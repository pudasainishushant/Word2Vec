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848" w:rsidRDefault="004A5BDB" w:rsidP="00224666">
      <w:pPr>
        <w:rPr>
          <w:rFonts w:ascii="Arial Narrow" w:hAnsi="Arial Narrow" w:cs="Times New Roman"/>
          <w:b/>
        </w:rPr>
      </w:pPr>
      <w:r>
        <w:rPr>
          <w:rFonts w:ascii="Arial Narrow" w:hAnsi="Arial Narrow" w:cs="Times New Roman"/>
          <w:b/>
        </w:rPr>
        <w:t>Pooja Suman</w:t>
      </w:r>
    </w:p>
    <w:p w:rsidR="004A5BDB" w:rsidRPr="004A5BDB" w:rsidRDefault="004A5BDB" w:rsidP="004A5BDB">
      <w:pPr>
        <w:rPr>
          <w:rFonts w:eastAsia="Times New Roman" w:cs="Times New Roman"/>
          <w:color w:val="000000"/>
        </w:rPr>
      </w:pPr>
      <w:r w:rsidRPr="004A5BDB">
        <w:rPr>
          <w:rFonts w:eastAsia="Times New Roman" w:cs="Times New Roman"/>
          <w:color w:val="000000"/>
        </w:rPr>
        <w:t>(510) 384 2491</w:t>
      </w:r>
    </w:p>
    <w:p w:rsidR="004A5BDB" w:rsidRPr="004A5BDB" w:rsidRDefault="004A5BDB" w:rsidP="004A5BDB">
      <w:pPr>
        <w:rPr>
          <w:rFonts w:ascii="Calibri" w:eastAsia="Times New Roman" w:hAnsi="Calibri" w:cs="Calibri"/>
          <w:color w:val="0000FF"/>
          <w:sz w:val="22"/>
          <w:szCs w:val="22"/>
          <w:u w:val="single"/>
        </w:rPr>
      </w:pPr>
      <w:hyperlink r:id="rId8" w:history="1">
        <w:r w:rsidRPr="004A5BDB">
          <w:rPr>
            <w:rFonts w:ascii="Calibri" w:eastAsia="Times New Roman" w:hAnsi="Calibri" w:cs="Calibri"/>
            <w:color w:val="0000FF"/>
            <w:sz w:val="22"/>
            <w:u w:val="single"/>
          </w:rPr>
          <w:t>suman.ps777@gmail.com</w:t>
        </w:r>
      </w:hyperlink>
    </w:p>
    <w:p w:rsidR="004A5BDB" w:rsidRPr="00D034D1" w:rsidRDefault="004A5BDB" w:rsidP="00224666">
      <w:pPr>
        <w:rPr>
          <w:rFonts w:ascii="Arial Narrow" w:hAnsi="Arial Narrow" w:cs="Times New Roman"/>
          <w:b/>
        </w:rPr>
      </w:pPr>
    </w:p>
    <w:p w:rsidR="00823F23" w:rsidRPr="00D034D1" w:rsidRDefault="007E7FD6" w:rsidP="00224666">
      <w:pPr>
        <w:rPr>
          <w:rFonts w:ascii="Arial Narrow" w:hAnsi="Arial Narrow" w:cs="Times New Roman"/>
          <w:b/>
        </w:rPr>
      </w:pPr>
      <w:r w:rsidRPr="00D034D1">
        <w:rPr>
          <w:rFonts w:ascii="Arial Narrow" w:hAnsi="Arial Narrow" w:cs="Times New Roman"/>
          <w:b/>
        </w:rPr>
        <w:t>Summary</w:t>
      </w:r>
    </w:p>
    <w:p w:rsidR="005A4228" w:rsidRPr="00D034D1" w:rsidRDefault="005A4228" w:rsidP="005A4228">
      <w:pPr>
        <w:pStyle w:val="ListParagraph"/>
        <w:numPr>
          <w:ilvl w:val="0"/>
          <w:numId w:val="2"/>
        </w:numPr>
        <w:rPr>
          <w:rFonts w:ascii="Arial Narrow" w:hAnsi="Arial Narrow"/>
          <w:color w:val="000000"/>
        </w:rPr>
      </w:pPr>
      <w:r w:rsidRPr="00D034D1">
        <w:rPr>
          <w:rFonts w:ascii="Arial Narrow" w:hAnsi="Arial Narrow"/>
          <w:color w:val="000000"/>
        </w:rPr>
        <w:t>6+ year of experience in Software Quality Assurance and Software Testing with diverse projects, clients and industry in which I mainly focused on web based applications (Web Services).</w:t>
      </w:r>
    </w:p>
    <w:p w:rsidR="0019725C" w:rsidRPr="00D034D1" w:rsidRDefault="0019725C" w:rsidP="007B1848">
      <w:pPr>
        <w:pStyle w:val="NormalWeb"/>
        <w:numPr>
          <w:ilvl w:val="0"/>
          <w:numId w:val="2"/>
        </w:numPr>
        <w:spacing w:before="0" w:beforeAutospacing="0" w:after="0" w:afterAutospacing="0"/>
        <w:rPr>
          <w:rFonts w:ascii="Arial Narrow" w:hAnsi="Arial Narrow"/>
          <w:color w:val="000000"/>
          <w:sz w:val="20"/>
          <w:szCs w:val="20"/>
        </w:rPr>
      </w:pPr>
      <w:r w:rsidRPr="00D034D1">
        <w:rPr>
          <w:rFonts w:ascii="Arial Narrow" w:hAnsi="Arial Narrow"/>
          <w:color w:val="000000"/>
          <w:sz w:val="20"/>
          <w:szCs w:val="20"/>
        </w:rPr>
        <w:t>Experienced with testing tools such as HP Quality Center, Quick Test Professional (QTP) SOAPUI and SQL Management Studio Tool 2008</w:t>
      </w:r>
    </w:p>
    <w:p w:rsidR="0019725C" w:rsidRPr="00D034D1" w:rsidRDefault="0019725C" w:rsidP="007B1848">
      <w:pPr>
        <w:pStyle w:val="ListParagraph"/>
        <w:numPr>
          <w:ilvl w:val="0"/>
          <w:numId w:val="2"/>
        </w:numPr>
        <w:rPr>
          <w:rFonts w:ascii="Arial Narrow" w:eastAsia="Times New Roman" w:hAnsi="Arial Narrow" w:cs="Times New Roman"/>
          <w:color w:val="000000"/>
        </w:rPr>
      </w:pPr>
      <w:r w:rsidRPr="00D034D1">
        <w:rPr>
          <w:rFonts w:ascii="Arial Narrow" w:hAnsi="Arial Narrow"/>
          <w:color w:val="000000"/>
        </w:rPr>
        <w:t xml:space="preserve">Extensive hands on experience with all levels of testing including Smoke testing, Functional testing, Integration testing, </w:t>
      </w:r>
      <w:r w:rsidRPr="00D034D1">
        <w:rPr>
          <w:rFonts w:ascii="Arial Narrow" w:eastAsia="Times New Roman" w:hAnsi="Arial Narrow" w:cs="Times New Roman"/>
          <w:color w:val="000000"/>
        </w:rPr>
        <w:t>System testing, Regression testing and Database testing</w:t>
      </w:r>
    </w:p>
    <w:p w:rsidR="004F774A" w:rsidRPr="00D034D1" w:rsidRDefault="004F774A" w:rsidP="007B1848">
      <w:pPr>
        <w:pStyle w:val="NormalWeb"/>
        <w:numPr>
          <w:ilvl w:val="0"/>
          <w:numId w:val="2"/>
        </w:numPr>
        <w:spacing w:before="0" w:beforeAutospacing="0" w:after="0" w:afterAutospacing="0"/>
        <w:rPr>
          <w:rFonts w:ascii="Arial Narrow" w:hAnsi="Arial Narrow"/>
          <w:color w:val="000000"/>
          <w:sz w:val="20"/>
          <w:szCs w:val="20"/>
        </w:rPr>
      </w:pPr>
      <w:r w:rsidRPr="00D034D1">
        <w:rPr>
          <w:rFonts w:ascii="Arial Narrow" w:hAnsi="Arial Narrow"/>
          <w:color w:val="000000"/>
          <w:sz w:val="20"/>
          <w:szCs w:val="20"/>
        </w:rPr>
        <w:t>Test Planning, Test cycle estimation and Test strategy document creation and defining SQA processes whenever required. </w:t>
      </w:r>
    </w:p>
    <w:p w:rsidR="00D034D1" w:rsidRPr="00D034D1" w:rsidRDefault="00D034D1" w:rsidP="00D034D1">
      <w:pPr>
        <w:pStyle w:val="NormalWeb"/>
        <w:numPr>
          <w:ilvl w:val="0"/>
          <w:numId w:val="2"/>
        </w:numPr>
        <w:spacing w:before="0" w:beforeAutospacing="0" w:after="0" w:afterAutospacing="0"/>
        <w:rPr>
          <w:rFonts w:ascii="Arial Narrow" w:hAnsi="Arial Narrow"/>
          <w:color w:val="000000"/>
          <w:sz w:val="20"/>
          <w:szCs w:val="20"/>
        </w:rPr>
      </w:pPr>
      <w:r w:rsidRPr="00D034D1">
        <w:rPr>
          <w:rFonts w:ascii="Arial Narrow" w:hAnsi="Arial Narrow"/>
          <w:color w:val="000000"/>
          <w:sz w:val="20"/>
          <w:szCs w:val="20"/>
        </w:rPr>
        <w:t>Strong experience with SOA architecture which include Soap Web Service and RestFul Web Service Testing</w:t>
      </w:r>
    </w:p>
    <w:p w:rsidR="007C0F2B" w:rsidRPr="00D034D1" w:rsidRDefault="007C0F2B" w:rsidP="007B1848">
      <w:pPr>
        <w:pStyle w:val="NormalWeb"/>
        <w:numPr>
          <w:ilvl w:val="0"/>
          <w:numId w:val="2"/>
        </w:numPr>
        <w:spacing w:before="0" w:beforeAutospacing="0" w:after="0" w:afterAutospacing="0"/>
        <w:rPr>
          <w:rFonts w:ascii="Arial Narrow" w:hAnsi="Arial Narrow"/>
          <w:color w:val="000000"/>
          <w:sz w:val="20"/>
          <w:szCs w:val="20"/>
        </w:rPr>
      </w:pPr>
      <w:r w:rsidRPr="00D034D1">
        <w:rPr>
          <w:rFonts w:ascii="Arial Narrow" w:hAnsi="Arial Narrow"/>
          <w:color w:val="000000"/>
          <w:sz w:val="20"/>
          <w:szCs w:val="20"/>
        </w:rPr>
        <w:t xml:space="preserve">Extensively involved in Backend testing of SQL Queries using Oracle &amp; SQL Server </w:t>
      </w:r>
    </w:p>
    <w:p w:rsidR="004E07B3" w:rsidRPr="00D034D1" w:rsidRDefault="004E07B3" w:rsidP="007B1848">
      <w:pPr>
        <w:pStyle w:val="NormalWeb"/>
        <w:numPr>
          <w:ilvl w:val="0"/>
          <w:numId w:val="2"/>
        </w:numPr>
        <w:spacing w:before="0" w:beforeAutospacing="0" w:after="0" w:afterAutospacing="0"/>
        <w:rPr>
          <w:rFonts w:ascii="Arial Narrow" w:hAnsi="Arial Narrow"/>
          <w:color w:val="000000"/>
          <w:sz w:val="20"/>
          <w:szCs w:val="20"/>
        </w:rPr>
      </w:pPr>
      <w:r w:rsidRPr="00D034D1">
        <w:rPr>
          <w:rFonts w:ascii="Arial Narrow" w:hAnsi="Arial Narrow"/>
          <w:color w:val="000000"/>
          <w:sz w:val="20"/>
          <w:szCs w:val="20"/>
        </w:rPr>
        <w:t>Experience in creating Test Plan, Test Case, Test Procedures and Test Metrics</w:t>
      </w:r>
    </w:p>
    <w:p w:rsidR="00372230" w:rsidRPr="00D034D1" w:rsidRDefault="00372230" w:rsidP="007B1848">
      <w:pPr>
        <w:pStyle w:val="NormalWeb"/>
        <w:numPr>
          <w:ilvl w:val="0"/>
          <w:numId w:val="2"/>
        </w:numPr>
        <w:spacing w:before="0" w:beforeAutospacing="0" w:after="0" w:afterAutospacing="0"/>
        <w:rPr>
          <w:rFonts w:ascii="Arial Narrow" w:hAnsi="Arial Narrow"/>
          <w:color w:val="000000"/>
          <w:sz w:val="20"/>
          <w:szCs w:val="20"/>
        </w:rPr>
      </w:pPr>
      <w:r w:rsidRPr="00D034D1">
        <w:rPr>
          <w:rFonts w:ascii="Arial Narrow" w:hAnsi="Arial Narrow"/>
          <w:color w:val="000000"/>
          <w:sz w:val="20"/>
          <w:szCs w:val="20"/>
        </w:rPr>
        <w:t xml:space="preserve">Proficient in using Quality Center, Test Director, Bugzilla, </w:t>
      </w:r>
      <w:r w:rsidR="00C403BF" w:rsidRPr="00D034D1">
        <w:rPr>
          <w:rFonts w:ascii="Arial Narrow" w:hAnsi="Arial Narrow"/>
          <w:color w:val="000000"/>
          <w:sz w:val="20"/>
          <w:szCs w:val="20"/>
        </w:rPr>
        <w:t>JIRA</w:t>
      </w:r>
      <w:r w:rsidRPr="00D034D1">
        <w:rPr>
          <w:rFonts w:ascii="Arial Narrow" w:hAnsi="Arial Narrow"/>
          <w:color w:val="000000"/>
          <w:sz w:val="20"/>
          <w:szCs w:val="20"/>
        </w:rPr>
        <w:t xml:space="preserve"> to track defects and enhancements.</w:t>
      </w:r>
    </w:p>
    <w:p w:rsidR="002D2FA9" w:rsidRPr="00D034D1" w:rsidRDefault="002D2FA9" w:rsidP="007B1848">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t>Test Plan, Test Conditions, and Test Cases; ensuring adequate testing of software both before and after completion; conducting and documenting UAT.</w:t>
      </w:r>
    </w:p>
    <w:p w:rsidR="00E60069" w:rsidRDefault="00E60069" w:rsidP="007B1848">
      <w:pPr>
        <w:pStyle w:val="ListParagraph"/>
        <w:numPr>
          <w:ilvl w:val="0"/>
          <w:numId w:val="2"/>
        </w:numPr>
        <w:rPr>
          <w:rFonts w:ascii="Arial Narrow" w:eastAsia="Times New Roman" w:hAnsi="Arial Narrow" w:cs="Times New Roman"/>
          <w:color w:val="000000"/>
        </w:rPr>
      </w:pPr>
      <w:r w:rsidRPr="00E60069">
        <w:rPr>
          <w:rFonts w:ascii="Arial Narrow" w:eastAsia="Times New Roman" w:hAnsi="Arial Narrow" w:cs="Times New Roman"/>
          <w:color w:val="000000"/>
        </w:rPr>
        <w:t>Experience connecting DOS and Windows based clients to the </w:t>
      </w:r>
      <w:r w:rsidRPr="00E60069">
        <w:rPr>
          <w:rFonts w:ascii="Arial Narrow" w:eastAsia="Times New Roman" w:hAnsi="Arial Narrow" w:cs="Times New Roman"/>
        </w:rPr>
        <w:t>network</w:t>
      </w:r>
      <w:r w:rsidRPr="00E60069">
        <w:rPr>
          <w:rFonts w:ascii="Arial Narrow" w:eastAsia="Times New Roman" w:hAnsi="Arial Narrow" w:cs="Times New Roman"/>
          <w:color w:val="000000"/>
        </w:rPr>
        <w:t> using IPX/SPX and NetBeui Protocols. Cabling with Ethernet, Bus and Star Topologies.</w:t>
      </w:r>
      <w:r w:rsidRPr="00D034D1">
        <w:rPr>
          <w:rFonts w:ascii="Arial Narrow" w:eastAsia="Times New Roman" w:hAnsi="Arial Narrow" w:cs="Times New Roman"/>
          <w:color w:val="000000"/>
        </w:rPr>
        <w:t xml:space="preserve"> </w:t>
      </w:r>
    </w:p>
    <w:p w:rsidR="00BF6E00" w:rsidRPr="00D034D1" w:rsidRDefault="00BF6E00" w:rsidP="007B1848">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t>Manage UST and Merrill channel high net worth client investment in various alternative investment products.</w:t>
      </w:r>
    </w:p>
    <w:p w:rsidR="00C9272D" w:rsidRPr="00D034D1" w:rsidRDefault="00EA319B" w:rsidP="007B1848">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t>Extensive experience using </w:t>
      </w:r>
      <w:r w:rsidR="00672850" w:rsidRPr="00D034D1">
        <w:rPr>
          <w:rFonts w:ascii="Arial Narrow" w:eastAsia="Times New Roman" w:hAnsi="Arial Narrow" w:cs="Times New Roman"/>
          <w:color w:val="000000"/>
        </w:rPr>
        <w:t>manual</w:t>
      </w:r>
      <w:r w:rsidRPr="00D034D1">
        <w:rPr>
          <w:rFonts w:ascii="Arial Narrow" w:eastAsia="Times New Roman" w:hAnsi="Arial Narrow" w:cs="Times New Roman"/>
          <w:color w:val="000000"/>
        </w:rPr>
        <w:t xml:space="preserve"> testing to troubleshoot systems integration, GUI, Compatibility, User Acceptance Testing (UAT), SOA Testing using web services, functionality, Database and regression </w:t>
      </w:r>
      <w:r w:rsidR="00672850" w:rsidRPr="00D034D1">
        <w:rPr>
          <w:rFonts w:ascii="Arial Narrow" w:eastAsia="Times New Roman" w:hAnsi="Arial Narrow" w:cs="Times New Roman"/>
          <w:color w:val="000000"/>
        </w:rPr>
        <w:t>testing. Good</w:t>
      </w:r>
      <w:r w:rsidR="00C9272D" w:rsidRPr="00D034D1">
        <w:rPr>
          <w:rFonts w:ascii="Arial Narrow" w:eastAsia="Times New Roman" w:hAnsi="Arial Narrow" w:cs="Times New Roman"/>
          <w:color w:val="000000"/>
        </w:rPr>
        <w:t xml:space="preserve"> Expert on Tools like HP ALM QTP, Quality Center </w:t>
      </w:r>
    </w:p>
    <w:p w:rsidR="00CF2105" w:rsidRPr="00D034D1" w:rsidRDefault="00CF2105" w:rsidP="007B1848">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t xml:space="preserve">Experience in Web service testing using SOAP </w:t>
      </w:r>
    </w:p>
    <w:p w:rsidR="00A249B2" w:rsidRPr="00D034D1" w:rsidRDefault="00A249B2" w:rsidP="007B1848">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t>Worked in SDLC Methodologies like RUP, Agile, Waterfall and Spiral.</w:t>
      </w:r>
    </w:p>
    <w:p w:rsidR="002A33DB" w:rsidRDefault="002A33DB" w:rsidP="007B1848">
      <w:pPr>
        <w:pStyle w:val="ListParagraph"/>
        <w:numPr>
          <w:ilvl w:val="0"/>
          <w:numId w:val="2"/>
        </w:numPr>
        <w:rPr>
          <w:rFonts w:ascii="Arial Narrow" w:eastAsia="Times New Roman" w:hAnsi="Arial Narrow" w:cs="Times New Roman"/>
          <w:color w:val="000000"/>
        </w:rPr>
      </w:pPr>
      <w:r w:rsidRPr="002A33DB">
        <w:rPr>
          <w:rFonts w:ascii="Arial Narrow" w:eastAsia="Times New Roman" w:hAnsi="Arial Narrow" w:cs="Times New Roman"/>
          <w:color w:val="000000"/>
        </w:rPr>
        <w:t>Working knowledge in </w:t>
      </w:r>
      <w:r w:rsidRPr="002A33DB">
        <w:rPr>
          <w:rFonts w:ascii="Arial Narrow" w:eastAsia="Times New Roman" w:hAnsi="Arial Narrow" w:cs="Times New Roman"/>
        </w:rPr>
        <w:t>network</w:t>
      </w:r>
      <w:r w:rsidRPr="002A33DB">
        <w:rPr>
          <w:rFonts w:ascii="Arial Narrow" w:eastAsia="Times New Roman" w:hAnsi="Arial Narrow" w:cs="Times New Roman"/>
          <w:color w:val="000000"/>
        </w:rPr>
        <w:t> trouble shooting, installing and configuring IP routing, L2/L3 LAN switching, Wireless LAN 802.11, TCP/IP, SNMP, HTTP, and computer hardware and software.</w:t>
      </w:r>
      <w:r w:rsidRPr="00D034D1">
        <w:rPr>
          <w:rFonts w:ascii="Arial Narrow" w:eastAsia="Times New Roman" w:hAnsi="Arial Narrow" w:cs="Times New Roman"/>
          <w:color w:val="000000"/>
        </w:rPr>
        <w:t xml:space="preserve"> </w:t>
      </w:r>
    </w:p>
    <w:p w:rsidR="00993D81" w:rsidRPr="00D034D1" w:rsidRDefault="00993D81" w:rsidP="007B1848">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t>Performed Back-End testing on UNIX to check the log files and permission</w:t>
      </w:r>
    </w:p>
    <w:p w:rsidR="00B75864" w:rsidRPr="00D034D1" w:rsidRDefault="00B75864" w:rsidP="007B1848">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t>Strong analytical and problem solving skills with proven records of organized and timely project completion</w:t>
      </w:r>
    </w:p>
    <w:p w:rsidR="003371CB" w:rsidRPr="00D034D1" w:rsidRDefault="00E841CA" w:rsidP="007B1848">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t>Extensively worked with Performance testing,</w:t>
      </w:r>
      <w:r w:rsidR="003371CB" w:rsidRPr="00D034D1">
        <w:rPr>
          <w:rFonts w:ascii="Arial Narrow" w:eastAsia="Times New Roman" w:hAnsi="Arial Narrow" w:cs="Times New Roman"/>
          <w:color w:val="000000"/>
        </w:rPr>
        <w:t xml:space="preserve"> Functional, Integration, System, Regression</w:t>
      </w:r>
      <w:r w:rsidRPr="00D034D1">
        <w:rPr>
          <w:rFonts w:ascii="Arial Narrow" w:eastAsia="Times New Roman" w:hAnsi="Arial Narrow" w:cs="Times New Roman"/>
          <w:color w:val="000000"/>
        </w:rPr>
        <w:t xml:space="preserve"> and </w:t>
      </w:r>
      <w:r w:rsidR="003371CB" w:rsidRPr="00D034D1">
        <w:rPr>
          <w:rFonts w:ascii="Arial Narrow" w:eastAsia="Times New Roman" w:hAnsi="Arial Narrow" w:cs="Times New Roman"/>
          <w:color w:val="000000"/>
        </w:rPr>
        <w:t>Black Box testing.</w:t>
      </w:r>
    </w:p>
    <w:p w:rsidR="003371CB" w:rsidRPr="00D034D1" w:rsidRDefault="003371CB" w:rsidP="007B1848">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t>Extensively created and executed SQL queries in Oracle, SQL Server, and MySQL tables in order to validate data at the back end</w:t>
      </w:r>
    </w:p>
    <w:p w:rsidR="00C70A14" w:rsidRPr="00D034D1" w:rsidRDefault="00C70A14" w:rsidP="007B1848">
      <w:pPr>
        <w:numPr>
          <w:ilvl w:val="0"/>
          <w:numId w:val="2"/>
        </w:numPr>
        <w:spacing w:line="240" w:lineRule="exact"/>
        <w:rPr>
          <w:rFonts w:ascii="Arial Narrow" w:eastAsia="Times New Roman" w:hAnsi="Arial Narrow" w:cs="Times New Roman"/>
          <w:color w:val="000000"/>
        </w:rPr>
      </w:pPr>
      <w:r w:rsidRPr="00D034D1">
        <w:rPr>
          <w:rFonts w:ascii="Arial Narrow" w:eastAsia="Times New Roman" w:hAnsi="Arial Narrow" w:cs="Times New Roman"/>
          <w:color w:val="000000"/>
        </w:rPr>
        <w:t>Experience in SOA Testing, Agile Testing, Manual testing, System Integration testing, Functional testing, Regression testing, Smoke testing, Black Box Testing and Web services Testing.</w:t>
      </w:r>
    </w:p>
    <w:p w:rsidR="000F143E" w:rsidRPr="00D034D1" w:rsidRDefault="000F143E" w:rsidP="00224666">
      <w:pPr>
        <w:rPr>
          <w:rFonts w:ascii="Arial Narrow" w:hAnsi="Arial Narrow"/>
        </w:rPr>
      </w:pPr>
    </w:p>
    <w:p w:rsidR="000F143E" w:rsidRPr="00D034D1" w:rsidRDefault="000F143E" w:rsidP="00224666">
      <w:pPr>
        <w:rPr>
          <w:rFonts w:ascii="Arial Narrow" w:hAnsi="Arial Narrow"/>
          <w:b/>
        </w:rPr>
      </w:pPr>
      <w:r w:rsidRPr="00D034D1">
        <w:rPr>
          <w:rFonts w:ascii="Arial Narrow" w:hAnsi="Arial Narrow"/>
          <w:b/>
        </w:rPr>
        <w:t>Technical Skills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78"/>
        <w:gridCol w:w="5490"/>
      </w:tblGrid>
      <w:tr w:rsidR="000F143E" w:rsidRPr="00D034D1" w:rsidTr="00B36E2B">
        <w:trPr>
          <w:jc w:val="center"/>
        </w:trPr>
        <w:tc>
          <w:tcPr>
            <w:tcW w:w="3078" w:type="dxa"/>
            <w:shd w:val="clear" w:color="auto" w:fill="F2F2F2"/>
          </w:tcPr>
          <w:p w:rsidR="000F143E" w:rsidRPr="00D034D1" w:rsidRDefault="000F143E" w:rsidP="00224666">
            <w:pPr>
              <w:contextualSpacing/>
              <w:rPr>
                <w:rFonts w:ascii="Arial Narrow" w:hAnsi="Arial Narrow"/>
                <w:b/>
              </w:rPr>
            </w:pPr>
            <w:r w:rsidRPr="00D034D1">
              <w:rPr>
                <w:rFonts w:ascii="Arial Narrow" w:hAnsi="Arial Narrow"/>
                <w:b/>
              </w:rPr>
              <w:t>Testing Tools</w:t>
            </w:r>
          </w:p>
        </w:tc>
        <w:tc>
          <w:tcPr>
            <w:tcW w:w="5490" w:type="dxa"/>
          </w:tcPr>
          <w:p w:rsidR="000F143E" w:rsidRPr="00D034D1" w:rsidRDefault="000F143E" w:rsidP="005A4228">
            <w:pPr>
              <w:contextualSpacing/>
              <w:rPr>
                <w:rFonts w:ascii="Arial Narrow" w:hAnsi="Arial Narrow"/>
              </w:rPr>
            </w:pPr>
            <w:r w:rsidRPr="00D034D1">
              <w:rPr>
                <w:rFonts w:ascii="Arial Narrow" w:eastAsia="Times New Roman" w:hAnsi="Arial Narrow" w:cs="Times New Roman"/>
                <w:color w:val="000000"/>
              </w:rPr>
              <w:t xml:space="preserve">Quick Test Professional, Load Runner, </w:t>
            </w:r>
            <w:r w:rsidR="008A7298" w:rsidRPr="00D034D1">
              <w:rPr>
                <w:rFonts w:ascii="Arial Narrow" w:eastAsia="Times New Roman" w:hAnsi="Arial Narrow" w:cs="Times New Roman"/>
                <w:color w:val="000000"/>
              </w:rPr>
              <w:t>Win Runner</w:t>
            </w:r>
            <w:r w:rsidRPr="00D034D1">
              <w:rPr>
                <w:rFonts w:ascii="Arial Narrow" w:eastAsia="Times New Roman" w:hAnsi="Arial Narrow" w:cs="Times New Roman"/>
                <w:color w:val="000000"/>
              </w:rPr>
              <w:t>, Jmeter</w:t>
            </w:r>
            <w:r w:rsidR="003023C0" w:rsidRPr="00D034D1">
              <w:rPr>
                <w:rFonts w:ascii="Arial Narrow" w:eastAsia="Times New Roman" w:hAnsi="Arial Narrow" w:cs="Times New Roman"/>
                <w:color w:val="000000"/>
              </w:rPr>
              <w:t xml:space="preserve">, </w:t>
            </w:r>
          </w:p>
        </w:tc>
      </w:tr>
      <w:tr w:rsidR="000F143E" w:rsidRPr="00D034D1" w:rsidTr="00B36E2B">
        <w:trPr>
          <w:jc w:val="center"/>
        </w:trPr>
        <w:tc>
          <w:tcPr>
            <w:tcW w:w="3078" w:type="dxa"/>
            <w:shd w:val="clear" w:color="auto" w:fill="F2F2F2"/>
          </w:tcPr>
          <w:p w:rsidR="000F143E" w:rsidRPr="00D034D1" w:rsidRDefault="000F143E" w:rsidP="00224666">
            <w:pPr>
              <w:contextualSpacing/>
              <w:rPr>
                <w:rFonts w:ascii="Arial Narrow" w:hAnsi="Arial Narrow"/>
                <w:b/>
              </w:rPr>
            </w:pPr>
            <w:r w:rsidRPr="00D034D1">
              <w:rPr>
                <w:rFonts w:ascii="Arial Narrow" w:hAnsi="Arial Narrow"/>
                <w:b/>
              </w:rPr>
              <w:t>Languages</w:t>
            </w:r>
          </w:p>
        </w:tc>
        <w:tc>
          <w:tcPr>
            <w:tcW w:w="5490" w:type="dxa"/>
          </w:tcPr>
          <w:p w:rsidR="000F143E" w:rsidRPr="00D034D1" w:rsidRDefault="00662ADD" w:rsidP="00224666">
            <w:pPr>
              <w:contextualSpacing/>
              <w:rPr>
                <w:rFonts w:ascii="Arial Narrow" w:eastAsia="Times New Roman" w:hAnsi="Arial Narrow" w:cs="Times New Roman"/>
                <w:color w:val="000000"/>
              </w:rPr>
            </w:pPr>
            <w:r w:rsidRPr="00D034D1">
              <w:rPr>
                <w:rFonts w:ascii="Arial Narrow" w:eastAsia="Times New Roman" w:hAnsi="Arial Narrow" w:cs="Times New Roman"/>
                <w:color w:val="000000"/>
              </w:rPr>
              <w:t xml:space="preserve">PL\SQL, SQL, </w:t>
            </w:r>
            <w:r w:rsidR="00A14302" w:rsidRPr="00D034D1">
              <w:rPr>
                <w:rFonts w:ascii="Arial Narrow" w:eastAsia="Times New Roman" w:hAnsi="Arial Narrow" w:cs="Times New Roman"/>
                <w:color w:val="000000"/>
              </w:rPr>
              <w:t xml:space="preserve">VBScript, </w:t>
            </w:r>
            <w:r w:rsidRPr="00D034D1">
              <w:rPr>
                <w:rFonts w:ascii="Arial Narrow" w:eastAsia="Times New Roman" w:hAnsi="Arial Narrow" w:cs="Times New Roman"/>
                <w:color w:val="000000"/>
              </w:rPr>
              <w:t>Ruby,</w:t>
            </w:r>
            <w:r w:rsidR="000F143E" w:rsidRPr="00D034D1">
              <w:rPr>
                <w:rFonts w:ascii="Arial Narrow" w:eastAsia="Times New Roman" w:hAnsi="Arial Narrow" w:cs="Times New Roman"/>
                <w:color w:val="000000"/>
              </w:rPr>
              <w:t xml:space="preserve"> Java, J2EE, C++, </w:t>
            </w:r>
            <w:r w:rsidR="007B650C" w:rsidRPr="00D034D1">
              <w:rPr>
                <w:rFonts w:ascii="Arial Narrow" w:eastAsia="Times New Roman" w:hAnsi="Arial Narrow" w:cs="Times New Roman"/>
                <w:color w:val="000000"/>
              </w:rPr>
              <w:t xml:space="preserve">VB, VBA, HTML, XML, SGML </w:t>
            </w:r>
            <w:r w:rsidR="000F143E" w:rsidRPr="00D034D1">
              <w:rPr>
                <w:rFonts w:ascii="Arial Narrow" w:eastAsia="Times New Roman" w:hAnsi="Arial Narrow" w:cs="Times New Roman"/>
                <w:color w:val="000000"/>
              </w:rPr>
              <w:t>JavaScript</w:t>
            </w:r>
            <w:r w:rsidR="009132A8" w:rsidRPr="00D034D1">
              <w:rPr>
                <w:rFonts w:ascii="Arial Narrow" w:eastAsia="Times New Roman" w:hAnsi="Arial Narrow" w:cs="Times New Roman"/>
                <w:color w:val="000000"/>
              </w:rPr>
              <w:t>, Perl Python, Shell Script</w:t>
            </w:r>
          </w:p>
        </w:tc>
      </w:tr>
      <w:tr w:rsidR="000F143E" w:rsidRPr="00D034D1" w:rsidTr="00B36E2B">
        <w:trPr>
          <w:jc w:val="center"/>
        </w:trPr>
        <w:tc>
          <w:tcPr>
            <w:tcW w:w="3078" w:type="dxa"/>
            <w:shd w:val="clear" w:color="auto" w:fill="F2F2F2"/>
          </w:tcPr>
          <w:p w:rsidR="000F143E" w:rsidRPr="00D034D1" w:rsidRDefault="000F143E" w:rsidP="00224666">
            <w:pPr>
              <w:contextualSpacing/>
              <w:rPr>
                <w:rFonts w:ascii="Arial Narrow" w:hAnsi="Arial Narrow"/>
                <w:b/>
              </w:rPr>
            </w:pPr>
            <w:r w:rsidRPr="00D034D1">
              <w:rPr>
                <w:rFonts w:ascii="Arial Narrow" w:hAnsi="Arial Narrow"/>
                <w:b/>
              </w:rPr>
              <w:t>Web Tools</w:t>
            </w:r>
          </w:p>
        </w:tc>
        <w:tc>
          <w:tcPr>
            <w:tcW w:w="5490" w:type="dxa"/>
          </w:tcPr>
          <w:p w:rsidR="000F143E" w:rsidRPr="00D034D1" w:rsidRDefault="000F143E" w:rsidP="00224666">
            <w:pPr>
              <w:contextualSpacing/>
              <w:rPr>
                <w:rFonts w:ascii="Arial Narrow" w:eastAsia="Times New Roman" w:hAnsi="Arial Narrow" w:cs="Times New Roman"/>
                <w:color w:val="000000"/>
              </w:rPr>
            </w:pPr>
            <w:r w:rsidRPr="00D034D1">
              <w:rPr>
                <w:rFonts w:ascii="Arial Narrow" w:eastAsia="Times New Roman" w:hAnsi="Arial Narrow" w:cs="Times New Roman"/>
                <w:color w:val="000000"/>
              </w:rPr>
              <w:t>HTML, XML, XSL, AJAX, Flex, Lotus notes</w:t>
            </w:r>
          </w:p>
        </w:tc>
      </w:tr>
      <w:tr w:rsidR="000F143E" w:rsidRPr="00D034D1" w:rsidTr="00B36E2B">
        <w:trPr>
          <w:jc w:val="center"/>
        </w:trPr>
        <w:tc>
          <w:tcPr>
            <w:tcW w:w="3078" w:type="dxa"/>
            <w:shd w:val="clear" w:color="auto" w:fill="F2F2F2"/>
          </w:tcPr>
          <w:p w:rsidR="000F143E" w:rsidRPr="00D034D1" w:rsidRDefault="000F143E" w:rsidP="00224666">
            <w:pPr>
              <w:contextualSpacing/>
              <w:rPr>
                <w:rFonts w:ascii="Arial Narrow" w:hAnsi="Arial Narrow"/>
                <w:b/>
              </w:rPr>
            </w:pPr>
            <w:r w:rsidRPr="00D034D1">
              <w:rPr>
                <w:rFonts w:ascii="Arial Narrow" w:hAnsi="Arial Narrow"/>
                <w:b/>
              </w:rPr>
              <w:t>Databases</w:t>
            </w:r>
          </w:p>
        </w:tc>
        <w:tc>
          <w:tcPr>
            <w:tcW w:w="5490" w:type="dxa"/>
          </w:tcPr>
          <w:p w:rsidR="000F143E" w:rsidRPr="00D034D1" w:rsidRDefault="000F143E" w:rsidP="00224666">
            <w:pPr>
              <w:contextualSpacing/>
              <w:rPr>
                <w:rFonts w:ascii="Arial Narrow" w:hAnsi="Arial Narrow"/>
              </w:rPr>
            </w:pPr>
            <w:r w:rsidRPr="00D034D1">
              <w:rPr>
                <w:rFonts w:ascii="Arial Narrow" w:eastAsia="Times New Roman" w:hAnsi="Arial Narrow" w:cs="Times New Roman"/>
                <w:color w:val="000000"/>
              </w:rPr>
              <w:t>Oracle 8i/9i/10g, MySQL, SQL Server 2000/2005/2008, DB2, MS Access</w:t>
            </w:r>
          </w:p>
        </w:tc>
      </w:tr>
      <w:tr w:rsidR="000F143E" w:rsidRPr="00D034D1" w:rsidTr="00B36E2B">
        <w:trPr>
          <w:jc w:val="center"/>
        </w:trPr>
        <w:tc>
          <w:tcPr>
            <w:tcW w:w="3078" w:type="dxa"/>
            <w:shd w:val="clear" w:color="auto" w:fill="F2F2F2"/>
          </w:tcPr>
          <w:p w:rsidR="000F143E" w:rsidRPr="00D034D1" w:rsidRDefault="000F143E" w:rsidP="00224666">
            <w:pPr>
              <w:contextualSpacing/>
              <w:rPr>
                <w:rFonts w:ascii="Arial Narrow" w:hAnsi="Arial Narrow"/>
                <w:b/>
              </w:rPr>
            </w:pPr>
            <w:r w:rsidRPr="00D034D1">
              <w:rPr>
                <w:rFonts w:ascii="Arial Narrow" w:hAnsi="Arial Narrow"/>
                <w:b/>
              </w:rPr>
              <w:t>Platforms</w:t>
            </w:r>
          </w:p>
        </w:tc>
        <w:tc>
          <w:tcPr>
            <w:tcW w:w="5490" w:type="dxa"/>
          </w:tcPr>
          <w:p w:rsidR="000F143E" w:rsidRPr="00D034D1" w:rsidRDefault="000F143E" w:rsidP="00224666">
            <w:pPr>
              <w:contextualSpacing/>
              <w:rPr>
                <w:rFonts w:ascii="Arial Narrow" w:eastAsia="Times New Roman" w:hAnsi="Arial Narrow" w:cs="Times New Roman"/>
                <w:color w:val="000000"/>
              </w:rPr>
            </w:pPr>
            <w:r w:rsidRPr="00D034D1">
              <w:rPr>
                <w:rFonts w:ascii="Arial Narrow" w:eastAsia="Times New Roman" w:hAnsi="Arial Narrow" w:cs="Times New Roman"/>
                <w:color w:val="000000"/>
              </w:rPr>
              <w:t>Windows 2000/NT/XP/7, DOS, Unix, Linux</w:t>
            </w:r>
          </w:p>
        </w:tc>
      </w:tr>
      <w:tr w:rsidR="000F143E" w:rsidRPr="00D034D1" w:rsidTr="00B36E2B">
        <w:trPr>
          <w:jc w:val="center"/>
        </w:trPr>
        <w:tc>
          <w:tcPr>
            <w:tcW w:w="3078" w:type="dxa"/>
            <w:shd w:val="clear" w:color="auto" w:fill="F2F2F2"/>
          </w:tcPr>
          <w:p w:rsidR="000F143E" w:rsidRPr="00D034D1" w:rsidRDefault="000F143E" w:rsidP="00224666">
            <w:pPr>
              <w:contextualSpacing/>
              <w:rPr>
                <w:rFonts w:ascii="Arial Narrow" w:hAnsi="Arial Narrow"/>
                <w:b/>
              </w:rPr>
            </w:pPr>
            <w:r w:rsidRPr="00D034D1">
              <w:rPr>
                <w:rFonts w:ascii="Arial Narrow" w:hAnsi="Arial Narrow"/>
                <w:b/>
              </w:rPr>
              <w:t>Methodologies</w:t>
            </w:r>
          </w:p>
        </w:tc>
        <w:tc>
          <w:tcPr>
            <w:tcW w:w="5490" w:type="dxa"/>
          </w:tcPr>
          <w:p w:rsidR="000F143E" w:rsidRPr="00D034D1" w:rsidRDefault="000F143E" w:rsidP="00224666">
            <w:pPr>
              <w:contextualSpacing/>
              <w:rPr>
                <w:rFonts w:ascii="Arial Narrow" w:eastAsia="Times New Roman" w:hAnsi="Arial Narrow" w:cs="Times New Roman"/>
                <w:color w:val="000000"/>
              </w:rPr>
            </w:pPr>
            <w:r w:rsidRPr="00D034D1">
              <w:rPr>
                <w:rFonts w:ascii="Arial Narrow" w:eastAsia="Times New Roman" w:hAnsi="Arial Narrow" w:cs="Times New Roman"/>
              </w:rPr>
              <w:t>Rational Unified Process(RUP), Agile</w:t>
            </w:r>
            <w:r w:rsidR="008A7298" w:rsidRPr="00D034D1">
              <w:rPr>
                <w:rFonts w:ascii="Arial Narrow" w:eastAsia="Times New Roman" w:hAnsi="Arial Narrow" w:cs="Times New Roman"/>
              </w:rPr>
              <w:t>, Waterfall</w:t>
            </w:r>
            <w:r w:rsidR="00CF2105" w:rsidRPr="00D034D1">
              <w:rPr>
                <w:rFonts w:ascii="Arial Narrow" w:eastAsia="Times New Roman" w:hAnsi="Arial Narrow" w:cs="Times New Roman"/>
              </w:rPr>
              <w:t>, HTML, JavaScript, Web services</w:t>
            </w:r>
          </w:p>
        </w:tc>
      </w:tr>
      <w:tr w:rsidR="000F143E" w:rsidRPr="00D034D1" w:rsidTr="00B36E2B">
        <w:trPr>
          <w:trHeight w:val="248"/>
          <w:jc w:val="center"/>
        </w:trPr>
        <w:tc>
          <w:tcPr>
            <w:tcW w:w="3078" w:type="dxa"/>
            <w:shd w:val="clear" w:color="auto" w:fill="F2F2F2"/>
          </w:tcPr>
          <w:p w:rsidR="000F143E" w:rsidRPr="00D034D1" w:rsidRDefault="000F143E" w:rsidP="00224666">
            <w:pPr>
              <w:contextualSpacing/>
              <w:rPr>
                <w:rFonts w:ascii="Arial Narrow" w:hAnsi="Arial Narrow"/>
                <w:b/>
              </w:rPr>
            </w:pPr>
            <w:r w:rsidRPr="00D034D1">
              <w:rPr>
                <w:rFonts w:ascii="Arial Narrow" w:hAnsi="Arial Narrow"/>
                <w:b/>
              </w:rPr>
              <w:t>Bug Management Tools</w:t>
            </w:r>
          </w:p>
        </w:tc>
        <w:tc>
          <w:tcPr>
            <w:tcW w:w="5490" w:type="dxa"/>
          </w:tcPr>
          <w:p w:rsidR="000F143E" w:rsidRPr="00D034D1" w:rsidRDefault="00C9272D" w:rsidP="00224666">
            <w:pPr>
              <w:contextualSpacing/>
              <w:rPr>
                <w:rFonts w:ascii="Arial Narrow" w:eastAsia="Times New Roman" w:hAnsi="Arial Narrow" w:cs="Times New Roman"/>
                <w:color w:val="000000"/>
              </w:rPr>
            </w:pPr>
            <w:r w:rsidRPr="00D034D1">
              <w:rPr>
                <w:rFonts w:ascii="Arial Narrow" w:eastAsia="Times New Roman" w:hAnsi="Arial Narrow" w:cs="Times New Roman"/>
              </w:rPr>
              <w:t>ALM, Rational Clear Quest, Quality Center, Test Director</w:t>
            </w:r>
            <w:r w:rsidR="000F143E" w:rsidRPr="00D034D1">
              <w:rPr>
                <w:rFonts w:ascii="Arial Narrow" w:eastAsia="Times New Roman" w:hAnsi="Arial Narrow" w:cs="Times New Roman"/>
              </w:rPr>
              <w:t>, Bugzilla, Jira, Rally</w:t>
            </w:r>
          </w:p>
        </w:tc>
      </w:tr>
      <w:tr w:rsidR="000F143E" w:rsidRPr="00D034D1" w:rsidTr="00B36E2B">
        <w:trPr>
          <w:trHeight w:val="530"/>
          <w:jc w:val="center"/>
        </w:trPr>
        <w:tc>
          <w:tcPr>
            <w:tcW w:w="3078" w:type="dxa"/>
            <w:shd w:val="clear" w:color="auto" w:fill="F2F2F2"/>
          </w:tcPr>
          <w:p w:rsidR="000F143E" w:rsidRPr="00D034D1" w:rsidRDefault="000F143E" w:rsidP="00224666">
            <w:pPr>
              <w:contextualSpacing/>
              <w:rPr>
                <w:rFonts w:ascii="Arial Narrow" w:hAnsi="Arial Narrow"/>
                <w:b/>
              </w:rPr>
            </w:pPr>
            <w:r w:rsidRPr="00D034D1">
              <w:rPr>
                <w:rFonts w:ascii="Arial Narrow" w:hAnsi="Arial Narrow"/>
                <w:b/>
              </w:rPr>
              <w:t>Test Strategies</w:t>
            </w:r>
          </w:p>
        </w:tc>
        <w:tc>
          <w:tcPr>
            <w:tcW w:w="5490" w:type="dxa"/>
          </w:tcPr>
          <w:p w:rsidR="000F143E" w:rsidRPr="00D034D1" w:rsidRDefault="000F143E" w:rsidP="00224666">
            <w:pPr>
              <w:contextualSpacing/>
              <w:rPr>
                <w:rFonts w:ascii="Arial Narrow" w:hAnsi="Arial Narrow"/>
              </w:rPr>
            </w:pPr>
            <w:r w:rsidRPr="00D034D1">
              <w:rPr>
                <w:rFonts w:ascii="Arial Narrow" w:eastAsia="Times New Roman" w:hAnsi="Arial Narrow" w:cs="Times New Roman"/>
              </w:rPr>
              <w:t>Integration, System, Regression, User-Acceptance, White Box Testing, Black Box Testing</w:t>
            </w:r>
            <w:r w:rsidR="004F774A" w:rsidRPr="00D034D1">
              <w:rPr>
                <w:rFonts w:ascii="Arial Narrow" w:eastAsia="Times New Roman" w:hAnsi="Arial Narrow" w:cs="Times New Roman"/>
              </w:rPr>
              <w:t>, SQA Basic</w:t>
            </w:r>
          </w:p>
        </w:tc>
      </w:tr>
    </w:tbl>
    <w:p w:rsidR="00EE0453" w:rsidRPr="00D034D1" w:rsidRDefault="00EE0453" w:rsidP="00224666">
      <w:pPr>
        <w:rPr>
          <w:rFonts w:ascii="Arial Narrow" w:eastAsia="Calibri" w:hAnsi="Arial Narrow" w:cs="Arial"/>
          <w:b/>
        </w:rPr>
      </w:pPr>
    </w:p>
    <w:p w:rsidR="00FB02ED" w:rsidRPr="00D034D1" w:rsidRDefault="002A33DB" w:rsidP="007B1848">
      <w:pPr>
        <w:rPr>
          <w:rFonts w:ascii="Arial Narrow" w:hAnsi="Arial Narrow"/>
          <w:b/>
        </w:rPr>
      </w:pPr>
      <w:r w:rsidRPr="002A33DB">
        <w:rPr>
          <w:rFonts w:ascii="Arial Narrow" w:eastAsia="Calibri" w:hAnsi="Arial Narrow" w:cs="Arial"/>
          <w:b/>
        </w:rPr>
        <w:t>3Com - Santa Clara, CA</w:t>
      </w:r>
      <w:r w:rsidR="00BB511A" w:rsidRPr="00D034D1">
        <w:rPr>
          <w:rFonts w:ascii="Arial Narrow" w:eastAsia="Calibri" w:hAnsi="Arial Narrow" w:cs="Arial"/>
          <w:b/>
        </w:rPr>
        <w:tab/>
      </w:r>
      <w:r w:rsidR="00BB511A" w:rsidRPr="00D034D1">
        <w:rPr>
          <w:rFonts w:ascii="Arial Narrow" w:eastAsia="Calibri" w:hAnsi="Arial Narrow" w:cs="Arial"/>
          <w:b/>
        </w:rPr>
        <w:tab/>
      </w:r>
      <w:r w:rsidR="00BB511A" w:rsidRPr="00D034D1">
        <w:rPr>
          <w:rFonts w:ascii="Arial Narrow" w:eastAsia="Calibri" w:hAnsi="Arial Narrow" w:cs="Arial"/>
          <w:b/>
        </w:rPr>
        <w:tab/>
      </w:r>
      <w:r w:rsidR="00BB511A" w:rsidRPr="00D034D1">
        <w:rPr>
          <w:rFonts w:ascii="Arial Narrow" w:eastAsia="Calibri" w:hAnsi="Arial Narrow" w:cs="Arial"/>
          <w:b/>
        </w:rPr>
        <w:tab/>
      </w:r>
      <w:r w:rsidR="00BB511A" w:rsidRPr="00D034D1">
        <w:rPr>
          <w:rFonts w:ascii="Arial Narrow" w:eastAsia="Calibri" w:hAnsi="Arial Narrow" w:cs="Arial"/>
          <w:b/>
        </w:rPr>
        <w:tab/>
      </w:r>
      <w:r w:rsidR="00BB511A" w:rsidRPr="00D034D1">
        <w:rPr>
          <w:rFonts w:ascii="Arial Narrow" w:eastAsia="Calibri" w:hAnsi="Arial Narrow" w:cs="Arial"/>
          <w:b/>
        </w:rPr>
        <w:tab/>
      </w:r>
      <w:r w:rsidR="00BB511A" w:rsidRPr="00D034D1">
        <w:rPr>
          <w:rFonts w:ascii="Arial Narrow" w:eastAsia="Calibri" w:hAnsi="Arial Narrow" w:cs="Arial"/>
          <w:b/>
        </w:rPr>
        <w:tab/>
      </w:r>
      <w:r w:rsidR="007B1848" w:rsidRPr="00D034D1">
        <w:rPr>
          <w:rFonts w:ascii="Arial Narrow" w:eastAsia="Calibri" w:hAnsi="Arial Narrow" w:cs="Arial"/>
          <w:b/>
        </w:rPr>
        <w:tab/>
      </w:r>
      <w:r w:rsidR="00D034D1">
        <w:rPr>
          <w:rFonts w:ascii="Arial Narrow" w:eastAsia="Calibri" w:hAnsi="Arial Narrow" w:cs="Arial"/>
          <w:b/>
        </w:rPr>
        <w:tab/>
      </w:r>
      <w:r w:rsidR="00912A5F" w:rsidRPr="00D034D1">
        <w:rPr>
          <w:rFonts w:ascii="Arial Narrow" w:hAnsi="Arial Narrow" w:cs="Arial"/>
          <w:b/>
        </w:rPr>
        <w:t>Jan-201</w:t>
      </w:r>
      <w:r w:rsidR="00366F67">
        <w:rPr>
          <w:rFonts w:ascii="Arial Narrow" w:hAnsi="Arial Narrow" w:cs="Arial"/>
          <w:b/>
        </w:rPr>
        <w:t>4</w:t>
      </w:r>
      <w:r w:rsidR="00912A5F" w:rsidRPr="00D034D1">
        <w:rPr>
          <w:rFonts w:ascii="Arial Narrow" w:hAnsi="Arial Narrow" w:cs="Arial"/>
          <w:b/>
        </w:rPr>
        <w:t>-</w:t>
      </w:r>
      <w:r w:rsidR="00E60069">
        <w:rPr>
          <w:rFonts w:ascii="Arial Narrow" w:hAnsi="Arial Narrow" w:cs="Arial"/>
          <w:b/>
        </w:rPr>
        <w:t>Till Date</w:t>
      </w:r>
    </w:p>
    <w:p w:rsidR="00EE0453" w:rsidRPr="00D034D1" w:rsidRDefault="00EE0453" w:rsidP="007B1848">
      <w:pPr>
        <w:rPr>
          <w:rFonts w:ascii="Arial Narrow" w:eastAsia="Calibri" w:hAnsi="Arial Narrow" w:cs="Arial"/>
          <w:b/>
        </w:rPr>
      </w:pPr>
      <w:r w:rsidRPr="00D034D1">
        <w:rPr>
          <w:rFonts w:ascii="Arial Narrow" w:hAnsi="Arial Narrow" w:cs="Arial"/>
          <w:b/>
        </w:rPr>
        <w:t>Sr.</w:t>
      </w:r>
      <w:r w:rsidR="007B650C" w:rsidRPr="00D034D1">
        <w:rPr>
          <w:rFonts w:ascii="Arial Narrow" w:hAnsi="Arial Narrow"/>
        </w:rPr>
        <w:t xml:space="preserve"> </w:t>
      </w:r>
      <w:r w:rsidR="007B650C" w:rsidRPr="00D034D1">
        <w:rPr>
          <w:rFonts w:ascii="Arial Narrow" w:hAnsi="Arial Narrow" w:cs="Arial"/>
          <w:b/>
        </w:rPr>
        <w:t>Test Engineer</w:t>
      </w:r>
    </w:p>
    <w:p w:rsidR="00EE0453" w:rsidRPr="00D034D1" w:rsidRDefault="00EE0453" w:rsidP="007B1848">
      <w:pPr>
        <w:rPr>
          <w:rFonts w:ascii="Arial Narrow" w:eastAsia="Calibri" w:hAnsi="Arial Narrow" w:cs="Arial"/>
          <w:b/>
          <w:u w:val="single"/>
        </w:rPr>
      </w:pPr>
      <w:r w:rsidRPr="00D034D1">
        <w:rPr>
          <w:rFonts w:ascii="Arial Narrow" w:eastAsia="Calibri" w:hAnsi="Arial Narrow" w:cs="Arial"/>
          <w:b/>
          <w:u w:val="single"/>
        </w:rPr>
        <w:t>Responsibilities:</w:t>
      </w:r>
    </w:p>
    <w:p w:rsidR="006C2CEF" w:rsidRPr="00D034D1" w:rsidRDefault="006C2CEF" w:rsidP="007B1848">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t>Worked on</w:t>
      </w:r>
      <w:r w:rsidRPr="00D034D1">
        <w:rPr>
          <w:rFonts w:ascii="Arial Narrow" w:eastAsia="Times New Roman" w:hAnsi="Arial Narrow"/>
          <w:color w:val="000000"/>
        </w:rPr>
        <w:t> </w:t>
      </w:r>
      <w:r w:rsidRPr="00D034D1">
        <w:rPr>
          <w:rFonts w:ascii="Arial Narrow" w:eastAsia="Times New Roman" w:hAnsi="Arial Narrow" w:cs="Times New Roman"/>
          <w:color w:val="000000"/>
        </w:rPr>
        <w:t>Cucumber Testing applications and Responsible for preparing weekly status reports and validated the back-end data using SQL queries for data integrity.</w:t>
      </w:r>
    </w:p>
    <w:p w:rsidR="002A33DB" w:rsidRDefault="002A33DB" w:rsidP="007B1848">
      <w:pPr>
        <w:pStyle w:val="ListParagraph"/>
        <w:numPr>
          <w:ilvl w:val="0"/>
          <w:numId w:val="2"/>
        </w:numPr>
        <w:rPr>
          <w:rFonts w:ascii="Arial Narrow" w:eastAsia="Times New Roman" w:hAnsi="Arial Narrow" w:cs="Times New Roman"/>
          <w:color w:val="000000"/>
        </w:rPr>
      </w:pPr>
      <w:r w:rsidRPr="002A33DB">
        <w:rPr>
          <w:rFonts w:ascii="Arial Narrow" w:eastAsia="Times New Roman" w:hAnsi="Arial Narrow" w:cs="Times New Roman"/>
          <w:color w:val="000000"/>
        </w:rPr>
        <w:t>Responsibility for installing, configuring, setup, updating and maintaining engineering lab, PC desktops, laptops, Client-Server systems, peripheral devices, Windows and other OS platforms, hardware, software, </w:t>
      </w:r>
      <w:r w:rsidRPr="002A33DB">
        <w:rPr>
          <w:rFonts w:ascii="Arial Narrow" w:eastAsia="Times New Roman" w:hAnsi="Arial Narrow" w:cs="Times New Roman"/>
        </w:rPr>
        <w:t>network</w:t>
      </w:r>
      <w:r w:rsidRPr="002A33DB">
        <w:rPr>
          <w:rFonts w:ascii="Arial Narrow" w:eastAsia="Times New Roman" w:hAnsi="Arial Narrow" w:cs="Times New Roman"/>
          <w:color w:val="000000"/>
        </w:rPr>
        <w:t xml:space="preserve"> and test equipment. </w:t>
      </w:r>
    </w:p>
    <w:p w:rsidR="002A33DB" w:rsidRDefault="002A33DB" w:rsidP="007B1848">
      <w:pPr>
        <w:pStyle w:val="ListParagraph"/>
        <w:numPr>
          <w:ilvl w:val="0"/>
          <w:numId w:val="2"/>
        </w:numPr>
        <w:rPr>
          <w:rFonts w:ascii="Arial Narrow" w:eastAsia="Times New Roman" w:hAnsi="Arial Narrow" w:cs="Times New Roman"/>
          <w:color w:val="000000"/>
        </w:rPr>
      </w:pPr>
      <w:r w:rsidRPr="002A33DB">
        <w:rPr>
          <w:rFonts w:ascii="Arial Narrow" w:eastAsia="Times New Roman" w:hAnsi="Arial Narrow" w:cs="Times New Roman"/>
          <w:color w:val="000000"/>
        </w:rPr>
        <w:t xml:space="preserve">Responsibility for software QA testing in design, developing, implementing, and software release networking products Wireless LAN 802.11 Access Point and PC cards, Wireless LAN Bits Encryption and User Authentication features, Dynamic Access software features, LAN switching and network adapters, and Server Load Balancing/Fail Over, hot plug PCI, and multiple VLAN features. </w:t>
      </w:r>
    </w:p>
    <w:p w:rsidR="00D25417" w:rsidRPr="00D034D1" w:rsidRDefault="00D25417" w:rsidP="007B1848">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t>Prepared Data including raw and XML data, SOAP UI messages that satisfies all the business conditions and real world scenarios.</w:t>
      </w:r>
    </w:p>
    <w:p w:rsidR="00D034D1" w:rsidRPr="00D034D1" w:rsidRDefault="00D034D1" w:rsidP="00D034D1">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t>Used Load Runner for Restful web service performance test.</w:t>
      </w:r>
    </w:p>
    <w:p w:rsidR="005A4228" w:rsidRPr="00D034D1" w:rsidRDefault="005A4228" w:rsidP="005A4228">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t>Involved in the testing of Real web services using SoapUI.</w:t>
      </w:r>
    </w:p>
    <w:p w:rsidR="004F774A" w:rsidRPr="00D034D1" w:rsidRDefault="004F774A" w:rsidP="007B1848">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t>Developed and executed various SQA</w:t>
      </w:r>
      <w:r w:rsidR="00224666" w:rsidRPr="00D034D1">
        <w:rPr>
          <w:rFonts w:ascii="Arial Narrow" w:eastAsia="Times New Roman" w:hAnsi="Arial Narrow" w:cs="Times New Roman"/>
          <w:color w:val="000000"/>
        </w:rPr>
        <w:t xml:space="preserve"> </w:t>
      </w:r>
      <w:r w:rsidRPr="00D034D1">
        <w:rPr>
          <w:rFonts w:ascii="Arial Narrow" w:eastAsia="Times New Roman" w:hAnsi="Arial Narrow" w:cs="Times New Roman"/>
          <w:color w:val="000000"/>
        </w:rPr>
        <w:t xml:space="preserve">BASIC scripts using Robot for automated testing of each individual functionality &amp; Regression Testing of the applications. Used Visio for modeling. </w:t>
      </w:r>
    </w:p>
    <w:p w:rsidR="006C2CEF" w:rsidRPr="00D034D1" w:rsidRDefault="006C2CEF" w:rsidP="007B1848">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lastRenderedPageBreak/>
        <w:t>Create/Update automated test cases based on release test cases.</w:t>
      </w:r>
    </w:p>
    <w:p w:rsidR="002A33DB" w:rsidRDefault="002A33DB" w:rsidP="005A4228">
      <w:pPr>
        <w:pStyle w:val="ListParagraph"/>
        <w:numPr>
          <w:ilvl w:val="0"/>
          <w:numId w:val="2"/>
        </w:numPr>
        <w:rPr>
          <w:rFonts w:ascii="Arial Narrow" w:eastAsia="Times New Roman" w:hAnsi="Arial Narrow" w:cs="Times New Roman"/>
          <w:color w:val="000000"/>
        </w:rPr>
      </w:pPr>
      <w:r w:rsidRPr="002A33DB">
        <w:rPr>
          <w:rFonts w:ascii="Arial Narrow" w:eastAsia="Times New Roman" w:hAnsi="Arial Narrow" w:cs="Times New Roman"/>
          <w:color w:val="000000"/>
        </w:rPr>
        <w:t>Testing </w:t>
      </w:r>
      <w:r w:rsidRPr="002A33DB">
        <w:rPr>
          <w:rFonts w:ascii="Arial Narrow" w:eastAsia="Times New Roman" w:hAnsi="Arial Narrow" w:cs="Times New Roman"/>
        </w:rPr>
        <w:t>network</w:t>
      </w:r>
      <w:r w:rsidRPr="002A33DB">
        <w:rPr>
          <w:rFonts w:ascii="Arial Narrow" w:eastAsia="Times New Roman" w:hAnsi="Arial Narrow" w:cs="Times New Roman"/>
          <w:color w:val="000000"/>
        </w:rPr>
        <w:t> adapters and </w:t>
      </w:r>
      <w:r w:rsidRPr="002A33DB">
        <w:rPr>
          <w:rFonts w:ascii="Arial Narrow" w:eastAsia="Times New Roman" w:hAnsi="Arial Narrow" w:cs="Times New Roman"/>
        </w:rPr>
        <w:t>network</w:t>
      </w:r>
      <w:r w:rsidRPr="002A33DB">
        <w:rPr>
          <w:rFonts w:ascii="Arial Narrow" w:eastAsia="Times New Roman" w:hAnsi="Arial Narrow" w:cs="Times New Roman"/>
          <w:color w:val="000000"/>
        </w:rPr>
        <w:t> device drivers on ODI, NDIS2, NDIS3, NDIS4, and NDIS5 drivers including 802.1q (VLAN),</w:t>
      </w:r>
      <w:r w:rsidRPr="00D034D1">
        <w:rPr>
          <w:rFonts w:ascii="Arial Narrow" w:eastAsia="Times New Roman" w:hAnsi="Arial Narrow" w:cs="Times New Roman"/>
          <w:color w:val="000000"/>
        </w:rPr>
        <w:t xml:space="preserve"> </w:t>
      </w:r>
    </w:p>
    <w:p w:rsidR="005A4228" w:rsidRPr="00D034D1" w:rsidRDefault="005A4228" w:rsidP="005A4228">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t>Tested web services by generating/executing SoapUI Requests and validated the corresponding SoapUI Responses.</w:t>
      </w:r>
    </w:p>
    <w:p w:rsidR="006C2CEF" w:rsidRPr="00D034D1" w:rsidRDefault="006C2CEF" w:rsidP="007B1848">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t>Participate in daily Stand Up call and weekly Open/Close meeting.</w:t>
      </w:r>
    </w:p>
    <w:p w:rsidR="006C2CEF" w:rsidRDefault="006C2CEF" w:rsidP="007B1848">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t>Support the UAT team during their testing.</w:t>
      </w:r>
    </w:p>
    <w:p w:rsidR="002A33DB" w:rsidRPr="00D034D1" w:rsidRDefault="002A33DB" w:rsidP="007B1848">
      <w:pPr>
        <w:pStyle w:val="ListParagraph"/>
        <w:numPr>
          <w:ilvl w:val="0"/>
          <w:numId w:val="2"/>
        </w:numPr>
        <w:rPr>
          <w:rFonts w:ascii="Arial Narrow" w:eastAsia="Times New Roman" w:hAnsi="Arial Narrow" w:cs="Times New Roman"/>
          <w:color w:val="000000"/>
        </w:rPr>
      </w:pPr>
      <w:r w:rsidRPr="002A33DB">
        <w:rPr>
          <w:rFonts w:ascii="Arial Narrow" w:eastAsia="Times New Roman" w:hAnsi="Arial Narrow" w:cs="Times New Roman"/>
          <w:color w:val="000000"/>
        </w:rPr>
        <w:t>Testing </w:t>
      </w:r>
      <w:r w:rsidRPr="002A33DB">
        <w:rPr>
          <w:rFonts w:ascii="Arial Narrow" w:eastAsia="Times New Roman" w:hAnsi="Arial Narrow" w:cs="Times New Roman"/>
        </w:rPr>
        <w:t>network</w:t>
      </w:r>
      <w:r w:rsidRPr="002A33DB">
        <w:rPr>
          <w:rFonts w:ascii="Arial Narrow" w:eastAsia="Times New Roman" w:hAnsi="Arial Narrow" w:cs="Times New Roman"/>
          <w:color w:val="000000"/>
        </w:rPr>
        <w:t> adapters and </w:t>
      </w:r>
      <w:r w:rsidRPr="002A33DB">
        <w:rPr>
          <w:rFonts w:ascii="Arial Narrow" w:eastAsia="Times New Roman" w:hAnsi="Arial Narrow" w:cs="Times New Roman"/>
        </w:rPr>
        <w:t>network</w:t>
      </w:r>
      <w:r w:rsidRPr="002A33DB">
        <w:rPr>
          <w:rFonts w:ascii="Arial Narrow" w:eastAsia="Times New Roman" w:hAnsi="Arial Narrow" w:cs="Times New Roman"/>
          <w:color w:val="000000"/>
        </w:rPr>
        <w:t> device drivers on ODI, NDIS2, NDIS3, NDIS4, and NDIS5 drivers including 802.1q (VLAN),</w:t>
      </w:r>
    </w:p>
    <w:p w:rsidR="0040570D" w:rsidRPr="00D034D1" w:rsidRDefault="0040570D" w:rsidP="007B1848">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t>Assisted with the creation of the training package for “Test Design Process” to train SQA team.</w:t>
      </w:r>
    </w:p>
    <w:p w:rsidR="006C2CEF" w:rsidRPr="00D034D1" w:rsidRDefault="006C2CEF" w:rsidP="007B1848">
      <w:pPr>
        <w:pStyle w:val="ListParagraph"/>
        <w:numPr>
          <w:ilvl w:val="0"/>
          <w:numId w:val="2"/>
        </w:numPr>
        <w:rPr>
          <w:rFonts w:ascii="Arial Narrow" w:eastAsia="Times New Roman" w:hAnsi="Arial Narrow" w:cs="Times New Roman"/>
          <w:color w:val="000000"/>
        </w:rPr>
      </w:pPr>
      <w:r w:rsidRPr="00D034D1">
        <w:rPr>
          <w:rFonts w:ascii="Arial Narrow" w:eastAsia="Times New Roman" w:hAnsi="Arial Narrow" w:cs="Times New Roman"/>
          <w:color w:val="000000"/>
        </w:rPr>
        <w:t>Wrote SQL Scripts to verify data in the database and verify consistency with application. </w:t>
      </w:r>
    </w:p>
    <w:p w:rsidR="00EE0453" w:rsidRPr="00D034D1" w:rsidRDefault="006C2CEF" w:rsidP="007B1848">
      <w:pPr>
        <w:pStyle w:val="ListParagraph"/>
        <w:numPr>
          <w:ilvl w:val="0"/>
          <w:numId w:val="2"/>
        </w:numPr>
        <w:rPr>
          <w:rStyle w:val="apple-style-span"/>
          <w:rFonts w:ascii="Arial Narrow" w:eastAsia="Times New Roman" w:hAnsi="Arial Narrow" w:cs="Times New Roman"/>
          <w:color w:val="000000"/>
        </w:rPr>
      </w:pPr>
      <w:r w:rsidRPr="00D034D1">
        <w:rPr>
          <w:rFonts w:ascii="Arial Narrow" w:eastAsia="Times New Roman" w:hAnsi="Arial Narrow" w:cs="Times New Roman"/>
          <w:color w:val="000000"/>
        </w:rPr>
        <w:t>Debug and Review code Written by other team members and working with them in problem solving and implementing new designs in testing framework. </w:t>
      </w:r>
    </w:p>
    <w:p w:rsidR="00820F78" w:rsidRPr="00D034D1" w:rsidRDefault="00EE0453" w:rsidP="00A803A9">
      <w:pPr>
        <w:tabs>
          <w:tab w:val="left" w:pos="90"/>
        </w:tabs>
        <w:rPr>
          <w:rFonts w:ascii="Arial Narrow" w:eastAsia="Times New Roman" w:hAnsi="Arial Narrow" w:cs="Times New Roman"/>
          <w:color w:val="000000"/>
        </w:rPr>
      </w:pPr>
      <w:r w:rsidRPr="00D034D1">
        <w:rPr>
          <w:rFonts w:ascii="Arial Narrow" w:eastAsia="Calibri" w:hAnsi="Arial Narrow" w:cs="Arial"/>
          <w:b/>
        </w:rPr>
        <w:t>Environment</w:t>
      </w:r>
      <w:r w:rsidRPr="00D034D1">
        <w:rPr>
          <w:rFonts w:ascii="Arial Narrow" w:eastAsia="Times New Roman" w:hAnsi="Arial Narrow" w:cs="Times New Roman"/>
          <w:color w:val="000000"/>
        </w:rPr>
        <w:t xml:space="preserve">: </w:t>
      </w:r>
      <w:r w:rsidR="004F774A" w:rsidRPr="00D034D1">
        <w:rPr>
          <w:rFonts w:ascii="Arial Narrow" w:eastAsia="Times New Roman" w:hAnsi="Arial Narrow" w:cs="Times New Roman"/>
          <w:color w:val="000000"/>
        </w:rPr>
        <w:t xml:space="preserve">Selenium Suite, Java, </w:t>
      </w:r>
      <w:r w:rsidR="0040570D" w:rsidRPr="00D034D1">
        <w:rPr>
          <w:rFonts w:ascii="Arial Narrow" w:eastAsia="Times New Roman" w:hAnsi="Arial Narrow" w:cs="Times New Roman"/>
          <w:color w:val="000000"/>
        </w:rPr>
        <w:t>Python,</w:t>
      </w:r>
      <w:r w:rsidR="004F774A" w:rsidRPr="00D034D1">
        <w:rPr>
          <w:rFonts w:ascii="Arial Narrow" w:eastAsia="Times New Roman" w:hAnsi="Arial Narrow" w:cs="Times New Roman"/>
          <w:color w:val="000000"/>
        </w:rPr>
        <w:t xml:space="preserve"> </w:t>
      </w:r>
      <w:r w:rsidR="00CE299B" w:rsidRPr="00D034D1">
        <w:rPr>
          <w:rFonts w:ascii="Arial Narrow" w:eastAsia="Times New Roman" w:hAnsi="Arial Narrow" w:cs="Times New Roman"/>
          <w:color w:val="000000"/>
        </w:rPr>
        <w:t>Siebel,</w:t>
      </w:r>
      <w:r w:rsidR="006C2CEF" w:rsidRPr="00D034D1">
        <w:rPr>
          <w:rFonts w:ascii="Arial Narrow" w:eastAsia="Times New Roman" w:hAnsi="Arial Narrow" w:cs="Times New Roman"/>
          <w:color w:val="000000"/>
        </w:rPr>
        <w:t xml:space="preserve"> </w:t>
      </w:r>
      <w:r w:rsidR="004F774A" w:rsidRPr="00D034D1">
        <w:rPr>
          <w:rFonts w:ascii="Arial Narrow" w:eastAsia="Times New Roman" w:hAnsi="Arial Narrow" w:cs="Times New Roman"/>
          <w:color w:val="000000"/>
        </w:rPr>
        <w:t xml:space="preserve">SQA Basic </w:t>
      </w:r>
      <w:r w:rsidR="006C2CEF" w:rsidRPr="00D034D1">
        <w:rPr>
          <w:rFonts w:ascii="Arial Narrow" w:eastAsia="Times New Roman" w:hAnsi="Arial Narrow" w:cs="Times New Roman"/>
          <w:color w:val="000000"/>
        </w:rPr>
        <w:t xml:space="preserve">BRP, </w:t>
      </w:r>
      <w:r w:rsidR="00D034D1" w:rsidRPr="00D034D1">
        <w:rPr>
          <w:rFonts w:ascii="Arial Narrow" w:eastAsia="Times New Roman" w:hAnsi="Arial Narrow" w:cs="Times New Roman"/>
          <w:color w:val="000000"/>
        </w:rPr>
        <w:t xml:space="preserve">Restful, </w:t>
      </w:r>
      <w:r w:rsidR="006C2CEF" w:rsidRPr="00D034D1">
        <w:rPr>
          <w:rFonts w:ascii="Arial Narrow" w:eastAsia="Times New Roman" w:hAnsi="Arial Narrow" w:cs="Times New Roman"/>
          <w:color w:val="000000"/>
        </w:rPr>
        <w:t>J2EE,</w:t>
      </w:r>
      <w:r w:rsidR="00D034D1" w:rsidRPr="00D034D1">
        <w:rPr>
          <w:rFonts w:ascii="Arial Narrow" w:eastAsia="Times New Roman" w:hAnsi="Arial Narrow" w:cs="Times New Roman"/>
          <w:color w:val="000000"/>
        </w:rPr>
        <w:t xml:space="preserve">Agile, </w:t>
      </w:r>
      <w:r w:rsidR="00CE299B" w:rsidRPr="00D034D1">
        <w:rPr>
          <w:rFonts w:ascii="Arial Narrow" w:eastAsia="Times New Roman" w:hAnsi="Arial Narrow" w:cs="Times New Roman"/>
          <w:color w:val="000000"/>
        </w:rPr>
        <w:t xml:space="preserve"> HP/</w:t>
      </w:r>
      <w:r w:rsidR="006C2CEF" w:rsidRPr="00D034D1">
        <w:rPr>
          <w:rFonts w:ascii="Arial Narrow" w:eastAsia="Times New Roman" w:hAnsi="Arial Narrow" w:cs="Times New Roman"/>
          <w:color w:val="000000"/>
        </w:rPr>
        <w:t xml:space="preserve"> </w:t>
      </w:r>
      <w:r w:rsidR="00CE299B" w:rsidRPr="00D034D1">
        <w:rPr>
          <w:rFonts w:ascii="Arial Narrow" w:eastAsia="Times New Roman" w:hAnsi="Arial Narrow" w:cs="Times New Roman"/>
          <w:color w:val="000000"/>
        </w:rPr>
        <w:t>Mercury Quality center</w:t>
      </w:r>
      <w:r w:rsidR="006C2CEF" w:rsidRPr="00D034D1">
        <w:rPr>
          <w:rFonts w:ascii="Arial Narrow" w:eastAsia="Times New Roman" w:hAnsi="Arial Narrow" w:cs="Times New Roman"/>
          <w:color w:val="000000"/>
        </w:rPr>
        <w:t xml:space="preserve">, </w:t>
      </w:r>
      <w:r w:rsidR="005A4228" w:rsidRPr="00D034D1">
        <w:rPr>
          <w:rFonts w:ascii="Arial Narrow" w:eastAsia="Times New Roman" w:hAnsi="Arial Narrow" w:cs="Times New Roman"/>
          <w:color w:val="000000"/>
        </w:rPr>
        <w:t xml:space="preserve">HP ALM, </w:t>
      </w:r>
      <w:r w:rsidR="006C2CEF" w:rsidRPr="00D034D1">
        <w:rPr>
          <w:rFonts w:ascii="Arial Narrow" w:eastAsia="Times New Roman" w:hAnsi="Arial Narrow" w:cs="Times New Roman"/>
          <w:color w:val="000000"/>
        </w:rPr>
        <w:t xml:space="preserve">Oracle </w:t>
      </w:r>
      <w:r w:rsidR="00A803A9" w:rsidRPr="00D034D1">
        <w:rPr>
          <w:rFonts w:ascii="Arial Narrow" w:eastAsia="Times New Roman" w:hAnsi="Arial Narrow" w:cs="Times New Roman"/>
          <w:color w:val="000000"/>
        </w:rPr>
        <w:t xml:space="preserve"> </w:t>
      </w:r>
      <w:r w:rsidR="006C2CEF" w:rsidRPr="00D034D1">
        <w:rPr>
          <w:rFonts w:ascii="Arial Narrow" w:eastAsia="Times New Roman" w:hAnsi="Arial Narrow" w:cs="Times New Roman"/>
          <w:color w:val="000000"/>
        </w:rPr>
        <w:t>SQL Server 2008, My</w:t>
      </w:r>
      <w:r w:rsidR="00CE299B" w:rsidRPr="00D034D1">
        <w:rPr>
          <w:rFonts w:ascii="Arial Narrow" w:eastAsia="Times New Roman" w:hAnsi="Arial Narrow" w:cs="Times New Roman"/>
          <w:color w:val="000000"/>
        </w:rPr>
        <w:t xml:space="preserve"> </w:t>
      </w:r>
      <w:r w:rsidR="006C2CEF" w:rsidRPr="00D034D1">
        <w:rPr>
          <w:rFonts w:ascii="Arial Narrow" w:eastAsia="Times New Roman" w:hAnsi="Arial Narrow" w:cs="Times New Roman"/>
          <w:color w:val="000000"/>
        </w:rPr>
        <w:t xml:space="preserve">SQL, UNIX, JIRA. </w:t>
      </w:r>
      <w:r w:rsidR="003023C0" w:rsidRPr="00D034D1">
        <w:rPr>
          <w:rFonts w:ascii="Arial Narrow" w:eastAsia="Times New Roman" w:hAnsi="Arial Narrow" w:cs="Times New Roman"/>
          <w:color w:val="000000"/>
        </w:rPr>
        <w:t xml:space="preserve">Sales force </w:t>
      </w:r>
      <w:r w:rsidR="00D25417" w:rsidRPr="00D034D1">
        <w:rPr>
          <w:rFonts w:ascii="Arial Narrow" w:eastAsia="Times New Roman" w:hAnsi="Arial Narrow" w:cs="Times New Roman"/>
          <w:color w:val="000000"/>
        </w:rPr>
        <w:t>SOAP UI</w:t>
      </w:r>
    </w:p>
    <w:p w:rsidR="00820F78" w:rsidRPr="00D034D1" w:rsidRDefault="00820F78" w:rsidP="00224666">
      <w:pPr>
        <w:rPr>
          <w:rFonts w:ascii="Arial Narrow" w:eastAsia="Calibri" w:hAnsi="Arial Narrow" w:cs="Arial"/>
          <w:b/>
        </w:rPr>
      </w:pPr>
    </w:p>
    <w:p w:rsidR="00BB511A" w:rsidRPr="00D034D1" w:rsidRDefault="002A33DB" w:rsidP="00224666">
      <w:pPr>
        <w:rPr>
          <w:rFonts w:ascii="Arial Narrow" w:eastAsia="Calibri" w:hAnsi="Arial Narrow" w:cs="Arial"/>
          <w:b/>
        </w:rPr>
      </w:pPr>
      <w:r w:rsidRPr="002A33DB">
        <w:rPr>
          <w:rFonts w:ascii="Arial Narrow" w:eastAsia="Calibri" w:hAnsi="Arial Narrow" w:cs="Arial"/>
          <w:b/>
        </w:rPr>
        <w:t>Paine Webber, New York/New Jersey</w:t>
      </w:r>
      <w:r w:rsidR="007B1848" w:rsidRPr="00D034D1">
        <w:rPr>
          <w:rFonts w:ascii="Arial Narrow" w:eastAsia="Calibri" w:hAnsi="Arial Narrow" w:cs="Arial"/>
          <w:b/>
        </w:rPr>
        <w:tab/>
      </w:r>
      <w:r w:rsidR="007B1848" w:rsidRPr="00D034D1">
        <w:rPr>
          <w:rFonts w:ascii="Arial Narrow" w:eastAsia="Calibri" w:hAnsi="Arial Narrow" w:cs="Arial"/>
          <w:b/>
        </w:rPr>
        <w:tab/>
      </w:r>
      <w:r w:rsidR="007B1848" w:rsidRPr="00D034D1">
        <w:rPr>
          <w:rFonts w:ascii="Arial Narrow" w:eastAsia="Calibri" w:hAnsi="Arial Narrow" w:cs="Arial"/>
          <w:b/>
        </w:rPr>
        <w:tab/>
      </w:r>
      <w:r w:rsidR="007B1848" w:rsidRPr="00D034D1">
        <w:rPr>
          <w:rFonts w:ascii="Arial Narrow" w:eastAsia="Calibri" w:hAnsi="Arial Narrow" w:cs="Arial"/>
          <w:b/>
        </w:rPr>
        <w:tab/>
      </w:r>
      <w:r w:rsidR="007B1848" w:rsidRPr="00D034D1">
        <w:rPr>
          <w:rFonts w:ascii="Arial Narrow" w:eastAsia="Calibri" w:hAnsi="Arial Narrow" w:cs="Arial"/>
          <w:b/>
        </w:rPr>
        <w:tab/>
      </w:r>
      <w:r w:rsidR="007B1848" w:rsidRPr="00D034D1">
        <w:rPr>
          <w:rFonts w:ascii="Arial Narrow" w:eastAsia="Calibri" w:hAnsi="Arial Narrow" w:cs="Arial"/>
          <w:b/>
        </w:rPr>
        <w:tab/>
      </w:r>
      <w:r w:rsidR="007B1848" w:rsidRPr="00D034D1">
        <w:rPr>
          <w:rFonts w:ascii="Arial Narrow" w:eastAsia="Calibri" w:hAnsi="Arial Narrow" w:cs="Arial"/>
          <w:b/>
        </w:rPr>
        <w:tab/>
      </w:r>
      <w:r w:rsidR="00D034D1">
        <w:rPr>
          <w:rFonts w:ascii="Arial Narrow" w:eastAsia="Calibri" w:hAnsi="Arial Narrow" w:cs="Arial"/>
          <w:b/>
        </w:rPr>
        <w:tab/>
      </w:r>
      <w:r w:rsidR="00BB511A" w:rsidRPr="00D034D1">
        <w:rPr>
          <w:rFonts w:ascii="Arial Narrow" w:eastAsia="Calibri" w:hAnsi="Arial Narrow" w:cs="Arial"/>
          <w:b/>
        </w:rPr>
        <w:t xml:space="preserve"> </w:t>
      </w:r>
      <w:r w:rsidR="00366F67">
        <w:rPr>
          <w:rFonts w:ascii="Arial Narrow" w:eastAsia="Calibri" w:hAnsi="Arial Narrow" w:cs="Arial"/>
          <w:b/>
        </w:rPr>
        <w:t>Oct-2012-Dec-2013</w:t>
      </w:r>
      <w:r w:rsidR="006C2CEF" w:rsidRPr="00D034D1">
        <w:rPr>
          <w:rFonts w:ascii="Arial Narrow" w:eastAsia="Calibri" w:hAnsi="Arial Narrow" w:cs="Arial"/>
          <w:b/>
        </w:rPr>
        <w:t xml:space="preserve">                                                                  </w:t>
      </w:r>
    </w:p>
    <w:p w:rsidR="005B3BFE" w:rsidRPr="00D034D1" w:rsidRDefault="006C2CEF" w:rsidP="00224666">
      <w:pPr>
        <w:rPr>
          <w:rFonts w:ascii="Arial Narrow" w:eastAsia="Calibri" w:hAnsi="Arial Narrow" w:cs="Arial"/>
          <w:b/>
        </w:rPr>
      </w:pPr>
      <w:r w:rsidRPr="00D034D1">
        <w:rPr>
          <w:rFonts w:ascii="Arial Narrow" w:eastAsia="Calibri" w:hAnsi="Arial Narrow" w:cs="Arial"/>
          <w:b/>
        </w:rPr>
        <w:t xml:space="preserve"> </w:t>
      </w:r>
      <w:r w:rsidR="0019725C" w:rsidRPr="00D034D1">
        <w:rPr>
          <w:rFonts w:ascii="Arial Narrow" w:eastAsia="Calibri" w:hAnsi="Arial Narrow" w:cs="Arial"/>
          <w:b/>
        </w:rPr>
        <w:t xml:space="preserve">QA </w:t>
      </w:r>
      <w:r w:rsidR="005A4228" w:rsidRPr="00D034D1">
        <w:rPr>
          <w:rFonts w:ascii="Arial Narrow" w:eastAsia="Calibri" w:hAnsi="Arial Narrow" w:cs="Arial"/>
          <w:b/>
        </w:rPr>
        <w:t>Tester/Analyst</w:t>
      </w:r>
      <w:r w:rsidR="007D192E" w:rsidRPr="00D034D1">
        <w:rPr>
          <w:rFonts w:ascii="Arial Narrow" w:eastAsia="Calibri" w:hAnsi="Arial Narrow" w:cs="Arial"/>
          <w:b/>
        </w:rPr>
        <w:t>.</w:t>
      </w:r>
    </w:p>
    <w:p w:rsidR="002645A3" w:rsidRPr="00D034D1" w:rsidRDefault="002645A3" w:rsidP="00224666">
      <w:pPr>
        <w:rPr>
          <w:rFonts w:ascii="Arial Narrow" w:eastAsia="Calibri" w:hAnsi="Arial Narrow" w:cs="Arial"/>
          <w:b/>
        </w:rPr>
      </w:pPr>
      <w:r w:rsidRPr="00D034D1">
        <w:rPr>
          <w:rFonts w:ascii="Arial Narrow" w:eastAsia="Calibri" w:hAnsi="Arial Narrow" w:cs="Arial"/>
          <w:b/>
        </w:rPr>
        <w:t>Responsibilities</w:t>
      </w:r>
    </w:p>
    <w:p w:rsidR="006C2CEF" w:rsidRPr="00D034D1" w:rsidRDefault="006C2CEF" w:rsidP="007B1848">
      <w:pPr>
        <w:pStyle w:val="ListParagraph"/>
        <w:numPr>
          <w:ilvl w:val="0"/>
          <w:numId w:val="2"/>
        </w:numPr>
        <w:ind w:left="360" w:firstLine="0"/>
        <w:rPr>
          <w:rFonts w:ascii="Arial Narrow" w:eastAsia="Times New Roman" w:hAnsi="Arial Narrow" w:cs="Times New Roman"/>
          <w:color w:val="000000"/>
        </w:rPr>
      </w:pPr>
      <w:r w:rsidRPr="00D034D1">
        <w:rPr>
          <w:rFonts w:ascii="Arial Narrow" w:eastAsia="Times New Roman" w:hAnsi="Arial Narrow" w:cs="Times New Roman"/>
          <w:color w:val="000000"/>
        </w:rPr>
        <w:t>Worked closely with Development (UI), Product Management and Technical Operations during the development, test, and launch stages of the software development and release cycle (Waterfall and Agile).</w:t>
      </w:r>
    </w:p>
    <w:p w:rsidR="006C2CEF" w:rsidRPr="00D034D1" w:rsidRDefault="006C2CEF" w:rsidP="007B1848">
      <w:pPr>
        <w:pStyle w:val="ListParagraph"/>
        <w:numPr>
          <w:ilvl w:val="0"/>
          <w:numId w:val="2"/>
        </w:numPr>
        <w:ind w:left="360" w:firstLine="0"/>
        <w:rPr>
          <w:rFonts w:ascii="Arial Narrow" w:eastAsia="Times New Roman" w:hAnsi="Arial Narrow" w:cs="Times New Roman"/>
          <w:color w:val="000000"/>
        </w:rPr>
      </w:pPr>
      <w:r w:rsidRPr="00D034D1">
        <w:rPr>
          <w:rFonts w:ascii="Arial Narrow" w:eastAsia="Times New Roman" w:hAnsi="Arial Narrow" w:cs="Times New Roman"/>
          <w:color w:val="000000"/>
        </w:rPr>
        <w:t>Involved in all stages of Test life cycle Test planning, Test case design, Execution, defect Tracking, Metrics and Status reporting.</w:t>
      </w:r>
    </w:p>
    <w:p w:rsidR="006C2CEF" w:rsidRDefault="006C2CEF" w:rsidP="007B1848">
      <w:pPr>
        <w:pStyle w:val="ListParagraph"/>
        <w:numPr>
          <w:ilvl w:val="0"/>
          <w:numId w:val="2"/>
        </w:numPr>
        <w:ind w:left="360" w:firstLine="0"/>
        <w:rPr>
          <w:rFonts w:ascii="Arial Narrow" w:eastAsia="Times New Roman" w:hAnsi="Arial Narrow" w:cs="Times New Roman"/>
          <w:color w:val="000000"/>
        </w:rPr>
      </w:pPr>
      <w:r w:rsidRPr="00D034D1">
        <w:rPr>
          <w:rFonts w:ascii="Arial Narrow" w:eastAsia="Times New Roman" w:hAnsi="Arial Narrow" w:cs="Times New Roman"/>
          <w:color w:val="000000"/>
        </w:rPr>
        <w:t xml:space="preserve">Involved as part of automation team using QTP, developed test scripts.  </w:t>
      </w:r>
    </w:p>
    <w:p w:rsidR="00E60069" w:rsidRPr="00D034D1" w:rsidRDefault="00E60069" w:rsidP="007B1848">
      <w:pPr>
        <w:pStyle w:val="ListParagraph"/>
        <w:numPr>
          <w:ilvl w:val="0"/>
          <w:numId w:val="2"/>
        </w:numPr>
        <w:ind w:left="360" w:firstLine="0"/>
        <w:rPr>
          <w:rFonts w:ascii="Arial Narrow" w:eastAsia="Times New Roman" w:hAnsi="Arial Narrow" w:cs="Times New Roman"/>
          <w:color w:val="000000"/>
        </w:rPr>
      </w:pPr>
      <w:r w:rsidRPr="00E60069">
        <w:rPr>
          <w:rFonts w:ascii="Arial Narrow" w:eastAsia="Times New Roman" w:hAnsi="Arial Narrow" w:cs="Times New Roman"/>
          <w:color w:val="000000"/>
        </w:rPr>
        <w:t>Configuring PCs with DHCP </w:t>
      </w:r>
      <w:r w:rsidRPr="00E60069">
        <w:rPr>
          <w:rFonts w:ascii="Arial Narrow" w:eastAsia="Times New Roman" w:hAnsi="Arial Narrow" w:cs="Times New Roman"/>
        </w:rPr>
        <w:t>network</w:t>
      </w:r>
      <w:r w:rsidRPr="00E60069">
        <w:rPr>
          <w:rFonts w:ascii="Arial Narrow" w:eastAsia="Times New Roman" w:hAnsi="Arial Narrow" w:cs="Times New Roman"/>
          <w:color w:val="000000"/>
        </w:rPr>
        <w:t> connection, running scripts to test applications and logging users into domain. </w:t>
      </w:r>
    </w:p>
    <w:p w:rsidR="006C2CEF" w:rsidRPr="00D034D1" w:rsidRDefault="006C2CEF" w:rsidP="007B1848">
      <w:pPr>
        <w:pStyle w:val="ListParagraph"/>
        <w:numPr>
          <w:ilvl w:val="0"/>
          <w:numId w:val="2"/>
        </w:numPr>
        <w:ind w:left="360" w:firstLine="0"/>
        <w:rPr>
          <w:rFonts w:ascii="Arial Narrow" w:eastAsia="Times New Roman" w:hAnsi="Arial Narrow" w:cs="Times New Roman"/>
          <w:color w:val="000000"/>
        </w:rPr>
      </w:pPr>
      <w:r w:rsidRPr="00D034D1">
        <w:rPr>
          <w:rFonts w:ascii="Arial Narrow" w:eastAsia="Times New Roman" w:hAnsi="Arial Narrow" w:cs="Times New Roman"/>
          <w:color w:val="000000"/>
        </w:rPr>
        <w:t>Documented all stages of the project, generated documentation using Java API Documentation Generator (javadoc).</w:t>
      </w:r>
    </w:p>
    <w:p w:rsidR="006C2CEF" w:rsidRPr="00D034D1" w:rsidRDefault="006C2CEF" w:rsidP="007B1848">
      <w:pPr>
        <w:pStyle w:val="ListParagraph"/>
        <w:numPr>
          <w:ilvl w:val="0"/>
          <w:numId w:val="2"/>
        </w:numPr>
        <w:ind w:left="360" w:firstLine="0"/>
        <w:rPr>
          <w:rFonts w:ascii="Arial Narrow" w:eastAsia="Times New Roman" w:hAnsi="Arial Narrow" w:cs="Times New Roman"/>
          <w:color w:val="000000"/>
        </w:rPr>
      </w:pPr>
      <w:r w:rsidRPr="00D034D1">
        <w:rPr>
          <w:rFonts w:ascii="Arial Narrow" w:eastAsia="Times New Roman" w:hAnsi="Arial Narrow" w:cs="Times New Roman"/>
          <w:color w:val="000000"/>
        </w:rPr>
        <w:t>Worked with Test Complete to  have access to methods and properties of Java application objects during tests</w:t>
      </w:r>
    </w:p>
    <w:p w:rsidR="006C2CEF" w:rsidRPr="00D034D1" w:rsidRDefault="006C2CEF" w:rsidP="007B1848">
      <w:pPr>
        <w:pStyle w:val="ListParagraph"/>
        <w:numPr>
          <w:ilvl w:val="0"/>
          <w:numId w:val="2"/>
        </w:numPr>
        <w:ind w:left="360" w:firstLine="0"/>
        <w:rPr>
          <w:rFonts w:ascii="Arial Narrow" w:eastAsia="Times New Roman" w:hAnsi="Arial Narrow" w:cs="Times New Roman"/>
          <w:color w:val="000000"/>
        </w:rPr>
      </w:pPr>
      <w:r w:rsidRPr="00D034D1">
        <w:rPr>
          <w:rFonts w:ascii="Arial Narrow" w:eastAsia="Times New Roman" w:hAnsi="Arial Narrow" w:cs="Times New Roman"/>
          <w:color w:val="000000"/>
        </w:rPr>
        <w:t>Run automated ruby scripts on a Linux machine. </w:t>
      </w:r>
    </w:p>
    <w:p w:rsidR="00D034D1" w:rsidRPr="00D034D1" w:rsidRDefault="00D034D1" w:rsidP="00D034D1">
      <w:pPr>
        <w:pStyle w:val="ListParagraph"/>
        <w:numPr>
          <w:ilvl w:val="0"/>
          <w:numId w:val="2"/>
        </w:numPr>
        <w:ind w:left="360" w:firstLine="0"/>
        <w:rPr>
          <w:rFonts w:ascii="Arial Narrow" w:eastAsia="Times New Roman" w:hAnsi="Arial Narrow" w:cs="Times New Roman"/>
          <w:color w:val="000000"/>
        </w:rPr>
      </w:pPr>
      <w:r w:rsidRPr="00D034D1">
        <w:rPr>
          <w:rFonts w:ascii="Arial Narrow" w:eastAsia="Times New Roman" w:hAnsi="Arial Narrow" w:cs="Times New Roman"/>
          <w:color w:val="000000"/>
        </w:rPr>
        <w:t>Involved in testing Web services with a tool called 'SOAP UI'. I used this tool to load WSDL file creates Test cases, run them also used this tool test Staples </w:t>
      </w:r>
      <w:r w:rsidRPr="00D034D1">
        <w:rPr>
          <w:rFonts w:ascii="Arial Narrow" w:eastAsia="Times New Roman" w:hAnsi="Arial Narrow" w:cs="Times New Roman"/>
        </w:rPr>
        <w:t>Restful</w:t>
      </w:r>
      <w:r w:rsidRPr="00D034D1">
        <w:rPr>
          <w:rFonts w:ascii="Arial Narrow" w:eastAsia="Times New Roman" w:hAnsi="Arial Narrow" w:cs="Times New Roman"/>
          <w:color w:val="000000"/>
        </w:rPr>
        <w:t> RSS feed.</w:t>
      </w:r>
    </w:p>
    <w:p w:rsidR="006C2CEF" w:rsidRPr="00D034D1" w:rsidRDefault="006C2CEF" w:rsidP="007B1848">
      <w:pPr>
        <w:pStyle w:val="ListParagraph"/>
        <w:numPr>
          <w:ilvl w:val="0"/>
          <w:numId w:val="2"/>
        </w:numPr>
        <w:ind w:left="360" w:firstLine="0"/>
        <w:rPr>
          <w:rFonts w:ascii="Arial Narrow" w:eastAsia="Times New Roman" w:hAnsi="Arial Narrow" w:cs="Times New Roman"/>
          <w:color w:val="000000"/>
        </w:rPr>
      </w:pPr>
      <w:r w:rsidRPr="00D034D1">
        <w:rPr>
          <w:rFonts w:ascii="Arial Narrow" w:eastAsia="Times New Roman" w:hAnsi="Arial Narrow" w:cs="Times New Roman"/>
          <w:color w:val="000000"/>
        </w:rPr>
        <w:t>Created AJAX based XML editor as a testing interface.</w:t>
      </w:r>
    </w:p>
    <w:p w:rsidR="005A4228" w:rsidRPr="00D034D1" w:rsidRDefault="005A4228" w:rsidP="005A4228">
      <w:pPr>
        <w:pStyle w:val="ListParagraph"/>
        <w:numPr>
          <w:ilvl w:val="0"/>
          <w:numId w:val="2"/>
        </w:numPr>
        <w:ind w:left="360" w:firstLine="0"/>
        <w:rPr>
          <w:rFonts w:ascii="Arial Narrow" w:eastAsia="Times New Roman" w:hAnsi="Arial Narrow" w:cs="Times New Roman"/>
          <w:color w:val="000000"/>
        </w:rPr>
      </w:pPr>
      <w:r w:rsidRPr="00D034D1">
        <w:rPr>
          <w:rFonts w:ascii="Arial Narrow" w:eastAsia="Times New Roman" w:hAnsi="Arial Narrow" w:cs="Times New Roman"/>
          <w:color w:val="000000"/>
        </w:rPr>
        <w:t>Involved in the testing of Real web services as well as Non real (stubbed) web services using Rest-Client.</w:t>
      </w:r>
    </w:p>
    <w:p w:rsidR="006C2CEF" w:rsidRPr="00D034D1" w:rsidRDefault="006C2CEF" w:rsidP="007B1848">
      <w:pPr>
        <w:pStyle w:val="ListParagraph"/>
        <w:numPr>
          <w:ilvl w:val="0"/>
          <w:numId w:val="2"/>
        </w:numPr>
        <w:ind w:left="360" w:firstLine="0"/>
        <w:rPr>
          <w:rFonts w:ascii="Arial Narrow" w:eastAsia="Times New Roman" w:hAnsi="Arial Narrow" w:cs="Times New Roman"/>
          <w:color w:val="000000"/>
        </w:rPr>
      </w:pPr>
      <w:r w:rsidRPr="00D034D1">
        <w:rPr>
          <w:rFonts w:ascii="Arial Narrow" w:eastAsia="Times New Roman" w:hAnsi="Arial Narrow" w:cs="Times New Roman"/>
          <w:color w:val="000000"/>
        </w:rPr>
        <w:t>Created an automation framework in Watir and Ruby.</w:t>
      </w:r>
    </w:p>
    <w:p w:rsidR="005A4228" w:rsidRDefault="005A4228" w:rsidP="005A4228">
      <w:pPr>
        <w:pStyle w:val="ListParagraph"/>
        <w:numPr>
          <w:ilvl w:val="0"/>
          <w:numId w:val="2"/>
        </w:numPr>
        <w:ind w:left="360" w:firstLine="0"/>
        <w:rPr>
          <w:rFonts w:ascii="Arial Narrow" w:eastAsia="Times New Roman" w:hAnsi="Arial Narrow" w:cs="Times New Roman"/>
          <w:color w:val="000000"/>
        </w:rPr>
      </w:pPr>
      <w:r w:rsidRPr="00D034D1">
        <w:rPr>
          <w:rFonts w:ascii="Arial Narrow" w:eastAsia="Times New Roman" w:hAnsi="Arial Narrow" w:cs="Times New Roman"/>
          <w:color w:val="000000"/>
        </w:rPr>
        <w:t>Add/edit new requirement in Test Management tool HP ALM.</w:t>
      </w:r>
    </w:p>
    <w:p w:rsidR="00E60069" w:rsidRPr="00D034D1" w:rsidRDefault="00E60069" w:rsidP="005A4228">
      <w:pPr>
        <w:pStyle w:val="ListParagraph"/>
        <w:numPr>
          <w:ilvl w:val="0"/>
          <w:numId w:val="2"/>
        </w:numPr>
        <w:ind w:left="360" w:firstLine="0"/>
        <w:rPr>
          <w:rFonts w:ascii="Arial Narrow" w:eastAsia="Times New Roman" w:hAnsi="Arial Narrow" w:cs="Times New Roman"/>
          <w:color w:val="000000"/>
        </w:rPr>
      </w:pPr>
      <w:r w:rsidRPr="00E60069">
        <w:rPr>
          <w:rFonts w:ascii="Arial Narrow" w:eastAsia="Times New Roman" w:hAnsi="Arial Narrow" w:cs="Times New Roman"/>
          <w:color w:val="000000"/>
        </w:rPr>
        <w:t>Running scripts to test applications and </w:t>
      </w:r>
      <w:r w:rsidRPr="00E60069">
        <w:rPr>
          <w:rFonts w:ascii="Arial Narrow" w:eastAsia="Times New Roman" w:hAnsi="Arial Narrow" w:cs="Times New Roman"/>
        </w:rPr>
        <w:t>network</w:t>
      </w:r>
    </w:p>
    <w:p w:rsidR="006C2CEF" w:rsidRPr="00D034D1" w:rsidRDefault="006C2CEF" w:rsidP="007B1848">
      <w:pPr>
        <w:pStyle w:val="ListParagraph"/>
        <w:numPr>
          <w:ilvl w:val="0"/>
          <w:numId w:val="2"/>
        </w:numPr>
        <w:ind w:left="360" w:firstLine="0"/>
        <w:rPr>
          <w:rFonts w:ascii="Arial Narrow" w:eastAsia="Times New Roman" w:hAnsi="Arial Narrow" w:cs="Times New Roman"/>
          <w:color w:val="000000"/>
        </w:rPr>
      </w:pPr>
      <w:r w:rsidRPr="00D034D1">
        <w:rPr>
          <w:rFonts w:ascii="Arial Narrow" w:eastAsia="Times New Roman" w:hAnsi="Arial Narrow" w:cs="Times New Roman"/>
          <w:color w:val="000000"/>
        </w:rPr>
        <w:t>Developed and implemented current website usability documents that are used for the organizational website.</w:t>
      </w:r>
    </w:p>
    <w:p w:rsidR="006C2CEF" w:rsidRPr="00D034D1" w:rsidRDefault="006C2CEF" w:rsidP="007B1848">
      <w:pPr>
        <w:pStyle w:val="ListParagraph"/>
        <w:numPr>
          <w:ilvl w:val="0"/>
          <w:numId w:val="2"/>
        </w:numPr>
        <w:ind w:left="360" w:firstLine="0"/>
        <w:rPr>
          <w:rFonts w:ascii="Arial Narrow" w:eastAsia="Times New Roman" w:hAnsi="Arial Narrow" w:cs="Times New Roman"/>
          <w:color w:val="000000"/>
        </w:rPr>
      </w:pPr>
      <w:r w:rsidRPr="00D034D1">
        <w:rPr>
          <w:rFonts w:ascii="Arial Narrow" w:eastAsia="Times New Roman" w:hAnsi="Arial Narrow" w:cs="Times New Roman"/>
          <w:color w:val="000000"/>
        </w:rPr>
        <w:t>Installing, configuring Application server and components of SOA suite(ESB) for reusability</w:t>
      </w:r>
    </w:p>
    <w:p w:rsidR="006C2CEF" w:rsidRPr="00D034D1" w:rsidRDefault="006C2CEF" w:rsidP="007B1848">
      <w:pPr>
        <w:pStyle w:val="ListParagraph"/>
        <w:numPr>
          <w:ilvl w:val="0"/>
          <w:numId w:val="2"/>
        </w:numPr>
        <w:ind w:left="360" w:firstLine="0"/>
        <w:rPr>
          <w:rFonts w:ascii="Arial Narrow" w:eastAsia="Times New Roman" w:hAnsi="Arial Narrow" w:cs="Times New Roman"/>
          <w:color w:val="000000"/>
        </w:rPr>
      </w:pPr>
      <w:r w:rsidRPr="00D034D1">
        <w:rPr>
          <w:rFonts w:ascii="Arial Narrow" w:eastAsia="Times New Roman" w:hAnsi="Arial Narrow" w:cs="Times New Roman"/>
          <w:color w:val="000000"/>
        </w:rPr>
        <w:t>Configured data sources, JDBC provider for the WebSphere Environment and ran applications with that configuration.</w:t>
      </w:r>
    </w:p>
    <w:p w:rsidR="006C2CEF" w:rsidRPr="00D034D1" w:rsidRDefault="006C2CEF" w:rsidP="007B1848">
      <w:pPr>
        <w:pStyle w:val="ListParagraph"/>
        <w:numPr>
          <w:ilvl w:val="0"/>
          <w:numId w:val="2"/>
        </w:numPr>
        <w:ind w:left="360" w:firstLine="0"/>
        <w:rPr>
          <w:rFonts w:ascii="Arial Narrow" w:eastAsia="Times New Roman" w:hAnsi="Arial Narrow" w:cs="Times New Roman"/>
          <w:color w:val="000000"/>
        </w:rPr>
      </w:pPr>
      <w:r w:rsidRPr="00D034D1">
        <w:rPr>
          <w:rFonts w:ascii="Arial Narrow" w:eastAsia="Times New Roman" w:hAnsi="Arial Narrow" w:cs="Times New Roman"/>
          <w:color w:val="000000"/>
        </w:rPr>
        <w:t>Involved in performing different types of Testing Functional, Integration, System and Regression</w:t>
      </w:r>
    </w:p>
    <w:p w:rsidR="005A4228" w:rsidRPr="00D034D1" w:rsidRDefault="005A4228" w:rsidP="005A4228">
      <w:pPr>
        <w:pStyle w:val="ListParagraph"/>
        <w:numPr>
          <w:ilvl w:val="0"/>
          <w:numId w:val="2"/>
        </w:numPr>
        <w:ind w:left="360" w:firstLine="0"/>
        <w:rPr>
          <w:rFonts w:ascii="Arial Narrow" w:eastAsia="Times New Roman" w:hAnsi="Arial Narrow" w:cs="Times New Roman"/>
          <w:color w:val="000000"/>
        </w:rPr>
      </w:pPr>
      <w:r w:rsidRPr="00D034D1">
        <w:rPr>
          <w:rFonts w:ascii="Arial Narrow" w:eastAsia="Times New Roman" w:hAnsi="Arial Narrow" w:cs="Times New Roman"/>
          <w:color w:val="000000"/>
        </w:rPr>
        <w:t>Tested web services by generating/executing Rest-Client Requests and validated the corresponding Rest-Client Responses.</w:t>
      </w:r>
    </w:p>
    <w:p w:rsidR="006C2CEF" w:rsidRPr="00D034D1" w:rsidRDefault="006C2CEF" w:rsidP="007B1848">
      <w:pPr>
        <w:pStyle w:val="ListParagraph"/>
        <w:numPr>
          <w:ilvl w:val="0"/>
          <w:numId w:val="2"/>
        </w:numPr>
        <w:ind w:left="360" w:firstLine="0"/>
        <w:rPr>
          <w:rFonts w:ascii="Arial Narrow" w:eastAsia="Times New Roman" w:hAnsi="Arial Narrow" w:cs="Times New Roman"/>
          <w:color w:val="000000"/>
        </w:rPr>
      </w:pPr>
      <w:r w:rsidRPr="00D034D1">
        <w:rPr>
          <w:rFonts w:ascii="Arial Narrow" w:eastAsia="Times New Roman" w:hAnsi="Arial Narrow" w:cs="Times New Roman"/>
          <w:color w:val="000000"/>
        </w:rPr>
        <w:t>Used Silk Performer to check the source of performance delay: network or client delays, CPU performance, I/O delays, or issues with database server</w:t>
      </w:r>
    </w:p>
    <w:p w:rsidR="0022749B" w:rsidRPr="00D034D1" w:rsidRDefault="007B0B40" w:rsidP="007B1848">
      <w:pPr>
        <w:pStyle w:val="ListParagraph"/>
        <w:numPr>
          <w:ilvl w:val="0"/>
          <w:numId w:val="2"/>
        </w:numPr>
        <w:ind w:left="360" w:firstLine="0"/>
        <w:rPr>
          <w:rFonts w:ascii="Arial Narrow" w:eastAsia="Times New Roman" w:hAnsi="Arial Narrow" w:cs="Times New Roman"/>
          <w:color w:val="000000"/>
        </w:rPr>
      </w:pPr>
      <w:r w:rsidRPr="00D034D1">
        <w:rPr>
          <w:rFonts w:ascii="Arial Narrow" w:eastAsia="Times New Roman" w:hAnsi="Arial Narrow" w:cs="Times New Roman"/>
          <w:color w:val="000000"/>
        </w:rPr>
        <w:t>Shared application logs to development team by tailing logs from UNIX environment.</w:t>
      </w:r>
    </w:p>
    <w:p w:rsidR="00823F23" w:rsidRPr="00D034D1" w:rsidRDefault="008E04E4" w:rsidP="00224666">
      <w:pPr>
        <w:rPr>
          <w:rFonts w:ascii="Arial Narrow" w:eastAsia="Times New Roman" w:hAnsi="Arial Narrow" w:cs="Times New Roman"/>
          <w:color w:val="000000"/>
        </w:rPr>
      </w:pPr>
      <w:r w:rsidRPr="00D034D1">
        <w:rPr>
          <w:rFonts w:ascii="Arial Narrow" w:eastAsia="Calibri" w:hAnsi="Arial Narrow" w:cs="Arial"/>
          <w:b/>
        </w:rPr>
        <w:t>Environment:</w:t>
      </w:r>
      <w:r w:rsidR="00BD13F9" w:rsidRPr="00D034D1">
        <w:rPr>
          <w:rFonts w:ascii="Arial Narrow" w:eastAsia="Times New Roman" w:hAnsi="Arial Narrow" w:cs="Arial"/>
          <w:lang w:val="en-AU"/>
        </w:rPr>
        <w:t xml:space="preserve"> </w:t>
      </w:r>
      <w:r w:rsidR="004F774A" w:rsidRPr="00D034D1">
        <w:rPr>
          <w:rFonts w:ascii="Arial Narrow" w:eastAsia="Times New Roman" w:hAnsi="Arial Narrow" w:cs="Times New Roman"/>
          <w:color w:val="000000"/>
        </w:rPr>
        <w:t xml:space="preserve">Load Runner </w:t>
      </w:r>
      <w:r w:rsidR="006C2CEF" w:rsidRPr="00D034D1">
        <w:rPr>
          <w:rFonts w:ascii="Arial Narrow" w:eastAsia="Times New Roman" w:hAnsi="Arial Narrow" w:cs="Times New Roman"/>
          <w:color w:val="000000"/>
        </w:rPr>
        <w:t xml:space="preserve">, </w:t>
      </w:r>
      <w:r w:rsidR="004F774A" w:rsidRPr="00D034D1">
        <w:rPr>
          <w:rFonts w:ascii="Arial Narrow" w:eastAsia="Times New Roman" w:hAnsi="Arial Narrow" w:cs="Times New Roman"/>
          <w:color w:val="000000"/>
        </w:rPr>
        <w:t xml:space="preserve">SQA Team Suite ,HP Quality Center </w:t>
      </w:r>
      <w:r w:rsidR="006C2CEF" w:rsidRPr="00D034D1">
        <w:rPr>
          <w:rFonts w:ascii="Arial Narrow" w:eastAsia="Times New Roman" w:hAnsi="Arial Narrow" w:cs="Times New Roman"/>
          <w:color w:val="000000"/>
        </w:rPr>
        <w:t xml:space="preserve">, QTP, HTML, </w:t>
      </w:r>
      <w:r w:rsidR="00D034D1" w:rsidRPr="00D034D1">
        <w:rPr>
          <w:rFonts w:ascii="Arial Narrow" w:eastAsia="Times New Roman" w:hAnsi="Arial Narrow" w:cs="Times New Roman"/>
          <w:color w:val="000000"/>
        </w:rPr>
        <w:t xml:space="preserve">Restful, Agile, </w:t>
      </w:r>
      <w:r w:rsidR="005A4228" w:rsidRPr="00D034D1">
        <w:rPr>
          <w:rFonts w:ascii="Arial Narrow" w:eastAsia="Times New Roman" w:hAnsi="Arial Narrow" w:cs="Times New Roman"/>
          <w:color w:val="000000"/>
        </w:rPr>
        <w:t xml:space="preserve">HP ALM, </w:t>
      </w:r>
      <w:r w:rsidR="006C2CEF" w:rsidRPr="00D034D1">
        <w:rPr>
          <w:rFonts w:ascii="Arial Narrow" w:eastAsia="Times New Roman" w:hAnsi="Arial Narrow" w:cs="Times New Roman"/>
          <w:color w:val="000000"/>
        </w:rPr>
        <w:t>XML, MS project, SQL, Oracle 8i, and Windows XP</w:t>
      </w:r>
    </w:p>
    <w:p w:rsidR="00DE2EF4" w:rsidRPr="00D034D1" w:rsidRDefault="00756B70" w:rsidP="00224666">
      <w:pPr>
        <w:rPr>
          <w:rFonts w:ascii="Arial Narrow" w:hAnsi="Arial Narrow" w:cs="Times New Roman"/>
          <w:b/>
        </w:rPr>
      </w:pPr>
      <w:r w:rsidRPr="00D034D1">
        <w:rPr>
          <w:rFonts w:ascii="Arial Narrow" w:hAnsi="Arial Narrow"/>
          <w:b/>
        </w:rPr>
        <w:t xml:space="preserve">         </w:t>
      </w:r>
      <w:r w:rsidR="005B3BFE" w:rsidRPr="00D034D1">
        <w:rPr>
          <w:rFonts w:ascii="Arial Narrow" w:hAnsi="Arial Narrow"/>
          <w:b/>
        </w:rPr>
        <w:t xml:space="preserve">                                                                                                   </w:t>
      </w:r>
    </w:p>
    <w:p w:rsidR="006C2CEF" w:rsidRPr="00D034D1" w:rsidRDefault="006C2CEF" w:rsidP="00224666">
      <w:pPr>
        <w:rPr>
          <w:rFonts w:ascii="Arial Narrow" w:eastAsia="Calibri" w:hAnsi="Arial Narrow" w:cs="Arial"/>
          <w:b/>
        </w:rPr>
      </w:pPr>
      <w:r w:rsidRPr="00D034D1">
        <w:rPr>
          <w:rFonts w:ascii="Arial Narrow" w:eastAsia="Calibri" w:hAnsi="Arial Narrow" w:cs="Arial"/>
          <w:b/>
        </w:rPr>
        <w:t xml:space="preserve">Client: </w:t>
      </w:r>
      <w:r w:rsidR="00E60069" w:rsidRPr="00E60069">
        <w:rPr>
          <w:rFonts w:ascii="Arial Narrow" w:eastAsia="Calibri" w:hAnsi="Arial Narrow" w:cs="Arial"/>
          <w:b/>
        </w:rPr>
        <w:t>VISA, Foster City CA</w:t>
      </w:r>
      <w:r w:rsidR="007B1848" w:rsidRPr="00D034D1">
        <w:rPr>
          <w:rFonts w:ascii="Arial Narrow" w:eastAsia="Calibri" w:hAnsi="Arial Narrow" w:cs="Arial"/>
          <w:b/>
        </w:rPr>
        <w:tab/>
      </w:r>
      <w:r w:rsidR="007B1848" w:rsidRPr="00D034D1">
        <w:rPr>
          <w:rFonts w:ascii="Arial Narrow" w:eastAsia="Calibri" w:hAnsi="Arial Narrow" w:cs="Arial"/>
          <w:b/>
        </w:rPr>
        <w:tab/>
      </w:r>
      <w:r w:rsidR="007B1848" w:rsidRPr="00D034D1">
        <w:rPr>
          <w:rFonts w:ascii="Arial Narrow" w:eastAsia="Calibri" w:hAnsi="Arial Narrow" w:cs="Arial"/>
          <w:b/>
        </w:rPr>
        <w:tab/>
      </w:r>
      <w:r w:rsidR="007B1848" w:rsidRPr="00D034D1">
        <w:rPr>
          <w:rFonts w:ascii="Arial Narrow" w:eastAsia="Calibri" w:hAnsi="Arial Narrow" w:cs="Arial"/>
          <w:b/>
        </w:rPr>
        <w:tab/>
      </w:r>
      <w:r w:rsidR="007B1848" w:rsidRPr="00D034D1">
        <w:rPr>
          <w:rFonts w:ascii="Arial Narrow" w:eastAsia="Calibri" w:hAnsi="Arial Narrow" w:cs="Arial"/>
          <w:b/>
        </w:rPr>
        <w:tab/>
      </w:r>
      <w:r w:rsidR="007B1848" w:rsidRPr="00D034D1">
        <w:rPr>
          <w:rFonts w:ascii="Arial Narrow" w:eastAsia="Calibri" w:hAnsi="Arial Narrow" w:cs="Arial"/>
          <w:b/>
        </w:rPr>
        <w:tab/>
      </w:r>
      <w:r w:rsidR="007B1848" w:rsidRPr="00D034D1">
        <w:rPr>
          <w:rFonts w:ascii="Arial Narrow" w:eastAsia="Calibri" w:hAnsi="Arial Narrow" w:cs="Arial"/>
          <w:b/>
        </w:rPr>
        <w:tab/>
      </w:r>
      <w:r w:rsidR="00D034D1">
        <w:rPr>
          <w:rFonts w:ascii="Arial Narrow" w:eastAsia="Calibri" w:hAnsi="Arial Narrow" w:cs="Arial"/>
          <w:b/>
        </w:rPr>
        <w:tab/>
      </w:r>
      <w:r w:rsidR="00366F67">
        <w:rPr>
          <w:rFonts w:ascii="Arial Narrow" w:eastAsia="Calibri" w:hAnsi="Arial Narrow" w:cs="Arial"/>
          <w:b/>
        </w:rPr>
        <w:t xml:space="preserve"> Jul-2011-Sep-2012</w:t>
      </w:r>
      <w:r w:rsidRPr="00D034D1">
        <w:rPr>
          <w:rFonts w:ascii="Arial Narrow" w:eastAsia="Calibri" w:hAnsi="Arial Narrow" w:cs="Arial"/>
          <w:b/>
        </w:rPr>
        <w:tab/>
        <w:t xml:space="preserve">                                                              </w:t>
      </w:r>
    </w:p>
    <w:p w:rsidR="005B3BFE" w:rsidRPr="00D034D1" w:rsidRDefault="005B3BFE" w:rsidP="00224666">
      <w:pPr>
        <w:rPr>
          <w:rFonts w:ascii="Arial Narrow" w:eastAsia="Calibri" w:hAnsi="Arial Narrow" w:cs="Arial"/>
          <w:b/>
        </w:rPr>
      </w:pPr>
      <w:r w:rsidRPr="00D034D1">
        <w:rPr>
          <w:rFonts w:ascii="Arial Narrow" w:eastAsia="Calibri" w:hAnsi="Arial Narrow" w:cs="Arial"/>
          <w:b/>
        </w:rPr>
        <w:t>QA Engineer</w:t>
      </w:r>
    </w:p>
    <w:p w:rsidR="008D740F" w:rsidRDefault="008D740F" w:rsidP="00224666">
      <w:pPr>
        <w:rPr>
          <w:rFonts w:ascii="Arial Narrow" w:eastAsia="Calibri" w:hAnsi="Arial Narrow" w:cs="Arial"/>
          <w:b/>
        </w:rPr>
      </w:pPr>
      <w:r w:rsidRPr="00D034D1">
        <w:rPr>
          <w:rFonts w:ascii="Arial Narrow" w:eastAsia="Calibri" w:hAnsi="Arial Narrow" w:cs="Arial"/>
          <w:b/>
        </w:rPr>
        <w:t>Responsibilities</w:t>
      </w:r>
    </w:p>
    <w:p w:rsidR="00E60069" w:rsidRDefault="00E60069" w:rsidP="00E60069">
      <w:pPr>
        <w:pStyle w:val="ListParagraph"/>
        <w:numPr>
          <w:ilvl w:val="0"/>
          <w:numId w:val="2"/>
        </w:numPr>
        <w:ind w:left="360" w:firstLine="0"/>
        <w:rPr>
          <w:rFonts w:ascii="Arial Narrow" w:eastAsia="Times New Roman" w:hAnsi="Arial Narrow" w:cs="Times New Roman"/>
          <w:color w:val="000000"/>
        </w:rPr>
      </w:pPr>
      <w:r w:rsidRPr="00E60069">
        <w:rPr>
          <w:rFonts w:ascii="Arial Narrow" w:eastAsia="Times New Roman" w:hAnsi="Arial Narrow" w:cs="Times New Roman"/>
          <w:color w:val="000000"/>
        </w:rPr>
        <w:t>Develop/execute test plans on Linux against new releases of network intrusion prevention system (IPS) and network detection system (IDS</w:t>
      </w:r>
      <w:r>
        <w:rPr>
          <w:rFonts w:ascii="Arial Narrow" w:eastAsia="Times New Roman" w:hAnsi="Arial Narrow" w:cs="Times New Roman"/>
          <w:color w:val="000000"/>
        </w:rPr>
        <w:t>)</w:t>
      </w:r>
    </w:p>
    <w:p w:rsidR="00E60069" w:rsidRDefault="00E60069" w:rsidP="00E60069">
      <w:pPr>
        <w:pStyle w:val="ListParagraph"/>
        <w:numPr>
          <w:ilvl w:val="0"/>
          <w:numId w:val="2"/>
        </w:numPr>
        <w:ind w:left="360" w:firstLine="0"/>
        <w:rPr>
          <w:rFonts w:ascii="Arial Narrow" w:eastAsia="Times New Roman" w:hAnsi="Arial Narrow" w:cs="Times New Roman"/>
          <w:color w:val="000000"/>
        </w:rPr>
      </w:pPr>
      <w:r w:rsidRPr="00E60069">
        <w:rPr>
          <w:rFonts w:ascii="Arial Narrow" w:eastAsia="Times New Roman" w:hAnsi="Arial Narrow" w:cs="Times New Roman"/>
          <w:color w:val="000000"/>
        </w:rPr>
        <w:t>Created test plans for Access control</w:t>
      </w:r>
    </w:p>
    <w:p w:rsidR="00E60069" w:rsidRDefault="00E60069" w:rsidP="00E60069">
      <w:pPr>
        <w:pStyle w:val="ListParagraph"/>
        <w:numPr>
          <w:ilvl w:val="0"/>
          <w:numId w:val="2"/>
        </w:numPr>
        <w:ind w:left="360" w:firstLine="0"/>
        <w:rPr>
          <w:rFonts w:ascii="Arial Narrow" w:eastAsia="Times New Roman" w:hAnsi="Arial Narrow" w:cs="Times New Roman"/>
          <w:color w:val="000000"/>
        </w:rPr>
      </w:pPr>
      <w:r w:rsidRPr="00E60069">
        <w:rPr>
          <w:rFonts w:ascii="Arial Narrow" w:eastAsia="Times New Roman" w:hAnsi="Arial Narrow" w:cs="Times New Roman"/>
          <w:color w:val="000000"/>
        </w:rPr>
        <w:t xml:space="preserve"> Catch bugs from development cut; report failures in Trac ticketing system, or directly to developers.</w:t>
      </w:r>
    </w:p>
    <w:p w:rsidR="00E60069" w:rsidRDefault="00E60069" w:rsidP="00E60069">
      <w:pPr>
        <w:pStyle w:val="ListParagraph"/>
        <w:numPr>
          <w:ilvl w:val="0"/>
          <w:numId w:val="2"/>
        </w:numPr>
        <w:ind w:left="360" w:firstLine="0"/>
        <w:rPr>
          <w:rFonts w:ascii="Arial Narrow" w:eastAsia="Times New Roman" w:hAnsi="Arial Narrow" w:cs="Times New Roman"/>
          <w:color w:val="000000"/>
        </w:rPr>
      </w:pPr>
      <w:r w:rsidRPr="00E60069">
        <w:rPr>
          <w:rFonts w:ascii="Arial Narrow" w:eastAsia="Times New Roman" w:hAnsi="Arial Narrow" w:cs="Times New Roman"/>
          <w:color w:val="000000"/>
        </w:rPr>
        <w:t xml:space="preserve"> Cut weekly snapshots of SVN branch to run tests against</w:t>
      </w:r>
    </w:p>
    <w:p w:rsidR="00E60069" w:rsidRDefault="00E60069" w:rsidP="00E60069">
      <w:pPr>
        <w:pStyle w:val="ListParagraph"/>
        <w:numPr>
          <w:ilvl w:val="0"/>
          <w:numId w:val="2"/>
        </w:numPr>
        <w:ind w:left="360" w:firstLine="0"/>
        <w:rPr>
          <w:rFonts w:ascii="Arial Narrow" w:eastAsia="Times New Roman" w:hAnsi="Arial Narrow" w:cs="Times New Roman"/>
          <w:color w:val="000000"/>
        </w:rPr>
      </w:pPr>
      <w:r w:rsidRPr="00E60069">
        <w:rPr>
          <w:rFonts w:ascii="Arial Narrow" w:eastAsia="Times New Roman" w:hAnsi="Arial Narrow" w:cs="Times New Roman"/>
          <w:color w:val="000000"/>
        </w:rPr>
        <w:t xml:space="preserve"> Tested the Wireless LAN security IEEE EAP802.1x protocol</w:t>
      </w:r>
    </w:p>
    <w:p w:rsidR="00E60069" w:rsidRDefault="00E60069" w:rsidP="00E60069">
      <w:pPr>
        <w:pStyle w:val="ListParagraph"/>
        <w:numPr>
          <w:ilvl w:val="0"/>
          <w:numId w:val="2"/>
        </w:numPr>
        <w:ind w:left="360" w:firstLine="0"/>
        <w:rPr>
          <w:rFonts w:ascii="Arial Narrow" w:eastAsia="Times New Roman" w:hAnsi="Arial Narrow" w:cs="Times New Roman"/>
          <w:color w:val="000000"/>
        </w:rPr>
      </w:pPr>
      <w:r w:rsidRPr="00E60069">
        <w:rPr>
          <w:rFonts w:ascii="Arial Narrow" w:eastAsia="Times New Roman" w:hAnsi="Arial Narrow" w:cs="Times New Roman"/>
          <w:color w:val="000000"/>
        </w:rPr>
        <w:t xml:space="preserve"> Test application and bug fixes in Linux VMware, including setting up/installing the backend Debian and SUSE Linux servers and performing the configuration.</w:t>
      </w:r>
    </w:p>
    <w:p w:rsidR="00E60069" w:rsidRDefault="00E60069" w:rsidP="00E60069">
      <w:pPr>
        <w:pStyle w:val="ListParagraph"/>
        <w:numPr>
          <w:ilvl w:val="0"/>
          <w:numId w:val="2"/>
        </w:numPr>
        <w:ind w:left="360" w:firstLine="0"/>
        <w:rPr>
          <w:rFonts w:ascii="Arial Narrow" w:eastAsia="Times New Roman" w:hAnsi="Arial Narrow" w:cs="Times New Roman"/>
          <w:color w:val="000000"/>
        </w:rPr>
      </w:pPr>
      <w:r w:rsidRPr="00E60069">
        <w:rPr>
          <w:rFonts w:ascii="Arial Narrow" w:eastAsia="Times New Roman" w:hAnsi="Arial Narrow" w:cs="Times New Roman"/>
          <w:color w:val="000000"/>
        </w:rPr>
        <w:t xml:space="preserve"> Set up network bridges, run built-in sniffer on bridge interfaces.</w:t>
      </w:r>
    </w:p>
    <w:p w:rsidR="00E60069" w:rsidRDefault="00E60069" w:rsidP="00E60069">
      <w:pPr>
        <w:pStyle w:val="ListParagraph"/>
        <w:numPr>
          <w:ilvl w:val="0"/>
          <w:numId w:val="2"/>
        </w:numPr>
        <w:ind w:left="360" w:firstLine="0"/>
        <w:rPr>
          <w:rFonts w:ascii="Arial Narrow" w:eastAsia="Times New Roman" w:hAnsi="Arial Narrow" w:cs="Times New Roman"/>
          <w:color w:val="000000"/>
        </w:rPr>
      </w:pPr>
      <w:r w:rsidRPr="00E60069">
        <w:rPr>
          <w:rFonts w:ascii="Arial Narrow" w:eastAsia="Times New Roman" w:hAnsi="Arial Narrow" w:cs="Times New Roman"/>
          <w:color w:val="000000"/>
        </w:rPr>
        <w:t xml:space="preserve"> Develop Perl and shell scripts to create/remove bridge interfaces to run VMware.</w:t>
      </w:r>
    </w:p>
    <w:p w:rsidR="00E60069" w:rsidRPr="00E60069" w:rsidRDefault="00E60069" w:rsidP="00E60069">
      <w:pPr>
        <w:pStyle w:val="ListParagraph"/>
        <w:numPr>
          <w:ilvl w:val="0"/>
          <w:numId w:val="2"/>
        </w:numPr>
        <w:ind w:left="360" w:firstLine="0"/>
        <w:rPr>
          <w:rFonts w:ascii="Arial Narrow" w:eastAsia="Times New Roman" w:hAnsi="Arial Narrow" w:cs="Times New Roman"/>
          <w:color w:val="000000"/>
        </w:rPr>
      </w:pPr>
      <w:r w:rsidRPr="00E60069">
        <w:rPr>
          <w:rFonts w:ascii="Arial Narrow" w:eastAsia="Times New Roman" w:hAnsi="Arial Narrow" w:cs="Times New Roman"/>
          <w:color w:val="000000"/>
        </w:rPr>
        <w:t xml:space="preserve"> Completely test WinXP Java client application to ensure its network discovery/topology, tables, built in reports and analysis, etc. are working properly.</w:t>
      </w:r>
    </w:p>
    <w:p w:rsidR="00E60069" w:rsidRDefault="00E60069" w:rsidP="004A5BDB">
      <w:pPr>
        <w:spacing w:beforeLines="40" w:afterLines="40"/>
        <w:rPr>
          <w:rFonts w:ascii="Arial Narrow" w:eastAsia="Calibri" w:hAnsi="Arial Narrow" w:cs="Arial"/>
          <w:b/>
        </w:rPr>
      </w:pPr>
      <w:r w:rsidRPr="00E60069">
        <w:rPr>
          <w:rFonts w:ascii="Arial Narrow" w:eastAsia="Times New Roman" w:hAnsi="Arial Narrow" w:cs="Times New Roman"/>
          <w:b/>
          <w:color w:val="000000"/>
        </w:rPr>
        <w:t>Environment -</w:t>
      </w:r>
      <w:r w:rsidRPr="00E60069">
        <w:rPr>
          <w:rFonts w:ascii="Arial Narrow" w:eastAsia="Times New Roman" w:hAnsi="Arial Narrow" w:cs="Times New Roman"/>
          <w:color w:val="000000"/>
        </w:rPr>
        <w:t xml:space="preserve"> Debian and Suse (Linux), Perl, VMWare, WinXP, IEEE EAP 802.1x, JAVA</w:t>
      </w:r>
    </w:p>
    <w:p w:rsidR="00E60069" w:rsidRDefault="00E60069" w:rsidP="004A5BDB">
      <w:pPr>
        <w:spacing w:beforeLines="40" w:afterLines="40"/>
        <w:rPr>
          <w:rFonts w:ascii="Arial Narrow" w:eastAsia="Calibri" w:hAnsi="Arial Narrow" w:cs="Arial"/>
          <w:b/>
        </w:rPr>
      </w:pPr>
    </w:p>
    <w:p w:rsidR="005B3BFE" w:rsidRPr="00D034D1" w:rsidRDefault="00D25417" w:rsidP="004A5BDB">
      <w:pPr>
        <w:spacing w:beforeLines="40" w:afterLines="40"/>
        <w:rPr>
          <w:rFonts w:ascii="Arial Narrow" w:eastAsia="Calibri" w:hAnsi="Arial Narrow" w:cs="Arial"/>
          <w:b/>
        </w:rPr>
      </w:pPr>
      <w:r w:rsidRPr="00D034D1">
        <w:rPr>
          <w:rFonts w:ascii="Arial Narrow" w:eastAsia="Calibri" w:hAnsi="Arial Narrow" w:cs="Arial"/>
          <w:b/>
        </w:rPr>
        <w:t>Symantec, Mountain View CA</w:t>
      </w:r>
      <w:r w:rsidR="007B1848" w:rsidRPr="00D034D1">
        <w:rPr>
          <w:rFonts w:ascii="Arial Narrow" w:eastAsia="Calibri" w:hAnsi="Arial Narrow" w:cs="Arial"/>
          <w:b/>
        </w:rPr>
        <w:tab/>
      </w:r>
      <w:r w:rsidR="007B1848" w:rsidRPr="00D034D1">
        <w:rPr>
          <w:rFonts w:ascii="Arial Narrow" w:eastAsia="Calibri" w:hAnsi="Arial Narrow" w:cs="Arial"/>
          <w:b/>
        </w:rPr>
        <w:tab/>
      </w:r>
      <w:r w:rsidR="007B1848" w:rsidRPr="00D034D1">
        <w:rPr>
          <w:rFonts w:ascii="Arial Narrow" w:eastAsia="Calibri" w:hAnsi="Arial Narrow" w:cs="Arial"/>
          <w:b/>
        </w:rPr>
        <w:tab/>
      </w:r>
      <w:r w:rsidR="00D034D1">
        <w:rPr>
          <w:rFonts w:ascii="Arial Narrow" w:eastAsia="Calibri" w:hAnsi="Arial Narrow" w:cs="Arial"/>
          <w:b/>
        </w:rPr>
        <w:tab/>
      </w:r>
      <w:r w:rsidR="00D034D1">
        <w:rPr>
          <w:rFonts w:ascii="Arial Narrow" w:eastAsia="Calibri" w:hAnsi="Arial Narrow" w:cs="Arial"/>
          <w:b/>
        </w:rPr>
        <w:tab/>
      </w:r>
      <w:r w:rsidR="00D034D1">
        <w:rPr>
          <w:rFonts w:ascii="Arial Narrow" w:eastAsia="Calibri" w:hAnsi="Arial Narrow" w:cs="Arial"/>
          <w:b/>
        </w:rPr>
        <w:tab/>
      </w:r>
      <w:r w:rsidR="00E60069">
        <w:rPr>
          <w:rFonts w:ascii="Arial Narrow" w:eastAsia="Calibri" w:hAnsi="Arial Narrow" w:cs="Arial"/>
          <w:b/>
        </w:rPr>
        <w:tab/>
      </w:r>
      <w:r w:rsidR="00E60069">
        <w:rPr>
          <w:rFonts w:ascii="Arial Narrow" w:eastAsia="Calibri" w:hAnsi="Arial Narrow" w:cs="Arial"/>
          <w:b/>
        </w:rPr>
        <w:tab/>
      </w:r>
      <w:r w:rsidR="00E60069">
        <w:rPr>
          <w:rFonts w:ascii="Arial Narrow" w:eastAsia="Calibri" w:hAnsi="Arial Narrow" w:cs="Arial"/>
          <w:b/>
        </w:rPr>
        <w:tab/>
      </w:r>
      <w:r w:rsidR="007B1848" w:rsidRPr="00D034D1">
        <w:rPr>
          <w:rFonts w:ascii="Arial Narrow" w:eastAsia="Calibri" w:hAnsi="Arial Narrow" w:cs="Arial"/>
          <w:b/>
        </w:rPr>
        <w:t xml:space="preserve">Jan </w:t>
      </w:r>
      <w:r w:rsidR="007D192E" w:rsidRPr="00D034D1">
        <w:rPr>
          <w:rFonts w:ascii="Arial Narrow" w:eastAsia="Calibri" w:hAnsi="Arial Narrow" w:cs="Arial"/>
          <w:b/>
        </w:rPr>
        <w:t>-20</w:t>
      </w:r>
      <w:r w:rsidR="00366F67">
        <w:rPr>
          <w:rFonts w:ascii="Arial Narrow" w:eastAsia="Calibri" w:hAnsi="Arial Narrow" w:cs="Arial"/>
          <w:b/>
        </w:rPr>
        <w:t>10</w:t>
      </w:r>
      <w:r w:rsidR="007D192E" w:rsidRPr="00D034D1">
        <w:rPr>
          <w:rFonts w:ascii="Arial Narrow" w:eastAsia="Calibri" w:hAnsi="Arial Narrow" w:cs="Arial"/>
          <w:b/>
        </w:rPr>
        <w:t>-May</w:t>
      </w:r>
      <w:r w:rsidR="00366F67">
        <w:rPr>
          <w:rFonts w:ascii="Arial Narrow" w:eastAsia="Calibri" w:hAnsi="Arial Narrow" w:cs="Arial"/>
          <w:b/>
        </w:rPr>
        <w:t>-2011</w:t>
      </w:r>
      <w:r w:rsidR="005D5F42" w:rsidRPr="00D034D1">
        <w:rPr>
          <w:rFonts w:ascii="Arial Narrow" w:eastAsia="Calibri" w:hAnsi="Arial Narrow" w:cs="Arial"/>
          <w:b/>
        </w:rPr>
        <w:t xml:space="preserve">                                      </w:t>
      </w:r>
      <w:r w:rsidRPr="00D034D1">
        <w:rPr>
          <w:rFonts w:ascii="Arial Narrow" w:eastAsia="Calibri" w:hAnsi="Arial Narrow" w:cs="Arial"/>
          <w:b/>
        </w:rPr>
        <w:br/>
      </w:r>
      <w:r w:rsidR="005B3BFE" w:rsidRPr="00D034D1">
        <w:rPr>
          <w:rFonts w:ascii="Arial Narrow" w:eastAsia="Calibri" w:hAnsi="Arial Narrow" w:cs="Arial"/>
          <w:b/>
        </w:rPr>
        <w:t>QA</w:t>
      </w:r>
      <w:r w:rsidR="00031BCC" w:rsidRPr="00D034D1">
        <w:rPr>
          <w:rFonts w:ascii="Arial Narrow" w:eastAsia="Calibri" w:hAnsi="Arial Narrow" w:cs="Arial"/>
          <w:b/>
        </w:rPr>
        <w:t xml:space="preserve"> Analyst</w:t>
      </w:r>
      <w:r w:rsidR="005B3BFE" w:rsidRPr="00D034D1">
        <w:rPr>
          <w:rFonts w:ascii="Arial Narrow" w:eastAsia="Calibri" w:hAnsi="Arial Narrow" w:cs="Arial"/>
          <w:b/>
        </w:rPr>
        <w:t xml:space="preserve">         </w:t>
      </w:r>
      <w:r w:rsidR="005B3BFE" w:rsidRPr="00D034D1">
        <w:rPr>
          <w:rFonts w:ascii="Arial Narrow" w:hAnsi="Arial Narrow" w:cs="Georgia"/>
          <w:b/>
          <w:bCs/>
        </w:rPr>
        <w:t xml:space="preserve">                                                          </w:t>
      </w:r>
    </w:p>
    <w:p w:rsidR="008D740F" w:rsidRPr="00D034D1" w:rsidRDefault="008D740F" w:rsidP="00224666">
      <w:pPr>
        <w:rPr>
          <w:rFonts w:ascii="Arial Narrow" w:eastAsia="Times New Roman" w:hAnsi="Arial Narrow" w:cs="Times New Roman"/>
          <w:b/>
          <w:color w:val="000000"/>
        </w:rPr>
      </w:pPr>
      <w:r w:rsidRPr="00D034D1">
        <w:rPr>
          <w:rFonts w:ascii="Arial Narrow" w:eastAsia="Times New Roman" w:hAnsi="Arial Narrow" w:cs="Times New Roman"/>
          <w:b/>
          <w:color w:val="000000"/>
        </w:rPr>
        <w:t>Responsibilities</w:t>
      </w:r>
    </w:p>
    <w:p w:rsidR="005B5924" w:rsidRPr="00D034D1" w:rsidRDefault="005B5924" w:rsidP="00224666">
      <w:pPr>
        <w:pStyle w:val="ListParagraph"/>
        <w:numPr>
          <w:ilvl w:val="0"/>
          <w:numId w:val="3"/>
        </w:numPr>
        <w:rPr>
          <w:rFonts w:ascii="Arial Narrow" w:eastAsia="Times New Roman" w:hAnsi="Arial Narrow" w:cs="Times New Roman"/>
          <w:color w:val="000000"/>
        </w:rPr>
      </w:pPr>
      <w:r w:rsidRPr="00D034D1">
        <w:rPr>
          <w:rFonts w:ascii="Arial Narrow" w:eastAsia="Times New Roman" w:hAnsi="Arial Narrow" w:cs="Times New Roman"/>
          <w:color w:val="000000"/>
        </w:rPr>
        <w:lastRenderedPageBreak/>
        <w:t>Involved in writing test plan and test cases.</w:t>
      </w:r>
    </w:p>
    <w:p w:rsidR="005B5924" w:rsidRPr="00D034D1" w:rsidRDefault="005B5924" w:rsidP="00224666">
      <w:pPr>
        <w:pStyle w:val="ListParagraph"/>
        <w:numPr>
          <w:ilvl w:val="0"/>
          <w:numId w:val="3"/>
        </w:numPr>
        <w:rPr>
          <w:rFonts w:ascii="Arial Narrow" w:eastAsia="Times New Roman" w:hAnsi="Arial Narrow" w:cs="Times New Roman"/>
          <w:color w:val="000000"/>
        </w:rPr>
      </w:pPr>
      <w:r w:rsidRPr="00D034D1">
        <w:rPr>
          <w:rFonts w:ascii="Arial Narrow" w:eastAsia="Times New Roman" w:hAnsi="Arial Narrow" w:cs="Times New Roman"/>
          <w:color w:val="000000"/>
        </w:rPr>
        <w:t>Conducted Back End Testing, GUI/Web Testing</w:t>
      </w:r>
      <w:r w:rsidR="004F0E6A" w:rsidRPr="00D034D1">
        <w:rPr>
          <w:rFonts w:ascii="Arial Narrow" w:eastAsia="Times New Roman" w:hAnsi="Arial Narrow" w:cs="Times New Roman"/>
          <w:color w:val="000000"/>
        </w:rPr>
        <w:t>, Positive</w:t>
      </w:r>
      <w:r w:rsidRPr="00D034D1">
        <w:rPr>
          <w:rFonts w:ascii="Arial Narrow" w:eastAsia="Times New Roman" w:hAnsi="Arial Narrow" w:cs="Times New Roman"/>
          <w:color w:val="000000"/>
        </w:rPr>
        <w:t xml:space="preserve"> Testing and Negative Testing.</w:t>
      </w:r>
    </w:p>
    <w:p w:rsidR="005B5924" w:rsidRPr="00D034D1" w:rsidRDefault="005B5924" w:rsidP="00224666">
      <w:pPr>
        <w:pStyle w:val="ListParagraph"/>
        <w:numPr>
          <w:ilvl w:val="0"/>
          <w:numId w:val="3"/>
        </w:numPr>
        <w:rPr>
          <w:rFonts w:ascii="Arial Narrow" w:eastAsia="Times New Roman" w:hAnsi="Arial Narrow" w:cs="Times New Roman"/>
          <w:color w:val="000000"/>
        </w:rPr>
      </w:pPr>
      <w:r w:rsidRPr="00D034D1">
        <w:rPr>
          <w:rFonts w:ascii="Arial Narrow" w:eastAsia="Times New Roman" w:hAnsi="Arial Narrow" w:cs="Times New Roman"/>
          <w:color w:val="000000"/>
        </w:rPr>
        <w:t xml:space="preserve">Responsible for handling production issues reported by clients and for correspondence with clients related to these issues. </w:t>
      </w:r>
    </w:p>
    <w:p w:rsidR="005B5924" w:rsidRPr="00D034D1" w:rsidRDefault="005B5924" w:rsidP="00224666">
      <w:pPr>
        <w:pStyle w:val="ListParagraph"/>
        <w:numPr>
          <w:ilvl w:val="0"/>
          <w:numId w:val="3"/>
        </w:numPr>
        <w:rPr>
          <w:rFonts w:ascii="Arial Narrow" w:eastAsia="Times New Roman" w:hAnsi="Arial Narrow" w:cs="Times New Roman"/>
          <w:color w:val="000000"/>
        </w:rPr>
      </w:pPr>
      <w:r w:rsidRPr="00D034D1">
        <w:rPr>
          <w:rFonts w:ascii="Arial Narrow" w:eastAsia="Times New Roman" w:hAnsi="Arial Narrow" w:cs="Times New Roman"/>
          <w:color w:val="000000"/>
        </w:rPr>
        <w:t>Responsible for preparing training data and training documents for clients.</w:t>
      </w:r>
    </w:p>
    <w:p w:rsidR="005B5924" w:rsidRPr="00D034D1" w:rsidRDefault="005B5924" w:rsidP="00224666">
      <w:pPr>
        <w:pStyle w:val="ListParagraph"/>
        <w:numPr>
          <w:ilvl w:val="0"/>
          <w:numId w:val="3"/>
        </w:numPr>
        <w:rPr>
          <w:rFonts w:ascii="Arial Narrow" w:eastAsia="Times New Roman" w:hAnsi="Arial Narrow" w:cs="Times New Roman"/>
          <w:color w:val="000000"/>
        </w:rPr>
      </w:pPr>
      <w:r w:rsidRPr="00D034D1">
        <w:rPr>
          <w:rFonts w:ascii="Arial Narrow" w:eastAsia="Times New Roman" w:hAnsi="Arial Narrow" w:cs="Times New Roman"/>
          <w:color w:val="000000"/>
        </w:rPr>
        <w:t>Prepared test data and user acceptance test cases for clients.</w:t>
      </w:r>
    </w:p>
    <w:p w:rsidR="005B5924" w:rsidRPr="00D034D1" w:rsidRDefault="005B5924" w:rsidP="00224666">
      <w:pPr>
        <w:pStyle w:val="ListParagraph"/>
        <w:numPr>
          <w:ilvl w:val="0"/>
          <w:numId w:val="3"/>
        </w:numPr>
        <w:rPr>
          <w:rFonts w:ascii="Arial Narrow" w:eastAsia="Times New Roman" w:hAnsi="Arial Narrow" w:cs="Times New Roman"/>
          <w:color w:val="000000"/>
        </w:rPr>
      </w:pPr>
      <w:r w:rsidRPr="00D034D1">
        <w:rPr>
          <w:rFonts w:ascii="Arial Narrow" w:eastAsia="Times New Roman" w:hAnsi="Arial Narrow" w:cs="Times New Roman"/>
          <w:color w:val="000000"/>
        </w:rPr>
        <w:t>Responsible for producing bug reports that contain detailed instructions on the bug environment, and how to reproduce the problem.</w:t>
      </w:r>
    </w:p>
    <w:p w:rsidR="005B5924" w:rsidRPr="00D034D1" w:rsidRDefault="005B5924" w:rsidP="00224666">
      <w:pPr>
        <w:pStyle w:val="ListParagraph"/>
        <w:numPr>
          <w:ilvl w:val="0"/>
          <w:numId w:val="3"/>
        </w:numPr>
        <w:rPr>
          <w:rFonts w:ascii="Arial Narrow" w:eastAsia="Times New Roman" w:hAnsi="Arial Narrow" w:cs="Times New Roman"/>
          <w:color w:val="000000"/>
        </w:rPr>
      </w:pPr>
      <w:r w:rsidRPr="00D034D1">
        <w:rPr>
          <w:rFonts w:ascii="Arial Narrow" w:eastAsia="Times New Roman" w:hAnsi="Arial Narrow" w:cs="Times New Roman"/>
          <w:color w:val="000000"/>
        </w:rPr>
        <w:t xml:space="preserve">Performed GUI Testing, Regression Testing and UAT </w:t>
      </w:r>
    </w:p>
    <w:p w:rsidR="005B5924" w:rsidRPr="00D034D1" w:rsidRDefault="005B5924" w:rsidP="00224666">
      <w:pPr>
        <w:pStyle w:val="ListParagraph"/>
        <w:numPr>
          <w:ilvl w:val="0"/>
          <w:numId w:val="3"/>
        </w:numPr>
        <w:rPr>
          <w:rFonts w:ascii="Arial Narrow" w:eastAsia="Times New Roman" w:hAnsi="Arial Narrow" w:cs="Times New Roman"/>
          <w:color w:val="000000"/>
        </w:rPr>
      </w:pPr>
      <w:r w:rsidRPr="00D034D1">
        <w:rPr>
          <w:rFonts w:ascii="Arial Narrow" w:eastAsia="Times New Roman" w:hAnsi="Arial Narrow" w:cs="Times New Roman"/>
          <w:color w:val="000000"/>
        </w:rPr>
        <w:t>Performed product based GUI testing</w:t>
      </w:r>
    </w:p>
    <w:p w:rsidR="005B5924" w:rsidRPr="00D034D1" w:rsidRDefault="005B5924" w:rsidP="00224666">
      <w:pPr>
        <w:pStyle w:val="ListParagraph"/>
        <w:numPr>
          <w:ilvl w:val="0"/>
          <w:numId w:val="3"/>
        </w:numPr>
        <w:rPr>
          <w:rFonts w:ascii="Arial Narrow" w:eastAsia="Times New Roman" w:hAnsi="Arial Narrow" w:cs="Times New Roman"/>
          <w:color w:val="000000"/>
        </w:rPr>
      </w:pPr>
      <w:r w:rsidRPr="00D034D1">
        <w:rPr>
          <w:rFonts w:ascii="Arial Narrow" w:eastAsia="Times New Roman" w:hAnsi="Arial Narrow" w:cs="Times New Roman"/>
          <w:color w:val="000000"/>
        </w:rPr>
        <w:t xml:space="preserve">Modifying Object Repository to help QTP identify GUI objects and enhancing the scripts using VBScript in Expert View. </w:t>
      </w:r>
    </w:p>
    <w:p w:rsidR="005B5924" w:rsidRPr="00D034D1" w:rsidRDefault="005B5924" w:rsidP="00224666">
      <w:pPr>
        <w:pStyle w:val="ListParagraph"/>
        <w:numPr>
          <w:ilvl w:val="0"/>
          <w:numId w:val="3"/>
        </w:numPr>
        <w:rPr>
          <w:rFonts w:ascii="Arial Narrow" w:eastAsia="Times New Roman" w:hAnsi="Arial Narrow" w:cs="Times New Roman"/>
          <w:color w:val="000000"/>
        </w:rPr>
      </w:pPr>
      <w:r w:rsidRPr="00D034D1">
        <w:rPr>
          <w:rFonts w:ascii="Arial Narrow" w:eastAsia="Times New Roman" w:hAnsi="Arial Narrow" w:cs="Times New Roman"/>
          <w:color w:val="000000"/>
        </w:rPr>
        <w:t>Provide AGILE project management controls, project plans, timeline schedules, facilitate RAD sessions, and review software defects</w:t>
      </w:r>
    </w:p>
    <w:p w:rsidR="00D53398" w:rsidRPr="00D034D1" w:rsidRDefault="00886B5B" w:rsidP="00224666">
      <w:pPr>
        <w:keepLines/>
        <w:rPr>
          <w:rFonts w:ascii="Arial Narrow" w:hAnsi="Arial Narrow"/>
          <w:bCs/>
          <w:i/>
        </w:rPr>
      </w:pPr>
      <w:r w:rsidRPr="00D034D1">
        <w:rPr>
          <w:rFonts w:ascii="Arial Narrow" w:eastAsia="Calibri" w:hAnsi="Arial Narrow" w:cs="Arial"/>
          <w:b/>
        </w:rPr>
        <w:t>Environment:</w:t>
      </w:r>
      <w:r w:rsidRPr="00D034D1">
        <w:rPr>
          <w:rFonts w:ascii="Arial Narrow" w:hAnsi="Arial Narrow"/>
          <w:b/>
          <w:i/>
        </w:rPr>
        <w:t xml:space="preserve"> </w:t>
      </w:r>
      <w:r w:rsidRPr="00D034D1">
        <w:rPr>
          <w:rFonts w:ascii="Arial Narrow" w:hAnsi="Arial Narrow"/>
          <w:bCs/>
          <w:i/>
        </w:rPr>
        <w:t xml:space="preserve"> </w:t>
      </w:r>
      <w:r w:rsidRPr="00D034D1">
        <w:rPr>
          <w:rFonts w:ascii="Arial Narrow" w:eastAsia="Times New Roman" w:hAnsi="Arial Narrow" w:cs="Times New Roman"/>
          <w:color w:val="000000"/>
        </w:rPr>
        <w:t xml:space="preserve">Java, </w:t>
      </w:r>
      <w:r w:rsidR="00E2483C" w:rsidRPr="00D034D1">
        <w:rPr>
          <w:rFonts w:ascii="Arial Narrow" w:eastAsia="Times New Roman" w:hAnsi="Arial Narrow" w:cs="Times New Roman"/>
          <w:color w:val="000000"/>
        </w:rPr>
        <w:t>HTML, Struts</w:t>
      </w:r>
      <w:r w:rsidR="009C4C0F" w:rsidRPr="00D034D1">
        <w:rPr>
          <w:rFonts w:ascii="Arial Narrow" w:eastAsia="Times New Roman" w:hAnsi="Arial Narrow" w:cs="Times New Roman"/>
          <w:color w:val="000000"/>
        </w:rPr>
        <w:t>,</w:t>
      </w:r>
      <w:r w:rsidRPr="00D034D1">
        <w:rPr>
          <w:rFonts w:ascii="Arial Narrow" w:eastAsia="Times New Roman" w:hAnsi="Arial Narrow" w:cs="Times New Roman"/>
          <w:color w:val="000000"/>
        </w:rPr>
        <w:t xml:space="preserve"> </w:t>
      </w:r>
      <w:r w:rsidR="00E2483C" w:rsidRPr="00D034D1">
        <w:rPr>
          <w:rFonts w:ascii="Arial Narrow" w:eastAsia="Times New Roman" w:hAnsi="Arial Narrow" w:cs="Times New Roman"/>
          <w:color w:val="000000"/>
        </w:rPr>
        <w:t>Oracle,</w:t>
      </w:r>
      <w:r w:rsidRPr="00D034D1">
        <w:rPr>
          <w:rFonts w:ascii="Arial Narrow" w:eastAsia="Times New Roman" w:hAnsi="Arial Narrow" w:cs="Times New Roman"/>
          <w:color w:val="000000"/>
        </w:rPr>
        <w:t xml:space="preserve"> </w:t>
      </w:r>
      <w:r w:rsidR="00953567" w:rsidRPr="00D034D1">
        <w:rPr>
          <w:rFonts w:ascii="Arial Narrow" w:eastAsia="Times New Roman" w:hAnsi="Arial Narrow" w:cs="Times New Roman"/>
          <w:color w:val="000000"/>
        </w:rPr>
        <w:t>Websphere, C#</w:t>
      </w:r>
      <w:r w:rsidR="00A803A9" w:rsidRPr="00D034D1">
        <w:rPr>
          <w:rFonts w:ascii="Arial Narrow" w:eastAsia="Times New Roman" w:hAnsi="Arial Narrow" w:cs="Times New Roman"/>
          <w:color w:val="000000"/>
        </w:rPr>
        <w:t>, Net</w:t>
      </w:r>
      <w:r w:rsidR="00953567" w:rsidRPr="00D034D1">
        <w:rPr>
          <w:rFonts w:ascii="Arial Narrow" w:eastAsia="Times New Roman" w:hAnsi="Arial Narrow" w:cs="Times New Roman"/>
          <w:color w:val="000000"/>
        </w:rPr>
        <w:t xml:space="preserve"> Framework, Quality Center,</w:t>
      </w:r>
    </w:p>
    <w:p w:rsidR="00E60069" w:rsidRDefault="00E60069" w:rsidP="00224666">
      <w:pPr>
        <w:rPr>
          <w:rFonts w:ascii="Arial Narrow" w:eastAsia="Calibri" w:hAnsi="Arial Narrow" w:cs="Arial"/>
          <w:b/>
        </w:rPr>
      </w:pPr>
    </w:p>
    <w:p w:rsidR="003F4448" w:rsidRPr="00D034D1" w:rsidRDefault="00D53398" w:rsidP="00224666">
      <w:pPr>
        <w:rPr>
          <w:rFonts w:ascii="Arial Narrow" w:eastAsia="Calibri" w:hAnsi="Arial Narrow" w:cs="Arial"/>
          <w:b/>
        </w:rPr>
      </w:pPr>
      <w:r w:rsidRPr="00D034D1">
        <w:rPr>
          <w:rFonts w:ascii="Arial Narrow" w:eastAsia="Calibri" w:hAnsi="Arial Narrow" w:cs="Arial"/>
          <w:b/>
        </w:rPr>
        <w:t>Bank of Texas, Dallas, TX</w:t>
      </w:r>
      <w:r w:rsidRPr="00D034D1">
        <w:rPr>
          <w:rFonts w:ascii="Arial Narrow" w:eastAsia="Calibri" w:hAnsi="Arial Narrow" w:cs="Arial"/>
          <w:b/>
        </w:rPr>
        <w:tab/>
      </w:r>
      <w:r w:rsidRPr="00D034D1">
        <w:rPr>
          <w:rFonts w:ascii="Arial Narrow" w:eastAsia="Calibri" w:hAnsi="Arial Narrow" w:cs="Arial"/>
          <w:b/>
        </w:rPr>
        <w:tab/>
      </w:r>
      <w:r w:rsidRPr="00D034D1">
        <w:rPr>
          <w:rFonts w:ascii="Arial Narrow" w:eastAsia="Calibri" w:hAnsi="Arial Narrow" w:cs="Arial"/>
          <w:b/>
        </w:rPr>
        <w:tab/>
      </w:r>
      <w:r w:rsidRPr="00D034D1">
        <w:rPr>
          <w:rFonts w:ascii="Arial Narrow" w:eastAsia="Calibri" w:hAnsi="Arial Narrow" w:cs="Arial"/>
          <w:b/>
        </w:rPr>
        <w:tab/>
      </w:r>
      <w:r w:rsidRPr="00D034D1">
        <w:rPr>
          <w:rFonts w:ascii="Arial Narrow" w:eastAsia="Calibri" w:hAnsi="Arial Narrow" w:cs="Arial"/>
          <w:b/>
        </w:rPr>
        <w:tab/>
      </w:r>
      <w:r w:rsidR="00B11BEE" w:rsidRPr="00D034D1">
        <w:rPr>
          <w:rFonts w:ascii="Arial Narrow" w:eastAsia="Calibri" w:hAnsi="Arial Narrow" w:cs="Arial"/>
          <w:b/>
        </w:rPr>
        <w:tab/>
      </w:r>
      <w:r w:rsidR="0022749B" w:rsidRPr="00D034D1">
        <w:rPr>
          <w:rFonts w:ascii="Arial Narrow" w:eastAsia="Calibri" w:hAnsi="Arial Narrow" w:cs="Arial"/>
          <w:b/>
        </w:rPr>
        <w:t xml:space="preserve">     </w:t>
      </w:r>
      <w:r w:rsidR="00823F23" w:rsidRPr="00D034D1">
        <w:rPr>
          <w:rFonts w:ascii="Arial Narrow" w:eastAsia="Calibri" w:hAnsi="Arial Narrow" w:cs="Arial"/>
          <w:b/>
        </w:rPr>
        <w:t xml:space="preserve">                                    </w:t>
      </w:r>
      <w:bookmarkStart w:id="0" w:name="_GoBack"/>
      <w:bookmarkEnd w:id="0"/>
      <w:r w:rsidR="0022749B" w:rsidRPr="00D034D1">
        <w:rPr>
          <w:rFonts w:ascii="Arial Narrow" w:eastAsia="Calibri" w:hAnsi="Arial Narrow" w:cs="Arial"/>
          <w:b/>
        </w:rPr>
        <w:t xml:space="preserve">  </w:t>
      </w:r>
      <w:r w:rsidR="00D034D1">
        <w:rPr>
          <w:rFonts w:ascii="Arial Narrow" w:eastAsia="Calibri" w:hAnsi="Arial Narrow" w:cs="Arial"/>
          <w:b/>
        </w:rPr>
        <w:tab/>
      </w:r>
      <w:r w:rsidR="00D034D1">
        <w:rPr>
          <w:rFonts w:ascii="Arial Narrow" w:eastAsia="Calibri" w:hAnsi="Arial Narrow" w:cs="Arial"/>
          <w:b/>
        </w:rPr>
        <w:tab/>
      </w:r>
      <w:r w:rsidR="00D034D1">
        <w:rPr>
          <w:rFonts w:ascii="Arial Narrow" w:eastAsia="Calibri" w:hAnsi="Arial Narrow" w:cs="Arial"/>
          <w:b/>
        </w:rPr>
        <w:tab/>
      </w:r>
      <w:r w:rsidR="00912A5F" w:rsidRPr="00D034D1">
        <w:rPr>
          <w:rFonts w:ascii="Arial Narrow" w:eastAsia="Calibri" w:hAnsi="Arial Narrow" w:cs="Arial"/>
          <w:b/>
        </w:rPr>
        <w:t>Oct-20</w:t>
      </w:r>
      <w:r w:rsidR="00366F67">
        <w:rPr>
          <w:rFonts w:ascii="Arial Narrow" w:eastAsia="Calibri" w:hAnsi="Arial Narrow" w:cs="Arial"/>
          <w:b/>
        </w:rPr>
        <w:t>08</w:t>
      </w:r>
      <w:r w:rsidR="00912A5F" w:rsidRPr="00D034D1">
        <w:rPr>
          <w:rFonts w:ascii="Arial Narrow" w:eastAsia="Calibri" w:hAnsi="Arial Narrow" w:cs="Arial"/>
          <w:b/>
        </w:rPr>
        <w:t>-Dec</w:t>
      </w:r>
      <w:r w:rsidR="007B1848" w:rsidRPr="00D034D1">
        <w:rPr>
          <w:rFonts w:ascii="Arial Narrow" w:eastAsia="Calibri" w:hAnsi="Arial Narrow" w:cs="Arial"/>
          <w:b/>
        </w:rPr>
        <w:t>-20</w:t>
      </w:r>
      <w:r w:rsidR="00366F67">
        <w:rPr>
          <w:rFonts w:ascii="Arial Narrow" w:eastAsia="Calibri" w:hAnsi="Arial Narrow" w:cs="Arial"/>
          <w:b/>
        </w:rPr>
        <w:t>09</w:t>
      </w:r>
    </w:p>
    <w:p w:rsidR="003F4448" w:rsidRPr="00D034D1" w:rsidRDefault="006E2828" w:rsidP="00224666">
      <w:pPr>
        <w:rPr>
          <w:rFonts w:ascii="Arial Narrow" w:eastAsia="Calibri" w:hAnsi="Arial Narrow" w:cs="Arial"/>
          <w:b/>
        </w:rPr>
      </w:pPr>
      <w:r w:rsidRPr="00D034D1">
        <w:rPr>
          <w:rFonts w:ascii="Arial Narrow" w:eastAsia="Calibri" w:hAnsi="Arial Narrow" w:cs="Arial"/>
          <w:b/>
        </w:rPr>
        <w:t>QA</w:t>
      </w:r>
      <w:r w:rsidR="00D53398" w:rsidRPr="00D034D1">
        <w:rPr>
          <w:rFonts w:ascii="Arial Narrow" w:eastAsia="Calibri" w:hAnsi="Arial Narrow" w:cs="Arial"/>
          <w:b/>
        </w:rPr>
        <w:t xml:space="preserve"> Analyst</w:t>
      </w:r>
    </w:p>
    <w:p w:rsidR="008D740F" w:rsidRPr="00D034D1" w:rsidRDefault="008D740F" w:rsidP="00224666">
      <w:pPr>
        <w:rPr>
          <w:rFonts w:ascii="Arial Narrow" w:eastAsia="Calibri" w:hAnsi="Arial Narrow" w:cs="Arial"/>
          <w:b/>
        </w:rPr>
      </w:pPr>
      <w:r w:rsidRPr="00D034D1">
        <w:rPr>
          <w:rFonts w:ascii="Arial Narrow" w:eastAsia="Calibri" w:hAnsi="Arial Narrow" w:cs="Arial"/>
          <w:b/>
        </w:rPr>
        <w:t>Responsibilities</w:t>
      </w:r>
    </w:p>
    <w:p w:rsidR="002645A3" w:rsidRPr="00D034D1" w:rsidRDefault="002645A3" w:rsidP="007B1848">
      <w:pPr>
        <w:pStyle w:val="NoSpacing"/>
        <w:numPr>
          <w:ilvl w:val="0"/>
          <w:numId w:val="1"/>
        </w:numPr>
        <w:rPr>
          <w:rFonts w:ascii="Arial Narrow" w:eastAsia="Times New Roman" w:hAnsi="Arial Narrow"/>
          <w:color w:val="000000"/>
          <w:sz w:val="20"/>
          <w:szCs w:val="20"/>
        </w:rPr>
      </w:pPr>
      <w:r w:rsidRPr="00D034D1">
        <w:rPr>
          <w:rFonts w:ascii="Arial Narrow" w:eastAsia="Times New Roman" w:hAnsi="Arial Narrow"/>
          <w:color w:val="000000"/>
          <w:sz w:val="20"/>
          <w:szCs w:val="20"/>
        </w:rPr>
        <w:t>Analyzing the Test scenarios, preparing Test case documents</w:t>
      </w:r>
    </w:p>
    <w:p w:rsidR="009B5F1D" w:rsidRPr="00D034D1" w:rsidRDefault="009B5F1D" w:rsidP="007B1848">
      <w:pPr>
        <w:pStyle w:val="NoSpacing"/>
        <w:numPr>
          <w:ilvl w:val="0"/>
          <w:numId w:val="1"/>
        </w:numPr>
        <w:rPr>
          <w:rFonts w:ascii="Arial Narrow" w:eastAsia="Times New Roman" w:hAnsi="Arial Narrow"/>
          <w:color w:val="000000"/>
          <w:sz w:val="20"/>
          <w:szCs w:val="20"/>
        </w:rPr>
      </w:pPr>
      <w:r w:rsidRPr="00D034D1">
        <w:rPr>
          <w:rFonts w:ascii="Arial Narrow" w:eastAsia="Times New Roman" w:hAnsi="Arial Narrow"/>
          <w:color w:val="000000"/>
          <w:sz w:val="20"/>
          <w:szCs w:val="20"/>
        </w:rPr>
        <w:t>Analyzed the functional requirement documents and prepared the test cases for various modules of the application.</w:t>
      </w:r>
    </w:p>
    <w:p w:rsidR="009B5F1D" w:rsidRPr="00D034D1" w:rsidRDefault="009B5F1D" w:rsidP="007B1848">
      <w:pPr>
        <w:pStyle w:val="NoSpacing"/>
        <w:numPr>
          <w:ilvl w:val="0"/>
          <w:numId w:val="1"/>
        </w:numPr>
        <w:rPr>
          <w:rFonts w:ascii="Arial Narrow" w:eastAsia="Times New Roman" w:hAnsi="Arial Narrow"/>
          <w:color w:val="000000"/>
          <w:sz w:val="20"/>
          <w:szCs w:val="20"/>
        </w:rPr>
      </w:pPr>
      <w:r w:rsidRPr="00D034D1">
        <w:rPr>
          <w:rFonts w:ascii="Arial Narrow" w:eastAsia="Times New Roman" w:hAnsi="Arial Narrow"/>
          <w:color w:val="000000"/>
          <w:sz w:val="20"/>
          <w:szCs w:val="20"/>
        </w:rPr>
        <w:t>Participated in developing and updating testing documentation according to Standards and Procedures.</w:t>
      </w:r>
    </w:p>
    <w:p w:rsidR="009B5F1D" w:rsidRPr="00D034D1" w:rsidRDefault="009B5F1D" w:rsidP="007B1848">
      <w:pPr>
        <w:pStyle w:val="ListParagraph"/>
        <w:numPr>
          <w:ilvl w:val="0"/>
          <w:numId w:val="1"/>
        </w:numPr>
        <w:rPr>
          <w:rFonts w:ascii="Arial Narrow" w:eastAsia="Times New Roman" w:hAnsi="Arial Narrow" w:cs="Times New Roman"/>
          <w:color w:val="000000"/>
        </w:rPr>
      </w:pPr>
      <w:r w:rsidRPr="00D034D1">
        <w:rPr>
          <w:rFonts w:ascii="Arial Narrow" w:eastAsia="Times New Roman" w:hAnsi="Arial Narrow" w:cs="Times New Roman"/>
          <w:color w:val="000000"/>
        </w:rPr>
        <w:t>Performed manual testing to check the stability of the entire application.</w:t>
      </w:r>
    </w:p>
    <w:p w:rsidR="009B5F1D" w:rsidRPr="00D034D1" w:rsidRDefault="009B5F1D" w:rsidP="007B1848">
      <w:pPr>
        <w:numPr>
          <w:ilvl w:val="0"/>
          <w:numId w:val="1"/>
        </w:numPr>
        <w:rPr>
          <w:rFonts w:ascii="Arial Narrow" w:eastAsia="Times New Roman" w:hAnsi="Arial Narrow" w:cs="Times New Roman"/>
          <w:color w:val="000000"/>
        </w:rPr>
      </w:pPr>
      <w:r w:rsidRPr="00D034D1">
        <w:rPr>
          <w:rFonts w:ascii="Arial Narrow" w:eastAsia="Times New Roman" w:hAnsi="Arial Narrow" w:cs="Times New Roman"/>
          <w:color w:val="000000"/>
        </w:rPr>
        <w:t>Involved in Black-box, Regression, Functional, Integration, Data Integrity, System and User acceptance testing.</w:t>
      </w:r>
    </w:p>
    <w:p w:rsidR="009B5F1D" w:rsidRPr="00D034D1" w:rsidRDefault="009B5F1D" w:rsidP="007B1848">
      <w:pPr>
        <w:numPr>
          <w:ilvl w:val="0"/>
          <w:numId w:val="1"/>
        </w:numPr>
        <w:rPr>
          <w:rFonts w:ascii="Arial Narrow" w:eastAsia="Times New Roman" w:hAnsi="Arial Narrow" w:cs="Times New Roman"/>
          <w:color w:val="000000"/>
        </w:rPr>
      </w:pPr>
      <w:r w:rsidRPr="00D034D1">
        <w:rPr>
          <w:rFonts w:ascii="Arial Narrow" w:eastAsia="Times New Roman" w:hAnsi="Arial Narrow" w:cs="Times New Roman"/>
          <w:color w:val="000000"/>
        </w:rPr>
        <w:t>Converted existing manual test cases to automated test cases and scripts.</w:t>
      </w:r>
    </w:p>
    <w:p w:rsidR="009B5F1D" w:rsidRPr="00D034D1" w:rsidRDefault="009B5F1D" w:rsidP="007B1848">
      <w:pPr>
        <w:numPr>
          <w:ilvl w:val="0"/>
          <w:numId w:val="1"/>
        </w:numPr>
        <w:rPr>
          <w:rFonts w:ascii="Arial Narrow" w:eastAsia="Times New Roman" w:hAnsi="Arial Narrow" w:cs="Times New Roman"/>
          <w:color w:val="000000"/>
        </w:rPr>
      </w:pPr>
      <w:r w:rsidRPr="00D034D1">
        <w:rPr>
          <w:rFonts w:ascii="Arial Narrow" w:eastAsia="Times New Roman" w:hAnsi="Arial Narrow" w:cs="Times New Roman"/>
          <w:color w:val="000000"/>
        </w:rPr>
        <w:t>Used Test Director to report and analyze defects and created testing status reports using Crystal Reports.</w:t>
      </w:r>
    </w:p>
    <w:p w:rsidR="004845B3" w:rsidRPr="00D034D1" w:rsidRDefault="009B5F1D" w:rsidP="007B1848">
      <w:pPr>
        <w:numPr>
          <w:ilvl w:val="0"/>
          <w:numId w:val="1"/>
        </w:numPr>
        <w:rPr>
          <w:rFonts w:ascii="Arial Narrow" w:eastAsia="Times New Roman" w:hAnsi="Arial Narrow" w:cs="Times New Roman"/>
          <w:color w:val="000000"/>
        </w:rPr>
      </w:pPr>
      <w:r w:rsidRPr="00D034D1">
        <w:rPr>
          <w:rFonts w:ascii="Arial Narrow" w:eastAsia="Times New Roman" w:hAnsi="Arial Narrow" w:cs="Times New Roman"/>
          <w:color w:val="000000"/>
        </w:rPr>
        <w:t>Attended weekly project meetings to discuss defects along with Testers, Business Analysts and Developers.</w:t>
      </w:r>
    </w:p>
    <w:p w:rsidR="00763890" w:rsidRPr="00D034D1" w:rsidRDefault="00645385" w:rsidP="007B1848">
      <w:pPr>
        <w:keepLines/>
        <w:rPr>
          <w:rFonts w:ascii="Arial Narrow" w:hAnsi="Arial Narrow"/>
          <w:bCs/>
          <w:i/>
        </w:rPr>
      </w:pPr>
      <w:r w:rsidRPr="00D034D1">
        <w:rPr>
          <w:rFonts w:ascii="Arial Narrow" w:eastAsia="Calibri" w:hAnsi="Arial Narrow" w:cs="Arial"/>
          <w:b/>
        </w:rPr>
        <w:t>Environment:</w:t>
      </w:r>
      <w:r w:rsidRPr="00D034D1">
        <w:rPr>
          <w:rFonts w:ascii="Arial Narrow" w:hAnsi="Arial Narrow"/>
          <w:b/>
          <w:i/>
        </w:rPr>
        <w:t xml:space="preserve"> </w:t>
      </w:r>
      <w:r w:rsidRPr="00D034D1">
        <w:rPr>
          <w:rFonts w:ascii="Arial Narrow" w:hAnsi="Arial Narrow"/>
          <w:bCs/>
          <w:i/>
        </w:rPr>
        <w:t xml:space="preserve"> </w:t>
      </w:r>
      <w:r w:rsidRPr="00D034D1">
        <w:rPr>
          <w:rFonts w:ascii="Arial Narrow" w:eastAsia="Times New Roman" w:hAnsi="Arial Narrow" w:cs="Times New Roman"/>
          <w:color w:val="000000"/>
        </w:rPr>
        <w:t xml:space="preserve">Java, </w:t>
      </w:r>
      <w:r w:rsidR="003F76F6" w:rsidRPr="00D034D1">
        <w:rPr>
          <w:rFonts w:ascii="Arial Narrow" w:eastAsia="Times New Roman" w:hAnsi="Arial Narrow" w:cs="Times New Roman"/>
          <w:color w:val="000000"/>
        </w:rPr>
        <w:t>HTML</w:t>
      </w:r>
      <w:r w:rsidRPr="00D034D1">
        <w:rPr>
          <w:rFonts w:ascii="Arial Narrow" w:eastAsia="Times New Roman" w:hAnsi="Arial Narrow" w:cs="Times New Roman"/>
          <w:color w:val="000000"/>
        </w:rPr>
        <w:t>,</w:t>
      </w:r>
      <w:r w:rsidR="002102DE" w:rsidRPr="00D034D1">
        <w:rPr>
          <w:rFonts w:ascii="Arial Narrow" w:eastAsia="Times New Roman" w:hAnsi="Arial Narrow" w:cs="Times New Roman"/>
          <w:color w:val="000000"/>
        </w:rPr>
        <w:t xml:space="preserve"> </w:t>
      </w:r>
      <w:r w:rsidRPr="00D034D1">
        <w:rPr>
          <w:rFonts w:ascii="Arial Narrow" w:eastAsia="Times New Roman" w:hAnsi="Arial Narrow" w:cs="Times New Roman"/>
          <w:color w:val="000000"/>
        </w:rPr>
        <w:t>Struts,</w:t>
      </w:r>
      <w:r w:rsidR="00397A93" w:rsidRPr="00D034D1">
        <w:rPr>
          <w:rFonts w:ascii="Arial Narrow" w:eastAsia="Times New Roman" w:hAnsi="Arial Narrow" w:cs="Times New Roman"/>
          <w:color w:val="000000"/>
        </w:rPr>
        <w:t xml:space="preserve"> Oracle</w:t>
      </w:r>
      <w:r w:rsidRPr="00D034D1">
        <w:rPr>
          <w:rFonts w:ascii="Arial Narrow" w:eastAsia="Times New Roman" w:hAnsi="Arial Narrow" w:cs="Times New Roman"/>
          <w:color w:val="000000"/>
        </w:rPr>
        <w:t>, J</w:t>
      </w:r>
      <w:r w:rsidR="005D5F42" w:rsidRPr="00D034D1">
        <w:rPr>
          <w:rFonts w:ascii="Arial Narrow" w:eastAsia="Times New Roman" w:hAnsi="Arial Narrow" w:cs="Times New Roman"/>
          <w:color w:val="000000"/>
        </w:rPr>
        <w:t xml:space="preserve"> Quality Center, QTP, MS Office, MS SharePoint, SQL, PL/SQL, DB2, HTML</w:t>
      </w:r>
    </w:p>
    <w:sectPr w:rsidR="00763890" w:rsidRPr="00D034D1" w:rsidSect="003E06B8">
      <w:headerReference w:type="default" r:id="rId9"/>
      <w:pgSz w:w="12240" w:h="15840"/>
      <w:pgMar w:top="210" w:right="450" w:bottom="360" w:left="540" w:header="180" w:footer="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6E0" w:rsidRDefault="005A16E0" w:rsidP="00F3615A">
      <w:r>
        <w:separator/>
      </w:r>
    </w:p>
  </w:endnote>
  <w:endnote w:type="continuationSeparator" w:id="1">
    <w:p w:rsidR="005A16E0" w:rsidRDefault="005A16E0" w:rsidP="00F36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6E0" w:rsidRDefault="005A16E0" w:rsidP="00F3615A">
      <w:r>
        <w:separator/>
      </w:r>
    </w:p>
  </w:footnote>
  <w:footnote w:type="continuationSeparator" w:id="1">
    <w:p w:rsidR="005A16E0" w:rsidRDefault="005A16E0" w:rsidP="00F36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620" w:rsidRDefault="0022749B" w:rsidP="0022749B">
    <w:pPr>
      <w:pStyle w:val="Header"/>
      <w:tabs>
        <w:tab w:val="clear" w:pos="9360"/>
        <w:tab w:val="left" w:pos="1155"/>
        <w:tab w:val="right" w:pos="10350"/>
      </w:tabs>
    </w:pP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2">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3">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F"/>
    <w:multiLevelType w:val="singleLevel"/>
    <w:tmpl w:val="0000000F"/>
    <w:name w:val="WW8Num15"/>
    <w:lvl w:ilvl="0">
      <w:start w:val="1"/>
      <w:numFmt w:val="bullet"/>
      <w:lvlText w:val=""/>
      <w:lvlJc w:val="left"/>
      <w:pPr>
        <w:tabs>
          <w:tab w:val="num" w:pos="720"/>
        </w:tabs>
        <w:ind w:left="720" w:hanging="360"/>
      </w:pPr>
      <w:rPr>
        <w:rFonts w:ascii="Symbol" w:hAnsi="Symbol"/>
        <w:sz w:val="24"/>
        <w:lang w:val="en-US"/>
      </w:rPr>
    </w:lvl>
  </w:abstractNum>
  <w:abstractNum w:abstractNumId="5">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7F080A"/>
    <w:multiLevelType w:val="hybridMultilevel"/>
    <w:tmpl w:val="CE3EB3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1BB06EB"/>
    <w:multiLevelType w:val="multilevel"/>
    <w:tmpl w:val="2AA09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1BF36B4"/>
    <w:multiLevelType w:val="hybridMultilevel"/>
    <w:tmpl w:val="B0681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AA2C4F"/>
    <w:multiLevelType w:val="hybridMultilevel"/>
    <w:tmpl w:val="12AA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8D7550"/>
    <w:multiLevelType w:val="hybridMultilevel"/>
    <w:tmpl w:val="EA18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C422F1"/>
    <w:multiLevelType w:val="hybridMultilevel"/>
    <w:tmpl w:val="5CA6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491C2E"/>
    <w:multiLevelType w:val="hybridMultilevel"/>
    <w:tmpl w:val="9724E8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FC6009"/>
    <w:multiLevelType w:val="hybridMultilevel"/>
    <w:tmpl w:val="EFAAE9D6"/>
    <w:lvl w:ilvl="0" w:tplc="AA62EDB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CA613C0"/>
    <w:multiLevelType w:val="hybridMultilevel"/>
    <w:tmpl w:val="B306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0367E6"/>
    <w:multiLevelType w:val="hybridMultilevel"/>
    <w:tmpl w:val="7DF25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D536D7"/>
    <w:multiLevelType w:val="hybridMultilevel"/>
    <w:tmpl w:val="24D2D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0147BCD"/>
    <w:multiLevelType w:val="multilevel"/>
    <w:tmpl w:val="520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D81846"/>
    <w:multiLevelType w:val="hybridMultilevel"/>
    <w:tmpl w:val="BEA69A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13"/>
  </w:num>
  <w:num w:numId="3">
    <w:abstractNumId w:val="5"/>
  </w:num>
  <w:num w:numId="4">
    <w:abstractNumId w:val="10"/>
  </w:num>
  <w:num w:numId="5">
    <w:abstractNumId w:val="21"/>
  </w:num>
  <w:num w:numId="6">
    <w:abstractNumId w:val="8"/>
  </w:num>
  <w:num w:numId="7">
    <w:abstractNumId w:val="9"/>
  </w:num>
  <w:num w:numId="8">
    <w:abstractNumId w:val="20"/>
  </w:num>
  <w:num w:numId="9">
    <w:abstractNumId w:val="12"/>
  </w:num>
  <w:num w:numId="10">
    <w:abstractNumId w:val="7"/>
  </w:num>
  <w:num w:numId="11">
    <w:abstractNumId w:val="18"/>
  </w:num>
  <w:num w:numId="12">
    <w:abstractNumId w:val="14"/>
  </w:num>
  <w:num w:numId="13">
    <w:abstractNumId w:val="4"/>
  </w:num>
  <w:num w:numId="14">
    <w:abstractNumId w:val="15"/>
  </w:num>
  <w:num w:numId="15">
    <w:abstractNumId w:val="23"/>
  </w:num>
  <w:num w:numId="16">
    <w:abstractNumId w:val="16"/>
  </w:num>
  <w:num w:numId="17">
    <w:abstractNumId w:val="19"/>
  </w:num>
  <w:num w:numId="18">
    <w:abstractNumId w:val="17"/>
  </w:num>
  <w:num w:numId="19">
    <w:abstractNumId w:val="0"/>
  </w:num>
  <w:num w:numId="20">
    <w:abstractNumId w:val="2"/>
  </w:num>
  <w:num w:numId="21">
    <w:abstractNumId w:val="3"/>
  </w:num>
  <w:num w:numId="22">
    <w:abstractNumId w:val="22"/>
  </w:num>
  <w:num w:numId="23">
    <w:abstractNumId w:val="25"/>
  </w:num>
  <w:num w:numId="24">
    <w:abstractNumId w:val="6"/>
  </w:num>
  <w:num w:numId="2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E7FD6"/>
    <w:rsid w:val="0001186C"/>
    <w:rsid w:val="00031BCC"/>
    <w:rsid w:val="000522F9"/>
    <w:rsid w:val="000655DF"/>
    <w:rsid w:val="000661A8"/>
    <w:rsid w:val="00067017"/>
    <w:rsid w:val="00073573"/>
    <w:rsid w:val="00074065"/>
    <w:rsid w:val="00076B1D"/>
    <w:rsid w:val="000A0C8D"/>
    <w:rsid w:val="000A6686"/>
    <w:rsid w:val="000B4DC4"/>
    <w:rsid w:val="000B6B2D"/>
    <w:rsid w:val="000E3992"/>
    <w:rsid w:val="000E5839"/>
    <w:rsid w:val="000F143E"/>
    <w:rsid w:val="000F3E1D"/>
    <w:rsid w:val="000F6F1C"/>
    <w:rsid w:val="00107353"/>
    <w:rsid w:val="00107DF7"/>
    <w:rsid w:val="00140D80"/>
    <w:rsid w:val="001423EF"/>
    <w:rsid w:val="00146B96"/>
    <w:rsid w:val="001655B7"/>
    <w:rsid w:val="00165E91"/>
    <w:rsid w:val="00166364"/>
    <w:rsid w:val="001719B8"/>
    <w:rsid w:val="0018558F"/>
    <w:rsid w:val="0019725C"/>
    <w:rsid w:val="001B0654"/>
    <w:rsid w:val="001B0AB1"/>
    <w:rsid w:val="001B34A6"/>
    <w:rsid w:val="001B72B2"/>
    <w:rsid w:val="001C0CC3"/>
    <w:rsid w:val="001D112D"/>
    <w:rsid w:val="001D1ED2"/>
    <w:rsid w:val="001E3174"/>
    <w:rsid w:val="00202F6B"/>
    <w:rsid w:val="002102DE"/>
    <w:rsid w:val="00224666"/>
    <w:rsid w:val="0022749B"/>
    <w:rsid w:val="00227579"/>
    <w:rsid w:val="002403AD"/>
    <w:rsid w:val="0024267E"/>
    <w:rsid w:val="0024664A"/>
    <w:rsid w:val="00250726"/>
    <w:rsid w:val="00254367"/>
    <w:rsid w:val="002645A3"/>
    <w:rsid w:val="0026570B"/>
    <w:rsid w:val="002664A0"/>
    <w:rsid w:val="00266D15"/>
    <w:rsid w:val="00267545"/>
    <w:rsid w:val="0027199B"/>
    <w:rsid w:val="00280BF3"/>
    <w:rsid w:val="0028720A"/>
    <w:rsid w:val="00287578"/>
    <w:rsid w:val="002878E4"/>
    <w:rsid w:val="002960E1"/>
    <w:rsid w:val="002A1619"/>
    <w:rsid w:val="002A33DB"/>
    <w:rsid w:val="002A3A6A"/>
    <w:rsid w:val="002A52A6"/>
    <w:rsid w:val="002B6023"/>
    <w:rsid w:val="002B643A"/>
    <w:rsid w:val="002C5EF4"/>
    <w:rsid w:val="002D2FA9"/>
    <w:rsid w:val="002F4312"/>
    <w:rsid w:val="002F52FA"/>
    <w:rsid w:val="00300608"/>
    <w:rsid w:val="003023C0"/>
    <w:rsid w:val="00302A09"/>
    <w:rsid w:val="00302A58"/>
    <w:rsid w:val="00303052"/>
    <w:rsid w:val="00313ACD"/>
    <w:rsid w:val="0032564C"/>
    <w:rsid w:val="003263D4"/>
    <w:rsid w:val="00334A1F"/>
    <w:rsid w:val="003356F3"/>
    <w:rsid w:val="003371CB"/>
    <w:rsid w:val="00343869"/>
    <w:rsid w:val="00351927"/>
    <w:rsid w:val="00364467"/>
    <w:rsid w:val="00366F67"/>
    <w:rsid w:val="00372230"/>
    <w:rsid w:val="00397929"/>
    <w:rsid w:val="00397A93"/>
    <w:rsid w:val="003A1759"/>
    <w:rsid w:val="003B65B6"/>
    <w:rsid w:val="003C0691"/>
    <w:rsid w:val="003C3D9D"/>
    <w:rsid w:val="003C752A"/>
    <w:rsid w:val="003E06B8"/>
    <w:rsid w:val="003E12AA"/>
    <w:rsid w:val="003F2031"/>
    <w:rsid w:val="003F4448"/>
    <w:rsid w:val="003F5DCA"/>
    <w:rsid w:val="003F76F6"/>
    <w:rsid w:val="0040570D"/>
    <w:rsid w:val="004100FF"/>
    <w:rsid w:val="00425464"/>
    <w:rsid w:val="00425FC6"/>
    <w:rsid w:val="0044634F"/>
    <w:rsid w:val="0045255D"/>
    <w:rsid w:val="00457E9E"/>
    <w:rsid w:val="00473ADD"/>
    <w:rsid w:val="004845B3"/>
    <w:rsid w:val="00493A9F"/>
    <w:rsid w:val="00494019"/>
    <w:rsid w:val="004A1899"/>
    <w:rsid w:val="004A45A0"/>
    <w:rsid w:val="004A5BDB"/>
    <w:rsid w:val="004B2C0E"/>
    <w:rsid w:val="004B614C"/>
    <w:rsid w:val="004C6B0A"/>
    <w:rsid w:val="004D3CF3"/>
    <w:rsid w:val="004D458A"/>
    <w:rsid w:val="004E07B3"/>
    <w:rsid w:val="004E43CD"/>
    <w:rsid w:val="004F0E6A"/>
    <w:rsid w:val="004F198E"/>
    <w:rsid w:val="004F1E47"/>
    <w:rsid w:val="004F774A"/>
    <w:rsid w:val="00500B2D"/>
    <w:rsid w:val="00547C21"/>
    <w:rsid w:val="00553547"/>
    <w:rsid w:val="0055376F"/>
    <w:rsid w:val="00555670"/>
    <w:rsid w:val="00555689"/>
    <w:rsid w:val="005719A5"/>
    <w:rsid w:val="00573848"/>
    <w:rsid w:val="00576292"/>
    <w:rsid w:val="005811B3"/>
    <w:rsid w:val="00585782"/>
    <w:rsid w:val="00595BA0"/>
    <w:rsid w:val="005A16E0"/>
    <w:rsid w:val="005A4228"/>
    <w:rsid w:val="005B3BFE"/>
    <w:rsid w:val="005B5924"/>
    <w:rsid w:val="005B5B68"/>
    <w:rsid w:val="005B68FC"/>
    <w:rsid w:val="005B7F19"/>
    <w:rsid w:val="005C13AE"/>
    <w:rsid w:val="005C3FD7"/>
    <w:rsid w:val="005C7552"/>
    <w:rsid w:val="005D3AC1"/>
    <w:rsid w:val="005D5830"/>
    <w:rsid w:val="005D5F42"/>
    <w:rsid w:val="005E18EE"/>
    <w:rsid w:val="006050DF"/>
    <w:rsid w:val="00630723"/>
    <w:rsid w:val="00630F8C"/>
    <w:rsid w:val="00645385"/>
    <w:rsid w:val="00651034"/>
    <w:rsid w:val="0065513C"/>
    <w:rsid w:val="006551E1"/>
    <w:rsid w:val="00662ADD"/>
    <w:rsid w:val="00672850"/>
    <w:rsid w:val="0068747C"/>
    <w:rsid w:val="006913CC"/>
    <w:rsid w:val="006939DB"/>
    <w:rsid w:val="006A0C70"/>
    <w:rsid w:val="006C2CEF"/>
    <w:rsid w:val="006D0DC7"/>
    <w:rsid w:val="006D4613"/>
    <w:rsid w:val="006D47B7"/>
    <w:rsid w:val="006E100D"/>
    <w:rsid w:val="006E1767"/>
    <w:rsid w:val="006E2828"/>
    <w:rsid w:val="006F2537"/>
    <w:rsid w:val="00707CEC"/>
    <w:rsid w:val="00723F5F"/>
    <w:rsid w:val="0072558A"/>
    <w:rsid w:val="007377AD"/>
    <w:rsid w:val="00740234"/>
    <w:rsid w:val="00756B70"/>
    <w:rsid w:val="00761534"/>
    <w:rsid w:val="00763890"/>
    <w:rsid w:val="0076397D"/>
    <w:rsid w:val="0077030C"/>
    <w:rsid w:val="00772B26"/>
    <w:rsid w:val="00775F68"/>
    <w:rsid w:val="007816CF"/>
    <w:rsid w:val="00783EF1"/>
    <w:rsid w:val="00786D82"/>
    <w:rsid w:val="007B0B40"/>
    <w:rsid w:val="007B1848"/>
    <w:rsid w:val="007B650C"/>
    <w:rsid w:val="007B7362"/>
    <w:rsid w:val="007C0856"/>
    <w:rsid w:val="007C0F2B"/>
    <w:rsid w:val="007C2881"/>
    <w:rsid w:val="007C3C27"/>
    <w:rsid w:val="007D192E"/>
    <w:rsid w:val="007D5739"/>
    <w:rsid w:val="007E430B"/>
    <w:rsid w:val="007E77B8"/>
    <w:rsid w:val="007E7FD6"/>
    <w:rsid w:val="007F2039"/>
    <w:rsid w:val="007F6F02"/>
    <w:rsid w:val="00820F78"/>
    <w:rsid w:val="00822A11"/>
    <w:rsid w:val="00823F23"/>
    <w:rsid w:val="008332D9"/>
    <w:rsid w:val="0084399A"/>
    <w:rsid w:val="00857620"/>
    <w:rsid w:val="00873D53"/>
    <w:rsid w:val="00883493"/>
    <w:rsid w:val="00886B5B"/>
    <w:rsid w:val="008911BD"/>
    <w:rsid w:val="008A7298"/>
    <w:rsid w:val="008B229E"/>
    <w:rsid w:val="008D740F"/>
    <w:rsid w:val="008E04E4"/>
    <w:rsid w:val="0090636C"/>
    <w:rsid w:val="00912A5F"/>
    <w:rsid w:val="009132A8"/>
    <w:rsid w:val="00921822"/>
    <w:rsid w:val="009223C6"/>
    <w:rsid w:val="00924FC0"/>
    <w:rsid w:val="00931B1B"/>
    <w:rsid w:val="00932366"/>
    <w:rsid w:val="00952B4E"/>
    <w:rsid w:val="00953567"/>
    <w:rsid w:val="009567D1"/>
    <w:rsid w:val="00963AA6"/>
    <w:rsid w:val="00972814"/>
    <w:rsid w:val="009817C4"/>
    <w:rsid w:val="00987F95"/>
    <w:rsid w:val="0099125E"/>
    <w:rsid w:val="00993676"/>
    <w:rsid w:val="0099399E"/>
    <w:rsid w:val="00993D81"/>
    <w:rsid w:val="00994EC4"/>
    <w:rsid w:val="009A1BDF"/>
    <w:rsid w:val="009A3365"/>
    <w:rsid w:val="009A6CE3"/>
    <w:rsid w:val="009B49AE"/>
    <w:rsid w:val="009B5F1D"/>
    <w:rsid w:val="009C4C0F"/>
    <w:rsid w:val="009E0C70"/>
    <w:rsid w:val="009E2A32"/>
    <w:rsid w:val="009E3370"/>
    <w:rsid w:val="009E384B"/>
    <w:rsid w:val="009E509C"/>
    <w:rsid w:val="009E62B1"/>
    <w:rsid w:val="009F0A5A"/>
    <w:rsid w:val="009F7DAB"/>
    <w:rsid w:val="00A14302"/>
    <w:rsid w:val="00A21A3F"/>
    <w:rsid w:val="00A249B2"/>
    <w:rsid w:val="00A27BBD"/>
    <w:rsid w:val="00A333AD"/>
    <w:rsid w:val="00A35102"/>
    <w:rsid w:val="00A517F6"/>
    <w:rsid w:val="00A52188"/>
    <w:rsid w:val="00A536E7"/>
    <w:rsid w:val="00A57CC8"/>
    <w:rsid w:val="00A60D5F"/>
    <w:rsid w:val="00A67027"/>
    <w:rsid w:val="00A771A6"/>
    <w:rsid w:val="00A803A9"/>
    <w:rsid w:val="00A84AC9"/>
    <w:rsid w:val="00A91DA5"/>
    <w:rsid w:val="00AA26C2"/>
    <w:rsid w:val="00AA3E8E"/>
    <w:rsid w:val="00AC6DA1"/>
    <w:rsid w:val="00AD5789"/>
    <w:rsid w:val="00AE5A08"/>
    <w:rsid w:val="00AF22BB"/>
    <w:rsid w:val="00AF43C8"/>
    <w:rsid w:val="00B005B3"/>
    <w:rsid w:val="00B06BB3"/>
    <w:rsid w:val="00B11BEE"/>
    <w:rsid w:val="00B14182"/>
    <w:rsid w:val="00B23053"/>
    <w:rsid w:val="00B2563A"/>
    <w:rsid w:val="00B30DB5"/>
    <w:rsid w:val="00B36E2B"/>
    <w:rsid w:val="00B42FF4"/>
    <w:rsid w:val="00B44073"/>
    <w:rsid w:val="00B54BB5"/>
    <w:rsid w:val="00B558B6"/>
    <w:rsid w:val="00B62176"/>
    <w:rsid w:val="00B62455"/>
    <w:rsid w:val="00B658D1"/>
    <w:rsid w:val="00B75864"/>
    <w:rsid w:val="00BA18B3"/>
    <w:rsid w:val="00BB0E95"/>
    <w:rsid w:val="00BB3555"/>
    <w:rsid w:val="00BB511A"/>
    <w:rsid w:val="00BB75F8"/>
    <w:rsid w:val="00BC2A56"/>
    <w:rsid w:val="00BD13F9"/>
    <w:rsid w:val="00BE0FFB"/>
    <w:rsid w:val="00BF16A9"/>
    <w:rsid w:val="00BF58F4"/>
    <w:rsid w:val="00BF6E00"/>
    <w:rsid w:val="00C145DD"/>
    <w:rsid w:val="00C14DF4"/>
    <w:rsid w:val="00C16509"/>
    <w:rsid w:val="00C2182B"/>
    <w:rsid w:val="00C26095"/>
    <w:rsid w:val="00C33C30"/>
    <w:rsid w:val="00C36E50"/>
    <w:rsid w:val="00C37B49"/>
    <w:rsid w:val="00C403BF"/>
    <w:rsid w:val="00C470CF"/>
    <w:rsid w:val="00C522DD"/>
    <w:rsid w:val="00C62929"/>
    <w:rsid w:val="00C631E8"/>
    <w:rsid w:val="00C70A14"/>
    <w:rsid w:val="00C847CA"/>
    <w:rsid w:val="00C85C04"/>
    <w:rsid w:val="00C868D6"/>
    <w:rsid w:val="00C87D58"/>
    <w:rsid w:val="00C9272D"/>
    <w:rsid w:val="00C95E63"/>
    <w:rsid w:val="00CA65FC"/>
    <w:rsid w:val="00CA6A46"/>
    <w:rsid w:val="00CA79EC"/>
    <w:rsid w:val="00CA7C9B"/>
    <w:rsid w:val="00CB3337"/>
    <w:rsid w:val="00CB575F"/>
    <w:rsid w:val="00CD5F3C"/>
    <w:rsid w:val="00CE299B"/>
    <w:rsid w:val="00CF2105"/>
    <w:rsid w:val="00D034D1"/>
    <w:rsid w:val="00D0469C"/>
    <w:rsid w:val="00D058C8"/>
    <w:rsid w:val="00D1015B"/>
    <w:rsid w:val="00D13EF0"/>
    <w:rsid w:val="00D14B52"/>
    <w:rsid w:val="00D23B19"/>
    <w:rsid w:val="00D25417"/>
    <w:rsid w:val="00D37F4A"/>
    <w:rsid w:val="00D41412"/>
    <w:rsid w:val="00D53398"/>
    <w:rsid w:val="00D654B0"/>
    <w:rsid w:val="00D72484"/>
    <w:rsid w:val="00D75F42"/>
    <w:rsid w:val="00D85CEB"/>
    <w:rsid w:val="00D87A63"/>
    <w:rsid w:val="00D9065C"/>
    <w:rsid w:val="00D95532"/>
    <w:rsid w:val="00DC7CBD"/>
    <w:rsid w:val="00DD5E93"/>
    <w:rsid w:val="00DE2EF4"/>
    <w:rsid w:val="00DF1AB9"/>
    <w:rsid w:val="00E03F0F"/>
    <w:rsid w:val="00E11C6B"/>
    <w:rsid w:val="00E13D74"/>
    <w:rsid w:val="00E156B4"/>
    <w:rsid w:val="00E2483C"/>
    <w:rsid w:val="00E34D04"/>
    <w:rsid w:val="00E35106"/>
    <w:rsid w:val="00E37D7C"/>
    <w:rsid w:val="00E37DA1"/>
    <w:rsid w:val="00E41596"/>
    <w:rsid w:val="00E50A0E"/>
    <w:rsid w:val="00E50B9A"/>
    <w:rsid w:val="00E60069"/>
    <w:rsid w:val="00E67339"/>
    <w:rsid w:val="00E841CA"/>
    <w:rsid w:val="00E900FC"/>
    <w:rsid w:val="00EA11D0"/>
    <w:rsid w:val="00EA319B"/>
    <w:rsid w:val="00EA4092"/>
    <w:rsid w:val="00EB5039"/>
    <w:rsid w:val="00EB548E"/>
    <w:rsid w:val="00EC07A7"/>
    <w:rsid w:val="00ED5D72"/>
    <w:rsid w:val="00ED7549"/>
    <w:rsid w:val="00EE0453"/>
    <w:rsid w:val="00EF5610"/>
    <w:rsid w:val="00F21581"/>
    <w:rsid w:val="00F21A95"/>
    <w:rsid w:val="00F24769"/>
    <w:rsid w:val="00F305FA"/>
    <w:rsid w:val="00F32D21"/>
    <w:rsid w:val="00F3615A"/>
    <w:rsid w:val="00F44B6C"/>
    <w:rsid w:val="00F524BE"/>
    <w:rsid w:val="00F53A1A"/>
    <w:rsid w:val="00F56FF8"/>
    <w:rsid w:val="00F61AB2"/>
    <w:rsid w:val="00F61CF4"/>
    <w:rsid w:val="00F6337B"/>
    <w:rsid w:val="00F7201D"/>
    <w:rsid w:val="00F73EBD"/>
    <w:rsid w:val="00F77FA6"/>
    <w:rsid w:val="00FA05CD"/>
    <w:rsid w:val="00FA3BE8"/>
    <w:rsid w:val="00FB02ED"/>
    <w:rsid w:val="00FB790B"/>
    <w:rsid w:val="00FC2758"/>
    <w:rsid w:val="00FC2E5D"/>
    <w:rsid w:val="00FC3622"/>
    <w:rsid w:val="00FD21F9"/>
    <w:rsid w:val="00FE4A67"/>
    <w:rsid w:val="00FE7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D6"/>
    <w:pPr>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qFormat/>
    <w:rsid w:val="00EC07A7"/>
    <w:pPr>
      <w:spacing w:after="0" w:line="240" w:lineRule="auto"/>
    </w:pPr>
    <w:rPr>
      <w:rFonts w:ascii="Times New Roman" w:eastAsia="Calibri" w:hAnsi="Times New Roman" w:cs="Times New Roman"/>
      <w:sz w:val="24"/>
    </w:rPr>
  </w:style>
  <w:style w:type="paragraph" w:styleId="NormalWeb">
    <w:name w:val="Normal (Web)"/>
    <w:basedOn w:val="Normal"/>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unhideWhenUsed/>
    <w:rsid w:val="00AF43C8"/>
    <w:pPr>
      <w:tabs>
        <w:tab w:val="center" w:pos="4680"/>
        <w:tab w:val="right" w:pos="9360"/>
      </w:tabs>
    </w:pPr>
  </w:style>
  <w:style w:type="character" w:customStyle="1" w:styleId="HeaderChar">
    <w:name w:val="Header Char"/>
    <w:basedOn w:val="DefaultParagraphFont"/>
    <w:link w:val="Header"/>
    <w:uiPriority w:val="99"/>
    <w:rsid w:val="00AF43C8"/>
    <w:rPr>
      <w:rFonts w:ascii="Times New Roman" w:hAnsi="Times New Roman"/>
      <w:sz w:val="20"/>
      <w:szCs w:val="20"/>
    </w:rPr>
  </w:style>
  <w:style w:type="paragraph" w:styleId="Footer">
    <w:name w:val="footer"/>
    <w:basedOn w:val="Normal"/>
    <w:link w:val="FooterChar"/>
    <w:uiPriority w:val="99"/>
    <w:unhideWhenUsed/>
    <w:rsid w:val="00F3615A"/>
    <w:pPr>
      <w:tabs>
        <w:tab w:val="center" w:pos="4680"/>
        <w:tab w:val="right" w:pos="9360"/>
      </w:tabs>
    </w:pPr>
  </w:style>
  <w:style w:type="character" w:customStyle="1" w:styleId="FooterChar">
    <w:name w:val="Footer Char"/>
    <w:basedOn w:val="DefaultParagraphFont"/>
    <w:link w:val="Footer"/>
    <w:uiPriority w:val="99"/>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0">
    <w:name w:val="normal"/>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rsid w:val="002D2FA9"/>
    <w:rPr>
      <w:rFonts w:ascii="Courier New" w:eastAsia="Times New Roman" w:hAnsi="Courier New" w:cs="Times New Roman"/>
    </w:rPr>
  </w:style>
  <w:style w:type="character" w:customStyle="1" w:styleId="PlainTextChar">
    <w:name w:val="Plain Text Char"/>
    <w:basedOn w:val="DefaultParagraphFont"/>
    <w:link w:val="PlainText"/>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normalchar1">
    <w:name w:val="normal__char1"/>
    <w:basedOn w:val="DefaultParagraphFont"/>
    <w:rsid w:val="00D034D1"/>
    <w:rPr>
      <w:rFonts w:ascii="Times New Roman" w:hAnsi="Times New Roman" w:cs="Times New Roman" w:hint="default"/>
      <w:sz w:val="24"/>
      <w:szCs w:val="24"/>
    </w:rPr>
  </w:style>
  <w:style w:type="character" w:customStyle="1" w:styleId="highlight">
    <w:name w:val="highlight"/>
    <w:basedOn w:val="DefaultParagraphFont"/>
    <w:rsid w:val="002A33DB"/>
  </w:style>
</w:styles>
</file>

<file path=word/webSettings.xml><?xml version="1.0" encoding="utf-8"?>
<w:webSettings xmlns:r="http://schemas.openxmlformats.org/officeDocument/2006/relationships" xmlns:w="http://schemas.openxmlformats.org/wordprocessingml/2006/main">
  <w:divs>
    <w:div w:id="390033983">
      <w:bodyDiv w:val="1"/>
      <w:marLeft w:val="0"/>
      <w:marRight w:val="0"/>
      <w:marTop w:val="0"/>
      <w:marBottom w:val="0"/>
      <w:divBdr>
        <w:top w:val="none" w:sz="0" w:space="0" w:color="auto"/>
        <w:left w:val="none" w:sz="0" w:space="0" w:color="auto"/>
        <w:bottom w:val="none" w:sz="0" w:space="0" w:color="auto"/>
        <w:right w:val="none" w:sz="0" w:space="0" w:color="auto"/>
      </w:divBdr>
    </w:div>
    <w:div w:id="397241506">
      <w:bodyDiv w:val="1"/>
      <w:marLeft w:val="0"/>
      <w:marRight w:val="0"/>
      <w:marTop w:val="0"/>
      <w:marBottom w:val="0"/>
      <w:divBdr>
        <w:top w:val="none" w:sz="0" w:space="0" w:color="auto"/>
        <w:left w:val="none" w:sz="0" w:space="0" w:color="auto"/>
        <w:bottom w:val="none" w:sz="0" w:space="0" w:color="auto"/>
        <w:right w:val="none" w:sz="0" w:space="0" w:color="auto"/>
      </w:divBdr>
    </w:div>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517935647">
      <w:bodyDiv w:val="1"/>
      <w:marLeft w:val="0"/>
      <w:marRight w:val="0"/>
      <w:marTop w:val="0"/>
      <w:marBottom w:val="0"/>
      <w:divBdr>
        <w:top w:val="none" w:sz="0" w:space="0" w:color="auto"/>
        <w:left w:val="none" w:sz="0" w:space="0" w:color="auto"/>
        <w:bottom w:val="none" w:sz="0" w:space="0" w:color="auto"/>
        <w:right w:val="none" w:sz="0" w:space="0" w:color="auto"/>
      </w:divBdr>
    </w:div>
    <w:div w:id="567156007">
      <w:bodyDiv w:val="1"/>
      <w:marLeft w:val="0"/>
      <w:marRight w:val="0"/>
      <w:marTop w:val="0"/>
      <w:marBottom w:val="0"/>
      <w:divBdr>
        <w:top w:val="none" w:sz="0" w:space="0" w:color="auto"/>
        <w:left w:val="none" w:sz="0" w:space="0" w:color="auto"/>
        <w:bottom w:val="none" w:sz="0" w:space="0" w:color="auto"/>
        <w:right w:val="none" w:sz="0" w:space="0" w:color="auto"/>
      </w:divBdr>
    </w:div>
    <w:div w:id="568685612">
      <w:bodyDiv w:val="1"/>
      <w:marLeft w:val="0"/>
      <w:marRight w:val="0"/>
      <w:marTop w:val="0"/>
      <w:marBottom w:val="0"/>
      <w:divBdr>
        <w:top w:val="none" w:sz="0" w:space="0" w:color="auto"/>
        <w:left w:val="none" w:sz="0" w:space="0" w:color="auto"/>
        <w:bottom w:val="none" w:sz="0" w:space="0" w:color="auto"/>
        <w:right w:val="none" w:sz="0" w:space="0" w:color="auto"/>
      </w:divBdr>
    </w:div>
    <w:div w:id="583298720">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1267611765">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413040346">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 w:id="192152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man.ps77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FCC2B-45C2-423B-A0FD-E7D91DA4A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Vipin</Manager>
  <Company>Sri Matrix</Company>
  <LinksUpToDate>false</LinksUpToDate>
  <CharactersWithSpaces>11364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Pooja</dc:title>
  <dc:creator>Pooja</dc:creator>
  <dc:description>vipin@srimatrix.com</dc:description>
  <cp:lastModifiedBy>vsharma</cp:lastModifiedBy>
  <cp:revision>2</cp:revision>
  <dcterms:created xsi:type="dcterms:W3CDTF">2015-04-06T19:28:00Z</dcterms:created>
  <dcterms:modified xsi:type="dcterms:W3CDTF">2015-04-06T19:28:00Z</dcterms:modified>
</cp:coreProperties>
</file>