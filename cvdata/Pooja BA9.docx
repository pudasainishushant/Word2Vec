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01" w:type="dxa"/>
        <w:tblLook w:val="00A0"/>
      </w:tblPr>
      <w:tblGrid>
        <w:gridCol w:w="5330"/>
        <w:gridCol w:w="4371"/>
      </w:tblGrid>
      <w:tr w:rsidR="00CA5A20" w:rsidRPr="00BC0763" w:rsidTr="001448CE">
        <w:trPr>
          <w:trHeight w:val="810"/>
        </w:trPr>
        <w:tc>
          <w:tcPr>
            <w:tcW w:w="5330" w:type="dxa"/>
            <w:shd w:val="clear" w:color="auto" w:fill="auto"/>
          </w:tcPr>
          <w:p w:rsidR="008421B8" w:rsidRPr="00BC0763" w:rsidRDefault="000F3BB9" w:rsidP="003C0E74">
            <w:pPr>
              <w:spacing w:before="0" w:beforeAutospacing="0" w:after="0" w:afterAutospacing="0"/>
              <w:jc w:val="both"/>
              <w:rPr>
                <w:b/>
                <w:color w:val="002060"/>
                <w:szCs w:val="22"/>
              </w:rPr>
            </w:pPr>
            <w:bookmarkStart w:id="0" w:name="OLE_LINK2"/>
            <w:r w:rsidRPr="00BC0763">
              <w:rPr>
                <w:b/>
                <w:color w:val="002060"/>
                <w:sz w:val="22"/>
                <w:szCs w:val="22"/>
              </w:rPr>
              <w:t>Pooja Sharma</w:t>
            </w:r>
          </w:p>
          <w:p w:rsidR="00636C18" w:rsidRPr="00BC0763" w:rsidRDefault="00636C18" w:rsidP="003C0E74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  <w:r w:rsidRPr="00BC0763">
              <w:rPr>
                <w:color w:val="002060"/>
                <w:sz w:val="22"/>
                <w:szCs w:val="22"/>
              </w:rPr>
              <w:t>Business Analyst.</w:t>
            </w:r>
          </w:p>
          <w:p w:rsidR="00BF22D3" w:rsidRPr="00BC0763" w:rsidRDefault="00BF22D3" w:rsidP="003C0E74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  <w:r w:rsidRPr="00BC0763">
              <w:rPr>
                <w:color w:val="002060"/>
                <w:sz w:val="22"/>
                <w:szCs w:val="22"/>
              </w:rPr>
              <w:t>Sharma.pooja78@gmail.com</w:t>
            </w:r>
          </w:p>
          <w:p w:rsidR="00CA5A20" w:rsidRPr="00BC0763" w:rsidRDefault="008421B8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  <w:r w:rsidRPr="00BC0763">
              <w:rPr>
                <w:color w:val="002060"/>
                <w:sz w:val="22"/>
                <w:szCs w:val="22"/>
              </w:rPr>
              <w:t xml:space="preserve">Phone: </w:t>
            </w:r>
            <w:r w:rsidR="006819D7" w:rsidRPr="00BC0763">
              <w:rPr>
                <w:color w:val="002060"/>
                <w:sz w:val="22"/>
                <w:szCs w:val="22"/>
              </w:rPr>
              <w:t>(704</w:t>
            </w:r>
            <w:r w:rsidR="00577F03" w:rsidRPr="00BC0763">
              <w:rPr>
                <w:color w:val="002060"/>
                <w:sz w:val="22"/>
                <w:szCs w:val="22"/>
              </w:rPr>
              <w:t xml:space="preserve">) </w:t>
            </w:r>
            <w:r w:rsidR="006819D7" w:rsidRPr="00BC0763">
              <w:rPr>
                <w:color w:val="002060"/>
                <w:sz w:val="22"/>
                <w:szCs w:val="22"/>
              </w:rPr>
              <w:t>806 7113</w:t>
            </w:r>
          </w:p>
          <w:p w:rsidR="00D66C76" w:rsidRPr="00BC0763" w:rsidRDefault="00D66C76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</w:p>
          <w:p w:rsidR="008B79AF" w:rsidRPr="00BC0763" w:rsidRDefault="008B79AF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</w:p>
          <w:p w:rsidR="00706699" w:rsidRPr="00BC0763" w:rsidRDefault="00706699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</w:p>
          <w:p w:rsidR="00706699" w:rsidRPr="00BC0763" w:rsidRDefault="00706699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</w:p>
          <w:p w:rsidR="00706699" w:rsidRPr="00BC0763" w:rsidRDefault="00706699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</w:p>
          <w:p w:rsidR="00706699" w:rsidRPr="00BC0763" w:rsidRDefault="00706699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</w:p>
          <w:p w:rsidR="00706699" w:rsidRPr="00BC0763" w:rsidRDefault="00706699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</w:p>
          <w:p w:rsidR="00706699" w:rsidRPr="00BC0763" w:rsidRDefault="00706699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</w:p>
          <w:p w:rsidR="008B79AF" w:rsidRPr="00BC0763" w:rsidRDefault="008B79AF" w:rsidP="006819D7">
            <w:pPr>
              <w:spacing w:before="0" w:beforeAutospacing="0" w:after="0" w:afterAutospacing="0"/>
              <w:jc w:val="both"/>
              <w:rPr>
                <w:szCs w:val="22"/>
                <w:highlight w:val="yellow"/>
              </w:rPr>
            </w:pPr>
          </w:p>
        </w:tc>
        <w:tc>
          <w:tcPr>
            <w:tcW w:w="4371" w:type="dxa"/>
            <w:shd w:val="clear" w:color="auto" w:fill="auto"/>
          </w:tcPr>
          <w:p w:rsidR="00CA5A20" w:rsidRPr="00BC0763" w:rsidRDefault="00CA5A20" w:rsidP="003C0E74">
            <w:pPr>
              <w:spacing w:before="0" w:beforeAutospacing="0" w:after="0" w:afterAutospacing="0"/>
              <w:jc w:val="both"/>
              <w:rPr>
                <w:szCs w:val="22"/>
                <w:highlight w:val="yellow"/>
              </w:rPr>
            </w:pPr>
          </w:p>
        </w:tc>
      </w:tr>
    </w:tbl>
    <w:p w:rsidR="003C0E74" w:rsidRPr="00BC0763" w:rsidRDefault="003C0E74" w:rsidP="003C0E74">
      <w:pPr>
        <w:spacing w:before="0" w:beforeAutospacing="0" w:after="0" w:afterAutospacing="0"/>
        <w:rPr>
          <w:vanish/>
          <w:sz w:val="22"/>
          <w:szCs w:val="22"/>
        </w:rPr>
      </w:pPr>
    </w:p>
    <w:tbl>
      <w:tblPr>
        <w:tblW w:w="10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4625"/>
        <w:gridCol w:w="253"/>
        <w:gridCol w:w="641"/>
        <w:gridCol w:w="5066"/>
      </w:tblGrid>
      <w:tr w:rsidR="00C5147A" w:rsidRPr="00BC0763" w:rsidTr="008C0A4A">
        <w:trPr>
          <w:trHeight w:val="272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</w:tcPr>
          <w:p w:rsidR="00C5147A" w:rsidRPr="00BC0763" w:rsidRDefault="00652AAA" w:rsidP="004C5CE8">
            <w:pPr>
              <w:widowControl w:val="0"/>
              <w:tabs>
                <w:tab w:val="right" w:pos="3844"/>
              </w:tabs>
              <w:spacing w:before="0" w:beforeAutospacing="0" w:after="0" w:afterAutospacing="0"/>
              <w:jc w:val="both"/>
              <w:rPr>
                <w:b/>
                <w:szCs w:val="22"/>
                <w:u w:val="single"/>
              </w:rPr>
            </w:pPr>
            <w:r w:rsidRPr="00BC0763">
              <w:rPr>
                <w:b/>
                <w:sz w:val="22"/>
                <w:szCs w:val="22"/>
                <w:u w:val="single"/>
              </w:rPr>
              <w:t xml:space="preserve">CAREER </w:t>
            </w:r>
            <w:r w:rsidR="00CE70AA" w:rsidRPr="00BC0763">
              <w:rPr>
                <w:b/>
                <w:sz w:val="22"/>
                <w:szCs w:val="22"/>
                <w:u w:val="single"/>
              </w:rPr>
              <w:t>SUMMARY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</w:tcBorders>
          </w:tcPr>
          <w:p w:rsidR="00C5147A" w:rsidRPr="00BC0763" w:rsidRDefault="00C5147A" w:rsidP="004C5CE8">
            <w:pPr>
              <w:widowControl w:val="0"/>
              <w:spacing w:before="0" w:beforeAutospacing="0" w:after="0" w:afterAutospacing="0"/>
              <w:jc w:val="both"/>
              <w:rPr>
                <w:szCs w:val="22"/>
              </w:rPr>
            </w:pPr>
          </w:p>
        </w:tc>
        <w:tc>
          <w:tcPr>
            <w:tcW w:w="641" w:type="dxa"/>
            <w:tcBorders>
              <w:top w:val="nil"/>
              <w:bottom w:val="nil"/>
              <w:right w:val="nil"/>
            </w:tcBorders>
          </w:tcPr>
          <w:p w:rsidR="00C5147A" w:rsidRPr="00BC0763" w:rsidRDefault="00C5147A" w:rsidP="004C5CE8">
            <w:pPr>
              <w:widowControl w:val="0"/>
              <w:spacing w:before="0" w:beforeAutospacing="0" w:after="0" w:afterAutospacing="0"/>
              <w:jc w:val="both"/>
              <w:rPr>
                <w:szCs w:val="22"/>
                <w:highlight w:val="yellow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C5147A" w:rsidRPr="00BC0763" w:rsidRDefault="00CE70AA" w:rsidP="00306FF9">
            <w:pPr>
              <w:widowControl w:val="0"/>
              <w:tabs>
                <w:tab w:val="right" w:pos="3836"/>
              </w:tabs>
              <w:spacing w:before="0" w:beforeAutospacing="0" w:after="0" w:afterAutospacing="0"/>
              <w:rPr>
                <w:b/>
                <w:szCs w:val="22"/>
                <w:u w:val="single"/>
              </w:rPr>
            </w:pPr>
            <w:r w:rsidRPr="00BC0763">
              <w:rPr>
                <w:b/>
                <w:sz w:val="22"/>
                <w:szCs w:val="22"/>
                <w:u w:val="single"/>
              </w:rPr>
              <w:t>TECHNICAL SUMMARY</w:t>
            </w:r>
          </w:p>
          <w:p w:rsidR="0096665C" w:rsidRPr="00BC0763" w:rsidRDefault="0096665C" w:rsidP="00306FF9">
            <w:pPr>
              <w:widowControl w:val="0"/>
              <w:tabs>
                <w:tab w:val="right" w:pos="3836"/>
              </w:tabs>
              <w:spacing w:before="0" w:beforeAutospacing="0" w:after="0" w:afterAutospacing="0"/>
              <w:rPr>
                <w:szCs w:val="22"/>
                <w:u w:val="single"/>
              </w:rPr>
            </w:pPr>
          </w:p>
        </w:tc>
      </w:tr>
      <w:tr w:rsidR="00C5147A" w:rsidRPr="00BC0763" w:rsidTr="00C31B6D">
        <w:trPr>
          <w:trHeight w:val="5598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</w:tcPr>
          <w:p w:rsidR="00A32D55" w:rsidRPr="00BC0763" w:rsidRDefault="00C5147A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Experience</w:t>
            </w:r>
          </w:p>
          <w:p w:rsidR="008421B8" w:rsidRPr="00BC0763" w:rsidRDefault="00D54255" w:rsidP="008421B8">
            <w:pPr>
              <w:spacing w:before="0" w:beforeAutospacing="0" w:after="0" w:afterAutospacing="0"/>
              <w:jc w:val="both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9</w:t>
            </w:r>
            <w:r w:rsidR="008421B8" w:rsidRPr="00BC0763">
              <w:rPr>
                <w:sz w:val="22"/>
                <w:szCs w:val="22"/>
              </w:rPr>
              <w:t xml:space="preserve">+ </w:t>
            </w:r>
            <w:r w:rsidR="00730472" w:rsidRPr="00BC0763">
              <w:rPr>
                <w:sz w:val="22"/>
                <w:szCs w:val="22"/>
              </w:rPr>
              <w:t>Yrs.</w:t>
            </w:r>
            <w:r w:rsidR="008421B8" w:rsidRPr="00BC0763">
              <w:rPr>
                <w:sz w:val="22"/>
                <w:szCs w:val="22"/>
              </w:rPr>
              <w:t xml:space="preserve"> Overall IT</w:t>
            </w:r>
          </w:p>
          <w:p w:rsidR="000A34F3" w:rsidRPr="00BC0763" w:rsidRDefault="000A34F3" w:rsidP="008421B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  <w:p w:rsidR="000A34F3" w:rsidRPr="00BC0763" w:rsidRDefault="000A34F3" w:rsidP="008421B8">
            <w:pPr>
              <w:spacing w:before="0" w:beforeAutospacing="0" w:after="0" w:afterAutospacing="0"/>
              <w:jc w:val="both"/>
              <w:rPr>
                <w:b/>
                <w:szCs w:val="22"/>
              </w:rPr>
            </w:pPr>
            <w:r w:rsidRPr="00BC0763">
              <w:rPr>
                <w:b/>
                <w:sz w:val="22"/>
                <w:szCs w:val="22"/>
              </w:rPr>
              <w:t>Education</w:t>
            </w:r>
          </w:p>
          <w:p w:rsidR="00291E2F" w:rsidRPr="00BC0763" w:rsidRDefault="00CF0C26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Master in Computer Management (MCM)</w:t>
            </w:r>
          </w:p>
          <w:p w:rsidR="00CF0C26" w:rsidRPr="00BC0763" w:rsidRDefault="00CF0C26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Master in Commerce (M.COM)</w:t>
            </w:r>
          </w:p>
          <w:p w:rsidR="00CA18D2" w:rsidRPr="00BC0763" w:rsidRDefault="00CA18D2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  <w:p w:rsidR="00CA18D2" w:rsidRPr="00BC0763" w:rsidRDefault="00CA7742" w:rsidP="00CA18D2">
            <w:pPr>
              <w:spacing w:before="0" w:beforeAutospacing="0" w:after="0" w:afterAutospacing="0"/>
            </w:pPr>
            <w:hyperlink r:id="rId7" w:history="1">
              <w:r w:rsidR="00CA18D2" w:rsidRPr="00BC0763">
                <w:rPr>
                  <w:b/>
                  <w:color w:val="000000" w:themeColor="text1"/>
                  <w:sz w:val="22"/>
                  <w:szCs w:val="22"/>
                </w:rPr>
                <w:t>Certified Scrum Master(CSM</w:t>
              </w:r>
              <w:r w:rsidR="00CA18D2" w:rsidRPr="00BC0763">
                <w:rPr>
                  <w:color w:val="000000" w:themeColor="text1"/>
                  <w:sz w:val="22"/>
                  <w:szCs w:val="22"/>
                </w:rPr>
                <w:t>) - Scrum Alliance</w:t>
              </w:r>
            </w:hyperlink>
          </w:p>
          <w:p w:rsidR="00D54255" w:rsidRPr="00BC0763" w:rsidRDefault="00D54255" w:rsidP="00CA18D2">
            <w:pPr>
              <w:spacing w:before="0" w:beforeAutospacing="0" w:after="0" w:afterAutospacing="0"/>
              <w:rPr>
                <w:color w:val="000000" w:themeColor="text1"/>
                <w:szCs w:val="22"/>
              </w:rPr>
            </w:pPr>
            <w:r w:rsidRPr="00BC0763">
              <w:rPr>
                <w:sz w:val="22"/>
              </w:rPr>
              <w:object w:dxaOrig="1665" w:dyaOrig="15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pt;height:77.45pt" o:ole="" o:bordertopcolor="this" o:borderleftcolor="this" o:borderbottomcolor="this" o:borderrightcolor="this">
                  <v:imagedata r:id="rId8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  <o:OLEObject Type="Embed" ProgID="PBrush" ShapeID="_x0000_i1025" DrawAspect="Content" ObjectID="_1567490448" r:id="rId9"/>
              </w:object>
            </w:r>
          </w:p>
          <w:p w:rsidR="00CF0C26" w:rsidRPr="00BC0763" w:rsidRDefault="00CF0C26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  <w:p w:rsidR="00C5147A" w:rsidRPr="00BC0763" w:rsidRDefault="00C5147A" w:rsidP="004C5CE8">
            <w:pPr>
              <w:spacing w:before="0" w:beforeAutospacing="0" w:after="0" w:afterAutospacing="0"/>
              <w:jc w:val="both"/>
              <w:rPr>
                <w:b/>
                <w:szCs w:val="22"/>
              </w:rPr>
            </w:pPr>
            <w:r w:rsidRPr="00BC0763">
              <w:rPr>
                <w:b/>
                <w:sz w:val="22"/>
                <w:szCs w:val="22"/>
              </w:rPr>
              <w:t>Industry</w:t>
            </w:r>
          </w:p>
          <w:p w:rsidR="005A2D51" w:rsidRPr="00BC0763" w:rsidRDefault="00C13388" w:rsidP="005A2D51">
            <w:pPr>
              <w:spacing w:before="0" w:beforeAutospacing="0" w:after="0" w:afterAutospacing="0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Banking</w:t>
            </w:r>
            <w:r w:rsidR="005A2D51" w:rsidRPr="00BC0763">
              <w:rPr>
                <w:sz w:val="22"/>
                <w:szCs w:val="22"/>
              </w:rPr>
              <w:t>, HealthCare</w:t>
            </w:r>
            <w:r w:rsidR="00E863E6" w:rsidRPr="00BC0763">
              <w:rPr>
                <w:sz w:val="22"/>
                <w:szCs w:val="22"/>
              </w:rPr>
              <w:t>,</w:t>
            </w:r>
            <w:r w:rsidR="005A2D51" w:rsidRPr="00BC0763">
              <w:rPr>
                <w:sz w:val="22"/>
                <w:szCs w:val="22"/>
              </w:rPr>
              <w:t xml:space="preserve"> </w:t>
            </w:r>
            <w:r w:rsidR="00632618" w:rsidRPr="00BC0763">
              <w:rPr>
                <w:sz w:val="22"/>
                <w:szCs w:val="22"/>
              </w:rPr>
              <w:t>Technology Solutions, Infrastructure.</w:t>
            </w:r>
          </w:p>
          <w:p w:rsidR="00CA18D2" w:rsidRPr="00BC0763" w:rsidRDefault="00CA18D2" w:rsidP="005A2D51">
            <w:pPr>
              <w:spacing w:before="0" w:beforeAutospacing="0" w:after="0" w:afterAutospacing="0"/>
              <w:rPr>
                <w:szCs w:val="22"/>
              </w:rPr>
            </w:pPr>
          </w:p>
          <w:p w:rsidR="00DB2094" w:rsidRPr="00BC0763" w:rsidRDefault="00DB2094" w:rsidP="005A2D51">
            <w:pPr>
              <w:spacing w:before="0" w:beforeAutospacing="0" w:after="0" w:afterAutospacing="0"/>
              <w:rPr>
                <w:szCs w:val="22"/>
              </w:rPr>
            </w:pPr>
            <w:r w:rsidRPr="00BC0763">
              <w:rPr>
                <w:b/>
                <w:sz w:val="22"/>
              </w:rPr>
              <w:t>Visa :H4 EAD</w:t>
            </w:r>
          </w:p>
          <w:p w:rsidR="00C5147A" w:rsidRPr="00BC0763" w:rsidRDefault="00C5147A" w:rsidP="00291E2F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  <w:p w:rsidR="00CC470F" w:rsidRPr="00BC0763" w:rsidRDefault="00CC470F" w:rsidP="00A47CA0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</w:tcBorders>
          </w:tcPr>
          <w:p w:rsidR="00C5147A" w:rsidRPr="00BC0763" w:rsidRDefault="00C5147A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</w:tc>
        <w:tc>
          <w:tcPr>
            <w:tcW w:w="641" w:type="dxa"/>
            <w:tcBorders>
              <w:top w:val="nil"/>
              <w:bottom w:val="nil"/>
              <w:right w:val="nil"/>
            </w:tcBorders>
          </w:tcPr>
          <w:p w:rsidR="00C5147A" w:rsidRPr="00BC0763" w:rsidRDefault="00C5147A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65635" w:rsidRPr="00BC0763" w:rsidRDefault="006A443A" w:rsidP="00D65635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 xml:space="preserve">Designing </w:t>
            </w:r>
            <w:r w:rsidR="00D65635" w:rsidRPr="00BC0763">
              <w:rPr>
                <w:sz w:val="22"/>
                <w:szCs w:val="22"/>
              </w:rPr>
              <w:t>Tools</w:t>
            </w:r>
          </w:p>
          <w:p w:rsidR="00D65635" w:rsidRPr="00BC0763" w:rsidRDefault="00D65635" w:rsidP="006A443A">
            <w:pPr>
              <w:pStyle w:val="normal0"/>
              <w:spacing w:after="0" w:line="240" w:lineRule="auto"/>
            </w:pPr>
            <w:r w:rsidRPr="00BC0763">
              <w:rPr>
                <w:rFonts w:eastAsia="Times New Roman"/>
                <w:color w:val="auto"/>
              </w:rPr>
              <w:t>MS Visio,</w:t>
            </w:r>
            <w:r w:rsidR="006A443A" w:rsidRPr="00BC0763">
              <w:rPr>
                <w:rFonts w:eastAsia="Times New Roman"/>
                <w:color w:val="auto"/>
              </w:rPr>
              <w:t xml:space="preserve"> Data flow diagram, UML</w:t>
            </w:r>
            <w:r w:rsidRPr="00BC0763">
              <w:rPr>
                <w:rFonts w:eastAsia="Times New Roman"/>
                <w:color w:val="auto"/>
              </w:rPr>
              <w:t xml:space="preserve"> </w:t>
            </w:r>
          </w:p>
          <w:p w:rsidR="00D65635" w:rsidRPr="00BC0763" w:rsidRDefault="00D65635" w:rsidP="00D65635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</w:p>
          <w:p w:rsidR="00D65635" w:rsidRPr="00BC0763" w:rsidRDefault="006A443A" w:rsidP="00D65635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Documents management Tools</w:t>
            </w:r>
          </w:p>
          <w:p w:rsidR="00D65635" w:rsidRPr="00BC0763" w:rsidRDefault="00BF22D3" w:rsidP="00D65635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  <w:r w:rsidRPr="00BC0763">
              <w:rPr>
                <w:rFonts w:eastAsia="MS Mincho"/>
                <w:sz w:val="22"/>
                <w:szCs w:val="22"/>
              </w:rPr>
              <w:t>Rational Requisite Pro</w:t>
            </w:r>
            <w:r w:rsidR="00D5757A" w:rsidRPr="00BC0763">
              <w:rPr>
                <w:rFonts w:eastAsia="MS Mincho"/>
                <w:sz w:val="22"/>
                <w:szCs w:val="22"/>
              </w:rPr>
              <w:t xml:space="preserve">, </w:t>
            </w:r>
            <w:r w:rsidR="006A443A" w:rsidRPr="00BC0763">
              <w:rPr>
                <w:sz w:val="22"/>
                <w:szCs w:val="22"/>
              </w:rPr>
              <w:t>MS SharePoint, MS Project</w:t>
            </w:r>
          </w:p>
          <w:p w:rsidR="006A443A" w:rsidRPr="00BC0763" w:rsidRDefault="006A443A" w:rsidP="00D65635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</w:p>
          <w:p w:rsidR="00D65635" w:rsidRPr="00BC0763" w:rsidRDefault="006A443A" w:rsidP="00D65635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Database</w:t>
            </w:r>
          </w:p>
          <w:p w:rsidR="00D65635" w:rsidRPr="00BC0763" w:rsidRDefault="006A443A" w:rsidP="00D65635">
            <w:pPr>
              <w:spacing w:before="0" w:beforeAutospacing="0" w:after="0" w:afterAutospacing="0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 xml:space="preserve">SQL Server, Oracle, Access, and My SQL </w:t>
            </w:r>
          </w:p>
          <w:p w:rsidR="006A443A" w:rsidRPr="00BC0763" w:rsidRDefault="006A443A" w:rsidP="00D65635">
            <w:pPr>
              <w:spacing w:before="0" w:beforeAutospacing="0" w:after="0" w:afterAutospacing="0"/>
              <w:rPr>
                <w:szCs w:val="22"/>
              </w:rPr>
            </w:pPr>
          </w:p>
          <w:p w:rsidR="00522157" w:rsidRPr="00BC0763" w:rsidRDefault="00E31723" w:rsidP="00522157">
            <w:pPr>
              <w:spacing w:before="0" w:beforeAutospacing="0" w:after="0" w:afterAutospacing="0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 xml:space="preserve">Testing </w:t>
            </w:r>
            <w:r w:rsidR="00D65635" w:rsidRPr="00BC0763">
              <w:rPr>
                <w:sz w:val="22"/>
                <w:szCs w:val="22"/>
              </w:rPr>
              <w:t>Tools</w:t>
            </w:r>
          </w:p>
          <w:p w:rsidR="00522157" w:rsidRPr="00BC0763" w:rsidRDefault="00522157" w:rsidP="00522157">
            <w:pPr>
              <w:spacing w:before="0" w:beforeAutospacing="0" w:after="0" w:afterAutospacing="0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Quality Center, Test Manager and HP ALM</w:t>
            </w:r>
          </w:p>
          <w:p w:rsidR="00D65635" w:rsidRPr="00BC0763" w:rsidRDefault="00D65635" w:rsidP="00D65635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rFonts w:cs="Times New Roman"/>
                <w:szCs w:val="22"/>
              </w:rPr>
            </w:pPr>
          </w:p>
          <w:p w:rsidR="003D77CC" w:rsidRPr="00BC0763" w:rsidRDefault="00D65635" w:rsidP="003D77CC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Programming Language</w:t>
            </w:r>
          </w:p>
          <w:p w:rsidR="006A443A" w:rsidRPr="00BC0763" w:rsidRDefault="006A443A" w:rsidP="003D77CC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V</w:t>
            </w:r>
            <w:r w:rsidR="00BF22D3" w:rsidRPr="00BC0763">
              <w:rPr>
                <w:sz w:val="22"/>
                <w:szCs w:val="22"/>
              </w:rPr>
              <w:t xml:space="preserve">isual Basic, VB Script, SQL </w:t>
            </w:r>
            <w:r w:rsidRPr="00BC0763">
              <w:rPr>
                <w:sz w:val="22"/>
                <w:szCs w:val="22"/>
              </w:rPr>
              <w:t>and Java Script.</w:t>
            </w:r>
          </w:p>
          <w:p w:rsidR="003D77CC" w:rsidRPr="00BC0763" w:rsidRDefault="003D77CC" w:rsidP="003D77CC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</w:p>
          <w:p w:rsidR="00D65635" w:rsidRPr="00BC0763" w:rsidRDefault="00D65635" w:rsidP="00D65635">
            <w:pPr>
              <w:tabs>
                <w:tab w:val="left" w:pos="2186"/>
              </w:tabs>
              <w:spacing w:before="0" w:beforeAutospacing="0" w:after="0" w:afterAutospacing="0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Operating System</w:t>
            </w:r>
          </w:p>
          <w:p w:rsidR="00D65635" w:rsidRPr="00BC0763" w:rsidRDefault="00D5757A" w:rsidP="00D65635">
            <w:pPr>
              <w:tabs>
                <w:tab w:val="left" w:pos="2186"/>
              </w:tabs>
              <w:spacing w:before="0" w:beforeAutospacing="0" w:after="0" w:afterAutospacing="0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Windows 2000/2007 NT, UNIX and Win</w:t>
            </w:r>
            <w:r w:rsidR="00E31723" w:rsidRPr="00BC0763">
              <w:rPr>
                <w:sz w:val="22"/>
                <w:szCs w:val="22"/>
              </w:rPr>
              <w:t xml:space="preserve"> XP</w:t>
            </w:r>
            <w:r w:rsidR="00D65635" w:rsidRPr="00BC0763">
              <w:rPr>
                <w:sz w:val="22"/>
                <w:szCs w:val="22"/>
              </w:rPr>
              <w:t>.</w:t>
            </w:r>
          </w:p>
          <w:p w:rsidR="00D65635" w:rsidRPr="00BC0763" w:rsidRDefault="00D65635" w:rsidP="00D65635">
            <w:pPr>
              <w:tabs>
                <w:tab w:val="left" w:pos="2186"/>
              </w:tabs>
              <w:spacing w:before="0" w:beforeAutospacing="0" w:after="0" w:afterAutospacing="0"/>
              <w:rPr>
                <w:szCs w:val="22"/>
              </w:rPr>
            </w:pPr>
          </w:p>
          <w:p w:rsidR="00D65635" w:rsidRPr="00BC0763" w:rsidRDefault="003D77CC" w:rsidP="00D65635">
            <w:pPr>
              <w:tabs>
                <w:tab w:val="left" w:pos="2186"/>
              </w:tabs>
              <w:spacing w:before="0" w:beforeAutospacing="0" w:after="0" w:afterAutospacing="0"/>
              <w:rPr>
                <w:rFonts w:cs="Times New Roman"/>
                <w:szCs w:val="22"/>
              </w:rPr>
            </w:pPr>
            <w:r w:rsidRPr="00BC0763">
              <w:rPr>
                <w:rFonts w:cs="Times New Roman"/>
                <w:sz w:val="22"/>
                <w:szCs w:val="22"/>
              </w:rPr>
              <w:t>N</w:t>
            </w:r>
            <w:r w:rsidRPr="00BC0763">
              <w:rPr>
                <w:sz w:val="22"/>
                <w:szCs w:val="22"/>
              </w:rPr>
              <w:t>etworking</w:t>
            </w:r>
          </w:p>
          <w:p w:rsidR="003D77CC" w:rsidRPr="00BC0763" w:rsidRDefault="003D77CC" w:rsidP="003D77CC">
            <w:pPr>
              <w:tabs>
                <w:tab w:val="left" w:pos="2186"/>
              </w:tabs>
              <w:spacing w:before="0" w:beforeAutospacing="0" w:after="0" w:afterAutospacing="0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HTML, XML, HTTP, FTP and FTP</w:t>
            </w:r>
          </w:p>
          <w:p w:rsidR="00CE28F4" w:rsidRPr="00BC0763" w:rsidRDefault="00CE28F4" w:rsidP="00D65635">
            <w:pPr>
              <w:tabs>
                <w:tab w:val="left" w:pos="2186"/>
              </w:tabs>
              <w:spacing w:before="0" w:beforeAutospacing="0" w:after="0" w:afterAutospacing="0"/>
              <w:rPr>
                <w:szCs w:val="22"/>
              </w:rPr>
            </w:pPr>
          </w:p>
        </w:tc>
      </w:tr>
      <w:tr w:rsidR="00972250" w:rsidRPr="00BC0763" w:rsidTr="00A574D4">
        <w:trPr>
          <w:trHeight w:val="80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</w:tcPr>
          <w:p w:rsidR="00972250" w:rsidRPr="00BC0763" w:rsidRDefault="00972250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</w:tcBorders>
          </w:tcPr>
          <w:p w:rsidR="00972250" w:rsidRPr="00BC0763" w:rsidRDefault="00972250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</w:tc>
        <w:tc>
          <w:tcPr>
            <w:tcW w:w="641" w:type="dxa"/>
            <w:tcBorders>
              <w:top w:val="nil"/>
              <w:bottom w:val="nil"/>
              <w:right w:val="nil"/>
            </w:tcBorders>
          </w:tcPr>
          <w:p w:rsidR="00972250" w:rsidRPr="00BC0763" w:rsidRDefault="00972250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972250" w:rsidRPr="00BC0763" w:rsidRDefault="00972250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</w:tc>
      </w:tr>
    </w:tbl>
    <w:p w:rsidR="00C31B6D" w:rsidRPr="00BC0763" w:rsidRDefault="00C31B6D" w:rsidP="00A34A6E">
      <w:pPr>
        <w:keepLines/>
        <w:rPr>
          <w:sz w:val="22"/>
          <w:szCs w:val="22"/>
        </w:rPr>
      </w:pPr>
    </w:p>
    <w:p w:rsidR="00D65635" w:rsidRPr="00BC0763" w:rsidRDefault="00D65635" w:rsidP="00A34A6E">
      <w:pPr>
        <w:keepLines/>
        <w:rPr>
          <w:sz w:val="22"/>
          <w:szCs w:val="22"/>
        </w:rPr>
      </w:pPr>
    </w:p>
    <w:p w:rsidR="00D65635" w:rsidRPr="00BC0763" w:rsidRDefault="00D65635" w:rsidP="00A34A6E">
      <w:pPr>
        <w:keepLines/>
        <w:rPr>
          <w:sz w:val="22"/>
          <w:szCs w:val="22"/>
        </w:rPr>
      </w:pPr>
    </w:p>
    <w:p w:rsidR="00D65635" w:rsidRPr="00BC0763" w:rsidRDefault="00D65635" w:rsidP="00A34A6E">
      <w:pPr>
        <w:keepLines/>
        <w:rPr>
          <w:sz w:val="22"/>
          <w:szCs w:val="22"/>
        </w:rPr>
      </w:pPr>
    </w:p>
    <w:p w:rsidR="002A0815" w:rsidRPr="00BC0763" w:rsidRDefault="002A0815" w:rsidP="00735CA0">
      <w:pPr>
        <w:spacing w:after="0"/>
        <w:rPr>
          <w:sz w:val="22"/>
          <w:szCs w:val="22"/>
        </w:rPr>
      </w:pPr>
    </w:p>
    <w:p w:rsidR="00735CA0" w:rsidRPr="00BC0763" w:rsidRDefault="00735CA0" w:rsidP="00735CA0">
      <w:pPr>
        <w:spacing w:after="0"/>
        <w:rPr>
          <w:b/>
          <w:sz w:val="22"/>
          <w:szCs w:val="22"/>
          <w:u w:val="single"/>
        </w:rPr>
      </w:pPr>
      <w:r w:rsidRPr="00BC0763">
        <w:rPr>
          <w:b/>
          <w:sz w:val="22"/>
          <w:szCs w:val="22"/>
          <w:u w:val="single"/>
        </w:rPr>
        <w:t>Professional Summary:</w:t>
      </w:r>
    </w:p>
    <w:p w:rsidR="00D54255" w:rsidRPr="00BC0763" w:rsidRDefault="00D54255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Over 9</w:t>
      </w:r>
      <w:r w:rsidR="00735CA0" w:rsidRPr="00BC0763">
        <w:rPr>
          <w:color w:val="000000"/>
        </w:rPr>
        <w:t xml:space="preserve"> of experience a</w:t>
      </w:r>
      <w:r w:rsidR="00632618" w:rsidRPr="00BC0763">
        <w:rPr>
          <w:color w:val="000000"/>
        </w:rPr>
        <w:t xml:space="preserve">s a Business Analyst in Finance, HealthCare, Technology Solutions </w:t>
      </w:r>
      <w:r w:rsidR="00735CA0" w:rsidRPr="00BC0763">
        <w:rPr>
          <w:color w:val="000000"/>
        </w:rPr>
        <w:t>and Infrastructure domain</w:t>
      </w:r>
    </w:p>
    <w:p w:rsidR="00735CA0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Very strong in the Software Development Life Cycle (SDLC) including Requirements, Design, development, Testing &amp; Implementation (Agile, Waterfall and Rup). </w:t>
      </w:r>
    </w:p>
    <w:p w:rsidR="00A07F2E" w:rsidRDefault="00A07F2E" w:rsidP="00A07F2E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contextualSpacing/>
        <w:jc w:val="both"/>
        <w:rPr>
          <w:color w:val="000000"/>
        </w:rPr>
      </w:pPr>
      <w:r w:rsidRPr="00A07F2E">
        <w:rPr>
          <w:color w:val="000000"/>
        </w:rPr>
        <w:t>Working knowledge CR tracking systems, Service Now</w:t>
      </w:r>
      <w:r>
        <w:rPr>
          <w:color w:val="000000"/>
        </w:rPr>
        <w:t>.</w:t>
      </w:r>
    </w:p>
    <w:p w:rsidR="00A07F2E" w:rsidRDefault="00C03291" w:rsidP="00A07F2E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Experience with </w:t>
      </w:r>
      <w:r w:rsidR="00A07F2E" w:rsidRPr="00A07F2E">
        <w:rPr>
          <w:color w:val="000000"/>
        </w:rPr>
        <w:t xml:space="preserve">Version One tool to setup and track projects utilizing Agile methodologies </w:t>
      </w:r>
    </w:p>
    <w:p w:rsidR="00A07F2E" w:rsidRDefault="00A07F2E" w:rsidP="00A07F2E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contextualSpacing/>
        <w:jc w:val="both"/>
        <w:rPr>
          <w:color w:val="000000"/>
        </w:rPr>
      </w:pPr>
      <w:r w:rsidRPr="00A07F2E">
        <w:rPr>
          <w:color w:val="000000"/>
        </w:rPr>
        <w:t xml:space="preserve">Ability to assist with development of simple to complex project plans utilizing Agile methodologies </w:t>
      </w:r>
    </w:p>
    <w:p w:rsidR="00A07F2E" w:rsidRDefault="00A07F2E" w:rsidP="00A07F2E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contextualSpacing/>
        <w:jc w:val="both"/>
        <w:rPr>
          <w:color w:val="000000"/>
        </w:rPr>
      </w:pPr>
      <w:r w:rsidRPr="00A07F2E">
        <w:rPr>
          <w:color w:val="000000"/>
        </w:rPr>
        <w:t xml:space="preserve">Application Lifecycle Management (ALM) </w:t>
      </w:r>
    </w:p>
    <w:p w:rsidR="00A07F2E" w:rsidRDefault="00A07F2E" w:rsidP="00A07F2E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contextualSpacing/>
        <w:jc w:val="both"/>
        <w:rPr>
          <w:color w:val="000000"/>
        </w:rPr>
      </w:pPr>
      <w:r w:rsidRPr="00A07F2E">
        <w:rPr>
          <w:color w:val="000000"/>
        </w:rPr>
        <w:t xml:space="preserve">SQL, PL/SQL </w:t>
      </w:r>
    </w:p>
    <w:p w:rsidR="00A07F2E" w:rsidRPr="00A07F2E" w:rsidRDefault="00A07F2E" w:rsidP="00A07F2E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contextualSpacing/>
        <w:jc w:val="both"/>
        <w:rPr>
          <w:color w:val="000000"/>
        </w:rPr>
      </w:pPr>
      <w:r w:rsidRPr="00A07F2E">
        <w:rPr>
          <w:color w:val="000000"/>
        </w:rPr>
        <w:t xml:space="preserve">SQL Developer UNIX/Linux </w:t>
      </w:r>
    </w:p>
    <w:p w:rsidR="00735CA0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Excellent skills in Business Analysis, Data Analysis, Requirement Analysis, Business Modeling and Use Case Development using UML methodology. </w:t>
      </w:r>
    </w:p>
    <w:p w:rsidR="00735CA0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Strong understanding of Software Testing Techniques especially those performed or supervised by BA including Black Box testing, Regression testing, Ad hoc testing.</w:t>
      </w:r>
    </w:p>
    <w:p w:rsidR="00735CA0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Proficient in using UML for Business Process Modeling, Use Cases, Activity Diagrams, Sequence Diagrams, Data Flow Diagrams, Collaboration Diagrams, Class Diagrams, Prototypes and documenting them using Microsoft Visio. </w:t>
      </w:r>
    </w:p>
    <w:p w:rsidR="00735CA0" w:rsidRPr="00BC0763" w:rsidRDefault="00735CA0" w:rsidP="00636C18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Experience</w:t>
      </w:r>
      <w:r w:rsidR="00DD6E2E" w:rsidRPr="00BC0763">
        <w:rPr>
          <w:color w:val="000000"/>
        </w:rPr>
        <w:t>d</w:t>
      </w:r>
      <w:r w:rsidRPr="00BC0763">
        <w:rPr>
          <w:color w:val="000000"/>
        </w:rPr>
        <w:t xml:space="preserve"> in analysis of as-is business process and to-be design processes (Gap analysis). </w:t>
      </w:r>
    </w:p>
    <w:p w:rsidR="00735CA0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Participated with QA team in different phases of testing such as System testing, Functional testing, Regression testing and Integration testing for Quality Analysis. </w:t>
      </w:r>
    </w:p>
    <w:p w:rsidR="00735CA0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Excellent Communication and Interpersonal Skills. </w:t>
      </w:r>
    </w:p>
    <w:p w:rsidR="002F79AA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Maintaining, Supporting and troubleshooting applications</w:t>
      </w:r>
    </w:p>
    <w:p w:rsidR="00735CA0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Ability to document with user stories, story points, process flows, and Create and Verify Acceptance Criteria.</w:t>
      </w:r>
    </w:p>
    <w:p w:rsidR="00735CA0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Strong Excel Skills and be able to generate reports from Excel using Pivot Charts, Conditional formatting, tables, formulas, functions.</w:t>
      </w:r>
    </w:p>
    <w:p w:rsidR="00735CA0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Experience</w:t>
      </w:r>
      <w:r w:rsidR="00DD6E2E" w:rsidRPr="00BC0763">
        <w:rPr>
          <w:color w:val="000000"/>
        </w:rPr>
        <w:t>d</w:t>
      </w:r>
      <w:r w:rsidRPr="00BC0763">
        <w:rPr>
          <w:color w:val="000000"/>
        </w:rPr>
        <w:t xml:space="preserve"> in the planning and forecasting of projects and documenting and gathering business, functional or technical requirements for software projects. </w:t>
      </w:r>
    </w:p>
    <w:p w:rsidR="00DE198F" w:rsidRPr="00BC0763" w:rsidRDefault="00D14269" w:rsidP="00D14269">
      <w:pPr>
        <w:spacing w:after="0"/>
        <w:rPr>
          <w:rFonts w:eastAsia="MS Mincho"/>
          <w:b/>
          <w:sz w:val="22"/>
          <w:szCs w:val="22"/>
        </w:rPr>
      </w:pPr>
      <w:r w:rsidRPr="00BC0763">
        <w:rPr>
          <w:rFonts w:eastAsia="MS Mincho"/>
          <w:b/>
          <w:sz w:val="22"/>
          <w:szCs w:val="22"/>
        </w:rPr>
        <w:t>PROFESSIONAL EXPERIENCE</w:t>
      </w:r>
      <w:r w:rsidR="00DE198F" w:rsidRPr="00BC0763">
        <w:rPr>
          <w:rFonts w:eastAsia="MS Mincho"/>
          <w:b/>
          <w:sz w:val="22"/>
          <w:szCs w:val="22"/>
        </w:rPr>
        <w:t>:</w:t>
      </w:r>
    </w:p>
    <w:p w:rsidR="00DE198F" w:rsidRPr="00BC0763" w:rsidRDefault="00DE198F" w:rsidP="00DE198F">
      <w:pPr>
        <w:rPr>
          <w:b/>
          <w:sz w:val="22"/>
          <w:szCs w:val="22"/>
          <w:highlight w:val="lightGray"/>
        </w:rPr>
      </w:pPr>
      <w:r w:rsidRPr="00BC0763">
        <w:rPr>
          <w:b/>
          <w:sz w:val="22"/>
          <w:szCs w:val="22"/>
          <w:highlight w:val="lightGray"/>
        </w:rPr>
        <w:t xml:space="preserve">Commit Point L/B VA                       </w:t>
      </w:r>
      <w:r w:rsidR="00636C18" w:rsidRPr="00BC0763">
        <w:rPr>
          <w:b/>
          <w:sz w:val="22"/>
          <w:szCs w:val="22"/>
          <w:highlight w:val="lightGray"/>
        </w:rPr>
        <w:t xml:space="preserve">                           </w:t>
      </w:r>
      <w:r w:rsidRPr="00BC0763">
        <w:rPr>
          <w:b/>
          <w:sz w:val="22"/>
          <w:szCs w:val="22"/>
          <w:highlight w:val="lightGray"/>
        </w:rPr>
        <w:t xml:space="preserve">                                      </w:t>
      </w:r>
      <w:r w:rsidR="000460AC" w:rsidRPr="00BC0763">
        <w:rPr>
          <w:b/>
          <w:sz w:val="22"/>
          <w:szCs w:val="22"/>
          <w:highlight w:val="lightGray"/>
        </w:rPr>
        <w:t>Jan 2016 – till date</w:t>
      </w:r>
      <w:r w:rsidRPr="00BC0763">
        <w:rPr>
          <w:b/>
          <w:sz w:val="22"/>
          <w:szCs w:val="22"/>
          <w:highlight w:val="lightGray"/>
        </w:rPr>
        <w:t xml:space="preserve"> </w:t>
      </w:r>
    </w:p>
    <w:p w:rsidR="002A0815" w:rsidRPr="00BC0763" w:rsidRDefault="002A0815" w:rsidP="002A0815">
      <w:pPr>
        <w:spacing w:before="0" w:beforeAutospacing="0" w:after="0" w:afterAutospacing="0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 xml:space="preserve">Business </w:t>
      </w:r>
      <w:r w:rsidR="007019DA" w:rsidRPr="00BC0763">
        <w:rPr>
          <w:b/>
          <w:sz w:val="22"/>
          <w:szCs w:val="22"/>
        </w:rPr>
        <w:t xml:space="preserve">Systems </w:t>
      </w:r>
      <w:r w:rsidRPr="00BC0763">
        <w:rPr>
          <w:b/>
          <w:sz w:val="22"/>
          <w:szCs w:val="22"/>
        </w:rPr>
        <w:t>Analyst:</w:t>
      </w:r>
    </w:p>
    <w:p w:rsidR="002A0815" w:rsidRPr="00BC0763" w:rsidRDefault="002A0815" w:rsidP="002A0815">
      <w:pPr>
        <w:spacing w:before="0" w:beforeAutospacing="0" w:after="0" w:afterAutospacing="0"/>
        <w:rPr>
          <w:b/>
          <w:sz w:val="22"/>
          <w:szCs w:val="22"/>
        </w:rPr>
      </w:pPr>
    </w:p>
    <w:p w:rsidR="00636C18" w:rsidRPr="00BC0763" w:rsidRDefault="002A0815" w:rsidP="00CD448B">
      <w:pPr>
        <w:spacing w:before="0" w:beforeAutospacing="0" w:after="0" w:afterAutospacing="0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 xml:space="preserve">Responsibilities: </w:t>
      </w:r>
    </w:p>
    <w:p w:rsidR="00CD448B" w:rsidRPr="00BC0763" w:rsidRDefault="00CD448B" w:rsidP="00CD448B">
      <w:pPr>
        <w:spacing w:before="0" w:beforeAutospacing="0" w:after="0" w:afterAutospacing="0"/>
        <w:rPr>
          <w:b/>
          <w:sz w:val="22"/>
          <w:szCs w:val="22"/>
        </w:rPr>
      </w:pPr>
    </w:p>
    <w:p w:rsidR="004F03CE" w:rsidRPr="00BC0763" w:rsidRDefault="004F03CE" w:rsidP="00A34286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contextualSpacing/>
        <w:jc w:val="both"/>
        <w:rPr>
          <w:color w:val="000000"/>
        </w:rPr>
      </w:pPr>
      <w:r w:rsidRPr="00BC0763">
        <w:rPr>
          <w:color w:val="000000"/>
        </w:rPr>
        <w:t>Working on Change management project.</w:t>
      </w:r>
    </w:p>
    <w:p w:rsidR="002A0815" w:rsidRPr="00BC0763" w:rsidRDefault="002A0815" w:rsidP="00A34286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contextualSpacing/>
        <w:jc w:val="both"/>
        <w:rPr>
          <w:color w:val="000000"/>
        </w:rPr>
      </w:pPr>
      <w:r w:rsidRPr="00BC0763">
        <w:rPr>
          <w:color w:val="000000"/>
        </w:rPr>
        <w:t>Conducting workflow, process diagram and gap analysis to derive requirements for existing systems enhancements</w:t>
      </w:r>
      <w:r w:rsidR="00D41C4C" w:rsidRPr="00BC0763">
        <w:rPr>
          <w:color w:val="000000"/>
        </w:rPr>
        <w:t>.</w:t>
      </w:r>
    </w:p>
    <w:p w:rsidR="00D41C4C" w:rsidRPr="00BC0763" w:rsidRDefault="00D41C4C" w:rsidP="00A34286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contextualSpacing/>
        <w:jc w:val="both"/>
        <w:rPr>
          <w:color w:val="000000"/>
        </w:rPr>
      </w:pPr>
      <w:r w:rsidRPr="00BC0763">
        <w:rPr>
          <w:color w:val="000000"/>
        </w:rPr>
        <w:t>Analyze data and result using statistical techniques and prepare reports.</w:t>
      </w:r>
    </w:p>
    <w:p w:rsidR="00A34286" w:rsidRPr="00BC0763" w:rsidRDefault="00DE198F" w:rsidP="00D41C4C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>D</w:t>
      </w:r>
      <w:r w:rsidR="00636C18" w:rsidRPr="00BC0763">
        <w:rPr>
          <w:color w:val="000000"/>
        </w:rPr>
        <w:t>ecomposing</w:t>
      </w:r>
      <w:r w:rsidR="00D41C4C" w:rsidRPr="00BC0763">
        <w:rPr>
          <w:color w:val="000000"/>
        </w:rPr>
        <w:t xml:space="preserve"> </w:t>
      </w:r>
      <w:r w:rsidRPr="00BC0763">
        <w:rPr>
          <w:color w:val="000000"/>
        </w:rPr>
        <w:t xml:space="preserve">high-level business and user requirements into prioritized functional requirements, specified in an appropriate level of detail suitable for both business and </w:t>
      </w:r>
      <w:r w:rsidRPr="00BC0763">
        <w:rPr>
          <w:color w:val="000000"/>
        </w:rPr>
        <w:lastRenderedPageBreak/>
        <w:t xml:space="preserve">development team </w:t>
      </w:r>
    </w:p>
    <w:p w:rsidR="00DE198F" w:rsidRPr="00BC0763" w:rsidRDefault="00636C18" w:rsidP="00DE198F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 xml:space="preserve">Performing </w:t>
      </w:r>
      <w:r w:rsidR="00DE198F" w:rsidRPr="00BC0763">
        <w:rPr>
          <w:color w:val="000000"/>
        </w:rPr>
        <w:t>Daily validation of Business data reports by querying databases and rerun of missing business events before the close of Business day.</w:t>
      </w:r>
    </w:p>
    <w:p w:rsidR="00A34286" w:rsidRPr="00BC0763" w:rsidRDefault="00636C18" w:rsidP="00A34286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>Identifying UI</w:t>
      </w:r>
      <w:r w:rsidR="00DE198F" w:rsidRPr="00BC0763">
        <w:rPr>
          <w:color w:val="000000"/>
        </w:rPr>
        <w:t xml:space="preserve"> requirements, involved on creating Wireframes, process flow, Prototypes and UI specification.</w:t>
      </w:r>
    </w:p>
    <w:p w:rsidR="00DE198F" w:rsidRPr="00BC0763" w:rsidRDefault="00636C18" w:rsidP="00DE198F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 xml:space="preserve">Creating </w:t>
      </w:r>
      <w:r w:rsidR="00DE198F" w:rsidRPr="00BC0763">
        <w:rPr>
          <w:color w:val="000000"/>
        </w:rPr>
        <w:t>Reports using all the Business Objects functions like Drill Down, Prompts, and Dimensional and Measure variables to show accurate Results.</w:t>
      </w:r>
    </w:p>
    <w:p w:rsidR="00636C18" w:rsidRPr="00BC0763" w:rsidRDefault="00DE198F" w:rsidP="00DE198F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rPr>
          <w:color w:val="000000"/>
        </w:rPr>
      </w:pPr>
      <w:r w:rsidRPr="00BC0763">
        <w:rPr>
          <w:rFonts w:eastAsia="MS Mincho"/>
        </w:rPr>
        <w:t>Break down barriers to maintain progress on initiatives.</w:t>
      </w:r>
    </w:p>
    <w:p w:rsidR="00636C18" w:rsidRPr="00BC0763" w:rsidRDefault="00A34286" w:rsidP="00636C18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rFonts w:cs="Geneva"/>
          <w:color w:val="1A1A1A"/>
          <w:sz w:val="22"/>
          <w:szCs w:val="22"/>
        </w:rPr>
        <w:t xml:space="preserve"> </w:t>
      </w:r>
      <w:r w:rsidR="00636C18" w:rsidRPr="00BC0763">
        <w:rPr>
          <w:sz w:val="22"/>
          <w:szCs w:val="22"/>
        </w:rPr>
        <w:t>Conducting JAD session.</w:t>
      </w:r>
    </w:p>
    <w:p w:rsidR="00DE198F" w:rsidRPr="00BC0763" w:rsidRDefault="00636C18" w:rsidP="002A0815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rPr>
          <w:color w:val="000000"/>
        </w:rPr>
      </w:pPr>
      <w:r w:rsidRPr="00BC0763">
        <w:rPr>
          <w:rFonts w:eastAsia="MS Mincho"/>
        </w:rPr>
        <w:t xml:space="preserve">Preparing functional documentation such as use cases, functional design documentation, flow diagrams, </w:t>
      </w:r>
      <w:r w:rsidR="00236AE8" w:rsidRPr="00BC0763">
        <w:rPr>
          <w:rFonts w:eastAsia="MS Mincho"/>
        </w:rPr>
        <w:t>and traceability</w:t>
      </w:r>
      <w:r w:rsidRPr="00BC0763">
        <w:rPr>
          <w:rFonts w:eastAsia="MS Mincho"/>
        </w:rPr>
        <w:t xml:space="preserve"> matrices</w:t>
      </w:r>
      <w:r w:rsidR="002A0815" w:rsidRPr="00BC0763">
        <w:rPr>
          <w:rFonts w:eastAsia="MS Mincho"/>
        </w:rPr>
        <w:t>.</w:t>
      </w:r>
    </w:p>
    <w:p w:rsidR="00A34286" w:rsidRPr="00BC0763" w:rsidRDefault="00A34286" w:rsidP="00A34286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360"/>
        <w:rPr>
          <w:color w:val="000000"/>
        </w:rPr>
      </w:pPr>
    </w:p>
    <w:p w:rsidR="00DE198F" w:rsidRPr="00BC0763" w:rsidRDefault="00DE198F" w:rsidP="00DE198F">
      <w:pPr>
        <w:pStyle w:val="ParaAttribute34"/>
        <w:wordWrap/>
        <w:rPr>
          <w:rFonts w:ascii="Arial" w:eastAsia="Times New Roman" w:hAnsi="Arial"/>
          <w:color w:val="000000"/>
          <w:szCs w:val="22"/>
        </w:rPr>
      </w:pPr>
      <w:r w:rsidRPr="00BC0763">
        <w:rPr>
          <w:rFonts w:ascii="Arial" w:eastAsia="Times New Roman" w:hAnsi="Arial"/>
          <w:b/>
          <w:color w:val="000000"/>
          <w:szCs w:val="22"/>
        </w:rPr>
        <w:t>Environment:</w:t>
      </w:r>
      <w:r w:rsidR="002F79AA" w:rsidRPr="00BC0763">
        <w:rPr>
          <w:rFonts w:ascii="Arial" w:eastAsia="Times New Roman" w:hAnsi="Arial"/>
          <w:color w:val="000000"/>
          <w:szCs w:val="22"/>
        </w:rPr>
        <w:t xml:space="preserve"> MS Office</w:t>
      </w:r>
      <w:r w:rsidR="003C5449" w:rsidRPr="00BC0763">
        <w:rPr>
          <w:rFonts w:ascii="Arial" w:eastAsia="Times New Roman" w:hAnsi="Arial"/>
          <w:color w:val="000000"/>
          <w:szCs w:val="22"/>
        </w:rPr>
        <w:t>,</w:t>
      </w:r>
      <w:r w:rsidRPr="00BC0763">
        <w:rPr>
          <w:rFonts w:ascii="Arial" w:eastAsia="Times New Roman" w:hAnsi="Arial"/>
          <w:color w:val="000000"/>
          <w:szCs w:val="22"/>
        </w:rPr>
        <w:t xml:space="preserve"> UML, SDL</w:t>
      </w:r>
      <w:r w:rsidR="00072F77" w:rsidRPr="00BC0763">
        <w:rPr>
          <w:rFonts w:ascii="Arial" w:eastAsia="Times New Roman" w:hAnsi="Arial"/>
          <w:color w:val="000000"/>
          <w:szCs w:val="22"/>
        </w:rPr>
        <w:t>C, Visio</w:t>
      </w:r>
      <w:r w:rsidR="00C92F9A" w:rsidRPr="00BC0763">
        <w:rPr>
          <w:rFonts w:ascii="Arial" w:eastAsia="Times New Roman" w:hAnsi="Arial"/>
          <w:color w:val="000000"/>
          <w:szCs w:val="22"/>
        </w:rPr>
        <w:t xml:space="preserve">, Excel, </w:t>
      </w:r>
      <w:r w:rsidRPr="00BC0763">
        <w:rPr>
          <w:rFonts w:ascii="Arial" w:eastAsia="Times New Roman" w:hAnsi="Arial"/>
          <w:color w:val="000000"/>
          <w:szCs w:val="22"/>
        </w:rPr>
        <w:t xml:space="preserve">SQL, Share Point </w:t>
      </w:r>
      <w:r w:rsidR="004F03CE" w:rsidRPr="00BC0763">
        <w:rPr>
          <w:rFonts w:ascii="Arial" w:eastAsia="Times New Roman" w:hAnsi="Arial"/>
          <w:color w:val="000000"/>
          <w:szCs w:val="22"/>
        </w:rPr>
        <w:t>2010</w:t>
      </w:r>
      <w:r w:rsidR="00A07F2E" w:rsidRPr="00BC0763">
        <w:rPr>
          <w:rFonts w:ascii="Arial" w:eastAsia="Times New Roman" w:hAnsi="Arial"/>
          <w:color w:val="000000"/>
          <w:szCs w:val="22"/>
        </w:rPr>
        <w:t>, SQL</w:t>
      </w:r>
      <w:r w:rsidR="00D54255" w:rsidRPr="00BC0763">
        <w:rPr>
          <w:rFonts w:ascii="Arial" w:eastAsia="Times New Roman" w:hAnsi="Arial"/>
          <w:color w:val="000000"/>
          <w:szCs w:val="22"/>
        </w:rPr>
        <w:t xml:space="preserve"> Server 2008, VB.</w:t>
      </w:r>
    </w:p>
    <w:p w:rsidR="002A0815" w:rsidRPr="00BC0763" w:rsidRDefault="00A83112" w:rsidP="002A0815">
      <w:pPr>
        <w:spacing w:after="0"/>
        <w:rPr>
          <w:b/>
          <w:sz w:val="22"/>
          <w:szCs w:val="22"/>
        </w:rPr>
      </w:pPr>
      <w:r w:rsidRPr="00BC0763">
        <w:rPr>
          <w:b/>
          <w:sz w:val="22"/>
          <w:szCs w:val="22"/>
          <w:highlight w:val="lightGray"/>
        </w:rPr>
        <w:t xml:space="preserve">Zebra Technologies, Chicago IL                    </w:t>
      </w:r>
      <w:r w:rsidR="002A0815" w:rsidRPr="00BC0763">
        <w:rPr>
          <w:b/>
          <w:sz w:val="22"/>
          <w:szCs w:val="22"/>
          <w:highlight w:val="lightGray"/>
        </w:rPr>
        <w:t xml:space="preserve">        </w:t>
      </w:r>
      <w:r w:rsidRPr="00BC0763">
        <w:rPr>
          <w:b/>
          <w:sz w:val="22"/>
          <w:szCs w:val="22"/>
          <w:highlight w:val="lightGray"/>
        </w:rPr>
        <w:t xml:space="preserve">                </w:t>
      </w:r>
      <w:r w:rsidR="00B21E2F" w:rsidRPr="00BC0763">
        <w:rPr>
          <w:b/>
          <w:sz w:val="22"/>
          <w:szCs w:val="22"/>
          <w:highlight w:val="lightGray"/>
        </w:rPr>
        <w:t xml:space="preserve">   </w:t>
      </w:r>
      <w:r w:rsidRPr="00BC0763">
        <w:rPr>
          <w:b/>
          <w:sz w:val="22"/>
          <w:szCs w:val="22"/>
          <w:highlight w:val="lightGray"/>
        </w:rPr>
        <w:t xml:space="preserve">    </w:t>
      </w:r>
      <w:r w:rsidRPr="00BC0763">
        <w:rPr>
          <w:b/>
          <w:sz w:val="22"/>
          <w:szCs w:val="22"/>
          <w:highlight w:val="lightGray"/>
        </w:rPr>
        <w:tab/>
        <w:t xml:space="preserve">   </w:t>
      </w:r>
      <w:r w:rsidR="00DB11A9" w:rsidRPr="00BC0763">
        <w:rPr>
          <w:b/>
          <w:sz w:val="22"/>
          <w:szCs w:val="22"/>
          <w:highlight w:val="lightGray"/>
        </w:rPr>
        <w:t xml:space="preserve">SEP </w:t>
      </w:r>
      <w:r w:rsidR="00E15647" w:rsidRPr="00BC0763">
        <w:rPr>
          <w:b/>
          <w:sz w:val="22"/>
          <w:szCs w:val="22"/>
          <w:highlight w:val="lightGray"/>
        </w:rPr>
        <w:t>2015 –Dec 2015</w:t>
      </w:r>
    </w:p>
    <w:p w:rsidR="002A0815" w:rsidRPr="00BC0763" w:rsidRDefault="00B418B1" w:rsidP="002A0815">
      <w:pPr>
        <w:spacing w:after="0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>Business</w:t>
      </w:r>
      <w:r w:rsidR="000F3BB9" w:rsidRPr="00BC0763">
        <w:rPr>
          <w:b/>
          <w:sz w:val="22"/>
          <w:szCs w:val="22"/>
        </w:rPr>
        <w:t xml:space="preserve"> Systems</w:t>
      </w:r>
      <w:r w:rsidRPr="00BC0763">
        <w:rPr>
          <w:b/>
          <w:sz w:val="22"/>
          <w:szCs w:val="22"/>
        </w:rPr>
        <w:t xml:space="preserve"> Analyst</w:t>
      </w:r>
      <w:r w:rsidR="000F3BB9" w:rsidRPr="00BC0763">
        <w:rPr>
          <w:b/>
          <w:sz w:val="22"/>
          <w:szCs w:val="22"/>
        </w:rPr>
        <w:t>:</w:t>
      </w:r>
    </w:p>
    <w:p w:rsidR="0018536A" w:rsidRPr="00BC0763" w:rsidRDefault="0018536A" w:rsidP="002A0815">
      <w:pPr>
        <w:spacing w:after="0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 xml:space="preserve">Responsibilities: </w:t>
      </w:r>
    </w:p>
    <w:p w:rsidR="0018536A" w:rsidRPr="00BC0763" w:rsidRDefault="0018536A" w:rsidP="0018536A">
      <w:pPr>
        <w:spacing w:before="0" w:beforeAutospacing="0" w:after="0" w:afterAutospacing="0"/>
        <w:rPr>
          <w:sz w:val="22"/>
          <w:szCs w:val="22"/>
        </w:rPr>
      </w:pP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Designed and developed Process Flow Diagram, Use Cases, Activi</w:t>
      </w:r>
      <w:r w:rsidR="000F3BB9" w:rsidRPr="00BC0763">
        <w:rPr>
          <w:sz w:val="22"/>
          <w:szCs w:val="22"/>
        </w:rPr>
        <w:t>ty Diagrams, Sequence Diagrams</w:t>
      </w:r>
      <w:r w:rsidRPr="00BC0763">
        <w:rPr>
          <w:sz w:val="22"/>
          <w:szCs w:val="22"/>
        </w:rPr>
        <w:t xml:space="preserve"> and extensively used MS Visio. </w:t>
      </w: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Gathered and documented Business Requirements, created Functional specifications and translated them into Software Requirement Specifications. </w:t>
      </w: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Business process re engineering experience in Zebra Repair Center Move Project</w:t>
      </w:r>
      <w:r w:rsidR="00F71B81" w:rsidRPr="00BC0763">
        <w:rPr>
          <w:sz w:val="22"/>
          <w:szCs w:val="22"/>
        </w:rPr>
        <w:t>.</w:t>
      </w: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Performed Gap analysis by identifying existing technologies, documenting the enhancements to meet the end state requirements</w:t>
      </w:r>
      <w:r w:rsidR="00F71B81" w:rsidRPr="00BC0763">
        <w:rPr>
          <w:sz w:val="22"/>
          <w:szCs w:val="22"/>
        </w:rPr>
        <w:t>.</w:t>
      </w:r>
      <w:r w:rsidRPr="00BC0763">
        <w:rPr>
          <w:sz w:val="22"/>
          <w:szCs w:val="22"/>
        </w:rPr>
        <w:t> </w:t>
      </w:r>
    </w:p>
    <w:p w:rsidR="00B418B1" w:rsidRPr="00BC0763" w:rsidRDefault="00F71B8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Developed test cases, assisted Quality Assurance activities</w:t>
      </w:r>
      <w:r w:rsidR="00B418B1" w:rsidRPr="00BC0763">
        <w:rPr>
          <w:sz w:val="22"/>
          <w:szCs w:val="22"/>
        </w:rPr>
        <w:t xml:space="preserve">, with system integration testing and user acceptance testing (UAT), developing and maintaining quality procedures and ensuring that appropriate documentation is in </w:t>
      </w:r>
      <w:r w:rsidRPr="00BC0763">
        <w:rPr>
          <w:sz w:val="22"/>
          <w:szCs w:val="22"/>
        </w:rPr>
        <w:t>place.</w:t>
      </w: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Identified and documented business rules and created detailed Use Cases and Test cases.</w:t>
      </w: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Involved in Data Analysis &amp; Mapping to track all data elements used in the application from the user interface through different interfaces to the target databases in which they are stored</w:t>
      </w:r>
      <w:r w:rsidR="00F71B81" w:rsidRPr="00BC0763">
        <w:rPr>
          <w:sz w:val="22"/>
          <w:szCs w:val="22"/>
        </w:rPr>
        <w:t>.</w:t>
      </w: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Conducted Gathered requirements and build RTM and Use Case and Test Case doc and TTM.</w:t>
      </w: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Conducted JAD session at client place.</w:t>
      </w: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Actively involved in Testing.</w:t>
      </w:r>
    </w:p>
    <w:p w:rsidR="00B418B1" w:rsidRDefault="00DD6E2E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Managed</w:t>
      </w:r>
      <w:r w:rsidR="00B418B1" w:rsidRPr="00BC0763">
        <w:rPr>
          <w:sz w:val="22"/>
          <w:szCs w:val="22"/>
        </w:rPr>
        <w:t xml:space="preserve"> Requirement </w:t>
      </w:r>
      <w:r w:rsidRPr="00BC0763">
        <w:rPr>
          <w:sz w:val="22"/>
          <w:szCs w:val="22"/>
        </w:rPr>
        <w:t xml:space="preserve">Scoping, </w:t>
      </w:r>
      <w:r w:rsidR="00B418B1" w:rsidRPr="00BC0763">
        <w:rPr>
          <w:sz w:val="22"/>
          <w:szCs w:val="22"/>
        </w:rPr>
        <w:t>documenting and analyzing high priority requirement for implementation; creating BRD, functional Requirement docum</w:t>
      </w:r>
      <w:r w:rsidR="00B21E2F" w:rsidRPr="00BC0763">
        <w:rPr>
          <w:sz w:val="22"/>
          <w:szCs w:val="22"/>
        </w:rPr>
        <w:t>entation and use case documents.</w:t>
      </w:r>
    </w:p>
    <w:p w:rsidR="00C03291" w:rsidRPr="00C03291" w:rsidRDefault="00C03291" w:rsidP="00C03291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</w:pPr>
      <w:r>
        <w:t>QA testing.</w:t>
      </w:r>
    </w:p>
    <w:p w:rsidR="00B418B1" w:rsidRPr="00BC0763" w:rsidRDefault="00B418B1" w:rsidP="00B418B1">
      <w:pPr>
        <w:spacing w:before="0" w:beforeAutospacing="0" w:after="0" w:afterAutospacing="0"/>
        <w:jc w:val="both"/>
        <w:rPr>
          <w:sz w:val="22"/>
          <w:szCs w:val="22"/>
        </w:rPr>
      </w:pPr>
    </w:p>
    <w:p w:rsidR="002A0815" w:rsidRPr="00BC0763" w:rsidRDefault="00B418B1" w:rsidP="002A0815">
      <w:p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b/>
          <w:sz w:val="22"/>
          <w:szCs w:val="22"/>
        </w:rPr>
        <w:t>Environment:</w:t>
      </w:r>
      <w:r w:rsidRPr="00BC0763">
        <w:rPr>
          <w:sz w:val="22"/>
          <w:szCs w:val="22"/>
        </w:rPr>
        <w:t xml:space="preserve"> UML, MS Project, MS-Project, MS</w:t>
      </w:r>
      <w:r w:rsidR="00747FA1" w:rsidRPr="00BC0763">
        <w:rPr>
          <w:sz w:val="22"/>
          <w:szCs w:val="22"/>
        </w:rPr>
        <w:t xml:space="preserve"> Visio, Windows XP, SharePoint, </w:t>
      </w:r>
      <w:r w:rsidR="003F3406" w:rsidRPr="00BC0763">
        <w:rPr>
          <w:sz w:val="22"/>
          <w:szCs w:val="22"/>
        </w:rPr>
        <w:t xml:space="preserve">SQL </w:t>
      </w:r>
      <w:r w:rsidRPr="00BC0763">
        <w:rPr>
          <w:sz w:val="22"/>
          <w:szCs w:val="22"/>
        </w:rPr>
        <w:t>Server 2008, VB, Pivot Tables</w:t>
      </w:r>
      <w:r w:rsidR="009617A7" w:rsidRPr="00BC0763">
        <w:rPr>
          <w:sz w:val="22"/>
          <w:szCs w:val="22"/>
        </w:rPr>
        <w:t>.</w:t>
      </w:r>
    </w:p>
    <w:p w:rsidR="002A0815" w:rsidRPr="00BC0763" w:rsidRDefault="002A0815" w:rsidP="002A0815">
      <w:pPr>
        <w:spacing w:before="0" w:beforeAutospacing="0" w:after="0" w:afterAutospacing="0"/>
        <w:jc w:val="both"/>
        <w:rPr>
          <w:sz w:val="22"/>
          <w:szCs w:val="22"/>
        </w:rPr>
      </w:pPr>
    </w:p>
    <w:p w:rsidR="002A0815" w:rsidRPr="00BC0763" w:rsidRDefault="002A0815" w:rsidP="002A0815">
      <w:pPr>
        <w:spacing w:before="0" w:beforeAutospacing="0" w:after="0" w:afterAutospacing="0"/>
        <w:jc w:val="both"/>
        <w:rPr>
          <w:sz w:val="22"/>
          <w:szCs w:val="22"/>
        </w:rPr>
      </w:pPr>
    </w:p>
    <w:p w:rsidR="002A0815" w:rsidRPr="00BC0763" w:rsidRDefault="002A0815" w:rsidP="002A0815">
      <w:pPr>
        <w:spacing w:before="0" w:beforeAutospacing="0" w:after="0" w:afterAutospacing="0"/>
        <w:jc w:val="both"/>
        <w:rPr>
          <w:sz w:val="22"/>
          <w:szCs w:val="22"/>
        </w:rPr>
      </w:pPr>
    </w:p>
    <w:p w:rsidR="00BD6E44" w:rsidRPr="00BC0763" w:rsidRDefault="00BD6E44" w:rsidP="002A0815">
      <w:pPr>
        <w:spacing w:before="0" w:beforeAutospacing="0" w:after="0" w:afterAutospacing="0"/>
        <w:jc w:val="both"/>
        <w:rPr>
          <w:sz w:val="22"/>
          <w:szCs w:val="22"/>
        </w:rPr>
      </w:pPr>
    </w:p>
    <w:p w:rsidR="00BD6E44" w:rsidRPr="00BC0763" w:rsidRDefault="00BD6E44" w:rsidP="002A0815">
      <w:pPr>
        <w:spacing w:before="0" w:beforeAutospacing="0" w:after="0" w:afterAutospacing="0"/>
        <w:jc w:val="both"/>
        <w:rPr>
          <w:sz w:val="22"/>
          <w:szCs w:val="22"/>
        </w:rPr>
      </w:pPr>
    </w:p>
    <w:p w:rsidR="002A0815" w:rsidRPr="00BC0763" w:rsidRDefault="002A0815" w:rsidP="002A0815">
      <w:pPr>
        <w:spacing w:before="0" w:beforeAutospacing="0" w:after="0" w:afterAutospacing="0"/>
        <w:jc w:val="both"/>
        <w:rPr>
          <w:sz w:val="22"/>
          <w:szCs w:val="22"/>
        </w:rPr>
      </w:pPr>
    </w:p>
    <w:p w:rsidR="00F90909" w:rsidRPr="00BC0763" w:rsidRDefault="00F90909" w:rsidP="002A0815">
      <w:pPr>
        <w:spacing w:before="0" w:beforeAutospacing="0" w:after="0" w:afterAutospacing="0"/>
        <w:jc w:val="both"/>
        <w:rPr>
          <w:b/>
          <w:sz w:val="22"/>
          <w:szCs w:val="22"/>
        </w:rPr>
      </w:pPr>
      <w:r w:rsidRPr="00BC0763">
        <w:rPr>
          <w:b/>
          <w:sz w:val="22"/>
          <w:szCs w:val="22"/>
          <w:highlight w:val="lightGray"/>
        </w:rPr>
        <w:t xml:space="preserve">Capital One, </w:t>
      </w:r>
      <w:r w:rsidR="00BD6E44" w:rsidRPr="00BC0763">
        <w:rPr>
          <w:b/>
          <w:sz w:val="22"/>
          <w:szCs w:val="22"/>
          <w:highlight w:val="lightGray"/>
        </w:rPr>
        <w:t>Plano, TX</w:t>
      </w:r>
      <w:r w:rsidR="000C1B00" w:rsidRPr="00BC0763">
        <w:rPr>
          <w:b/>
          <w:sz w:val="22"/>
          <w:szCs w:val="22"/>
          <w:highlight w:val="lightGray"/>
        </w:rPr>
        <w:t xml:space="preserve"> </w:t>
      </w:r>
      <w:r w:rsidR="000C1B00" w:rsidRPr="00BC0763">
        <w:rPr>
          <w:b/>
          <w:sz w:val="22"/>
          <w:szCs w:val="22"/>
          <w:highlight w:val="lightGray"/>
        </w:rPr>
        <w:tab/>
      </w:r>
      <w:r w:rsidR="000C1B00" w:rsidRPr="00BC0763">
        <w:rPr>
          <w:b/>
          <w:sz w:val="22"/>
          <w:szCs w:val="22"/>
          <w:highlight w:val="lightGray"/>
        </w:rPr>
        <w:tab/>
      </w:r>
      <w:r w:rsidR="000C1B00" w:rsidRPr="00BC0763">
        <w:rPr>
          <w:b/>
          <w:sz w:val="22"/>
          <w:szCs w:val="22"/>
          <w:highlight w:val="lightGray"/>
        </w:rPr>
        <w:tab/>
      </w:r>
      <w:r w:rsidR="000C1B00" w:rsidRPr="00BC0763">
        <w:rPr>
          <w:b/>
          <w:sz w:val="22"/>
          <w:szCs w:val="22"/>
          <w:highlight w:val="lightGray"/>
        </w:rPr>
        <w:tab/>
      </w:r>
      <w:r w:rsidR="000C1B00" w:rsidRPr="00BC0763">
        <w:rPr>
          <w:b/>
          <w:sz w:val="22"/>
          <w:szCs w:val="22"/>
          <w:highlight w:val="lightGray"/>
        </w:rPr>
        <w:tab/>
      </w:r>
      <w:r w:rsidR="000C1B00" w:rsidRPr="00BC0763">
        <w:rPr>
          <w:b/>
          <w:sz w:val="22"/>
          <w:szCs w:val="22"/>
          <w:highlight w:val="lightGray"/>
        </w:rPr>
        <w:tab/>
        <w:t>Jan</w:t>
      </w:r>
      <w:r w:rsidRPr="00BC0763">
        <w:rPr>
          <w:b/>
          <w:sz w:val="22"/>
          <w:szCs w:val="22"/>
          <w:highlight w:val="lightGray"/>
        </w:rPr>
        <w:t>2013 to Oct 2015</w:t>
      </w:r>
    </w:p>
    <w:p w:rsidR="002A0815" w:rsidRPr="00BC0763" w:rsidRDefault="002A0815" w:rsidP="002A0815">
      <w:pPr>
        <w:spacing w:before="0" w:beforeAutospacing="0" w:after="0" w:afterAutospacing="0"/>
        <w:jc w:val="both"/>
        <w:rPr>
          <w:sz w:val="22"/>
          <w:szCs w:val="22"/>
        </w:rPr>
      </w:pPr>
    </w:p>
    <w:p w:rsidR="00D07B49" w:rsidRPr="00BC0763" w:rsidRDefault="007D16E3" w:rsidP="00D07B49">
      <w:pPr>
        <w:spacing w:before="0" w:beforeAutospacing="0" w:after="0" w:afterAutospacing="0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>Business Analyst</w:t>
      </w:r>
    </w:p>
    <w:p w:rsidR="002A0815" w:rsidRPr="00BC0763" w:rsidRDefault="002A0815" w:rsidP="00D07B49">
      <w:pPr>
        <w:spacing w:before="0" w:beforeAutospacing="0" w:after="0" w:afterAutospacing="0"/>
        <w:rPr>
          <w:b/>
          <w:sz w:val="22"/>
          <w:szCs w:val="22"/>
        </w:rPr>
      </w:pPr>
    </w:p>
    <w:p w:rsidR="004279B4" w:rsidRPr="00BC0763" w:rsidRDefault="004279B4" w:rsidP="004279B4">
      <w:pPr>
        <w:spacing w:before="0" w:beforeAutospacing="0" w:after="0" w:afterAutospacing="0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 xml:space="preserve">Responsibilities: </w:t>
      </w:r>
    </w:p>
    <w:p w:rsidR="000C1B00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 xml:space="preserve">Conducted user interviews at both in-house and client locations, gathering and analyzing requirements </w:t>
      </w:r>
    </w:p>
    <w:p w:rsidR="00C03291" w:rsidRPr="00BC0763" w:rsidRDefault="00C03291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A07F2E">
        <w:rPr>
          <w:color w:val="000000"/>
        </w:rPr>
        <w:t>Version One tool to setup and track projects utilizing Agile methodologies</w:t>
      </w:r>
      <w:r>
        <w:rPr>
          <w:color w:val="000000"/>
        </w:rPr>
        <w:t>.</w:t>
      </w:r>
    </w:p>
    <w:p w:rsidR="00391830" w:rsidRPr="00BC0763" w:rsidRDefault="0039183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Compliance rule data implementation.</w:t>
      </w:r>
    </w:p>
    <w:p w:rsidR="000C1B00" w:rsidRPr="00BC0763" w:rsidRDefault="000C1B00" w:rsidP="000C1B0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Work</w:t>
      </w:r>
      <w:r w:rsidR="00DD6E2E" w:rsidRPr="00BC0763">
        <w:rPr>
          <w:rFonts w:eastAsia="MS Mincho"/>
        </w:rPr>
        <w:t>ed</w:t>
      </w:r>
      <w:r w:rsidRPr="00BC0763">
        <w:rPr>
          <w:rFonts w:eastAsia="MS Mincho"/>
        </w:rPr>
        <w:t xml:space="preserve"> actively writing Business Requirements, User Stories or Use Cases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Manage</w:t>
      </w:r>
      <w:r w:rsidR="00DD6E2E" w:rsidRPr="00BC0763">
        <w:rPr>
          <w:rFonts w:eastAsia="MS Mincho"/>
        </w:rPr>
        <w:t>d</w:t>
      </w:r>
      <w:r w:rsidRPr="00BC0763">
        <w:rPr>
          <w:rFonts w:eastAsia="MS Mincho"/>
        </w:rPr>
        <w:t xml:space="preserve"> and prioritize deliverables.</w:t>
      </w:r>
    </w:p>
    <w:p w:rsidR="000024EE" w:rsidRPr="00BC0763" w:rsidRDefault="002866E3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Worked on  documenting risk &amp; controls (e.g. policies, procedures)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Break down barriers to maintain progress on initiatives.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Meeting facilitation and presentation.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Create</w:t>
      </w:r>
      <w:r w:rsidR="00DD6E2E" w:rsidRPr="00BC0763">
        <w:rPr>
          <w:rFonts w:eastAsia="MS Mincho"/>
        </w:rPr>
        <w:t>d</w:t>
      </w:r>
      <w:r w:rsidRPr="00BC0763">
        <w:rPr>
          <w:rFonts w:eastAsia="MS Mincho"/>
        </w:rPr>
        <w:t xml:space="preserve"> process flow diagrams and/or business rules management.</w:t>
      </w:r>
    </w:p>
    <w:p w:rsidR="000C1B00" w:rsidRPr="00BC0763" w:rsidRDefault="00DD6E2E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Gathered</w:t>
      </w:r>
      <w:r w:rsidR="000C1B00" w:rsidRPr="00BC0763">
        <w:rPr>
          <w:rFonts w:eastAsia="MS Mincho"/>
        </w:rPr>
        <w:t xml:space="preserve"> requirements in an agile environment.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Extensively used Agile Meth</w:t>
      </w:r>
      <w:bookmarkStart w:id="1" w:name="_GoBack"/>
      <w:bookmarkEnd w:id="1"/>
      <w:r w:rsidRPr="00BC0763">
        <w:rPr>
          <w:rFonts w:eastAsia="MS Mincho"/>
        </w:rPr>
        <w:t>odology in the process of the project management based on SDLC.</w:t>
      </w:r>
    </w:p>
    <w:p w:rsidR="00A336A1" w:rsidRPr="00BC0763" w:rsidRDefault="000C1B00" w:rsidP="00A336A1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Helped in testing metrics and process, excel, pivot charts, tables, formul</w:t>
      </w:r>
      <w:r w:rsidR="00DA6034" w:rsidRPr="00BC0763">
        <w:rPr>
          <w:rFonts w:eastAsia="MS Mincho"/>
        </w:rPr>
        <w:t>as</w:t>
      </w:r>
    </w:p>
    <w:p w:rsidR="00DA6034" w:rsidRPr="00BC0763" w:rsidRDefault="00DA6034" w:rsidP="00A336A1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Used VSTS.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Gathered and documented Business Requirements, created Functional specifications and translated them into Software Requirement Specifications. </w:t>
      </w:r>
    </w:p>
    <w:p w:rsidR="000C1B00" w:rsidRPr="00BC0763" w:rsidRDefault="00DD6E2E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 xml:space="preserve">Conducted </w:t>
      </w:r>
      <w:r w:rsidR="000C1B00" w:rsidRPr="00BC0763">
        <w:rPr>
          <w:rFonts w:eastAsia="MS Mincho"/>
        </w:rPr>
        <w:t xml:space="preserve">Gap analysis by identifying existing technologies, documenting the enhancements to meet the end state </w:t>
      </w:r>
      <w:r w:rsidR="00B21E2F" w:rsidRPr="00BC0763">
        <w:rPr>
          <w:rFonts w:eastAsia="MS Mincho"/>
        </w:rPr>
        <w:t>requirements.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 xml:space="preserve">Developed test cases </w:t>
      </w:r>
      <w:r w:rsidR="00B21E2F" w:rsidRPr="00BC0763">
        <w:rPr>
          <w:rFonts w:eastAsia="MS Mincho"/>
        </w:rPr>
        <w:t>and assisted</w:t>
      </w:r>
      <w:r w:rsidRPr="00BC0763">
        <w:rPr>
          <w:rFonts w:eastAsia="MS Mincho"/>
        </w:rPr>
        <w:t xml:space="preserve"> Quality Assurance activities, with system integration testing and user acceptance testing (UAT), developing and maintaining quality procedures and ensuring that appropriate documentation is in </w:t>
      </w:r>
      <w:r w:rsidR="00B21E2F" w:rsidRPr="00BC0763">
        <w:rPr>
          <w:rFonts w:eastAsia="MS Mincho"/>
        </w:rPr>
        <w:t>place.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Designed and Dev</w:t>
      </w:r>
      <w:r w:rsidR="000F3BB9" w:rsidRPr="00BC0763">
        <w:rPr>
          <w:rFonts w:eastAsia="MS Mincho"/>
        </w:rPr>
        <w:t>eloped front-end UI using HTML5</w:t>
      </w:r>
      <w:r w:rsidRPr="00BC0763">
        <w:rPr>
          <w:rFonts w:eastAsia="MS Mincho"/>
        </w:rPr>
        <w:t>.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Identified and documented business rules and created detailed Use Cases</w:t>
      </w:r>
      <w:r w:rsidR="00F71B81" w:rsidRPr="00BC0763">
        <w:rPr>
          <w:rFonts w:eastAsia="MS Mincho"/>
        </w:rPr>
        <w:t>.</w:t>
      </w:r>
      <w:r w:rsidRPr="00BC0763">
        <w:rPr>
          <w:rFonts w:eastAsia="MS Mincho"/>
        </w:rPr>
        <w:t> </w:t>
      </w:r>
    </w:p>
    <w:p w:rsidR="000C1B00" w:rsidRPr="00BC0763" w:rsidRDefault="00DD6E2E" w:rsidP="000C1B0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Reviewed, Analyzed and evaluated</w:t>
      </w:r>
      <w:r w:rsidR="00F30D99" w:rsidRPr="00BC0763">
        <w:rPr>
          <w:rFonts w:eastAsia="MS Mincho"/>
        </w:rPr>
        <w:t>,</w:t>
      </w:r>
      <w:r w:rsidR="000C1B00" w:rsidRPr="00BC0763">
        <w:rPr>
          <w:rFonts w:eastAsia="MS Mincho"/>
        </w:rPr>
        <w:t xml:space="preserve"> business system and user needs.</w:t>
      </w:r>
    </w:p>
    <w:p w:rsidR="000C1B00" w:rsidRPr="00BC0763" w:rsidRDefault="00F30D99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 xml:space="preserve">Prepared </w:t>
      </w:r>
      <w:r w:rsidR="000C1B00" w:rsidRPr="00BC0763">
        <w:rPr>
          <w:rFonts w:eastAsia="MS Mincho"/>
        </w:rPr>
        <w:t>business justification document</w:t>
      </w:r>
      <w:r w:rsidRPr="00BC0763">
        <w:rPr>
          <w:rFonts w:eastAsia="MS Mincho"/>
        </w:rPr>
        <w:t xml:space="preserve">s such as business requirement </w:t>
      </w:r>
      <w:r w:rsidR="000C1B00" w:rsidRPr="00BC0763">
        <w:rPr>
          <w:rFonts w:eastAsia="MS Mincho"/>
        </w:rPr>
        <w:t>definition</w:t>
      </w:r>
      <w:r w:rsidRPr="00BC0763">
        <w:rPr>
          <w:rFonts w:eastAsia="MS Mincho"/>
        </w:rPr>
        <w:t xml:space="preserve"> document.</w:t>
      </w:r>
    </w:p>
    <w:p w:rsidR="000C1B00" w:rsidRPr="00BC0763" w:rsidRDefault="000C1B00" w:rsidP="000C1B0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Facilitate</w:t>
      </w:r>
      <w:r w:rsidR="00DD6E2E" w:rsidRPr="00BC0763">
        <w:rPr>
          <w:rFonts w:eastAsia="MS Mincho"/>
        </w:rPr>
        <w:t>d</w:t>
      </w:r>
      <w:r w:rsidRPr="00BC0763">
        <w:rPr>
          <w:rFonts w:eastAsia="MS Mincho"/>
        </w:rPr>
        <w:t xml:space="preserve"> meetings.</w:t>
      </w:r>
    </w:p>
    <w:p w:rsidR="000C1B00" w:rsidRDefault="00DD6E2E" w:rsidP="000C1B0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 xml:space="preserve">Prepared </w:t>
      </w:r>
      <w:r w:rsidR="000C1B00" w:rsidRPr="00BC0763">
        <w:rPr>
          <w:rFonts w:eastAsia="MS Mincho"/>
        </w:rPr>
        <w:t xml:space="preserve">functional documentation such as use cases, functional design documentation, flow diagrams, </w:t>
      </w:r>
      <w:r w:rsidR="004C195F" w:rsidRPr="00BC0763">
        <w:rPr>
          <w:rFonts w:eastAsia="MS Mincho"/>
        </w:rPr>
        <w:t>and traceability</w:t>
      </w:r>
      <w:r w:rsidR="000C1B00" w:rsidRPr="00BC0763">
        <w:rPr>
          <w:rFonts w:eastAsia="MS Mincho"/>
        </w:rPr>
        <w:t xml:space="preserve"> matrices</w:t>
      </w:r>
      <w:r w:rsidRPr="00BC0763">
        <w:rPr>
          <w:rFonts w:eastAsia="MS Mincho"/>
        </w:rPr>
        <w:t>.</w:t>
      </w:r>
    </w:p>
    <w:p w:rsidR="00C03291" w:rsidRPr="00C03291" w:rsidRDefault="00C03291" w:rsidP="00C03291">
      <w:pPr>
        <w:pStyle w:val="ListParagraph"/>
        <w:numPr>
          <w:ilvl w:val="0"/>
          <w:numId w:val="19"/>
        </w:numPr>
        <w:spacing w:after="0" w:line="240" w:lineRule="auto"/>
        <w:contextualSpacing/>
        <w:jc w:val="both"/>
      </w:pPr>
      <w:r>
        <w:t>QA testing.</w:t>
      </w:r>
    </w:p>
    <w:p w:rsidR="000C1B00" w:rsidRPr="00BC0763" w:rsidRDefault="000C1B00" w:rsidP="000C1B00">
      <w:pPr>
        <w:widowControl w:val="0"/>
        <w:autoSpaceDE w:val="0"/>
        <w:autoSpaceDN w:val="0"/>
        <w:adjustRightInd w:val="0"/>
        <w:spacing w:after="0"/>
        <w:rPr>
          <w:rFonts w:eastAsia="MS Mincho"/>
          <w:sz w:val="22"/>
          <w:szCs w:val="22"/>
        </w:rPr>
      </w:pPr>
      <w:r w:rsidRPr="00BC0763">
        <w:rPr>
          <w:rFonts w:eastAsia="MS Mincho"/>
          <w:b/>
          <w:sz w:val="22"/>
          <w:szCs w:val="22"/>
        </w:rPr>
        <w:t>Environment:</w:t>
      </w:r>
      <w:r w:rsidRPr="00BC0763">
        <w:rPr>
          <w:rFonts w:eastAsia="MS Mincho"/>
          <w:sz w:val="22"/>
          <w:szCs w:val="22"/>
        </w:rPr>
        <w:t xml:space="preserve"> </w:t>
      </w:r>
      <w:r w:rsidR="000A06B9" w:rsidRPr="00BC0763">
        <w:rPr>
          <w:rFonts w:eastAsia="MS Mincho"/>
          <w:sz w:val="22"/>
          <w:szCs w:val="22"/>
        </w:rPr>
        <w:t>Version one</w:t>
      </w:r>
      <w:r w:rsidRPr="00BC0763">
        <w:rPr>
          <w:rFonts w:eastAsia="MS Mincho"/>
          <w:sz w:val="22"/>
          <w:szCs w:val="22"/>
        </w:rPr>
        <w:t>,</w:t>
      </w:r>
      <w:r w:rsidR="000A06B9" w:rsidRPr="00BC0763">
        <w:rPr>
          <w:rFonts w:eastAsia="MS Mincho"/>
          <w:sz w:val="22"/>
          <w:szCs w:val="22"/>
        </w:rPr>
        <w:t xml:space="preserve"> SharePoint,</w:t>
      </w:r>
      <w:r w:rsidRPr="00BC0763">
        <w:rPr>
          <w:rFonts w:eastAsia="MS Mincho"/>
          <w:sz w:val="22"/>
          <w:szCs w:val="22"/>
        </w:rPr>
        <w:t xml:space="preserve"> UML, MS Project, </w:t>
      </w:r>
      <w:r w:rsidR="00A707B2" w:rsidRPr="00BC0763">
        <w:rPr>
          <w:rFonts w:eastAsia="MS Mincho"/>
          <w:sz w:val="22"/>
          <w:szCs w:val="22"/>
        </w:rPr>
        <w:t>and MS</w:t>
      </w:r>
      <w:r w:rsidRPr="00BC0763">
        <w:rPr>
          <w:rFonts w:eastAsia="MS Mincho"/>
          <w:sz w:val="22"/>
          <w:szCs w:val="22"/>
        </w:rPr>
        <w:t>-Project, MS Visio</w:t>
      </w:r>
    </w:p>
    <w:p w:rsidR="000C1B00" w:rsidRPr="00BC0763" w:rsidRDefault="000C1B00" w:rsidP="000C1B00">
      <w:pPr>
        <w:pStyle w:val="NoSpacing"/>
        <w:jc w:val="both"/>
        <w:rPr>
          <w:rFonts w:ascii="Arial" w:eastAsia="Times New Roman" w:hAnsi="Arial" w:cs="Arial"/>
          <w:b/>
          <w:highlight w:val="lightGray"/>
        </w:rPr>
      </w:pPr>
      <w:r w:rsidRPr="00BC0763">
        <w:rPr>
          <w:rFonts w:ascii="Arial" w:eastAsia="Times New Roman" w:hAnsi="Arial" w:cs="Arial"/>
          <w:b/>
          <w:highlight w:val="lightGray"/>
        </w:rPr>
        <w:t>GE - Chicago, IL</w:t>
      </w:r>
      <w:r w:rsidRPr="00BC0763">
        <w:rPr>
          <w:rFonts w:ascii="Arial" w:eastAsia="Times New Roman" w:hAnsi="Arial" w:cs="Arial"/>
          <w:b/>
          <w:highlight w:val="lightGray"/>
        </w:rPr>
        <w:tab/>
      </w:r>
      <w:r w:rsidRPr="00BC0763">
        <w:rPr>
          <w:rFonts w:ascii="Arial" w:eastAsia="Times New Roman" w:hAnsi="Arial" w:cs="Arial"/>
          <w:b/>
          <w:highlight w:val="lightGray"/>
        </w:rPr>
        <w:tab/>
      </w:r>
      <w:r w:rsidRPr="00BC0763">
        <w:rPr>
          <w:rFonts w:ascii="Arial" w:eastAsia="Times New Roman" w:hAnsi="Arial" w:cs="Arial"/>
          <w:b/>
          <w:highlight w:val="lightGray"/>
        </w:rPr>
        <w:tab/>
      </w:r>
      <w:r w:rsidRPr="00BC0763">
        <w:rPr>
          <w:rFonts w:ascii="Arial" w:eastAsia="Times New Roman" w:hAnsi="Arial" w:cs="Arial"/>
          <w:b/>
          <w:highlight w:val="lightGray"/>
        </w:rPr>
        <w:tab/>
      </w:r>
      <w:r w:rsidRPr="00BC0763">
        <w:rPr>
          <w:rFonts w:ascii="Arial" w:eastAsia="Times New Roman" w:hAnsi="Arial" w:cs="Arial"/>
          <w:b/>
          <w:highlight w:val="lightGray"/>
        </w:rPr>
        <w:tab/>
      </w:r>
      <w:r w:rsidRPr="00BC0763">
        <w:rPr>
          <w:rFonts w:ascii="Arial" w:eastAsia="Times New Roman" w:hAnsi="Arial" w:cs="Arial"/>
          <w:b/>
          <w:highlight w:val="lightGray"/>
        </w:rPr>
        <w:tab/>
      </w:r>
      <w:r w:rsidRPr="00BC0763">
        <w:rPr>
          <w:rFonts w:ascii="Arial" w:eastAsia="Times New Roman" w:hAnsi="Arial" w:cs="Arial"/>
          <w:b/>
          <w:highlight w:val="lightGray"/>
        </w:rPr>
        <w:tab/>
      </w:r>
      <w:r w:rsidR="009D789C" w:rsidRPr="00BC0763">
        <w:rPr>
          <w:rFonts w:ascii="Arial" w:eastAsia="Times New Roman" w:hAnsi="Arial" w:cs="Arial"/>
          <w:b/>
          <w:highlight w:val="lightGray"/>
        </w:rPr>
        <w:t xml:space="preserve">          </w:t>
      </w:r>
      <w:r w:rsidRPr="00BC0763">
        <w:rPr>
          <w:rFonts w:ascii="Arial" w:eastAsia="Times New Roman" w:hAnsi="Arial" w:cs="Arial"/>
          <w:b/>
          <w:highlight w:val="lightGray"/>
        </w:rPr>
        <w:t>Oct 2012 to Dec 2012</w:t>
      </w:r>
    </w:p>
    <w:p w:rsidR="002A0815" w:rsidRPr="00BC0763" w:rsidRDefault="002A0815" w:rsidP="000C1B00">
      <w:pPr>
        <w:pStyle w:val="NoSpacing"/>
        <w:jc w:val="both"/>
        <w:rPr>
          <w:rFonts w:ascii="Arial" w:eastAsia="Times New Roman" w:hAnsi="Arial" w:cs="Arial"/>
          <w:b/>
          <w:highlight w:val="lightGray"/>
        </w:rPr>
      </w:pPr>
    </w:p>
    <w:p w:rsidR="001466A8" w:rsidRPr="00BC0763" w:rsidRDefault="00BE54D0" w:rsidP="001466A8">
      <w:pPr>
        <w:spacing w:before="0" w:beforeAutospacing="0" w:after="0" w:afterAutospacing="0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>Business Analyst</w:t>
      </w:r>
    </w:p>
    <w:p w:rsidR="002A0815" w:rsidRPr="00BC0763" w:rsidRDefault="002A0815" w:rsidP="001466A8">
      <w:pPr>
        <w:spacing w:before="0" w:beforeAutospacing="0" w:after="0" w:afterAutospacing="0"/>
        <w:rPr>
          <w:b/>
          <w:sz w:val="22"/>
          <w:szCs w:val="22"/>
        </w:rPr>
      </w:pPr>
    </w:p>
    <w:p w:rsidR="00DD75CD" w:rsidRPr="00BC0763" w:rsidRDefault="002A0815" w:rsidP="001466A8">
      <w:pPr>
        <w:spacing w:before="0" w:beforeAutospacing="0" w:after="0" w:afterAutospacing="0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>R</w:t>
      </w:r>
      <w:r w:rsidR="001466A8" w:rsidRPr="00BC0763">
        <w:rPr>
          <w:b/>
          <w:sz w:val="22"/>
          <w:szCs w:val="22"/>
        </w:rPr>
        <w:t>esponsibilities: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0"/>
        </w:numPr>
        <w:shd w:val="solid" w:color="FFFFFF" w:fill="auto"/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>Acted as a liaison between the developers and management staff and was instrumental in resolving conflicts between the management and technical teams.</w:t>
      </w:r>
    </w:p>
    <w:p w:rsidR="00A336A1" w:rsidRPr="00BC0763" w:rsidRDefault="000F5FA5" w:rsidP="00A336A1">
      <w:pPr>
        <w:pStyle w:val="ListParagraph"/>
        <w:widowControl w:val="0"/>
        <w:numPr>
          <w:ilvl w:val="0"/>
          <w:numId w:val="20"/>
        </w:numPr>
        <w:shd w:val="solid" w:color="FFFFFF" w:fill="auto"/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 xml:space="preserve">Gathered requirement </w:t>
      </w:r>
      <w:r w:rsidR="00DD6E2E" w:rsidRPr="00BC0763">
        <w:rPr>
          <w:color w:val="000000"/>
        </w:rPr>
        <w:t>for User Interface.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shd w:val="solid" w:color="FFFFFF" w:fill="auto"/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lastRenderedPageBreak/>
        <w:t>Conducted meetings/interviews and JAD sessions with stakeholders to collect business requirements. This information along with the vision document was used to transform business requirements into System Requirement Specifications.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contextualSpacing/>
        <w:rPr>
          <w:color w:val="000000"/>
        </w:rPr>
      </w:pPr>
      <w:r w:rsidRPr="00BC0763">
        <w:rPr>
          <w:color w:val="000000"/>
        </w:rPr>
        <w:t>Responsible for analyzing and translating business requirements for the development of business rules.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contextualSpacing/>
        <w:rPr>
          <w:color w:val="000000"/>
        </w:rPr>
      </w:pPr>
      <w:r w:rsidRPr="00BC0763">
        <w:rPr>
          <w:color w:val="000000"/>
        </w:rPr>
        <w:t>Actively involved in gathering and preparation of technical and business documentation for the application in design, which could serve as future reference to the programmers and system developers.</w:t>
      </w:r>
    </w:p>
    <w:p w:rsidR="00BE54D0" w:rsidRPr="00BC0763" w:rsidRDefault="00F71B81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contextualSpacing/>
        <w:rPr>
          <w:color w:val="000000"/>
        </w:rPr>
      </w:pPr>
      <w:r w:rsidRPr="00BC0763">
        <w:rPr>
          <w:color w:val="000000"/>
        </w:rPr>
        <w:t>Conducted workflow</w:t>
      </w:r>
      <w:r w:rsidR="00BE54D0" w:rsidRPr="00BC0763">
        <w:rPr>
          <w:color w:val="000000"/>
        </w:rPr>
        <w:t>, process diagram and gap analysis to derive requirements for existing systems enhancements.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>Decomposed high-level business and user requirements into prioritized functional requirements, specified in an appropriate level of detail suitable for both business and development team</w:t>
      </w:r>
      <w:r w:rsidR="00F71B81" w:rsidRPr="00BC0763">
        <w:rPr>
          <w:color w:val="000000"/>
        </w:rPr>
        <w:t>.</w:t>
      </w:r>
      <w:r w:rsidRPr="00BC0763">
        <w:rPr>
          <w:color w:val="000000"/>
        </w:rPr>
        <w:t xml:space="preserve"> </w:t>
      </w:r>
    </w:p>
    <w:p w:rsidR="00BE54D0" w:rsidRPr="00BC0763" w:rsidRDefault="00BE54D0" w:rsidP="00CE44CC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>Perform</w:t>
      </w:r>
      <w:r w:rsidR="00DD6E2E" w:rsidRPr="00BC0763">
        <w:rPr>
          <w:color w:val="000000"/>
        </w:rPr>
        <w:t>ed</w:t>
      </w:r>
      <w:r w:rsidRPr="00BC0763">
        <w:rPr>
          <w:color w:val="000000"/>
        </w:rPr>
        <w:t xml:space="preserve"> Daily validation of Business data reports by querying databases and rerun of missing business events before the close of Business day.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rPr>
          <w:color w:val="000000"/>
        </w:rPr>
      </w:pPr>
      <w:r w:rsidRPr="00BC0763">
        <w:rPr>
          <w:color w:val="000000"/>
        </w:rPr>
        <w:t>Modified the existing mapping template to a more clear and easy to understand template.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>Identified UI requirements, involved on creating Wireframes, process flow, Prototypes and UI specification.</w:t>
      </w:r>
    </w:p>
    <w:p w:rsidR="00C03291" w:rsidRDefault="000F3BB9" w:rsidP="00C03291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 xml:space="preserve">Developed </w:t>
      </w:r>
      <w:r w:rsidR="00BE54D0" w:rsidRPr="00BC0763">
        <w:rPr>
          <w:color w:val="000000"/>
        </w:rPr>
        <w:t>SQL queries</w:t>
      </w:r>
      <w:r w:rsidRPr="00BC0763">
        <w:rPr>
          <w:color w:val="000000"/>
        </w:rPr>
        <w:t>.</w:t>
      </w:r>
    </w:p>
    <w:p w:rsidR="00C03291" w:rsidRPr="00C03291" w:rsidRDefault="00C03291" w:rsidP="00C03291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>
        <w:t>QA testing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>Created Reports using all the Business Objects functions like Drill Down, Prompts, and Dimensional and Measure variables to show accurate Results.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rPr>
          <w:color w:val="000000"/>
        </w:rPr>
      </w:pPr>
      <w:r w:rsidRPr="00BC0763">
        <w:rPr>
          <w:color w:val="000000"/>
        </w:rPr>
        <w:t>Involved in various different testing rollouts such as Regr</w:t>
      </w:r>
      <w:r w:rsidR="000F3BB9" w:rsidRPr="00BC0763">
        <w:rPr>
          <w:color w:val="000000"/>
        </w:rPr>
        <w:t xml:space="preserve">ession, Rolling Regression, </w:t>
      </w:r>
      <w:r w:rsidR="00B21E2F" w:rsidRPr="00BC0763">
        <w:rPr>
          <w:color w:val="000000"/>
        </w:rPr>
        <w:t>and UAT.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>Raise</w:t>
      </w:r>
      <w:r w:rsidR="00DD6E2E" w:rsidRPr="00BC0763">
        <w:rPr>
          <w:color w:val="000000"/>
        </w:rPr>
        <w:t>d</w:t>
      </w:r>
      <w:r w:rsidRPr="00BC0763">
        <w:rPr>
          <w:color w:val="000000"/>
        </w:rPr>
        <w:t xml:space="preserve"> tickets/issues with respective teams in the event of production failures and get in touch the respective teams to get the issues fixed as earliest as possible.</w:t>
      </w:r>
    </w:p>
    <w:p w:rsidR="00BE54D0" w:rsidRPr="00BC0763" w:rsidRDefault="00BE54D0" w:rsidP="00BE54D0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</w:p>
    <w:p w:rsidR="002A0815" w:rsidRPr="00BC0763" w:rsidRDefault="00BE54D0" w:rsidP="002A0815">
      <w:pPr>
        <w:pStyle w:val="ParaAttribute34"/>
        <w:wordWrap/>
        <w:rPr>
          <w:rFonts w:ascii="Arial" w:eastAsia="Times New Roman" w:hAnsi="Arial"/>
          <w:color w:val="000000"/>
          <w:szCs w:val="22"/>
        </w:rPr>
      </w:pPr>
      <w:r w:rsidRPr="00BC0763">
        <w:rPr>
          <w:rFonts w:ascii="Arial" w:eastAsia="Times New Roman" w:hAnsi="Arial"/>
          <w:b/>
          <w:color w:val="000000"/>
          <w:szCs w:val="22"/>
        </w:rPr>
        <w:t>Environment:</w:t>
      </w:r>
      <w:r w:rsidR="00D54255" w:rsidRPr="00BC0763">
        <w:rPr>
          <w:rFonts w:ascii="Arial" w:eastAsia="Times New Roman" w:hAnsi="Arial"/>
          <w:color w:val="000000"/>
          <w:szCs w:val="22"/>
        </w:rPr>
        <w:t xml:space="preserve"> MS Office, MS Project, UML</w:t>
      </w:r>
      <w:r w:rsidRPr="00BC0763">
        <w:rPr>
          <w:rFonts w:ascii="Arial" w:eastAsia="Times New Roman" w:hAnsi="Arial"/>
          <w:color w:val="000000"/>
          <w:szCs w:val="22"/>
        </w:rPr>
        <w:t>, Visio, Windows XP, Excel, PL/SQL, Crystal reports 2011, Share Point 2010,SQ</w:t>
      </w:r>
      <w:r w:rsidR="004C0DA2" w:rsidRPr="00BC0763">
        <w:rPr>
          <w:rFonts w:ascii="Arial" w:eastAsia="Times New Roman" w:hAnsi="Arial"/>
          <w:color w:val="000000"/>
          <w:szCs w:val="22"/>
        </w:rPr>
        <w:t>L</w:t>
      </w:r>
      <w:r w:rsidR="00CF72E5" w:rsidRPr="00BC0763">
        <w:rPr>
          <w:rFonts w:ascii="Arial" w:eastAsia="Times New Roman" w:hAnsi="Arial"/>
          <w:color w:val="000000"/>
          <w:szCs w:val="22"/>
        </w:rPr>
        <w:t xml:space="preserve"> Server 2008, VB, Pivot Tables.</w:t>
      </w:r>
    </w:p>
    <w:p w:rsidR="002A0815" w:rsidRPr="00BC0763" w:rsidRDefault="002A0815" w:rsidP="002A0815">
      <w:pPr>
        <w:pStyle w:val="ParaAttribute34"/>
        <w:wordWrap/>
        <w:rPr>
          <w:rFonts w:ascii="Arial" w:eastAsia="Times New Roman" w:hAnsi="Arial"/>
          <w:color w:val="000000"/>
          <w:szCs w:val="22"/>
        </w:rPr>
      </w:pPr>
    </w:p>
    <w:p w:rsidR="00BE54D0" w:rsidRPr="00BC0763" w:rsidRDefault="00BE54D0" w:rsidP="002A0815">
      <w:pPr>
        <w:pStyle w:val="ParaAttribute34"/>
        <w:wordWrap/>
        <w:rPr>
          <w:rFonts w:ascii="Arial" w:hAnsi="Arial" w:cs="Arial"/>
          <w:b/>
          <w:szCs w:val="22"/>
        </w:rPr>
      </w:pPr>
      <w:r w:rsidRPr="00BC0763">
        <w:rPr>
          <w:rFonts w:ascii="Arial" w:hAnsi="Arial" w:cs="Arial"/>
          <w:b/>
          <w:szCs w:val="22"/>
          <w:highlight w:val="lightGray"/>
        </w:rPr>
        <w:t xml:space="preserve">Cigna Healthcare, Bloomfield, CT </w:t>
      </w:r>
      <w:r w:rsidRPr="00BC0763">
        <w:rPr>
          <w:rFonts w:ascii="Arial" w:hAnsi="Arial" w:cs="Arial"/>
          <w:b/>
          <w:szCs w:val="22"/>
          <w:highlight w:val="lightGray"/>
        </w:rPr>
        <w:tab/>
      </w:r>
      <w:r w:rsidRPr="00BC0763">
        <w:rPr>
          <w:rFonts w:ascii="Arial" w:hAnsi="Arial" w:cs="Arial"/>
          <w:b/>
          <w:szCs w:val="22"/>
          <w:highlight w:val="lightGray"/>
        </w:rPr>
        <w:tab/>
      </w:r>
      <w:r w:rsidRPr="00BC0763">
        <w:rPr>
          <w:rFonts w:ascii="Arial" w:hAnsi="Arial" w:cs="Arial"/>
          <w:b/>
          <w:szCs w:val="22"/>
          <w:highlight w:val="lightGray"/>
        </w:rPr>
        <w:tab/>
      </w:r>
      <w:r w:rsidRPr="00BC0763">
        <w:rPr>
          <w:rFonts w:ascii="Arial" w:hAnsi="Arial" w:cs="Arial"/>
          <w:b/>
          <w:szCs w:val="22"/>
          <w:highlight w:val="lightGray"/>
        </w:rPr>
        <w:tab/>
        <w:t xml:space="preserve">         Aug 2011 to Sep 2012</w:t>
      </w:r>
    </w:p>
    <w:p w:rsidR="002A0815" w:rsidRPr="00BC0763" w:rsidRDefault="002A0815" w:rsidP="002A0815">
      <w:pPr>
        <w:pStyle w:val="ParaAttribute34"/>
        <w:wordWrap/>
        <w:rPr>
          <w:rFonts w:ascii="Arial" w:eastAsia="Times New Roman" w:hAnsi="Arial"/>
          <w:color w:val="000000"/>
          <w:szCs w:val="22"/>
        </w:rPr>
      </w:pPr>
    </w:p>
    <w:p w:rsidR="00DD75CD" w:rsidRPr="00BC0763" w:rsidRDefault="00D07FF3" w:rsidP="004C5CE8">
      <w:pPr>
        <w:spacing w:before="0" w:beforeAutospacing="0" w:after="0" w:afterAutospacing="0"/>
        <w:jc w:val="both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>Business Analyst</w:t>
      </w:r>
    </w:p>
    <w:p w:rsidR="002A0815" w:rsidRPr="00BC0763" w:rsidRDefault="002A0815" w:rsidP="004C5CE8">
      <w:pPr>
        <w:spacing w:before="0" w:beforeAutospacing="0" w:after="0" w:afterAutospacing="0"/>
        <w:jc w:val="both"/>
        <w:rPr>
          <w:b/>
          <w:sz w:val="22"/>
          <w:szCs w:val="22"/>
        </w:rPr>
      </w:pPr>
    </w:p>
    <w:p w:rsidR="00DD75CD" w:rsidRPr="00BC0763" w:rsidRDefault="00DD75CD" w:rsidP="00DD75CD">
      <w:pPr>
        <w:spacing w:before="0" w:beforeAutospacing="0" w:after="0" w:afterAutospacing="0"/>
        <w:jc w:val="both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>Responsibilities:</w:t>
      </w:r>
    </w:p>
    <w:p w:rsidR="004555B7" w:rsidRPr="00BC0763" w:rsidRDefault="004555B7" w:rsidP="00DD75CD">
      <w:pPr>
        <w:spacing w:before="0" w:beforeAutospacing="0" w:after="0" w:afterAutospacing="0"/>
        <w:jc w:val="both"/>
        <w:rPr>
          <w:sz w:val="22"/>
          <w:szCs w:val="22"/>
        </w:rPr>
      </w:pP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 xml:space="preserve">Interacted </w:t>
      </w:r>
      <w:r w:rsidR="00584741" w:rsidRPr="00BC0763">
        <w:t>with the stakeholders to get a better understanding of client business processes and gather requirements. </w:t>
      </w: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>Managed</w:t>
      </w:r>
      <w:r w:rsidR="00CF56CE" w:rsidRPr="00BC0763">
        <w:t xml:space="preserve"> Requirement Scoping, </w:t>
      </w:r>
      <w:r w:rsidR="00584741" w:rsidRPr="00BC0763">
        <w:t xml:space="preserve">documenting and analyzing high priority requirement for implementation; creating BRD, functional Requirement documentation and use case </w:t>
      </w:r>
      <w:r w:rsidR="00B21E2F" w:rsidRPr="00BC0763">
        <w:t>documents.</w:t>
      </w:r>
    </w:p>
    <w:p w:rsidR="00584741" w:rsidRPr="00BC0763" w:rsidRDefault="00584741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 xml:space="preserve">Getting resources / budget approved from executive sponsor and being the primary contact in project </w:t>
      </w:r>
      <w:r w:rsidR="00B21E2F" w:rsidRPr="00BC0763">
        <w:t>execution.</w:t>
      </w: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 xml:space="preserve">Conducted </w:t>
      </w:r>
      <w:r w:rsidR="00584741" w:rsidRPr="00BC0763">
        <w:t>JAD sessions and design review for successful implementation of project. </w:t>
      </w:r>
    </w:p>
    <w:p w:rsidR="00584741" w:rsidRPr="00BC0763" w:rsidRDefault="00584741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>Being responsible to capture and submit report and dashboard of profit and revenue related data to senior management. </w:t>
      </w:r>
    </w:p>
    <w:p w:rsidR="00584741" w:rsidRPr="00BC0763" w:rsidRDefault="00584741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>Experience</w:t>
      </w:r>
      <w:r w:rsidR="00DD6E2E" w:rsidRPr="00BC0763">
        <w:t>d</w:t>
      </w:r>
      <w:r w:rsidRPr="00BC0763">
        <w:t xml:space="preserve"> in business analysis, process management, contingency planning, change control and root cause analysis</w:t>
      </w:r>
      <w:r w:rsidR="00F71B81" w:rsidRPr="00BC0763">
        <w:t>.</w:t>
      </w: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>Worked</w:t>
      </w:r>
      <w:r w:rsidR="00584741" w:rsidRPr="00BC0763">
        <w:t xml:space="preserve"> on EDI transactions</w:t>
      </w:r>
      <w:r w:rsidR="004C195F" w:rsidRPr="00BC0763">
        <w:t>: 834,</w:t>
      </w:r>
      <w:r w:rsidR="00584741" w:rsidRPr="00BC0763">
        <w:t xml:space="preserve"> and 837 (P.I.D) to identify key data set elements for designated record set. </w:t>
      </w: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lastRenderedPageBreak/>
        <w:t>Interacted</w:t>
      </w:r>
      <w:r w:rsidR="00584741" w:rsidRPr="00BC0763">
        <w:t xml:space="preserve"> with the business users in understanding the current application and process </w:t>
      </w:r>
    </w:p>
    <w:p w:rsidR="00584741" w:rsidRPr="00BC0763" w:rsidRDefault="00584741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>U</w:t>
      </w:r>
      <w:r w:rsidR="00DD6E2E" w:rsidRPr="00BC0763">
        <w:t xml:space="preserve">sed </w:t>
      </w:r>
      <w:r w:rsidRPr="00BC0763">
        <w:t>rational Requisite Pro to manage the requirement and keeping the Traceability Matrix</w:t>
      </w:r>
      <w:r w:rsidR="00F71B81" w:rsidRPr="00BC0763">
        <w:t>.</w:t>
      </w: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>Performed</w:t>
      </w:r>
      <w:r w:rsidR="00584741" w:rsidRPr="00BC0763">
        <w:t xml:space="preserve"> UAT with end-users to make sure that product is absolutely in online with the requirement specifications provided by the business users.</w:t>
      </w: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 xml:space="preserve"> Involved</w:t>
      </w:r>
      <w:r w:rsidR="00584741" w:rsidRPr="00BC0763">
        <w:t xml:space="preserve"> in gap and feasibility analysis for the design and architecture of the new application. </w:t>
      </w: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 xml:space="preserve"> Worked </w:t>
      </w:r>
      <w:r w:rsidR="00584741" w:rsidRPr="00BC0763">
        <w:t>with HIPPA compliant ANSI X12 837 formats for all the types of claims. </w:t>
      </w: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 xml:space="preserve"> I was </w:t>
      </w:r>
      <w:r w:rsidR="00584741" w:rsidRPr="00BC0763">
        <w:t>responsible for managing the HIPAA Transactions and Code Sets 837 transactions. </w:t>
      </w:r>
    </w:p>
    <w:p w:rsidR="00584741" w:rsidRPr="00BC0763" w:rsidRDefault="00584741" w:rsidP="00DD6E2E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 xml:space="preserve"> Mana</w:t>
      </w:r>
      <w:r w:rsidR="00DD6E2E" w:rsidRPr="00BC0763">
        <w:t>ged</w:t>
      </w:r>
      <w:r w:rsidRPr="00BC0763">
        <w:t xml:space="preserve"> test cases, test script and coordinated with the QA team for testing and interacting with the developers to report and track bugs using Test Manager.</w:t>
      </w:r>
    </w:p>
    <w:p w:rsidR="004C195F" w:rsidRPr="00BC0763" w:rsidRDefault="004C195F" w:rsidP="00DD6E2E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>Mockups, wireframes, UI Design.</w:t>
      </w:r>
    </w:p>
    <w:p w:rsidR="00584741" w:rsidRDefault="00584741" w:rsidP="004C195F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>Extract</w:t>
      </w:r>
      <w:r w:rsidR="00DD6E2E" w:rsidRPr="00BC0763">
        <w:t>ed</w:t>
      </w:r>
      <w:r w:rsidRPr="00BC0763">
        <w:t xml:space="preserve"> reports and organize utilizing different database tools (i.e. SQL).</w:t>
      </w:r>
    </w:p>
    <w:p w:rsidR="00C03291" w:rsidRPr="00BC0763" w:rsidRDefault="00C03291" w:rsidP="00C0329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>
        <w:t>QA testing.</w:t>
      </w:r>
    </w:p>
    <w:p w:rsidR="00C03291" w:rsidRPr="00BC0763" w:rsidRDefault="00C03291" w:rsidP="00C03291">
      <w:pPr>
        <w:pStyle w:val="ListParagraph"/>
        <w:spacing w:after="0" w:line="240" w:lineRule="auto"/>
        <w:ind w:left="360"/>
        <w:contextualSpacing/>
        <w:jc w:val="both"/>
      </w:pPr>
    </w:p>
    <w:p w:rsidR="004C195F" w:rsidRPr="00BC0763" w:rsidRDefault="004C195F" w:rsidP="00C03291">
      <w:pPr>
        <w:pStyle w:val="ListParagraph"/>
        <w:spacing w:after="0" w:line="240" w:lineRule="auto"/>
        <w:ind w:left="360"/>
        <w:contextualSpacing/>
        <w:jc w:val="both"/>
      </w:pPr>
    </w:p>
    <w:p w:rsidR="00584741" w:rsidRPr="00BC0763" w:rsidRDefault="00584741" w:rsidP="00584741">
      <w:pPr>
        <w:pStyle w:val="ListParagraph"/>
        <w:spacing w:after="0" w:line="240" w:lineRule="auto"/>
        <w:ind w:left="0"/>
      </w:pPr>
      <w:r w:rsidRPr="00BC0763">
        <w:t>Environment: MS Access, MS Excel,</w:t>
      </w:r>
      <w:r w:rsidR="00706699" w:rsidRPr="00BC0763">
        <w:t xml:space="preserve"> </w:t>
      </w:r>
      <w:r w:rsidRPr="00BC0763">
        <w:t xml:space="preserve">MS Visio, </w:t>
      </w:r>
      <w:r w:rsidR="000F3BB9" w:rsidRPr="00BC0763">
        <w:t>MS Project,</w:t>
      </w:r>
      <w:r w:rsidRPr="00BC0763">
        <w:t xml:space="preserve"> Rational requisite Pro, HT</w:t>
      </w:r>
      <w:r w:rsidR="000F3BB9" w:rsidRPr="00BC0763">
        <w:t>ML, and Oracle</w:t>
      </w:r>
      <w:r w:rsidR="009617A7" w:rsidRPr="00BC0763">
        <w:t>.</w:t>
      </w:r>
    </w:p>
    <w:p w:rsidR="00BF22D3" w:rsidRPr="00BC0763" w:rsidRDefault="00BF22D3" w:rsidP="00584741">
      <w:pPr>
        <w:pStyle w:val="ListParagraph"/>
        <w:spacing w:after="0" w:line="240" w:lineRule="auto"/>
        <w:ind w:left="0"/>
        <w:rPr>
          <w:b/>
          <w:color w:val="1A1A1A"/>
        </w:rPr>
      </w:pPr>
    </w:p>
    <w:p w:rsidR="00A80F9E" w:rsidRPr="00BC0763" w:rsidRDefault="00537F2F" w:rsidP="006270AB">
      <w:pPr>
        <w:pStyle w:val="Header"/>
        <w:tabs>
          <w:tab w:val="clear" w:pos="4320"/>
          <w:tab w:val="clear" w:pos="8640"/>
        </w:tabs>
        <w:jc w:val="both"/>
        <w:rPr>
          <w:b/>
          <w:sz w:val="22"/>
          <w:szCs w:val="22"/>
          <w:highlight w:val="lightGray"/>
        </w:rPr>
      </w:pPr>
      <w:r w:rsidRPr="00BC0763">
        <w:rPr>
          <w:b/>
          <w:sz w:val="22"/>
          <w:szCs w:val="22"/>
          <w:highlight w:val="lightGray"/>
        </w:rPr>
        <w:t>Fremont Bank, San Francisco CA</w:t>
      </w:r>
      <w:r w:rsidRPr="00BC0763">
        <w:rPr>
          <w:b/>
          <w:sz w:val="22"/>
          <w:szCs w:val="22"/>
          <w:highlight w:val="lightGray"/>
        </w:rPr>
        <w:tab/>
      </w:r>
      <w:r w:rsidRPr="00BC0763">
        <w:rPr>
          <w:b/>
          <w:sz w:val="22"/>
          <w:szCs w:val="22"/>
          <w:highlight w:val="lightGray"/>
        </w:rPr>
        <w:tab/>
      </w:r>
      <w:r w:rsidRPr="00BC0763">
        <w:rPr>
          <w:b/>
          <w:sz w:val="22"/>
          <w:szCs w:val="22"/>
          <w:highlight w:val="lightGray"/>
        </w:rPr>
        <w:tab/>
      </w:r>
      <w:r w:rsidRPr="00BC0763">
        <w:rPr>
          <w:b/>
          <w:sz w:val="22"/>
          <w:szCs w:val="22"/>
          <w:highlight w:val="lightGray"/>
        </w:rPr>
        <w:tab/>
        <w:t xml:space="preserve">          Sep2008 to July 2011</w:t>
      </w:r>
    </w:p>
    <w:p w:rsidR="00E41C5D" w:rsidRPr="00BC0763" w:rsidRDefault="00E41C5D" w:rsidP="006270AB">
      <w:pPr>
        <w:pStyle w:val="Header"/>
        <w:tabs>
          <w:tab w:val="clear" w:pos="4320"/>
          <w:tab w:val="clear" w:pos="8640"/>
        </w:tabs>
        <w:jc w:val="both"/>
        <w:rPr>
          <w:b/>
          <w:sz w:val="22"/>
          <w:szCs w:val="22"/>
        </w:rPr>
      </w:pPr>
    </w:p>
    <w:p w:rsidR="006270AB" w:rsidRPr="00BC0763" w:rsidRDefault="009617A7" w:rsidP="006270AB">
      <w:pPr>
        <w:pStyle w:val="Header"/>
        <w:tabs>
          <w:tab w:val="clear" w:pos="4320"/>
          <w:tab w:val="clear" w:pos="8640"/>
        </w:tabs>
        <w:jc w:val="both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>Business Systems</w:t>
      </w:r>
      <w:r w:rsidR="007019DA" w:rsidRPr="00BC0763">
        <w:rPr>
          <w:b/>
          <w:sz w:val="22"/>
          <w:szCs w:val="22"/>
        </w:rPr>
        <w:t xml:space="preserve"> </w:t>
      </w:r>
      <w:r w:rsidR="00E41C5D" w:rsidRPr="00BC0763">
        <w:rPr>
          <w:b/>
          <w:sz w:val="22"/>
          <w:szCs w:val="22"/>
        </w:rPr>
        <w:t>Analyst</w:t>
      </w:r>
    </w:p>
    <w:p w:rsidR="00E41C5D" w:rsidRPr="00BC0763" w:rsidRDefault="00E41C5D" w:rsidP="006270AB">
      <w:pPr>
        <w:spacing w:before="0" w:beforeAutospacing="0" w:after="0" w:afterAutospacing="0"/>
        <w:jc w:val="both"/>
        <w:rPr>
          <w:b/>
          <w:sz w:val="22"/>
          <w:szCs w:val="22"/>
        </w:rPr>
      </w:pPr>
    </w:p>
    <w:p w:rsidR="006270AB" w:rsidRPr="00BC0763" w:rsidRDefault="006270AB" w:rsidP="006270AB">
      <w:pPr>
        <w:spacing w:before="0" w:beforeAutospacing="0" w:after="0" w:afterAutospacing="0"/>
        <w:jc w:val="both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>Responsibilities:</w:t>
      </w:r>
    </w:p>
    <w:p w:rsidR="006270AB" w:rsidRPr="00BC0763" w:rsidRDefault="006270AB" w:rsidP="006270AB">
      <w:pPr>
        <w:spacing w:before="0" w:beforeAutospacing="0" w:after="0" w:afterAutospacing="0"/>
        <w:jc w:val="both"/>
        <w:rPr>
          <w:sz w:val="22"/>
          <w:szCs w:val="22"/>
        </w:rPr>
      </w:pPr>
    </w:p>
    <w:bookmarkEnd w:id="0"/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Actively participated in gathering requirements, documentation, development and testing and identified the key deliverables.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Involved in JAD sessions and implemented Agile Methodology.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Performed GAP analysis, SWOT Analysis and Impact Analysis on existing system and performance considerations.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Prepared Business Requirements Document (BRD) and Functional requirements Document (FRD) to apply online for different types of saving/checking account.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Created Use Case diagram, Activity diagram, Mockups and Wireframes. 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Coordinated with other external application (SME's) teams to clearly define the protocols of communication between online application &amp; other applications.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Designed and integrated software applications with the database &amp; MS SQL and developed User Interfaces.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Defined User Acceptance Test Plan and rollout schedule and prepared User Manual and Release Notes for users.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Documented, clarified, and communicated change requests with the requestor and coordinated with the development and testing team.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Created requirements &amp; process flow for customized navigation system, page layouts, field content types, web site branding under web content management system using SharePoint.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Wrote Integrity Checks, SQL Queries to fetch data from multiple tables that had millions of records using Joins that produced Reports &amp;Logs. </w:t>
      </w:r>
    </w:p>
    <w:p w:rsidR="00E41C5D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Developed the online banking application reporting requirements by analyzing the existing Crystal reports. </w:t>
      </w:r>
    </w:p>
    <w:p w:rsidR="00C03291" w:rsidRPr="00BC0763" w:rsidRDefault="00C03291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>
        <w:t>QA testing.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Interacted with computer systems end-users and project business sponsors to determine, document, and obtain signoff on business requirements. </w:t>
      </w:r>
    </w:p>
    <w:p w:rsidR="00E41C5D" w:rsidRPr="00BC0763" w:rsidRDefault="00E41C5D" w:rsidP="00E41C5D">
      <w:pPr>
        <w:pStyle w:val="ListParagraph"/>
        <w:spacing w:after="0" w:line="240" w:lineRule="auto"/>
        <w:ind w:left="360"/>
        <w:contextualSpacing/>
        <w:jc w:val="both"/>
      </w:pPr>
    </w:p>
    <w:p w:rsidR="00CA18D2" w:rsidRPr="00BC0763" w:rsidRDefault="00E41C5D" w:rsidP="00E41C5D">
      <w:pPr>
        <w:pStyle w:val="normal0"/>
        <w:spacing w:after="0" w:line="240" w:lineRule="auto"/>
        <w:rPr>
          <w:rFonts w:eastAsia="Times New Roman"/>
          <w:color w:val="auto"/>
        </w:rPr>
      </w:pPr>
      <w:r w:rsidRPr="00BC0763">
        <w:rPr>
          <w:rFonts w:eastAsia="Times New Roman"/>
          <w:b/>
          <w:color w:val="auto"/>
        </w:rPr>
        <w:lastRenderedPageBreak/>
        <w:t>Environment:</w:t>
      </w:r>
      <w:r w:rsidRPr="00BC0763">
        <w:rPr>
          <w:rFonts w:eastAsia="Times New Roman"/>
          <w:color w:val="auto"/>
        </w:rPr>
        <w:t xml:space="preserve"> SharePoint, MS Visio, MS SQL Server, Agile and Oracle</w:t>
      </w:r>
    </w:p>
    <w:sectPr w:rsidR="00CA18D2" w:rsidRPr="00BC0763" w:rsidSect="00CA5A20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DF5" w:rsidRDefault="00C57DF5" w:rsidP="008004DD">
      <w:pPr>
        <w:spacing w:before="0" w:beforeAutospacing="0" w:after="0" w:afterAutospacing="0"/>
      </w:pPr>
      <w:r>
        <w:separator/>
      </w:r>
    </w:p>
  </w:endnote>
  <w:endnote w:type="continuationSeparator" w:id="1">
    <w:p w:rsidR="00C57DF5" w:rsidRDefault="00C57DF5" w:rsidP="008004DD">
      <w:pPr>
        <w:spacing w:before="0" w:beforeAutospacing="0" w:after="0" w:afterAutospacing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neva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DF5" w:rsidRDefault="00C57DF5" w:rsidP="008004DD">
      <w:pPr>
        <w:spacing w:before="0" w:beforeAutospacing="0" w:after="0" w:afterAutospacing="0"/>
      </w:pPr>
      <w:r>
        <w:separator/>
      </w:r>
    </w:p>
  </w:footnote>
  <w:footnote w:type="continuationSeparator" w:id="1">
    <w:p w:rsidR="00C57DF5" w:rsidRDefault="00C57DF5" w:rsidP="008004DD">
      <w:pPr>
        <w:spacing w:before="0" w:beforeAutospacing="0" w:after="0" w:afterAutospacing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10"/>
    <w:multiLevelType w:val="hybridMultilevel"/>
    <w:tmpl w:val="58997432"/>
    <w:lvl w:ilvl="0" w:tplc="0856389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FE968B8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hint="default"/>
        <w:b/>
        <w:color w:val="000000"/>
      </w:rPr>
    </w:lvl>
    <w:lvl w:ilvl="2" w:tplc="97C4CD7E">
      <w:start w:val="1"/>
      <w:numFmt w:val="bullet"/>
      <w:lvlText w:val="§"/>
      <w:lvlJc w:val="left"/>
      <w:pPr>
        <w:ind w:left="2160" w:hanging="360"/>
      </w:pPr>
      <w:rPr>
        <w:rFonts w:ascii="Trebuchet MS" w:eastAsia="Trebuchet MS" w:hAnsi="Trebuchet MS" w:hint="default"/>
        <w:b/>
        <w:color w:val="000000"/>
      </w:rPr>
    </w:lvl>
    <w:lvl w:ilvl="3" w:tplc="F78E9906">
      <w:start w:val="1"/>
      <w:numFmt w:val="bullet"/>
      <w:lvlText w:val="·"/>
      <w:lvlJc w:val="left"/>
      <w:pPr>
        <w:ind w:left="2880" w:hanging="360"/>
      </w:pPr>
      <w:rPr>
        <w:rFonts w:ascii="Trebuchet MS" w:eastAsia="Trebuchet MS" w:hAnsi="Trebuchet MS" w:hint="default"/>
        <w:b/>
        <w:color w:val="000000"/>
      </w:rPr>
    </w:lvl>
    <w:lvl w:ilvl="4" w:tplc="1FB23962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hint="default"/>
        <w:b/>
        <w:color w:val="000000"/>
      </w:rPr>
    </w:lvl>
    <w:lvl w:ilvl="5" w:tplc="F53239D2">
      <w:start w:val="1"/>
      <w:numFmt w:val="bullet"/>
      <w:lvlText w:val="§"/>
      <w:lvlJc w:val="left"/>
      <w:pPr>
        <w:ind w:left="4320" w:hanging="360"/>
      </w:pPr>
      <w:rPr>
        <w:rFonts w:ascii="Trebuchet MS" w:eastAsia="Trebuchet MS" w:hAnsi="Trebuchet MS" w:hint="default"/>
        <w:b/>
        <w:color w:val="000000"/>
      </w:rPr>
    </w:lvl>
    <w:lvl w:ilvl="6" w:tplc="97565C6C">
      <w:start w:val="1"/>
      <w:numFmt w:val="bullet"/>
      <w:lvlText w:val="·"/>
      <w:lvlJc w:val="left"/>
      <w:pPr>
        <w:ind w:left="5040" w:hanging="360"/>
      </w:pPr>
      <w:rPr>
        <w:rFonts w:ascii="Trebuchet MS" w:eastAsia="Trebuchet MS" w:hAnsi="Trebuchet MS" w:hint="default"/>
        <w:b/>
        <w:color w:val="000000"/>
      </w:rPr>
    </w:lvl>
    <w:lvl w:ilvl="7" w:tplc="27ECEB5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hint="default"/>
        <w:b/>
        <w:color w:val="000000"/>
      </w:rPr>
    </w:lvl>
    <w:lvl w:ilvl="8" w:tplc="B7224024">
      <w:start w:val="1"/>
      <w:numFmt w:val="bullet"/>
      <w:lvlText w:val="§"/>
      <w:lvlJc w:val="left"/>
      <w:pPr>
        <w:ind w:left="6480" w:hanging="360"/>
      </w:pPr>
      <w:rPr>
        <w:rFonts w:ascii="Trebuchet MS" w:eastAsia="Trebuchet MS" w:hAnsi="Trebuchet MS" w:hint="default"/>
        <w:b/>
        <w:color w:val="000000"/>
      </w:rPr>
    </w:lvl>
  </w:abstractNum>
  <w:abstractNum w:abstractNumId="6">
    <w:nsid w:val="00000011"/>
    <w:multiLevelType w:val="hybridMultilevel"/>
    <w:tmpl w:val="79883881"/>
    <w:lvl w:ilvl="0" w:tplc="0492C83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6A84D76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hint="default"/>
        <w:b/>
        <w:color w:val="000000"/>
      </w:rPr>
    </w:lvl>
    <w:lvl w:ilvl="2" w:tplc="B1F48BE0">
      <w:start w:val="1"/>
      <w:numFmt w:val="bullet"/>
      <w:lvlText w:val="§"/>
      <w:lvlJc w:val="left"/>
      <w:pPr>
        <w:ind w:left="2160" w:hanging="360"/>
      </w:pPr>
      <w:rPr>
        <w:rFonts w:ascii="Trebuchet MS" w:eastAsia="Trebuchet MS" w:hAnsi="Trebuchet MS" w:hint="default"/>
        <w:b/>
        <w:color w:val="000000"/>
      </w:rPr>
    </w:lvl>
    <w:lvl w:ilvl="3" w:tplc="9BF6DA20">
      <w:start w:val="1"/>
      <w:numFmt w:val="bullet"/>
      <w:lvlText w:val="·"/>
      <w:lvlJc w:val="left"/>
      <w:pPr>
        <w:ind w:left="2880" w:hanging="360"/>
      </w:pPr>
      <w:rPr>
        <w:rFonts w:ascii="Trebuchet MS" w:eastAsia="Trebuchet MS" w:hAnsi="Trebuchet MS" w:hint="default"/>
        <w:b/>
        <w:color w:val="000000"/>
      </w:rPr>
    </w:lvl>
    <w:lvl w:ilvl="4" w:tplc="903025E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hint="default"/>
        <w:b/>
        <w:color w:val="000000"/>
      </w:rPr>
    </w:lvl>
    <w:lvl w:ilvl="5" w:tplc="5FEA027E">
      <w:start w:val="1"/>
      <w:numFmt w:val="bullet"/>
      <w:lvlText w:val="§"/>
      <w:lvlJc w:val="left"/>
      <w:pPr>
        <w:ind w:left="4320" w:hanging="360"/>
      </w:pPr>
      <w:rPr>
        <w:rFonts w:ascii="Trebuchet MS" w:eastAsia="Trebuchet MS" w:hAnsi="Trebuchet MS" w:hint="default"/>
        <w:b/>
        <w:color w:val="000000"/>
      </w:rPr>
    </w:lvl>
    <w:lvl w:ilvl="6" w:tplc="09EC0664">
      <w:start w:val="1"/>
      <w:numFmt w:val="bullet"/>
      <w:lvlText w:val="·"/>
      <w:lvlJc w:val="left"/>
      <w:pPr>
        <w:ind w:left="5040" w:hanging="360"/>
      </w:pPr>
      <w:rPr>
        <w:rFonts w:ascii="Trebuchet MS" w:eastAsia="Trebuchet MS" w:hAnsi="Trebuchet MS" w:hint="default"/>
        <w:b/>
        <w:color w:val="000000"/>
      </w:rPr>
    </w:lvl>
    <w:lvl w:ilvl="7" w:tplc="9408641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hint="default"/>
        <w:b/>
        <w:color w:val="000000"/>
      </w:rPr>
    </w:lvl>
    <w:lvl w:ilvl="8" w:tplc="DD6AB70C">
      <w:start w:val="1"/>
      <w:numFmt w:val="bullet"/>
      <w:lvlText w:val="§"/>
      <w:lvlJc w:val="left"/>
      <w:pPr>
        <w:ind w:left="6480" w:hanging="360"/>
      </w:pPr>
      <w:rPr>
        <w:rFonts w:ascii="Trebuchet MS" w:eastAsia="Trebuchet MS" w:hAnsi="Trebuchet MS" w:hint="default"/>
        <w:b/>
        <w:color w:val="000000"/>
      </w:rPr>
    </w:lvl>
  </w:abstractNum>
  <w:abstractNum w:abstractNumId="7">
    <w:nsid w:val="0988514C"/>
    <w:multiLevelType w:val="hybridMultilevel"/>
    <w:tmpl w:val="29D4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7D1D45"/>
    <w:multiLevelType w:val="hybridMultilevel"/>
    <w:tmpl w:val="29482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E24061"/>
    <w:multiLevelType w:val="hybridMultilevel"/>
    <w:tmpl w:val="0BB8F2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8856B37"/>
    <w:multiLevelType w:val="hybridMultilevel"/>
    <w:tmpl w:val="C548E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9C43A0E"/>
    <w:multiLevelType w:val="hybridMultilevel"/>
    <w:tmpl w:val="9FD41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EAB4CC5"/>
    <w:multiLevelType w:val="hybridMultilevel"/>
    <w:tmpl w:val="7E3434F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522BF6"/>
    <w:multiLevelType w:val="hybridMultilevel"/>
    <w:tmpl w:val="949A6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6A2A04"/>
    <w:multiLevelType w:val="hybridMultilevel"/>
    <w:tmpl w:val="3F9CD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CC0FBA"/>
    <w:multiLevelType w:val="hybridMultilevel"/>
    <w:tmpl w:val="FACAC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913C54"/>
    <w:multiLevelType w:val="hybridMultilevel"/>
    <w:tmpl w:val="482A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813BD"/>
    <w:multiLevelType w:val="hybridMultilevel"/>
    <w:tmpl w:val="CE4CD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8291FCF"/>
    <w:multiLevelType w:val="hybridMultilevel"/>
    <w:tmpl w:val="1032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B845AC"/>
    <w:multiLevelType w:val="multilevel"/>
    <w:tmpl w:val="101423B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sz w:val="20"/>
        <w:szCs w:val="20"/>
      </w:rPr>
    </w:lvl>
  </w:abstractNum>
  <w:abstractNum w:abstractNumId="20">
    <w:nsid w:val="54FB5B22"/>
    <w:multiLevelType w:val="hybridMultilevel"/>
    <w:tmpl w:val="EC7A9CD2"/>
    <w:lvl w:ilvl="0" w:tplc="0C80F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2957D6"/>
    <w:multiLevelType w:val="hybridMultilevel"/>
    <w:tmpl w:val="1FEC2722"/>
    <w:lvl w:ilvl="0" w:tplc="A8BE2BAA">
      <w:start w:val="1"/>
      <w:numFmt w:val="decimal"/>
      <w:pStyle w:val="arie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F2D06A1"/>
    <w:multiLevelType w:val="hybridMultilevel"/>
    <w:tmpl w:val="D80E10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804276B"/>
    <w:multiLevelType w:val="hybridMultilevel"/>
    <w:tmpl w:val="CE8674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8984E43"/>
    <w:multiLevelType w:val="multilevel"/>
    <w:tmpl w:val="CB0ADC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>
    <w:nsid w:val="6CBA712A"/>
    <w:multiLevelType w:val="hybridMultilevel"/>
    <w:tmpl w:val="4C9EB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C707CC"/>
    <w:multiLevelType w:val="hybridMultilevel"/>
    <w:tmpl w:val="BC0A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78B5875"/>
    <w:multiLevelType w:val="multilevel"/>
    <w:tmpl w:val="8D823BD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sz w:val="20"/>
        <w:szCs w:val="20"/>
      </w:r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27"/>
  </w:num>
  <w:num w:numId="5">
    <w:abstractNumId w:val="24"/>
  </w:num>
  <w:num w:numId="6">
    <w:abstractNumId w:val="22"/>
  </w:num>
  <w:num w:numId="7">
    <w:abstractNumId w:val="11"/>
  </w:num>
  <w:num w:numId="8">
    <w:abstractNumId w:val="20"/>
  </w:num>
  <w:num w:numId="9">
    <w:abstractNumId w:val="7"/>
  </w:num>
  <w:num w:numId="10">
    <w:abstractNumId w:val="25"/>
  </w:num>
  <w:num w:numId="11">
    <w:abstractNumId w:val="16"/>
  </w:num>
  <w:num w:numId="12">
    <w:abstractNumId w:val="9"/>
  </w:num>
  <w:num w:numId="13">
    <w:abstractNumId w:val="23"/>
  </w:num>
  <w:num w:numId="14">
    <w:abstractNumId w:val="18"/>
  </w:num>
  <w:num w:numId="15">
    <w:abstractNumId w:val="13"/>
  </w:num>
  <w:num w:numId="16">
    <w:abstractNumId w:val="14"/>
  </w:num>
  <w:num w:numId="17">
    <w:abstractNumId w:val="8"/>
  </w:num>
  <w:num w:numId="18">
    <w:abstractNumId w:val="26"/>
  </w:num>
  <w:num w:numId="19">
    <w:abstractNumId w:val="15"/>
  </w:num>
  <w:num w:numId="20">
    <w:abstractNumId w:val="5"/>
  </w:num>
  <w:num w:numId="21">
    <w:abstractNumId w:val="6"/>
  </w:num>
  <w:num w:numId="22">
    <w:abstractNumId w:val="17"/>
  </w:num>
  <w:num w:numId="23">
    <w:abstractNumId w:val="10"/>
  </w:num>
  <w:num w:numId="24">
    <w:abstractNumId w:val="0"/>
  </w:num>
  <w:num w:numId="25">
    <w:abstractNumId w:val="1"/>
  </w:num>
  <w:num w:numId="26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CC5C0B"/>
    <w:rsid w:val="00002139"/>
    <w:rsid w:val="000024EE"/>
    <w:rsid w:val="00002752"/>
    <w:rsid w:val="00005085"/>
    <w:rsid w:val="00005E80"/>
    <w:rsid w:val="00006596"/>
    <w:rsid w:val="00006BBD"/>
    <w:rsid w:val="00006C39"/>
    <w:rsid w:val="00006CD8"/>
    <w:rsid w:val="00006F0A"/>
    <w:rsid w:val="000070AA"/>
    <w:rsid w:val="000074A0"/>
    <w:rsid w:val="00010A2B"/>
    <w:rsid w:val="00011F3F"/>
    <w:rsid w:val="000122B9"/>
    <w:rsid w:val="000128C9"/>
    <w:rsid w:val="00012ED2"/>
    <w:rsid w:val="00013094"/>
    <w:rsid w:val="0001358F"/>
    <w:rsid w:val="00013E3C"/>
    <w:rsid w:val="00013F04"/>
    <w:rsid w:val="000141C0"/>
    <w:rsid w:val="00014363"/>
    <w:rsid w:val="00014A99"/>
    <w:rsid w:val="00015129"/>
    <w:rsid w:val="0001626B"/>
    <w:rsid w:val="00016F86"/>
    <w:rsid w:val="00017053"/>
    <w:rsid w:val="0001766F"/>
    <w:rsid w:val="00017D06"/>
    <w:rsid w:val="00020E9B"/>
    <w:rsid w:val="00020EFF"/>
    <w:rsid w:val="0002240B"/>
    <w:rsid w:val="0002279A"/>
    <w:rsid w:val="00022FA6"/>
    <w:rsid w:val="00023882"/>
    <w:rsid w:val="00023A93"/>
    <w:rsid w:val="00023F93"/>
    <w:rsid w:val="00024B84"/>
    <w:rsid w:val="0002528B"/>
    <w:rsid w:val="0002554F"/>
    <w:rsid w:val="00025655"/>
    <w:rsid w:val="00025B97"/>
    <w:rsid w:val="00026BB5"/>
    <w:rsid w:val="0002722F"/>
    <w:rsid w:val="000273F7"/>
    <w:rsid w:val="000276ED"/>
    <w:rsid w:val="00027F74"/>
    <w:rsid w:val="000303E0"/>
    <w:rsid w:val="00030B04"/>
    <w:rsid w:val="00030E4F"/>
    <w:rsid w:val="000315EB"/>
    <w:rsid w:val="00032BC4"/>
    <w:rsid w:val="00033A67"/>
    <w:rsid w:val="00033CA2"/>
    <w:rsid w:val="00034E84"/>
    <w:rsid w:val="00035882"/>
    <w:rsid w:val="00035943"/>
    <w:rsid w:val="0003672F"/>
    <w:rsid w:val="000408C3"/>
    <w:rsid w:val="00040C04"/>
    <w:rsid w:val="00041061"/>
    <w:rsid w:val="00041EE2"/>
    <w:rsid w:val="00042452"/>
    <w:rsid w:val="00043764"/>
    <w:rsid w:val="00043B92"/>
    <w:rsid w:val="00044D97"/>
    <w:rsid w:val="00044DA9"/>
    <w:rsid w:val="000457C1"/>
    <w:rsid w:val="000460AC"/>
    <w:rsid w:val="00046105"/>
    <w:rsid w:val="0004687A"/>
    <w:rsid w:val="000510F2"/>
    <w:rsid w:val="00051478"/>
    <w:rsid w:val="00051915"/>
    <w:rsid w:val="00051E7E"/>
    <w:rsid w:val="00052095"/>
    <w:rsid w:val="0005270C"/>
    <w:rsid w:val="000532C4"/>
    <w:rsid w:val="00053E9A"/>
    <w:rsid w:val="0005449A"/>
    <w:rsid w:val="000544CF"/>
    <w:rsid w:val="000549C8"/>
    <w:rsid w:val="00054A9F"/>
    <w:rsid w:val="00054B4A"/>
    <w:rsid w:val="00055346"/>
    <w:rsid w:val="00056B10"/>
    <w:rsid w:val="00057283"/>
    <w:rsid w:val="0005797D"/>
    <w:rsid w:val="00057F21"/>
    <w:rsid w:val="00057FAA"/>
    <w:rsid w:val="000602AF"/>
    <w:rsid w:val="00060801"/>
    <w:rsid w:val="00060C0E"/>
    <w:rsid w:val="00061AFB"/>
    <w:rsid w:val="00061E17"/>
    <w:rsid w:val="000620A9"/>
    <w:rsid w:val="00062335"/>
    <w:rsid w:val="000623AA"/>
    <w:rsid w:val="00062B2A"/>
    <w:rsid w:val="00062F82"/>
    <w:rsid w:val="00063061"/>
    <w:rsid w:val="000649C2"/>
    <w:rsid w:val="00065046"/>
    <w:rsid w:val="0006635A"/>
    <w:rsid w:val="00067EC3"/>
    <w:rsid w:val="00070265"/>
    <w:rsid w:val="00070C07"/>
    <w:rsid w:val="00070F94"/>
    <w:rsid w:val="000713BA"/>
    <w:rsid w:val="00072F77"/>
    <w:rsid w:val="000741CE"/>
    <w:rsid w:val="000744A0"/>
    <w:rsid w:val="0007668B"/>
    <w:rsid w:val="00077EF9"/>
    <w:rsid w:val="00077F05"/>
    <w:rsid w:val="0008114D"/>
    <w:rsid w:val="00081A4E"/>
    <w:rsid w:val="00081C98"/>
    <w:rsid w:val="00081EC7"/>
    <w:rsid w:val="00081ECF"/>
    <w:rsid w:val="00083228"/>
    <w:rsid w:val="0008353E"/>
    <w:rsid w:val="0008479B"/>
    <w:rsid w:val="00084A84"/>
    <w:rsid w:val="000851C4"/>
    <w:rsid w:val="000860FD"/>
    <w:rsid w:val="00086AAE"/>
    <w:rsid w:val="00086B3D"/>
    <w:rsid w:val="00086BEB"/>
    <w:rsid w:val="00086DAA"/>
    <w:rsid w:val="00090C6A"/>
    <w:rsid w:val="000912FD"/>
    <w:rsid w:val="0009151A"/>
    <w:rsid w:val="00092EBF"/>
    <w:rsid w:val="0009378C"/>
    <w:rsid w:val="00093F1B"/>
    <w:rsid w:val="00094537"/>
    <w:rsid w:val="00094A9C"/>
    <w:rsid w:val="00094FD8"/>
    <w:rsid w:val="00094FF8"/>
    <w:rsid w:val="00095A12"/>
    <w:rsid w:val="00095E1B"/>
    <w:rsid w:val="00096298"/>
    <w:rsid w:val="000A06B9"/>
    <w:rsid w:val="000A2563"/>
    <w:rsid w:val="000A2838"/>
    <w:rsid w:val="000A305D"/>
    <w:rsid w:val="000A34F3"/>
    <w:rsid w:val="000A3DA6"/>
    <w:rsid w:val="000A46C1"/>
    <w:rsid w:val="000A4FB7"/>
    <w:rsid w:val="000A566F"/>
    <w:rsid w:val="000A61BE"/>
    <w:rsid w:val="000A6352"/>
    <w:rsid w:val="000A63D9"/>
    <w:rsid w:val="000A6B1D"/>
    <w:rsid w:val="000A73EA"/>
    <w:rsid w:val="000A7616"/>
    <w:rsid w:val="000A7C1B"/>
    <w:rsid w:val="000A7E2D"/>
    <w:rsid w:val="000B225B"/>
    <w:rsid w:val="000B3860"/>
    <w:rsid w:val="000B3AE2"/>
    <w:rsid w:val="000B3C71"/>
    <w:rsid w:val="000B4525"/>
    <w:rsid w:val="000B4691"/>
    <w:rsid w:val="000B4E4E"/>
    <w:rsid w:val="000B61D6"/>
    <w:rsid w:val="000B6F8F"/>
    <w:rsid w:val="000B6FF7"/>
    <w:rsid w:val="000B7044"/>
    <w:rsid w:val="000C156A"/>
    <w:rsid w:val="000C1A03"/>
    <w:rsid w:val="000C1B00"/>
    <w:rsid w:val="000C1D5C"/>
    <w:rsid w:val="000C4162"/>
    <w:rsid w:val="000C42B3"/>
    <w:rsid w:val="000C4332"/>
    <w:rsid w:val="000C442C"/>
    <w:rsid w:val="000C4C63"/>
    <w:rsid w:val="000C5207"/>
    <w:rsid w:val="000C58D3"/>
    <w:rsid w:val="000C5FA3"/>
    <w:rsid w:val="000C660D"/>
    <w:rsid w:val="000C76F7"/>
    <w:rsid w:val="000C7836"/>
    <w:rsid w:val="000C78AD"/>
    <w:rsid w:val="000C7FCD"/>
    <w:rsid w:val="000D081D"/>
    <w:rsid w:val="000D09E5"/>
    <w:rsid w:val="000D0D7B"/>
    <w:rsid w:val="000D0F3E"/>
    <w:rsid w:val="000D2112"/>
    <w:rsid w:val="000D2D82"/>
    <w:rsid w:val="000D3570"/>
    <w:rsid w:val="000D3F5D"/>
    <w:rsid w:val="000D44AD"/>
    <w:rsid w:val="000D62EC"/>
    <w:rsid w:val="000D7BD3"/>
    <w:rsid w:val="000E0759"/>
    <w:rsid w:val="000E0993"/>
    <w:rsid w:val="000E0CE3"/>
    <w:rsid w:val="000E1A64"/>
    <w:rsid w:val="000E1EF2"/>
    <w:rsid w:val="000E23AE"/>
    <w:rsid w:val="000E2B9A"/>
    <w:rsid w:val="000E2FCD"/>
    <w:rsid w:val="000E5FFB"/>
    <w:rsid w:val="000E62D2"/>
    <w:rsid w:val="000E6F67"/>
    <w:rsid w:val="000E749B"/>
    <w:rsid w:val="000E7A54"/>
    <w:rsid w:val="000F05C7"/>
    <w:rsid w:val="000F07DE"/>
    <w:rsid w:val="000F0E5B"/>
    <w:rsid w:val="000F23EE"/>
    <w:rsid w:val="000F256E"/>
    <w:rsid w:val="000F2622"/>
    <w:rsid w:val="000F351A"/>
    <w:rsid w:val="000F3BB9"/>
    <w:rsid w:val="000F3F6C"/>
    <w:rsid w:val="000F5D60"/>
    <w:rsid w:val="000F5FA5"/>
    <w:rsid w:val="000F608C"/>
    <w:rsid w:val="000F75F5"/>
    <w:rsid w:val="001008A1"/>
    <w:rsid w:val="00101A6B"/>
    <w:rsid w:val="00101DC2"/>
    <w:rsid w:val="00103A7C"/>
    <w:rsid w:val="00105045"/>
    <w:rsid w:val="001051CE"/>
    <w:rsid w:val="00105518"/>
    <w:rsid w:val="00105929"/>
    <w:rsid w:val="00105A93"/>
    <w:rsid w:val="00105B7F"/>
    <w:rsid w:val="00106B19"/>
    <w:rsid w:val="00110CA8"/>
    <w:rsid w:val="00112738"/>
    <w:rsid w:val="00112840"/>
    <w:rsid w:val="0011301F"/>
    <w:rsid w:val="0011448E"/>
    <w:rsid w:val="0011462F"/>
    <w:rsid w:val="00116123"/>
    <w:rsid w:val="00117B09"/>
    <w:rsid w:val="001206A7"/>
    <w:rsid w:val="00120766"/>
    <w:rsid w:val="001214F3"/>
    <w:rsid w:val="0012170F"/>
    <w:rsid w:val="00121916"/>
    <w:rsid w:val="0012287D"/>
    <w:rsid w:val="001230A3"/>
    <w:rsid w:val="001230AC"/>
    <w:rsid w:val="001232FD"/>
    <w:rsid w:val="00123B50"/>
    <w:rsid w:val="00124809"/>
    <w:rsid w:val="00125429"/>
    <w:rsid w:val="00125F6D"/>
    <w:rsid w:val="00126B76"/>
    <w:rsid w:val="00126FB6"/>
    <w:rsid w:val="001272F4"/>
    <w:rsid w:val="00130F81"/>
    <w:rsid w:val="001319A4"/>
    <w:rsid w:val="00131B8D"/>
    <w:rsid w:val="00131E3A"/>
    <w:rsid w:val="00131EE3"/>
    <w:rsid w:val="00131F0A"/>
    <w:rsid w:val="0013208B"/>
    <w:rsid w:val="00132536"/>
    <w:rsid w:val="00132917"/>
    <w:rsid w:val="00134263"/>
    <w:rsid w:val="001342AD"/>
    <w:rsid w:val="00134494"/>
    <w:rsid w:val="0013459F"/>
    <w:rsid w:val="00135922"/>
    <w:rsid w:val="00135A16"/>
    <w:rsid w:val="00135D9D"/>
    <w:rsid w:val="00136A0D"/>
    <w:rsid w:val="001376D7"/>
    <w:rsid w:val="0014099E"/>
    <w:rsid w:val="001409F5"/>
    <w:rsid w:val="00140DF9"/>
    <w:rsid w:val="00141020"/>
    <w:rsid w:val="0014186C"/>
    <w:rsid w:val="0014190F"/>
    <w:rsid w:val="00142AD5"/>
    <w:rsid w:val="00142F95"/>
    <w:rsid w:val="00143261"/>
    <w:rsid w:val="00143A83"/>
    <w:rsid w:val="001444C1"/>
    <w:rsid w:val="001448CE"/>
    <w:rsid w:val="00144B62"/>
    <w:rsid w:val="00144BBC"/>
    <w:rsid w:val="00145F33"/>
    <w:rsid w:val="001466A8"/>
    <w:rsid w:val="00146DBD"/>
    <w:rsid w:val="00146F14"/>
    <w:rsid w:val="00147118"/>
    <w:rsid w:val="001473E8"/>
    <w:rsid w:val="00147E20"/>
    <w:rsid w:val="001501CA"/>
    <w:rsid w:val="0015049A"/>
    <w:rsid w:val="00150B1F"/>
    <w:rsid w:val="00151F60"/>
    <w:rsid w:val="0015398A"/>
    <w:rsid w:val="00154372"/>
    <w:rsid w:val="00155A74"/>
    <w:rsid w:val="00155C55"/>
    <w:rsid w:val="001560F4"/>
    <w:rsid w:val="001561AD"/>
    <w:rsid w:val="00161804"/>
    <w:rsid w:val="00161C47"/>
    <w:rsid w:val="00161D0A"/>
    <w:rsid w:val="00163290"/>
    <w:rsid w:val="00163585"/>
    <w:rsid w:val="0016460C"/>
    <w:rsid w:val="0016478E"/>
    <w:rsid w:val="001656CD"/>
    <w:rsid w:val="0016630B"/>
    <w:rsid w:val="00167751"/>
    <w:rsid w:val="00170261"/>
    <w:rsid w:val="00170864"/>
    <w:rsid w:val="00170BD5"/>
    <w:rsid w:val="00171113"/>
    <w:rsid w:val="001717F4"/>
    <w:rsid w:val="00172BB8"/>
    <w:rsid w:val="00174307"/>
    <w:rsid w:val="00174786"/>
    <w:rsid w:val="001759C5"/>
    <w:rsid w:val="00176096"/>
    <w:rsid w:val="00176FA3"/>
    <w:rsid w:val="0017768A"/>
    <w:rsid w:val="00177BA8"/>
    <w:rsid w:val="001803C1"/>
    <w:rsid w:val="0018071B"/>
    <w:rsid w:val="00180CB8"/>
    <w:rsid w:val="00181211"/>
    <w:rsid w:val="00181EDF"/>
    <w:rsid w:val="00183ABC"/>
    <w:rsid w:val="00184864"/>
    <w:rsid w:val="00184AC8"/>
    <w:rsid w:val="00184B09"/>
    <w:rsid w:val="00184D5A"/>
    <w:rsid w:val="0018536A"/>
    <w:rsid w:val="00185A54"/>
    <w:rsid w:val="001864E0"/>
    <w:rsid w:val="00186856"/>
    <w:rsid w:val="00186DE9"/>
    <w:rsid w:val="00186F8D"/>
    <w:rsid w:val="001904AF"/>
    <w:rsid w:val="00190600"/>
    <w:rsid w:val="0019088E"/>
    <w:rsid w:val="0019192A"/>
    <w:rsid w:val="001923EC"/>
    <w:rsid w:val="001928D9"/>
    <w:rsid w:val="0019372B"/>
    <w:rsid w:val="001950D3"/>
    <w:rsid w:val="00195BC6"/>
    <w:rsid w:val="00195C44"/>
    <w:rsid w:val="00195E69"/>
    <w:rsid w:val="001964AE"/>
    <w:rsid w:val="00196C73"/>
    <w:rsid w:val="001A05FC"/>
    <w:rsid w:val="001A16D5"/>
    <w:rsid w:val="001A2980"/>
    <w:rsid w:val="001A30E7"/>
    <w:rsid w:val="001A3A5B"/>
    <w:rsid w:val="001A40F2"/>
    <w:rsid w:val="001A502B"/>
    <w:rsid w:val="001A514F"/>
    <w:rsid w:val="001A753A"/>
    <w:rsid w:val="001A76A2"/>
    <w:rsid w:val="001B03AC"/>
    <w:rsid w:val="001B0732"/>
    <w:rsid w:val="001B078E"/>
    <w:rsid w:val="001B1531"/>
    <w:rsid w:val="001B3217"/>
    <w:rsid w:val="001B4B3D"/>
    <w:rsid w:val="001B5108"/>
    <w:rsid w:val="001B5D0C"/>
    <w:rsid w:val="001B6202"/>
    <w:rsid w:val="001B698C"/>
    <w:rsid w:val="001B69D8"/>
    <w:rsid w:val="001C02D6"/>
    <w:rsid w:val="001C03A1"/>
    <w:rsid w:val="001C08F6"/>
    <w:rsid w:val="001C1D97"/>
    <w:rsid w:val="001C25DC"/>
    <w:rsid w:val="001C26DB"/>
    <w:rsid w:val="001C28E9"/>
    <w:rsid w:val="001C3422"/>
    <w:rsid w:val="001C360F"/>
    <w:rsid w:val="001C380E"/>
    <w:rsid w:val="001C3942"/>
    <w:rsid w:val="001C4018"/>
    <w:rsid w:val="001C4EC0"/>
    <w:rsid w:val="001C4F03"/>
    <w:rsid w:val="001C5772"/>
    <w:rsid w:val="001C599B"/>
    <w:rsid w:val="001C65AA"/>
    <w:rsid w:val="001C6814"/>
    <w:rsid w:val="001C7252"/>
    <w:rsid w:val="001C7DCD"/>
    <w:rsid w:val="001D0FE5"/>
    <w:rsid w:val="001D2559"/>
    <w:rsid w:val="001D2B6E"/>
    <w:rsid w:val="001D2BB4"/>
    <w:rsid w:val="001D55F1"/>
    <w:rsid w:val="001D5DAF"/>
    <w:rsid w:val="001D734D"/>
    <w:rsid w:val="001D7E98"/>
    <w:rsid w:val="001E0014"/>
    <w:rsid w:val="001E01A8"/>
    <w:rsid w:val="001E041E"/>
    <w:rsid w:val="001E094E"/>
    <w:rsid w:val="001E0DEC"/>
    <w:rsid w:val="001E1375"/>
    <w:rsid w:val="001E1753"/>
    <w:rsid w:val="001E25E4"/>
    <w:rsid w:val="001E309E"/>
    <w:rsid w:val="001E4243"/>
    <w:rsid w:val="001E5259"/>
    <w:rsid w:val="001E73FC"/>
    <w:rsid w:val="001F0E9F"/>
    <w:rsid w:val="001F1247"/>
    <w:rsid w:val="001F146F"/>
    <w:rsid w:val="001F2CB9"/>
    <w:rsid w:val="001F4366"/>
    <w:rsid w:val="001F4399"/>
    <w:rsid w:val="001F508C"/>
    <w:rsid w:val="001F5B8B"/>
    <w:rsid w:val="001F5D0D"/>
    <w:rsid w:val="001F5EE9"/>
    <w:rsid w:val="001F60B8"/>
    <w:rsid w:val="001F7DFA"/>
    <w:rsid w:val="001F7F0D"/>
    <w:rsid w:val="00200949"/>
    <w:rsid w:val="0020114F"/>
    <w:rsid w:val="002015A6"/>
    <w:rsid w:val="00201E8C"/>
    <w:rsid w:val="00202A5A"/>
    <w:rsid w:val="00202E57"/>
    <w:rsid w:val="00202FFB"/>
    <w:rsid w:val="00203519"/>
    <w:rsid w:val="00203A1D"/>
    <w:rsid w:val="002047D7"/>
    <w:rsid w:val="00204B5A"/>
    <w:rsid w:val="00204CCB"/>
    <w:rsid w:val="0020503D"/>
    <w:rsid w:val="002058C9"/>
    <w:rsid w:val="00205ABE"/>
    <w:rsid w:val="00207552"/>
    <w:rsid w:val="0020765D"/>
    <w:rsid w:val="002076EA"/>
    <w:rsid w:val="00207764"/>
    <w:rsid w:val="00207D20"/>
    <w:rsid w:val="002108BE"/>
    <w:rsid w:val="00210AAC"/>
    <w:rsid w:val="0021259F"/>
    <w:rsid w:val="00213235"/>
    <w:rsid w:val="00215741"/>
    <w:rsid w:val="00216B66"/>
    <w:rsid w:val="00216F8A"/>
    <w:rsid w:val="002174A6"/>
    <w:rsid w:val="002174DC"/>
    <w:rsid w:val="002175A7"/>
    <w:rsid w:val="002203CF"/>
    <w:rsid w:val="00222D9A"/>
    <w:rsid w:val="00223010"/>
    <w:rsid w:val="00224CB1"/>
    <w:rsid w:val="002256FF"/>
    <w:rsid w:val="00225E1F"/>
    <w:rsid w:val="0022601B"/>
    <w:rsid w:val="00226CDF"/>
    <w:rsid w:val="00226ECA"/>
    <w:rsid w:val="0022755A"/>
    <w:rsid w:val="00227BFA"/>
    <w:rsid w:val="00227D41"/>
    <w:rsid w:val="00230889"/>
    <w:rsid w:val="002308CD"/>
    <w:rsid w:val="00230E6E"/>
    <w:rsid w:val="00233765"/>
    <w:rsid w:val="00234025"/>
    <w:rsid w:val="00234742"/>
    <w:rsid w:val="00234C7B"/>
    <w:rsid w:val="002362CC"/>
    <w:rsid w:val="00236AE8"/>
    <w:rsid w:val="00236AEF"/>
    <w:rsid w:val="002378B1"/>
    <w:rsid w:val="00237EF7"/>
    <w:rsid w:val="00240183"/>
    <w:rsid w:val="00240679"/>
    <w:rsid w:val="002408E5"/>
    <w:rsid w:val="00240AD0"/>
    <w:rsid w:val="00241328"/>
    <w:rsid w:val="00241ADA"/>
    <w:rsid w:val="00242DB2"/>
    <w:rsid w:val="002436A7"/>
    <w:rsid w:val="00243A60"/>
    <w:rsid w:val="00243CBF"/>
    <w:rsid w:val="00243E2E"/>
    <w:rsid w:val="00244338"/>
    <w:rsid w:val="00244729"/>
    <w:rsid w:val="00245047"/>
    <w:rsid w:val="00245739"/>
    <w:rsid w:val="00250D80"/>
    <w:rsid w:val="002515D8"/>
    <w:rsid w:val="002516B9"/>
    <w:rsid w:val="0025191B"/>
    <w:rsid w:val="002534BA"/>
    <w:rsid w:val="00254360"/>
    <w:rsid w:val="0025483C"/>
    <w:rsid w:val="00254AAD"/>
    <w:rsid w:val="00255751"/>
    <w:rsid w:val="00255B0D"/>
    <w:rsid w:val="00256855"/>
    <w:rsid w:val="0025715F"/>
    <w:rsid w:val="00257B9D"/>
    <w:rsid w:val="002600BF"/>
    <w:rsid w:val="0026092F"/>
    <w:rsid w:val="0026122E"/>
    <w:rsid w:val="002623E6"/>
    <w:rsid w:val="002631F7"/>
    <w:rsid w:val="0026516D"/>
    <w:rsid w:val="002661FC"/>
    <w:rsid w:val="00266560"/>
    <w:rsid w:val="00266807"/>
    <w:rsid w:val="00266A98"/>
    <w:rsid w:val="00266C0F"/>
    <w:rsid w:val="002709B3"/>
    <w:rsid w:val="00271AD3"/>
    <w:rsid w:val="00272115"/>
    <w:rsid w:val="00272220"/>
    <w:rsid w:val="00272C94"/>
    <w:rsid w:val="00273891"/>
    <w:rsid w:val="00273C84"/>
    <w:rsid w:val="00274769"/>
    <w:rsid w:val="002747CA"/>
    <w:rsid w:val="00275015"/>
    <w:rsid w:val="002754D3"/>
    <w:rsid w:val="0027564E"/>
    <w:rsid w:val="00275927"/>
    <w:rsid w:val="00275B8B"/>
    <w:rsid w:val="002761FD"/>
    <w:rsid w:val="00276704"/>
    <w:rsid w:val="00277084"/>
    <w:rsid w:val="0027798D"/>
    <w:rsid w:val="00277F1E"/>
    <w:rsid w:val="00280E96"/>
    <w:rsid w:val="0028131A"/>
    <w:rsid w:val="0028134A"/>
    <w:rsid w:val="0028240B"/>
    <w:rsid w:val="0028487A"/>
    <w:rsid w:val="00284ED0"/>
    <w:rsid w:val="0028509E"/>
    <w:rsid w:val="00285FD3"/>
    <w:rsid w:val="002866E3"/>
    <w:rsid w:val="00286948"/>
    <w:rsid w:val="00286B25"/>
    <w:rsid w:val="00286E63"/>
    <w:rsid w:val="00287A08"/>
    <w:rsid w:val="00287A41"/>
    <w:rsid w:val="00287AF9"/>
    <w:rsid w:val="0029072D"/>
    <w:rsid w:val="00291B07"/>
    <w:rsid w:val="00291E2F"/>
    <w:rsid w:val="00291E30"/>
    <w:rsid w:val="00292CF8"/>
    <w:rsid w:val="00293EE2"/>
    <w:rsid w:val="00294066"/>
    <w:rsid w:val="00294080"/>
    <w:rsid w:val="002945A8"/>
    <w:rsid w:val="0029460F"/>
    <w:rsid w:val="00295E79"/>
    <w:rsid w:val="00296C50"/>
    <w:rsid w:val="00296F3A"/>
    <w:rsid w:val="0029754C"/>
    <w:rsid w:val="002A0815"/>
    <w:rsid w:val="002A257C"/>
    <w:rsid w:val="002A4161"/>
    <w:rsid w:val="002A4A73"/>
    <w:rsid w:val="002A4E73"/>
    <w:rsid w:val="002A5BBC"/>
    <w:rsid w:val="002A5D62"/>
    <w:rsid w:val="002A5E50"/>
    <w:rsid w:val="002A5F76"/>
    <w:rsid w:val="002A62EB"/>
    <w:rsid w:val="002A73AE"/>
    <w:rsid w:val="002B0901"/>
    <w:rsid w:val="002B1225"/>
    <w:rsid w:val="002B212A"/>
    <w:rsid w:val="002B22B6"/>
    <w:rsid w:val="002B2380"/>
    <w:rsid w:val="002B2E71"/>
    <w:rsid w:val="002B33DA"/>
    <w:rsid w:val="002B341D"/>
    <w:rsid w:val="002B3EBB"/>
    <w:rsid w:val="002B3F9C"/>
    <w:rsid w:val="002B4432"/>
    <w:rsid w:val="002B58C2"/>
    <w:rsid w:val="002B58CA"/>
    <w:rsid w:val="002B73FE"/>
    <w:rsid w:val="002B756B"/>
    <w:rsid w:val="002B7BA3"/>
    <w:rsid w:val="002C0A7C"/>
    <w:rsid w:val="002C0E92"/>
    <w:rsid w:val="002C1399"/>
    <w:rsid w:val="002C1BA1"/>
    <w:rsid w:val="002C362D"/>
    <w:rsid w:val="002C3B07"/>
    <w:rsid w:val="002C3C3A"/>
    <w:rsid w:val="002C4F2A"/>
    <w:rsid w:val="002C5A9A"/>
    <w:rsid w:val="002C61C4"/>
    <w:rsid w:val="002C73F0"/>
    <w:rsid w:val="002C7ABA"/>
    <w:rsid w:val="002D0076"/>
    <w:rsid w:val="002D026D"/>
    <w:rsid w:val="002D1663"/>
    <w:rsid w:val="002D26D8"/>
    <w:rsid w:val="002D2A87"/>
    <w:rsid w:val="002D3310"/>
    <w:rsid w:val="002D3CC8"/>
    <w:rsid w:val="002D4414"/>
    <w:rsid w:val="002D5843"/>
    <w:rsid w:val="002D6B1A"/>
    <w:rsid w:val="002D7619"/>
    <w:rsid w:val="002D7F51"/>
    <w:rsid w:val="002E01CB"/>
    <w:rsid w:val="002E1E0C"/>
    <w:rsid w:val="002E312E"/>
    <w:rsid w:val="002E3D78"/>
    <w:rsid w:val="002E3EDC"/>
    <w:rsid w:val="002E4B0D"/>
    <w:rsid w:val="002E4D80"/>
    <w:rsid w:val="002E513C"/>
    <w:rsid w:val="002E5211"/>
    <w:rsid w:val="002E5835"/>
    <w:rsid w:val="002E5976"/>
    <w:rsid w:val="002E5B51"/>
    <w:rsid w:val="002E5E51"/>
    <w:rsid w:val="002E641C"/>
    <w:rsid w:val="002E6DB7"/>
    <w:rsid w:val="002E7744"/>
    <w:rsid w:val="002F0B4F"/>
    <w:rsid w:val="002F1270"/>
    <w:rsid w:val="002F14C9"/>
    <w:rsid w:val="002F2491"/>
    <w:rsid w:val="002F3CAC"/>
    <w:rsid w:val="002F6800"/>
    <w:rsid w:val="002F79AA"/>
    <w:rsid w:val="002F7DC2"/>
    <w:rsid w:val="002F7EB1"/>
    <w:rsid w:val="003000AD"/>
    <w:rsid w:val="00300A13"/>
    <w:rsid w:val="003013B5"/>
    <w:rsid w:val="00301610"/>
    <w:rsid w:val="003016FC"/>
    <w:rsid w:val="00301711"/>
    <w:rsid w:val="00301A63"/>
    <w:rsid w:val="00302334"/>
    <w:rsid w:val="0030243F"/>
    <w:rsid w:val="00303955"/>
    <w:rsid w:val="00303A35"/>
    <w:rsid w:val="00304B3A"/>
    <w:rsid w:val="00306454"/>
    <w:rsid w:val="00306480"/>
    <w:rsid w:val="00306FF9"/>
    <w:rsid w:val="0031154B"/>
    <w:rsid w:val="00311B8B"/>
    <w:rsid w:val="00312FEC"/>
    <w:rsid w:val="00313B8A"/>
    <w:rsid w:val="00314202"/>
    <w:rsid w:val="00314BCA"/>
    <w:rsid w:val="003159B2"/>
    <w:rsid w:val="0031607E"/>
    <w:rsid w:val="00316887"/>
    <w:rsid w:val="0032180F"/>
    <w:rsid w:val="003219DF"/>
    <w:rsid w:val="00321B58"/>
    <w:rsid w:val="00322725"/>
    <w:rsid w:val="0032286B"/>
    <w:rsid w:val="00322883"/>
    <w:rsid w:val="003229F8"/>
    <w:rsid w:val="00322A42"/>
    <w:rsid w:val="00322C03"/>
    <w:rsid w:val="003235A0"/>
    <w:rsid w:val="003235FC"/>
    <w:rsid w:val="003255B9"/>
    <w:rsid w:val="00325603"/>
    <w:rsid w:val="00325854"/>
    <w:rsid w:val="00325A6A"/>
    <w:rsid w:val="00326741"/>
    <w:rsid w:val="003268F6"/>
    <w:rsid w:val="00330DB6"/>
    <w:rsid w:val="003311E2"/>
    <w:rsid w:val="00331FBC"/>
    <w:rsid w:val="0033226C"/>
    <w:rsid w:val="003323D1"/>
    <w:rsid w:val="00332DB8"/>
    <w:rsid w:val="00332DF6"/>
    <w:rsid w:val="00334157"/>
    <w:rsid w:val="00334F2D"/>
    <w:rsid w:val="0033518C"/>
    <w:rsid w:val="00335889"/>
    <w:rsid w:val="00335D13"/>
    <w:rsid w:val="00336CE8"/>
    <w:rsid w:val="00337928"/>
    <w:rsid w:val="0033795F"/>
    <w:rsid w:val="00337C9C"/>
    <w:rsid w:val="00340234"/>
    <w:rsid w:val="0034033C"/>
    <w:rsid w:val="0034129C"/>
    <w:rsid w:val="003413E0"/>
    <w:rsid w:val="00342E9A"/>
    <w:rsid w:val="00343135"/>
    <w:rsid w:val="003457EC"/>
    <w:rsid w:val="00345856"/>
    <w:rsid w:val="00345F2E"/>
    <w:rsid w:val="003467FB"/>
    <w:rsid w:val="003469C9"/>
    <w:rsid w:val="00346CFE"/>
    <w:rsid w:val="00347A86"/>
    <w:rsid w:val="00347B44"/>
    <w:rsid w:val="003530C6"/>
    <w:rsid w:val="00353373"/>
    <w:rsid w:val="00353656"/>
    <w:rsid w:val="00354361"/>
    <w:rsid w:val="00354452"/>
    <w:rsid w:val="0035539D"/>
    <w:rsid w:val="00355F2F"/>
    <w:rsid w:val="003571E0"/>
    <w:rsid w:val="003601C6"/>
    <w:rsid w:val="00360313"/>
    <w:rsid w:val="003606C2"/>
    <w:rsid w:val="00361A28"/>
    <w:rsid w:val="00362356"/>
    <w:rsid w:val="0036341C"/>
    <w:rsid w:val="003635CF"/>
    <w:rsid w:val="0036422F"/>
    <w:rsid w:val="003646D8"/>
    <w:rsid w:val="00365EFD"/>
    <w:rsid w:val="0036660A"/>
    <w:rsid w:val="00367A9C"/>
    <w:rsid w:val="00367EB1"/>
    <w:rsid w:val="00370A28"/>
    <w:rsid w:val="00370CF4"/>
    <w:rsid w:val="003732D7"/>
    <w:rsid w:val="003740FF"/>
    <w:rsid w:val="00376F71"/>
    <w:rsid w:val="00376F89"/>
    <w:rsid w:val="00377B00"/>
    <w:rsid w:val="003800B4"/>
    <w:rsid w:val="003805F3"/>
    <w:rsid w:val="00380605"/>
    <w:rsid w:val="00381315"/>
    <w:rsid w:val="0038209E"/>
    <w:rsid w:val="00382FFB"/>
    <w:rsid w:val="003831D4"/>
    <w:rsid w:val="003854E8"/>
    <w:rsid w:val="00385F27"/>
    <w:rsid w:val="00386EE0"/>
    <w:rsid w:val="00386FC6"/>
    <w:rsid w:val="00387B38"/>
    <w:rsid w:val="00387B5F"/>
    <w:rsid w:val="00387E8C"/>
    <w:rsid w:val="00390BEB"/>
    <w:rsid w:val="00390D81"/>
    <w:rsid w:val="00390E5E"/>
    <w:rsid w:val="003916CF"/>
    <w:rsid w:val="00391830"/>
    <w:rsid w:val="00391BE6"/>
    <w:rsid w:val="00391EEE"/>
    <w:rsid w:val="003924B2"/>
    <w:rsid w:val="00392673"/>
    <w:rsid w:val="00393AAF"/>
    <w:rsid w:val="003941C2"/>
    <w:rsid w:val="0039479B"/>
    <w:rsid w:val="003947CE"/>
    <w:rsid w:val="00394856"/>
    <w:rsid w:val="003951CA"/>
    <w:rsid w:val="003964BF"/>
    <w:rsid w:val="003968B6"/>
    <w:rsid w:val="003973B2"/>
    <w:rsid w:val="003974A2"/>
    <w:rsid w:val="00397A5A"/>
    <w:rsid w:val="00397E1E"/>
    <w:rsid w:val="003A1858"/>
    <w:rsid w:val="003A2054"/>
    <w:rsid w:val="003A2C3A"/>
    <w:rsid w:val="003A2D14"/>
    <w:rsid w:val="003A3016"/>
    <w:rsid w:val="003A30E8"/>
    <w:rsid w:val="003A3E06"/>
    <w:rsid w:val="003A4211"/>
    <w:rsid w:val="003A4482"/>
    <w:rsid w:val="003A4EF7"/>
    <w:rsid w:val="003A56CD"/>
    <w:rsid w:val="003A61C1"/>
    <w:rsid w:val="003A6B64"/>
    <w:rsid w:val="003A6C28"/>
    <w:rsid w:val="003A731A"/>
    <w:rsid w:val="003B0147"/>
    <w:rsid w:val="003B02BB"/>
    <w:rsid w:val="003B06EE"/>
    <w:rsid w:val="003B141C"/>
    <w:rsid w:val="003B1F50"/>
    <w:rsid w:val="003B2CE7"/>
    <w:rsid w:val="003B3C4F"/>
    <w:rsid w:val="003B478B"/>
    <w:rsid w:val="003B51F2"/>
    <w:rsid w:val="003B53B2"/>
    <w:rsid w:val="003B5600"/>
    <w:rsid w:val="003B58A5"/>
    <w:rsid w:val="003B5BD6"/>
    <w:rsid w:val="003B5CB6"/>
    <w:rsid w:val="003B6485"/>
    <w:rsid w:val="003B6B4C"/>
    <w:rsid w:val="003B6C65"/>
    <w:rsid w:val="003B6D5D"/>
    <w:rsid w:val="003B7259"/>
    <w:rsid w:val="003B7A29"/>
    <w:rsid w:val="003C0186"/>
    <w:rsid w:val="003C0194"/>
    <w:rsid w:val="003C0CC5"/>
    <w:rsid w:val="003C0E74"/>
    <w:rsid w:val="003C1008"/>
    <w:rsid w:val="003C1313"/>
    <w:rsid w:val="003C1410"/>
    <w:rsid w:val="003C18B2"/>
    <w:rsid w:val="003C2604"/>
    <w:rsid w:val="003C3664"/>
    <w:rsid w:val="003C406A"/>
    <w:rsid w:val="003C53F5"/>
    <w:rsid w:val="003C5449"/>
    <w:rsid w:val="003C5929"/>
    <w:rsid w:val="003C5CEE"/>
    <w:rsid w:val="003C6179"/>
    <w:rsid w:val="003C6C79"/>
    <w:rsid w:val="003C703C"/>
    <w:rsid w:val="003C75B2"/>
    <w:rsid w:val="003D056C"/>
    <w:rsid w:val="003D0CD7"/>
    <w:rsid w:val="003D0D7E"/>
    <w:rsid w:val="003D27DB"/>
    <w:rsid w:val="003D3814"/>
    <w:rsid w:val="003D4C9F"/>
    <w:rsid w:val="003D50BB"/>
    <w:rsid w:val="003D57FA"/>
    <w:rsid w:val="003D61C3"/>
    <w:rsid w:val="003D6809"/>
    <w:rsid w:val="003D6A54"/>
    <w:rsid w:val="003D6E8D"/>
    <w:rsid w:val="003D77CC"/>
    <w:rsid w:val="003D7C40"/>
    <w:rsid w:val="003E00A2"/>
    <w:rsid w:val="003E12A8"/>
    <w:rsid w:val="003E24E2"/>
    <w:rsid w:val="003E25B6"/>
    <w:rsid w:val="003E32F5"/>
    <w:rsid w:val="003E3B2A"/>
    <w:rsid w:val="003E3F3A"/>
    <w:rsid w:val="003E5337"/>
    <w:rsid w:val="003E54D9"/>
    <w:rsid w:val="003E5A61"/>
    <w:rsid w:val="003E63D4"/>
    <w:rsid w:val="003E653C"/>
    <w:rsid w:val="003E6A18"/>
    <w:rsid w:val="003E71E0"/>
    <w:rsid w:val="003E792E"/>
    <w:rsid w:val="003F0349"/>
    <w:rsid w:val="003F04F4"/>
    <w:rsid w:val="003F16C4"/>
    <w:rsid w:val="003F1CA8"/>
    <w:rsid w:val="003F1CEC"/>
    <w:rsid w:val="003F3406"/>
    <w:rsid w:val="003F35C6"/>
    <w:rsid w:val="003F3EF4"/>
    <w:rsid w:val="003F496D"/>
    <w:rsid w:val="003F6CC6"/>
    <w:rsid w:val="003F7246"/>
    <w:rsid w:val="003F7A1D"/>
    <w:rsid w:val="003F7A55"/>
    <w:rsid w:val="003F7BDD"/>
    <w:rsid w:val="003F7E9E"/>
    <w:rsid w:val="00400014"/>
    <w:rsid w:val="0040048F"/>
    <w:rsid w:val="00400B74"/>
    <w:rsid w:val="00400D1F"/>
    <w:rsid w:val="00401BB5"/>
    <w:rsid w:val="0040201B"/>
    <w:rsid w:val="0040237E"/>
    <w:rsid w:val="00402908"/>
    <w:rsid w:val="00402C11"/>
    <w:rsid w:val="0040449D"/>
    <w:rsid w:val="00404A99"/>
    <w:rsid w:val="0040634B"/>
    <w:rsid w:val="00406F89"/>
    <w:rsid w:val="00407887"/>
    <w:rsid w:val="00407D09"/>
    <w:rsid w:val="00411712"/>
    <w:rsid w:val="0041186A"/>
    <w:rsid w:val="0041244F"/>
    <w:rsid w:val="00412EEF"/>
    <w:rsid w:val="00413296"/>
    <w:rsid w:val="00413319"/>
    <w:rsid w:val="00413E4A"/>
    <w:rsid w:val="00414188"/>
    <w:rsid w:val="004148A7"/>
    <w:rsid w:val="004158DC"/>
    <w:rsid w:val="00415CD0"/>
    <w:rsid w:val="004166A9"/>
    <w:rsid w:val="004167F0"/>
    <w:rsid w:val="00416BA0"/>
    <w:rsid w:val="0041721F"/>
    <w:rsid w:val="00421735"/>
    <w:rsid w:val="00421AEB"/>
    <w:rsid w:val="0042200A"/>
    <w:rsid w:val="0042263D"/>
    <w:rsid w:val="0042266D"/>
    <w:rsid w:val="00422AB6"/>
    <w:rsid w:val="00422C9D"/>
    <w:rsid w:val="004237FC"/>
    <w:rsid w:val="00423C82"/>
    <w:rsid w:val="0042515E"/>
    <w:rsid w:val="004251A3"/>
    <w:rsid w:val="00425C83"/>
    <w:rsid w:val="00426946"/>
    <w:rsid w:val="00427329"/>
    <w:rsid w:val="004275C8"/>
    <w:rsid w:val="004279AD"/>
    <w:rsid w:val="004279B4"/>
    <w:rsid w:val="004306E0"/>
    <w:rsid w:val="00432803"/>
    <w:rsid w:val="00433376"/>
    <w:rsid w:val="00433A2D"/>
    <w:rsid w:val="00434C39"/>
    <w:rsid w:val="004352E3"/>
    <w:rsid w:val="004353E3"/>
    <w:rsid w:val="00435795"/>
    <w:rsid w:val="004358CC"/>
    <w:rsid w:val="00435BBD"/>
    <w:rsid w:val="00435D3F"/>
    <w:rsid w:val="004366AF"/>
    <w:rsid w:val="00436A4D"/>
    <w:rsid w:val="00437CE2"/>
    <w:rsid w:val="0044089D"/>
    <w:rsid w:val="004409AA"/>
    <w:rsid w:val="00440B41"/>
    <w:rsid w:val="00440D23"/>
    <w:rsid w:val="00441986"/>
    <w:rsid w:val="00442CE4"/>
    <w:rsid w:val="00442D08"/>
    <w:rsid w:val="00443798"/>
    <w:rsid w:val="00443ED3"/>
    <w:rsid w:val="00443F6A"/>
    <w:rsid w:val="00446358"/>
    <w:rsid w:val="00446BAC"/>
    <w:rsid w:val="00447819"/>
    <w:rsid w:val="0045001A"/>
    <w:rsid w:val="004507F2"/>
    <w:rsid w:val="00451354"/>
    <w:rsid w:val="004532FB"/>
    <w:rsid w:val="00453321"/>
    <w:rsid w:val="0045369D"/>
    <w:rsid w:val="00454205"/>
    <w:rsid w:val="004555B7"/>
    <w:rsid w:val="004556EE"/>
    <w:rsid w:val="0045585E"/>
    <w:rsid w:val="004562B7"/>
    <w:rsid w:val="00456607"/>
    <w:rsid w:val="00457630"/>
    <w:rsid w:val="004618D0"/>
    <w:rsid w:val="00461B41"/>
    <w:rsid w:val="00462A5F"/>
    <w:rsid w:val="00463061"/>
    <w:rsid w:val="00463218"/>
    <w:rsid w:val="00463754"/>
    <w:rsid w:val="00463E9C"/>
    <w:rsid w:val="00464E8D"/>
    <w:rsid w:val="0046664B"/>
    <w:rsid w:val="00466888"/>
    <w:rsid w:val="00466F1A"/>
    <w:rsid w:val="0046718B"/>
    <w:rsid w:val="004675B9"/>
    <w:rsid w:val="004676D6"/>
    <w:rsid w:val="0046794D"/>
    <w:rsid w:val="00467F34"/>
    <w:rsid w:val="004701C8"/>
    <w:rsid w:val="004716BE"/>
    <w:rsid w:val="00471950"/>
    <w:rsid w:val="00472540"/>
    <w:rsid w:val="0047329A"/>
    <w:rsid w:val="004733AD"/>
    <w:rsid w:val="0047387A"/>
    <w:rsid w:val="00473CBA"/>
    <w:rsid w:val="00473CF3"/>
    <w:rsid w:val="004750EE"/>
    <w:rsid w:val="00475159"/>
    <w:rsid w:val="0047550D"/>
    <w:rsid w:val="004755C7"/>
    <w:rsid w:val="004756F0"/>
    <w:rsid w:val="00476122"/>
    <w:rsid w:val="00476296"/>
    <w:rsid w:val="00476712"/>
    <w:rsid w:val="00477878"/>
    <w:rsid w:val="00477D9E"/>
    <w:rsid w:val="004807A7"/>
    <w:rsid w:val="004818B0"/>
    <w:rsid w:val="00481F8E"/>
    <w:rsid w:val="0048241B"/>
    <w:rsid w:val="004824D2"/>
    <w:rsid w:val="004826EA"/>
    <w:rsid w:val="004827B0"/>
    <w:rsid w:val="00483161"/>
    <w:rsid w:val="004832AB"/>
    <w:rsid w:val="00483343"/>
    <w:rsid w:val="00483884"/>
    <w:rsid w:val="00483B30"/>
    <w:rsid w:val="00483CDB"/>
    <w:rsid w:val="00484BD5"/>
    <w:rsid w:val="00484C81"/>
    <w:rsid w:val="004853DA"/>
    <w:rsid w:val="004855FD"/>
    <w:rsid w:val="0048587D"/>
    <w:rsid w:val="00485BED"/>
    <w:rsid w:val="00486B67"/>
    <w:rsid w:val="00486F93"/>
    <w:rsid w:val="00490857"/>
    <w:rsid w:val="00490CAA"/>
    <w:rsid w:val="00492621"/>
    <w:rsid w:val="0049267E"/>
    <w:rsid w:val="00492E1F"/>
    <w:rsid w:val="004944E2"/>
    <w:rsid w:val="004950D1"/>
    <w:rsid w:val="004955EF"/>
    <w:rsid w:val="00495657"/>
    <w:rsid w:val="00496B15"/>
    <w:rsid w:val="00496E17"/>
    <w:rsid w:val="004970A3"/>
    <w:rsid w:val="00497382"/>
    <w:rsid w:val="00497564"/>
    <w:rsid w:val="004A0302"/>
    <w:rsid w:val="004A1144"/>
    <w:rsid w:val="004A118D"/>
    <w:rsid w:val="004A3C57"/>
    <w:rsid w:val="004A3FB7"/>
    <w:rsid w:val="004A4464"/>
    <w:rsid w:val="004A45A9"/>
    <w:rsid w:val="004A4B06"/>
    <w:rsid w:val="004A4CF3"/>
    <w:rsid w:val="004A4E97"/>
    <w:rsid w:val="004A7A50"/>
    <w:rsid w:val="004B092C"/>
    <w:rsid w:val="004B0B52"/>
    <w:rsid w:val="004B1248"/>
    <w:rsid w:val="004B18DA"/>
    <w:rsid w:val="004B4674"/>
    <w:rsid w:val="004B4727"/>
    <w:rsid w:val="004B4A8B"/>
    <w:rsid w:val="004B5F09"/>
    <w:rsid w:val="004B62D3"/>
    <w:rsid w:val="004C011A"/>
    <w:rsid w:val="004C07F7"/>
    <w:rsid w:val="004C0A8E"/>
    <w:rsid w:val="004C0DA2"/>
    <w:rsid w:val="004C1448"/>
    <w:rsid w:val="004C195F"/>
    <w:rsid w:val="004C1C4E"/>
    <w:rsid w:val="004C2124"/>
    <w:rsid w:val="004C44A0"/>
    <w:rsid w:val="004C5338"/>
    <w:rsid w:val="004C5CE8"/>
    <w:rsid w:val="004C5D41"/>
    <w:rsid w:val="004C60B5"/>
    <w:rsid w:val="004C6AA0"/>
    <w:rsid w:val="004C788F"/>
    <w:rsid w:val="004D0005"/>
    <w:rsid w:val="004D1403"/>
    <w:rsid w:val="004D1407"/>
    <w:rsid w:val="004D16C6"/>
    <w:rsid w:val="004D18F1"/>
    <w:rsid w:val="004D417B"/>
    <w:rsid w:val="004D4C84"/>
    <w:rsid w:val="004D5216"/>
    <w:rsid w:val="004D52BB"/>
    <w:rsid w:val="004D5D55"/>
    <w:rsid w:val="004D60FC"/>
    <w:rsid w:val="004D6BDF"/>
    <w:rsid w:val="004D6E73"/>
    <w:rsid w:val="004D72A8"/>
    <w:rsid w:val="004D7319"/>
    <w:rsid w:val="004E0E1A"/>
    <w:rsid w:val="004E117F"/>
    <w:rsid w:val="004E1A75"/>
    <w:rsid w:val="004E221A"/>
    <w:rsid w:val="004E240F"/>
    <w:rsid w:val="004E2EC1"/>
    <w:rsid w:val="004E37A4"/>
    <w:rsid w:val="004E44E6"/>
    <w:rsid w:val="004E468A"/>
    <w:rsid w:val="004E53FE"/>
    <w:rsid w:val="004E5684"/>
    <w:rsid w:val="004E6E83"/>
    <w:rsid w:val="004E6F12"/>
    <w:rsid w:val="004E7C22"/>
    <w:rsid w:val="004F0313"/>
    <w:rsid w:val="004F03CE"/>
    <w:rsid w:val="004F075E"/>
    <w:rsid w:val="004F2155"/>
    <w:rsid w:val="004F4EE8"/>
    <w:rsid w:val="004F5B28"/>
    <w:rsid w:val="004F5F74"/>
    <w:rsid w:val="004F6ACF"/>
    <w:rsid w:val="004F73DB"/>
    <w:rsid w:val="004F74CB"/>
    <w:rsid w:val="004F771B"/>
    <w:rsid w:val="005005F9"/>
    <w:rsid w:val="0050270B"/>
    <w:rsid w:val="00502B66"/>
    <w:rsid w:val="00504BFB"/>
    <w:rsid w:val="00505D86"/>
    <w:rsid w:val="0050609E"/>
    <w:rsid w:val="0051097D"/>
    <w:rsid w:val="0051123C"/>
    <w:rsid w:val="00512084"/>
    <w:rsid w:val="00512BE7"/>
    <w:rsid w:val="00513628"/>
    <w:rsid w:val="00513859"/>
    <w:rsid w:val="00513DF7"/>
    <w:rsid w:val="00516201"/>
    <w:rsid w:val="00516228"/>
    <w:rsid w:val="0051643C"/>
    <w:rsid w:val="00516852"/>
    <w:rsid w:val="005168E8"/>
    <w:rsid w:val="00517494"/>
    <w:rsid w:val="00520ABE"/>
    <w:rsid w:val="00520F12"/>
    <w:rsid w:val="0052104F"/>
    <w:rsid w:val="00521D6A"/>
    <w:rsid w:val="00522157"/>
    <w:rsid w:val="0052286D"/>
    <w:rsid w:val="00523219"/>
    <w:rsid w:val="00523CA3"/>
    <w:rsid w:val="005240C6"/>
    <w:rsid w:val="0052462B"/>
    <w:rsid w:val="00524766"/>
    <w:rsid w:val="00524AA6"/>
    <w:rsid w:val="005250D0"/>
    <w:rsid w:val="00525537"/>
    <w:rsid w:val="00525725"/>
    <w:rsid w:val="00525EE8"/>
    <w:rsid w:val="00525F59"/>
    <w:rsid w:val="00526EC7"/>
    <w:rsid w:val="0052762D"/>
    <w:rsid w:val="00527874"/>
    <w:rsid w:val="00530C7F"/>
    <w:rsid w:val="00531C1A"/>
    <w:rsid w:val="0053221D"/>
    <w:rsid w:val="00532623"/>
    <w:rsid w:val="005328BB"/>
    <w:rsid w:val="00532B0F"/>
    <w:rsid w:val="00532B97"/>
    <w:rsid w:val="00532E09"/>
    <w:rsid w:val="0053306A"/>
    <w:rsid w:val="0053361A"/>
    <w:rsid w:val="0053455B"/>
    <w:rsid w:val="005350DA"/>
    <w:rsid w:val="00535CD7"/>
    <w:rsid w:val="00536667"/>
    <w:rsid w:val="00536ED8"/>
    <w:rsid w:val="00537423"/>
    <w:rsid w:val="00537435"/>
    <w:rsid w:val="00537F2F"/>
    <w:rsid w:val="00540D86"/>
    <w:rsid w:val="005413E7"/>
    <w:rsid w:val="00543091"/>
    <w:rsid w:val="00543ECE"/>
    <w:rsid w:val="00545070"/>
    <w:rsid w:val="005451BB"/>
    <w:rsid w:val="005462DF"/>
    <w:rsid w:val="00546F35"/>
    <w:rsid w:val="00547B30"/>
    <w:rsid w:val="00547B3E"/>
    <w:rsid w:val="00547DAA"/>
    <w:rsid w:val="005500E7"/>
    <w:rsid w:val="005508BC"/>
    <w:rsid w:val="00551970"/>
    <w:rsid w:val="00551AC2"/>
    <w:rsid w:val="00551EFC"/>
    <w:rsid w:val="005526FE"/>
    <w:rsid w:val="005543A5"/>
    <w:rsid w:val="005544E9"/>
    <w:rsid w:val="00555135"/>
    <w:rsid w:val="00555B4B"/>
    <w:rsid w:val="00555D4E"/>
    <w:rsid w:val="005567ED"/>
    <w:rsid w:val="005568CB"/>
    <w:rsid w:val="00556C06"/>
    <w:rsid w:val="00561E79"/>
    <w:rsid w:val="00562426"/>
    <w:rsid w:val="00562B10"/>
    <w:rsid w:val="00562E34"/>
    <w:rsid w:val="00563A5C"/>
    <w:rsid w:val="005645C8"/>
    <w:rsid w:val="0056527C"/>
    <w:rsid w:val="00566524"/>
    <w:rsid w:val="0056723C"/>
    <w:rsid w:val="00567AA7"/>
    <w:rsid w:val="00570EC3"/>
    <w:rsid w:val="00571B48"/>
    <w:rsid w:val="00572388"/>
    <w:rsid w:val="0057266C"/>
    <w:rsid w:val="0057303B"/>
    <w:rsid w:val="0057358C"/>
    <w:rsid w:val="0057364A"/>
    <w:rsid w:val="0057389A"/>
    <w:rsid w:val="005738CA"/>
    <w:rsid w:val="00573958"/>
    <w:rsid w:val="0057399A"/>
    <w:rsid w:val="005749D3"/>
    <w:rsid w:val="00576257"/>
    <w:rsid w:val="0057785A"/>
    <w:rsid w:val="005779CF"/>
    <w:rsid w:val="00577AC0"/>
    <w:rsid w:val="00577AE1"/>
    <w:rsid w:val="00577F03"/>
    <w:rsid w:val="005800EA"/>
    <w:rsid w:val="0058103D"/>
    <w:rsid w:val="0058169D"/>
    <w:rsid w:val="005817C8"/>
    <w:rsid w:val="00581DBB"/>
    <w:rsid w:val="00582294"/>
    <w:rsid w:val="00582888"/>
    <w:rsid w:val="00582E7E"/>
    <w:rsid w:val="0058335D"/>
    <w:rsid w:val="005844DA"/>
    <w:rsid w:val="0058469E"/>
    <w:rsid w:val="00584741"/>
    <w:rsid w:val="005848A4"/>
    <w:rsid w:val="00584A42"/>
    <w:rsid w:val="00584F29"/>
    <w:rsid w:val="0058518A"/>
    <w:rsid w:val="00585EFD"/>
    <w:rsid w:val="005860CA"/>
    <w:rsid w:val="00586628"/>
    <w:rsid w:val="005870F4"/>
    <w:rsid w:val="00587639"/>
    <w:rsid w:val="00587889"/>
    <w:rsid w:val="005902E4"/>
    <w:rsid w:val="00590716"/>
    <w:rsid w:val="00590B4B"/>
    <w:rsid w:val="00591D42"/>
    <w:rsid w:val="0059279F"/>
    <w:rsid w:val="00593F03"/>
    <w:rsid w:val="005941D3"/>
    <w:rsid w:val="005945A7"/>
    <w:rsid w:val="00595186"/>
    <w:rsid w:val="0059616C"/>
    <w:rsid w:val="005961FD"/>
    <w:rsid w:val="00596454"/>
    <w:rsid w:val="0059695C"/>
    <w:rsid w:val="00597A13"/>
    <w:rsid w:val="00597DEF"/>
    <w:rsid w:val="00597E66"/>
    <w:rsid w:val="005A0959"/>
    <w:rsid w:val="005A1316"/>
    <w:rsid w:val="005A25DD"/>
    <w:rsid w:val="005A2883"/>
    <w:rsid w:val="005A289A"/>
    <w:rsid w:val="005A2D51"/>
    <w:rsid w:val="005A374D"/>
    <w:rsid w:val="005A3C65"/>
    <w:rsid w:val="005A4A61"/>
    <w:rsid w:val="005A56FC"/>
    <w:rsid w:val="005A62BF"/>
    <w:rsid w:val="005A6AAA"/>
    <w:rsid w:val="005A7A44"/>
    <w:rsid w:val="005B033F"/>
    <w:rsid w:val="005B1A46"/>
    <w:rsid w:val="005B20E0"/>
    <w:rsid w:val="005B2261"/>
    <w:rsid w:val="005B24DC"/>
    <w:rsid w:val="005B2611"/>
    <w:rsid w:val="005B27C4"/>
    <w:rsid w:val="005B305F"/>
    <w:rsid w:val="005B32F1"/>
    <w:rsid w:val="005B3760"/>
    <w:rsid w:val="005B503F"/>
    <w:rsid w:val="005B507B"/>
    <w:rsid w:val="005B5881"/>
    <w:rsid w:val="005B597D"/>
    <w:rsid w:val="005B5C1E"/>
    <w:rsid w:val="005B6022"/>
    <w:rsid w:val="005B612F"/>
    <w:rsid w:val="005B7163"/>
    <w:rsid w:val="005B75B2"/>
    <w:rsid w:val="005C028D"/>
    <w:rsid w:val="005C2C43"/>
    <w:rsid w:val="005C3669"/>
    <w:rsid w:val="005C3FA0"/>
    <w:rsid w:val="005C6043"/>
    <w:rsid w:val="005C7D45"/>
    <w:rsid w:val="005D0411"/>
    <w:rsid w:val="005D0D39"/>
    <w:rsid w:val="005D12BD"/>
    <w:rsid w:val="005D27F9"/>
    <w:rsid w:val="005D2CED"/>
    <w:rsid w:val="005D3957"/>
    <w:rsid w:val="005D4509"/>
    <w:rsid w:val="005D565F"/>
    <w:rsid w:val="005D5A2B"/>
    <w:rsid w:val="005D5DC6"/>
    <w:rsid w:val="005D6229"/>
    <w:rsid w:val="005D696D"/>
    <w:rsid w:val="005D6C7F"/>
    <w:rsid w:val="005D71F0"/>
    <w:rsid w:val="005D7221"/>
    <w:rsid w:val="005D750A"/>
    <w:rsid w:val="005D7955"/>
    <w:rsid w:val="005E0987"/>
    <w:rsid w:val="005E124E"/>
    <w:rsid w:val="005E1E55"/>
    <w:rsid w:val="005E20CA"/>
    <w:rsid w:val="005E23E6"/>
    <w:rsid w:val="005E282E"/>
    <w:rsid w:val="005E2E9F"/>
    <w:rsid w:val="005E2EC8"/>
    <w:rsid w:val="005E427D"/>
    <w:rsid w:val="005E4CBD"/>
    <w:rsid w:val="005E5103"/>
    <w:rsid w:val="005E6563"/>
    <w:rsid w:val="005E6FFC"/>
    <w:rsid w:val="005E7161"/>
    <w:rsid w:val="005E7310"/>
    <w:rsid w:val="005F2A13"/>
    <w:rsid w:val="005F38B7"/>
    <w:rsid w:val="005F3AA5"/>
    <w:rsid w:val="005F6FF2"/>
    <w:rsid w:val="005F782E"/>
    <w:rsid w:val="005F7B38"/>
    <w:rsid w:val="006005DF"/>
    <w:rsid w:val="00600DFB"/>
    <w:rsid w:val="00601657"/>
    <w:rsid w:val="00601BCB"/>
    <w:rsid w:val="00602415"/>
    <w:rsid w:val="00602F02"/>
    <w:rsid w:val="006035C1"/>
    <w:rsid w:val="0060512B"/>
    <w:rsid w:val="00605167"/>
    <w:rsid w:val="006053C1"/>
    <w:rsid w:val="006056CB"/>
    <w:rsid w:val="00606B6C"/>
    <w:rsid w:val="00607576"/>
    <w:rsid w:val="00607EF6"/>
    <w:rsid w:val="00610CB2"/>
    <w:rsid w:val="006119EB"/>
    <w:rsid w:val="00611B9D"/>
    <w:rsid w:val="00611E5D"/>
    <w:rsid w:val="00611EDA"/>
    <w:rsid w:val="0061284E"/>
    <w:rsid w:val="0061286C"/>
    <w:rsid w:val="006128C2"/>
    <w:rsid w:val="00612AA3"/>
    <w:rsid w:val="00613E82"/>
    <w:rsid w:val="006145BF"/>
    <w:rsid w:val="006146C4"/>
    <w:rsid w:val="00615241"/>
    <w:rsid w:val="00615D19"/>
    <w:rsid w:val="0061648C"/>
    <w:rsid w:val="006168CE"/>
    <w:rsid w:val="00616A6E"/>
    <w:rsid w:val="00616B77"/>
    <w:rsid w:val="0061725F"/>
    <w:rsid w:val="006200EB"/>
    <w:rsid w:val="00620407"/>
    <w:rsid w:val="00620A30"/>
    <w:rsid w:val="00620B05"/>
    <w:rsid w:val="00620DD8"/>
    <w:rsid w:val="00621D87"/>
    <w:rsid w:val="00622BA2"/>
    <w:rsid w:val="006240E4"/>
    <w:rsid w:val="0062450B"/>
    <w:rsid w:val="00625398"/>
    <w:rsid w:val="006255BE"/>
    <w:rsid w:val="0062698A"/>
    <w:rsid w:val="006270AB"/>
    <w:rsid w:val="00627F4C"/>
    <w:rsid w:val="00630A0E"/>
    <w:rsid w:val="00630A67"/>
    <w:rsid w:val="00632618"/>
    <w:rsid w:val="00632721"/>
    <w:rsid w:val="006330A1"/>
    <w:rsid w:val="00634E58"/>
    <w:rsid w:val="00635E21"/>
    <w:rsid w:val="00636098"/>
    <w:rsid w:val="00636C18"/>
    <w:rsid w:val="00637EAF"/>
    <w:rsid w:val="00640E88"/>
    <w:rsid w:val="00641CC3"/>
    <w:rsid w:val="00642F38"/>
    <w:rsid w:val="00643055"/>
    <w:rsid w:val="00643168"/>
    <w:rsid w:val="006432AD"/>
    <w:rsid w:val="00643433"/>
    <w:rsid w:val="00643B06"/>
    <w:rsid w:val="00644BD4"/>
    <w:rsid w:val="00645985"/>
    <w:rsid w:val="00645A57"/>
    <w:rsid w:val="00645D7E"/>
    <w:rsid w:val="006468B6"/>
    <w:rsid w:val="00646A51"/>
    <w:rsid w:val="00646B44"/>
    <w:rsid w:val="00646EB8"/>
    <w:rsid w:val="00647409"/>
    <w:rsid w:val="006475AF"/>
    <w:rsid w:val="00647834"/>
    <w:rsid w:val="006507A5"/>
    <w:rsid w:val="006517E5"/>
    <w:rsid w:val="00652AAA"/>
    <w:rsid w:val="00652AAF"/>
    <w:rsid w:val="00654385"/>
    <w:rsid w:val="00654CD0"/>
    <w:rsid w:val="006550C2"/>
    <w:rsid w:val="00656CF8"/>
    <w:rsid w:val="0065745D"/>
    <w:rsid w:val="006575A2"/>
    <w:rsid w:val="006577A0"/>
    <w:rsid w:val="00657B97"/>
    <w:rsid w:val="00657F60"/>
    <w:rsid w:val="00660C8D"/>
    <w:rsid w:val="0066113B"/>
    <w:rsid w:val="00662417"/>
    <w:rsid w:val="0066242A"/>
    <w:rsid w:val="00662FEE"/>
    <w:rsid w:val="00663779"/>
    <w:rsid w:val="00663E0B"/>
    <w:rsid w:val="00663E25"/>
    <w:rsid w:val="00664B1C"/>
    <w:rsid w:val="0066551F"/>
    <w:rsid w:val="00665528"/>
    <w:rsid w:val="006672BF"/>
    <w:rsid w:val="00667ACD"/>
    <w:rsid w:val="00667C2E"/>
    <w:rsid w:val="00670DBB"/>
    <w:rsid w:val="00672986"/>
    <w:rsid w:val="00672BB9"/>
    <w:rsid w:val="0067316E"/>
    <w:rsid w:val="00675108"/>
    <w:rsid w:val="00675A66"/>
    <w:rsid w:val="00675D9B"/>
    <w:rsid w:val="00675FFB"/>
    <w:rsid w:val="00676041"/>
    <w:rsid w:val="006810F9"/>
    <w:rsid w:val="006811AA"/>
    <w:rsid w:val="006814EC"/>
    <w:rsid w:val="006819D7"/>
    <w:rsid w:val="00681D3E"/>
    <w:rsid w:val="00682835"/>
    <w:rsid w:val="00682955"/>
    <w:rsid w:val="00682E4D"/>
    <w:rsid w:val="00683AFE"/>
    <w:rsid w:val="0068587C"/>
    <w:rsid w:val="00685AD9"/>
    <w:rsid w:val="00685CD3"/>
    <w:rsid w:val="006860D3"/>
    <w:rsid w:val="00686208"/>
    <w:rsid w:val="0068711E"/>
    <w:rsid w:val="00687283"/>
    <w:rsid w:val="00687815"/>
    <w:rsid w:val="00690A5B"/>
    <w:rsid w:val="00690AA8"/>
    <w:rsid w:val="00690EC8"/>
    <w:rsid w:val="00691575"/>
    <w:rsid w:val="006917CA"/>
    <w:rsid w:val="00691885"/>
    <w:rsid w:val="00691D23"/>
    <w:rsid w:val="00692235"/>
    <w:rsid w:val="006925FC"/>
    <w:rsid w:val="0069305C"/>
    <w:rsid w:val="00693209"/>
    <w:rsid w:val="00693B3E"/>
    <w:rsid w:val="006945FC"/>
    <w:rsid w:val="00694623"/>
    <w:rsid w:val="0069541E"/>
    <w:rsid w:val="00695583"/>
    <w:rsid w:val="00696495"/>
    <w:rsid w:val="00696821"/>
    <w:rsid w:val="006968C7"/>
    <w:rsid w:val="00697330"/>
    <w:rsid w:val="00697E73"/>
    <w:rsid w:val="006A06D5"/>
    <w:rsid w:val="006A09BD"/>
    <w:rsid w:val="006A0B21"/>
    <w:rsid w:val="006A14D2"/>
    <w:rsid w:val="006A1D1F"/>
    <w:rsid w:val="006A1E05"/>
    <w:rsid w:val="006A2449"/>
    <w:rsid w:val="006A3807"/>
    <w:rsid w:val="006A443A"/>
    <w:rsid w:val="006A4DAA"/>
    <w:rsid w:val="006A5C32"/>
    <w:rsid w:val="006A6131"/>
    <w:rsid w:val="006A67DF"/>
    <w:rsid w:val="006A74E6"/>
    <w:rsid w:val="006A7900"/>
    <w:rsid w:val="006A7DF9"/>
    <w:rsid w:val="006B119F"/>
    <w:rsid w:val="006B1C82"/>
    <w:rsid w:val="006B2547"/>
    <w:rsid w:val="006B353E"/>
    <w:rsid w:val="006B3569"/>
    <w:rsid w:val="006B3B77"/>
    <w:rsid w:val="006B42C7"/>
    <w:rsid w:val="006B4BE2"/>
    <w:rsid w:val="006B5BA1"/>
    <w:rsid w:val="006B5DD5"/>
    <w:rsid w:val="006B69E5"/>
    <w:rsid w:val="006B75B4"/>
    <w:rsid w:val="006C00E9"/>
    <w:rsid w:val="006C024E"/>
    <w:rsid w:val="006C0ABC"/>
    <w:rsid w:val="006C0B57"/>
    <w:rsid w:val="006C1140"/>
    <w:rsid w:val="006C127D"/>
    <w:rsid w:val="006C14C5"/>
    <w:rsid w:val="006C23F0"/>
    <w:rsid w:val="006C2CA8"/>
    <w:rsid w:val="006C2D7C"/>
    <w:rsid w:val="006C35DA"/>
    <w:rsid w:val="006C5061"/>
    <w:rsid w:val="006C5982"/>
    <w:rsid w:val="006C5E2A"/>
    <w:rsid w:val="006C669C"/>
    <w:rsid w:val="006C68CD"/>
    <w:rsid w:val="006C6B3A"/>
    <w:rsid w:val="006C6C99"/>
    <w:rsid w:val="006C6DE3"/>
    <w:rsid w:val="006C6E4A"/>
    <w:rsid w:val="006C7149"/>
    <w:rsid w:val="006C720C"/>
    <w:rsid w:val="006C77A2"/>
    <w:rsid w:val="006D02BC"/>
    <w:rsid w:val="006D038E"/>
    <w:rsid w:val="006D197E"/>
    <w:rsid w:val="006D1CB2"/>
    <w:rsid w:val="006D41AB"/>
    <w:rsid w:val="006D4BC4"/>
    <w:rsid w:val="006D549F"/>
    <w:rsid w:val="006D5656"/>
    <w:rsid w:val="006D5958"/>
    <w:rsid w:val="006D59CD"/>
    <w:rsid w:val="006D5B23"/>
    <w:rsid w:val="006D5E36"/>
    <w:rsid w:val="006D6752"/>
    <w:rsid w:val="006D730D"/>
    <w:rsid w:val="006E0935"/>
    <w:rsid w:val="006E0F0E"/>
    <w:rsid w:val="006E1E55"/>
    <w:rsid w:val="006E2A00"/>
    <w:rsid w:val="006E2B22"/>
    <w:rsid w:val="006E3C83"/>
    <w:rsid w:val="006E3D70"/>
    <w:rsid w:val="006E5103"/>
    <w:rsid w:val="006E5D2B"/>
    <w:rsid w:val="006E6A4B"/>
    <w:rsid w:val="006E6E71"/>
    <w:rsid w:val="006E72E4"/>
    <w:rsid w:val="006E7812"/>
    <w:rsid w:val="006F0217"/>
    <w:rsid w:val="006F02EF"/>
    <w:rsid w:val="006F3BBC"/>
    <w:rsid w:val="006F451A"/>
    <w:rsid w:val="006F4546"/>
    <w:rsid w:val="006F4F7B"/>
    <w:rsid w:val="006F590D"/>
    <w:rsid w:val="006F5B4D"/>
    <w:rsid w:val="006F5CAE"/>
    <w:rsid w:val="006F5FB1"/>
    <w:rsid w:val="006F5FEF"/>
    <w:rsid w:val="006F6D4F"/>
    <w:rsid w:val="006F6FC0"/>
    <w:rsid w:val="006F7BCC"/>
    <w:rsid w:val="006F7CA0"/>
    <w:rsid w:val="00700CD4"/>
    <w:rsid w:val="00700D31"/>
    <w:rsid w:val="0070119B"/>
    <w:rsid w:val="007019DA"/>
    <w:rsid w:val="00701FBE"/>
    <w:rsid w:val="007032E4"/>
    <w:rsid w:val="007036F1"/>
    <w:rsid w:val="00703B9A"/>
    <w:rsid w:val="00703E04"/>
    <w:rsid w:val="00705B7D"/>
    <w:rsid w:val="007062B5"/>
    <w:rsid w:val="00706699"/>
    <w:rsid w:val="00706BEE"/>
    <w:rsid w:val="00706C78"/>
    <w:rsid w:val="00710550"/>
    <w:rsid w:val="00711028"/>
    <w:rsid w:val="007122B6"/>
    <w:rsid w:val="0071260A"/>
    <w:rsid w:val="00712CD2"/>
    <w:rsid w:val="00712DF7"/>
    <w:rsid w:val="00712E82"/>
    <w:rsid w:val="00712FA4"/>
    <w:rsid w:val="0071513F"/>
    <w:rsid w:val="00715759"/>
    <w:rsid w:val="0071581B"/>
    <w:rsid w:val="00715B6B"/>
    <w:rsid w:val="007168AA"/>
    <w:rsid w:val="0071699B"/>
    <w:rsid w:val="00717095"/>
    <w:rsid w:val="007175E2"/>
    <w:rsid w:val="007178FE"/>
    <w:rsid w:val="00717BE1"/>
    <w:rsid w:val="007203E1"/>
    <w:rsid w:val="0072055A"/>
    <w:rsid w:val="007211C7"/>
    <w:rsid w:val="00721790"/>
    <w:rsid w:val="00722A76"/>
    <w:rsid w:val="00723C55"/>
    <w:rsid w:val="0072503B"/>
    <w:rsid w:val="00725726"/>
    <w:rsid w:val="0072599B"/>
    <w:rsid w:val="00727065"/>
    <w:rsid w:val="0072721D"/>
    <w:rsid w:val="0072769F"/>
    <w:rsid w:val="0073041C"/>
    <w:rsid w:val="00730472"/>
    <w:rsid w:val="00731375"/>
    <w:rsid w:val="00732715"/>
    <w:rsid w:val="007334F4"/>
    <w:rsid w:val="007344D1"/>
    <w:rsid w:val="007353A4"/>
    <w:rsid w:val="00735855"/>
    <w:rsid w:val="00735CA0"/>
    <w:rsid w:val="00740496"/>
    <w:rsid w:val="0074065C"/>
    <w:rsid w:val="00740A97"/>
    <w:rsid w:val="00742B49"/>
    <w:rsid w:val="00743C23"/>
    <w:rsid w:val="00743ECA"/>
    <w:rsid w:val="007441D0"/>
    <w:rsid w:val="0074421A"/>
    <w:rsid w:val="00746633"/>
    <w:rsid w:val="00747FA1"/>
    <w:rsid w:val="00750160"/>
    <w:rsid w:val="00751925"/>
    <w:rsid w:val="00751977"/>
    <w:rsid w:val="0075391D"/>
    <w:rsid w:val="00754154"/>
    <w:rsid w:val="00754FB2"/>
    <w:rsid w:val="00755907"/>
    <w:rsid w:val="00755C5E"/>
    <w:rsid w:val="00756097"/>
    <w:rsid w:val="007560FE"/>
    <w:rsid w:val="0075633B"/>
    <w:rsid w:val="00756BC6"/>
    <w:rsid w:val="00756C00"/>
    <w:rsid w:val="00757EDE"/>
    <w:rsid w:val="0076039A"/>
    <w:rsid w:val="007603D3"/>
    <w:rsid w:val="007604E4"/>
    <w:rsid w:val="00760B42"/>
    <w:rsid w:val="0076164C"/>
    <w:rsid w:val="00762C47"/>
    <w:rsid w:val="00763397"/>
    <w:rsid w:val="00763D42"/>
    <w:rsid w:val="0076503E"/>
    <w:rsid w:val="007657F9"/>
    <w:rsid w:val="00765D8B"/>
    <w:rsid w:val="00765EB4"/>
    <w:rsid w:val="007661D2"/>
    <w:rsid w:val="0076632F"/>
    <w:rsid w:val="00767251"/>
    <w:rsid w:val="00767CB8"/>
    <w:rsid w:val="00767E85"/>
    <w:rsid w:val="007700F8"/>
    <w:rsid w:val="00770387"/>
    <w:rsid w:val="00770A96"/>
    <w:rsid w:val="00770AC5"/>
    <w:rsid w:val="00771421"/>
    <w:rsid w:val="007716CE"/>
    <w:rsid w:val="007718E0"/>
    <w:rsid w:val="00771E63"/>
    <w:rsid w:val="00771FE5"/>
    <w:rsid w:val="0077249F"/>
    <w:rsid w:val="00772972"/>
    <w:rsid w:val="00772A99"/>
    <w:rsid w:val="00773D8D"/>
    <w:rsid w:val="00774038"/>
    <w:rsid w:val="00774364"/>
    <w:rsid w:val="0077491E"/>
    <w:rsid w:val="00775010"/>
    <w:rsid w:val="00775CAE"/>
    <w:rsid w:val="007768BF"/>
    <w:rsid w:val="00777474"/>
    <w:rsid w:val="007801D4"/>
    <w:rsid w:val="00780A46"/>
    <w:rsid w:val="00780C7E"/>
    <w:rsid w:val="00780EAA"/>
    <w:rsid w:val="00781BD4"/>
    <w:rsid w:val="007822AF"/>
    <w:rsid w:val="007823FF"/>
    <w:rsid w:val="0078317F"/>
    <w:rsid w:val="007832CC"/>
    <w:rsid w:val="007837A0"/>
    <w:rsid w:val="007837F5"/>
    <w:rsid w:val="00783819"/>
    <w:rsid w:val="007839A3"/>
    <w:rsid w:val="00783A71"/>
    <w:rsid w:val="00783B2C"/>
    <w:rsid w:val="00784233"/>
    <w:rsid w:val="00784906"/>
    <w:rsid w:val="00784DDD"/>
    <w:rsid w:val="00785DE4"/>
    <w:rsid w:val="00786503"/>
    <w:rsid w:val="0078705B"/>
    <w:rsid w:val="00790299"/>
    <w:rsid w:val="00790711"/>
    <w:rsid w:val="00791350"/>
    <w:rsid w:val="0079184D"/>
    <w:rsid w:val="00792D02"/>
    <w:rsid w:val="00793AF5"/>
    <w:rsid w:val="00793D1E"/>
    <w:rsid w:val="007955F0"/>
    <w:rsid w:val="00795BFE"/>
    <w:rsid w:val="00796AF3"/>
    <w:rsid w:val="00797415"/>
    <w:rsid w:val="00797B43"/>
    <w:rsid w:val="007A075A"/>
    <w:rsid w:val="007A162C"/>
    <w:rsid w:val="007A1A46"/>
    <w:rsid w:val="007A1B79"/>
    <w:rsid w:val="007A1EA0"/>
    <w:rsid w:val="007A2022"/>
    <w:rsid w:val="007A2503"/>
    <w:rsid w:val="007A2BA9"/>
    <w:rsid w:val="007A32D0"/>
    <w:rsid w:val="007A373E"/>
    <w:rsid w:val="007A3A51"/>
    <w:rsid w:val="007A42CC"/>
    <w:rsid w:val="007A4B14"/>
    <w:rsid w:val="007A4DD1"/>
    <w:rsid w:val="007A4F55"/>
    <w:rsid w:val="007A5516"/>
    <w:rsid w:val="007A5E45"/>
    <w:rsid w:val="007A605E"/>
    <w:rsid w:val="007A72F8"/>
    <w:rsid w:val="007A7C43"/>
    <w:rsid w:val="007B02F0"/>
    <w:rsid w:val="007B0D2A"/>
    <w:rsid w:val="007B1308"/>
    <w:rsid w:val="007B1545"/>
    <w:rsid w:val="007B1878"/>
    <w:rsid w:val="007B2DA8"/>
    <w:rsid w:val="007B4BB1"/>
    <w:rsid w:val="007B4D6D"/>
    <w:rsid w:val="007B4F0D"/>
    <w:rsid w:val="007C064F"/>
    <w:rsid w:val="007C0767"/>
    <w:rsid w:val="007C11F5"/>
    <w:rsid w:val="007C1FC4"/>
    <w:rsid w:val="007C2D38"/>
    <w:rsid w:val="007C30FC"/>
    <w:rsid w:val="007C3310"/>
    <w:rsid w:val="007C36AB"/>
    <w:rsid w:val="007C4FBA"/>
    <w:rsid w:val="007C5B09"/>
    <w:rsid w:val="007C5E7A"/>
    <w:rsid w:val="007C623A"/>
    <w:rsid w:val="007C6607"/>
    <w:rsid w:val="007C66F4"/>
    <w:rsid w:val="007C7A6A"/>
    <w:rsid w:val="007D0AAE"/>
    <w:rsid w:val="007D0F44"/>
    <w:rsid w:val="007D16E3"/>
    <w:rsid w:val="007D1C0F"/>
    <w:rsid w:val="007D1DB6"/>
    <w:rsid w:val="007D3BA0"/>
    <w:rsid w:val="007D442C"/>
    <w:rsid w:val="007D46BE"/>
    <w:rsid w:val="007D4EB9"/>
    <w:rsid w:val="007D5743"/>
    <w:rsid w:val="007D5AC2"/>
    <w:rsid w:val="007D7AC0"/>
    <w:rsid w:val="007E0E60"/>
    <w:rsid w:val="007E0F6A"/>
    <w:rsid w:val="007E279F"/>
    <w:rsid w:val="007E3B47"/>
    <w:rsid w:val="007E3E12"/>
    <w:rsid w:val="007E3F96"/>
    <w:rsid w:val="007E405C"/>
    <w:rsid w:val="007E4B84"/>
    <w:rsid w:val="007E55FA"/>
    <w:rsid w:val="007E5FB6"/>
    <w:rsid w:val="007E65B6"/>
    <w:rsid w:val="007E695A"/>
    <w:rsid w:val="007E6ADF"/>
    <w:rsid w:val="007E6C62"/>
    <w:rsid w:val="007E7C63"/>
    <w:rsid w:val="007F05F5"/>
    <w:rsid w:val="007F0C89"/>
    <w:rsid w:val="007F1A7E"/>
    <w:rsid w:val="007F245D"/>
    <w:rsid w:val="007F26DD"/>
    <w:rsid w:val="007F28CB"/>
    <w:rsid w:val="007F3137"/>
    <w:rsid w:val="007F3553"/>
    <w:rsid w:val="007F4103"/>
    <w:rsid w:val="007F43A1"/>
    <w:rsid w:val="007F4F43"/>
    <w:rsid w:val="007F50FB"/>
    <w:rsid w:val="007F5137"/>
    <w:rsid w:val="007F5588"/>
    <w:rsid w:val="007F5662"/>
    <w:rsid w:val="007F6D66"/>
    <w:rsid w:val="007F7092"/>
    <w:rsid w:val="007F7621"/>
    <w:rsid w:val="008001B3"/>
    <w:rsid w:val="008004DD"/>
    <w:rsid w:val="00800A2E"/>
    <w:rsid w:val="00800FF6"/>
    <w:rsid w:val="008013CA"/>
    <w:rsid w:val="00801566"/>
    <w:rsid w:val="008024F0"/>
    <w:rsid w:val="008025A3"/>
    <w:rsid w:val="0080329C"/>
    <w:rsid w:val="00803762"/>
    <w:rsid w:val="00803846"/>
    <w:rsid w:val="00803C8D"/>
    <w:rsid w:val="00805B50"/>
    <w:rsid w:val="00805C71"/>
    <w:rsid w:val="00805EAD"/>
    <w:rsid w:val="00807951"/>
    <w:rsid w:val="0081137F"/>
    <w:rsid w:val="008161C5"/>
    <w:rsid w:val="0081694D"/>
    <w:rsid w:val="008169D8"/>
    <w:rsid w:val="00816D65"/>
    <w:rsid w:val="00816FA4"/>
    <w:rsid w:val="00817A67"/>
    <w:rsid w:val="00821790"/>
    <w:rsid w:val="008220B4"/>
    <w:rsid w:val="00822953"/>
    <w:rsid w:val="00822B0D"/>
    <w:rsid w:val="0082387A"/>
    <w:rsid w:val="00824F6F"/>
    <w:rsid w:val="008253B7"/>
    <w:rsid w:val="008256FC"/>
    <w:rsid w:val="00826144"/>
    <w:rsid w:val="008265EF"/>
    <w:rsid w:val="008270B9"/>
    <w:rsid w:val="008272E9"/>
    <w:rsid w:val="00827797"/>
    <w:rsid w:val="008308C4"/>
    <w:rsid w:val="00830A5A"/>
    <w:rsid w:val="008324AB"/>
    <w:rsid w:val="00832695"/>
    <w:rsid w:val="00832806"/>
    <w:rsid w:val="008351A0"/>
    <w:rsid w:val="008355E2"/>
    <w:rsid w:val="00836035"/>
    <w:rsid w:val="00836A70"/>
    <w:rsid w:val="00836AF8"/>
    <w:rsid w:val="008376D7"/>
    <w:rsid w:val="00837A36"/>
    <w:rsid w:val="00837C1C"/>
    <w:rsid w:val="00837C27"/>
    <w:rsid w:val="008418B8"/>
    <w:rsid w:val="008420B2"/>
    <w:rsid w:val="00842184"/>
    <w:rsid w:val="008421B8"/>
    <w:rsid w:val="008426BB"/>
    <w:rsid w:val="008426F7"/>
    <w:rsid w:val="00842889"/>
    <w:rsid w:val="008437CE"/>
    <w:rsid w:val="00843A42"/>
    <w:rsid w:val="00844D63"/>
    <w:rsid w:val="0084501A"/>
    <w:rsid w:val="0084532D"/>
    <w:rsid w:val="00846260"/>
    <w:rsid w:val="008464EA"/>
    <w:rsid w:val="008469B8"/>
    <w:rsid w:val="00850075"/>
    <w:rsid w:val="00850975"/>
    <w:rsid w:val="008515F2"/>
    <w:rsid w:val="008523A2"/>
    <w:rsid w:val="008526EB"/>
    <w:rsid w:val="0085279C"/>
    <w:rsid w:val="00855046"/>
    <w:rsid w:val="00855D0C"/>
    <w:rsid w:val="00855E57"/>
    <w:rsid w:val="00856B93"/>
    <w:rsid w:val="00856D13"/>
    <w:rsid w:val="00856E25"/>
    <w:rsid w:val="00857599"/>
    <w:rsid w:val="0086007E"/>
    <w:rsid w:val="00860856"/>
    <w:rsid w:val="008608DA"/>
    <w:rsid w:val="008617CF"/>
    <w:rsid w:val="008629C0"/>
    <w:rsid w:val="00862A66"/>
    <w:rsid w:val="00862E79"/>
    <w:rsid w:val="00863183"/>
    <w:rsid w:val="0086329D"/>
    <w:rsid w:val="00863542"/>
    <w:rsid w:val="0086362C"/>
    <w:rsid w:val="00863D99"/>
    <w:rsid w:val="008642E0"/>
    <w:rsid w:val="00864559"/>
    <w:rsid w:val="0086492B"/>
    <w:rsid w:val="00864E33"/>
    <w:rsid w:val="008650B0"/>
    <w:rsid w:val="0086613D"/>
    <w:rsid w:val="00866345"/>
    <w:rsid w:val="008677D6"/>
    <w:rsid w:val="00867B74"/>
    <w:rsid w:val="008711BB"/>
    <w:rsid w:val="00871A83"/>
    <w:rsid w:val="008738DB"/>
    <w:rsid w:val="0087460C"/>
    <w:rsid w:val="00875326"/>
    <w:rsid w:val="00875923"/>
    <w:rsid w:val="00875CAB"/>
    <w:rsid w:val="0087631D"/>
    <w:rsid w:val="00880363"/>
    <w:rsid w:val="0088043B"/>
    <w:rsid w:val="00880463"/>
    <w:rsid w:val="00880827"/>
    <w:rsid w:val="00881207"/>
    <w:rsid w:val="00881A21"/>
    <w:rsid w:val="008820D1"/>
    <w:rsid w:val="00882EDD"/>
    <w:rsid w:val="0088362F"/>
    <w:rsid w:val="00883797"/>
    <w:rsid w:val="00883D54"/>
    <w:rsid w:val="00883D84"/>
    <w:rsid w:val="00884731"/>
    <w:rsid w:val="008849B0"/>
    <w:rsid w:val="00884A50"/>
    <w:rsid w:val="00885F7B"/>
    <w:rsid w:val="008860CA"/>
    <w:rsid w:val="008869F9"/>
    <w:rsid w:val="00886F40"/>
    <w:rsid w:val="008879E2"/>
    <w:rsid w:val="00890854"/>
    <w:rsid w:val="00890CDA"/>
    <w:rsid w:val="00890CFF"/>
    <w:rsid w:val="00890D97"/>
    <w:rsid w:val="0089107E"/>
    <w:rsid w:val="0089189B"/>
    <w:rsid w:val="00891F59"/>
    <w:rsid w:val="00891FD9"/>
    <w:rsid w:val="008926F7"/>
    <w:rsid w:val="008934F6"/>
    <w:rsid w:val="00893F59"/>
    <w:rsid w:val="008946E6"/>
    <w:rsid w:val="00894700"/>
    <w:rsid w:val="00894D26"/>
    <w:rsid w:val="0089525B"/>
    <w:rsid w:val="008953FB"/>
    <w:rsid w:val="0089566C"/>
    <w:rsid w:val="00895CD3"/>
    <w:rsid w:val="0089604D"/>
    <w:rsid w:val="008972FB"/>
    <w:rsid w:val="008976D7"/>
    <w:rsid w:val="008A068C"/>
    <w:rsid w:val="008A0CF2"/>
    <w:rsid w:val="008A1885"/>
    <w:rsid w:val="008A2228"/>
    <w:rsid w:val="008A2565"/>
    <w:rsid w:val="008A2A28"/>
    <w:rsid w:val="008A47AD"/>
    <w:rsid w:val="008A57B2"/>
    <w:rsid w:val="008A59B5"/>
    <w:rsid w:val="008A61B5"/>
    <w:rsid w:val="008A7B1E"/>
    <w:rsid w:val="008B0724"/>
    <w:rsid w:val="008B2811"/>
    <w:rsid w:val="008B3C8A"/>
    <w:rsid w:val="008B4B00"/>
    <w:rsid w:val="008B6AC5"/>
    <w:rsid w:val="008B79AF"/>
    <w:rsid w:val="008C069C"/>
    <w:rsid w:val="008C0A4A"/>
    <w:rsid w:val="008C1585"/>
    <w:rsid w:val="008C2676"/>
    <w:rsid w:val="008C2EE4"/>
    <w:rsid w:val="008C3184"/>
    <w:rsid w:val="008C35BC"/>
    <w:rsid w:val="008C3787"/>
    <w:rsid w:val="008C4C2E"/>
    <w:rsid w:val="008C5094"/>
    <w:rsid w:val="008C51AE"/>
    <w:rsid w:val="008C5BB7"/>
    <w:rsid w:val="008C6EE1"/>
    <w:rsid w:val="008C7CC1"/>
    <w:rsid w:val="008C7DA9"/>
    <w:rsid w:val="008D0C89"/>
    <w:rsid w:val="008D1115"/>
    <w:rsid w:val="008D1D89"/>
    <w:rsid w:val="008D28CD"/>
    <w:rsid w:val="008D3B11"/>
    <w:rsid w:val="008D3B31"/>
    <w:rsid w:val="008D41EE"/>
    <w:rsid w:val="008D4B98"/>
    <w:rsid w:val="008D5134"/>
    <w:rsid w:val="008D5550"/>
    <w:rsid w:val="008D59FA"/>
    <w:rsid w:val="008D5F45"/>
    <w:rsid w:val="008D645B"/>
    <w:rsid w:val="008D6998"/>
    <w:rsid w:val="008D761C"/>
    <w:rsid w:val="008D7BEE"/>
    <w:rsid w:val="008D7F2E"/>
    <w:rsid w:val="008E021A"/>
    <w:rsid w:val="008E27CF"/>
    <w:rsid w:val="008E38C3"/>
    <w:rsid w:val="008E3A9F"/>
    <w:rsid w:val="008E4450"/>
    <w:rsid w:val="008E4C88"/>
    <w:rsid w:val="008E4C8B"/>
    <w:rsid w:val="008E6102"/>
    <w:rsid w:val="008E6708"/>
    <w:rsid w:val="008E7BE4"/>
    <w:rsid w:val="008F0A9F"/>
    <w:rsid w:val="008F0C54"/>
    <w:rsid w:val="008F138E"/>
    <w:rsid w:val="008F13FB"/>
    <w:rsid w:val="008F1538"/>
    <w:rsid w:val="008F302D"/>
    <w:rsid w:val="008F3C77"/>
    <w:rsid w:val="008F3FFE"/>
    <w:rsid w:val="008F4095"/>
    <w:rsid w:val="008F4426"/>
    <w:rsid w:val="008F53C9"/>
    <w:rsid w:val="008F5461"/>
    <w:rsid w:val="008F65AC"/>
    <w:rsid w:val="008F7586"/>
    <w:rsid w:val="008F7617"/>
    <w:rsid w:val="008F7816"/>
    <w:rsid w:val="008F7A02"/>
    <w:rsid w:val="0090086E"/>
    <w:rsid w:val="0090115E"/>
    <w:rsid w:val="0090182E"/>
    <w:rsid w:val="00901FA0"/>
    <w:rsid w:val="00902C7D"/>
    <w:rsid w:val="00903F0B"/>
    <w:rsid w:val="00904075"/>
    <w:rsid w:val="009050FB"/>
    <w:rsid w:val="009053B5"/>
    <w:rsid w:val="00905C7D"/>
    <w:rsid w:val="00905DC1"/>
    <w:rsid w:val="00906315"/>
    <w:rsid w:val="009066DB"/>
    <w:rsid w:val="009070DA"/>
    <w:rsid w:val="009071E1"/>
    <w:rsid w:val="009100D8"/>
    <w:rsid w:val="00911093"/>
    <w:rsid w:val="00911338"/>
    <w:rsid w:val="00911493"/>
    <w:rsid w:val="009115F1"/>
    <w:rsid w:val="00911CA3"/>
    <w:rsid w:val="00911F79"/>
    <w:rsid w:val="0091249F"/>
    <w:rsid w:val="009130BE"/>
    <w:rsid w:val="00913316"/>
    <w:rsid w:val="0091384F"/>
    <w:rsid w:val="00913CE3"/>
    <w:rsid w:val="00914815"/>
    <w:rsid w:val="009152FE"/>
    <w:rsid w:val="00916987"/>
    <w:rsid w:val="009176ED"/>
    <w:rsid w:val="00917F38"/>
    <w:rsid w:val="00920E04"/>
    <w:rsid w:val="009210CC"/>
    <w:rsid w:val="00921433"/>
    <w:rsid w:val="00921756"/>
    <w:rsid w:val="009219CA"/>
    <w:rsid w:val="00921FB6"/>
    <w:rsid w:val="009221A7"/>
    <w:rsid w:val="00922E54"/>
    <w:rsid w:val="009248A2"/>
    <w:rsid w:val="009256AC"/>
    <w:rsid w:val="0092585A"/>
    <w:rsid w:val="00926C42"/>
    <w:rsid w:val="00926CC1"/>
    <w:rsid w:val="00927257"/>
    <w:rsid w:val="00930ECE"/>
    <w:rsid w:val="00930F45"/>
    <w:rsid w:val="009314DB"/>
    <w:rsid w:val="0093175C"/>
    <w:rsid w:val="0093177C"/>
    <w:rsid w:val="00931E2E"/>
    <w:rsid w:val="00931FC6"/>
    <w:rsid w:val="00932584"/>
    <w:rsid w:val="00932DDD"/>
    <w:rsid w:val="0093303E"/>
    <w:rsid w:val="00935485"/>
    <w:rsid w:val="00937232"/>
    <w:rsid w:val="00937370"/>
    <w:rsid w:val="00937C68"/>
    <w:rsid w:val="009418DF"/>
    <w:rsid w:val="00941B4D"/>
    <w:rsid w:val="00941BFB"/>
    <w:rsid w:val="009423E5"/>
    <w:rsid w:val="00942E9F"/>
    <w:rsid w:val="009443ED"/>
    <w:rsid w:val="00944966"/>
    <w:rsid w:val="0094517A"/>
    <w:rsid w:val="00945D4A"/>
    <w:rsid w:val="00946198"/>
    <w:rsid w:val="00946464"/>
    <w:rsid w:val="00946A43"/>
    <w:rsid w:val="009473F3"/>
    <w:rsid w:val="00947514"/>
    <w:rsid w:val="00947AA0"/>
    <w:rsid w:val="00947F52"/>
    <w:rsid w:val="009507FF"/>
    <w:rsid w:val="00950EB8"/>
    <w:rsid w:val="009511D9"/>
    <w:rsid w:val="0095166C"/>
    <w:rsid w:val="00953306"/>
    <w:rsid w:val="00953560"/>
    <w:rsid w:val="00954694"/>
    <w:rsid w:val="00954F40"/>
    <w:rsid w:val="00955762"/>
    <w:rsid w:val="00955DC9"/>
    <w:rsid w:val="0095616D"/>
    <w:rsid w:val="00957C2D"/>
    <w:rsid w:val="00957E30"/>
    <w:rsid w:val="0096098C"/>
    <w:rsid w:val="00960AE5"/>
    <w:rsid w:val="0096107A"/>
    <w:rsid w:val="00961377"/>
    <w:rsid w:val="009617A7"/>
    <w:rsid w:val="0096189D"/>
    <w:rsid w:val="0096227B"/>
    <w:rsid w:val="009622C9"/>
    <w:rsid w:val="0096276B"/>
    <w:rsid w:val="009630F5"/>
    <w:rsid w:val="00963FE7"/>
    <w:rsid w:val="00964106"/>
    <w:rsid w:val="009642A8"/>
    <w:rsid w:val="0096499C"/>
    <w:rsid w:val="00964CB7"/>
    <w:rsid w:val="0096665C"/>
    <w:rsid w:val="009669C1"/>
    <w:rsid w:val="00967640"/>
    <w:rsid w:val="00967C63"/>
    <w:rsid w:val="00970276"/>
    <w:rsid w:val="0097093E"/>
    <w:rsid w:val="00971536"/>
    <w:rsid w:val="009718BC"/>
    <w:rsid w:val="00972250"/>
    <w:rsid w:val="009726D2"/>
    <w:rsid w:val="0097336A"/>
    <w:rsid w:val="00974371"/>
    <w:rsid w:val="009747BE"/>
    <w:rsid w:val="009750B4"/>
    <w:rsid w:val="0097534E"/>
    <w:rsid w:val="00975987"/>
    <w:rsid w:val="0097613B"/>
    <w:rsid w:val="00976230"/>
    <w:rsid w:val="00976CDC"/>
    <w:rsid w:val="00976ED6"/>
    <w:rsid w:val="00977FB1"/>
    <w:rsid w:val="009804D2"/>
    <w:rsid w:val="009815C7"/>
    <w:rsid w:val="009818F9"/>
    <w:rsid w:val="009822FE"/>
    <w:rsid w:val="00982608"/>
    <w:rsid w:val="0098328C"/>
    <w:rsid w:val="0098380A"/>
    <w:rsid w:val="00983D35"/>
    <w:rsid w:val="009860B4"/>
    <w:rsid w:val="0098726C"/>
    <w:rsid w:val="00990C81"/>
    <w:rsid w:val="0099270B"/>
    <w:rsid w:val="00992DC7"/>
    <w:rsid w:val="00993052"/>
    <w:rsid w:val="00994CC7"/>
    <w:rsid w:val="00995B70"/>
    <w:rsid w:val="00995BA9"/>
    <w:rsid w:val="00995C02"/>
    <w:rsid w:val="009961C8"/>
    <w:rsid w:val="00997F61"/>
    <w:rsid w:val="009A074E"/>
    <w:rsid w:val="009A0764"/>
    <w:rsid w:val="009A09E4"/>
    <w:rsid w:val="009A1161"/>
    <w:rsid w:val="009A1FDC"/>
    <w:rsid w:val="009A26EB"/>
    <w:rsid w:val="009A2FAD"/>
    <w:rsid w:val="009A4472"/>
    <w:rsid w:val="009A4EE7"/>
    <w:rsid w:val="009A7235"/>
    <w:rsid w:val="009A74D5"/>
    <w:rsid w:val="009A7B08"/>
    <w:rsid w:val="009B056E"/>
    <w:rsid w:val="009B0ADB"/>
    <w:rsid w:val="009B0C40"/>
    <w:rsid w:val="009B0E14"/>
    <w:rsid w:val="009B1711"/>
    <w:rsid w:val="009B302D"/>
    <w:rsid w:val="009B3110"/>
    <w:rsid w:val="009B3BB2"/>
    <w:rsid w:val="009B5352"/>
    <w:rsid w:val="009B5E8E"/>
    <w:rsid w:val="009B61D0"/>
    <w:rsid w:val="009B7827"/>
    <w:rsid w:val="009C020F"/>
    <w:rsid w:val="009C10B7"/>
    <w:rsid w:val="009C205B"/>
    <w:rsid w:val="009C2538"/>
    <w:rsid w:val="009C3172"/>
    <w:rsid w:val="009C3828"/>
    <w:rsid w:val="009C392A"/>
    <w:rsid w:val="009C4088"/>
    <w:rsid w:val="009C48AB"/>
    <w:rsid w:val="009C49CC"/>
    <w:rsid w:val="009C56F1"/>
    <w:rsid w:val="009C6191"/>
    <w:rsid w:val="009D0076"/>
    <w:rsid w:val="009D0280"/>
    <w:rsid w:val="009D0479"/>
    <w:rsid w:val="009D04EE"/>
    <w:rsid w:val="009D076A"/>
    <w:rsid w:val="009D0EDE"/>
    <w:rsid w:val="009D1979"/>
    <w:rsid w:val="009D29F0"/>
    <w:rsid w:val="009D4522"/>
    <w:rsid w:val="009D4524"/>
    <w:rsid w:val="009D53E5"/>
    <w:rsid w:val="009D5474"/>
    <w:rsid w:val="009D679D"/>
    <w:rsid w:val="009D6BD7"/>
    <w:rsid w:val="009D7625"/>
    <w:rsid w:val="009D789C"/>
    <w:rsid w:val="009E0478"/>
    <w:rsid w:val="009E0645"/>
    <w:rsid w:val="009E070A"/>
    <w:rsid w:val="009E0842"/>
    <w:rsid w:val="009E0EFE"/>
    <w:rsid w:val="009E1C47"/>
    <w:rsid w:val="009E3791"/>
    <w:rsid w:val="009E3E3B"/>
    <w:rsid w:val="009E40E1"/>
    <w:rsid w:val="009E47E2"/>
    <w:rsid w:val="009E4CD9"/>
    <w:rsid w:val="009E50DC"/>
    <w:rsid w:val="009E64F4"/>
    <w:rsid w:val="009E6F60"/>
    <w:rsid w:val="009E7914"/>
    <w:rsid w:val="009F0305"/>
    <w:rsid w:val="009F1B8D"/>
    <w:rsid w:val="009F2C67"/>
    <w:rsid w:val="009F3BF1"/>
    <w:rsid w:val="009F3E16"/>
    <w:rsid w:val="009F4076"/>
    <w:rsid w:val="009F4D1F"/>
    <w:rsid w:val="009F5ACA"/>
    <w:rsid w:val="009F5CC9"/>
    <w:rsid w:val="009F5F16"/>
    <w:rsid w:val="00A009BD"/>
    <w:rsid w:val="00A01B12"/>
    <w:rsid w:val="00A01ECD"/>
    <w:rsid w:val="00A01F89"/>
    <w:rsid w:val="00A02B91"/>
    <w:rsid w:val="00A02DB9"/>
    <w:rsid w:val="00A02E61"/>
    <w:rsid w:val="00A03435"/>
    <w:rsid w:val="00A03F98"/>
    <w:rsid w:val="00A05982"/>
    <w:rsid w:val="00A06AB4"/>
    <w:rsid w:val="00A07F2E"/>
    <w:rsid w:val="00A10CE7"/>
    <w:rsid w:val="00A11983"/>
    <w:rsid w:val="00A13800"/>
    <w:rsid w:val="00A13958"/>
    <w:rsid w:val="00A142B4"/>
    <w:rsid w:val="00A16508"/>
    <w:rsid w:val="00A16CB4"/>
    <w:rsid w:val="00A1762A"/>
    <w:rsid w:val="00A200EA"/>
    <w:rsid w:val="00A201CB"/>
    <w:rsid w:val="00A2087E"/>
    <w:rsid w:val="00A21F52"/>
    <w:rsid w:val="00A223C0"/>
    <w:rsid w:val="00A2281C"/>
    <w:rsid w:val="00A22A69"/>
    <w:rsid w:val="00A22AF5"/>
    <w:rsid w:val="00A22DB3"/>
    <w:rsid w:val="00A22ED9"/>
    <w:rsid w:val="00A239C2"/>
    <w:rsid w:val="00A23B51"/>
    <w:rsid w:val="00A25160"/>
    <w:rsid w:val="00A251AB"/>
    <w:rsid w:val="00A26687"/>
    <w:rsid w:val="00A26C1A"/>
    <w:rsid w:val="00A27126"/>
    <w:rsid w:val="00A27157"/>
    <w:rsid w:val="00A312F6"/>
    <w:rsid w:val="00A31E9B"/>
    <w:rsid w:val="00A32281"/>
    <w:rsid w:val="00A32948"/>
    <w:rsid w:val="00A32D55"/>
    <w:rsid w:val="00A3342C"/>
    <w:rsid w:val="00A336A1"/>
    <w:rsid w:val="00A34286"/>
    <w:rsid w:val="00A34483"/>
    <w:rsid w:val="00A34818"/>
    <w:rsid w:val="00A34A6E"/>
    <w:rsid w:val="00A34BC6"/>
    <w:rsid w:val="00A35B51"/>
    <w:rsid w:val="00A36274"/>
    <w:rsid w:val="00A3635D"/>
    <w:rsid w:val="00A36497"/>
    <w:rsid w:val="00A3753B"/>
    <w:rsid w:val="00A40A18"/>
    <w:rsid w:val="00A41812"/>
    <w:rsid w:val="00A43256"/>
    <w:rsid w:val="00A43654"/>
    <w:rsid w:val="00A43B3D"/>
    <w:rsid w:val="00A44D36"/>
    <w:rsid w:val="00A44E88"/>
    <w:rsid w:val="00A45718"/>
    <w:rsid w:val="00A45E7B"/>
    <w:rsid w:val="00A46262"/>
    <w:rsid w:val="00A47182"/>
    <w:rsid w:val="00A471C2"/>
    <w:rsid w:val="00A4754A"/>
    <w:rsid w:val="00A47584"/>
    <w:rsid w:val="00A47930"/>
    <w:rsid w:val="00A479AF"/>
    <w:rsid w:val="00A47CA0"/>
    <w:rsid w:val="00A47D7A"/>
    <w:rsid w:val="00A47E9F"/>
    <w:rsid w:val="00A50453"/>
    <w:rsid w:val="00A50E8C"/>
    <w:rsid w:val="00A50F4B"/>
    <w:rsid w:val="00A51815"/>
    <w:rsid w:val="00A5256A"/>
    <w:rsid w:val="00A529A4"/>
    <w:rsid w:val="00A52BD2"/>
    <w:rsid w:val="00A53385"/>
    <w:rsid w:val="00A53DBE"/>
    <w:rsid w:val="00A53F4A"/>
    <w:rsid w:val="00A55040"/>
    <w:rsid w:val="00A5512C"/>
    <w:rsid w:val="00A55183"/>
    <w:rsid w:val="00A574D4"/>
    <w:rsid w:val="00A5754E"/>
    <w:rsid w:val="00A57852"/>
    <w:rsid w:val="00A605BE"/>
    <w:rsid w:val="00A606A4"/>
    <w:rsid w:val="00A610F6"/>
    <w:rsid w:val="00A614DB"/>
    <w:rsid w:val="00A61668"/>
    <w:rsid w:val="00A61CE1"/>
    <w:rsid w:val="00A61FDC"/>
    <w:rsid w:val="00A62A0A"/>
    <w:rsid w:val="00A62D2D"/>
    <w:rsid w:val="00A63CF6"/>
    <w:rsid w:val="00A63F9C"/>
    <w:rsid w:val="00A64667"/>
    <w:rsid w:val="00A65757"/>
    <w:rsid w:val="00A667C5"/>
    <w:rsid w:val="00A671E7"/>
    <w:rsid w:val="00A67460"/>
    <w:rsid w:val="00A67812"/>
    <w:rsid w:val="00A67E0B"/>
    <w:rsid w:val="00A707B2"/>
    <w:rsid w:val="00A70899"/>
    <w:rsid w:val="00A72260"/>
    <w:rsid w:val="00A72495"/>
    <w:rsid w:val="00A72A7B"/>
    <w:rsid w:val="00A73842"/>
    <w:rsid w:val="00A753BC"/>
    <w:rsid w:val="00A755CB"/>
    <w:rsid w:val="00A77B32"/>
    <w:rsid w:val="00A8076B"/>
    <w:rsid w:val="00A80A0C"/>
    <w:rsid w:val="00A80F04"/>
    <w:rsid w:val="00A80F9E"/>
    <w:rsid w:val="00A817D2"/>
    <w:rsid w:val="00A81999"/>
    <w:rsid w:val="00A81DDF"/>
    <w:rsid w:val="00A82140"/>
    <w:rsid w:val="00A82178"/>
    <w:rsid w:val="00A826E7"/>
    <w:rsid w:val="00A82BCB"/>
    <w:rsid w:val="00A830DE"/>
    <w:rsid w:val="00A83112"/>
    <w:rsid w:val="00A83175"/>
    <w:rsid w:val="00A83579"/>
    <w:rsid w:val="00A835AE"/>
    <w:rsid w:val="00A83B07"/>
    <w:rsid w:val="00A8466E"/>
    <w:rsid w:val="00A84F99"/>
    <w:rsid w:val="00A8535A"/>
    <w:rsid w:val="00A85C77"/>
    <w:rsid w:val="00A878A9"/>
    <w:rsid w:val="00A90106"/>
    <w:rsid w:val="00A9055B"/>
    <w:rsid w:val="00A90700"/>
    <w:rsid w:val="00A90F38"/>
    <w:rsid w:val="00A90F59"/>
    <w:rsid w:val="00A911AE"/>
    <w:rsid w:val="00A930C1"/>
    <w:rsid w:val="00A93ACC"/>
    <w:rsid w:val="00A940E4"/>
    <w:rsid w:val="00A9467F"/>
    <w:rsid w:val="00A947AF"/>
    <w:rsid w:val="00A94957"/>
    <w:rsid w:val="00A9568D"/>
    <w:rsid w:val="00A95B7A"/>
    <w:rsid w:val="00A96112"/>
    <w:rsid w:val="00A96323"/>
    <w:rsid w:val="00A969C4"/>
    <w:rsid w:val="00AA1188"/>
    <w:rsid w:val="00AA208E"/>
    <w:rsid w:val="00AA2F38"/>
    <w:rsid w:val="00AA3FC2"/>
    <w:rsid w:val="00AA43B8"/>
    <w:rsid w:val="00AA5511"/>
    <w:rsid w:val="00AA62CA"/>
    <w:rsid w:val="00AA65A1"/>
    <w:rsid w:val="00AA76CB"/>
    <w:rsid w:val="00AA79BF"/>
    <w:rsid w:val="00AA7CDB"/>
    <w:rsid w:val="00AA7F85"/>
    <w:rsid w:val="00AB0C71"/>
    <w:rsid w:val="00AB0FC2"/>
    <w:rsid w:val="00AB161C"/>
    <w:rsid w:val="00AB1683"/>
    <w:rsid w:val="00AB1688"/>
    <w:rsid w:val="00AB198F"/>
    <w:rsid w:val="00AB1CE6"/>
    <w:rsid w:val="00AB1F00"/>
    <w:rsid w:val="00AB2AEC"/>
    <w:rsid w:val="00AB3039"/>
    <w:rsid w:val="00AB31C5"/>
    <w:rsid w:val="00AB3219"/>
    <w:rsid w:val="00AB3D92"/>
    <w:rsid w:val="00AB3F5B"/>
    <w:rsid w:val="00AB4184"/>
    <w:rsid w:val="00AB4699"/>
    <w:rsid w:val="00AB4B2A"/>
    <w:rsid w:val="00AB6059"/>
    <w:rsid w:val="00AB6974"/>
    <w:rsid w:val="00AB6B48"/>
    <w:rsid w:val="00AC00B4"/>
    <w:rsid w:val="00AC2482"/>
    <w:rsid w:val="00AC3105"/>
    <w:rsid w:val="00AC3C9C"/>
    <w:rsid w:val="00AC4FF1"/>
    <w:rsid w:val="00AC6405"/>
    <w:rsid w:val="00AC6E9E"/>
    <w:rsid w:val="00AC7049"/>
    <w:rsid w:val="00AD0841"/>
    <w:rsid w:val="00AD192D"/>
    <w:rsid w:val="00AD1D5A"/>
    <w:rsid w:val="00AD1DB9"/>
    <w:rsid w:val="00AD203A"/>
    <w:rsid w:val="00AD21FB"/>
    <w:rsid w:val="00AD2246"/>
    <w:rsid w:val="00AD30B2"/>
    <w:rsid w:val="00AD3642"/>
    <w:rsid w:val="00AD378E"/>
    <w:rsid w:val="00AD4040"/>
    <w:rsid w:val="00AD40D4"/>
    <w:rsid w:val="00AD429B"/>
    <w:rsid w:val="00AD4CF2"/>
    <w:rsid w:val="00AD5ACE"/>
    <w:rsid w:val="00AD5C21"/>
    <w:rsid w:val="00AD6700"/>
    <w:rsid w:val="00AD7993"/>
    <w:rsid w:val="00AD79AA"/>
    <w:rsid w:val="00AD7DC9"/>
    <w:rsid w:val="00AE00F0"/>
    <w:rsid w:val="00AE0509"/>
    <w:rsid w:val="00AE0756"/>
    <w:rsid w:val="00AE07B1"/>
    <w:rsid w:val="00AE0C4E"/>
    <w:rsid w:val="00AE0ED0"/>
    <w:rsid w:val="00AE14F3"/>
    <w:rsid w:val="00AE1B7E"/>
    <w:rsid w:val="00AE276E"/>
    <w:rsid w:val="00AE42B9"/>
    <w:rsid w:val="00AE50DE"/>
    <w:rsid w:val="00AE5989"/>
    <w:rsid w:val="00AE62FC"/>
    <w:rsid w:val="00AE65D7"/>
    <w:rsid w:val="00AE6F00"/>
    <w:rsid w:val="00AE7538"/>
    <w:rsid w:val="00AF1B04"/>
    <w:rsid w:val="00AF20E3"/>
    <w:rsid w:val="00AF3206"/>
    <w:rsid w:val="00AF3299"/>
    <w:rsid w:val="00AF46E6"/>
    <w:rsid w:val="00AF4D29"/>
    <w:rsid w:val="00AF5F68"/>
    <w:rsid w:val="00AF6823"/>
    <w:rsid w:val="00AF68FB"/>
    <w:rsid w:val="00AF6CBC"/>
    <w:rsid w:val="00AF7375"/>
    <w:rsid w:val="00AF7641"/>
    <w:rsid w:val="00AF7DDA"/>
    <w:rsid w:val="00B00BD7"/>
    <w:rsid w:val="00B0144B"/>
    <w:rsid w:val="00B01661"/>
    <w:rsid w:val="00B01C82"/>
    <w:rsid w:val="00B02DDA"/>
    <w:rsid w:val="00B04320"/>
    <w:rsid w:val="00B06099"/>
    <w:rsid w:val="00B06B24"/>
    <w:rsid w:val="00B073F0"/>
    <w:rsid w:val="00B07954"/>
    <w:rsid w:val="00B10AE3"/>
    <w:rsid w:val="00B1144D"/>
    <w:rsid w:val="00B118C6"/>
    <w:rsid w:val="00B143B1"/>
    <w:rsid w:val="00B1539D"/>
    <w:rsid w:val="00B15849"/>
    <w:rsid w:val="00B159CF"/>
    <w:rsid w:val="00B15B32"/>
    <w:rsid w:val="00B15F21"/>
    <w:rsid w:val="00B16463"/>
    <w:rsid w:val="00B16A70"/>
    <w:rsid w:val="00B16FA4"/>
    <w:rsid w:val="00B17221"/>
    <w:rsid w:val="00B17226"/>
    <w:rsid w:val="00B172AF"/>
    <w:rsid w:val="00B17872"/>
    <w:rsid w:val="00B17D54"/>
    <w:rsid w:val="00B2069A"/>
    <w:rsid w:val="00B210ED"/>
    <w:rsid w:val="00B21E2F"/>
    <w:rsid w:val="00B22676"/>
    <w:rsid w:val="00B231C5"/>
    <w:rsid w:val="00B232F9"/>
    <w:rsid w:val="00B2414C"/>
    <w:rsid w:val="00B243F6"/>
    <w:rsid w:val="00B26062"/>
    <w:rsid w:val="00B26AF0"/>
    <w:rsid w:val="00B27CD7"/>
    <w:rsid w:val="00B27E1D"/>
    <w:rsid w:val="00B3057C"/>
    <w:rsid w:val="00B30F0D"/>
    <w:rsid w:val="00B31796"/>
    <w:rsid w:val="00B319C2"/>
    <w:rsid w:val="00B32213"/>
    <w:rsid w:val="00B3312C"/>
    <w:rsid w:val="00B33273"/>
    <w:rsid w:val="00B336C7"/>
    <w:rsid w:val="00B3416D"/>
    <w:rsid w:val="00B344C3"/>
    <w:rsid w:val="00B34575"/>
    <w:rsid w:val="00B348B3"/>
    <w:rsid w:val="00B35835"/>
    <w:rsid w:val="00B36462"/>
    <w:rsid w:val="00B36633"/>
    <w:rsid w:val="00B371DF"/>
    <w:rsid w:val="00B37A07"/>
    <w:rsid w:val="00B37AA7"/>
    <w:rsid w:val="00B4004D"/>
    <w:rsid w:val="00B4008D"/>
    <w:rsid w:val="00B4013A"/>
    <w:rsid w:val="00B402EF"/>
    <w:rsid w:val="00B40775"/>
    <w:rsid w:val="00B4130E"/>
    <w:rsid w:val="00B418B1"/>
    <w:rsid w:val="00B42A85"/>
    <w:rsid w:val="00B42AB2"/>
    <w:rsid w:val="00B42AD3"/>
    <w:rsid w:val="00B42C9D"/>
    <w:rsid w:val="00B43F8E"/>
    <w:rsid w:val="00B4463A"/>
    <w:rsid w:val="00B44685"/>
    <w:rsid w:val="00B44A37"/>
    <w:rsid w:val="00B45034"/>
    <w:rsid w:val="00B45B30"/>
    <w:rsid w:val="00B46AC3"/>
    <w:rsid w:val="00B50373"/>
    <w:rsid w:val="00B50F3D"/>
    <w:rsid w:val="00B51B3F"/>
    <w:rsid w:val="00B52C5A"/>
    <w:rsid w:val="00B52D1B"/>
    <w:rsid w:val="00B53216"/>
    <w:rsid w:val="00B54865"/>
    <w:rsid w:val="00B54C45"/>
    <w:rsid w:val="00B555C1"/>
    <w:rsid w:val="00B55A31"/>
    <w:rsid w:val="00B5606A"/>
    <w:rsid w:val="00B568D9"/>
    <w:rsid w:val="00B56F93"/>
    <w:rsid w:val="00B5796D"/>
    <w:rsid w:val="00B57C9A"/>
    <w:rsid w:val="00B60209"/>
    <w:rsid w:val="00B61338"/>
    <w:rsid w:val="00B619CD"/>
    <w:rsid w:val="00B61F6F"/>
    <w:rsid w:val="00B62563"/>
    <w:rsid w:val="00B625C7"/>
    <w:rsid w:val="00B62653"/>
    <w:rsid w:val="00B62CD1"/>
    <w:rsid w:val="00B6339E"/>
    <w:rsid w:val="00B63BD6"/>
    <w:rsid w:val="00B63D01"/>
    <w:rsid w:val="00B63DA4"/>
    <w:rsid w:val="00B645CC"/>
    <w:rsid w:val="00B64F8D"/>
    <w:rsid w:val="00B65067"/>
    <w:rsid w:val="00B658A1"/>
    <w:rsid w:val="00B66074"/>
    <w:rsid w:val="00B66B48"/>
    <w:rsid w:val="00B672A0"/>
    <w:rsid w:val="00B67306"/>
    <w:rsid w:val="00B703A5"/>
    <w:rsid w:val="00B706C3"/>
    <w:rsid w:val="00B70816"/>
    <w:rsid w:val="00B71830"/>
    <w:rsid w:val="00B71948"/>
    <w:rsid w:val="00B72489"/>
    <w:rsid w:val="00B72EA0"/>
    <w:rsid w:val="00B72FA3"/>
    <w:rsid w:val="00B73077"/>
    <w:rsid w:val="00B730ED"/>
    <w:rsid w:val="00B73667"/>
    <w:rsid w:val="00B73D0C"/>
    <w:rsid w:val="00B73EC8"/>
    <w:rsid w:val="00B74049"/>
    <w:rsid w:val="00B74656"/>
    <w:rsid w:val="00B74E46"/>
    <w:rsid w:val="00B75758"/>
    <w:rsid w:val="00B75ECE"/>
    <w:rsid w:val="00B76F1B"/>
    <w:rsid w:val="00B77171"/>
    <w:rsid w:val="00B771AC"/>
    <w:rsid w:val="00B7733E"/>
    <w:rsid w:val="00B77737"/>
    <w:rsid w:val="00B7783F"/>
    <w:rsid w:val="00B80293"/>
    <w:rsid w:val="00B809B3"/>
    <w:rsid w:val="00B80D46"/>
    <w:rsid w:val="00B80F61"/>
    <w:rsid w:val="00B8169A"/>
    <w:rsid w:val="00B81B66"/>
    <w:rsid w:val="00B81C09"/>
    <w:rsid w:val="00B81EDA"/>
    <w:rsid w:val="00B82995"/>
    <w:rsid w:val="00B82EBA"/>
    <w:rsid w:val="00B85CCA"/>
    <w:rsid w:val="00B860B0"/>
    <w:rsid w:val="00B86C50"/>
    <w:rsid w:val="00B87AFD"/>
    <w:rsid w:val="00B90A8F"/>
    <w:rsid w:val="00B918E2"/>
    <w:rsid w:val="00B92618"/>
    <w:rsid w:val="00B939D0"/>
    <w:rsid w:val="00B939E3"/>
    <w:rsid w:val="00B94FF0"/>
    <w:rsid w:val="00B9525D"/>
    <w:rsid w:val="00B95887"/>
    <w:rsid w:val="00B960C3"/>
    <w:rsid w:val="00B961AB"/>
    <w:rsid w:val="00B96938"/>
    <w:rsid w:val="00B97302"/>
    <w:rsid w:val="00B97982"/>
    <w:rsid w:val="00B97E5D"/>
    <w:rsid w:val="00BA03BF"/>
    <w:rsid w:val="00BA141C"/>
    <w:rsid w:val="00BA23B7"/>
    <w:rsid w:val="00BA3B26"/>
    <w:rsid w:val="00BA49D1"/>
    <w:rsid w:val="00BA5D18"/>
    <w:rsid w:val="00BA6A31"/>
    <w:rsid w:val="00BA6F6F"/>
    <w:rsid w:val="00BB03D4"/>
    <w:rsid w:val="00BB0B03"/>
    <w:rsid w:val="00BB1958"/>
    <w:rsid w:val="00BB1C99"/>
    <w:rsid w:val="00BB3EE4"/>
    <w:rsid w:val="00BB4551"/>
    <w:rsid w:val="00BB5ABA"/>
    <w:rsid w:val="00BB6834"/>
    <w:rsid w:val="00BB76C5"/>
    <w:rsid w:val="00BB77DD"/>
    <w:rsid w:val="00BC025F"/>
    <w:rsid w:val="00BC026A"/>
    <w:rsid w:val="00BC0423"/>
    <w:rsid w:val="00BC0763"/>
    <w:rsid w:val="00BC0895"/>
    <w:rsid w:val="00BC1833"/>
    <w:rsid w:val="00BC1936"/>
    <w:rsid w:val="00BC2318"/>
    <w:rsid w:val="00BC2ABE"/>
    <w:rsid w:val="00BC3628"/>
    <w:rsid w:val="00BC3D62"/>
    <w:rsid w:val="00BC5F5F"/>
    <w:rsid w:val="00BC68F2"/>
    <w:rsid w:val="00BD0A35"/>
    <w:rsid w:val="00BD0ADB"/>
    <w:rsid w:val="00BD0FC7"/>
    <w:rsid w:val="00BD1851"/>
    <w:rsid w:val="00BD2510"/>
    <w:rsid w:val="00BD4787"/>
    <w:rsid w:val="00BD518A"/>
    <w:rsid w:val="00BD5835"/>
    <w:rsid w:val="00BD583A"/>
    <w:rsid w:val="00BD60FD"/>
    <w:rsid w:val="00BD6A8D"/>
    <w:rsid w:val="00BD6D1F"/>
    <w:rsid w:val="00BD6E44"/>
    <w:rsid w:val="00BD7613"/>
    <w:rsid w:val="00BE0DB9"/>
    <w:rsid w:val="00BE0E52"/>
    <w:rsid w:val="00BE1411"/>
    <w:rsid w:val="00BE1491"/>
    <w:rsid w:val="00BE26AC"/>
    <w:rsid w:val="00BE26DC"/>
    <w:rsid w:val="00BE3413"/>
    <w:rsid w:val="00BE3C1B"/>
    <w:rsid w:val="00BE3CED"/>
    <w:rsid w:val="00BE3D35"/>
    <w:rsid w:val="00BE54D0"/>
    <w:rsid w:val="00BE5D7C"/>
    <w:rsid w:val="00BE6251"/>
    <w:rsid w:val="00BF01A2"/>
    <w:rsid w:val="00BF0847"/>
    <w:rsid w:val="00BF08A3"/>
    <w:rsid w:val="00BF0A7C"/>
    <w:rsid w:val="00BF1E97"/>
    <w:rsid w:val="00BF22D3"/>
    <w:rsid w:val="00BF22E9"/>
    <w:rsid w:val="00BF24C2"/>
    <w:rsid w:val="00BF3DCF"/>
    <w:rsid w:val="00BF434B"/>
    <w:rsid w:val="00BF482E"/>
    <w:rsid w:val="00BF4A25"/>
    <w:rsid w:val="00BF6CEB"/>
    <w:rsid w:val="00C0115A"/>
    <w:rsid w:val="00C014D8"/>
    <w:rsid w:val="00C016DC"/>
    <w:rsid w:val="00C02F36"/>
    <w:rsid w:val="00C0319F"/>
    <w:rsid w:val="00C03291"/>
    <w:rsid w:val="00C034D3"/>
    <w:rsid w:val="00C036BF"/>
    <w:rsid w:val="00C03A8E"/>
    <w:rsid w:val="00C03F76"/>
    <w:rsid w:val="00C040C3"/>
    <w:rsid w:val="00C0583F"/>
    <w:rsid w:val="00C05D12"/>
    <w:rsid w:val="00C063BF"/>
    <w:rsid w:val="00C1010E"/>
    <w:rsid w:val="00C11255"/>
    <w:rsid w:val="00C115E7"/>
    <w:rsid w:val="00C11FD3"/>
    <w:rsid w:val="00C122D9"/>
    <w:rsid w:val="00C12AF1"/>
    <w:rsid w:val="00C13388"/>
    <w:rsid w:val="00C140C8"/>
    <w:rsid w:val="00C140EE"/>
    <w:rsid w:val="00C1566D"/>
    <w:rsid w:val="00C15EDD"/>
    <w:rsid w:val="00C161F2"/>
    <w:rsid w:val="00C16749"/>
    <w:rsid w:val="00C17F26"/>
    <w:rsid w:val="00C20741"/>
    <w:rsid w:val="00C20D3D"/>
    <w:rsid w:val="00C21287"/>
    <w:rsid w:val="00C21A5A"/>
    <w:rsid w:val="00C21BE7"/>
    <w:rsid w:val="00C21D23"/>
    <w:rsid w:val="00C220F3"/>
    <w:rsid w:val="00C22653"/>
    <w:rsid w:val="00C22C22"/>
    <w:rsid w:val="00C22CC1"/>
    <w:rsid w:val="00C230D0"/>
    <w:rsid w:val="00C23596"/>
    <w:rsid w:val="00C24085"/>
    <w:rsid w:val="00C25171"/>
    <w:rsid w:val="00C2564B"/>
    <w:rsid w:val="00C25FE3"/>
    <w:rsid w:val="00C264AB"/>
    <w:rsid w:val="00C26E9F"/>
    <w:rsid w:val="00C278FC"/>
    <w:rsid w:val="00C3044F"/>
    <w:rsid w:val="00C3105C"/>
    <w:rsid w:val="00C312A3"/>
    <w:rsid w:val="00C3141D"/>
    <w:rsid w:val="00C31B6D"/>
    <w:rsid w:val="00C31B79"/>
    <w:rsid w:val="00C3247D"/>
    <w:rsid w:val="00C32A9F"/>
    <w:rsid w:val="00C33605"/>
    <w:rsid w:val="00C336C0"/>
    <w:rsid w:val="00C337AB"/>
    <w:rsid w:val="00C340C2"/>
    <w:rsid w:val="00C3542D"/>
    <w:rsid w:val="00C355AA"/>
    <w:rsid w:val="00C35659"/>
    <w:rsid w:val="00C35D2B"/>
    <w:rsid w:val="00C361C6"/>
    <w:rsid w:val="00C36644"/>
    <w:rsid w:val="00C3698A"/>
    <w:rsid w:val="00C37054"/>
    <w:rsid w:val="00C370E1"/>
    <w:rsid w:val="00C3770E"/>
    <w:rsid w:val="00C3782B"/>
    <w:rsid w:val="00C37939"/>
    <w:rsid w:val="00C40E1E"/>
    <w:rsid w:val="00C42145"/>
    <w:rsid w:val="00C42298"/>
    <w:rsid w:val="00C426B9"/>
    <w:rsid w:val="00C42752"/>
    <w:rsid w:val="00C45550"/>
    <w:rsid w:val="00C45C40"/>
    <w:rsid w:val="00C47C95"/>
    <w:rsid w:val="00C5147A"/>
    <w:rsid w:val="00C51A01"/>
    <w:rsid w:val="00C51BB9"/>
    <w:rsid w:val="00C526AB"/>
    <w:rsid w:val="00C5366B"/>
    <w:rsid w:val="00C5493F"/>
    <w:rsid w:val="00C55B48"/>
    <w:rsid w:val="00C56C3E"/>
    <w:rsid w:val="00C56ED3"/>
    <w:rsid w:val="00C57027"/>
    <w:rsid w:val="00C5744E"/>
    <w:rsid w:val="00C577D0"/>
    <w:rsid w:val="00C57DF5"/>
    <w:rsid w:val="00C60BA3"/>
    <w:rsid w:val="00C61267"/>
    <w:rsid w:val="00C621A8"/>
    <w:rsid w:val="00C622D5"/>
    <w:rsid w:val="00C63818"/>
    <w:rsid w:val="00C63C31"/>
    <w:rsid w:val="00C65388"/>
    <w:rsid w:val="00C66924"/>
    <w:rsid w:val="00C6782B"/>
    <w:rsid w:val="00C67F00"/>
    <w:rsid w:val="00C702D4"/>
    <w:rsid w:val="00C710D8"/>
    <w:rsid w:val="00C71712"/>
    <w:rsid w:val="00C71973"/>
    <w:rsid w:val="00C71C2B"/>
    <w:rsid w:val="00C725D7"/>
    <w:rsid w:val="00C72BE1"/>
    <w:rsid w:val="00C7313E"/>
    <w:rsid w:val="00C73A96"/>
    <w:rsid w:val="00C73AA5"/>
    <w:rsid w:val="00C73B5B"/>
    <w:rsid w:val="00C746F3"/>
    <w:rsid w:val="00C74AB4"/>
    <w:rsid w:val="00C754A5"/>
    <w:rsid w:val="00C76612"/>
    <w:rsid w:val="00C768D9"/>
    <w:rsid w:val="00C76E26"/>
    <w:rsid w:val="00C77736"/>
    <w:rsid w:val="00C80633"/>
    <w:rsid w:val="00C80DCD"/>
    <w:rsid w:val="00C816DC"/>
    <w:rsid w:val="00C82047"/>
    <w:rsid w:val="00C823DA"/>
    <w:rsid w:val="00C839B5"/>
    <w:rsid w:val="00C842A9"/>
    <w:rsid w:val="00C847B3"/>
    <w:rsid w:val="00C8575D"/>
    <w:rsid w:val="00C85C81"/>
    <w:rsid w:val="00C873B3"/>
    <w:rsid w:val="00C913FF"/>
    <w:rsid w:val="00C9140E"/>
    <w:rsid w:val="00C91CEF"/>
    <w:rsid w:val="00C91F7C"/>
    <w:rsid w:val="00C91FF6"/>
    <w:rsid w:val="00C928E5"/>
    <w:rsid w:val="00C92F9A"/>
    <w:rsid w:val="00C943BD"/>
    <w:rsid w:val="00C95007"/>
    <w:rsid w:val="00C950CF"/>
    <w:rsid w:val="00C95775"/>
    <w:rsid w:val="00C95867"/>
    <w:rsid w:val="00C95D89"/>
    <w:rsid w:val="00C95F7D"/>
    <w:rsid w:val="00C973A7"/>
    <w:rsid w:val="00CA0467"/>
    <w:rsid w:val="00CA0813"/>
    <w:rsid w:val="00CA1192"/>
    <w:rsid w:val="00CA18D2"/>
    <w:rsid w:val="00CA1CFE"/>
    <w:rsid w:val="00CA2129"/>
    <w:rsid w:val="00CA21F3"/>
    <w:rsid w:val="00CA2994"/>
    <w:rsid w:val="00CA3007"/>
    <w:rsid w:val="00CA40EB"/>
    <w:rsid w:val="00CA4818"/>
    <w:rsid w:val="00CA5140"/>
    <w:rsid w:val="00CA5276"/>
    <w:rsid w:val="00CA5A20"/>
    <w:rsid w:val="00CA608B"/>
    <w:rsid w:val="00CA640C"/>
    <w:rsid w:val="00CA68E6"/>
    <w:rsid w:val="00CA6D4F"/>
    <w:rsid w:val="00CA7742"/>
    <w:rsid w:val="00CB07B9"/>
    <w:rsid w:val="00CB098D"/>
    <w:rsid w:val="00CB0DB8"/>
    <w:rsid w:val="00CB20DC"/>
    <w:rsid w:val="00CB5BB1"/>
    <w:rsid w:val="00CB5FAF"/>
    <w:rsid w:val="00CB6BF2"/>
    <w:rsid w:val="00CB7368"/>
    <w:rsid w:val="00CB7921"/>
    <w:rsid w:val="00CC1336"/>
    <w:rsid w:val="00CC155E"/>
    <w:rsid w:val="00CC22DF"/>
    <w:rsid w:val="00CC27D1"/>
    <w:rsid w:val="00CC4149"/>
    <w:rsid w:val="00CC470F"/>
    <w:rsid w:val="00CC4C79"/>
    <w:rsid w:val="00CC5678"/>
    <w:rsid w:val="00CC5C0B"/>
    <w:rsid w:val="00CC6931"/>
    <w:rsid w:val="00CC6956"/>
    <w:rsid w:val="00CC6F5A"/>
    <w:rsid w:val="00CC70EE"/>
    <w:rsid w:val="00CC748F"/>
    <w:rsid w:val="00CC751B"/>
    <w:rsid w:val="00CC764F"/>
    <w:rsid w:val="00CC7DC0"/>
    <w:rsid w:val="00CD0E05"/>
    <w:rsid w:val="00CD20DF"/>
    <w:rsid w:val="00CD212A"/>
    <w:rsid w:val="00CD3385"/>
    <w:rsid w:val="00CD36F2"/>
    <w:rsid w:val="00CD3AAA"/>
    <w:rsid w:val="00CD3D51"/>
    <w:rsid w:val="00CD448B"/>
    <w:rsid w:val="00CD522B"/>
    <w:rsid w:val="00CD571A"/>
    <w:rsid w:val="00CD60A5"/>
    <w:rsid w:val="00CD6307"/>
    <w:rsid w:val="00CD6557"/>
    <w:rsid w:val="00CD67EE"/>
    <w:rsid w:val="00CD6F6E"/>
    <w:rsid w:val="00CD74E1"/>
    <w:rsid w:val="00CD767A"/>
    <w:rsid w:val="00CD7F55"/>
    <w:rsid w:val="00CE0195"/>
    <w:rsid w:val="00CE042A"/>
    <w:rsid w:val="00CE073A"/>
    <w:rsid w:val="00CE0ACD"/>
    <w:rsid w:val="00CE0ADE"/>
    <w:rsid w:val="00CE0E53"/>
    <w:rsid w:val="00CE113B"/>
    <w:rsid w:val="00CE1834"/>
    <w:rsid w:val="00CE1AA0"/>
    <w:rsid w:val="00CE1FB6"/>
    <w:rsid w:val="00CE229F"/>
    <w:rsid w:val="00CE23B8"/>
    <w:rsid w:val="00CE28F4"/>
    <w:rsid w:val="00CE2CC9"/>
    <w:rsid w:val="00CE44CC"/>
    <w:rsid w:val="00CE658F"/>
    <w:rsid w:val="00CE659D"/>
    <w:rsid w:val="00CE6B47"/>
    <w:rsid w:val="00CE70AA"/>
    <w:rsid w:val="00CE7C61"/>
    <w:rsid w:val="00CE7DD2"/>
    <w:rsid w:val="00CF0404"/>
    <w:rsid w:val="00CF0A0D"/>
    <w:rsid w:val="00CF0C26"/>
    <w:rsid w:val="00CF139D"/>
    <w:rsid w:val="00CF2B24"/>
    <w:rsid w:val="00CF37BE"/>
    <w:rsid w:val="00CF3AFE"/>
    <w:rsid w:val="00CF4480"/>
    <w:rsid w:val="00CF45B7"/>
    <w:rsid w:val="00CF45F0"/>
    <w:rsid w:val="00CF466D"/>
    <w:rsid w:val="00CF46AC"/>
    <w:rsid w:val="00CF4D13"/>
    <w:rsid w:val="00CF54AF"/>
    <w:rsid w:val="00CF56CE"/>
    <w:rsid w:val="00CF6ADC"/>
    <w:rsid w:val="00CF72E5"/>
    <w:rsid w:val="00CF7E3B"/>
    <w:rsid w:val="00D001C2"/>
    <w:rsid w:val="00D0029E"/>
    <w:rsid w:val="00D00593"/>
    <w:rsid w:val="00D01373"/>
    <w:rsid w:val="00D032DD"/>
    <w:rsid w:val="00D03783"/>
    <w:rsid w:val="00D04A53"/>
    <w:rsid w:val="00D04AD0"/>
    <w:rsid w:val="00D04D4D"/>
    <w:rsid w:val="00D05A58"/>
    <w:rsid w:val="00D06A38"/>
    <w:rsid w:val="00D06AB2"/>
    <w:rsid w:val="00D07B49"/>
    <w:rsid w:val="00D07D8C"/>
    <w:rsid w:val="00D07F36"/>
    <w:rsid w:val="00D07FF3"/>
    <w:rsid w:val="00D12935"/>
    <w:rsid w:val="00D131E8"/>
    <w:rsid w:val="00D13327"/>
    <w:rsid w:val="00D137FF"/>
    <w:rsid w:val="00D138D0"/>
    <w:rsid w:val="00D14269"/>
    <w:rsid w:val="00D14D04"/>
    <w:rsid w:val="00D1571C"/>
    <w:rsid w:val="00D1615C"/>
    <w:rsid w:val="00D162FB"/>
    <w:rsid w:val="00D16B01"/>
    <w:rsid w:val="00D16FD0"/>
    <w:rsid w:val="00D1724A"/>
    <w:rsid w:val="00D17341"/>
    <w:rsid w:val="00D20515"/>
    <w:rsid w:val="00D20965"/>
    <w:rsid w:val="00D20993"/>
    <w:rsid w:val="00D20CC0"/>
    <w:rsid w:val="00D21705"/>
    <w:rsid w:val="00D2218E"/>
    <w:rsid w:val="00D22274"/>
    <w:rsid w:val="00D22584"/>
    <w:rsid w:val="00D22916"/>
    <w:rsid w:val="00D22F45"/>
    <w:rsid w:val="00D23341"/>
    <w:rsid w:val="00D23E20"/>
    <w:rsid w:val="00D25441"/>
    <w:rsid w:val="00D25938"/>
    <w:rsid w:val="00D263F8"/>
    <w:rsid w:val="00D26938"/>
    <w:rsid w:val="00D26CCE"/>
    <w:rsid w:val="00D305F5"/>
    <w:rsid w:val="00D30EE6"/>
    <w:rsid w:val="00D32277"/>
    <w:rsid w:val="00D32672"/>
    <w:rsid w:val="00D33084"/>
    <w:rsid w:val="00D33417"/>
    <w:rsid w:val="00D335E7"/>
    <w:rsid w:val="00D336C7"/>
    <w:rsid w:val="00D33713"/>
    <w:rsid w:val="00D33B2A"/>
    <w:rsid w:val="00D36A00"/>
    <w:rsid w:val="00D37A20"/>
    <w:rsid w:val="00D407A9"/>
    <w:rsid w:val="00D40E10"/>
    <w:rsid w:val="00D41C4C"/>
    <w:rsid w:val="00D421EA"/>
    <w:rsid w:val="00D42CF3"/>
    <w:rsid w:val="00D42D69"/>
    <w:rsid w:val="00D42F3B"/>
    <w:rsid w:val="00D433E4"/>
    <w:rsid w:val="00D436AF"/>
    <w:rsid w:val="00D43786"/>
    <w:rsid w:val="00D44E78"/>
    <w:rsid w:val="00D45B61"/>
    <w:rsid w:val="00D4790B"/>
    <w:rsid w:val="00D47B33"/>
    <w:rsid w:val="00D505D2"/>
    <w:rsid w:val="00D508B0"/>
    <w:rsid w:val="00D51031"/>
    <w:rsid w:val="00D51CFC"/>
    <w:rsid w:val="00D52115"/>
    <w:rsid w:val="00D52333"/>
    <w:rsid w:val="00D5275C"/>
    <w:rsid w:val="00D52AEA"/>
    <w:rsid w:val="00D52B38"/>
    <w:rsid w:val="00D5325E"/>
    <w:rsid w:val="00D53CF0"/>
    <w:rsid w:val="00D53E12"/>
    <w:rsid w:val="00D54255"/>
    <w:rsid w:val="00D54D23"/>
    <w:rsid w:val="00D55026"/>
    <w:rsid w:val="00D551B0"/>
    <w:rsid w:val="00D5530C"/>
    <w:rsid w:val="00D55A4C"/>
    <w:rsid w:val="00D55AC5"/>
    <w:rsid w:val="00D55F16"/>
    <w:rsid w:val="00D56FE9"/>
    <w:rsid w:val="00D5757A"/>
    <w:rsid w:val="00D5792B"/>
    <w:rsid w:val="00D6097D"/>
    <w:rsid w:val="00D60C78"/>
    <w:rsid w:val="00D60CAA"/>
    <w:rsid w:val="00D61493"/>
    <w:rsid w:val="00D6154D"/>
    <w:rsid w:val="00D61EA0"/>
    <w:rsid w:val="00D639D2"/>
    <w:rsid w:val="00D63E25"/>
    <w:rsid w:val="00D6425B"/>
    <w:rsid w:val="00D64ACF"/>
    <w:rsid w:val="00D64E6B"/>
    <w:rsid w:val="00D64F9E"/>
    <w:rsid w:val="00D65635"/>
    <w:rsid w:val="00D65C67"/>
    <w:rsid w:val="00D66434"/>
    <w:rsid w:val="00D666DC"/>
    <w:rsid w:val="00D66C76"/>
    <w:rsid w:val="00D6732B"/>
    <w:rsid w:val="00D67D3B"/>
    <w:rsid w:val="00D700BB"/>
    <w:rsid w:val="00D7078F"/>
    <w:rsid w:val="00D70AAD"/>
    <w:rsid w:val="00D725CD"/>
    <w:rsid w:val="00D731DA"/>
    <w:rsid w:val="00D744F4"/>
    <w:rsid w:val="00D74526"/>
    <w:rsid w:val="00D74705"/>
    <w:rsid w:val="00D74817"/>
    <w:rsid w:val="00D74BDF"/>
    <w:rsid w:val="00D76B53"/>
    <w:rsid w:val="00D76CDF"/>
    <w:rsid w:val="00D76CEC"/>
    <w:rsid w:val="00D77240"/>
    <w:rsid w:val="00D8035B"/>
    <w:rsid w:val="00D815E5"/>
    <w:rsid w:val="00D817F8"/>
    <w:rsid w:val="00D81C68"/>
    <w:rsid w:val="00D81DFF"/>
    <w:rsid w:val="00D81F27"/>
    <w:rsid w:val="00D82418"/>
    <w:rsid w:val="00D8476B"/>
    <w:rsid w:val="00D84D1D"/>
    <w:rsid w:val="00D84D59"/>
    <w:rsid w:val="00D85063"/>
    <w:rsid w:val="00D85B22"/>
    <w:rsid w:val="00D86844"/>
    <w:rsid w:val="00D86C8B"/>
    <w:rsid w:val="00D87335"/>
    <w:rsid w:val="00D90636"/>
    <w:rsid w:val="00D907DD"/>
    <w:rsid w:val="00D90BF6"/>
    <w:rsid w:val="00D92664"/>
    <w:rsid w:val="00D9339A"/>
    <w:rsid w:val="00D93794"/>
    <w:rsid w:val="00D93DC3"/>
    <w:rsid w:val="00D947F6"/>
    <w:rsid w:val="00D94ECA"/>
    <w:rsid w:val="00D969BC"/>
    <w:rsid w:val="00D96BE5"/>
    <w:rsid w:val="00D96FDC"/>
    <w:rsid w:val="00D971F7"/>
    <w:rsid w:val="00D9772C"/>
    <w:rsid w:val="00D97CDA"/>
    <w:rsid w:val="00D97EF5"/>
    <w:rsid w:val="00DA0B76"/>
    <w:rsid w:val="00DA10A3"/>
    <w:rsid w:val="00DA120C"/>
    <w:rsid w:val="00DA1F16"/>
    <w:rsid w:val="00DA237E"/>
    <w:rsid w:val="00DA263E"/>
    <w:rsid w:val="00DA2E47"/>
    <w:rsid w:val="00DA2F75"/>
    <w:rsid w:val="00DA3284"/>
    <w:rsid w:val="00DA36BC"/>
    <w:rsid w:val="00DA3A9C"/>
    <w:rsid w:val="00DA3B69"/>
    <w:rsid w:val="00DA3C9E"/>
    <w:rsid w:val="00DA3D2D"/>
    <w:rsid w:val="00DA3D71"/>
    <w:rsid w:val="00DA44DB"/>
    <w:rsid w:val="00DA4863"/>
    <w:rsid w:val="00DA57D2"/>
    <w:rsid w:val="00DA6034"/>
    <w:rsid w:val="00DA608F"/>
    <w:rsid w:val="00DA6111"/>
    <w:rsid w:val="00DA6A04"/>
    <w:rsid w:val="00DB0165"/>
    <w:rsid w:val="00DB11A9"/>
    <w:rsid w:val="00DB191B"/>
    <w:rsid w:val="00DB1E85"/>
    <w:rsid w:val="00DB2094"/>
    <w:rsid w:val="00DB274C"/>
    <w:rsid w:val="00DB2856"/>
    <w:rsid w:val="00DB2DCF"/>
    <w:rsid w:val="00DB3293"/>
    <w:rsid w:val="00DB346E"/>
    <w:rsid w:val="00DB4163"/>
    <w:rsid w:val="00DB436F"/>
    <w:rsid w:val="00DB485B"/>
    <w:rsid w:val="00DB51CF"/>
    <w:rsid w:val="00DB5F87"/>
    <w:rsid w:val="00DB701A"/>
    <w:rsid w:val="00DB7DFE"/>
    <w:rsid w:val="00DC17BF"/>
    <w:rsid w:val="00DC3E65"/>
    <w:rsid w:val="00DC6B01"/>
    <w:rsid w:val="00DC75E7"/>
    <w:rsid w:val="00DD019F"/>
    <w:rsid w:val="00DD0C84"/>
    <w:rsid w:val="00DD1046"/>
    <w:rsid w:val="00DD10E3"/>
    <w:rsid w:val="00DD1803"/>
    <w:rsid w:val="00DD1814"/>
    <w:rsid w:val="00DD1CD6"/>
    <w:rsid w:val="00DD1DFE"/>
    <w:rsid w:val="00DD2783"/>
    <w:rsid w:val="00DD2B48"/>
    <w:rsid w:val="00DD322C"/>
    <w:rsid w:val="00DD3575"/>
    <w:rsid w:val="00DD408C"/>
    <w:rsid w:val="00DD4092"/>
    <w:rsid w:val="00DD50AA"/>
    <w:rsid w:val="00DD5525"/>
    <w:rsid w:val="00DD57F8"/>
    <w:rsid w:val="00DD597E"/>
    <w:rsid w:val="00DD6135"/>
    <w:rsid w:val="00DD64E6"/>
    <w:rsid w:val="00DD6853"/>
    <w:rsid w:val="00DD6B12"/>
    <w:rsid w:val="00DD6E2E"/>
    <w:rsid w:val="00DD75CD"/>
    <w:rsid w:val="00DD770F"/>
    <w:rsid w:val="00DD7788"/>
    <w:rsid w:val="00DD78E6"/>
    <w:rsid w:val="00DD7A75"/>
    <w:rsid w:val="00DE0FD8"/>
    <w:rsid w:val="00DE11FB"/>
    <w:rsid w:val="00DE13B6"/>
    <w:rsid w:val="00DE17EA"/>
    <w:rsid w:val="00DE198F"/>
    <w:rsid w:val="00DE20B4"/>
    <w:rsid w:val="00DE2D0B"/>
    <w:rsid w:val="00DE2F57"/>
    <w:rsid w:val="00DE4B87"/>
    <w:rsid w:val="00DE58B9"/>
    <w:rsid w:val="00DE5ADA"/>
    <w:rsid w:val="00DE5BBA"/>
    <w:rsid w:val="00DE5BF4"/>
    <w:rsid w:val="00DE5C9E"/>
    <w:rsid w:val="00DE68A7"/>
    <w:rsid w:val="00DE6D33"/>
    <w:rsid w:val="00DE7054"/>
    <w:rsid w:val="00DF0663"/>
    <w:rsid w:val="00DF072C"/>
    <w:rsid w:val="00DF080D"/>
    <w:rsid w:val="00DF1326"/>
    <w:rsid w:val="00DF2F24"/>
    <w:rsid w:val="00DF3284"/>
    <w:rsid w:val="00DF4340"/>
    <w:rsid w:val="00DF6D92"/>
    <w:rsid w:val="00DF7086"/>
    <w:rsid w:val="00DF728E"/>
    <w:rsid w:val="00DF755E"/>
    <w:rsid w:val="00DF78CE"/>
    <w:rsid w:val="00E00885"/>
    <w:rsid w:val="00E0112D"/>
    <w:rsid w:val="00E011B4"/>
    <w:rsid w:val="00E0173F"/>
    <w:rsid w:val="00E027CB"/>
    <w:rsid w:val="00E027E9"/>
    <w:rsid w:val="00E05375"/>
    <w:rsid w:val="00E06227"/>
    <w:rsid w:val="00E06338"/>
    <w:rsid w:val="00E0637E"/>
    <w:rsid w:val="00E0695E"/>
    <w:rsid w:val="00E074EA"/>
    <w:rsid w:val="00E07819"/>
    <w:rsid w:val="00E10AEA"/>
    <w:rsid w:val="00E1117E"/>
    <w:rsid w:val="00E12AB6"/>
    <w:rsid w:val="00E12E33"/>
    <w:rsid w:val="00E132AE"/>
    <w:rsid w:val="00E13F4C"/>
    <w:rsid w:val="00E1410A"/>
    <w:rsid w:val="00E14291"/>
    <w:rsid w:val="00E14457"/>
    <w:rsid w:val="00E15346"/>
    <w:rsid w:val="00E15647"/>
    <w:rsid w:val="00E15862"/>
    <w:rsid w:val="00E162CF"/>
    <w:rsid w:val="00E164A7"/>
    <w:rsid w:val="00E17635"/>
    <w:rsid w:val="00E17C5C"/>
    <w:rsid w:val="00E20C06"/>
    <w:rsid w:val="00E21070"/>
    <w:rsid w:val="00E21246"/>
    <w:rsid w:val="00E221A0"/>
    <w:rsid w:val="00E22846"/>
    <w:rsid w:val="00E232E4"/>
    <w:rsid w:val="00E23EFF"/>
    <w:rsid w:val="00E254F9"/>
    <w:rsid w:val="00E25E69"/>
    <w:rsid w:val="00E26667"/>
    <w:rsid w:val="00E27FFA"/>
    <w:rsid w:val="00E315D5"/>
    <w:rsid w:val="00E3170D"/>
    <w:rsid w:val="00E31723"/>
    <w:rsid w:val="00E32926"/>
    <w:rsid w:val="00E32A75"/>
    <w:rsid w:val="00E33101"/>
    <w:rsid w:val="00E33AD5"/>
    <w:rsid w:val="00E33AE7"/>
    <w:rsid w:val="00E34030"/>
    <w:rsid w:val="00E34285"/>
    <w:rsid w:val="00E34373"/>
    <w:rsid w:val="00E3597C"/>
    <w:rsid w:val="00E35A4E"/>
    <w:rsid w:val="00E377E0"/>
    <w:rsid w:val="00E37A89"/>
    <w:rsid w:val="00E40522"/>
    <w:rsid w:val="00E406F4"/>
    <w:rsid w:val="00E416F4"/>
    <w:rsid w:val="00E41C5D"/>
    <w:rsid w:val="00E41DE9"/>
    <w:rsid w:val="00E437E1"/>
    <w:rsid w:val="00E43F29"/>
    <w:rsid w:val="00E4482A"/>
    <w:rsid w:val="00E45454"/>
    <w:rsid w:val="00E4579A"/>
    <w:rsid w:val="00E45A06"/>
    <w:rsid w:val="00E45CB6"/>
    <w:rsid w:val="00E46702"/>
    <w:rsid w:val="00E500DF"/>
    <w:rsid w:val="00E50D02"/>
    <w:rsid w:val="00E51170"/>
    <w:rsid w:val="00E512B8"/>
    <w:rsid w:val="00E52BDD"/>
    <w:rsid w:val="00E53011"/>
    <w:rsid w:val="00E53D4B"/>
    <w:rsid w:val="00E541A5"/>
    <w:rsid w:val="00E551D8"/>
    <w:rsid w:val="00E555D2"/>
    <w:rsid w:val="00E55DDA"/>
    <w:rsid w:val="00E57523"/>
    <w:rsid w:val="00E57715"/>
    <w:rsid w:val="00E60122"/>
    <w:rsid w:val="00E607E3"/>
    <w:rsid w:val="00E60962"/>
    <w:rsid w:val="00E60CFE"/>
    <w:rsid w:val="00E60F4D"/>
    <w:rsid w:val="00E6179D"/>
    <w:rsid w:val="00E63390"/>
    <w:rsid w:val="00E63E1B"/>
    <w:rsid w:val="00E64EAF"/>
    <w:rsid w:val="00E6534A"/>
    <w:rsid w:val="00E65870"/>
    <w:rsid w:val="00E65F19"/>
    <w:rsid w:val="00E66B1A"/>
    <w:rsid w:val="00E66FF8"/>
    <w:rsid w:val="00E678AA"/>
    <w:rsid w:val="00E70020"/>
    <w:rsid w:val="00E704CC"/>
    <w:rsid w:val="00E71286"/>
    <w:rsid w:val="00E71CCE"/>
    <w:rsid w:val="00E71F58"/>
    <w:rsid w:val="00E72B0D"/>
    <w:rsid w:val="00E7319E"/>
    <w:rsid w:val="00E7334C"/>
    <w:rsid w:val="00E73703"/>
    <w:rsid w:val="00E73F28"/>
    <w:rsid w:val="00E74E77"/>
    <w:rsid w:val="00E756BA"/>
    <w:rsid w:val="00E75B5A"/>
    <w:rsid w:val="00E75DBD"/>
    <w:rsid w:val="00E761F4"/>
    <w:rsid w:val="00E76CA6"/>
    <w:rsid w:val="00E76F5C"/>
    <w:rsid w:val="00E773EB"/>
    <w:rsid w:val="00E77598"/>
    <w:rsid w:val="00E80577"/>
    <w:rsid w:val="00E81186"/>
    <w:rsid w:val="00E811ED"/>
    <w:rsid w:val="00E819B8"/>
    <w:rsid w:val="00E81C3F"/>
    <w:rsid w:val="00E825BD"/>
    <w:rsid w:val="00E83D43"/>
    <w:rsid w:val="00E852BF"/>
    <w:rsid w:val="00E86239"/>
    <w:rsid w:val="00E863E6"/>
    <w:rsid w:val="00E864E4"/>
    <w:rsid w:val="00E86E98"/>
    <w:rsid w:val="00E921CD"/>
    <w:rsid w:val="00E922DB"/>
    <w:rsid w:val="00E92BE7"/>
    <w:rsid w:val="00E92EA4"/>
    <w:rsid w:val="00E93729"/>
    <w:rsid w:val="00E938B9"/>
    <w:rsid w:val="00E93941"/>
    <w:rsid w:val="00E9429D"/>
    <w:rsid w:val="00E953A3"/>
    <w:rsid w:val="00E95910"/>
    <w:rsid w:val="00E965A5"/>
    <w:rsid w:val="00E97903"/>
    <w:rsid w:val="00EA0A32"/>
    <w:rsid w:val="00EA1A97"/>
    <w:rsid w:val="00EA1BBB"/>
    <w:rsid w:val="00EA1FE2"/>
    <w:rsid w:val="00EA2970"/>
    <w:rsid w:val="00EA30C6"/>
    <w:rsid w:val="00EA3403"/>
    <w:rsid w:val="00EA417D"/>
    <w:rsid w:val="00EA42EE"/>
    <w:rsid w:val="00EA6245"/>
    <w:rsid w:val="00EA6FB6"/>
    <w:rsid w:val="00EA7007"/>
    <w:rsid w:val="00EA7BC4"/>
    <w:rsid w:val="00EB10D3"/>
    <w:rsid w:val="00EB1153"/>
    <w:rsid w:val="00EB13D4"/>
    <w:rsid w:val="00EB3405"/>
    <w:rsid w:val="00EB362B"/>
    <w:rsid w:val="00EB3859"/>
    <w:rsid w:val="00EB4341"/>
    <w:rsid w:val="00EB598A"/>
    <w:rsid w:val="00EB5C57"/>
    <w:rsid w:val="00EB6345"/>
    <w:rsid w:val="00EB79DA"/>
    <w:rsid w:val="00EB7BBC"/>
    <w:rsid w:val="00EB7F80"/>
    <w:rsid w:val="00EC0360"/>
    <w:rsid w:val="00EC06FB"/>
    <w:rsid w:val="00EC1C5B"/>
    <w:rsid w:val="00EC306F"/>
    <w:rsid w:val="00EC3CFE"/>
    <w:rsid w:val="00EC44CA"/>
    <w:rsid w:val="00EC46B8"/>
    <w:rsid w:val="00EC5EA7"/>
    <w:rsid w:val="00EC5F6B"/>
    <w:rsid w:val="00EC5FA3"/>
    <w:rsid w:val="00EC6195"/>
    <w:rsid w:val="00EC6919"/>
    <w:rsid w:val="00EC6959"/>
    <w:rsid w:val="00EC729D"/>
    <w:rsid w:val="00EC73AA"/>
    <w:rsid w:val="00EC7541"/>
    <w:rsid w:val="00EC76E4"/>
    <w:rsid w:val="00EC76F9"/>
    <w:rsid w:val="00ED09B2"/>
    <w:rsid w:val="00ED11AD"/>
    <w:rsid w:val="00ED1758"/>
    <w:rsid w:val="00ED179B"/>
    <w:rsid w:val="00ED1E40"/>
    <w:rsid w:val="00ED2DC8"/>
    <w:rsid w:val="00ED4079"/>
    <w:rsid w:val="00ED4215"/>
    <w:rsid w:val="00ED48FE"/>
    <w:rsid w:val="00ED4A10"/>
    <w:rsid w:val="00ED52CD"/>
    <w:rsid w:val="00ED5B19"/>
    <w:rsid w:val="00ED5D92"/>
    <w:rsid w:val="00ED6611"/>
    <w:rsid w:val="00ED734D"/>
    <w:rsid w:val="00EE00F4"/>
    <w:rsid w:val="00EE00FC"/>
    <w:rsid w:val="00EE16D3"/>
    <w:rsid w:val="00EE2CB0"/>
    <w:rsid w:val="00EE300B"/>
    <w:rsid w:val="00EE329B"/>
    <w:rsid w:val="00EE37E3"/>
    <w:rsid w:val="00EE4306"/>
    <w:rsid w:val="00EE606E"/>
    <w:rsid w:val="00EE6512"/>
    <w:rsid w:val="00EE7216"/>
    <w:rsid w:val="00EF0254"/>
    <w:rsid w:val="00EF06B9"/>
    <w:rsid w:val="00EF06C8"/>
    <w:rsid w:val="00EF07A3"/>
    <w:rsid w:val="00EF111A"/>
    <w:rsid w:val="00EF1210"/>
    <w:rsid w:val="00EF1C00"/>
    <w:rsid w:val="00EF487D"/>
    <w:rsid w:val="00EF4B26"/>
    <w:rsid w:val="00EF4F53"/>
    <w:rsid w:val="00EF4F98"/>
    <w:rsid w:val="00F00B84"/>
    <w:rsid w:val="00F011DA"/>
    <w:rsid w:val="00F01A83"/>
    <w:rsid w:val="00F01D75"/>
    <w:rsid w:val="00F01ECB"/>
    <w:rsid w:val="00F0200A"/>
    <w:rsid w:val="00F0245A"/>
    <w:rsid w:val="00F029B1"/>
    <w:rsid w:val="00F03658"/>
    <w:rsid w:val="00F03B98"/>
    <w:rsid w:val="00F03D36"/>
    <w:rsid w:val="00F05228"/>
    <w:rsid w:val="00F064B3"/>
    <w:rsid w:val="00F06A14"/>
    <w:rsid w:val="00F06B39"/>
    <w:rsid w:val="00F10041"/>
    <w:rsid w:val="00F10724"/>
    <w:rsid w:val="00F1093E"/>
    <w:rsid w:val="00F115A8"/>
    <w:rsid w:val="00F118C1"/>
    <w:rsid w:val="00F11D0B"/>
    <w:rsid w:val="00F121EC"/>
    <w:rsid w:val="00F135C4"/>
    <w:rsid w:val="00F13826"/>
    <w:rsid w:val="00F13DCB"/>
    <w:rsid w:val="00F1421D"/>
    <w:rsid w:val="00F1439A"/>
    <w:rsid w:val="00F154E3"/>
    <w:rsid w:val="00F15F35"/>
    <w:rsid w:val="00F161B1"/>
    <w:rsid w:val="00F16422"/>
    <w:rsid w:val="00F165A2"/>
    <w:rsid w:val="00F16976"/>
    <w:rsid w:val="00F17970"/>
    <w:rsid w:val="00F201BA"/>
    <w:rsid w:val="00F2053C"/>
    <w:rsid w:val="00F218E3"/>
    <w:rsid w:val="00F21B92"/>
    <w:rsid w:val="00F220B6"/>
    <w:rsid w:val="00F23357"/>
    <w:rsid w:val="00F23DBF"/>
    <w:rsid w:val="00F26024"/>
    <w:rsid w:val="00F26398"/>
    <w:rsid w:val="00F26D61"/>
    <w:rsid w:val="00F2748A"/>
    <w:rsid w:val="00F30D99"/>
    <w:rsid w:val="00F3163C"/>
    <w:rsid w:val="00F31D92"/>
    <w:rsid w:val="00F320A5"/>
    <w:rsid w:val="00F327DE"/>
    <w:rsid w:val="00F32AB6"/>
    <w:rsid w:val="00F32C86"/>
    <w:rsid w:val="00F33C7A"/>
    <w:rsid w:val="00F343DE"/>
    <w:rsid w:val="00F3581B"/>
    <w:rsid w:val="00F35A41"/>
    <w:rsid w:val="00F3643D"/>
    <w:rsid w:val="00F370B6"/>
    <w:rsid w:val="00F37862"/>
    <w:rsid w:val="00F4036A"/>
    <w:rsid w:val="00F407E9"/>
    <w:rsid w:val="00F40E5B"/>
    <w:rsid w:val="00F4111B"/>
    <w:rsid w:val="00F4115E"/>
    <w:rsid w:val="00F4181B"/>
    <w:rsid w:val="00F436F2"/>
    <w:rsid w:val="00F44F69"/>
    <w:rsid w:val="00F46476"/>
    <w:rsid w:val="00F46FC9"/>
    <w:rsid w:val="00F47225"/>
    <w:rsid w:val="00F50BA0"/>
    <w:rsid w:val="00F52268"/>
    <w:rsid w:val="00F539E9"/>
    <w:rsid w:val="00F54C65"/>
    <w:rsid w:val="00F54DB0"/>
    <w:rsid w:val="00F557BD"/>
    <w:rsid w:val="00F55DB3"/>
    <w:rsid w:val="00F56449"/>
    <w:rsid w:val="00F61448"/>
    <w:rsid w:val="00F621F7"/>
    <w:rsid w:val="00F62794"/>
    <w:rsid w:val="00F62B98"/>
    <w:rsid w:val="00F636A8"/>
    <w:rsid w:val="00F63E20"/>
    <w:rsid w:val="00F6457D"/>
    <w:rsid w:val="00F64ABB"/>
    <w:rsid w:val="00F64C12"/>
    <w:rsid w:val="00F660FE"/>
    <w:rsid w:val="00F66BBD"/>
    <w:rsid w:val="00F66CD6"/>
    <w:rsid w:val="00F66FCF"/>
    <w:rsid w:val="00F7040E"/>
    <w:rsid w:val="00F70768"/>
    <w:rsid w:val="00F70C41"/>
    <w:rsid w:val="00F70E0D"/>
    <w:rsid w:val="00F715F4"/>
    <w:rsid w:val="00F71B81"/>
    <w:rsid w:val="00F71F46"/>
    <w:rsid w:val="00F72223"/>
    <w:rsid w:val="00F7283F"/>
    <w:rsid w:val="00F72AEA"/>
    <w:rsid w:val="00F732AE"/>
    <w:rsid w:val="00F74231"/>
    <w:rsid w:val="00F76187"/>
    <w:rsid w:val="00F7623C"/>
    <w:rsid w:val="00F777C3"/>
    <w:rsid w:val="00F77DEE"/>
    <w:rsid w:val="00F819CD"/>
    <w:rsid w:val="00F81EA9"/>
    <w:rsid w:val="00F8235D"/>
    <w:rsid w:val="00F83467"/>
    <w:rsid w:val="00F838E1"/>
    <w:rsid w:val="00F83CFA"/>
    <w:rsid w:val="00F840E5"/>
    <w:rsid w:val="00F8482A"/>
    <w:rsid w:val="00F849D3"/>
    <w:rsid w:val="00F84E0A"/>
    <w:rsid w:val="00F86C77"/>
    <w:rsid w:val="00F87504"/>
    <w:rsid w:val="00F87EB2"/>
    <w:rsid w:val="00F90414"/>
    <w:rsid w:val="00F90909"/>
    <w:rsid w:val="00F90988"/>
    <w:rsid w:val="00F912FD"/>
    <w:rsid w:val="00F9294D"/>
    <w:rsid w:val="00F92AF2"/>
    <w:rsid w:val="00F92F50"/>
    <w:rsid w:val="00F93619"/>
    <w:rsid w:val="00F93C5D"/>
    <w:rsid w:val="00F94173"/>
    <w:rsid w:val="00F9460D"/>
    <w:rsid w:val="00F96DB9"/>
    <w:rsid w:val="00FA14F7"/>
    <w:rsid w:val="00FA1EE3"/>
    <w:rsid w:val="00FA201E"/>
    <w:rsid w:val="00FA20CA"/>
    <w:rsid w:val="00FA2271"/>
    <w:rsid w:val="00FA402D"/>
    <w:rsid w:val="00FA4D67"/>
    <w:rsid w:val="00FA61A9"/>
    <w:rsid w:val="00FA63BB"/>
    <w:rsid w:val="00FA646A"/>
    <w:rsid w:val="00FA685F"/>
    <w:rsid w:val="00FA7E13"/>
    <w:rsid w:val="00FA7F4B"/>
    <w:rsid w:val="00FB0C51"/>
    <w:rsid w:val="00FB193F"/>
    <w:rsid w:val="00FB22DF"/>
    <w:rsid w:val="00FB2319"/>
    <w:rsid w:val="00FB32C3"/>
    <w:rsid w:val="00FB346E"/>
    <w:rsid w:val="00FB3C1A"/>
    <w:rsid w:val="00FB4690"/>
    <w:rsid w:val="00FB4986"/>
    <w:rsid w:val="00FB4F47"/>
    <w:rsid w:val="00FB5398"/>
    <w:rsid w:val="00FB6DA7"/>
    <w:rsid w:val="00FB7B5B"/>
    <w:rsid w:val="00FC0692"/>
    <w:rsid w:val="00FC0E68"/>
    <w:rsid w:val="00FC1CCC"/>
    <w:rsid w:val="00FC4DA4"/>
    <w:rsid w:val="00FC52BB"/>
    <w:rsid w:val="00FC56DB"/>
    <w:rsid w:val="00FC68B8"/>
    <w:rsid w:val="00FC7551"/>
    <w:rsid w:val="00FD0664"/>
    <w:rsid w:val="00FD0F09"/>
    <w:rsid w:val="00FD10A6"/>
    <w:rsid w:val="00FD15B4"/>
    <w:rsid w:val="00FD25F7"/>
    <w:rsid w:val="00FD310A"/>
    <w:rsid w:val="00FD31EB"/>
    <w:rsid w:val="00FD3C74"/>
    <w:rsid w:val="00FD4008"/>
    <w:rsid w:val="00FD4A72"/>
    <w:rsid w:val="00FD4A8D"/>
    <w:rsid w:val="00FD66A7"/>
    <w:rsid w:val="00FD6C95"/>
    <w:rsid w:val="00FD6DE4"/>
    <w:rsid w:val="00FD79BE"/>
    <w:rsid w:val="00FD7EC1"/>
    <w:rsid w:val="00FE0501"/>
    <w:rsid w:val="00FE05B9"/>
    <w:rsid w:val="00FE0833"/>
    <w:rsid w:val="00FE0BD5"/>
    <w:rsid w:val="00FE1CDD"/>
    <w:rsid w:val="00FE2285"/>
    <w:rsid w:val="00FE2E1F"/>
    <w:rsid w:val="00FE39C4"/>
    <w:rsid w:val="00FE3BE2"/>
    <w:rsid w:val="00FE3F63"/>
    <w:rsid w:val="00FE4A16"/>
    <w:rsid w:val="00FE4B21"/>
    <w:rsid w:val="00FE52A9"/>
    <w:rsid w:val="00FE58D7"/>
    <w:rsid w:val="00FE5C62"/>
    <w:rsid w:val="00FE65E2"/>
    <w:rsid w:val="00FE6991"/>
    <w:rsid w:val="00FE755A"/>
    <w:rsid w:val="00FF0F38"/>
    <w:rsid w:val="00FF26CE"/>
    <w:rsid w:val="00FF2F01"/>
    <w:rsid w:val="00FF321C"/>
    <w:rsid w:val="00FF4071"/>
    <w:rsid w:val="00FF416F"/>
    <w:rsid w:val="00FF4FE4"/>
    <w:rsid w:val="00FF6092"/>
    <w:rsid w:val="00FF7087"/>
    <w:rsid w:val="00FF7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2"/>
        <w:szCs w:val="27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490CAA"/>
    <w:pPr>
      <w:spacing w:before="100" w:beforeAutospacing="1" w:after="100" w:afterAutospacing="1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3284"/>
    <w:pPr>
      <w:keepNext/>
      <w:spacing w:before="0" w:beforeAutospacing="0" w:after="0" w:afterAutospacing="0"/>
      <w:ind w:left="3600" w:hanging="3420"/>
      <w:jc w:val="both"/>
      <w:outlineLvl w:val="0"/>
    </w:pPr>
    <w:rPr>
      <w:b/>
      <w:bCs/>
      <w:color w:val="800080"/>
      <w:sz w:val="22"/>
      <w:szCs w:val="22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F3284"/>
    <w:pPr>
      <w:keepNext/>
      <w:spacing w:before="0" w:beforeAutospacing="0" w:after="0" w:afterAutospacing="0"/>
      <w:ind w:left="180"/>
      <w:jc w:val="both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F3284"/>
    <w:pPr>
      <w:keepNext/>
      <w:spacing w:before="0" w:beforeAutospacing="0" w:after="0" w:afterAutospacing="0"/>
      <w:outlineLvl w:val="2"/>
    </w:pPr>
    <w:rPr>
      <w:rFonts w:eastAsia="MS Mincho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F3284"/>
    <w:pPr>
      <w:keepNext/>
      <w:spacing w:before="240" w:beforeAutospacing="0" w:after="60" w:afterAutospacing="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F3284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DF3284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DF3284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DF3284"/>
    <w:rPr>
      <w:rFonts w:cs="Times New Roman"/>
      <w:b/>
      <w:bCs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DF3284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locked/>
    <w:rsid w:val="00DF3284"/>
    <w:rPr>
      <w:rFonts w:ascii="Courier New" w:hAnsi="Courier New" w:cs="Courier New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25429"/>
    <w:pPr>
      <w:spacing w:before="0" w:beforeAutospacing="0" w:after="0" w:afterAutospacing="0" w:line="280" w:lineRule="exact"/>
      <w:ind w:firstLine="245"/>
    </w:pPr>
    <w:rPr>
      <w:color w:val="000000"/>
      <w:sz w:val="18"/>
      <w:szCs w:val="18"/>
    </w:rPr>
  </w:style>
  <w:style w:type="character" w:customStyle="1" w:styleId="BodyTextChar">
    <w:name w:val="Body Text Char"/>
    <w:link w:val="BodyText"/>
    <w:uiPriority w:val="99"/>
    <w:semiHidden/>
    <w:locked/>
    <w:rsid w:val="00DF3284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DF3284"/>
    <w:pPr>
      <w:tabs>
        <w:tab w:val="left" w:pos="1260"/>
      </w:tabs>
      <w:spacing w:before="120" w:beforeAutospacing="0" w:after="120" w:afterAutospacing="0"/>
    </w:pPr>
    <w:rPr>
      <w:rFonts w:ascii="Times New Roman" w:eastAsia="MS Mincho" w:hAnsi="Times New Roman" w:cs="Times New Roman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DF3284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DF3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DF328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DF3284"/>
    <w:rPr>
      <w:rFonts w:ascii="Verdana" w:hAnsi="Verdana" w:cs="Verdana"/>
      <w:sz w:val="20"/>
      <w:szCs w:val="20"/>
    </w:rPr>
  </w:style>
  <w:style w:type="character" w:customStyle="1" w:styleId="msoheading80">
    <w:name w:val="msoheading8"/>
    <w:uiPriority w:val="99"/>
    <w:rsid w:val="00DF3284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0A2563"/>
    <w:pPr>
      <w:spacing w:before="0" w:beforeAutospacing="0" w:after="120" w:afterAutospacing="0"/>
      <w:ind w:left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A2563"/>
    <w:rPr>
      <w:rFonts w:ascii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rsid w:val="00837C1C"/>
    <w:pPr>
      <w:spacing w:before="0" w:beforeAutospacing="0" w:after="0" w:afterAutospacing="0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837C1C"/>
    <w:pPr>
      <w:widowControl w:val="0"/>
      <w:autoSpaceDE w:val="0"/>
      <w:autoSpaceDN w:val="0"/>
      <w:adjustRightInd w:val="0"/>
      <w:spacing w:before="0" w:beforeAutospacing="0" w:after="0" w:afterAutospacing="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DE7054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Garamond" w:hAnsi="Garamond" w:cs="Garamond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DE7054"/>
    <w:rPr>
      <w:rFonts w:ascii="Garamond" w:hAnsi="Garamond" w:cs="Garamon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A3B26"/>
    <w:pPr>
      <w:spacing w:before="0" w:beforeAutospacing="0" w:after="0" w:afterAutospacing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F328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locked/>
    <w:rsid w:val="00975987"/>
    <w:pPr>
      <w:spacing w:before="0" w:beforeAutospacing="0" w:after="0" w:afterAutospacing="0"/>
      <w:jc w:val="center"/>
    </w:pPr>
    <w:rPr>
      <w:b/>
      <w:bCs/>
      <w:sz w:val="22"/>
      <w:szCs w:val="22"/>
    </w:rPr>
  </w:style>
  <w:style w:type="character" w:customStyle="1" w:styleId="TitleChar">
    <w:name w:val="Title Char"/>
    <w:link w:val="Title"/>
    <w:uiPriority w:val="99"/>
    <w:locked/>
    <w:rsid w:val="00975987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uiPriority w:val="99"/>
    <w:rsid w:val="00C42752"/>
    <w:rPr>
      <w:rFonts w:cs="Times New Roman"/>
      <w:color w:val="0000FF"/>
      <w:u w:val="single"/>
    </w:rPr>
  </w:style>
  <w:style w:type="paragraph" w:styleId="Subtitle">
    <w:name w:val="Subtitle"/>
    <w:basedOn w:val="Normal"/>
    <w:link w:val="SubtitleChar"/>
    <w:uiPriority w:val="99"/>
    <w:qFormat/>
    <w:locked/>
    <w:rsid w:val="00587639"/>
    <w:pPr>
      <w:spacing w:before="0" w:beforeAutospacing="0" w:after="0" w:afterAutospacing="0"/>
    </w:pPr>
    <w:rPr>
      <w:b/>
      <w:bCs/>
    </w:rPr>
  </w:style>
  <w:style w:type="character" w:customStyle="1" w:styleId="SubtitleChar">
    <w:name w:val="Subtitle Char"/>
    <w:link w:val="Subtitle"/>
    <w:uiPriority w:val="99"/>
    <w:locked/>
    <w:rsid w:val="00587639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136A0D"/>
    <w:pPr>
      <w:tabs>
        <w:tab w:val="center" w:pos="4320"/>
        <w:tab w:val="right" w:pos="8640"/>
      </w:tabs>
      <w:suppressAutoHyphens/>
      <w:spacing w:before="0" w:beforeAutospacing="0" w:after="0" w:afterAutospacing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136A0D"/>
    <w:rPr>
      <w:rFonts w:ascii="Times New Roman" w:hAnsi="Times New Roman" w:cs="Times New Roman"/>
      <w:sz w:val="20"/>
      <w:szCs w:val="20"/>
    </w:rPr>
  </w:style>
  <w:style w:type="character" w:customStyle="1" w:styleId="fn">
    <w:name w:val="fn"/>
    <w:uiPriority w:val="99"/>
    <w:rsid w:val="00136A0D"/>
    <w:rPr>
      <w:rFonts w:cs="Times New Roman"/>
    </w:rPr>
  </w:style>
  <w:style w:type="character" w:customStyle="1" w:styleId="locality">
    <w:name w:val="locality"/>
    <w:uiPriority w:val="99"/>
    <w:rsid w:val="00136A0D"/>
    <w:rPr>
      <w:rFonts w:cs="Times New Roman"/>
    </w:rPr>
  </w:style>
  <w:style w:type="character" w:customStyle="1" w:styleId="region">
    <w:name w:val="region"/>
    <w:uiPriority w:val="99"/>
    <w:rsid w:val="00136A0D"/>
    <w:rPr>
      <w:rFonts w:cs="Times New Roman"/>
    </w:rPr>
  </w:style>
  <w:style w:type="paragraph" w:customStyle="1" w:styleId="ariel">
    <w:name w:val="ariel"/>
    <w:basedOn w:val="Normal"/>
    <w:uiPriority w:val="99"/>
    <w:rsid w:val="00B57C9A"/>
    <w:pPr>
      <w:numPr>
        <w:numId w:val="1"/>
      </w:numPr>
      <w:suppressAutoHyphens/>
      <w:spacing w:before="0" w:beforeAutospacing="0" w:after="0" w:afterAutospacing="0"/>
      <w:ind w:right="180"/>
      <w:jc w:val="both"/>
    </w:pPr>
    <w:rPr>
      <w:b/>
      <w:bCs/>
      <w:sz w:val="22"/>
      <w:szCs w:val="22"/>
      <w:lang w:eastAsia="ar-SA"/>
    </w:rPr>
  </w:style>
  <w:style w:type="character" w:customStyle="1" w:styleId="grame">
    <w:name w:val="grame"/>
    <w:uiPriority w:val="99"/>
    <w:rsid w:val="00266807"/>
    <w:rPr>
      <w:rFonts w:cs="Times New Roman"/>
    </w:rPr>
  </w:style>
  <w:style w:type="paragraph" w:customStyle="1" w:styleId="city">
    <w:name w:val="city"/>
    <w:basedOn w:val="Normal"/>
    <w:next w:val="Normal"/>
    <w:uiPriority w:val="99"/>
    <w:rsid w:val="00F63E20"/>
    <w:pPr>
      <w:tabs>
        <w:tab w:val="center" w:pos="7920"/>
      </w:tabs>
      <w:spacing w:before="0" w:beforeAutospacing="0" w:after="120" w:afterAutospacing="0"/>
      <w:jc w:val="both"/>
    </w:pPr>
    <w:rPr>
      <w:sz w:val="20"/>
      <w:szCs w:val="20"/>
    </w:rPr>
  </w:style>
  <w:style w:type="paragraph" w:customStyle="1" w:styleId="bulletedlist">
    <w:name w:val="bulleted list"/>
    <w:basedOn w:val="Normal"/>
    <w:uiPriority w:val="99"/>
    <w:rsid w:val="00F63E20"/>
    <w:pPr>
      <w:numPr>
        <w:numId w:val="2"/>
      </w:numPr>
      <w:spacing w:before="40" w:beforeAutospacing="0" w:after="80" w:afterAutospacing="0" w:line="220" w:lineRule="exact"/>
    </w:pPr>
    <w:rPr>
      <w:rFonts w:ascii="Tahoma" w:hAnsi="Tahoma" w:cs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0DC"/>
    <w:pPr>
      <w:spacing w:before="0" w:beforeAutospacing="0" w:after="200" w:afterAutospacing="0" w:line="276" w:lineRule="auto"/>
      <w:ind w:left="720"/>
    </w:pPr>
    <w:rPr>
      <w:sz w:val="22"/>
      <w:szCs w:val="22"/>
    </w:rPr>
  </w:style>
  <w:style w:type="character" w:styleId="FollowedHyperlink">
    <w:name w:val="FollowedHyperlink"/>
    <w:uiPriority w:val="99"/>
    <w:semiHidden/>
    <w:rsid w:val="00FE05B9"/>
    <w:rPr>
      <w:rFonts w:cs="Times New Roman"/>
      <w:color w:val="800080"/>
      <w:u w:val="single"/>
    </w:rPr>
  </w:style>
  <w:style w:type="paragraph" w:customStyle="1" w:styleId="Body1213">
    <w:name w:val="Body 12/13"/>
    <w:basedOn w:val="Normal"/>
    <w:uiPriority w:val="99"/>
    <w:rsid w:val="00101DC2"/>
    <w:pPr>
      <w:spacing w:before="0" w:beforeAutospacing="0" w:after="0" w:afterAutospacing="0" w:line="260" w:lineRule="atLeast"/>
      <w:jc w:val="both"/>
    </w:pPr>
  </w:style>
  <w:style w:type="paragraph" w:customStyle="1" w:styleId="CharCharCharChar">
    <w:name w:val="Char Char Char Char"/>
    <w:basedOn w:val="Normal"/>
    <w:uiPriority w:val="99"/>
    <w:rsid w:val="00306480"/>
    <w:pPr>
      <w:spacing w:before="0" w:beforeAutospacing="0" w:after="160" w:afterAutospacing="0" w:line="240" w:lineRule="exact"/>
    </w:pPr>
    <w:rPr>
      <w:rFonts w:ascii="Tahoma" w:hAnsi="Tahoma" w:cs="Tahoma"/>
      <w:sz w:val="20"/>
      <w:szCs w:val="20"/>
      <w:lang w:val="en-GB"/>
    </w:rPr>
  </w:style>
  <w:style w:type="character" w:customStyle="1" w:styleId="b111">
    <w:name w:val="b111"/>
    <w:uiPriority w:val="99"/>
    <w:rsid w:val="0088362F"/>
    <w:rPr>
      <w:rFonts w:ascii="Arial" w:hAnsi="Arial" w:cs="Arial"/>
      <w:color w:val="auto"/>
      <w:sz w:val="18"/>
      <w:szCs w:val="18"/>
    </w:rPr>
  </w:style>
  <w:style w:type="character" w:customStyle="1" w:styleId="CharChar">
    <w:name w:val="Char Char"/>
    <w:uiPriority w:val="99"/>
    <w:rsid w:val="00435BBD"/>
    <w:rPr>
      <w:rFonts w:ascii="Courier New" w:hAnsi="Courier New" w:cs="Courier New"/>
    </w:rPr>
  </w:style>
  <w:style w:type="character" w:customStyle="1" w:styleId="CharChar1">
    <w:name w:val="Char Char1"/>
    <w:uiPriority w:val="99"/>
    <w:rsid w:val="00B17D54"/>
    <w:rPr>
      <w:rFonts w:ascii="Courier New" w:hAnsi="Courier New" w:cs="Courier New"/>
    </w:rPr>
  </w:style>
  <w:style w:type="paragraph" w:styleId="Footer">
    <w:name w:val="footer"/>
    <w:basedOn w:val="Normal"/>
    <w:link w:val="FooterChar"/>
    <w:uiPriority w:val="99"/>
    <w:semiHidden/>
    <w:locked/>
    <w:rsid w:val="008004DD"/>
    <w:pPr>
      <w:tabs>
        <w:tab w:val="center" w:pos="4680"/>
        <w:tab w:val="right" w:pos="9360"/>
      </w:tabs>
      <w:spacing w:before="0" w:beforeAutospacing="0" w:after="0" w:afterAutospacing="0"/>
    </w:pPr>
  </w:style>
  <w:style w:type="character" w:customStyle="1" w:styleId="FooterChar">
    <w:name w:val="Footer Char"/>
    <w:link w:val="Footer"/>
    <w:uiPriority w:val="99"/>
    <w:semiHidden/>
    <w:locked/>
    <w:rsid w:val="008004DD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CA5A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text1">
    <w:name w:val="alltext1"/>
    <w:uiPriority w:val="99"/>
    <w:rsid w:val="00170BD5"/>
    <w:rPr>
      <w:rFonts w:ascii="Arial" w:hAnsi="Arial" w:cs="Arial"/>
      <w:color w:val="333333"/>
      <w:sz w:val="18"/>
      <w:szCs w:val="18"/>
    </w:rPr>
  </w:style>
  <w:style w:type="character" w:customStyle="1" w:styleId="apple-style-span">
    <w:name w:val="apple-style-span"/>
    <w:rsid w:val="00AE50DE"/>
    <w:rPr>
      <w:rFonts w:cs="Times New Roman"/>
    </w:rPr>
  </w:style>
  <w:style w:type="character" w:customStyle="1" w:styleId="apple-converted-space">
    <w:name w:val="apple-converted-space"/>
    <w:rsid w:val="00AE50DE"/>
    <w:rPr>
      <w:rFonts w:cs="Times New Roman"/>
    </w:rPr>
  </w:style>
  <w:style w:type="paragraph" w:customStyle="1" w:styleId="Textbody">
    <w:name w:val="Text body"/>
    <w:basedOn w:val="Normal"/>
    <w:rsid w:val="005B5C1E"/>
    <w:pPr>
      <w:suppressAutoHyphens/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ascii="Times New Roman" w:eastAsia="SimSun" w:hAnsi="Times New Roman" w:cs="Times New Roman"/>
      <w:noProof/>
      <w:sz w:val="28"/>
      <w:szCs w:val="28"/>
    </w:rPr>
  </w:style>
  <w:style w:type="paragraph" w:customStyle="1" w:styleId="Default">
    <w:name w:val="Default"/>
    <w:rsid w:val="00B82EB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normal0">
    <w:name w:val="normal"/>
    <w:rsid w:val="00FB5398"/>
    <w:pPr>
      <w:spacing w:after="200" w:line="276" w:lineRule="auto"/>
    </w:pPr>
    <w:rPr>
      <w:rFonts w:eastAsia="Calibri"/>
      <w:color w:val="000000"/>
      <w:szCs w:val="22"/>
      <w:lang w:bidi="ar-SA"/>
    </w:rPr>
  </w:style>
  <w:style w:type="paragraph" w:customStyle="1" w:styleId="NormalPalatino">
    <w:name w:val="Normal + Palatino"/>
    <w:basedOn w:val="BodyText"/>
    <w:rsid w:val="00A34A6E"/>
    <w:pPr>
      <w:spacing w:line="240" w:lineRule="auto"/>
      <w:ind w:firstLine="0"/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itletext1">
    <w:name w:val="titletext1"/>
    <w:rsid w:val="00A21F52"/>
    <w:rPr>
      <w:rFonts w:ascii="Arial" w:hAnsi="Arial" w:cs="Arial" w:hint="default"/>
      <w:b/>
      <w:bCs/>
      <w:color w:val="000000"/>
      <w:sz w:val="21"/>
      <w:szCs w:val="21"/>
    </w:rPr>
  </w:style>
  <w:style w:type="character" w:customStyle="1" w:styleId="CharAttribute37">
    <w:name w:val="CharAttribute37"/>
    <w:rsid w:val="00B418B1"/>
    <w:rPr>
      <w:rFonts w:ascii="Trebuchet MS" w:eastAsia="Trebuchet MS"/>
    </w:rPr>
  </w:style>
  <w:style w:type="paragraph" w:styleId="NoSpacing">
    <w:name w:val="No Spacing"/>
    <w:uiPriority w:val="1"/>
    <w:qFormat/>
    <w:rsid w:val="000C1B00"/>
    <w:rPr>
      <w:rFonts w:asciiTheme="minorHAnsi" w:eastAsiaTheme="minorEastAsia" w:hAnsiTheme="minorHAnsi" w:cstheme="minorBidi"/>
      <w:szCs w:val="22"/>
      <w:lang w:bidi="ar-SA"/>
    </w:rPr>
  </w:style>
  <w:style w:type="paragraph" w:customStyle="1" w:styleId="ParaAttribute34">
    <w:name w:val="ParaAttribute34"/>
    <w:rsid w:val="00BE54D0"/>
    <w:pPr>
      <w:widowControl w:val="0"/>
      <w:wordWrap w:val="0"/>
      <w:overflowPunct w:val="0"/>
      <w:jc w:val="both"/>
    </w:pPr>
    <w:rPr>
      <w:rFonts w:ascii="Times New Roman" w:eastAsia="Batang" w:hAnsi="Times New Roman" w:cs="Times New Roman"/>
      <w:lang w:bidi="ar-SA"/>
    </w:rPr>
  </w:style>
  <w:style w:type="character" w:customStyle="1" w:styleId="CharAttribute40">
    <w:name w:val="CharAttribute40"/>
    <w:rsid w:val="00BE54D0"/>
    <w:rPr>
      <w:rFonts w:ascii="Trebuchet MS" w:eastAsia="Trebuchet MS"/>
      <w:b/>
    </w:rPr>
  </w:style>
  <w:style w:type="character" w:customStyle="1" w:styleId="CharAttribute43">
    <w:name w:val="CharAttribute43"/>
    <w:rsid w:val="00BE54D0"/>
    <w:rPr>
      <w:rFonts w:ascii="Trebuchet MS" w:eastAsia="Trebuchet MS"/>
      <w:shd w:val="clear" w:color="auto" w:fill="FFFFFF"/>
    </w:rPr>
  </w:style>
  <w:style w:type="character" w:customStyle="1" w:styleId="CharAttribute54">
    <w:name w:val="CharAttribute54"/>
    <w:rsid w:val="00BE54D0"/>
    <w:rPr>
      <w:rFonts w:ascii="Trebuchet MS" w:eastAsia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te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490CAA"/>
    <w:pPr>
      <w:spacing w:before="100" w:beforeAutospacing="1" w:after="100" w:afterAutospacing="1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3284"/>
    <w:pPr>
      <w:keepNext/>
      <w:spacing w:before="0" w:beforeAutospacing="0" w:after="0" w:afterAutospacing="0"/>
      <w:ind w:left="3600" w:hanging="3420"/>
      <w:jc w:val="both"/>
      <w:outlineLvl w:val="0"/>
    </w:pPr>
    <w:rPr>
      <w:b/>
      <w:bCs/>
      <w:color w:val="800080"/>
      <w:sz w:val="22"/>
      <w:szCs w:val="22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F3284"/>
    <w:pPr>
      <w:keepNext/>
      <w:spacing w:before="0" w:beforeAutospacing="0" w:after="0" w:afterAutospacing="0"/>
      <w:ind w:left="180"/>
      <w:jc w:val="both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F3284"/>
    <w:pPr>
      <w:keepNext/>
      <w:spacing w:before="0" w:beforeAutospacing="0" w:after="0" w:afterAutospacing="0"/>
      <w:outlineLvl w:val="2"/>
    </w:pPr>
    <w:rPr>
      <w:rFonts w:ascii="Arial" w:eastAsia="MS Mincho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F3284"/>
    <w:pPr>
      <w:keepNext/>
      <w:spacing w:before="240" w:beforeAutospacing="0" w:after="60" w:afterAutospacing="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F3284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DF3284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DF3284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DF3284"/>
    <w:rPr>
      <w:rFonts w:cs="Times New Roman"/>
      <w:b/>
      <w:bCs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DF3284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locked/>
    <w:rsid w:val="00DF3284"/>
    <w:rPr>
      <w:rFonts w:ascii="Courier New" w:hAnsi="Courier New" w:cs="Courier New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25429"/>
    <w:pPr>
      <w:spacing w:before="0" w:beforeAutospacing="0" w:after="0" w:afterAutospacing="0" w:line="280" w:lineRule="exact"/>
      <w:ind w:firstLine="245"/>
    </w:pPr>
    <w:rPr>
      <w:rFonts w:ascii="Arial" w:hAnsi="Arial" w:cs="Arial"/>
      <w:color w:val="000000"/>
      <w:sz w:val="18"/>
      <w:szCs w:val="18"/>
    </w:rPr>
  </w:style>
  <w:style w:type="character" w:customStyle="1" w:styleId="BodyTextChar">
    <w:name w:val="Body Text Char"/>
    <w:link w:val="BodyText"/>
    <w:uiPriority w:val="99"/>
    <w:semiHidden/>
    <w:locked/>
    <w:rsid w:val="00DF3284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DF3284"/>
    <w:pPr>
      <w:tabs>
        <w:tab w:val="left" w:pos="1260"/>
      </w:tabs>
      <w:spacing w:before="120" w:beforeAutospacing="0" w:after="120" w:afterAutospacing="0"/>
    </w:pPr>
    <w:rPr>
      <w:rFonts w:ascii="Times New Roman" w:eastAsia="MS Mincho" w:hAnsi="Times New Roman" w:cs="Times New Roman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DF3284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DF3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DF328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DF3284"/>
    <w:rPr>
      <w:rFonts w:ascii="Verdana" w:hAnsi="Verdana" w:cs="Verdana"/>
      <w:sz w:val="20"/>
      <w:szCs w:val="20"/>
    </w:rPr>
  </w:style>
  <w:style w:type="character" w:customStyle="1" w:styleId="msoheading80">
    <w:name w:val="msoheading8"/>
    <w:uiPriority w:val="99"/>
    <w:rsid w:val="00DF3284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0A2563"/>
    <w:pPr>
      <w:spacing w:before="0" w:beforeAutospacing="0" w:after="120" w:afterAutospacing="0"/>
      <w:ind w:left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A2563"/>
    <w:rPr>
      <w:rFonts w:ascii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rsid w:val="00837C1C"/>
    <w:pPr>
      <w:spacing w:before="0" w:beforeAutospacing="0" w:after="0" w:afterAutospacing="0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837C1C"/>
    <w:pPr>
      <w:widowControl w:val="0"/>
      <w:autoSpaceDE w:val="0"/>
      <w:autoSpaceDN w:val="0"/>
      <w:adjustRightInd w:val="0"/>
      <w:spacing w:before="0" w:beforeAutospacing="0" w:after="0" w:afterAutospacing="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DE7054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Garamond" w:hAnsi="Garamond" w:cs="Garamond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DE7054"/>
    <w:rPr>
      <w:rFonts w:ascii="Garamond" w:hAnsi="Garamond" w:cs="Garamon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A3B26"/>
    <w:pPr>
      <w:spacing w:before="0" w:beforeAutospacing="0" w:after="0" w:afterAutospacing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F328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locked/>
    <w:rsid w:val="00975987"/>
    <w:pPr>
      <w:spacing w:before="0" w:beforeAutospacing="0" w:after="0" w:afterAutospacing="0"/>
      <w:jc w:val="center"/>
    </w:pPr>
    <w:rPr>
      <w:b/>
      <w:bCs/>
      <w:sz w:val="22"/>
      <w:szCs w:val="22"/>
    </w:rPr>
  </w:style>
  <w:style w:type="character" w:customStyle="1" w:styleId="TitleChar">
    <w:name w:val="Title Char"/>
    <w:link w:val="Title"/>
    <w:uiPriority w:val="99"/>
    <w:locked/>
    <w:rsid w:val="00975987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uiPriority w:val="99"/>
    <w:rsid w:val="00C42752"/>
    <w:rPr>
      <w:rFonts w:cs="Times New Roman"/>
      <w:color w:val="0000FF"/>
      <w:u w:val="single"/>
    </w:rPr>
  </w:style>
  <w:style w:type="paragraph" w:styleId="Subtitle">
    <w:name w:val="Subtitle"/>
    <w:basedOn w:val="Normal"/>
    <w:link w:val="SubtitleChar"/>
    <w:uiPriority w:val="99"/>
    <w:qFormat/>
    <w:locked/>
    <w:rsid w:val="00587639"/>
    <w:pPr>
      <w:spacing w:before="0" w:beforeAutospacing="0" w:after="0" w:afterAutospacing="0"/>
    </w:pPr>
    <w:rPr>
      <w:b/>
      <w:bCs/>
    </w:rPr>
  </w:style>
  <w:style w:type="character" w:customStyle="1" w:styleId="SubtitleChar">
    <w:name w:val="Subtitle Char"/>
    <w:link w:val="Subtitle"/>
    <w:uiPriority w:val="99"/>
    <w:locked/>
    <w:rsid w:val="00587639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136A0D"/>
    <w:pPr>
      <w:tabs>
        <w:tab w:val="center" w:pos="4320"/>
        <w:tab w:val="right" w:pos="8640"/>
      </w:tabs>
      <w:suppressAutoHyphens/>
      <w:spacing w:before="0" w:beforeAutospacing="0" w:after="0" w:afterAutospacing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136A0D"/>
    <w:rPr>
      <w:rFonts w:ascii="Times New Roman" w:hAnsi="Times New Roman" w:cs="Times New Roman"/>
      <w:sz w:val="20"/>
      <w:szCs w:val="20"/>
    </w:rPr>
  </w:style>
  <w:style w:type="character" w:customStyle="1" w:styleId="fn">
    <w:name w:val="fn"/>
    <w:uiPriority w:val="99"/>
    <w:rsid w:val="00136A0D"/>
    <w:rPr>
      <w:rFonts w:cs="Times New Roman"/>
    </w:rPr>
  </w:style>
  <w:style w:type="character" w:customStyle="1" w:styleId="locality">
    <w:name w:val="locality"/>
    <w:uiPriority w:val="99"/>
    <w:rsid w:val="00136A0D"/>
    <w:rPr>
      <w:rFonts w:cs="Times New Roman"/>
    </w:rPr>
  </w:style>
  <w:style w:type="character" w:customStyle="1" w:styleId="region">
    <w:name w:val="region"/>
    <w:uiPriority w:val="99"/>
    <w:rsid w:val="00136A0D"/>
    <w:rPr>
      <w:rFonts w:cs="Times New Roman"/>
    </w:rPr>
  </w:style>
  <w:style w:type="paragraph" w:customStyle="1" w:styleId="ariel">
    <w:name w:val="ariel"/>
    <w:basedOn w:val="Normal"/>
    <w:uiPriority w:val="99"/>
    <w:rsid w:val="00B57C9A"/>
    <w:pPr>
      <w:numPr>
        <w:numId w:val="1"/>
      </w:numPr>
      <w:suppressAutoHyphens/>
      <w:spacing w:before="0" w:beforeAutospacing="0" w:after="0" w:afterAutospacing="0"/>
      <w:ind w:right="180"/>
      <w:jc w:val="both"/>
    </w:pPr>
    <w:rPr>
      <w:b/>
      <w:bCs/>
      <w:sz w:val="22"/>
      <w:szCs w:val="22"/>
      <w:lang w:eastAsia="ar-SA"/>
    </w:rPr>
  </w:style>
  <w:style w:type="character" w:customStyle="1" w:styleId="grame">
    <w:name w:val="grame"/>
    <w:uiPriority w:val="99"/>
    <w:rsid w:val="00266807"/>
    <w:rPr>
      <w:rFonts w:cs="Times New Roman"/>
    </w:rPr>
  </w:style>
  <w:style w:type="paragraph" w:customStyle="1" w:styleId="city">
    <w:name w:val="city"/>
    <w:basedOn w:val="Normal"/>
    <w:next w:val="Normal"/>
    <w:uiPriority w:val="99"/>
    <w:rsid w:val="00F63E20"/>
    <w:pPr>
      <w:tabs>
        <w:tab w:val="center" w:pos="7920"/>
      </w:tabs>
      <w:spacing w:before="0" w:beforeAutospacing="0" w:after="120" w:afterAutospacing="0"/>
      <w:jc w:val="both"/>
    </w:pPr>
    <w:rPr>
      <w:rFonts w:ascii="Arial" w:hAnsi="Arial" w:cs="Arial"/>
      <w:sz w:val="20"/>
      <w:szCs w:val="20"/>
    </w:rPr>
  </w:style>
  <w:style w:type="paragraph" w:customStyle="1" w:styleId="bulletedlist">
    <w:name w:val="bulleted list"/>
    <w:basedOn w:val="Normal"/>
    <w:uiPriority w:val="99"/>
    <w:rsid w:val="00F63E20"/>
    <w:pPr>
      <w:numPr>
        <w:numId w:val="2"/>
      </w:numPr>
      <w:spacing w:before="40" w:beforeAutospacing="0" w:after="80" w:afterAutospacing="0" w:line="220" w:lineRule="exact"/>
    </w:pPr>
    <w:rPr>
      <w:rFonts w:ascii="Tahoma" w:hAnsi="Tahoma" w:cs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0DC"/>
    <w:pPr>
      <w:spacing w:before="0" w:beforeAutospacing="0" w:after="200" w:afterAutospacing="0" w:line="276" w:lineRule="auto"/>
      <w:ind w:left="720"/>
    </w:pPr>
    <w:rPr>
      <w:sz w:val="22"/>
      <w:szCs w:val="22"/>
    </w:rPr>
  </w:style>
  <w:style w:type="character" w:styleId="FollowedHyperlink">
    <w:name w:val="FollowedHyperlink"/>
    <w:uiPriority w:val="99"/>
    <w:semiHidden/>
    <w:rsid w:val="00FE05B9"/>
    <w:rPr>
      <w:rFonts w:cs="Times New Roman"/>
      <w:color w:val="800080"/>
      <w:u w:val="single"/>
    </w:rPr>
  </w:style>
  <w:style w:type="paragraph" w:customStyle="1" w:styleId="Body1213">
    <w:name w:val="Body 12/13"/>
    <w:basedOn w:val="Normal"/>
    <w:uiPriority w:val="99"/>
    <w:rsid w:val="00101DC2"/>
    <w:pPr>
      <w:spacing w:before="0" w:beforeAutospacing="0" w:after="0" w:afterAutospacing="0" w:line="260" w:lineRule="atLeast"/>
      <w:jc w:val="both"/>
    </w:pPr>
  </w:style>
  <w:style w:type="paragraph" w:customStyle="1" w:styleId="CharCharCharChar">
    <w:name w:val="Char Char Char Char"/>
    <w:basedOn w:val="Normal"/>
    <w:uiPriority w:val="99"/>
    <w:rsid w:val="00306480"/>
    <w:pPr>
      <w:spacing w:before="0" w:beforeAutospacing="0" w:after="160" w:afterAutospacing="0" w:line="240" w:lineRule="exact"/>
    </w:pPr>
    <w:rPr>
      <w:rFonts w:ascii="Tahoma" w:hAnsi="Tahoma" w:cs="Tahoma"/>
      <w:sz w:val="20"/>
      <w:szCs w:val="20"/>
      <w:lang w:val="en-GB"/>
    </w:rPr>
  </w:style>
  <w:style w:type="character" w:customStyle="1" w:styleId="b111">
    <w:name w:val="b111"/>
    <w:uiPriority w:val="99"/>
    <w:rsid w:val="0088362F"/>
    <w:rPr>
      <w:rFonts w:ascii="Arial" w:hAnsi="Arial" w:cs="Arial"/>
      <w:color w:val="auto"/>
      <w:sz w:val="18"/>
      <w:szCs w:val="18"/>
    </w:rPr>
  </w:style>
  <w:style w:type="character" w:customStyle="1" w:styleId="CharChar">
    <w:name w:val="Char Char"/>
    <w:uiPriority w:val="99"/>
    <w:rsid w:val="00435BBD"/>
    <w:rPr>
      <w:rFonts w:ascii="Courier New" w:hAnsi="Courier New" w:cs="Courier New"/>
    </w:rPr>
  </w:style>
  <w:style w:type="character" w:customStyle="1" w:styleId="CharChar1">
    <w:name w:val="Char Char1"/>
    <w:uiPriority w:val="99"/>
    <w:rsid w:val="00B17D54"/>
    <w:rPr>
      <w:rFonts w:ascii="Courier New" w:hAnsi="Courier New" w:cs="Courier New"/>
    </w:rPr>
  </w:style>
  <w:style w:type="paragraph" w:styleId="Footer">
    <w:name w:val="footer"/>
    <w:basedOn w:val="Normal"/>
    <w:link w:val="FooterChar"/>
    <w:uiPriority w:val="99"/>
    <w:semiHidden/>
    <w:locked/>
    <w:rsid w:val="008004DD"/>
    <w:pPr>
      <w:tabs>
        <w:tab w:val="center" w:pos="4680"/>
        <w:tab w:val="right" w:pos="9360"/>
      </w:tabs>
      <w:spacing w:before="0" w:beforeAutospacing="0" w:after="0" w:afterAutospacing="0"/>
    </w:pPr>
  </w:style>
  <w:style w:type="character" w:customStyle="1" w:styleId="FooterChar">
    <w:name w:val="Footer Char"/>
    <w:link w:val="Footer"/>
    <w:uiPriority w:val="99"/>
    <w:semiHidden/>
    <w:locked/>
    <w:rsid w:val="008004DD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CA5A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text1">
    <w:name w:val="alltext1"/>
    <w:uiPriority w:val="99"/>
    <w:rsid w:val="00170BD5"/>
    <w:rPr>
      <w:rFonts w:ascii="Arial" w:hAnsi="Arial" w:cs="Arial"/>
      <w:color w:val="333333"/>
      <w:sz w:val="18"/>
      <w:szCs w:val="18"/>
    </w:rPr>
  </w:style>
  <w:style w:type="character" w:customStyle="1" w:styleId="apple-style-span">
    <w:name w:val="apple-style-span"/>
    <w:rsid w:val="00AE50DE"/>
    <w:rPr>
      <w:rFonts w:cs="Times New Roman"/>
    </w:rPr>
  </w:style>
  <w:style w:type="character" w:customStyle="1" w:styleId="apple-converted-space">
    <w:name w:val="apple-converted-space"/>
    <w:rsid w:val="00AE50DE"/>
    <w:rPr>
      <w:rFonts w:cs="Times New Roman"/>
    </w:rPr>
  </w:style>
  <w:style w:type="paragraph" w:customStyle="1" w:styleId="Textbody">
    <w:name w:val="Text body"/>
    <w:basedOn w:val="Normal"/>
    <w:rsid w:val="005B5C1E"/>
    <w:pPr>
      <w:suppressAutoHyphens/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ascii="Times New Roman" w:eastAsia="SimSun" w:hAnsi="Times New Roman" w:cs="Times New Roman"/>
      <w:noProof/>
      <w:sz w:val="28"/>
      <w:szCs w:val="28"/>
    </w:rPr>
  </w:style>
  <w:style w:type="paragraph" w:customStyle="1" w:styleId="Default">
    <w:name w:val="Default"/>
    <w:rsid w:val="00B82EB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normal0">
    <w:name w:val="normal"/>
    <w:rsid w:val="00FB5398"/>
    <w:pPr>
      <w:spacing w:after="200" w:line="276" w:lineRule="auto"/>
    </w:pPr>
    <w:rPr>
      <w:rFonts w:eastAsia="Calibri"/>
      <w:color w:val="000000"/>
      <w:sz w:val="22"/>
      <w:szCs w:val="22"/>
      <w:lang w:bidi="ar-SA"/>
    </w:rPr>
  </w:style>
  <w:style w:type="paragraph" w:customStyle="1" w:styleId="NormalPalatino">
    <w:name w:val="Normal + Palatino"/>
    <w:basedOn w:val="BodyText"/>
    <w:rsid w:val="00A34A6E"/>
    <w:pPr>
      <w:spacing w:line="240" w:lineRule="auto"/>
      <w:ind w:firstLine="0"/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itletext1">
    <w:name w:val="titletext1"/>
    <w:rsid w:val="00A21F52"/>
    <w:rPr>
      <w:rFonts w:ascii="Arial" w:hAnsi="Arial" w:cs="Arial" w:hint="default"/>
      <w:b/>
      <w:bCs/>
      <w:color w:val="000000"/>
      <w:sz w:val="21"/>
      <w:szCs w:val="21"/>
    </w:rPr>
  </w:style>
  <w:style w:type="character" w:customStyle="1" w:styleId="CharAttribute37">
    <w:name w:val="CharAttribute37"/>
    <w:rsid w:val="00B418B1"/>
    <w:rPr>
      <w:rFonts w:ascii="Trebuchet MS" w:eastAsia="Trebuchet MS"/>
    </w:rPr>
  </w:style>
  <w:style w:type="paragraph" w:styleId="NoSpacing">
    <w:name w:val="No Spacing"/>
    <w:uiPriority w:val="1"/>
    <w:qFormat/>
    <w:rsid w:val="000C1B00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customStyle="1" w:styleId="ParaAttribute34">
    <w:name w:val="ParaAttribute34"/>
    <w:rsid w:val="00BE54D0"/>
    <w:pPr>
      <w:widowControl w:val="0"/>
      <w:wordWrap w:val="0"/>
      <w:overflowPunct w:val="0"/>
      <w:jc w:val="both"/>
    </w:pPr>
    <w:rPr>
      <w:rFonts w:ascii="Times New Roman" w:eastAsia="Batang" w:hAnsi="Times New Roman" w:cs="Times New Roman"/>
      <w:lang w:bidi="ar-SA"/>
    </w:rPr>
  </w:style>
  <w:style w:type="character" w:customStyle="1" w:styleId="CharAttribute40">
    <w:name w:val="CharAttribute40"/>
    <w:rsid w:val="00BE54D0"/>
    <w:rPr>
      <w:rFonts w:ascii="Trebuchet MS" w:eastAsia="Trebuchet MS"/>
      <w:b/>
    </w:rPr>
  </w:style>
  <w:style w:type="character" w:customStyle="1" w:styleId="CharAttribute43">
    <w:name w:val="CharAttribute43"/>
    <w:rsid w:val="00BE54D0"/>
    <w:rPr>
      <w:rFonts w:ascii="Trebuchet MS" w:eastAsia="Trebuchet MS"/>
      <w:shd w:val="clear" w:color="auto" w:fill="FFFFFF"/>
    </w:rPr>
  </w:style>
  <w:style w:type="character" w:customStyle="1" w:styleId="CharAttribute54">
    <w:name w:val="CharAttribute54"/>
    <w:rsid w:val="00BE54D0"/>
    <w:rPr>
      <w:rFonts w:ascii="Trebuchet MS" w:eastAsia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4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562">
          <w:marLeft w:val="0"/>
          <w:marRight w:val="0"/>
          <w:marTop w:val="100"/>
          <w:marBottom w:val="100"/>
          <w:divBdr>
            <w:top w:val="single" w:sz="2" w:space="0" w:color="9E9E94"/>
            <w:left w:val="single" w:sz="6" w:space="0" w:color="9E9E94"/>
            <w:bottom w:val="single" w:sz="6" w:space="0" w:color="9E9E94"/>
            <w:right w:val="single" w:sz="6" w:space="0" w:color="9E9E94"/>
          </w:divBdr>
          <w:divsChild>
            <w:div w:id="2024485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557">
                  <w:marLeft w:val="303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85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8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5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7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32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18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167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32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853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70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660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467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840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325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3586285">
                                                                                              <w:marLeft w:val="0"/>
                                                                                              <w:marRight w:val="87"/>
                                                                                              <w:marTop w:val="0"/>
                                                                                              <w:marBottom w:val="109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4" w:space="0" w:color="EFEFEF"/>
                                                                                                <w:bottom w:val="single" w:sz="4" w:space="0" w:color="E2E2E2"/>
                                                                                                <w:right w:val="single" w:sz="4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401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0352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32022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35054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1254094">
                                                                                                                  <w:marLeft w:val="-327"/>
                                                                                                                  <w:marRight w:val="0"/>
                                                                                                                  <w:marTop w:val="109"/>
                                                                                                                  <w:marBottom w:val="164"/>
                                                                                                                  <w:divBdr>
                                                                                                                    <w:top w:val="single" w:sz="4" w:space="1" w:color="D8D8D8"/>
                                                                                                                    <w:left w:val="single" w:sz="4" w:space="1" w:color="D8D8D8"/>
                                                                                                                    <w:bottom w:val="single" w:sz="4" w:space="1" w:color="D8D8D8"/>
                                                                                                                    <w:right w:val="single" w:sz="4" w:space="1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6399404">
                                                                                                                      <w:marLeft w:val="164"/>
                                                                                                                      <w:marRight w:val="164"/>
                                                                                                                      <w:marTop w:val="55"/>
                                                                                                                      <w:marBottom w:val="5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90337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4" w:space="0" w:color="auto"/>
                                                                                                                            <w:left w:val="single" w:sz="4" w:space="0" w:color="auto"/>
                                                                                                                            <w:bottom w:val="single" w:sz="4" w:space="0" w:color="auto"/>
                                                                                                                            <w:right w:val="single" w:sz="4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71848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55155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rct=j&amp;q=&amp;esrc=s&amp;source=web&amp;cd=2&amp;cad=rja&amp;uact=8&amp;ved=0ahUKEwjB7o3xktHRAhUn6oMKHemnBOsQFghFMAE&amp;url=https%3A%2F%2Fwww.scrumalliance.org%2Fcertifications%2Fpractitioners%2Fcertified-scrummaster-csm&amp;usg=AFQjCNHk777TZyASPOMuo_evXlw9k87gxA&amp;sig2=Al_Y55UmEZ25DuH0Hizrvg&amp;bvm=bv.144224172,d.amc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 .Net developer</vt:lpstr>
    </vt:vector>
  </TitlesOfParts>
  <Company>maaya</Company>
  <LinksUpToDate>false</LinksUpToDate>
  <CharactersWithSpaces>13577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2007-12-07T22:22:00Z</cp:lastPrinted>
  <dcterms:created xsi:type="dcterms:W3CDTF">2017-09-21T14:14:00Z</dcterms:created>
  <dcterms:modified xsi:type="dcterms:W3CDTF">2017-09-21T14:14:00Z</dcterms:modified>
</cp:coreProperties>
</file>