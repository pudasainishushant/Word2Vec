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551" w:rsidRDefault="00E76551" w:rsidP="00224666">
      <w:pPr>
        <w:rPr>
          <w:rFonts w:asciiTheme="minorHAnsi" w:hAnsiTheme="minorHAnsi" w:cstheme="minorHAnsi"/>
          <w:sz w:val="22"/>
          <w:szCs w:val="22"/>
          <w:lang w:eastAsia="ar-SA"/>
        </w:rPr>
      </w:pPr>
      <w:r>
        <w:rPr>
          <w:rFonts w:ascii="Cambria" w:hAnsi="Cambria"/>
          <w:b/>
          <w:bCs/>
          <w:sz w:val="24"/>
          <w:szCs w:val="24"/>
        </w:rPr>
        <w:t>Waqas Pashah</w:t>
      </w:r>
    </w:p>
    <w:p w:rsidR="00E76551" w:rsidRDefault="00E76551" w:rsidP="00224666">
      <w:pPr>
        <w:rPr>
          <w:rFonts w:ascii="Book Antiqua" w:hAnsi="Book Antiqua"/>
          <w:b/>
          <w:bCs/>
        </w:rPr>
      </w:pPr>
      <w:hyperlink r:id="rId8" w:history="1">
        <w:r>
          <w:rPr>
            <w:rStyle w:val="Hyperlink"/>
            <w:rFonts w:ascii="Book Antiqua" w:hAnsi="Book Antiqua"/>
            <w:b/>
            <w:bCs/>
          </w:rPr>
          <w:t>waqas.pashah@gmail.com</w:t>
        </w:r>
      </w:hyperlink>
    </w:p>
    <w:p w:rsidR="00E76551" w:rsidRDefault="00E76551" w:rsidP="00224666">
      <w:pPr>
        <w:rPr>
          <w:rFonts w:asciiTheme="minorHAnsi" w:hAnsiTheme="minorHAnsi" w:cstheme="minorHAnsi"/>
          <w:sz w:val="22"/>
          <w:szCs w:val="22"/>
          <w:lang w:eastAsia="ar-SA"/>
        </w:rPr>
      </w:pPr>
      <w:r w:rsidRPr="00E76551">
        <w:rPr>
          <w:rFonts w:asciiTheme="minorHAnsi" w:hAnsiTheme="minorHAnsi" w:cstheme="minorHAnsi"/>
          <w:b/>
          <w:bCs/>
          <w:sz w:val="22"/>
          <w:szCs w:val="22"/>
          <w:lang w:eastAsia="ar-SA"/>
        </w:rPr>
        <w:t>951-300-8544</w:t>
      </w:r>
    </w:p>
    <w:p w:rsidR="00823F23" w:rsidRPr="00F17070" w:rsidRDefault="001C02F7" w:rsidP="00224666">
      <w:pPr>
        <w:rPr>
          <w:rFonts w:asciiTheme="minorHAnsi" w:hAnsiTheme="minorHAnsi" w:cstheme="minorHAnsi"/>
          <w:sz w:val="22"/>
          <w:szCs w:val="22"/>
          <w:lang w:eastAsia="ar-SA"/>
        </w:rPr>
      </w:pPr>
      <w:r w:rsidRPr="00F17070">
        <w:rPr>
          <w:rFonts w:asciiTheme="minorHAnsi" w:hAnsiTheme="minorHAnsi" w:cstheme="minorHAnsi"/>
          <w:sz w:val="22"/>
          <w:szCs w:val="22"/>
          <w:lang w:eastAsia="ar-SA"/>
        </w:rPr>
        <w:br/>
      </w:r>
      <w:r w:rsidR="007E7FD6" w:rsidRPr="00F17070">
        <w:rPr>
          <w:rFonts w:asciiTheme="minorHAnsi" w:hAnsiTheme="minorHAnsi" w:cstheme="minorHAnsi"/>
          <w:b/>
          <w:sz w:val="22"/>
          <w:szCs w:val="22"/>
        </w:rPr>
        <w:t>Summary</w:t>
      </w:r>
    </w:p>
    <w:p w:rsidR="00823F23" w:rsidRPr="00F17070" w:rsidRDefault="00AE5A08" w:rsidP="00E6097B">
      <w:pPr>
        <w:pStyle w:val="ColorfulList-Accent11"/>
        <w:tabs>
          <w:tab w:val="left" w:pos="9090"/>
        </w:tabs>
        <w:spacing w:after="0" w:line="240" w:lineRule="auto"/>
        <w:ind w:left="360"/>
        <w:contextualSpacing/>
        <w:rPr>
          <w:rFonts w:asciiTheme="minorHAnsi" w:eastAsia="Times New Roman" w:hAnsiTheme="minorHAnsi" w:cstheme="minorHAnsi"/>
          <w:color w:val="000000"/>
          <w:sz w:val="22"/>
          <w:szCs w:val="22"/>
          <w:lang w:eastAsia="en-US"/>
        </w:rPr>
      </w:pPr>
      <w:r w:rsidRPr="00F17070">
        <w:rPr>
          <w:rFonts w:asciiTheme="minorHAnsi" w:eastAsia="Times New Roman" w:hAnsiTheme="minorHAnsi" w:cstheme="minorHAnsi"/>
          <w:color w:val="000000"/>
          <w:sz w:val="22"/>
          <w:szCs w:val="22"/>
          <w:lang w:eastAsia="en-US"/>
        </w:rPr>
        <w:t>Over</w:t>
      </w:r>
      <w:r w:rsidR="00C64F79" w:rsidRPr="00F17070">
        <w:rPr>
          <w:rFonts w:asciiTheme="minorHAnsi" w:eastAsia="Times New Roman" w:hAnsiTheme="minorHAnsi" w:cstheme="minorHAnsi"/>
          <w:color w:val="000000"/>
          <w:sz w:val="22"/>
          <w:szCs w:val="22"/>
          <w:lang w:eastAsia="en-US"/>
        </w:rPr>
        <w:t xml:space="preserve"> </w:t>
      </w:r>
      <w:r w:rsidR="001C02F7" w:rsidRPr="00F17070">
        <w:rPr>
          <w:rFonts w:asciiTheme="minorHAnsi" w:eastAsia="Times New Roman" w:hAnsiTheme="minorHAnsi" w:cstheme="minorHAnsi"/>
          <w:color w:val="000000"/>
          <w:sz w:val="22"/>
          <w:szCs w:val="22"/>
          <w:lang w:eastAsia="en-US"/>
        </w:rPr>
        <w:t>7 years</w:t>
      </w:r>
      <w:r w:rsidR="00E13D74" w:rsidRPr="00F17070">
        <w:rPr>
          <w:rFonts w:asciiTheme="minorHAnsi" w:eastAsia="Times New Roman" w:hAnsiTheme="minorHAnsi" w:cstheme="minorHAnsi"/>
          <w:color w:val="000000"/>
          <w:sz w:val="22"/>
          <w:szCs w:val="22"/>
          <w:lang w:eastAsia="en-US"/>
        </w:rPr>
        <w:t xml:space="preserve"> </w:t>
      </w:r>
      <w:r w:rsidR="009F7DAB" w:rsidRPr="00F17070">
        <w:rPr>
          <w:rFonts w:asciiTheme="minorHAnsi" w:eastAsia="Times New Roman" w:hAnsiTheme="minorHAnsi" w:cstheme="minorHAnsi"/>
          <w:color w:val="000000"/>
          <w:sz w:val="22"/>
          <w:szCs w:val="22"/>
          <w:lang w:eastAsia="en-US"/>
        </w:rPr>
        <w:t>of industry</w:t>
      </w:r>
      <w:r w:rsidR="00E13D74" w:rsidRPr="00F17070">
        <w:rPr>
          <w:rFonts w:asciiTheme="minorHAnsi" w:eastAsia="Times New Roman" w:hAnsiTheme="minorHAnsi" w:cstheme="minorHAnsi"/>
          <w:color w:val="000000"/>
          <w:sz w:val="22"/>
          <w:szCs w:val="22"/>
          <w:lang w:eastAsia="en-US"/>
        </w:rPr>
        <w:t xml:space="preserve"> </w:t>
      </w:r>
      <w:r w:rsidR="003371CB" w:rsidRPr="00F17070">
        <w:rPr>
          <w:rFonts w:asciiTheme="minorHAnsi" w:eastAsia="Times New Roman" w:hAnsiTheme="minorHAnsi" w:cstheme="minorHAnsi"/>
          <w:color w:val="000000"/>
          <w:sz w:val="22"/>
          <w:szCs w:val="22"/>
          <w:lang w:eastAsia="en-US"/>
        </w:rPr>
        <w:t xml:space="preserve">wide experience as a </w:t>
      </w:r>
      <w:r w:rsidR="0047231F" w:rsidRPr="00F17070">
        <w:rPr>
          <w:rFonts w:asciiTheme="minorHAnsi" w:eastAsia="Times New Roman" w:hAnsiTheme="minorHAnsi" w:cstheme="minorHAnsi"/>
          <w:color w:val="000000"/>
          <w:sz w:val="22"/>
          <w:szCs w:val="22"/>
          <w:lang w:eastAsia="en-US"/>
        </w:rPr>
        <w:t xml:space="preserve">QA </w:t>
      </w:r>
      <w:r w:rsidR="001C02F7" w:rsidRPr="00F17070">
        <w:rPr>
          <w:rFonts w:asciiTheme="minorHAnsi" w:eastAsia="Times New Roman" w:hAnsiTheme="minorHAnsi" w:cstheme="minorHAnsi"/>
          <w:color w:val="000000"/>
          <w:sz w:val="22"/>
          <w:szCs w:val="22"/>
          <w:lang w:eastAsia="en-US"/>
        </w:rPr>
        <w:t xml:space="preserve">Automation </w:t>
      </w:r>
      <w:r w:rsidR="0047231F" w:rsidRPr="00F17070">
        <w:rPr>
          <w:rFonts w:asciiTheme="minorHAnsi" w:eastAsia="Times New Roman" w:hAnsiTheme="minorHAnsi" w:cstheme="minorHAnsi"/>
          <w:color w:val="000000"/>
          <w:sz w:val="22"/>
          <w:szCs w:val="22"/>
          <w:lang w:eastAsia="en-US"/>
        </w:rPr>
        <w:t xml:space="preserve">Engineer </w:t>
      </w:r>
      <w:r w:rsidR="00074065" w:rsidRPr="00F17070">
        <w:rPr>
          <w:rFonts w:asciiTheme="minorHAnsi" w:eastAsia="Times New Roman" w:hAnsiTheme="minorHAnsi" w:cstheme="minorHAnsi"/>
          <w:color w:val="000000"/>
          <w:sz w:val="22"/>
          <w:szCs w:val="22"/>
          <w:lang w:eastAsia="en-US"/>
        </w:rPr>
        <w:t>in e</w:t>
      </w:r>
      <w:r w:rsidR="003371CB" w:rsidRPr="00F17070">
        <w:rPr>
          <w:rFonts w:asciiTheme="minorHAnsi" w:eastAsia="Times New Roman" w:hAnsiTheme="minorHAnsi" w:cstheme="minorHAnsi"/>
          <w:color w:val="000000"/>
          <w:sz w:val="22"/>
          <w:szCs w:val="22"/>
          <w:lang w:eastAsia="en-US"/>
        </w:rPr>
        <w:t>-commerce,</w:t>
      </w:r>
      <w:r w:rsidR="0027199B" w:rsidRPr="00F17070">
        <w:rPr>
          <w:rFonts w:asciiTheme="minorHAnsi" w:eastAsia="Times New Roman" w:hAnsiTheme="minorHAnsi" w:cstheme="minorHAnsi"/>
          <w:color w:val="000000"/>
          <w:sz w:val="22"/>
          <w:szCs w:val="22"/>
          <w:lang w:eastAsia="en-US"/>
        </w:rPr>
        <w:t xml:space="preserve"> Banking,</w:t>
      </w:r>
      <w:r w:rsidRPr="00F17070">
        <w:rPr>
          <w:rFonts w:asciiTheme="minorHAnsi" w:eastAsia="Times New Roman" w:hAnsiTheme="minorHAnsi" w:cstheme="minorHAnsi"/>
          <w:color w:val="000000"/>
          <w:sz w:val="22"/>
          <w:szCs w:val="22"/>
          <w:lang w:eastAsia="en-US"/>
        </w:rPr>
        <w:t xml:space="preserve"> insurance domain</w:t>
      </w:r>
      <w:r w:rsidR="007E7FD6" w:rsidRPr="00F17070">
        <w:rPr>
          <w:rFonts w:asciiTheme="minorHAnsi" w:eastAsia="Times New Roman" w:hAnsiTheme="minorHAnsi" w:cstheme="minorHAnsi"/>
          <w:color w:val="000000"/>
          <w:sz w:val="22"/>
          <w:szCs w:val="22"/>
          <w:lang w:eastAsia="en-US"/>
        </w:rPr>
        <w:t>. Also have experience in development/programming part of the applications.</w:t>
      </w:r>
      <w:r w:rsidR="003371CB" w:rsidRPr="00F17070">
        <w:rPr>
          <w:rFonts w:asciiTheme="minorHAnsi" w:eastAsia="Times New Roman" w:hAnsiTheme="minorHAnsi" w:cstheme="minorHAnsi"/>
          <w:color w:val="000000"/>
          <w:sz w:val="22"/>
          <w:szCs w:val="22"/>
          <w:lang w:eastAsia="en-US"/>
        </w:rPr>
        <w:t xml:space="preserve"> </w:t>
      </w:r>
      <w:r w:rsidR="004C5C89" w:rsidRPr="00F17070">
        <w:rPr>
          <w:rFonts w:asciiTheme="minorHAnsi" w:eastAsia="Times New Roman" w:hAnsiTheme="minorHAnsi" w:cstheme="minorHAnsi"/>
          <w:color w:val="000000"/>
          <w:sz w:val="22"/>
          <w:szCs w:val="22"/>
          <w:lang w:eastAsia="en-US"/>
        </w:rPr>
        <w:t>Implementation and maintenance of mobile applications using Android.</w:t>
      </w:r>
    </w:p>
    <w:p w:rsidR="0019725C" w:rsidRPr="00F17070" w:rsidRDefault="0019725C" w:rsidP="00E76551">
      <w:pPr>
        <w:pStyle w:val="NormalWeb"/>
        <w:numPr>
          <w:ilvl w:val="0"/>
          <w:numId w:val="2"/>
        </w:numPr>
        <w:spacing w:beforeLines="20" w:beforeAutospacing="0" w:afterLines="20" w:afterAutospacing="0"/>
        <w:rPr>
          <w:rFonts w:asciiTheme="minorHAnsi" w:hAnsiTheme="minorHAnsi" w:cstheme="minorHAnsi"/>
          <w:color w:val="000000"/>
          <w:sz w:val="22"/>
          <w:szCs w:val="22"/>
        </w:rPr>
      </w:pPr>
      <w:r w:rsidRPr="00F17070">
        <w:rPr>
          <w:rFonts w:asciiTheme="minorHAnsi" w:hAnsiTheme="minorHAnsi" w:cstheme="minorHAnsi"/>
          <w:color w:val="000000"/>
          <w:sz w:val="22"/>
          <w:szCs w:val="22"/>
        </w:rPr>
        <w:t xml:space="preserve">Experienced with testing tools such as HP Quality Center, Quick Test Professional (QTP) SOAPUI and SQL Management </w:t>
      </w:r>
      <w:r w:rsidR="006954A9" w:rsidRPr="00F17070">
        <w:rPr>
          <w:rFonts w:asciiTheme="minorHAnsi" w:hAnsiTheme="minorHAnsi" w:cstheme="minorHAnsi"/>
          <w:color w:val="000000"/>
          <w:sz w:val="22"/>
          <w:szCs w:val="22"/>
        </w:rPr>
        <w:t xml:space="preserve">Studio Tool </w:t>
      </w:r>
    </w:p>
    <w:p w:rsidR="0019725C" w:rsidRPr="00F17070" w:rsidRDefault="0019725C" w:rsidP="00E76551">
      <w:pPr>
        <w:pStyle w:val="NormalWeb"/>
        <w:numPr>
          <w:ilvl w:val="0"/>
          <w:numId w:val="2"/>
        </w:numPr>
        <w:spacing w:beforeLines="20" w:beforeAutospacing="0" w:afterLines="20" w:afterAutospacing="0"/>
        <w:rPr>
          <w:rFonts w:asciiTheme="minorHAnsi" w:hAnsiTheme="minorHAnsi" w:cstheme="minorHAnsi"/>
          <w:color w:val="000000"/>
          <w:sz w:val="22"/>
          <w:szCs w:val="22"/>
        </w:rPr>
      </w:pPr>
      <w:r w:rsidRPr="00F17070">
        <w:rPr>
          <w:rFonts w:asciiTheme="minorHAnsi" w:hAnsiTheme="minorHAnsi" w:cstheme="minorHAnsi"/>
          <w:color w:val="000000"/>
          <w:sz w:val="22"/>
          <w:szCs w:val="22"/>
        </w:rPr>
        <w:t>Extensive hands on experience with all levels of testing including Smoke testing, Functional testing, Integration testing, System testing, Regression testing and Database testing</w:t>
      </w:r>
    </w:p>
    <w:p w:rsidR="00C14C57" w:rsidRPr="00F17070" w:rsidRDefault="00C14C57" w:rsidP="00E76551">
      <w:pPr>
        <w:pStyle w:val="NormalWeb"/>
        <w:numPr>
          <w:ilvl w:val="0"/>
          <w:numId w:val="2"/>
        </w:numPr>
        <w:spacing w:beforeLines="20" w:beforeAutospacing="0" w:afterLines="20" w:afterAutospacing="0"/>
        <w:rPr>
          <w:rFonts w:asciiTheme="minorHAnsi" w:hAnsiTheme="minorHAnsi" w:cstheme="minorHAnsi"/>
          <w:color w:val="000000"/>
          <w:sz w:val="22"/>
          <w:szCs w:val="22"/>
        </w:rPr>
      </w:pPr>
      <w:r w:rsidRPr="00F17070">
        <w:rPr>
          <w:rFonts w:asciiTheme="minorHAnsi" w:hAnsiTheme="minorHAnsi" w:cstheme="minorHAnsi"/>
          <w:color w:val="000000"/>
          <w:sz w:val="22"/>
          <w:szCs w:val="22"/>
        </w:rPr>
        <w:t>Expertise in manual testing &amp; Mobile Application Testing</w:t>
      </w:r>
    </w:p>
    <w:p w:rsidR="004F13C8" w:rsidRPr="00F17070" w:rsidRDefault="004F13C8" w:rsidP="00E76551">
      <w:pPr>
        <w:pStyle w:val="NormalWeb"/>
        <w:numPr>
          <w:ilvl w:val="0"/>
          <w:numId w:val="2"/>
        </w:numPr>
        <w:spacing w:beforeLines="20" w:beforeAutospacing="0" w:afterLines="20" w:afterAutospacing="0"/>
        <w:rPr>
          <w:rFonts w:asciiTheme="minorHAnsi" w:hAnsiTheme="minorHAnsi" w:cstheme="minorHAnsi"/>
          <w:color w:val="000000"/>
          <w:sz w:val="22"/>
          <w:szCs w:val="22"/>
        </w:rPr>
      </w:pPr>
      <w:r w:rsidRPr="00F17070">
        <w:rPr>
          <w:rFonts w:asciiTheme="minorHAnsi" w:hAnsiTheme="minorHAnsi" w:cstheme="minorHAnsi"/>
          <w:color w:val="000000"/>
          <w:sz w:val="22"/>
          <w:szCs w:val="22"/>
        </w:rPr>
        <w:t>Created and executed test on Android emulator using Android and iOS simulator Virtual Devices.</w:t>
      </w:r>
    </w:p>
    <w:p w:rsidR="009132A8" w:rsidRPr="00F17070" w:rsidRDefault="009132A8" w:rsidP="00E76551">
      <w:pPr>
        <w:pStyle w:val="NormalWeb"/>
        <w:numPr>
          <w:ilvl w:val="0"/>
          <w:numId w:val="2"/>
        </w:numPr>
        <w:spacing w:beforeLines="20" w:beforeAutospacing="0" w:afterLines="20" w:afterAutospacing="0"/>
        <w:rPr>
          <w:rFonts w:asciiTheme="minorHAnsi" w:hAnsiTheme="minorHAnsi" w:cstheme="minorHAnsi"/>
          <w:color w:val="000000"/>
          <w:sz w:val="22"/>
          <w:szCs w:val="22"/>
        </w:rPr>
      </w:pPr>
      <w:r w:rsidRPr="00F17070">
        <w:rPr>
          <w:rFonts w:asciiTheme="minorHAnsi" w:hAnsiTheme="minorHAnsi" w:cstheme="minorHAnsi"/>
          <w:color w:val="000000"/>
          <w:sz w:val="22"/>
          <w:szCs w:val="22"/>
        </w:rPr>
        <w:t>Extensive experience in Quality Assurance using Java, Python, Test</w:t>
      </w:r>
      <w:r w:rsidR="006954A9" w:rsidRPr="00F17070">
        <w:rPr>
          <w:rFonts w:asciiTheme="minorHAnsi" w:hAnsiTheme="minorHAnsi" w:cstheme="minorHAnsi"/>
          <w:color w:val="000000"/>
          <w:sz w:val="22"/>
          <w:szCs w:val="22"/>
        </w:rPr>
        <w:t xml:space="preserve"> </w:t>
      </w:r>
      <w:r w:rsidRPr="00F17070">
        <w:rPr>
          <w:rFonts w:asciiTheme="minorHAnsi" w:hAnsiTheme="minorHAnsi" w:cstheme="minorHAnsi"/>
          <w:color w:val="000000"/>
          <w:sz w:val="22"/>
          <w:szCs w:val="22"/>
        </w:rPr>
        <w:t>NG, Junit, SQL, Selenium RC, Selenium IDE, Web Driver, Manual Testing, Performance Testing, Automation, Quality Center, Soap</w:t>
      </w:r>
      <w:r w:rsidR="00C14C57" w:rsidRPr="00F17070">
        <w:rPr>
          <w:rFonts w:asciiTheme="minorHAnsi" w:hAnsiTheme="minorHAnsi" w:cstheme="minorHAnsi"/>
          <w:color w:val="000000"/>
          <w:sz w:val="22"/>
          <w:szCs w:val="22"/>
        </w:rPr>
        <w:t xml:space="preserve"> </w:t>
      </w:r>
      <w:r w:rsidRPr="00F17070">
        <w:rPr>
          <w:rFonts w:asciiTheme="minorHAnsi" w:hAnsiTheme="minorHAnsi" w:cstheme="minorHAnsi"/>
          <w:color w:val="000000"/>
          <w:sz w:val="22"/>
          <w:szCs w:val="22"/>
        </w:rPr>
        <w:t>UI, JMeter.</w:t>
      </w:r>
    </w:p>
    <w:p w:rsidR="004F774A" w:rsidRPr="00F17070" w:rsidRDefault="004F774A" w:rsidP="00E76551">
      <w:pPr>
        <w:pStyle w:val="NormalWeb"/>
        <w:numPr>
          <w:ilvl w:val="0"/>
          <w:numId w:val="2"/>
        </w:numPr>
        <w:spacing w:beforeLines="20" w:beforeAutospacing="0" w:afterLines="20" w:afterAutospacing="0"/>
        <w:rPr>
          <w:rFonts w:asciiTheme="minorHAnsi" w:hAnsiTheme="minorHAnsi" w:cstheme="minorHAnsi"/>
          <w:color w:val="000000"/>
          <w:sz w:val="22"/>
          <w:szCs w:val="22"/>
        </w:rPr>
      </w:pPr>
      <w:r w:rsidRPr="00F17070">
        <w:rPr>
          <w:rFonts w:asciiTheme="minorHAnsi" w:hAnsiTheme="minorHAnsi" w:cstheme="minorHAnsi"/>
          <w:color w:val="000000"/>
          <w:sz w:val="22"/>
          <w:szCs w:val="22"/>
        </w:rPr>
        <w:t>Test Planning, Test cycle estimation and Test strategy document creation and defining SQA processes whenever required. </w:t>
      </w:r>
    </w:p>
    <w:p w:rsidR="00437E3E" w:rsidRPr="00F17070" w:rsidRDefault="00437E3E" w:rsidP="00E76551">
      <w:pPr>
        <w:pStyle w:val="NormalWeb"/>
        <w:numPr>
          <w:ilvl w:val="0"/>
          <w:numId w:val="2"/>
        </w:numPr>
        <w:spacing w:beforeLines="20" w:beforeAutospacing="0" w:afterLines="20" w:afterAutospacing="0"/>
        <w:rPr>
          <w:rFonts w:asciiTheme="minorHAnsi" w:hAnsiTheme="minorHAnsi" w:cstheme="minorHAnsi"/>
          <w:color w:val="000000"/>
          <w:sz w:val="22"/>
          <w:szCs w:val="22"/>
        </w:rPr>
      </w:pPr>
      <w:r w:rsidRPr="00F17070">
        <w:rPr>
          <w:rFonts w:asciiTheme="minorHAnsi" w:hAnsiTheme="minorHAnsi" w:cstheme="minorHAnsi"/>
          <w:color w:val="000000"/>
          <w:sz w:val="22"/>
          <w:szCs w:val="22"/>
        </w:rPr>
        <w:t>Strong experien</w:t>
      </w:r>
      <w:r w:rsidR="009D3A2A" w:rsidRPr="00F17070">
        <w:rPr>
          <w:rFonts w:asciiTheme="minorHAnsi" w:hAnsiTheme="minorHAnsi" w:cstheme="minorHAnsi"/>
          <w:color w:val="000000"/>
          <w:sz w:val="22"/>
          <w:szCs w:val="22"/>
        </w:rPr>
        <w:t>ce in HP Quality Center and ALM</w:t>
      </w:r>
      <w:r w:rsidR="006954A9" w:rsidRPr="00F17070">
        <w:rPr>
          <w:rFonts w:asciiTheme="minorHAnsi" w:hAnsiTheme="minorHAnsi" w:cstheme="minorHAnsi"/>
          <w:color w:val="000000"/>
          <w:sz w:val="22"/>
          <w:szCs w:val="22"/>
        </w:rPr>
        <w:t>-</w:t>
      </w:r>
    </w:p>
    <w:p w:rsidR="004E07B3" w:rsidRPr="00F17070" w:rsidRDefault="004E07B3" w:rsidP="00E76551">
      <w:pPr>
        <w:pStyle w:val="NormalWeb"/>
        <w:numPr>
          <w:ilvl w:val="0"/>
          <w:numId w:val="2"/>
        </w:numPr>
        <w:spacing w:beforeLines="20" w:beforeAutospacing="0" w:afterLines="20" w:afterAutospacing="0"/>
        <w:rPr>
          <w:rFonts w:asciiTheme="minorHAnsi" w:hAnsiTheme="minorHAnsi" w:cstheme="minorHAnsi"/>
          <w:color w:val="000000"/>
          <w:sz w:val="22"/>
          <w:szCs w:val="22"/>
        </w:rPr>
      </w:pPr>
      <w:r w:rsidRPr="00F17070">
        <w:rPr>
          <w:rFonts w:asciiTheme="minorHAnsi" w:hAnsiTheme="minorHAnsi" w:cstheme="minorHAnsi"/>
          <w:color w:val="000000"/>
          <w:sz w:val="22"/>
          <w:szCs w:val="22"/>
        </w:rPr>
        <w:t>Experience in creating Test Plan, Test Case, Test Procedures and Test Metrics</w:t>
      </w:r>
    </w:p>
    <w:p w:rsidR="00372230" w:rsidRPr="00F17070" w:rsidRDefault="00372230" w:rsidP="00E76551">
      <w:pPr>
        <w:pStyle w:val="NormalWeb"/>
        <w:numPr>
          <w:ilvl w:val="0"/>
          <w:numId w:val="2"/>
        </w:numPr>
        <w:spacing w:beforeLines="20" w:beforeAutospacing="0" w:afterLines="20" w:afterAutospacing="0"/>
        <w:rPr>
          <w:rFonts w:asciiTheme="minorHAnsi" w:hAnsiTheme="minorHAnsi" w:cstheme="minorHAnsi"/>
          <w:color w:val="000000"/>
          <w:sz w:val="22"/>
          <w:szCs w:val="22"/>
        </w:rPr>
      </w:pPr>
      <w:r w:rsidRPr="00F17070">
        <w:rPr>
          <w:rFonts w:asciiTheme="minorHAnsi" w:hAnsiTheme="minorHAnsi" w:cstheme="minorHAnsi"/>
          <w:color w:val="000000"/>
          <w:sz w:val="22"/>
          <w:szCs w:val="22"/>
        </w:rPr>
        <w:t xml:space="preserve">Proficient in using Quality Center, Test Director, Bugzilla, </w:t>
      </w:r>
      <w:r w:rsidR="00C403BF" w:rsidRPr="00F17070">
        <w:rPr>
          <w:rFonts w:asciiTheme="minorHAnsi" w:hAnsiTheme="minorHAnsi" w:cstheme="minorHAnsi"/>
          <w:color w:val="000000"/>
          <w:sz w:val="22"/>
          <w:szCs w:val="22"/>
        </w:rPr>
        <w:t>JIRA</w:t>
      </w:r>
      <w:r w:rsidRPr="00F17070">
        <w:rPr>
          <w:rFonts w:asciiTheme="minorHAnsi" w:hAnsiTheme="minorHAnsi" w:cstheme="minorHAnsi"/>
          <w:color w:val="000000"/>
          <w:sz w:val="22"/>
          <w:szCs w:val="22"/>
        </w:rPr>
        <w:t xml:space="preserve"> to track defects and enhancements.</w:t>
      </w:r>
    </w:p>
    <w:p w:rsidR="002D2FA9" w:rsidRPr="00F17070" w:rsidRDefault="002D2FA9"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Test Plan, Test Conditions, and Test Cases; ensuring adequate testing of software both before and after completion; conducting and documenting UAT.</w:t>
      </w:r>
    </w:p>
    <w:p w:rsidR="001C0CC3" w:rsidRPr="00F17070" w:rsidRDefault="001C0CC3" w:rsidP="00224666">
      <w:pPr>
        <w:pStyle w:val="ListParagraph"/>
        <w:numPr>
          <w:ilvl w:val="0"/>
          <w:numId w:val="2"/>
        </w:numPr>
        <w:contextualSpacing w:val="0"/>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 xml:space="preserve">Experienced in writing and executing SQL queries to verifying Source-to-Target mapping and transformation rules (ETL Processing) in Data warehouse manually. </w:t>
      </w:r>
    </w:p>
    <w:p w:rsidR="00C9272D" w:rsidRPr="00F17070" w:rsidRDefault="00EA319B"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Extensive experience using </w:t>
      </w:r>
      <w:r w:rsidR="00672850" w:rsidRPr="00F17070">
        <w:rPr>
          <w:rFonts w:asciiTheme="minorHAnsi" w:eastAsia="Times New Roman" w:hAnsiTheme="minorHAnsi" w:cstheme="minorHAnsi"/>
          <w:color w:val="000000"/>
          <w:sz w:val="22"/>
          <w:szCs w:val="22"/>
        </w:rPr>
        <w:t>manual</w:t>
      </w:r>
      <w:r w:rsidRPr="00F17070">
        <w:rPr>
          <w:rFonts w:asciiTheme="minorHAnsi" w:eastAsia="Times New Roman" w:hAnsiTheme="minorHAnsi" w:cstheme="minorHAnsi"/>
          <w:color w:val="000000"/>
          <w:sz w:val="22"/>
          <w:szCs w:val="22"/>
        </w:rPr>
        <w:t xml:space="preserve"> testing to troubleshoot systems integration, GUI, Compatibility, User Acceptance Testing (UAT), SOA Testing using web services, functionality, Database and regression </w:t>
      </w:r>
      <w:r w:rsidR="00672850" w:rsidRPr="00F17070">
        <w:rPr>
          <w:rFonts w:asciiTheme="minorHAnsi" w:eastAsia="Times New Roman" w:hAnsiTheme="minorHAnsi" w:cstheme="minorHAnsi"/>
          <w:color w:val="000000"/>
          <w:sz w:val="22"/>
          <w:szCs w:val="22"/>
        </w:rPr>
        <w:t>testing. Good</w:t>
      </w:r>
      <w:r w:rsidR="00C9272D" w:rsidRPr="00F17070">
        <w:rPr>
          <w:rFonts w:asciiTheme="minorHAnsi" w:eastAsia="Times New Roman" w:hAnsiTheme="minorHAnsi" w:cstheme="minorHAnsi"/>
          <w:color w:val="000000"/>
          <w:sz w:val="22"/>
          <w:szCs w:val="22"/>
        </w:rPr>
        <w:t xml:space="preserve"> Expert on Tools like HP ALM QTP, Quality Center </w:t>
      </w:r>
    </w:p>
    <w:p w:rsidR="006954A9" w:rsidRPr="00F17070" w:rsidRDefault="006954A9" w:rsidP="006954A9">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Experience in Unix Shell Scripting, Python and Perl Scripting</w:t>
      </w:r>
    </w:p>
    <w:p w:rsidR="002A1F25" w:rsidRPr="00F17070" w:rsidRDefault="002A1F25" w:rsidP="002A1F25">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 xml:space="preserve">SOAP UI Experience in implementing Data Driven Test Scritps </w:t>
      </w:r>
      <w:r w:rsidR="001C02F7" w:rsidRPr="00F17070">
        <w:rPr>
          <w:rFonts w:asciiTheme="minorHAnsi" w:eastAsia="Times New Roman" w:hAnsiTheme="minorHAnsi" w:cstheme="minorHAnsi"/>
          <w:color w:val="000000"/>
          <w:sz w:val="22"/>
          <w:szCs w:val="22"/>
        </w:rPr>
        <w:t>and Generating SOAP UI Reports</w:t>
      </w:r>
    </w:p>
    <w:p w:rsidR="00A249B2" w:rsidRPr="00F17070" w:rsidRDefault="00A249B2"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Worked in SDLC Methodologies like RUP, Agile, Waterfall and Spiral.</w:t>
      </w:r>
    </w:p>
    <w:p w:rsidR="001C02F7" w:rsidRPr="00F17070" w:rsidRDefault="001C02F7" w:rsidP="001C02F7">
      <w:pPr>
        <w:widowControl w:val="0"/>
        <w:numPr>
          <w:ilvl w:val="0"/>
          <w:numId w:val="2"/>
        </w:numPr>
        <w:autoSpaceDE w:val="0"/>
        <w:autoSpaceDN w:val="0"/>
        <w:adjustRightInd w:val="0"/>
        <w:jc w:val="both"/>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Proven ability in designing and creating automation frameworks for J2EE based applications using Java, Junit, Selenium Web</w:t>
      </w:r>
      <w:r w:rsidR="004C5C89" w:rsidRPr="00F17070">
        <w:rPr>
          <w:rFonts w:asciiTheme="minorHAnsi" w:eastAsia="Times New Roman" w:hAnsiTheme="minorHAnsi" w:cstheme="minorHAnsi"/>
          <w:color w:val="000000"/>
          <w:sz w:val="22"/>
          <w:szCs w:val="22"/>
        </w:rPr>
        <w:t xml:space="preserve"> </w:t>
      </w:r>
      <w:r w:rsidRPr="00F17070">
        <w:rPr>
          <w:rFonts w:asciiTheme="minorHAnsi" w:eastAsia="Times New Roman" w:hAnsiTheme="minorHAnsi" w:cstheme="minorHAnsi"/>
          <w:color w:val="000000"/>
          <w:sz w:val="22"/>
          <w:szCs w:val="22"/>
        </w:rPr>
        <w:t>Driver, IDE, Grid, ANT, Hudson/Jenkins and TestNG.</w:t>
      </w:r>
    </w:p>
    <w:p w:rsidR="0099125E" w:rsidRPr="00F17070" w:rsidRDefault="0099125E"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 xml:space="preserve">Hands on experience in Manual and Automated testing using Quick Test Pro(QTP), Load Runner, Quality Center </w:t>
      </w:r>
    </w:p>
    <w:p w:rsidR="003371CB" w:rsidRPr="00F17070" w:rsidRDefault="00E841CA"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Extensively worked with Performance testing,</w:t>
      </w:r>
      <w:r w:rsidR="003371CB" w:rsidRPr="00F17070">
        <w:rPr>
          <w:rFonts w:asciiTheme="minorHAnsi" w:eastAsia="Times New Roman" w:hAnsiTheme="minorHAnsi" w:cstheme="minorHAnsi"/>
          <w:color w:val="000000"/>
          <w:sz w:val="22"/>
          <w:szCs w:val="22"/>
        </w:rPr>
        <w:t xml:space="preserve"> Functional, Integration, System, Regression</w:t>
      </w:r>
      <w:r w:rsidRPr="00F17070">
        <w:rPr>
          <w:rFonts w:asciiTheme="minorHAnsi" w:eastAsia="Times New Roman" w:hAnsiTheme="minorHAnsi" w:cstheme="minorHAnsi"/>
          <w:color w:val="000000"/>
          <w:sz w:val="22"/>
          <w:szCs w:val="22"/>
        </w:rPr>
        <w:t xml:space="preserve"> and </w:t>
      </w:r>
      <w:r w:rsidR="003371CB" w:rsidRPr="00F17070">
        <w:rPr>
          <w:rFonts w:asciiTheme="minorHAnsi" w:eastAsia="Times New Roman" w:hAnsiTheme="minorHAnsi" w:cstheme="minorHAnsi"/>
          <w:color w:val="000000"/>
          <w:sz w:val="22"/>
          <w:szCs w:val="22"/>
        </w:rPr>
        <w:t>Black Box testing.</w:t>
      </w:r>
    </w:p>
    <w:p w:rsidR="003371CB" w:rsidRPr="00F17070" w:rsidRDefault="003371CB"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Extensively created and executed SQL queries in Oracle, SQL Server, and My</w:t>
      </w:r>
      <w:r w:rsidR="00D2714D" w:rsidRPr="00F17070">
        <w:rPr>
          <w:rFonts w:asciiTheme="minorHAnsi" w:eastAsia="Times New Roman" w:hAnsiTheme="minorHAnsi" w:cstheme="minorHAnsi"/>
          <w:color w:val="000000"/>
          <w:sz w:val="22"/>
          <w:szCs w:val="22"/>
        </w:rPr>
        <w:t xml:space="preserve"> </w:t>
      </w:r>
      <w:r w:rsidRPr="00F17070">
        <w:rPr>
          <w:rFonts w:asciiTheme="minorHAnsi" w:eastAsia="Times New Roman" w:hAnsiTheme="minorHAnsi" w:cstheme="minorHAnsi"/>
          <w:color w:val="000000"/>
          <w:sz w:val="22"/>
          <w:szCs w:val="22"/>
        </w:rPr>
        <w:t>SQL tables in order to validate data at the back end</w:t>
      </w:r>
    </w:p>
    <w:p w:rsidR="000F143E" w:rsidRPr="00F17070" w:rsidRDefault="00C70A14" w:rsidP="00224666">
      <w:pPr>
        <w:numPr>
          <w:ilvl w:val="0"/>
          <w:numId w:val="2"/>
        </w:numPr>
        <w:spacing w:before="20" w:line="240" w:lineRule="exact"/>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Experience in SOA Testing, Agile Testing, Manual testing, System Integration testing, Functional testing, Regression testing, Smoke testing, Black Box Testing and Web services Testing.</w:t>
      </w:r>
    </w:p>
    <w:p w:rsidR="000F143E" w:rsidRPr="00F17070" w:rsidRDefault="000F143E" w:rsidP="00224666">
      <w:pPr>
        <w:rPr>
          <w:rFonts w:asciiTheme="minorHAnsi" w:hAnsiTheme="minorHAnsi" w:cstheme="minorHAnsi"/>
          <w:b/>
          <w:sz w:val="22"/>
          <w:szCs w:val="22"/>
        </w:rPr>
      </w:pPr>
      <w:r w:rsidRPr="00F17070">
        <w:rPr>
          <w:rFonts w:asciiTheme="minorHAnsi" w:hAnsiTheme="minorHAnsi" w:cstheme="minorHAnsi"/>
          <w:b/>
          <w:sz w:val="22"/>
          <w:szCs w:val="22"/>
        </w:rPr>
        <w:t>Technical Skills</w:t>
      </w:r>
    </w:p>
    <w:p w:rsidR="000F143E" w:rsidRPr="00F17070" w:rsidRDefault="000F143E" w:rsidP="00224666">
      <w:pPr>
        <w:rPr>
          <w:rFonts w:asciiTheme="minorHAnsi" w:hAnsiTheme="minorHAnsi" w:cstheme="minorHAnsi"/>
          <w:b/>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78"/>
        <w:gridCol w:w="5490"/>
      </w:tblGrid>
      <w:tr w:rsidR="000F143E" w:rsidRPr="00F17070" w:rsidTr="00B36E2B">
        <w:trPr>
          <w:jc w:val="center"/>
        </w:trPr>
        <w:tc>
          <w:tcPr>
            <w:tcW w:w="3078" w:type="dxa"/>
            <w:shd w:val="clear" w:color="auto" w:fill="F2F2F2"/>
          </w:tcPr>
          <w:p w:rsidR="000F143E" w:rsidRPr="00F17070" w:rsidRDefault="000F143E" w:rsidP="00224666">
            <w:pPr>
              <w:contextualSpacing/>
              <w:rPr>
                <w:rFonts w:asciiTheme="minorHAnsi" w:hAnsiTheme="minorHAnsi" w:cstheme="minorHAnsi"/>
                <w:b/>
                <w:sz w:val="22"/>
                <w:szCs w:val="22"/>
              </w:rPr>
            </w:pPr>
            <w:r w:rsidRPr="00F17070">
              <w:rPr>
                <w:rFonts w:asciiTheme="minorHAnsi" w:hAnsiTheme="minorHAnsi" w:cstheme="minorHAnsi"/>
                <w:b/>
                <w:sz w:val="22"/>
                <w:szCs w:val="22"/>
              </w:rPr>
              <w:t>Testing Tools</w:t>
            </w:r>
          </w:p>
        </w:tc>
        <w:tc>
          <w:tcPr>
            <w:tcW w:w="5490" w:type="dxa"/>
          </w:tcPr>
          <w:p w:rsidR="000F143E" w:rsidRPr="00F17070" w:rsidRDefault="00224666" w:rsidP="00224666">
            <w:pPr>
              <w:contextualSpacing/>
              <w:rPr>
                <w:rFonts w:asciiTheme="minorHAnsi" w:hAnsiTheme="minorHAnsi" w:cstheme="minorHAnsi"/>
                <w:sz w:val="22"/>
                <w:szCs w:val="22"/>
              </w:rPr>
            </w:pPr>
            <w:r w:rsidRPr="00F17070">
              <w:rPr>
                <w:rFonts w:asciiTheme="minorHAnsi" w:eastAsia="Times New Roman" w:hAnsiTheme="minorHAnsi" w:cstheme="minorHAnsi"/>
                <w:color w:val="000000"/>
                <w:sz w:val="22"/>
                <w:szCs w:val="22"/>
              </w:rPr>
              <w:t xml:space="preserve">HP/Mercury </w:t>
            </w:r>
            <w:r w:rsidR="000F143E" w:rsidRPr="00F17070">
              <w:rPr>
                <w:rFonts w:asciiTheme="minorHAnsi" w:eastAsia="Times New Roman" w:hAnsiTheme="minorHAnsi" w:cstheme="minorHAnsi"/>
                <w:color w:val="000000"/>
                <w:sz w:val="22"/>
                <w:szCs w:val="22"/>
              </w:rPr>
              <w:t>Selenium</w:t>
            </w:r>
            <w:r w:rsidR="008A7298" w:rsidRPr="00F17070">
              <w:rPr>
                <w:rFonts w:asciiTheme="minorHAnsi" w:eastAsia="Times New Roman" w:hAnsiTheme="minorHAnsi" w:cstheme="minorHAnsi"/>
                <w:color w:val="000000"/>
                <w:sz w:val="22"/>
                <w:szCs w:val="22"/>
              </w:rPr>
              <w:t xml:space="preserve"> IDE</w:t>
            </w:r>
            <w:r w:rsidR="000F143E" w:rsidRPr="00F17070">
              <w:rPr>
                <w:rFonts w:asciiTheme="minorHAnsi" w:eastAsia="Times New Roman" w:hAnsiTheme="minorHAnsi" w:cstheme="minorHAnsi"/>
                <w:color w:val="000000"/>
                <w:sz w:val="22"/>
                <w:szCs w:val="22"/>
              </w:rPr>
              <w:t xml:space="preserve">, Quick Test Professional, Load Runner, </w:t>
            </w:r>
            <w:r w:rsidR="008A7298" w:rsidRPr="00F17070">
              <w:rPr>
                <w:rFonts w:asciiTheme="minorHAnsi" w:eastAsia="Times New Roman" w:hAnsiTheme="minorHAnsi" w:cstheme="minorHAnsi"/>
                <w:color w:val="000000"/>
                <w:sz w:val="22"/>
                <w:szCs w:val="22"/>
              </w:rPr>
              <w:t>Win Runner</w:t>
            </w:r>
            <w:r w:rsidR="000F143E" w:rsidRPr="00F17070">
              <w:rPr>
                <w:rFonts w:asciiTheme="minorHAnsi" w:eastAsia="Times New Roman" w:hAnsiTheme="minorHAnsi" w:cstheme="minorHAnsi"/>
                <w:color w:val="000000"/>
                <w:sz w:val="22"/>
                <w:szCs w:val="22"/>
              </w:rPr>
              <w:t>, Jmeter</w:t>
            </w:r>
            <w:r w:rsidR="003023C0" w:rsidRPr="00F17070">
              <w:rPr>
                <w:rFonts w:asciiTheme="minorHAnsi" w:eastAsia="Times New Roman" w:hAnsiTheme="minorHAnsi" w:cstheme="minorHAnsi"/>
                <w:color w:val="000000"/>
                <w:sz w:val="22"/>
                <w:szCs w:val="22"/>
              </w:rPr>
              <w:t>, Sales force</w:t>
            </w:r>
          </w:p>
        </w:tc>
      </w:tr>
      <w:tr w:rsidR="000F143E" w:rsidRPr="00F17070" w:rsidTr="00B36E2B">
        <w:trPr>
          <w:jc w:val="center"/>
        </w:trPr>
        <w:tc>
          <w:tcPr>
            <w:tcW w:w="3078" w:type="dxa"/>
            <w:shd w:val="clear" w:color="auto" w:fill="F2F2F2"/>
          </w:tcPr>
          <w:p w:rsidR="000F143E" w:rsidRPr="00F17070" w:rsidRDefault="000F143E" w:rsidP="00224666">
            <w:pPr>
              <w:contextualSpacing/>
              <w:rPr>
                <w:rFonts w:asciiTheme="minorHAnsi" w:hAnsiTheme="minorHAnsi" w:cstheme="minorHAnsi"/>
                <w:b/>
                <w:sz w:val="22"/>
                <w:szCs w:val="22"/>
              </w:rPr>
            </w:pPr>
            <w:r w:rsidRPr="00F17070">
              <w:rPr>
                <w:rFonts w:asciiTheme="minorHAnsi" w:hAnsiTheme="minorHAnsi" w:cstheme="minorHAnsi"/>
                <w:b/>
                <w:sz w:val="22"/>
                <w:szCs w:val="22"/>
              </w:rPr>
              <w:t>Languages</w:t>
            </w:r>
          </w:p>
        </w:tc>
        <w:tc>
          <w:tcPr>
            <w:tcW w:w="5490" w:type="dxa"/>
          </w:tcPr>
          <w:p w:rsidR="000F143E" w:rsidRPr="00F17070" w:rsidRDefault="00662ADD" w:rsidP="00224666">
            <w:pPr>
              <w:contextualSpacing/>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 xml:space="preserve">PL\SQL, SQL, </w:t>
            </w:r>
            <w:r w:rsidR="00A14302" w:rsidRPr="00F17070">
              <w:rPr>
                <w:rFonts w:asciiTheme="minorHAnsi" w:eastAsia="Times New Roman" w:hAnsiTheme="minorHAnsi" w:cstheme="minorHAnsi"/>
                <w:color w:val="000000"/>
                <w:sz w:val="22"/>
                <w:szCs w:val="22"/>
              </w:rPr>
              <w:t xml:space="preserve">VBScript, </w:t>
            </w:r>
            <w:r w:rsidRPr="00F17070">
              <w:rPr>
                <w:rFonts w:asciiTheme="minorHAnsi" w:eastAsia="Times New Roman" w:hAnsiTheme="minorHAnsi" w:cstheme="minorHAnsi"/>
                <w:color w:val="000000"/>
                <w:sz w:val="22"/>
                <w:szCs w:val="22"/>
              </w:rPr>
              <w:t>Ruby,</w:t>
            </w:r>
            <w:r w:rsidR="000F143E" w:rsidRPr="00F17070">
              <w:rPr>
                <w:rFonts w:asciiTheme="minorHAnsi" w:eastAsia="Times New Roman" w:hAnsiTheme="minorHAnsi" w:cstheme="minorHAnsi"/>
                <w:color w:val="000000"/>
                <w:sz w:val="22"/>
                <w:szCs w:val="22"/>
              </w:rPr>
              <w:t xml:space="preserve"> Java, J2EE, C++, </w:t>
            </w:r>
            <w:r w:rsidR="007B650C" w:rsidRPr="00F17070">
              <w:rPr>
                <w:rFonts w:asciiTheme="minorHAnsi" w:eastAsia="Times New Roman" w:hAnsiTheme="minorHAnsi" w:cstheme="minorHAnsi"/>
                <w:color w:val="000000"/>
                <w:sz w:val="22"/>
                <w:szCs w:val="22"/>
              </w:rPr>
              <w:t xml:space="preserve">VB, VBA, HTML, XML, SGML </w:t>
            </w:r>
            <w:r w:rsidR="000F143E" w:rsidRPr="00F17070">
              <w:rPr>
                <w:rFonts w:asciiTheme="minorHAnsi" w:eastAsia="Times New Roman" w:hAnsiTheme="minorHAnsi" w:cstheme="minorHAnsi"/>
                <w:color w:val="000000"/>
                <w:sz w:val="22"/>
                <w:szCs w:val="22"/>
              </w:rPr>
              <w:t>JavaScript</w:t>
            </w:r>
            <w:r w:rsidR="009132A8" w:rsidRPr="00F17070">
              <w:rPr>
                <w:rFonts w:asciiTheme="minorHAnsi" w:eastAsia="Times New Roman" w:hAnsiTheme="minorHAnsi" w:cstheme="minorHAnsi"/>
                <w:color w:val="000000"/>
                <w:sz w:val="22"/>
                <w:szCs w:val="22"/>
              </w:rPr>
              <w:t xml:space="preserve">, Perl Python, </w:t>
            </w:r>
            <w:r w:rsidR="009E68BA" w:rsidRPr="00F17070">
              <w:rPr>
                <w:rFonts w:asciiTheme="minorHAnsi" w:eastAsia="Times New Roman" w:hAnsiTheme="minorHAnsi" w:cstheme="minorHAnsi"/>
                <w:color w:val="000000"/>
                <w:sz w:val="22"/>
                <w:szCs w:val="22"/>
              </w:rPr>
              <w:t xml:space="preserve">JSON </w:t>
            </w:r>
            <w:r w:rsidR="009132A8" w:rsidRPr="00F17070">
              <w:rPr>
                <w:rFonts w:asciiTheme="minorHAnsi" w:eastAsia="Times New Roman" w:hAnsiTheme="minorHAnsi" w:cstheme="minorHAnsi"/>
                <w:color w:val="000000"/>
                <w:sz w:val="22"/>
                <w:szCs w:val="22"/>
              </w:rPr>
              <w:t>Shell Script</w:t>
            </w:r>
          </w:p>
        </w:tc>
      </w:tr>
      <w:tr w:rsidR="000F143E" w:rsidRPr="00F17070" w:rsidTr="00B36E2B">
        <w:trPr>
          <w:jc w:val="center"/>
        </w:trPr>
        <w:tc>
          <w:tcPr>
            <w:tcW w:w="3078" w:type="dxa"/>
            <w:shd w:val="clear" w:color="auto" w:fill="F2F2F2"/>
          </w:tcPr>
          <w:p w:rsidR="000F143E" w:rsidRPr="00F17070" w:rsidRDefault="000F143E" w:rsidP="00224666">
            <w:pPr>
              <w:contextualSpacing/>
              <w:rPr>
                <w:rFonts w:asciiTheme="minorHAnsi" w:hAnsiTheme="minorHAnsi" w:cstheme="minorHAnsi"/>
                <w:b/>
                <w:sz w:val="22"/>
                <w:szCs w:val="22"/>
              </w:rPr>
            </w:pPr>
            <w:r w:rsidRPr="00F17070">
              <w:rPr>
                <w:rFonts w:asciiTheme="minorHAnsi" w:hAnsiTheme="minorHAnsi" w:cstheme="minorHAnsi"/>
                <w:b/>
                <w:sz w:val="22"/>
                <w:szCs w:val="22"/>
              </w:rPr>
              <w:t>Web Tools</w:t>
            </w:r>
          </w:p>
        </w:tc>
        <w:tc>
          <w:tcPr>
            <w:tcW w:w="5490" w:type="dxa"/>
          </w:tcPr>
          <w:p w:rsidR="000F143E" w:rsidRPr="00F17070" w:rsidRDefault="000F143E" w:rsidP="00224666">
            <w:pPr>
              <w:contextualSpacing/>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 xml:space="preserve">HTML, XML, XSL, </w:t>
            </w:r>
            <w:r w:rsidR="00D2714D" w:rsidRPr="00F17070">
              <w:rPr>
                <w:rFonts w:asciiTheme="minorHAnsi" w:eastAsia="Times New Roman" w:hAnsiTheme="minorHAnsi" w:cstheme="minorHAnsi"/>
                <w:color w:val="000000"/>
                <w:sz w:val="22"/>
                <w:szCs w:val="22"/>
              </w:rPr>
              <w:t>C#</w:t>
            </w:r>
            <w:r w:rsidRPr="00F17070">
              <w:rPr>
                <w:rFonts w:asciiTheme="minorHAnsi" w:eastAsia="Times New Roman" w:hAnsiTheme="minorHAnsi" w:cstheme="minorHAnsi"/>
                <w:color w:val="000000"/>
                <w:sz w:val="22"/>
                <w:szCs w:val="22"/>
              </w:rPr>
              <w:t>AJAX, Flex, Lotus notes</w:t>
            </w:r>
          </w:p>
        </w:tc>
      </w:tr>
      <w:tr w:rsidR="004F13C8" w:rsidRPr="00F17070" w:rsidTr="00B36E2B">
        <w:trPr>
          <w:jc w:val="center"/>
        </w:trPr>
        <w:tc>
          <w:tcPr>
            <w:tcW w:w="3078" w:type="dxa"/>
            <w:shd w:val="clear" w:color="auto" w:fill="F2F2F2"/>
          </w:tcPr>
          <w:p w:rsidR="004F13C8" w:rsidRPr="00F17070" w:rsidRDefault="004F13C8" w:rsidP="00224666">
            <w:pPr>
              <w:contextualSpacing/>
              <w:rPr>
                <w:rFonts w:asciiTheme="minorHAnsi" w:hAnsiTheme="minorHAnsi" w:cstheme="minorHAnsi"/>
                <w:b/>
                <w:sz w:val="22"/>
                <w:szCs w:val="22"/>
              </w:rPr>
            </w:pPr>
            <w:r w:rsidRPr="00F17070">
              <w:rPr>
                <w:rFonts w:asciiTheme="minorHAnsi" w:hAnsiTheme="minorHAnsi" w:cstheme="minorHAnsi"/>
                <w:b/>
                <w:sz w:val="22"/>
                <w:szCs w:val="22"/>
              </w:rPr>
              <w:t xml:space="preserve">Mobile Platforms        </w:t>
            </w:r>
          </w:p>
        </w:tc>
        <w:tc>
          <w:tcPr>
            <w:tcW w:w="5490" w:type="dxa"/>
          </w:tcPr>
          <w:p w:rsidR="004F13C8" w:rsidRPr="00F17070" w:rsidRDefault="004F13C8" w:rsidP="000548F7">
            <w:pPr>
              <w:contextualSpacing/>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Android 2.2 – 4.4, IOS 6.0 – 7.0.3, Blackberry 5.0 – 7.1 (BIS &amp; BES)</w:t>
            </w:r>
          </w:p>
        </w:tc>
      </w:tr>
      <w:tr w:rsidR="000F143E" w:rsidRPr="00F17070" w:rsidTr="00B36E2B">
        <w:trPr>
          <w:jc w:val="center"/>
        </w:trPr>
        <w:tc>
          <w:tcPr>
            <w:tcW w:w="3078" w:type="dxa"/>
            <w:shd w:val="clear" w:color="auto" w:fill="F2F2F2"/>
          </w:tcPr>
          <w:p w:rsidR="000F143E" w:rsidRPr="00F17070" w:rsidRDefault="000F143E" w:rsidP="00224666">
            <w:pPr>
              <w:contextualSpacing/>
              <w:rPr>
                <w:rFonts w:asciiTheme="minorHAnsi" w:hAnsiTheme="minorHAnsi" w:cstheme="minorHAnsi"/>
                <w:b/>
                <w:sz w:val="22"/>
                <w:szCs w:val="22"/>
              </w:rPr>
            </w:pPr>
            <w:r w:rsidRPr="00F17070">
              <w:rPr>
                <w:rFonts w:asciiTheme="minorHAnsi" w:hAnsiTheme="minorHAnsi" w:cstheme="minorHAnsi"/>
                <w:b/>
                <w:sz w:val="22"/>
                <w:szCs w:val="22"/>
              </w:rPr>
              <w:t>Databases</w:t>
            </w:r>
          </w:p>
        </w:tc>
        <w:tc>
          <w:tcPr>
            <w:tcW w:w="5490" w:type="dxa"/>
          </w:tcPr>
          <w:p w:rsidR="000F143E" w:rsidRPr="00F17070" w:rsidRDefault="000F143E" w:rsidP="000548F7">
            <w:pPr>
              <w:contextualSpacing/>
              <w:rPr>
                <w:rFonts w:asciiTheme="minorHAnsi" w:hAnsiTheme="minorHAnsi" w:cstheme="minorHAnsi"/>
                <w:sz w:val="22"/>
                <w:szCs w:val="22"/>
              </w:rPr>
            </w:pPr>
            <w:r w:rsidRPr="00F17070">
              <w:rPr>
                <w:rFonts w:asciiTheme="minorHAnsi" w:eastAsia="Times New Roman" w:hAnsiTheme="minorHAnsi" w:cstheme="minorHAnsi"/>
                <w:color w:val="000000"/>
                <w:sz w:val="22"/>
                <w:szCs w:val="22"/>
              </w:rPr>
              <w:t>Oracle 8i/9i/10g, My</w:t>
            </w:r>
            <w:r w:rsidR="000548F7" w:rsidRPr="00F17070">
              <w:rPr>
                <w:rFonts w:asciiTheme="minorHAnsi" w:eastAsia="Times New Roman" w:hAnsiTheme="minorHAnsi" w:cstheme="minorHAnsi"/>
                <w:color w:val="000000"/>
                <w:sz w:val="22"/>
                <w:szCs w:val="22"/>
              </w:rPr>
              <w:t xml:space="preserve"> </w:t>
            </w:r>
            <w:r w:rsidRPr="00F17070">
              <w:rPr>
                <w:rFonts w:asciiTheme="minorHAnsi" w:eastAsia="Times New Roman" w:hAnsiTheme="minorHAnsi" w:cstheme="minorHAnsi"/>
                <w:color w:val="000000"/>
                <w:sz w:val="22"/>
                <w:szCs w:val="22"/>
              </w:rPr>
              <w:t>SQL, SQL Server 2000/2005/2008, DB2, MS Access</w:t>
            </w:r>
            <w:r w:rsidR="000548F7" w:rsidRPr="00F17070">
              <w:rPr>
                <w:rFonts w:asciiTheme="minorHAnsi" w:eastAsia="Times New Roman" w:hAnsiTheme="minorHAnsi" w:cstheme="minorHAnsi"/>
                <w:color w:val="000000"/>
                <w:sz w:val="22"/>
                <w:szCs w:val="22"/>
              </w:rPr>
              <w:t>,</w:t>
            </w:r>
            <w:r w:rsidR="000548F7" w:rsidRPr="00F17070">
              <w:rPr>
                <w:rFonts w:asciiTheme="minorHAnsi" w:hAnsiTheme="minorHAnsi" w:cstheme="minorHAnsi"/>
                <w:color w:val="1F497D"/>
                <w:sz w:val="22"/>
                <w:szCs w:val="22"/>
              </w:rPr>
              <w:t xml:space="preserve"> </w:t>
            </w:r>
          </w:p>
        </w:tc>
      </w:tr>
      <w:tr w:rsidR="000F143E" w:rsidRPr="00F17070" w:rsidTr="00B36E2B">
        <w:trPr>
          <w:jc w:val="center"/>
        </w:trPr>
        <w:tc>
          <w:tcPr>
            <w:tcW w:w="3078" w:type="dxa"/>
            <w:shd w:val="clear" w:color="auto" w:fill="F2F2F2"/>
          </w:tcPr>
          <w:p w:rsidR="000F143E" w:rsidRPr="00F17070" w:rsidRDefault="000F143E" w:rsidP="00224666">
            <w:pPr>
              <w:contextualSpacing/>
              <w:rPr>
                <w:rFonts w:asciiTheme="minorHAnsi" w:hAnsiTheme="minorHAnsi" w:cstheme="minorHAnsi"/>
                <w:b/>
                <w:sz w:val="22"/>
                <w:szCs w:val="22"/>
              </w:rPr>
            </w:pPr>
            <w:r w:rsidRPr="00F17070">
              <w:rPr>
                <w:rFonts w:asciiTheme="minorHAnsi" w:hAnsiTheme="minorHAnsi" w:cstheme="minorHAnsi"/>
                <w:b/>
                <w:sz w:val="22"/>
                <w:szCs w:val="22"/>
              </w:rPr>
              <w:t>Platforms</w:t>
            </w:r>
          </w:p>
        </w:tc>
        <w:tc>
          <w:tcPr>
            <w:tcW w:w="5490" w:type="dxa"/>
          </w:tcPr>
          <w:p w:rsidR="000F143E" w:rsidRPr="00F17070" w:rsidRDefault="000F143E" w:rsidP="00224666">
            <w:pPr>
              <w:contextualSpacing/>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Windows 2000/NT/XP/7, DOS, Unix, Linux</w:t>
            </w:r>
          </w:p>
        </w:tc>
      </w:tr>
      <w:tr w:rsidR="000F143E" w:rsidRPr="00F17070" w:rsidTr="00B36E2B">
        <w:trPr>
          <w:jc w:val="center"/>
        </w:trPr>
        <w:tc>
          <w:tcPr>
            <w:tcW w:w="3078" w:type="dxa"/>
            <w:shd w:val="clear" w:color="auto" w:fill="F2F2F2"/>
          </w:tcPr>
          <w:p w:rsidR="000F143E" w:rsidRPr="00F17070" w:rsidRDefault="000F143E" w:rsidP="00224666">
            <w:pPr>
              <w:contextualSpacing/>
              <w:rPr>
                <w:rFonts w:asciiTheme="minorHAnsi" w:hAnsiTheme="minorHAnsi" w:cstheme="minorHAnsi"/>
                <w:b/>
                <w:sz w:val="22"/>
                <w:szCs w:val="22"/>
              </w:rPr>
            </w:pPr>
            <w:r w:rsidRPr="00F17070">
              <w:rPr>
                <w:rFonts w:asciiTheme="minorHAnsi" w:hAnsiTheme="minorHAnsi" w:cstheme="minorHAnsi"/>
                <w:b/>
                <w:sz w:val="22"/>
                <w:szCs w:val="22"/>
              </w:rPr>
              <w:t>Methodologies</w:t>
            </w:r>
          </w:p>
        </w:tc>
        <w:tc>
          <w:tcPr>
            <w:tcW w:w="5490" w:type="dxa"/>
          </w:tcPr>
          <w:p w:rsidR="000F143E" w:rsidRPr="00F17070" w:rsidRDefault="000F143E" w:rsidP="00224666">
            <w:pPr>
              <w:contextualSpacing/>
              <w:rPr>
                <w:rFonts w:asciiTheme="minorHAnsi" w:eastAsia="Times New Roman" w:hAnsiTheme="minorHAnsi" w:cstheme="minorHAnsi"/>
                <w:color w:val="000000"/>
                <w:sz w:val="22"/>
                <w:szCs w:val="22"/>
              </w:rPr>
            </w:pPr>
            <w:r w:rsidRPr="00F17070">
              <w:rPr>
                <w:rFonts w:asciiTheme="minorHAnsi" w:eastAsia="Times New Roman" w:hAnsiTheme="minorHAnsi" w:cstheme="minorHAnsi"/>
                <w:sz w:val="22"/>
                <w:szCs w:val="22"/>
              </w:rPr>
              <w:t>Rational Unified Process(RUP), Agile</w:t>
            </w:r>
            <w:r w:rsidR="008A7298" w:rsidRPr="00F17070">
              <w:rPr>
                <w:rFonts w:asciiTheme="minorHAnsi" w:eastAsia="Times New Roman" w:hAnsiTheme="minorHAnsi" w:cstheme="minorHAnsi"/>
                <w:sz w:val="22"/>
                <w:szCs w:val="22"/>
              </w:rPr>
              <w:t>, Waterfall</w:t>
            </w:r>
            <w:r w:rsidR="00CF2105" w:rsidRPr="00F17070">
              <w:rPr>
                <w:rFonts w:asciiTheme="minorHAnsi" w:eastAsia="Times New Roman" w:hAnsiTheme="minorHAnsi" w:cstheme="minorHAnsi"/>
                <w:sz w:val="22"/>
                <w:szCs w:val="22"/>
              </w:rPr>
              <w:t xml:space="preserve">, HTML, </w:t>
            </w:r>
            <w:r w:rsidR="00CF2105" w:rsidRPr="00F17070">
              <w:rPr>
                <w:rFonts w:asciiTheme="minorHAnsi" w:eastAsia="Times New Roman" w:hAnsiTheme="minorHAnsi" w:cstheme="minorHAnsi"/>
                <w:sz w:val="22"/>
                <w:szCs w:val="22"/>
              </w:rPr>
              <w:lastRenderedPageBreak/>
              <w:t>JavaScript, Web services</w:t>
            </w:r>
            <w:r w:rsidR="00436A22" w:rsidRPr="00F17070">
              <w:rPr>
                <w:rFonts w:asciiTheme="minorHAnsi" w:eastAsia="Times New Roman" w:hAnsiTheme="minorHAnsi" w:cstheme="minorHAnsi"/>
                <w:sz w:val="22"/>
                <w:szCs w:val="22"/>
              </w:rPr>
              <w:t>, REST ful</w:t>
            </w:r>
            <w:r w:rsidR="00503C94" w:rsidRPr="00F17070">
              <w:rPr>
                <w:rFonts w:asciiTheme="minorHAnsi" w:eastAsia="Times New Roman" w:hAnsiTheme="minorHAnsi" w:cstheme="minorHAnsi"/>
                <w:sz w:val="22"/>
                <w:szCs w:val="22"/>
              </w:rPr>
              <w:t>l</w:t>
            </w:r>
            <w:r w:rsidR="000548F7" w:rsidRPr="00F17070">
              <w:rPr>
                <w:rFonts w:asciiTheme="minorHAnsi" w:eastAsia="Times New Roman" w:hAnsiTheme="minorHAnsi" w:cstheme="minorHAnsi"/>
                <w:sz w:val="22"/>
                <w:szCs w:val="22"/>
              </w:rPr>
              <w:t>,</w:t>
            </w:r>
            <w:r w:rsidR="000548F7" w:rsidRPr="00F17070">
              <w:rPr>
                <w:rFonts w:asciiTheme="minorHAnsi" w:eastAsia="Times New Roman" w:hAnsiTheme="minorHAnsi" w:cstheme="minorHAnsi"/>
                <w:color w:val="000000"/>
                <w:sz w:val="22"/>
                <w:szCs w:val="22"/>
              </w:rPr>
              <w:t xml:space="preserve"> Visual Studio 2013</w:t>
            </w:r>
          </w:p>
        </w:tc>
      </w:tr>
      <w:tr w:rsidR="000F143E" w:rsidRPr="00F17070" w:rsidTr="00B36E2B">
        <w:trPr>
          <w:trHeight w:val="248"/>
          <w:jc w:val="center"/>
        </w:trPr>
        <w:tc>
          <w:tcPr>
            <w:tcW w:w="3078" w:type="dxa"/>
            <w:shd w:val="clear" w:color="auto" w:fill="F2F2F2"/>
          </w:tcPr>
          <w:p w:rsidR="000F143E" w:rsidRPr="00F17070" w:rsidRDefault="000F143E" w:rsidP="00224666">
            <w:pPr>
              <w:contextualSpacing/>
              <w:rPr>
                <w:rFonts w:asciiTheme="minorHAnsi" w:hAnsiTheme="minorHAnsi" w:cstheme="minorHAnsi"/>
                <w:b/>
                <w:sz w:val="22"/>
                <w:szCs w:val="22"/>
              </w:rPr>
            </w:pPr>
            <w:r w:rsidRPr="00F17070">
              <w:rPr>
                <w:rFonts w:asciiTheme="minorHAnsi" w:hAnsiTheme="minorHAnsi" w:cstheme="minorHAnsi"/>
                <w:b/>
                <w:sz w:val="22"/>
                <w:szCs w:val="22"/>
              </w:rPr>
              <w:lastRenderedPageBreak/>
              <w:t>Bug Management Tools</w:t>
            </w:r>
          </w:p>
        </w:tc>
        <w:tc>
          <w:tcPr>
            <w:tcW w:w="5490" w:type="dxa"/>
          </w:tcPr>
          <w:p w:rsidR="000F143E" w:rsidRPr="00F17070" w:rsidRDefault="00C9272D" w:rsidP="00224666">
            <w:pPr>
              <w:contextualSpacing/>
              <w:rPr>
                <w:rFonts w:asciiTheme="minorHAnsi" w:eastAsia="Times New Roman" w:hAnsiTheme="minorHAnsi" w:cstheme="minorHAnsi"/>
                <w:color w:val="000000"/>
                <w:sz w:val="22"/>
                <w:szCs w:val="22"/>
              </w:rPr>
            </w:pPr>
            <w:r w:rsidRPr="00F17070">
              <w:rPr>
                <w:rFonts w:asciiTheme="minorHAnsi" w:eastAsia="Times New Roman" w:hAnsiTheme="minorHAnsi" w:cstheme="minorHAnsi"/>
                <w:sz w:val="22"/>
                <w:szCs w:val="22"/>
              </w:rPr>
              <w:t>ALM, Rational Clear Quest, Quality Center, Test Director</w:t>
            </w:r>
            <w:r w:rsidR="000F143E" w:rsidRPr="00F17070">
              <w:rPr>
                <w:rFonts w:asciiTheme="minorHAnsi" w:eastAsia="Times New Roman" w:hAnsiTheme="minorHAnsi" w:cstheme="minorHAnsi"/>
                <w:sz w:val="22"/>
                <w:szCs w:val="22"/>
              </w:rPr>
              <w:t>, Bugzilla, Jira, Rally</w:t>
            </w:r>
            <w:r w:rsidR="006954A9" w:rsidRPr="00F17070">
              <w:rPr>
                <w:rFonts w:asciiTheme="minorHAnsi" w:eastAsia="Times New Roman" w:hAnsiTheme="minorHAnsi" w:cstheme="minorHAnsi"/>
                <w:sz w:val="22"/>
                <w:szCs w:val="22"/>
              </w:rPr>
              <w:t xml:space="preserve"> ,SOAP,UI</w:t>
            </w:r>
          </w:p>
        </w:tc>
      </w:tr>
      <w:tr w:rsidR="000F143E" w:rsidRPr="00F17070" w:rsidTr="00B36E2B">
        <w:trPr>
          <w:trHeight w:val="20"/>
          <w:jc w:val="center"/>
        </w:trPr>
        <w:tc>
          <w:tcPr>
            <w:tcW w:w="3078" w:type="dxa"/>
            <w:shd w:val="clear" w:color="auto" w:fill="F2F2F2"/>
          </w:tcPr>
          <w:p w:rsidR="000F143E" w:rsidRPr="00F17070" w:rsidRDefault="001C02F7" w:rsidP="00224666">
            <w:pPr>
              <w:contextualSpacing/>
              <w:rPr>
                <w:rFonts w:asciiTheme="minorHAnsi" w:eastAsia="Calibri" w:hAnsiTheme="minorHAnsi" w:cstheme="minorHAnsi"/>
                <w:b/>
                <w:sz w:val="22"/>
                <w:szCs w:val="22"/>
              </w:rPr>
            </w:pPr>
            <w:r w:rsidRPr="00F17070">
              <w:rPr>
                <w:rFonts w:asciiTheme="minorHAnsi" w:eastAsia="Calibri" w:hAnsiTheme="minorHAnsi" w:cstheme="minorHAnsi"/>
                <w:b/>
                <w:sz w:val="22"/>
                <w:szCs w:val="22"/>
              </w:rPr>
              <w:t>Continuous Integration Tools</w:t>
            </w:r>
          </w:p>
        </w:tc>
        <w:tc>
          <w:tcPr>
            <w:tcW w:w="5490" w:type="dxa"/>
          </w:tcPr>
          <w:p w:rsidR="000F143E" w:rsidRPr="00F17070" w:rsidRDefault="000548F7" w:rsidP="00224666">
            <w:pPr>
              <w:contextualSpacing/>
              <w:rPr>
                <w:rFonts w:asciiTheme="minorHAnsi" w:eastAsia="Calibri" w:hAnsiTheme="minorHAnsi" w:cstheme="minorHAnsi"/>
                <w:sz w:val="22"/>
                <w:szCs w:val="22"/>
              </w:rPr>
            </w:pPr>
            <w:r w:rsidRPr="00F17070">
              <w:rPr>
                <w:rFonts w:asciiTheme="minorHAnsi" w:eastAsia="Calibri" w:hAnsiTheme="minorHAnsi" w:cstheme="minorHAnsi"/>
                <w:sz w:val="22"/>
                <w:szCs w:val="22"/>
              </w:rPr>
              <w:t>Jasmine ,</w:t>
            </w:r>
            <w:r w:rsidR="001C02F7" w:rsidRPr="00F17070">
              <w:rPr>
                <w:rFonts w:asciiTheme="minorHAnsi" w:eastAsia="Calibri" w:hAnsiTheme="minorHAnsi" w:cstheme="minorHAnsi"/>
                <w:sz w:val="22"/>
                <w:szCs w:val="22"/>
              </w:rPr>
              <w:t>Jenkins, Hudson,</w:t>
            </w:r>
            <w:r w:rsidRPr="00F17070">
              <w:rPr>
                <w:rFonts w:asciiTheme="minorHAnsi" w:eastAsia="Calibri" w:hAnsiTheme="minorHAnsi" w:cstheme="minorHAnsi"/>
                <w:sz w:val="22"/>
                <w:szCs w:val="22"/>
              </w:rPr>
              <w:t xml:space="preserve"> JSON</w:t>
            </w:r>
            <w:r w:rsidR="001C02F7" w:rsidRPr="00F17070">
              <w:rPr>
                <w:rFonts w:asciiTheme="minorHAnsi" w:eastAsia="Calibri" w:hAnsiTheme="minorHAnsi" w:cstheme="minorHAnsi"/>
                <w:sz w:val="22"/>
                <w:szCs w:val="22"/>
              </w:rPr>
              <w:t xml:space="preserve"> Eclipse ,</w:t>
            </w:r>
            <w:r w:rsidR="004F13C8" w:rsidRPr="00F17070">
              <w:rPr>
                <w:rFonts w:asciiTheme="minorHAnsi" w:eastAsia="Calibri" w:hAnsiTheme="minorHAnsi" w:cstheme="minorHAnsi"/>
                <w:sz w:val="22"/>
                <w:szCs w:val="22"/>
              </w:rPr>
              <w:t xml:space="preserve"> Mocha</w:t>
            </w:r>
            <w:r w:rsidR="001C02F7" w:rsidRPr="00F17070">
              <w:rPr>
                <w:rFonts w:asciiTheme="minorHAnsi" w:eastAsia="Calibri" w:hAnsiTheme="minorHAnsi" w:cstheme="minorHAnsi"/>
                <w:sz w:val="22"/>
                <w:szCs w:val="22"/>
              </w:rPr>
              <w:t>Cruise Control</w:t>
            </w:r>
          </w:p>
        </w:tc>
      </w:tr>
      <w:tr w:rsidR="000F143E" w:rsidRPr="00F17070" w:rsidTr="00B36E2B">
        <w:trPr>
          <w:trHeight w:val="530"/>
          <w:jc w:val="center"/>
        </w:trPr>
        <w:tc>
          <w:tcPr>
            <w:tcW w:w="3078" w:type="dxa"/>
            <w:shd w:val="clear" w:color="auto" w:fill="F2F2F2"/>
          </w:tcPr>
          <w:p w:rsidR="000F143E" w:rsidRPr="00F17070" w:rsidRDefault="000F143E" w:rsidP="00224666">
            <w:pPr>
              <w:contextualSpacing/>
              <w:rPr>
                <w:rFonts w:asciiTheme="minorHAnsi" w:hAnsiTheme="minorHAnsi" w:cstheme="minorHAnsi"/>
                <w:b/>
                <w:sz w:val="22"/>
                <w:szCs w:val="22"/>
              </w:rPr>
            </w:pPr>
            <w:r w:rsidRPr="00F17070">
              <w:rPr>
                <w:rFonts w:asciiTheme="minorHAnsi" w:hAnsiTheme="minorHAnsi" w:cstheme="minorHAnsi"/>
                <w:b/>
                <w:sz w:val="22"/>
                <w:szCs w:val="22"/>
              </w:rPr>
              <w:t>Test Strategies</w:t>
            </w:r>
          </w:p>
        </w:tc>
        <w:tc>
          <w:tcPr>
            <w:tcW w:w="5490" w:type="dxa"/>
          </w:tcPr>
          <w:p w:rsidR="000F143E" w:rsidRPr="00F17070" w:rsidRDefault="000F143E" w:rsidP="00224666">
            <w:pPr>
              <w:contextualSpacing/>
              <w:rPr>
                <w:rFonts w:asciiTheme="minorHAnsi" w:hAnsiTheme="minorHAnsi" w:cstheme="minorHAnsi"/>
                <w:sz w:val="22"/>
                <w:szCs w:val="22"/>
              </w:rPr>
            </w:pPr>
            <w:r w:rsidRPr="00F17070">
              <w:rPr>
                <w:rFonts w:asciiTheme="minorHAnsi" w:eastAsia="Times New Roman" w:hAnsiTheme="minorHAnsi" w:cstheme="minorHAnsi"/>
                <w:sz w:val="22"/>
                <w:szCs w:val="22"/>
              </w:rPr>
              <w:t>Integration, System, Regression, User-Acceptance, White Box Testing, Black Box Testing</w:t>
            </w:r>
            <w:r w:rsidR="004F774A" w:rsidRPr="00F17070">
              <w:rPr>
                <w:rFonts w:asciiTheme="minorHAnsi" w:eastAsia="Times New Roman" w:hAnsiTheme="minorHAnsi" w:cstheme="minorHAnsi"/>
                <w:sz w:val="22"/>
                <w:szCs w:val="22"/>
              </w:rPr>
              <w:t>, SQA Basic</w:t>
            </w:r>
          </w:p>
        </w:tc>
      </w:tr>
      <w:tr w:rsidR="000F143E" w:rsidRPr="00F17070" w:rsidTr="00B36E2B">
        <w:trPr>
          <w:trHeight w:val="248"/>
          <w:jc w:val="center"/>
        </w:trPr>
        <w:tc>
          <w:tcPr>
            <w:tcW w:w="3078" w:type="dxa"/>
            <w:shd w:val="clear" w:color="auto" w:fill="F2F2F2"/>
          </w:tcPr>
          <w:p w:rsidR="000F143E" w:rsidRPr="00F17070" w:rsidRDefault="000F143E" w:rsidP="00224666">
            <w:pPr>
              <w:contextualSpacing/>
              <w:rPr>
                <w:rFonts w:asciiTheme="minorHAnsi" w:hAnsiTheme="minorHAnsi" w:cstheme="minorHAnsi"/>
                <w:b/>
                <w:sz w:val="22"/>
                <w:szCs w:val="22"/>
              </w:rPr>
            </w:pPr>
            <w:r w:rsidRPr="00F17070">
              <w:rPr>
                <w:rFonts w:asciiTheme="minorHAnsi" w:hAnsiTheme="minorHAnsi" w:cstheme="minorHAnsi"/>
                <w:b/>
                <w:sz w:val="22"/>
                <w:szCs w:val="22"/>
              </w:rPr>
              <w:t>ETL Tools</w:t>
            </w:r>
          </w:p>
        </w:tc>
        <w:tc>
          <w:tcPr>
            <w:tcW w:w="5490" w:type="dxa"/>
          </w:tcPr>
          <w:p w:rsidR="000F143E" w:rsidRPr="00F17070" w:rsidRDefault="000F143E" w:rsidP="00224666">
            <w:pPr>
              <w:contextualSpacing/>
              <w:rPr>
                <w:rFonts w:asciiTheme="minorHAnsi" w:eastAsia="Times New Roman" w:hAnsiTheme="minorHAnsi" w:cstheme="minorHAnsi"/>
                <w:sz w:val="22"/>
                <w:szCs w:val="22"/>
              </w:rPr>
            </w:pPr>
            <w:r w:rsidRPr="00F17070">
              <w:rPr>
                <w:rFonts w:asciiTheme="minorHAnsi" w:eastAsia="Times New Roman" w:hAnsiTheme="minorHAnsi" w:cstheme="minorHAnsi"/>
                <w:sz w:val="22"/>
                <w:szCs w:val="22"/>
              </w:rPr>
              <w:t xml:space="preserve">Informatica Power center </w:t>
            </w:r>
          </w:p>
        </w:tc>
      </w:tr>
      <w:tr w:rsidR="000F143E" w:rsidRPr="00F17070" w:rsidTr="00B36E2B">
        <w:trPr>
          <w:trHeight w:val="530"/>
          <w:jc w:val="center"/>
        </w:trPr>
        <w:tc>
          <w:tcPr>
            <w:tcW w:w="3078" w:type="dxa"/>
            <w:shd w:val="clear" w:color="auto" w:fill="F2F2F2"/>
          </w:tcPr>
          <w:p w:rsidR="000F143E" w:rsidRPr="00F17070" w:rsidRDefault="000F143E" w:rsidP="00224666">
            <w:pPr>
              <w:contextualSpacing/>
              <w:rPr>
                <w:rFonts w:asciiTheme="minorHAnsi" w:hAnsiTheme="minorHAnsi" w:cstheme="minorHAnsi"/>
                <w:b/>
                <w:sz w:val="22"/>
                <w:szCs w:val="22"/>
              </w:rPr>
            </w:pPr>
            <w:r w:rsidRPr="00F17070">
              <w:rPr>
                <w:rFonts w:asciiTheme="minorHAnsi" w:hAnsiTheme="minorHAnsi" w:cstheme="minorHAnsi"/>
                <w:b/>
                <w:sz w:val="22"/>
                <w:szCs w:val="22"/>
              </w:rPr>
              <w:t>Business Modeling Tools</w:t>
            </w:r>
          </w:p>
        </w:tc>
        <w:tc>
          <w:tcPr>
            <w:tcW w:w="5490" w:type="dxa"/>
          </w:tcPr>
          <w:p w:rsidR="000F143E" w:rsidRPr="00F17070" w:rsidRDefault="000F143E" w:rsidP="00224666">
            <w:pPr>
              <w:contextualSpacing/>
              <w:rPr>
                <w:rFonts w:asciiTheme="minorHAnsi" w:eastAsia="Times New Roman" w:hAnsiTheme="minorHAnsi" w:cstheme="minorHAnsi"/>
                <w:sz w:val="22"/>
                <w:szCs w:val="22"/>
              </w:rPr>
            </w:pPr>
            <w:r w:rsidRPr="00F17070">
              <w:rPr>
                <w:rFonts w:asciiTheme="minorHAnsi" w:eastAsia="Times New Roman" w:hAnsiTheme="minorHAnsi" w:cstheme="minorHAnsi"/>
                <w:sz w:val="22"/>
                <w:szCs w:val="22"/>
              </w:rPr>
              <w:t>Rational Rose, Rational Software Architect, Microsoft Visio</w:t>
            </w:r>
          </w:p>
        </w:tc>
      </w:tr>
    </w:tbl>
    <w:p w:rsidR="00EE0453" w:rsidRPr="00F17070" w:rsidRDefault="00EE0453" w:rsidP="00224666">
      <w:pPr>
        <w:rPr>
          <w:rFonts w:asciiTheme="minorHAnsi" w:eastAsia="Calibri" w:hAnsiTheme="minorHAnsi" w:cstheme="minorHAnsi"/>
          <w:b/>
          <w:sz w:val="22"/>
          <w:szCs w:val="22"/>
        </w:rPr>
      </w:pPr>
    </w:p>
    <w:p w:rsidR="004C5C89" w:rsidRPr="00F17070" w:rsidRDefault="006C2CEF" w:rsidP="004C5C89">
      <w:pPr>
        <w:rPr>
          <w:rFonts w:asciiTheme="minorHAnsi" w:eastAsia="Calibri" w:hAnsiTheme="minorHAnsi" w:cstheme="minorHAnsi"/>
          <w:b/>
          <w:sz w:val="22"/>
          <w:szCs w:val="22"/>
        </w:rPr>
      </w:pPr>
      <w:r w:rsidRPr="00F17070">
        <w:rPr>
          <w:rFonts w:asciiTheme="minorHAnsi" w:eastAsia="Calibri" w:hAnsiTheme="minorHAnsi" w:cstheme="minorHAnsi"/>
          <w:b/>
          <w:sz w:val="22"/>
          <w:szCs w:val="22"/>
        </w:rPr>
        <w:t xml:space="preserve">Client: </w:t>
      </w:r>
      <w:r w:rsidR="00B25813" w:rsidRPr="00F17070">
        <w:rPr>
          <w:rFonts w:asciiTheme="minorHAnsi" w:eastAsia="Calibri" w:hAnsiTheme="minorHAnsi" w:cstheme="minorHAnsi"/>
          <w:b/>
          <w:sz w:val="22"/>
          <w:szCs w:val="22"/>
        </w:rPr>
        <w:t>Applico Inc., New York City</w:t>
      </w:r>
      <w:r w:rsidR="00FB02ED" w:rsidRPr="00F17070">
        <w:rPr>
          <w:rFonts w:asciiTheme="minorHAnsi" w:eastAsia="Calibri" w:hAnsiTheme="minorHAnsi" w:cstheme="minorHAnsi"/>
          <w:b/>
          <w:sz w:val="22"/>
          <w:szCs w:val="22"/>
        </w:rPr>
        <w:t>                 </w:t>
      </w:r>
      <w:r w:rsidR="004C5C89" w:rsidRPr="00F17070">
        <w:rPr>
          <w:rFonts w:asciiTheme="minorHAnsi" w:hAnsiTheme="minorHAnsi" w:cstheme="minorHAnsi"/>
          <w:b/>
          <w:sz w:val="22"/>
          <w:szCs w:val="22"/>
        </w:rPr>
        <w:t>Sr.</w:t>
      </w:r>
      <w:r w:rsidR="004C5C89" w:rsidRPr="00F17070">
        <w:rPr>
          <w:rFonts w:asciiTheme="minorHAnsi" w:hAnsiTheme="minorHAnsi" w:cstheme="minorHAnsi"/>
          <w:sz w:val="22"/>
          <w:szCs w:val="22"/>
        </w:rPr>
        <w:t xml:space="preserve"> </w:t>
      </w:r>
      <w:r w:rsidR="004C5C89" w:rsidRPr="00F17070">
        <w:rPr>
          <w:rFonts w:asciiTheme="minorHAnsi" w:eastAsia="Calibri" w:hAnsiTheme="minorHAnsi" w:cstheme="minorHAnsi"/>
          <w:b/>
          <w:sz w:val="22"/>
          <w:szCs w:val="22"/>
        </w:rPr>
        <w:t>QA Automation Engineer</w:t>
      </w:r>
      <w:r w:rsidR="004C5C89" w:rsidRPr="00F17070">
        <w:rPr>
          <w:rFonts w:asciiTheme="minorHAnsi" w:hAnsiTheme="minorHAnsi" w:cstheme="minorHAnsi"/>
          <w:b/>
          <w:sz w:val="22"/>
          <w:szCs w:val="22"/>
        </w:rPr>
        <w:t xml:space="preserve">      Mar-2013-Till NOW</w:t>
      </w:r>
    </w:p>
    <w:p w:rsidR="00EE0453" w:rsidRPr="00F17070" w:rsidRDefault="00B25813" w:rsidP="00C64F79">
      <w:pPr>
        <w:rPr>
          <w:rFonts w:asciiTheme="minorHAnsi" w:hAnsiTheme="minorHAnsi" w:cstheme="minorHAnsi"/>
          <w:b/>
          <w:sz w:val="22"/>
          <w:szCs w:val="22"/>
        </w:rPr>
      </w:pPr>
      <w:r w:rsidRPr="00F17070">
        <w:rPr>
          <w:rFonts w:asciiTheme="minorHAnsi" w:eastAsia="Times New Roman" w:hAnsiTheme="minorHAnsi" w:cstheme="minorHAnsi"/>
          <w:color w:val="000000"/>
          <w:sz w:val="22"/>
          <w:szCs w:val="22"/>
        </w:rPr>
        <w:t xml:space="preserve">Applico Inc. is a Mobile software developing company which creates mobile apps (iOS, Android, Blackberry, and Windows) for its clients. This company has headquarter in New York City, </w:t>
      </w:r>
    </w:p>
    <w:p w:rsidR="00EE0453" w:rsidRPr="00F17070" w:rsidRDefault="00EE0453" w:rsidP="00224666">
      <w:pPr>
        <w:spacing w:after="120"/>
        <w:rPr>
          <w:rFonts w:asciiTheme="minorHAnsi" w:eastAsia="Calibri" w:hAnsiTheme="minorHAnsi" w:cstheme="minorHAnsi"/>
          <w:b/>
          <w:sz w:val="22"/>
          <w:szCs w:val="22"/>
        </w:rPr>
      </w:pPr>
      <w:r w:rsidRPr="00F17070">
        <w:rPr>
          <w:rFonts w:asciiTheme="minorHAnsi" w:eastAsia="Calibri" w:hAnsiTheme="minorHAnsi" w:cstheme="minorHAnsi"/>
          <w:b/>
          <w:sz w:val="22"/>
          <w:szCs w:val="22"/>
        </w:rPr>
        <w:t>Responsibilities:</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Involved in creation of automation framework in Selenium Web Driver using behavior driven approach like   Jbehave, Cucumber. Parameterized test cases using different annotations. </w:t>
      </w:r>
    </w:p>
    <w:p w:rsidR="002A1F25" w:rsidRPr="00F17070" w:rsidRDefault="002A1F25" w:rsidP="002A1F25">
      <w:pPr>
        <w:numPr>
          <w:ilvl w:val="0"/>
          <w:numId w:val="2"/>
        </w:numPr>
        <w:autoSpaceDE w:val="0"/>
        <w:autoSpaceDN w:val="0"/>
        <w:adjustRightInd w:val="0"/>
        <w:jc w:val="both"/>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Responsible for develop and execution of the Soap</w:t>
      </w:r>
      <w:r w:rsidR="00B25813" w:rsidRPr="00F17070">
        <w:rPr>
          <w:rFonts w:asciiTheme="minorHAnsi" w:eastAsia="Times New Roman" w:hAnsiTheme="minorHAnsi" w:cstheme="minorHAnsi"/>
          <w:color w:val="000000"/>
          <w:sz w:val="22"/>
          <w:szCs w:val="22"/>
        </w:rPr>
        <w:t xml:space="preserve"> </w:t>
      </w:r>
      <w:r w:rsidRPr="00F17070">
        <w:rPr>
          <w:rFonts w:asciiTheme="minorHAnsi" w:eastAsia="Times New Roman" w:hAnsiTheme="minorHAnsi" w:cstheme="minorHAnsi"/>
          <w:color w:val="000000"/>
          <w:sz w:val="22"/>
          <w:szCs w:val="22"/>
        </w:rPr>
        <w:t>UI Automation Test scenarios, suites and cases for Functional, Integration, System, Performance &amp; Regression Testing</w:t>
      </w:r>
    </w:p>
    <w:p w:rsidR="00B25813" w:rsidRPr="00F17070" w:rsidRDefault="00B25813" w:rsidP="00B25813">
      <w:pPr>
        <w:pStyle w:val="NoSpacing"/>
        <w:numPr>
          <w:ilvl w:val="0"/>
          <w:numId w:val="2"/>
        </w:numPr>
        <w:rPr>
          <w:rFonts w:asciiTheme="minorHAnsi" w:eastAsia="Times New Roman" w:hAnsiTheme="minorHAnsi" w:cstheme="minorHAnsi"/>
          <w:color w:val="000000"/>
          <w:sz w:val="22"/>
        </w:rPr>
      </w:pPr>
      <w:r w:rsidRPr="00F17070">
        <w:rPr>
          <w:rFonts w:asciiTheme="minorHAnsi" w:eastAsia="Times New Roman" w:hAnsiTheme="minorHAnsi" w:cstheme="minorHAnsi"/>
          <w:color w:val="000000"/>
          <w:sz w:val="22"/>
        </w:rPr>
        <w:t>Created multiple Test Plan, Test Cases, and Test Report documents for several different projects within this company.</w:t>
      </w:r>
    </w:p>
    <w:p w:rsidR="0047231F" w:rsidRPr="00F17070" w:rsidRDefault="0047231F" w:rsidP="0047231F">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Experience assessing testing processes, creating, implementing testing strategies and SQA strategies using Agile-testing methodology in UAT phase. </w:t>
      </w:r>
    </w:p>
    <w:p w:rsidR="00437E3E" w:rsidRPr="00F17070" w:rsidRDefault="00437E3E" w:rsidP="00437E3E">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Analyzed business requirements, system requirement specifications and responsible for documenting functional requirements in ALM</w:t>
      </w:r>
    </w:p>
    <w:p w:rsidR="001C02F7" w:rsidRPr="00F17070" w:rsidRDefault="001C02F7" w:rsidP="001C02F7">
      <w:pPr>
        <w:numPr>
          <w:ilvl w:val="0"/>
          <w:numId w:val="2"/>
        </w:numPr>
        <w:jc w:val="both"/>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Worked on distributed test automation execution on different environment as part of Continuous Integration Process using Selenium Grid and Hudson/Jenkins.</w:t>
      </w:r>
    </w:p>
    <w:p w:rsidR="004F13C8" w:rsidRPr="00F17070" w:rsidRDefault="004F13C8" w:rsidP="001C02F7">
      <w:pPr>
        <w:numPr>
          <w:ilvl w:val="0"/>
          <w:numId w:val="2"/>
        </w:numPr>
        <w:jc w:val="both"/>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Involved in writing Java script unit testing using Jasmine</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Change the status of JIRA during the testing and also update the story based on functional requirement.</w:t>
      </w:r>
    </w:p>
    <w:p w:rsidR="00437E3E" w:rsidRPr="00F17070" w:rsidRDefault="00D25417" w:rsidP="00437E3E">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Prepared Data including raw and XML data, SOAP UI messages that satisfies all the business conditions and real world scenarios.</w:t>
      </w:r>
    </w:p>
    <w:p w:rsidR="00B25813" w:rsidRPr="00F17070" w:rsidRDefault="00B25813" w:rsidP="00B25813">
      <w:pPr>
        <w:pStyle w:val="ListParagraph"/>
        <w:numPr>
          <w:ilvl w:val="0"/>
          <w:numId w:val="2"/>
        </w:numPr>
        <w:jc w:val="both"/>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Discovered UI/UX/GUI bugs along with the product design team by comparing Apps with mock ups.</w:t>
      </w:r>
    </w:p>
    <w:p w:rsidR="00B25813" w:rsidRPr="00F17070" w:rsidRDefault="004C5C89" w:rsidP="004C5C89">
      <w:pPr>
        <w:numPr>
          <w:ilvl w:val="0"/>
          <w:numId w:val="2"/>
        </w:numPr>
        <w:jc w:val="both"/>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Used the Bluetooth APIs to connect and communicate with another Android Mobile</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Used Ruby/Cucumber automated testing to test new and existing functionality. </w:t>
      </w:r>
    </w:p>
    <w:p w:rsidR="009E68BA" w:rsidRPr="00F17070" w:rsidRDefault="009E68BA"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Retrive various data using RESTFul Services using WCF &amp; JSON</w:t>
      </w:r>
    </w:p>
    <w:p w:rsidR="00436A22" w:rsidRPr="00F17070" w:rsidRDefault="00436A22" w:rsidP="00436A22">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Experience using Web Services request and Responses during testing</w:t>
      </w:r>
    </w:p>
    <w:p w:rsidR="00437E3E" w:rsidRPr="00F17070" w:rsidRDefault="00437E3E" w:rsidP="00437E3E">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 xml:space="preserve">Executing post build verification tests </w:t>
      </w:r>
      <w:r w:rsidR="009D3A2A" w:rsidRPr="00F17070">
        <w:rPr>
          <w:rFonts w:asciiTheme="minorHAnsi" w:eastAsia="Times New Roman" w:hAnsiTheme="minorHAnsi" w:cstheme="minorHAnsi"/>
          <w:color w:val="000000"/>
          <w:sz w:val="22"/>
          <w:szCs w:val="22"/>
        </w:rPr>
        <w:t>using HP</w:t>
      </w:r>
      <w:r w:rsidRPr="00F17070">
        <w:rPr>
          <w:rFonts w:asciiTheme="minorHAnsi" w:eastAsia="Times New Roman" w:hAnsiTheme="minorHAnsi" w:cstheme="minorHAnsi"/>
          <w:color w:val="000000"/>
          <w:sz w:val="22"/>
          <w:szCs w:val="22"/>
        </w:rPr>
        <w:t>-Quick</w:t>
      </w:r>
      <w:r w:rsidR="006A2FF5" w:rsidRPr="00F17070">
        <w:rPr>
          <w:rFonts w:asciiTheme="minorHAnsi" w:eastAsia="Times New Roman" w:hAnsiTheme="minorHAnsi" w:cstheme="minorHAnsi"/>
          <w:color w:val="000000"/>
          <w:sz w:val="22"/>
          <w:szCs w:val="22"/>
        </w:rPr>
        <w:t xml:space="preserve"> </w:t>
      </w:r>
      <w:r w:rsidRPr="00F17070">
        <w:rPr>
          <w:rFonts w:asciiTheme="minorHAnsi" w:eastAsia="Times New Roman" w:hAnsiTheme="minorHAnsi" w:cstheme="minorHAnsi"/>
          <w:color w:val="000000"/>
          <w:sz w:val="22"/>
          <w:szCs w:val="22"/>
        </w:rPr>
        <w:t>Test Professional Test Automation Tool. Creating new test scripts, Capturing new GUI’s for window validation during QTP scripts execution</w:t>
      </w:r>
    </w:p>
    <w:p w:rsidR="00436A22" w:rsidRPr="00F17070" w:rsidRDefault="00436A22" w:rsidP="00B25813">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Created and consumed SOAP / Restful Web Services.</w:t>
      </w:r>
    </w:p>
    <w:p w:rsidR="0040570D" w:rsidRPr="00F17070" w:rsidRDefault="0040570D"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Assisted with the creation of the training package for “Test Design Process” to train SQA team.</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Wrote SQL Scripts to verify data in the database and verify consistency with application. </w:t>
      </w:r>
    </w:p>
    <w:p w:rsidR="00EE0453"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Debug and Review code Written by other team members and working with them in problem solving and implementing new designs in testing framework. </w:t>
      </w:r>
    </w:p>
    <w:p w:rsidR="00820F78" w:rsidRPr="00F17070" w:rsidRDefault="00EE0453" w:rsidP="00437E3E">
      <w:pPr>
        <w:tabs>
          <w:tab w:val="left" w:pos="90"/>
        </w:tabs>
        <w:rPr>
          <w:rFonts w:asciiTheme="minorHAnsi" w:eastAsia="Times New Roman" w:hAnsiTheme="minorHAnsi" w:cstheme="minorHAnsi"/>
          <w:color w:val="000000"/>
          <w:sz w:val="22"/>
          <w:szCs w:val="22"/>
        </w:rPr>
      </w:pPr>
      <w:r w:rsidRPr="00F17070">
        <w:rPr>
          <w:rFonts w:asciiTheme="minorHAnsi" w:eastAsia="Calibri" w:hAnsiTheme="minorHAnsi" w:cstheme="minorHAnsi"/>
          <w:b/>
          <w:sz w:val="22"/>
          <w:szCs w:val="22"/>
        </w:rPr>
        <w:t>Environment</w:t>
      </w:r>
      <w:r w:rsidRPr="00F17070">
        <w:rPr>
          <w:rFonts w:asciiTheme="minorHAnsi" w:eastAsia="Times New Roman" w:hAnsiTheme="minorHAnsi" w:cstheme="minorHAnsi"/>
          <w:color w:val="000000"/>
          <w:sz w:val="22"/>
          <w:szCs w:val="22"/>
        </w:rPr>
        <w:t xml:space="preserve">: </w:t>
      </w:r>
      <w:r w:rsidR="004F774A" w:rsidRPr="00F17070">
        <w:rPr>
          <w:rFonts w:asciiTheme="minorHAnsi" w:eastAsia="Times New Roman" w:hAnsiTheme="minorHAnsi" w:cstheme="minorHAnsi"/>
          <w:color w:val="000000"/>
          <w:sz w:val="22"/>
          <w:szCs w:val="22"/>
        </w:rPr>
        <w:t xml:space="preserve">Selenium Suite, </w:t>
      </w:r>
      <w:r w:rsidR="004C5C89" w:rsidRPr="00F17070">
        <w:rPr>
          <w:rFonts w:asciiTheme="minorHAnsi" w:eastAsia="Times New Roman" w:hAnsiTheme="minorHAnsi" w:cstheme="minorHAnsi"/>
          <w:color w:val="000000"/>
          <w:sz w:val="22"/>
          <w:szCs w:val="22"/>
        </w:rPr>
        <w:t>Android, Java</w:t>
      </w:r>
      <w:r w:rsidR="00B25813" w:rsidRPr="00F17070">
        <w:rPr>
          <w:rFonts w:asciiTheme="minorHAnsi" w:eastAsia="Times New Roman" w:hAnsiTheme="minorHAnsi" w:cstheme="minorHAnsi"/>
          <w:color w:val="000000"/>
          <w:sz w:val="22"/>
          <w:szCs w:val="22"/>
        </w:rPr>
        <w:t>, J2EE</w:t>
      </w:r>
      <w:r w:rsidR="000548F7" w:rsidRPr="00F17070">
        <w:rPr>
          <w:rFonts w:asciiTheme="minorHAnsi" w:eastAsia="Times New Roman" w:hAnsiTheme="minorHAnsi" w:cstheme="minorHAnsi"/>
          <w:color w:val="000000"/>
          <w:sz w:val="22"/>
          <w:szCs w:val="22"/>
        </w:rPr>
        <w:t>, SQL</w:t>
      </w:r>
      <w:r w:rsidR="00B25813" w:rsidRPr="00F17070">
        <w:rPr>
          <w:rFonts w:asciiTheme="minorHAnsi" w:eastAsia="Times New Roman" w:hAnsiTheme="minorHAnsi" w:cstheme="minorHAnsi"/>
          <w:color w:val="000000"/>
          <w:sz w:val="22"/>
          <w:szCs w:val="22"/>
        </w:rPr>
        <w:t xml:space="preserve"> Server,</w:t>
      </w:r>
      <w:r w:rsidR="000548F7" w:rsidRPr="00F17070">
        <w:rPr>
          <w:rFonts w:asciiTheme="minorHAnsi" w:eastAsia="Times New Roman" w:hAnsiTheme="minorHAnsi" w:cstheme="minorHAnsi"/>
          <w:color w:val="000000"/>
          <w:sz w:val="22"/>
          <w:szCs w:val="22"/>
        </w:rPr>
        <w:t xml:space="preserve"> JSON,</w:t>
      </w:r>
      <w:r w:rsidR="001C02F7" w:rsidRPr="00F17070">
        <w:rPr>
          <w:rFonts w:asciiTheme="minorHAnsi" w:eastAsia="Times New Roman" w:hAnsiTheme="minorHAnsi" w:cstheme="minorHAnsi"/>
          <w:color w:val="000000"/>
          <w:sz w:val="22"/>
          <w:szCs w:val="22"/>
        </w:rPr>
        <w:t xml:space="preserve"> Jenkins</w:t>
      </w:r>
      <w:r w:rsidR="00B25813" w:rsidRPr="00F17070">
        <w:rPr>
          <w:rFonts w:asciiTheme="minorHAnsi" w:eastAsia="Times New Roman" w:hAnsiTheme="minorHAnsi" w:cstheme="minorHAnsi"/>
          <w:color w:val="000000"/>
          <w:sz w:val="22"/>
          <w:szCs w:val="22"/>
        </w:rPr>
        <w:t xml:space="preserve"> </w:t>
      </w:r>
      <w:r w:rsidR="001C02F7" w:rsidRPr="00F17070">
        <w:rPr>
          <w:rFonts w:asciiTheme="minorHAnsi" w:eastAsia="Times New Roman" w:hAnsiTheme="minorHAnsi" w:cstheme="minorHAnsi"/>
          <w:color w:val="000000"/>
          <w:sz w:val="22"/>
          <w:szCs w:val="22"/>
        </w:rPr>
        <w:t>,</w:t>
      </w:r>
      <w:r w:rsidR="00B25813" w:rsidRPr="00F17070">
        <w:rPr>
          <w:rFonts w:asciiTheme="minorHAnsi" w:eastAsia="Times New Roman" w:hAnsiTheme="minorHAnsi" w:cstheme="minorHAnsi"/>
          <w:color w:val="000000"/>
          <w:sz w:val="22"/>
          <w:szCs w:val="22"/>
        </w:rPr>
        <w:t xml:space="preserve">Web logic, </w:t>
      </w:r>
      <w:r w:rsidR="000548F7" w:rsidRPr="00F17070">
        <w:rPr>
          <w:rFonts w:asciiTheme="minorHAnsi" w:eastAsia="Times New Roman" w:hAnsiTheme="minorHAnsi" w:cstheme="minorHAnsi"/>
          <w:color w:val="000000"/>
          <w:sz w:val="22"/>
          <w:szCs w:val="22"/>
        </w:rPr>
        <w:t>Visual Studio 2013, Agile,</w:t>
      </w:r>
      <w:r w:rsidR="00CE299B" w:rsidRPr="00F17070">
        <w:rPr>
          <w:rFonts w:asciiTheme="minorHAnsi" w:eastAsia="Times New Roman" w:hAnsiTheme="minorHAnsi" w:cstheme="minorHAnsi"/>
          <w:color w:val="000000"/>
          <w:sz w:val="22"/>
          <w:szCs w:val="22"/>
        </w:rPr>
        <w:t>HP/</w:t>
      </w:r>
      <w:r w:rsidR="006C2CEF" w:rsidRPr="00F17070">
        <w:rPr>
          <w:rFonts w:asciiTheme="minorHAnsi" w:eastAsia="Times New Roman" w:hAnsiTheme="minorHAnsi" w:cstheme="minorHAnsi"/>
          <w:color w:val="000000"/>
          <w:sz w:val="22"/>
          <w:szCs w:val="22"/>
        </w:rPr>
        <w:t xml:space="preserve"> </w:t>
      </w:r>
      <w:r w:rsidR="00437E3E" w:rsidRPr="00F17070">
        <w:rPr>
          <w:rFonts w:asciiTheme="minorHAnsi" w:eastAsia="Times New Roman" w:hAnsiTheme="minorHAnsi" w:cstheme="minorHAnsi"/>
          <w:color w:val="000000"/>
          <w:sz w:val="22"/>
          <w:szCs w:val="22"/>
        </w:rPr>
        <w:t>Mercury, HP–ALM</w:t>
      </w:r>
      <w:r w:rsidR="00436A22" w:rsidRPr="00F17070">
        <w:rPr>
          <w:rFonts w:asciiTheme="minorHAnsi" w:eastAsia="Times New Roman" w:hAnsiTheme="minorHAnsi" w:cstheme="minorHAnsi"/>
          <w:color w:val="000000"/>
          <w:sz w:val="22"/>
          <w:szCs w:val="22"/>
        </w:rPr>
        <w:t>. Web services, REST ful</w:t>
      </w:r>
      <w:r w:rsidR="00437E3E" w:rsidRPr="00F17070">
        <w:rPr>
          <w:rFonts w:asciiTheme="minorHAnsi" w:eastAsia="Times New Roman" w:hAnsiTheme="minorHAnsi" w:cstheme="minorHAnsi"/>
          <w:color w:val="000000"/>
          <w:sz w:val="22"/>
          <w:szCs w:val="22"/>
        </w:rPr>
        <w:t xml:space="preserve">, </w:t>
      </w:r>
      <w:r w:rsidR="00503C94" w:rsidRPr="00F17070">
        <w:rPr>
          <w:rFonts w:asciiTheme="minorHAnsi" w:eastAsia="Times New Roman" w:hAnsiTheme="minorHAnsi" w:cstheme="minorHAnsi"/>
          <w:color w:val="000000"/>
          <w:sz w:val="22"/>
          <w:szCs w:val="22"/>
        </w:rPr>
        <w:t>Oracle</w:t>
      </w:r>
      <w:r w:rsidR="00437E3E" w:rsidRPr="00F17070">
        <w:rPr>
          <w:rFonts w:asciiTheme="minorHAnsi" w:eastAsia="Times New Roman" w:hAnsiTheme="minorHAnsi" w:cstheme="minorHAnsi"/>
          <w:color w:val="000000"/>
          <w:sz w:val="22"/>
          <w:szCs w:val="22"/>
        </w:rPr>
        <w:t xml:space="preserve"> </w:t>
      </w:r>
      <w:r w:rsidR="005C1D04" w:rsidRPr="00F17070">
        <w:rPr>
          <w:rFonts w:asciiTheme="minorHAnsi" w:eastAsia="Times New Roman" w:hAnsiTheme="minorHAnsi" w:cstheme="minorHAnsi"/>
          <w:color w:val="000000"/>
          <w:sz w:val="22"/>
          <w:szCs w:val="22"/>
        </w:rPr>
        <w:t xml:space="preserve">SQL </w:t>
      </w:r>
      <w:r w:rsidR="000548F7" w:rsidRPr="00F17070">
        <w:rPr>
          <w:rFonts w:asciiTheme="minorHAnsi" w:eastAsia="Times New Roman" w:hAnsiTheme="minorHAnsi" w:cstheme="minorHAnsi"/>
          <w:color w:val="000000"/>
          <w:sz w:val="22"/>
          <w:szCs w:val="22"/>
        </w:rPr>
        <w:t>Server,</w:t>
      </w:r>
      <w:r w:rsidR="006C2CEF" w:rsidRPr="00F17070">
        <w:rPr>
          <w:rFonts w:asciiTheme="minorHAnsi" w:eastAsia="Times New Roman" w:hAnsiTheme="minorHAnsi" w:cstheme="minorHAnsi"/>
          <w:color w:val="000000"/>
          <w:sz w:val="22"/>
          <w:szCs w:val="22"/>
        </w:rPr>
        <w:t xml:space="preserve"> My</w:t>
      </w:r>
      <w:r w:rsidR="00CE299B" w:rsidRPr="00F17070">
        <w:rPr>
          <w:rFonts w:asciiTheme="minorHAnsi" w:eastAsia="Times New Roman" w:hAnsiTheme="minorHAnsi" w:cstheme="minorHAnsi"/>
          <w:color w:val="000000"/>
          <w:sz w:val="22"/>
          <w:szCs w:val="22"/>
        </w:rPr>
        <w:t xml:space="preserve"> </w:t>
      </w:r>
      <w:r w:rsidR="006C2CEF" w:rsidRPr="00F17070">
        <w:rPr>
          <w:rFonts w:asciiTheme="minorHAnsi" w:eastAsia="Times New Roman" w:hAnsiTheme="minorHAnsi" w:cstheme="minorHAnsi"/>
          <w:color w:val="000000"/>
          <w:sz w:val="22"/>
          <w:szCs w:val="22"/>
        </w:rPr>
        <w:t xml:space="preserve">SQL, </w:t>
      </w:r>
      <w:r w:rsidR="006954A9" w:rsidRPr="00F17070">
        <w:rPr>
          <w:rFonts w:asciiTheme="minorHAnsi" w:eastAsia="Times New Roman" w:hAnsiTheme="minorHAnsi" w:cstheme="minorHAnsi"/>
          <w:color w:val="000000"/>
          <w:sz w:val="22"/>
          <w:szCs w:val="22"/>
        </w:rPr>
        <w:t>Python,</w:t>
      </w:r>
      <w:r w:rsidR="00437E3E" w:rsidRPr="00F17070">
        <w:rPr>
          <w:rFonts w:asciiTheme="minorHAnsi" w:eastAsia="Times New Roman" w:hAnsiTheme="minorHAnsi" w:cstheme="minorHAnsi"/>
          <w:color w:val="000000"/>
          <w:sz w:val="22"/>
          <w:szCs w:val="22"/>
        </w:rPr>
        <w:t xml:space="preserve"> </w:t>
      </w:r>
      <w:r w:rsidR="006C2CEF" w:rsidRPr="00F17070">
        <w:rPr>
          <w:rFonts w:asciiTheme="minorHAnsi" w:eastAsia="Times New Roman" w:hAnsiTheme="minorHAnsi" w:cstheme="minorHAnsi"/>
          <w:color w:val="000000"/>
          <w:sz w:val="22"/>
          <w:szCs w:val="22"/>
        </w:rPr>
        <w:t xml:space="preserve">UNIX, JIRA. </w:t>
      </w:r>
      <w:r w:rsidR="003023C0" w:rsidRPr="00F17070">
        <w:rPr>
          <w:rFonts w:asciiTheme="minorHAnsi" w:eastAsia="Times New Roman" w:hAnsiTheme="minorHAnsi" w:cstheme="minorHAnsi"/>
          <w:color w:val="000000"/>
          <w:sz w:val="22"/>
          <w:szCs w:val="22"/>
        </w:rPr>
        <w:t xml:space="preserve">Sales force </w:t>
      </w:r>
      <w:r w:rsidR="00D25417" w:rsidRPr="00F17070">
        <w:rPr>
          <w:rFonts w:asciiTheme="minorHAnsi" w:eastAsia="Times New Roman" w:hAnsiTheme="minorHAnsi" w:cstheme="minorHAnsi"/>
          <w:color w:val="000000"/>
          <w:sz w:val="22"/>
          <w:szCs w:val="22"/>
        </w:rPr>
        <w:t>SOAP UI</w:t>
      </w:r>
    </w:p>
    <w:p w:rsidR="00820F78" w:rsidRPr="00F17070" w:rsidRDefault="00820F78" w:rsidP="00224666">
      <w:pPr>
        <w:rPr>
          <w:rFonts w:asciiTheme="minorHAnsi" w:eastAsia="Calibri" w:hAnsiTheme="minorHAnsi" w:cstheme="minorHAnsi"/>
          <w:b/>
          <w:sz w:val="22"/>
          <w:szCs w:val="22"/>
        </w:rPr>
      </w:pPr>
    </w:p>
    <w:p w:rsidR="004F13C8" w:rsidRPr="00F17070" w:rsidRDefault="006C2CEF" w:rsidP="004F13C8">
      <w:pPr>
        <w:rPr>
          <w:rFonts w:asciiTheme="minorHAnsi" w:eastAsia="Calibri" w:hAnsiTheme="minorHAnsi" w:cstheme="minorHAnsi"/>
          <w:b/>
          <w:sz w:val="22"/>
          <w:szCs w:val="22"/>
        </w:rPr>
      </w:pPr>
      <w:r w:rsidRPr="00F17070">
        <w:rPr>
          <w:rFonts w:asciiTheme="minorHAnsi" w:eastAsia="Calibri" w:hAnsiTheme="minorHAnsi" w:cstheme="minorHAnsi"/>
          <w:b/>
          <w:sz w:val="22"/>
          <w:szCs w:val="22"/>
        </w:rPr>
        <w:t xml:space="preserve">Client: </w:t>
      </w:r>
      <w:r w:rsidR="004C5C89" w:rsidRPr="00F17070">
        <w:rPr>
          <w:rFonts w:asciiTheme="minorHAnsi" w:eastAsia="Calibri" w:hAnsiTheme="minorHAnsi" w:cstheme="minorHAnsi"/>
          <w:b/>
          <w:sz w:val="22"/>
          <w:szCs w:val="22"/>
        </w:rPr>
        <w:t>Axolotl, Sanjose, CA</w:t>
      </w:r>
      <w:r w:rsidR="004C5C89" w:rsidRPr="00F17070">
        <w:rPr>
          <w:rFonts w:asciiTheme="minorHAnsi" w:eastAsia="Calibri" w:hAnsiTheme="minorHAnsi" w:cstheme="minorHAnsi"/>
          <w:b/>
          <w:sz w:val="22"/>
          <w:szCs w:val="22"/>
        </w:rPr>
        <w:tab/>
      </w:r>
      <w:r w:rsidRPr="00F17070">
        <w:rPr>
          <w:rFonts w:asciiTheme="minorHAnsi" w:eastAsia="Calibri" w:hAnsiTheme="minorHAnsi" w:cstheme="minorHAnsi"/>
          <w:b/>
          <w:sz w:val="22"/>
          <w:szCs w:val="22"/>
        </w:rPr>
        <w:t xml:space="preserve">      </w:t>
      </w:r>
      <w:r w:rsidR="00C64F79" w:rsidRPr="00F17070">
        <w:rPr>
          <w:rFonts w:asciiTheme="minorHAnsi" w:eastAsia="Calibri" w:hAnsiTheme="minorHAnsi" w:cstheme="minorHAnsi"/>
          <w:b/>
          <w:sz w:val="22"/>
          <w:szCs w:val="22"/>
        </w:rPr>
        <w:t xml:space="preserve">  </w:t>
      </w:r>
      <w:r w:rsidR="004F13C8" w:rsidRPr="00F17070">
        <w:rPr>
          <w:rFonts w:asciiTheme="minorHAnsi" w:eastAsia="Calibri" w:hAnsiTheme="minorHAnsi" w:cstheme="minorHAnsi"/>
          <w:b/>
          <w:sz w:val="22"/>
          <w:szCs w:val="22"/>
        </w:rPr>
        <w:t xml:space="preserve">QA Automation                  Oct-2011-Feb-2013                                                                    </w:t>
      </w:r>
    </w:p>
    <w:p w:rsidR="00823F23" w:rsidRPr="00F17070" w:rsidRDefault="00C64F79" w:rsidP="00224666">
      <w:pPr>
        <w:rPr>
          <w:rFonts w:asciiTheme="minorHAnsi" w:eastAsia="Calibri" w:hAnsiTheme="minorHAnsi" w:cstheme="minorHAnsi"/>
          <w:b/>
          <w:sz w:val="22"/>
          <w:szCs w:val="22"/>
        </w:rPr>
      </w:pPr>
      <w:r w:rsidRPr="00F17070">
        <w:rPr>
          <w:rFonts w:asciiTheme="minorHAnsi" w:eastAsia="Calibri" w:hAnsiTheme="minorHAnsi" w:cstheme="minorHAnsi"/>
          <w:b/>
          <w:sz w:val="22"/>
          <w:szCs w:val="22"/>
        </w:rPr>
        <w:t xml:space="preserve"> </w:t>
      </w:r>
      <w:r w:rsidR="00C14C57" w:rsidRPr="00F17070">
        <w:rPr>
          <w:rFonts w:asciiTheme="minorHAnsi" w:eastAsia="Times New Roman" w:hAnsiTheme="minorHAnsi" w:cstheme="minorHAnsi"/>
          <w:color w:val="000000"/>
          <w:sz w:val="22"/>
          <w:szCs w:val="22"/>
        </w:rPr>
        <w:t>The Project is a mobile-based application to get quick access to a customer’s complete profile information, which includes account information in the iOS Mobile Platform. The idea was to successfully view all detailed information in ones account as well as having the same access as the internet but accessible through iOS</w:t>
      </w:r>
    </w:p>
    <w:p w:rsidR="002645A3" w:rsidRPr="00F17070" w:rsidRDefault="002645A3" w:rsidP="00224666">
      <w:pPr>
        <w:rPr>
          <w:rFonts w:asciiTheme="minorHAnsi" w:eastAsia="Calibri" w:hAnsiTheme="minorHAnsi" w:cstheme="minorHAnsi"/>
          <w:b/>
          <w:sz w:val="22"/>
          <w:szCs w:val="22"/>
        </w:rPr>
      </w:pPr>
      <w:r w:rsidRPr="00F17070">
        <w:rPr>
          <w:rFonts w:asciiTheme="minorHAnsi" w:eastAsia="Calibri" w:hAnsiTheme="minorHAnsi" w:cstheme="minorHAnsi"/>
          <w:b/>
          <w:sz w:val="22"/>
          <w:szCs w:val="22"/>
        </w:rPr>
        <w:t>Responsibilities</w:t>
      </w:r>
    </w:p>
    <w:p w:rsidR="004C5C89" w:rsidRPr="00F17070" w:rsidRDefault="004C5C89" w:rsidP="004C5C89">
      <w:pPr>
        <w:numPr>
          <w:ilvl w:val="0"/>
          <w:numId w:val="2"/>
        </w:numPr>
        <w:jc w:val="both"/>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Involved in working with Android version of the application.</w:t>
      </w:r>
    </w:p>
    <w:p w:rsidR="00C14C57" w:rsidRPr="00F17070" w:rsidRDefault="00C14C57" w:rsidP="00C14C57">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Used QTP to expand test scenarios to catch more bugs and improve quality.</w:t>
      </w:r>
    </w:p>
    <w:p w:rsidR="00C14C57" w:rsidRPr="00F17070" w:rsidRDefault="00C14C57" w:rsidP="00C14C57">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Working with iOS and LiMo team testing UI based applications.</w:t>
      </w:r>
    </w:p>
    <w:p w:rsidR="00C14C57" w:rsidRPr="00F17070" w:rsidRDefault="00C14C57" w:rsidP="00C14C57">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Involved in managing Mobile deployments while also ensuring security policies are enforced.</w:t>
      </w:r>
    </w:p>
    <w:p w:rsidR="00C14C57" w:rsidRPr="00F17070" w:rsidRDefault="00C14C57" w:rsidP="00C14C57">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lastRenderedPageBreak/>
        <w:t>Use of mobile database and way of synchronization.</w:t>
      </w:r>
    </w:p>
    <w:p w:rsidR="00C14C57" w:rsidRPr="00F17070" w:rsidRDefault="00C14C57" w:rsidP="00C14C57">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Experience in testing the application on different Mobile Handset.</w:t>
      </w:r>
    </w:p>
    <w:p w:rsidR="00C14C57" w:rsidRPr="00F17070" w:rsidRDefault="00C14C57" w:rsidP="00C14C57">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Conducted data-driven testing and implemented it as a Microsoft Excel workbook that can be accessed from HP Quick test Professional.</w:t>
      </w:r>
    </w:p>
    <w:p w:rsidR="00C14C57" w:rsidRPr="00F17070" w:rsidRDefault="00C14C57" w:rsidP="00C14C57">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Documented, updated and assigned test scripts for manual testing using customized Quality Center.</w:t>
      </w:r>
    </w:p>
    <w:p w:rsidR="00C14C57" w:rsidRPr="00F17070" w:rsidRDefault="00C14C57" w:rsidP="00C14C57">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Involved in various levels of Testing: Determined Test Strategy, Created Test Plan, Test Cases and creating Documentation..</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test, and launch stages of the software development and release cycle (Waterfall and Agile).</w:t>
      </w:r>
    </w:p>
    <w:p w:rsidR="006C2CEF" w:rsidRPr="00F17070" w:rsidRDefault="006C2CEF" w:rsidP="004C5C89">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Developed and executed manual test cases and automated test scripting using Selenium IDE,Selenium RC and JUnit.</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Involved in all stages of Test life cycle Test planning, Test case design, Execution, defect Tracking, Metrics and Status reporting.</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 xml:space="preserve">Involved as part of automation team using QTP, developed test scripts.  </w:t>
      </w:r>
    </w:p>
    <w:p w:rsidR="00437E3E" w:rsidRPr="00F17070" w:rsidRDefault="00437E3E" w:rsidP="00437E3E">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Logged the errors, reported defects, determined repair priorities and tracked the defects until resolution using ALM.</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Documented all stages of the project, generated documentation using Java API Documentation Generator (javadoc).</w:t>
      </w:r>
    </w:p>
    <w:p w:rsidR="004F13C8" w:rsidRPr="00F17070" w:rsidRDefault="004F13C8"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Responsible for writing JS test cases using Jasmine</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Worked with Test Complete to  have access to methods and properties of Java application objects during tests</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Created AJAX based XML editor as a testing interface.</w:t>
      </w:r>
    </w:p>
    <w:p w:rsidR="004F774A" w:rsidRPr="00F17070" w:rsidRDefault="004F774A"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Developed various test plans and involved in preparation and execution of test cases using SQA Automated Tool.</w:t>
      </w:r>
    </w:p>
    <w:p w:rsidR="00437E3E" w:rsidRPr="00F17070" w:rsidRDefault="00437E3E" w:rsidP="00437E3E">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Developed automated test systems using Quick Test Pro, Win Runner, Test Complete and Silk Test. </w:t>
      </w:r>
    </w:p>
    <w:p w:rsidR="00436A22" w:rsidRPr="00F17070" w:rsidRDefault="00436A22" w:rsidP="00436A22">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Experience in utilizing XML for SOAPUI web services testing</w:t>
      </w:r>
    </w:p>
    <w:p w:rsidR="00B25813" w:rsidRPr="00F17070" w:rsidRDefault="00B25813" w:rsidP="00B25813">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All the Ruby scripting done using cucumber framework Wrote and executed SQL queries to verify the data updates to various tables and ensure data integrity.</w:t>
      </w:r>
    </w:p>
    <w:p w:rsidR="00437E3E" w:rsidRPr="00F17070" w:rsidRDefault="00437E3E" w:rsidP="00437E3E">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Identified the bugs and kept track of the defect report using ALM Quality Center, and also analyzed the root cause for defects.</w:t>
      </w:r>
    </w:p>
    <w:p w:rsidR="00436A22" w:rsidRPr="00F17070" w:rsidRDefault="00436A22" w:rsidP="00436A22">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Used Soap</w:t>
      </w:r>
      <w:r w:rsidR="006A2FF5" w:rsidRPr="00F17070">
        <w:rPr>
          <w:rFonts w:asciiTheme="minorHAnsi" w:eastAsia="Times New Roman" w:hAnsiTheme="minorHAnsi" w:cstheme="minorHAnsi"/>
          <w:color w:val="000000"/>
          <w:sz w:val="22"/>
          <w:szCs w:val="22"/>
        </w:rPr>
        <w:t xml:space="preserve"> </w:t>
      </w:r>
      <w:r w:rsidRPr="00F17070">
        <w:rPr>
          <w:rFonts w:asciiTheme="minorHAnsi" w:eastAsia="Times New Roman" w:hAnsiTheme="minorHAnsi" w:cstheme="minorHAnsi"/>
          <w:color w:val="000000"/>
          <w:sz w:val="22"/>
          <w:szCs w:val="22"/>
        </w:rPr>
        <w:t>UI for testing SOA and Web Services (SOAP, Restful WSDL).</w:t>
      </w:r>
    </w:p>
    <w:p w:rsidR="00823F23" w:rsidRPr="00F17070" w:rsidRDefault="008E04E4" w:rsidP="00224666">
      <w:pPr>
        <w:rPr>
          <w:rFonts w:asciiTheme="minorHAnsi" w:eastAsia="Times New Roman" w:hAnsiTheme="minorHAnsi" w:cstheme="minorHAnsi"/>
          <w:color w:val="000000"/>
          <w:sz w:val="22"/>
          <w:szCs w:val="22"/>
        </w:rPr>
      </w:pPr>
      <w:r w:rsidRPr="00F17070">
        <w:rPr>
          <w:rFonts w:asciiTheme="minorHAnsi" w:eastAsia="Calibri" w:hAnsiTheme="minorHAnsi" w:cstheme="minorHAnsi"/>
          <w:b/>
          <w:sz w:val="22"/>
          <w:szCs w:val="22"/>
        </w:rPr>
        <w:t>Environment:</w:t>
      </w:r>
      <w:r w:rsidR="00BD13F9" w:rsidRPr="00F17070">
        <w:rPr>
          <w:rFonts w:asciiTheme="minorHAnsi" w:eastAsia="Times New Roman" w:hAnsiTheme="minorHAnsi" w:cstheme="minorHAnsi"/>
          <w:sz w:val="22"/>
          <w:szCs w:val="22"/>
          <w:lang w:val="en-AU"/>
        </w:rPr>
        <w:t xml:space="preserve"> </w:t>
      </w:r>
      <w:r w:rsidR="00437E3E" w:rsidRPr="00F17070">
        <w:rPr>
          <w:rFonts w:asciiTheme="minorHAnsi" w:eastAsia="Times New Roman" w:hAnsiTheme="minorHAnsi" w:cstheme="minorHAnsi"/>
          <w:color w:val="000000"/>
          <w:sz w:val="22"/>
          <w:szCs w:val="22"/>
        </w:rPr>
        <w:t xml:space="preserve">HP Quick Test </w:t>
      </w:r>
      <w:r w:rsidR="004F774A" w:rsidRPr="00F17070">
        <w:rPr>
          <w:rFonts w:asciiTheme="minorHAnsi" w:eastAsia="Times New Roman" w:hAnsiTheme="minorHAnsi" w:cstheme="minorHAnsi"/>
          <w:color w:val="000000"/>
          <w:sz w:val="22"/>
          <w:szCs w:val="22"/>
        </w:rPr>
        <w:t xml:space="preserve">Load Runner </w:t>
      </w:r>
      <w:r w:rsidR="006C2CEF" w:rsidRPr="00F17070">
        <w:rPr>
          <w:rFonts w:asciiTheme="minorHAnsi" w:eastAsia="Times New Roman" w:hAnsiTheme="minorHAnsi" w:cstheme="minorHAnsi"/>
          <w:color w:val="000000"/>
          <w:sz w:val="22"/>
          <w:szCs w:val="22"/>
        </w:rPr>
        <w:t xml:space="preserve">, </w:t>
      </w:r>
      <w:r w:rsidR="006954A9" w:rsidRPr="00F17070">
        <w:rPr>
          <w:rFonts w:asciiTheme="minorHAnsi" w:eastAsia="Times New Roman" w:hAnsiTheme="minorHAnsi" w:cstheme="minorHAnsi"/>
          <w:color w:val="000000"/>
          <w:sz w:val="22"/>
          <w:szCs w:val="22"/>
        </w:rPr>
        <w:t>TFS,</w:t>
      </w:r>
      <w:r w:rsidR="004F13C8" w:rsidRPr="00F17070">
        <w:rPr>
          <w:rFonts w:asciiTheme="minorHAnsi" w:eastAsia="Times New Roman" w:hAnsiTheme="minorHAnsi" w:cstheme="minorHAnsi"/>
          <w:color w:val="000000"/>
          <w:sz w:val="22"/>
          <w:szCs w:val="22"/>
        </w:rPr>
        <w:t xml:space="preserve"> Jasmine,</w:t>
      </w:r>
      <w:r w:rsidR="006954A9" w:rsidRPr="00F17070">
        <w:rPr>
          <w:rFonts w:asciiTheme="minorHAnsi" w:eastAsia="Times New Roman" w:hAnsiTheme="minorHAnsi" w:cstheme="minorHAnsi"/>
          <w:color w:val="000000"/>
          <w:sz w:val="22"/>
          <w:szCs w:val="22"/>
        </w:rPr>
        <w:t xml:space="preserve"> Python </w:t>
      </w:r>
      <w:r w:rsidR="00436A22" w:rsidRPr="00F17070">
        <w:rPr>
          <w:rFonts w:asciiTheme="minorHAnsi" w:eastAsia="Times New Roman" w:hAnsiTheme="minorHAnsi" w:cstheme="minorHAnsi"/>
          <w:color w:val="000000"/>
          <w:sz w:val="22"/>
          <w:szCs w:val="22"/>
        </w:rPr>
        <w:t xml:space="preserve">Web Services Restful </w:t>
      </w:r>
      <w:r w:rsidR="004F774A" w:rsidRPr="00F17070">
        <w:rPr>
          <w:rFonts w:asciiTheme="minorHAnsi" w:eastAsia="Times New Roman" w:hAnsiTheme="minorHAnsi" w:cstheme="minorHAnsi"/>
          <w:color w:val="000000"/>
          <w:sz w:val="22"/>
          <w:szCs w:val="22"/>
        </w:rPr>
        <w:t>SQA Team Suite ,</w:t>
      </w:r>
      <w:r w:rsidR="00437E3E" w:rsidRPr="00F17070">
        <w:rPr>
          <w:rFonts w:asciiTheme="minorHAnsi" w:eastAsia="Times New Roman" w:hAnsiTheme="minorHAnsi" w:cstheme="minorHAnsi"/>
          <w:color w:val="000000"/>
          <w:sz w:val="22"/>
          <w:szCs w:val="22"/>
        </w:rPr>
        <w:t xml:space="preserve"> ALM </w:t>
      </w:r>
      <w:r w:rsidR="004F774A" w:rsidRPr="00F17070">
        <w:rPr>
          <w:rFonts w:asciiTheme="minorHAnsi" w:eastAsia="Times New Roman" w:hAnsiTheme="minorHAnsi" w:cstheme="minorHAnsi"/>
          <w:color w:val="000000"/>
          <w:sz w:val="22"/>
          <w:szCs w:val="22"/>
        </w:rPr>
        <w:t xml:space="preserve">HP Quality Center </w:t>
      </w:r>
      <w:r w:rsidR="006C2CEF" w:rsidRPr="00F17070">
        <w:rPr>
          <w:rFonts w:asciiTheme="minorHAnsi" w:eastAsia="Times New Roman" w:hAnsiTheme="minorHAnsi" w:cstheme="minorHAnsi"/>
          <w:color w:val="000000"/>
          <w:sz w:val="22"/>
          <w:szCs w:val="22"/>
        </w:rPr>
        <w:t xml:space="preserve">, </w:t>
      </w:r>
      <w:r w:rsidR="000548F7" w:rsidRPr="00F17070">
        <w:rPr>
          <w:rFonts w:asciiTheme="minorHAnsi" w:eastAsia="Times New Roman" w:hAnsiTheme="minorHAnsi" w:cstheme="minorHAnsi"/>
          <w:color w:val="000000"/>
          <w:sz w:val="22"/>
          <w:szCs w:val="22"/>
        </w:rPr>
        <w:t>Agile,</w:t>
      </w:r>
      <w:r w:rsidR="006C2CEF" w:rsidRPr="00F17070">
        <w:rPr>
          <w:rFonts w:asciiTheme="minorHAnsi" w:eastAsia="Times New Roman" w:hAnsiTheme="minorHAnsi" w:cstheme="minorHAnsi"/>
          <w:color w:val="000000"/>
          <w:sz w:val="22"/>
          <w:szCs w:val="22"/>
        </w:rPr>
        <w:t>QTP, HTML,</w:t>
      </w:r>
      <w:r w:rsidR="006954A9" w:rsidRPr="00F17070">
        <w:rPr>
          <w:rFonts w:asciiTheme="minorHAnsi" w:eastAsia="Times New Roman" w:hAnsiTheme="minorHAnsi" w:cstheme="minorHAnsi"/>
          <w:color w:val="000000"/>
          <w:sz w:val="22"/>
          <w:szCs w:val="22"/>
        </w:rPr>
        <w:t xml:space="preserve"> XML, MS project, SQL, </w:t>
      </w:r>
      <w:r w:rsidR="004C5C89" w:rsidRPr="00F17070">
        <w:rPr>
          <w:rFonts w:asciiTheme="minorHAnsi" w:eastAsia="Times New Roman" w:hAnsiTheme="minorHAnsi" w:cstheme="minorHAnsi"/>
          <w:color w:val="000000"/>
          <w:sz w:val="22"/>
          <w:szCs w:val="22"/>
        </w:rPr>
        <w:t>Visual Studio ,</w:t>
      </w:r>
      <w:r w:rsidR="006954A9" w:rsidRPr="00F17070">
        <w:rPr>
          <w:rFonts w:asciiTheme="minorHAnsi" w:eastAsia="Times New Roman" w:hAnsiTheme="minorHAnsi" w:cstheme="minorHAnsi"/>
          <w:color w:val="000000"/>
          <w:sz w:val="22"/>
          <w:szCs w:val="22"/>
        </w:rPr>
        <w:t xml:space="preserve">Oracle </w:t>
      </w:r>
      <w:r w:rsidR="006C2CEF" w:rsidRPr="00F17070">
        <w:rPr>
          <w:rFonts w:asciiTheme="minorHAnsi" w:eastAsia="Times New Roman" w:hAnsiTheme="minorHAnsi" w:cstheme="minorHAnsi"/>
          <w:color w:val="000000"/>
          <w:sz w:val="22"/>
          <w:szCs w:val="22"/>
        </w:rPr>
        <w:t>, and Windows XP</w:t>
      </w:r>
    </w:p>
    <w:p w:rsidR="00DE2EF4" w:rsidRPr="00F17070" w:rsidRDefault="00756B70" w:rsidP="00224666">
      <w:pPr>
        <w:rPr>
          <w:rFonts w:asciiTheme="minorHAnsi" w:hAnsiTheme="minorHAnsi" w:cstheme="minorHAnsi"/>
          <w:b/>
          <w:sz w:val="22"/>
          <w:szCs w:val="22"/>
        </w:rPr>
      </w:pPr>
      <w:r w:rsidRPr="00F17070">
        <w:rPr>
          <w:rFonts w:asciiTheme="minorHAnsi" w:hAnsiTheme="minorHAnsi" w:cstheme="minorHAnsi"/>
          <w:b/>
          <w:sz w:val="22"/>
          <w:szCs w:val="22"/>
        </w:rPr>
        <w:t xml:space="preserve">         </w:t>
      </w:r>
      <w:r w:rsidR="005B3BFE" w:rsidRPr="00F17070">
        <w:rPr>
          <w:rFonts w:asciiTheme="minorHAnsi" w:hAnsiTheme="minorHAnsi" w:cstheme="minorHAnsi"/>
          <w:b/>
          <w:sz w:val="22"/>
          <w:szCs w:val="22"/>
        </w:rPr>
        <w:t xml:space="preserve">                                                                                                   </w:t>
      </w:r>
    </w:p>
    <w:p w:rsidR="006C2CEF" w:rsidRPr="00F17070" w:rsidRDefault="006C2CEF" w:rsidP="00224666">
      <w:pPr>
        <w:rPr>
          <w:rFonts w:asciiTheme="minorHAnsi" w:eastAsia="Calibri" w:hAnsiTheme="minorHAnsi" w:cstheme="minorHAnsi"/>
          <w:sz w:val="22"/>
          <w:szCs w:val="22"/>
        </w:rPr>
      </w:pPr>
      <w:r w:rsidRPr="00F17070">
        <w:rPr>
          <w:rFonts w:asciiTheme="minorHAnsi" w:eastAsia="Calibri" w:hAnsiTheme="minorHAnsi" w:cstheme="minorHAnsi"/>
          <w:b/>
          <w:sz w:val="22"/>
          <w:szCs w:val="22"/>
        </w:rPr>
        <w:t xml:space="preserve">Client: National City Bank, </w:t>
      </w:r>
      <w:r w:rsidR="0065513C" w:rsidRPr="00F17070">
        <w:rPr>
          <w:rFonts w:asciiTheme="minorHAnsi" w:eastAsia="Calibri" w:hAnsiTheme="minorHAnsi" w:cstheme="minorHAnsi"/>
          <w:b/>
          <w:sz w:val="22"/>
          <w:szCs w:val="22"/>
        </w:rPr>
        <w:t>Columbus</w:t>
      </w:r>
      <w:r w:rsidR="00FB02ED" w:rsidRPr="00F17070">
        <w:rPr>
          <w:rFonts w:asciiTheme="minorHAnsi" w:eastAsia="Calibri" w:hAnsiTheme="minorHAnsi" w:cstheme="minorHAnsi"/>
          <w:b/>
          <w:sz w:val="22"/>
          <w:szCs w:val="22"/>
        </w:rPr>
        <w:t>, OH</w:t>
      </w:r>
      <w:r w:rsidRPr="00F17070">
        <w:rPr>
          <w:rFonts w:asciiTheme="minorHAnsi" w:eastAsia="Calibri" w:hAnsiTheme="minorHAnsi" w:cstheme="minorHAnsi"/>
          <w:b/>
          <w:sz w:val="22"/>
          <w:szCs w:val="22"/>
        </w:rPr>
        <w:t xml:space="preserve">      </w:t>
      </w:r>
      <w:r w:rsidR="00C64F79" w:rsidRPr="00F17070">
        <w:rPr>
          <w:rFonts w:asciiTheme="minorHAnsi" w:eastAsia="Calibri" w:hAnsiTheme="minorHAnsi" w:cstheme="minorHAnsi"/>
          <w:b/>
          <w:sz w:val="22"/>
          <w:szCs w:val="22"/>
        </w:rPr>
        <w:t xml:space="preserve">  </w:t>
      </w:r>
      <w:r w:rsidR="004C5C89" w:rsidRPr="00F17070">
        <w:rPr>
          <w:rFonts w:asciiTheme="minorHAnsi" w:eastAsia="Calibri" w:hAnsiTheme="minorHAnsi" w:cstheme="minorHAnsi"/>
          <w:b/>
          <w:sz w:val="22"/>
          <w:szCs w:val="22"/>
        </w:rPr>
        <w:t>QA Automation Engineer</w:t>
      </w:r>
      <w:r w:rsidR="004C5C89" w:rsidRPr="00F17070">
        <w:rPr>
          <w:rFonts w:asciiTheme="minorHAnsi" w:eastAsia="Calibri" w:hAnsiTheme="minorHAnsi" w:cstheme="minorHAnsi"/>
          <w:sz w:val="22"/>
          <w:szCs w:val="22"/>
        </w:rPr>
        <w:t xml:space="preserve">    </w:t>
      </w:r>
      <w:r w:rsidR="00C64F79" w:rsidRPr="00F17070">
        <w:rPr>
          <w:rFonts w:asciiTheme="minorHAnsi" w:eastAsia="Calibri" w:hAnsiTheme="minorHAnsi" w:cstheme="minorHAnsi"/>
          <w:b/>
          <w:sz w:val="22"/>
          <w:szCs w:val="22"/>
        </w:rPr>
        <w:t>Feb-2010-Aug-2011</w:t>
      </w:r>
      <w:r w:rsidRPr="00F17070">
        <w:rPr>
          <w:rFonts w:asciiTheme="minorHAnsi" w:eastAsia="Calibri" w:hAnsiTheme="minorHAnsi" w:cstheme="minorHAnsi"/>
          <w:b/>
          <w:sz w:val="22"/>
          <w:szCs w:val="22"/>
        </w:rPr>
        <w:tab/>
        <w:t xml:space="preserve">                                                              </w:t>
      </w:r>
      <w:r w:rsidRPr="00F17070">
        <w:rPr>
          <w:rFonts w:asciiTheme="minorHAnsi" w:eastAsia="Times New Roman" w:hAnsiTheme="minorHAnsi" w:cstheme="minorHAnsi"/>
          <w:color w:val="000000"/>
          <w:sz w:val="22"/>
          <w:szCs w:val="22"/>
        </w:rPr>
        <w:t>National City has many mortgage options to meet customer needs such as fixed rate mortgage, ARM, Jumbo, and so on. The bank also provides options for securities and for collateral management. The project was to develop a JAVA and HTML based web application that will allow users to maintain and set-up Account Information, payment information, Escrow Analysis and many other business Areas. Documents also had to adhere to the three pillars in Basel II.</w:t>
      </w:r>
    </w:p>
    <w:p w:rsidR="00823F23" w:rsidRPr="00F17070" w:rsidRDefault="00823F23" w:rsidP="00224666">
      <w:pPr>
        <w:rPr>
          <w:rFonts w:asciiTheme="minorHAnsi" w:hAnsiTheme="minorHAnsi" w:cstheme="minorHAnsi"/>
          <w:bCs/>
          <w:sz w:val="22"/>
          <w:szCs w:val="22"/>
        </w:rPr>
      </w:pPr>
    </w:p>
    <w:p w:rsidR="008D740F" w:rsidRPr="00F17070" w:rsidRDefault="008D740F" w:rsidP="00224666">
      <w:pPr>
        <w:rPr>
          <w:rFonts w:asciiTheme="minorHAnsi" w:eastAsia="Calibri" w:hAnsiTheme="minorHAnsi" w:cstheme="minorHAnsi"/>
          <w:b/>
          <w:sz w:val="22"/>
          <w:szCs w:val="22"/>
        </w:rPr>
      </w:pPr>
      <w:r w:rsidRPr="00F17070">
        <w:rPr>
          <w:rFonts w:asciiTheme="minorHAnsi" w:eastAsia="Calibri" w:hAnsiTheme="minorHAnsi" w:cstheme="minorHAnsi"/>
          <w:b/>
          <w:sz w:val="22"/>
          <w:szCs w:val="22"/>
        </w:rPr>
        <w:t>Responsibilities</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 xml:space="preserve">Worked on test automation framework and test cases in Selenium on the web-based applications. </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 xml:space="preserve">Focused on creation and execution of TestNG tests with Java/TestNG and Selenium. Developed white-box tests in for the product. </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Created Automation scenarios for regression testing using the manual test case flows.</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Worked on Automation Framework called TAF for Selenium Web Driver in Java.</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Developed External Library using Java for Selenium Automation</w:t>
      </w:r>
    </w:p>
    <w:p w:rsidR="002A1F25" w:rsidRPr="00F17070" w:rsidRDefault="002A1F25" w:rsidP="006954A9">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Responsibilities included acceptance testing, functional testing, Integration testing, system testing and performance testing.</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Created Java based scripts for Selenium Web Driver with TestNG as Test case frame work.</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Automated the Regression Testing using Selenium Web Driver and TestNG</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Worked in Agile SCRUM model.</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Performed the mobile testing in different platform like Android and IOS. </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Gathered consolidated requirements for generating performance goals and test plans</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Utilized Load Runner for performance testing to analyze the response times of the business transactions under load</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Created the UAT Plan and test scripts and participated in UAT.</w:t>
      </w:r>
    </w:p>
    <w:p w:rsidR="00C15D66" w:rsidRPr="00F17070" w:rsidRDefault="00C15D66" w:rsidP="00C15D66">
      <w:pPr>
        <w:pStyle w:val="NormalWeb"/>
        <w:widowControl w:val="0"/>
        <w:numPr>
          <w:ilvl w:val="0"/>
          <w:numId w:val="2"/>
        </w:numPr>
        <w:suppressAutoHyphens/>
        <w:spacing w:before="0" w:beforeAutospacing="0" w:after="0" w:afterAutospacing="0"/>
        <w:jc w:val="both"/>
        <w:rPr>
          <w:rFonts w:asciiTheme="minorHAnsi" w:hAnsiTheme="minorHAnsi" w:cstheme="minorHAnsi"/>
          <w:color w:val="000000"/>
          <w:sz w:val="22"/>
          <w:szCs w:val="22"/>
        </w:rPr>
      </w:pPr>
      <w:r w:rsidRPr="00F17070">
        <w:rPr>
          <w:rFonts w:asciiTheme="minorHAnsi" w:hAnsiTheme="minorHAnsi" w:cstheme="minorHAnsi"/>
          <w:color w:val="000000"/>
          <w:sz w:val="22"/>
          <w:szCs w:val="22"/>
        </w:rPr>
        <w:t>Implementation of Python module to handle the text and language processing, use of bridge in jython to ensure that java program can interact with the java module</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Used Rally tool for Scrum and test case management, managed test results and for creating the defects in Dev environment in QA environment.</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lastRenderedPageBreak/>
        <w:t>Analyzed the Batch Process, Work-flow behavior and SOA/ Web Services testing using SoapUI.</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Used JIRA for bug filing and bug triage.</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 xml:space="preserve">Verified backend data writing complex SQL queries. </w:t>
      </w:r>
    </w:p>
    <w:p w:rsidR="006C2CEF" w:rsidRPr="00F17070" w:rsidRDefault="006C2CEF" w:rsidP="00224666">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Performed white box (API tests) on Stored Procedures, verified complex constraints/business rules implemented in triggers through the backend.</w:t>
      </w:r>
    </w:p>
    <w:p w:rsidR="009D3A2A" w:rsidRPr="00F17070" w:rsidRDefault="009D3A2A" w:rsidP="009D3A2A">
      <w:pPr>
        <w:pStyle w:val="ListParagraph"/>
        <w:numPr>
          <w:ilvl w:val="0"/>
          <w:numId w:val="2"/>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Demonstrated skills using best practices in QA methodologies including automated testing techniques, White Box and Performance/Load testing strategies, Release Management and Customer Support.</w:t>
      </w:r>
    </w:p>
    <w:p w:rsidR="002A1F25" w:rsidRPr="00F17070" w:rsidRDefault="002A1F25" w:rsidP="002A1F25">
      <w:pPr>
        <w:numPr>
          <w:ilvl w:val="0"/>
          <w:numId w:val="2"/>
        </w:numPr>
        <w:suppressAutoHyphens/>
        <w:ind w:right="-720"/>
        <w:jc w:val="both"/>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Implemented the data driven frame in SOAP UI and Tested various functions in  web services with different sets of data.</w:t>
      </w:r>
    </w:p>
    <w:p w:rsidR="00B658D1" w:rsidRPr="00F17070" w:rsidRDefault="00C522DD" w:rsidP="00224666">
      <w:pPr>
        <w:rPr>
          <w:rFonts w:asciiTheme="minorHAnsi" w:hAnsiTheme="minorHAnsi" w:cstheme="minorHAnsi"/>
          <w:bCs/>
          <w:i/>
          <w:sz w:val="22"/>
          <w:szCs w:val="22"/>
        </w:rPr>
      </w:pPr>
      <w:r w:rsidRPr="00F17070">
        <w:rPr>
          <w:rFonts w:asciiTheme="minorHAnsi" w:eastAsia="Calibri" w:hAnsiTheme="minorHAnsi" w:cstheme="minorHAnsi"/>
          <w:b/>
          <w:sz w:val="22"/>
          <w:szCs w:val="22"/>
        </w:rPr>
        <w:t>Environment:</w:t>
      </w:r>
      <w:r w:rsidRPr="00F17070">
        <w:rPr>
          <w:rFonts w:asciiTheme="minorHAnsi" w:eastAsia="Times New Roman" w:hAnsiTheme="minorHAnsi" w:cstheme="minorHAnsi"/>
          <w:color w:val="000000"/>
          <w:sz w:val="22"/>
          <w:szCs w:val="22"/>
        </w:rPr>
        <w:t xml:space="preserve"> </w:t>
      </w:r>
      <w:r w:rsidR="002A1619" w:rsidRPr="00F17070">
        <w:rPr>
          <w:rFonts w:asciiTheme="minorHAnsi" w:eastAsia="Times New Roman" w:hAnsiTheme="minorHAnsi" w:cstheme="minorHAnsi"/>
          <w:color w:val="000000"/>
          <w:sz w:val="22"/>
          <w:szCs w:val="22"/>
        </w:rPr>
        <w:t xml:space="preserve"> </w:t>
      </w:r>
      <w:r w:rsidR="006C2CEF" w:rsidRPr="00F17070">
        <w:rPr>
          <w:rFonts w:asciiTheme="minorHAnsi" w:eastAsia="Times New Roman" w:hAnsiTheme="minorHAnsi" w:cstheme="minorHAnsi"/>
          <w:color w:val="000000"/>
          <w:sz w:val="22"/>
          <w:szCs w:val="22"/>
        </w:rPr>
        <w:t>Java,</w:t>
      </w:r>
      <w:r w:rsidR="00C15D66" w:rsidRPr="00F17070">
        <w:rPr>
          <w:rFonts w:asciiTheme="minorHAnsi" w:hAnsiTheme="minorHAnsi" w:cstheme="minorHAnsi"/>
          <w:sz w:val="22"/>
          <w:szCs w:val="22"/>
        </w:rPr>
        <w:t xml:space="preserve"> </w:t>
      </w:r>
      <w:r w:rsidR="00C15D66" w:rsidRPr="00F17070">
        <w:rPr>
          <w:rFonts w:asciiTheme="minorHAnsi" w:eastAsia="Times New Roman" w:hAnsiTheme="minorHAnsi" w:cstheme="minorHAnsi"/>
          <w:color w:val="000000"/>
          <w:sz w:val="22"/>
          <w:szCs w:val="22"/>
        </w:rPr>
        <w:t>Python,</w:t>
      </w:r>
      <w:r w:rsidR="006C2CEF" w:rsidRPr="00F17070">
        <w:rPr>
          <w:rFonts w:asciiTheme="minorHAnsi" w:eastAsia="Times New Roman" w:hAnsiTheme="minorHAnsi" w:cstheme="minorHAnsi"/>
          <w:color w:val="000000"/>
          <w:sz w:val="22"/>
          <w:szCs w:val="22"/>
        </w:rPr>
        <w:t xml:space="preserve"> Perl, Test</w:t>
      </w:r>
      <w:r w:rsidR="002A1F25" w:rsidRPr="00F17070">
        <w:rPr>
          <w:rFonts w:asciiTheme="minorHAnsi" w:eastAsia="Times New Roman" w:hAnsiTheme="minorHAnsi" w:cstheme="minorHAnsi"/>
          <w:color w:val="000000"/>
          <w:sz w:val="22"/>
          <w:szCs w:val="22"/>
        </w:rPr>
        <w:t xml:space="preserve"> </w:t>
      </w:r>
      <w:r w:rsidR="006C2CEF" w:rsidRPr="00F17070">
        <w:rPr>
          <w:rFonts w:asciiTheme="minorHAnsi" w:eastAsia="Times New Roman" w:hAnsiTheme="minorHAnsi" w:cstheme="minorHAnsi"/>
          <w:color w:val="000000"/>
          <w:sz w:val="22"/>
          <w:szCs w:val="22"/>
        </w:rPr>
        <w:t>NG, Selenium RC, Selenium Web driver, Eclipse IDE, Perforce, Firebug  Oracle 9i/Oracle 10g, PLSQL, XML, HTML, DHTML,</w:t>
      </w:r>
      <w:r w:rsidR="002A1F25" w:rsidRPr="00F17070">
        <w:rPr>
          <w:rFonts w:asciiTheme="minorHAnsi" w:eastAsia="Times New Roman" w:hAnsiTheme="minorHAnsi" w:cstheme="minorHAnsi"/>
          <w:color w:val="000000"/>
          <w:sz w:val="22"/>
          <w:szCs w:val="22"/>
        </w:rPr>
        <w:t>SOAP, UI</w:t>
      </w:r>
      <w:r w:rsidR="006C2CEF" w:rsidRPr="00F17070">
        <w:rPr>
          <w:rFonts w:asciiTheme="minorHAnsi" w:eastAsia="Times New Roman" w:hAnsiTheme="minorHAnsi" w:cstheme="minorHAnsi"/>
          <w:color w:val="000000"/>
          <w:sz w:val="22"/>
          <w:szCs w:val="22"/>
        </w:rPr>
        <w:t> Load Runner, Quality Center, JIRA, UNIX ,Windows XP.</w:t>
      </w:r>
    </w:p>
    <w:p w:rsidR="00F44B6C" w:rsidRPr="00F17070" w:rsidRDefault="00F44B6C" w:rsidP="00224666">
      <w:pPr>
        <w:rPr>
          <w:rFonts w:asciiTheme="minorHAnsi" w:hAnsiTheme="minorHAnsi" w:cstheme="minorHAnsi"/>
          <w:b/>
          <w:bCs/>
          <w:sz w:val="22"/>
          <w:szCs w:val="22"/>
        </w:rPr>
      </w:pPr>
    </w:p>
    <w:p w:rsidR="005B3BFE" w:rsidRPr="00F17070" w:rsidRDefault="00D25417" w:rsidP="00E76551">
      <w:pPr>
        <w:spacing w:beforeLines="40" w:afterLines="40"/>
        <w:rPr>
          <w:rFonts w:asciiTheme="minorHAnsi" w:eastAsia="Calibri" w:hAnsiTheme="minorHAnsi" w:cstheme="minorHAnsi"/>
          <w:b/>
          <w:sz w:val="22"/>
          <w:szCs w:val="22"/>
        </w:rPr>
      </w:pPr>
      <w:r w:rsidRPr="00F17070">
        <w:rPr>
          <w:rFonts w:asciiTheme="minorHAnsi" w:eastAsia="Calibri" w:hAnsiTheme="minorHAnsi" w:cstheme="minorHAnsi"/>
          <w:b/>
          <w:sz w:val="22"/>
          <w:szCs w:val="22"/>
        </w:rPr>
        <w:t>Symantec, Mountain View CA</w:t>
      </w:r>
      <w:r w:rsidR="004C5C89" w:rsidRPr="00F17070">
        <w:rPr>
          <w:rFonts w:asciiTheme="minorHAnsi" w:eastAsia="Calibri" w:hAnsiTheme="minorHAnsi" w:cstheme="minorHAnsi"/>
          <w:b/>
          <w:sz w:val="22"/>
          <w:szCs w:val="22"/>
        </w:rPr>
        <w:t xml:space="preserve">   </w:t>
      </w:r>
      <w:r w:rsidR="00C64F79" w:rsidRPr="00F17070">
        <w:rPr>
          <w:rFonts w:asciiTheme="minorHAnsi" w:eastAsia="Calibri" w:hAnsiTheme="minorHAnsi" w:cstheme="minorHAnsi"/>
          <w:b/>
          <w:sz w:val="22"/>
          <w:szCs w:val="22"/>
        </w:rPr>
        <w:t xml:space="preserve"> </w:t>
      </w:r>
      <w:r w:rsidR="004C5C89" w:rsidRPr="00F17070">
        <w:rPr>
          <w:rFonts w:asciiTheme="minorHAnsi" w:eastAsia="Calibri" w:hAnsiTheme="minorHAnsi" w:cstheme="minorHAnsi"/>
          <w:b/>
          <w:sz w:val="22"/>
          <w:szCs w:val="22"/>
        </w:rPr>
        <w:t xml:space="preserve">QA Analyst         </w:t>
      </w:r>
      <w:r w:rsidR="004C5C89" w:rsidRPr="00F17070">
        <w:rPr>
          <w:rFonts w:asciiTheme="minorHAnsi" w:hAnsiTheme="minorHAnsi" w:cstheme="minorHAnsi"/>
          <w:b/>
          <w:bCs/>
          <w:sz w:val="22"/>
          <w:szCs w:val="22"/>
        </w:rPr>
        <w:t xml:space="preserve">   </w:t>
      </w:r>
      <w:r w:rsidR="004C5C89" w:rsidRPr="00F17070">
        <w:rPr>
          <w:rFonts w:asciiTheme="minorHAnsi" w:eastAsia="Calibri" w:hAnsiTheme="minorHAnsi" w:cstheme="minorHAnsi"/>
          <w:b/>
          <w:sz w:val="22"/>
          <w:szCs w:val="22"/>
        </w:rPr>
        <w:t>Jun-2008-Dec-2009</w:t>
      </w:r>
      <w:r w:rsidR="004C5C89" w:rsidRPr="00F17070">
        <w:rPr>
          <w:rFonts w:asciiTheme="minorHAnsi" w:hAnsiTheme="minorHAnsi" w:cstheme="minorHAnsi"/>
          <w:b/>
          <w:bCs/>
          <w:sz w:val="22"/>
          <w:szCs w:val="22"/>
        </w:rPr>
        <w:t xml:space="preserve">                                                       </w:t>
      </w:r>
      <w:r w:rsidR="004C5C89" w:rsidRPr="00F17070">
        <w:rPr>
          <w:rFonts w:asciiTheme="minorHAnsi" w:eastAsia="Calibri" w:hAnsiTheme="minorHAnsi" w:cstheme="minorHAnsi"/>
          <w:b/>
          <w:sz w:val="22"/>
          <w:szCs w:val="22"/>
        </w:rPr>
        <w:t xml:space="preserve">                                                                  </w:t>
      </w:r>
      <w:r w:rsidRPr="00F17070">
        <w:rPr>
          <w:rFonts w:asciiTheme="minorHAnsi" w:eastAsia="Calibri" w:hAnsiTheme="minorHAnsi" w:cstheme="minorHAnsi"/>
          <w:b/>
          <w:sz w:val="22"/>
          <w:szCs w:val="22"/>
        </w:rPr>
        <w:br/>
      </w:r>
      <w:r w:rsidR="004C5C89" w:rsidRPr="00F17070">
        <w:rPr>
          <w:rFonts w:asciiTheme="minorHAnsi" w:eastAsia="Calibri" w:hAnsiTheme="minorHAnsi" w:cstheme="minorHAnsi"/>
          <w:b/>
          <w:sz w:val="22"/>
          <w:szCs w:val="22"/>
        </w:rPr>
        <w:t xml:space="preserve">E-Store – Renewal Center   </w:t>
      </w:r>
    </w:p>
    <w:p w:rsidR="00D25417" w:rsidRPr="00F17070" w:rsidRDefault="00D25417" w:rsidP="00224666">
      <w:p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E-Store is a customer facing ecommerce portal, provide the capability for the various customer segment like Retail, online, partner and OEM to renew/upgrade their subscription and purchase various Norton product from Symantec store. It  provide the facility for the business user to set up the catalog, promotion, sales campaign and trade compliance rules and landing page rule for geo-located customer etc. This project follows service oriented architecture to reuse the various services like Norton account, Payment, Billing, Entitlement, Licensing, Trade Compliance etc across the organization.</w:t>
      </w:r>
    </w:p>
    <w:p w:rsidR="00C9272D" w:rsidRPr="00F17070" w:rsidRDefault="008D740F" w:rsidP="00224666">
      <w:pPr>
        <w:rPr>
          <w:rFonts w:asciiTheme="minorHAnsi" w:eastAsia="Times New Roman" w:hAnsiTheme="minorHAnsi" w:cstheme="minorHAnsi"/>
          <w:b/>
          <w:color w:val="000000"/>
          <w:sz w:val="22"/>
          <w:szCs w:val="22"/>
        </w:rPr>
      </w:pPr>
      <w:r w:rsidRPr="00F17070">
        <w:rPr>
          <w:rFonts w:asciiTheme="minorHAnsi" w:eastAsia="Times New Roman" w:hAnsiTheme="minorHAnsi" w:cstheme="minorHAnsi"/>
          <w:b/>
          <w:color w:val="000000"/>
          <w:sz w:val="22"/>
          <w:szCs w:val="22"/>
        </w:rPr>
        <w:t>Responsibilities</w:t>
      </w:r>
    </w:p>
    <w:p w:rsidR="005B5924" w:rsidRPr="00F17070" w:rsidRDefault="005B5924"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Involved in writing test plan and test cases.</w:t>
      </w:r>
    </w:p>
    <w:p w:rsidR="005B5924" w:rsidRPr="00F17070" w:rsidRDefault="005B5924"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Conducted Back End Testing, GUI/Web Testing</w:t>
      </w:r>
      <w:r w:rsidR="004F0E6A" w:rsidRPr="00F17070">
        <w:rPr>
          <w:rFonts w:asciiTheme="minorHAnsi" w:eastAsia="Times New Roman" w:hAnsiTheme="minorHAnsi" w:cstheme="minorHAnsi"/>
          <w:color w:val="000000"/>
          <w:sz w:val="22"/>
          <w:szCs w:val="22"/>
        </w:rPr>
        <w:t>, Positive</w:t>
      </w:r>
      <w:r w:rsidRPr="00F17070">
        <w:rPr>
          <w:rFonts w:asciiTheme="minorHAnsi" w:eastAsia="Times New Roman" w:hAnsiTheme="minorHAnsi" w:cstheme="minorHAnsi"/>
          <w:color w:val="000000"/>
          <w:sz w:val="22"/>
          <w:szCs w:val="22"/>
        </w:rPr>
        <w:t xml:space="preserve"> Testing and Negative Testing.</w:t>
      </w:r>
    </w:p>
    <w:p w:rsidR="005B5924" w:rsidRPr="00F17070" w:rsidRDefault="005B5924"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 xml:space="preserve">Responsible for handling production issues reported by clients and for correspondence with clients related to these issues. </w:t>
      </w:r>
    </w:p>
    <w:p w:rsidR="005B5924" w:rsidRPr="00F17070" w:rsidRDefault="005B5924"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Responsible for preparing training data and training documents for clients.</w:t>
      </w:r>
    </w:p>
    <w:p w:rsidR="005B5924" w:rsidRPr="00F17070" w:rsidRDefault="005B5924"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Prepared test data and user acceptance test cases for clients.</w:t>
      </w:r>
    </w:p>
    <w:p w:rsidR="005B5924" w:rsidRPr="00F17070" w:rsidRDefault="005B5924"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Responsible for producing bug reports that contain detailed instructions on the bug environment, and how to reproduce the problem.</w:t>
      </w:r>
    </w:p>
    <w:p w:rsidR="005B5924" w:rsidRPr="00F17070" w:rsidRDefault="005B5924"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 xml:space="preserve">Performed GUI Testing, Regression Testing and UAT </w:t>
      </w:r>
    </w:p>
    <w:p w:rsidR="005B5924" w:rsidRPr="00F17070" w:rsidRDefault="005B5924"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Performed product based GUI testing</w:t>
      </w:r>
    </w:p>
    <w:p w:rsidR="005B5924" w:rsidRPr="00F17070" w:rsidRDefault="005B5924"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 xml:space="preserve">Modifying Object Repository to help QTP identify GUI objects and enhancing the scripts using VBScript in Expert View. </w:t>
      </w:r>
    </w:p>
    <w:p w:rsidR="005B5924" w:rsidRPr="00F17070" w:rsidRDefault="005B5924"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Provide AGILE project management controls, project plans, timeline schedules, facilitate RAD sessions, and review software defects</w:t>
      </w:r>
    </w:p>
    <w:p w:rsidR="005B3BFE" w:rsidRPr="00F17070" w:rsidRDefault="00993676"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 xml:space="preserve">Automated </w:t>
      </w:r>
      <w:r w:rsidR="005B5924" w:rsidRPr="00F17070">
        <w:rPr>
          <w:rFonts w:asciiTheme="minorHAnsi" w:eastAsia="Times New Roman" w:hAnsiTheme="minorHAnsi" w:cstheme="minorHAnsi"/>
          <w:color w:val="000000"/>
          <w:sz w:val="22"/>
          <w:szCs w:val="22"/>
        </w:rPr>
        <w:t>framework for the purpose of acceptance testing</w:t>
      </w:r>
      <w:r w:rsidRPr="00F17070">
        <w:rPr>
          <w:rFonts w:asciiTheme="minorHAnsi" w:eastAsia="Times New Roman" w:hAnsiTheme="minorHAnsi" w:cstheme="minorHAnsi"/>
          <w:color w:val="000000"/>
          <w:sz w:val="22"/>
          <w:szCs w:val="22"/>
        </w:rPr>
        <w:t xml:space="preserve"> using selenium</w:t>
      </w:r>
      <w:r w:rsidR="005B5924" w:rsidRPr="00F17070">
        <w:rPr>
          <w:rFonts w:asciiTheme="minorHAnsi" w:eastAsia="Times New Roman" w:hAnsiTheme="minorHAnsi" w:cstheme="minorHAnsi"/>
          <w:color w:val="000000"/>
          <w:sz w:val="22"/>
          <w:szCs w:val="22"/>
        </w:rPr>
        <w:t>.</w:t>
      </w:r>
    </w:p>
    <w:p w:rsidR="00D53398" w:rsidRPr="00F17070" w:rsidRDefault="00886B5B" w:rsidP="00224666">
      <w:pPr>
        <w:keepLines/>
        <w:rPr>
          <w:rFonts w:asciiTheme="minorHAnsi" w:eastAsia="Times New Roman" w:hAnsiTheme="minorHAnsi" w:cstheme="minorHAnsi"/>
          <w:color w:val="000000"/>
          <w:sz w:val="22"/>
          <w:szCs w:val="22"/>
        </w:rPr>
      </w:pPr>
      <w:r w:rsidRPr="00F17070">
        <w:rPr>
          <w:rFonts w:asciiTheme="minorHAnsi" w:eastAsia="Calibri" w:hAnsiTheme="minorHAnsi" w:cstheme="minorHAnsi"/>
          <w:b/>
          <w:sz w:val="22"/>
          <w:szCs w:val="22"/>
        </w:rPr>
        <w:t>Environment:</w:t>
      </w:r>
      <w:r w:rsidRPr="00F17070">
        <w:rPr>
          <w:rFonts w:asciiTheme="minorHAnsi" w:hAnsiTheme="minorHAnsi" w:cstheme="minorHAnsi"/>
          <w:b/>
          <w:i/>
          <w:sz w:val="22"/>
          <w:szCs w:val="22"/>
        </w:rPr>
        <w:t xml:space="preserve"> </w:t>
      </w:r>
      <w:r w:rsidRPr="00F17070">
        <w:rPr>
          <w:rFonts w:asciiTheme="minorHAnsi" w:hAnsiTheme="minorHAnsi" w:cstheme="minorHAnsi"/>
          <w:bCs/>
          <w:i/>
          <w:sz w:val="22"/>
          <w:szCs w:val="22"/>
        </w:rPr>
        <w:t xml:space="preserve"> </w:t>
      </w:r>
      <w:r w:rsidRPr="00F17070">
        <w:rPr>
          <w:rFonts w:asciiTheme="minorHAnsi" w:eastAsia="Times New Roman" w:hAnsiTheme="minorHAnsi" w:cstheme="minorHAnsi"/>
          <w:color w:val="000000"/>
          <w:sz w:val="22"/>
          <w:szCs w:val="22"/>
        </w:rPr>
        <w:t xml:space="preserve">Java, </w:t>
      </w:r>
      <w:r w:rsidR="001C02F7" w:rsidRPr="00F17070">
        <w:rPr>
          <w:rFonts w:asciiTheme="minorHAnsi" w:eastAsia="Times New Roman" w:hAnsiTheme="minorHAnsi" w:cstheme="minorHAnsi"/>
          <w:color w:val="000000"/>
          <w:sz w:val="22"/>
          <w:szCs w:val="22"/>
        </w:rPr>
        <w:t>Eclipse ,</w:t>
      </w:r>
      <w:r w:rsidR="00E2483C" w:rsidRPr="00F17070">
        <w:rPr>
          <w:rFonts w:asciiTheme="minorHAnsi" w:eastAsia="Times New Roman" w:hAnsiTheme="minorHAnsi" w:cstheme="minorHAnsi"/>
          <w:color w:val="000000"/>
          <w:sz w:val="22"/>
          <w:szCs w:val="22"/>
        </w:rPr>
        <w:t>HTML, Struts</w:t>
      </w:r>
      <w:r w:rsidR="009C4C0F" w:rsidRPr="00F17070">
        <w:rPr>
          <w:rFonts w:asciiTheme="minorHAnsi" w:eastAsia="Times New Roman" w:hAnsiTheme="minorHAnsi" w:cstheme="minorHAnsi"/>
          <w:color w:val="000000"/>
          <w:sz w:val="22"/>
          <w:szCs w:val="22"/>
        </w:rPr>
        <w:t>,</w:t>
      </w:r>
      <w:r w:rsidRPr="00F17070">
        <w:rPr>
          <w:rFonts w:asciiTheme="minorHAnsi" w:eastAsia="Times New Roman" w:hAnsiTheme="minorHAnsi" w:cstheme="minorHAnsi"/>
          <w:color w:val="000000"/>
          <w:sz w:val="22"/>
          <w:szCs w:val="22"/>
        </w:rPr>
        <w:t xml:space="preserve"> </w:t>
      </w:r>
      <w:r w:rsidR="00E2483C" w:rsidRPr="00F17070">
        <w:rPr>
          <w:rFonts w:asciiTheme="minorHAnsi" w:eastAsia="Times New Roman" w:hAnsiTheme="minorHAnsi" w:cstheme="minorHAnsi"/>
          <w:color w:val="000000"/>
          <w:sz w:val="22"/>
          <w:szCs w:val="22"/>
        </w:rPr>
        <w:t>Oracle,</w:t>
      </w:r>
      <w:r w:rsidRPr="00F17070">
        <w:rPr>
          <w:rFonts w:asciiTheme="minorHAnsi" w:eastAsia="Times New Roman" w:hAnsiTheme="minorHAnsi" w:cstheme="minorHAnsi"/>
          <w:color w:val="000000"/>
          <w:sz w:val="22"/>
          <w:szCs w:val="22"/>
        </w:rPr>
        <w:t xml:space="preserve"> </w:t>
      </w:r>
      <w:r w:rsidR="00953567" w:rsidRPr="00F17070">
        <w:rPr>
          <w:rFonts w:asciiTheme="minorHAnsi" w:eastAsia="Times New Roman" w:hAnsiTheme="minorHAnsi" w:cstheme="minorHAnsi"/>
          <w:color w:val="000000"/>
          <w:sz w:val="22"/>
          <w:szCs w:val="22"/>
        </w:rPr>
        <w:t>Websphere, C#,Net Framework, Quality Center,</w:t>
      </w:r>
    </w:p>
    <w:p w:rsidR="00B06BB3" w:rsidRPr="00F17070" w:rsidRDefault="00B06BB3" w:rsidP="00224666">
      <w:pPr>
        <w:keepLines/>
        <w:rPr>
          <w:rFonts w:asciiTheme="minorHAnsi" w:hAnsiTheme="minorHAnsi" w:cstheme="minorHAnsi"/>
          <w:b/>
          <w:bCs/>
          <w:iCs/>
          <w:sz w:val="22"/>
          <w:szCs w:val="22"/>
          <w:u w:val="single"/>
        </w:rPr>
      </w:pPr>
    </w:p>
    <w:p w:rsidR="004C5C89" w:rsidRPr="00F17070" w:rsidRDefault="00B06BB3" w:rsidP="004C5C89">
      <w:pPr>
        <w:rPr>
          <w:rFonts w:asciiTheme="minorHAnsi" w:eastAsia="Calibri" w:hAnsiTheme="minorHAnsi" w:cstheme="minorHAnsi"/>
          <w:b/>
          <w:sz w:val="22"/>
          <w:szCs w:val="22"/>
        </w:rPr>
      </w:pPr>
      <w:r w:rsidRPr="00F17070">
        <w:rPr>
          <w:rFonts w:asciiTheme="minorHAnsi" w:eastAsia="Calibri" w:hAnsiTheme="minorHAnsi" w:cstheme="minorHAnsi"/>
          <w:b/>
          <w:sz w:val="22"/>
          <w:szCs w:val="22"/>
        </w:rPr>
        <w:t xml:space="preserve">York Insurance, Roseville, CA     </w:t>
      </w:r>
      <w:r w:rsidR="004C5C89" w:rsidRPr="00F17070">
        <w:rPr>
          <w:rFonts w:asciiTheme="minorHAnsi" w:eastAsia="Calibri" w:hAnsiTheme="minorHAnsi" w:cstheme="minorHAnsi"/>
          <w:b/>
          <w:sz w:val="22"/>
          <w:szCs w:val="22"/>
        </w:rPr>
        <w:t xml:space="preserve">QA Analyst   Jan-2007-May-2008                                                     </w:t>
      </w:r>
    </w:p>
    <w:p w:rsidR="00823F23" w:rsidRPr="00F17070" w:rsidRDefault="00B06BB3" w:rsidP="004C5C89">
      <w:pPr>
        <w:rPr>
          <w:rFonts w:asciiTheme="minorHAnsi" w:eastAsia="Calibri" w:hAnsiTheme="minorHAnsi" w:cstheme="minorHAnsi"/>
          <w:b/>
          <w:sz w:val="22"/>
          <w:szCs w:val="22"/>
        </w:rPr>
      </w:pPr>
      <w:r w:rsidRPr="00F17070">
        <w:rPr>
          <w:rFonts w:asciiTheme="minorHAnsi" w:eastAsia="Calibri" w:hAnsiTheme="minorHAnsi" w:cstheme="minorHAnsi"/>
          <w:b/>
          <w:sz w:val="22"/>
          <w:szCs w:val="22"/>
        </w:rPr>
        <w:t xml:space="preserve">  </w:t>
      </w:r>
      <w:r w:rsidRPr="00F17070">
        <w:rPr>
          <w:rFonts w:asciiTheme="minorHAnsi" w:eastAsia="Times New Roman" w:hAnsiTheme="minorHAnsi" w:cstheme="minorHAnsi"/>
          <w:color w:val="000000"/>
          <w:sz w:val="22"/>
          <w:szCs w:val="22"/>
        </w:rPr>
        <w:t>York insurance is a Third-Party Administrator with an internal claims administration software systems for life and health insurance companies, carriers, group health plans, etc. named Claims Connect. The Workers’ Compensation Insurance Administration System is designed to meet the administrative requirements found in most workers’ compensation providers including; carriers, TPAs and self-insured companies.</w:t>
      </w:r>
    </w:p>
    <w:p w:rsidR="00B06BB3" w:rsidRPr="00F17070" w:rsidRDefault="008D740F" w:rsidP="00224666">
      <w:pPr>
        <w:rPr>
          <w:rFonts w:asciiTheme="minorHAnsi" w:eastAsia="Calibri" w:hAnsiTheme="minorHAnsi" w:cstheme="minorHAnsi"/>
          <w:b/>
          <w:sz w:val="22"/>
          <w:szCs w:val="22"/>
        </w:rPr>
      </w:pPr>
      <w:r w:rsidRPr="00F17070">
        <w:rPr>
          <w:rFonts w:asciiTheme="minorHAnsi" w:eastAsia="Calibri" w:hAnsiTheme="minorHAnsi" w:cstheme="minorHAnsi"/>
          <w:b/>
          <w:sz w:val="22"/>
          <w:szCs w:val="22"/>
        </w:rPr>
        <w:t>Responsibilities</w:t>
      </w:r>
    </w:p>
    <w:p w:rsidR="00B06BB3" w:rsidRPr="00F17070" w:rsidRDefault="00B06BB3"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 xml:space="preserve">Analyzing the Test scenarios, preparing Test case documents, </w:t>
      </w:r>
    </w:p>
    <w:p w:rsidR="00B06BB3" w:rsidRPr="00F17070" w:rsidRDefault="00B06BB3"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Attended Review meetings to discuss Use-Cases, Business Rules, Alternate flows and Exception paths.</w:t>
      </w:r>
    </w:p>
    <w:p w:rsidR="00B06BB3" w:rsidRPr="00F17070" w:rsidRDefault="00B06BB3"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Responsible for executing the Test Cases, Test Scripts using Mercury Quality Center.</w:t>
      </w:r>
    </w:p>
    <w:p w:rsidR="00B06BB3" w:rsidRPr="00F17070" w:rsidRDefault="00B06BB3"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Performed Smoke, GUI, Integration, Functional, Regression, Redundancy, Data Integrity, System Compatibility testing.</w:t>
      </w:r>
    </w:p>
    <w:p w:rsidR="00B06BB3" w:rsidRPr="00F17070" w:rsidRDefault="00B06BB3"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Involved in performing Sanity Testing of application for Post Deployment Production Testing.</w:t>
      </w:r>
    </w:p>
    <w:p w:rsidR="00B06BB3" w:rsidRPr="00F17070" w:rsidRDefault="00B06BB3"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Black box was implemented as testing methodology.</w:t>
      </w:r>
    </w:p>
    <w:p w:rsidR="00B06BB3" w:rsidRPr="00F17070" w:rsidRDefault="00B06BB3"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Extensively used Test Management Tool Quality Center to manage and execute test scripts.</w:t>
      </w:r>
    </w:p>
    <w:p w:rsidR="00B06BB3" w:rsidRPr="00F17070" w:rsidRDefault="00B06BB3"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Used Quality Center for tracking the defects.</w:t>
      </w:r>
    </w:p>
    <w:p w:rsidR="00B06BB3" w:rsidRPr="00F17070" w:rsidRDefault="00B06BB3"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Monitored server performance metrics on UNIX level</w:t>
      </w:r>
    </w:p>
    <w:p w:rsidR="00B06BB3" w:rsidRPr="00F17070" w:rsidRDefault="00B06BB3"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Prepared Test Status Reports during Test Execution Process prepared and delivered final test report.</w:t>
      </w:r>
    </w:p>
    <w:p w:rsidR="00B06BB3" w:rsidRPr="00F17070" w:rsidRDefault="00B06BB3"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Assisted in generating Post deployment scripts and UAT scripts for users.</w:t>
      </w:r>
    </w:p>
    <w:p w:rsidR="00B06BB3" w:rsidRPr="00F17070" w:rsidRDefault="00B06BB3"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t xml:space="preserve">Attended meetings with logical data modelers to enhance knowledge of Back-end Testing. </w:t>
      </w:r>
    </w:p>
    <w:p w:rsidR="00B06BB3" w:rsidRPr="00F17070" w:rsidRDefault="00B06BB3" w:rsidP="00224666">
      <w:pPr>
        <w:pStyle w:val="ListParagraph"/>
        <w:numPr>
          <w:ilvl w:val="0"/>
          <w:numId w:val="3"/>
        </w:numPr>
        <w:rPr>
          <w:rFonts w:asciiTheme="minorHAnsi" w:eastAsia="Times New Roman" w:hAnsiTheme="minorHAnsi" w:cstheme="minorHAnsi"/>
          <w:color w:val="000000"/>
          <w:sz w:val="22"/>
          <w:szCs w:val="22"/>
        </w:rPr>
      </w:pPr>
      <w:r w:rsidRPr="00F17070">
        <w:rPr>
          <w:rFonts w:asciiTheme="minorHAnsi" w:eastAsia="Times New Roman" w:hAnsiTheme="minorHAnsi" w:cstheme="minorHAnsi"/>
          <w:color w:val="000000"/>
          <w:sz w:val="22"/>
          <w:szCs w:val="22"/>
        </w:rPr>
        <w:lastRenderedPageBreak/>
        <w:t>Involved in development of test plans, test scenarios and test strategies to facilitate the process of testing</w:t>
      </w:r>
    </w:p>
    <w:p w:rsidR="00B06BB3" w:rsidRPr="00F17070" w:rsidRDefault="00B06BB3" w:rsidP="00224666">
      <w:pPr>
        <w:pStyle w:val="ListParagraph"/>
        <w:numPr>
          <w:ilvl w:val="0"/>
          <w:numId w:val="3"/>
        </w:numPr>
        <w:rPr>
          <w:rFonts w:asciiTheme="minorHAnsi" w:hAnsiTheme="minorHAnsi" w:cstheme="minorHAnsi"/>
          <w:sz w:val="22"/>
          <w:szCs w:val="22"/>
        </w:rPr>
      </w:pPr>
      <w:r w:rsidRPr="00F17070">
        <w:rPr>
          <w:rFonts w:asciiTheme="minorHAnsi" w:eastAsia="Times New Roman" w:hAnsiTheme="minorHAnsi" w:cstheme="minorHAnsi"/>
          <w:color w:val="000000"/>
          <w:sz w:val="22"/>
          <w:szCs w:val="22"/>
        </w:rPr>
        <w:t>Utilized Mercury</w:t>
      </w:r>
      <w:r w:rsidRPr="00F17070">
        <w:rPr>
          <w:rFonts w:asciiTheme="minorHAnsi" w:hAnsiTheme="minorHAnsi" w:cstheme="minorHAnsi"/>
          <w:sz w:val="22"/>
          <w:szCs w:val="22"/>
        </w:rPr>
        <w:t xml:space="preserve"> </w:t>
      </w:r>
      <w:r w:rsidRPr="00F17070">
        <w:rPr>
          <w:rFonts w:asciiTheme="minorHAnsi" w:eastAsia="Times New Roman" w:hAnsiTheme="minorHAnsi" w:cstheme="minorHAnsi"/>
          <w:color w:val="000000"/>
          <w:sz w:val="22"/>
          <w:szCs w:val="22"/>
        </w:rPr>
        <w:t>Quality Center (Defect Tracking Tool) for communication with the production personnel, developers and team numbers</w:t>
      </w:r>
    </w:p>
    <w:p w:rsidR="00B06BB3" w:rsidRPr="00F17070" w:rsidRDefault="00B06BB3" w:rsidP="00224666">
      <w:pPr>
        <w:rPr>
          <w:rFonts w:asciiTheme="minorHAnsi" w:hAnsiTheme="minorHAnsi" w:cstheme="minorHAnsi"/>
          <w:i/>
          <w:sz w:val="22"/>
          <w:szCs w:val="22"/>
        </w:rPr>
      </w:pPr>
      <w:r w:rsidRPr="00F17070">
        <w:rPr>
          <w:rFonts w:asciiTheme="minorHAnsi" w:eastAsia="Calibri" w:hAnsiTheme="minorHAnsi" w:cstheme="minorHAnsi"/>
          <w:b/>
          <w:sz w:val="22"/>
          <w:szCs w:val="22"/>
        </w:rPr>
        <w:t>Environment:</w:t>
      </w:r>
      <w:r w:rsidRPr="00F17070">
        <w:rPr>
          <w:rFonts w:asciiTheme="minorHAnsi" w:eastAsia="Arial Unicode MS" w:hAnsiTheme="minorHAnsi" w:cstheme="minorHAnsi"/>
          <w:b/>
          <w:i/>
          <w:sz w:val="22"/>
          <w:szCs w:val="22"/>
        </w:rPr>
        <w:t xml:space="preserve"> </w:t>
      </w:r>
      <w:r w:rsidR="00953567" w:rsidRPr="00F17070">
        <w:rPr>
          <w:rFonts w:asciiTheme="minorHAnsi" w:eastAsia="Times New Roman" w:hAnsiTheme="minorHAnsi" w:cstheme="minorHAnsi"/>
          <w:color w:val="000000"/>
          <w:sz w:val="22"/>
          <w:szCs w:val="22"/>
        </w:rPr>
        <w:t xml:space="preserve">Quality Center </w:t>
      </w:r>
      <w:r w:rsidRPr="00F17070">
        <w:rPr>
          <w:rFonts w:asciiTheme="minorHAnsi" w:eastAsia="Times New Roman" w:hAnsiTheme="minorHAnsi" w:cstheme="minorHAnsi"/>
          <w:color w:val="000000"/>
          <w:sz w:val="22"/>
          <w:szCs w:val="22"/>
        </w:rPr>
        <w:t xml:space="preserve">, Rational Clear Case, J2EE, </w:t>
      </w:r>
      <w:r w:rsidR="007B7362" w:rsidRPr="00F17070">
        <w:rPr>
          <w:rFonts w:asciiTheme="minorHAnsi" w:eastAsia="Times New Roman" w:hAnsiTheme="minorHAnsi" w:cstheme="minorHAnsi"/>
          <w:color w:val="000000"/>
          <w:sz w:val="22"/>
          <w:szCs w:val="22"/>
        </w:rPr>
        <w:t>Websphere</w:t>
      </w:r>
      <w:r w:rsidRPr="00F17070">
        <w:rPr>
          <w:rFonts w:asciiTheme="minorHAnsi" w:eastAsia="Times New Roman" w:hAnsiTheme="minorHAnsi" w:cstheme="minorHAnsi"/>
          <w:color w:val="000000"/>
          <w:sz w:val="22"/>
          <w:szCs w:val="22"/>
        </w:rPr>
        <w:t>, Rational Clear Quest, RUP methodology, XML, Oracle</w:t>
      </w:r>
    </w:p>
    <w:sectPr w:rsidR="00B06BB3" w:rsidRPr="00F17070" w:rsidSect="00F17070">
      <w:headerReference w:type="default" r:id="rId9"/>
      <w:pgSz w:w="12240" w:h="15840"/>
      <w:pgMar w:top="450" w:right="450" w:bottom="360" w:left="540" w:header="180" w:footer="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73D" w:rsidRDefault="00D0273D" w:rsidP="00F3615A">
      <w:r>
        <w:separator/>
      </w:r>
    </w:p>
  </w:endnote>
  <w:endnote w:type="continuationSeparator" w:id="1">
    <w:p w:rsidR="00D0273D" w:rsidRDefault="00D0273D" w:rsidP="00F36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73D" w:rsidRDefault="00D0273D" w:rsidP="00F3615A">
      <w:r>
        <w:separator/>
      </w:r>
    </w:p>
  </w:footnote>
  <w:footnote w:type="continuationSeparator" w:id="1">
    <w:p w:rsidR="00D0273D" w:rsidRDefault="00D0273D" w:rsidP="00F36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620" w:rsidRDefault="0022749B" w:rsidP="0022749B">
    <w:pPr>
      <w:pStyle w:val="Header"/>
      <w:tabs>
        <w:tab w:val="clear" w:pos="9360"/>
        <w:tab w:val="left" w:pos="1155"/>
        <w:tab w:val="right" w:pos="10350"/>
      </w:tabs>
    </w:pP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500F586"/>
    <w:lvl w:ilvl="0">
      <w:numFmt w:val="decimal"/>
      <w:lvlText w:val="*"/>
      <w:lvlJc w:val="left"/>
    </w:lvl>
  </w:abstractNum>
  <w:abstractNum w:abstractNumId="1">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2">
    <w:nsid w:val="00000004"/>
    <w:multiLevelType w:val="singleLevel"/>
    <w:tmpl w:val="00000004"/>
    <w:lvl w:ilvl="0">
      <w:start w:val="1"/>
      <w:numFmt w:val="bullet"/>
      <w:lvlText w:val=""/>
      <w:lvlJc w:val="left"/>
      <w:pPr>
        <w:tabs>
          <w:tab w:val="num" w:pos="360"/>
        </w:tabs>
        <w:ind w:left="36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4">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5">
    <w:nsid w:val="0000000F"/>
    <w:multiLevelType w:val="singleLevel"/>
    <w:tmpl w:val="0000000F"/>
    <w:name w:val="WW8Num15"/>
    <w:lvl w:ilvl="0">
      <w:start w:val="1"/>
      <w:numFmt w:val="bullet"/>
      <w:lvlText w:val=""/>
      <w:lvlJc w:val="left"/>
      <w:pPr>
        <w:tabs>
          <w:tab w:val="num" w:pos="720"/>
        </w:tabs>
        <w:ind w:left="720" w:hanging="360"/>
      </w:pPr>
      <w:rPr>
        <w:rFonts w:ascii="Symbol" w:hAnsi="Symbol"/>
        <w:sz w:val="24"/>
        <w:lang w:val="en-US"/>
      </w:rPr>
    </w:lvl>
  </w:abstractNum>
  <w:abstractNum w:abstractNumId="6">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9E0F35"/>
    <w:multiLevelType w:val="hybridMultilevel"/>
    <w:tmpl w:val="476A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877592"/>
    <w:multiLevelType w:val="hybridMultilevel"/>
    <w:tmpl w:val="46489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1BF36B4"/>
    <w:multiLevelType w:val="hybridMultilevel"/>
    <w:tmpl w:val="B0681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AA2C4F"/>
    <w:multiLevelType w:val="hybridMultilevel"/>
    <w:tmpl w:val="12AA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218FD"/>
    <w:multiLevelType w:val="hybridMultilevel"/>
    <w:tmpl w:val="CB5E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8D7550"/>
    <w:multiLevelType w:val="hybridMultilevel"/>
    <w:tmpl w:val="EA18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A82D6B"/>
    <w:multiLevelType w:val="hybridMultilevel"/>
    <w:tmpl w:val="25E895A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B022F1"/>
    <w:multiLevelType w:val="multilevel"/>
    <w:tmpl w:val="63CE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961078"/>
    <w:multiLevelType w:val="hybridMultilevel"/>
    <w:tmpl w:val="0204C2C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567B029A"/>
    <w:multiLevelType w:val="multilevel"/>
    <w:tmpl w:val="DE6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9FC6009"/>
    <w:multiLevelType w:val="hybridMultilevel"/>
    <w:tmpl w:val="EFAAE9D6"/>
    <w:lvl w:ilvl="0" w:tplc="AA62EDB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C380BCB"/>
    <w:multiLevelType w:val="hybridMultilevel"/>
    <w:tmpl w:val="53E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0367E6"/>
    <w:multiLevelType w:val="hybridMultilevel"/>
    <w:tmpl w:val="7DF25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AD46A8"/>
    <w:multiLevelType w:val="hybridMultilevel"/>
    <w:tmpl w:val="433E0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33D5B04"/>
    <w:multiLevelType w:val="hybridMultilevel"/>
    <w:tmpl w:val="FA2E7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7D4B70"/>
    <w:multiLevelType w:val="multilevel"/>
    <w:tmpl w:val="A0A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0147BCD"/>
    <w:multiLevelType w:val="multilevel"/>
    <w:tmpl w:val="520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DE1E1F"/>
    <w:multiLevelType w:val="hybridMultilevel"/>
    <w:tmpl w:val="7F6E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6"/>
  </w:num>
  <w:num w:numId="3">
    <w:abstractNumId w:val="6"/>
  </w:num>
  <w:num w:numId="4">
    <w:abstractNumId w:val="14"/>
  </w:num>
  <w:num w:numId="5">
    <w:abstractNumId w:val="29"/>
  </w:num>
  <w:num w:numId="6">
    <w:abstractNumId w:val="10"/>
  </w:num>
  <w:num w:numId="7">
    <w:abstractNumId w:val="13"/>
  </w:num>
  <w:num w:numId="8">
    <w:abstractNumId w:val="26"/>
  </w:num>
  <w:num w:numId="9">
    <w:abstractNumId w:val="15"/>
  </w:num>
  <w:num w:numId="10">
    <w:abstractNumId w:val="8"/>
  </w:num>
  <w:num w:numId="11">
    <w:abstractNumId w:val="24"/>
  </w:num>
  <w:num w:numId="12">
    <w:abstractNumId w:val="17"/>
  </w:num>
  <w:num w:numId="13">
    <w:abstractNumId w:val="5"/>
  </w:num>
  <w:num w:numId="14">
    <w:abstractNumId w:val="19"/>
  </w:num>
  <w:num w:numId="15">
    <w:abstractNumId w:val="31"/>
  </w:num>
  <w:num w:numId="16">
    <w:abstractNumId w:val="12"/>
  </w:num>
  <w:num w:numId="17">
    <w:abstractNumId w:val="21"/>
  </w:num>
  <w:num w:numId="18">
    <w:abstractNumId w:val="23"/>
  </w:num>
  <w:num w:numId="19">
    <w:abstractNumId w:val="30"/>
  </w:num>
  <w:num w:numId="20">
    <w:abstractNumId w:val="22"/>
  </w:num>
  <w:num w:numId="21">
    <w:abstractNumId w:val="20"/>
  </w:num>
  <w:num w:numId="22">
    <w:abstractNumId w:val="7"/>
  </w:num>
  <w:num w:numId="23">
    <w:abstractNumId w:val="33"/>
  </w:num>
  <w:num w:numId="24">
    <w:abstractNumId w:val="3"/>
  </w:num>
  <w:num w:numId="25">
    <w:abstractNumId w:val="2"/>
  </w:num>
  <w:num w:numId="26">
    <w:abstractNumId w:val="28"/>
  </w:num>
  <w:num w:numId="27">
    <w:abstractNumId w:val="9"/>
  </w:num>
  <w:num w:numId="28">
    <w:abstractNumId w:val="27"/>
  </w:num>
  <w:num w:numId="29">
    <w:abstractNumId w:val="11"/>
  </w:num>
  <w:num w:numId="30">
    <w:abstractNumId w:val="0"/>
    <w:lvlOverride w:ilvl="0">
      <w:lvl w:ilvl="0">
        <w:numFmt w:val="bullet"/>
        <w:lvlText w:val=""/>
        <w:legacy w:legacy="1" w:legacySpace="0" w:legacyIndent="360"/>
        <w:lvlJc w:val="left"/>
        <w:rPr>
          <w:rFonts w:ascii="Symbol" w:hAnsi="Symbol" w:hint="default"/>
        </w:rPr>
      </w:lvl>
    </w:lvlOverride>
  </w:num>
  <w:num w:numId="31">
    <w:abstractNumId w:val="18"/>
  </w:num>
  <w:num w:numId="32">
    <w:abstractNumId w:val="2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7E7FD6"/>
    <w:rsid w:val="0001186C"/>
    <w:rsid w:val="00031BCC"/>
    <w:rsid w:val="000522F9"/>
    <w:rsid w:val="000548F7"/>
    <w:rsid w:val="000655DF"/>
    <w:rsid w:val="000661A8"/>
    <w:rsid w:val="00067017"/>
    <w:rsid w:val="00072813"/>
    <w:rsid w:val="00073573"/>
    <w:rsid w:val="00074065"/>
    <w:rsid w:val="00076B1D"/>
    <w:rsid w:val="000A0C8D"/>
    <w:rsid w:val="000A6686"/>
    <w:rsid w:val="000B4DC4"/>
    <w:rsid w:val="000B6B2D"/>
    <w:rsid w:val="000E3992"/>
    <w:rsid w:val="000E5839"/>
    <w:rsid w:val="000F143E"/>
    <w:rsid w:val="000F3E1D"/>
    <w:rsid w:val="000F620A"/>
    <w:rsid w:val="000F6F1C"/>
    <w:rsid w:val="00107353"/>
    <w:rsid w:val="00107DF7"/>
    <w:rsid w:val="00140D80"/>
    <w:rsid w:val="001423EF"/>
    <w:rsid w:val="00146B96"/>
    <w:rsid w:val="00160C1C"/>
    <w:rsid w:val="001655B7"/>
    <w:rsid w:val="00165E91"/>
    <w:rsid w:val="00166364"/>
    <w:rsid w:val="001719B8"/>
    <w:rsid w:val="0018558F"/>
    <w:rsid w:val="0019725C"/>
    <w:rsid w:val="001B0654"/>
    <w:rsid w:val="001B0AB1"/>
    <w:rsid w:val="001B34A6"/>
    <w:rsid w:val="001B72B2"/>
    <w:rsid w:val="001C02F7"/>
    <w:rsid w:val="001C0CC3"/>
    <w:rsid w:val="001D1ED2"/>
    <w:rsid w:val="001E3174"/>
    <w:rsid w:val="001F1BD0"/>
    <w:rsid w:val="001F75B5"/>
    <w:rsid w:val="00202F6B"/>
    <w:rsid w:val="002102DE"/>
    <w:rsid w:val="0021173E"/>
    <w:rsid w:val="00224666"/>
    <w:rsid w:val="0022749B"/>
    <w:rsid w:val="00227579"/>
    <w:rsid w:val="00227619"/>
    <w:rsid w:val="002403AD"/>
    <w:rsid w:val="0024267E"/>
    <w:rsid w:val="00254367"/>
    <w:rsid w:val="002645A3"/>
    <w:rsid w:val="0026570B"/>
    <w:rsid w:val="002664A0"/>
    <w:rsid w:val="00266D15"/>
    <w:rsid w:val="00267545"/>
    <w:rsid w:val="0027199B"/>
    <w:rsid w:val="0027673B"/>
    <w:rsid w:val="00280BF3"/>
    <w:rsid w:val="00285D27"/>
    <w:rsid w:val="0028720A"/>
    <w:rsid w:val="00287578"/>
    <w:rsid w:val="002878E4"/>
    <w:rsid w:val="002960E1"/>
    <w:rsid w:val="002A1508"/>
    <w:rsid w:val="002A1619"/>
    <w:rsid w:val="002A1F25"/>
    <w:rsid w:val="002A3A6A"/>
    <w:rsid w:val="002A52A6"/>
    <w:rsid w:val="002B6023"/>
    <w:rsid w:val="002B643A"/>
    <w:rsid w:val="002C5EF4"/>
    <w:rsid w:val="002D2FA9"/>
    <w:rsid w:val="002F52FA"/>
    <w:rsid w:val="00300608"/>
    <w:rsid w:val="003023C0"/>
    <w:rsid w:val="00302A09"/>
    <w:rsid w:val="00302A58"/>
    <w:rsid w:val="00303052"/>
    <w:rsid w:val="00313ACD"/>
    <w:rsid w:val="0032564C"/>
    <w:rsid w:val="003263D4"/>
    <w:rsid w:val="00334A1F"/>
    <w:rsid w:val="003356F3"/>
    <w:rsid w:val="003371CB"/>
    <w:rsid w:val="00343869"/>
    <w:rsid w:val="00351927"/>
    <w:rsid w:val="00364467"/>
    <w:rsid w:val="00367B0E"/>
    <w:rsid w:val="00371765"/>
    <w:rsid w:val="00372230"/>
    <w:rsid w:val="00397929"/>
    <w:rsid w:val="00397A93"/>
    <w:rsid w:val="003A1759"/>
    <w:rsid w:val="003A78A9"/>
    <w:rsid w:val="003B65B6"/>
    <w:rsid w:val="003C0691"/>
    <w:rsid w:val="003C3D9D"/>
    <w:rsid w:val="003C752A"/>
    <w:rsid w:val="003D018E"/>
    <w:rsid w:val="003E06B8"/>
    <w:rsid w:val="003E12AA"/>
    <w:rsid w:val="003F2031"/>
    <w:rsid w:val="003F4448"/>
    <w:rsid w:val="003F5DCA"/>
    <w:rsid w:val="003F6342"/>
    <w:rsid w:val="003F76F6"/>
    <w:rsid w:val="0040061D"/>
    <w:rsid w:val="0040570D"/>
    <w:rsid w:val="004100FF"/>
    <w:rsid w:val="00425464"/>
    <w:rsid w:val="00425FC6"/>
    <w:rsid w:val="00436A22"/>
    <w:rsid w:val="00437E3E"/>
    <w:rsid w:val="0044634F"/>
    <w:rsid w:val="0045255D"/>
    <w:rsid w:val="00457E9E"/>
    <w:rsid w:val="0047231F"/>
    <w:rsid w:val="00473607"/>
    <w:rsid w:val="00473ADD"/>
    <w:rsid w:val="004845B3"/>
    <w:rsid w:val="00493A9F"/>
    <w:rsid w:val="00494019"/>
    <w:rsid w:val="004A1899"/>
    <w:rsid w:val="004A45A0"/>
    <w:rsid w:val="004B2C0E"/>
    <w:rsid w:val="004B614C"/>
    <w:rsid w:val="004C5C89"/>
    <w:rsid w:val="004C6B0A"/>
    <w:rsid w:val="004D3CF3"/>
    <w:rsid w:val="004D458A"/>
    <w:rsid w:val="004E07B3"/>
    <w:rsid w:val="004E43CD"/>
    <w:rsid w:val="004F0E6A"/>
    <w:rsid w:val="004F13C8"/>
    <w:rsid w:val="004F198E"/>
    <w:rsid w:val="004F1E47"/>
    <w:rsid w:val="004F774A"/>
    <w:rsid w:val="00500B2D"/>
    <w:rsid w:val="00503C94"/>
    <w:rsid w:val="00531D8A"/>
    <w:rsid w:val="00553547"/>
    <w:rsid w:val="0055376F"/>
    <w:rsid w:val="00555670"/>
    <w:rsid w:val="00555689"/>
    <w:rsid w:val="005719A5"/>
    <w:rsid w:val="00573848"/>
    <w:rsid w:val="00576292"/>
    <w:rsid w:val="005811B3"/>
    <w:rsid w:val="0058443C"/>
    <w:rsid w:val="00585782"/>
    <w:rsid w:val="00595BA0"/>
    <w:rsid w:val="005B3BFE"/>
    <w:rsid w:val="005B5924"/>
    <w:rsid w:val="005B68FC"/>
    <w:rsid w:val="005B7F19"/>
    <w:rsid w:val="005C13AE"/>
    <w:rsid w:val="005C1D04"/>
    <w:rsid w:val="005C1EF4"/>
    <w:rsid w:val="005C3FD7"/>
    <w:rsid w:val="005C7552"/>
    <w:rsid w:val="005D202C"/>
    <w:rsid w:val="005D3AC1"/>
    <w:rsid w:val="005D5830"/>
    <w:rsid w:val="005D5F42"/>
    <w:rsid w:val="005E0E63"/>
    <w:rsid w:val="005E18EE"/>
    <w:rsid w:val="005E6974"/>
    <w:rsid w:val="006050DF"/>
    <w:rsid w:val="00612F59"/>
    <w:rsid w:val="00621FE4"/>
    <w:rsid w:val="00622812"/>
    <w:rsid w:val="00630723"/>
    <w:rsid w:val="00630F8C"/>
    <w:rsid w:val="00645385"/>
    <w:rsid w:val="00651034"/>
    <w:rsid w:val="0065513C"/>
    <w:rsid w:val="006551E1"/>
    <w:rsid w:val="00662ADD"/>
    <w:rsid w:val="00672850"/>
    <w:rsid w:val="0068747C"/>
    <w:rsid w:val="006913CC"/>
    <w:rsid w:val="006939DB"/>
    <w:rsid w:val="006954A9"/>
    <w:rsid w:val="006A0C70"/>
    <w:rsid w:val="006A1201"/>
    <w:rsid w:val="006A2FF5"/>
    <w:rsid w:val="006B7B37"/>
    <w:rsid w:val="006C2CEF"/>
    <w:rsid w:val="006D0DC7"/>
    <w:rsid w:val="006D4613"/>
    <w:rsid w:val="006D47B7"/>
    <w:rsid w:val="006E100D"/>
    <w:rsid w:val="006E1767"/>
    <w:rsid w:val="006E2828"/>
    <w:rsid w:val="006F2537"/>
    <w:rsid w:val="007008F6"/>
    <w:rsid w:val="0070544B"/>
    <w:rsid w:val="00707CEC"/>
    <w:rsid w:val="00713E9E"/>
    <w:rsid w:val="00723F5F"/>
    <w:rsid w:val="0072558A"/>
    <w:rsid w:val="007377AD"/>
    <w:rsid w:val="00740234"/>
    <w:rsid w:val="00756B70"/>
    <w:rsid w:val="00761534"/>
    <w:rsid w:val="00763890"/>
    <w:rsid w:val="0076397D"/>
    <w:rsid w:val="0077030C"/>
    <w:rsid w:val="00775F68"/>
    <w:rsid w:val="007816CF"/>
    <w:rsid w:val="00783EF1"/>
    <w:rsid w:val="00786D82"/>
    <w:rsid w:val="007B0B40"/>
    <w:rsid w:val="007B650C"/>
    <w:rsid w:val="007B7362"/>
    <w:rsid w:val="007C0856"/>
    <w:rsid w:val="007C0F2B"/>
    <w:rsid w:val="007C2881"/>
    <w:rsid w:val="007D192E"/>
    <w:rsid w:val="007D5739"/>
    <w:rsid w:val="007E430B"/>
    <w:rsid w:val="007E77B8"/>
    <w:rsid w:val="007E7FD6"/>
    <w:rsid w:val="007F2039"/>
    <w:rsid w:val="007F6F02"/>
    <w:rsid w:val="00820F78"/>
    <w:rsid w:val="00822A11"/>
    <w:rsid w:val="00823F23"/>
    <w:rsid w:val="008332D9"/>
    <w:rsid w:val="00857620"/>
    <w:rsid w:val="00873D53"/>
    <w:rsid w:val="008777A6"/>
    <w:rsid w:val="00883493"/>
    <w:rsid w:val="00886B5B"/>
    <w:rsid w:val="008A7298"/>
    <w:rsid w:val="008B229E"/>
    <w:rsid w:val="008D740F"/>
    <w:rsid w:val="008E04E4"/>
    <w:rsid w:val="0090636C"/>
    <w:rsid w:val="009132A8"/>
    <w:rsid w:val="00921822"/>
    <w:rsid w:val="009223C6"/>
    <w:rsid w:val="00924FC0"/>
    <w:rsid w:val="00931B1B"/>
    <w:rsid w:val="00932366"/>
    <w:rsid w:val="00951678"/>
    <w:rsid w:val="00952B4E"/>
    <w:rsid w:val="00953567"/>
    <w:rsid w:val="009567D1"/>
    <w:rsid w:val="00963AA6"/>
    <w:rsid w:val="00963D50"/>
    <w:rsid w:val="00967056"/>
    <w:rsid w:val="00972814"/>
    <w:rsid w:val="009817C4"/>
    <w:rsid w:val="00987F95"/>
    <w:rsid w:val="0099125E"/>
    <w:rsid w:val="00993676"/>
    <w:rsid w:val="0099399E"/>
    <w:rsid w:val="00993D81"/>
    <w:rsid w:val="00994EC4"/>
    <w:rsid w:val="009A1BDF"/>
    <w:rsid w:val="009A3365"/>
    <w:rsid w:val="009A6CE3"/>
    <w:rsid w:val="009B49AE"/>
    <w:rsid w:val="009B5F1D"/>
    <w:rsid w:val="009B7CE1"/>
    <w:rsid w:val="009C4C0F"/>
    <w:rsid w:val="009D3A2A"/>
    <w:rsid w:val="009E0C70"/>
    <w:rsid w:val="009E1402"/>
    <w:rsid w:val="009E2A32"/>
    <w:rsid w:val="009E3370"/>
    <w:rsid w:val="009E384B"/>
    <w:rsid w:val="009E509C"/>
    <w:rsid w:val="009E62B1"/>
    <w:rsid w:val="009E68BA"/>
    <w:rsid w:val="009F0A5A"/>
    <w:rsid w:val="009F623E"/>
    <w:rsid w:val="009F7DAB"/>
    <w:rsid w:val="00A028A3"/>
    <w:rsid w:val="00A14302"/>
    <w:rsid w:val="00A21A3F"/>
    <w:rsid w:val="00A249B2"/>
    <w:rsid w:val="00A27BBD"/>
    <w:rsid w:val="00A333AD"/>
    <w:rsid w:val="00A33B5C"/>
    <w:rsid w:val="00A35102"/>
    <w:rsid w:val="00A517F6"/>
    <w:rsid w:val="00A51A7B"/>
    <w:rsid w:val="00A52188"/>
    <w:rsid w:val="00A536E7"/>
    <w:rsid w:val="00A57CC8"/>
    <w:rsid w:val="00A60D5F"/>
    <w:rsid w:val="00A67027"/>
    <w:rsid w:val="00A771A6"/>
    <w:rsid w:val="00A84AC9"/>
    <w:rsid w:val="00A91DA5"/>
    <w:rsid w:val="00AA26C2"/>
    <w:rsid w:val="00AA3E8E"/>
    <w:rsid w:val="00AC6DA1"/>
    <w:rsid w:val="00AD5789"/>
    <w:rsid w:val="00AE5A08"/>
    <w:rsid w:val="00AF22BB"/>
    <w:rsid w:val="00AF43C8"/>
    <w:rsid w:val="00B005B3"/>
    <w:rsid w:val="00B06BB3"/>
    <w:rsid w:val="00B11BEE"/>
    <w:rsid w:val="00B14182"/>
    <w:rsid w:val="00B23053"/>
    <w:rsid w:val="00B2563A"/>
    <w:rsid w:val="00B25813"/>
    <w:rsid w:val="00B30DB5"/>
    <w:rsid w:val="00B36E2B"/>
    <w:rsid w:val="00B42FF4"/>
    <w:rsid w:val="00B54BB5"/>
    <w:rsid w:val="00B558B6"/>
    <w:rsid w:val="00B62176"/>
    <w:rsid w:val="00B62455"/>
    <w:rsid w:val="00B658D1"/>
    <w:rsid w:val="00B75864"/>
    <w:rsid w:val="00BA18B3"/>
    <w:rsid w:val="00BB0E95"/>
    <w:rsid w:val="00BB3555"/>
    <w:rsid w:val="00BB75F8"/>
    <w:rsid w:val="00BC2A56"/>
    <w:rsid w:val="00BD13F9"/>
    <w:rsid w:val="00BE0FFB"/>
    <w:rsid w:val="00BE21C7"/>
    <w:rsid w:val="00BF16A9"/>
    <w:rsid w:val="00BF58F4"/>
    <w:rsid w:val="00BF6E00"/>
    <w:rsid w:val="00C145DD"/>
    <w:rsid w:val="00C14C57"/>
    <w:rsid w:val="00C14DF4"/>
    <w:rsid w:val="00C14F32"/>
    <w:rsid w:val="00C15D66"/>
    <w:rsid w:val="00C16509"/>
    <w:rsid w:val="00C2182B"/>
    <w:rsid w:val="00C26095"/>
    <w:rsid w:val="00C33C30"/>
    <w:rsid w:val="00C3603F"/>
    <w:rsid w:val="00C36E50"/>
    <w:rsid w:val="00C37B49"/>
    <w:rsid w:val="00C403BF"/>
    <w:rsid w:val="00C42899"/>
    <w:rsid w:val="00C470CF"/>
    <w:rsid w:val="00C522DD"/>
    <w:rsid w:val="00C5263F"/>
    <w:rsid w:val="00C529EE"/>
    <w:rsid w:val="00C62929"/>
    <w:rsid w:val="00C631E8"/>
    <w:rsid w:val="00C64F79"/>
    <w:rsid w:val="00C65D1D"/>
    <w:rsid w:val="00C70A14"/>
    <w:rsid w:val="00C77D71"/>
    <w:rsid w:val="00C847CA"/>
    <w:rsid w:val="00C85C04"/>
    <w:rsid w:val="00C868D6"/>
    <w:rsid w:val="00C87D58"/>
    <w:rsid w:val="00C9272D"/>
    <w:rsid w:val="00CA65FC"/>
    <w:rsid w:val="00CA6A46"/>
    <w:rsid w:val="00CA79EC"/>
    <w:rsid w:val="00CA7C9B"/>
    <w:rsid w:val="00CB3337"/>
    <w:rsid w:val="00CB575F"/>
    <w:rsid w:val="00CD5F3C"/>
    <w:rsid w:val="00CE299B"/>
    <w:rsid w:val="00CF2105"/>
    <w:rsid w:val="00D0273D"/>
    <w:rsid w:val="00D0469C"/>
    <w:rsid w:val="00D058C8"/>
    <w:rsid w:val="00D1015B"/>
    <w:rsid w:val="00D13EF0"/>
    <w:rsid w:val="00D14B52"/>
    <w:rsid w:val="00D23B19"/>
    <w:rsid w:val="00D25417"/>
    <w:rsid w:val="00D26F57"/>
    <w:rsid w:val="00D2714D"/>
    <w:rsid w:val="00D30171"/>
    <w:rsid w:val="00D37F4A"/>
    <w:rsid w:val="00D41412"/>
    <w:rsid w:val="00D53398"/>
    <w:rsid w:val="00D654B0"/>
    <w:rsid w:val="00D72484"/>
    <w:rsid w:val="00D75F42"/>
    <w:rsid w:val="00D85CEB"/>
    <w:rsid w:val="00D9065C"/>
    <w:rsid w:val="00D95532"/>
    <w:rsid w:val="00DA7C89"/>
    <w:rsid w:val="00DC7CBD"/>
    <w:rsid w:val="00DD4A91"/>
    <w:rsid w:val="00DD5E93"/>
    <w:rsid w:val="00DE20D4"/>
    <w:rsid w:val="00DE2EF4"/>
    <w:rsid w:val="00DF1AB9"/>
    <w:rsid w:val="00E015D6"/>
    <w:rsid w:val="00E03F0F"/>
    <w:rsid w:val="00E11C6B"/>
    <w:rsid w:val="00E13D74"/>
    <w:rsid w:val="00E156B4"/>
    <w:rsid w:val="00E2483C"/>
    <w:rsid w:val="00E34D04"/>
    <w:rsid w:val="00E35106"/>
    <w:rsid w:val="00E352B8"/>
    <w:rsid w:val="00E37D7C"/>
    <w:rsid w:val="00E37DA1"/>
    <w:rsid w:val="00E41596"/>
    <w:rsid w:val="00E50A0E"/>
    <w:rsid w:val="00E50B9A"/>
    <w:rsid w:val="00E51023"/>
    <w:rsid w:val="00E6097B"/>
    <w:rsid w:val="00E76551"/>
    <w:rsid w:val="00E841CA"/>
    <w:rsid w:val="00E87EBD"/>
    <w:rsid w:val="00E900FC"/>
    <w:rsid w:val="00EA11D0"/>
    <w:rsid w:val="00EA319B"/>
    <w:rsid w:val="00EA4092"/>
    <w:rsid w:val="00EB5039"/>
    <w:rsid w:val="00EB548E"/>
    <w:rsid w:val="00EC07A7"/>
    <w:rsid w:val="00ED5D72"/>
    <w:rsid w:val="00ED7549"/>
    <w:rsid w:val="00EE0453"/>
    <w:rsid w:val="00EF5610"/>
    <w:rsid w:val="00EF5FC3"/>
    <w:rsid w:val="00F17070"/>
    <w:rsid w:val="00F21581"/>
    <w:rsid w:val="00F21A95"/>
    <w:rsid w:val="00F24769"/>
    <w:rsid w:val="00F305FA"/>
    <w:rsid w:val="00F32D21"/>
    <w:rsid w:val="00F3615A"/>
    <w:rsid w:val="00F44B6C"/>
    <w:rsid w:val="00F53A1A"/>
    <w:rsid w:val="00F56FF8"/>
    <w:rsid w:val="00F61AB2"/>
    <w:rsid w:val="00F61CF4"/>
    <w:rsid w:val="00F6337B"/>
    <w:rsid w:val="00F65E82"/>
    <w:rsid w:val="00F7201D"/>
    <w:rsid w:val="00F73EBD"/>
    <w:rsid w:val="00F77FA6"/>
    <w:rsid w:val="00F9123A"/>
    <w:rsid w:val="00FA05CD"/>
    <w:rsid w:val="00FA3BE8"/>
    <w:rsid w:val="00FB02ED"/>
    <w:rsid w:val="00FB1DAB"/>
    <w:rsid w:val="00FB790B"/>
    <w:rsid w:val="00FC2758"/>
    <w:rsid w:val="00FC2E5D"/>
    <w:rsid w:val="00FC3622"/>
    <w:rsid w:val="00FD21F9"/>
    <w:rsid w:val="00FE4A67"/>
    <w:rsid w:val="00FE7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uiPriority w:val="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qFormat/>
    <w:rsid w:val="00EC07A7"/>
    <w:pPr>
      <w:spacing w:after="0" w:line="240" w:lineRule="auto"/>
    </w:pPr>
    <w:rPr>
      <w:rFonts w:ascii="Times New Roman" w:eastAsia="Calibri" w:hAnsi="Times New Roman" w:cs="Times New Roman"/>
      <w:sz w:val="24"/>
    </w:rPr>
  </w:style>
  <w:style w:type="paragraph" w:styleId="NormalWeb">
    <w:name w:val="Normal (Web)"/>
    <w:basedOn w:val="Normal"/>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unhideWhenUsed/>
    <w:rsid w:val="00AF43C8"/>
    <w:pPr>
      <w:tabs>
        <w:tab w:val="center" w:pos="4680"/>
        <w:tab w:val="right" w:pos="9360"/>
      </w:tabs>
    </w:pPr>
  </w:style>
  <w:style w:type="character" w:customStyle="1" w:styleId="HeaderChar">
    <w:name w:val="Header Char"/>
    <w:basedOn w:val="DefaultParagraphFont"/>
    <w:link w:val="Header"/>
    <w:uiPriority w:val="99"/>
    <w:rsid w:val="00AF43C8"/>
    <w:rPr>
      <w:rFonts w:ascii="Times New Roman" w:hAnsi="Times New Roman"/>
      <w:sz w:val="20"/>
      <w:szCs w:val="20"/>
    </w:rPr>
  </w:style>
  <w:style w:type="paragraph" w:styleId="Footer">
    <w:name w:val="footer"/>
    <w:basedOn w:val="Normal"/>
    <w:link w:val="FooterChar"/>
    <w:unhideWhenUsed/>
    <w:rsid w:val="00F3615A"/>
    <w:pPr>
      <w:tabs>
        <w:tab w:val="center" w:pos="4680"/>
        <w:tab w:val="right" w:pos="9360"/>
      </w:tabs>
    </w:pPr>
  </w:style>
  <w:style w:type="character" w:customStyle="1" w:styleId="FooterChar">
    <w:name w:val="Footer Char"/>
    <w:basedOn w:val="DefaultParagraphFont"/>
    <w:link w:val="Footer"/>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0">
    <w:name w:val="normal"/>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rsid w:val="002D2FA9"/>
    <w:rPr>
      <w:rFonts w:ascii="Courier New" w:eastAsia="Times New Roman" w:hAnsi="Courier New" w:cs="Times New Roman"/>
    </w:rPr>
  </w:style>
  <w:style w:type="character" w:customStyle="1" w:styleId="PlainTextChar">
    <w:name w:val="Plain Text Char"/>
    <w:basedOn w:val="DefaultParagraphFont"/>
    <w:link w:val="PlainText"/>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StyleItalic">
    <w:name w:val="Style Italic"/>
    <w:rsid w:val="002A1F25"/>
    <w:rPr>
      <w:rFonts w:ascii="Verdana" w:hAnsi="Verdana"/>
      <w:i/>
      <w:iCs/>
      <w:sz w:val="22"/>
    </w:rPr>
  </w:style>
</w:styles>
</file>

<file path=word/webSettings.xml><?xml version="1.0" encoding="utf-8"?>
<w:webSettings xmlns:r="http://schemas.openxmlformats.org/officeDocument/2006/relationships" xmlns:w="http://schemas.openxmlformats.org/wordprocessingml/2006/main">
  <w:divs>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517935647">
      <w:bodyDiv w:val="1"/>
      <w:marLeft w:val="0"/>
      <w:marRight w:val="0"/>
      <w:marTop w:val="0"/>
      <w:marBottom w:val="0"/>
      <w:divBdr>
        <w:top w:val="none" w:sz="0" w:space="0" w:color="auto"/>
        <w:left w:val="none" w:sz="0" w:space="0" w:color="auto"/>
        <w:bottom w:val="none" w:sz="0" w:space="0" w:color="auto"/>
        <w:right w:val="none" w:sz="0" w:space="0" w:color="auto"/>
      </w:divBdr>
    </w:div>
    <w:div w:id="567156007">
      <w:bodyDiv w:val="1"/>
      <w:marLeft w:val="0"/>
      <w:marRight w:val="0"/>
      <w:marTop w:val="0"/>
      <w:marBottom w:val="0"/>
      <w:divBdr>
        <w:top w:val="none" w:sz="0" w:space="0" w:color="auto"/>
        <w:left w:val="none" w:sz="0" w:space="0" w:color="auto"/>
        <w:bottom w:val="none" w:sz="0" w:space="0" w:color="auto"/>
        <w:right w:val="none" w:sz="0" w:space="0" w:color="auto"/>
      </w:divBdr>
    </w:div>
    <w:div w:id="583298720">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794328133">
      <w:bodyDiv w:val="1"/>
      <w:marLeft w:val="0"/>
      <w:marRight w:val="0"/>
      <w:marTop w:val="0"/>
      <w:marBottom w:val="0"/>
      <w:divBdr>
        <w:top w:val="none" w:sz="0" w:space="0" w:color="auto"/>
        <w:left w:val="none" w:sz="0" w:space="0" w:color="auto"/>
        <w:bottom w:val="none" w:sz="0" w:space="0" w:color="auto"/>
        <w:right w:val="none" w:sz="0" w:space="0" w:color="auto"/>
      </w:divBdr>
    </w:div>
    <w:div w:id="889875998">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501701449">
      <w:bodyDiv w:val="1"/>
      <w:marLeft w:val="0"/>
      <w:marRight w:val="0"/>
      <w:marTop w:val="0"/>
      <w:marBottom w:val="0"/>
      <w:divBdr>
        <w:top w:val="none" w:sz="0" w:space="0" w:color="auto"/>
        <w:left w:val="none" w:sz="0" w:space="0" w:color="auto"/>
        <w:bottom w:val="none" w:sz="0" w:space="0" w:color="auto"/>
        <w:right w:val="none" w:sz="0" w:space="0" w:color="auto"/>
      </w:divBdr>
    </w:div>
    <w:div w:id="1608149477">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qas.pasha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93896-7A7F-4E87-9F6F-84C684EA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2015-01-05T19:01:00Z</dcterms:created>
  <dcterms:modified xsi:type="dcterms:W3CDTF">2015-01-05T19:01:00Z</dcterms:modified>
</cp:coreProperties>
</file>