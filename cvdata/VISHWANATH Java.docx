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A4B" w:rsidRPr="00A946ED" w:rsidRDefault="00237DB0" w:rsidP="00AF25E3">
      <w:pPr>
        <w:tabs>
          <w:tab w:val="left" w:pos="180"/>
        </w:tabs>
        <w:jc w:val="center"/>
        <w:rPr>
          <w:b/>
          <w:color w:val="1F497D" w:themeColor="text2"/>
        </w:rPr>
      </w:pPr>
      <w:r w:rsidRPr="00A946ED">
        <w:rPr>
          <w:b/>
          <w:color w:val="1F497D" w:themeColor="text2"/>
        </w:rPr>
        <w:t>VISHWANATH REDDY SOLIPETA</w:t>
      </w:r>
    </w:p>
    <w:p w:rsidR="002F5C77" w:rsidRPr="00A946ED" w:rsidRDefault="00AF25E3" w:rsidP="00AF25E3">
      <w:pPr>
        <w:tabs>
          <w:tab w:val="left" w:pos="180"/>
          <w:tab w:val="left" w:pos="2010"/>
          <w:tab w:val="center" w:pos="5040"/>
        </w:tabs>
        <w:rPr>
          <w:b/>
          <w:color w:val="1F497D" w:themeColor="text2"/>
        </w:rPr>
      </w:pPr>
      <w:r>
        <w:tab/>
      </w:r>
      <w:r>
        <w:tab/>
      </w:r>
      <w:r>
        <w:tab/>
      </w:r>
      <w:hyperlink r:id="rId9" w:history="1">
        <w:r w:rsidR="002F5C77" w:rsidRPr="00A946ED">
          <w:rPr>
            <w:rStyle w:val="Hyperlink"/>
          </w:rPr>
          <w:t>vishwa7071@gmail.com</w:t>
        </w:r>
      </w:hyperlink>
      <w:r w:rsidR="00BC47CE" w:rsidRPr="00A946ED">
        <w:rPr>
          <w:rStyle w:val="Hyperlink"/>
        </w:rPr>
        <w:t xml:space="preserve"> </w:t>
      </w:r>
      <w:r w:rsidR="00BC47CE" w:rsidRPr="00A946ED">
        <w:rPr>
          <w:rStyle w:val="Hyperlink"/>
          <w:color w:val="auto"/>
          <w:u w:val="none"/>
        </w:rPr>
        <w:t>|</w:t>
      </w:r>
      <w:r w:rsidR="00FB5865" w:rsidRPr="00A946ED">
        <w:rPr>
          <w:rStyle w:val="Hyperlink"/>
          <w:color w:val="auto"/>
          <w:u w:val="none"/>
        </w:rPr>
        <w:t>|</w:t>
      </w:r>
      <w:r w:rsidR="002F5C77" w:rsidRPr="00A946ED">
        <w:rPr>
          <w:b/>
          <w:color w:val="1F497D" w:themeColor="text2"/>
        </w:rPr>
        <w:t>660-525-7716</w:t>
      </w:r>
    </w:p>
    <w:p w:rsidR="00644502" w:rsidRPr="00A946ED" w:rsidRDefault="00644502" w:rsidP="00237DB0">
      <w:pPr>
        <w:tabs>
          <w:tab w:val="left" w:pos="180"/>
        </w:tabs>
        <w:jc w:val="both"/>
        <w:rPr>
          <w:b/>
          <w:color w:val="1F497D" w:themeColor="text2"/>
          <w:sz w:val="22"/>
          <w:szCs w:val="22"/>
        </w:rPr>
      </w:pPr>
    </w:p>
    <w:p w:rsidR="00097A4B" w:rsidRPr="00A946ED" w:rsidRDefault="00097A4B" w:rsidP="00237DB0">
      <w:pPr>
        <w:shd w:val="clear" w:color="auto" w:fill="E6E6E6"/>
        <w:tabs>
          <w:tab w:val="left" w:pos="2040"/>
          <w:tab w:val="left" w:pos="5100"/>
          <w:tab w:val="right" w:pos="9180"/>
        </w:tabs>
        <w:jc w:val="both"/>
        <w:rPr>
          <w:b/>
          <w:color w:val="1F497D" w:themeColor="text2"/>
          <w:sz w:val="22"/>
          <w:szCs w:val="22"/>
        </w:rPr>
      </w:pPr>
      <w:r w:rsidRPr="00A946ED">
        <w:rPr>
          <w:b/>
          <w:color w:val="1F497D" w:themeColor="text2"/>
          <w:sz w:val="22"/>
          <w:szCs w:val="22"/>
        </w:rPr>
        <w:t xml:space="preserve">SUMMARY </w:t>
      </w:r>
    </w:p>
    <w:p w:rsidR="00E81AB3" w:rsidRPr="00A946ED" w:rsidRDefault="00E81AB3" w:rsidP="00237DB0">
      <w:pPr>
        <w:tabs>
          <w:tab w:val="right" w:pos="10080"/>
        </w:tabs>
        <w:jc w:val="both"/>
        <w:rPr>
          <w:sz w:val="22"/>
          <w:szCs w:val="22"/>
        </w:rPr>
      </w:pPr>
    </w:p>
    <w:p w:rsidR="00237DB0" w:rsidRPr="00A946ED" w:rsidRDefault="00237DB0" w:rsidP="00237DB0">
      <w:pPr>
        <w:pStyle w:val="PlainText"/>
        <w:numPr>
          <w:ilvl w:val="0"/>
          <w:numId w:val="19"/>
        </w:numPr>
        <w:jc w:val="both"/>
        <w:rPr>
          <w:rFonts w:ascii="Times New Roman" w:hAnsi="Times New Roman"/>
          <w:sz w:val="22"/>
          <w:szCs w:val="22"/>
        </w:rPr>
      </w:pPr>
      <w:r w:rsidRPr="00A946ED">
        <w:rPr>
          <w:rFonts w:ascii="Times New Roman" w:hAnsi="Times New Roman"/>
          <w:b/>
          <w:sz w:val="22"/>
          <w:szCs w:val="22"/>
        </w:rPr>
        <w:t>8 years</w:t>
      </w:r>
      <w:r w:rsidRPr="00A946ED">
        <w:rPr>
          <w:rFonts w:ascii="Times New Roman" w:hAnsi="Times New Roman"/>
          <w:sz w:val="22"/>
          <w:szCs w:val="22"/>
        </w:rPr>
        <w:t xml:space="preserve"> of Professional experience in developing Multi-tiered, distributed and enterprise applications using Object-oriented analysis and design </w:t>
      </w:r>
      <w:r w:rsidRPr="00A946ED">
        <w:rPr>
          <w:rFonts w:ascii="Times New Roman" w:hAnsi="Times New Roman"/>
          <w:b/>
          <w:sz w:val="22"/>
          <w:szCs w:val="22"/>
        </w:rPr>
        <w:t>methodologies in Java/J2EE</w:t>
      </w:r>
      <w:r w:rsidRPr="00A946ED">
        <w:rPr>
          <w:rFonts w:ascii="Times New Roman" w:hAnsi="Times New Roman"/>
          <w:sz w:val="22"/>
          <w:szCs w:val="22"/>
        </w:rPr>
        <w:t>.</w:t>
      </w:r>
    </w:p>
    <w:p w:rsidR="00237DB0" w:rsidRPr="00A946ED" w:rsidRDefault="00237DB0" w:rsidP="00237DB0">
      <w:pPr>
        <w:pStyle w:val="PlainText"/>
        <w:numPr>
          <w:ilvl w:val="0"/>
          <w:numId w:val="19"/>
        </w:numPr>
        <w:jc w:val="both"/>
        <w:rPr>
          <w:rFonts w:ascii="Times New Roman" w:hAnsi="Times New Roman"/>
          <w:sz w:val="22"/>
          <w:szCs w:val="22"/>
        </w:rPr>
      </w:pPr>
      <w:r w:rsidRPr="00A946ED">
        <w:rPr>
          <w:rFonts w:ascii="Times New Roman" w:hAnsi="Times New Roman"/>
          <w:sz w:val="22"/>
          <w:szCs w:val="22"/>
        </w:rPr>
        <w:t xml:space="preserve">Performed multiple consulting roles including </w:t>
      </w:r>
      <w:r w:rsidRPr="00A946ED">
        <w:rPr>
          <w:rFonts w:ascii="Times New Roman" w:hAnsi="Times New Roman"/>
          <w:b/>
          <w:sz w:val="22"/>
          <w:szCs w:val="22"/>
        </w:rPr>
        <w:t>Software Engineer/Consultant and Developer.</w:t>
      </w:r>
    </w:p>
    <w:p w:rsidR="00237DB0" w:rsidRPr="00A946ED" w:rsidRDefault="00237DB0" w:rsidP="00237DB0">
      <w:pPr>
        <w:pStyle w:val="PlainText"/>
        <w:numPr>
          <w:ilvl w:val="0"/>
          <w:numId w:val="19"/>
        </w:numPr>
        <w:jc w:val="both"/>
        <w:rPr>
          <w:rFonts w:ascii="Times New Roman" w:hAnsi="Times New Roman"/>
          <w:sz w:val="22"/>
          <w:szCs w:val="22"/>
        </w:rPr>
      </w:pPr>
      <w:r w:rsidRPr="00A946ED">
        <w:rPr>
          <w:rFonts w:ascii="Times New Roman" w:hAnsi="Times New Roman"/>
          <w:sz w:val="22"/>
          <w:szCs w:val="22"/>
        </w:rPr>
        <w:t xml:space="preserve">Expertise in complete software development life </w:t>
      </w:r>
      <w:r w:rsidRPr="00A946ED">
        <w:rPr>
          <w:rFonts w:ascii="Times New Roman" w:hAnsi="Times New Roman"/>
          <w:b/>
          <w:sz w:val="22"/>
          <w:szCs w:val="22"/>
        </w:rPr>
        <w:t>cycle process including Analysis, Design, Development,</w:t>
      </w:r>
      <w:r w:rsidRPr="00A946ED">
        <w:rPr>
          <w:rFonts w:ascii="Times New Roman" w:hAnsi="Times New Roman"/>
          <w:sz w:val="22"/>
          <w:szCs w:val="22"/>
        </w:rPr>
        <w:t xml:space="preserve"> </w:t>
      </w:r>
      <w:r w:rsidRPr="00A946ED">
        <w:rPr>
          <w:rFonts w:ascii="Times New Roman" w:hAnsi="Times New Roman"/>
          <w:b/>
          <w:sz w:val="22"/>
          <w:szCs w:val="22"/>
        </w:rPr>
        <w:t>Testing and Implementation</w:t>
      </w:r>
      <w:r w:rsidRPr="00A946ED">
        <w:rPr>
          <w:rFonts w:ascii="Times New Roman" w:hAnsi="Times New Roman"/>
          <w:sz w:val="22"/>
          <w:szCs w:val="22"/>
        </w:rPr>
        <w:t>.</w:t>
      </w:r>
    </w:p>
    <w:p w:rsidR="00237DB0" w:rsidRPr="00A946ED" w:rsidRDefault="00237DB0" w:rsidP="00237DB0">
      <w:pPr>
        <w:pStyle w:val="PlainText"/>
        <w:numPr>
          <w:ilvl w:val="0"/>
          <w:numId w:val="19"/>
        </w:numPr>
        <w:jc w:val="both"/>
        <w:rPr>
          <w:rFonts w:ascii="Times New Roman" w:hAnsi="Times New Roman"/>
          <w:sz w:val="22"/>
          <w:szCs w:val="22"/>
        </w:rPr>
      </w:pPr>
      <w:r w:rsidRPr="00A946ED">
        <w:rPr>
          <w:rFonts w:ascii="Times New Roman" w:hAnsi="Times New Roman"/>
          <w:sz w:val="22"/>
          <w:szCs w:val="22"/>
        </w:rPr>
        <w:t xml:space="preserve">Expert level skills developing </w:t>
      </w:r>
      <w:r w:rsidRPr="00A946ED">
        <w:rPr>
          <w:rFonts w:ascii="Times New Roman" w:hAnsi="Times New Roman"/>
          <w:b/>
          <w:sz w:val="22"/>
          <w:szCs w:val="22"/>
        </w:rPr>
        <w:t>N-Tier archit</w:t>
      </w:r>
      <w:r w:rsidR="0029273B" w:rsidRPr="00A946ED">
        <w:rPr>
          <w:rFonts w:ascii="Times New Roman" w:hAnsi="Times New Roman"/>
          <w:b/>
          <w:sz w:val="22"/>
          <w:szCs w:val="22"/>
        </w:rPr>
        <w:t>ecture systems</w:t>
      </w:r>
      <w:r w:rsidR="0029273B" w:rsidRPr="00A946ED">
        <w:rPr>
          <w:rFonts w:ascii="Times New Roman" w:hAnsi="Times New Roman"/>
          <w:sz w:val="22"/>
          <w:szCs w:val="22"/>
        </w:rPr>
        <w:t xml:space="preserve"> using </w:t>
      </w:r>
      <w:r w:rsidR="0029273B" w:rsidRPr="00A946ED">
        <w:rPr>
          <w:rFonts w:ascii="Times New Roman" w:hAnsi="Times New Roman"/>
          <w:b/>
          <w:sz w:val="22"/>
          <w:szCs w:val="22"/>
        </w:rPr>
        <w:t xml:space="preserve">Core Java, </w:t>
      </w:r>
      <w:r w:rsidRPr="00A946ED">
        <w:rPr>
          <w:rFonts w:ascii="Times New Roman" w:hAnsi="Times New Roman"/>
          <w:b/>
          <w:sz w:val="22"/>
          <w:szCs w:val="22"/>
        </w:rPr>
        <w:t>J2EE,</w:t>
      </w:r>
      <w:r w:rsidR="0029273B" w:rsidRPr="00A946ED">
        <w:rPr>
          <w:rFonts w:ascii="Times New Roman" w:hAnsi="Times New Roman"/>
          <w:b/>
          <w:sz w:val="22"/>
          <w:szCs w:val="22"/>
        </w:rPr>
        <w:t xml:space="preserve"> Servlets, </w:t>
      </w:r>
      <w:r w:rsidRPr="00A946ED">
        <w:rPr>
          <w:rFonts w:ascii="Times New Roman" w:hAnsi="Times New Roman"/>
          <w:b/>
          <w:sz w:val="22"/>
          <w:szCs w:val="22"/>
        </w:rPr>
        <w:t>JSP, Java</w:t>
      </w:r>
      <w:r w:rsidRPr="00A946ED">
        <w:rPr>
          <w:rFonts w:ascii="Times New Roman" w:hAnsi="Times New Roman"/>
          <w:sz w:val="22"/>
          <w:szCs w:val="22"/>
        </w:rPr>
        <w:t xml:space="preserve"> Beans, </w:t>
      </w:r>
      <w:r w:rsidRPr="00A946ED">
        <w:rPr>
          <w:rFonts w:ascii="Times New Roman" w:hAnsi="Times New Roman"/>
          <w:b/>
          <w:sz w:val="22"/>
          <w:szCs w:val="22"/>
        </w:rPr>
        <w:t>EJB, Hibernate, JDBC and web services</w:t>
      </w:r>
      <w:r w:rsidRPr="00A946ED">
        <w:rPr>
          <w:rFonts w:ascii="Times New Roman" w:hAnsi="Times New Roman"/>
          <w:sz w:val="22"/>
          <w:szCs w:val="22"/>
        </w:rPr>
        <w:t>.</w:t>
      </w:r>
    </w:p>
    <w:p w:rsidR="00237DB0" w:rsidRPr="00A946ED" w:rsidRDefault="00237DB0" w:rsidP="00237DB0">
      <w:pPr>
        <w:pStyle w:val="PlainText"/>
        <w:numPr>
          <w:ilvl w:val="0"/>
          <w:numId w:val="19"/>
        </w:numPr>
        <w:jc w:val="both"/>
        <w:rPr>
          <w:rFonts w:ascii="Times New Roman" w:hAnsi="Times New Roman"/>
          <w:b/>
          <w:sz w:val="22"/>
          <w:szCs w:val="22"/>
        </w:rPr>
      </w:pPr>
      <w:r w:rsidRPr="00A946ED">
        <w:rPr>
          <w:rFonts w:ascii="Times New Roman" w:hAnsi="Times New Roman"/>
          <w:sz w:val="22"/>
          <w:szCs w:val="22"/>
        </w:rPr>
        <w:t xml:space="preserve">Extensive experience in </w:t>
      </w:r>
      <w:r w:rsidRPr="00A946ED">
        <w:rPr>
          <w:rFonts w:ascii="Times New Roman" w:hAnsi="Times New Roman"/>
          <w:b/>
          <w:sz w:val="22"/>
          <w:szCs w:val="22"/>
        </w:rPr>
        <w:t>developing web-based applications on J2EE platform.</w:t>
      </w:r>
    </w:p>
    <w:p w:rsidR="00237DB0" w:rsidRPr="00A946ED" w:rsidRDefault="00237DB0" w:rsidP="00237DB0">
      <w:pPr>
        <w:pStyle w:val="PlainText"/>
        <w:numPr>
          <w:ilvl w:val="0"/>
          <w:numId w:val="19"/>
        </w:numPr>
        <w:jc w:val="both"/>
        <w:rPr>
          <w:rFonts w:ascii="Times New Roman" w:hAnsi="Times New Roman"/>
          <w:b/>
          <w:sz w:val="22"/>
          <w:szCs w:val="22"/>
        </w:rPr>
      </w:pPr>
      <w:r w:rsidRPr="00A946ED">
        <w:rPr>
          <w:rFonts w:ascii="Times New Roman" w:hAnsi="Times New Roman"/>
          <w:sz w:val="22"/>
          <w:szCs w:val="22"/>
        </w:rPr>
        <w:t xml:space="preserve">Experience on web </w:t>
      </w:r>
      <w:r w:rsidRPr="00A946ED">
        <w:rPr>
          <w:rFonts w:ascii="Times New Roman" w:hAnsi="Times New Roman"/>
          <w:b/>
          <w:sz w:val="22"/>
          <w:szCs w:val="22"/>
        </w:rPr>
        <w:t>based GUI architecture and development using XML, HTML, XHTML, HTML5, CSS,</w:t>
      </w:r>
      <w:r w:rsidRPr="00A946ED">
        <w:rPr>
          <w:rFonts w:ascii="Times New Roman" w:hAnsi="Times New Roman"/>
          <w:sz w:val="22"/>
          <w:szCs w:val="22"/>
        </w:rPr>
        <w:t xml:space="preserve"> </w:t>
      </w:r>
      <w:r w:rsidRPr="00A946ED">
        <w:rPr>
          <w:rFonts w:ascii="Times New Roman" w:hAnsi="Times New Roman"/>
          <w:b/>
          <w:sz w:val="22"/>
          <w:szCs w:val="22"/>
        </w:rPr>
        <w:t xml:space="preserve">DHTML, JSP, JavaScript, Ajax, JQuery and </w:t>
      </w:r>
      <w:r w:rsidR="001413E9" w:rsidRPr="00A946ED">
        <w:rPr>
          <w:rFonts w:ascii="Times New Roman" w:hAnsi="Times New Roman"/>
          <w:b/>
          <w:sz w:val="22"/>
          <w:szCs w:val="22"/>
        </w:rPr>
        <w:t>AngularJS, GWT</w:t>
      </w:r>
      <w:r w:rsidR="000C76BA" w:rsidRPr="00A946ED">
        <w:rPr>
          <w:rFonts w:ascii="Times New Roman" w:hAnsi="Times New Roman"/>
          <w:b/>
          <w:sz w:val="22"/>
          <w:szCs w:val="22"/>
        </w:rPr>
        <w:t>, Sencha GXT</w:t>
      </w:r>
      <w:r w:rsidRPr="00A946ED">
        <w:rPr>
          <w:rFonts w:ascii="Times New Roman" w:hAnsi="Times New Roman"/>
          <w:b/>
          <w:sz w:val="22"/>
          <w:szCs w:val="22"/>
        </w:rPr>
        <w:t>.</w:t>
      </w:r>
    </w:p>
    <w:p w:rsidR="00237DB0" w:rsidRPr="00A946ED" w:rsidRDefault="00237DB0" w:rsidP="00237DB0">
      <w:pPr>
        <w:pStyle w:val="PlainText"/>
        <w:numPr>
          <w:ilvl w:val="0"/>
          <w:numId w:val="19"/>
        </w:numPr>
        <w:jc w:val="both"/>
        <w:rPr>
          <w:rFonts w:ascii="Times New Roman" w:hAnsi="Times New Roman"/>
          <w:b/>
          <w:sz w:val="22"/>
          <w:szCs w:val="22"/>
        </w:rPr>
      </w:pPr>
      <w:r w:rsidRPr="00A946ED">
        <w:rPr>
          <w:rFonts w:ascii="Times New Roman" w:hAnsi="Times New Roman"/>
          <w:sz w:val="22"/>
          <w:szCs w:val="22"/>
        </w:rPr>
        <w:t xml:space="preserve">Expertise </w:t>
      </w:r>
      <w:r w:rsidRPr="00A946ED">
        <w:rPr>
          <w:rFonts w:ascii="Times New Roman" w:hAnsi="Times New Roman"/>
          <w:b/>
          <w:sz w:val="22"/>
          <w:szCs w:val="22"/>
        </w:rPr>
        <w:t>on JSP, JSF, Struts, Spring MVC, Spring JMS template and Design Patterns.</w:t>
      </w:r>
    </w:p>
    <w:p w:rsidR="00237DB0" w:rsidRPr="00A946ED" w:rsidRDefault="00237DB0" w:rsidP="00237DB0">
      <w:pPr>
        <w:pStyle w:val="PlainText"/>
        <w:numPr>
          <w:ilvl w:val="0"/>
          <w:numId w:val="19"/>
        </w:numPr>
        <w:jc w:val="both"/>
        <w:rPr>
          <w:rFonts w:ascii="Times New Roman" w:hAnsi="Times New Roman"/>
          <w:b/>
          <w:sz w:val="22"/>
          <w:szCs w:val="22"/>
        </w:rPr>
      </w:pPr>
      <w:r w:rsidRPr="00A946ED">
        <w:rPr>
          <w:rFonts w:ascii="Times New Roman" w:hAnsi="Times New Roman"/>
          <w:sz w:val="22"/>
          <w:szCs w:val="22"/>
        </w:rPr>
        <w:t xml:space="preserve">Strong hands on exposure to multiple Application Servers </w:t>
      </w:r>
      <w:r w:rsidRPr="00A946ED">
        <w:rPr>
          <w:rFonts w:ascii="Times New Roman" w:hAnsi="Times New Roman"/>
          <w:b/>
          <w:sz w:val="22"/>
          <w:szCs w:val="22"/>
        </w:rPr>
        <w:t xml:space="preserve">like JBoss 4.2, Apache Tomcat 5.5, 6.0, 7.0 and BEA WebLogic 10.3 / 9.1 / </w:t>
      </w:r>
      <w:r w:rsidR="00B06766" w:rsidRPr="00A946ED">
        <w:rPr>
          <w:rFonts w:ascii="Times New Roman" w:hAnsi="Times New Roman"/>
          <w:b/>
          <w:sz w:val="22"/>
          <w:szCs w:val="22"/>
        </w:rPr>
        <w:t>8.1, Oracle WebLogic 12c</w:t>
      </w:r>
      <w:r w:rsidRPr="00A946ED">
        <w:rPr>
          <w:rFonts w:ascii="Times New Roman" w:hAnsi="Times New Roman"/>
          <w:b/>
          <w:sz w:val="22"/>
          <w:szCs w:val="22"/>
        </w:rPr>
        <w:t>.</w:t>
      </w:r>
    </w:p>
    <w:p w:rsidR="00237DB0" w:rsidRPr="00A946ED" w:rsidRDefault="00237DB0" w:rsidP="00237DB0">
      <w:pPr>
        <w:pStyle w:val="PlainText"/>
        <w:numPr>
          <w:ilvl w:val="0"/>
          <w:numId w:val="19"/>
        </w:numPr>
        <w:jc w:val="both"/>
        <w:rPr>
          <w:rFonts w:ascii="Times New Roman" w:hAnsi="Times New Roman"/>
          <w:sz w:val="22"/>
          <w:szCs w:val="22"/>
        </w:rPr>
      </w:pPr>
      <w:r w:rsidRPr="00A946ED">
        <w:rPr>
          <w:rFonts w:ascii="Times New Roman" w:hAnsi="Times New Roman"/>
          <w:sz w:val="22"/>
          <w:szCs w:val="22"/>
        </w:rPr>
        <w:t xml:space="preserve">Expertise in </w:t>
      </w:r>
      <w:r w:rsidRPr="00A946ED">
        <w:rPr>
          <w:rFonts w:ascii="Times New Roman" w:hAnsi="Times New Roman"/>
          <w:b/>
          <w:sz w:val="22"/>
          <w:szCs w:val="22"/>
        </w:rPr>
        <w:t>XML parsing technologies like JAXB and JiBX.</w:t>
      </w:r>
    </w:p>
    <w:p w:rsidR="00237DB0" w:rsidRPr="00A946ED" w:rsidRDefault="00237DB0" w:rsidP="00237DB0">
      <w:pPr>
        <w:pStyle w:val="PlainText"/>
        <w:numPr>
          <w:ilvl w:val="0"/>
          <w:numId w:val="19"/>
        </w:numPr>
        <w:jc w:val="both"/>
        <w:rPr>
          <w:rFonts w:ascii="Times New Roman" w:hAnsi="Times New Roman"/>
          <w:b/>
          <w:sz w:val="22"/>
          <w:szCs w:val="22"/>
        </w:rPr>
      </w:pPr>
      <w:r w:rsidRPr="00A946ED">
        <w:rPr>
          <w:rFonts w:ascii="Times New Roman" w:hAnsi="Times New Roman"/>
          <w:sz w:val="22"/>
          <w:szCs w:val="22"/>
        </w:rPr>
        <w:t xml:space="preserve">Experience in developing Web Services </w:t>
      </w:r>
      <w:r w:rsidRPr="00A946ED">
        <w:rPr>
          <w:rFonts w:ascii="Times New Roman" w:hAnsi="Times New Roman"/>
          <w:b/>
          <w:sz w:val="22"/>
          <w:szCs w:val="22"/>
        </w:rPr>
        <w:t>using XML over HTTP(s), SOAP, WSDL, RESTful protocols.</w:t>
      </w:r>
    </w:p>
    <w:p w:rsidR="00237DB0" w:rsidRPr="00A946ED" w:rsidRDefault="00237DB0" w:rsidP="00237DB0">
      <w:pPr>
        <w:pStyle w:val="PlainText"/>
        <w:numPr>
          <w:ilvl w:val="0"/>
          <w:numId w:val="19"/>
        </w:numPr>
        <w:jc w:val="both"/>
        <w:rPr>
          <w:rFonts w:ascii="Times New Roman" w:hAnsi="Times New Roman"/>
          <w:sz w:val="22"/>
          <w:szCs w:val="22"/>
        </w:rPr>
      </w:pPr>
      <w:r w:rsidRPr="00A946ED">
        <w:rPr>
          <w:rFonts w:ascii="Times New Roman" w:hAnsi="Times New Roman"/>
          <w:sz w:val="22"/>
          <w:szCs w:val="22"/>
        </w:rPr>
        <w:t xml:space="preserve">Hands-on experience on </w:t>
      </w:r>
      <w:r w:rsidRPr="00A946ED">
        <w:rPr>
          <w:rFonts w:ascii="Times New Roman" w:hAnsi="Times New Roman"/>
          <w:b/>
          <w:sz w:val="22"/>
          <w:szCs w:val="22"/>
        </w:rPr>
        <w:t xml:space="preserve">IDE‘s like Eclipse, RAD, My Eclipse, and </w:t>
      </w:r>
      <w:r w:rsidR="00FC4D04" w:rsidRPr="00A946ED">
        <w:rPr>
          <w:rFonts w:ascii="Times New Roman" w:hAnsi="Times New Roman"/>
          <w:b/>
          <w:sz w:val="22"/>
          <w:szCs w:val="22"/>
        </w:rPr>
        <w:t>JDeveloper</w:t>
      </w:r>
      <w:r w:rsidRPr="00A946ED">
        <w:rPr>
          <w:rFonts w:ascii="Times New Roman" w:hAnsi="Times New Roman"/>
          <w:sz w:val="22"/>
          <w:szCs w:val="22"/>
        </w:rPr>
        <w:t>.</w:t>
      </w:r>
    </w:p>
    <w:p w:rsidR="001413E9" w:rsidRPr="00A946ED" w:rsidRDefault="001413E9" w:rsidP="00237DB0">
      <w:pPr>
        <w:pStyle w:val="PlainText"/>
        <w:numPr>
          <w:ilvl w:val="0"/>
          <w:numId w:val="19"/>
        </w:numPr>
        <w:jc w:val="both"/>
        <w:rPr>
          <w:rFonts w:ascii="Times New Roman" w:hAnsi="Times New Roman"/>
          <w:b/>
          <w:sz w:val="22"/>
          <w:szCs w:val="22"/>
        </w:rPr>
      </w:pPr>
      <w:r w:rsidRPr="00A946ED">
        <w:rPr>
          <w:rFonts w:ascii="Times New Roman" w:hAnsi="Times New Roman"/>
          <w:sz w:val="22"/>
          <w:szCs w:val="22"/>
        </w:rPr>
        <w:t xml:space="preserve">Hands-on experience on web </w:t>
      </w:r>
      <w:r w:rsidRPr="00A946ED">
        <w:rPr>
          <w:rFonts w:ascii="Times New Roman" w:hAnsi="Times New Roman"/>
          <w:b/>
          <w:sz w:val="22"/>
          <w:szCs w:val="22"/>
        </w:rPr>
        <w:t>based IDE Oracle Application express to develop interactive content.</w:t>
      </w:r>
    </w:p>
    <w:p w:rsidR="00237DB0" w:rsidRPr="00A946ED" w:rsidRDefault="00237DB0" w:rsidP="00237DB0">
      <w:pPr>
        <w:pStyle w:val="PlainText"/>
        <w:numPr>
          <w:ilvl w:val="0"/>
          <w:numId w:val="19"/>
        </w:numPr>
        <w:jc w:val="both"/>
        <w:rPr>
          <w:rFonts w:ascii="Times New Roman" w:hAnsi="Times New Roman"/>
          <w:b/>
          <w:sz w:val="22"/>
          <w:szCs w:val="22"/>
        </w:rPr>
      </w:pPr>
      <w:r w:rsidRPr="00A946ED">
        <w:rPr>
          <w:rFonts w:ascii="Times New Roman" w:hAnsi="Times New Roman"/>
          <w:b/>
          <w:sz w:val="22"/>
          <w:szCs w:val="22"/>
        </w:rPr>
        <w:t>Hands on experience in using JUnit 4.2/4.6.</w:t>
      </w:r>
    </w:p>
    <w:p w:rsidR="00237DB0" w:rsidRPr="00A946ED" w:rsidRDefault="00237DB0" w:rsidP="00237DB0">
      <w:pPr>
        <w:pStyle w:val="PlainText"/>
        <w:numPr>
          <w:ilvl w:val="0"/>
          <w:numId w:val="19"/>
        </w:numPr>
        <w:jc w:val="both"/>
        <w:rPr>
          <w:rFonts w:ascii="Times New Roman" w:hAnsi="Times New Roman"/>
          <w:b/>
          <w:sz w:val="22"/>
          <w:szCs w:val="22"/>
        </w:rPr>
      </w:pPr>
      <w:r w:rsidRPr="00A946ED">
        <w:rPr>
          <w:rFonts w:ascii="Times New Roman" w:hAnsi="Times New Roman"/>
          <w:b/>
          <w:sz w:val="22"/>
          <w:szCs w:val="22"/>
        </w:rPr>
        <w:t>Apache Log4J for extensible logging, debugging and error tracing.</w:t>
      </w:r>
    </w:p>
    <w:p w:rsidR="00237DB0" w:rsidRPr="00A946ED" w:rsidRDefault="00237DB0" w:rsidP="00237DB0">
      <w:pPr>
        <w:pStyle w:val="PlainText"/>
        <w:numPr>
          <w:ilvl w:val="0"/>
          <w:numId w:val="19"/>
        </w:numPr>
        <w:jc w:val="both"/>
        <w:rPr>
          <w:rFonts w:ascii="Times New Roman" w:hAnsi="Times New Roman"/>
          <w:sz w:val="22"/>
          <w:szCs w:val="22"/>
        </w:rPr>
      </w:pPr>
      <w:r w:rsidRPr="00A946ED">
        <w:rPr>
          <w:rFonts w:ascii="Times New Roman" w:hAnsi="Times New Roman"/>
          <w:sz w:val="22"/>
          <w:szCs w:val="22"/>
        </w:rPr>
        <w:t xml:space="preserve">Proficient in using </w:t>
      </w:r>
      <w:r w:rsidRPr="00A946ED">
        <w:rPr>
          <w:rFonts w:ascii="Times New Roman" w:hAnsi="Times New Roman"/>
          <w:b/>
          <w:sz w:val="22"/>
          <w:szCs w:val="22"/>
        </w:rPr>
        <w:t>Maven and ANT for building</w:t>
      </w:r>
      <w:r w:rsidRPr="00A946ED">
        <w:rPr>
          <w:rFonts w:ascii="Times New Roman" w:hAnsi="Times New Roman"/>
          <w:sz w:val="22"/>
          <w:szCs w:val="22"/>
        </w:rPr>
        <w:t xml:space="preserve"> projects and deploying application source code on IBM </w:t>
      </w:r>
      <w:r w:rsidRPr="00A946ED">
        <w:rPr>
          <w:rFonts w:ascii="Times New Roman" w:hAnsi="Times New Roman"/>
          <w:b/>
          <w:sz w:val="22"/>
          <w:szCs w:val="22"/>
        </w:rPr>
        <w:t>WebSphere Application Server</w:t>
      </w:r>
      <w:r w:rsidR="0029273B" w:rsidRPr="00A946ED">
        <w:rPr>
          <w:rFonts w:ascii="Times New Roman" w:hAnsi="Times New Roman"/>
          <w:sz w:val="22"/>
          <w:szCs w:val="22"/>
        </w:rPr>
        <w:t>.</w:t>
      </w:r>
    </w:p>
    <w:p w:rsidR="00237DB0" w:rsidRPr="00A946ED" w:rsidRDefault="00237DB0" w:rsidP="00237DB0">
      <w:pPr>
        <w:pStyle w:val="PlainText"/>
        <w:numPr>
          <w:ilvl w:val="0"/>
          <w:numId w:val="19"/>
        </w:numPr>
        <w:jc w:val="both"/>
        <w:rPr>
          <w:rFonts w:ascii="Times New Roman" w:hAnsi="Times New Roman"/>
          <w:sz w:val="22"/>
          <w:szCs w:val="22"/>
        </w:rPr>
      </w:pPr>
      <w:r w:rsidRPr="00A946ED">
        <w:rPr>
          <w:rFonts w:ascii="Times New Roman" w:hAnsi="Times New Roman"/>
          <w:sz w:val="22"/>
          <w:szCs w:val="22"/>
        </w:rPr>
        <w:t xml:space="preserve">Good knowledge </w:t>
      </w:r>
      <w:r w:rsidRPr="00A946ED">
        <w:rPr>
          <w:rFonts w:ascii="Times New Roman" w:hAnsi="Times New Roman"/>
          <w:b/>
          <w:sz w:val="22"/>
          <w:szCs w:val="22"/>
        </w:rPr>
        <w:t>on  OOPS and RDBMS concepts</w:t>
      </w:r>
    </w:p>
    <w:p w:rsidR="00237DB0" w:rsidRPr="00A946ED" w:rsidRDefault="00237DB0" w:rsidP="00237DB0">
      <w:pPr>
        <w:pStyle w:val="PlainText"/>
        <w:numPr>
          <w:ilvl w:val="0"/>
          <w:numId w:val="19"/>
        </w:numPr>
        <w:jc w:val="both"/>
        <w:rPr>
          <w:rFonts w:ascii="Times New Roman" w:hAnsi="Times New Roman"/>
          <w:b/>
          <w:sz w:val="22"/>
          <w:szCs w:val="22"/>
        </w:rPr>
      </w:pPr>
      <w:r w:rsidRPr="00A946ED">
        <w:rPr>
          <w:rFonts w:ascii="Times New Roman" w:hAnsi="Times New Roman"/>
          <w:sz w:val="22"/>
          <w:szCs w:val="22"/>
        </w:rPr>
        <w:t xml:space="preserve">Hands on experience in writing </w:t>
      </w:r>
      <w:r w:rsidRPr="00A946ED">
        <w:rPr>
          <w:rFonts w:ascii="Times New Roman" w:hAnsi="Times New Roman"/>
          <w:b/>
          <w:sz w:val="22"/>
          <w:szCs w:val="22"/>
        </w:rPr>
        <w:t>SQL queries, Triggers, Stored procedures, cursors and functions</w:t>
      </w:r>
      <w:r w:rsidRPr="00A946ED">
        <w:rPr>
          <w:rFonts w:ascii="Times New Roman" w:hAnsi="Times New Roman"/>
          <w:sz w:val="22"/>
          <w:szCs w:val="22"/>
        </w:rPr>
        <w:t xml:space="preserve"> for accessing and managing </w:t>
      </w:r>
      <w:r w:rsidRPr="00A946ED">
        <w:rPr>
          <w:rFonts w:ascii="Times New Roman" w:hAnsi="Times New Roman"/>
          <w:b/>
          <w:sz w:val="22"/>
          <w:szCs w:val="22"/>
        </w:rPr>
        <w:t>databases such as Oracle and MySQL.</w:t>
      </w:r>
    </w:p>
    <w:p w:rsidR="00237DB0" w:rsidRPr="00A946ED" w:rsidRDefault="00237DB0" w:rsidP="00237DB0">
      <w:pPr>
        <w:pStyle w:val="PlainText"/>
        <w:numPr>
          <w:ilvl w:val="0"/>
          <w:numId w:val="19"/>
        </w:numPr>
        <w:jc w:val="both"/>
        <w:rPr>
          <w:rFonts w:ascii="Times New Roman" w:hAnsi="Times New Roman"/>
          <w:b/>
          <w:sz w:val="22"/>
          <w:szCs w:val="22"/>
        </w:rPr>
      </w:pPr>
      <w:r w:rsidRPr="00A946ED">
        <w:rPr>
          <w:rFonts w:ascii="Times New Roman" w:hAnsi="Times New Roman"/>
          <w:sz w:val="22"/>
          <w:szCs w:val="22"/>
        </w:rPr>
        <w:t xml:space="preserve">Experience with </w:t>
      </w:r>
      <w:r w:rsidRPr="00A946ED">
        <w:rPr>
          <w:rFonts w:ascii="Times New Roman" w:hAnsi="Times New Roman"/>
          <w:b/>
          <w:sz w:val="22"/>
          <w:szCs w:val="22"/>
        </w:rPr>
        <w:t>version controls like SVN, CVS &amp; GIT.</w:t>
      </w:r>
    </w:p>
    <w:p w:rsidR="00237DB0" w:rsidRPr="00A946ED" w:rsidRDefault="00237DB0" w:rsidP="00237DB0">
      <w:pPr>
        <w:pStyle w:val="PlainText"/>
        <w:numPr>
          <w:ilvl w:val="0"/>
          <w:numId w:val="19"/>
        </w:numPr>
        <w:jc w:val="both"/>
        <w:rPr>
          <w:rFonts w:ascii="Times New Roman" w:hAnsi="Times New Roman"/>
          <w:sz w:val="22"/>
          <w:szCs w:val="22"/>
        </w:rPr>
      </w:pPr>
      <w:r w:rsidRPr="00A946ED">
        <w:rPr>
          <w:rFonts w:ascii="Times New Roman" w:hAnsi="Times New Roman"/>
          <w:sz w:val="22"/>
          <w:szCs w:val="22"/>
        </w:rPr>
        <w:t xml:space="preserve">Followed </w:t>
      </w:r>
      <w:r w:rsidRPr="00A946ED">
        <w:rPr>
          <w:rFonts w:ascii="Times New Roman" w:hAnsi="Times New Roman"/>
          <w:b/>
          <w:sz w:val="22"/>
          <w:szCs w:val="22"/>
        </w:rPr>
        <w:t>Waterfall and Agile/Scrum methodology of software</w:t>
      </w:r>
      <w:r w:rsidRPr="00A946ED">
        <w:rPr>
          <w:rFonts w:ascii="Times New Roman" w:hAnsi="Times New Roman"/>
          <w:sz w:val="22"/>
          <w:szCs w:val="22"/>
        </w:rPr>
        <w:t xml:space="preserve"> development.</w:t>
      </w:r>
    </w:p>
    <w:p w:rsidR="00237DB0" w:rsidRPr="00A946ED" w:rsidRDefault="00237DB0" w:rsidP="00237DB0">
      <w:pPr>
        <w:pStyle w:val="PlainText"/>
        <w:numPr>
          <w:ilvl w:val="0"/>
          <w:numId w:val="19"/>
        </w:numPr>
        <w:jc w:val="both"/>
        <w:rPr>
          <w:rFonts w:ascii="Times New Roman" w:hAnsi="Times New Roman"/>
          <w:b/>
          <w:sz w:val="22"/>
          <w:szCs w:val="22"/>
        </w:rPr>
      </w:pPr>
      <w:r w:rsidRPr="00A946ED">
        <w:rPr>
          <w:rFonts w:ascii="Times New Roman" w:hAnsi="Times New Roman"/>
          <w:sz w:val="22"/>
          <w:szCs w:val="22"/>
        </w:rPr>
        <w:t xml:space="preserve">Self-motivated and quick </w:t>
      </w:r>
      <w:r w:rsidRPr="00A946ED">
        <w:rPr>
          <w:rFonts w:ascii="Times New Roman" w:hAnsi="Times New Roman"/>
          <w:b/>
          <w:sz w:val="22"/>
          <w:szCs w:val="22"/>
        </w:rPr>
        <w:t>learner of new concepts and technologies.</w:t>
      </w:r>
    </w:p>
    <w:p w:rsidR="00237DB0" w:rsidRPr="00A946ED" w:rsidRDefault="00237DB0" w:rsidP="00237DB0">
      <w:pPr>
        <w:pStyle w:val="PlainText"/>
        <w:numPr>
          <w:ilvl w:val="0"/>
          <w:numId w:val="19"/>
        </w:numPr>
        <w:jc w:val="both"/>
        <w:rPr>
          <w:rFonts w:ascii="Times New Roman" w:hAnsi="Times New Roman"/>
          <w:b/>
          <w:sz w:val="22"/>
          <w:szCs w:val="22"/>
        </w:rPr>
      </w:pPr>
      <w:r w:rsidRPr="00A946ED">
        <w:rPr>
          <w:rFonts w:ascii="Times New Roman" w:hAnsi="Times New Roman"/>
          <w:sz w:val="22"/>
          <w:szCs w:val="22"/>
        </w:rPr>
        <w:t xml:space="preserve">Team player attitude with </w:t>
      </w:r>
      <w:r w:rsidRPr="00A946ED">
        <w:rPr>
          <w:rFonts w:ascii="Times New Roman" w:hAnsi="Times New Roman"/>
          <w:b/>
          <w:sz w:val="22"/>
          <w:szCs w:val="22"/>
        </w:rPr>
        <w:t>excellent interpersonal, communication and presentation skills.</w:t>
      </w:r>
    </w:p>
    <w:p w:rsidR="00237DB0" w:rsidRPr="00A946ED" w:rsidRDefault="00237DB0" w:rsidP="00237DB0">
      <w:pPr>
        <w:tabs>
          <w:tab w:val="right" w:pos="10080"/>
        </w:tabs>
        <w:jc w:val="both"/>
        <w:rPr>
          <w:sz w:val="22"/>
          <w:szCs w:val="22"/>
        </w:rPr>
      </w:pPr>
    </w:p>
    <w:p w:rsidR="00097A4B" w:rsidRPr="00A946ED" w:rsidRDefault="00097A4B" w:rsidP="00237DB0">
      <w:pPr>
        <w:shd w:val="clear" w:color="auto" w:fill="E6E6E6"/>
        <w:tabs>
          <w:tab w:val="left" w:pos="2040"/>
          <w:tab w:val="left" w:pos="5100"/>
          <w:tab w:val="right" w:pos="9180"/>
        </w:tabs>
        <w:jc w:val="both"/>
        <w:rPr>
          <w:b/>
          <w:color w:val="1F497D" w:themeColor="text2"/>
          <w:sz w:val="22"/>
          <w:szCs w:val="22"/>
        </w:rPr>
      </w:pPr>
      <w:r w:rsidRPr="00A946ED">
        <w:rPr>
          <w:b/>
          <w:color w:val="1F497D" w:themeColor="text2"/>
          <w:sz w:val="22"/>
          <w:szCs w:val="22"/>
        </w:rPr>
        <w:t>TECHNICAL SKILLS</w:t>
      </w:r>
    </w:p>
    <w:p w:rsidR="007C5194" w:rsidRPr="00A946ED" w:rsidRDefault="007C5194" w:rsidP="00237DB0">
      <w:pPr>
        <w:pStyle w:val="Body"/>
        <w:spacing w:after="0"/>
        <w:jc w:val="both"/>
        <w:rPr>
          <w:rFonts w:ascii="Times New Roman" w:hAnsi="Times New Roman"/>
          <w:sz w:val="22"/>
          <w:szCs w:val="22"/>
        </w:rPr>
      </w:pPr>
    </w:p>
    <w:p w:rsidR="00237DB0" w:rsidRPr="00A946ED" w:rsidRDefault="00237DB0" w:rsidP="00237DB0">
      <w:pPr>
        <w:pStyle w:val="PlainText"/>
        <w:numPr>
          <w:ilvl w:val="0"/>
          <w:numId w:val="20"/>
        </w:numPr>
        <w:jc w:val="both"/>
        <w:rPr>
          <w:rFonts w:ascii="Times New Roman" w:hAnsi="Times New Roman"/>
          <w:sz w:val="22"/>
          <w:szCs w:val="22"/>
        </w:rPr>
      </w:pPr>
      <w:r w:rsidRPr="00A946ED">
        <w:rPr>
          <w:rFonts w:ascii="Times New Roman" w:hAnsi="Times New Roman"/>
          <w:b/>
          <w:sz w:val="22"/>
          <w:szCs w:val="22"/>
        </w:rPr>
        <w:t>Languages</w:t>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t>:</w:t>
      </w:r>
      <w:r w:rsidRPr="00A946ED">
        <w:rPr>
          <w:rFonts w:ascii="Times New Roman" w:hAnsi="Times New Roman"/>
          <w:sz w:val="22"/>
          <w:szCs w:val="22"/>
        </w:rPr>
        <w:t xml:space="preserve">  J2SE, J2EE, C, Objective C,C#</w:t>
      </w:r>
    </w:p>
    <w:p w:rsidR="00237DB0" w:rsidRPr="00A946ED" w:rsidRDefault="00237DB0" w:rsidP="00237DB0">
      <w:pPr>
        <w:pStyle w:val="PlainText"/>
        <w:numPr>
          <w:ilvl w:val="0"/>
          <w:numId w:val="20"/>
        </w:numPr>
        <w:jc w:val="both"/>
        <w:rPr>
          <w:rFonts w:ascii="Times New Roman" w:hAnsi="Times New Roman"/>
          <w:sz w:val="22"/>
          <w:szCs w:val="22"/>
        </w:rPr>
      </w:pPr>
      <w:r w:rsidRPr="00A946ED">
        <w:rPr>
          <w:rFonts w:ascii="Times New Roman" w:hAnsi="Times New Roman"/>
          <w:b/>
          <w:sz w:val="22"/>
          <w:szCs w:val="22"/>
        </w:rPr>
        <w:t>Web Technologies</w:t>
      </w:r>
      <w:r w:rsidRPr="00A946ED">
        <w:rPr>
          <w:rFonts w:ascii="Times New Roman" w:hAnsi="Times New Roman"/>
          <w:b/>
          <w:sz w:val="22"/>
          <w:szCs w:val="22"/>
        </w:rPr>
        <w:tab/>
      </w:r>
      <w:r w:rsidRPr="00A946ED">
        <w:rPr>
          <w:rFonts w:ascii="Times New Roman" w:hAnsi="Times New Roman"/>
          <w:b/>
          <w:sz w:val="22"/>
          <w:szCs w:val="22"/>
        </w:rPr>
        <w:tab/>
        <w:t>:</w:t>
      </w:r>
      <w:r w:rsidRPr="00A946ED">
        <w:rPr>
          <w:rFonts w:ascii="Times New Roman" w:hAnsi="Times New Roman"/>
          <w:sz w:val="22"/>
          <w:szCs w:val="22"/>
        </w:rPr>
        <w:t xml:space="preserve">  Servlets, JSP, AJAX, JSON</w:t>
      </w:r>
      <w:r w:rsidR="000C76BA" w:rsidRPr="00A946ED">
        <w:rPr>
          <w:rFonts w:ascii="Times New Roman" w:hAnsi="Times New Roman"/>
          <w:sz w:val="22"/>
          <w:szCs w:val="22"/>
        </w:rPr>
        <w:t>, JS, AngularJS, GWT, Sencha GXT.</w:t>
      </w:r>
    </w:p>
    <w:p w:rsidR="00237DB0" w:rsidRPr="00A946ED" w:rsidRDefault="00237DB0" w:rsidP="00237DB0">
      <w:pPr>
        <w:pStyle w:val="PlainText"/>
        <w:numPr>
          <w:ilvl w:val="0"/>
          <w:numId w:val="20"/>
        </w:numPr>
        <w:jc w:val="both"/>
        <w:rPr>
          <w:rFonts w:ascii="Times New Roman" w:hAnsi="Times New Roman"/>
          <w:sz w:val="22"/>
          <w:szCs w:val="22"/>
        </w:rPr>
      </w:pPr>
      <w:r w:rsidRPr="00A946ED">
        <w:rPr>
          <w:rFonts w:ascii="Times New Roman" w:hAnsi="Times New Roman"/>
          <w:b/>
          <w:sz w:val="22"/>
          <w:szCs w:val="22"/>
        </w:rPr>
        <w:t>J2EE Technologies</w:t>
      </w:r>
      <w:r w:rsidRPr="00A946ED">
        <w:rPr>
          <w:rFonts w:ascii="Times New Roman" w:hAnsi="Times New Roman"/>
          <w:b/>
          <w:sz w:val="22"/>
          <w:szCs w:val="22"/>
        </w:rPr>
        <w:tab/>
        <w:t>:</w:t>
      </w:r>
      <w:r w:rsidRPr="00A946ED">
        <w:rPr>
          <w:rFonts w:ascii="Times New Roman" w:hAnsi="Times New Roman"/>
          <w:sz w:val="22"/>
          <w:szCs w:val="22"/>
        </w:rPr>
        <w:t xml:space="preserve">  JDBC, EJB 3.0, JPA, JMS, Web service, JAX-WS, JAX-RS</w:t>
      </w:r>
    </w:p>
    <w:p w:rsidR="00237DB0" w:rsidRPr="00A946ED" w:rsidRDefault="00237DB0" w:rsidP="00237DB0">
      <w:pPr>
        <w:pStyle w:val="PlainText"/>
        <w:numPr>
          <w:ilvl w:val="0"/>
          <w:numId w:val="20"/>
        </w:numPr>
        <w:jc w:val="both"/>
        <w:rPr>
          <w:rFonts w:ascii="Times New Roman" w:hAnsi="Times New Roman"/>
          <w:sz w:val="22"/>
          <w:szCs w:val="22"/>
        </w:rPr>
      </w:pPr>
      <w:r w:rsidRPr="00A946ED">
        <w:rPr>
          <w:rFonts w:ascii="Times New Roman" w:hAnsi="Times New Roman"/>
          <w:b/>
          <w:sz w:val="22"/>
          <w:szCs w:val="22"/>
        </w:rPr>
        <w:t>Frameworks</w:t>
      </w:r>
      <w:r w:rsidRPr="00A946ED">
        <w:rPr>
          <w:rFonts w:ascii="Times New Roman" w:hAnsi="Times New Roman"/>
          <w:b/>
          <w:sz w:val="22"/>
          <w:szCs w:val="22"/>
        </w:rPr>
        <w:tab/>
      </w:r>
      <w:r w:rsidRPr="00A946ED">
        <w:rPr>
          <w:rFonts w:ascii="Times New Roman" w:hAnsi="Times New Roman"/>
          <w:b/>
          <w:sz w:val="22"/>
          <w:szCs w:val="22"/>
        </w:rPr>
        <w:tab/>
        <w:t>:</w:t>
      </w:r>
      <w:r w:rsidRPr="00A946ED">
        <w:rPr>
          <w:rFonts w:ascii="Times New Roman" w:hAnsi="Times New Roman"/>
          <w:sz w:val="22"/>
          <w:szCs w:val="22"/>
        </w:rPr>
        <w:t xml:space="preserve">  Struts 2.0, Springs Framework- MVC, AOP, IOC, Tiles.</w:t>
      </w:r>
    </w:p>
    <w:p w:rsidR="00237DB0" w:rsidRPr="00A946ED" w:rsidRDefault="00237DB0" w:rsidP="00237DB0">
      <w:pPr>
        <w:pStyle w:val="PlainText"/>
        <w:numPr>
          <w:ilvl w:val="0"/>
          <w:numId w:val="20"/>
        </w:numPr>
        <w:jc w:val="both"/>
        <w:rPr>
          <w:rFonts w:ascii="Times New Roman" w:hAnsi="Times New Roman"/>
          <w:sz w:val="22"/>
          <w:szCs w:val="22"/>
        </w:rPr>
      </w:pPr>
      <w:r w:rsidRPr="00A946ED">
        <w:rPr>
          <w:rFonts w:ascii="Times New Roman" w:hAnsi="Times New Roman"/>
          <w:b/>
          <w:sz w:val="22"/>
          <w:szCs w:val="22"/>
        </w:rPr>
        <w:t>Databases</w:t>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t>:</w:t>
      </w:r>
      <w:r w:rsidRPr="00A946ED">
        <w:rPr>
          <w:rFonts w:ascii="Times New Roman" w:hAnsi="Times New Roman"/>
          <w:sz w:val="22"/>
          <w:szCs w:val="22"/>
        </w:rPr>
        <w:t xml:space="preserve">  My SQL 5.0, Oracle 10g,11g (PL/SQL)</w:t>
      </w:r>
    </w:p>
    <w:p w:rsidR="00237DB0" w:rsidRPr="00A946ED" w:rsidRDefault="00237DB0" w:rsidP="00237DB0">
      <w:pPr>
        <w:pStyle w:val="PlainText"/>
        <w:numPr>
          <w:ilvl w:val="0"/>
          <w:numId w:val="20"/>
        </w:numPr>
        <w:jc w:val="both"/>
        <w:rPr>
          <w:rFonts w:ascii="Times New Roman" w:hAnsi="Times New Roman"/>
          <w:sz w:val="22"/>
          <w:szCs w:val="22"/>
        </w:rPr>
      </w:pPr>
      <w:r w:rsidRPr="00A946ED">
        <w:rPr>
          <w:rFonts w:ascii="Times New Roman" w:hAnsi="Times New Roman"/>
          <w:b/>
          <w:sz w:val="22"/>
          <w:szCs w:val="22"/>
        </w:rPr>
        <w:t>ORM-Tools</w:t>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t>:</w:t>
      </w:r>
      <w:r w:rsidRPr="00A946ED">
        <w:rPr>
          <w:rFonts w:ascii="Times New Roman" w:hAnsi="Times New Roman"/>
          <w:sz w:val="22"/>
          <w:szCs w:val="22"/>
        </w:rPr>
        <w:t xml:space="preserve">  Hibernate.</w:t>
      </w:r>
    </w:p>
    <w:p w:rsidR="00237DB0" w:rsidRPr="00A946ED" w:rsidRDefault="00237DB0" w:rsidP="00237DB0">
      <w:pPr>
        <w:pStyle w:val="PlainText"/>
        <w:numPr>
          <w:ilvl w:val="0"/>
          <w:numId w:val="20"/>
        </w:numPr>
        <w:jc w:val="both"/>
        <w:rPr>
          <w:rFonts w:ascii="Times New Roman" w:hAnsi="Times New Roman"/>
          <w:sz w:val="22"/>
          <w:szCs w:val="22"/>
        </w:rPr>
      </w:pPr>
      <w:r w:rsidRPr="00A946ED">
        <w:rPr>
          <w:rFonts w:ascii="Times New Roman" w:hAnsi="Times New Roman"/>
          <w:b/>
          <w:sz w:val="22"/>
          <w:szCs w:val="22"/>
        </w:rPr>
        <w:t>Scripting Languages</w:t>
      </w:r>
      <w:r w:rsidRPr="00A946ED">
        <w:rPr>
          <w:rFonts w:ascii="Times New Roman" w:hAnsi="Times New Roman"/>
          <w:b/>
          <w:sz w:val="22"/>
          <w:szCs w:val="22"/>
        </w:rPr>
        <w:tab/>
        <w:t>:</w:t>
      </w:r>
      <w:r w:rsidRPr="00A946ED">
        <w:rPr>
          <w:rFonts w:ascii="Times New Roman" w:hAnsi="Times New Roman"/>
          <w:sz w:val="22"/>
          <w:szCs w:val="22"/>
        </w:rPr>
        <w:t xml:space="preserve">  HTML, CSS, JavaScript, DHTML, XML, JQuery</w:t>
      </w:r>
    </w:p>
    <w:p w:rsidR="00237DB0" w:rsidRPr="00A946ED" w:rsidRDefault="00237DB0" w:rsidP="00237DB0">
      <w:pPr>
        <w:pStyle w:val="PlainText"/>
        <w:numPr>
          <w:ilvl w:val="0"/>
          <w:numId w:val="20"/>
        </w:numPr>
        <w:jc w:val="both"/>
        <w:rPr>
          <w:rFonts w:ascii="Times New Roman" w:hAnsi="Times New Roman"/>
          <w:sz w:val="22"/>
          <w:szCs w:val="22"/>
        </w:rPr>
      </w:pPr>
      <w:r w:rsidRPr="00A946ED">
        <w:rPr>
          <w:rFonts w:ascii="Times New Roman" w:hAnsi="Times New Roman"/>
          <w:b/>
          <w:sz w:val="22"/>
          <w:szCs w:val="22"/>
        </w:rPr>
        <w:t>Servers</w:t>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t>:</w:t>
      </w:r>
      <w:r w:rsidRPr="00A946ED">
        <w:rPr>
          <w:rFonts w:ascii="Times New Roman" w:hAnsi="Times New Roman"/>
          <w:sz w:val="22"/>
          <w:szCs w:val="22"/>
        </w:rPr>
        <w:t xml:space="preserve">  Web Sphere 7.0/8.0, </w:t>
      </w:r>
      <w:r w:rsidR="0029273B" w:rsidRPr="00A946ED">
        <w:rPr>
          <w:rFonts w:ascii="Times New Roman" w:hAnsi="Times New Roman"/>
          <w:sz w:val="22"/>
          <w:szCs w:val="22"/>
        </w:rPr>
        <w:t>WebLogic 8.1/9.1/10.3/12c,</w:t>
      </w:r>
      <w:r w:rsidRPr="00A946ED">
        <w:rPr>
          <w:rFonts w:ascii="Times New Roman" w:hAnsi="Times New Roman"/>
          <w:sz w:val="22"/>
          <w:szCs w:val="22"/>
        </w:rPr>
        <w:t xml:space="preserve">JBoss4.0/5.0, Apache Tomcat </w:t>
      </w:r>
    </w:p>
    <w:p w:rsidR="00237DB0" w:rsidRPr="00A946ED" w:rsidRDefault="00237DB0" w:rsidP="00237DB0">
      <w:pPr>
        <w:pStyle w:val="PlainText"/>
        <w:ind w:left="2520" w:firstLine="360"/>
        <w:jc w:val="both"/>
        <w:rPr>
          <w:rFonts w:ascii="Times New Roman" w:hAnsi="Times New Roman"/>
          <w:sz w:val="22"/>
          <w:szCs w:val="22"/>
        </w:rPr>
      </w:pPr>
      <w:r w:rsidRPr="00A946ED">
        <w:rPr>
          <w:rFonts w:ascii="Times New Roman" w:hAnsi="Times New Roman"/>
          <w:b/>
          <w:sz w:val="22"/>
          <w:szCs w:val="22"/>
        </w:rPr>
        <w:t xml:space="preserve">   </w:t>
      </w:r>
      <w:r w:rsidRPr="00A946ED">
        <w:rPr>
          <w:rFonts w:ascii="Times New Roman" w:hAnsi="Times New Roman"/>
          <w:sz w:val="22"/>
          <w:szCs w:val="22"/>
        </w:rPr>
        <w:t>6.0/7.0, Jetty Server</w:t>
      </w:r>
    </w:p>
    <w:p w:rsidR="00010413" w:rsidRPr="00A946ED" w:rsidRDefault="00237DB0" w:rsidP="00010413">
      <w:pPr>
        <w:pStyle w:val="PlainText"/>
        <w:numPr>
          <w:ilvl w:val="0"/>
          <w:numId w:val="20"/>
        </w:numPr>
        <w:jc w:val="both"/>
        <w:rPr>
          <w:rFonts w:ascii="Times New Roman" w:hAnsi="Times New Roman"/>
          <w:sz w:val="22"/>
          <w:szCs w:val="22"/>
        </w:rPr>
      </w:pPr>
      <w:r w:rsidRPr="00A946ED">
        <w:rPr>
          <w:rFonts w:ascii="Times New Roman" w:hAnsi="Times New Roman"/>
          <w:b/>
          <w:sz w:val="22"/>
          <w:szCs w:val="22"/>
        </w:rPr>
        <w:t>IDEs</w:t>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t>:</w:t>
      </w:r>
      <w:r w:rsidRPr="00A946ED">
        <w:rPr>
          <w:rFonts w:ascii="Times New Roman" w:hAnsi="Times New Roman"/>
          <w:sz w:val="22"/>
          <w:szCs w:val="22"/>
        </w:rPr>
        <w:t xml:space="preserve">  Eclipse 4.x, NetBeans 8</w:t>
      </w:r>
      <w:r w:rsidR="00010413" w:rsidRPr="00A946ED">
        <w:rPr>
          <w:rFonts w:ascii="Times New Roman" w:hAnsi="Times New Roman"/>
          <w:sz w:val="22"/>
          <w:szCs w:val="22"/>
        </w:rPr>
        <w:t xml:space="preserve">.0, J Developer, MyEclipse blue, Oracle Application </w:t>
      </w:r>
    </w:p>
    <w:p w:rsidR="00237DB0" w:rsidRPr="00A946ED" w:rsidRDefault="00010413" w:rsidP="00010413">
      <w:pPr>
        <w:pStyle w:val="PlainText"/>
        <w:ind w:left="360"/>
        <w:jc w:val="both"/>
        <w:rPr>
          <w:rFonts w:ascii="Times New Roman" w:hAnsi="Times New Roman"/>
          <w:sz w:val="22"/>
          <w:szCs w:val="22"/>
        </w:rPr>
      </w:pPr>
      <w:r w:rsidRPr="00A946ED">
        <w:rPr>
          <w:rFonts w:ascii="Times New Roman" w:hAnsi="Times New Roman"/>
          <w:sz w:val="22"/>
          <w:szCs w:val="22"/>
        </w:rPr>
        <w:t xml:space="preserve">                                                 Express</w:t>
      </w:r>
      <w:r w:rsidR="003759FE" w:rsidRPr="00A946ED">
        <w:rPr>
          <w:rFonts w:ascii="Times New Roman" w:hAnsi="Times New Roman"/>
          <w:sz w:val="22"/>
          <w:szCs w:val="22"/>
        </w:rPr>
        <w:t xml:space="preserve"> 5.0</w:t>
      </w:r>
    </w:p>
    <w:p w:rsidR="00237DB0" w:rsidRPr="00A946ED" w:rsidRDefault="00237DB0" w:rsidP="00237DB0">
      <w:pPr>
        <w:pStyle w:val="PlainText"/>
        <w:numPr>
          <w:ilvl w:val="0"/>
          <w:numId w:val="20"/>
        </w:numPr>
        <w:jc w:val="both"/>
        <w:rPr>
          <w:rFonts w:ascii="Times New Roman" w:hAnsi="Times New Roman"/>
          <w:sz w:val="22"/>
          <w:szCs w:val="22"/>
        </w:rPr>
      </w:pPr>
      <w:r w:rsidRPr="00A946ED">
        <w:rPr>
          <w:rFonts w:ascii="Times New Roman" w:hAnsi="Times New Roman"/>
          <w:b/>
          <w:sz w:val="22"/>
          <w:szCs w:val="22"/>
        </w:rPr>
        <w:t>Tools</w:t>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t>:</w:t>
      </w:r>
      <w:r w:rsidRPr="00A946ED">
        <w:rPr>
          <w:rFonts w:ascii="Times New Roman" w:hAnsi="Times New Roman"/>
          <w:sz w:val="22"/>
          <w:szCs w:val="22"/>
        </w:rPr>
        <w:t xml:space="preserve">  SQL Developer, MySQL workbench, Toad for Oracle, Putty, Single Sign On, </w:t>
      </w:r>
    </w:p>
    <w:p w:rsidR="00237DB0" w:rsidRPr="00A946ED" w:rsidRDefault="00237DB0" w:rsidP="00237DB0">
      <w:pPr>
        <w:pStyle w:val="PlainText"/>
        <w:ind w:left="2520" w:firstLine="360"/>
        <w:jc w:val="both"/>
        <w:rPr>
          <w:rFonts w:ascii="Times New Roman" w:hAnsi="Times New Roman"/>
          <w:sz w:val="22"/>
          <w:szCs w:val="22"/>
        </w:rPr>
      </w:pPr>
      <w:r w:rsidRPr="00A946ED">
        <w:rPr>
          <w:rFonts w:ascii="Times New Roman" w:hAnsi="Times New Roman"/>
          <w:b/>
          <w:sz w:val="22"/>
          <w:szCs w:val="22"/>
        </w:rPr>
        <w:t xml:space="preserve">   </w:t>
      </w:r>
      <w:r w:rsidRPr="00A946ED">
        <w:rPr>
          <w:rFonts w:ascii="Times New Roman" w:hAnsi="Times New Roman"/>
          <w:sz w:val="22"/>
          <w:szCs w:val="22"/>
        </w:rPr>
        <w:t>Beyond Compare, Junit, Maven.</w:t>
      </w:r>
    </w:p>
    <w:p w:rsidR="00237DB0" w:rsidRPr="00A946ED" w:rsidRDefault="00237DB0" w:rsidP="00237DB0">
      <w:pPr>
        <w:pStyle w:val="PlainText"/>
        <w:numPr>
          <w:ilvl w:val="0"/>
          <w:numId w:val="20"/>
        </w:numPr>
        <w:jc w:val="both"/>
        <w:rPr>
          <w:rFonts w:ascii="Times New Roman" w:hAnsi="Times New Roman"/>
          <w:sz w:val="22"/>
          <w:szCs w:val="22"/>
        </w:rPr>
      </w:pPr>
      <w:r w:rsidRPr="00A946ED">
        <w:rPr>
          <w:rFonts w:ascii="Times New Roman" w:hAnsi="Times New Roman"/>
          <w:b/>
          <w:sz w:val="22"/>
          <w:szCs w:val="22"/>
        </w:rPr>
        <w:t>Design Tools</w:t>
      </w:r>
      <w:r w:rsidRPr="00A946ED">
        <w:rPr>
          <w:rFonts w:ascii="Times New Roman" w:hAnsi="Times New Roman"/>
          <w:b/>
          <w:sz w:val="22"/>
          <w:szCs w:val="22"/>
        </w:rPr>
        <w:tab/>
      </w:r>
      <w:r w:rsidRPr="00A946ED">
        <w:rPr>
          <w:rFonts w:ascii="Times New Roman" w:hAnsi="Times New Roman"/>
          <w:b/>
          <w:sz w:val="22"/>
          <w:szCs w:val="22"/>
        </w:rPr>
        <w:tab/>
        <w:t>:</w:t>
      </w:r>
      <w:r w:rsidRPr="00A946ED">
        <w:rPr>
          <w:rFonts w:ascii="Times New Roman" w:hAnsi="Times New Roman"/>
          <w:sz w:val="22"/>
          <w:szCs w:val="22"/>
        </w:rPr>
        <w:t xml:space="preserve">  Microsoft Visio, Rational Rose.</w:t>
      </w:r>
    </w:p>
    <w:p w:rsidR="00237DB0" w:rsidRPr="00A946ED" w:rsidRDefault="00237DB0" w:rsidP="00237DB0">
      <w:pPr>
        <w:pStyle w:val="PlainText"/>
        <w:numPr>
          <w:ilvl w:val="0"/>
          <w:numId w:val="20"/>
        </w:numPr>
        <w:jc w:val="both"/>
        <w:rPr>
          <w:rFonts w:ascii="Times New Roman" w:hAnsi="Times New Roman"/>
          <w:sz w:val="22"/>
          <w:szCs w:val="22"/>
        </w:rPr>
      </w:pPr>
      <w:r w:rsidRPr="00A946ED">
        <w:rPr>
          <w:rFonts w:ascii="Times New Roman" w:hAnsi="Times New Roman"/>
          <w:b/>
          <w:sz w:val="22"/>
          <w:szCs w:val="22"/>
        </w:rPr>
        <w:lastRenderedPageBreak/>
        <w:t>Operating Systems</w:t>
      </w:r>
      <w:r w:rsidRPr="00A946ED">
        <w:rPr>
          <w:rFonts w:ascii="Times New Roman" w:hAnsi="Times New Roman"/>
          <w:b/>
          <w:sz w:val="22"/>
          <w:szCs w:val="22"/>
        </w:rPr>
        <w:tab/>
        <w:t>:</w:t>
      </w:r>
      <w:r w:rsidRPr="00A946ED">
        <w:rPr>
          <w:rFonts w:ascii="Times New Roman" w:hAnsi="Times New Roman"/>
          <w:sz w:val="22"/>
          <w:szCs w:val="22"/>
        </w:rPr>
        <w:t xml:space="preserve">  Windows, Unix/Linux, Mac OS</w:t>
      </w:r>
    </w:p>
    <w:p w:rsidR="00237DB0" w:rsidRPr="00A946ED" w:rsidRDefault="00237DB0" w:rsidP="00237DB0">
      <w:pPr>
        <w:pStyle w:val="PlainText"/>
        <w:numPr>
          <w:ilvl w:val="0"/>
          <w:numId w:val="20"/>
        </w:numPr>
        <w:jc w:val="both"/>
        <w:rPr>
          <w:rFonts w:ascii="Times New Roman" w:hAnsi="Times New Roman"/>
          <w:sz w:val="22"/>
          <w:szCs w:val="22"/>
        </w:rPr>
      </w:pPr>
      <w:r w:rsidRPr="00A946ED">
        <w:rPr>
          <w:rFonts w:ascii="Times New Roman" w:hAnsi="Times New Roman"/>
          <w:b/>
          <w:sz w:val="22"/>
          <w:szCs w:val="22"/>
        </w:rPr>
        <w:t>Bug tracking tools</w:t>
      </w:r>
      <w:r w:rsidRPr="00A946ED">
        <w:rPr>
          <w:rFonts w:ascii="Times New Roman" w:hAnsi="Times New Roman"/>
          <w:b/>
          <w:sz w:val="22"/>
          <w:szCs w:val="22"/>
        </w:rPr>
        <w:tab/>
      </w:r>
      <w:r w:rsidRPr="00A946ED">
        <w:rPr>
          <w:rFonts w:ascii="Times New Roman" w:hAnsi="Times New Roman"/>
          <w:b/>
          <w:sz w:val="22"/>
          <w:szCs w:val="22"/>
        </w:rPr>
        <w:tab/>
        <w:t>:</w:t>
      </w:r>
      <w:r w:rsidRPr="00A946ED">
        <w:rPr>
          <w:rFonts w:ascii="Times New Roman" w:hAnsi="Times New Roman"/>
          <w:sz w:val="22"/>
          <w:szCs w:val="22"/>
        </w:rPr>
        <w:t xml:space="preserve">  WPBN, Jira, Firestone, HP Quality Center 10.0</w:t>
      </w:r>
    </w:p>
    <w:p w:rsidR="00237DB0" w:rsidRPr="00A946ED" w:rsidRDefault="00237DB0" w:rsidP="00237DB0">
      <w:pPr>
        <w:pStyle w:val="PlainText"/>
        <w:numPr>
          <w:ilvl w:val="0"/>
          <w:numId w:val="20"/>
        </w:numPr>
        <w:jc w:val="both"/>
        <w:rPr>
          <w:rFonts w:ascii="Times New Roman" w:hAnsi="Times New Roman"/>
          <w:sz w:val="22"/>
          <w:szCs w:val="22"/>
        </w:rPr>
      </w:pPr>
      <w:r w:rsidRPr="00A946ED">
        <w:rPr>
          <w:rFonts w:ascii="Times New Roman" w:hAnsi="Times New Roman"/>
          <w:b/>
          <w:sz w:val="22"/>
          <w:szCs w:val="22"/>
        </w:rPr>
        <w:t>Version Control Systems</w:t>
      </w:r>
      <w:r w:rsidRPr="00A946ED">
        <w:rPr>
          <w:rFonts w:ascii="Times New Roman" w:hAnsi="Times New Roman"/>
          <w:b/>
          <w:sz w:val="22"/>
          <w:szCs w:val="22"/>
        </w:rPr>
        <w:tab/>
        <w:t>:</w:t>
      </w:r>
      <w:r w:rsidR="003748E0" w:rsidRPr="00A946ED">
        <w:rPr>
          <w:rFonts w:ascii="Times New Roman" w:hAnsi="Times New Roman"/>
          <w:sz w:val="22"/>
          <w:szCs w:val="22"/>
        </w:rPr>
        <w:t xml:space="preserve">  SVN, CVS</w:t>
      </w:r>
      <w:r w:rsidRPr="00A946ED">
        <w:rPr>
          <w:rFonts w:ascii="Times New Roman" w:hAnsi="Times New Roman"/>
          <w:sz w:val="22"/>
          <w:szCs w:val="22"/>
        </w:rPr>
        <w:t>, GIT</w:t>
      </w:r>
    </w:p>
    <w:p w:rsidR="00056DD6" w:rsidRPr="00A946ED" w:rsidRDefault="00056DD6" w:rsidP="00056DD6">
      <w:pPr>
        <w:pStyle w:val="PlainText"/>
        <w:jc w:val="both"/>
        <w:rPr>
          <w:rFonts w:ascii="Times New Roman" w:hAnsi="Times New Roman"/>
          <w:sz w:val="22"/>
          <w:szCs w:val="22"/>
        </w:rPr>
      </w:pPr>
    </w:p>
    <w:p w:rsidR="00672D72" w:rsidRPr="00A946ED" w:rsidRDefault="00672D72" w:rsidP="00056DD6">
      <w:pPr>
        <w:pStyle w:val="PlainText"/>
        <w:jc w:val="both"/>
        <w:rPr>
          <w:rFonts w:ascii="Times New Roman" w:hAnsi="Times New Roman"/>
          <w:sz w:val="22"/>
          <w:szCs w:val="22"/>
        </w:rPr>
      </w:pPr>
    </w:p>
    <w:p w:rsidR="00097A4B" w:rsidRDefault="00097A4B" w:rsidP="00237DB0">
      <w:pPr>
        <w:shd w:val="clear" w:color="auto" w:fill="E6E6E6"/>
        <w:tabs>
          <w:tab w:val="left" w:pos="2040"/>
          <w:tab w:val="left" w:pos="5100"/>
          <w:tab w:val="right" w:pos="9180"/>
        </w:tabs>
        <w:jc w:val="both"/>
        <w:rPr>
          <w:b/>
          <w:color w:val="1F497D" w:themeColor="text2"/>
          <w:sz w:val="22"/>
          <w:szCs w:val="22"/>
        </w:rPr>
      </w:pPr>
      <w:r w:rsidRPr="00A946ED">
        <w:rPr>
          <w:b/>
          <w:color w:val="1F497D" w:themeColor="text2"/>
          <w:sz w:val="22"/>
          <w:szCs w:val="22"/>
        </w:rPr>
        <w:t>EXPERIENCE</w:t>
      </w:r>
      <w:r w:rsidR="00AF25E3">
        <w:rPr>
          <w:b/>
          <w:color w:val="1F497D" w:themeColor="text2"/>
          <w:sz w:val="22"/>
          <w:szCs w:val="22"/>
        </w:rPr>
        <w:t>:</w:t>
      </w:r>
    </w:p>
    <w:p w:rsidR="00AF25E3" w:rsidRPr="00A946ED" w:rsidRDefault="00AF25E3" w:rsidP="00237DB0">
      <w:pPr>
        <w:shd w:val="clear" w:color="auto" w:fill="E6E6E6"/>
        <w:tabs>
          <w:tab w:val="left" w:pos="2040"/>
          <w:tab w:val="left" w:pos="5100"/>
          <w:tab w:val="right" w:pos="9180"/>
        </w:tabs>
        <w:jc w:val="both"/>
        <w:rPr>
          <w:b/>
          <w:color w:val="1F497D" w:themeColor="text2"/>
          <w:sz w:val="22"/>
          <w:szCs w:val="22"/>
        </w:rPr>
      </w:pPr>
    </w:p>
    <w:p w:rsidR="00056DD6" w:rsidRPr="00A946ED" w:rsidRDefault="00056DD6" w:rsidP="00056DD6">
      <w:pPr>
        <w:pStyle w:val="PlainText"/>
        <w:pBdr>
          <w:bottom w:val="single" w:sz="4" w:space="1" w:color="auto"/>
        </w:pBdr>
        <w:jc w:val="both"/>
        <w:rPr>
          <w:rFonts w:ascii="Times New Roman" w:hAnsi="Times New Roman"/>
          <w:b/>
          <w:sz w:val="22"/>
          <w:szCs w:val="22"/>
        </w:rPr>
      </w:pPr>
      <w:r w:rsidRPr="00A946ED">
        <w:rPr>
          <w:rFonts w:ascii="Times New Roman" w:hAnsi="Times New Roman"/>
          <w:b/>
          <w:sz w:val="22"/>
          <w:szCs w:val="22"/>
        </w:rPr>
        <w:t>Landis+Gyr, Bloomington, MN</w:t>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t xml:space="preserve">                    </w:t>
      </w:r>
      <w:r w:rsidRPr="00A946ED">
        <w:rPr>
          <w:rFonts w:ascii="Times New Roman" w:hAnsi="Times New Roman"/>
          <w:b/>
          <w:sz w:val="22"/>
          <w:szCs w:val="22"/>
        </w:rPr>
        <w:tab/>
      </w:r>
      <w:r w:rsidR="00AF25E3">
        <w:rPr>
          <w:rFonts w:ascii="Times New Roman" w:hAnsi="Times New Roman"/>
          <w:b/>
          <w:sz w:val="22"/>
          <w:szCs w:val="22"/>
        </w:rPr>
        <w:t xml:space="preserve">   </w:t>
      </w:r>
      <w:r w:rsidR="007C591C" w:rsidRPr="00A946ED">
        <w:rPr>
          <w:rFonts w:ascii="Times New Roman" w:hAnsi="Times New Roman"/>
          <w:b/>
          <w:sz w:val="22"/>
          <w:szCs w:val="22"/>
        </w:rPr>
        <w:t xml:space="preserve"> </w:t>
      </w:r>
      <w:r w:rsidRPr="00A946ED">
        <w:rPr>
          <w:rFonts w:ascii="Times New Roman" w:hAnsi="Times New Roman"/>
          <w:b/>
          <w:sz w:val="22"/>
          <w:szCs w:val="22"/>
        </w:rPr>
        <w:t>Jun 15 - Dec 15</w:t>
      </w:r>
    </w:p>
    <w:p w:rsidR="00056DD6" w:rsidRPr="00A946ED" w:rsidRDefault="00056DD6" w:rsidP="00056DD6">
      <w:pPr>
        <w:pStyle w:val="PlainText"/>
        <w:jc w:val="both"/>
        <w:rPr>
          <w:rFonts w:ascii="Times New Roman" w:hAnsi="Times New Roman"/>
          <w:b/>
          <w:sz w:val="22"/>
          <w:szCs w:val="22"/>
        </w:rPr>
      </w:pPr>
    </w:p>
    <w:p w:rsidR="00056DD6" w:rsidRPr="00A946ED" w:rsidRDefault="00056DD6" w:rsidP="00056DD6">
      <w:pPr>
        <w:pStyle w:val="PlainText"/>
        <w:jc w:val="both"/>
        <w:rPr>
          <w:rFonts w:ascii="Times New Roman" w:hAnsi="Times New Roman"/>
          <w:b/>
          <w:sz w:val="22"/>
          <w:szCs w:val="22"/>
        </w:rPr>
      </w:pPr>
      <w:r w:rsidRPr="00A946ED">
        <w:rPr>
          <w:rFonts w:ascii="Times New Roman" w:hAnsi="Times New Roman"/>
          <w:b/>
          <w:sz w:val="22"/>
          <w:szCs w:val="22"/>
        </w:rPr>
        <w:t>Project: MDMS (Utility Meter Data Management System)</w:t>
      </w:r>
    </w:p>
    <w:p w:rsidR="00056DD6" w:rsidRPr="00A946ED" w:rsidRDefault="00056DD6" w:rsidP="00056DD6">
      <w:pPr>
        <w:pStyle w:val="PlainText"/>
        <w:jc w:val="both"/>
        <w:rPr>
          <w:rFonts w:ascii="Times New Roman" w:hAnsi="Times New Roman"/>
          <w:b/>
          <w:sz w:val="22"/>
          <w:szCs w:val="22"/>
        </w:rPr>
      </w:pPr>
      <w:r w:rsidRPr="00A946ED">
        <w:rPr>
          <w:rFonts w:ascii="Times New Roman" w:hAnsi="Times New Roman"/>
          <w:b/>
          <w:sz w:val="22"/>
          <w:szCs w:val="22"/>
        </w:rPr>
        <w:t>Java/J2EE Developer</w:t>
      </w:r>
    </w:p>
    <w:p w:rsidR="00056DD6" w:rsidRPr="00A946ED" w:rsidRDefault="00056DD6" w:rsidP="00056DD6">
      <w:pPr>
        <w:pStyle w:val="PlainText"/>
        <w:jc w:val="both"/>
        <w:rPr>
          <w:rFonts w:ascii="Times New Roman" w:hAnsi="Times New Roman"/>
          <w:b/>
          <w:sz w:val="22"/>
          <w:szCs w:val="22"/>
        </w:rPr>
      </w:pPr>
    </w:p>
    <w:p w:rsidR="00056DD6" w:rsidRPr="00A946ED" w:rsidRDefault="00056DD6" w:rsidP="00056DD6">
      <w:pPr>
        <w:pStyle w:val="PlainText"/>
        <w:jc w:val="both"/>
        <w:rPr>
          <w:rFonts w:ascii="Times New Roman" w:hAnsi="Times New Roman"/>
          <w:b/>
          <w:sz w:val="22"/>
          <w:szCs w:val="22"/>
        </w:rPr>
      </w:pPr>
      <w:r w:rsidRPr="00A946ED">
        <w:rPr>
          <w:rFonts w:ascii="Times New Roman" w:hAnsi="Times New Roman"/>
          <w:b/>
          <w:sz w:val="22"/>
          <w:szCs w:val="22"/>
        </w:rPr>
        <w:t>Responsibilities:</w:t>
      </w:r>
    </w:p>
    <w:p w:rsidR="00056DD6" w:rsidRPr="00A946ED" w:rsidRDefault="00056DD6" w:rsidP="00C6117E">
      <w:pPr>
        <w:pStyle w:val="ListParagraph"/>
        <w:numPr>
          <w:ilvl w:val="0"/>
          <w:numId w:val="28"/>
        </w:numPr>
        <w:ind w:left="360"/>
        <w:rPr>
          <w:b/>
          <w:sz w:val="22"/>
          <w:szCs w:val="22"/>
        </w:rPr>
      </w:pPr>
      <w:r w:rsidRPr="00A946ED">
        <w:rPr>
          <w:b/>
          <w:sz w:val="22"/>
          <w:szCs w:val="22"/>
        </w:rPr>
        <w:t xml:space="preserve">Followed </w:t>
      </w:r>
      <w:r w:rsidRPr="00A946ED">
        <w:rPr>
          <w:b/>
          <w:bCs/>
          <w:sz w:val="22"/>
          <w:szCs w:val="22"/>
        </w:rPr>
        <w:t>agile</w:t>
      </w:r>
      <w:r w:rsidRPr="00A946ED">
        <w:rPr>
          <w:b/>
          <w:sz w:val="22"/>
          <w:szCs w:val="22"/>
        </w:rPr>
        <w:t xml:space="preserve"> methodology to implement the application.</w:t>
      </w:r>
    </w:p>
    <w:p w:rsidR="00056DD6" w:rsidRPr="00A946ED" w:rsidRDefault="00056DD6" w:rsidP="00C6117E">
      <w:pPr>
        <w:pStyle w:val="ListParagraph"/>
        <w:numPr>
          <w:ilvl w:val="0"/>
          <w:numId w:val="28"/>
        </w:numPr>
        <w:ind w:left="360"/>
        <w:jc w:val="both"/>
        <w:rPr>
          <w:b/>
          <w:sz w:val="22"/>
          <w:szCs w:val="22"/>
        </w:rPr>
      </w:pPr>
      <w:r w:rsidRPr="00A946ED">
        <w:rPr>
          <w:sz w:val="22"/>
          <w:szCs w:val="22"/>
        </w:rPr>
        <w:t xml:space="preserve">Used </w:t>
      </w:r>
      <w:r w:rsidRPr="00A946ED">
        <w:rPr>
          <w:bCs/>
          <w:sz w:val="22"/>
          <w:szCs w:val="22"/>
        </w:rPr>
        <w:t xml:space="preserve">Spring </w:t>
      </w:r>
      <w:r w:rsidRPr="00A946ED">
        <w:rPr>
          <w:b/>
          <w:bCs/>
          <w:sz w:val="22"/>
          <w:szCs w:val="22"/>
        </w:rPr>
        <w:t>MVC</w:t>
      </w:r>
      <w:r w:rsidRPr="00A946ED">
        <w:rPr>
          <w:b/>
          <w:sz w:val="22"/>
          <w:szCs w:val="22"/>
        </w:rPr>
        <w:t xml:space="preserve"> framework for developing web application.</w:t>
      </w:r>
    </w:p>
    <w:p w:rsidR="00056DD6" w:rsidRPr="00A946ED" w:rsidRDefault="00056DD6" w:rsidP="00C6117E">
      <w:pPr>
        <w:pStyle w:val="ListParagraph"/>
        <w:numPr>
          <w:ilvl w:val="0"/>
          <w:numId w:val="28"/>
        </w:numPr>
        <w:ind w:left="360"/>
        <w:jc w:val="both"/>
        <w:rPr>
          <w:b/>
          <w:sz w:val="22"/>
          <w:szCs w:val="22"/>
        </w:rPr>
      </w:pPr>
      <w:r w:rsidRPr="00A946ED">
        <w:rPr>
          <w:sz w:val="22"/>
          <w:szCs w:val="22"/>
        </w:rPr>
        <w:t xml:space="preserve">Used </w:t>
      </w:r>
      <w:r w:rsidRPr="00A946ED">
        <w:rPr>
          <w:bCs/>
          <w:sz w:val="22"/>
          <w:szCs w:val="22"/>
        </w:rPr>
        <w:t>Hibernate</w:t>
      </w:r>
      <w:r w:rsidRPr="00A946ED">
        <w:rPr>
          <w:sz w:val="22"/>
          <w:szCs w:val="22"/>
        </w:rPr>
        <w:t xml:space="preserve"> </w:t>
      </w:r>
      <w:r w:rsidRPr="00A946ED">
        <w:rPr>
          <w:b/>
          <w:sz w:val="22"/>
          <w:szCs w:val="22"/>
        </w:rPr>
        <w:t>for Object Relational Mapping (ORM).</w:t>
      </w:r>
    </w:p>
    <w:p w:rsidR="00056DD6" w:rsidRPr="00A946ED" w:rsidRDefault="00056DD6" w:rsidP="00C6117E">
      <w:pPr>
        <w:pStyle w:val="ListParagraph"/>
        <w:numPr>
          <w:ilvl w:val="0"/>
          <w:numId w:val="28"/>
        </w:numPr>
        <w:ind w:left="360"/>
        <w:jc w:val="both"/>
        <w:rPr>
          <w:b/>
          <w:sz w:val="22"/>
          <w:szCs w:val="22"/>
        </w:rPr>
      </w:pPr>
      <w:r w:rsidRPr="00A946ED">
        <w:rPr>
          <w:sz w:val="22"/>
          <w:szCs w:val="22"/>
        </w:rPr>
        <w:t xml:space="preserve">Used </w:t>
      </w:r>
      <w:r w:rsidRPr="00A946ED">
        <w:rPr>
          <w:bCs/>
          <w:sz w:val="22"/>
          <w:szCs w:val="22"/>
        </w:rPr>
        <w:t>Log4j</w:t>
      </w:r>
      <w:r w:rsidRPr="00A946ED">
        <w:rPr>
          <w:sz w:val="22"/>
          <w:szCs w:val="22"/>
        </w:rPr>
        <w:t xml:space="preserve"> to capture </w:t>
      </w:r>
      <w:r w:rsidRPr="00A946ED">
        <w:rPr>
          <w:b/>
          <w:sz w:val="22"/>
          <w:szCs w:val="22"/>
        </w:rPr>
        <w:t>the log that includes Runtime exceptions.</w:t>
      </w:r>
    </w:p>
    <w:p w:rsidR="00056DD6" w:rsidRPr="00A946ED" w:rsidRDefault="00056DD6" w:rsidP="00C6117E">
      <w:pPr>
        <w:pStyle w:val="ListParagraph"/>
        <w:numPr>
          <w:ilvl w:val="0"/>
          <w:numId w:val="28"/>
        </w:numPr>
        <w:ind w:left="360"/>
        <w:jc w:val="both"/>
        <w:rPr>
          <w:sz w:val="22"/>
          <w:szCs w:val="22"/>
        </w:rPr>
      </w:pPr>
      <w:r w:rsidRPr="00A946ED">
        <w:rPr>
          <w:sz w:val="22"/>
          <w:szCs w:val="22"/>
        </w:rPr>
        <w:t xml:space="preserve">Used </w:t>
      </w:r>
      <w:r w:rsidRPr="00A946ED">
        <w:rPr>
          <w:bCs/>
          <w:sz w:val="22"/>
          <w:szCs w:val="22"/>
        </w:rPr>
        <w:t>SOAP</w:t>
      </w:r>
      <w:r w:rsidRPr="00A946ED">
        <w:rPr>
          <w:sz w:val="22"/>
          <w:szCs w:val="22"/>
        </w:rPr>
        <w:t xml:space="preserve"> based web </w:t>
      </w:r>
      <w:r w:rsidRPr="00A946ED">
        <w:rPr>
          <w:b/>
          <w:sz w:val="22"/>
          <w:szCs w:val="22"/>
        </w:rPr>
        <w:t>services to develop interfaces to integrate between front end systems</w:t>
      </w:r>
      <w:r w:rsidRPr="00A946ED">
        <w:rPr>
          <w:sz w:val="22"/>
          <w:szCs w:val="22"/>
        </w:rPr>
        <w:t xml:space="preserve"> and back end systems. </w:t>
      </w:r>
    </w:p>
    <w:p w:rsidR="00056DD6" w:rsidRPr="00A946ED" w:rsidRDefault="00056DD6" w:rsidP="00C6117E">
      <w:pPr>
        <w:pStyle w:val="ListParagraph"/>
        <w:numPr>
          <w:ilvl w:val="0"/>
          <w:numId w:val="28"/>
        </w:numPr>
        <w:ind w:left="360"/>
        <w:jc w:val="both"/>
        <w:rPr>
          <w:b/>
          <w:sz w:val="22"/>
          <w:szCs w:val="22"/>
        </w:rPr>
      </w:pPr>
      <w:r w:rsidRPr="00A946ED">
        <w:rPr>
          <w:sz w:val="22"/>
          <w:szCs w:val="22"/>
        </w:rPr>
        <w:t xml:space="preserve">Security is </w:t>
      </w:r>
      <w:r w:rsidRPr="00A946ED">
        <w:rPr>
          <w:b/>
          <w:sz w:val="22"/>
          <w:szCs w:val="22"/>
        </w:rPr>
        <w:t>implemented using spring security framework.</w:t>
      </w:r>
    </w:p>
    <w:p w:rsidR="00056DD6" w:rsidRPr="00A946ED" w:rsidRDefault="00056DD6" w:rsidP="00C6117E">
      <w:pPr>
        <w:pStyle w:val="ListParagraph"/>
        <w:numPr>
          <w:ilvl w:val="0"/>
          <w:numId w:val="28"/>
        </w:numPr>
        <w:ind w:left="360"/>
        <w:jc w:val="both"/>
        <w:rPr>
          <w:b/>
          <w:sz w:val="22"/>
          <w:szCs w:val="22"/>
        </w:rPr>
      </w:pPr>
      <w:r w:rsidRPr="00A946ED">
        <w:rPr>
          <w:sz w:val="22"/>
          <w:szCs w:val="22"/>
        </w:rPr>
        <w:t xml:space="preserve">Used </w:t>
      </w:r>
      <w:r w:rsidRPr="00A946ED">
        <w:rPr>
          <w:b/>
          <w:sz w:val="22"/>
          <w:szCs w:val="22"/>
        </w:rPr>
        <w:t>WebLogic server to deploy a</w:t>
      </w:r>
      <w:r w:rsidR="00DE5895" w:rsidRPr="00A946ED">
        <w:rPr>
          <w:b/>
          <w:sz w:val="22"/>
          <w:szCs w:val="22"/>
        </w:rPr>
        <w:t>pplications and</w:t>
      </w:r>
      <w:r w:rsidRPr="00A946ED">
        <w:rPr>
          <w:b/>
          <w:sz w:val="22"/>
          <w:szCs w:val="22"/>
        </w:rPr>
        <w:t xml:space="preserve"> web services.</w:t>
      </w:r>
    </w:p>
    <w:p w:rsidR="00056DD6" w:rsidRPr="00A946ED" w:rsidRDefault="00056DD6" w:rsidP="00C6117E">
      <w:pPr>
        <w:pStyle w:val="ListParagraph"/>
        <w:numPr>
          <w:ilvl w:val="0"/>
          <w:numId w:val="28"/>
        </w:numPr>
        <w:ind w:left="360"/>
        <w:jc w:val="both"/>
        <w:rPr>
          <w:sz w:val="22"/>
          <w:szCs w:val="22"/>
        </w:rPr>
      </w:pPr>
      <w:r w:rsidRPr="00A946ED">
        <w:rPr>
          <w:sz w:val="22"/>
          <w:szCs w:val="22"/>
        </w:rPr>
        <w:t xml:space="preserve">Worked in a </w:t>
      </w:r>
      <w:r w:rsidRPr="00A946ED">
        <w:rPr>
          <w:b/>
          <w:sz w:val="22"/>
          <w:szCs w:val="22"/>
        </w:rPr>
        <w:t>service oriented architecture that transmits communication among various systems</w:t>
      </w:r>
      <w:r w:rsidRPr="00A946ED">
        <w:rPr>
          <w:sz w:val="22"/>
          <w:szCs w:val="22"/>
        </w:rPr>
        <w:t xml:space="preserve"> using </w:t>
      </w:r>
      <w:r w:rsidRPr="00A946ED">
        <w:rPr>
          <w:bCs/>
          <w:sz w:val="22"/>
          <w:szCs w:val="22"/>
        </w:rPr>
        <w:t>SOAP based web services</w:t>
      </w:r>
      <w:r w:rsidRPr="00A946ED">
        <w:rPr>
          <w:sz w:val="22"/>
          <w:szCs w:val="22"/>
        </w:rPr>
        <w:t>.</w:t>
      </w:r>
    </w:p>
    <w:p w:rsidR="00056DD6" w:rsidRPr="00A946ED" w:rsidRDefault="00056DD6" w:rsidP="00C6117E">
      <w:pPr>
        <w:pStyle w:val="ListParagraph"/>
        <w:numPr>
          <w:ilvl w:val="0"/>
          <w:numId w:val="28"/>
        </w:numPr>
        <w:ind w:left="360"/>
        <w:jc w:val="both"/>
        <w:rPr>
          <w:b/>
          <w:sz w:val="22"/>
          <w:szCs w:val="22"/>
        </w:rPr>
      </w:pPr>
      <w:r w:rsidRPr="00A946ED">
        <w:rPr>
          <w:sz w:val="22"/>
          <w:szCs w:val="22"/>
        </w:rPr>
        <w:t xml:space="preserve">Used </w:t>
      </w:r>
      <w:r w:rsidRPr="00A946ED">
        <w:rPr>
          <w:b/>
          <w:bCs/>
          <w:sz w:val="22"/>
          <w:szCs w:val="22"/>
        </w:rPr>
        <w:t xml:space="preserve">SOAP UI </w:t>
      </w:r>
      <w:r w:rsidRPr="00A946ED">
        <w:rPr>
          <w:b/>
          <w:sz w:val="22"/>
          <w:szCs w:val="22"/>
        </w:rPr>
        <w:t xml:space="preserve">for testing </w:t>
      </w:r>
      <w:r w:rsidR="0019434D" w:rsidRPr="00A946ED">
        <w:rPr>
          <w:b/>
          <w:bCs/>
          <w:sz w:val="22"/>
          <w:szCs w:val="22"/>
        </w:rPr>
        <w:t>web services.</w:t>
      </w:r>
    </w:p>
    <w:p w:rsidR="00056DD6" w:rsidRPr="00A946ED" w:rsidRDefault="00056DD6" w:rsidP="00C6117E">
      <w:pPr>
        <w:pStyle w:val="ListParagraph"/>
        <w:numPr>
          <w:ilvl w:val="0"/>
          <w:numId w:val="28"/>
        </w:numPr>
        <w:ind w:left="360"/>
        <w:jc w:val="both"/>
        <w:rPr>
          <w:sz w:val="22"/>
          <w:szCs w:val="22"/>
        </w:rPr>
      </w:pPr>
      <w:r w:rsidRPr="00A946ED">
        <w:rPr>
          <w:sz w:val="22"/>
          <w:szCs w:val="22"/>
        </w:rPr>
        <w:t>Developed front en</w:t>
      </w:r>
      <w:r w:rsidR="0091203C" w:rsidRPr="00A946ED">
        <w:rPr>
          <w:sz w:val="22"/>
          <w:szCs w:val="22"/>
        </w:rPr>
        <w:t xml:space="preserve">d application screens using </w:t>
      </w:r>
      <w:r w:rsidR="0091203C" w:rsidRPr="00E175F1">
        <w:rPr>
          <w:b/>
          <w:sz w:val="22"/>
          <w:szCs w:val="22"/>
        </w:rPr>
        <w:t>GWT, X</w:t>
      </w:r>
      <w:r w:rsidRPr="00E175F1">
        <w:rPr>
          <w:b/>
          <w:sz w:val="22"/>
          <w:szCs w:val="22"/>
        </w:rPr>
        <w:t>ML, java script, jQuery and CSS</w:t>
      </w:r>
      <w:r w:rsidRPr="00A946ED">
        <w:rPr>
          <w:sz w:val="22"/>
          <w:szCs w:val="22"/>
        </w:rPr>
        <w:t>.</w:t>
      </w:r>
    </w:p>
    <w:p w:rsidR="00056DD6" w:rsidRPr="00E175F1" w:rsidRDefault="00056DD6" w:rsidP="00C6117E">
      <w:pPr>
        <w:pStyle w:val="ListParagraph"/>
        <w:numPr>
          <w:ilvl w:val="0"/>
          <w:numId w:val="28"/>
        </w:numPr>
        <w:ind w:left="360"/>
        <w:jc w:val="both"/>
        <w:rPr>
          <w:b/>
          <w:sz w:val="22"/>
          <w:szCs w:val="22"/>
        </w:rPr>
      </w:pPr>
      <w:r w:rsidRPr="00A946ED">
        <w:rPr>
          <w:bCs/>
          <w:sz w:val="22"/>
          <w:szCs w:val="22"/>
        </w:rPr>
        <w:t xml:space="preserve">Developed interactive reports and web components using web based development environment </w:t>
      </w:r>
      <w:r w:rsidRPr="00E175F1">
        <w:rPr>
          <w:b/>
          <w:bCs/>
          <w:sz w:val="22"/>
          <w:szCs w:val="22"/>
        </w:rPr>
        <w:t>Oracle Application Express (APEX) and high chart API.</w:t>
      </w:r>
    </w:p>
    <w:p w:rsidR="00056DD6" w:rsidRPr="00E175F1" w:rsidRDefault="00056DD6" w:rsidP="00C6117E">
      <w:pPr>
        <w:pStyle w:val="ListParagraph"/>
        <w:numPr>
          <w:ilvl w:val="0"/>
          <w:numId w:val="28"/>
        </w:numPr>
        <w:ind w:left="360"/>
        <w:jc w:val="both"/>
        <w:rPr>
          <w:b/>
          <w:sz w:val="22"/>
          <w:szCs w:val="22"/>
        </w:rPr>
      </w:pPr>
      <w:r w:rsidRPr="00A946ED">
        <w:rPr>
          <w:sz w:val="22"/>
          <w:szCs w:val="22"/>
        </w:rPr>
        <w:t xml:space="preserve">Performed </w:t>
      </w:r>
      <w:r w:rsidRPr="00E175F1">
        <w:rPr>
          <w:b/>
          <w:sz w:val="22"/>
          <w:szCs w:val="22"/>
        </w:rPr>
        <w:t>Unit testing of application using JUnit.</w:t>
      </w:r>
    </w:p>
    <w:p w:rsidR="00056DD6" w:rsidRPr="00E175F1" w:rsidRDefault="00056DD6" w:rsidP="00C6117E">
      <w:pPr>
        <w:pStyle w:val="ListParagraph"/>
        <w:numPr>
          <w:ilvl w:val="0"/>
          <w:numId w:val="28"/>
        </w:numPr>
        <w:ind w:left="360"/>
        <w:jc w:val="both"/>
        <w:rPr>
          <w:b/>
          <w:sz w:val="22"/>
          <w:szCs w:val="22"/>
        </w:rPr>
      </w:pPr>
      <w:r w:rsidRPr="00A946ED">
        <w:rPr>
          <w:sz w:val="22"/>
          <w:szCs w:val="22"/>
        </w:rPr>
        <w:t xml:space="preserve">Used </w:t>
      </w:r>
      <w:r w:rsidRPr="00E175F1">
        <w:rPr>
          <w:b/>
          <w:bCs/>
          <w:sz w:val="22"/>
          <w:szCs w:val="22"/>
        </w:rPr>
        <w:t>SVN</w:t>
      </w:r>
      <w:r w:rsidRPr="00E175F1">
        <w:rPr>
          <w:b/>
          <w:sz w:val="22"/>
          <w:szCs w:val="22"/>
        </w:rPr>
        <w:t xml:space="preserve"> for source code maintenance.</w:t>
      </w:r>
    </w:p>
    <w:p w:rsidR="00056DD6" w:rsidRPr="00A946ED" w:rsidRDefault="00056DD6" w:rsidP="00C6117E">
      <w:pPr>
        <w:pStyle w:val="ListParagraph"/>
        <w:numPr>
          <w:ilvl w:val="0"/>
          <w:numId w:val="28"/>
        </w:numPr>
        <w:ind w:left="360"/>
        <w:jc w:val="both"/>
        <w:rPr>
          <w:sz w:val="22"/>
          <w:szCs w:val="22"/>
        </w:rPr>
      </w:pPr>
      <w:r w:rsidRPr="00A946ED">
        <w:rPr>
          <w:sz w:val="22"/>
          <w:szCs w:val="22"/>
        </w:rPr>
        <w:t xml:space="preserve">Involved in </w:t>
      </w:r>
      <w:r w:rsidRPr="00E175F1">
        <w:rPr>
          <w:b/>
          <w:sz w:val="22"/>
          <w:szCs w:val="22"/>
        </w:rPr>
        <w:t>Bug fixing of</w:t>
      </w:r>
      <w:r w:rsidRPr="00A946ED">
        <w:rPr>
          <w:sz w:val="22"/>
          <w:szCs w:val="22"/>
        </w:rPr>
        <w:t xml:space="preserve"> various modules that were raised by the testing teams in </w:t>
      </w:r>
      <w:r w:rsidRPr="00E175F1">
        <w:rPr>
          <w:b/>
          <w:sz w:val="22"/>
          <w:szCs w:val="22"/>
        </w:rPr>
        <w:t>the application during the</w:t>
      </w:r>
      <w:r w:rsidRPr="00A946ED">
        <w:rPr>
          <w:sz w:val="22"/>
          <w:szCs w:val="22"/>
        </w:rPr>
        <w:t xml:space="preserve"> testing phase.</w:t>
      </w:r>
    </w:p>
    <w:p w:rsidR="00056DD6" w:rsidRPr="00A946ED" w:rsidRDefault="00056DD6" w:rsidP="00C6117E">
      <w:pPr>
        <w:pStyle w:val="ListParagraph"/>
        <w:numPr>
          <w:ilvl w:val="0"/>
          <w:numId w:val="28"/>
        </w:numPr>
        <w:ind w:left="360"/>
        <w:jc w:val="both"/>
        <w:rPr>
          <w:sz w:val="22"/>
          <w:szCs w:val="22"/>
        </w:rPr>
      </w:pPr>
      <w:r w:rsidRPr="00E175F1">
        <w:rPr>
          <w:b/>
          <w:sz w:val="22"/>
          <w:szCs w:val="22"/>
        </w:rPr>
        <w:t>Developed various configurations files using XML</w:t>
      </w:r>
      <w:r w:rsidRPr="00A946ED">
        <w:rPr>
          <w:sz w:val="22"/>
          <w:szCs w:val="22"/>
        </w:rPr>
        <w:t>.</w:t>
      </w:r>
    </w:p>
    <w:p w:rsidR="00056DD6" w:rsidRPr="00A946ED" w:rsidRDefault="00056DD6" w:rsidP="00C6117E">
      <w:pPr>
        <w:pStyle w:val="ListParagraph"/>
        <w:numPr>
          <w:ilvl w:val="0"/>
          <w:numId w:val="28"/>
        </w:numPr>
        <w:ind w:left="360"/>
        <w:jc w:val="both"/>
        <w:rPr>
          <w:sz w:val="22"/>
          <w:szCs w:val="22"/>
        </w:rPr>
      </w:pPr>
      <w:r w:rsidRPr="00A946ED">
        <w:rPr>
          <w:sz w:val="22"/>
          <w:szCs w:val="22"/>
        </w:rPr>
        <w:t xml:space="preserve">Developed functionality using controller </w:t>
      </w:r>
      <w:r w:rsidRPr="00E175F1">
        <w:rPr>
          <w:b/>
          <w:sz w:val="22"/>
          <w:szCs w:val="22"/>
        </w:rPr>
        <w:t>classes, services, helper classes, utilities and Database layers.</w:t>
      </w:r>
    </w:p>
    <w:p w:rsidR="00056DD6" w:rsidRPr="00E175F1" w:rsidRDefault="00056DD6" w:rsidP="00C6117E">
      <w:pPr>
        <w:pStyle w:val="ListParagraph"/>
        <w:numPr>
          <w:ilvl w:val="0"/>
          <w:numId w:val="28"/>
        </w:numPr>
        <w:ind w:left="360"/>
        <w:jc w:val="both"/>
        <w:rPr>
          <w:b/>
          <w:sz w:val="22"/>
          <w:szCs w:val="22"/>
        </w:rPr>
      </w:pPr>
      <w:r w:rsidRPr="00A946ED">
        <w:rPr>
          <w:sz w:val="22"/>
          <w:szCs w:val="22"/>
        </w:rPr>
        <w:t xml:space="preserve">Involved in </w:t>
      </w:r>
      <w:r w:rsidRPr="00E175F1">
        <w:rPr>
          <w:b/>
          <w:sz w:val="22"/>
          <w:szCs w:val="22"/>
        </w:rPr>
        <w:t>design review and code review process in team.</w:t>
      </w:r>
    </w:p>
    <w:p w:rsidR="00056DD6" w:rsidRPr="00E175F1" w:rsidRDefault="00056DD6" w:rsidP="00C6117E">
      <w:pPr>
        <w:pStyle w:val="ListParagraph"/>
        <w:numPr>
          <w:ilvl w:val="0"/>
          <w:numId w:val="28"/>
        </w:numPr>
        <w:ind w:left="360"/>
        <w:jc w:val="both"/>
        <w:rPr>
          <w:b/>
          <w:sz w:val="22"/>
          <w:szCs w:val="22"/>
        </w:rPr>
      </w:pPr>
      <w:r w:rsidRPr="00A946ED">
        <w:rPr>
          <w:sz w:val="22"/>
          <w:szCs w:val="22"/>
        </w:rPr>
        <w:t xml:space="preserve">Handled </w:t>
      </w:r>
      <w:r w:rsidRPr="00E175F1">
        <w:rPr>
          <w:b/>
          <w:sz w:val="22"/>
          <w:szCs w:val="22"/>
        </w:rPr>
        <w:t xml:space="preserve">Client calls and was SPOC to discuss any </w:t>
      </w:r>
      <w:r w:rsidR="00D22FF5" w:rsidRPr="00E175F1">
        <w:rPr>
          <w:b/>
          <w:sz w:val="22"/>
          <w:szCs w:val="22"/>
        </w:rPr>
        <w:t>issues.</w:t>
      </w:r>
    </w:p>
    <w:p w:rsidR="00056DD6" w:rsidRPr="00E175F1" w:rsidRDefault="00056DD6" w:rsidP="00C6117E">
      <w:pPr>
        <w:pStyle w:val="ListParagraph"/>
        <w:numPr>
          <w:ilvl w:val="0"/>
          <w:numId w:val="28"/>
        </w:numPr>
        <w:ind w:left="360"/>
        <w:jc w:val="both"/>
        <w:rPr>
          <w:b/>
          <w:sz w:val="22"/>
          <w:szCs w:val="22"/>
        </w:rPr>
      </w:pPr>
      <w:r w:rsidRPr="00A946ED">
        <w:rPr>
          <w:sz w:val="22"/>
          <w:szCs w:val="22"/>
        </w:rPr>
        <w:t xml:space="preserve">Used ant for </w:t>
      </w:r>
      <w:r w:rsidRPr="00E175F1">
        <w:rPr>
          <w:b/>
          <w:sz w:val="22"/>
          <w:szCs w:val="22"/>
        </w:rPr>
        <w:t>build targets and Maven for the dependency management.</w:t>
      </w:r>
    </w:p>
    <w:p w:rsidR="00010E5B" w:rsidRDefault="00010E5B" w:rsidP="00C6117E">
      <w:pPr>
        <w:pStyle w:val="ListParagraph"/>
        <w:numPr>
          <w:ilvl w:val="0"/>
          <w:numId w:val="28"/>
        </w:numPr>
        <w:ind w:left="360"/>
        <w:jc w:val="both"/>
        <w:rPr>
          <w:b/>
          <w:sz w:val="22"/>
          <w:szCs w:val="22"/>
        </w:rPr>
      </w:pPr>
      <w:r w:rsidRPr="00A946ED">
        <w:rPr>
          <w:sz w:val="22"/>
          <w:szCs w:val="22"/>
        </w:rPr>
        <w:t>Used Jira</w:t>
      </w:r>
      <w:r w:rsidR="00B632DF" w:rsidRPr="00A946ED">
        <w:rPr>
          <w:sz w:val="22"/>
          <w:szCs w:val="22"/>
        </w:rPr>
        <w:t xml:space="preserve"> as a project </w:t>
      </w:r>
      <w:r w:rsidR="00B632DF" w:rsidRPr="00E175F1">
        <w:rPr>
          <w:b/>
          <w:sz w:val="22"/>
          <w:szCs w:val="22"/>
        </w:rPr>
        <w:t xml:space="preserve">tracking and work flow management </w:t>
      </w:r>
      <w:r w:rsidR="00DC3D64" w:rsidRPr="00E175F1">
        <w:rPr>
          <w:b/>
          <w:sz w:val="22"/>
          <w:szCs w:val="22"/>
        </w:rPr>
        <w:t>tool.</w:t>
      </w:r>
    </w:p>
    <w:p w:rsidR="00AF25E3" w:rsidRPr="00E175F1" w:rsidRDefault="00AF25E3" w:rsidP="00AF25E3">
      <w:pPr>
        <w:pStyle w:val="ListParagraph"/>
        <w:ind w:left="360"/>
        <w:jc w:val="both"/>
        <w:rPr>
          <w:b/>
          <w:sz w:val="22"/>
          <w:szCs w:val="22"/>
        </w:rPr>
      </w:pPr>
    </w:p>
    <w:p w:rsidR="00056DD6" w:rsidRPr="00A946ED" w:rsidRDefault="00056DD6" w:rsidP="00056DD6">
      <w:pPr>
        <w:shd w:val="clear" w:color="auto" w:fill="FFFFFF"/>
        <w:rPr>
          <w:bCs/>
          <w:sz w:val="22"/>
          <w:szCs w:val="22"/>
        </w:rPr>
      </w:pPr>
      <w:bookmarkStart w:id="0" w:name="_GoBack"/>
      <w:bookmarkEnd w:id="0"/>
      <w:r w:rsidRPr="00A946ED">
        <w:rPr>
          <w:b/>
          <w:bCs/>
          <w:sz w:val="22"/>
          <w:szCs w:val="22"/>
        </w:rPr>
        <w:t xml:space="preserve">Environment:  </w:t>
      </w:r>
      <w:r w:rsidRPr="00A946ED">
        <w:rPr>
          <w:bCs/>
          <w:sz w:val="22"/>
          <w:szCs w:val="22"/>
        </w:rPr>
        <w:t>JAVA 1.7, J2EE, JS, jQuery, CSS, AJAX, GWT,</w:t>
      </w:r>
      <w:r w:rsidR="000C76BA" w:rsidRPr="00A946ED">
        <w:rPr>
          <w:bCs/>
          <w:sz w:val="22"/>
          <w:szCs w:val="22"/>
        </w:rPr>
        <w:t xml:space="preserve"> Sencha GXT,</w:t>
      </w:r>
      <w:r w:rsidRPr="00A946ED">
        <w:rPr>
          <w:bCs/>
          <w:sz w:val="22"/>
          <w:szCs w:val="22"/>
        </w:rPr>
        <w:t xml:space="preserve"> Oracle 11g , Application Express (APEX) 5.0 , </w:t>
      </w:r>
      <w:r w:rsidRPr="00A946ED">
        <w:rPr>
          <w:color w:val="222222"/>
          <w:sz w:val="22"/>
          <w:szCs w:val="22"/>
        </w:rPr>
        <w:t>XML, XSLT, XML Schema ,</w:t>
      </w:r>
      <w:r w:rsidR="008753AA" w:rsidRPr="00A946ED">
        <w:rPr>
          <w:bCs/>
          <w:sz w:val="22"/>
          <w:szCs w:val="22"/>
        </w:rPr>
        <w:t>Web Services, JMS</w:t>
      </w:r>
      <w:r w:rsidRPr="00A946ED">
        <w:rPr>
          <w:bCs/>
          <w:sz w:val="22"/>
          <w:szCs w:val="22"/>
        </w:rPr>
        <w:t xml:space="preserve"> , JSTL,</w:t>
      </w:r>
      <w:r w:rsidR="0091203C" w:rsidRPr="00A946ED">
        <w:rPr>
          <w:bCs/>
          <w:sz w:val="22"/>
          <w:szCs w:val="22"/>
        </w:rPr>
        <w:t xml:space="preserve"> Ant , SVN ,</w:t>
      </w:r>
      <w:r w:rsidRPr="00A946ED">
        <w:rPr>
          <w:bCs/>
          <w:sz w:val="22"/>
          <w:szCs w:val="22"/>
        </w:rPr>
        <w:t xml:space="preserve">Spring MVC, Spring security , Apache CXF ,JAX-WS, JAXB, SOAP, WSDL, SOAP UI, </w:t>
      </w:r>
      <w:r w:rsidR="00287C01" w:rsidRPr="00A946ED">
        <w:rPr>
          <w:bCs/>
          <w:sz w:val="22"/>
          <w:szCs w:val="22"/>
        </w:rPr>
        <w:t>JIRA, Mokito</w:t>
      </w:r>
      <w:r w:rsidR="006175B0" w:rsidRPr="00A946ED">
        <w:rPr>
          <w:bCs/>
          <w:sz w:val="22"/>
          <w:szCs w:val="22"/>
        </w:rPr>
        <w:t>,</w:t>
      </w:r>
      <w:r w:rsidR="00010E5B" w:rsidRPr="00A946ED">
        <w:rPr>
          <w:bCs/>
          <w:sz w:val="22"/>
          <w:szCs w:val="22"/>
        </w:rPr>
        <w:t xml:space="preserve"> </w:t>
      </w:r>
      <w:r w:rsidRPr="00A946ED">
        <w:rPr>
          <w:bCs/>
          <w:sz w:val="22"/>
          <w:szCs w:val="22"/>
        </w:rPr>
        <w:t>Windows.</w:t>
      </w:r>
    </w:p>
    <w:p w:rsidR="00056DD6" w:rsidRPr="00AF25E3" w:rsidRDefault="00056DD6" w:rsidP="00AF25E3">
      <w:pPr>
        <w:pStyle w:val="PlainText"/>
        <w:jc w:val="both"/>
        <w:rPr>
          <w:rFonts w:ascii="Times New Roman" w:hAnsi="Times New Roman"/>
          <w:sz w:val="22"/>
          <w:szCs w:val="22"/>
        </w:rPr>
      </w:pPr>
      <w:r w:rsidRPr="00A946ED">
        <w:rPr>
          <w:rFonts w:ascii="Times New Roman" w:hAnsi="Times New Roman"/>
          <w:sz w:val="22"/>
          <w:szCs w:val="22"/>
        </w:rPr>
        <w:t xml:space="preserve"> </w:t>
      </w:r>
    </w:p>
    <w:p w:rsidR="00237DB0" w:rsidRPr="00A946ED" w:rsidRDefault="00237DB0" w:rsidP="00237DB0">
      <w:pPr>
        <w:pStyle w:val="PlainText"/>
        <w:pBdr>
          <w:bottom w:val="single" w:sz="4" w:space="1" w:color="auto"/>
        </w:pBdr>
        <w:jc w:val="both"/>
        <w:rPr>
          <w:rFonts w:ascii="Times New Roman" w:hAnsi="Times New Roman"/>
          <w:b/>
          <w:sz w:val="22"/>
          <w:szCs w:val="22"/>
        </w:rPr>
      </w:pPr>
      <w:r w:rsidRPr="00A946ED">
        <w:rPr>
          <w:rFonts w:ascii="Times New Roman" w:hAnsi="Times New Roman"/>
          <w:b/>
          <w:sz w:val="22"/>
          <w:szCs w:val="22"/>
        </w:rPr>
        <w:t>Fabric.com, Kennesaw, GA</w:t>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t xml:space="preserve">                    </w:t>
      </w:r>
      <w:r w:rsidRPr="00A946ED">
        <w:rPr>
          <w:rFonts w:ascii="Times New Roman" w:hAnsi="Times New Roman"/>
          <w:b/>
          <w:sz w:val="22"/>
          <w:szCs w:val="22"/>
        </w:rPr>
        <w:tab/>
      </w:r>
      <w:r w:rsidRPr="00A946ED">
        <w:rPr>
          <w:rFonts w:ascii="Times New Roman" w:hAnsi="Times New Roman"/>
          <w:b/>
          <w:sz w:val="22"/>
          <w:szCs w:val="22"/>
        </w:rPr>
        <w:tab/>
        <w:t xml:space="preserve">           Aug 14 - May 15</w:t>
      </w:r>
    </w:p>
    <w:p w:rsidR="00237DB0" w:rsidRPr="00A946ED" w:rsidRDefault="00237DB0" w:rsidP="00237DB0">
      <w:pPr>
        <w:pStyle w:val="PlainText"/>
        <w:jc w:val="both"/>
        <w:rPr>
          <w:rFonts w:ascii="Times New Roman" w:hAnsi="Times New Roman"/>
          <w:b/>
          <w:sz w:val="22"/>
          <w:szCs w:val="22"/>
        </w:rPr>
      </w:pPr>
      <w:r w:rsidRPr="00A946ED">
        <w:rPr>
          <w:rFonts w:ascii="Times New Roman" w:hAnsi="Times New Roman"/>
          <w:b/>
          <w:sz w:val="22"/>
          <w:szCs w:val="22"/>
        </w:rPr>
        <w:t>Sr. Java/J2EE Developer:</w:t>
      </w:r>
    </w:p>
    <w:p w:rsidR="00237DB0" w:rsidRPr="00A946ED" w:rsidRDefault="00237DB0" w:rsidP="00237DB0">
      <w:pPr>
        <w:pStyle w:val="PlainText"/>
        <w:jc w:val="both"/>
        <w:rPr>
          <w:rFonts w:ascii="Times New Roman" w:hAnsi="Times New Roman"/>
          <w:b/>
          <w:sz w:val="22"/>
          <w:szCs w:val="22"/>
        </w:rPr>
      </w:pPr>
    </w:p>
    <w:p w:rsidR="00237DB0" w:rsidRPr="00A946ED" w:rsidRDefault="00237DB0" w:rsidP="00237DB0">
      <w:pPr>
        <w:pStyle w:val="PlainText"/>
        <w:jc w:val="both"/>
        <w:rPr>
          <w:rFonts w:ascii="Times New Roman" w:hAnsi="Times New Roman"/>
          <w:b/>
          <w:sz w:val="22"/>
          <w:szCs w:val="22"/>
        </w:rPr>
      </w:pPr>
      <w:r w:rsidRPr="00A946ED">
        <w:rPr>
          <w:rFonts w:ascii="Times New Roman" w:hAnsi="Times New Roman"/>
          <w:b/>
          <w:sz w:val="22"/>
          <w:szCs w:val="22"/>
        </w:rPr>
        <w:t>Responsibilities:</w:t>
      </w:r>
    </w:p>
    <w:p w:rsidR="00237DB0" w:rsidRPr="00A946ED" w:rsidRDefault="00237DB0" w:rsidP="00237DB0">
      <w:pPr>
        <w:pStyle w:val="PlainText"/>
        <w:numPr>
          <w:ilvl w:val="0"/>
          <w:numId w:val="21"/>
        </w:numPr>
        <w:jc w:val="both"/>
        <w:rPr>
          <w:rFonts w:ascii="Times New Roman" w:hAnsi="Times New Roman"/>
          <w:sz w:val="22"/>
          <w:szCs w:val="22"/>
        </w:rPr>
      </w:pPr>
      <w:r w:rsidRPr="00A946ED">
        <w:rPr>
          <w:rFonts w:ascii="Times New Roman" w:hAnsi="Times New Roman"/>
          <w:sz w:val="22"/>
          <w:szCs w:val="22"/>
        </w:rPr>
        <w:t xml:space="preserve">Designed and coded application components in </w:t>
      </w:r>
      <w:r w:rsidRPr="00E175F1">
        <w:rPr>
          <w:rFonts w:ascii="Times New Roman" w:hAnsi="Times New Roman"/>
          <w:b/>
          <w:sz w:val="22"/>
          <w:szCs w:val="22"/>
        </w:rPr>
        <w:t>an agile environment utilizing a test driven development</w:t>
      </w:r>
      <w:r w:rsidRPr="00A946ED">
        <w:rPr>
          <w:rFonts w:ascii="Times New Roman" w:hAnsi="Times New Roman"/>
          <w:sz w:val="22"/>
          <w:szCs w:val="22"/>
        </w:rPr>
        <w:t xml:space="preserve"> approach</w:t>
      </w:r>
      <w:r w:rsidR="009414B9" w:rsidRPr="00A946ED">
        <w:rPr>
          <w:rFonts w:ascii="Times New Roman" w:hAnsi="Times New Roman"/>
          <w:sz w:val="22"/>
          <w:szCs w:val="22"/>
        </w:rPr>
        <w:t>.</w:t>
      </w:r>
    </w:p>
    <w:p w:rsidR="00237DB0" w:rsidRPr="00A946ED" w:rsidRDefault="00237DB0" w:rsidP="00237DB0">
      <w:pPr>
        <w:pStyle w:val="PlainText"/>
        <w:numPr>
          <w:ilvl w:val="0"/>
          <w:numId w:val="21"/>
        </w:numPr>
        <w:jc w:val="both"/>
        <w:rPr>
          <w:rFonts w:ascii="Times New Roman" w:hAnsi="Times New Roman"/>
          <w:sz w:val="22"/>
          <w:szCs w:val="22"/>
        </w:rPr>
      </w:pPr>
      <w:r w:rsidRPr="00A946ED">
        <w:rPr>
          <w:rFonts w:ascii="Times New Roman" w:hAnsi="Times New Roman"/>
          <w:sz w:val="22"/>
          <w:szCs w:val="22"/>
        </w:rPr>
        <w:t xml:space="preserve">Used Spring </w:t>
      </w:r>
      <w:r w:rsidRPr="00E175F1">
        <w:rPr>
          <w:rFonts w:ascii="Times New Roman" w:hAnsi="Times New Roman"/>
          <w:b/>
          <w:sz w:val="22"/>
          <w:szCs w:val="22"/>
        </w:rPr>
        <w:t>Web</w:t>
      </w:r>
      <w:r w:rsidRPr="00A946ED">
        <w:rPr>
          <w:rFonts w:ascii="Times New Roman" w:hAnsi="Times New Roman"/>
          <w:sz w:val="22"/>
          <w:szCs w:val="22"/>
        </w:rPr>
        <w:t xml:space="preserve"> </w:t>
      </w:r>
      <w:r w:rsidRPr="00E175F1">
        <w:rPr>
          <w:rFonts w:ascii="Times New Roman" w:hAnsi="Times New Roman"/>
          <w:b/>
          <w:sz w:val="22"/>
          <w:szCs w:val="22"/>
        </w:rPr>
        <w:t>MVC framework for the applying MVC</w:t>
      </w:r>
      <w:r w:rsidRPr="00A946ED">
        <w:rPr>
          <w:rFonts w:ascii="Times New Roman" w:hAnsi="Times New Roman"/>
          <w:sz w:val="22"/>
          <w:szCs w:val="22"/>
        </w:rPr>
        <w:t xml:space="preserve"> Implementation to the web application.</w:t>
      </w:r>
    </w:p>
    <w:p w:rsidR="00237DB0" w:rsidRPr="00A946ED" w:rsidRDefault="00237DB0" w:rsidP="00237DB0">
      <w:pPr>
        <w:pStyle w:val="PlainText"/>
        <w:numPr>
          <w:ilvl w:val="0"/>
          <w:numId w:val="21"/>
        </w:numPr>
        <w:jc w:val="both"/>
        <w:rPr>
          <w:rFonts w:ascii="Times New Roman" w:hAnsi="Times New Roman"/>
          <w:sz w:val="22"/>
          <w:szCs w:val="22"/>
        </w:rPr>
      </w:pPr>
      <w:r w:rsidRPr="00A946ED">
        <w:rPr>
          <w:rFonts w:ascii="Times New Roman" w:hAnsi="Times New Roman"/>
          <w:sz w:val="22"/>
          <w:szCs w:val="22"/>
        </w:rPr>
        <w:lastRenderedPageBreak/>
        <w:t xml:space="preserve">Used </w:t>
      </w:r>
      <w:r w:rsidRPr="00E175F1">
        <w:rPr>
          <w:rFonts w:ascii="Times New Roman" w:hAnsi="Times New Roman"/>
          <w:b/>
          <w:sz w:val="22"/>
          <w:szCs w:val="22"/>
        </w:rPr>
        <w:t>Spring MVC for the</w:t>
      </w:r>
      <w:r w:rsidRPr="00A946ED">
        <w:rPr>
          <w:rFonts w:ascii="Times New Roman" w:hAnsi="Times New Roman"/>
          <w:sz w:val="22"/>
          <w:szCs w:val="22"/>
        </w:rPr>
        <w:t xml:space="preserve"> management of </w:t>
      </w:r>
      <w:r w:rsidRPr="00E175F1">
        <w:rPr>
          <w:rFonts w:ascii="Times New Roman" w:hAnsi="Times New Roman"/>
          <w:b/>
          <w:sz w:val="22"/>
          <w:szCs w:val="22"/>
        </w:rPr>
        <w:t>application flow (by developing configurable handler</w:t>
      </w:r>
      <w:r w:rsidRPr="00A946ED">
        <w:rPr>
          <w:rFonts w:ascii="Times New Roman" w:hAnsi="Times New Roman"/>
          <w:sz w:val="22"/>
          <w:szCs w:val="22"/>
        </w:rPr>
        <w:t xml:space="preserve"> mappings, view resolution).</w:t>
      </w:r>
    </w:p>
    <w:p w:rsidR="00237DB0" w:rsidRPr="00A946ED" w:rsidRDefault="00237DB0" w:rsidP="00237DB0">
      <w:pPr>
        <w:pStyle w:val="PlainText"/>
        <w:numPr>
          <w:ilvl w:val="0"/>
          <w:numId w:val="21"/>
        </w:numPr>
        <w:jc w:val="both"/>
        <w:rPr>
          <w:rFonts w:ascii="Times New Roman" w:hAnsi="Times New Roman"/>
          <w:sz w:val="22"/>
          <w:szCs w:val="22"/>
        </w:rPr>
      </w:pPr>
      <w:r w:rsidRPr="00A946ED">
        <w:rPr>
          <w:rFonts w:ascii="Times New Roman" w:hAnsi="Times New Roman"/>
          <w:sz w:val="22"/>
          <w:szCs w:val="22"/>
        </w:rPr>
        <w:t xml:space="preserve">Achieved authentication, </w:t>
      </w:r>
      <w:r w:rsidRPr="00E175F1">
        <w:rPr>
          <w:rFonts w:ascii="Times New Roman" w:hAnsi="Times New Roman"/>
          <w:b/>
          <w:sz w:val="22"/>
          <w:szCs w:val="22"/>
        </w:rPr>
        <w:t>authorization and session management by</w:t>
      </w:r>
      <w:r w:rsidRPr="00A946ED">
        <w:rPr>
          <w:rFonts w:ascii="Times New Roman" w:hAnsi="Times New Roman"/>
          <w:sz w:val="22"/>
          <w:szCs w:val="22"/>
        </w:rPr>
        <w:t xml:space="preserve"> integrating </w:t>
      </w:r>
      <w:r w:rsidRPr="00E175F1">
        <w:rPr>
          <w:rFonts w:ascii="Times New Roman" w:hAnsi="Times New Roman"/>
          <w:b/>
          <w:sz w:val="22"/>
          <w:szCs w:val="22"/>
        </w:rPr>
        <w:t>application to Apache Shiro</w:t>
      </w:r>
      <w:r w:rsidRPr="00A946ED">
        <w:rPr>
          <w:rFonts w:ascii="Times New Roman" w:hAnsi="Times New Roman"/>
          <w:sz w:val="22"/>
          <w:szCs w:val="22"/>
        </w:rPr>
        <w:t xml:space="preserve"> </w:t>
      </w:r>
      <w:r w:rsidRPr="00E175F1">
        <w:rPr>
          <w:rFonts w:ascii="Times New Roman" w:hAnsi="Times New Roman"/>
          <w:b/>
          <w:sz w:val="22"/>
          <w:szCs w:val="22"/>
        </w:rPr>
        <w:t>security framework.</w:t>
      </w:r>
    </w:p>
    <w:p w:rsidR="00237DB0" w:rsidRPr="00E175F1" w:rsidRDefault="00237DB0" w:rsidP="00237DB0">
      <w:pPr>
        <w:pStyle w:val="PlainText"/>
        <w:numPr>
          <w:ilvl w:val="0"/>
          <w:numId w:val="21"/>
        </w:numPr>
        <w:jc w:val="both"/>
        <w:rPr>
          <w:rFonts w:ascii="Times New Roman" w:hAnsi="Times New Roman"/>
          <w:b/>
          <w:sz w:val="22"/>
          <w:szCs w:val="22"/>
        </w:rPr>
      </w:pPr>
      <w:r w:rsidRPr="00A946ED">
        <w:rPr>
          <w:rFonts w:ascii="Times New Roman" w:hAnsi="Times New Roman"/>
          <w:sz w:val="22"/>
          <w:szCs w:val="22"/>
        </w:rPr>
        <w:t xml:space="preserve">Used </w:t>
      </w:r>
      <w:r w:rsidRPr="00E175F1">
        <w:rPr>
          <w:rFonts w:ascii="Times New Roman" w:hAnsi="Times New Roman"/>
          <w:b/>
          <w:sz w:val="22"/>
          <w:szCs w:val="22"/>
        </w:rPr>
        <w:t>Hibernate</w:t>
      </w:r>
      <w:r w:rsidRPr="00A946ED">
        <w:rPr>
          <w:rFonts w:ascii="Times New Roman" w:hAnsi="Times New Roman"/>
          <w:sz w:val="22"/>
          <w:szCs w:val="22"/>
        </w:rPr>
        <w:t xml:space="preserve"> as an effective </w:t>
      </w:r>
      <w:r w:rsidRPr="00E175F1">
        <w:rPr>
          <w:rFonts w:ascii="Times New Roman" w:hAnsi="Times New Roman"/>
          <w:b/>
          <w:sz w:val="22"/>
          <w:szCs w:val="22"/>
        </w:rPr>
        <w:t>tool to achieve cross-database</w:t>
      </w:r>
      <w:r w:rsidRPr="00A946ED">
        <w:rPr>
          <w:rFonts w:ascii="Times New Roman" w:hAnsi="Times New Roman"/>
          <w:sz w:val="22"/>
          <w:szCs w:val="22"/>
        </w:rPr>
        <w:t xml:space="preserve"> portability across relational databases and developed </w:t>
      </w:r>
      <w:r w:rsidRPr="00E175F1">
        <w:rPr>
          <w:rFonts w:ascii="Times New Roman" w:hAnsi="Times New Roman"/>
          <w:b/>
          <w:sz w:val="22"/>
          <w:szCs w:val="22"/>
        </w:rPr>
        <w:t>various DAOs as part of the Data persistence.</w:t>
      </w:r>
    </w:p>
    <w:p w:rsidR="00237DB0" w:rsidRPr="00E175F1" w:rsidRDefault="00237DB0" w:rsidP="00237DB0">
      <w:pPr>
        <w:pStyle w:val="PlainText"/>
        <w:numPr>
          <w:ilvl w:val="0"/>
          <w:numId w:val="21"/>
        </w:numPr>
        <w:jc w:val="both"/>
        <w:rPr>
          <w:rFonts w:ascii="Times New Roman" w:hAnsi="Times New Roman"/>
          <w:b/>
          <w:sz w:val="22"/>
          <w:szCs w:val="22"/>
        </w:rPr>
      </w:pPr>
      <w:r w:rsidRPr="00A946ED">
        <w:rPr>
          <w:rFonts w:ascii="Times New Roman" w:hAnsi="Times New Roman"/>
          <w:sz w:val="22"/>
          <w:szCs w:val="22"/>
        </w:rPr>
        <w:t xml:space="preserve">Designed  </w:t>
      </w:r>
      <w:r w:rsidRPr="00E175F1">
        <w:rPr>
          <w:rFonts w:ascii="Times New Roman" w:hAnsi="Times New Roman"/>
          <w:b/>
          <w:sz w:val="22"/>
          <w:szCs w:val="22"/>
        </w:rPr>
        <w:t>dynamic  views  using  AngularJS framework</w:t>
      </w:r>
      <w:r w:rsidRPr="00A946ED">
        <w:rPr>
          <w:rFonts w:ascii="Times New Roman" w:hAnsi="Times New Roman"/>
          <w:sz w:val="22"/>
          <w:szCs w:val="22"/>
        </w:rPr>
        <w:t xml:space="preserve"> for application and integrated web services calls using </w:t>
      </w:r>
      <w:r w:rsidRPr="00E175F1">
        <w:rPr>
          <w:rFonts w:ascii="Times New Roman" w:hAnsi="Times New Roman"/>
          <w:b/>
          <w:sz w:val="22"/>
          <w:szCs w:val="22"/>
        </w:rPr>
        <w:t>‘Q' library to generate content.</w:t>
      </w:r>
    </w:p>
    <w:p w:rsidR="00237DB0" w:rsidRPr="00A946ED" w:rsidRDefault="00237DB0" w:rsidP="00237DB0">
      <w:pPr>
        <w:pStyle w:val="PlainText"/>
        <w:numPr>
          <w:ilvl w:val="0"/>
          <w:numId w:val="21"/>
        </w:numPr>
        <w:jc w:val="both"/>
        <w:rPr>
          <w:rFonts w:ascii="Times New Roman" w:hAnsi="Times New Roman"/>
          <w:sz w:val="22"/>
          <w:szCs w:val="22"/>
        </w:rPr>
      </w:pPr>
      <w:r w:rsidRPr="00A946ED">
        <w:rPr>
          <w:rFonts w:ascii="Times New Roman" w:hAnsi="Times New Roman"/>
          <w:sz w:val="22"/>
          <w:szCs w:val="22"/>
        </w:rPr>
        <w:t xml:space="preserve">Developed </w:t>
      </w:r>
      <w:r w:rsidRPr="00E175F1">
        <w:rPr>
          <w:rFonts w:ascii="Times New Roman" w:hAnsi="Times New Roman"/>
          <w:b/>
          <w:sz w:val="22"/>
          <w:szCs w:val="22"/>
        </w:rPr>
        <w:t>Restful Web Services as End</w:t>
      </w:r>
      <w:r w:rsidRPr="00A946ED">
        <w:rPr>
          <w:rFonts w:ascii="Times New Roman" w:hAnsi="Times New Roman"/>
          <w:sz w:val="22"/>
          <w:szCs w:val="22"/>
        </w:rPr>
        <w:t xml:space="preserve"> </w:t>
      </w:r>
      <w:r w:rsidRPr="00E175F1">
        <w:rPr>
          <w:rFonts w:ascii="Times New Roman" w:hAnsi="Times New Roman"/>
          <w:b/>
          <w:sz w:val="22"/>
          <w:szCs w:val="22"/>
        </w:rPr>
        <w:t>point</w:t>
      </w:r>
      <w:r w:rsidRPr="00A946ED">
        <w:rPr>
          <w:rFonts w:ascii="Times New Roman" w:hAnsi="Times New Roman"/>
          <w:sz w:val="22"/>
          <w:szCs w:val="22"/>
        </w:rPr>
        <w:t xml:space="preserve"> to share the data with </w:t>
      </w:r>
      <w:r w:rsidRPr="00E175F1">
        <w:rPr>
          <w:rFonts w:ascii="Times New Roman" w:hAnsi="Times New Roman"/>
          <w:b/>
          <w:sz w:val="22"/>
          <w:szCs w:val="22"/>
        </w:rPr>
        <w:t>the other products using JSON</w:t>
      </w:r>
      <w:r w:rsidRPr="00A946ED">
        <w:rPr>
          <w:rFonts w:ascii="Times New Roman" w:hAnsi="Times New Roman"/>
          <w:sz w:val="22"/>
          <w:szCs w:val="22"/>
        </w:rPr>
        <w:t xml:space="preserve"> as messaging medium.</w:t>
      </w:r>
    </w:p>
    <w:p w:rsidR="00237DB0" w:rsidRPr="00E175F1" w:rsidRDefault="00237DB0" w:rsidP="00237DB0">
      <w:pPr>
        <w:pStyle w:val="PlainText"/>
        <w:numPr>
          <w:ilvl w:val="0"/>
          <w:numId w:val="21"/>
        </w:numPr>
        <w:jc w:val="both"/>
        <w:rPr>
          <w:rFonts w:ascii="Times New Roman" w:hAnsi="Times New Roman"/>
          <w:b/>
          <w:sz w:val="22"/>
          <w:szCs w:val="22"/>
        </w:rPr>
      </w:pPr>
      <w:r w:rsidRPr="00E175F1">
        <w:rPr>
          <w:rFonts w:ascii="Times New Roman" w:hAnsi="Times New Roman"/>
          <w:b/>
          <w:sz w:val="22"/>
          <w:szCs w:val="22"/>
        </w:rPr>
        <w:t>Developed SQL, PL/SQL and Stored Procedures on SQL Server.</w:t>
      </w:r>
    </w:p>
    <w:p w:rsidR="00237DB0" w:rsidRPr="00E175F1" w:rsidRDefault="00237DB0" w:rsidP="00237DB0">
      <w:pPr>
        <w:pStyle w:val="PlainText"/>
        <w:numPr>
          <w:ilvl w:val="0"/>
          <w:numId w:val="21"/>
        </w:numPr>
        <w:jc w:val="both"/>
        <w:rPr>
          <w:rFonts w:ascii="Times New Roman" w:hAnsi="Times New Roman"/>
          <w:b/>
          <w:sz w:val="22"/>
          <w:szCs w:val="22"/>
        </w:rPr>
      </w:pPr>
      <w:r w:rsidRPr="00A946ED">
        <w:rPr>
          <w:rFonts w:ascii="Times New Roman" w:hAnsi="Times New Roman"/>
          <w:sz w:val="22"/>
          <w:szCs w:val="22"/>
        </w:rPr>
        <w:t xml:space="preserve">Developed </w:t>
      </w:r>
      <w:r w:rsidRPr="00E175F1">
        <w:rPr>
          <w:rFonts w:ascii="Times New Roman" w:hAnsi="Times New Roman"/>
          <w:b/>
          <w:sz w:val="22"/>
          <w:szCs w:val="22"/>
        </w:rPr>
        <w:t>and deployed the application in the jetty server.</w:t>
      </w:r>
    </w:p>
    <w:p w:rsidR="00237DB0" w:rsidRPr="00A946ED" w:rsidRDefault="00237DB0" w:rsidP="00237DB0">
      <w:pPr>
        <w:pStyle w:val="PlainText"/>
        <w:numPr>
          <w:ilvl w:val="0"/>
          <w:numId w:val="21"/>
        </w:numPr>
        <w:jc w:val="both"/>
        <w:rPr>
          <w:rFonts w:ascii="Times New Roman" w:hAnsi="Times New Roman"/>
          <w:sz w:val="22"/>
          <w:szCs w:val="22"/>
        </w:rPr>
      </w:pPr>
      <w:r w:rsidRPr="00A946ED">
        <w:rPr>
          <w:rFonts w:ascii="Times New Roman" w:hAnsi="Times New Roman"/>
          <w:sz w:val="22"/>
          <w:szCs w:val="22"/>
        </w:rPr>
        <w:t xml:space="preserve">Status </w:t>
      </w:r>
      <w:r w:rsidRPr="00E175F1">
        <w:rPr>
          <w:rFonts w:ascii="Times New Roman" w:hAnsi="Times New Roman"/>
          <w:b/>
          <w:sz w:val="22"/>
          <w:szCs w:val="22"/>
        </w:rPr>
        <w:t>report was provided to the</w:t>
      </w:r>
      <w:r w:rsidRPr="00A946ED">
        <w:rPr>
          <w:rFonts w:ascii="Times New Roman" w:hAnsi="Times New Roman"/>
          <w:sz w:val="22"/>
          <w:szCs w:val="22"/>
        </w:rPr>
        <w:t xml:space="preserve"> manager/Scrum master regarding the </w:t>
      </w:r>
      <w:r w:rsidRPr="00E175F1">
        <w:rPr>
          <w:rFonts w:ascii="Times New Roman" w:hAnsi="Times New Roman"/>
          <w:b/>
          <w:sz w:val="22"/>
          <w:szCs w:val="22"/>
        </w:rPr>
        <w:t>progress of the task assigned</w:t>
      </w:r>
      <w:r w:rsidRPr="00A946ED">
        <w:rPr>
          <w:rFonts w:ascii="Times New Roman" w:hAnsi="Times New Roman"/>
          <w:sz w:val="22"/>
          <w:szCs w:val="22"/>
        </w:rPr>
        <w:t xml:space="preserve"> at both the beginning/end of the working </w:t>
      </w:r>
      <w:r w:rsidRPr="00E175F1">
        <w:rPr>
          <w:rFonts w:ascii="Times New Roman" w:hAnsi="Times New Roman"/>
          <w:b/>
          <w:sz w:val="22"/>
          <w:szCs w:val="22"/>
        </w:rPr>
        <w:t>day. JIRA tickets were</w:t>
      </w:r>
      <w:r w:rsidRPr="00A946ED">
        <w:rPr>
          <w:rFonts w:ascii="Times New Roman" w:hAnsi="Times New Roman"/>
          <w:sz w:val="22"/>
          <w:szCs w:val="22"/>
        </w:rPr>
        <w:t xml:space="preserve"> created and tasks were completed in the assigned time.</w:t>
      </w:r>
    </w:p>
    <w:p w:rsidR="00237DB0" w:rsidRPr="00E175F1" w:rsidRDefault="00237DB0" w:rsidP="00237DB0">
      <w:pPr>
        <w:pStyle w:val="PlainText"/>
        <w:numPr>
          <w:ilvl w:val="0"/>
          <w:numId w:val="21"/>
        </w:numPr>
        <w:jc w:val="both"/>
        <w:rPr>
          <w:rFonts w:ascii="Times New Roman" w:hAnsi="Times New Roman"/>
          <w:b/>
          <w:sz w:val="22"/>
          <w:szCs w:val="22"/>
        </w:rPr>
      </w:pPr>
      <w:r w:rsidRPr="00A946ED">
        <w:rPr>
          <w:rFonts w:ascii="Times New Roman" w:hAnsi="Times New Roman"/>
          <w:sz w:val="22"/>
          <w:szCs w:val="22"/>
        </w:rPr>
        <w:t xml:space="preserve">Used </w:t>
      </w:r>
      <w:r w:rsidRPr="00E175F1">
        <w:rPr>
          <w:rFonts w:ascii="Times New Roman" w:hAnsi="Times New Roman"/>
          <w:b/>
          <w:sz w:val="22"/>
          <w:szCs w:val="22"/>
        </w:rPr>
        <w:t>GIT distributed version</w:t>
      </w:r>
      <w:r w:rsidRPr="00A946ED">
        <w:rPr>
          <w:rFonts w:ascii="Times New Roman" w:hAnsi="Times New Roman"/>
          <w:sz w:val="22"/>
          <w:szCs w:val="22"/>
        </w:rPr>
        <w:t xml:space="preserve"> controls to </w:t>
      </w:r>
      <w:r w:rsidRPr="00E175F1">
        <w:rPr>
          <w:rFonts w:ascii="Times New Roman" w:hAnsi="Times New Roman"/>
          <w:b/>
          <w:sz w:val="22"/>
          <w:szCs w:val="22"/>
        </w:rPr>
        <w:t>check in/out files, etc. also responsible</w:t>
      </w:r>
      <w:r w:rsidRPr="00A946ED">
        <w:rPr>
          <w:rFonts w:ascii="Times New Roman" w:hAnsi="Times New Roman"/>
          <w:sz w:val="22"/>
          <w:szCs w:val="22"/>
        </w:rPr>
        <w:t xml:space="preserve"> for branching, merging  the branch to </w:t>
      </w:r>
      <w:r w:rsidRPr="00E175F1">
        <w:rPr>
          <w:rFonts w:ascii="Times New Roman" w:hAnsi="Times New Roman"/>
          <w:b/>
          <w:sz w:val="22"/>
          <w:szCs w:val="22"/>
        </w:rPr>
        <w:t>master</w:t>
      </w:r>
    </w:p>
    <w:p w:rsidR="00237DB0" w:rsidRPr="00A946ED" w:rsidRDefault="00237DB0" w:rsidP="00237DB0">
      <w:pPr>
        <w:pStyle w:val="PlainText"/>
        <w:numPr>
          <w:ilvl w:val="0"/>
          <w:numId w:val="21"/>
        </w:numPr>
        <w:jc w:val="both"/>
        <w:rPr>
          <w:rFonts w:ascii="Times New Roman" w:hAnsi="Times New Roman"/>
          <w:sz w:val="22"/>
          <w:szCs w:val="22"/>
        </w:rPr>
      </w:pPr>
      <w:r w:rsidRPr="00A946ED">
        <w:rPr>
          <w:rFonts w:ascii="Times New Roman" w:hAnsi="Times New Roman"/>
          <w:sz w:val="22"/>
          <w:szCs w:val="22"/>
        </w:rPr>
        <w:t xml:space="preserve">Performed code review and unit </w:t>
      </w:r>
      <w:r w:rsidRPr="00E175F1">
        <w:rPr>
          <w:rFonts w:ascii="Times New Roman" w:hAnsi="Times New Roman"/>
          <w:b/>
          <w:sz w:val="22"/>
          <w:szCs w:val="22"/>
        </w:rPr>
        <w:t>tested the application using Junit framework</w:t>
      </w:r>
      <w:r w:rsidRPr="00A946ED">
        <w:rPr>
          <w:rFonts w:ascii="Times New Roman" w:hAnsi="Times New Roman"/>
          <w:sz w:val="22"/>
          <w:szCs w:val="22"/>
        </w:rPr>
        <w:t>.</w:t>
      </w:r>
    </w:p>
    <w:p w:rsidR="00237DB0" w:rsidRPr="00A946ED" w:rsidRDefault="00237DB0" w:rsidP="00237DB0">
      <w:pPr>
        <w:pStyle w:val="PlainText"/>
        <w:jc w:val="both"/>
        <w:rPr>
          <w:rFonts w:ascii="Times New Roman" w:hAnsi="Times New Roman"/>
          <w:sz w:val="22"/>
          <w:szCs w:val="22"/>
        </w:rPr>
      </w:pPr>
      <w:r w:rsidRPr="00A946ED">
        <w:rPr>
          <w:rFonts w:ascii="Times New Roman" w:hAnsi="Times New Roman"/>
          <w:b/>
          <w:sz w:val="22"/>
          <w:szCs w:val="22"/>
        </w:rPr>
        <w:t>Environment:</w:t>
      </w:r>
      <w:r w:rsidRPr="00A946ED">
        <w:rPr>
          <w:rFonts w:ascii="Times New Roman" w:hAnsi="Times New Roman"/>
          <w:sz w:val="22"/>
          <w:szCs w:val="22"/>
        </w:rPr>
        <w:t xml:space="preserve">  Java 1.7, JSP, Spring MVC, JDBC, Java Beans, JSTL, Hibernate, Java Script, Jetty, Restful Web Services, AngularJS 1.2, SQL Server 2005/2000.</w:t>
      </w:r>
    </w:p>
    <w:p w:rsidR="00237DB0" w:rsidRPr="00A946ED" w:rsidRDefault="00237DB0" w:rsidP="00237DB0">
      <w:pPr>
        <w:pStyle w:val="PlainText"/>
        <w:jc w:val="both"/>
        <w:rPr>
          <w:rFonts w:ascii="Times New Roman" w:hAnsi="Times New Roman"/>
          <w:sz w:val="22"/>
          <w:szCs w:val="22"/>
        </w:rPr>
      </w:pPr>
    </w:p>
    <w:p w:rsidR="00237DB0" w:rsidRPr="00A946ED" w:rsidRDefault="00237DB0" w:rsidP="00237DB0">
      <w:pPr>
        <w:pStyle w:val="PlainText"/>
        <w:pBdr>
          <w:bottom w:val="single" w:sz="4" w:space="1" w:color="auto"/>
        </w:pBdr>
        <w:jc w:val="both"/>
        <w:rPr>
          <w:rFonts w:ascii="Times New Roman" w:hAnsi="Times New Roman"/>
          <w:b/>
          <w:sz w:val="22"/>
          <w:szCs w:val="22"/>
        </w:rPr>
      </w:pPr>
      <w:r w:rsidRPr="00A946ED">
        <w:rPr>
          <w:rFonts w:ascii="Times New Roman" w:hAnsi="Times New Roman"/>
          <w:b/>
          <w:sz w:val="22"/>
          <w:szCs w:val="22"/>
        </w:rPr>
        <w:t xml:space="preserve">MEDecision, Wayne, PA </w:t>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t xml:space="preserve">    Sep 2013 - Jun 2014</w:t>
      </w:r>
    </w:p>
    <w:p w:rsidR="00237DB0" w:rsidRPr="00A946ED" w:rsidRDefault="00237DB0" w:rsidP="00237DB0">
      <w:pPr>
        <w:pStyle w:val="PlainText"/>
        <w:jc w:val="both"/>
        <w:rPr>
          <w:rFonts w:ascii="Times New Roman" w:hAnsi="Times New Roman"/>
          <w:b/>
          <w:sz w:val="22"/>
          <w:szCs w:val="22"/>
        </w:rPr>
      </w:pPr>
      <w:r w:rsidRPr="00A946ED">
        <w:rPr>
          <w:rFonts w:ascii="Times New Roman" w:hAnsi="Times New Roman"/>
          <w:b/>
          <w:sz w:val="22"/>
          <w:szCs w:val="22"/>
        </w:rPr>
        <w:t>Sr. Java/J2EE Developer:</w:t>
      </w:r>
    </w:p>
    <w:p w:rsidR="00237DB0" w:rsidRPr="00A946ED" w:rsidRDefault="00237DB0" w:rsidP="00237DB0">
      <w:pPr>
        <w:pStyle w:val="PlainText"/>
        <w:jc w:val="both"/>
        <w:rPr>
          <w:rFonts w:ascii="Times New Roman" w:hAnsi="Times New Roman"/>
          <w:b/>
          <w:sz w:val="22"/>
          <w:szCs w:val="22"/>
        </w:rPr>
      </w:pPr>
    </w:p>
    <w:p w:rsidR="00237DB0" w:rsidRPr="00A946ED" w:rsidRDefault="00237DB0" w:rsidP="00237DB0">
      <w:pPr>
        <w:pStyle w:val="PlainText"/>
        <w:jc w:val="both"/>
        <w:rPr>
          <w:rFonts w:ascii="Times New Roman" w:hAnsi="Times New Roman"/>
          <w:b/>
          <w:sz w:val="22"/>
          <w:szCs w:val="22"/>
        </w:rPr>
      </w:pPr>
      <w:r w:rsidRPr="00A946ED">
        <w:rPr>
          <w:rFonts w:ascii="Times New Roman" w:hAnsi="Times New Roman"/>
          <w:b/>
          <w:sz w:val="22"/>
          <w:szCs w:val="22"/>
        </w:rPr>
        <w:t>Collaborative health care management project:</w:t>
      </w:r>
    </w:p>
    <w:p w:rsidR="00237DB0" w:rsidRPr="00A946ED" w:rsidRDefault="00237DB0" w:rsidP="00237DB0">
      <w:pPr>
        <w:pStyle w:val="PlainText"/>
        <w:jc w:val="both"/>
        <w:rPr>
          <w:rFonts w:ascii="Times New Roman" w:hAnsi="Times New Roman"/>
          <w:sz w:val="22"/>
          <w:szCs w:val="22"/>
        </w:rPr>
      </w:pPr>
    </w:p>
    <w:p w:rsidR="00AF25E3" w:rsidRPr="00AF25E3" w:rsidRDefault="00237DB0" w:rsidP="00237DB0">
      <w:pPr>
        <w:pStyle w:val="PlainText"/>
        <w:jc w:val="both"/>
        <w:rPr>
          <w:rFonts w:ascii="Times New Roman" w:hAnsi="Times New Roman"/>
          <w:b/>
          <w:sz w:val="22"/>
          <w:szCs w:val="22"/>
        </w:rPr>
      </w:pPr>
      <w:r w:rsidRPr="00A946ED">
        <w:rPr>
          <w:rFonts w:ascii="Times New Roman" w:hAnsi="Times New Roman"/>
          <w:b/>
          <w:sz w:val="22"/>
          <w:szCs w:val="22"/>
        </w:rPr>
        <w:t>Responsibilities:</w:t>
      </w:r>
    </w:p>
    <w:p w:rsidR="00237DB0" w:rsidRPr="00A946ED" w:rsidRDefault="00237DB0" w:rsidP="00237DB0">
      <w:pPr>
        <w:pStyle w:val="PlainText"/>
        <w:numPr>
          <w:ilvl w:val="0"/>
          <w:numId w:val="22"/>
        </w:numPr>
        <w:jc w:val="both"/>
        <w:rPr>
          <w:rFonts w:ascii="Times New Roman" w:hAnsi="Times New Roman"/>
          <w:sz w:val="22"/>
          <w:szCs w:val="22"/>
        </w:rPr>
      </w:pPr>
      <w:r w:rsidRPr="00A946ED">
        <w:rPr>
          <w:rFonts w:ascii="Times New Roman" w:hAnsi="Times New Roman"/>
          <w:sz w:val="22"/>
          <w:szCs w:val="22"/>
        </w:rPr>
        <w:t xml:space="preserve">Worked in </w:t>
      </w:r>
      <w:r w:rsidRPr="00E175F1">
        <w:rPr>
          <w:rFonts w:ascii="Times New Roman" w:hAnsi="Times New Roman"/>
          <w:b/>
          <w:sz w:val="22"/>
          <w:szCs w:val="22"/>
        </w:rPr>
        <w:t>Agile methodology environment including</w:t>
      </w:r>
      <w:r w:rsidRPr="00A946ED">
        <w:rPr>
          <w:rFonts w:ascii="Times New Roman" w:hAnsi="Times New Roman"/>
          <w:sz w:val="22"/>
          <w:szCs w:val="22"/>
        </w:rPr>
        <w:t xml:space="preserve"> </w:t>
      </w:r>
      <w:r w:rsidRPr="00E175F1">
        <w:rPr>
          <w:rFonts w:ascii="Times New Roman" w:hAnsi="Times New Roman"/>
          <w:b/>
          <w:sz w:val="22"/>
          <w:szCs w:val="22"/>
        </w:rPr>
        <w:t>Acceptance Test Driven Design and</w:t>
      </w:r>
      <w:r w:rsidRPr="00A946ED">
        <w:rPr>
          <w:rFonts w:ascii="Times New Roman" w:hAnsi="Times New Roman"/>
          <w:sz w:val="22"/>
          <w:szCs w:val="22"/>
        </w:rPr>
        <w:t xml:space="preserve"> Continuous Integration/Delivery.</w:t>
      </w:r>
    </w:p>
    <w:p w:rsidR="00237DB0" w:rsidRPr="00A946ED" w:rsidRDefault="00237DB0" w:rsidP="00237DB0">
      <w:pPr>
        <w:pStyle w:val="PlainText"/>
        <w:numPr>
          <w:ilvl w:val="0"/>
          <w:numId w:val="22"/>
        </w:numPr>
        <w:jc w:val="both"/>
        <w:rPr>
          <w:rFonts w:ascii="Times New Roman" w:hAnsi="Times New Roman"/>
          <w:sz w:val="22"/>
          <w:szCs w:val="22"/>
        </w:rPr>
      </w:pPr>
      <w:r w:rsidRPr="00A946ED">
        <w:rPr>
          <w:rFonts w:ascii="Times New Roman" w:hAnsi="Times New Roman"/>
          <w:sz w:val="22"/>
          <w:szCs w:val="22"/>
        </w:rPr>
        <w:t xml:space="preserve">Defined UI components, </w:t>
      </w:r>
      <w:r w:rsidRPr="00E175F1">
        <w:rPr>
          <w:rFonts w:ascii="Times New Roman" w:hAnsi="Times New Roman"/>
          <w:b/>
          <w:sz w:val="22"/>
          <w:szCs w:val="22"/>
        </w:rPr>
        <w:t>business layer component beans and their dependencies</w:t>
      </w:r>
      <w:r w:rsidRPr="00A946ED">
        <w:rPr>
          <w:rFonts w:ascii="Times New Roman" w:hAnsi="Times New Roman"/>
          <w:sz w:val="22"/>
          <w:szCs w:val="22"/>
        </w:rPr>
        <w:t xml:space="preserve"> in spring application </w:t>
      </w:r>
      <w:r w:rsidRPr="00E175F1">
        <w:rPr>
          <w:rFonts w:ascii="Times New Roman" w:hAnsi="Times New Roman"/>
          <w:b/>
          <w:sz w:val="22"/>
          <w:szCs w:val="22"/>
        </w:rPr>
        <w:t>framework (Spring MVC, IOC, and AOP) integrating with struts and</w:t>
      </w:r>
      <w:r w:rsidRPr="00A946ED">
        <w:rPr>
          <w:rFonts w:ascii="Times New Roman" w:hAnsi="Times New Roman"/>
          <w:sz w:val="22"/>
          <w:szCs w:val="22"/>
        </w:rPr>
        <w:t xml:space="preserve"> JDBC.</w:t>
      </w:r>
    </w:p>
    <w:p w:rsidR="00237DB0" w:rsidRPr="00E175F1" w:rsidRDefault="00237DB0" w:rsidP="00237DB0">
      <w:pPr>
        <w:pStyle w:val="PlainText"/>
        <w:numPr>
          <w:ilvl w:val="0"/>
          <w:numId w:val="22"/>
        </w:numPr>
        <w:jc w:val="both"/>
        <w:rPr>
          <w:rFonts w:ascii="Times New Roman" w:hAnsi="Times New Roman"/>
          <w:b/>
          <w:sz w:val="22"/>
          <w:szCs w:val="22"/>
        </w:rPr>
      </w:pPr>
      <w:r w:rsidRPr="00E175F1">
        <w:rPr>
          <w:rFonts w:ascii="Times New Roman" w:hAnsi="Times New Roman"/>
          <w:b/>
          <w:sz w:val="22"/>
          <w:szCs w:val="22"/>
        </w:rPr>
        <w:t>Created POJOs in the business layer.</w:t>
      </w:r>
    </w:p>
    <w:p w:rsidR="00237DB0" w:rsidRPr="00E175F1" w:rsidRDefault="00237DB0" w:rsidP="00237DB0">
      <w:pPr>
        <w:pStyle w:val="PlainText"/>
        <w:numPr>
          <w:ilvl w:val="0"/>
          <w:numId w:val="22"/>
        </w:numPr>
        <w:jc w:val="both"/>
        <w:rPr>
          <w:rFonts w:ascii="Times New Roman" w:hAnsi="Times New Roman"/>
          <w:b/>
          <w:sz w:val="22"/>
          <w:szCs w:val="22"/>
        </w:rPr>
      </w:pPr>
      <w:r w:rsidRPr="00A946ED">
        <w:rPr>
          <w:rFonts w:ascii="Times New Roman" w:hAnsi="Times New Roman"/>
          <w:sz w:val="22"/>
          <w:szCs w:val="22"/>
        </w:rPr>
        <w:t xml:space="preserve">Worked on a </w:t>
      </w:r>
      <w:r w:rsidRPr="00E175F1">
        <w:rPr>
          <w:rFonts w:ascii="Times New Roman" w:hAnsi="Times New Roman"/>
          <w:b/>
          <w:sz w:val="22"/>
          <w:szCs w:val="22"/>
        </w:rPr>
        <w:t>variety of defects to stabilize Aerial application.</w:t>
      </w:r>
    </w:p>
    <w:p w:rsidR="00237DB0" w:rsidRPr="00E175F1" w:rsidRDefault="00237DB0" w:rsidP="00237DB0">
      <w:pPr>
        <w:pStyle w:val="PlainText"/>
        <w:numPr>
          <w:ilvl w:val="0"/>
          <w:numId w:val="22"/>
        </w:numPr>
        <w:jc w:val="both"/>
        <w:rPr>
          <w:rFonts w:ascii="Times New Roman" w:hAnsi="Times New Roman"/>
          <w:b/>
          <w:sz w:val="22"/>
          <w:szCs w:val="22"/>
        </w:rPr>
      </w:pPr>
      <w:r w:rsidRPr="00A946ED">
        <w:rPr>
          <w:rFonts w:ascii="Times New Roman" w:hAnsi="Times New Roman"/>
          <w:sz w:val="22"/>
          <w:szCs w:val="22"/>
        </w:rPr>
        <w:t xml:space="preserve">Developed Graphical User Interfaces </w:t>
      </w:r>
      <w:r w:rsidRPr="00E175F1">
        <w:rPr>
          <w:rFonts w:ascii="Times New Roman" w:hAnsi="Times New Roman"/>
          <w:b/>
          <w:sz w:val="22"/>
          <w:szCs w:val="22"/>
        </w:rPr>
        <w:t>using HTML5 and JSP’s for user interaction.</w:t>
      </w:r>
    </w:p>
    <w:p w:rsidR="00237DB0" w:rsidRPr="00A946ED" w:rsidRDefault="00237DB0" w:rsidP="00237DB0">
      <w:pPr>
        <w:pStyle w:val="PlainText"/>
        <w:numPr>
          <w:ilvl w:val="0"/>
          <w:numId w:val="22"/>
        </w:numPr>
        <w:jc w:val="both"/>
        <w:rPr>
          <w:rFonts w:ascii="Times New Roman" w:hAnsi="Times New Roman"/>
          <w:sz w:val="22"/>
          <w:szCs w:val="22"/>
        </w:rPr>
      </w:pPr>
      <w:r w:rsidRPr="00A946ED">
        <w:rPr>
          <w:rFonts w:ascii="Times New Roman" w:hAnsi="Times New Roman"/>
          <w:sz w:val="22"/>
          <w:szCs w:val="22"/>
        </w:rPr>
        <w:t xml:space="preserve">Used </w:t>
      </w:r>
      <w:r w:rsidRPr="00E175F1">
        <w:rPr>
          <w:rFonts w:ascii="Times New Roman" w:hAnsi="Times New Roman"/>
          <w:b/>
          <w:sz w:val="22"/>
          <w:szCs w:val="22"/>
        </w:rPr>
        <w:t>DOJO to create</w:t>
      </w:r>
      <w:r w:rsidRPr="00A946ED">
        <w:rPr>
          <w:rFonts w:ascii="Times New Roman" w:hAnsi="Times New Roman"/>
          <w:sz w:val="22"/>
          <w:szCs w:val="22"/>
        </w:rPr>
        <w:t xml:space="preserve"> abstract classes for differences in various browser technologies to develop applications that can be </w:t>
      </w:r>
      <w:r w:rsidRPr="00E175F1">
        <w:rPr>
          <w:rFonts w:ascii="Times New Roman" w:hAnsi="Times New Roman"/>
          <w:b/>
          <w:sz w:val="22"/>
          <w:szCs w:val="22"/>
        </w:rPr>
        <w:t>integrated with APIs for all browsers</w:t>
      </w:r>
      <w:r w:rsidRPr="00A946ED">
        <w:rPr>
          <w:rFonts w:ascii="Times New Roman" w:hAnsi="Times New Roman"/>
          <w:sz w:val="22"/>
          <w:szCs w:val="22"/>
        </w:rPr>
        <w:t>.</w:t>
      </w:r>
    </w:p>
    <w:p w:rsidR="00237DB0" w:rsidRPr="00A946ED" w:rsidRDefault="00237DB0" w:rsidP="00237DB0">
      <w:pPr>
        <w:pStyle w:val="PlainText"/>
        <w:numPr>
          <w:ilvl w:val="0"/>
          <w:numId w:val="22"/>
        </w:numPr>
        <w:jc w:val="both"/>
        <w:rPr>
          <w:rFonts w:ascii="Times New Roman" w:hAnsi="Times New Roman"/>
          <w:sz w:val="22"/>
          <w:szCs w:val="22"/>
        </w:rPr>
      </w:pPr>
      <w:r w:rsidRPr="00A946ED">
        <w:rPr>
          <w:rFonts w:ascii="Times New Roman" w:hAnsi="Times New Roman"/>
          <w:sz w:val="22"/>
          <w:szCs w:val="22"/>
        </w:rPr>
        <w:t xml:space="preserve">Used Maven to build, run and </w:t>
      </w:r>
      <w:r w:rsidRPr="00E175F1">
        <w:rPr>
          <w:rFonts w:ascii="Times New Roman" w:hAnsi="Times New Roman"/>
          <w:b/>
          <w:sz w:val="22"/>
          <w:szCs w:val="22"/>
        </w:rPr>
        <w:t>create Aerial-related JARs and WAR files among other</w:t>
      </w:r>
      <w:r w:rsidRPr="00A946ED">
        <w:rPr>
          <w:rFonts w:ascii="Times New Roman" w:hAnsi="Times New Roman"/>
          <w:sz w:val="22"/>
          <w:szCs w:val="22"/>
        </w:rPr>
        <w:t xml:space="preserve"> uses.</w:t>
      </w:r>
    </w:p>
    <w:p w:rsidR="00237DB0" w:rsidRPr="00A946ED" w:rsidRDefault="00237DB0" w:rsidP="00237DB0">
      <w:pPr>
        <w:pStyle w:val="PlainText"/>
        <w:numPr>
          <w:ilvl w:val="0"/>
          <w:numId w:val="22"/>
        </w:numPr>
        <w:jc w:val="both"/>
        <w:rPr>
          <w:rFonts w:ascii="Times New Roman" w:hAnsi="Times New Roman"/>
          <w:sz w:val="22"/>
          <w:szCs w:val="22"/>
        </w:rPr>
      </w:pPr>
      <w:r w:rsidRPr="00A946ED">
        <w:rPr>
          <w:rFonts w:ascii="Times New Roman" w:hAnsi="Times New Roman"/>
          <w:sz w:val="22"/>
          <w:szCs w:val="22"/>
        </w:rPr>
        <w:t xml:space="preserve">Implemented Hibernate in the data access </w:t>
      </w:r>
      <w:r w:rsidRPr="00E175F1">
        <w:rPr>
          <w:rFonts w:ascii="Times New Roman" w:hAnsi="Times New Roman"/>
          <w:b/>
          <w:sz w:val="22"/>
          <w:szCs w:val="22"/>
        </w:rPr>
        <w:t>object layer to access and update information in the Oracle11g</w:t>
      </w:r>
      <w:r w:rsidRPr="00A946ED">
        <w:rPr>
          <w:rFonts w:ascii="Times New Roman" w:hAnsi="Times New Roman"/>
          <w:sz w:val="22"/>
          <w:szCs w:val="22"/>
        </w:rPr>
        <w:t xml:space="preserve"> </w:t>
      </w:r>
      <w:r w:rsidRPr="00E175F1">
        <w:rPr>
          <w:rFonts w:ascii="Times New Roman" w:hAnsi="Times New Roman"/>
          <w:b/>
          <w:sz w:val="22"/>
          <w:szCs w:val="22"/>
        </w:rPr>
        <w:t>Database</w:t>
      </w:r>
      <w:r w:rsidRPr="00A946ED">
        <w:rPr>
          <w:rFonts w:ascii="Times New Roman" w:hAnsi="Times New Roman"/>
          <w:sz w:val="22"/>
          <w:szCs w:val="22"/>
        </w:rPr>
        <w:t xml:space="preserve"> </w:t>
      </w:r>
    </w:p>
    <w:p w:rsidR="00237DB0" w:rsidRPr="00A946ED" w:rsidRDefault="00237DB0" w:rsidP="00237DB0">
      <w:pPr>
        <w:pStyle w:val="PlainText"/>
        <w:numPr>
          <w:ilvl w:val="0"/>
          <w:numId w:val="22"/>
        </w:numPr>
        <w:jc w:val="both"/>
        <w:rPr>
          <w:rFonts w:ascii="Times New Roman" w:hAnsi="Times New Roman"/>
          <w:sz w:val="22"/>
          <w:szCs w:val="22"/>
        </w:rPr>
      </w:pPr>
      <w:r w:rsidRPr="00A946ED">
        <w:rPr>
          <w:rFonts w:ascii="Times New Roman" w:hAnsi="Times New Roman"/>
          <w:sz w:val="22"/>
          <w:szCs w:val="22"/>
        </w:rPr>
        <w:t xml:space="preserve">Used various </w:t>
      </w:r>
      <w:r w:rsidRPr="00E175F1">
        <w:rPr>
          <w:rFonts w:ascii="Times New Roman" w:hAnsi="Times New Roman"/>
          <w:b/>
          <w:sz w:val="22"/>
          <w:szCs w:val="22"/>
        </w:rPr>
        <w:t>Core Java concepts such as Multi-Threading</w:t>
      </w:r>
      <w:r w:rsidRPr="00A946ED">
        <w:rPr>
          <w:rFonts w:ascii="Times New Roman" w:hAnsi="Times New Roman"/>
          <w:sz w:val="22"/>
          <w:szCs w:val="22"/>
        </w:rPr>
        <w:t xml:space="preserve">, </w:t>
      </w:r>
      <w:r w:rsidRPr="00E175F1">
        <w:rPr>
          <w:rFonts w:ascii="Times New Roman" w:hAnsi="Times New Roman"/>
          <w:b/>
          <w:sz w:val="22"/>
          <w:szCs w:val="22"/>
        </w:rPr>
        <w:t>Exception Handling, Collection APIs</w:t>
      </w:r>
      <w:r w:rsidRPr="00A946ED">
        <w:rPr>
          <w:rFonts w:ascii="Times New Roman" w:hAnsi="Times New Roman"/>
          <w:sz w:val="22"/>
          <w:szCs w:val="22"/>
        </w:rPr>
        <w:t xml:space="preserve"> to implement various features and enhancements.</w:t>
      </w:r>
    </w:p>
    <w:p w:rsidR="00237DB0" w:rsidRPr="00A946ED" w:rsidRDefault="00237DB0" w:rsidP="00237DB0">
      <w:pPr>
        <w:pStyle w:val="PlainText"/>
        <w:numPr>
          <w:ilvl w:val="0"/>
          <w:numId w:val="22"/>
        </w:numPr>
        <w:jc w:val="both"/>
        <w:rPr>
          <w:rFonts w:ascii="Times New Roman" w:hAnsi="Times New Roman"/>
          <w:sz w:val="22"/>
          <w:szCs w:val="22"/>
        </w:rPr>
      </w:pPr>
      <w:r w:rsidRPr="00A946ED">
        <w:rPr>
          <w:rFonts w:ascii="Times New Roman" w:hAnsi="Times New Roman"/>
          <w:sz w:val="22"/>
          <w:szCs w:val="22"/>
        </w:rPr>
        <w:t xml:space="preserve">Used </w:t>
      </w:r>
      <w:r w:rsidRPr="00E175F1">
        <w:rPr>
          <w:rFonts w:ascii="Times New Roman" w:hAnsi="Times New Roman"/>
          <w:b/>
          <w:sz w:val="22"/>
          <w:szCs w:val="22"/>
        </w:rPr>
        <w:t>JMS</w:t>
      </w:r>
      <w:r w:rsidRPr="00A946ED">
        <w:rPr>
          <w:rFonts w:ascii="Times New Roman" w:hAnsi="Times New Roman"/>
          <w:sz w:val="22"/>
          <w:szCs w:val="22"/>
        </w:rPr>
        <w:t xml:space="preserve"> messaging </w:t>
      </w:r>
      <w:r w:rsidRPr="00E175F1">
        <w:rPr>
          <w:rFonts w:ascii="Times New Roman" w:hAnsi="Times New Roman"/>
          <w:b/>
          <w:sz w:val="22"/>
          <w:szCs w:val="22"/>
        </w:rPr>
        <w:t>framework in the application Alineo, application to a variety of external</w:t>
      </w:r>
      <w:r w:rsidRPr="00A946ED">
        <w:rPr>
          <w:rFonts w:ascii="Times New Roman" w:hAnsi="Times New Roman"/>
          <w:sz w:val="22"/>
          <w:szCs w:val="22"/>
        </w:rPr>
        <w:t xml:space="preserve"> systems that house member </w:t>
      </w:r>
      <w:r w:rsidRPr="00E175F1">
        <w:rPr>
          <w:rFonts w:ascii="Times New Roman" w:hAnsi="Times New Roman"/>
          <w:b/>
          <w:sz w:val="22"/>
          <w:szCs w:val="22"/>
        </w:rPr>
        <w:t>and provider data and to a medical term translation application</w:t>
      </w:r>
      <w:r w:rsidRPr="00A946ED">
        <w:rPr>
          <w:rFonts w:ascii="Times New Roman" w:hAnsi="Times New Roman"/>
          <w:sz w:val="22"/>
          <w:szCs w:val="22"/>
        </w:rPr>
        <w:t xml:space="preserve"> called Autocoder.</w:t>
      </w:r>
    </w:p>
    <w:p w:rsidR="00237DB0" w:rsidRPr="00A946ED" w:rsidRDefault="00237DB0" w:rsidP="00237DB0">
      <w:pPr>
        <w:pStyle w:val="PlainText"/>
        <w:numPr>
          <w:ilvl w:val="0"/>
          <w:numId w:val="22"/>
        </w:numPr>
        <w:jc w:val="both"/>
        <w:rPr>
          <w:rFonts w:ascii="Times New Roman" w:hAnsi="Times New Roman"/>
          <w:sz w:val="22"/>
          <w:szCs w:val="22"/>
        </w:rPr>
      </w:pPr>
      <w:r w:rsidRPr="00A946ED">
        <w:rPr>
          <w:rFonts w:ascii="Times New Roman" w:hAnsi="Times New Roman"/>
          <w:sz w:val="22"/>
          <w:szCs w:val="22"/>
        </w:rPr>
        <w:t xml:space="preserve">Used PrimeFaces in </w:t>
      </w:r>
      <w:r w:rsidRPr="00E175F1">
        <w:rPr>
          <w:rFonts w:ascii="Times New Roman" w:hAnsi="Times New Roman"/>
          <w:b/>
          <w:sz w:val="22"/>
          <w:szCs w:val="22"/>
        </w:rPr>
        <w:t>JSF framework to implement user-friendly interactive</w:t>
      </w:r>
      <w:r w:rsidRPr="00A946ED">
        <w:rPr>
          <w:rFonts w:ascii="Times New Roman" w:hAnsi="Times New Roman"/>
          <w:sz w:val="22"/>
          <w:szCs w:val="22"/>
        </w:rPr>
        <w:t xml:space="preserve"> widgets in web page design</w:t>
      </w:r>
    </w:p>
    <w:p w:rsidR="00237DB0" w:rsidRPr="00E175F1" w:rsidRDefault="00237DB0" w:rsidP="00237DB0">
      <w:pPr>
        <w:pStyle w:val="PlainText"/>
        <w:numPr>
          <w:ilvl w:val="0"/>
          <w:numId w:val="22"/>
        </w:numPr>
        <w:jc w:val="both"/>
        <w:rPr>
          <w:rFonts w:ascii="Times New Roman" w:hAnsi="Times New Roman"/>
          <w:b/>
          <w:sz w:val="22"/>
          <w:szCs w:val="22"/>
        </w:rPr>
      </w:pPr>
      <w:r w:rsidRPr="00A946ED">
        <w:rPr>
          <w:rFonts w:ascii="Times New Roman" w:hAnsi="Times New Roman"/>
          <w:sz w:val="22"/>
          <w:szCs w:val="22"/>
        </w:rPr>
        <w:t xml:space="preserve">Interfaced with the </w:t>
      </w:r>
      <w:r w:rsidRPr="00E175F1">
        <w:rPr>
          <w:rFonts w:ascii="Times New Roman" w:hAnsi="Times New Roman"/>
          <w:b/>
          <w:sz w:val="22"/>
          <w:szCs w:val="22"/>
        </w:rPr>
        <w:t>Oracle 11g back-end database</w:t>
      </w:r>
      <w:r w:rsidRPr="00A946ED">
        <w:rPr>
          <w:rFonts w:ascii="Times New Roman" w:hAnsi="Times New Roman"/>
          <w:sz w:val="22"/>
          <w:szCs w:val="22"/>
        </w:rPr>
        <w:t xml:space="preserve"> </w:t>
      </w:r>
      <w:r w:rsidRPr="00E175F1">
        <w:rPr>
          <w:rFonts w:ascii="Times New Roman" w:hAnsi="Times New Roman"/>
          <w:b/>
          <w:sz w:val="22"/>
          <w:szCs w:val="22"/>
        </w:rPr>
        <w:t xml:space="preserve">using Hibernate Framework and XML config files.  </w:t>
      </w:r>
    </w:p>
    <w:p w:rsidR="00237DB0" w:rsidRPr="00A946ED" w:rsidRDefault="00237DB0" w:rsidP="00237DB0">
      <w:pPr>
        <w:pStyle w:val="PlainText"/>
        <w:numPr>
          <w:ilvl w:val="0"/>
          <w:numId w:val="22"/>
        </w:numPr>
        <w:jc w:val="both"/>
        <w:rPr>
          <w:rFonts w:ascii="Times New Roman" w:hAnsi="Times New Roman"/>
          <w:sz w:val="22"/>
          <w:szCs w:val="22"/>
        </w:rPr>
      </w:pPr>
      <w:r w:rsidRPr="00A946ED">
        <w:rPr>
          <w:rFonts w:ascii="Times New Roman" w:hAnsi="Times New Roman"/>
          <w:sz w:val="22"/>
          <w:szCs w:val="22"/>
        </w:rPr>
        <w:t xml:space="preserve">Created dynamic </w:t>
      </w:r>
      <w:r w:rsidRPr="00E175F1">
        <w:rPr>
          <w:rFonts w:ascii="Times New Roman" w:hAnsi="Times New Roman"/>
          <w:b/>
          <w:sz w:val="22"/>
          <w:szCs w:val="22"/>
        </w:rPr>
        <w:t>HTML pages, used JavaScript for client-side validations, and</w:t>
      </w:r>
      <w:r w:rsidRPr="00A946ED">
        <w:rPr>
          <w:rFonts w:ascii="Times New Roman" w:hAnsi="Times New Roman"/>
          <w:sz w:val="22"/>
          <w:szCs w:val="22"/>
        </w:rPr>
        <w:t xml:space="preserve"> </w:t>
      </w:r>
      <w:r w:rsidRPr="00E175F1">
        <w:rPr>
          <w:rFonts w:ascii="Times New Roman" w:hAnsi="Times New Roman"/>
          <w:b/>
          <w:sz w:val="22"/>
          <w:szCs w:val="22"/>
        </w:rPr>
        <w:t>AJAX to create interactive</w:t>
      </w:r>
      <w:r w:rsidRPr="00A946ED">
        <w:rPr>
          <w:rFonts w:ascii="Times New Roman" w:hAnsi="Times New Roman"/>
          <w:sz w:val="22"/>
          <w:szCs w:val="22"/>
        </w:rPr>
        <w:t xml:space="preserve"> front-end </w:t>
      </w:r>
      <w:r w:rsidRPr="00E175F1">
        <w:rPr>
          <w:rFonts w:ascii="Times New Roman" w:hAnsi="Times New Roman"/>
          <w:b/>
          <w:sz w:val="22"/>
          <w:szCs w:val="22"/>
        </w:rPr>
        <w:t>GUI</w:t>
      </w:r>
      <w:r w:rsidRPr="00A946ED">
        <w:rPr>
          <w:rFonts w:ascii="Times New Roman" w:hAnsi="Times New Roman"/>
          <w:sz w:val="22"/>
          <w:szCs w:val="22"/>
        </w:rPr>
        <w:t xml:space="preserve">. </w:t>
      </w:r>
    </w:p>
    <w:p w:rsidR="00237DB0" w:rsidRPr="00A946ED" w:rsidRDefault="00237DB0" w:rsidP="00237DB0">
      <w:pPr>
        <w:pStyle w:val="PlainText"/>
        <w:numPr>
          <w:ilvl w:val="0"/>
          <w:numId w:val="22"/>
        </w:numPr>
        <w:jc w:val="both"/>
        <w:rPr>
          <w:rFonts w:ascii="Times New Roman" w:hAnsi="Times New Roman"/>
          <w:sz w:val="22"/>
          <w:szCs w:val="22"/>
        </w:rPr>
      </w:pPr>
      <w:r w:rsidRPr="00A946ED">
        <w:rPr>
          <w:rFonts w:ascii="Times New Roman" w:hAnsi="Times New Roman"/>
          <w:sz w:val="22"/>
          <w:szCs w:val="22"/>
        </w:rPr>
        <w:t xml:space="preserve">Consumed </w:t>
      </w:r>
      <w:r w:rsidRPr="00E175F1">
        <w:rPr>
          <w:rFonts w:ascii="Times New Roman" w:hAnsi="Times New Roman"/>
          <w:b/>
          <w:sz w:val="22"/>
          <w:szCs w:val="22"/>
        </w:rPr>
        <w:t>Web Services for transferring data</w:t>
      </w:r>
      <w:r w:rsidRPr="00A946ED">
        <w:rPr>
          <w:rFonts w:ascii="Times New Roman" w:hAnsi="Times New Roman"/>
          <w:sz w:val="22"/>
          <w:szCs w:val="22"/>
        </w:rPr>
        <w:t xml:space="preserve"> between different applications.</w:t>
      </w:r>
    </w:p>
    <w:p w:rsidR="00237DB0" w:rsidRPr="00A946ED" w:rsidRDefault="00237DB0" w:rsidP="00237DB0">
      <w:pPr>
        <w:pStyle w:val="PlainText"/>
        <w:numPr>
          <w:ilvl w:val="0"/>
          <w:numId w:val="22"/>
        </w:numPr>
        <w:jc w:val="both"/>
        <w:rPr>
          <w:rFonts w:ascii="Times New Roman" w:hAnsi="Times New Roman"/>
          <w:sz w:val="22"/>
          <w:szCs w:val="22"/>
        </w:rPr>
      </w:pPr>
      <w:r w:rsidRPr="00A946ED">
        <w:rPr>
          <w:rFonts w:ascii="Times New Roman" w:hAnsi="Times New Roman"/>
          <w:sz w:val="22"/>
          <w:szCs w:val="22"/>
        </w:rPr>
        <w:t xml:space="preserve">Involved in coding, maintaining, and </w:t>
      </w:r>
      <w:r w:rsidRPr="00E175F1">
        <w:rPr>
          <w:rFonts w:ascii="Times New Roman" w:hAnsi="Times New Roman"/>
          <w:b/>
          <w:sz w:val="22"/>
          <w:szCs w:val="22"/>
        </w:rPr>
        <w:t>administering Servlets, and JSP components to be deployed on a JBoss</w:t>
      </w:r>
      <w:r w:rsidRPr="00A946ED">
        <w:rPr>
          <w:rFonts w:ascii="Times New Roman" w:hAnsi="Times New Roman"/>
          <w:sz w:val="22"/>
          <w:szCs w:val="22"/>
        </w:rPr>
        <w:t xml:space="preserve"> and </w:t>
      </w:r>
      <w:r w:rsidRPr="00E175F1">
        <w:rPr>
          <w:rFonts w:ascii="Times New Roman" w:hAnsi="Times New Roman"/>
          <w:b/>
          <w:sz w:val="22"/>
          <w:szCs w:val="22"/>
        </w:rPr>
        <w:t>WebSphere</w:t>
      </w:r>
      <w:r w:rsidRPr="00A946ED">
        <w:rPr>
          <w:rFonts w:ascii="Times New Roman" w:hAnsi="Times New Roman"/>
          <w:sz w:val="22"/>
          <w:szCs w:val="22"/>
        </w:rPr>
        <w:t xml:space="preserve"> Application server.</w:t>
      </w:r>
    </w:p>
    <w:p w:rsidR="00237DB0" w:rsidRPr="00E175F1" w:rsidRDefault="00237DB0" w:rsidP="00237DB0">
      <w:pPr>
        <w:pStyle w:val="PlainText"/>
        <w:numPr>
          <w:ilvl w:val="0"/>
          <w:numId w:val="22"/>
        </w:numPr>
        <w:jc w:val="both"/>
        <w:rPr>
          <w:rFonts w:ascii="Times New Roman" w:hAnsi="Times New Roman"/>
          <w:b/>
          <w:sz w:val="22"/>
          <w:szCs w:val="22"/>
        </w:rPr>
      </w:pPr>
      <w:r w:rsidRPr="00A946ED">
        <w:rPr>
          <w:rFonts w:ascii="Times New Roman" w:hAnsi="Times New Roman"/>
          <w:sz w:val="22"/>
          <w:szCs w:val="22"/>
        </w:rPr>
        <w:lastRenderedPageBreak/>
        <w:t xml:space="preserve">Used build </w:t>
      </w:r>
      <w:r w:rsidRPr="00E175F1">
        <w:rPr>
          <w:rFonts w:ascii="Times New Roman" w:hAnsi="Times New Roman"/>
          <w:b/>
          <w:sz w:val="22"/>
          <w:szCs w:val="22"/>
        </w:rPr>
        <w:t>tools Hudson/Jenkins.</w:t>
      </w:r>
    </w:p>
    <w:p w:rsidR="00237DB0" w:rsidRPr="00A946ED" w:rsidRDefault="00237DB0" w:rsidP="00237DB0">
      <w:pPr>
        <w:pStyle w:val="PlainText"/>
        <w:numPr>
          <w:ilvl w:val="0"/>
          <w:numId w:val="22"/>
        </w:numPr>
        <w:jc w:val="both"/>
        <w:rPr>
          <w:rFonts w:ascii="Times New Roman" w:hAnsi="Times New Roman"/>
          <w:sz w:val="22"/>
          <w:szCs w:val="22"/>
        </w:rPr>
      </w:pPr>
      <w:r w:rsidRPr="00A946ED">
        <w:rPr>
          <w:rFonts w:ascii="Times New Roman" w:hAnsi="Times New Roman"/>
          <w:sz w:val="22"/>
          <w:szCs w:val="22"/>
        </w:rPr>
        <w:t xml:space="preserve">Performed connectivity </w:t>
      </w:r>
      <w:r w:rsidRPr="00E175F1">
        <w:rPr>
          <w:rFonts w:ascii="Times New Roman" w:hAnsi="Times New Roman"/>
          <w:b/>
          <w:sz w:val="22"/>
          <w:szCs w:val="22"/>
        </w:rPr>
        <w:t>with Oracle database using JDBC</w:t>
      </w:r>
      <w:r w:rsidRPr="00A946ED">
        <w:rPr>
          <w:rFonts w:ascii="Times New Roman" w:hAnsi="Times New Roman"/>
          <w:sz w:val="22"/>
          <w:szCs w:val="22"/>
        </w:rPr>
        <w:t>.</w:t>
      </w:r>
    </w:p>
    <w:p w:rsidR="00237DB0" w:rsidRPr="00A946ED" w:rsidRDefault="00237DB0" w:rsidP="00237DB0">
      <w:pPr>
        <w:pStyle w:val="PlainText"/>
        <w:numPr>
          <w:ilvl w:val="0"/>
          <w:numId w:val="22"/>
        </w:numPr>
        <w:jc w:val="both"/>
        <w:rPr>
          <w:rFonts w:ascii="Times New Roman" w:hAnsi="Times New Roman"/>
          <w:sz w:val="22"/>
          <w:szCs w:val="22"/>
        </w:rPr>
      </w:pPr>
      <w:r w:rsidRPr="00A946ED">
        <w:rPr>
          <w:rFonts w:ascii="Times New Roman" w:hAnsi="Times New Roman"/>
          <w:sz w:val="22"/>
          <w:szCs w:val="22"/>
        </w:rPr>
        <w:t xml:space="preserve">Implemented the logging </w:t>
      </w:r>
      <w:r w:rsidRPr="00E175F1">
        <w:rPr>
          <w:rFonts w:ascii="Times New Roman" w:hAnsi="Times New Roman"/>
          <w:b/>
          <w:sz w:val="22"/>
          <w:szCs w:val="22"/>
        </w:rPr>
        <w:t>mechanism using slf4j framework</w:t>
      </w:r>
    </w:p>
    <w:p w:rsidR="00237DB0" w:rsidRDefault="00237DB0" w:rsidP="00237DB0">
      <w:pPr>
        <w:pStyle w:val="PlainText"/>
        <w:numPr>
          <w:ilvl w:val="0"/>
          <w:numId w:val="22"/>
        </w:numPr>
        <w:jc w:val="both"/>
        <w:rPr>
          <w:rFonts w:ascii="Times New Roman" w:hAnsi="Times New Roman"/>
          <w:sz w:val="22"/>
          <w:szCs w:val="22"/>
        </w:rPr>
      </w:pPr>
      <w:r w:rsidRPr="00E175F1">
        <w:rPr>
          <w:rFonts w:ascii="Times New Roman" w:hAnsi="Times New Roman"/>
          <w:b/>
          <w:sz w:val="22"/>
          <w:szCs w:val="22"/>
        </w:rPr>
        <w:t>Used SVN version control to track and maintain the</w:t>
      </w:r>
      <w:r w:rsidRPr="00A946ED">
        <w:rPr>
          <w:rFonts w:ascii="Times New Roman" w:hAnsi="Times New Roman"/>
          <w:sz w:val="22"/>
          <w:szCs w:val="22"/>
        </w:rPr>
        <w:t xml:space="preserve"> different version of the application. </w:t>
      </w:r>
    </w:p>
    <w:p w:rsidR="00AF25E3" w:rsidRPr="00A946ED" w:rsidRDefault="00AF25E3" w:rsidP="00AF25E3">
      <w:pPr>
        <w:pStyle w:val="PlainText"/>
        <w:ind w:left="360"/>
        <w:jc w:val="both"/>
        <w:rPr>
          <w:rFonts w:ascii="Times New Roman" w:hAnsi="Times New Roman"/>
          <w:sz w:val="22"/>
          <w:szCs w:val="22"/>
        </w:rPr>
      </w:pPr>
    </w:p>
    <w:p w:rsidR="00237DB0" w:rsidRPr="00A946ED" w:rsidRDefault="00237DB0" w:rsidP="00237DB0">
      <w:pPr>
        <w:pStyle w:val="PlainText"/>
        <w:jc w:val="both"/>
        <w:rPr>
          <w:rFonts w:ascii="Times New Roman" w:hAnsi="Times New Roman"/>
          <w:sz w:val="22"/>
          <w:szCs w:val="22"/>
        </w:rPr>
      </w:pPr>
      <w:r w:rsidRPr="00A946ED">
        <w:rPr>
          <w:rFonts w:ascii="Times New Roman" w:hAnsi="Times New Roman"/>
          <w:b/>
          <w:sz w:val="22"/>
          <w:szCs w:val="22"/>
        </w:rPr>
        <w:t>Environment:</w:t>
      </w:r>
      <w:r w:rsidRPr="00A946ED">
        <w:rPr>
          <w:rFonts w:ascii="Times New Roman" w:hAnsi="Times New Roman"/>
          <w:sz w:val="22"/>
          <w:szCs w:val="22"/>
        </w:rPr>
        <w:t xml:space="preserve"> Java/J2EE 1.6, JSP, JSF 2.x, PrimeFaces , Spring 3.1, Hibernate 3.5.6-Final, WebLogic Application Server 11g, XML Web service, JBoss 5.1, WebSphere v7, Apache ActiveMQ 5.4.2, Unix, SQL Server 2008, HTML, IceFaces 3.0.1, IBM MQ, DHTML, XML Beans 2.4.0, XSLT, Eclipse3.0, AJAX,  JavaScript, DOJO, Altova XML Spy, Maven 3.0.4,  JDBC, Windows XP, JUnit 3.8, JMock 2.5.1, Log4j, CSS</w:t>
      </w:r>
    </w:p>
    <w:p w:rsidR="00672D72" w:rsidRPr="00A946ED" w:rsidRDefault="00672D72" w:rsidP="00237DB0">
      <w:pPr>
        <w:pStyle w:val="PlainText"/>
        <w:pBdr>
          <w:bottom w:val="single" w:sz="4" w:space="1" w:color="auto"/>
        </w:pBdr>
        <w:jc w:val="both"/>
        <w:rPr>
          <w:rFonts w:ascii="Times New Roman" w:hAnsi="Times New Roman"/>
          <w:b/>
          <w:sz w:val="22"/>
          <w:szCs w:val="22"/>
        </w:rPr>
      </w:pPr>
    </w:p>
    <w:p w:rsidR="00237DB0" w:rsidRPr="00A946ED" w:rsidRDefault="00237DB0" w:rsidP="00237DB0">
      <w:pPr>
        <w:pStyle w:val="PlainText"/>
        <w:pBdr>
          <w:bottom w:val="single" w:sz="4" w:space="1" w:color="auto"/>
        </w:pBdr>
        <w:jc w:val="both"/>
        <w:rPr>
          <w:rFonts w:ascii="Times New Roman" w:hAnsi="Times New Roman"/>
          <w:b/>
          <w:sz w:val="22"/>
          <w:szCs w:val="22"/>
        </w:rPr>
      </w:pPr>
      <w:r w:rsidRPr="00A946ED">
        <w:rPr>
          <w:rFonts w:ascii="Times New Roman" w:hAnsi="Times New Roman"/>
          <w:b/>
          <w:sz w:val="22"/>
          <w:szCs w:val="22"/>
        </w:rPr>
        <w:t>Fifth Third Bank, Cincinnati, OH</w:t>
      </w:r>
      <w:r w:rsidRPr="00A946ED">
        <w:rPr>
          <w:rFonts w:ascii="Times New Roman" w:hAnsi="Times New Roman"/>
          <w:b/>
          <w:sz w:val="22"/>
          <w:szCs w:val="22"/>
        </w:rPr>
        <w:tab/>
        <w:t xml:space="preserve">    </w:t>
      </w:r>
      <w:r w:rsidRPr="00A946ED">
        <w:rPr>
          <w:rFonts w:ascii="Times New Roman" w:hAnsi="Times New Roman"/>
          <w:b/>
          <w:sz w:val="22"/>
          <w:szCs w:val="22"/>
        </w:rPr>
        <w:tab/>
      </w:r>
      <w:r w:rsidRPr="00A946ED">
        <w:rPr>
          <w:rFonts w:ascii="Times New Roman" w:hAnsi="Times New Roman"/>
          <w:b/>
          <w:sz w:val="22"/>
          <w:szCs w:val="22"/>
        </w:rPr>
        <w:tab/>
        <w:t xml:space="preserve">           </w:t>
      </w:r>
      <w:r w:rsidRPr="00A946ED">
        <w:rPr>
          <w:rFonts w:ascii="Times New Roman" w:hAnsi="Times New Roman"/>
          <w:b/>
          <w:sz w:val="22"/>
          <w:szCs w:val="22"/>
        </w:rPr>
        <w:tab/>
      </w:r>
      <w:r w:rsidRPr="00A946ED">
        <w:rPr>
          <w:rFonts w:ascii="Times New Roman" w:hAnsi="Times New Roman"/>
          <w:b/>
          <w:sz w:val="22"/>
          <w:szCs w:val="22"/>
        </w:rPr>
        <w:tab/>
        <w:t xml:space="preserve"> </w:t>
      </w:r>
      <w:r w:rsidRPr="00A946ED">
        <w:rPr>
          <w:rFonts w:ascii="Times New Roman" w:hAnsi="Times New Roman"/>
          <w:b/>
          <w:sz w:val="22"/>
          <w:szCs w:val="22"/>
        </w:rPr>
        <w:tab/>
        <w:t xml:space="preserve">   May 2012 - July 2013</w:t>
      </w:r>
    </w:p>
    <w:p w:rsidR="002E0355" w:rsidRPr="00A946ED" w:rsidRDefault="00237DB0" w:rsidP="00237DB0">
      <w:pPr>
        <w:pStyle w:val="PlainText"/>
        <w:jc w:val="both"/>
        <w:rPr>
          <w:rFonts w:ascii="Times New Roman" w:hAnsi="Times New Roman"/>
          <w:b/>
          <w:sz w:val="22"/>
          <w:szCs w:val="22"/>
        </w:rPr>
      </w:pPr>
      <w:r w:rsidRPr="00A946ED">
        <w:rPr>
          <w:rFonts w:ascii="Times New Roman" w:hAnsi="Times New Roman"/>
          <w:b/>
          <w:sz w:val="22"/>
          <w:szCs w:val="22"/>
        </w:rPr>
        <w:t>Java / J2EE Developer:</w:t>
      </w:r>
    </w:p>
    <w:p w:rsidR="00E175F1" w:rsidRDefault="00E175F1" w:rsidP="00237DB0">
      <w:pPr>
        <w:pStyle w:val="PlainText"/>
        <w:jc w:val="both"/>
        <w:rPr>
          <w:rFonts w:ascii="Times New Roman" w:hAnsi="Times New Roman"/>
          <w:b/>
          <w:sz w:val="22"/>
          <w:szCs w:val="22"/>
        </w:rPr>
      </w:pPr>
    </w:p>
    <w:p w:rsidR="00237DB0" w:rsidRPr="00A946ED" w:rsidRDefault="00237DB0" w:rsidP="00237DB0">
      <w:pPr>
        <w:pStyle w:val="PlainText"/>
        <w:jc w:val="both"/>
        <w:rPr>
          <w:rFonts w:ascii="Times New Roman" w:hAnsi="Times New Roman"/>
          <w:b/>
          <w:sz w:val="22"/>
          <w:szCs w:val="22"/>
        </w:rPr>
      </w:pPr>
      <w:r w:rsidRPr="00A946ED">
        <w:rPr>
          <w:rFonts w:ascii="Times New Roman" w:hAnsi="Times New Roman"/>
          <w:b/>
          <w:sz w:val="22"/>
          <w:szCs w:val="22"/>
        </w:rPr>
        <w:t>Project:  Account Transaction System:</w:t>
      </w:r>
    </w:p>
    <w:p w:rsidR="00237DB0" w:rsidRPr="00A946ED" w:rsidRDefault="00237DB0" w:rsidP="00237DB0">
      <w:pPr>
        <w:pStyle w:val="PlainText"/>
        <w:jc w:val="both"/>
        <w:rPr>
          <w:rFonts w:ascii="Times New Roman" w:hAnsi="Times New Roman"/>
          <w:sz w:val="22"/>
          <w:szCs w:val="22"/>
        </w:rPr>
      </w:pPr>
      <w:r w:rsidRPr="00A946ED">
        <w:rPr>
          <w:rFonts w:ascii="Times New Roman" w:hAnsi="Times New Roman"/>
          <w:b/>
          <w:sz w:val="22"/>
          <w:szCs w:val="22"/>
        </w:rPr>
        <w:t>Description:</w:t>
      </w:r>
      <w:r w:rsidRPr="00A946ED">
        <w:rPr>
          <w:rFonts w:ascii="Times New Roman" w:hAnsi="Times New Roman"/>
          <w:sz w:val="22"/>
          <w:szCs w:val="22"/>
        </w:rPr>
        <w:t xml:space="preserve"> Fifth Third Bank is one of the largest financial institutions that offer services like banking, investment and insurance. The bank provides online banking to support its renowned customers. The application is a part of online banking that a customer uses to set up his e-bills payments, view online statements and also do many other online activities. The application also supports intra bank transfer for a given customer.</w:t>
      </w:r>
    </w:p>
    <w:p w:rsidR="00237DB0" w:rsidRPr="00A946ED" w:rsidRDefault="00237DB0" w:rsidP="00237DB0">
      <w:pPr>
        <w:pStyle w:val="PlainText"/>
        <w:jc w:val="both"/>
        <w:rPr>
          <w:rFonts w:ascii="Times New Roman" w:hAnsi="Times New Roman"/>
          <w:sz w:val="22"/>
          <w:szCs w:val="22"/>
        </w:rPr>
      </w:pPr>
    </w:p>
    <w:p w:rsidR="00237DB0" w:rsidRPr="00A946ED" w:rsidRDefault="00237DB0" w:rsidP="00237DB0">
      <w:pPr>
        <w:pStyle w:val="PlainText"/>
        <w:jc w:val="both"/>
        <w:rPr>
          <w:rFonts w:ascii="Times New Roman" w:hAnsi="Times New Roman"/>
          <w:sz w:val="22"/>
          <w:szCs w:val="22"/>
        </w:rPr>
      </w:pPr>
      <w:r w:rsidRPr="00A946ED">
        <w:rPr>
          <w:rFonts w:ascii="Times New Roman" w:hAnsi="Times New Roman"/>
          <w:b/>
          <w:sz w:val="22"/>
          <w:szCs w:val="22"/>
        </w:rPr>
        <w:t>Responsibilities:</w:t>
      </w:r>
    </w:p>
    <w:p w:rsidR="00237DB0" w:rsidRPr="00A946ED" w:rsidRDefault="00237DB0" w:rsidP="00237DB0">
      <w:pPr>
        <w:pStyle w:val="PlainText"/>
        <w:numPr>
          <w:ilvl w:val="0"/>
          <w:numId w:val="23"/>
        </w:numPr>
        <w:jc w:val="both"/>
        <w:rPr>
          <w:rFonts w:ascii="Times New Roman" w:hAnsi="Times New Roman"/>
          <w:sz w:val="22"/>
          <w:szCs w:val="22"/>
        </w:rPr>
      </w:pPr>
      <w:r w:rsidRPr="00A946ED">
        <w:rPr>
          <w:rFonts w:ascii="Times New Roman" w:hAnsi="Times New Roman"/>
          <w:sz w:val="22"/>
          <w:szCs w:val="22"/>
        </w:rPr>
        <w:t xml:space="preserve">Used Struts Tiles component to give </w:t>
      </w:r>
      <w:r w:rsidRPr="00E175F1">
        <w:rPr>
          <w:rFonts w:ascii="Times New Roman" w:hAnsi="Times New Roman"/>
          <w:b/>
          <w:sz w:val="22"/>
          <w:szCs w:val="22"/>
        </w:rPr>
        <w:t>common look and feel to an advisor application</w:t>
      </w:r>
    </w:p>
    <w:p w:rsidR="00237DB0" w:rsidRPr="00A946ED" w:rsidRDefault="00237DB0" w:rsidP="00237DB0">
      <w:pPr>
        <w:pStyle w:val="PlainText"/>
        <w:numPr>
          <w:ilvl w:val="0"/>
          <w:numId w:val="23"/>
        </w:numPr>
        <w:jc w:val="both"/>
        <w:rPr>
          <w:rFonts w:ascii="Times New Roman" w:hAnsi="Times New Roman"/>
          <w:sz w:val="22"/>
          <w:szCs w:val="22"/>
        </w:rPr>
      </w:pPr>
      <w:r w:rsidRPr="00A946ED">
        <w:rPr>
          <w:rFonts w:ascii="Times New Roman" w:hAnsi="Times New Roman"/>
          <w:sz w:val="22"/>
          <w:szCs w:val="22"/>
        </w:rPr>
        <w:t xml:space="preserve">Written </w:t>
      </w:r>
      <w:r w:rsidRPr="00E175F1">
        <w:rPr>
          <w:rFonts w:ascii="Times New Roman" w:hAnsi="Times New Roman"/>
          <w:b/>
          <w:sz w:val="22"/>
          <w:szCs w:val="22"/>
        </w:rPr>
        <w:t>*.hbm.xml file, for developed POJO to map</w:t>
      </w:r>
      <w:r w:rsidRPr="00A946ED">
        <w:rPr>
          <w:rFonts w:ascii="Times New Roman" w:hAnsi="Times New Roman"/>
          <w:sz w:val="22"/>
          <w:szCs w:val="22"/>
        </w:rPr>
        <w:t xml:space="preserve"> the object to relational   database.</w:t>
      </w:r>
    </w:p>
    <w:p w:rsidR="00237DB0" w:rsidRPr="00A946ED" w:rsidRDefault="00237DB0" w:rsidP="00237DB0">
      <w:pPr>
        <w:pStyle w:val="PlainText"/>
        <w:numPr>
          <w:ilvl w:val="0"/>
          <w:numId w:val="23"/>
        </w:numPr>
        <w:jc w:val="both"/>
        <w:rPr>
          <w:rFonts w:ascii="Times New Roman" w:hAnsi="Times New Roman"/>
          <w:sz w:val="22"/>
          <w:szCs w:val="22"/>
        </w:rPr>
      </w:pPr>
      <w:r w:rsidRPr="00A946ED">
        <w:rPr>
          <w:rFonts w:ascii="Times New Roman" w:hAnsi="Times New Roman"/>
          <w:sz w:val="22"/>
          <w:szCs w:val="22"/>
        </w:rPr>
        <w:t xml:space="preserve">Designed and implemented data </w:t>
      </w:r>
      <w:r w:rsidRPr="00E175F1">
        <w:rPr>
          <w:rFonts w:ascii="Times New Roman" w:hAnsi="Times New Roman"/>
          <w:b/>
          <w:sz w:val="22"/>
          <w:szCs w:val="22"/>
        </w:rPr>
        <w:t>model using Hibernate 3.0 as the persistence</w:t>
      </w:r>
      <w:r w:rsidRPr="00A946ED">
        <w:rPr>
          <w:rFonts w:ascii="Times New Roman" w:hAnsi="Times New Roman"/>
          <w:sz w:val="22"/>
          <w:szCs w:val="22"/>
        </w:rPr>
        <w:t xml:space="preserve"> layer </w:t>
      </w:r>
      <w:r w:rsidRPr="00E175F1">
        <w:rPr>
          <w:rFonts w:ascii="Times New Roman" w:hAnsi="Times New Roman"/>
          <w:b/>
          <w:sz w:val="22"/>
          <w:szCs w:val="22"/>
        </w:rPr>
        <w:t>that uses Oracle</w:t>
      </w:r>
      <w:r w:rsidRPr="00A946ED">
        <w:rPr>
          <w:rFonts w:ascii="Times New Roman" w:hAnsi="Times New Roman"/>
          <w:sz w:val="22"/>
          <w:szCs w:val="22"/>
        </w:rPr>
        <w:t xml:space="preserve"> as back-end database.</w:t>
      </w:r>
    </w:p>
    <w:p w:rsidR="00237DB0" w:rsidRPr="00A946ED" w:rsidRDefault="00237DB0" w:rsidP="00237DB0">
      <w:pPr>
        <w:pStyle w:val="PlainText"/>
        <w:numPr>
          <w:ilvl w:val="0"/>
          <w:numId w:val="23"/>
        </w:numPr>
        <w:jc w:val="both"/>
        <w:rPr>
          <w:rFonts w:ascii="Times New Roman" w:hAnsi="Times New Roman"/>
          <w:sz w:val="22"/>
          <w:szCs w:val="22"/>
        </w:rPr>
      </w:pPr>
      <w:r w:rsidRPr="00E175F1">
        <w:rPr>
          <w:rFonts w:ascii="Times New Roman" w:hAnsi="Times New Roman"/>
          <w:b/>
          <w:sz w:val="22"/>
          <w:szCs w:val="22"/>
        </w:rPr>
        <w:t>Used LDAP for Authentication and</w:t>
      </w:r>
      <w:r w:rsidRPr="00A946ED">
        <w:rPr>
          <w:rFonts w:ascii="Times New Roman" w:hAnsi="Times New Roman"/>
          <w:sz w:val="22"/>
          <w:szCs w:val="22"/>
        </w:rPr>
        <w:t xml:space="preserve"> Authorization</w:t>
      </w:r>
    </w:p>
    <w:p w:rsidR="00237DB0" w:rsidRPr="00A946ED" w:rsidRDefault="00237DB0" w:rsidP="00237DB0">
      <w:pPr>
        <w:pStyle w:val="PlainText"/>
        <w:numPr>
          <w:ilvl w:val="0"/>
          <w:numId w:val="23"/>
        </w:numPr>
        <w:jc w:val="both"/>
        <w:rPr>
          <w:rFonts w:ascii="Times New Roman" w:hAnsi="Times New Roman"/>
          <w:sz w:val="22"/>
          <w:szCs w:val="22"/>
        </w:rPr>
      </w:pPr>
      <w:r w:rsidRPr="00A946ED">
        <w:rPr>
          <w:rFonts w:ascii="Times New Roman" w:hAnsi="Times New Roman"/>
          <w:sz w:val="22"/>
          <w:szCs w:val="22"/>
        </w:rPr>
        <w:t xml:space="preserve">Transfer of </w:t>
      </w:r>
      <w:r w:rsidRPr="00E175F1">
        <w:rPr>
          <w:rFonts w:ascii="Times New Roman" w:hAnsi="Times New Roman"/>
          <w:b/>
          <w:sz w:val="22"/>
          <w:szCs w:val="22"/>
        </w:rPr>
        <w:t>data from presentation tier to web tier is done using Value Object(VO</w:t>
      </w:r>
      <w:r w:rsidRPr="00A946ED">
        <w:rPr>
          <w:rFonts w:ascii="Times New Roman" w:hAnsi="Times New Roman"/>
          <w:sz w:val="22"/>
          <w:szCs w:val="22"/>
        </w:rPr>
        <w:t>)</w:t>
      </w:r>
    </w:p>
    <w:p w:rsidR="00237DB0" w:rsidRPr="00A946ED" w:rsidRDefault="00237DB0" w:rsidP="00237DB0">
      <w:pPr>
        <w:pStyle w:val="PlainText"/>
        <w:numPr>
          <w:ilvl w:val="0"/>
          <w:numId w:val="23"/>
        </w:numPr>
        <w:jc w:val="both"/>
        <w:rPr>
          <w:rFonts w:ascii="Times New Roman" w:hAnsi="Times New Roman"/>
          <w:sz w:val="22"/>
          <w:szCs w:val="22"/>
        </w:rPr>
      </w:pPr>
      <w:r w:rsidRPr="00A946ED">
        <w:rPr>
          <w:rFonts w:ascii="Times New Roman" w:hAnsi="Times New Roman"/>
          <w:sz w:val="22"/>
          <w:szCs w:val="22"/>
        </w:rPr>
        <w:t>Developed front end modules and consumed various We</w:t>
      </w:r>
      <w:r w:rsidRPr="00E175F1">
        <w:rPr>
          <w:rFonts w:ascii="Times New Roman" w:hAnsi="Times New Roman"/>
          <w:b/>
          <w:sz w:val="22"/>
          <w:szCs w:val="22"/>
        </w:rPr>
        <w:t>b services in the business layer using protocols like SOAP</w:t>
      </w:r>
      <w:r w:rsidRPr="00A946ED">
        <w:rPr>
          <w:rFonts w:ascii="Times New Roman" w:hAnsi="Times New Roman"/>
          <w:sz w:val="22"/>
          <w:szCs w:val="22"/>
        </w:rPr>
        <w:t xml:space="preserve">, </w:t>
      </w:r>
      <w:r w:rsidRPr="00E175F1">
        <w:rPr>
          <w:rFonts w:ascii="Times New Roman" w:hAnsi="Times New Roman"/>
          <w:b/>
          <w:sz w:val="22"/>
          <w:szCs w:val="22"/>
        </w:rPr>
        <w:t>UDDI and WSDL for business processes</w:t>
      </w:r>
      <w:r w:rsidRPr="00A946ED">
        <w:rPr>
          <w:rFonts w:ascii="Times New Roman" w:hAnsi="Times New Roman"/>
          <w:sz w:val="22"/>
          <w:szCs w:val="22"/>
        </w:rPr>
        <w:t xml:space="preserve"> </w:t>
      </w:r>
      <w:r w:rsidRPr="00E175F1">
        <w:rPr>
          <w:rFonts w:ascii="Times New Roman" w:hAnsi="Times New Roman"/>
          <w:b/>
          <w:sz w:val="22"/>
          <w:szCs w:val="22"/>
        </w:rPr>
        <w:t>like  financial resolver, net worth calculator</w:t>
      </w:r>
      <w:r w:rsidRPr="00A946ED">
        <w:rPr>
          <w:rFonts w:ascii="Times New Roman" w:hAnsi="Times New Roman"/>
          <w:sz w:val="22"/>
          <w:szCs w:val="22"/>
        </w:rPr>
        <w:t xml:space="preserve">, Credit Card </w:t>
      </w:r>
      <w:r w:rsidRPr="00E175F1">
        <w:rPr>
          <w:rFonts w:ascii="Times New Roman" w:hAnsi="Times New Roman"/>
          <w:b/>
          <w:sz w:val="22"/>
          <w:szCs w:val="22"/>
        </w:rPr>
        <w:t>Application and tax calculator etc. in the application</w:t>
      </w:r>
    </w:p>
    <w:p w:rsidR="00237DB0" w:rsidRPr="00A946ED" w:rsidRDefault="00237DB0" w:rsidP="00237DB0">
      <w:pPr>
        <w:pStyle w:val="PlainText"/>
        <w:numPr>
          <w:ilvl w:val="0"/>
          <w:numId w:val="23"/>
        </w:numPr>
        <w:jc w:val="both"/>
        <w:rPr>
          <w:rFonts w:ascii="Times New Roman" w:hAnsi="Times New Roman"/>
          <w:sz w:val="22"/>
          <w:szCs w:val="22"/>
        </w:rPr>
      </w:pPr>
      <w:r w:rsidRPr="00A946ED">
        <w:rPr>
          <w:rFonts w:ascii="Times New Roman" w:hAnsi="Times New Roman"/>
          <w:sz w:val="22"/>
          <w:szCs w:val="22"/>
        </w:rPr>
        <w:t xml:space="preserve">Used </w:t>
      </w:r>
      <w:r w:rsidRPr="00E175F1">
        <w:rPr>
          <w:rFonts w:ascii="Times New Roman" w:hAnsi="Times New Roman"/>
          <w:b/>
          <w:sz w:val="22"/>
          <w:szCs w:val="22"/>
        </w:rPr>
        <w:t>JAXR API for retrieving WSDL file from Universal Description</w:t>
      </w:r>
      <w:r w:rsidRPr="00A946ED">
        <w:rPr>
          <w:rFonts w:ascii="Times New Roman" w:hAnsi="Times New Roman"/>
          <w:sz w:val="22"/>
          <w:szCs w:val="22"/>
        </w:rPr>
        <w:t xml:space="preserve"> Discovery and Integration Registry (UDDI).</w:t>
      </w:r>
    </w:p>
    <w:p w:rsidR="00237DB0" w:rsidRPr="00A946ED" w:rsidRDefault="00237DB0" w:rsidP="00237DB0">
      <w:pPr>
        <w:pStyle w:val="PlainText"/>
        <w:numPr>
          <w:ilvl w:val="0"/>
          <w:numId w:val="23"/>
        </w:numPr>
        <w:jc w:val="both"/>
        <w:rPr>
          <w:rFonts w:ascii="Times New Roman" w:hAnsi="Times New Roman"/>
          <w:sz w:val="22"/>
          <w:szCs w:val="22"/>
        </w:rPr>
      </w:pPr>
      <w:r w:rsidRPr="00A946ED">
        <w:rPr>
          <w:rFonts w:ascii="Times New Roman" w:hAnsi="Times New Roman"/>
          <w:sz w:val="22"/>
          <w:szCs w:val="22"/>
        </w:rPr>
        <w:t xml:space="preserve">Building and deployment of </w:t>
      </w:r>
      <w:r w:rsidRPr="00E175F1">
        <w:rPr>
          <w:rFonts w:ascii="Times New Roman" w:hAnsi="Times New Roman"/>
          <w:b/>
          <w:sz w:val="22"/>
          <w:szCs w:val="22"/>
        </w:rPr>
        <w:t>EAR, WAR, JAR files on test,</w:t>
      </w:r>
      <w:r w:rsidRPr="00A946ED">
        <w:rPr>
          <w:rFonts w:ascii="Times New Roman" w:hAnsi="Times New Roman"/>
          <w:sz w:val="22"/>
          <w:szCs w:val="22"/>
        </w:rPr>
        <w:t xml:space="preserve"> stage and production systems in Web-logic Application Server.</w:t>
      </w:r>
    </w:p>
    <w:p w:rsidR="00237DB0" w:rsidRPr="00E175F1" w:rsidRDefault="00237DB0" w:rsidP="00237DB0">
      <w:pPr>
        <w:pStyle w:val="PlainText"/>
        <w:numPr>
          <w:ilvl w:val="0"/>
          <w:numId w:val="23"/>
        </w:numPr>
        <w:jc w:val="both"/>
        <w:rPr>
          <w:rFonts w:ascii="Times New Roman" w:hAnsi="Times New Roman"/>
          <w:b/>
          <w:sz w:val="22"/>
          <w:szCs w:val="22"/>
        </w:rPr>
      </w:pPr>
      <w:r w:rsidRPr="00A946ED">
        <w:rPr>
          <w:rFonts w:ascii="Times New Roman" w:hAnsi="Times New Roman"/>
          <w:sz w:val="22"/>
          <w:szCs w:val="22"/>
        </w:rPr>
        <w:t xml:space="preserve">Used </w:t>
      </w:r>
      <w:r w:rsidRPr="00E175F1">
        <w:rPr>
          <w:rFonts w:ascii="Times New Roman" w:hAnsi="Times New Roman"/>
          <w:b/>
          <w:sz w:val="22"/>
          <w:szCs w:val="22"/>
        </w:rPr>
        <w:t>AJAX for interactive webpages.</w:t>
      </w:r>
    </w:p>
    <w:p w:rsidR="00237DB0" w:rsidRPr="00A946ED" w:rsidRDefault="00237DB0" w:rsidP="00237DB0">
      <w:pPr>
        <w:pStyle w:val="PlainText"/>
        <w:jc w:val="both"/>
        <w:rPr>
          <w:rFonts w:ascii="Times New Roman" w:hAnsi="Times New Roman"/>
          <w:sz w:val="22"/>
          <w:szCs w:val="22"/>
        </w:rPr>
      </w:pPr>
      <w:r w:rsidRPr="00A946ED">
        <w:rPr>
          <w:rFonts w:ascii="Times New Roman" w:hAnsi="Times New Roman"/>
          <w:b/>
          <w:sz w:val="22"/>
          <w:szCs w:val="22"/>
        </w:rPr>
        <w:t>Environment:</w:t>
      </w:r>
      <w:r w:rsidRPr="00A946ED">
        <w:rPr>
          <w:rFonts w:ascii="Times New Roman" w:hAnsi="Times New Roman"/>
          <w:sz w:val="22"/>
          <w:szCs w:val="22"/>
        </w:rPr>
        <w:t xml:space="preserve"> Java 1.5, JSP, AJAX, Struts 2.0, EJB 2.0, Hibernate 3.0, Oracle 10g, Spring 2.5, PL/SQL,  CVS, JBoss 5.0, JavaScript, Log4J, HTML, DTML, LDAP, CSS, Jersey, JAXR, JAXB, SOAP, UDDI, WSDL,  Unix.</w:t>
      </w:r>
    </w:p>
    <w:p w:rsidR="00237DB0" w:rsidRPr="00A946ED" w:rsidRDefault="00237DB0" w:rsidP="00237DB0">
      <w:pPr>
        <w:pStyle w:val="PlainText"/>
        <w:jc w:val="both"/>
        <w:rPr>
          <w:rFonts w:ascii="Times New Roman" w:hAnsi="Times New Roman"/>
          <w:sz w:val="22"/>
          <w:szCs w:val="22"/>
        </w:rPr>
      </w:pPr>
    </w:p>
    <w:p w:rsidR="00237DB0" w:rsidRPr="00A946ED" w:rsidRDefault="00237DB0" w:rsidP="00237DB0">
      <w:pPr>
        <w:pStyle w:val="PlainText"/>
        <w:pBdr>
          <w:bottom w:val="single" w:sz="4" w:space="1" w:color="auto"/>
        </w:pBdr>
        <w:jc w:val="both"/>
        <w:rPr>
          <w:rFonts w:ascii="Times New Roman" w:hAnsi="Times New Roman"/>
          <w:b/>
          <w:sz w:val="22"/>
          <w:szCs w:val="22"/>
        </w:rPr>
      </w:pPr>
      <w:r w:rsidRPr="00A946ED">
        <w:rPr>
          <w:rFonts w:ascii="Times New Roman" w:hAnsi="Times New Roman"/>
          <w:b/>
          <w:sz w:val="22"/>
          <w:szCs w:val="22"/>
        </w:rPr>
        <w:t>Travelers Insurance, Hartford, CT</w:t>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t xml:space="preserve">         </w:t>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t>Jan 2011 - March 2012</w:t>
      </w:r>
    </w:p>
    <w:p w:rsidR="00237DB0" w:rsidRPr="00A946ED" w:rsidRDefault="00237DB0" w:rsidP="00237DB0">
      <w:pPr>
        <w:pStyle w:val="PlainText"/>
        <w:jc w:val="both"/>
        <w:rPr>
          <w:rFonts w:ascii="Times New Roman" w:hAnsi="Times New Roman"/>
          <w:b/>
          <w:sz w:val="22"/>
          <w:szCs w:val="22"/>
        </w:rPr>
      </w:pPr>
      <w:r w:rsidRPr="00A946ED">
        <w:rPr>
          <w:rFonts w:ascii="Times New Roman" w:hAnsi="Times New Roman"/>
          <w:b/>
          <w:sz w:val="22"/>
          <w:szCs w:val="22"/>
        </w:rPr>
        <w:t>Java Developer:</w:t>
      </w:r>
    </w:p>
    <w:p w:rsidR="00237DB0" w:rsidRPr="00A946ED" w:rsidRDefault="00237DB0" w:rsidP="00237DB0">
      <w:pPr>
        <w:pStyle w:val="PlainText"/>
        <w:jc w:val="both"/>
        <w:rPr>
          <w:rFonts w:ascii="Times New Roman" w:hAnsi="Times New Roman"/>
          <w:b/>
          <w:sz w:val="22"/>
          <w:szCs w:val="22"/>
        </w:rPr>
      </w:pPr>
    </w:p>
    <w:p w:rsidR="00237DB0" w:rsidRPr="00A946ED" w:rsidRDefault="00237DB0" w:rsidP="00237DB0">
      <w:pPr>
        <w:pStyle w:val="PlainText"/>
        <w:jc w:val="both"/>
        <w:rPr>
          <w:rFonts w:ascii="Times New Roman" w:hAnsi="Times New Roman"/>
          <w:sz w:val="22"/>
          <w:szCs w:val="22"/>
        </w:rPr>
      </w:pPr>
      <w:r w:rsidRPr="00A946ED">
        <w:rPr>
          <w:rFonts w:ascii="Times New Roman" w:hAnsi="Times New Roman"/>
          <w:b/>
          <w:sz w:val="22"/>
          <w:szCs w:val="22"/>
        </w:rPr>
        <w:t>Responsibilities:</w:t>
      </w:r>
      <w:r w:rsidRPr="00A946ED">
        <w:rPr>
          <w:rFonts w:ascii="Times New Roman" w:hAnsi="Times New Roman"/>
          <w:sz w:val="22"/>
          <w:szCs w:val="22"/>
        </w:rPr>
        <w:t xml:space="preserve"> </w:t>
      </w:r>
    </w:p>
    <w:p w:rsidR="00237DB0" w:rsidRPr="00A946ED" w:rsidRDefault="00237DB0" w:rsidP="00237DB0">
      <w:pPr>
        <w:pStyle w:val="PlainText"/>
        <w:numPr>
          <w:ilvl w:val="0"/>
          <w:numId w:val="24"/>
        </w:numPr>
        <w:jc w:val="both"/>
        <w:rPr>
          <w:rFonts w:ascii="Times New Roman" w:hAnsi="Times New Roman"/>
          <w:sz w:val="22"/>
          <w:szCs w:val="22"/>
        </w:rPr>
      </w:pPr>
      <w:r w:rsidRPr="00A946ED">
        <w:rPr>
          <w:rFonts w:ascii="Times New Roman" w:hAnsi="Times New Roman"/>
          <w:sz w:val="22"/>
          <w:szCs w:val="22"/>
        </w:rPr>
        <w:t xml:space="preserve">Prepared user requirements document and </w:t>
      </w:r>
      <w:r w:rsidRPr="00E175F1">
        <w:rPr>
          <w:rFonts w:ascii="Times New Roman" w:hAnsi="Times New Roman"/>
          <w:b/>
          <w:sz w:val="22"/>
          <w:szCs w:val="22"/>
        </w:rPr>
        <w:t>functional requirements document for different modules</w:t>
      </w:r>
      <w:r w:rsidRPr="00A946ED">
        <w:rPr>
          <w:rFonts w:ascii="Times New Roman" w:hAnsi="Times New Roman"/>
          <w:sz w:val="22"/>
          <w:szCs w:val="22"/>
        </w:rPr>
        <w:t>.</w:t>
      </w:r>
    </w:p>
    <w:p w:rsidR="00237DB0" w:rsidRPr="00E175F1" w:rsidRDefault="00237DB0" w:rsidP="00237DB0">
      <w:pPr>
        <w:pStyle w:val="PlainText"/>
        <w:numPr>
          <w:ilvl w:val="0"/>
          <w:numId w:val="24"/>
        </w:numPr>
        <w:jc w:val="both"/>
        <w:rPr>
          <w:rFonts w:ascii="Times New Roman" w:hAnsi="Times New Roman"/>
          <w:b/>
          <w:sz w:val="22"/>
          <w:szCs w:val="22"/>
        </w:rPr>
      </w:pPr>
      <w:r w:rsidRPr="00A946ED">
        <w:rPr>
          <w:rFonts w:ascii="Times New Roman" w:hAnsi="Times New Roman"/>
          <w:sz w:val="22"/>
          <w:szCs w:val="22"/>
        </w:rPr>
        <w:t xml:space="preserve">Designed the application </w:t>
      </w:r>
      <w:r w:rsidRPr="00E175F1">
        <w:rPr>
          <w:rFonts w:ascii="Times New Roman" w:hAnsi="Times New Roman"/>
          <w:b/>
          <w:sz w:val="22"/>
          <w:szCs w:val="22"/>
        </w:rPr>
        <w:t>architecture in lines of Struts Frame work based on MVCII.</w:t>
      </w:r>
    </w:p>
    <w:p w:rsidR="00237DB0" w:rsidRPr="00A946ED" w:rsidRDefault="00237DB0" w:rsidP="00237DB0">
      <w:pPr>
        <w:pStyle w:val="PlainText"/>
        <w:numPr>
          <w:ilvl w:val="0"/>
          <w:numId w:val="24"/>
        </w:numPr>
        <w:jc w:val="both"/>
        <w:rPr>
          <w:rFonts w:ascii="Times New Roman" w:hAnsi="Times New Roman"/>
          <w:sz w:val="22"/>
          <w:szCs w:val="22"/>
        </w:rPr>
      </w:pPr>
      <w:r w:rsidRPr="00A946ED">
        <w:rPr>
          <w:rFonts w:ascii="Times New Roman" w:hAnsi="Times New Roman"/>
          <w:sz w:val="22"/>
          <w:szCs w:val="22"/>
        </w:rPr>
        <w:t xml:space="preserve">Architecture with </w:t>
      </w:r>
      <w:r w:rsidRPr="00E175F1">
        <w:rPr>
          <w:rFonts w:ascii="Times New Roman" w:hAnsi="Times New Roman"/>
          <w:b/>
          <w:sz w:val="22"/>
          <w:szCs w:val="22"/>
        </w:rPr>
        <w:t>JSP as View, Action Class as Controller</w:t>
      </w:r>
      <w:r w:rsidRPr="00A946ED">
        <w:rPr>
          <w:rFonts w:ascii="Times New Roman" w:hAnsi="Times New Roman"/>
          <w:sz w:val="22"/>
          <w:szCs w:val="22"/>
        </w:rPr>
        <w:t xml:space="preserve"> and combination of EJBs and Java classes as Model.</w:t>
      </w:r>
    </w:p>
    <w:p w:rsidR="00237DB0" w:rsidRPr="00A946ED" w:rsidRDefault="00237DB0" w:rsidP="00237DB0">
      <w:pPr>
        <w:pStyle w:val="PlainText"/>
        <w:numPr>
          <w:ilvl w:val="0"/>
          <w:numId w:val="24"/>
        </w:numPr>
        <w:jc w:val="both"/>
        <w:rPr>
          <w:rFonts w:ascii="Times New Roman" w:hAnsi="Times New Roman"/>
          <w:sz w:val="22"/>
          <w:szCs w:val="22"/>
        </w:rPr>
      </w:pPr>
      <w:r w:rsidRPr="00A946ED">
        <w:rPr>
          <w:rFonts w:ascii="Times New Roman" w:hAnsi="Times New Roman"/>
          <w:sz w:val="22"/>
          <w:szCs w:val="22"/>
        </w:rPr>
        <w:t xml:space="preserve">Used Struts, </w:t>
      </w:r>
      <w:r w:rsidRPr="00E175F1">
        <w:rPr>
          <w:rFonts w:ascii="Times New Roman" w:hAnsi="Times New Roman"/>
          <w:b/>
          <w:sz w:val="22"/>
          <w:szCs w:val="22"/>
        </w:rPr>
        <w:t>JSTL, and Struts-eland Tag Libraries</w:t>
      </w:r>
      <w:r w:rsidRPr="00A946ED">
        <w:rPr>
          <w:rFonts w:ascii="Times New Roman" w:hAnsi="Times New Roman"/>
          <w:sz w:val="22"/>
          <w:szCs w:val="22"/>
        </w:rPr>
        <w:t>.</w:t>
      </w:r>
    </w:p>
    <w:p w:rsidR="00237DB0" w:rsidRPr="00E175F1" w:rsidRDefault="00237DB0" w:rsidP="00237DB0">
      <w:pPr>
        <w:pStyle w:val="PlainText"/>
        <w:numPr>
          <w:ilvl w:val="0"/>
          <w:numId w:val="24"/>
        </w:numPr>
        <w:jc w:val="both"/>
        <w:rPr>
          <w:rFonts w:ascii="Times New Roman" w:hAnsi="Times New Roman"/>
          <w:b/>
          <w:sz w:val="22"/>
          <w:szCs w:val="22"/>
        </w:rPr>
      </w:pPr>
      <w:r w:rsidRPr="00A946ED">
        <w:rPr>
          <w:rFonts w:ascii="Times New Roman" w:hAnsi="Times New Roman"/>
          <w:sz w:val="22"/>
          <w:szCs w:val="22"/>
        </w:rPr>
        <w:t xml:space="preserve">Responsible for designing, </w:t>
      </w:r>
      <w:r w:rsidRPr="00E175F1">
        <w:rPr>
          <w:rFonts w:ascii="Times New Roman" w:hAnsi="Times New Roman"/>
          <w:b/>
          <w:sz w:val="22"/>
          <w:szCs w:val="22"/>
        </w:rPr>
        <w:t>writing code in Action Class, Validators, Action forms and</w:t>
      </w:r>
      <w:r w:rsidRPr="00A946ED">
        <w:rPr>
          <w:rFonts w:ascii="Times New Roman" w:hAnsi="Times New Roman"/>
          <w:sz w:val="22"/>
          <w:szCs w:val="22"/>
        </w:rPr>
        <w:t xml:space="preserve"> developing the system flow for the </w:t>
      </w:r>
      <w:r w:rsidRPr="00E175F1">
        <w:rPr>
          <w:rFonts w:ascii="Times New Roman" w:hAnsi="Times New Roman"/>
          <w:b/>
          <w:sz w:val="22"/>
          <w:szCs w:val="22"/>
        </w:rPr>
        <w:t>module using Struts Framework.</w:t>
      </w:r>
    </w:p>
    <w:p w:rsidR="00237DB0" w:rsidRPr="00A946ED" w:rsidRDefault="00237DB0" w:rsidP="00237DB0">
      <w:pPr>
        <w:pStyle w:val="PlainText"/>
        <w:numPr>
          <w:ilvl w:val="0"/>
          <w:numId w:val="24"/>
        </w:numPr>
        <w:jc w:val="both"/>
        <w:rPr>
          <w:rFonts w:ascii="Times New Roman" w:hAnsi="Times New Roman"/>
          <w:sz w:val="22"/>
          <w:szCs w:val="22"/>
        </w:rPr>
      </w:pPr>
      <w:r w:rsidRPr="00A946ED">
        <w:rPr>
          <w:rFonts w:ascii="Times New Roman" w:hAnsi="Times New Roman"/>
          <w:sz w:val="22"/>
          <w:szCs w:val="22"/>
        </w:rPr>
        <w:t xml:space="preserve">Involved in coding </w:t>
      </w:r>
      <w:r w:rsidRPr="00E175F1">
        <w:rPr>
          <w:rFonts w:ascii="Times New Roman" w:hAnsi="Times New Roman"/>
          <w:b/>
          <w:sz w:val="22"/>
          <w:szCs w:val="22"/>
        </w:rPr>
        <w:t>Session-beans and Entity-beans to implement the business</w:t>
      </w:r>
      <w:r w:rsidRPr="00A946ED">
        <w:rPr>
          <w:rFonts w:ascii="Times New Roman" w:hAnsi="Times New Roman"/>
          <w:sz w:val="22"/>
          <w:szCs w:val="22"/>
        </w:rPr>
        <w:t xml:space="preserve"> logic.</w:t>
      </w:r>
    </w:p>
    <w:p w:rsidR="00237DB0" w:rsidRPr="00E175F1" w:rsidRDefault="00237DB0" w:rsidP="00237DB0">
      <w:pPr>
        <w:pStyle w:val="PlainText"/>
        <w:numPr>
          <w:ilvl w:val="0"/>
          <w:numId w:val="24"/>
        </w:numPr>
        <w:jc w:val="both"/>
        <w:rPr>
          <w:rFonts w:ascii="Times New Roman" w:hAnsi="Times New Roman"/>
          <w:b/>
          <w:sz w:val="22"/>
          <w:szCs w:val="22"/>
        </w:rPr>
      </w:pPr>
      <w:r w:rsidRPr="00A946ED">
        <w:rPr>
          <w:rFonts w:ascii="Times New Roman" w:hAnsi="Times New Roman"/>
          <w:sz w:val="22"/>
          <w:szCs w:val="22"/>
        </w:rPr>
        <w:lastRenderedPageBreak/>
        <w:t xml:space="preserve">Designed and developed </w:t>
      </w:r>
      <w:r w:rsidRPr="00E175F1">
        <w:rPr>
          <w:rFonts w:ascii="Times New Roman" w:hAnsi="Times New Roman"/>
          <w:b/>
          <w:sz w:val="22"/>
          <w:szCs w:val="22"/>
        </w:rPr>
        <w:t>presentation layer using JSP, HTML with client-side form validation</w:t>
      </w:r>
      <w:r w:rsidRPr="00A946ED">
        <w:rPr>
          <w:rFonts w:ascii="Times New Roman" w:hAnsi="Times New Roman"/>
          <w:sz w:val="22"/>
          <w:szCs w:val="22"/>
        </w:rPr>
        <w:t xml:space="preserve"> by JavaScript </w:t>
      </w:r>
      <w:r w:rsidRPr="00E175F1">
        <w:rPr>
          <w:rFonts w:ascii="Times New Roman" w:hAnsi="Times New Roman"/>
          <w:b/>
          <w:sz w:val="22"/>
          <w:szCs w:val="22"/>
        </w:rPr>
        <w:t>and Struts built-in form validations.</w:t>
      </w:r>
    </w:p>
    <w:p w:rsidR="00237DB0" w:rsidRPr="00E175F1" w:rsidRDefault="00237DB0" w:rsidP="00237DB0">
      <w:pPr>
        <w:pStyle w:val="PlainText"/>
        <w:numPr>
          <w:ilvl w:val="0"/>
          <w:numId w:val="24"/>
        </w:numPr>
        <w:jc w:val="both"/>
        <w:rPr>
          <w:rFonts w:ascii="Times New Roman" w:hAnsi="Times New Roman"/>
          <w:b/>
          <w:sz w:val="22"/>
          <w:szCs w:val="22"/>
        </w:rPr>
      </w:pPr>
      <w:r w:rsidRPr="00A946ED">
        <w:rPr>
          <w:rFonts w:ascii="Times New Roman" w:hAnsi="Times New Roman"/>
          <w:sz w:val="22"/>
          <w:szCs w:val="22"/>
        </w:rPr>
        <w:t xml:space="preserve">Used </w:t>
      </w:r>
      <w:r w:rsidRPr="00E175F1">
        <w:rPr>
          <w:rFonts w:ascii="Times New Roman" w:hAnsi="Times New Roman"/>
          <w:b/>
          <w:sz w:val="22"/>
          <w:szCs w:val="22"/>
        </w:rPr>
        <w:t>Java Swings as part of UI development.</w:t>
      </w:r>
    </w:p>
    <w:p w:rsidR="00237DB0" w:rsidRPr="00A946ED" w:rsidRDefault="00237DB0" w:rsidP="00237DB0">
      <w:pPr>
        <w:pStyle w:val="PlainText"/>
        <w:numPr>
          <w:ilvl w:val="0"/>
          <w:numId w:val="24"/>
        </w:numPr>
        <w:jc w:val="both"/>
        <w:rPr>
          <w:rFonts w:ascii="Times New Roman" w:hAnsi="Times New Roman"/>
          <w:sz w:val="22"/>
          <w:szCs w:val="22"/>
        </w:rPr>
      </w:pPr>
      <w:r w:rsidRPr="00A946ED">
        <w:rPr>
          <w:rFonts w:ascii="Times New Roman" w:hAnsi="Times New Roman"/>
          <w:sz w:val="22"/>
          <w:szCs w:val="22"/>
        </w:rPr>
        <w:t xml:space="preserve">Used </w:t>
      </w:r>
      <w:r w:rsidRPr="00E175F1">
        <w:rPr>
          <w:rFonts w:ascii="Times New Roman" w:hAnsi="Times New Roman"/>
          <w:b/>
          <w:sz w:val="22"/>
          <w:szCs w:val="22"/>
        </w:rPr>
        <w:t>AJAX for asynchronous data transfer (HTTP requests</w:t>
      </w:r>
      <w:r w:rsidRPr="00A946ED">
        <w:rPr>
          <w:rFonts w:ascii="Times New Roman" w:hAnsi="Times New Roman"/>
          <w:sz w:val="22"/>
          <w:szCs w:val="22"/>
        </w:rPr>
        <w:t>) between the browser and the web server.</w:t>
      </w:r>
    </w:p>
    <w:p w:rsidR="00237DB0" w:rsidRPr="00A946ED" w:rsidRDefault="00237DB0" w:rsidP="00237DB0">
      <w:pPr>
        <w:pStyle w:val="PlainText"/>
        <w:numPr>
          <w:ilvl w:val="0"/>
          <w:numId w:val="24"/>
        </w:numPr>
        <w:jc w:val="both"/>
        <w:rPr>
          <w:rFonts w:ascii="Times New Roman" w:hAnsi="Times New Roman"/>
          <w:sz w:val="22"/>
          <w:szCs w:val="22"/>
        </w:rPr>
      </w:pPr>
      <w:r w:rsidRPr="00A946ED">
        <w:rPr>
          <w:rFonts w:ascii="Times New Roman" w:hAnsi="Times New Roman"/>
          <w:sz w:val="22"/>
          <w:szCs w:val="22"/>
        </w:rPr>
        <w:t xml:space="preserve">Used </w:t>
      </w:r>
      <w:r w:rsidRPr="00E175F1">
        <w:rPr>
          <w:rFonts w:ascii="Times New Roman" w:hAnsi="Times New Roman"/>
          <w:b/>
          <w:sz w:val="22"/>
          <w:szCs w:val="22"/>
        </w:rPr>
        <w:t>SAX and DOM for parsing XML documents retrieved from different</w:t>
      </w:r>
      <w:r w:rsidRPr="00A946ED">
        <w:rPr>
          <w:rFonts w:ascii="Times New Roman" w:hAnsi="Times New Roman"/>
          <w:sz w:val="22"/>
          <w:szCs w:val="22"/>
        </w:rPr>
        <w:t xml:space="preserve"> data sources.</w:t>
      </w:r>
    </w:p>
    <w:p w:rsidR="00237DB0" w:rsidRPr="00A946ED" w:rsidRDefault="00237DB0" w:rsidP="00237DB0">
      <w:pPr>
        <w:pStyle w:val="PlainText"/>
        <w:numPr>
          <w:ilvl w:val="0"/>
          <w:numId w:val="24"/>
        </w:numPr>
        <w:jc w:val="both"/>
        <w:rPr>
          <w:rFonts w:ascii="Times New Roman" w:hAnsi="Times New Roman"/>
          <w:sz w:val="22"/>
          <w:szCs w:val="22"/>
        </w:rPr>
      </w:pPr>
      <w:r w:rsidRPr="00A946ED">
        <w:rPr>
          <w:rFonts w:ascii="Times New Roman" w:hAnsi="Times New Roman"/>
          <w:sz w:val="22"/>
          <w:szCs w:val="22"/>
        </w:rPr>
        <w:t xml:space="preserve">Prepared </w:t>
      </w:r>
      <w:r w:rsidRPr="00E175F1">
        <w:rPr>
          <w:rFonts w:ascii="Times New Roman" w:hAnsi="Times New Roman"/>
          <w:b/>
          <w:sz w:val="22"/>
          <w:szCs w:val="22"/>
        </w:rPr>
        <w:t>SQL script for database creation and migrating</w:t>
      </w:r>
      <w:r w:rsidRPr="00A946ED">
        <w:rPr>
          <w:rFonts w:ascii="Times New Roman" w:hAnsi="Times New Roman"/>
          <w:sz w:val="22"/>
          <w:szCs w:val="22"/>
        </w:rPr>
        <w:t xml:space="preserve"> existing data to the higher version of application.</w:t>
      </w:r>
    </w:p>
    <w:p w:rsidR="00237DB0" w:rsidRPr="00A946ED" w:rsidRDefault="00237DB0" w:rsidP="00237DB0">
      <w:pPr>
        <w:pStyle w:val="PlainText"/>
        <w:numPr>
          <w:ilvl w:val="0"/>
          <w:numId w:val="24"/>
        </w:numPr>
        <w:jc w:val="both"/>
        <w:rPr>
          <w:rFonts w:ascii="Times New Roman" w:hAnsi="Times New Roman"/>
          <w:sz w:val="22"/>
          <w:szCs w:val="22"/>
        </w:rPr>
      </w:pPr>
      <w:r w:rsidRPr="00A946ED">
        <w:rPr>
          <w:rFonts w:ascii="Times New Roman" w:hAnsi="Times New Roman"/>
          <w:sz w:val="22"/>
          <w:szCs w:val="22"/>
        </w:rPr>
        <w:t xml:space="preserve">Installed and configured required </w:t>
      </w:r>
      <w:r w:rsidRPr="00E175F1">
        <w:rPr>
          <w:rFonts w:ascii="Times New Roman" w:hAnsi="Times New Roman"/>
          <w:b/>
          <w:sz w:val="22"/>
          <w:szCs w:val="22"/>
        </w:rPr>
        <w:t>software's for application development (Eclipse IDE, oracle database,</w:t>
      </w:r>
      <w:r w:rsidRPr="00A946ED">
        <w:rPr>
          <w:rFonts w:ascii="Times New Roman" w:hAnsi="Times New Roman"/>
          <w:sz w:val="22"/>
          <w:szCs w:val="22"/>
        </w:rPr>
        <w:t xml:space="preserve"> </w:t>
      </w:r>
      <w:r w:rsidRPr="00E175F1">
        <w:rPr>
          <w:rFonts w:ascii="Times New Roman" w:hAnsi="Times New Roman"/>
          <w:b/>
          <w:sz w:val="22"/>
          <w:szCs w:val="22"/>
        </w:rPr>
        <w:t>WebSphere, Tomcat, plugin's for eclipse, required framework jars.</w:t>
      </w:r>
    </w:p>
    <w:p w:rsidR="00237DB0" w:rsidRPr="00A946ED" w:rsidRDefault="00237DB0" w:rsidP="00237DB0">
      <w:pPr>
        <w:pStyle w:val="PlainText"/>
        <w:numPr>
          <w:ilvl w:val="0"/>
          <w:numId w:val="24"/>
        </w:numPr>
        <w:jc w:val="both"/>
        <w:rPr>
          <w:rFonts w:ascii="Times New Roman" w:hAnsi="Times New Roman"/>
          <w:sz w:val="22"/>
          <w:szCs w:val="22"/>
        </w:rPr>
      </w:pPr>
      <w:r w:rsidRPr="00A946ED">
        <w:rPr>
          <w:rFonts w:ascii="Times New Roman" w:hAnsi="Times New Roman"/>
          <w:sz w:val="22"/>
          <w:szCs w:val="22"/>
        </w:rPr>
        <w:t xml:space="preserve">Developed </w:t>
      </w:r>
      <w:r w:rsidRPr="00E175F1">
        <w:rPr>
          <w:rFonts w:ascii="Times New Roman" w:hAnsi="Times New Roman"/>
          <w:b/>
          <w:sz w:val="22"/>
          <w:szCs w:val="22"/>
        </w:rPr>
        <w:t>different Java Beans and helper classes to support Server Side programs</w:t>
      </w:r>
      <w:r w:rsidRPr="00A946ED">
        <w:rPr>
          <w:rFonts w:ascii="Times New Roman" w:hAnsi="Times New Roman"/>
          <w:sz w:val="22"/>
          <w:szCs w:val="22"/>
        </w:rPr>
        <w:t>.</w:t>
      </w:r>
    </w:p>
    <w:p w:rsidR="00237DB0" w:rsidRPr="00E175F1" w:rsidRDefault="00237DB0" w:rsidP="00237DB0">
      <w:pPr>
        <w:pStyle w:val="PlainText"/>
        <w:numPr>
          <w:ilvl w:val="0"/>
          <w:numId w:val="24"/>
        </w:numPr>
        <w:jc w:val="both"/>
        <w:rPr>
          <w:rFonts w:ascii="Times New Roman" w:hAnsi="Times New Roman"/>
          <w:b/>
          <w:sz w:val="22"/>
          <w:szCs w:val="22"/>
        </w:rPr>
      </w:pPr>
      <w:r w:rsidRPr="00A946ED">
        <w:rPr>
          <w:rFonts w:ascii="Times New Roman" w:hAnsi="Times New Roman"/>
          <w:sz w:val="22"/>
          <w:szCs w:val="22"/>
        </w:rPr>
        <w:t xml:space="preserve">Written test cases for </w:t>
      </w:r>
      <w:r w:rsidRPr="00E175F1">
        <w:rPr>
          <w:rFonts w:ascii="Times New Roman" w:hAnsi="Times New Roman"/>
          <w:b/>
          <w:sz w:val="22"/>
          <w:szCs w:val="22"/>
        </w:rPr>
        <w:t>unit testing using JUnit testing Framework.</w:t>
      </w:r>
    </w:p>
    <w:p w:rsidR="00237DB0" w:rsidRPr="00E175F1" w:rsidRDefault="00237DB0" w:rsidP="00237DB0">
      <w:pPr>
        <w:pStyle w:val="PlainText"/>
        <w:numPr>
          <w:ilvl w:val="0"/>
          <w:numId w:val="24"/>
        </w:numPr>
        <w:jc w:val="both"/>
        <w:rPr>
          <w:rFonts w:ascii="Times New Roman" w:hAnsi="Times New Roman"/>
          <w:b/>
          <w:sz w:val="22"/>
          <w:szCs w:val="22"/>
        </w:rPr>
      </w:pPr>
      <w:r w:rsidRPr="00A946ED">
        <w:rPr>
          <w:rFonts w:ascii="Times New Roman" w:hAnsi="Times New Roman"/>
          <w:sz w:val="22"/>
          <w:szCs w:val="22"/>
        </w:rPr>
        <w:t xml:space="preserve">Involved in development of </w:t>
      </w:r>
      <w:r w:rsidRPr="00E175F1">
        <w:rPr>
          <w:rFonts w:ascii="Times New Roman" w:hAnsi="Times New Roman"/>
          <w:b/>
          <w:sz w:val="22"/>
          <w:szCs w:val="22"/>
        </w:rPr>
        <w:t>backend code for email notifications to admin users with multi excel sheet</w:t>
      </w:r>
      <w:r w:rsidRPr="00A946ED">
        <w:rPr>
          <w:rFonts w:ascii="Times New Roman" w:hAnsi="Times New Roman"/>
          <w:sz w:val="22"/>
          <w:szCs w:val="22"/>
        </w:rPr>
        <w:t xml:space="preserve"> using </w:t>
      </w:r>
      <w:r w:rsidRPr="00E175F1">
        <w:rPr>
          <w:rFonts w:ascii="Times New Roman" w:hAnsi="Times New Roman"/>
          <w:b/>
          <w:sz w:val="22"/>
          <w:szCs w:val="22"/>
        </w:rPr>
        <w:t>the xml.</w:t>
      </w:r>
    </w:p>
    <w:p w:rsidR="00237DB0" w:rsidRPr="00A946ED" w:rsidRDefault="00237DB0" w:rsidP="00237DB0">
      <w:pPr>
        <w:pStyle w:val="PlainText"/>
        <w:numPr>
          <w:ilvl w:val="0"/>
          <w:numId w:val="24"/>
        </w:numPr>
        <w:jc w:val="both"/>
        <w:rPr>
          <w:rFonts w:ascii="Times New Roman" w:hAnsi="Times New Roman"/>
          <w:sz w:val="22"/>
          <w:szCs w:val="22"/>
        </w:rPr>
      </w:pPr>
      <w:r w:rsidRPr="00A946ED">
        <w:rPr>
          <w:rFonts w:ascii="Times New Roman" w:hAnsi="Times New Roman"/>
          <w:sz w:val="22"/>
          <w:szCs w:val="22"/>
        </w:rPr>
        <w:t xml:space="preserve">Involved </w:t>
      </w:r>
      <w:r w:rsidRPr="00E175F1">
        <w:rPr>
          <w:rFonts w:ascii="Times New Roman" w:hAnsi="Times New Roman"/>
          <w:b/>
          <w:sz w:val="22"/>
          <w:szCs w:val="22"/>
        </w:rPr>
        <w:t>with responsibility to assist in cleaning the dojo on a daily basis</w:t>
      </w:r>
      <w:r w:rsidRPr="00A946ED">
        <w:rPr>
          <w:rFonts w:ascii="Times New Roman" w:hAnsi="Times New Roman"/>
          <w:sz w:val="22"/>
          <w:szCs w:val="22"/>
        </w:rPr>
        <w:t xml:space="preserve">. </w:t>
      </w:r>
    </w:p>
    <w:p w:rsidR="00237DB0" w:rsidRPr="00E175F1" w:rsidRDefault="00237DB0" w:rsidP="00237DB0">
      <w:pPr>
        <w:pStyle w:val="PlainText"/>
        <w:numPr>
          <w:ilvl w:val="0"/>
          <w:numId w:val="24"/>
        </w:numPr>
        <w:jc w:val="both"/>
        <w:rPr>
          <w:rFonts w:ascii="Times New Roman" w:hAnsi="Times New Roman"/>
          <w:b/>
          <w:sz w:val="22"/>
          <w:szCs w:val="22"/>
        </w:rPr>
      </w:pPr>
      <w:r w:rsidRPr="00A946ED">
        <w:rPr>
          <w:rFonts w:ascii="Times New Roman" w:hAnsi="Times New Roman"/>
          <w:sz w:val="22"/>
          <w:szCs w:val="22"/>
        </w:rPr>
        <w:t xml:space="preserve">Involved with the </w:t>
      </w:r>
      <w:r w:rsidRPr="00E175F1">
        <w:rPr>
          <w:rFonts w:ascii="Times New Roman" w:hAnsi="Times New Roman"/>
          <w:b/>
          <w:sz w:val="22"/>
          <w:szCs w:val="22"/>
        </w:rPr>
        <w:t xml:space="preserve">dojo used for different purpose according to the requirement. </w:t>
      </w:r>
    </w:p>
    <w:p w:rsidR="00237DB0" w:rsidRPr="00E175F1" w:rsidRDefault="00237DB0" w:rsidP="00237DB0">
      <w:pPr>
        <w:pStyle w:val="PlainText"/>
        <w:numPr>
          <w:ilvl w:val="0"/>
          <w:numId w:val="24"/>
        </w:numPr>
        <w:jc w:val="both"/>
        <w:rPr>
          <w:rFonts w:ascii="Times New Roman" w:hAnsi="Times New Roman"/>
          <w:b/>
          <w:sz w:val="22"/>
          <w:szCs w:val="22"/>
        </w:rPr>
      </w:pPr>
      <w:r w:rsidRPr="00A946ED">
        <w:rPr>
          <w:rFonts w:ascii="Times New Roman" w:hAnsi="Times New Roman"/>
          <w:sz w:val="22"/>
          <w:szCs w:val="22"/>
        </w:rPr>
        <w:t xml:space="preserve">Modified the </w:t>
      </w:r>
      <w:r w:rsidRPr="00E175F1">
        <w:rPr>
          <w:rFonts w:ascii="Times New Roman" w:hAnsi="Times New Roman"/>
          <w:b/>
          <w:sz w:val="22"/>
          <w:szCs w:val="22"/>
        </w:rPr>
        <w:t>existing Backend code for different level of enhancements.</w:t>
      </w:r>
    </w:p>
    <w:p w:rsidR="00237DB0" w:rsidRPr="00E175F1" w:rsidRDefault="00237DB0" w:rsidP="00237DB0">
      <w:pPr>
        <w:pStyle w:val="PlainText"/>
        <w:numPr>
          <w:ilvl w:val="0"/>
          <w:numId w:val="24"/>
        </w:numPr>
        <w:jc w:val="both"/>
        <w:rPr>
          <w:rFonts w:ascii="Times New Roman" w:hAnsi="Times New Roman"/>
          <w:b/>
          <w:sz w:val="22"/>
          <w:szCs w:val="22"/>
        </w:rPr>
      </w:pPr>
      <w:r w:rsidRPr="00A946ED">
        <w:rPr>
          <w:rFonts w:ascii="Times New Roman" w:hAnsi="Times New Roman"/>
          <w:sz w:val="22"/>
          <w:szCs w:val="22"/>
        </w:rPr>
        <w:t xml:space="preserve">Used Axis to </w:t>
      </w:r>
      <w:r w:rsidRPr="00E175F1">
        <w:rPr>
          <w:rFonts w:ascii="Times New Roman" w:hAnsi="Times New Roman"/>
          <w:b/>
          <w:sz w:val="22"/>
          <w:szCs w:val="22"/>
        </w:rPr>
        <w:t>implementing Web Services for integration of different systems.</w:t>
      </w:r>
    </w:p>
    <w:p w:rsidR="00237DB0" w:rsidRPr="00E175F1" w:rsidRDefault="00237DB0" w:rsidP="00237DB0">
      <w:pPr>
        <w:pStyle w:val="PlainText"/>
        <w:numPr>
          <w:ilvl w:val="0"/>
          <w:numId w:val="24"/>
        </w:numPr>
        <w:jc w:val="both"/>
        <w:rPr>
          <w:rFonts w:ascii="Times New Roman" w:hAnsi="Times New Roman"/>
          <w:b/>
          <w:sz w:val="22"/>
          <w:szCs w:val="22"/>
        </w:rPr>
      </w:pPr>
      <w:r w:rsidRPr="00E175F1">
        <w:rPr>
          <w:rFonts w:ascii="Times New Roman" w:hAnsi="Times New Roman"/>
          <w:b/>
          <w:sz w:val="22"/>
          <w:szCs w:val="22"/>
        </w:rPr>
        <w:t>Designing error handling flow and error logging flow.</w:t>
      </w:r>
    </w:p>
    <w:p w:rsidR="00237DB0" w:rsidRPr="00E175F1" w:rsidRDefault="00237DB0" w:rsidP="00237DB0">
      <w:pPr>
        <w:pStyle w:val="PlainText"/>
        <w:numPr>
          <w:ilvl w:val="0"/>
          <w:numId w:val="24"/>
        </w:numPr>
        <w:jc w:val="both"/>
        <w:rPr>
          <w:rFonts w:ascii="Times New Roman" w:hAnsi="Times New Roman"/>
          <w:b/>
          <w:sz w:val="22"/>
          <w:szCs w:val="22"/>
        </w:rPr>
      </w:pPr>
      <w:r w:rsidRPr="00A946ED">
        <w:rPr>
          <w:rFonts w:ascii="Times New Roman" w:hAnsi="Times New Roman"/>
          <w:sz w:val="22"/>
          <w:szCs w:val="22"/>
        </w:rPr>
        <w:t xml:space="preserve">Developing build files for </w:t>
      </w:r>
      <w:r w:rsidRPr="00E175F1">
        <w:rPr>
          <w:rFonts w:ascii="Times New Roman" w:hAnsi="Times New Roman"/>
          <w:b/>
          <w:sz w:val="22"/>
          <w:szCs w:val="22"/>
        </w:rPr>
        <w:t>the project using ANT build tool.</w:t>
      </w:r>
    </w:p>
    <w:p w:rsidR="00237DB0" w:rsidRPr="00A946ED" w:rsidRDefault="00237DB0" w:rsidP="00237DB0">
      <w:pPr>
        <w:pStyle w:val="PlainText"/>
        <w:jc w:val="both"/>
        <w:rPr>
          <w:rFonts w:ascii="Times New Roman" w:hAnsi="Times New Roman"/>
          <w:sz w:val="22"/>
          <w:szCs w:val="22"/>
        </w:rPr>
      </w:pPr>
      <w:r w:rsidRPr="00A946ED">
        <w:rPr>
          <w:rFonts w:ascii="Times New Roman" w:hAnsi="Times New Roman"/>
          <w:b/>
          <w:sz w:val="22"/>
          <w:szCs w:val="22"/>
        </w:rPr>
        <w:t>Environment:</w:t>
      </w:r>
      <w:r w:rsidRPr="00A946ED">
        <w:rPr>
          <w:rFonts w:ascii="Times New Roman" w:hAnsi="Times New Roman"/>
          <w:sz w:val="22"/>
          <w:szCs w:val="22"/>
        </w:rPr>
        <w:t xml:space="preserve"> Java 1.5, J2EE, JSP, Servlets, Struts 1.3, Dojo, TagLibs, RAD, XML, EJB 3.0 , Ant, SQL ,CVS, PVCS, Java Swings, Web Services, SOAP, WSDL, MVC, JavaScript, CSS, AJAX, Oracle10g, Web Sphere, Toad, UNIX.</w:t>
      </w:r>
    </w:p>
    <w:p w:rsidR="00237DB0" w:rsidRPr="00A946ED" w:rsidRDefault="00237DB0" w:rsidP="00237DB0">
      <w:pPr>
        <w:pStyle w:val="PlainText"/>
        <w:jc w:val="both"/>
        <w:rPr>
          <w:rFonts w:ascii="Times New Roman" w:hAnsi="Times New Roman"/>
          <w:sz w:val="22"/>
          <w:szCs w:val="22"/>
        </w:rPr>
      </w:pPr>
    </w:p>
    <w:p w:rsidR="00237DB0" w:rsidRPr="00A946ED" w:rsidRDefault="00237DB0" w:rsidP="00237DB0">
      <w:pPr>
        <w:pStyle w:val="PlainText"/>
        <w:pBdr>
          <w:bottom w:val="single" w:sz="4" w:space="1" w:color="auto"/>
        </w:pBdr>
        <w:jc w:val="both"/>
        <w:rPr>
          <w:rFonts w:ascii="Times New Roman" w:hAnsi="Times New Roman"/>
          <w:b/>
          <w:sz w:val="22"/>
          <w:szCs w:val="22"/>
        </w:rPr>
      </w:pPr>
      <w:r w:rsidRPr="00A946ED">
        <w:rPr>
          <w:rFonts w:ascii="Times New Roman" w:hAnsi="Times New Roman"/>
          <w:b/>
          <w:sz w:val="22"/>
          <w:szCs w:val="22"/>
        </w:rPr>
        <w:t>Intermountain Healthcare, Salt Lake, Utah</w:t>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t xml:space="preserve">            Apr 09 - Nov 10</w:t>
      </w:r>
    </w:p>
    <w:p w:rsidR="00237DB0" w:rsidRPr="00A946ED" w:rsidRDefault="00237DB0" w:rsidP="00237DB0">
      <w:pPr>
        <w:pStyle w:val="PlainText"/>
        <w:jc w:val="both"/>
        <w:rPr>
          <w:rFonts w:ascii="Times New Roman" w:hAnsi="Times New Roman"/>
          <w:b/>
          <w:sz w:val="22"/>
          <w:szCs w:val="22"/>
        </w:rPr>
      </w:pPr>
      <w:r w:rsidRPr="00A946ED">
        <w:rPr>
          <w:rFonts w:ascii="Times New Roman" w:hAnsi="Times New Roman"/>
          <w:b/>
          <w:sz w:val="22"/>
          <w:szCs w:val="22"/>
        </w:rPr>
        <w:t>Project:  Help2 Clinical Support System:</w:t>
      </w:r>
    </w:p>
    <w:p w:rsidR="00237DB0" w:rsidRPr="00A946ED" w:rsidRDefault="00237DB0" w:rsidP="00237DB0">
      <w:pPr>
        <w:pStyle w:val="PlainText"/>
        <w:jc w:val="both"/>
        <w:rPr>
          <w:rFonts w:ascii="Times New Roman" w:hAnsi="Times New Roman"/>
          <w:sz w:val="22"/>
          <w:szCs w:val="22"/>
        </w:rPr>
      </w:pPr>
    </w:p>
    <w:p w:rsidR="00237DB0" w:rsidRPr="00A946ED" w:rsidRDefault="00237DB0" w:rsidP="00237DB0">
      <w:pPr>
        <w:pStyle w:val="PlainText"/>
        <w:jc w:val="both"/>
        <w:rPr>
          <w:rFonts w:ascii="Times New Roman" w:hAnsi="Times New Roman"/>
          <w:sz w:val="22"/>
          <w:szCs w:val="22"/>
        </w:rPr>
      </w:pPr>
      <w:r w:rsidRPr="00A946ED">
        <w:rPr>
          <w:rFonts w:ascii="Times New Roman" w:hAnsi="Times New Roman"/>
          <w:sz w:val="22"/>
          <w:szCs w:val="22"/>
        </w:rPr>
        <w:t>It is a Clinical System which supports physicians and users in Intermountain Healthcare Facilities.  It gives various details of activities done on the selected patient like Lab, Radiology, Insurance, Inpatient reports, and Demographics. Physicians and Nurses use this system to get information about Clinical Schedule, Message Log, and Discharge etc.</w:t>
      </w:r>
    </w:p>
    <w:p w:rsidR="00237DB0" w:rsidRPr="00A946ED" w:rsidRDefault="00237DB0" w:rsidP="00237DB0">
      <w:pPr>
        <w:pStyle w:val="PlainText"/>
        <w:jc w:val="both"/>
        <w:rPr>
          <w:rFonts w:ascii="Times New Roman" w:hAnsi="Times New Roman"/>
          <w:sz w:val="22"/>
          <w:szCs w:val="22"/>
        </w:rPr>
      </w:pPr>
    </w:p>
    <w:p w:rsidR="00237DB0" w:rsidRPr="00A946ED" w:rsidRDefault="00237DB0" w:rsidP="00237DB0">
      <w:pPr>
        <w:pStyle w:val="PlainText"/>
        <w:jc w:val="both"/>
        <w:rPr>
          <w:rFonts w:ascii="Times New Roman" w:hAnsi="Times New Roman"/>
          <w:sz w:val="22"/>
          <w:szCs w:val="22"/>
        </w:rPr>
      </w:pPr>
      <w:r w:rsidRPr="00A946ED">
        <w:rPr>
          <w:rFonts w:ascii="Times New Roman" w:hAnsi="Times New Roman"/>
          <w:b/>
          <w:sz w:val="22"/>
          <w:szCs w:val="22"/>
        </w:rPr>
        <w:t>Responsibilities:</w:t>
      </w:r>
    </w:p>
    <w:p w:rsidR="00237DB0" w:rsidRPr="00A946ED" w:rsidRDefault="00237DB0" w:rsidP="00237DB0">
      <w:pPr>
        <w:pStyle w:val="PlainText"/>
        <w:numPr>
          <w:ilvl w:val="0"/>
          <w:numId w:val="25"/>
        </w:numPr>
        <w:jc w:val="both"/>
        <w:rPr>
          <w:rFonts w:ascii="Times New Roman" w:hAnsi="Times New Roman"/>
          <w:sz w:val="22"/>
          <w:szCs w:val="22"/>
        </w:rPr>
      </w:pPr>
      <w:r w:rsidRPr="00A946ED">
        <w:rPr>
          <w:rFonts w:ascii="Times New Roman" w:hAnsi="Times New Roman"/>
          <w:sz w:val="22"/>
          <w:szCs w:val="22"/>
        </w:rPr>
        <w:t xml:space="preserve">Involved in preparing the technical design documents </w:t>
      </w:r>
      <w:r w:rsidRPr="00E175F1">
        <w:rPr>
          <w:rFonts w:ascii="Times New Roman" w:hAnsi="Times New Roman"/>
          <w:b/>
          <w:sz w:val="22"/>
          <w:szCs w:val="22"/>
        </w:rPr>
        <w:t>using UML data model representation</w:t>
      </w:r>
      <w:r w:rsidRPr="00A946ED">
        <w:rPr>
          <w:rFonts w:ascii="Times New Roman" w:hAnsi="Times New Roman"/>
          <w:sz w:val="22"/>
          <w:szCs w:val="22"/>
        </w:rPr>
        <w:t xml:space="preserve">, Use case diagrams, Sequence </w:t>
      </w:r>
      <w:r w:rsidRPr="00E175F1">
        <w:rPr>
          <w:rFonts w:ascii="Times New Roman" w:hAnsi="Times New Roman"/>
          <w:b/>
          <w:sz w:val="22"/>
          <w:szCs w:val="22"/>
        </w:rPr>
        <w:t>Diagrams, Class Diagrams using Rational</w:t>
      </w:r>
      <w:r w:rsidRPr="00A946ED">
        <w:rPr>
          <w:rFonts w:ascii="Times New Roman" w:hAnsi="Times New Roman"/>
          <w:sz w:val="22"/>
          <w:szCs w:val="22"/>
        </w:rPr>
        <w:t xml:space="preserve"> Rose.</w:t>
      </w:r>
    </w:p>
    <w:p w:rsidR="00237DB0" w:rsidRPr="00E175F1" w:rsidRDefault="00237DB0" w:rsidP="00237DB0">
      <w:pPr>
        <w:pStyle w:val="PlainText"/>
        <w:numPr>
          <w:ilvl w:val="0"/>
          <w:numId w:val="25"/>
        </w:numPr>
        <w:jc w:val="both"/>
        <w:rPr>
          <w:rFonts w:ascii="Times New Roman" w:hAnsi="Times New Roman"/>
          <w:b/>
          <w:sz w:val="22"/>
          <w:szCs w:val="22"/>
        </w:rPr>
      </w:pPr>
      <w:r w:rsidRPr="00A946ED">
        <w:rPr>
          <w:rFonts w:ascii="Times New Roman" w:hAnsi="Times New Roman"/>
          <w:sz w:val="22"/>
          <w:szCs w:val="22"/>
        </w:rPr>
        <w:t xml:space="preserve">Created User </w:t>
      </w:r>
      <w:r w:rsidRPr="00E175F1">
        <w:rPr>
          <w:rFonts w:ascii="Times New Roman" w:hAnsi="Times New Roman"/>
          <w:b/>
          <w:sz w:val="22"/>
          <w:szCs w:val="22"/>
        </w:rPr>
        <w:t>Interface (UI) to gather Patient data and communicate</w:t>
      </w:r>
      <w:r w:rsidRPr="00A946ED">
        <w:rPr>
          <w:rFonts w:ascii="Times New Roman" w:hAnsi="Times New Roman"/>
          <w:sz w:val="22"/>
          <w:szCs w:val="22"/>
        </w:rPr>
        <w:t xml:space="preserve"> with Business Layer by using Swing, </w:t>
      </w:r>
      <w:r w:rsidRPr="00E175F1">
        <w:rPr>
          <w:rFonts w:ascii="Times New Roman" w:hAnsi="Times New Roman"/>
          <w:b/>
          <w:sz w:val="22"/>
          <w:szCs w:val="22"/>
        </w:rPr>
        <w:t>HTML, JSP, JSP Tags Lib, JSTL and Java Script.</w:t>
      </w:r>
    </w:p>
    <w:p w:rsidR="00237DB0" w:rsidRPr="00A946ED" w:rsidRDefault="00237DB0" w:rsidP="00237DB0">
      <w:pPr>
        <w:pStyle w:val="PlainText"/>
        <w:numPr>
          <w:ilvl w:val="0"/>
          <w:numId w:val="25"/>
        </w:numPr>
        <w:jc w:val="both"/>
        <w:rPr>
          <w:rFonts w:ascii="Times New Roman" w:hAnsi="Times New Roman"/>
          <w:sz w:val="22"/>
          <w:szCs w:val="22"/>
        </w:rPr>
      </w:pPr>
      <w:r w:rsidRPr="00A946ED">
        <w:rPr>
          <w:rFonts w:ascii="Times New Roman" w:hAnsi="Times New Roman"/>
          <w:sz w:val="22"/>
          <w:szCs w:val="22"/>
        </w:rPr>
        <w:t xml:space="preserve">Utilized </w:t>
      </w:r>
      <w:r w:rsidRPr="00E175F1">
        <w:rPr>
          <w:rFonts w:ascii="Times New Roman" w:hAnsi="Times New Roman"/>
          <w:b/>
          <w:sz w:val="22"/>
          <w:szCs w:val="22"/>
        </w:rPr>
        <w:t>AJAX to increase web page’s interactivity, speed and functionality.</w:t>
      </w:r>
    </w:p>
    <w:p w:rsidR="00237DB0" w:rsidRPr="00A946ED" w:rsidRDefault="00237DB0" w:rsidP="00237DB0">
      <w:pPr>
        <w:pStyle w:val="PlainText"/>
        <w:numPr>
          <w:ilvl w:val="0"/>
          <w:numId w:val="25"/>
        </w:numPr>
        <w:jc w:val="both"/>
        <w:rPr>
          <w:rFonts w:ascii="Times New Roman" w:hAnsi="Times New Roman"/>
          <w:sz w:val="22"/>
          <w:szCs w:val="22"/>
        </w:rPr>
      </w:pPr>
      <w:r w:rsidRPr="00A946ED">
        <w:rPr>
          <w:rFonts w:ascii="Times New Roman" w:hAnsi="Times New Roman"/>
          <w:sz w:val="22"/>
          <w:szCs w:val="22"/>
        </w:rPr>
        <w:t xml:space="preserve">Implemented MVC architecture using </w:t>
      </w:r>
      <w:r w:rsidRPr="00E175F1">
        <w:rPr>
          <w:rFonts w:ascii="Times New Roman" w:hAnsi="Times New Roman"/>
          <w:b/>
          <w:sz w:val="22"/>
          <w:szCs w:val="22"/>
        </w:rPr>
        <w:t>Spring 2.5 MVC framework and enhanced the design</w:t>
      </w:r>
      <w:r w:rsidRPr="00A946ED">
        <w:rPr>
          <w:rFonts w:ascii="Times New Roman" w:hAnsi="Times New Roman"/>
          <w:sz w:val="22"/>
          <w:szCs w:val="22"/>
        </w:rPr>
        <w:t xml:space="preserve"> using Stateless Session </w:t>
      </w:r>
      <w:r w:rsidRPr="00E175F1">
        <w:rPr>
          <w:rFonts w:ascii="Times New Roman" w:hAnsi="Times New Roman"/>
          <w:b/>
          <w:sz w:val="22"/>
          <w:szCs w:val="22"/>
        </w:rPr>
        <w:t>Beans for the Middle Tier Development</w:t>
      </w:r>
    </w:p>
    <w:p w:rsidR="00237DB0" w:rsidRPr="00E175F1" w:rsidRDefault="00237DB0" w:rsidP="00237DB0">
      <w:pPr>
        <w:pStyle w:val="PlainText"/>
        <w:numPr>
          <w:ilvl w:val="0"/>
          <w:numId w:val="25"/>
        </w:numPr>
        <w:jc w:val="both"/>
        <w:rPr>
          <w:rFonts w:ascii="Times New Roman" w:hAnsi="Times New Roman"/>
          <w:b/>
          <w:sz w:val="22"/>
          <w:szCs w:val="22"/>
        </w:rPr>
      </w:pPr>
      <w:r w:rsidRPr="00A946ED">
        <w:rPr>
          <w:rFonts w:ascii="Times New Roman" w:hAnsi="Times New Roman"/>
          <w:sz w:val="22"/>
          <w:szCs w:val="22"/>
        </w:rPr>
        <w:t xml:space="preserve">Used </w:t>
      </w:r>
      <w:r w:rsidRPr="00E175F1">
        <w:rPr>
          <w:rFonts w:ascii="Times New Roman" w:hAnsi="Times New Roman"/>
          <w:b/>
          <w:sz w:val="22"/>
          <w:szCs w:val="22"/>
        </w:rPr>
        <w:t>Java/J2EE Design patterns like</w:t>
      </w:r>
      <w:r w:rsidRPr="00A946ED">
        <w:rPr>
          <w:rFonts w:ascii="Times New Roman" w:hAnsi="Times New Roman"/>
          <w:sz w:val="22"/>
          <w:szCs w:val="22"/>
        </w:rPr>
        <w:t xml:space="preserve"> Business </w:t>
      </w:r>
      <w:r w:rsidRPr="00E175F1">
        <w:rPr>
          <w:rFonts w:ascii="Times New Roman" w:hAnsi="Times New Roman"/>
          <w:b/>
          <w:sz w:val="22"/>
          <w:szCs w:val="22"/>
        </w:rPr>
        <w:t>Delegate, Session Façade, Data Transfer Object (DTO)</w:t>
      </w:r>
      <w:r w:rsidRPr="00A946ED">
        <w:rPr>
          <w:rFonts w:ascii="Times New Roman" w:hAnsi="Times New Roman"/>
          <w:sz w:val="22"/>
          <w:szCs w:val="22"/>
        </w:rPr>
        <w:t xml:space="preserve"> and Service </w:t>
      </w:r>
      <w:r w:rsidRPr="00E175F1">
        <w:rPr>
          <w:rFonts w:ascii="Times New Roman" w:hAnsi="Times New Roman"/>
          <w:b/>
          <w:sz w:val="22"/>
          <w:szCs w:val="22"/>
        </w:rPr>
        <w:t>Locator in the project extensively, which facilitates clean distribution</w:t>
      </w:r>
      <w:r w:rsidRPr="00A946ED">
        <w:rPr>
          <w:rFonts w:ascii="Times New Roman" w:hAnsi="Times New Roman"/>
          <w:sz w:val="22"/>
          <w:szCs w:val="22"/>
        </w:rPr>
        <w:t xml:space="preserve"> of roles and </w:t>
      </w:r>
      <w:r w:rsidRPr="00E175F1">
        <w:rPr>
          <w:rFonts w:ascii="Times New Roman" w:hAnsi="Times New Roman"/>
          <w:b/>
          <w:sz w:val="22"/>
          <w:szCs w:val="22"/>
        </w:rPr>
        <w:t>responsibilities across various layers of processing.</w:t>
      </w:r>
    </w:p>
    <w:p w:rsidR="00237DB0" w:rsidRPr="00A946ED" w:rsidRDefault="00237DB0" w:rsidP="00237DB0">
      <w:pPr>
        <w:pStyle w:val="PlainText"/>
        <w:numPr>
          <w:ilvl w:val="0"/>
          <w:numId w:val="25"/>
        </w:numPr>
        <w:jc w:val="both"/>
        <w:rPr>
          <w:rFonts w:ascii="Times New Roman" w:hAnsi="Times New Roman"/>
          <w:sz w:val="22"/>
          <w:szCs w:val="22"/>
        </w:rPr>
      </w:pPr>
      <w:r w:rsidRPr="00A946ED">
        <w:rPr>
          <w:rFonts w:ascii="Times New Roman" w:hAnsi="Times New Roman"/>
          <w:sz w:val="22"/>
          <w:szCs w:val="22"/>
        </w:rPr>
        <w:t xml:space="preserve">Utilized </w:t>
      </w:r>
      <w:r w:rsidRPr="00E175F1">
        <w:rPr>
          <w:rFonts w:ascii="Times New Roman" w:hAnsi="Times New Roman"/>
          <w:b/>
          <w:sz w:val="22"/>
          <w:szCs w:val="22"/>
        </w:rPr>
        <w:t>WSDL and SOAP to implement Web Services in order to optimize</w:t>
      </w:r>
      <w:r w:rsidRPr="00A946ED">
        <w:rPr>
          <w:rFonts w:ascii="Times New Roman" w:hAnsi="Times New Roman"/>
          <w:sz w:val="22"/>
          <w:szCs w:val="22"/>
        </w:rPr>
        <w:t xml:space="preserve"> performance by using remote model applications.</w:t>
      </w:r>
    </w:p>
    <w:p w:rsidR="00237DB0" w:rsidRPr="00A946ED" w:rsidRDefault="00237DB0" w:rsidP="00237DB0">
      <w:pPr>
        <w:pStyle w:val="PlainText"/>
        <w:numPr>
          <w:ilvl w:val="0"/>
          <w:numId w:val="25"/>
        </w:numPr>
        <w:jc w:val="both"/>
        <w:rPr>
          <w:rFonts w:ascii="Times New Roman" w:hAnsi="Times New Roman"/>
          <w:sz w:val="22"/>
          <w:szCs w:val="22"/>
        </w:rPr>
      </w:pPr>
      <w:r w:rsidRPr="00A946ED">
        <w:rPr>
          <w:rFonts w:ascii="Times New Roman" w:hAnsi="Times New Roman"/>
          <w:sz w:val="22"/>
          <w:szCs w:val="22"/>
        </w:rPr>
        <w:t xml:space="preserve">Used </w:t>
      </w:r>
      <w:r w:rsidRPr="00E175F1">
        <w:rPr>
          <w:rFonts w:ascii="Times New Roman" w:hAnsi="Times New Roman"/>
          <w:b/>
          <w:sz w:val="22"/>
          <w:szCs w:val="22"/>
        </w:rPr>
        <w:t>JSF framework for implementing the Web tier of the application</w:t>
      </w:r>
      <w:r w:rsidRPr="00A946ED">
        <w:rPr>
          <w:rFonts w:ascii="Times New Roman" w:hAnsi="Times New Roman"/>
          <w:sz w:val="22"/>
          <w:szCs w:val="22"/>
        </w:rPr>
        <w:t>.</w:t>
      </w:r>
    </w:p>
    <w:p w:rsidR="00237DB0" w:rsidRPr="00E175F1" w:rsidRDefault="00237DB0" w:rsidP="00237DB0">
      <w:pPr>
        <w:pStyle w:val="PlainText"/>
        <w:numPr>
          <w:ilvl w:val="0"/>
          <w:numId w:val="25"/>
        </w:numPr>
        <w:jc w:val="both"/>
        <w:rPr>
          <w:rFonts w:ascii="Times New Roman" w:hAnsi="Times New Roman"/>
          <w:b/>
          <w:sz w:val="22"/>
          <w:szCs w:val="22"/>
        </w:rPr>
      </w:pPr>
      <w:r w:rsidRPr="00A946ED">
        <w:rPr>
          <w:rFonts w:ascii="Times New Roman" w:hAnsi="Times New Roman"/>
          <w:sz w:val="22"/>
          <w:szCs w:val="22"/>
        </w:rPr>
        <w:t xml:space="preserve">Designed and </w:t>
      </w:r>
      <w:r w:rsidRPr="00E175F1">
        <w:rPr>
          <w:rFonts w:ascii="Times New Roman" w:hAnsi="Times New Roman"/>
          <w:b/>
          <w:sz w:val="22"/>
          <w:szCs w:val="22"/>
        </w:rPr>
        <w:t>implemented complex multi-application flow through integration</w:t>
      </w:r>
      <w:r w:rsidRPr="00A946ED">
        <w:rPr>
          <w:rFonts w:ascii="Times New Roman" w:hAnsi="Times New Roman"/>
          <w:sz w:val="22"/>
          <w:szCs w:val="22"/>
        </w:rPr>
        <w:t xml:space="preserve"> implemented </w:t>
      </w:r>
      <w:r w:rsidRPr="00E175F1">
        <w:rPr>
          <w:rFonts w:ascii="Times New Roman" w:hAnsi="Times New Roman"/>
          <w:b/>
          <w:sz w:val="22"/>
          <w:szCs w:val="22"/>
        </w:rPr>
        <w:t>using XML, XSL and JMS configurations.</w:t>
      </w:r>
    </w:p>
    <w:p w:rsidR="00237DB0" w:rsidRPr="00E175F1" w:rsidRDefault="00237DB0" w:rsidP="00237DB0">
      <w:pPr>
        <w:pStyle w:val="PlainText"/>
        <w:numPr>
          <w:ilvl w:val="0"/>
          <w:numId w:val="25"/>
        </w:numPr>
        <w:jc w:val="both"/>
        <w:rPr>
          <w:rFonts w:ascii="Times New Roman" w:hAnsi="Times New Roman"/>
          <w:b/>
          <w:sz w:val="22"/>
          <w:szCs w:val="22"/>
        </w:rPr>
      </w:pPr>
      <w:r w:rsidRPr="00A946ED">
        <w:rPr>
          <w:rFonts w:ascii="Times New Roman" w:hAnsi="Times New Roman"/>
          <w:sz w:val="22"/>
          <w:szCs w:val="22"/>
        </w:rPr>
        <w:t xml:space="preserve">Implemented Object-relation mapping in </w:t>
      </w:r>
      <w:r w:rsidRPr="00E175F1">
        <w:rPr>
          <w:rFonts w:ascii="Times New Roman" w:hAnsi="Times New Roman"/>
          <w:b/>
          <w:sz w:val="22"/>
          <w:szCs w:val="22"/>
        </w:rPr>
        <w:t>the persistence layer using hibernate frame work in conjunction with</w:t>
      </w:r>
      <w:r w:rsidRPr="00A946ED">
        <w:rPr>
          <w:rFonts w:ascii="Times New Roman" w:hAnsi="Times New Roman"/>
          <w:sz w:val="22"/>
          <w:szCs w:val="22"/>
        </w:rPr>
        <w:t xml:space="preserve"> Spring Aspect </w:t>
      </w:r>
      <w:r w:rsidRPr="00E175F1">
        <w:rPr>
          <w:rFonts w:ascii="Times New Roman" w:hAnsi="Times New Roman"/>
          <w:b/>
          <w:sz w:val="22"/>
          <w:szCs w:val="22"/>
        </w:rPr>
        <w:t>Oriented Programming (AOP) functionality.</w:t>
      </w:r>
    </w:p>
    <w:p w:rsidR="00237DB0" w:rsidRPr="00E175F1" w:rsidRDefault="00237DB0" w:rsidP="00237DB0">
      <w:pPr>
        <w:pStyle w:val="PlainText"/>
        <w:numPr>
          <w:ilvl w:val="0"/>
          <w:numId w:val="25"/>
        </w:numPr>
        <w:jc w:val="both"/>
        <w:rPr>
          <w:rFonts w:ascii="Times New Roman" w:hAnsi="Times New Roman"/>
          <w:b/>
          <w:sz w:val="22"/>
          <w:szCs w:val="22"/>
        </w:rPr>
      </w:pPr>
      <w:r w:rsidRPr="00A946ED">
        <w:rPr>
          <w:rFonts w:ascii="Times New Roman" w:hAnsi="Times New Roman"/>
          <w:sz w:val="22"/>
          <w:szCs w:val="22"/>
        </w:rPr>
        <w:t xml:space="preserve">Implemented </w:t>
      </w:r>
      <w:r w:rsidRPr="00E175F1">
        <w:rPr>
          <w:rFonts w:ascii="Times New Roman" w:hAnsi="Times New Roman"/>
          <w:b/>
          <w:sz w:val="22"/>
          <w:szCs w:val="22"/>
        </w:rPr>
        <w:t>Data Access Object (DAO) adapter pattern to communicate</w:t>
      </w:r>
      <w:r w:rsidRPr="00A946ED">
        <w:rPr>
          <w:rFonts w:ascii="Times New Roman" w:hAnsi="Times New Roman"/>
          <w:sz w:val="22"/>
          <w:szCs w:val="22"/>
        </w:rPr>
        <w:t xml:space="preserve"> </w:t>
      </w:r>
      <w:r w:rsidRPr="00E175F1">
        <w:rPr>
          <w:rFonts w:ascii="Times New Roman" w:hAnsi="Times New Roman"/>
          <w:b/>
          <w:sz w:val="22"/>
          <w:szCs w:val="22"/>
        </w:rPr>
        <w:t>with Business Layer with Database by using Hibernate Template class.</w:t>
      </w:r>
    </w:p>
    <w:p w:rsidR="00237DB0" w:rsidRPr="00A946ED" w:rsidRDefault="00237DB0" w:rsidP="00237DB0">
      <w:pPr>
        <w:pStyle w:val="PlainText"/>
        <w:numPr>
          <w:ilvl w:val="0"/>
          <w:numId w:val="25"/>
        </w:numPr>
        <w:jc w:val="both"/>
        <w:rPr>
          <w:rFonts w:ascii="Times New Roman" w:hAnsi="Times New Roman"/>
          <w:sz w:val="22"/>
          <w:szCs w:val="22"/>
        </w:rPr>
      </w:pPr>
      <w:r w:rsidRPr="00A946ED">
        <w:rPr>
          <w:rFonts w:ascii="Times New Roman" w:hAnsi="Times New Roman"/>
          <w:sz w:val="22"/>
          <w:szCs w:val="22"/>
        </w:rPr>
        <w:lastRenderedPageBreak/>
        <w:t xml:space="preserve">Developed </w:t>
      </w:r>
      <w:r w:rsidRPr="00E175F1">
        <w:rPr>
          <w:rFonts w:ascii="Times New Roman" w:hAnsi="Times New Roman"/>
          <w:b/>
          <w:sz w:val="22"/>
          <w:szCs w:val="22"/>
        </w:rPr>
        <w:t>XML files for Object Relation Mapping (ORM) and Hibernate Configuration</w:t>
      </w:r>
      <w:r w:rsidRPr="00A946ED">
        <w:rPr>
          <w:rFonts w:ascii="Times New Roman" w:hAnsi="Times New Roman"/>
          <w:sz w:val="22"/>
          <w:szCs w:val="22"/>
        </w:rPr>
        <w:t>.</w:t>
      </w:r>
    </w:p>
    <w:p w:rsidR="00237DB0" w:rsidRPr="00E175F1" w:rsidRDefault="00237DB0" w:rsidP="00237DB0">
      <w:pPr>
        <w:pStyle w:val="PlainText"/>
        <w:numPr>
          <w:ilvl w:val="0"/>
          <w:numId w:val="25"/>
        </w:numPr>
        <w:jc w:val="both"/>
        <w:rPr>
          <w:rFonts w:ascii="Times New Roman" w:hAnsi="Times New Roman"/>
          <w:b/>
          <w:sz w:val="22"/>
          <w:szCs w:val="22"/>
        </w:rPr>
      </w:pPr>
      <w:r w:rsidRPr="00A946ED">
        <w:rPr>
          <w:rFonts w:ascii="Times New Roman" w:hAnsi="Times New Roman"/>
          <w:sz w:val="22"/>
          <w:szCs w:val="22"/>
        </w:rPr>
        <w:t xml:space="preserve">Used Hibernate </w:t>
      </w:r>
      <w:r w:rsidRPr="00E175F1">
        <w:rPr>
          <w:rFonts w:ascii="Times New Roman" w:hAnsi="Times New Roman"/>
          <w:b/>
          <w:sz w:val="22"/>
          <w:szCs w:val="22"/>
        </w:rPr>
        <w:t>Query Language (HQL) in data access classes to implement basic</w:t>
      </w:r>
      <w:r w:rsidRPr="00A946ED">
        <w:rPr>
          <w:rFonts w:ascii="Times New Roman" w:hAnsi="Times New Roman"/>
          <w:sz w:val="22"/>
          <w:szCs w:val="22"/>
        </w:rPr>
        <w:t xml:space="preserve"> persistent storage functions such </w:t>
      </w:r>
      <w:r w:rsidRPr="00E175F1">
        <w:rPr>
          <w:rFonts w:ascii="Times New Roman" w:hAnsi="Times New Roman"/>
          <w:b/>
          <w:sz w:val="22"/>
          <w:szCs w:val="22"/>
        </w:rPr>
        <w:t>as Create, Read, Update and Delete (CRUD)</w:t>
      </w:r>
    </w:p>
    <w:p w:rsidR="00237DB0" w:rsidRPr="00E175F1" w:rsidRDefault="00237DB0" w:rsidP="00237DB0">
      <w:pPr>
        <w:pStyle w:val="PlainText"/>
        <w:numPr>
          <w:ilvl w:val="0"/>
          <w:numId w:val="25"/>
        </w:numPr>
        <w:jc w:val="both"/>
        <w:rPr>
          <w:rFonts w:ascii="Times New Roman" w:hAnsi="Times New Roman"/>
          <w:b/>
          <w:sz w:val="22"/>
          <w:szCs w:val="22"/>
        </w:rPr>
      </w:pPr>
      <w:r w:rsidRPr="00A946ED">
        <w:rPr>
          <w:rFonts w:ascii="Times New Roman" w:hAnsi="Times New Roman"/>
          <w:sz w:val="22"/>
          <w:szCs w:val="22"/>
        </w:rPr>
        <w:t xml:space="preserve">Configuration, deployment and </w:t>
      </w:r>
      <w:r w:rsidRPr="00E175F1">
        <w:rPr>
          <w:rFonts w:ascii="Times New Roman" w:hAnsi="Times New Roman"/>
          <w:b/>
          <w:sz w:val="22"/>
          <w:szCs w:val="22"/>
        </w:rPr>
        <w:t>setup of Application and Web sphere Application Server.</w:t>
      </w:r>
    </w:p>
    <w:p w:rsidR="00237DB0" w:rsidRPr="00E175F1" w:rsidRDefault="00237DB0" w:rsidP="00237DB0">
      <w:pPr>
        <w:pStyle w:val="PlainText"/>
        <w:numPr>
          <w:ilvl w:val="0"/>
          <w:numId w:val="25"/>
        </w:numPr>
        <w:jc w:val="both"/>
        <w:rPr>
          <w:rFonts w:ascii="Times New Roman" w:hAnsi="Times New Roman"/>
          <w:b/>
          <w:sz w:val="22"/>
          <w:szCs w:val="22"/>
        </w:rPr>
      </w:pPr>
      <w:r w:rsidRPr="00A946ED">
        <w:rPr>
          <w:rFonts w:ascii="Times New Roman" w:hAnsi="Times New Roman"/>
          <w:sz w:val="22"/>
          <w:szCs w:val="22"/>
        </w:rPr>
        <w:t xml:space="preserve">Application </w:t>
      </w:r>
      <w:r w:rsidRPr="00E175F1">
        <w:rPr>
          <w:rFonts w:ascii="Times New Roman" w:hAnsi="Times New Roman"/>
          <w:b/>
          <w:sz w:val="22"/>
          <w:szCs w:val="22"/>
        </w:rPr>
        <w:t xml:space="preserve">was developed on Window Platform using RAD </w:t>
      </w:r>
    </w:p>
    <w:p w:rsidR="00823BF7" w:rsidRPr="00A946ED" w:rsidRDefault="00237DB0" w:rsidP="00237DB0">
      <w:pPr>
        <w:pStyle w:val="PlainText"/>
        <w:jc w:val="both"/>
        <w:rPr>
          <w:rFonts w:ascii="Times New Roman" w:hAnsi="Times New Roman"/>
          <w:sz w:val="22"/>
          <w:szCs w:val="22"/>
        </w:rPr>
      </w:pPr>
      <w:r w:rsidRPr="00A946ED">
        <w:rPr>
          <w:rFonts w:ascii="Times New Roman" w:hAnsi="Times New Roman"/>
          <w:b/>
          <w:sz w:val="22"/>
          <w:szCs w:val="22"/>
        </w:rPr>
        <w:t>Environment:</w:t>
      </w:r>
      <w:r w:rsidRPr="00A946ED">
        <w:rPr>
          <w:rFonts w:ascii="Times New Roman" w:hAnsi="Times New Roman"/>
          <w:sz w:val="22"/>
          <w:szCs w:val="22"/>
        </w:rPr>
        <w:t xml:space="preserve"> Java 1.5, J2EE 5, HTML, JSP, JSF, AJAX, Swing, Spring 2.5, Hibernate , JMS 1.1, SOAP UI, WSDL, UML, XML, RAD 6.0, IBM WebSphere 6.1, Oracle 9i, CVS, JUnit, Windows XP, ANT, UNIX.</w:t>
      </w:r>
    </w:p>
    <w:p w:rsidR="009A7217" w:rsidRPr="00A946ED" w:rsidRDefault="009A7217" w:rsidP="00237DB0">
      <w:pPr>
        <w:pStyle w:val="PlainText"/>
        <w:jc w:val="both"/>
        <w:rPr>
          <w:rFonts w:ascii="Times New Roman" w:hAnsi="Times New Roman"/>
          <w:sz w:val="22"/>
          <w:szCs w:val="22"/>
        </w:rPr>
      </w:pPr>
    </w:p>
    <w:p w:rsidR="009275F3" w:rsidRPr="00A946ED" w:rsidRDefault="009275F3" w:rsidP="00237DB0">
      <w:pPr>
        <w:pStyle w:val="PlainText"/>
        <w:pBdr>
          <w:bottom w:val="single" w:sz="4" w:space="1" w:color="auto"/>
        </w:pBdr>
        <w:jc w:val="both"/>
        <w:rPr>
          <w:rFonts w:ascii="Times New Roman" w:hAnsi="Times New Roman"/>
          <w:sz w:val="22"/>
          <w:szCs w:val="22"/>
        </w:rPr>
      </w:pPr>
    </w:p>
    <w:p w:rsidR="00237DB0" w:rsidRPr="00A946ED" w:rsidRDefault="00237DB0" w:rsidP="00237DB0">
      <w:pPr>
        <w:pStyle w:val="PlainText"/>
        <w:pBdr>
          <w:bottom w:val="single" w:sz="4" w:space="1" w:color="auto"/>
        </w:pBdr>
        <w:jc w:val="both"/>
        <w:rPr>
          <w:rFonts w:ascii="Times New Roman" w:hAnsi="Times New Roman"/>
          <w:b/>
          <w:sz w:val="22"/>
          <w:szCs w:val="22"/>
        </w:rPr>
      </w:pPr>
      <w:r w:rsidRPr="00A946ED">
        <w:rPr>
          <w:rFonts w:ascii="Times New Roman" w:hAnsi="Times New Roman"/>
          <w:b/>
          <w:sz w:val="22"/>
          <w:szCs w:val="22"/>
        </w:rPr>
        <w:t>ING Vysya Bank, New Delhi, India</w:t>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r>
      <w:r w:rsidRPr="00A946ED">
        <w:rPr>
          <w:rFonts w:ascii="Times New Roman" w:hAnsi="Times New Roman"/>
          <w:b/>
          <w:sz w:val="22"/>
          <w:szCs w:val="22"/>
        </w:rPr>
        <w:tab/>
        <w:t xml:space="preserve">    </w:t>
      </w:r>
      <w:r w:rsidR="00AF25E3">
        <w:rPr>
          <w:rFonts w:ascii="Times New Roman" w:hAnsi="Times New Roman"/>
          <w:b/>
          <w:sz w:val="22"/>
          <w:szCs w:val="22"/>
        </w:rPr>
        <w:tab/>
      </w:r>
      <w:r w:rsidR="00AF25E3">
        <w:rPr>
          <w:rFonts w:ascii="Times New Roman" w:hAnsi="Times New Roman"/>
          <w:b/>
          <w:sz w:val="22"/>
          <w:szCs w:val="22"/>
        </w:rPr>
        <w:tab/>
      </w:r>
      <w:r w:rsidR="00AF25E3">
        <w:rPr>
          <w:rFonts w:ascii="Times New Roman" w:hAnsi="Times New Roman"/>
          <w:b/>
          <w:sz w:val="22"/>
          <w:szCs w:val="22"/>
        </w:rPr>
        <w:tab/>
      </w:r>
      <w:r w:rsidRPr="00A946ED">
        <w:rPr>
          <w:rFonts w:ascii="Times New Roman" w:hAnsi="Times New Roman"/>
          <w:b/>
          <w:sz w:val="22"/>
          <w:szCs w:val="22"/>
        </w:rPr>
        <w:t>Aug 2007 - Mar 2009</w:t>
      </w:r>
    </w:p>
    <w:p w:rsidR="00237DB0" w:rsidRPr="00A946ED" w:rsidRDefault="00237DB0" w:rsidP="00237DB0">
      <w:pPr>
        <w:pStyle w:val="PlainText"/>
        <w:jc w:val="both"/>
        <w:rPr>
          <w:rFonts w:ascii="Times New Roman" w:hAnsi="Times New Roman"/>
          <w:b/>
          <w:sz w:val="22"/>
          <w:szCs w:val="22"/>
        </w:rPr>
      </w:pPr>
      <w:r w:rsidRPr="00A946ED">
        <w:rPr>
          <w:rFonts w:ascii="Times New Roman" w:hAnsi="Times New Roman"/>
          <w:b/>
          <w:sz w:val="22"/>
          <w:szCs w:val="22"/>
        </w:rPr>
        <w:t>Jr. Software Developer:</w:t>
      </w:r>
    </w:p>
    <w:p w:rsidR="00237DB0" w:rsidRPr="00A946ED" w:rsidRDefault="00237DB0" w:rsidP="00237DB0">
      <w:pPr>
        <w:pStyle w:val="PlainText"/>
        <w:jc w:val="both"/>
        <w:rPr>
          <w:rFonts w:ascii="Times New Roman" w:hAnsi="Times New Roman"/>
          <w:sz w:val="22"/>
          <w:szCs w:val="22"/>
        </w:rPr>
      </w:pPr>
    </w:p>
    <w:p w:rsidR="00237DB0" w:rsidRPr="00A946ED" w:rsidRDefault="00237DB0" w:rsidP="00237DB0">
      <w:pPr>
        <w:pStyle w:val="PlainText"/>
        <w:jc w:val="both"/>
        <w:rPr>
          <w:rFonts w:ascii="Times New Roman" w:hAnsi="Times New Roman"/>
          <w:sz w:val="22"/>
          <w:szCs w:val="22"/>
        </w:rPr>
      </w:pPr>
      <w:r w:rsidRPr="00A946ED">
        <w:rPr>
          <w:rFonts w:ascii="Times New Roman" w:hAnsi="Times New Roman"/>
          <w:b/>
          <w:sz w:val="22"/>
          <w:szCs w:val="22"/>
        </w:rPr>
        <w:t>Responsibilities:</w:t>
      </w:r>
    </w:p>
    <w:p w:rsidR="00237DB0" w:rsidRPr="00E175F1" w:rsidRDefault="00237DB0" w:rsidP="00237DB0">
      <w:pPr>
        <w:pStyle w:val="PlainText"/>
        <w:numPr>
          <w:ilvl w:val="0"/>
          <w:numId w:val="26"/>
        </w:numPr>
        <w:jc w:val="both"/>
        <w:rPr>
          <w:rFonts w:ascii="Times New Roman" w:hAnsi="Times New Roman"/>
          <w:b/>
          <w:sz w:val="22"/>
          <w:szCs w:val="22"/>
        </w:rPr>
      </w:pPr>
      <w:r w:rsidRPr="00A946ED">
        <w:rPr>
          <w:rFonts w:ascii="Times New Roman" w:hAnsi="Times New Roman"/>
          <w:sz w:val="22"/>
          <w:szCs w:val="22"/>
        </w:rPr>
        <w:t xml:space="preserve">Involved in analysis, design and </w:t>
      </w:r>
      <w:r w:rsidRPr="00E175F1">
        <w:rPr>
          <w:rFonts w:ascii="Times New Roman" w:hAnsi="Times New Roman"/>
          <w:b/>
          <w:sz w:val="22"/>
          <w:szCs w:val="22"/>
        </w:rPr>
        <w:t>development of e-bill payment system as well as account transfer</w:t>
      </w:r>
      <w:r w:rsidRPr="00A946ED">
        <w:rPr>
          <w:rFonts w:ascii="Times New Roman" w:hAnsi="Times New Roman"/>
          <w:sz w:val="22"/>
          <w:szCs w:val="22"/>
        </w:rPr>
        <w:t xml:space="preserve"> system and developed specs that </w:t>
      </w:r>
      <w:r w:rsidRPr="00E175F1">
        <w:rPr>
          <w:rFonts w:ascii="Times New Roman" w:hAnsi="Times New Roman"/>
          <w:b/>
          <w:sz w:val="22"/>
          <w:szCs w:val="22"/>
        </w:rPr>
        <w:t>include Use Cases, Class Diagrams, Sequence</w:t>
      </w:r>
      <w:r w:rsidRPr="00A946ED">
        <w:rPr>
          <w:rFonts w:ascii="Times New Roman" w:hAnsi="Times New Roman"/>
          <w:sz w:val="22"/>
          <w:szCs w:val="22"/>
        </w:rPr>
        <w:t xml:space="preserve"> </w:t>
      </w:r>
      <w:r w:rsidRPr="00E175F1">
        <w:rPr>
          <w:rFonts w:ascii="Times New Roman" w:hAnsi="Times New Roman"/>
          <w:b/>
          <w:sz w:val="22"/>
          <w:szCs w:val="22"/>
        </w:rPr>
        <w:t>Diagrams and Activity Diagrams.</w:t>
      </w:r>
    </w:p>
    <w:p w:rsidR="00237DB0" w:rsidRPr="00A946ED" w:rsidRDefault="00237DB0" w:rsidP="00237DB0">
      <w:pPr>
        <w:pStyle w:val="PlainText"/>
        <w:numPr>
          <w:ilvl w:val="0"/>
          <w:numId w:val="26"/>
        </w:numPr>
        <w:jc w:val="both"/>
        <w:rPr>
          <w:rFonts w:ascii="Times New Roman" w:hAnsi="Times New Roman"/>
          <w:sz w:val="22"/>
          <w:szCs w:val="22"/>
        </w:rPr>
      </w:pPr>
      <w:r w:rsidRPr="00E175F1">
        <w:rPr>
          <w:rFonts w:ascii="Times New Roman" w:hAnsi="Times New Roman"/>
          <w:b/>
          <w:sz w:val="22"/>
          <w:szCs w:val="22"/>
        </w:rPr>
        <w:t>Involved in designing</w:t>
      </w:r>
      <w:r w:rsidRPr="00A946ED">
        <w:rPr>
          <w:rFonts w:ascii="Times New Roman" w:hAnsi="Times New Roman"/>
          <w:sz w:val="22"/>
          <w:szCs w:val="22"/>
        </w:rPr>
        <w:t xml:space="preserve"> the user interfaces using JSPs.</w:t>
      </w:r>
    </w:p>
    <w:p w:rsidR="00237DB0" w:rsidRPr="00E175F1" w:rsidRDefault="00237DB0" w:rsidP="00237DB0">
      <w:pPr>
        <w:pStyle w:val="PlainText"/>
        <w:numPr>
          <w:ilvl w:val="0"/>
          <w:numId w:val="26"/>
        </w:numPr>
        <w:jc w:val="both"/>
        <w:rPr>
          <w:rFonts w:ascii="Times New Roman" w:hAnsi="Times New Roman"/>
          <w:b/>
          <w:sz w:val="22"/>
          <w:szCs w:val="22"/>
        </w:rPr>
      </w:pPr>
      <w:r w:rsidRPr="00A946ED">
        <w:rPr>
          <w:rFonts w:ascii="Times New Roman" w:hAnsi="Times New Roman"/>
          <w:sz w:val="22"/>
          <w:szCs w:val="22"/>
        </w:rPr>
        <w:t xml:space="preserve">Developed custom </w:t>
      </w:r>
      <w:r w:rsidRPr="00E175F1">
        <w:rPr>
          <w:rFonts w:ascii="Times New Roman" w:hAnsi="Times New Roman"/>
          <w:b/>
          <w:sz w:val="22"/>
          <w:szCs w:val="22"/>
        </w:rPr>
        <w:t>tags, JSTL to support custom User Interfaces.</w:t>
      </w:r>
    </w:p>
    <w:p w:rsidR="00237DB0" w:rsidRPr="00E175F1" w:rsidRDefault="00237DB0" w:rsidP="00237DB0">
      <w:pPr>
        <w:pStyle w:val="PlainText"/>
        <w:numPr>
          <w:ilvl w:val="0"/>
          <w:numId w:val="26"/>
        </w:numPr>
        <w:jc w:val="both"/>
        <w:rPr>
          <w:rFonts w:ascii="Times New Roman" w:hAnsi="Times New Roman"/>
          <w:b/>
          <w:sz w:val="22"/>
          <w:szCs w:val="22"/>
        </w:rPr>
      </w:pPr>
      <w:r w:rsidRPr="00A946ED">
        <w:rPr>
          <w:rFonts w:ascii="Times New Roman" w:hAnsi="Times New Roman"/>
          <w:sz w:val="22"/>
          <w:szCs w:val="22"/>
        </w:rPr>
        <w:t xml:space="preserve">Developed the application </w:t>
      </w:r>
      <w:r w:rsidRPr="00E175F1">
        <w:rPr>
          <w:rFonts w:ascii="Times New Roman" w:hAnsi="Times New Roman"/>
          <w:b/>
          <w:sz w:val="22"/>
          <w:szCs w:val="22"/>
        </w:rPr>
        <w:t>using Spring Framework that leverages classical Model View Layer (MVC) architecture.</w:t>
      </w:r>
    </w:p>
    <w:p w:rsidR="00237DB0" w:rsidRPr="00E175F1" w:rsidRDefault="00237DB0" w:rsidP="00237DB0">
      <w:pPr>
        <w:pStyle w:val="PlainText"/>
        <w:numPr>
          <w:ilvl w:val="0"/>
          <w:numId w:val="26"/>
        </w:numPr>
        <w:jc w:val="both"/>
        <w:rPr>
          <w:rFonts w:ascii="Times New Roman" w:hAnsi="Times New Roman"/>
          <w:b/>
          <w:sz w:val="22"/>
          <w:szCs w:val="22"/>
        </w:rPr>
      </w:pPr>
      <w:r w:rsidRPr="00A946ED">
        <w:rPr>
          <w:rFonts w:ascii="Times New Roman" w:hAnsi="Times New Roman"/>
          <w:sz w:val="22"/>
          <w:szCs w:val="22"/>
        </w:rPr>
        <w:t xml:space="preserve">Used Eclipse for </w:t>
      </w:r>
      <w:r w:rsidRPr="00E175F1">
        <w:rPr>
          <w:rFonts w:ascii="Times New Roman" w:hAnsi="Times New Roman"/>
          <w:b/>
          <w:sz w:val="22"/>
          <w:szCs w:val="22"/>
        </w:rPr>
        <w:t>writing code for JSP, Servlets.</w:t>
      </w:r>
    </w:p>
    <w:p w:rsidR="00237DB0" w:rsidRPr="00A946ED" w:rsidRDefault="00237DB0" w:rsidP="00237DB0">
      <w:pPr>
        <w:pStyle w:val="PlainText"/>
        <w:numPr>
          <w:ilvl w:val="0"/>
          <w:numId w:val="26"/>
        </w:numPr>
        <w:jc w:val="both"/>
        <w:rPr>
          <w:rFonts w:ascii="Times New Roman" w:hAnsi="Times New Roman"/>
          <w:sz w:val="22"/>
          <w:szCs w:val="22"/>
        </w:rPr>
      </w:pPr>
      <w:r w:rsidRPr="00A946ED">
        <w:rPr>
          <w:rFonts w:ascii="Times New Roman" w:hAnsi="Times New Roman"/>
          <w:sz w:val="22"/>
          <w:szCs w:val="22"/>
        </w:rPr>
        <w:t xml:space="preserve">Implemented persistence layer </w:t>
      </w:r>
      <w:r w:rsidRPr="00E175F1">
        <w:rPr>
          <w:rFonts w:ascii="Times New Roman" w:hAnsi="Times New Roman"/>
          <w:b/>
          <w:sz w:val="22"/>
          <w:szCs w:val="22"/>
        </w:rPr>
        <w:t>using Hibernate that use the POJOs to represent the persistence</w:t>
      </w:r>
      <w:r w:rsidRPr="00A946ED">
        <w:rPr>
          <w:rFonts w:ascii="Times New Roman" w:hAnsi="Times New Roman"/>
          <w:sz w:val="22"/>
          <w:szCs w:val="22"/>
        </w:rPr>
        <w:t xml:space="preserve"> database tables. These </w:t>
      </w:r>
      <w:r w:rsidRPr="00E175F1">
        <w:rPr>
          <w:rFonts w:ascii="Times New Roman" w:hAnsi="Times New Roman"/>
          <w:b/>
          <w:sz w:val="22"/>
          <w:szCs w:val="22"/>
        </w:rPr>
        <w:t>POJOs are serialized Java Classes that would not have</w:t>
      </w:r>
      <w:r w:rsidRPr="00A946ED">
        <w:rPr>
          <w:rFonts w:ascii="Times New Roman" w:hAnsi="Times New Roman"/>
          <w:sz w:val="22"/>
          <w:szCs w:val="22"/>
        </w:rPr>
        <w:t xml:space="preserve"> the business processes.</w:t>
      </w:r>
    </w:p>
    <w:p w:rsidR="00237DB0" w:rsidRPr="00A946ED" w:rsidRDefault="00237DB0" w:rsidP="00237DB0">
      <w:pPr>
        <w:pStyle w:val="PlainText"/>
        <w:numPr>
          <w:ilvl w:val="0"/>
          <w:numId w:val="26"/>
        </w:numPr>
        <w:jc w:val="both"/>
        <w:rPr>
          <w:rFonts w:ascii="Times New Roman" w:hAnsi="Times New Roman"/>
          <w:sz w:val="22"/>
          <w:szCs w:val="22"/>
        </w:rPr>
      </w:pPr>
      <w:r w:rsidRPr="00A946ED">
        <w:rPr>
          <w:rFonts w:ascii="Times New Roman" w:hAnsi="Times New Roman"/>
          <w:sz w:val="22"/>
          <w:szCs w:val="22"/>
        </w:rPr>
        <w:t xml:space="preserve">Implemented </w:t>
      </w:r>
      <w:r w:rsidRPr="00E175F1">
        <w:rPr>
          <w:rFonts w:ascii="Times New Roman" w:hAnsi="Times New Roman"/>
          <w:b/>
          <w:sz w:val="22"/>
          <w:szCs w:val="22"/>
        </w:rPr>
        <w:t>Hibernate using the Spring Framework (Created the session Factory</w:t>
      </w:r>
      <w:r w:rsidRPr="00A946ED">
        <w:rPr>
          <w:rFonts w:ascii="Times New Roman" w:hAnsi="Times New Roman"/>
          <w:sz w:val="22"/>
          <w:szCs w:val="22"/>
        </w:rPr>
        <w:t>).</w:t>
      </w:r>
    </w:p>
    <w:p w:rsidR="00237DB0" w:rsidRPr="00E175F1" w:rsidRDefault="00237DB0" w:rsidP="00237DB0">
      <w:pPr>
        <w:pStyle w:val="PlainText"/>
        <w:numPr>
          <w:ilvl w:val="0"/>
          <w:numId w:val="26"/>
        </w:numPr>
        <w:jc w:val="both"/>
        <w:rPr>
          <w:rFonts w:ascii="Times New Roman" w:hAnsi="Times New Roman"/>
          <w:b/>
          <w:sz w:val="22"/>
          <w:szCs w:val="22"/>
        </w:rPr>
      </w:pPr>
      <w:r w:rsidRPr="00A946ED">
        <w:rPr>
          <w:rFonts w:ascii="Times New Roman" w:hAnsi="Times New Roman"/>
          <w:sz w:val="22"/>
          <w:szCs w:val="22"/>
        </w:rPr>
        <w:t xml:space="preserve">Implemented </w:t>
      </w:r>
      <w:r w:rsidRPr="00E175F1">
        <w:rPr>
          <w:rFonts w:ascii="Times New Roman" w:hAnsi="Times New Roman"/>
          <w:b/>
          <w:sz w:val="22"/>
          <w:szCs w:val="22"/>
        </w:rPr>
        <w:t>the application using the concrete principles laid down by several</w:t>
      </w:r>
      <w:r w:rsidRPr="00A946ED">
        <w:rPr>
          <w:rFonts w:ascii="Times New Roman" w:hAnsi="Times New Roman"/>
          <w:sz w:val="22"/>
          <w:szCs w:val="22"/>
        </w:rPr>
        <w:t xml:space="preserve"> design patterns such as MVC, </w:t>
      </w:r>
      <w:r w:rsidRPr="00E175F1">
        <w:rPr>
          <w:rFonts w:ascii="Times New Roman" w:hAnsi="Times New Roman"/>
          <w:b/>
          <w:sz w:val="22"/>
          <w:szCs w:val="22"/>
        </w:rPr>
        <w:t xml:space="preserve">Business Delegate, Data Access Object, Singleton and Factory. </w:t>
      </w:r>
    </w:p>
    <w:p w:rsidR="00237DB0" w:rsidRPr="00E175F1" w:rsidRDefault="00237DB0" w:rsidP="00237DB0">
      <w:pPr>
        <w:pStyle w:val="PlainText"/>
        <w:numPr>
          <w:ilvl w:val="0"/>
          <w:numId w:val="26"/>
        </w:numPr>
        <w:jc w:val="both"/>
        <w:rPr>
          <w:rFonts w:ascii="Times New Roman" w:hAnsi="Times New Roman"/>
          <w:b/>
          <w:sz w:val="22"/>
          <w:szCs w:val="22"/>
        </w:rPr>
      </w:pPr>
      <w:r w:rsidRPr="00A946ED">
        <w:rPr>
          <w:rFonts w:ascii="Times New Roman" w:hAnsi="Times New Roman"/>
          <w:sz w:val="22"/>
          <w:szCs w:val="22"/>
        </w:rPr>
        <w:t xml:space="preserve">Deployed the </w:t>
      </w:r>
      <w:r w:rsidRPr="00E175F1">
        <w:rPr>
          <w:rFonts w:ascii="Times New Roman" w:hAnsi="Times New Roman"/>
          <w:b/>
          <w:sz w:val="22"/>
          <w:szCs w:val="22"/>
        </w:rPr>
        <w:t>applications on BEA WebLogic Application Server.</w:t>
      </w:r>
    </w:p>
    <w:p w:rsidR="00237DB0" w:rsidRPr="00A946ED" w:rsidRDefault="00237DB0" w:rsidP="00237DB0">
      <w:pPr>
        <w:pStyle w:val="PlainText"/>
        <w:numPr>
          <w:ilvl w:val="0"/>
          <w:numId w:val="26"/>
        </w:numPr>
        <w:jc w:val="both"/>
        <w:rPr>
          <w:rFonts w:ascii="Times New Roman" w:hAnsi="Times New Roman"/>
          <w:sz w:val="22"/>
          <w:szCs w:val="22"/>
        </w:rPr>
      </w:pPr>
      <w:r w:rsidRPr="00A946ED">
        <w:rPr>
          <w:rFonts w:ascii="Times New Roman" w:hAnsi="Times New Roman"/>
          <w:sz w:val="22"/>
          <w:szCs w:val="22"/>
        </w:rPr>
        <w:t xml:space="preserve">Developed </w:t>
      </w:r>
      <w:r w:rsidRPr="00E175F1">
        <w:rPr>
          <w:rFonts w:ascii="Times New Roman" w:hAnsi="Times New Roman"/>
          <w:b/>
          <w:sz w:val="22"/>
          <w:szCs w:val="22"/>
        </w:rPr>
        <w:t>JUnit test cases for all the developed modules</w:t>
      </w:r>
      <w:r w:rsidRPr="00A946ED">
        <w:rPr>
          <w:rFonts w:ascii="Times New Roman" w:hAnsi="Times New Roman"/>
          <w:sz w:val="22"/>
          <w:szCs w:val="22"/>
        </w:rPr>
        <w:t xml:space="preserve">. </w:t>
      </w:r>
    </w:p>
    <w:p w:rsidR="00237DB0" w:rsidRPr="00A946ED" w:rsidRDefault="00237DB0" w:rsidP="00237DB0">
      <w:pPr>
        <w:pStyle w:val="PlainText"/>
        <w:numPr>
          <w:ilvl w:val="0"/>
          <w:numId w:val="26"/>
        </w:numPr>
        <w:jc w:val="both"/>
        <w:rPr>
          <w:rFonts w:ascii="Times New Roman" w:hAnsi="Times New Roman"/>
          <w:sz w:val="22"/>
          <w:szCs w:val="22"/>
        </w:rPr>
      </w:pPr>
      <w:r w:rsidRPr="00A946ED">
        <w:rPr>
          <w:rFonts w:ascii="Times New Roman" w:hAnsi="Times New Roman"/>
          <w:sz w:val="22"/>
          <w:szCs w:val="22"/>
        </w:rPr>
        <w:t xml:space="preserve">Used </w:t>
      </w:r>
      <w:r w:rsidRPr="00E175F1">
        <w:rPr>
          <w:rFonts w:ascii="Times New Roman" w:hAnsi="Times New Roman"/>
          <w:b/>
          <w:sz w:val="22"/>
          <w:szCs w:val="22"/>
        </w:rPr>
        <w:t>CVS for version control across common source code used by developers</w:t>
      </w:r>
      <w:r w:rsidRPr="00A946ED">
        <w:rPr>
          <w:rFonts w:ascii="Times New Roman" w:hAnsi="Times New Roman"/>
          <w:sz w:val="22"/>
          <w:szCs w:val="22"/>
        </w:rPr>
        <w:t>.</w:t>
      </w:r>
    </w:p>
    <w:p w:rsidR="00237DB0" w:rsidRPr="00A946ED" w:rsidRDefault="00237DB0" w:rsidP="00237DB0">
      <w:pPr>
        <w:pStyle w:val="PlainText"/>
        <w:numPr>
          <w:ilvl w:val="0"/>
          <w:numId w:val="26"/>
        </w:numPr>
        <w:jc w:val="both"/>
        <w:rPr>
          <w:rFonts w:ascii="Times New Roman" w:hAnsi="Times New Roman"/>
          <w:sz w:val="22"/>
          <w:szCs w:val="22"/>
        </w:rPr>
      </w:pPr>
      <w:r w:rsidRPr="00A946ED">
        <w:rPr>
          <w:rFonts w:ascii="Times New Roman" w:hAnsi="Times New Roman"/>
          <w:sz w:val="22"/>
          <w:szCs w:val="22"/>
        </w:rPr>
        <w:t xml:space="preserve">Used </w:t>
      </w:r>
      <w:r w:rsidRPr="00E175F1">
        <w:rPr>
          <w:rFonts w:ascii="Times New Roman" w:hAnsi="Times New Roman"/>
          <w:b/>
          <w:sz w:val="22"/>
          <w:szCs w:val="22"/>
        </w:rPr>
        <w:t>Log4J to capture the log that includes runtime exceptions</w:t>
      </w:r>
      <w:r w:rsidRPr="00A946ED">
        <w:rPr>
          <w:rFonts w:ascii="Times New Roman" w:hAnsi="Times New Roman"/>
          <w:sz w:val="22"/>
          <w:szCs w:val="22"/>
        </w:rPr>
        <w:t>.</w:t>
      </w:r>
    </w:p>
    <w:p w:rsidR="00237DB0" w:rsidRPr="00A946ED" w:rsidRDefault="00237DB0" w:rsidP="00237DB0">
      <w:pPr>
        <w:pStyle w:val="PlainText"/>
        <w:numPr>
          <w:ilvl w:val="0"/>
          <w:numId w:val="26"/>
        </w:numPr>
        <w:jc w:val="both"/>
        <w:rPr>
          <w:rFonts w:ascii="Times New Roman" w:hAnsi="Times New Roman"/>
          <w:sz w:val="22"/>
          <w:szCs w:val="22"/>
        </w:rPr>
      </w:pPr>
      <w:r w:rsidRPr="00E175F1">
        <w:rPr>
          <w:rFonts w:ascii="Times New Roman" w:hAnsi="Times New Roman"/>
          <w:b/>
          <w:sz w:val="22"/>
          <w:szCs w:val="22"/>
        </w:rPr>
        <w:t>Used JDBC to invoke Stored Procedures and database connectivity to ORACLE</w:t>
      </w:r>
      <w:r w:rsidRPr="00A946ED">
        <w:rPr>
          <w:rFonts w:ascii="Times New Roman" w:hAnsi="Times New Roman"/>
          <w:sz w:val="22"/>
          <w:szCs w:val="22"/>
        </w:rPr>
        <w:t>.</w:t>
      </w:r>
    </w:p>
    <w:p w:rsidR="00237DB0" w:rsidRPr="00A946ED" w:rsidRDefault="00237DB0" w:rsidP="00237DB0">
      <w:pPr>
        <w:pStyle w:val="PlainText"/>
        <w:numPr>
          <w:ilvl w:val="0"/>
          <w:numId w:val="26"/>
        </w:numPr>
        <w:jc w:val="both"/>
        <w:rPr>
          <w:rFonts w:ascii="Times New Roman" w:hAnsi="Times New Roman"/>
          <w:sz w:val="22"/>
          <w:szCs w:val="22"/>
        </w:rPr>
      </w:pPr>
      <w:r w:rsidRPr="00A946ED">
        <w:rPr>
          <w:rFonts w:ascii="Times New Roman" w:hAnsi="Times New Roman"/>
          <w:sz w:val="22"/>
          <w:szCs w:val="22"/>
        </w:rPr>
        <w:t xml:space="preserve">Refactored the </w:t>
      </w:r>
      <w:r w:rsidRPr="00E175F1">
        <w:rPr>
          <w:rFonts w:ascii="Times New Roman" w:hAnsi="Times New Roman"/>
          <w:b/>
          <w:sz w:val="22"/>
          <w:szCs w:val="22"/>
        </w:rPr>
        <w:t>code to migrate from Hibernate2.x version to Hibernate3.x. (I.e. moved from</w:t>
      </w:r>
      <w:r w:rsidRPr="00A946ED">
        <w:rPr>
          <w:rFonts w:ascii="Times New Roman" w:hAnsi="Times New Roman"/>
          <w:sz w:val="22"/>
          <w:szCs w:val="22"/>
        </w:rPr>
        <w:t xml:space="preserve"> xml mapping to </w:t>
      </w:r>
      <w:r w:rsidRPr="00E175F1">
        <w:rPr>
          <w:rFonts w:ascii="Times New Roman" w:hAnsi="Times New Roman"/>
          <w:b/>
          <w:sz w:val="22"/>
          <w:szCs w:val="22"/>
        </w:rPr>
        <w:t>annotations) and Implemented the Hibernate Filters and Hibernate</w:t>
      </w:r>
      <w:r w:rsidRPr="00A946ED">
        <w:rPr>
          <w:rFonts w:ascii="Times New Roman" w:hAnsi="Times New Roman"/>
          <w:sz w:val="22"/>
          <w:szCs w:val="22"/>
        </w:rPr>
        <w:t xml:space="preserve"> validators.</w:t>
      </w:r>
    </w:p>
    <w:p w:rsidR="00237DB0" w:rsidRPr="00A946ED" w:rsidRDefault="00237DB0" w:rsidP="00237DB0">
      <w:pPr>
        <w:pStyle w:val="PlainText"/>
        <w:numPr>
          <w:ilvl w:val="0"/>
          <w:numId w:val="26"/>
        </w:numPr>
        <w:jc w:val="both"/>
        <w:rPr>
          <w:rFonts w:ascii="Times New Roman" w:hAnsi="Times New Roman"/>
          <w:sz w:val="22"/>
          <w:szCs w:val="22"/>
        </w:rPr>
      </w:pPr>
      <w:r w:rsidRPr="00E175F1">
        <w:rPr>
          <w:rFonts w:ascii="Times New Roman" w:hAnsi="Times New Roman"/>
          <w:b/>
          <w:sz w:val="22"/>
          <w:szCs w:val="22"/>
        </w:rPr>
        <w:t>DAO and the hibernate</w:t>
      </w:r>
      <w:r w:rsidRPr="00A946ED">
        <w:rPr>
          <w:rFonts w:ascii="Times New Roman" w:hAnsi="Times New Roman"/>
          <w:sz w:val="22"/>
          <w:szCs w:val="22"/>
        </w:rPr>
        <w:t xml:space="preserve"> transactions was implemented using spring framework.</w:t>
      </w:r>
    </w:p>
    <w:p w:rsidR="00237DB0" w:rsidRPr="00A946ED" w:rsidRDefault="00237DB0" w:rsidP="00237DB0">
      <w:pPr>
        <w:pStyle w:val="PlainText"/>
        <w:numPr>
          <w:ilvl w:val="0"/>
          <w:numId w:val="26"/>
        </w:numPr>
        <w:jc w:val="both"/>
        <w:rPr>
          <w:rFonts w:ascii="Times New Roman" w:hAnsi="Times New Roman"/>
          <w:sz w:val="22"/>
          <w:szCs w:val="22"/>
        </w:rPr>
      </w:pPr>
      <w:r w:rsidRPr="00A946ED">
        <w:rPr>
          <w:rFonts w:ascii="Times New Roman" w:hAnsi="Times New Roman"/>
          <w:sz w:val="22"/>
          <w:szCs w:val="22"/>
        </w:rPr>
        <w:t xml:space="preserve">Used </w:t>
      </w:r>
      <w:r w:rsidRPr="00E175F1">
        <w:rPr>
          <w:rFonts w:ascii="Times New Roman" w:hAnsi="Times New Roman"/>
          <w:b/>
          <w:sz w:val="22"/>
          <w:szCs w:val="22"/>
        </w:rPr>
        <w:t>AJAX and JavaScript for validations and integrating business server</w:t>
      </w:r>
      <w:r w:rsidRPr="00A946ED">
        <w:rPr>
          <w:rFonts w:ascii="Times New Roman" w:hAnsi="Times New Roman"/>
          <w:sz w:val="22"/>
          <w:szCs w:val="22"/>
        </w:rPr>
        <w:t xml:space="preserve"> side components on the client side with in the browser.</w:t>
      </w:r>
    </w:p>
    <w:p w:rsidR="00237DB0" w:rsidRPr="00A946ED" w:rsidRDefault="00237DB0" w:rsidP="00237DB0">
      <w:pPr>
        <w:pStyle w:val="PlainText"/>
        <w:jc w:val="both"/>
        <w:rPr>
          <w:rFonts w:ascii="Times New Roman" w:hAnsi="Times New Roman"/>
          <w:sz w:val="22"/>
          <w:szCs w:val="22"/>
        </w:rPr>
      </w:pPr>
      <w:r w:rsidRPr="00A946ED">
        <w:rPr>
          <w:rFonts w:ascii="Times New Roman" w:hAnsi="Times New Roman"/>
          <w:b/>
          <w:sz w:val="22"/>
          <w:szCs w:val="22"/>
        </w:rPr>
        <w:t>Environment:</w:t>
      </w:r>
      <w:r w:rsidRPr="00A946ED">
        <w:rPr>
          <w:rFonts w:ascii="Times New Roman" w:hAnsi="Times New Roman"/>
          <w:sz w:val="22"/>
          <w:szCs w:val="22"/>
        </w:rPr>
        <w:t xml:space="preserve"> Java, J2EE, JSP, JNDI, Oracle 10g, DHTML, ANT, Rationale Rose, Eclipse 3.1, Unix, Web logic Application Server, Hibernate 3.0, Spring, LOG4J, CVS.</w:t>
      </w:r>
    </w:p>
    <w:p w:rsidR="00237DB0" w:rsidRPr="00A946ED" w:rsidRDefault="00237DB0" w:rsidP="00237DB0">
      <w:pPr>
        <w:pStyle w:val="PlainText"/>
        <w:jc w:val="both"/>
        <w:rPr>
          <w:rFonts w:ascii="Times New Roman" w:hAnsi="Times New Roman"/>
          <w:sz w:val="22"/>
          <w:szCs w:val="22"/>
        </w:rPr>
      </w:pPr>
    </w:p>
    <w:p w:rsidR="00237DB0" w:rsidRPr="00A946ED" w:rsidRDefault="00237DB0" w:rsidP="00237DB0">
      <w:pPr>
        <w:pStyle w:val="PlainText"/>
        <w:jc w:val="both"/>
        <w:rPr>
          <w:rFonts w:ascii="Times New Roman" w:hAnsi="Times New Roman"/>
          <w:sz w:val="22"/>
          <w:szCs w:val="22"/>
        </w:rPr>
      </w:pPr>
    </w:p>
    <w:p w:rsidR="00097A4B" w:rsidRPr="00A946ED" w:rsidRDefault="00097A4B" w:rsidP="00237DB0">
      <w:pPr>
        <w:shd w:val="clear" w:color="auto" w:fill="E6E6E6"/>
        <w:tabs>
          <w:tab w:val="left" w:pos="2040"/>
          <w:tab w:val="left" w:pos="5100"/>
          <w:tab w:val="right" w:pos="9180"/>
        </w:tabs>
        <w:jc w:val="both"/>
        <w:rPr>
          <w:b/>
          <w:color w:val="1F497D" w:themeColor="text2"/>
          <w:sz w:val="22"/>
          <w:szCs w:val="22"/>
        </w:rPr>
      </w:pPr>
      <w:r w:rsidRPr="00A946ED">
        <w:rPr>
          <w:b/>
          <w:color w:val="1F497D" w:themeColor="text2"/>
          <w:sz w:val="22"/>
          <w:szCs w:val="22"/>
        </w:rPr>
        <w:t>EDUCATION</w:t>
      </w:r>
    </w:p>
    <w:p w:rsidR="00E81AB3" w:rsidRPr="00A946ED" w:rsidRDefault="00E81AB3" w:rsidP="00237DB0">
      <w:pPr>
        <w:pStyle w:val="PlainText"/>
        <w:jc w:val="both"/>
        <w:rPr>
          <w:rFonts w:ascii="Times New Roman" w:hAnsi="Times New Roman"/>
          <w:sz w:val="22"/>
          <w:szCs w:val="22"/>
        </w:rPr>
      </w:pPr>
    </w:p>
    <w:p w:rsidR="005F13E6" w:rsidRPr="00A946ED" w:rsidRDefault="00237DB0" w:rsidP="00237DB0">
      <w:pPr>
        <w:pStyle w:val="PlainText"/>
        <w:jc w:val="both"/>
        <w:rPr>
          <w:rFonts w:ascii="Times New Roman" w:hAnsi="Times New Roman"/>
          <w:sz w:val="22"/>
          <w:szCs w:val="22"/>
        </w:rPr>
      </w:pPr>
      <w:r w:rsidRPr="00A946ED">
        <w:rPr>
          <w:rFonts w:ascii="Times New Roman" w:hAnsi="Times New Roman"/>
          <w:sz w:val="22"/>
          <w:szCs w:val="22"/>
        </w:rPr>
        <w:t>Bachelor of technology in computer science.</w:t>
      </w:r>
    </w:p>
    <w:sectPr w:rsidR="005F13E6" w:rsidRPr="00A946ED" w:rsidSect="007E5110">
      <w:headerReference w:type="default" r:id="rId10"/>
      <w:footerReference w:type="default" r:id="rId11"/>
      <w:type w:val="continuous"/>
      <w:pgSz w:w="12240" w:h="15840" w:code="1"/>
      <w:pgMar w:top="1080" w:right="1080" w:bottom="1080" w:left="1080" w:header="720" w:footer="13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FCC" w:rsidRDefault="00073FCC">
      <w:r>
        <w:separator/>
      </w:r>
    </w:p>
  </w:endnote>
  <w:endnote w:type="continuationSeparator" w:id="1">
    <w:p w:rsidR="00073FCC" w:rsidRDefault="00073FCC">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Didot">
    <w:charset w:val="00"/>
    <w:family w:val="auto"/>
    <w:pitch w:val="variable"/>
    <w:sig w:usb0="80000067" w:usb1="00000000" w:usb2="00000000" w:usb3="00000000" w:csb0="000001FB" w:csb1="00000000"/>
  </w:font>
  <w:font w:name="Courier New Italic">
    <w:panose1 w:val="02070409020205090404"/>
    <w:charset w:val="00"/>
    <w:family w:val="auto"/>
    <w:pitch w:val="variable"/>
    <w:sig w:usb0="E0000AFF" w:usb1="40007843" w:usb2="00000001" w:usb3="00000000" w:csb0="000001B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1489518081"/>
      <w:docPartObj>
        <w:docPartGallery w:val="Page Numbers (Bottom of Page)"/>
        <w:docPartUnique/>
      </w:docPartObj>
    </w:sdtPr>
    <w:sdtEndPr>
      <w:rPr>
        <w:rFonts w:ascii="Arial" w:hAnsi="Arial" w:cs="Arial"/>
        <w:sz w:val="24"/>
        <w:szCs w:val="22"/>
      </w:rPr>
    </w:sdtEndPr>
    <w:sdtContent>
      <w:sdt>
        <w:sdtPr>
          <w:rPr>
            <w:sz w:val="20"/>
            <w:szCs w:val="20"/>
          </w:rPr>
          <w:id w:val="860082579"/>
          <w:docPartObj>
            <w:docPartGallery w:val="Page Numbers (Top of Page)"/>
            <w:docPartUnique/>
          </w:docPartObj>
        </w:sdtPr>
        <w:sdtEndPr>
          <w:rPr>
            <w:rFonts w:ascii="Arial" w:hAnsi="Arial" w:cs="Arial"/>
            <w:sz w:val="24"/>
            <w:szCs w:val="22"/>
          </w:rPr>
        </w:sdtEndPr>
        <w:sdtContent>
          <w:p w:rsidR="00565FCE" w:rsidRPr="00565FCE" w:rsidRDefault="00237DB0" w:rsidP="00565FCE">
            <w:pPr>
              <w:tabs>
                <w:tab w:val="left" w:pos="9180"/>
                <w:tab w:val="right" w:pos="10440"/>
              </w:tabs>
              <w:rPr>
                <w:rFonts w:ascii="Arial" w:hAnsi="Arial" w:cs="Arial"/>
                <w:bCs/>
                <w:sz w:val="20"/>
                <w:szCs w:val="20"/>
              </w:rPr>
            </w:pPr>
            <w:r w:rsidRPr="00237DB0">
              <w:rPr>
                <w:rFonts w:ascii="Arial" w:hAnsi="Arial" w:cs="Arial"/>
                <w:b/>
                <w:color w:val="1F497D" w:themeColor="text2"/>
                <w:sz w:val="20"/>
                <w:szCs w:val="20"/>
              </w:rPr>
              <w:t>VISHWANATH REDDY SOLIPET</w:t>
            </w:r>
            <w:r w:rsidR="00BF0D1A">
              <w:rPr>
                <w:rFonts w:ascii="Arial" w:hAnsi="Arial" w:cs="Arial"/>
                <w:b/>
                <w:color w:val="1F497D" w:themeColor="text2"/>
                <w:sz w:val="20"/>
                <w:szCs w:val="20"/>
              </w:rPr>
              <w:t xml:space="preserve">A                                                                                                          </w:t>
            </w:r>
            <w:r w:rsidR="00565FCE" w:rsidRPr="00565FCE">
              <w:rPr>
                <w:rFonts w:ascii="Arial" w:hAnsi="Arial" w:cs="Arial"/>
                <w:sz w:val="20"/>
                <w:szCs w:val="20"/>
              </w:rPr>
              <w:t xml:space="preserve">Page </w:t>
            </w:r>
            <w:r w:rsidR="00A01CC8" w:rsidRPr="00565FCE">
              <w:rPr>
                <w:rFonts w:ascii="Arial" w:hAnsi="Arial" w:cs="Arial"/>
                <w:bCs/>
                <w:sz w:val="20"/>
                <w:szCs w:val="20"/>
              </w:rPr>
              <w:fldChar w:fldCharType="begin"/>
            </w:r>
            <w:r w:rsidR="00565FCE" w:rsidRPr="00565FCE">
              <w:rPr>
                <w:rFonts w:ascii="Arial" w:hAnsi="Arial" w:cs="Arial"/>
                <w:bCs/>
                <w:sz w:val="20"/>
                <w:szCs w:val="20"/>
              </w:rPr>
              <w:instrText xml:space="preserve"> PAGE </w:instrText>
            </w:r>
            <w:r w:rsidR="00A01CC8" w:rsidRPr="00565FCE">
              <w:rPr>
                <w:rFonts w:ascii="Arial" w:hAnsi="Arial" w:cs="Arial"/>
                <w:bCs/>
                <w:sz w:val="20"/>
                <w:szCs w:val="20"/>
              </w:rPr>
              <w:fldChar w:fldCharType="separate"/>
            </w:r>
            <w:r w:rsidR="00AF25E3">
              <w:rPr>
                <w:rFonts w:ascii="Arial" w:hAnsi="Arial" w:cs="Arial"/>
                <w:bCs/>
                <w:noProof/>
                <w:sz w:val="20"/>
                <w:szCs w:val="20"/>
              </w:rPr>
              <w:t>1</w:t>
            </w:r>
            <w:r w:rsidR="00A01CC8" w:rsidRPr="00565FCE">
              <w:rPr>
                <w:rFonts w:ascii="Arial" w:hAnsi="Arial" w:cs="Arial"/>
                <w:bCs/>
                <w:sz w:val="20"/>
                <w:szCs w:val="20"/>
              </w:rPr>
              <w:fldChar w:fldCharType="end"/>
            </w:r>
            <w:r w:rsidR="00565FCE" w:rsidRPr="00565FCE">
              <w:rPr>
                <w:rFonts w:ascii="Arial" w:hAnsi="Arial" w:cs="Arial"/>
                <w:sz w:val="20"/>
                <w:szCs w:val="20"/>
              </w:rPr>
              <w:t xml:space="preserve"> of </w:t>
            </w:r>
            <w:r w:rsidR="00A01CC8" w:rsidRPr="00565FCE">
              <w:rPr>
                <w:rFonts w:ascii="Arial" w:hAnsi="Arial" w:cs="Arial"/>
                <w:bCs/>
                <w:sz w:val="20"/>
                <w:szCs w:val="20"/>
              </w:rPr>
              <w:fldChar w:fldCharType="begin"/>
            </w:r>
            <w:r w:rsidR="00565FCE" w:rsidRPr="00565FCE">
              <w:rPr>
                <w:rFonts w:ascii="Arial" w:hAnsi="Arial" w:cs="Arial"/>
                <w:bCs/>
                <w:sz w:val="20"/>
                <w:szCs w:val="20"/>
              </w:rPr>
              <w:instrText xml:space="preserve"> NUMPAGES  </w:instrText>
            </w:r>
            <w:r w:rsidR="00A01CC8" w:rsidRPr="00565FCE">
              <w:rPr>
                <w:rFonts w:ascii="Arial" w:hAnsi="Arial" w:cs="Arial"/>
                <w:bCs/>
                <w:sz w:val="20"/>
                <w:szCs w:val="20"/>
              </w:rPr>
              <w:fldChar w:fldCharType="separate"/>
            </w:r>
            <w:r w:rsidR="00AF25E3">
              <w:rPr>
                <w:rFonts w:ascii="Arial" w:hAnsi="Arial" w:cs="Arial"/>
                <w:bCs/>
                <w:noProof/>
                <w:sz w:val="20"/>
                <w:szCs w:val="20"/>
              </w:rPr>
              <w:t>6</w:t>
            </w:r>
            <w:r w:rsidR="00A01CC8" w:rsidRPr="00565FCE">
              <w:rPr>
                <w:rFonts w:ascii="Arial" w:hAnsi="Arial" w:cs="Arial"/>
                <w:bCs/>
                <w:sz w:val="20"/>
                <w:szCs w:val="20"/>
              </w:rPr>
              <w:fldChar w:fldCharType="end"/>
            </w:r>
          </w:p>
          <w:p w:rsidR="00D126CF" w:rsidRPr="00565FCE" w:rsidRDefault="00A01CC8" w:rsidP="00565FCE">
            <w:pPr>
              <w:tabs>
                <w:tab w:val="right" w:pos="10440"/>
              </w:tabs>
              <w:rPr>
                <w:rFonts w:ascii="Arial" w:hAnsi="Arial" w:cs="Arial"/>
                <w:b/>
                <w:color w:val="1F497D" w:themeColor="text2"/>
              </w:rPr>
            </w:pP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FCC" w:rsidRDefault="00073FCC">
      <w:r>
        <w:separator/>
      </w:r>
    </w:p>
  </w:footnote>
  <w:footnote w:type="continuationSeparator" w:id="1">
    <w:p w:rsidR="00073FCC" w:rsidRDefault="00073F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6CF" w:rsidRDefault="00D126CF" w:rsidP="00473F11">
    <w:pPr>
      <w:pStyle w:val="Header"/>
      <w:ind w:left="-90" w:right="-108"/>
    </w:pPr>
  </w:p>
  <w:p w:rsidR="0045694C" w:rsidRDefault="0045694C" w:rsidP="00473F11">
    <w:pPr>
      <w:pStyle w:val="Header"/>
      <w:ind w:left="-90" w:right="-108"/>
    </w:pPr>
  </w:p>
  <w:p w:rsidR="0045694C" w:rsidRDefault="0045694C" w:rsidP="00473F11">
    <w:pPr>
      <w:pStyle w:val="Header"/>
      <w:ind w:left="-90" w:right="-10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227"/>
        </w:tabs>
        <w:ind w:left="227" w:firstLine="133"/>
      </w:pPr>
      <w:rPr>
        <w:rFonts w:ascii="Verdana" w:hAnsi="Verdana" w:cs="Verdana"/>
        <w:b w:val="0"/>
        <w:bCs w:val="0"/>
        <w:i w:val="0"/>
        <w:iCs w:val="0"/>
        <w:strike w:val="0"/>
        <w:dstrike w:val="0"/>
        <w:color w:val="000000"/>
        <w:sz w:val="20"/>
        <w:szCs w:val="20"/>
        <w:u w:val="none"/>
      </w:rPr>
    </w:lvl>
  </w:abstractNum>
  <w:abstractNum w:abstractNumId="1">
    <w:nsid w:val="00000002"/>
    <w:multiLevelType w:val="multilevel"/>
    <w:tmpl w:val="00000002"/>
    <w:name w:val="RTF_Num 3"/>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2">
    <w:nsid w:val="00000003"/>
    <w:multiLevelType w:val="multilevel"/>
    <w:tmpl w:val="00000003"/>
    <w:name w:val="RTF_Num 4"/>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3">
    <w:nsid w:val="00000004"/>
    <w:multiLevelType w:val="multilevel"/>
    <w:tmpl w:val="00000004"/>
    <w:name w:val="RTF_Num 5"/>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4">
    <w:nsid w:val="00000005"/>
    <w:multiLevelType w:val="multilevel"/>
    <w:tmpl w:val="00000005"/>
    <w:name w:val="RTF_Num 6"/>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5">
    <w:nsid w:val="00000006"/>
    <w:multiLevelType w:val="multilevel"/>
    <w:tmpl w:val="00000006"/>
    <w:name w:val="RTF_Num 7"/>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6">
    <w:nsid w:val="00000007"/>
    <w:multiLevelType w:val="multilevel"/>
    <w:tmpl w:val="00000007"/>
    <w:name w:val="RTF_Num 8"/>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7">
    <w:nsid w:val="00000008"/>
    <w:multiLevelType w:val="multilevel"/>
    <w:tmpl w:val="00000008"/>
    <w:name w:val="RTF_Num 9"/>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8">
    <w:nsid w:val="00000009"/>
    <w:multiLevelType w:val="multilevel"/>
    <w:tmpl w:val="00000009"/>
    <w:name w:val="RTF_Num 10"/>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9">
    <w:nsid w:val="11E52318"/>
    <w:multiLevelType w:val="hybridMultilevel"/>
    <w:tmpl w:val="2312B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F73C2C"/>
    <w:multiLevelType w:val="hybridMultilevel"/>
    <w:tmpl w:val="5E22C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AC66B7"/>
    <w:multiLevelType w:val="hybridMultilevel"/>
    <w:tmpl w:val="ADBC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2F21F7"/>
    <w:multiLevelType w:val="hybridMultilevel"/>
    <w:tmpl w:val="8D58E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A868EC"/>
    <w:multiLevelType w:val="hybridMultilevel"/>
    <w:tmpl w:val="F85EAED0"/>
    <w:lvl w:ilvl="0" w:tplc="15D29CDA">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B72946"/>
    <w:multiLevelType w:val="hybridMultilevel"/>
    <w:tmpl w:val="31BEBCA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3BB96FDB"/>
    <w:multiLevelType w:val="hybridMultilevel"/>
    <w:tmpl w:val="E264A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BD35556"/>
    <w:multiLevelType w:val="hybridMultilevel"/>
    <w:tmpl w:val="297AA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98C3961"/>
    <w:multiLevelType w:val="hybridMultilevel"/>
    <w:tmpl w:val="EC4243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4B204ADD"/>
    <w:multiLevelType w:val="hybridMultilevel"/>
    <w:tmpl w:val="6414E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2AC60A8"/>
    <w:multiLevelType w:val="hybridMultilevel"/>
    <w:tmpl w:val="8B1E8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3900A79"/>
    <w:multiLevelType w:val="hybridMultilevel"/>
    <w:tmpl w:val="C7267F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3AF1B6F"/>
    <w:multiLevelType w:val="hybridMultilevel"/>
    <w:tmpl w:val="2986492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564269DC"/>
    <w:multiLevelType w:val="hybridMultilevel"/>
    <w:tmpl w:val="C964A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9551D9"/>
    <w:multiLevelType w:val="hybridMultilevel"/>
    <w:tmpl w:val="156893B8"/>
    <w:lvl w:ilvl="0" w:tplc="FFFFFFFF">
      <w:start w:val="1"/>
      <w:numFmt w:val="bullet"/>
      <w:pStyle w:val="NormalArial"/>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57AF2E08"/>
    <w:multiLevelType w:val="hybridMultilevel"/>
    <w:tmpl w:val="289EA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AD2787E"/>
    <w:multiLevelType w:val="hybridMultilevel"/>
    <w:tmpl w:val="926EF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B290B41"/>
    <w:multiLevelType w:val="hybridMultilevel"/>
    <w:tmpl w:val="BF604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B3A1CB3"/>
    <w:multiLevelType w:val="hybridMultilevel"/>
    <w:tmpl w:val="50AC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970111"/>
    <w:multiLevelType w:val="hybridMultilevel"/>
    <w:tmpl w:val="0E60C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D387402"/>
    <w:multiLevelType w:val="hybridMultilevel"/>
    <w:tmpl w:val="6030B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01543C7"/>
    <w:multiLevelType w:val="hybridMultilevel"/>
    <w:tmpl w:val="BBCE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EB64F7"/>
    <w:multiLevelType w:val="hybridMultilevel"/>
    <w:tmpl w:val="4BC05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691139A"/>
    <w:multiLevelType w:val="hybridMultilevel"/>
    <w:tmpl w:val="4C803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9D2747F"/>
    <w:multiLevelType w:val="hybridMultilevel"/>
    <w:tmpl w:val="002CF89A"/>
    <w:lvl w:ilvl="0" w:tplc="EBBC44FA">
      <w:start w:val="1"/>
      <w:numFmt w:val="bullet"/>
      <w:pStyle w:val="Achievement"/>
      <w:lvlText w:val=""/>
      <w:lvlJc w:val="left"/>
      <w:pPr>
        <w:tabs>
          <w:tab w:val="num" w:pos="11880"/>
        </w:tabs>
        <w:ind w:left="11520" w:firstLine="0"/>
      </w:pPr>
      <w:rPr>
        <w:rFonts w:ascii="Wingdings" w:hAnsi="Wingdings" w:hint="default"/>
      </w:rPr>
    </w:lvl>
    <w:lvl w:ilvl="1" w:tplc="04090003">
      <w:start w:val="1"/>
      <w:numFmt w:val="bullet"/>
      <w:lvlText w:val="o"/>
      <w:lvlJc w:val="left"/>
      <w:pPr>
        <w:tabs>
          <w:tab w:val="num" w:pos="12600"/>
        </w:tabs>
        <w:ind w:left="12600" w:hanging="360"/>
      </w:pPr>
      <w:rPr>
        <w:rFonts w:ascii="Courier New" w:hAnsi="Courier New" w:hint="default"/>
      </w:rPr>
    </w:lvl>
    <w:lvl w:ilvl="2" w:tplc="04090005" w:tentative="1">
      <w:start w:val="1"/>
      <w:numFmt w:val="bullet"/>
      <w:lvlText w:val=""/>
      <w:lvlJc w:val="left"/>
      <w:pPr>
        <w:tabs>
          <w:tab w:val="num" w:pos="13320"/>
        </w:tabs>
        <w:ind w:left="13320" w:hanging="360"/>
      </w:pPr>
      <w:rPr>
        <w:rFonts w:ascii="Wingdings" w:hAnsi="Wingdings" w:hint="default"/>
      </w:rPr>
    </w:lvl>
    <w:lvl w:ilvl="3" w:tplc="04090001" w:tentative="1">
      <w:start w:val="1"/>
      <w:numFmt w:val="bullet"/>
      <w:lvlText w:val=""/>
      <w:lvlJc w:val="left"/>
      <w:pPr>
        <w:tabs>
          <w:tab w:val="num" w:pos="14040"/>
        </w:tabs>
        <w:ind w:left="14040" w:hanging="360"/>
      </w:pPr>
      <w:rPr>
        <w:rFonts w:ascii="Symbol" w:hAnsi="Symbol" w:hint="default"/>
      </w:rPr>
    </w:lvl>
    <w:lvl w:ilvl="4" w:tplc="04090003" w:tentative="1">
      <w:start w:val="1"/>
      <w:numFmt w:val="bullet"/>
      <w:lvlText w:val="o"/>
      <w:lvlJc w:val="left"/>
      <w:pPr>
        <w:tabs>
          <w:tab w:val="num" w:pos="14760"/>
        </w:tabs>
        <w:ind w:left="14760" w:hanging="360"/>
      </w:pPr>
      <w:rPr>
        <w:rFonts w:ascii="Courier New" w:hAnsi="Courier New" w:hint="default"/>
      </w:rPr>
    </w:lvl>
    <w:lvl w:ilvl="5" w:tplc="04090005" w:tentative="1">
      <w:start w:val="1"/>
      <w:numFmt w:val="bullet"/>
      <w:lvlText w:val=""/>
      <w:lvlJc w:val="left"/>
      <w:pPr>
        <w:tabs>
          <w:tab w:val="num" w:pos="15480"/>
        </w:tabs>
        <w:ind w:left="15480" w:hanging="360"/>
      </w:pPr>
      <w:rPr>
        <w:rFonts w:ascii="Wingdings" w:hAnsi="Wingdings" w:hint="default"/>
      </w:rPr>
    </w:lvl>
    <w:lvl w:ilvl="6" w:tplc="04090001" w:tentative="1">
      <w:start w:val="1"/>
      <w:numFmt w:val="bullet"/>
      <w:lvlText w:val=""/>
      <w:lvlJc w:val="left"/>
      <w:pPr>
        <w:tabs>
          <w:tab w:val="num" w:pos="16200"/>
        </w:tabs>
        <w:ind w:left="16200" w:hanging="360"/>
      </w:pPr>
      <w:rPr>
        <w:rFonts w:ascii="Symbol" w:hAnsi="Symbol" w:hint="default"/>
      </w:rPr>
    </w:lvl>
    <w:lvl w:ilvl="7" w:tplc="04090003" w:tentative="1">
      <w:start w:val="1"/>
      <w:numFmt w:val="bullet"/>
      <w:lvlText w:val="o"/>
      <w:lvlJc w:val="left"/>
      <w:pPr>
        <w:tabs>
          <w:tab w:val="num" w:pos="16920"/>
        </w:tabs>
        <w:ind w:left="16920" w:hanging="360"/>
      </w:pPr>
      <w:rPr>
        <w:rFonts w:ascii="Courier New" w:hAnsi="Courier New" w:hint="default"/>
      </w:rPr>
    </w:lvl>
    <w:lvl w:ilvl="8" w:tplc="04090005" w:tentative="1">
      <w:start w:val="1"/>
      <w:numFmt w:val="bullet"/>
      <w:lvlText w:val=""/>
      <w:lvlJc w:val="left"/>
      <w:pPr>
        <w:tabs>
          <w:tab w:val="num" w:pos="17640"/>
        </w:tabs>
        <w:ind w:left="17640" w:hanging="360"/>
      </w:pPr>
      <w:rPr>
        <w:rFonts w:ascii="Wingdings" w:hAnsi="Wingdings" w:hint="default"/>
      </w:rPr>
    </w:lvl>
  </w:abstractNum>
  <w:abstractNum w:abstractNumId="34">
    <w:nsid w:val="74A07D23"/>
    <w:multiLevelType w:val="hybridMultilevel"/>
    <w:tmpl w:val="00D08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66007AB"/>
    <w:multiLevelType w:val="hybridMultilevel"/>
    <w:tmpl w:val="84B69B72"/>
    <w:lvl w:ilvl="0" w:tplc="1400B93A">
      <w:start w:val="1"/>
      <w:numFmt w:val="bullet"/>
      <w:pStyle w:val="List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EF6046D"/>
    <w:multiLevelType w:val="hybridMultilevel"/>
    <w:tmpl w:val="2E68A8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3"/>
  </w:num>
  <w:num w:numId="3">
    <w:abstractNumId w:val="13"/>
  </w:num>
  <w:num w:numId="4">
    <w:abstractNumId w:val="23"/>
  </w:num>
  <w:num w:numId="5">
    <w:abstractNumId w:val="28"/>
  </w:num>
  <w:num w:numId="6">
    <w:abstractNumId w:val="22"/>
  </w:num>
  <w:num w:numId="7">
    <w:abstractNumId w:val="12"/>
  </w:num>
  <w:num w:numId="8">
    <w:abstractNumId w:val="10"/>
  </w:num>
  <w:num w:numId="9">
    <w:abstractNumId w:val="29"/>
  </w:num>
  <w:num w:numId="10">
    <w:abstractNumId w:val="15"/>
  </w:num>
  <w:num w:numId="11">
    <w:abstractNumId w:val="25"/>
  </w:num>
  <w:num w:numId="12">
    <w:abstractNumId w:val="16"/>
  </w:num>
  <w:num w:numId="13">
    <w:abstractNumId w:val="21"/>
  </w:num>
  <w:num w:numId="14">
    <w:abstractNumId w:val="17"/>
  </w:num>
  <w:num w:numId="15">
    <w:abstractNumId w:val="14"/>
  </w:num>
  <w:num w:numId="16">
    <w:abstractNumId w:val="11"/>
  </w:num>
  <w:num w:numId="17">
    <w:abstractNumId w:val="34"/>
  </w:num>
  <w:num w:numId="18">
    <w:abstractNumId w:val="30"/>
  </w:num>
  <w:num w:numId="19">
    <w:abstractNumId w:val="9"/>
  </w:num>
  <w:num w:numId="20">
    <w:abstractNumId w:val="20"/>
  </w:num>
  <w:num w:numId="21">
    <w:abstractNumId w:val="19"/>
  </w:num>
  <w:num w:numId="22">
    <w:abstractNumId w:val="24"/>
  </w:num>
  <w:num w:numId="23">
    <w:abstractNumId w:val="32"/>
  </w:num>
  <w:num w:numId="24">
    <w:abstractNumId w:val="31"/>
  </w:num>
  <w:num w:numId="25">
    <w:abstractNumId w:val="26"/>
  </w:num>
  <w:num w:numId="26">
    <w:abstractNumId w:val="18"/>
  </w:num>
  <w:num w:numId="27">
    <w:abstractNumId w:val="36"/>
  </w:num>
  <w:num w:numId="28">
    <w:abstractNumId w:val="2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stylePaneFormatFilter w:val="3F01"/>
  <w:defaultTabStop w:val="720"/>
  <w:characterSpacingControl w:val="doNotCompress"/>
  <w:hdrShapeDefaults>
    <o:shapedefaults v:ext="edit" spidmax="11266"/>
  </w:hdrShapeDefaults>
  <w:footnotePr>
    <w:footnote w:id="0"/>
    <w:footnote w:id="1"/>
  </w:footnotePr>
  <w:endnotePr>
    <w:endnote w:id="0"/>
    <w:endnote w:id="1"/>
  </w:endnotePr>
  <w:compat/>
  <w:rsids>
    <w:rsidRoot w:val="00B7545D"/>
    <w:rsid w:val="000002C6"/>
    <w:rsid w:val="00002190"/>
    <w:rsid w:val="00002193"/>
    <w:rsid w:val="00002200"/>
    <w:rsid w:val="0000439A"/>
    <w:rsid w:val="00004CA6"/>
    <w:rsid w:val="00010188"/>
    <w:rsid w:val="000103F4"/>
    <w:rsid w:val="00010413"/>
    <w:rsid w:val="00010E5B"/>
    <w:rsid w:val="00011BAD"/>
    <w:rsid w:val="00011CCB"/>
    <w:rsid w:val="00011CED"/>
    <w:rsid w:val="000147A5"/>
    <w:rsid w:val="000155B6"/>
    <w:rsid w:val="00015DF5"/>
    <w:rsid w:val="0001708F"/>
    <w:rsid w:val="00017A0E"/>
    <w:rsid w:val="00020BDF"/>
    <w:rsid w:val="00021347"/>
    <w:rsid w:val="0002203B"/>
    <w:rsid w:val="000225E9"/>
    <w:rsid w:val="00025E1E"/>
    <w:rsid w:val="00032A26"/>
    <w:rsid w:val="000330BD"/>
    <w:rsid w:val="0003389D"/>
    <w:rsid w:val="000409FD"/>
    <w:rsid w:val="000425C3"/>
    <w:rsid w:val="0004487D"/>
    <w:rsid w:val="00046265"/>
    <w:rsid w:val="000472BC"/>
    <w:rsid w:val="000503FF"/>
    <w:rsid w:val="000518E9"/>
    <w:rsid w:val="00051CE2"/>
    <w:rsid w:val="000540DF"/>
    <w:rsid w:val="00056DD6"/>
    <w:rsid w:val="00056DDB"/>
    <w:rsid w:val="000572B8"/>
    <w:rsid w:val="0006137D"/>
    <w:rsid w:val="00061632"/>
    <w:rsid w:val="00061A48"/>
    <w:rsid w:val="00062403"/>
    <w:rsid w:val="00062405"/>
    <w:rsid w:val="0006441B"/>
    <w:rsid w:val="00064646"/>
    <w:rsid w:val="00066B47"/>
    <w:rsid w:val="00066E25"/>
    <w:rsid w:val="00067E52"/>
    <w:rsid w:val="00071EB2"/>
    <w:rsid w:val="00072004"/>
    <w:rsid w:val="00072442"/>
    <w:rsid w:val="00072ADD"/>
    <w:rsid w:val="00073FCC"/>
    <w:rsid w:val="0007479E"/>
    <w:rsid w:val="00075837"/>
    <w:rsid w:val="00075966"/>
    <w:rsid w:val="00076E72"/>
    <w:rsid w:val="00080EFA"/>
    <w:rsid w:val="000811E0"/>
    <w:rsid w:val="0008272A"/>
    <w:rsid w:val="00084A0A"/>
    <w:rsid w:val="00085490"/>
    <w:rsid w:val="00087E26"/>
    <w:rsid w:val="000901B4"/>
    <w:rsid w:val="00090340"/>
    <w:rsid w:val="0009048E"/>
    <w:rsid w:val="000909BB"/>
    <w:rsid w:val="00092070"/>
    <w:rsid w:val="00095EBE"/>
    <w:rsid w:val="00096C6E"/>
    <w:rsid w:val="00097A4B"/>
    <w:rsid w:val="000A6CDB"/>
    <w:rsid w:val="000A71B7"/>
    <w:rsid w:val="000A7916"/>
    <w:rsid w:val="000B156A"/>
    <w:rsid w:val="000B15A6"/>
    <w:rsid w:val="000B25D5"/>
    <w:rsid w:val="000B30F4"/>
    <w:rsid w:val="000B5437"/>
    <w:rsid w:val="000B716F"/>
    <w:rsid w:val="000B7EC7"/>
    <w:rsid w:val="000C4212"/>
    <w:rsid w:val="000C464A"/>
    <w:rsid w:val="000C4756"/>
    <w:rsid w:val="000C47EE"/>
    <w:rsid w:val="000C668C"/>
    <w:rsid w:val="000C6834"/>
    <w:rsid w:val="000C6DCC"/>
    <w:rsid w:val="000C6E83"/>
    <w:rsid w:val="000C76BA"/>
    <w:rsid w:val="000C7929"/>
    <w:rsid w:val="000C7E72"/>
    <w:rsid w:val="000D32D2"/>
    <w:rsid w:val="000D3B4C"/>
    <w:rsid w:val="000E1094"/>
    <w:rsid w:val="000E17F8"/>
    <w:rsid w:val="000E31AB"/>
    <w:rsid w:val="000E369A"/>
    <w:rsid w:val="000E46A8"/>
    <w:rsid w:val="000E4D88"/>
    <w:rsid w:val="000E5ED8"/>
    <w:rsid w:val="000F1A7B"/>
    <w:rsid w:val="000F1C90"/>
    <w:rsid w:val="000F505C"/>
    <w:rsid w:val="001003B0"/>
    <w:rsid w:val="0010270E"/>
    <w:rsid w:val="00105B26"/>
    <w:rsid w:val="00110234"/>
    <w:rsid w:val="00110E29"/>
    <w:rsid w:val="001165AC"/>
    <w:rsid w:val="00117636"/>
    <w:rsid w:val="00120E77"/>
    <w:rsid w:val="001211FB"/>
    <w:rsid w:val="00123770"/>
    <w:rsid w:val="0012460B"/>
    <w:rsid w:val="00124B12"/>
    <w:rsid w:val="00125370"/>
    <w:rsid w:val="001253B3"/>
    <w:rsid w:val="00127E99"/>
    <w:rsid w:val="00130095"/>
    <w:rsid w:val="00130180"/>
    <w:rsid w:val="0013192D"/>
    <w:rsid w:val="00135E03"/>
    <w:rsid w:val="00135F36"/>
    <w:rsid w:val="00136516"/>
    <w:rsid w:val="001370DB"/>
    <w:rsid w:val="0013773B"/>
    <w:rsid w:val="001413E9"/>
    <w:rsid w:val="001424FC"/>
    <w:rsid w:val="001433DE"/>
    <w:rsid w:val="00152807"/>
    <w:rsid w:val="00152A79"/>
    <w:rsid w:val="00154581"/>
    <w:rsid w:val="00156811"/>
    <w:rsid w:val="00162040"/>
    <w:rsid w:val="00163D6C"/>
    <w:rsid w:val="0016543A"/>
    <w:rsid w:val="00165DC3"/>
    <w:rsid w:val="00170AA9"/>
    <w:rsid w:val="00170D18"/>
    <w:rsid w:val="00172FBD"/>
    <w:rsid w:val="00173901"/>
    <w:rsid w:val="00174121"/>
    <w:rsid w:val="001745A2"/>
    <w:rsid w:val="00176AC7"/>
    <w:rsid w:val="00180D7B"/>
    <w:rsid w:val="00181192"/>
    <w:rsid w:val="00181926"/>
    <w:rsid w:val="00182D73"/>
    <w:rsid w:val="00182F21"/>
    <w:rsid w:val="001853E7"/>
    <w:rsid w:val="00185D4C"/>
    <w:rsid w:val="00186B57"/>
    <w:rsid w:val="00186C34"/>
    <w:rsid w:val="00187080"/>
    <w:rsid w:val="00187335"/>
    <w:rsid w:val="00187519"/>
    <w:rsid w:val="001918CA"/>
    <w:rsid w:val="00191942"/>
    <w:rsid w:val="001922EE"/>
    <w:rsid w:val="0019434D"/>
    <w:rsid w:val="00194797"/>
    <w:rsid w:val="001A0E95"/>
    <w:rsid w:val="001A106A"/>
    <w:rsid w:val="001A15D2"/>
    <w:rsid w:val="001A3337"/>
    <w:rsid w:val="001A5FB1"/>
    <w:rsid w:val="001A69DC"/>
    <w:rsid w:val="001B1A56"/>
    <w:rsid w:val="001B1D1E"/>
    <w:rsid w:val="001B433E"/>
    <w:rsid w:val="001B5834"/>
    <w:rsid w:val="001B6301"/>
    <w:rsid w:val="001B6D9D"/>
    <w:rsid w:val="001C587B"/>
    <w:rsid w:val="001C6B8F"/>
    <w:rsid w:val="001D5517"/>
    <w:rsid w:val="001D7B8A"/>
    <w:rsid w:val="001E068C"/>
    <w:rsid w:val="001E131A"/>
    <w:rsid w:val="001E519F"/>
    <w:rsid w:val="001E55A4"/>
    <w:rsid w:val="001E668F"/>
    <w:rsid w:val="001F0A02"/>
    <w:rsid w:val="001F5F10"/>
    <w:rsid w:val="001F627A"/>
    <w:rsid w:val="001F7688"/>
    <w:rsid w:val="002009C1"/>
    <w:rsid w:val="0020236B"/>
    <w:rsid w:val="002041E8"/>
    <w:rsid w:val="002054BB"/>
    <w:rsid w:val="0020594A"/>
    <w:rsid w:val="00206A8E"/>
    <w:rsid w:val="00206D2C"/>
    <w:rsid w:val="00207FE4"/>
    <w:rsid w:val="002103A7"/>
    <w:rsid w:val="00210766"/>
    <w:rsid w:val="002108A0"/>
    <w:rsid w:val="002115EB"/>
    <w:rsid w:val="00211B20"/>
    <w:rsid w:val="00212E1E"/>
    <w:rsid w:val="00213B6B"/>
    <w:rsid w:val="002146C5"/>
    <w:rsid w:val="00214D40"/>
    <w:rsid w:val="002178B9"/>
    <w:rsid w:val="00220C4E"/>
    <w:rsid w:val="00224E6B"/>
    <w:rsid w:val="00230E01"/>
    <w:rsid w:val="002341E9"/>
    <w:rsid w:val="00234690"/>
    <w:rsid w:val="002349AA"/>
    <w:rsid w:val="00234B4F"/>
    <w:rsid w:val="00236A2C"/>
    <w:rsid w:val="00236C65"/>
    <w:rsid w:val="00237DB0"/>
    <w:rsid w:val="002414F2"/>
    <w:rsid w:val="002414FF"/>
    <w:rsid w:val="0024297E"/>
    <w:rsid w:val="00243EFF"/>
    <w:rsid w:val="00246CFE"/>
    <w:rsid w:val="0025459E"/>
    <w:rsid w:val="00260DE6"/>
    <w:rsid w:val="00262BB2"/>
    <w:rsid w:val="00263900"/>
    <w:rsid w:val="0026595F"/>
    <w:rsid w:val="00266114"/>
    <w:rsid w:val="00267089"/>
    <w:rsid w:val="00273A64"/>
    <w:rsid w:val="002744DE"/>
    <w:rsid w:val="002769EC"/>
    <w:rsid w:val="00281BFE"/>
    <w:rsid w:val="00286A4C"/>
    <w:rsid w:val="002875D1"/>
    <w:rsid w:val="00287C01"/>
    <w:rsid w:val="00290AD6"/>
    <w:rsid w:val="00290BCE"/>
    <w:rsid w:val="0029273B"/>
    <w:rsid w:val="002950EA"/>
    <w:rsid w:val="00297BB1"/>
    <w:rsid w:val="002A0082"/>
    <w:rsid w:val="002A1D81"/>
    <w:rsid w:val="002A1F44"/>
    <w:rsid w:val="002A27CB"/>
    <w:rsid w:val="002A29FE"/>
    <w:rsid w:val="002A2C2A"/>
    <w:rsid w:val="002A55A3"/>
    <w:rsid w:val="002A6EC9"/>
    <w:rsid w:val="002B0031"/>
    <w:rsid w:val="002B1560"/>
    <w:rsid w:val="002B2309"/>
    <w:rsid w:val="002B27C1"/>
    <w:rsid w:val="002B32E5"/>
    <w:rsid w:val="002B485D"/>
    <w:rsid w:val="002B6211"/>
    <w:rsid w:val="002C0653"/>
    <w:rsid w:val="002C066D"/>
    <w:rsid w:val="002C0B33"/>
    <w:rsid w:val="002C17C5"/>
    <w:rsid w:val="002C373B"/>
    <w:rsid w:val="002D0CD5"/>
    <w:rsid w:val="002D245E"/>
    <w:rsid w:val="002D31EE"/>
    <w:rsid w:val="002D3965"/>
    <w:rsid w:val="002D4C74"/>
    <w:rsid w:val="002D5547"/>
    <w:rsid w:val="002D62FA"/>
    <w:rsid w:val="002D67AC"/>
    <w:rsid w:val="002D68D1"/>
    <w:rsid w:val="002D73E6"/>
    <w:rsid w:val="002D78CB"/>
    <w:rsid w:val="002D7B47"/>
    <w:rsid w:val="002D7F85"/>
    <w:rsid w:val="002E0355"/>
    <w:rsid w:val="002E0855"/>
    <w:rsid w:val="002E204B"/>
    <w:rsid w:val="002E3908"/>
    <w:rsid w:val="002E4CD4"/>
    <w:rsid w:val="002E6D47"/>
    <w:rsid w:val="002F0886"/>
    <w:rsid w:val="002F2BD8"/>
    <w:rsid w:val="002F366E"/>
    <w:rsid w:val="002F5C77"/>
    <w:rsid w:val="003003B9"/>
    <w:rsid w:val="00301E46"/>
    <w:rsid w:val="003031CC"/>
    <w:rsid w:val="00303334"/>
    <w:rsid w:val="0030453B"/>
    <w:rsid w:val="003112D6"/>
    <w:rsid w:val="0031217D"/>
    <w:rsid w:val="00312713"/>
    <w:rsid w:val="003150FC"/>
    <w:rsid w:val="003152D6"/>
    <w:rsid w:val="00315C1B"/>
    <w:rsid w:val="003172EE"/>
    <w:rsid w:val="00324A28"/>
    <w:rsid w:val="00324E9C"/>
    <w:rsid w:val="00326F62"/>
    <w:rsid w:val="00327F79"/>
    <w:rsid w:val="003307F4"/>
    <w:rsid w:val="0033198C"/>
    <w:rsid w:val="00333CB6"/>
    <w:rsid w:val="00334BA4"/>
    <w:rsid w:val="00335C2B"/>
    <w:rsid w:val="00337D0F"/>
    <w:rsid w:val="00341670"/>
    <w:rsid w:val="00341EB6"/>
    <w:rsid w:val="0034249E"/>
    <w:rsid w:val="0034354E"/>
    <w:rsid w:val="0034468F"/>
    <w:rsid w:val="0034591E"/>
    <w:rsid w:val="00345A0D"/>
    <w:rsid w:val="00345FC1"/>
    <w:rsid w:val="00351765"/>
    <w:rsid w:val="0035711C"/>
    <w:rsid w:val="00357ED2"/>
    <w:rsid w:val="00361B2C"/>
    <w:rsid w:val="003625E9"/>
    <w:rsid w:val="00364B2D"/>
    <w:rsid w:val="00364F73"/>
    <w:rsid w:val="00365BC2"/>
    <w:rsid w:val="00374359"/>
    <w:rsid w:val="003748E0"/>
    <w:rsid w:val="003752CF"/>
    <w:rsid w:val="003759FE"/>
    <w:rsid w:val="00376EEC"/>
    <w:rsid w:val="00377C74"/>
    <w:rsid w:val="00380067"/>
    <w:rsid w:val="00382B58"/>
    <w:rsid w:val="0038366A"/>
    <w:rsid w:val="0038587A"/>
    <w:rsid w:val="00386F41"/>
    <w:rsid w:val="00387726"/>
    <w:rsid w:val="003900F4"/>
    <w:rsid w:val="00390760"/>
    <w:rsid w:val="003907CF"/>
    <w:rsid w:val="00392D69"/>
    <w:rsid w:val="0039400D"/>
    <w:rsid w:val="003A1241"/>
    <w:rsid w:val="003A1D56"/>
    <w:rsid w:val="003A4197"/>
    <w:rsid w:val="003A43F6"/>
    <w:rsid w:val="003A4DF6"/>
    <w:rsid w:val="003A5C4C"/>
    <w:rsid w:val="003A5D76"/>
    <w:rsid w:val="003A60F6"/>
    <w:rsid w:val="003A63A2"/>
    <w:rsid w:val="003A63C7"/>
    <w:rsid w:val="003B0A05"/>
    <w:rsid w:val="003B1210"/>
    <w:rsid w:val="003B6689"/>
    <w:rsid w:val="003B6ED1"/>
    <w:rsid w:val="003C1A1B"/>
    <w:rsid w:val="003C1AA6"/>
    <w:rsid w:val="003C5C6C"/>
    <w:rsid w:val="003C65D0"/>
    <w:rsid w:val="003C76AD"/>
    <w:rsid w:val="003D0660"/>
    <w:rsid w:val="003D0AE6"/>
    <w:rsid w:val="003D30F9"/>
    <w:rsid w:val="003D50A4"/>
    <w:rsid w:val="003D76CD"/>
    <w:rsid w:val="003E2B5E"/>
    <w:rsid w:val="003E2BAD"/>
    <w:rsid w:val="003E2D1D"/>
    <w:rsid w:val="003E3B83"/>
    <w:rsid w:val="003E7348"/>
    <w:rsid w:val="003F02A0"/>
    <w:rsid w:val="003F0F64"/>
    <w:rsid w:val="003F4946"/>
    <w:rsid w:val="003F4D3C"/>
    <w:rsid w:val="003F6A0F"/>
    <w:rsid w:val="00401187"/>
    <w:rsid w:val="00401BD1"/>
    <w:rsid w:val="00401D63"/>
    <w:rsid w:val="0040218D"/>
    <w:rsid w:val="004028EF"/>
    <w:rsid w:val="004029BA"/>
    <w:rsid w:val="00406935"/>
    <w:rsid w:val="0040739B"/>
    <w:rsid w:val="004100BB"/>
    <w:rsid w:val="00412795"/>
    <w:rsid w:val="00417530"/>
    <w:rsid w:val="0041787C"/>
    <w:rsid w:val="0042361C"/>
    <w:rsid w:val="00423A75"/>
    <w:rsid w:val="00425AB9"/>
    <w:rsid w:val="00425E39"/>
    <w:rsid w:val="00427539"/>
    <w:rsid w:val="00427D43"/>
    <w:rsid w:val="00433F00"/>
    <w:rsid w:val="0043702A"/>
    <w:rsid w:val="004376D0"/>
    <w:rsid w:val="00437875"/>
    <w:rsid w:val="0044072A"/>
    <w:rsid w:val="00442B2E"/>
    <w:rsid w:val="00445D56"/>
    <w:rsid w:val="00445F90"/>
    <w:rsid w:val="00450DC5"/>
    <w:rsid w:val="00452319"/>
    <w:rsid w:val="0045513A"/>
    <w:rsid w:val="0045556E"/>
    <w:rsid w:val="00455676"/>
    <w:rsid w:val="0045613B"/>
    <w:rsid w:val="0045694C"/>
    <w:rsid w:val="00457155"/>
    <w:rsid w:val="00457E4F"/>
    <w:rsid w:val="004619FF"/>
    <w:rsid w:val="00461F58"/>
    <w:rsid w:val="0046278D"/>
    <w:rsid w:val="004637D4"/>
    <w:rsid w:val="004648B2"/>
    <w:rsid w:val="004672B9"/>
    <w:rsid w:val="004677A1"/>
    <w:rsid w:val="0047194D"/>
    <w:rsid w:val="00472BA4"/>
    <w:rsid w:val="004732ED"/>
    <w:rsid w:val="00473F11"/>
    <w:rsid w:val="00474AEF"/>
    <w:rsid w:val="00474F0E"/>
    <w:rsid w:val="00477D38"/>
    <w:rsid w:val="00481CF0"/>
    <w:rsid w:val="004846BE"/>
    <w:rsid w:val="0048636A"/>
    <w:rsid w:val="00486B9A"/>
    <w:rsid w:val="004879AD"/>
    <w:rsid w:val="00487E13"/>
    <w:rsid w:val="00490D08"/>
    <w:rsid w:val="00491518"/>
    <w:rsid w:val="00493815"/>
    <w:rsid w:val="00494C37"/>
    <w:rsid w:val="00495DB1"/>
    <w:rsid w:val="00496E06"/>
    <w:rsid w:val="004A2AB4"/>
    <w:rsid w:val="004A36C6"/>
    <w:rsid w:val="004A4496"/>
    <w:rsid w:val="004A54F7"/>
    <w:rsid w:val="004A770C"/>
    <w:rsid w:val="004B2318"/>
    <w:rsid w:val="004B46F8"/>
    <w:rsid w:val="004B493C"/>
    <w:rsid w:val="004B62AF"/>
    <w:rsid w:val="004C0E39"/>
    <w:rsid w:val="004C1F9D"/>
    <w:rsid w:val="004C2A58"/>
    <w:rsid w:val="004C2BF5"/>
    <w:rsid w:val="004C2C93"/>
    <w:rsid w:val="004C67C6"/>
    <w:rsid w:val="004C7427"/>
    <w:rsid w:val="004D053C"/>
    <w:rsid w:val="004D15EC"/>
    <w:rsid w:val="004D1E58"/>
    <w:rsid w:val="004D4433"/>
    <w:rsid w:val="004D52B9"/>
    <w:rsid w:val="004D52C4"/>
    <w:rsid w:val="004D54E4"/>
    <w:rsid w:val="004D60A5"/>
    <w:rsid w:val="004D6C9A"/>
    <w:rsid w:val="004E0936"/>
    <w:rsid w:val="004E64FB"/>
    <w:rsid w:val="004F0DB9"/>
    <w:rsid w:val="004F2951"/>
    <w:rsid w:val="004F3FDF"/>
    <w:rsid w:val="004F5CC8"/>
    <w:rsid w:val="004F6464"/>
    <w:rsid w:val="004F742F"/>
    <w:rsid w:val="00501DD2"/>
    <w:rsid w:val="005025F3"/>
    <w:rsid w:val="005026D2"/>
    <w:rsid w:val="00503F11"/>
    <w:rsid w:val="00512B0C"/>
    <w:rsid w:val="00512E0E"/>
    <w:rsid w:val="00512E2B"/>
    <w:rsid w:val="00515452"/>
    <w:rsid w:val="0051733A"/>
    <w:rsid w:val="005200FE"/>
    <w:rsid w:val="00522F09"/>
    <w:rsid w:val="00524F8E"/>
    <w:rsid w:val="00525C45"/>
    <w:rsid w:val="00526F6D"/>
    <w:rsid w:val="00527A6D"/>
    <w:rsid w:val="00527C51"/>
    <w:rsid w:val="00531E71"/>
    <w:rsid w:val="0053431C"/>
    <w:rsid w:val="00540B3A"/>
    <w:rsid w:val="00541E2F"/>
    <w:rsid w:val="00544D18"/>
    <w:rsid w:val="00545810"/>
    <w:rsid w:val="005459D6"/>
    <w:rsid w:val="00546CA2"/>
    <w:rsid w:val="0055038B"/>
    <w:rsid w:val="00551CDB"/>
    <w:rsid w:val="00552E0A"/>
    <w:rsid w:val="00554C1E"/>
    <w:rsid w:val="00555176"/>
    <w:rsid w:val="00555B2D"/>
    <w:rsid w:val="0055701E"/>
    <w:rsid w:val="00560A50"/>
    <w:rsid w:val="00561544"/>
    <w:rsid w:val="00562693"/>
    <w:rsid w:val="0056379D"/>
    <w:rsid w:val="00563B8B"/>
    <w:rsid w:val="00564678"/>
    <w:rsid w:val="00565FCE"/>
    <w:rsid w:val="00566B30"/>
    <w:rsid w:val="005679DD"/>
    <w:rsid w:val="00567B18"/>
    <w:rsid w:val="00570006"/>
    <w:rsid w:val="00570324"/>
    <w:rsid w:val="00575ED4"/>
    <w:rsid w:val="005767F4"/>
    <w:rsid w:val="00583189"/>
    <w:rsid w:val="00583F76"/>
    <w:rsid w:val="0058411A"/>
    <w:rsid w:val="0058431A"/>
    <w:rsid w:val="00586FE3"/>
    <w:rsid w:val="005933BA"/>
    <w:rsid w:val="00593F2C"/>
    <w:rsid w:val="00595228"/>
    <w:rsid w:val="00595BC8"/>
    <w:rsid w:val="00595C48"/>
    <w:rsid w:val="005967DD"/>
    <w:rsid w:val="005A0C4B"/>
    <w:rsid w:val="005A5E7D"/>
    <w:rsid w:val="005B2048"/>
    <w:rsid w:val="005B788C"/>
    <w:rsid w:val="005C18EE"/>
    <w:rsid w:val="005C2647"/>
    <w:rsid w:val="005C340D"/>
    <w:rsid w:val="005C55EE"/>
    <w:rsid w:val="005C75D3"/>
    <w:rsid w:val="005C7A2B"/>
    <w:rsid w:val="005D0D9B"/>
    <w:rsid w:val="005D4D69"/>
    <w:rsid w:val="005D5031"/>
    <w:rsid w:val="005E0C52"/>
    <w:rsid w:val="005E26DA"/>
    <w:rsid w:val="005E5AE6"/>
    <w:rsid w:val="005E5EA5"/>
    <w:rsid w:val="005F13E6"/>
    <w:rsid w:val="005F4FC0"/>
    <w:rsid w:val="00601A20"/>
    <w:rsid w:val="006048E9"/>
    <w:rsid w:val="00605A1D"/>
    <w:rsid w:val="00610A4A"/>
    <w:rsid w:val="00611D38"/>
    <w:rsid w:val="00611F6D"/>
    <w:rsid w:val="00612C84"/>
    <w:rsid w:val="006135DA"/>
    <w:rsid w:val="00613944"/>
    <w:rsid w:val="006148C9"/>
    <w:rsid w:val="00615540"/>
    <w:rsid w:val="006175B0"/>
    <w:rsid w:val="006239C4"/>
    <w:rsid w:val="00631448"/>
    <w:rsid w:val="00631463"/>
    <w:rsid w:val="00633639"/>
    <w:rsid w:val="00636755"/>
    <w:rsid w:val="00636874"/>
    <w:rsid w:val="0063747B"/>
    <w:rsid w:val="00640248"/>
    <w:rsid w:val="00643DD7"/>
    <w:rsid w:val="00644502"/>
    <w:rsid w:val="006476DF"/>
    <w:rsid w:val="00647A86"/>
    <w:rsid w:val="00651A07"/>
    <w:rsid w:val="00654602"/>
    <w:rsid w:val="00654A78"/>
    <w:rsid w:val="0065529E"/>
    <w:rsid w:val="00657353"/>
    <w:rsid w:val="00660015"/>
    <w:rsid w:val="00660F6E"/>
    <w:rsid w:val="00662CD8"/>
    <w:rsid w:val="00665E0B"/>
    <w:rsid w:val="00665E58"/>
    <w:rsid w:val="00666211"/>
    <w:rsid w:val="0067152F"/>
    <w:rsid w:val="00671648"/>
    <w:rsid w:val="00671DF7"/>
    <w:rsid w:val="00672812"/>
    <w:rsid w:val="00672D72"/>
    <w:rsid w:val="00672FB7"/>
    <w:rsid w:val="006754A5"/>
    <w:rsid w:val="00681E60"/>
    <w:rsid w:val="00681F84"/>
    <w:rsid w:val="00682805"/>
    <w:rsid w:val="006846E5"/>
    <w:rsid w:val="0068571C"/>
    <w:rsid w:val="00687683"/>
    <w:rsid w:val="00690AB0"/>
    <w:rsid w:val="006935B1"/>
    <w:rsid w:val="00694DA7"/>
    <w:rsid w:val="00694EE6"/>
    <w:rsid w:val="00694F93"/>
    <w:rsid w:val="0069661C"/>
    <w:rsid w:val="00696D55"/>
    <w:rsid w:val="006A0437"/>
    <w:rsid w:val="006A05CB"/>
    <w:rsid w:val="006B0D0B"/>
    <w:rsid w:val="006B31DB"/>
    <w:rsid w:val="006B3E38"/>
    <w:rsid w:val="006B4BFC"/>
    <w:rsid w:val="006B7115"/>
    <w:rsid w:val="006B787C"/>
    <w:rsid w:val="006C0D2C"/>
    <w:rsid w:val="006C2E3D"/>
    <w:rsid w:val="006C3522"/>
    <w:rsid w:val="006C453D"/>
    <w:rsid w:val="006C5F75"/>
    <w:rsid w:val="006C7F21"/>
    <w:rsid w:val="006D1D0A"/>
    <w:rsid w:val="006D257A"/>
    <w:rsid w:val="006D5278"/>
    <w:rsid w:val="006E0A6B"/>
    <w:rsid w:val="006E1129"/>
    <w:rsid w:val="006E2841"/>
    <w:rsid w:val="006E33CB"/>
    <w:rsid w:val="006E52CB"/>
    <w:rsid w:val="006E5FED"/>
    <w:rsid w:val="006F2634"/>
    <w:rsid w:val="006F3264"/>
    <w:rsid w:val="006F3833"/>
    <w:rsid w:val="006F7FAD"/>
    <w:rsid w:val="0070454A"/>
    <w:rsid w:val="00706A3A"/>
    <w:rsid w:val="007071BC"/>
    <w:rsid w:val="00713D14"/>
    <w:rsid w:val="0071681C"/>
    <w:rsid w:val="00716D72"/>
    <w:rsid w:val="00720273"/>
    <w:rsid w:val="007218AD"/>
    <w:rsid w:val="0072428F"/>
    <w:rsid w:val="00724BEC"/>
    <w:rsid w:val="007273E4"/>
    <w:rsid w:val="00727C85"/>
    <w:rsid w:val="00731DA5"/>
    <w:rsid w:val="00732C16"/>
    <w:rsid w:val="0073346C"/>
    <w:rsid w:val="00735CE7"/>
    <w:rsid w:val="007402C4"/>
    <w:rsid w:val="007415AD"/>
    <w:rsid w:val="00741E2A"/>
    <w:rsid w:val="00743171"/>
    <w:rsid w:val="00744151"/>
    <w:rsid w:val="007447A3"/>
    <w:rsid w:val="0074698C"/>
    <w:rsid w:val="007471CC"/>
    <w:rsid w:val="0074775C"/>
    <w:rsid w:val="007506B1"/>
    <w:rsid w:val="00753E72"/>
    <w:rsid w:val="00755211"/>
    <w:rsid w:val="00755B0D"/>
    <w:rsid w:val="00756A45"/>
    <w:rsid w:val="007610C3"/>
    <w:rsid w:val="007621D5"/>
    <w:rsid w:val="00765BE8"/>
    <w:rsid w:val="00767066"/>
    <w:rsid w:val="00767B43"/>
    <w:rsid w:val="00772812"/>
    <w:rsid w:val="00773035"/>
    <w:rsid w:val="00773404"/>
    <w:rsid w:val="00775A66"/>
    <w:rsid w:val="00780D37"/>
    <w:rsid w:val="00780FAD"/>
    <w:rsid w:val="007826CD"/>
    <w:rsid w:val="00783132"/>
    <w:rsid w:val="00783DAA"/>
    <w:rsid w:val="00784E36"/>
    <w:rsid w:val="007917BA"/>
    <w:rsid w:val="00793D8E"/>
    <w:rsid w:val="00797383"/>
    <w:rsid w:val="0079773F"/>
    <w:rsid w:val="007A017A"/>
    <w:rsid w:val="007A04E6"/>
    <w:rsid w:val="007A0752"/>
    <w:rsid w:val="007A0A07"/>
    <w:rsid w:val="007A0D14"/>
    <w:rsid w:val="007A0F12"/>
    <w:rsid w:val="007A182E"/>
    <w:rsid w:val="007A29DA"/>
    <w:rsid w:val="007A2AAB"/>
    <w:rsid w:val="007A3028"/>
    <w:rsid w:val="007A38C5"/>
    <w:rsid w:val="007A70E3"/>
    <w:rsid w:val="007A77A5"/>
    <w:rsid w:val="007B2B1C"/>
    <w:rsid w:val="007C20D3"/>
    <w:rsid w:val="007C5194"/>
    <w:rsid w:val="007C591C"/>
    <w:rsid w:val="007D0699"/>
    <w:rsid w:val="007D2FCC"/>
    <w:rsid w:val="007E11B8"/>
    <w:rsid w:val="007E3369"/>
    <w:rsid w:val="007E4225"/>
    <w:rsid w:val="007E47BF"/>
    <w:rsid w:val="007E5110"/>
    <w:rsid w:val="007E6133"/>
    <w:rsid w:val="007F2FA5"/>
    <w:rsid w:val="007F5E83"/>
    <w:rsid w:val="00800089"/>
    <w:rsid w:val="00800EDA"/>
    <w:rsid w:val="00807247"/>
    <w:rsid w:val="00807949"/>
    <w:rsid w:val="00812B37"/>
    <w:rsid w:val="008134FF"/>
    <w:rsid w:val="0081693B"/>
    <w:rsid w:val="008169D9"/>
    <w:rsid w:val="008171AF"/>
    <w:rsid w:val="00817754"/>
    <w:rsid w:val="008178FA"/>
    <w:rsid w:val="00823BF7"/>
    <w:rsid w:val="00825634"/>
    <w:rsid w:val="008300A6"/>
    <w:rsid w:val="008311C6"/>
    <w:rsid w:val="00834301"/>
    <w:rsid w:val="00843B63"/>
    <w:rsid w:val="0085002A"/>
    <w:rsid w:val="0085167F"/>
    <w:rsid w:val="00852794"/>
    <w:rsid w:val="00852B76"/>
    <w:rsid w:val="00853129"/>
    <w:rsid w:val="00853DB8"/>
    <w:rsid w:val="0085762C"/>
    <w:rsid w:val="00861A07"/>
    <w:rsid w:val="00862201"/>
    <w:rsid w:val="0086237C"/>
    <w:rsid w:val="00862BFC"/>
    <w:rsid w:val="008647E4"/>
    <w:rsid w:val="00866A66"/>
    <w:rsid w:val="00866FEC"/>
    <w:rsid w:val="008711AE"/>
    <w:rsid w:val="00871473"/>
    <w:rsid w:val="00871B41"/>
    <w:rsid w:val="00871F23"/>
    <w:rsid w:val="008724D5"/>
    <w:rsid w:val="00873C58"/>
    <w:rsid w:val="008740C6"/>
    <w:rsid w:val="008753AA"/>
    <w:rsid w:val="00875C32"/>
    <w:rsid w:val="00886BC8"/>
    <w:rsid w:val="008874A2"/>
    <w:rsid w:val="008902C2"/>
    <w:rsid w:val="00890982"/>
    <w:rsid w:val="00890F92"/>
    <w:rsid w:val="00892EB9"/>
    <w:rsid w:val="008948F2"/>
    <w:rsid w:val="00895122"/>
    <w:rsid w:val="0089593B"/>
    <w:rsid w:val="00897770"/>
    <w:rsid w:val="008A0CD4"/>
    <w:rsid w:val="008A0F0A"/>
    <w:rsid w:val="008A11F2"/>
    <w:rsid w:val="008A4962"/>
    <w:rsid w:val="008A49E3"/>
    <w:rsid w:val="008A4CD2"/>
    <w:rsid w:val="008B266E"/>
    <w:rsid w:val="008B2BC3"/>
    <w:rsid w:val="008B3556"/>
    <w:rsid w:val="008B39B8"/>
    <w:rsid w:val="008B3CF3"/>
    <w:rsid w:val="008B46F2"/>
    <w:rsid w:val="008B51B5"/>
    <w:rsid w:val="008B7778"/>
    <w:rsid w:val="008C10FA"/>
    <w:rsid w:val="008C2094"/>
    <w:rsid w:val="008C3E19"/>
    <w:rsid w:val="008C6795"/>
    <w:rsid w:val="008C6A03"/>
    <w:rsid w:val="008C6CA6"/>
    <w:rsid w:val="008C71AC"/>
    <w:rsid w:val="008D22E9"/>
    <w:rsid w:val="008D32AB"/>
    <w:rsid w:val="008D34EE"/>
    <w:rsid w:val="008D7BD7"/>
    <w:rsid w:val="008E0305"/>
    <w:rsid w:val="008E15C0"/>
    <w:rsid w:val="008E1D99"/>
    <w:rsid w:val="008E2037"/>
    <w:rsid w:val="008E3FDD"/>
    <w:rsid w:val="008E42BF"/>
    <w:rsid w:val="008E4C12"/>
    <w:rsid w:val="008E57DB"/>
    <w:rsid w:val="008E588F"/>
    <w:rsid w:val="008E6CD8"/>
    <w:rsid w:val="008F1E96"/>
    <w:rsid w:val="008F2E38"/>
    <w:rsid w:val="008F3DE2"/>
    <w:rsid w:val="00900F1D"/>
    <w:rsid w:val="009016A4"/>
    <w:rsid w:val="00901A99"/>
    <w:rsid w:val="00902662"/>
    <w:rsid w:val="00902FED"/>
    <w:rsid w:val="009049A0"/>
    <w:rsid w:val="00905DEA"/>
    <w:rsid w:val="00905FCA"/>
    <w:rsid w:val="0091147C"/>
    <w:rsid w:val="0091203C"/>
    <w:rsid w:val="00912043"/>
    <w:rsid w:val="009130B5"/>
    <w:rsid w:val="009167C3"/>
    <w:rsid w:val="0091719A"/>
    <w:rsid w:val="009176A1"/>
    <w:rsid w:val="0092042C"/>
    <w:rsid w:val="00922EF7"/>
    <w:rsid w:val="00923AD1"/>
    <w:rsid w:val="009243D0"/>
    <w:rsid w:val="009271A3"/>
    <w:rsid w:val="009275F3"/>
    <w:rsid w:val="00930A6E"/>
    <w:rsid w:val="00931C05"/>
    <w:rsid w:val="00933562"/>
    <w:rsid w:val="009351B6"/>
    <w:rsid w:val="00936CA8"/>
    <w:rsid w:val="00940160"/>
    <w:rsid w:val="00940C92"/>
    <w:rsid w:val="0094105A"/>
    <w:rsid w:val="009414B9"/>
    <w:rsid w:val="00944239"/>
    <w:rsid w:val="00946B3B"/>
    <w:rsid w:val="00950D3C"/>
    <w:rsid w:val="00952D83"/>
    <w:rsid w:val="00953B62"/>
    <w:rsid w:val="00953C64"/>
    <w:rsid w:val="009560CB"/>
    <w:rsid w:val="009569C5"/>
    <w:rsid w:val="00961CCE"/>
    <w:rsid w:val="00962BAF"/>
    <w:rsid w:val="009656C3"/>
    <w:rsid w:val="00967708"/>
    <w:rsid w:val="00970812"/>
    <w:rsid w:val="00971470"/>
    <w:rsid w:val="00971903"/>
    <w:rsid w:val="00971CBD"/>
    <w:rsid w:val="0097210F"/>
    <w:rsid w:val="00972579"/>
    <w:rsid w:val="00974116"/>
    <w:rsid w:val="00975FDF"/>
    <w:rsid w:val="00980AA7"/>
    <w:rsid w:val="00983A34"/>
    <w:rsid w:val="00983C5B"/>
    <w:rsid w:val="009859BF"/>
    <w:rsid w:val="00985B8F"/>
    <w:rsid w:val="0099008F"/>
    <w:rsid w:val="0099109D"/>
    <w:rsid w:val="00993201"/>
    <w:rsid w:val="00993BE5"/>
    <w:rsid w:val="00994218"/>
    <w:rsid w:val="00994887"/>
    <w:rsid w:val="009957B1"/>
    <w:rsid w:val="009962E1"/>
    <w:rsid w:val="0099773F"/>
    <w:rsid w:val="00997B93"/>
    <w:rsid w:val="009A3701"/>
    <w:rsid w:val="009A6648"/>
    <w:rsid w:val="009A7217"/>
    <w:rsid w:val="009B03C2"/>
    <w:rsid w:val="009B1352"/>
    <w:rsid w:val="009B289A"/>
    <w:rsid w:val="009B3D02"/>
    <w:rsid w:val="009B59BF"/>
    <w:rsid w:val="009B6074"/>
    <w:rsid w:val="009C0DDC"/>
    <w:rsid w:val="009C1DF5"/>
    <w:rsid w:val="009C3E3F"/>
    <w:rsid w:val="009C5D6D"/>
    <w:rsid w:val="009C658B"/>
    <w:rsid w:val="009C6F4C"/>
    <w:rsid w:val="009D0457"/>
    <w:rsid w:val="009D16EF"/>
    <w:rsid w:val="009D3EF7"/>
    <w:rsid w:val="009D517A"/>
    <w:rsid w:val="009D5825"/>
    <w:rsid w:val="009D5A48"/>
    <w:rsid w:val="009D7571"/>
    <w:rsid w:val="009D7587"/>
    <w:rsid w:val="009E13EB"/>
    <w:rsid w:val="009E14D0"/>
    <w:rsid w:val="009E19BC"/>
    <w:rsid w:val="009E2AD4"/>
    <w:rsid w:val="009E2C35"/>
    <w:rsid w:val="009E37BA"/>
    <w:rsid w:val="009E4A32"/>
    <w:rsid w:val="009E59C1"/>
    <w:rsid w:val="009E7A92"/>
    <w:rsid w:val="009E7E4D"/>
    <w:rsid w:val="009F28B4"/>
    <w:rsid w:val="009F39B0"/>
    <w:rsid w:val="009F495E"/>
    <w:rsid w:val="009F61BC"/>
    <w:rsid w:val="009F62EE"/>
    <w:rsid w:val="009F74AD"/>
    <w:rsid w:val="009F7CE3"/>
    <w:rsid w:val="00A01CB2"/>
    <w:rsid w:val="00A01CC8"/>
    <w:rsid w:val="00A0209C"/>
    <w:rsid w:val="00A024BE"/>
    <w:rsid w:val="00A03F5D"/>
    <w:rsid w:val="00A04FAF"/>
    <w:rsid w:val="00A05807"/>
    <w:rsid w:val="00A0636C"/>
    <w:rsid w:val="00A064BA"/>
    <w:rsid w:val="00A1295F"/>
    <w:rsid w:val="00A12BDC"/>
    <w:rsid w:val="00A258A2"/>
    <w:rsid w:val="00A2645F"/>
    <w:rsid w:val="00A266AC"/>
    <w:rsid w:val="00A32E59"/>
    <w:rsid w:val="00A3315E"/>
    <w:rsid w:val="00A36B6F"/>
    <w:rsid w:val="00A42CF3"/>
    <w:rsid w:val="00A435CC"/>
    <w:rsid w:val="00A439AC"/>
    <w:rsid w:val="00A440C0"/>
    <w:rsid w:val="00A4530B"/>
    <w:rsid w:val="00A45AC2"/>
    <w:rsid w:val="00A463CC"/>
    <w:rsid w:val="00A513B5"/>
    <w:rsid w:val="00A545CF"/>
    <w:rsid w:val="00A5652F"/>
    <w:rsid w:val="00A6090E"/>
    <w:rsid w:val="00A6379F"/>
    <w:rsid w:val="00A649CD"/>
    <w:rsid w:val="00A725A2"/>
    <w:rsid w:val="00A72652"/>
    <w:rsid w:val="00A72AE3"/>
    <w:rsid w:val="00A732FC"/>
    <w:rsid w:val="00A75505"/>
    <w:rsid w:val="00A77053"/>
    <w:rsid w:val="00A84D7E"/>
    <w:rsid w:val="00A857F4"/>
    <w:rsid w:val="00A91302"/>
    <w:rsid w:val="00A92184"/>
    <w:rsid w:val="00A93248"/>
    <w:rsid w:val="00A93993"/>
    <w:rsid w:val="00A93EFF"/>
    <w:rsid w:val="00A946ED"/>
    <w:rsid w:val="00A95C32"/>
    <w:rsid w:val="00A97F2B"/>
    <w:rsid w:val="00AA1469"/>
    <w:rsid w:val="00AA3E6B"/>
    <w:rsid w:val="00AA5DC0"/>
    <w:rsid w:val="00AA6318"/>
    <w:rsid w:val="00AA6F38"/>
    <w:rsid w:val="00AB22AD"/>
    <w:rsid w:val="00AB2F50"/>
    <w:rsid w:val="00AB496E"/>
    <w:rsid w:val="00AB4A6F"/>
    <w:rsid w:val="00AB5044"/>
    <w:rsid w:val="00AC25DE"/>
    <w:rsid w:val="00AC28B7"/>
    <w:rsid w:val="00AC3740"/>
    <w:rsid w:val="00AC4828"/>
    <w:rsid w:val="00AC54A3"/>
    <w:rsid w:val="00AC7986"/>
    <w:rsid w:val="00AD1171"/>
    <w:rsid w:val="00AD2780"/>
    <w:rsid w:val="00AD542E"/>
    <w:rsid w:val="00AE12C2"/>
    <w:rsid w:val="00AE3073"/>
    <w:rsid w:val="00AE3E27"/>
    <w:rsid w:val="00AE48C0"/>
    <w:rsid w:val="00AE4FCC"/>
    <w:rsid w:val="00AE5574"/>
    <w:rsid w:val="00AE62D6"/>
    <w:rsid w:val="00AE6DE8"/>
    <w:rsid w:val="00AF05BD"/>
    <w:rsid w:val="00AF25E3"/>
    <w:rsid w:val="00AF5C4F"/>
    <w:rsid w:val="00AF67BC"/>
    <w:rsid w:val="00AF6C2B"/>
    <w:rsid w:val="00AF6CFE"/>
    <w:rsid w:val="00B00CC5"/>
    <w:rsid w:val="00B01FFC"/>
    <w:rsid w:val="00B026BB"/>
    <w:rsid w:val="00B0334D"/>
    <w:rsid w:val="00B04FB7"/>
    <w:rsid w:val="00B05857"/>
    <w:rsid w:val="00B06766"/>
    <w:rsid w:val="00B06D8D"/>
    <w:rsid w:val="00B07575"/>
    <w:rsid w:val="00B107DF"/>
    <w:rsid w:val="00B127CF"/>
    <w:rsid w:val="00B153E4"/>
    <w:rsid w:val="00B1582E"/>
    <w:rsid w:val="00B16D70"/>
    <w:rsid w:val="00B17084"/>
    <w:rsid w:val="00B207E8"/>
    <w:rsid w:val="00B218D2"/>
    <w:rsid w:val="00B222B8"/>
    <w:rsid w:val="00B233C0"/>
    <w:rsid w:val="00B2638B"/>
    <w:rsid w:val="00B271E3"/>
    <w:rsid w:val="00B27EAE"/>
    <w:rsid w:val="00B32BD1"/>
    <w:rsid w:val="00B36C03"/>
    <w:rsid w:val="00B37066"/>
    <w:rsid w:val="00B37725"/>
    <w:rsid w:val="00B4052F"/>
    <w:rsid w:val="00B40BBF"/>
    <w:rsid w:val="00B4317E"/>
    <w:rsid w:val="00B439F3"/>
    <w:rsid w:val="00B443EF"/>
    <w:rsid w:val="00B44839"/>
    <w:rsid w:val="00B45A4D"/>
    <w:rsid w:val="00B45EF8"/>
    <w:rsid w:val="00B50F3B"/>
    <w:rsid w:val="00B520F2"/>
    <w:rsid w:val="00B535E8"/>
    <w:rsid w:val="00B54124"/>
    <w:rsid w:val="00B632DF"/>
    <w:rsid w:val="00B63814"/>
    <w:rsid w:val="00B64003"/>
    <w:rsid w:val="00B64C78"/>
    <w:rsid w:val="00B6669F"/>
    <w:rsid w:val="00B66C07"/>
    <w:rsid w:val="00B70921"/>
    <w:rsid w:val="00B712E3"/>
    <w:rsid w:val="00B72222"/>
    <w:rsid w:val="00B74533"/>
    <w:rsid w:val="00B7545D"/>
    <w:rsid w:val="00B80D4F"/>
    <w:rsid w:val="00B80DF5"/>
    <w:rsid w:val="00B820E8"/>
    <w:rsid w:val="00B82711"/>
    <w:rsid w:val="00B910F0"/>
    <w:rsid w:val="00B94260"/>
    <w:rsid w:val="00B946FB"/>
    <w:rsid w:val="00B951DE"/>
    <w:rsid w:val="00B954A3"/>
    <w:rsid w:val="00B95C06"/>
    <w:rsid w:val="00B96163"/>
    <w:rsid w:val="00B9635F"/>
    <w:rsid w:val="00B9646E"/>
    <w:rsid w:val="00BA0289"/>
    <w:rsid w:val="00BA3E70"/>
    <w:rsid w:val="00BA53B9"/>
    <w:rsid w:val="00BA7B36"/>
    <w:rsid w:val="00BB05DD"/>
    <w:rsid w:val="00BB1D71"/>
    <w:rsid w:val="00BB2E95"/>
    <w:rsid w:val="00BC2CA6"/>
    <w:rsid w:val="00BC312D"/>
    <w:rsid w:val="00BC3AC7"/>
    <w:rsid w:val="00BC47CE"/>
    <w:rsid w:val="00BC4B9A"/>
    <w:rsid w:val="00BC5C82"/>
    <w:rsid w:val="00BD0E7F"/>
    <w:rsid w:val="00BD254B"/>
    <w:rsid w:val="00BD3F23"/>
    <w:rsid w:val="00BD651A"/>
    <w:rsid w:val="00BD6A87"/>
    <w:rsid w:val="00BD77ED"/>
    <w:rsid w:val="00BE368F"/>
    <w:rsid w:val="00BE5163"/>
    <w:rsid w:val="00BE75C8"/>
    <w:rsid w:val="00BE7BF6"/>
    <w:rsid w:val="00BF0D1A"/>
    <w:rsid w:val="00BF511F"/>
    <w:rsid w:val="00BF6157"/>
    <w:rsid w:val="00C01421"/>
    <w:rsid w:val="00C0544F"/>
    <w:rsid w:val="00C06934"/>
    <w:rsid w:val="00C070A8"/>
    <w:rsid w:val="00C07F75"/>
    <w:rsid w:val="00C101FD"/>
    <w:rsid w:val="00C10AA7"/>
    <w:rsid w:val="00C111D3"/>
    <w:rsid w:val="00C11515"/>
    <w:rsid w:val="00C1425D"/>
    <w:rsid w:val="00C14346"/>
    <w:rsid w:val="00C14AAE"/>
    <w:rsid w:val="00C179FC"/>
    <w:rsid w:val="00C218E6"/>
    <w:rsid w:val="00C24C0B"/>
    <w:rsid w:val="00C333D0"/>
    <w:rsid w:val="00C34107"/>
    <w:rsid w:val="00C37136"/>
    <w:rsid w:val="00C37D10"/>
    <w:rsid w:val="00C41312"/>
    <w:rsid w:val="00C413F0"/>
    <w:rsid w:val="00C41C09"/>
    <w:rsid w:val="00C41F96"/>
    <w:rsid w:val="00C431A6"/>
    <w:rsid w:val="00C444C1"/>
    <w:rsid w:val="00C45A19"/>
    <w:rsid w:val="00C46066"/>
    <w:rsid w:val="00C46A65"/>
    <w:rsid w:val="00C47C82"/>
    <w:rsid w:val="00C47CD8"/>
    <w:rsid w:val="00C52BAD"/>
    <w:rsid w:val="00C5322F"/>
    <w:rsid w:val="00C5373F"/>
    <w:rsid w:val="00C551B0"/>
    <w:rsid w:val="00C55581"/>
    <w:rsid w:val="00C6117E"/>
    <w:rsid w:val="00C61199"/>
    <w:rsid w:val="00C61D6F"/>
    <w:rsid w:val="00C631E6"/>
    <w:rsid w:val="00C649A1"/>
    <w:rsid w:val="00C7075C"/>
    <w:rsid w:val="00C71CCE"/>
    <w:rsid w:val="00C7498A"/>
    <w:rsid w:val="00C75737"/>
    <w:rsid w:val="00C75AFB"/>
    <w:rsid w:val="00C76AFC"/>
    <w:rsid w:val="00C76BE5"/>
    <w:rsid w:val="00C80A4D"/>
    <w:rsid w:val="00C8166F"/>
    <w:rsid w:val="00C82DC6"/>
    <w:rsid w:val="00C8374B"/>
    <w:rsid w:val="00C846B0"/>
    <w:rsid w:val="00C868D3"/>
    <w:rsid w:val="00C877E8"/>
    <w:rsid w:val="00C903C3"/>
    <w:rsid w:val="00C90A99"/>
    <w:rsid w:val="00C92372"/>
    <w:rsid w:val="00C948FB"/>
    <w:rsid w:val="00C95AA0"/>
    <w:rsid w:val="00C96A52"/>
    <w:rsid w:val="00C979F9"/>
    <w:rsid w:val="00C97A13"/>
    <w:rsid w:val="00CA09C1"/>
    <w:rsid w:val="00CA0C07"/>
    <w:rsid w:val="00CA2AAC"/>
    <w:rsid w:val="00CA2BE1"/>
    <w:rsid w:val="00CA3013"/>
    <w:rsid w:val="00CA6630"/>
    <w:rsid w:val="00CA7759"/>
    <w:rsid w:val="00CB0A25"/>
    <w:rsid w:val="00CB0AC3"/>
    <w:rsid w:val="00CB1D8E"/>
    <w:rsid w:val="00CB2D1F"/>
    <w:rsid w:val="00CB31E6"/>
    <w:rsid w:val="00CB34C9"/>
    <w:rsid w:val="00CB39B2"/>
    <w:rsid w:val="00CB6E03"/>
    <w:rsid w:val="00CB7239"/>
    <w:rsid w:val="00CC797C"/>
    <w:rsid w:val="00CD0E63"/>
    <w:rsid w:val="00CD1371"/>
    <w:rsid w:val="00CD2205"/>
    <w:rsid w:val="00CD2A34"/>
    <w:rsid w:val="00CD39B4"/>
    <w:rsid w:val="00CD4456"/>
    <w:rsid w:val="00CD52D6"/>
    <w:rsid w:val="00CD71CF"/>
    <w:rsid w:val="00CE1F31"/>
    <w:rsid w:val="00CE2136"/>
    <w:rsid w:val="00CE382B"/>
    <w:rsid w:val="00CE6A2B"/>
    <w:rsid w:val="00CE76F1"/>
    <w:rsid w:val="00CF0392"/>
    <w:rsid w:val="00CF102B"/>
    <w:rsid w:val="00CF29DA"/>
    <w:rsid w:val="00CF4947"/>
    <w:rsid w:val="00CF5D10"/>
    <w:rsid w:val="00D0282F"/>
    <w:rsid w:val="00D0585D"/>
    <w:rsid w:val="00D07A98"/>
    <w:rsid w:val="00D1121B"/>
    <w:rsid w:val="00D126CF"/>
    <w:rsid w:val="00D129ED"/>
    <w:rsid w:val="00D12E61"/>
    <w:rsid w:val="00D13D35"/>
    <w:rsid w:val="00D13FDD"/>
    <w:rsid w:val="00D14FF0"/>
    <w:rsid w:val="00D155D3"/>
    <w:rsid w:val="00D16C47"/>
    <w:rsid w:val="00D206D6"/>
    <w:rsid w:val="00D22287"/>
    <w:rsid w:val="00D22FF5"/>
    <w:rsid w:val="00D23887"/>
    <w:rsid w:val="00D241DF"/>
    <w:rsid w:val="00D25DC2"/>
    <w:rsid w:val="00D2772F"/>
    <w:rsid w:val="00D27BFB"/>
    <w:rsid w:val="00D31D10"/>
    <w:rsid w:val="00D32EF8"/>
    <w:rsid w:val="00D34819"/>
    <w:rsid w:val="00D36BF6"/>
    <w:rsid w:val="00D420C5"/>
    <w:rsid w:val="00D45D52"/>
    <w:rsid w:val="00D467B8"/>
    <w:rsid w:val="00D46AE4"/>
    <w:rsid w:val="00D4703D"/>
    <w:rsid w:val="00D47BC9"/>
    <w:rsid w:val="00D50C73"/>
    <w:rsid w:val="00D51C3C"/>
    <w:rsid w:val="00D51E36"/>
    <w:rsid w:val="00D5250C"/>
    <w:rsid w:val="00D5259A"/>
    <w:rsid w:val="00D54176"/>
    <w:rsid w:val="00D561DD"/>
    <w:rsid w:val="00D60E5B"/>
    <w:rsid w:val="00D6190F"/>
    <w:rsid w:val="00D65C53"/>
    <w:rsid w:val="00D666F9"/>
    <w:rsid w:val="00D67385"/>
    <w:rsid w:val="00D73BCF"/>
    <w:rsid w:val="00D75B21"/>
    <w:rsid w:val="00D80165"/>
    <w:rsid w:val="00D8065C"/>
    <w:rsid w:val="00D8231E"/>
    <w:rsid w:val="00D83DA2"/>
    <w:rsid w:val="00D90315"/>
    <w:rsid w:val="00D90F3E"/>
    <w:rsid w:val="00D91ABD"/>
    <w:rsid w:val="00D93BF2"/>
    <w:rsid w:val="00D97C10"/>
    <w:rsid w:val="00DA0EB3"/>
    <w:rsid w:val="00DA1F6B"/>
    <w:rsid w:val="00DA32D0"/>
    <w:rsid w:val="00DA490A"/>
    <w:rsid w:val="00DA530D"/>
    <w:rsid w:val="00DA62BD"/>
    <w:rsid w:val="00DB3D2A"/>
    <w:rsid w:val="00DB41D3"/>
    <w:rsid w:val="00DB49BA"/>
    <w:rsid w:val="00DB6447"/>
    <w:rsid w:val="00DB737F"/>
    <w:rsid w:val="00DC0987"/>
    <w:rsid w:val="00DC223C"/>
    <w:rsid w:val="00DC27E7"/>
    <w:rsid w:val="00DC38C0"/>
    <w:rsid w:val="00DC3D64"/>
    <w:rsid w:val="00DC412D"/>
    <w:rsid w:val="00DC5F26"/>
    <w:rsid w:val="00DC7543"/>
    <w:rsid w:val="00DD0A04"/>
    <w:rsid w:val="00DD1143"/>
    <w:rsid w:val="00DD12A5"/>
    <w:rsid w:val="00DD33F4"/>
    <w:rsid w:val="00DD612A"/>
    <w:rsid w:val="00DE2140"/>
    <w:rsid w:val="00DE31AD"/>
    <w:rsid w:val="00DE446E"/>
    <w:rsid w:val="00DE48E8"/>
    <w:rsid w:val="00DE5895"/>
    <w:rsid w:val="00DE5B43"/>
    <w:rsid w:val="00DE6B9B"/>
    <w:rsid w:val="00DE719B"/>
    <w:rsid w:val="00DF06C9"/>
    <w:rsid w:val="00DF128C"/>
    <w:rsid w:val="00DF221A"/>
    <w:rsid w:val="00DF3A50"/>
    <w:rsid w:val="00DF4DB4"/>
    <w:rsid w:val="00DF6262"/>
    <w:rsid w:val="00DF74F1"/>
    <w:rsid w:val="00E1087C"/>
    <w:rsid w:val="00E14356"/>
    <w:rsid w:val="00E145F8"/>
    <w:rsid w:val="00E152EC"/>
    <w:rsid w:val="00E168E4"/>
    <w:rsid w:val="00E175F1"/>
    <w:rsid w:val="00E210FA"/>
    <w:rsid w:val="00E21B1B"/>
    <w:rsid w:val="00E23467"/>
    <w:rsid w:val="00E25EC5"/>
    <w:rsid w:val="00E277C2"/>
    <w:rsid w:val="00E316E6"/>
    <w:rsid w:val="00E327BC"/>
    <w:rsid w:val="00E328FD"/>
    <w:rsid w:val="00E33456"/>
    <w:rsid w:val="00E3362C"/>
    <w:rsid w:val="00E3420E"/>
    <w:rsid w:val="00E41AA3"/>
    <w:rsid w:val="00E43010"/>
    <w:rsid w:val="00E4560F"/>
    <w:rsid w:val="00E5300E"/>
    <w:rsid w:val="00E54AE0"/>
    <w:rsid w:val="00E54DFB"/>
    <w:rsid w:val="00E604FE"/>
    <w:rsid w:val="00E60B25"/>
    <w:rsid w:val="00E6155E"/>
    <w:rsid w:val="00E61C7D"/>
    <w:rsid w:val="00E61D38"/>
    <w:rsid w:val="00E63045"/>
    <w:rsid w:val="00E63A2B"/>
    <w:rsid w:val="00E63EA6"/>
    <w:rsid w:val="00E65A96"/>
    <w:rsid w:val="00E6629A"/>
    <w:rsid w:val="00E665CA"/>
    <w:rsid w:val="00E67321"/>
    <w:rsid w:val="00E67862"/>
    <w:rsid w:val="00E67F1E"/>
    <w:rsid w:val="00E75D02"/>
    <w:rsid w:val="00E76199"/>
    <w:rsid w:val="00E7640B"/>
    <w:rsid w:val="00E77602"/>
    <w:rsid w:val="00E810FF"/>
    <w:rsid w:val="00E817E2"/>
    <w:rsid w:val="00E81AB3"/>
    <w:rsid w:val="00E820AF"/>
    <w:rsid w:val="00E831DC"/>
    <w:rsid w:val="00E84DF0"/>
    <w:rsid w:val="00E87201"/>
    <w:rsid w:val="00E8733E"/>
    <w:rsid w:val="00E878C1"/>
    <w:rsid w:val="00E93475"/>
    <w:rsid w:val="00EA375B"/>
    <w:rsid w:val="00EA591D"/>
    <w:rsid w:val="00EA6429"/>
    <w:rsid w:val="00EA7752"/>
    <w:rsid w:val="00EB0642"/>
    <w:rsid w:val="00EB13F9"/>
    <w:rsid w:val="00EB4FB0"/>
    <w:rsid w:val="00EB4FB5"/>
    <w:rsid w:val="00EC0981"/>
    <w:rsid w:val="00EC2166"/>
    <w:rsid w:val="00EC314E"/>
    <w:rsid w:val="00EC3EC8"/>
    <w:rsid w:val="00EC4509"/>
    <w:rsid w:val="00EC5D54"/>
    <w:rsid w:val="00EC6B7F"/>
    <w:rsid w:val="00ED0CEA"/>
    <w:rsid w:val="00ED1E10"/>
    <w:rsid w:val="00ED2D9E"/>
    <w:rsid w:val="00ED43F5"/>
    <w:rsid w:val="00ED454F"/>
    <w:rsid w:val="00EE23AF"/>
    <w:rsid w:val="00EE2CB1"/>
    <w:rsid w:val="00EE60B2"/>
    <w:rsid w:val="00EF17FF"/>
    <w:rsid w:val="00EF21E1"/>
    <w:rsid w:val="00EF259F"/>
    <w:rsid w:val="00EF567D"/>
    <w:rsid w:val="00EF6031"/>
    <w:rsid w:val="00EF7292"/>
    <w:rsid w:val="00EF7AF9"/>
    <w:rsid w:val="00F003F6"/>
    <w:rsid w:val="00F02BDA"/>
    <w:rsid w:val="00F037D0"/>
    <w:rsid w:val="00F03F29"/>
    <w:rsid w:val="00F05650"/>
    <w:rsid w:val="00F06943"/>
    <w:rsid w:val="00F11D81"/>
    <w:rsid w:val="00F13B72"/>
    <w:rsid w:val="00F15C85"/>
    <w:rsid w:val="00F1707D"/>
    <w:rsid w:val="00F2017D"/>
    <w:rsid w:val="00F20C39"/>
    <w:rsid w:val="00F21149"/>
    <w:rsid w:val="00F2502B"/>
    <w:rsid w:val="00F25B93"/>
    <w:rsid w:val="00F2737B"/>
    <w:rsid w:val="00F27C8D"/>
    <w:rsid w:val="00F350B0"/>
    <w:rsid w:val="00F35691"/>
    <w:rsid w:val="00F37ECB"/>
    <w:rsid w:val="00F42B65"/>
    <w:rsid w:val="00F43211"/>
    <w:rsid w:val="00F45512"/>
    <w:rsid w:val="00F45FDC"/>
    <w:rsid w:val="00F474CA"/>
    <w:rsid w:val="00F47EA4"/>
    <w:rsid w:val="00F53BE4"/>
    <w:rsid w:val="00F55104"/>
    <w:rsid w:val="00F55401"/>
    <w:rsid w:val="00F55599"/>
    <w:rsid w:val="00F60388"/>
    <w:rsid w:val="00F617C5"/>
    <w:rsid w:val="00F622CB"/>
    <w:rsid w:val="00F6277E"/>
    <w:rsid w:val="00F62969"/>
    <w:rsid w:val="00F62C1E"/>
    <w:rsid w:val="00F63B30"/>
    <w:rsid w:val="00F64791"/>
    <w:rsid w:val="00F64969"/>
    <w:rsid w:val="00F64CDE"/>
    <w:rsid w:val="00F64D69"/>
    <w:rsid w:val="00F66E30"/>
    <w:rsid w:val="00F72173"/>
    <w:rsid w:val="00F722B2"/>
    <w:rsid w:val="00F72338"/>
    <w:rsid w:val="00F730B2"/>
    <w:rsid w:val="00F73125"/>
    <w:rsid w:val="00F732AA"/>
    <w:rsid w:val="00F736FA"/>
    <w:rsid w:val="00F73B45"/>
    <w:rsid w:val="00F742D9"/>
    <w:rsid w:val="00F7487B"/>
    <w:rsid w:val="00F74A1B"/>
    <w:rsid w:val="00F753F4"/>
    <w:rsid w:val="00F75BE4"/>
    <w:rsid w:val="00F762D8"/>
    <w:rsid w:val="00F8196F"/>
    <w:rsid w:val="00F83062"/>
    <w:rsid w:val="00F86026"/>
    <w:rsid w:val="00F92E52"/>
    <w:rsid w:val="00F94B26"/>
    <w:rsid w:val="00F9787C"/>
    <w:rsid w:val="00FA01E6"/>
    <w:rsid w:val="00FA0CF8"/>
    <w:rsid w:val="00FA22D5"/>
    <w:rsid w:val="00FA2CF7"/>
    <w:rsid w:val="00FA3E20"/>
    <w:rsid w:val="00FA3E23"/>
    <w:rsid w:val="00FA3E81"/>
    <w:rsid w:val="00FA3F01"/>
    <w:rsid w:val="00FA7167"/>
    <w:rsid w:val="00FB1FDA"/>
    <w:rsid w:val="00FB35BE"/>
    <w:rsid w:val="00FB473B"/>
    <w:rsid w:val="00FB5865"/>
    <w:rsid w:val="00FB5A00"/>
    <w:rsid w:val="00FB6909"/>
    <w:rsid w:val="00FC0A17"/>
    <w:rsid w:val="00FC1C86"/>
    <w:rsid w:val="00FC1F4A"/>
    <w:rsid w:val="00FC2C39"/>
    <w:rsid w:val="00FC4B81"/>
    <w:rsid w:val="00FC4D04"/>
    <w:rsid w:val="00FC6C9F"/>
    <w:rsid w:val="00FD0FE3"/>
    <w:rsid w:val="00FD152A"/>
    <w:rsid w:val="00FD18C4"/>
    <w:rsid w:val="00FD19FE"/>
    <w:rsid w:val="00FD509D"/>
    <w:rsid w:val="00FD5DEE"/>
    <w:rsid w:val="00FE21F3"/>
    <w:rsid w:val="00FE2369"/>
    <w:rsid w:val="00FE2F18"/>
    <w:rsid w:val="00FE38F0"/>
    <w:rsid w:val="00FE59A0"/>
    <w:rsid w:val="00FE5D2A"/>
    <w:rsid w:val="00FE7668"/>
    <w:rsid w:val="00FE78D8"/>
    <w:rsid w:val="00FF17B0"/>
    <w:rsid w:val="00FF304E"/>
    <w:rsid w:val="00FF641A"/>
    <w:rsid w:val="00FF7F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EFA"/>
    <w:rPr>
      <w:sz w:val="24"/>
      <w:szCs w:val="24"/>
    </w:rPr>
  </w:style>
  <w:style w:type="paragraph" w:styleId="Heading1">
    <w:name w:val="heading 1"/>
    <w:basedOn w:val="Normal"/>
    <w:next w:val="Normal"/>
    <w:link w:val="Heading1Char"/>
    <w:qFormat/>
    <w:rsid w:val="001165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qFormat/>
    <w:rsid w:val="00654A78"/>
    <w:pPr>
      <w:keepNext/>
      <w:widowControl w:val="0"/>
      <w:jc w:val="center"/>
      <w:outlineLvl w:val="2"/>
    </w:pPr>
    <w:rPr>
      <w:b/>
      <w:szCs w:val="20"/>
    </w:rPr>
  </w:style>
  <w:style w:type="paragraph" w:styleId="Heading4">
    <w:name w:val="heading 4"/>
    <w:basedOn w:val="Normal"/>
    <w:next w:val="Normal"/>
    <w:link w:val="Heading4Char"/>
    <w:semiHidden/>
    <w:unhideWhenUsed/>
    <w:qFormat/>
    <w:rsid w:val="001165A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64C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B27C1"/>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63EA6"/>
    <w:pPr>
      <w:tabs>
        <w:tab w:val="center" w:pos="4153"/>
        <w:tab w:val="right" w:pos="8306"/>
      </w:tabs>
    </w:pPr>
    <w:rPr>
      <w:sz w:val="20"/>
      <w:szCs w:val="20"/>
    </w:rPr>
  </w:style>
  <w:style w:type="paragraph" w:styleId="Title">
    <w:name w:val="Title"/>
    <w:basedOn w:val="Normal"/>
    <w:qFormat/>
    <w:rsid w:val="00CD2205"/>
    <w:pPr>
      <w:jc w:val="center"/>
    </w:pPr>
    <w:rPr>
      <w:b/>
      <w:bCs/>
      <w:sz w:val="28"/>
    </w:rPr>
  </w:style>
  <w:style w:type="paragraph" w:styleId="ListBullet">
    <w:name w:val="List Bullet"/>
    <w:basedOn w:val="Normal"/>
    <w:autoRedefine/>
    <w:rsid w:val="004D52B9"/>
    <w:pPr>
      <w:numPr>
        <w:numId w:val="1"/>
      </w:numPr>
      <w:jc w:val="both"/>
    </w:pPr>
    <w:rPr>
      <w:sz w:val="22"/>
      <w:szCs w:val="22"/>
    </w:rPr>
  </w:style>
  <w:style w:type="paragraph" w:styleId="BodyTextIndent2">
    <w:name w:val="Body Text Indent 2"/>
    <w:basedOn w:val="Normal"/>
    <w:rsid w:val="005026D2"/>
    <w:pPr>
      <w:autoSpaceDE w:val="0"/>
      <w:autoSpaceDN w:val="0"/>
      <w:adjustRightInd w:val="0"/>
      <w:ind w:left="2160"/>
      <w:jc w:val="both"/>
    </w:pPr>
    <w:rPr>
      <w:rFonts w:ascii="Courier New" w:hAnsi="Courier New" w:cs="Courier New"/>
      <w:sz w:val="28"/>
      <w:szCs w:val="20"/>
    </w:rPr>
  </w:style>
  <w:style w:type="character" w:styleId="Emphasis">
    <w:name w:val="Emphasis"/>
    <w:qFormat/>
    <w:rsid w:val="005026D2"/>
    <w:rPr>
      <w:rFonts w:ascii="Arial Black" w:hAnsi="Arial Black"/>
      <w:spacing w:val="-8"/>
      <w:sz w:val="18"/>
    </w:rPr>
  </w:style>
  <w:style w:type="paragraph" w:customStyle="1" w:styleId="Achievement">
    <w:name w:val="Achievement"/>
    <w:basedOn w:val="BodyText"/>
    <w:rsid w:val="005026D2"/>
    <w:pPr>
      <w:numPr>
        <w:numId w:val="2"/>
      </w:numPr>
      <w:spacing w:after="60" w:line="220" w:lineRule="atLeast"/>
      <w:jc w:val="both"/>
    </w:pPr>
    <w:rPr>
      <w:rFonts w:ascii="Arial" w:hAnsi="Arial"/>
      <w:spacing w:val="-5"/>
      <w:sz w:val="20"/>
      <w:szCs w:val="20"/>
    </w:rPr>
  </w:style>
  <w:style w:type="paragraph" w:styleId="BodyText">
    <w:name w:val="Body Text"/>
    <w:basedOn w:val="Normal"/>
    <w:rsid w:val="005026D2"/>
    <w:pPr>
      <w:spacing w:after="120"/>
    </w:pPr>
  </w:style>
  <w:style w:type="paragraph" w:customStyle="1" w:styleId="TableHeader">
    <w:name w:val="Table Header"/>
    <w:basedOn w:val="Normal"/>
    <w:rsid w:val="00544D18"/>
    <w:pPr>
      <w:spacing w:before="60" w:after="60"/>
    </w:pPr>
    <w:rPr>
      <w:rFonts w:ascii="Arial Bold" w:hAnsi="Arial Bold"/>
      <w:b/>
      <w:smallCaps/>
      <w:sz w:val="22"/>
      <w:szCs w:val="20"/>
    </w:rPr>
  </w:style>
  <w:style w:type="paragraph" w:customStyle="1" w:styleId="body-0020text19">
    <w:name w:val="body-0020text19"/>
    <w:basedOn w:val="Normal"/>
    <w:rsid w:val="00544D18"/>
    <w:pPr>
      <w:jc w:val="both"/>
    </w:pPr>
  </w:style>
  <w:style w:type="character" w:customStyle="1" w:styleId="body-0020text--char19">
    <w:name w:val="body-0020text--char19"/>
    <w:basedOn w:val="DefaultParagraphFont"/>
    <w:rsid w:val="00544D18"/>
    <w:rPr>
      <w:rFonts w:ascii="Times New Roman" w:hAnsi="Times New Roman" w:cs="Times New Roman" w:hint="default"/>
      <w:strike w:val="0"/>
      <w:dstrike w:val="0"/>
      <w:sz w:val="24"/>
      <w:szCs w:val="24"/>
      <w:u w:val="none"/>
      <w:effect w:val="none"/>
    </w:rPr>
  </w:style>
  <w:style w:type="character" w:customStyle="1" w:styleId="normal--char27">
    <w:name w:val="normal--char27"/>
    <w:basedOn w:val="DefaultParagraphFont"/>
    <w:rsid w:val="00544D18"/>
    <w:rPr>
      <w:rFonts w:ascii="Times New Roman" w:hAnsi="Times New Roman" w:cs="Times New Roman" w:hint="default"/>
      <w:strike w:val="0"/>
      <w:dstrike w:val="0"/>
      <w:sz w:val="20"/>
      <w:szCs w:val="20"/>
      <w:u w:val="none"/>
      <w:effect w:val="none"/>
    </w:rPr>
  </w:style>
  <w:style w:type="paragraph" w:styleId="BodyText3">
    <w:name w:val="Body Text 3"/>
    <w:basedOn w:val="Normal"/>
    <w:rsid w:val="00817754"/>
    <w:pPr>
      <w:spacing w:after="120"/>
    </w:pPr>
    <w:rPr>
      <w:sz w:val="16"/>
      <w:szCs w:val="16"/>
    </w:rPr>
  </w:style>
  <w:style w:type="paragraph" w:styleId="BodyText2">
    <w:name w:val="Body Text 2"/>
    <w:basedOn w:val="Normal"/>
    <w:rsid w:val="00E60B25"/>
    <w:pPr>
      <w:spacing w:after="120" w:line="480" w:lineRule="auto"/>
    </w:pPr>
  </w:style>
  <w:style w:type="paragraph" w:customStyle="1" w:styleId="Char">
    <w:name w:val="Char"/>
    <w:basedOn w:val="Normal"/>
    <w:rsid w:val="002D3965"/>
    <w:pPr>
      <w:spacing w:after="160" w:line="240" w:lineRule="exact"/>
    </w:pPr>
    <w:rPr>
      <w:rFonts w:ascii="Verdana" w:eastAsia="MS Mincho" w:hAnsi="Verdana"/>
      <w:sz w:val="20"/>
      <w:szCs w:val="20"/>
    </w:rPr>
  </w:style>
  <w:style w:type="character" w:styleId="CommentReference">
    <w:name w:val="annotation reference"/>
    <w:basedOn w:val="DefaultParagraphFont"/>
    <w:rsid w:val="00AA6F38"/>
    <w:rPr>
      <w:sz w:val="16"/>
      <w:szCs w:val="16"/>
    </w:rPr>
  </w:style>
  <w:style w:type="paragraph" w:styleId="CommentText">
    <w:name w:val="annotation text"/>
    <w:basedOn w:val="Normal"/>
    <w:link w:val="CommentTextChar"/>
    <w:rsid w:val="00AA6F38"/>
    <w:rPr>
      <w:sz w:val="20"/>
      <w:szCs w:val="20"/>
    </w:rPr>
  </w:style>
  <w:style w:type="character" w:customStyle="1" w:styleId="CommentTextChar">
    <w:name w:val="Comment Text Char"/>
    <w:basedOn w:val="DefaultParagraphFont"/>
    <w:link w:val="CommentText"/>
    <w:rsid w:val="00AA6F38"/>
  </w:style>
  <w:style w:type="paragraph" w:styleId="CommentSubject">
    <w:name w:val="annotation subject"/>
    <w:basedOn w:val="CommentText"/>
    <w:next w:val="CommentText"/>
    <w:link w:val="CommentSubjectChar"/>
    <w:rsid w:val="00AA6F38"/>
    <w:rPr>
      <w:b/>
      <w:bCs/>
    </w:rPr>
  </w:style>
  <w:style w:type="character" w:customStyle="1" w:styleId="CommentSubjectChar">
    <w:name w:val="Comment Subject Char"/>
    <w:basedOn w:val="CommentTextChar"/>
    <w:link w:val="CommentSubject"/>
    <w:rsid w:val="00AA6F38"/>
    <w:rPr>
      <w:b/>
      <w:bCs/>
    </w:rPr>
  </w:style>
  <w:style w:type="paragraph" w:styleId="BalloonText">
    <w:name w:val="Balloon Text"/>
    <w:basedOn w:val="Normal"/>
    <w:link w:val="BalloonTextChar"/>
    <w:rsid w:val="00AA6F38"/>
    <w:rPr>
      <w:rFonts w:ascii="Tahoma" w:hAnsi="Tahoma" w:cs="Tahoma"/>
      <w:sz w:val="16"/>
      <w:szCs w:val="16"/>
    </w:rPr>
  </w:style>
  <w:style w:type="character" w:customStyle="1" w:styleId="BalloonTextChar">
    <w:name w:val="Balloon Text Char"/>
    <w:basedOn w:val="DefaultParagraphFont"/>
    <w:link w:val="BalloonText"/>
    <w:rsid w:val="00AA6F38"/>
    <w:rPr>
      <w:rFonts w:ascii="Tahoma" w:hAnsi="Tahoma" w:cs="Tahoma"/>
      <w:sz w:val="16"/>
      <w:szCs w:val="16"/>
    </w:rPr>
  </w:style>
  <w:style w:type="character" w:styleId="Hyperlink">
    <w:name w:val="Hyperlink"/>
    <w:basedOn w:val="DefaultParagraphFont"/>
    <w:rsid w:val="00AF5C4F"/>
    <w:rPr>
      <w:color w:val="0000FF"/>
      <w:u w:val="single"/>
    </w:rPr>
  </w:style>
  <w:style w:type="paragraph" w:styleId="DocumentMap">
    <w:name w:val="Document Map"/>
    <w:basedOn w:val="Normal"/>
    <w:semiHidden/>
    <w:rsid w:val="00EA7752"/>
    <w:pPr>
      <w:shd w:val="clear" w:color="auto" w:fill="000080"/>
    </w:pPr>
    <w:rPr>
      <w:rFonts w:ascii="Tahoma" w:hAnsi="Tahoma" w:cs="Tahoma"/>
      <w:sz w:val="20"/>
      <w:szCs w:val="20"/>
    </w:rPr>
  </w:style>
  <w:style w:type="character" w:customStyle="1" w:styleId="cbstyle">
    <w:name w:val="cb_style"/>
    <w:basedOn w:val="DefaultParagraphFont"/>
    <w:rsid w:val="00EA7752"/>
  </w:style>
  <w:style w:type="character" w:customStyle="1" w:styleId="normalchar1">
    <w:name w:val="normal__char1"/>
    <w:basedOn w:val="DefaultParagraphFont"/>
    <w:rsid w:val="00AF6C2B"/>
    <w:rPr>
      <w:rFonts w:ascii="Times New Roman" w:hAnsi="Times New Roman" w:cs="Times New Roman" w:hint="default"/>
      <w:strike w:val="0"/>
      <w:dstrike w:val="0"/>
      <w:sz w:val="24"/>
      <w:szCs w:val="24"/>
      <w:u w:val="none"/>
      <w:effect w:val="none"/>
    </w:rPr>
  </w:style>
  <w:style w:type="paragraph" w:customStyle="1" w:styleId="Normal11arial">
    <w:name w:val="Normal _11 arial"/>
    <w:basedOn w:val="HTMLPreformatted"/>
    <w:rsid w:val="003A1241"/>
    <w:pPr>
      <w:numPr>
        <w:numId w:val="3"/>
      </w:numPr>
    </w:pPr>
    <w:rPr>
      <w:rFonts w:eastAsia="Courier New" w:cs="Times New Roman"/>
      <w:color w:val="000000"/>
      <w:sz w:val="22"/>
      <w:szCs w:val="22"/>
    </w:rPr>
  </w:style>
  <w:style w:type="paragraph" w:styleId="HTMLPreformatted">
    <w:name w:val="HTML Preformatted"/>
    <w:basedOn w:val="Normal"/>
    <w:rsid w:val="003A1241"/>
    <w:rPr>
      <w:rFonts w:ascii="Courier New" w:hAnsi="Courier New" w:cs="Courier New"/>
      <w:sz w:val="20"/>
      <w:szCs w:val="20"/>
    </w:rPr>
  </w:style>
  <w:style w:type="paragraph" w:styleId="Header">
    <w:name w:val="header"/>
    <w:basedOn w:val="Normal"/>
    <w:link w:val="HeaderChar"/>
    <w:rsid w:val="00922EF7"/>
    <w:pPr>
      <w:tabs>
        <w:tab w:val="center" w:pos="4320"/>
        <w:tab w:val="right" w:pos="8640"/>
      </w:tabs>
    </w:pPr>
  </w:style>
  <w:style w:type="paragraph" w:styleId="NormalWeb">
    <w:name w:val="Normal (Web)"/>
    <w:basedOn w:val="Normal"/>
    <w:uiPriority w:val="99"/>
    <w:rsid w:val="00A857F4"/>
    <w:pPr>
      <w:spacing w:before="100" w:beforeAutospacing="1" w:after="100" w:afterAutospacing="1"/>
    </w:pPr>
  </w:style>
  <w:style w:type="paragraph" w:styleId="PlainText">
    <w:name w:val="Plain Text"/>
    <w:basedOn w:val="Normal"/>
    <w:link w:val="PlainTextChar"/>
    <w:uiPriority w:val="99"/>
    <w:unhideWhenUsed/>
    <w:rsid w:val="00F35691"/>
    <w:rPr>
      <w:rFonts w:ascii="Consolas" w:eastAsia="Calibri" w:hAnsi="Consolas"/>
      <w:sz w:val="21"/>
      <w:szCs w:val="21"/>
    </w:rPr>
  </w:style>
  <w:style w:type="character" w:customStyle="1" w:styleId="PlainTextChar">
    <w:name w:val="Plain Text Char"/>
    <w:basedOn w:val="DefaultParagraphFont"/>
    <w:link w:val="PlainText"/>
    <w:uiPriority w:val="99"/>
    <w:rsid w:val="00F35691"/>
    <w:rPr>
      <w:rFonts w:ascii="Consolas" w:eastAsia="Calibri" w:hAnsi="Consolas"/>
      <w:sz w:val="21"/>
      <w:szCs w:val="21"/>
    </w:rPr>
  </w:style>
  <w:style w:type="character" w:customStyle="1" w:styleId="klink">
    <w:name w:val="klink"/>
    <w:basedOn w:val="DefaultParagraphFont"/>
    <w:rsid w:val="002B6211"/>
  </w:style>
  <w:style w:type="character" w:customStyle="1" w:styleId="textblue1">
    <w:name w:val="textblue1"/>
    <w:basedOn w:val="DefaultParagraphFont"/>
    <w:rsid w:val="00662CD8"/>
    <w:rPr>
      <w:rFonts w:ascii="Arial" w:hAnsi="Arial" w:cs="Arial" w:hint="default"/>
      <w:sz w:val="14"/>
      <w:szCs w:val="14"/>
    </w:rPr>
  </w:style>
  <w:style w:type="paragraph" w:styleId="BodyTextIndent3">
    <w:name w:val="Body Text Indent 3"/>
    <w:basedOn w:val="Normal"/>
    <w:link w:val="BodyTextIndent3Char"/>
    <w:rsid w:val="00EE60B2"/>
    <w:pPr>
      <w:spacing w:after="120"/>
      <w:ind w:left="360"/>
    </w:pPr>
    <w:rPr>
      <w:sz w:val="16"/>
      <w:szCs w:val="16"/>
    </w:rPr>
  </w:style>
  <w:style w:type="character" w:customStyle="1" w:styleId="BodyTextIndent3Char">
    <w:name w:val="Body Text Indent 3 Char"/>
    <w:basedOn w:val="DefaultParagraphFont"/>
    <w:link w:val="BodyTextIndent3"/>
    <w:rsid w:val="00EE60B2"/>
    <w:rPr>
      <w:sz w:val="16"/>
      <w:szCs w:val="16"/>
    </w:rPr>
  </w:style>
  <w:style w:type="character" w:customStyle="1" w:styleId="Heading6Char">
    <w:name w:val="Heading 6 Char"/>
    <w:basedOn w:val="DefaultParagraphFont"/>
    <w:link w:val="Heading6"/>
    <w:semiHidden/>
    <w:rsid w:val="002B27C1"/>
    <w:rPr>
      <w:rFonts w:ascii="Cambria" w:eastAsia="Times New Roman" w:hAnsi="Cambria" w:cs="Times New Roman"/>
      <w:i/>
      <w:iCs/>
      <w:color w:val="243F60"/>
      <w:sz w:val="24"/>
      <w:szCs w:val="24"/>
    </w:rPr>
  </w:style>
  <w:style w:type="paragraph" w:styleId="ListParagraph">
    <w:name w:val="List Paragraph"/>
    <w:basedOn w:val="Normal"/>
    <w:link w:val="ListParagraphChar"/>
    <w:uiPriority w:val="34"/>
    <w:qFormat/>
    <w:rsid w:val="00FC4B81"/>
    <w:pPr>
      <w:ind w:left="720"/>
      <w:contextualSpacing/>
    </w:pPr>
  </w:style>
  <w:style w:type="character" w:customStyle="1" w:styleId="Heading5Char">
    <w:name w:val="Heading 5 Char"/>
    <w:basedOn w:val="DefaultParagraphFont"/>
    <w:link w:val="Heading5"/>
    <w:semiHidden/>
    <w:rsid w:val="00F64CDE"/>
    <w:rPr>
      <w:rFonts w:asciiTheme="majorHAnsi" w:eastAsiaTheme="majorEastAsia" w:hAnsiTheme="majorHAnsi" w:cstheme="majorBidi"/>
      <w:color w:val="243F60" w:themeColor="accent1" w:themeShade="7F"/>
      <w:sz w:val="24"/>
      <w:szCs w:val="24"/>
    </w:rPr>
  </w:style>
  <w:style w:type="paragraph" w:customStyle="1" w:styleId="Body">
    <w:name w:val="Body"/>
    <w:uiPriority w:val="99"/>
    <w:rsid w:val="003A1D56"/>
    <w:pPr>
      <w:suppressAutoHyphens/>
      <w:spacing w:after="180"/>
    </w:pPr>
    <w:rPr>
      <w:rFonts w:ascii="Didot" w:hAnsi="Didot"/>
      <w:color w:val="000000"/>
      <w:sz w:val="18"/>
    </w:rPr>
  </w:style>
  <w:style w:type="paragraph" w:customStyle="1" w:styleId="NormalArial">
    <w:name w:val="Normal + Arial"/>
    <w:aliases w:val="10 pt,Normal + Verdana,Bold + 10 pt,Bold"/>
    <w:basedOn w:val="Normal"/>
    <w:uiPriority w:val="99"/>
    <w:rsid w:val="00135E03"/>
    <w:pPr>
      <w:widowControl w:val="0"/>
      <w:numPr>
        <w:numId w:val="4"/>
      </w:numPr>
      <w:autoSpaceDE w:val="0"/>
      <w:autoSpaceDN w:val="0"/>
      <w:adjustRightInd w:val="0"/>
      <w:spacing w:line="192" w:lineRule="auto"/>
      <w:jc w:val="both"/>
    </w:pPr>
    <w:rPr>
      <w:rFonts w:ascii="Arial" w:hAnsi="Arial" w:cs="Arial"/>
      <w:sz w:val="20"/>
      <w:szCs w:val="20"/>
    </w:rPr>
  </w:style>
  <w:style w:type="paragraph" w:customStyle="1" w:styleId="BodyText31">
    <w:name w:val="Body Text 31"/>
    <w:uiPriority w:val="99"/>
    <w:rsid w:val="00B40BBF"/>
    <w:pPr>
      <w:jc w:val="both"/>
    </w:pPr>
    <w:rPr>
      <w:rFonts w:ascii="Arial Bold" w:hAnsi="Arial Bold"/>
      <w:color w:val="000000"/>
    </w:rPr>
  </w:style>
  <w:style w:type="character" w:customStyle="1" w:styleId="HTMLTypewriter1">
    <w:name w:val="HTML Typewriter1"/>
    <w:uiPriority w:val="99"/>
    <w:rsid w:val="00B40BBF"/>
    <w:rPr>
      <w:rFonts w:ascii="Courier New" w:hAnsi="Courier New"/>
      <w:color w:val="000000"/>
      <w:sz w:val="20"/>
    </w:rPr>
  </w:style>
  <w:style w:type="paragraph" w:customStyle="1" w:styleId="PlainText1">
    <w:name w:val="Plain Text1"/>
    <w:uiPriority w:val="99"/>
    <w:rsid w:val="00B40BBF"/>
    <w:rPr>
      <w:rFonts w:ascii="Courier New Italic" w:hAnsi="Courier New Italic"/>
      <w:color w:val="000000"/>
    </w:rPr>
  </w:style>
  <w:style w:type="paragraph" w:customStyle="1" w:styleId="Default">
    <w:name w:val="Default"/>
    <w:uiPriority w:val="99"/>
    <w:rsid w:val="00636755"/>
    <w:pPr>
      <w:widowControl w:val="0"/>
      <w:suppressAutoHyphens/>
    </w:pPr>
    <w:rPr>
      <w:color w:val="000000"/>
      <w:kern w:val="1"/>
      <w:sz w:val="24"/>
    </w:rPr>
  </w:style>
  <w:style w:type="character" w:customStyle="1" w:styleId="FooterChar">
    <w:name w:val="Footer Char"/>
    <w:basedOn w:val="DefaultParagraphFont"/>
    <w:link w:val="Footer"/>
    <w:uiPriority w:val="99"/>
    <w:rsid w:val="00B66C07"/>
  </w:style>
  <w:style w:type="paragraph" w:customStyle="1" w:styleId="normal1">
    <w:name w:val="normal 1"/>
    <w:basedOn w:val="Normal"/>
    <w:autoRedefine/>
    <w:rsid w:val="00CB1D8E"/>
    <w:pPr>
      <w:keepNext/>
      <w:jc w:val="both"/>
    </w:pPr>
    <w:rPr>
      <w:bCs/>
      <w:sz w:val="22"/>
      <w:szCs w:val="22"/>
      <w:lang w:val="en-GB"/>
    </w:rPr>
  </w:style>
  <w:style w:type="paragraph" w:customStyle="1" w:styleId="SectionTitle">
    <w:name w:val="Section Title"/>
    <w:basedOn w:val="Normal"/>
    <w:next w:val="Normal"/>
    <w:rsid w:val="00F63B30"/>
    <w:pPr>
      <w:pBdr>
        <w:bottom w:val="single" w:sz="6" w:space="1" w:color="808080"/>
      </w:pBdr>
      <w:spacing w:before="220" w:line="220" w:lineRule="atLeast"/>
    </w:pPr>
    <w:rPr>
      <w:rFonts w:ascii="Garamond" w:hAnsi="Garamond"/>
      <w:caps/>
      <w:spacing w:val="15"/>
      <w:sz w:val="20"/>
      <w:szCs w:val="20"/>
    </w:rPr>
  </w:style>
  <w:style w:type="paragraph" w:customStyle="1" w:styleId="JobTitle">
    <w:name w:val="Job Title"/>
    <w:next w:val="Achievement"/>
    <w:rsid w:val="00F63B30"/>
    <w:pPr>
      <w:spacing w:before="40" w:after="40" w:line="220" w:lineRule="atLeast"/>
    </w:pPr>
    <w:rPr>
      <w:rFonts w:ascii="Garamond" w:hAnsi="Garamond"/>
      <w:i/>
      <w:spacing w:val="5"/>
      <w:sz w:val="23"/>
    </w:rPr>
  </w:style>
  <w:style w:type="paragraph" w:customStyle="1" w:styleId="CompanyNameOne">
    <w:name w:val="Company Name One"/>
    <w:basedOn w:val="Normal"/>
    <w:next w:val="JobTitle"/>
    <w:rsid w:val="00F63B30"/>
    <w:pPr>
      <w:tabs>
        <w:tab w:val="left" w:pos="1440"/>
        <w:tab w:val="right" w:pos="6480"/>
      </w:tabs>
      <w:spacing w:before="60" w:line="220" w:lineRule="atLeast"/>
    </w:pPr>
    <w:rPr>
      <w:rFonts w:ascii="Garamond" w:hAnsi="Garamond"/>
      <w:sz w:val="22"/>
      <w:szCs w:val="20"/>
    </w:rPr>
  </w:style>
  <w:style w:type="paragraph" w:customStyle="1" w:styleId="Institution">
    <w:name w:val="Institution"/>
    <w:basedOn w:val="Normal"/>
    <w:next w:val="Achievement"/>
    <w:rsid w:val="00F63B30"/>
    <w:pPr>
      <w:tabs>
        <w:tab w:val="left" w:pos="1440"/>
        <w:tab w:val="right" w:pos="6480"/>
      </w:tabs>
      <w:spacing w:before="60" w:line="220" w:lineRule="atLeast"/>
    </w:pPr>
    <w:rPr>
      <w:rFonts w:ascii="Garamond" w:hAnsi="Garamond"/>
      <w:sz w:val="22"/>
      <w:szCs w:val="20"/>
    </w:rPr>
  </w:style>
  <w:style w:type="paragraph" w:customStyle="1" w:styleId="Name">
    <w:name w:val="Name"/>
    <w:basedOn w:val="Normal"/>
    <w:next w:val="Normal"/>
    <w:rsid w:val="00C444C1"/>
    <w:pPr>
      <w:spacing w:after="440" w:line="240" w:lineRule="atLeast"/>
      <w:jc w:val="center"/>
    </w:pPr>
    <w:rPr>
      <w:rFonts w:ascii="Garamond" w:hAnsi="Garamond"/>
      <w:caps/>
      <w:spacing w:val="80"/>
      <w:sz w:val="44"/>
      <w:szCs w:val="20"/>
    </w:rPr>
  </w:style>
  <w:style w:type="character" w:customStyle="1" w:styleId="Heading1Char">
    <w:name w:val="Heading 1 Char"/>
    <w:basedOn w:val="DefaultParagraphFont"/>
    <w:link w:val="Heading1"/>
    <w:rsid w:val="001165A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semiHidden/>
    <w:rsid w:val="001165AC"/>
    <w:rPr>
      <w:rFonts w:asciiTheme="majorHAnsi" w:eastAsiaTheme="majorEastAsia" w:hAnsiTheme="majorHAnsi" w:cstheme="majorBidi"/>
      <w:b/>
      <w:bCs/>
      <w:i/>
      <w:iCs/>
      <w:color w:val="4F81BD" w:themeColor="accent1"/>
      <w:sz w:val="24"/>
      <w:szCs w:val="24"/>
    </w:rPr>
  </w:style>
  <w:style w:type="character" w:customStyle="1" w:styleId="edutext1">
    <w:name w:val="edutext1"/>
    <w:rsid w:val="001165AC"/>
    <w:rPr>
      <w:rFonts w:ascii="Tahoma" w:hAnsi="Tahoma" w:cs="Tahoma" w:hint="default"/>
      <w:color w:val="707070"/>
      <w:sz w:val="17"/>
      <w:szCs w:val="17"/>
    </w:rPr>
  </w:style>
  <w:style w:type="paragraph" w:styleId="NoSpacing">
    <w:name w:val="No Spacing"/>
    <w:link w:val="NoSpacingChar"/>
    <w:uiPriority w:val="1"/>
    <w:qFormat/>
    <w:rsid w:val="00C218E6"/>
    <w:pPr>
      <w:jc w:val="center"/>
    </w:pPr>
    <w:rPr>
      <w:rFonts w:asciiTheme="minorHAnsi" w:eastAsiaTheme="minorEastAsia" w:hAnsiTheme="minorHAnsi" w:cstheme="minorBidi"/>
      <w:color w:val="404040" w:themeColor="text1" w:themeTint="BF"/>
      <w:sz w:val="22"/>
      <w:szCs w:val="22"/>
    </w:rPr>
  </w:style>
  <w:style w:type="character" w:customStyle="1" w:styleId="NoSpacingChar">
    <w:name w:val="No Spacing Char"/>
    <w:basedOn w:val="DefaultParagraphFont"/>
    <w:link w:val="NoSpacing"/>
    <w:uiPriority w:val="1"/>
    <w:rsid w:val="00C218E6"/>
    <w:rPr>
      <w:rFonts w:asciiTheme="minorHAnsi" w:eastAsiaTheme="minorEastAsia" w:hAnsiTheme="minorHAnsi" w:cstheme="minorBidi"/>
      <w:color w:val="404040" w:themeColor="text1" w:themeTint="BF"/>
      <w:sz w:val="22"/>
      <w:szCs w:val="22"/>
    </w:rPr>
  </w:style>
  <w:style w:type="character" w:styleId="PlaceholderText">
    <w:name w:val="Placeholder Text"/>
    <w:basedOn w:val="DefaultParagraphFont"/>
    <w:uiPriority w:val="99"/>
    <w:rsid w:val="00C218E6"/>
    <w:rPr>
      <w:color w:val="auto"/>
    </w:rPr>
  </w:style>
  <w:style w:type="character" w:customStyle="1" w:styleId="HeaderChar">
    <w:name w:val="Header Char"/>
    <w:basedOn w:val="DefaultParagraphFont"/>
    <w:link w:val="Header"/>
    <w:rsid w:val="00097A4B"/>
    <w:rPr>
      <w:sz w:val="24"/>
      <w:szCs w:val="24"/>
    </w:rPr>
  </w:style>
  <w:style w:type="character" w:customStyle="1" w:styleId="ListParagraphChar">
    <w:name w:val="List Paragraph Char"/>
    <w:basedOn w:val="DefaultParagraphFont"/>
    <w:link w:val="ListParagraph"/>
    <w:uiPriority w:val="34"/>
    <w:locked/>
    <w:rsid w:val="00097A4B"/>
    <w:rPr>
      <w:sz w:val="24"/>
      <w:szCs w:val="24"/>
    </w:rPr>
  </w:style>
</w:styles>
</file>

<file path=word/webSettings.xml><?xml version="1.0" encoding="utf-8"?>
<w:webSettings xmlns:r="http://schemas.openxmlformats.org/officeDocument/2006/relationships" xmlns:w="http://schemas.openxmlformats.org/wordprocessingml/2006/main">
  <w:divs>
    <w:div w:id="314917167">
      <w:bodyDiv w:val="1"/>
      <w:marLeft w:val="0"/>
      <w:marRight w:val="0"/>
      <w:marTop w:val="0"/>
      <w:marBottom w:val="0"/>
      <w:divBdr>
        <w:top w:val="none" w:sz="0" w:space="0" w:color="auto"/>
        <w:left w:val="none" w:sz="0" w:space="0" w:color="auto"/>
        <w:bottom w:val="none" w:sz="0" w:space="0" w:color="auto"/>
        <w:right w:val="none" w:sz="0" w:space="0" w:color="auto"/>
      </w:divBdr>
    </w:div>
    <w:div w:id="566233062">
      <w:bodyDiv w:val="1"/>
      <w:marLeft w:val="0"/>
      <w:marRight w:val="0"/>
      <w:marTop w:val="0"/>
      <w:marBottom w:val="0"/>
      <w:divBdr>
        <w:top w:val="none" w:sz="0" w:space="0" w:color="auto"/>
        <w:left w:val="none" w:sz="0" w:space="0" w:color="auto"/>
        <w:bottom w:val="none" w:sz="0" w:space="0" w:color="auto"/>
        <w:right w:val="none" w:sz="0" w:space="0" w:color="auto"/>
      </w:divBdr>
    </w:div>
    <w:div w:id="716205480">
      <w:bodyDiv w:val="1"/>
      <w:marLeft w:val="0"/>
      <w:marRight w:val="0"/>
      <w:marTop w:val="0"/>
      <w:marBottom w:val="0"/>
      <w:divBdr>
        <w:top w:val="none" w:sz="0" w:space="0" w:color="auto"/>
        <w:left w:val="none" w:sz="0" w:space="0" w:color="auto"/>
        <w:bottom w:val="none" w:sz="0" w:space="0" w:color="auto"/>
        <w:right w:val="none" w:sz="0" w:space="0" w:color="auto"/>
      </w:divBdr>
    </w:div>
    <w:div w:id="1741097723">
      <w:bodyDiv w:val="1"/>
      <w:marLeft w:val="0"/>
      <w:marRight w:val="0"/>
      <w:marTop w:val="0"/>
      <w:marBottom w:val="0"/>
      <w:divBdr>
        <w:top w:val="none" w:sz="0" w:space="0" w:color="auto"/>
        <w:left w:val="none" w:sz="0" w:space="0" w:color="auto"/>
        <w:bottom w:val="none" w:sz="0" w:space="0" w:color="auto"/>
        <w:right w:val="none" w:sz="0" w:space="0" w:color="auto"/>
      </w:divBdr>
    </w:div>
    <w:div w:id="201164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vishwa707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12345 SW Park Ave, Somewhere, ST 01234</CompanyAddress>
  <CompanyPhone>555-555-1212</CompanyPhone>
  <CompanyFax/>
  <CompanyEmail>email@emailaddres.com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9921F1-3F65-475E-9AA6-50C4FA1D2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17680</CharactersWithSpaces>
  <SharedDoc>false</SharedDoc>
  <HLinks>
    <vt:vector size="6" baseType="variant">
      <vt:variant>
        <vt:i4>7405667</vt:i4>
      </vt:variant>
      <vt:variant>
        <vt:i4>0</vt:i4>
      </vt:variant>
      <vt:variant>
        <vt:i4>0</vt:i4>
      </vt:variant>
      <vt:variant>
        <vt:i4>5</vt:i4>
      </vt:variant>
      <vt:variant>
        <vt:lpwstr>http://www.roseindia.net/dojo/dojo-auto-completer.shtml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Manager</dc:subject>
  <dc:creator/>
  <cp:lastModifiedBy/>
  <cp:revision>1</cp:revision>
  <dcterms:created xsi:type="dcterms:W3CDTF">2016-02-03T22:17:00Z</dcterms:created>
  <dcterms:modified xsi:type="dcterms:W3CDTF">2016-02-03T22:17:00Z</dcterms:modified>
</cp:coreProperties>
</file>