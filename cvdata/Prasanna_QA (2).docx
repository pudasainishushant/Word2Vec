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28A" w:rsidRPr="0065383F" w:rsidRDefault="0065383F" w:rsidP="0065383F">
      <w:pPr>
        <w:jc w:val="center"/>
        <w:rPr>
          <w:rFonts w:asciiTheme="minorHAnsi" w:hAnsiTheme="minorHAnsi" w:cstheme="minorHAnsi"/>
          <w:b/>
          <w:bCs/>
          <w:sz w:val="22"/>
          <w:szCs w:val="22"/>
        </w:rPr>
      </w:pPr>
      <w:r w:rsidRPr="0065383F">
        <w:rPr>
          <w:rFonts w:asciiTheme="minorHAnsi" w:hAnsiTheme="minorHAnsi" w:cstheme="minorHAnsi"/>
          <w:b/>
          <w:bCs/>
          <w:sz w:val="22"/>
          <w:szCs w:val="22"/>
        </w:rPr>
        <w:t>Keerthi prasanna kanaparthi</w:t>
      </w:r>
    </w:p>
    <w:p w:rsidR="0065383F" w:rsidRPr="0065383F" w:rsidRDefault="0065383F" w:rsidP="0065383F">
      <w:pPr>
        <w:jc w:val="center"/>
        <w:rPr>
          <w:rFonts w:asciiTheme="minorHAnsi" w:hAnsiTheme="minorHAnsi" w:cstheme="minorHAnsi"/>
          <w:sz w:val="22"/>
          <w:szCs w:val="22"/>
        </w:rPr>
      </w:pPr>
    </w:p>
    <w:p w:rsidR="00823F23" w:rsidRPr="0065383F" w:rsidRDefault="00AE5A08" w:rsidP="0061628A">
      <w:pPr>
        <w:pStyle w:val="ColorfulList-Accent11"/>
        <w:tabs>
          <w:tab w:val="left" w:pos="9090"/>
        </w:tabs>
        <w:spacing w:after="0" w:line="240" w:lineRule="auto"/>
        <w:ind w:left="0"/>
        <w:contextualSpacing/>
        <w:rPr>
          <w:rFonts w:asciiTheme="minorHAnsi" w:eastAsia="Times New Roman" w:hAnsiTheme="minorHAnsi" w:cstheme="minorHAnsi"/>
          <w:color w:val="000000"/>
          <w:sz w:val="22"/>
          <w:szCs w:val="22"/>
          <w:lang w:eastAsia="en-US"/>
        </w:rPr>
      </w:pPr>
      <w:r w:rsidRPr="0065383F">
        <w:rPr>
          <w:rFonts w:asciiTheme="minorHAnsi" w:eastAsia="Times New Roman" w:hAnsiTheme="minorHAnsi" w:cstheme="minorHAnsi"/>
          <w:color w:val="000000"/>
          <w:sz w:val="22"/>
          <w:szCs w:val="22"/>
          <w:lang w:eastAsia="en-US"/>
        </w:rPr>
        <w:t>Over</w:t>
      </w:r>
      <w:r w:rsidR="0065383F">
        <w:rPr>
          <w:rFonts w:asciiTheme="minorHAnsi" w:eastAsia="Times New Roman" w:hAnsiTheme="minorHAnsi" w:cstheme="minorHAnsi"/>
          <w:color w:val="000000"/>
          <w:sz w:val="22"/>
          <w:szCs w:val="22"/>
          <w:lang w:eastAsia="en-US"/>
        </w:rPr>
        <w:t xml:space="preserve"> 5</w:t>
      </w:r>
      <w:r w:rsidR="00E13D74" w:rsidRPr="0065383F">
        <w:rPr>
          <w:rFonts w:asciiTheme="minorHAnsi" w:eastAsia="Times New Roman" w:hAnsiTheme="minorHAnsi" w:cstheme="minorHAnsi"/>
          <w:color w:val="000000"/>
          <w:sz w:val="22"/>
          <w:szCs w:val="22"/>
          <w:lang w:eastAsia="en-US"/>
        </w:rPr>
        <w:t xml:space="preserve"> </w:t>
      </w:r>
      <w:r w:rsidR="007E7FD6" w:rsidRPr="0065383F">
        <w:rPr>
          <w:rFonts w:asciiTheme="minorHAnsi" w:eastAsia="Times New Roman" w:hAnsiTheme="minorHAnsi" w:cstheme="minorHAnsi"/>
          <w:color w:val="000000"/>
          <w:sz w:val="22"/>
          <w:szCs w:val="22"/>
          <w:lang w:eastAsia="en-US"/>
        </w:rPr>
        <w:t>year</w:t>
      </w:r>
      <w:r w:rsidR="003371CB" w:rsidRPr="0065383F">
        <w:rPr>
          <w:rFonts w:asciiTheme="minorHAnsi" w:eastAsia="Times New Roman" w:hAnsiTheme="minorHAnsi" w:cstheme="minorHAnsi"/>
          <w:color w:val="000000"/>
          <w:sz w:val="22"/>
          <w:szCs w:val="22"/>
          <w:lang w:eastAsia="en-US"/>
        </w:rPr>
        <w:t>s</w:t>
      </w:r>
      <w:r w:rsidR="00E13D74" w:rsidRPr="0065383F">
        <w:rPr>
          <w:rFonts w:asciiTheme="minorHAnsi" w:eastAsia="Times New Roman" w:hAnsiTheme="minorHAnsi" w:cstheme="minorHAnsi"/>
          <w:color w:val="000000"/>
          <w:sz w:val="22"/>
          <w:szCs w:val="22"/>
          <w:lang w:eastAsia="en-US"/>
        </w:rPr>
        <w:t xml:space="preserve"> </w:t>
      </w:r>
      <w:r w:rsidR="009F7DAB" w:rsidRPr="0065383F">
        <w:rPr>
          <w:rFonts w:asciiTheme="minorHAnsi" w:eastAsia="Times New Roman" w:hAnsiTheme="minorHAnsi" w:cstheme="minorHAnsi"/>
          <w:color w:val="000000"/>
          <w:sz w:val="22"/>
          <w:szCs w:val="22"/>
          <w:lang w:eastAsia="en-US"/>
        </w:rPr>
        <w:t>of industry</w:t>
      </w:r>
      <w:r w:rsidR="00E13D74" w:rsidRPr="0065383F">
        <w:rPr>
          <w:rFonts w:asciiTheme="minorHAnsi" w:eastAsia="Times New Roman" w:hAnsiTheme="minorHAnsi" w:cstheme="minorHAnsi"/>
          <w:color w:val="000000"/>
          <w:sz w:val="22"/>
          <w:szCs w:val="22"/>
          <w:lang w:eastAsia="en-US"/>
        </w:rPr>
        <w:t xml:space="preserve"> </w:t>
      </w:r>
      <w:r w:rsidR="003371CB" w:rsidRPr="0065383F">
        <w:rPr>
          <w:rFonts w:asciiTheme="minorHAnsi" w:eastAsia="Times New Roman" w:hAnsiTheme="minorHAnsi" w:cstheme="minorHAnsi"/>
          <w:color w:val="000000"/>
          <w:sz w:val="22"/>
          <w:szCs w:val="22"/>
          <w:lang w:eastAsia="en-US"/>
        </w:rPr>
        <w:t xml:space="preserve">wide experience as a </w:t>
      </w:r>
      <w:r w:rsidR="001630A1" w:rsidRPr="0065383F">
        <w:rPr>
          <w:rFonts w:asciiTheme="minorHAnsi" w:eastAsia="Times New Roman" w:hAnsiTheme="minorHAnsi" w:cstheme="minorHAnsi"/>
          <w:color w:val="000000"/>
          <w:sz w:val="22"/>
          <w:szCs w:val="22"/>
          <w:lang w:eastAsia="en-US"/>
        </w:rPr>
        <w:t xml:space="preserve"> Sr.</w:t>
      </w:r>
      <w:r w:rsidR="0047231F" w:rsidRPr="0065383F">
        <w:rPr>
          <w:rFonts w:asciiTheme="minorHAnsi" w:eastAsia="Times New Roman" w:hAnsiTheme="minorHAnsi" w:cstheme="minorHAnsi"/>
          <w:color w:val="000000"/>
          <w:sz w:val="22"/>
          <w:szCs w:val="22"/>
          <w:lang w:eastAsia="en-US"/>
        </w:rPr>
        <w:t xml:space="preserve">QA Engineer </w:t>
      </w:r>
      <w:r w:rsidR="00074065" w:rsidRPr="0065383F">
        <w:rPr>
          <w:rFonts w:asciiTheme="minorHAnsi" w:eastAsia="Times New Roman" w:hAnsiTheme="minorHAnsi" w:cstheme="minorHAnsi"/>
          <w:color w:val="000000"/>
          <w:sz w:val="22"/>
          <w:szCs w:val="22"/>
          <w:lang w:eastAsia="en-US"/>
        </w:rPr>
        <w:t>in</w:t>
      </w:r>
      <w:r w:rsidR="00555894" w:rsidRPr="0065383F">
        <w:rPr>
          <w:rFonts w:asciiTheme="minorHAnsi" w:eastAsia="Times New Roman" w:hAnsiTheme="minorHAnsi" w:cstheme="minorHAnsi"/>
          <w:color w:val="000000"/>
          <w:sz w:val="22"/>
          <w:szCs w:val="22"/>
          <w:lang w:eastAsia="en-US"/>
        </w:rPr>
        <w:t xml:space="preserve"> Client/server application using Microsoft SQL Server and BI suite Development, UAT and Production Environment) Extensive experience in Unit, Functional, Integration, Regression, User Acceptance, System, GUI, Load, Stress, Performance, &amp; Black Box Testing.</w:t>
      </w:r>
      <w:r w:rsidR="007E7FD6" w:rsidRPr="0065383F">
        <w:rPr>
          <w:rFonts w:asciiTheme="minorHAnsi" w:eastAsia="Times New Roman" w:hAnsiTheme="minorHAnsi" w:cstheme="minorHAnsi"/>
          <w:color w:val="000000"/>
          <w:sz w:val="22"/>
          <w:szCs w:val="22"/>
          <w:lang w:eastAsia="en-US"/>
        </w:rPr>
        <w:t>.</w:t>
      </w:r>
      <w:r w:rsidR="003371CB" w:rsidRPr="0065383F">
        <w:rPr>
          <w:rFonts w:asciiTheme="minorHAnsi" w:eastAsia="Times New Roman" w:hAnsiTheme="minorHAnsi" w:cstheme="minorHAnsi"/>
          <w:color w:val="000000"/>
          <w:sz w:val="22"/>
          <w:szCs w:val="22"/>
          <w:lang w:eastAsia="en-US"/>
        </w:rPr>
        <w:t xml:space="preserve"> </w:t>
      </w:r>
    </w:p>
    <w:p w:rsidR="008F78A4" w:rsidRPr="0065383F" w:rsidRDefault="008F78A4" w:rsidP="008F78A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Experience in running automation test cases developed using coded UI framework and debugging the scripts for troubleshooting</w:t>
      </w:r>
    </w:p>
    <w:p w:rsidR="0019725C" w:rsidRPr="0065383F" w:rsidRDefault="0019725C" w:rsidP="008F78A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 xml:space="preserve">Experienced with testing tools such as HP Quality Center, Quick Test Professional (QTP) SOAPUI and SQL Management </w:t>
      </w:r>
      <w:r w:rsidR="006954A9" w:rsidRPr="0065383F">
        <w:rPr>
          <w:rFonts w:asciiTheme="minorHAnsi" w:eastAsia="Times New Roman" w:hAnsiTheme="minorHAnsi" w:cstheme="minorHAnsi"/>
          <w:color w:val="000000"/>
          <w:sz w:val="22"/>
          <w:szCs w:val="22"/>
        </w:rPr>
        <w:t xml:space="preserve">Studio Tool </w:t>
      </w:r>
    </w:p>
    <w:p w:rsidR="0019725C" w:rsidRPr="0065383F" w:rsidRDefault="0019725C" w:rsidP="00224666">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Extensive hands on experience with all levels of testing including Smoke testing, Functional testing, Integration testing, System testing, Regression testing and Database testing</w:t>
      </w:r>
    </w:p>
    <w:p w:rsidR="004F774A" w:rsidRPr="0065383F" w:rsidRDefault="004F774A" w:rsidP="00437E3E">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Test Planning, Test cycle estimation and Test strategy document creation and defining SQA processes whenever required. </w:t>
      </w:r>
    </w:p>
    <w:p w:rsidR="00437E3E" w:rsidRPr="0065383F" w:rsidRDefault="004E07B3" w:rsidP="007A02F8">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Expertise in Black box and White Box testing</w:t>
      </w:r>
      <w:r w:rsidR="007A02F8" w:rsidRPr="0065383F">
        <w:rPr>
          <w:rFonts w:asciiTheme="minorHAnsi" w:eastAsia="Times New Roman" w:hAnsiTheme="minorHAnsi" w:cstheme="minorHAnsi"/>
          <w:color w:val="000000"/>
          <w:sz w:val="22"/>
          <w:szCs w:val="22"/>
        </w:rPr>
        <w:t xml:space="preserve"> .</w:t>
      </w:r>
      <w:r w:rsidR="00437E3E" w:rsidRPr="0065383F">
        <w:rPr>
          <w:rFonts w:asciiTheme="minorHAnsi" w:eastAsia="Times New Roman" w:hAnsiTheme="minorHAnsi" w:cstheme="minorHAnsi"/>
          <w:color w:val="000000"/>
          <w:sz w:val="22"/>
          <w:szCs w:val="22"/>
        </w:rPr>
        <w:t>Strong experien</w:t>
      </w:r>
      <w:r w:rsidR="009D3A2A" w:rsidRPr="0065383F">
        <w:rPr>
          <w:rFonts w:asciiTheme="minorHAnsi" w:eastAsia="Times New Roman" w:hAnsiTheme="minorHAnsi" w:cstheme="minorHAnsi"/>
          <w:color w:val="000000"/>
          <w:sz w:val="22"/>
          <w:szCs w:val="22"/>
        </w:rPr>
        <w:t>ce in HP Quality Center and ALM</w:t>
      </w:r>
      <w:r w:rsidR="006954A9" w:rsidRPr="0065383F">
        <w:rPr>
          <w:rFonts w:asciiTheme="minorHAnsi" w:eastAsia="Times New Roman" w:hAnsiTheme="minorHAnsi" w:cstheme="minorHAnsi"/>
          <w:color w:val="000000"/>
          <w:sz w:val="22"/>
          <w:szCs w:val="22"/>
        </w:rPr>
        <w:t>-</w:t>
      </w:r>
    </w:p>
    <w:p w:rsidR="007C0F2B" w:rsidRPr="0065383F" w:rsidRDefault="007C0F2B" w:rsidP="00437E3E">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 xml:space="preserve">Extensively involved in Backend testing of SQL Queries using Oracle &amp; SQL Server </w:t>
      </w:r>
    </w:p>
    <w:p w:rsidR="004E07B3" w:rsidRPr="0065383F" w:rsidRDefault="004E07B3" w:rsidP="00437E3E">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Experience in creating Test Plan, Test Case, Test Procedures and Test Metrics</w:t>
      </w:r>
    </w:p>
    <w:p w:rsidR="000F1EEF" w:rsidRPr="0065383F" w:rsidRDefault="000F1EEF" w:rsidP="00437E3E">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Utilized QTP to create the automated tests using VBScript for regression test</w:t>
      </w:r>
    </w:p>
    <w:p w:rsidR="00372230" w:rsidRPr="0065383F" w:rsidRDefault="00372230" w:rsidP="008F78A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 xml:space="preserve">Proficient in using Quality Center, Test Director, Bugzilla, </w:t>
      </w:r>
      <w:r w:rsidR="00C403BF" w:rsidRPr="0065383F">
        <w:rPr>
          <w:rFonts w:asciiTheme="minorHAnsi" w:eastAsia="Times New Roman" w:hAnsiTheme="minorHAnsi" w:cstheme="minorHAnsi"/>
          <w:color w:val="000000"/>
          <w:sz w:val="22"/>
          <w:szCs w:val="22"/>
        </w:rPr>
        <w:t>JIRA</w:t>
      </w:r>
      <w:r w:rsidRPr="0065383F">
        <w:rPr>
          <w:rFonts w:asciiTheme="minorHAnsi" w:eastAsia="Times New Roman" w:hAnsiTheme="minorHAnsi" w:cstheme="minorHAnsi"/>
          <w:color w:val="000000"/>
          <w:sz w:val="22"/>
          <w:szCs w:val="22"/>
        </w:rPr>
        <w:t xml:space="preserve"> to track defects and enhancements.</w:t>
      </w:r>
    </w:p>
    <w:p w:rsidR="002D2FA9" w:rsidRPr="0065383F" w:rsidRDefault="002D2FA9" w:rsidP="00224666">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 xml:space="preserve">Test Plan, </w:t>
      </w:r>
      <w:r w:rsidR="004453A1" w:rsidRPr="0065383F">
        <w:rPr>
          <w:rFonts w:asciiTheme="minorHAnsi" w:eastAsia="Times New Roman" w:hAnsiTheme="minorHAnsi" w:cstheme="minorHAnsi"/>
          <w:color w:val="000000"/>
          <w:sz w:val="22"/>
          <w:szCs w:val="22"/>
        </w:rPr>
        <w:t xml:space="preserve">Test Conditions, and Test Cases </w:t>
      </w:r>
      <w:r w:rsidRPr="0065383F">
        <w:rPr>
          <w:rFonts w:asciiTheme="minorHAnsi" w:eastAsia="Times New Roman" w:hAnsiTheme="minorHAnsi" w:cstheme="minorHAnsi"/>
          <w:color w:val="000000"/>
          <w:sz w:val="22"/>
          <w:szCs w:val="22"/>
        </w:rPr>
        <w:t xml:space="preserve"> ensuring adequate testing of software both before and after completion; conducting and documenting UAT.</w:t>
      </w:r>
    </w:p>
    <w:p w:rsidR="00381154" w:rsidRPr="0065383F" w:rsidRDefault="00381154" w:rsidP="0038115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 xml:space="preserve">Extensive experience in ASP.NET, VB.NET, C#, ADO. Net, OOPS, ASP, IIS, VBScript, JavaScript, SQL Server SQL, PL/SQL, T-SQL, Visual Studio </w:t>
      </w:r>
    </w:p>
    <w:p w:rsidR="00C9272D" w:rsidRPr="0065383F" w:rsidRDefault="00EA319B" w:rsidP="00224666">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Extensive experience using </w:t>
      </w:r>
      <w:r w:rsidR="00672850" w:rsidRPr="0065383F">
        <w:rPr>
          <w:rFonts w:asciiTheme="minorHAnsi" w:eastAsia="Times New Roman" w:hAnsiTheme="minorHAnsi" w:cstheme="minorHAnsi"/>
          <w:color w:val="000000"/>
          <w:sz w:val="22"/>
          <w:szCs w:val="22"/>
        </w:rPr>
        <w:t>manual</w:t>
      </w:r>
      <w:r w:rsidRPr="0065383F">
        <w:rPr>
          <w:rFonts w:asciiTheme="minorHAnsi" w:eastAsia="Times New Roman" w:hAnsiTheme="minorHAnsi" w:cstheme="minorHAnsi"/>
          <w:color w:val="000000"/>
          <w:sz w:val="22"/>
          <w:szCs w:val="22"/>
        </w:rPr>
        <w:t xml:space="preserve"> testing to troubleshoot systems integration, GUI, Compatibility, User Acceptance Testing (UAT), SOA Testing using web services, functionality, Database and regression </w:t>
      </w:r>
      <w:r w:rsidR="00672850" w:rsidRPr="0065383F">
        <w:rPr>
          <w:rFonts w:asciiTheme="minorHAnsi" w:eastAsia="Times New Roman" w:hAnsiTheme="minorHAnsi" w:cstheme="minorHAnsi"/>
          <w:color w:val="000000"/>
          <w:sz w:val="22"/>
          <w:szCs w:val="22"/>
        </w:rPr>
        <w:t>testing. Good</w:t>
      </w:r>
      <w:r w:rsidR="00C9272D" w:rsidRPr="0065383F">
        <w:rPr>
          <w:rFonts w:asciiTheme="minorHAnsi" w:eastAsia="Times New Roman" w:hAnsiTheme="minorHAnsi" w:cstheme="minorHAnsi"/>
          <w:color w:val="000000"/>
          <w:sz w:val="22"/>
          <w:szCs w:val="22"/>
        </w:rPr>
        <w:t xml:space="preserve"> Expert on Tools like HP ALM QTP, Quality Center </w:t>
      </w:r>
    </w:p>
    <w:p w:rsidR="002A1F25" w:rsidRPr="0065383F" w:rsidRDefault="002A1F25" w:rsidP="002A1F25">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SOAP UI Experience in implementing Data Driven Test Scritps and Generating SOAP UI Reports..</w:t>
      </w:r>
    </w:p>
    <w:p w:rsidR="00A249B2" w:rsidRPr="0065383F" w:rsidRDefault="00A249B2" w:rsidP="00224666">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Worked in SDLC Methodologies like RUP, Agile, Waterfall and Spiral.</w:t>
      </w:r>
    </w:p>
    <w:p w:rsidR="008F78A4" w:rsidRPr="0065383F" w:rsidRDefault="008F78A4" w:rsidP="008F78A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Extensive experience leading and coding in automated testing for Functional and Performance tests including tools like</w:t>
      </w:r>
      <w:r w:rsidR="004453A1" w:rsidRPr="0065383F">
        <w:rPr>
          <w:rFonts w:asciiTheme="minorHAnsi" w:eastAsia="Times New Roman" w:hAnsiTheme="minorHAnsi" w:cstheme="minorHAnsi"/>
          <w:color w:val="000000"/>
          <w:sz w:val="22"/>
          <w:szCs w:val="22"/>
        </w:rPr>
        <w:t xml:space="preserve"> </w:t>
      </w:r>
      <w:r w:rsidRPr="0065383F">
        <w:rPr>
          <w:rFonts w:asciiTheme="minorHAnsi" w:eastAsia="Times New Roman" w:hAnsiTheme="minorHAnsi" w:cstheme="minorHAnsi"/>
          <w:color w:val="000000"/>
          <w:sz w:val="22"/>
          <w:szCs w:val="22"/>
        </w:rPr>
        <w:t>VSTS(Coded UI,C# MTM),QTP ,Win Runner, Load Runner and VSTS Load Test.</w:t>
      </w:r>
    </w:p>
    <w:p w:rsidR="001630A1" w:rsidRPr="0065383F" w:rsidRDefault="001630A1" w:rsidP="001630A1">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Very good at interpersonal skills, strong analytical skills and leadership qualities.</w:t>
      </w:r>
    </w:p>
    <w:p w:rsidR="0099125E" w:rsidRPr="0065383F" w:rsidRDefault="0099125E" w:rsidP="00224666">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 xml:space="preserve">Hands on experience in Manual and Automated testing using Quick Test Pro(QTP), Load Runner, Quality Center </w:t>
      </w:r>
    </w:p>
    <w:p w:rsidR="00993D81" w:rsidRPr="0065383F" w:rsidRDefault="00993D81" w:rsidP="00224666">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Performed Back-End testing on UNIX to check the log files and permission</w:t>
      </w:r>
    </w:p>
    <w:p w:rsidR="003371CB" w:rsidRPr="0065383F" w:rsidRDefault="003371CB" w:rsidP="00224666">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Extensively created and executed SQL queries in Oracle, SQL Server, and My</w:t>
      </w:r>
      <w:r w:rsidR="004453A1" w:rsidRPr="0065383F">
        <w:rPr>
          <w:rFonts w:asciiTheme="minorHAnsi" w:eastAsia="Times New Roman" w:hAnsiTheme="minorHAnsi" w:cstheme="minorHAnsi"/>
          <w:color w:val="000000"/>
          <w:sz w:val="22"/>
          <w:szCs w:val="22"/>
        </w:rPr>
        <w:t xml:space="preserve"> </w:t>
      </w:r>
      <w:r w:rsidRPr="0065383F">
        <w:rPr>
          <w:rFonts w:asciiTheme="minorHAnsi" w:eastAsia="Times New Roman" w:hAnsiTheme="minorHAnsi" w:cstheme="minorHAnsi"/>
          <w:color w:val="000000"/>
          <w:sz w:val="22"/>
          <w:szCs w:val="22"/>
        </w:rPr>
        <w:t>SQL tables in order to validate data at the back end</w:t>
      </w:r>
    </w:p>
    <w:p w:rsidR="000F143E" w:rsidRPr="0065383F" w:rsidRDefault="00C70A14" w:rsidP="008F78A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Experience in SOA Testing, Agile Testing, Manual testing, System Integration testing, Functional testing, Regression testing, Smoke testing, Black Box Testing and Web services Testing.</w:t>
      </w:r>
    </w:p>
    <w:p w:rsidR="000F143E" w:rsidRPr="0065383F" w:rsidRDefault="000F143E" w:rsidP="00224666">
      <w:pPr>
        <w:rPr>
          <w:rFonts w:asciiTheme="minorHAnsi" w:hAnsiTheme="minorHAnsi" w:cstheme="minorHAnsi"/>
          <w:b/>
          <w:sz w:val="22"/>
          <w:szCs w:val="22"/>
        </w:rPr>
      </w:pPr>
      <w:r w:rsidRPr="0065383F">
        <w:rPr>
          <w:rFonts w:asciiTheme="minorHAnsi" w:hAnsiTheme="minorHAnsi" w:cstheme="minorHAnsi"/>
          <w:b/>
          <w:sz w:val="22"/>
          <w:szCs w:val="22"/>
        </w:rPr>
        <w:t>Technical Skills</w:t>
      </w:r>
    </w:p>
    <w:p w:rsidR="000F143E" w:rsidRPr="0065383F" w:rsidRDefault="000F143E" w:rsidP="00224666">
      <w:pPr>
        <w:rPr>
          <w:rFonts w:asciiTheme="minorHAnsi" w:hAnsiTheme="minorHAnsi" w:cstheme="minorHAnsi"/>
          <w:b/>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78"/>
        <w:gridCol w:w="5796"/>
      </w:tblGrid>
      <w:tr w:rsidR="000F143E" w:rsidRPr="0065383F" w:rsidTr="0061628A">
        <w:trPr>
          <w:jc w:val="center"/>
        </w:trPr>
        <w:tc>
          <w:tcPr>
            <w:tcW w:w="3078" w:type="dxa"/>
            <w:shd w:val="clear" w:color="auto" w:fill="F2F2F2"/>
          </w:tcPr>
          <w:p w:rsidR="000F143E" w:rsidRPr="0065383F" w:rsidRDefault="000F143E" w:rsidP="00224666">
            <w:pPr>
              <w:contextualSpacing/>
              <w:rPr>
                <w:rFonts w:asciiTheme="minorHAnsi" w:hAnsiTheme="minorHAnsi" w:cstheme="minorHAnsi"/>
                <w:b/>
                <w:sz w:val="22"/>
                <w:szCs w:val="22"/>
              </w:rPr>
            </w:pPr>
            <w:r w:rsidRPr="0065383F">
              <w:rPr>
                <w:rFonts w:asciiTheme="minorHAnsi" w:hAnsiTheme="minorHAnsi" w:cstheme="minorHAnsi"/>
                <w:b/>
                <w:sz w:val="22"/>
                <w:szCs w:val="22"/>
              </w:rPr>
              <w:t>Testing Tools</w:t>
            </w:r>
          </w:p>
        </w:tc>
        <w:tc>
          <w:tcPr>
            <w:tcW w:w="5796" w:type="dxa"/>
          </w:tcPr>
          <w:p w:rsidR="000F143E" w:rsidRPr="0065383F" w:rsidRDefault="00224666" w:rsidP="00410DE3">
            <w:pPr>
              <w:contextualSpacing/>
              <w:rPr>
                <w:rFonts w:asciiTheme="minorHAnsi" w:hAnsiTheme="minorHAnsi" w:cstheme="minorHAnsi"/>
                <w:sz w:val="22"/>
                <w:szCs w:val="22"/>
              </w:rPr>
            </w:pPr>
            <w:r w:rsidRPr="0065383F">
              <w:rPr>
                <w:rFonts w:asciiTheme="minorHAnsi" w:eastAsia="Times New Roman" w:hAnsiTheme="minorHAnsi" w:cstheme="minorHAnsi"/>
                <w:color w:val="000000"/>
                <w:sz w:val="22"/>
                <w:szCs w:val="22"/>
              </w:rPr>
              <w:t xml:space="preserve">HP/Mercury </w:t>
            </w:r>
            <w:r w:rsidR="000F143E" w:rsidRPr="0065383F">
              <w:rPr>
                <w:rFonts w:asciiTheme="minorHAnsi" w:eastAsia="Times New Roman" w:hAnsiTheme="minorHAnsi" w:cstheme="minorHAnsi"/>
                <w:color w:val="000000"/>
                <w:sz w:val="22"/>
                <w:szCs w:val="22"/>
              </w:rPr>
              <w:t>Selenium</w:t>
            </w:r>
            <w:r w:rsidR="008A7298" w:rsidRPr="0065383F">
              <w:rPr>
                <w:rFonts w:asciiTheme="minorHAnsi" w:eastAsia="Times New Roman" w:hAnsiTheme="minorHAnsi" w:cstheme="minorHAnsi"/>
                <w:color w:val="000000"/>
                <w:sz w:val="22"/>
                <w:szCs w:val="22"/>
              </w:rPr>
              <w:t xml:space="preserve"> IDE</w:t>
            </w:r>
            <w:r w:rsidR="000F143E" w:rsidRPr="0065383F">
              <w:rPr>
                <w:rFonts w:asciiTheme="minorHAnsi" w:eastAsia="Times New Roman" w:hAnsiTheme="minorHAnsi" w:cstheme="minorHAnsi"/>
                <w:color w:val="000000"/>
                <w:sz w:val="22"/>
                <w:szCs w:val="22"/>
              </w:rPr>
              <w:t xml:space="preserve">, Quick Test Professional, Load Runner, </w:t>
            </w:r>
            <w:r w:rsidR="008A7298" w:rsidRPr="0065383F">
              <w:rPr>
                <w:rFonts w:asciiTheme="minorHAnsi" w:eastAsia="Times New Roman" w:hAnsiTheme="minorHAnsi" w:cstheme="minorHAnsi"/>
                <w:color w:val="000000"/>
                <w:sz w:val="22"/>
                <w:szCs w:val="22"/>
              </w:rPr>
              <w:t>Win Runner</w:t>
            </w:r>
            <w:r w:rsidR="000F143E" w:rsidRPr="0065383F">
              <w:rPr>
                <w:rFonts w:asciiTheme="minorHAnsi" w:eastAsia="Times New Roman" w:hAnsiTheme="minorHAnsi" w:cstheme="minorHAnsi"/>
                <w:color w:val="000000"/>
                <w:sz w:val="22"/>
                <w:szCs w:val="22"/>
              </w:rPr>
              <w:t>, Jmeter</w:t>
            </w:r>
            <w:r w:rsidR="003023C0" w:rsidRPr="0065383F">
              <w:rPr>
                <w:rFonts w:asciiTheme="minorHAnsi" w:eastAsia="Times New Roman" w:hAnsiTheme="minorHAnsi" w:cstheme="minorHAnsi"/>
                <w:color w:val="000000"/>
                <w:sz w:val="22"/>
                <w:szCs w:val="22"/>
              </w:rPr>
              <w:t xml:space="preserve">, </w:t>
            </w:r>
            <w:r w:rsidR="00410DE3" w:rsidRPr="0065383F">
              <w:rPr>
                <w:rFonts w:asciiTheme="minorHAnsi" w:eastAsia="Times New Roman" w:hAnsiTheme="minorHAnsi" w:cstheme="minorHAnsi"/>
                <w:color w:val="000000"/>
                <w:sz w:val="22"/>
                <w:szCs w:val="22"/>
              </w:rPr>
              <w:t>Automation Framework, Coded UI</w:t>
            </w:r>
          </w:p>
        </w:tc>
      </w:tr>
      <w:tr w:rsidR="000F143E" w:rsidRPr="0065383F" w:rsidTr="0061628A">
        <w:trPr>
          <w:jc w:val="center"/>
        </w:trPr>
        <w:tc>
          <w:tcPr>
            <w:tcW w:w="3078" w:type="dxa"/>
            <w:shd w:val="clear" w:color="auto" w:fill="F2F2F2"/>
          </w:tcPr>
          <w:p w:rsidR="000F143E" w:rsidRPr="0065383F" w:rsidRDefault="000F143E" w:rsidP="00224666">
            <w:pPr>
              <w:contextualSpacing/>
              <w:rPr>
                <w:rFonts w:asciiTheme="minorHAnsi" w:hAnsiTheme="minorHAnsi" w:cstheme="minorHAnsi"/>
                <w:b/>
                <w:sz w:val="22"/>
                <w:szCs w:val="22"/>
              </w:rPr>
            </w:pPr>
            <w:r w:rsidRPr="0065383F">
              <w:rPr>
                <w:rFonts w:asciiTheme="minorHAnsi" w:hAnsiTheme="minorHAnsi" w:cstheme="minorHAnsi"/>
                <w:b/>
                <w:sz w:val="22"/>
                <w:szCs w:val="22"/>
              </w:rPr>
              <w:t>Languages</w:t>
            </w:r>
          </w:p>
        </w:tc>
        <w:tc>
          <w:tcPr>
            <w:tcW w:w="5796" w:type="dxa"/>
          </w:tcPr>
          <w:p w:rsidR="000F143E" w:rsidRPr="0065383F" w:rsidRDefault="00662ADD" w:rsidP="00224666">
            <w:pPr>
              <w:contextualSpacing/>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 xml:space="preserve">PL\SQL, SQL, </w:t>
            </w:r>
            <w:r w:rsidR="00A14302" w:rsidRPr="0065383F">
              <w:rPr>
                <w:rFonts w:asciiTheme="minorHAnsi" w:eastAsia="Times New Roman" w:hAnsiTheme="minorHAnsi" w:cstheme="minorHAnsi"/>
                <w:color w:val="000000"/>
                <w:sz w:val="22"/>
                <w:szCs w:val="22"/>
              </w:rPr>
              <w:t xml:space="preserve">VBScript, </w:t>
            </w:r>
            <w:r w:rsidRPr="0065383F">
              <w:rPr>
                <w:rFonts w:asciiTheme="minorHAnsi" w:eastAsia="Times New Roman" w:hAnsiTheme="minorHAnsi" w:cstheme="minorHAnsi"/>
                <w:color w:val="000000"/>
                <w:sz w:val="22"/>
                <w:szCs w:val="22"/>
              </w:rPr>
              <w:t>Ruby,</w:t>
            </w:r>
            <w:r w:rsidR="000F143E" w:rsidRPr="0065383F">
              <w:rPr>
                <w:rFonts w:asciiTheme="minorHAnsi" w:eastAsia="Times New Roman" w:hAnsiTheme="minorHAnsi" w:cstheme="minorHAnsi"/>
                <w:color w:val="000000"/>
                <w:sz w:val="22"/>
                <w:szCs w:val="22"/>
              </w:rPr>
              <w:t xml:space="preserve"> Java, J2EE, C++, </w:t>
            </w:r>
            <w:r w:rsidR="007B650C" w:rsidRPr="0065383F">
              <w:rPr>
                <w:rFonts w:asciiTheme="minorHAnsi" w:eastAsia="Times New Roman" w:hAnsiTheme="minorHAnsi" w:cstheme="minorHAnsi"/>
                <w:color w:val="000000"/>
                <w:sz w:val="22"/>
                <w:szCs w:val="22"/>
              </w:rPr>
              <w:t xml:space="preserve">VB, VBA, HTML, XML, SGML </w:t>
            </w:r>
            <w:r w:rsidR="000F143E" w:rsidRPr="0065383F">
              <w:rPr>
                <w:rFonts w:asciiTheme="minorHAnsi" w:eastAsia="Times New Roman" w:hAnsiTheme="minorHAnsi" w:cstheme="minorHAnsi"/>
                <w:color w:val="000000"/>
                <w:sz w:val="22"/>
                <w:szCs w:val="22"/>
              </w:rPr>
              <w:t>JavaScript</w:t>
            </w:r>
            <w:r w:rsidR="009132A8" w:rsidRPr="0065383F">
              <w:rPr>
                <w:rFonts w:asciiTheme="minorHAnsi" w:eastAsia="Times New Roman" w:hAnsiTheme="minorHAnsi" w:cstheme="minorHAnsi"/>
                <w:color w:val="000000"/>
                <w:sz w:val="22"/>
                <w:szCs w:val="22"/>
              </w:rPr>
              <w:t xml:space="preserve">, Perl Python, </w:t>
            </w:r>
            <w:r w:rsidR="009E68BA" w:rsidRPr="0065383F">
              <w:rPr>
                <w:rFonts w:asciiTheme="minorHAnsi" w:eastAsia="Times New Roman" w:hAnsiTheme="minorHAnsi" w:cstheme="minorHAnsi"/>
                <w:color w:val="000000"/>
                <w:sz w:val="22"/>
                <w:szCs w:val="22"/>
              </w:rPr>
              <w:t xml:space="preserve">JSON </w:t>
            </w:r>
            <w:r w:rsidR="009132A8" w:rsidRPr="0065383F">
              <w:rPr>
                <w:rFonts w:asciiTheme="minorHAnsi" w:eastAsia="Times New Roman" w:hAnsiTheme="minorHAnsi" w:cstheme="minorHAnsi"/>
                <w:color w:val="000000"/>
                <w:sz w:val="22"/>
                <w:szCs w:val="22"/>
              </w:rPr>
              <w:t>Shell Script</w:t>
            </w:r>
          </w:p>
        </w:tc>
      </w:tr>
      <w:tr w:rsidR="000F143E" w:rsidRPr="0065383F" w:rsidTr="0061628A">
        <w:trPr>
          <w:jc w:val="center"/>
        </w:trPr>
        <w:tc>
          <w:tcPr>
            <w:tcW w:w="3078" w:type="dxa"/>
            <w:shd w:val="clear" w:color="auto" w:fill="F2F2F2"/>
          </w:tcPr>
          <w:p w:rsidR="000F143E" w:rsidRPr="0065383F" w:rsidRDefault="000F143E" w:rsidP="00224666">
            <w:pPr>
              <w:contextualSpacing/>
              <w:rPr>
                <w:rFonts w:asciiTheme="minorHAnsi" w:hAnsiTheme="minorHAnsi" w:cstheme="minorHAnsi"/>
                <w:b/>
                <w:sz w:val="22"/>
                <w:szCs w:val="22"/>
              </w:rPr>
            </w:pPr>
            <w:r w:rsidRPr="0065383F">
              <w:rPr>
                <w:rFonts w:asciiTheme="minorHAnsi" w:hAnsiTheme="minorHAnsi" w:cstheme="minorHAnsi"/>
                <w:b/>
                <w:sz w:val="22"/>
                <w:szCs w:val="22"/>
              </w:rPr>
              <w:lastRenderedPageBreak/>
              <w:t>Web Tools</w:t>
            </w:r>
          </w:p>
        </w:tc>
        <w:tc>
          <w:tcPr>
            <w:tcW w:w="5796" w:type="dxa"/>
          </w:tcPr>
          <w:p w:rsidR="000F143E" w:rsidRPr="0065383F" w:rsidRDefault="000F143E" w:rsidP="00224666">
            <w:pPr>
              <w:contextualSpacing/>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 xml:space="preserve">HTML, XML, XSL, </w:t>
            </w:r>
            <w:r w:rsidR="00381154" w:rsidRPr="0065383F">
              <w:rPr>
                <w:rFonts w:asciiTheme="minorHAnsi" w:eastAsia="Times New Roman" w:hAnsiTheme="minorHAnsi" w:cstheme="minorHAnsi"/>
                <w:color w:val="000000"/>
                <w:sz w:val="22"/>
                <w:szCs w:val="22"/>
              </w:rPr>
              <w:t xml:space="preserve">VB Script </w:t>
            </w:r>
            <w:r w:rsidRPr="0065383F">
              <w:rPr>
                <w:rFonts w:asciiTheme="minorHAnsi" w:eastAsia="Times New Roman" w:hAnsiTheme="minorHAnsi" w:cstheme="minorHAnsi"/>
                <w:color w:val="000000"/>
                <w:sz w:val="22"/>
                <w:szCs w:val="22"/>
              </w:rPr>
              <w:t>AJAX, Flex, Lotus notes</w:t>
            </w:r>
          </w:p>
        </w:tc>
      </w:tr>
      <w:tr w:rsidR="000F143E" w:rsidRPr="0065383F" w:rsidTr="0061628A">
        <w:trPr>
          <w:jc w:val="center"/>
        </w:trPr>
        <w:tc>
          <w:tcPr>
            <w:tcW w:w="3078" w:type="dxa"/>
            <w:shd w:val="clear" w:color="auto" w:fill="F2F2F2"/>
          </w:tcPr>
          <w:p w:rsidR="000F143E" w:rsidRPr="0065383F" w:rsidRDefault="000F143E" w:rsidP="00224666">
            <w:pPr>
              <w:contextualSpacing/>
              <w:rPr>
                <w:rFonts w:asciiTheme="minorHAnsi" w:hAnsiTheme="minorHAnsi" w:cstheme="minorHAnsi"/>
                <w:b/>
                <w:sz w:val="22"/>
                <w:szCs w:val="22"/>
              </w:rPr>
            </w:pPr>
            <w:r w:rsidRPr="0065383F">
              <w:rPr>
                <w:rFonts w:asciiTheme="minorHAnsi" w:hAnsiTheme="minorHAnsi" w:cstheme="minorHAnsi"/>
                <w:b/>
                <w:sz w:val="22"/>
                <w:szCs w:val="22"/>
              </w:rPr>
              <w:t>Databases</w:t>
            </w:r>
          </w:p>
        </w:tc>
        <w:tc>
          <w:tcPr>
            <w:tcW w:w="5796" w:type="dxa"/>
          </w:tcPr>
          <w:p w:rsidR="000F143E" w:rsidRPr="0065383F" w:rsidRDefault="000F143E" w:rsidP="00381154">
            <w:pPr>
              <w:contextualSpacing/>
              <w:rPr>
                <w:rFonts w:asciiTheme="minorHAnsi" w:hAnsiTheme="minorHAnsi" w:cstheme="minorHAnsi"/>
                <w:sz w:val="22"/>
                <w:szCs w:val="22"/>
              </w:rPr>
            </w:pPr>
            <w:r w:rsidRPr="0065383F">
              <w:rPr>
                <w:rFonts w:asciiTheme="minorHAnsi" w:eastAsia="Times New Roman" w:hAnsiTheme="minorHAnsi" w:cstheme="minorHAnsi"/>
                <w:color w:val="000000"/>
                <w:sz w:val="22"/>
                <w:szCs w:val="22"/>
              </w:rPr>
              <w:t>Oracle My</w:t>
            </w:r>
            <w:r w:rsidR="00381154" w:rsidRPr="0065383F">
              <w:rPr>
                <w:rFonts w:asciiTheme="minorHAnsi" w:eastAsia="Times New Roman" w:hAnsiTheme="minorHAnsi" w:cstheme="minorHAnsi"/>
                <w:color w:val="000000"/>
                <w:sz w:val="22"/>
                <w:szCs w:val="22"/>
              </w:rPr>
              <w:t xml:space="preserve"> </w:t>
            </w:r>
            <w:r w:rsidRPr="0065383F">
              <w:rPr>
                <w:rFonts w:asciiTheme="minorHAnsi" w:eastAsia="Times New Roman" w:hAnsiTheme="minorHAnsi" w:cstheme="minorHAnsi"/>
                <w:color w:val="000000"/>
                <w:sz w:val="22"/>
                <w:szCs w:val="22"/>
              </w:rPr>
              <w:t>SQL, SQL Server DB2, MS Access</w:t>
            </w:r>
          </w:p>
        </w:tc>
      </w:tr>
      <w:tr w:rsidR="000F143E" w:rsidRPr="0065383F" w:rsidTr="0061628A">
        <w:trPr>
          <w:jc w:val="center"/>
        </w:trPr>
        <w:tc>
          <w:tcPr>
            <w:tcW w:w="3078" w:type="dxa"/>
            <w:shd w:val="clear" w:color="auto" w:fill="F2F2F2"/>
          </w:tcPr>
          <w:p w:rsidR="000F143E" w:rsidRPr="0065383F" w:rsidRDefault="000F143E" w:rsidP="00224666">
            <w:pPr>
              <w:contextualSpacing/>
              <w:rPr>
                <w:rFonts w:asciiTheme="minorHAnsi" w:hAnsiTheme="minorHAnsi" w:cstheme="minorHAnsi"/>
                <w:b/>
                <w:sz w:val="22"/>
                <w:szCs w:val="22"/>
              </w:rPr>
            </w:pPr>
            <w:r w:rsidRPr="0065383F">
              <w:rPr>
                <w:rFonts w:asciiTheme="minorHAnsi" w:hAnsiTheme="minorHAnsi" w:cstheme="minorHAnsi"/>
                <w:b/>
                <w:sz w:val="22"/>
                <w:szCs w:val="22"/>
              </w:rPr>
              <w:t>Platforms</w:t>
            </w:r>
          </w:p>
        </w:tc>
        <w:tc>
          <w:tcPr>
            <w:tcW w:w="5796" w:type="dxa"/>
          </w:tcPr>
          <w:p w:rsidR="000F143E" w:rsidRPr="0065383F" w:rsidRDefault="000F143E" w:rsidP="00224666">
            <w:pPr>
              <w:contextualSpacing/>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Windows 2000/NT/XP/7, DOS, Unix, Linux</w:t>
            </w:r>
          </w:p>
        </w:tc>
      </w:tr>
      <w:tr w:rsidR="000F143E" w:rsidRPr="0065383F" w:rsidTr="0061628A">
        <w:trPr>
          <w:jc w:val="center"/>
        </w:trPr>
        <w:tc>
          <w:tcPr>
            <w:tcW w:w="3078" w:type="dxa"/>
            <w:shd w:val="clear" w:color="auto" w:fill="F2F2F2"/>
          </w:tcPr>
          <w:p w:rsidR="000F143E" w:rsidRPr="0065383F" w:rsidRDefault="000F143E" w:rsidP="00224666">
            <w:pPr>
              <w:contextualSpacing/>
              <w:rPr>
                <w:rFonts w:asciiTheme="minorHAnsi" w:hAnsiTheme="minorHAnsi" w:cstheme="minorHAnsi"/>
                <w:b/>
                <w:sz w:val="22"/>
                <w:szCs w:val="22"/>
              </w:rPr>
            </w:pPr>
            <w:r w:rsidRPr="0065383F">
              <w:rPr>
                <w:rFonts w:asciiTheme="minorHAnsi" w:hAnsiTheme="minorHAnsi" w:cstheme="minorHAnsi"/>
                <w:b/>
                <w:sz w:val="22"/>
                <w:szCs w:val="22"/>
              </w:rPr>
              <w:t>Methodologies</w:t>
            </w:r>
          </w:p>
        </w:tc>
        <w:tc>
          <w:tcPr>
            <w:tcW w:w="5796" w:type="dxa"/>
          </w:tcPr>
          <w:p w:rsidR="000F143E" w:rsidRPr="0065383F" w:rsidRDefault="000F143E" w:rsidP="00224666">
            <w:pPr>
              <w:contextualSpacing/>
              <w:rPr>
                <w:rFonts w:asciiTheme="minorHAnsi" w:eastAsia="Times New Roman" w:hAnsiTheme="minorHAnsi" w:cstheme="minorHAnsi"/>
                <w:color w:val="000000"/>
                <w:sz w:val="22"/>
                <w:szCs w:val="22"/>
              </w:rPr>
            </w:pPr>
            <w:r w:rsidRPr="0065383F">
              <w:rPr>
                <w:rFonts w:asciiTheme="minorHAnsi" w:eastAsia="Times New Roman" w:hAnsiTheme="minorHAnsi" w:cstheme="minorHAnsi"/>
                <w:sz w:val="22"/>
                <w:szCs w:val="22"/>
              </w:rPr>
              <w:t>Rational Unified Process(RUP), Agile</w:t>
            </w:r>
            <w:r w:rsidR="008A7298" w:rsidRPr="0065383F">
              <w:rPr>
                <w:rFonts w:asciiTheme="minorHAnsi" w:eastAsia="Times New Roman" w:hAnsiTheme="minorHAnsi" w:cstheme="minorHAnsi"/>
                <w:sz w:val="22"/>
                <w:szCs w:val="22"/>
              </w:rPr>
              <w:t>, Waterfall</w:t>
            </w:r>
            <w:r w:rsidR="00CF2105" w:rsidRPr="0065383F">
              <w:rPr>
                <w:rFonts w:asciiTheme="minorHAnsi" w:eastAsia="Times New Roman" w:hAnsiTheme="minorHAnsi" w:cstheme="minorHAnsi"/>
                <w:sz w:val="22"/>
                <w:szCs w:val="22"/>
              </w:rPr>
              <w:t>, HTML, JavaScript, Web services</w:t>
            </w:r>
            <w:r w:rsidR="00436A22" w:rsidRPr="0065383F">
              <w:rPr>
                <w:rFonts w:asciiTheme="minorHAnsi" w:eastAsia="Times New Roman" w:hAnsiTheme="minorHAnsi" w:cstheme="minorHAnsi"/>
                <w:sz w:val="22"/>
                <w:szCs w:val="22"/>
              </w:rPr>
              <w:t>, REST ful</w:t>
            </w:r>
            <w:r w:rsidR="00503C94" w:rsidRPr="0065383F">
              <w:rPr>
                <w:rFonts w:asciiTheme="minorHAnsi" w:eastAsia="Times New Roman" w:hAnsiTheme="minorHAnsi" w:cstheme="minorHAnsi"/>
                <w:sz w:val="22"/>
                <w:szCs w:val="22"/>
              </w:rPr>
              <w:t>l</w:t>
            </w:r>
          </w:p>
        </w:tc>
      </w:tr>
      <w:tr w:rsidR="000F143E" w:rsidRPr="0065383F" w:rsidTr="0061628A">
        <w:trPr>
          <w:trHeight w:val="248"/>
          <w:jc w:val="center"/>
        </w:trPr>
        <w:tc>
          <w:tcPr>
            <w:tcW w:w="3078" w:type="dxa"/>
            <w:shd w:val="clear" w:color="auto" w:fill="F2F2F2"/>
          </w:tcPr>
          <w:p w:rsidR="000F143E" w:rsidRPr="0065383F" w:rsidRDefault="000F143E" w:rsidP="00224666">
            <w:pPr>
              <w:contextualSpacing/>
              <w:rPr>
                <w:rFonts w:asciiTheme="minorHAnsi" w:hAnsiTheme="minorHAnsi" w:cstheme="minorHAnsi"/>
                <w:b/>
                <w:sz w:val="22"/>
                <w:szCs w:val="22"/>
              </w:rPr>
            </w:pPr>
            <w:r w:rsidRPr="0065383F">
              <w:rPr>
                <w:rFonts w:asciiTheme="minorHAnsi" w:hAnsiTheme="minorHAnsi" w:cstheme="minorHAnsi"/>
                <w:b/>
                <w:sz w:val="22"/>
                <w:szCs w:val="22"/>
              </w:rPr>
              <w:t>Bug Management Tools</w:t>
            </w:r>
          </w:p>
        </w:tc>
        <w:tc>
          <w:tcPr>
            <w:tcW w:w="5796" w:type="dxa"/>
          </w:tcPr>
          <w:p w:rsidR="000F143E" w:rsidRPr="0065383F" w:rsidRDefault="00C9272D" w:rsidP="00224666">
            <w:pPr>
              <w:contextualSpacing/>
              <w:rPr>
                <w:rFonts w:asciiTheme="minorHAnsi" w:eastAsia="Times New Roman" w:hAnsiTheme="minorHAnsi" w:cstheme="minorHAnsi"/>
                <w:color w:val="000000"/>
                <w:sz w:val="22"/>
                <w:szCs w:val="22"/>
              </w:rPr>
            </w:pPr>
            <w:r w:rsidRPr="0065383F">
              <w:rPr>
                <w:rFonts w:asciiTheme="minorHAnsi" w:eastAsia="Times New Roman" w:hAnsiTheme="minorHAnsi" w:cstheme="minorHAnsi"/>
                <w:sz w:val="22"/>
                <w:szCs w:val="22"/>
              </w:rPr>
              <w:t>ALM, Rational Clear Quest, Quality Center, Test Director</w:t>
            </w:r>
            <w:r w:rsidR="000F143E" w:rsidRPr="0065383F">
              <w:rPr>
                <w:rFonts w:asciiTheme="minorHAnsi" w:eastAsia="Times New Roman" w:hAnsiTheme="minorHAnsi" w:cstheme="minorHAnsi"/>
                <w:sz w:val="22"/>
                <w:szCs w:val="22"/>
              </w:rPr>
              <w:t>, Bugzilla, Jira, Rally</w:t>
            </w:r>
            <w:r w:rsidR="006954A9" w:rsidRPr="0065383F">
              <w:rPr>
                <w:rFonts w:asciiTheme="minorHAnsi" w:eastAsia="Times New Roman" w:hAnsiTheme="minorHAnsi" w:cstheme="minorHAnsi"/>
                <w:sz w:val="22"/>
                <w:szCs w:val="22"/>
              </w:rPr>
              <w:t xml:space="preserve"> ,SOAP,UI</w:t>
            </w:r>
          </w:p>
        </w:tc>
      </w:tr>
      <w:tr w:rsidR="000F143E" w:rsidRPr="0065383F" w:rsidTr="0061628A">
        <w:trPr>
          <w:trHeight w:val="20"/>
          <w:jc w:val="center"/>
        </w:trPr>
        <w:tc>
          <w:tcPr>
            <w:tcW w:w="3078" w:type="dxa"/>
            <w:shd w:val="clear" w:color="auto" w:fill="F2F2F2"/>
          </w:tcPr>
          <w:p w:rsidR="000F143E" w:rsidRPr="0065383F" w:rsidRDefault="000F143E" w:rsidP="00224666">
            <w:pPr>
              <w:contextualSpacing/>
              <w:rPr>
                <w:rFonts w:asciiTheme="minorHAnsi" w:hAnsiTheme="minorHAnsi" w:cstheme="minorHAnsi"/>
                <w:b/>
                <w:sz w:val="22"/>
                <w:szCs w:val="22"/>
              </w:rPr>
            </w:pPr>
            <w:r w:rsidRPr="0065383F">
              <w:rPr>
                <w:rFonts w:asciiTheme="minorHAnsi" w:hAnsiTheme="minorHAnsi" w:cstheme="minorHAnsi"/>
                <w:b/>
                <w:sz w:val="22"/>
                <w:szCs w:val="22"/>
              </w:rPr>
              <w:t>Version Control Systems</w:t>
            </w:r>
          </w:p>
        </w:tc>
        <w:tc>
          <w:tcPr>
            <w:tcW w:w="5796" w:type="dxa"/>
          </w:tcPr>
          <w:p w:rsidR="000F143E" w:rsidRPr="0065383F" w:rsidRDefault="000F143E" w:rsidP="00224666">
            <w:pPr>
              <w:contextualSpacing/>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CVS, VSS, Rational Clear Case</w:t>
            </w:r>
          </w:p>
        </w:tc>
      </w:tr>
      <w:tr w:rsidR="000F143E" w:rsidRPr="0065383F" w:rsidTr="0061628A">
        <w:trPr>
          <w:trHeight w:val="530"/>
          <w:jc w:val="center"/>
        </w:trPr>
        <w:tc>
          <w:tcPr>
            <w:tcW w:w="3078" w:type="dxa"/>
            <w:shd w:val="clear" w:color="auto" w:fill="F2F2F2"/>
          </w:tcPr>
          <w:p w:rsidR="000F143E" w:rsidRPr="0065383F" w:rsidRDefault="000F143E" w:rsidP="00224666">
            <w:pPr>
              <w:contextualSpacing/>
              <w:rPr>
                <w:rFonts w:asciiTheme="minorHAnsi" w:hAnsiTheme="minorHAnsi" w:cstheme="minorHAnsi"/>
                <w:b/>
                <w:sz w:val="22"/>
                <w:szCs w:val="22"/>
              </w:rPr>
            </w:pPr>
            <w:r w:rsidRPr="0065383F">
              <w:rPr>
                <w:rFonts w:asciiTheme="minorHAnsi" w:hAnsiTheme="minorHAnsi" w:cstheme="minorHAnsi"/>
                <w:b/>
                <w:sz w:val="22"/>
                <w:szCs w:val="22"/>
              </w:rPr>
              <w:t>Test Strategies</w:t>
            </w:r>
          </w:p>
        </w:tc>
        <w:tc>
          <w:tcPr>
            <w:tcW w:w="5796" w:type="dxa"/>
          </w:tcPr>
          <w:p w:rsidR="000F143E" w:rsidRPr="0065383F" w:rsidRDefault="000F143E" w:rsidP="00224666">
            <w:pPr>
              <w:contextualSpacing/>
              <w:rPr>
                <w:rFonts w:asciiTheme="minorHAnsi" w:hAnsiTheme="minorHAnsi" w:cstheme="minorHAnsi"/>
                <w:sz w:val="22"/>
                <w:szCs w:val="22"/>
              </w:rPr>
            </w:pPr>
            <w:r w:rsidRPr="0065383F">
              <w:rPr>
                <w:rFonts w:asciiTheme="minorHAnsi" w:eastAsia="Times New Roman" w:hAnsiTheme="minorHAnsi" w:cstheme="minorHAnsi"/>
                <w:sz w:val="22"/>
                <w:szCs w:val="22"/>
              </w:rPr>
              <w:t>Integration, System, Regression, User-Acceptance, White Box Testing, Black Box Testing</w:t>
            </w:r>
            <w:r w:rsidR="004F774A" w:rsidRPr="0065383F">
              <w:rPr>
                <w:rFonts w:asciiTheme="minorHAnsi" w:eastAsia="Times New Roman" w:hAnsiTheme="minorHAnsi" w:cstheme="minorHAnsi"/>
                <w:sz w:val="22"/>
                <w:szCs w:val="22"/>
              </w:rPr>
              <w:t>, SQA Basic</w:t>
            </w:r>
          </w:p>
        </w:tc>
      </w:tr>
      <w:tr w:rsidR="000F143E" w:rsidRPr="0065383F" w:rsidTr="0061628A">
        <w:trPr>
          <w:trHeight w:val="320"/>
          <w:jc w:val="center"/>
        </w:trPr>
        <w:tc>
          <w:tcPr>
            <w:tcW w:w="3078" w:type="dxa"/>
            <w:shd w:val="clear" w:color="auto" w:fill="F2F2F2"/>
          </w:tcPr>
          <w:p w:rsidR="000F143E" w:rsidRPr="0065383F" w:rsidRDefault="000F143E" w:rsidP="00224666">
            <w:pPr>
              <w:contextualSpacing/>
              <w:rPr>
                <w:rFonts w:asciiTheme="minorHAnsi" w:hAnsiTheme="minorHAnsi" w:cstheme="minorHAnsi"/>
                <w:b/>
                <w:sz w:val="22"/>
                <w:szCs w:val="22"/>
              </w:rPr>
            </w:pPr>
            <w:r w:rsidRPr="0065383F">
              <w:rPr>
                <w:rFonts w:asciiTheme="minorHAnsi" w:hAnsiTheme="minorHAnsi" w:cstheme="minorHAnsi"/>
                <w:b/>
                <w:sz w:val="22"/>
                <w:szCs w:val="22"/>
              </w:rPr>
              <w:t>Business Modeling Tools</w:t>
            </w:r>
          </w:p>
        </w:tc>
        <w:tc>
          <w:tcPr>
            <w:tcW w:w="5796" w:type="dxa"/>
          </w:tcPr>
          <w:p w:rsidR="000F143E" w:rsidRPr="0065383F" w:rsidRDefault="000F143E" w:rsidP="00224666">
            <w:pPr>
              <w:contextualSpacing/>
              <w:rPr>
                <w:rFonts w:asciiTheme="minorHAnsi" w:eastAsia="Times New Roman" w:hAnsiTheme="minorHAnsi" w:cstheme="minorHAnsi"/>
                <w:sz w:val="22"/>
                <w:szCs w:val="22"/>
              </w:rPr>
            </w:pPr>
            <w:r w:rsidRPr="0065383F">
              <w:rPr>
                <w:rFonts w:asciiTheme="minorHAnsi" w:eastAsia="Times New Roman" w:hAnsiTheme="minorHAnsi" w:cstheme="minorHAnsi"/>
                <w:sz w:val="22"/>
                <w:szCs w:val="22"/>
              </w:rPr>
              <w:t>Rational Rose, Rational Software Architect, Microsoft Visio</w:t>
            </w:r>
          </w:p>
        </w:tc>
      </w:tr>
    </w:tbl>
    <w:p w:rsidR="00820F78" w:rsidRPr="0065383F" w:rsidRDefault="00820F78" w:rsidP="00224666">
      <w:pPr>
        <w:rPr>
          <w:rFonts w:asciiTheme="minorHAnsi" w:eastAsia="Calibri" w:hAnsiTheme="minorHAnsi" w:cstheme="minorHAnsi"/>
          <w:b/>
          <w:sz w:val="22"/>
          <w:szCs w:val="22"/>
        </w:rPr>
      </w:pPr>
    </w:p>
    <w:p w:rsidR="0065383F" w:rsidRPr="0065383F" w:rsidRDefault="006C2CEF" w:rsidP="00224666">
      <w:pPr>
        <w:rPr>
          <w:rFonts w:asciiTheme="minorHAnsi" w:eastAsia="Calibri" w:hAnsiTheme="minorHAnsi" w:cstheme="minorHAnsi"/>
          <w:b/>
          <w:sz w:val="22"/>
          <w:szCs w:val="22"/>
        </w:rPr>
      </w:pPr>
      <w:r w:rsidRPr="0065383F">
        <w:rPr>
          <w:rFonts w:asciiTheme="minorHAnsi" w:eastAsia="Calibri" w:hAnsiTheme="minorHAnsi" w:cstheme="minorHAnsi"/>
          <w:b/>
          <w:sz w:val="22"/>
          <w:szCs w:val="22"/>
        </w:rPr>
        <w:t xml:space="preserve">Client: </w:t>
      </w:r>
      <w:r w:rsidR="00E84077" w:rsidRPr="0065383F">
        <w:rPr>
          <w:rFonts w:asciiTheme="minorHAnsi" w:eastAsia="Calibri" w:hAnsiTheme="minorHAnsi" w:cstheme="minorHAnsi"/>
          <w:b/>
          <w:sz w:val="22"/>
          <w:szCs w:val="22"/>
        </w:rPr>
        <w:t xml:space="preserve">National City Bank, Columbus, OH                           </w:t>
      </w:r>
      <w:r w:rsidR="004453A1" w:rsidRPr="0065383F">
        <w:rPr>
          <w:rFonts w:asciiTheme="minorHAnsi" w:eastAsia="Calibri" w:hAnsiTheme="minorHAnsi" w:cstheme="minorHAnsi"/>
          <w:b/>
          <w:sz w:val="22"/>
          <w:szCs w:val="22"/>
        </w:rPr>
        <w:t xml:space="preserve"> </w:t>
      </w:r>
      <w:r w:rsidR="00FC1D07" w:rsidRPr="0065383F">
        <w:rPr>
          <w:rFonts w:asciiTheme="minorHAnsi" w:eastAsia="Calibri" w:hAnsiTheme="minorHAnsi" w:cstheme="minorHAnsi"/>
          <w:b/>
          <w:sz w:val="22"/>
          <w:szCs w:val="22"/>
        </w:rPr>
        <w:t xml:space="preserve">             </w:t>
      </w:r>
      <w:r w:rsidR="00044939" w:rsidRPr="0065383F">
        <w:rPr>
          <w:rFonts w:asciiTheme="minorHAnsi" w:eastAsia="Calibri" w:hAnsiTheme="minorHAnsi" w:cstheme="minorHAnsi"/>
          <w:b/>
          <w:sz w:val="22"/>
          <w:szCs w:val="22"/>
        </w:rPr>
        <w:t xml:space="preserve"> </w:t>
      </w:r>
      <w:r w:rsidR="00FC1D07" w:rsidRPr="0065383F">
        <w:rPr>
          <w:rFonts w:asciiTheme="minorHAnsi" w:eastAsia="Calibri" w:hAnsiTheme="minorHAnsi" w:cstheme="minorHAnsi"/>
          <w:b/>
          <w:sz w:val="22"/>
          <w:szCs w:val="22"/>
        </w:rPr>
        <w:t xml:space="preserve">  </w:t>
      </w:r>
    </w:p>
    <w:p w:rsidR="0065383F" w:rsidRPr="0065383F" w:rsidRDefault="007A02F8" w:rsidP="00224666">
      <w:pPr>
        <w:rPr>
          <w:rFonts w:asciiTheme="minorHAnsi" w:eastAsia="Calibri" w:hAnsiTheme="minorHAnsi" w:cstheme="minorHAnsi"/>
          <w:b/>
          <w:sz w:val="22"/>
          <w:szCs w:val="22"/>
        </w:rPr>
      </w:pPr>
      <w:r w:rsidRPr="0065383F">
        <w:rPr>
          <w:rFonts w:asciiTheme="minorHAnsi" w:eastAsia="Calibri" w:hAnsiTheme="minorHAnsi" w:cstheme="minorHAnsi"/>
          <w:b/>
          <w:sz w:val="22"/>
          <w:szCs w:val="22"/>
        </w:rPr>
        <w:t>QA Engineer</w:t>
      </w:r>
    </w:p>
    <w:p w:rsidR="006C2CEF" w:rsidRPr="0065383F" w:rsidRDefault="0065383F" w:rsidP="00224666">
      <w:pPr>
        <w:rPr>
          <w:rFonts w:asciiTheme="minorHAnsi" w:eastAsia="Calibri" w:hAnsiTheme="minorHAnsi" w:cstheme="minorHAnsi"/>
          <w:b/>
          <w:sz w:val="22"/>
          <w:szCs w:val="22"/>
        </w:rPr>
      </w:pPr>
      <w:r w:rsidRPr="0065383F">
        <w:rPr>
          <w:rFonts w:asciiTheme="minorHAnsi" w:eastAsia="Calibri" w:hAnsiTheme="minorHAnsi" w:cstheme="minorHAnsi"/>
          <w:b/>
          <w:sz w:val="22"/>
          <w:szCs w:val="22"/>
        </w:rPr>
        <w:t>Oct-2015-Feb-2017</w:t>
      </w:r>
    </w:p>
    <w:p w:rsidR="00FC1D07" w:rsidRPr="0065383F" w:rsidRDefault="008F78A4" w:rsidP="008F78A4">
      <w:p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It integrates a wide variety of tools and features for litigation review and analysis, from document ingestion through data discovery to coding and production. The project is to automate the regression tes</w:t>
      </w:r>
      <w:r w:rsidR="004453A1" w:rsidRPr="0065383F">
        <w:rPr>
          <w:rFonts w:asciiTheme="minorHAnsi" w:eastAsia="Times New Roman" w:hAnsiTheme="minorHAnsi" w:cstheme="minorHAnsi"/>
          <w:color w:val="000000"/>
          <w:sz w:val="22"/>
          <w:szCs w:val="22"/>
        </w:rPr>
        <w:t>t cases using Visual Studio </w:t>
      </w:r>
      <w:r w:rsidRPr="0065383F">
        <w:rPr>
          <w:rFonts w:asciiTheme="minorHAnsi" w:eastAsia="Times New Roman" w:hAnsiTheme="minorHAnsi" w:cstheme="minorHAnsi"/>
          <w:color w:val="000000"/>
          <w:sz w:val="22"/>
          <w:szCs w:val="22"/>
        </w:rPr>
        <w:t>- Coded UI feature.</w:t>
      </w:r>
    </w:p>
    <w:p w:rsidR="00823F23" w:rsidRPr="0065383F" w:rsidRDefault="006C2CEF" w:rsidP="00224666">
      <w:p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w:t>
      </w:r>
    </w:p>
    <w:p w:rsidR="002645A3" w:rsidRPr="0065383F" w:rsidRDefault="002645A3" w:rsidP="00224666">
      <w:pPr>
        <w:rPr>
          <w:rFonts w:asciiTheme="minorHAnsi" w:eastAsia="Calibri" w:hAnsiTheme="minorHAnsi" w:cstheme="minorHAnsi"/>
          <w:b/>
          <w:sz w:val="22"/>
          <w:szCs w:val="22"/>
        </w:rPr>
      </w:pPr>
      <w:r w:rsidRPr="0065383F">
        <w:rPr>
          <w:rFonts w:asciiTheme="minorHAnsi" w:eastAsia="Calibri" w:hAnsiTheme="minorHAnsi" w:cstheme="minorHAnsi"/>
          <w:b/>
          <w:sz w:val="22"/>
          <w:szCs w:val="22"/>
        </w:rPr>
        <w:t>Responsibilities</w:t>
      </w:r>
    </w:p>
    <w:p w:rsidR="00437E3E" w:rsidRPr="0065383F" w:rsidRDefault="006C2CEF" w:rsidP="00224666">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 xml:space="preserve">Worked closely with Development (UI), Product Management and Technical Operations during the development, </w:t>
      </w:r>
    </w:p>
    <w:p w:rsidR="00437E3E" w:rsidRPr="0065383F" w:rsidRDefault="00437E3E" w:rsidP="00437E3E">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Wrote, Developed and Implemented Test Plan, Test Scenarios and Test Cases using HP Quality Center (QC)</w:t>
      </w:r>
    </w:p>
    <w:p w:rsidR="006C2CEF" w:rsidRPr="0065383F" w:rsidRDefault="00555894" w:rsidP="00224666">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t</w:t>
      </w:r>
      <w:r w:rsidR="006C2CEF" w:rsidRPr="0065383F">
        <w:rPr>
          <w:rFonts w:asciiTheme="minorHAnsi" w:eastAsia="Times New Roman" w:hAnsiTheme="minorHAnsi" w:cstheme="minorHAnsi"/>
          <w:color w:val="000000"/>
          <w:sz w:val="22"/>
          <w:szCs w:val="22"/>
        </w:rPr>
        <w:t>est, and launch stages of the software development and release cycle (Waterfall and Agile).</w:t>
      </w:r>
    </w:p>
    <w:p w:rsidR="00FC1D07" w:rsidRPr="0065383F" w:rsidRDefault="00FC1D07" w:rsidP="00FC1D07">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Performed GUI testing, Functional and manual testing.</w:t>
      </w:r>
    </w:p>
    <w:p w:rsidR="00E42DC1" w:rsidRPr="0065383F" w:rsidRDefault="00E42DC1" w:rsidP="00E42DC1">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Involved in weekly walkthroughs and inspection meetings, to verify the status of the testing effort and the project as a whole and leading offshore team</w:t>
      </w:r>
    </w:p>
    <w:p w:rsidR="006C2CEF" w:rsidRPr="0065383F" w:rsidRDefault="006C2CEF" w:rsidP="00224666">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Involved in all stages of Test life cycle Test planning, Test case design, Execution, defect Tracking, Metrics and Status reporting.</w:t>
      </w:r>
    </w:p>
    <w:p w:rsidR="006C2CEF" w:rsidRPr="0065383F" w:rsidRDefault="006C2CEF" w:rsidP="00224666">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 xml:space="preserve">Involved as part of automation team using QTP, developed test scripts.  </w:t>
      </w:r>
    </w:p>
    <w:p w:rsidR="00555894" w:rsidRPr="0065383F" w:rsidRDefault="00555894" w:rsidP="0055589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Created test scripts and test cases for approved business use case and requirements for System and UAT testing.</w:t>
      </w:r>
    </w:p>
    <w:p w:rsidR="00437E3E" w:rsidRPr="0065383F" w:rsidRDefault="00437E3E" w:rsidP="00437E3E">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Logged the errors, reported defects, determined repair priorities and tracked the defects until resolution using ALM.</w:t>
      </w:r>
    </w:p>
    <w:p w:rsidR="000F1EEF" w:rsidRPr="0065383F" w:rsidRDefault="000F1EEF" w:rsidP="00224666">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Involved in using QTP for VB scripting, by using object repository, expert view, Object spy and other main functionalities.</w:t>
      </w:r>
    </w:p>
    <w:p w:rsidR="00E84077" w:rsidRPr="0065383F" w:rsidRDefault="00E84077" w:rsidP="00E84077">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Participated in test environment setup and in ensuring that the facilities, test tools and scripts are in place to successful performing the required testing effort.</w:t>
      </w:r>
    </w:p>
    <w:p w:rsidR="00437E3E" w:rsidRPr="0065383F" w:rsidRDefault="00437E3E" w:rsidP="00437E3E">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Developed automated test systems using Quick Test Pro, Win Runner, Test Complete and Silk Test. </w:t>
      </w:r>
    </w:p>
    <w:p w:rsidR="00555894" w:rsidRPr="0065383F" w:rsidRDefault="00555894" w:rsidP="0055589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Lead the testing initiative - develop test strategy, test plan, &amp; test cases, conduct informal &amp; formal testing cycles and facilitated User Acceptance Testing (UAT) &amp; smoke testing, performed post-production installation testing.</w:t>
      </w:r>
    </w:p>
    <w:p w:rsidR="006C2CEF" w:rsidRPr="0065383F" w:rsidRDefault="000F1EEF" w:rsidP="00224666">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 xml:space="preserve">Wrote structure code using VB Script in QTP to enhance the power of automated scripts to handle logical test cases.   </w:t>
      </w:r>
      <w:r w:rsidR="006C2CEF" w:rsidRPr="0065383F">
        <w:rPr>
          <w:rFonts w:asciiTheme="minorHAnsi" w:eastAsia="Times New Roman" w:hAnsiTheme="minorHAnsi" w:cstheme="minorHAnsi"/>
          <w:color w:val="000000"/>
          <w:sz w:val="22"/>
          <w:szCs w:val="22"/>
        </w:rPr>
        <w:t>Configured data sources, JDBC provider for the Web</w:t>
      </w:r>
      <w:r w:rsidR="006A2FF5" w:rsidRPr="0065383F">
        <w:rPr>
          <w:rFonts w:asciiTheme="minorHAnsi" w:eastAsia="Times New Roman" w:hAnsiTheme="minorHAnsi" w:cstheme="minorHAnsi"/>
          <w:color w:val="000000"/>
          <w:sz w:val="22"/>
          <w:szCs w:val="22"/>
        </w:rPr>
        <w:t xml:space="preserve"> </w:t>
      </w:r>
      <w:r w:rsidR="006C2CEF" w:rsidRPr="0065383F">
        <w:rPr>
          <w:rFonts w:asciiTheme="minorHAnsi" w:eastAsia="Times New Roman" w:hAnsiTheme="minorHAnsi" w:cstheme="minorHAnsi"/>
          <w:color w:val="000000"/>
          <w:sz w:val="22"/>
          <w:szCs w:val="22"/>
        </w:rPr>
        <w:t>Sphere Environment and ran applications with that configuration.</w:t>
      </w:r>
    </w:p>
    <w:p w:rsidR="00555894" w:rsidRPr="0065383F" w:rsidRDefault="00555894" w:rsidP="0055589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lastRenderedPageBreak/>
        <w:t>Conducted Performance testing using QTP.</w:t>
      </w:r>
    </w:p>
    <w:p w:rsidR="00555894" w:rsidRPr="0065383F" w:rsidRDefault="00555894" w:rsidP="0055589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Coordinated with business users for usability testing.</w:t>
      </w:r>
    </w:p>
    <w:p w:rsidR="00555894" w:rsidRPr="0065383F" w:rsidRDefault="00555894" w:rsidP="0055589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Co-ordinate in application setup for UAT Testing.</w:t>
      </w:r>
    </w:p>
    <w:p w:rsidR="00555894" w:rsidRPr="0065383F" w:rsidRDefault="00555894" w:rsidP="0055589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UAT Testing done based on UAT Test Cases</w:t>
      </w:r>
    </w:p>
    <w:p w:rsidR="00437E3E" w:rsidRPr="0065383F" w:rsidRDefault="00437E3E" w:rsidP="00437E3E">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Identified the bugs and kept track of the defect report using ALM Quality Center, and also analyzed the root cause for defects.</w:t>
      </w:r>
    </w:p>
    <w:p w:rsidR="0022749B" w:rsidRPr="0065383F" w:rsidRDefault="007B0B40" w:rsidP="00224666">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Shared application logs to development team by tailing logs from UNIX environment.</w:t>
      </w:r>
    </w:p>
    <w:p w:rsidR="0061628A" w:rsidRPr="0065383F" w:rsidRDefault="008E04E4" w:rsidP="00224666">
      <w:pPr>
        <w:rPr>
          <w:rFonts w:asciiTheme="minorHAnsi" w:hAnsiTheme="minorHAnsi" w:cstheme="minorHAnsi"/>
          <w:b/>
          <w:sz w:val="22"/>
          <w:szCs w:val="22"/>
        </w:rPr>
      </w:pPr>
      <w:r w:rsidRPr="0065383F">
        <w:rPr>
          <w:rFonts w:asciiTheme="minorHAnsi" w:eastAsia="Calibri" w:hAnsiTheme="minorHAnsi" w:cstheme="minorHAnsi"/>
          <w:b/>
          <w:sz w:val="22"/>
          <w:szCs w:val="22"/>
        </w:rPr>
        <w:t>Environment:</w:t>
      </w:r>
      <w:r w:rsidR="00BD13F9" w:rsidRPr="0065383F">
        <w:rPr>
          <w:rFonts w:asciiTheme="minorHAnsi" w:eastAsia="Times New Roman" w:hAnsiTheme="minorHAnsi" w:cstheme="minorHAnsi"/>
          <w:sz w:val="22"/>
          <w:szCs w:val="22"/>
          <w:lang w:val="en-AU"/>
        </w:rPr>
        <w:t xml:space="preserve"> </w:t>
      </w:r>
      <w:r w:rsidR="00437E3E" w:rsidRPr="0065383F">
        <w:rPr>
          <w:rFonts w:asciiTheme="minorHAnsi" w:eastAsia="Times New Roman" w:hAnsiTheme="minorHAnsi" w:cstheme="minorHAnsi"/>
          <w:color w:val="000000"/>
          <w:sz w:val="22"/>
          <w:szCs w:val="22"/>
        </w:rPr>
        <w:t xml:space="preserve">HP Quick Test </w:t>
      </w:r>
      <w:r w:rsidR="004F774A" w:rsidRPr="0065383F">
        <w:rPr>
          <w:rFonts w:asciiTheme="minorHAnsi" w:eastAsia="Times New Roman" w:hAnsiTheme="minorHAnsi" w:cstheme="minorHAnsi"/>
          <w:color w:val="000000"/>
          <w:sz w:val="22"/>
          <w:szCs w:val="22"/>
        </w:rPr>
        <w:t xml:space="preserve">Load Runner </w:t>
      </w:r>
      <w:r w:rsidR="006C2CEF" w:rsidRPr="0065383F">
        <w:rPr>
          <w:rFonts w:asciiTheme="minorHAnsi" w:eastAsia="Times New Roman" w:hAnsiTheme="minorHAnsi" w:cstheme="minorHAnsi"/>
          <w:color w:val="000000"/>
          <w:sz w:val="22"/>
          <w:szCs w:val="22"/>
        </w:rPr>
        <w:t xml:space="preserve">, </w:t>
      </w:r>
      <w:r w:rsidR="006954A9" w:rsidRPr="0065383F">
        <w:rPr>
          <w:rFonts w:asciiTheme="minorHAnsi" w:eastAsia="Times New Roman" w:hAnsiTheme="minorHAnsi" w:cstheme="minorHAnsi"/>
          <w:color w:val="000000"/>
          <w:sz w:val="22"/>
          <w:szCs w:val="22"/>
        </w:rPr>
        <w:t xml:space="preserve">TFS, Python </w:t>
      </w:r>
      <w:r w:rsidR="00436A22" w:rsidRPr="0065383F">
        <w:rPr>
          <w:rFonts w:asciiTheme="minorHAnsi" w:eastAsia="Times New Roman" w:hAnsiTheme="minorHAnsi" w:cstheme="minorHAnsi"/>
          <w:color w:val="000000"/>
          <w:sz w:val="22"/>
          <w:szCs w:val="22"/>
        </w:rPr>
        <w:t xml:space="preserve">Web Services Restful </w:t>
      </w:r>
      <w:r w:rsidR="004F774A" w:rsidRPr="0065383F">
        <w:rPr>
          <w:rFonts w:asciiTheme="minorHAnsi" w:eastAsia="Times New Roman" w:hAnsiTheme="minorHAnsi" w:cstheme="minorHAnsi"/>
          <w:color w:val="000000"/>
          <w:sz w:val="22"/>
          <w:szCs w:val="22"/>
        </w:rPr>
        <w:t>SQA Team Suite ,</w:t>
      </w:r>
      <w:r w:rsidR="00437E3E" w:rsidRPr="0065383F">
        <w:rPr>
          <w:rFonts w:asciiTheme="minorHAnsi" w:eastAsia="Times New Roman" w:hAnsiTheme="minorHAnsi" w:cstheme="minorHAnsi"/>
          <w:color w:val="000000"/>
          <w:sz w:val="22"/>
          <w:szCs w:val="22"/>
        </w:rPr>
        <w:t xml:space="preserve"> ALM </w:t>
      </w:r>
      <w:r w:rsidR="004F774A" w:rsidRPr="0065383F">
        <w:rPr>
          <w:rFonts w:asciiTheme="minorHAnsi" w:eastAsia="Times New Roman" w:hAnsiTheme="minorHAnsi" w:cstheme="minorHAnsi"/>
          <w:color w:val="000000"/>
          <w:sz w:val="22"/>
          <w:szCs w:val="22"/>
        </w:rPr>
        <w:t xml:space="preserve">Quality Center </w:t>
      </w:r>
      <w:r w:rsidR="006C2CEF" w:rsidRPr="0065383F">
        <w:rPr>
          <w:rFonts w:asciiTheme="minorHAnsi" w:eastAsia="Times New Roman" w:hAnsiTheme="minorHAnsi" w:cstheme="minorHAnsi"/>
          <w:color w:val="000000"/>
          <w:sz w:val="22"/>
          <w:szCs w:val="22"/>
        </w:rPr>
        <w:t>, QTP, HTML,</w:t>
      </w:r>
      <w:r w:rsidR="006954A9" w:rsidRPr="0065383F">
        <w:rPr>
          <w:rFonts w:asciiTheme="minorHAnsi" w:eastAsia="Times New Roman" w:hAnsiTheme="minorHAnsi" w:cstheme="minorHAnsi"/>
          <w:color w:val="000000"/>
          <w:sz w:val="22"/>
          <w:szCs w:val="22"/>
        </w:rPr>
        <w:t xml:space="preserve"> XML, MS project, SQL, Oracle </w:t>
      </w:r>
      <w:r w:rsidR="006C2CEF" w:rsidRPr="0065383F">
        <w:rPr>
          <w:rFonts w:asciiTheme="minorHAnsi" w:eastAsia="Times New Roman" w:hAnsiTheme="minorHAnsi" w:cstheme="minorHAnsi"/>
          <w:color w:val="000000"/>
          <w:sz w:val="22"/>
          <w:szCs w:val="22"/>
        </w:rPr>
        <w:t xml:space="preserve">, </w:t>
      </w:r>
      <w:r w:rsidR="00066053" w:rsidRPr="0065383F">
        <w:rPr>
          <w:rFonts w:asciiTheme="minorHAnsi" w:eastAsia="Times New Roman" w:hAnsiTheme="minorHAnsi" w:cstheme="minorHAnsi"/>
          <w:color w:val="000000"/>
          <w:sz w:val="22"/>
          <w:szCs w:val="22"/>
        </w:rPr>
        <w:t xml:space="preserve">Windows, Microsoft Visual Studio </w:t>
      </w:r>
      <w:r w:rsidR="00555894" w:rsidRPr="0065383F">
        <w:rPr>
          <w:rFonts w:asciiTheme="minorHAnsi" w:eastAsia="Times New Roman" w:hAnsiTheme="minorHAnsi" w:cstheme="minorHAnsi"/>
          <w:color w:val="000000"/>
          <w:sz w:val="22"/>
          <w:szCs w:val="22"/>
        </w:rPr>
        <w:t>,</w:t>
      </w:r>
      <w:r w:rsidR="000F1EEF" w:rsidRPr="0065383F">
        <w:rPr>
          <w:rFonts w:asciiTheme="minorHAnsi" w:eastAsia="Times New Roman" w:hAnsiTheme="minorHAnsi" w:cstheme="minorHAnsi"/>
          <w:color w:val="000000"/>
          <w:sz w:val="22"/>
          <w:szCs w:val="22"/>
        </w:rPr>
        <w:t xml:space="preserve">VB Script </w:t>
      </w:r>
      <w:r w:rsidR="00066053" w:rsidRPr="0065383F">
        <w:rPr>
          <w:rFonts w:asciiTheme="minorHAnsi" w:eastAsia="Times New Roman" w:hAnsiTheme="minorHAnsi" w:cstheme="minorHAnsi"/>
          <w:color w:val="000000"/>
          <w:sz w:val="22"/>
          <w:szCs w:val="22"/>
        </w:rPr>
        <w:t>SQL Server</w:t>
      </w:r>
    </w:p>
    <w:p w:rsidR="00DE2EF4" w:rsidRPr="0065383F" w:rsidRDefault="00756B70" w:rsidP="00224666">
      <w:pPr>
        <w:rPr>
          <w:rFonts w:asciiTheme="minorHAnsi" w:eastAsia="Times New Roman" w:hAnsiTheme="minorHAnsi" w:cstheme="minorHAnsi"/>
          <w:color w:val="000000"/>
          <w:sz w:val="22"/>
          <w:szCs w:val="22"/>
        </w:rPr>
      </w:pPr>
      <w:r w:rsidRPr="0065383F">
        <w:rPr>
          <w:rFonts w:asciiTheme="minorHAnsi" w:hAnsiTheme="minorHAnsi" w:cstheme="minorHAnsi"/>
          <w:b/>
          <w:sz w:val="22"/>
          <w:szCs w:val="22"/>
        </w:rPr>
        <w:t xml:space="preserve">  </w:t>
      </w:r>
      <w:r w:rsidR="005B3BFE" w:rsidRPr="0065383F">
        <w:rPr>
          <w:rFonts w:asciiTheme="minorHAnsi" w:hAnsiTheme="minorHAnsi" w:cstheme="minorHAnsi"/>
          <w:b/>
          <w:sz w:val="22"/>
          <w:szCs w:val="22"/>
        </w:rPr>
        <w:t xml:space="preserve">                                                                                                   </w:t>
      </w:r>
    </w:p>
    <w:p w:rsidR="002065C5" w:rsidRPr="0065383F" w:rsidRDefault="006C2CEF" w:rsidP="00224666">
      <w:pPr>
        <w:rPr>
          <w:rFonts w:asciiTheme="minorHAnsi" w:hAnsiTheme="minorHAnsi" w:cstheme="minorHAnsi"/>
          <w:b/>
          <w:bCs/>
          <w:sz w:val="22"/>
          <w:szCs w:val="22"/>
        </w:rPr>
      </w:pPr>
      <w:r w:rsidRPr="0065383F">
        <w:rPr>
          <w:rFonts w:asciiTheme="minorHAnsi" w:eastAsia="Calibri" w:hAnsiTheme="minorHAnsi" w:cstheme="minorHAnsi"/>
          <w:b/>
          <w:sz w:val="22"/>
          <w:szCs w:val="22"/>
        </w:rPr>
        <w:t xml:space="preserve">Client: </w:t>
      </w:r>
      <w:r w:rsidR="002065C5" w:rsidRPr="0065383F">
        <w:rPr>
          <w:rFonts w:asciiTheme="minorHAnsi" w:hAnsiTheme="minorHAnsi" w:cstheme="minorHAnsi"/>
          <w:b/>
          <w:bCs/>
          <w:sz w:val="22"/>
          <w:szCs w:val="22"/>
        </w:rPr>
        <w:t xml:space="preserve">LL Bean, Freeport, ME    </w:t>
      </w:r>
    </w:p>
    <w:p w:rsidR="002065C5" w:rsidRPr="0065383F" w:rsidRDefault="002065C5" w:rsidP="00224666">
      <w:pPr>
        <w:rPr>
          <w:rFonts w:asciiTheme="minorHAnsi" w:eastAsia="Calibri" w:hAnsiTheme="minorHAnsi" w:cstheme="minorHAnsi"/>
          <w:b/>
          <w:sz w:val="22"/>
          <w:szCs w:val="22"/>
        </w:rPr>
      </w:pPr>
      <w:r w:rsidRPr="0065383F">
        <w:rPr>
          <w:rFonts w:asciiTheme="minorHAnsi" w:eastAsia="Calibri" w:hAnsiTheme="minorHAnsi" w:cstheme="minorHAnsi"/>
          <w:b/>
          <w:sz w:val="22"/>
          <w:szCs w:val="22"/>
        </w:rPr>
        <w:t>UAT Tester</w:t>
      </w:r>
      <w:r w:rsidR="006C2CEF" w:rsidRPr="0065383F">
        <w:rPr>
          <w:rFonts w:asciiTheme="minorHAnsi" w:eastAsia="Calibri" w:hAnsiTheme="minorHAnsi" w:cstheme="minorHAnsi"/>
          <w:b/>
          <w:sz w:val="22"/>
          <w:szCs w:val="22"/>
        </w:rPr>
        <w:tab/>
      </w:r>
      <w:r w:rsidR="00F24A00" w:rsidRPr="0065383F">
        <w:rPr>
          <w:rFonts w:asciiTheme="minorHAnsi" w:eastAsia="Calibri" w:hAnsiTheme="minorHAnsi" w:cstheme="minorHAnsi"/>
          <w:b/>
          <w:sz w:val="22"/>
          <w:szCs w:val="22"/>
        </w:rPr>
        <w:t xml:space="preserve"> </w:t>
      </w:r>
    </w:p>
    <w:p w:rsidR="006C2CEF" w:rsidRPr="0065383F" w:rsidRDefault="0065383F" w:rsidP="00224666">
      <w:pPr>
        <w:rPr>
          <w:rFonts w:asciiTheme="minorHAnsi" w:eastAsia="Calibri" w:hAnsiTheme="minorHAnsi" w:cstheme="minorHAnsi"/>
          <w:sz w:val="22"/>
          <w:szCs w:val="22"/>
        </w:rPr>
      </w:pPr>
      <w:r w:rsidRPr="0065383F">
        <w:rPr>
          <w:rFonts w:asciiTheme="minorHAnsi" w:eastAsia="Calibri" w:hAnsiTheme="minorHAnsi" w:cstheme="minorHAnsi"/>
          <w:b/>
          <w:sz w:val="22"/>
          <w:szCs w:val="22"/>
        </w:rPr>
        <w:t>Dec</w:t>
      </w:r>
      <w:r w:rsidR="002065C5" w:rsidRPr="0065383F">
        <w:rPr>
          <w:rFonts w:asciiTheme="minorHAnsi" w:eastAsia="Calibri" w:hAnsiTheme="minorHAnsi" w:cstheme="minorHAnsi"/>
          <w:b/>
          <w:sz w:val="22"/>
          <w:szCs w:val="22"/>
        </w:rPr>
        <w:t>-2013</w:t>
      </w:r>
      <w:r w:rsidR="0061628A" w:rsidRPr="0065383F">
        <w:rPr>
          <w:rFonts w:asciiTheme="minorHAnsi" w:eastAsia="Calibri" w:hAnsiTheme="minorHAnsi" w:cstheme="minorHAnsi"/>
          <w:b/>
          <w:sz w:val="22"/>
          <w:szCs w:val="22"/>
        </w:rPr>
        <w:t xml:space="preserve">-  </w:t>
      </w:r>
      <w:r w:rsidRPr="0065383F">
        <w:rPr>
          <w:rFonts w:asciiTheme="minorHAnsi" w:eastAsia="Calibri" w:hAnsiTheme="minorHAnsi" w:cstheme="minorHAnsi"/>
          <w:b/>
          <w:sz w:val="22"/>
          <w:szCs w:val="22"/>
        </w:rPr>
        <w:t>Sep</w:t>
      </w:r>
      <w:r w:rsidR="002065C5" w:rsidRPr="0065383F">
        <w:rPr>
          <w:rFonts w:asciiTheme="minorHAnsi" w:eastAsia="Calibri" w:hAnsiTheme="minorHAnsi" w:cstheme="minorHAnsi"/>
          <w:b/>
          <w:sz w:val="22"/>
          <w:szCs w:val="22"/>
        </w:rPr>
        <w:t>-201</w:t>
      </w:r>
      <w:r w:rsidRPr="0065383F">
        <w:rPr>
          <w:rFonts w:asciiTheme="minorHAnsi" w:eastAsia="Calibri" w:hAnsiTheme="minorHAnsi" w:cstheme="minorHAnsi"/>
          <w:b/>
          <w:sz w:val="22"/>
          <w:szCs w:val="22"/>
        </w:rPr>
        <w:t>5</w:t>
      </w:r>
      <w:r w:rsidR="006C2CEF" w:rsidRPr="0065383F">
        <w:rPr>
          <w:rFonts w:asciiTheme="minorHAnsi" w:eastAsia="Calibri" w:hAnsiTheme="minorHAnsi" w:cstheme="minorHAnsi"/>
          <w:b/>
          <w:sz w:val="22"/>
          <w:szCs w:val="22"/>
        </w:rPr>
        <w:t xml:space="preserve">                                                        </w:t>
      </w:r>
      <w:r w:rsidR="005B3BFE" w:rsidRPr="0065383F">
        <w:rPr>
          <w:rFonts w:asciiTheme="minorHAnsi" w:eastAsia="Calibri" w:hAnsiTheme="minorHAnsi" w:cstheme="minorHAnsi"/>
          <w:b/>
          <w:sz w:val="22"/>
          <w:szCs w:val="22"/>
        </w:rPr>
        <w:tab/>
      </w:r>
    </w:p>
    <w:p w:rsidR="002065C5" w:rsidRPr="0065383F" w:rsidRDefault="00044939" w:rsidP="00224666">
      <w:p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 xml:space="preserve">OneBeacon Insurance Group (OneBeacon) provides specialty insurance solutions professional liability; ocean and inland marine; collector cars and boats; energy; </w:t>
      </w:r>
      <w:r w:rsidR="002065C5" w:rsidRPr="0065383F">
        <w:rPr>
          <w:rFonts w:asciiTheme="minorHAnsi" w:eastAsia="Times New Roman" w:hAnsiTheme="minorHAnsi" w:cstheme="minorHAnsi"/>
          <w:color w:val="000000"/>
          <w:sz w:val="22"/>
          <w:szCs w:val="22"/>
        </w:rPr>
        <w:t xml:space="preserve">The purpose of the project was to enhance user experience on the e-Commerce web site by improving navigation and reducing number of user clicks. To also allow the user to shop by room category, by keyword or by item number via a quick-shop feature. </w:t>
      </w:r>
    </w:p>
    <w:p w:rsidR="008D740F" w:rsidRPr="0065383F" w:rsidRDefault="008D740F" w:rsidP="00224666">
      <w:pPr>
        <w:rPr>
          <w:rFonts w:asciiTheme="minorHAnsi" w:eastAsia="Calibri" w:hAnsiTheme="minorHAnsi" w:cstheme="minorHAnsi"/>
          <w:b/>
          <w:sz w:val="22"/>
          <w:szCs w:val="22"/>
        </w:rPr>
      </w:pPr>
      <w:r w:rsidRPr="0065383F">
        <w:rPr>
          <w:rFonts w:asciiTheme="minorHAnsi" w:eastAsia="Calibri" w:hAnsiTheme="minorHAnsi" w:cstheme="minorHAnsi"/>
          <w:b/>
          <w:sz w:val="22"/>
          <w:szCs w:val="22"/>
        </w:rPr>
        <w:t>Responsibilities</w:t>
      </w:r>
    </w:p>
    <w:p w:rsidR="00044939" w:rsidRPr="0065383F" w:rsidRDefault="00044939" w:rsidP="0038115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 xml:space="preserve">Knowledge of software development life cycle (SDLC) and defect management life cycle methodologies. </w:t>
      </w:r>
    </w:p>
    <w:p w:rsidR="006C2CEF" w:rsidRPr="0065383F" w:rsidRDefault="006C2CEF" w:rsidP="00224666">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 xml:space="preserve">Worked on test automation framework and test cases in Selenium on the web-based applications. </w:t>
      </w:r>
    </w:p>
    <w:p w:rsidR="00381154" w:rsidRPr="0065383F" w:rsidRDefault="00381154" w:rsidP="00224666">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Automate Main functionality with Selenium web driver and Coded UI.</w:t>
      </w:r>
    </w:p>
    <w:p w:rsidR="006C2CEF" w:rsidRPr="0065383F" w:rsidRDefault="006C2CEF" w:rsidP="00224666">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Focused on creation and execution of Test</w:t>
      </w:r>
      <w:r w:rsidR="008D2E47" w:rsidRPr="0065383F">
        <w:rPr>
          <w:rFonts w:asciiTheme="minorHAnsi" w:eastAsia="Times New Roman" w:hAnsiTheme="minorHAnsi" w:cstheme="minorHAnsi"/>
          <w:color w:val="000000"/>
          <w:sz w:val="22"/>
          <w:szCs w:val="22"/>
        </w:rPr>
        <w:t xml:space="preserve"> </w:t>
      </w:r>
      <w:r w:rsidRPr="0065383F">
        <w:rPr>
          <w:rFonts w:asciiTheme="minorHAnsi" w:eastAsia="Times New Roman" w:hAnsiTheme="minorHAnsi" w:cstheme="minorHAnsi"/>
          <w:color w:val="000000"/>
          <w:sz w:val="22"/>
          <w:szCs w:val="22"/>
        </w:rPr>
        <w:t>NG tests with Java/Test</w:t>
      </w:r>
      <w:r w:rsidR="008D2E47" w:rsidRPr="0065383F">
        <w:rPr>
          <w:rFonts w:asciiTheme="minorHAnsi" w:eastAsia="Times New Roman" w:hAnsiTheme="minorHAnsi" w:cstheme="minorHAnsi"/>
          <w:color w:val="000000"/>
          <w:sz w:val="22"/>
          <w:szCs w:val="22"/>
        </w:rPr>
        <w:t xml:space="preserve"> </w:t>
      </w:r>
      <w:r w:rsidRPr="0065383F">
        <w:rPr>
          <w:rFonts w:asciiTheme="minorHAnsi" w:eastAsia="Times New Roman" w:hAnsiTheme="minorHAnsi" w:cstheme="minorHAnsi"/>
          <w:color w:val="000000"/>
          <w:sz w:val="22"/>
          <w:szCs w:val="22"/>
        </w:rPr>
        <w:t xml:space="preserve">NG and Selenium. Developed white-box tests in for the product. </w:t>
      </w:r>
    </w:p>
    <w:p w:rsidR="006C2CEF" w:rsidRPr="0065383F" w:rsidRDefault="006C2CEF" w:rsidP="00224666">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Created Automation scenarios for regression testing using the manual test case flows.</w:t>
      </w:r>
    </w:p>
    <w:p w:rsidR="006C2CEF" w:rsidRPr="0065383F" w:rsidRDefault="006C2CEF" w:rsidP="00224666">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Worked on Automation Framework called TAF for Selenium Web Driver in Java.</w:t>
      </w:r>
    </w:p>
    <w:p w:rsidR="002065C5" w:rsidRPr="0065383F" w:rsidRDefault="006C2CEF" w:rsidP="002065C5">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Developed External Library using Java for Selenium Automation</w:t>
      </w:r>
      <w:r w:rsidR="002065C5" w:rsidRPr="0065383F">
        <w:rPr>
          <w:rFonts w:asciiTheme="minorHAnsi" w:eastAsia="Times New Roman" w:hAnsiTheme="minorHAnsi" w:cstheme="minorHAnsi"/>
          <w:color w:val="000000"/>
          <w:sz w:val="22"/>
          <w:szCs w:val="22"/>
        </w:rPr>
        <w:t>.</w:t>
      </w:r>
    </w:p>
    <w:p w:rsidR="002065C5" w:rsidRPr="0065383F" w:rsidRDefault="002065C5" w:rsidP="002065C5">
      <w:pPr>
        <w:numPr>
          <w:ilvl w:val="0"/>
          <w:numId w:val="2"/>
        </w:numPr>
        <w:jc w:val="both"/>
        <w:rPr>
          <w:rFonts w:asciiTheme="minorHAnsi" w:eastAsia="Batang" w:hAnsiTheme="minorHAnsi" w:cstheme="minorHAnsi"/>
          <w:sz w:val="22"/>
          <w:szCs w:val="22"/>
        </w:rPr>
      </w:pPr>
      <w:r w:rsidRPr="0065383F">
        <w:rPr>
          <w:rFonts w:asciiTheme="minorHAnsi" w:eastAsia="Batang" w:hAnsiTheme="minorHAnsi" w:cstheme="minorHAnsi"/>
          <w:b/>
          <w:sz w:val="22"/>
          <w:szCs w:val="22"/>
        </w:rPr>
        <w:t>Performed UAT</w:t>
      </w:r>
      <w:r w:rsidRPr="0065383F">
        <w:rPr>
          <w:rFonts w:asciiTheme="minorHAnsi" w:eastAsia="Batang" w:hAnsiTheme="minorHAnsi" w:cstheme="minorHAnsi"/>
          <w:sz w:val="22"/>
          <w:szCs w:val="22"/>
        </w:rPr>
        <w:t xml:space="preserve"> with Business and document defects in Quality center</w:t>
      </w:r>
    </w:p>
    <w:p w:rsidR="002A1F25" w:rsidRPr="0065383F" w:rsidRDefault="002A1F25" w:rsidP="006954A9">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Responsibilities included acceptance testing, functional testing, Integration testing, system testing and performance testing.</w:t>
      </w:r>
    </w:p>
    <w:p w:rsidR="006C2CEF" w:rsidRPr="0065383F" w:rsidRDefault="006C2CEF" w:rsidP="00224666">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Created Java based scripts for Selenium Web Driver with Test</w:t>
      </w:r>
      <w:r w:rsidR="008D2E47" w:rsidRPr="0065383F">
        <w:rPr>
          <w:rFonts w:asciiTheme="minorHAnsi" w:eastAsia="Times New Roman" w:hAnsiTheme="minorHAnsi" w:cstheme="minorHAnsi"/>
          <w:color w:val="000000"/>
          <w:sz w:val="22"/>
          <w:szCs w:val="22"/>
        </w:rPr>
        <w:t xml:space="preserve"> </w:t>
      </w:r>
      <w:r w:rsidRPr="0065383F">
        <w:rPr>
          <w:rFonts w:asciiTheme="minorHAnsi" w:eastAsia="Times New Roman" w:hAnsiTheme="minorHAnsi" w:cstheme="minorHAnsi"/>
          <w:color w:val="000000"/>
          <w:sz w:val="22"/>
          <w:szCs w:val="22"/>
        </w:rPr>
        <w:t>NG as Test case frame work.</w:t>
      </w:r>
    </w:p>
    <w:p w:rsidR="006C2CEF" w:rsidRPr="0065383F" w:rsidRDefault="006C2CEF" w:rsidP="00224666">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Automated the Regression Testing using Selenium Web Driver and Test</w:t>
      </w:r>
      <w:r w:rsidR="008D2E47" w:rsidRPr="0065383F">
        <w:rPr>
          <w:rFonts w:asciiTheme="minorHAnsi" w:eastAsia="Times New Roman" w:hAnsiTheme="minorHAnsi" w:cstheme="minorHAnsi"/>
          <w:color w:val="000000"/>
          <w:sz w:val="22"/>
          <w:szCs w:val="22"/>
        </w:rPr>
        <w:t xml:space="preserve"> </w:t>
      </w:r>
      <w:r w:rsidRPr="0065383F">
        <w:rPr>
          <w:rFonts w:asciiTheme="minorHAnsi" w:eastAsia="Times New Roman" w:hAnsiTheme="minorHAnsi" w:cstheme="minorHAnsi"/>
          <w:color w:val="000000"/>
          <w:sz w:val="22"/>
          <w:szCs w:val="22"/>
        </w:rPr>
        <w:t>NG</w:t>
      </w:r>
    </w:p>
    <w:p w:rsidR="006C2CEF" w:rsidRPr="0065383F" w:rsidRDefault="006C2CEF" w:rsidP="00224666">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Utilized Load Runner for performance testing to analyze the response times of the business transactions under load</w:t>
      </w:r>
    </w:p>
    <w:p w:rsidR="006C2CEF" w:rsidRPr="0065383F" w:rsidRDefault="006C2CEF" w:rsidP="00224666">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Created the UAT Plan and test scripts and participated in UAT.</w:t>
      </w:r>
    </w:p>
    <w:p w:rsidR="00C15D66" w:rsidRPr="0065383F" w:rsidRDefault="00C15D66" w:rsidP="0038115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Implementation of Python module to handle the text and languag</w:t>
      </w:r>
      <w:r w:rsidR="001630A1" w:rsidRPr="0065383F">
        <w:rPr>
          <w:rFonts w:asciiTheme="minorHAnsi" w:eastAsia="Times New Roman" w:hAnsiTheme="minorHAnsi" w:cstheme="minorHAnsi"/>
          <w:color w:val="000000"/>
          <w:sz w:val="22"/>
          <w:szCs w:val="22"/>
        </w:rPr>
        <w:t>e processing, use of bridge in p</w:t>
      </w:r>
      <w:r w:rsidRPr="0065383F">
        <w:rPr>
          <w:rFonts w:asciiTheme="minorHAnsi" w:eastAsia="Times New Roman" w:hAnsiTheme="minorHAnsi" w:cstheme="minorHAnsi"/>
          <w:color w:val="000000"/>
          <w:sz w:val="22"/>
          <w:szCs w:val="22"/>
        </w:rPr>
        <w:t>ython to ensure that java program can interact with the java module</w:t>
      </w:r>
    </w:p>
    <w:p w:rsidR="002065C5" w:rsidRPr="0065383F" w:rsidRDefault="002065C5" w:rsidP="002065C5">
      <w:pPr>
        <w:numPr>
          <w:ilvl w:val="0"/>
          <w:numId w:val="2"/>
        </w:numPr>
        <w:jc w:val="both"/>
        <w:rPr>
          <w:rFonts w:asciiTheme="minorHAnsi" w:eastAsia="Batang" w:hAnsiTheme="minorHAnsi" w:cstheme="minorHAnsi"/>
          <w:sz w:val="22"/>
          <w:szCs w:val="22"/>
        </w:rPr>
      </w:pPr>
      <w:r w:rsidRPr="0065383F">
        <w:rPr>
          <w:rFonts w:asciiTheme="minorHAnsi" w:eastAsia="Batang" w:hAnsiTheme="minorHAnsi" w:cstheme="minorHAnsi"/>
          <w:sz w:val="22"/>
          <w:szCs w:val="22"/>
        </w:rPr>
        <w:t xml:space="preserve">Executed test cases </w:t>
      </w:r>
      <w:r w:rsidRPr="0065383F">
        <w:rPr>
          <w:rFonts w:asciiTheme="minorHAnsi" w:eastAsia="Batang" w:hAnsiTheme="minorHAnsi" w:cstheme="minorHAnsi"/>
          <w:b/>
          <w:sz w:val="22"/>
          <w:szCs w:val="22"/>
        </w:rPr>
        <w:t>for UAT Testing,</w:t>
      </w:r>
      <w:r w:rsidRPr="0065383F">
        <w:rPr>
          <w:rFonts w:asciiTheme="minorHAnsi" w:eastAsia="Batang" w:hAnsiTheme="minorHAnsi" w:cstheme="minorHAnsi"/>
          <w:sz w:val="22"/>
          <w:szCs w:val="22"/>
        </w:rPr>
        <w:t xml:space="preserve"> Staging validation and production validation on tablets and reported results in QC.</w:t>
      </w:r>
    </w:p>
    <w:p w:rsidR="00381154" w:rsidRPr="0065383F" w:rsidRDefault="00381154" w:rsidP="0038115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Experience in test automation using C# and VS2010 and Coded UI.</w:t>
      </w:r>
    </w:p>
    <w:p w:rsidR="006C2CEF" w:rsidRPr="0065383F" w:rsidRDefault="006C2CEF" w:rsidP="00224666">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Used Rally tool for Scrum and test case management, managed test results and for creating the defects in Dev environment in QA environment.</w:t>
      </w:r>
    </w:p>
    <w:p w:rsidR="006C2CEF" w:rsidRPr="0065383F" w:rsidRDefault="006C2CEF" w:rsidP="00224666">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Analyzed the Batch Process, Work-flow behavior and SOA/ Web Services testing using Soap</w:t>
      </w:r>
      <w:r w:rsidR="007A02F8" w:rsidRPr="0065383F">
        <w:rPr>
          <w:rFonts w:asciiTheme="minorHAnsi" w:eastAsia="Times New Roman" w:hAnsiTheme="minorHAnsi" w:cstheme="minorHAnsi"/>
          <w:color w:val="000000"/>
          <w:sz w:val="22"/>
          <w:szCs w:val="22"/>
        </w:rPr>
        <w:t xml:space="preserve"> </w:t>
      </w:r>
      <w:r w:rsidRPr="0065383F">
        <w:rPr>
          <w:rFonts w:asciiTheme="minorHAnsi" w:eastAsia="Times New Roman" w:hAnsiTheme="minorHAnsi" w:cstheme="minorHAnsi"/>
          <w:color w:val="000000"/>
          <w:sz w:val="22"/>
          <w:szCs w:val="22"/>
        </w:rPr>
        <w:t>UI.</w:t>
      </w:r>
    </w:p>
    <w:p w:rsidR="006C2CEF" w:rsidRPr="0065383F" w:rsidRDefault="006C2CEF" w:rsidP="00224666">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lastRenderedPageBreak/>
        <w:t>Performed white box (API tests) on Stored Procedures, verified complex constraints/business rules implemented in triggers through the backend.</w:t>
      </w:r>
    </w:p>
    <w:p w:rsidR="009D3A2A" w:rsidRPr="0065383F" w:rsidRDefault="009D3A2A" w:rsidP="009D3A2A">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Demonstrated skills using best practices in QA methodologies including automated testing techniques, White Box and Performance/Load testing strategies, Release Management and Customer Support.</w:t>
      </w:r>
    </w:p>
    <w:p w:rsidR="002A1F25" w:rsidRPr="0065383F" w:rsidRDefault="002A1F25" w:rsidP="0038115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Implemented the data driven frame in SOAP UI and Tested various functions in  web services with different sets of data.</w:t>
      </w:r>
    </w:p>
    <w:p w:rsidR="00381154" w:rsidRPr="0065383F" w:rsidRDefault="00381154" w:rsidP="0038115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Responsible for Automation (Using Coded UI) in Visual Studio(C#) and functional testing.</w:t>
      </w:r>
    </w:p>
    <w:p w:rsidR="006C2CEF" w:rsidRPr="0065383F" w:rsidRDefault="006C2CEF" w:rsidP="00224666">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Followed project milestones; design, implement, document, and execute tests. Evaluated and communicated results and reported module failures.</w:t>
      </w:r>
    </w:p>
    <w:p w:rsidR="00F44B6C" w:rsidRPr="0065383F" w:rsidRDefault="00C522DD" w:rsidP="00224666">
      <w:pPr>
        <w:rPr>
          <w:rFonts w:asciiTheme="minorHAnsi" w:eastAsia="Times New Roman" w:hAnsiTheme="minorHAnsi" w:cstheme="minorHAnsi"/>
          <w:color w:val="000000"/>
          <w:sz w:val="22"/>
          <w:szCs w:val="22"/>
        </w:rPr>
      </w:pPr>
      <w:r w:rsidRPr="0065383F">
        <w:rPr>
          <w:rFonts w:asciiTheme="minorHAnsi" w:eastAsia="Calibri" w:hAnsiTheme="minorHAnsi" w:cstheme="minorHAnsi"/>
          <w:b/>
          <w:sz w:val="22"/>
          <w:szCs w:val="22"/>
        </w:rPr>
        <w:t>Environment:</w:t>
      </w:r>
      <w:r w:rsidRPr="0065383F">
        <w:rPr>
          <w:rFonts w:asciiTheme="minorHAnsi" w:eastAsia="Times New Roman" w:hAnsiTheme="minorHAnsi" w:cstheme="minorHAnsi"/>
          <w:color w:val="000000"/>
          <w:sz w:val="22"/>
          <w:szCs w:val="22"/>
        </w:rPr>
        <w:t xml:space="preserve"> </w:t>
      </w:r>
      <w:r w:rsidR="002A1619" w:rsidRPr="0065383F">
        <w:rPr>
          <w:rFonts w:asciiTheme="minorHAnsi" w:eastAsia="Times New Roman" w:hAnsiTheme="minorHAnsi" w:cstheme="minorHAnsi"/>
          <w:color w:val="000000"/>
          <w:sz w:val="22"/>
          <w:szCs w:val="22"/>
        </w:rPr>
        <w:t xml:space="preserve"> </w:t>
      </w:r>
      <w:r w:rsidR="006C2CEF" w:rsidRPr="0065383F">
        <w:rPr>
          <w:rFonts w:asciiTheme="minorHAnsi" w:eastAsia="Times New Roman" w:hAnsiTheme="minorHAnsi" w:cstheme="minorHAnsi"/>
          <w:color w:val="000000"/>
          <w:sz w:val="22"/>
          <w:szCs w:val="22"/>
        </w:rPr>
        <w:t>Java,</w:t>
      </w:r>
      <w:r w:rsidR="00C15D66" w:rsidRPr="0065383F">
        <w:rPr>
          <w:rFonts w:asciiTheme="minorHAnsi" w:hAnsiTheme="minorHAnsi" w:cstheme="minorHAnsi"/>
          <w:sz w:val="22"/>
          <w:szCs w:val="22"/>
        </w:rPr>
        <w:t xml:space="preserve"> </w:t>
      </w:r>
      <w:r w:rsidR="006C2CEF" w:rsidRPr="0065383F">
        <w:rPr>
          <w:rFonts w:asciiTheme="minorHAnsi" w:eastAsia="Times New Roman" w:hAnsiTheme="minorHAnsi" w:cstheme="minorHAnsi"/>
          <w:color w:val="000000"/>
          <w:sz w:val="22"/>
          <w:szCs w:val="22"/>
        </w:rPr>
        <w:t>Test</w:t>
      </w:r>
      <w:r w:rsidR="002A1F25" w:rsidRPr="0065383F">
        <w:rPr>
          <w:rFonts w:asciiTheme="minorHAnsi" w:eastAsia="Times New Roman" w:hAnsiTheme="minorHAnsi" w:cstheme="minorHAnsi"/>
          <w:color w:val="000000"/>
          <w:sz w:val="22"/>
          <w:szCs w:val="22"/>
        </w:rPr>
        <w:t xml:space="preserve"> </w:t>
      </w:r>
      <w:r w:rsidR="006C2CEF" w:rsidRPr="0065383F">
        <w:rPr>
          <w:rFonts w:asciiTheme="minorHAnsi" w:eastAsia="Times New Roman" w:hAnsiTheme="minorHAnsi" w:cstheme="minorHAnsi"/>
          <w:color w:val="000000"/>
          <w:sz w:val="22"/>
          <w:szCs w:val="22"/>
        </w:rPr>
        <w:t>NG, Selenium RC, Selenium Web driver, Eclipse ID</w:t>
      </w:r>
      <w:r w:rsidR="007A02F8" w:rsidRPr="0065383F">
        <w:rPr>
          <w:rFonts w:asciiTheme="minorHAnsi" w:eastAsia="Times New Roman" w:hAnsiTheme="minorHAnsi" w:cstheme="minorHAnsi"/>
          <w:color w:val="000000"/>
          <w:sz w:val="22"/>
          <w:szCs w:val="22"/>
        </w:rPr>
        <w:t xml:space="preserve">E, </w:t>
      </w:r>
      <w:r w:rsidR="006C2CEF" w:rsidRPr="0065383F">
        <w:rPr>
          <w:rFonts w:asciiTheme="minorHAnsi" w:eastAsia="Times New Roman" w:hAnsiTheme="minorHAnsi" w:cstheme="minorHAnsi"/>
          <w:color w:val="000000"/>
          <w:sz w:val="22"/>
          <w:szCs w:val="22"/>
        </w:rPr>
        <w:t>Oracle PLSQL, XML, HTML, DHTML,</w:t>
      </w:r>
      <w:r w:rsidR="002A1F25" w:rsidRPr="0065383F">
        <w:rPr>
          <w:rFonts w:asciiTheme="minorHAnsi" w:eastAsia="Times New Roman" w:hAnsiTheme="minorHAnsi" w:cstheme="minorHAnsi"/>
          <w:color w:val="000000"/>
          <w:sz w:val="22"/>
          <w:szCs w:val="22"/>
        </w:rPr>
        <w:t>SOAP, UI</w:t>
      </w:r>
      <w:r w:rsidR="006C2CEF" w:rsidRPr="0065383F">
        <w:rPr>
          <w:rFonts w:asciiTheme="minorHAnsi" w:eastAsia="Times New Roman" w:hAnsiTheme="minorHAnsi" w:cstheme="minorHAnsi"/>
          <w:color w:val="000000"/>
          <w:sz w:val="22"/>
          <w:szCs w:val="22"/>
        </w:rPr>
        <w:t> Load Runner, Quality Center, JIRA, UNIX ,Windows XP.</w:t>
      </w:r>
    </w:p>
    <w:p w:rsidR="00555894" w:rsidRPr="0065383F" w:rsidRDefault="00555894" w:rsidP="00224666">
      <w:pPr>
        <w:rPr>
          <w:rFonts w:asciiTheme="minorHAnsi" w:hAnsiTheme="minorHAnsi" w:cstheme="minorHAnsi"/>
          <w:bCs/>
          <w:i/>
          <w:sz w:val="22"/>
          <w:szCs w:val="22"/>
        </w:rPr>
      </w:pPr>
    </w:p>
    <w:p w:rsidR="002065C5" w:rsidRPr="0065383F" w:rsidRDefault="00555894" w:rsidP="00555894">
      <w:pPr>
        <w:rPr>
          <w:rFonts w:asciiTheme="minorHAnsi" w:hAnsiTheme="minorHAnsi" w:cstheme="minorHAnsi"/>
          <w:b/>
          <w:bCs/>
          <w:sz w:val="22"/>
          <w:szCs w:val="22"/>
        </w:rPr>
      </w:pPr>
      <w:r w:rsidRPr="0065383F">
        <w:rPr>
          <w:rFonts w:asciiTheme="minorHAnsi" w:eastAsia="Calibri" w:hAnsiTheme="minorHAnsi" w:cstheme="minorHAnsi"/>
          <w:b/>
          <w:bCs/>
          <w:sz w:val="22"/>
          <w:szCs w:val="22"/>
        </w:rPr>
        <w:t xml:space="preserve">Texas Medicaid and Healthcare Partnership, Austin, TX     </w:t>
      </w:r>
      <w:r w:rsidRPr="0065383F">
        <w:rPr>
          <w:rFonts w:asciiTheme="minorHAnsi" w:hAnsiTheme="minorHAnsi" w:cstheme="minorHAnsi"/>
          <w:b/>
          <w:bCs/>
          <w:sz w:val="22"/>
          <w:szCs w:val="22"/>
        </w:rPr>
        <w:t xml:space="preserve"> </w:t>
      </w:r>
    </w:p>
    <w:p w:rsidR="002065C5" w:rsidRPr="0065383F" w:rsidRDefault="00555894" w:rsidP="00555894">
      <w:pPr>
        <w:rPr>
          <w:rFonts w:asciiTheme="minorHAnsi" w:hAnsiTheme="minorHAnsi" w:cstheme="minorHAnsi"/>
          <w:b/>
          <w:bCs/>
          <w:sz w:val="22"/>
          <w:szCs w:val="22"/>
        </w:rPr>
      </w:pPr>
      <w:r w:rsidRPr="0065383F">
        <w:rPr>
          <w:rFonts w:asciiTheme="minorHAnsi" w:eastAsia="Calibri" w:hAnsiTheme="minorHAnsi" w:cstheme="minorHAnsi"/>
          <w:b/>
          <w:bCs/>
          <w:sz w:val="22"/>
          <w:szCs w:val="22"/>
        </w:rPr>
        <w:t xml:space="preserve">QA  Tester / UAT Tester    </w:t>
      </w:r>
      <w:r w:rsidR="007A02F8" w:rsidRPr="0065383F">
        <w:rPr>
          <w:rFonts w:asciiTheme="minorHAnsi" w:hAnsiTheme="minorHAnsi" w:cstheme="minorHAnsi"/>
          <w:b/>
          <w:bCs/>
          <w:sz w:val="22"/>
          <w:szCs w:val="22"/>
        </w:rPr>
        <w:t xml:space="preserve">                                </w:t>
      </w:r>
    </w:p>
    <w:p w:rsidR="00555894" w:rsidRPr="0065383F" w:rsidRDefault="002065C5" w:rsidP="00555894">
      <w:pPr>
        <w:rPr>
          <w:rFonts w:asciiTheme="minorHAnsi" w:eastAsia="Times New Roman" w:hAnsiTheme="minorHAnsi" w:cstheme="minorHAnsi"/>
          <w:color w:val="000000"/>
          <w:sz w:val="22"/>
          <w:szCs w:val="22"/>
        </w:rPr>
      </w:pPr>
      <w:r w:rsidRPr="0065383F">
        <w:rPr>
          <w:rFonts w:asciiTheme="minorHAnsi" w:hAnsiTheme="minorHAnsi" w:cstheme="minorHAnsi"/>
          <w:b/>
          <w:bCs/>
          <w:sz w:val="22"/>
          <w:szCs w:val="22"/>
        </w:rPr>
        <w:t>Jan-2012</w:t>
      </w:r>
      <w:r w:rsidR="00F24A00" w:rsidRPr="0065383F">
        <w:rPr>
          <w:rFonts w:asciiTheme="minorHAnsi" w:hAnsiTheme="minorHAnsi" w:cstheme="minorHAnsi"/>
          <w:b/>
          <w:bCs/>
          <w:sz w:val="22"/>
          <w:szCs w:val="22"/>
        </w:rPr>
        <w:t>-</w:t>
      </w:r>
      <w:r w:rsidR="0065383F" w:rsidRPr="0065383F">
        <w:rPr>
          <w:rFonts w:asciiTheme="minorHAnsi" w:hAnsiTheme="minorHAnsi" w:cstheme="minorHAnsi"/>
          <w:b/>
          <w:bCs/>
          <w:sz w:val="22"/>
          <w:szCs w:val="22"/>
        </w:rPr>
        <w:t xml:space="preserve"> Nov</w:t>
      </w:r>
      <w:r w:rsidRPr="0065383F">
        <w:rPr>
          <w:rFonts w:asciiTheme="minorHAnsi" w:hAnsiTheme="minorHAnsi" w:cstheme="minorHAnsi"/>
          <w:b/>
          <w:bCs/>
          <w:sz w:val="22"/>
          <w:szCs w:val="22"/>
        </w:rPr>
        <w:t>-2013</w:t>
      </w:r>
      <w:r w:rsidR="007A02F8" w:rsidRPr="0065383F">
        <w:rPr>
          <w:rFonts w:asciiTheme="minorHAnsi" w:hAnsiTheme="minorHAnsi" w:cstheme="minorHAnsi"/>
          <w:b/>
          <w:bCs/>
          <w:sz w:val="22"/>
          <w:szCs w:val="22"/>
        </w:rPr>
        <w:t xml:space="preserve">                              </w:t>
      </w:r>
      <w:r w:rsidR="007A02F8" w:rsidRPr="0065383F">
        <w:rPr>
          <w:rFonts w:asciiTheme="minorHAnsi" w:eastAsia="Calibri" w:hAnsiTheme="minorHAnsi" w:cstheme="minorHAnsi"/>
          <w:b/>
          <w:sz w:val="22"/>
          <w:szCs w:val="22"/>
        </w:rPr>
        <w:br/>
      </w:r>
      <w:r w:rsidR="00555894" w:rsidRPr="0065383F">
        <w:rPr>
          <w:rFonts w:asciiTheme="minorHAnsi" w:eastAsia="Times New Roman" w:hAnsiTheme="minorHAnsi" w:cstheme="minorHAnsi"/>
          <w:color w:val="000000"/>
          <w:sz w:val="22"/>
          <w:szCs w:val="22"/>
        </w:rPr>
        <w:t>Texas Medicaid and Healthcare partnership- Texas state developed New MMIS system for centralizing the all-Healthcare related transactions all over the state. The New MMIS project is a large IT project replacing the Medicaid claims payment system. Participated in all aspects of testing the New MMIS</w:t>
      </w:r>
      <w:r w:rsidRPr="0065383F">
        <w:rPr>
          <w:rFonts w:asciiTheme="minorHAnsi" w:eastAsia="Times New Roman" w:hAnsiTheme="minorHAnsi" w:cstheme="minorHAnsi"/>
          <w:color w:val="000000"/>
          <w:sz w:val="22"/>
          <w:szCs w:val="22"/>
        </w:rPr>
        <w:t xml:space="preserve"> </w:t>
      </w:r>
      <w:r w:rsidR="00555894" w:rsidRPr="0065383F">
        <w:rPr>
          <w:rFonts w:asciiTheme="minorHAnsi" w:eastAsia="Times New Roman" w:hAnsiTheme="minorHAnsi" w:cstheme="minorHAnsi"/>
          <w:color w:val="000000"/>
          <w:sz w:val="22"/>
          <w:szCs w:val="22"/>
        </w:rPr>
        <w:t>. Assisting the development team in identifying and resolving defects or with offering suggestions for enhancement or modification</w:t>
      </w:r>
      <w:r w:rsidRPr="0065383F">
        <w:rPr>
          <w:rFonts w:asciiTheme="minorHAnsi" w:eastAsia="Times New Roman" w:hAnsiTheme="minorHAnsi" w:cstheme="minorHAnsi"/>
          <w:color w:val="000000"/>
          <w:sz w:val="22"/>
          <w:szCs w:val="22"/>
        </w:rPr>
        <w:t xml:space="preserve"> </w:t>
      </w:r>
      <w:r w:rsidR="00555894" w:rsidRPr="0065383F">
        <w:rPr>
          <w:rFonts w:asciiTheme="minorHAnsi" w:eastAsia="Times New Roman" w:hAnsiTheme="minorHAnsi" w:cstheme="minorHAnsi"/>
          <w:color w:val="000000"/>
          <w:sz w:val="22"/>
          <w:szCs w:val="22"/>
        </w:rPr>
        <w:t>.</w:t>
      </w:r>
      <w:r w:rsidRPr="0065383F">
        <w:rPr>
          <w:rFonts w:asciiTheme="minorHAnsi" w:eastAsia="Times New Roman" w:hAnsiTheme="minorHAnsi" w:cstheme="minorHAnsi"/>
          <w:color w:val="000000"/>
          <w:sz w:val="22"/>
          <w:szCs w:val="22"/>
        </w:rPr>
        <w:t xml:space="preserve"> </w:t>
      </w:r>
      <w:r w:rsidR="00555894" w:rsidRPr="0065383F">
        <w:rPr>
          <w:rFonts w:asciiTheme="minorHAnsi" w:eastAsia="Times New Roman" w:hAnsiTheme="minorHAnsi" w:cstheme="minorHAnsi"/>
          <w:color w:val="000000"/>
          <w:sz w:val="22"/>
          <w:szCs w:val="22"/>
        </w:rPr>
        <w:t>Conducting UAT testing and Security Testing</w:t>
      </w:r>
      <w:r w:rsidRPr="0065383F">
        <w:rPr>
          <w:rFonts w:asciiTheme="minorHAnsi" w:eastAsia="Times New Roman" w:hAnsiTheme="minorHAnsi" w:cstheme="minorHAnsi"/>
          <w:color w:val="000000"/>
          <w:sz w:val="22"/>
          <w:szCs w:val="22"/>
        </w:rPr>
        <w:t xml:space="preserve"> </w:t>
      </w:r>
      <w:r w:rsidR="00555894" w:rsidRPr="0065383F">
        <w:rPr>
          <w:rFonts w:asciiTheme="minorHAnsi" w:eastAsia="Times New Roman" w:hAnsiTheme="minorHAnsi" w:cstheme="minorHAnsi"/>
          <w:color w:val="000000"/>
          <w:sz w:val="22"/>
          <w:szCs w:val="22"/>
        </w:rPr>
        <w:t xml:space="preserve">. </w:t>
      </w:r>
    </w:p>
    <w:p w:rsidR="00C9272D" w:rsidRPr="0065383F" w:rsidRDefault="007A02F8" w:rsidP="002065C5">
      <w:pPr>
        <w:spacing w:beforeLines="40" w:afterLines="40"/>
        <w:rPr>
          <w:rFonts w:asciiTheme="minorHAnsi" w:eastAsia="Calibri" w:hAnsiTheme="minorHAnsi" w:cstheme="minorHAnsi"/>
          <w:b/>
          <w:sz w:val="22"/>
          <w:szCs w:val="22"/>
        </w:rPr>
      </w:pPr>
      <w:r w:rsidRPr="0065383F">
        <w:rPr>
          <w:rFonts w:asciiTheme="minorHAnsi" w:eastAsia="Calibri" w:hAnsiTheme="minorHAnsi" w:cstheme="minorHAnsi"/>
          <w:b/>
          <w:sz w:val="22"/>
          <w:szCs w:val="22"/>
        </w:rPr>
        <w:br/>
      </w:r>
      <w:r w:rsidR="008D740F" w:rsidRPr="0065383F">
        <w:rPr>
          <w:rFonts w:asciiTheme="minorHAnsi" w:eastAsia="Times New Roman" w:hAnsiTheme="minorHAnsi" w:cstheme="minorHAnsi"/>
          <w:b/>
          <w:color w:val="000000"/>
          <w:sz w:val="22"/>
          <w:szCs w:val="22"/>
        </w:rPr>
        <w:t>Responsibilities</w:t>
      </w:r>
    </w:p>
    <w:p w:rsidR="00555894" w:rsidRPr="0065383F" w:rsidRDefault="00555894" w:rsidP="0055589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Responsible for Manual testing of both web and stand-alone applications (Agile/Scrum development)- majority testing: System Testing, Function Testing, Integration Testing. </w:t>
      </w:r>
    </w:p>
    <w:p w:rsidR="00555894" w:rsidRPr="0065383F" w:rsidRDefault="00555894" w:rsidP="00555894">
      <w:pPr>
        <w:pStyle w:val="ListParagraph"/>
        <w:numPr>
          <w:ilvl w:val="0"/>
          <w:numId w:val="2"/>
        </w:numPr>
        <w:rPr>
          <w:rFonts w:asciiTheme="minorHAnsi" w:eastAsia="Times New Roman" w:hAnsiTheme="minorHAnsi" w:cstheme="minorHAnsi"/>
          <w:sz w:val="22"/>
          <w:szCs w:val="22"/>
        </w:rPr>
      </w:pPr>
      <w:r w:rsidRPr="0065383F">
        <w:rPr>
          <w:rFonts w:asciiTheme="minorHAnsi" w:eastAsia="Times New Roman" w:hAnsiTheme="minorHAnsi" w:cstheme="minorHAnsi"/>
          <w:sz w:val="22"/>
          <w:szCs w:val="22"/>
        </w:rPr>
        <w:t>Utilize data-driven and compartmentalized test automation practices using Mercury Interactive Test Suite and Compuware Products.</w:t>
      </w:r>
    </w:p>
    <w:p w:rsidR="00555894" w:rsidRPr="0065383F" w:rsidRDefault="00555894" w:rsidP="0055589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Tested the ETL Informatica mappings and other ETL Processes (Data Warehouse Testing).</w:t>
      </w:r>
    </w:p>
    <w:p w:rsidR="00555894" w:rsidRPr="0065383F" w:rsidRDefault="00555894" w:rsidP="0055589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Worked with Inbuilt Transformations in SSIS (ETL) like Persistent Lookups to enhance performance for lookups and more utilization of I/O resources.</w:t>
      </w:r>
    </w:p>
    <w:p w:rsidR="00555894" w:rsidRPr="0065383F" w:rsidRDefault="00555894" w:rsidP="0055589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Ad Hoc Testing, Smoke Testing, Functional Testing, Integration, Operational Readiness Testing, Regression Testing.</w:t>
      </w:r>
      <w:r w:rsidRPr="0065383F">
        <w:rPr>
          <w:rFonts w:asciiTheme="minorHAnsi" w:eastAsia="Times New Roman" w:hAnsiTheme="minorHAnsi" w:cstheme="minorHAnsi"/>
          <w:color w:val="000000"/>
          <w:sz w:val="22"/>
          <w:szCs w:val="22"/>
        </w:rPr>
        <w:br/>
        <w:t>Assisted in UAT sessions and performed UAT when necessary</w:t>
      </w:r>
    </w:p>
    <w:p w:rsidR="00555894" w:rsidRPr="0065383F" w:rsidRDefault="00555894" w:rsidP="0055589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Tested the application by writing SQL Queries and creating pivot views as to perform back-endtesting. </w:t>
      </w:r>
    </w:p>
    <w:p w:rsidR="00555894" w:rsidRPr="0065383F" w:rsidRDefault="00555894" w:rsidP="0055589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Front end (UI) and back end black box testing, validation of data using SQL</w:t>
      </w:r>
    </w:p>
    <w:p w:rsidR="00555894" w:rsidRPr="0065383F" w:rsidRDefault="00555894" w:rsidP="0055589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Developed Test cases for manual testing and automated them using Win Runner, Silk, Load Runner, Silk performer and QTP.</w:t>
      </w:r>
    </w:p>
    <w:p w:rsidR="00555894" w:rsidRPr="0065383F" w:rsidRDefault="00555894" w:rsidP="0055589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Created macros to analyze Facets application log and extract cumulative timings per transaction.</w:t>
      </w:r>
    </w:p>
    <w:p w:rsidR="00555894" w:rsidRPr="0065383F" w:rsidRDefault="00555894" w:rsidP="0055589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Performed requirement based testing for functionality, User Acceptance (UAT), and Negative, GUI, System Testing, Integration, Performance, Stress, End To-End &amp; back end testing on multiple OS.</w:t>
      </w:r>
    </w:p>
    <w:p w:rsidR="00555894" w:rsidRPr="0065383F" w:rsidRDefault="00555894" w:rsidP="0055589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Work in the Agile-development environment with frequently changing requirements and features set. </w:t>
      </w:r>
    </w:p>
    <w:p w:rsidR="00555894" w:rsidRPr="0065383F" w:rsidRDefault="00555894" w:rsidP="0055589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Managed test plans and defects in Clear Quest and updated the comments and resolutions after successful execution of test plans in UAT and Integration environments.</w:t>
      </w:r>
    </w:p>
    <w:p w:rsidR="00555894" w:rsidRPr="0065383F" w:rsidRDefault="00555894" w:rsidP="0055589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lastRenderedPageBreak/>
        <w:t>Performed User Acceptance Testing along with the Users.</w:t>
      </w:r>
      <w:r w:rsidRPr="0065383F">
        <w:rPr>
          <w:rFonts w:asciiTheme="minorHAnsi" w:eastAsia="Times New Roman" w:hAnsiTheme="minorHAnsi" w:cstheme="minorHAnsi"/>
          <w:color w:val="000000"/>
          <w:sz w:val="22"/>
          <w:szCs w:val="22"/>
        </w:rPr>
        <w:br/>
        <w:t>Performed End-to-End testing manually and was associated with UAT.</w:t>
      </w:r>
    </w:p>
    <w:p w:rsidR="00555894" w:rsidRPr="0065383F" w:rsidRDefault="00555894" w:rsidP="0055589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Developed SQL scripts and wrote stored procedures to validate the flow of data from Legacy source to target application database and ability to perform data validation (of ETL processes, schema and DDL check, data flow from data warehouse to application databases, data marts, return marts, referential data, repositories).</w:t>
      </w:r>
    </w:p>
    <w:p w:rsidR="00555894" w:rsidRPr="0065383F" w:rsidRDefault="00555894" w:rsidP="0055589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Installed &amp; Configured Cognos Office Connection and Developed Templates for Cognos, Office Word, Excel and PowerPoint.</w:t>
      </w:r>
    </w:p>
    <w:p w:rsidR="00555894" w:rsidRPr="0065383F" w:rsidRDefault="00555894" w:rsidP="0055589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Used QTP Checkpoints (GUI, Database and Bitmap) for comparing behavior of Application from previous builds.</w:t>
      </w:r>
    </w:p>
    <w:p w:rsidR="00555894" w:rsidRPr="0065383F" w:rsidRDefault="00555894" w:rsidP="0055589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Involved in UAT and End to End testing designed, scheduled and executed test plans in the predefined timeframe</w:t>
      </w:r>
    </w:p>
    <w:p w:rsidR="00555894" w:rsidRPr="0065383F" w:rsidRDefault="00555894" w:rsidP="0055589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Wrote Test Plans in MS Word for Manual Testing, System Testing, Integration Testing, Performance Testing, Regression Testing &amp; reviewed their consistency with the business requirements.</w:t>
      </w:r>
    </w:p>
    <w:p w:rsidR="00555894" w:rsidRPr="0065383F" w:rsidRDefault="00555894" w:rsidP="0055589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 xml:space="preserve">Responsible writing Test Plans, Test Cases and Test Scripts using manual and automated testing tools from Rational and Mercury Interactive such as test Director, </w:t>
      </w:r>
      <w:r w:rsidR="00E84077" w:rsidRPr="0065383F">
        <w:rPr>
          <w:rFonts w:asciiTheme="minorHAnsi" w:eastAsia="Times New Roman" w:hAnsiTheme="minorHAnsi" w:cstheme="minorHAnsi"/>
          <w:color w:val="000000"/>
          <w:sz w:val="22"/>
          <w:szCs w:val="22"/>
        </w:rPr>
        <w:t>Win runner</w:t>
      </w:r>
      <w:r w:rsidRPr="0065383F">
        <w:rPr>
          <w:rFonts w:asciiTheme="minorHAnsi" w:eastAsia="Times New Roman" w:hAnsiTheme="minorHAnsi" w:cstheme="minorHAnsi"/>
          <w:color w:val="000000"/>
          <w:sz w:val="22"/>
          <w:szCs w:val="22"/>
        </w:rPr>
        <w:t>.</w:t>
      </w:r>
    </w:p>
    <w:p w:rsidR="00555894" w:rsidRPr="0065383F" w:rsidRDefault="00555894" w:rsidP="0055589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Designed and development of test cases based on functional requirements for Institutional and Professional claims for EDI and HIPAA Transactions 837/835, 834, 276/277, 270/271 testing.</w:t>
      </w:r>
    </w:p>
    <w:p w:rsidR="00555894" w:rsidRPr="0065383F" w:rsidRDefault="00555894" w:rsidP="0055589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Responsible for system, functionality, configuration, sanity, regression testing and UAT. Identifies majority of defects of high priority on all assigned projects</w:t>
      </w:r>
    </w:p>
    <w:p w:rsidR="00555894" w:rsidRPr="0065383F" w:rsidRDefault="00555894" w:rsidP="0055589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Used Test Director and Mercury Quality Center for updating the status of all the Test Cases &amp; Test Scripts that are executed during testing process.</w:t>
      </w:r>
    </w:p>
    <w:p w:rsidR="00555894" w:rsidRPr="0065383F" w:rsidRDefault="00555894" w:rsidP="00555894">
      <w:pPr>
        <w:pStyle w:val="ListParagraph"/>
        <w:numPr>
          <w:ilvl w:val="0"/>
          <w:numId w:val="2"/>
        </w:numPr>
        <w:rPr>
          <w:rFonts w:asciiTheme="minorHAnsi" w:eastAsia="Times New Roman" w:hAnsiTheme="minorHAnsi" w:cstheme="minorHAnsi"/>
          <w:color w:val="000000"/>
          <w:sz w:val="22"/>
          <w:szCs w:val="22"/>
        </w:rPr>
      </w:pPr>
      <w:r w:rsidRPr="0065383F">
        <w:rPr>
          <w:rFonts w:asciiTheme="minorHAnsi" w:eastAsia="Times New Roman" w:hAnsiTheme="minorHAnsi" w:cstheme="minorHAnsi"/>
          <w:color w:val="000000"/>
          <w:sz w:val="22"/>
          <w:szCs w:val="22"/>
        </w:rPr>
        <w:t>Established traceability matrix using Rational Requisite Pro to trace completeness of requirements in different SDLC stages.</w:t>
      </w:r>
    </w:p>
    <w:p w:rsidR="00D53398" w:rsidRPr="0065383F" w:rsidRDefault="00886B5B" w:rsidP="00224666">
      <w:pPr>
        <w:keepLines/>
        <w:rPr>
          <w:rFonts w:asciiTheme="minorHAnsi" w:hAnsiTheme="minorHAnsi" w:cstheme="minorHAnsi"/>
          <w:bCs/>
          <w:i/>
          <w:sz w:val="22"/>
          <w:szCs w:val="22"/>
        </w:rPr>
      </w:pPr>
      <w:r w:rsidRPr="0065383F">
        <w:rPr>
          <w:rFonts w:asciiTheme="minorHAnsi" w:eastAsia="Calibri" w:hAnsiTheme="minorHAnsi" w:cstheme="minorHAnsi"/>
          <w:b/>
          <w:sz w:val="22"/>
          <w:szCs w:val="22"/>
        </w:rPr>
        <w:t>Environment:</w:t>
      </w:r>
      <w:r w:rsidRPr="0065383F">
        <w:rPr>
          <w:rFonts w:asciiTheme="minorHAnsi" w:hAnsiTheme="minorHAnsi" w:cstheme="minorHAnsi"/>
          <w:b/>
          <w:i/>
          <w:sz w:val="22"/>
          <w:szCs w:val="22"/>
        </w:rPr>
        <w:t xml:space="preserve"> </w:t>
      </w:r>
      <w:r w:rsidRPr="0065383F">
        <w:rPr>
          <w:rFonts w:asciiTheme="minorHAnsi" w:hAnsiTheme="minorHAnsi" w:cstheme="minorHAnsi"/>
          <w:bCs/>
          <w:i/>
          <w:sz w:val="22"/>
          <w:szCs w:val="22"/>
        </w:rPr>
        <w:t xml:space="preserve"> </w:t>
      </w:r>
      <w:r w:rsidR="00555894" w:rsidRPr="0065383F">
        <w:rPr>
          <w:rFonts w:asciiTheme="minorHAnsi" w:eastAsia="Times New Roman" w:hAnsiTheme="minorHAnsi" w:cstheme="minorHAnsi"/>
          <w:color w:val="000000"/>
          <w:sz w:val="22"/>
          <w:szCs w:val="22"/>
        </w:rPr>
        <w:t xml:space="preserve">HP Quality center , Flat Files, VSAM Files, HP ALM, QC (Quality Center), , Microsoft Team Foundation Server, UNIX, Shell Scripting, Mercury Quality Center, Oracle , SQL Plus, ETL, MS Access, Pivot Tables, SOAP, XML, SQL, </w:t>
      </w:r>
    </w:p>
    <w:sectPr w:rsidR="00D53398" w:rsidRPr="0065383F" w:rsidSect="002065C5">
      <w:headerReference w:type="default" r:id="rId8"/>
      <w:pgSz w:w="12240" w:h="15840"/>
      <w:pgMar w:top="1440" w:right="1440" w:bottom="1440" w:left="1440" w:header="187" w:footer="4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F87" w:rsidRDefault="00AF5F87" w:rsidP="00F3615A">
      <w:r>
        <w:separator/>
      </w:r>
    </w:p>
  </w:endnote>
  <w:endnote w:type="continuationSeparator" w:id="1">
    <w:p w:rsidR="00AF5F87" w:rsidRDefault="00AF5F87" w:rsidP="00F361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F87" w:rsidRDefault="00AF5F87" w:rsidP="00F3615A">
      <w:r>
        <w:separator/>
      </w:r>
    </w:p>
  </w:footnote>
  <w:footnote w:type="continuationSeparator" w:id="1">
    <w:p w:rsidR="00AF5F87" w:rsidRDefault="00AF5F87" w:rsidP="00F361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620" w:rsidRDefault="0022749B" w:rsidP="007A02F8">
    <w:pPr>
      <w:pStyle w:val="Header"/>
      <w:tabs>
        <w:tab w:val="clear" w:pos="9360"/>
        <w:tab w:val="left" w:pos="-180"/>
        <w:tab w:val="right" w:pos="10350"/>
      </w:tabs>
    </w:pPr>
    <w:r>
      <w:rPr>
        <w: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3in;height:3in" o:bullet="t"/>
    </w:pict>
  </w:numPicBullet>
  <w:numPicBullet w:numPicBulletId="1">
    <w:pict>
      <v:shape id="_x0000_i1062" type="#_x0000_t75" style="width:3in;height:3in" o:bullet="t"/>
    </w:pict>
  </w:numPicBullet>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1">
    <w:nsid w:val="00000003"/>
    <w:multiLevelType w:val="multilevel"/>
    <w:tmpl w:val="00000003"/>
    <w:name w:val="WW8Num4"/>
    <w:lvl w:ilvl="0">
      <w:start w:val="1"/>
      <w:numFmt w:val="bullet"/>
      <w:lvlText w:val=""/>
      <w:lvlJc w:val="left"/>
      <w:pPr>
        <w:tabs>
          <w:tab w:val="num" w:pos="720"/>
        </w:tabs>
        <w:ind w:left="720" w:hanging="360"/>
      </w:pPr>
      <w:rPr>
        <w:rFonts w:ascii="Symbol" w:hAnsi="Symbol" w:cs="Symbol"/>
        <w:sz w:val="20"/>
        <w:szCs w:val="20"/>
        <w:shd w:val="clear" w:color="auto" w:fill="FFFFFF"/>
      </w:rPr>
    </w:lvl>
    <w:lvl w:ilvl="1">
      <w:start w:val="1"/>
      <w:numFmt w:val="bullet"/>
      <w:lvlText w:val=""/>
      <w:lvlJc w:val="left"/>
      <w:pPr>
        <w:tabs>
          <w:tab w:val="num" w:pos="1440"/>
        </w:tabs>
        <w:ind w:left="1440" w:hanging="360"/>
      </w:pPr>
      <w:rPr>
        <w:rFonts w:ascii="Symbol" w:hAnsi="Symbol" w:cs="Symbol"/>
        <w:sz w:val="20"/>
        <w:szCs w:val="20"/>
        <w:shd w:val="clear" w:color="auto" w:fill="FFFFFF"/>
      </w:rPr>
    </w:lvl>
    <w:lvl w:ilvl="2">
      <w:start w:val="1"/>
      <w:numFmt w:val="bullet"/>
      <w:lvlText w:val=""/>
      <w:lvlJc w:val="left"/>
      <w:pPr>
        <w:tabs>
          <w:tab w:val="num" w:pos="2160"/>
        </w:tabs>
        <w:ind w:left="2160" w:hanging="360"/>
      </w:pPr>
      <w:rPr>
        <w:rFonts w:ascii="Symbol" w:hAnsi="Symbol" w:cs="Symbol"/>
        <w:sz w:val="20"/>
        <w:szCs w:val="20"/>
        <w:shd w:val="clear" w:color="auto" w:fill="FFFFFF"/>
      </w:rPr>
    </w:lvl>
    <w:lvl w:ilvl="3">
      <w:start w:val="1"/>
      <w:numFmt w:val="bullet"/>
      <w:lvlText w:val=""/>
      <w:lvlJc w:val="left"/>
      <w:pPr>
        <w:tabs>
          <w:tab w:val="num" w:pos="2880"/>
        </w:tabs>
        <w:ind w:left="2880" w:hanging="360"/>
      </w:pPr>
      <w:rPr>
        <w:rFonts w:ascii="Symbol" w:hAnsi="Symbol" w:cs="Symbol"/>
        <w:sz w:val="20"/>
        <w:szCs w:val="20"/>
        <w:shd w:val="clear" w:color="auto" w:fill="FFFFFF"/>
      </w:rPr>
    </w:lvl>
    <w:lvl w:ilvl="4">
      <w:start w:val="1"/>
      <w:numFmt w:val="bullet"/>
      <w:lvlText w:val=""/>
      <w:lvlJc w:val="left"/>
      <w:pPr>
        <w:tabs>
          <w:tab w:val="num" w:pos="3600"/>
        </w:tabs>
        <w:ind w:left="3600" w:hanging="360"/>
      </w:pPr>
      <w:rPr>
        <w:rFonts w:ascii="Symbol" w:hAnsi="Symbol" w:cs="Symbol"/>
        <w:sz w:val="20"/>
        <w:szCs w:val="20"/>
        <w:shd w:val="clear" w:color="auto" w:fill="FFFFFF"/>
      </w:rPr>
    </w:lvl>
    <w:lvl w:ilvl="5">
      <w:start w:val="1"/>
      <w:numFmt w:val="bullet"/>
      <w:lvlText w:val=""/>
      <w:lvlJc w:val="left"/>
      <w:pPr>
        <w:tabs>
          <w:tab w:val="num" w:pos="4320"/>
        </w:tabs>
        <w:ind w:left="4320" w:hanging="360"/>
      </w:pPr>
      <w:rPr>
        <w:rFonts w:ascii="Symbol" w:hAnsi="Symbol" w:cs="Symbol"/>
        <w:sz w:val="20"/>
        <w:szCs w:val="20"/>
        <w:shd w:val="clear" w:color="auto" w:fill="FFFFFF"/>
      </w:rPr>
    </w:lvl>
    <w:lvl w:ilvl="6">
      <w:start w:val="1"/>
      <w:numFmt w:val="bullet"/>
      <w:lvlText w:val=""/>
      <w:lvlJc w:val="left"/>
      <w:pPr>
        <w:tabs>
          <w:tab w:val="num" w:pos="5040"/>
        </w:tabs>
        <w:ind w:left="5040" w:hanging="360"/>
      </w:pPr>
      <w:rPr>
        <w:rFonts w:ascii="Symbol" w:hAnsi="Symbol" w:cs="Symbol"/>
        <w:sz w:val="20"/>
        <w:szCs w:val="20"/>
        <w:shd w:val="clear" w:color="auto" w:fill="FFFFFF"/>
      </w:rPr>
    </w:lvl>
    <w:lvl w:ilvl="7">
      <w:start w:val="1"/>
      <w:numFmt w:val="bullet"/>
      <w:lvlText w:val=""/>
      <w:lvlJc w:val="left"/>
      <w:pPr>
        <w:tabs>
          <w:tab w:val="num" w:pos="5760"/>
        </w:tabs>
        <w:ind w:left="5760" w:hanging="360"/>
      </w:pPr>
      <w:rPr>
        <w:rFonts w:ascii="Symbol" w:hAnsi="Symbol" w:cs="Symbol"/>
        <w:sz w:val="20"/>
        <w:szCs w:val="20"/>
        <w:shd w:val="clear" w:color="auto" w:fill="FFFFFF"/>
      </w:rPr>
    </w:lvl>
    <w:lvl w:ilvl="8">
      <w:start w:val="1"/>
      <w:numFmt w:val="bullet"/>
      <w:lvlText w:val=""/>
      <w:lvlJc w:val="left"/>
      <w:pPr>
        <w:tabs>
          <w:tab w:val="num" w:pos="6480"/>
        </w:tabs>
        <w:ind w:left="6480" w:hanging="360"/>
      </w:pPr>
      <w:rPr>
        <w:rFonts w:ascii="Symbol" w:hAnsi="Symbol" w:cs="Symbol"/>
        <w:sz w:val="20"/>
        <w:szCs w:val="20"/>
        <w:shd w:val="clear" w:color="auto" w:fill="FFFFFF"/>
      </w:rPr>
    </w:lvl>
  </w:abstractNum>
  <w:abstractNum w:abstractNumId="2">
    <w:nsid w:val="00000004"/>
    <w:multiLevelType w:val="singleLevel"/>
    <w:tmpl w:val="00000004"/>
    <w:lvl w:ilvl="0">
      <w:start w:val="1"/>
      <w:numFmt w:val="bullet"/>
      <w:lvlText w:val=""/>
      <w:lvlJc w:val="left"/>
      <w:pPr>
        <w:tabs>
          <w:tab w:val="num" w:pos="360"/>
        </w:tabs>
        <w:ind w:left="360" w:hanging="360"/>
      </w:pPr>
      <w:rPr>
        <w:rFonts w:ascii="Symbol" w:hAnsi="Symbol"/>
      </w:rPr>
    </w:lvl>
  </w:abstractNum>
  <w:abstractNum w:abstractNumId="3">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4">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5">
    <w:nsid w:val="0000000F"/>
    <w:multiLevelType w:val="singleLevel"/>
    <w:tmpl w:val="0000000F"/>
    <w:name w:val="WW8Num15"/>
    <w:lvl w:ilvl="0">
      <w:start w:val="1"/>
      <w:numFmt w:val="bullet"/>
      <w:lvlText w:val=""/>
      <w:lvlJc w:val="left"/>
      <w:pPr>
        <w:tabs>
          <w:tab w:val="num" w:pos="720"/>
        </w:tabs>
        <w:ind w:left="720" w:hanging="360"/>
      </w:pPr>
      <w:rPr>
        <w:rFonts w:ascii="Symbol" w:hAnsi="Symbol"/>
        <w:sz w:val="24"/>
        <w:lang w:val="en-US"/>
      </w:rPr>
    </w:lvl>
  </w:abstractNum>
  <w:abstractNum w:abstractNumId="6">
    <w:nsid w:val="00D04B59"/>
    <w:multiLevelType w:val="hybridMultilevel"/>
    <w:tmpl w:val="09E64154"/>
    <w:lvl w:ilvl="0" w:tplc="04090001">
      <w:start w:val="1"/>
      <w:numFmt w:val="bullet"/>
      <w:lvlText w:val=""/>
      <w:lvlJc w:val="left"/>
      <w:pPr>
        <w:tabs>
          <w:tab w:val="num" w:pos="360"/>
        </w:tabs>
        <w:ind w:left="360" w:hanging="360"/>
      </w:pPr>
      <w:rPr>
        <w:rFonts w:ascii="Symbol" w:hAnsi="Symbol" w:hint="default"/>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nsid w:val="0513468C"/>
    <w:multiLevelType w:val="hybridMultilevel"/>
    <w:tmpl w:val="7CECD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0A09AE"/>
    <w:multiLevelType w:val="hybridMultilevel"/>
    <w:tmpl w:val="218C4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84F7F91"/>
    <w:multiLevelType w:val="hybridMultilevel"/>
    <w:tmpl w:val="5262151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94C5814"/>
    <w:multiLevelType w:val="hybridMultilevel"/>
    <w:tmpl w:val="6F5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9E0F35"/>
    <w:multiLevelType w:val="hybridMultilevel"/>
    <w:tmpl w:val="476A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F9626F"/>
    <w:multiLevelType w:val="hybridMultilevel"/>
    <w:tmpl w:val="0986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877592"/>
    <w:multiLevelType w:val="hybridMultilevel"/>
    <w:tmpl w:val="46489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366668F"/>
    <w:multiLevelType w:val="hybridMultilevel"/>
    <w:tmpl w:val="765C1C0C"/>
    <w:lvl w:ilvl="0" w:tplc="44888CC6">
      <w:start w:val="1"/>
      <w:numFmt w:val="bullet"/>
      <w:lvlText w:val=""/>
      <w:lvlJc w:val="left"/>
      <w:pPr>
        <w:tabs>
          <w:tab w:val="num" w:pos="720"/>
        </w:tabs>
        <w:ind w:left="720" w:hanging="360"/>
      </w:pPr>
      <w:rPr>
        <w:rFonts w:ascii="Wingdings" w:hAnsi="Wingdings" w:hint="default"/>
      </w:rPr>
    </w:lvl>
    <w:lvl w:ilvl="1" w:tplc="1AB26338" w:tentative="1">
      <w:start w:val="1"/>
      <w:numFmt w:val="bullet"/>
      <w:lvlText w:val=""/>
      <w:lvlJc w:val="left"/>
      <w:pPr>
        <w:tabs>
          <w:tab w:val="num" w:pos="1440"/>
        </w:tabs>
        <w:ind w:left="1440" w:hanging="360"/>
      </w:pPr>
      <w:rPr>
        <w:rFonts w:ascii="Wingdings" w:hAnsi="Wingdings" w:hint="default"/>
      </w:rPr>
    </w:lvl>
    <w:lvl w:ilvl="2" w:tplc="DEB67B14" w:tentative="1">
      <w:start w:val="1"/>
      <w:numFmt w:val="bullet"/>
      <w:lvlText w:val=""/>
      <w:lvlJc w:val="left"/>
      <w:pPr>
        <w:tabs>
          <w:tab w:val="num" w:pos="2160"/>
        </w:tabs>
        <w:ind w:left="2160" w:hanging="360"/>
      </w:pPr>
      <w:rPr>
        <w:rFonts w:ascii="Wingdings" w:hAnsi="Wingdings" w:hint="default"/>
      </w:rPr>
    </w:lvl>
    <w:lvl w:ilvl="3" w:tplc="32A2CDD8" w:tentative="1">
      <w:start w:val="1"/>
      <w:numFmt w:val="bullet"/>
      <w:lvlText w:val=""/>
      <w:lvlJc w:val="left"/>
      <w:pPr>
        <w:tabs>
          <w:tab w:val="num" w:pos="2880"/>
        </w:tabs>
        <w:ind w:left="2880" w:hanging="360"/>
      </w:pPr>
      <w:rPr>
        <w:rFonts w:ascii="Wingdings" w:hAnsi="Wingdings" w:hint="default"/>
      </w:rPr>
    </w:lvl>
    <w:lvl w:ilvl="4" w:tplc="9146C1FC" w:tentative="1">
      <w:start w:val="1"/>
      <w:numFmt w:val="bullet"/>
      <w:lvlText w:val=""/>
      <w:lvlJc w:val="left"/>
      <w:pPr>
        <w:tabs>
          <w:tab w:val="num" w:pos="3600"/>
        </w:tabs>
        <w:ind w:left="3600" w:hanging="360"/>
      </w:pPr>
      <w:rPr>
        <w:rFonts w:ascii="Wingdings" w:hAnsi="Wingdings" w:hint="default"/>
      </w:rPr>
    </w:lvl>
    <w:lvl w:ilvl="5" w:tplc="7D9061FE" w:tentative="1">
      <w:start w:val="1"/>
      <w:numFmt w:val="bullet"/>
      <w:lvlText w:val=""/>
      <w:lvlJc w:val="left"/>
      <w:pPr>
        <w:tabs>
          <w:tab w:val="num" w:pos="4320"/>
        </w:tabs>
        <w:ind w:left="4320" w:hanging="360"/>
      </w:pPr>
      <w:rPr>
        <w:rFonts w:ascii="Wingdings" w:hAnsi="Wingdings" w:hint="default"/>
      </w:rPr>
    </w:lvl>
    <w:lvl w:ilvl="6" w:tplc="ABEE6E24" w:tentative="1">
      <w:start w:val="1"/>
      <w:numFmt w:val="bullet"/>
      <w:lvlText w:val=""/>
      <w:lvlJc w:val="left"/>
      <w:pPr>
        <w:tabs>
          <w:tab w:val="num" w:pos="5040"/>
        </w:tabs>
        <w:ind w:left="5040" w:hanging="360"/>
      </w:pPr>
      <w:rPr>
        <w:rFonts w:ascii="Wingdings" w:hAnsi="Wingdings" w:hint="default"/>
      </w:rPr>
    </w:lvl>
    <w:lvl w:ilvl="7" w:tplc="C9740F1A" w:tentative="1">
      <w:start w:val="1"/>
      <w:numFmt w:val="bullet"/>
      <w:lvlText w:val=""/>
      <w:lvlJc w:val="left"/>
      <w:pPr>
        <w:tabs>
          <w:tab w:val="num" w:pos="5760"/>
        </w:tabs>
        <w:ind w:left="5760" w:hanging="360"/>
      </w:pPr>
      <w:rPr>
        <w:rFonts w:ascii="Wingdings" w:hAnsi="Wingdings" w:hint="default"/>
      </w:rPr>
    </w:lvl>
    <w:lvl w:ilvl="8" w:tplc="C4CC64AC" w:tentative="1">
      <w:start w:val="1"/>
      <w:numFmt w:val="bullet"/>
      <w:lvlText w:val=""/>
      <w:lvlJc w:val="left"/>
      <w:pPr>
        <w:tabs>
          <w:tab w:val="num" w:pos="6480"/>
        </w:tabs>
        <w:ind w:left="6480" w:hanging="360"/>
      </w:pPr>
      <w:rPr>
        <w:rFonts w:ascii="Wingdings" w:hAnsi="Wingdings" w:hint="default"/>
      </w:rPr>
    </w:lvl>
  </w:abstractNum>
  <w:abstractNum w:abstractNumId="15">
    <w:nsid w:val="1E4F7F5A"/>
    <w:multiLevelType w:val="hybridMultilevel"/>
    <w:tmpl w:val="B510D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44E00DB"/>
    <w:multiLevelType w:val="hybridMultilevel"/>
    <w:tmpl w:val="1982E0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7940B0D"/>
    <w:multiLevelType w:val="hybridMultilevel"/>
    <w:tmpl w:val="744ADCAE"/>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nsid w:val="2A0E08B9"/>
    <w:multiLevelType w:val="hybridMultilevel"/>
    <w:tmpl w:val="9C723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E582A94"/>
    <w:multiLevelType w:val="hybridMultilevel"/>
    <w:tmpl w:val="652E1EF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31216963"/>
    <w:multiLevelType w:val="multilevel"/>
    <w:tmpl w:val="6F14C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1BF36B4"/>
    <w:multiLevelType w:val="hybridMultilevel"/>
    <w:tmpl w:val="B0681B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AA2C4F"/>
    <w:multiLevelType w:val="hybridMultilevel"/>
    <w:tmpl w:val="12AA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8D7550"/>
    <w:multiLevelType w:val="hybridMultilevel"/>
    <w:tmpl w:val="EA18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A82D6B"/>
    <w:multiLevelType w:val="hybridMultilevel"/>
    <w:tmpl w:val="25E895A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6B022F1"/>
    <w:multiLevelType w:val="multilevel"/>
    <w:tmpl w:val="63CE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84F3C22"/>
    <w:multiLevelType w:val="hybridMultilevel"/>
    <w:tmpl w:val="36B07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44A5E23"/>
    <w:multiLevelType w:val="hybridMultilevel"/>
    <w:tmpl w:val="839C9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4F72F8"/>
    <w:multiLevelType w:val="hybridMultilevel"/>
    <w:tmpl w:val="EB54AC8C"/>
    <w:lvl w:ilvl="0" w:tplc="DD42BFB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5961078"/>
    <w:multiLevelType w:val="hybridMultilevel"/>
    <w:tmpl w:val="0204C2C4"/>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2">
    <w:nsid w:val="567B029A"/>
    <w:multiLevelType w:val="multilevel"/>
    <w:tmpl w:val="DE68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9FC6009"/>
    <w:multiLevelType w:val="hybridMultilevel"/>
    <w:tmpl w:val="EFAAE9D6"/>
    <w:lvl w:ilvl="0" w:tplc="AA62EDB6">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B5C1F2E"/>
    <w:multiLevelType w:val="multilevel"/>
    <w:tmpl w:val="A09C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C2F3F59"/>
    <w:multiLevelType w:val="hybridMultilevel"/>
    <w:tmpl w:val="D536F302"/>
    <w:lvl w:ilvl="0" w:tplc="04090009">
      <w:start w:val="1"/>
      <w:numFmt w:val="bullet"/>
      <w:lvlText w:val=""/>
      <w:lvlJc w:val="left"/>
      <w:pPr>
        <w:tabs>
          <w:tab w:val="num" w:pos="720"/>
        </w:tabs>
        <w:ind w:left="720" w:hanging="360"/>
      </w:pPr>
      <w:rPr>
        <w:rFonts w:ascii="Wingdings" w:hAnsi="Wingdings"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E0367E6"/>
    <w:multiLevelType w:val="hybridMultilevel"/>
    <w:tmpl w:val="7DF25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3D5B04"/>
    <w:multiLevelType w:val="hybridMultilevel"/>
    <w:tmpl w:val="FA2E78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6E51AA9"/>
    <w:multiLevelType w:val="hybridMultilevel"/>
    <w:tmpl w:val="D2F0E446"/>
    <w:lvl w:ilvl="0" w:tplc="C5307650">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7D4B70"/>
    <w:multiLevelType w:val="multilevel"/>
    <w:tmpl w:val="A0AC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9941DEA"/>
    <w:multiLevelType w:val="hybridMultilevel"/>
    <w:tmpl w:val="ACA48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B7374CC"/>
    <w:multiLevelType w:val="hybridMultilevel"/>
    <w:tmpl w:val="BE58E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147BCD"/>
    <w:multiLevelType w:val="multilevel"/>
    <w:tmpl w:val="5208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0AA6FD9"/>
    <w:multiLevelType w:val="hybridMultilevel"/>
    <w:tmpl w:val="69DA497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4">
    <w:nsid w:val="710340D2"/>
    <w:multiLevelType w:val="hybridMultilevel"/>
    <w:tmpl w:val="DD4C6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66D7520"/>
    <w:multiLevelType w:val="hybridMultilevel"/>
    <w:tmpl w:val="C80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DE1E1F"/>
    <w:multiLevelType w:val="hybridMultilevel"/>
    <w:tmpl w:val="7F6E1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9B85206"/>
    <w:multiLevelType w:val="hybridMultilevel"/>
    <w:tmpl w:val="F118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DA48CD"/>
    <w:multiLevelType w:val="multilevel"/>
    <w:tmpl w:val="2542D3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5"/>
  </w:num>
  <w:num w:numId="2">
    <w:abstractNumId w:val="23"/>
  </w:num>
  <w:num w:numId="3">
    <w:abstractNumId w:val="10"/>
  </w:num>
  <w:num w:numId="4">
    <w:abstractNumId w:val="21"/>
  </w:num>
  <w:num w:numId="5">
    <w:abstractNumId w:val="38"/>
  </w:num>
  <w:num w:numId="6">
    <w:abstractNumId w:val="15"/>
  </w:num>
  <w:num w:numId="7">
    <w:abstractNumId w:val="20"/>
  </w:num>
  <w:num w:numId="8">
    <w:abstractNumId w:val="36"/>
  </w:num>
  <w:num w:numId="9">
    <w:abstractNumId w:val="22"/>
  </w:num>
  <w:num w:numId="10">
    <w:abstractNumId w:val="12"/>
  </w:num>
  <w:num w:numId="11">
    <w:abstractNumId w:val="33"/>
  </w:num>
  <w:num w:numId="12">
    <w:abstractNumId w:val="24"/>
  </w:num>
  <w:num w:numId="13">
    <w:abstractNumId w:val="5"/>
  </w:num>
  <w:num w:numId="14">
    <w:abstractNumId w:val="25"/>
  </w:num>
  <w:num w:numId="15">
    <w:abstractNumId w:val="42"/>
  </w:num>
  <w:num w:numId="16">
    <w:abstractNumId w:val="19"/>
  </w:num>
  <w:num w:numId="17">
    <w:abstractNumId w:val="27"/>
  </w:num>
  <w:num w:numId="18">
    <w:abstractNumId w:val="32"/>
  </w:num>
  <w:num w:numId="19">
    <w:abstractNumId w:val="39"/>
  </w:num>
  <w:num w:numId="20">
    <w:abstractNumId w:val="31"/>
  </w:num>
  <w:num w:numId="21">
    <w:abstractNumId w:val="26"/>
  </w:num>
  <w:num w:numId="22">
    <w:abstractNumId w:val="11"/>
  </w:num>
  <w:num w:numId="23">
    <w:abstractNumId w:val="46"/>
  </w:num>
  <w:num w:numId="24">
    <w:abstractNumId w:val="3"/>
  </w:num>
  <w:num w:numId="25">
    <w:abstractNumId w:val="2"/>
  </w:num>
  <w:num w:numId="26">
    <w:abstractNumId w:val="37"/>
  </w:num>
  <w:num w:numId="27">
    <w:abstractNumId w:val="13"/>
  </w:num>
  <w:num w:numId="28">
    <w:abstractNumId w:val="44"/>
  </w:num>
  <w:num w:numId="29">
    <w:abstractNumId w:val="41"/>
  </w:num>
  <w:num w:numId="30">
    <w:abstractNumId w:val="7"/>
  </w:num>
  <w:num w:numId="31">
    <w:abstractNumId w:val="34"/>
  </w:num>
  <w:num w:numId="32">
    <w:abstractNumId w:val="14"/>
  </w:num>
  <w:num w:numId="33">
    <w:abstractNumId w:val="8"/>
  </w:num>
  <w:num w:numId="34">
    <w:abstractNumId w:val="6"/>
  </w:num>
  <w:num w:numId="35">
    <w:abstractNumId w:val="18"/>
  </w:num>
  <w:num w:numId="36">
    <w:abstractNumId w:val="17"/>
  </w:num>
  <w:num w:numId="37">
    <w:abstractNumId w:val="0"/>
  </w:num>
  <w:num w:numId="38">
    <w:abstractNumId w:val="16"/>
  </w:num>
  <w:num w:numId="39">
    <w:abstractNumId w:val="29"/>
  </w:num>
  <w:num w:numId="40">
    <w:abstractNumId w:val="40"/>
  </w:num>
  <w:num w:numId="41">
    <w:abstractNumId w:val="47"/>
  </w:num>
  <w:num w:numId="42">
    <w:abstractNumId w:val="48"/>
  </w:num>
  <w:num w:numId="43">
    <w:abstractNumId w:val="30"/>
  </w:num>
  <w:num w:numId="44">
    <w:abstractNumId w:val="43"/>
  </w:num>
  <w:num w:numId="45">
    <w:abstractNumId w:val="9"/>
  </w:num>
  <w:num w:numId="46">
    <w:abstractNumId w:val="35"/>
  </w:num>
  <w:num w:numId="47">
    <w:abstractNumId w:val="28"/>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6386"/>
  </w:hdrShapeDefaults>
  <w:footnotePr>
    <w:footnote w:id="0"/>
    <w:footnote w:id="1"/>
  </w:footnotePr>
  <w:endnotePr>
    <w:endnote w:id="0"/>
    <w:endnote w:id="1"/>
  </w:endnotePr>
  <w:compat/>
  <w:rsids>
    <w:rsidRoot w:val="007E7FD6"/>
    <w:rsid w:val="0001186C"/>
    <w:rsid w:val="000145D1"/>
    <w:rsid w:val="00031BCC"/>
    <w:rsid w:val="00044939"/>
    <w:rsid w:val="000522F9"/>
    <w:rsid w:val="00057A66"/>
    <w:rsid w:val="000655DF"/>
    <w:rsid w:val="00066053"/>
    <w:rsid w:val="000661A8"/>
    <w:rsid w:val="00067017"/>
    <w:rsid w:val="00073573"/>
    <w:rsid w:val="00074065"/>
    <w:rsid w:val="00076B1D"/>
    <w:rsid w:val="000A0C8D"/>
    <w:rsid w:val="000A6686"/>
    <w:rsid w:val="000B4DC4"/>
    <w:rsid w:val="000B6B2D"/>
    <w:rsid w:val="000E3992"/>
    <w:rsid w:val="000E5839"/>
    <w:rsid w:val="000E60AA"/>
    <w:rsid w:val="000F143E"/>
    <w:rsid w:val="000F1EEF"/>
    <w:rsid w:val="000F3E1D"/>
    <w:rsid w:val="000F620A"/>
    <w:rsid w:val="000F6F1C"/>
    <w:rsid w:val="00107353"/>
    <w:rsid w:val="00107DF7"/>
    <w:rsid w:val="00140D80"/>
    <w:rsid w:val="001423EF"/>
    <w:rsid w:val="00146B96"/>
    <w:rsid w:val="001630A1"/>
    <w:rsid w:val="001655B7"/>
    <w:rsid w:val="00165E91"/>
    <w:rsid w:val="00166364"/>
    <w:rsid w:val="001719B8"/>
    <w:rsid w:val="0018558F"/>
    <w:rsid w:val="0019725C"/>
    <w:rsid w:val="001A353D"/>
    <w:rsid w:val="001B0654"/>
    <w:rsid w:val="001B0AB1"/>
    <w:rsid w:val="001B34A6"/>
    <w:rsid w:val="001B72B2"/>
    <w:rsid w:val="001C0CC3"/>
    <w:rsid w:val="001D1ED2"/>
    <w:rsid w:val="001E3174"/>
    <w:rsid w:val="00202F6B"/>
    <w:rsid w:val="002065C5"/>
    <w:rsid w:val="002102DE"/>
    <w:rsid w:val="0021173E"/>
    <w:rsid w:val="00224666"/>
    <w:rsid w:val="0022749B"/>
    <w:rsid w:val="00227579"/>
    <w:rsid w:val="002403AD"/>
    <w:rsid w:val="0024267E"/>
    <w:rsid w:val="00254367"/>
    <w:rsid w:val="002645A3"/>
    <w:rsid w:val="0026570B"/>
    <w:rsid w:val="002664A0"/>
    <w:rsid w:val="00266D15"/>
    <w:rsid w:val="00267545"/>
    <w:rsid w:val="0027199B"/>
    <w:rsid w:val="00280BF3"/>
    <w:rsid w:val="00285D27"/>
    <w:rsid w:val="0028720A"/>
    <w:rsid w:val="00287578"/>
    <w:rsid w:val="002878E4"/>
    <w:rsid w:val="002960E1"/>
    <w:rsid w:val="002A1619"/>
    <w:rsid w:val="002A1F25"/>
    <w:rsid w:val="002A3A6A"/>
    <w:rsid w:val="002A52A6"/>
    <w:rsid w:val="002B6023"/>
    <w:rsid w:val="002B643A"/>
    <w:rsid w:val="002C5EF4"/>
    <w:rsid w:val="002D2FA9"/>
    <w:rsid w:val="002F52FA"/>
    <w:rsid w:val="00300608"/>
    <w:rsid w:val="003023C0"/>
    <w:rsid w:val="00302A09"/>
    <w:rsid w:val="00302A58"/>
    <w:rsid w:val="00303052"/>
    <w:rsid w:val="00313ACD"/>
    <w:rsid w:val="0032564C"/>
    <w:rsid w:val="003263D4"/>
    <w:rsid w:val="00334A1F"/>
    <w:rsid w:val="00335499"/>
    <w:rsid w:val="003356F3"/>
    <w:rsid w:val="003371CB"/>
    <w:rsid w:val="00343869"/>
    <w:rsid w:val="00351927"/>
    <w:rsid w:val="00364467"/>
    <w:rsid w:val="00367B0E"/>
    <w:rsid w:val="00371765"/>
    <w:rsid w:val="00372230"/>
    <w:rsid w:val="00381154"/>
    <w:rsid w:val="00397929"/>
    <w:rsid w:val="00397A93"/>
    <w:rsid w:val="003A1759"/>
    <w:rsid w:val="003A78A9"/>
    <w:rsid w:val="003B65B6"/>
    <w:rsid w:val="003C0691"/>
    <w:rsid w:val="003C3D9D"/>
    <w:rsid w:val="003C752A"/>
    <w:rsid w:val="003D018E"/>
    <w:rsid w:val="003E06B8"/>
    <w:rsid w:val="003E12AA"/>
    <w:rsid w:val="003F2031"/>
    <w:rsid w:val="003F2915"/>
    <w:rsid w:val="003F4448"/>
    <w:rsid w:val="003F5DCA"/>
    <w:rsid w:val="003F76F6"/>
    <w:rsid w:val="0040061D"/>
    <w:rsid w:val="0040570D"/>
    <w:rsid w:val="004100FF"/>
    <w:rsid w:val="00410DE3"/>
    <w:rsid w:val="00425464"/>
    <w:rsid w:val="00425FC6"/>
    <w:rsid w:val="00436A22"/>
    <w:rsid w:val="00437E3E"/>
    <w:rsid w:val="004453A1"/>
    <w:rsid w:val="0044634F"/>
    <w:rsid w:val="0045255D"/>
    <w:rsid w:val="00457E9E"/>
    <w:rsid w:val="0047231F"/>
    <w:rsid w:val="00473ADD"/>
    <w:rsid w:val="004845B3"/>
    <w:rsid w:val="00493A9F"/>
    <w:rsid w:val="00494019"/>
    <w:rsid w:val="004A1899"/>
    <w:rsid w:val="004A45A0"/>
    <w:rsid w:val="004B2C0E"/>
    <w:rsid w:val="004B614C"/>
    <w:rsid w:val="004C6B0A"/>
    <w:rsid w:val="004D3CF3"/>
    <w:rsid w:val="004D458A"/>
    <w:rsid w:val="004E07B3"/>
    <w:rsid w:val="004E43CD"/>
    <w:rsid w:val="004F0E6A"/>
    <w:rsid w:val="004F198E"/>
    <w:rsid w:val="004F1E47"/>
    <w:rsid w:val="004F774A"/>
    <w:rsid w:val="00500B2D"/>
    <w:rsid w:val="00503C94"/>
    <w:rsid w:val="00531D8A"/>
    <w:rsid w:val="00553547"/>
    <w:rsid w:val="0055376F"/>
    <w:rsid w:val="00555670"/>
    <w:rsid w:val="00555689"/>
    <w:rsid w:val="00555894"/>
    <w:rsid w:val="005719A5"/>
    <w:rsid w:val="005721B8"/>
    <w:rsid w:val="00573848"/>
    <w:rsid w:val="00576292"/>
    <w:rsid w:val="005811B3"/>
    <w:rsid w:val="00585782"/>
    <w:rsid w:val="00595BA0"/>
    <w:rsid w:val="005A29D8"/>
    <w:rsid w:val="005B28A7"/>
    <w:rsid w:val="005B3BFE"/>
    <w:rsid w:val="005B5924"/>
    <w:rsid w:val="005B68FC"/>
    <w:rsid w:val="005B7F19"/>
    <w:rsid w:val="005C13AE"/>
    <w:rsid w:val="005C1EF4"/>
    <w:rsid w:val="005C3FD7"/>
    <w:rsid w:val="005C7552"/>
    <w:rsid w:val="005D3AC1"/>
    <w:rsid w:val="005D5830"/>
    <w:rsid w:val="005D5F42"/>
    <w:rsid w:val="005E0E63"/>
    <w:rsid w:val="005E0FA2"/>
    <w:rsid w:val="005E18EE"/>
    <w:rsid w:val="005E6974"/>
    <w:rsid w:val="006050DF"/>
    <w:rsid w:val="0061628A"/>
    <w:rsid w:val="00622812"/>
    <w:rsid w:val="00630723"/>
    <w:rsid w:val="00630F8C"/>
    <w:rsid w:val="00645385"/>
    <w:rsid w:val="00651034"/>
    <w:rsid w:val="0065383F"/>
    <w:rsid w:val="0065513C"/>
    <w:rsid w:val="006551E1"/>
    <w:rsid w:val="00662ADD"/>
    <w:rsid w:val="00672850"/>
    <w:rsid w:val="00677210"/>
    <w:rsid w:val="0068747C"/>
    <w:rsid w:val="006913CC"/>
    <w:rsid w:val="006939DB"/>
    <w:rsid w:val="006954A9"/>
    <w:rsid w:val="006A0C70"/>
    <w:rsid w:val="006A2FF5"/>
    <w:rsid w:val="006C2CEF"/>
    <w:rsid w:val="006D0DC7"/>
    <w:rsid w:val="006D4613"/>
    <w:rsid w:val="006D47B7"/>
    <w:rsid w:val="006E100D"/>
    <w:rsid w:val="006E1767"/>
    <w:rsid w:val="006E2828"/>
    <w:rsid w:val="006F2537"/>
    <w:rsid w:val="0070544B"/>
    <w:rsid w:val="00707CEC"/>
    <w:rsid w:val="00723F5F"/>
    <w:rsid w:val="0072558A"/>
    <w:rsid w:val="007377AD"/>
    <w:rsid w:val="00740234"/>
    <w:rsid w:val="00756B70"/>
    <w:rsid w:val="00761534"/>
    <w:rsid w:val="00763890"/>
    <w:rsid w:val="0076397D"/>
    <w:rsid w:val="0077030C"/>
    <w:rsid w:val="00775F68"/>
    <w:rsid w:val="007816CF"/>
    <w:rsid w:val="00783EF1"/>
    <w:rsid w:val="00786D82"/>
    <w:rsid w:val="007A02F8"/>
    <w:rsid w:val="007B0B40"/>
    <w:rsid w:val="007B650C"/>
    <w:rsid w:val="007B7362"/>
    <w:rsid w:val="007C0856"/>
    <w:rsid w:val="007C0F2B"/>
    <w:rsid w:val="007C2881"/>
    <w:rsid w:val="007D192E"/>
    <w:rsid w:val="007D5739"/>
    <w:rsid w:val="007E430B"/>
    <w:rsid w:val="007E77B8"/>
    <w:rsid w:val="007E7FD6"/>
    <w:rsid w:val="007F2039"/>
    <w:rsid w:val="007F6F02"/>
    <w:rsid w:val="00820F78"/>
    <w:rsid w:val="00822A11"/>
    <w:rsid w:val="00823F23"/>
    <w:rsid w:val="008332D9"/>
    <w:rsid w:val="00857620"/>
    <w:rsid w:val="00873D53"/>
    <w:rsid w:val="00883493"/>
    <w:rsid w:val="00886B5B"/>
    <w:rsid w:val="00891EFB"/>
    <w:rsid w:val="008A7298"/>
    <w:rsid w:val="008B229E"/>
    <w:rsid w:val="008D2E47"/>
    <w:rsid w:val="008D740F"/>
    <w:rsid w:val="008E04E4"/>
    <w:rsid w:val="008F78A4"/>
    <w:rsid w:val="0090636C"/>
    <w:rsid w:val="009132A8"/>
    <w:rsid w:val="00917F9D"/>
    <w:rsid w:val="00921822"/>
    <w:rsid w:val="009223C6"/>
    <w:rsid w:val="00924FC0"/>
    <w:rsid w:val="00931B1B"/>
    <w:rsid w:val="00932366"/>
    <w:rsid w:val="00945AF7"/>
    <w:rsid w:val="00951678"/>
    <w:rsid w:val="00952B4E"/>
    <w:rsid w:val="00953567"/>
    <w:rsid w:val="009567D1"/>
    <w:rsid w:val="00963AA6"/>
    <w:rsid w:val="00963D50"/>
    <w:rsid w:val="00972814"/>
    <w:rsid w:val="009817C4"/>
    <w:rsid w:val="00987F95"/>
    <w:rsid w:val="0099125E"/>
    <w:rsid w:val="00993676"/>
    <w:rsid w:val="0099399E"/>
    <w:rsid w:val="00993D81"/>
    <w:rsid w:val="00994EC4"/>
    <w:rsid w:val="009A1BDF"/>
    <w:rsid w:val="009A3365"/>
    <w:rsid w:val="009A6CE3"/>
    <w:rsid w:val="009B49AE"/>
    <w:rsid w:val="009B5F1D"/>
    <w:rsid w:val="009C4C0F"/>
    <w:rsid w:val="009D3A2A"/>
    <w:rsid w:val="009E0C70"/>
    <w:rsid w:val="009E1402"/>
    <w:rsid w:val="009E2A32"/>
    <w:rsid w:val="009E3370"/>
    <w:rsid w:val="009E384B"/>
    <w:rsid w:val="009E509C"/>
    <w:rsid w:val="009E62B1"/>
    <w:rsid w:val="009E68BA"/>
    <w:rsid w:val="009F0A5A"/>
    <w:rsid w:val="009F7DAB"/>
    <w:rsid w:val="00A14302"/>
    <w:rsid w:val="00A21A3F"/>
    <w:rsid w:val="00A249B2"/>
    <w:rsid w:val="00A27BBD"/>
    <w:rsid w:val="00A333AD"/>
    <w:rsid w:val="00A35102"/>
    <w:rsid w:val="00A517F6"/>
    <w:rsid w:val="00A51A7B"/>
    <w:rsid w:val="00A52188"/>
    <w:rsid w:val="00A536E7"/>
    <w:rsid w:val="00A57CC8"/>
    <w:rsid w:val="00A60D5F"/>
    <w:rsid w:val="00A67027"/>
    <w:rsid w:val="00A771A6"/>
    <w:rsid w:val="00A84AC9"/>
    <w:rsid w:val="00A91DA5"/>
    <w:rsid w:val="00AA26C2"/>
    <w:rsid w:val="00AA3E8E"/>
    <w:rsid w:val="00AC6DA1"/>
    <w:rsid w:val="00AD5789"/>
    <w:rsid w:val="00AE5A08"/>
    <w:rsid w:val="00AF22BB"/>
    <w:rsid w:val="00AF43C8"/>
    <w:rsid w:val="00AF5F87"/>
    <w:rsid w:val="00B005B3"/>
    <w:rsid w:val="00B06BB3"/>
    <w:rsid w:val="00B11BEE"/>
    <w:rsid w:val="00B14182"/>
    <w:rsid w:val="00B23053"/>
    <w:rsid w:val="00B2563A"/>
    <w:rsid w:val="00B30DB5"/>
    <w:rsid w:val="00B36E2B"/>
    <w:rsid w:val="00B42FF4"/>
    <w:rsid w:val="00B54BB5"/>
    <w:rsid w:val="00B558B6"/>
    <w:rsid w:val="00B62176"/>
    <w:rsid w:val="00B62455"/>
    <w:rsid w:val="00B658D1"/>
    <w:rsid w:val="00B75864"/>
    <w:rsid w:val="00BA18B3"/>
    <w:rsid w:val="00BB0E95"/>
    <w:rsid w:val="00BB3555"/>
    <w:rsid w:val="00BB5858"/>
    <w:rsid w:val="00BB75F8"/>
    <w:rsid w:val="00BC2A56"/>
    <w:rsid w:val="00BD13F9"/>
    <w:rsid w:val="00BE0FFB"/>
    <w:rsid w:val="00BF16A9"/>
    <w:rsid w:val="00BF58F4"/>
    <w:rsid w:val="00BF6E00"/>
    <w:rsid w:val="00C145DD"/>
    <w:rsid w:val="00C14DF4"/>
    <w:rsid w:val="00C15D66"/>
    <w:rsid w:val="00C16509"/>
    <w:rsid w:val="00C2182B"/>
    <w:rsid w:val="00C26095"/>
    <w:rsid w:val="00C33C30"/>
    <w:rsid w:val="00C36E50"/>
    <w:rsid w:val="00C37B49"/>
    <w:rsid w:val="00C403BF"/>
    <w:rsid w:val="00C470CF"/>
    <w:rsid w:val="00C522DD"/>
    <w:rsid w:val="00C529EE"/>
    <w:rsid w:val="00C62929"/>
    <w:rsid w:val="00C631E8"/>
    <w:rsid w:val="00C65D1D"/>
    <w:rsid w:val="00C70A14"/>
    <w:rsid w:val="00C847CA"/>
    <w:rsid w:val="00C85C04"/>
    <w:rsid w:val="00C868D6"/>
    <w:rsid w:val="00C87D58"/>
    <w:rsid w:val="00C9272D"/>
    <w:rsid w:val="00CA65FC"/>
    <w:rsid w:val="00CA6A46"/>
    <w:rsid w:val="00CA79EC"/>
    <w:rsid w:val="00CA7C9B"/>
    <w:rsid w:val="00CB3337"/>
    <w:rsid w:val="00CB575F"/>
    <w:rsid w:val="00CD5F3C"/>
    <w:rsid w:val="00CE299B"/>
    <w:rsid w:val="00CF2105"/>
    <w:rsid w:val="00D0469C"/>
    <w:rsid w:val="00D058C8"/>
    <w:rsid w:val="00D1015B"/>
    <w:rsid w:val="00D13EF0"/>
    <w:rsid w:val="00D14B52"/>
    <w:rsid w:val="00D23B19"/>
    <w:rsid w:val="00D25417"/>
    <w:rsid w:val="00D30171"/>
    <w:rsid w:val="00D37F4A"/>
    <w:rsid w:val="00D41412"/>
    <w:rsid w:val="00D53398"/>
    <w:rsid w:val="00D654B0"/>
    <w:rsid w:val="00D72484"/>
    <w:rsid w:val="00D75F42"/>
    <w:rsid w:val="00D85CEB"/>
    <w:rsid w:val="00D9065C"/>
    <w:rsid w:val="00D95532"/>
    <w:rsid w:val="00DC7CBD"/>
    <w:rsid w:val="00DD5E93"/>
    <w:rsid w:val="00DE20D4"/>
    <w:rsid w:val="00DE2EF4"/>
    <w:rsid w:val="00DF1AB9"/>
    <w:rsid w:val="00E015D6"/>
    <w:rsid w:val="00E03F0F"/>
    <w:rsid w:val="00E11C6B"/>
    <w:rsid w:val="00E13D74"/>
    <w:rsid w:val="00E156B4"/>
    <w:rsid w:val="00E2483C"/>
    <w:rsid w:val="00E34D04"/>
    <w:rsid w:val="00E35106"/>
    <w:rsid w:val="00E37D7C"/>
    <w:rsid w:val="00E37DA1"/>
    <w:rsid w:val="00E41596"/>
    <w:rsid w:val="00E42DC1"/>
    <w:rsid w:val="00E50A0E"/>
    <w:rsid w:val="00E50B9A"/>
    <w:rsid w:val="00E51023"/>
    <w:rsid w:val="00E84077"/>
    <w:rsid w:val="00E841CA"/>
    <w:rsid w:val="00E87EBD"/>
    <w:rsid w:val="00E900FC"/>
    <w:rsid w:val="00EA11D0"/>
    <w:rsid w:val="00EA319B"/>
    <w:rsid w:val="00EA4092"/>
    <w:rsid w:val="00EB5039"/>
    <w:rsid w:val="00EB548E"/>
    <w:rsid w:val="00EC07A7"/>
    <w:rsid w:val="00ED5D72"/>
    <w:rsid w:val="00ED7549"/>
    <w:rsid w:val="00EE0453"/>
    <w:rsid w:val="00EF5610"/>
    <w:rsid w:val="00EF5FC3"/>
    <w:rsid w:val="00F21581"/>
    <w:rsid w:val="00F21A95"/>
    <w:rsid w:val="00F24769"/>
    <w:rsid w:val="00F24A00"/>
    <w:rsid w:val="00F305FA"/>
    <w:rsid w:val="00F32D21"/>
    <w:rsid w:val="00F3615A"/>
    <w:rsid w:val="00F44B6C"/>
    <w:rsid w:val="00F53A1A"/>
    <w:rsid w:val="00F56FF8"/>
    <w:rsid w:val="00F61AB2"/>
    <w:rsid w:val="00F61CF4"/>
    <w:rsid w:val="00F6337B"/>
    <w:rsid w:val="00F65E82"/>
    <w:rsid w:val="00F7201D"/>
    <w:rsid w:val="00F73EBD"/>
    <w:rsid w:val="00F77FA6"/>
    <w:rsid w:val="00FA05CD"/>
    <w:rsid w:val="00FA3BE8"/>
    <w:rsid w:val="00FB02ED"/>
    <w:rsid w:val="00FB790B"/>
    <w:rsid w:val="00FC1D07"/>
    <w:rsid w:val="00FC2758"/>
    <w:rsid w:val="00FC2E5D"/>
    <w:rsid w:val="00FC3622"/>
    <w:rsid w:val="00FD21F9"/>
    <w:rsid w:val="00FE4A67"/>
    <w:rsid w:val="00FE76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FD6"/>
    <w:pPr>
      <w:spacing w:after="0" w:line="240" w:lineRule="auto"/>
    </w:pPr>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F22BB"/>
    <w:pPr>
      <w:ind w:left="720"/>
      <w:contextualSpacing/>
    </w:pPr>
  </w:style>
  <w:style w:type="paragraph" w:styleId="BodyText">
    <w:name w:val="Body Text"/>
    <w:basedOn w:val="Normal"/>
    <w:link w:val="BodyTextChar"/>
    <w:rsid w:val="003371CB"/>
    <w:pPr>
      <w:jc w:val="both"/>
    </w:pPr>
    <w:rPr>
      <w:rFonts w:eastAsia="Times New Roman" w:cs="Times New Roman"/>
    </w:rPr>
  </w:style>
  <w:style w:type="character" w:customStyle="1" w:styleId="BodyTextChar">
    <w:name w:val="Body Text Char"/>
    <w:basedOn w:val="DefaultParagraphFont"/>
    <w:link w:val="BodyText"/>
    <w:rsid w:val="003371CB"/>
    <w:rPr>
      <w:rFonts w:ascii="Times New Roman" w:eastAsia="Times New Roman" w:hAnsi="Times New Roman" w:cs="Times New Roman"/>
      <w:sz w:val="20"/>
      <w:szCs w:val="20"/>
    </w:rPr>
  </w:style>
  <w:style w:type="paragraph" w:customStyle="1" w:styleId="ColorfulList-Accent11">
    <w:name w:val="Colorful List - Accent 11"/>
    <w:basedOn w:val="Normal"/>
    <w:uiPriority w:val="34"/>
    <w:qFormat/>
    <w:rsid w:val="003371CB"/>
    <w:pPr>
      <w:spacing w:after="180" w:line="264" w:lineRule="auto"/>
      <w:ind w:left="720"/>
    </w:pPr>
    <w:rPr>
      <w:rFonts w:ascii="Tw Cen MT" w:eastAsia="Tw Cen MT" w:hAnsi="Tw Cen MT" w:cs="Times New Roman"/>
      <w:sz w:val="23"/>
      <w:lang w:eastAsia="ja-JP"/>
    </w:rPr>
  </w:style>
  <w:style w:type="paragraph" w:customStyle="1" w:styleId="NoSpacing1">
    <w:name w:val="No Spacing1"/>
    <w:uiPriority w:val="1"/>
    <w:qFormat/>
    <w:rsid w:val="003371CB"/>
    <w:pPr>
      <w:suppressAutoHyphens/>
      <w:overflowPunct w:val="0"/>
      <w:autoSpaceDE w:val="0"/>
      <w:autoSpaceDN w:val="0"/>
      <w:adjustRightInd w:val="0"/>
      <w:spacing w:after="0" w:line="240" w:lineRule="auto"/>
    </w:pPr>
    <w:rPr>
      <w:rFonts w:ascii="Times New Roman" w:eastAsia="Times New Roman" w:hAnsi="Times New Roman" w:cs="Times New Roman"/>
      <w:kern w:val="2"/>
      <w:sz w:val="24"/>
      <w:szCs w:val="20"/>
    </w:rPr>
  </w:style>
  <w:style w:type="character" w:styleId="Hyperlink">
    <w:name w:val="Hyperlink"/>
    <w:basedOn w:val="DefaultParagraphFont"/>
    <w:uiPriority w:val="99"/>
    <w:unhideWhenUsed/>
    <w:rsid w:val="00D53398"/>
    <w:rPr>
      <w:color w:val="0000FF" w:themeColor="hyperlink"/>
      <w:u w:val="single"/>
    </w:rPr>
  </w:style>
  <w:style w:type="character" w:customStyle="1" w:styleId="apple-style-span">
    <w:name w:val="apple-style-span"/>
    <w:basedOn w:val="DefaultParagraphFont"/>
    <w:rsid w:val="00D53398"/>
  </w:style>
  <w:style w:type="character" w:customStyle="1" w:styleId="apple-converted-space">
    <w:name w:val="apple-converted-space"/>
    <w:basedOn w:val="DefaultParagraphFont"/>
    <w:rsid w:val="00D53398"/>
  </w:style>
  <w:style w:type="paragraph" w:styleId="NoSpacing">
    <w:name w:val="No Spacing"/>
    <w:link w:val="NoSpacingChar"/>
    <w:uiPriority w:val="1"/>
    <w:qFormat/>
    <w:rsid w:val="00EC07A7"/>
    <w:pPr>
      <w:spacing w:after="0" w:line="240" w:lineRule="auto"/>
    </w:pPr>
    <w:rPr>
      <w:rFonts w:ascii="Times New Roman" w:eastAsia="Calibri" w:hAnsi="Times New Roman" w:cs="Times New Roman"/>
      <w:sz w:val="24"/>
    </w:rPr>
  </w:style>
  <w:style w:type="paragraph" w:styleId="NormalWeb">
    <w:name w:val="Normal (Web)"/>
    <w:basedOn w:val="Normal"/>
    <w:uiPriority w:val="99"/>
    <w:unhideWhenUsed/>
    <w:rsid w:val="00630F8C"/>
    <w:pPr>
      <w:spacing w:before="100" w:beforeAutospacing="1" w:after="100" w:afterAutospacing="1"/>
    </w:pPr>
    <w:rPr>
      <w:rFonts w:eastAsia="Times New Roman" w:cs="Times New Roman"/>
      <w:sz w:val="24"/>
      <w:szCs w:val="24"/>
    </w:rPr>
  </w:style>
  <w:style w:type="paragraph" w:styleId="Header">
    <w:name w:val="header"/>
    <w:basedOn w:val="Normal"/>
    <w:link w:val="HeaderChar"/>
    <w:uiPriority w:val="99"/>
    <w:unhideWhenUsed/>
    <w:rsid w:val="00AF43C8"/>
    <w:pPr>
      <w:tabs>
        <w:tab w:val="center" w:pos="4680"/>
        <w:tab w:val="right" w:pos="9360"/>
      </w:tabs>
    </w:pPr>
  </w:style>
  <w:style w:type="character" w:customStyle="1" w:styleId="HeaderChar">
    <w:name w:val="Header Char"/>
    <w:basedOn w:val="DefaultParagraphFont"/>
    <w:link w:val="Header"/>
    <w:uiPriority w:val="99"/>
    <w:rsid w:val="00AF43C8"/>
    <w:rPr>
      <w:rFonts w:ascii="Times New Roman" w:hAnsi="Times New Roman"/>
      <w:sz w:val="20"/>
      <w:szCs w:val="20"/>
    </w:rPr>
  </w:style>
  <w:style w:type="paragraph" w:styleId="Footer">
    <w:name w:val="footer"/>
    <w:basedOn w:val="Normal"/>
    <w:link w:val="FooterChar"/>
    <w:unhideWhenUsed/>
    <w:rsid w:val="00F3615A"/>
    <w:pPr>
      <w:tabs>
        <w:tab w:val="center" w:pos="4680"/>
        <w:tab w:val="right" w:pos="9360"/>
      </w:tabs>
    </w:pPr>
  </w:style>
  <w:style w:type="character" w:customStyle="1" w:styleId="FooterChar">
    <w:name w:val="Footer Char"/>
    <w:basedOn w:val="DefaultParagraphFont"/>
    <w:link w:val="Footer"/>
    <w:rsid w:val="00F3615A"/>
    <w:rPr>
      <w:rFonts w:ascii="Times New Roman" w:hAnsi="Times New Roman"/>
      <w:sz w:val="20"/>
      <w:szCs w:val="20"/>
    </w:rPr>
  </w:style>
  <w:style w:type="paragraph" w:styleId="BalloonText">
    <w:name w:val="Balloon Text"/>
    <w:basedOn w:val="Normal"/>
    <w:link w:val="BalloonTextChar"/>
    <w:uiPriority w:val="99"/>
    <w:semiHidden/>
    <w:unhideWhenUsed/>
    <w:rsid w:val="00857620"/>
    <w:rPr>
      <w:rFonts w:ascii="Tahoma" w:hAnsi="Tahoma" w:cs="Tahoma"/>
      <w:sz w:val="16"/>
      <w:szCs w:val="16"/>
    </w:rPr>
  </w:style>
  <w:style w:type="character" w:customStyle="1" w:styleId="BalloonTextChar">
    <w:name w:val="Balloon Text Char"/>
    <w:basedOn w:val="DefaultParagraphFont"/>
    <w:link w:val="BalloonText"/>
    <w:uiPriority w:val="99"/>
    <w:semiHidden/>
    <w:rsid w:val="00857620"/>
    <w:rPr>
      <w:rFonts w:ascii="Tahoma" w:hAnsi="Tahoma" w:cs="Tahoma"/>
      <w:sz w:val="16"/>
      <w:szCs w:val="16"/>
    </w:rPr>
  </w:style>
  <w:style w:type="paragraph" w:styleId="NormalIndent">
    <w:name w:val="Normal Indent"/>
    <w:basedOn w:val="Normal"/>
    <w:rsid w:val="004845B3"/>
    <w:pPr>
      <w:ind w:left="720"/>
    </w:pPr>
    <w:rPr>
      <w:rFonts w:eastAsia="Times New Roman" w:cs="Times New Roman"/>
    </w:rPr>
  </w:style>
  <w:style w:type="character" w:customStyle="1" w:styleId="normalchar">
    <w:name w:val="normal__char"/>
    <w:basedOn w:val="DefaultParagraphFont"/>
    <w:rsid w:val="00756B70"/>
  </w:style>
  <w:style w:type="character" w:customStyle="1" w:styleId="IntenseEmphasis1">
    <w:name w:val="Intense Emphasis1"/>
    <w:uiPriority w:val="21"/>
    <w:qFormat/>
    <w:rsid w:val="00756B70"/>
    <w:rPr>
      <w:b/>
      <w:bCs/>
      <w:i/>
      <w:iCs/>
      <w:color w:val="4F81BD"/>
    </w:rPr>
  </w:style>
  <w:style w:type="paragraph" w:customStyle="1" w:styleId="normal0">
    <w:name w:val="normal"/>
    <w:basedOn w:val="Normal"/>
    <w:rsid w:val="002D2FA9"/>
    <w:pPr>
      <w:spacing w:before="100" w:beforeAutospacing="1" w:after="100" w:afterAutospacing="1"/>
    </w:pPr>
    <w:rPr>
      <w:rFonts w:eastAsia="Times New Roman" w:cs="Times New Roman"/>
      <w:sz w:val="24"/>
      <w:szCs w:val="24"/>
    </w:rPr>
  </w:style>
  <w:style w:type="paragraph" w:styleId="PlainText">
    <w:name w:val="Plain Text"/>
    <w:basedOn w:val="Normal"/>
    <w:link w:val="PlainTextChar"/>
    <w:rsid w:val="002D2FA9"/>
    <w:rPr>
      <w:rFonts w:ascii="Courier New" w:eastAsia="Times New Roman" w:hAnsi="Courier New" w:cs="Times New Roman"/>
    </w:rPr>
  </w:style>
  <w:style w:type="character" w:customStyle="1" w:styleId="PlainTextChar">
    <w:name w:val="Plain Text Char"/>
    <w:basedOn w:val="DefaultParagraphFont"/>
    <w:link w:val="PlainText"/>
    <w:rsid w:val="002D2FA9"/>
    <w:rPr>
      <w:rFonts w:ascii="Courier New" w:eastAsia="Times New Roman" w:hAnsi="Courier New" w:cs="Times New Roman"/>
      <w:sz w:val="20"/>
      <w:szCs w:val="20"/>
    </w:rPr>
  </w:style>
  <w:style w:type="paragraph" w:customStyle="1" w:styleId="list0020paragraph">
    <w:name w:val="list_0020paragraph"/>
    <w:basedOn w:val="Normal"/>
    <w:rsid w:val="00D14B52"/>
    <w:pPr>
      <w:spacing w:after="120"/>
    </w:pPr>
    <w:rPr>
      <w:rFonts w:eastAsia="Times New Roman" w:cs="Times New Roman"/>
      <w:sz w:val="24"/>
      <w:szCs w:val="24"/>
    </w:rPr>
  </w:style>
  <w:style w:type="character" w:customStyle="1" w:styleId="ListParagraphChar">
    <w:name w:val="List Paragraph Char"/>
    <w:link w:val="ListParagraph"/>
    <w:uiPriority w:val="34"/>
    <w:rsid w:val="00EF5610"/>
    <w:rPr>
      <w:rFonts w:ascii="Times New Roman" w:hAnsi="Times New Roman"/>
      <w:sz w:val="20"/>
      <w:szCs w:val="20"/>
    </w:rPr>
  </w:style>
  <w:style w:type="character" w:styleId="Emphasis">
    <w:name w:val="Emphasis"/>
    <w:basedOn w:val="DefaultParagraphFont"/>
    <w:uiPriority w:val="20"/>
    <w:qFormat/>
    <w:rsid w:val="00820F78"/>
    <w:rPr>
      <w:i/>
      <w:iCs/>
    </w:rPr>
  </w:style>
  <w:style w:type="character" w:styleId="Strong">
    <w:name w:val="Strong"/>
    <w:qFormat/>
    <w:rsid w:val="0001186C"/>
    <w:rPr>
      <w:b/>
      <w:bCs/>
    </w:rPr>
  </w:style>
  <w:style w:type="character" w:customStyle="1" w:styleId="StyleItalic">
    <w:name w:val="Style Italic"/>
    <w:rsid w:val="002A1F25"/>
    <w:rPr>
      <w:rFonts w:ascii="Verdana" w:hAnsi="Verdana"/>
      <w:i/>
      <w:iCs/>
      <w:sz w:val="22"/>
    </w:rPr>
  </w:style>
  <w:style w:type="character" w:customStyle="1" w:styleId="NoSpacingChar">
    <w:name w:val="No Spacing Char"/>
    <w:basedOn w:val="DefaultParagraphFont"/>
    <w:link w:val="NoSpacing"/>
    <w:uiPriority w:val="1"/>
    <w:rsid w:val="00044939"/>
    <w:rPr>
      <w:rFonts w:ascii="Times New Roman" w:eastAsia="Calibri" w:hAnsi="Times New Roman" w:cs="Times New Roman"/>
      <w:sz w:val="24"/>
    </w:rPr>
  </w:style>
  <w:style w:type="paragraph" w:customStyle="1" w:styleId="company">
    <w:name w:val="company"/>
    <w:basedOn w:val="Normal"/>
    <w:rsid w:val="008F78A4"/>
    <w:pPr>
      <w:widowControl w:val="0"/>
      <w:tabs>
        <w:tab w:val="left" w:pos="7920"/>
      </w:tabs>
    </w:pPr>
    <w:rPr>
      <w:rFonts w:eastAsia="Times New Roman" w:cs="Times New Roman"/>
      <w:sz w:val="22"/>
    </w:rPr>
  </w:style>
  <w:style w:type="character" w:customStyle="1" w:styleId="highlight">
    <w:name w:val="highlight"/>
    <w:basedOn w:val="DefaultParagraphFont"/>
    <w:rsid w:val="00066053"/>
  </w:style>
  <w:style w:type="paragraph" w:styleId="ListBullet">
    <w:name w:val="List Bullet"/>
    <w:basedOn w:val="Normal"/>
    <w:autoRedefine/>
    <w:rsid w:val="00555894"/>
    <w:pPr>
      <w:numPr>
        <w:numId w:val="38"/>
      </w:numPr>
      <w:contextualSpacing/>
    </w:pPr>
    <w:rPr>
      <w:rFonts w:ascii="Tahoma" w:eastAsia="Times New Roman" w:hAnsi="Tahoma" w:cs="Tahoma"/>
      <w:sz w:val="18"/>
      <w:szCs w:val="18"/>
    </w:rPr>
  </w:style>
</w:styles>
</file>

<file path=word/webSettings.xml><?xml version="1.0" encoding="utf-8"?>
<w:webSettings xmlns:r="http://schemas.openxmlformats.org/officeDocument/2006/relationships" xmlns:w="http://schemas.openxmlformats.org/wordprocessingml/2006/main">
  <w:divs>
    <w:div w:id="422847708">
      <w:bodyDiv w:val="1"/>
      <w:marLeft w:val="0"/>
      <w:marRight w:val="0"/>
      <w:marTop w:val="0"/>
      <w:marBottom w:val="0"/>
      <w:divBdr>
        <w:top w:val="none" w:sz="0" w:space="0" w:color="auto"/>
        <w:left w:val="none" w:sz="0" w:space="0" w:color="auto"/>
        <w:bottom w:val="none" w:sz="0" w:space="0" w:color="auto"/>
        <w:right w:val="none" w:sz="0" w:space="0" w:color="auto"/>
      </w:divBdr>
    </w:div>
    <w:div w:id="517935647">
      <w:bodyDiv w:val="1"/>
      <w:marLeft w:val="0"/>
      <w:marRight w:val="0"/>
      <w:marTop w:val="0"/>
      <w:marBottom w:val="0"/>
      <w:divBdr>
        <w:top w:val="none" w:sz="0" w:space="0" w:color="auto"/>
        <w:left w:val="none" w:sz="0" w:space="0" w:color="auto"/>
        <w:bottom w:val="none" w:sz="0" w:space="0" w:color="auto"/>
        <w:right w:val="none" w:sz="0" w:space="0" w:color="auto"/>
      </w:divBdr>
    </w:div>
    <w:div w:id="567156007">
      <w:bodyDiv w:val="1"/>
      <w:marLeft w:val="0"/>
      <w:marRight w:val="0"/>
      <w:marTop w:val="0"/>
      <w:marBottom w:val="0"/>
      <w:divBdr>
        <w:top w:val="none" w:sz="0" w:space="0" w:color="auto"/>
        <w:left w:val="none" w:sz="0" w:space="0" w:color="auto"/>
        <w:bottom w:val="none" w:sz="0" w:space="0" w:color="auto"/>
        <w:right w:val="none" w:sz="0" w:space="0" w:color="auto"/>
      </w:divBdr>
    </w:div>
    <w:div w:id="583298720">
      <w:bodyDiv w:val="1"/>
      <w:marLeft w:val="0"/>
      <w:marRight w:val="0"/>
      <w:marTop w:val="0"/>
      <w:marBottom w:val="0"/>
      <w:divBdr>
        <w:top w:val="none" w:sz="0" w:space="0" w:color="auto"/>
        <w:left w:val="none" w:sz="0" w:space="0" w:color="auto"/>
        <w:bottom w:val="none" w:sz="0" w:space="0" w:color="auto"/>
        <w:right w:val="none" w:sz="0" w:space="0" w:color="auto"/>
      </w:divBdr>
    </w:div>
    <w:div w:id="745498225">
      <w:bodyDiv w:val="1"/>
      <w:marLeft w:val="0"/>
      <w:marRight w:val="0"/>
      <w:marTop w:val="0"/>
      <w:marBottom w:val="0"/>
      <w:divBdr>
        <w:top w:val="none" w:sz="0" w:space="0" w:color="auto"/>
        <w:left w:val="none" w:sz="0" w:space="0" w:color="auto"/>
        <w:bottom w:val="none" w:sz="0" w:space="0" w:color="auto"/>
        <w:right w:val="none" w:sz="0" w:space="0" w:color="auto"/>
      </w:divBdr>
    </w:div>
    <w:div w:id="794328133">
      <w:bodyDiv w:val="1"/>
      <w:marLeft w:val="0"/>
      <w:marRight w:val="0"/>
      <w:marTop w:val="0"/>
      <w:marBottom w:val="0"/>
      <w:divBdr>
        <w:top w:val="none" w:sz="0" w:space="0" w:color="auto"/>
        <w:left w:val="none" w:sz="0" w:space="0" w:color="auto"/>
        <w:bottom w:val="none" w:sz="0" w:space="0" w:color="auto"/>
        <w:right w:val="none" w:sz="0" w:space="0" w:color="auto"/>
      </w:divBdr>
    </w:div>
    <w:div w:id="1165583145">
      <w:bodyDiv w:val="1"/>
      <w:marLeft w:val="0"/>
      <w:marRight w:val="0"/>
      <w:marTop w:val="0"/>
      <w:marBottom w:val="0"/>
      <w:divBdr>
        <w:top w:val="none" w:sz="0" w:space="0" w:color="auto"/>
        <w:left w:val="none" w:sz="0" w:space="0" w:color="auto"/>
        <w:bottom w:val="none" w:sz="0" w:space="0" w:color="auto"/>
        <w:right w:val="none" w:sz="0" w:space="0" w:color="auto"/>
      </w:divBdr>
    </w:div>
    <w:div w:id="1380591806">
      <w:bodyDiv w:val="1"/>
      <w:marLeft w:val="0"/>
      <w:marRight w:val="0"/>
      <w:marTop w:val="0"/>
      <w:marBottom w:val="0"/>
      <w:divBdr>
        <w:top w:val="none" w:sz="0" w:space="0" w:color="auto"/>
        <w:left w:val="none" w:sz="0" w:space="0" w:color="auto"/>
        <w:bottom w:val="none" w:sz="0" w:space="0" w:color="auto"/>
        <w:right w:val="none" w:sz="0" w:space="0" w:color="auto"/>
      </w:divBdr>
    </w:div>
    <w:div w:id="1608149477">
      <w:bodyDiv w:val="1"/>
      <w:marLeft w:val="0"/>
      <w:marRight w:val="0"/>
      <w:marTop w:val="0"/>
      <w:marBottom w:val="0"/>
      <w:divBdr>
        <w:top w:val="none" w:sz="0" w:space="0" w:color="auto"/>
        <w:left w:val="none" w:sz="0" w:space="0" w:color="auto"/>
        <w:bottom w:val="none" w:sz="0" w:space="0" w:color="auto"/>
        <w:right w:val="none" w:sz="0" w:space="0" w:color="auto"/>
      </w:divBdr>
    </w:div>
    <w:div w:id="1647974864">
      <w:bodyDiv w:val="1"/>
      <w:marLeft w:val="0"/>
      <w:marRight w:val="0"/>
      <w:marTop w:val="0"/>
      <w:marBottom w:val="0"/>
      <w:divBdr>
        <w:top w:val="none" w:sz="0" w:space="0" w:color="auto"/>
        <w:left w:val="none" w:sz="0" w:space="0" w:color="auto"/>
        <w:bottom w:val="none" w:sz="0" w:space="0" w:color="auto"/>
        <w:right w:val="none" w:sz="0" w:space="0" w:color="auto"/>
      </w:divBdr>
    </w:div>
    <w:div w:id="171908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04E06-9C50-44CF-9812-C69EED8D3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2017-04-03T16:03:00Z</dcterms:created>
  <dcterms:modified xsi:type="dcterms:W3CDTF">2017-04-03T16:03:00Z</dcterms:modified>
</cp:coreProperties>
</file>