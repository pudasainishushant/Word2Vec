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8D" w:rsidRDefault="00101B8D" w:rsidP="005C6D56"/>
    <w:p w:rsidR="00101B8D" w:rsidRDefault="00101B8D" w:rsidP="005C6D56">
      <w:pPr>
        <w:pStyle w:val="Heading3"/>
      </w:pPr>
    </w:p>
    <w:p w:rsidR="00101B8D" w:rsidRDefault="00101B8D" w:rsidP="005C6D56">
      <w:pPr>
        <w:pStyle w:val="Heading3"/>
      </w:pPr>
    </w:p>
    <w:p w:rsidR="00101B8D" w:rsidRDefault="00101B8D" w:rsidP="005C6D56">
      <w:pPr>
        <w:pStyle w:val="Heading3"/>
      </w:pPr>
    </w:p>
    <w:p w:rsidR="004874E7" w:rsidRPr="00062FD2" w:rsidRDefault="00012D95" w:rsidP="005C6D56">
      <w:pPr>
        <w:pStyle w:val="Heading3"/>
      </w:pPr>
      <w:r w:rsidRPr="005C6D56">
        <w:t>AVINASH</w:t>
      </w:r>
      <w:r w:rsidR="00A5747B" w:rsidRPr="005C6D56">
        <w:t xml:space="preserve">        </w:t>
      </w:r>
      <w:r w:rsidR="00DD7088" w:rsidRPr="005C6D56">
        <w:t xml:space="preserve">                                          </w:t>
      </w:r>
      <w:r w:rsidR="00101B8D">
        <w:t xml:space="preserve">       </w:t>
      </w:r>
      <w:r w:rsidR="00DD7088" w:rsidRPr="005C6D56">
        <w:t xml:space="preserve"> </w:t>
      </w:r>
      <w:r w:rsidRPr="005C6D56">
        <w:t xml:space="preserve"> </w:t>
      </w:r>
      <w:r w:rsidR="00503717" w:rsidRPr="00062FD2">
        <w:t>Ph: (260)-222-7893</w:t>
      </w:r>
      <w:r w:rsidR="00A5747B" w:rsidRPr="00062FD2">
        <w:t xml:space="preserve">                                                  </w:t>
      </w:r>
    </w:p>
    <w:p w:rsidR="001664CE" w:rsidRPr="00062FD2" w:rsidRDefault="00E73292" w:rsidP="00D57C3B">
      <w:pPr>
        <w:pStyle w:val="NoSpacing"/>
        <w:rPr>
          <w:rFonts w:cs="Calibri"/>
          <w:b/>
          <w:sz w:val="26"/>
          <w:szCs w:val="26"/>
          <w:lang w:val="pt-BR"/>
        </w:rPr>
      </w:pP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Pr="00062FD2">
        <w:rPr>
          <w:rFonts w:cs="Calibri"/>
          <w:b/>
          <w:sz w:val="26"/>
          <w:szCs w:val="26"/>
          <w:lang w:val="pt-BR"/>
        </w:rPr>
        <w:softHyphen/>
      </w:r>
      <w:r w:rsidR="00426AC3">
        <w:rPr>
          <w:rFonts w:cs="Calibri"/>
          <w:b/>
          <w:sz w:val="26"/>
          <w:szCs w:val="26"/>
          <w:lang w:val="pt-BR"/>
        </w:rPr>
        <w:t>Sr .Net Full-Stack</w:t>
      </w:r>
      <w:r w:rsidR="00DD7088" w:rsidRPr="00062FD2">
        <w:rPr>
          <w:rFonts w:cs="Calibri"/>
          <w:b/>
          <w:sz w:val="26"/>
          <w:szCs w:val="26"/>
          <w:lang w:val="pt-BR"/>
        </w:rPr>
        <w:t xml:space="preserve"> Developer                                                  </w:t>
      </w:r>
      <w:r w:rsidR="00012D95" w:rsidRPr="00062FD2">
        <w:rPr>
          <w:rFonts w:cs="Calibri"/>
          <w:b/>
          <w:sz w:val="26"/>
          <w:szCs w:val="26"/>
          <w:lang w:val="pt-BR"/>
        </w:rPr>
        <w:t>Email: Avinash2.net</w:t>
      </w:r>
      <w:r w:rsidR="00DD7088" w:rsidRPr="00062FD2">
        <w:rPr>
          <w:rFonts w:cs="Calibri"/>
          <w:b/>
          <w:sz w:val="26"/>
          <w:szCs w:val="26"/>
          <w:lang w:val="pt-BR"/>
        </w:rPr>
        <w:t>@gmail.com</w:t>
      </w:r>
    </w:p>
    <w:p w:rsidR="004F1BD3" w:rsidRPr="00062FD2" w:rsidRDefault="004F1BD3" w:rsidP="00D57C3B">
      <w:pPr>
        <w:pStyle w:val="NoSpacing"/>
        <w:rPr>
          <w:rFonts w:cs="Calibri"/>
          <w:b/>
        </w:rPr>
      </w:pPr>
    </w:p>
    <w:p w:rsidR="001664CE" w:rsidRPr="00062FD2" w:rsidRDefault="001664CE" w:rsidP="00D57C3B">
      <w:pPr>
        <w:widowControl w:val="0"/>
        <w:shd w:val="clear" w:color="auto" w:fill="808080"/>
        <w:autoSpaceDE w:val="0"/>
        <w:autoSpaceDN w:val="0"/>
        <w:adjustRightInd w:val="0"/>
        <w:jc w:val="both"/>
        <w:rPr>
          <w:rFonts w:ascii="Calibri" w:hAnsi="Calibri" w:cs="Calibri"/>
          <w:b/>
          <w:sz w:val="28"/>
          <w:szCs w:val="28"/>
        </w:rPr>
      </w:pPr>
      <w:r w:rsidRPr="00062FD2">
        <w:rPr>
          <w:rFonts w:ascii="Calibri" w:hAnsi="Calibri" w:cs="Calibri"/>
          <w:b/>
          <w:sz w:val="28"/>
          <w:szCs w:val="28"/>
        </w:rPr>
        <w:t>Professional Summary:</w:t>
      </w:r>
    </w:p>
    <w:p w:rsidR="006E7301" w:rsidRPr="000C14A9" w:rsidRDefault="006E7301" w:rsidP="00D57C3B">
      <w:pPr>
        <w:pStyle w:val="ListParagraph"/>
        <w:numPr>
          <w:ilvl w:val="0"/>
          <w:numId w:val="21"/>
        </w:numPr>
        <w:spacing w:after="0" w:line="252" w:lineRule="auto"/>
        <w:rPr>
          <w:rFonts w:asciiTheme="minorHAnsi" w:hAnsiTheme="minorHAnsi" w:cstheme="minorHAnsi"/>
          <w:u w:val="thick"/>
        </w:rPr>
      </w:pPr>
      <w:r w:rsidRPr="000C14A9">
        <w:rPr>
          <w:rFonts w:asciiTheme="minorHAnsi" w:hAnsiTheme="minorHAnsi" w:cstheme="minorHAnsi"/>
          <w:b/>
        </w:rPr>
        <w:t>.Net full-stack developer</w:t>
      </w:r>
      <w:r w:rsidRPr="000C14A9">
        <w:rPr>
          <w:rFonts w:asciiTheme="minorHAnsi" w:hAnsiTheme="minorHAnsi" w:cstheme="minorHAnsi"/>
        </w:rPr>
        <w:t xml:space="preserve"> with </w:t>
      </w:r>
      <w:r w:rsidRPr="000C14A9">
        <w:rPr>
          <w:rFonts w:asciiTheme="minorHAnsi" w:hAnsiTheme="minorHAnsi" w:cstheme="minorHAnsi"/>
          <w:b/>
        </w:rPr>
        <w:t>8+ years</w:t>
      </w:r>
      <w:r w:rsidRPr="000C14A9">
        <w:rPr>
          <w:rFonts w:asciiTheme="minorHAnsi" w:hAnsiTheme="minorHAnsi" w:cstheme="minorHAnsi"/>
        </w:rPr>
        <w:t xml:space="preserve"> of experience in all phases of </w:t>
      </w:r>
      <w:r w:rsidR="00715F49" w:rsidRPr="000C14A9">
        <w:rPr>
          <w:rFonts w:asciiTheme="minorHAnsi" w:hAnsiTheme="minorHAnsi" w:cstheme="minorHAnsi"/>
          <w:b/>
        </w:rPr>
        <w:t>Software Development Lifecycle (</w:t>
      </w:r>
      <w:r w:rsidRPr="000C14A9">
        <w:rPr>
          <w:rFonts w:asciiTheme="minorHAnsi" w:hAnsiTheme="minorHAnsi" w:cstheme="minorHAnsi"/>
          <w:b/>
        </w:rPr>
        <w:t xml:space="preserve">SDLC) </w:t>
      </w:r>
      <w:r w:rsidRPr="000C14A9">
        <w:rPr>
          <w:rFonts w:asciiTheme="minorHAnsi" w:hAnsiTheme="minorHAnsi" w:cstheme="minorHAnsi"/>
        </w:rPr>
        <w:t>includes</w:t>
      </w:r>
      <w:r w:rsidRPr="000C14A9">
        <w:rPr>
          <w:rFonts w:asciiTheme="minorHAnsi" w:hAnsiTheme="minorHAnsi" w:cstheme="minorHAnsi"/>
          <w:b/>
        </w:rPr>
        <w:t xml:space="preserve"> Requirements gathering, Design, Development, Testing, Packaging and Deployment of Client/Server, Web and windows applications using Microsoft Technologies</w:t>
      </w:r>
      <w:r w:rsidRPr="000C14A9">
        <w:rPr>
          <w:rFonts w:asciiTheme="minorHAnsi" w:hAnsiTheme="minorHAnsi" w:cstheme="minorHAnsi"/>
        </w:rPr>
        <w:t>.</w:t>
      </w:r>
    </w:p>
    <w:p w:rsidR="001664CE" w:rsidRPr="000C14A9" w:rsidRDefault="001664CE" w:rsidP="000C6CB6">
      <w:pPr>
        <w:widowControl w:val="0"/>
        <w:numPr>
          <w:ilvl w:val="0"/>
          <w:numId w:val="21"/>
        </w:numPr>
        <w:tabs>
          <w:tab w:val="left" w:pos="1260"/>
        </w:tabs>
        <w:autoSpaceDE w:val="0"/>
        <w:autoSpaceDN w:val="0"/>
        <w:adjustRightInd w:val="0"/>
        <w:rPr>
          <w:rFonts w:asciiTheme="minorHAnsi" w:hAnsiTheme="minorHAnsi" w:cstheme="minorHAnsi"/>
          <w:b/>
          <w:sz w:val="22"/>
          <w:szCs w:val="22"/>
        </w:rPr>
      </w:pPr>
      <w:r w:rsidRPr="000C14A9">
        <w:rPr>
          <w:rFonts w:asciiTheme="minorHAnsi" w:hAnsiTheme="minorHAnsi" w:cstheme="minorHAnsi"/>
          <w:bCs/>
          <w:sz w:val="22"/>
          <w:szCs w:val="22"/>
        </w:rPr>
        <w:t xml:space="preserve">Extensive experience in developing </w:t>
      </w:r>
      <w:r w:rsidRPr="000C14A9">
        <w:rPr>
          <w:rFonts w:asciiTheme="minorHAnsi" w:hAnsiTheme="minorHAnsi" w:cstheme="minorHAnsi"/>
          <w:b/>
          <w:bCs/>
          <w:sz w:val="22"/>
          <w:szCs w:val="22"/>
        </w:rPr>
        <w:t>Web applications</w:t>
      </w:r>
      <w:r w:rsidRPr="000C14A9">
        <w:rPr>
          <w:rFonts w:asciiTheme="minorHAnsi" w:hAnsiTheme="minorHAnsi" w:cstheme="minorHAnsi"/>
          <w:bCs/>
          <w:sz w:val="22"/>
          <w:szCs w:val="22"/>
        </w:rPr>
        <w:t xml:space="preserve"> over </w:t>
      </w:r>
      <w:r w:rsidRPr="000C14A9">
        <w:rPr>
          <w:rFonts w:asciiTheme="minorHAnsi" w:hAnsiTheme="minorHAnsi" w:cstheme="minorHAnsi"/>
          <w:b/>
          <w:bCs/>
          <w:sz w:val="22"/>
          <w:szCs w:val="22"/>
        </w:rPr>
        <w:t>Microsoft</w:t>
      </w:r>
      <w:r w:rsidR="00C42320" w:rsidRPr="000C14A9">
        <w:rPr>
          <w:rFonts w:asciiTheme="minorHAnsi" w:hAnsiTheme="minorHAnsi" w:cstheme="minorHAnsi"/>
          <w:b/>
          <w:bCs/>
          <w:sz w:val="22"/>
          <w:szCs w:val="22"/>
        </w:rPr>
        <w:t xml:space="preserve"> </w:t>
      </w:r>
      <w:r w:rsidRPr="000C14A9">
        <w:rPr>
          <w:rFonts w:asciiTheme="minorHAnsi" w:hAnsiTheme="minorHAnsi" w:cstheme="minorHAnsi"/>
          <w:b/>
          <w:bCs/>
          <w:sz w:val="22"/>
          <w:szCs w:val="22"/>
        </w:rPr>
        <w:t>.NET</w:t>
      </w:r>
      <w:r w:rsidRPr="000C14A9">
        <w:rPr>
          <w:rFonts w:asciiTheme="minorHAnsi" w:hAnsiTheme="minorHAnsi" w:cstheme="minorHAnsi"/>
          <w:bCs/>
          <w:sz w:val="22"/>
          <w:szCs w:val="22"/>
        </w:rPr>
        <w:t xml:space="preserve"> </w:t>
      </w:r>
      <w:r w:rsidRPr="000C14A9">
        <w:rPr>
          <w:rFonts w:asciiTheme="minorHAnsi" w:hAnsiTheme="minorHAnsi" w:cstheme="minorHAnsi"/>
          <w:b/>
          <w:bCs/>
          <w:sz w:val="22"/>
          <w:szCs w:val="22"/>
        </w:rPr>
        <w:t>framework (Microsoft.NET 4.5/4.0/3.5, Visual Studio 2015,2013,2010,2008</w:t>
      </w:r>
      <w:r w:rsidRPr="000C14A9">
        <w:rPr>
          <w:rFonts w:asciiTheme="minorHAnsi" w:hAnsiTheme="minorHAnsi" w:cstheme="minorHAnsi"/>
          <w:bCs/>
          <w:sz w:val="22"/>
          <w:szCs w:val="22"/>
        </w:rPr>
        <w:t>,</w:t>
      </w:r>
      <w:r w:rsidR="00C42320" w:rsidRPr="000C14A9">
        <w:rPr>
          <w:rFonts w:asciiTheme="minorHAnsi" w:hAnsiTheme="minorHAnsi" w:cstheme="minorHAnsi"/>
          <w:bCs/>
          <w:sz w:val="22"/>
          <w:szCs w:val="22"/>
        </w:rPr>
        <w:t xml:space="preserve"> </w:t>
      </w:r>
      <w:r w:rsidRPr="000C14A9">
        <w:rPr>
          <w:rFonts w:asciiTheme="minorHAnsi" w:hAnsiTheme="minorHAnsi" w:cstheme="minorHAnsi"/>
          <w:b/>
          <w:sz w:val="22"/>
          <w:szCs w:val="22"/>
        </w:rPr>
        <w:t xml:space="preserve">C#.NET, ASP.NET, ADO.NET, LINQ, WCF, MVC, WEB API, Web Services, IIS 8.0/7.0/6.0/5.0, SQL SERVER </w:t>
      </w:r>
      <w:r w:rsidR="0059046A">
        <w:rPr>
          <w:rFonts w:asciiTheme="minorHAnsi" w:hAnsiTheme="minorHAnsi" w:cstheme="minorHAnsi"/>
          <w:b/>
          <w:sz w:val="22"/>
          <w:szCs w:val="22"/>
        </w:rPr>
        <w:t>2016/</w:t>
      </w:r>
      <w:r w:rsidRPr="000C14A9">
        <w:rPr>
          <w:rFonts w:asciiTheme="minorHAnsi" w:hAnsiTheme="minorHAnsi" w:cstheme="minorHAnsi"/>
          <w:b/>
          <w:sz w:val="22"/>
          <w:szCs w:val="22"/>
        </w:rPr>
        <w:t>2014/2012/2008, XML, AJAX, Angular JS</w:t>
      </w:r>
      <w:r w:rsidR="00ED2F3F" w:rsidRPr="000C14A9">
        <w:rPr>
          <w:rFonts w:asciiTheme="minorHAnsi" w:hAnsiTheme="minorHAnsi" w:cstheme="minorHAnsi"/>
          <w:b/>
          <w:sz w:val="22"/>
          <w:szCs w:val="22"/>
        </w:rPr>
        <w:t>,</w:t>
      </w:r>
      <w:r w:rsidR="006B7090" w:rsidRPr="000C14A9">
        <w:rPr>
          <w:rStyle w:val="TextBoxChar"/>
          <w:rFonts w:asciiTheme="minorHAnsi" w:hAnsiTheme="minorHAnsi" w:cstheme="minorHAnsi"/>
          <w:sz w:val="22"/>
        </w:rPr>
        <w:t xml:space="preserve"> </w:t>
      </w:r>
      <w:r w:rsidR="00ED2F3F" w:rsidRPr="000C14A9">
        <w:rPr>
          <w:rStyle w:val="TextBoxChar"/>
          <w:rFonts w:asciiTheme="minorHAnsi" w:hAnsiTheme="minorHAnsi" w:cstheme="minorHAnsi"/>
          <w:sz w:val="22"/>
        </w:rPr>
        <w:t>VB.Net</w:t>
      </w:r>
      <w:r w:rsidR="00730EC5" w:rsidRPr="000C14A9">
        <w:rPr>
          <w:rStyle w:val="TextBoxChar"/>
          <w:rFonts w:asciiTheme="minorHAnsi" w:hAnsiTheme="minorHAnsi" w:cstheme="minorHAnsi"/>
          <w:sz w:val="22"/>
        </w:rPr>
        <w:t>, WPF</w:t>
      </w:r>
      <w:r w:rsidR="000C6CB6" w:rsidRPr="000C14A9">
        <w:rPr>
          <w:rStyle w:val="TextBoxChar"/>
          <w:rFonts w:asciiTheme="minorHAnsi" w:hAnsiTheme="minorHAnsi" w:cstheme="minorHAnsi"/>
          <w:sz w:val="22"/>
        </w:rPr>
        <w:t>, Silverlight, ASP.NET Core1.0, SSIS</w:t>
      </w:r>
      <w:r w:rsidRPr="000C14A9">
        <w:rPr>
          <w:rFonts w:asciiTheme="minorHAnsi" w:hAnsiTheme="minorHAnsi" w:cstheme="minorHAnsi"/>
          <w:b/>
          <w:sz w:val="22"/>
          <w:szCs w:val="22"/>
        </w:rPr>
        <w:t>)</w:t>
      </w:r>
    </w:p>
    <w:p w:rsidR="001664CE" w:rsidRPr="000C14A9" w:rsidRDefault="001664CE" w:rsidP="00D57C3B">
      <w:pPr>
        <w:pStyle w:val="ListParagraph"/>
        <w:widowControl w:val="0"/>
        <w:numPr>
          <w:ilvl w:val="0"/>
          <w:numId w:val="21"/>
        </w:numPr>
        <w:autoSpaceDE w:val="0"/>
        <w:autoSpaceDN w:val="0"/>
        <w:adjustRightInd w:val="0"/>
        <w:spacing w:after="0" w:line="240" w:lineRule="auto"/>
        <w:rPr>
          <w:rFonts w:asciiTheme="minorHAnsi" w:hAnsiTheme="minorHAnsi" w:cstheme="minorHAnsi"/>
          <w:b/>
          <w:shd w:val="clear" w:color="auto" w:fill="FFFFFF"/>
        </w:rPr>
      </w:pPr>
      <w:r w:rsidRPr="000C14A9">
        <w:rPr>
          <w:rFonts w:asciiTheme="minorHAnsi" w:hAnsiTheme="minorHAnsi" w:cstheme="minorHAnsi"/>
        </w:rPr>
        <w:t xml:space="preserve">Intensive experience working with architectures such as </w:t>
      </w:r>
      <w:r w:rsidRPr="000C14A9">
        <w:rPr>
          <w:rFonts w:asciiTheme="minorHAnsi" w:hAnsiTheme="minorHAnsi" w:cstheme="minorHAnsi"/>
          <w:b/>
        </w:rPr>
        <w:t>MVC, MVP and MVVM.</w:t>
      </w:r>
      <w:r w:rsidRPr="000C14A9">
        <w:rPr>
          <w:rFonts w:asciiTheme="minorHAnsi" w:hAnsiTheme="minorHAnsi" w:cstheme="minorHAnsi"/>
        </w:rPr>
        <w:t xml:space="preserve">  </w:t>
      </w:r>
    </w:p>
    <w:p w:rsidR="001664CE" w:rsidRPr="000C14A9" w:rsidRDefault="001664CE" w:rsidP="00D57C3B">
      <w:pPr>
        <w:pStyle w:val="ListParagraph"/>
        <w:numPr>
          <w:ilvl w:val="0"/>
          <w:numId w:val="21"/>
        </w:numPr>
        <w:spacing w:after="0" w:line="240" w:lineRule="auto"/>
        <w:rPr>
          <w:rFonts w:asciiTheme="minorHAnsi" w:hAnsiTheme="minorHAnsi" w:cstheme="minorHAnsi"/>
        </w:rPr>
      </w:pPr>
      <w:r w:rsidRPr="000C14A9">
        <w:rPr>
          <w:rFonts w:asciiTheme="minorHAnsi" w:hAnsiTheme="minorHAnsi" w:cstheme="minorHAnsi"/>
        </w:rPr>
        <w:t xml:space="preserve">Expertise in implementing </w:t>
      </w:r>
      <w:r w:rsidRPr="000C14A9">
        <w:rPr>
          <w:rFonts w:asciiTheme="minorHAnsi" w:hAnsiTheme="minorHAnsi" w:cstheme="minorHAnsi"/>
          <w:b/>
        </w:rPr>
        <w:t>Web Services, WCF</w:t>
      </w:r>
      <w:r w:rsidRPr="000C14A9">
        <w:rPr>
          <w:rFonts w:asciiTheme="minorHAnsi" w:hAnsiTheme="minorHAnsi" w:cstheme="minorHAnsi"/>
        </w:rPr>
        <w:t xml:space="preserve">, </w:t>
      </w:r>
      <w:r w:rsidRPr="000C14A9">
        <w:rPr>
          <w:rFonts w:asciiTheme="minorHAnsi" w:hAnsiTheme="minorHAnsi" w:cstheme="minorHAnsi"/>
          <w:b/>
        </w:rPr>
        <w:t>Web API</w:t>
      </w:r>
      <w:r w:rsidRPr="000C14A9">
        <w:rPr>
          <w:rFonts w:asciiTheme="minorHAnsi" w:hAnsiTheme="minorHAnsi" w:cstheme="minorHAnsi"/>
        </w:rPr>
        <w:t>,</w:t>
      </w:r>
      <w:r w:rsidRPr="000C14A9">
        <w:rPr>
          <w:rFonts w:asciiTheme="minorHAnsi" w:hAnsiTheme="minorHAnsi" w:cstheme="minorHAnsi"/>
          <w:b/>
        </w:rPr>
        <w:t xml:space="preserve"> REST services</w:t>
      </w:r>
      <w:r w:rsidRPr="000C14A9">
        <w:rPr>
          <w:rFonts w:asciiTheme="minorHAnsi" w:hAnsiTheme="minorHAnsi" w:cstheme="minorHAnsi"/>
        </w:rPr>
        <w:t xml:space="preserve"> which enable data exchange in </w:t>
      </w:r>
      <w:r w:rsidRPr="000C14A9">
        <w:rPr>
          <w:rFonts w:asciiTheme="minorHAnsi" w:hAnsiTheme="minorHAnsi" w:cstheme="minorHAnsi"/>
          <w:b/>
        </w:rPr>
        <w:t>XML</w:t>
      </w:r>
      <w:r w:rsidRPr="000C14A9">
        <w:rPr>
          <w:rFonts w:asciiTheme="minorHAnsi" w:hAnsiTheme="minorHAnsi" w:cstheme="minorHAnsi"/>
        </w:rPr>
        <w:t xml:space="preserve"> and </w:t>
      </w:r>
      <w:r w:rsidRPr="000C14A9">
        <w:rPr>
          <w:rFonts w:asciiTheme="minorHAnsi" w:hAnsiTheme="minorHAnsi" w:cstheme="minorHAnsi"/>
          <w:b/>
        </w:rPr>
        <w:t>JSON</w:t>
      </w:r>
      <w:r w:rsidRPr="000C14A9">
        <w:rPr>
          <w:rFonts w:asciiTheme="minorHAnsi" w:hAnsiTheme="minorHAnsi" w:cstheme="minorHAnsi"/>
        </w:rPr>
        <w:t xml:space="preserve"> formats.</w:t>
      </w:r>
    </w:p>
    <w:p w:rsidR="001664CE" w:rsidRPr="000C14A9" w:rsidRDefault="001664CE" w:rsidP="00D57C3B">
      <w:pPr>
        <w:pStyle w:val="ListParagraph"/>
        <w:numPr>
          <w:ilvl w:val="0"/>
          <w:numId w:val="21"/>
        </w:numPr>
        <w:spacing w:after="0" w:line="240" w:lineRule="auto"/>
        <w:rPr>
          <w:rFonts w:asciiTheme="minorHAnsi" w:hAnsiTheme="minorHAnsi" w:cstheme="minorHAnsi"/>
          <w:b/>
        </w:rPr>
      </w:pPr>
      <w:r w:rsidRPr="000C14A9">
        <w:rPr>
          <w:rFonts w:asciiTheme="minorHAnsi" w:hAnsiTheme="minorHAnsi" w:cstheme="minorHAnsi"/>
          <w:shd w:val="clear" w:color="auto" w:fill="FFFFFF"/>
        </w:rPr>
        <w:t xml:space="preserve">Experience in </w:t>
      </w:r>
      <w:r w:rsidRPr="000C14A9">
        <w:rPr>
          <w:rFonts w:asciiTheme="minorHAnsi" w:hAnsiTheme="minorHAnsi" w:cstheme="minorHAnsi"/>
          <w:b/>
          <w:shd w:val="clear" w:color="auto" w:fill="FFFFFF"/>
        </w:rPr>
        <w:t>Entity Framework</w:t>
      </w:r>
      <w:r w:rsidRPr="000C14A9">
        <w:rPr>
          <w:rFonts w:asciiTheme="minorHAnsi" w:hAnsiTheme="minorHAnsi" w:cstheme="minorHAnsi"/>
          <w:shd w:val="clear" w:color="auto" w:fill="FFFFFF"/>
        </w:rPr>
        <w:t xml:space="preserve">, </w:t>
      </w:r>
      <w:r w:rsidRPr="000C14A9">
        <w:rPr>
          <w:rFonts w:asciiTheme="minorHAnsi" w:hAnsiTheme="minorHAnsi" w:cstheme="minorHAnsi"/>
          <w:b/>
          <w:shd w:val="clear" w:color="auto" w:fill="FFFFFF"/>
        </w:rPr>
        <w:t>Language-Integrated Query</w:t>
      </w:r>
      <w:r w:rsidRPr="000C14A9">
        <w:rPr>
          <w:rFonts w:asciiTheme="minorHAnsi" w:hAnsiTheme="minorHAnsi" w:cstheme="minorHAnsi"/>
          <w:shd w:val="clear" w:color="auto" w:fill="FFFFFF"/>
        </w:rPr>
        <w:t xml:space="preserve"> (LINQ to Objects and LINQ to SQL) and retrieve data from various data sources. </w:t>
      </w:r>
    </w:p>
    <w:p w:rsidR="001664CE" w:rsidRPr="000C14A9" w:rsidRDefault="001664CE" w:rsidP="00D57C3B">
      <w:pPr>
        <w:pStyle w:val="ListParagraph"/>
        <w:numPr>
          <w:ilvl w:val="0"/>
          <w:numId w:val="21"/>
        </w:numPr>
        <w:spacing w:after="0" w:line="240" w:lineRule="auto"/>
        <w:rPr>
          <w:rFonts w:asciiTheme="minorHAnsi" w:hAnsiTheme="minorHAnsi" w:cstheme="minorHAnsi"/>
          <w:b/>
        </w:rPr>
      </w:pPr>
      <w:r w:rsidRPr="000C14A9">
        <w:rPr>
          <w:rFonts w:asciiTheme="minorHAnsi" w:hAnsiTheme="minorHAnsi" w:cstheme="minorHAnsi"/>
          <w:shd w:val="clear" w:color="auto" w:fill="FFFFFF"/>
        </w:rPr>
        <w:t xml:space="preserve">Extensively used </w:t>
      </w:r>
      <w:r w:rsidRPr="000C14A9">
        <w:rPr>
          <w:rFonts w:asciiTheme="minorHAnsi" w:hAnsiTheme="minorHAnsi" w:cstheme="minorHAnsi"/>
          <w:b/>
          <w:shd w:val="clear" w:color="auto" w:fill="FFFFFF"/>
        </w:rPr>
        <w:t>ADO.</w:t>
      </w:r>
      <w:r w:rsidRPr="000C14A9">
        <w:rPr>
          <w:rFonts w:asciiTheme="minorHAnsi" w:hAnsiTheme="minorHAnsi" w:cstheme="minorHAnsi"/>
          <w:b/>
        </w:rPr>
        <w:t>NET</w:t>
      </w:r>
      <w:r w:rsidRPr="000C14A9">
        <w:rPr>
          <w:rFonts w:asciiTheme="minorHAnsi" w:hAnsiTheme="minorHAnsi" w:cstheme="minorHAnsi"/>
        </w:rPr>
        <w:t> </w:t>
      </w:r>
      <w:r w:rsidRPr="000C14A9">
        <w:rPr>
          <w:rFonts w:asciiTheme="minorHAnsi" w:hAnsiTheme="minorHAnsi" w:cstheme="minorHAnsi"/>
          <w:shd w:val="clear" w:color="auto" w:fill="FFFFFF"/>
        </w:rPr>
        <w:t>to create data access objects.</w:t>
      </w:r>
    </w:p>
    <w:p w:rsidR="001664CE" w:rsidRPr="000C14A9" w:rsidRDefault="001664CE" w:rsidP="00D57C3B">
      <w:pPr>
        <w:numPr>
          <w:ilvl w:val="0"/>
          <w:numId w:val="21"/>
        </w:numPr>
        <w:suppressAutoHyphens w:val="0"/>
        <w:rPr>
          <w:rFonts w:asciiTheme="minorHAnsi" w:eastAsia="Calibri" w:hAnsiTheme="minorHAnsi" w:cstheme="minorHAnsi"/>
          <w:b/>
          <w:sz w:val="22"/>
          <w:szCs w:val="22"/>
        </w:rPr>
      </w:pPr>
      <w:r w:rsidRPr="000C14A9">
        <w:rPr>
          <w:rFonts w:asciiTheme="minorHAnsi" w:eastAsia="Calibri" w:hAnsiTheme="minorHAnsi" w:cstheme="minorHAnsi"/>
          <w:sz w:val="22"/>
          <w:szCs w:val="22"/>
        </w:rPr>
        <w:t xml:space="preserve">Good experience in </w:t>
      </w:r>
      <w:r w:rsidRPr="000C14A9">
        <w:rPr>
          <w:rFonts w:asciiTheme="minorHAnsi" w:eastAsia="Calibri" w:hAnsiTheme="minorHAnsi" w:cstheme="minorHAnsi"/>
          <w:b/>
          <w:sz w:val="22"/>
          <w:szCs w:val="22"/>
        </w:rPr>
        <w:t>Angular JS</w:t>
      </w:r>
      <w:r w:rsidRPr="000C14A9">
        <w:rPr>
          <w:rFonts w:asciiTheme="minorHAnsi" w:eastAsia="Calibri" w:hAnsiTheme="minorHAnsi" w:cstheme="minorHAnsi"/>
          <w:sz w:val="22"/>
          <w:szCs w:val="22"/>
        </w:rPr>
        <w:t xml:space="preserve">, </w:t>
      </w:r>
      <w:r w:rsidRPr="000C14A9">
        <w:rPr>
          <w:rFonts w:asciiTheme="minorHAnsi" w:eastAsia="Calibri" w:hAnsiTheme="minorHAnsi" w:cstheme="minorHAnsi"/>
          <w:b/>
          <w:sz w:val="22"/>
          <w:szCs w:val="22"/>
        </w:rPr>
        <w:t xml:space="preserve">Knockout JS, </w:t>
      </w:r>
      <w:proofErr w:type="spellStart"/>
      <w:r w:rsidRPr="000C14A9">
        <w:rPr>
          <w:rFonts w:asciiTheme="minorHAnsi" w:eastAsia="Calibri" w:hAnsiTheme="minorHAnsi" w:cstheme="minorHAnsi"/>
          <w:b/>
          <w:sz w:val="22"/>
          <w:szCs w:val="22"/>
        </w:rPr>
        <w:t>JQuery</w:t>
      </w:r>
      <w:proofErr w:type="spellEnd"/>
      <w:r w:rsidRPr="000C14A9">
        <w:rPr>
          <w:rFonts w:asciiTheme="minorHAnsi" w:eastAsia="Calibri" w:hAnsiTheme="minorHAnsi" w:cstheme="minorHAnsi"/>
          <w:b/>
          <w:sz w:val="22"/>
          <w:szCs w:val="22"/>
        </w:rPr>
        <w:t>, Java Script, HTML and CSS.</w:t>
      </w:r>
    </w:p>
    <w:p w:rsidR="001664CE" w:rsidRDefault="001664CE" w:rsidP="00D57C3B">
      <w:pPr>
        <w:numPr>
          <w:ilvl w:val="0"/>
          <w:numId w:val="21"/>
        </w:numPr>
        <w:suppressAutoHyphens w:val="0"/>
        <w:rPr>
          <w:rFonts w:asciiTheme="minorHAnsi" w:eastAsia="Calibri" w:hAnsiTheme="minorHAnsi" w:cstheme="minorHAnsi"/>
          <w:sz w:val="22"/>
          <w:szCs w:val="22"/>
        </w:rPr>
      </w:pPr>
      <w:r w:rsidRPr="000C14A9">
        <w:rPr>
          <w:rFonts w:asciiTheme="minorHAnsi" w:eastAsia="Calibri" w:hAnsiTheme="minorHAnsi" w:cstheme="minorHAnsi"/>
          <w:sz w:val="22"/>
          <w:szCs w:val="22"/>
        </w:rPr>
        <w:t xml:space="preserve">Comfortable experience in Automation Testing using </w:t>
      </w:r>
      <w:r w:rsidRPr="000C14A9">
        <w:rPr>
          <w:rFonts w:asciiTheme="minorHAnsi" w:eastAsia="Calibri" w:hAnsiTheme="minorHAnsi" w:cstheme="minorHAnsi"/>
          <w:b/>
          <w:sz w:val="22"/>
          <w:szCs w:val="22"/>
        </w:rPr>
        <w:t>Selenium</w:t>
      </w:r>
      <w:r w:rsidRPr="000C14A9">
        <w:rPr>
          <w:rFonts w:asciiTheme="minorHAnsi" w:eastAsia="Calibri" w:hAnsiTheme="minorHAnsi" w:cstheme="minorHAnsi"/>
          <w:sz w:val="22"/>
          <w:szCs w:val="22"/>
        </w:rPr>
        <w:t>.</w:t>
      </w:r>
    </w:p>
    <w:p w:rsidR="007E3891" w:rsidRPr="007E3891" w:rsidRDefault="007E3891" w:rsidP="00D57C3B">
      <w:pPr>
        <w:numPr>
          <w:ilvl w:val="0"/>
          <w:numId w:val="21"/>
        </w:numPr>
        <w:suppressAutoHyphens w:val="0"/>
        <w:rPr>
          <w:rFonts w:asciiTheme="minorHAnsi" w:hAnsiTheme="minorHAnsi" w:cstheme="minorHAnsi"/>
          <w:sz w:val="22"/>
          <w:szCs w:val="22"/>
          <w:shd w:val="clear" w:color="auto" w:fill="FFFFFF"/>
          <w:lang w:bidi="en-US"/>
        </w:rPr>
      </w:pPr>
      <w:r w:rsidRPr="007E3891">
        <w:rPr>
          <w:rFonts w:asciiTheme="minorHAnsi" w:hAnsiTheme="minorHAnsi" w:cstheme="minorHAnsi"/>
          <w:sz w:val="22"/>
          <w:szCs w:val="22"/>
          <w:shd w:val="clear" w:color="auto" w:fill="FFFFFF"/>
          <w:lang w:bidi="en-US"/>
        </w:rPr>
        <w:t>Developed single page applications using </w:t>
      </w:r>
      <w:r w:rsidRPr="007E3891">
        <w:rPr>
          <w:rFonts w:asciiTheme="minorHAnsi" w:hAnsiTheme="minorHAnsi" w:cstheme="minorHAnsi"/>
          <w:b/>
          <w:sz w:val="22"/>
          <w:szCs w:val="22"/>
          <w:shd w:val="clear" w:color="auto" w:fill="FFFFFF"/>
          <w:lang w:bidi="en-US"/>
        </w:rPr>
        <w:t>Angular</w:t>
      </w:r>
      <w:r w:rsidRPr="007E3891">
        <w:rPr>
          <w:rFonts w:asciiTheme="minorHAnsi" w:hAnsiTheme="minorHAnsi" w:cstheme="minorHAnsi"/>
          <w:sz w:val="22"/>
          <w:szCs w:val="22"/>
          <w:shd w:val="clear" w:color="auto" w:fill="FFFFFF"/>
          <w:lang w:bidi="en-US"/>
        </w:rPr>
        <w:t> </w:t>
      </w:r>
      <w:r w:rsidRPr="007E3891">
        <w:rPr>
          <w:rFonts w:asciiTheme="minorHAnsi" w:hAnsiTheme="minorHAnsi" w:cstheme="minorHAnsi"/>
          <w:b/>
          <w:sz w:val="22"/>
          <w:szCs w:val="22"/>
          <w:shd w:val="clear" w:color="auto" w:fill="FFFFFF"/>
          <w:lang w:bidi="en-US"/>
        </w:rPr>
        <w:t>2</w:t>
      </w:r>
      <w:r w:rsidRPr="007E3891">
        <w:rPr>
          <w:rFonts w:asciiTheme="minorHAnsi" w:hAnsiTheme="minorHAnsi" w:cstheme="minorHAnsi"/>
          <w:sz w:val="22"/>
          <w:szCs w:val="22"/>
          <w:shd w:val="clear" w:color="auto" w:fill="FFFFFF"/>
          <w:lang w:bidi="en-US"/>
        </w:rPr>
        <w:t xml:space="preserve">, </w:t>
      </w:r>
      <w:r w:rsidRPr="007E3891">
        <w:rPr>
          <w:rFonts w:asciiTheme="minorHAnsi" w:hAnsiTheme="minorHAnsi" w:cstheme="minorHAnsi"/>
          <w:b/>
          <w:sz w:val="22"/>
          <w:szCs w:val="22"/>
          <w:shd w:val="clear" w:color="auto" w:fill="FFFFFF"/>
          <w:lang w:bidi="en-US"/>
        </w:rPr>
        <w:t>Typescript</w:t>
      </w:r>
      <w:r w:rsidRPr="007E3891">
        <w:rPr>
          <w:rFonts w:asciiTheme="minorHAnsi" w:hAnsiTheme="minorHAnsi" w:cstheme="minorHAnsi"/>
          <w:sz w:val="22"/>
          <w:szCs w:val="22"/>
          <w:shd w:val="clear" w:color="auto" w:fill="FFFFFF"/>
          <w:lang w:bidi="en-US"/>
        </w:rPr>
        <w:t xml:space="preserve">, </w:t>
      </w:r>
      <w:r w:rsidRPr="007E3891">
        <w:rPr>
          <w:rFonts w:asciiTheme="minorHAnsi" w:hAnsiTheme="minorHAnsi" w:cstheme="minorHAnsi"/>
          <w:b/>
          <w:sz w:val="22"/>
          <w:szCs w:val="22"/>
          <w:shd w:val="clear" w:color="auto" w:fill="FFFFFF"/>
          <w:lang w:bidi="en-US"/>
        </w:rPr>
        <w:t>HTML5</w:t>
      </w:r>
      <w:r w:rsidRPr="007E3891">
        <w:rPr>
          <w:rFonts w:asciiTheme="minorHAnsi" w:hAnsiTheme="minorHAnsi" w:cstheme="minorHAnsi"/>
          <w:sz w:val="22"/>
          <w:szCs w:val="22"/>
          <w:shd w:val="clear" w:color="auto" w:fill="FFFFFF"/>
          <w:lang w:bidi="en-US"/>
        </w:rPr>
        <w:t xml:space="preserve">, </w:t>
      </w:r>
      <w:r w:rsidRPr="007E3891">
        <w:rPr>
          <w:rFonts w:asciiTheme="minorHAnsi" w:hAnsiTheme="minorHAnsi" w:cstheme="minorHAnsi"/>
          <w:b/>
          <w:sz w:val="22"/>
          <w:szCs w:val="22"/>
          <w:shd w:val="clear" w:color="auto" w:fill="FFFFFF"/>
          <w:lang w:bidi="en-US"/>
        </w:rPr>
        <w:t>CSS3</w:t>
      </w:r>
      <w:r w:rsidRPr="007E3891">
        <w:rPr>
          <w:rFonts w:asciiTheme="minorHAnsi" w:hAnsiTheme="minorHAnsi" w:cstheme="minorHAnsi"/>
          <w:sz w:val="22"/>
          <w:szCs w:val="22"/>
          <w:shd w:val="clear" w:color="auto" w:fill="FFFFFF"/>
          <w:lang w:bidi="en-US"/>
        </w:rPr>
        <w:t xml:space="preserve">, and </w:t>
      </w:r>
      <w:r w:rsidRPr="007E3891">
        <w:rPr>
          <w:rFonts w:asciiTheme="minorHAnsi" w:hAnsiTheme="minorHAnsi" w:cstheme="minorHAnsi"/>
          <w:b/>
          <w:sz w:val="22"/>
          <w:szCs w:val="22"/>
          <w:shd w:val="clear" w:color="auto" w:fill="FFFFFF"/>
          <w:lang w:bidi="en-US"/>
        </w:rPr>
        <w:t>Bootstrap</w:t>
      </w:r>
      <w:r w:rsidRPr="007E3891">
        <w:rPr>
          <w:rFonts w:asciiTheme="minorHAnsi" w:hAnsiTheme="minorHAnsi" w:cstheme="minorHAnsi"/>
          <w:sz w:val="22"/>
          <w:szCs w:val="22"/>
          <w:shd w:val="clear" w:color="auto" w:fill="FFFFFF"/>
          <w:lang w:bidi="en-US"/>
        </w:rPr>
        <w:t>. </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Strong experience in the Design and Development of </w:t>
      </w:r>
      <w:r w:rsidRPr="000C14A9">
        <w:rPr>
          <w:rFonts w:asciiTheme="minorHAnsi" w:hAnsiTheme="minorHAnsi" w:cstheme="minorHAnsi"/>
          <w:b/>
          <w:sz w:val="22"/>
          <w:szCs w:val="22"/>
        </w:rPr>
        <w:t>Web based Applications</w:t>
      </w:r>
      <w:r w:rsidRPr="000C14A9">
        <w:rPr>
          <w:rFonts w:asciiTheme="minorHAnsi" w:hAnsiTheme="minorHAnsi" w:cstheme="minorHAnsi"/>
          <w:b/>
          <w:bCs/>
          <w:sz w:val="22"/>
          <w:szCs w:val="22"/>
        </w:rPr>
        <w:t>, Windows Applications</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Self-starter, fast learner, proficient in programming logic and easily adaptable to new technological environments and systems with proven abilities in resolving complex software issues</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Good experience in </w:t>
      </w:r>
      <w:r w:rsidRPr="000C14A9">
        <w:rPr>
          <w:rFonts w:asciiTheme="minorHAnsi" w:hAnsiTheme="minorHAnsi" w:cstheme="minorHAnsi"/>
          <w:b/>
          <w:bCs/>
          <w:sz w:val="22"/>
          <w:szCs w:val="22"/>
        </w:rPr>
        <w:t xml:space="preserve">(OOP) Object Oriented design and programming </w:t>
      </w:r>
      <w:r w:rsidRPr="000C14A9">
        <w:rPr>
          <w:rFonts w:asciiTheme="minorHAnsi" w:hAnsiTheme="minorHAnsi" w:cstheme="minorHAnsi"/>
          <w:sz w:val="22"/>
          <w:szCs w:val="22"/>
        </w:rPr>
        <w:t>Skills.</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Ability to </w:t>
      </w:r>
      <w:r w:rsidRPr="000C14A9">
        <w:rPr>
          <w:rFonts w:asciiTheme="minorHAnsi" w:hAnsiTheme="minorHAnsi" w:cstheme="minorHAnsi"/>
          <w:b/>
          <w:bCs/>
          <w:sz w:val="22"/>
          <w:szCs w:val="22"/>
        </w:rPr>
        <w:t xml:space="preserve">Analyze, debug and enhance </w:t>
      </w:r>
      <w:r w:rsidRPr="000C14A9">
        <w:rPr>
          <w:rFonts w:asciiTheme="minorHAnsi" w:hAnsiTheme="minorHAnsi" w:cstheme="minorHAnsi"/>
          <w:sz w:val="22"/>
          <w:szCs w:val="22"/>
        </w:rPr>
        <w:t>existing application modules.</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b/>
          <w:sz w:val="22"/>
          <w:szCs w:val="22"/>
        </w:rPr>
      </w:pPr>
      <w:r w:rsidRPr="000C14A9">
        <w:rPr>
          <w:rFonts w:asciiTheme="minorHAnsi" w:hAnsiTheme="minorHAnsi" w:cstheme="minorHAnsi"/>
          <w:sz w:val="22"/>
          <w:szCs w:val="22"/>
        </w:rPr>
        <w:t xml:space="preserve">Having Good Knowledge in </w:t>
      </w:r>
      <w:r w:rsidRPr="000C14A9">
        <w:rPr>
          <w:rFonts w:asciiTheme="minorHAnsi" w:hAnsiTheme="minorHAnsi" w:cstheme="minorHAnsi"/>
          <w:b/>
          <w:sz w:val="22"/>
          <w:szCs w:val="22"/>
        </w:rPr>
        <w:t>Crystal Reports</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and SQL Server 2005, WCF</w:t>
      </w:r>
      <w:r w:rsidR="000055D3" w:rsidRPr="000C14A9">
        <w:rPr>
          <w:rFonts w:asciiTheme="minorHAnsi" w:hAnsiTheme="minorHAnsi" w:cstheme="minorHAnsi"/>
          <w:b/>
          <w:sz w:val="22"/>
          <w:szCs w:val="22"/>
        </w:rPr>
        <w:t>.</w:t>
      </w:r>
    </w:p>
    <w:p w:rsidR="001664CE" w:rsidRPr="000C14A9" w:rsidRDefault="001664CE" w:rsidP="00D57C3B">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Having Good </w:t>
      </w:r>
      <w:r w:rsidR="00F0489F" w:rsidRPr="000C14A9">
        <w:rPr>
          <w:rFonts w:asciiTheme="minorHAnsi" w:hAnsiTheme="minorHAnsi" w:cstheme="minorHAnsi"/>
          <w:sz w:val="22"/>
          <w:szCs w:val="22"/>
        </w:rPr>
        <w:t>Knowledge on</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Web API</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Angular</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JS</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MVC</w:t>
      </w:r>
      <w:r w:rsidR="000055D3" w:rsidRPr="000C14A9">
        <w:rPr>
          <w:rFonts w:asciiTheme="minorHAnsi" w:hAnsiTheme="minorHAnsi" w:cstheme="minorHAnsi"/>
          <w:b/>
          <w:sz w:val="22"/>
          <w:szCs w:val="22"/>
        </w:rPr>
        <w:t>.</w:t>
      </w:r>
      <w:r w:rsidRPr="000C14A9">
        <w:rPr>
          <w:rFonts w:asciiTheme="minorHAnsi" w:hAnsiTheme="minorHAnsi" w:cstheme="minorHAnsi"/>
          <w:sz w:val="22"/>
          <w:szCs w:val="22"/>
        </w:rPr>
        <w:t xml:space="preserve"> </w:t>
      </w:r>
    </w:p>
    <w:p w:rsidR="001664CE" w:rsidRPr="000C14A9" w:rsidRDefault="001664CE" w:rsidP="00D57C3B">
      <w:pPr>
        <w:widowControl w:val="0"/>
        <w:numPr>
          <w:ilvl w:val="0"/>
          <w:numId w:val="21"/>
        </w:numPr>
        <w:shd w:val="clear" w:color="auto" w:fill="FFFFFF"/>
        <w:suppressAutoHyphens w:val="0"/>
        <w:autoSpaceDE w:val="0"/>
        <w:autoSpaceDN w:val="0"/>
        <w:contextualSpacing/>
        <w:rPr>
          <w:rFonts w:asciiTheme="minorHAnsi" w:eastAsia="MS Mincho" w:hAnsiTheme="minorHAnsi" w:cstheme="minorHAnsi"/>
          <w:b/>
          <w:sz w:val="22"/>
          <w:szCs w:val="22"/>
        </w:rPr>
      </w:pPr>
      <w:r w:rsidRPr="000C14A9">
        <w:rPr>
          <w:rFonts w:asciiTheme="minorHAnsi" w:eastAsia="MS Mincho" w:hAnsiTheme="minorHAnsi" w:cstheme="minorHAnsi"/>
          <w:sz w:val="22"/>
          <w:szCs w:val="22"/>
        </w:rPr>
        <w:t xml:space="preserve">Worked extensively in </w:t>
      </w:r>
      <w:r w:rsidRPr="000C14A9">
        <w:rPr>
          <w:rFonts w:asciiTheme="minorHAnsi" w:eastAsia="MS Mincho" w:hAnsiTheme="minorHAnsi" w:cstheme="minorHAnsi"/>
          <w:b/>
          <w:sz w:val="22"/>
          <w:szCs w:val="22"/>
        </w:rPr>
        <w:t>Agile Methodology environment.</w:t>
      </w:r>
    </w:p>
    <w:p w:rsidR="00506E13" w:rsidRPr="000C14A9" w:rsidRDefault="00506E13" w:rsidP="00D57C3B">
      <w:pPr>
        <w:pStyle w:val="NoSpacing"/>
        <w:numPr>
          <w:ilvl w:val="0"/>
          <w:numId w:val="21"/>
        </w:numPr>
        <w:suppressAutoHyphens/>
        <w:rPr>
          <w:rFonts w:asciiTheme="minorHAnsi" w:hAnsiTheme="minorHAnsi" w:cstheme="minorHAnsi"/>
          <w:spacing w:val="4"/>
        </w:rPr>
      </w:pPr>
      <w:r w:rsidRPr="000C14A9">
        <w:rPr>
          <w:rFonts w:asciiTheme="minorHAnsi" w:hAnsiTheme="minorHAnsi" w:cstheme="minorHAnsi"/>
        </w:rPr>
        <w:t xml:space="preserve">Developed Data Access Layer </w:t>
      </w:r>
      <w:r w:rsidRPr="000C14A9">
        <w:rPr>
          <w:rFonts w:asciiTheme="minorHAnsi" w:hAnsiTheme="minorHAnsi" w:cstheme="minorHAnsi"/>
          <w:b/>
        </w:rPr>
        <w:t>(DAL),</w:t>
      </w:r>
      <w:r w:rsidRPr="000C14A9">
        <w:rPr>
          <w:rFonts w:asciiTheme="minorHAnsi" w:hAnsiTheme="minorHAnsi" w:cstheme="minorHAnsi"/>
        </w:rPr>
        <w:t xml:space="preserve"> Business Logic layer (</w:t>
      </w:r>
      <w:r w:rsidRPr="000C14A9">
        <w:rPr>
          <w:rFonts w:asciiTheme="minorHAnsi" w:hAnsiTheme="minorHAnsi" w:cstheme="minorHAnsi"/>
          <w:b/>
        </w:rPr>
        <w:t>BLL</w:t>
      </w:r>
      <w:r w:rsidRPr="000C14A9">
        <w:rPr>
          <w:rFonts w:asciiTheme="minorHAnsi" w:hAnsiTheme="minorHAnsi" w:cstheme="minorHAnsi"/>
        </w:rPr>
        <w:t>) also in implementing Business Processes.</w:t>
      </w:r>
    </w:p>
    <w:p w:rsidR="00506E13" w:rsidRPr="000C14A9" w:rsidRDefault="00506E13" w:rsidP="00D57C3B">
      <w:pPr>
        <w:widowControl w:val="0"/>
        <w:numPr>
          <w:ilvl w:val="0"/>
          <w:numId w:val="21"/>
        </w:numPr>
        <w:autoSpaceDE w:val="0"/>
        <w:rPr>
          <w:rFonts w:asciiTheme="minorHAnsi" w:hAnsiTheme="minorHAnsi" w:cstheme="minorHAnsi"/>
          <w:sz w:val="22"/>
          <w:szCs w:val="22"/>
        </w:rPr>
      </w:pPr>
      <w:r w:rsidRPr="000C14A9">
        <w:rPr>
          <w:rFonts w:asciiTheme="minorHAnsi" w:hAnsiTheme="minorHAnsi" w:cstheme="minorHAnsi"/>
          <w:sz w:val="22"/>
          <w:szCs w:val="22"/>
        </w:rPr>
        <w:t xml:space="preserve">Knowledge on developing the web application using framework like </w:t>
      </w:r>
      <w:r w:rsidRPr="000C14A9">
        <w:rPr>
          <w:rFonts w:asciiTheme="minorHAnsi" w:hAnsiTheme="minorHAnsi" w:cstheme="minorHAnsi"/>
          <w:b/>
          <w:bCs/>
          <w:sz w:val="22"/>
          <w:szCs w:val="22"/>
        </w:rPr>
        <w:t xml:space="preserve">Language Integrated Query (LINQ) </w:t>
      </w:r>
      <w:r w:rsidRPr="000C14A9">
        <w:rPr>
          <w:rFonts w:asciiTheme="minorHAnsi" w:hAnsiTheme="minorHAnsi" w:cstheme="minorHAnsi"/>
          <w:bCs/>
          <w:sz w:val="22"/>
          <w:szCs w:val="22"/>
        </w:rPr>
        <w:t xml:space="preserve">and </w:t>
      </w:r>
      <w:r w:rsidR="00715F49" w:rsidRPr="000C14A9">
        <w:rPr>
          <w:rFonts w:asciiTheme="minorHAnsi" w:hAnsiTheme="minorHAnsi" w:cstheme="minorHAnsi"/>
          <w:b/>
          <w:sz w:val="22"/>
          <w:szCs w:val="22"/>
        </w:rPr>
        <w:t>Entity framework.</w:t>
      </w:r>
      <w:r w:rsidRPr="000C14A9">
        <w:rPr>
          <w:rFonts w:asciiTheme="minorHAnsi" w:hAnsiTheme="minorHAnsi" w:cstheme="minorHAnsi"/>
          <w:sz w:val="22"/>
          <w:szCs w:val="22"/>
        </w:rPr>
        <w:t xml:space="preserve"> </w:t>
      </w:r>
    </w:p>
    <w:p w:rsidR="00506E13" w:rsidRPr="000C14A9" w:rsidRDefault="00506E13" w:rsidP="00D57C3B">
      <w:pPr>
        <w:widowControl w:val="0"/>
        <w:numPr>
          <w:ilvl w:val="0"/>
          <w:numId w:val="21"/>
        </w:numPr>
        <w:autoSpaceDE w:val="0"/>
        <w:rPr>
          <w:rFonts w:asciiTheme="minorHAnsi" w:hAnsiTheme="minorHAnsi" w:cstheme="minorHAnsi"/>
          <w:sz w:val="22"/>
          <w:szCs w:val="22"/>
        </w:rPr>
      </w:pPr>
      <w:r w:rsidRPr="000C14A9">
        <w:rPr>
          <w:rFonts w:asciiTheme="minorHAnsi" w:hAnsiTheme="minorHAnsi" w:cstheme="minorHAnsi"/>
          <w:sz w:val="22"/>
          <w:szCs w:val="22"/>
        </w:rPr>
        <w:t xml:space="preserve">Experience performing </w:t>
      </w:r>
      <w:r w:rsidRPr="000C14A9">
        <w:rPr>
          <w:rFonts w:asciiTheme="minorHAnsi" w:hAnsiTheme="minorHAnsi" w:cstheme="minorHAnsi"/>
          <w:b/>
          <w:sz w:val="22"/>
          <w:szCs w:val="22"/>
        </w:rPr>
        <w:t>Unit</w:t>
      </w:r>
      <w:r w:rsidRPr="000C14A9">
        <w:rPr>
          <w:rFonts w:asciiTheme="minorHAnsi" w:hAnsiTheme="minorHAnsi" w:cstheme="minorHAnsi"/>
          <w:sz w:val="22"/>
          <w:szCs w:val="22"/>
        </w:rPr>
        <w:t xml:space="preserve"> and </w:t>
      </w:r>
      <w:r w:rsidRPr="000C14A9">
        <w:rPr>
          <w:rFonts w:asciiTheme="minorHAnsi" w:hAnsiTheme="minorHAnsi" w:cstheme="minorHAnsi"/>
          <w:b/>
          <w:sz w:val="22"/>
          <w:szCs w:val="22"/>
        </w:rPr>
        <w:t>Integration Testing</w:t>
      </w:r>
      <w:r w:rsidRPr="000C14A9">
        <w:rPr>
          <w:rFonts w:asciiTheme="minorHAnsi" w:hAnsiTheme="minorHAnsi" w:cstheme="minorHAnsi"/>
          <w:sz w:val="22"/>
          <w:szCs w:val="22"/>
        </w:rPr>
        <w:t xml:space="preserve"> in the Development, </w:t>
      </w:r>
      <w:r w:rsidRPr="000C14A9">
        <w:rPr>
          <w:rFonts w:asciiTheme="minorHAnsi" w:hAnsiTheme="minorHAnsi" w:cstheme="minorHAnsi"/>
          <w:b/>
          <w:sz w:val="22"/>
          <w:szCs w:val="22"/>
        </w:rPr>
        <w:t>System Integration Testing (SIT), User Acceptance Testing (UAT)</w:t>
      </w:r>
      <w:r w:rsidRPr="000C14A9">
        <w:rPr>
          <w:rFonts w:asciiTheme="minorHAnsi" w:hAnsiTheme="minorHAnsi" w:cstheme="minorHAnsi"/>
          <w:sz w:val="22"/>
          <w:szCs w:val="22"/>
        </w:rPr>
        <w:t xml:space="preserve"> including Bug Reporting and Fixing.</w:t>
      </w:r>
    </w:p>
    <w:p w:rsidR="00506E13" w:rsidRPr="000C14A9" w:rsidRDefault="00506E13" w:rsidP="00D57C3B">
      <w:pPr>
        <w:widowControl w:val="0"/>
        <w:numPr>
          <w:ilvl w:val="0"/>
          <w:numId w:val="21"/>
        </w:numPr>
        <w:autoSpaceDE w:val="0"/>
        <w:rPr>
          <w:rFonts w:asciiTheme="minorHAnsi" w:hAnsiTheme="minorHAnsi" w:cstheme="minorHAnsi"/>
          <w:sz w:val="22"/>
          <w:szCs w:val="22"/>
        </w:rPr>
      </w:pPr>
      <w:r w:rsidRPr="000C14A9">
        <w:rPr>
          <w:rFonts w:asciiTheme="minorHAnsi" w:hAnsiTheme="minorHAnsi" w:cstheme="minorHAnsi"/>
          <w:b/>
          <w:bCs/>
          <w:sz w:val="22"/>
          <w:szCs w:val="22"/>
        </w:rPr>
        <w:t>Excellent communication skills</w:t>
      </w:r>
      <w:r w:rsidRPr="000C14A9">
        <w:rPr>
          <w:rFonts w:asciiTheme="minorHAnsi" w:hAnsiTheme="minorHAnsi" w:cstheme="minorHAnsi"/>
          <w:sz w:val="22"/>
          <w:szCs w:val="22"/>
        </w:rPr>
        <w:t xml:space="preserve">, </w:t>
      </w:r>
      <w:r w:rsidRPr="000C14A9">
        <w:rPr>
          <w:rFonts w:asciiTheme="minorHAnsi" w:hAnsiTheme="minorHAnsi" w:cstheme="minorHAnsi"/>
          <w:b/>
          <w:bCs/>
          <w:sz w:val="22"/>
          <w:szCs w:val="22"/>
        </w:rPr>
        <w:t>strong organization</w:t>
      </w:r>
      <w:r w:rsidRPr="000C14A9">
        <w:rPr>
          <w:rFonts w:asciiTheme="minorHAnsi" w:hAnsiTheme="minorHAnsi" w:cstheme="minorHAnsi"/>
          <w:sz w:val="22"/>
          <w:szCs w:val="22"/>
        </w:rPr>
        <w:t xml:space="preserve"> and</w:t>
      </w:r>
      <w:r w:rsidRPr="000C14A9">
        <w:rPr>
          <w:rFonts w:asciiTheme="minorHAnsi" w:hAnsiTheme="minorHAnsi" w:cstheme="minorHAnsi"/>
          <w:b/>
          <w:bCs/>
          <w:sz w:val="22"/>
          <w:szCs w:val="22"/>
        </w:rPr>
        <w:t xml:space="preserve"> interpersonal skills</w:t>
      </w:r>
      <w:r w:rsidRPr="000C14A9">
        <w:rPr>
          <w:rFonts w:asciiTheme="minorHAnsi" w:hAnsiTheme="minorHAnsi" w:cstheme="minorHAnsi"/>
          <w:sz w:val="22"/>
          <w:szCs w:val="22"/>
        </w:rPr>
        <w:t xml:space="preserve"> and a very good team player, capable of working independently with minimal supervision, and perform as part of a team.</w:t>
      </w:r>
    </w:p>
    <w:p w:rsidR="002D02E4" w:rsidRPr="000C14A9" w:rsidRDefault="002D02E4" w:rsidP="00D57C3B">
      <w:pPr>
        <w:pStyle w:val="NoSpacing"/>
        <w:numPr>
          <w:ilvl w:val="0"/>
          <w:numId w:val="21"/>
        </w:numPr>
        <w:suppressAutoHyphens/>
        <w:rPr>
          <w:rFonts w:asciiTheme="minorHAnsi" w:hAnsiTheme="minorHAnsi" w:cstheme="minorHAnsi"/>
        </w:rPr>
      </w:pPr>
      <w:r w:rsidRPr="000C14A9">
        <w:rPr>
          <w:rFonts w:asciiTheme="minorHAnsi" w:hAnsiTheme="minorHAnsi" w:cstheme="minorHAnsi"/>
        </w:rPr>
        <w:t xml:space="preserve">Great exposure to the software development methodologies </w:t>
      </w:r>
      <w:r w:rsidRPr="000C14A9">
        <w:rPr>
          <w:rFonts w:asciiTheme="minorHAnsi" w:hAnsiTheme="minorHAnsi" w:cstheme="minorHAnsi"/>
          <w:b/>
        </w:rPr>
        <w:t>Agile, Waterfall</w:t>
      </w:r>
      <w:r w:rsidRPr="000C14A9">
        <w:rPr>
          <w:rFonts w:asciiTheme="minorHAnsi" w:hAnsiTheme="minorHAnsi" w:cstheme="minorHAnsi"/>
        </w:rPr>
        <w:t xml:space="preserve"> and </w:t>
      </w:r>
      <w:r w:rsidRPr="000C14A9">
        <w:rPr>
          <w:rFonts w:asciiTheme="minorHAnsi" w:hAnsiTheme="minorHAnsi" w:cstheme="minorHAnsi"/>
          <w:b/>
        </w:rPr>
        <w:t>Scrum</w:t>
      </w:r>
      <w:r w:rsidRPr="000C14A9">
        <w:rPr>
          <w:rFonts w:asciiTheme="minorHAnsi" w:hAnsiTheme="minorHAnsi" w:cstheme="minorHAnsi"/>
        </w:rPr>
        <w:t xml:space="preserve">. </w:t>
      </w:r>
    </w:p>
    <w:p w:rsidR="006E7301" w:rsidRPr="000C14A9" w:rsidRDefault="006E7301" w:rsidP="00D57C3B">
      <w:pPr>
        <w:pStyle w:val="ListParagraph"/>
        <w:numPr>
          <w:ilvl w:val="0"/>
          <w:numId w:val="21"/>
        </w:numPr>
        <w:spacing w:after="0" w:line="240" w:lineRule="auto"/>
        <w:rPr>
          <w:rFonts w:asciiTheme="minorHAnsi" w:hAnsiTheme="minorHAnsi" w:cstheme="minorHAnsi"/>
          <w:shd w:val="clear" w:color="auto" w:fill="FFFFFF"/>
        </w:rPr>
      </w:pPr>
      <w:r w:rsidRPr="000C14A9">
        <w:rPr>
          <w:rFonts w:asciiTheme="minorHAnsi" w:hAnsiTheme="minorHAnsi" w:cstheme="minorHAnsi"/>
        </w:rPr>
        <w:t xml:space="preserve">Developed the application using various patterns including </w:t>
      </w:r>
      <w:r w:rsidRPr="000C14A9">
        <w:rPr>
          <w:rFonts w:asciiTheme="minorHAnsi" w:hAnsiTheme="minorHAnsi" w:cstheme="minorHAnsi"/>
          <w:b/>
        </w:rPr>
        <w:t xml:space="preserve">MVC, Singleton, </w:t>
      </w:r>
      <w:r w:rsidR="00017B0D" w:rsidRPr="000C14A9">
        <w:rPr>
          <w:rFonts w:asciiTheme="minorHAnsi" w:hAnsiTheme="minorHAnsi" w:cstheme="minorHAnsi"/>
          <w:b/>
        </w:rPr>
        <w:t>and Dependency</w:t>
      </w:r>
      <w:r w:rsidRPr="000C14A9">
        <w:rPr>
          <w:rFonts w:asciiTheme="minorHAnsi" w:hAnsiTheme="minorHAnsi" w:cstheme="minorHAnsi"/>
          <w:b/>
        </w:rPr>
        <w:t xml:space="preserve"> Injection</w:t>
      </w:r>
      <w:r w:rsidRPr="000C14A9">
        <w:rPr>
          <w:rFonts w:asciiTheme="minorHAnsi" w:hAnsiTheme="minorHAnsi" w:cstheme="minorHAnsi"/>
        </w:rPr>
        <w:t>.</w:t>
      </w:r>
    </w:p>
    <w:p w:rsidR="006E7301" w:rsidRPr="000C14A9" w:rsidRDefault="006E7301" w:rsidP="00D57C3B">
      <w:pPr>
        <w:pStyle w:val="ListParagraph"/>
        <w:numPr>
          <w:ilvl w:val="0"/>
          <w:numId w:val="21"/>
        </w:numPr>
        <w:spacing w:after="0" w:line="240" w:lineRule="auto"/>
        <w:rPr>
          <w:rFonts w:asciiTheme="minorHAnsi" w:hAnsiTheme="minorHAnsi" w:cstheme="minorHAnsi"/>
          <w:shd w:val="clear" w:color="auto" w:fill="FFFFFF"/>
        </w:rPr>
      </w:pPr>
      <w:r w:rsidRPr="000C14A9">
        <w:rPr>
          <w:rFonts w:asciiTheme="minorHAnsi" w:hAnsiTheme="minorHAnsi" w:cstheme="minorHAnsi"/>
        </w:rPr>
        <w:t xml:space="preserve">Developed data layer using </w:t>
      </w:r>
      <w:r w:rsidRPr="000C14A9">
        <w:rPr>
          <w:rFonts w:asciiTheme="minorHAnsi" w:hAnsiTheme="minorHAnsi" w:cstheme="minorHAnsi"/>
          <w:b/>
        </w:rPr>
        <w:t>Entity Framework</w:t>
      </w:r>
      <w:r w:rsidRPr="000C14A9">
        <w:rPr>
          <w:rFonts w:asciiTheme="minorHAnsi" w:hAnsiTheme="minorHAnsi" w:cstheme="minorHAnsi"/>
        </w:rPr>
        <w:t xml:space="preserve"> and LINQ to Entities.</w:t>
      </w:r>
    </w:p>
    <w:p w:rsidR="004666D3" w:rsidRPr="004666D3" w:rsidRDefault="006E7301" w:rsidP="004666D3">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Excellent knowledge and experience in </w:t>
      </w:r>
      <w:r w:rsidRPr="000C14A9">
        <w:rPr>
          <w:rFonts w:asciiTheme="minorHAnsi" w:hAnsiTheme="minorHAnsi" w:cstheme="minorHAnsi"/>
          <w:b/>
        </w:rPr>
        <w:t>object oriented programming (OOPS)</w:t>
      </w:r>
      <w:r w:rsidRPr="000C14A9">
        <w:rPr>
          <w:rFonts w:asciiTheme="minorHAnsi" w:hAnsiTheme="minorHAnsi" w:cstheme="minorHAnsi"/>
        </w:rPr>
        <w:t xml:space="preserve"> and </w:t>
      </w:r>
      <w:r w:rsidR="00DD7088" w:rsidRPr="000C14A9">
        <w:rPr>
          <w:rFonts w:asciiTheme="minorHAnsi" w:hAnsiTheme="minorHAnsi" w:cstheme="minorHAnsi"/>
          <w:b/>
        </w:rPr>
        <w:t>object-oriented</w:t>
      </w:r>
      <w:r w:rsidRPr="000C14A9">
        <w:rPr>
          <w:rFonts w:asciiTheme="minorHAnsi" w:hAnsiTheme="minorHAnsi" w:cstheme="minorHAnsi"/>
          <w:b/>
        </w:rPr>
        <w:t xml:space="preserve"> analysis and design approach (OOAD)</w:t>
      </w:r>
      <w:r w:rsidRPr="000C14A9">
        <w:rPr>
          <w:rFonts w:asciiTheme="minorHAnsi" w:hAnsiTheme="minorHAnsi" w:cstheme="minorHAnsi"/>
        </w:rPr>
        <w:t xml:space="preserve"> and other </w:t>
      </w:r>
      <w:r w:rsidRPr="000C14A9">
        <w:rPr>
          <w:rFonts w:asciiTheme="minorHAnsi" w:hAnsiTheme="minorHAnsi" w:cstheme="minorHAnsi"/>
          <w:b/>
        </w:rPr>
        <w:t>OO Design patterns.</w:t>
      </w:r>
      <w:bookmarkStart w:id="0" w:name="_GoBack"/>
      <w:bookmarkEnd w:id="0"/>
    </w:p>
    <w:p w:rsidR="004666D3" w:rsidRPr="000C14A9" w:rsidRDefault="004666D3" w:rsidP="004666D3">
      <w:pPr>
        <w:pStyle w:val="ListParagraph"/>
        <w:numPr>
          <w:ilvl w:val="0"/>
          <w:numId w:val="21"/>
        </w:numPr>
        <w:spacing w:after="0" w:line="252" w:lineRule="auto"/>
        <w:rPr>
          <w:rFonts w:asciiTheme="minorHAnsi" w:hAnsiTheme="minorHAnsi" w:cstheme="minorHAnsi"/>
        </w:rPr>
      </w:pPr>
      <w:r w:rsidRPr="004666D3">
        <w:rPr>
          <w:rFonts w:asciiTheme="minorHAnsi" w:hAnsiTheme="minorHAnsi" w:cstheme="minorHAnsi"/>
        </w:rPr>
        <w:t>Deployed, configured and maintained the web portal and services on IIS 7.0 with secured socket layer.</w:t>
      </w:r>
    </w:p>
    <w:p w:rsidR="006E7301" w:rsidRPr="000C14A9" w:rsidRDefault="006E7301" w:rsidP="00D57C3B">
      <w:pPr>
        <w:pStyle w:val="ListParagraph"/>
        <w:numPr>
          <w:ilvl w:val="0"/>
          <w:numId w:val="21"/>
        </w:numPr>
        <w:spacing w:after="0" w:line="252" w:lineRule="auto"/>
        <w:rPr>
          <w:rFonts w:asciiTheme="minorHAnsi" w:hAnsiTheme="minorHAnsi" w:cstheme="minorHAnsi"/>
          <w:u w:val="thick"/>
        </w:rPr>
      </w:pPr>
      <w:r w:rsidRPr="000C14A9">
        <w:rPr>
          <w:rFonts w:asciiTheme="minorHAnsi" w:hAnsiTheme="minorHAnsi" w:cstheme="minorHAnsi"/>
        </w:rPr>
        <w:t xml:space="preserve">Strong working experience in managing Security policies including </w:t>
      </w:r>
      <w:r w:rsidRPr="000C14A9">
        <w:rPr>
          <w:rFonts w:asciiTheme="minorHAnsi" w:hAnsiTheme="minorHAnsi" w:cstheme="minorHAnsi"/>
          <w:b/>
        </w:rPr>
        <w:t>Authentication</w:t>
      </w:r>
      <w:r w:rsidRPr="000C14A9">
        <w:rPr>
          <w:rFonts w:asciiTheme="minorHAnsi" w:hAnsiTheme="minorHAnsi" w:cstheme="minorHAnsi"/>
        </w:rPr>
        <w:t xml:space="preserve">, </w:t>
      </w:r>
      <w:r w:rsidRPr="000C14A9">
        <w:rPr>
          <w:rFonts w:asciiTheme="minorHAnsi" w:hAnsiTheme="minorHAnsi" w:cstheme="minorHAnsi"/>
          <w:b/>
        </w:rPr>
        <w:t>Authorization</w:t>
      </w:r>
      <w:r w:rsidRPr="000C14A9">
        <w:rPr>
          <w:rFonts w:asciiTheme="minorHAnsi" w:hAnsiTheme="minorHAnsi" w:cstheme="minorHAnsi"/>
        </w:rPr>
        <w:t xml:space="preserve">, </w:t>
      </w:r>
      <w:r w:rsidRPr="000C14A9">
        <w:rPr>
          <w:rFonts w:asciiTheme="minorHAnsi" w:hAnsiTheme="minorHAnsi" w:cstheme="minorHAnsi"/>
          <w:b/>
        </w:rPr>
        <w:t>Identity</w:t>
      </w:r>
      <w:r w:rsidRPr="000C14A9">
        <w:rPr>
          <w:rFonts w:asciiTheme="minorHAnsi" w:hAnsiTheme="minorHAnsi" w:cstheme="minorHAnsi"/>
        </w:rPr>
        <w:t xml:space="preserve">, </w:t>
      </w:r>
      <w:r w:rsidRPr="000C14A9">
        <w:rPr>
          <w:rFonts w:asciiTheme="minorHAnsi" w:hAnsiTheme="minorHAnsi" w:cstheme="minorHAnsi"/>
          <w:b/>
        </w:rPr>
        <w:t>Encryption</w:t>
      </w:r>
      <w:r w:rsidRPr="000C14A9">
        <w:rPr>
          <w:rFonts w:asciiTheme="minorHAnsi" w:hAnsiTheme="minorHAnsi" w:cstheme="minorHAnsi"/>
        </w:rPr>
        <w:t xml:space="preserve">, </w:t>
      </w:r>
      <w:r w:rsidRPr="000C14A9">
        <w:rPr>
          <w:rFonts w:asciiTheme="minorHAnsi" w:hAnsiTheme="minorHAnsi" w:cstheme="minorHAnsi"/>
          <w:b/>
        </w:rPr>
        <w:t>Personalization</w:t>
      </w:r>
      <w:r w:rsidRPr="000C14A9">
        <w:rPr>
          <w:rFonts w:asciiTheme="minorHAnsi" w:hAnsiTheme="minorHAnsi" w:cstheme="minorHAnsi"/>
        </w:rPr>
        <w:t xml:space="preserve">, </w:t>
      </w:r>
      <w:r w:rsidRPr="000C14A9">
        <w:rPr>
          <w:rFonts w:asciiTheme="minorHAnsi" w:hAnsiTheme="minorHAnsi" w:cstheme="minorHAnsi"/>
          <w:b/>
        </w:rPr>
        <w:t>Membership</w:t>
      </w:r>
      <w:r w:rsidRPr="000C14A9">
        <w:rPr>
          <w:rFonts w:asciiTheme="minorHAnsi" w:hAnsiTheme="minorHAnsi" w:cstheme="minorHAnsi"/>
        </w:rPr>
        <w:t xml:space="preserve">, </w:t>
      </w:r>
      <w:r w:rsidRPr="000C14A9">
        <w:rPr>
          <w:rFonts w:asciiTheme="minorHAnsi" w:hAnsiTheme="minorHAnsi" w:cstheme="minorHAnsi"/>
          <w:b/>
        </w:rPr>
        <w:t>Roles</w:t>
      </w:r>
      <w:r w:rsidRPr="000C14A9">
        <w:rPr>
          <w:rFonts w:asciiTheme="minorHAnsi" w:hAnsiTheme="minorHAnsi" w:cstheme="minorHAnsi"/>
        </w:rPr>
        <w:t xml:space="preserve">, </w:t>
      </w:r>
      <w:r w:rsidRPr="000C14A9">
        <w:rPr>
          <w:rFonts w:asciiTheme="minorHAnsi" w:hAnsiTheme="minorHAnsi" w:cstheme="minorHAnsi"/>
          <w:b/>
        </w:rPr>
        <w:t>Profiles</w:t>
      </w:r>
      <w:r w:rsidRPr="000C14A9">
        <w:rPr>
          <w:rFonts w:asciiTheme="minorHAnsi" w:hAnsiTheme="minorHAnsi" w:cstheme="minorHAnsi"/>
        </w:rPr>
        <w:t xml:space="preserve"> and Resource Access Control.</w:t>
      </w:r>
    </w:p>
    <w:p w:rsidR="006E7301" w:rsidRPr="000C14A9" w:rsidRDefault="006E7301" w:rsidP="00D57C3B">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Involved in Front-end development using web Technologies like </w:t>
      </w:r>
      <w:r w:rsidRPr="000C14A9">
        <w:rPr>
          <w:rFonts w:asciiTheme="minorHAnsi" w:hAnsiTheme="minorHAnsi" w:cstheme="minorHAnsi"/>
          <w:b/>
        </w:rPr>
        <w:t xml:space="preserve">HTML5, CSS3, Java Script, XML, J Query, XHTML, JSON, AJAX, Type Script, </w:t>
      </w:r>
      <w:r w:rsidR="00715F49" w:rsidRPr="000C14A9">
        <w:rPr>
          <w:rFonts w:asciiTheme="minorHAnsi" w:hAnsiTheme="minorHAnsi" w:cstheme="minorHAnsi"/>
          <w:b/>
        </w:rPr>
        <w:t>and Angular</w:t>
      </w:r>
      <w:r w:rsidRPr="000C14A9">
        <w:rPr>
          <w:rFonts w:asciiTheme="minorHAnsi" w:hAnsiTheme="minorHAnsi" w:cstheme="minorHAnsi"/>
          <w:b/>
        </w:rPr>
        <w:t xml:space="preserve"> JS.</w:t>
      </w:r>
    </w:p>
    <w:p w:rsidR="00503ABC" w:rsidRPr="000C14A9" w:rsidRDefault="00503ABC" w:rsidP="00503ABC">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Strong experience in C# development and WPF and Silverlight.</w:t>
      </w:r>
    </w:p>
    <w:p w:rsidR="00503ABC" w:rsidRPr="000C14A9" w:rsidRDefault="00503ABC" w:rsidP="00503ABC">
      <w:pPr>
        <w:widowControl w:val="0"/>
        <w:numPr>
          <w:ilvl w:val="0"/>
          <w:numId w:val="21"/>
        </w:numPr>
        <w:tabs>
          <w:tab w:val="left" w:pos="1260"/>
        </w:tabs>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lastRenderedPageBreak/>
        <w:t>Worked on MVC 4, MVC5, ASP.NET Core1.0 Framework</w:t>
      </w:r>
    </w:p>
    <w:p w:rsidR="00503ABC" w:rsidRPr="000C14A9" w:rsidRDefault="00503ABC" w:rsidP="00503ABC">
      <w:pPr>
        <w:widowControl w:val="0"/>
        <w:numPr>
          <w:ilvl w:val="0"/>
          <w:numId w:val="21"/>
        </w:numPr>
        <w:shd w:val="clear" w:color="auto" w:fill="FFFFFF"/>
        <w:suppressAutoHyphens w:val="0"/>
        <w:autoSpaceDE w:val="0"/>
        <w:autoSpaceDN w:val="0"/>
        <w:contextualSpacing/>
        <w:rPr>
          <w:rFonts w:asciiTheme="minorHAnsi" w:eastAsia="MS Mincho" w:hAnsiTheme="minorHAnsi" w:cstheme="minorHAnsi"/>
          <w:sz w:val="22"/>
          <w:szCs w:val="22"/>
        </w:rPr>
      </w:pPr>
      <w:r w:rsidRPr="000C14A9">
        <w:rPr>
          <w:rFonts w:asciiTheme="minorHAnsi" w:hAnsiTheme="minorHAnsi" w:cstheme="minorHAnsi"/>
          <w:sz w:val="22"/>
          <w:szCs w:val="22"/>
        </w:rPr>
        <w:t xml:space="preserve">Knowledge of version control tools like </w:t>
      </w:r>
      <w:r w:rsidRPr="000C14A9">
        <w:rPr>
          <w:rFonts w:asciiTheme="minorHAnsi" w:eastAsia="MS Mincho" w:hAnsiTheme="minorHAnsi" w:cstheme="minorHAnsi"/>
          <w:b/>
          <w:sz w:val="22"/>
          <w:szCs w:val="22"/>
        </w:rPr>
        <w:t>TFS, GIT and VSO.</w:t>
      </w:r>
    </w:p>
    <w:p w:rsidR="00503ABC" w:rsidRPr="000C14A9" w:rsidRDefault="00503ABC" w:rsidP="00503ABC">
      <w:pPr>
        <w:pStyle w:val="NoSpacing"/>
        <w:numPr>
          <w:ilvl w:val="0"/>
          <w:numId w:val="21"/>
        </w:numPr>
        <w:suppressAutoHyphens/>
        <w:rPr>
          <w:rFonts w:asciiTheme="minorHAnsi" w:hAnsiTheme="minorHAnsi" w:cstheme="minorHAnsi"/>
        </w:rPr>
      </w:pPr>
      <w:r w:rsidRPr="000C14A9">
        <w:rPr>
          <w:rFonts w:asciiTheme="minorHAnsi" w:hAnsiTheme="minorHAnsi" w:cstheme="minorHAnsi"/>
        </w:rPr>
        <w:t xml:space="preserve">Have experience on </w:t>
      </w:r>
      <w:r w:rsidRPr="000C14A9">
        <w:rPr>
          <w:rFonts w:asciiTheme="minorHAnsi" w:hAnsiTheme="minorHAnsi" w:cstheme="minorHAnsi"/>
          <w:b/>
        </w:rPr>
        <w:t>Restful</w:t>
      </w:r>
      <w:r w:rsidRPr="000C14A9">
        <w:rPr>
          <w:rFonts w:asciiTheme="minorHAnsi" w:hAnsiTheme="minorHAnsi" w:cstheme="minorHAnsi"/>
        </w:rPr>
        <w:t xml:space="preserve"> architecture using </w:t>
      </w:r>
      <w:r w:rsidRPr="000C14A9">
        <w:rPr>
          <w:rFonts w:asciiTheme="minorHAnsi" w:hAnsiTheme="minorHAnsi" w:cstheme="minorHAnsi"/>
          <w:b/>
        </w:rPr>
        <w:t>Web API</w:t>
      </w:r>
      <w:r w:rsidRPr="000C14A9">
        <w:rPr>
          <w:rFonts w:asciiTheme="minorHAnsi" w:hAnsiTheme="minorHAnsi" w:cstheme="minorHAnsi"/>
        </w:rPr>
        <w:t>.</w:t>
      </w:r>
    </w:p>
    <w:p w:rsidR="00715F49" w:rsidRPr="000C14A9" w:rsidRDefault="006E7301" w:rsidP="00D57C3B">
      <w:pPr>
        <w:pStyle w:val="ListParagraph"/>
        <w:numPr>
          <w:ilvl w:val="0"/>
          <w:numId w:val="21"/>
        </w:numPr>
        <w:spacing w:after="0" w:line="252" w:lineRule="auto"/>
        <w:rPr>
          <w:rFonts w:asciiTheme="minorHAnsi" w:hAnsiTheme="minorHAnsi" w:cstheme="minorHAnsi"/>
          <w:b/>
        </w:rPr>
      </w:pPr>
      <w:r w:rsidRPr="000C14A9">
        <w:rPr>
          <w:rFonts w:asciiTheme="minorHAnsi" w:hAnsiTheme="minorHAnsi" w:cstheme="minorHAnsi"/>
        </w:rPr>
        <w:t xml:space="preserve">Experience in developing </w:t>
      </w:r>
      <w:r w:rsidRPr="000C14A9">
        <w:rPr>
          <w:rFonts w:asciiTheme="minorHAnsi" w:hAnsiTheme="minorHAnsi" w:cstheme="minorHAnsi"/>
          <w:b/>
        </w:rPr>
        <w:t>Single Page Applications (SPA)</w:t>
      </w:r>
      <w:r w:rsidRPr="000C14A9">
        <w:rPr>
          <w:rFonts w:asciiTheme="minorHAnsi" w:hAnsiTheme="minorHAnsi" w:cstheme="minorHAnsi"/>
        </w:rPr>
        <w:t xml:space="preserve"> using </w:t>
      </w:r>
      <w:r w:rsidRPr="000C14A9">
        <w:rPr>
          <w:rFonts w:asciiTheme="minorHAnsi" w:hAnsiTheme="minorHAnsi" w:cstheme="minorHAnsi"/>
          <w:b/>
        </w:rPr>
        <w:t xml:space="preserve">Java Script </w:t>
      </w:r>
      <w:r w:rsidRPr="000C14A9">
        <w:rPr>
          <w:rFonts w:asciiTheme="minorHAnsi" w:hAnsiTheme="minorHAnsi" w:cstheme="minorHAnsi"/>
        </w:rPr>
        <w:t xml:space="preserve">and </w:t>
      </w:r>
      <w:r w:rsidRPr="000C14A9">
        <w:rPr>
          <w:rFonts w:asciiTheme="minorHAnsi" w:hAnsiTheme="minorHAnsi" w:cstheme="minorHAnsi"/>
          <w:b/>
        </w:rPr>
        <w:t xml:space="preserve">Angular JS </w:t>
      </w:r>
    </w:p>
    <w:p w:rsidR="006E7301" w:rsidRPr="000C14A9" w:rsidRDefault="006E7301" w:rsidP="00D57C3B">
      <w:pPr>
        <w:pStyle w:val="ListParagraph"/>
        <w:numPr>
          <w:ilvl w:val="0"/>
          <w:numId w:val="21"/>
        </w:numPr>
        <w:spacing w:after="0" w:line="252" w:lineRule="auto"/>
        <w:rPr>
          <w:rFonts w:asciiTheme="minorHAnsi" w:hAnsiTheme="minorHAnsi" w:cstheme="minorHAnsi"/>
          <w:b/>
        </w:rPr>
      </w:pPr>
      <w:r w:rsidRPr="000C14A9">
        <w:rPr>
          <w:rFonts w:asciiTheme="minorHAnsi" w:hAnsiTheme="minorHAnsi" w:cstheme="minorHAnsi"/>
        </w:rPr>
        <w:t xml:space="preserve">Experience on SQL Server Database Design, database maintenance and writing </w:t>
      </w:r>
      <w:r w:rsidRPr="000C14A9">
        <w:rPr>
          <w:rFonts w:asciiTheme="minorHAnsi" w:hAnsiTheme="minorHAnsi" w:cstheme="minorHAnsi"/>
          <w:b/>
        </w:rPr>
        <w:t>complex SQL queries</w:t>
      </w:r>
      <w:r w:rsidRPr="000C14A9">
        <w:rPr>
          <w:rFonts w:asciiTheme="minorHAnsi" w:hAnsiTheme="minorHAnsi" w:cstheme="minorHAnsi"/>
        </w:rPr>
        <w:t xml:space="preserve"> using </w:t>
      </w:r>
      <w:r w:rsidRPr="000C14A9">
        <w:rPr>
          <w:rFonts w:asciiTheme="minorHAnsi" w:hAnsiTheme="minorHAnsi" w:cstheme="minorHAnsi"/>
          <w:b/>
        </w:rPr>
        <w:t>Joins</w:t>
      </w:r>
      <w:r w:rsidRPr="000C14A9">
        <w:rPr>
          <w:rFonts w:asciiTheme="minorHAnsi" w:hAnsiTheme="minorHAnsi" w:cstheme="minorHAnsi"/>
        </w:rPr>
        <w:t xml:space="preserve"> and </w:t>
      </w:r>
      <w:r w:rsidRPr="000C14A9">
        <w:rPr>
          <w:rFonts w:asciiTheme="minorHAnsi" w:hAnsiTheme="minorHAnsi" w:cstheme="minorHAnsi"/>
          <w:b/>
        </w:rPr>
        <w:t xml:space="preserve">creating Tables, Views, Indexes, writing </w:t>
      </w:r>
      <w:r w:rsidR="0012387D" w:rsidRPr="000C14A9">
        <w:rPr>
          <w:rFonts w:asciiTheme="minorHAnsi" w:hAnsiTheme="minorHAnsi" w:cstheme="minorHAnsi"/>
          <w:b/>
        </w:rPr>
        <w:t>stored</w:t>
      </w:r>
      <w:r w:rsidRPr="000C14A9">
        <w:rPr>
          <w:rFonts w:asciiTheme="minorHAnsi" w:hAnsiTheme="minorHAnsi" w:cstheme="minorHAnsi"/>
          <w:b/>
        </w:rPr>
        <w:t xml:space="preserve"> procedures, Functions and Triggers.</w:t>
      </w:r>
    </w:p>
    <w:p w:rsidR="006E7301" w:rsidRPr="000C14A9" w:rsidRDefault="006E7301" w:rsidP="00D57C3B">
      <w:pPr>
        <w:pStyle w:val="ListParagraph"/>
        <w:numPr>
          <w:ilvl w:val="0"/>
          <w:numId w:val="21"/>
        </w:numPr>
        <w:spacing w:after="0" w:line="252" w:lineRule="auto"/>
        <w:rPr>
          <w:rFonts w:asciiTheme="minorHAnsi" w:hAnsiTheme="minorHAnsi" w:cstheme="minorHAnsi"/>
          <w:b/>
        </w:rPr>
      </w:pPr>
      <w:r w:rsidRPr="000C14A9">
        <w:rPr>
          <w:rFonts w:asciiTheme="minorHAnsi" w:hAnsiTheme="minorHAnsi" w:cstheme="minorHAnsi"/>
        </w:rPr>
        <w:t xml:space="preserve">Solid knowledge in </w:t>
      </w:r>
      <w:r w:rsidRPr="000C14A9">
        <w:rPr>
          <w:rFonts w:asciiTheme="minorHAnsi" w:hAnsiTheme="minorHAnsi" w:cstheme="minorHAnsi"/>
          <w:b/>
        </w:rPr>
        <w:t>language Integrated Query LINQ</w:t>
      </w:r>
      <w:r w:rsidRPr="000C14A9">
        <w:rPr>
          <w:rFonts w:asciiTheme="minorHAnsi" w:hAnsiTheme="minorHAnsi" w:cstheme="minorHAnsi"/>
        </w:rPr>
        <w:t xml:space="preserve"> (</w:t>
      </w:r>
      <w:r w:rsidRPr="000C14A9">
        <w:rPr>
          <w:rFonts w:asciiTheme="minorHAnsi" w:hAnsiTheme="minorHAnsi" w:cstheme="minorHAnsi"/>
          <w:b/>
        </w:rPr>
        <w:t>LINQ to SQL, LINQ to XML, LINQ to OBJECTS and LINQ to ENTITIES)</w:t>
      </w:r>
      <w:r w:rsidRPr="000C14A9">
        <w:rPr>
          <w:rFonts w:asciiTheme="minorHAnsi" w:hAnsiTheme="minorHAnsi" w:cstheme="minorHAnsi"/>
        </w:rPr>
        <w:t xml:space="preserve"> and </w:t>
      </w:r>
      <w:r w:rsidRPr="000C14A9">
        <w:rPr>
          <w:rFonts w:asciiTheme="minorHAnsi" w:hAnsiTheme="minorHAnsi" w:cstheme="minorHAnsi"/>
          <w:b/>
        </w:rPr>
        <w:t>Entity Framework</w:t>
      </w:r>
      <w:r w:rsidRPr="000C14A9">
        <w:rPr>
          <w:rFonts w:asciiTheme="minorHAnsi" w:hAnsiTheme="minorHAnsi" w:cstheme="minorHAnsi"/>
        </w:rPr>
        <w:t xml:space="preserve"> for data accessing and CRUD operations.</w:t>
      </w:r>
    </w:p>
    <w:p w:rsidR="006E7301" w:rsidRPr="000C14A9" w:rsidRDefault="006E7301" w:rsidP="00D57C3B">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Experience in developing </w:t>
      </w:r>
      <w:r w:rsidRPr="000C14A9">
        <w:rPr>
          <w:rFonts w:asciiTheme="minorHAnsi" w:hAnsiTheme="minorHAnsi" w:cstheme="minorHAnsi"/>
          <w:b/>
        </w:rPr>
        <w:t xml:space="preserve">SSIS packages </w:t>
      </w:r>
      <w:r w:rsidRPr="000C14A9">
        <w:rPr>
          <w:rFonts w:asciiTheme="minorHAnsi" w:hAnsiTheme="minorHAnsi" w:cstheme="minorHAnsi"/>
        </w:rPr>
        <w:t xml:space="preserve">and generating </w:t>
      </w:r>
      <w:r w:rsidRPr="000C14A9">
        <w:rPr>
          <w:rFonts w:asciiTheme="minorHAnsi" w:hAnsiTheme="minorHAnsi" w:cstheme="minorHAnsi"/>
          <w:b/>
        </w:rPr>
        <w:t>reports using SSRS.</w:t>
      </w:r>
    </w:p>
    <w:p w:rsidR="006E7301" w:rsidRPr="000C14A9" w:rsidRDefault="006E7301" w:rsidP="00D57C3B">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Hands on working experience in using </w:t>
      </w:r>
      <w:r w:rsidRPr="000C14A9">
        <w:rPr>
          <w:rFonts w:asciiTheme="minorHAnsi" w:hAnsiTheme="minorHAnsi" w:cstheme="minorHAnsi"/>
          <w:b/>
        </w:rPr>
        <w:t>NuGet</w:t>
      </w:r>
      <w:r w:rsidRPr="000C14A9">
        <w:rPr>
          <w:rFonts w:asciiTheme="minorHAnsi" w:hAnsiTheme="minorHAnsi" w:cstheme="minorHAnsi"/>
        </w:rPr>
        <w:t xml:space="preserve"> package Manager. Experience in version control using repositories like </w:t>
      </w:r>
      <w:r w:rsidRPr="000C14A9">
        <w:rPr>
          <w:rFonts w:asciiTheme="minorHAnsi" w:hAnsiTheme="minorHAnsi" w:cstheme="minorHAnsi"/>
          <w:b/>
        </w:rPr>
        <w:t>T</w:t>
      </w:r>
      <w:r w:rsidR="00715F49" w:rsidRPr="000C14A9">
        <w:rPr>
          <w:rFonts w:asciiTheme="minorHAnsi" w:hAnsiTheme="minorHAnsi" w:cstheme="minorHAnsi"/>
          <w:b/>
        </w:rPr>
        <w:t>FS (Team Foundation Server), VSO</w:t>
      </w:r>
      <w:r w:rsidRPr="000C14A9">
        <w:rPr>
          <w:rFonts w:asciiTheme="minorHAnsi" w:hAnsiTheme="minorHAnsi" w:cstheme="minorHAnsi"/>
          <w:b/>
        </w:rPr>
        <w:t xml:space="preserve"> (Visual </w:t>
      </w:r>
      <w:r w:rsidR="00715F49" w:rsidRPr="000C14A9">
        <w:rPr>
          <w:rFonts w:asciiTheme="minorHAnsi" w:hAnsiTheme="minorHAnsi" w:cstheme="minorHAnsi"/>
          <w:b/>
        </w:rPr>
        <w:t>Studio Online</w:t>
      </w:r>
      <w:r w:rsidRPr="000C14A9">
        <w:rPr>
          <w:rFonts w:asciiTheme="minorHAnsi" w:hAnsiTheme="minorHAnsi" w:cstheme="minorHAnsi"/>
          <w:b/>
        </w:rPr>
        <w:t>), GIT</w:t>
      </w:r>
    </w:p>
    <w:p w:rsidR="006E7301" w:rsidRPr="000C14A9" w:rsidRDefault="00F5541E" w:rsidP="00D57C3B">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Good </w:t>
      </w:r>
      <w:r w:rsidR="006E7301" w:rsidRPr="000C14A9">
        <w:rPr>
          <w:rFonts w:asciiTheme="minorHAnsi" w:hAnsiTheme="minorHAnsi" w:cstheme="minorHAnsi"/>
        </w:rPr>
        <w:t>experie</w:t>
      </w:r>
      <w:r w:rsidR="000B5D13" w:rsidRPr="000C14A9">
        <w:rPr>
          <w:rFonts w:asciiTheme="minorHAnsi" w:hAnsiTheme="minorHAnsi" w:cstheme="minorHAnsi"/>
        </w:rPr>
        <w:t xml:space="preserve">nce in </w:t>
      </w:r>
      <w:r w:rsidR="000B5D13" w:rsidRPr="000C14A9">
        <w:rPr>
          <w:rFonts w:asciiTheme="minorHAnsi" w:hAnsiTheme="minorHAnsi" w:cstheme="minorHAnsi"/>
          <w:shd w:val="clear" w:color="auto" w:fill="FFFFFF"/>
        </w:rPr>
        <w:t>Component-based web development using Angular2</w:t>
      </w:r>
    </w:p>
    <w:p w:rsidR="006E7301" w:rsidRPr="000C14A9" w:rsidRDefault="006E7301" w:rsidP="00D57C3B">
      <w:pPr>
        <w:pStyle w:val="ListParagraph"/>
        <w:numPr>
          <w:ilvl w:val="0"/>
          <w:numId w:val="21"/>
        </w:numPr>
        <w:spacing w:after="0" w:line="252" w:lineRule="auto"/>
        <w:rPr>
          <w:rFonts w:asciiTheme="minorHAnsi" w:hAnsiTheme="minorHAnsi" w:cstheme="minorHAnsi"/>
        </w:rPr>
      </w:pPr>
      <w:r w:rsidRPr="000C14A9">
        <w:rPr>
          <w:rFonts w:asciiTheme="minorHAnsi" w:hAnsiTheme="minorHAnsi" w:cstheme="minorHAnsi"/>
        </w:rPr>
        <w:t xml:space="preserve">Exposure to </w:t>
      </w:r>
      <w:r w:rsidRPr="000C14A9">
        <w:rPr>
          <w:rFonts w:asciiTheme="minorHAnsi" w:hAnsiTheme="minorHAnsi" w:cstheme="minorHAnsi"/>
          <w:b/>
        </w:rPr>
        <w:t>Model-View-Controller (MVC)</w:t>
      </w:r>
      <w:r w:rsidRPr="000C14A9">
        <w:rPr>
          <w:rFonts w:asciiTheme="minorHAnsi" w:hAnsiTheme="minorHAnsi" w:cstheme="minorHAnsi"/>
        </w:rPr>
        <w:t xml:space="preserve"> Architecture technology.</w:t>
      </w:r>
    </w:p>
    <w:p w:rsidR="006E7301" w:rsidRPr="000C14A9" w:rsidRDefault="006E7301" w:rsidP="00D57C3B">
      <w:pPr>
        <w:pStyle w:val="ListParagraph"/>
        <w:numPr>
          <w:ilvl w:val="0"/>
          <w:numId w:val="21"/>
        </w:numPr>
        <w:spacing w:after="0" w:line="252" w:lineRule="auto"/>
        <w:rPr>
          <w:rFonts w:asciiTheme="minorHAnsi" w:hAnsiTheme="minorHAnsi" w:cstheme="minorHAnsi"/>
        </w:rPr>
      </w:pPr>
      <w:r w:rsidRPr="000C14A9">
        <w:rPr>
          <w:rFonts w:asciiTheme="minorHAnsi" w:eastAsia="Calibri" w:hAnsiTheme="minorHAnsi" w:cstheme="minorHAnsi"/>
        </w:rPr>
        <w:t xml:space="preserve">Worked with </w:t>
      </w:r>
      <w:r w:rsidRPr="000C14A9">
        <w:rPr>
          <w:rFonts w:asciiTheme="minorHAnsi" w:eastAsia="Calibri" w:hAnsiTheme="minorHAnsi" w:cstheme="minorHAnsi"/>
          <w:b/>
        </w:rPr>
        <w:t xml:space="preserve">Traditional Methodologies (Waterfall, RAD), Agile Software Development Methodology and </w:t>
      </w:r>
      <w:r w:rsidR="00DD7088" w:rsidRPr="000C14A9">
        <w:rPr>
          <w:rFonts w:asciiTheme="minorHAnsi" w:eastAsia="Calibri" w:hAnsiTheme="minorHAnsi" w:cstheme="minorHAnsi"/>
          <w:b/>
        </w:rPr>
        <w:t>Test-Driven</w:t>
      </w:r>
      <w:r w:rsidRPr="000C14A9">
        <w:rPr>
          <w:rFonts w:asciiTheme="minorHAnsi" w:eastAsia="Calibri" w:hAnsiTheme="minorHAnsi" w:cstheme="minorHAnsi"/>
          <w:b/>
        </w:rPr>
        <w:t xml:space="preserve"> Development (TDD).</w:t>
      </w:r>
    </w:p>
    <w:p w:rsidR="00DB66B7" w:rsidRPr="000C14A9" w:rsidRDefault="00DB66B7" w:rsidP="00D57C3B">
      <w:pPr>
        <w:ind w:left="720"/>
        <w:rPr>
          <w:rFonts w:asciiTheme="minorHAnsi" w:hAnsiTheme="minorHAnsi" w:cstheme="minorHAnsi"/>
          <w:b/>
          <w:sz w:val="22"/>
          <w:szCs w:val="22"/>
        </w:rPr>
      </w:pPr>
    </w:p>
    <w:p w:rsidR="00FC77FB" w:rsidRPr="000C14A9" w:rsidRDefault="00FC77FB" w:rsidP="00D57C3B">
      <w:pPr>
        <w:widowControl w:val="0"/>
        <w:shd w:val="clear" w:color="auto" w:fill="FFFFFF"/>
        <w:suppressAutoHyphens w:val="0"/>
        <w:autoSpaceDE w:val="0"/>
        <w:autoSpaceDN w:val="0"/>
        <w:contextualSpacing/>
        <w:rPr>
          <w:rFonts w:asciiTheme="minorHAnsi" w:eastAsia="MS Mincho" w:hAnsiTheme="minorHAnsi" w:cstheme="minorHAnsi"/>
          <w:b/>
          <w:sz w:val="22"/>
          <w:szCs w:val="22"/>
        </w:rPr>
      </w:pPr>
    </w:p>
    <w:p w:rsidR="00E73292" w:rsidRPr="000C14A9" w:rsidRDefault="001664CE" w:rsidP="00D57C3B">
      <w:pPr>
        <w:shd w:val="clear" w:color="auto" w:fill="808080"/>
        <w:tabs>
          <w:tab w:val="right" w:pos="10066"/>
        </w:tabs>
        <w:rPr>
          <w:rFonts w:asciiTheme="minorHAnsi" w:hAnsiTheme="minorHAnsi" w:cstheme="minorHAnsi"/>
          <w:b/>
          <w:sz w:val="22"/>
          <w:szCs w:val="22"/>
        </w:rPr>
      </w:pPr>
      <w:r w:rsidRPr="000C14A9">
        <w:rPr>
          <w:rFonts w:asciiTheme="minorHAnsi" w:hAnsiTheme="minorHAnsi" w:cstheme="minorHAnsi"/>
          <w:b/>
          <w:sz w:val="22"/>
          <w:szCs w:val="22"/>
        </w:rPr>
        <w:t>Technical Skills:</w:t>
      </w:r>
    </w:p>
    <w:p w:rsidR="00B06316" w:rsidRPr="000C14A9" w:rsidRDefault="00B06316" w:rsidP="00D57C3B">
      <w:pPr>
        <w:ind w:left="720"/>
        <w:rPr>
          <w:rFonts w:asciiTheme="minorHAnsi" w:hAnsiTheme="minorHAnsi" w:cs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1"/>
        <w:gridCol w:w="6615"/>
      </w:tblGrid>
      <w:tr w:rsidR="00062FD2" w:rsidRPr="000C14A9" w:rsidTr="005258AF">
        <w:trPr>
          <w:trHeight w:val="113"/>
        </w:trPr>
        <w:tc>
          <w:tcPr>
            <w:tcW w:w="1711" w:type="pct"/>
          </w:tcPr>
          <w:p w:rsidR="005F0EB7" w:rsidRPr="000C14A9" w:rsidRDefault="005F0EB7" w:rsidP="00D57C3B">
            <w:pPr>
              <w:rPr>
                <w:rFonts w:asciiTheme="minorHAnsi" w:hAnsiTheme="minorHAnsi" w:cstheme="minorHAnsi"/>
                <w:bCs/>
                <w:sz w:val="22"/>
                <w:szCs w:val="22"/>
              </w:rPr>
            </w:pPr>
            <w:r w:rsidRPr="000C14A9">
              <w:rPr>
                <w:rFonts w:asciiTheme="minorHAnsi" w:hAnsiTheme="minorHAnsi" w:cstheme="minorHAnsi"/>
                <w:bCs/>
                <w:sz w:val="22"/>
                <w:szCs w:val="22"/>
              </w:rPr>
              <w:t>Web Technologies</w:t>
            </w:r>
          </w:p>
        </w:tc>
        <w:tc>
          <w:tcPr>
            <w:tcW w:w="3289" w:type="pct"/>
          </w:tcPr>
          <w:p w:rsidR="005F0EB7"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 xml:space="preserve">ASP, </w:t>
            </w:r>
            <w:r w:rsidR="005F0EB7" w:rsidRPr="000C14A9">
              <w:rPr>
                <w:rFonts w:asciiTheme="minorHAnsi" w:hAnsiTheme="minorHAnsi" w:cstheme="minorHAnsi"/>
                <w:bCs/>
                <w:sz w:val="22"/>
                <w:szCs w:val="22"/>
              </w:rPr>
              <w:t>ASP.Net 4.0/3.5/3.0/2.0,</w:t>
            </w:r>
            <w:r w:rsidR="00932E28" w:rsidRPr="000C14A9">
              <w:rPr>
                <w:rFonts w:asciiTheme="minorHAnsi" w:hAnsiTheme="minorHAnsi" w:cstheme="minorHAnsi"/>
                <w:bCs/>
                <w:sz w:val="22"/>
                <w:szCs w:val="22"/>
              </w:rPr>
              <w:t xml:space="preserve"> AJAX 3.0/2.0, MVC 4.0/5</w:t>
            </w:r>
            <w:r w:rsidRPr="000C14A9">
              <w:rPr>
                <w:rFonts w:asciiTheme="minorHAnsi" w:hAnsiTheme="minorHAnsi" w:cstheme="minorHAnsi"/>
                <w:bCs/>
                <w:sz w:val="22"/>
                <w:szCs w:val="22"/>
              </w:rPr>
              <w:t>.0</w:t>
            </w:r>
            <w:r w:rsidR="004F30C0" w:rsidRPr="000C14A9">
              <w:rPr>
                <w:rFonts w:asciiTheme="minorHAnsi" w:hAnsiTheme="minorHAnsi" w:cstheme="minorHAnsi"/>
                <w:bCs/>
                <w:sz w:val="22"/>
                <w:szCs w:val="22"/>
              </w:rPr>
              <w:t>/6.0</w:t>
            </w:r>
            <w:r w:rsidRPr="000C14A9">
              <w:rPr>
                <w:rFonts w:asciiTheme="minorHAnsi" w:hAnsiTheme="minorHAnsi" w:cstheme="minorHAnsi"/>
                <w:bCs/>
                <w:sz w:val="22"/>
                <w:szCs w:val="22"/>
              </w:rPr>
              <w:t xml:space="preserve">, Web Services, CSS/CSS3, </w:t>
            </w:r>
            <w:r w:rsidR="005F0EB7" w:rsidRPr="000C14A9">
              <w:rPr>
                <w:rFonts w:asciiTheme="minorHAnsi" w:hAnsiTheme="minorHAnsi" w:cstheme="minorHAnsi"/>
                <w:bCs/>
                <w:sz w:val="22"/>
                <w:szCs w:val="22"/>
              </w:rPr>
              <w:t>Java Script, Knock out JS</w:t>
            </w:r>
            <w:r w:rsidR="004E10E2" w:rsidRPr="000C14A9">
              <w:rPr>
                <w:rFonts w:asciiTheme="minorHAnsi" w:hAnsiTheme="minorHAnsi" w:cstheme="minorHAnsi"/>
                <w:bCs/>
                <w:sz w:val="22"/>
                <w:szCs w:val="22"/>
              </w:rPr>
              <w:t xml:space="preserve">, </w:t>
            </w:r>
            <w:proofErr w:type="spellStart"/>
            <w:r w:rsidR="004E10E2" w:rsidRPr="000C14A9">
              <w:rPr>
                <w:rFonts w:asciiTheme="minorHAnsi" w:hAnsiTheme="minorHAnsi" w:cstheme="minorHAnsi"/>
                <w:bCs/>
                <w:sz w:val="22"/>
                <w:szCs w:val="22"/>
              </w:rPr>
              <w:t>JQuery</w:t>
            </w:r>
            <w:proofErr w:type="spellEnd"/>
            <w:r w:rsidR="004E10E2" w:rsidRPr="000C14A9">
              <w:rPr>
                <w:rFonts w:asciiTheme="minorHAnsi" w:hAnsiTheme="minorHAnsi" w:cstheme="minorHAnsi"/>
                <w:bCs/>
                <w:sz w:val="22"/>
                <w:szCs w:val="22"/>
              </w:rPr>
              <w:t xml:space="preserve">, </w:t>
            </w:r>
            <w:proofErr w:type="spellStart"/>
            <w:r w:rsidR="004E10E2" w:rsidRPr="000C14A9">
              <w:rPr>
                <w:rFonts w:asciiTheme="minorHAnsi" w:hAnsiTheme="minorHAnsi" w:cstheme="minorHAnsi"/>
                <w:bCs/>
                <w:sz w:val="22"/>
                <w:szCs w:val="22"/>
              </w:rPr>
              <w:t>Json</w:t>
            </w:r>
            <w:proofErr w:type="spellEnd"/>
            <w:r w:rsidR="004E10E2" w:rsidRPr="000C14A9">
              <w:rPr>
                <w:rFonts w:asciiTheme="minorHAnsi" w:hAnsiTheme="minorHAnsi" w:cstheme="minorHAnsi"/>
                <w:bCs/>
                <w:sz w:val="22"/>
                <w:szCs w:val="22"/>
              </w:rPr>
              <w:t xml:space="preserve">, </w:t>
            </w:r>
            <w:proofErr w:type="spellStart"/>
            <w:r w:rsidR="004E10E2" w:rsidRPr="000C14A9">
              <w:rPr>
                <w:rFonts w:asciiTheme="minorHAnsi" w:hAnsiTheme="minorHAnsi" w:cstheme="minorHAnsi"/>
                <w:bCs/>
                <w:sz w:val="22"/>
                <w:szCs w:val="22"/>
              </w:rPr>
              <w:t>AngularJS</w:t>
            </w:r>
            <w:proofErr w:type="spellEnd"/>
            <w:r w:rsidR="004E10E2" w:rsidRPr="000C14A9">
              <w:rPr>
                <w:rFonts w:asciiTheme="minorHAnsi" w:hAnsiTheme="minorHAnsi" w:cstheme="minorHAnsi"/>
                <w:bCs/>
                <w:sz w:val="22"/>
                <w:szCs w:val="22"/>
              </w:rPr>
              <w:t>/</w:t>
            </w:r>
            <w:r w:rsidRPr="000C14A9">
              <w:rPr>
                <w:rFonts w:asciiTheme="minorHAnsi" w:hAnsiTheme="minorHAnsi" w:cstheme="minorHAnsi"/>
                <w:bCs/>
                <w:sz w:val="22"/>
                <w:szCs w:val="22"/>
              </w:rPr>
              <w:t xml:space="preserve"> </w:t>
            </w:r>
            <w:r w:rsidR="006355D8" w:rsidRPr="000C14A9">
              <w:rPr>
                <w:rFonts w:asciiTheme="minorHAnsi" w:hAnsiTheme="minorHAnsi" w:cstheme="minorHAnsi"/>
                <w:bCs/>
                <w:sz w:val="22"/>
                <w:szCs w:val="22"/>
              </w:rPr>
              <w:t>Angular2,</w:t>
            </w:r>
            <w:r w:rsidR="00DD7088" w:rsidRPr="000C14A9">
              <w:rPr>
                <w:rFonts w:asciiTheme="minorHAnsi" w:hAnsiTheme="minorHAnsi" w:cstheme="minorHAnsi"/>
                <w:bCs/>
                <w:sz w:val="22"/>
                <w:szCs w:val="22"/>
              </w:rPr>
              <w:t xml:space="preserve"> </w:t>
            </w:r>
            <w:r w:rsidR="0020263E" w:rsidRPr="000C14A9">
              <w:rPr>
                <w:rFonts w:asciiTheme="minorHAnsi" w:hAnsiTheme="minorHAnsi" w:cstheme="minorHAnsi"/>
                <w:bCs/>
                <w:sz w:val="22"/>
                <w:szCs w:val="22"/>
              </w:rPr>
              <w:t>HTML</w:t>
            </w:r>
            <w:r w:rsidRPr="000C14A9">
              <w:rPr>
                <w:rFonts w:asciiTheme="minorHAnsi" w:hAnsiTheme="minorHAnsi" w:cstheme="minorHAnsi"/>
                <w:bCs/>
                <w:sz w:val="22"/>
                <w:szCs w:val="22"/>
              </w:rPr>
              <w:t xml:space="preserve">, </w:t>
            </w:r>
            <w:r w:rsidR="00F472A2" w:rsidRPr="000C14A9">
              <w:rPr>
                <w:rFonts w:asciiTheme="minorHAnsi" w:hAnsiTheme="minorHAnsi" w:cstheme="minorHAnsi"/>
                <w:noProof/>
                <w:sz w:val="22"/>
                <w:szCs w:val="22"/>
              </w:rPr>
              <w:t>REST SERVICES(Web API</w:t>
            </w:r>
            <w:r w:rsidR="005F0EB7" w:rsidRPr="000C14A9">
              <w:rPr>
                <w:rFonts w:asciiTheme="minorHAnsi" w:hAnsiTheme="minorHAnsi" w:cstheme="minorHAnsi"/>
                <w:noProof/>
                <w:sz w:val="22"/>
                <w:szCs w:val="22"/>
              </w:rPr>
              <w:t>, WCF), web forms</w:t>
            </w:r>
            <w:r w:rsidR="00EF3427" w:rsidRPr="000C14A9">
              <w:rPr>
                <w:rFonts w:asciiTheme="minorHAnsi" w:hAnsiTheme="minorHAnsi" w:cstheme="minorHAnsi"/>
                <w:noProof/>
                <w:sz w:val="22"/>
                <w:szCs w:val="22"/>
              </w:rPr>
              <w:t>,LINQ</w:t>
            </w:r>
            <w:r w:rsidR="0099767C" w:rsidRPr="000C14A9">
              <w:rPr>
                <w:rFonts w:asciiTheme="minorHAnsi" w:hAnsiTheme="minorHAnsi" w:cstheme="minorHAnsi"/>
                <w:noProof/>
                <w:sz w:val="22"/>
                <w:szCs w:val="22"/>
              </w:rPr>
              <w:t>,WPF</w:t>
            </w:r>
            <w:r w:rsidR="00D9039C" w:rsidRPr="000C14A9">
              <w:rPr>
                <w:rFonts w:asciiTheme="minorHAnsi" w:hAnsiTheme="minorHAnsi" w:cstheme="minorHAnsi"/>
                <w:noProof/>
                <w:sz w:val="22"/>
                <w:szCs w:val="22"/>
              </w:rPr>
              <w:t>,</w:t>
            </w:r>
            <w:r w:rsidR="00D13521" w:rsidRPr="000C14A9">
              <w:rPr>
                <w:rFonts w:asciiTheme="minorHAnsi" w:hAnsiTheme="minorHAnsi" w:cstheme="minorHAnsi"/>
                <w:noProof/>
                <w:sz w:val="22"/>
                <w:szCs w:val="22"/>
              </w:rPr>
              <w:t xml:space="preserve"> </w:t>
            </w:r>
            <w:r w:rsidR="00D33D89" w:rsidRPr="000C14A9">
              <w:rPr>
                <w:rFonts w:asciiTheme="minorHAnsi" w:hAnsiTheme="minorHAnsi" w:cstheme="minorHAnsi"/>
                <w:noProof/>
                <w:sz w:val="22"/>
                <w:szCs w:val="22"/>
              </w:rPr>
              <w:t>SilverLight ,</w:t>
            </w:r>
            <w:r w:rsidR="00D9039C" w:rsidRPr="000C14A9">
              <w:rPr>
                <w:rFonts w:asciiTheme="minorHAnsi" w:hAnsiTheme="minorHAnsi" w:cstheme="minorHAnsi"/>
                <w:noProof/>
                <w:sz w:val="22"/>
                <w:szCs w:val="22"/>
              </w:rPr>
              <w:t>TypeScript</w:t>
            </w:r>
            <w:r w:rsidR="002D343E" w:rsidRPr="000C14A9">
              <w:rPr>
                <w:rFonts w:asciiTheme="minorHAnsi" w:hAnsiTheme="minorHAnsi" w:cstheme="minorHAnsi"/>
                <w:noProof/>
                <w:sz w:val="22"/>
                <w:szCs w:val="22"/>
              </w:rPr>
              <w:t xml:space="preserve"> , </w:t>
            </w:r>
            <w:r w:rsidR="002D343E" w:rsidRPr="000C14A9">
              <w:rPr>
                <w:rFonts w:asciiTheme="minorHAnsi" w:hAnsiTheme="minorHAnsi" w:cstheme="minorHAnsi"/>
                <w:sz w:val="22"/>
                <w:szCs w:val="22"/>
              </w:rPr>
              <w:t>ASP.NET Core1.0</w:t>
            </w:r>
          </w:p>
        </w:tc>
      </w:tr>
      <w:tr w:rsidR="00062FD2" w:rsidRPr="000C14A9" w:rsidTr="005258AF">
        <w:trPr>
          <w:trHeight w:val="113"/>
        </w:trPr>
        <w:tc>
          <w:tcPr>
            <w:tcW w:w="1711" w:type="pct"/>
          </w:tcPr>
          <w:p w:rsidR="005F0EB7" w:rsidRPr="000C14A9" w:rsidRDefault="005F0EB7" w:rsidP="00D57C3B">
            <w:pPr>
              <w:pStyle w:val="NormalTimesNewRoman"/>
              <w:jc w:val="left"/>
              <w:rPr>
                <w:rFonts w:asciiTheme="minorHAnsi" w:hAnsiTheme="minorHAnsi" w:cstheme="minorHAnsi"/>
                <w:sz w:val="22"/>
                <w:szCs w:val="22"/>
              </w:rPr>
            </w:pPr>
            <w:r w:rsidRPr="000C14A9">
              <w:rPr>
                <w:rFonts w:asciiTheme="minorHAnsi" w:hAnsiTheme="minorHAnsi" w:cstheme="minorHAnsi"/>
                <w:bCs/>
                <w:sz w:val="22"/>
                <w:szCs w:val="22"/>
              </w:rPr>
              <w:t>Languages</w:t>
            </w:r>
          </w:p>
        </w:tc>
        <w:tc>
          <w:tcPr>
            <w:tcW w:w="3289" w:type="pct"/>
          </w:tcPr>
          <w:p w:rsidR="005F0EB7" w:rsidRPr="000C14A9" w:rsidRDefault="005F0EB7" w:rsidP="00D57C3B">
            <w:pPr>
              <w:rPr>
                <w:rFonts w:asciiTheme="minorHAnsi" w:hAnsiTheme="minorHAnsi" w:cstheme="minorHAnsi"/>
                <w:bCs/>
                <w:sz w:val="22"/>
                <w:szCs w:val="22"/>
              </w:rPr>
            </w:pPr>
            <w:r w:rsidRPr="000C14A9">
              <w:rPr>
                <w:rFonts w:asciiTheme="minorHAnsi" w:hAnsiTheme="minorHAnsi" w:cstheme="minorHAnsi"/>
                <w:bCs/>
                <w:sz w:val="22"/>
                <w:szCs w:val="22"/>
              </w:rPr>
              <w:t>C#, VB.Net, T–SQL, PL/SQL, XML, HTML, LINQ, AS</w:t>
            </w:r>
            <w:r w:rsidR="005F2D28" w:rsidRPr="000C14A9">
              <w:rPr>
                <w:rFonts w:asciiTheme="minorHAnsi" w:hAnsiTheme="minorHAnsi" w:cstheme="minorHAnsi"/>
                <w:bCs/>
                <w:sz w:val="22"/>
                <w:szCs w:val="22"/>
              </w:rPr>
              <w:t xml:space="preserve">P.Net AJAX, C, C++, </w:t>
            </w:r>
            <w:r w:rsidRPr="000C14A9">
              <w:rPr>
                <w:rFonts w:asciiTheme="minorHAnsi" w:hAnsiTheme="minorHAnsi" w:cstheme="minorHAnsi"/>
                <w:bCs/>
                <w:sz w:val="22"/>
                <w:szCs w:val="22"/>
              </w:rPr>
              <w:t>JAVA</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Front End</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Visual Studio 2015/ 2013 / 2008 / 2005</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Database</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SQL Server 2005/2008/2012</w:t>
            </w:r>
            <w:r w:rsidR="0059046A">
              <w:rPr>
                <w:rFonts w:asciiTheme="minorHAnsi" w:hAnsiTheme="minorHAnsi" w:cstheme="minorHAnsi"/>
                <w:bCs/>
                <w:sz w:val="22"/>
                <w:szCs w:val="22"/>
              </w:rPr>
              <w:t>/2016</w:t>
            </w:r>
            <w:r w:rsidRPr="000C14A9">
              <w:rPr>
                <w:rFonts w:asciiTheme="minorHAnsi" w:hAnsiTheme="minorHAnsi" w:cstheme="minorHAnsi"/>
                <w:bCs/>
                <w:sz w:val="22"/>
                <w:szCs w:val="22"/>
              </w:rPr>
              <w:t xml:space="preserve"> (T-SQL, Stored procedures, Triggers, DML, DDL), MS Access, Oracle </w:t>
            </w:r>
            <w:r w:rsidRPr="000C14A9">
              <w:rPr>
                <w:rFonts w:asciiTheme="minorHAnsi" w:hAnsiTheme="minorHAnsi" w:cstheme="minorHAnsi"/>
                <w:sz w:val="22"/>
                <w:szCs w:val="22"/>
              </w:rPr>
              <w:t>10g/9i</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Middleware</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ADO.Net, MSMQ</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Protocols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SOAP</w:t>
            </w:r>
            <w:r w:rsidRPr="000C14A9">
              <w:rPr>
                <w:rFonts w:asciiTheme="minorHAnsi" w:hAnsiTheme="minorHAnsi" w:cstheme="minorHAnsi"/>
                <w:sz w:val="22"/>
                <w:szCs w:val="22"/>
              </w:rPr>
              <w:t xml:space="preserve">, </w:t>
            </w:r>
            <w:r w:rsidRPr="000C14A9">
              <w:rPr>
                <w:rFonts w:asciiTheme="minorHAnsi" w:hAnsiTheme="minorHAnsi" w:cstheme="minorHAnsi"/>
                <w:bCs/>
                <w:sz w:val="22"/>
                <w:szCs w:val="22"/>
              </w:rPr>
              <w:t>SSL</w:t>
            </w:r>
            <w:r w:rsidRPr="000C14A9">
              <w:rPr>
                <w:rFonts w:asciiTheme="minorHAnsi" w:hAnsiTheme="minorHAnsi" w:cstheme="minorHAnsi"/>
                <w:sz w:val="22"/>
                <w:szCs w:val="22"/>
              </w:rPr>
              <w:t xml:space="preserve">, </w:t>
            </w:r>
            <w:r w:rsidRPr="000C14A9">
              <w:rPr>
                <w:rFonts w:asciiTheme="minorHAnsi" w:hAnsiTheme="minorHAnsi" w:cstheme="minorHAnsi"/>
                <w:bCs/>
                <w:sz w:val="22"/>
                <w:szCs w:val="22"/>
              </w:rPr>
              <w:t>FTP,</w:t>
            </w:r>
            <w:r w:rsidRPr="000C14A9">
              <w:rPr>
                <w:rFonts w:asciiTheme="minorHAnsi" w:hAnsiTheme="minorHAnsi" w:cstheme="minorHAnsi"/>
                <w:sz w:val="22"/>
                <w:szCs w:val="22"/>
              </w:rPr>
              <w:t xml:space="preserve"> TCP/IP, HTTP</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XML Technologies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XAML, XHTML, XML, XSL, XSLT, XQuery, DTD’s, Schemas</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Reporting Tools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Crystal reports 13/10/8.5/</w:t>
            </w:r>
            <w:r w:rsidR="00DD7088" w:rsidRPr="000C14A9">
              <w:rPr>
                <w:rFonts w:asciiTheme="minorHAnsi" w:hAnsiTheme="minorHAnsi" w:cstheme="minorHAnsi"/>
                <w:bCs/>
                <w:sz w:val="22"/>
                <w:szCs w:val="22"/>
              </w:rPr>
              <w:t xml:space="preserve">8, Data Base Reports, SSRS and </w:t>
            </w:r>
            <w:r w:rsidRPr="000C14A9">
              <w:rPr>
                <w:rFonts w:asciiTheme="minorHAnsi" w:hAnsiTheme="minorHAnsi" w:cstheme="minorHAnsi"/>
                <w:bCs/>
                <w:sz w:val="22"/>
                <w:szCs w:val="22"/>
              </w:rPr>
              <w:t>SSIS</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Application Tools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Visual Studio.Net, SQL Enterprise Manager, SQL Management Studio</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Operating Systems</w:t>
            </w:r>
          </w:p>
        </w:tc>
        <w:tc>
          <w:tcPr>
            <w:tcW w:w="3289" w:type="pct"/>
          </w:tcPr>
          <w:p w:rsidR="005F2D28" w:rsidRPr="000C14A9" w:rsidRDefault="00DD7088" w:rsidP="00D57C3B">
            <w:pPr>
              <w:rPr>
                <w:rFonts w:asciiTheme="minorHAnsi" w:hAnsiTheme="minorHAnsi" w:cstheme="minorHAnsi"/>
                <w:bCs/>
                <w:sz w:val="22"/>
                <w:szCs w:val="22"/>
              </w:rPr>
            </w:pPr>
            <w:r w:rsidRPr="000C14A9">
              <w:rPr>
                <w:rFonts w:asciiTheme="minorHAnsi" w:hAnsiTheme="minorHAnsi" w:cstheme="minorHAnsi"/>
                <w:bCs/>
                <w:sz w:val="22"/>
                <w:szCs w:val="22"/>
              </w:rPr>
              <w:t xml:space="preserve">Windows 2008 XP, </w:t>
            </w:r>
            <w:r w:rsidR="005F2D28" w:rsidRPr="000C14A9">
              <w:rPr>
                <w:rFonts w:asciiTheme="minorHAnsi" w:hAnsiTheme="minorHAnsi" w:cstheme="minorHAnsi"/>
                <w:bCs/>
                <w:sz w:val="22"/>
                <w:szCs w:val="22"/>
              </w:rPr>
              <w:t>Windows 7</w:t>
            </w:r>
            <w:r w:rsidR="00506E13" w:rsidRPr="000C14A9">
              <w:rPr>
                <w:rFonts w:asciiTheme="minorHAnsi" w:hAnsiTheme="minorHAnsi" w:cstheme="minorHAnsi"/>
                <w:bCs/>
                <w:sz w:val="22"/>
                <w:szCs w:val="22"/>
              </w:rPr>
              <w:t>/8/10, Windows NT</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Web Servers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MICROSOFT IIS</w:t>
            </w:r>
            <w:r w:rsidR="00DD7088" w:rsidRPr="000C14A9">
              <w:rPr>
                <w:rFonts w:asciiTheme="minorHAnsi" w:hAnsiTheme="minorHAnsi" w:cstheme="minorHAnsi"/>
                <w:bCs/>
                <w:sz w:val="22"/>
                <w:szCs w:val="22"/>
              </w:rPr>
              <w:t xml:space="preserve"> </w:t>
            </w:r>
            <w:r w:rsidRPr="000C14A9">
              <w:rPr>
                <w:rFonts w:asciiTheme="minorHAnsi" w:hAnsiTheme="minorHAnsi" w:cstheme="minorHAnsi"/>
                <w:bCs/>
                <w:sz w:val="22"/>
                <w:szCs w:val="22"/>
              </w:rPr>
              <w:t>(7</w:t>
            </w:r>
            <w:r w:rsidR="00506E13" w:rsidRPr="000C14A9">
              <w:rPr>
                <w:rFonts w:asciiTheme="minorHAnsi" w:hAnsiTheme="minorHAnsi" w:cstheme="minorHAnsi"/>
                <w:bCs/>
                <w:sz w:val="22"/>
                <w:szCs w:val="22"/>
              </w:rPr>
              <w:t xml:space="preserve">.0/6.0/5.1/5.0), Apache Tomcat, </w:t>
            </w:r>
            <w:r w:rsidRPr="000C14A9">
              <w:rPr>
                <w:rFonts w:asciiTheme="minorHAnsi" w:hAnsiTheme="minorHAnsi" w:cstheme="minorHAnsi"/>
                <w:bCs/>
                <w:sz w:val="22"/>
                <w:szCs w:val="22"/>
              </w:rPr>
              <w:t>Windows Server</w:t>
            </w:r>
          </w:p>
        </w:tc>
      </w:tr>
      <w:tr w:rsidR="00062FD2"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.NETFRAMEWORKS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.NET Framework 4.5/4.0/3.5/3.0/2.0</w:t>
            </w:r>
          </w:p>
        </w:tc>
      </w:tr>
      <w:tr w:rsidR="00062FD2" w:rsidRPr="000C14A9" w:rsidTr="005258AF">
        <w:trPr>
          <w:trHeight w:val="113"/>
        </w:trPr>
        <w:tc>
          <w:tcPr>
            <w:tcW w:w="1711" w:type="pct"/>
          </w:tcPr>
          <w:p w:rsidR="005F2D28" w:rsidRPr="000C14A9" w:rsidRDefault="00876CD5" w:rsidP="00D57C3B">
            <w:pPr>
              <w:rPr>
                <w:rFonts w:asciiTheme="minorHAnsi" w:hAnsiTheme="minorHAnsi" w:cstheme="minorHAnsi"/>
                <w:bCs/>
                <w:sz w:val="22"/>
                <w:szCs w:val="22"/>
              </w:rPr>
            </w:pPr>
            <w:r w:rsidRPr="000C14A9">
              <w:rPr>
                <w:rFonts w:asciiTheme="minorHAnsi" w:hAnsiTheme="minorHAnsi" w:cstheme="minorHAnsi"/>
                <w:bCs/>
                <w:sz w:val="22"/>
                <w:szCs w:val="22"/>
              </w:rPr>
              <w:t>Microsoft Office Tools</w:t>
            </w:r>
          </w:p>
        </w:tc>
        <w:tc>
          <w:tcPr>
            <w:tcW w:w="3289" w:type="pct"/>
          </w:tcPr>
          <w:p w:rsidR="005F2D28" w:rsidRPr="000C14A9" w:rsidRDefault="00876CD5" w:rsidP="00D57C3B">
            <w:pPr>
              <w:rPr>
                <w:rFonts w:asciiTheme="minorHAnsi" w:hAnsiTheme="minorHAnsi" w:cstheme="minorHAnsi"/>
                <w:bCs/>
                <w:sz w:val="22"/>
                <w:szCs w:val="22"/>
              </w:rPr>
            </w:pPr>
            <w:r w:rsidRPr="000C14A9">
              <w:rPr>
                <w:rFonts w:asciiTheme="minorHAnsi" w:hAnsiTheme="minorHAnsi" w:cstheme="minorHAnsi"/>
                <w:bCs/>
                <w:sz w:val="22"/>
                <w:szCs w:val="22"/>
              </w:rPr>
              <w:t>Microsoft Word 03/07/10, Excel, PowerPoint, Access, Outlook</w:t>
            </w:r>
          </w:p>
        </w:tc>
      </w:tr>
      <w:tr w:rsidR="005F2D28" w:rsidRPr="000C14A9" w:rsidTr="005258AF">
        <w:trPr>
          <w:trHeight w:val="113"/>
        </w:trPr>
        <w:tc>
          <w:tcPr>
            <w:tcW w:w="1711"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Version Control Tools</w:t>
            </w:r>
          </w:p>
        </w:tc>
        <w:tc>
          <w:tcPr>
            <w:tcW w:w="3289" w:type="pct"/>
          </w:tcPr>
          <w:p w:rsidR="005F2D28" w:rsidRPr="000C14A9" w:rsidRDefault="005F2D28" w:rsidP="00D57C3B">
            <w:pPr>
              <w:rPr>
                <w:rFonts w:asciiTheme="minorHAnsi" w:hAnsiTheme="minorHAnsi" w:cstheme="minorHAnsi"/>
                <w:bCs/>
                <w:sz w:val="22"/>
                <w:szCs w:val="22"/>
              </w:rPr>
            </w:pPr>
            <w:r w:rsidRPr="000C14A9">
              <w:rPr>
                <w:rFonts w:asciiTheme="minorHAnsi" w:hAnsiTheme="minorHAnsi" w:cstheme="minorHAnsi"/>
                <w:bCs/>
                <w:sz w:val="22"/>
                <w:szCs w:val="22"/>
              </w:rPr>
              <w:t>Team Foundation Server</w:t>
            </w:r>
            <w:r w:rsidR="00506E13" w:rsidRPr="000C14A9">
              <w:rPr>
                <w:rFonts w:asciiTheme="minorHAnsi" w:hAnsiTheme="minorHAnsi" w:cstheme="minorHAnsi"/>
                <w:bCs/>
                <w:sz w:val="22"/>
                <w:szCs w:val="22"/>
              </w:rPr>
              <w:t>(TFS)</w:t>
            </w:r>
            <w:r w:rsidRPr="000C14A9">
              <w:rPr>
                <w:rFonts w:asciiTheme="minorHAnsi" w:hAnsiTheme="minorHAnsi" w:cstheme="minorHAnsi"/>
                <w:bCs/>
                <w:sz w:val="22"/>
                <w:szCs w:val="22"/>
              </w:rPr>
              <w:t>, VSO,</w:t>
            </w:r>
            <w:r w:rsidR="00DD7088" w:rsidRPr="000C14A9">
              <w:rPr>
                <w:rFonts w:asciiTheme="minorHAnsi" w:hAnsiTheme="minorHAnsi" w:cstheme="minorHAnsi"/>
                <w:bCs/>
                <w:sz w:val="22"/>
                <w:szCs w:val="22"/>
              </w:rPr>
              <w:t xml:space="preserve"> </w:t>
            </w:r>
            <w:r w:rsidRPr="000C14A9">
              <w:rPr>
                <w:rFonts w:asciiTheme="minorHAnsi" w:hAnsiTheme="minorHAnsi" w:cstheme="minorHAnsi"/>
                <w:bCs/>
                <w:sz w:val="22"/>
                <w:szCs w:val="22"/>
              </w:rPr>
              <w:t>GIT</w:t>
            </w:r>
          </w:p>
        </w:tc>
      </w:tr>
    </w:tbl>
    <w:p w:rsidR="001664CE" w:rsidRPr="000C14A9" w:rsidRDefault="001664CE" w:rsidP="00D57C3B">
      <w:pPr>
        <w:ind w:left="720"/>
        <w:rPr>
          <w:rFonts w:asciiTheme="minorHAnsi" w:hAnsiTheme="minorHAnsi" w:cstheme="minorHAnsi"/>
          <w:b/>
          <w:sz w:val="22"/>
          <w:szCs w:val="22"/>
        </w:rPr>
      </w:pPr>
    </w:p>
    <w:p w:rsidR="00E05F7A" w:rsidRPr="000C14A9" w:rsidRDefault="00E05F7A" w:rsidP="00D57C3B">
      <w:pPr>
        <w:ind w:left="720"/>
        <w:rPr>
          <w:rFonts w:asciiTheme="minorHAnsi" w:hAnsiTheme="minorHAnsi" w:cstheme="minorHAnsi"/>
          <w:b/>
          <w:sz w:val="22"/>
          <w:szCs w:val="22"/>
        </w:rPr>
      </w:pPr>
    </w:p>
    <w:p w:rsidR="00E05F7A" w:rsidRPr="000C14A9" w:rsidRDefault="00E05F7A" w:rsidP="00D57C3B">
      <w:pPr>
        <w:ind w:left="720"/>
        <w:rPr>
          <w:rFonts w:asciiTheme="minorHAnsi" w:hAnsiTheme="minorHAnsi" w:cstheme="minorHAnsi"/>
          <w:b/>
          <w:sz w:val="22"/>
          <w:szCs w:val="22"/>
        </w:rPr>
      </w:pPr>
    </w:p>
    <w:p w:rsidR="00E05F7A" w:rsidRPr="000C14A9" w:rsidRDefault="00E05F7A" w:rsidP="00D57C3B">
      <w:pPr>
        <w:ind w:left="720"/>
        <w:rPr>
          <w:rFonts w:asciiTheme="minorHAnsi" w:hAnsiTheme="minorHAnsi" w:cstheme="minorHAnsi"/>
          <w:b/>
          <w:sz w:val="22"/>
          <w:szCs w:val="22"/>
        </w:rPr>
      </w:pPr>
    </w:p>
    <w:p w:rsidR="00E73292" w:rsidRPr="000C14A9" w:rsidRDefault="00873E74" w:rsidP="00D57C3B">
      <w:pPr>
        <w:shd w:val="clear" w:color="auto" w:fill="808080"/>
        <w:rPr>
          <w:rFonts w:asciiTheme="minorHAnsi" w:hAnsiTheme="minorHAnsi" w:cstheme="minorHAnsi"/>
          <w:b/>
          <w:sz w:val="22"/>
          <w:szCs w:val="22"/>
        </w:rPr>
      </w:pPr>
      <w:r w:rsidRPr="000C14A9">
        <w:rPr>
          <w:rFonts w:asciiTheme="minorHAnsi" w:hAnsiTheme="minorHAnsi" w:cstheme="minorHAnsi"/>
          <w:b/>
          <w:sz w:val="22"/>
          <w:szCs w:val="22"/>
        </w:rPr>
        <w:t>Professional Experience</w:t>
      </w:r>
      <w:r w:rsidR="00E73292" w:rsidRPr="000C14A9">
        <w:rPr>
          <w:rFonts w:asciiTheme="minorHAnsi" w:hAnsiTheme="minorHAnsi" w:cstheme="minorHAnsi"/>
          <w:b/>
          <w:sz w:val="22"/>
          <w:szCs w:val="22"/>
        </w:rPr>
        <w:t>:</w:t>
      </w:r>
    </w:p>
    <w:p w:rsidR="00E152FF" w:rsidRDefault="00E152FF" w:rsidP="00E152FF">
      <w:pPr>
        <w:rPr>
          <w:rFonts w:asciiTheme="minorHAnsi" w:hAnsiTheme="minorHAnsi" w:cstheme="minorHAnsi"/>
          <w:b/>
          <w:sz w:val="22"/>
          <w:szCs w:val="22"/>
        </w:rPr>
      </w:pPr>
    </w:p>
    <w:p w:rsidR="002871E3" w:rsidRPr="003F5962" w:rsidRDefault="002871E3" w:rsidP="002871E3">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771"/>
      </w:tblGrid>
      <w:tr w:rsidR="002871E3" w:rsidRPr="003F5962" w:rsidTr="001D6DA8">
        <w:trPr>
          <w:trHeight w:val="533"/>
        </w:trPr>
        <w:tc>
          <w:tcPr>
            <w:tcW w:w="9771" w:type="dxa"/>
          </w:tcPr>
          <w:p w:rsidR="002871E3" w:rsidRPr="003F5962" w:rsidRDefault="002871E3" w:rsidP="001D6DA8">
            <w:pPr>
              <w:rPr>
                <w:rFonts w:asciiTheme="minorHAnsi" w:hAnsiTheme="minorHAnsi" w:cstheme="minorHAnsi"/>
                <w:b/>
                <w:sz w:val="22"/>
                <w:szCs w:val="22"/>
              </w:rPr>
            </w:pPr>
            <w:r w:rsidRPr="003F5962">
              <w:rPr>
                <w:rFonts w:asciiTheme="minorHAnsi" w:hAnsiTheme="minorHAnsi" w:cstheme="minorHAnsi"/>
                <w:b/>
                <w:sz w:val="22"/>
                <w:szCs w:val="22"/>
              </w:rPr>
              <w:t>Client: IBM, Minneapolis, MN                                                                                    June 2017 – Till Date</w:t>
            </w:r>
          </w:p>
        </w:tc>
      </w:tr>
      <w:tr w:rsidR="002871E3" w:rsidRPr="003F5962" w:rsidTr="001D6DA8">
        <w:trPr>
          <w:trHeight w:val="533"/>
        </w:trPr>
        <w:tc>
          <w:tcPr>
            <w:tcW w:w="9771" w:type="dxa"/>
          </w:tcPr>
          <w:p w:rsidR="002871E3" w:rsidRPr="003F5962" w:rsidRDefault="002871E3" w:rsidP="001D6DA8">
            <w:pPr>
              <w:pStyle w:val="NoSpacing"/>
              <w:rPr>
                <w:rFonts w:asciiTheme="minorHAnsi" w:hAnsiTheme="minorHAnsi" w:cstheme="minorHAnsi"/>
              </w:rPr>
            </w:pPr>
            <w:r w:rsidRPr="003F5962">
              <w:rPr>
                <w:rStyle w:val="TextBoxChar"/>
                <w:rFonts w:asciiTheme="minorHAnsi" w:hAnsiTheme="minorHAnsi" w:cstheme="minorHAnsi"/>
              </w:rPr>
              <w:t>Role</w:t>
            </w:r>
            <w:r w:rsidRPr="003F5962">
              <w:rPr>
                <w:rStyle w:val="TextBoxChar"/>
                <w:rFonts w:asciiTheme="minorHAnsi" w:hAnsiTheme="minorHAnsi" w:cstheme="minorHAnsi"/>
                <w:b w:val="0"/>
              </w:rPr>
              <w:t xml:space="preserve">: </w:t>
            </w:r>
            <w:r w:rsidRPr="003F5962">
              <w:rPr>
                <w:rFonts w:asciiTheme="minorHAnsi" w:hAnsiTheme="minorHAnsi" w:cstheme="minorHAnsi"/>
                <w:b/>
              </w:rPr>
              <w:t>Senior .Net Developer</w:t>
            </w:r>
          </w:p>
        </w:tc>
      </w:tr>
    </w:tbl>
    <w:p w:rsidR="002871E3" w:rsidRPr="003F5962" w:rsidRDefault="002871E3" w:rsidP="002871E3">
      <w:pPr>
        <w:pStyle w:val="NoSpacing"/>
        <w:rPr>
          <w:rFonts w:asciiTheme="minorHAnsi" w:hAnsiTheme="minorHAnsi" w:cstheme="minorHAnsi"/>
          <w:b/>
          <w:u w:val="single"/>
        </w:rPr>
      </w:pPr>
    </w:p>
    <w:p w:rsidR="002871E3" w:rsidRPr="003F5962" w:rsidRDefault="002871E3" w:rsidP="002871E3">
      <w:pPr>
        <w:pStyle w:val="NoSpacing"/>
        <w:rPr>
          <w:rFonts w:asciiTheme="minorHAnsi" w:hAnsiTheme="minorHAnsi" w:cstheme="minorHAnsi"/>
          <w:b/>
          <w:u w:val="single"/>
        </w:rPr>
      </w:pPr>
      <w:r w:rsidRPr="003F5962">
        <w:rPr>
          <w:rFonts w:asciiTheme="minorHAnsi" w:hAnsiTheme="minorHAnsi" w:cstheme="minorHAnsi"/>
          <w:b/>
          <w:u w:val="single"/>
        </w:rPr>
        <w:t>Responsibilities:</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rPr>
      </w:pPr>
      <w:r w:rsidRPr="003F5962">
        <w:rPr>
          <w:rFonts w:asciiTheme="minorHAnsi" w:hAnsiTheme="minorHAnsi" w:cstheme="minorHAnsi"/>
        </w:rPr>
        <w:lastRenderedPageBreak/>
        <w:t>Worked on Internal application of Telecommunication Domain.</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rPr>
      </w:pPr>
      <w:r w:rsidRPr="003F5962">
        <w:rPr>
          <w:rFonts w:asciiTheme="minorHAnsi" w:hAnsiTheme="minorHAnsi" w:cstheme="minorHAnsi"/>
        </w:rPr>
        <w:t xml:space="preserve">Used </w:t>
      </w:r>
      <w:r>
        <w:rPr>
          <w:rFonts w:asciiTheme="minorHAnsi" w:hAnsiTheme="minorHAnsi" w:cstheme="minorHAnsi"/>
          <w:b/>
        </w:rPr>
        <w:t xml:space="preserve">GIT </w:t>
      </w:r>
      <w:r w:rsidRPr="003F5962">
        <w:rPr>
          <w:rFonts w:asciiTheme="minorHAnsi" w:hAnsiTheme="minorHAnsi" w:cstheme="minorHAnsi"/>
        </w:rPr>
        <w:t xml:space="preserve">as </w:t>
      </w:r>
      <w:r>
        <w:rPr>
          <w:rFonts w:asciiTheme="minorHAnsi" w:hAnsiTheme="minorHAnsi" w:cstheme="minorHAnsi"/>
        </w:rPr>
        <w:t>version</w:t>
      </w:r>
      <w:r w:rsidRPr="003F5962">
        <w:rPr>
          <w:rFonts w:asciiTheme="minorHAnsi" w:hAnsiTheme="minorHAnsi" w:cstheme="minorHAnsi"/>
        </w:rPr>
        <w:t xml:space="preserve"> control system</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rPr>
      </w:pPr>
      <w:r w:rsidRPr="003F5962">
        <w:rPr>
          <w:rFonts w:asciiTheme="minorHAnsi" w:hAnsiTheme="minorHAnsi" w:cstheme="minorHAnsi"/>
        </w:rPr>
        <w:t>Responsible for maintaining versions of source code using Team Foundation Server </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rPr>
      </w:pPr>
      <w:r w:rsidRPr="003F5962">
        <w:rPr>
          <w:rFonts w:asciiTheme="minorHAnsi" w:hAnsiTheme="minorHAnsi" w:cstheme="minorHAnsi"/>
        </w:rPr>
        <w:t>Experience in working with t</w:t>
      </w:r>
      <w:r>
        <w:rPr>
          <w:rFonts w:asciiTheme="minorHAnsi" w:hAnsiTheme="minorHAnsi" w:cstheme="minorHAnsi"/>
        </w:rPr>
        <w:t>hree</w:t>
      </w:r>
      <w:r w:rsidRPr="003F5962">
        <w:rPr>
          <w:rFonts w:asciiTheme="minorHAnsi" w:hAnsiTheme="minorHAnsi" w:cstheme="minorHAnsi"/>
        </w:rPr>
        <w:t xml:space="preserve">-week sprint </w:t>
      </w:r>
      <w:r w:rsidRPr="003F5962">
        <w:rPr>
          <w:rFonts w:asciiTheme="minorHAnsi" w:hAnsiTheme="minorHAnsi" w:cstheme="minorHAnsi"/>
          <w:b/>
        </w:rPr>
        <w:t>Agile environment</w:t>
      </w:r>
      <w:r w:rsidRPr="003F5962">
        <w:rPr>
          <w:rFonts w:asciiTheme="minorHAnsi" w:hAnsiTheme="minorHAnsi" w:cstheme="minorHAnsi"/>
        </w:rPr>
        <w:t>.</w:t>
      </w:r>
    </w:p>
    <w:p w:rsidR="002871E3" w:rsidRPr="003F5962" w:rsidRDefault="002871E3" w:rsidP="002871E3">
      <w:pPr>
        <w:pStyle w:val="ListParagraph"/>
        <w:numPr>
          <w:ilvl w:val="0"/>
          <w:numId w:val="27"/>
        </w:numPr>
        <w:spacing w:after="0" w:line="240" w:lineRule="auto"/>
        <w:rPr>
          <w:rFonts w:asciiTheme="minorHAnsi" w:hAnsiTheme="minorHAnsi" w:cstheme="minorHAnsi"/>
        </w:rPr>
      </w:pPr>
      <w:r w:rsidRPr="003F5962">
        <w:rPr>
          <w:rFonts w:asciiTheme="minorHAnsi" w:hAnsiTheme="minorHAnsi" w:cstheme="minorHAnsi"/>
          <w:shd w:val="clear" w:color="auto" w:fill="FFFFFF"/>
        </w:rPr>
        <w:t>Used UI features to support the application from different</w:t>
      </w:r>
      <w:r w:rsidRPr="003F5962">
        <w:rPr>
          <w:rStyle w:val="apple-converted-space"/>
          <w:rFonts w:asciiTheme="minorHAnsi" w:hAnsiTheme="minorHAnsi" w:cstheme="minorHAnsi"/>
          <w:shd w:val="clear" w:color="auto" w:fill="FFFFFF"/>
        </w:rPr>
        <w:t xml:space="preserve"> Mobile </w:t>
      </w:r>
      <w:r w:rsidRPr="003F5962">
        <w:rPr>
          <w:rFonts w:asciiTheme="minorHAnsi" w:hAnsiTheme="minorHAnsi" w:cstheme="minorHAnsi"/>
          <w:shd w:val="clear" w:color="auto" w:fill="FFFFFF"/>
        </w:rPr>
        <w:t>screens to tablets. </w:t>
      </w:r>
    </w:p>
    <w:p w:rsidR="002871E3" w:rsidRPr="003F5962" w:rsidRDefault="002871E3" w:rsidP="002871E3">
      <w:pPr>
        <w:pStyle w:val="ListParagraph"/>
        <w:numPr>
          <w:ilvl w:val="0"/>
          <w:numId w:val="27"/>
        </w:numPr>
        <w:autoSpaceDE w:val="0"/>
        <w:autoSpaceDN w:val="0"/>
        <w:adjustRightInd w:val="0"/>
        <w:spacing w:after="0" w:line="240" w:lineRule="auto"/>
        <w:jc w:val="both"/>
        <w:rPr>
          <w:rFonts w:asciiTheme="minorHAnsi" w:hAnsiTheme="minorHAnsi" w:cstheme="minorHAnsi"/>
        </w:rPr>
      </w:pPr>
      <w:r w:rsidRPr="003F5962">
        <w:rPr>
          <w:rFonts w:asciiTheme="minorHAnsi" w:hAnsiTheme="minorHAnsi" w:cstheme="minorHAnsi"/>
        </w:rPr>
        <w:t xml:space="preserve">Developed the portal pages in </w:t>
      </w:r>
      <w:r w:rsidRPr="003F5962">
        <w:rPr>
          <w:rFonts w:asciiTheme="minorHAnsi" w:hAnsiTheme="minorHAnsi" w:cstheme="minorHAnsi"/>
          <w:b/>
        </w:rPr>
        <w:t>ASP.Net 2.0</w:t>
      </w:r>
      <w:r w:rsidRPr="003F5962">
        <w:rPr>
          <w:rFonts w:asciiTheme="minorHAnsi" w:hAnsiTheme="minorHAnsi" w:cstheme="minorHAnsi"/>
        </w:rPr>
        <w:t xml:space="preserve"> using Master Page, Themes &amp; skins to maintain the consistent look and feel throughout the application for internal application.</w:t>
      </w:r>
    </w:p>
    <w:p w:rsidR="002871E3" w:rsidRPr="003F5962" w:rsidRDefault="002871E3" w:rsidP="002871E3">
      <w:pPr>
        <w:pStyle w:val="ListParagraph"/>
        <w:numPr>
          <w:ilvl w:val="0"/>
          <w:numId w:val="27"/>
        </w:numPr>
        <w:autoSpaceDE w:val="0"/>
        <w:autoSpaceDN w:val="0"/>
        <w:adjustRightInd w:val="0"/>
        <w:spacing w:after="0" w:line="240" w:lineRule="auto"/>
        <w:jc w:val="both"/>
        <w:rPr>
          <w:rFonts w:asciiTheme="minorHAnsi" w:hAnsiTheme="minorHAnsi" w:cstheme="minorHAnsi"/>
        </w:rPr>
      </w:pPr>
      <w:r w:rsidRPr="003F5962">
        <w:rPr>
          <w:rFonts w:asciiTheme="minorHAnsi" w:hAnsiTheme="minorHAnsi" w:cstheme="minorHAnsi"/>
          <w:shd w:val="clear" w:color="auto" w:fill="FFFFFF"/>
        </w:rPr>
        <w:t>Developed user interface (Web Forms) for the modules using ASP.NET server controls, Validation controls, HTML5 for the front-end ordering system.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 xml:space="preserve">Developed web pages using </w:t>
      </w:r>
      <w:r w:rsidRPr="003F5962">
        <w:rPr>
          <w:rFonts w:asciiTheme="minorHAnsi" w:hAnsiTheme="minorHAnsi" w:cstheme="minorHAnsi"/>
          <w:b/>
          <w:shd w:val="clear" w:color="auto" w:fill="FFFFFF"/>
        </w:rPr>
        <w:t>Html5, CSS3, JavaScript, Angular JS 1.X, Bootstraps 3.x (internal portals)</w:t>
      </w:r>
    </w:p>
    <w:p w:rsidR="002871E3" w:rsidRPr="004666D3" w:rsidRDefault="002871E3" w:rsidP="002871E3">
      <w:pPr>
        <w:pStyle w:val="ListParagraph"/>
        <w:numPr>
          <w:ilvl w:val="0"/>
          <w:numId w:val="27"/>
        </w:numPr>
        <w:spacing w:after="0" w:line="240" w:lineRule="auto"/>
        <w:rPr>
          <w:rFonts w:asciiTheme="minorHAnsi" w:hAnsiTheme="minorHAnsi" w:cstheme="minorHAnsi"/>
          <w:shd w:val="clear" w:color="auto" w:fill="FFFFFF"/>
        </w:rPr>
      </w:pPr>
      <w:r w:rsidRPr="003F5962">
        <w:rPr>
          <w:rFonts w:asciiTheme="minorHAnsi" w:hAnsiTheme="minorHAnsi" w:cstheme="minorHAnsi"/>
          <w:shd w:val="clear" w:color="auto" w:fill="FFFFFF"/>
        </w:rPr>
        <w:t xml:space="preserve">Extensive work experience on Web based applications using C#, ASP. NET, MVC 4.0, ADO.NET, XML, CSS </w:t>
      </w:r>
      <w:r w:rsidRPr="004666D3">
        <w:rPr>
          <w:rFonts w:asciiTheme="minorHAnsi" w:hAnsiTheme="minorHAnsi" w:cstheme="minorHAnsi"/>
          <w:shd w:val="clear" w:color="auto" w:fill="FFFFFF"/>
        </w:rPr>
        <w:t>3, HTML5. </w:t>
      </w:r>
    </w:p>
    <w:p w:rsidR="004666D3" w:rsidRPr="004666D3" w:rsidRDefault="004666D3" w:rsidP="004666D3">
      <w:pPr>
        <w:pStyle w:val="ListParagraph"/>
        <w:numPr>
          <w:ilvl w:val="0"/>
          <w:numId w:val="27"/>
        </w:numPr>
        <w:spacing w:after="0" w:line="240" w:lineRule="auto"/>
        <w:rPr>
          <w:rFonts w:asciiTheme="minorHAnsi" w:hAnsiTheme="minorHAnsi" w:cstheme="minorHAnsi"/>
          <w:shd w:val="clear" w:color="auto" w:fill="FFFFFF"/>
        </w:rPr>
      </w:pPr>
      <w:r w:rsidRPr="004666D3">
        <w:rPr>
          <w:rFonts w:asciiTheme="minorHAnsi" w:hAnsiTheme="minorHAnsi" w:cstheme="minorHAnsi"/>
          <w:shd w:val="clear" w:color="auto" w:fill="FFFFFF"/>
        </w:rPr>
        <w:t>Created dynamic web portal for authorized information requestors MATRX sub module using ASP.Net Web Forms application in Visual studio and developed reports using Reporting services.</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rPr>
        <w:t>Developed responsive interface using Bootstrap and used SASS for CSS.</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Customized and developed various SharePoint Workflows using designer and visual studio.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Utilized InfoPath Form services to convert forms into web based forms to allow corporate users to easily fill out form data within the SharePoint form library.</w:t>
      </w:r>
    </w:p>
    <w:p w:rsidR="002871E3" w:rsidRPr="003B005F"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Strong expertise in IIS, Active Directory, DNS, Window Server administration, VMware, Microsoft Visual Studio, and other third-party tools related to SharePoint. </w:t>
      </w:r>
    </w:p>
    <w:p w:rsidR="002871E3" w:rsidRPr="001C7A63" w:rsidRDefault="002871E3" w:rsidP="002871E3">
      <w:pPr>
        <w:numPr>
          <w:ilvl w:val="0"/>
          <w:numId w:val="27"/>
        </w:numPr>
        <w:rPr>
          <w:rFonts w:asciiTheme="minorHAnsi" w:hAnsiTheme="minorHAnsi" w:cstheme="minorHAnsi"/>
        </w:rPr>
      </w:pPr>
      <w:r w:rsidRPr="001C7A63">
        <w:rPr>
          <w:rFonts w:asciiTheme="minorHAnsi" w:hAnsiTheme="minorHAnsi" w:cstheme="minorHAnsi"/>
        </w:rPr>
        <w:t>Involved in use of Angular 2.0 technologies to include, LESS, SASS and additional technologies to ensure current migration from Angular JS 1.6 to Angular 2.0.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Associated Fast Search Service Application to SharePoint Server 2010 web application.</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shd w:val="clear" w:color="auto" w:fill="FFFFFF"/>
        </w:rPr>
        <w:t>Involved in MVC architecture of Angular JS in developing the apps, controllers and directives which are totally customized to meet the needs of the application.</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shd w:val="clear" w:color="auto" w:fill="FFFFFF"/>
        </w:rPr>
        <w:t>Defined new validations through Angular JS for the form field validation implemented through HTML5.</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shd w:val="clear" w:color="auto" w:fill="FFFFFF"/>
        </w:rPr>
        <w:t>Used Dependency Injection (DI) from Angular JS factories and services. </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shd w:val="clear" w:color="auto" w:fill="FFFFFF"/>
        </w:rPr>
        <w:t>Expertise in Angular JS controllers, directives, factory and service resources, routings and events. </w:t>
      </w:r>
    </w:p>
    <w:p w:rsidR="002871E3" w:rsidRPr="003F5962" w:rsidRDefault="002871E3" w:rsidP="002871E3">
      <w:pPr>
        <w:pStyle w:val="ListParagraph"/>
        <w:numPr>
          <w:ilvl w:val="0"/>
          <w:numId w:val="27"/>
        </w:numPr>
        <w:spacing w:after="0" w:line="240" w:lineRule="auto"/>
        <w:rPr>
          <w:rFonts w:asciiTheme="minorHAnsi" w:hAnsiTheme="minorHAnsi" w:cstheme="minorHAnsi"/>
          <w:shd w:val="clear" w:color="auto" w:fill="FFFFFF"/>
        </w:rPr>
      </w:pPr>
      <w:r w:rsidRPr="003F5962">
        <w:rPr>
          <w:rFonts w:asciiTheme="minorHAnsi" w:hAnsiTheme="minorHAnsi" w:cstheme="minorHAnsi"/>
          <w:shd w:val="clear" w:color="auto" w:fill="FFFFFF"/>
        </w:rPr>
        <w:t xml:space="preserve">Developed views using </w:t>
      </w:r>
      <w:r w:rsidRPr="003F5962">
        <w:rPr>
          <w:rFonts w:asciiTheme="minorHAnsi" w:hAnsiTheme="minorHAnsi" w:cstheme="minorHAnsi"/>
        </w:rPr>
        <w:t xml:space="preserve">Custom HTML Helper with </w:t>
      </w:r>
      <w:r w:rsidRPr="003F5962">
        <w:rPr>
          <w:rStyle w:val="hl"/>
          <w:rFonts w:asciiTheme="minorHAnsi" w:hAnsiTheme="minorHAnsi" w:cstheme="minorHAnsi"/>
        </w:rPr>
        <w:t>Razor</w:t>
      </w:r>
      <w:r w:rsidRPr="003F5962">
        <w:rPr>
          <w:rFonts w:asciiTheme="minorHAnsi" w:hAnsiTheme="minorHAnsi" w:cstheme="minorHAnsi"/>
        </w:rPr>
        <w:t xml:space="preserve"> View Engine.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 xml:space="preserve">Used </w:t>
      </w:r>
      <w:r w:rsidRPr="003F5962">
        <w:rPr>
          <w:rFonts w:asciiTheme="minorHAnsi" w:hAnsiTheme="minorHAnsi" w:cstheme="minorHAnsi"/>
          <w:b/>
          <w:shd w:val="clear" w:color="auto" w:fill="FFFFFF"/>
        </w:rPr>
        <w:t>Ionic Framework</w:t>
      </w:r>
      <w:r w:rsidRPr="003F5962">
        <w:rPr>
          <w:rFonts w:asciiTheme="minorHAnsi" w:hAnsiTheme="minorHAnsi" w:cstheme="minorHAnsi"/>
          <w:shd w:val="clear" w:color="auto" w:fill="FFFFFF"/>
        </w:rPr>
        <w:t xml:space="preserve"> and </w:t>
      </w:r>
      <w:r w:rsidRPr="003F5962">
        <w:rPr>
          <w:rFonts w:asciiTheme="minorHAnsi" w:hAnsiTheme="minorHAnsi" w:cstheme="minorHAnsi"/>
          <w:b/>
          <w:shd w:val="clear" w:color="auto" w:fill="FFFFFF"/>
        </w:rPr>
        <w:t>Font Awesome</w:t>
      </w:r>
      <w:r w:rsidRPr="003F5962">
        <w:rPr>
          <w:rFonts w:asciiTheme="minorHAnsi" w:hAnsiTheme="minorHAnsi" w:cstheme="minorHAnsi"/>
          <w:shd w:val="clear" w:color="auto" w:fill="FFFFFF"/>
        </w:rPr>
        <w:t xml:space="preserve"> for the graphical view of the UI</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rPr>
      </w:pPr>
      <w:r w:rsidRPr="003F5962">
        <w:rPr>
          <w:rFonts w:asciiTheme="minorHAnsi" w:hAnsiTheme="minorHAnsi" w:cstheme="minorHAnsi"/>
          <w:shd w:val="clear" w:color="auto" w:fill="FFFFFF"/>
        </w:rPr>
        <w:t>Used AJAX to make asynchronous calls to the controllers to perform business logic using jQuery. </w:t>
      </w:r>
    </w:p>
    <w:p w:rsidR="002871E3" w:rsidRPr="003B005F"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shd w:val="clear" w:color="auto" w:fill="FFFFFF"/>
        </w:rPr>
        <w:t>Developed application for the Web and mobile view compatibility</w:t>
      </w:r>
      <w:r>
        <w:rPr>
          <w:rFonts w:asciiTheme="minorHAnsi" w:hAnsiTheme="minorHAnsi" w:cstheme="minorHAnsi"/>
          <w:shd w:val="clear" w:color="auto" w:fill="FFFFFF"/>
        </w:rPr>
        <w:t>.</w:t>
      </w:r>
    </w:p>
    <w:p w:rsidR="002871E3" w:rsidRPr="001B114D" w:rsidRDefault="002871E3" w:rsidP="002871E3">
      <w:pPr>
        <w:numPr>
          <w:ilvl w:val="0"/>
          <w:numId w:val="27"/>
        </w:numPr>
        <w:rPr>
          <w:rFonts w:asciiTheme="minorHAnsi" w:hAnsiTheme="minorHAnsi" w:cstheme="minorHAnsi"/>
          <w:bCs/>
          <w:sz w:val="22"/>
          <w:szCs w:val="22"/>
        </w:rPr>
      </w:pPr>
      <w:r w:rsidRPr="001B114D">
        <w:rPr>
          <w:rFonts w:asciiTheme="minorHAnsi" w:hAnsiTheme="minorHAnsi" w:cstheme="minorHAnsi"/>
          <w:bCs/>
          <w:sz w:val="22"/>
          <w:szCs w:val="22"/>
        </w:rPr>
        <w:t>Used Angular 2's HTTP Client to Interact with Servers/backend and modularized the Application with Ng Module.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rPr>
        <w:t xml:space="preserve">Used </w:t>
      </w:r>
      <w:r w:rsidRPr="003F5962">
        <w:rPr>
          <w:rFonts w:asciiTheme="minorHAnsi" w:hAnsiTheme="minorHAnsi" w:cstheme="minorHAnsi"/>
          <w:b/>
        </w:rPr>
        <w:t>AJAX</w:t>
      </w:r>
      <w:r w:rsidRPr="003F5962">
        <w:rPr>
          <w:rFonts w:asciiTheme="minorHAnsi" w:hAnsiTheme="minorHAnsi" w:cstheme="minorHAnsi"/>
        </w:rPr>
        <w:t xml:space="preserve"> coding techniques to update parts of a web page</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rPr>
        <w:t>Developed and implemented a custom calendar control to add, update, delete and edit recurring and non-recurring events. </w:t>
      </w:r>
    </w:p>
    <w:p w:rsidR="002871E3" w:rsidRPr="003F5962"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rPr>
        <w:t>Developed the backend by using Node JS, express and MongoDB.</w:t>
      </w:r>
    </w:p>
    <w:p w:rsidR="002871E3" w:rsidRPr="003B005F" w:rsidRDefault="002871E3" w:rsidP="002871E3">
      <w:pPr>
        <w:pStyle w:val="ListParagraph"/>
        <w:numPr>
          <w:ilvl w:val="0"/>
          <w:numId w:val="27"/>
        </w:numPr>
        <w:spacing w:after="0" w:line="240" w:lineRule="auto"/>
        <w:jc w:val="both"/>
        <w:rPr>
          <w:rFonts w:asciiTheme="minorHAnsi" w:hAnsiTheme="minorHAnsi" w:cstheme="minorHAnsi"/>
          <w:b/>
          <w:shd w:val="clear" w:color="auto" w:fill="FFFFFF"/>
        </w:rPr>
      </w:pPr>
      <w:r w:rsidRPr="003F5962">
        <w:rPr>
          <w:rFonts w:asciiTheme="minorHAnsi" w:hAnsiTheme="minorHAnsi" w:cstheme="minorHAnsi"/>
          <w:shd w:val="clear" w:color="auto" w:fill="FFFFFF"/>
        </w:rPr>
        <w:t>Upgraded Mongo systems and involved with creating shards, replica sets, monitoring, and projections for Mongo Systems. </w:t>
      </w:r>
    </w:p>
    <w:p w:rsidR="002871E3" w:rsidRDefault="002871E3" w:rsidP="002871E3">
      <w:pPr>
        <w:pStyle w:val="ListParagraph"/>
        <w:numPr>
          <w:ilvl w:val="0"/>
          <w:numId w:val="27"/>
        </w:numPr>
        <w:spacing w:after="0" w:line="240" w:lineRule="auto"/>
        <w:rPr>
          <w:rFonts w:asciiTheme="minorHAnsi" w:hAnsiTheme="minorHAnsi" w:cstheme="minorHAnsi"/>
        </w:rPr>
      </w:pPr>
      <w:r w:rsidRPr="009A6B40">
        <w:rPr>
          <w:rFonts w:asciiTheme="minorHAnsi" w:hAnsiTheme="minorHAnsi" w:cstheme="minorHAnsi"/>
        </w:rPr>
        <w:t>Hands on Experience on Angular 2technology for one complete project in rebasing the UI of the application using the techniques in Angular 2.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rPr>
        <w:t>Developed in Object Oriented Analysis and Design (</w:t>
      </w:r>
      <w:r w:rsidRPr="003F5962">
        <w:rPr>
          <w:rFonts w:asciiTheme="minorHAnsi" w:hAnsiTheme="minorHAnsi" w:cstheme="minorHAnsi"/>
          <w:b/>
        </w:rPr>
        <w:t>OOP/OOD</w:t>
      </w:r>
      <w:r w:rsidRPr="003F5962">
        <w:rPr>
          <w:rFonts w:asciiTheme="minorHAnsi" w:hAnsiTheme="minorHAnsi" w:cstheme="minorHAnsi"/>
        </w:rPr>
        <w:t>) programming </w:t>
      </w:r>
    </w:p>
    <w:p w:rsidR="002871E3" w:rsidRPr="003F5962" w:rsidRDefault="002871E3" w:rsidP="002871E3">
      <w:pPr>
        <w:pStyle w:val="ListParagraph"/>
        <w:numPr>
          <w:ilvl w:val="0"/>
          <w:numId w:val="27"/>
        </w:numPr>
        <w:spacing w:after="0" w:line="240" w:lineRule="auto"/>
        <w:rPr>
          <w:rFonts w:asciiTheme="minorHAnsi" w:hAnsiTheme="minorHAnsi" w:cstheme="minorHAnsi"/>
          <w:b/>
          <w:shd w:val="clear" w:color="auto" w:fill="FFFFFF"/>
        </w:rPr>
      </w:pPr>
      <w:r w:rsidRPr="003F5962">
        <w:rPr>
          <w:rFonts w:asciiTheme="minorHAnsi" w:hAnsiTheme="minorHAnsi" w:cstheme="minorHAnsi"/>
        </w:rPr>
        <w:t xml:space="preserve">Designed Data Access </w:t>
      </w:r>
      <w:r w:rsidRPr="003F5962">
        <w:rPr>
          <w:rStyle w:val="hl"/>
          <w:rFonts w:asciiTheme="minorHAnsi" w:hAnsiTheme="minorHAnsi" w:cstheme="minorHAnsi"/>
        </w:rPr>
        <w:t>Layer (DAL)</w:t>
      </w:r>
      <w:r w:rsidRPr="003F5962">
        <w:rPr>
          <w:rFonts w:asciiTheme="minorHAnsi" w:hAnsiTheme="minorHAnsi" w:cstheme="minorHAnsi"/>
        </w:rPr>
        <w:t xml:space="preserve"> using ORM tools like Entity Framework, LINQ.</w:t>
      </w:r>
    </w:p>
    <w:p w:rsidR="002871E3" w:rsidRPr="003F5962" w:rsidRDefault="002871E3" w:rsidP="002871E3">
      <w:pPr>
        <w:pStyle w:val="Normal1"/>
        <w:widowControl/>
        <w:numPr>
          <w:ilvl w:val="0"/>
          <w:numId w:val="27"/>
        </w:numPr>
        <w:suppressAutoHyphens w:val="0"/>
        <w:autoSpaceDE/>
        <w:spacing w:after="100" w:afterAutospacing="1"/>
        <w:jc w:val="both"/>
        <w:rPr>
          <w:rFonts w:asciiTheme="minorHAnsi" w:hAnsiTheme="minorHAnsi" w:cstheme="minorHAnsi"/>
          <w:b/>
          <w:bCs/>
          <w:sz w:val="22"/>
          <w:szCs w:val="22"/>
        </w:rPr>
      </w:pPr>
      <w:r w:rsidRPr="003F5962">
        <w:rPr>
          <w:rFonts w:asciiTheme="minorHAnsi" w:hAnsiTheme="minorHAnsi" w:cstheme="minorHAnsi"/>
          <w:sz w:val="22"/>
          <w:szCs w:val="22"/>
        </w:rPr>
        <w:t>Involved in writing Stored Procedures &amp; Functions for retrieving &amp; persisting data in the database. </w:t>
      </w:r>
    </w:p>
    <w:p w:rsidR="002871E3" w:rsidRPr="003F5962" w:rsidRDefault="002871E3" w:rsidP="002871E3">
      <w:pPr>
        <w:pStyle w:val="Normal1"/>
        <w:widowControl/>
        <w:numPr>
          <w:ilvl w:val="0"/>
          <w:numId w:val="27"/>
        </w:numPr>
        <w:suppressAutoHyphens w:val="0"/>
        <w:autoSpaceDE/>
        <w:spacing w:after="100" w:afterAutospacing="1"/>
        <w:rPr>
          <w:rFonts w:asciiTheme="minorHAnsi" w:hAnsiTheme="minorHAnsi" w:cstheme="minorHAnsi"/>
          <w:b/>
          <w:bCs/>
          <w:sz w:val="22"/>
          <w:szCs w:val="22"/>
        </w:rPr>
      </w:pPr>
      <w:r w:rsidRPr="003F5962">
        <w:rPr>
          <w:rFonts w:asciiTheme="minorHAnsi" w:hAnsiTheme="minorHAnsi" w:cstheme="minorHAnsi"/>
          <w:sz w:val="22"/>
          <w:szCs w:val="22"/>
        </w:rPr>
        <w:t xml:space="preserve">Used </w:t>
      </w:r>
      <w:r w:rsidRPr="003F5962">
        <w:rPr>
          <w:rFonts w:asciiTheme="minorHAnsi" w:hAnsiTheme="minorHAnsi" w:cstheme="minorHAnsi"/>
          <w:b/>
          <w:sz w:val="22"/>
          <w:szCs w:val="22"/>
        </w:rPr>
        <w:t>Data Sets, Data Views</w:t>
      </w:r>
      <w:r w:rsidRPr="003F5962">
        <w:rPr>
          <w:rFonts w:asciiTheme="minorHAnsi" w:hAnsiTheme="minorHAnsi" w:cstheme="minorHAnsi"/>
          <w:sz w:val="22"/>
          <w:szCs w:val="22"/>
        </w:rPr>
        <w:t xml:space="preserve"> and </w:t>
      </w:r>
      <w:r w:rsidRPr="003F5962">
        <w:rPr>
          <w:rFonts w:asciiTheme="minorHAnsi" w:hAnsiTheme="minorHAnsi" w:cstheme="minorHAnsi"/>
          <w:b/>
          <w:sz w:val="22"/>
          <w:szCs w:val="22"/>
        </w:rPr>
        <w:t>Data Adapters</w:t>
      </w:r>
      <w:r w:rsidRPr="003F5962">
        <w:rPr>
          <w:rFonts w:asciiTheme="minorHAnsi" w:hAnsiTheme="minorHAnsi" w:cstheme="minorHAnsi"/>
          <w:sz w:val="22"/>
          <w:szCs w:val="22"/>
        </w:rPr>
        <w:t xml:space="preserve"> to extract data from the backend. </w:t>
      </w:r>
    </w:p>
    <w:p w:rsidR="002871E3" w:rsidRPr="003F5962" w:rsidRDefault="002871E3" w:rsidP="002871E3">
      <w:pPr>
        <w:pStyle w:val="Normal1"/>
        <w:widowControl/>
        <w:numPr>
          <w:ilvl w:val="0"/>
          <w:numId w:val="27"/>
        </w:numPr>
        <w:suppressAutoHyphens w:val="0"/>
        <w:autoSpaceDE/>
        <w:spacing w:after="100" w:afterAutospacing="1"/>
        <w:jc w:val="both"/>
        <w:rPr>
          <w:rFonts w:asciiTheme="minorHAnsi" w:hAnsiTheme="minorHAnsi" w:cstheme="minorHAnsi"/>
          <w:b/>
          <w:bCs/>
          <w:sz w:val="22"/>
          <w:szCs w:val="22"/>
        </w:rPr>
      </w:pPr>
      <w:r w:rsidRPr="003F5962">
        <w:rPr>
          <w:rFonts w:asciiTheme="minorHAnsi" w:hAnsiTheme="minorHAnsi" w:cstheme="minorHAnsi"/>
          <w:sz w:val="22"/>
          <w:szCs w:val="22"/>
        </w:rPr>
        <w:t>Conducted Defect Review meetings with the Team Members and Development Team.</w:t>
      </w:r>
    </w:p>
    <w:p w:rsidR="002871E3" w:rsidRPr="003F5962" w:rsidRDefault="002871E3" w:rsidP="002871E3">
      <w:pPr>
        <w:pStyle w:val="Normal1"/>
        <w:widowControl/>
        <w:numPr>
          <w:ilvl w:val="0"/>
          <w:numId w:val="27"/>
        </w:numPr>
        <w:suppressAutoHyphens w:val="0"/>
        <w:autoSpaceDE/>
        <w:spacing w:after="100" w:afterAutospacing="1"/>
        <w:jc w:val="both"/>
        <w:rPr>
          <w:rFonts w:asciiTheme="minorHAnsi" w:hAnsiTheme="minorHAnsi" w:cstheme="minorHAnsi"/>
          <w:b/>
          <w:bCs/>
          <w:sz w:val="22"/>
          <w:szCs w:val="22"/>
        </w:rPr>
      </w:pPr>
      <w:r w:rsidRPr="003F5962">
        <w:rPr>
          <w:rFonts w:asciiTheme="minorHAnsi" w:hAnsiTheme="minorHAnsi" w:cstheme="minorHAnsi"/>
          <w:sz w:val="22"/>
          <w:szCs w:val="22"/>
        </w:rPr>
        <w:t>Involved in fixing bugs by debugging the application </w:t>
      </w:r>
    </w:p>
    <w:p w:rsidR="002871E3" w:rsidRPr="003F5962" w:rsidRDefault="002871E3" w:rsidP="002871E3">
      <w:pPr>
        <w:pStyle w:val="ListParagraph"/>
        <w:numPr>
          <w:ilvl w:val="0"/>
          <w:numId w:val="27"/>
        </w:numPr>
        <w:spacing w:after="0" w:line="240" w:lineRule="auto"/>
        <w:rPr>
          <w:rFonts w:asciiTheme="minorHAnsi" w:hAnsiTheme="minorHAnsi" w:cstheme="minorHAnsi"/>
        </w:rPr>
      </w:pPr>
      <w:r w:rsidRPr="003F5962">
        <w:rPr>
          <w:rFonts w:asciiTheme="minorHAnsi" w:hAnsiTheme="minorHAnsi" w:cstheme="minorHAnsi"/>
        </w:rPr>
        <w:t xml:space="preserve">Involved in </w:t>
      </w:r>
      <w:r w:rsidRPr="003F5962">
        <w:rPr>
          <w:rFonts w:asciiTheme="minorHAnsi" w:hAnsiTheme="minorHAnsi" w:cstheme="minorHAnsi"/>
          <w:b/>
        </w:rPr>
        <w:t>Unit testing and integration testing</w:t>
      </w:r>
      <w:r w:rsidRPr="003F5962">
        <w:rPr>
          <w:rFonts w:asciiTheme="minorHAnsi" w:hAnsiTheme="minorHAnsi" w:cstheme="minorHAnsi"/>
        </w:rPr>
        <w:t>.</w:t>
      </w:r>
    </w:p>
    <w:p w:rsidR="002871E3" w:rsidRPr="003F5962" w:rsidRDefault="002871E3" w:rsidP="002871E3">
      <w:pPr>
        <w:rPr>
          <w:rFonts w:asciiTheme="minorHAnsi" w:hAnsiTheme="minorHAnsi" w:cstheme="minorHAnsi"/>
          <w:b/>
          <w:sz w:val="22"/>
          <w:szCs w:val="22"/>
        </w:rPr>
      </w:pPr>
    </w:p>
    <w:p w:rsidR="002871E3" w:rsidRPr="003F5962" w:rsidRDefault="002871E3" w:rsidP="002871E3">
      <w:pPr>
        <w:rPr>
          <w:rFonts w:asciiTheme="minorHAnsi" w:hAnsiTheme="minorHAnsi" w:cstheme="minorHAnsi"/>
          <w:sz w:val="22"/>
          <w:szCs w:val="22"/>
        </w:rPr>
      </w:pPr>
      <w:r w:rsidRPr="003F5962">
        <w:rPr>
          <w:rFonts w:asciiTheme="minorHAnsi" w:hAnsiTheme="minorHAnsi" w:cstheme="minorHAnsi"/>
          <w:b/>
          <w:sz w:val="22"/>
          <w:szCs w:val="22"/>
        </w:rPr>
        <w:lastRenderedPageBreak/>
        <w:t>Environment</w:t>
      </w:r>
      <w:r w:rsidRPr="003F5962">
        <w:rPr>
          <w:rFonts w:asciiTheme="minorHAnsi" w:hAnsiTheme="minorHAnsi" w:cstheme="minorHAnsi"/>
          <w:sz w:val="22"/>
          <w:szCs w:val="22"/>
        </w:rPr>
        <w:t xml:space="preserve">: Visual Studio 2013, C#.NET, .Net Core Framework 2.0, SOAP UI, Web Services, T-SQL, Java Script, jQuery, HTML5, CSS3, </w:t>
      </w:r>
      <w:r w:rsidRPr="003F5962">
        <w:rPr>
          <w:rFonts w:asciiTheme="minorHAnsi" w:hAnsiTheme="minorHAnsi" w:cstheme="minorHAnsi"/>
          <w:sz w:val="22"/>
          <w:szCs w:val="22"/>
          <w:shd w:val="clear" w:color="auto" w:fill="FFFFFF"/>
        </w:rPr>
        <w:t>Angular JS 1.3, Bootstraps 3.X,</w:t>
      </w:r>
      <w:r w:rsidRPr="003F5962">
        <w:rPr>
          <w:rFonts w:asciiTheme="minorHAnsi" w:hAnsiTheme="minorHAnsi" w:cstheme="minorHAnsi"/>
          <w:sz w:val="22"/>
          <w:szCs w:val="22"/>
        </w:rPr>
        <w:t xml:space="preserve"> TFS, SQL Server 2012, MongoDB, Entity Framework.</w:t>
      </w:r>
    </w:p>
    <w:p w:rsidR="00AB7E9A" w:rsidRPr="000C14A9" w:rsidRDefault="00AB7E9A" w:rsidP="00AB7E9A">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771"/>
      </w:tblGrid>
      <w:tr w:rsidR="00AB7E9A" w:rsidRPr="000C14A9" w:rsidTr="004577DA">
        <w:trPr>
          <w:trHeight w:val="533"/>
        </w:trPr>
        <w:tc>
          <w:tcPr>
            <w:tcW w:w="9771" w:type="dxa"/>
          </w:tcPr>
          <w:p w:rsidR="00AB7E9A" w:rsidRPr="002871E3" w:rsidRDefault="00AB7E9A" w:rsidP="004577DA">
            <w:pPr>
              <w:rPr>
                <w:rFonts w:asciiTheme="minorHAnsi" w:hAnsiTheme="minorHAnsi" w:cstheme="minorHAnsi"/>
                <w:sz w:val="22"/>
                <w:szCs w:val="22"/>
              </w:rPr>
            </w:pPr>
            <w:r w:rsidRPr="000C14A9">
              <w:rPr>
                <w:rFonts w:asciiTheme="minorHAnsi" w:hAnsiTheme="minorHAnsi" w:cstheme="minorHAnsi"/>
                <w:b/>
                <w:sz w:val="22"/>
                <w:szCs w:val="22"/>
              </w:rPr>
              <w:t xml:space="preserve">Client: CVS Health, Bloomington - MN                         </w:t>
            </w:r>
            <w:r w:rsidR="002871E3">
              <w:rPr>
                <w:rFonts w:asciiTheme="minorHAnsi" w:hAnsiTheme="minorHAnsi" w:cstheme="minorHAnsi"/>
                <w:b/>
                <w:sz w:val="22"/>
                <w:szCs w:val="22"/>
              </w:rPr>
              <w:t xml:space="preserve">                                                 </w:t>
            </w:r>
            <w:r w:rsidR="002871E3" w:rsidRPr="003F5962">
              <w:rPr>
                <w:rFonts w:asciiTheme="minorHAnsi" w:hAnsiTheme="minorHAnsi" w:cstheme="minorHAnsi"/>
                <w:b/>
                <w:sz w:val="22"/>
                <w:szCs w:val="22"/>
              </w:rPr>
              <w:t>Jan2016 – June 2017</w:t>
            </w:r>
          </w:p>
        </w:tc>
      </w:tr>
      <w:tr w:rsidR="00AB7E9A" w:rsidRPr="000C14A9" w:rsidTr="004577DA">
        <w:trPr>
          <w:trHeight w:val="533"/>
        </w:trPr>
        <w:tc>
          <w:tcPr>
            <w:tcW w:w="9771" w:type="dxa"/>
          </w:tcPr>
          <w:p w:rsidR="00AB7E9A" w:rsidRPr="000C14A9" w:rsidRDefault="00AB7E9A" w:rsidP="004577DA">
            <w:pPr>
              <w:pStyle w:val="NoSpacing"/>
              <w:rPr>
                <w:rFonts w:asciiTheme="minorHAnsi" w:hAnsiTheme="minorHAnsi" w:cstheme="minorHAnsi"/>
              </w:rPr>
            </w:pPr>
            <w:r w:rsidRPr="000C14A9">
              <w:rPr>
                <w:rStyle w:val="TextBoxChar"/>
                <w:rFonts w:asciiTheme="minorHAnsi" w:hAnsiTheme="minorHAnsi" w:cstheme="minorHAnsi"/>
              </w:rPr>
              <w:t>Role</w:t>
            </w:r>
            <w:r w:rsidRPr="000C14A9">
              <w:rPr>
                <w:rStyle w:val="TextBoxChar"/>
                <w:rFonts w:asciiTheme="minorHAnsi" w:hAnsiTheme="minorHAnsi" w:cstheme="minorHAnsi"/>
                <w:b w:val="0"/>
              </w:rPr>
              <w:t xml:space="preserve">: </w:t>
            </w:r>
            <w:r w:rsidRPr="000C14A9">
              <w:rPr>
                <w:rFonts w:asciiTheme="minorHAnsi" w:hAnsiTheme="minorHAnsi" w:cstheme="minorHAnsi"/>
                <w:b/>
              </w:rPr>
              <w:t>Senior .Net Developer</w:t>
            </w:r>
            <w:r w:rsidRPr="000C14A9">
              <w:rPr>
                <w:rFonts w:asciiTheme="minorHAnsi" w:hAnsiTheme="minorHAnsi" w:cstheme="minorHAnsi"/>
              </w:rPr>
              <w:t xml:space="preserve"> </w:t>
            </w:r>
          </w:p>
        </w:tc>
      </w:tr>
    </w:tbl>
    <w:p w:rsidR="00AB7E9A" w:rsidRPr="000C14A9" w:rsidRDefault="00AB7E9A" w:rsidP="00AB7E9A">
      <w:pPr>
        <w:pStyle w:val="NoSpacing"/>
        <w:rPr>
          <w:rFonts w:asciiTheme="minorHAnsi" w:hAnsiTheme="minorHAnsi" w:cstheme="minorHAnsi"/>
          <w:b/>
          <w:u w:val="single"/>
        </w:rPr>
      </w:pPr>
    </w:p>
    <w:p w:rsidR="00AB7E9A" w:rsidRPr="000C14A9" w:rsidRDefault="00AB7E9A" w:rsidP="00AB7E9A">
      <w:pPr>
        <w:pStyle w:val="NoSpacing"/>
        <w:rPr>
          <w:rFonts w:asciiTheme="minorHAnsi" w:hAnsiTheme="minorHAnsi" w:cstheme="minorHAnsi"/>
          <w:b/>
          <w:u w:val="single"/>
        </w:rPr>
      </w:pPr>
      <w:r w:rsidRPr="000C14A9">
        <w:rPr>
          <w:rFonts w:asciiTheme="minorHAnsi" w:hAnsiTheme="minorHAnsi" w:cstheme="minorHAnsi"/>
          <w:b/>
          <w:u w:val="single"/>
        </w:rPr>
        <w:t>Responsibilities:</w:t>
      </w:r>
    </w:p>
    <w:p w:rsidR="00AB7E9A" w:rsidRPr="000C14A9" w:rsidRDefault="00AB7E9A" w:rsidP="00AB7E9A">
      <w:pPr>
        <w:numPr>
          <w:ilvl w:val="0"/>
          <w:numId w:val="15"/>
        </w:numPr>
        <w:suppressAutoHyphens w:val="0"/>
        <w:rPr>
          <w:rFonts w:asciiTheme="minorHAnsi" w:hAnsiTheme="minorHAnsi" w:cstheme="minorHAnsi"/>
          <w:sz w:val="22"/>
          <w:szCs w:val="22"/>
        </w:rPr>
      </w:pPr>
      <w:r w:rsidRPr="000C14A9">
        <w:rPr>
          <w:rFonts w:asciiTheme="minorHAnsi" w:hAnsiTheme="minorHAnsi" w:cstheme="minorHAnsi"/>
          <w:sz w:val="22"/>
          <w:szCs w:val="22"/>
        </w:rPr>
        <w:t xml:space="preserve">Involved in Code Development using </w:t>
      </w:r>
      <w:r w:rsidRPr="000C14A9">
        <w:rPr>
          <w:rFonts w:asciiTheme="minorHAnsi" w:hAnsiTheme="minorHAnsi" w:cstheme="minorHAnsi"/>
          <w:b/>
          <w:sz w:val="22"/>
          <w:szCs w:val="22"/>
        </w:rPr>
        <w:t>WCF</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C</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Angular</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JS</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MVC</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WEBAPI</w:t>
      </w:r>
    </w:p>
    <w:p w:rsidR="00AB7E9A" w:rsidRPr="000C14A9" w:rsidRDefault="00AB7E9A" w:rsidP="00AB7E9A">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rPr>
        <w:t>Involved in writing test cases for testing the application in all different scenarios to check if all the functionality is working fine.</w:t>
      </w:r>
    </w:p>
    <w:p w:rsidR="00AB7E9A" w:rsidRDefault="00AB7E9A" w:rsidP="00AB7E9A">
      <w:pPr>
        <w:numPr>
          <w:ilvl w:val="0"/>
          <w:numId w:val="15"/>
        </w:numPr>
        <w:rPr>
          <w:rFonts w:asciiTheme="minorHAnsi" w:hAnsiTheme="minorHAnsi" w:cstheme="minorHAnsi"/>
          <w:sz w:val="22"/>
          <w:szCs w:val="22"/>
        </w:rPr>
      </w:pPr>
      <w:r w:rsidRPr="000C14A9">
        <w:rPr>
          <w:rFonts w:asciiTheme="minorHAnsi" w:hAnsiTheme="minorHAnsi" w:cstheme="minorHAnsi"/>
          <w:sz w:val="22"/>
          <w:szCs w:val="22"/>
        </w:rPr>
        <w:t>Involved in Daily Scrums and Weekly Meetings with the project Sponsors to meet deadline and expectations following Agile Methodology</w:t>
      </w:r>
      <w:r w:rsidR="00300C59">
        <w:rPr>
          <w:rFonts w:asciiTheme="minorHAnsi" w:hAnsiTheme="minorHAnsi" w:cstheme="minorHAnsi"/>
          <w:sz w:val="22"/>
          <w:szCs w:val="22"/>
        </w:rPr>
        <w:t>.</w:t>
      </w:r>
    </w:p>
    <w:p w:rsidR="00300C59" w:rsidRDefault="00300C59" w:rsidP="00AB7E9A">
      <w:pPr>
        <w:numPr>
          <w:ilvl w:val="0"/>
          <w:numId w:val="15"/>
        </w:numPr>
        <w:rPr>
          <w:rFonts w:asciiTheme="minorHAnsi" w:hAnsiTheme="minorHAnsi" w:cstheme="minorHAnsi"/>
          <w:sz w:val="22"/>
          <w:szCs w:val="22"/>
        </w:rPr>
      </w:pPr>
      <w:r w:rsidRPr="00300C59">
        <w:rPr>
          <w:rFonts w:asciiTheme="minorHAnsi" w:hAnsiTheme="minorHAnsi" w:cstheme="minorHAnsi"/>
          <w:sz w:val="22"/>
          <w:szCs w:val="22"/>
        </w:rPr>
        <w:t>Wrote JQUERY function while implementing various UI Screens across the whole web application (both consumer facing as well as internal application). </w:t>
      </w:r>
    </w:p>
    <w:p w:rsidR="00AB7E9A" w:rsidRPr="000C14A9" w:rsidRDefault="00AB7E9A" w:rsidP="00AB7E9A">
      <w:pPr>
        <w:numPr>
          <w:ilvl w:val="0"/>
          <w:numId w:val="15"/>
        </w:numPr>
        <w:rPr>
          <w:rFonts w:asciiTheme="minorHAnsi" w:hAnsiTheme="minorHAnsi" w:cstheme="minorHAnsi"/>
          <w:sz w:val="22"/>
          <w:szCs w:val="22"/>
        </w:rPr>
      </w:pPr>
      <w:r w:rsidRPr="00197699">
        <w:rPr>
          <w:rFonts w:asciiTheme="minorHAnsi" w:hAnsiTheme="minorHAnsi" w:cstheme="minorHAnsi"/>
          <w:sz w:val="22"/>
          <w:szCs w:val="22"/>
        </w:rPr>
        <w:t>As a developer on the Developer Experience team, I worked closely with other GitHub employees to build and maintain our deployment, monitoring, and continuous integration infrastructure.  </w:t>
      </w:r>
    </w:p>
    <w:p w:rsidR="00AB7E9A" w:rsidRPr="00DC10FE" w:rsidRDefault="00AB7E9A" w:rsidP="00AB7E9A">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shd w:val="clear" w:color="auto" w:fill="FFFFFF"/>
        </w:rPr>
        <w:t>Implemented Restful architecture using</w:t>
      </w:r>
      <w:r w:rsidRPr="000C14A9">
        <w:rPr>
          <w:rStyle w:val="apple-converted-space"/>
          <w:rFonts w:asciiTheme="minorHAnsi" w:hAnsiTheme="minorHAnsi" w:cstheme="minorHAnsi"/>
          <w:shd w:val="clear" w:color="auto" w:fill="FFFFFF"/>
        </w:rPr>
        <w:t xml:space="preserve"> </w:t>
      </w:r>
      <w:r w:rsidRPr="000C14A9">
        <w:rPr>
          <w:rStyle w:val="apple-converted-space"/>
          <w:rFonts w:asciiTheme="minorHAnsi" w:hAnsiTheme="minorHAnsi" w:cstheme="minorHAnsi"/>
          <w:b/>
          <w:shd w:val="clear" w:color="auto" w:fill="FFFFFF"/>
        </w:rPr>
        <w:t>WEB API</w:t>
      </w:r>
      <w:r w:rsidRPr="000C14A9">
        <w:rPr>
          <w:rStyle w:val="apple-converted-space"/>
          <w:rFonts w:asciiTheme="minorHAnsi" w:hAnsiTheme="minorHAnsi" w:cstheme="minorHAnsi"/>
          <w:shd w:val="clear" w:color="auto" w:fill="FFFFFF"/>
        </w:rPr>
        <w:t xml:space="preserve"> </w:t>
      </w:r>
      <w:r w:rsidRPr="000C14A9">
        <w:rPr>
          <w:rFonts w:asciiTheme="minorHAnsi" w:hAnsiTheme="minorHAnsi" w:cstheme="minorHAnsi"/>
          <w:shd w:val="clear" w:color="auto" w:fill="FFFFFF"/>
        </w:rPr>
        <w:t>Controller to use in the application to populate the data from the database</w:t>
      </w:r>
      <w:r>
        <w:rPr>
          <w:rFonts w:asciiTheme="minorHAnsi" w:hAnsiTheme="minorHAnsi" w:cstheme="minorHAnsi"/>
          <w:shd w:val="clear" w:color="auto" w:fill="FFFFFF"/>
        </w:rPr>
        <w:t>.</w:t>
      </w:r>
    </w:p>
    <w:p w:rsidR="00AB7E9A" w:rsidRPr="007023EC" w:rsidRDefault="00AB7E9A" w:rsidP="00AB7E9A">
      <w:pPr>
        <w:pStyle w:val="ListParagraph"/>
        <w:numPr>
          <w:ilvl w:val="0"/>
          <w:numId w:val="15"/>
        </w:numPr>
        <w:spacing w:after="0" w:line="240" w:lineRule="auto"/>
        <w:rPr>
          <w:rFonts w:asciiTheme="minorHAnsi" w:hAnsiTheme="minorHAnsi" w:cstheme="minorHAnsi"/>
        </w:rPr>
      </w:pPr>
      <w:r w:rsidRPr="00E04E96">
        <w:rPr>
          <w:rFonts w:asciiTheme="minorHAnsi" w:hAnsiTheme="minorHAnsi" w:cstheme="minorHAnsi"/>
          <w:shd w:val="clear" w:color="auto" w:fill="FFFFFF"/>
        </w:rPr>
        <w:t>Build prototype UI from design spec with JavaScript, CSS and HTML</w:t>
      </w:r>
      <w:r>
        <w:rPr>
          <w:rFonts w:ascii="Arial" w:hAnsi="Arial" w:cs="Arial"/>
          <w:color w:val="333333"/>
          <w:sz w:val="20"/>
          <w:szCs w:val="20"/>
          <w:shd w:val="clear" w:color="auto" w:fill="FFFFFF"/>
        </w:rPr>
        <w:t>. </w:t>
      </w:r>
    </w:p>
    <w:p w:rsidR="00AB7E9A" w:rsidRPr="00FA0732" w:rsidRDefault="00AB7E9A" w:rsidP="00AB7E9A">
      <w:pPr>
        <w:pStyle w:val="ListParagraph"/>
        <w:numPr>
          <w:ilvl w:val="0"/>
          <w:numId w:val="15"/>
        </w:numPr>
        <w:spacing w:after="0" w:line="240" w:lineRule="auto"/>
        <w:rPr>
          <w:rFonts w:asciiTheme="minorHAnsi" w:hAnsiTheme="minorHAnsi" w:cstheme="minorHAnsi"/>
          <w:shd w:val="clear" w:color="auto" w:fill="FFFFFF"/>
        </w:rPr>
      </w:pPr>
      <w:r w:rsidRPr="00FA0732">
        <w:rPr>
          <w:rFonts w:asciiTheme="minorHAnsi" w:hAnsiTheme="minorHAnsi" w:cstheme="minorHAnsi"/>
          <w:shd w:val="clear" w:color="auto" w:fill="FFFFFF"/>
        </w:rPr>
        <w:t>Experience in upgrading and migrating various versions of Mongo database on different platforms. </w:t>
      </w:r>
    </w:p>
    <w:p w:rsidR="00AB7E9A" w:rsidRPr="004D6494" w:rsidRDefault="00AB7E9A" w:rsidP="00AB7E9A">
      <w:pPr>
        <w:numPr>
          <w:ilvl w:val="0"/>
          <w:numId w:val="15"/>
        </w:numPr>
        <w:rPr>
          <w:rFonts w:asciiTheme="minorHAnsi" w:hAnsiTheme="minorHAnsi" w:cstheme="minorHAnsi"/>
          <w:sz w:val="22"/>
          <w:szCs w:val="22"/>
        </w:rPr>
      </w:pPr>
      <w:r w:rsidRPr="000C14A9">
        <w:rPr>
          <w:rFonts w:asciiTheme="minorHAnsi" w:hAnsiTheme="minorHAnsi" w:cstheme="minorHAnsi"/>
          <w:bCs/>
          <w:sz w:val="22"/>
          <w:szCs w:val="22"/>
        </w:rPr>
        <w:t xml:space="preserve">Performed client side and server-side validations in </w:t>
      </w:r>
      <w:r w:rsidRPr="000C14A9">
        <w:rPr>
          <w:rFonts w:asciiTheme="minorHAnsi" w:hAnsiTheme="minorHAnsi" w:cstheme="minorHAnsi"/>
          <w:b/>
          <w:bCs/>
          <w:sz w:val="22"/>
          <w:szCs w:val="22"/>
        </w:rPr>
        <w:t xml:space="preserve">MVC Razor using </w:t>
      </w:r>
      <w:proofErr w:type="spellStart"/>
      <w:r w:rsidRPr="000C14A9">
        <w:rPr>
          <w:rFonts w:asciiTheme="minorHAnsi" w:hAnsiTheme="minorHAnsi" w:cstheme="minorHAnsi"/>
          <w:b/>
          <w:bCs/>
          <w:sz w:val="22"/>
          <w:szCs w:val="22"/>
        </w:rPr>
        <w:t>JQuery</w:t>
      </w:r>
      <w:proofErr w:type="spellEnd"/>
      <w:r w:rsidRPr="000C14A9">
        <w:rPr>
          <w:rFonts w:asciiTheme="minorHAnsi" w:hAnsiTheme="minorHAnsi" w:cstheme="minorHAnsi"/>
          <w:b/>
          <w:bCs/>
          <w:sz w:val="22"/>
          <w:szCs w:val="22"/>
        </w:rPr>
        <w:t xml:space="preserve"> and AJAX.</w:t>
      </w:r>
    </w:p>
    <w:p w:rsidR="00AB7E9A" w:rsidRPr="004D6494" w:rsidRDefault="00AB7E9A" w:rsidP="00AB7E9A">
      <w:pPr>
        <w:numPr>
          <w:ilvl w:val="0"/>
          <w:numId w:val="15"/>
        </w:numPr>
        <w:rPr>
          <w:rFonts w:asciiTheme="minorHAnsi" w:hAnsiTheme="minorHAnsi" w:cstheme="minorHAnsi"/>
          <w:sz w:val="22"/>
          <w:szCs w:val="22"/>
          <w:shd w:val="clear" w:color="auto" w:fill="FFFFFF"/>
          <w:lang w:bidi="en-US"/>
        </w:rPr>
      </w:pPr>
      <w:r w:rsidRPr="004D6494">
        <w:rPr>
          <w:rFonts w:asciiTheme="minorHAnsi" w:hAnsiTheme="minorHAnsi" w:cstheme="minorHAnsi"/>
          <w:sz w:val="22"/>
          <w:szCs w:val="22"/>
          <w:shd w:val="clear" w:color="auto" w:fill="FFFFFF"/>
          <w:lang w:bidi="en-US"/>
        </w:rPr>
        <w:t>Backup and restore mongo databases using LVM sna</w:t>
      </w:r>
      <w:r>
        <w:rPr>
          <w:rFonts w:asciiTheme="minorHAnsi" w:hAnsiTheme="minorHAnsi" w:cstheme="minorHAnsi"/>
          <w:sz w:val="22"/>
          <w:szCs w:val="22"/>
          <w:shd w:val="clear" w:color="auto" w:fill="FFFFFF"/>
          <w:lang w:bidi="en-US"/>
        </w:rPr>
        <w:t>pshots and Ops manager backups.</w:t>
      </w:r>
    </w:p>
    <w:p w:rsidR="00AB7E9A" w:rsidRPr="007E26BD" w:rsidRDefault="00AB7E9A" w:rsidP="00AB7E9A">
      <w:pPr>
        <w:pStyle w:val="ListParagraph"/>
        <w:numPr>
          <w:ilvl w:val="0"/>
          <w:numId w:val="15"/>
        </w:numPr>
        <w:spacing w:after="0" w:line="240" w:lineRule="auto"/>
        <w:rPr>
          <w:rFonts w:asciiTheme="minorHAnsi" w:hAnsiTheme="minorHAnsi" w:cstheme="minorHAnsi"/>
          <w:shd w:val="clear" w:color="auto" w:fill="FFFFFF"/>
        </w:rPr>
      </w:pPr>
      <w:r w:rsidRPr="007E26BD">
        <w:rPr>
          <w:rFonts w:asciiTheme="minorHAnsi" w:hAnsiTheme="minorHAnsi" w:cstheme="minorHAnsi"/>
          <w:shd w:val="clear" w:color="auto" w:fill="FFFFFF"/>
        </w:rPr>
        <w:t xml:space="preserve">Used </w:t>
      </w:r>
      <w:r w:rsidRPr="007E26BD">
        <w:rPr>
          <w:rFonts w:asciiTheme="minorHAnsi" w:hAnsiTheme="minorHAnsi" w:cstheme="minorHAnsi"/>
          <w:b/>
          <w:shd w:val="clear" w:color="auto" w:fill="FFFFFF"/>
        </w:rPr>
        <w:t>Team Foundation Server</w:t>
      </w:r>
      <w:r w:rsidRPr="007E26BD">
        <w:rPr>
          <w:rFonts w:asciiTheme="minorHAnsi" w:hAnsiTheme="minorHAnsi" w:cstheme="minorHAnsi"/>
          <w:shd w:val="clear" w:color="auto" w:fill="FFFFFF"/>
        </w:rPr>
        <w:t xml:space="preserve"> (TFS) for version control for the source code, maintenance of builds and relevant documents.</w:t>
      </w:r>
    </w:p>
    <w:p w:rsidR="007E26BD" w:rsidRPr="0032550D" w:rsidRDefault="007E26BD" w:rsidP="00AB7E9A">
      <w:pPr>
        <w:pStyle w:val="ListParagraph"/>
        <w:numPr>
          <w:ilvl w:val="0"/>
          <w:numId w:val="15"/>
        </w:numPr>
        <w:spacing w:after="0" w:line="240" w:lineRule="auto"/>
        <w:rPr>
          <w:rFonts w:asciiTheme="minorHAnsi" w:hAnsiTheme="minorHAnsi" w:cstheme="minorHAnsi"/>
          <w:bCs/>
          <w:lang w:bidi="ar-SA"/>
        </w:rPr>
      </w:pPr>
      <w:bookmarkStart w:id="1" w:name="_Hlk503275550"/>
      <w:r w:rsidRPr="0032550D">
        <w:rPr>
          <w:rFonts w:asciiTheme="minorHAnsi" w:hAnsiTheme="minorHAnsi" w:cstheme="minorHAnsi"/>
          <w:bCs/>
          <w:lang w:bidi="ar-SA"/>
        </w:rPr>
        <w:t>Expertise in using </w:t>
      </w:r>
      <w:r w:rsidRPr="001C7A63">
        <w:rPr>
          <w:rFonts w:asciiTheme="minorHAnsi" w:hAnsiTheme="minorHAnsi" w:cstheme="minorHAnsi"/>
          <w:b/>
          <w:bCs/>
          <w:lang w:bidi="ar-SA"/>
        </w:rPr>
        <w:t>Angular</w:t>
      </w:r>
      <w:r w:rsidRPr="0032550D">
        <w:rPr>
          <w:rFonts w:asciiTheme="minorHAnsi" w:hAnsiTheme="minorHAnsi" w:cstheme="minorHAnsi"/>
          <w:bCs/>
          <w:lang w:bidi="ar-SA"/>
        </w:rPr>
        <w:t> </w:t>
      </w:r>
      <w:r w:rsidRPr="001C7A63">
        <w:rPr>
          <w:rFonts w:asciiTheme="minorHAnsi" w:hAnsiTheme="minorHAnsi" w:cstheme="minorHAnsi"/>
          <w:b/>
          <w:bCs/>
          <w:lang w:bidi="ar-SA"/>
        </w:rPr>
        <w:t>JS</w:t>
      </w:r>
      <w:r w:rsidRPr="0032550D">
        <w:rPr>
          <w:rFonts w:asciiTheme="minorHAnsi" w:hAnsiTheme="minorHAnsi" w:cstheme="minorHAnsi"/>
          <w:bCs/>
          <w:lang w:bidi="ar-SA"/>
        </w:rPr>
        <w:t xml:space="preserve"> Directives like </w:t>
      </w:r>
      <w:proofErr w:type="spellStart"/>
      <w:r w:rsidRPr="0032550D">
        <w:rPr>
          <w:rFonts w:asciiTheme="minorHAnsi" w:hAnsiTheme="minorHAnsi" w:cstheme="minorHAnsi"/>
          <w:bCs/>
          <w:lang w:bidi="ar-SA"/>
        </w:rPr>
        <w:t>ng</w:t>
      </w:r>
      <w:proofErr w:type="spellEnd"/>
      <w:r w:rsidRPr="0032550D">
        <w:rPr>
          <w:rFonts w:asciiTheme="minorHAnsi" w:hAnsiTheme="minorHAnsi" w:cstheme="minorHAnsi"/>
          <w:bCs/>
          <w:lang w:bidi="ar-SA"/>
        </w:rPr>
        <w:t xml:space="preserve">-app, </w:t>
      </w:r>
      <w:proofErr w:type="spellStart"/>
      <w:r w:rsidRPr="0032550D">
        <w:rPr>
          <w:rFonts w:asciiTheme="minorHAnsi" w:hAnsiTheme="minorHAnsi" w:cstheme="minorHAnsi"/>
          <w:bCs/>
          <w:lang w:bidi="ar-SA"/>
        </w:rPr>
        <w:t>ng-init</w:t>
      </w:r>
      <w:proofErr w:type="spellEnd"/>
      <w:r w:rsidRPr="0032550D">
        <w:rPr>
          <w:rFonts w:asciiTheme="minorHAnsi" w:hAnsiTheme="minorHAnsi" w:cstheme="minorHAnsi"/>
          <w:bCs/>
          <w:lang w:bidi="ar-SA"/>
        </w:rPr>
        <w:t xml:space="preserve">, </w:t>
      </w:r>
      <w:proofErr w:type="spellStart"/>
      <w:r w:rsidRPr="0032550D">
        <w:rPr>
          <w:rFonts w:asciiTheme="minorHAnsi" w:hAnsiTheme="minorHAnsi" w:cstheme="minorHAnsi"/>
          <w:bCs/>
          <w:lang w:bidi="ar-SA"/>
        </w:rPr>
        <w:t>ng</w:t>
      </w:r>
      <w:proofErr w:type="spellEnd"/>
      <w:r w:rsidRPr="0032550D">
        <w:rPr>
          <w:rFonts w:asciiTheme="minorHAnsi" w:hAnsiTheme="minorHAnsi" w:cstheme="minorHAnsi"/>
          <w:bCs/>
          <w:lang w:bidi="ar-SA"/>
        </w:rPr>
        <w:t xml:space="preserve">-model and </w:t>
      </w:r>
      <w:proofErr w:type="spellStart"/>
      <w:r w:rsidRPr="0032550D">
        <w:rPr>
          <w:rFonts w:asciiTheme="minorHAnsi" w:hAnsiTheme="minorHAnsi" w:cstheme="minorHAnsi"/>
          <w:bCs/>
          <w:lang w:bidi="ar-SA"/>
        </w:rPr>
        <w:t>ng</w:t>
      </w:r>
      <w:proofErr w:type="spellEnd"/>
      <w:r w:rsidRPr="0032550D">
        <w:rPr>
          <w:rFonts w:asciiTheme="minorHAnsi" w:hAnsiTheme="minorHAnsi" w:cstheme="minorHAnsi"/>
          <w:bCs/>
          <w:lang w:bidi="ar-SA"/>
        </w:rPr>
        <w:t>-bind for initialization of Angular JS application data. </w:t>
      </w:r>
    </w:p>
    <w:bookmarkEnd w:id="1"/>
    <w:p w:rsidR="008D0314" w:rsidRPr="008D0314" w:rsidRDefault="008D0314" w:rsidP="008D0314">
      <w:pPr>
        <w:numPr>
          <w:ilvl w:val="0"/>
          <w:numId w:val="15"/>
        </w:numPr>
        <w:rPr>
          <w:rFonts w:asciiTheme="minorHAnsi" w:hAnsiTheme="minorHAnsi" w:cstheme="minorHAnsi"/>
          <w:bCs/>
          <w:sz w:val="22"/>
          <w:szCs w:val="22"/>
        </w:rPr>
      </w:pPr>
      <w:r w:rsidRPr="008D0314">
        <w:rPr>
          <w:rFonts w:asciiTheme="minorHAnsi" w:hAnsiTheme="minorHAnsi" w:cstheme="minorHAnsi"/>
          <w:bCs/>
          <w:sz w:val="22"/>
          <w:szCs w:val="22"/>
        </w:rPr>
        <w:t>Migrated all SSIS 20</w:t>
      </w:r>
      <w:r w:rsidR="0059046A">
        <w:rPr>
          <w:rFonts w:asciiTheme="minorHAnsi" w:hAnsiTheme="minorHAnsi" w:cstheme="minorHAnsi"/>
          <w:bCs/>
          <w:sz w:val="22"/>
          <w:szCs w:val="22"/>
        </w:rPr>
        <w:t>16</w:t>
      </w:r>
      <w:r w:rsidRPr="008D0314">
        <w:rPr>
          <w:rFonts w:asciiTheme="minorHAnsi" w:hAnsiTheme="minorHAnsi" w:cstheme="minorHAnsi"/>
          <w:bCs/>
          <w:sz w:val="22"/>
          <w:szCs w:val="22"/>
        </w:rPr>
        <w:t xml:space="preserve"> packages to SQL Server Integration Services 2008 and modified the packages accordingly using advance features of SSIS. </w:t>
      </w:r>
    </w:p>
    <w:p w:rsidR="00AB7E9A" w:rsidRPr="008D0314" w:rsidRDefault="00AB7E9A" w:rsidP="008D0314">
      <w:pPr>
        <w:numPr>
          <w:ilvl w:val="0"/>
          <w:numId w:val="15"/>
        </w:numPr>
        <w:rPr>
          <w:rFonts w:asciiTheme="minorHAnsi" w:hAnsiTheme="minorHAnsi" w:cstheme="minorHAnsi"/>
          <w:bCs/>
          <w:sz w:val="22"/>
          <w:szCs w:val="22"/>
        </w:rPr>
      </w:pPr>
      <w:r w:rsidRPr="008D0314">
        <w:rPr>
          <w:rFonts w:asciiTheme="minorHAnsi" w:hAnsiTheme="minorHAnsi" w:cstheme="minorHAnsi"/>
          <w:bCs/>
          <w:sz w:val="22"/>
          <w:szCs w:val="22"/>
        </w:rPr>
        <w:t>Extensively used Bootstrap for building responsive website with rich look. </w:t>
      </w:r>
    </w:p>
    <w:p w:rsidR="00427273" w:rsidRPr="00427273" w:rsidRDefault="00427273" w:rsidP="008D0314">
      <w:pPr>
        <w:numPr>
          <w:ilvl w:val="0"/>
          <w:numId w:val="15"/>
        </w:numPr>
        <w:rPr>
          <w:rFonts w:asciiTheme="minorHAnsi" w:hAnsiTheme="minorHAnsi" w:cstheme="minorHAnsi"/>
        </w:rPr>
      </w:pPr>
      <w:r w:rsidRPr="008D0314">
        <w:rPr>
          <w:rFonts w:asciiTheme="minorHAnsi" w:hAnsiTheme="minorHAnsi" w:cstheme="minorHAnsi"/>
          <w:bCs/>
          <w:sz w:val="22"/>
          <w:szCs w:val="22"/>
        </w:rPr>
        <w:t>Implemented</w:t>
      </w:r>
      <w:r w:rsidRPr="00427273">
        <w:rPr>
          <w:rFonts w:asciiTheme="minorHAnsi" w:hAnsiTheme="minorHAnsi" w:cstheme="minorHAnsi"/>
        </w:rPr>
        <w:t> Azure APIM modules for public facing subscription based authentication </w:t>
      </w:r>
    </w:p>
    <w:p w:rsidR="001C7A63" w:rsidRPr="001C7A63" w:rsidRDefault="001C7A63" w:rsidP="00AB7E9A">
      <w:pPr>
        <w:numPr>
          <w:ilvl w:val="0"/>
          <w:numId w:val="15"/>
        </w:numPr>
        <w:rPr>
          <w:rFonts w:asciiTheme="minorHAnsi" w:hAnsiTheme="minorHAnsi" w:cstheme="minorHAnsi"/>
        </w:rPr>
      </w:pPr>
      <w:r w:rsidRPr="001C7A63">
        <w:rPr>
          <w:rFonts w:asciiTheme="minorHAnsi" w:hAnsiTheme="minorHAnsi" w:cstheme="minorHAnsi"/>
        </w:rPr>
        <w:t>Involved in use of Angular 2.0 technologies to include, LESS, SASS and additional technologies to ensure current migration from Angular JS 1.6 to Angular 2.0. </w:t>
      </w:r>
    </w:p>
    <w:p w:rsidR="005831EF" w:rsidRPr="005831EF" w:rsidRDefault="005831EF" w:rsidP="00AB7E9A">
      <w:pPr>
        <w:numPr>
          <w:ilvl w:val="0"/>
          <w:numId w:val="15"/>
        </w:numPr>
        <w:rPr>
          <w:rFonts w:asciiTheme="minorHAnsi" w:hAnsiTheme="minorHAnsi" w:cstheme="minorHAnsi"/>
          <w:sz w:val="22"/>
          <w:szCs w:val="22"/>
          <w:shd w:val="clear" w:color="auto" w:fill="FFFFFF"/>
          <w:lang w:bidi="en-US"/>
        </w:rPr>
      </w:pPr>
      <w:r w:rsidRPr="001C7A63">
        <w:rPr>
          <w:rFonts w:asciiTheme="minorHAnsi" w:hAnsiTheme="minorHAnsi" w:cstheme="minorHAnsi"/>
        </w:rPr>
        <w:t>Created</w:t>
      </w:r>
      <w:r w:rsidRPr="005831EF">
        <w:rPr>
          <w:rFonts w:asciiTheme="minorHAnsi" w:hAnsiTheme="minorHAnsi" w:cstheme="minorHAnsi"/>
          <w:sz w:val="22"/>
          <w:szCs w:val="22"/>
          <w:shd w:val="clear" w:color="auto" w:fill="FFFFFF"/>
          <w:lang w:bidi="en-US"/>
        </w:rPr>
        <w:t xml:space="preserve"> Web App Services and deployed Asp.Net applications through Microsoft Azure Web App services. </w:t>
      </w:r>
    </w:p>
    <w:p w:rsidR="001C7A63" w:rsidRPr="001B114D" w:rsidRDefault="001C7A63" w:rsidP="00AB7E9A">
      <w:pPr>
        <w:numPr>
          <w:ilvl w:val="0"/>
          <w:numId w:val="15"/>
        </w:numPr>
        <w:rPr>
          <w:rFonts w:asciiTheme="minorHAnsi" w:hAnsiTheme="minorHAnsi" w:cstheme="minorHAnsi"/>
          <w:bCs/>
          <w:sz w:val="22"/>
          <w:szCs w:val="22"/>
        </w:rPr>
      </w:pPr>
      <w:bookmarkStart w:id="2" w:name="_Hlk503275489"/>
      <w:r w:rsidRPr="001B114D">
        <w:rPr>
          <w:rFonts w:asciiTheme="minorHAnsi" w:hAnsiTheme="minorHAnsi" w:cstheme="minorHAnsi"/>
          <w:bCs/>
          <w:sz w:val="22"/>
          <w:szCs w:val="22"/>
        </w:rPr>
        <w:t>Used Angular 2's HTTP Client to Interact with Servers/backend and modularized the Application with Ng Module. </w:t>
      </w:r>
    </w:p>
    <w:bookmarkEnd w:id="2"/>
    <w:p w:rsidR="00AB7E9A" w:rsidRDefault="00AB7E9A" w:rsidP="00AB7E9A">
      <w:pPr>
        <w:numPr>
          <w:ilvl w:val="0"/>
          <w:numId w:val="15"/>
        </w:numPr>
        <w:rPr>
          <w:rFonts w:asciiTheme="minorHAnsi" w:hAnsiTheme="minorHAnsi" w:cstheme="minorHAnsi"/>
          <w:bCs/>
          <w:sz w:val="22"/>
          <w:szCs w:val="22"/>
        </w:rPr>
      </w:pPr>
      <w:r w:rsidRPr="00197699">
        <w:rPr>
          <w:rFonts w:asciiTheme="minorHAnsi" w:hAnsiTheme="minorHAnsi" w:cstheme="minorHAnsi"/>
          <w:bCs/>
          <w:sz w:val="22"/>
          <w:szCs w:val="22"/>
        </w:rPr>
        <w:t>Object-Oriented Programming (OOP); Working knowledge of design patterns and principles; MVC, MVVM, DI, Repository </w:t>
      </w:r>
    </w:p>
    <w:p w:rsidR="00AC519F" w:rsidRPr="00E04E96" w:rsidRDefault="00AC519F" w:rsidP="00AB7E9A">
      <w:pPr>
        <w:numPr>
          <w:ilvl w:val="0"/>
          <w:numId w:val="15"/>
        </w:numPr>
        <w:rPr>
          <w:rFonts w:asciiTheme="minorHAnsi" w:hAnsiTheme="minorHAnsi" w:cstheme="minorHAnsi"/>
          <w:bCs/>
          <w:sz w:val="22"/>
          <w:szCs w:val="22"/>
        </w:rPr>
      </w:pPr>
      <w:r w:rsidRPr="00AC519F">
        <w:rPr>
          <w:rFonts w:asciiTheme="minorHAnsi" w:hAnsiTheme="minorHAnsi" w:cstheme="minorHAnsi"/>
          <w:bCs/>
          <w:sz w:val="22"/>
          <w:szCs w:val="22"/>
        </w:rPr>
        <w:t>Maintaining the UI that was built using knockout </w:t>
      </w:r>
      <w:proofErr w:type="spellStart"/>
      <w:r w:rsidRPr="00AC519F">
        <w:rPr>
          <w:rFonts w:asciiTheme="minorHAnsi" w:hAnsiTheme="minorHAnsi" w:cstheme="minorHAnsi"/>
          <w:bCs/>
          <w:sz w:val="22"/>
          <w:szCs w:val="22"/>
        </w:rPr>
        <w:t>js</w:t>
      </w:r>
      <w:proofErr w:type="spellEnd"/>
      <w:r w:rsidRPr="00AC519F">
        <w:rPr>
          <w:rFonts w:asciiTheme="minorHAnsi" w:hAnsiTheme="minorHAnsi" w:cstheme="minorHAnsi"/>
          <w:bCs/>
          <w:sz w:val="22"/>
          <w:szCs w:val="22"/>
        </w:rPr>
        <w:t> library.</w:t>
      </w:r>
    </w:p>
    <w:p w:rsidR="00AB7E9A" w:rsidRPr="000C14A9" w:rsidRDefault="00AB7E9A" w:rsidP="00AB7E9A">
      <w:pPr>
        <w:pStyle w:val="ListParagraph"/>
        <w:numPr>
          <w:ilvl w:val="0"/>
          <w:numId w:val="15"/>
        </w:numPr>
        <w:spacing w:after="0" w:line="240" w:lineRule="auto"/>
        <w:rPr>
          <w:rFonts w:asciiTheme="minorHAnsi" w:hAnsiTheme="minorHAnsi" w:cstheme="minorHAnsi"/>
        </w:rPr>
      </w:pPr>
      <w:r w:rsidRPr="00197699">
        <w:rPr>
          <w:rFonts w:asciiTheme="minorHAnsi" w:hAnsiTheme="minorHAnsi" w:cstheme="minorHAnsi"/>
          <w:bCs/>
          <w:lang w:bidi="ar-SA"/>
        </w:rPr>
        <w:t>Used AngularJS as the development</w:t>
      </w:r>
      <w:r w:rsidRPr="000C14A9">
        <w:rPr>
          <w:rFonts w:asciiTheme="minorHAnsi" w:hAnsiTheme="minorHAnsi" w:cstheme="minorHAnsi"/>
        </w:rPr>
        <w:t xml:space="preserve"> framework to build a single-page application</w:t>
      </w:r>
    </w:p>
    <w:p w:rsidR="00AB7E9A"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 xml:space="preserve">Used </w:t>
      </w:r>
      <w:r w:rsidRPr="000C14A9">
        <w:rPr>
          <w:rFonts w:asciiTheme="minorHAnsi" w:hAnsiTheme="minorHAnsi" w:cstheme="minorHAnsi"/>
          <w:b/>
        </w:rPr>
        <w:t>OOPS (object oriented programming)</w:t>
      </w:r>
      <w:r w:rsidRPr="000C14A9">
        <w:rPr>
          <w:rFonts w:asciiTheme="minorHAnsi" w:hAnsiTheme="minorHAnsi" w:cstheme="minorHAnsi"/>
        </w:rPr>
        <w:t xml:space="preserve"> concepts in developing classes. Used </w:t>
      </w:r>
      <w:r w:rsidRPr="000C14A9">
        <w:rPr>
          <w:rFonts w:asciiTheme="minorHAnsi" w:hAnsiTheme="minorHAnsi" w:cstheme="minorHAnsi"/>
          <w:b/>
        </w:rPr>
        <w:t>ADO.NET</w:t>
      </w:r>
      <w:r w:rsidRPr="000C14A9">
        <w:rPr>
          <w:rFonts w:asciiTheme="minorHAnsi" w:hAnsiTheme="minorHAnsi" w:cstheme="minorHAnsi"/>
        </w:rPr>
        <w:t xml:space="preserve"> Controls like Connection, Command, Dataset and Data reader.</w:t>
      </w:r>
    </w:p>
    <w:p w:rsidR="002E00D0" w:rsidRPr="002E00D0" w:rsidRDefault="002E00D0" w:rsidP="002E00D0">
      <w:pPr>
        <w:widowControl w:val="0"/>
        <w:numPr>
          <w:ilvl w:val="0"/>
          <w:numId w:val="15"/>
        </w:numPr>
        <w:suppressAutoHyphens w:val="0"/>
        <w:spacing w:line="276" w:lineRule="auto"/>
        <w:jc w:val="both"/>
        <w:rPr>
          <w:rFonts w:ascii="Cambria" w:hAnsi="Cambria"/>
        </w:rPr>
      </w:pPr>
      <w:r w:rsidRPr="0027241D">
        <w:rPr>
          <w:rFonts w:ascii="Cambria" w:hAnsi="Cambria"/>
        </w:rPr>
        <w:t xml:space="preserve">Designed and developed </w:t>
      </w:r>
      <w:r w:rsidRPr="00542710">
        <w:rPr>
          <w:rFonts w:ascii="Cambria" w:hAnsi="Cambria"/>
          <w:b/>
        </w:rPr>
        <w:t>GUI</w:t>
      </w:r>
      <w:r w:rsidRPr="0027241D">
        <w:rPr>
          <w:rFonts w:ascii="Cambria" w:hAnsi="Cambria"/>
        </w:rPr>
        <w:t xml:space="preserve"> with web forms using </w:t>
      </w:r>
      <w:r w:rsidRPr="00542710">
        <w:rPr>
          <w:rFonts w:ascii="Cambria" w:hAnsi="Cambria"/>
          <w:b/>
        </w:rPr>
        <w:t xml:space="preserve">ASP.NET, VB.NET Controls, Knockout.JS, AJAX, </w:t>
      </w:r>
      <w:r w:rsidR="002871E3">
        <w:rPr>
          <w:rFonts w:ascii="Cambria" w:hAnsi="Cambria"/>
          <w:b/>
        </w:rPr>
        <w:t>j</w:t>
      </w:r>
      <w:r w:rsidRPr="00542710">
        <w:rPr>
          <w:rFonts w:ascii="Cambria" w:hAnsi="Cambria"/>
          <w:b/>
        </w:rPr>
        <w:t xml:space="preserve">Query </w:t>
      </w:r>
      <w:r w:rsidRPr="0027241D">
        <w:rPr>
          <w:rFonts w:ascii="Cambria" w:hAnsi="Cambria"/>
        </w:rPr>
        <w:t xml:space="preserve">and JavaScript. </w:t>
      </w:r>
    </w:p>
    <w:p w:rsidR="00AB7E9A" w:rsidRPr="000C14A9"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Experience in using SSIS tools like Import and Package Installation, and SSIS Package Designer.</w:t>
      </w:r>
    </w:p>
    <w:p w:rsidR="00AB7E9A" w:rsidRPr="000C14A9"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 xml:space="preserve">Used </w:t>
      </w:r>
      <w:r w:rsidRPr="000C14A9">
        <w:rPr>
          <w:rFonts w:asciiTheme="minorHAnsi" w:hAnsiTheme="minorHAnsi" w:cstheme="minorHAnsi"/>
          <w:b/>
        </w:rPr>
        <w:t>ADO.NET</w:t>
      </w:r>
      <w:r w:rsidRPr="000C14A9">
        <w:rPr>
          <w:rFonts w:asciiTheme="minorHAnsi" w:hAnsiTheme="minorHAnsi" w:cstheme="minorHAnsi"/>
        </w:rPr>
        <w:t xml:space="preserve"> and </w:t>
      </w:r>
      <w:r w:rsidRPr="000C14A9">
        <w:rPr>
          <w:rFonts w:asciiTheme="minorHAnsi" w:hAnsiTheme="minorHAnsi" w:cstheme="minorHAnsi"/>
          <w:b/>
        </w:rPr>
        <w:t>LINQ</w:t>
      </w:r>
      <w:r w:rsidRPr="000C14A9">
        <w:rPr>
          <w:rFonts w:asciiTheme="minorHAnsi" w:hAnsiTheme="minorHAnsi" w:cstheme="minorHAnsi"/>
        </w:rPr>
        <w:t xml:space="preserve"> to access </w:t>
      </w:r>
      <w:r w:rsidRPr="000C14A9">
        <w:rPr>
          <w:rFonts w:asciiTheme="minorHAnsi" w:hAnsiTheme="minorHAnsi" w:cstheme="minorHAnsi"/>
          <w:b/>
        </w:rPr>
        <w:t>SQL database</w:t>
      </w:r>
      <w:r w:rsidRPr="000C14A9">
        <w:rPr>
          <w:rFonts w:asciiTheme="minorHAnsi" w:hAnsiTheme="minorHAnsi" w:cstheme="minorHAnsi"/>
        </w:rPr>
        <w:t xml:space="preserve"> via C# database layer</w:t>
      </w:r>
    </w:p>
    <w:p w:rsidR="00AB7E9A"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Used JavaScript to perform validations and catch the events on client's browser.</w:t>
      </w:r>
    </w:p>
    <w:p w:rsidR="00C70894" w:rsidRDefault="00C70894"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C70894">
        <w:rPr>
          <w:rFonts w:asciiTheme="minorHAnsi" w:hAnsiTheme="minorHAnsi" w:cstheme="minorHAnsi"/>
        </w:rPr>
        <w:t xml:space="preserve">Involved in installation, configuration and administration of Microsoft Azure cloud windows Server </w:t>
      </w:r>
      <w:r w:rsidRPr="00C70894">
        <w:rPr>
          <w:rFonts w:asciiTheme="minorHAnsi" w:hAnsiTheme="minorHAnsi" w:cstheme="minorHAnsi"/>
        </w:rPr>
        <w:lastRenderedPageBreak/>
        <w:t>2008R2/2012. </w:t>
      </w:r>
    </w:p>
    <w:p w:rsidR="00CA751D" w:rsidRPr="000C14A9" w:rsidRDefault="00CA751D"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6B5526">
        <w:rPr>
          <w:rFonts w:asciiTheme="minorHAnsi" w:hAnsiTheme="minorHAnsi" w:cstheme="minorHAnsi"/>
        </w:rPr>
        <w:t>Proficient with Oracle Performance Tuning using ASH, AWR, ADDM and dynamic views </w:t>
      </w:r>
    </w:p>
    <w:p w:rsidR="00AB7E9A" w:rsidRPr="000C14A9"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 xml:space="preserve">Uses </w:t>
      </w:r>
      <w:r w:rsidRPr="00C70894">
        <w:rPr>
          <w:rFonts w:asciiTheme="minorHAnsi" w:hAnsiTheme="minorHAnsi" w:cstheme="minorHAnsi"/>
        </w:rPr>
        <w:t>C#</w:t>
      </w:r>
      <w:r w:rsidRPr="000C14A9">
        <w:rPr>
          <w:rFonts w:asciiTheme="minorHAnsi" w:hAnsiTheme="minorHAnsi" w:cstheme="minorHAnsi"/>
        </w:rPr>
        <w:t xml:space="preserve"> for creation of model and controller.</w:t>
      </w:r>
    </w:p>
    <w:p w:rsidR="00AB7E9A" w:rsidRPr="000C14A9" w:rsidRDefault="00AB7E9A" w:rsidP="00AB7E9A">
      <w:pPr>
        <w:pStyle w:val="NormalWeb"/>
        <w:numPr>
          <w:ilvl w:val="0"/>
          <w:numId w:val="15"/>
        </w:numPr>
        <w:spacing w:before="0" w:beforeAutospacing="0" w:after="0" w:afterAutospacing="0"/>
        <w:rPr>
          <w:rFonts w:asciiTheme="minorHAnsi" w:hAnsiTheme="minorHAnsi" w:cstheme="minorHAnsi"/>
          <w:sz w:val="22"/>
          <w:szCs w:val="22"/>
          <w:lang w:bidi="en-US"/>
        </w:rPr>
      </w:pPr>
      <w:r w:rsidRPr="000C14A9">
        <w:rPr>
          <w:rFonts w:asciiTheme="minorHAnsi" w:hAnsiTheme="minorHAnsi" w:cstheme="minorHAnsi"/>
          <w:sz w:val="22"/>
          <w:szCs w:val="22"/>
          <w:lang w:bidi="en-US"/>
        </w:rPr>
        <w:t>Involved in Partner Incentives Module end to end development.</w:t>
      </w:r>
    </w:p>
    <w:p w:rsidR="00AB7E9A" w:rsidRDefault="00AB7E9A" w:rsidP="00AB7E9A">
      <w:pPr>
        <w:pStyle w:val="NormalWeb"/>
        <w:numPr>
          <w:ilvl w:val="0"/>
          <w:numId w:val="15"/>
        </w:numPr>
        <w:spacing w:before="0" w:beforeAutospacing="0" w:after="0" w:afterAutospacing="0"/>
        <w:rPr>
          <w:rFonts w:asciiTheme="minorHAnsi" w:hAnsiTheme="minorHAnsi" w:cstheme="minorHAnsi"/>
          <w:sz w:val="22"/>
          <w:szCs w:val="22"/>
          <w:lang w:bidi="en-US"/>
        </w:rPr>
      </w:pPr>
      <w:r w:rsidRPr="000C14A9">
        <w:rPr>
          <w:rFonts w:asciiTheme="minorHAnsi" w:hAnsiTheme="minorHAnsi" w:cstheme="minorHAnsi"/>
          <w:sz w:val="22"/>
          <w:szCs w:val="22"/>
          <w:lang w:bidi="en-US"/>
        </w:rPr>
        <w:t xml:space="preserve">Involved in Database Development </w:t>
      </w:r>
      <w:r w:rsidRPr="006B5526">
        <w:rPr>
          <w:rFonts w:asciiTheme="minorHAnsi" w:hAnsiTheme="minorHAnsi" w:cstheme="minorHAnsi"/>
          <w:sz w:val="22"/>
          <w:szCs w:val="22"/>
          <w:lang w:bidi="en-US"/>
        </w:rPr>
        <w:t>SQL</w:t>
      </w:r>
      <w:r w:rsidR="004D1BD5">
        <w:rPr>
          <w:rFonts w:asciiTheme="minorHAnsi" w:hAnsiTheme="minorHAnsi" w:cstheme="minorHAnsi"/>
          <w:sz w:val="22"/>
          <w:szCs w:val="22"/>
          <w:lang w:bidi="en-US"/>
        </w:rPr>
        <w:t xml:space="preserve"> </w:t>
      </w:r>
      <w:r w:rsidRPr="006B5526">
        <w:rPr>
          <w:rFonts w:asciiTheme="minorHAnsi" w:hAnsiTheme="minorHAnsi" w:cstheme="minorHAnsi"/>
          <w:sz w:val="22"/>
          <w:szCs w:val="22"/>
          <w:lang w:bidi="en-US"/>
        </w:rPr>
        <w:t>Server 201</w:t>
      </w:r>
      <w:r w:rsidR="0059046A">
        <w:rPr>
          <w:rFonts w:asciiTheme="minorHAnsi" w:hAnsiTheme="minorHAnsi" w:cstheme="minorHAnsi"/>
          <w:sz w:val="22"/>
          <w:szCs w:val="22"/>
          <w:lang w:bidi="en-US"/>
        </w:rPr>
        <w:t>6</w:t>
      </w:r>
      <w:r w:rsidRPr="006B5526">
        <w:rPr>
          <w:rFonts w:asciiTheme="minorHAnsi" w:hAnsiTheme="minorHAnsi" w:cstheme="minorHAnsi"/>
          <w:sz w:val="22"/>
          <w:szCs w:val="22"/>
          <w:lang w:bidi="en-US"/>
        </w:rPr>
        <w:t>.</w:t>
      </w:r>
    </w:p>
    <w:p w:rsidR="00AF44DF" w:rsidRPr="00AF44DF" w:rsidRDefault="00AF44DF" w:rsidP="00AF44DF">
      <w:pPr>
        <w:pStyle w:val="ListParagraph"/>
        <w:numPr>
          <w:ilvl w:val="0"/>
          <w:numId w:val="15"/>
        </w:numPr>
        <w:spacing w:after="0" w:line="240" w:lineRule="auto"/>
        <w:rPr>
          <w:rFonts w:asciiTheme="minorHAnsi" w:hAnsiTheme="minorHAnsi" w:cstheme="minorHAnsi"/>
        </w:rPr>
      </w:pPr>
      <w:r>
        <w:rPr>
          <w:rFonts w:ascii="Arial" w:hAnsi="Arial" w:cs="Arial"/>
          <w:color w:val="000000"/>
          <w:sz w:val="20"/>
          <w:szCs w:val="20"/>
          <w:shd w:val="clear" w:color="auto" w:fill="FFFFFF"/>
        </w:rPr>
        <w:t>Proficient in creating </w:t>
      </w:r>
      <w:r w:rsidRPr="00422DA6">
        <w:rPr>
          <w:shd w:val="clear" w:color="auto" w:fill="FFFFFF"/>
        </w:rPr>
        <w:t>Angular</w:t>
      </w:r>
      <w:r>
        <w:rPr>
          <w:rFonts w:ascii="Arial" w:hAnsi="Arial" w:cs="Arial"/>
          <w:color w:val="000000"/>
          <w:sz w:val="20"/>
          <w:szCs w:val="20"/>
          <w:shd w:val="clear" w:color="auto" w:fill="FFFFFF"/>
        </w:rPr>
        <w:t> factories for using </w:t>
      </w:r>
      <w:r w:rsidRPr="00422DA6">
        <w:rPr>
          <w:shd w:val="clear" w:color="auto" w:fill="FFFFFF"/>
        </w:rPr>
        <w:t>Angular</w:t>
      </w:r>
      <w:r>
        <w:rPr>
          <w:rFonts w:ascii="Arial" w:hAnsi="Arial" w:cs="Arial"/>
          <w:color w:val="000000"/>
          <w:sz w:val="20"/>
          <w:szCs w:val="20"/>
          <w:shd w:val="clear" w:color="auto" w:fill="FFFFFF"/>
        </w:rPr>
        <w:t xml:space="preserve"> services to make RESTful API </w:t>
      </w:r>
      <w:r w:rsidRPr="00516042">
        <w:rPr>
          <w:rFonts w:ascii="Arial" w:hAnsi="Arial" w:cs="Arial"/>
          <w:color w:val="000000"/>
          <w:sz w:val="20"/>
          <w:szCs w:val="20"/>
          <w:shd w:val="clear" w:color="auto" w:fill="FFFFFF"/>
        </w:rPr>
        <w:t xml:space="preserve">calls to the Java </w:t>
      </w:r>
      <w:r w:rsidRPr="0069209A">
        <w:rPr>
          <w:rFonts w:asciiTheme="minorHAnsi" w:hAnsiTheme="minorHAnsi" w:cstheme="minorHAnsi"/>
        </w:rPr>
        <w:t>based backend. </w:t>
      </w:r>
    </w:p>
    <w:p w:rsidR="00AB7E9A" w:rsidRDefault="00AB7E9A" w:rsidP="00AB7E9A">
      <w:pPr>
        <w:numPr>
          <w:ilvl w:val="0"/>
          <w:numId w:val="15"/>
        </w:numPr>
        <w:rPr>
          <w:rFonts w:asciiTheme="minorHAnsi" w:hAnsiTheme="minorHAnsi" w:cstheme="minorHAnsi"/>
          <w:sz w:val="22"/>
          <w:szCs w:val="22"/>
        </w:rPr>
      </w:pPr>
      <w:r w:rsidRPr="000C14A9">
        <w:rPr>
          <w:rFonts w:asciiTheme="minorHAnsi" w:hAnsiTheme="minorHAnsi" w:cstheme="minorHAnsi"/>
          <w:sz w:val="22"/>
          <w:szCs w:val="22"/>
        </w:rPr>
        <w:t xml:space="preserve">Involved in developing </w:t>
      </w:r>
      <w:r w:rsidRPr="000C14A9">
        <w:rPr>
          <w:rFonts w:asciiTheme="minorHAnsi" w:hAnsiTheme="minorHAnsi" w:cstheme="minorHAnsi"/>
          <w:b/>
          <w:sz w:val="22"/>
          <w:szCs w:val="22"/>
        </w:rPr>
        <w:t>SSIS</w:t>
      </w:r>
      <w:r w:rsidRPr="000C14A9">
        <w:rPr>
          <w:rFonts w:asciiTheme="minorHAnsi" w:hAnsiTheme="minorHAnsi" w:cstheme="minorHAnsi"/>
          <w:sz w:val="22"/>
          <w:szCs w:val="22"/>
        </w:rPr>
        <w:t xml:space="preserve"> Packages.</w:t>
      </w:r>
    </w:p>
    <w:p w:rsidR="00AB7E9A" w:rsidRDefault="00AB7E9A" w:rsidP="00AB7E9A">
      <w:pPr>
        <w:numPr>
          <w:ilvl w:val="0"/>
          <w:numId w:val="15"/>
        </w:numPr>
        <w:rPr>
          <w:rFonts w:asciiTheme="minorHAnsi" w:hAnsiTheme="minorHAnsi" w:cstheme="minorHAnsi"/>
          <w:sz w:val="22"/>
          <w:szCs w:val="22"/>
        </w:rPr>
      </w:pPr>
      <w:r w:rsidRPr="005E070E">
        <w:rPr>
          <w:rFonts w:asciiTheme="minorHAnsi" w:hAnsiTheme="minorHAnsi" w:cstheme="minorHAnsi"/>
          <w:sz w:val="22"/>
          <w:szCs w:val="22"/>
        </w:rPr>
        <w:t>Responsible for front-end development and client-side validations using JQUERY, JavaScript, Bootstrap.</w:t>
      </w:r>
      <w:r>
        <w:rPr>
          <w:rFonts w:ascii="Arial" w:hAnsi="Arial" w:cs="Arial"/>
          <w:color w:val="333333"/>
          <w:sz w:val="20"/>
          <w:shd w:val="clear" w:color="auto" w:fill="FFFFFF"/>
        </w:rPr>
        <w:t> </w:t>
      </w:r>
    </w:p>
    <w:p w:rsidR="00AB7E9A" w:rsidRPr="000C14A9" w:rsidRDefault="00AB7E9A" w:rsidP="00AB7E9A">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Designed database, created Tables, and written stored procedure and triggers at the back end.</w:t>
      </w:r>
    </w:p>
    <w:p w:rsidR="00AB7E9A" w:rsidRPr="000C14A9" w:rsidRDefault="00AB7E9A" w:rsidP="00AB7E9A">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Written unit tests to verify the functionalities of Business, </w:t>
      </w:r>
      <w:r w:rsidRPr="003D44EF">
        <w:rPr>
          <w:rFonts w:asciiTheme="minorHAnsi" w:hAnsiTheme="minorHAnsi" w:cstheme="minorHAnsi"/>
          <w:b/>
          <w:sz w:val="22"/>
          <w:szCs w:val="22"/>
        </w:rPr>
        <w:t>DAL</w:t>
      </w:r>
      <w:r w:rsidRPr="000C14A9">
        <w:rPr>
          <w:rFonts w:asciiTheme="minorHAnsi" w:hAnsiTheme="minorHAnsi" w:cstheme="minorHAnsi"/>
          <w:sz w:val="22"/>
          <w:szCs w:val="22"/>
        </w:rPr>
        <w:t xml:space="preserve"> </w:t>
      </w:r>
      <w:r w:rsidRPr="003D44EF">
        <w:rPr>
          <w:rFonts w:asciiTheme="minorHAnsi" w:hAnsiTheme="minorHAnsi" w:cstheme="minorHAnsi"/>
          <w:b/>
          <w:sz w:val="22"/>
          <w:szCs w:val="22"/>
        </w:rPr>
        <w:t>layers'</w:t>
      </w:r>
      <w:r w:rsidRPr="000C14A9">
        <w:rPr>
          <w:rFonts w:asciiTheme="minorHAnsi" w:hAnsiTheme="minorHAnsi" w:cstheme="minorHAnsi"/>
          <w:sz w:val="22"/>
          <w:szCs w:val="22"/>
        </w:rPr>
        <w:t xml:space="preserve"> classes</w:t>
      </w:r>
    </w:p>
    <w:p w:rsidR="00AB7E9A" w:rsidRPr="000C14A9" w:rsidRDefault="00AB7E9A" w:rsidP="00AB7E9A">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Involved in Client Interaction and Production support.</w:t>
      </w:r>
    </w:p>
    <w:p w:rsidR="00AB7E9A" w:rsidRPr="005210FC" w:rsidRDefault="00AB7E9A" w:rsidP="005210FC">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rPr>
        <w:t xml:space="preserve">Used </w:t>
      </w:r>
      <w:r w:rsidRPr="000C14A9">
        <w:rPr>
          <w:rFonts w:asciiTheme="minorHAnsi" w:hAnsiTheme="minorHAnsi" w:cstheme="minorHAnsi"/>
          <w:b/>
        </w:rPr>
        <w:t>SCRUM</w:t>
      </w:r>
      <w:r w:rsidRPr="000C14A9">
        <w:rPr>
          <w:rFonts w:asciiTheme="minorHAnsi" w:hAnsiTheme="minorHAnsi" w:cstheme="minorHAnsi"/>
        </w:rPr>
        <w:t xml:space="preserve"> Agile methodology for development. Process included iterative development, monthly sprints, daily scrum meetings, and customer managed backlog.</w:t>
      </w:r>
    </w:p>
    <w:p w:rsidR="00AB7E9A" w:rsidRPr="000C14A9" w:rsidRDefault="00AB7E9A" w:rsidP="00AB7E9A">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Designed and developed various abstract classes, interfaces, inheritance to construct the business logic</w:t>
      </w:r>
    </w:p>
    <w:p w:rsidR="003D44EF" w:rsidRDefault="003D44EF" w:rsidP="00AB7E9A">
      <w:pPr>
        <w:pStyle w:val="ListParagraph"/>
        <w:numPr>
          <w:ilvl w:val="0"/>
          <w:numId w:val="15"/>
        </w:numPr>
        <w:spacing w:after="0" w:line="240" w:lineRule="auto"/>
        <w:rPr>
          <w:rFonts w:asciiTheme="minorHAnsi" w:hAnsiTheme="minorHAnsi" w:cstheme="minorHAnsi"/>
        </w:rPr>
      </w:pPr>
      <w:r w:rsidRPr="003D44EF">
        <w:rPr>
          <w:rFonts w:asciiTheme="minorHAnsi" w:hAnsiTheme="minorHAnsi" w:cstheme="minorHAnsi"/>
        </w:rPr>
        <w:t xml:space="preserve">Created Typescript reusable components and services to consume REST </w:t>
      </w:r>
      <w:r w:rsidRPr="003D44EF">
        <w:rPr>
          <w:rFonts w:asciiTheme="minorHAnsi" w:hAnsiTheme="minorHAnsi" w:cstheme="minorHAnsi"/>
          <w:b/>
        </w:rPr>
        <w:t>API's</w:t>
      </w:r>
      <w:r w:rsidRPr="003D44EF">
        <w:rPr>
          <w:rFonts w:asciiTheme="minorHAnsi" w:hAnsiTheme="minorHAnsi" w:cstheme="minorHAnsi"/>
        </w:rPr>
        <w:t xml:space="preserve"> using Component-based architecture provided by </w:t>
      </w:r>
      <w:r w:rsidRPr="003D44EF">
        <w:rPr>
          <w:rFonts w:asciiTheme="minorHAnsi" w:hAnsiTheme="minorHAnsi" w:cstheme="minorHAnsi"/>
          <w:b/>
        </w:rPr>
        <w:t>Angular</w:t>
      </w:r>
      <w:r w:rsidRPr="003D44EF">
        <w:rPr>
          <w:rFonts w:asciiTheme="minorHAnsi" w:hAnsiTheme="minorHAnsi" w:cstheme="minorHAnsi"/>
        </w:rPr>
        <w:t> </w:t>
      </w:r>
      <w:r w:rsidR="00C928EB">
        <w:rPr>
          <w:rFonts w:asciiTheme="minorHAnsi" w:hAnsiTheme="minorHAnsi" w:cstheme="minorHAnsi"/>
          <w:b/>
        </w:rPr>
        <w:t>2</w:t>
      </w:r>
      <w:r w:rsidRPr="003D44EF">
        <w:rPr>
          <w:rFonts w:asciiTheme="minorHAnsi" w:hAnsiTheme="minorHAnsi" w:cstheme="minorHAnsi"/>
        </w:rPr>
        <w:t>. </w:t>
      </w:r>
    </w:p>
    <w:p w:rsidR="00F1389B" w:rsidRPr="000C14A9" w:rsidRDefault="00F1389B" w:rsidP="00AB7E9A">
      <w:pPr>
        <w:pStyle w:val="ListParagraph"/>
        <w:numPr>
          <w:ilvl w:val="0"/>
          <w:numId w:val="15"/>
        </w:numPr>
        <w:spacing w:after="0" w:line="240" w:lineRule="auto"/>
        <w:rPr>
          <w:rFonts w:asciiTheme="minorHAnsi" w:hAnsiTheme="minorHAnsi" w:cstheme="minorHAnsi"/>
        </w:rPr>
      </w:pPr>
      <w:r w:rsidRPr="00F1389B">
        <w:rPr>
          <w:rFonts w:asciiTheme="minorHAnsi" w:hAnsiTheme="minorHAnsi" w:cstheme="minorHAnsi"/>
        </w:rPr>
        <w:t>Excellent T-SQL development skills to query complex relational databases with the development of Stored Procedures, User Defined Functions (UDF), Cursors, Views and Triggers and user created data types</w:t>
      </w:r>
    </w:p>
    <w:p w:rsidR="00AB7E9A" w:rsidRPr="000C14A9" w:rsidRDefault="00AB7E9A" w:rsidP="00AB7E9A">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 xml:space="preserve">Effectively used </w:t>
      </w:r>
      <w:r w:rsidRPr="000C14A9">
        <w:rPr>
          <w:rFonts w:asciiTheme="minorHAnsi" w:hAnsiTheme="minorHAnsi" w:cstheme="minorHAnsi"/>
          <w:b/>
          <w:sz w:val="22"/>
          <w:szCs w:val="22"/>
        </w:rPr>
        <w:t>ASP.NET MVC</w:t>
      </w:r>
      <w:r w:rsidRPr="000C14A9">
        <w:rPr>
          <w:rFonts w:asciiTheme="minorHAnsi" w:hAnsiTheme="minorHAnsi" w:cstheme="minorHAnsi"/>
          <w:sz w:val="22"/>
          <w:szCs w:val="22"/>
        </w:rPr>
        <w:t xml:space="preserve"> features like View Bag to pass data from Controller into the view, create multiple views/partial views, layout views and incorporated them into the </w:t>
      </w:r>
      <w:r w:rsidRPr="000C14A9">
        <w:rPr>
          <w:rFonts w:asciiTheme="minorHAnsi" w:hAnsiTheme="minorHAnsi" w:cstheme="minorHAnsi"/>
          <w:b/>
          <w:sz w:val="22"/>
          <w:szCs w:val="22"/>
        </w:rPr>
        <w:t>ASP.NET MVC</w:t>
      </w:r>
      <w:r w:rsidRPr="000C14A9">
        <w:rPr>
          <w:rFonts w:asciiTheme="minorHAnsi" w:hAnsiTheme="minorHAnsi" w:cstheme="minorHAnsi"/>
          <w:sz w:val="22"/>
          <w:szCs w:val="22"/>
        </w:rPr>
        <w:t xml:space="preserve"> application.</w:t>
      </w:r>
    </w:p>
    <w:p w:rsidR="00AB7E9A" w:rsidRPr="000C14A9" w:rsidRDefault="00AB7E9A" w:rsidP="00AB7E9A">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shd w:val="clear" w:color="auto" w:fill="FFFFFF"/>
        </w:rPr>
        <w:t>Developed web page using AngularJS components like controllers, routers, NG app etc. </w:t>
      </w:r>
    </w:p>
    <w:p w:rsidR="00AB7E9A" w:rsidRPr="00EC5C22" w:rsidRDefault="00AB7E9A" w:rsidP="00AB7E9A">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shd w:val="clear" w:color="auto" w:fill="FFFFFF"/>
        </w:rPr>
        <w:t xml:space="preserve">Using </w:t>
      </w:r>
      <w:r w:rsidRPr="000C14A9">
        <w:rPr>
          <w:rFonts w:asciiTheme="minorHAnsi" w:hAnsiTheme="minorHAnsi" w:cstheme="minorHAnsi"/>
          <w:b/>
          <w:shd w:val="clear" w:color="auto" w:fill="FFFFFF"/>
        </w:rPr>
        <w:t>AngularJS</w:t>
      </w:r>
      <w:r w:rsidRPr="000C14A9">
        <w:rPr>
          <w:rFonts w:asciiTheme="minorHAnsi" w:hAnsiTheme="minorHAnsi" w:cstheme="minorHAnsi"/>
          <w:shd w:val="clear" w:color="auto" w:fill="FFFFFF"/>
        </w:rPr>
        <w:t>, created custom directives for data manipulations and to display data in company standard format in UI. </w:t>
      </w:r>
    </w:p>
    <w:p w:rsidR="00AB7E9A" w:rsidRPr="00880C87" w:rsidRDefault="00AB7E9A" w:rsidP="00AB7E9A">
      <w:pPr>
        <w:pStyle w:val="ListParagraph"/>
        <w:widowControl w:val="0"/>
        <w:numPr>
          <w:ilvl w:val="0"/>
          <w:numId w:val="15"/>
        </w:numPr>
        <w:overflowPunct w:val="0"/>
        <w:autoSpaceDE w:val="0"/>
        <w:autoSpaceDN w:val="0"/>
        <w:adjustRightInd w:val="0"/>
        <w:spacing w:after="0" w:line="240" w:lineRule="auto"/>
        <w:rPr>
          <w:rFonts w:asciiTheme="minorHAnsi" w:hAnsiTheme="minorHAnsi" w:cstheme="minorHAnsi"/>
          <w:shd w:val="clear" w:color="auto" w:fill="FFFFFF"/>
        </w:rPr>
      </w:pPr>
      <w:r w:rsidRPr="00880C87">
        <w:rPr>
          <w:rFonts w:asciiTheme="minorHAnsi" w:hAnsiTheme="minorHAnsi" w:cstheme="minorHAnsi"/>
          <w:shd w:val="clear" w:color="auto" w:fill="FFFFFF"/>
        </w:rPr>
        <w:t>Building and Installing servers through Azure Resource Manager Templates or Azure Portal. </w:t>
      </w:r>
    </w:p>
    <w:p w:rsidR="00614746" w:rsidRPr="00614746" w:rsidRDefault="00614746" w:rsidP="00AB7E9A">
      <w:pPr>
        <w:pStyle w:val="ListParagraph"/>
        <w:numPr>
          <w:ilvl w:val="0"/>
          <w:numId w:val="15"/>
        </w:numPr>
        <w:spacing w:after="0" w:line="240" w:lineRule="auto"/>
        <w:rPr>
          <w:rFonts w:asciiTheme="minorHAnsi" w:hAnsiTheme="minorHAnsi" w:cstheme="minorHAnsi"/>
          <w:shd w:val="clear" w:color="auto" w:fill="FFFFFF"/>
        </w:rPr>
      </w:pPr>
      <w:r w:rsidRPr="00614746">
        <w:rPr>
          <w:rFonts w:asciiTheme="minorHAnsi" w:hAnsiTheme="minorHAnsi" w:cstheme="minorHAnsi"/>
          <w:shd w:val="clear" w:color="auto" w:fill="FFFFFF"/>
        </w:rPr>
        <w:t>Performed administrative maintenance, monitoring on Oracle database systems in a global 24x7 operational environment. </w:t>
      </w:r>
    </w:p>
    <w:p w:rsidR="00023C6F" w:rsidRPr="000C14A9" w:rsidRDefault="00023C6F" w:rsidP="00AB7E9A">
      <w:pPr>
        <w:pStyle w:val="ListParagraph"/>
        <w:numPr>
          <w:ilvl w:val="0"/>
          <w:numId w:val="15"/>
        </w:numPr>
        <w:spacing w:after="0" w:line="240" w:lineRule="auto"/>
        <w:rPr>
          <w:rFonts w:asciiTheme="minorHAnsi" w:hAnsiTheme="minorHAnsi" w:cstheme="minorHAnsi"/>
        </w:rPr>
      </w:pPr>
      <w:r w:rsidRPr="00023C6F">
        <w:rPr>
          <w:rFonts w:asciiTheme="minorHAnsi" w:hAnsiTheme="minorHAnsi" w:cstheme="minorHAnsi"/>
        </w:rPr>
        <w:t>Worked on Selenium, Coded UI test &amp; QTP in E-Commerce, Banking, and Insurance domain related IT Services &amp; products. </w:t>
      </w:r>
    </w:p>
    <w:p w:rsidR="00AB7E9A" w:rsidRPr="004D1BD5" w:rsidRDefault="00AB7E9A" w:rsidP="004D1BD5">
      <w:pPr>
        <w:pStyle w:val="ListParagraph"/>
        <w:numPr>
          <w:ilvl w:val="0"/>
          <w:numId w:val="15"/>
        </w:numPr>
        <w:spacing w:after="0" w:line="240" w:lineRule="auto"/>
        <w:rPr>
          <w:rFonts w:asciiTheme="minorHAnsi" w:hAnsiTheme="minorHAnsi" w:cstheme="minorHAnsi"/>
          <w:shd w:val="clear" w:color="auto" w:fill="FFFFFF"/>
        </w:rPr>
      </w:pPr>
      <w:r w:rsidRPr="000C14A9">
        <w:rPr>
          <w:rFonts w:asciiTheme="minorHAnsi" w:hAnsiTheme="minorHAnsi" w:cstheme="minorHAnsi"/>
          <w:shd w:val="clear" w:color="auto" w:fill="FFFFFF"/>
        </w:rPr>
        <w:t xml:space="preserve">Used </w:t>
      </w:r>
      <w:r w:rsidRPr="000C14A9">
        <w:rPr>
          <w:rFonts w:asciiTheme="minorHAnsi" w:hAnsiTheme="minorHAnsi" w:cstheme="minorHAnsi"/>
          <w:b/>
          <w:shd w:val="clear" w:color="auto" w:fill="FFFFFF"/>
        </w:rPr>
        <w:t>MVC</w:t>
      </w:r>
      <w:r w:rsidRPr="000C14A9">
        <w:rPr>
          <w:rFonts w:asciiTheme="minorHAnsi" w:hAnsiTheme="minorHAnsi" w:cstheme="minorHAnsi"/>
          <w:shd w:val="clear" w:color="auto" w:fill="FFFFFF"/>
        </w:rPr>
        <w:t xml:space="preserve"> to implement N tier architecture. </w:t>
      </w:r>
    </w:p>
    <w:p w:rsidR="009A6B40" w:rsidRPr="009A6B40" w:rsidRDefault="009A6B40" w:rsidP="00AB7E9A">
      <w:pPr>
        <w:pStyle w:val="ListParagraph"/>
        <w:numPr>
          <w:ilvl w:val="0"/>
          <w:numId w:val="15"/>
        </w:numPr>
        <w:spacing w:after="0" w:line="240" w:lineRule="auto"/>
        <w:rPr>
          <w:rFonts w:asciiTheme="minorHAnsi" w:hAnsiTheme="minorHAnsi" w:cstheme="minorHAnsi"/>
        </w:rPr>
      </w:pPr>
      <w:r w:rsidRPr="009A6B40">
        <w:rPr>
          <w:rFonts w:asciiTheme="minorHAnsi" w:hAnsiTheme="minorHAnsi" w:cstheme="minorHAnsi"/>
        </w:rPr>
        <w:t>Worked extensively with HTML5 in designing and updating web based applications </w:t>
      </w:r>
    </w:p>
    <w:p w:rsidR="009F79CD" w:rsidRDefault="009F79CD" w:rsidP="00AB7E9A">
      <w:pPr>
        <w:pStyle w:val="ListParagraph"/>
        <w:numPr>
          <w:ilvl w:val="0"/>
          <w:numId w:val="15"/>
        </w:numPr>
        <w:spacing w:after="0" w:line="240" w:lineRule="auto"/>
        <w:rPr>
          <w:rFonts w:asciiTheme="minorHAnsi" w:hAnsiTheme="minorHAnsi" w:cstheme="minorHAnsi"/>
        </w:rPr>
      </w:pPr>
      <w:bookmarkStart w:id="3" w:name="_Hlk503275524"/>
      <w:r w:rsidRPr="009A6B40">
        <w:rPr>
          <w:rFonts w:asciiTheme="minorHAnsi" w:hAnsiTheme="minorHAnsi" w:cstheme="minorHAnsi"/>
        </w:rPr>
        <w:t>Hands on Experience on Angular 2technology for one complete project in rebasing the UI of the application using the techniques in Angular 2. </w:t>
      </w:r>
    </w:p>
    <w:bookmarkEnd w:id="3"/>
    <w:p w:rsidR="00F1389B" w:rsidRDefault="00F1389B" w:rsidP="00AB7E9A">
      <w:pPr>
        <w:pStyle w:val="ListParagraph"/>
        <w:numPr>
          <w:ilvl w:val="0"/>
          <w:numId w:val="15"/>
        </w:numPr>
        <w:spacing w:after="0" w:line="240" w:lineRule="auto"/>
        <w:rPr>
          <w:rFonts w:asciiTheme="minorHAnsi" w:hAnsiTheme="minorHAnsi" w:cstheme="minorHAnsi"/>
        </w:rPr>
      </w:pPr>
      <w:r w:rsidRPr="00F1389B">
        <w:rPr>
          <w:rFonts w:asciiTheme="minorHAnsi" w:hAnsiTheme="minorHAnsi" w:cstheme="minorHAnsi"/>
        </w:rPr>
        <w:t>Maintaining the UI that was built using knockout </w:t>
      </w:r>
      <w:proofErr w:type="spellStart"/>
      <w:r w:rsidRPr="00F1389B">
        <w:rPr>
          <w:rFonts w:asciiTheme="minorHAnsi" w:hAnsiTheme="minorHAnsi" w:cstheme="minorHAnsi"/>
        </w:rPr>
        <w:t>js</w:t>
      </w:r>
      <w:proofErr w:type="spellEnd"/>
      <w:r w:rsidRPr="00F1389B">
        <w:rPr>
          <w:rFonts w:asciiTheme="minorHAnsi" w:hAnsiTheme="minorHAnsi" w:cstheme="minorHAnsi"/>
        </w:rPr>
        <w:t> library</w:t>
      </w:r>
      <w:r>
        <w:rPr>
          <w:rFonts w:ascii="Arial" w:hAnsi="Arial" w:cs="Arial"/>
          <w:color w:val="333333"/>
          <w:sz w:val="20"/>
          <w:szCs w:val="20"/>
          <w:shd w:val="clear" w:color="auto" w:fill="FFFFFF"/>
        </w:rPr>
        <w:t>.</w:t>
      </w:r>
    </w:p>
    <w:p w:rsidR="00B0344A" w:rsidRPr="009A6B40" w:rsidRDefault="00B0344A" w:rsidP="00AB7E9A">
      <w:pPr>
        <w:pStyle w:val="ListParagraph"/>
        <w:numPr>
          <w:ilvl w:val="0"/>
          <w:numId w:val="15"/>
        </w:numPr>
        <w:spacing w:after="0" w:line="240" w:lineRule="auto"/>
        <w:rPr>
          <w:rFonts w:asciiTheme="minorHAnsi" w:hAnsiTheme="minorHAnsi" w:cstheme="minorHAnsi"/>
        </w:rPr>
      </w:pPr>
      <w:r w:rsidRPr="00B0344A">
        <w:rPr>
          <w:rFonts w:asciiTheme="minorHAnsi" w:hAnsiTheme="minorHAnsi" w:cstheme="minorHAnsi"/>
        </w:rPr>
        <w:t>Developing </w:t>
      </w:r>
      <w:r w:rsidRPr="00B0344A">
        <w:rPr>
          <w:rFonts w:asciiTheme="minorHAnsi" w:hAnsiTheme="minorHAnsi" w:cstheme="minorHAnsi"/>
          <w:b/>
        </w:rPr>
        <w:t>Microservices</w:t>
      </w:r>
      <w:r w:rsidRPr="00B0344A">
        <w:rPr>
          <w:rFonts w:asciiTheme="minorHAnsi" w:hAnsiTheme="minorHAnsi" w:cstheme="minorHAnsi"/>
        </w:rPr>
        <w:t> by creating REST APIs for core banking services </w:t>
      </w:r>
    </w:p>
    <w:p w:rsidR="00AB7E9A" w:rsidRDefault="00AB7E9A" w:rsidP="00422DA6">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rPr>
        <w:t xml:space="preserve">Used </w:t>
      </w:r>
      <w:r w:rsidRPr="009A6B40">
        <w:rPr>
          <w:rFonts w:asciiTheme="minorHAnsi" w:hAnsiTheme="minorHAnsi" w:cstheme="minorHAnsi"/>
        </w:rPr>
        <w:t>MVC</w:t>
      </w:r>
      <w:r w:rsidRPr="000C14A9">
        <w:rPr>
          <w:rFonts w:asciiTheme="minorHAnsi" w:hAnsiTheme="minorHAnsi" w:cstheme="minorHAnsi"/>
        </w:rPr>
        <w:t xml:space="preserve"> with Razor view engine to design and develop the application.</w:t>
      </w:r>
    </w:p>
    <w:p w:rsidR="00023C6F" w:rsidRPr="009A6B40" w:rsidRDefault="00023C6F" w:rsidP="00023C6F">
      <w:pPr>
        <w:pStyle w:val="ListParagraph"/>
        <w:numPr>
          <w:ilvl w:val="0"/>
          <w:numId w:val="15"/>
        </w:numPr>
        <w:spacing w:after="0" w:line="240" w:lineRule="auto"/>
        <w:rPr>
          <w:rFonts w:asciiTheme="minorHAnsi" w:hAnsiTheme="minorHAnsi" w:cstheme="minorHAnsi"/>
        </w:rPr>
      </w:pPr>
      <w:r w:rsidRPr="009A6B40">
        <w:rPr>
          <w:rFonts w:asciiTheme="minorHAnsi" w:hAnsiTheme="minorHAnsi" w:cstheme="minorHAnsi"/>
        </w:rPr>
        <w:t>Develop automated tests using Selenium, Coded UI, C#. </w:t>
      </w:r>
    </w:p>
    <w:p w:rsidR="0069209A" w:rsidRPr="0069209A" w:rsidRDefault="0069209A" w:rsidP="00516042">
      <w:pPr>
        <w:pStyle w:val="ListParagraph"/>
        <w:numPr>
          <w:ilvl w:val="0"/>
          <w:numId w:val="15"/>
        </w:numPr>
        <w:spacing w:after="0" w:line="240" w:lineRule="auto"/>
        <w:rPr>
          <w:rFonts w:asciiTheme="minorHAnsi" w:hAnsiTheme="minorHAnsi" w:cstheme="minorHAnsi"/>
        </w:rPr>
      </w:pPr>
      <w:r w:rsidRPr="0069209A">
        <w:rPr>
          <w:rFonts w:asciiTheme="minorHAnsi" w:hAnsiTheme="minorHAnsi" w:cstheme="minorHAnsi"/>
        </w:rPr>
        <w:t>Good experience and strong knowledge of architecture design including Data Structure, n-tier architecture, design patterns (Singleton, Factory, Builder), architectural patterns (MVC, MVP, MVVM, HMVC), and algorithms (Searching, Sorting, Recursion) </w:t>
      </w:r>
    </w:p>
    <w:p w:rsidR="00570108" w:rsidRPr="00176F20" w:rsidRDefault="00570108" w:rsidP="00516042">
      <w:pPr>
        <w:pStyle w:val="ListParagraph"/>
        <w:numPr>
          <w:ilvl w:val="0"/>
          <w:numId w:val="15"/>
        </w:numPr>
        <w:spacing w:after="0" w:line="240" w:lineRule="auto"/>
        <w:rPr>
          <w:rFonts w:asciiTheme="minorHAnsi" w:hAnsiTheme="minorHAnsi" w:cstheme="minorHAnsi"/>
        </w:rPr>
      </w:pPr>
      <w:r w:rsidRPr="00176F20">
        <w:rPr>
          <w:rFonts w:asciiTheme="minorHAnsi" w:hAnsiTheme="minorHAnsi" w:cstheme="minorHAnsi"/>
        </w:rPr>
        <w:t>Involved in writing the front-end code for the application using Angular 4. </w:t>
      </w:r>
    </w:p>
    <w:p w:rsidR="00AB7E9A" w:rsidRDefault="00AB7E9A" w:rsidP="00AB7E9A">
      <w:pPr>
        <w:pStyle w:val="ListParagraph"/>
        <w:numPr>
          <w:ilvl w:val="0"/>
          <w:numId w:val="15"/>
        </w:numPr>
        <w:spacing w:after="0" w:line="240" w:lineRule="auto"/>
        <w:rPr>
          <w:rFonts w:asciiTheme="minorHAnsi" w:hAnsiTheme="minorHAnsi" w:cstheme="minorHAnsi"/>
        </w:rPr>
      </w:pPr>
      <w:r w:rsidRPr="00176F20">
        <w:rPr>
          <w:rFonts w:asciiTheme="minorHAnsi" w:hAnsiTheme="minorHAnsi" w:cstheme="minorHAnsi"/>
        </w:rPr>
        <w:t>Used Ajax to make http calls to the Web API Controller from frontend. </w:t>
      </w:r>
    </w:p>
    <w:p w:rsidR="007E3891" w:rsidRDefault="007E3891" w:rsidP="00AB7E9A">
      <w:pPr>
        <w:pStyle w:val="ListParagraph"/>
        <w:numPr>
          <w:ilvl w:val="0"/>
          <w:numId w:val="15"/>
        </w:numPr>
        <w:spacing w:after="0" w:line="240" w:lineRule="auto"/>
        <w:rPr>
          <w:rFonts w:asciiTheme="minorHAnsi" w:hAnsiTheme="minorHAnsi" w:cstheme="minorHAnsi"/>
        </w:rPr>
      </w:pPr>
      <w:r w:rsidRPr="007E3891">
        <w:rPr>
          <w:rFonts w:asciiTheme="minorHAnsi" w:hAnsiTheme="minorHAnsi" w:cstheme="minorHAnsi"/>
        </w:rPr>
        <w:t>Created reusable templates using Angular directives and worked with NPM package manager tools (Node JS). </w:t>
      </w:r>
    </w:p>
    <w:p w:rsidR="00C000DC" w:rsidRDefault="00C000DC" w:rsidP="00AB7E9A">
      <w:pPr>
        <w:pStyle w:val="ListParagraph"/>
        <w:numPr>
          <w:ilvl w:val="0"/>
          <w:numId w:val="15"/>
        </w:numPr>
        <w:spacing w:after="0" w:line="240" w:lineRule="auto"/>
        <w:rPr>
          <w:rFonts w:asciiTheme="minorHAnsi" w:hAnsiTheme="minorHAnsi" w:cstheme="minorHAnsi"/>
        </w:rPr>
      </w:pPr>
      <w:r w:rsidRPr="00C000DC">
        <w:rPr>
          <w:rFonts w:asciiTheme="minorHAnsi" w:hAnsiTheme="minorHAnsi" w:cstheme="minorHAnsi"/>
        </w:rPr>
        <w:t xml:space="preserve">Worked on a team of 4 engineers, creating and updating health tracker software in .net and </w:t>
      </w:r>
      <w:r w:rsidRPr="00C000DC">
        <w:rPr>
          <w:rFonts w:asciiTheme="minorHAnsi" w:hAnsiTheme="minorHAnsi" w:cstheme="minorHAnsi"/>
          <w:b/>
        </w:rPr>
        <w:t>Knockout</w:t>
      </w:r>
      <w:r w:rsidRPr="00C000DC">
        <w:rPr>
          <w:rFonts w:asciiTheme="minorHAnsi" w:hAnsiTheme="minorHAnsi" w:cstheme="minorHAnsi"/>
        </w:rPr>
        <w:t>.</w:t>
      </w:r>
    </w:p>
    <w:p w:rsidR="009B17DD" w:rsidRPr="00E13A1C" w:rsidRDefault="009B17DD" w:rsidP="00AB7E9A">
      <w:pPr>
        <w:pStyle w:val="ListParagraph"/>
        <w:numPr>
          <w:ilvl w:val="0"/>
          <w:numId w:val="15"/>
        </w:numPr>
        <w:spacing w:after="0" w:line="240" w:lineRule="auto"/>
        <w:rPr>
          <w:rFonts w:asciiTheme="minorHAnsi" w:hAnsiTheme="minorHAnsi" w:cstheme="minorHAnsi"/>
        </w:rPr>
      </w:pPr>
      <w:r w:rsidRPr="009B17DD">
        <w:rPr>
          <w:rFonts w:asciiTheme="minorHAnsi" w:hAnsiTheme="minorHAnsi" w:cstheme="minorHAnsi"/>
        </w:rPr>
        <w:t>Re-design company website - www.extraextra.org - utilizing Adobe Dreamweaver, HTML 5 &amp; CSS  </w:t>
      </w:r>
    </w:p>
    <w:p w:rsidR="00AB7E9A" w:rsidRPr="009B17DD" w:rsidRDefault="00AB7E9A" w:rsidP="009B17DD">
      <w:pPr>
        <w:pStyle w:val="ListParagraph"/>
        <w:numPr>
          <w:ilvl w:val="0"/>
          <w:numId w:val="15"/>
        </w:numPr>
        <w:spacing w:after="0" w:line="240" w:lineRule="auto"/>
        <w:rPr>
          <w:rFonts w:asciiTheme="minorHAnsi" w:hAnsiTheme="minorHAnsi" w:cstheme="minorHAnsi"/>
        </w:rPr>
      </w:pPr>
      <w:r w:rsidRPr="00176F20">
        <w:rPr>
          <w:rFonts w:asciiTheme="minorHAnsi" w:hAnsiTheme="minorHAnsi" w:cstheme="minorHAnsi"/>
        </w:rPr>
        <w:t>Configured WCF endpoints, behaviors, Bindings</w:t>
      </w:r>
      <w:r w:rsidRPr="009B17DD">
        <w:rPr>
          <w:rFonts w:asciiTheme="minorHAnsi" w:hAnsiTheme="minorHAnsi" w:cstheme="minorHAnsi"/>
        </w:rPr>
        <w:t>, Defining and implementing contracts.</w:t>
      </w:r>
    </w:p>
    <w:p w:rsidR="00AB7E9A" w:rsidRDefault="00AB7E9A" w:rsidP="009B17DD">
      <w:pPr>
        <w:pStyle w:val="ListParagraph"/>
        <w:numPr>
          <w:ilvl w:val="0"/>
          <w:numId w:val="15"/>
        </w:numPr>
        <w:spacing w:after="0" w:line="240" w:lineRule="auto"/>
        <w:rPr>
          <w:rFonts w:asciiTheme="minorHAnsi" w:hAnsiTheme="minorHAnsi" w:cstheme="minorHAnsi"/>
        </w:rPr>
      </w:pPr>
      <w:r w:rsidRPr="009B17DD">
        <w:rPr>
          <w:rFonts w:asciiTheme="minorHAnsi" w:hAnsiTheme="minorHAnsi" w:cstheme="minorHAnsi"/>
        </w:rPr>
        <w:t>Responsible for leading development of a WPF application</w:t>
      </w:r>
      <w:r w:rsidRPr="00AB22B7">
        <w:rPr>
          <w:rFonts w:asciiTheme="minorHAnsi" w:hAnsiTheme="minorHAnsi" w:cstheme="minorHAnsi"/>
        </w:rPr>
        <w:t xml:space="preserve"> for the trading</w:t>
      </w:r>
      <w:r w:rsidRPr="00D5092B">
        <w:rPr>
          <w:rFonts w:asciiTheme="minorHAnsi" w:hAnsiTheme="minorHAnsi" w:cstheme="minorHAnsi"/>
        </w:rPr>
        <w:t xml:space="preserve"> floor</w:t>
      </w:r>
      <w:r w:rsidR="00AB22B7">
        <w:rPr>
          <w:rFonts w:asciiTheme="minorHAnsi" w:hAnsiTheme="minorHAnsi" w:cstheme="minorHAnsi"/>
        </w:rPr>
        <w:t>.</w:t>
      </w:r>
    </w:p>
    <w:p w:rsidR="00A402D8" w:rsidRDefault="00A402D8" w:rsidP="009B17DD">
      <w:pPr>
        <w:pStyle w:val="ListParagraph"/>
        <w:numPr>
          <w:ilvl w:val="0"/>
          <w:numId w:val="15"/>
        </w:numPr>
        <w:spacing w:after="0" w:line="240" w:lineRule="auto"/>
        <w:rPr>
          <w:rFonts w:asciiTheme="minorHAnsi" w:hAnsiTheme="minorHAnsi" w:cstheme="minorHAnsi"/>
        </w:rPr>
      </w:pPr>
      <w:r w:rsidRPr="00A402D8">
        <w:rPr>
          <w:rFonts w:asciiTheme="minorHAnsi" w:hAnsiTheme="minorHAnsi" w:cstheme="minorHAnsi"/>
        </w:rPr>
        <w:t>Integrator of relational databases like SQL Server, Microsoft Access and Excel spreadsheets.</w:t>
      </w:r>
    </w:p>
    <w:p w:rsidR="00AB22B7" w:rsidRPr="00D5092B" w:rsidRDefault="00AB22B7" w:rsidP="009B17DD">
      <w:pPr>
        <w:pStyle w:val="ListParagraph"/>
        <w:numPr>
          <w:ilvl w:val="0"/>
          <w:numId w:val="15"/>
        </w:numPr>
        <w:spacing w:after="0" w:line="240" w:lineRule="auto"/>
        <w:rPr>
          <w:rFonts w:asciiTheme="minorHAnsi" w:hAnsiTheme="minorHAnsi" w:cstheme="minorHAnsi"/>
        </w:rPr>
      </w:pPr>
      <w:r w:rsidRPr="00AB22B7">
        <w:rPr>
          <w:rFonts w:asciiTheme="minorHAnsi" w:hAnsiTheme="minorHAnsi" w:cstheme="minorHAnsi"/>
        </w:rPr>
        <w:t>Involved in designing data structures and mainly involved in SQL coding for improving performance. </w:t>
      </w:r>
    </w:p>
    <w:p w:rsidR="00AB7E9A" w:rsidRPr="004D1BD5" w:rsidRDefault="00AB7E9A" w:rsidP="004D1BD5">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rPr>
        <w:lastRenderedPageBreak/>
        <w:t>Worked on Automation testing using Selenium framework.</w:t>
      </w:r>
    </w:p>
    <w:p w:rsidR="00AB7E9A" w:rsidRPr="000C14A9" w:rsidRDefault="00AB7E9A" w:rsidP="00AB7E9A">
      <w:pPr>
        <w:rPr>
          <w:rFonts w:asciiTheme="minorHAnsi" w:hAnsiTheme="minorHAnsi" w:cstheme="minorHAnsi"/>
          <w:sz w:val="22"/>
          <w:szCs w:val="22"/>
        </w:rPr>
      </w:pPr>
      <w:r w:rsidRPr="000C14A9">
        <w:rPr>
          <w:rStyle w:val="TextBoxChar"/>
          <w:rFonts w:asciiTheme="minorHAnsi" w:hAnsiTheme="minorHAnsi" w:cstheme="minorHAnsi"/>
          <w:sz w:val="22"/>
          <w:u w:val="single"/>
        </w:rPr>
        <w:t>Environment</w:t>
      </w:r>
      <w:r w:rsidRPr="000C14A9">
        <w:rPr>
          <w:rStyle w:val="TextBoxChar"/>
          <w:rFonts w:asciiTheme="minorHAnsi" w:hAnsiTheme="minorHAnsi" w:cstheme="minorHAnsi"/>
          <w:b w:val="0"/>
          <w:sz w:val="22"/>
          <w:u w:val="single"/>
        </w:rPr>
        <w:t>:</w:t>
      </w:r>
      <w:r w:rsidRPr="000C14A9">
        <w:rPr>
          <w:rFonts w:asciiTheme="minorHAnsi" w:hAnsiTheme="minorHAnsi" w:cstheme="minorHAnsi"/>
          <w:b/>
          <w:sz w:val="22"/>
          <w:szCs w:val="22"/>
        </w:rPr>
        <w:t xml:space="preserve"> </w:t>
      </w:r>
      <w:r w:rsidRPr="000C14A9">
        <w:rPr>
          <w:rFonts w:asciiTheme="minorHAnsi" w:hAnsiTheme="minorHAnsi" w:cstheme="minorHAnsi"/>
          <w:sz w:val="22"/>
          <w:szCs w:val="22"/>
        </w:rPr>
        <w:t>.</w:t>
      </w:r>
      <w:r w:rsidRPr="000C14A9">
        <w:rPr>
          <w:rStyle w:val="TextBoxChar"/>
          <w:rFonts w:asciiTheme="minorHAnsi" w:hAnsiTheme="minorHAnsi" w:cstheme="minorHAnsi"/>
          <w:sz w:val="22"/>
        </w:rPr>
        <w:t>NET Framework 4.5, C#, WCF, XML, LINQ, SQL Server 2012, VS2015, VSO, Web API, TFS, MVC5.0, Angular JS, SSIS</w:t>
      </w:r>
    </w:p>
    <w:p w:rsidR="00AB7E9A" w:rsidRPr="000C14A9" w:rsidRDefault="00AB7E9A" w:rsidP="00E152FF">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9771"/>
      </w:tblGrid>
      <w:tr w:rsidR="00E152FF" w:rsidRPr="000C14A9" w:rsidTr="00EC33A5">
        <w:trPr>
          <w:trHeight w:val="533"/>
        </w:trPr>
        <w:tc>
          <w:tcPr>
            <w:tcW w:w="9771" w:type="dxa"/>
          </w:tcPr>
          <w:p w:rsidR="002871E3" w:rsidRDefault="00E152FF" w:rsidP="002871E3">
            <w:pPr>
              <w:rPr>
                <w:rFonts w:asciiTheme="minorHAnsi" w:hAnsiTheme="minorHAnsi" w:cstheme="minorHAnsi"/>
                <w:b/>
                <w:sz w:val="22"/>
                <w:szCs w:val="22"/>
              </w:rPr>
            </w:pPr>
            <w:r w:rsidRPr="000C14A9">
              <w:rPr>
                <w:rFonts w:asciiTheme="minorHAnsi" w:hAnsiTheme="minorHAnsi" w:cstheme="minorHAnsi"/>
                <w:b/>
                <w:sz w:val="22"/>
                <w:szCs w:val="22"/>
              </w:rPr>
              <w:t xml:space="preserve">Client: Allstate Insurance, Northbrook - IL                           </w:t>
            </w:r>
            <w:r w:rsidR="00E207B9">
              <w:rPr>
                <w:rFonts w:asciiTheme="minorHAnsi" w:hAnsiTheme="minorHAnsi" w:cstheme="minorHAnsi"/>
                <w:b/>
                <w:sz w:val="22"/>
                <w:szCs w:val="22"/>
              </w:rPr>
              <w:t xml:space="preserve">                           </w:t>
            </w:r>
            <w:r w:rsidR="002871E3" w:rsidRPr="003F5962">
              <w:rPr>
                <w:rFonts w:asciiTheme="minorHAnsi" w:hAnsiTheme="minorHAnsi" w:cstheme="minorHAnsi"/>
                <w:b/>
                <w:sz w:val="22"/>
                <w:szCs w:val="22"/>
              </w:rPr>
              <w:t>May 2014 – Jan2016</w:t>
            </w:r>
          </w:p>
          <w:p w:rsidR="00E152FF" w:rsidRPr="000C14A9" w:rsidRDefault="00E152FF" w:rsidP="00EC33A5">
            <w:pPr>
              <w:rPr>
                <w:rFonts w:asciiTheme="minorHAnsi" w:hAnsiTheme="minorHAnsi" w:cstheme="minorHAnsi"/>
                <w:b/>
                <w:sz w:val="22"/>
                <w:szCs w:val="22"/>
              </w:rPr>
            </w:pPr>
          </w:p>
        </w:tc>
      </w:tr>
      <w:tr w:rsidR="00E152FF" w:rsidRPr="000C14A9" w:rsidTr="00EC33A5">
        <w:trPr>
          <w:trHeight w:val="533"/>
        </w:trPr>
        <w:tc>
          <w:tcPr>
            <w:tcW w:w="9771" w:type="dxa"/>
          </w:tcPr>
          <w:p w:rsidR="00E152FF" w:rsidRPr="000C14A9" w:rsidRDefault="00E152FF" w:rsidP="00EC33A5">
            <w:pPr>
              <w:pStyle w:val="NoSpacing"/>
              <w:rPr>
                <w:rFonts w:asciiTheme="minorHAnsi" w:hAnsiTheme="minorHAnsi" w:cstheme="minorHAnsi"/>
              </w:rPr>
            </w:pPr>
            <w:r w:rsidRPr="000C14A9">
              <w:rPr>
                <w:rStyle w:val="TextBoxChar"/>
                <w:rFonts w:asciiTheme="minorHAnsi" w:hAnsiTheme="minorHAnsi" w:cstheme="minorHAnsi"/>
              </w:rPr>
              <w:t>Role</w:t>
            </w:r>
            <w:r w:rsidRPr="000C14A9">
              <w:rPr>
                <w:rStyle w:val="TextBoxChar"/>
                <w:rFonts w:asciiTheme="minorHAnsi" w:hAnsiTheme="minorHAnsi" w:cstheme="minorHAnsi"/>
                <w:b w:val="0"/>
              </w:rPr>
              <w:t xml:space="preserve">: </w:t>
            </w:r>
            <w:r w:rsidRPr="000C14A9">
              <w:rPr>
                <w:rFonts w:asciiTheme="minorHAnsi" w:hAnsiTheme="minorHAnsi" w:cstheme="minorHAnsi"/>
                <w:b/>
              </w:rPr>
              <w:t>Senior .Net Developer</w:t>
            </w:r>
            <w:r w:rsidRPr="000C14A9">
              <w:rPr>
                <w:rFonts w:asciiTheme="minorHAnsi" w:hAnsiTheme="minorHAnsi" w:cstheme="minorHAnsi"/>
              </w:rPr>
              <w:t xml:space="preserve"> </w:t>
            </w:r>
          </w:p>
        </w:tc>
      </w:tr>
    </w:tbl>
    <w:p w:rsidR="00E05F7A" w:rsidRPr="000C14A9" w:rsidRDefault="00E05F7A" w:rsidP="00D57C3B">
      <w:pPr>
        <w:pStyle w:val="NoSpacing"/>
        <w:rPr>
          <w:rFonts w:asciiTheme="minorHAnsi" w:hAnsiTheme="minorHAnsi" w:cstheme="minorHAnsi"/>
          <w:b/>
        </w:rPr>
      </w:pPr>
    </w:p>
    <w:p w:rsidR="007E5BC8" w:rsidRPr="000C14A9" w:rsidRDefault="00F3658D" w:rsidP="00D57C3B">
      <w:pPr>
        <w:rPr>
          <w:rFonts w:asciiTheme="minorHAnsi" w:hAnsiTheme="minorHAnsi" w:cstheme="minorHAnsi"/>
          <w:sz w:val="22"/>
          <w:szCs w:val="22"/>
          <w:u w:val="single"/>
        </w:rPr>
      </w:pPr>
      <w:r w:rsidRPr="000C14A9">
        <w:rPr>
          <w:rFonts w:asciiTheme="minorHAnsi" w:hAnsiTheme="minorHAnsi" w:cstheme="minorHAnsi"/>
          <w:b/>
          <w:sz w:val="22"/>
          <w:szCs w:val="22"/>
          <w:u w:val="single"/>
        </w:rPr>
        <w:t>Responsibilities</w:t>
      </w:r>
      <w:r w:rsidR="007E5BC8" w:rsidRPr="000C14A9">
        <w:rPr>
          <w:rFonts w:asciiTheme="minorHAnsi" w:hAnsiTheme="minorHAnsi" w:cstheme="minorHAnsi"/>
          <w:b/>
          <w:sz w:val="22"/>
          <w:szCs w:val="22"/>
          <w:u w:val="single"/>
        </w:rPr>
        <w:t>:</w:t>
      </w:r>
      <w:r w:rsidR="007E5BC8" w:rsidRPr="000C14A9">
        <w:rPr>
          <w:rFonts w:asciiTheme="minorHAnsi" w:hAnsiTheme="minorHAnsi" w:cstheme="minorHAnsi"/>
          <w:sz w:val="22"/>
          <w:szCs w:val="22"/>
          <w:u w:val="single"/>
        </w:rPr>
        <w:t xml:space="preserve"> </w:t>
      </w:r>
    </w:p>
    <w:p w:rsidR="002D15B3" w:rsidRPr="000C14A9" w:rsidRDefault="002D15B3"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Development, Code Review and Unit Testing</w:t>
      </w:r>
    </w:p>
    <w:p w:rsidR="007E5BC8" w:rsidRPr="000C14A9" w:rsidRDefault="007E5BC8"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Code Development using </w:t>
      </w:r>
      <w:r w:rsidRPr="000C14A9">
        <w:rPr>
          <w:rFonts w:asciiTheme="minorHAnsi" w:hAnsiTheme="minorHAnsi" w:cstheme="minorHAnsi"/>
          <w:b/>
          <w:sz w:val="22"/>
          <w:szCs w:val="22"/>
        </w:rPr>
        <w:t>WCF</w:t>
      </w:r>
      <w:r w:rsidR="00FE36A3" w:rsidRPr="000C14A9">
        <w:rPr>
          <w:rFonts w:asciiTheme="minorHAnsi" w:hAnsiTheme="minorHAnsi" w:cstheme="minorHAnsi"/>
          <w:b/>
          <w:sz w:val="22"/>
          <w:szCs w:val="22"/>
        </w:rPr>
        <w:t>, ASP.NET</w:t>
      </w:r>
      <w:r w:rsidRPr="000C14A9">
        <w:rPr>
          <w:rFonts w:asciiTheme="minorHAnsi" w:hAnsiTheme="minorHAnsi" w:cstheme="minorHAnsi"/>
          <w:b/>
          <w:sz w:val="22"/>
          <w:szCs w:val="22"/>
        </w:rPr>
        <w:t xml:space="preserve"> 3</w:t>
      </w:r>
      <w:r w:rsidRPr="000C14A9">
        <w:rPr>
          <w:rFonts w:asciiTheme="minorHAnsi" w:hAnsiTheme="minorHAnsi" w:cstheme="minorHAnsi"/>
          <w:sz w:val="22"/>
          <w:szCs w:val="22"/>
        </w:rPr>
        <w:t xml:space="preserve">.5 and </w:t>
      </w:r>
      <w:r w:rsidRPr="000C14A9">
        <w:rPr>
          <w:rFonts w:asciiTheme="minorHAnsi" w:hAnsiTheme="minorHAnsi" w:cstheme="minorHAnsi"/>
          <w:b/>
          <w:sz w:val="22"/>
          <w:szCs w:val="22"/>
        </w:rPr>
        <w:t>C#3.0.</w:t>
      </w:r>
    </w:p>
    <w:p w:rsidR="00F3658D" w:rsidRPr="000C14A9" w:rsidRDefault="00F3658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Clinical Systems Module end to end development </w:t>
      </w:r>
    </w:p>
    <w:p w:rsidR="00F3658D" w:rsidRPr="008F454F" w:rsidRDefault="00F3658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developing User Controls Using </w:t>
      </w:r>
      <w:proofErr w:type="spellStart"/>
      <w:r w:rsidRPr="000C14A9">
        <w:rPr>
          <w:rFonts w:asciiTheme="minorHAnsi" w:hAnsiTheme="minorHAnsi" w:cstheme="minorHAnsi"/>
          <w:b/>
          <w:sz w:val="22"/>
          <w:szCs w:val="22"/>
        </w:rPr>
        <w:t>Jquery</w:t>
      </w:r>
      <w:proofErr w:type="spellEnd"/>
      <w:r w:rsidRPr="000C14A9">
        <w:rPr>
          <w:rFonts w:asciiTheme="minorHAnsi" w:hAnsiTheme="minorHAnsi" w:cstheme="minorHAnsi"/>
          <w:b/>
          <w:sz w:val="22"/>
          <w:szCs w:val="22"/>
        </w:rPr>
        <w:t>, C#.</w:t>
      </w:r>
    </w:p>
    <w:p w:rsidR="008F454F" w:rsidRPr="000C14A9" w:rsidRDefault="008F454F" w:rsidP="00D57C3B">
      <w:pPr>
        <w:numPr>
          <w:ilvl w:val="0"/>
          <w:numId w:val="15"/>
        </w:numPr>
        <w:suppressAutoHyphens w:val="0"/>
        <w:jc w:val="both"/>
        <w:rPr>
          <w:rFonts w:asciiTheme="minorHAnsi" w:hAnsiTheme="minorHAnsi" w:cstheme="minorHAnsi"/>
          <w:sz w:val="22"/>
          <w:szCs w:val="22"/>
        </w:rPr>
      </w:pPr>
      <w:r w:rsidRPr="008F454F">
        <w:rPr>
          <w:rFonts w:asciiTheme="minorHAnsi" w:hAnsiTheme="minorHAnsi" w:cstheme="minorHAnsi"/>
          <w:sz w:val="22"/>
          <w:szCs w:val="22"/>
        </w:rPr>
        <w:t>Configured </w:t>
      </w:r>
      <w:r w:rsidRPr="008F454F">
        <w:rPr>
          <w:rFonts w:asciiTheme="minorHAnsi" w:hAnsiTheme="minorHAnsi" w:cstheme="minorHAnsi"/>
          <w:b/>
          <w:sz w:val="22"/>
          <w:szCs w:val="22"/>
        </w:rPr>
        <w:t>Angular</w:t>
      </w:r>
      <w:r w:rsidRPr="008F454F">
        <w:rPr>
          <w:rFonts w:asciiTheme="minorHAnsi" w:hAnsiTheme="minorHAnsi" w:cstheme="minorHAnsi"/>
          <w:sz w:val="22"/>
          <w:szCs w:val="22"/>
        </w:rPr>
        <w:t> Route Module which provides $route</w:t>
      </w:r>
      <w:r w:rsidR="00AC404E">
        <w:rPr>
          <w:rFonts w:asciiTheme="minorHAnsi" w:hAnsiTheme="minorHAnsi" w:cstheme="minorHAnsi"/>
          <w:sz w:val="22"/>
          <w:szCs w:val="22"/>
        </w:rPr>
        <w:t xml:space="preserve"> </w:t>
      </w:r>
      <w:r w:rsidRPr="008F454F">
        <w:rPr>
          <w:rFonts w:asciiTheme="minorHAnsi" w:hAnsiTheme="minorHAnsi" w:cstheme="minorHAnsi"/>
          <w:sz w:val="22"/>
          <w:szCs w:val="22"/>
        </w:rPr>
        <w:t>Provider to help create SPA.</w:t>
      </w:r>
    </w:p>
    <w:p w:rsidR="00F3658D" w:rsidRPr="000C14A9" w:rsidRDefault="00F3658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developing </w:t>
      </w:r>
      <w:r w:rsidR="005A2C04" w:rsidRPr="000C14A9">
        <w:rPr>
          <w:rFonts w:asciiTheme="minorHAnsi" w:hAnsiTheme="minorHAnsi" w:cstheme="minorHAnsi"/>
          <w:sz w:val="22"/>
          <w:szCs w:val="22"/>
        </w:rPr>
        <w:t>Client-side</w:t>
      </w:r>
      <w:r w:rsidRPr="000C14A9">
        <w:rPr>
          <w:rFonts w:asciiTheme="minorHAnsi" w:hAnsiTheme="minorHAnsi" w:cstheme="minorHAnsi"/>
          <w:sz w:val="22"/>
          <w:szCs w:val="22"/>
        </w:rPr>
        <w:t xml:space="preserve"> script for Clinical information modules using Query and Handlers</w:t>
      </w:r>
      <w:r w:rsidR="002D15B3" w:rsidRPr="000C14A9">
        <w:rPr>
          <w:rFonts w:asciiTheme="minorHAnsi" w:hAnsiTheme="minorHAnsi" w:cstheme="minorHAnsi"/>
          <w:sz w:val="22"/>
          <w:szCs w:val="22"/>
        </w:rPr>
        <w:t>.</w:t>
      </w:r>
    </w:p>
    <w:p w:rsidR="005D2F4D" w:rsidRPr="00E54BBE" w:rsidRDefault="005D2F4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Database Development </w:t>
      </w:r>
      <w:proofErr w:type="spellStart"/>
      <w:r w:rsidRPr="000C14A9">
        <w:rPr>
          <w:rFonts w:asciiTheme="minorHAnsi" w:hAnsiTheme="minorHAnsi" w:cstheme="minorHAnsi"/>
          <w:b/>
          <w:sz w:val="22"/>
          <w:szCs w:val="22"/>
        </w:rPr>
        <w:t>Sql</w:t>
      </w:r>
      <w:proofErr w:type="spellEnd"/>
      <w:r w:rsidR="0059046A">
        <w:rPr>
          <w:rFonts w:asciiTheme="minorHAnsi" w:hAnsiTheme="minorHAnsi" w:cstheme="minorHAnsi"/>
          <w:b/>
          <w:sz w:val="22"/>
          <w:szCs w:val="22"/>
        </w:rPr>
        <w:t xml:space="preserve"> </w:t>
      </w:r>
      <w:r w:rsidRPr="000C14A9">
        <w:rPr>
          <w:rFonts w:asciiTheme="minorHAnsi" w:hAnsiTheme="minorHAnsi" w:cstheme="minorHAnsi"/>
          <w:b/>
          <w:sz w:val="22"/>
          <w:szCs w:val="22"/>
        </w:rPr>
        <w:t>server 20</w:t>
      </w:r>
      <w:r w:rsidR="0059046A">
        <w:rPr>
          <w:rFonts w:asciiTheme="minorHAnsi" w:hAnsiTheme="minorHAnsi" w:cstheme="minorHAnsi"/>
          <w:b/>
          <w:sz w:val="22"/>
          <w:szCs w:val="22"/>
        </w:rPr>
        <w:t>16</w:t>
      </w:r>
      <w:r w:rsidR="00012D95" w:rsidRPr="000C14A9">
        <w:rPr>
          <w:rFonts w:asciiTheme="minorHAnsi" w:hAnsiTheme="minorHAnsi" w:cstheme="minorHAnsi"/>
          <w:b/>
          <w:sz w:val="22"/>
          <w:szCs w:val="22"/>
        </w:rPr>
        <w:t>.</w:t>
      </w:r>
    </w:p>
    <w:p w:rsidR="00E54BBE" w:rsidRPr="00422DA6" w:rsidRDefault="00E54BBE" w:rsidP="00D57C3B">
      <w:pPr>
        <w:numPr>
          <w:ilvl w:val="0"/>
          <w:numId w:val="15"/>
        </w:numPr>
        <w:suppressAutoHyphens w:val="0"/>
        <w:jc w:val="both"/>
        <w:rPr>
          <w:rFonts w:asciiTheme="minorHAnsi" w:hAnsiTheme="minorHAnsi" w:cstheme="minorHAnsi"/>
          <w:sz w:val="22"/>
          <w:szCs w:val="22"/>
        </w:rPr>
      </w:pPr>
      <w:r w:rsidRPr="00E54BBE">
        <w:rPr>
          <w:rFonts w:asciiTheme="minorHAnsi" w:hAnsiTheme="minorHAnsi" w:cstheme="minorHAnsi"/>
          <w:sz w:val="22"/>
          <w:szCs w:val="22"/>
        </w:rPr>
        <w:t>As a TFS Admin, migration of the TFS from One domain to other domain with no trust between domains. (Cross domain Migration) </w:t>
      </w:r>
    </w:p>
    <w:p w:rsidR="00422DA6" w:rsidRPr="00A47D3F" w:rsidRDefault="00422DA6" w:rsidP="00D57C3B">
      <w:pPr>
        <w:numPr>
          <w:ilvl w:val="0"/>
          <w:numId w:val="15"/>
        </w:numPr>
        <w:suppressAutoHyphens w:val="0"/>
        <w:jc w:val="both"/>
        <w:rPr>
          <w:rFonts w:asciiTheme="minorHAnsi" w:hAnsiTheme="minorHAnsi" w:cstheme="minorHAnsi"/>
          <w:sz w:val="22"/>
          <w:szCs w:val="22"/>
        </w:rPr>
      </w:pPr>
      <w:r w:rsidRPr="00422DA6">
        <w:rPr>
          <w:rFonts w:asciiTheme="minorHAnsi" w:hAnsiTheme="minorHAnsi" w:cstheme="minorHAnsi"/>
          <w:sz w:val="22"/>
          <w:szCs w:val="22"/>
        </w:rPr>
        <w:t>Served Angular application using the ng serve command</w:t>
      </w:r>
      <w:r w:rsidR="00334437">
        <w:rPr>
          <w:rFonts w:ascii="Arial" w:hAnsi="Arial" w:cs="Arial"/>
          <w:color w:val="333333"/>
          <w:sz w:val="20"/>
          <w:shd w:val="clear" w:color="auto" w:fill="FFFFFF"/>
        </w:rPr>
        <w:t>.</w:t>
      </w:r>
    </w:p>
    <w:p w:rsidR="00A47D3F" w:rsidRPr="00334437" w:rsidRDefault="00A47D3F" w:rsidP="00D57C3B">
      <w:pPr>
        <w:numPr>
          <w:ilvl w:val="0"/>
          <w:numId w:val="15"/>
        </w:numPr>
        <w:suppressAutoHyphens w:val="0"/>
        <w:jc w:val="both"/>
        <w:rPr>
          <w:rFonts w:asciiTheme="minorHAnsi" w:hAnsiTheme="minorHAnsi" w:cstheme="minorHAnsi"/>
          <w:sz w:val="22"/>
          <w:szCs w:val="22"/>
        </w:rPr>
      </w:pPr>
      <w:r w:rsidRPr="00A47D3F">
        <w:rPr>
          <w:rFonts w:asciiTheme="minorHAnsi" w:hAnsiTheme="minorHAnsi" w:cstheme="minorHAnsi"/>
          <w:sz w:val="22"/>
          <w:szCs w:val="22"/>
        </w:rPr>
        <w:t xml:space="preserve">Design and model database within the NoSQL area to accommodate data solutions </w:t>
      </w:r>
      <w:proofErr w:type="gramStart"/>
      <w:r w:rsidRPr="00A47D3F">
        <w:rPr>
          <w:rFonts w:asciiTheme="minorHAnsi" w:hAnsiTheme="minorHAnsi" w:cstheme="minorHAnsi"/>
          <w:sz w:val="22"/>
          <w:szCs w:val="22"/>
        </w:rPr>
        <w:t xml:space="preserve">with </w:t>
      </w:r>
      <w:r w:rsidR="002F6CAF">
        <w:rPr>
          <w:rFonts w:asciiTheme="minorHAnsi" w:hAnsiTheme="minorHAnsi" w:cstheme="minorHAnsi"/>
          <w:sz w:val="22"/>
          <w:szCs w:val="22"/>
        </w:rPr>
        <w:t xml:space="preserve"> </w:t>
      </w:r>
      <w:r w:rsidR="002F6CAF" w:rsidRPr="008F454F">
        <w:rPr>
          <w:rFonts w:asciiTheme="minorHAnsi" w:hAnsiTheme="minorHAnsi" w:cstheme="minorHAnsi"/>
          <w:b/>
          <w:sz w:val="22"/>
          <w:szCs w:val="22"/>
        </w:rPr>
        <w:t>Mongo</w:t>
      </w:r>
      <w:proofErr w:type="gramEnd"/>
      <w:r w:rsidR="002F6CAF">
        <w:rPr>
          <w:rFonts w:asciiTheme="minorHAnsi" w:hAnsiTheme="minorHAnsi" w:cstheme="minorHAnsi"/>
          <w:sz w:val="22"/>
          <w:szCs w:val="22"/>
        </w:rPr>
        <w:t xml:space="preserve"> </w:t>
      </w:r>
      <w:r w:rsidRPr="008F454F">
        <w:rPr>
          <w:rFonts w:asciiTheme="minorHAnsi" w:hAnsiTheme="minorHAnsi" w:cstheme="minorHAnsi"/>
          <w:b/>
          <w:sz w:val="22"/>
          <w:szCs w:val="22"/>
        </w:rPr>
        <w:t>DB</w:t>
      </w:r>
      <w:r w:rsidR="002F6CAF">
        <w:rPr>
          <w:rFonts w:asciiTheme="minorHAnsi" w:hAnsiTheme="minorHAnsi" w:cstheme="minorHAnsi"/>
          <w:sz w:val="22"/>
          <w:szCs w:val="22"/>
        </w:rPr>
        <w:t>.</w:t>
      </w:r>
      <w:r w:rsidRPr="00A47D3F">
        <w:rPr>
          <w:rFonts w:asciiTheme="minorHAnsi" w:hAnsiTheme="minorHAnsi" w:cstheme="minorHAnsi"/>
          <w:sz w:val="22"/>
          <w:szCs w:val="22"/>
        </w:rPr>
        <w:t> </w:t>
      </w:r>
    </w:p>
    <w:p w:rsidR="00334437" w:rsidRPr="00D32FC9" w:rsidRDefault="00334437" w:rsidP="00D57C3B">
      <w:pPr>
        <w:numPr>
          <w:ilvl w:val="0"/>
          <w:numId w:val="15"/>
        </w:numPr>
        <w:suppressAutoHyphens w:val="0"/>
        <w:jc w:val="both"/>
        <w:rPr>
          <w:rFonts w:asciiTheme="minorHAnsi" w:hAnsiTheme="minorHAnsi" w:cstheme="minorHAnsi"/>
          <w:sz w:val="22"/>
          <w:szCs w:val="22"/>
        </w:rPr>
      </w:pPr>
      <w:r w:rsidRPr="00334437">
        <w:rPr>
          <w:rFonts w:asciiTheme="minorHAnsi" w:hAnsiTheme="minorHAnsi" w:cstheme="minorHAnsi"/>
          <w:sz w:val="22"/>
          <w:szCs w:val="22"/>
        </w:rPr>
        <w:t>Performance enhancements by profiling bottlenecks and implementing algorithm improvements and designing new algorithms from scratch. </w:t>
      </w:r>
    </w:p>
    <w:p w:rsidR="00D32FC9" w:rsidRDefault="00D32FC9" w:rsidP="00D57C3B">
      <w:pPr>
        <w:numPr>
          <w:ilvl w:val="0"/>
          <w:numId w:val="15"/>
        </w:numPr>
        <w:suppressAutoHyphens w:val="0"/>
        <w:jc w:val="both"/>
        <w:rPr>
          <w:rFonts w:asciiTheme="minorHAnsi" w:hAnsiTheme="minorHAnsi" w:cstheme="minorHAnsi"/>
          <w:sz w:val="22"/>
          <w:szCs w:val="22"/>
        </w:rPr>
      </w:pPr>
      <w:r w:rsidRPr="00D71CEF">
        <w:rPr>
          <w:rFonts w:asciiTheme="minorHAnsi" w:hAnsiTheme="minorHAnsi" w:cstheme="minorHAnsi"/>
          <w:sz w:val="22"/>
          <w:szCs w:val="22"/>
        </w:rPr>
        <w:t>Developed HTML5, CSS</w:t>
      </w:r>
      <w:r w:rsidR="001F3EE5">
        <w:rPr>
          <w:rFonts w:asciiTheme="minorHAnsi" w:hAnsiTheme="minorHAnsi" w:cstheme="minorHAnsi"/>
          <w:sz w:val="22"/>
          <w:szCs w:val="22"/>
        </w:rPr>
        <w:t>3</w:t>
      </w:r>
      <w:r w:rsidRPr="00D71CEF">
        <w:rPr>
          <w:rFonts w:asciiTheme="minorHAnsi" w:hAnsiTheme="minorHAnsi" w:cstheme="minorHAnsi"/>
          <w:sz w:val="22"/>
          <w:szCs w:val="22"/>
        </w:rPr>
        <w:t xml:space="preserve"> based page layouts using the prototypes, wireframes and </w:t>
      </w:r>
      <w:proofErr w:type="spellStart"/>
      <w:r w:rsidRPr="00D71CEF">
        <w:rPr>
          <w:rFonts w:asciiTheme="minorHAnsi" w:hAnsiTheme="minorHAnsi" w:cstheme="minorHAnsi"/>
          <w:sz w:val="22"/>
          <w:szCs w:val="22"/>
        </w:rPr>
        <w:t>psd</w:t>
      </w:r>
      <w:proofErr w:type="spellEnd"/>
      <w:r w:rsidRPr="00D71CEF">
        <w:rPr>
          <w:rFonts w:asciiTheme="minorHAnsi" w:hAnsiTheme="minorHAnsi" w:cstheme="minorHAnsi"/>
          <w:sz w:val="22"/>
          <w:szCs w:val="22"/>
        </w:rPr>
        <w:t xml:space="preserve"> images for vertical re-design of the websites. </w:t>
      </w:r>
    </w:p>
    <w:p w:rsidR="004D5914" w:rsidRPr="00CD6EA5" w:rsidRDefault="004D5914" w:rsidP="00D57C3B">
      <w:pPr>
        <w:numPr>
          <w:ilvl w:val="0"/>
          <w:numId w:val="15"/>
        </w:numPr>
        <w:suppressAutoHyphens w:val="0"/>
        <w:jc w:val="both"/>
        <w:rPr>
          <w:rFonts w:asciiTheme="minorHAnsi" w:hAnsiTheme="minorHAnsi" w:cstheme="minorHAnsi"/>
          <w:sz w:val="22"/>
          <w:szCs w:val="22"/>
        </w:rPr>
      </w:pPr>
      <w:r w:rsidRPr="004D5914">
        <w:rPr>
          <w:rFonts w:asciiTheme="minorHAnsi" w:hAnsiTheme="minorHAnsi" w:cstheme="minorHAnsi"/>
          <w:sz w:val="22"/>
          <w:szCs w:val="22"/>
        </w:rPr>
        <w:t>Experience in designing UI patterns and UI applications with the help of Adobe products like Adobe Dreamweaver CS3, Adobe Photoshop CS3/CS4, Adobe Fireworks CS3 and Adobe Illustrator CS3. </w:t>
      </w:r>
    </w:p>
    <w:p w:rsidR="00CD6EA5" w:rsidRPr="000C14A9" w:rsidRDefault="00CD6EA5" w:rsidP="00D57C3B">
      <w:pPr>
        <w:numPr>
          <w:ilvl w:val="0"/>
          <w:numId w:val="15"/>
        </w:numPr>
        <w:suppressAutoHyphens w:val="0"/>
        <w:jc w:val="both"/>
        <w:rPr>
          <w:rFonts w:asciiTheme="minorHAnsi" w:hAnsiTheme="minorHAnsi" w:cstheme="minorHAnsi"/>
          <w:sz w:val="22"/>
          <w:szCs w:val="22"/>
        </w:rPr>
      </w:pPr>
      <w:r w:rsidRPr="00CD6EA5">
        <w:rPr>
          <w:rFonts w:asciiTheme="minorHAnsi" w:hAnsiTheme="minorHAnsi" w:cstheme="minorHAnsi"/>
          <w:sz w:val="22"/>
          <w:szCs w:val="22"/>
        </w:rPr>
        <w:t>Worked on Telerik and Kendo UI controls for dropdowns, grids and progress bars.</w:t>
      </w:r>
      <w:r w:rsidRPr="004D5914">
        <w:rPr>
          <w:rFonts w:asciiTheme="minorHAnsi" w:hAnsiTheme="minorHAnsi" w:cstheme="minorHAnsi"/>
          <w:sz w:val="22"/>
          <w:szCs w:val="22"/>
        </w:rPr>
        <w:t> </w:t>
      </w:r>
    </w:p>
    <w:p w:rsidR="00061E6D" w:rsidRPr="00AC404E" w:rsidRDefault="005D2F4D" w:rsidP="00AC404E">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Uses C# for creation of model and controller</w:t>
      </w:r>
    </w:p>
    <w:p w:rsidR="00EB5733" w:rsidRPr="00944F04" w:rsidRDefault="00EB5733" w:rsidP="00944F04">
      <w:pPr>
        <w:numPr>
          <w:ilvl w:val="0"/>
          <w:numId w:val="15"/>
        </w:numPr>
        <w:suppressAutoHyphens w:val="0"/>
        <w:jc w:val="both"/>
        <w:rPr>
          <w:rFonts w:asciiTheme="minorHAnsi" w:hAnsiTheme="minorHAnsi" w:cstheme="minorHAnsi"/>
          <w:sz w:val="22"/>
          <w:szCs w:val="22"/>
        </w:rPr>
      </w:pPr>
      <w:r w:rsidRPr="00EB5733">
        <w:rPr>
          <w:rFonts w:asciiTheme="minorHAnsi" w:hAnsiTheme="minorHAnsi" w:cstheme="minorHAnsi"/>
          <w:sz w:val="22"/>
          <w:szCs w:val="22"/>
        </w:rPr>
        <w:t>Designed dynamic client-side JavaScript codes to build web forms and simulate process for a web application, page navigation using </w:t>
      </w:r>
      <w:r w:rsidRPr="008F454F">
        <w:rPr>
          <w:rFonts w:asciiTheme="minorHAnsi" w:hAnsiTheme="minorHAnsi" w:cstheme="minorHAnsi"/>
          <w:b/>
          <w:sz w:val="22"/>
          <w:szCs w:val="22"/>
        </w:rPr>
        <w:t>Angular</w:t>
      </w:r>
      <w:r w:rsidRPr="00EB5733">
        <w:rPr>
          <w:rFonts w:asciiTheme="minorHAnsi" w:hAnsiTheme="minorHAnsi" w:cstheme="minorHAnsi"/>
          <w:sz w:val="22"/>
          <w:szCs w:val="22"/>
        </w:rPr>
        <w:t> </w:t>
      </w:r>
      <w:r w:rsidRPr="008F454F">
        <w:rPr>
          <w:rFonts w:asciiTheme="minorHAnsi" w:hAnsiTheme="minorHAnsi" w:cstheme="minorHAnsi"/>
          <w:b/>
          <w:sz w:val="22"/>
          <w:szCs w:val="22"/>
        </w:rPr>
        <w:t>2</w:t>
      </w:r>
      <w:r w:rsidRPr="00EB5733">
        <w:rPr>
          <w:rFonts w:asciiTheme="minorHAnsi" w:hAnsiTheme="minorHAnsi" w:cstheme="minorHAnsi"/>
          <w:sz w:val="22"/>
          <w:szCs w:val="22"/>
        </w:rPr>
        <w:t>. </w:t>
      </w:r>
    </w:p>
    <w:p w:rsidR="00D5092B" w:rsidRDefault="00D5092B" w:rsidP="00D57C3B">
      <w:pPr>
        <w:numPr>
          <w:ilvl w:val="0"/>
          <w:numId w:val="15"/>
        </w:numPr>
        <w:suppressAutoHyphens w:val="0"/>
        <w:jc w:val="both"/>
        <w:rPr>
          <w:rFonts w:asciiTheme="minorHAnsi" w:hAnsiTheme="minorHAnsi" w:cstheme="minorHAnsi"/>
          <w:sz w:val="22"/>
          <w:szCs w:val="22"/>
        </w:rPr>
      </w:pPr>
      <w:r w:rsidRPr="00D5092B">
        <w:rPr>
          <w:rFonts w:asciiTheme="minorHAnsi" w:hAnsiTheme="minorHAnsi" w:cstheme="minorHAnsi"/>
          <w:sz w:val="22"/>
          <w:szCs w:val="22"/>
        </w:rPr>
        <w:t>Developed Document Management system in </w:t>
      </w:r>
      <w:r w:rsidRPr="008F454F">
        <w:rPr>
          <w:rFonts w:asciiTheme="minorHAnsi" w:hAnsiTheme="minorHAnsi" w:cstheme="minorHAnsi"/>
          <w:b/>
          <w:sz w:val="22"/>
          <w:szCs w:val="22"/>
        </w:rPr>
        <w:t>WPF</w:t>
      </w:r>
      <w:r w:rsidRPr="00D5092B">
        <w:rPr>
          <w:rFonts w:asciiTheme="minorHAnsi" w:hAnsiTheme="minorHAnsi" w:cstheme="minorHAnsi"/>
          <w:sz w:val="22"/>
          <w:szCs w:val="22"/>
        </w:rPr>
        <w:t xml:space="preserve"> and </w:t>
      </w:r>
      <w:r w:rsidRPr="008F454F">
        <w:rPr>
          <w:rFonts w:asciiTheme="minorHAnsi" w:hAnsiTheme="minorHAnsi" w:cstheme="minorHAnsi"/>
          <w:b/>
          <w:sz w:val="22"/>
          <w:szCs w:val="22"/>
        </w:rPr>
        <w:t>Silverlight</w:t>
      </w:r>
      <w:r w:rsidRPr="00D5092B">
        <w:rPr>
          <w:rFonts w:asciiTheme="minorHAnsi" w:hAnsiTheme="minorHAnsi" w:cstheme="minorHAnsi"/>
          <w:sz w:val="22"/>
          <w:szCs w:val="22"/>
        </w:rPr>
        <w:t xml:space="preserve"> using PRISM and the MVVM framework.</w:t>
      </w:r>
    </w:p>
    <w:p w:rsidR="008F454F" w:rsidRDefault="008F454F" w:rsidP="00D57C3B">
      <w:pPr>
        <w:numPr>
          <w:ilvl w:val="0"/>
          <w:numId w:val="15"/>
        </w:numPr>
        <w:suppressAutoHyphens w:val="0"/>
        <w:jc w:val="both"/>
        <w:rPr>
          <w:rFonts w:asciiTheme="minorHAnsi" w:hAnsiTheme="minorHAnsi" w:cstheme="minorHAnsi"/>
          <w:sz w:val="22"/>
          <w:szCs w:val="22"/>
        </w:rPr>
      </w:pPr>
      <w:r w:rsidRPr="008F454F">
        <w:rPr>
          <w:rFonts w:asciiTheme="minorHAnsi" w:hAnsiTheme="minorHAnsi" w:cstheme="minorHAnsi"/>
          <w:sz w:val="22"/>
          <w:szCs w:val="22"/>
        </w:rPr>
        <w:t>Good knowledge on creating services with </w:t>
      </w:r>
      <w:r w:rsidRPr="008F454F">
        <w:rPr>
          <w:rFonts w:asciiTheme="minorHAnsi" w:hAnsiTheme="minorHAnsi" w:cstheme="minorHAnsi"/>
          <w:b/>
          <w:sz w:val="22"/>
          <w:szCs w:val="22"/>
        </w:rPr>
        <w:t>Angular</w:t>
      </w:r>
      <w:r w:rsidRPr="008F454F">
        <w:rPr>
          <w:rFonts w:asciiTheme="minorHAnsi" w:hAnsiTheme="minorHAnsi" w:cstheme="minorHAnsi"/>
          <w:sz w:val="22"/>
          <w:szCs w:val="22"/>
        </w:rPr>
        <w:t> </w:t>
      </w:r>
      <w:r w:rsidRPr="008F454F">
        <w:rPr>
          <w:rFonts w:asciiTheme="minorHAnsi" w:hAnsiTheme="minorHAnsi" w:cstheme="minorHAnsi"/>
          <w:b/>
          <w:sz w:val="22"/>
          <w:szCs w:val="22"/>
        </w:rPr>
        <w:t>2</w:t>
      </w:r>
      <w:r w:rsidRPr="008F454F">
        <w:rPr>
          <w:rFonts w:asciiTheme="minorHAnsi" w:hAnsiTheme="minorHAnsi" w:cstheme="minorHAnsi"/>
          <w:sz w:val="22"/>
          <w:szCs w:val="22"/>
        </w:rPr>
        <w:t> @injectable property, as to make the service available for dependency injection when creating components. </w:t>
      </w:r>
    </w:p>
    <w:p w:rsidR="002F6CAF" w:rsidRDefault="002F6CAF" w:rsidP="00D57C3B">
      <w:pPr>
        <w:numPr>
          <w:ilvl w:val="0"/>
          <w:numId w:val="15"/>
        </w:numPr>
        <w:suppressAutoHyphens w:val="0"/>
        <w:jc w:val="both"/>
        <w:rPr>
          <w:rFonts w:asciiTheme="minorHAnsi" w:hAnsiTheme="minorHAnsi" w:cstheme="minorHAnsi"/>
          <w:sz w:val="22"/>
          <w:szCs w:val="22"/>
        </w:rPr>
      </w:pPr>
      <w:r w:rsidRPr="002F6CAF">
        <w:rPr>
          <w:rFonts w:asciiTheme="minorHAnsi" w:hAnsiTheme="minorHAnsi" w:cstheme="minorHAnsi"/>
          <w:sz w:val="22"/>
          <w:szCs w:val="22"/>
        </w:rPr>
        <w:t>Designed a high speed proprietary NoSQL engine to serve as distributed cache within map-reduce.</w:t>
      </w:r>
    </w:p>
    <w:p w:rsidR="000656B2" w:rsidRDefault="000656B2" w:rsidP="00D57C3B">
      <w:pPr>
        <w:numPr>
          <w:ilvl w:val="0"/>
          <w:numId w:val="15"/>
        </w:numPr>
        <w:suppressAutoHyphens w:val="0"/>
        <w:jc w:val="both"/>
        <w:rPr>
          <w:rFonts w:asciiTheme="minorHAnsi" w:hAnsiTheme="minorHAnsi" w:cstheme="minorHAnsi"/>
          <w:sz w:val="22"/>
          <w:szCs w:val="22"/>
        </w:rPr>
      </w:pPr>
      <w:r w:rsidRPr="000656B2">
        <w:rPr>
          <w:rFonts w:asciiTheme="minorHAnsi" w:hAnsiTheme="minorHAnsi" w:cstheme="minorHAnsi"/>
          <w:sz w:val="22"/>
          <w:szCs w:val="22"/>
        </w:rPr>
        <w:t>Created SSIS packages to export and import data from CSV files, Text files and Excel spreadsheet. Involved in installation, configuration and developing of SSIS packages using BIDS. </w:t>
      </w:r>
    </w:p>
    <w:p w:rsidR="007A3A43" w:rsidRDefault="007A3A43" w:rsidP="00D57C3B">
      <w:pPr>
        <w:numPr>
          <w:ilvl w:val="0"/>
          <w:numId w:val="15"/>
        </w:numPr>
        <w:suppressAutoHyphens w:val="0"/>
        <w:jc w:val="both"/>
        <w:rPr>
          <w:rFonts w:asciiTheme="minorHAnsi" w:hAnsiTheme="minorHAnsi" w:cstheme="minorHAnsi"/>
          <w:sz w:val="22"/>
          <w:szCs w:val="22"/>
        </w:rPr>
      </w:pPr>
      <w:r w:rsidRPr="007A3A43">
        <w:rPr>
          <w:rFonts w:asciiTheme="minorHAnsi" w:hAnsiTheme="minorHAnsi" w:cstheme="minorHAnsi"/>
          <w:sz w:val="22"/>
          <w:szCs w:val="22"/>
        </w:rPr>
        <w:t>Integrator of relational databases like SQL Server, Microsoft Access and Excel spreadsheets.</w:t>
      </w:r>
    </w:p>
    <w:p w:rsidR="005A5EB7" w:rsidRDefault="005A5EB7" w:rsidP="00D57C3B">
      <w:pPr>
        <w:numPr>
          <w:ilvl w:val="0"/>
          <w:numId w:val="15"/>
        </w:numPr>
        <w:suppressAutoHyphens w:val="0"/>
        <w:jc w:val="both"/>
        <w:rPr>
          <w:rFonts w:asciiTheme="minorHAnsi" w:hAnsiTheme="minorHAnsi" w:cstheme="minorHAnsi"/>
          <w:sz w:val="22"/>
          <w:szCs w:val="22"/>
        </w:rPr>
      </w:pPr>
      <w:r>
        <w:rPr>
          <w:rFonts w:asciiTheme="minorHAnsi" w:hAnsiTheme="minorHAnsi" w:cstheme="minorHAnsi"/>
          <w:sz w:val="22"/>
          <w:szCs w:val="22"/>
        </w:rPr>
        <w:t>R</w:t>
      </w:r>
      <w:r w:rsidRPr="005A5EB7">
        <w:rPr>
          <w:rFonts w:asciiTheme="minorHAnsi" w:hAnsiTheme="minorHAnsi" w:cstheme="minorHAnsi"/>
          <w:sz w:val="22"/>
          <w:szCs w:val="22"/>
        </w:rPr>
        <w:t>un no </w:t>
      </w:r>
      <w:proofErr w:type="spellStart"/>
      <w:r w:rsidRPr="005A5EB7">
        <w:rPr>
          <w:rFonts w:asciiTheme="minorHAnsi" w:hAnsiTheme="minorHAnsi" w:cstheme="minorHAnsi"/>
          <w:sz w:val="22"/>
          <w:szCs w:val="22"/>
        </w:rPr>
        <w:t>sql</w:t>
      </w:r>
      <w:proofErr w:type="spellEnd"/>
      <w:r w:rsidRPr="005A5EB7">
        <w:rPr>
          <w:rFonts w:asciiTheme="minorHAnsi" w:hAnsiTheme="minorHAnsi" w:cstheme="minorHAnsi"/>
          <w:sz w:val="22"/>
          <w:szCs w:val="22"/>
        </w:rPr>
        <w:t> Mongo queries and scripts for monitoring applications</w:t>
      </w:r>
      <w:r>
        <w:rPr>
          <w:rFonts w:asciiTheme="minorHAnsi" w:hAnsiTheme="minorHAnsi" w:cstheme="minorHAnsi"/>
          <w:sz w:val="22"/>
          <w:szCs w:val="22"/>
        </w:rPr>
        <w:t>.</w:t>
      </w:r>
      <w:r w:rsidRPr="005A5EB7">
        <w:rPr>
          <w:rFonts w:asciiTheme="minorHAnsi" w:hAnsiTheme="minorHAnsi" w:cstheme="minorHAnsi"/>
          <w:sz w:val="22"/>
          <w:szCs w:val="22"/>
        </w:rPr>
        <w:t> </w:t>
      </w:r>
    </w:p>
    <w:p w:rsidR="009D74A1" w:rsidRDefault="009D74A1" w:rsidP="00D57C3B">
      <w:pPr>
        <w:numPr>
          <w:ilvl w:val="0"/>
          <w:numId w:val="15"/>
        </w:numPr>
        <w:suppressAutoHyphens w:val="0"/>
        <w:jc w:val="both"/>
        <w:rPr>
          <w:rFonts w:asciiTheme="minorHAnsi" w:hAnsiTheme="minorHAnsi" w:cstheme="minorHAnsi"/>
          <w:sz w:val="22"/>
          <w:szCs w:val="22"/>
        </w:rPr>
      </w:pPr>
      <w:r w:rsidRPr="009D74A1">
        <w:rPr>
          <w:rFonts w:asciiTheme="minorHAnsi" w:hAnsiTheme="minorHAnsi" w:cstheme="minorHAnsi"/>
          <w:sz w:val="22"/>
          <w:szCs w:val="22"/>
        </w:rPr>
        <w:t>Created TypeScript reusable components and services to consume REST API's using Component based architecture provided by Angular 2</w:t>
      </w:r>
      <w:r>
        <w:rPr>
          <w:rFonts w:asciiTheme="minorHAnsi" w:hAnsiTheme="minorHAnsi" w:cstheme="minorHAnsi"/>
          <w:sz w:val="22"/>
          <w:szCs w:val="22"/>
        </w:rPr>
        <w:t>.</w:t>
      </w:r>
    </w:p>
    <w:p w:rsidR="00596777" w:rsidRDefault="00596777" w:rsidP="00D57C3B">
      <w:pPr>
        <w:numPr>
          <w:ilvl w:val="0"/>
          <w:numId w:val="15"/>
        </w:numPr>
        <w:suppressAutoHyphens w:val="0"/>
        <w:jc w:val="both"/>
        <w:rPr>
          <w:rFonts w:asciiTheme="minorHAnsi" w:hAnsiTheme="minorHAnsi" w:cstheme="minorHAnsi"/>
          <w:sz w:val="22"/>
          <w:szCs w:val="22"/>
        </w:rPr>
      </w:pPr>
      <w:r w:rsidRPr="00596777">
        <w:rPr>
          <w:rFonts w:asciiTheme="minorHAnsi" w:hAnsiTheme="minorHAnsi" w:cstheme="minorHAnsi"/>
          <w:sz w:val="22"/>
          <w:szCs w:val="22"/>
        </w:rPr>
        <w:t>Heavily customize Kendo UI user controls to provide visual charts and graphs of pertinent financial data utilizing Telerik Kendo UI and jQuery. </w:t>
      </w:r>
    </w:p>
    <w:p w:rsidR="000469C1" w:rsidRPr="000C14A9" w:rsidRDefault="000469C1" w:rsidP="00D57C3B">
      <w:pPr>
        <w:numPr>
          <w:ilvl w:val="0"/>
          <w:numId w:val="15"/>
        </w:numPr>
        <w:suppressAutoHyphens w:val="0"/>
        <w:jc w:val="both"/>
        <w:rPr>
          <w:rFonts w:asciiTheme="minorHAnsi" w:hAnsiTheme="minorHAnsi" w:cstheme="minorHAnsi"/>
          <w:sz w:val="22"/>
          <w:szCs w:val="22"/>
        </w:rPr>
      </w:pPr>
      <w:r w:rsidRPr="000469C1">
        <w:rPr>
          <w:rFonts w:asciiTheme="minorHAnsi" w:hAnsiTheme="minorHAnsi" w:cstheme="minorHAnsi"/>
          <w:sz w:val="22"/>
          <w:szCs w:val="22"/>
        </w:rPr>
        <w:t>Helped teams continuously deliver software at a faster pace and with lower risk by using Visual Studio to build and Microsoft Release Management tool to deploy applications  </w:t>
      </w:r>
    </w:p>
    <w:p w:rsidR="005D2F4D" w:rsidRPr="000C14A9" w:rsidRDefault="005D2F4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Designed database, created Tables, and written stored procedure and triggers at the back end.</w:t>
      </w:r>
    </w:p>
    <w:p w:rsidR="005D2F4D" w:rsidRDefault="005D2F4D"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Used </w:t>
      </w:r>
      <w:r w:rsidRPr="00FC7148">
        <w:rPr>
          <w:rFonts w:asciiTheme="minorHAnsi" w:hAnsiTheme="minorHAnsi" w:cstheme="minorHAnsi"/>
          <w:sz w:val="22"/>
          <w:szCs w:val="22"/>
        </w:rPr>
        <w:t>SCRUM Agile methodology</w:t>
      </w:r>
      <w:r w:rsidRPr="000C14A9">
        <w:rPr>
          <w:rFonts w:asciiTheme="minorHAnsi" w:hAnsiTheme="minorHAnsi" w:cstheme="minorHAnsi"/>
          <w:sz w:val="22"/>
          <w:szCs w:val="22"/>
        </w:rPr>
        <w:t xml:space="preserve"> for development. Process included iterative development, monthly sprints, daily scrum meetings, and customer managed backlog.</w:t>
      </w:r>
    </w:p>
    <w:p w:rsidR="005D2F4D" w:rsidRPr="00AC404E" w:rsidRDefault="005D2F4D" w:rsidP="00CD1074">
      <w:pPr>
        <w:numPr>
          <w:ilvl w:val="0"/>
          <w:numId w:val="15"/>
        </w:numPr>
        <w:suppressAutoHyphens w:val="0"/>
        <w:jc w:val="both"/>
        <w:rPr>
          <w:rFonts w:asciiTheme="minorHAnsi" w:hAnsiTheme="minorHAnsi" w:cstheme="minorHAnsi"/>
          <w:sz w:val="22"/>
          <w:szCs w:val="22"/>
        </w:rPr>
      </w:pPr>
      <w:r w:rsidRPr="00AC404E">
        <w:rPr>
          <w:rFonts w:asciiTheme="minorHAnsi" w:hAnsiTheme="minorHAnsi" w:cstheme="minorHAnsi"/>
          <w:sz w:val="22"/>
          <w:szCs w:val="22"/>
        </w:rPr>
        <w:t>Designed and developed various abstract classes, interfaces, inheritance to construct the business logic</w:t>
      </w:r>
    </w:p>
    <w:p w:rsidR="00FA1E62" w:rsidRPr="000C14A9" w:rsidRDefault="00FA1E62"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Designed and developed various abstract classes, interfaces, inheritance to construct the business logic</w:t>
      </w:r>
    </w:p>
    <w:p w:rsidR="00FF6FBA" w:rsidRDefault="00FF6FBA"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lastRenderedPageBreak/>
        <w:t>Involved in fixing the bugs with the Production Support.</w:t>
      </w:r>
    </w:p>
    <w:p w:rsidR="00B80D86" w:rsidRDefault="00B80D86" w:rsidP="00D57C3B">
      <w:pPr>
        <w:numPr>
          <w:ilvl w:val="0"/>
          <w:numId w:val="15"/>
        </w:numPr>
        <w:suppressAutoHyphens w:val="0"/>
        <w:jc w:val="both"/>
        <w:rPr>
          <w:rFonts w:asciiTheme="minorHAnsi" w:hAnsiTheme="minorHAnsi" w:cstheme="minorHAnsi"/>
          <w:sz w:val="22"/>
          <w:szCs w:val="22"/>
        </w:rPr>
      </w:pPr>
      <w:r w:rsidRPr="00B80D86">
        <w:rPr>
          <w:rFonts w:asciiTheme="minorHAnsi" w:hAnsiTheme="minorHAnsi" w:cstheme="minorHAnsi"/>
          <w:sz w:val="22"/>
          <w:szCs w:val="22"/>
        </w:rPr>
        <w:t>Subject Matter Expert with TFS, hands-on experience creating and managing the various development and build platforms, and deployment strategies </w:t>
      </w:r>
    </w:p>
    <w:p w:rsidR="00BC5663" w:rsidRDefault="00BC5663" w:rsidP="00D57C3B">
      <w:pPr>
        <w:numPr>
          <w:ilvl w:val="0"/>
          <w:numId w:val="15"/>
        </w:numPr>
        <w:suppressAutoHyphens w:val="0"/>
        <w:jc w:val="both"/>
        <w:rPr>
          <w:rFonts w:asciiTheme="minorHAnsi" w:hAnsiTheme="minorHAnsi" w:cstheme="minorHAnsi"/>
          <w:sz w:val="22"/>
          <w:szCs w:val="22"/>
        </w:rPr>
      </w:pPr>
      <w:r w:rsidRPr="00BC5663">
        <w:rPr>
          <w:rFonts w:asciiTheme="minorHAnsi" w:hAnsiTheme="minorHAnsi" w:cstheme="minorHAnsi"/>
          <w:sz w:val="22"/>
          <w:szCs w:val="22"/>
        </w:rPr>
        <w:t>Created Typescript reusable components and services to consume REST API's using Component-based architecture provided by Angular 2. </w:t>
      </w:r>
    </w:p>
    <w:p w:rsidR="00170028" w:rsidRPr="000C14A9" w:rsidRDefault="00170028" w:rsidP="00D57C3B">
      <w:pPr>
        <w:numPr>
          <w:ilvl w:val="0"/>
          <w:numId w:val="15"/>
        </w:numPr>
        <w:suppressAutoHyphens w:val="0"/>
        <w:jc w:val="both"/>
        <w:rPr>
          <w:rFonts w:asciiTheme="minorHAnsi" w:hAnsiTheme="minorHAnsi" w:cstheme="minorHAnsi"/>
          <w:sz w:val="22"/>
          <w:szCs w:val="22"/>
        </w:rPr>
      </w:pPr>
      <w:r w:rsidRPr="00170028">
        <w:rPr>
          <w:rFonts w:asciiTheme="minorHAnsi" w:hAnsiTheme="minorHAnsi" w:cstheme="minorHAnsi"/>
          <w:sz w:val="22"/>
          <w:szCs w:val="22"/>
        </w:rPr>
        <w:t>Working knowledge on Azure Fabric, Micro services, IoT &amp; Docker containers in Azure. </w:t>
      </w:r>
    </w:p>
    <w:p w:rsidR="00F6333B" w:rsidRPr="003327D6" w:rsidRDefault="00C374B4"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Creating Table, Stored Procedures and Functions in </w:t>
      </w:r>
      <w:r w:rsidRPr="000C14A9">
        <w:rPr>
          <w:rFonts w:asciiTheme="minorHAnsi" w:hAnsiTheme="minorHAnsi" w:cstheme="minorHAnsi"/>
          <w:b/>
          <w:sz w:val="22"/>
          <w:szCs w:val="22"/>
        </w:rPr>
        <w:t>SQL</w:t>
      </w:r>
      <w:r w:rsidR="003327D6">
        <w:rPr>
          <w:rFonts w:asciiTheme="minorHAnsi" w:hAnsiTheme="minorHAnsi" w:cstheme="minorHAnsi"/>
          <w:b/>
          <w:sz w:val="22"/>
          <w:szCs w:val="22"/>
        </w:rPr>
        <w:t>.</w:t>
      </w:r>
    </w:p>
    <w:p w:rsidR="003327D6" w:rsidRPr="00DD6BE9" w:rsidRDefault="003327D6" w:rsidP="00D57C3B">
      <w:pPr>
        <w:numPr>
          <w:ilvl w:val="0"/>
          <w:numId w:val="15"/>
        </w:numPr>
        <w:suppressAutoHyphens w:val="0"/>
        <w:jc w:val="both"/>
        <w:rPr>
          <w:rFonts w:asciiTheme="minorHAnsi" w:hAnsiTheme="minorHAnsi" w:cstheme="minorHAnsi"/>
          <w:sz w:val="22"/>
          <w:szCs w:val="22"/>
        </w:rPr>
      </w:pPr>
      <w:r w:rsidRPr="003327D6">
        <w:rPr>
          <w:rFonts w:asciiTheme="minorHAnsi" w:hAnsiTheme="minorHAnsi" w:cstheme="minorHAnsi"/>
          <w:sz w:val="22"/>
          <w:szCs w:val="22"/>
        </w:rPr>
        <w:t>Developed ETL packages to extract, transform and load into Data ware house using of SQL Server Integration Services (SSIS). </w:t>
      </w:r>
    </w:p>
    <w:p w:rsidR="00DD6BE9" w:rsidRPr="000C14A9" w:rsidRDefault="00DD6BE9" w:rsidP="00D57C3B">
      <w:pPr>
        <w:numPr>
          <w:ilvl w:val="0"/>
          <w:numId w:val="15"/>
        </w:numPr>
        <w:suppressAutoHyphens w:val="0"/>
        <w:jc w:val="both"/>
        <w:rPr>
          <w:rFonts w:asciiTheme="minorHAnsi" w:hAnsiTheme="minorHAnsi" w:cstheme="minorHAnsi"/>
          <w:sz w:val="22"/>
          <w:szCs w:val="22"/>
        </w:rPr>
      </w:pPr>
      <w:r w:rsidRPr="00DD6BE9">
        <w:rPr>
          <w:rFonts w:asciiTheme="minorHAnsi" w:hAnsiTheme="minorHAnsi" w:cstheme="minorHAnsi"/>
          <w:sz w:val="22"/>
          <w:szCs w:val="22"/>
        </w:rPr>
        <w:t xml:space="preserve">Implemented design patterns and the entire backend of the application in C#, using various object oriented features like classes, interfaces, inheritance, polymorphism </w:t>
      </w:r>
      <w:proofErr w:type="spellStart"/>
      <w:r w:rsidRPr="00DD6BE9">
        <w:rPr>
          <w:rFonts w:asciiTheme="minorHAnsi" w:hAnsiTheme="minorHAnsi" w:cstheme="minorHAnsi"/>
          <w:sz w:val="22"/>
          <w:szCs w:val="22"/>
        </w:rPr>
        <w:t>etc</w:t>
      </w:r>
      <w:proofErr w:type="spellEnd"/>
      <w:r w:rsidRPr="00DD6BE9">
        <w:rPr>
          <w:rFonts w:asciiTheme="minorHAnsi" w:hAnsiTheme="minorHAnsi" w:cstheme="minorHAnsi"/>
          <w:sz w:val="22"/>
          <w:szCs w:val="22"/>
        </w:rPr>
        <w:t xml:space="preserve"> and multithreading. </w:t>
      </w:r>
    </w:p>
    <w:p w:rsidR="00C374B4" w:rsidRPr="000C14A9" w:rsidRDefault="00F6333B"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Worked on application development/enhancement as per design doc.</w:t>
      </w:r>
    </w:p>
    <w:p w:rsidR="00F8184A" w:rsidRPr="000C14A9" w:rsidRDefault="00F8184A"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Designed, developed </w:t>
      </w:r>
      <w:r w:rsidRPr="000C14A9">
        <w:rPr>
          <w:rFonts w:asciiTheme="minorHAnsi" w:hAnsiTheme="minorHAnsi" w:cstheme="minorHAnsi"/>
          <w:b/>
          <w:sz w:val="22"/>
          <w:szCs w:val="22"/>
        </w:rPr>
        <w:t>WCF Services</w:t>
      </w:r>
      <w:r w:rsidRPr="000C14A9">
        <w:rPr>
          <w:rFonts w:asciiTheme="minorHAnsi" w:hAnsiTheme="minorHAnsi" w:cstheme="minorHAnsi"/>
          <w:sz w:val="22"/>
          <w:szCs w:val="22"/>
        </w:rPr>
        <w:t xml:space="preserve"> using </w:t>
      </w:r>
      <w:r w:rsidRPr="000C14A9">
        <w:rPr>
          <w:rFonts w:asciiTheme="minorHAnsi" w:hAnsiTheme="minorHAnsi" w:cstheme="minorHAnsi"/>
          <w:b/>
          <w:sz w:val="22"/>
          <w:szCs w:val="22"/>
        </w:rPr>
        <w:t>C#.Net</w:t>
      </w:r>
      <w:r w:rsidRPr="000C14A9">
        <w:rPr>
          <w:rFonts w:asciiTheme="minorHAnsi" w:hAnsiTheme="minorHAnsi" w:cstheme="minorHAnsi"/>
          <w:sz w:val="22"/>
          <w:szCs w:val="22"/>
        </w:rPr>
        <w:t xml:space="preserve"> and Hosted on </w:t>
      </w:r>
      <w:r w:rsidRPr="000C14A9">
        <w:rPr>
          <w:rFonts w:asciiTheme="minorHAnsi" w:hAnsiTheme="minorHAnsi" w:cstheme="minorHAnsi"/>
          <w:b/>
          <w:sz w:val="22"/>
          <w:szCs w:val="22"/>
        </w:rPr>
        <w:t>IIS</w:t>
      </w:r>
      <w:r w:rsidRPr="000C14A9">
        <w:rPr>
          <w:rFonts w:asciiTheme="minorHAnsi" w:hAnsiTheme="minorHAnsi" w:cstheme="minorHAnsi"/>
          <w:sz w:val="22"/>
          <w:szCs w:val="22"/>
        </w:rPr>
        <w:t xml:space="preserve"> and Unit tested with </w:t>
      </w:r>
      <w:r w:rsidRPr="000C14A9">
        <w:rPr>
          <w:rFonts w:asciiTheme="minorHAnsi" w:hAnsiTheme="minorHAnsi" w:cstheme="minorHAnsi"/>
          <w:b/>
          <w:sz w:val="22"/>
          <w:szCs w:val="22"/>
        </w:rPr>
        <w:t>MS Unit Framework</w:t>
      </w:r>
      <w:r w:rsidRPr="000C14A9">
        <w:rPr>
          <w:rFonts w:asciiTheme="minorHAnsi" w:hAnsiTheme="minorHAnsi" w:cstheme="minorHAnsi"/>
          <w:sz w:val="22"/>
          <w:szCs w:val="22"/>
        </w:rPr>
        <w:t>.</w:t>
      </w:r>
    </w:p>
    <w:p w:rsidR="005E446A" w:rsidRDefault="00FF6FBA"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Prepared project specific documents</w:t>
      </w:r>
      <w:r w:rsidR="00EC5C22">
        <w:rPr>
          <w:rFonts w:asciiTheme="minorHAnsi" w:hAnsiTheme="minorHAnsi" w:cstheme="minorHAnsi"/>
          <w:sz w:val="22"/>
          <w:szCs w:val="22"/>
        </w:rPr>
        <w:t>.</w:t>
      </w:r>
    </w:p>
    <w:p w:rsidR="00835F0B" w:rsidRDefault="00835F0B" w:rsidP="00D57C3B">
      <w:pPr>
        <w:numPr>
          <w:ilvl w:val="0"/>
          <w:numId w:val="15"/>
        </w:numPr>
        <w:suppressAutoHyphens w:val="0"/>
        <w:jc w:val="both"/>
        <w:rPr>
          <w:rFonts w:asciiTheme="minorHAnsi" w:hAnsiTheme="minorHAnsi" w:cstheme="minorHAnsi"/>
          <w:sz w:val="22"/>
          <w:szCs w:val="22"/>
        </w:rPr>
      </w:pPr>
      <w:r w:rsidRPr="00835F0B">
        <w:rPr>
          <w:rFonts w:asciiTheme="minorHAnsi" w:hAnsiTheme="minorHAnsi" w:cstheme="minorHAnsi"/>
          <w:sz w:val="22"/>
          <w:szCs w:val="22"/>
        </w:rPr>
        <w:t>Experienced with Docker container service</w:t>
      </w:r>
    </w:p>
    <w:p w:rsidR="0063191A" w:rsidRDefault="0063191A" w:rsidP="00D57C3B">
      <w:pPr>
        <w:numPr>
          <w:ilvl w:val="0"/>
          <w:numId w:val="15"/>
        </w:numPr>
        <w:suppressAutoHyphens w:val="0"/>
        <w:jc w:val="both"/>
        <w:rPr>
          <w:rFonts w:asciiTheme="minorHAnsi" w:hAnsiTheme="minorHAnsi" w:cstheme="minorHAnsi"/>
          <w:sz w:val="22"/>
          <w:szCs w:val="22"/>
        </w:rPr>
      </w:pPr>
      <w:r w:rsidRPr="0063191A">
        <w:rPr>
          <w:rFonts w:asciiTheme="minorHAnsi" w:hAnsiTheme="minorHAnsi" w:cstheme="minorHAnsi"/>
          <w:sz w:val="22"/>
          <w:szCs w:val="22"/>
        </w:rPr>
        <w:t>Used Various Data structures and algorithms to hold the performance (monthly/quarterly) data of the investment plans. </w:t>
      </w:r>
    </w:p>
    <w:p w:rsidR="00B64DEB" w:rsidRDefault="00B64DEB" w:rsidP="00D57C3B">
      <w:pPr>
        <w:numPr>
          <w:ilvl w:val="0"/>
          <w:numId w:val="15"/>
        </w:numPr>
        <w:suppressAutoHyphens w:val="0"/>
        <w:jc w:val="both"/>
        <w:rPr>
          <w:rFonts w:asciiTheme="minorHAnsi" w:hAnsiTheme="minorHAnsi" w:cstheme="minorHAnsi"/>
          <w:sz w:val="22"/>
          <w:szCs w:val="22"/>
        </w:rPr>
      </w:pPr>
      <w:r w:rsidRPr="00B64DEB">
        <w:rPr>
          <w:rFonts w:asciiTheme="minorHAnsi" w:hAnsiTheme="minorHAnsi" w:cstheme="minorHAnsi"/>
          <w:sz w:val="22"/>
          <w:szCs w:val="22"/>
        </w:rPr>
        <w:t>Involved in Creation of Microsoft Azure Cloud SQL Servers and Replication Severs. </w:t>
      </w:r>
    </w:p>
    <w:p w:rsidR="006A1EB7" w:rsidRDefault="006A1EB7" w:rsidP="006A1EB7">
      <w:pPr>
        <w:numPr>
          <w:ilvl w:val="0"/>
          <w:numId w:val="15"/>
        </w:numPr>
        <w:suppressAutoHyphens w:val="0"/>
        <w:jc w:val="both"/>
        <w:rPr>
          <w:rFonts w:asciiTheme="minorHAnsi" w:hAnsiTheme="minorHAnsi" w:cstheme="minorHAnsi"/>
          <w:sz w:val="22"/>
          <w:szCs w:val="22"/>
        </w:rPr>
      </w:pPr>
      <w:r w:rsidRPr="006A1EB7">
        <w:rPr>
          <w:rFonts w:asciiTheme="minorHAnsi" w:hAnsiTheme="minorHAnsi" w:cstheme="minorHAnsi"/>
          <w:sz w:val="22"/>
          <w:szCs w:val="22"/>
        </w:rPr>
        <w:t>Built Angular 2 components using Typescript and UI services to consume rest services using Component based architecture provided by Angular 2. </w:t>
      </w:r>
    </w:p>
    <w:p w:rsidR="005E070E" w:rsidRDefault="005E070E" w:rsidP="00D57C3B">
      <w:pPr>
        <w:numPr>
          <w:ilvl w:val="0"/>
          <w:numId w:val="15"/>
        </w:numPr>
        <w:suppressAutoHyphens w:val="0"/>
        <w:jc w:val="both"/>
        <w:rPr>
          <w:rFonts w:asciiTheme="minorHAnsi" w:hAnsiTheme="minorHAnsi" w:cstheme="minorHAnsi"/>
          <w:sz w:val="22"/>
          <w:szCs w:val="22"/>
        </w:rPr>
      </w:pPr>
      <w:r w:rsidRPr="005E070E">
        <w:rPr>
          <w:rFonts w:asciiTheme="minorHAnsi" w:hAnsiTheme="minorHAnsi" w:cstheme="minorHAnsi"/>
          <w:sz w:val="22"/>
          <w:szCs w:val="22"/>
        </w:rPr>
        <w:t>Built Web pages that are more user-interactive using AJAX, JavaScript, Kendo UI and AngularJS, ReactJS</w:t>
      </w:r>
      <w:r>
        <w:rPr>
          <w:rFonts w:asciiTheme="minorHAnsi" w:hAnsiTheme="minorHAnsi" w:cstheme="minorHAnsi"/>
          <w:sz w:val="22"/>
          <w:szCs w:val="22"/>
        </w:rPr>
        <w:t>.</w:t>
      </w:r>
    </w:p>
    <w:p w:rsidR="00EC5C22" w:rsidRDefault="00EC5C22" w:rsidP="00D57C3B">
      <w:pPr>
        <w:numPr>
          <w:ilvl w:val="0"/>
          <w:numId w:val="15"/>
        </w:numPr>
        <w:suppressAutoHyphens w:val="0"/>
        <w:jc w:val="both"/>
        <w:rPr>
          <w:rFonts w:asciiTheme="minorHAnsi" w:hAnsiTheme="minorHAnsi" w:cstheme="minorHAnsi"/>
          <w:sz w:val="22"/>
          <w:szCs w:val="22"/>
        </w:rPr>
      </w:pPr>
      <w:r w:rsidRPr="00EC5C22">
        <w:rPr>
          <w:rFonts w:asciiTheme="minorHAnsi" w:hAnsiTheme="minorHAnsi" w:cstheme="minorHAnsi"/>
          <w:sz w:val="22"/>
          <w:szCs w:val="22"/>
        </w:rPr>
        <w:t>Verified XML code met appropriate standards [either S1000D or MIL-STD -2361C]. </w:t>
      </w:r>
    </w:p>
    <w:p w:rsidR="008F6F03" w:rsidRPr="008F6F03" w:rsidRDefault="000469C1" w:rsidP="008F6F03">
      <w:pPr>
        <w:numPr>
          <w:ilvl w:val="0"/>
          <w:numId w:val="15"/>
        </w:numPr>
        <w:suppressAutoHyphens w:val="0"/>
        <w:jc w:val="both"/>
        <w:rPr>
          <w:rFonts w:asciiTheme="minorHAnsi" w:hAnsiTheme="minorHAnsi" w:cstheme="minorHAnsi"/>
          <w:sz w:val="22"/>
          <w:szCs w:val="22"/>
        </w:rPr>
      </w:pPr>
      <w:r>
        <w:rPr>
          <w:rFonts w:asciiTheme="minorHAnsi" w:hAnsiTheme="minorHAnsi" w:cstheme="minorHAnsi"/>
          <w:sz w:val="22"/>
          <w:szCs w:val="22"/>
        </w:rPr>
        <w:t>N</w:t>
      </w:r>
      <w:r w:rsidR="00FB37CC">
        <w:rPr>
          <w:rFonts w:asciiTheme="minorHAnsi" w:hAnsiTheme="minorHAnsi" w:cstheme="minorHAnsi"/>
          <w:sz w:val="22"/>
          <w:szCs w:val="22"/>
        </w:rPr>
        <w:t>ode</w:t>
      </w:r>
      <w:r>
        <w:rPr>
          <w:rFonts w:asciiTheme="minorHAnsi" w:hAnsiTheme="minorHAnsi" w:cstheme="minorHAnsi"/>
          <w:sz w:val="22"/>
          <w:szCs w:val="22"/>
        </w:rPr>
        <w:t xml:space="preserve"> </w:t>
      </w:r>
      <w:r w:rsidR="006F41F3" w:rsidRPr="006F41F3">
        <w:rPr>
          <w:rFonts w:asciiTheme="minorHAnsi" w:hAnsiTheme="minorHAnsi" w:cstheme="minorHAnsi"/>
          <w:sz w:val="22"/>
          <w:szCs w:val="22"/>
        </w:rPr>
        <w:t>Implemented service layer on Micro Fabric Services using Interfaces, multi-threading services and deployed the application on Multiple nodes. </w:t>
      </w:r>
    </w:p>
    <w:p w:rsidR="009A34EB" w:rsidRPr="000C14A9" w:rsidRDefault="009A34EB" w:rsidP="00D57C3B">
      <w:pPr>
        <w:numPr>
          <w:ilvl w:val="0"/>
          <w:numId w:val="15"/>
        </w:numPr>
        <w:suppressAutoHyphens w:val="0"/>
        <w:jc w:val="both"/>
        <w:rPr>
          <w:rFonts w:asciiTheme="minorHAnsi" w:hAnsiTheme="minorHAnsi" w:cstheme="minorHAnsi"/>
          <w:sz w:val="22"/>
          <w:szCs w:val="22"/>
        </w:rPr>
      </w:pPr>
      <w:r w:rsidRPr="009A34EB">
        <w:rPr>
          <w:rFonts w:asciiTheme="minorHAnsi" w:hAnsiTheme="minorHAnsi" w:cstheme="minorHAnsi"/>
          <w:sz w:val="22"/>
          <w:szCs w:val="22"/>
        </w:rPr>
        <w:t>Built and maintained Red Hat Enterprise Linux (RHEL) Servers on 3 networks (2 classified, 1 unclassified) </w:t>
      </w:r>
    </w:p>
    <w:p w:rsidR="00F8184A" w:rsidRDefault="005E446A" w:rsidP="00D57C3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Implemented </w:t>
      </w:r>
      <w:r w:rsidRPr="009A34EB">
        <w:rPr>
          <w:rFonts w:asciiTheme="minorHAnsi" w:hAnsiTheme="minorHAnsi" w:cstheme="minorHAnsi"/>
          <w:sz w:val="22"/>
          <w:szCs w:val="22"/>
        </w:rPr>
        <w:t>WCF service</w:t>
      </w:r>
      <w:r w:rsidRPr="000C14A9">
        <w:rPr>
          <w:rFonts w:asciiTheme="minorHAnsi" w:hAnsiTheme="minorHAnsi" w:cstheme="minorHAnsi"/>
          <w:sz w:val="22"/>
          <w:szCs w:val="22"/>
        </w:rPr>
        <w:t xml:space="preserve"> and Developed callback methods in Class Library project to communicate with different layers</w:t>
      </w:r>
      <w:r w:rsidR="00FF6FBA" w:rsidRPr="000C14A9">
        <w:rPr>
          <w:rFonts w:asciiTheme="minorHAnsi" w:hAnsiTheme="minorHAnsi" w:cstheme="minorHAnsi"/>
          <w:sz w:val="22"/>
          <w:szCs w:val="22"/>
        </w:rPr>
        <w:t>.</w:t>
      </w:r>
    </w:p>
    <w:p w:rsidR="00037132" w:rsidRDefault="00037132" w:rsidP="00D57C3B">
      <w:pPr>
        <w:numPr>
          <w:ilvl w:val="0"/>
          <w:numId w:val="15"/>
        </w:numPr>
        <w:suppressAutoHyphens w:val="0"/>
        <w:jc w:val="both"/>
        <w:rPr>
          <w:rFonts w:asciiTheme="minorHAnsi" w:hAnsiTheme="minorHAnsi" w:cstheme="minorHAnsi"/>
          <w:sz w:val="22"/>
          <w:szCs w:val="22"/>
        </w:rPr>
      </w:pPr>
      <w:r w:rsidRPr="00037132">
        <w:rPr>
          <w:rFonts w:asciiTheme="minorHAnsi" w:hAnsiTheme="minorHAnsi" w:cstheme="minorHAnsi"/>
          <w:sz w:val="22"/>
          <w:szCs w:val="22"/>
        </w:rPr>
        <w:t>Worked with Kendo UI for Asp.Net MVC application for developing a dashboard which contains the all the data including internet packages, plans, offers, and price for each internet package. </w:t>
      </w:r>
    </w:p>
    <w:p w:rsidR="0010195C" w:rsidRPr="000C14A9" w:rsidRDefault="0010195C" w:rsidP="00D57C3B">
      <w:pPr>
        <w:numPr>
          <w:ilvl w:val="0"/>
          <w:numId w:val="15"/>
        </w:numPr>
        <w:suppressAutoHyphens w:val="0"/>
        <w:jc w:val="both"/>
        <w:rPr>
          <w:rFonts w:asciiTheme="minorHAnsi" w:hAnsiTheme="minorHAnsi" w:cstheme="minorHAnsi"/>
          <w:sz w:val="22"/>
          <w:szCs w:val="22"/>
        </w:rPr>
      </w:pPr>
      <w:r w:rsidRPr="009A34EB">
        <w:rPr>
          <w:rFonts w:asciiTheme="minorHAnsi" w:hAnsiTheme="minorHAnsi" w:cstheme="minorHAnsi"/>
          <w:sz w:val="22"/>
          <w:szCs w:val="22"/>
        </w:rPr>
        <w:t>Developed web page using AngularJS components like controllers, routers, NG app etc</w:t>
      </w:r>
      <w:r w:rsidRPr="000C14A9">
        <w:rPr>
          <w:rFonts w:asciiTheme="minorHAnsi" w:hAnsiTheme="minorHAnsi" w:cstheme="minorHAnsi"/>
          <w:sz w:val="22"/>
          <w:szCs w:val="22"/>
          <w:shd w:val="clear" w:color="auto" w:fill="FFFFFF"/>
        </w:rPr>
        <w:t>.</w:t>
      </w:r>
    </w:p>
    <w:p w:rsidR="005925BD" w:rsidRPr="000C14A9" w:rsidRDefault="005925BD" w:rsidP="00D57C3B">
      <w:pPr>
        <w:pStyle w:val="ListParagraph"/>
        <w:numPr>
          <w:ilvl w:val="0"/>
          <w:numId w:val="15"/>
        </w:numPr>
        <w:spacing w:after="0" w:line="252" w:lineRule="auto"/>
        <w:jc w:val="both"/>
        <w:rPr>
          <w:rFonts w:asciiTheme="minorHAnsi" w:hAnsiTheme="minorHAnsi" w:cstheme="minorHAnsi"/>
          <w:bCs/>
        </w:rPr>
      </w:pPr>
      <w:r w:rsidRPr="000C14A9">
        <w:rPr>
          <w:rFonts w:asciiTheme="minorHAnsi" w:hAnsiTheme="minorHAnsi" w:cstheme="minorHAnsi"/>
          <w:bCs/>
        </w:rPr>
        <w:t xml:space="preserve">Performed client side and </w:t>
      </w:r>
      <w:r w:rsidR="00E05F7A" w:rsidRPr="000C14A9">
        <w:rPr>
          <w:rFonts w:asciiTheme="minorHAnsi" w:hAnsiTheme="minorHAnsi" w:cstheme="minorHAnsi"/>
          <w:bCs/>
        </w:rPr>
        <w:t>server-side</w:t>
      </w:r>
      <w:r w:rsidRPr="000C14A9">
        <w:rPr>
          <w:rFonts w:asciiTheme="minorHAnsi" w:hAnsiTheme="minorHAnsi" w:cstheme="minorHAnsi"/>
          <w:bCs/>
        </w:rPr>
        <w:t xml:space="preserve"> validations in </w:t>
      </w:r>
      <w:r w:rsidRPr="000C14A9">
        <w:rPr>
          <w:rFonts w:asciiTheme="minorHAnsi" w:hAnsiTheme="minorHAnsi" w:cstheme="minorHAnsi"/>
          <w:b/>
          <w:bCs/>
        </w:rPr>
        <w:t xml:space="preserve">MVC Razor using </w:t>
      </w:r>
      <w:proofErr w:type="spellStart"/>
      <w:r w:rsidRPr="000C14A9">
        <w:rPr>
          <w:rFonts w:asciiTheme="minorHAnsi" w:hAnsiTheme="minorHAnsi" w:cstheme="minorHAnsi"/>
          <w:b/>
          <w:bCs/>
        </w:rPr>
        <w:t>JQuery</w:t>
      </w:r>
      <w:proofErr w:type="spellEnd"/>
      <w:r w:rsidRPr="000C14A9">
        <w:rPr>
          <w:rFonts w:asciiTheme="minorHAnsi" w:hAnsiTheme="minorHAnsi" w:cstheme="minorHAnsi"/>
          <w:b/>
          <w:bCs/>
        </w:rPr>
        <w:t xml:space="preserve"> and AJAX</w:t>
      </w:r>
      <w:r w:rsidRPr="000C14A9">
        <w:rPr>
          <w:rFonts w:asciiTheme="minorHAnsi" w:hAnsiTheme="minorHAnsi" w:cstheme="minorHAnsi"/>
          <w:bCs/>
        </w:rPr>
        <w:t>.</w:t>
      </w:r>
    </w:p>
    <w:p w:rsidR="00554831" w:rsidRPr="000C14A9" w:rsidRDefault="00554831" w:rsidP="00D57C3B">
      <w:pPr>
        <w:widowControl w:val="0"/>
        <w:numPr>
          <w:ilvl w:val="0"/>
          <w:numId w:val="15"/>
        </w:numPr>
        <w:suppressAutoHyphens w:val="0"/>
        <w:overflowPunct w:val="0"/>
        <w:autoSpaceDE w:val="0"/>
        <w:autoSpaceDN w:val="0"/>
        <w:adjustRightInd w:val="0"/>
        <w:rPr>
          <w:rFonts w:asciiTheme="minorHAnsi" w:hAnsiTheme="minorHAnsi" w:cstheme="minorHAnsi"/>
          <w:sz w:val="22"/>
          <w:szCs w:val="22"/>
        </w:rPr>
      </w:pPr>
      <w:r w:rsidRPr="000C14A9">
        <w:rPr>
          <w:rFonts w:asciiTheme="minorHAnsi" w:hAnsiTheme="minorHAnsi" w:cstheme="minorHAnsi"/>
          <w:sz w:val="22"/>
          <w:szCs w:val="22"/>
        </w:rPr>
        <w:t>Used MVC with Razor view engine to design and develop the application.</w:t>
      </w:r>
    </w:p>
    <w:p w:rsidR="00554831" w:rsidRPr="000C14A9" w:rsidRDefault="00554831" w:rsidP="00D57C3B">
      <w:pPr>
        <w:pStyle w:val="ListParagraph"/>
        <w:numPr>
          <w:ilvl w:val="0"/>
          <w:numId w:val="15"/>
        </w:numPr>
        <w:spacing w:after="0" w:line="240" w:lineRule="auto"/>
        <w:rPr>
          <w:rFonts w:asciiTheme="minorHAnsi" w:hAnsiTheme="minorHAnsi" w:cstheme="minorHAnsi"/>
        </w:rPr>
      </w:pPr>
      <w:r w:rsidRPr="000C14A9">
        <w:rPr>
          <w:rFonts w:asciiTheme="minorHAnsi" w:hAnsiTheme="minorHAnsi" w:cstheme="minorHAnsi"/>
          <w:shd w:val="clear" w:color="auto" w:fill="FFFFFF"/>
        </w:rPr>
        <w:t xml:space="preserve">Used Ajax to make http calls to the </w:t>
      </w:r>
      <w:r w:rsidRPr="000C14A9">
        <w:rPr>
          <w:rFonts w:asciiTheme="minorHAnsi" w:hAnsiTheme="minorHAnsi" w:cstheme="minorHAnsi"/>
          <w:b/>
          <w:shd w:val="clear" w:color="auto" w:fill="FFFFFF"/>
        </w:rPr>
        <w:t>Web API</w:t>
      </w:r>
      <w:r w:rsidRPr="000C14A9">
        <w:rPr>
          <w:rFonts w:asciiTheme="minorHAnsi" w:hAnsiTheme="minorHAnsi" w:cstheme="minorHAnsi"/>
          <w:shd w:val="clear" w:color="auto" w:fill="FFFFFF"/>
        </w:rPr>
        <w:t xml:space="preserve"> Controller from frontend. </w:t>
      </w:r>
    </w:p>
    <w:p w:rsidR="00781E7B" w:rsidRPr="000C14A9" w:rsidRDefault="00781E7B" w:rsidP="00D57C3B">
      <w:pPr>
        <w:pStyle w:val="ListParagraph"/>
        <w:numPr>
          <w:ilvl w:val="0"/>
          <w:numId w:val="15"/>
        </w:numPr>
        <w:spacing w:after="0" w:line="252" w:lineRule="auto"/>
        <w:rPr>
          <w:rFonts w:asciiTheme="minorHAnsi" w:hAnsiTheme="minorHAnsi" w:cstheme="minorHAnsi"/>
        </w:rPr>
      </w:pPr>
      <w:r w:rsidRPr="000C14A9">
        <w:rPr>
          <w:rFonts w:asciiTheme="minorHAnsi" w:hAnsiTheme="minorHAnsi" w:cstheme="minorHAnsi"/>
        </w:rPr>
        <w:t xml:space="preserve">Configured </w:t>
      </w:r>
      <w:r w:rsidRPr="000C14A9">
        <w:rPr>
          <w:rFonts w:asciiTheme="minorHAnsi" w:hAnsiTheme="minorHAnsi" w:cstheme="minorHAnsi"/>
          <w:b/>
        </w:rPr>
        <w:t>WCF endpoints, behaviors, Bindings, Defining and implementing contracts.</w:t>
      </w:r>
    </w:p>
    <w:p w:rsidR="00554831" w:rsidRPr="000C14A9" w:rsidRDefault="00554831" w:rsidP="00D57C3B">
      <w:pPr>
        <w:pStyle w:val="ListParagraph"/>
        <w:spacing w:after="0" w:line="252" w:lineRule="auto"/>
        <w:jc w:val="both"/>
        <w:rPr>
          <w:rFonts w:asciiTheme="minorHAnsi" w:hAnsiTheme="minorHAnsi" w:cstheme="minorHAnsi"/>
          <w:bCs/>
        </w:rPr>
      </w:pPr>
    </w:p>
    <w:p w:rsidR="002D15B3" w:rsidRPr="000C14A9" w:rsidRDefault="002D15B3" w:rsidP="00D57C3B">
      <w:pPr>
        <w:pStyle w:val="NoSpacing"/>
        <w:rPr>
          <w:rStyle w:val="TextBoxChar"/>
          <w:rFonts w:asciiTheme="minorHAnsi" w:hAnsiTheme="minorHAnsi" w:cstheme="minorHAnsi"/>
          <w:b w:val="0"/>
        </w:rPr>
      </w:pPr>
      <w:r w:rsidRPr="000C14A9">
        <w:rPr>
          <w:rStyle w:val="TextBoxChar"/>
          <w:rFonts w:asciiTheme="minorHAnsi" w:hAnsiTheme="minorHAnsi" w:cstheme="minorHAnsi"/>
          <w:u w:val="single"/>
        </w:rPr>
        <w:t>Environment:</w:t>
      </w:r>
      <w:r w:rsidRPr="000C14A9">
        <w:rPr>
          <w:rFonts w:asciiTheme="minorHAnsi" w:hAnsiTheme="minorHAnsi" w:cstheme="minorHAnsi"/>
          <w:b/>
        </w:rPr>
        <w:t xml:space="preserve"> </w:t>
      </w:r>
      <w:r w:rsidR="002E7397" w:rsidRPr="000C14A9">
        <w:rPr>
          <w:rFonts w:asciiTheme="minorHAnsi" w:hAnsiTheme="minorHAnsi" w:cstheme="minorHAnsi"/>
          <w:b/>
        </w:rPr>
        <w:t>.</w:t>
      </w:r>
      <w:r w:rsidRPr="000C14A9">
        <w:rPr>
          <w:rStyle w:val="TextBoxChar"/>
          <w:rFonts w:asciiTheme="minorHAnsi" w:hAnsiTheme="minorHAnsi" w:cstheme="minorHAnsi"/>
          <w:b w:val="0"/>
        </w:rPr>
        <w:t>NET Framework 3.5, C#</w:t>
      </w:r>
      <w:r w:rsidR="00FE36A3" w:rsidRPr="000C14A9">
        <w:rPr>
          <w:rStyle w:val="TextBoxChar"/>
          <w:rFonts w:asciiTheme="minorHAnsi" w:hAnsiTheme="minorHAnsi" w:cstheme="minorHAnsi"/>
          <w:b w:val="0"/>
        </w:rPr>
        <w:t>, WCF, ASP.NET</w:t>
      </w:r>
      <w:r w:rsidRPr="000C14A9">
        <w:rPr>
          <w:rStyle w:val="TextBoxChar"/>
          <w:rFonts w:asciiTheme="minorHAnsi" w:hAnsiTheme="minorHAnsi" w:cstheme="minorHAnsi"/>
          <w:b w:val="0"/>
        </w:rPr>
        <w:t>, SOA</w:t>
      </w:r>
      <w:r w:rsidR="00FE36A3" w:rsidRPr="000C14A9">
        <w:rPr>
          <w:rStyle w:val="TextBoxChar"/>
          <w:rFonts w:asciiTheme="minorHAnsi" w:hAnsiTheme="minorHAnsi" w:cstheme="minorHAnsi"/>
          <w:b w:val="0"/>
        </w:rPr>
        <w:t>, AJAX 3.5, XML, LINQ, WSSF</w:t>
      </w:r>
      <w:r w:rsidRPr="000C14A9">
        <w:rPr>
          <w:rStyle w:val="TextBoxChar"/>
          <w:rFonts w:asciiTheme="minorHAnsi" w:hAnsiTheme="minorHAnsi" w:cstheme="minorHAnsi"/>
          <w:b w:val="0"/>
        </w:rPr>
        <w:t>, WCSF, MVC</w:t>
      </w:r>
      <w:r w:rsidR="000E38F5" w:rsidRPr="000C14A9">
        <w:rPr>
          <w:rStyle w:val="TextBoxChar"/>
          <w:rFonts w:asciiTheme="minorHAnsi" w:hAnsiTheme="minorHAnsi" w:cstheme="minorHAnsi"/>
          <w:b w:val="0"/>
        </w:rPr>
        <w:t xml:space="preserve">, SQL </w:t>
      </w:r>
      <w:r w:rsidRPr="000C14A9">
        <w:rPr>
          <w:rStyle w:val="TextBoxChar"/>
          <w:rFonts w:asciiTheme="minorHAnsi" w:hAnsiTheme="minorHAnsi" w:cstheme="minorHAnsi"/>
          <w:b w:val="0"/>
        </w:rPr>
        <w:t>Server 200</w:t>
      </w:r>
      <w:r w:rsidR="00CF079C" w:rsidRPr="000C14A9">
        <w:rPr>
          <w:rStyle w:val="TextBoxChar"/>
          <w:rFonts w:asciiTheme="minorHAnsi" w:hAnsiTheme="minorHAnsi" w:cstheme="minorHAnsi"/>
          <w:b w:val="0"/>
        </w:rPr>
        <w:t>8</w:t>
      </w:r>
      <w:r w:rsidR="00FF7F1D" w:rsidRPr="000C14A9">
        <w:rPr>
          <w:rStyle w:val="TextBoxChar"/>
          <w:rFonts w:asciiTheme="minorHAnsi" w:hAnsiTheme="minorHAnsi" w:cstheme="minorHAnsi"/>
          <w:b w:val="0"/>
        </w:rPr>
        <w:t>, MVC</w:t>
      </w:r>
      <w:r w:rsidR="008566B8" w:rsidRPr="000C14A9">
        <w:rPr>
          <w:rStyle w:val="TextBoxChar"/>
          <w:rFonts w:asciiTheme="minorHAnsi" w:hAnsiTheme="minorHAnsi" w:cstheme="minorHAnsi"/>
          <w:b w:val="0"/>
        </w:rPr>
        <w:t>4.0</w:t>
      </w:r>
      <w:r w:rsidR="00FF7F1D" w:rsidRPr="000C14A9">
        <w:rPr>
          <w:rStyle w:val="TextBoxChar"/>
          <w:rFonts w:asciiTheme="minorHAnsi" w:hAnsiTheme="minorHAnsi" w:cstheme="minorHAnsi"/>
          <w:b w:val="0"/>
        </w:rPr>
        <w:t>, Angular JS</w:t>
      </w:r>
      <w:r w:rsidR="00E05F7A" w:rsidRPr="000C14A9">
        <w:rPr>
          <w:rStyle w:val="TextBoxChar"/>
          <w:rFonts w:asciiTheme="minorHAnsi" w:hAnsiTheme="minorHAnsi" w:cstheme="minorHAnsi"/>
          <w:b w:val="0"/>
        </w:rPr>
        <w:t xml:space="preserve">, Web </w:t>
      </w:r>
      <w:r w:rsidR="00CC4AF6" w:rsidRPr="000C14A9">
        <w:rPr>
          <w:rStyle w:val="TextBoxChar"/>
          <w:rFonts w:asciiTheme="minorHAnsi" w:hAnsiTheme="minorHAnsi" w:cstheme="minorHAnsi"/>
          <w:b w:val="0"/>
        </w:rPr>
        <w:t>API</w:t>
      </w:r>
      <w:r w:rsidR="00CA524E" w:rsidRPr="000C14A9">
        <w:rPr>
          <w:rStyle w:val="TextBoxChar"/>
          <w:rFonts w:asciiTheme="minorHAnsi" w:hAnsiTheme="minorHAnsi" w:cstheme="minorHAnsi"/>
          <w:b w:val="0"/>
        </w:rPr>
        <w:t xml:space="preserve">, </w:t>
      </w:r>
      <w:proofErr w:type="spellStart"/>
      <w:r w:rsidR="00CA524E" w:rsidRPr="000C14A9">
        <w:rPr>
          <w:rStyle w:val="TextBoxChar"/>
          <w:rFonts w:asciiTheme="minorHAnsi" w:hAnsiTheme="minorHAnsi" w:cstheme="minorHAnsi"/>
          <w:b w:val="0"/>
        </w:rPr>
        <w:t>SilverLight</w:t>
      </w:r>
      <w:proofErr w:type="spellEnd"/>
      <w:r w:rsidR="005A2C04" w:rsidRPr="000C14A9">
        <w:rPr>
          <w:rStyle w:val="TextBoxChar"/>
          <w:rFonts w:asciiTheme="minorHAnsi" w:hAnsiTheme="minorHAnsi" w:cstheme="minorHAnsi"/>
          <w:b w:val="0"/>
        </w:rPr>
        <w:t>.</w:t>
      </w:r>
    </w:p>
    <w:p w:rsidR="00E152FF" w:rsidRPr="000C14A9" w:rsidRDefault="00E152FF" w:rsidP="00D57C3B">
      <w:pPr>
        <w:pStyle w:val="NoSpacing"/>
        <w:rPr>
          <w:rStyle w:val="TextBoxChar"/>
          <w:rFonts w:asciiTheme="minorHAnsi" w:hAnsiTheme="minorHAnsi" w:cstheme="minorHAnsi"/>
          <w:b w:val="0"/>
        </w:rPr>
      </w:pPr>
    </w:p>
    <w:p w:rsidR="00E152FF" w:rsidRPr="000C14A9" w:rsidRDefault="00E152FF" w:rsidP="00D57C3B">
      <w:pPr>
        <w:pStyle w:val="NoSpacing"/>
        <w:rPr>
          <w:rFonts w:asciiTheme="minorHAnsi" w:hAnsiTheme="minorHAnsi" w:cstheme="minorHAnsi"/>
          <w:b/>
        </w:rPr>
      </w:pPr>
    </w:p>
    <w:p w:rsidR="00E152FF" w:rsidRPr="000C14A9" w:rsidRDefault="00E152FF" w:rsidP="00E152FF">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9771"/>
      </w:tblGrid>
      <w:tr w:rsidR="00E152FF" w:rsidRPr="000C14A9" w:rsidTr="009275D2">
        <w:trPr>
          <w:trHeight w:val="533"/>
        </w:trPr>
        <w:tc>
          <w:tcPr>
            <w:tcW w:w="9771" w:type="dxa"/>
          </w:tcPr>
          <w:p w:rsidR="002871E3" w:rsidRDefault="00E152FF" w:rsidP="002871E3">
            <w:r w:rsidRPr="000C14A9">
              <w:rPr>
                <w:rFonts w:asciiTheme="minorHAnsi" w:hAnsiTheme="minorHAnsi" w:cstheme="minorHAnsi"/>
                <w:b/>
                <w:sz w:val="22"/>
                <w:szCs w:val="22"/>
              </w:rPr>
              <w:t xml:space="preserve">Client: Union Bank, San Francisco - CA                                                                 </w:t>
            </w:r>
            <w:r w:rsidR="002871E3" w:rsidRPr="003F5962">
              <w:rPr>
                <w:rFonts w:asciiTheme="minorHAnsi" w:hAnsiTheme="minorHAnsi" w:cstheme="minorHAnsi"/>
                <w:b/>
                <w:sz w:val="22"/>
                <w:szCs w:val="22"/>
              </w:rPr>
              <w:t>Mar 2013 – April2014</w:t>
            </w:r>
          </w:p>
          <w:p w:rsidR="00E152FF" w:rsidRPr="000C14A9" w:rsidRDefault="00E152FF" w:rsidP="00E152FF">
            <w:pPr>
              <w:rPr>
                <w:rFonts w:asciiTheme="minorHAnsi" w:hAnsiTheme="minorHAnsi" w:cstheme="minorHAnsi"/>
                <w:b/>
                <w:sz w:val="22"/>
                <w:szCs w:val="22"/>
              </w:rPr>
            </w:pPr>
          </w:p>
        </w:tc>
      </w:tr>
      <w:tr w:rsidR="00E152FF" w:rsidRPr="000C14A9" w:rsidTr="009275D2">
        <w:trPr>
          <w:trHeight w:val="533"/>
        </w:trPr>
        <w:tc>
          <w:tcPr>
            <w:tcW w:w="9771" w:type="dxa"/>
          </w:tcPr>
          <w:p w:rsidR="00E152FF" w:rsidRPr="000C14A9" w:rsidRDefault="00E152FF" w:rsidP="009275D2">
            <w:pPr>
              <w:pStyle w:val="NoSpacing"/>
              <w:rPr>
                <w:rFonts w:asciiTheme="minorHAnsi" w:hAnsiTheme="minorHAnsi" w:cstheme="minorHAnsi"/>
              </w:rPr>
            </w:pPr>
            <w:r w:rsidRPr="000C14A9">
              <w:rPr>
                <w:rStyle w:val="TextBoxChar"/>
                <w:rFonts w:asciiTheme="minorHAnsi" w:hAnsiTheme="minorHAnsi" w:cstheme="minorHAnsi"/>
              </w:rPr>
              <w:t>Role</w:t>
            </w:r>
            <w:r w:rsidRPr="000C14A9">
              <w:rPr>
                <w:rStyle w:val="TextBoxChar"/>
                <w:rFonts w:asciiTheme="minorHAnsi" w:hAnsiTheme="minorHAnsi" w:cstheme="minorHAnsi"/>
                <w:b w:val="0"/>
              </w:rPr>
              <w:t>:</w:t>
            </w:r>
            <w:r w:rsidRPr="000C14A9">
              <w:rPr>
                <w:rFonts w:asciiTheme="minorHAnsi" w:hAnsiTheme="minorHAnsi" w:cstheme="minorHAnsi"/>
                <w:b/>
              </w:rPr>
              <w:t xml:space="preserve"> .Net Developer</w:t>
            </w:r>
            <w:r w:rsidRPr="000C14A9">
              <w:rPr>
                <w:rFonts w:asciiTheme="minorHAnsi" w:hAnsiTheme="minorHAnsi" w:cstheme="minorHAnsi"/>
              </w:rPr>
              <w:t xml:space="preserve"> </w:t>
            </w:r>
          </w:p>
        </w:tc>
      </w:tr>
    </w:tbl>
    <w:p w:rsidR="00E05F7A" w:rsidRPr="000C14A9" w:rsidRDefault="00E05F7A" w:rsidP="00D57C3B">
      <w:pPr>
        <w:tabs>
          <w:tab w:val="left" w:pos="1995"/>
        </w:tabs>
        <w:rPr>
          <w:rFonts w:asciiTheme="minorHAnsi" w:hAnsiTheme="minorHAnsi" w:cstheme="minorHAnsi"/>
          <w:sz w:val="22"/>
          <w:szCs w:val="22"/>
        </w:rPr>
      </w:pPr>
    </w:p>
    <w:p w:rsidR="00323C80" w:rsidRPr="000C14A9" w:rsidRDefault="00323C80" w:rsidP="00D57C3B">
      <w:pPr>
        <w:rPr>
          <w:rFonts w:asciiTheme="minorHAnsi" w:hAnsiTheme="minorHAnsi" w:cstheme="minorHAnsi"/>
          <w:b/>
          <w:sz w:val="22"/>
          <w:szCs w:val="22"/>
          <w:u w:val="single"/>
        </w:rPr>
      </w:pPr>
      <w:r w:rsidRPr="000C14A9">
        <w:rPr>
          <w:rFonts w:asciiTheme="minorHAnsi" w:hAnsiTheme="minorHAnsi" w:cstheme="minorHAnsi"/>
          <w:b/>
          <w:sz w:val="22"/>
          <w:szCs w:val="22"/>
          <w:u w:val="single"/>
        </w:rPr>
        <w:t>Responsibilities:</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Implemented </w:t>
      </w:r>
      <w:r w:rsidRPr="000C14A9">
        <w:rPr>
          <w:rFonts w:asciiTheme="minorHAnsi" w:hAnsiTheme="minorHAnsi" w:cstheme="minorHAnsi"/>
          <w:b/>
          <w:sz w:val="22"/>
          <w:szCs w:val="22"/>
        </w:rPr>
        <w:t>SSRS Reports</w:t>
      </w:r>
      <w:r w:rsidRPr="000C14A9">
        <w:rPr>
          <w:rFonts w:asciiTheme="minorHAnsi" w:hAnsiTheme="minorHAnsi" w:cstheme="minorHAnsi"/>
          <w:sz w:val="22"/>
          <w:szCs w:val="22"/>
        </w:rPr>
        <w:t xml:space="preserve"> and built </w:t>
      </w:r>
      <w:r w:rsidRPr="000C14A9">
        <w:rPr>
          <w:rFonts w:asciiTheme="minorHAnsi" w:hAnsiTheme="minorHAnsi" w:cstheme="minorHAnsi"/>
          <w:b/>
          <w:sz w:val="22"/>
          <w:szCs w:val="22"/>
        </w:rPr>
        <w:t>SSIS Packages.</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Developed reports using SSRS, Maintained versions with the help of </w:t>
      </w:r>
      <w:r w:rsidRPr="000C14A9">
        <w:rPr>
          <w:rFonts w:asciiTheme="minorHAnsi" w:hAnsiTheme="minorHAnsi" w:cstheme="minorHAnsi"/>
          <w:b/>
          <w:sz w:val="22"/>
          <w:szCs w:val="22"/>
        </w:rPr>
        <w:t>SVN.</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Generated </w:t>
      </w:r>
      <w:r w:rsidRPr="000C14A9">
        <w:rPr>
          <w:rFonts w:asciiTheme="minorHAnsi" w:hAnsiTheme="minorHAnsi" w:cstheme="minorHAnsi"/>
          <w:b/>
          <w:sz w:val="22"/>
          <w:szCs w:val="22"/>
        </w:rPr>
        <w:t>SSRS Reports</w:t>
      </w:r>
      <w:r w:rsidRPr="000C14A9">
        <w:rPr>
          <w:rFonts w:asciiTheme="minorHAnsi" w:hAnsiTheme="minorHAnsi" w:cstheme="minorHAnsi"/>
          <w:sz w:val="22"/>
          <w:szCs w:val="22"/>
        </w:rPr>
        <w:t xml:space="preserve"> using Typed Datasets and Stored Procedures as data sources.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lastRenderedPageBreak/>
        <w:t xml:space="preserve">Participated in writing </w:t>
      </w:r>
      <w:r w:rsidRPr="000C14A9">
        <w:rPr>
          <w:rFonts w:asciiTheme="minorHAnsi" w:hAnsiTheme="minorHAnsi" w:cstheme="minorHAnsi"/>
          <w:b/>
          <w:sz w:val="22"/>
          <w:szCs w:val="22"/>
        </w:rPr>
        <w:t>Stored Procedures</w:t>
      </w:r>
      <w:r w:rsidRPr="000C14A9">
        <w:rPr>
          <w:rFonts w:asciiTheme="minorHAnsi" w:hAnsiTheme="minorHAnsi" w:cstheme="minorHAnsi"/>
          <w:sz w:val="22"/>
          <w:szCs w:val="22"/>
        </w:rPr>
        <w:t xml:space="preserve"> for performing optimization and other database operations such as complex </w:t>
      </w:r>
      <w:r w:rsidRPr="000C14A9">
        <w:rPr>
          <w:rFonts w:asciiTheme="minorHAnsi" w:hAnsiTheme="minorHAnsi" w:cstheme="minorHAnsi"/>
          <w:b/>
          <w:sz w:val="22"/>
          <w:szCs w:val="22"/>
        </w:rPr>
        <w:t>SQL queries, Functions</w:t>
      </w:r>
      <w:r w:rsidRPr="000C14A9">
        <w:rPr>
          <w:rFonts w:asciiTheme="minorHAnsi" w:hAnsiTheme="minorHAnsi" w:cstheme="minorHAnsi"/>
          <w:sz w:val="22"/>
          <w:szCs w:val="22"/>
        </w:rPr>
        <w:t xml:space="preserve"> and </w:t>
      </w:r>
      <w:r w:rsidRPr="000C14A9">
        <w:rPr>
          <w:rFonts w:asciiTheme="minorHAnsi" w:hAnsiTheme="minorHAnsi" w:cstheme="minorHAnsi"/>
          <w:b/>
          <w:sz w:val="22"/>
          <w:szCs w:val="22"/>
        </w:rPr>
        <w:t>triggers</w:t>
      </w:r>
      <w:r w:rsidRPr="000C14A9">
        <w:rPr>
          <w:rFonts w:asciiTheme="minorHAnsi" w:hAnsiTheme="minorHAnsi" w:cstheme="minorHAnsi"/>
          <w:sz w:val="22"/>
          <w:szCs w:val="22"/>
        </w:rPr>
        <w:t xml:space="preserve"> etc.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Handling change request for enhancing as well as maintaining Consumer Site. These change requests vary from small to complex changes aimed at improving the online experience for consumers.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Worked on the Legacy ERP System for Lending API.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Utilized </w:t>
      </w:r>
      <w:r w:rsidRPr="000C14A9">
        <w:rPr>
          <w:rFonts w:asciiTheme="minorHAnsi" w:hAnsiTheme="minorHAnsi" w:cstheme="minorHAnsi"/>
          <w:b/>
          <w:sz w:val="22"/>
          <w:szCs w:val="22"/>
        </w:rPr>
        <w:t>ASP.NET, C#.NET, Service Oriented Architecture (SOA),</w:t>
      </w:r>
      <w:r w:rsidRPr="000C14A9">
        <w:rPr>
          <w:rFonts w:asciiTheme="minorHAnsi" w:hAnsiTheme="minorHAnsi" w:cstheme="minorHAnsi"/>
          <w:sz w:val="22"/>
          <w:szCs w:val="22"/>
        </w:rPr>
        <w:t xml:space="preserve"> </w:t>
      </w:r>
      <w:r w:rsidRPr="000C14A9">
        <w:rPr>
          <w:rFonts w:asciiTheme="minorHAnsi" w:hAnsiTheme="minorHAnsi" w:cstheme="minorHAnsi"/>
          <w:b/>
          <w:sz w:val="22"/>
          <w:szCs w:val="22"/>
        </w:rPr>
        <w:t xml:space="preserve">Windows Communication Foundation (WCF). </w:t>
      </w:r>
    </w:p>
    <w:p w:rsidR="00E2397B"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Specified, prototyped, developed and tested an object-oriented, multiplatform C++ framework containing support to: data structures, common algorithms sockets, threading.</w:t>
      </w:r>
    </w:p>
    <w:p w:rsidR="00835F0B" w:rsidRPr="000C14A9" w:rsidRDefault="00835F0B" w:rsidP="00E2397B">
      <w:pPr>
        <w:numPr>
          <w:ilvl w:val="0"/>
          <w:numId w:val="15"/>
        </w:numPr>
        <w:suppressAutoHyphens w:val="0"/>
        <w:jc w:val="both"/>
        <w:rPr>
          <w:rFonts w:asciiTheme="minorHAnsi" w:hAnsiTheme="minorHAnsi" w:cstheme="minorHAnsi"/>
          <w:sz w:val="22"/>
          <w:szCs w:val="22"/>
        </w:rPr>
      </w:pPr>
      <w:r w:rsidRPr="00835F0B">
        <w:rPr>
          <w:rFonts w:asciiTheme="minorHAnsi" w:hAnsiTheme="minorHAnsi" w:cstheme="minorHAnsi"/>
          <w:sz w:val="22"/>
          <w:szCs w:val="22"/>
        </w:rPr>
        <w:t>Worked on creation of custom Docker container images, tagging and pushing the images.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Implemented performance based techniques for monetary and the non-monetary transactions.</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Supported the build team during the </w:t>
      </w:r>
      <w:r w:rsidRPr="000C14A9">
        <w:rPr>
          <w:rFonts w:asciiTheme="minorHAnsi" w:hAnsiTheme="minorHAnsi" w:cstheme="minorHAnsi"/>
          <w:b/>
          <w:sz w:val="22"/>
          <w:szCs w:val="22"/>
        </w:rPr>
        <w:t>UAT</w:t>
      </w:r>
      <w:r w:rsidRPr="000C14A9">
        <w:rPr>
          <w:rFonts w:asciiTheme="minorHAnsi" w:hAnsiTheme="minorHAnsi" w:cstheme="minorHAnsi"/>
          <w:sz w:val="22"/>
          <w:szCs w:val="22"/>
        </w:rPr>
        <w:t xml:space="preserve"> and </w:t>
      </w:r>
      <w:r w:rsidRPr="000C14A9">
        <w:rPr>
          <w:rFonts w:asciiTheme="minorHAnsi" w:hAnsiTheme="minorHAnsi" w:cstheme="minorHAnsi"/>
          <w:b/>
          <w:sz w:val="22"/>
          <w:szCs w:val="22"/>
        </w:rPr>
        <w:t>LIVE</w:t>
      </w:r>
      <w:r w:rsidRPr="000C14A9">
        <w:rPr>
          <w:rFonts w:asciiTheme="minorHAnsi" w:hAnsiTheme="minorHAnsi" w:cstheme="minorHAnsi"/>
          <w:sz w:val="22"/>
          <w:szCs w:val="22"/>
        </w:rPr>
        <w:t xml:space="preserve"> deployments.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Part of the Manual Testing team for the Implementation of Change Request.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Co-ordinate with the onsite counter parts on a daily basis. </w:t>
      </w:r>
    </w:p>
    <w:p w:rsidR="00F3347D"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Interface and communicate with </w:t>
      </w:r>
      <w:r w:rsidRPr="000C14A9">
        <w:rPr>
          <w:rFonts w:asciiTheme="minorHAnsi" w:hAnsiTheme="minorHAnsi" w:cstheme="minorHAnsi"/>
          <w:b/>
          <w:sz w:val="22"/>
          <w:szCs w:val="22"/>
        </w:rPr>
        <w:t>Test Managers, Dev Managers, IT Ops</w:t>
      </w:r>
      <w:r w:rsidRPr="000C14A9">
        <w:rPr>
          <w:rFonts w:asciiTheme="minorHAnsi" w:hAnsiTheme="minorHAnsi" w:cstheme="minorHAnsi"/>
          <w:sz w:val="22"/>
          <w:szCs w:val="22"/>
        </w:rPr>
        <w:t xml:space="preserve"> and PMO on a daily basis to provide updates on releases and project status. </w:t>
      </w:r>
    </w:p>
    <w:p w:rsidR="00B0344A" w:rsidRPr="000C14A9" w:rsidRDefault="00B0344A" w:rsidP="00F3347D">
      <w:pPr>
        <w:numPr>
          <w:ilvl w:val="0"/>
          <w:numId w:val="15"/>
        </w:numPr>
        <w:suppressAutoHyphens w:val="0"/>
        <w:jc w:val="both"/>
        <w:rPr>
          <w:rFonts w:asciiTheme="minorHAnsi" w:hAnsiTheme="minorHAnsi" w:cstheme="minorHAnsi"/>
          <w:sz w:val="22"/>
          <w:szCs w:val="22"/>
        </w:rPr>
      </w:pPr>
      <w:r w:rsidRPr="00B0344A">
        <w:rPr>
          <w:rFonts w:asciiTheme="minorHAnsi" w:hAnsiTheme="minorHAnsi" w:cstheme="minorHAnsi"/>
          <w:sz w:val="22"/>
          <w:szCs w:val="22"/>
        </w:rPr>
        <w:t>Worked on creating the </w:t>
      </w:r>
      <w:r w:rsidRPr="00B0344A">
        <w:rPr>
          <w:rFonts w:asciiTheme="minorHAnsi" w:hAnsiTheme="minorHAnsi" w:cstheme="minorHAnsi"/>
          <w:b/>
          <w:sz w:val="22"/>
          <w:szCs w:val="22"/>
        </w:rPr>
        <w:t>Docker</w:t>
      </w:r>
      <w:r w:rsidRPr="00B0344A">
        <w:rPr>
          <w:rFonts w:asciiTheme="minorHAnsi" w:hAnsiTheme="minorHAnsi" w:cstheme="minorHAnsi"/>
          <w:sz w:val="22"/>
          <w:szCs w:val="22"/>
        </w:rPr>
        <w:t> containers and Docker consoles for managing the application life cycle.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Working on Deployment to QA with Configuration settings. Experience with IIS. Fortunately got an opportunity to work closely with QA for bug fixes to ensure the efficiency and accuracy of the code.</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Update day-to-day work status via emails to onsite leads.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Implementing enhancements and updates to the Consumer Lending Process.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Frequent interaction with the Core Logic Business team and the marketing team for understanding their business requirements and convert them in to development tasks. </w:t>
      </w:r>
    </w:p>
    <w:p w:rsidR="00C374B4" w:rsidRPr="000C14A9" w:rsidRDefault="00C374B4" w:rsidP="00E2397B">
      <w:pPr>
        <w:suppressAutoHyphens w:val="0"/>
        <w:ind w:left="720"/>
        <w:jc w:val="both"/>
        <w:rPr>
          <w:rFonts w:asciiTheme="minorHAnsi" w:hAnsiTheme="minorHAnsi" w:cstheme="minorHAnsi"/>
          <w:sz w:val="22"/>
          <w:szCs w:val="22"/>
        </w:rPr>
      </w:pPr>
      <w:r w:rsidRPr="000C14A9">
        <w:rPr>
          <w:rFonts w:asciiTheme="minorHAnsi" w:hAnsiTheme="minorHAnsi" w:cstheme="minorHAnsi"/>
          <w:b/>
          <w:sz w:val="22"/>
          <w:szCs w:val="22"/>
        </w:rPr>
        <w:t xml:space="preserve">    </w:t>
      </w:r>
    </w:p>
    <w:p w:rsidR="0042174F" w:rsidRDefault="0042174F" w:rsidP="00D57C3B">
      <w:pPr>
        <w:pStyle w:val="NoSpacing"/>
        <w:rPr>
          <w:rStyle w:val="TextBoxChar"/>
          <w:rFonts w:asciiTheme="minorHAnsi" w:hAnsiTheme="minorHAnsi" w:cstheme="minorHAnsi"/>
          <w:b w:val="0"/>
        </w:rPr>
      </w:pPr>
      <w:r w:rsidRPr="000C14A9">
        <w:rPr>
          <w:rStyle w:val="TextBoxChar"/>
          <w:rFonts w:asciiTheme="minorHAnsi" w:hAnsiTheme="minorHAnsi" w:cstheme="minorHAnsi"/>
          <w:u w:val="single"/>
        </w:rPr>
        <w:t>Environment</w:t>
      </w:r>
      <w:r w:rsidRPr="000C14A9">
        <w:rPr>
          <w:rStyle w:val="TextBoxChar"/>
          <w:rFonts w:asciiTheme="minorHAnsi" w:hAnsiTheme="minorHAnsi" w:cstheme="minorHAnsi"/>
          <w:b w:val="0"/>
          <w:u w:val="single"/>
        </w:rPr>
        <w:t>:</w:t>
      </w:r>
      <w:r w:rsidR="001664CE" w:rsidRPr="000C14A9">
        <w:rPr>
          <w:rStyle w:val="TextBoxChar"/>
          <w:rFonts w:asciiTheme="minorHAnsi" w:hAnsiTheme="minorHAnsi" w:cstheme="minorHAnsi"/>
          <w:b w:val="0"/>
        </w:rPr>
        <w:t xml:space="preserve"> </w:t>
      </w:r>
      <w:r w:rsidR="00E2397B" w:rsidRPr="000C14A9">
        <w:rPr>
          <w:rStyle w:val="TextBoxChar"/>
          <w:rFonts w:asciiTheme="minorHAnsi" w:hAnsiTheme="minorHAnsi" w:cstheme="minorHAnsi"/>
          <w:b w:val="0"/>
        </w:rPr>
        <w:t>ASP.NET, WCF,</w:t>
      </w:r>
      <w:r w:rsidR="00D17350" w:rsidRPr="000C14A9">
        <w:rPr>
          <w:rStyle w:val="TextBoxChar"/>
          <w:rFonts w:asciiTheme="minorHAnsi" w:hAnsiTheme="minorHAnsi" w:cstheme="minorHAnsi"/>
          <w:b w:val="0"/>
        </w:rPr>
        <w:t xml:space="preserve"> </w:t>
      </w:r>
      <w:r w:rsidR="00E2397B" w:rsidRPr="000C14A9">
        <w:rPr>
          <w:rStyle w:val="TextBoxChar"/>
          <w:rFonts w:asciiTheme="minorHAnsi" w:hAnsiTheme="minorHAnsi" w:cstheme="minorHAnsi"/>
          <w:b w:val="0"/>
        </w:rPr>
        <w:t>UI, Restful Services, C#, C++,</w:t>
      </w:r>
      <w:r w:rsidR="00D17350" w:rsidRPr="000C14A9">
        <w:rPr>
          <w:rStyle w:val="TextBoxChar"/>
          <w:rFonts w:asciiTheme="minorHAnsi" w:hAnsiTheme="minorHAnsi" w:cstheme="minorHAnsi"/>
          <w:b w:val="0"/>
        </w:rPr>
        <w:t xml:space="preserve"> </w:t>
      </w:r>
      <w:r w:rsidR="00E2397B" w:rsidRPr="000C14A9">
        <w:rPr>
          <w:rStyle w:val="TextBoxChar"/>
          <w:rFonts w:asciiTheme="minorHAnsi" w:hAnsiTheme="minorHAnsi" w:cstheme="minorHAnsi"/>
          <w:b w:val="0"/>
        </w:rPr>
        <w:t>LINQ, OAuth, IIS Server, HTML, CSS, JavaScript, JSON, Entity Framework, SQL Server, SSRS, SSIS, Unit Testing, Team Foundation Server (TFS), QA.</w:t>
      </w:r>
    </w:p>
    <w:p w:rsidR="00E207B9" w:rsidRDefault="00E207B9" w:rsidP="00D57C3B">
      <w:pPr>
        <w:pStyle w:val="NoSpacing"/>
        <w:rPr>
          <w:rStyle w:val="TextBoxChar"/>
          <w:rFonts w:asciiTheme="minorHAnsi" w:hAnsiTheme="minorHAnsi" w:cstheme="minorHAnsi"/>
          <w:b w:val="0"/>
        </w:rPr>
      </w:pPr>
    </w:p>
    <w:p w:rsidR="00E152FF" w:rsidRPr="000C14A9" w:rsidRDefault="00E152FF" w:rsidP="00D57C3B">
      <w:pPr>
        <w:pStyle w:val="NoSpacing"/>
        <w:rPr>
          <w:rFonts w:asciiTheme="minorHAnsi" w:hAnsiTheme="minorHAnsi" w:cstheme="minorHAnsi"/>
          <w:b/>
          <w:noProof/>
        </w:rPr>
      </w:pPr>
    </w:p>
    <w:p w:rsidR="00E152FF" w:rsidRPr="000C14A9" w:rsidRDefault="00E152FF" w:rsidP="00E152FF">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9771"/>
      </w:tblGrid>
      <w:tr w:rsidR="00E152FF" w:rsidRPr="000C14A9" w:rsidTr="009275D2">
        <w:trPr>
          <w:trHeight w:val="533"/>
        </w:trPr>
        <w:tc>
          <w:tcPr>
            <w:tcW w:w="9771" w:type="dxa"/>
          </w:tcPr>
          <w:p w:rsidR="00E152FF" w:rsidRPr="000C14A9" w:rsidRDefault="00E152FF" w:rsidP="009275D2">
            <w:pPr>
              <w:rPr>
                <w:rFonts w:asciiTheme="minorHAnsi" w:hAnsiTheme="minorHAnsi" w:cstheme="minorHAnsi"/>
                <w:b/>
                <w:sz w:val="22"/>
                <w:szCs w:val="22"/>
              </w:rPr>
            </w:pPr>
            <w:r w:rsidRPr="000C14A9">
              <w:rPr>
                <w:rFonts w:asciiTheme="minorHAnsi" w:hAnsiTheme="minorHAnsi" w:cstheme="minorHAnsi"/>
                <w:b/>
                <w:sz w:val="22"/>
                <w:szCs w:val="22"/>
              </w:rPr>
              <w:t>Client: Syntel - Hyderabad, India                                                                                          Oct 2010 – Jan 2013</w:t>
            </w:r>
          </w:p>
        </w:tc>
      </w:tr>
      <w:tr w:rsidR="00E152FF" w:rsidRPr="000C14A9" w:rsidTr="009275D2">
        <w:trPr>
          <w:trHeight w:val="533"/>
        </w:trPr>
        <w:tc>
          <w:tcPr>
            <w:tcW w:w="9771" w:type="dxa"/>
          </w:tcPr>
          <w:p w:rsidR="00E152FF" w:rsidRPr="000C14A9" w:rsidRDefault="00E152FF" w:rsidP="009275D2">
            <w:pPr>
              <w:pStyle w:val="NoSpacing"/>
              <w:rPr>
                <w:rFonts w:asciiTheme="minorHAnsi" w:hAnsiTheme="minorHAnsi" w:cstheme="minorHAnsi"/>
              </w:rPr>
            </w:pPr>
            <w:r w:rsidRPr="000C14A9">
              <w:rPr>
                <w:rStyle w:val="TextBoxChar"/>
                <w:rFonts w:asciiTheme="minorHAnsi" w:hAnsiTheme="minorHAnsi" w:cstheme="minorHAnsi"/>
              </w:rPr>
              <w:t>Role</w:t>
            </w:r>
            <w:r w:rsidRPr="000C14A9">
              <w:rPr>
                <w:rStyle w:val="TextBoxChar"/>
                <w:rFonts w:asciiTheme="minorHAnsi" w:hAnsiTheme="minorHAnsi" w:cstheme="minorHAnsi"/>
                <w:b w:val="0"/>
              </w:rPr>
              <w:t>:</w:t>
            </w:r>
            <w:r w:rsidRPr="000C14A9">
              <w:rPr>
                <w:rFonts w:asciiTheme="minorHAnsi" w:hAnsiTheme="minorHAnsi" w:cstheme="minorHAnsi"/>
                <w:b/>
              </w:rPr>
              <w:t xml:space="preserve"> .Net Developer</w:t>
            </w:r>
            <w:r w:rsidRPr="000C14A9">
              <w:rPr>
                <w:rFonts w:asciiTheme="minorHAnsi" w:hAnsiTheme="minorHAnsi" w:cstheme="minorHAnsi"/>
              </w:rPr>
              <w:t xml:space="preserve"> </w:t>
            </w:r>
          </w:p>
        </w:tc>
      </w:tr>
    </w:tbl>
    <w:p w:rsidR="00E05F7A" w:rsidRPr="000C14A9" w:rsidRDefault="00E05F7A" w:rsidP="00D57C3B">
      <w:pPr>
        <w:tabs>
          <w:tab w:val="left" w:pos="1995"/>
        </w:tabs>
        <w:rPr>
          <w:rFonts w:asciiTheme="minorHAnsi" w:hAnsiTheme="minorHAnsi" w:cstheme="minorHAnsi"/>
          <w:sz w:val="22"/>
          <w:szCs w:val="22"/>
        </w:rPr>
      </w:pPr>
    </w:p>
    <w:p w:rsidR="00BC6C9B" w:rsidRPr="000C14A9" w:rsidRDefault="00270212" w:rsidP="00D57C3B">
      <w:pPr>
        <w:rPr>
          <w:rFonts w:asciiTheme="minorHAnsi" w:hAnsiTheme="minorHAnsi" w:cstheme="minorHAnsi"/>
          <w:b/>
          <w:sz w:val="22"/>
          <w:szCs w:val="22"/>
          <w:u w:val="single"/>
        </w:rPr>
      </w:pPr>
      <w:r w:rsidRPr="000C14A9">
        <w:rPr>
          <w:rFonts w:asciiTheme="minorHAnsi" w:hAnsiTheme="minorHAnsi" w:cstheme="minorHAnsi"/>
          <w:b/>
          <w:sz w:val="22"/>
          <w:szCs w:val="22"/>
          <w:u w:val="single"/>
        </w:rPr>
        <w:t>Responsibilities:</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Collected the requirements from business team and involved in analysis, design and development.</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Developed </w:t>
      </w:r>
      <w:r w:rsidRPr="000C14A9">
        <w:rPr>
          <w:rFonts w:asciiTheme="minorHAnsi" w:hAnsiTheme="minorHAnsi" w:cstheme="minorHAnsi"/>
          <w:b/>
          <w:sz w:val="22"/>
          <w:szCs w:val="22"/>
        </w:rPr>
        <w:t>GUI</w:t>
      </w:r>
      <w:r w:rsidRPr="000C14A9">
        <w:rPr>
          <w:rFonts w:asciiTheme="minorHAnsi" w:hAnsiTheme="minorHAnsi" w:cstheme="minorHAnsi"/>
          <w:sz w:val="22"/>
          <w:szCs w:val="22"/>
        </w:rPr>
        <w:t xml:space="preserve"> using </w:t>
      </w:r>
      <w:r w:rsidRPr="000C14A9">
        <w:rPr>
          <w:rFonts w:asciiTheme="minorHAnsi" w:hAnsiTheme="minorHAnsi" w:cstheme="minorHAnsi"/>
          <w:b/>
          <w:sz w:val="22"/>
          <w:szCs w:val="22"/>
        </w:rPr>
        <w:t>ASP.NET</w:t>
      </w:r>
      <w:r w:rsidRPr="000C14A9">
        <w:rPr>
          <w:rFonts w:asciiTheme="minorHAnsi" w:hAnsiTheme="minorHAnsi" w:cstheme="minorHAnsi"/>
          <w:sz w:val="22"/>
          <w:szCs w:val="22"/>
        </w:rPr>
        <w:t xml:space="preserve"> and implemented the code. Extensively used </w:t>
      </w:r>
      <w:r w:rsidRPr="000C14A9">
        <w:rPr>
          <w:rFonts w:asciiTheme="minorHAnsi" w:hAnsiTheme="minorHAnsi" w:cstheme="minorHAnsi"/>
          <w:b/>
          <w:sz w:val="22"/>
          <w:szCs w:val="22"/>
        </w:rPr>
        <w:t>ADO.NET</w:t>
      </w:r>
      <w:r w:rsidRPr="000C14A9">
        <w:rPr>
          <w:rFonts w:asciiTheme="minorHAnsi" w:hAnsiTheme="minorHAnsi" w:cstheme="minorHAnsi"/>
          <w:sz w:val="22"/>
          <w:szCs w:val="22"/>
        </w:rPr>
        <w:t xml:space="preserve"> to access </w:t>
      </w:r>
      <w:r w:rsidRPr="000C14A9">
        <w:rPr>
          <w:rFonts w:asciiTheme="minorHAnsi" w:hAnsiTheme="minorHAnsi" w:cstheme="minorHAnsi"/>
          <w:b/>
          <w:sz w:val="22"/>
          <w:szCs w:val="22"/>
        </w:rPr>
        <w:t xml:space="preserve">SQL Server database.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Used </w:t>
      </w:r>
      <w:r w:rsidRPr="000C14A9">
        <w:rPr>
          <w:rFonts w:asciiTheme="minorHAnsi" w:hAnsiTheme="minorHAnsi" w:cstheme="minorHAnsi"/>
          <w:b/>
          <w:sz w:val="22"/>
          <w:szCs w:val="22"/>
        </w:rPr>
        <w:t>WPF</w:t>
      </w:r>
      <w:r w:rsidRPr="000C14A9">
        <w:rPr>
          <w:rFonts w:asciiTheme="minorHAnsi" w:hAnsiTheme="minorHAnsi" w:cstheme="minorHAnsi"/>
          <w:sz w:val="22"/>
          <w:szCs w:val="22"/>
        </w:rPr>
        <w:t xml:space="preserve"> and </w:t>
      </w:r>
      <w:r w:rsidRPr="000C14A9">
        <w:rPr>
          <w:rFonts w:asciiTheme="minorHAnsi" w:hAnsiTheme="minorHAnsi" w:cstheme="minorHAnsi"/>
          <w:b/>
          <w:sz w:val="22"/>
          <w:szCs w:val="22"/>
        </w:rPr>
        <w:t>Silverlight</w:t>
      </w:r>
      <w:r w:rsidRPr="000C14A9">
        <w:rPr>
          <w:rFonts w:asciiTheme="minorHAnsi" w:hAnsiTheme="minorHAnsi" w:cstheme="minorHAnsi"/>
          <w:sz w:val="22"/>
          <w:szCs w:val="22"/>
        </w:rPr>
        <w:t xml:space="preserve"> for rich UI and </w:t>
      </w:r>
      <w:r w:rsidRPr="000C14A9">
        <w:rPr>
          <w:rFonts w:asciiTheme="minorHAnsi" w:hAnsiTheme="minorHAnsi" w:cstheme="minorHAnsi"/>
          <w:b/>
          <w:sz w:val="22"/>
          <w:szCs w:val="22"/>
        </w:rPr>
        <w:t>User Experience (UE).</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Created a </w:t>
      </w:r>
      <w:r w:rsidRPr="000C14A9">
        <w:rPr>
          <w:rFonts w:asciiTheme="minorHAnsi" w:hAnsiTheme="minorHAnsi" w:cstheme="minorHAnsi"/>
          <w:b/>
          <w:sz w:val="22"/>
          <w:szCs w:val="22"/>
        </w:rPr>
        <w:t>SharePoint</w:t>
      </w:r>
      <w:r w:rsidRPr="000C14A9">
        <w:rPr>
          <w:rFonts w:asciiTheme="minorHAnsi" w:hAnsiTheme="minorHAnsi" w:cstheme="minorHAnsi"/>
          <w:sz w:val="22"/>
          <w:szCs w:val="22"/>
        </w:rPr>
        <w:t xml:space="preserve"> library to create, view, maintain, and store Test Program CNs.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System Study and to produce system maintenance document. Prepared artifacts on common modules, key components and interfaces.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Windows application development using </w:t>
      </w:r>
      <w:r w:rsidRPr="000C14A9">
        <w:rPr>
          <w:rFonts w:asciiTheme="minorHAnsi" w:hAnsiTheme="minorHAnsi" w:cstheme="minorHAnsi"/>
          <w:b/>
          <w:sz w:val="22"/>
          <w:szCs w:val="22"/>
        </w:rPr>
        <w:t>VB 6, VB.Net, C#.</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Developed </w:t>
      </w:r>
      <w:r w:rsidRPr="000C14A9">
        <w:rPr>
          <w:rFonts w:asciiTheme="minorHAnsi" w:hAnsiTheme="minorHAnsi" w:cstheme="minorHAnsi"/>
          <w:b/>
          <w:sz w:val="22"/>
          <w:szCs w:val="22"/>
        </w:rPr>
        <w:t>.Net Classes</w:t>
      </w:r>
      <w:r w:rsidRPr="000C14A9">
        <w:rPr>
          <w:rFonts w:asciiTheme="minorHAnsi" w:hAnsiTheme="minorHAnsi" w:cstheme="minorHAnsi"/>
          <w:sz w:val="22"/>
          <w:szCs w:val="22"/>
        </w:rPr>
        <w:t xml:space="preserve"> and domain objects and successfully utilized available Web services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Developed Web services to communicate with </w:t>
      </w:r>
      <w:r w:rsidRPr="000C14A9">
        <w:rPr>
          <w:rFonts w:asciiTheme="minorHAnsi" w:hAnsiTheme="minorHAnsi" w:cstheme="minorHAnsi"/>
          <w:b/>
          <w:sz w:val="22"/>
          <w:szCs w:val="22"/>
        </w:rPr>
        <w:t>XML Data</w:t>
      </w:r>
      <w:r w:rsidRPr="000C14A9">
        <w:rPr>
          <w:rFonts w:asciiTheme="minorHAnsi" w:hAnsiTheme="minorHAnsi" w:cstheme="minorHAnsi"/>
          <w:sz w:val="22"/>
          <w:szCs w:val="22"/>
        </w:rPr>
        <w:t xml:space="preserve"> from vendors and process in SQL database.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Extensively used </w:t>
      </w:r>
      <w:r w:rsidRPr="000C14A9">
        <w:rPr>
          <w:rFonts w:asciiTheme="minorHAnsi" w:hAnsiTheme="minorHAnsi" w:cstheme="minorHAnsi"/>
          <w:b/>
          <w:sz w:val="22"/>
          <w:szCs w:val="22"/>
        </w:rPr>
        <w:t>SQL Stored Procedures</w:t>
      </w:r>
      <w:r w:rsidRPr="000C14A9">
        <w:rPr>
          <w:rFonts w:asciiTheme="minorHAnsi" w:hAnsiTheme="minorHAnsi" w:cstheme="minorHAnsi"/>
          <w:sz w:val="22"/>
          <w:szCs w:val="22"/>
        </w:rPr>
        <w:t xml:space="preserve"> for accessing the information from </w:t>
      </w:r>
      <w:r w:rsidRPr="000C14A9">
        <w:rPr>
          <w:rFonts w:asciiTheme="minorHAnsi" w:hAnsiTheme="minorHAnsi" w:cstheme="minorHAnsi"/>
          <w:b/>
          <w:sz w:val="22"/>
          <w:szCs w:val="22"/>
        </w:rPr>
        <w:t>SQL Server 2000 Database</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taking Backups, Restoring, Import/Export data using </w:t>
      </w:r>
      <w:r w:rsidRPr="000C14A9">
        <w:rPr>
          <w:rFonts w:asciiTheme="minorHAnsi" w:hAnsiTheme="minorHAnsi" w:cstheme="minorHAnsi"/>
          <w:b/>
          <w:sz w:val="22"/>
          <w:szCs w:val="22"/>
        </w:rPr>
        <w:t>MS SQL Server</w:t>
      </w:r>
      <w:r w:rsidRPr="000C14A9">
        <w:rPr>
          <w:rFonts w:asciiTheme="minorHAnsi" w:hAnsiTheme="minorHAnsi" w:cstheme="minorHAnsi"/>
          <w:sz w:val="22"/>
          <w:szCs w:val="22"/>
        </w:rPr>
        <w:t xml:space="preserve"> and </w:t>
      </w:r>
      <w:r w:rsidRPr="000C14A9">
        <w:rPr>
          <w:rFonts w:asciiTheme="minorHAnsi" w:hAnsiTheme="minorHAnsi" w:cstheme="minorHAnsi"/>
          <w:b/>
          <w:sz w:val="22"/>
          <w:szCs w:val="22"/>
        </w:rPr>
        <w:t xml:space="preserve">DTS.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Experience developing soap based web service and publishing to Windows Azure. Also, have expertise in building and consuming </w:t>
      </w:r>
      <w:r w:rsidRPr="000C14A9">
        <w:rPr>
          <w:rFonts w:asciiTheme="minorHAnsi" w:hAnsiTheme="minorHAnsi" w:cstheme="minorHAnsi"/>
          <w:b/>
          <w:sz w:val="22"/>
          <w:szCs w:val="22"/>
        </w:rPr>
        <w:t xml:space="preserve">RESTful </w:t>
      </w:r>
      <w:r w:rsidRPr="000C14A9">
        <w:rPr>
          <w:rFonts w:asciiTheme="minorHAnsi" w:hAnsiTheme="minorHAnsi" w:cstheme="minorHAnsi"/>
          <w:sz w:val="22"/>
          <w:szCs w:val="22"/>
        </w:rPr>
        <w:t xml:space="preserve">web service(s) using </w:t>
      </w:r>
      <w:r w:rsidRPr="000C14A9">
        <w:rPr>
          <w:rFonts w:asciiTheme="minorHAnsi" w:hAnsiTheme="minorHAnsi" w:cstheme="minorHAnsi"/>
          <w:b/>
          <w:sz w:val="22"/>
          <w:szCs w:val="22"/>
        </w:rPr>
        <w:t>Web API.</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Migrated the application from </w:t>
      </w:r>
      <w:r w:rsidRPr="000C14A9">
        <w:rPr>
          <w:rFonts w:asciiTheme="minorHAnsi" w:hAnsiTheme="minorHAnsi" w:cstheme="minorHAnsi"/>
          <w:b/>
          <w:sz w:val="22"/>
          <w:szCs w:val="22"/>
        </w:rPr>
        <w:t>Infrastructure as a Service (IaaS)</w:t>
      </w:r>
      <w:r w:rsidRPr="000C14A9">
        <w:rPr>
          <w:rFonts w:asciiTheme="minorHAnsi" w:hAnsiTheme="minorHAnsi" w:cstheme="minorHAnsi"/>
          <w:sz w:val="22"/>
          <w:szCs w:val="22"/>
        </w:rPr>
        <w:t xml:space="preserve"> to </w:t>
      </w:r>
      <w:r w:rsidRPr="000C14A9">
        <w:rPr>
          <w:rFonts w:asciiTheme="minorHAnsi" w:hAnsiTheme="minorHAnsi" w:cstheme="minorHAnsi"/>
          <w:b/>
          <w:sz w:val="22"/>
          <w:szCs w:val="22"/>
        </w:rPr>
        <w:t>Platform as a Service (PaaS)</w:t>
      </w:r>
      <w:r w:rsidRPr="000C14A9">
        <w:rPr>
          <w:rFonts w:asciiTheme="minorHAnsi" w:hAnsiTheme="minorHAnsi" w:cstheme="minorHAnsi"/>
          <w:sz w:val="22"/>
          <w:szCs w:val="22"/>
        </w:rPr>
        <w:t xml:space="preserve"> by converting existing solution to Windows Azure Worker Role.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lastRenderedPageBreak/>
        <w:t xml:space="preserve">Apart from preparing the test plans, coordinated with team of testers to ensure high quality deliverable. </w:t>
      </w:r>
    </w:p>
    <w:p w:rsidR="00F3347D" w:rsidRPr="000C14A9" w:rsidRDefault="00F3347D" w:rsidP="00F3347D">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Responsible to provide system support once the code is migrated to Test, QA or Production environments.</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on migrating SQL Server databases to </w:t>
      </w:r>
      <w:r w:rsidRPr="000C14A9">
        <w:rPr>
          <w:rFonts w:asciiTheme="minorHAnsi" w:hAnsiTheme="minorHAnsi" w:cstheme="minorHAnsi"/>
          <w:b/>
          <w:sz w:val="22"/>
          <w:szCs w:val="22"/>
        </w:rPr>
        <w:t>SQL Azure Database</w:t>
      </w:r>
      <w:r w:rsidRPr="000C14A9">
        <w:rPr>
          <w:rFonts w:asciiTheme="minorHAnsi" w:hAnsiTheme="minorHAnsi" w:cstheme="minorHAnsi"/>
          <w:sz w:val="22"/>
          <w:szCs w:val="22"/>
        </w:rPr>
        <w:t xml:space="preserve"> using </w:t>
      </w:r>
      <w:r w:rsidRPr="000C14A9">
        <w:rPr>
          <w:rFonts w:asciiTheme="minorHAnsi" w:hAnsiTheme="minorHAnsi" w:cstheme="minorHAnsi"/>
          <w:b/>
          <w:sz w:val="22"/>
          <w:szCs w:val="22"/>
        </w:rPr>
        <w:t>SQL Azure</w:t>
      </w:r>
      <w:r w:rsidRPr="000C14A9">
        <w:rPr>
          <w:rFonts w:asciiTheme="minorHAnsi" w:hAnsiTheme="minorHAnsi" w:cstheme="minorHAnsi"/>
          <w:sz w:val="22"/>
          <w:szCs w:val="22"/>
        </w:rPr>
        <w:t xml:space="preserve"> Migration Wizard.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Deployed application to </w:t>
      </w:r>
      <w:r w:rsidRPr="000C14A9">
        <w:rPr>
          <w:rFonts w:asciiTheme="minorHAnsi" w:hAnsiTheme="minorHAnsi" w:cstheme="minorHAnsi"/>
          <w:b/>
          <w:sz w:val="22"/>
          <w:szCs w:val="22"/>
        </w:rPr>
        <w:t>Azure Cloud</w:t>
      </w:r>
      <w:r w:rsidRPr="000C14A9">
        <w:rPr>
          <w:rFonts w:asciiTheme="minorHAnsi" w:hAnsiTheme="minorHAnsi" w:cstheme="minorHAnsi"/>
          <w:sz w:val="22"/>
          <w:szCs w:val="22"/>
        </w:rPr>
        <w:t xml:space="preserve">.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following organization standards for code development, peer level code walk through and reviews.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Participated in the maintenance and bug fixing. </w:t>
      </w:r>
    </w:p>
    <w:p w:rsidR="00E2397B" w:rsidRPr="000C14A9" w:rsidRDefault="00E2397B" w:rsidP="00E2397B">
      <w:pPr>
        <w:numPr>
          <w:ilvl w:val="0"/>
          <w:numId w:val="15"/>
        </w:numPr>
        <w:suppressAutoHyphens w:val="0"/>
        <w:jc w:val="both"/>
        <w:rPr>
          <w:rFonts w:asciiTheme="minorHAnsi" w:hAnsiTheme="minorHAnsi" w:cstheme="minorHAnsi"/>
          <w:sz w:val="22"/>
          <w:szCs w:val="22"/>
        </w:rPr>
      </w:pPr>
      <w:r w:rsidRPr="000C14A9">
        <w:rPr>
          <w:rFonts w:asciiTheme="minorHAnsi" w:hAnsiTheme="minorHAnsi" w:cstheme="minorHAnsi"/>
          <w:sz w:val="22"/>
          <w:szCs w:val="22"/>
        </w:rPr>
        <w:t xml:space="preserve">Involved in installation, configuration and Administration of </w:t>
      </w:r>
      <w:r w:rsidRPr="000C14A9">
        <w:rPr>
          <w:rFonts w:asciiTheme="minorHAnsi" w:hAnsiTheme="minorHAnsi" w:cstheme="minorHAnsi"/>
          <w:b/>
          <w:sz w:val="22"/>
          <w:szCs w:val="22"/>
        </w:rPr>
        <w:t>SQL server 2008.</w:t>
      </w:r>
      <w:r w:rsidRPr="000C14A9">
        <w:rPr>
          <w:rFonts w:asciiTheme="minorHAnsi" w:hAnsiTheme="minorHAnsi" w:cstheme="minorHAnsi"/>
          <w:sz w:val="22"/>
          <w:szCs w:val="22"/>
        </w:rPr>
        <w:t xml:space="preserve"> </w:t>
      </w:r>
    </w:p>
    <w:p w:rsidR="00E2397B" w:rsidRPr="000C14A9" w:rsidRDefault="00E2397B" w:rsidP="00E2397B">
      <w:pPr>
        <w:suppressAutoHyphens w:val="0"/>
        <w:ind w:left="720"/>
        <w:jc w:val="both"/>
        <w:rPr>
          <w:rStyle w:val="TextBoxChar"/>
          <w:rFonts w:asciiTheme="minorHAnsi" w:hAnsiTheme="minorHAnsi" w:cstheme="minorHAnsi"/>
          <w:b w:val="0"/>
          <w:bCs w:val="0"/>
          <w:sz w:val="22"/>
          <w:lang w:bidi="ar-SA"/>
        </w:rPr>
      </w:pPr>
    </w:p>
    <w:p w:rsidR="006F7EFD" w:rsidRPr="000C14A9" w:rsidRDefault="00F0489F" w:rsidP="00D57C3B">
      <w:pPr>
        <w:pStyle w:val="NormalWeb"/>
        <w:suppressAutoHyphens/>
        <w:spacing w:before="0" w:beforeAutospacing="0" w:after="0" w:afterAutospacing="0"/>
        <w:jc w:val="both"/>
        <w:rPr>
          <w:rFonts w:asciiTheme="minorHAnsi" w:hAnsiTheme="minorHAnsi" w:cstheme="minorHAnsi"/>
          <w:sz w:val="22"/>
          <w:szCs w:val="22"/>
        </w:rPr>
      </w:pPr>
      <w:r w:rsidRPr="000C14A9">
        <w:rPr>
          <w:rStyle w:val="TextBoxChar"/>
          <w:rFonts w:asciiTheme="minorHAnsi" w:hAnsiTheme="minorHAnsi" w:cstheme="minorHAnsi"/>
          <w:sz w:val="22"/>
          <w:u w:val="single"/>
        </w:rPr>
        <w:t>Environment:</w:t>
      </w:r>
      <w:r w:rsidR="00F94FBC" w:rsidRPr="000C14A9">
        <w:rPr>
          <w:rStyle w:val="TextBoxChar"/>
          <w:rFonts w:asciiTheme="minorHAnsi" w:hAnsiTheme="minorHAnsi" w:cstheme="minorHAnsi"/>
          <w:b w:val="0"/>
          <w:sz w:val="22"/>
        </w:rPr>
        <w:t xml:space="preserve"> </w:t>
      </w:r>
      <w:r w:rsidR="00E2397B" w:rsidRPr="000C14A9">
        <w:rPr>
          <w:rStyle w:val="TextBoxChar"/>
          <w:rFonts w:asciiTheme="minorHAnsi" w:hAnsiTheme="minorHAnsi" w:cstheme="minorHAnsi"/>
          <w:b w:val="0"/>
          <w:sz w:val="22"/>
        </w:rPr>
        <w:t>ASP.NET, C#, .Net framework 3.5, Share Point, Visual studio 2008, WSDL, SOAP, XML,</w:t>
      </w:r>
      <w:r w:rsidR="00BF4BE9" w:rsidRPr="000C14A9">
        <w:rPr>
          <w:rStyle w:val="TextBoxChar"/>
          <w:rFonts w:asciiTheme="minorHAnsi" w:hAnsiTheme="minorHAnsi" w:cstheme="minorHAnsi"/>
          <w:b w:val="0"/>
          <w:sz w:val="22"/>
        </w:rPr>
        <w:t xml:space="preserve"> </w:t>
      </w:r>
      <w:r w:rsidR="00E2397B" w:rsidRPr="000C14A9">
        <w:rPr>
          <w:rStyle w:val="TextBoxChar"/>
          <w:rFonts w:asciiTheme="minorHAnsi" w:hAnsiTheme="minorHAnsi" w:cstheme="minorHAnsi"/>
          <w:b w:val="0"/>
          <w:sz w:val="22"/>
        </w:rPr>
        <w:t>XSL, XSLT, JavaScript, VB Script, HTML, DHTML, SQL 2010, QA, TFS, Windows Azure</w:t>
      </w:r>
    </w:p>
    <w:p w:rsidR="00AA7C7B" w:rsidRPr="000C14A9" w:rsidRDefault="00AA7C7B" w:rsidP="00D57C3B">
      <w:pPr>
        <w:pStyle w:val="NoSpacing"/>
        <w:rPr>
          <w:rFonts w:asciiTheme="minorHAnsi" w:hAnsiTheme="minorHAnsi" w:cstheme="minorHAnsi"/>
          <w:b/>
          <w:noProof/>
        </w:rPr>
      </w:pPr>
    </w:p>
    <w:p w:rsidR="00E152FF" w:rsidRPr="000C14A9" w:rsidRDefault="00E152FF" w:rsidP="00E152FF">
      <w:pPr>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9771"/>
      </w:tblGrid>
      <w:tr w:rsidR="00E152FF" w:rsidRPr="000C14A9" w:rsidTr="009275D2">
        <w:trPr>
          <w:trHeight w:val="533"/>
        </w:trPr>
        <w:tc>
          <w:tcPr>
            <w:tcW w:w="9771" w:type="dxa"/>
          </w:tcPr>
          <w:p w:rsidR="00E152FF" w:rsidRPr="000C14A9" w:rsidRDefault="00E152FF" w:rsidP="009275D2">
            <w:pPr>
              <w:rPr>
                <w:rFonts w:asciiTheme="minorHAnsi" w:hAnsiTheme="minorHAnsi" w:cstheme="minorHAnsi"/>
                <w:b/>
                <w:sz w:val="22"/>
                <w:szCs w:val="22"/>
              </w:rPr>
            </w:pPr>
            <w:r w:rsidRPr="000C14A9">
              <w:rPr>
                <w:rFonts w:asciiTheme="minorHAnsi" w:hAnsiTheme="minorHAnsi" w:cstheme="minorHAnsi"/>
                <w:b/>
                <w:sz w:val="22"/>
                <w:szCs w:val="22"/>
              </w:rPr>
              <w:t xml:space="preserve">Client: Silver Cloud Technologies - Hyderabad, India                                         May 2009 – Oct 2010                                                                                     </w:t>
            </w:r>
          </w:p>
        </w:tc>
      </w:tr>
      <w:tr w:rsidR="00E152FF" w:rsidRPr="000C14A9" w:rsidTr="009275D2">
        <w:trPr>
          <w:trHeight w:val="533"/>
        </w:trPr>
        <w:tc>
          <w:tcPr>
            <w:tcW w:w="9771" w:type="dxa"/>
          </w:tcPr>
          <w:p w:rsidR="00E152FF" w:rsidRPr="000C14A9" w:rsidRDefault="00E152FF" w:rsidP="009275D2">
            <w:pPr>
              <w:pStyle w:val="NoSpacing"/>
              <w:rPr>
                <w:rFonts w:asciiTheme="minorHAnsi" w:hAnsiTheme="minorHAnsi" w:cstheme="minorHAnsi"/>
              </w:rPr>
            </w:pPr>
            <w:r w:rsidRPr="000C14A9">
              <w:rPr>
                <w:rStyle w:val="TextBoxChar"/>
                <w:rFonts w:asciiTheme="minorHAnsi" w:hAnsiTheme="minorHAnsi" w:cstheme="minorHAnsi"/>
              </w:rPr>
              <w:t>Role</w:t>
            </w:r>
            <w:r w:rsidRPr="000C14A9">
              <w:rPr>
                <w:rStyle w:val="TextBoxChar"/>
                <w:rFonts w:asciiTheme="minorHAnsi" w:hAnsiTheme="minorHAnsi" w:cstheme="minorHAnsi"/>
                <w:b w:val="0"/>
              </w:rPr>
              <w:t>:</w:t>
            </w:r>
            <w:r w:rsidRPr="000C14A9">
              <w:rPr>
                <w:rFonts w:asciiTheme="minorHAnsi" w:hAnsiTheme="minorHAnsi" w:cstheme="minorHAnsi"/>
                <w:b/>
              </w:rPr>
              <w:t xml:space="preserve"> .Net Developer</w:t>
            </w:r>
            <w:r w:rsidRPr="000C14A9">
              <w:rPr>
                <w:rFonts w:asciiTheme="minorHAnsi" w:hAnsiTheme="minorHAnsi" w:cstheme="minorHAnsi"/>
              </w:rPr>
              <w:t xml:space="preserve"> </w:t>
            </w:r>
          </w:p>
        </w:tc>
      </w:tr>
    </w:tbl>
    <w:p w:rsidR="00E05F7A" w:rsidRPr="000C14A9" w:rsidRDefault="00E05F7A" w:rsidP="00D57C3B">
      <w:pPr>
        <w:rPr>
          <w:rStyle w:val="HTMLTypewriter3"/>
          <w:rFonts w:asciiTheme="minorHAnsi" w:hAnsiTheme="minorHAnsi" w:cstheme="minorHAnsi"/>
          <w:sz w:val="22"/>
          <w:szCs w:val="22"/>
        </w:rPr>
      </w:pPr>
    </w:p>
    <w:p w:rsidR="006F7EFD" w:rsidRPr="000C14A9" w:rsidRDefault="006F7EFD" w:rsidP="00D57C3B">
      <w:pPr>
        <w:pStyle w:val="BodyText"/>
        <w:tabs>
          <w:tab w:val="left" w:pos="916"/>
          <w:tab w:val="left" w:pos="1832"/>
          <w:tab w:val="left" w:pos="2748"/>
          <w:tab w:val="left" w:pos="3664"/>
          <w:tab w:val="left" w:pos="4580"/>
          <w:tab w:val="left" w:pos="5496"/>
          <w:tab w:val="left" w:pos="6412"/>
          <w:tab w:val="left" w:pos="7328"/>
          <w:tab w:val="left" w:pos="8244"/>
          <w:tab w:val="left" w:pos="8640"/>
          <w:tab w:val="left" w:pos="9160"/>
          <w:tab w:val="left" w:pos="10076"/>
          <w:tab w:val="left" w:pos="10992"/>
          <w:tab w:val="left" w:pos="11908"/>
          <w:tab w:val="left" w:pos="12824"/>
          <w:tab w:val="left" w:pos="13740"/>
          <w:tab w:val="left" w:pos="14656"/>
        </w:tabs>
        <w:jc w:val="both"/>
        <w:rPr>
          <w:rFonts w:asciiTheme="minorHAnsi" w:eastAsia="MS Mincho" w:hAnsiTheme="minorHAnsi" w:cstheme="minorHAnsi"/>
          <w:b/>
          <w:sz w:val="22"/>
          <w:szCs w:val="22"/>
          <w:u w:val="single"/>
        </w:rPr>
      </w:pPr>
      <w:r w:rsidRPr="000C14A9">
        <w:rPr>
          <w:rFonts w:asciiTheme="minorHAnsi" w:eastAsia="MS Mincho" w:hAnsiTheme="minorHAnsi" w:cstheme="minorHAnsi"/>
          <w:b/>
          <w:sz w:val="22"/>
          <w:szCs w:val="22"/>
          <w:u w:val="single"/>
        </w:rPr>
        <w:t>Roles and Responsibilities:</w:t>
      </w:r>
    </w:p>
    <w:p w:rsidR="006F7EFD" w:rsidRPr="000C14A9" w:rsidRDefault="006F7EFD" w:rsidP="00D57C3B">
      <w:pPr>
        <w:numPr>
          <w:ilvl w:val="0"/>
          <w:numId w:val="5"/>
        </w:numPr>
        <w:tabs>
          <w:tab w:val="left" w:pos="2033"/>
        </w:tabs>
        <w:rPr>
          <w:rFonts w:asciiTheme="minorHAnsi" w:hAnsiTheme="minorHAnsi" w:cstheme="minorHAnsi"/>
          <w:bCs/>
          <w:sz w:val="22"/>
          <w:szCs w:val="22"/>
        </w:rPr>
      </w:pPr>
      <w:r w:rsidRPr="000C14A9">
        <w:rPr>
          <w:rFonts w:asciiTheme="minorHAnsi" w:hAnsiTheme="minorHAnsi" w:cstheme="minorHAnsi"/>
          <w:sz w:val="22"/>
          <w:szCs w:val="22"/>
        </w:rPr>
        <w:t xml:space="preserve">Involved in the design, development and implementation of web user interfaces in ASP.NET </w:t>
      </w:r>
    </w:p>
    <w:p w:rsidR="000030B4" w:rsidRPr="000C14A9" w:rsidRDefault="000030B4" w:rsidP="00D57C3B">
      <w:pPr>
        <w:pStyle w:val="ListParagraph"/>
        <w:widowControl w:val="0"/>
        <w:numPr>
          <w:ilvl w:val="0"/>
          <w:numId w:val="5"/>
        </w:numPr>
        <w:overflowPunct w:val="0"/>
        <w:autoSpaceDE w:val="0"/>
        <w:autoSpaceDN w:val="0"/>
        <w:adjustRightInd w:val="0"/>
        <w:spacing w:after="0" w:line="240" w:lineRule="auto"/>
        <w:rPr>
          <w:rFonts w:asciiTheme="minorHAnsi" w:hAnsiTheme="minorHAnsi" w:cstheme="minorHAnsi"/>
        </w:rPr>
      </w:pPr>
      <w:r w:rsidRPr="000C14A9">
        <w:rPr>
          <w:rFonts w:asciiTheme="minorHAnsi" w:hAnsiTheme="minorHAnsi" w:cstheme="minorHAnsi"/>
        </w:rPr>
        <w:t>Designed web pages using asp.net.</w:t>
      </w:r>
    </w:p>
    <w:p w:rsidR="006F7EFD" w:rsidRPr="000C14A9" w:rsidRDefault="006F7EFD" w:rsidP="00D57C3B">
      <w:pPr>
        <w:numPr>
          <w:ilvl w:val="0"/>
          <w:numId w:val="5"/>
        </w:numPr>
        <w:tabs>
          <w:tab w:val="left" w:pos="2033"/>
        </w:tabs>
        <w:rPr>
          <w:rFonts w:asciiTheme="minorHAnsi" w:hAnsiTheme="minorHAnsi" w:cstheme="minorHAnsi"/>
          <w:sz w:val="22"/>
          <w:szCs w:val="22"/>
        </w:rPr>
      </w:pPr>
      <w:r w:rsidRPr="000C14A9">
        <w:rPr>
          <w:rFonts w:asciiTheme="minorHAnsi" w:hAnsiTheme="minorHAnsi" w:cstheme="minorHAnsi"/>
          <w:sz w:val="22"/>
          <w:szCs w:val="22"/>
        </w:rPr>
        <w:t xml:space="preserve">Performed </w:t>
      </w:r>
      <w:r w:rsidR="00E2397B" w:rsidRPr="000C14A9">
        <w:rPr>
          <w:rFonts w:asciiTheme="minorHAnsi" w:hAnsiTheme="minorHAnsi" w:cstheme="minorHAnsi"/>
          <w:sz w:val="22"/>
          <w:szCs w:val="22"/>
        </w:rPr>
        <w:t>Client-side</w:t>
      </w:r>
      <w:r w:rsidRPr="000C14A9">
        <w:rPr>
          <w:rFonts w:asciiTheme="minorHAnsi" w:hAnsiTheme="minorHAnsi" w:cstheme="minorHAnsi"/>
          <w:sz w:val="22"/>
          <w:szCs w:val="22"/>
        </w:rPr>
        <w:t xml:space="preserve"> validations using validation controls in ASP.NET</w:t>
      </w:r>
    </w:p>
    <w:p w:rsidR="00D36B25" w:rsidRPr="000C14A9" w:rsidRDefault="006F7EFD" w:rsidP="00D57C3B">
      <w:pPr>
        <w:numPr>
          <w:ilvl w:val="0"/>
          <w:numId w:val="5"/>
        </w:numPr>
        <w:tabs>
          <w:tab w:val="left" w:pos="2033"/>
        </w:tabs>
        <w:rPr>
          <w:rFonts w:asciiTheme="minorHAnsi" w:hAnsiTheme="minorHAnsi" w:cstheme="minorHAnsi"/>
          <w:sz w:val="22"/>
          <w:szCs w:val="22"/>
        </w:rPr>
      </w:pPr>
      <w:r w:rsidRPr="000C14A9">
        <w:rPr>
          <w:rFonts w:asciiTheme="minorHAnsi" w:hAnsiTheme="minorHAnsi" w:cstheme="minorHAnsi"/>
          <w:sz w:val="22"/>
          <w:szCs w:val="22"/>
        </w:rPr>
        <w:t xml:space="preserve">Wrote Java Script functions for </w:t>
      </w:r>
      <w:r w:rsidR="00E2397B" w:rsidRPr="000C14A9">
        <w:rPr>
          <w:rFonts w:asciiTheme="minorHAnsi" w:hAnsiTheme="minorHAnsi" w:cstheme="minorHAnsi"/>
          <w:sz w:val="22"/>
          <w:szCs w:val="22"/>
        </w:rPr>
        <w:t>client-side</w:t>
      </w:r>
      <w:r w:rsidRPr="000C14A9">
        <w:rPr>
          <w:rFonts w:asciiTheme="minorHAnsi" w:hAnsiTheme="minorHAnsi" w:cstheme="minorHAnsi"/>
          <w:sz w:val="22"/>
          <w:szCs w:val="22"/>
        </w:rPr>
        <w:t xml:space="preserve"> validations.</w:t>
      </w:r>
    </w:p>
    <w:p w:rsidR="00D36B25" w:rsidRPr="000C14A9" w:rsidRDefault="00D36B25" w:rsidP="00D57C3B">
      <w:pPr>
        <w:pStyle w:val="NormalWeb"/>
        <w:numPr>
          <w:ilvl w:val="0"/>
          <w:numId w:val="5"/>
        </w:numPr>
        <w:suppressAutoHyphens/>
        <w:spacing w:before="0" w:beforeAutospacing="0" w:after="0" w:afterAutospacing="0"/>
        <w:jc w:val="both"/>
        <w:rPr>
          <w:rFonts w:asciiTheme="minorHAnsi" w:hAnsiTheme="minorHAnsi" w:cstheme="minorHAnsi"/>
          <w:sz w:val="22"/>
          <w:szCs w:val="22"/>
        </w:rPr>
      </w:pPr>
      <w:r w:rsidRPr="000C14A9">
        <w:rPr>
          <w:rFonts w:asciiTheme="minorHAnsi" w:hAnsiTheme="minorHAnsi" w:cstheme="minorHAnsi"/>
          <w:sz w:val="22"/>
          <w:szCs w:val="22"/>
        </w:rPr>
        <w:t>Create stored procedures and functions using SQL server</w:t>
      </w:r>
    </w:p>
    <w:p w:rsidR="008D087F" w:rsidRPr="000C14A9" w:rsidRDefault="008D087F" w:rsidP="00D57C3B">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0C14A9">
        <w:rPr>
          <w:rFonts w:asciiTheme="minorHAnsi" w:hAnsiTheme="minorHAnsi" w:cstheme="minorHAnsi"/>
          <w:sz w:val="22"/>
          <w:szCs w:val="22"/>
        </w:rPr>
        <w:t>Written unit tests to verify the functionalities of Business, DAL layers' classes</w:t>
      </w:r>
    </w:p>
    <w:p w:rsidR="00A700F8" w:rsidRPr="000C14A9" w:rsidRDefault="00926A96" w:rsidP="00D57C3B">
      <w:pPr>
        <w:pStyle w:val="NormalWeb"/>
        <w:numPr>
          <w:ilvl w:val="0"/>
          <w:numId w:val="5"/>
        </w:numPr>
        <w:tabs>
          <w:tab w:val="left" w:pos="2033"/>
        </w:tabs>
        <w:suppressAutoHyphens/>
        <w:spacing w:before="0" w:beforeAutospacing="0" w:after="0" w:afterAutospacing="0"/>
        <w:jc w:val="both"/>
        <w:rPr>
          <w:rFonts w:asciiTheme="minorHAnsi" w:hAnsiTheme="minorHAnsi" w:cstheme="minorHAnsi"/>
          <w:sz w:val="22"/>
          <w:szCs w:val="22"/>
        </w:rPr>
      </w:pPr>
      <w:r w:rsidRPr="000C14A9">
        <w:rPr>
          <w:rFonts w:asciiTheme="minorHAnsi" w:hAnsiTheme="minorHAnsi" w:cstheme="minorHAnsi"/>
          <w:sz w:val="22"/>
          <w:szCs w:val="22"/>
        </w:rPr>
        <w:t>Uses an N-tier structure: DAL, BLL, and UI layers</w:t>
      </w:r>
    </w:p>
    <w:p w:rsidR="00E05F7A" w:rsidRPr="000C14A9" w:rsidRDefault="00E05F7A" w:rsidP="00E05F7A">
      <w:pPr>
        <w:pStyle w:val="NormalWeb"/>
        <w:tabs>
          <w:tab w:val="left" w:pos="2033"/>
        </w:tabs>
        <w:suppressAutoHyphens/>
        <w:spacing w:before="0" w:beforeAutospacing="0" w:after="0" w:afterAutospacing="0"/>
        <w:ind w:left="720"/>
        <w:jc w:val="both"/>
        <w:rPr>
          <w:rFonts w:asciiTheme="minorHAnsi" w:hAnsiTheme="minorHAnsi" w:cstheme="minorHAnsi"/>
          <w:sz w:val="22"/>
          <w:szCs w:val="22"/>
        </w:rPr>
      </w:pPr>
    </w:p>
    <w:p w:rsidR="00C374B4" w:rsidRPr="000C14A9" w:rsidRDefault="00A700F8" w:rsidP="00D57C3B">
      <w:pPr>
        <w:tabs>
          <w:tab w:val="left" w:pos="2033"/>
        </w:tabs>
        <w:rPr>
          <w:rStyle w:val="TextBoxChar"/>
          <w:rFonts w:asciiTheme="minorHAnsi" w:hAnsiTheme="minorHAnsi" w:cstheme="minorHAnsi"/>
          <w:sz w:val="22"/>
        </w:rPr>
      </w:pPr>
      <w:r w:rsidRPr="000C14A9">
        <w:rPr>
          <w:rStyle w:val="TextBoxChar"/>
          <w:rFonts w:asciiTheme="minorHAnsi" w:hAnsiTheme="minorHAnsi" w:cstheme="minorHAnsi"/>
          <w:sz w:val="22"/>
          <w:u w:val="single"/>
        </w:rPr>
        <w:t>Environment:</w:t>
      </w:r>
      <w:r w:rsidR="00C42320" w:rsidRPr="000C14A9">
        <w:rPr>
          <w:rStyle w:val="TextBoxChar"/>
          <w:rFonts w:asciiTheme="minorHAnsi" w:hAnsiTheme="minorHAnsi" w:cstheme="minorHAnsi"/>
          <w:sz w:val="22"/>
        </w:rPr>
        <w:t xml:space="preserve"> </w:t>
      </w:r>
      <w:r w:rsidR="00F0489F" w:rsidRPr="000C14A9">
        <w:rPr>
          <w:rStyle w:val="TextBoxChar"/>
          <w:rFonts w:asciiTheme="minorHAnsi" w:hAnsiTheme="minorHAnsi" w:cstheme="minorHAnsi"/>
          <w:b w:val="0"/>
          <w:sz w:val="22"/>
        </w:rPr>
        <w:t>C#.NET,</w:t>
      </w:r>
      <w:r w:rsidR="004E4773" w:rsidRPr="000C14A9">
        <w:rPr>
          <w:rStyle w:val="TextBoxChar"/>
          <w:rFonts w:asciiTheme="minorHAnsi" w:hAnsiTheme="minorHAnsi" w:cstheme="minorHAnsi"/>
          <w:b w:val="0"/>
          <w:sz w:val="22"/>
        </w:rPr>
        <w:t xml:space="preserve"> </w:t>
      </w:r>
      <w:r w:rsidR="00DB66B7" w:rsidRPr="000C14A9">
        <w:rPr>
          <w:rStyle w:val="TextBoxChar"/>
          <w:rFonts w:asciiTheme="minorHAnsi" w:hAnsiTheme="minorHAnsi" w:cstheme="minorHAnsi"/>
          <w:b w:val="0"/>
          <w:sz w:val="22"/>
        </w:rPr>
        <w:t>VB.Net,</w:t>
      </w:r>
      <w:r w:rsidR="00F0489F" w:rsidRPr="000C14A9">
        <w:rPr>
          <w:rStyle w:val="TextBoxChar"/>
          <w:rFonts w:asciiTheme="minorHAnsi" w:hAnsiTheme="minorHAnsi" w:cstheme="minorHAnsi"/>
          <w:b w:val="0"/>
          <w:sz w:val="22"/>
        </w:rPr>
        <w:t xml:space="preserve"> ASP.NET</w:t>
      </w:r>
      <w:r w:rsidRPr="000C14A9">
        <w:rPr>
          <w:rStyle w:val="TextBoxChar"/>
          <w:rFonts w:asciiTheme="minorHAnsi" w:hAnsiTheme="minorHAnsi" w:cstheme="minorHAnsi"/>
          <w:b w:val="0"/>
          <w:sz w:val="22"/>
        </w:rPr>
        <w:t xml:space="preserve"> 3.0</w:t>
      </w:r>
      <w:r w:rsidR="001D0687" w:rsidRPr="000C14A9">
        <w:rPr>
          <w:rStyle w:val="TextBoxChar"/>
          <w:rFonts w:asciiTheme="minorHAnsi" w:hAnsiTheme="minorHAnsi" w:cstheme="minorHAnsi"/>
          <w:b w:val="0"/>
          <w:sz w:val="22"/>
        </w:rPr>
        <w:t>, .Net</w:t>
      </w:r>
      <w:r w:rsidRPr="000C14A9">
        <w:rPr>
          <w:rStyle w:val="TextBoxChar"/>
          <w:rFonts w:asciiTheme="minorHAnsi" w:hAnsiTheme="minorHAnsi" w:cstheme="minorHAnsi"/>
          <w:b w:val="0"/>
          <w:sz w:val="22"/>
        </w:rPr>
        <w:t xml:space="preserve"> Framework, Visual Studio </w:t>
      </w:r>
      <w:r w:rsidR="000D3711" w:rsidRPr="000C14A9">
        <w:rPr>
          <w:rStyle w:val="TextBoxChar"/>
          <w:rFonts w:asciiTheme="minorHAnsi" w:hAnsiTheme="minorHAnsi" w:cstheme="minorHAnsi"/>
          <w:b w:val="0"/>
          <w:sz w:val="22"/>
        </w:rPr>
        <w:t>2005, ADO.NET</w:t>
      </w:r>
      <w:r w:rsidRPr="000C14A9">
        <w:rPr>
          <w:rStyle w:val="TextBoxChar"/>
          <w:rFonts w:asciiTheme="minorHAnsi" w:hAnsiTheme="minorHAnsi" w:cstheme="minorHAnsi"/>
          <w:b w:val="0"/>
          <w:sz w:val="22"/>
        </w:rPr>
        <w:t>, Hash Tables.</w:t>
      </w:r>
      <w:r w:rsidR="001664CE" w:rsidRPr="000C14A9">
        <w:rPr>
          <w:rStyle w:val="TextBoxChar"/>
          <w:rFonts w:asciiTheme="minorHAnsi" w:hAnsiTheme="minorHAnsi" w:cstheme="minorHAnsi"/>
          <w:sz w:val="22"/>
        </w:rPr>
        <w:t xml:space="preserve"> </w:t>
      </w:r>
    </w:p>
    <w:p w:rsidR="000C14A9" w:rsidRPr="00062FD2" w:rsidRDefault="000C14A9">
      <w:pPr>
        <w:tabs>
          <w:tab w:val="left" w:pos="2033"/>
        </w:tabs>
        <w:rPr>
          <w:rStyle w:val="TextBoxChar"/>
          <w:rFonts w:asciiTheme="minorHAnsi" w:hAnsiTheme="minorHAnsi" w:cs="Calibri"/>
          <w:sz w:val="22"/>
        </w:rPr>
      </w:pPr>
    </w:p>
    <w:sectPr w:rsidR="000C14A9" w:rsidRPr="00062FD2" w:rsidSect="00DD7088">
      <w:headerReference w:type="default" r:id="rId8"/>
      <w:footnotePr>
        <w:pos w:val="beneathText"/>
      </w:footnotePr>
      <w:pgSz w:w="11520" w:h="15840"/>
      <w:pgMar w:top="1080" w:right="547" w:bottom="540" w:left="907"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023" w:rsidRDefault="00AA7023">
      <w:r>
        <w:separator/>
      </w:r>
    </w:p>
  </w:endnote>
  <w:endnote w:type="continuationSeparator" w:id="0">
    <w:p w:rsidR="00AA7023" w:rsidRDefault="00AA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bany">
    <w:altName w:val="Arial"/>
    <w:charset w:val="00"/>
    <w:family w:val="swiss"/>
    <w:pitch w:val="variable"/>
  </w:font>
  <w:font w:name="HG Mincho Light J">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023" w:rsidRDefault="00AA7023">
      <w:r>
        <w:separator/>
      </w:r>
    </w:p>
  </w:footnote>
  <w:footnote w:type="continuationSeparator" w:id="0">
    <w:p w:rsidR="00AA7023" w:rsidRDefault="00AA7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D4" w:rsidRDefault="006630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2"/>
    <w:lvl w:ilvl="0">
      <w:start w:val="1"/>
      <w:numFmt w:val="bullet"/>
      <w:suff w:val="nothing"/>
      <w:lvlText w:val=""/>
      <w:lvlJc w:val="left"/>
      <w:pPr>
        <w:ind w:left="360" w:hanging="360"/>
      </w:pPr>
      <w:rPr>
        <w:rFonts w:ascii="Symbol" w:hAnsi="Symbol"/>
      </w:rPr>
    </w:lvl>
    <w:lvl w:ilvl="1">
      <w:start w:val="1"/>
      <w:numFmt w:val="lowerLetter"/>
      <w:suff w:val="nothing"/>
      <w:lvlText w:val="%2."/>
      <w:lvlJc w:val="left"/>
      <w:pPr>
        <w:ind w:left="1080" w:hanging="360"/>
      </w:pPr>
    </w:lvl>
    <w:lvl w:ilvl="2">
      <w:start w:val="1"/>
      <w:numFmt w:val="lowerRoman"/>
      <w:suff w:val="nothing"/>
      <w:lvlText w:val="%3."/>
      <w:lvlJc w:val="right"/>
      <w:pPr>
        <w:ind w:left="1800" w:hanging="180"/>
      </w:pPr>
    </w:lvl>
    <w:lvl w:ilvl="3">
      <w:start w:val="1"/>
      <w:numFmt w:val="decimal"/>
      <w:suff w:val="nothing"/>
      <w:lvlText w:val="%4."/>
      <w:lvlJc w:val="left"/>
      <w:pPr>
        <w:ind w:left="2520" w:hanging="360"/>
      </w:pPr>
    </w:lvl>
    <w:lvl w:ilvl="4">
      <w:start w:val="1"/>
      <w:numFmt w:val="lowerLetter"/>
      <w:suff w:val="nothing"/>
      <w:lvlText w:val="%5."/>
      <w:lvlJc w:val="left"/>
      <w:pPr>
        <w:ind w:left="3240" w:hanging="360"/>
      </w:pPr>
    </w:lvl>
    <w:lvl w:ilvl="5">
      <w:start w:val="1"/>
      <w:numFmt w:val="lowerRoman"/>
      <w:suff w:val="nothing"/>
      <w:lvlText w:val="%6."/>
      <w:lvlJc w:val="right"/>
      <w:pPr>
        <w:ind w:left="3960" w:hanging="180"/>
      </w:pPr>
    </w:lvl>
    <w:lvl w:ilvl="6">
      <w:start w:val="1"/>
      <w:numFmt w:val="decimal"/>
      <w:suff w:val="nothing"/>
      <w:lvlText w:val="%7."/>
      <w:lvlJc w:val="left"/>
      <w:pPr>
        <w:ind w:left="4680" w:hanging="360"/>
      </w:pPr>
    </w:lvl>
    <w:lvl w:ilvl="7">
      <w:start w:val="1"/>
      <w:numFmt w:val="lowerLetter"/>
      <w:suff w:val="nothing"/>
      <w:lvlText w:val="%8."/>
      <w:lvlJc w:val="left"/>
      <w:pPr>
        <w:ind w:left="5400" w:hanging="360"/>
      </w:pPr>
    </w:lvl>
    <w:lvl w:ilvl="8">
      <w:start w:val="1"/>
      <w:numFmt w:val="lowerRoman"/>
      <w:suff w:val="nothing"/>
      <w:lvlText w:val="%9."/>
      <w:lvlJc w:val="right"/>
      <w:pPr>
        <w:ind w:left="6120" w:hanging="180"/>
      </w:pPr>
    </w:lvl>
  </w:abstractNum>
  <w:abstractNum w:abstractNumId="1">
    <w:nsid w:val="00000002"/>
    <w:multiLevelType w:val="multilevel"/>
    <w:tmpl w:val="00000002"/>
    <w:name w:val="WW8Num3"/>
    <w:lvl w:ilvl="0">
      <w:start w:val="1"/>
      <w:numFmt w:val="bullet"/>
      <w:suff w:val="nothing"/>
      <w:lvlText w:val=""/>
      <w:lvlJc w:val="left"/>
      <w:pPr>
        <w:ind w:left="720" w:hanging="360"/>
      </w:pPr>
      <w:rPr>
        <w:rFonts w:ascii="Wingdings" w:hAnsi="Wingdings"/>
      </w:rPr>
    </w:lvl>
    <w:lvl w:ilvl="1">
      <w:start w:val="1"/>
      <w:numFmt w:val="bullet"/>
      <w:suff w:val="nothing"/>
      <w:lvlText w:val="o"/>
      <w:lvlJc w:val="left"/>
      <w:pPr>
        <w:ind w:left="640" w:hanging="360"/>
      </w:pPr>
      <w:rPr>
        <w:rFonts w:ascii="Courier New" w:hAnsi="Courier New"/>
      </w:rPr>
    </w:lvl>
    <w:lvl w:ilvl="2">
      <w:start w:val="1"/>
      <w:numFmt w:val="bullet"/>
      <w:suff w:val="nothing"/>
      <w:lvlText w:val=""/>
      <w:lvlJc w:val="left"/>
      <w:pPr>
        <w:ind w:left="1360" w:hanging="360"/>
      </w:pPr>
      <w:rPr>
        <w:rFonts w:ascii="Wingdings" w:hAnsi="Wingdings"/>
      </w:rPr>
    </w:lvl>
    <w:lvl w:ilvl="3">
      <w:start w:val="1"/>
      <w:numFmt w:val="bullet"/>
      <w:suff w:val="nothing"/>
      <w:lvlText w:val=""/>
      <w:lvlJc w:val="left"/>
      <w:pPr>
        <w:ind w:left="2080" w:hanging="360"/>
      </w:pPr>
      <w:rPr>
        <w:rFonts w:ascii="Symbol" w:hAnsi="Symbol"/>
      </w:rPr>
    </w:lvl>
    <w:lvl w:ilvl="4">
      <w:start w:val="1"/>
      <w:numFmt w:val="bullet"/>
      <w:suff w:val="nothing"/>
      <w:lvlText w:val="o"/>
      <w:lvlJc w:val="left"/>
      <w:pPr>
        <w:ind w:left="2800" w:hanging="360"/>
      </w:pPr>
      <w:rPr>
        <w:rFonts w:ascii="Courier New" w:hAnsi="Courier New"/>
      </w:rPr>
    </w:lvl>
    <w:lvl w:ilvl="5">
      <w:start w:val="1"/>
      <w:numFmt w:val="bullet"/>
      <w:suff w:val="nothing"/>
      <w:lvlText w:val=""/>
      <w:lvlJc w:val="left"/>
      <w:pPr>
        <w:ind w:left="3520" w:hanging="360"/>
      </w:pPr>
      <w:rPr>
        <w:rFonts w:ascii="Wingdings" w:hAnsi="Wingdings"/>
      </w:rPr>
    </w:lvl>
    <w:lvl w:ilvl="6">
      <w:start w:val="1"/>
      <w:numFmt w:val="bullet"/>
      <w:suff w:val="nothing"/>
      <w:lvlText w:val=""/>
      <w:lvlJc w:val="left"/>
      <w:pPr>
        <w:ind w:left="4240" w:hanging="360"/>
      </w:pPr>
      <w:rPr>
        <w:rFonts w:ascii="Symbol" w:hAnsi="Symbol"/>
      </w:rPr>
    </w:lvl>
    <w:lvl w:ilvl="7">
      <w:start w:val="1"/>
      <w:numFmt w:val="bullet"/>
      <w:suff w:val="nothing"/>
      <w:lvlText w:val="o"/>
      <w:lvlJc w:val="left"/>
      <w:pPr>
        <w:ind w:left="4960" w:hanging="360"/>
      </w:pPr>
      <w:rPr>
        <w:rFonts w:ascii="Courier New" w:hAnsi="Courier New"/>
      </w:rPr>
    </w:lvl>
    <w:lvl w:ilvl="8">
      <w:start w:val="1"/>
      <w:numFmt w:val="bullet"/>
      <w:suff w:val="nothing"/>
      <w:lvlText w:val=""/>
      <w:lvlJc w:val="left"/>
      <w:pPr>
        <w:ind w:left="5680" w:hanging="360"/>
      </w:pPr>
      <w:rPr>
        <w:rFonts w:ascii="Wingdings" w:hAnsi="Wingdings"/>
      </w:rPr>
    </w:lvl>
  </w:abstractNum>
  <w:abstractNum w:abstractNumId="2">
    <w:nsid w:val="00000003"/>
    <w:multiLevelType w:val="multilevel"/>
    <w:tmpl w:val="00000003"/>
    <w:name w:val="WW8Num14"/>
    <w:lvl w:ilvl="0">
      <w:start w:val="1"/>
      <w:numFmt w:val="bullet"/>
      <w:suff w:val="nothing"/>
      <w:lvlText w:val=""/>
      <w:lvlJc w:val="left"/>
      <w:pPr>
        <w:ind w:left="720" w:hanging="360"/>
      </w:pPr>
      <w:rPr>
        <w:rFonts w:ascii="Wingdings" w:hAnsi="Wingdings"/>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4"/>
    <w:multiLevelType w:val="multilevel"/>
    <w:tmpl w:val="00000004"/>
    <w:name w:val="WW8Num19"/>
    <w:lvl w:ilvl="0">
      <w:start w:val="1"/>
      <w:numFmt w:val="bullet"/>
      <w:suff w:val="nothing"/>
      <w:lvlText w:val=""/>
      <w:lvlJc w:val="left"/>
      <w:pPr>
        <w:ind w:left="720" w:hanging="360"/>
      </w:pPr>
      <w:rPr>
        <w:rFonts w:ascii="Symbol" w:hAnsi="Symbol"/>
        <w:b w:val="0"/>
        <w:i w:val="0"/>
        <w:sz w:val="16"/>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5"/>
    <w:multiLevelType w:val="multilevel"/>
    <w:tmpl w:val="00000005"/>
    <w:name w:val="WW8Num28"/>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5">
    <w:nsid w:val="00000007"/>
    <w:multiLevelType w:val="multilevel"/>
    <w:tmpl w:val="00000007"/>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059F4B85"/>
    <w:multiLevelType w:val="multilevel"/>
    <w:tmpl w:val="DFCE79D6"/>
    <w:lvl w:ilvl="0">
      <w:start w:val="1"/>
      <w:numFmt w:val="bullet"/>
      <w:lvlText w:val="●"/>
      <w:lvlJc w:val="left"/>
      <w:pPr>
        <w:ind w:left="360" w:firstLine="8280"/>
      </w:pPr>
      <w:rPr>
        <w:rFonts w:ascii="Arial" w:eastAsia="Arial" w:hAnsi="Arial" w:cs="Arial"/>
      </w:rPr>
    </w:lvl>
    <w:lvl w:ilvl="1">
      <w:start w:val="1"/>
      <w:numFmt w:val="bullet"/>
      <w:lvlText w:val="•"/>
      <w:lvlJc w:val="left"/>
      <w:pPr>
        <w:ind w:left="1080" w:firstLine="16920"/>
      </w:pPr>
      <w:rPr>
        <w:rFonts w:ascii="Arial" w:eastAsia="Arial" w:hAnsi="Arial" w:cs="Arial"/>
      </w:rPr>
    </w:lvl>
    <w:lvl w:ilvl="2">
      <w:start w:val="1"/>
      <w:numFmt w:val="bullet"/>
      <w:lvlText w:val="▪"/>
      <w:lvlJc w:val="left"/>
      <w:pPr>
        <w:ind w:left="1800" w:firstLine="25560"/>
      </w:pPr>
      <w:rPr>
        <w:rFonts w:ascii="Arial" w:eastAsia="Arial" w:hAnsi="Arial" w:cs="Arial"/>
      </w:rPr>
    </w:lvl>
    <w:lvl w:ilvl="3">
      <w:start w:val="1"/>
      <w:numFmt w:val="bullet"/>
      <w:lvlText w:val="●"/>
      <w:lvlJc w:val="left"/>
      <w:pPr>
        <w:ind w:left="2520" w:hanging="31336"/>
      </w:pPr>
      <w:rPr>
        <w:rFonts w:ascii="Arial" w:eastAsia="Arial" w:hAnsi="Arial" w:cs="Arial"/>
      </w:rPr>
    </w:lvl>
    <w:lvl w:ilvl="4">
      <w:start w:val="1"/>
      <w:numFmt w:val="bullet"/>
      <w:lvlText w:val="o"/>
      <w:lvlJc w:val="left"/>
      <w:pPr>
        <w:ind w:left="3240" w:hanging="22696"/>
      </w:pPr>
      <w:rPr>
        <w:rFonts w:ascii="Arial" w:eastAsia="Arial" w:hAnsi="Arial" w:cs="Arial"/>
      </w:rPr>
    </w:lvl>
    <w:lvl w:ilvl="5">
      <w:start w:val="1"/>
      <w:numFmt w:val="bullet"/>
      <w:lvlText w:val="▪"/>
      <w:lvlJc w:val="left"/>
      <w:pPr>
        <w:ind w:left="3960" w:hanging="14056"/>
      </w:pPr>
      <w:rPr>
        <w:rFonts w:ascii="Arial" w:eastAsia="Arial" w:hAnsi="Arial" w:cs="Arial"/>
      </w:rPr>
    </w:lvl>
    <w:lvl w:ilvl="6">
      <w:start w:val="1"/>
      <w:numFmt w:val="bullet"/>
      <w:lvlText w:val="●"/>
      <w:lvlJc w:val="left"/>
      <w:pPr>
        <w:ind w:left="4680" w:hanging="5415"/>
      </w:pPr>
      <w:rPr>
        <w:rFonts w:ascii="Arial" w:eastAsia="Arial" w:hAnsi="Arial" w:cs="Arial"/>
      </w:rPr>
    </w:lvl>
    <w:lvl w:ilvl="7">
      <w:start w:val="1"/>
      <w:numFmt w:val="bullet"/>
      <w:lvlText w:val="o"/>
      <w:lvlJc w:val="left"/>
      <w:pPr>
        <w:ind w:left="5400" w:firstLine="3224"/>
      </w:pPr>
      <w:rPr>
        <w:rFonts w:ascii="Arial" w:eastAsia="Arial" w:hAnsi="Arial" w:cs="Arial"/>
      </w:rPr>
    </w:lvl>
    <w:lvl w:ilvl="8">
      <w:start w:val="1"/>
      <w:numFmt w:val="bullet"/>
      <w:lvlText w:val="▪"/>
      <w:lvlJc w:val="left"/>
      <w:pPr>
        <w:ind w:left="6120" w:firstLine="11864"/>
      </w:pPr>
      <w:rPr>
        <w:rFonts w:ascii="Arial" w:eastAsia="Arial" w:hAnsi="Arial" w:cs="Arial"/>
      </w:rPr>
    </w:lvl>
  </w:abstractNum>
  <w:abstractNum w:abstractNumId="7">
    <w:nsid w:val="10CB7759"/>
    <w:multiLevelType w:val="hybridMultilevel"/>
    <w:tmpl w:val="D192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7238E"/>
    <w:multiLevelType w:val="hybridMultilevel"/>
    <w:tmpl w:val="77209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5127D"/>
    <w:multiLevelType w:val="hybridMultilevel"/>
    <w:tmpl w:val="C5B42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AD6C85"/>
    <w:multiLevelType w:val="hybridMultilevel"/>
    <w:tmpl w:val="D2B88EFE"/>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2340" w:hanging="360"/>
      </w:pPr>
      <w:rPr>
        <w:rFonts w:ascii="Courier New" w:hAnsi="Courier New" w:cs="Times New Roman"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900" w:hanging="360"/>
      </w:pPr>
      <w:rPr>
        <w:rFonts w:ascii="Symbol" w:hAnsi="Symbol" w:hint="default"/>
      </w:rPr>
    </w:lvl>
    <w:lvl w:ilvl="4" w:tplc="04090003">
      <w:start w:val="1"/>
      <w:numFmt w:val="bullet"/>
      <w:lvlText w:val="o"/>
      <w:lvlJc w:val="left"/>
      <w:pPr>
        <w:ind w:left="-180" w:hanging="360"/>
      </w:pPr>
      <w:rPr>
        <w:rFonts w:ascii="Courier New" w:hAnsi="Courier New" w:cs="Times New Roman" w:hint="default"/>
      </w:rPr>
    </w:lvl>
    <w:lvl w:ilvl="5" w:tplc="04090005">
      <w:start w:val="1"/>
      <w:numFmt w:val="bullet"/>
      <w:lvlText w:val=""/>
      <w:lvlJc w:val="left"/>
      <w:pPr>
        <w:ind w:left="540" w:hanging="360"/>
      </w:pPr>
      <w:rPr>
        <w:rFonts w:ascii="Wingdings" w:hAnsi="Wingdings" w:hint="default"/>
      </w:rPr>
    </w:lvl>
    <w:lvl w:ilvl="6" w:tplc="04090001">
      <w:start w:val="1"/>
      <w:numFmt w:val="bullet"/>
      <w:lvlText w:val=""/>
      <w:lvlJc w:val="left"/>
      <w:pPr>
        <w:ind w:left="1260" w:hanging="360"/>
      </w:pPr>
      <w:rPr>
        <w:rFonts w:ascii="Symbol" w:hAnsi="Symbol" w:hint="default"/>
      </w:rPr>
    </w:lvl>
    <w:lvl w:ilvl="7" w:tplc="04090003">
      <w:start w:val="1"/>
      <w:numFmt w:val="bullet"/>
      <w:lvlText w:val="o"/>
      <w:lvlJc w:val="left"/>
      <w:pPr>
        <w:ind w:left="1980" w:hanging="360"/>
      </w:pPr>
      <w:rPr>
        <w:rFonts w:ascii="Courier New" w:hAnsi="Courier New" w:cs="Times New Roman" w:hint="default"/>
      </w:rPr>
    </w:lvl>
    <w:lvl w:ilvl="8" w:tplc="04090005">
      <w:start w:val="1"/>
      <w:numFmt w:val="bullet"/>
      <w:lvlText w:val=""/>
      <w:lvlJc w:val="left"/>
      <w:pPr>
        <w:ind w:left="2700" w:hanging="360"/>
      </w:pPr>
      <w:rPr>
        <w:rFonts w:ascii="Wingdings" w:hAnsi="Wingdings" w:hint="default"/>
      </w:rPr>
    </w:lvl>
  </w:abstractNum>
  <w:abstractNum w:abstractNumId="11">
    <w:nsid w:val="1D8535C2"/>
    <w:multiLevelType w:val="hybridMultilevel"/>
    <w:tmpl w:val="281C3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4C5C34"/>
    <w:multiLevelType w:val="hybridMultilevel"/>
    <w:tmpl w:val="EBFA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1331E"/>
    <w:multiLevelType w:val="hybridMultilevel"/>
    <w:tmpl w:val="5420E7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7D140A"/>
    <w:multiLevelType w:val="hybridMultilevel"/>
    <w:tmpl w:val="DE3E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32AC4"/>
    <w:multiLevelType w:val="hybridMultilevel"/>
    <w:tmpl w:val="A24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103554B"/>
    <w:multiLevelType w:val="hybridMultilevel"/>
    <w:tmpl w:val="B0203F7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463946C8"/>
    <w:multiLevelType w:val="hybridMultilevel"/>
    <w:tmpl w:val="5144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969B3"/>
    <w:multiLevelType w:val="hybridMultilevel"/>
    <w:tmpl w:val="7C78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9352D"/>
    <w:multiLevelType w:val="hybridMultilevel"/>
    <w:tmpl w:val="7D440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8D2812"/>
    <w:multiLevelType w:val="hybridMultilevel"/>
    <w:tmpl w:val="F59A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0C5CE3"/>
    <w:multiLevelType w:val="multilevel"/>
    <w:tmpl w:val="97D44A28"/>
    <w:lvl w:ilvl="0">
      <w:start w:val="1"/>
      <w:numFmt w:val="bullet"/>
      <w:lvlText w:val=""/>
      <w:lvlJc w:val="left"/>
      <w:pPr>
        <w:tabs>
          <w:tab w:val="num" w:pos="730"/>
        </w:tabs>
        <w:ind w:left="73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7F7622E"/>
    <w:multiLevelType w:val="hybridMultilevel"/>
    <w:tmpl w:val="AA78327C"/>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3">
    <w:nsid w:val="627C6B18"/>
    <w:multiLevelType w:val="hybridMultilevel"/>
    <w:tmpl w:val="AC1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D3532B"/>
    <w:multiLevelType w:val="hybridMultilevel"/>
    <w:tmpl w:val="E236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712BE6"/>
    <w:multiLevelType w:val="hybridMultilevel"/>
    <w:tmpl w:val="98B2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050D4"/>
    <w:multiLevelType w:val="hybridMultilevel"/>
    <w:tmpl w:val="4404D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FA0C22"/>
    <w:multiLevelType w:val="hybridMultilevel"/>
    <w:tmpl w:val="44CCB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AC4026B"/>
    <w:multiLevelType w:val="multilevel"/>
    <w:tmpl w:val="FAA08C4A"/>
    <w:lvl w:ilvl="0">
      <w:start w:val="1"/>
      <w:numFmt w:val="bullet"/>
      <w:lvlText w:val=""/>
      <w:lvlJc w:val="left"/>
      <w:pPr>
        <w:tabs>
          <w:tab w:val="num" w:pos="730"/>
        </w:tabs>
        <w:ind w:left="73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8"/>
  </w:num>
  <w:num w:numId="3">
    <w:abstractNumId w:val="13"/>
  </w:num>
  <w:num w:numId="4">
    <w:abstractNumId w:val="9"/>
  </w:num>
  <w:num w:numId="5">
    <w:abstractNumId w:val="8"/>
  </w:num>
  <w:num w:numId="6">
    <w:abstractNumId w:val="24"/>
  </w:num>
  <w:num w:numId="7">
    <w:abstractNumId w:val="20"/>
  </w:num>
  <w:num w:numId="8">
    <w:abstractNumId w:val="12"/>
  </w:num>
  <w:num w:numId="9">
    <w:abstractNumId w:val="27"/>
  </w:num>
  <w:num w:numId="10">
    <w:abstractNumId w:val="15"/>
  </w:num>
  <w:num w:numId="11">
    <w:abstractNumId w:val="22"/>
  </w:num>
  <w:num w:numId="12">
    <w:abstractNumId w:val="8"/>
  </w:num>
  <w:num w:numId="13">
    <w:abstractNumId w:val="18"/>
  </w:num>
  <w:num w:numId="14">
    <w:abstractNumId w:val="19"/>
  </w:num>
  <w:num w:numId="15">
    <w:abstractNumId w:val="14"/>
  </w:num>
  <w:num w:numId="16">
    <w:abstractNumId w:val="23"/>
  </w:num>
  <w:num w:numId="17">
    <w:abstractNumId w:val="1"/>
  </w:num>
  <w:num w:numId="18">
    <w:abstractNumId w:val="11"/>
  </w:num>
  <w:num w:numId="19">
    <w:abstractNumId w:val="16"/>
  </w:num>
  <w:num w:numId="20">
    <w:abstractNumId w:val="26"/>
  </w:num>
  <w:num w:numId="21">
    <w:abstractNumId w:val="21"/>
  </w:num>
  <w:num w:numId="22">
    <w:abstractNumId w:val="7"/>
  </w:num>
  <w:num w:numId="23">
    <w:abstractNumId w:val="17"/>
  </w:num>
  <w:num w:numId="24">
    <w:abstractNumId w:val="22"/>
  </w:num>
  <w:num w:numId="25">
    <w:abstractNumId w:val="10"/>
  </w:num>
  <w:num w:numId="26">
    <w:abstractNumId w:val="6"/>
  </w:num>
  <w:num w:numId="27">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B6"/>
    <w:rsid w:val="000030B4"/>
    <w:rsid w:val="000055D3"/>
    <w:rsid w:val="00012755"/>
    <w:rsid w:val="00012D95"/>
    <w:rsid w:val="00013BAF"/>
    <w:rsid w:val="00015AFF"/>
    <w:rsid w:val="000168F6"/>
    <w:rsid w:val="000173A3"/>
    <w:rsid w:val="00017B0D"/>
    <w:rsid w:val="00023609"/>
    <w:rsid w:val="00023C6F"/>
    <w:rsid w:val="0002419B"/>
    <w:rsid w:val="00024D16"/>
    <w:rsid w:val="00025AB5"/>
    <w:rsid w:val="00030F8A"/>
    <w:rsid w:val="000318BC"/>
    <w:rsid w:val="00037132"/>
    <w:rsid w:val="000408B6"/>
    <w:rsid w:val="00040C67"/>
    <w:rsid w:val="00042FC5"/>
    <w:rsid w:val="000469C1"/>
    <w:rsid w:val="0005126C"/>
    <w:rsid w:val="00051EDE"/>
    <w:rsid w:val="000529B8"/>
    <w:rsid w:val="00061E6D"/>
    <w:rsid w:val="00062291"/>
    <w:rsid w:val="00062FD2"/>
    <w:rsid w:val="000656B2"/>
    <w:rsid w:val="000733A2"/>
    <w:rsid w:val="00074028"/>
    <w:rsid w:val="000774AB"/>
    <w:rsid w:val="0007770F"/>
    <w:rsid w:val="00081EA7"/>
    <w:rsid w:val="00082126"/>
    <w:rsid w:val="00084A15"/>
    <w:rsid w:val="000905F4"/>
    <w:rsid w:val="000934DD"/>
    <w:rsid w:val="00094B1F"/>
    <w:rsid w:val="00096CAE"/>
    <w:rsid w:val="000A350F"/>
    <w:rsid w:val="000A6987"/>
    <w:rsid w:val="000A6C50"/>
    <w:rsid w:val="000B5D13"/>
    <w:rsid w:val="000C14A9"/>
    <w:rsid w:val="000C1E4E"/>
    <w:rsid w:val="000C31C9"/>
    <w:rsid w:val="000C32DB"/>
    <w:rsid w:val="000C47F5"/>
    <w:rsid w:val="000C619A"/>
    <w:rsid w:val="000C6CB6"/>
    <w:rsid w:val="000C7B38"/>
    <w:rsid w:val="000D2587"/>
    <w:rsid w:val="000D2D51"/>
    <w:rsid w:val="000D3711"/>
    <w:rsid w:val="000D4BD2"/>
    <w:rsid w:val="000D5699"/>
    <w:rsid w:val="000E030B"/>
    <w:rsid w:val="000E26F2"/>
    <w:rsid w:val="000E38F5"/>
    <w:rsid w:val="000E4877"/>
    <w:rsid w:val="000F4AED"/>
    <w:rsid w:val="000F5FF0"/>
    <w:rsid w:val="0010195C"/>
    <w:rsid w:val="00101B8D"/>
    <w:rsid w:val="00103865"/>
    <w:rsid w:val="00114561"/>
    <w:rsid w:val="0012387D"/>
    <w:rsid w:val="001407A8"/>
    <w:rsid w:val="00143184"/>
    <w:rsid w:val="00144CCF"/>
    <w:rsid w:val="001505C5"/>
    <w:rsid w:val="00153770"/>
    <w:rsid w:val="001539F4"/>
    <w:rsid w:val="00156A85"/>
    <w:rsid w:val="00156C55"/>
    <w:rsid w:val="00157414"/>
    <w:rsid w:val="00160513"/>
    <w:rsid w:val="001623EA"/>
    <w:rsid w:val="00164E0F"/>
    <w:rsid w:val="001664CE"/>
    <w:rsid w:val="00170028"/>
    <w:rsid w:val="00170601"/>
    <w:rsid w:val="0017119B"/>
    <w:rsid w:val="001739BA"/>
    <w:rsid w:val="00176C6F"/>
    <w:rsid w:val="00176F20"/>
    <w:rsid w:val="0017710B"/>
    <w:rsid w:val="00177520"/>
    <w:rsid w:val="00177864"/>
    <w:rsid w:val="001812F7"/>
    <w:rsid w:val="0018194D"/>
    <w:rsid w:val="0018277E"/>
    <w:rsid w:val="00185351"/>
    <w:rsid w:val="00191345"/>
    <w:rsid w:val="001927DC"/>
    <w:rsid w:val="00196A94"/>
    <w:rsid w:val="00197699"/>
    <w:rsid w:val="001A0063"/>
    <w:rsid w:val="001A0A42"/>
    <w:rsid w:val="001A33E1"/>
    <w:rsid w:val="001A480D"/>
    <w:rsid w:val="001A5919"/>
    <w:rsid w:val="001B10AA"/>
    <w:rsid w:val="001B114D"/>
    <w:rsid w:val="001B2023"/>
    <w:rsid w:val="001B3546"/>
    <w:rsid w:val="001B60FE"/>
    <w:rsid w:val="001C0BF8"/>
    <w:rsid w:val="001C5FEC"/>
    <w:rsid w:val="001C6E17"/>
    <w:rsid w:val="001C7A63"/>
    <w:rsid w:val="001C7C7B"/>
    <w:rsid w:val="001D0687"/>
    <w:rsid w:val="001D44A5"/>
    <w:rsid w:val="001D5FAC"/>
    <w:rsid w:val="001D6275"/>
    <w:rsid w:val="001D745E"/>
    <w:rsid w:val="001E03B3"/>
    <w:rsid w:val="001E4D85"/>
    <w:rsid w:val="001F3EE5"/>
    <w:rsid w:val="001F6749"/>
    <w:rsid w:val="0020263E"/>
    <w:rsid w:val="00204708"/>
    <w:rsid w:val="002110CF"/>
    <w:rsid w:val="002138F5"/>
    <w:rsid w:val="00214C3D"/>
    <w:rsid w:val="002152CA"/>
    <w:rsid w:val="00216061"/>
    <w:rsid w:val="00230C12"/>
    <w:rsid w:val="00232A82"/>
    <w:rsid w:val="00234492"/>
    <w:rsid w:val="0023631D"/>
    <w:rsid w:val="00237496"/>
    <w:rsid w:val="00242C00"/>
    <w:rsid w:val="0024557B"/>
    <w:rsid w:val="00246372"/>
    <w:rsid w:val="00257695"/>
    <w:rsid w:val="00261F04"/>
    <w:rsid w:val="002625CE"/>
    <w:rsid w:val="00265159"/>
    <w:rsid w:val="00270212"/>
    <w:rsid w:val="002871E3"/>
    <w:rsid w:val="00287411"/>
    <w:rsid w:val="002911AD"/>
    <w:rsid w:val="002A1DB6"/>
    <w:rsid w:val="002A499C"/>
    <w:rsid w:val="002A5F4E"/>
    <w:rsid w:val="002B6D76"/>
    <w:rsid w:val="002B6D7D"/>
    <w:rsid w:val="002D02E4"/>
    <w:rsid w:val="002D0A69"/>
    <w:rsid w:val="002D0F03"/>
    <w:rsid w:val="002D15B3"/>
    <w:rsid w:val="002D343E"/>
    <w:rsid w:val="002D5DF3"/>
    <w:rsid w:val="002E00D0"/>
    <w:rsid w:val="002E33D9"/>
    <w:rsid w:val="002E34E4"/>
    <w:rsid w:val="002E5152"/>
    <w:rsid w:val="002E7397"/>
    <w:rsid w:val="002E756A"/>
    <w:rsid w:val="002F2FC3"/>
    <w:rsid w:val="002F3BC6"/>
    <w:rsid w:val="002F68A2"/>
    <w:rsid w:val="002F6CAF"/>
    <w:rsid w:val="002F731E"/>
    <w:rsid w:val="00300C59"/>
    <w:rsid w:val="003019E7"/>
    <w:rsid w:val="00303D40"/>
    <w:rsid w:val="00304616"/>
    <w:rsid w:val="0030592D"/>
    <w:rsid w:val="00307CA6"/>
    <w:rsid w:val="003114D8"/>
    <w:rsid w:val="00314872"/>
    <w:rsid w:val="00316F47"/>
    <w:rsid w:val="00320B14"/>
    <w:rsid w:val="0032261F"/>
    <w:rsid w:val="00322715"/>
    <w:rsid w:val="00323C80"/>
    <w:rsid w:val="00325361"/>
    <w:rsid w:val="0032550D"/>
    <w:rsid w:val="00327C33"/>
    <w:rsid w:val="00330FB2"/>
    <w:rsid w:val="003327D6"/>
    <w:rsid w:val="00334437"/>
    <w:rsid w:val="00344CB4"/>
    <w:rsid w:val="003458B2"/>
    <w:rsid w:val="003460F7"/>
    <w:rsid w:val="0034654C"/>
    <w:rsid w:val="00347612"/>
    <w:rsid w:val="00351839"/>
    <w:rsid w:val="003559D3"/>
    <w:rsid w:val="0035741D"/>
    <w:rsid w:val="003608EC"/>
    <w:rsid w:val="0036649E"/>
    <w:rsid w:val="00376457"/>
    <w:rsid w:val="00376B57"/>
    <w:rsid w:val="003A16C0"/>
    <w:rsid w:val="003A1F98"/>
    <w:rsid w:val="003B07D0"/>
    <w:rsid w:val="003B0936"/>
    <w:rsid w:val="003C2A0A"/>
    <w:rsid w:val="003C4B4B"/>
    <w:rsid w:val="003D0245"/>
    <w:rsid w:val="003D238D"/>
    <w:rsid w:val="003D245C"/>
    <w:rsid w:val="003D44EF"/>
    <w:rsid w:val="003D47A4"/>
    <w:rsid w:val="003D4E30"/>
    <w:rsid w:val="003D7452"/>
    <w:rsid w:val="003E1C03"/>
    <w:rsid w:val="003E2575"/>
    <w:rsid w:val="003E7DE4"/>
    <w:rsid w:val="003F3CE8"/>
    <w:rsid w:val="003F54D5"/>
    <w:rsid w:val="0040009F"/>
    <w:rsid w:val="004015D0"/>
    <w:rsid w:val="004017ED"/>
    <w:rsid w:val="004051FC"/>
    <w:rsid w:val="00412026"/>
    <w:rsid w:val="004130D4"/>
    <w:rsid w:val="00417888"/>
    <w:rsid w:val="004205C6"/>
    <w:rsid w:val="0042116C"/>
    <w:rsid w:val="0042174F"/>
    <w:rsid w:val="00422DA6"/>
    <w:rsid w:val="004240DA"/>
    <w:rsid w:val="00426AC3"/>
    <w:rsid w:val="00427273"/>
    <w:rsid w:val="00431EE5"/>
    <w:rsid w:val="00432AF4"/>
    <w:rsid w:val="0043686D"/>
    <w:rsid w:val="00437435"/>
    <w:rsid w:val="004412C3"/>
    <w:rsid w:val="004449DB"/>
    <w:rsid w:val="004459F0"/>
    <w:rsid w:val="00446915"/>
    <w:rsid w:val="0045525C"/>
    <w:rsid w:val="0045604E"/>
    <w:rsid w:val="00456886"/>
    <w:rsid w:val="004635F0"/>
    <w:rsid w:val="00464C6C"/>
    <w:rsid w:val="00465D4B"/>
    <w:rsid w:val="004666D3"/>
    <w:rsid w:val="004666E9"/>
    <w:rsid w:val="00466ADC"/>
    <w:rsid w:val="00467FB0"/>
    <w:rsid w:val="00470CBE"/>
    <w:rsid w:val="00470CCB"/>
    <w:rsid w:val="00473617"/>
    <w:rsid w:val="00474713"/>
    <w:rsid w:val="00480892"/>
    <w:rsid w:val="004814DE"/>
    <w:rsid w:val="004831A0"/>
    <w:rsid w:val="00484E2B"/>
    <w:rsid w:val="004874E7"/>
    <w:rsid w:val="00494502"/>
    <w:rsid w:val="00495A7D"/>
    <w:rsid w:val="004A06BC"/>
    <w:rsid w:val="004A0E57"/>
    <w:rsid w:val="004A1E73"/>
    <w:rsid w:val="004B0B1B"/>
    <w:rsid w:val="004B0BA0"/>
    <w:rsid w:val="004B337B"/>
    <w:rsid w:val="004B6A45"/>
    <w:rsid w:val="004C1035"/>
    <w:rsid w:val="004C1496"/>
    <w:rsid w:val="004C6771"/>
    <w:rsid w:val="004D1BD5"/>
    <w:rsid w:val="004D4022"/>
    <w:rsid w:val="004D5914"/>
    <w:rsid w:val="004D5943"/>
    <w:rsid w:val="004D6494"/>
    <w:rsid w:val="004E10E2"/>
    <w:rsid w:val="004E4773"/>
    <w:rsid w:val="004E77D5"/>
    <w:rsid w:val="004F1BD3"/>
    <w:rsid w:val="004F30C0"/>
    <w:rsid w:val="004F7812"/>
    <w:rsid w:val="0050050F"/>
    <w:rsid w:val="00503717"/>
    <w:rsid w:val="00503723"/>
    <w:rsid w:val="00503ABC"/>
    <w:rsid w:val="005046FE"/>
    <w:rsid w:val="00506E13"/>
    <w:rsid w:val="00506FD1"/>
    <w:rsid w:val="00507BC9"/>
    <w:rsid w:val="005131B2"/>
    <w:rsid w:val="00514A6E"/>
    <w:rsid w:val="005152E8"/>
    <w:rsid w:val="00515B2C"/>
    <w:rsid w:val="00516042"/>
    <w:rsid w:val="005210FC"/>
    <w:rsid w:val="00521D23"/>
    <w:rsid w:val="0052237E"/>
    <w:rsid w:val="005258AF"/>
    <w:rsid w:val="00525A65"/>
    <w:rsid w:val="00526F6B"/>
    <w:rsid w:val="005278B8"/>
    <w:rsid w:val="005337C4"/>
    <w:rsid w:val="005409BB"/>
    <w:rsid w:val="005438E2"/>
    <w:rsid w:val="005458FC"/>
    <w:rsid w:val="0054703F"/>
    <w:rsid w:val="00547D13"/>
    <w:rsid w:val="00547D42"/>
    <w:rsid w:val="00553272"/>
    <w:rsid w:val="00554831"/>
    <w:rsid w:val="00554998"/>
    <w:rsid w:val="005556C2"/>
    <w:rsid w:val="0055754F"/>
    <w:rsid w:val="00561B32"/>
    <w:rsid w:val="005671FD"/>
    <w:rsid w:val="00570108"/>
    <w:rsid w:val="0057084C"/>
    <w:rsid w:val="00574213"/>
    <w:rsid w:val="005831EF"/>
    <w:rsid w:val="005853C1"/>
    <w:rsid w:val="0059046A"/>
    <w:rsid w:val="005925BD"/>
    <w:rsid w:val="005964E2"/>
    <w:rsid w:val="00596777"/>
    <w:rsid w:val="0059679B"/>
    <w:rsid w:val="005A2C04"/>
    <w:rsid w:val="005A55CA"/>
    <w:rsid w:val="005A5EB7"/>
    <w:rsid w:val="005B7E1A"/>
    <w:rsid w:val="005B7EA4"/>
    <w:rsid w:val="005C0656"/>
    <w:rsid w:val="005C46BD"/>
    <w:rsid w:val="005C6D56"/>
    <w:rsid w:val="005D2F4D"/>
    <w:rsid w:val="005E070E"/>
    <w:rsid w:val="005E1E35"/>
    <w:rsid w:val="005E3B86"/>
    <w:rsid w:val="005E446A"/>
    <w:rsid w:val="005E67BD"/>
    <w:rsid w:val="005F0EB7"/>
    <w:rsid w:val="005F2D28"/>
    <w:rsid w:val="005F32A0"/>
    <w:rsid w:val="005F45A1"/>
    <w:rsid w:val="0060260F"/>
    <w:rsid w:val="006041F8"/>
    <w:rsid w:val="00605D90"/>
    <w:rsid w:val="00613899"/>
    <w:rsid w:val="00614746"/>
    <w:rsid w:val="00623515"/>
    <w:rsid w:val="0063191A"/>
    <w:rsid w:val="006324C9"/>
    <w:rsid w:val="00632D53"/>
    <w:rsid w:val="006355D8"/>
    <w:rsid w:val="006464B5"/>
    <w:rsid w:val="00652B1D"/>
    <w:rsid w:val="00662CB8"/>
    <w:rsid w:val="006630D4"/>
    <w:rsid w:val="00667D92"/>
    <w:rsid w:val="006707B5"/>
    <w:rsid w:val="00681579"/>
    <w:rsid w:val="00684AF8"/>
    <w:rsid w:val="00684BBB"/>
    <w:rsid w:val="00685950"/>
    <w:rsid w:val="00686002"/>
    <w:rsid w:val="00691077"/>
    <w:rsid w:val="0069209A"/>
    <w:rsid w:val="00693013"/>
    <w:rsid w:val="006974C9"/>
    <w:rsid w:val="006A1EB7"/>
    <w:rsid w:val="006A2057"/>
    <w:rsid w:val="006B28E3"/>
    <w:rsid w:val="006B4639"/>
    <w:rsid w:val="006B53C5"/>
    <w:rsid w:val="006B5526"/>
    <w:rsid w:val="006B7090"/>
    <w:rsid w:val="006B70FF"/>
    <w:rsid w:val="006C7258"/>
    <w:rsid w:val="006D0255"/>
    <w:rsid w:val="006D05F3"/>
    <w:rsid w:val="006D0B13"/>
    <w:rsid w:val="006D76B6"/>
    <w:rsid w:val="006E1093"/>
    <w:rsid w:val="006E20C1"/>
    <w:rsid w:val="006E234A"/>
    <w:rsid w:val="006E49C9"/>
    <w:rsid w:val="006E4A1C"/>
    <w:rsid w:val="006E7301"/>
    <w:rsid w:val="006F20D9"/>
    <w:rsid w:val="006F41F3"/>
    <w:rsid w:val="006F5A51"/>
    <w:rsid w:val="006F7130"/>
    <w:rsid w:val="006F7EFD"/>
    <w:rsid w:val="00700976"/>
    <w:rsid w:val="00701671"/>
    <w:rsid w:val="007023EC"/>
    <w:rsid w:val="0070411C"/>
    <w:rsid w:val="0070752B"/>
    <w:rsid w:val="00711E35"/>
    <w:rsid w:val="00715F49"/>
    <w:rsid w:val="007161C0"/>
    <w:rsid w:val="00720544"/>
    <w:rsid w:val="007237DF"/>
    <w:rsid w:val="0072497C"/>
    <w:rsid w:val="007273A1"/>
    <w:rsid w:val="007276F3"/>
    <w:rsid w:val="00730D04"/>
    <w:rsid w:val="00730EC5"/>
    <w:rsid w:val="00732CE7"/>
    <w:rsid w:val="0073596E"/>
    <w:rsid w:val="007440B0"/>
    <w:rsid w:val="00745EEE"/>
    <w:rsid w:val="0074738D"/>
    <w:rsid w:val="00750B7B"/>
    <w:rsid w:val="00750C4D"/>
    <w:rsid w:val="007546D5"/>
    <w:rsid w:val="00756B62"/>
    <w:rsid w:val="00760829"/>
    <w:rsid w:val="007611BF"/>
    <w:rsid w:val="00761B18"/>
    <w:rsid w:val="00775490"/>
    <w:rsid w:val="00781E7B"/>
    <w:rsid w:val="00782909"/>
    <w:rsid w:val="007832F1"/>
    <w:rsid w:val="00790FB6"/>
    <w:rsid w:val="007A11CE"/>
    <w:rsid w:val="007A2DBE"/>
    <w:rsid w:val="007A3A43"/>
    <w:rsid w:val="007A3EB0"/>
    <w:rsid w:val="007B1E55"/>
    <w:rsid w:val="007B3191"/>
    <w:rsid w:val="007B3FC9"/>
    <w:rsid w:val="007B5C64"/>
    <w:rsid w:val="007B701F"/>
    <w:rsid w:val="007C559F"/>
    <w:rsid w:val="007D733C"/>
    <w:rsid w:val="007E0B61"/>
    <w:rsid w:val="007E26BD"/>
    <w:rsid w:val="007E3891"/>
    <w:rsid w:val="007E4E67"/>
    <w:rsid w:val="007E5463"/>
    <w:rsid w:val="007E5870"/>
    <w:rsid w:val="007E5BC8"/>
    <w:rsid w:val="007E7581"/>
    <w:rsid w:val="007F4726"/>
    <w:rsid w:val="007F52B0"/>
    <w:rsid w:val="007F7325"/>
    <w:rsid w:val="007F799B"/>
    <w:rsid w:val="00801A6C"/>
    <w:rsid w:val="008034D4"/>
    <w:rsid w:val="0080363C"/>
    <w:rsid w:val="00806469"/>
    <w:rsid w:val="0082209F"/>
    <w:rsid w:val="00835740"/>
    <w:rsid w:val="00835F0B"/>
    <w:rsid w:val="00836AC0"/>
    <w:rsid w:val="008406ED"/>
    <w:rsid w:val="008468D8"/>
    <w:rsid w:val="0084696F"/>
    <w:rsid w:val="0085136C"/>
    <w:rsid w:val="00853036"/>
    <w:rsid w:val="00853776"/>
    <w:rsid w:val="008566B8"/>
    <w:rsid w:val="00861100"/>
    <w:rsid w:val="00862784"/>
    <w:rsid w:val="00865CF4"/>
    <w:rsid w:val="008673D5"/>
    <w:rsid w:val="00867B2A"/>
    <w:rsid w:val="00871FF0"/>
    <w:rsid w:val="008732F5"/>
    <w:rsid w:val="00873E74"/>
    <w:rsid w:val="008755E4"/>
    <w:rsid w:val="008758F5"/>
    <w:rsid w:val="00876CD5"/>
    <w:rsid w:val="00880C87"/>
    <w:rsid w:val="00885587"/>
    <w:rsid w:val="00885C25"/>
    <w:rsid w:val="00892A24"/>
    <w:rsid w:val="00892E26"/>
    <w:rsid w:val="00894AAA"/>
    <w:rsid w:val="00896E00"/>
    <w:rsid w:val="00897EEE"/>
    <w:rsid w:val="008B2134"/>
    <w:rsid w:val="008C20F6"/>
    <w:rsid w:val="008C3080"/>
    <w:rsid w:val="008C4F96"/>
    <w:rsid w:val="008C583F"/>
    <w:rsid w:val="008C7B43"/>
    <w:rsid w:val="008D0314"/>
    <w:rsid w:val="008D087F"/>
    <w:rsid w:val="008D2264"/>
    <w:rsid w:val="008D487B"/>
    <w:rsid w:val="008D4F60"/>
    <w:rsid w:val="008E23BB"/>
    <w:rsid w:val="008E3A82"/>
    <w:rsid w:val="008F454F"/>
    <w:rsid w:val="008F6ED2"/>
    <w:rsid w:val="008F6F03"/>
    <w:rsid w:val="00904B62"/>
    <w:rsid w:val="00905584"/>
    <w:rsid w:val="00910180"/>
    <w:rsid w:val="009129E6"/>
    <w:rsid w:val="009143BC"/>
    <w:rsid w:val="0092219B"/>
    <w:rsid w:val="0092250A"/>
    <w:rsid w:val="0092467C"/>
    <w:rsid w:val="009248DD"/>
    <w:rsid w:val="00925B4B"/>
    <w:rsid w:val="00926014"/>
    <w:rsid w:val="00926A96"/>
    <w:rsid w:val="0093194A"/>
    <w:rsid w:val="00932626"/>
    <w:rsid w:val="00932E28"/>
    <w:rsid w:val="00934089"/>
    <w:rsid w:val="009350FE"/>
    <w:rsid w:val="00943230"/>
    <w:rsid w:val="00943803"/>
    <w:rsid w:val="00944F04"/>
    <w:rsid w:val="0094700C"/>
    <w:rsid w:val="009511FD"/>
    <w:rsid w:val="00951452"/>
    <w:rsid w:val="00962143"/>
    <w:rsid w:val="009654B5"/>
    <w:rsid w:val="0096618C"/>
    <w:rsid w:val="00970285"/>
    <w:rsid w:val="00977EA9"/>
    <w:rsid w:val="009868B8"/>
    <w:rsid w:val="00993C00"/>
    <w:rsid w:val="00995AE3"/>
    <w:rsid w:val="0099767C"/>
    <w:rsid w:val="009A34EB"/>
    <w:rsid w:val="009A66F9"/>
    <w:rsid w:val="009A6790"/>
    <w:rsid w:val="009A6B40"/>
    <w:rsid w:val="009A7FE1"/>
    <w:rsid w:val="009B0D1B"/>
    <w:rsid w:val="009B17DD"/>
    <w:rsid w:val="009B7574"/>
    <w:rsid w:val="009B7BA5"/>
    <w:rsid w:val="009C10B5"/>
    <w:rsid w:val="009C579A"/>
    <w:rsid w:val="009D0E08"/>
    <w:rsid w:val="009D39FD"/>
    <w:rsid w:val="009D68A1"/>
    <w:rsid w:val="009D74A1"/>
    <w:rsid w:val="009D77F2"/>
    <w:rsid w:val="009E1E5B"/>
    <w:rsid w:val="009E5ECB"/>
    <w:rsid w:val="009F0A9A"/>
    <w:rsid w:val="009F0B3C"/>
    <w:rsid w:val="009F286C"/>
    <w:rsid w:val="009F5FEA"/>
    <w:rsid w:val="009F79CD"/>
    <w:rsid w:val="009F7F1E"/>
    <w:rsid w:val="00A04B53"/>
    <w:rsid w:val="00A11726"/>
    <w:rsid w:val="00A11C2A"/>
    <w:rsid w:val="00A1300B"/>
    <w:rsid w:val="00A15EA7"/>
    <w:rsid w:val="00A16083"/>
    <w:rsid w:val="00A17CCD"/>
    <w:rsid w:val="00A35DF1"/>
    <w:rsid w:val="00A402D8"/>
    <w:rsid w:val="00A40FA3"/>
    <w:rsid w:val="00A42FCE"/>
    <w:rsid w:val="00A45370"/>
    <w:rsid w:val="00A47D3F"/>
    <w:rsid w:val="00A50A80"/>
    <w:rsid w:val="00A51DBC"/>
    <w:rsid w:val="00A54583"/>
    <w:rsid w:val="00A5607F"/>
    <w:rsid w:val="00A56F9A"/>
    <w:rsid w:val="00A5747B"/>
    <w:rsid w:val="00A619B3"/>
    <w:rsid w:val="00A64B71"/>
    <w:rsid w:val="00A66217"/>
    <w:rsid w:val="00A700F8"/>
    <w:rsid w:val="00A7322E"/>
    <w:rsid w:val="00A77757"/>
    <w:rsid w:val="00A77E71"/>
    <w:rsid w:val="00A8106A"/>
    <w:rsid w:val="00A84725"/>
    <w:rsid w:val="00A94C61"/>
    <w:rsid w:val="00AA027C"/>
    <w:rsid w:val="00AA5291"/>
    <w:rsid w:val="00AA7023"/>
    <w:rsid w:val="00AA7C7B"/>
    <w:rsid w:val="00AB13BC"/>
    <w:rsid w:val="00AB22B7"/>
    <w:rsid w:val="00AB279E"/>
    <w:rsid w:val="00AB5118"/>
    <w:rsid w:val="00AB7E9A"/>
    <w:rsid w:val="00AC404E"/>
    <w:rsid w:val="00AC4D62"/>
    <w:rsid w:val="00AC519F"/>
    <w:rsid w:val="00AC5F2B"/>
    <w:rsid w:val="00AD5D04"/>
    <w:rsid w:val="00AD63E2"/>
    <w:rsid w:val="00AD7C53"/>
    <w:rsid w:val="00AE44B0"/>
    <w:rsid w:val="00AE5E4B"/>
    <w:rsid w:val="00AE7949"/>
    <w:rsid w:val="00AF3CB9"/>
    <w:rsid w:val="00AF44DF"/>
    <w:rsid w:val="00AF5991"/>
    <w:rsid w:val="00AF66EA"/>
    <w:rsid w:val="00B018D3"/>
    <w:rsid w:val="00B0344A"/>
    <w:rsid w:val="00B04050"/>
    <w:rsid w:val="00B06211"/>
    <w:rsid w:val="00B06316"/>
    <w:rsid w:val="00B06C1C"/>
    <w:rsid w:val="00B07242"/>
    <w:rsid w:val="00B119C9"/>
    <w:rsid w:val="00B14458"/>
    <w:rsid w:val="00B157A6"/>
    <w:rsid w:val="00B15A62"/>
    <w:rsid w:val="00B16948"/>
    <w:rsid w:val="00B251B6"/>
    <w:rsid w:val="00B26267"/>
    <w:rsid w:val="00B2631C"/>
    <w:rsid w:val="00B265EB"/>
    <w:rsid w:val="00B304CC"/>
    <w:rsid w:val="00B3053E"/>
    <w:rsid w:val="00B30DC7"/>
    <w:rsid w:val="00B450C3"/>
    <w:rsid w:val="00B5386B"/>
    <w:rsid w:val="00B56853"/>
    <w:rsid w:val="00B63BF6"/>
    <w:rsid w:val="00B64DEB"/>
    <w:rsid w:val="00B655D6"/>
    <w:rsid w:val="00B65837"/>
    <w:rsid w:val="00B6764A"/>
    <w:rsid w:val="00B7126A"/>
    <w:rsid w:val="00B7261F"/>
    <w:rsid w:val="00B77131"/>
    <w:rsid w:val="00B80D86"/>
    <w:rsid w:val="00B928C9"/>
    <w:rsid w:val="00B92D1F"/>
    <w:rsid w:val="00B9563F"/>
    <w:rsid w:val="00B95D06"/>
    <w:rsid w:val="00BA2A00"/>
    <w:rsid w:val="00BA2C4E"/>
    <w:rsid w:val="00BA548E"/>
    <w:rsid w:val="00BA642B"/>
    <w:rsid w:val="00BB5EF3"/>
    <w:rsid w:val="00BB66E9"/>
    <w:rsid w:val="00BB6BE1"/>
    <w:rsid w:val="00BC5663"/>
    <w:rsid w:val="00BC6C9B"/>
    <w:rsid w:val="00BE1C83"/>
    <w:rsid w:val="00BE3EAD"/>
    <w:rsid w:val="00BE68DF"/>
    <w:rsid w:val="00BE6AE1"/>
    <w:rsid w:val="00BF0C5D"/>
    <w:rsid w:val="00BF124C"/>
    <w:rsid w:val="00BF4B54"/>
    <w:rsid w:val="00BF4BE9"/>
    <w:rsid w:val="00BF5DA9"/>
    <w:rsid w:val="00BF63E5"/>
    <w:rsid w:val="00BF6BCB"/>
    <w:rsid w:val="00BF712D"/>
    <w:rsid w:val="00C000DC"/>
    <w:rsid w:val="00C006DA"/>
    <w:rsid w:val="00C0106B"/>
    <w:rsid w:val="00C02A9A"/>
    <w:rsid w:val="00C04C87"/>
    <w:rsid w:val="00C07346"/>
    <w:rsid w:val="00C12A88"/>
    <w:rsid w:val="00C1623A"/>
    <w:rsid w:val="00C21CD8"/>
    <w:rsid w:val="00C24224"/>
    <w:rsid w:val="00C25B9B"/>
    <w:rsid w:val="00C307E1"/>
    <w:rsid w:val="00C310D3"/>
    <w:rsid w:val="00C3502D"/>
    <w:rsid w:val="00C35EEF"/>
    <w:rsid w:val="00C374B4"/>
    <w:rsid w:val="00C42320"/>
    <w:rsid w:val="00C46162"/>
    <w:rsid w:val="00C511F7"/>
    <w:rsid w:val="00C51A7C"/>
    <w:rsid w:val="00C5480E"/>
    <w:rsid w:val="00C56190"/>
    <w:rsid w:val="00C5638A"/>
    <w:rsid w:val="00C56989"/>
    <w:rsid w:val="00C573B9"/>
    <w:rsid w:val="00C61BB1"/>
    <w:rsid w:val="00C63EB9"/>
    <w:rsid w:val="00C64A19"/>
    <w:rsid w:val="00C70894"/>
    <w:rsid w:val="00C72E5D"/>
    <w:rsid w:val="00C75CE6"/>
    <w:rsid w:val="00C8416C"/>
    <w:rsid w:val="00C84279"/>
    <w:rsid w:val="00C84D43"/>
    <w:rsid w:val="00C928EB"/>
    <w:rsid w:val="00C93BA6"/>
    <w:rsid w:val="00C95104"/>
    <w:rsid w:val="00CA0D07"/>
    <w:rsid w:val="00CA524E"/>
    <w:rsid w:val="00CA59A5"/>
    <w:rsid w:val="00CA751D"/>
    <w:rsid w:val="00CB317A"/>
    <w:rsid w:val="00CB4D2D"/>
    <w:rsid w:val="00CC13CC"/>
    <w:rsid w:val="00CC2E71"/>
    <w:rsid w:val="00CC4AF6"/>
    <w:rsid w:val="00CC53A1"/>
    <w:rsid w:val="00CD1601"/>
    <w:rsid w:val="00CD2A64"/>
    <w:rsid w:val="00CD4A8B"/>
    <w:rsid w:val="00CD6EA5"/>
    <w:rsid w:val="00CE7359"/>
    <w:rsid w:val="00CF079C"/>
    <w:rsid w:val="00CF1F91"/>
    <w:rsid w:val="00CF2618"/>
    <w:rsid w:val="00CF2E47"/>
    <w:rsid w:val="00CF414A"/>
    <w:rsid w:val="00D13521"/>
    <w:rsid w:val="00D135CB"/>
    <w:rsid w:val="00D17350"/>
    <w:rsid w:val="00D20170"/>
    <w:rsid w:val="00D242B6"/>
    <w:rsid w:val="00D26D1A"/>
    <w:rsid w:val="00D3267E"/>
    <w:rsid w:val="00D32FC9"/>
    <w:rsid w:val="00D33D89"/>
    <w:rsid w:val="00D35598"/>
    <w:rsid w:val="00D35E72"/>
    <w:rsid w:val="00D36479"/>
    <w:rsid w:val="00D36B25"/>
    <w:rsid w:val="00D459A2"/>
    <w:rsid w:val="00D46664"/>
    <w:rsid w:val="00D5092B"/>
    <w:rsid w:val="00D53229"/>
    <w:rsid w:val="00D541C1"/>
    <w:rsid w:val="00D57C3B"/>
    <w:rsid w:val="00D713B6"/>
    <w:rsid w:val="00D71CEF"/>
    <w:rsid w:val="00D73ACC"/>
    <w:rsid w:val="00D77B73"/>
    <w:rsid w:val="00D8531E"/>
    <w:rsid w:val="00D9039C"/>
    <w:rsid w:val="00D90D24"/>
    <w:rsid w:val="00D92C18"/>
    <w:rsid w:val="00D95388"/>
    <w:rsid w:val="00D973C4"/>
    <w:rsid w:val="00DA02C2"/>
    <w:rsid w:val="00DB5112"/>
    <w:rsid w:val="00DB66B7"/>
    <w:rsid w:val="00DB727E"/>
    <w:rsid w:val="00DB73D8"/>
    <w:rsid w:val="00DC10FE"/>
    <w:rsid w:val="00DC5F04"/>
    <w:rsid w:val="00DD2E1F"/>
    <w:rsid w:val="00DD308E"/>
    <w:rsid w:val="00DD6BE9"/>
    <w:rsid w:val="00DD7088"/>
    <w:rsid w:val="00DE3CFC"/>
    <w:rsid w:val="00DE5798"/>
    <w:rsid w:val="00DF0378"/>
    <w:rsid w:val="00DF22CA"/>
    <w:rsid w:val="00DF5028"/>
    <w:rsid w:val="00E000AC"/>
    <w:rsid w:val="00E00720"/>
    <w:rsid w:val="00E02877"/>
    <w:rsid w:val="00E036D5"/>
    <w:rsid w:val="00E04E96"/>
    <w:rsid w:val="00E05F7A"/>
    <w:rsid w:val="00E07A27"/>
    <w:rsid w:val="00E11622"/>
    <w:rsid w:val="00E13A1C"/>
    <w:rsid w:val="00E14C56"/>
    <w:rsid w:val="00E152FF"/>
    <w:rsid w:val="00E1546F"/>
    <w:rsid w:val="00E204C4"/>
    <w:rsid w:val="00E207B9"/>
    <w:rsid w:val="00E2184F"/>
    <w:rsid w:val="00E2397B"/>
    <w:rsid w:val="00E25B01"/>
    <w:rsid w:val="00E31068"/>
    <w:rsid w:val="00E373E1"/>
    <w:rsid w:val="00E427C5"/>
    <w:rsid w:val="00E51365"/>
    <w:rsid w:val="00E54BBE"/>
    <w:rsid w:val="00E55FC8"/>
    <w:rsid w:val="00E60731"/>
    <w:rsid w:val="00E63396"/>
    <w:rsid w:val="00E65795"/>
    <w:rsid w:val="00E66E31"/>
    <w:rsid w:val="00E73292"/>
    <w:rsid w:val="00E73D18"/>
    <w:rsid w:val="00E74B3D"/>
    <w:rsid w:val="00E85939"/>
    <w:rsid w:val="00E9316D"/>
    <w:rsid w:val="00E97505"/>
    <w:rsid w:val="00EA4A6D"/>
    <w:rsid w:val="00EA6AA0"/>
    <w:rsid w:val="00EA6BDE"/>
    <w:rsid w:val="00EA76B8"/>
    <w:rsid w:val="00EB5733"/>
    <w:rsid w:val="00EC10CB"/>
    <w:rsid w:val="00EC1300"/>
    <w:rsid w:val="00EC5748"/>
    <w:rsid w:val="00EC5C22"/>
    <w:rsid w:val="00EC66A1"/>
    <w:rsid w:val="00ED2F3F"/>
    <w:rsid w:val="00ED7DF0"/>
    <w:rsid w:val="00EE0EBE"/>
    <w:rsid w:val="00EE2365"/>
    <w:rsid w:val="00EE260F"/>
    <w:rsid w:val="00EE7BAE"/>
    <w:rsid w:val="00EF3427"/>
    <w:rsid w:val="00EF4B05"/>
    <w:rsid w:val="00EF6229"/>
    <w:rsid w:val="00F0489F"/>
    <w:rsid w:val="00F04D51"/>
    <w:rsid w:val="00F06575"/>
    <w:rsid w:val="00F074FD"/>
    <w:rsid w:val="00F110B0"/>
    <w:rsid w:val="00F12EE2"/>
    <w:rsid w:val="00F1389B"/>
    <w:rsid w:val="00F1525E"/>
    <w:rsid w:val="00F1642B"/>
    <w:rsid w:val="00F217DF"/>
    <w:rsid w:val="00F2193A"/>
    <w:rsid w:val="00F23911"/>
    <w:rsid w:val="00F23ED2"/>
    <w:rsid w:val="00F2451B"/>
    <w:rsid w:val="00F2718D"/>
    <w:rsid w:val="00F273C1"/>
    <w:rsid w:val="00F3053A"/>
    <w:rsid w:val="00F30EAF"/>
    <w:rsid w:val="00F32235"/>
    <w:rsid w:val="00F3347D"/>
    <w:rsid w:val="00F3367E"/>
    <w:rsid w:val="00F34527"/>
    <w:rsid w:val="00F3658D"/>
    <w:rsid w:val="00F472A2"/>
    <w:rsid w:val="00F504F0"/>
    <w:rsid w:val="00F5270A"/>
    <w:rsid w:val="00F5541E"/>
    <w:rsid w:val="00F55C39"/>
    <w:rsid w:val="00F56046"/>
    <w:rsid w:val="00F57D87"/>
    <w:rsid w:val="00F6333B"/>
    <w:rsid w:val="00F63969"/>
    <w:rsid w:val="00F639A4"/>
    <w:rsid w:val="00F665F8"/>
    <w:rsid w:val="00F67E85"/>
    <w:rsid w:val="00F7332F"/>
    <w:rsid w:val="00F8184A"/>
    <w:rsid w:val="00F84EE3"/>
    <w:rsid w:val="00F87437"/>
    <w:rsid w:val="00F92ABD"/>
    <w:rsid w:val="00F94FBC"/>
    <w:rsid w:val="00F97FE8"/>
    <w:rsid w:val="00FA0732"/>
    <w:rsid w:val="00FA1E62"/>
    <w:rsid w:val="00FA4D09"/>
    <w:rsid w:val="00FA6F35"/>
    <w:rsid w:val="00FA71A1"/>
    <w:rsid w:val="00FB15B8"/>
    <w:rsid w:val="00FB37CC"/>
    <w:rsid w:val="00FB3FE8"/>
    <w:rsid w:val="00FB419F"/>
    <w:rsid w:val="00FC2808"/>
    <w:rsid w:val="00FC42EE"/>
    <w:rsid w:val="00FC4B86"/>
    <w:rsid w:val="00FC6BC2"/>
    <w:rsid w:val="00FC7148"/>
    <w:rsid w:val="00FC77FB"/>
    <w:rsid w:val="00FD5EE4"/>
    <w:rsid w:val="00FD79E8"/>
    <w:rsid w:val="00FE36A3"/>
    <w:rsid w:val="00FE7371"/>
    <w:rsid w:val="00FF5CBC"/>
    <w:rsid w:val="00FF6FBA"/>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B1A2BF-265F-45FB-8F11-DDA395C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rPr>
  </w:style>
  <w:style w:type="paragraph" w:styleId="Heading1">
    <w:name w:val="heading 1"/>
    <w:basedOn w:val="Normal"/>
    <w:next w:val="Normal"/>
    <w:qFormat/>
    <w:pPr>
      <w:keepNext/>
      <w:numPr>
        <w:numId w:val="1"/>
      </w:numPr>
      <w:outlineLvl w:val="0"/>
    </w:pPr>
    <w:rPr>
      <w:rFonts w:ascii="Bookman Old Style" w:hAnsi="Bookman Old Style"/>
      <w:b/>
    </w:rPr>
  </w:style>
  <w:style w:type="paragraph" w:styleId="Heading2">
    <w:name w:val="heading 2"/>
    <w:basedOn w:val="Normal"/>
    <w:next w:val="Normal"/>
    <w:qFormat/>
    <w:pPr>
      <w:keepNext/>
      <w:numPr>
        <w:ilvl w:val="1"/>
        <w:numId w:val="1"/>
      </w:numPr>
      <w:outlineLvl w:val="1"/>
    </w:pPr>
    <w:rPr>
      <w:rFonts w:ascii="Bookman Old Style" w:hAnsi="Bookman Old Style"/>
      <w:b/>
      <w:sz w:val="28"/>
    </w:rPr>
  </w:style>
  <w:style w:type="paragraph" w:styleId="Heading3">
    <w:name w:val="heading 3"/>
    <w:basedOn w:val="Normal"/>
    <w:next w:val="Normal"/>
    <w:qFormat/>
    <w:pPr>
      <w:keepNext/>
      <w:numPr>
        <w:ilvl w:val="2"/>
        <w:numId w:val="1"/>
      </w:numPr>
      <w:ind w:left="1440" w:hanging="1440"/>
      <w:outlineLvl w:val="2"/>
    </w:pPr>
    <w:rPr>
      <w:rFonts w:ascii="Bookman Old Style" w:hAnsi="Bookman Old Style"/>
      <w:b/>
    </w:rPr>
  </w:style>
  <w:style w:type="paragraph" w:styleId="Heading4">
    <w:name w:val="heading 4"/>
    <w:basedOn w:val="Normal"/>
    <w:next w:val="Normal"/>
    <w:qFormat/>
    <w:pPr>
      <w:keepNext/>
      <w:widowControl w:val="0"/>
      <w:numPr>
        <w:ilvl w:val="3"/>
        <w:numId w:val="1"/>
      </w:numPr>
      <w:ind w:left="2160" w:hanging="2160"/>
      <w:outlineLvl w:val="3"/>
    </w:pPr>
    <w:rPr>
      <w:b/>
    </w:rPr>
  </w:style>
  <w:style w:type="paragraph" w:styleId="Heading5">
    <w:name w:val="heading 5"/>
    <w:basedOn w:val="Normal"/>
    <w:next w:val="Normal"/>
    <w:qFormat/>
    <w:pPr>
      <w:keepNext/>
      <w:numPr>
        <w:ilvl w:val="4"/>
        <w:numId w:val="1"/>
      </w:numPr>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3">
    <w:name w:val="WW8Num4z3"/>
    <w:rPr>
      <w:rFonts w:ascii="Symbol" w:hAnsi="Symbol"/>
    </w:rPr>
  </w:style>
  <w:style w:type="character" w:customStyle="1" w:styleId="WW8Num4z4">
    <w:name w:val="WW8Num4z4"/>
    <w:rPr>
      <w:rFonts w:ascii="Courier New" w:hAnsi="Courier New"/>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Wingdings" w:hAnsi="Wingdings"/>
    </w:rPr>
  </w:style>
  <w:style w:type="character" w:customStyle="1" w:styleId="WW8Num7z4">
    <w:name w:val="WW8Num7z4"/>
    <w:rPr>
      <w:rFonts w:ascii="Courier New" w:hAnsi="Courier New"/>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3">
    <w:name w:val="WW8Num16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b w:val="0"/>
      <w:i w:val="0"/>
      <w:sz w:val="16"/>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Wingdings" w:hAnsi="Wingdings"/>
    </w:rPr>
  </w:style>
  <w:style w:type="character" w:customStyle="1" w:styleId="WW8Num25z4">
    <w:name w:val="WW8Num25z4"/>
    <w:rPr>
      <w:rFonts w:ascii="Courier New" w:hAnsi="Courier New"/>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Wingdings" w:hAnsi="Wingdings"/>
    </w:rPr>
  </w:style>
  <w:style w:type="character" w:customStyle="1" w:styleId="WW8Num27z4">
    <w:name w:val="WW8Num27z4"/>
    <w:rPr>
      <w:rFonts w:ascii="Wingdings" w:eastAsia="Times New Roman" w:hAnsi="Wingdings"/>
    </w:rPr>
  </w:style>
  <w:style w:type="character" w:customStyle="1" w:styleId="WW8Num27z7">
    <w:name w:val="WW8Num27z7"/>
    <w:rPr>
      <w:rFonts w:ascii="Courier New" w:hAnsi="Courier New"/>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29z1">
    <w:name w:val="WW8Num29z1"/>
    <w:rPr>
      <w:rFonts w:ascii="Courier New" w:hAnsi="Courier New"/>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3z0">
    <w:name w:val="WW8Num33z0"/>
    <w:rPr>
      <w:rFonts w:ascii="Symbol" w:hAnsi="Symbol"/>
    </w:rPr>
  </w:style>
  <w:style w:type="character" w:customStyle="1" w:styleId="WW8Num33z1">
    <w:name w:val="WW8Num33z1"/>
    <w:rPr>
      <w:rFonts w:ascii="Wingdings" w:hAnsi="Wingdings"/>
    </w:rPr>
  </w:style>
  <w:style w:type="character" w:customStyle="1" w:styleId="WW8Num33z4">
    <w:name w:val="WW8Num33z4"/>
    <w:rPr>
      <w:rFonts w:ascii="Wingdings" w:eastAsia="Times New Roman" w:hAnsi="Wingdings"/>
    </w:rPr>
  </w:style>
  <w:style w:type="character" w:customStyle="1" w:styleId="WW8Num33z7">
    <w:name w:val="WW8Num33z7"/>
    <w:rPr>
      <w:rFonts w:ascii="Courier New" w:hAnsi="Courier New"/>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6z0">
    <w:name w:val="WW8Num36z0"/>
    <w:rPr>
      <w:rFonts w:ascii="Wingdings" w:hAnsi="Wingdings"/>
    </w:rPr>
  </w:style>
  <w:style w:type="character" w:customStyle="1" w:styleId="WW8Num36z1">
    <w:name w:val="WW8Num36z1"/>
    <w:rPr>
      <w:rFonts w:ascii="Courier New" w:hAnsi="Courier New"/>
    </w:rPr>
  </w:style>
  <w:style w:type="character" w:customStyle="1" w:styleId="WW8Num36z3">
    <w:name w:val="WW8Num36z3"/>
    <w:rPr>
      <w:rFonts w:ascii="Symbol" w:hAnsi="Symbol"/>
    </w:rPr>
  </w:style>
  <w:style w:type="character" w:customStyle="1" w:styleId="WW8NumSt36z0">
    <w:name w:val="WW8NumSt36z0"/>
    <w:rPr>
      <w:rFonts w:ascii="Wingdings" w:hAnsi="Wingdings"/>
    </w:rPr>
  </w:style>
  <w:style w:type="paragraph" w:customStyle="1" w:styleId="Heading">
    <w:name w:val="Heading"/>
    <w:basedOn w:val="Normal"/>
    <w:next w:val="BodyText"/>
    <w:pPr>
      <w:keepNext/>
      <w:spacing w:before="240" w:after="120"/>
    </w:pPr>
    <w:rPr>
      <w:rFonts w:ascii="Albany" w:eastAsia="HG Mincho Light J" w:hAnsi="Albany"/>
      <w:sz w:val="28"/>
    </w:rPr>
  </w:style>
  <w:style w:type="paragraph" w:styleId="BodyText">
    <w:name w:val="Body Text"/>
    <w:basedOn w:val="Normal"/>
    <w:link w:val="BodyTextChar"/>
  </w:style>
  <w:style w:type="paragraph" w:styleId="BodyTextIndent">
    <w:name w:val="Body Text Indent"/>
    <w:basedOn w:val="Normal"/>
    <w:pPr>
      <w:ind w:left="2880" w:firstLine="1"/>
      <w:jc w:val="both"/>
    </w:pPr>
  </w:style>
  <w:style w:type="paragraph" w:styleId="Title">
    <w:name w:val="Title"/>
    <w:basedOn w:val="Normal"/>
    <w:next w:val="Subtitle"/>
    <w:qFormat/>
    <w:pPr>
      <w:jc w:val="center"/>
    </w:pPr>
    <w:rPr>
      <w:b/>
      <w:sz w:val="32"/>
    </w:rPr>
  </w:style>
  <w:style w:type="paragraph" w:styleId="Subtitle">
    <w:name w:val="Subtitle"/>
    <w:basedOn w:val="Heading"/>
    <w:next w:val="BodyText"/>
    <w:qFormat/>
    <w:pPr>
      <w:jc w:val="center"/>
    </w:pPr>
    <w:rPr>
      <w:i/>
    </w:rPr>
  </w:style>
  <w:style w:type="paragraph" w:customStyle="1" w:styleId="WW-BodyTextIndent2">
    <w:name w:val="WW-Body Text Indent 2"/>
    <w:basedOn w:val="Normal"/>
    <w:pPr>
      <w:ind w:left="2160" w:hanging="2160"/>
    </w:pPr>
    <w:rPr>
      <w:rFonts w:ascii="Bookman Old Style" w:hAnsi="Bookman Old Style"/>
    </w:rPr>
  </w:style>
  <w:style w:type="paragraph" w:customStyle="1" w:styleId="WW-BodyTextIndent3">
    <w:name w:val="WW-Body Text Indent 3"/>
    <w:basedOn w:val="Normal"/>
    <w:pPr>
      <w:ind w:left="720" w:firstLine="1"/>
    </w:pPr>
    <w:rPr>
      <w:rFonts w:ascii="Bookman Old Style" w:hAnsi="Bookman Old Style"/>
      <w:sz w:val="22"/>
    </w:rPr>
  </w:style>
  <w:style w:type="paragraph" w:customStyle="1" w:styleId="WW-NormalWeb">
    <w:name w:val="WW-Normal (Web)"/>
    <w:basedOn w:val="Normal"/>
    <w:pPr>
      <w:spacing w:before="100" w:after="100"/>
    </w:pPr>
  </w:style>
  <w:style w:type="paragraph" w:customStyle="1" w:styleId="WW-BalloonText">
    <w:name w:val="WW-Balloon Text"/>
    <w:basedOn w:val="Normal"/>
    <w:rPr>
      <w:rFonts w:ascii="Tahoma" w:hAnsi="Tahoma"/>
      <w:sz w:val="16"/>
    </w:rPr>
  </w:style>
  <w:style w:type="paragraph" w:customStyle="1" w:styleId="WW-DocumentMap">
    <w:name w:val="WW-Document Map"/>
    <w:basedOn w:val="Normal"/>
    <w:pPr>
      <w:shd w:val="clear" w:color="FFFFFF" w:fill="000080"/>
    </w:pPr>
    <w:rPr>
      <w:rFonts w:ascii="Tahoma" w:hAnsi="Tahoma"/>
    </w:rPr>
  </w:style>
  <w:style w:type="paragraph" w:styleId="FootnoteText">
    <w:name w:val="footnote text"/>
    <w:basedOn w:val="Normal"/>
    <w:semiHidden/>
    <w:rPr>
      <w:sz w:val="20"/>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Cs w:val="24"/>
    </w:rPr>
  </w:style>
  <w:style w:type="character" w:customStyle="1" w:styleId="HTMLTypewriter3">
    <w:name w:val="HTML Typewriter3"/>
    <w:rPr>
      <w:rFonts w:ascii="Courier New" w:eastAsia="Times New Roman" w:hAnsi="Courier New" w:cs="Courier New"/>
      <w:sz w:val="20"/>
      <w:szCs w:val="20"/>
    </w:rPr>
  </w:style>
  <w:style w:type="paragraph" w:styleId="BlockText">
    <w:name w:val="Block Text"/>
    <w:basedOn w:val="Normal"/>
    <w:pPr>
      <w:ind w:left="720" w:right="346" w:firstLine="720"/>
      <w:jc w:val="both"/>
    </w:pPr>
    <w:rPr>
      <w:sz w:val="22"/>
      <w:szCs w:val="22"/>
    </w:rPr>
  </w:style>
  <w:style w:type="paragraph" w:styleId="Header">
    <w:name w:val="header"/>
    <w:basedOn w:val="Normal"/>
    <w:pPr>
      <w:tabs>
        <w:tab w:val="center" w:pos="4320"/>
        <w:tab w:val="right" w:pos="8640"/>
      </w:tabs>
      <w:suppressAutoHyphens w:val="0"/>
    </w:pPr>
    <w:rPr>
      <w:rFonts w:ascii="Arial" w:hAnsi="Arial"/>
      <w:sz w:val="20"/>
    </w:rPr>
  </w:style>
  <w:style w:type="paragraph" w:styleId="Footer">
    <w:name w:val="footer"/>
    <w:basedOn w:val="Normal"/>
    <w:pPr>
      <w:tabs>
        <w:tab w:val="center" w:pos="4320"/>
        <w:tab w:val="right" w:pos="8640"/>
      </w:tabs>
    </w:pPr>
  </w:style>
  <w:style w:type="character" w:styleId="Strong">
    <w:name w:val="Strong"/>
    <w:qFormat/>
    <w:rPr>
      <w:b/>
      <w:bCs/>
    </w:rPr>
  </w:style>
  <w:style w:type="paragraph" w:customStyle="1" w:styleId="Normal1">
    <w:name w:val="Normal1"/>
    <w:basedOn w:val="Normal"/>
    <w:link w:val="normalChar"/>
    <w:pPr>
      <w:widowControl w:val="0"/>
      <w:autoSpaceDE w:val="0"/>
    </w:pPr>
    <w:rPr>
      <w:rFonts w:ascii="Garamond" w:eastAsia="Garamond" w:hAnsi="Garamond"/>
    </w:rPr>
  </w:style>
  <w:style w:type="paragraph" w:customStyle="1" w:styleId="NormalTimesNewRoman">
    <w:name w:val="Normal + Times New Roman"/>
    <w:aliases w:val="12 pt"/>
    <w:basedOn w:val="Normal"/>
    <w:pPr>
      <w:suppressAutoHyphens w:val="0"/>
      <w:jc w:val="both"/>
    </w:pPr>
    <w:rPr>
      <w:snapToGrid w:val="0"/>
      <w:szCs w:val="24"/>
    </w:rPr>
  </w:style>
  <w:style w:type="paragraph" w:styleId="NoSpacing">
    <w:name w:val="No Spacing"/>
    <w:link w:val="NoSpacingChar"/>
    <w:uiPriority w:val="1"/>
    <w:qFormat/>
    <w:rPr>
      <w:rFonts w:ascii="Calibri" w:hAnsi="Calibri"/>
      <w:sz w:val="22"/>
      <w:szCs w:val="22"/>
    </w:rPr>
  </w:style>
  <w:style w:type="character" w:customStyle="1" w:styleId="searchword">
    <w:name w:val="searchword"/>
    <w:basedOn w:val="DefaultParagraphFont"/>
  </w:style>
  <w:style w:type="paragraph" w:styleId="NormalWeb">
    <w:name w:val="Normal (Web)"/>
    <w:basedOn w:val="Normal"/>
    <w:unhideWhenUsed/>
    <w:pPr>
      <w:suppressAutoHyphens w:val="0"/>
      <w:spacing w:before="100" w:beforeAutospacing="1" w:after="100" w:afterAutospacing="1"/>
    </w:pPr>
    <w:rPr>
      <w:szCs w:val="24"/>
    </w:rPr>
  </w:style>
  <w:style w:type="paragraph" w:styleId="ListParagraph">
    <w:name w:val="List Paragraph"/>
    <w:basedOn w:val="Normal"/>
    <w:link w:val="ListParagraphChar"/>
    <w:uiPriority w:val="34"/>
    <w:qFormat/>
    <w:rsid w:val="001C7C7B"/>
    <w:pPr>
      <w:suppressAutoHyphens w:val="0"/>
      <w:spacing w:after="200" w:line="276" w:lineRule="auto"/>
      <w:ind w:left="720"/>
      <w:contextualSpacing/>
    </w:pPr>
    <w:rPr>
      <w:rFonts w:ascii="Calibri" w:hAnsi="Calibri"/>
      <w:sz w:val="22"/>
      <w:szCs w:val="22"/>
      <w:lang w:bidi="en-US"/>
    </w:rPr>
  </w:style>
  <w:style w:type="paragraph" w:customStyle="1" w:styleId="Body">
    <w:name w:val="Body"/>
    <w:basedOn w:val="Normal"/>
    <w:next w:val="Normal"/>
    <w:link w:val="BodyChar"/>
    <w:rsid w:val="001C7C7B"/>
    <w:pPr>
      <w:tabs>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s>
      <w:suppressAutoHyphens w:val="0"/>
      <w:spacing w:after="200" w:line="276" w:lineRule="auto"/>
    </w:pPr>
    <w:rPr>
      <w:rFonts w:ascii="Arial" w:hAnsi="Arial"/>
      <w:noProof/>
      <w:sz w:val="20"/>
      <w:lang w:bidi="en-US"/>
    </w:rPr>
  </w:style>
  <w:style w:type="character" w:customStyle="1" w:styleId="BodyChar">
    <w:name w:val="Body Char"/>
    <w:link w:val="Body"/>
    <w:rsid w:val="001C7C7B"/>
    <w:rPr>
      <w:rFonts w:ascii="Arial" w:hAnsi="Arial"/>
      <w:noProof/>
      <w:lang w:val="en-US" w:eastAsia="en-US" w:bidi="en-US"/>
    </w:rPr>
  </w:style>
  <w:style w:type="paragraph" w:customStyle="1" w:styleId="TextBox">
    <w:name w:val="Text Box"/>
    <w:basedOn w:val="Normal"/>
    <w:link w:val="TextBoxChar"/>
    <w:rsid w:val="001C7C7B"/>
    <w:pPr>
      <w:suppressAutoHyphens w:val="0"/>
      <w:spacing w:after="200" w:line="276" w:lineRule="auto"/>
    </w:pPr>
    <w:rPr>
      <w:rFonts w:ascii="Arial" w:hAnsi="Arial" w:cs="Arial"/>
      <w:b/>
      <w:bCs/>
      <w:sz w:val="20"/>
      <w:szCs w:val="22"/>
      <w:lang w:bidi="en-US"/>
    </w:rPr>
  </w:style>
  <w:style w:type="character" w:customStyle="1" w:styleId="TextBoxChar">
    <w:name w:val="Text Box Char"/>
    <w:link w:val="TextBox"/>
    <w:rsid w:val="001C7C7B"/>
    <w:rPr>
      <w:rFonts w:ascii="Arial" w:hAnsi="Arial" w:cs="Arial"/>
      <w:b/>
      <w:bCs/>
      <w:szCs w:val="22"/>
      <w:lang w:val="en-US" w:eastAsia="en-US" w:bidi="en-US"/>
    </w:rPr>
  </w:style>
  <w:style w:type="character" w:customStyle="1" w:styleId="NoSpacingChar">
    <w:name w:val="No Spacing Char"/>
    <w:link w:val="NoSpacing"/>
    <w:uiPriority w:val="1"/>
    <w:rsid w:val="001C7C7B"/>
    <w:rPr>
      <w:rFonts w:ascii="Calibri" w:hAnsi="Calibri"/>
      <w:sz w:val="22"/>
      <w:szCs w:val="22"/>
      <w:lang w:val="en-US" w:eastAsia="en-US" w:bidi="ar-SA"/>
    </w:rPr>
  </w:style>
  <w:style w:type="character" w:customStyle="1" w:styleId="ListParagraphChar">
    <w:name w:val="List Paragraph Char"/>
    <w:link w:val="ListParagraph"/>
    <w:uiPriority w:val="34"/>
    <w:locked/>
    <w:rsid w:val="00EF6229"/>
    <w:rPr>
      <w:rFonts w:ascii="Calibri" w:hAnsi="Calibri"/>
      <w:sz w:val="22"/>
      <w:szCs w:val="22"/>
      <w:lang w:val="en-US" w:eastAsia="en-US" w:bidi="en-US"/>
    </w:rPr>
  </w:style>
  <w:style w:type="character" w:customStyle="1" w:styleId="HTMLPreformattedChar">
    <w:name w:val="HTML Preformatted Char"/>
    <w:link w:val="HTMLPreformatted"/>
    <w:rsid w:val="004E77D5"/>
    <w:rPr>
      <w:rFonts w:ascii="Courier New" w:hAnsi="Courier New" w:cs="Courier New"/>
      <w:sz w:val="24"/>
      <w:szCs w:val="24"/>
      <w:lang w:val="en-US" w:eastAsia="en-US"/>
    </w:rPr>
  </w:style>
  <w:style w:type="character" w:customStyle="1" w:styleId="BodyTextChar">
    <w:name w:val="Body Text Char"/>
    <w:link w:val="BodyText"/>
    <w:rsid w:val="006F7EFD"/>
    <w:rPr>
      <w:sz w:val="24"/>
      <w:lang w:val="en-US" w:eastAsia="en-US"/>
    </w:rPr>
  </w:style>
  <w:style w:type="character" w:customStyle="1" w:styleId="apple-converted-space">
    <w:name w:val="apple-converted-space"/>
    <w:rsid w:val="00F63969"/>
  </w:style>
  <w:style w:type="table" w:styleId="TableGrid">
    <w:name w:val="Table Grid"/>
    <w:basedOn w:val="TableNormal"/>
    <w:rsid w:val="00311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3A16C0"/>
    <w:rPr>
      <w:color w:val="2B579A"/>
      <w:shd w:val="clear" w:color="auto" w:fill="E6E6E6"/>
    </w:rPr>
  </w:style>
  <w:style w:type="character" w:customStyle="1" w:styleId="hl">
    <w:name w:val="hl"/>
    <w:basedOn w:val="DefaultParagraphFont"/>
    <w:rsid w:val="009A34EB"/>
  </w:style>
  <w:style w:type="character" w:customStyle="1" w:styleId="normalChar">
    <w:name w:val="normal Char"/>
    <w:basedOn w:val="DefaultParagraphFont"/>
    <w:link w:val="Normal1"/>
    <w:rsid w:val="002871E3"/>
    <w:rPr>
      <w:rFonts w:ascii="Garamond" w:eastAsia="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4583">
      <w:bodyDiv w:val="1"/>
      <w:marLeft w:val="0"/>
      <w:marRight w:val="0"/>
      <w:marTop w:val="0"/>
      <w:marBottom w:val="0"/>
      <w:divBdr>
        <w:top w:val="none" w:sz="0" w:space="0" w:color="auto"/>
        <w:left w:val="none" w:sz="0" w:space="0" w:color="auto"/>
        <w:bottom w:val="none" w:sz="0" w:space="0" w:color="auto"/>
        <w:right w:val="none" w:sz="0" w:space="0" w:color="auto"/>
      </w:divBdr>
    </w:div>
    <w:div w:id="169873931">
      <w:bodyDiv w:val="1"/>
      <w:marLeft w:val="0"/>
      <w:marRight w:val="0"/>
      <w:marTop w:val="0"/>
      <w:marBottom w:val="0"/>
      <w:divBdr>
        <w:top w:val="none" w:sz="0" w:space="0" w:color="auto"/>
        <w:left w:val="none" w:sz="0" w:space="0" w:color="auto"/>
        <w:bottom w:val="none" w:sz="0" w:space="0" w:color="auto"/>
        <w:right w:val="none" w:sz="0" w:space="0" w:color="auto"/>
      </w:divBdr>
    </w:div>
    <w:div w:id="179897347">
      <w:bodyDiv w:val="1"/>
      <w:marLeft w:val="0"/>
      <w:marRight w:val="0"/>
      <w:marTop w:val="0"/>
      <w:marBottom w:val="0"/>
      <w:divBdr>
        <w:top w:val="none" w:sz="0" w:space="0" w:color="auto"/>
        <w:left w:val="none" w:sz="0" w:space="0" w:color="auto"/>
        <w:bottom w:val="none" w:sz="0" w:space="0" w:color="auto"/>
        <w:right w:val="none" w:sz="0" w:space="0" w:color="auto"/>
      </w:divBdr>
    </w:div>
    <w:div w:id="275598233">
      <w:bodyDiv w:val="1"/>
      <w:marLeft w:val="0"/>
      <w:marRight w:val="0"/>
      <w:marTop w:val="0"/>
      <w:marBottom w:val="0"/>
      <w:divBdr>
        <w:top w:val="none" w:sz="0" w:space="0" w:color="auto"/>
        <w:left w:val="none" w:sz="0" w:space="0" w:color="auto"/>
        <w:bottom w:val="none" w:sz="0" w:space="0" w:color="auto"/>
        <w:right w:val="none" w:sz="0" w:space="0" w:color="auto"/>
      </w:divBdr>
      <w:divsChild>
        <w:div w:id="420107047">
          <w:marLeft w:val="0"/>
          <w:marRight w:val="0"/>
          <w:marTop w:val="0"/>
          <w:marBottom w:val="0"/>
          <w:divBdr>
            <w:top w:val="none" w:sz="0" w:space="0" w:color="auto"/>
            <w:left w:val="none" w:sz="0" w:space="0" w:color="auto"/>
            <w:bottom w:val="none" w:sz="0" w:space="0" w:color="auto"/>
            <w:right w:val="none" w:sz="0" w:space="0" w:color="auto"/>
          </w:divBdr>
          <w:divsChild>
            <w:div w:id="1424569105">
              <w:marLeft w:val="0"/>
              <w:marRight w:val="0"/>
              <w:marTop w:val="0"/>
              <w:marBottom w:val="0"/>
              <w:divBdr>
                <w:top w:val="none" w:sz="0" w:space="0" w:color="auto"/>
                <w:left w:val="none" w:sz="0" w:space="0" w:color="auto"/>
                <w:bottom w:val="none" w:sz="0" w:space="0" w:color="auto"/>
                <w:right w:val="none" w:sz="0" w:space="0" w:color="auto"/>
              </w:divBdr>
              <w:divsChild>
                <w:div w:id="1971473856">
                  <w:marLeft w:val="0"/>
                  <w:marRight w:val="0"/>
                  <w:marTop w:val="0"/>
                  <w:marBottom w:val="0"/>
                  <w:divBdr>
                    <w:top w:val="none" w:sz="0" w:space="0" w:color="auto"/>
                    <w:left w:val="none" w:sz="0" w:space="0" w:color="auto"/>
                    <w:bottom w:val="none" w:sz="0" w:space="0" w:color="auto"/>
                    <w:right w:val="none" w:sz="0" w:space="0" w:color="auto"/>
                  </w:divBdr>
                  <w:divsChild>
                    <w:div w:id="1445996863">
                      <w:marLeft w:val="0"/>
                      <w:marRight w:val="0"/>
                      <w:marTop w:val="0"/>
                      <w:marBottom w:val="0"/>
                      <w:divBdr>
                        <w:top w:val="none" w:sz="0" w:space="0" w:color="auto"/>
                        <w:left w:val="none" w:sz="0" w:space="0" w:color="auto"/>
                        <w:bottom w:val="none" w:sz="0" w:space="0" w:color="auto"/>
                        <w:right w:val="none" w:sz="0" w:space="0" w:color="auto"/>
                      </w:divBdr>
                      <w:divsChild>
                        <w:div w:id="610825737">
                          <w:marLeft w:val="0"/>
                          <w:marRight w:val="0"/>
                          <w:marTop w:val="0"/>
                          <w:marBottom w:val="0"/>
                          <w:divBdr>
                            <w:top w:val="none" w:sz="0" w:space="0" w:color="auto"/>
                            <w:left w:val="none" w:sz="0" w:space="0" w:color="auto"/>
                            <w:bottom w:val="none" w:sz="0" w:space="0" w:color="auto"/>
                            <w:right w:val="none" w:sz="0" w:space="0" w:color="auto"/>
                          </w:divBdr>
                          <w:divsChild>
                            <w:div w:id="1529100203">
                              <w:marLeft w:val="0"/>
                              <w:marRight w:val="0"/>
                              <w:marTop w:val="0"/>
                              <w:marBottom w:val="0"/>
                              <w:divBdr>
                                <w:top w:val="none" w:sz="0" w:space="0" w:color="auto"/>
                                <w:left w:val="none" w:sz="0" w:space="0" w:color="auto"/>
                                <w:bottom w:val="none" w:sz="0" w:space="0" w:color="auto"/>
                                <w:right w:val="none" w:sz="0" w:space="0" w:color="auto"/>
                              </w:divBdr>
                              <w:divsChild>
                                <w:div w:id="14969576">
                                  <w:marLeft w:val="0"/>
                                  <w:marRight w:val="0"/>
                                  <w:marTop w:val="0"/>
                                  <w:marBottom w:val="0"/>
                                  <w:divBdr>
                                    <w:top w:val="none" w:sz="0" w:space="0" w:color="auto"/>
                                    <w:left w:val="none" w:sz="0" w:space="0" w:color="auto"/>
                                    <w:bottom w:val="none" w:sz="0" w:space="0" w:color="auto"/>
                                    <w:right w:val="none" w:sz="0" w:space="0" w:color="auto"/>
                                  </w:divBdr>
                                  <w:divsChild>
                                    <w:div w:id="6699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922249">
      <w:bodyDiv w:val="1"/>
      <w:marLeft w:val="0"/>
      <w:marRight w:val="0"/>
      <w:marTop w:val="0"/>
      <w:marBottom w:val="0"/>
      <w:divBdr>
        <w:top w:val="none" w:sz="0" w:space="0" w:color="auto"/>
        <w:left w:val="none" w:sz="0" w:space="0" w:color="auto"/>
        <w:bottom w:val="none" w:sz="0" w:space="0" w:color="auto"/>
        <w:right w:val="none" w:sz="0" w:space="0" w:color="auto"/>
      </w:divBdr>
    </w:div>
    <w:div w:id="545291296">
      <w:bodyDiv w:val="1"/>
      <w:marLeft w:val="0"/>
      <w:marRight w:val="0"/>
      <w:marTop w:val="0"/>
      <w:marBottom w:val="0"/>
      <w:divBdr>
        <w:top w:val="none" w:sz="0" w:space="0" w:color="auto"/>
        <w:left w:val="none" w:sz="0" w:space="0" w:color="auto"/>
        <w:bottom w:val="none" w:sz="0" w:space="0" w:color="auto"/>
        <w:right w:val="none" w:sz="0" w:space="0" w:color="auto"/>
      </w:divBdr>
    </w:div>
    <w:div w:id="601836112">
      <w:bodyDiv w:val="1"/>
      <w:marLeft w:val="0"/>
      <w:marRight w:val="0"/>
      <w:marTop w:val="0"/>
      <w:marBottom w:val="0"/>
      <w:divBdr>
        <w:top w:val="none" w:sz="0" w:space="0" w:color="auto"/>
        <w:left w:val="none" w:sz="0" w:space="0" w:color="auto"/>
        <w:bottom w:val="none" w:sz="0" w:space="0" w:color="auto"/>
        <w:right w:val="none" w:sz="0" w:space="0" w:color="auto"/>
      </w:divBdr>
    </w:div>
    <w:div w:id="608392925">
      <w:bodyDiv w:val="1"/>
      <w:marLeft w:val="0"/>
      <w:marRight w:val="0"/>
      <w:marTop w:val="0"/>
      <w:marBottom w:val="0"/>
      <w:divBdr>
        <w:top w:val="none" w:sz="0" w:space="0" w:color="auto"/>
        <w:left w:val="none" w:sz="0" w:space="0" w:color="auto"/>
        <w:bottom w:val="none" w:sz="0" w:space="0" w:color="auto"/>
        <w:right w:val="none" w:sz="0" w:space="0" w:color="auto"/>
      </w:divBdr>
    </w:div>
    <w:div w:id="796879192">
      <w:bodyDiv w:val="1"/>
      <w:marLeft w:val="0"/>
      <w:marRight w:val="0"/>
      <w:marTop w:val="0"/>
      <w:marBottom w:val="0"/>
      <w:divBdr>
        <w:top w:val="none" w:sz="0" w:space="0" w:color="auto"/>
        <w:left w:val="none" w:sz="0" w:space="0" w:color="auto"/>
        <w:bottom w:val="none" w:sz="0" w:space="0" w:color="auto"/>
        <w:right w:val="none" w:sz="0" w:space="0" w:color="auto"/>
      </w:divBdr>
    </w:div>
    <w:div w:id="956109171">
      <w:bodyDiv w:val="1"/>
      <w:marLeft w:val="0"/>
      <w:marRight w:val="0"/>
      <w:marTop w:val="0"/>
      <w:marBottom w:val="0"/>
      <w:divBdr>
        <w:top w:val="none" w:sz="0" w:space="0" w:color="auto"/>
        <w:left w:val="none" w:sz="0" w:space="0" w:color="auto"/>
        <w:bottom w:val="none" w:sz="0" w:space="0" w:color="auto"/>
        <w:right w:val="none" w:sz="0" w:space="0" w:color="auto"/>
      </w:divBdr>
    </w:div>
    <w:div w:id="961616422">
      <w:bodyDiv w:val="1"/>
      <w:marLeft w:val="0"/>
      <w:marRight w:val="0"/>
      <w:marTop w:val="0"/>
      <w:marBottom w:val="0"/>
      <w:divBdr>
        <w:top w:val="none" w:sz="0" w:space="0" w:color="auto"/>
        <w:left w:val="none" w:sz="0" w:space="0" w:color="auto"/>
        <w:bottom w:val="none" w:sz="0" w:space="0" w:color="auto"/>
        <w:right w:val="none" w:sz="0" w:space="0" w:color="auto"/>
      </w:divBdr>
    </w:div>
    <w:div w:id="989404584">
      <w:bodyDiv w:val="1"/>
      <w:marLeft w:val="0"/>
      <w:marRight w:val="0"/>
      <w:marTop w:val="0"/>
      <w:marBottom w:val="0"/>
      <w:divBdr>
        <w:top w:val="none" w:sz="0" w:space="0" w:color="auto"/>
        <w:left w:val="none" w:sz="0" w:space="0" w:color="auto"/>
        <w:bottom w:val="none" w:sz="0" w:space="0" w:color="auto"/>
        <w:right w:val="none" w:sz="0" w:space="0" w:color="auto"/>
      </w:divBdr>
    </w:div>
    <w:div w:id="1029332273">
      <w:bodyDiv w:val="1"/>
      <w:marLeft w:val="0"/>
      <w:marRight w:val="0"/>
      <w:marTop w:val="0"/>
      <w:marBottom w:val="0"/>
      <w:divBdr>
        <w:top w:val="none" w:sz="0" w:space="0" w:color="auto"/>
        <w:left w:val="none" w:sz="0" w:space="0" w:color="auto"/>
        <w:bottom w:val="none" w:sz="0" w:space="0" w:color="auto"/>
        <w:right w:val="none" w:sz="0" w:space="0" w:color="auto"/>
      </w:divBdr>
    </w:div>
    <w:div w:id="1037243086">
      <w:bodyDiv w:val="1"/>
      <w:marLeft w:val="0"/>
      <w:marRight w:val="0"/>
      <w:marTop w:val="0"/>
      <w:marBottom w:val="0"/>
      <w:divBdr>
        <w:top w:val="none" w:sz="0" w:space="0" w:color="auto"/>
        <w:left w:val="none" w:sz="0" w:space="0" w:color="auto"/>
        <w:bottom w:val="none" w:sz="0" w:space="0" w:color="auto"/>
        <w:right w:val="none" w:sz="0" w:space="0" w:color="auto"/>
      </w:divBdr>
    </w:div>
    <w:div w:id="1047606772">
      <w:bodyDiv w:val="1"/>
      <w:marLeft w:val="0"/>
      <w:marRight w:val="0"/>
      <w:marTop w:val="0"/>
      <w:marBottom w:val="0"/>
      <w:divBdr>
        <w:top w:val="none" w:sz="0" w:space="0" w:color="auto"/>
        <w:left w:val="none" w:sz="0" w:space="0" w:color="auto"/>
        <w:bottom w:val="none" w:sz="0" w:space="0" w:color="auto"/>
        <w:right w:val="none" w:sz="0" w:space="0" w:color="auto"/>
      </w:divBdr>
    </w:div>
    <w:div w:id="1137455033">
      <w:bodyDiv w:val="1"/>
      <w:marLeft w:val="0"/>
      <w:marRight w:val="0"/>
      <w:marTop w:val="0"/>
      <w:marBottom w:val="0"/>
      <w:divBdr>
        <w:top w:val="none" w:sz="0" w:space="0" w:color="auto"/>
        <w:left w:val="none" w:sz="0" w:space="0" w:color="auto"/>
        <w:bottom w:val="none" w:sz="0" w:space="0" w:color="auto"/>
        <w:right w:val="none" w:sz="0" w:space="0" w:color="auto"/>
      </w:divBdr>
    </w:div>
    <w:div w:id="1182669778">
      <w:bodyDiv w:val="1"/>
      <w:marLeft w:val="0"/>
      <w:marRight w:val="0"/>
      <w:marTop w:val="0"/>
      <w:marBottom w:val="0"/>
      <w:divBdr>
        <w:top w:val="none" w:sz="0" w:space="0" w:color="auto"/>
        <w:left w:val="none" w:sz="0" w:space="0" w:color="auto"/>
        <w:bottom w:val="none" w:sz="0" w:space="0" w:color="auto"/>
        <w:right w:val="none" w:sz="0" w:space="0" w:color="auto"/>
      </w:divBdr>
    </w:div>
    <w:div w:id="1205947567">
      <w:bodyDiv w:val="1"/>
      <w:marLeft w:val="0"/>
      <w:marRight w:val="0"/>
      <w:marTop w:val="0"/>
      <w:marBottom w:val="0"/>
      <w:divBdr>
        <w:top w:val="none" w:sz="0" w:space="0" w:color="auto"/>
        <w:left w:val="none" w:sz="0" w:space="0" w:color="auto"/>
        <w:bottom w:val="none" w:sz="0" w:space="0" w:color="auto"/>
        <w:right w:val="none" w:sz="0" w:space="0" w:color="auto"/>
      </w:divBdr>
    </w:div>
    <w:div w:id="1230307470">
      <w:bodyDiv w:val="1"/>
      <w:marLeft w:val="0"/>
      <w:marRight w:val="0"/>
      <w:marTop w:val="0"/>
      <w:marBottom w:val="0"/>
      <w:divBdr>
        <w:top w:val="none" w:sz="0" w:space="0" w:color="auto"/>
        <w:left w:val="none" w:sz="0" w:space="0" w:color="auto"/>
        <w:bottom w:val="none" w:sz="0" w:space="0" w:color="auto"/>
        <w:right w:val="none" w:sz="0" w:space="0" w:color="auto"/>
      </w:divBdr>
    </w:div>
    <w:div w:id="1234243164">
      <w:bodyDiv w:val="1"/>
      <w:marLeft w:val="0"/>
      <w:marRight w:val="0"/>
      <w:marTop w:val="0"/>
      <w:marBottom w:val="0"/>
      <w:divBdr>
        <w:top w:val="none" w:sz="0" w:space="0" w:color="auto"/>
        <w:left w:val="none" w:sz="0" w:space="0" w:color="auto"/>
        <w:bottom w:val="none" w:sz="0" w:space="0" w:color="auto"/>
        <w:right w:val="none" w:sz="0" w:space="0" w:color="auto"/>
      </w:divBdr>
    </w:div>
    <w:div w:id="1260990905">
      <w:bodyDiv w:val="1"/>
      <w:marLeft w:val="0"/>
      <w:marRight w:val="0"/>
      <w:marTop w:val="0"/>
      <w:marBottom w:val="0"/>
      <w:divBdr>
        <w:top w:val="none" w:sz="0" w:space="0" w:color="auto"/>
        <w:left w:val="none" w:sz="0" w:space="0" w:color="auto"/>
        <w:bottom w:val="none" w:sz="0" w:space="0" w:color="auto"/>
        <w:right w:val="none" w:sz="0" w:space="0" w:color="auto"/>
      </w:divBdr>
    </w:div>
    <w:div w:id="1294601333">
      <w:bodyDiv w:val="1"/>
      <w:marLeft w:val="0"/>
      <w:marRight w:val="0"/>
      <w:marTop w:val="0"/>
      <w:marBottom w:val="0"/>
      <w:divBdr>
        <w:top w:val="none" w:sz="0" w:space="0" w:color="auto"/>
        <w:left w:val="none" w:sz="0" w:space="0" w:color="auto"/>
        <w:bottom w:val="none" w:sz="0" w:space="0" w:color="auto"/>
        <w:right w:val="none" w:sz="0" w:space="0" w:color="auto"/>
      </w:divBdr>
    </w:div>
    <w:div w:id="1476795681">
      <w:bodyDiv w:val="1"/>
      <w:marLeft w:val="0"/>
      <w:marRight w:val="0"/>
      <w:marTop w:val="0"/>
      <w:marBottom w:val="0"/>
      <w:divBdr>
        <w:top w:val="none" w:sz="0" w:space="0" w:color="auto"/>
        <w:left w:val="none" w:sz="0" w:space="0" w:color="auto"/>
        <w:bottom w:val="none" w:sz="0" w:space="0" w:color="auto"/>
        <w:right w:val="none" w:sz="0" w:space="0" w:color="auto"/>
      </w:divBdr>
    </w:div>
    <w:div w:id="1555315023">
      <w:bodyDiv w:val="1"/>
      <w:marLeft w:val="0"/>
      <w:marRight w:val="0"/>
      <w:marTop w:val="0"/>
      <w:marBottom w:val="0"/>
      <w:divBdr>
        <w:top w:val="none" w:sz="0" w:space="0" w:color="auto"/>
        <w:left w:val="none" w:sz="0" w:space="0" w:color="auto"/>
        <w:bottom w:val="none" w:sz="0" w:space="0" w:color="auto"/>
        <w:right w:val="none" w:sz="0" w:space="0" w:color="auto"/>
      </w:divBdr>
    </w:div>
    <w:div w:id="1585071689">
      <w:bodyDiv w:val="1"/>
      <w:marLeft w:val="0"/>
      <w:marRight w:val="0"/>
      <w:marTop w:val="0"/>
      <w:marBottom w:val="0"/>
      <w:divBdr>
        <w:top w:val="none" w:sz="0" w:space="0" w:color="auto"/>
        <w:left w:val="none" w:sz="0" w:space="0" w:color="auto"/>
        <w:bottom w:val="none" w:sz="0" w:space="0" w:color="auto"/>
        <w:right w:val="none" w:sz="0" w:space="0" w:color="auto"/>
      </w:divBdr>
    </w:div>
    <w:div w:id="1604607008">
      <w:bodyDiv w:val="1"/>
      <w:marLeft w:val="0"/>
      <w:marRight w:val="0"/>
      <w:marTop w:val="0"/>
      <w:marBottom w:val="0"/>
      <w:divBdr>
        <w:top w:val="none" w:sz="0" w:space="0" w:color="auto"/>
        <w:left w:val="none" w:sz="0" w:space="0" w:color="auto"/>
        <w:bottom w:val="none" w:sz="0" w:space="0" w:color="auto"/>
        <w:right w:val="none" w:sz="0" w:space="0" w:color="auto"/>
      </w:divBdr>
    </w:div>
    <w:div w:id="1667245731">
      <w:bodyDiv w:val="1"/>
      <w:marLeft w:val="0"/>
      <w:marRight w:val="0"/>
      <w:marTop w:val="0"/>
      <w:marBottom w:val="0"/>
      <w:divBdr>
        <w:top w:val="none" w:sz="0" w:space="0" w:color="auto"/>
        <w:left w:val="none" w:sz="0" w:space="0" w:color="auto"/>
        <w:bottom w:val="none" w:sz="0" w:space="0" w:color="auto"/>
        <w:right w:val="none" w:sz="0" w:space="0" w:color="auto"/>
      </w:divBdr>
    </w:div>
    <w:div w:id="1843397361">
      <w:bodyDiv w:val="1"/>
      <w:marLeft w:val="0"/>
      <w:marRight w:val="0"/>
      <w:marTop w:val="0"/>
      <w:marBottom w:val="0"/>
      <w:divBdr>
        <w:top w:val="none" w:sz="0" w:space="0" w:color="auto"/>
        <w:left w:val="none" w:sz="0" w:space="0" w:color="auto"/>
        <w:bottom w:val="none" w:sz="0" w:space="0" w:color="auto"/>
        <w:right w:val="none" w:sz="0" w:space="0" w:color="auto"/>
      </w:divBdr>
    </w:div>
    <w:div w:id="1900284705">
      <w:bodyDiv w:val="1"/>
      <w:marLeft w:val="0"/>
      <w:marRight w:val="0"/>
      <w:marTop w:val="0"/>
      <w:marBottom w:val="0"/>
      <w:divBdr>
        <w:top w:val="none" w:sz="0" w:space="0" w:color="auto"/>
        <w:left w:val="none" w:sz="0" w:space="0" w:color="auto"/>
        <w:bottom w:val="none" w:sz="0" w:space="0" w:color="auto"/>
        <w:right w:val="none" w:sz="0" w:space="0" w:color="auto"/>
      </w:divBdr>
    </w:div>
    <w:div w:id="1940601163">
      <w:bodyDiv w:val="1"/>
      <w:marLeft w:val="0"/>
      <w:marRight w:val="0"/>
      <w:marTop w:val="0"/>
      <w:marBottom w:val="0"/>
      <w:divBdr>
        <w:top w:val="none" w:sz="0" w:space="0" w:color="auto"/>
        <w:left w:val="none" w:sz="0" w:space="0" w:color="auto"/>
        <w:bottom w:val="none" w:sz="0" w:space="0" w:color="auto"/>
        <w:right w:val="none" w:sz="0" w:space="0" w:color="auto"/>
      </w:divBdr>
    </w:div>
    <w:div w:id="1945140824">
      <w:bodyDiv w:val="1"/>
      <w:marLeft w:val="0"/>
      <w:marRight w:val="0"/>
      <w:marTop w:val="0"/>
      <w:marBottom w:val="0"/>
      <w:divBdr>
        <w:top w:val="none" w:sz="0" w:space="0" w:color="auto"/>
        <w:left w:val="none" w:sz="0" w:space="0" w:color="auto"/>
        <w:bottom w:val="none" w:sz="0" w:space="0" w:color="auto"/>
        <w:right w:val="none" w:sz="0" w:space="0" w:color="auto"/>
      </w:divBdr>
    </w:div>
    <w:div w:id="2028360257">
      <w:bodyDiv w:val="1"/>
      <w:marLeft w:val="0"/>
      <w:marRight w:val="0"/>
      <w:marTop w:val="0"/>
      <w:marBottom w:val="0"/>
      <w:divBdr>
        <w:top w:val="none" w:sz="0" w:space="0" w:color="auto"/>
        <w:left w:val="none" w:sz="0" w:space="0" w:color="auto"/>
        <w:bottom w:val="none" w:sz="0" w:space="0" w:color="auto"/>
        <w:right w:val="none" w:sz="0" w:space="0" w:color="auto"/>
      </w:divBdr>
    </w:div>
    <w:div w:id="20729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46D1B-4052-42A0-A294-6D1B45C4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cp:lastModifiedBy>Shashank Sharma</cp:lastModifiedBy>
  <cp:revision>2</cp:revision>
  <cp:lastPrinted>2003-03-31T10:54:00Z</cp:lastPrinted>
  <dcterms:created xsi:type="dcterms:W3CDTF">2018-04-27T13:51:00Z</dcterms:created>
  <dcterms:modified xsi:type="dcterms:W3CDTF">2018-04-27T13:51:00Z</dcterms:modified>
</cp:coreProperties>
</file>