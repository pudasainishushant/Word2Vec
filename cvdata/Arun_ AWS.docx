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12B" w:rsidRDefault="00DA6B9F" w:rsidP="00EA4E39">
      <w:pPr>
        <w:pBdr>
          <w:bottom w:val="single" w:sz="6" w:space="1" w:color="auto"/>
        </w:pBdr>
        <w:jc w:val="center"/>
        <w:rPr>
          <w:rFonts w:asciiTheme="majorHAnsi" w:hAnsiTheme="majorHAnsi" w:cstheme="minorHAnsi"/>
          <w:b/>
          <w:sz w:val="28"/>
          <w:szCs w:val="28"/>
        </w:rPr>
      </w:pPr>
      <w:r>
        <w:rPr>
          <w:rFonts w:asciiTheme="majorHAnsi" w:hAnsiTheme="majorHAnsi" w:cstheme="minorHAnsi"/>
          <w:b/>
          <w:sz w:val="28"/>
          <w:szCs w:val="28"/>
        </w:rPr>
        <w:t xml:space="preserve">Arun Kumar </w:t>
      </w:r>
    </w:p>
    <w:p w:rsidR="00C22129" w:rsidRPr="00BF05AE" w:rsidRDefault="00C22129" w:rsidP="00EA4E39">
      <w:pPr>
        <w:pBdr>
          <w:bottom w:val="single" w:sz="6" w:space="1" w:color="auto"/>
        </w:pBdr>
        <w:jc w:val="center"/>
        <w:rPr>
          <w:rFonts w:asciiTheme="majorHAnsi" w:hAnsiTheme="majorHAnsi" w:cstheme="minorHAnsi"/>
          <w:b/>
          <w:sz w:val="28"/>
          <w:szCs w:val="28"/>
        </w:rPr>
      </w:pPr>
      <w:bookmarkStart w:id="0" w:name="_GoBack"/>
      <w:bookmarkEnd w:id="0"/>
    </w:p>
    <w:p w:rsidR="00C22129" w:rsidRPr="00BF05AE" w:rsidRDefault="00FD5EEE" w:rsidP="00FC3D98">
      <w:pPr>
        <w:pBdr>
          <w:bottom w:val="single" w:sz="6" w:space="1" w:color="auto"/>
        </w:pBdr>
        <w:rPr>
          <w:rFonts w:asciiTheme="majorHAnsi" w:hAnsiTheme="majorHAnsi" w:cstheme="minorHAnsi"/>
          <w:b/>
          <w:sz w:val="22"/>
          <w:szCs w:val="22"/>
        </w:rPr>
      </w:pPr>
      <w:r>
        <w:rPr>
          <w:rFonts w:asciiTheme="majorHAnsi" w:hAnsiTheme="majorHAnsi" w:cstheme="minorHAnsi"/>
          <w:b/>
          <w:sz w:val="22"/>
          <w:szCs w:val="22"/>
        </w:rPr>
        <w:t>Kumar.dev9885@gmail.com</w:t>
      </w:r>
      <w:r w:rsidR="00FC3D98" w:rsidRPr="00BF05AE">
        <w:rPr>
          <w:rFonts w:asciiTheme="majorHAnsi" w:hAnsiTheme="majorHAnsi"/>
        </w:rPr>
        <w:tab/>
      </w:r>
    </w:p>
    <w:p w:rsidR="007C7CC7" w:rsidRPr="00BF05AE" w:rsidRDefault="00FD5EEE">
      <w:pPr>
        <w:pBdr>
          <w:bottom w:val="single" w:sz="6" w:space="1" w:color="auto"/>
        </w:pBdr>
        <w:jc w:val="both"/>
        <w:rPr>
          <w:rFonts w:asciiTheme="majorHAnsi" w:hAnsiTheme="majorHAnsi" w:cstheme="minorHAnsi"/>
          <w:b/>
          <w:sz w:val="22"/>
          <w:szCs w:val="22"/>
        </w:rPr>
      </w:pPr>
      <w:r>
        <w:rPr>
          <w:rFonts w:asciiTheme="majorHAnsi" w:hAnsiTheme="majorHAnsi" w:cstheme="minorHAnsi"/>
          <w:b/>
          <w:sz w:val="22"/>
          <w:szCs w:val="22"/>
        </w:rPr>
        <w:t>AWS Architect/DevOps Engineer/Cloud Engineer</w:t>
      </w:r>
    </w:p>
    <w:p w:rsidR="001B6C19" w:rsidRPr="00BF05AE" w:rsidRDefault="00A432AC">
      <w:pPr>
        <w:pBdr>
          <w:bottom w:val="single" w:sz="6" w:space="1" w:color="auto"/>
        </w:pBdr>
        <w:jc w:val="both"/>
        <w:rPr>
          <w:rFonts w:asciiTheme="majorHAnsi" w:hAnsiTheme="majorHAnsi" w:cstheme="minorHAnsi"/>
          <w:b/>
          <w:color w:val="000000"/>
          <w:sz w:val="22"/>
          <w:szCs w:val="22"/>
        </w:rPr>
      </w:pPr>
      <w:r>
        <w:rPr>
          <w:rFonts w:asciiTheme="majorHAnsi" w:hAnsiTheme="majorHAnsi" w:cstheme="minorHAnsi"/>
          <w:b/>
          <w:color w:val="000000"/>
          <w:sz w:val="22"/>
          <w:szCs w:val="22"/>
        </w:rPr>
        <w:t>Tel: (913)265-2393</w:t>
      </w:r>
      <w:r w:rsidR="001B6C19" w:rsidRPr="00BF05AE">
        <w:rPr>
          <w:rFonts w:asciiTheme="majorHAnsi" w:hAnsiTheme="majorHAnsi" w:cstheme="minorHAnsi"/>
          <w:b/>
          <w:color w:val="000000"/>
          <w:sz w:val="22"/>
          <w:szCs w:val="22"/>
        </w:rPr>
        <w:tab/>
      </w:r>
      <w:r w:rsidR="001B6C19" w:rsidRPr="00BF05AE">
        <w:rPr>
          <w:rFonts w:asciiTheme="majorHAnsi" w:hAnsiTheme="majorHAnsi" w:cstheme="minorHAnsi"/>
          <w:b/>
          <w:color w:val="000000"/>
          <w:sz w:val="22"/>
          <w:szCs w:val="22"/>
        </w:rPr>
        <w:tab/>
      </w:r>
      <w:r w:rsidR="001B6C19" w:rsidRPr="00BF05AE">
        <w:rPr>
          <w:rFonts w:asciiTheme="majorHAnsi" w:hAnsiTheme="majorHAnsi" w:cstheme="minorHAnsi"/>
          <w:b/>
          <w:color w:val="000000"/>
          <w:sz w:val="22"/>
          <w:szCs w:val="22"/>
        </w:rPr>
        <w:tab/>
      </w:r>
      <w:r w:rsidR="001B6C19" w:rsidRPr="00BF05AE">
        <w:rPr>
          <w:rFonts w:asciiTheme="majorHAnsi" w:hAnsiTheme="majorHAnsi" w:cstheme="minorHAnsi"/>
          <w:b/>
          <w:color w:val="000000"/>
          <w:sz w:val="22"/>
          <w:szCs w:val="22"/>
        </w:rPr>
        <w:tab/>
      </w:r>
      <w:r>
        <w:rPr>
          <w:rFonts w:asciiTheme="majorHAnsi" w:hAnsiTheme="majorHAnsi" w:cstheme="minorHAnsi"/>
          <w:b/>
          <w:color w:val="000000"/>
          <w:sz w:val="22"/>
          <w:szCs w:val="22"/>
        </w:rPr>
        <w:tab/>
      </w:r>
      <w:r>
        <w:rPr>
          <w:noProof/>
        </w:rPr>
        <w:drawing>
          <wp:inline distT="0" distB="0" distL="0" distR="0">
            <wp:extent cx="1875790" cy="6477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875790" cy="647700"/>
                    </a:xfrm>
                    <a:prstGeom prst="rect">
                      <a:avLst/>
                    </a:prstGeom>
                  </pic:spPr>
                </pic:pic>
              </a:graphicData>
            </a:graphic>
          </wp:inline>
        </w:drawing>
      </w:r>
    </w:p>
    <w:p w:rsidR="001B6C19" w:rsidRPr="00BF05AE" w:rsidRDefault="001B6C19">
      <w:pPr>
        <w:jc w:val="both"/>
        <w:rPr>
          <w:rStyle w:val="WPHyperlink"/>
          <w:rFonts w:asciiTheme="majorHAnsi" w:hAnsiTheme="majorHAnsi" w:cstheme="minorHAnsi"/>
          <w:b/>
          <w:sz w:val="22"/>
          <w:szCs w:val="22"/>
        </w:rPr>
      </w:pPr>
    </w:p>
    <w:p w:rsidR="001B6C19" w:rsidRPr="00BF05AE" w:rsidRDefault="00A17863">
      <w:pPr>
        <w:shd w:val="pct30" w:color="auto" w:fill="FFFFFF"/>
        <w:spacing w:after="60"/>
        <w:jc w:val="both"/>
        <w:rPr>
          <w:rFonts w:asciiTheme="majorHAnsi" w:hAnsiTheme="majorHAnsi" w:cstheme="minorHAnsi"/>
          <w:b/>
          <w:sz w:val="22"/>
          <w:szCs w:val="22"/>
        </w:rPr>
      </w:pPr>
      <w:r w:rsidRPr="00BF05AE">
        <w:rPr>
          <w:rFonts w:asciiTheme="majorHAnsi" w:hAnsiTheme="majorHAnsi" w:cstheme="minorHAnsi"/>
          <w:b/>
          <w:sz w:val="22"/>
          <w:szCs w:val="22"/>
        </w:rPr>
        <w:t>PROFESSIONAL SUMMARY</w:t>
      </w:r>
    </w:p>
    <w:p w:rsidR="00B218E7" w:rsidRPr="00BF05AE" w:rsidRDefault="001B6C19" w:rsidP="00733DFD">
      <w:pPr>
        <w:jc w:val="both"/>
        <w:rPr>
          <w:rFonts w:asciiTheme="majorHAnsi" w:hAnsiTheme="majorHAnsi" w:cstheme="minorHAnsi"/>
          <w:b/>
          <w:color w:val="000000"/>
          <w:sz w:val="22"/>
          <w:szCs w:val="22"/>
        </w:rPr>
      </w:pPr>
      <w:r w:rsidRPr="00BF05AE">
        <w:rPr>
          <w:rFonts w:asciiTheme="majorHAnsi" w:hAnsiTheme="majorHAnsi" w:cstheme="minorHAnsi"/>
          <w:b/>
          <w:color w:val="000000"/>
          <w:sz w:val="22"/>
          <w:szCs w:val="22"/>
        </w:rPr>
        <w:tab/>
      </w:r>
    </w:p>
    <w:p w:rsidR="00FD5EEE" w:rsidRDefault="00EC1416" w:rsidP="00FD5EEE">
      <w:pPr>
        <w:pStyle w:val="ListParagraph"/>
        <w:numPr>
          <w:ilvl w:val="0"/>
          <w:numId w:val="17"/>
        </w:numPr>
        <w:spacing w:after="160" w:line="240" w:lineRule="auto"/>
        <w:jc w:val="both"/>
        <w:outlineLvl w:val="0"/>
        <w:rPr>
          <w:rFonts w:asciiTheme="majorHAnsi" w:hAnsiTheme="majorHAnsi" w:cstheme="minorHAnsi"/>
          <w:b/>
          <w:color w:val="000000"/>
        </w:rPr>
      </w:pPr>
      <w:r w:rsidRPr="00FD5EEE">
        <w:rPr>
          <w:rFonts w:asciiTheme="majorHAnsi" w:hAnsiTheme="majorHAnsi" w:cstheme="minorHAnsi"/>
          <w:b/>
          <w:color w:val="000000"/>
        </w:rPr>
        <w:t xml:space="preserve">Around </w:t>
      </w:r>
      <w:r w:rsidR="00125CB1" w:rsidRPr="00FD5EEE">
        <w:rPr>
          <w:rFonts w:asciiTheme="majorHAnsi" w:hAnsiTheme="majorHAnsi" w:cstheme="minorHAnsi"/>
          <w:b/>
          <w:color w:val="000000"/>
        </w:rPr>
        <w:t>8</w:t>
      </w:r>
      <w:r w:rsidR="00B218E7" w:rsidRPr="00FD5EEE">
        <w:rPr>
          <w:rFonts w:asciiTheme="majorHAnsi" w:hAnsiTheme="majorHAnsi" w:cstheme="minorHAnsi"/>
          <w:b/>
          <w:color w:val="000000"/>
        </w:rPr>
        <w:t xml:space="preserve">years </w:t>
      </w:r>
      <w:r w:rsidR="00B218E7" w:rsidRPr="00FD5EEE">
        <w:rPr>
          <w:rFonts w:asciiTheme="majorHAnsi" w:hAnsiTheme="majorHAnsi" w:cstheme="minorHAnsi"/>
        </w:rPr>
        <w:t>of</w:t>
      </w:r>
      <w:r w:rsidR="00DB0548" w:rsidRPr="00FD5EEE">
        <w:rPr>
          <w:rFonts w:asciiTheme="majorHAnsi" w:hAnsiTheme="majorHAnsi" w:cstheme="minorHAnsi"/>
        </w:rPr>
        <w:t xml:space="preserve"> comprehensive </w:t>
      </w:r>
      <w:r w:rsidR="00743BE6" w:rsidRPr="00FD5EEE">
        <w:rPr>
          <w:rFonts w:asciiTheme="majorHAnsi" w:hAnsiTheme="majorHAnsi" w:cstheme="minorHAnsi"/>
        </w:rPr>
        <w:t>experience</w:t>
      </w:r>
      <w:r w:rsidR="00FD5EEE">
        <w:rPr>
          <w:rFonts w:asciiTheme="majorHAnsi" w:hAnsiTheme="majorHAnsi" w:cstheme="minorHAnsi"/>
        </w:rPr>
        <w:t xml:space="preserve"> in the areas of </w:t>
      </w:r>
      <w:r w:rsidR="00FB7CBE">
        <w:rPr>
          <w:rFonts w:asciiTheme="majorHAnsi" w:hAnsiTheme="majorHAnsi" w:cstheme="minorHAnsi"/>
          <w:b/>
          <w:color w:val="000000"/>
        </w:rPr>
        <w:t>DevOps, AWSCloud Computing, Linux A</w:t>
      </w:r>
      <w:r w:rsidR="00FD5EEE" w:rsidRPr="00FD5EEE">
        <w:rPr>
          <w:rFonts w:asciiTheme="majorHAnsi" w:hAnsiTheme="majorHAnsi" w:cstheme="minorHAnsi"/>
          <w:b/>
          <w:color w:val="000000"/>
        </w:rPr>
        <w:t>dministration.</w:t>
      </w:r>
    </w:p>
    <w:p w:rsidR="00FD5EEE" w:rsidRPr="00FD5EEE" w:rsidRDefault="00FD5EEE" w:rsidP="00FD5EEE">
      <w:pPr>
        <w:pStyle w:val="ListParagraph"/>
        <w:numPr>
          <w:ilvl w:val="0"/>
          <w:numId w:val="17"/>
        </w:numPr>
        <w:spacing w:after="160" w:line="240" w:lineRule="auto"/>
        <w:jc w:val="both"/>
        <w:outlineLvl w:val="0"/>
        <w:rPr>
          <w:rFonts w:ascii="Cambria" w:eastAsiaTheme="minorHAnsi" w:hAnsi="Cambria"/>
          <w:b/>
          <w:u w:val="single"/>
          <w:lang w:val="en-IN"/>
        </w:rPr>
      </w:pPr>
      <w:r w:rsidRPr="00FD5EEE">
        <w:rPr>
          <w:rFonts w:ascii="Cambria" w:eastAsiaTheme="minorHAnsi" w:hAnsi="Cambria"/>
          <w:lang w:val="en-IN"/>
        </w:rPr>
        <w:t xml:space="preserve">Experience in </w:t>
      </w:r>
      <w:r w:rsidRPr="00FD5EEE">
        <w:rPr>
          <w:rFonts w:ascii="Cambria" w:eastAsiaTheme="minorHAnsi" w:hAnsi="Cambria"/>
          <w:b/>
          <w:lang w:val="en-IN"/>
        </w:rPr>
        <w:t>AWS</w:t>
      </w:r>
      <w:r w:rsidRPr="00FD5EEE">
        <w:rPr>
          <w:rFonts w:ascii="Cambria" w:eastAsiaTheme="minorHAnsi" w:hAnsi="Cambria"/>
          <w:lang w:val="en-IN"/>
        </w:rPr>
        <w:t xml:space="preserve"> using </w:t>
      </w:r>
      <w:r w:rsidRPr="00FD5EEE">
        <w:rPr>
          <w:rFonts w:ascii="Cambria" w:eastAsiaTheme="minorHAnsi" w:hAnsi="Cambria"/>
          <w:b/>
          <w:lang w:val="en-IN"/>
        </w:rPr>
        <w:t>EC2</w:t>
      </w:r>
      <w:r w:rsidRPr="00FD5EEE">
        <w:rPr>
          <w:rFonts w:ascii="Cambria" w:eastAsiaTheme="minorHAnsi" w:hAnsi="Cambria"/>
          <w:lang w:val="en-IN"/>
        </w:rPr>
        <w:t xml:space="preserve">, AWS </w:t>
      </w:r>
      <w:r w:rsidRPr="00FD5EEE">
        <w:rPr>
          <w:rFonts w:ascii="Cambria" w:eastAsiaTheme="minorHAnsi" w:hAnsi="Cambria"/>
          <w:b/>
          <w:lang w:val="en-IN"/>
        </w:rPr>
        <w:t>Dynamo DB</w:t>
      </w:r>
      <w:r w:rsidRPr="00FD5EEE">
        <w:rPr>
          <w:rFonts w:ascii="Cambria" w:eastAsiaTheme="minorHAnsi" w:hAnsi="Cambria"/>
          <w:lang w:val="en-IN"/>
        </w:rPr>
        <w:t xml:space="preserve">, AWS </w:t>
      </w:r>
      <w:r w:rsidRPr="00FD5EEE">
        <w:rPr>
          <w:rFonts w:ascii="Cambria" w:eastAsiaTheme="minorHAnsi" w:hAnsi="Cambria"/>
          <w:b/>
          <w:lang w:val="en-IN"/>
        </w:rPr>
        <w:t>S3</w:t>
      </w:r>
      <w:r w:rsidRPr="00FD5EEE">
        <w:rPr>
          <w:rFonts w:ascii="Cambria" w:eastAsiaTheme="minorHAnsi" w:hAnsi="Cambria"/>
          <w:lang w:val="en-IN"/>
        </w:rPr>
        <w:t xml:space="preserve">, AWS </w:t>
      </w:r>
      <w:r w:rsidRPr="00FD5EEE">
        <w:rPr>
          <w:rFonts w:ascii="Cambria" w:eastAsiaTheme="minorHAnsi" w:hAnsi="Cambria"/>
          <w:b/>
          <w:lang w:val="en-IN"/>
        </w:rPr>
        <w:t>VPC</w:t>
      </w:r>
      <w:r w:rsidRPr="00FD5EEE">
        <w:rPr>
          <w:rFonts w:ascii="Cambria" w:eastAsiaTheme="minorHAnsi" w:hAnsi="Cambria"/>
          <w:lang w:val="en-IN"/>
        </w:rPr>
        <w:t xml:space="preserve">, and </w:t>
      </w:r>
      <w:r w:rsidRPr="00FD5EEE">
        <w:rPr>
          <w:rFonts w:ascii="Cambria" w:eastAsiaTheme="minorHAnsi" w:hAnsi="Cambria"/>
          <w:b/>
          <w:lang w:val="en-IN"/>
        </w:rPr>
        <w:t xml:space="preserve">IAM </w:t>
      </w:r>
      <w:r w:rsidRPr="00FD5EEE">
        <w:rPr>
          <w:rFonts w:ascii="Cambria" w:eastAsiaTheme="minorHAnsi" w:hAnsi="Cambria"/>
          <w:lang w:val="en-IN"/>
        </w:rPr>
        <w:t>services.</w:t>
      </w:r>
    </w:p>
    <w:p w:rsidR="00FD5EEE" w:rsidRPr="00FD5EEE" w:rsidRDefault="00FD5EEE" w:rsidP="00FD5EEE">
      <w:pPr>
        <w:pStyle w:val="ListParagraph"/>
        <w:numPr>
          <w:ilvl w:val="0"/>
          <w:numId w:val="17"/>
        </w:numPr>
        <w:spacing w:after="160" w:line="240" w:lineRule="auto"/>
        <w:jc w:val="both"/>
        <w:outlineLvl w:val="0"/>
        <w:rPr>
          <w:rFonts w:ascii="Cambria" w:eastAsiaTheme="minorHAnsi" w:hAnsi="Cambria"/>
          <w:b/>
          <w:u w:val="single"/>
          <w:lang w:val="en-IN"/>
        </w:rPr>
      </w:pPr>
      <w:r w:rsidRPr="00FD5EEE">
        <w:rPr>
          <w:rFonts w:ascii="Cambria" w:eastAsiaTheme="minorHAnsi" w:hAnsi="Cambria"/>
          <w:lang w:val="en-IN"/>
        </w:rPr>
        <w:t xml:space="preserve">Worked on Amazon Web Services for deploying </w:t>
      </w:r>
      <w:r w:rsidRPr="00FD5EEE">
        <w:rPr>
          <w:rFonts w:ascii="Cambria" w:eastAsiaTheme="minorHAnsi" w:hAnsi="Cambria"/>
          <w:b/>
          <w:lang w:val="en-IN"/>
        </w:rPr>
        <w:t>EC2</w:t>
      </w:r>
      <w:r w:rsidRPr="00FD5EEE">
        <w:rPr>
          <w:rFonts w:ascii="Cambria" w:eastAsiaTheme="minorHAnsi" w:hAnsi="Cambria"/>
          <w:lang w:val="en-IN"/>
        </w:rPr>
        <w:t xml:space="preserve"> instances consisting of various flavours viz., OEL, RHEL, CentOS and Ubuntu in Linux and Windows 2008 and 2012.</w:t>
      </w:r>
    </w:p>
    <w:p w:rsidR="00FD5EEE" w:rsidRPr="00FD5EEE" w:rsidRDefault="00FD5EEE" w:rsidP="00FD5EEE">
      <w:pPr>
        <w:pStyle w:val="ListParagraph"/>
        <w:numPr>
          <w:ilvl w:val="0"/>
          <w:numId w:val="17"/>
        </w:numPr>
        <w:spacing w:after="160" w:line="240" w:lineRule="auto"/>
        <w:jc w:val="both"/>
        <w:outlineLvl w:val="0"/>
        <w:rPr>
          <w:rFonts w:ascii="Cambria" w:eastAsiaTheme="minorHAnsi" w:hAnsi="Cambria"/>
          <w:b/>
          <w:u w:val="single"/>
          <w:lang w:val="en-IN"/>
        </w:rPr>
      </w:pPr>
      <w:r w:rsidRPr="00FD5EEE">
        <w:rPr>
          <w:rFonts w:ascii="Cambria" w:eastAsiaTheme="minorHAnsi" w:hAnsi="Cambria"/>
          <w:lang w:val="en-IN"/>
        </w:rPr>
        <w:t xml:space="preserve">Managing Amazon instances by taking </w:t>
      </w:r>
      <w:r w:rsidRPr="00FD5EEE">
        <w:rPr>
          <w:rFonts w:ascii="Cambria" w:eastAsiaTheme="minorHAnsi" w:hAnsi="Cambria"/>
          <w:b/>
          <w:lang w:val="en-IN"/>
        </w:rPr>
        <w:t xml:space="preserve">AMIs </w:t>
      </w:r>
      <w:r w:rsidRPr="00FD5EEE">
        <w:rPr>
          <w:rFonts w:ascii="Cambria" w:eastAsiaTheme="minorHAnsi" w:hAnsi="Cambria"/>
          <w:lang w:val="en-IN"/>
        </w:rPr>
        <w:t xml:space="preserve">and performing administration and monitoring of Amazon instances using </w:t>
      </w:r>
      <w:r w:rsidRPr="00FD5EEE">
        <w:rPr>
          <w:rFonts w:ascii="Cambria" w:eastAsiaTheme="minorHAnsi" w:hAnsi="Cambria"/>
          <w:b/>
          <w:lang w:val="en-IN"/>
        </w:rPr>
        <w:t>Amazon Cloud Watch.</w:t>
      </w:r>
    </w:p>
    <w:p w:rsidR="00FD5EEE" w:rsidRPr="00FD5EEE" w:rsidRDefault="00FD5EEE" w:rsidP="00FD5EEE">
      <w:pPr>
        <w:pStyle w:val="ListParagraph"/>
        <w:numPr>
          <w:ilvl w:val="0"/>
          <w:numId w:val="17"/>
        </w:numPr>
        <w:spacing w:after="160" w:line="240" w:lineRule="auto"/>
        <w:jc w:val="both"/>
        <w:outlineLvl w:val="0"/>
        <w:rPr>
          <w:rFonts w:ascii="Cambria" w:eastAsiaTheme="minorHAnsi" w:hAnsi="Cambria"/>
          <w:b/>
          <w:u w:val="single"/>
          <w:lang w:val="en-IN"/>
        </w:rPr>
      </w:pPr>
      <w:r w:rsidRPr="00FD5EEE">
        <w:rPr>
          <w:rFonts w:ascii="Cambria" w:eastAsiaTheme="minorHAnsi" w:hAnsi="Cambria"/>
          <w:lang w:val="en-IN"/>
        </w:rPr>
        <w:t xml:space="preserve">Worked on DevOps tool </w:t>
      </w:r>
      <w:r w:rsidRPr="00FD5EEE">
        <w:rPr>
          <w:rFonts w:ascii="Cambria" w:eastAsiaTheme="minorHAnsi" w:hAnsi="Cambria"/>
          <w:b/>
          <w:lang w:val="en-IN"/>
        </w:rPr>
        <w:t xml:space="preserve">Chef </w:t>
      </w:r>
      <w:r w:rsidRPr="00FD5EEE">
        <w:rPr>
          <w:rFonts w:ascii="Cambria" w:eastAsiaTheme="minorHAnsi" w:hAnsi="Cambria"/>
          <w:lang w:val="en-IN"/>
        </w:rPr>
        <w:t>in provisioning AWS machines.</w:t>
      </w:r>
    </w:p>
    <w:p w:rsidR="00FD5EEE" w:rsidRPr="00FD5EEE" w:rsidRDefault="00FD5EEE" w:rsidP="00FD5EEE">
      <w:pPr>
        <w:pStyle w:val="ListParagraph"/>
        <w:numPr>
          <w:ilvl w:val="0"/>
          <w:numId w:val="17"/>
        </w:numPr>
        <w:spacing w:after="160" w:line="240" w:lineRule="auto"/>
        <w:jc w:val="both"/>
        <w:outlineLvl w:val="0"/>
        <w:rPr>
          <w:rFonts w:ascii="Cambria" w:eastAsiaTheme="minorHAnsi" w:hAnsi="Cambria"/>
          <w:b/>
          <w:u w:val="single"/>
          <w:lang w:val="en-IN"/>
        </w:rPr>
      </w:pPr>
      <w:r w:rsidRPr="00FD5EEE">
        <w:rPr>
          <w:rFonts w:ascii="Cambria" w:eastAsiaTheme="minorHAnsi" w:hAnsi="Cambria"/>
          <w:lang w:val="en-IN"/>
        </w:rPr>
        <w:t xml:space="preserve">Experience setting up instances behind </w:t>
      </w:r>
      <w:r w:rsidRPr="00FD5EEE">
        <w:rPr>
          <w:rFonts w:ascii="Cambria" w:eastAsiaTheme="minorHAnsi" w:hAnsi="Cambria"/>
          <w:b/>
          <w:lang w:val="en-IN"/>
        </w:rPr>
        <w:t xml:space="preserve">Elastic Load Balancer </w:t>
      </w:r>
      <w:r w:rsidRPr="00FD5EEE">
        <w:rPr>
          <w:rFonts w:ascii="Cambria" w:eastAsiaTheme="minorHAnsi" w:hAnsi="Cambria"/>
          <w:lang w:val="en-IN"/>
        </w:rPr>
        <w:t>in AWS for high availability.</w:t>
      </w:r>
    </w:p>
    <w:p w:rsidR="00FD5EEE" w:rsidRPr="00FD5EEE" w:rsidRDefault="00FD5EEE" w:rsidP="00FD5EEE">
      <w:pPr>
        <w:pStyle w:val="ListParagraph"/>
        <w:numPr>
          <w:ilvl w:val="0"/>
          <w:numId w:val="17"/>
        </w:numPr>
        <w:spacing w:after="160" w:line="240" w:lineRule="auto"/>
        <w:jc w:val="both"/>
        <w:outlineLvl w:val="0"/>
        <w:rPr>
          <w:rFonts w:ascii="Cambria" w:eastAsiaTheme="minorHAnsi" w:hAnsi="Cambria"/>
          <w:b/>
          <w:u w:val="single"/>
          <w:lang w:val="en-IN"/>
        </w:rPr>
      </w:pPr>
      <w:r w:rsidRPr="00FD5EEE">
        <w:rPr>
          <w:rFonts w:ascii="Cambria" w:eastAsiaTheme="minorHAnsi" w:hAnsi="Cambria"/>
          <w:lang w:val="en-IN"/>
        </w:rPr>
        <w:t xml:space="preserve">Installed and configured an automated tool </w:t>
      </w:r>
      <w:r w:rsidRPr="00FD5EEE">
        <w:rPr>
          <w:rFonts w:ascii="Cambria" w:eastAsiaTheme="minorHAnsi" w:hAnsi="Cambria"/>
          <w:b/>
          <w:lang w:val="en-IN"/>
        </w:rPr>
        <w:t>Puppet</w:t>
      </w:r>
      <w:r w:rsidRPr="00FD5EEE">
        <w:rPr>
          <w:rFonts w:ascii="Cambria" w:eastAsiaTheme="minorHAnsi" w:hAnsi="Cambria"/>
          <w:lang w:val="en-IN"/>
        </w:rPr>
        <w:t xml:space="preserve"> that included installation and configuration of Puppet master, agent nodes and an admin control workstation.</w:t>
      </w:r>
    </w:p>
    <w:p w:rsidR="00FD5EEE" w:rsidRPr="00FD5EEE" w:rsidRDefault="00FD5EEE" w:rsidP="00FD5EEE">
      <w:pPr>
        <w:pStyle w:val="ListParagraph"/>
        <w:numPr>
          <w:ilvl w:val="0"/>
          <w:numId w:val="17"/>
        </w:numPr>
        <w:spacing w:after="160" w:line="240" w:lineRule="auto"/>
        <w:jc w:val="both"/>
        <w:outlineLvl w:val="0"/>
        <w:rPr>
          <w:rFonts w:ascii="Cambria" w:eastAsiaTheme="minorHAnsi" w:hAnsi="Cambria"/>
          <w:b/>
          <w:u w:val="single"/>
          <w:lang w:val="en-IN"/>
        </w:rPr>
      </w:pPr>
      <w:r w:rsidRPr="00FD5EEE">
        <w:rPr>
          <w:rFonts w:ascii="Cambria" w:eastAsiaTheme="minorHAnsi" w:hAnsi="Cambria"/>
          <w:lang w:val="en-IN"/>
        </w:rPr>
        <w:t>Experience in writing modules for</w:t>
      </w:r>
      <w:r w:rsidRPr="00FD5EEE">
        <w:rPr>
          <w:rFonts w:ascii="Cambria" w:eastAsiaTheme="minorHAnsi" w:hAnsi="Cambria"/>
          <w:b/>
          <w:lang w:val="en-IN"/>
        </w:rPr>
        <w:t xml:space="preserve"> Puppet</w:t>
      </w:r>
      <w:r w:rsidRPr="00FD5EEE">
        <w:rPr>
          <w:rFonts w:ascii="Cambria" w:eastAsiaTheme="minorHAnsi" w:hAnsi="Cambria"/>
          <w:lang w:val="en-IN"/>
        </w:rPr>
        <w:t xml:space="preserve"> and good understanding analysing manifests.</w:t>
      </w:r>
    </w:p>
    <w:p w:rsidR="00FD5EEE" w:rsidRPr="00FD5EEE" w:rsidRDefault="00FD5EEE" w:rsidP="00FD5EEE">
      <w:pPr>
        <w:pStyle w:val="ListParagraph"/>
        <w:numPr>
          <w:ilvl w:val="0"/>
          <w:numId w:val="17"/>
        </w:numPr>
        <w:spacing w:after="160" w:line="240" w:lineRule="auto"/>
        <w:jc w:val="both"/>
        <w:outlineLvl w:val="0"/>
        <w:rPr>
          <w:rFonts w:ascii="Cambria" w:eastAsiaTheme="minorHAnsi" w:hAnsi="Cambria"/>
          <w:b/>
          <w:u w:val="single"/>
          <w:lang w:val="en-IN"/>
        </w:rPr>
      </w:pPr>
      <w:r w:rsidRPr="00FD5EEE">
        <w:rPr>
          <w:rFonts w:ascii="Cambria" w:eastAsiaTheme="minorHAnsi" w:hAnsi="Cambria"/>
          <w:lang w:val="en-IN"/>
        </w:rPr>
        <w:t xml:space="preserve">Installing, configuring and administering </w:t>
      </w:r>
      <w:r w:rsidRPr="00FD5EEE">
        <w:rPr>
          <w:rFonts w:ascii="Cambria" w:eastAsiaTheme="minorHAnsi" w:hAnsi="Cambria"/>
          <w:b/>
          <w:lang w:val="en-IN"/>
        </w:rPr>
        <w:t>Jenkins</w:t>
      </w:r>
      <w:r w:rsidRPr="00FD5EEE">
        <w:rPr>
          <w:rFonts w:ascii="Cambria" w:eastAsiaTheme="minorHAnsi" w:hAnsi="Cambria"/>
          <w:lang w:val="en-IN"/>
        </w:rPr>
        <w:t xml:space="preserve"> CI tool on Linux machines.</w:t>
      </w:r>
    </w:p>
    <w:p w:rsidR="00FD5EEE" w:rsidRPr="00FD5EEE" w:rsidRDefault="00FD5EEE" w:rsidP="00FD5EEE">
      <w:pPr>
        <w:pStyle w:val="ListParagraph"/>
        <w:numPr>
          <w:ilvl w:val="0"/>
          <w:numId w:val="17"/>
        </w:numPr>
        <w:spacing w:after="160" w:line="240" w:lineRule="auto"/>
        <w:jc w:val="both"/>
        <w:outlineLvl w:val="0"/>
        <w:rPr>
          <w:rFonts w:ascii="Cambria" w:eastAsiaTheme="minorHAnsi" w:hAnsi="Cambria"/>
          <w:b/>
          <w:u w:val="single"/>
          <w:lang w:val="en-IN"/>
        </w:rPr>
      </w:pPr>
      <w:r w:rsidRPr="00FD5EEE">
        <w:rPr>
          <w:rFonts w:ascii="Cambria" w:eastAsiaTheme="minorHAnsi" w:hAnsi="Cambria"/>
          <w:lang w:val="en-IN"/>
        </w:rPr>
        <w:t>Configure several</w:t>
      </w:r>
      <w:r w:rsidRPr="00FD5EEE">
        <w:rPr>
          <w:rFonts w:ascii="Cambria" w:eastAsiaTheme="minorHAnsi" w:hAnsi="Cambria"/>
          <w:b/>
          <w:lang w:val="en-IN"/>
        </w:rPr>
        <w:t xml:space="preserve"> Raid</w:t>
      </w:r>
      <w:r w:rsidRPr="00FD5EEE">
        <w:rPr>
          <w:rFonts w:ascii="Cambria" w:eastAsiaTheme="minorHAnsi" w:hAnsi="Cambria"/>
          <w:lang w:val="en-IN"/>
        </w:rPr>
        <w:t xml:space="preserve"> Levels (Raid1, Raid 5, Raid 6 and Raid 10)</w:t>
      </w:r>
    </w:p>
    <w:p w:rsidR="00FD5EEE" w:rsidRPr="00FD5EEE" w:rsidRDefault="00FD5EEE" w:rsidP="00FD5EEE">
      <w:pPr>
        <w:pStyle w:val="ListParagraph"/>
        <w:numPr>
          <w:ilvl w:val="0"/>
          <w:numId w:val="17"/>
        </w:numPr>
        <w:spacing w:after="160" w:line="240" w:lineRule="auto"/>
        <w:jc w:val="both"/>
        <w:outlineLvl w:val="0"/>
        <w:rPr>
          <w:rFonts w:ascii="Cambria" w:eastAsiaTheme="minorHAnsi" w:hAnsi="Cambria"/>
          <w:b/>
          <w:u w:val="single"/>
          <w:lang w:val="en-IN"/>
        </w:rPr>
      </w:pPr>
      <w:r w:rsidRPr="00FD5EEE">
        <w:rPr>
          <w:rFonts w:ascii="Cambria" w:eastAsiaTheme="minorHAnsi" w:hAnsi="Cambria"/>
          <w:lang w:val="en-IN"/>
        </w:rPr>
        <w:t xml:space="preserve">Coordinate/assist developers with establishing and applying appropriate branching, labelling/naming conventions Using </w:t>
      </w:r>
      <w:r w:rsidRPr="00FD5EEE">
        <w:rPr>
          <w:rFonts w:ascii="Cambria" w:eastAsiaTheme="minorHAnsi" w:hAnsi="Cambria"/>
          <w:b/>
          <w:lang w:val="en-IN"/>
        </w:rPr>
        <w:t>GIT</w:t>
      </w:r>
      <w:r w:rsidRPr="00FD5EEE">
        <w:rPr>
          <w:rFonts w:ascii="Cambria" w:eastAsiaTheme="minorHAnsi" w:hAnsi="Cambria"/>
          <w:lang w:val="en-IN"/>
        </w:rPr>
        <w:t xml:space="preserve"> and </w:t>
      </w:r>
      <w:r w:rsidRPr="00FD5EEE">
        <w:rPr>
          <w:rFonts w:ascii="Cambria" w:eastAsiaTheme="minorHAnsi" w:hAnsi="Cambria"/>
          <w:b/>
          <w:lang w:val="en-IN"/>
        </w:rPr>
        <w:t xml:space="preserve">Subversion(SVN) </w:t>
      </w:r>
      <w:r w:rsidRPr="00FD5EEE">
        <w:rPr>
          <w:rFonts w:ascii="Cambria" w:eastAsiaTheme="minorHAnsi" w:hAnsi="Cambria"/>
          <w:lang w:val="en-IN"/>
        </w:rPr>
        <w:t>source control.</w:t>
      </w:r>
    </w:p>
    <w:p w:rsidR="00FD5EEE" w:rsidRPr="00FD5EEE" w:rsidRDefault="00FD5EEE" w:rsidP="00FD5EEE">
      <w:pPr>
        <w:pStyle w:val="ListParagraph"/>
        <w:numPr>
          <w:ilvl w:val="0"/>
          <w:numId w:val="17"/>
        </w:numPr>
        <w:spacing w:after="160" w:line="240" w:lineRule="auto"/>
        <w:jc w:val="both"/>
        <w:outlineLvl w:val="0"/>
        <w:rPr>
          <w:rFonts w:ascii="Cambria" w:eastAsiaTheme="minorHAnsi" w:hAnsi="Cambria"/>
          <w:b/>
          <w:u w:val="single"/>
          <w:lang w:val="en-IN"/>
        </w:rPr>
      </w:pPr>
      <w:r w:rsidRPr="00FD5EEE">
        <w:rPr>
          <w:rFonts w:ascii="Cambria" w:eastAsiaTheme="minorHAnsi" w:hAnsi="Cambria"/>
          <w:lang w:val="en-IN"/>
        </w:rPr>
        <w:t xml:space="preserve">Experience with Linux systems, virtualization in a large-scale environment, experience with Linux </w:t>
      </w:r>
      <w:r w:rsidRPr="00FD5EEE">
        <w:rPr>
          <w:rFonts w:ascii="Cambria" w:eastAsiaTheme="minorHAnsi" w:hAnsi="Cambria"/>
          <w:b/>
          <w:lang w:val="en-IN"/>
        </w:rPr>
        <w:t>Containers</w:t>
      </w:r>
      <w:r w:rsidRPr="00FD5EEE">
        <w:rPr>
          <w:rFonts w:ascii="Cambria" w:eastAsiaTheme="minorHAnsi" w:hAnsi="Cambria"/>
          <w:lang w:val="en-IN"/>
        </w:rPr>
        <w:t xml:space="preserve"> (LXC) and </w:t>
      </w:r>
      <w:r w:rsidRPr="00FD5EEE">
        <w:rPr>
          <w:rFonts w:ascii="Cambria" w:eastAsiaTheme="minorHAnsi" w:hAnsi="Cambria"/>
          <w:b/>
          <w:lang w:val="en-IN"/>
        </w:rPr>
        <w:t>Docker</w:t>
      </w:r>
      <w:r w:rsidRPr="00FD5EEE">
        <w:rPr>
          <w:rFonts w:ascii="Cambria" w:eastAsiaTheme="minorHAnsi" w:hAnsi="Cambria"/>
          <w:lang w:val="en-IN"/>
        </w:rPr>
        <w:t>.</w:t>
      </w:r>
    </w:p>
    <w:p w:rsidR="00FD5EEE" w:rsidRPr="00FD5EEE" w:rsidRDefault="00FD5EEE" w:rsidP="00FD5EEE">
      <w:pPr>
        <w:pStyle w:val="ListParagraph"/>
        <w:numPr>
          <w:ilvl w:val="0"/>
          <w:numId w:val="17"/>
        </w:numPr>
        <w:spacing w:after="160" w:line="240" w:lineRule="auto"/>
        <w:jc w:val="both"/>
        <w:outlineLvl w:val="0"/>
        <w:rPr>
          <w:rFonts w:ascii="Cambria" w:eastAsiaTheme="minorHAnsi" w:hAnsi="Cambria"/>
          <w:b/>
          <w:u w:val="single"/>
          <w:lang w:val="en-IN"/>
        </w:rPr>
      </w:pPr>
      <w:r w:rsidRPr="00FD5EEE">
        <w:rPr>
          <w:rFonts w:ascii="Cambria" w:eastAsiaTheme="minorHAnsi" w:hAnsi="Cambria"/>
          <w:lang w:val="en-IN"/>
        </w:rPr>
        <w:t xml:space="preserve">Experience in configuring </w:t>
      </w:r>
      <w:r w:rsidRPr="00FD5EEE">
        <w:rPr>
          <w:rFonts w:ascii="Cambria" w:eastAsiaTheme="minorHAnsi" w:hAnsi="Cambria"/>
          <w:b/>
          <w:lang w:val="en-IN"/>
        </w:rPr>
        <w:t>Kickstart</w:t>
      </w:r>
      <w:r w:rsidRPr="00FD5EEE">
        <w:rPr>
          <w:rFonts w:ascii="Cambria" w:eastAsiaTheme="minorHAnsi" w:hAnsi="Cambria"/>
          <w:lang w:val="en-IN"/>
        </w:rPr>
        <w:t xml:space="preserve"> Servers in Red hat Linux.</w:t>
      </w:r>
    </w:p>
    <w:p w:rsidR="00FD5EEE" w:rsidRPr="00FD5EEE" w:rsidRDefault="00FD5EEE" w:rsidP="00FD5EEE">
      <w:pPr>
        <w:pStyle w:val="ListParagraph"/>
        <w:numPr>
          <w:ilvl w:val="0"/>
          <w:numId w:val="17"/>
        </w:numPr>
        <w:spacing w:after="160" w:line="240" w:lineRule="auto"/>
        <w:jc w:val="both"/>
        <w:outlineLvl w:val="0"/>
        <w:rPr>
          <w:rFonts w:ascii="Cambria" w:eastAsiaTheme="minorHAnsi" w:hAnsi="Cambria"/>
          <w:b/>
          <w:u w:val="single"/>
          <w:lang w:val="en-IN"/>
        </w:rPr>
      </w:pPr>
      <w:r w:rsidRPr="00FD5EEE">
        <w:rPr>
          <w:rFonts w:ascii="Cambria" w:eastAsiaTheme="minorHAnsi" w:hAnsi="Cambria"/>
          <w:lang w:val="en-IN"/>
        </w:rPr>
        <w:t xml:space="preserve">Experience using </w:t>
      </w:r>
      <w:r w:rsidRPr="00FD5EEE">
        <w:rPr>
          <w:rFonts w:ascii="Cambria" w:eastAsiaTheme="minorHAnsi" w:hAnsi="Cambria"/>
          <w:b/>
          <w:lang w:val="en-IN"/>
        </w:rPr>
        <w:t>Cobbler</w:t>
      </w:r>
      <w:r w:rsidRPr="00FD5EEE">
        <w:rPr>
          <w:rFonts w:ascii="Cambria" w:eastAsiaTheme="minorHAnsi" w:hAnsi="Cambria"/>
          <w:lang w:val="en-IN"/>
        </w:rPr>
        <w:t xml:space="preserve"> for building multiple servers.</w:t>
      </w:r>
    </w:p>
    <w:p w:rsidR="00FD5EEE" w:rsidRPr="00FD5EEE" w:rsidRDefault="00FD5EEE" w:rsidP="00FD5EEE">
      <w:pPr>
        <w:pStyle w:val="ListParagraph"/>
        <w:numPr>
          <w:ilvl w:val="0"/>
          <w:numId w:val="17"/>
        </w:numPr>
        <w:spacing w:after="160" w:line="240" w:lineRule="auto"/>
        <w:jc w:val="both"/>
        <w:outlineLvl w:val="0"/>
        <w:rPr>
          <w:rFonts w:ascii="Cambria" w:eastAsiaTheme="minorHAnsi" w:hAnsi="Cambria"/>
          <w:b/>
          <w:u w:val="single"/>
          <w:lang w:val="en-IN"/>
        </w:rPr>
      </w:pPr>
      <w:r w:rsidRPr="00FD5EEE">
        <w:rPr>
          <w:rFonts w:ascii="Cambria" w:eastAsiaTheme="minorHAnsi" w:hAnsi="Cambria"/>
          <w:lang w:val="en-IN"/>
        </w:rPr>
        <w:t>Manage deployment, maintenance, support and upgrade of servers, hardware, software, operating systems in server environment.</w:t>
      </w:r>
    </w:p>
    <w:p w:rsidR="00FD5EEE" w:rsidRPr="00FD5EEE" w:rsidRDefault="00FD5EEE" w:rsidP="00FD5EEE">
      <w:pPr>
        <w:pStyle w:val="ListParagraph"/>
        <w:numPr>
          <w:ilvl w:val="0"/>
          <w:numId w:val="17"/>
        </w:numPr>
        <w:spacing w:after="160" w:line="240" w:lineRule="auto"/>
        <w:jc w:val="both"/>
        <w:outlineLvl w:val="0"/>
        <w:rPr>
          <w:rFonts w:ascii="Cambria" w:eastAsiaTheme="minorHAnsi" w:hAnsi="Cambria"/>
          <w:b/>
          <w:u w:val="single"/>
          <w:lang w:val="en-IN"/>
        </w:rPr>
      </w:pPr>
      <w:r w:rsidRPr="00FD5EEE">
        <w:rPr>
          <w:rFonts w:ascii="Cambria" w:eastAsiaTheme="minorHAnsi" w:hAnsi="Cambria"/>
          <w:lang w:val="en-IN"/>
        </w:rPr>
        <w:t xml:space="preserve">Created </w:t>
      </w:r>
      <w:r w:rsidRPr="00FD5EEE">
        <w:rPr>
          <w:rFonts w:ascii="Cambria" w:eastAsiaTheme="minorHAnsi" w:hAnsi="Cambria"/>
          <w:b/>
          <w:lang w:val="en-IN"/>
        </w:rPr>
        <w:t>Golden boot Images</w:t>
      </w:r>
      <w:r w:rsidRPr="00FD5EEE">
        <w:rPr>
          <w:rFonts w:ascii="Cambria" w:eastAsiaTheme="minorHAnsi" w:hAnsi="Cambria"/>
          <w:lang w:val="en-IN"/>
        </w:rPr>
        <w:t xml:space="preserve"> for Linux servers.</w:t>
      </w:r>
    </w:p>
    <w:p w:rsidR="00FD5EEE" w:rsidRPr="00FD5EEE" w:rsidRDefault="00FD5EEE" w:rsidP="00FD5EEE">
      <w:pPr>
        <w:pStyle w:val="ListParagraph"/>
        <w:numPr>
          <w:ilvl w:val="0"/>
          <w:numId w:val="17"/>
        </w:numPr>
        <w:spacing w:after="160" w:line="240" w:lineRule="auto"/>
        <w:jc w:val="both"/>
        <w:outlineLvl w:val="0"/>
        <w:rPr>
          <w:rFonts w:ascii="Cambria" w:eastAsiaTheme="minorHAnsi" w:hAnsi="Cambria"/>
          <w:b/>
          <w:u w:val="single"/>
          <w:lang w:val="en-IN"/>
        </w:rPr>
      </w:pPr>
      <w:r w:rsidRPr="00FD5EEE">
        <w:rPr>
          <w:rFonts w:ascii="Cambria" w:eastAsiaTheme="minorHAnsi" w:hAnsi="Cambria"/>
          <w:lang w:val="en-IN"/>
        </w:rPr>
        <w:t xml:space="preserve">Experience on user administration using </w:t>
      </w:r>
      <w:r w:rsidRPr="00FD5EEE">
        <w:rPr>
          <w:rFonts w:ascii="Cambria" w:eastAsiaTheme="minorHAnsi" w:hAnsi="Cambria"/>
          <w:b/>
          <w:lang w:val="en-IN"/>
        </w:rPr>
        <w:t>Active Directory</w:t>
      </w:r>
      <w:r w:rsidRPr="00FD5EEE">
        <w:rPr>
          <w:rFonts w:ascii="Cambria" w:eastAsiaTheme="minorHAnsi" w:hAnsi="Cambria"/>
          <w:lang w:val="en-IN"/>
        </w:rPr>
        <w:t xml:space="preserve"> on Windows and </w:t>
      </w:r>
      <w:r w:rsidRPr="00FD5EEE">
        <w:rPr>
          <w:rFonts w:ascii="Cambria" w:eastAsiaTheme="minorHAnsi" w:hAnsi="Cambria"/>
          <w:b/>
          <w:lang w:val="en-IN"/>
        </w:rPr>
        <w:t>LDAP</w:t>
      </w:r>
      <w:r w:rsidRPr="00FD5EEE">
        <w:rPr>
          <w:rFonts w:ascii="Cambria" w:eastAsiaTheme="minorHAnsi" w:hAnsi="Cambria"/>
          <w:lang w:val="en-IN"/>
        </w:rPr>
        <w:t xml:space="preserve"> on Linux    servers.</w:t>
      </w:r>
    </w:p>
    <w:p w:rsidR="00FD5EEE" w:rsidRPr="00FD5EEE" w:rsidRDefault="00FD5EEE" w:rsidP="00FD5EEE">
      <w:pPr>
        <w:pStyle w:val="ListParagraph"/>
        <w:numPr>
          <w:ilvl w:val="0"/>
          <w:numId w:val="17"/>
        </w:numPr>
        <w:spacing w:after="160" w:line="240" w:lineRule="auto"/>
        <w:jc w:val="both"/>
        <w:outlineLvl w:val="0"/>
        <w:rPr>
          <w:rFonts w:ascii="Cambria" w:eastAsiaTheme="minorHAnsi" w:hAnsi="Cambria"/>
          <w:b/>
          <w:u w:val="single"/>
          <w:lang w:val="en-IN"/>
        </w:rPr>
      </w:pPr>
      <w:r w:rsidRPr="00FD5EEE">
        <w:rPr>
          <w:rFonts w:ascii="Cambria" w:eastAsiaTheme="minorHAnsi" w:hAnsi="Cambria"/>
          <w:lang w:val="en-IN"/>
        </w:rPr>
        <w:t>Basic knowledge in web technologies such JavaScript, AngularJs, PHP, HTML, CSS and etc.</w:t>
      </w:r>
    </w:p>
    <w:p w:rsidR="00FD5EEE" w:rsidRPr="00FD5EEE" w:rsidRDefault="00FD5EEE" w:rsidP="00FD5EEE">
      <w:pPr>
        <w:pStyle w:val="ListParagraph"/>
        <w:numPr>
          <w:ilvl w:val="0"/>
          <w:numId w:val="17"/>
        </w:numPr>
        <w:spacing w:after="160" w:line="240" w:lineRule="auto"/>
        <w:jc w:val="both"/>
        <w:outlineLvl w:val="0"/>
        <w:rPr>
          <w:rFonts w:ascii="Cambria" w:eastAsiaTheme="minorHAnsi" w:hAnsi="Cambria"/>
          <w:b/>
          <w:u w:val="single"/>
          <w:lang w:val="en-IN"/>
        </w:rPr>
      </w:pPr>
      <w:r w:rsidRPr="00FD5EEE">
        <w:rPr>
          <w:rFonts w:ascii="Cambria" w:eastAsiaTheme="minorHAnsi" w:hAnsi="Cambria"/>
          <w:lang w:val="en-IN"/>
        </w:rPr>
        <w:t>Experience in configuring</w:t>
      </w:r>
      <w:r w:rsidRPr="00FD5EEE">
        <w:rPr>
          <w:rFonts w:ascii="Cambria" w:eastAsiaTheme="minorHAnsi" w:hAnsi="Cambria"/>
          <w:b/>
          <w:lang w:val="en-IN"/>
        </w:rPr>
        <w:t xml:space="preserve"> Jumpstart</w:t>
      </w:r>
      <w:r w:rsidRPr="00FD5EEE">
        <w:rPr>
          <w:rFonts w:ascii="Cambria" w:eastAsiaTheme="minorHAnsi" w:hAnsi="Cambria"/>
          <w:lang w:val="en-IN"/>
        </w:rPr>
        <w:t xml:space="preserve"> Servers for Solaris servers.</w:t>
      </w:r>
    </w:p>
    <w:p w:rsidR="00FD5EEE" w:rsidRPr="00FD5EEE" w:rsidRDefault="00FD5EEE" w:rsidP="00FD5EEE">
      <w:pPr>
        <w:pStyle w:val="ListParagraph"/>
        <w:numPr>
          <w:ilvl w:val="0"/>
          <w:numId w:val="17"/>
        </w:numPr>
        <w:spacing w:after="160" w:line="240" w:lineRule="auto"/>
        <w:jc w:val="both"/>
        <w:outlineLvl w:val="0"/>
        <w:rPr>
          <w:rFonts w:ascii="Cambria" w:eastAsiaTheme="minorHAnsi" w:hAnsi="Cambria"/>
          <w:b/>
          <w:u w:val="single"/>
          <w:lang w:val="en-IN"/>
        </w:rPr>
      </w:pPr>
      <w:r w:rsidRPr="00FD5EEE">
        <w:rPr>
          <w:rFonts w:ascii="Cambria" w:eastAsiaTheme="minorHAnsi" w:hAnsi="Cambria"/>
          <w:lang w:val="en-IN"/>
        </w:rPr>
        <w:t>Build and troubleshooting experience in Windows Server 2008 &amp; 2012 with VMware ESX Server, ESXi Server and</w:t>
      </w:r>
      <w:r w:rsidRPr="00FD5EEE">
        <w:rPr>
          <w:rFonts w:ascii="Cambria" w:eastAsiaTheme="minorHAnsi" w:hAnsi="Cambria"/>
          <w:b/>
          <w:lang w:val="en-IN"/>
        </w:rPr>
        <w:t xml:space="preserve"> Vcentre</w:t>
      </w:r>
      <w:r w:rsidRPr="00FD5EEE">
        <w:rPr>
          <w:rFonts w:ascii="Cambria" w:eastAsiaTheme="minorHAnsi" w:hAnsi="Cambria"/>
          <w:lang w:val="en-IN"/>
        </w:rPr>
        <w:t xml:space="preserve"> 5.0/5.1.</w:t>
      </w:r>
    </w:p>
    <w:p w:rsidR="00FD5EEE" w:rsidRPr="00FD5EEE" w:rsidRDefault="00FD5EEE" w:rsidP="00FD5EEE">
      <w:pPr>
        <w:pStyle w:val="ListParagraph"/>
        <w:numPr>
          <w:ilvl w:val="0"/>
          <w:numId w:val="17"/>
        </w:numPr>
        <w:spacing w:after="160" w:line="240" w:lineRule="auto"/>
        <w:jc w:val="both"/>
        <w:outlineLvl w:val="0"/>
        <w:rPr>
          <w:rFonts w:ascii="Cambria" w:eastAsiaTheme="minorHAnsi" w:hAnsi="Cambria"/>
          <w:b/>
          <w:u w:val="single"/>
          <w:lang w:val="en-IN"/>
        </w:rPr>
      </w:pPr>
      <w:r w:rsidRPr="00FD5EEE">
        <w:rPr>
          <w:rFonts w:ascii="Cambria" w:eastAsiaTheme="minorHAnsi" w:hAnsi="Cambria"/>
          <w:lang w:val="en-IN"/>
        </w:rPr>
        <w:t xml:space="preserve">Knowledge on </w:t>
      </w:r>
      <w:r w:rsidRPr="00FD5EEE">
        <w:rPr>
          <w:rFonts w:ascii="Cambria" w:eastAsiaTheme="minorHAnsi" w:hAnsi="Cambria"/>
          <w:b/>
          <w:lang w:val="en-IN"/>
        </w:rPr>
        <w:t>Storage Area Network</w:t>
      </w:r>
      <w:r w:rsidRPr="00FD5EEE">
        <w:rPr>
          <w:rFonts w:ascii="Cambria" w:eastAsiaTheme="minorHAnsi" w:hAnsi="Cambria"/>
          <w:lang w:val="en-IN"/>
        </w:rPr>
        <w:t>.</w:t>
      </w:r>
    </w:p>
    <w:p w:rsidR="00FD5EEE" w:rsidRPr="00FD5EEE" w:rsidRDefault="00FD5EEE" w:rsidP="00FD5EEE">
      <w:pPr>
        <w:pStyle w:val="ListParagraph"/>
        <w:numPr>
          <w:ilvl w:val="0"/>
          <w:numId w:val="17"/>
        </w:numPr>
        <w:spacing w:after="160" w:line="240" w:lineRule="auto"/>
        <w:jc w:val="both"/>
        <w:outlineLvl w:val="0"/>
        <w:rPr>
          <w:rFonts w:ascii="Cambria" w:eastAsiaTheme="minorHAnsi" w:hAnsi="Cambria"/>
          <w:b/>
          <w:u w:val="single"/>
          <w:lang w:val="en-IN"/>
        </w:rPr>
      </w:pPr>
      <w:r w:rsidRPr="00FD5EEE">
        <w:rPr>
          <w:rFonts w:ascii="Cambria" w:eastAsiaTheme="minorHAnsi" w:hAnsi="Cambria"/>
        </w:rPr>
        <w:t xml:space="preserve">Configuring and Administering </w:t>
      </w:r>
      <w:r w:rsidRPr="00FD5EEE">
        <w:rPr>
          <w:rFonts w:ascii="Cambria" w:eastAsiaTheme="minorHAnsi" w:hAnsi="Cambria"/>
          <w:b/>
        </w:rPr>
        <w:t>NIS+, NFS, DNS</w:t>
      </w:r>
    </w:p>
    <w:p w:rsidR="00FD5EEE" w:rsidRPr="00FD5EEE" w:rsidRDefault="00FD5EEE" w:rsidP="00FD5EEE">
      <w:pPr>
        <w:pStyle w:val="ListParagraph"/>
        <w:numPr>
          <w:ilvl w:val="0"/>
          <w:numId w:val="17"/>
        </w:numPr>
        <w:spacing w:after="160" w:line="240" w:lineRule="auto"/>
        <w:jc w:val="both"/>
        <w:outlineLvl w:val="0"/>
        <w:rPr>
          <w:rFonts w:ascii="Cambria" w:eastAsiaTheme="minorHAnsi" w:hAnsi="Cambria"/>
          <w:b/>
          <w:u w:val="single"/>
          <w:lang w:val="en-IN"/>
        </w:rPr>
      </w:pPr>
      <w:r w:rsidRPr="00FD5EEE">
        <w:rPr>
          <w:rFonts w:ascii="Cambria" w:eastAsiaTheme="minorHAnsi" w:hAnsi="Cambria"/>
          <w:lang w:val="en-IN"/>
        </w:rPr>
        <w:t xml:space="preserve">Experience on storage allocation using </w:t>
      </w:r>
      <w:r w:rsidRPr="00FD5EEE">
        <w:rPr>
          <w:rFonts w:ascii="Cambria" w:eastAsiaTheme="minorHAnsi" w:hAnsi="Cambria"/>
          <w:b/>
          <w:lang w:val="en-IN"/>
        </w:rPr>
        <w:t>Logical Volume Manager</w:t>
      </w:r>
      <w:r w:rsidRPr="00FD5EEE">
        <w:rPr>
          <w:rFonts w:ascii="Cambria" w:eastAsiaTheme="minorHAnsi" w:hAnsi="Cambria"/>
          <w:lang w:val="en-IN"/>
        </w:rPr>
        <w:t>.</w:t>
      </w:r>
    </w:p>
    <w:p w:rsidR="00FD5EEE" w:rsidRPr="00FD5EEE" w:rsidRDefault="00FD5EEE" w:rsidP="00FD5EEE">
      <w:pPr>
        <w:pStyle w:val="ListParagraph"/>
        <w:numPr>
          <w:ilvl w:val="0"/>
          <w:numId w:val="17"/>
        </w:numPr>
        <w:spacing w:after="160" w:line="240" w:lineRule="auto"/>
        <w:jc w:val="both"/>
        <w:outlineLvl w:val="0"/>
        <w:rPr>
          <w:rFonts w:ascii="Cambria" w:eastAsiaTheme="minorHAnsi" w:hAnsi="Cambria"/>
          <w:b/>
          <w:u w:val="single"/>
          <w:lang w:val="en-IN"/>
        </w:rPr>
      </w:pPr>
      <w:r w:rsidRPr="00FD5EEE">
        <w:rPr>
          <w:rFonts w:ascii="Cambria" w:eastAsiaTheme="minorHAnsi" w:hAnsi="Cambria"/>
          <w:lang w:val="en-IN"/>
        </w:rPr>
        <w:t xml:space="preserve">Good working knowledge of </w:t>
      </w:r>
      <w:r w:rsidRPr="00FD5EEE">
        <w:rPr>
          <w:rFonts w:ascii="Cambria" w:eastAsiaTheme="minorHAnsi" w:hAnsi="Cambria"/>
          <w:b/>
          <w:lang w:val="en-IN"/>
        </w:rPr>
        <w:t>Git Hub Repositories</w:t>
      </w:r>
      <w:r w:rsidRPr="00FD5EEE">
        <w:rPr>
          <w:rFonts w:ascii="Cambria" w:eastAsiaTheme="minorHAnsi" w:hAnsi="Cambria"/>
          <w:lang w:val="en-IN"/>
        </w:rPr>
        <w:t>.</w:t>
      </w:r>
    </w:p>
    <w:p w:rsidR="00FD5EEE" w:rsidRPr="00FD5EEE" w:rsidRDefault="00FD5EEE" w:rsidP="00FD5EEE">
      <w:pPr>
        <w:pStyle w:val="ListParagraph"/>
        <w:numPr>
          <w:ilvl w:val="0"/>
          <w:numId w:val="17"/>
        </w:numPr>
        <w:spacing w:after="160" w:line="240" w:lineRule="auto"/>
        <w:jc w:val="both"/>
        <w:outlineLvl w:val="0"/>
        <w:rPr>
          <w:rFonts w:ascii="Cambria" w:eastAsiaTheme="minorHAnsi" w:hAnsi="Cambria"/>
          <w:b/>
          <w:u w:val="single"/>
          <w:lang w:val="en-IN"/>
        </w:rPr>
      </w:pPr>
      <w:r w:rsidRPr="00FD5EEE">
        <w:rPr>
          <w:rFonts w:ascii="Cambria" w:eastAsiaTheme="minorHAnsi" w:hAnsi="Cambria"/>
          <w:lang w:val="en-IN"/>
        </w:rPr>
        <w:t xml:space="preserve">Experience on </w:t>
      </w:r>
      <w:r w:rsidRPr="00FD5EEE">
        <w:rPr>
          <w:rFonts w:ascii="Cambria" w:eastAsiaTheme="minorHAnsi" w:hAnsi="Cambria"/>
          <w:b/>
          <w:lang w:val="en-IN"/>
        </w:rPr>
        <w:t>Redhat Packet Management</w:t>
      </w:r>
      <w:r w:rsidRPr="00FD5EEE">
        <w:rPr>
          <w:rFonts w:ascii="Cambria" w:eastAsiaTheme="minorHAnsi" w:hAnsi="Cambria"/>
          <w:lang w:val="en-IN"/>
        </w:rPr>
        <w:t>.</w:t>
      </w:r>
    </w:p>
    <w:p w:rsidR="00FD5EEE" w:rsidRPr="00FD5EEE" w:rsidRDefault="00FD5EEE" w:rsidP="00FD5EEE">
      <w:pPr>
        <w:pStyle w:val="ListParagraph"/>
        <w:numPr>
          <w:ilvl w:val="0"/>
          <w:numId w:val="17"/>
        </w:numPr>
        <w:spacing w:after="160" w:line="240" w:lineRule="auto"/>
        <w:jc w:val="both"/>
        <w:outlineLvl w:val="0"/>
        <w:rPr>
          <w:rFonts w:ascii="Cambria" w:eastAsiaTheme="minorHAnsi" w:hAnsi="Cambria"/>
          <w:b/>
          <w:u w:val="single"/>
          <w:lang w:val="en-IN"/>
        </w:rPr>
      </w:pPr>
      <w:r w:rsidRPr="00FD5EEE">
        <w:rPr>
          <w:rFonts w:ascii="Cambria" w:eastAsiaTheme="minorHAnsi" w:hAnsi="Cambria"/>
          <w:lang w:val="en-IN"/>
        </w:rPr>
        <w:t xml:space="preserve">Managed VMware Infrastructure/vSphere5 </w:t>
      </w:r>
      <w:r w:rsidRPr="00FD5EEE">
        <w:rPr>
          <w:rFonts w:ascii="Cambria" w:eastAsiaTheme="minorHAnsi" w:hAnsi="Cambria"/>
          <w:b/>
          <w:lang w:val="en-IN"/>
        </w:rPr>
        <w:t>clusters</w:t>
      </w:r>
      <w:r w:rsidRPr="00FD5EEE">
        <w:rPr>
          <w:rFonts w:ascii="Cambria" w:eastAsiaTheme="minorHAnsi" w:hAnsi="Cambria"/>
          <w:lang w:val="en-IN"/>
        </w:rPr>
        <w:t xml:space="preserve"> on Test/Development environments.</w:t>
      </w:r>
    </w:p>
    <w:p w:rsidR="00FD5EEE" w:rsidRPr="00FD5EEE" w:rsidRDefault="00FD5EEE" w:rsidP="00FD5EEE">
      <w:pPr>
        <w:pStyle w:val="ListParagraph"/>
        <w:numPr>
          <w:ilvl w:val="0"/>
          <w:numId w:val="17"/>
        </w:numPr>
        <w:spacing w:after="160" w:line="240" w:lineRule="auto"/>
        <w:jc w:val="both"/>
        <w:outlineLvl w:val="0"/>
        <w:rPr>
          <w:rFonts w:ascii="Cambria" w:eastAsiaTheme="minorHAnsi" w:hAnsi="Cambria"/>
          <w:b/>
          <w:u w:val="single"/>
          <w:lang w:val="en-IN"/>
        </w:rPr>
      </w:pPr>
      <w:r w:rsidRPr="00FD5EEE">
        <w:rPr>
          <w:rFonts w:ascii="Cambria" w:eastAsiaTheme="minorHAnsi" w:hAnsi="Cambria"/>
          <w:lang w:val="en-IN"/>
        </w:rPr>
        <w:t xml:space="preserve">Have ample experience in load balancing and monitoring with </w:t>
      </w:r>
      <w:r w:rsidRPr="00FD5EEE">
        <w:rPr>
          <w:rFonts w:ascii="Cambria" w:eastAsiaTheme="minorHAnsi" w:hAnsi="Cambria"/>
          <w:b/>
          <w:lang w:val="en-IN"/>
        </w:rPr>
        <w:t>Nagios</w:t>
      </w:r>
      <w:r w:rsidRPr="00FD5EEE">
        <w:rPr>
          <w:rFonts w:ascii="Cambria" w:eastAsiaTheme="minorHAnsi" w:hAnsi="Cambria"/>
          <w:lang w:val="en-IN"/>
        </w:rPr>
        <w:t xml:space="preserve"> and </w:t>
      </w:r>
      <w:r w:rsidRPr="00FD5EEE">
        <w:rPr>
          <w:rFonts w:ascii="Cambria" w:eastAsiaTheme="minorHAnsi" w:hAnsi="Cambria"/>
          <w:b/>
          <w:lang w:val="en-IN"/>
        </w:rPr>
        <w:t>Splunk</w:t>
      </w:r>
      <w:r w:rsidRPr="00FD5EEE">
        <w:rPr>
          <w:rFonts w:ascii="Cambria" w:eastAsiaTheme="minorHAnsi" w:hAnsi="Cambria"/>
          <w:lang w:val="en-IN"/>
        </w:rPr>
        <w:t>.</w:t>
      </w:r>
    </w:p>
    <w:p w:rsidR="00FD5EEE" w:rsidRPr="00FD5EEE" w:rsidRDefault="00FD5EEE" w:rsidP="00FD5EEE">
      <w:pPr>
        <w:pStyle w:val="ListParagraph"/>
        <w:numPr>
          <w:ilvl w:val="0"/>
          <w:numId w:val="17"/>
        </w:numPr>
        <w:spacing w:after="160" w:line="240" w:lineRule="auto"/>
        <w:jc w:val="both"/>
        <w:outlineLvl w:val="0"/>
        <w:rPr>
          <w:rFonts w:ascii="Cambria" w:eastAsiaTheme="minorHAnsi" w:hAnsi="Cambria"/>
          <w:b/>
          <w:u w:val="single"/>
          <w:lang w:val="en-IN"/>
        </w:rPr>
      </w:pPr>
      <w:r w:rsidRPr="00FD5EEE">
        <w:rPr>
          <w:rFonts w:ascii="Cambria" w:eastAsiaTheme="minorHAnsi" w:hAnsi="Cambria"/>
          <w:lang w:val="en-IN"/>
        </w:rPr>
        <w:t xml:space="preserve">Experience with </w:t>
      </w:r>
      <w:r w:rsidRPr="00FD5EEE">
        <w:rPr>
          <w:rFonts w:ascii="Cambria" w:eastAsiaTheme="minorHAnsi" w:hAnsi="Cambria"/>
          <w:b/>
          <w:lang w:val="en-IN"/>
        </w:rPr>
        <w:t>TCP/IP networking</w:t>
      </w:r>
      <w:r w:rsidRPr="00FD5EEE">
        <w:rPr>
          <w:rFonts w:ascii="Cambria" w:eastAsiaTheme="minorHAnsi" w:hAnsi="Cambria"/>
          <w:lang w:val="en-IN"/>
        </w:rPr>
        <w:t>.</w:t>
      </w:r>
    </w:p>
    <w:p w:rsidR="00FD5EEE" w:rsidRPr="00FD5EEE" w:rsidRDefault="00FD5EEE" w:rsidP="00FD5EEE">
      <w:pPr>
        <w:pStyle w:val="ListParagraph"/>
        <w:numPr>
          <w:ilvl w:val="0"/>
          <w:numId w:val="17"/>
        </w:numPr>
        <w:spacing w:after="160" w:line="240" w:lineRule="auto"/>
        <w:jc w:val="both"/>
        <w:outlineLvl w:val="0"/>
        <w:rPr>
          <w:rFonts w:ascii="Cambria" w:eastAsiaTheme="minorHAnsi" w:hAnsi="Cambria"/>
          <w:b/>
          <w:u w:val="single"/>
          <w:lang w:val="en-IN"/>
        </w:rPr>
      </w:pPr>
      <w:r w:rsidRPr="00FD5EEE">
        <w:rPr>
          <w:rFonts w:ascii="Cambria" w:eastAsiaTheme="minorHAnsi" w:hAnsi="Cambria"/>
          <w:lang w:val="en-IN"/>
        </w:rPr>
        <w:t xml:space="preserve">Good scripting knowledge on </w:t>
      </w:r>
      <w:r w:rsidRPr="00FD5EEE">
        <w:rPr>
          <w:rFonts w:ascii="Cambria" w:eastAsiaTheme="minorHAnsi" w:hAnsi="Cambria"/>
          <w:b/>
        </w:rPr>
        <w:t>Pearl, Bash, Shell &amp; Python</w:t>
      </w:r>
      <w:r w:rsidRPr="00FD5EEE">
        <w:rPr>
          <w:rFonts w:ascii="Cambria" w:eastAsiaTheme="minorHAnsi" w:hAnsi="Cambria"/>
        </w:rPr>
        <w:t>.</w:t>
      </w:r>
    </w:p>
    <w:p w:rsidR="00FD5EEE" w:rsidRPr="00FD5EEE" w:rsidRDefault="00FD5EEE" w:rsidP="00FD5EEE">
      <w:pPr>
        <w:pStyle w:val="ListParagraph"/>
        <w:numPr>
          <w:ilvl w:val="0"/>
          <w:numId w:val="17"/>
        </w:numPr>
        <w:spacing w:after="160" w:line="240" w:lineRule="auto"/>
        <w:jc w:val="both"/>
        <w:outlineLvl w:val="0"/>
        <w:rPr>
          <w:rFonts w:ascii="Cambria" w:eastAsiaTheme="minorHAnsi" w:hAnsi="Cambria"/>
          <w:b/>
          <w:u w:val="single"/>
          <w:lang w:val="en-IN"/>
        </w:rPr>
      </w:pPr>
      <w:r w:rsidRPr="00FD5EEE">
        <w:rPr>
          <w:rFonts w:ascii="Cambria" w:eastAsiaTheme="minorHAnsi" w:hAnsi="Cambria"/>
          <w:lang w:val="en-IN"/>
        </w:rPr>
        <w:t>Extensive experience in hosting applications over</w:t>
      </w:r>
      <w:r w:rsidRPr="00FD5EEE">
        <w:rPr>
          <w:rFonts w:ascii="Cambria" w:eastAsiaTheme="minorHAnsi" w:hAnsi="Cambria"/>
          <w:b/>
          <w:lang w:val="en-IN"/>
        </w:rPr>
        <w:t xml:space="preserve"> Jenkins</w:t>
      </w:r>
      <w:r w:rsidRPr="00FD5EEE">
        <w:rPr>
          <w:rFonts w:ascii="Cambria" w:eastAsiaTheme="minorHAnsi" w:hAnsi="Cambria"/>
          <w:lang w:val="en-IN"/>
        </w:rPr>
        <w:t>.</w:t>
      </w:r>
    </w:p>
    <w:p w:rsidR="00FD5EEE" w:rsidRPr="00FD5EEE" w:rsidRDefault="00FD5EEE" w:rsidP="00FD5EEE">
      <w:pPr>
        <w:pStyle w:val="ListParagraph"/>
        <w:numPr>
          <w:ilvl w:val="0"/>
          <w:numId w:val="17"/>
        </w:numPr>
        <w:spacing w:after="160" w:line="240" w:lineRule="auto"/>
        <w:jc w:val="both"/>
        <w:outlineLvl w:val="0"/>
        <w:rPr>
          <w:rFonts w:ascii="Cambria" w:eastAsiaTheme="minorHAnsi" w:hAnsi="Cambria"/>
          <w:b/>
          <w:u w:val="single"/>
          <w:lang w:val="en-IN"/>
        </w:rPr>
      </w:pPr>
      <w:r w:rsidRPr="00FD5EEE">
        <w:rPr>
          <w:rFonts w:ascii="Cambria" w:eastAsiaTheme="minorHAnsi" w:hAnsi="Cambria"/>
          <w:lang w:val="en-IN"/>
        </w:rPr>
        <w:t xml:space="preserve">Excellent understanding of </w:t>
      </w:r>
      <w:r w:rsidRPr="00FD5EEE">
        <w:rPr>
          <w:rFonts w:ascii="Cambria" w:eastAsiaTheme="minorHAnsi" w:hAnsi="Cambria"/>
          <w:b/>
          <w:lang w:val="en-IN"/>
        </w:rPr>
        <w:t>Network topologies</w:t>
      </w:r>
      <w:r w:rsidRPr="00FD5EEE">
        <w:rPr>
          <w:rFonts w:ascii="Cambria" w:eastAsiaTheme="minorHAnsi" w:hAnsi="Cambria"/>
          <w:lang w:val="en-IN"/>
        </w:rPr>
        <w:t xml:space="preserve"> such as LAN, WAN, VPN and Firewalls.</w:t>
      </w:r>
    </w:p>
    <w:p w:rsidR="00FD5EEE" w:rsidRPr="00FD5EEE" w:rsidRDefault="00FD5EEE" w:rsidP="00FD5EEE">
      <w:pPr>
        <w:pStyle w:val="ListParagraph"/>
        <w:numPr>
          <w:ilvl w:val="0"/>
          <w:numId w:val="17"/>
        </w:numPr>
        <w:spacing w:after="160" w:line="240" w:lineRule="auto"/>
        <w:jc w:val="both"/>
        <w:outlineLvl w:val="0"/>
        <w:rPr>
          <w:rFonts w:ascii="Cambria" w:eastAsiaTheme="minorHAnsi" w:hAnsi="Cambria"/>
          <w:b/>
          <w:u w:val="single"/>
          <w:lang w:val="en-IN"/>
        </w:rPr>
      </w:pPr>
      <w:r w:rsidRPr="00FD5EEE">
        <w:rPr>
          <w:rFonts w:ascii="Cambria" w:eastAsiaTheme="minorHAnsi" w:hAnsi="Cambria"/>
          <w:lang w:val="en-IN"/>
        </w:rPr>
        <w:t xml:space="preserve">Knowledge on hosting and deploying applications using </w:t>
      </w:r>
      <w:r w:rsidRPr="00FD5EEE">
        <w:rPr>
          <w:rFonts w:ascii="Cambria" w:eastAsiaTheme="minorHAnsi" w:hAnsi="Cambria"/>
          <w:b/>
          <w:lang w:val="en-IN"/>
        </w:rPr>
        <w:t xml:space="preserve">WebSphere </w:t>
      </w:r>
      <w:r w:rsidRPr="00FD5EEE">
        <w:rPr>
          <w:rFonts w:ascii="Cambria" w:eastAsiaTheme="minorHAnsi" w:hAnsi="Cambria"/>
          <w:lang w:val="en-IN"/>
        </w:rPr>
        <w:t>Application Servers.</w:t>
      </w:r>
    </w:p>
    <w:p w:rsidR="00FD5EEE" w:rsidRPr="00FD5EEE" w:rsidRDefault="00FD5EEE" w:rsidP="00FD5EEE">
      <w:pPr>
        <w:pStyle w:val="ListParagraph"/>
        <w:numPr>
          <w:ilvl w:val="0"/>
          <w:numId w:val="17"/>
        </w:numPr>
        <w:spacing w:after="160" w:line="240" w:lineRule="auto"/>
        <w:jc w:val="both"/>
        <w:outlineLvl w:val="0"/>
        <w:rPr>
          <w:rFonts w:ascii="Cambria" w:eastAsiaTheme="minorHAnsi" w:hAnsi="Cambria"/>
          <w:b/>
          <w:u w:val="single"/>
          <w:lang w:val="en-IN"/>
        </w:rPr>
      </w:pPr>
      <w:r w:rsidRPr="00FD5EEE">
        <w:rPr>
          <w:rFonts w:ascii="Cambria" w:eastAsiaTheme="minorHAnsi" w:hAnsi="Cambria"/>
          <w:lang w:val="en-IN"/>
        </w:rPr>
        <w:t>Good experience in networking, Operating Systems and Application level security. Also involved in design of custom protection architectures.</w:t>
      </w:r>
    </w:p>
    <w:p w:rsidR="00FD5EEE" w:rsidRPr="00FD5EEE" w:rsidRDefault="00FD5EEE" w:rsidP="00FD5EEE">
      <w:pPr>
        <w:pStyle w:val="ListParagraph"/>
        <w:numPr>
          <w:ilvl w:val="0"/>
          <w:numId w:val="17"/>
        </w:numPr>
        <w:spacing w:after="160" w:line="240" w:lineRule="auto"/>
        <w:jc w:val="both"/>
        <w:outlineLvl w:val="0"/>
        <w:rPr>
          <w:rFonts w:ascii="Cambria" w:eastAsiaTheme="minorHAnsi" w:hAnsi="Cambria"/>
          <w:b/>
          <w:u w:val="single"/>
          <w:lang w:val="en-IN"/>
        </w:rPr>
      </w:pPr>
      <w:r w:rsidRPr="00FD5EEE">
        <w:rPr>
          <w:rFonts w:ascii="Cambria" w:eastAsiaTheme="minorHAnsi" w:hAnsi="Cambria"/>
          <w:lang w:val="en-IN"/>
        </w:rPr>
        <w:lastRenderedPageBreak/>
        <w:t>Exposed to all aspects of Software Development Life Cycle (SDLC) such as Analysis, Planning, Developing, Testing and implementing and Post-production analysis of the projects.</w:t>
      </w:r>
    </w:p>
    <w:p w:rsidR="004D4004" w:rsidRPr="00D86D38" w:rsidRDefault="00FD5EEE" w:rsidP="00D86D38">
      <w:pPr>
        <w:pStyle w:val="ListParagraph"/>
        <w:numPr>
          <w:ilvl w:val="0"/>
          <w:numId w:val="17"/>
        </w:numPr>
        <w:spacing w:after="160" w:line="240" w:lineRule="auto"/>
        <w:jc w:val="both"/>
        <w:outlineLvl w:val="0"/>
        <w:rPr>
          <w:rFonts w:ascii="Cambria" w:eastAsiaTheme="minorHAnsi" w:hAnsi="Cambria"/>
          <w:b/>
          <w:u w:val="single"/>
          <w:lang w:val="en-IN"/>
        </w:rPr>
      </w:pPr>
      <w:r w:rsidRPr="00FD5EEE">
        <w:rPr>
          <w:rFonts w:ascii="Cambria" w:eastAsiaTheme="minorHAnsi" w:hAnsi="Cambria"/>
          <w:lang w:val="en-IN"/>
        </w:rPr>
        <w:t>Excellent communicative, interpersonal, intuitive, analysis and leadership skills with ability to work efficiently in both independent and team work environment</w:t>
      </w:r>
      <w:r w:rsidR="00D86D38">
        <w:rPr>
          <w:rFonts w:ascii="Cambria" w:eastAsiaTheme="minorHAnsi" w:hAnsi="Cambria"/>
          <w:lang w:val="en-IN"/>
        </w:rPr>
        <w:t>.</w:t>
      </w:r>
    </w:p>
    <w:p w:rsidR="00DE6C46" w:rsidRPr="00BF05AE" w:rsidRDefault="00DE6C46" w:rsidP="0055264C">
      <w:pPr>
        <w:widowControl w:val="0"/>
        <w:autoSpaceDE w:val="0"/>
        <w:jc w:val="both"/>
        <w:rPr>
          <w:rFonts w:asciiTheme="majorHAnsi" w:hAnsiTheme="majorHAnsi" w:cstheme="minorHAnsi"/>
          <w:color w:val="000000"/>
          <w:sz w:val="22"/>
          <w:szCs w:val="22"/>
        </w:rPr>
      </w:pPr>
    </w:p>
    <w:p w:rsidR="00F81CE4" w:rsidRPr="00BF05AE" w:rsidRDefault="00F81CE4" w:rsidP="0055264C">
      <w:pPr>
        <w:widowControl w:val="0"/>
        <w:autoSpaceDE w:val="0"/>
        <w:jc w:val="both"/>
        <w:rPr>
          <w:rFonts w:asciiTheme="majorHAnsi" w:hAnsiTheme="majorHAnsi" w:cstheme="minorHAnsi"/>
          <w:color w:val="000000"/>
          <w:sz w:val="22"/>
          <w:szCs w:val="22"/>
        </w:rPr>
      </w:pPr>
      <w:r w:rsidRPr="00BF05AE">
        <w:rPr>
          <w:rFonts w:asciiTheme="majorHAnsi" w:hAnsiTheme="majorHAnsi" w:cstheme="minorHAnsi"/>
          <w:color w:val="000000"/>
          <w:sz w:val="22"/>
          <w:szCs w:val="22"/>
        </w:rPr>
        <w:tab/>
      </w:r>
    </w:p>
    <w:p w:rsidR="00F81CE4" w:rsidRPr="00BF05AE" w:rsidRDefault="00F81CE4" w:rsidP="0055264C">
      <w:pPr>
        <w:shd w:val="pct30" w:color="auto" w:fill="FFFFFF"/>
        <w:spacing w:after="60"/>
        <w:jc w:val="both"/>
        <w:rPr>
          <w:rFonts w:asciiTheme="majorHAnsi" w:hAnsiTheme="majorHAnsi" w:cstheme="minorHAnsi"/>
          <w:b/>
          <w:sz w:val="22"/>
          <w:szCs w:val="22"/>
        </w:rPr>
      </w:pPr>
      <w:r w:rsidRPr="00BF05AE">
        <w:rPr>
          <w:rFonts w:asciiTheme="majorHAnsi" w:hAnsiTheme="majorHAnsi" w:cstheme="minorHAnsi"/>
          <w:b/>
          <w:sz w:val="22"/>
          <w:szCs w:val="22"/>
        </w:rPr>
        <w:t>TECHNICAL SKILLS</w:t>
      </w:r>
    </w:p>
    <w:p w:rsidR="00041C6B" w:rsidRPr="00BF05AE" w:rsidRDefault="00041C6B" w:rsidP="0055264C">
      <w:pPr>
        <w:pStyle w:val="Normal1"/>
        <w:ind w:left="720"/>
        <w:jc w:val="both"/>
        <w:rPr>
          <w:rFonts w:asciiTheme="majorHAnsi" w:hAnsiTheme="majorHAnsi" w:cstheme="minorHAnsi"/>
          <w:sz w:val="22"/>
          <w:szCs w:val="22"/>
        </w:rPr>
      </w:pPr>
    </w:p>
    <w:p w:rsidR="00AD7744" w:rsidRDefault="00AD7744" w:rsidP="0055264C">
      <w:pPr>
        <w:pStyle w:val="BodyTextIndent"/>
        <w:spacing w:after="0"/>
        <w:ind w:left="0"/>
        <w:jc w:val="both"/>
        <w:rPr>
          <w:rFonts w:asciiTheme="majorHAnsi" w:hAnsiTheme="majorHAnsi" w:cstheme="minorHAnsi"/>
          <w:b/>
          <w:bCs/>
          <w:color w:val="000000"/>
          <w:sz w:val="22"/>
          <w:szCs w:val="22"/>
        </w:rPr>
      </w:pPr>
    </w:p>
    <w:p w:rsidR="003E0D17" w:rsidRDefault="003E0D17" w:rsidP="0055264C">
      <w:pPr>
        <w:pStyle w:val="BodyTextIndent"/>
        <w:spacing w:after="0"/>
        <w:ind w:left="0"/>
        <w:jc w:val="both"/>
        <w:rPr>
          <w:rFonts w:asciiTheme="majorHAnsi" w:hAnsiTheme="majorHAnsi" w:cstheme="minorHAnsi"/>
          <w:b/>
          <w:bCs/>
          <w:color w:val="000000"/>
          <w:sz w:val="22"/>
          <w:szCs w:val="22"/>
        </w:rPr>
      </w:pPr>
    </w:p>
    <w:tbl>
      <w:tblPr>
        <w:tblStyle w:val="TableGrid"/>
        <w:tblW w:w="0" w:type="auto"/>
        <w:tblInd w:w="108" w:type="dxa"/>
        <w:tblLook w:val="04A0"/>
      </w:tblPr>
      <w:tblGrid>
        <w:gridCol w:w="2033"/>
        <w:gridCol w:w="8857"/>
      </w:tblGrid>
      <w:tr w:rsidR="00216955" w:rsidRPr="00473401" w:rsidTr="00216955">
        <w:tc>
          <w:tcPr>
            <w:tcW w:w="2033" w:type="dxa"/>
            <w:vAlign w:val="center"/>
          </w:tcPr>
          <w:p w:rsidR="00216955" w:rsidRPr="00473401" w:rsidRDefault="00216955" w:rsidP="001B1F79">
            <w:pPr>
              <w:spacing w:line="276" w:lineRule="auto"/>
              <w:rPr>
                <w:rFonts w:asciiTheme="minorHAnsi" w:hAnsiTheme="minorHAnsi"/>
                <w:b/>
              </w:rPr>
            </w:pPr>
            <w:r w:rsidRPr="00473401">
              <w:rPr>
                <w:rFonts w:asciiTheme="minorHAnsi" w:hAnsiTheme="minorHAnsi"/>
                <w:b/>
              </w:rPr>
              <w:t>Cloud Services</w:t>
            </w:r>
          </w:p>
        </w:tc>
        <w:tc>
          <w:tcPr>
            <w:tcW w:w="8857" w:type="dxa"/>
            <w:vAlign w:val="center"/>
          </w:tcPr>
          <w:p w:rsidR="00216955" w:rsidRPr="00473401" w:rsidRDefault="00216955" w:rsidP="001B1F79">
            <w:pPr>
              <w:spacing w:line="276" w:lineRule="auto"/>
              <w:rPr>
                <w:rFonts w:asciiTheme="minorHAnsi" w:hAnsiTheme="minorHAnsi"/>
                <w:b/>
              </w:rPr>
            </w:pPr>
            <w:r w:rsidRPr="00473401">
              <w:rPr>
                <w:rFonts w:asciiTheme="minorHAnsi" w:hAnsiTheme="minorHAnsi"/>
              </w:rPr>
              <w:t>Amazon Web Services: EC2, S3, ELB, Autoscaling Servers, Glacier, Storage Lifecycle rules, Elastic Beanstalk, Cloud Front, Functional knowledge of Import/Export Snowball, ElastiCache, RDS,Redshift, VPC, Direct Connect, Route 53, Cloudwatch, Cloud trail, opswork, IAM &amp;Roles, SNS subscription service</w:t>
            </w:r>
          </w:p>
        </w:tc>
      </w:tr>
      <w:tr w:rsidR="00216955" w:rsidRPr="00473401" w:rsidTr="00216955">
        <w:tc>
          <w:tcPr>
            <w:tcW w:w="2033" w:type="dxa"/>
            <w:vAlign w:val="center"/>
          </w:tcPr>
          <w:p w:rsidR="00216955" w:rsidRPr="00473401" w:rsidRDefault="00216955" w:rsidP="001B1F79">
            <w:pPr>
              <w:spacing w:line="276" w:lineRule="auto"/>
              <w:rPr>
                <w:rFonts w:asciiTheme="minorHAnsi" w:hAnsiTheme="minorHAnsi"/>
                <w:b/>
              </w:rPr>
            </w:pPr>
            <w:r w:rsidRPr="00473401">
              <w:rPr>
                <w:rFonts w:asciiTheme="minorHAnsi" w:hAnsiTheme="minorHAnsi"/>
                <w:b/>
              </w:rPr>
              <w:t>Virtualization</w:t>
            </w:r>
          </w:p>
        </w:tc>
        <w:tc>
          <w:tcPr>
            <w:tcW w:w="8857" w:type="dxa"/>
            <w:vAlign w:val="center"/>
          </w:tcPr>
          <w:p w:rsidR="00216955" w:rsidRPr="00473401" w:rsidRDefault="00216955" w:rsidP="001B1F79">
            <w:pPr>
              <w:tabs>
                <w:tab w:val="left" w:pos="945"/>
              </w:tabs>
              <w:spacing w:line="276" w:lineRule="auto"/>
              <w:rPr>
                <w:rFonts w:asciiTheme="minorHAnsi" w:hAnsiTheme="minorHAnsi"/>
                <w:b/>
              </w:rPr>
            </w:pPr>
            <w:r w:rsidRPr="00473401">
              <w:rPr>
                <w:rFonts w:asciiTheme="minorHAnsi" w:hAnsiTheme="minorHAnsi"/>
              </w:rPr>
              <w:t>VMware ESX/ESXi server 5.5/5.0, VSphere Client, VCenter, VMware Update Manager, VMware Tools,Citrix Xen Desktop 5.5,</w:t>
            </w:r>
          </w:p>
        </w:tc>
      </w:tr>
      <w:tr w:rsidR="00216955" w:rsidRPr="00473401" w:rsidTr="00216955">
        <w:tc>
          <w:tcPr>
            <w:tcW w:w="2033" w:type="dxa"/>
            <w:vAlign w:val="center"/>
          </w:tcPr>
          <w:p w:rsidR="00216955" w:rsidRPr="00473401" w:rsidRDefault="00216955" w:rsidP="001B1F79">
            <w:pPr>
              <w:spacing w:line="276" w:lineRule="auto"/>
              <w:rPr>
                <w:rFonts w:asciiTheme="minorHAnsi" w:hAnsiTheme="minorHAnsi"/>
                <w:b/>
              </w:rPr>
            </w:pPr>
            <w:r w:rsidRPr="00473401">
              <w:rPr>
                <w:rFonts w:asciiTheme="minorHAnsi" w:hAnsiTheme="minorHAnsi"/>
                <w:b/>
              </w:rPr>
              <w:t>Operating Systems</w:t>
            </w:r>
          </w:p>
        </w:tc>
        <w:tc>
          <w:tcPr>
            <w:tcW w:w="8857" w:type="dxa"/>
            <w:vAlign w:val="center"/>
          </w:tcPr>
          <w:p w:rsidR="00216955" w:rsidRPr="00473401" w:rsidRDefault="00216955" w:rsidP="001B1F79">
            <w:pPr>
              <w:spacing w:line="276" w:lineRule="auto"/>
              <w:rPr>
                <w:rFonts w:asciiTheme="minorHAnsi" w:hAnsiTheme="minorHAnsi"/>
                <w:b/>
              </w:rPr>
            </w:pPr>
            <w:r w:rsidRPr="00473401">
              <w:rPr>
                <w:rFonts w:asciiTheme="minorHAnsi" w:hAnsiTheme="minorHAnsi"/>
              </w:rPr>
              <w:t>Redhat Linux 4/5/6/7, CentOS 5/6/7, Windows servers [2003, 2008, 2008 R2, 2012, 2012R2], Windows 2000,XP,Windows 7</w:t>
            </w:r>
          </w:p>
        </w:tc>
      </w:tr>
      <w:tr w:rsidR="00216955" w:rsidRPr="00473401" w:rsidTr="00216955">
        <w:tc>
          <w:tcPr>
            <w:tcW w:w="2033" w:type="dxa"/>
            <w:vAlign w:val="center"/>
          </w:tcPr>
          <w:p w:rsidR="00216955" w:rsidRPr="00473401" w:rsidRDefault="00216955" w:rsidP="001B1F79">
            <w:pPr>
              <w:spacing w:line="276" w:lineRule="auto"/>
              <w:rPr>
                <w:rFonts w:asciiTheme="minorHAnsi" w:hAnsiTheme="minorHAnsi"/>
                <w:b/>
              </w:rPr>
            </w:pPr>
            <w:r>
              <w:rPr>
                <w:rFonts w:asciiTheme="minorHAnsi" w:hAnsiTheme="minorHAnsi"/>
                <w:b/>
              </w:rPr>
              <w:t>Build Tools</w:t>
            </w:r>
          </w:p>
        </w:tc>
        <w:tc>
          <w:tcPr>
            <w:tcW w:w="8857" w:type="dxa"/>
            <w:vAlign w:val="center"/>
          </w:tcPr>
          <w:p w:rsidR="00216955" w:rsidRPr="00473401" w:rsidRDefault="00216955" w:rsidP="001B1F79">
            <w:pPr>
              <w:spacing w:line="276" w:lineRule="auto"/>
              <w:rPr>
                <w:rFonts w:asciiTheme="minorHAnsi" w:hAnsiTheme="minorHAnsi"/>
              </w:rPr>
            </w:pPr>
            <w:r>
              <w:rPr>
                <w:rFonts w:asciiTheme="minorHAnsi" w:hAnsiTheme="minorHAnsi"/>
              </w:rPr>
              <w:t>ANT, MAVEN, Jenkins, Hudson</w:t>
            </w:r>
          </w:p>
        </w:tc>
      </w:tr>
      <w:tr w:rsidR="00216955" w:rsidRPr="00473401" w:rsidTr="00216955">
        <w:tc>
          <w:tcPr>
            <w:tcW w:w="2033" w:type="dxa"/>
            <w:vAlign w:val="center"/>
          </w:tcPr>
          <w:p w:rsidR="00216955" w:rsidRPr="00473401" w:rsidRDefault="00216955" w:rsidP="001B1F79">
            <w:pPr>
              <w:spacing w:line="276" w:lineRule="auto"/>
              <w:rPr>
                <w:rFonts w:asciiTheme="minorHAnsi" w:hAnsiTheme="minorHAnsi"/>
                <w:b/>
              </w:rPr>
            </w:pPr>
            <w:r w:rsidRPr="00473401">
              <w:rPr>
                <w:rFonts w:asciiTheme="minorHAnsi" w:hAnsiTheme="minorHAnsi"/>
                <w:b/>
              </w:rPr>
              <w:t>Basic Coding Skills</w:t>
            </w:r>
          </w:p>
        </w:tc>
        <w:tc>
          <w:tcPr>
            <w:tcW w:w="8857" w:type="dxa"/>
            <w:vAlign w:val="center"/>
          </w:tcPr>
          <w:p w:rsidR="00216955" w:rsidRPr="00473401" w:rsidRDefault="00216955" w:rsidP="001B1F79">
            <w:pPr>
              <w:spacing w:line="276" w:lineRule="auto"/>
              <w:rPr>
                <w:rFonts w:asciiTheme="minorHAnsi" w:hAnsiTheme="minorHAnsi"/>
                <w:b/>
              </w:rPr>
            </w:pPr>
            <w:r w:rsidRPr="00473401">
              <w:rPr>
                <w:rFonts w:asciiTheme="minorHAnsi" w:hAnsiTheme="minorHAnsi"/>
              </w:rPr>
              <w:t xml:space="preserve">C, C#, </w:t>
            </w:r>
            <w:r w:rsidR="005655B7">
              <w:rPr>
                <w:rFonts w:asciiTheme="minorHAnsi" w:hAnsiTheme="minorHAnsi"/>
              </w:rPr>
              <w:t xml:space="preserve">java, </w:t>
            </w:r>
            <w:r w:rsidRPr="00473401">
              <w:rPr>
                <w:rFonts w:asciiTheme="minorHAnsi" w:hAnsiTheme="minorHAnsi"/>
              </w:rPr>
              <w:t>Python, Shell Scripting, PHP</w:t>
            </w:r>
            <w:r>
              <w:rPr>
                <w:rFonts w:asciiTheme="minorHAnsi" w:hAnsiTheme="minorHAnsi"/>
              </w:rPr>
              <w:t>, Bash, Ruby, Perl</w:t>
            </w:r>
            <w:r w:rsidRPr="00473401">
              <w:rPr>
                <w:rFonts w:asciiTheme="minorHAnsi" w:hAnsiTheme="minorHAnsi"/>
              </w:rPr>
              <w:t>.</w:t>
            </w:r>
          </w:p>
        </w:tc>
      </w:tr>
      <w:tr w:rsidR="00216955" w:rsidRPr="00473401" w:rsidTr="00216955">
        <w:tc>
          <w:tcPr>
            <w:tcW w:w="2033" w:type="dxa"/>
            <w:vAlign w:val="center"/>
          </w:tcPr>
          <w:p w:rsidR="00216955" w:rsidRPr="00473401" w:rsidRDefault="00216955" w:rsidP="001B1F79">
            <w:pPr>
              <w:spacing w:line="276" w:lineRule="auto"/>
              <w:rPr>
                <w:rFonts w:asciiTheme="minorHAnsi" w:hAnsiTheme="minorHAnsi"/>
                <w:b/>
              </w:rPr>
            </w:pPr>
            <w:r>
              <w:rPr>
                <w:rFonts w:asciiTheme="minorHAnsi" w:hAnsiTheme="minorHAnsi"/>
                <w:b/>
              </w:rPr>
              <w:t>Web Servers</w:t>
            </w:r>
          </w:p>
        </w:tc>
        <w:tc>
          <w:tcPr>
            <w:tcW w:w="8857" w:type="dxa"/>
            <w:vAlign w:val="center"/>
          </w:tcPr>
          <w:p w:rsidR="00216955" w:rsidRPr="00473401" w:rsidRDefault="00216955" w:rsidP="001B1F79">
            <w:pPr>
              <w:spacing w:line="276" w:lineRule="auto"/>
              <w:rPr>
                <w:rFonts w:asciiTheme="minorHAnsi" w:hAnsiTheme="minorHAnsi"/>
              </w:rPr>
            </w:pPr>
            <w:r>
              <w:rPr>
                <w:rFonts w:asciiTheme="minorHAnsi" w:hAnsiTheme="minorHAnsi"/>
              </w:rPr>
              <w:t xml:space="preserve">Apache, Tomcat, Web Sphere, JBOSS </w:t>
            </w:r>
          </w:p>
        </w:tc>
      </w:tr>
      <w:tr w:rsidR="00216955" w:rsidRPr="00473401" w:rsidTr="00216955">
        <w:tc>
          <w:tcPr>
            <w:tcW w:w="2033" w:type="dxa"/>
            <w:vAlign w:val="center"/>
          </w:tcPr>
          <w:p w:rsidR="00216955" w:rsidRDefault="00216955" w:rsidP="001B1F79">
            <w:pPr>
              <w:spacing w:line="276" w:lineRule="auto"/>
              <w:rPr>
                <w:rFonts w:asciiTheme="minorHAnsi" w:hAnsiTheme="minorHAnsi"/>
                <w:b/>
              </w:rPr>
            </w:pPr>
            <w:r>
              <w:rPr>
                <w:rFonts w:asciiTheme="minorHAnsi" w:hAnsiTheme="minorHAnsi"/>
                <w:b/>
              </w:rPr>
              <w:t>Version Control Tools</w:t>
            </w:r>
          </w:p>
        </w:tc>
        <w:tc>
          <w:tcPr>
            <w:tcW w:w="8857" w:type="dxa"/>
            <w:vAlign w:val="center"/>
          </w:tcPr>
          <w:p w:rsidR="00216955" w:rsidRDefault="00216955" w:rsidP="001B1F79">
            <w:pPr>
              <w:spacing w:line="276" w:lineRule="auto"/>
              <w:rPr>
                <w:rFonts w:asciiTheme="minorHAnsi" w:hAnsiTheme="minorHAnsi"/>
              </w:rPr>
            </w:pPr>
            <w:r>
              <w:rPr>
                <w:rFonts w:asciiTheme="minorHAnsi" w:hAnsiTheme="minorHAnsi"/>
              </w:rPr>
              <w:t>GIT, Subversion</w:t>
            </w:r>
            <w:r w:rsidR="00434A7C">
              <w:rPr>
                <w:rFonts w:asciiTheme="minorHAnsi" w:hAnsiTheme="minorHAnsi"/>
              </w:rPr>
              <w:t>(SVN)</w:t>
            </w:r>
            <w:r>
              <w:rPr>
                <w:rFonts w:asciiTheme="minorHAnsi" w:hAnsiTheme="minorHAnsi"/>
              </w:rPr>
              <w:t>, Perforce, Git Hub</w:t>
            </w:r>
          </w:p>
        </w:tc>
      </w:tr>
      <w:tr w:rsidR="00216955" w:rsidRPr="00473401" w:rsidTr="00216955">
        <w:tc>
          <w:tcPr>
            <w:tcW w:w="2033" w:type="dxa"/>
            <w:vAlign w:val="center"/>
          </w:tcPr>
          <w:p w:rsidR="00216955" w:rsidRDefault="00216955" w:rsidP="001B1F79">
            <w:pPr>
              <w:spacing w:line="276" w:lineRule="auto"/>
              <w:rPr>
                <w:rFonts w:asciiTheme="minorHAnsi" w:hAnsiTheme="minorHAnsi"/>
                <w:b/>
              </w:rPr>
            </w:pPr>
            <w:r>
              <w:rPr>
                <w:rFonts w:asciiTheme="minorHAnsi" w:hAnsiTheme="minorHAnsi"/>
                <w:b/>
              </w:rPr>
              <w:t>Configuration Management</w:t>
            </w:r>
          </w:p>
        </w:tc>
        <w:tc>
          <w:tcPr>
            <w:tcW w:w="8857" w:type="dxa"/>
            <w:vAlign w:val="center"/>
          </w:tcPr>
          <w:p w:rsidR="00216955" w:rsidRDefault="00216955" w:rsidP="001B1F79">
            <w:pPr>
              <w:spacing w:line="276" w:lineRule="auto"/>
              <w:rPr>
                <w:rFonts w:asciiTheme="minorHAnsi" w:hAnsiTheme="minorHAnsi"/>
              </w:rPr>
            </w:pPr>
            <w:r>
              <w:rPr>
                <w:rFonts w:asciiTheme="minorHAnsi" w:hAnsiTheme="minorHAnsi"/>
              </w:rPr>
              <w:t>Chef, Puppet, Ansible, Docker, Gradle, Nagios</w:t>
            </w:r>
          </w:p>
        </w:tc>
      </w:tr>
      <w:tr w:rsidR="00216955" w:rsidRPr="00473401" w:rsidTr="00216955">
        <w:tc>
          <w:tcPr>
            <w:tcW w:w="2033" w:type="dxa"/>
            <w:vAlign w:val="center"/>
          </w:tcPr>
          <w:p w:rsidR="00216955" w:rsidRPr="00473401" w:rsidRDefault="00216955" w:rsidP="001B1F79">
            <w:pPr>
              <w:spacing w:line="276" w:lineRule="auto"/>
              <w:rPr>
                <w:rFonts w:asciiTheme="minorHAnsi" w:hAnsiTheme="minorHAnsi"/>
                <w:b/>
              </w:rPr>
            </w:pPr>
            <w:r w:rsidRPr="00473401">
              <w:rPr>
                <w:rFonts w:asciiTheme="minorHAnsi" w:hAnsiTheme="minorHAnsi"/>
                <w:b/>
              </w:rPr>
              <w:t>Network Protocols</w:t>
            </w:r>
          </w:p>
        </w:tc>
        <w:tc>
          <w:tcPr>
            <w:tcW w:w="8857" w:type="dxa"/>
            <w:vAlign w:val="center"/>
          </w:tcPr>
          <w:p w:rsidR="00216955" w:rsidRPr="0029509E" w:rsidRDefault="00216955" w:rsidP="001B1F79">
            <w:pPr>
              <w:spacing w:line="276" w:lineRule="auto"/>
              <w:rPr>
                <w:rFonts w:asciiTheme="minorHAnsi" w:hAnsiTheme="minorHAnsi"/>
              </w:rPr>
            </w:pPr>
            <w:r w:rsidRPr="00473401">
              <w:rPr>
                <w:rFonts w:asciiTheme="minorHAnsi" w:hAnsiTheme="minorHAnsi"/>
              </w:rPr>
              <w:t>TCP/IP, DHCP, VPN, FTP, SSH, WinSCP, Telnet, OSPF, EIGRP, IGRP, STP, PVSTP,RIP, RIPv2</w:t>
            </w:r>
          </w:p>
        </w:tc>
      </w:tr>
      <w:tr w:rsidR="00216955" w:rsidRPr="00473401" w:rsidTr="00216955">
        <w:tc>
          <w:tcPr>
            <w:tcW w:w="2033" w:type="dxa"/>
            <w:vAlign w:val="center"/>
          </w:tcPr>
          <w:p w:rsidR="00216955" w:rsidRPr="00473401" w:rsidRDefault="00216955" w:rsidP="001B1F79">
            <w:pPr>
              <w:spacing w:line="276" w:lineRule="auto"/>
              <w:rPr>
                <w:rFonts w:asciiTheme="minorHAnsi" w:hAnsiTheme="minorHAnsi"/>
                <w:b/>
              </w:rPr>
            </w:pPr>
            <w:r w:rsidRPr="00473401">
              <w:rPr>
                <w:rFonts w:asciiTheme="minorHAnsi" w:hAnsiTheme="minorHAnsi"/>
                <w:b/>
              </w:rPr>
              <w:t>Certifications</w:t>
            </w:r>
          </w:p>
        </w:tc>
        <w:tc>
          <w:tcPr>
            <w:tcW w:w="8857" w:type="dxa"/>
            <w:vAlign w:val="center"/>
          </w:tcPr>
          <w:p w:rsidR="00216955" w:rsidRPr="00473401" w:rsidRDefault="005655B7" w:rsidP="001B1F79">
            <w:pPr>
              <w:spacing w:line="276" w:lineRule="auto"/>
              <w:rPr>
                <w:rFonts w:asciiTheme="minorHAnsi" w:hAnsiTheme="minorHAnsi"/>
                <w:b/>
              </w:rPr>
            </w:pPr>
            <w:r>
              <w:rPr>
                <w:rFonts w:asciiTheme="minorHAnsi" w:hAnsiTheme="minorHAnsi"/>
                <w:b/>
              </w:rPr>
              <w:t xml:space="preserve">Microsoft SQL </w:t>
            </w:r>
            <w:r w:rsidR="00216955" w:rsidRPr="00473401">
              <w:rPr>
                <w:rFonts w:asciiTheme="minorHAnsi" w:hAnsiTheme="minorHAnsi"/>
                <w:b/>
              </w:rPr>
              <w:t>Certified</w:t>
            </w:r>
            <w:r w:rsidR="00A432AC">
              <w:rPr>
                <w:rFonts w:asciiTheme="minorHAnsi" w:hAnsiTheme="minorHAnsi"/>
                <w:b/>
              </w:rPr>
              <w:t>, AWS Certified</w:t>
            </w:r>
          </w:p>
        </w:tc>
      </w:tr>
    </w:tbl>
    <w:p w:rsidR="00216955" w:rsidRDefault="00216955" w:rsidP="0055264C">
      <w:pPr>
        <w:pStyle w:val="BodyTextIndent"/>
        <w:spacing w:after="0"/>
        <w:ind w:left="0"/>
        <w:jc w:val="both"/>
        <w:rPr>
          <w:rFonts w:asciiTheme="majorHAnsi" w:hAnsiTheme="majorHAnsi" w:cstheme="minorHAnsi"/>
          <w:b/>
          <w:bCs/>
          <w:color w:val="000000"/>
          <w:sz w:val="22"/>
          <w:szCs w:val="22"/>
        </w:rPr>
      </w:pPr>
    </w:p>
    <w:p w:rsidR="00216955" w:rsidRPr="00BF05AE" w:rsidRDefault="00216955" w:rsidP="0055264C">
      <w:pPr>
        <w:pStyle w:val="BodyTextIndent"/>
        <w:spacing w:after="0"/>
        <w:ind w:left="0"/>
        <w:jc w:val="both"/>
        <w:rPr>
          <w:rFonts w:asciiTheme="majorHAnsi" w:hAnsiTheme="majorHAnsi" w:cstheme="minorHAnsi"/>
          <w:b/>
          <w:bCs/>
          <w:color w:val="000000"/>
          <w:sz w:val="22"/>
          <w:szCs w:val="22"/>
        </w:rPr>
      </w:pPr>
    </w:p>
    <w:p w:rsidR="004B7952" w:rsidRPr="00BF05AE" w:rsidRDefault="004B7952" w:rsidP="0055264C">
      <w:pPr>
        <w:pStyle w:val="BodyTextIndent"/>
        <w:spacing w:after="0"/>
        <w:ind w:left="0"/>
        <w:jc w:val="both"/>
        <w:rPr>
          <w:rFonts w:asciiTheme="majorHAnsi" w:hAnsiTheme="majorHAnsi" w:cstheme="minorHAnsi"/>
          <w:b/>
          <w:bCs/>
          <w:color w:val="000000"/>
          <w:sz w:val="22"/>
          <w:szCs w:val="22"/>
        </w:rPr>
      </w:pPr>
    </w:p>
    <w:p w:rsidR="001B6C19" w:rsidRPr="00BF05AE" w:rsidRDefault="001B6C19" w:rsidP="0055264C">
      <w:pPr>
        <w:shd w:val="pct30" w:color="auto" w:fill="FFFFFF"/>
        <w:spacing w:after="60"/>
        <w:jc w:val="both"/>
        <w:rPr>
          <w:rFonts w:asciiTheme="majorHAnsi" w:hAnsiTheme="majorHAnsi" w:cstheme="minorHAnsi"/>
          <w:b/>
          <w:sz w:val="22"/>
          <w:szCs w:val="22"/>
        </w:rPr>
      </w:pPr>
      <w:r w:rsidRPr="00BF05AE">
        <w:rPr>
          <w:rFonts w:asciiTheme="majorHAnsi" w:hAnsiTheme="majorHAnsi" w:cstheme="minorHAnsi"/>
          <w:b/>
          <w:sz w:val="22"/>
          <w:szCs w:val="22"/>
        </w:rPr>
        <w:t>PROFESSIONAL</w:t>
      </w:r>
      <w:r w:rsidR="00A17863" w:rsidRPr="00BF05AE">
        <w:rPr>
          <w:rFonts w:asciiTheme="majorHAnsi" w:hAnsiTheme="majorHAnsi" w:cstheme="minorHAnsi"/>
          <w:b/>
          <w:sz w:val="22"/>
          <w:szCs w:val="22"/>
        </w:rPr>
        <w:t xml:space="preserve"> WORK</w:t>
      </w:r>
      <w:r w:rsidRPr="00BF05AE">
        <w:rPr>
          <w:rFonts w:asciiTheme="majorHAnsi" w:hAnsiTheme="majorHAnsi" w:cstheme="minorHAnsi"/>
          <w:b/>
          <w:sz w:val="22"/>
          <w:szCs w:val="22"/>
        </w:rPr>
        <w:t xml:space="preserve"> EXPERIENCE</w:t>
      </w:r>
    </w:p>
    <w:p w:rsidR="00F81CE4" w:rsidRDefault="00F81CE4" w:rsidP="0055264C">
      <w:pPr>
        <w:pStyle w:val="Normal11arial"/>
        <w:numPr>
          <w:ilvl w:val="0"/>
          <w:numId w:val="0"/>
        </w:numPr>
        <w:pBdr>
          <w:bottom w:val="single" w:sz="6" w:space="1" w:color="auto"/>
        </w:pBdr>
        <w:jc w:val="both"/>
        <w:rPr>
          <w:rFonts w:asciiTheme="majorHAnsi" w:hAnsiTheme="majorHAnsi" w:cstheme="minorHAnsi"/>
          <w:b/>
        </w:rPr>
      </w:pPr>
    </w:p>
    <w:p w:rsidR="00525298" w:rsidRDefault="00525298" w:rsidP="0055264C">
      <w:pPr>
        <w:pStyle w:val="Normal11arial"/>
        <w:numPr>
          <w:ilvl w:val="0"/>
          <w:numId w:val="0"/>
        </w:numPr>
        <w:pBdr>
          <w:bottom w:val="single" w:sz="6" w:space="1" w:color="auto"/>
        </w:pBdr>
        <w:jc w:val="both"/>
        <w:rPr>
          <w:rFonts w:asciiTheme="majorHAnsi" w:hAnsiTheme="majorHAnsi" w:cstheme="minorHAnsi"/>
          <w:b/>
        </w:rPr>
      </w:pPr>
    </w:p>
    <w:p w:rsidR="00525298" w:rsidRPr="00BF05AE" w:rsidRDefault="00525298" w:rsidP="0055264C">
      <w:pPr>
        <w:pStyle w:val="Normal11arial"/>
        <w:numPr>
          <w:ilvl w:val="0"/>
          <w:numId w:val="0"/>
        </w:numPr>
        <w:pBdr>
          <w:bottom w:val="single" w:sz="6" w:space="1" w:color="auto"/>
        </w:pBdr>
        <w:jc w:val="both"/>
        <w:rPr>
          <w:rFonts w:asciiTheme="majorHAnsi" w:hAnsiTheme="majorHAnsi" w:cstheme="minorHAnsi"/>
          <w:b/>
        </w:rPr>
      </w:pPr>
    </w:p>
    <w:p w:rsidR="002E1AF9" w:rsidRPr="00BF05AE" w:rsidRDefault="005655B7" w:rsidP="002E1AF9">
      <w:pPr>
        <w:pStyle w:val="Normal11arial"/>
        <w:numPr>
          <w:ilvl w:val="0"/>
          <w:numId w:val="0"/>
        </w:numPr>
        <w:pBdr>
          <w:bottom w:val="single" w:sz="6" w:space="1" w:color="auto"/>
        </w:pBdr>
        <w:jc w:val="both"/>
        <w:rPr>
          <w:rFonts w:asciiTheme="majorHAnsi" w:eastAsia="MS Gothic" w:hAnsiTheme="majorHAnsi" w:cstheme="minorHAnsi"/>
          <w:b/>
        </w:rPr>
      </w:pPr>
      <w:r>
        <w:rPr>
          <w:rFonts w:asciiTheme="majorHAnsi" w:hAnsiTheme="majorHAnsi" w:cstheme="minorHAnsi"/>
          <w:b/>
        </w:rPr>
        <w:t>Verizon Wireless, Alpharetta, GA</w:t>
      </w:r>
      <w:r w:rsidR="002E1AF9" w:rsidRPr="00BF05AE">
        <w:rPr>
          <w:rFonts w:asciiTheme="majorHAnsi" w:hAnsiTheme="majorHAnsi" w:cstheme="minorHAnsi"/>
          <w:b/>
        </w:rPr>
        <w:tab/>
      </w:r>
      <w:r w:rsidR="002E1AF9" w:rsidRPr="00BF05AE">
        <w:rPr>
          <w:rFonts w:asciiTheme="majorHAnsi" w:hAnsiTheme="majorHAnsi" w:cstheme="minorHAnsi"/>
          <w:b/>
        </w:rPr>
        <w:tab/>
      </w:r>
      <w:r w:rsidR="002E1AF9" w:rsidRPr="00BF05AE">
        <w:rPr>
          <w:rFonts w:asciiTheme="majorHAnsi" w:hAnsiTheme="majorHAnsi" w:cstheme="minorHAnsi"/>
          <w:b/>
        </w:rPr>
        <w:tab/>
      </w:r>
      <w:r w:rsidR="002E1AF9" w:rsidRPr="00BF05AE">
        <w:rPr>
          <w:rFonts w:asciiTheme="majorHAnsi" w:hAnsiTheme="majorHAnsi" w:cstheme="minorHAnsi"/>
          <w:b/>
        </w:rPr>
        <w:tab/>
      </w:r>
      <w:r w:rsidR="002E1AF9" w:rsidRPr="00BF05AE">
        <w:rPr>
          <w:rFonts w:asciiTheme="majorHAnsi" w:hAnsiTheme="majorHAnsi" w:cstheme="minorHAnsi"/>
          <w:b/>
        </w:rPr>
        <w:tab/>
      </w:r>
      <w:r w:rsidR="00434A7C">
        <w:rPr>
          <w:rFonts w:asciiTheme="majorHAnsi" w:hAnsiTheme="majorHAnsi" w:cstheme="minorHAnsi"/>
          <w:b/>
        </w:rPr>
        <w:tab/>
      </w:r>
      <w:r w:rsidR="00434A7C">
        <w:rPr>
          <w:rFonts w:asciiTheme="majorHAnsi" w:hAnsiTheme="majorHAnsi" w:cstheme="minorHAnsi"/>
          <w:b/>
        </w:rPr>
        <w:tab/>
        <w:t>Aug 14- Till date</w:t>
      </w:r>
    </w:p>
    <w:p w:rsidR="002E1AF9" w:rsidRPr="00BF05AE" w:rsidRDefault="00434A7C" w:rsidP="002E1AF9">
      <w:pPr>
        <w:ind w:right="270"/>
        <w:jc w:val="both"/>
        <w:rPr>
          <w:rFonts w:asciiTheme="majorHAnsi" w:hAnsiTheme="majorHAnsi" w:cstheme="minorHAnsi"/>
          <w:b/>
          <w:sz w:val="22"/>
          <w:szCs w:val="22"/>
        </w:rPr>
      </w:pPr>
      <w:r>
        <w:rPr>
          <w:rFonts w:asciiTheme="majorHAnsi" w:hAnsiTheme="majorHAnsi" w:cstheme="minorHAnsi"/>
          <w:b/>
          <w:sz w:val="22"/>
          <w:szCs w:val="22"/>
        </w:rPr>
        <w:t>AWS Architect/ DevOps</w:t>
      </w:r>
      <w:r w:rsidR="005655B7">
        <w:rPr>
          <w:rFonts w:asciiTheme="majorHAnsi" w:hAnsiTheme="majorHAnsi" w:cstheme="minorHAnsi"/>
          <w:b/>
          <w:sz w:val="22"/>
          <w:szCs w:val="22"/>
        </w:rPr>
        <w:t xml:space="preserve"> Engineer</w:t>
      </w:r>
    </w:p>
    <w:p w:rsidR="002E1AF9" w:rsidRPr="00BF05AE" w:rsidRDefault="002E1AF9" w:rsidP="002E1AF9">
      <w:pPr>
        <w:ind w:right="270"/>
        <w:jc w:val="both"/>
        <w:rPr>
          <w:rFonts w:asciiTheme="majorHAnsi" w:hAnsiTheme="majorHAnsi" w:cstheme="minorHAnsi"/>
          <w:b/>
          <w:sz w:val="22"/>
          <w:szCs w:val="22"/>
        </w:rPr>
      </w:pPr>
    </w:p>
    <w:p w:rsidR="002E1AF9" w:rsidRPr="00D86D38" w:rsidRDefault="00434A7C" w:rsidP="00D86D38">
      <w:pPr>
        <w:autoSpaceDE w:val="0"/>
        <w:autoSpaceDN w:val="0"/>
        <w:adjustRightInd w:val="0"/>
        <w:rPr>
          <w:rFonts w:asciiTheme="minorHAnsi" w:eastAsia="Cambria" w:hAnsiTheme="minorHAnsi" w:cs="NimbusSanL"/>
          <w:color w:val="000000"/>
          <w:lang w:val="en-GB" w:eastAsia="en-GB"/>
        </w:rPr>
      </w:pPr>
      <w:r>
        <w:rPr>
          <w:rFonts w:asciiTheme="minorHAnsi" w:eastAsia="Cambria" w:hAnsiTheme="minorHAnsi" w:cs="NimbusSanL"/>
          <w:color w:val="000000"/>
          <w:lang w:val="en-GB" w:eastAsia="en-GB"/>
        </w:rPr>
        <w:t>Working as a</w:t>
      </w:r>
      <w:r w:rsidR="00EF69CC">
        <w:rPr>
          <w:rFonts w:asciiTheme="minorHAnsi" w:eastAsia="Cambria" w:hAnsiTheme="minorHAnsi" w:cs="NimbusSanL"/>
          <w:color w:val="000000"/>
          <w:lang w:val="en-GB" w:eastAsia="en-GB"/>
        </w:rPr>
        <w:t xml:space="preserve"> </w:t>
      </w:r>
      <w:r w:rsidR="005655B7">
        <w:rPr>
          <w:rFonts w:asciiTheme="minorHAnsi" w:eastAsia="Cambria" w:hAnsiTheme="minorHAnsi" w:cs="NimbusSanL"/>
          <w:color w:val="000000"/>
          <w:lang w:val="en-GB" w:eastAsia="en-GB"/>
        </w:rPr>
        <w:t xml:space="preserve">AWS </w:t>
      </w:r>
      <w:r w:rsidR="005655B7" w:rsidRPr="00473401">
        <w:rPr>
          <w:rFonts w:asciiTheme="minorHAnsi" w:eastAsia="Cambria" w:hAnsiTheme="minorHAnsi" w:cs="NimbusSanL"/>
          <w:color w:val="000000"/>
          <w:lang w:val="en-GB" w:eastAsia="en-GB"/>
        </w:rPr>
        <w:t>Architect</w:t>
      </w:r>
      <w:r w:rsidR="005655B7">
        <w:rPr>
          <w:rFonts w:asciiTheme="minorHAnsi" w:eastAsia="Cambria" w:hAnsiTheme="minorHAnsi" w:cs="NimbusSanL"/>
          <w:color w:val="000000"/>
          <w:lang w:val="en-GB" w:eastAsia="en-GB"/>
        </w:rPr>
        <w:t>/</w:t>
      </w:r>
      <w:r>
        <w:rPr>
          <w:rFonts w:asciiTheme="minorHAnsi" w:eastAsia="Cambria" w:hAnsiTheme="minorHAnsi" w:cs="NimbusSanL"/>
          <w:color w:val="000000"/>
          <w:lang w:val="en-GB" w:eastAsia="en-GB"/>
        </w:rPr>
        <w:t>DevOps</w:t>
      </w:r>
      <w:r w:rsidR="005655B7">
        <w:rPr>
          <w:rFonts w:asciiTheme="minorHAnsi" w:eastAsia="Cambria" w:hAnsiTheme="minorHAnsi" w:cs="NimbusSanL"/>
          <w:color w:val="000000"/>
          <w:lang w:val="en-GB" w:eastAsia="en-GB"/>
        </w:rPr>
        <w:t xml:space="preserve"> Engineer at Verizon</w:t>
      </w:r>
      <w:r w:rsidR="005655B7" w:rsidRPr="00473401">
        <w:rPr>
          <w:rFonts w:asciiTheme="minorHAnsi" w:eastAsia="Cambria" w:hAnsiTheme="minorHAnsi" w:cs="NimbusSanL"/>
          <w:color w:val="000000"/>
          <w:lang w:val="en-GB" w:eastAsia="en-GB"/>
        </w:rPr>
        <w:t>. Focusing on deployment of cloud platforms using AWS</w:t>
      </w:r>
      <w:r w:rsidR="001B694B">
        <w:rPr>
          <w:rFonts w:asciiTheme="minorHAnsi" w:eastAsia="Cambria" w:hAnsiTheme="minorHAnsi" w:cs="NimbusSanL"/>
          <w:color w:val="000000"/>
          <w:lang w:val="en-GB" w:eastAsia="en-GB"/>
        </w:rPr>
        <w:t>.</w:t>
      </w:r>
    </w:p>
    <w:p w:rsidR="00434A7C" w:rsidRDefault="00434A7C" w:rsidP="002E1AF9">
      <w:pPr>
        <w:jc w:val="both"/>
        <w:rPr>
          <w:rFonts w:asciiTheme="majorHAnsi" w:hAnsiTheme="majorHAnsi" w:cstheme="minorHAnsi"/>
        </w:rPr>
      </w:pPr>
    </w:p>
    <w:p w:rsidR="00434A7C" w:rsidRDefault="00434A7C" w:rsidP="00434A7C">
      <w:pPr>
        <w:jc w:val="both"/>
        <w:outlineLvl w:val="0"/>
        <w:rPr>
          <w:b/>
          <w:szCs w:val="22"/>
          <w:u w:val="single"/>
        </w:rPr>
      </w:pPr>
      <w:r w:rsidRPr="00051F30">
        <w:rPr>
          <w:b/>
          <w:szCs w:val="22"/>
          <w:u w:val="single"/>
        </w:rPr>
        <w:t>Responsibilities:</w:t>
      </w:r>
    </w:p>
    <w:p w:rsidR="00434A7C" w:rsidRPr="00051F30" w:rsidRDefault="00434A7C" w:rsidP="00434A7C">
      <w:pPr>
        <w:jc w:val="both"/>
        <w:outlineLvl w:val="0"/>
        <w:rPr>
          <w:b/>
          <w:szCs w:val="22"/>
          <w:u w:val="single"/>
        </w:rPr>
      </w:pPr>
    </w:p>
    <w:p w:rsidR="00434A7C" w:rsidRPr="00434A7C" w:rsidRDefault="00434A7C" w:rsidP="00434A7C">
      <w:pPr>
        <w:pStyle w:val="ListParagraph"/>
        <w:numPr>
          <w:ilvl w:val="0"/>
          <w:numId w:val="18"/>
        </w:numPr>
        <w:spacing w:after="0" w:line="240" w:lineRule="auto"/>
        <w:jc w:val="both"/>
        <w:rPr>
          <w:rFonts w:ascii="Cambria" w:hAnsi="Cambria"/>
        </w:rPr>
      </w:pPr>
      <w:r w:rsidRPr="00434A7C">
        <w:rPr>
          <w:rFonts w:ascii="Cambria" w:hAnsi="Cambria"/>
        </w:rPr>
        <w:t>Build and configure a virtual data center in the Amazon Web Services cloud to support Enterprise Data Warehouse hosting including Vir</w:t>
      </w:r>
      <w:r w:rsidRPr="00434A7C">
        <w:rPr>
          <w:rFonts w:ascii="Cambria" w:hAnsi="Cambria"/>
          <w:b/>
        </w:rPr>
        <w:t>tual Private Cloud (VPC</w:t>
      </w:r>
      <w:r w:rsidRPr="00434A7C">
        <w:rPr>
          <w:rFonts w:ascii="Cambria" w:hAnsi="Cambria"/>
        </w:rPr>
        <w:t xml:space="preserve">), </w:t>
      </w:r>
      <w:r w:rsidRPr="00434A7C">
        <w:rPr>
          <w:rFonts w:ascii="Cambria" w:hAnsi="Cambria"/>
          <w:b/>
        </w:rPr>
        <w:t>Public</w:t>
      </w:r>
      <w:r w:rsidRPr="00434A7C">
        <w:rPr>
          <w:rFonts w:ascii="Cambria" w:hAnsi="Cambria"/>
        </w:rPr>
        <w:t xml:space="preserve"> and </w:t>
      </w:r>
      <w:r w:rsidRPr="00434A7C">
        <w:rPr>
          <w:rFonts w:ascii="Cambria" w:hAnsi="Cambria"/>
          <w:b/>
        </w:rPr>
        <w:t>PrivateSubnets</w:t>
      </w:r>
      <w:r w:rsidRPr="00434A7C">
        <w:rPr>
          <w:rFonts w:ascii="Cambria" w:hAnsi="Cambria"/>
        </w:rPr>
        <w:t xml:space="preserve">, </w:t>
      </w:r>
      <w:r w:rsidRPr="00434A7C">
        <w:rPr>
          <w:rFonts w:ascii="Cambria" w:hAnsi="Cambria"/>
          <w:b/>
        </w:rPr>
        <w:t>SecurityGroups</w:t>
      </w:r>
      <w:r w:rsidRPr="00434A7C">
        <w:rPr>
          <w:rFonts w:ascii="Cambria" w:hAnsi="Cambria"/>
        </w:rPr>
        <w:t xml:space="preserve">, </w:t>
      </w:r>
      <w:r w:rsidRPr="00434A7C">
        <w:rPr>
          <w:rFonts w:ascii="Cambria" w:hAnsi="Cambria"/>
          <w:b/>
        </w:rPr>
        <w:t>RouteTables</w:t>
      </w:r>
      <w:r w:rsidRPr="00434A7C">
        <w:rPr>
          <w:rFonts w:ascii="Cambria" w:hAnsi="Cambria"/>
        </w:rPr>
        <w:t xml:space="preserve">, </w:t>
      </w:r>
      <w:r w:rsidRPr="00434A7C">
        <w:rPr>
          <w:rFonts w:ascii="Cambria" w:hAnsi="Cambria"/>
          <w:b/>
        </w:rPr>
        <w:t>ElasticLoadBalancer</w:t>
      </w:r>
      <w:r w:rsidRPr="00434A7C">
        <w:rPr>
          <w:rFonts w:ascii="Cambria" w:hAnsi="Cambria"/>
        </w:rPr>
        <w:t xml:space="preserve">. </w:t>
      </w:r>
    </w:p>
    <w:p w:rsidR="00434A7C" w:rsidRPr="00434A7C" w:rsidRDefault="00434A7C" w:rsidP="00434A7C">
      <w:pPr>
        <w:pStyle w:val="ListParagraph"/>
        <w:numPr>
          <w:ilvl w:val="0"/>
          <w:numId w:val="18"/>
        </w:numPr>
        <w:spacing w:after="0" w:line="240" w:lineRule="auto"/>
        <w:jc w:val="both"/>
        <w:rPr>
          <w:rFonts w:ascii="Cambria" w:hAnsi="Cambria"/>
        </w:rPr>
      </w:pPr>
      <w:r w:rsidRPr="00434A7C">
        <w:rPr>
          <w:rFonts w:ascii="Cambria" w:hAnsi="Cambria"/>
        </w:rPr>
        <w:lastRenderedPageBreak/>
        <w:t xml:space="preserve">Continuously managed and improved the build infrastructure for global software development engineering teams including implementation of build scripts, continuous integration infrastructure and deployment tools. </w:t>
      </w:r>
    </w:p>
    <w:p w:rsidR="00434A7C" w:rsidRPr="00434A7C" w:rsidRDefault="00434A7C" w:rsidP="00434A7C">
      <w:pPr>
        <w:pStyle w:val="ListParagraph"/>
        <w:numPr>
          <w:ilvl w:val="0"/>
          <w:numId w:val="18"/>
        </w:numPr>
        <w:spacing w:after="0" w:line="240" w:lineRule="auto"/>
        <w:jc w:val="both"/>
        <w:rPr>
          <w:rFonts w:ascii="Cambria" w:hAnsi="Cambria"/>
        </w:rPr>
      </w:pPr>
      <w:r w:rsidRPr="00434A7C">
        <w:rPr>
          <w:rFonts w:ascii="Cambria" w:hAnsi="Cambria"/>
        </w:rPr>
        <w:t xml:space="preserve"> Leveraged </w:t>
      </w:r>
      <w:r w:rsidRPr="00434A7C">
        <w:rPr>
          <w:rFonts w:ascii="Cambria" w:hAnsi="Cambria"/>
          <w:b/>
        </w:rPr>
        <w:t>AWS</w:t>
      </w:r>
      <w:r w:rsidRPr="00434A7C">
        <w:rPr>
          <w:rFonts w:ascii="Cambria" w:hAnsi="Cambria"/>
        </w:rPr>
        <w:t xml:space="preserve"> cloud services such as </w:t>
      </w:r>
      <w:r w:rsidRPr="00434A7C">
        <w:rPr>
          <w:rFonts w:ascii="Cambria" w:hAnsi="Cambria"/>
          <w:b/>
        </w:rPr>
        <w:t>EC2</w:t>
      </w:r>
      <w:r w:rsidRPr="00434A7C">
        <w:rPr>
          <w:rFonts w:ascii="Cambria" w:hAnsi="Cambria"/>
        </w:rPr>
        <w:t xml:space="preserve">, </w:t>
      </w:r>
      <w:r w:rsidRPr="00434A7C">
        <w:rPr>
          <w:rFonts w:ascii="Cambria" w:hAnsi="Cambria"/>
          <w:b/>
        </w:rPr>
        <w:t>auto</w:t>
      </w:r>
      <w:r w:rsidRPr="00434A7C">
        <w:rPr>
          <w:rFonts w:ascii="Cambria" w:hAnsi="Cambria"/>
        </w:rPr>
        <w:t>-</w:t>
      </w:r>
      <w:r w:rsidRPr="00434A7C">
        <w:rPr>
          <w:rFonts w:ascii="Cambria" w:hAnsi="Cambria"/>
          <w:b/>
        </w:rPr>
        <w:t>scaling</w:t>
      </w:r>
      <w:r w:rsidRPr="00434A7C">
        <w:rPr>
          <w:rFonts w:ascii="Cambria" w:hAnsi="Cambria"/>
        </w:rPr>
        <w:t xml:space="preserve"> and </w:t>
      </w:r>
      <w:r w:rsidRPr="00434A7C">
        <w:rPr>
          <w:rFonts w:ascii="Cambria" w:hAnsi="Cambria"/>
          <w:b/>
        </w:rPr>
        <w:t>VPC</w:t>
      </w:r>
      <w:r w:rsidRPr="00434A7C">
        <w:rPr>
          <w:rFonts w:ascii="Cambria" w:hAnsi="Cambria"/>
        </w:rPr>
        <w:t xml:space="preserve"> to build secure, highly scalable and flexible systems that handled expected and unexpected load bursts. </w:t>
      </w:r>
    </w:p>
    <w:p w:rsidR="00434A7C" w:rsidRPr="00434A7C" w:rsidRDefault="00434A7C" w:rsidP="00434A7C">
      <w:pPr>
        <w:pStyle w:val="ListParagraph"/>
        <w:numPr>
          <w:ilvl w:val="0"/>
          <w:numId w:val="18"/>
        </w:numPr>
        <w:spacing w:after="0" w:line="240" w:lineRule="auto"/>
        <w:jc w:val="both"/>
        <w:rPr>
          <w:rFonts w:ascii="Cambria" w:hAnsi="Cambria"/>
        </w:rPr>
      </w:pPr>
      <w:r w:rsidRPr="00434A7C">
        <w:rPr>
          <w:rFonts w:ascii="Cambria" w:hAnsi="Cambria"/>
        </w:rPr>
        <w:t xml:space="preserve">Manage </w:t>
      </w:r>
      <w:r w:rsidRPr="00434A7C">
        <w:rPr>
          <w:rFonts w:ascii="Cambria" w:hAnsi="Cambria"/>
          <w:b/>
        </w:rPr>
        <w:t>amazonredshift</w:t>
      </w:r>
      <w:r w:rsidRPr="00434A7C">
        <w:rPr>
          <w:rFonts w:ascii="Cambria" w:hAnsi="Cambria"/>
        </w:rPr>
        <w:t xml:space="preserve"> clusters such as launching the cluster and specifying the node type as well. </w:t>
      </w:r>
    </w:p>
    <w:p w:rsidR="00434A7C" w:rsidRPr="00434A7C" w:rsidRDefault="00434A7C" w:rsidP="00434A7C">
      <w:pPr>
        <w:pStyle w:val="ListParagraph"/>
        <w:numPr>
          <w:ilvl w:val="0"/>
          <w:numId w:val="18"/>
        </w:numPr>
        <w:spacing w:after="0" w:line="240" w:lineRule="auto"/>
        <w:jc w:val="both"/>
        <w:rPr>
          <w:rFonts w:ascii="Cambria" w:hAnsi="Cambria"/>
        </w:rPr>
      </w:pPr>
      <w:r w:rsidRPr="00434A7C">
        <w:rPr>
          <w:rFonts w:ascii="Cambria" w:hAnsi="Cambria"/>
        </w:rPr>
        <w:t xml:space="preserve">Used AWS </w:t>
      </w:r>
      <w:r w:rsidRPr="00434A7C">
        <w:rPr>
          <w:rFonts w:ascii="Cambria" w:hAnsi="Cambria"/>
          <w:b/>
        </w:rPr>
        <w:t>Beanstalk</w:t>
      </w:r>
      <w:r w:rsidRPr="00434A7C">
        <w:rPr>
          <w:rFonts w:ascii="Cambria" w:hAnsi="Cambria"/>
        </w:rPr>
        <w:t xml:space="preserve"> for deploying and scaling web applications and services developed with </w:t>
      </w:r>
      <w:r w:rsidRPr="00434A7C">
        <w:rPr>
          <w:rFonts w:ascii="Cambria" w:hAnsi="Cambria"/>
          <w:b/>
        </w:rPr>
        <w:t>Java</w:t>
      </w:r>
      <w:r w:rsidRPr="00434A7C">
        <w:rPr>
          <w:rFonts w:ascii="Cambria" w:hAnsi="Cambria"/>
        </w:rPr>
        <w:t xml:space="preserve">, </w:t>
      </w:r>
      <w:r w:rsidRPr="00434A7C">
        <w:rPr>
          <w:rFonts w:ascii="Cambria" w:hAnsi="Cambria"/>
          <w:b/>
        </w:rPr>
        <w:t>PHP</w:t>
      </w:r>
      <w:r w:rsidRPr="00434A7C">
        <w:rPr>
          <w:rFonts w:ascii="Cambria" w:hAnsi="Cambria"/>
        </w:rPr>
        <w:t xml:space="preserve">, </w:t>
      </w:r>
      <w:r w:rsidRPr="00434A7C">
        <w:rPr>
          <w:rFonts w:ascii="Cambria" w:hAnsi="Cambria"/>
          <w:b/>
        </w:rPr>
        <w:t>Node.js</w:t>
      </w:r>
      <w:r w:rsidRPr="00434A7C">
        <w:rPr>
          <w:rFonts w:ascii="Cambria" w:hAnsi="Cambria"/>
        </w:rPr>
        <w:t xml:space="preserve">, </w:t>
      </w:r>
      <w:r w:rsidRPr="00434A7C">
        <w:rPr>
          <w:rFonts w:ascii="Cambria" w:hAnsi="Cambria"/>
          <w:b/>
        </w:rPr>
        <w:t>Python</w:t>
      </w:r>
      <w:r w:rsidRPr="00434A7C">
        <w:rPr>
          <w:rFonts w:ascii="Cambria" w:hAnsi="Cambria"/>
        </w:rPr>
        <w:t xml:space="preserve">, </w:t>
      </w:r>
      <w:r w:rsidRPr="00434A7C">
        <w:rPr>
          <w:rFonts w:ascii="Cambria" w:hAnsi="Cambria"/>
          <w:b/>
        </w:rPr>
        <w:t>Ruby</w:t>
      </w:r>
      <w:r w:rsidRPr="00434A7C">
        <w:rPr>
          <w:rFonts w:ascii="Cambria" w:hAnsi="Cambria"/>
        </w:rPr>
        <w:t xml:space="preserve">, and </w:t>
      </w:r>
      <w:r w:rsidRPr="00434A7C">
        <w:rPr>
          <w:rFonts w:ascii="Cambria" w:hAnsi="Cambria"/>
          <w:b/>
        </w:rPr>
        <w:t>Docker</w:t>
      </w:r>
      <w:r w:rsidRPr="00434A7C">
        <w:rPr>
          <w:rFonts w:ascii="Cambria" w:hAnsi="Cambria"/>
        </w:rPr>
        <w:t xml:space="preserve"> on familiar servers such as </w:t>
      </w:r>
      <w:r w:rsidRPr="00434A7C">
        <w:rPr>
          <w:rFonts w:ascii="Cambria" w:hAnsi="Cambria"/>
          <w:b/>
        </w:rPr>
        <w:t>Apache</w:t>
      </w:r>
      <w:r w:rsidRPr="00434A7C">
        <w:rPr>
          <w:rFonts w:ascii="Cambria" w:hAnsi="Cambria"/>
        </w:rPr>
        <w:t xml:space="preserve">, and </w:t>
      </w:r>
      <w:r w:rsidRPr="00434A7C">
        <w:rPr>
          <w:rFonts w:ascii="Cambria" w:hAnsi="Cambria"/>
          <w:b/>
        </w:rPr>
        <w:t>IIS</w:t>
      </w:r>
      <w:r w:rsidRPr="00434A7C">
        <w:rPr>
          <w:rFonts w:ascii="Cambria" w:hAnsi="Cambria"/>
        </w:rPr>
        <w:t xml:space="preserve">. </w:t>
      </w:r>
    </w:p>
    <w:p w:rsidR="00434A7C" w:rsidRPr="00434A7C" w:rsidRDefault="00434A7C" w:rsidP="00434A7C">
      <w:pPr>
        <w:pStyle w:val="ListParagraph"/>
        <w:numPr>
          <w:ilvl w:val="0"/>
          <w:numId w:val="18"/>
        </w:numPr>
        <w:spacing w:after="0" w:line="240" w:lineRule="auto"/>
        <w:jc w:val="both"/>
        <w:rPr>
          <w:rFonts w:ascii="Cambria" w:hAnsi="Cambria"/>
        </w:rPr>
      </w:pPr>
      <w:r w:rsidRPr="00434A7C">
        <w:rPr>
          <w:rFonts w:ascii="Cambria" w:hAnsi="Cambria"/>
        </w:rPr>
        <w:t xml:space="preserve">Designed </w:t>
      </w:r>
      <w:r w:rsidRPr="00434A7C">
        <w:rPr>
          <w:rFonts w:ascii="Cambria" w:hAnsi="Cambria"/>
          <w:b/>
        </w:rPr>
        <w:t>AWSCloudFormation</w:t>
      </w:r>
      <w:r w:rsidRPr="00434A7C">
        <w:rPr>
          <w:rFonts w:ascii="Cambria" w:hAnsi="Cambria"/>
        </w:rPr>
        <w:t xml:space="preserve"> templates to create custom sized </w:t>
      </w:r>
      <w:r w:rsidRPr="00434A7C">
        <w:rPr>
          <w:rFonts w:ascii="Cambria" w:hAnsi="Cambria"/>
          <w:b/>
        </w:rPr>
        <w:t>VPC</w:t>
      </w:r>
      <w:r w:rsidRPr="00434A7C">
        <w:rPr>
          <w:rFonts w:ascii="Cambria" w:hAnsi="Cambria"/>
        </w:rPr>
        <w:t xml:space="preserve">, </w:t>
      </w:r>
      <w:r w:rsidRPr="00434A7C">
        <w:rPr>
          <w:rFonts w:ascii="Cambria" w:hAnsi="Cambria"/>
          <w:b/>
        </w:rPr>
        <w:t>subnets</w:t>
      </w:r>
      <w:r w:rsidRPr="00434A7C">
        <w:rPr>
          <w:rFonts w:ascii="Cambria" w:hAnsi="Cambria"/>
        </w:rPr>
        <w:t xml:space="preserve">, </w:t>
      </w:r>
      <w:r w:rsidRPr="00434A7C">
        <w:rPr>
          <w:rFonts w:ascii="Cambria" w:hAnsi="Cambria"/>
          <w:b/>
        </w:rPr>
        <w:t>NAT</w:t>
      </w:r>
      <w:r w:rsidRPr="00434A7C">
        <w:rPr>
          <w:rFonts w:ascii="Cambria" w:hAnsi="Cambria"/>
        </w:rPr>
        <w:t xml:space="preserve"> to ensure successful deployment of Web applications and database templates. </w:t>
      </w:r>
    </w:p>
    <w:p w:rsidR="00434A7C" w:rsidRPr="00434A7C" w:rsidRDefault="00434A7C" w:rsidP="00434A7C">
      <w:pPr>
        <w:pStyle w:val="ListParagraph"/>
        <w:numPr>
          <w:ilvl w:val="0"/>
          <w:numId w:val="18"/>
        </w:numPr>
        <w:spacing w:after="0" w:line="240" w:lineRule="auto"/>
        <w:jc w:val="both"/>
        <w:rPr>
          <w:rFonts w:ascii="Cambria" w:hAnsi="Cambria"/>
        </w:rPr>
      </w:pPr>
      <w:r w:rsidRPr="00434A7C">
        <w:rPr>
          <w:rFonts w:ascii="Cambria" w:hAnsi="Cambria"/>
        </w:rPr>
        <w:t xml:space="preserve">Implemented automated local user provisioning instances created in </w:t>
      </w:r>
      <w:r w:rsidRPr="00434A7C">
        <w:rPr>
          <w:rFonts w:ascii="Cambria" w:hAnsi="Cambria"/>
          <w:b/>
        </w:rPr>
        <w:t>AWS</w:t>
      </w:r>
      <w:r w:rsidRPr="00434A7C">
        <w:rPr>
          <w:rFonts w:ascii="Cambria" w:hAnsi="Cambria"/>
        </w:rPr>
        <w:t xml:space="preserve"> cloud. </w:t>
      </w:r>
    </w:p>
    <w:p w:rsidR="00434A7C" w:rsidRPr="00434A7C" w:rsidRDefault="00434A7C" w:rsidP="00434A7C">
      <w:pPr>
        <w:pStyle w:val="ListParagraph"/>
        <w:numPr>
          <w:ilvl w:val="0"/>
          <w:numId w:val="18"/>
        </w:numPr>
        <w:spacing w:after="0" w:line="240" w:lineRule="auto"/>
        <w:jc w:val="both"/>
        <w:rPr>
          <w:rFonts w:ascii="Cambria" w:hAnsi="Cambria"/>
        </w:rPr>
      </w:pPr>
      <w:r w:rsidRPr="00434A7C">
        <w:rPr>
          <w:rFonts w:ascii="Cambria" w:hAnsi="Cambria"/>
        </w:rPr>
        <w:t>Deployed REST API's that were built on top of Drop Wizard.</w:t>
      </w:r>
    </w:p>
    <w:p w:rsidR="00434A7C" w:rsidRPr="00434A7C" w:rsidRDefault="00434A7C" w:rsidP="00434A7C">
      <w:pPr>
        <w:pStyle w:val="ListParagraph"/>
        <w:numPr>
          <w:ilvl w:val="0"/>
          <w:numId w:val="18"/>
        </w:numPr>
        <w:spacing w:after="0" w:line="240" w:lineRule="auto"/>
        <w:jc w:val="both"/>
        <w:rPr>
          <w:rFonts w:ascii="Cambria" w:hAnsi="Cambria"/>
        </w:rPr>
      </w:pPr>
      <w:r w:rsidRPr="00434A7C">
        <w:rPr>
          <w:rFonts w:ascii="Cambria" w:hAnsi="Cambria"/>
        </w:rPr>
        <w:t xml:space="preserve">Setup and build AWS infrastructure various resources, </w:t>
      </w:r>
      <w:r w:rsidRPr="00434A7C">
        <w:rPr>
          <w:rFonts w:ascii="Cambria" w:hAnsi="Cambria"/>
          <w:b/>
        </w:rPr>
        <w:t>VPCEC2</w:t>
      </w:r>
      <w:r w:rsidRPr="00434A7C">
        <w:rPr>
          <w:rFonts w:ascii="Cambria" w:hAnsi="Cambria"/>
        </w:rPr>
        <w:t xml:space="preserve">, </w:t>
      </w:r>
      <w:r w:rsidRPr="00434A7C">
        <w:rPr>
          <w:rFonts w:ascii="Cambria" w:hAnsi="Cambria"/>
          <w:b/>
        </w:rPr>
        <w:t>S3</w:t>
      </w:r>
      <w:r w:rsidRPr="00434A7C">
        <w:rPr>
          <w:rFonts w:ascii="Cambria" w:hAnsi="Cambria"/>
        </w:rPr>
        <w:t xml:space="preserve">, </w:t>
      </w:r>
      <w:r w:rsidRPr="00434A7C">
        <w:rPr>
          <w:rFonts w:ascii="Cambria" w:hAnsi="Cambria"/>
          <w:b/>
        </w:rPr>
        <w:t>IAM</w:t>
      </w:r>
      <w:r w:rsidRPr="00434A7C">
        <w:rPr>
          <w:rFonts w:ascii="Cambria" w:hAnsi="Cambria"/>
        </w:rPr>
        <w:t xml:space="preserve">, </w:t>
      </w:r>
      <w:r w:rsidRPr="00434A7C">
        <w:rPr>
          <w:rFonts w:ascii="Cambria" w:hAnsi="Cambria"/>
          <w:b/>
        </w:rPr>
        <w:t>EBS</w:t>
      </w:r>
      <w:r w:rsidRPr="00434A7C">
        <w:rPr>
          <w:rFonts w:ascii="Cambria" w:hAnsi="Cambria"/>
        </w:rPr>
        <w:t xml:space="preserve">, </w:t>
      </w:r>
      <w:r w:rsidRPr="00434A7C">
        <w:rPr>
          <w:rFonts w:ascii="Cambria" w:hAnsi="Cambria"/>
          <w:b/>
        </w:rPr>
        <w:t>SecurityGroup</w:t>
      </w:r>
      <w:r w:rsidRPr="00434A7C">
        <w:rPr>
          <w:rFonts w:ascii="Cambria" w:hAnsi="Cambria"/>
        </w:rPr>
        <w:t xml:space="preserve">, </w:t>
      </w:r>
      <w:r w:rsidRPr="00434A7C">
        <w:rPr>
          <w:rFonts w:ascii="Cambria" w:hAnsi="Cambria"/>
          <w:b/>
        </w:rPr>
        <w:t>AutoScaling</w:t>
      </w:r>
      <w:r w:rsidRPr="00434A7C">
        <w:rPr>
          <w:rFonts w:ascii="Cambria" w:hAnsi="Cambria"/>
        </w:rPr>
        <w:t xml:space="preserve">, and </w:t>
      </w:r>
      <w:r w:rsidRPr="00434A7C">
        <w:rPr>
          <w:rFonts w:ascii="Cambria" w:hAnsi="Cambria"/>
          <w:b/>
        </w:rPr>
        <w:t>RDS</w:t>
      </w:r>
      <w:r w:rsidRPr="00434A7C">
        <w:rPr>
          <w:rFonts w:ascii="Cambria" w:hAnsi="Cambria"/>
        </w:rPr>
        <w:t xml:space="preserve"> in </w:t>
      </w:r>
      <w:r w:rsidRPr="00434A7C">
        <w:rPr>
          <w:rFonts w:ascii="Cambria" w:hAnsi="Cambria"/>
          <w:b/>
        </w:rPr>
        <w:t>CloudFormationJSON</w:t>
      </w:r>
      <w:r w:rsidRPr="00434A7C">
        <w:rPr>
          <w:rFonts w:ascii="Cambria" w:hAnsi="Cambria"/>
        </w:rPr>
        <w:t xml:space="preserve"> templates. </w:t>
      </w:r>
    </w:p>
    <w:p w:rsidR="00434A7C" w:rsidRPr="00434A7C" w:rsidRDefault="00434A7C" w:rsidP="00434A7C">
      <w:pPr>
        <w:pStyle w:val="ListParagraph"/>
        <w:numPr>
          <w:ilvl w:val="0"/>
          <w:numId w:val="18"/>
        </w:numPr>
        <w:spacing w:after="0" w:line="240" w:lineRule="auto"/>
        <w:jc w:val="both"/>
        <w:rPr>
          <w:rFonts w:ascii="Cambria" w:hAnsi="Cambria"/>
        </w:rPr>
      </w:pPr>
      <w:r w:rsidRPr="00434A7C">
        <w:rPr>
          <w:rFonts w:ascii="Cambria" w:hAnsi="Cambria"/>
        </w:rPr>
        <w:t xml:space="preserve">Extracted the data from </w:t>
      </w:r>
      <w:r w:rsidRPr="00434A7C">
        <w:rPr>
          <w:rFonts w:ascii="Cambria" w:hAnsi="Cambria"/>
          <w:b/>
        </w:rPr>
        <w:t>MySQL</w:t>
      </w:r>
      <w:r w:rsidRPr="00434A7C">
        <w:rPr>
          <w:rFonts w:ascii="Cambria" w:hAnsi="Cambria"/>
        </w:rPr>
        <w:t xml:space="preserve">, </w:t>
      </w:r>
      <w:r w:rsidRPr="00434A7C">
        <w:rPr>
          <w:rFonts w:ascii="Cambria" w:hAnsi="Cambria"/>
          <w:b/>
        </w:rPr>
        <w:t>Oracle</w:t>
      </w:r>
      <w:r w:rsidRPr="00434A7C">
        <w:rPr>
          <w:rFonts w:ascii="Cambria" w:hAnsi="Cambria"/>
        </w:rPr>
        <w:t xml:space="preserve">, </w:t>
      </w:r>
      <w:r w:rsidRPr="00434A7C">
        <w:rPr>
          <w:rFonts w:ascii="Cambria" w:hAnsi="Cambria"/>
          <w:b/>
        </w:rPr>
        <w:t>SQLServer</w:t>
      </w:r>
      <w:r w:rsidRPr="00434A7C">
        <w:rPr>
          <w:rFonts w:ascii="Cambria" w:hAnsi="Cambria"/>
        </w:rPr>
        <w:t xml:space="preserve"> using </w:t>
      </w:r>
      <w:r w:rsidRPr="00434A7C">
        <w:rPr>
          <w:rFonts w:ascii="Cambria" w:hAnsi="Cambria"/>
          <w:b/>
        </w:rPr>
        <w:t>Sqoop</w:t>
      </w:r>
      <w:r w:rsidRPr="00434A7C">
        <w:rPr>
          <w:rFonts w:ascii="Cambria" w:hAnsi="Cambria"/>
        </w:rPr>
        <w:t xml:space="preserve"> and </w:t>
      </w:r>
      <w:r w:rsidRPr="00434A7C">
        <w:rPr>
          <w:rFonts w:ascii="Cambria" w:hAnsi="Cambria"/>
          <w:b/>
        </w:rPr>
        <w:t>loadeddata</w:t>
      </w:r>
      <w:r w:rsidRPr="00434A7C">
        <w:rPr>
          <w:rFonts w:ascii="Cambria" w:hAnsi="Cambria"/>
        </w:rPr>
        <w:t xml:space="preserve"> into </w:t>
      </w:r>
      <w:r w:rsidRPr="00434A7C">
        <w:rPr>
          <w:rFonts w:ascii="Cambria" w:hAnsi="Cambria"/>
          <w:b/>
        </w:rPr>
        <w:t>Cassandra</w:t>
      </w:r>
      <w:r w:rsidRPr="00434A7C">
        <w:rPr>
          <w:rFonts w:ascii="Cambria" w:hAnsi="Cambria"/>
        </w:rPr>
        <w:t xml:space="preserve">. </w:t>
      </w:r>
    </w:p>
    <w:p w:rsidR="00434A7C" w:rsidRPr="00434A7C" w:rsidRDefault="00434A7C" w:rsidP="00434A7C">
      <w:pPr>
        <w:pStyle w:val="ListParagraph"/>
        <w:numPr>
          <w:ilvl w:val="0"/>
          <w:numId w:val="18"/>
        </w:numPr>
        <w:spacing w:after="0" w:line="240" w:lineRule="auto"/>
        <w:jc w:val="both"/>
        <w:rPr>
          <w:rFonts w:ascii="Cambria" w:hAnsi="Cambria"/>
        </w:rPr>
      </w:pPr>
      <w:r w:rsidRPr="00434A7C">
        <w:rPr>
          <w:rFonts w:ascii="Cambria" w:hAnsi="Cambria"/>
        </w:rPr>
        <w:t xml:space="preserve">Provide highly durable and available data by using </w:t>
      </w:r>
      <w:r w:rsidRPr="00434A7C">
        <w:rPr>
          <w:rFonts w:ascii="Cambria" w:hAnsi="Cambria"/>
          <w:b/>
        </w:rPr>
        <w:t>S3</w:t>
      </w:r>
      <w:r w:rsidRPr="00434A7C">
        <w:rPr>
          <w:rFonts w:ascii="Cambria" w:hAnsi="Cambria"/>
        </w:rPr>
        <w:t xml:space="preserve"> data store, </w:t>
      </w:r>
      <w:r w:rsidRPr="00434A7C">
        <w:rPr>
          <w:rFonts w:ascii="Cambria" w:hAnsi="Cambria"/>
          <w:b/>
        </w:rPr>
        <w:t>versioning</w:t>
      </w:r>
      <w:r w:rsidRPr="00434A7C">
        <w:rPr>
          <w:rFonts w:ascii="Cambria" w:hAnsi="Cambria"/>
        </w:rPr>
        <w:t xml:space="preserve">, </w:t>
      </w:r>
      <w:r w:rsidRPr="00434A7C">
        <w:rPr>
          <w:rFonts w:ascii="Cambria" w:hAnsi="Cambria"/>
          <w:b/>
        </w:rPr>
        <w:t>lifecyclepolicies</w:t>
      </w:r>
      <w:r w:rsidRPr="00434A7C">
        <w:rPr>
          <w:rFonts w:ascii="Cambria" w:hAnsi="Cambria"/>
        </w:rPr>
        <w:t xml:space="preserve">, and </w:t>
      </w:r>
      <w:r w:rsidRPr="00434A7C">
        <w:rPr>
          <w:rFonts w:ascii="Cambria" w:hAnsi="Cambria"/>
          <w:b/>
        </w:rPr>
        <w:t>createAMIs</w:t>
      </w:r>
      <w:r w:rsidRPr="00434A7C">
        <w:rPr>
          <w:rFonts w:ascii="Cambria" w:hAnsi="Cambria"/>
        </w:rPr>
        <w:t xml:space="preserve"> for mission critical production servers for backup. </w:t>
      </w:r>
    </w:p>
    <w:p w:rsidR="00434A7C" w:rsidRPr="00434A7C" w:rsidRDefault="00434A7C" w:rsidP="00434A7C">
      <w:pPr>
        <w:pStyle w:val="ListParagraph"/>
        <w:numPr>
          <w:ilvl w:val="0"/>
          <w:numId w:val="18"/>
        </w:numPr>
        <w:spacing w:after="0" w:line="240" w:lineRule="auto"/>
        <w:jc w:val="both"/>
        <w:rPr>
          <w:rFonts w:ascii="Cambria" w:hAnsi="Cambria"/>
        </w:rPr>
      </w:pPr>
      <w:r w:rsidRPr="00434A7C">
        <w:rPr>
          <w:rFonts w:ascii="Cambria" w:hAnsi="Cambria"/>
        </w:rPr>
        <w:t>Maintained the user accounts (</w:t>
      </w:r>
      <w:r w:rsidRPr="00434A7C">
        <w:rPr>
          <w:rFonts w:ascii="Cambria" w:hAnsi="Cambria"/>
          <w:b/>
        </w:rPr>
        <w:t>IAM</w:t>
      </w:r>
      <w:r w:rsidRPr="00434A7C">
        <w:rPr>
          <w:rFonts w:ascii="Cambria" w:hAnsi="Cambria"/>
        </w:rPr>
        <w:t xml:space="preserve">), </w:t>
      </w:r>
      <w:r w:rsidRPr="00434A7C">
        <w:rPr>
          <w:rFonts w:ascii="Cambria" w:hAnsi="Cambria"/>
          <w:b/>
        </w:rPr>
        <w:t>RDS</w:t>
      </w:r>
      <w:r w:rsidRPr="00434A7C">
        <w:rPr>
          <w:rFonts w:ascii="Cambria" w:hAnsi="Cambria"/>
        </w:rPr>
        <w:t xml:space="preserve">, </w:t>
      </w:r>
      <w:r w:rsidRPr="00434A7C">
        <w:rPr>
          <w:rFonts w:ascii="Cambria" w:hAnsi="Cambria"/>
          <w:b/>
        </w:rPr>
        <w:t>Route53</w:t>
      </w:r>
      <w:r w:rsidRPr="00434A7C">
        <w:rPr>
          <w:rFonts w:ascii="Cambria" w:hAnsi="Cambria"/>
        </w:rPr>
        <w:t xml:space="preserve">, </w:t>
      </w:r>
      <w:r w:rsidRPr="00434A7C">
        <w:rPr>
          <w:rFonts w:ascii="Cambria" w:hAnsi="Cambria"/>
          <w:b/>
        </w:rPr>
        <w:t>VPC</w:t>
      </w:r>
      <w:r w:rsidRPr="00434A7C">
        <w:rPr>
          <w:rFonts w:ascii="Cambria" w:hAnsi="Cambria"/>
        </w:rPr>
        <w:t xml:space="preserve">, </w:t>
      </w:r>
      <w:r w:rsidRPr="00434A7C">
        <w:rPr>
          <w:rFonts w:ascii="Cambria" w:hAnsi="Cambria"/>
          <w:b/>
        </w:rPr>
        <w:t>RDB</w:t>
      </w:r>
      <w:r w:rsidRPr="00434A7C">
        <w:rPr>
          <w:rFonts w:ascii="Cambria" w:hAnsi="Cambria"/>
        </w:rPr>
        <w:t xml:space="preserve">, </w:t>
      </w:r>
      <w:r w:rsidRPr="00434A7C">
        <w:rPr>
          <w:rFonts w:ascii="Cambria" w:hAnsi="Cambria"/>
          <w:b/>
        </w:rPr>
        <w:t>DynamoDB</w:t>
      </w:r>
      <w:r w:rsidRPr="00434A7C">
        <w:rPr>
          <w:rFonts w:ascii="Cambria" w:hAnsi="Cambria"/>
        </w:rPr>
        <w:t xml:space="preserve">, </w:t>
      </w:r>
      <w:r w:rsidRPr="00434A7C">
        <w:rPr>
          <w:rFonts w:ascii="Cambria" w:hAnsi="Cambria"/>
          <w:b/>
        </w:rPr>
        <w:t>SES</w:t>
      </w:r>
      <w:r w:rsidRPr="00434A7C">
        <w:rPr>
          <w:rFonts w:ascii="Cambria" w:hAnsi="Cambria"/>
        </w:rPr>
        <w:t xml:space="preserve">, </w:t>
      </w:r>
      <w:r w:rsidRPr="00434A7C">
        <w:rPr>
          <w:rFonts w:ascii="Cambria" w:hAnsi="Cambria"/>
          <w:b/>
        </w:rPr>
        <w:t>SQS</w:t>
      </w:r>
      <w:r w:rsidRPr="00434A7C">
        <w:rPr>
          <w:rFonts w:ascii="Cambria" w:hAnsi="Cambria"/>
        </w:rPr>
        <w:t xml:space="preserve"> and </w:t>
      </w:r>
      <w:r w:rsidRPr="00434A7C">
        <w:rPr>
          <w:rFonts w:ascii="Cambria" w:hAnsi="Cambria"/>
          <w:b/>
        </w:rPr>
        <w:t>SNSservices</w:t>
      </w:r>
      <w:r w:rsidRPr="00434A7C">
        <w:rPr>
          <w:rFonts w:ascii="Cambria" w:hAnsi="Cambria"/>
        </w:rPr>
        <w:t xml:space="preserve"> in </w:t>
      </w:r>
      <w:r w:rsidRPr="00434A7C">
        <w:rPr>
          <w:rFonts w:ascii="Cambria" w:hAnsi="Cambria"/>
          <w:b/>
        </w:rPr>
        <w:t>AWScloud</w:t>
      </w:r>
      <w:r w:rsidRPr="00434A7C">
        <w:rPr>
          <w:rFonts w:ascii="Cambria" w:hAnsi="Cambria"/>
        </w:rPr>
        <w:t xml:space="preserve">. </w:t>
      </w:r>
    </w:p>
    <w:p w:rsidR="00434A7C" w:rsidRPr="00434A7C" w:rsidRDefault="00434A7C" w:rsidP="00434A7C">
      <w:pPr>
        <w:pStyle w:val="ListParagraph"/>
        <w:numPr>
          <w:ilvl w:val="0"/>
          <w:numId w:val="18"/>
        </w:numPr>
        <w:spacing w:after="0" w:line="240" w:lineRule="auto"/>
        <w:jc w:val="both"/>
        <w:rPr>
          <w:rFonts w:ascii="Cambria" w:hAnsi="Cambria"/>
        </w:rPr>
      </w:pPr>
      <w:r w:rsidRPr="00434A7C">
        <w:rPr>
          <w:rFonts w:ascii="Cambria" w:hAnsi="Cambria"/>
        </w:rPr>
        <w:t xml:space="preserve">Designed and implemented scalable, secure cloud architecture based on Amazon Web Services. </w:t>
      </w:r>
    </w:p>
    <w:p w:rsidR="00434A7C" w:rsidRPr="00434A7C" w:rsidRDefault="00434A7C" w:rsidP="00434A7C">
      <w:pPr>
        <w:pStyle w:val="ListParagraph"/>
        <w:numPr>
          <w:ilvl w:val="0"/>
          <w:numId w:val="18"/>
        </w:numPr>
        <w:spacing w:after="0" w:line="240" w:lineRule="auto"/>
        <w:jc w:val="both"/>
        <w:rPr>
          <w:rFonts w:ascii="Cambria" w:hAnsi="Cambria"/>
        </w:rPr>
      </w:pPr>
      <w:r w:rsidRPr="00434A7C">
        <w:rPr>
          <w:rFonts w:ascii="Cambria" w:hAnsi="Cambria"/>
        </w:rPr>
        <w:t xml:space="preserve">Defined </w:t>
      </w:r>
      <w:r w:rsidRPr="00434A7C">
        <w:rPr>
          <w:rFonts w:ascii="Cambria" w:hAnsi="Cambria"/>
          <w:b/>
        </w:rPr>
        <w:t>branching</w:t>
      </w:r>
      <w:r w:rsidRPr="00434A7C">
        <w:rPr>
          <w:rFonts w:ascii="Cambria" w:hAnsi="Cambria"/>
        </w:rPr>
        <w:t xml:space="preserve">, </w:t>
      </w:r>
      <w:r w:rsidRPr="00434A7C">
        <w:rPr>
          <w:rFonts w:ascii="Cambria" w:hAnsi="Cambria"/>
          <w:b/>
        </w:rPr>
        <w:t>labeling</w:t>
      </w:r>
      <w:r w:rsidRPr="00434A7C">
        <w:rPr>
          <w:rFonts w:ascii="Cambria" w:hAnsi="Cambria"/>
        </w:rPr>
        <w:t xml:space="preserve">, and </w:t>
      </w:r>
      <w:r w:rsidRPr="00434A7C">
        <w:rPr>
          <w:rFonts w:ascii="Cambria" w:hAnsi="Cambria"/>
          <w:b/>
        </w:rPr>
        <w:t>mergestrategies</w:t>
      </w:r>
      <w:r w:rsidRPr="00434A7C">
        <w:rPr>
          <w:rFonts w:ascii="Cambria" w:hAnsi="Cambria"/>
        </w:rPr>
        <w:t xml:space="preserve"> for all applications in </w:t>
      </w:r>
      <w:r w:rsidRPr="00434A7C">
        <w:rPr>
          <w:rFonts w:ascii="Cambria" w:hAnsi="Cambria"/>
          <w:b/>
        </w:rPr>
        <w:t>Git</w:t>
      </w:r>
      <w:r w:rsidRPr="00434A7C">
        <w:rPr>
          <w:rFonts w:ascii="Cambria" w:hAnsi="Cambria"/>
        </w:rPr>
        <w:t xml:space="preserve">. </w:t>
      </w:r>
    </w:p>
    <w:p w:rsidR="00434A7C" w:rsidRPr="00434A7C" w:rsidRDefault="00434A7C" w:rsidP="00434A7C">
      <w:pPr>
        <w:pStyle w:val="ListParagraph"/>
        <w:numPr>
          <w:ilvl w:val="0"/>
          <w:numId w:val="18"/>
        </w:numPr>
        <w:spacing w:after="0" w:line="240" w:lineRule="auto"/>
        <w:jc w:val="both"/>
        <w:rPr>
          <w:rFonts w:ascii="Cambria" w:hAnsi="Cambria"/>
        </w:rPr>
      </w:pPr>
      <w:r w:rsidRPr="00434A7C">
        <w:rPr>
          <w:rFonts w:ascii="Cambria" w:hAnsi="Cambria"/>
        </w:rPr>
        <w:t xml:space="preserve">Built </w:t>
      </w:r>
      <w:r w:rsidRPr="00434A7C">
        <w:rPr>
          <w:rFonts w:ascii="Cambria" w:hAnsi="Cambria"/>
          <w:b/>
        </w:rPr>
        <w:t>Continuous Integration</w:t>
      </w:r>
      <w:r w:rsidRPr="00434A7C">
        <w:rPr>
          <w:rFonts w:ascii="Cambria" w:hAnsi="Cambria"/>
        </w:rPr>
        <w:t xml:space="preserve"> environment Jenkins and </w:t>
      </w:r>
      <w:r w:rsidRPr="00434A7C">
        <w:rPr>
          <w:rFonts w:ascii="Cambria" w:hAnsi="Cambria"/>
          <w:b/>
        </w:rPr>
        <w:t>Continuous delivery</w:t>
      </w:r>
      <w:r w:rsidRPr="00434A7C">
        <w:rPr>
          <w:rFonts w:ascii="Cambria" w:hAnsi="Cambria"/>
        </w:rPr>
        <w:t xml:space="preserve"> environment. </w:t>
      </w:r>
    </w:p>
    <w:p w:rsidR="00434A7C" w:rsidRPr="00434A7C" w:rsidRDefault="00434A7C" w:rsidP="00434A7C">
      <w:pPr>
        <w:pStyle w:val="ListParagraph"/>
        <w:numPr>
          <w:ilvl w:val="0"/>
          <w:numId w:val="18"/>
        </w:numPr>
        <w:spacing w:after="0" w:line="240" w:lineRule="auto"/>
        <w:jc w:val="both"/>
        <w:rPr>
          <w:rFonts w:ascii="Cambria" w:hAnsi="Cambria"/>
        </w:rPr>
      </w:pPr>
      <w:r w:rsidRPr="00434A7C">
        <w:rPr>
          <w:rFonts w:ascii="Cambria" w:hAnsi="Cambria"/>
        </w:rPr>
        <w:t xml:space="preserve">Utilized Configuration Management tool </w:t>
      </w:r>
      <w:r w:rsidRPr="00434A7C">
        <w:rPr>
          <w:rFonts w:ascii="Cambria" w:hAnsi="Cambria"/>
          <w:b/>
        </w:rPr>
        <w:t>Chef</w:t>
      </w:r>
      <w:r w:rsidRPr="00434A7C">
        <w:rPr>
          <w:rFonts w:ascii="Cambria" w:hAnsi="Cambria"/>
        </w:rPr>
        <w:t xml:space="preserve">&amp; created </w:t>
      </w:r>
      <w:r w:rsidRPr="00434A7C">
        <w:rPr>
          <w:rFonts w:ascii="Cambria" w:hAnsi="Cambria"/>
          <w:b/>
        </w:rPr>
        <w:t>ChefCookbooks</w:t>
      </w:r>
      <w:r w:rsidRPr="00434A7C">
        <w:rPr>
          <w:rFonts w:ascii="Cambria" w:hAnsi="Cambria"/>
        </w:rPr>
        <w:t xml:space="preserve"> using recipes to automate system operations. </w:t>
      </w:r>
    </w:p>
    <w:p w:rsidR="00434A7C" w:rsidRPr="00434A7C" w:rsidRDefault="00434A7C" w:rsidP="00434A7C">
      <w:pPr>
        <w:pStyle w:val="ListParagraph"/>
        <w:numPr>
          <w:ilvl w:val="0"/>
          <w:numId w:val="18"/>
        </w:numPr>
        <w:spacing w:after="0" w:line="240" w:lineRule="auto"/>
        <w:jc w:val="both"/>
        <w:rPr>
          <w:rFonts w:ascii="Cambria" w:hAnsi="Cambria"/>
        </w:rPr>
      </w:pPr>
      <w:r w:rsidRPr="00434A7C">
        <w:rPr>
          <w:rFonts w:ascii="Cambria" w:hAnsi="Cambria"/>
        </w:rPr>
        <w:t>Used Elasticsearch as a open source search engine with a REST API.</w:t>
      </w:r>
    </w:p>
    <w:p w:rsidR="00434A7C" w:rsidRPr="00434A7C" w:rsidRDefault="00434A7C" w:rsidP="00434A7C">
      <w:pPr>
        <w:pStyle w:val="ListParagraph"/>
        <w:numPr>
          <w:ilvl w:val="0"/>
          <w:numId w:val="18"/>
        </w:numPr>
        <w:spacing w:after="0" w:line="240" w:lineRule="auto"/>
        <w:jc w:val="both"/>
        <w:rPr>
          <w:rFonts w:ascii="Cambria" w:hAnsi="Cambria"/>
        </w:rPr>
      </w:pPr>
      <w:r w:rsidRPr="00434A7C">
        <w:rPr>
          <w:rFonts w:ascii="Cambria" w:hAnsi="Cambria"/>
        </w:rPr>
        <w:t xml:space="preserve">Build servers using AWS, </w:t>
      </w:r>
      <w:r w:rsidRPr="00434A7C">
        <w:rPr>
          <w:rFonts w:ascii="Cambria" w:hAnsi="Cambria"/>
          <w:b/>
        </w:rPr>
        <w:t>Importingvolumes</w:t>
      </w:r>
      <w:r w:rsidRPr="00434A7C">
        <w:rPr>
          <w:rFonts w:ascii="Cambria" w:hAnsi="Cambria"/>
        </w:rPr>
        <w:t xml:space="preserve">, </w:t>
      </w:r>
      <w:r w:rsidRPr="00434A7C">
        <w:rPr>
          <w:rFonts w:ascii="Cambria" w:hAnsi="Cambria"/>
          <w:b/>
        </w:rPr>
        <w:t>launchingEC2</w:t>
      </w:r>
      <w:r w:rsidRPr="00434A7C">
        <w:rPr>
          <w:rFonts w:ascii="Cambria" w:hAnsi="Cambria"/>
        </w:rPr>
        <w:t xml:space="preserve">, </w:t>
      </w:r>
      <w:r w:rsidRPr="00434A7C">
        <w:rPr>
          <w:rFonts w:ascii="Cambria" w:hAnsi="Cambria"/>
          <w:b/>
        </w:rPr>
        <w:t>RDS</w:t>
      </w:r>
      <w:r w:rsidRPr="00434A7C">
        <w:rPr>
          <w:rFonts w:ascii="Cambria" w:hAnsi="Cambria"/>
        </w:rPr>
        <w:t xml:space="preserve">, </w:t>
      </w:r>
      <w:r w:rsidRPr="00434A7C">
        <w:rPr>
          <w:rFonts w:ascii="Cambria" w:hAnsi="Cambria"/>
          <w:b/>
        </w:rPr>
        <w:t>creatingsecuritygroups</w:t>
      </w:r>
      <w:r w:rsidRPr="00434A7C">
        <w:rPr>
          <w:rFonts w:ascii="Cambria" w:hAnsi="Cambria"/>
        </w:rPr>
        <w:t xml:space="preserve">, </w:t>
      </w:r>
      <w:r w:rsidRPr="00434A7C">
        <w:rPr>
          <w:rFonts w:ascii="Cambria" w:hAnsi="Cambria"/>
          <w:b/>
        </w:rPr>
        <w:t>auto</w:t>
      </w:r>
      <w:r w:rsidRPr="00434A7C">
        <w:rPr>
          <w:rFonts w:ascii="Cambria" w:hAnsi="Cambria"/>
        </w:rPr>
        <w:t>-</w:t>
      </w:r>
      <w:r w:rsidRPr="00434A7C">
        <w:rPr>
          <w:rFonts w:ascii="Cambria" w:hAnsi="Cambria"/>
          <w:b/>
        </w:rPr>
        <w:t>scaling</w:t>
      </w:r>
      <w:r w:rsidRPr="00434A7C">
        <w:rPr>
          <w:rFonts w:ascii="Cambria" w:hAnsi="Cambria"/>
        </w:rPr>
        <w:t xml:space="preserve">, </w:t>
      </w:r>
      <w:r w:rsidRPr="00434A7C">
        <w:rPr>
          <w:rFonts w:ascii="Cambria" w:hAnsi="Cambria"/>
          <w:b/>
        </w:rPr>
        <w:t>loadbalancers</w:t>
      </w:r>
      <w:r w:rsidRPr="00434A7C">
        <w:rPr>
          <w:rFonts w:ascii="Cambria" w:hAnsi="Cambria"/>
        </w:rPr>
        <w:t xml:space="preserve"> (ELBs) in the defined virtual private connection. </w:t>
      </w:r>
    </w:p>
    <w:p w:rsidR="00434A7C" w:rsidRPr="00434A7C" w:rsidRDefault="00434A7C" w:rsidP="00434A7C">
      <w:pPr>
        <w:pStyle w:val="ListParagraph"/>
        <w:numPr>
          <w:ilvl w:val="0"/>
          <w:numId w:val="18"/>
        </w:numPr>
        <w:spacing w:after="0" w:line="240" w:lineRule="auto"/>
        <w:jc w:val="both"/>
        <w:rPr>
          <w:rFonts w:ascii="Cambria" w:hAnsi="Cambria"/>
        </w:rPr>
      </w:pPr>
      <w:r w:rsidRPr="00434A7C">
        <w:rPr>
          <w:rFonts w:ascii="Cambria" w:hAnsi="Cambria"/>
        </w:rPr>
        <w:t xml:space="preserve">Deployed applications on AWS by using </w:t>
      </w:r>
      <w:r w:rsidRPr="00434A7C">
        <w:rPr>
          <w:rFonts w:ascii="Cambria" w:hAnsi="Cambria"/>
          <w:b/>
        </w:rPr>
        <w:t>ElasticBeanstalk</w:t>
      </w:r>
    </w:p>
    <w:p w:rsidR="00434A7C" w:rsidRPr="00434A7C" w:rsidRDefault="00434A7C" w:rsidP="00434A7C">
      <w:pPr>
        <w:pStyle w:val="ListParagraph"/>
        <w:numPr>
          <w:ilvl w:val="0"/>
          <w:numId w:val="18"/>
        </w:numPr>
        <w:spacing w:after="0" w:line="240" w:lineRule="auto"/>
        <w:jc w:val="both"/>
        <w:rPr>
          <w:rFonts w:ascii="Cambria" w:hAnsi="Cambria"/>
        </w:rPr>
      </w:pPr>
      <w:r w:rsidRPr="00434A7C">
        <w:rPr>
          <w:rFonts w:ascii="Cambria" w:hAnsi="Cambria"/>
        </w:rPr>
        <w:t xml:space="preserve">Used </w:t>
      </w:r>
      <w:r w:rsidRPr="00434A7C">
        <w:rPr>
          <w:rFonts w:ascii="Cambria" w:hAnsi="Cambria"/>
          <w:b/>
        </w:rPr>
        <w:t>Ansibleserver</w:t>
      </w:r>
      <w:r w:rsidRPr="00434A7C">
        <w:rPr>
          <w:rFonts w:ascii="Cambria" w:hAnsi="Cambria"/>
        </w:rPr>
        <w:t xml:space="preserve"> and </w:t>
      </w:r>
      <w:r w:rsidRPr="00434A7C">
        <w:rPr>
          <w:rFonts w:ascii="Cambria" w:hAnsi="Cambria"/>
          <w:b/>
        </w:rPr>
        <w:t>workstation</w:t>
      </w:r>
      <w:r w:rsidRPr="00434A7C">
        <w:rPr>
          <w:rFonts w:ascii="Cambria" w:hAnsi="Cambria"/>
        </w:rPr>
        <w:t xml:space="preserve"> to </w:t>
      </w:r>
      <w:r w:rsidRPr="00434A7C">
        <w:rPr>
          <w:rFonts w:ascii="Cambria" w:hAnsi="Cambria"/>
          <w:b/>
        </w:rPr>
        <w:t>manage</w:t>
      </w:r>
      <w:r w:rsidRPr="00434A7C">
        <w:rPr>
          <w:rFonts w:ascii="Cambria" w:hAnsi="Cambria"/>
        </w:rPr>
        <w:t xml:space="preserve"> and </w:t>
      </w:r>
      <w:r w:rsidRPr="00434A7C">
        <w:rPr>
          <w:rFonts w:ascii="Cambria" w:hAnsi="Cambria"/>
          <w:b/>
        </w:rPr>
        <w:t>configurenodes</w:t>
      </w:r>
      <w:r w:rsidRPr="00434A7C">
        <w:rPr>
          <w:rFonts w:ascii="Cambria" w:hAnsi="Cambria"/>
        </w:rPr>
        <w:t xml:space="preserve">. </w:t>
      </w:r>
    </w:p>
    <w:p w:rsidR="00434A7C" w:rsidRPr="00434A7C" w:rsidRDefault="00434A7C" w:rsidP="00434A7C">
      <w:pPr>
        <w:pStyle w:val="ListParagraph"/>
        <w:numPr>
          <w:ilvl w:val="0"/>
          <w:numId w:val="18"/>
        </w:numPr>
        <w:spacing w:after="0" w:line="240" w:lineRule="auto"/>
        <w:jc w:val="both"/>
        <w:rPr>
          <w:rFonts w:ascii="Cambria" w:hAnsi="Cambria"/>
        </w:rPr>
      </w:pPr>
      <w:r w:rsidRPr="00434A7C">
        <w:rPr>
          <w:rFonts w:ascii="Cambria" w:hAnsi="Cambria"/>
        </w:rPr>
        <w:t xml:space="preserve">Configured plugins for the integration tools to the version control tools. </w:t>
      </w:r>
    </w:p>
    <w:p w:rsidR="00434A7C" w:rsidRPr="00434A7C" w:rsidRDefault="00434A7C" w:rsidP="00434A7C">
      <w:pPr>
        <w:pStyle w:val="ListParagraph"/>
        <w:numPr>
          <w:ilvl w:val="0"/>
          <w:numId w:val="18"/>
        </w:numPr>
        <w:spacing w:after="0" w:line="240" w:lineRule="auto"/>
        <w:jc w:val="both"/>
        <w:rPr>
          <w:rFonts w:ascii="Cambria" w:hAnsi="Cambria"/>
        </w:rPr>
      </w:pPr>
      <w:r w:rsidRPr="00434A7C">
        <w:rPr>
          <w:rFonts w:ascii="Cambria" w:hAnsi="Cambria"/>
        </w:rPr>
        <w:t xml:space="preserve">Manage source code, software builds, software versioning, &amp; defect tracking on software maintenance tasks/projects </w:t>
      </w:r>
    </w:p>
    <w:p w:rsidR="00434A7C" w:rsidRPr="00434A7C" w:rsidRDefault="00434A7C" w:rsidP="00434A7C">
      <w:pPr>
        <w:pStyle w:val="ListParagraph"/>
        <w:numPr>
          <w:ilvl w:val="0"/>
          <w:numId w:val="18"/>
        </w:numPr>
        <w:spacing w:after="0" w:line="240" w:lineRule="auto"/>
        <w:jc w:val="both"/>
        <w:rPr>
          <w:rFonts w:ascii="Cambria" w:hAnsi="Cambria"/>
        </w:rPr>
      </w:pPr>
      <w:r w:rsidRPr="00434A7C">
        <w:rPr>
          <w:rFonts w:ascii="Cambria" w:hAnsi="Cambria"/>
        </w:rPr>
        <w:t xml:space="preserve">Used </w:t>
      </w:r>
      <w:r w:rsidRPr="00434A7C">
        <w:rPr>
          <w:rFonts w:ascii="Cambria" w:hAnsi="Cambria"/>
          <w:b/>
        </w:rPr>
        <w:t>ANT</w:t>
      </w:r>
      <w:r w:rsidRPr="00434A7C">
        <w:rPr>
          <w:rFonts w:ascii="Cambria" w:hAnsi="Cambria"/>
        </w:rPr>
        <w:t xml:space="preserve"> and </w:t>
      </w:r>
      <w:r w:rsidRPr="00434A7C">
        <w:rPr>
          <w:rFonts w:ascii="Cambria" w:hAnsi="Cambria"/>
          <w:b/>
        </w:rPr>
        <w:t>MAVEN</w:t>
      </w:r>
      <w:r w:rsidRPr="00434A7C">
        <w:rPr>
          <w:rFonts w:ascii="Cambria" w:hAnsi="Cambria"/>
        </w:rPr>
        <w:t xml:space="preserve"> as a build tools on </w:t>
      </w:r>
      <w:r w:rsidRPr="00434A7C">
        <w:rPr>
          <w:rFonts w:ascii="Cambria" w:hAnsi="Cambria"/>
          <w:b/>
        </w:rPr>
        <w:t>java</w:t>
      </w:r>
      <w:r w:rsidRPr="00434A7C">
        <w:rPr>
          <w:rFonts w:ascii="Cambria" w:hAnsi="Cambria"/>
        </w:rPr>
        <w:t xml:space="preserve"> projects for the development of build artifacts on the source code. </w:t>
      </w:r>
    </w:p>
    <w:p w:rsidR="00434A7C" w:rsidRPr="00434A7C" w:rsidRDefault="00434A7C" w:rsidP="00434A7C">
      <w:pPr>
        <w:pStyle w:val="ListParagraph"/>
        <w:numPr>
          <w:ilvl w:val="0"/>
          <w:numId w:val="18"/>
        </w:numPr>
        <w:spacing w:after="0" w:line="240" w:lineRule="auto"/>
        <w:jc w:val="both"/>
        <w:rPr>
          <w:rFonts w:ascii="Cambria" w:hAnsi="Cambria"/>
        </w:rPr>
      </w:pPr>
      <w:r w:rsidRPr="00434A7C">
        <w:rPr>
          <w:rFonts w:ascii="Cambria" w:hAnsi="Cambria"/>
        </w:rPr>
        <w:t xml:space="preserve">Manage </w:t>
      </w:r>
      <w:r w:rsidRPr="00434A7C">
        <w:rPr>
          <w:rFonts w:ascii="Cambria" w:hAnsi="Cambria"/>
          <w:b/>
        </w:rPr>
        <w:t>AWSEC2</w:t>
      </w:r>
      <w:r w:rsidRPr="00434A7C">
        <w:rPr>
          <w:rFonts w:ascii="Cambria" w:hAnsi="Cambria"/>
        </w:rPr>
        <w:t xml:space="preserve"> instances utilizing </w:t>
      </w:r>
      <w:r w:rsidRPr="00434A7C">
        <w:rPr>
          <w:rFonts w:ascii="Cambria" w:hAnsi="Cambria"/>
          <w:b/>
        </w:rPr>
        <w:t>AutoScaling</w:t>
      </w:r>
      <w:r w:rsidRPr="00434A7C">
        <w:rPr>
          <w:rFonts w:ascii="Cambria" w:hAnsi="Cambria"/>
        </w:rPr>
        <w:t xml:space="preserve">, </w:t>
      </w:r>
      <w:r w:rsidRPr="00434A7C">
        <w:rPr>
          <w:rFonts w:ascii="Cambria" w:hAnsi="Cambria"/>
          <w:b/>
        </w:rPr>
        <w:t>ElasticLoadBalancing</w:t>
      </w:r>
      <w:r w:rsidRPr="00434A7C">
        <w:rPr>
          <w:rFonts w:ascii="Cambria" w:hAnsi="Cambria"/>
        </w:rPr>
        <w:t xml:space="preserve"> and </w:t>
      </w:r>
      <w:r w:rsidRPr="00434A7C">
        <w:rPr>
          <w:rFonts w:ascii="Cambria" w:hAnsi="Cambria"/>
          <w:b/>
        </w:rPr>
        <w:t>Glacier</w:t>
      </w:r>
      <w:r w:rsidRPr="00434A7C">
        <w:rPr>
          <w:rFonts w:ascii="Cambria" w:hAnsi="Cambria"/>
        </w:rPr>
        <w:t xml:space="preserve"> for our </w:t>
      </w:r>
      <w:r w:rsidRPr="00434A7C">
        <w:rPr>
          <w:rFonts w:ascii="Cambria" w:hAnsi="Cambria"/>
          <w:b/>
        </w:rPr>
        <w:t>QA</w:t>
      </w:r>
      <w:r w:rsidRPr="00434A7C">
        <w:rPr>
          <w:rFonts w:ascii="Cambria" w:hAnsi="Cambria"/>
        </w:rPr>
        <w:t xml:space="preserve"> and </w:t>
      </w:r>
      <w:r w:rsidRPr="00434A7C">
        <w:rPr>
          <w:rFonts w:ascii="Cambria" w:hAnsi="Cambria"/>
          <w:b/>
        </w:rPr>
        <w:t>UAT</w:t>
      </w:r>
      <w:r w:rsidRPr="00434A7C">
        <w:rPr>
          <w:rFonts w:ascii="Cambria" w:hAnsi="Cambria"/>
        </w:rPr>
        <w:t xml:space="preserve"> environments as well as infrastructure servers for </w:t>
      </w:r>
      <w:r w:rsidRPr="00434A7C">
        <w:rPr>
          <w:rFonts w:ascii="Cambria" w:hAnsi="Cambria"/>
          <w:b/>
        </w:rPr>
        <w:t>GIT</w:t>
      </w:r>
      <w:r w:rsidRPr="00434A7C">
        <w:rPr>
          <w:rFonts w:ascii="Cambria" w:hAnsi="Cambria"/>
        </w:rPr>
        <w:t xml:space="preserve"> and </w:t>
      </w:r>
      <w:r w:rsidRPr="00434A7C">
        <w:rPr>
          <w:rFonts w:ascii="Cambria" w:hAnsi="Cambria"/>
          <w:b/>
        </w:rPr>
        <w:t>Chef</w:t>
      </w:r>
      <w:r w:rsidRPr="00434A7C">
        <w:rPr>
          <w:rFonts w:ascii="Cambria" w:hAnsi="Cambria"/>
        </w:rPr>
        <w:t xml:space="preserve">. </w:t>
      </w:r>
    </w:p>
    <w:p w:rsidR="00434A7C" w:rsidRPr="00434A7C" w:rsidRDefault="00434A7C" w:rsidP="00434A7C">
      <w:pPr>
        <w:pStyle w:val="ListParagraph"/>
        <w:numPr>
          <w:ilvl w:val="0"/>
          <w:numId w:val="18"/>
        </w:numPr>
        <w:spacing w:after="0" w:line="240" w:lineRule="auto"/>
        <w:jc w:val="both"/>
        <w:rPr>
          <w:rFonts w:ascii="Cambria" w:hAnsi="Cambria"/>
        </w:rPr>
      </w:pPr>
      <w:r w:rsidRPr="00434A7C">
        <w:rPr>
          <w:rFonts w:ascii="Cambria" w:hAnsi="Cambria"/>
        </w:rPr>
        <w:t xml:space="preserve">Administered and Engineered </w:t>
      </w:r>
      <w:r w:rsidRPr="00434A7C">
        <w:rPr>
          <w:rFonts w:ascii="Cambria" w:hAnsi="Cambria"/>
          <w:b/>
        </w:rPr>
        <w:t>Jenkins</w:t>
      </w:r>
      <w:r w:rsidRPr="00434A7C">
        <w:rPr>
          <w:rFonts w:ascii="Cambria" w:hAnsi="Cambria"/>
        </w:rPr>
        <w:t xml:space="preserve"> for managing weekly </w:t>
      </w:r>
      <w:r w:rsidRPr="00434A7C">
        <w:rPr>
          <w:rFonts w:ascii="Cambria" w:hAnsi="Cambria"/>
          <w:b/>
        </w:rPr>
        <w:t>Build</w:t>
      </w:r>
      <w:r w:rsidRPr="00434A7C">
        <w:rPr>
          <w:rFonts w:ascii="Cambria" w:hAnsi="Cambria"/>
        </w:rPr>
        <w:t xml:space="preserve">, </w:t>
      </w:r>
      <w:r w:rsidRPr="00434A7C">
        <w:rPr>
          <w:rFonts w:ascii="Cambria" w:hAnsi="Cambria"/>
          <w:b/>
        </w:rPr>
        <w:t>Test</w:t>
      </w:r>
      <w:r w:rsidRPr="00434A7C">
        <w:rPr>
          <w:rFonts w:ascii="Cambria" w:hAnsi="Cambria"/>
        </w:rPr>
        <w:t xml:space="preserve"> and </w:t>
      </w:r>
      <w:r w:rsidRPr="00434A7C">
        <w:rPr>
          <w:rFonts w:ascii="Cambria" w:hAnsi="Cambria"/>
          <w:b/>
        </w:rPr>
        <w:t>Deploy</w:t>
      </w:r>
      <w:r w:rsidRPr="00434A7C">
        <w:rPr>
          <w:rFonts w:ascii="Cambria" w:hAnsi="Cambria"/>
        </w:rPr>
        <w:t xml:space="preserve"> chain, </w:t>
      </w:r>
      <w:r w:rsidRPr="00434A7C">
        <w:rPr>
          <w:rFonts w:ascii="Cambria" w:hAnsi="Cambria"/>
          <w:b/>
        </w:rPr>
        <w:t>SVN</w:t>
      </w:r>
      <w:r w:rsidRPr="00434A7C">
        <w:rPr>
          <w:rFonts w:ascii="Cambria" w:hAnsi="Cambria"/>
        </w:rPr>
        <w:t>/</w:t>
      </w:r>
      <w:r w:rsidRPr="00434A7C">
        <w:rPr>
          <w:rFonts w:ascii="Cambria" w:hAnsi="Cambria"/>
          <w:b/>
        </w:rPr>
        <w:t>GIT</w:t>
      </w:r>
      <w:r w:rsidRPr="00434A7C">
        <w:rPr>
          <w:rFonts w:ascii="Cambria" w:hAnsi="Cambria"/>
        </w:rPr>
        <w:t xml:space="preserve"> with </w:t>
      </w:r>
      <w:r w:rsidRPr="00434A7C">
        <w:rPr>
          <w:rFonts w:ascii="Cambria" w:hAnsi="Cambria"/>
          <w:b/>
        </w:rPr>
        <w:t>Dev</w:t>
      </w:r>
      <w:r w:rsidRPr="00434A7C">
        <w:rPr>
          <w:rFonts w:ascii="Cambria" w:hAnsi="Cambria"/>
        </w:rPr>
        <w:t>/</w:t>
      </w:r>
      <w:r w:rsidRPr="00434A7C">
        <w:rPr>
          <w:rFonts w:ascii="Cambria" w:hAnsi="Cambria"/>
          <w:b/>
        </w:rPr>
        <w:t>Test</w:t>
      </w:r>
      <w:r w:rsidRPr="00434A7C">
        <w:rPr>
          <w:rFonts w:ascii="Cambria" w:hAnsi="Cambria"/>
        </w:rPr>
        <w:t>/</w:t>
      </w:r>
      <w:r w:rsidRPr="00434A7C">
        <w:rPr>
          <w:rFonts w:ascii="Cambria" w:hAnsi="Cambria"/>
          <w:b/>
        </w:rPr>
        <w:t>Prod</w:t>
      </w:r>
      <w:r w:rsidRPr="00434A7C">
        <w:rPr>
          <w:rFonts w:ascii="Cambria" w:hAnsi="Cambria"/>
        </w:rPr>
        <w:t xml:space="preserve"> Branching Model for weekly releases. </w:t>
      </w:r>
    </w:p>
    <w:p w:rsidR="00434A7C" w:rsidRPr="00434A7C" w:rsidRDefault="00434A7C" w:rsidP="00434A7C">
      <w:pPr>
        <w:pStyle w:val="ListParagraph"/>
        <w:numPr>
          <w:ilvl w:val="0"/>
          <w:numId w:val="18"/>
        </w:numPr>
        <w:spacing w:after="0" w:line="240" w:lineRule="auto"/>
        <w:jc w:val="both"/>
        <w:rPr>
          <w:rFonts w:ascii="Cambria" w:hAnsi="Cambria"/>
        </w:rPr>
      </w:pPr>
      <w:r w:rsidRPr="00434A7C">
        <w:rPr>
          <w:rFonts w:ascii="Cambria" w:hAnsi="Cambria"/>
        </w:rPr>
        <w:t xml:space="preserve">Created monitors, alarms and notifications for </w:t>
      </w:r>
      <w:r w:rsidRPr="00434A7C">
        <w:rPr>
          <w:rFonts w:ascii="Cambria" w:hAnsi="Cambria"/>
          <w:b/>
        </w:rPr>
        <w:t xml:space="preserve">EC2 </w:t>
      </w:r>
      <w:r w:rsidRPr="00434A7C">
        <w:rPr>
          <w:rFonts w:ascii="Cambria" w:hAnsi="Cambria"/>
        </w:rPr>
        <w:t xml:space="preserve">hosts using </w:t>
      </w:r>
      <w:r w:rsidRPr="00434A7C">
        <w:rPr>
          <w:rFonts w:ascii="Cambria" w:hAnsi="Cambria"/>
          <w:b/>
        </w:rPr>
        <w:t>Cloud Watch</w:t>
      </w:r>
      <w:r w:rsidRPr="00434A7C">
        <w:rPr>
          <w:rFonts w:ascii="Cambria" w:hAnsi="Cambria"/>
        </w:rPr>
        <w:t xml:space="preserve">. </w:t>
      </w:r>
    </w:p>
    <w:p w:rsidR="00434A7C" w:rsidRPr="00434A7C" w:rsidRDefault="00434A7C" w:rsidP="00434A7C">
      <w:pPr>
        <w:pStyle w:val="ListParagraph"/>
        <w:numPr>
          <w:ilvl w:val="0"/>
          <w:numId w:val="18"/>
        </w:numPr>
        <w:spacing w:after="0" w:line="240" w:lineRule="auto"/>
        <w:jc w:val="both"/>
        <w:rPr>
          <w:rFonts w:ascii="Cambria" w:hAnsi="Cambria"/>
        </w:rPr>
      </w:pPr>
      <w:r w:rsidRPr="00434A7C">
        <w:rPr>
          <w:rFonts w:ascii="Cambria" w:hAnsi="Cambria"/>
        </w:rPr>
        <w:t xml:space="preserve">Migrated applications to the </w:t>
      </w:r>
      <w:r w:rsidRPr="00434A7C">
        <w:rPr>
          <w:rFonts w:ascii="Cambria" w:hAnsi="Cambria"/>
          <w:b/>
        </w:rPr>
        <w:t>AWScloud</w:t>
      </w:r>
      <w:r w:rsidRPr="00434A7C">
        <w:rPr>
          <w:rFonts w:ascii="Cambria" w:hAnsi="Cambria"/>
        </w:rPr>
        <w:t xml:space="preserve">. </w:t>
      </w:r>
    </w:p>
    <w:p w:rsidR="00434A7C" w:rsidRPr="00434A7C" w:rsidRDefault="00434A7C" w:rsidP="00434A7C">
      <w:pPr>
        <w:pStyle w:val="ListParagraph"/>
        <w:numPr>
          <w:ilvl w:val="0"/>
          <w:numId w:val="18"/>
        </w:numPr>
        <w:spacing w:after="0" w:line="240" w:lineRule="auto"/>
        <w:jc w:val="both"/>
        <w:rPr>
          <w:rFonts w:ascii="Cambria" w:hAnsi="Cambria"/>
        </w:rPr>
      </w:pPr>
      <w:r w:rsidRPr="00434A7C">
        <w:rPr>
          <w:rFonts w:ascii="Cambria" w:hAnsi="Cambria"/>
        </w:rPr>
        <w:t xml:space="preserve">Involved in </w:t>
      </w:r>
      <w:r w:rsidRPr="00434A7C">
        <w:rPr>
          <w:rFonts w:ascii="Cambria" w:hAnsi="Cambria"/>
          <w:b/>
        </w:rPr>
        <w:t>DevOps</w:t>
      </w:r>
      <w:r w:rsidRPr="00434A7C">
        <w:rPr>
          <w:rFonts w:ascii="Cambria" w:hAnsi="Cambria"/>
        </w:rPr>
        <w:t xml:space="preserve"> processes for build and deploy systems. </w:t>
      </w:r>
    </w:p>
    <w:p w:rsidR="00434A7C" w:rsidRPr="00434A7C" w:rsidRDefault="00434A7C" w:rsidP="00434A7C">
      <w:pPr>
        <w:pStyle w:val="ListParagraph"/>
        <w:numPr>
          <w:ilvl w:val="0"/>
          <w:numId w:val="18"/>
        </w:numPr>
        <w:spacing w:after="0" w:line="240" w:lineRule="auto"/>
        <w:jc w:val="both"/>
        <w:rPr>
          <w:rFonts w:ascii="Cambria" w:hAnsi="Cambria"/>
        </w:rPr>
      </w:pPr>
      <w:r w:rsidRPr="00434A7C">
        <w:rPr>
          <w:rFonts w:ascii="Cambria" w:hAnsi="Cambria"/>
        </w:rPr>
        <w:t xml:space="preserve">Created </w:t>
      </w:r>
      <w:r w:rsidRPr="00434A7C">
        <w:rPr>
          <w:rFonts w:ascii="Cambria" w:hAnsi="Cambria"/>
          <w:b/>
        </w:rPr>
        <w:t>Pythonscripts</w:t>
      </w:r>
      <w:r w:rsidRPr="00434A7C">
        <w:rPr>
          <w:rFonts w:ascii="Cambria" w:hAnsi="Cambria"/>
        </w:rPr>
        <w:t xml:space="preserve"> to totally </w:t>
      </w:r>
      <w:r w:rsidRPr="00434A7C">
        <w:rPr>
          <w:rFonts w:ascii="Cambria" w:hAnsi="Cambria"/>
          <w:b/>
        </w:rPr>
        <w:t>automateAWSservices</w:t>
      </w:r>
      <w:r w:rsidRPr="00434A7C">
        <w:rPr>
          <w:rFonts w:ascii="Cambria" w:hAnsi="Cambria"/>
        </w:rPr>
        <w:t xml:space="preserve"> which includes </w:t>
      </w:r>
      <w:r w:rsidRPr="00434A7C">
        <w:rPr>
          <w:rFonts w:ascii="Cambria" w:hAnsi="Cambria"/>
          <w:b/>
        </w:rPr>
        <w:t>webservers</w:t>
      </w:r>
      <w:r w:rsidRPr="00434A7C">
        <w:rPr>
          <w:rFonts w:ascii="Cambria" w:hAnsi="Cambria"/>
        </w:rPr>
        <w:t xml:space="preserve">, </w:t>
      </w:r>
      <w:r w:rsidRPr="00434A7C">
        <w:rPr>
          <w:rFonts w:ascii="Cambria" w:hAnsi="Cambria"/>
          <w:b/>
        </w:rPr>
        <w:t>ELB</w:t>
      </w:r>
      <w:r w:rsidRPr="00434A7C">
        <w:rPr>
          <w:rFonts w:ascii="Cambria" w:hAnsi="Cambria"/>
        </w:rPr>
        <w:t xml:space="preserve">, </w:t>
      </w:r>
      <w:r w:rsidRPr="00434A7C">
        <w:rPr>
          <w:rFonts w:ascii="Cambria" w:hAnsi="Cambria"/>
          <w:b/>
        </w:rPr>
        <w:t>CloudFrontdistribution</w:t>
      </w:r>
      <w:r w:rsidRPr="00434A7C">
        <w:rPr>
          <w:rFonts w:ascii="Cambria" w:hAnsi="Cambria"/>
        </w:rPr>
        <w:t xml:space="preserve">, </w:t>
      </w:r>
      <w:r w:rsidRPr="00434A7C">
        <w:rPr>
          <w:rFonts w:ascii="Cambria" w:hAnsi="Cambria"/>
          <w:b/>
        </w:rPr>
        <w:t>database</w:t>
      </w:r>
      <w:r w:rsidRPr="00434A7C">
        <w:rPr>
          <w:rFonts w:ascii="Cambria" w:hAnsi="Cambria"/>
        </w:rPr>
        <w:t xml:space="preserve">, </w:t>
      </w:r>
      <w:r w:rsidRPr="00434A7C">
        <w:rPr>
          <w:rFonts w:ascii="Cambria" w:hAnsi="Cambria"/>
          <w:b/>
        </w:rPr>
        <w:t>EC2</w:t>
      </w:r>
      <w:r w:rsidRPr="00434A7C">
        <w:rPr>
          <w:rFonts w:ascii="Cambria" w:hAnsi="Cambria"/>
        </w:rPr>
        <w:t xml:space="preserve"> and </w:t>
      </w:r>
      <w:r w:rsidRPr="00434A7C">
        <w:rPr>
          <w:rFonts w:ascii="Cambria" w:hAnsi="Cambria"/>
          <w:b/>
        </w:rPr>
        <w:t>databasesecuritygroups</w:t>
      </w:r>
      <w:r w:rsidRPr="00434A7C">
        <w:rPr>
          <w:rFonts w:ascii="Cambria" w:hAnsi="Cambria"/>
        </w:rPr>
        <w:t xml:space="preserve">, </w:t>
      </w:r>
      <w:r w:rsidRPr="00434A7C">
        <w:rPr>
          <w:rFonts w:ascii="Cambria" w:hAnsi="Cambria"/>
          <w:b/>
        </w:rPr>
        <w:t>S3bucket</w:t>
      </w:r>
      <w:r w:rsidRPr="00434A7C">
        <w:rPr>
          <w:rFonts w:ascii="Cambria" w:hAnsi="Cambria"/>
        </w:rPr>
        <w:t xml:space="preserve"> and application configuration, this script creates stacks, single servers, or joins web servers to stacks. </w:t>
      </w:r>
    </w:p>
    <w:p w:rsidR="00434A7C" w:rsidRPr="00434A7C" w:rsidRDefault="00434A7C" w:rsidP="00434A7C">
      <w:pPr>
        <w:pStyle w:val="ListParagraph"/>
        <w:numPr>
          <w:ilvl w:val="0"/>
          <w:numId w:val="18"/>
        </w:numPr>
        <w:spacing w:after="0" w:line="240" w:lineRule="auto"/>
        <w:jc w:val="both"/>
        <w:rPr>
          <w:rFonts w:ascii="Cambria" w:hAnsi="Cambria"/>
        </w:rPr>
      </w:pPr>
      <w:r w:rsidRPr="00434A7C">
        <w:rPr>
          <w:rFonts w:ascii="Cambria" w:hAnsi="Cambria"/>
        </w:rPr>
        <w:t xml:space="preserve">Grasp the Technical aspects from High level to create Deployment plans, Contingency Plans and which direction to go if they hit a snag. </w:t>
      </w:r>
    </w:p>
    <w:p w:rsidR="00434A7C" w:rsidRPr="00434A7C" w:rsidRDefault="00434A7C" w:rsidP="00434A7C">
      <w:pPr>
        <w:pStyle w:val="ListParagraph"/>
        <w:numPr>
          <w:ilvl w:val="0"/>
          <w:numId w:val="18"/>
        </w:numPr>
        <w:spacing w:after="0" w:line="240" w:lineRule="auto"/>
        <w:jc w:val="both"/>
        <w:rPr>
          <w:rFonts w:ascii="Cambria" w:hAnsi="Cambria"/>
        </w:rPr>
      </w:pPr>
      <w:r w:rsidRPr="00434A7C">
        <w:rPr>
          <w:rFonts w:ascii="Cambria" w:hAnsi="Cambria"/>
        </w:rPr>
        <w:t xml:space="preserve">Planned release schedules with agile methodology &amp; coordinated releases with engineering &amp; SQA for timely delivery. </w:t>
      </w:r>
    </w:p>
    <w:p w:rsidR="00434A7C" w:rsidRPr="00434A7C" w:rsidRDefault="00434A7C" w:rsidP="00434A7C">
      <w:pPr>
        <w:pStyle w:val="ListParagraph"/>
        <w:numPr>
          <w:ilvl w:val="0"/>
          <w:numId w:val="18"/>
        </w:numPr>
        <w:spacing w:after="0" w:line="240" w:lineRule="auto"/>
        <w:jc w:val="both"/>
        <w:rPr>
          <w:rFonts w:ascii="Cambria" w:hAnsi="Cambria"/>
        </w:rPr>
      </w:pPr>
      <w:r w:rsidRPr="00434A7C">
        <w:rPr>
          <w:rFonts w:ascii="Cambria" w:hAnsi="Cambria"/>
        </w:rPr>
        <w:t>Troubleshoot the automation of Installing and configuring applications in the test environments.</w:t>
      </w:r>
    </w:p>
    <w:p w:rsidR="00434A7C" w:rsidRPr="00051F30" w:rsidRDefault="00434A7C" w:rsidP="00434A7C">
      <w:pPr>
        <w:ind w:left="142"/>
        <w:jc w:val="both"/>
        <w:rPr>
          <w:szCs w:val="22"/>
        </w:rPr>
      </w:pPr>
    </w:p>
    <w:p w:rsidR="00525298" w:rsidRPr="00434A7C" w:rsidRDefault="00434A7C" w:rsidP="002E1AF9">
      <w:pPr>
        <w:jc w:val="both"/>
        <w:rPr>
          <w:szCs w:val="22"/>
        </w:rPr>
      </w:pPr>
      <w:r w:rsidRPr="00051F30">
        <w:rPr>
          <w:b/>
          <w:szCs w:val="22"/>
          <w:u w:val="single"/>
        </w:rPr>
        <w:t>Environment:</w:t>
      </w:r>
      <w:r w:rsidRPr="00051F30">
        <w:rPr>
          <w:szCs w:val="22"/>
        </w:rPr>
        <w:t xml:space="preserve"> AWS (EC2, VPC, ELB, S3, RDS, Cloud Trail and Route 53), VDI, Linux, Ansible, Git version Control, VPC, AWS EC2, S3, Route53, EBS, IAM, ELB, Cloud watch, Cloud Formation, AWS CLI, AWS Auto Scaling, Maven, Nagios, Subversion, Jenkins, Unix/Linux, Shell scripting</w:t>
      </w:r>
      <w:r>
        <w:rPr>
          <w:szCs w:val="22"/>
        </w:rPr>
        <w:t>.</w:t>
      </w:r>
    </w:p>
    <w:p w:rsidR="00525298" w:rsidRDefault="00525298" w:rsidP="002E1AF9">
      <w:pPr>
        <w:jc w:val="both"/>
        <w:rPr>
          <w:rFonts w:asciiTheme="majorHAnsi" w:hAnsiTheme="majorHAnsi" w:cstheme="minorHAnsi"/>
          <w:bCs/>
          <w:sz w:val="22"/>
          <w:szCs w:val="22"/>
        </w:rPr>
      </w:pPr>
    </w:p>
    <w:p w:rsidR="00525298" w:rsidRPr="00BF05AE" w:rsidRDefault="00525298" w:rsidP="002E1AF9">
      <w:pPr>
        <w:jc w:val="both"/>
        <w:rPr>
          <w:rFonts w:asciiTheme="majorHAnsi" w:hAnsiTheme="majorHAnsi" w:cstheme="minorHAnsi"/>
          <w:bCs/>
          <w:sz w:val="22"/>
          <w:szCs w:val="22"/>
        </w:rPr>
      </w:pPr>
    </w:p>
    <w:p w:rsidR="00B16A72" w:rsidRDefault="00B16A72" w:rsidP="0055264C">
      <w:pPr>
        <w:jc w:val="both"/>
        <w:rPr>
          <w:rFonts w:asciiTheme="majorHAnsi" w:hAnsiTheme="majorHAnsi" w:cstheme="minorHAnsi"/>
          <w:sz w:val="22"/>
          <w:szCs w:val="22"/>
        </w:rPr>
      </w:pPr>
    </w:p>
    <w:p w:rsidR="00D86D38" w:rsidRDefault="00D86D38" w:rsidP="0055264C">
      <w:pPr>
        <w:jc w:val="both"/>
        <w:rPr>
          <w:rFonts w:asciiTheme="majorHAnsi" w:hAnsiTheme="majorHAnsi" w:cstheme="minorHAnsi"/>
          <w:sz w:val="22"/>
          <w:szCs w:val="22"/>
        </w:rPr>
      </w:pPr>
    </w:p>
    <w:p w:rsidR="00D86D38" w:rsidRDefault="00D86D38" w:rsidP="0055264C">
      <w:pPr>
        <w:jc w:val="both"/>
        <w:rPr>
          <w:rFonts w:asciiTheme="majorHAnsi" w:hAnsiTheme="majorHAnsi" w:cstheme="minorHAnsi"/>
          <w:sz w:val="22"/>
          <w:szCs w:val="22"/>
        </w:rPr>
      </w:pPr>
    </w:p>
    <w:p w:rsidR="00D86D38" w:rsidRDefault="00D86D38" w:rsidP="0055264C">
      <w:pPr>
        <w:jc w:val="both"/>
        <w:rPr>
          <w:rFonts w:asciiTheme="majorHAnsi" w:hAnsiTheme="majorHAnsi" w:cstheme="minorHAnsi"/>
          <w:sz w:val="22"/>
          <w:szCs w:val="22"/>
        </w:rPr>
      </w:pPr>
    </w:p>
    <w:p w:rsidR="00EF705B" w:rsidRDefault="00EF705B" w:rsidP="0055264C">
      <w:pPr>
        <w:jc w:val="both"/>
        <w:rPr>
          <w:rFonts w:asciiTheme="majorHAnsi" w:hAnsiTheme="majorHAnsi" w:cstheme="minorHAnsi"/>
          <w:sz w:val="22"/>
          <w:szCs w:val="22"/>
        </w:rPr>
      </w:pPr>
    </w:p>
    <w:p w:rsidR="00EF705B" w:rsidRPr="00BF05AE" w:rsidRDefault="00EF705B" w:rsidP="0055264C">
      <w:pPr>
        <w:jc w:val="both"/>
        <w:rPr>
          <w:rFonts w:asciiTheme="majorHAnsi" w:hAnsiTheme="majorHAnsi" w:cstheme="minorHAnsi"/>
          <w:sz w:val="22"/>
          <w:szCs w:val="22"/>
        </w:rPr>
      </w:pPr>
    </w:p>
    <w:p w:rsidR="00373D6A" w:rsidRPr="00BF05AE" w:rsidRDefault="001B694B" w:rsidP="00373D6A">
      <w:pPr>
        <w:pStyle w:val="Normal11arial"/>
        <w:numPr>
          <w:ilvl w:val="0"/>
          <w:numId w:val="0"/>
        </w:numPr>
        <w:pBdr>
          <w:bottom w:val="single" w:sz="6" w:space="1" w:color="auto"/>
        </w:pBdr>
        <w:jc w:val="both"/>
        <w:rPr>
          <w:rFonts w:asciiTheme="majorHAnsi" w:eastAsia="MS Gothic" w:hAnsiTheme="majorHAnsi" w:cstheme="minorHAnsi"/>
          <w:b/>
        </w:rPr>
      </w:pPr>
      <w:r>
        <w:rPr>
          <w:rFonts w:asciiTheme="majorHAnsi" w:hAnsiTheme="majorHAnsi" w:cs="Arial"/>
          <w:b/>
          <w:bCs/>
          <w:sz w:val="24"/>
          <w:szCs w:val="24"/>
        </w:rPr>
        <w:t>Qualcomm, San Diego, CA</w:t>
      </w:r>
      <w:r w:rsidR="00373D6A" w:rsidRPr="00BF05AE">
        <w:rPr>
          <w:rFonts w:asciiTheme="majorHAnsi" w:hAnsiTheme="majorHAnsi" w:cstheme="minorHAnsi"/>
          <w:b/>
        </w:rPr>
        <w:tab/>
      </w:r>
      <w:r w:rsidR="00373D6A" w:rsidRPr="00BF05AE">
        <w:rPr>
          <w:rFonts w:asciiTheme="majorHAnsi" w:hAnsiTheme="majorHAnsi" w:cstheme="minorHAnsi"/>
          <w:b/>
        </w:rPr>
        <w:tab/>
      </w:r>
      <w:r w:rsidR="00373D6A" w:rsidRPr="00BF05AE">
        <w:rPr>
          <w:rFonts w:asciiTheme="majorHAnsi" w:hAnsiTheme="majorHAnsi" w:cstheme="minorHAnsi"/>
          <w:b/>
        </w:rPr>
        <w:tab/>
      </w:r>
      <w:r w:rsidR="00373D6A" w:rsidRPr="00BF05AE">
        <w:rPr>
          <w:rFonts w:asciiTheme="majorHAnsi" w:hAnsiTheme="majorHAnsi" w:cstheme="minorHAnsi"/>
          <w:b/>
        </w:rPr>
        <w:tab/>
      </w:r>
      <w:r w:rsidR="00373D6A" w:rsidRPr="00BF05AE">
        <w:rPr>
          <w:rFonts w:asciiTheme="majorHAnsi" w:hAnsiTheme="majorHAnsi" w:cstheme="minorHAnsi"/>
          <w:b/>
        </w:rPr>
        <w:tab/>
      </w:r>
      <w:r w:rsidR="00373D6A" w:rsidRPr="00BF05AE">
        <w:rPr>
          <w:rFonts w:asciiTheme="majorHAnsi" w:hAnsiTheme="majorHAnsi" w:cstheme="minorHAnsi"/>
          <w:b/>
        </w:rPr>
        <w:tab/>
      </w:r>
      <w:r w:rsidR="00373D6A" w:rsidRPr="00BF05AE">
        <w:rPr>
          <w:rFonts w:asciiTheme="majorHAnsi" w:hAnsiTheme="majorHAnsi" w:cstheme="minorHAnsi"/>
          <w:b/>
        </w:rPr>
        <w:tab/>
      </w:r>
      <w:r w:rsidR="004B59E6">
        <w:rPr>
          <w:rFonts w:asciiTheme="majorHAnsi" w:hAnsiTheme="majorHAnsi" w:cstheme="minorHAnsi"/>
          <w:b/>
        </w:rPr>
        <w:tab/>
        <w:t xml:space="preserve">       Oct</w:t>
      </w:r>
      <w:r w:rsidR="00E35456">
        <w:rPr>
          <w:rFonts w:asciiTheme="majorHAnsi" w:hAnsiTheme="majorHAnsi" w:cstheme="minorHAnsi"/>
          <w:b/>
        </w:rPr>
        <w:t xml:space="preserve"> 12 </w:t>
      </w:r>
      <w:r w:rsidR="00373D6A" w:rsidRPr="00BF05AE">
        <w:rPr>
          <w:rFonts w:asciiTheme="majorHAnsi" w:hAnsiTheme="majorHAnsi" w:cstheme="minorHAnsi"/>
          <w:b/>
        </w:rPr>
        <w:t>- Aug14</w:t>
      </w:r>
    </w:p>
    <w:p w:rsidR="00373D6A" w:rsidRPr="00BF05AE" w:rsidRDefault="001B694B" w:rsidP="00373D6A">
      <w:pPr>
        <w:spacing w:after="100" w:afterAutospacing="1"/>
        <w:rPr>
          <w:rFonts w:asciiTheme="majorHAnsi" w:hAnsiTheme="majorHAnsi" w:cs="Arial"/>
          <w:b/>
          <w:bCs/>
          <w:lang w:val="en-GB"/>
        </w:rPr>
      </w:pPr>
      <w:r>
        <w:rPr>
          <w:rFonts w:asciiTheme="majorHAnsi" w:hAnsiTheme="majorHAnsi" w:cs="Arial"/>
          <w:b/>
          <w:bCs/>
        </w:rPr>
        <w:t>AWS DevOps</w:t>
      </w:r>
      <w:r w:rsidR="002D0D86">
        <w:rPr>
          <w:rFonts w:asciiTheme="majorHAnsi" w:hAnsiTheme="majorHAnsi" w:cs="Arial"/>
          <w:b/>
          <w:bCs/>
        </w:rPr>
        <w:t xml:space="preserve"> Engineer</w:t>
      </w:r>
    </w:p>
    <w:p w:rsidR="001B694B" w:rsidRPr="001B694B" w:rsidRDefault="00373D6A" w:rsidP="001B694B">
      <w:pPr>
        <w:autoSpaceDE w:val="0"/>
        <w:autoSpaceDN w:val="0"/>
        <w:adjustRightInd w:val="0"/>
        <w:rPr>
          <w:rFonts w:ascii="Cambria" w:eastAsia="Cambria" w:hAnsi="Cambria" w:cs="Arial"/>
          <w:sz w:val="22"/>
          <w:szCs w:val="22"/>
          <w:lang w:val="en-GB" w:eastAsia="en-GB"/>
        </w:rPr>
      </w:pPr>
      <w:r w:rsidRPr="00BF05AE">
        <w:rPr>
          <w:rFonts w:asciiTheme="majorHAnsi" w:hAnsiTheme="majorHAnsi" w:cs="Arial"/>
          <w:b/>
        </w:rPr>
        <w:tab/>
      </w:r>
      <w:r w:rsidR="001B694B">
        <w:rPr>
          <w:rFonts w:ascii="Cambria" w:eastAsia="Cambria" w:hAnsi="Cambria" w:cs="Arial"/>
          <w:color w:val="000000"/>
          <w:sz w:val="22"/>
          <w:szCs w:val="22"/>
          <w:lang w:val="en-GB" w:eastAsia="en-GB"/>
        </w:rPr>
        <w:t xml:space="preserve">Worked as AWS DevOps Engineer </w:t>
      </w:r>
      <w:r w:rsidR="001B694B" w:rsidRPr="001B694B">
        <w:rPr>
          <w:rFonts w:ascii="Cambria" w:eastAsia="Cambria" w:hAnsi="Cambria" w:cs="Arial"/>
          <w:color w:val="000000"/>
          <w:sz w:val="22"/>
          <w:szCs w:val="22"/>
          <w:lang w:val="en-GB" w:eastAsia="en-GB"/>
        </w:rPr>
        <w:t>at Qualcomm. Focusing on cloud technologies to support critical businesssolutions. Collaboration with infrastructure and application teams to drive the Cloud adoption, functioning as a subject matter expert, assessing application and cloud readiness, and providing directions and recommendations on cloud technologies. Designing systems and services that run on cloud platforms. Ensuring that the critical applications are designed and optimized for high availability and disaster recovery.</w:t>
      </w:r>
    </w:p>
    <w:p w:rsidR="00373D6A" w:rsidRPr="00BF05AE" w:rsidRDefault="00373D6A" w:rsidP="00373D6A">
      <w:pPr>
        <w:pStyle w:val="BodyText3"/>
        <w:tabs>
          <w:tab w:val="left" w:pos="0"/>
          <w:tab w:val="left" w:pos="1710"/>
        </w:tabs>
        <w:ind w:hanging="180"/>
        <w:rPr>
          <w:rFonts w:asciiTheme="majorHAnsi" w:hAnsiTheme="majorHAnsi" w:cs="Arial"/>
          <w:b/>
          <w:szCs w:val="24"/>
        </w:rPr>
      </w:pPr>
    </w:p>
    <w:p w:rsidR="00373D6A" w:rsidRPr="00BF05AE" w:rsidRDefault="00373D6A" w:rsidP="00373D6A">
      <w:pPr>
        <w:pStyle w:val="BodyText3"/>
        <w:tabs>
          <w:tab w:val="left" w:pos="0"/>
          <w:tab w:val="left" w:pos="1710"/>
        </w:tabs>
        <w:ind w:hanging="180"/>
        <w:rPr>
          <w:rFonts w:asciiTheme="majorHAnsi" w:hAnsiTheme="majorHAnsi" w:cs="Arial"/>
          <w:b/>
          <w:bCs/>
          <w:szCs w:val="24"/>
        </w:rPr>
      </w:pPr>
    </w:p>
    <w:p w:rsidR="00B156CC" w:rsidRDefault="00373D6A" w:rsidP="00373D6A">
      <w:pPr>
        <w:pStyle w:val="BodyText3"/>
        <w:tabs>
          <w:tab w:val="left" w:pos="0"/>
          <w:tab w:val="left" w:pos="1710"/>
        </w:tabs>
        <w:ind w:hanging="180"/>
        <w:rPr>
          <w:rFonts w:asciiTheme="majorHAnsi" w:hAnsiTheme="majorHAnsi" w:cs="Arial"/>
          <w:b/>
          <w:bCs/>
          <w:szCs w:val="24"/>
        </w:rPr>
      </w:pPr>
      <w:r w:rsidRPr="00BF05AE">
        <w:rPr>
          <w:rFonts w:asciiTheme="majorHAnsi" w:hAnsiTheme="majorHAnsi" w:cs="Arial"/>
          <w:b/>
          <w:bCs/>
          <w:szCs w:val="24"/>
        </w:rPr>
        <w:tab/>
      </w:r>
    </w:p>
    <w:p w:rsidR="002D0D86" w:rsidRDefault="002D0D86" w:rsidP="002D0D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outlineLvl w:val="0"/>
        <w:rPr>
          <w:rFonts w:eastAsia="MS Mincho"/>
          <w:b/>
          <w:szCs w:val="22"/>
          <w:u w:val="single"/>
        </w:rPr>
      </w:pPr>
      <w:r w:rsidRPr="00051F30">
        <w:rPr>
          <w:rFonts w:eastAsia="MS Mincho"/>
          <w:b/>
          <w:szCs w:val="22"/>
          <w:u w:val="single"/>
        </w:rPr>
        <w:t>Responsibilities:</w:t>
      </w:r>
    </w:p>
    <w:p w:rsidR="002D0D86" w:rsidRPr="00051F30" w:rsidRDefault="002D0D86" w:rsidP="002D0D8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outlineLvl w:val="0"/>
        <w:rPr>
          <w:rFonts w:eastAsia="MS Mincho"/>
          <w:b/>
          <w:szCs w:val="22"/>
          <w:u w:val="single"/>
        </w:rPr>
      </w:pPr>
    </w:p>
    <w:p w:rsidR="002D0D86" w:rsidRPr="002D0D86" w:rsidRDefault="002D0D86" w:rsidP="002D0D86">
      <w:pPr>
        <w:pStyle w:val="ListParagraph"/>
        <w:numPr>
          <w:ilvl w:val="0"/>
          <w:numId w:val="2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jc w:val="both"/>
        <w:rPr>
          <w:rFonts w:asciiTheme="majorHAnsi" w:eastAsia="MS Mincho" w:hAnsiTheme="majorHAnsi"/>
          <w:b/>
        </w:rPr>
      </w:pPr>
      <w:r w:rsidRPr="002D0D86">
        <w:rPr>
          <w:rFonts w:asciiTheme="majorHAnsi" w:eastAsia="MS Mincho" w:hAnsiTheme="majorHAnsi"/>
        </w:rPr>
        <w:t xml:space="preserve">Experience in designing and deploying </w:t>
      </w:r>
      <w:r w:rsidRPr="002D0D86">
        <w:rPr>
          <w:rFonts w:asciiTheme="majorHAnsi" w:eastAsia="MS Mincho" w:hAnsiTheme="majorHAnsi"/>
          <w:b/>
        </w:rPr>
        <w:t>AWS</w:t>
      </w:r>
      <w:r w:rsidRPr="002D0D86">
        <w:rPr>
          <w:rFonts w:asciiTheme="majorHAnsi" w:eastAsia="MS Mincho" w:hAnsiTheme="majorHAnsi"/>
        </w:rPr>
        <w:t xml:space="preserve"> Solutions using </w:t>
      </w:r>
      <w:r w:rsidRPr="002D0D86">
        <w:rPr>
          <w:rFonts w:asciiTheme="majorHAnsi" w:eastAsia="MS Mincho" w:hAnsiTheme="majorHAnsi"/>
          <w:b/>
        </w:rPr>
        <w:t>EC2</w:t>
      </w:r>
      <w:r w:rsidRPr="002D0D86">
        <w:rPr>
          <w:rFonts w:asciiTheme="majorHAnsi" w:eastAsia="MS Mincho" w:hAnsiTheme="majorHAnsi"/>
        </w:rPr>
        <w:t xml:space="preserve">, </w:t>
      </w:r>
      <w:r w:rsidRPr="002D0D86">
        <w:rPr>
          <w:rFonts w:asciiTheme="majorHAnsi" w:eastAsia="MS Mincho" w:hAnsiTheme="majorHAnsi"/>
          <w:b/>
        </w:rPr>
        <w:t>S3</w:t>
      </w:r>
      <w:r w:rsidRPr="002D0D86">
        <w:rPr>
          <w:rFonts w:asciiTheme="majorHAnsi" w:eastAsia="MS Mincho" w:hAnsiTheme="majorHAnsi"/>
        </w:rPr>
        <w:t xml:space="preserve">, </w:t>
      </w:r>
      <w:r w:rsidRPr="002D0D86">
        <w:rPr>
          <w:rFonts w:asciiTheme="majorHAnsi" w:eastAsia="MS Mincho" w:hAnsiTheme="majorHAnsi"/>
          <w:b/>
        </w:rPr>
        <w:t>EBS</w:t>
      </w:r>
      <w:r w:rsidRPr="002D0D86">
        <w:rPr>
          <w:rFonts w:asciiTheme="majorHAnsi" w:eastAsia="MS Mincho" w:hAnsiTheme="majorHAnsi"/>
        </w:rPr>
        <w:t xml:space="preserve">, </w:t>
      </w:r>
      <w:r w:rsidRPr="002D0D86">
        <w:rPr>
          <w:rFonts w:asciiTheme="majorHAnsi" w:eastAsia="MS Mincho" w:hAnsiTheme="majorHAnsi"/>
          <w:b/>
        </w:rPr>
        <w:t>ElasticLoadbalancer</w:t>
      </w:r>
      <w:r w:rsidRPr="002D0D86">
        <w:rPr>
          <w:rFonts w:asciiTheme="majorHAnsi" w:eastAsia="MS Mincho" w:hAnsiTheme="majorHAnsi"/>
        </w:rPr>
        <w:t xml:space="preserve"> (</w:t>
      </w:r>
      <w:r w:rsidRPr="002D0D86">
        <w:rPr>
          <w:rFonts w:asciiTheme="majorHAnsi" w:eastAsia="MS Mincho" w:hAnsiTheme="majorHAnsi"/>
          <w:b/>
        </w:rPr>
        <w:t>ELB</w:t>
      </w:r>
      <w:r w:rsidRPr="002D0D86">
        <w:rPr>
          <w:rFonts w:asciiTheme="majorHAnsi" w:eastAsia="MS Mincho" w:hAnsiTheme="majorHAnsi"/>
        </w:rPr>
        <w:t xml:space="preserve">), </w:t>
      </w:r>
      <w:r w:rsidRPr="002D0D86">
        <w:rPr>
          <w:rFonts w:asciiTheme="majorHAnsi" w:eastAsia="MS Mincho" w:hAnsiTheme="majorHAnsi"/>
          <w:b/>
        </w:rPr>
        <w:t>autoscalinggroups</w:t>
      </w:r>
      <w:r w:rsidRPr="002D0D86">
        <w:rPr>
          <w:rFonts w:asciiTheme="majorHAnsi" w:eastAsia="MS Mincho" w:hAnsiTheme="majorHAnsi"/>
        </w:rPr>
        <w:t xml:space="preserve">. </w:t>
      </w:r>
    </w:p>
    <w:p w:rsidR="002D0D86" w:rsidRPr="002D0D86" w:rsidRDefault="002D0D86" w:rsidP="002D0D86">
      <w:pPr>
        <w:pStyle w:val="ListParagraph"/>
        <w:numPr>
          <w:ilvl w:val="0"/>
          <w:numId w:val="19"/>
        </w:numPr>
        <w:spacing w:after="0" w:line="240" w:lineRule="auto"/>
        <w:jc w:val="both"/>
        <w:rPr>
          <w:rFonts w:asciiTheme="majorHAnsi" w:eastAsia="MS Mincho" w:hAnsiTheme="majorHAnsi"/>
        </w:rPr>
      </w:pPr>
      <w:r w:rsidRPr="002D0D86">
        <w:rPr>
          <w:rFonts w:asciiTheme="majorHAnsi" w:eastAsia="MS Mincho" w:hAnsiTheme="majorHAnsi"/>
        </w:rPr>
        <w:t xml:space="preserve">Responsible for Design and architecture of different Release Environments for new projects. </w:t>
      </w:r>
    </w:p>
    <w:p w:rsidR="002D0D86" w:rsidRPr="002D0D86" w:rsidRDefault="002D0D86" w:rsidP="002D0D86">
      <w:pPr>
        <w:pStyle w:val="ListParagraph"/>
        <w:numPr>
          <w:ilvl w:val="0"/>
          <w:numId w:val="19"/>
        </w:numPr>
        <w:spacing w:after="0" w:line="240" w:lineRule="auto"/>
        <w:jc w:val="both"/>
        <w:rPr>
          <w:rFonts w:asciiTheme="majorHAnsi" w:eastAsia="MS Mincho" w:hAnsiTheme="majorHAnsi"/>
        </w:rPr>
      </w:pPr>
      <w:r w:rsidRPr="002D0D86">
        <w:rPr>
          <w:rFonts w:asciiTheme="majorHAnsi" w:eastAsia="MS Mincho" w:hAnsiTheme="majorHAnsi"/>
        </w:rPr>
        <w:t xml:space="preserve">Worked at optimizing volumes and </w:t>
      </w:r>
      <w:r w:rsidRPr="002D0D86">
        <w:rPr>
          <w:rFonts w:asciiTheme="majorHAnsi" w:eastAsia="MS Mincho" w:hAnsiTheme="majorHAnsi"/>
          <w:b/>
        </w:rPr>
        <w:t>EC2</w:t>
      </w:r>
      <w:r w:rsidRPr="002D0D86">
        <w:rPr>
          <w:rFonts w:asciiTheme="majorHAnsi" w:eastAsia="MS Mincho" w:hAnsiTheme="majorHAnsi"/>
        </w:rPr>
        <w:t xml:space="preserve"> instances and created multiple </w:t>
      </w:r>
      <w:r w:rsidRPr="002D0D86">
        <w:rPr>
          <w:rFonts w:asciiTheme="majorHAnsi" w:eastAsia="MS Mincho" w:hAnsiTheme="majorHAnsi"/>
          <w:b/>
        </w:rPr>
        <w:t>VPC</w:t>
      </w:r>
      <w:r w:rsidRPr="002D0D86">
        <w:rPr>
          <w:rFonts w:asciiTheme="majorHAnsi" w:eastAsia="MS Mincho" w:hAnsiTheme="majorHAnsi"/>
        </w:rPr>
        <w:t xml:space="preserve"> instances. </w:t>
      </w:r>
    </w:p>
    <w:p w:rsidR="002D0D86" w:rsidRPr="002D0D86" w:rsidRDefault="002D0D86" w:rsidP="002D0D86">
      <w:pPr>
        <w:pStyle w:val="ListParagraph"/>
        <w:numPr>
          <w:ilvl w:val="0"/>
          <w:numId w:val="19"/>
        </w:numPr>
        <w:spacing w:after="0" w:line="240" w:lineRule="auto"/>
        <w:jc w:val="both"/>
        <w:rPr>
          <w:rFonts w:asciiTheme="majorHAnsi" w:eastAsia="MS Mincho" w:hAnsiTheme="majorHAnsi"/>
        </w:rPr>
      </w:pPr>
      <w:r w:rsidRPr="002D0D86">
        <w:rPr>
          <w:rFonts w:asciiTheme="majorHAnsi" w:eastAsia="MS Mincho" w:hAnsiTheme="majorHAnsi"/>
        </w:rPr>
        <w:t xml:space="preserve">Writing </w:t>
      </w:r>
      <w:r w:rsidRPr="002D0D86">
        <w:rPr>
          <w:rFonts w:asciiTheme="majorHAnsi" w:eastAsia="MS Mincho" w:hAnsiTheme="majorHAnsi"/>
          <w:b/>
        </w:rPr>
        <w:t>Maven</w:t>
      </w:r>
      <w:r w:rsidRPr="002D0D86">
        <w:rPr>
          <w:rFonts w:asciiTheme="majorHAnsi" w:eastAsia="MS Mincho" w:hAnsiTheme="majorHAnsi"/>
        </w:rPr>
        <w:t xml:space="preserve"> and </w:t>
      </w:r>
      <w:r w:rsidRPr="002D0D86">
        <w:rPr>
          <w:rFonts w:asciiTheme="majorHAnsi" w:eastAsia="MS Mincho" w:hAnsiTheme="majorHAnsi"/>
          <w:b/>
        </w:rPr>
        <w:t>Antscripts</w:t>
      </w:r>
      <w:r w:rsidRPr="002D0D86">
        <w:rPr>
          <w:rFonts w:asciiTheme="majorHAnsi" w:eastAsia="MS Mincho" w:hAnsiTheme="majorHAnsi"/>
        </w:rPr>
        <w:t xml:space="preserve"> for application layer modules. </w:t>
      </w:r>
    </w:p>
    <w:p w:rsidR="002D0D86" w:rsidRPr="002D0D86" w:rsidRDefault="002D0D86" w:rsidP="002D0D86">
      <w:pPr>
        <w:pStyle w:val="ListParagraph"/>
        <w:numPr>
          <w:ilvl w:val="0"/>
          <w:numId w:val="19"/>
        </w:numPr>
        <w:spacing w:after="0" w:line="240" w:lineRule="auto"/>
        <w:jc w:val="both"/>
        <w:rPr>
          <w:rFonts w:asciiTheme="majorHAnsi" w:eastAsia="MS Mincho" w:hAnsiTheme="majorHAnsi"/>
        </w:rPr>
      </w:pPr>
      <w:r w:rsidRPr="002D0D86">
        <w:rPr>
          <w:rFonts w:asciiTheme="majorHAnsi" w:eastAsia="MS Mincho" w:hAnsiTheme="majorHAnsi"/>
        </w:rPr>
        <w:t xml:space="preserve">Implementing new projects builds framework using </w:t>
      </w:r>
      <w:r w:rsidRPr="002D0D86">
        <w:rPr>
          <w:rFonts w:asciiTheme="majorHAnsi" w:eastAsia="MS Mincho" w:hAnsiTheme="majorHAnsi"/>
          <w:b/>
        </w:rPr>
        <w:t>Jenkins</w:t>
      </w:r>
      <w:r w:rsidRPr="002D0D86">
        <w:rPr>
          <w:rFonts w:asciiTheme="majorHAnsi" w:eastAsia="MS Mincho" w:hAnsiTheme="majorHAnsi"/>
        </w:rPr>
        <w:t>&amp;</w:t>
      </w:r>
      <w:r w:rsidRPr="002D0D86">
        <w:rPr>
          <w:rFonts w:asciiTheme="majorHAnsi" w:eastAsia="MS Mincho" w:hAnsiTheme="majorHAnsi"/>
          <w:b/>
        </w:rPr>
        <w:t>maven</w:t>
      </w:r>
      <w:r w:rsidRPr="002D0D86">
        <w:rPr>
          <w:rFonts w:asciiTheme="majorHAnsi" w:eastAsia="MS Mincho" w:hAnsiTheme="majorHAnsi"/>
        </w:rPr>
        <w:t xml:space="preserve"> as build framework tools. </w:t>
      </w:r>
    </w:p>
    <w:p w:rsidR="002D0D86" w:rsidRPr="002D0D86" w:rsidRDefault="002D0D86" w:rsidP="002D0D86">
      <w:pPr>
        <w:pStyle w:val="ListParagraph"/>
        <w:numPr>
          <w:ilvl w:val="0"/>
          <w:numId w:val="19"/>
        </w:numPr>
        <w:spacing w:after="0" w:line="240" w:lineRule="auto"/>
        <w:jc w:val="both"/>
        <w:rPr>
          <w:rFonts w:asciiTheme="majorHAnsi" w:eastAsia="MS Mincho" w:hAnsiTheme="majorHAnsi"/>
        </w:rPr>
      </w:pPr>
      <w:r w:rsidRPr="002D0D86">
        <w:rPr>
          <w:rFonts w:asciiTheme="majorHAnsi" w:eastAsia="MS Mincho" w:hAnsiTheme="majorHAnsi"/>
        </w:rPr>
        <w:t xml:space="preserve">Implementing a Continuous Delivery framework using </w:t>
      </w:r>
      <w:r w:rsidRPr="002D0D86">
        <w:rPr>
          <w:rFonts w:asciiTheme="majorHAnsi" w:eastAsia="MS Mincho" w:hAnsiTheme="majorHAnsi"/>
          <w:b/>
        </w:rPr>
        <w:t>Jenkins</w:t>
      </w:r>
      <w:r w:rsidRPr="002D0D86">
        <w:rPr>
          <w:rFonts w:asciiTheme="majorHAnsi" w:eastAsia="MS Mincho" w:hAnsiTheme="majorHAnsi"/>
        </w:rPr>
        <w:t xml:space="preserve">, </w:t>
      </w:r>
      <w:r w:rsidRPr="002D0D86">
        <w:rPr>
          <w:rFonts w:asciiTheme="majorHAnsi" w:eastAsia="MS Mincho" w:hAnsiTheme="majorHAnsi"/>
          <w:b/>
        </w:rPr>
        <w:t>Chef</w:t>
      </w:r>
      <w:r w:rsidRPr="002D0D86">
        <w:rPr>
          <w:rFonts w:asciiTheme="majorHAnsi" w:eastAsia="MS Mincho" w:hAnsiTheme="majorHAnsi"/>
        </w:rPr>
        <w:t xml:space="preserve">, </w:t>
      </w:r>
      <w:r w:rsidRPr="002D0D86">
        <w:rPr>
          <w:rFonts w:asciiTheme="majorHAnsi" w:eastAsia="MS Mincho" w:hAnsiTheme="majorHAnsi"/>
          <w:b/>
        </w:rPr>
        <w:t>Maven</w:t>
      </w:r>
      <w:r w:rsidRPr="002D0D86">
        <w:rPr>
          <w:rFonts w:asciiTheme="majorHAnsi" w:eastAsia="MS Mincho" w:hAnsiTheme="majorHAnsi"/>
        </w:rPr>
        <w:t>&amp;</w:t>
      </w:r>
      <w:r w:rsidRPr="002D0D86">
        <w:rPr>
          <w:rFonts w:asciiTheme="majorHAnsi" w:eastAsia="MS Mincho" w:hAnsiTheme="majorHAnsi"/>
          <w:b/>
        </w:rPr>
        <w:t>Nexus</w:t>
      </w:r>
      <w:r w:rsidRPr="002D0D86">
        <w:rPr>
          <w:rFonts w:asciiTheme="majorHAnsi" w:eastAsia="MS Mincho" w:hAnsiTheme="majorHAnsi"/>
        </w:rPr>
        <w:t xml:space="preserve"> as tools. </w:t>
      </w:r>
    </w:p>
    <w:p w:rsidR="002D0D86" w:rsidRPr="002D0D86" w:rsidRDefault="002D0D86" w:rsidP="002D0D86">
      <w:pPr>
        <w:pStyle w:val="ListParagraph"/>
        <w:numPr>
          <w:ilvl w:val="0"/>
          <w:numId w:val="19"/>
        </w:numPr>
        <w:spacing w:after="0" w:line="240" w:lineRule="auto"/>
        <w:jc w:val="both"/>
        <w:rPr>
          <w:rFonts w:asciiTheme="majorHAnsi" w:eastAsia="MS Mincho" w:hAnsiTheme="majorHAnsi"/>
        </w:rPr>
      </w:pPr>
      <w:r w:rsidRPr="002D0D86">
        <w:rPr>
          <w:rFonts w:asciiTheme="majorHAnsi" w:eastAsia="MS Mincho" w:hAnsiTheme="majorHAnsi"/>
        </w:rPr>
        <w:t xml:space="preserve">Experience involving configuring </w:t>
      </w:r>
      <w:r w:rsidRPr="002D0D86">
        <w:rPr>
          <w:rFonts w:asciiTheme="majorHAnsi" w:eastAsia="MS Mincho" w:hAnsiTheme="majorHAnsi"/>
          <w:b/>
        </w:rPr>
        <w:t>S3</w:t>
      </w:r>
      <w:r w:rsidRPr="002D0D86">
        <w:rPr>
          <w:rFonts w:asciiTheme="majorHAnsi" w:eastAsia="MS Mincho" w:hAnsiTheme="majorHAnsi"/>
        </w:rPr>
        <w:t xml:space="preserve"> versioning and lifecycle policies to and backup files and archive files in </w:t>
      </w:r>
      <w:r w:rsidRPr="002D0D86">
        <w:rPr>
          <w:rFonts w:asciiTheme="majorHAnsi" w:eastAsia="MS Mincho" w:hAnsiTheme="majorHAnsi"/>
          <w:b/>
        </w:rPr>
        <w:t>glacier</w:t>
      </w:r>
      <w:r w:rsidRPr="002D0D86">
        <w:rPr>
          <w:rFonts w:asciiTheme="majorHAnsi" w:eastAsia="MS Mincho" w:hAnsiTheme="majorHAnsi"/>
        </w:rPr>
        <w:t xml:space="preserve">. </w:t>
      </w:r>
    </w:p>
    <w:p w:rsidR="002D0D86" w:rsidRPr="002D0D86" w:rsidRDefault="002D0D86" w:rsidP="002D0D86">
      <w:pPr>
        <w:pStyle w:val="ListParagraph"/>
        <w:numPr>
          <w:ilvl w:val="0"/>
          <w:numId w:val="19"/>
        </w:numPr>
        <w:spacing w:after="0" w:line="240" w:lineRule="auto"/>
        <w:jc w:val="both"/>
        <w:rPr>
          <w:rFonts w:asciiTheme="majorHAnsi" w:eastAsia="MS Mincho" w:hAnsiTheme="majorHAnsi"/>
        </w:rPr>
      </w:pPr>
      <w:r w:rsidRPr="002D0D86">
        <w:rPr>
          <w:rFonts w:asciiTheme="majorHAnsi" w:eastAsia="MS Mincho" w:hAnsiTheme="majorHAnsi"/>
        </w:rPr>
        <w:t xml:space="preserve">Utilize </w:t>
      </w:r>
      <w:r w:rsidRPr="002D0D86">
        <w:rPr>
          <w:rFonts w:asciiTheme="majorHAnsi" w:eastAsia="MS Mincho" w:hAnsiTheme="majorHAnsi"/>
          <w:b/>
        </w:rPr>
        <w:t>AmazonGlacier</w:t>
      </w:r>
      <w:r w:rsidRPr="002D0D86">
        <w:rPr>
          <w:rFonts w:asciiTheme="majorHAnsi" w:eastAsia="MS Mincho" w:hAnsiTheme="majorHAnsi"/>
        </w:rPr>
        <w:t xml:space="preserve"> for archiving data. </w:t>
      </w:r>
    </w:p>
    <w:p w:rsidR="002D0D86" w:rsidRPr="002D0D86" w:rsidRDefault="002D0D86" w:rsidP="002D0D86">
      <w:pPr>
        <w:pStyle w:val="ListParagraph"/>
        <w:numPr>
          <w:ilvl w:val="0"/>
          <w:numId w:val="19"/>
        </w:numPr>
        <w:spacing w:after="0" w:line="240" w:lineRule="auto"/>
        <w:jc w:val="both"/>
        <w:rPr>
          <w:rFonts w:asciiTheme="majorHAnsi" w:eastAsia="MS Mincho" w:hAnsiTheme="majorHAnsi"/>
        </w:rPr>
      </w:pPr>
      <w:r w:rsidRPr="002D0D86">
        <w:rPr>
          <w:rFonts w:asciiTheme="majorHAnsi" w:eastAsia="MS Mincho" w:hAnsiTheme="majorHAnsi"/>
        </w:rPr>
        <w:t xml:space="preserve">Developed Scripts for AWS Orchestration </w:t>
      </w:r>
    </w:p>
    <w:p w:rsidR="002D0D86" w:rsidRPr="002D0D86" w:rsidRDefault="002D0D86" w:rsidP="002D0D86">
      <w:pPr>
        <w:pStyle w:val="ListParagraph"/>
        <w:numPr>
          <w:ilvl w:val="0"/>
          <w:numId w:val="19"/>
        </w:numPr>
        <w:spacing w:after="0" w:line="240" w:lineRule="auto"/>
        <w:jc w:val="both"/>
        <w:rPr>
          <w:rFonts w:asciiTheme="majorHAnsi" w:eastAsia="MS Mincho" w:hAnsiTheme="majorHAnsi"/>
        </w:rPr>
      </w:pPr>
      <w:r w:rsidRPr="002D0D86">
        <w:rPr>
          <w:rFonts w:asciiTheme="majorHAnsi" w:eastAsia="MS Mincho" w:hAnsiTheme="majorHAnsi"/>
        </w:rPr>
        <w:t xml:space="preserve">System monitoring with </w:t>
      </w:r>
      <w:r w:rsidRPr="002D0D86">
        <w:rPr>
          <w:rFonts w:asciiTheme="majorHAnsi" w:eastAsia="MS Mincho" w:hAnsiTheme="majorHAnsi"/>
          <w:b/>
        </w:rPr>
        <w:t>Nagios</w:t>
      </w:r>
      <w:r w:rsidRPr="002D0D86">
        <w:rPr>
          <w:rFonts w:asciiTheme="majorHAnsi" w:eastAsia="MS Mincho" w:hAnsiTheme="majorHAnsi"/>
        </w:rPr>
        <w:t>&amp;</w:t>
      </w:r>
      <w:r w:rsidRPr="002D0D86">
        <w:rPr>
          <w:rFonts w:asciiTheme="majorHAnsi" w:eastAsia="MS Mincho" w:hAnsiTheme="majorHAnsi"/>
          <w:b/>
        </w:rPr>
        <w:t>Graphite</w:t>
      </w:r>
      <w:r w:rsidRPr="002D0D86">
        <w:rPr>
          <w:rFonts w:asciiTheme="majorHAnsi" w:eastAsia="MS Mincho" w:hAnsiTheme="majorHAnsi"/>
        </w:rPr>
        <w:t xml:space="preserve">. </w:t>
      </w:r>
    </w:p>
    <w:p w:rsidR="002D0D86" w:rsidRPr="002D0D86" w:rsidRDefault="002D0D86" w:rsidP="002D0D86">
      <w:pPr>
        <w:pStyle w:val="ListParagraph"/>
        <w:numPr>
          <w:ilvl w:val="0"/>
          <w:numId w:val="19"/>
        </w:numPr>
        <w:spacing w:after="0" w:line="240" w:lineRule="auto"/>
        <w:jc w:val="both"/>
        <w:rPr>
          <w:rFonts w:asciiTheme="majorHAnsi" w:eastAsia="MS Mincho" w:hAnsiTheme="majorHAnsi"/>
        </w:rPr>
      </w:pPr>
      <w:r w:rsidRPr="002D0D86">
        <w:rPr>
          <w:rFonts w:asciiTheme="majorHAnsi" w:eastAsia="MS Mincho" w:hAnsiTheme="majorHAnsi"/>
        </w:rPr>
        <w:t xml:space="preserve">Installed, configured and maintained web servers like </w:t>
      </w:r>
      <w:r w:rsidRPr="002D0D86">
        <w:rPr>
          <w:rFonts w:asciiTheme="majorHAnsi" w:eastAsia="MS Mincho" w:hAnsiTheme="majorHAnsi"/>
          <w:b/>
        </w:rPr>
        <w:t>HTTP Web Server</w:t>
      </w:r>
      <w:r w:rsidRPr="002D0D86">
        <w:rPr>
          <w:rFonts w:asciiTheme="majorHAnsi" w:eastAsia="MS Mincho" w:hAnsiTheme="majorHAnsi"/>
        </w:rPr>
        <w:t xml:space="preserve">, </w:t>
      </w:r>
      <w:r w:rsidRPr="002D0D86">
        <w:rPr>
          <w:rFonts w:asciiTheme="majorHAnsi" w:eastAsia="MS Mincho" w:hAnsiTheme="majorHAnsi"/>
          <w:b/>
        </w:rPr>
        <w:t>ApacheWebServer</w:t>
      </w:r>
      <w:r w:rsidRPr="002D0D86">
        <w:rPr>
          <w:rFonts w:asciiTheme="majorHAnsi" w:eastAsia="MS Mincho" w:hAnsiTheme="majorHAnsi"/>
        </w:rPr>
        <w:t xml:space="preserve"> and </w:t>
      </w:r>
      <w:r w:rsidRPr="002D0D86">
        <w:rPr>
          <w:rFonts w:asciiTheme="majorHAnsi" w:eastAsia="MS Mincho" w:hAnsiTheme="majorHAnsi"/>
          <w:b/>
        </w:rPr>
        <w:t>WebSphereApplicationServer</w:t>
      </w:r>
      <w:r w:rsidRPr="002D0D86">
        <w:rPr>
          <w:rFonts w:asciiTheme="majorHAnsi" w:eastAsia="MS Mincho" w:hAnsiTheme="majorHAnsi"/>
        </w:rPr>
        <w:t xml:space="preserve"> on </w:t>
      </w:r>
      <w:r w:rsidRPr="002D0D86">
        <w:rPr>
          <w:rFonts w:asciiTheme="majorHAnsi" w:eastAsia="MS Mincho" w:hAnsiTheme="majorHAnsi"/>
          <w:b/>
        </w:rPr>
        <w:t>RedHatLinux</w:t>
      </w:r>
      <w:r w:rsidRPr="002D0D86">
        <w:rPr>
          <w:rFonts w:asciiTheme="majorHAnsi" w:eastAsia="MS Mincho" w:hAnsiTheme="majorHAnsi"/>
        </w:rPr>
        <w:t xml:space="preserve">. </w:t>
      </w:r>
    </w:p>
    <w:p w:rsidR="002D0D86" w:rsidRPr="002D0D86" w:rsidRDefault="002D0D86" w:rsidP="002D0D86">
      <w:pPr>
        <w:pStyle w:val="ListParagraph"/>
        <w:numPr>
          <w:ilvl w:val="0"/>
          <w:numId w:val="19"/>
        </w:numPr>
        <w:spacing w:after="0" w:line="240" w:lineRule="auto"/>
        <w:jc w:val="both"/>
        <w:rPr>
          <w:rFonts w:asciiTheme="majorHAnsi" w:eastAsia="MS Mincho" w:hAnsiTheme="majorHAnsi"/>
        </w:rPr>
      </w:pPr>
      <w:r w:rsidRPr="002D0D86">
        <w:rPr>
          <w:rFonts w:asciiTheme="majorHAnsi" w:eastAsia="MS Mincho" w:hAnsiTheme="majorHAnsi"/>
        </w:rPr>
        <w:t xml:space="preserve">Business data analysis using </w:t>
      </w:r>
      <w:r w:rsidRPr="002D0D86">
        <w:rPr>
          <w:rFonts w:asciiTheme="majorHAnsi" w:eastAsia="MS Mincho" w:hAnsiTheme="majorHAnsi"/>
          <w:b/>
        </w:rPr>
        <w:t>BigData</w:t>
      </w:r>
      <w:r w:rsidRPr="002D0D86">
        <w:rPr>
          <w:rFonts w:asciiTheme="majorHAnsi" w:eastAsia="MS Mincho" w:hAnsiTheme="majorHAnsi"/>
        </w:rPr>
        <w:t xml:space="preserve"> tools like </w:t>
      </w:r>
      <w:r w:rsidRPr="002D0D86">
        <w:rPr>
          <w:rFonts w:asciiTheme="majorHAnsi" w:eastAsia="MS Mincho" w:hAnsiTheme="majorHAnsi"/>
          <w:b/>
        </w:rPr>
        <w:t>Splunk</w:t>
      </w:r>
      <w:r w:rsidRPr="002D0D86">
        <w:rPr>
          <w:rFonts w:asciiTheme="majorHAnsi" w:eastAsia="MS Mincho" w:hAnsiTheme="majorHAnsi"/>
        </w:rPr>
        <w:t xml:space="preserve">, </w:t>
      </w:r>
      <w:r w:rsidRPr="002D0D86">
        <w:rPr>
          <w:rFonts w:asciiTheme="majorHAnsi" w:eastAsia="MS Mincho" w:hAnsiTheme="majorHAnsi"/>
          <w:b/>
        </w:rPr>
        <w:t>ELK</w:t>
      </w:r>
      <w:r w:rsidRPr="002D0D86">
        <w:rPr>
          <w:rFonts w:asciiTheme="majorHAnsi" w:eastAsia="MS Mincho" w:hAnsiTheme="majorHAnsi"/>
        </w:rPr>
        <w:t xml:space="preserve">. </w:t>
      </w:r>
    </w:p>
    <w:p w:rsidR="002D0D86" w:rsidRPr="002D0D86" w:rsidRDefault="002D0D86" w:rsidP="002D0D86">
      <w:pPr>
        <w:pStyle w:val="ListParagraph"/>
        <w:numPr>
          <w:ilvl w:val="0"/>
          <w:numId w:val="19"/>
        </w:numPr>
        <w:spacing w:after="0" w:line="240" w:lineRule="auto"/>
        <w:jc w:val="both"/>
        <w:rPr>
          <w:rFonts w:asciiTheme="majorHAnsi" w:eastAsia="MS Mincho" w:hAnsiTheme="majorHAnsi"/>
        </w:rPr>
      </w:pPr>
      <w:r w:rsidRPr="002D0D86">
        <w:rPr>
          <w:rFonts w:asciiTheme="majorHAnsi" w:eastAsia="MS Mincho" w:hAnsiTheme="majorHAnsi"/>
        </w:rPr>
        <w:t xml:space="preserve">Experience in </w:t>
      </w:r>
      <w:r w:rsidRPr="002D0D86">
        <w:rPr>
          <w:rFonts w:asciiTheme="majorHAnsi" w:eastAsia="MS Mincho" w:hAnsiTheme="majorHAnsi"/>
          <w:b/>
        </w:rPr>
        <w:t>CI</w:t>
      </w:r>
      <w:r w:rsidRPr="002D0D86">
        <w:rPr>
          <w:rFonts w:asciiTheme="majorHAnsi" w:eastAsia="MS Mincho" w:hAnsiTheme="majorHAnsi"/>
        </w:rPr>
        <w:t xml:space="preserve"> and </w:t>
      </w:r>
      <w:r w:rsidRPr="002D0D86">
        <w:rPr>
          <w:rFonts w:asciiTheme="majorHAnsi" w:eastAsia="MS Mincho" w:hAnsiTheme="majorHAnsi"/>
          <w:b/>
        </w:rPr>
        <w:t>CD</w:t>
      </w:r>
      <w:r w:rsidRPr="002D0D86">
        <w:rPr>
          <w:rFonts w:asciiTheme="majorHAnsi" w:eastAsia="MS Mincho" w:hAnsiTheme="majorHAnsi"/>
        </w:rPr>
        <w:t xml:space="preserve"> with </w:t>
      </w:r>
      <w:r w:rsidRPr="002D0D86">
        <w:rPr>
          <w:rFonts w:asciiTheme="majorHAnsi" w:eastAsia="MS Mincho" w:hAnsiTheme="majorHAnsi"/>
          <w:b/>
        </w:rPr>
        <w:t>Jenkins</w:t>
      </w:r>
      <w:r w:rsidRPr="002D0D86">
        <w:rPr>
          <w:rFonts w:asciiTheme="majorHAnsi" w:eastAsia="MS Mincho" w:hAnsiTheme="majorHAnsi"/>
        </w:rPr>
        <w:t xml:space="preserve">. </w:t>
      </w:r>
    </w:p>
    <w:p w:rsidR="002D0D86" w:rsidRPr="002D0D86" w:rsidRDefault="002D0D86" w:rsidP="002D0D86">
      <w:pPr>
        <w:pStyle w:val="ListParagraph"/>
        <w:numPr>
          <w:ilvl w:val="0"/>
          <w:numId w:val="19"/>
        </w:numPr>
        <w:spacing w:after="0" w:line="240" w:lineRule="auto"/>
        <w:jc w:val="both"/>
        <w:rPr>
          <w:rFonts w:asciiTheme="majorHAnsi" w:eastAsia="MS Mincho" w:hAnsiTheme="majorHAnsi"/>
        </w:rPr>
      </w:pPr>
      <w:r w:rsidRPr="002D0D86">
        <w:rPr>
          <w:rFonts w:asciiTheme="majorHAnsi" w:eastAsia="MS Mincho" w:hAnsiTheme="majorHAnsi"/>
        </w:rPr>
        <w:t xml:space="preserve">Used </w:t>
      </w:r>
      <w:r w:rsidRPr="002D0D86">
        <w:rPr>
          <w:rFonts w:asciiTheme="majorHAnsi" w:eastAsia="MS Mincho" w:hAnsiTheme="majorHAnsi"/>
          <w:b/>
        </w:rPr>
        <w:t>Puppetserver</w:t>
      </w:r>
      <w:r w:rsidRPr="002D0D86">
        <w:rPr>
          <w:rFonts w:asciiTheme="majorHAnsi" w:eastAsia="MS Mincho" w:hAnsiTheme="majorHAnsi"/>
        </w:rPr>
        <w:t xml:space="preserve"> and </w:t>
      </w:r>
      <w:r w:rsidRPr="002D0D86">
        <w:rPr>
          <w:rFonts w:asciiTheme="majorHAnsi" w:eastAsia="MS Mincho" w:hAnsiTheme="majorHAnsi"/>
          <w:b/>
        </w:rPr>
        <w:t>workstation</w:t>
      </w:r>
      <w:r w:rsidRPr="002D0D86">
        <w:rPr>
          <w:rFonts w:asciiTheme="majorHAnsi" w:eastAsia="MS Mincho" w:hAnsiTheme="majorHAnsi"/>
        </w:rPr>
        <w:t xml:space="preserve"> to manage and configure nodes. </w:t>
      </w:r>
    </w:p>
    <w:p w:rsidR="002D0D86" w:rsidRPr="002D0D86" w:rsidRDefault="002D0D86" w:rsidP="002D0D86">
      <w:pPr>
        <w:pStyle w:val="ListParagraph"/>
        <w:numPr>
          <w:ilvl w:val="0"/>
          <w:numId w:val="19"/>
        </w:numPr>
        <w:spacing w:after="0" w:line="240" w:lineRule="auto"/>
        <w:jc w:val="both"/>
        <w:rPr>
          <w:rFonts w:asciiTheme="majorHAnsi" w:eastAsia="MS Mincho" w:hAnsiTheme="majorHAnsi"/>
        </w:rPr>
      </w:pPr>
      <w:r w:rsidRPr="002D0D86">
        <w:rPr>
          <w:rFonts w:asciiTheme="majorHAnsi" w:eastAsia="MS Mincho" w:hAnsiTheme="majorHAnsi"/>
        </w:rPr>
        <w:t xml:space="preserve">Experience in writing </w:t>
      </w:r>
      <w:r w:rsidRPr="002D0D86">
        <w:rPr>
          <w:rFonts w:asciiTheme="majorHAnsi" w:eastAsia="MS Mincho" w:hAnsiTheme="majorHAnsi"/>
          <w:b/>
        </w:rPr>
        <w:t xml:space="preserve">Puppet manifests </w:t>
      </w:r>
      <w:r w:rsidRPr="002D0D86">
        <w:rPr>
          <w:rFonts w:asciiTheme="majorHAnsi" w:eastAsia="MS Mincho" w:hAnsiTheme="majorHAnsi"/>
        </w:rPr>
        <w:t xml:space="preserve">to automate configuration of a broad range of services. </w:t>
      </w:r>
    </w:p>
    <w:p w:rsidR="002D0D86" w:rsidRPr="002D0D86" w:rsidRDefault="002D0D86" w:rsidP="002D0D86">
      <w:pPr>
        <w:pStyle w:val="ListParagraph"/>
        <w:numPr>
          <w:ilvl w:val="0"/>
          <w:numId w:val="19"/>
        </w:numPr>
        <w:spacing w:after="0" w:line="240" w:lineRule="auto"/>
        <w:jc w:val="both"/>
        <w:rPr>
          <w:rFonts w:asciiTheme="majorHAnsi" w:eastAsia="MS Mincho" w:hAnsiTheme="majorHAnsi"/>
        </w:rPr>
      </w:pPr>
      <w:r w:rsidRPr="002D0D86">
        <w:rPr>
          <w:rFonts w:asciiTheme="majorHAnsi" w:eastAsia="MS Mincho" w:hAnsiTheme="majorHAnsi"/>
        </w:rPr>
        <w:t xml:space="preserve">Prepared projects, dashboards, reports and questions for all </w:t>
      </w:r>
      <w:r w:rsidRPr="002D0D86">
        <w:rPr>
          <w:rFonts w:asciiTheme="majorHAnsi" w:eastAsia="MS Mincho" w:hAnsiTheme="majorHAnsi"/>
          <w:b/>
        </w:rPr>
        <w:t>JIRA</w:t>
      </w:r>
      <w:r w:rsidRPr="002D0D86">
        <w:rPr>
          <w:rFonts w:asciiTheme="majorHAnsi" w:eastAsia="MS Mincho" w:hAnsiTheme="majorHAnsi"/>
        </w:rPr>
        <w:t xml:space="preserve"> related services. </w:t>
      </w:r>
    </w:p>
    <w:p w:rsidR="002D0D86" w:rsidRPr="002D0D86" w:rsidRDefault="002D0D86" w:rsidP="002D0D86">
      <w:pPr>
        <w:pStyle w:val="ListParagraph"/>
        <w:numPr>
          <w:ilvl w:val="0"/>
          <w:numId w:val="19"/>
        </w:numPr>
        <w:spacing w:after="0" w:line="240" w:lineRule="auto"/>
        <w:jc w:val="both"/>
        <w:rPr>
          <w:rFonts w:asciiTheme="majorHAnsi" w:eastAsia="MS Mincho" w:hAnsiTheme="majorHAnsi"/>
        </w:rPr>
      </w:pPr>
      <w:r w:rsidRPr="002D0D86">
        <w:rPr>
          <w:rFonts w:asciiTheme="majorHAnsi" w:eastAsia="MS Mincho" w:hAnsiTheme="majorHAnsi"/>
        </w:rPr>
        <w:t xml:space="preserve">Generated scripts for effective </w:t>
      </w:r>
      <w:r w:rsidRPr="002D0D86">
        <w:rPr>
          <w:rFonts w:asciiTheme="majorHAnsi" w:eastAsia="MS Mincho" w:hAnsiTheme="majorHAnsi"/>
          <w:b/>
        </w:rPr>
        <w:t>integration</w:t>
      </w:r>
      <w:r w:rsidRPr="002D0D86">
        <w:rPr>
          <w:rFonts w:asciiTheme="majorHAnsi" w:eastAsia="MS Mincho" w:hAnsiTheme="majorHAnsi"/>
        </w:rPr>
        <w:t xml:space="preserve"> of </w:t>
      </w:r>
      <w:r w:rsidRPr="002D0D86">
        <w:rPr>
          <w:rFonts w:asciiTheme="majorHAnsi" w:eastAsia="MS Mincho" w:hAnsiTheme="majorHAnsi"/>
          <w:b/>
        </w:rPr>
        <w:t>JIRA</w:t>
      </w:r>
      <w:r w:rsidRPr="002D0D86">
        <w:rPr>
          <w:rFonts w:asciiTheme="majorHAnsi" w:eastAsia="MS Mincho" w:hAnsiTheme="majorHAnsi"/>
        </w:rPr>
        <w:t xml:space="preserve"> applications with other tools. </w:t>
      </w:r>
    </w:p>
    <w:p w:rsidR="002D0D86" w:rsidRPr="002D0D86" w:rsidRDefault="002D0D86" w:rsidP="002D0D86">
      <w:pPr>
        <w:pStyle w:val="ListParagraph"/>
        <w:numPr>
          <w:ilvl w:val="0"/>
          <w:numId w:val="19"/>
        </w:numPr>
        <w:spacing w:after="0" w:line="240" w:lineRule="auto"/>
        <w:jc w:val="both"/>
        <w:rPr>
          <w:rFonts w:asciiTheme="majorHAnsi" w:eastAsia="MS Mincho" w:hAnsiTheme="majorHAnsi"/>
        </w:rPr>
      </w:pPr>
      <w:r w:rsidRPr="002D0D86">
        <w:rPr>
          <w:rFonts w:asciiTheme="majorHAnsi" w:eastAsia="MS Mincho" w:hAnsiTheme="majorHAnsi"/>
        </w:rPr>
        <w:t>Coordinate/assist developers with establishing and applying appropriate branching, labeling/naming conventions using Subversion (</w:t>
      </w:r>
      <w:r w:rsidRPr="002D0D86">
        <w:rPr>
          <w:rFonts w:asciiTheme="majorHAnsi" w:eastAsia="MS Mincho" w:hAnsiTheme="majorHAnsi"/>
          <w:b/>
        </w:rPr>
        <w:t>SVN</w:t>
      </w:r>
      <w:r w:rsidRPr="002D0D86">
        <w:rPr>
          <w:rFonts w:asciiTheme="majorHAnsi" w:eastAsia="MS Mincho" w:hAnsiTheme="majorHAnsi"/>
        </w:rPr>
        <w:t xml:space="preserve">) and </w:t>
      </w:r>
      <w:r w:rsidRPr="002D0D86">
        <w:rPr>
          <w:rFonts w:asciiTheme="majorHAnsi" w:eastAsia="MS Mincho" w:hAnsiTheme="majorHAnsi"/>
          <w:b/>
        </w:rPr>
        <w:t>Git</w:t>
      </w:r>
      <w:r w:rsidRPr="002D0D86">
        <w:rPr>
          <w:rFonts w:asciiTheme="majorHAnsi" w:eastAsia="MS Mincho" w:hAnsiTheme="majorHAnsi"/>
        </w:rPr>
        <w:t xml:space="preserve"> source control. </w:t>
      </w:r>
    </w:p>
    <w:p w:rsidR="002D0D86" w:rsidRPr="002D0D86" w:rsidRDefault="002D0D86" w:rsidP="002D0D86">
      <w:pPr>
        <w:pStyle w:val="ListParagraph"/>
        <w:numPr>
          <w:ilvl w:val="0"/>
          <w:numId w:val="19"/>
        </w:numPr>
        <w:spacing w:after="0" w:line="240" w:lineRule="auto"/>
        <w:jc w:val="both"/>
        <w:rPr>
          <w:rFonts w:asciiTheme="majorHAnsi" w:eastAsia="MS Mincho" w:hAnsiTheme="majorHAnsi"/>
        </w:rPr>
      </w:pPr>
      <w:r w:rsidRPr="002D0D86">
        <w:rPr>
          <w:rFonts w:asciiTheme="majorHAnsi" w:eastAsia="MS Mincho" w:hAnsiTheme="majorHAnsi"/>
        </w:rPr>
        <w:t xml:space="preserve">Configured plugins for the integration tools to the version control tools. </w:t>
      </w:r>
    </w:p>
    <w:p w:rsidR="002D0D86" w:rsidRPr="002D0D86" w:rsidRDefault="002D0D86" w:rsidP="002D0D86">
      <w:pPr>
        <w:pStyle w:val="ListParagraph"/>
        <w:numPr>
          <w:ilvl w:val="0"/>
          <w:numId w:val="19"/>
        </w:numPr>
        <w:spacing w:after="0" w:line="240" w:lineRule="auto"/>
        <w:jc w:val="both"/>
        <w:rPr>
          <w:rFonts w:asciiTheme="majorHAnsi" w:eastAsia="MS Mincho" w:hAnsiTheme="majorHAnsi"/>
        </w:rPr>
      </w:pPr>
      <w:r w:rsidRPr="002D0D86">
        <w:rPr>
          <w:rFonts w:asciiTheme="majorHAnsi" w:eastAsia="MS Mincho" w:hAnsiTheme="majorHAnsi"/>
        </w:rPr>
        <w:t xml:space="preserve">Worked with development/testing, deployment, systems/infrastructure and project teams to ensure continuous operation of build and test systems. </w:t>
      </w:r>
    </w:p>
    <w:p w:rsidR="002D0D86" w:rsidRPr="002D0D86" w:rsidRDefault="002D0D86" w:rsidP="002D0D86">
      <w:pPr>
        <w:pStyle w:val="ListParagraph"/>
        <w:numPr>
          <w:ilvl w:val="0"/>
          <w:numId w:val="19"/>
        </w:numPr>
        <w:spacing w:after="0" w:line="240" w:lineRule="auto"/>
        <w:jc w:val="both"/>
        <w:rPr>
          <w:rFonts w:asciiTheme="majorHAnsi" w:eastAsia="MS Mincho" w:hAnsiTheme="majorHAnsi"/>
        </w:rPr>
      </w:pPr>
      <w:r w:rsidRPr="002D0D86">
        <w:rPr>
          <w:rFonts w:asciiTheme="majorHAnsi" w:eastAsia="MS Mincho" w:hAnsiTheme="majorHAnsi"/>
        </w:rPr>
        <w:t xml:space="preserve">Defining Release Process &amp; Policy for projects early in </w:t>
      </w:r>
      <w:r w:rsidRPr="002D0D86">
        <w:rPr>
          <w:rFonts w:asciiTheme="majorHAnsi" w:eastAsia="MS Mincho" w:hAnsiTheme="majorHAnsi"/>
          <w:b/>
        </w:rPr>
        <w:t>SDLC</w:t>
      </w:r>
      <w:r w:rsidRPr="002D0D86">
        <w:rPr>
          <w:rFonts w:asciiTheme="majorHAnsi" w:eastAsia="MS Mincho" w:hAnsiTheme="majorHAnsi"/>
        </w:rPr>
        <w:t xml:space="preserve">. </w:t>
      </w:r>
    </w:p>
    <w:p w:rsidR="002D0D86" w:rsidRPr="002D0D86" w:rsidRDefault="002D0D86" w:rsidP="002D0D86">
      <w:pPr>
        <w:pStyle w:val="ListParagraph"/>
        <w:numPr>
          <w:ilvl w:val="0"/>
          <w:numId w:val="19"/>
        </w:numPr>
        <w:spacing w:after="0" w:line="240" w:lineRule="auto"/>
        <w:jc w:val="both"/>
        <w:rPr>
          <w:rFonts w:asciiTheme="majorHAnsi" w:eastAsia="MS Mincho" w:hAnsiTheme="majorHAnsi"/>
        </w:rPr>
      </w:pPr>
      <w:r w:rsidRPr="002D0D86">
        <w:rPr>
          <w:rFonts w:asciiTheme="majorHAnsi" w:eastAsia="MS Mincho" w:hAnsiTheme="majorHAnsi"/>
        </w:rPr>
        <w:t xml:space="preserve">Branching and merging code lines in the </w:t>
      </w:r>
      <w:r w:rsidRPr="002D0D86">
        <w:rPr>
          <w:rFonts w:asciiTheme="majorHAnsi" w:eastAsia="MS Mincho" w:hAnsiTheme="majorHAnsi"/>
          <w:b/>
        </w:rPr>
        <w:t>GIT</w:t>
      </w:r>
      <w:r w:rsidRPr="002D0D86">
        <w:rPr>
          <w:rFonts w:asciiTheme="majorHAnsi" w:eastAsia="MS Mincho" w:hAnsiTheme="majorHAnsi"/>
        </w:rPr>
        <w:t xml:space="preserve"> and resolved all the conflicts raised during the merges. </w:t>
      </w:r>
    </w:p>
    <w:p w:rsidR="002D0D86" w:rsidRPr="002D0D86" w:rsidRDefault="002D0D86" w:rsidP="002D0D86">
      <w:pPr>
        <w:pStyle w:val="ListParagraph"/>
        <w:numPr>
          <w:ilvl w:val="0"/>
          <w:numId w:val="19"/>
        </w:numPr>
        <w:spacing w:after="0" w:line="240" w:lineRule="auto"/>
        <w:jc w:val="both"/>
        <w:rPr>
          <w:rFonts w:asciiTheme="majorHAnsi" w:eastAsia="MS Mincho" w:hAnsiTheme="majorHAnsi"/>
        </w:rPr>
      </w:pPr>
      <w:r w:rsidRPr="002D0D86">
        <w:rPr>
          <w:rFonts w:asciiTheme="majorHAnsi" w:eastAsia="MS Mincho" w:hAnsiTheme="majorHAnsi"/>
        </w:rPr>
        <w:t xml:space="preserve">Designed highly available, cost effective and fault tolerant systems using multiple </w:t>
      </w:r>
      <w:r w:rsidRPr="002D0D86">
        <w:rPr>
          <w:rFonts w:asciiTheme="majorHAnsi" w:eastAsia="MS Mincho" w:hAnsiTheme="majorHAnsi"/>
          <w:b/>
        </w:rPr>
        <w:t>EC2instances</w:t>
      </w:r>
      <w:r w:rsidRPr="002D0D86">
        <w:rPr>
          <w:rFonts w:asciiTheme="majorHAnsi" w:eastAsia="MS Mincho" w:hAnsiTheme="majorHAnsi"/>
        </w:rPr>
        <w:t xml:space="preserve">, </w:t>
      </w:r>
      <w:r w:rsidRPr="002D0D86">
        <w:rPr>
          <w:rFonts w:asciiTheme="majorHAnsi" w:eastAsia="MS Mincho" w:hAnsiTheme="majorHAnsi"/>
          <w:b/>
        </w:rPr>
        <w:t>AutoScaling</w:t>
      </w:r>
      <w:r w:rsidRPr="002D0D86">
        <w:rPr>
          <w:rFonts w:asciiTheme="majorHAnsi" w:eastAsia="MS Mincho" w:hAnsiTheme="majorHAnsi"/>
        </w:rPr>
        <w:t xml:space="preserve">, </w:t>
      </w:r>
      <w:r w:rsidRPr="002D0D86">
        <w:rPr>
          <w:rFonts w:asciiTheme="majorHAnsi" w:eastAsia="MS Mincho" w:hAnsiTheme="majorHAnsi"/>
          <w:b/>
        </w:rPr>
        <w:t>ElasticLoadBalance</w:t>
      </w:r>
      <w:r w:rsidRPr="002D0D86">
        <w:rPr>
          <w:rFonts w:asciiTheme="majorHAnsi" w:eastAsia="MS Mincho" w:hAnsiTheme="majorHAnsi"/>
        </w:rPr>
        <w:t xml:space="preserve"> and </w:t>
      </w:r>
      <w:r w:rsidRPr="002D0D86">
        <w:rPr>
          <w:rFonts w:asciiTheme="majorHAnsi" w:eastAsia="MS Mincho" w:hAnsiTheme="majorHAnsi"/>
          <w:b/>
        </w:rPr>
        <w:t>AMIs</w:t>
      </w:r>
      <w:r w:rsidRPr="002D0D86">
        <w:rPr>
          <w:rFonts w:asciiTheme="majorHAnsi" w:eastAsia="MS Mincho" w:hAnsiTheme="majorHAnsi"/>
        </w:rPr>
        <w:t xml:space="preserve">. </w:t>
      </w:r>
    </w:p>
    <w:p w:rsidR="002D0D86" w:rsidRPr="002D0D86" w:rsidRDefault="002D0D86" w:rsidP="002D0D86">
      <w:pPr>
        <w:pStyle w:val="ListParagraph"/>
        <w:numPr>
          <w:ilvl w:val="0"/>
          <w:numId w:val="19"/>
        </w:numPr>
        <w:spacing w:after="0" w:line="240" w:lineRule="auto"/>
        <w:jc w:val="both"/>
        <w:rPr>
          <w:rFonts w:asciiTheme="majorHAnsi" w:eastAsia="MS Mincho" w:hAnsiTheme="majorHAnsi"/>
        </w:rPr>
      </w:pPr>
      <w:r w:rsidRPr="002D0D86">
        <w:rPr>
          <w:rFonts w:asciiTheme="majorHAnsi" w:eastAsia="MS Mincho" w:hAnsiTheme="majorHAnsi"/>
        </w:rPr>
        <w:t xml:space="preserve">Highly skilled in the usage of data center automation and configuration management tool such as </w:t>
      </w:r>
      <w:r w:rsidRPr="002D0D86">
        <w:rPr>
          <w:rFonts w:asciiTheme="majorHAnsi" w:eastAsia="MS Mincho" w:hAnsiTheme="majorHAnsi"/>
          <w:b/>
        </w:rPr>
        <w:t>Docker</w:t>
      </w:r>
      <w:r w:rsidRPr="002D0D86">
        <w:rPr>
          <w:rFonts w:asciiTheme="majorHAnsi" w:eastAsia="MS Mincho" w:hAnsiTheme="majorHAnsi"/>
        </w:rPr>
        <w:t xml:space="preserve">. </w:t>
      </w:r>
    </w:p>
    <w:p w:rsidR="002D0D86" w:rsidRPr="002D0D86" w:rsidRDefault="002D0D86" w:rsidP="002D0D86">
      <w:pPr>
        <w:pStyle w:val="ListParagraph"/>
        <w:numPr>
          <w:ilvl w:val="0"/>
          <w:numId w:val="19"/>
        </w:numPr>
        <w:spacing w:after="0" w:line="240" w:lineRule="auto"/>
        <w:jc w:val="both"/>
        <w:rPr>
          <w:rFonts w:asciiTheme="majorHAnsi" w:eastAsia="MS Mincho" w:hAnsiTheme="majorHAnsi"/>
        </w:rPr>
      </w:pPr>
      <w:r w:rsidRPr="002D0D86">
        <w:rPr>
          <w:rFonts w:asciiTheme="majorHAnsi" w:eastAsia="MS Mincho" w:hAnsiTheme="majorHAnsi"/>
        </w:rPr>
        <w:t xml:space="preserve">Perform Deployment of Release to various </w:t>
      </w:r>
      <w:r w:rsidRPr="002D0D86">
        <w:rPr>
          <w:rFonts w:asciiTheme="majorHAnsi" w:eastAsia="MS Mincho" w:hAnsiTheme="majorHAnsi"/>
          <w:b/>
        </w:rPr>
        <w:t>QA</w:t>
      </w:r>
      <w:r w:rsidRPr="002D0D86">
        <w:rPr>
          <w:rFonts w:asciiTheme="majorHAnsi" w:eastAsia="MS Mincho" w:hAnsiTheme="majorHAnsi"/>
        </w:rPr>
        <w:t>&amp;</w:t>
      </w:r>
      <w:r w:rsidRPr="002D0D86">
        <w:rPr>
          <w:rFonts w:asciiTheme="majorHAnsi" w:eastAsia="MS Mincho" w:hAnsiTheme="majorHAnsi"/>
          <w:b/>
        </w:rPr>
        <w:t>UAT</w:t>
      </w:r>
      <w:r w:rsidRPr="002D0D86">
        <w:rPr>
          <w:rFonts w:asciiTheme="majorHAnsi" w:eastAsia="MS Mincho" w:hAnsiTheme="majorHAnsi"/>
        </w:rPr>
        <w:t xml:space="preserve"> environments. </w:t>
      </w:r>
    </w:p>
    <w:p w:rsidR="002D0D86" w:rsidRPr="002D0D86" w:rsidRDefault="002D0D86" w:rsidP="002D0D86">
      <w:pPr>
        <w:pStyle w:val="ListParagraph"/>
        <w:numPr>
          <w:ilvl w:val="0"/>
          <w:numId w:val="19"/>
        </w:numPr>
        <w:spacing w:after="0" w:line="240" w:lineRule="auto"/>
        <w:jc w:val="both"/>
        <w:rPr>
          <w:rFonts w:asciiTheme="majorHAnsi" w:eastAsia="MS Mincho" w:hAnsiTheme="majorHAnsi"/>
        </w:rPr>
      </w:pPr>
      <w:r w:rsidRPr="002D0D86">
        <w:rPr>
          <w:rFonts w:asciiTheme="majorHAnsi" w:eastAsia="MS Mincho" w:hAnsiTheme="majorHAnsi"/>
        </w:rPr>
        <w:t xml:space="preserve">Responsible for installation and upgrade of patches and packages on </w:t>
      </w:r>
      <w:r w:rsidRPr="002D0D86">
        <w:rPr>
          <w:rFonts w:asciiTheme="majorHAnsi" w:eastAsia="MS Mincho" w:hAnsiTheme="majorHAnsi"/>
          <w:b/>
        </w:rPr>
        <w:t>RHEL5</w:t>
      </w:r>
      <w:r w:rsidRPr="002D0D86">
        <w:rPr>
          <w:rFonts w:asciiTheme="majorHAnsi" w:eastAsia="MS Mincho" w:hAnsiTheme="majorHAnsi"/>
        </w:rPr>
        <w:t>/</w:t>
      </w:r>
      <w:r w:rsidRPr="002D0D86">
        <w:rPr>
          <w:rFonts w:asciiTheme="majorHAnsi" w:eastAsia="MS Mincho" w:hAnsiTheme="majorHAnsi"/>
          <w:b/>
        </w:rPr>
        <w:t>6</w:t>
      </w:r>
      <w:r w:rsidRPr="002D0D86">
        <w:rPr>
          <w:rFonts w:asciiTheme="majorHAnsi" w:eastAsia="MS Mincho" w:hAnsiTheme="majorHAnsi"/>
        </w:rPr>
        <w:t xml:space="preserve"> using </w:t>
      </w:r>
      <w:r w:rsidRPr="002D0D86">
        <w:rPr>
          <w:rFonts w:asciiTheme="majorHAnsi" w:eastAsia="MS Mincho" w:hAnsiTheme="majorHAnsi"/>
          <w:b/>
        </w:rPr>
        <w:t>RPM</w:t>
      </w:r>
      <w:r w:rsidRPr="002D0D86">
        <w:rPr>
          <w:rFonts w:asciiTheme="majorHAnsi" w:eastAsia="MS Mincho" w:hAnsiTheme="majorHAnsi"/>
        </w:rPr>
        <w:t>&amp;</w:t>
      </w:r>
      <w:r w:rsidRPr="002D0D86">
        <w:rPr>
          <w:rFonts w:asciiTheme="majorHAnsi" w:eastAsia="MS Mincho" w:hAnsiTheme="majorHAnsi"/>
          <w:b/>
        </w:rPr>
        <w:t>YUM</w:t>
      </w:r>
      <w:r w:rsidRPr="002D0D86">
        <w:rPr>
          <w:rFonts w:asciiTheme="majorHAnsi" w:eastAsia="MS Mincho" w:hAnsiTheme="majorHAnsi"/>
        </w:rPr>
        <w:t xml:space="preserve">. </w:t>
      </w:r>
    </w:p>
    <w:p w:rsidR="002D0D86" w:rsidRPr="002D0D86" w:rsidRDefault="002D0D86" w:rsidP="002D0D86">
      <w:pPr>
        <w:pStyle w:val="ListParagraph"/>
        <w:numPr>
          <w:ilvl w:val="0"/>
          <w:numId w:val="19"/>
        </w:numPr>
        <w:spacing w:after="0" w:line="240" w:lineRule="auto"/>
        <w:jc w:val="both"/>
        <w:rPr>
          <w:rFonts w:asciiTheme="majorHAnsi" w:hAnsiTheme="majorHAnsi"/>
        </w:rPr>
      </w:pPr>
      <w:r w:rsidRPr="002D0D86">
        <w:rPr>
          <w:rFonts w:asciiTheme="majorHAnsi" w:eastAsia="MS Mincho" w:hAnsiTheme="majorHAnsi"/>
        </w:rPr>
        <w:t xml:space="preserve">Supporting different projects build &amp; Release </w:t>
      </w:r>
      <w:r w:rsidRPr="002D0D86">
        <w:rPr>
          <w:rFonts w:asciiTheme="majorHAnsi" w:eastAsia="MS Mincho" w:hAnsiTheme="majorHAnsi"/>
          <w:b/>
        </w:rPr>
        <w:t>SCM</w:t>
      </w:r>
      <w:r w:rsidRPr="002D0D86">
        <w:rPr>
          <w:rFonts w:asciiTheme="majorHAnsi" w:eastAsia="MS Mincho" w:hAnsiTheme="majorHAnsi"/>
        </w:rPr>
        <w:t xml:space="preserve"> effort e.g. branching, tagging, merge, etc.</w:t>
      </w:r>
    </w:p>
    <w:p w:rsidR="002D0D86" w:rsidRPr="00051F30" w:rsidRDefault="002D0D86" w:rsidP="002D0D86">
      <w:pPr>
        <w:jc w:val="both"/>
        <w:rPr>
          <w:szCs w:val="22"/>
        </w:rPr>
      </w:pPr>
    </w:p>
    <w:p w:rsidR="002D0D86" w:rsidRDefault="002D0D86" w:rsidP="002D0D86">
      <w:pPr>
        <w:jc w:val="both"/>
        <w:rPr>
          <w:rFonts w:eastAsia="MS Mincho"/>
          <w:szCs w:val="22"/>
        </w:rPr>
      </w:pPr>
      <w:r w:rsidRPr="00051F30">
        <w:rPr>
          <w:rFonts w:eastAsia="MS Mincho"/>
          <w:b/>
          <w:szCs w:val="22"/>
          <w:u w:val="single"/>
        </w:rPr>
        <w:t>Environment:</w:t>
      </w:r>
      <w:r w:rsidRPr="00051F30">
        <w:rPr>
          <w:rFonts w:eastAsia="MS Mincho"/>
          <w:szCs w:val="22"/>
        </w:rPr>
        <w:t>AWS, S3, EBS, Elastic Load balancer (ELB), auto scaling groups, VPC, IAM, Cloud Watch, Glacier, Jenkins, Maven, Subversion, Ant, Bash Scripts, Git, Docker, Jira, Chef, and Nexus in Linux environment. VERITAS Netback up 4.x/5.x/6.x, Solstice Disk Suite, OpenStack.</w:t>
      </w:r>
    </w:p>
    <w:p w:rsidR="002D0D86" w:rsidRDefault="002D0D86" w:rsidP="00373D6A">
      <w:pPr>
        <w:pStyle w:val="BodyText3"/>
        <w:tabs>
          <w:tab w:val="left" w:pos="0"/>
          <w:tab w:val="left" w:pos="1710"/>
        </w:tabs>
        <w:ind w:hanging="180"/>
        <w:rPr>
          <w:rFonts w:asciiTheme="majorHAnsi" w:hAnsiTheme="majorHAnsi" w:cs="Arial"/>
          <w:b/>
          <w:bCs/>
          <w:szCs w:val="24"/>
        </w:rPr>
      </w:pPr>
    </w:p>
    <w:p w:rsidR="00525298" w:rsidRDefault="00525298" w:rsidP="00373D6A">
      <w:pPr>
        <w:rPr>
          <w:rFonts w:asciiTheme="majorHAnsi" w:hAnsiTheme="majorHAnsi" w:cs="Arial"/>
        </w:rPr>
      </w:pPr>
    </w:p>
    <w:p w:rsidR="00EF705B" w:rsidRPr="00BF05AE" w:rsidRDefault="00EF705B" w:rsidP="0055264C">
      <w:pPr>
        <w:jc w:val="both"/>
        <w:rPr>
          <w:rFonts w:asciiTheme="majorHAnsi" w:hAnsiTheme="majorHAnsi" w:cstheme="minorHAnsi"/>
          <w:b/>
          <w:sz w:val="22"/>
          <w:szCs w:val="22"/>
        </w:rPr>
      </w:pPr>
    </w:p>
    <w:p w:rsidR="005D1205" w:rsidRPr="00BF05AE" w:rsidRDefault="005D1205" w:rsidP="0055264C">
      <w:pPr>
        <w:jc w:val="both"/>
        <w:rPr>
          <w:rFonts w:asciiTheme="majorHAnsi" w:hAnsiTheme="majorHAnsi" w:cstheme="minorHAnsi"/>
          <w:b/>
          <w:sz w:val="22"/>
          <w:szCs w:val="22"/>
        </w:rPr>
      </w:pPr>
    </w:p>
    <w:p w:rsidR="000C6358" w:rsidRPr="00BF05AE" w:rsidRDefault="003360B9" w:rsidP="0055264C">
      <w:pPr>
        <w:pStyle w:val="Normal11arial"/>
        <w:numPr>
          <w:ilvl w:val="0"/>
          <w:numId w:val="0"/>
        </w:numPr>
        <w:pBdr>
          <w:bottom w:val="single" w:sz="6" w:space="1" w:color="auto"/>
        </w:pBdr>
        <w:jc w:val="both"/>
        <w:rPr>
          <w:rFonts w:asciiTheme="majorHAnsi" w:eastAsia="MS Gothic" w:hAnsiTheme="majorHAnsi" w:cstheme="minorHAnsi"/>
          <w:b/>
        </w:rPr>
      </w:pPr>
      <w:r w:rsidRPr="00BF05AE">
        <w:rPr>
          <w:rFonts w:asciiTheme="majorHAnsi" w:hAnsiTheme="majorHAnsi" w:cstheme="minorHAnsi"/>
          <w:b/>
        </w:rPr>
        <w:t>FSV Payment Systems, Houston, TX</w:t>
      </w:r>
      <w:r w:rsidRPr="00BF05AE">
        <w:rPr>
          <w:rFonts w:asciiTheme="majorHAnsi" w:hAnsiTheme="majorHAnsi" w:cstheme="minorHAnsi"/>
          <w:b/>
        </w:rPr>
        <w:tab/>
      </w:r>
      <w:r>
        <w:rPr>
          <w:rFonts w:asciiTheme="majorHAnsi" w:eastAsia="Calibri" w:hAnsiTheme="majorHAnsi" w:cstheme="minorHAnsi"/>
          <w:b/>
        </w:rPr>
        <w:tab/>
      </w:r>
      <w:r>
        <w:rPr>
          <w:rFonts w:asciiTheme="majorHAnsi" w:eastAsia="Calibri" w:hAnsiTheme="majorHAnsi" w:cstheme="minorHAnsi"/>
          <w:b/>
        </w:rPr>
        <w:tab/>
      </w:r>
      <w:r>
        <w:rPr>
          <w:rFonts w:asciiTheme="majorHAnsi" w:eastAsia="Calibri" w:hAnsiTheme="majorHAnsi" w:cstheme="minorHAnsi"/>
          <w:b/>
        </w:rPr>
        <w:tab/>
      </w:r>
      <w:r>
        <w:rPr>
          <w:rFonts w:asciiTheme="majorHAnsi" w:eastAsia="Calibri" w:hAnsiTheme="majorHAnsi" w:cstheme="minorHAnsi"/>
          <w:b/>
        </w:rPr>
        <w:tab/>
      </w:r>
      <w:r>
        <w:rPr>
          <w:rFonts w:asciiTheme="majorHAnsi" w:eastAsia="Calibri" w:hAnsiTheme="majorHAnsi" w:cstheme="minorHAnsi"/>
          <w:b/>
        </w:rPr>
        <w:tab/>
      </w:r>
      <w:r>
        <w:rPr>
          <w:rFonts w:asciiTheme="majorHAnsi" w:eastAsia="Calibri" w:hAnsiTheme="majorHAnsi" w:cstheme="minorHAnsi"/>
          <w:b/>
        </w:rPr>
        <w:tab/>
      </w:r>
      <w:r w:rsidR="008C53C5">
        <w:rPr>
          <w:rFonts w:asciiTheme="majorHAnsi" w:eastAsia="Calibri" w:hAnsiTheme="majorHAnsi" w:cstheme="minorHAnsi"/>
          <w:b/>
        </w:rPr>
        <w:t>Nov</w:t>
      </w:r>
      <w:r w:rsidR="004B59E6">
        <w:rPr>
          <w:rFonts w:asciiTheme="majorHAnsi" w:hAnsiTheme="majorHAnsi" w:cstheme="minorHAnsi"/>
          <w:b/>
        </w:rPr>
        <w:t xml:space="preserve"> 11 – Oct</w:t>
      </w:r>
      <w:r w:rsidR="00CA4182" w:rsidRPr="00BF05AE">
        <w:rPr>
          <w:rFonts w:asciiTheme="majorHAnsi" w:hAnsiTheme="majorHAnsi" w:cstheme="minorHAnsi"/>
          <w:b/>
        </w:rPr>
        <w:t xml:space="preserve"> 12</w:t>
      </w:r>
    </w:p>
    <w:p w:rsidR="000C6358" w:rsidRPr="00BF05AE" w:rsidRDefault="00B622B1" w:rsidP="0055264C">
      <w:pPr>
        <w:ind w:right="270"/>
        <w:jc w:val="both"/>
        <w:rPr>
          <w:rFonts w:asciiTheme="majorHAnsi" w:hAnsiTheme="majorHAnsi" w:cstheme="minorHAnsi"/>
          <w:b/>
          <w:sz w:val="22"/>
          <w:szCs w:val="22"/>
        </w:rPr>
      </w:pPr>
      <w:r>
        <w:rPr>
          <w:rFonts w:asciiTheme="majorHAnsi" w:hAnsiTheme="majorHAnsi" w:cstheme="minorHAnsi"/>
          <w:b/>
          <w:sz w:val="22"/>
          <w:szCs w:val="22"/>
        </w:rPr>
        <w:t xml:space="preserve"> DevOps/Linux System Engineer</w:t>
      </w:r>
    </w:p>
    <w:p w:rsidR="000C6358" w:rsidRPr="00BF05AE" w:rsidRDefault="000C6358" w:rsidP="0055264C">
      <w:pPr>
        <w:jc w:val="both"/>
        <w:rPr>
          <w:rFonts w:asciiTheme="majorHAnsi" w:hAnsiTheme="majorHAnsi" w:cstheme="minorHAnsi"/>
          <w:b/>
          <w:sz w:val="22"/>
          <w:szCs w:val="22"/>
        </w:rPr>
      </w:pPr>
    </w:p>
    <w:p w:rsidR="003360B9" w:rsidRPr="00BF05AE" w:rsidRDefault="003360B9" w:rsidP="003360B9">
      <w:pPr>
        <w:jc w:val="both"/>
        <w:rPr>
          <w:rFonts w:asciiTheme="majorHAnsi" w:hAnsiTheme="majorHAnsi" w:cstheme="minorHAnsi"/>
          <w:sz w:val="22"/>
          <w:szCs w:val="22"/>
        </w:rPr>
      </w:pPr>
      <w:r w:rsidRPr="00BF05AE">
        <w:rPr>
          <w:rFonts w:asciiTheme="majorHAnsi" w:hAnsiTheme="majorHAnsi" w:cstheme="minorHAnsi"/>
          <w:b/>
          <w:sz w:val="22"/>
          <w:szCs w:val="22"/>
        </w:rPr>
        <w:t xml:space="preserve">Description: </w:t>
      </w:r>
      <w:r w:rsidRPr="00BF05AE">
        <w:rPr>
          <w:rFonts w:asciiTheme="majorHAnsi" w:hAnsiTheme="majorHAnsi" w:cstheme="minorHAnsi"/>
          <w:sz w:val="22"/>
          <w:szCs w:val="22"/>
        </w:rPr>
        <w:t>FSV is a leader in delivery of prepaid program management and processing services. FSV's processing platform is architected for extreme transaction processing. The platform scales both vertically and horizontally to meet the needs of the largest prepaid programs in the market. FSV's unique e-Payroll solution allows you to achieve your electronic payroll goals without mandating the use of pay cards. We accomplish this by clearly communicating and marketing the benefits of electronic deposit to either a bank account or a pay card.</w:t>
      </w:r>
    </w:p>
    <w:p w:rsidR="00525298" w:rsidRDefault="00525298" w:rsidP="0055264C">
      <w:pPr>
        <w:tabs>
          <w:tab w:val="left" w:pos="90"/>
        </w:tabs>
        <w:jc w:val="both"/>
        <w:rPr>
          <w:rFonts w:asciiTheme="majorHAnsi" w:hAnsiTheme="majorHAnsi" w:cstheme="minorHAnsi"/>
          <w:sz w:val="22"/>
          <w:szCs w:val="22"/>
        </w:rPr>
      </w:pPr>
    </w:p>
    <w:p w:rsidR="00525298" w:rsidRPr="00D86D38" w:rsidRDefault="00525298" w:rsidP="0055264C">
      <w:pPr>
        <w:tabs>
          <w:tab w:val="left" w:pos="90"/>
        </w:tabs>
        <w:jc w:val="both"/>
        <w:rPr>
          <w:rFonts w:asciiTheme="majorHAnsi" w:hAnsiTheme="majorHAnsi" w:cstheme="minorHAnsi"/>
          <w:sz w:val="22"/>
          <w:szCs w:val="22"/>
          <w:u w:val="single"/>
        </w:rPr>
      </w:pPr>
    </w:p>
    <w:p w:rsidR="00F81CE4" w:rsidRPr="00D86D38" w:rsidRDefault="00F81CE4" w:rsidP="0055264C">
      <w:pPr>
        <w:tabs>
          <w:tab w:val="left" w:pos="90"/>
        </w:tabs>
        <w:jc w:val="both"/>
        <w:rPr>
          <w:rFonts w:asciiTheme="majorHAnsi" w:hAnsiTheme="majorHAnsi" w:cstheme="minorHAnsi"/>
          <w:sz w:val="22"/>
          <w:szCs w:val="22"/>
          <w:u w:val="single"/>
        </w:rPr>
      </w:pPr>
      <w:r w:rsidRPr="00D86D38">
        <w:rPr>
          <w:rFonts w:asciiTheme="majorHAnsi" w:hAnsiTheme="majorHAnsi" w:cstheme="minorHAnsi"/>
          <w:b/>
          <w:sz w:val="22"/>
          <w:szCs w:val="22"/>
          <w:u w:val="single"/>
        </w:rPr>
        <w:t>Responsibilities:</w:t>
      </w:r>
    </w:p>
    <w:p w:rsidR="00F81CE4" w:rsidRPr="00B622B1" w:rsidRDefault="00F81CE4" w:rsidP="0055264C">
      <w:pPr>
        <w:tabs>
          <w:tab w:val="left" w:pos="90"/>
        </w:tabs>
        <w:jc w:val="both"/>
        <w:rPr>
          <w:rFonts w:asciiTheme="majorHAnsi" w:hAnsiTheme="majorHAnsi" w:cstheme="minorHAnsi"/>
          <w:sz w:val="22"/>
          <w:szCs w:val="22"/>
        </w:rPr>
      </w:pPr>
    </w:p>
    <w:p w:rsidR="00B622B1" w:rsidRPr="00B622B1" w:rsidRDefault="00B622B1" w:rsidP="00B622B1">
      <w:pPr>
        <w:pStyle w:val="ListParagraph"/>
        <w:numPr>
          <w:ilvl w:val="0"/>
          <w:numId w:val="19"/>
        </w:numPr>
        <w:spacing w:after="0" w:line="240" w:lineRule="auto"/>
        <w:jc w:val="both"/>
        <w:rPr>
          <w:rFonts w:asciiTheme="majorHAnsi" w:eastAsia="MS Mincho" w:hAnsiTheme="majorHAnsi"/>
        </w:rPr>
      </w:pPr>
      <w:r w:rsidRPr="00B622B1">
        <w:rPr>
          <w:rFonts w:asciiTheme="majorHAnsi" w:eastAsia="MS Mincho" w:hAnsiTheme="majorHAnsi"/>
        </w:rPr>
        <w:t xml:space="preserve">Performed AWS Cloud administration managing </w:t>
      </w:r>
      <w:r w:rsidRPr="00F73B5F">
        <w:rPr>
          <w:rFonts w:asciiTheme="majorHAnsi" w:eastAsia="MS Mincho" w:hAnsiTheme="majorHAnsi"/>
          <w:b/>
        </w:rPr>
        <w:t>EC2 instances, S3, SES and SNS services</w:t>
      </w:r>
      <w:r w:rsidRPr="00B622B1">
        <w:rPr>
          <w:rFonts w:asciiTheme="majorHAnsi" w:eastAsia="MS Mincho" w:hAnsiTheme="majorHAnsi"/>
        </w:rPr>
        <w:t>.</w:t>
      </w:r>
    </w:p>
    <w:p w:rsidR="00B622B1" w:rsidRPr="00B622B1" w:rsidRDefault="00B622B1" w:rsidP="00B622B1">
      <w:pPr>
        <w:pStyle w:val="ListParagraph"/>
        <w:numPr>
          <w:ilvl w:val="0"/>
          <w:numId w:val="19"/>
        </w:numPr>
        <w:spacing w:after="0" w:line="240" w:lineRule="auto"/>
        <w:jc w:val="both"/>
        <w:rPr>
          <w:rFonts w:asciiTheme="majorHAnsi" w:eastAsia="MS Mincho" w:hAnsiTheme="majorHAnsi"/>
        </w:rPr>
      </w:pPr>
      <w:r w:rsidRPr="00B622B1">
        <w:rPr>
          <w:rFonts w:asciiTheme="majorHAnsi" w:eastAsia="MS Mincho" w:hAnsiTheme="majorHAnsi"/>
        </w:rPr>
        <w:t xml:space="preserve">Created Buckets in </w:t>
      </w:r>
      <w:r w:rsidRPr="00F73B5F">
        <w:rPr>
          <w:rFonts w:asciiTheme="majorHAnsi" w:eastAsia="MS Mincho" w:hAnsiTheme="majorHAnsi"/>
          <w:b/>
        </w:rPr>
        <w:t>AWS</w:t>
      </w:r>
      <w:r w:rsidRPr="00B622B1">
        <w:rPr>
          <w:rFonts w:asciiTheme="majorHAnsi" w:eastAsia="MS Mincho" w:hAnsiTheme="majorHAnsi"/>
        </w:rPr>
        <w:t xml:space="preserve"> and stored files. Enabled Versioning and security for files stored.</w:t>
      </w:r>
    </w:p>
    <w:p w:rsidR="00B622B1" w:rsidRPr="00B622B1" w:rsidRDefault="00B622B1" w:rsidP="00B622B1">
      <w:pPr>
        <w:pStyle w:val="ListParagraph"/>
        <w:numPr>
          <w:ilvl w:val="0"/>
          <w:numId w:val="19"/>
        </w:numPr>
        <w:spacing w:after="0" w:line="240" w:lineRule="auto"/>
        <w:jc w:val="both"/>
        <w:rPr>
          <w:rFonts w:asciiTheme="majorHAnsi" w:eastAsia="MS Mincho" w:hAnsiTheme="majorHAnsi"/>
        </w:rPr>
      </w:pPr>
      <w:r w:rsidRPr="00B622B1">
        <w:rPr>
          <w:rFonts w:asciiTheme="majorHAnsi" w:eastAsia="MS Mincho" w:hAnsiTheme="majorHAnsi"/>
        </w:rPr>
        <w:t xml:space="preserve">Implemented and maintained monitoring and alerting of production and corporate servers/costs using </w:t>
      </w:r>
      <w:r w:rsidRPr="00F73B5F">
        <w:rPr>
          <w:rFonts w:asciiTheme="majorHAnsi" w:eastAsia="MS Mincho" w:hAnsiTheme="majorHAnsi"/>
          <w:b/>
        </w:rPr>
        <w:t>Cloud Watch</w:t>
      </w:r>
      <w:r w:rsidRPr="00B622B1">
        <w:rPr>
          <w:rFonts w:asciiTheme="majorHAnsi" w:eastAsia="MS Mincho" w:hAnsiTheme="majorHAnsi"/>
        </w:rPr>
        <w:t>.</w:t>
      </w:r>
    </w:p>
    <w:p w:rsidR="00B622B1" w:rsidRPr="00F73B5F" w:rsidRDefault="00B622B1" w:rsidP="00F73B5F">
      <w:pPr>
        <w:pStyle w:val="ListParagraph"/>
        <w:numPr>
          <w:ilvl w:val="0"/>
          <w:numId w:val="19"/>
        </w:numPr>
        <w:spacing w:after="0" w:line="240" w:lineRule="auto"/>
        <w:jc w:val="both"/>
        <w:rPr>
          <w:rFonts w:asciiTheme="majorHAnsi" w:eastAsia="MS Mincho" w:hAnsiTheme="majorHAnsi"/>
        </w:rPr>
      </w:pPr>
      <w:r w:rsidRPr="00B622B1">
        <w:rPr>
          <w:rFonts w:asciiTheme="majorHAnsi" w:eastAsia="MS Mincho" w:hAnsiTheme="majorHAnsi"/>
        </w:rPr>
        <w:t xml:space="preserve">Designing and implementing CI (Continuous Integration) system: configuring </w:t>
      </w:r>
      <w:r w:rsidRPr="00F73B5F">
        <w:rPr>
          <w:rFonts w:asciiTheme="majorHAnsi" w:eastAsia="MS Mincho" w:hAnsiTheme="majorHAnsi"/>
          <w:b/>
        </w:rPr>
        <w:t>Jenkins servers, Jenkins nodes</w:t>
      </w:r>
      <w:r w:rsidRPr="00B622B1">
        <w:rPr>
          <w:rFonts w:asciiTheme="majorHAnsi" w:eastAsia="MS Mincho" w:hAnsiTheme="majorHAnsi"/>
        </w:rPr>
        <w:t>,</w:t>
      </w:r>
      <w:r w:rsidRPr="00F73B5F">
        <w:rPr>
          <w:rFonts w:asciiTheme="majorHAnsi" w:eastAsia="MS Mincho" w:hAnsiTheme="majorHAnsi"/>
        </w:rPr>
        <w:t>creating required scripts (</w:t>
      </w:r>
      <w:r w:rsidRPr="00F73B5F">
        <w:rPr>
          <w:rFonts w:asciiTheme="majorHAnsi" w:eastAsia="MS Mincho" w:hAnsiTheme="majorHAnsi"/>
          <w:b/>
        </w:rPr>
        <w:t>Perl &amp; Python</w:t>
      </w:r>
      <w:r w:rsidRPr="00F73B5F">
        <w:rPr>
          <w:rFonts w:asciiTheme="majorHAnsi" w:eastAsia="MS Mincho" w:hAnsiTheme="majorHAnsi"/>
        </w:rPr>
        <w:t>), and creating/configuring VMs (Windows/Linux)</w:t>
      </w:r>
    </w:p>
    <w:p w:rsidR="00B622B1" w:rsidRPr="00B622B1" w:rsidRDefault="00B622B1" w:rsidP="00B622B1">
      <w:pPr>
        <w:pStyle w:val="ListParagraph"/>
        <w:numPr>
          <w:ilvl w:val="0"/>
          <w:numId w:val="19"/>
        </w:numPr>
        <w:spacing w:after="0" w:line="240" w:lineRule="auto"/>
        <w:jc w:val="both"/>
        <w:rPr>
          <w:rFonts w:asciiTheme="majorHAnsi" w:eastAsia="MS Mincho" w:hAnsiTheme="majorHAnsi"/>
        </w:rPr>
      </w:pPr>
      <w:r w:rsidRPr="00B622B1">
        <w:rPr>
          <w:rFonts w:asciiTheme="majorHAnsi" w:eastAsia="MS Mincho" w:hAnsiTheme="majorHAnsi"/>
        </w:rPr>
        <w:t xml:space="preserve">Provisioning Jenkins environment for </w:t>
      </w:r>
      <w:r w:rsidRPr="00F73B5F">
        <w:rPr>
          <w:rFonts w:asciiTheme="majorHAnsi" w:eastAsia="MS Mincho" w:hAnsiTheme="majorHAnsi"/>
          <w:b/>
        </w:rPr>
        <w:t>continuous integration</w:t>
      </w:r>
      <w:r w:rsidRPr="00B622B1">
        <w:rPr>
          <w:rFonts w:asciiTheme="majorHAnsi" w:eastAsia="MS Mincho" w:hAnsiTheme="majorHAnsi"/>
        </w:rPr>
        <w:t xml:space="preserve"> by easing build and testing tasks for</w:t>
      </w:r>
    </w:p>
    <w:p w:rsidR="00B622B1" w:rsidRPr="00B622B1" w:rsidRDefault="008C53C5" w:rsidP="00B622B1">
      <w:pPr>
        <w:pStyle w:val="ListParagraph"/>
        <w:spacing w:after="0" w:line="240" w:lineRule="auto"/>
        <w:jc w:val="both"/>
        <w:rPr>
          <w:rFonts w:asciiTheme="majorHAnsi" w:eastAsia="MS Mincho" w:hAnsiTheme="majorHAnsi"/>
        </w:rPr>
      </w:pPr>
      <w:r>
        <w:rPr>
          <w:rFonts w:asciiTheme="majorHAnsi" w:eastAsia="MS Mincho" w:hAnsiTheme="majorHAnsi"/>
        </w:rPr>
        <w:t>d</w:t>
      </w:r>
      <w:r w:rsidR="00B622B1" w:rsidRPr="00B622B1">
        <w:rPr>
          <w:rFonts w:asciiTheme="majorHAnsi" w:eastAsia="MS Mincho" w:hAnsiTheme="majorHAnsi"/>
        </w:rPr>
        <w:t>evelopers.</w:t>
      </w:r>
    </w:p>
    <w:p w:rsidR="00B622B1" w:rsidRPr="00B622B1" w:rsidRDefault="00B622B1" w:rsidP="00B622B1">
      <w:pPr>
        <w:pStyle w:val="ListParagraph"/>
        <w:numPr>
          <w:ilvl w:val="0"/>
          <w:numId w:val="19"/>
        </w:numPr>
        <w:spacing w:after="0" w:line="240" w:lineRule="auto"/>
        <w:jc w:val="both"/>
        <w:rPr>
          <w:rFonts w:asciiTheme="majorHAnsi" w:eastAsia="MS Mincho" w:hAnsiTheme="majorHAnsi"/>
        </w:rPr>
      </w:pPr>
      <w:r w:rsidRPr="00B622B1">
        <w:rPr>
          <w:rFonts w:asciiTheme="majorHAnsi" w:eastAsia="MS Mincho" w:hAnsiTheme="majorHAnsi"/>
        </w:rPr>
        <w:t>Configured security and system in Jenkins. Added multiple nodes to Jenkins and configured SSH for</w:t>
      </w:r>
    </w:p>
    <w:p w:rsidR="00B622B1" w:rsidRPr="00D86D38" w:rsidRDefault="008C53C5" w:rsidP="00B622B1">
      <w:pPr>
        <w:ind w:left="360"/>
        <w:jc w:val="both"/>
        <w:rPr>
          <w:rFonts w:asciiTheme="majorHAnsi" w:eastAsia="MS Mincho" w:hAnsiTheme="majorHAnsi"/>
          <w:sz w:val="22"/>
          <w:szCs w:val="22"/>
        </w:rPr>
      </w:pPr>
      <w:r w:rsidRPr="00D86D38">
        <w:rPr>
          <w:rFonts w:asciiTheme="majorHAnsi" w:eastAsia="MS Mincho" w:hAnsiTheme="majorHAnsi"/>
          <w:sz w:val="22"/>
          <w:szCs w:val="22"/>
        </w:rPr>
        <w:t>co</w:t>
      </w:r>
      <w:r w:rsidR="00B622B1" w:rsidRPr="00D86D38">
        <w:rPr>
          <w:rFonts w:asciiTheme="majorHAnsi" w:eastAsia="MS Mincho" w:hAnsiTheme="majorHAnsi"/>
          <w:sz w:val="22"/>
          <w:szCs w:val="22"/>
        </w:rPr>
        <w:t>ntinuous deployments.</w:t>
      </w:r>
    </w:p>
    <w:p w:rsidR="00B622B1" w:rsidRPr="00B622B1" w:rsidRDefault="00B622B1" w:rsidP="00B622B1">
      <w:pPr>
        <w:pStyle w:val="ListParagraph"/>
        <w:numPr>
          <w:ilvl w:val="0"/>
          <w:numId w:val="19"/>
        </w:numPr>
        <w:spacing w:after="0" w:line="240" w:lineRule="auto"/>
        <w:jc w:val="both"/>
        <w:rPr>
          <w:rFonts w:asciiTheme="majorHAnsi" w:eastAsia="MS Mincho" w:hAnsiTheme="majorHAnsi"/>
        </w:rPr>
      </w:pPr>
      <w:r w:rsidRPr="00B622B1">
        <w:rPr>
          <w:rFonts w:asciiTheme="majorHAnsi" w:eastAsia="MS Mincho" w:hAnsiTheme="majorHAnsi"/>
        </w:rPr>
        <w:t xml:space="preserve">Configured </w:t>
      </w:r>
      <w:r w:rsidRPr="00F73B5F">
        <w:rPr>
          <w:rFonts w:asciiTheme="majorHAnsi" w:eastAsia="MS Mincho" w:hAnsiTheme="majorHAnsi"/>
          <w:b/>
        </w:rPr>
        <w:t xml:space="preserve">SSH, SMTP, Build Tools, and Source Control </w:t>
      </w:r>
      <w:r w:rsidRPr="00B622B1">
        <w:rPr>
          <w:rFonts w:asciiTheme="majorHAnsi" w:eastAsia="MS Mincho" w:hAnsiTheme="majorHAnsi"/>
        </w:rPr>
        <w:t>repositories in Jenkins. Installed multiple plugins</w:t>
      </w:r>
    </w:p>
    <w:p w:rsidR="00B622B1" w:rsidRPr="00B622B1" w:rsidRDefault="00B622B1" w:rsidP="00B622B1">
      <w:pPr>
        <w:pStyle w:val="ListParagraph"/>
        <w:spacing w:after="0" w:line="240" w:lineRule="auto"/>
        <w:jc w:val="both"/>
        <w:rPr>
          <w:rFonts w:asciiTheme="majorHAnsi" w:eastAsia="MS Mincho" w:hAnsiTheme="majorHAnsi"/>
        </w:rPr>
      </w:pPr>
      <w:r w:rsidRPr="00B622B1">
        <w:rPr>
          <w:rFonts w:asciiTheme="majorHAnsi" w:eastAsia="MS Mincho" w:hAnsiTheme="majorHAnsi"/>
        </w:rPr>
        <w:t>to Jenkins. Configured Proxy to get auto updates.</w:t>
      </w:r>
    </w:p>
    <w:p w:rsidR="00B622B1" w:rsidRPr="00B622B1" w:rsidRDefault="00B622B1" w:rsidP="00B622B1">
      <w:pPr>
        <w:pStyle w:val="ListParagraph"/>
        <w:numPr>
          <w:ilvl w:val="0"/>
          <w:numId w:val="19"/>
        </w:numPr>
        <w:spacing w:after="0" w:line="240" w:lineRule="auto"/>
        <w:jc w:val="both"/>
        <w:rPr>
          <w:rFonts w:asciiTheme="majorHAnsi" w:eastAsia="MS Mincho" w:hAnsiTheme="majorHAnsi"/>
        </w:rPr>
      </w:pPr>
      <w:r w:rsidRPr="00B622B1">
        <w:rPr>
          <w:rFonts w:asciiTheme="majorHAnsi" w:eastAsia="MS Mincho" w:hAnsiTheme="majorHAnsi"/>
        </w:rPr>
        <w:t>Server configure management via</w:t>
      </w:r>
      <w:r w:rsidRPr="00F73B5F">
        <w:rPr>
          <w:rFonts w:asciiTheme="majorHAnsi" w:eastAsia="MS Mincho" w:hAnsiTheme="majorHAnsi"/>
          <w:b/>
        </w:rPr>
        <w:t xml:space="preserve"> Chef</w:t>
      </w:r>
      <w:r w:rsidRPr="00B622B1">
        <w:rPr>
          <w:rFonts w:asciiTheme="majorHAnsi" w:eastAsia="MS Mincho" w:hAnsiTheme="majorHAnsi"/>
        </w:rPr>
        <w:t xml:space="preserve"> and System orchestration via </w:t>
      </w:r>
      <w:r w:rsidRPr="00F73B5F">
        <w:rPr>
          <w:rFonts w:asciiTheme="majorHAnsi" w:eastAsia="MS Mincho" w:hAnsiTheme="majorHAnsi"/>
          <w:b/>
        </w:rPr>
        <w:t>Ansible</w:t>
      </w:r>
      <w:r w:rsidRPr="00B622B1">
        <w:rPr>
          <w:rFonts w:asciiTheme="majorHAnsi" w:eastAsia="MS Mincho" w:hAnsiTheme="majorHAnsi"/>
        </w:rPr>
        <w:t>.</w:t>
      </w:r>
    </w:p>
    <w:p w:rsidR="00B622B1" w:rsidRPr="00B622B1" w:rsidRDefault="00B622B1" w:rsidP="00B622B1">
      <w:pPr>
        <w:pStyle w:val="ListParagraph"/>
        <w:numPr>
          <w:ilvl w:val="0"/>
          <w:numId w:val="19"/>
        </w:numPr>
        <w:spacing w:after="0" w:line="240" w:lineRule="auto"/>
        <w:jc w:val="both"/>
        <w:rPr>
          <w:rFonts w:asciiTheme="majorHAnsi" w:eastAsia="MS Mincho" w:hAnsiTheme="majorHAnsi"/>
        </w:rPr>
      </w:pPr>
      <w:r w:rsidRPr="00B622B1">
        <w:rPr>
          <w:rFonts w:asciiTheme="majorHAnsi" w:eastAsia="MS Mincho" w:hAnsiTheme="majorHAnsi"/>
        </w:rPr>
        <w:t xml:space="preserve">Designing and implementing for </w:t>
      </w:r>
      <w:r w:rsidRPr="00F73B5F">
        <w:rPr>
          <w:rFonts w:asciiTheme="majorHAnsi" w:eastAsia="MS Mincho" w:hAnsiTheme="majorHAnsi"/>
          <w:b/>
        </w:rPr>
        <w:t>fully automated server build management</w:t>
      </w:r>
      <w:r w:rsidRPr="00B622B1">
        <w:rPr>
          <w:rFonts w:asciiTheme="majorHAnsi" w:eastAsia="MS Mincho" w:hAnsiTheme="majorHAnsi"/>
        </w:rPr>
        <w:t>, monitoring and deployment usingChef.</w:t>
      </w:r>
    </w:p>
    <w:p w:rsidR="00B622B1" w:rsidRPr="00B622B1" w:rsidRDefault="00B622B1" w:rsidP="00B622B1">
      <w:pPr>
        <w:pStyle w:val="ListParagraph"/>
        <w:numPr>
          <w:ilvl w:val="0"/>
          <w:numId w:val="19"/>
        </w:numPr>
        <w:spacing w:after="0" w:line="240" w:lineRule="auto"/>
        <w:jc w:val="both"/>
        <w:rPr>
          <w:rFonts w:asciiTheme="majorHAnsi" w:eastAsia="MS Mincho" w:hAnsiTheme="majorHAnsi"/>
        </w:rPr>
      </w:pPr>
      <w:r w:rsidRPr="00B622B1">
        <w:rPr>
          <w:rFonts w:asciiTheme="majorHAnsi" w:eastAsia="MS Mincho" w:hAnsiTheme="majorHAnsi"/>
        </w:rPr>
        <w:t xml:space="preserve">Maintain </w:t>
      </w:r>
      <w:r w:rsidRPr="00F73B5F">
        <w:rPr>
          <w:rFonts w:asciiTheme="majorHAnsi" w:eastAsia="MS Mincho" w:hAnsiTheme="majorHAnsi"/>
          <w:b/>
        </w:rPr>
        <w:t>Chef and Puppet servers</w:t>
      </w:r>
      <w:r w:rsidRPr="00B622B1">
        <w:rPr>
          <w:rFonts w:asciiTheme="majorHAnsi" w:eastAsia="MS Mincho" w:hAnsiTheme="majorHAnsi"/>
        </w:rPr>
        <w:t xml:space="preserve"> and management application that can use Service Now (CI) data to</w:t>
      </w:r>
    </w:p>
    <w:p w:rsidR="00B622B1" w:rsidRPr="00B622B1" w:rsidRDefault="00B622B1" w:rsidP="00B622B1">
      <w:pPr>
        <w:pStyle w:val="ListParagraph"/>
        <w:spacing w:after="0" w:line="240" w:lineRule="auto"/>
        <w:jc w:val="both"/>
        <w:rPr>
          <w:rFonts w:asciiTheme="majorHAnsi" w:eastAsia="MS Mincho" w:hAnsiTheme="majorHAnsi"/>
        </w:rPr>
      </w:pPr>
      <w:r w:rsidRPr="00B622B1">
        <w:rPr>
          <w:rFonts w:asciiTheme="majorHAnsi" w:eastAsia="MS Mincho" w:hAnsiTheme="majorHAnsi"/>
        </w:rPr>
        <w:t>bring computers into a desired state by managing files, services, or packages installed on physical or virtual</w:t>
      </w:r>
    </w:p>
    <w:p w:rsidR="00B622B1" w:rsidRPr="00B622B1" w:rsidRDefault="00B622B1" w:rsidP="00B622B1">
      <w:pPr>
        <w:pStyle w:val="ListParagraph"/>
        <w:spacing w:after="0" w:line="240" w:lineRule="auto"/>
        <w:jc w:val="both"/>
        <w:rPr>
          <w:rFonts w:asciiTheme="majorHAnsi" w:eastAsia="MS Mincho" w:hAnsiTheme="majorHAnsi"/>
        </w:rPr>
      </w:pPr>
      <w:r w:rsidRPr="00B622B1">
        <w:rPr>
          <w:rFonts w:asciiTheme="majorHAnsi" w:eastAsia="MS Mincho" w:hAnsiTheme="majorHAnsi"/>
        </w:rPr>
        <w:t>machines.</w:t>
      </w:r>
    </w:p>
    <w:p w:rsidR="00B622B1" w:rsidRPr="00B622B1" w:rsidRDefault="00B622B1" w:rsidP="00B622B1">
      <w:pPr>
        <w:pStyle w:val="ListParagraph"/>
        <w:numPr>
          <w:ilvl w:val="0"/>
          <w:numId w:val="19"/>
        </w:numPr>
        <w:spacing w:after="0" w:line="240" w:lineRule="auto"/>
        <w:jc w:val="both"/>
        <w:rPr>
          <w:rFonts w:asciiTheme="majorHAnsi" w:eastAsia="MS Mincho" w:hAnsiTheme="majorHAnsi"/>
        </w:rPr>
      </w:pPr>
      <w:r w:rsidRPr="00B622B1">
        <w:rPr>
          <w:rFonts w:asciiTheme="majorHAnsi" w:eastAsia="MS Mincho" w:hAnsiTheme="majorHAnsi"/>
        </w:rPr>
        <w:t xml:space="preserve">Create </w:t>
      </w:r>
      <w:r w:rsidRPr="00F73B5F">
        <w:rPr>
          <w:rFonts w:asciiTheme="majorHAnsi" w:eastAsia="MS Mincho" w:hAnsiTheme="majorHAnsi"/>
          <w:b/>
        </w:rPr>
        <w:t>Chef Automation tools</w:t>
      </w:r>
      <w:r w:rsidRPr="00B622B1">
        <w:rPr>
          <w:rFonts w:asciiTheme="majorHAnsi" w:eastAsia="MS Mincho" w:hAnsiTheme="majorHAnsi"/>
        </w:rPr>
        <w:t xml:space="preserve"> and builds, and do an overall process improvement to any manual processes</w:t>
      </w:r>
    </w:p>
    <w:p w:rsidR="00B622B1" w:rsidRPr="00B622B1" w:rsidRDefault="00B622B1" w:rsidP="00B622B1">
      <w:pPr>
        <w:pStyle w:val="ListParagraph"/>
        <w:numPr>
          <w:ilvl w:val="0"/>
          <w:numId w:val="19"/>
        </w:numPr>
        <w:spacing w:after="0" w:line="240" w:lineRule="auto"/>
        <w:jc w:val="both"/>
        <w:rPr>
          <w:rFonts w:asciiTheme="majorHAnsi" w:eastAsia="MS Mincho" w:hAnsiTheme="majorHAnsi"/>
        </w:rPr>
      </w:pPr>
      <w:r w:rsidRPr="00B622B1">
        <w:rPr>
          <w:rFonts w:asciiTheme="majorHAnsi" w:eastAsia="MS Mincho" w:hAnsiTheme="majorHAnsi"/>
        </w:rPr>
        <w:t xml:space="preserve">Worked with </w:t>
      </w:r>
      <w:r w:rsidRPr="00F73B5F">
        <w:rPr>
          <w:rFonts w:asciiTheme="majorHAnsi" w:eastAsia="MS Mincho" w:hAnsiTheme="majorHAnsi"/>
        </w:rPr>
        <w:t>Puppet and Chef</w:t>
      </w:r>
      <w:r w:rsidRPr="00B622B1">
        <w:rPr>
          <w:rFonts w:asciiTheme="majorHAnsi" w:eastAsia="MS Mincho" w:hAnsiTheme="majorHAnsi"/>
        </w:rPr>
        <w:t xml:space="preserve"> which is used to manage Linux but later versions support Microsoft Windows.</w:t>
      </w:r>
    </w:p>
    <w:p w:rsidR="00B622B1" w:rsidRPr="00B622B1" w:rsidRDefault="00B622B1" w:rsidP="00B622B1">
      <w:pPr>
        <w:pStyle w:val="ListParagraph"/>
        <w:numPr>
          <w:ilvl w:val="0"/>
          <w:numId w:val="19"/>
        </w:numPr>
        <w:spacing w:after="0" w:line="240" w:lineRule="auto"/>
        <w:jc w:val="both"/>
        <w:rPr>
          <w:rFonts w:asciiTheme="majorHAnsi" w:eastAsia="MS Mincho" w:hAnsiTheme="majorHAnsi"/>
        </w:rPr>
      </w:pPr>
      <w:r w:rsidRPr="00B622B1">
        <w:rPr>
          <w:rFonts w:asciiTheme="majorHAnsi" w:eastAsia="MS Mincho" w:hAnsiTheme="majorHAnsi"/>
        </w:rPr>
        <w:t xml:space="preserve">Deployed various </w:t>
      </w:r>
      <w:r w:rsidRPr="00F73B5F">
        <w:rPr>
          <w:rFonts w:asciiTheme="majorHAnsi" w:eastAsia="MS Mincho" w:hAnsiTheme="majorHAnsi"/>
          <w:b/>
        </w:rPr>
        <w:t>Unix Servers</w:t>
      </w:r>
      <w:r w:rsidRPr="00B622B1">
        <w:rPr>
          <w:rFonts w:asciiTheme="majorHAnsi" w:eastAsia="MS Mincho" w:hAnsiTheme="majorHAnsi"/>
        </w:rPr>
        <w:t xml:space="preserve"> which includes Red Hat, Open SUSE and Solaris distribution and provided</w:t>
      </w:r>
    </w:p>
    <w:p w:rsidR="00B622B1" w:rsidRPr="00B622B1" w:rsidRDefault="00B622B1" w:rsidP="00B622B1">
      <w:pPr>
        <w:pStyle w:val="ListParagraph"/>
        <w:spacing w:after="0" w:line="240" w:lineRule="auto"/>
        <w:jc w:val="both"/>
        <w:rPr>
          <w:rFonts w:asciiTheme="majorHAnsi" w:eastAsia="MS Mincho" w:hAnsiTheme="majorHAnsi"/>
        </w:rPr>
      </w:pPr>
      <w:r>
        <w:rPr>
          <w:rFonts w:asciiTheme="majorHAnsi" w:eastAsia="MS Mincho" w:hAnsiTheme="majorHAnsi"/>
        </w:rPr>
        <w:t>administration</w:t>
      </w:r>
      <w:r w:rsidRPr="00B622B1">
        <w:rPr>
          <w:rFonts w:asciiTheme="majorHAnsi" w:eastAsia="MS Mincho" w:hAnsiTheme="majorHAnsi"/>
        </w:rPr>
        <w:t xml:space="preserve"> and support.</w:t>
      </w:r>
    </w:p>
    <w:p w:rsidR="00B622B1" w:rsidRPr="00D86D38" w:rsidRDefault="00B622B1" w:rsidP="00D86D38">
      <w:pPr>
        <w:pStyle w:val="ListParagraph"/>
        <w:numPr>
          <w:ilvl w:val="0"/>
          <w:numId w:val="19"/>
        </w:numPr>
        <w:spacing w:after="0" w:line="240" w:lineRule="auto"/>
        <w:jc w:val="both"/>
        <w:rPr>
          <w:rFonts w:asciiTheme="majorHAnsi" w:eastAsia="MS Mincho" w:hAnsiTheme="majorHAnsi"/>
        </w:rPr>
      </w:pPr>
      <w:r w:rsidRPr="00B622B1">
        <w:rPr>
          <w:rFonts w:asciiTheme="majorHAnsi" w:eastAsia="MS Mincho" w:hAnsiTheme="majorHAnsi"/>
        </w:rPr>
        <w:t xml:space="preserve">Good Working knowledge of creating </w:t>
      </w:r>
      <w:r w:rsidRPr="00F73B5F">
        <w:rPr>
          <w:rFonts w:asciiTheme="majorHAnsi" w:eastAsia="MS Mincho" w:hAnsiTheme="majorHAnsi"/>
          <w:b/>
        </w:rPr>
        <w:t>Virtual machines</w:t>
      </w:r>
      <w:r w:rsidRPr="00B622B1">
        <w:rPr>
          <w:rFonts w:asciiTheme="majorHAnsi" w:eastAsia="MS Mincho" w:hAnsiTheme="majorHAnsi"/>
        </w:rPr>
        <w:t xml:space="preserve"> for Red hat Linux and Solaris on VMware ESX</w:t>
      </w:r>
      <w:r w:rsidRPr="00D86D38">
        <w:rPr>
          <w:rFonts w:asciiTheme="majorHAnsi" w:eastAsia="MS Mincho" w:hAnsiTheme="majorHAnsi"/>
        </w:rPr>
        <w:t xml:space="preserve">(Hypervisor) and also administering </w:t>
      </w:r>
      <w:r w:rsidR="00FF0879" w:rsidRPr="00D86D38">
        <w:rPr>
          <w:rFonts w:asciiTheme="majorHAnsi" w:eastAsia="MS Mincho" w:hAnsiTheme="majorHAnsi"/>
        </w:rPr>
        <w:t>the</w:t>
      </w:r>
      <w:r w:rsidRPr="00D86D38">
        <w:rPr>
          <w:rFonts w:asciiTheme="majorHAnsi" w:eastAsia="MS Mincho" w:hAnsiTheme="majorHAnsi"/>
        </w:rPr>
        <w:t>m with Virtual Infrastructure client.</w:t>
      </w:r>
    </w:p>
    <w:p w:rsidR="00B622B1" w:rsidRDefault="00B622B1" w:rsidP="00B622B1">
      <w:pPr>
        <w:pStyle w:val="ListParagraph"/>
        <w:numPr>
          <w:ilvl w:val="0"/>
          <w:numId w:val="19"/>
        </w:numPr>
        <w:spacing w:after="0" w:line="240" w:lineRule="auto"/>
        <w:jc w:val="both"/>
        <w:rPr>
          <w:rFonts w:asciiTheme="majorHAnsi" w:eastAsia="MS Mincho" w:hAnsiTheme="majorHAnsi"/>
        </w:rPr>
      </w:pPr>
      <w:r w:rsidRPr="00B622B1">
        <w:rPr>
          <w:rFonts w:asciiTheme="majorHAnsi" w:eastAsia="MS Mincho" w:hAnsiTheme="majorHAnsi"/>
        </w:rPr>
        <w:t xml:space="preserve">Installed, managed </w:t>
      </w:r>
      <w:r w:rsidRPr="00F73B5F">
        <w:rPr>
          <w:rFonts w:asciiTheme="majorHAnsi" w:eastAsia="MS Mincho" w:hAnsiTheme="majorHAnsi"/>
          <w:b/>
        </w:rPr>
        <w:t>Verities Volume Manager</w:t>
      </w:r>
      <w:r w:rsidRPr="00B622B1">
        <w:rPr>
          <w:rFonts w:asciiTheme="majorHAnsi" w:eastAsia="MS Mincho" w:hAnsiTheme="majorHAnsi"/>
        </w:rPr>
        <w:t xml:space="preserve"> 3.5 (VxVM) on Solaris 9.</w:t>
      </w:r>
    </w:p>
    <w:p w:rsidR="00D86D38" w:rsidRDefault="00D86D38" w:rsidP="00D86D38">
      <w:pPr>
        <w:jc w:val="both"/>
        <w:rPr>
          <w:rFonts w:asciiTheme="majorHAnsi" w:eastAsia="MS Mincho" w:hAnsiTheme="majorHAnsi"/>
        </w:rPr>
      </w:pPr>
    </w:p>
    <w:p w:rsidR="0058725D" w:rsidRPr="0058725D" w:rsidRDefault="00D86D38" w:rsidP="00FF0879">
      <w:pPr>
        <w:jc w:val="both"/>
        <w:rPr>
          <w:szCs w:val="22"/>
        </w:rPr>
      </w:pPr>
      <w:r w:rsidRPr="00051F30">
        <w:rPr>
          <w:b/>
          <w:szCs w:val="22"/>
        </w:rPr>
        <w:t>Environment</w:t>
      </w:r>
      <w:r w:rsidRPr="00051F30">
        <w:rPr>
          <w:szCs w:val="22"/>
        </w:rPr>
        <w:t xml:space="preserve">: </w:t>
      </w:r>
      <w:r>
        <w:rPr>
          <w:rFonts w:eastAsia="Cambria"/>
          <w:color w:val="000000"/>
          <w:lang w:val="en-GB" w:eastAsia="en-GB"/>
        </w:rPr>
        <w:t>AWS</w:t>
      </w:r>
      <w:r w:rsidRPr="00051F30">
        <w:rPr>
          <w:rFonts w:eastAsia="Cambria"/>
          <w:color w:val="000000"/>
          <w:lang w:val="en-GB" w:eastAsia="en-GB"/>
        </w:rPr>
        <w:t>,</w:t>
      </w:r>
      <w:r>
        <w:rPr>
          <w:rFonts w:eastAsia="Cambria"/>
          <w:color w:val="000000"/>
          <w:lang w:val="en-GB" w:eastAsia="en-GB"/>
        </w:rPr>
        <w:t xml:space="preserve"> EC2, SNS, SES,</w:t>
      </w:r>
      <w:r w:rsidRPr="00051F30">
        <w:rPr>
          <w:rFonts w:eastAsia="Cambria"/>
          <w:color w:val="000000"/>
          <w:lang w:val="en-GB" w:eastAsia="en-GB"/>
        </w:rPr>
        <w:t xml:space="preserve"> Web Servers, Jenkins, </w:t>
      </w:r>
      <w:r>
        <w:rPr>
          <w:rFonts w:eastAsia="Cambria"/>
          <w:color w:val="000000"/>
          <w:lang w:val="en-GB" w:eastAsia="en-GB"/>
        </w:rPr>
        <w:t xml:space="preserve">Chef, </w:t>
      </w:r>
      <w:r w:rsidRPr="00051F30">
        <w:rPr>
          <w:rFonts w:eastAsia="Cambria"/>
          <w:color w:val="000000"/>
          <w:lang w:val="en-GB" w:eastAsia="en-GB"/>
        </w:rPr>
        <w:t xml:space="preserve">Puppet, </w:t>
      </w:r>
      <w:r>
        <w:rPr>
          <w:rFonts w:eastAsia="Cambria"/>
          <w:color w:val="000000"/>
          <w:lang w:val="en-GB" w:eastAsia="en-GB"/>
        </w:rPr>
        <w:t xml:space="preserve">VMware, </w:t>
      </w:r>
      <w:r w:rsidRPr="00051F30">
        <w:rPr>
          <w:rFonts w:eastAsia="Cambria"/>
          <w:color w:val="000000"/>
          <w:lang w:val="en-GB" w:eastAsia="en-GB"/>
        </w:rPr>
        <w:t xml:space="preserve">Solaris 9/10/11, </w:t>
      </w:r>
      <w:r>
        <w:rPr>
          <w:rFonts w:eastAsia="Cambria"/>
          <w:color w:val="000000"/>
          <w:lang w:val="en-GB" w:eastAsia="en-GB"/>
        </w:rPr>
        <w:t xml:space="preserve">Red hat </w:t>
      </w:r>
      <w:r w:rsidRPr="00051F30">
        <w:rPr>
          <w:rFonts w:eastAsia="Cambria"/>
          <w:color w:val="000000"/>
          <w:lang w:val="en-GB" w:eastAsia="en-GB"/>
        </w:rPr>
        <w:t>Linux, Java, Maven.</w:t>
      </w:r>
    </w:p>
    <w:p w:rsidR="0058725D" w:rsidRDefault="0058725D" w:rsidP="00FF0879">
      <w:pPr>
        <w:jc w:val="both"/>
        <w:rPr>
          <w:rFonts w:asciiTheme="majorHAnsi" w:eastAsia="MS Mincho" w:hAnsiTheme="majorHAnsi"/>
        </w:rPr>
      </w:pPr>
    </w:p>
    <w:p w:rsidR="0058725D" w:rsidRDefault="0058725D" w:rsidP="00FF0879">
      <w:pPr>
        <w:jc w:val="both"/>
        <w:rPr>
          <w:rFonts w:asciiTheme="majorHAnsi" w:eastAsia="MS Mincho" w:hAnsiTheme="majorHAnsi"/>
        </w:rPr>
      </w:pPr>
    </w:p>
    <w:p w:rsidR="00FF0879" w:rsidRDefault="00FF0879" w:rsidP="00FF0879">
      <w:pPr>
        <w:jc w:val="both"/>
        <w:rPr>
          <w:rFonts w:asciiTheme="majorHAnsi" w:eastAsia="MS Mincho" w:hAnsiTheme="majorHAnsi"/>
        </w:rPr>
      </w:pPr>
    </w:p>
    <w:p w:rsidR="0058725D" w:rsidRDefault="0058725D" w:rsidP="00FF0879">
      <w:pPr>
        <w:jc w:val="both"/>
        <w:rPr>
          <w:rFonts w:asciiTheme="majorHAnsi" w:eastAsia="MS Mincho" w:hAnsiTheme="majorHAnsi"/>
        </w:rPr>
      </w:pPr>
    </w:p>
    <w:p w:rsidR="0058725D" w:rsidRDefault="0058725D" w:rsidP="00FF0879">
      <w:pPr>
        <w:jc w:val="both"/>
        <w:rPr>
          <w:rFonts w:asciiTheme="majorHAnsi" w:eastAsia="MS Mincho" w:hAnsiTheme="majorHAnsi"/>
        </w:rPr>
      </w:pPr>
    </w:p>
    <w:p w:rsidR="00FF0879" w:rsidRPr="00BF05AE" w:rsidRDefault="008C53C5" w:rsidP="00FF0879">
      <w:pPr>
        <w:pStyle w:val="Normal11arial"/>
        <w:numPr>
          <w:ilvl w:val="0"/>
          <w:numId w:val="0"/>
        </w:numPr>
        <w:pBdr>
          <w:bottom w:val="single" w:sz="6" w:space="1" w:color="auto"/>
        </w:pBdr>
        <w:jc w:val="both"/>
        <w:rPr>
          <w:rFonts w:asciiTheme="majorHAnsi" w:eastAsia="MS Gothic" w:hAnsiTheme="majorHAnsi" w:cstheme="minorHAnsi"/>
          <w:b/>
        </w:rPr>
      </w:pPr>
      <w:r>
        <w:rPr>
          <w:rFonts w:asciiTheme="majorHAnsi" w:eastAsia="Calibri" w:hAnsiTheme="majorHAnsi" w:cstheme="minorHAnsi"/>
          <w:b/>
        </w:rPr>
        <w:t>GENPACT, Hyderabad, India</w:t>
      </w:r>
      <w:r w:rsidR="00FF0879" w:rsidRPr="00BF05AE">
        <w:rPr>
          <w:rFonts w:asciiTheme="majorHAnsi" w:eastAsia="Calibri" w:hAnsiTheme="majorHAnsi" w:cstheme="minorHAnsi"/>
          <w:b/>
        </w:rPr>
        <w:tab/>
      </w:r>
      <w:r w:rsidR="00FF0879" w:rsidRPr="00BF05AE">
        <w:rPr>
          <w:rFonts w:asciiTheme="majorHAnsi" w:eastAsia="Calibri" w:hAnsiTheme="majorHAnsi" w:cstheme="minorHAnsi"/>
          <w:b/>
        </w:rPr>
        <w:tab/>
      </w:r>
      <w:r w:rsidR="00FF0879" w:rsidRPr="00BF05AE">
        <w:rPr>
          <w:rFonts w:asciiTheme="majorHAnsi" w:eastAsia="Calibri" w:hAnsiTheme="majorHAnsi" w:cstheme="minorHAnsi"/>
          <w:b/>
        </w:rPr>
        <w:tab/>
      </w:r>
      <w:r w:rsidR="00FF0879" w:rsidRPr="00BF05AE">
        <w:rPr>
          <w:rFonts w:asciiTheme="majorHAnsi" w:eastAsia="Calibri" w:hAnsiTheme="majorHAnsi" w:cstheme="minorHAnsi"/>
          <w:b/>
        </w:rPr>
        <w:tab/>
      </w:r>
      <w:r w:rsidR="00FF0879" w:rsidRPr="00BF05AE">
        <w:rPr>
          <w:rFonts w:asciiTheme="majorHAnsi" w:eastAsia="Calibri" w:hAnsiTheme="majorHAnsi" w:cstheme="minorHAnsi"/>
          <w:b/>
        </w:rPr>
        <w:tab/>
      </w:r>
      <w:r w:rsidR="00FF0879" w:rsidRPr="00BF05AE">
        <w:rPr>
          <w:rFonts w:asciiTheme="majorHAnsi" w:eastAsia="Calibri" w:hAnsiTheme="majorHAnsi" w:cstheme="minorHAnsi"/>
          <w:b/>
        </w:rPr>
        <w:tab/>
      </w:r>
      <w:r w:rsidR="00FF0879" w:rsidRPr="00BF05AE">
        <w:rPr>
          <w:rFonts w:asciiTheme="majorHAnsi" w:eastAsia="Calibri" w:hAnsiTheme="majorHAnsi" w:cstheme="minorHAnsi"/>
          <w:b/>
        </w:rPr>
        <w:tab/>
      </w:r>
      <w:r w:rsidR="00FF0879" w:rsidRPr="00BF05AE">
        <w:rPr>
          <w:rFonts w:asciiTheme="majorHAnsi" w:eastAsia="Calibri" w:hAnsiTheme="majorHAnsi" w:cstheme="minorHAnsi"/>
          <w:b/>
        </w:rPr>
        <w:tab/>
        <w:t>Oct</w:t>
      </w:r>
      <w:r>
        <w:rPr>
          <w:rFonts w:asciiTheme="majorHAnsi" w:hAnsiTheme="majorHAnsi" w:cstheme="minorHAnsi"/>
          <w:b/>
        </w:rPr>
        <w:t xml:space="preserve"> 10– Sept 11</w:t>
      </w:r>
    </w:p>
    <w:p w:rsidR="00FF0879" w:rsidRPr="00BF05AE" w:rsidRDefault="00FF0879" w:rsidP="00FF0879">
      <w:pPr>
        <w:ind w:right="270"/>
        <w:jc w:val="both"/>
        <w:rPr>
          <w:rFonts w:asciiTheme="majorHAnsi" w:hAnsiTheme="majorHAnsi" w:cstheme="minorHAnsi"/>
          <w:b/>
          <w:sz w:val="22"/>
          <w:szCs w:val="22"/>
        </w:rPr>
      </w:pPr>
      <w:r>
        <w:rPr>
          <w:rFonts w:asciiTheme="majorHAnsi" w:hAnsiTheme="majorHAnsi" w:cstheme="minorHAnsi"/>
          <w:b/>
          <w:sz w:val="22"/>
          <w:szCs w:val="22"/>
        </w:rPr>
        <w:t xml:space="preserve"> Linux Administrator</w:t>
      </w:r>
    </w:p>
    <w:p w:rsidR="00FF0879" w:rsidRPr="00BF05AE" w:rsidRDefault="00FF0879" w:rsidP="00FF0879">
      <w:pPr>
        <w:jc w:val="both"/>
        <w:rPr>
          <w:rFonts w:asciiTheme="majorHAnsi" w:hAnsiTheme="majorHAnsi" w:cstheme="minorHAnsi"/>
          <w:b/>
          <w:sz w:val="22"/>
          <w:szCs w:val="22"/>
        </w:rPr>
      </w:pPr>
    </w:p>
    <w:p w:rsidR="00FF0879" w:rsidRDefault="00FF0879" w:rsidP="00FF0879">
      <w:pPr>
        <w:tabs>
          <w:tab w:val="left" w:pos="90"/>
        </w:tabs>
        <w:jc w:val="both"/>
        <w:rPr>
          <w:rFonts w:asciiTheme="majorHAnsi" w:hAnsiTheme="majorHAnsi" w:cstheme="minorHAnsi"/>
          <w:sz w:val="22"/>
          <w:szCs w:val="22"/>
        </w:rPr>
      </w:pPr>
    </w:p>
    <w:p w:rsidR="00FF0879" w:rsidRDefault="00FF0879" w:rsidP="00FF0879">
      <w:pPr>
        <w:tabs>
          <w:tab w:val="left" w:pos="90"/>
        </w:tabs>
        <w:jc w:val="both"/>
        <w:rPr>
          <w:rFonts w:asciiTheme="majorHAnsi" w:hAnsiTheme="majorHAnsi" w:cstheme="minorHAnsi"/>
          <w:sz w:val="22"/>
          <w:szCs w:val="22"/>
        </w:rPr>
      </w:pPr>
    </w:p>
    <w:p w:rsidR="00FF0879" w:rsidRPr="00FF0879" w:rsidRDefault="00FF0879" w:rsidP="00FF0879">
      <w:pPr>
        <w:tabs>
          <w:tab w:val="left" w:pos="90"/>
        </w:tabs>
        <w:jc w:val="both"/>
        <w:rPr>
          <w:rFonts w:asciiTheme="majorHAnsi" w:hAnsiTheme="majorHAnsi" w:cstheme="minorHAnsi"/>
          <w:sz w:val="22"/>
          <w:szCs w:val="22"/>
          <w:u w:val="single"/>
        </w:rPr>
      </w:pPr>
      <w:r w:rsidRPr="00FF0879">
        <w:rPr>
          <w:rFonts w:asciiTheme="majorHAnsi" w:hAnsiTheme="majorHAnsi" w:cstheme="minorHAnsi"/>
          <w:b/>
          <w:sz w:val="22"/>
          <w:szCs w:val="22"/>
          <w:u w:val="single"/>
        </w:rPr>
        <w:t>Responsibilities:</w:t>
      </w:r>
    </w:p>
    <w:p w:rsidR="00FF0879" w:rsidRDefault="00F73B5F" w:rsidP="00F73B5F">
      <w:pPr>
        <w:tabs>
          <w:tab w:val="left" w:pos="90"/>
          <w:tab w:val="left" w:pos="8883"/>
        </w:tabs>
        <w:jc w:val="both"/>
        <w:rPr>
          <w:rFonts w:asciiTheme="majorHAnsi" w:hAnsiTheme="majorHAnsi" w:cstheme="minorHAnsi"/>
          <w:sz w:val="22"/>
          <w:szCs w:val="22"/>
        </w:rPr>
      </w:pPr>
      <w:r>
        <w:rPr>
          <w:rFonts w:asciiTheme="majorHAnsi" w:hAnsiTheme="majorHAnsi" w:cstheme="minorHAnsi"/>
          <w:sz w:val="22"/>
          <w:szCs w:val="22"/>
        </w:rPr>
        <w:tab/>
      </w:r>
      <w:r>
        <w:rPr>
          <w:rFonts w:asciiTheme="majorHAnsi" w:hAnsiTheme="majorHAnsi" w:cstheme="minorHAnsi"/>
          <w:sz w:val="22"/>
          <w:szCs w:val="22"/>
        </w:rPr>
        <w:tab/>
      </w:r>
    </w:p>
    <w:p w:rsidR="00FF0879" w:rsidRDefault="00FF0879" w:rsidP="00FF0879">
      <w:pPr>
        <w:tabs>
          <w:tab w:val="left" w:pos="90"/>
        </w:tabs>
        <w:jc w:val="both"/>
        <w:rPr>
          <w:rFonts w:asciiTheme="majorHAnsi" w:hAnsiTheme="majorHAnsi" w:cstheme="minorHAnsi"/>
          <w:sz w:val="22"/>
          <w:szCs w:val="22"/>
        </w:rPr>
      </w:pPr>
    </w:p>
    <w:p w:rsidR="00FF0879" w:rsidRPr="00FF0879" w:rsidRDefault="00FF0879" w:rsidP="00FF0879">
      <w:pPr>
        <w:pStyle w:val="ListParagraph"/>
        <w:spacing w:after="0" w:line="240" w:lineRule="auto"/>
        <w:jc w:val="both"/>
        <w:rPr>
          <w:rFonts w:asciiTheme="majorHAnsi" w:eastAsia="MS Mincho" w:hAnsiTheme="majorHAnsi"/>
        </w:rPr>
      </w:pPr>
    </w:p>
    <w:p w:rsidR="00FF0879" w:rsidRPr="00FF0879" w:rsidRDefault="00FF0879" w:rsidP="00FF0879">
      <w:pPr>
        <w:pStyle w:val="ListParagraph"/>
        <w:numPr>
          <w:ilvl w:val="0"/>
          <w:numId w:val="19"/>
        </w:numPr>
        <w:spacing w:after="0" w:line="240" w:lineRule="auto"/>
        <w:jc w:val="both"/>
        <w:rPr>
          <w:rFonts w:asciiTheme="majorHAnsi" w:eastAsia="MS Mincho" w:hAnsiTheme="majorHAnsi"/>
        </w:rPr>
      </w:pPr>
      <w:r w:rsidRPr="00FF0879">
        <w:rPr>
          <w:rFonts w:asciiTheme="majorHAnsi" w:eastAsia="MS Mincho" w:hAnsiTheme="majorHAnsi"/>
        </w:rPr>
        <w:t xml:space="preserve">Installing and configuring of </w:t>
      </w:r>
      <w:r w:rsidRPr="00F73B5F">
        <w:rPr>
          <w:rFonts w:asciiTheme="majorHAnsi" w:eastAsia="MS Mincho" w:hAnsiTheme="majorHAnsi"/>
          <w:b/>
        </w:rPr>
        <w:t>Samba</w:t>
      </w:r>
      <w:r w:rsidRPr="00FF0879">
        <w:rPr>
          <w:rFonts w:asciiTheme="majorHAnsi" w:eastAsia="MS Mincho" w:hAnsiTheme="majorHAnsi"/>
        </w:rPr>
        <w:t xml:space="preserve"> for heterogeneous platform.</w:t>
      </w:r>
    </w:p>
    <w:p w:rsidR="00FF0879" w:rsidRPr="00FF0879" w:rsidRDefault="00FF0879" w:rsidP="00FF0879">
      <w:pPr>
        <w:pStyle w:val="ListParagraph"/>
        <w:numPr>
          <w:ilvl w:val="0"/>
          <w:numId w:val="19"/>
        </w:numPr>
        <w:spacing w:after="0" w:line="240" w:lineRule="auto"/>
        <w:jc w:val="both"/>
        <w:rPr>
          <w:rFonts w:asciiTheme="majorHAnsi" w:eastAsia="MS Mincho" w:hAnsiTheme="majorHAnsi"/>
        </w:rPr>
      </w:pPr>
      <w:r w:rsidRPr="00F73B5F">
        <w:rPr>
          <w:rFonts w:asciiTheme="majorHAnsi" w:eastAsia="MS Mincho" w:hAnsiTheme="majorHAnsi"/>
          <w:b/>
        </w:rPr>
        <w:t>Installation, configuration and maintenance</w:t>
      </w:r>
      <w:r w:rsidRPr="00FF0879">
        <w:rPr>
          <w:rFonts w:asciiTheme="majorHAnsi" w:eastAsia="MS Mincho" w:hAnsiTheme="majorHAnsi"/>
        </w:rPr>
        <w:t xml:space="preserve"> of local and Network based Printers.</w:t>
      </w:r>
    </w:p>
    <w:p w:rsidR="00FF0879" w:rsidRPr="00FF0879" w:rsidRDefault="00FF0879" w:rsidP="00FF0879">
      <w:pPr>
        <w:pStyle w:val="ListParagraph"/>
        <w:numPr>
          <w:ilvl w:val="0"/>
          <w:numId w:val="19"/>
        </w:numPr>
        <w:spacing w:after="0" w:line="240" w:lineRule="auto"/>
        <w:jc w:val="both"/>
        <w:rPr>
          <w:rFonts w:asciiTheme="majorHAnsi" w:eastAsia="MS Mincho" w:hAnsiTheme="majorHAnsi"/>
        </w:rPr>
      </w:pPr>
      <w:r w:rsidRPr="00FF0879">
        <w:rPr>
          <w:rFonts w:asciiTheme="majorHAnsi" w:eastAsia="MS Mincho" w:hAnsiTheme="majorHAnsi"/>
        </w:rPr>
        <w:t xml:space="preserve">Experience installing and administrating various Red hat Linux Distributions with use of </w:t>
      </w:r>
      <w:r w:rsidRPr="00843787">
        <w:rPr>
          <w:rFonts w:asciiTheme="majorHAnsi" w:eastAsia="MS Mincho" w:hAnsiTheme="majorHAnsi"/>
          <w:b/>
        </w:rPr>
        <w:t>Kickstart</w:t>
      </w:r>
      <w:r w:rsidRPr="00FF0879">
        <w:rPr>
          <w:rFonts w:asciiTheme="majorHAnsi" w:eastAsia="MS Mincho" w:hAnsiTheme="majorHAnsi"/>
        </w:rPr>
        <w:t xml:space="preserve"> in order to monitor, scale, maintain and </w:t>
      </w:r>
      <w:r w:rsidRPr="00843787">
        <w:rPr>
          <w:rFonts w:asciiTheme="majorHAnsi" w:eastAsia="MS Mincho" w:hAnsiTheme="majorHAnsi"/>
          <w:b/>
        </w:rPr>
        <w:t>plan capacity</w:t>
      </w:r>
      <w:r w:rsidRPr="00FF0879">
        <w:rPr>
          <w:rFonts w:asciiTheme="majorHAnsi" w:eastAsia="MS Mincho" w:hAnsiTheme="majorHAnsi"/>
        </w:rPr>
        <w:t xml:space="preserve"> of Servers.</w:t>
      </w:r>
    </w:p>
    <w:p w:rsidR="00FF0879" w:rsidRPr="00FF0879" w:rsidRDefault="00FF0879" w:rsidP="00FF0879">
      <w:pPr>
        <w:pStyle w:val="ListParagraph"/>
        <w:numPr>
          <w:ilvl w:val="0"/>
          <w:numId w:val="19"/>
        </w:numPr>
        <w:spacing w:after="0" w:line="240" w:lineRule="auto"/>
        <w:jc w:val="both"/>
        <w:rPr>
          <w:rFonts w:asciiTheme="majorHAnsi" w:eastAsia="MS Mincho" w:hAnsiTheme="majorHAnsi"/>
        </w:rPr>
      </w:pPr>
      <w:r w:rsidRPr="00FF0879">
        <w:rPr>
          <w:rFonts w:asciiTheme="majorHAnsi" w:eastAsia="MS Mincho" w:hAnsiTheme="majorHAnsi"/>
        </w:rPr>
        <w:t xml:space="preserve">Experience installing and configuring </w:t>
      </w:r>
      <w:r w:rsidRPr="00843787">
        <w:rPr>
          <w:rFonts w:asciiTheme="majorHAnsi" w:eastAsia="MS Mincho" w:hAnsiTheme="majorHAnsi"/>
          <w:b/>
        </w:rPr>
        <w:t>SSH</w:t>
      </w:r>
      <w:r w:rsidRPr="00FF0879">
        <w:rPr>
          <w:rFonts w:asciiTheme="majorHAnsi" w:eastAsia="MS Mincho" w:hAnsiTheme="majorHAnsi"/>
        </w:rPr>
        <w:t xml:space="preserve"> (Secure Shell) encryption in order to access securely on IBM AIX OS and Red hat Linux.</w:t>
      </w:r>
    </w:p>
    <w:p w:rsidR="00FF0879" w:rsidRPr="00FF0879" w:rsidRDefault="00FF0879" w:rsidP="00FF0879">
      <w:pPr>
        <w:pStyle w:val="ListParagraph"/>
        <w:numPr>
          <w:ilvl w:val="0"/>
          <w:numId w:val="19"/>
        </w:numPr>
        <w:spacing w:after="0" w:line="240" w:lineRule="auto"/>
        <w:jc w:val="both"/>
        <w:rPr>
          <w:rFonts w:asciiTheme="majorHAnsi" w:eastAsia="MS Mincho" w:hAnsiTheme="majorHAnsi"/>
        </w:rPr>
      </w:pPr>
      <w:r w:rsidRPr="00FF0879">
        <w:rPr>
          <w:rFonts w:asciiTheme="majorHAnsi" w:eastAsia="MS Mincho" w:hAnsiTheme="majorHAnsi"/>
        </w:rPr>
        <w:t xml:space="preserve">Experience in managing and maintaining </w:t>
      </w:r>
      <w:r w:rsidRPr="00843787">
        <w:rPr>
          <w:rFonts w:asciiTheme="majorHAnsi" w:eastAsia="MS Mincho" w:hAnsiTheme="majorHAnsi"/>
          <w:b/>
        </w:rPr>
        <w:t>Active Directory</w:t>
      </w:r>
      <w:r w:rsidRPr="00FF0879">
        <w:rPr>
          <w:rFonts w:asciiTheme="majorHAnsi" w:eastAsia="MS Mincho" w:hAnsiTheme="majorHAnsi"/>
        </w:rPr>
        <w:t xml:space="preserve"> on Windows Server Platform.</w:t>
      </w:r>
    </w:p>
    <w:p w:rsidR="00FF0879" w:rsidRPr="00FF0879" w:rsidRDefault="00FF0879" w:rsidP="00FF0879">
      <w:pPr>
        <w:pStyle w:val="ListParagraph"/>
        <w:numPr>
          <w:ilvl w:val="0"/>
          <w:numId w:val="19"/>
        </w:numPr>
        <w:spacing w:after="0" w:line="240" w:lineRule="auto"/>
        <w:jc w:val="both"/>
        <w:rPr>
          <w:rFonts w:asciiTheme="majorHAnsi" w:eastAsia="MS Mincho" w:hAnsiTheme="majorHAnsi"/>
        </w:rPr>
      </w:pPr>
      <w:r w:rsidRPr="00FF0879">
        <w:rPr>
          <w:rFonts w:asciiTheme="majorHAnsi" w:eastAsia="MS Mincho" w:hAnsiTheme="majorHAnsi"/>
        </w:rPr>
        <w:t xml:space="preserve">Experience working with IT Security team to handle responsibility of </w:t>
      </w:r>
      <w:r w:rsidRPr="00843787">
        <w:rPr>
          <w:rFonts w:asciiTheme="majorHAnsi" w:eastAsia="MS Mincho" w:hAnsiTheme="majorHAnsi"/>
          <w:b/>
        </w:rPr>
        <w:t>Firewall administration</w:t>
      </w:r>
      <w:r w:rsidRPr="00FF0879">
        <w:rPr>
          <w:rFonts w:asciiTheme="majorHAnsi" w:eastAsia="MS Mincho" w:hAnsiTheme="majorHAnsi"/>
        </w:rPr>
        <w:t>.</w:t>
      </w:r>
    </w:p>
    <w:p w:rsidR="00FF0879" w:rsidRPr="00FF0879" w:rsidRDefault="00FF0879" w:rsidP="00FF0879">
      <w:pPr>
        <w:pStyle w:val="ListParagraph"/>
        <w:numPr>
          <w:ilvl w:val="0"/>
          <w:numId w:val="19"/>
        </w:numPr>
        <w:spacing w:after="0" w:line="240" w:lineRule="auto"/>
        <w:jc w:val="both"/>
        <w:rPr>
          <w:rFonts w:asciiTheme="majorHAnsi" w:eastAsia="MS Mincho" w:hAnsiTheme="majorHAnsi"/>
        </w:rPr>
      </w:pPr>
      <w:r w:rsidRPr="00FF0879">
        <w:rPr>
          <w:rFonts w:asciiTheme="majorHAnsi" w:eastAsia="MS Mincho" w:hAnsiTheme="majorHAnsi"/>
        </w:rPr>
        <w:t xml:space="preserve">Implemented file sharing on network by configuring </w:t>
      </w:r>
      <w:r w:rsidRPr="00843787">
        <w:rPr>
          <w:rFonts w:asciiTheme="majorHAnsi" w:eastAsia="MS Mincho" w:hAnsiTheme="majorHAnsi"/>
          <w:b/>
        </w:rPr>
        <w:t xml:space="preserve">NFS </w:t>
      </w:r>
      <w:r w:rsidRPr="00FF0879">
        <w:rPr>
          <w:rFonts w:asciiTheme="majorHAnsi" w:eastAsia="MS Mincho" w:hAnsiTheme="majorHAnsi"/>
        </w:rPr>
        <w:t>on system to share essential resources.</w:t>
      </w:r>
    </w:p>
    <w:p w:rsidR="00FF0879" w:rsidRPr="00FF0879" w:rsidRDefault="00FF0879" w:rsidP="00FF0879">
      <w:pPr>
        <w:pStyle w:val="ListParagraph"/>
        <w:numPr>
          <w:ilvl w:val="0"/>
          <w:numId w:val="19"/>
        </w:numPr>
        <w:spacing w:after="0" w:line="240" w:lineRule="auto"/>
        <w:jc w:val="both"/>
        <w:rPr>
          <w:rFonts w:asciiTheme="majorHAnsi" w:eastAsia="MS Mincho" w:hAnsiTheme="majorHAnsi"/>
        </w:rPr>
      </w:pPr>
      <w:r w:rsidRPr="00FF0879">
        <w:rPr>
          <w:rFonts w:asciiTheme="majorHAnsi" w:eastAsia="MS Mincho" w:hAnsiTheme="majorHAnsi"/>
        </w:rPr>
        <w:t>Responsible for Trouble shoot various systems problems such as core dump analysis, network problems and hardware related problems.</w:t>
      </w:r>
    </w:p>
    <w:p w:rsidR="00FF0879" w:rsidRPr="00FF0879" w:rsidRDefault="00FF0879" w:rsidP="00FF0879">
      <w:pPr>
        <w:pStyle w:val="ListParagraph"/>
        <w:numPr>
          <w:ilvl w:val="0"/>
          <w:numId w:val="19"/>
        </w:numPr>
        <w:spacing w:after="0" w:line="240" w:lineRule="auto"/>
        <w:jc w:val="both"/>
        <w:rPr>
          <w:rFonts w:asciiTheme="majorHAnsi" w:eastAsia="MS Mincho" w:hAnsiTheme="majorHAnsi"/>
        </w:rPr>
      </w:pPr>
      <w:r w:rsidRPr="00FF0879">
        <w:rPr>
          <w:rFonts w:asciiTheme="majorHAnsi" w:eastAsia="MS Mincho" w:hAnsiTheme="majorHAnsi"/>
        </w:rPr>
        <w:t xml:space="preserve">Production support of </w:t>
      </w:r>
      <w:r w:rsidRPr="00843787">
        <w:rPr>
          <w:rFonts w:asciiTheme="majorHAnsi" w:eastAsia="MS Mincho" w:hAnsiTheme="majorHAnsi"/>
          <w:b/>
        </w:rPr>
        <w:t>Apache, PHP, My SQL, Apache HTTPD</w:t>
      </w:r>
      <w:r w:rsidRPr="00FF0879">
        <w:rPr>
          <w:rFonts w:asciiTheme="majorHAnsi" w:eastAsia="MS Mincho" w:hAnsiTheme="majorHAnsi"/>
        </w:rPr>
        <w:t xml:space="preserve"> installation, configuration, management and troubleshooting.</w:t>
      </w:r>
    </w:p>
    <w:p w:rsidR="00FF0879" w:rsidRPr="00FF0879" w:rsidRDefault="00FF0879" w:rsidP="00FF0879">
      <w:pPr>
        <w:pStyle w:val="ListParagraph"/>
        <w:numPr>
          <w:ilvl w:val="0"/>
          <w:numId w:val="19"/>
        </w:numPr>
        <w:spacing w:after="0" w:line="240" w:lineRule="auto"/>
        <w:jc w:val="both"/>
        <w:rPr>
          <w:rFonts w:asciiTheme="majorHAnsi" w:eastAsia="MS Mincho" w:hAnsiTheme="majorHAnsi"/>
        </w:rPr>
      </w:pPr>
      <w:r w:rsidRPr="00FF0879">
        <w:rPr>
          <w:rFonts w:asciiTheme="majorHAnsi" w:eastAsia="MS Mincho" w:hAnsiTheme="majorHAnsi"/>
        </w:rPr>
        <w:t xml:space="preserve">Experience in troubleshooting network using </w:t>
      </w:r>
      <w:r w:rsidRPr="00843787">
        <w:rPr>
          <w:rFonts w:asciiTheme="majorHAnsi" w:eastAsia="MS Mincho" w:hAnsiTheme="majorHAnsi"/>
          <w:b/>
        </w:rPr>
        <w:t>net stat, neat, ping, nslookup and traceroute.</w:t>
      </w:r>
    </w:p>
    <w:p w:rsidR="00FF0879" w:rsidRPr="00FF0879" w:rsidRDefault="00FF0879" w:rsidP="00FF0879">
      <w:pPr>
        <w:pStyle w:val="ListParagraph"/>
        <w:numPr>
          <w:ilvl w:val="0"/>
          <w:numId w:val="19"/>
        </w:numPr>
        <w:spacing w:after="0" w:line="240" w:lineRule="auto"/>
        <w:jc w:val="both"/>
        <w:rPr>
          <w:rFonts w:asciiTheme="majorHAnsi" w:eastAsia="MS Mincho" w:hAnsiTheme="majorHAnsi"/>
        </w:rPr>
      </w:pPr>
      <w:r w:rsidRPr="00FF0879">
        <w:rPr>
          <w:rFonts w:asciiTheme="majorHAnsi" w:eastAsia="MS Mincho" w:hAnsiTheme="majorHAnsi"/>
        </w:rPr>
        <w:t xml:space="preserve">Creation and administration of Virtual Machines using </w:t>
      </w:r>
      <w:r w:rsidRPr="00843787">
        <w:rPr>
          <w:rFonts w:asciiTheme="majorHAnsi" w:eastAsia="MS Mincho" w:hAnsiTheme="majorHAnsi"/>
          <w:b/>
        </w:rPr>
        <w:t>VMware</w:t>
      </w:r>
    </w:p>
    <w:p w:rsidR="00FF0879" w:rsidRPr="00FF0879" w:rsidRDefault="00FF0879" w:rsidP="00FF0879">
      <w:pPr>
        <w:pStyle w:val="ListParagraph"/>
        <w:numPr>
          <w:ilvl w:val="0"/>
          <w:numId w:val="19"/>
        </w:numPr>
        <w:spacing w:after="0" w:line="240" w:lineRule="auto"/>
        <w:jc w:val="both"/>
        <w:rPr>
          <w:rFonts w:asciiTheme="majorHAnsi" w:eastAsia="MS Mincho" w:hAnsiTheme="majorHAnsi"/>
        </w:rPr>
      </w:pPr>
      <w:r w:rsidRPr="00FF0879">
        <w:rPr>
          <w:rFonts w:asciiTheme="majorHAnsi" w:eastAsia="MS Mincho" w:hAnsiTheme="majorHAnsi"/>
        </w:rPr>
        <w:t>Utilized Remote Desktop on Windows to provide connectivity and support for remote users.</w:t>
      </w:r>
    </w:p>
    <w:p w:rsidR="00FF0879" w:rsidRDefault="00FF0879" w:rsidP="00FF0879">
      <w:pPr>
        <w:tabs>
          <w:tab w:val="left" w:pos="90"/>
        </w:tabs>
        <w:jc w:val="both"/>
        <w:rPr>
          <w:rFonts w:asciiTheme="majorHAnsi" w:hAnsiTheme="majorHAnsi" w:cstheme="minorHAnsi"/>
          <w:sz w:val="22"/>
          <w:szCs w:val="22"/>
        </w:rPr>
      </w:pPr>
    </w:p>
    <w:p w:rsidR="00525298" w:rsidRPr="00BF05AE" w:rsidRDefault="00525298" w:rsidP="0055264C">
      <w:pPr>
        <w:jc w:val="both"/>
        <w:rPr>
          <w:rFonts w:asciiTheme="majorHAnsi" w:eastAsia="Calibri" w:hAnsiTheme="majorHAnsi" w:cstheme="minorHAnsi"/>
          <w:sz w:val="22"/>
          <w:szCs w:val="22"/>
        </w:rPr>
      </w:pPr>
    </w:p>
    <w:p w:rsidR="00696BF2" w:rsidRDefault="00696BF2" w:rsidP="0055264C">
      <w:pPr>
        <w:jc w:val="both"/>
        <w:rPr>
          <w:rFonts w:asciiTheme="majorHAnsi" w:eastAsia="Calibri" w:hAnsiTheme="majorHAnsi" w:cstheme="minorHAnsi"/>
          <w:sz w:val="22"/>
          <w:szCs w:val="22"/>
        </w:rPr>
      </w:pPr>
    </w:p>
    <w:p w:rsidR="00EF705B" w:rsidRDefault="00EF705B" w:rsidP="0055264C">
      <w:pPr>
        <w:jc w:val="both"/>
        <w:rPr>
          <w:rFonts w:asciiTheme="majorHAnsi" w:eastAsia="Calibri" w:hAnsiTheme="majorHAnsi" w:cstheme="minorHAnsi"/>
          <w:sz w:val="22"/>
          <w:szCs w:val="22"/>
        </w:rPr>
      </w:pPr>
    </w:p>
    <w:p w:rsidR="00EF705B" w:rsidRPr="00BF05AE" w:rsidRDefault="00EF705B" w:rsidP="0055264C">
      <w:pPr>
        <w:jc w:val="both"/>
        <w:rPr>
          <w:rFonts w:asciiTheme="majorHAnsi" w:eastAsia="Calibri" w:hAnsiTheme="majorHAnsi" w:cstheme="minorHAnsi"/>
          <w:sz w:val="22"/>
          <w:szCs w:val="22"/>
        </w:rPr>
      </w:pPr>
    </w:p>
    <w:p w:rsidR="00D76C23" w:rsidRPr="00BF05AE" w:rsidRDefault="00E35456" w:rsidP="00D76C23">
      <w:pPr>
        <w:pStyle w:val="Normal11arial"/>
        <w:numPr>
          <w:ilvl w:val="0"/>
          <w:numId w:val="0"/>
        </w:numPr>
        <w:pBdr>
          <w:bottom w:val="single" w:sz="6" w:space="1" w:color="auto"/>
        </w:pBdr>
        <w:jc w:val="both"/>
        <w:rPr>
          <w:rFonts w:asciiTheme="majorHAnsi" w:eastAsia="MS Gothic" w:hAnsiTheme="majorHAnsi" w:cstheme="minorHAnsi"/>
          <w:b/>
        </w:rPr>
      </w:pPr>
      <w:r>
        <w:rPr>
          <w:rFonts w:asciiTheme="majorHAnsi" w:eastAsia="Arial Unicode MS" w:hAnsiTheme="majorHAnsi" w:cs="Arial Unicode MS"/>
          <w:b/>
        </w:rPr>
        <w:t>Karur Vysya Bank Ltd</w:t>
      </w:r>
      <w:r w:rsidR="00D76C23" w:rsidRPr="00BF05AE">
        <w:rPr>
          <w:rFonts w:asciiTheme="majorHAnsi" w:eastAsia="Arial Unicode MS" w:hAnsiTheme="majorHAnsi" w:cs="Arial Unicode MS"/>
          <w:b/>
        </w:rPr>
        <w:t>, Hyderabad, India</w:t>
      </w:r>
      <w:r>
        <w:rPr>
          <w:rFonts w:asciiTheme="majorHAnsi" w:eastAsia="Calibri" w:hAnsiTheme="majorHAnsi" w:cstheme="minorHAnsi"/>
          <w:b/>
        </w:rPr>
        <w:tab/>
      </w:r>
      <w:r>
        <w:rPr>
          <w:rFonts w:asciiTheme="majorHAnsi" w:eastAsia="Calibri" w:hAnsiTheme="majorHAnsi" w:cstheme="minorHAnsi"/>
          <w:b/>
        </w:rPr>
        <w:tab/>
      </w:r>
      <w:r>
        <w:rPr>
          <w:rFonts w:asciiTheme="majorHAnsi" w:eastAsia="Calibri" w:hAnsiTheme="majorHAnsi" w:cstheme="minorHAnsi"/>
          <w:b/>
        </w:rPr>
        <w:tab/>
      </w:r>
      <w:r>
        <w:rPr>
          <w:rFonts w:asciiTheme="majorHAnsi" w:eastAsia="Calibri" w:hAnsiTheme="majorHAnsi" w:cstheme="minorHAnsi"/>
          <w:b/>
        </w:rPr>
        <w:tab/>
      </w:r>
      <w:r>
        <w:rPr>
          <w:rFonts w:asciiTheme="majorHAnsi" w:eastAsia="Calibri" w:hAnsiTheme="majorHAnsi" w:cstheme="minorHAnsi"/>
          <w:b/>
        </w:rPr>
        <w:tab/>
      </w:r>
      <w:r>
        <w:rPr>
          <w:rFonts w:asciiTheme="majorHAnsi" w:eastAsia="Calibri" w:hAnsiTheme="majorHAnsi" w:cstheme="minorHAnsi"/>
          <w:b/>
        </w:rPr>
        <w:tab/>
      </w:r>
      <w:r>
        <w:rPr>
          <w:rFonts w:asciiTheme="majorHAnsi" w:eastAsia="Calibri" w:hAnsiTheme="majorHAnsi" w:cstheme="minorHAnsi"/>
          <w:b/>
        </w:rPr>
        <w:tab/>
      </w:r>
      <w:r w:rsidR="00D676DD">
        <w:rPr>
          <w:rFonts w:asciiTheme="majorHAnsi" w:eastAsia="Arial Unicode MS" w:hAnsiTheme="majorHAnsi" w:cs="Arial Unicode MS"/>
          <w:b/>
        </w:rPr>
        <w:t>Jul 200</w:t>
      </w:r>
      <w:r w:rsidR="00125CB1">
        <w:rPr>
          <w:rFonts w:asciiTheme="majorHAnsi" w:eastAsia="Arial Unicode MS" w:hAnsiTheme="majorHAnsi" w:cs="Arial Unicode MS"/>
          <w:b/>
        </w:rPr>
        <w:t>8</w:t>
      </w:r>
      <w:r w:rsidR="008C53C5">
        <w:rPr>
          <w:rFonts w:asciiTheme="majorHAnsi" w:eastAsia="Arial Unicode MS" w:hAnsiTheme="majorHAnsi" w:cs="Arial Unicode MS"/>
          <w:b/>
        </w:rPr>
        <w:t>-Sept</w:t>
      </w:r>
      <w:r>
        <w:rPr>
          <w:rFonts w:asciiTheme="majorHAnsi" w:eastAsia="Arial Unicode MS" w:hAnsiTheme="majorHAnsi" w:cs="Arial Unicode MS"/>
          <w:b/>
        </w:rPr>
        <w:t xml:space="preserve"> 2010</w:t>
      </w:r>
    </w:p>
    <w:p w:rsidR="00D76C23" w:rsidRDefault="00E35456" w:rsidP="00731E5A">
      <w:pPr>
        <w:ind w:left="-450" w:firstLine="450"/>
        <w:rPr>
          <w:rFonts w:asciiTheme="majorHAnsi" w:eastAsia="Arial Unicode MS" w:hAnsiTheme="majorHAnsi" w:cs="Arial Unicode MS"/>
          <w:b/>
          <w:sz w:val="22"/>
          <w:szCs w:val="22"/>
        </w:rPr>
      </w:pPr>
      <w:r>
        <w:rPr>
          <w:rFonts w:asciiTheme="majorHAnsi" w:eastAsia="Arial Unicode MS" w:hAnsiTheme="majorHAnsi" w:cs="Arial Unicode MS"/>
          <w:b/>
          <w:sz w:val="22"/>
          <w:szCs w:val="22"/>
        </w:rPr>
        <w:t>Linux Administrator</w:t>
      </w:r>
    </w:p>
    <w:p w:rsidR="00E35456" w:rsidRDefault="00E35456" w:rsidP="00731E5A">
      <w:pPr>
        <w:ind w:left="-450" w:firstLine="450"/>
        <w:rPr>
          <w:rFonts w:asciiTheme="majorHAnsi" w:eastAsia="Arial Unicode MS" w:hAnsiTheme="majorHAnsi" w:cs="Arial Unicode MS"/>
          <w:b/>
          <w:sz w:val="22"/>
          <w:szCs w:val="22"/>
        </w:rPr>
      </w:pPr>
    </w:p>
    <w:p w:rsidR="00E35456" w:rsidRDefault="00E35456" w:rsidP="00731E5A">
      <w:pPr>
        <w:ind w:left="-450" w:firstLine="450"/>
        <w:rPr>
          <w:rFonts w:asciiTheme="majorHAnsi" w:eastAsia="Arial Unicode MS" w:hAnsiTheme="majorHAnsi" w:cs="Arial Unicode MS"/>
          <w:b/>
          <w:sz w:val="22"/>
          <w:szCs w:val="22"/>
        </w:rPr>
      </w:pPr>
    </w:p>
    <w:p w:rsidR="00E35456" w:rsidRPr="00FF0879" w:rsidRDefault="00FF0879" w:rsidP="00FF0879">
      <w:pPr>
        <w:tabs>
          <w:tab w:val="left" w:pos="90"/>
          <w:tab w:val="left" w:pos="3285"/>
        </w:tabs>
        <w:jc w:val="both"/>
        <w:rPr>
          <w:rFonts w:asciiTheme="majorHAnsi" w:hAnsiTheme="majorHAnsi" w:cstheme="minorHAnsi"/>
          <w:sz w:val="22"/>
          <w:szCs w:val="22"/>
          <w:u w:val="single"/>
        </w:rPr>
      </w:pPr>
      <w:r>
        <w:rPr>
          <w:rFonts w:asciiTheme="majorHAnsi" w:hAnsiTheme="majorHAnsi" w:cstheme="minorHAnsi"/>
          <w:b/>
          <w:sz w:val="22"/>
          <w:szCs w:val="22"/>
          <w:u w:val="single"/>
        </w:rPr>
        <w:t>Responsibilities:</w:t>
      </w:r>
    </w:p>
    <w:p w:rsidR="00E35456" w:rsidRDefault="00E35456" w:rsidP="00731E5A">
      <w:pPr>
        <w:ind w:left="-450" w:firstLine="450"/>
        <w:rPr>
          <w:rFonts w:asciiTheme="majorHAnsi" w:eastAsia="Arial Unicode MS" w:hAnsiTheme="majorHAnsi" w:cs="Arial Unicode MS"/>
          <w:b/>
          <w:sz w:val="22"/>
          <w:szCs w:val="22"/>
        </w:rPr>
      </w:pPr>
    </w:p>
    <w:p w:rsidR="00E35456" w:rsidRPr="00E35456" w:rsidRDefault="00E35456" w:rsidP="00731E5A">
      <w:pPr>
        <w:ind w:left="-450" w:firstLine="450"/>
        <w:rPr>
          <w:rFonts w:asciiTheme="majorHAnsi" w:eastAsia="Arial Unicode MS" w:hAnsiTheme="majorHAnsi" w:cs="Arial Unicode MS"/>
          <w:b/>
          <w:sz w:val="22"/>
          <w:szCs w:val="22"/>
        </w:rPr>
      </w:pPr>
    </w:p>
    <w:p w:rsidR="00E35456" w:rsidRPr="00FF0879" w:rsidRDefault="00E35456" w:rsidP="00FF0879">
      <w:pPr>
        <w:pStyle w:val="ListParagraph"/>
        <w:numPr>
          <w:ilvl w:val="0"/>
          <w:numId w:val="19"/>
        </w:numPr>
        <w:spacing w:after="0" w:line="240" w:lineRule="auto"/>
        <w:jc w:val="both"/>
        <w:rPr>
          <w:rFonts w:asciiTheme="majorHAnsi" w:eastAsia="MS Mincho" w:hAnsiTheme="majorHAnsi"/>
        </w:rPr>
      </w:pPr>
      <w:r w:rsidRPr="00FF0879">
        <w:rPr>
          <w:rFonts w:asciiTheme="majorHAnsi" w:eastAsia="MS Mincho" w:hAnsiTheme="majorHAnsi"/>
        </w:rPr>
        <w:t xml:space="preserve">Install and configure </w:t>
      </w:r>
      <w:r w:rsidRPr="00843787">
        <w:rPr>
          <w:rFonts w:asciiTheme="majorHAnsi" w:eastAsia="MS Mincho" w:hAnsiTheme="majorHAnsi"/>
          <w:b/>
        </w:rPr>
        <w:t>Ubuntu, Centos</w:t>
      </w:r>
      <w:r w:rsidRPr="00FF0879">
        <w:rPr>
          <w:rFonts w:asciiTheme="majorHAnsi" w:eastAsia="MS Mincho" w:hAnsiTheme="majorHAnsi"/>
        </w:rPr>
        <w:t xml:space="preserve"> on remote servers and Desktop servers.</w:t>
      </w:r>
    </w:p>
    <w:p w:rsidR="00E35456" w:rsidRPr="00FF0879" w:rsidRDefault="00E35456" w:rsidP="00FF0879">
      <w:pPr>
        <w:pStyle w:val="ListParagraph"/>
        <w:numPr>
          <w:ilvl w:val="0"/>
          <w:numId w:val="19"/>
        </w:numPr>
        <w:spacing w:after="0" w:line="240" w:lineRule="auto"/>
        <w:jc w:val="both"/>
        <w:rPr>
          <w:rFonts w:asciiTheme="majorHAnsi" w:eastAsia="MS Mincho" w:hAnsiTheme="majorHAnsi"/>
        </w:rPr>
      </w:pPr>
      <w:r w:rsidRPr="00FF0879">
        <w:rPr>
          <w:rFonts w:asciiTheme="majorHAnsi" w:eastAsia="MS Mincho" w:hAnsiTheme="majorHAnsi"/>
        </w:rPr>
        <w:t xml:space="preserve">Working with developers to load software onto </w:t>
      </w:r>
      <w:r w:rsidRPr="00843787">
        <w:rPr>
          <w:rFonts w:asciiTheme="majorHAnsi" w:eastAsia="MS Mincho" w:hAnsiTheme="majorHAnsi"/>
          <w:b/>
        </w:rPr>
        <w:t>Linux Enterprise servers</w:t>
      </w:r>
      <w:r w:rsidRPr="00FF0879">
        <w:rPr>
          <w:rFonts w:asciiTheme="majorHAnsi" w:eastAsia="MS Mincho" w:hAnsiTheme="majorHAnsi"/>
        </w:rPr>
        <w:t xml:space="preserve"> and also debugging Scripts.</w:t>
      </w:r>
    </w:p>
    <w:p w:rsidR="00E35456" w:rsidRPr="00FF0879" w:rsidRDefault="00E35456" w:rsidP="00FF0879">
      <w:pPr>
        <w:pStyle w:val="ListParagraph"/>
        <w:numPr>
          <w:ilvl w:val="0"/>
          <w:numId w:val="19"/>
        </w:numPr>
        <w:spacing w:after="0" w:line="240" w:lineRule="auto"/>
        <w:jc w:val="both"/>
        <w:rPr>
          <w:rFonts w:asciiTheme="majorHAnsi" w:eastAsia="MS Mincho" w:hAnsiTheme="majorHAnsi"/>
        </w:rPr>
      </w:pPr>
      <w:r w:rsidRPr="00FF0879">
        <w:rPr>
          <w:rFonts w:asciiTheme="majorHAnsi" w:eastAsia="MS Mincho" w:hAnsiTheme="majorHAnsi"/>
        </w:rPr>
        <w:t>Set up and administer user and groups accounts, setting permissions for users.</w:t>
      </w:r>
    </w:p>
    <w:p w:rsidR="00E35456" w:rsidRPr="00FF0879" w:rsidRDefault="00E35456" w:rsidP="00FF0879">
      <w:pPr>
        <w:pStyle w:val="ListParagraph"/>
        <w:numPr>
          <w:ilvl w:val="0"/>
          <w:numId w:val="19"/>
        </w:numPr>
        <w:spacing w:after="0" w:line="240" w:lineRule="auto"/>
        <w:jc w:val="both"/>
        <w:rPr>
          <w:rFonts w:asciiTheme="majorHAnsi" w:eastAsia="MS Mincho" w:hAnsiTheme="majorHAnsi"/>
        </w:rPr>
      </w:pPr>
      <w:r w:rsidRPr="00FF0879">
        <w:rPr>
          <w:rFonts w:asciiTheme="majorHAnsi" w:eastAsia="MS Mincho" w:hAnsiTheme="majorHAnsi"/>
        </w:rPr>
        <w:t xml:space="preserve">Diagnosed and resolved problems associated with </w:t>
      </w:r>
      <w:r w:rsidRPr="00843787">
        <w:rPr>
          <w:rFonts w:asciiTheme="majorHAnsi" w:eastAsia="MS Mincho" w:hAnsiTheme="majorHAnsi"/>
          <w:b/>
        </w:rPr>
        <w:t>DNS, DHCP, VPN, NFS, and Apache</w:t>
      </w:r>
      <w:r w:rsidRPr="00FF0879">
        <w:rPr>
          <w:rFonts w:asciiTheme="majorHAnsi" w:eastAsia="MS Mincho" w:hAnsiTheme="majorHAnsi"/>
        </w:rPr>
        <w:t>.</w:t>
      </w:r>
    </w:p>
    <w:p w:rsidR="00E35456" w:rsidRPr="00FF0879" w:rsidRDefault="00E35456" w:rsidP="00FF0879">
      <w:pPr>
        <w:pStyle w:val="ListParagraph"/>
        <w:numPr>
          <w:ilvl w:val="0"/>
          <w:numId w:val="19"/>
        </w:numPr>
        <w:spacing w:after="0" w:line="240" w:lineRule="auto"/>
        <w:jc w:val="both"/>
        <w:rPr>
          <w:rFonts w:asciiTheme="majorHAnsi" w:eastAsia="MS Mincho" w:hAnsiTheme="majorHAnsi"/>
        </w:rPr>
      </w:pPr>
      <w:r w:rsidRPr="00FF0879">
        <w:rPr>
          <w:rFonts w:asciiTheme="majorHAnsi" w:eastAsia="MS Mincho" w:hAnsiTheme="majorHAnsi"/>
        </w:rPr>
        <w:t>Used</w:t>
      </w:r>
      <w:r w:rsidRPr="00843787">
        <w:rPr>
          <w:rFonts w:asciiTheme="majorHAnsi" w:eastAsia="MS Mincho" w:hAnsiTheme="majorHAnsi"/>
          <w:b/>
        </w:rPr>
        <w:t xml:space="preserve"> LVM</w:t>
      </w:r>
      <w:r w:rsidRPr="00FF0879">
        <w:rPr>
          <w:rFonts w:asciiTheme="majorHAnsi" w:eastAsia="MS Mincho" w:hAnsiTheme="majorHAnsi"/>
        </w:rPr>
        <w:t xml:space="preserve"> for the management of logical volumes including creation of physical volumes in Linux</w:t>
      </w:r>
    </w:p>
    <w:p w:rsidR="00E35456" w:rsidRPr="00FF0879" w:rsidRDefault="00E35456" w:rsidP="00FF0879">
      <w:pPr>
        <w:pStyle w:val="ListParagraph"/>
        <w:numPr>
          <w:ilvl w:val="0"/>
          <w:numId w:val="19"/>
        </w:numPr>
        <w:spacing w:after="0" w:line="240" w:lineRule="auto"/>
        <w:jc w:val="both"/>
        <w:rPr>
          <w:rFonts w:asciiTheme="majorHAnsi" w:eastAsia="MS Mincho" w:hAnsiTheme="majorHAnsi"/>
        </w:rPr>
      </w:pPr>
      <w:r w:rsidRPr="00FF0879">
        <w:rPr>
          <w:rFonts w:asciiTheme="majorHAnsi" w:eastAsia="MS Mincho" w:hAnsiTheme="majorHAnsi"/>
        </w:rPr>
        <w:t xml:space="preserve">Creation and administration of </w:t>
      </w:r>
      <w:r w:rsidRPr="00843787">
        <w:rPr>
          <w:rFonts w:asciiTheme="majorHAnsi" w:eastAsia="MS Mincho" w:hAnsiTheme="majorHAnsi"/>
          <w:b/>
        </w:rPr>
        <w:t>Virtual Machines</w:t>
      </w:r>
      <w:r w:rsidRPr="00FF0879">
        <w:rPr>
          <w:rFonts w:asciiTheme="majorHAnsi" w:eastAsia="MS Mincho" w:hAnsiTheme="majorHAnsi"/>
        </w:rPr>
        <w:t xml:space="preserve"> using VMware</w:t>
      </w:r>
    </w:p>
    <w:p w:rsidR="00E35456" w:rsidRPr="00FF0879" w:rsidRDefault="00E35456" w:rsidP="00FF0879">
      <w:pPr>
        <w:pStyle w:val="ListParagraph"/>
        <w:numPr>
          <w:ilvl w:val="0"/>
          <w:numId w:val="19"/>
        </w:numPr>
        <w:spacing w:after="0" w:line="240" w:lineRule="auto"/>
        <w:jc w:val="both"/>
        <w:rPr>
          <w:rFonts w:asciiTheme="majorHAnsi" w:eastAsia="MS Mincho" w:hAnsiTheme="majorHAnsi"/>
        </w:rPr>
      </w:pPr>
      <w:r w:rsidRPr="00FF0879">
        <w:rPr>
          <w:rFonts w:asciiTheme="majorHAnsi" w:eastAsia="MS Mincho" w:hAnsiTheme="majorHAnsi"/>
        </w:rPr>
        <w:t xml:space="preserve">Utilized </w:t>
      </w:r>
      <w:r w:rsidRPr="00843787">
        <w:rPr>
          <w:rFonts w:asciiTheme="majorHAnsi" w:eastAsia="MS Mincho" w:hAnsiTheme="majorHAnsi"/>
          <w:b/>
        </w:rPr>
        <w:t>Remote Desktop</w:t>
      </w:r>
      <w:r w:rsidRPr="00FF0879">
        <w:rPr>
          <w:rFonts w:asciiTheme="majorHAnsi" w:eastAsia="MS Mincho" w:hAnsiTheme="majorHAnsi"/>
        </w:rPr>
        <w:t xml:space="preserve"> on Windows to provide connectivity and support for remote users.</w:t>
      </w:r>
    </w:p>
    <w:p w:rsidR="00E35456" w:rsidRPr="00FF0879" w:rsidRDefault="00E35456" w:rsidP="00FF0879">
      <w:pPr>
        <w:pStyle w:val="ListParagraph"/>
        <w:numPr>
          <w:ilvl w:val="0"/>
          <w:numId w:val="19"/>
        </w:numPr>
        <w:spacing w:after="0" w:line="240" w:lineRule="auto"/>
        <w:jc w:val="both"/>
        <w:rPr>
          <w:rFonts w:asciiTheme="majorHAnsi" w:eastAsia="MS Mincho" w:hAnsiTheme="majorHAnsi"/>
        </w:rPr>
      </w:pPr>
      <w:r w:rsidRPr="00FF0879">
        <w:rPr>
          <w:rFonts w:asciiTheme="majorHAnsi" w:eastAsia="MS Mincho" w:hAnsiTheme="majorHAnsi"/>
        </w:rPr>
        <w:t xml:space="preserve">OS upgrades and installation of </w:t>
      </w:r>
      <w:r w:rsidRPr="00843787">
        <w:rPr>
          <w:rFonts w:asciiTheme="majorHAnsi" w:eastAsia="MS Mincho" w:hAnsiTheme="majorHAnsi"/>
          <w:b/>
        </w:rPr>
        <w:t>third party software</w:t>
      </w:r>
      <w:r w:rsidRPr="00FF0879">
        <w:rPr>
          <w:rFonts w:asciiTheme="majorHAnsi" w:eastAsia="MS Mincho" w:hAnsiTheme="majorHAnsi"/>
        </w:rPr>
        <w:t>, packages and patches as per requirement</w:t>
      </w:r>
    </w:p>
    <w:p w:rsidR="00E35456" w:rsidRPr="00FF0879" w:rsidRDefault="00E35456" w:rsidP="00FF0879">
      <w:pPr>
        <w:pStyle w:val="ListParagraph"/>
        <w:numPr>
          <w:ilvl w:val="0"/>
          <w:numId w:val="19"/>
        </w:numPr>
        <w:spacing w:after="0" w:line="240" w:lineRule="auto"/>
        <w:jc w:val="both"/>
        <w:rPr>
          <w:rFonts w:asciiTheme="majorHAnsi" w:eastAsia="MS Mincho" w:hAnsiTheme="majorHAnsi"/>
        </w:rPr>
      </w:pPr>
      <w:r w:rsidRPr="00FF0879">
        <w:rPr>
          <w:rFonts w:asciiTheme="majorHAnsi" w:eastAsia="MS Mincho" w:hAnsiTheme="majorHAnsi"/>
        </w:rPr>
        <w:t xml:space="preserve">Maintaining the </w:t>
      </w:r>
      <w:r w:rsidRPr="00843787">
        <w:rPr>
          <w:rFonts w:asciiTheme="majorHAnsi" w:eastAsia="MS Mincho" w:hAnsiTheme="majorHAnsi"/>
          <w:b/>
        </w:rPr>
        <w:t>Linux Firewall</w:t>
      </w:r>
      <w:r w:rsidRPr="00FF0879">
        <w:rPr>
          <w:rFonts w:asciiTheme="majorHAnsi" w:eastAsia="MS Mincho" w:hAnsiTheme="majorHAnsi"/>
        </w:rPr>
        <w:t xml:space="preserve"> for network and implement to secure the network.</w:t>
      </w:r>
    </w:p>
    <w:p w:rsidR="00E35456" w:rsidRPr="00FF0879" w:rsidRDefault="00E35456" w:rsidP="00FF0879">
      <w:pPr>
        <w:pStyle w:val="ListParagraph"/>
        <w:numPr>
          <w:ilvl w:val="0"/>
          <w:numId w:val="19"/>
        </w:numPr>
        <w:spacing w:after="0" w:line="240" w:lineRule="auto"/>
        <w:jc w:val="both"/>
        <w:rPr>
          <w:rFonts w:asciiTheme="majorHAnsi" w:eastAsia="MS Mincho" w:hAnsiTheme="majorHAnsi"/>
        </w:rPr>
      </w:pPr>
      <w:r w:rsidRPr="00FF0879">
        <w:rPr>
          <w:rFonts w:asciiTheme="majorHAnsi" w:eastAsia="MS Mincho" w:hAnsiTheme="majorHAnsi"/>
        </w:rPr>
        <w:t xml:space="preserve">Troubleshooting the network with the help of </w:t>
      </w:r>
      <w:r w:rsidRPr="00843787">
        <w:rPr>
          <w:rFonts w:asciiTheme="majorHAnsi" w:eastAsia="MS Mincho" w:hAnsiTheme="majorHAnsi"/>
          <w:b/>
        </w:rPr>
        <w:t>netstat, ping, nslookup and traceroute tools</w:t>
      </w:r>
      <w:r w:rsidRPr="00FF0879">
        <w:rPr>
          <w:rFonts w:asciiTheme="majorHAnsi" w:eastAsia="MS Mincho" w:hAnsiTheme="majorHAnsi"/>
        </w:rPr>
        <w:t>.</w:t>
      </w:r>
    </w:p>
    <w:p w:rsidR="00B622B1" w:rsidRPr="00E35456" w:rsidRDefault="00B622B1" w:rsidP="00E35456">
      <w:pPr>
        <w:ind w:left="-450" w:firstLine="450"/>
        <w:rPr>
          <w:rFonts w:asciiTheme="majorHAnsi" w:eastAsia="Arial Unicode MS" w:hAnsiTheme="majorHAnsi" w:cs="Arial Unicode MS"/>
          <w:b/>
          <w:sz w:val="22"/>
          <w:szCs w:val="22"/>
        </w:rPr>
      </w:pPr>
    </w:p>
    <w:p w:rsidR="00E35456" w:rsidRPr="00BF05AE" w:rsidRDefault="00E35456" w:rsidP="00A432AC">
      <w:pPr>
        <w:rPr>
          <w:rFonts w:asciiTheme="majorHAnsi" w:eastAsia="Arial Unicode MS" w:hAnsiTheme="majorHAnsi" w:cs="Arial Unicode MS"/>
          <w:b/>
          <w:sz w:val="22"/>
          <w:szCs w:val="22"/>
        </w:rPr>
      </w:pPr>
    </w:p>
    <w:p w:rsidR="00525298" w:rsidRPr="00BF05AE" w:rsidRDefault="00525298" w:rsidP="00BF05AE">
      <w:pPr>
        <w:jc w:val="both"/>
        <w:rPr>
          <w:rFonts w:asciiTheme="majorHAnsi" w:eastAsia="Arial Unicode MS" w:hAnsiTheme="majorHAnsi" w:cs="Arial Unicode MS"/>
        </w:rPr>
      </w:pPr>
    </w:p>
    <w:p w:rsidR="004F3BC3" w:rsidRPr="00BF05AE" w:rsidRDefault="004F3BC3" w:rsidP="001467EE">
      <w:pPr>
        <w:ind w:left="-450" w:firstLine="450"/>
        <w:rPr>
          <w:rFonts w:asciiTheme="majorHAnsi" w:eastAsia="Arial Unicode MS" w:hAnsiTheme="majorHAnsi" w:cs="Arial Unicode MS"/>
          <w:b/>
          <w:sz w:val="22"/>
          <w:szCs w:val="22"/>
        </w:rPr>
      </w:pPr>
      <w:r w:rsidRPr="00BF05AE">
        <w:rPr>
          <w:rFonts w:asciiTheme="majorHAnsi" w:eastAsia="Arial Unicode MS" w:hAnsiTheme="majorHAnsi" w:cs="Arial Unicode MS"/>
          <w:b/>
          <w:sz w:val="22"/>
          <w:szCs w:val="22"/>
        </w:rPr>
        <w:t>Education:</w:t>
      </w:r>
    </w:p>
    <w:p w:rsidR="004F3BC3" w:rsidRPr="00BF05AE" w:rsidRDefault="004F3BC3" w:rsidP="00B622B1">
      <w:pPr>
        <w:ind w:left="-450" w:firstLine="450"/>
        <w:rPr>
          <w:rFonts w:asciiTheme="majorHAnsi" w:eastAsia="Arial Unicode MS" w:hAnsiTheme="majorHAnsi" w:cs="Arial Unicode MS"/>
          <w:sz w:val="22"/>
          <w:szCs w:val="22"/>
        </w:rPr>
      </w:pPr>
      <w:r w:rsidRPr="00BF05AE">
        <w:rPr>
          <w:rFonts w:asciiTheme="majorHAnsi" w:eastAsia="Arial Unicode MS" w:hAnsiTheme="majorHAnsi" w:cs="Arial Unicode MS"/>
          <w:sz w:val="22"/>
          <w:szCs w:val="22"/>
        </w:rPr>
        <w:t xml:space="preserve">B.E in </w:t>
      </w:r>
      <w:r w:rsidR="003322EE" w:rsidRPr="00BF05AE">
        <w:rPr>
          <w:rFonts w:asciiTheme="majorHAnsi" w:eastAsia="Arial Unicode MS" w:hAnsiTheme="majorHAnsi" w:cs="Arial Unicode MS"/>
          <w:sz w:val="22"/>
          <w:szCs w:val="22"/>
        </w:rPr>
        <w:t>Electronics and C</w:t>
      </w:r>
      <w:r w:rsidRPr="00BF05AE">
        <w:rPr>
          <w:rFonts w:asciiTheme="majorHAnsi" w:eastAsia="Arial Unicode MS" w:hAnsiTheme="majorHAnsi" w:cs="Arial Unicode MS"/>
          <w:sz w:val="22"/>
          <w:szCs w:val="22"/>
        </w:rPr>
        <w:t xml:space="preserve">ommunication </w:t>
      </w:r>
      <w:r w:rsidR="003322EE" w:rsidRPr="00BF05AE">
        <w:rPr>
          <w:rFonts w:asciiTheme="majorHAnsi" w:eastAsia="Arial Unicode MS" w:hAnsiTheme="majorHAnsi" w:cs="Arial Unicode MS"/>
          <w:sz w:val="22"/>
          <w:szCs w:val="22"/>
        </w:rPr>
        <w:t>E</w:t>
      </w:r>
      <w:r w:rsidR="001467EE" w:rsidRPr="00BF05AE">
        <w:rPr>
          <w:rFonts w:asciiTheme="majorHAnsi" w:eastAsia="Arial Unicode MS" w:hAnsiTheme="majorHAnsi" w:cs="Arial Unicode MS"/>
          <w:sz w:val="22"/>
          <w:szCs w:val="22"/>
        </w:rPr>
        <w:t>ngineering</w:t>
      </w:r>
      <w:r w:rsidR="008F2BC0">
        <w:rPr>
          <w:rFonts w:asciiTheme="majorHAnsi" w:eastAsia="Arial Unicode MS" w:hAnsiTheme="majorHAnsi" w:cs="Arial Unicode MS"/>
          <w:sz w:val="22"/>
          <w:szCs w:val="22"/>
        </w:rPr>
        <w:t xml:space="preserve"> </w:t>
      </w:r>
      <w:r w:rsidR="00A432AC">
        <w:rPr>
          <w:rFonts w:asciiTheme="majorHAnsi" w:eastAsia="Arial Unicode MS" w:hAnsiTheme="majorHAnsi" w:cs="Arial Unicode MS"/>
          <w:sz w:val="22"/>
          <w:szCs w:val="22"/>
        </w:rPr>
        <w:t xml:space="preserve">(2008) </w:t>
      </w:r>
      <w:r w:rsidRPr="00BF05AE">
        <w:rPr>
          <w:rFonts w:asciiTheme="majorHAnsi" w:eastAsia="Arial Unicode MS" w:hAnsiTheme="majorHAnsi" w:cs="Arial Unicode MS"/>
          <w:sz w:val="22"/>
          <w:szCs w:val="22"/>
        </w:rPr>
        <w:t xml:space="preserve">at CMR Institute of Technology, </w:t>
      </w:r>
      <w:r w:rsidR="00A432AC">
        <w:rPr>
          <w:rFonts w:asciiTheme="majorHAnsi" w:eastAsia="Arial Unicode MS" w:hAnsiTheme="majorHAnsi" w:cs="Arial Unicode MS"/>
          <w:sz w:val="22"/>
          <w:szCs w:val="22"/>
        </w:rPr>
        <w:t xml:space="preserve">JNTU, Hyderabad, </w:t>
      </w:r>
      <w:r w:rsidRPr="00BF05AE">
        <w:rPr>
          <w:rFonts w:asciiTheme="majorHAnsi" w:eastAsia="Arial Unicode MS" w:hAnsiTheme="majorHAnsi" w:cs="Arial Unicode MS"/>
          <w:sz w:val="22"/>
          <w:szCs w:val="22"/>
        </w:rPr>
        <w:t>India.</w:t>
      </w:r>
    </w:p>
    <w:sectPr w:rsidR="004F3BC3" w:rsidRPr="00BF05AE" w:rsidSect="00041C6B">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5D07" w:rsidRDefault="00505D07">
      <w:r>
        <w:separator/>
      </w:r>
    </w:p>
  </w:endnote>
  <w:endnote w:type="continuationSeparator" w:id="1">
    <w:p w:rsidR="00505D07" w:rsidRDefault="00505D0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imbusSan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5D07" w:rsidRDefault="00505D07">
      <w:r>
        <w:separator/>
      </w:r>
    </w:p>
  </w:footnote>
  <w:footnote w:type="continuationSeparator" w:id="1">
    <w:p w:rsidR="00505D07" w:rsidRDefault="00505D0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2"/>
    <w:lvl w:ilvl="0">
      <w:start w:val="1"/>
      <w:numFmt w:val="bullet"/>
      <w:lvlText w:val=""/>
      <w:lvlJc w:val="left"/>
      <w:pPr>
        <w:tabs>
          <w:tab w:val="num" w:pos="720"/>
        </w:tabs>
        <w:ind w:left="720" w:hanging="360"/>
      </w:pPr>
      <w:rPr>
        <w:rFonts w:ascii="Symbol" w:hAnsi="Symbol"/>
      </w:rPr>
    </w:lvl>
  </w:abstractNum>
  <w:abstractNum w:abstractNumId="1">
    <w:nsid w:val="00000002"/>
    <w:multiLevelType w:val="singleLevel"/>
    <w:tmpl w:val="00000002"/>
    <w:lvl w:ilvl="0">
      <w:start w:val="1"/>
      <w:numFmt w:val="bullet"/>
      <w:lvlText w:val=""/>
      <w:lvlJc w:val="left"/>
      <w:pPr>
        <w:tabs>
          <w:tab w:val="num" w:pos="502"/>
        </w:tabs>
        <w:ind w:left="502" w:hanging="360"/>
      </w:pPr>
      <w:rPr>
        <w:rFonts w:ascii="Symbol" w:hAnsi="Symbol" w:hint="default"/>
      </w:rPr>
    </w:lvl>
  </w:abstractNum>
  <w:abstractNum w:abstractNumId="2">
    <w:nsid w:val="00000003"/>
    <w:multiLevelType w:val="singleLevel"/>
    <w:tmpl w:val="00000003"/>
    <w:name w:val="WW8Num3"/>
    <w:lvl w:ilvl="0">
      <w:start w:val="1"/>
      <w:numFmt w:val="bullet"/>
      <w:lvlText w:val=""/>
      <w:lvlJc w:val="left"/>
      <w:pPr>
        <w:tabs>
          <w:tab w:val="num" w:pos="1080"/>
        </w:tabs>
        <w:ind w:left="108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4">
    <w:nsid w:val="00B3759B"/>
    <w:multiLevelType w:val="hybridMultilevel"/>
    <w:tmpl w:val="30C8B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3393E64"/>
    <w:multiLevelType w:val="hybridMultilevel"/>
    <w:tmpl w:val="85A82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8D4E4C"/>
    <w:multiLevelType w:val="hybridMultilevel"/>
    <w:tmpl w:val="F0629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A51D6F"/>
    <w:multiLevelType w:val="hybridMultilevel"/>
    <w:tmpl w:val="AF82AB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7C16EB8"/>
    <w:multiLevelType w:val="hybridMultilevel"/>
    <w:tmpl w:val="1C461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BF42557"/>
    <w:multiLevelType w:val="hybridMultilevel"/>
    <w:tmpl w:val="49C8F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50621E4"/>
    <w:multiLevelType w:val="hybridMultilevel"/>
    <w:tmpl w:val="BEA68CB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360" w:hanging="360"/>
      </w:pPr>
      <w:rPr>
        <w:rFonts w:ascii="Courier New" w:hAnsi="Courier New" w:cs="Courier New" w:hint="default"/>
      </w:rPr>
    </w:lvl>
    <w:lvl w:ilvl="5" w:tplc="04090005" w:tentative="1">
      <w:start w:val="1"/>
      <w:numFmt w:val="bullet"/>
      <w:lvlText w:val=""/>
      <w:lvlJc w:val="left"/>
      <w:pPr>
        <w:ind w:left="360" w:hanging="360"/>
      </w:pPr>
      <w:rPr>
        <w:rFonts w:ascii="Wingdings" w:hAnsi="Wingdings" w:hint="default"/>
      </w:rPr>
    </w:lvl>
    <w:lvl w:ilvl="6" w:tplc="04090001" w:tentative="1">
      <w:start w:val="1"/>
      <w:numFmt w:val="bullet"/>
      <w:lvlText w:val=""/>
      <w:lvlJc w:val="left"/>
      <w:pPr>
        <w:ind w:left="1080" w:hanging="360"/>
      </w:pPr>
      <w:rPr>
        <w:rFonts w:ascii="Symbol" w:hAnsi="Symbol" w:hint="default"/>
      </w:rPr>
    </w:lvl>
    <w:lvl w:ilvl="7" w:tplc="04090003" w:tentative="1">
      <w:start w:val="1"/>
      <w:numFmt w:val="bullet"/>
      <w:lvlText w:val="o"/>
      <w:lvlJc w:val="left"/>
      <w:pPr>
        <w:ind w:left="1800" w:hanging="360"/>
      </w:pPr>
      <w:rPr>
        <w:rFonts w:ascii="Courier New" w:hAnsi="Courier New" w:cs="Courier New" w:hint="default"/>
      </w:rPr>
    </w:lvl>
    <w:lvl w:ilvl="8" w:tplc="04090005" w:tentative="1">
      <w:start w:val="1"/>
      <w:numFmt w:val="bullet"/>
      <w:lvlText w:val=""/>
      <w:lvlJc w:val="left"/>
      <w:pPr>
        <w:ind w:left="2520" w:hanging="360"/>
      </w:pPr>
      <w:rPr>
        <w:rFonts w:ascii="Wingdings" w:hAnsi="Wingdings" w:hint="default"/>
      </w:rPr>
    </w:lvl>
  </w:abstractNum>
  <w:abstractNum w:abstractNumId="11">
    <w:nsid w:val="267F06A3"/>
    <w:multiLevelType w:val="hybridMultilevel"/>
    <w:tmpl w:val="A2785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A868EC"/>
    <w:multiLevelType w:val="hybridMultilevel"/>
    <w:tmpl w:val="F85EAED0"/>
    <w:lvl w:ilvl="0" w:tplc="15D29CDA">
      <w:start w:val="1"/>
      <w:numFmt w:val="bullet"/>
      <w:pStyle w:val="Normal11arial"/>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A947117"/>
    <w:multiLevelType w:val="hybridMultilevel"/>
    <w:tmpl w:val="A9FE1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CD66EF"/>
    <w:multiLevelType w:val="multilevel"/>
    <w:tmpl w:val="4BEABE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5">
    <w:nsid w:val="49DF32DD"/>
    <w:multiLevelType w:val="hybridMultilevel"/>
    <w:tmpl w:val="22884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844158"/>
    <w:multiLevelType w:val="hybridMultilevel"/>
    <w:tmpl w:val="0262D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D0277C"/>
    <w:multiLevelType w:val="hybridMultilevel"/>
    <w:tmpl w:val="10A61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DD720C"/>
    <w:multiLevelType w:val="hybridMultilevel"/>
    <w:tmpl w:val="5576E6DC"/>
    <w:lvl w:ilvl="0" w:tplc="1F8E1298">
      <w:numFmt w:val="bullet"/>
      <w:lvlText w:val="•"/>
      <w:lvlJc w:val="left"/>
      <w:pPr>
        <w:ind w:left="1080" w:hanging="360"/>
      </w:pPr>
      <w:rPr>
        <w:rFonts w:ascii="NimbusSanL" w:eastAsia="Cambria" w:hAnsi="NimbusSanL" w:cs="NimbusSan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56A957E3"/>
    <w:multiLevelType w:val="hybridMultilevel"/>
    <w:tmpl w:val="E46A3E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C3D646F"/>
    <w:multiLevelType w:val="hybridMultilevel"/>
    <w:tmpl w:val="67827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CBE1E6C"/>
    <w:multiLevelType w:val="hybridMultilevel"/>
    <w:tmpl w:val="AD8206F2"/>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810" w:hanging="360"/>
      </w:pPr>
      <w:rPr>
        <w:rFonts w:ascii="Wingdings" w:hAnsi="Wingdings" w:hint="default"/>
      </w:rPr>
    </w:lvl>
    <w:lvl w:ilvl="3" w:tplc="04090001" w:tentative="1">
      <w:start w:val="1"/>
      <w:numFmt w:val="bullet"/>
      <w:lvlText w:val=""/>
      <w:lvlJc w:val="left"/>
      <w:pPr>
        <w:ind w:left="-90" w:hanging="360"/>
      </w:pPr>
      <w:rPr>
        <w:rFonts w:ascii="Symbol" w:hAnsi="Symbol" w:hint="default"/>
      </w:rPr>
    </w:lvl>
    <w:lvl w:ilvl="4" w:tplc="04090003" w:tentative="1">
      <w:start w:val="1"/>
      <w:numFmt w:val="bullet"/>
      <w:lvlText w:val="o"/>
      <w:lvlJc w:val="left"/>
      <w:pPr>
        <w:ind w:left="630" w:hanging="360"/>
      </w:pPr>
      <w:rPr>
        <w:rFonts w:ascii="Courier New" w:hAnsi="Courier New" w:cs="Courier New" w:hint="default"/>
      </w:rPr>
    </w:lvl>
    <w:lvl w:ilvl="5" w:tplc="04090005" w:tentative="1">
      <w:start w:val="1"/>
      <w:numFmt w:val="bullet"/>
      <w:lvlText w:val=""/>
      <w:lvlJc w:val="left"/>
      <w:pPr>
        <w:ind w:left="1350" w:hanging="360"/>
      </w:pPr>
      <w:rPr>
        <w:rFonts w:ascii="Wingdings" w:hAnsi="Wingdings" w:hint="default"/>
      </w:rPr>
    </w:lvl>
    <w:lvl w:ilvl="6" w:tplc="04090001" w:tentative="1">
      <w:start w:val="1"/>
      <w:numFmt w:val="bullet"/>
      <w:lvlText w:val=""/>
      <w:lvlJc w:val="left"/>
      <w:pPr>
        <w:ind w:left="2070" w:hanging="360"/>
      </w:pPr>
      <w:rPr>
        <w:rFonts w:ascii="Symbol" w:hAnsi="Symbol" w:hint="default"/>
      </w:rPr>
    </w:lvl>
    <w:lvl w:ilvl="7" w:tplc="04090003" w:tentative="1">
      <w:start w:val="1"/>
      <w:numFmt w:val="bullet"/>
      <w:lvlText w:val="o"/>
      <w:lvlJc w:val="left"/>
      <w:pPr>
        <w:ind w:left="2790" w:hanging="360"/>
      </w:pPr>
      <w:rPr>
        <w:rFonts w:ascii="Courier New" w:hAnsi="Courier New" w:cs="Courier New" w:hint="default"/>
      </w:rPr>
    </w:lvl>
    <w:lvl w:ilvl="8" w:tplc="04090005" w:tentative="1">
      <w:start w:val="1"/>
      <w:numFmt w:val="bullet"/>
      <w:lvlText w:val=""/>
      <w:lvlJc w:val="left"/>
      <w:pPr>
        <w:ind w:left="3510" w:hanging="360"/>
      </w:pPr>
      <w:rPr>
        <w:rFonts w:ascii="Wingdings" w:hAnsi="Wingdings" w:hint="default"/>
      </w:rPr>
    </w:lvl>
  </w:abstractNum>
  <w:abstractNum w:abstractNumId="22">
    <w:nsid w:val="7A137757"/>
    <w:multiLevelType w:val="singleLevel"/>
    <w:tmpl w:val="2C68F65C"/>
    <w:lvl w:ilvl="0">
      <w:start w:val="1"/>
      <w:numFmt w:val="decimal"/>
      <w:pStyle w:val="Heading1"/>
      <w:lvlText w:val="%1"/>
      <w:legacy w:legacy="1" w:legacySpace="0" w:legacyIndent="360"/>
      <w:lvlJc w:val="left"/>
      <w:rPr>
        <w:rFonts w:ascii="Tahoma" w:hAnsi="Tahoma" w:hint="default"/>
      </w:rPr>
    </w:lvl>
  </w:abstractNum>
  <w:abstractNum w:abstractNumId="23">
    <w:nsid w:val="7F650C3F"/>
    <w:multiLevelType w:val="hybridMultilevel"/>
    <w:tmpl w:val="179C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2"/>
  </w:num>
  <w:num w:numId="3">
    <w:abstractNumId w:val="14"/>
  </w:num>
  <w:num w:numId="4">
    <w:abstractNumId w:val="21"/>
  </w:num>
  <w:num w:numId="5">
    <w:abstractNumId w:val="13"/>
  </w:num>
  <w:num w:numId="6">
    <w:abstractNumId w:val="10"/>
  </w:num>
  <w:num w:numId="7">
    <w:abstractNumId w:val="7"/>
  </w:num>
  <w:num w:numId="8">
    <w:abstractNumId w:val="5"/>
  </w:num>
  <w:num w:numId="9">
    <w:abstractNumId w:val="9"/>
  </w:num>
  <w:num w:numId="10">
    <w:abstractNumId w:val="19"/>
  </w:num>
  <w:num w:numId="11">
    <w:abstractNumId w:val="4"/>
  </w:num>
  <w:num w:numId="12">
    <w:abstractNumId w:val="8"/>
  </w:num>
  <w:num w:numId="13">
    <w:abstractNumId w:val="23"/>
  </w:num>
  <w:num w:numId="14">
    <w:abstractNumId w:val="16"/>
  </w:num>
  <w:num w:numId="15">
    <w:abstractNumId w:val="6"/>
  </w:num>
  <w:num w:numId="16">
    <w:abstractNumId w:val="17"/>
  </w:num>
  <w:num w:numId="17">
    <w:abstractNumId w:val="11"/>
  </w:num>
  <w:num w:numId="18">
    <w:abstractNumId w:val="1"/>
    <w:lvlOverride w:ilvl="0">
      <w:lvl w:ilvl="0">
        <w:start w:val="1"/>
        <w:numFmt w:val="bullet"/>
        <w:lvlText w:val=""/>
        <w:lvlJc w:val="left"/>
        <w:pPr>
          <w:tabs>
            <w:tab w:val="num" w:pos="720"/>
          </w:tabs>
          <w:ind w:left="720" w:hanging="360"/>
        </w:pPr>
        <w:rPr>
          <w:rFonts w:ascii="Symbol" w:hAnsi="Symbol" w:hint="default"/>
        </w:rPr>
      </w:lvl>
    </w:lvlOverride>
  </w:num>
  <w:num w:numId="19">
    <w:abstractNumId w:val="15"/>
  </w:num>
  <w:num w:numId="20">
    <w:abstractNumId w:val="20"/>
  </w:num>
  <w:num w:numId="21">
    <w:abstractNumId w:val="18"/>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441F3A"/>
    <w:rsid w:val="00004C8A"/>
    <w:rsid w:val="00010BF1"/>
    <w:rsid w:val="00024DFE"/>
    <w:rsid w:val="00031D16"/>
    <w:rsid w:val="000345AF"/>
    <w:rsid w:val="000349A7"/>
    <w:rsid w:val="00041C6B"/>
    <w:rsid w:val="000531E1"/>
    <w:rsid w:val="0005543C"/>
    <w:rsid w:val="000563EE"/>
    <w:rsid w:val="0005752E"/>
    <w:rsid w:val="0006012B"/>
    <w:rsid w:val="00070E22"/>
    <w:rsid w:val="0007528F"/>
    <w:rsid w:val="00075EA0"/>
    <w:rsid w:val="00081E48"/>
    <w:rsid w:val="00082C3D"/>
    <w:rsid w:val="0008780B"/>
    <w:rsid w:val="00091364"/>
    <w:rsid w:val="000932C7"/>
    <w:rsid w:val="00093AB6"/>
    <w:rsid w:val="000A7CE3"/>
    <w:rsid w:val="000C3540"/>
    <w:rsid w:val="000C569E"/>
    <w:rsid w:val="000C6358"/>
    <w:rsid w:val="000D2BC9"/>
    <w:rsid w:val="000F0A26"/>
    <w:rsid w:val="000F1FD2"/>
    <w:rsid w:val="000F20DB"/>
    <w:rsid w:val="000F5B8D"/>
    <w:rsid w:val="00102681"/>
    <w:rsid w:val="00103A95"/>
    <w:rsid w:val="001105E4"/>
    <w:rsid w:val="0011573B"/>
    <w:rsid w:val="00125CB1"/>
    <w:rsid w:val="00127BFF"/>
    <w:rsid w:val="001356D9"/>
    <w:rsid w:val="001418E4"/>
    <w:rsid w:val="00141ED1"/>
    <w:rsid w:val="001467AD"/>
    <w:rsid w:val="001467EE"/>
    <w:rsid w:val="001749E5"/>
    <w:rsid w:val="001B0850"/>
    <w:rsid w:val="001B5DD5"/>
    <w:rsid w:val="001B694B"/>
    <w:rsid w:val="001B6C19"/>
    <w:rsid w:val="001D5510"/>
    <w:rsid w:val="001D5BD4"/>
    <w:rsid w:val="001E78BD"/>
    <w:rsid w:val="002022DA"/>
    <w:rsid w:val="00216955"/>
    <w:rsid w:val="00217C91"/>
    <w:rsid w:val="00233987"/>
    <w:rsid w:val="00237655"/>
    <w:rsid w:val="00243B93"/>
    <w:rsid w:val="0024522F"/>
    <w:rsid w:val="0024670B"/>
    <w:rsid w:val="00246ADB"/>
    <w:rsid w:val="00251309"/>
    <w:rsid w:val="00253CF0"/>
    <w:rsid w:val="00267042"/>
    <w:rsid w:val="00271404"/>
    <w:rsid w:val="002719B2"/>
    <w:rsid w:val="00275AA9"/>
    <w:rsid w:val="00283136"/>
    <w:rsid w:val="00291EF1"/>
    <w:rsid w:val="00296F52"/>
    <w:rsid w:val="002A3CB7"/>
    <w:rsid w:val="002B17CA"/>
    <w:rsid w:val="002B2D9D"/>
    <w:rsid w:val="002B77E8"/>
    <w:rsid w:val="002C0FA1"/>
    <w:rsid w:val="002D0D86"/>
    <w:rsid w:val="002D532F"/>
    <w:rsid w:val="002D5513"/>
    <w:rsid w:val="002D788D"/>
    <w:rsid w:val="002E1219"/>
    <w:rsid w:val="002E1AF9"/>
    <w:rsid w:val="002E48CF"/>
    <w:rsid w:val="002E7A59"/>
    <w:rsid w:val="002F737A"/>
    <w:rsid w:val="0030524E"/>
    <w:rsid w:val="003104C3"/>
    <w:rsid w:val="00323AF3"/>
    <w:rsid w:val="003242B1"/>
    <w:rsid w:val="003322EE"/>
    <w:rsid w:val="003351E4"/>
    <w:rsid w:val="003360B9"/>
    <w:rsid w:val="0034267F"/>
    <w:rsid w:val="00344F69"/>
    <w:rsid w:val="0035345A"/>
    <w:rsid w:val="00357CD7"/>
    <w:rsid w:val="00361385"/>
    <w:rsid w:val="0036215B"/>
    <w:rsid w:val="00364B65"/>
    <w:rsid w:val="00365A60"/>
    <w:rsid w:val="003725E9"/>
    <w:rsid w:val="00373D6A"/>
    <w:rsid w:val="00385B40"/>
    <w:rsid w:val="00390D12"/>
    <w:rsid w:val="00392A36"/>
    <w:rsid w:val="003A3F3F"/>
    <w:rsid w:val="003A63AD"/>
    <w:rsid w:val="003A7754"/>
    <w:rsid w:val="003A7878"/>
    <w:rsid w:val="003B340A"/>
    <w:rsid w:val="003D7093"/>
    <w:rsid w:val="003E0D17"/>
    <w:rsid w:val="003E1470"/>
    <w:rsid w:val="003E4989"/>
    <w:rsid w:val="003E5BF8"/>
    <w:rsid w:val="003E709D"/>
    <w:rsid w:val="003F464C"/>
    <w:rsid w:val="0041166F"/>
    <w:rsid w:val="00411A84"/>
    <w:rsid w:val="0042163B"/>
    <w:rsid w:val="00424E6E"/>
    <w:rsid w:val="00434A7C"/>
    <w:rsid w:val="00436AB8"/>
    <w:rsid w:val="00441F3A"/>
    <w:rsid w:val="00447CDF"/>
    <w:rsid w:val="00453D84"/>
    <w:rsid w:val="0045518C"/>
    <w:rsid w:val="00466A0F"/>
    <w:rsid w:val="004708AE"/>
    <w:rsid w:val="00471537"/>
    <w:rsid w:val="00476734"/>
    <w:rsid w:val="0047741E"/>
    <w:rsid w:val="004B59E6"/>
    <w:rsid w:val="004B5F68"/>
    <w:rsid w:val="004B6386"/>
    <w:rsid w:val="004B7952"/>
    <w:rsid w:val="004C03AB"/>
    <w:rsid w:val="004C0E23"/>
    <w:rsid w:val="004C3215"/>
    <w:rsid w:val="004D152F"/>
    <w:rsid w:val="004D4004"/>
    <w:rsid w:val="004E2CFD"/>
    <w:rsid w:val="004F11E9"/>
    <w:rsid w:val="004F3BC3"/>
    <w:rsid w:val="00502F25"/>
    <w:rsid w:val="00505D07"/>
    <w:rsid w:val="00506010"/>
    <w:rsid w:val="0051020C"/>
    <w:rsid w:val="00512E80"/>
    <w:rsid w:val="00525298"/>
    <w:rsid w:val="00533532"/>
    <w:rsid w:val="00544216"/>
    <w:rsid w:val="0055264C"/>
    <w:rsid w:val="005579B1"/>
    <w:rsid w:val="005655B7"/>
    <w:rsid w:val="00586B99"/>
    <w:rsid w:val="0058725D"/>
    <w:rsid w:val="005923F6"/>
    <w:rsid w:val="00595BB3"/>
    <w:rsid w:val="00596DE7"/>
    <w:rsid w:val="005A0BFB"/>
    <w:rsid w:val="005A1BF5"/>
    <w:rsid w:val="005A1F0F"/>
    <w:rsid w:val="005B156E"/>
    <w:rsid w:val="005B2987"/>
    <w:rsid w:val="005B2AEA"/>
    <w:rsid w:val="005D0909"/>
    <w:rsid w:val="005D1205"/>
    <w:rsid w:val="005D2B3C"/>
    <w:rsid w:val="005F0DD5"/>
    <w:rsid w:val="005F2003"/>
    <w:rsid w:val="005F4578"/>
    <w:rsid w:val="006011A1"/>
    <w:rsid w:val="00604132"/>
    <w:rsid w:val="006041D2"/>
    <w:rsid w:val="006124F9"/>
    <w:rsid w:val="00612BBD"/>
    <w:rsid w:val="0061559B"/>
    <w:rsid w:val="00617B80"/>
    <w:rsid w:val="006208C1"/>
    <w:rsid w:val="00625BAE"/>
    <w:rsid w:val="00635A8C"/>
    <w:rsid w:val="00636D16"/>
    <w:rsid w:val="006406BC"/>
    <w:rsid w:val="0064341E"/>
    <w:rsid w:val="00654F28"/>
    <w:rsid w:val="006573DC"/>
    <w:rsid w:val="006627F3"/>
    <w:rsid w:val="006660D3"/>
    <w:rsid w:val="006802CF"/>
    <w:rsid w:val="0068403F"/>
    <w:rsid w:val="00690A62"/>
    <w:rsid w:val="00691EB5"/>
    <w:rsid w:val="006925A7"/>
    <w:rsid w:val="00696BF2"/>
    <w:rsid w:val="006A1E04"/>
    <w:rsid w:val="006A40B2"/>
    <w:rsid w:val="006A7452"/>
    <w:rsid w:val="006B1ECD"/>
    <w:rsid w:val="006C100B"/>
    <w:rsid w:val="006D163F"/>
    <w:rsid w:val="006D1759"/>
    <w:rsid w:val="006D4264"/>
    <w:rsid w:val="006D45F1"/>
    <w:rsid w:val="006E0E24"/>
    <w:rsid w:val="006E5B02"/>
    <w:rsid w:val="00700999"/>
    <w:rsid w:val="007127DA"/>
    <w:rsid w:val="00717243"/>
    <w:rsid w:val="00727BBA"/>
    <w:rsid w:val="00731E5A"/>
    <w:rsid w:val="00733182"/>
    <w:rsid w:val="00733DFD"/>
    <w:rsid w:val="00736CFB"/>
    <w:rsid w:val="0074037A"/>
    <w:rsid w:val="0074120C"/>
    <w:rsid w:val="00743BE6"/>
    <w:rsid w:val="00744138"/>
    <w:rsid w:val="00750919"/>
    <w:rsid w:val="0075184E"/>
    <w:rsid w:val="00755777"/>
    <w:rsid w:val="0076377A"/>
    <w:rsid w:val="007717F5"/>
    <w:rsid w:val="00777B58"/>
    <w:rsid w:val="00785B78"/>
    <w:rsid w:val="007941A7"/>
    <w:rsid w:val="00796F2A"/>
    <w:rsid w:val="007A474A"/>
    <w:rsid w:val="007A7108"/>
    <w:rsid w:val="007A728A"/>
    <w:rsid w:val="007A7344"/>
    <w:rsid w:val="007A79F2"/>
    <w:rsid w:val="007C5BD3"/>
    <w:rsid w:val="007C7CC7"/>
    <w:rsid w:val="007D5C3B"/>
    <w:rsid w:val="007E3841"/>
    <w:rsid w:val="007F22D4"/>
    <w:rsid w:val="007F239C"/>
    <w:rsid w:val="007F3BE6"/>
    <w:rsid w:val="007F5517"/>
    <w:rsid w:val="007F5975"/>
    <w:rsid w:val="00802A80"/>
    <w:rsid w:val="00804664"/>
    <w:rsid w:val="00805456"/>
    <w:rsid w:val="00827F91"/>
    <w:rsid w:val="0083578A"/>
    <w:rsid w:val="00837E05"/>
    <w:rsid w:val="0084075A"/>
    <w:rsid w:val="00843787"/>
    <w:rsid w:val="00852D92"/>
    <w:rsid w:val="0086055D"/>
    <w:rsid w:val="0086197A"/>
    <w:rsid w:val="00881A1A"/>
    <w:rsid w:val="00890231"/>
    <w:rsid w:val="008A04B5"/>
    <w:rsid w:val="008A07D9"/>
    <w:rsid w:val="008A69A6"/>
    <w:rsid w:val="008B6D8B"/>
    <w:rsid w:val="008C53C5"/>
    <w:rsid w:val="008D0BBE"/>
    <w:rsid w:val="008D119B"/>
    <w:rsid w:val="008D2FD0"/>
    <w:rsid w:val="008D35C8"/>
    <w:rsid w:val="008D4851"/>
    <w:rsid w:val="008E1299"/>
    <w:rsid w:val="008F2BC0"/>
    <w:rsid w:val="00902598"/>
    <w:rsid w:val="00911C75"/>
    <w:rsid w:val="00914353"/>
    <w:rsid w:val="009263E8"/>
    <w:rsid w:val="00926E8F"/>
    <w:rsid w:val="009304CC"/>
    <w:rsid w:val="00933640"/>
    <w:rsid w:val="009338A5"/>
    <w:rsid w:val="00946478"/>
    <w:rsid w:val="00961763"/>
    <w:rsid w:val="00975112"/>
    <w:rsid w:val="00980C75"/>
    <w:rsid w:val="00986A4D"/>
    <w:rsid w:val="009946C3"/>
    <w:rsid w:val="009B57A8"/>
    <w:rsid w:val="009B7B1D"/>
    <w:rsid w:val="009C3D6C"/>
    <w:rsid w:val="009D68A9"/>
    <w:rsid w:val="009E35A3"/>
    <w:rsid w:val="009F2CD5"/>
    <w:rsid w:val="009F3D50"/>
    <w:rsid w:val="009F5874"/>
    <w:rsid w:val="00A17863"/>
    <w:rsid w:val="00A30F07"/>
    <w:rsid w:val="00A3487A"/>
    <w:rsid w:val="00A432AC"/>
    <w:rsid w:val="00A65011"/>
    <w:rsid w:val="00A71623"/>
    <w:rsid w:val="00A74070"/>
    <w:rsid w:val="00A83A05"/>
    <w:rsid w:val="00AA4ECE"/>
    <w:rsid w:val="00AD5307"/>
    <w:rsid w:val="00AD7744"/>
    <w:rsid w:val="00AE0E3C"/>
    <w:rsid w:val="00B1018F"/>
    <w:rsid w:val="00B156CC"/>
    <w:rsid w:val="00B16A72"/>
    <w:rsid w:val="00B177A3"/>
    <w:rsid w:val="00B218E7"/>
    <w:rsid w:val="00B31960"/>
    <w:rsid w:val="00B35300"/>
    <w:rsid w:val="00B37E56"/>
    <w:rsid w:val="00B4431F"/>
    <w:rsid w:val="00B47AD9"/>
    <w:rsid w:val="00B52CDA"/>
    <w:rsid w:val="00B60D98"/>
    <w:rsid w:val="00B622B1"/>
    <w:rsid w:val="00B62437"/>
    <w:rsid w:val="00B62BC3"/>
    <w:rsid w:val="00B63D1B"/>
    <w:rsid w:val="00B770B1"/>
    <w:rsid w:val="00B8148E"/>
    <w:rsid w:val="00B91389"/>
    <w:rsid w:val="00B91D22"/>
    <w:rsid w:val="00B927DC"/>
    <w:rsid w:val="00BB160D"/>
    <w:rsid w:val="00BB1E1F"/>
    <w:rsid w:val="00BC6DFA"/>
    <w:rsid w:val="00BD5BD4"/>
    <w:rsid w:val="00BD7D71"/>
    <w:rsid w:val="00BE28ED"/>
    <w:rsid w:val="00BE5ED1"/>
    <w:rsid w:val="00BF05AE"/>
    <w:rsid w:val="00BF686F"/>
    <w:rsid w:val="00C11A55"/>
    <w:rsid w:val="00C172DB"/>
    <w:rsid w:val="00C2119A"/>
    <w:rsid w:val="00C22129"/>
    <w:rsid w:val="00C25F20"/>
    <w:rsid w:val="00C269C1"/>
    <w:rsid w:val="00C3616C"/>
    <w:rsid w:val="00C36647"/>
    <w:rsid w:val="00C44101"/>
    <w:rsid w:val="00C447D7"/>
    <w:rsid w:val="00C51740"/>
    <w:rsid w:val="00C6523A"/>
    <w:rsid w:val="00C721E2"/>
    <w:rsid w:val="00C729BE"/>
    <w:rsid w:val="00C74104"/>
    <w:rsid w:val="00C75D76"/>
    <w:rsid w:val="00C81338"/>
    <w:rsid w:val="00C957EE"/>
    <w:rsid w:val="00CA3BD5"/>
    <w:rsid w:val="00CA3D05"/>
    <w:rsid w:val="00CA4182"/>
    <w:rsid w:val="00CA7BAC"/>
    <w:rsid w:val="00CB1F2D"/>
    <w:rsid w:val="00CD1996"/>
    <w:rsid w:val="00CD3060"/>
    <w:rsid w:val="00CD3A4D"/>
    <w:rsid w:val="00CD53E5"/>
    <w:rsid w:val="00CE10BF"/>
    <w:rsid w:val="00CE6180"/>
    <w:rsid w:val="00D119F4"/>
    <w:rsid w:val="00D129B4"/>
    <w:rsid w:val="00D16EA6"/>
    <w:rsid w:val="00D239D3"/>
    <w:rsid w:val="00D2522A"/>
    <w:rsid w:val="00D25631"/>
    <w:rsid w:val="00D51E52"/>
    <w:rsid w:val="00D521BD"/>
    <w:rsid w:val="00D55C5A"/>
    <w:rsid w:val="00D60F70"/>
    <w:rsid w:val="00D676DD"/>
    <w:rsid w:val="00D73161"/>
    <w:rsid w:val="00D73D3A"/>
    <w:rsid w:val="00D76C23"/>
    <w:rsid w:val="00D844AE"/>
    <w:rsid w:val="00D86D38"/>
    <w:rsid w:val="00D878AE"/>
    <w:rsid w:val="00D925F9"/>
    <w:rsid w:val="00D946EF"/>
    <w:rsid w:val="00D95592"/>
    <w:rsid w:val="00D956CE"/>
    <w:rsid w:val="00DA5C3A"/>
    <w:rsid w:val="00DA6B9F"/>
    <w:rsid w:val="00DB0548"/>
    <w:rsid w:val="00DB0EFA"/>
    <w:rsid w:val="00DB35C8"/>
    <w:rsid w:val="00DB40F3"/>
    <w:rsid w:val="00DB425D"/>
    <w:rsid w:val="00DB7F60"/>
    <w:rsid w:val="00DC2482"/>
    <w:rsid w:val="00DC2BA4"/>
    <w:rsid w:val="00DD3EF6"/>
    <w:rsid w:val="00DE6C46"/>
    <w:rsid w:val="00E20C8E"/>
    <w:rsid w:val="00E21E60"/>
    <w:rsid w:val="00E25BC6"/>
    <w:rsid w:val="00E3272C"/>
    <w:rsid w:val="00E35456"/>
    <w:rsid w:val="00E4278D"/>
    <w:rsid w:val="00E51004"/>
    <w:rsid w:val="00E51097"/>
    <w:rsid w:val="00E554CD"/>
    <w:rsid w:val="00E6441F"/>
    <w:rsid w:val="00E64F35"/>
    <w:rsid w:val="00E71EE5"/>
    <w:rsid w:val="00E84B00"/>
    <w:rsid w:val="00EA4E39"/>
    <w:rsid w:val="00EA5336"/>
    <w:rsid w:val="00EB4D2C"/>
    <w:rsid w:val="00EB5037"/>
    <w:rsid w:val="00EB5EBD"/>
    <w:rsid w:val="00EC0D54"/>
    <w:rsid w:val="00EC1416"/>
    <w:rsid w:val="00EC7DCB"/>
    <w:rsid w:val="00EE055B"/>
    <w:rsid w:val="00EE276B"/>
    <w:rsid w:val="00EE30FE"/>
    <w:rsid w:val="00EF108C"/>
    <w:rsid w:val="00EF15AC"/>
    <w:rsid w:val="00EF5166"/>
    <w:rsid w:val="00EF69CC"/>
    <w:rsid w:val="00EF705B"/>
    <w:rsid w:val="00F144D1"/>
    <w:rsid w:val="00F20413"/>
    <w:rsid w:val="00F279FB"/>
    <w:rsid w:val="00F30592"/>
    <w:rsid w:val="00F4201D"/>
    <w:rsid w:val="00F44A8B"/>
    <w:rsid w:val="00F50155"/>
    <w:rsid w:val="00F51180"/>
    <w:rsid w:val="00F5242C"/>
    <w:rsid w:val="00F67D03"/>
    <w:rsid w:val="00F71E7A"/>
    <w:rsid w:val="00F73B5F"/>
    <w:rsid w:val="00F76DF0"/>
    <w:rsid w:val="00F778CB"/>
    <w:rsid w:val="00F77C04"/>
    <w:rsid w:val="00F813C8"/>
    <w:rsid w:val="00F81645"/>
    <w:rsid w:val="00F81CE4"/>
    <w:rsid w:val="00F83A48"/>
    <w:rsid w:val="00F84A7A"/>
    <w:rsid w:val="00F93C5B"/>
    <w:rsid w:val="00FB1BC4"/>
    <w:rsid w:val="00FB722C"/>
    <w:rsid w:val="00FB7CBE"/>
    <w:rsid w:val="00FC320E"/>
    <w:rsid w:val="00FC332E"/>
    <w:rsid w:val="00FC3637"/>
    <w:rsid w:val="00FC3D98"/>
    <w:rsid w:val="00FC603B"/>
    <w:rsid w:val="00FD4090"/>
    <w:rsid w:val="00FD49AC"/>
    <w:rsid w:val="00FD5EEE"/>
    <w:rsid w:val="00FE625A"/>
    <w:rsid w:val="00FE6849"/>
    <w:rsid w:val="00FF0879"/>
    <w:rsid w:val="00FF73B2"/>
    <w:rsid w:val="00FF7C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637"/>
    <w:rPr>
      <w:sz w:val="24"/>
      <w:szCs w:val="24"/>
    </w:rPr>
  </w:style>
  <w:style w:type="paragraph" w:styleId="Heading1">
    <w:name w:val="heading 1"/>
    <w:basedOn w:val="Normal"/>
    <w:next w:val="Normal"/>
    <w:qFormat/>
    <w:rsid w:val="00FC3637"/>
    <w:pPr>
      <w:keepNext/>
      <w:numPr>
        <w:numId w:val="2"/>
      </w:numPr>
      <w:tabs>
        <w:tab w:val="left" w:pos="360"/>
      </w:tabs>
      <w:ind w:left="360" w:hanging="360"/>
      <w:jc w:val="both"/>
      <w:outlineLvl w:val="0"/>
    </w:pPr>
    <w:rPr>
      <w:rFonts w:ascii="Tahoma" w:hAnsi="Tahoma" w:cs="Tahoma"/>
      <w:b/>
      <w:bCs/>
      <w:szCs w:val="20"/>
    </w:rPr>
  </w:style>
  <w:style w:type="paragraph" w:styleId="Heading2">
    <w:name w:val="heading 2"/>
    <w:basedOn w:val="Normal"/>
    <w:next w:val="Normal"/>
    <w:qFormat/>
    <w:rsid w:val="00FC3637"/>
    <w:pPr>
      <w:keepNext/>
      <w:numPr>
        <w:ilvl w:val="12"/>
      </w:numPr>
      <w:jc w:val="both"/>
      <w:outlineLvl w:val="1"/>
    </w:pPr>
    <w:rPr>
      <w:rFonts w:ascii="Tahoma" w:hAnsi="Tahoma" w:cs="Tahoma"/>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FC3637"/>
    <w:rPr>
      <w:rFonts w:ascii="Arial" w:hAnsi="Arial"/>
      <w:szCs w:val="20"/>
    </w:rPr>
  </w:style>
  <w:style w:type="paragraph" w:styleId="NormalWeb">
    <w:name w:val="Normal (Web)"/>
    <w:basedOn w:val="Normal"/>
    <w:uiPriority w:val="99"/>
    <w:rsid w:val="00FC3637"/>
    <w:pPr>
      <w:spacing w:before="100" w:beforeAutospacing="1" w:after="100" w:afterAutospacing="1"/>
    </w:pPr>
  </w:style>
  <w:style w:type="paragraph" w:styleId="BodyTextIndent">
    <w:name w:val="Body Text Indent"/>
    <w:basedOn w:val="Normal"/>
    <w:rsid w:val="00FC3637"/>
    <w:pPr>
      <w:spacing w:after="120"/>
      <w:ind w:left="360"/>
    </w:pPr>
  </w:style>
  <w:style w:type="paragraph" w:customStyle="1" w:styleId="Normal11arial">
    <w:name w:val="Normal _11 arial"/>
    <w:basedOn w:val="HTMLPreformatted"/>
    <w:rsid w:val="00FC3637"/>
    <w:pPr>
      <w:numPr>
        <w:numId w:val="1"/>
      </w:numPr>
    </w:pPr>
    <w:rPr>
      <w:rFonts w:eastAsia="Courier New" w:cs="Times New Roman"/>
      <w:color w:val="000000"/>
      <w:sz w:val="22"/>
      <w:szCs w:val="22"/>
    </w:rPr>
  </w:style>
  <w:style w:type="character" w:customStyle="1" w:styleId="WPHyperlink">
    <w:name w:val="WP_Hyperlink"/>
    <w:rsid w:val="00FC3637"/>
    <w:rPr>
      <w:color w:val="0000FF"/>
      <w:u w:val="single"/>
    </w:rPr>
  </w:style>
  <w:style w:type="character" w:styleId="Hyperlink">
    <w:name w:val="Hyperlink"/>
    <w:rsid w:val="00FC3637"/>
    <w:rPr>
      <w:color w:val="0000FF"/>
      <w:u w:val="single"/>
    </w:rPr>
  </w:style>
  <w:style w:type="paragraph" w:styleId="HTMLPreformatted">
    <w:name w:val="HTML Preformatted"/>
    <w:basedOn w:val="Normal"/>
    <w:rsid w:val="00FC3637"/>
    <w:rPr>
      <w:rFonts w:ascii="Courier New" w:hAnsi="Courier New" w:cs="Courier New"/>
      <w:sz w:val="20"/>
      <w:szCs w:val="20"/>
    </w:rPr>
  </w:style>
  <w:style w:type="character" w:styleId="FollowedHyperlink">
    <w:name w:val="FollowedHyperlink"/>
    <w:rsid w:val="00FC3637"/>
    <w:rPr>
      <w:color w:val="800080"/>
      <w:u w:val="single"/>
    </w:rPr>
  </w:style>
  <w:style w:type="paragraph" w:styleId="BodyText">
    <w:name w:val="Body Text"/>
    <w:basedOn w:val="Normal"/>
    <w:rsid w:val="00FC3637"/>
    <w:pPr>
      <w:numPr>
        <w:ilvl w:val="12"/>
      </w:numPr>
      <w:jc w:val="both"/>
    </w:pPr>
    <w:rPr>
      <w:rFonts w:ascii="Garamond" w:hAnsi="Garamond" w:cs="Tahoma"/>
      <w:b/>
      <w:bCs/>
      <w:szCs w:val="20"/>
    </w:rPr>
  </w:style>
  <w:style w:type="character" w:customStyle="1" w:styleId="apple-converted-space">
    <w:name w:val="apple-converted-space"/>
    <w:basedOn w:val="DefaultParagraphFont"/>
    <w:rsid w:val="00B218E7"/>
  </w:style>
  <w:style w:type="character" w:customStyle="1" w:styleId="blackres1">
    <w:name w:val="blackres1"/>
    <w:basedOn w:val="DefaultParagraphFont"/>
    <w:rsid w:val="00B218E7"/>
  </w:style>
  <w:style w:type="character" w:styleId="Strong">
    <w:name w:val="Strong"/>
    <w:uiPriority w:val="22"/>
    <w:qFormat/>
    <w:rsid w:val="006A1E04"/>
    <w:rPr>
      <w:b/>
      <w:bCs/>
    </w:rPr>
  </w:style>
  <w:style w:type="paragraph" w:styleId="CommentText">
    <w:name w:val="annotation text"/>
    <w:basedOn w:val="Normal"/>
    <w:link w:val="CommentTextChar"/>
    <w:semiHidden/>
    <w:rsid w:val="002B17CA"/>
    <w:pPr>
      <w:autoSpaceDE w:val="0"/>
      <w:autoSpaceDN w:val="0"/>
    </w:pPr>
    <w:rPr>
      <w:rFonts w:ascii="Trebuchet MS" w:hAnsi="Trebuchet MS" w:cs="Trebuchet MS"/>
      <w:sz w:val="20"/>
      <w:szCs w:val="20"/>
    </w:rPr>
  </w:style>
  <w:style w:type="character" w:customStyle="1" w:styleId="CommentTextChar">
    <w:name w:val="Comment Text Char"/>
    <w:link w:val="CommentText"/>
    <w:semiHidden/>
    <w:rsid w:val="002B17CA"/>
    <w:rPr>
      <w:rFonts w:ascii="Trebuchet MS" w:hAnsi="Trebuchet MS" w:cs="Trebuchet MS"/>
      <w:lang w:val="en-US" w:eastAsia="en-US" w:bidi="ar-SA"/>
    </w:rPr>
  </w:style>
  <w:style w:type="paragraph" w:styleId="PlainText">
    <w:name w:val="Plain Text"/>
    <w:basedOn w:val="Normal"/>
    <w:rsid w:val="00743BE6"/>
    <w:pPr>
      <w:suppressAutoHyphens/>
    </w:pPr>
    <w:rPr>
      <w:rFonts w:ascii="Courier New" w:hAnsi="Courier New" w:cs="Courier New"/>
      <w:sz w:val="20"/>
      <w:szCs w:val="20"/>
      <w:lang w:eastAsia="ar-SA"/>
    </w:rPr>
  </w:style>
  <w:style w:type="paragraph" w:styleId="ListParagraph">
    <w:name w:val="List Paragraph"/>
    <w:basedOn w:val="Normal"/>
    <w:link w:val="ListParagraphChar"/>
    <w:uiPriority w:val="34"/>
    <w:qFormat/>
    <w:rsid w:val="00F50155"/>
    <w:pPr>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locked/>
    <w:rsid w:val="003351E4"/>
    <w:rPr>
      <w:rFonts w:ascii="Calibri" w:eastAsia="Calibri" w:hAnsi="Calibri"/>
      <w:sz w:val="22"/>
      <w:szCs w:val="22"/>
    </w:rPr>
  </w:style>
  <w:style w:type="character" w:customStyle="1" w:styleId="apple-style-span">
    <w:name w:val="apple-style-span"/>
    <w:basedOn w:val="DefaultParagraphFont"/>
    <w:rsid w:val="00DB0548"/>
  </w:style>
  <w:style w:type="paragraph" w:customStyle="1" w:styleId="ColorfulList-Accent11">
    <w:name w:val="Colorful List - Accent 11"/>
    <w:basedOn w:val="Normal"/>
    <w:uiPriority w:val="34"/>
    <w:qFormat/>
    <w:rsid w:val="00F81CE4"/>
    <w:pPr>
      <w:spacing w:after="200" w:line="276" w:lineRule="auto"/>
      <w:ind w:left="720"/>
      <w:contextualSpacing/>
    </w:pPr>
    <w:rPr>
      <w:rFonts w:eastAsia="Calibri"/>
      <w:sz w:val="22"/>
      <w:szCs w:val="22"/>
    </w:rPr>
  </w:style>
  <w:style w:type="paragraph" w:customStyle="1" w:styleId="Default">
    <w:name w:val="Default"/>
    <w:rsid w:val="00F81CE4"/>
    <w:pPr>
      <w:autoSpaceDE w:val="0"/>
      <w:autoSpaceDN w:val="0"/>
      <w:adjustRightInd w:val="0"/>
    </w:pPr>
    <w:rPr>
      <w:rFonts w:eastAsia="Calibri"/>
      <w:color w:val="000000"/>
      <w:sz w:val="24"/>
      <w:szCs w:val="24"/>
    </w:rPr>
  </w:style>
  <w:style w:type="paragraph" w:customStyle="1" w:styleId="Normal1">
    <w:name w:val="Normal1"/>
    <w:rsid w:val="00EA5336"/>
    <w:rPr>
      <w:color w:val="000000"/>
      <w:sz w:val="24"/>
      <w:szCs w:val="24"/>
      <w:lang w:eastAsia="ja-JP"/>
    </w:rPr>
  </w:style>
  <w:style w:type="paragraph" w:styleId="NoSpacing">
    <w:name w:val="No Spacing"/>
    <w:uiPriority w:val="1"/>
    <w:qFormat/>
    <w:rsid w:val="00B62437"/>
    <w:rPr>
      <w:rFonts w:ascii="Calibri" w:hAnsi="Calibri"/>
      <w:sz w:val="22"/>
      <w:szCs w:val="22"/>
    </w:rPr>
  </w:style>
  <w:style w:type="character" w:customStyle="1" w:styleId="normalchar">
    <w:name w:val="normal__char"/>
    <w:basedOn w:val="DefaultParagraphFont"/>
    <w:rsid w:val="00B62437"/>
  </w:style>
  <w:style w:type="paragraph" w:customStyle="1" w:styleId="NormalLatinArial">
    <w:name w:val="Normal + (Latin) Arial"/>
    <w:aliases w:val="10 pt,Bold,Line spacing:  single"/>
    <w:basedOn w:val="Normal"/>
    <w:link w:val="NormalLatinArialChar"/>
    <w:rsid w:val="00B62437"/>
    <w:pPr>
      <w:contextualSpacing/>
    </w:pPr>
    <w:rPr>
      <w:rFonts w:ascii="Calibri" w:eastAsia="Calibri" w:hAnsi="Calibri"/>
      <w:b/>
      <w:sz w:val="20"/>
      <w:szCs w:val="20"/>
    </w:rPr>
  </w:style>
  <w:style w:type="character" w:customStyle="1" w:styleId="NormalLatinArialChar">
    <w:name w:val="Normal + (Latin) Arial Char"/>
    <w:aliases w:val="10 pt Char,Bold Char,Line spacing:  single Char"/>
    <w:link w:val="NormalLatinArial"/>
    <w:rsid w:val="00B62437"/>
    <w:rPr>
      <w:rFonts w:ascii="Calibri" w:eastAsia="Calibri" w:hAnsi="Calibri"/>
      <w:b/>
    </w:rPr>
  </w:style>
  <w:style w:type="character" w:styleId="Emphasis">
    <w:name w:val="Emphasis"/>
    <w:qFormat/>
    <w:rsid w:val="00041C6B"/>
    <w:rPr>
      <w:i/>
      <w:iCs/>
    </w:rPr>
  </w:style>
  <w:style w:type="paragraph" w:styleId="Header">
    <w:name w:val="header"/>
    <w:basedOn w:val="Normal"/>
    <w:link w:val="HeaderChar"/>
    <w:unhideWhenUsed/>
    <w:rsid w:val="00373D6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rsid w:val="00373D6A"/>
    <w:rPr>
      <w:rFonts w:asciiTheme="minorHAnsi" w:eastAsiaTheme="minorHAnsi" w:hAnsiTheme="minorHAnsi" w:cstheme="minorBidi"/>
      <w:sz w:val="22"/>
      <w:szCs w:val="22"/>
    </w:rPr>
  </w:style>
  <w:style w:type="character" w:customStyle="1" w:styleId="BodyText3Char">
    <w:name w:val="Body Text 3 Char"/>
    <w:basedOn w:val="DefaultParagraphFont"/>
    <w:link w:val="BodyText3"/>
    <w:rsid w:val="002719B2"/>
    <w:rPr>
      <w:rFonts w:ascii="Arial" w:hAnsi="Arial"/>
      <w:sz w:val="24"/>
    </w:rPr>
  </w:style>
  <w:style w:type="table" w:styleId="TableGrid">
    <w:name w:val="Table Grid"/>
    <w:basedOn w:val="TableNormal"/>
    <w:uiPriority w:val="39"/>
    <w:rsid w:val="00216955"/>
    <w:rPr>
      <w:rFonts w:ascii="Cambria" w:eastAsia="Cambria" w:hAnsi="Cambria"/>
      <w:lang w:val="en-GB" w:eastAsia="en-GB"/>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EF69CC"/>
    <w:rPr>
      <w:rFonts w:ascii="Tahoma" w:hAnsi="Tahoma" w:cs="Tahoma"/>
      <w:sz w:val="16"/>
      <w:szCs w:val="16"/>
    </w:rPr>
  </w:style>
  <w:style w:type="character" w:customStyle="1" w:styleId="BalloonTextChar">
    <w:name w:val="Balloon Text Char"/>
    <w:basedOn w:val="DefaultParagraphFont"/>
    <w:link w:val="BalloonText"/>
    <w:semiHidden/>
    <w:rsid w:val="00EF69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64963665">
      <w:bodyDiv w:val="1"/>
      <w:marLeft w:val="0"/>
      <w:marRight w:val="0"/>
      <w:marTop w:val="0"/>
      <w:marBottom w:val="0"/>
      <w:divBdr>
        <w:top w:val="none" w:sz="0" w:space="0" w:color="auto"/>
        <w:left w:val="none" w:sz="0" w:space="0" w:color="auto"/>
        <w:bottom w:val="none" w:sz="0" w:space="0" w:color="auto"/>
        <w:right w:val="none" w:sz="0" w:space="0" w:color="auto"/>
      </w:divBdr>
    </w:div>
    <w:div w:id="1401753676">
      <w:bodyDiv w:val="1"/>
      <w:marLeft w:val="0"/>
      <w:marRight w:val="0"/>
      <w:marTop w:val="0"/>
      <w:marBottom w:val="0"/>
      <w:divBdr>
        <w:top w:val="none" w:sz="0" w:space="0" w:color="auto"/>
        <w:left w:val="none" w:sz="0" w:space="0" w:color="auto"/>
        <w:bottom w:val="none" w:sz="0" w:space="0" w:color="auto"/>
        <w:right w:val="none" w:sz="0" w:space="0" w:color="auto"/>
      </w:divBdr>
    </w:div>
    <w:div w:id="201818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2543</Words>
  <Characters>14497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SANTOSH TERA</vt:lpstr>
    </vt:vector>
  </TitlesOfParts>
  <Company/>
  <LinksUpToDate>false</LinksUpToDate>
  <CharactersWithSpaces>17006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2016-10-04T15:47:00Z</dcterms:created>
  <dcterms:modified xsi:type="dcterms:W3CDTF">2016-10-04T15:47:00Z</dcterms:modified>
</cp:coreProperties>
</file>