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161" w:rsidRPr="00217FBA" w:rsidRDefault="005A7161" w:rsidP="00067165">
      <w:pPr>
        <w:jc w:val="both"/>
        <w:rPr>
          <w:rFonts w:asciiTheme="majorHAnsi" w:hAnsiTheme="majorHAnsi" w:cs="Estrangelo Edessa"/>
          <w:b/>
          <w:i/>
          <w:sz w:val="22"/>
          <w:szCs w:val="22"/>
        </w:rPr>
      </w:pPr>
      <w:bookmarkStart w:id="0" w:name="_GoBack"/>
      <w:r w:rsidRPr="00217FBA">
        <w:rPr>
          <w:rFonts w:asciiTheme="majorHAnsi" w:hAnsiTheme="majorHAnsi" w:cs="Estrangelo Edessa"/>
          <w:b/>
          <w:i/>
          <w:sz w:val="22"/>
          <w:szCs w:val="22"/>
        </w:rPr>
        <w:t>Career Summary</w:t>
      </w:r>
    </w:p>
    <w:p w:rsidR="003C4FE6" w:rsidRPr="00217FBA" w:rsidRDefault="003C4FE6" w:rsidP="00067165">
      <w:pPr>
        <w:numPr>
          <w:ilvl w:val="0"/>
          <w:numId w:val="26"/>
        </w:numPr>
        <w:jc w:val="both"/>
        <w:rPr>
          <w:rFonts w:asciiTheme="majorHAnsi" w:hAnsiTheme="majorHAnsi" w:cs="Estrangelo Edessa"/>
          <w:bCs/>
          <w:i/>
          <w:sz w:val="22"/>
          <w:szCs w:val="22"/>
        </w:rPr>
      </w:pPr>
      <w:r w:rsidRPr="00217FBA">
        <w:rPr>
          <w:rFonts w:asciiTheme="majorHAnsi" w:hAnsiTheme="majorHAnsi" w:cs="Estrangelo Edessa"/>
          <w:bCs/>
          <w:i/>
          <w:sz w:val="22"/>
          <w:szCs w:val="22"/>
        </w:rPr>
        <w:t xml:space="preserve">About </w:t>
      </w:r>
      <w:r w:rsidR="00012A85" w:rsidRPr="00217FBA">
        <w:rPr>
          <w:rFonts w:asciiTheme="majorHAnsi" w:hAnsiTheme="majorHAnsi" w:cs="Estrangelo Edessa"/>
          <w:bCs/>
          <w:i/>
          <w:sz w:val="22"/>
          <w:szCs w:val="22"/>
        </w:rPr>
        <w:t>Sevenyears’ experience</w:t>
      </w:r>
      <w:r w:rsidRPr="00217FBA">
        <w:rPr>
          <w:rFonts w:asciiTheme="majorHAnsi" w:hAnsiTheme="majorHAnsi" w:cs="Estrangelo Edessa"/>
          <w:bCs/>
          <w:i/>
          <w:sz w:val="22"/>
          <w:szCs w:val="22"/>
        </w:rPr>
        <w:t xml:space="preserve"> in Healthcare Industry with strong operational knowledge of Health Insurance Portability and Accountability Act (HIPAA) with updated knowledge of recent code sets ICD -10.</w:t>
      </w:r>
    </w:p>
    <w:p w:rsidR="005A7161" w:rsidRPr="00217FBA" w:rsidRDefault="005A7161" w:rsidP="00067165">
      <w:pPr>
        <w:numPr>
          <w:ilvl w:val="0"/>
          <w:numId w:val="26"/>
        </w:numPr>
        <w:jc w:val="both"/>
        <w:rPr>
          <w:rFonts w:asciiTheme="majorHAnsi" w:hAnsiTheme="majorHAnsi" w:cs="Estrangelo Edessa"/>
          <w:bCs/>
          <w:i/>
          <w:sz w:val="22"/>
          <w:szCs w:val="22"/>
        </w:rPr>
      </w:pPr>
      <w:r w:rsidRPr="00217FBA">
        <w:rPr>
          <w:rFonts w:asciiTheme="majorHAnsi" w:hAnsiTheme="majorHAnsi" w:cs="Estrangelo Edessa"/>
          <w:bCs/>
          <w:i/>
          <w:sz w:val="22"/>
          <w:szCs w:val="22"/>
        </w:rPr>
        <w:t>Experience in creating and maintaining the requirements definition documents that included 5010 business requirements and functional requirements.</w:t>
      </w:r>
    </w:p>
    <w:p w:rsidR="003C4FE6" w:rsidRPr="00217FBA" w:rsidRDefault="003C4FE6" w:rsidP="00067165">
      <w:pPr>
        <w:numPr>
          <w:ilvl w:val="0"/>
          <w:numId w:val="26"/>
        </w:numPr>
        <w:jc w:val="both"/>
        <w:rPr>
          <w:rFonts w:asciiTheme="majorHAnsi" w:hAnsiTheme="majorHAnsi" w:cs="Estrangelo Edessa"/>
          <w:bCs/>
          <w:i/>
          <w:sz w:val="22"/>
          <w:szCs w:val="22"/>
        </w:rPr>
      </w:pPr>
      <w:r w:rsidRPr="00217FBA">
        <w:rPr>
          <w:rFonts w:asciiTheme="majorHAnsi" w:hAnsiTheme="majorHAnsi" w:cs="Estrangelo Edessa"/>
          <w:bCs/>
          <w:i/>
          <w:sz w:val="22"/>
          <w:szCs w:val="22"/>
        </w:rPr>
        <w:t>Excellent understanding of HIPAA standards (4010 and 5010), HIPAA code sets ICD-9, ICD 10</w:t>
      </w:r>
    </w:p>
    <w:p w:rsidR="005A7161" w:rsidRPr="00217FBA" w:rsidRDefault="005A7161" w:rsidP="00067165">
      <w:pPr>
        <w:pStyle w:val="ListParagraph"/>
        <w:numPr>
          <w:ilvl w:val="0"/>
          <w:numId w:val="26"/>
        </w:numPr>
        <w:rPr>
          <w:rFonts w:asciiTheme="majorHAnsi" w:hAnsiTheme="majorHAnsi" w:cs="Estrangelo Edessa"/>
          <w:bCs/>
          <w:i/>
        </w:rPr>
      </w:pPr>
      <w:r w:rsidRPr="00217FBA">
        <w:rPr>
          <w:rFonts w:asciiTheme="majorHAnsi" w:hAnsiTheme="majorHAnsi" w:cs="Estrangelo Edessa"/>
          <w:bCs/>
          <w:i/>
        </w:rPr>
        <w:t>Knowledge of the following HealthCare EDI Transactions for 4010/5010 like (278) Referral Certification and Authorization, (834) Benefit and Enrollment, (835) Payment &amp; Remittance Advice, (837 I &amp; P) Institutional and Professional HC Claim</w:t>
      </w:r>
    </w:p>
    <w:p w:rsidR="005A7161" w:rsidRPr="00217FBA" w:rsidRDefault="005A7161" w:rsidP="00067165">
      <w:pPr>
        <w:numPr>
          <w:ilvl w:val="0"/>
          <w:numId w:val="26"/>
        </w:numPr>
        <w:jc w:val="both"/>
        <w:rPr>
          <w:rFonts w:asciiTheme="majorHAnsi" w:hAnsiTheme="majorHAnsi" w:cs="Estrangelo Edessa"/>
          <w:bCs/>
          <w:i/>
          <w:sz w:val="22"/>
          <w:szCs w:val="22"/>
        </w:rPr>
      </w:pPr>
      <w:r w:rsidRPr="00217FBA">
        <w:rPr>
          <w:rFonts w:asciiTheme="majorHAnsi" w:hAnsiTheme="majorHAnsi" w:cs="Estrangelo Edessa"/>
          <w:bCs/>
          <w:i/>
          <w:sz w:val="22"/>
          <w:szCs w:val="22"/>
        </w:rPr>
        <w:t>Experience in developing Use Case diagrams, Sequence diagrams, State Chart diagrams, and Class diagrams.</w:t>
      </w:r>
    </w:p>
    <w:p w:rsidR="005A7161" w:rsidRPr="00217FBA" w:rsidRDefault="005A7161" w:rsidP="00067165">
      <w:pPr>
        <w:numPr>
          <w:ilvl w:val="0"/>
          <w:numId w:val="26"/>
        </w:numPr>
        <w:jc w:val="both"/>
        <w:rPr>
          <w:rFonts w:asciiTheme="majorHAnsi" w:hAnsiTheme="majorHAnsi" w:cs="Estrangelo Edessa"/>
          <w:bCs/>
          <w:i/>
          <w:sz w:val="22"/>
          <w:szCs w:val="22"/>
        </w:rPr>
      </w:pPr>
      <w:r w:rsidRPr="00217FBA">
        <w:rPr>
          <w:rFonts w:asciiTheme="majorHAnsi" w:hAnsiTheme="majorHAnsi" w:cs="Estrangelo Edessa"/>
          <w:bCs/>
          <w:i/>
          <w:sz w:val="22"/>
          <w:szCs w:val="22"/>
        </w:rPr>
        <w:t xml:space="preserve">Experience facilitating JAD (Joint Application Design) sessions and maintenance of Test Matrix and Requirements Traceability Matrix. </w:t>
      </w:r>
    </w:p>
    <w:p w:rsidR="005A7161" w:rsidRPr="00217FBA" w:rsidRDefault="005A7161" w:rsidP="00067165">
      <w:pPr>
        <w:numPr>
          <w:ilvl w:val="0"/>
          <w:numId w:val="26"/>
        </w:numPr>
        <w:jc w:val="both"/>
        <w:rPr>
          <w:rFonts w:asciiTheme="majorHAnsi" w:hAnsiTheme="majorHAnsi" w:cs="Estrangelo Edessa"/>
          <w:bCs/>
          <w:i/>
          <w:sz w:val="22"/>
          <w:szCs w:val="22"/>
        </w:rPr>
      </w:pPr>
      <w:r w:rsidRPr="00217FBA">
        <w:rPr>
          <w:rFonts w:asciiTheme="majorHAnsi" w:hAnsiTheme="majorHAnsi" w:cs="Estrangelo Edessa"/>
          <w:bCs/>
          <w:i/>
          <w:sz w:val="22"/>
          <w:szCs w:val="22"/>
        </w:rPr>
        <w:t>Performed planning and development of test plans, test cases and test scenario to meet product’s business requirements.</w:t>
      </w:r>
    </w:p>
    <w:p w:rsidR="005A7161" w:rsidRPr="00217FBA" w:rsidRDefault="005A7161" w:rsidP="00067165">
      <w:pPr>
        <w:numPr>
          <w:ilvl w:val="0"/>
          <w:numId w:val="26"/>
        </w:numPr>
        <w:jc w:val="both"/>
        <w:rPr>
          <w:rFonts w:asciiTheme="majorHAnsi" w:hAnsiTheme="majorHAnsi" w:cs="Estrangelo Edessa"/>
          <w:bCs/>
          <w:i/>
          <w:sz w:val="22"/>
          <w:szCs w:val="22"/>
        </w:rPr>
      </w:pPr>
      <w:r w:rsidRPr="00217FBA">
        <w:rPr>
          <w:rFonts w:asciiTheme="majorHAnsi" w:hAnsiTheme="majorHAnsi" w:cs="Estrangelo Edessa"/>
          <w:bCs/>
          <w:i/>
          <w:sz w:val="22"/>
          <w:szCs w:val="22"/>
        </w:rPr>
        <w:t xml:space="preserve">Excessive use of documentation to avoid any form of miscommunication or misinterpretation during the entire software development process. Prepared Systems Proposal Reports, Change Request Forms and Business Plans. </w:t>
      </w:r>
    </w:p>
    <w:p w:rsidR="005A7161" w:rsidRPr="00217FBA" w:rsidRDefault="005A7161" w:rsidP="00067165">
      <w:pPr>
        <w:numPr>
          <w:ilvl w:val="0"/>
          <w:numId w:val="26"/>
        </w:numPr>
        <w:jc w:val="both"/>
        <w:rPr>
          <w:rFonts w:asciiTheme="majorHAnsi" w:hAnsiTheme="majorHAnsi" w:cs="Estrangelo Edessa"/>
          <w:bCs/>
          <w:i/>
          <w:sz w:val="22"/>
          <w:szCs w:val="22"/>
        </w:rPr>
      </w:pPr>
      <w:r w:rsidRPr="00217FBA">
        <w:rPr>
          <w:rFonts w:asciiTheme="majorHAnsi" w:hAnsiTheme="majorHAnsi" w:cs="Estrangelo Edessa"/>
          <w:bCs/>
          <w:i/>
          <w:sz w:val="22"/>
          <w:szCs w:val="22"/>
        </w:rPr>
        <w:t>Use of UML/RUP for modeling views in Microsoft Visio</w:t>
      </w:r>
    </w:p>
    <w:p w:rsidR="005A7161" w:rsidRPr="00217FBA" w:rsidRDefault="005A7161" w:rsidP="00067165">
      <w:pPr>
        <w:numPr>
          <w:ilvl w:val="0"/>
          <w:numId w:val="26"/>
        </w:numPr>
        <w:jc w:val="both"/>
        <w:rPr>
          <w:rFonts w:asciiTheme="majorHAnsi" w:hAnsiTheme="majorHAnsi" w:cs="Estrangelo Edessa"/>
          <w:bCs/>
          <w:i/>
          <w:sz w:val="22"/>
          <w:szCs w:val="22"/>
        </w:rPr>
      </w:pPr>
      <w:r w:rsidRPr="00217FBA">
        <w:rPr>
          <w:rFonts w:asciiTheme="majorHAnsi" w:hAnsiTheme="majorHAnsi" w:cs="Estrangelo Edessa"/>
          <w:bCs/>
          <w:i/>
          <w:sz w:val="22"/>
          <w:szCs w:val="22"/>
        </w:rPr>
        <w:t>Involved in maintaining Traceability Matrix and performing GAP analysis.</w:t>
      </w:r>
    </w:p>
    <w:p w:rsidR="00323821" w:rsidRPr="00217FBA" w:rsidRDefault="00323821" w:rsidP="00323821">
      <w:pPr>
        <w:numPr>
          <w:ilvl w:val="0"/>
          <w:numId w:val="26"/>
        </w:numPr>
        <w:jc w:val="both"/>
        <w:rPr>
          <w:rFonts w:asciiTheme="majorHAnsi" w:hAnsiTheme="majorHAnsi" w:cs="Estrangelo Edessa"/>
          <w:bCs/>
          <w:i/>
          <w:sz w:val="22"/>
          <w:szCs w:val="22"/>
        </w:rPr>
      </w:pPr>
      <w:r w:rsidRPr="00217FBA">
        <w:rPr>
          <w:rFonts w:asciiTheme="majorHAnsi" w:hAnsiTheme="majorHAnsi" w:cs="Estrangelo Edessa"/>
          <w:bCs/>
          <w:i/>
          <w:sz w:val="22"/>
          <w:szCs w:val="22"/>
        </w:rPr>
        <w:t>Experience in configuration of claims adjudication systems, i.e., FACETS &amp; MMIS</w:t>
      </w:r>
    </w:p>
    <w:p w:rsidR="005A7161" w:rsidRPr="00217FBA" w:rsidRDefault="005A7161" w:rsidP="00067165">
      <w:pPr>
        <w:numPr>
          <w:ilvl w:val="0"/>
          <w:numId w:val="26"/>
        </w:numPr>
        <w:jc w:val="both"/>
        <w:rPr>
          <w:rFonts w:asciiTheme="majorHAnsi" w:hAnsiTheme="majorHAnsi" w:cs="Estrangelo Edessa"/>
          <w:bCs/>
          <w:i/>
          <w:sz w:val="22"/>
          <w:szCs w:val="22"/>
        </w:rPr>
      </w:pPr>
      <w:r w:rsidRPr="00217FBA">
        <w:rPr>
          <w:rFonts w:asciiTheme="majorHAnsi" w:hAnsiTheme="majorHAnsi" w:cs="Estrangelo Edessa"/>
          <w:bCs/>
          <w:i/>
          <w:sz w:val="22"/>
          <w:szCs w:val="22"/>
        </w:rPr>
        <w:t>Conducted User Acceptance Testing (UAT).</w:t>
      </w:r>
    </w:p>
    <w:p w:rsidR="005A7161" w:rsidRPr="00217FBA" w:rsidRDefault="005A7161" w:rsidP="00067165">
      <w:pPr>
        <w:numPr>
          <w:ilvl w:val="0"/>
          <w:numId w:val="26"/>
        </w:numPr>
        <w:jc w:val="both"/>
        <w:rPr>
          <w:rFonts w:asciiTheme="majorHAnsi" w:hAnsiTheme="majorHAnsi" w:cs="Estrangelo Edessa"/>
          <w:bCs/>
          <w:i/>
          <w:sz w:val="22"/>
          <w:szCs w:val="22"/>
        </w:rPr>
      </w:pPr>
      <w:r w:rsidRPr="00217FBA">
        <w:rPr>
          <w:rFonts w:asciiTheme="majorHAnsi" w:hAnsiTheme="majorHAnsi" w:cs="Estrangelo Edessa"/>
          <w:bCs/>
          <w:i/>
          <w:sz w:val="22"/>
          <w:szCs w:val="22"/>
        </w:rPr>
        <w:t>Good knowledge of SQL queries.</w:t>
      </w:r>
    </w:p>
    <w:p w:rsidR="005A7161" w:rsidRPr="00217FBA" w:rsidRDefault="005A7161" w:rsidP="00067165">
      <w:pPr>
        <w:numPr>
          <w:ilvl w:val="0"/>
          <w:numId w:val="26"/>
        </w:numPr>
        <w:jc w:val="both"/>
        <w:rPr>
          <w:rFonts w:asciiTheme="majorHAnsi" w:hAnsiTheme="majorHAnsi" w:cs="Estrangelo Edessa"/>
          <w:bCs/>
          <w:i/>
          <w:sz w:val="22"/>
          <w:szCs w:val="22"/>
        </w:rPr>
      </w:pPr>
      <w:r w:rsidRPr="00217FBA">
        <w:rPr>
          <w:rFonts w:asciiTheme="majorHAnsi" w:hAnsiTheme="majorHAnsi" w:cs="Estrangelo Edessa"/>
          <w:bCs/>
          <w:i/>
          <w:sz w:val="22"/>
          <w:szCs w:val="22"/>
        </w:rPr>
        <w:t xml:space="preserve">Creative and aggressive self-starter with integrative thinking skills, capable of forming and maintaining positive and productive working relationships in internal, external, independent, and team environments </w:t>
      </w:r>
    </w:p>
    <w:p w:rsidR="00D60AB0" w:rsidRPr="00217FBA" w:rsidRDefault="00D60AB0" w:rsidP="00067165">
      <w:pPr>
        <w:jc w:val="both"/>
        <w:rPr>
          <w:rFonts w:asciiTheme="majorHAnsi" w:hAnsiTheme="majorHAnsi" w:cs="Estrangelo Edessa"/>
          <w:i/>
          <w:sz w:val="22"/>
          <w:szCs w:val="22"/>
        </w:rPr>
      </w:pPr>
    </w:p>
    <w:p w:rsidR="001A7455" w:rsidRPr="00217FBA" w:rsidRDefault="00B66C98" w:rsidP="00067165">
      <w:pPr>
        <w:jc w:val="both"/>
        <w:rPr>
          <w:rFonts w:asciiTheme="majorHAnsi" w:hAnsiTheme="majorHAnsi" w:cs="Estrangelo Edessa"/>
          <w:b/>
          <w:i/>
          <w:sz w:val="22"/>
          <w:szCs w:val="22"/>
        </w:rPr>
      </w:pPr>
      <w:r w:rsidRPr="00217FBA">
        <w:rPr>
          <w:rFonts w:asciiTheme="majorHAnsi" w:hAnsiTheme="majorHAnsi" w:cs="Estrangelo Edessa"/>
          <w:b/>
          <w:i/>
          <w:sz w:val="22"/>
          <w:szCs w:val="22"/>
        </w:rPr>
        <w:t>TECHNICAL SKILLS</w:t>
      </w:r>
      <w:r w:rsidR="001A7455" w:rsidRPr="00217FBA">
        <w:rPr>
          <w:rFonts w:asciiTheme="majorHAnsi" w:hAnsiTheme="majorHAnsi" w:cs="Estrangelo Edessa"/>
          <w:i/>
          <w:sz w:val="22"/>
          <w:szCs w:val="22"/>
        </w:rPr>
        <w:tab/>
      </w:r>
    </w:p>
    <w:p w:rsidR="001B3985" w:rsidRPr="00217FBA" w:rsidRDefault="001B3985" w:rsidP="00067165">
      <w:pPr>
        <w:pStyle w:val="InsideAddress"/>
        <w:pBdr>
          <w:top w:val="single" w:sz="4" w:space="1" w:color="auto"/>
          <w:left w:val="single" w:sz="4" w:space="0" w:color="auto"/>
          <w:bottom w:val="single" w:sz="4" w:space="1" w:color="auto"/>
          <w:right w:val="single" w:sz="4" w:space="4" w:color="auto"/>
          <w:between w:val="single" w:sz="4" w:space="1" w:color="auto"/>
          <w:bar w:val="single" w:sz="4" w:color="auto"/>
        </w:pBdr>
        <w:spacing w:line="240" w:lineRule="auto"/>
        <w:rPr>
          <w:rFonts w:asciiTheme="majorHAnsi" w:hAnsiTheme="majorHAnsi" w:cs="Estrangelo Edessa"/>
          <w:i/>
          <w:spacing w:val="0"/>
          <w:sz w:val="22"/>
          <w:szCs w:val="22"/>
        </w:rPr>
      </w:pPr>
      <w:r w:rsidRPr="00217FBA">
        <w:rPr>
          <w:rFonts w:asciiTheme="majorHAnsi" w:hAnsiTheme="majorHAnsi" w:cs="Estrangelo Edessa"/>
          <w:b/>
          <w:i/>
          <w:spacing w:val="0"/>
          <w:sz w:val="22"/>
          <w:szCs w:val="22"/>
        </w:rPr>
        <w:t>Project Methodologies:</w:t>
      </w:r>
      <w:r w:rsidR="00743971" w:rsidRPr="00217FBA">
        <w:rPr>
          <w:rFonts w:asciiTheme="majorHAnsi" w:hAnsiTheme="majorHAnsi" w:cs="Estrangelo Edessa"/>
          <w:i/>
          <w:spacing w:val="0"/>
          <w:sz w:val="22"/>
          <w:szCs w:val="22"/>
        </w:rPr>
        <w:tab/>
      </w:r>
      <w:r w:rsidR="00D9651E" w:rsidRPr="00217FBA">
        <w:rPr>
          <w:rFonts w:asciiTheme="majorHAnsi" w:hAnsiTheme="majorHAnsi" w:cs="Estrangelo Edessa"/>
          <w:i/>
          <w:spacing w:val="0"/>
          <w:sz w:val="22"/>
          <w:szCs w:val="22"/>
        </w:rPr>
        <w:tab/>
      </w:r>
      <w:r w:rsidRPr="00217FBA">
        <w:rPr>
          <w:rFonts w:asciiTheme="majorHAnsi" w:hAnsiTheme="majorHAnsi" w:cs="Estrangelo Edessa"/>
          <w:i/>
          <w:spacing w:val="0"/>
          <w:sz w:val="22"/>
          <w:szCs w:val="22"/>
        </w:rPr>
        <w:t>SDLC, Agile, Ratio</w:t>
      </w:r>
      <w:r w:rsidR="00CC06BE" w:rsidRPr="00217FBA">
        <w:rPr>
          <w:rFonts w:asciiTheme="majorHAnsi" w:hAnsiTheme="majorHAnsi" w:cs="Estrangelo Edessa"/>
          <w:i/>
          <w:spacing w:val="0"/>
          <w:sz w:val="22"/>
          <w:szCs w:val="22"/>
        </w:rPr>
        <w:t xml:space="preserve">nal Unified Process (RUP), </w:t>
      </w:r>
      <w:r w:rsidR="005A7161" w:rsidRPr="00217FBA">
        <w:rPr>
          <w:rFonts w:asciiTheme="majorHAnsi" w:hAnsiTheme="majorHAnsi" w:cs="Estrangelo Edessa"/>
          <w:i/>
          <w:spacing w:val="0"/>
          <w:sz w:val="22"/>
          <w:szCs w:val="22"/>
        </w:rPr>
        <w:t>UML,</w:t>
      </w:r>
      <w:r w:rsidR="00CC06BE" w:rsidRPr="00217FBA">
        <w:rPr>
          <w:rFonts w:asciiTheme="majorHAnsi" w:hAnsiTheme="majorHAnsi" w:cs="Estrangelo Edessa"/>
          <w:i/>
          <w:spacing w:val="0"/>
          <w:sz w:val="22"/>
          <w:szCs w:val="22"/>
        </w:rPr>
        <w:t xml:space="preserve"> JAD, JAR</w:t>
      </w:r>
    </w:p>
    <w:p w:rsidR="001B3985" w:rsidRPr="00217FBA" w:rsidRDefault="001B3985" w:rsidP="00067165">
      <w:pPr>
        <w:pBdr>
          <w:top w:val="single" w:sz="4" w:space="1" w:color="auto"/>
          <w:left w:val="single" w:sz="4" w:space="0" w:color="auto"/>
          <w:bottom w:val="single" w:sz="4" w:space="1" w:color="auto"/>
          <w:right w:val="single" w:sz="4" w:space="4" w:color="auto"/>
          <w:between w:val="single" w:sz="4" w:space="1" w:color="auto"/>
          <w:bar w:val="single" w:sz="4" w:color="auto"/>
        </w:pBdr>
        <w:jc w:val="both"/>
        <w:rPr>
          <w:rFonts w:asciiTheme="majorHAnsi" w:hAnsiTheme="majorHAnsi" w:cs="Estrangelo Edessa"/>
          <w:i/>
          <w:sz w:val="22"/>
          <w:szCs w:val="22"/>
        </w:rPr>
      </w:pPr>
      <w:r w:rsidRPr="00217FBA">
        <w:rPr>
          <w:rFonts w:asciiTheme="majorHAnsi" w:hAnsiTheme="majorHAnsi" w:cs="Estrangelo Edessa"/>
          <w:b/>
          <w:i/>
          <w:sz w:val="22"/>
          <w:szCs w:val="22"/>
        </w:rPr>
        <w:t>Business Modeling Tools:</w:t>
      </w:r>
      <w:r w:rsidR="000A36CC" w:rsidRPr="00217FBA">
        <w:rPr>
          <w:rFonts w:asciiTheme="majorHAnsi" w:hAnsiTheme="majorHAnsi" w:cs="Estrangelo Edessa"/>
          <w:i/>
          <w:sz w:val="22"/>
          <w:szCs w:val="22"/>
        </w:rPr>
        <w:tab/>
      </w:r>
      <w:r w:rsidR="001B0DD3" w:rsidRPr="00217FBA">
        <w:rPr>
          <w:rFonts w:asciiTheme="majorHAnsi" w:hAnsiTheme="majorHAnsi" w:cs="Estrangelo Edessa"/>
          <w:i/>
          <w:sz w:val="22"/>
          <w:szCs w:val="22"/>
        </w:rPr>
        <w:tab/>
      </w:r>
      <w:r w:rsidRPr="00217FBA">
        <w:rPr>
          <w:rFonts w:asciiTheme="majorHAnsi" w:hAnsiTheme="majorHAnsi" w:cs="Estrangelo Edessa"/>
          <w:i/>
          <w:sz w:val="22"/>
          <w:szCs w:val="22"/>
        </w:rPr>
        <w:t xml:space="preserve">MS Visio, UML, </w:t>
      </w:r>
    </w:p>
    <w:p w:rsidR="001B3985" w:rsidRPr="00217FBA" w:rsidRDefault="001B3985" w:rsidP="00067165">
      <w:pPr>
        <w:pBdr>
          <w:top w:val="single" w:sz="4" w:space="1" w:color="auto"/>
          <w:left w:val="single" w:sz="4" w:space="0" w:color="auto"/>
          <w:bottom w:val="single" w:sz="4" w:space="1" w:color="auto"/>
          <w:right w:val="single" w:sz="4" w:space="4" w:color="auto"/>
          <w:between w:val="single" w:sz="4" w:space="1" w:color="auto"/>
          <w:bar w:val="single" w:sz="4" w:color="auto"/>
        </w:pBdr>
        <w:jc w:val="both"/>
        <w:rPr>
          <w:rFonts w:asciiTheme="majorHAnsi" w:hAnsiTheme="majorHAnsi" w:cs="Estrangelo Edessa"/>
          <w:i/>
          <w:sz w:val="22"/>
          <w:szCs w:val="22"/>
        </w:rPr>
      </w:pPr>
      <w:r w:rsidRPr="00217FBA">
        <w:rPr>
          <w:rFonts w:asciiTheme="majorHAnsi" w:hAnsiTheme="majorHAnsi" w:cs="Estrangelo Edessa"/>
          <w:b/>
          <w:i/>
          <w:sz w:val="22"/>
          <w:szCs w:val="22"/>
        </w:rPr>
        <w:t>Operating Systems:</w:t>
      </w:r>
      <w:r w:rsidR="000A36CC" w:rsidRPr="00217FBA">
        <w:rPr>
          <w:rFonts w:asciiTheme="majorHAnsi" w:hAnsiTheme="majorHAnsi" w:cs="Estrangelo Edessa"/>
          <w:i/>
          <w:sz w:val="22"/>
          <w:szCs w:val="22"/>
        </w:rPr>
        <w:tab/>
      </w:r>
      <w:r w:rsidR="000A36CC" w:rsidRPr="00217FBA">
        <w:rPr>
          <w:rFonts w:asciiTheme="majorHAnsi" w:hAnsiTheme="majorHAnsi" w:cs="Estrangelo Edessa"/>
          <w:i/>
          <w:sz w:val="22"/>
          <w:szCs w:val="22"/>
        </w:rPr>
        <w:tab/>
      </w:r>
      <w:r w:rsidR="001B0DD3" w:rsidRPr="00217FBA">
        <w:rPr>
          <w:rFonts w:asciiTheme="majorHAnsi" w:hAnsiTheme="majorHAnsi" w:cs="Estrangelo Edessa"/>
          <w:i/>
          <w:sz w:val="22"/>
          <w:szCs w:val="22"/>
        </w:rPr>
        <w:tab/>
      </w:r>
      <w:r w:rsidRPr="00217FBA">
        <w:rPr>
          <w:rFonts w:asciiTheme="majorHAnsi" w:hAnsiTheme="majorHAnsi" w:cs="Estrangelo Edessa"/>
          <w:i/>
          <w:sz w:val="22"/>
          <w:szCs w:val="22"/>
        </w:rPr>
        <w:t>Windows NT/XP/2000</w:t>
      </w:r>
      <w:r w:rsidR="005A7161" w:rsidRPr="00217FBA">
        <w:rPr>
          <w:rFonts w:asciiTheme="majorHAnsi" w:hAnsiTheme="majorHAnsi" w:cs="Estrangelo Edessa"/>
          <w:i/>
          <w:sz w:val="22"/>
          <w:szCs w:val="22"/>
        </w:rPr>
        <w:t>/2007</w:t>
      </w:r>
      <w:r w:rsidRPr="00217FBA">
        <w:rPr>
          <w:rFonts w:asciiTheme="majorHAnsi" w:hAnsiTheme="majorHAnsi" w:cs="Estrangelo Edessa"/>
          <w:i/>
          <w:sz w:val="22"/>
          <w:szCs w:val="22"/>
        </w:rPr>
        <w:t xml:space="preserve">, UNIX </w:t>
      </w:r>
    </w:p>
    <w:p w:rsidR="001B3985" w:rsidRPr="00217FBA" w:rsidRDefault="001B3985" w:rsidP="00067165">
      <w:pPr>
        <w:pBdr>
          <w:top w:val="single" w:sz="4" w:space="1" w:color="auto"/>
          <w:left w:val="single" w:sz="4" w:space="0" w:color="auto"/>
          <w:bottom w:val="single" w:sz="4" w:space="1" w:color="auto"/>
          <w:right w:val="single" w:sz="4" w:space="4" w:color="auto"/>
          <w:between w:val="single" w:sz="4" w:space="1" w:color="auto"/>
          <w:bar w:val="single" w:sz="4" w:color="auto"/>
        </w:pBdr>
        <w:jc w:val="both"/>
        <w:rPr>
          <w:rFonts w:asciiTheme="majorHAnsi" w:hAnsiTheme="majorHAnsi" w:cs="Estrangelo Edessa"/>
          <w:i/>
          <w:sz w:val="22"/>
          <w:szCs w:val="22"/>
        </w:rPr>
      </w:pPr>
      <w:r w:rsidRPr="00217FBA">
        <w:rPr>
          <w:rFonts w:asciiTheme="majorHAnsi" w:hAnsiTheme="majorHAnsi" w:cs="Estrangelo Edessa"/>
          <w:b/>
          <w:i/>
          <w:sz w:val="22"/>
          <w:szCs w:val="22"/>
        </w:rPr>
        <w:t>Database:</w:t>
      </w:r>
      <w:r w:rsidRPr="00217FBA">
        <w:rPr>
          <w:rFonts w:asciiTheme="majorHAnsi" w:hAnsiTheme="majorHAnsi" w:cs="Estrangelo Edessa"/>
          <w:i/>
          <w:sz w:val="22"/>
          <w:szCs w:val="22"/>
        </w:rPr>
        <w:tab/>
      </w:r>
      <w:r w:rsidRPr="00217FBA">
        <w:rPr>
          <w:rFonts w:asciiTheme="majorHAnsi" w:hAnsiTheme="majorHAnsi" w:cs="Estrangelo Edessa"/>
          <w:i/>
          <w:sz w:val="22"/>
          <w:szCs w:val="22"/>
        </w:rPr>
        <w:tab/>
      </w:r>
      <w:r w:rsidRPr="00217FBA">
        <w:rPr>
          <w:rFonts w:asciiTheme="majorHAnsi" w:hAnsiTheme="majorHAnsi" w:cs="Estrangelo Edessa"/>
          <w:i/>
          <w:sz w:val="22"/>
          <w:szCs w:val="22"/>
        </w:rPr>
        <w:tab/>
      </w:r>
      <w:r w:rsidR="001B0DD3" w:rsidRPr="00217FBA">
        <w:rPr>
          <w:rFonts w:asciiTheme="majorHAnsi" w:hAnsiTheme="majorHAnsi" w:cs="Estrangelo Edessa"/>
          <w:bCs/>
          <w:i/>
          <w:sz w:val="22"/>
          <w:szCs w:val="22"/>
        </w:rPr>
        <w:tab/>
      </w:r>
      <w:r w:rsidR="00767C5C" w:rsidRPr="00217FBA">
        <w:rPr>
          <w:rFonts w:asciiTheme="majorHAnsi" w:hAnsiTheme="majorHAnsi" w:cs="Estrangelo Edessa"/>
          <w:bCs/>
          <w:i/>
          <w:sz w:val="22"/>
          <w:szCs w:val="22"/>
        </w:rPr>
        <w:t xml:space="preserve">Oracle, </w:t>
      </w:r>
      <w:r w:rsidRPr="00217FBA">
        <w:rPr>
          <w:rFonts w:asciiTheme="majorHAnsi" w:hAnsiTheme="majorHAnsi" w:cs="Estrangelo Edessa"/>
          <w:bCs/>
          <w:i/>
          <w:sz w:val="22"/>
          <w:szCs w:val="22"/>
        </w:rPr>
        <w:t>SQL server</w:t>
      </w:r>
    </w:p>
    <w:p w:rsidR="001B3985" w:rsidRPr="00217FBA" w:rsidRDefault="001B3985" w:rsidP="00067165">
      <w:pPr>
        <w:pBdr>
          <w:top w:val="single" w:sz="4" w:space="1" w:color="auto"/>
          <w:left w:val="single" w:sz="4" w:space="0" w:color="auto"/>
          <w:bottom w:val="single" w:sz="4" w:space="1" w:color="auto"/>
          <w:right w:val="single" w:sz="4" w:space="4" w:color="auto"/>
          <w:between w:val="single" w:sz="4" w:space="1" w:color="auto"/>
          <w:bar w:val="single" w:sz="4" w:color="auto"/>
        </w:pBdr>
        <w:jc w:val="both"/>
        <w:rPr>
          <w:rFonts w:asciiTheme="majorHAnsi" w:hAnsiTheme="majorHAnsi" w:cs="Estrangelo Edessa"/>
          <w:i/>
          <w:sz w:val="22"/>
          <w:szCs w:val="22"/>
        </w:rPr>
      </w:pPr>
      <w:r w:rsidRPr="00217FBA">
        <w:rPr>
          <w:rFonts w:asciiTheme="majorHAnsi" w:hAnsiTheme="majorHAnsi" w:cs="Estrangelo Edessa"/>
          <w:b/>
          <w:i/>
          <w:sz w:val="22"/>
          <w:szCs w:val="22"/>
        </w:rPr>
        <w:t>Quality Assurance:</w:t>
      </w:r>
      <w:r w:rsidR="000A36CC" w:rsidRPr="00217FBA">
        <w:rPr>
          <w:rFonts w:asciiTheme="majorHAnsi" w:hAnsiTheme="majorHAnsi" w:cs="Estrangelo Edessa"/>
          <w:i/>
          <w:sz w:val="22"/>
          <w:szCs w:val="22"/>
        </w:rPr>
        <w:tab/>
      </w:r>
      <w:r w:rsidR="000A36CC" w:rsidRPr="00217FBA">
        <w:rPr>
          <w:rFonts w:asciiTheme="majorHAnsi" w:hAnsiTheme="majorHAnsi" w:cs="Estrangelo Edessa"/>
          <w:i/>
          <w:sz w:val="22"/>
          <w:szCs w:val="22"/>
        </w:rPr>
        <w:tab/>
      </w:r>
      <w:r w:rsidR="001B0DD3" w:rsidRPr="00217FBA">
        <w:rPr>
          <w:rFonts w:asciiTheme="majorHAnsi" w:hAnsiTheme="majorHAnsi" w:cs="Estrangelo Edessa"/>
          <w:i/>
          <w:sz w:val="22"/>
          <w:szCs w:val="22"/>
        </w:rPr>
        <w:tab/>
      </w:r>
      <w:r w:rsidR="00605D6F" w:rsidRPr="00217FBA">
        <w:rPr>
          <w:rFonts w:asciiTheme="majorHAnsi" w:hAnsiTheme="majorHAnsi" w:cs="Estrangelo Edessa"/>
          <w:i/>
          <w:sz w:val="22"/>
          <w:szCs w:val="22"/>
        </w:rPr>
        <w:t>Quality Center, Test Director</w:t>
      </w:r>
    </w:p>
    <w:p w:rsidR="001B3985" w:rsidRPr="00217FBA" w:rsidRDefault="001B3985" w:rsidP="00067165">
      <w:pPr>
        <w:pBdr>
          <w:top w:val="single" w:sz="4" w:space="1" w:color="auto"/>
          <w:left w:val="single" w:sz="4" w:space="0" w:color="auto"/>
          <w:bottom w:val="single" w:sz="4" w:space="1" w:color="auto"/>
          <w:right w:val="single" w:sz="4" w:space="4" w:color="auto"/>
          <w:between w:val="single" w:sz="4" w:space="1" w:color="auto"/>
          <w:bar w:val="single" w:sz="4" w:color="auto"/>
        </w:pBdr>
        <w:jc w:val="both"/>
        <w:rPr>
          <w:rFonts w:asciiTheme="majorHAnsi" w:hAnsiTheme="majorHAnsi" w:cs="Estrangelo Edessa"/>
          <w:i/>
          <w:sz w:val="22"/>
          <w:szCs w:val="22"/>
        </w:rPr>
      </w:pPr>
      <w:r w:rsidRPr="00217FBA">
        <w:rPr>
          <w:rFonts w:asciiTheme="majorHAnsi" w:hAnsiTheme="majorHAnsi" w:cs="Estrangelo Edessa"/>
          <w:b/>
          <w:i/>
          <w:sz w:val="22"/>
          <w:szCs w:val="22"/>
        </w:rPr>
        <w:t>Business Applications:</w:t>
      </w:r>
      <w:r w:rsidRPr="00217FBA">
        <w:rPr>
          <w:rFonts w:asciiTheme="majorHAnsi" w:hAnsiTheme="majorHAnsi" w:cs="Estrangelo Edessa"/>
          <w:i/>
          <w:sz w:val="22"/>
          <w:szCs w:val="22"/>
        </w:rPr>
        <w:tab/>
      </w:r>
      <w:r w:rsidRPr="00217FBA">
        <w:rPr>
          <w:rFonts w:asciiTheme="majorHAnsi" w:hAnsiTheme="majorHAnsi" w:cs="Estrangelo Edessa"/>
          <w:i/>
          <w:sz w:val="22"/>
          <w:szCs w:val="22"/>
        </w:rPr>
        <w:tab/>
        <w:t>Microsoft Off</w:t>
      </w:r>
      <w:r w:rsidR="00BE63B5" w:rsidRPr="00217FBA">
        <w:rPr>
          <w:rFonts w:asciiTheme="majorHAnsi" w:hAnsiTheme="majorHAnsi" w:cs="Estrangelo Edessa"/>
          <w:i/>
          <w:sz w:val="22"/>
          <w:szCs w:val="22"/>
        </w:rPr>
        <w:t>ice Suite, MS VISIO, MS Project, Outlook, Lotus Notes</w:t>
      </w:r>
    </w:p>
    <w:p w:rsidR="00DB66AB" w:rsidRPr="00217FBA" w:rsidRDefault="00DB66AB" w:rsidP="00067165">
      <w:pPr>
        <w:jc w:val="both"/>
        <w:rPr>
          <w:rFonts w:asciiTheme="majorHAnsi" w:hAnsiTheme="majorHAnsi" w:cs="Estrangelo Edessa"/>
          <w:b/>
          <w:i/>
          <w:sz w:val="22"/>
          <w:szCs w:val="22"/>
        </w:rPr>
      </w:pPr>
    </w:p>
    <w:p w:rsidR="001A7455" w:rsidRPr="00217FBA" w:rsidRDefault="00B66C98" w:rsidP="00067165">
      <w:pPr>
        <w:jc w:val="both"/>
        <w:rPr>
          <w:rFonts w:asciiTheme="majorHAnsi" w:hAnsiTheme="majorHAnsi" w:cs="Estrangelo Edessa"/>
          <w:b/>
          <w:i/>
          <w:sz w:val="22"/>
          <w:szCs w:val="22"/>
        </w:rPr>
      </w:pPr>
      <w:r w:rsidRPr="00217FBA">
        <w:rPr>
          <w:rFonts w:asciiTheme="majorHAnsi" w:hAnsiTheme="majorHAnsi" w:cs="Estrangelo Edessa"/>
          <w:b/>
          <w:i/>
          <w:sz w:val="22"/>
          <w:szCs w:val="22"/>
        </w:rPr>
        <w:t>PROFESSIONAL WORK EXPERIENCE</w:t>
      </w:r>
    </w:p>
    <w:p w:rsidR="001A7455" w:rsidRPr="00217FBA" w:rsidRDefault="001A7455" w:rsidP="00067165">
      <w:pPr>
        <w:tabs>
          <w:tab w:val="right" w:pos="8640"/>
          <w:tab w:val="right" w:pos="9360"/>
        </w:tabs>
        <w:jc w:val="both"/>
        <w:rPr>
          <w:rFonts w:asciiTheme="majorHAnsi" w:hAnsiTheme="majorHAnsi" w:cs="Estrangelo Edessa"/>
          <w:i/>
          <w:sz w:val="22"/>
          <w:szCs w:val="22"/>
        </w:rPr>
      </w:pPr>
    </w:p>
    <w:p w:rsidR="00A105AA" w:rsidRPr="00217FBA" w:rsidRDefault="00A105AA" w:rsidP="00067165">
      <w:pPr>
        <w:jc w:val="both"/>
        <w:rPr>
          <w:rFonts w:asciiTheme="majorHAnsi" w:hAnsiTheme="majorHAnsi" w:cs="Estrangelo Edessa"/>
          <w:b/>
          <w:bCs/>
          <w:i/>
          <w:sz w:val="22"/>
          <w:szCs w:val="22"/>
        </w:rPr>
      </w:pPr>
      <w:r w:rsidRPr="00217FBA">
        <w:rPr>
          <w:rFonts w:asciiTheme="majorHAnsi" w:hAnsiTheme="majorHAnsi" w:cs="Estrangelo Edessa"/>
          <w:b/>
          <w:bCs/>
          <w:i/>
          <w:sz w:val="22"/>
          <w:szCs w:val="22"/>
        </w:rPr>
        <w:t>Amerigroup Corporation, Virginia Beach</w:t>
      </w:r>
    </w:p>
    <w:p w:rsidR="00413620" w:rsidRPr="00217FBA" w:rsidRDefault="00A105AA" w:rsidP="00067165">
      <w:pPr>
        <w:jc w:val="both"/>
        <w:rPr>
          <w:rFonts w:asciiTheme="majorHAnsi" w:hAnsiTheme="majorHAnsi" w:cs="Estrangelo Edessa"/>
          <w:b/>
          <w:bCs/>
          <w:i/>
          <w:sz w:val="22"/>
          <w:szCs w:val="22"/>
        </w:rPr>
      </w:pPr>
      <w:r w:rsidRPr="00217FBA">
        <w:rPr>
          <w:rFonts w:asciiTheme="majorHAnsi" w:hAnsiTheme="majorHAnsi" w:cs="Estrangelo Edessa"/>
          <w:b/>
          <w:bCs/>
          <w:i/>
          <w:sz w:val="22"/>
          <w:szCs w:val="22"/>
        </w:rPr>
        <w:t xml:space="preserve">Sr Business Analyst    </w:t>
      </w:r>
    </w:p>
    <w:p w:rsidR="00A105AA" w:rsidRPr="00217FBA" w:rsidRDefault="0011236B" w:rsidP="00067165">
      <w:pPr>
        <w:jc w:val="both"/>
        <w:rPr>
          <w:rFonts w:asciiTheme="majorHAnsi" w:hAnsiTheme="majorHAnsi" w:cs="Estrangelo Edessa"/>
          <w:b/>
          <w:bCs/>
          <w:i/>
          <w:sz w:val="22"/>
          <w:szCs w:val="22"/>
        </w:rPr>
      </w:pPr>
      <w:r w:rsidRPr="00217FBA">
        <w:rPr>
          <w:rFonts w:asciiTheme="majorHAnsi" w:hAnsiTheme="majorHAnsi" w:cs="Estrangelo Edessa"/>
          <w:b/>
          <w:bCs/>
          <w:i/>
          <w:sz w:val="22"/>
          <w:szCs w:val="22"/>
        </w:rPr>
        <w:t>July 2011 – Present</w:t>
      </w:r>
    </w:p>
    <w:p w:rsidR="0011236B" w:rsidRPr="00217FBA" w:rsidRDefault="0011236B" w:rsidP="00067165">
      <w:pPr>
        <w:jc w:val="both"/>
        <w:rPr>
          <w:rFonts w:asciiTheme="majorHAnsi" w:hAnsiTheme="majorHAnsi" w:cs="Estrangelo Edessa"/>
          <w:b/>
          <w:bCs/>
          <w:i/>
          <w:sz w:val="22"/>
          <w:szCs w:val="22"/>
        </w:rPr>
      </w:pPr>
    </w:p>
    <w:p w:rsidR="00F203EF" w:rsidRPr="00217FBA" w:rsidRDefault="003C4FE6" w:rsidP="00067165">
      <w:pPr>
        <w:overflowPunct w:val="0"/>
        <w:autoSpaceDE w:val="0"/>
        <w:autoSpaceDN w:val="0"/>
        <w:adjustRightInd w:val="0"/>
        <w:jc w:val="both"/>
        <w:textAlignment w:val="baseline"/>
        <w:rPr>
          <w:rFonts w:asciiTheme="majorHAnsi" w:hAnsiTheme="majorHAnsi" w:cs="Estrangelo Edessa"/>
          <w:i/>
          <w:sz w:val="22"/>
          <w:szCs w:val="22"/>
        </w:rPr>
      </w:pPr>
      <w:r w:rsidRPr="00217FBA">
        <w:rPr>
          <w:rFonts w:asciiTheme="majorHAnsi" w:hAnsiTheme="majorHAnsi" w:cs="Estrangelo Edessa"/>
          <w:i/>
          <w:sz w:val="22"/>
          <w:szCs w:val="22"/>
        </w:rPr>
        <w:t>Amerigroup Corporation is a multi-state managed healthcare insurance company focused on serving people who receive healthcare benefits through publicly sponsored programs, including Medicaid, Medicare, State Children’s Health Insurance Program (SCHIP), Family Care and Special Needs Plans (SNP). There were multiple ongoing projects at Amerigroup where multitasking was a key to success.  Primary role on this project was working on conversion of ICD-9 CM and PCS codes to ICD-10 (Clinical Modification and Procedure Coding System) codes and conversion of all EDI HIPAA X12N-4010 transactions to HIPAA X12N-5010 version and prepare necessary supporting mapping/crosswalk documents as part of project deliverables.</w:t>
      </w:r>
    </w:p>
    <w:p w:rsidR="003C4FE6" w:rsidRPr="00217FBA" w:rsidRDefault="003C4FE6" w:rsidP="00067165">
      <w:pPr>
        <w:overflowPunct w:val="0"/>
        <w:autoSpaceDE w:val="0"/>
        <w:autoSpaceDN w:val="0"/>
        <w:adjustRightInd w:val="0"/>
        <w:jc w:val="both"/>
        <w:textAlignment w:val="baseline"/>
        <w:rPr>
          <w:rFonts w:asciiTheme="majorHAnsi" w:hAnsiTheme="majorHAnsi" w:cs="Estrangelo Edessa"/>
          <w:b/>
          <w:i/>
          <w:sz w:val="22"/>
          <w:szCs w:val="22"/>
          <w:u w:val="single"/>
        </w:rPr>
      </w:pPr>
    </w:p>
    <w:p w:rsidR="00AF7A77" w:rsidRPr="00217FBA" w:rsidRDefault="00AF7A77" w:rsidP="00067165">
      <w:pPr>
        <w:jc w:val="both"/>
        <w:rPr>
          <w:rFonts w:asciiTheme="majorHAnsi" w:hAnsiTheme="majorHAnsi" w:cs="Estrangelo Edessa"/>
          <w:i/>
          <w:sz w:val="22"/>
          <w:szCs w:val="22"/>
        </w:rPr>
      </w:pPr>
      <w:r w:rsidRPr="00217FBA">
        <w:rPr>
          <w:rFonts w:asciiTheme="majorHAnsi" w:hAnsiTheme="majorHAnsi" w:cs="Estrangelo Edessa"/>
          <w:b/>
          <w:i/>
          <w:sz w:val="22"/>
          <w:szCs w:val="22"/>
        </w:rPr>
        <w:t>Responsibilities</w:t>
      </w:r>
    </w:p>
    <w:p w:rsidR="00AF7A77" w:rsidRPr="00217FBA" w:rsidRDefault="00AF7A77" w:rsidP="00067165">
      <w:pPr>
        <w:numPr>
          <w:ilvl w:val="0"/>
          <w:numId w:val="1"/>
        </w:numPr>
        <w:jc w:val="both"/>
        <w:rPr>
          <w:rFonts w:asciiTheme="majorHAnsi" w:hAnsiTheme="majorHAnsi" w:cs="Estrangelo Edessa"/>
          <w:i/>
          <w:sz w:val="22"/>
          <w:szCs w:val="22"/>
        </w:rPr>
      </w:pPr>
      <w:r w:rsidRPr="00217FBA">
        <w:rPr>
          <w:rFonts w:asciiTheme="majorHAnsi" w:hAnsiTheme="majorHAnsi" w:cs="Estrangelo Edessa"/>
          <w:i/>
          <w:sz w:val="22"/>
          <w:szCs w:val="22"/>
        </w:rPr>
        <w:t>Studied existing business application and processes, collected end user requirements and suggested the improvised business process model.</w:t>
      </w:r>
    </w:p>
    <w:p w:rsidR="00AF7A77" w:rsidRPr="00217FBA" w:rsidRDefault="00AF7A77" w:rsidP="00067165">
      <w:pPr>
        <w:numPr>
          <w:ilvl w:val="0"/>
          <w:numId w:val="1"/>
        </w:numPr>
        <w:jc w:val="both"/>
        <w:rPr>
          <w:rFonts w:asciiTheme="majorHAnsi" w:hAnsiTheme="majorHAnsi" w:cs="Estrangelo Edessa"/>
          <w:i/>
          <w:sz w:val="22"/>
          <w:szCs w:val="22"/>
        </w:rPr>
      </w:pPr>
      <w:r w:rsidRPr="00217FBA">
        <w:rPr>
          <w:rFonts w:asciiTheme="majorHAnsi" w:hAnsiTheme="majorHAnsi" w:cs="Estrangelo Edessa"/>
          <w:i/>
          <w:sz w:val="22"/>
          <w:szCs w:val="22"/>
        </w:rPr>
        <w:lastRenderedPageBreak/>
        <w:t>Reviewed new and modified program, including documentation, diagram, and flow chart, to determine if program performed according to user request and conform to guidelines.</w:t>
      </w:r>
    </w:p>
    <w:p w:rsidR="003C4FE6" w:rsidRPr="00217FBA" w:rsidRDefault="003C4FE6" w:rsidP="00067165">
      <w:pPr>
        <w:numPr>
          <w:ilvl w:val="0"/>
          <w:numId w:val="1"/>
        </w:numPr>
        <w:jc w:val="both"/>
        <w:rPr>
          <w:rFonts w:asciiTheme="majorHAnsi" w:hAnsiTheme="majorHAnsi" w:cs="Estrangelo Edessa"/>
          <w:i/>
          <w:sz w:val="22"/>
          <w:szCs w:val="22"/>
        </w:rPr>
      </w:pPr>
      <w:r w:rsidRPr="00217FBA">
        <w:rPr>
          <w:rFonts w:asciiTheme="majorHAnsi" w:hAnsiTheme="majorHAnsi" w:cs="Estrangelo Edessa"/>
          <w:i/>
          <w:sz w:val="22"/>
          <w:szCs w:val="22"/>
        </w:rPr>
        <w:t>Involved in gathering, documenting and verifying business requirements</w:t>
      </w:r>
    </w:p>
    <w:p w:rsidR="003C4FE6" w:rsidRPr="00217FBA" w:rsidRDefault="003C4FE6" w:rsidP="00067165">
      <w:pPr>
        <w:numPr>
          <w:ilvl w:val="0"/>
          <w:numId w:val="1"/>
        </w:numPr>
        <w:jc w:val="both"/>
        <w:rPr>
          <w:rFonts w:asciiTheme="majorHAnsi" w:hAnsiTheme="majorHAnsi" w:cs="Estrangelo Edessa"/>
          <w:i/>
          <w:sz w:val="22"/>
          <w:szCs w:val="22"/>
        </w:rPr>
      </w:pPr>
      <w:r w:rsidRPr="00217FBA">
        <w:rPr>
          <w:rFonts w:asciiTheme="majorHAnsi" w:hAnsiTheme="majorHAnsi" w:cs="Estrangelo Edessa"/>
          <w:i/>
          <w:sz w:val="22"/>
          <w:szCs w:val="22"/>
        </w:rPr>
        <w:t>Gathered requirements for impacted system and business areas for ICD-10 and their needs to embrace the changes</w:t>
      </w:r>
    </w:p>
    <w:p w:rsidR="003C4FE6" w:rsidRPr="00217FBA" w:rsidRDefault="003C4FE6" w:rsidP="00067165">
      <w:pPr>
        <w:numPr>
          <w:ilvl w:val="0"/>
          <w:numId w:val="1"/>
        </w:numPr>
        <w:jc w:val="both"/>
        <w:rPr>
          <w:rFonts w:asciiTheme="majorHAnsi" w:hAnsiTheme="majorHAnsi" w:cs="Estrangelo Edessa"/>
          <w:i/>
          <w:sz w:val="22"/>
          <w:szCs w:val="22"/>
        </w:rPr>
      </w:pPr>
      <w:r w:rsidRPr="00217FBA">
        <w:rPr>
          <w:rFonts w:asciiTheme="majorHAnsi" w:hAnsiTheme="majorHAnsi" w:cs="Estrangelo Edessa"/>
          <w:i/>
          <w:sz w:val="22"/>
          <w:szCs w:val="22"/>
        </w:rPr>
        <w:t>Organized JAD Sessions to collect requirements from system users and prepared business requirement that provided appropriate scope of work for technical team to develop prototype and overall system.</w:t>
      </w:r>
    </w:p>
    <w:p w:rsidR="003C4FE6" w:rsidRPr="00217FBA" w:rsidRDefault="003C4FE6" w:rsidP="00067165">
      <w:pPr>
        <w:numPr>
          <w:ilvl w:val="0"/>
          <w:numId w:val="1"/>
        </w:numPr>
        <w:jc w:val="both"/>
        <w:rPr>
          <w:rFonts w:asciiTheme="majorHAnsi" w:hAnsiTheme="majorHAnsi" w:cs="Estrangelo Edessa"/>
          <w:i/>
          <w:sz w:val="22"/>
          <w:szCs w:val="22"/>
        </w:rPr>
      </w:pPr>
      <w:r w:rsidRPr="00217FBA">
        <w:rPr>
          <w:rFonts w:asciiTheme="majorHAnsi" w:hAnsiTheme="majorHAnsi" w:cs="Estrangelo Edessa"/>
          <w:i/>
          <w:sz w:val="22"/>
          <w:szCs w:val="22"/>
        </w:rPr>
        <w:t>Design and review of various documents including the Software Requirement Specifications Worked on creating specifications for transitioning business from HIPAA 4010A to 5010 and from ICD-9 to ICD-10.</w:t>
      </w:r>
    </w:p>
    <w:p w:rsidR="003C4FE6" w:rsidRPr="00217FBA" w:rsidRDefault="003C4FE6" w:rsidP="00067165">
      <w:pPr>
        <w:numPr>
          <w:ilvl w:val="0"/>
          <w:numId w:val="1"/>
        </w:numPr>
        <w:jc w:val="both"/>
        <w:rPr>
          <w:rFonts w:asciiTheme="majorHAnsi" w:hAnsiTheme="majorHAnsi" w:cs="Estrangelo Edessa"/>
          <w:i/>
          <w:sz w:val="22"/>
          <w:szCs w:val="22"/>
        </w:rPr>
      </w:pPr>
      <w:r w:rsidRPr="00217FBA">
        <w:rPr>
          <w:rFonts w:asciiTheme="majorHAnsi" w:hAnsiTheme="majorHAnsi" w:cs="Estrangelo Edessa"/>
          <w:i/>
          <w:sz w:val="22"/>
          <w:szCs w:val="22"/>
        </w:rPr>
        <w:t xml:space="preserve"> (SRS), Business requirements document (BRD), Project Requirement Document (PRD), Use Case Specifications, Functional Specifications (FSD), Systems Design Specification (SDS), Requirement Traceability Matrix (RTM), Requirements Management Plan (RMP) and testing documents.</w:t>
      </w:r>
    </w:p>
    <w:p w:rsidR="003C4FE6" w:rsidRPr="00217FBA" w:rsidRDefault="003C4FE6" w:rsidP="00067165">
      <w:pPr>
        <w:numPr>
          <w:ilvl w:val="0"/>
          <w:numId w:val="1"/>
        </w:numPr>
        <w:jc w:val="both"/>
        <w:rPr>
          <w:rFonts w:asciiTheme="majorHAnsi" w:hAnsiTheme="majorHAnsi" w:cs="Estrangelo Edessa"/>
          <w:i/>
          <w:sz w:val="22"/>
          <w:szCs w:val="22"/>
        </w:rPr>
      </w:pPr>
      <w:r w:rsidRPr="00217FBA">
        <w:rPr>
          <w:rFonts w:asciiTheme="majorHAnsi" w:hAnsiTheme="majorHAnsi" w:cs="Estrangelo Edessa"/>
          <w:i/>
          <w:sz w:val="22"/>
          <w:szCs w:val="22"/>
        </w:rPr>
        <w:t>Involved in requirement gathering for ICD9 to ICD10.</w:t>
      </w:r>
    </w:p>
    <w:p w:rsidR="003C4FE6" w:rsidRPr="00217FBA" w:rsidRDefault="003C4FE6" w:rsidP="00067165">
      <w:pPr>
        <w:numPr>
          <w:ilvl w:val="0"/>
          <w:numId w:val="1"/>
        </w:numPr>
        <w:jc w:val="both"/>
        <w:rPr>
          <w:rFonts w:asciiTheme="majorHAnsi" w:hAnsiTheme="majorHAnsi" w:cs="Estrangelo Edessa"/>
          <w:i/>
          <w:sz w:val="22"/>
          <w:szCs w:val="22"/>
        </w:rPr>
      </w:pPr>
      <w:r w:rsidRPr="00217FBA">
        <w:rPr>
          <w:rFonts w:asciiTheme="majorHAnsi" w:hAnsiTheme="majorHAnsi" w:cs="Estrangelo Edessa"/>
          <w:i/>
          <w:sz w:val="22"/>
          <w:szCs w:val="22"/>
        </w:rPr>
        <w:t xml:space="preserve">Analyzed and worked with HIPAA specific EDI transactions for claims, member enrollment, billing transactions. </w:t>
      </w:r>
    </w:p>
    <w:p w:rsidR="003C4FE6" w:rsidRPr="00217FBA" w:rsidRDefault="003C4FE6" w:rsidP="00067165">
      <w:pPr>
        <w:numPr>
          <w:ilvl w:val="0"/>
          <w:numId w:val="1"/>
        </w:numPr>
        <w:jc w:val="both"/>
        <w:rPr>
          <w:rFonts w:asciiTheme="majorHAnsi" w:hAnsiTheme="majorHAnsi" w:cs="Estrangelo Edessa"/>
          <w:i/>
          <w:sz w:val="22"/>
          <w:szCs w:val="22"/>
        </w:rPr>
      </w:pPr>
      <w:r w:rsidRPr="00217FBA">
        <w:rPr>
          <w:rFonts w:asciiTheme="majorHAnsi" w:hAnsiTheme="majorHAnsi" w:cs="Estrangelo Edessa"/>
          <w:i/>
          <w:sz w:val="22"/>
          <w:szCs w:val="22"/>
        </w:rPr>
        <w:t>Develop, design &amp; implement department plan to operationalize new FACETS integrated processing system, to include but not limited to, workflow, management oversight and performance analysis.</w:t>
      </w:r>
    </w:p>
    <w:p w:rsidR="003C4FE6" w:rsidRPr="00217FBA" w:rsidRDefault="003C4FE6" w:rsidP="00067165">
      <w:pPr>
        <w:numPr>
          <w:ilvl w:val="0"/>
          <w:numId w:val="1"/>
        </w:numPr>
        <w:jc w:val="both"/>
        <w:rPr>
          <w:rFonts w:asciiTheme="majorHAnsi" w:hAnsiTheme="majorHAnsi" w:cs="Estrangelo Edessa"/>
          <w:i/>
          <w:sz w:val="22"/>
          <w:szCs w:val="22"/>
        </w:rPr>
      </w:pPr>
      <w:r w:rsidRPr="00217FBA">
        <w:rPr>
          <w:rFonts w:asciiTheme="majorHAnsi" w:hAnsiTheme="majorHAnsi" w:cs="Estrangelo Edessa"/>
          <w:i/>
          <w:sz w:val="22"/>
          <w:szCs w:val="22"/>
        </w:rPr>
        <w:t>Written and executed test cases for ICD 9 codes and charges validation</w:t>
      </w:r>
    </w:p>
    <w:p w:rsidR="003C4FE6" w:rsidRPr="00217FBA" w:rsidRDefault="003C4FE6" w:rsidP="00067165">
      <w:pPr>
        <w:numPr>
          <w:ilvl w:val="0"/>
          <w:numId w:val="1"/>
        </w:numPr>
        <w:jc w:val="both"/>
        <w:rPr>
          <w:rFonts w:asciiTheme="majorHAnsi" w:hAnsiTheme="majorHAnsi" w:cs="Estrangelo Edessa"/>
          <w:i/>
          <w:sz w:val="22"/>
          <w:szCs w:val="22"/>
        </w:rPr>
      </w:pPr>
      <w:r w:rsidRPr="00217FBA">
        <w:rPr>
          <w:rFonts w:asciiTheme="majorHAnsi" w:hAnsiTheme="majorHAnsi" w:cs="Estrangelo Edessa"/>
          <w:i/>
          <w:sz w:val="22"/>
          <w:szCs w:val="22"/>
        </w:rPr>
        <w:t>Worked closely with stakeholders and SME’s for requirements gathering.</w:t>
      </w:r>
    </w:p>
    <w:p w:rsidR="003C4FE6" w:rsidRPr="00217FBA" w:rsidRDefault="003C4FE6" w:rsidP="00067165">
      <w:pPr>
        <w:numPr>
          <w:ilvl w:val="0"/>
          <w:numId w:val="1"/>
        </w:numPr>
        <w:jc w:val="both"/>
        <w:rPr>
          <w:rFonts w:asciiTheme="majorHAnsi" w:hAnsiTheme="majorHAnsi" w:cs="Estrangelo Edessa"/>
          <w:i/>
          <w:sz w:val="22"/>
          <w:szCs w:val="22"/>
        </w:rPr>
      </w:pPr>
      <w:r w:rsidRPr="00217FBA">
        <w:rPr>
          <w:rFonts w:asciiTheme="majorHAnsi" w:hAnsiTheme="majorHAnsi" w:cs="Estrangelo Edessa"/>
          <w:i/>
          <w:sz w:val="22"/>
          <w:szCs w:val="22"/>
        </w:rPr>
        <w:t>Worked on developing the business requirements and use cases for Facets batch processes; automating the billing entity and commission process.</w:t>
      </w:r>
    </w:p>
    <w:p w:rsidR="003C4FE6" w:rsidRPr="00217FBA" w:rsidRDefault="003C4FE6" w:rsidP="00067165">
      <w:pPr>
        <w:numPr>
          <w:ilvl w:val="0"/>
          <w:numId w:val="1"/>
        </w:numPr>
        <w:jc w:val="both"/>
        <w:rPr>
          <w:rFonts w:asciiTheme="majorHAnsi" w:hAnsiTheme="majorHAnsi" w:cs="Estrangelo Edessa"/>
          <w:i/>
          <w:sz w:val="22"/>
          <w:szCs w:val="22"/>
        </w:rPr>
      </w:pPr>
      <w:r w:rsidRPr="00217FBA">
        <w:rPr>
          <w:rFonts w:asciiTheme="majorHAnsi" w:hAnsiTheme="majorHAnsi" w:cs="Estrangelo Edessa"/>
          <w:i/>
          <w:sz w:val="22"/>
          <w:szCs w:val="22"/>
        </w:rPr>
        <w:t>Extensively interacted with the QA Team in executing the Test Plans, Providing Test Data, Creating Test Cases, and Issuing MR upon detection of bugs and collecting the Test Metrics.</w:t>
      </w:r>
    </w:p>
    <w:p w:rsidR="003C4FE6" w:rsidRPr="00217FBA" w:rsidRDefault="003C4FE6" w:rsidP="00067165">
      <w:pPr>
        <w:numPr>
          <w:ilvl w:val="0"/>
          <w:numId w:val="1"/>
        </w:numPr>
        <w:jc w:val="both"/>
        <w:rPr>
          <w:rFonts w:asciiTheme="majorHAnsi" w:hAnsiTheme="majorHAnsi" w:cs="Estrangelo Edessa"/>
          <w:i/>
          <w:sz w:val="22"/>
          <w:szCs w:val="22"/>
        </w:rPr>
      </w:pPr>
      <w:r w:rsidRPr="00217FBA">
        <w:rPr>
          <w:rFonts w:asciiTheme="majorHAnsi" w:hAnsiTheme="majorHAnsi" w:cs="Estrangelo Edessa"/>
          <w:i/>
          <w:sz w:val="22"/>
          <w:szCs w:val="22"/>
        </w:rPr>
        <w:t>Wrote Use cases and test cases for testing and the processing of member enrollment and benefits.</w:t>
      </w:r>
    </w:p>
    <w:p w:rsidR="003C4FE6" w:rsidRPr="00217FBA" w:rsidRDefault="003C4FE6" w:rsidP="00067165">
      <w:pPr>
        <w:numPr>
          <w:ilvl w:val="0"/>
          <w:numId w:val="1"/>
        </w:numPr>
        <w:jc w:val="both"/>
        <w:rPr>
          <w:rFonts w:asciiTheme="majorHAnsi" w:hAnsiTheme="majorHAnsi" w:cs="Estrangelo Edessa"/>
          <w:i/>
          <w:sz w:val="22"/>
          <w:szCs w:val="22"/>
        </w:rPr>
      </w:pPr>
      <w:r w:rsidRPr="00217FBA">
        <w:rPr>
          <w:rFonts w:asciiTheme="majorHAnsi" w:hAnsiTheme="majorHAnsi" w:cs="Estrangelo Edessa"/>
          <w:i/>
          <w:sz w:val="22"/>
          <w:szCs w:val="22"/>
        </w:rPr>
        <w:t>Performed “UAT” for 5010 and ICD 10 codes.</w:t>
      </w:r>
    </w:p>
    <w:p w:rsidR="003C4FE6" w:rsidRPr="00217FBA" w:rsidRDefault="003C4FE6" w:rsidP="00067165">
      <w:pPr>
        <w:numPr>
          <w:ilvl w:val="0"/>
          <w:numId w:val="1"/>
        </w:numPr>
        <w:jc w:val="both"/>
        <w:rPr>
          <w:rFonts w:asciiTheme="majorHAnsi" w:hAnsiTheme="majorHAnsi" w:cs="Estrangelo Edessa"/>
          <w:i/>
          <w:sz w:val="22"/>
          <w:szCs w:val="22"/>
        </w:rPr>
      </w:pPr>
      <w:r w:rsidRPr="00217FBA">
        <w:rPr>
          <w:rFonts w:asciiTheme="majorHAnsi" w:hAnsiTheme="majorHAnsi" w:cs="Estrangelo Edessa"/>
          <w:i/>
          <w:sz w:val="22"/>
          <w:szCs w:val="22"/>
        </w:rPr>
        <w:t>Worked with the QA (Quality Assurance) team for designing Test Plan and Test Cases for the User Acceptance testing - Defined test cases, creating test scripts, analyzing bugs, interacting with QA / development teams in fixing errors and User Acceptance Testing (UAT).</w:t>
      </w:r>
    </w:p>
    <w:p w:rsidR="00323821" w:rsidRPr="00217FBA" w:rsidRDefault="00323821" w:rsidP="00323821">
      <w:pPr>
        <w:numPr>
          <w:ilvl w:val="0"/>
          <w:numId w:val="1"/>
        </w:numPr>
        <w:jc w:val="both"/>
        <w:rPr>
          <w:rFonts w:asciiTheme="majorHAnsi" w:hAnsiTheme="majorHAnsi" w:cs="Estrangelo Edessa"/>
          <w:i/>
          <w:sz w:val="22"/>
          <w:szCs w:val="22"/>
        </w:rPr>
      </w:pPr>
      <w:r w:rsidRPr="00217FBA">
        <w:rPr>
          <w:rFonts w:asciiTheme="majorHAnsi" w:hAnsiTheme="majorHAnsi" w:cs="Estrangelo Edessa"/>
          <w:i/>
          <w:sz w:val="22"/>
          <w:szCs w:val="22"/>
        </w:rPr>
        <w:t>Familiar in reviewing the legacy system and MMIS system documentation</w:t>
      </w:r>
    </w:p>
    <w:p w:rsidR="003C4FE6" w:rsidRPr="00217FBA" w:rsidRDefault="003C4FE6" w:rsidP="00067165">
      <w:pPr>
        <w:numPr>
          <w:ilvl w:val="0"/>
          <w:numId w:val="1"/>
        </w:numPr>
        <w:jc w:val="both"/>
        <w:rPr>
          <w:rFonts w:asciiTheme="majorHAnsi" w:hAnsiTheme="majorHAnsi" w:cs="Estrangelo Edessa"/>
          <w:i/>
          <w:sz w:val="22"/>
          <w:szCs w:val="22"/>
        </w:rPr>
      </w:pPr>
      <w:r w:rsidRPr="00217FBA">
        <w:rPr>
          <w:rFonts w:asciiTheme="majorHAnsi" w:hAnsiTheme="majorHAnsi" w:cs="Estrangelo Edessa"/>
          <w:i/>
          <w:sz w:val="22"/>
          <w:szCs w:val="22"/>
        </w:rPr>
        <w:t>Developed requirements integrating Use Case diagrams and designed the testing process flows.</w:t>
      </w:r>
    </w:p>
    <w:p w:rsidR="003C4FE6" w:rsidRPr="00217FBA" w:rsidRDefault="003C4FE6" w:rsidP="00067165">
      <w:pPr>
        <w:numPr>
          <w:ilvl w:val="0"/>
          <w:numId w:val="1"/>
        </w:numPr>
        <w:jc w:val="both"/>
        <w:rPr>
          <w:rFonts w:asciiTheme="majorHAnsi" w:hAnsiTheme="majorHAnsi" w:cs="Estrangelo Edessa"/>
          <w:i/>
          <w:sz w:val="22"/>
          <w:szCs w:val="22"/>
        </w:rPr>
      </w:pPr>
      <w:r w:rsidRPr="00217FBA">
        <w:rPr>
          <w:rFonts w:asciiTheme="majorHAnsi" w:hAnsiTheme="majorHAnsi" w:cs="Estrangelo Edessa"/>
          <w:i/>
          <w:sz w:val="22"/>
          <w:szCs w:val="22"/>
        </w:rPr>
        <w:t>Followed the RUP methodology for the entire SDLC.</w:t>
      </w:r>
    </w:p>
    <w:p w:rsidR="00AF7A77" w:rsidRPr="00217FBA" w:rsidRDefault="00AF7A77" w:rsidP="00067165">
      <w:pPr>
        <w:jc w:val="both"/>
        <w:rPr>
          <w:rFonts w:asciiTheme="majorHAnsi" w:hAnsiTheme="majorHAnsi" w:cs="Estrangelo Edessa"/>
          <w:i/>
          <w:sz w:val="22"/>
          <w:szCs w:val="22"/>
        </w:rPr>
      </w:pPr>
    </w:p>
    <w:p w:rsidR="00A105AA" w:rsidRPr="00217FBA" w:rsidRDefault="00A105AA" w:rsidP="00067165">
      <w:pPr>
        <w:jc w:val="both"/>
        <w:rPr>
          <w:rFonts w:asciiTheme="majorHAnsi" w:hAnsiTheme="majorHAnsi" w:cs="Estrangelo Edessa"/>
          <w:b/>
          <w:i/>
          <w:sz w:val="22"/>
          <w:szCs w:val="22"/>
        </w:rPr>
      </w:pPr>
      <w:r w:rsidRPr="00217FBA">
        <w:rPr>
          <w:rFonts w:asciiTheme="majorHAnsi" w:hAnsiTheme="majorHAnsi" w:cs="Estrangelo Edessa"/>
          <w:b/>
          <w:i/>
          <w:sz w:val="22"/>
          <w:szCs w:val="22"/>
        </w:rPr>
        <w:t>State Dept. of Health, Indiana</w:t>
      </w:r>
    </w:p>
    <w:p w:rsidR="00A105AA" w:rsidRPr="00217FBA" w:rsidRDefault="00A105AA" w:rsidP="00067165">
      <w:pPr>
        <w:jc w:val="both"/>
        <w:rPr>
          <w:rFonts w:asciiTheme="majorHAnsi" w:hAnsiTheme="majorHAnsi" w:cs="Estrangelo Edessa"/>
          <w:b/>
          <w:i/>
          <w:sz w:val="22"/>
          <w:szCs w:val="22"/>
        </w:rPr>
      </w:pPr>
      <w:r w:rsidRPr="00217FBA">
        <w:rPr>
          <w:rFonts w:asciiTheme="majorHAnsi" w:hAnsiTheme="majorHAnsi" w:cs="Estrangelo Edessa"/>
          <w:b/>
          <w:i/>
          <w:sz w:val="22"/>
          <w:szCs w:val="22"/>
        </w:rPr>
        <w:t xml:space="preserve">Business Analyst </w:t>
      </w:r>
    </w:p>
    <w:p w:rsidR="00A105AA" w:rsidRPr="00217FBA" w:rsidRDefault="0011236B" w:rsidP="00067165">
      <w:pPr>
        <w:jc w:val="both"/>
        <w:rPr>
          <w:rFonts w:asciiTheme="majorHAnsi" w:hAnsiTheme="majorHAnsi" w:cs="Estrangelo Edessa"/>
          <w:b/>
          <w:i/>
          <w:sz w:val="22"/>
          <w:szCs w:val="22"/>
        </w:rPr>
      </w:pPr>
      <w:r w:rsidRPr="00217FBA">
        <w:rPr>
          <w:rFonts w:asciiTheme="majorHAnsi" w:hAnsiTheme="majorHAnsi" w:cs="Estrangelo Edessa"/>
          <w:b/>
          <w:i/>
          <w:sz w:val="22"/>
          <w:szCs w:val="22"/>
        </w:rPr>
        <w:t xml:space="preserve">Nov 2009 – June 2011 </w:t>
      </w:r>
    </w:p>
    <w:p w:rsidR="0011236B" w:rsidRPr="00217FBA" w:rsidRDefault="0011236B" w:rsidP="00067165">
      <w:pPr>
        <w:jc w:val="both"/>
        <w:rPr>
          <w:rFonts w:asciiTheme="majorHAnsi" w:hAnsiTheme="majorHAnsi" w:cs="Estrangelo Edessa"/>
          <w:b/>
          <w:i/>
          <w:sz w:val="22"/>
          <w:szCs w:val="22"/>
        </w:rPr>
      </w:pPr>
    </w:p>
    <w:p w:rsidR="00A105AA" w:rsidRPr="00217FBA" w:rsidRDefault="00A105AA" w:rsidP="00067165">
      <w:pPr>
        <w:jc w:val="both"/>
        <w:rPr>
          <w:rFonts w:asciiTheme="majorHAnsi" w:hAnsiTheme="majorHAnsi" w:cs="Estrangelo Edessa"/>
          <w:i/>
          <w:sz w:val="22"/>
          <w:szCs w:val="22"/>
        </w:rPr>
      </w:pPr>
      <w:r w:rsidRPr="00217FBA">
        <w:rPr>
          <w:rFonts w:asciiTheme="majorHAnsi" w:hAnsiTheme="majorHAnsi" w:cs="Estrangelo Edessa"/>
          <w:i/>
          <w:sz w:val="22"/>
          <w:szCs w:val="22"/>
        </w:rPr>
        <w:t>As a Business Analyst and a part of the gap analysis and implementation team, the role is to understand the EDI Transactions, Pharmacy Transactions from an NCPDP perspective and current ICD9 codes being used by the State.  The objective is to conduct a gap/impact analysis in order to adhere to HIPAA Compliances required by CMS. The duties performed for this role are as follow:</w:t>
      </w:r>
    </w:p>
    <w:p w:rsidR="00A105AA" w:rsidRPr="00217FBA" w:rsidRDefault="00A105AA" w:rsidP="00067165">
      <w:pPr>
        <w:jc w:val="both"/>
        <w:rPr>
          <w:rFonts w:asciiTheme="majorHAnsi" w:hAnsiTheme="majorHAnsi" w:cs="Estrangelo Edessa"/>
          <w:b/>
          <w:i/>
          <w:sz w:val="22"/>
          <w:szCs w:val="22"/>
        </w:rPr>
      </w:pPr>
    </w:p>
    <w:p w:rsidR="00A105AA" w:rsidRPr="00217FBA" w:rsidRDefault="00A105AA" w:rsidP="00067165">
      <w:pPr>
        <w:jc w:val="both"/>
        <w:rPr>
          <w:rFonts w:asciiTheme="majorHAnsi" w:hAnsiTheme="majorHAnsi" w:cs="Estrangelo Edessa"/>
          <w:b/>
          <w:i/>
          <w:sz w:val="22"/>
          <w:szCs w:val="22"/>
        </w:rPr>
      </w:pPr>
      <w:r w:rsidRPr="00217FBA">
        <w:rPr>
          <w:rFonts w:asciiTheme="majorHAnsi" w:hAnsiTheme="majorHAnsi" w:cs="Estrangelo Edessa"/>
          <w:b/>
          <w:i/>
          <w:sz w:val="22"/>
          <w:szCs w:val="22"/>
        </w:rPr>
        <w:t>Responsibilities:</w:t>
      </w:r>
    </w:p>
    <w:p w:rsidR="00A105AA" w:rsidRPr="00217FBA" w:rsidRDefault="00A105AA" w:rsidP="00067165">
      <w:pPr>
        <w:pStyle w:val="ListParagraph"/>
        <w:numPr>
          <w:ilvl w:val="0"/>
          <w:numId w:val="28"/>
        </w:numPr>
        <w:rPr>
          <w:rFonts w:asciiTheme="majorHAnsi" w:hAnsiTheme="majorHAnsi" w:cs="Estrangelo Edessa"/>
          <w:i/>
        </w:rPr>
      </w:pPr>
      <w:r w:rsidRPr="00217FBA">
        <w:rPr>
          <w:rFonts w:asciiTheme="majorHAnsi" w:hAnsiTheme="majorHAnsi" w:cs="Estrangelo Edessa"/>
          <w:i/>
        </w:rPr>
        <w:t xml:space="preserve">Participated and organized requirement gathering sessions with the stakeholders to elicit and analyze requirements. </w:t>
      </w:r>
    </w:p>
    <w:p w:rsidR="00A105AA" w:rsidRPr="00217FBA" w:rsidRDefault="00A105AA" w:rsidP="00067165">
      <w:pPr>
        <w:pStyle w:val="ListParagraph"/>
        <w:numPr>
          <w:ilvl w:val="0"/>
          <w:numId w:val="28"/>
        </w:numPr>
        <w:rPr>
          <w:rFonts w:asciiTheme="majorHAnsi" w:hAnsiTheme="majorHAnsi" w:cs="Estrangelo Edessa"/>
          <w:i/>
        </w:rPr>
      </w:pPr>
      <w:r w:rsidRPr="00217FBA">
        <w:rPr>
          <w:rFonts w:asciiTheme="majorHAnsi" w:hAnsiTheme="majorHAnsi" w:cs="Estrangelo Edessa"/>
          <w:i/>
        </w:rPr>
        <w:t>Assisted in preparing Scope Document by analyzing - various business domains interdependencies, end to end business processes of claims adjudication, various business domains scope statement, current business process flows and current system documentations.</w:t>
      </w:r>
    </w:p>
    <w:p w:rsidR="00A105AA" w:rsidRPr="00217FBA" w:rsidRDefault="00A105AA" w:rsidP="00067165">
      <w:pPr>
        <w:pStyle w:val="ListParagraph"/>
        <w:numPr>
          <w:ilvl w:val="0"/>
          <w:numId w:val="28"/>
        </w:numPr>
        <w:rPr>
          <w:rFonts w:asciiTheme="majorHAnsi" w:hAnsiTheme="majorHAnsi" w:cs="Estrangelo Edessa"/>
          <w:i/>
        </w:rPr>
      </w:pPr>
      <w:r w:rsidRPr="00217FBA">
        <w:rPr>
          <w:rFonts w:asciiTheme="majorHAnsi" w:hAnsiTheme="majorHAnsi" w:cs="Estrangelo Edessa"/>
          <w:i/>
        </w:rPr>
        <w:t>Understanding and assessment of the current EDI Transactions used</w:t>
      </w:r>
    </w:p>
    <w:p w:rsidR="00A105AA" w:rsidRPr="00217FBA" w:rsidRDefault="00A105AA" w:rsidP="00067165">
      <w:pPr>
        <w:pStyle w:val="ListParagraph"/>
        <w:numPr>
          <w:ilvl w:val="0"/>
          <w:numId w:val="28"/>
        </w:numPr>
        <w:rPr>
          <w:rFonts w:asciiTheme="majorHAnsi" w:hAnsiTheme="majorHAnsi" w:cs="Estrangelo Edessa"/>
          <w:i/>
        </w:rPr>
      </w:pPr>
      <w:r w:rsidRPr="00217FBA">
        <w:rPr>
          <w:rFonts w:asciiTheme="majorHAnsi" w:hAnsiTheme="majorHAnsi" w:cs="Estrangelo Edessa"/>
          <w:i/>
        </w:rPr>
        <w:t>Understanding and assessment of the current Pharmacy Transactions from an NCPDP 5.1 perspective</w:t>
      </w:r>
    </w:p>
    <w:p w:rsidR="00A105AA" w:rsidRPr="00217FBA" w:rsidRDefault="00A105AA" w:rsidP="00067165">
      <w:pPr>
        <w:pStyle w:val="ListParagraph"/>
        <w:numPr>
          <w:ilvl w:val="0"/>
          <w:numId w:val="28"/>
        </w:numPr>
        <w:rPr>
          <w:rFonts w:asciiTheme="majorHAnsi" w:hAnsiTheme="majorHAnsi" w:cs="Estrangelo Edessa"/>
          <w:i/>
        </w:rPr>
      </w:pPr>
      <w:r w:rsidRPr="00217FBA">
        <w:rPr>
          <w:rFonts w:asciiTheme="majorHAnsi" w:hAnsiTheme="majorHAnsi" w:cs="Estrangelo Edessa"/>
          <w:i/>
        </w:rPr>
        <w:t>Understanding and assessment of the current ICD 9 codes used by the State</w:t>
      </w:r>
    </w:p>
    <w:p w:rsidR="00A105AA" w:rsidRPr="00217FBA" w:rsidRDefault="00A105AA" w:rsidP="00067165">
      <w:pPr>
        <w:pStyle w:val="ListParagraph"/>
        <w:numPr>
          <w:ilvl w:val="0"/>
          <w:numId w:val="28"/>
        </w:numPr>
        <w:rPr>
          <w:rFonts w:asciiTheme="majorHAnsi" w:hAnsiTheme="majorHAnsi" w:cs="Estrangelo Edessa"/>
          <w:i/>
        </w:rPr>
      </w:pPr>
      <w:r w:rsidRPr="00217FBA">
        <w:rPr>
          <w:rFonts w:asciiTheme="majorHAnsi" w:hAnsiTheme="majorHAnsi" w:cs="Estrangelo Edessa"/>
          <w:i/>
        </w:rPr>
        <w:t>Creation of a Gap/Impact Analysis Document for changes of the EDI Transactions (837, 835, 276/277, 270/271)</w:t>
      </w:r>
    </w:p>
    <w:p w:rsidR="00A105AA" w:rsidRPr="00217FBA" w:rsidRDefault="00A105AA" w:rsidP="00067165">
      <w:pPr>
        <w:pStyle w:val="ListParagraph"/>
        <w:numPr>
          <w:ilvl w:val="0"/>
          <w:numId w:val="28"/>
        </w:numPr>
        <w:rPr>
          <w:rFonts w:asciiTheme="majorHAnsi" w:hAnsiTheme="majorHAnsi" w:cs="Estrangelo Edessa"/>
          <w:i/>
        </w:rPr>
      </w:pPr>
      <w:r w:rsidRPr="00217FBA">
        <w:rPr>
          <w:rFonts w:asciiTheme="majorHAnsi" w:hAnsiTheme="majorHAnsi" w:cs="Estrangelo Edessa"/>
          <w:i/>
        </w:rPr>
        <w:lastRenderedPageBreak/>
        <w:t>Creation of a Gap/Impact Analysis Document for changes to Pharmacy Transactions (real time and batch) based on NCPDP 5.1 to NCPDP D.0 , specifically concerning the data elements</w:t>
      </w:r>
    </w:p>
    <w:p w:rsidR="00A105AA" w:rsidRPr="00217FBA" w:rsidRDefault="00A105AA" w:rsidP="00067165">
      <w:pPr>
        <w:pStyle w:val="ListParagraph"/>
        <w:numPr>
          <w:ilvl w:val="0"/>
          <w:numId w:val="28"/>
        </w:numPr>
        <w:rPr>
          <w:rFonts w:asciiTheme="majorHAnsi" w:hAnsiTheme="majorHAnsi" w:cs="Estrangelo Edessa"/>
          <w:i/>
        </w:rPr>
      </w:pPr>
      <w:r w:rsidRPr="00217FBA">
        <w:rPr>
          <w:rFonts w:asciiTheme="majorHAnsi" w:hAnsiTheme="majorHAnsi" w:cs="Estrangelo Edessa"/>
          <w:i/>
        </w:rPr>
        <w:t>Creation of a Mapping Document for ICD9 Codes to ICD 10 Clinical Modifications and Procedural Codes.</w:t>
      </w:r>
    </w:p>
    <w:p w:rsidR="00A105AA" w:rsidRPr="00217FBA" w:rsidRDefault="00A105AA" w:rsidP="00067165">
      <w:pPr>
        <w:pStyle w:val="ListParagraph"/>
        <w:numPr>
          <w:ilvl w:val="0"/>
          <w:numId w:val="28"/>
        </w:numPr>
        <w:rPr>
          <w:rFonts w:asciiTheme="majorHAnsi" w:hAnsiTheme="majorHAnsi" w:cs="Estrangelo Edessa"/>
          <w:i/>
        </w:rPr>
      </w:pPr>
      <w:r w:rsidRPr="00217FBA">
        <w:rPr>
          <w:rFonts w:asciiTheme="majorHAnsi" w:hAnsiTheme="majorHAnsi" w:cs="Estrangelo Edessa"/>
          <w:i/>
        </w:rPr>
        <w:t>Creation of  Gap/Impact Analysis Document for the Prescription Drug Point of Sale System</w:t>
      </w:r>
    </w:p>
    <w:p w:rsidR="00A105AA" w:rsidRPr="00217FBA" w:rsidRDefault="00A105AA" w:rsidP="00067165">
      <w:pPr>
        <w:pStyle w:val="ListParagraph"/>
        <w:numPr>
          <w:ilvl w:val="0"/>
          <w:numId w:val="28"/>
        </w:numPr>
        <w:rPr>
          <w:rFonts w:asciiTheme="majorHAnsi" w:hAnsiTheme="majorHAnsi" w:cs="Estrangelo Edessa"/>
          <w:i/>
        </w:rPr>
      </w:pPr>
      <w:r w:rsidRPr="00217FBA">
        <w:rPr>
          <w:rFonts w:asciiTheme="majorHAnsi" w:hAnsiTheme="majorHAnsi" w:cs="Estrangelo Edessa"/>
          <w:i/>
        </w:rPr>
        <w:t>Creation of  Gap/Impact Analysis Document Operational Analysis  Document for the Drug Utilization Review System</w:t>
      </w:r>
    </w:p>
    <w:p w:rsidR="00A105AA" w:rsidRPr="00217FBA" w:rsidRDefault="00A105AA" w:rsidP="00067165">
      <w:pPr>
        <w:pStyle w:val="ListParagraph"/>
        <w:numPr>
          <w:ilvl w:val="0"/>
          <w:numId w:val="28"/>
        </w:numPr>
        <w:rPr>
          <w:rFonts w:asciiTheme="majorHAnsi" w:hAnsiTheme="majorHAnsi" w:cs="Estrangelo Edessa"/>
          <w:i/>
        </w:rPr>
      </w:pPr>
      <w:r w:rsidRPr="00217FBA">
        <w:rPr>
          <w:rFonts w:asciiTheme="majorHAnsi" w:hAnsiTheme="majorHAnsi" w:cs="Estrangelo Edessa"/>
          <w:i/>
        </w:rPr>
        <w:t>Creation of  Gap/Impact Analysis and Operational Analysis  Document for Medicaid Subrogation</w:t>
      </w:r>
    </w:p>
    <w:p w:rsidR="00A105AA" w:rsidRPr="00217FBA" w:rsidRDefault="00A105AA" w:rsidP="00067165">
      <w:pPr>
        <w:pStyle w:val="ListParagraph"/>
        <w:numPr>
          <w:ilvl w:val="0"/>
          <w:numId w:val="28"/>
        </w:numPr>
        <w:rPr>
          <w:rFonts w:asciiTheme="majorHAnsi" w:hAnsiTheme="majorHAnsi" w:cs="Estrangelo Edessa"/>
          <w:i/>
        </w:rPr>
      </w:pPr>
      <w:r w:rsidRPr="00217FBA">
        <w:rPr>
          <w:rFonts w:asciiTheme="majorHAnsi" w:hAnsiTheme="majorHAnsi" w:cs="Estrangelo Edessa"/>
          <w:i/>
        </w:rPr>
        <w:t>Creation of  Gap/Impact Analysis Document and Operational Analysis  Document for the Drug Rebate Analysis and  Management System</w:t>
      </w:r>
    </w:p>
    <w:p w:rsidR="00A105AA" w:rsidRPr="00217FBA" w:rsidRDefault="00A105AA" w:rsidP="00067165">
      <w:pPr>
        <w:pStyle w:val="ListParagraph"/>
        <w:numPr>
          <w:ilvl w:val="0"/>
          <w:numId w:val="28"/>
        </w:numPr>
        <w:rPr>
          <w:rFonts w:asciiTheme="majorHAnsi" w:hAnsiTheme="majorHAnsi" w:cs="Estrangelo Edessa"/>
          <w:i/>
        </w:rPr>
      </w:pPr>
      <w:r w:rsidRPr="00217FBA">
        <w:rPr>
          <w:rFonts w:asciiTheme="majorHAnsi" w:hAnsiTheme="majorHAnsi" w:cs="Estrangelo Edessa"/>
          <w:i/>
        </w:rPr>
        <w:t>Analyzed and worked with HIPAA specific EDI transactions for claims, member enrollment, billing transactions. Worked specifically with 837, 835, 834, 270/271</w:t>
      </w:r>
    </w:p>
    <w:p w:rsidR="00A105AA" w:rsidRPr="00217FBA" w:rsidRDefault="00A105AA" w:rsidP="00067165">
      <w:pPr>
        <w:pStyle w:val="ListParagraph"/>
        <w:numPr>
          <w:ilvl w:val="0"/>
          <w:numId w:val="28"/>
        </w:numPr>
        <w:rPr>
          <w:rFonts w:asciiTheme="majorHAnsi" w:hAnsiTheme="majorHAnsi" w:cs="Estrangelo Edessa"/>
          <w:i/>
        </w:rPr>
      </w:pPr>
      <w:r w:rsidRPr="00217FBA">
        <w:rPr>
          <w:rFonts w:asciiTheme="majorHAnsi" w:hAnsiTheme="majorHAnsi" w:cs="Estrangelo Edessa"/>
          <w:i/>
        </w:rPr>
        <w:t>Created and performed automated (SQL-based) report scrubbing to improve operational efficiency to define requirements and executing to delivery.</w:t>
      </w:r>
    </w:p>
    <w:p w:rsidR="00323821" w:rsidRPr="00217FBA" w:rsidRDefault="00323821" w:rsidP="00323821">
      <w:pPr>
        <w:pStyle w:val="ListParagraph"/>
        <w:numPr>
          <w:ilvl w:val="0"/>
          <w:numId w:val="28"/>
        </w:numPr>
        <w:rPr>
          <w:rFonts w:asciiTheme="majorHAnsi" w:hAnsiTheme="majorHAnsi" w:cs="Estrangelo Edessa"/>
          <w:i/>
        </w:rPr>
      </w:pPr>
      <w:r w:rsidRPr="00217FBA">
        <w:rPr>
          <w:rFonts w:asciiTheme="majorHAnsi" w:hAnsiTheme="majorHAnsi" w:cs="Estrangelo Edessa"/>
          <w:i/>
        </w:rPr>
        <w:t>Facilitated JAD sessions for Requirement Validation with Dept. of Health &amp; Human Services (DHHS) to gather requirements for the new MMIS.</w:t>
      </w:r>
    </w:p>
    <w:p w:rsidR="00A105AA" w:rsidRPr="00217FBA" w:rsidRDefault="00A105AA" w:rsidP="00067165">
      <w:pPr>
        <w:pStyle w:val="ListParagraph"/>
        <w:numPr>
          <w:ilvl w:val="0"/>
          <w:numId w:val="28"/>
        </w:numPr>
        <w:rPr>
          <w:rFonts w:asciiTheme="majorHAnsi" w:hAnsiTheme="majorHAnsi" w:cs="Estrangelo Edessa"/>
          <w:i/>
        </w:rPr>
      </w:pPr>
      <w:r w:rsidRPr="00217FBA">
        <w:rPr>
          <w:rFonts w:asciiTheme="majorHAnsi" w:hAnsiTheme="majorHAnsi" w:cs="Estrangelo Edessa"/>
          <w:i/>
        </w:rPr>
        <w:t>Created and managed project templates, Use Case project templates, requirement types and trace-ability relationships in Requisite Pro.</w:t>
      </w:r>
    </w:p>
    <w:p w:rsidR="00AF7A77" w:rsidRPr="00217FBA" w:rsidRDefault="00AF7A77" w:rsidP="00067165">
      <w:pPr>
        <w:jc w:val="both"/>
        <w:rPr>
          <w:rFonts w:asciiTheme="majorHAnsi" w:hAnsiTheme="majorHAnsi" w:cs="Estrangelo Edessa"/>
          <w:b/>
          <w:i/>
          <w:sz w:val="22"/>
          <w:szCs w:val="22"/>
          <w:u w:val="single"/>
        </w:rPr>
      </w:pPr>
    </w:p>
    <w:p w:rsidR="00A105AA" w:rsidRPr="00217FBA" w:rsidRDefault="00A105AA" w:rsidP="00067165">
      <w:pPr>
        <w:jc w:val="both"/>
        <w:rPr>
          <w:rFonts w:asciiTheme="majorHAnsi" w:hAnsiTheme="majorHAnsi" w:cs="Estrangelo Edessa"/>
          <w:b/>
          <w:i/>
          <w:sz w:val="22"/>
          <w:szCs w:val="22"/>
        </w:rPr>
      </w:pPr>
      <w:r w:rsidRPr="00217FBA">
        <w:rPr>
          <w:rFonts w:asciiTheme="majorHAnsi" w:hAnsiTheme="majorHAnsi" w:cs="Estrangelo Edessa"/>
          <w:b/>
          <w:i/>
          <w:sz w:val="22"/>
          <w:szCs w:val="22"/>
        </w:rPr>
        <w:t>TCF Bank, Minneapolis, MN</w:t>
      </w:r>
    </w:p>
    <w:p w:rsidR="00745270" w:rsidRPr="00217FBA" w:rsidRDefault="00A105AA" w:rsidP="00067165">
      <w:pPr>
        <w:jc w:val="both"/>
        <w:rPr>
          <w:rFonts w:asciiTheme="majorHAnsi" w:hAnsiTheme="majorHAnsi" w:cs="Estrangelo Edessa"/>
          <w:b/>
          <w:i/>
          <w:sz w:val="22"/>
          <w:szCs w:val="22"/>
        </w:rPr>
      </w:pPr>
      <w:r w:rsidRPr="00217FBA">
        <w:rPr>
          <w:rFonts w:asciiTheme="majorHAnsi" w:hAnsiTheme="majorHAnsi" w:cs="Estrangelo Edessa"/>
          <w:b/>
          <w:i/>
          <w:sz w:val="22"/>
          <w:szCs w:val="22"/>
        </w:rPr>
        <w:t>Business Systems Analyst</w:t>
      </w:r>
    </w:p>
    <w:p w:rsidR="00A105AA" w:rsidRPr="00217FBA" w:rsidRDefault="0011236B" w:rsidP="00067165">
      <w:pPr>
        <w:jc w:val="both"/>
        <w:rPr>
          <w:rFonts w:asciiTheme="majorHAnsi" w:hAnsiTheme="majorHAnsi" w:cs="Estrangelo Edessa"/>
          <w:b/>
          <w:i/>
          <w:sz w:val="22"/>
          <w:szCs w:val="22"/>
        </w:rPr>
      </w:pPr>
      <w:r w:rsidRPr="00217FBA">
        <w:rPr>
          <w:rFonts w:asciiTheme="majorHAnsi" w:hAnsiTheme="majorHAnsi" w:cs="Estrangelo Edessa"/>
          <w:b/>
          <w:i/>
          <w:sz w:val="22"/>
          <w:szCs w:val="22"/>
        </w:rPr>
        <w:t>May 2008 – Oct 2009</w:t>
      </w:r>
    </w:p>
    <w:p w:rsidR="0011236B" w:rsidRPr="00217FBA" w:rsidRDefault="0011236B" w:rsidP="00067165">
      <w:pPr>
        <w:jc w:val="both"/>
        <w:rPr>
          <w:rFonts w:asciiTheme="majorHAnsi" w:hAnsiTheme="majorHAnsi" w:cs="Estrangelo Edessa"/>
          <w:b/>
          <w:i/>
          <w:sz w:val="22"/>
          <w:szCs w:val="22"/>
        </w:rPr>
      </w:pPr>
    </w:p>
    <w:p w:rsidR="00745270" w:rsidRPr="00217FBA" w:rsidRDefault="002D19CF" w:rsidP="00067165">
      <w:pPr>
        <w:jc w:val="both"/>
        <w:rPr>
          <w:rFonts w:asciiTheme="majorHAnsi" w:hAnsiTheme="majorHAnsi" w:cs="Estrangelo Edessa"/>
          <w:i/>
          <w:sz w:val="22"/>
          <w:szCs w:val="22"/>
        </w:rPr>
      </w:pPr>
      <w:r w:rsidRPr="00217FBA">
        <w:rPr>
          <w:rFonts w:asciiTheme="majorHAnsi" w:hAnsiTheme="majorHAnsi" w:cs="Estrangelo Edessa"/>
          <w:i/>
          <w:sz w:val="22"/>
          <w:szCs w:val="22"/>
        </w:rPr>
        <w:t>TCF Bank is a Minnesota based national bank, providing retail and commercial banking services.  The P&amp;I engine, developed on TCF Bank’s core mortgage system, is a stand-alone system and is capable of performing the principal and interest calculation based on company business rules. The engine, besides providing the basic functionality of Principal and Interest calculation facilitates Amortization Schedule.</w:t>
      </w:r>
    </w:p>
    <w:p w:rsidR="002D19CF" w:rsidRPr="00217FBA" w:rsidRDefault="002D19CF" w:rsidP="00067165">
      <w:pPr>
        <w:jc w:val="both"/>
        <w:rPr>
          <w:rFonts w:asciiTheme="majorHAnsi" w:hAnsiTheme="majorHAnsi" w:cs="Estrangelo Edessa"/>
          <w:i/>
          <w:sz w:val="22"/>
          <w:szCs w:val="22"/>
          <w:lang w:val="en-AU"/>
        </w:rPr>
      </w:pPr>
    </w:p>
    <w:p w:rsidR="00745270" w:rsidRPr="00217FBA" w:rsidRDefault="00745270" w:rsidP="00067165">
      <w:pPr>
        <w:overflowPunct w:val="0"/>
        <w:autoSpaceDE w:val="0"/>
        <w:autoSpaceDN w:val="0"/>
        <w:adjustRightInd w:val="0"/>
        <w:jc w:val="both"/>
        <w:textAlignment w:val="baseline"/>
        <w:rPr>
          <w:rFonts w:asciiTheme="majorHAnsi" w:hAnsiTheme="majorHAnsi" w:cs="Estrangelo Edessa"/>
          <w:b/>
          <w:i/>
          <w:sz w:val="22"/>
          <w:szCs w:val="22"/>
        </w:rPr>
      </w:pPr>
      <w:r w:rsidRPr="00217FBA">
        <w:rPr>
          <w:rFonts w:asciiTheme="majorHAnsi" w:hAnsiTheme="majorHAnsi" w:cs="Estrangelo Edessa"/>
          <w:b/>
          <w:i/>
          <w:sz w:val="22"/>
          <w:szCs w:val="22"/>
        </w:rPr>
        <w:t>Responsibilities</w:t>
      </w:r>
    </w:p>
    <w:p w:rsidR="00745270" w:rsidRPr="00217FBA" w:rsidRDefault="00745270" w:rsidP="00067165">
      <w:pPr>
        <w:pStyle w:val="ListParagraph"/>
        <w:numPr>
          <w:ilvl w:val="0"/>
          <w:numId w:val="23"/>
        </w:numPr>
        <w:shd w:val="clear" w:color="auto" w:fill="FFFFFF"/>
        <w:rPr>
          <w:rFonts w:asciiTheme="majorHAnsi" w:hAnsiTheme="majorHAnsi" w:cs="Estrangelo Edessa"/>
          <w:i/>
        </w:rPr>
      </w:pPr>
      <w:r w:rsidRPr="00217FBA">
        <w:rPr>
          <w:rFonts w:asciiTheme="majorHAnsi" w:hAnsiTheme="majorHAnsi" w:cs="Estrangelo Edessa"/>
          <w:i/>
        </w:rPr>
        <w:t>Conducted one to one interviews with Portfolio Manager to gather Business Requirements and was involved in the documentation of Business Requirement Documents (BRD).</w:t>
      </w:r>
    </w:p>
    <w:p w:rsidR="00745270" w:rsidRPr="00217FBA" w:rsidRDefault="00745270" w:rsidP="00067165">
      <w:pPr>
        <w:pStyle w:val="ListParagraph"/>
        <w:numPr>
          <w:ilvl w:val="0"/>
          <w:numId w:val="23"/>
        </w:numPr>
        <w:shd w:val="clear" w:color="auto" w:fill="FFFFFF"/>
        <w:rPr>
          <w:rFonts w:asciiTheme="majorHAnsi" w:hAnsiTheme="majorHAnsi" w:cs="Estrangelo Edessa"/>
          <w:i/>
        </w:rPr>
      </w:pPr>
      <w:r w:rsidRPr="00217FBA">
        <w:rPr>
          <w:rFonts w:asciiTheme="majorHAnsi" w:hAnsiTheme="majorHAnsi" w:cs="Estrangelo Edessa"/>
          <w:i/>
        </w:rPr>
        <w:t xml:space="preserve">Assisted the Project Manager in setting realistic Project expectations and in evaluating the impact of changes on the organization and plans accordingly and conducted Project related presentations. </w:t>
      </w:r>
    </w:p>
    <w:p w:rsidR="00745270" w:rsidRPr="00217FBA" w:rsidRDefault="00745270" w:rsidP="00067165">
      <w:pPr>
        <w:pStyle w:val="ListParagraph"/>
        <w:numPr>
          <w:ilvl w:val="0"/>
          <w:numId w:val="23"/>
        </w:numPr>
        <w:shd w:val="clear" w:color="auto" w:fill="FFFFFF"/>
        <w:rPr>
          <w:rFonts w:asciiTheme="majorHAnsi" w:hAnsiTheme="majorHAnsi" w:cs="Estrangelo Edessa"/>
          <w:i/>
        </w:rPr>
      </w:pPr>
      <w:r w:rsidRPr="00217FBA">
        <w:rPr>
          <w:rFonts w:asciiTheme="majorHAnsi" w:hAnsiTheme="majorHAnsi" w:cs="Estrangelo Edessa"/>
          <w:i/>
        </w:rPr>
        <w:t xml:space="preserve">Identified internal and external system Requirements, design and configuration set-up. </w:t>
      </w:r>
    </w:p>
    <w:p w:rsidR="00745270" w:rsidRPr="00217FBA" w:rsidRDefault="00745270" w:rsidP="00067165">
      <w:pPr>
        <w:pStyle w:val="ListParagraph"/>
        <w:numPr>
          <w:ilvl w:val="0"/>
          <w:numId w:val="23"/>
        </w:numPr>
        <w:shd w:val="clear" w:color="auto" w:fill="FFFFFF"/>
        <w:rPr>
          <w:rFonts w:asciiTheme="majorHAnsi" w:hAnsiTheme="majorHAnsi" w:cs="Estrangelo Edessa"/>
          <w:i/>
        </w:rPr>
      </w:pPr>
      <w:r w:rsidRPr="00217FBA">
        <w:rPr>
          <w:rFonts w:asciiTheme="majorHAnsi" w:hAnsiTheme="majorHAnsi" w:cs="Estrangelo Edessa"/>
          <w:i/>
        </w:rPr>
        <w:t xml:space="preserve">Developed strategic partnerships with the Business units to develop a solid knowledge base of the Business line, including the Business Plan, Products, and Process. </w:t>
      </w:r>
    </w:p>
    <w:p w:rsidR="00745270" w:rsidRPr="00217FBA" w:rsidRDefault="00745270" w:rsidP="00067165">
      <w:pPr>
        <w:pStyle w:val="ListParagraph"/>
        <w:numPr>
          <w:ilvl w:val="0"/>
          <w:numId w:val="23"/>
        </w:numPr>
        <w:shd w:val="clear" w:color="auto" w:fill="FFFFFF"/>
        <w:rPr>
          <w:rFonts w:asciiTheme="majorHAnsi" w:hAnsiTheme="majorHAnsi" w:cs="Estrangelo Edessa"/>
          <w:i/>
        </w:rPr>
      </w:pPr>
      <w:r w:rsidRPr="00217FBA">
        <w:rPr>
          <w:rFonts w:asciiTheme="majorHAnsi" w:hAnsiTheme="majorHAnsi" w:cs="Estrangelo Edessa"/>
          <w:i/>
        </w:rPr>
        <w:t xml:space="preserve">Translated the Business needs into system Requirements, communicating with the Business on a broader scale and with an in-depth view. </w:t>
      </w:r>
    </w:p>
    <w:p w:rsidR="00745270" w:rsidRPr="00217FBA" w:rsidRDefault="00745270" w:rsidP="00067165">
      <w:pPr>
        <w:pStyle w:val="ListParagraph"/>
        <w:numPr>
          <w:ilvl w:val="0"/>
          <w:numId w:val="23"/>
        </w:numPr>
        <w:shd w:val="clear" w:color="auto" w:fill="FFFFFF"/>
        <w:rPr>
          <w:rFonts w:asciiTheme="majorHAnsi" w:hAnsiTheme="majorHAnsi" w:cs="Estrangelo Edessa"/>
          <w:i/>
        </w:rPr>
      </w:pPr>
      <w:r w:rsidRPr="00217FBA">
        <w:rPr>
          <w:rFonts w:asciiTheme="majorHAnsi" w:hAnsiTheme="majorHAnsi" w:cs="Estrangelo Edessa"/>
          <w:i/>
        </w:rPr>
        <w:t>Using Agile Methodology, the entire project was broken into sub tasks which were performed in parallel.</w:t>
      </w:r>
    </w:p>
    <w:p w:rsidR="00745270" w:rsidRPr="00217FBA" w:rsidRDefault="00745270" w:rsidP="00067165">
      <w:pPr>
        <w:pStyle w:val="ListParagraph"/>
        <w:numPr>
          <w:ilvl w:val="0"/>
          <w:numId w:val="23"/>
        </w:numPr>
        <w:shd w:val="clear" w:color="auto" w:fill="FFFFFF"/>
        <w:rPr>
          <w:rFonts w:asciiTheme="majorHAnsi" w:hAnsiTheme="majorHAnsi" w:cs="Estrangelo Edessa"/>
          <w:i/>
        </w:rPr>
      </w:pPr>
      <w:r w:rsidRPr="00217FBA">
        <w:rPr>
          <w:rFonts w:asciiTheme="majorHAnsi" w:hAnsiTheme="majorHAnsi" w:cs="Estrangelo Edessa"/>
          <w:i/>
        </w:rPr>
        <w:t>Used Agile Test Methods to provide rapid feedback to the developers significantly helping them uncover important risks.</w:t>
      </w:r>
    </w:p>
    <w:p w:rsidR="00EC075B" w:rsidRPr="00217FBA" w:rsidRDefault="00EC075B" w:rsidP="00067165">
      <w:pPr>
        <w:pStyle w:val="ListParagraph"/>
        <w:numPr>
          <w:ilvl w:val="0"/>
          <w:numId w:val="23"/>
        </w:numPr>
        <w:shd w:val="clear" w:color="auto" w:fill="FFFFFF"/>
        <w:rPr>
          <w:rFonts w:asciiTheme="majorHAnsi" w:hAnsiTheme="majorHAnsi" w:cs="Estrangelo Edessa"/>
          <w:i/>
        </w:rPr>
      </w:pPr>
      <w:r w:rsidRPr="00217FBA">
        <w:rPr>
          <w:rFonts w:asciiTheme="majorHAnsi" w:hAnsiTheme="majorHAnsi" w:cs="Estrangelo Edessa"/>
          <w:i/>
        </w:rPr>
        <w:t>Reviewed extensive SQL Queries with complex multi-table joins and nested queries.</w:t>
      </w:r>
    </w:p>
    <w:p w:rsidR="00745270" w:rsidRPr="00217FBA" w:rsidRDefault="00745270" w:rsidP="00067165">
      <w:pPr>
        <w:pStyle w:val="ListParagraph"/>
        <w:numPr>
          <w:ilvl w:val="0"/>
          <w:numId w:val="23"/>
        </w:numPr>
        <w:shd w:val="clear" w:color="auto" w:fill="FFFFFF"/>
        <w:rPr>
          <w:rFonts w:asciiTheme="majorHAnsi" w:hAnsiTheme="majorHAnsi" w:cs="Estrangelo Edessa"/>
          <w:i/>
        </w:rPr>
      </w:pPr>
      <w:r w:rsidRPr="00217FBA">
        <w:rPr>
          <w:rFonts w:asciiTheme="majorHAnsi" w:hAnsiTheme="majorHAnsi"/>
          <w:i/>
        </w:rPr>
        <w:t xml:space="preserve">Studied the retirement products of the company and created </w:t>
      </w:r>
      <w:r w:rsidRPr="00217FBA">
        <w:rPr>
          <w:rFonts w:asciiTheme="majorHAnsi" w:hAnsiTheme="majorHAnsi" w:cs="Estrangelo Edessa"/>
          <w:i/>
        </w:rPr>
        <w:t>and Annuities Product</w:t>
      </w:r>
      <w:r w:rsidRPr="00217FBA">
        <w:rPr>
          <w:rFonts w:asciiTheme="majorHAnsi" w:hAnsiTheme="majorHAnsi"/>
          <w:i/>
        </w:rPr>
        <w:t xml:space="preserve"> manual. </w:t>
      </w:r>
    </w:p>
    <w:p w:rsidR="00745270" w:rsidRPr="00217FBA" w:rsidRDefault="00745270" w:rsidP="00067165">
      <w:pPr>
        <w:pStyle w:val="ListParagraph"/>
        <w:numPr>
          <w:ilvl w:val="0"/>
          <w:numId w:val="23"/>
        </w:numPr>
        <w:shd w:val="clear" w:color="auto" w:fill="FFFFFF"/>
        <w:rPr>
          <w:rFonts w:asciiTheme="majorHAnsi" w:hAnsiTheme="majorHAnsi" w:cs="Estrangelo Edessa"/>
          <w:i/>
        </w:rPr>
      </w:pPr>
      <w:r w:rsidRPr="00217FBA">
        <w:rPr>
          <w:rFonts w:asciiTheme="majorHAnsi" w:hAnsiTheme="majorHAnsi" w:cs="Estrangelo Edessa"/>
          <w:i/>
        </w:rPr>
        <w:t xml:space="preserve">Designed and developed Project document templates based on SDLC methodology. </w:t>
      </w:r>
    </w:p>
    <w:p w:rsidR="00745270" w:rsidRPr="00217FBA" w:rsidRDefault="00745270" w:rsidP="00067165">
      <w:pPr>
        <w:pStyle w:val="ListParagraph"/>
        <w:numPr>
          <w:ilvl w:val="0"/>
          <w:numId w:val="23"/>
        </w:numPr>
        <w:shd w:val="clear" w:color="auto" w:fill="FFFFFF"/>
        <w:rPr>
          <w:rFonts w:asciiTheme="majorHAnsi" w:hAnsiTheme="majorHAnsi" w:cs="Estrangelo Edessa"/>
          <w:i/>
        </w:rPr>
      </w:pPr>
      <w:r w:rsidRPr="00217FBA">
        <w:rPr>
          <w:rFonts w:asciiTheme="majorHAnsi" w:hAnsiTheme="majorHAnsi" w:cs="Estrangelo Edessa"/>
          <w:i/>
        </w:rPr>
        <w:t xml:space="preserve">Developed Functional Requirement Document (FRD), Technical Design Document (TDD) as well as High-Level Project Plan. </w:t>
      </w:r>
    </w:p>
    <w:p w:rsidR="00745270" w:rsidRPr="00217FBA" w:rsidRDefault="00745270" w:rsidP="00067165">
      <w:pPr>
        <w:pStyle w:val="ListParagraph"/>
        <w:numPr>
          <w:ilvl w:val="0"/>
          <w:numId w:val="23"/>
        </w:numPr>
        <w:shd w:val="clear" w:color="auto" w:fill="FFFFFF"/>
        <w:rPr>
          <w:rFonts w:asciiTheme="majorHAnsi" w:hAnsiTheme="majorHAnsi" w:cs="Estrangelo Edessa"/>
          <w:i/>
        </w:rPr>
      </w:pPr>
      <w:r w:rsidRPr="00217FBA">
        <w:rPr>
          <w:rFonts w:asciiTheme="majorHAnsi" w:hAnsiTheme="majorHAnsi" w:cs="Estrangelo Edessa"/>
          <w:i/>
        </w:rPr>
        <w:t xml:space="preserve">Functioned as the primary liaison between the Business line, operations, and the technical areas throughout the Project Cycle. </w:t>
      </w:r>
    </w:p>
    <w:p w:rsidR="00745270" w:rsidRPr="00217FBA" w:rsidRDefault="00745270" w:rsidP="00067165">
      <w:pPr>
        <w:pStyle w:val="ListParagraph"/>
        <w:numPr>
          <w:ilvl w:val="0"/>
          <w:numId w:val="23"/>
        </w:numPr>
        <w:shd w:val="clear" w:color="auto" w:fill="FFFFFF"/>
        <w:rPr>
          <w:rFonts w:asciiTheme="majorHAnsi" w:hAnsiTheme="majorHAnsi" w:cs="Estrangelo Edessa"/>
          <w:i/>
        </w:rPr>
      </w:pPr>
      <w:r w:rsidRPr="00217FBA">
        <w:rPr>
          <w:rFonts w:asciiTheme="majorHAnsi" w:hAnsiTheme="majorHAnsi" w:cs="Estrangelo Edessa"/>
          <w:i/>
        </w:rPr>
        <w:t xml:space="preserve">Developed Functional Specification Document and Supplementary Specification (non-functional) Document. </w:t>
      </w:r>
    </w:p>
    <w:p w:rsidR="00745270" w:rsidRPr="00217FBA" w:rsidRDefault="00745270" w:rsidP="00067165">
      <w:pPr>
        <w:pStyle w:val="ListParagraph"/>
        <w:numPr>
          <w:ilvl w:val="0"/>
          <w:numId w:val="23"/>
        </w:numPr>
        <w:shd w:val="clear" w:color="auto" w:fill="FFFFFF"/>
        <w:rPr>
          <w:rFonts w:asciiTheme="majorHAnsi" w:hAnsiTheme="majorHAnsi" w:cs="Estrangelo Edessa"/>
          <w:i/>
        </w:rPr>
      </w:pPr>
      <w:r w:rsidRPr="00217FBA">
        <w:rPr>
          <w:rFonts w:asciiTheme="majorHAnsi" w:hAnsiTheme="majorHAnsi" w:cs="Estrangelo Edessa"/>
          <w:i/>
        </w:rPr>
        <w:t xml:space="preserve">Participated in the Logical and Physical Design sessions and developed Design Documents. </w:t>
      </w:r>
    </w:p>
    <w:p w:rsidR="00745270" w:rsidRPr="00217FBA" w:rsidRDefault="00745270" w:rsidP="00067165">
      <w:pPr>
        <w:pStyle w:val="ListParagraph"/>
        <w:numPr>
          <w:ilvl w:val="0"/>
          <w:numId w:val="23"/>
        </w:numPr>
        <w:shd w:val="clear" w:color="auto" w:fill="FFFFFF"/>
        <w:rPr>
          <w:rFonts w:asciiTheme="majorHAnsi" w:hAnsiTheme="majorHAnsi" w:cs="Estrangelo Edessa"/>
          <w:i/>
        </w:rPr>
      </w:pPr>
      <w:r w:rsidRPr="00217FBA">
        <w:rPr>
          <w:rFonts w:asciiTheme="majorHAnsi" w:hAnsiTheme="majorHAnsi" w:cs="Estrangelo Edessa"/>
          <w:i/>
        </w:rPr>
        <w:t xml:space="preserve">Worked with developers to make sure that they understood the Use Cases. </w:t>
      </w:r>
    </w:p>
    <w:p w:rsidR="00745270" w:rsidRPr="00217FBA" w:rsidRDefault="00745270" w:rsidP="00067165">
      <w:pPr>
        <w:pStyle w:val="ListParagraph"/>
        <w:numPr>
          <w:ilvl w:val="0"/>
          <w:numId w:val="23"/>
        </w:numPr>
        <w:shd w:val="clear" w:color="auto" w:fill="FFFFFF"/>
        <w:rPr>
          <w:rFonts w:asciiTheme="majorHAnsi" w:hAnsiTheme="majorHAnsi" w:cs="Estrangelo Edessa"/>
          <w:i/>
        </w:rPr>
      </w:pPr>
      <w:r w:rsidRPr="00217FBA">
        <w:rPr>
          <w:rFonts w:asciiTheme="majorHAnsi" w:hAnsiTheme="majorHAnsi" w:cs="Estrangelo Edessa"/>
          <w:i/>
        </w:rPr>
        <w:lastRenderedPageBreak/>
        <w:t>Designed and implemented basic SQL queries for QA Testing and Report / Data Validation.</w:t>
      </w:r>
    </w:p>
    <w:p w:rsidR="00745270" w:rsidRPr="00217FBA" w:rsidRDefault="00745270" w:rsidP="00067165">
      <w:pPr>
        <w:pStyle w:val="ListParagraph"/>
        <w:numPr>
          <w:ilvl w:val="0"/>
          <w:numId w:val="23"/>
        </w:numPr>
        <w:shd w:val="clear" w:color="auto" w:fill="FFFFFF"/>
        <w:rPr>
          <w:rFonts w:asciiTheme="majorHAnsi" w:hAnsiTheme="majorHAnsi" w:cs="Estrangelo Edessa"/>
          <w:i/>
        </w:rPr>
      </w:pPr>
      <w:r w:rsidRPr="00217FBA">
        <w:rPr>
          <w:rFonts w:asciiTheme="majorHAnsi" w:hAnsiTheme="majorHAnsi" w:cs="Estrangelo Edessa"/>
          <w:i/>
        </w:rPr>
        <w:t xml:space="preserve">Partnered with the Technical Areas in the research and resolution of System and User Acceptance Testing (UAT). </w:t>
      </w:r>
    </w:p>
    <w:p w:rsidR="00745270" w:rsidRPr="00217FBA" w:rsidRDefault="00745270" w:rsidP="00067165">
      <w:pPr>
        <w:pStyle w:val="ListParagraph"/>
        <w:numPr>
          <w:ilvl w:val="0"/>
          <w:numId w:val="23"/>
        </w:numPr>
        <w:shd w:val="clear" w:color="auto" w:fill="FFFFFF"/>
        <w:rPr>
          <w:rFonts w:asciiTheme="majorHAnsi" w:hAnsiTheme="majorHAnsi" w:cs="Estrangelo Edessa"/>
          <w:i/>
        </w:rPr>
      </w:pPr>
      <w:r w:rsidRPr="00217FBA">
        <w:rPr>
          <w:rFonts w:asciiTheme="majorHAnsi" w:hAnsiTheme="majorHAnsi" w:cs="Estrangelo Edessa"/>
          <w:i/>
        </w:rPr>
        <w:t>Worked with Quality Assurance Teams to develop Test plan and Test Cases.</w:t>
      </w:r>
    </w:p>
    <w:p w:rsidR="00745270" w:rsidRPr="00217FBA" w:rsidRDefault="00745270" w:rsidP="00067165">
      <w:pPr>
        <w:pStyle w:val="ListParagraph"/>
        <w:numPr>
          <w:ilvl w:val="0"/>
          <w:numId w:val="23"/>
        </w:numPr>
        <w:shd w:val="clear" w:color="auto" w:fill="FFFFFF"/>
        <w:rPr>
          <w:rFonts w:asciiTheme="majorHAnsi" w:hAnsiTheme="majorHAnsi" w:cs="Estrangelo Edessa"/>
          <w:i/>
        </w:rPr>
      </w:pPr>
      <w:r w:rsidRPr="00217FBA">
        <w:rPr>
          <w:rFonts w:asciiTheme="majorHAnsi" w:hAnsiTheme="majorHAnsi" w:cs="Estrangelo Edessa"/>
          <w:i/>
        </w:rPr>
        <w:t>Develop User Manuals, and Training Manuals as per Project Specifications and timelines.</w:t>
      </w:r>
    </w:p>
    <w:p w:rsidR="00745270" w:rsidRPr="00217FBA" w:rsidRDefault="00745270" w:rsidP="00067165">
      <w:pPr>
        <w:pStyle w:val="normal11arial"/>
        <w:numPr>
          <w:ilvl w:val="0"/>
          <w:numId w:val="0"/>
        </w:numPr>
        <w:jc w:val="both"/>
        <w:rPr>
          <w:rFonts w:asciiTheme="majorHAnsi" w:hAnsiTheme="majorHAnsi" w:cs="Estrangelo Edessa"/>
          <w:b/>
          <w:i/>
          <w:color w:val="auto"/>
          <w:lang w:val="en-AU"/>
        </w:rPr>
      </w:pPr>
    </w:p>
    <w:p w:rsidR="00A105AA" w:rsidRPr="00217FBA" w:rsidRDefault="00A105AA" w:rsidP="00067165">
      <w:pPr>
        <w:shd w:val="clear" w:color="auto" w:fill="FFFFFF"/>
        <w:jc w:val="both"/>
        <w:rPr>
          <w:rFonts w:asciiTheme="majorHAnsi" w:hAnsiTheme="majorHAnsi" w:cs="Estrangelo Edessa"/>
          <w:b/>
          <w:bCs/>
          <w:i/>
          <w:sz w:val="22"/>
          <w:szCs w:val="22"/>
        </w:rPr>
      </w:pPr>
      <w:r w:rsidRPr="00217FBA">
        <w:rPr>
          <w:rFonts w:asciiTheme="majorHAnsi" w:hAnsiTheme="majorHAnsi" w:cs="Estrangelo Edessa"/>
          <w:b/>
          <w:bCs/>
          <w:i/>
          <w:sz w:val="22"/>
          <w:szCs w:val="22"/>
        </w:rPr>
        <w:t>HCA Health Care, Nashville, TN</w:t>
      </w:r>
    </w:p>
    <w:p w:rsidR="007A6143" w:rsidRPr="00217FBA" w:rsidRDefault="00A105AA" w:rsidP="00067165">
      <w:pPr>
        <w:shd w:val="clear" w:color="auto" w:fill="FFFFFF"/>
        <w:jc w:val="both"/>
        <w:rPr>
          <w:rFonts w:asciiTheme="majorHAnsi" w:hAnsiTheme="majorHAnsi" w:cs="Estrangelo Edessa"/>
          <w:b/>
          <w:bCs/>
          <w:i/>
          <w:sz w:val="22"/>
          <w:szCs w:val="22"/>
        </w:rPr>
      </w:pPr>
      <w:r w:rsidRPr="00217FBA">
        <w:rPr>
          <w:rFonts w:asciiTheme="majorHAnsi" w:hAnsiTheme="majorHAnsi" w:cs="Estrangelo Edessa"/>
          <w:b/>
          <w:bCs/>
          <w:i/>
          <w:sz w:val="22"/>
          <w:szCs w:val="22"/>
        </w:rPr>
        <w:t>Business Analyst</w:t>
      </w:r>
    </w:p>
    <w:p w:rsidR="0011236B" w:rsidRPr="00217FBA" w:rsidRDefault="0011236B" w:rsidP="00067165">
      <w:pPr>
        <w:shd w:val="clear" w:color="auto" w:fill="FFFFFF"/>
        <w:jc w:val="both"/>
        <w:rPr>
          <w:rFonts w:asciiTheme="majorHAnsi" w:hAnsiTheme="majorHAnsi" w:cs="Estrangelo Edessa"/>
          <w:b/>
          <w:bCs/>
          <w:i/>
          <w:sz w:val="22"/>
          <w:szCs w:val="22"/>
        </w:rPr>
      </w:pPr>
      <w:r w:rsidRPr="00217FBA">
        <w:rPr>
          <w:rFonts w:asciiTheme="majorHAnsi" w:hAnsiTheme="majorHAnsi" w:cs="Estrangelo Edessa"/>
          <w:b/>
          <w:bCs/>
          <w:i/>
          <w:sz w:val="22"/>
          <w:szCs w:val="22"/>
        </w:rPr>
        <w:t>Feb 2007 –Mar 2008</w:t>
      </w:r>
    </w:p>
    <w:p w:rsidR="00A105AA" w:rsidRPr="00217FBA" w:rsidRDefault="00A105AA" w:rsidP="00067165">
      <w:pPr>
        <w:shd w:val="clear" w:color="auto" w:fill="FFFFFF"/>
        <w:jc w:val="both"/>
        <w:rPr>
          <w:rFonts w:asciiTheme="majorHAnsi" w:hAnsiTheme="majorHAnsi" w:cs="Estrangelo Edessa"/>
          <w:b/>
          <w:bCs/>
          <w:i/>
          <w:sz w:val="22"/>
          <w:szCs w:val="22"/>
        </w:rPr>
      </w:pPr>
    </w:p>
    <w:p w:rsidR="00DA493F" w:rsidRPr="00217FBA" w:rsidRDefault="00DA493F" w:rsidP="00067165">
      <w:pPr>
        <w:jc w:val="both"/>
        <w:rPr>
          <w:rFonts w:asciiTheme="majorHAnsi" w:hAnsiTheme="majorHAnsi" w:cs="Estrangelo Edessa"/>
          <w:i/>
          <w:sz w:val="22"/>
          <w:szCs w:val="22"/>
        </w:rPr>
      </w:pPr>
      <w:r w:rsidRPr="00217FBA">
        <w:rPr>
          <w:rFonts w:asciiTheme="majorHAnsi" w:hAnsiTheme="majorHAnsi" w:cs="Estrangelo Edessa"/>
          <w:i/>
          <w:sz w:val="22"/>
          <w:szCs w:val="22"/>
        </w:rPr>
        <w:t xml:space="preserve">Claims Management and Reconciliation (CMR) Business Analyst </w:t>
      </w:r>
    </w:p>
    <w:p w:rsidR="00515350" w:rsidRPr="00217FBA" w:rsidRDefault="00DA493F" w:rsidP="00067165">
      <w:pPr>
        <w:jc w:val="both"/>
        <w:rPr>
          <w:rFonts w:asciiTheme="majorHAnsi" w:hAnsiTheme="majorHAnsi" w:cs="Estrangelo Edessa"/>
          <w:i/>
          <w:sz w:val="22"/>
          <w:szCs w:val="22"/>
        </w:rPr>
      </w:pPr>
      <w:r w:rsidRPr="00217FBA">
        <w:rPr>
          <w:rFonts w:asciiTheme="majorHAnsi" w:hAnsiTheme="majorHAnsi" w:cs="Estrangelo Edessa"/>
          <w:i/>
          <w:sz w:val="22"/>
          <w:szCs w:val="22"/>
        </w:rPr>
        <w:t>HCA Inc. has developed an application for managing and processing Insurance Claims - Claims Management and Reconciliation (CMR). Patient's information, history about disease and medication is collected and stored in the CMR Health Information Management/Enterprise Document Management System. I worked for enhancements to this application with the various Business Owners.</w:t>
      </w:r>
    </w:p>
    <w:p w:rsidR="00DA493F" w:rsidRPr="00217FBA" w:rsidRDefault="00DA493F" w:rsidP="00067165">
      <w:pPr>
        <w:jc w:val="both"/>
        <w:rPr>
          <w:rFonts w:asciiTheme="majorHAnsi" w:hAnsiTheme="majorHAnsi" w:cs="Estrangelo Edessa"/>
          <w:b/>
          <w:i/>
          <w:sz w:val="22"/>
          <w:szCs w:val="22"/>
          <w:u w:val="single"/>
        </w:rPr>
      </w:pPr>
    </w:p>
    <w:p w:rsidR="009F14C3" w:rsidRPr="00217FBA" w:rsidRDefault="009F14C3" w:rsidP="00067165">
      <w:pPr>
        <w:jc w:val="both"/>
        <w:rPr>
          <w:rFonts w:asciiTheme="majorHAnsi" w:hAnsiTheme="majorHAnsi" w:cs="Estrangelo Edessa"/>
          <w:i/>
          <w:sz w:val="22"/>
          <w:szCs w:val="22"/>
        </w:rPr>
      </w:pPr>
      <w:r w:rsidRPr="00217FBA">
        <w:rPr>
          <w:rFonts w:asciiTheme="majorHAnsi" w:hAnsiTheme="majorHAnsi" w:cs="Estrangelo Edessa"/>
          <w:b/>
          <w:i/>
          <w:sz w:val="22"/>
          <w:szCs w:val="22"/>
        </w:rPr>
        <w:t>Responsibilities</w:t>
      </w:r>
    </w:p>
    <w:p w:rsidR="00515350" w:rsidRPr="00217FBA" w:rsidRDefault="00515350" w:rsidP="00067165">
      <w:pPr>
        <w:pStyle w:val="ListParagraph"/>
        <w:numPr>
          <w:ilvl w:val="0"/>
          <w:numId w:val="23"/>
        </w:numPr>
        <w:shd w:val="clear" w:color="auto" w:fill="FFFFFF"/>
        <w:rPr>
          <w:rFonts w:asciiTheme="majorHAnsi" w:hAnsiTheme="majorHAnsi" w:cs="Estrangelo Edessa"/>
          <w:i/>
        </w:rPr>
      </w:pPr>
      <w:r w:rsidRPr="00217FBA">
        <w:rPr>
          <w:rFonts w:asciiTheme="majorHAnsi" w:hAnsiTheme="majorHAnsi" w:cs="Estrangelo Edessa"/>
          <w:i/>
        </w:rPr>
        <w:t>Prepared the Business requirement Document (BRD) and system requirement document (SRD) for the enhancement of the existing services.</w:t>
      </w:r>
    </w:p>
    <w:p w:rsidR="00515350" w:rsidRPr="00217FBA" w:rsidRDefault="00515350" w:rsidP="00067165">
      <w:pPr>
        <w:pStyle w:val="ListParagraph"/>
        <w:numPr>
          <w:ilvl w:val="0"/>
          <w:numId w:val="23"/>
        </w:numPr>
        <w:shd w:val="clear" w:color="auto" w:fill="FFFFFF"/>
        <w:rPr>
          <w:rFonts w:asciiTheme="majorHAnsi" w:hAnsiTheme="majorHAnsi" w:cs="Estrangelo Edessa"/>
          <w:i/>
        </w:rPr>
      </w:pPr>
      <w:r w:rsidRPr="00217FBA">
        <w:rPr>
          <w:rFonts w:asciiTheme="majorHAnsi" w:hAnsiTheme="majorHAnsi" w:cs="Estrangelo Edessa"/>
          <w:i/>
        </w:rPr>
        <w:t>Created workflow diagrams, UML diagrams, process models, activity diagrams, use cases, for incorporating design changes in the system.</w:t>
      </w:r>
    </w:p>
    <w:p w:rsidR="00515350" w:rsidRPr="00217FBA" w:rsidRDefault="00515350" w:rsidP="00067165">
      <w:pPr>
        <w:pStyle w:val="ListParagraph"/>
        <w:numPr>
          <w:ilvl w:val="0"/>
          <w:numId w:val="23"/>
        </w:numPr>
        <w:shd w:val="clear" w:color="auto" w:fill="FFFFFF"/>
        <w:rPr>
          <w:rFonts w:asciiTheme="majorHAnsi" w:hAnsiTheme="majorHAnsi" w:cs="Estrangelo Edessa"/>
          <w:i/>
        </w:rPr>
      </w:pPr>
      <w:r w:rsidRPr="00217FBA">
        <w:rPr>
          <w:rFonts w:asciiTheme="majorHAnsi" w:hAnsiTheme="majorHAnsi" w:cs="Estrangelo Edessa"/>
          <w:i/>
        </w:rPr>
        <w:t>Developed an automated approach for capturing all 837 data received that supports claim utilization and reporting.</w:t>
      </w:r>
    </w:p>
    <w:p w:rsidR="00515350" w:rsidRPr="00217FBA" w:rsidRDefault="00515350" w:rsidP="00067165">
      <w:pPr>
        <w:pStyle w:val="ListParagraph"/>
        <w:numPr>
          <w:ilvl w:val="0"/>
          <w:numId w:val="23"/>
        </w:numPr>
        <w:shd w:val="clear" w:color="auto" w:fill="FFFFFF"/>
        <w:rPr>
          <w:rFonts w:asciiTheme="majorHAnsi" w:hAnsiTheme="majorHAnsi" w:cs="Estrangelo Edessa"/>
          <w:i/>
        </w:rPr>
      </w:pPr>
      <w:r w:rsidRPr="00217FBA">
        <w:rPr>
          <w:rFonts w:asciiTheme="majorHAnsi" w:hAnsiTheme="majorHAnsi" w:cs="Estrangelo Edessa"/>
          <w:i/>
        </w:rPr>
        <w:t>Developed business requirement for online web form for capturing application information</w:t>
      </w:r>
    </w:p>
    <w:p w:rsidR="00515350" w:rsidRPr="00217FBA" w:rsidRDefault="00515350" w:rsidP="00067165">
      <w:pPr>
        <w:pStyle w:val="ListParagraph"/>
        <w:numPr>
          <w:ilvl w:val="0"/>
          <w:numId w:val="23"/>
        </w:numPr>
        <w:shd w:val="clear" w:color="auto" w:fill="FFFFFF"/>
        <w:rPr>
          <w:rFonts w:asciiTheme="majorHAnsi" w:hAnsiTheme="majorHAnsi" w:cs="Estrangelo Edessa"/>
          <w:i/>
        </w:rPr>
      </w:pPr>
      <w:r w:rsidRPr="00217FBA">
        <w:rPr>
          <w:rFonts w:asciiTheme="majorHAnsi" w:hAnsiTheme="majorHAnsi" w:cs="Estrangelo Edessa"/>
          <w:i/>
        </w:rPr>
        <w:t>Requirements Gathering &amp; Analysis always ensured HIPAA Compliance Auditing.</w:t>
      </w:r>
    </w:p>
    <w:p w:rsidR="00515350" w:rsidRPr="00217FBA" w:rsidRDefault="00515350" w:rsidP="00067165">
      <w:pPr>
        <w:pStyle w:val="ListParagraph"/>
        <w:numPr>
          <w:ilvl w:val="0"/>
          <w:numId w:val="23"/>
        </w:numPr>
        <w:shd w:val="clear" w:color="auto" w:fill="FFFFFF"/>
        <w:rPr>
          <w:rFonts w:asciiTheme="majorHAnsi" w:hAnsiTheme="majorHAnsi" w:cs="Estrangelo Edessa"/>
          <w:i/>
        </w:rPr>
      </w:pPr>
      <w:r w:rsidRPr="00217FBA">
        <w:rPr>
          <w:rFonts w:asciiTheme="majorHAnsi" w:hAnsiTheme="majorHAnsi" w:cs="Estrangelo Edessa"/>
          <w:i/>
        </w:rPr>
        <w:t>Analysis and Design of existing transaction sets, and modification of these transaction sets to ensure HIPAA compliance.</w:t>
      </w:r>
    </w:p>
    <w:p w:rsidR="00515350" w:rsidRPr="00217FBA" w:rsidRDefault="00515350" w:rsidP="00067165">
      <w:pPr>
        <w:pStyle w:val="ListParagraph"/>
        <w:numPr>
          <w:ilvl w:val="0"/>
          <w:numId w:val="23"/>
        </w:numPr>
        <w:shd w:val="clear" w:color="auto" w:fill="FFFFFF"/>
        <w:rPr>
          <w:rFonts w:asciiTheme="majorHAnsi" w:hAnsiTheme="majorHAnsi" w:cs="Estrangelo Edessa"/>
          <w:i/>
        </w:rPr>
      </w:pPr>
      <w:r w:rsidRPr="00217FBA">
        <w:rPr>
          <w:rFonts w:asciiTheme="majorHAnsi" w:hAnsiTheme="majorHAnsi" w:cs="Estrangelo Edessa"/>
          <w:i/>
        </w:rPr>
        <w:t>Created, executed and translated manual test cases and scenarios into automated test scripts in order to validate functional requirements using HP Quality stage.</w:t>
      </w:r>
    </w:p>
    <w:p w:rsidR="00515350" w:rsidRPr="00217FBA" w:rsidRDefault="00515350" w:rsidP="00067165">
      <w:pPr>
        <w:pStyle w:val="ListParagraph"/>
        <w:numPr>
          <w:ilvl w:val="0"/>
          <w:numId w:val="23"/>
        </w:numPr>
        <w:shd w:val="clear" w:color="auto" w:fill="FFFFFF"/>
        <w:rPr>
          <w:rFonts w:asciiTheme="majorHAnsi" w:hAnsiTheme="majorHAnsi" w:cs="Estrangelo Edessa"/>
          <w:i/>
        </w:rPr>
      </w:pPr>
      <w:r w:rsidRPr="00217FBA">
        <w:rPr>
          <w:rFonts w:asciiTheme="majorHAnsi" w:hAnsiTheme="majorHAnsi" w:cs="Estrangelo Edessa"/>
          <w:i/>
        </w:rPr>
        <w:t>Extensively worked Claims, Enrollment, Eligibility verification for Members and Providers, benefits setup, and backend payment cycle.</w:t>
      </w:r>
    </w:p>
    <w:p w:rsidR="00AE429D" w:rsidRPr="00217FBA" w:rsidRDefault="00AE429D" w:rsidP="00067165">
      <w:pPr>
        <w:numPr>
          <w:ilvl w:val="0"/>
          <w:numId w:val="23"/>
        </w:numPr>
        <w:jc w:val="both"/>
        <w:rPr>
          <w:rFonts w:asciiTheme="majorHAnsi" w:hAnsiTheme="majorHAnsi"/>
          <w:i/>
          <w:sz w:val="22"/>
          <w:szCs w:val="22"/>
        </w:rPr>
      </w:pPr>
      <w:r w:rsidRPr="00217FBA">
        <w:rPr>
          <w:rFonts w:asciiTheme="majorHAnsi" w:hAnsiTheme="majorHAnsi"/>
          <w:i/>
          <w:sz w:val="22"/>
          <w:szCs w:val="22"/>
        </w:rPr>
        <w:t>Conduct Proof Of Concepts as and when required</w:t>
      </w:r>
    </w:p>
    <w:p w:rsidR="00515350" w:rsidRPr="00217FBA" w:rsidRDefault="00515350" w:rsidP="00067165">
      <w:pPr>
        <w:pStyle w:val="ListParagraph"/>
        <w:numPr>
          <w:ilvl w:val="0"/>
          <w:numId w:val="23"/>
        </w:numPr>
        <w:shd w:val="clear" w:color="auto" w:fill="FFFFFF"/>
        <w:rPr>
          <w:rFonts w:asciiTheme="majorHAnsi" w:hAnsiTheme="majorHAnsi" w:cs="Estrangelo Edessa"/>
          <w:i/>
        </w:rPr>
      </w:pPr>
      <w:r w:rsidRPr="00217FBA">
        <w:rPr>
          <w:rFonts w:asciiTheme="majorHAnsi" w:hAnsiTheme="majorHAnsi" w:cs="Estrangelo Edessa"/>
          <w:i/>
        </w:rPr>
        <w:t>Conducted Risk Analysis to identify the risks associated with developing the patches, and formulated a Mitigation Plan to eliminate or reduce risks of high severity and any major effects.</w:t>
      </w:r>
    </w:p>
    <w:p w:rsidR="00515350" w:rsidRPr="00217FBA" w:rsidRDefault="00515350" w:rsidP="00067165">
      <w:pPr>
        <w:pStyle w:val="ListParagraph"/>
        <w:numPr>
          <w:ilvl w:val="0"/>
          <w:numId w:val="23"/>
        </w:numPr>
        <w:shd w:val="clear" w:color="auto" w:fill="FFFFFF"/>
        <w:rPr>
          <w:rFonts w:asciiTheme="majorHAnsi" w:hAnsiTheme="majorHAnsi" w:cs="Estrangelo Edessa"/>
          <w:i/>
        </w:rPr>
      </w:pPr>
      <w:r w:rsidRPr="00217FBA">
        <w:rPr>
          <w:rFonts w:asciiTheme="majorHAnsi" w:hAnsiTheme="majorHAnsi" w:cs="Estrangelo Edessa"/>
          <w:i/>
        </w:rPr>
        <w:t>Conducted JAD sessions with business SMEs and developer.</w:t>
      </w:r>
    </w:p>
    <w:p w:rsidR="00515350" w:rsidRPr="00217FBA" w:rsidRDefault="00515350" w:rsidP="00067165">
      <w:pPr>
        <w:pStyle w:val="ListParagraph"/>
        <w:numPr>
          <w:ilvl w:val="0"/>
          <w:numId w:val="23"/>
        </w:numPr>
        <w:shd w:val="clear" w:color="auto" w:fill="FFFFFF"/>
        <w:rPr>
          <w:rFonts w:asciiTheme="majorHAnsi" w:hAnsiTheme="majorHAnsi" w:cs="Estrangelo Edessa"/>
          <w:i/>
        </w:rPr>
      </w:pPr>
      <w:r w:rsidRPr="00217FBA">
        <w:rPr>
          <w:rFonts w:asciiTheme="majorHAnsi" w:hAnsiTheme="majorHAnsi" w:cs="Estrangelo Edessa"/>
          <w:i/>
        </w:rPr>
        <w:t>Collaborated with Quality Assurance Analyst in testing.</w:t>
      </w:r>
    </w:p>
    <w:p w:rsidR="00515350" w:rsidRPr="00217FBA" w:rsidRDefault="00515350" w:rsidP="00067165">
      <w:pPr>
        <w:pStyle w:val="ListParagraph"/>
        <w:numPr>
          <w:ilvl w:val="0"/>
          <w:numId w:val="23"/>
        </w:numPr>
        <w:shd w:val="clear" w:color="auto" w:fill="FFFFFF"/>
        <w:rPr>
          <w:rFonts w:asciiTheme="majorHAnsi" w:hAnsiTheme="majorHAnsi" w:cs="Estrangelo Edessa"/>
          <w:i/>
        </w:rPr>
      </w:pPr>
      <w:r w:rsidRPr="00217FBA">
        <w:rPr>
          <w:rFonts w:asciiTheme="majorHAnsi" w:hAnsiTheme="majorHAnsi" w:cs="Estrangelo Edessa"/>
          <w:i/>
        </w:rPr>
        <w:t>Developed test cases and performed UAT testing for all the files and reports</w:t>
      </w:r>
    </w:p>
    <w:p w:rsidR="007A6143" w:rsidRPr="00217FBA" w:rsidRDefault="007A6143" w:rsidP="00067165">
      <w:pPr>
        <w:shd w:val="clear" w:color="auto" w:fill="FFFFFF"/>
        <w:ind w:left="420"/>
        <w:jc w:val="both"/>
        <w:rPr>
          <w:rFonts w:asciiTheme="majorHAnsi" w:hAnsiTheme="majorHAnsi" w:cs="Estrangelo Edessa"/>
          <w:bCs/>
          <w:i/>
          <w:sz w:val="22"/>
          <w:szCs w:val="22"/>
        </w:rPr>
      </w:pPr>
    </w:p>
    <w:p w:rsidR="002E3EE2" w:rsidRPr="00217FBA" w:rsidRDefault="00B66C98" w:rsidP="00067165">
      <w:pPr>
        <w:jc w:val="both"/>
        <w:rPr>
          <w:rFonts w:asciiTheme="majorHAnsi" w:hAnsiTheme="majorHAnsi" w:cs="Estrangelo Edessa"/>
          <w:b/>
          <w:i/>
          <w:sz w:val="22"/>
          <w:szCs w:val="22"/>
          <w:u w:val="single"/>
          <w:shd w:val="clear" w:color="auto" w:fill="FFFFFF"/>
        </w:rPr>
      </w:pPr>
      <w:r w:rsidRPr="00217FBA">
        <w:rPr>
          <w:rFonts w:asciiTheme="majorHAnsi" w:hAnsiTheme="majorHAnsi" w:cs="Estrangelo Edessa"/>
          <w:b/>
          <w:i/>
          <w:sz w:val="22"/>
          <w:szCs w:val="22"/>
          <w:u w:val="single"/>
          <w:shd w:val="clear" w:color="auto" w:fill="FFFFFF"/>
        </w:rPr>
        <w:t>EDUCATION</w:t>
      </w:r>
    </w:p>
    <w:p w:rsidR="00067165" w:rsidRPr="00217FBA" w:rsidRDefault="00067165" w:rsidP="00067165">
      <w:pPr>
        <w:suppressAutoHyphens/>
        <w:jc w:val="both"/>
        <w:rPr>
          <w:rFonts w:asciiTheme="majorHAnsi" w:hAnsiTheme="majorHAnsi" w:cs="Segoe UI"/>
          <w:i/>
          <w:sz w:val="22"/>
          <w:szCs w:val="22"/>
        </w:rPr>
      </w:pPr>
      <w:r w:rsidRPr="00217FBA">
        <w:rPr>
          <w:rFonts w:asciiTheme="majorHAnsi" w:hAnsiTheme="majorHAnsi" w:cs="Segoe UI"/>
          <w:i/>
          <w:sz w:val="22"/>
          <w:szCs w:val="22"/>
        </w:rPr>
        <w:t>Bachelors in Business Administration</w:t>
      </w:r>
      <w:bookmarkEnd w:id="0"/>
    </w:p>
    <w:sectPr w:rsidR="00067165" w:rsidRPr="00217FBA" w:rsidSect="00B757C4">
      <w:headerReference w:type="default" r:id="rId7"/>
      <w:pgSz w:w="12240" w:h="15840"/>
      <w:pgMar w:top="360" w:right="720" w:bottom="720" w:left="720" w:header="630" w:footer="72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3FBE" w:rsidRDefault="00903FBE">
      <w:r>
        <w:separator/>
      </w:r>
    </w:p>
  </w:endnote>
  <w:endnote w:type="continuationSeparator" w:id="1">
    <w:p w:rsidR="00903FBE" w:rsidRDefault="00903FB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Estrangelo Edessa">
    <w:panose1 w:val="000000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20000287" w:usb1="00000000"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Device Font 10cpi">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00022FF" w:usb1="C000205B" w:usb2="00000009" w:usb3="00000000" w:csb0="000001D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3FBE" w:rsidRDefault="00903FBE">
      <w:r>
        <w:separator/>
      </w:r>
    </w:p>
  </w:footnote>
  <w:footnote w:type="continuationSeparator" w:id="1">
    <w:p w:rsidR="00903FBE" w:rsidRDefault="00903F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4FE6" w:rsidRPr="00374C34" w:rsidRDefault="00012A85" w:rsidP="00B757C4">
    <w:pPr>
      <w:pStyle w:val="Header"/>
      <w:jc w:val="center"/>
      <w:rPr>
        <w:rFonts w:asciiTheme="majorHAnsi" w:hAnsiTheme="majorHAnsi"/>
        <w:b/>
        <w:color w:val="000000"/>
        <w:sz w:val="28"/>
        <w:szCs w:val="28"/>
      </w:rPr>
    </w:pPr>
    <w:r w:rsidRPr="00374C34">
      <w:rPr>
        <w:rFonts w:asciiTheme="majorHAnsi" w:hAnsiTheme="majorHAnsi"/>
        <w:b/>
        <w:color w:val="000000"/>
        <w:sz w:val="28"/>
        <w:szCs w:val="28"/>
      </w:rPr>
      <w:t>GAURAV PATEL</w:t>
    </w:r>
  </w:p>
  <w:p w:rsidR="00374C34" w:rsidRPr="00374C34" w:rsidRDefault="00374C34" w:rsidP="00B757C4">
    <w:pPr>
      <w:pStyle w:val="Header"/>
      <w:jc w:val="center"/>
      <w:rPr>
        <w:rFonts w:asciiTheme="majorHAnsi" w:hAnsiTheme="majorHAnsi" w:cs="Tahoma"/>
        <w:sz w:val="28"/>
        <w:szCs w:val="28"/>
      </w:rPr>
    </w:pPr>
    <w:hyperlink r:id="rId1" w:history="1">
      <w:r w:rsidRPr="00374C34">
        <w:rPr>
          <w:rStyle w:val="Hyperlink"/>
          <w:rFonts w:asciiTheme="majorHAnsi" w:hAnsiTheme="majorHAnsi" w:cs="Tahoma"/>
          <w:sz w:val="28"/>
          <w:szCs w:val="28"/>
        </w:rPr>
        <w:t>gravptl@gmail.com</w:t>
      </w:r>
    </w:hyperlink>
  </w:p>
  <w:p w:rsidR="00374C34" w:rsidRPr="00374C34" w:rsidRDefault="00374C34" w:rsidP="00B757C4">
    <w:pPr>
      <w:pStyle w:val="Header"/>
      <w:jc w:val="center"/>
      <w:rPr>
        <w:rFonts w:asciiTheme="majorHAnsi" w:hAnsiTheme="majorHAnsi"/>
        <w:b/>
        <w:color w:val="000000"/>
        <w:sz w:val="28"/>
        <w:szCs w:val="28"/>
      </w:rPr>
    </w:pPr>
    <w:r w:rsidRPr="00374C34">
      <w:rPr>
        <w:rFonts w:asciiTheme="majorHAnsi" w:hAnsiTheme="majorHAnsi" w:cs="Tahoma"/>
        <w:sz w:val="28"/>
        <w:szCs w:val="28"/>
      </w:rPr>
      <w:t>973-475-5176</w:t>
    </w:r>
  </w:p>
  <w:p w:rsidR="00E37870" w:rsidRPr="00B757C4" w:rsidRDefault="00E37870" w:rsidP="00B757C4">
    <w:pPr>
      <w:pStyle w:val="Header"/>
      <w:jc w:val="center"/>
      <w:rPr>
        <w:rFonts w:ascii="Century Gothic" w:hAnsi="Century Gothic" w:cs="Arial"/>
        <w:b/>
        <w:bCs/>
        <w:iCs/>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D1CF0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E"/>
    <w:multiLevelType w:val="singleLevel"/>
    <w:tmpl w:val="A9EEBDE4"/>
    <w:lvl w:ilvl="0">
      <w:numFmt w:val="decimal"/>
      <w:pStyle w:val="Page1ColumnBullet"/>
      <w:lvlText w:val="*"/>
      <w:lvlJc w:val="left"/>
    </w:lvl>
  </w:abstractNum>
  <w:abstractNum w:abstractNumId="2">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3">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4">
    <w:nsid w:val="00000006"/>
    <w:multiLevelType w:val="singleLevel"/>
    <w:tmpl w:val="00000006"/>
    <w:name w:val="WW8Num12"/>
    <w:lvl w:ilvl="0">
      <w:start w:val="1"/>
      <w:numFmt w:val="bullet"/>
      <w:lvlText w:val=""/>
      <w:lvlJc w:val="left"/>
      <w:pPr>
        <w:tabs>
          <w:tab w:val="num" w:pos="360"/>
        </w:tabs>
        <w:ind w:left="360" w:hanging="360"/>
      </w:pPr>
      <w:rPr>
        <w:rFonts w:ascii="Symbol" w:hAnsi="Symbol"/>
        <w:sz w:val="24"/>
        <w:szCs w:val="24"/>
      </w:rPr>
    </w:lvl>
  </w:abstractNum>
  <w:abstractNum w:abstractNumId="5">
    <w:nsid w:val="00000007"/>
    <w:multiLevelType w:val="singleLevel"/>
    <w:tmpl w:val="00000007"/>
    <w:name w:val="WW8Num14"/>
    <w:lvl w:ilvl="0">
      <w:start w:val="1"/>
      <w:numFmt w:val="bullet"/>
      <w:lvlText w:val=""/>
      <w:lvlJc w:val="left"/>
      <w:pPr>
        <w:tabs>
          <w:tab w:val="num" w:pos="360"/>
        </w:tabs>
        <w:ind w:left="360" w:hanging="360"/>
      </w:pPr>
      <w:rPr>
        <w:rFonts w:ascii="Symbol" w:hAnsi="Symbol"/>
      </w:rPr>
    </w:lvl>
  </w:abstractNum>
  <w:abstractNum w:abstractNumId="6">
    <w:nsid w:val="00000008"/>
    <w:multiLevelType w:val="singleLevel"/>
    <w:tmpl w:val="00000008"/>
    <w:name w:val="WW8Num20"/>
    <w:lvl w:ilvl="0">
      <w:start w:val="1"/>
      <w:numFmt w:val="bullet"/>
      <w:lvlText w:val=""/>
      <w:lvlJc w:val="left"/>
      <w:pPr>
        <w:tabs>
          <w:tab w:val="num" w:pos="360"/>
        </w:tabs>
        <w:ind w:left="360" w:hanging="360"/>
      </w:pPr>
      <w:rPr>
        <w:rFonts w:ascii="Symbol" w:hAnsi="Symbol"/>
      </w:rPr>
    </w:lvl>
  </w:abstractNum>
  <w:abstractNum w:abstractNumId="7">
    <w:nsid w:val="006717E4"/>
    <w:multiLevelType w:val="hybridMultilevel"/>
    <w:tmpl w:val="6352C0C2"/>
    <w:lvl w:ilvl="0" w:tplc="0409000B">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00C23E31"/>
    <w:multiLevelType w:val="hybridMultilevel"/>
    <w:tmpl w:val="3D9E2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4073EBF"/>
    <w:multiLevelType w:val="multilevel"/>
    <w:tmpl w:val="AA26DFCA"/>
    <w:lvl w:ilvl="0">
      <w:start w:val="1"/>
      <w:numFmt w:val="bullet"/>
      <w:lvlText w:val=""/>
      <w:lvlJc w:val="left"/>
      <w:pPr>
        <w:ind w:left="720" w:hanging="360"/>
      </w:pPr>
      <w:rPr>
        <w:rFonts w:ascii="Symbol" w:hAnsi="Symbol"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nsid w:val="056E7D4D"/>
    <w:multiLevelType w:val="hybridMultilevel"/>
    <w:tmpl w:val="AB9AB29C"/>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09B45F89"/>
    <w:multiLevelType w:val="hybridMultilevel"/>
    <w:tmpl w:val="737609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2C66ADC"/>
    <w:multiLevelType w:val="hybridMultilevel"/>
    <w:tmpl w:val="9E84D8C6"/>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170"/>
        </w:tabs>
        <w:ind w:left="1170" w:hanging="360"/>
      </w:pPr>
      <w:rPr>
        <w:rFonts w:ascii="Courier New" w:hAnsi="Courier New" w:cs="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13">
    <w:nsid w:val="23035A74"/>
    <w:multiLevelType w:val="hybridMultilevel"/>
    <w:tmpl w:val="C666C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760F28"/>
    <w:multiLevelType w:val="hybridMultilevel"/>
    <w:tmpl w:val="6C3CCC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1BE0BCFC">
      <w:numFmt w:val="bullet"/>
      <w:lvlText w:val="•"/>
      <w:lvlJc w:val="left"/>
      <w:pPr>
        <w:ind w:left="1800" w:hanging="360"/>
      </w:pPr>
      <w:rPr>
        <w:rFonts w:ascii="Estrangelo Edessa" w:eastAsia="Times New Roman" w:hAnsi="Estrangelo Edessa" w:cs="Estrangelo Edessa"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4D28D6"/>
    <w:multiLevelType w:val="hybridMultilevel"/>
    <w:tmpl w:val="B18CE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39133D37"/>
    <w:multiLevelType w:val="hybridMultilevel"/>
    <w:tmpl w:val="73D0911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3D4C4BA5"/>
    <w:multiLevelType w:val="hybridMultilevel"/>
    <w:tmpl w:val="75E2FE08"/>
    <w:lvl w:ilvl="0" w:tplc="EE945F58">
      <w:start w:val="1"/>
      <w:numFmt w:val="bullet"/>
      <w:lvlText w:val=""/>
      <w:lvlJc w:val="left"/>
      <w:pPr>
        <w:tabs>
          <w:tab w:val="num" w:pos="540"/>
        </w:tabs>
        <w:ind w:left="540" w:hanging="360"/>
      </w:pPr>
      <w:rPr>
        <w:rFonts w:ascii="Symbol" w:hAnsi="Symbol" w:hint="default"/>
        <w:color w:val="auto"/>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716601F"/>
    <w:multiLevelType w:val="hybridMultilevel"/>
    <w:tmpl w:val="A02C31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A5033A8"/>
    <w:multiLevelType w:val="hybridMultilevel"/>
    <w:tmpl w:val="E4726D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A6C4646"/>
    <w:multiLevelType w:val="hybridMultilevel"/>
    <w:tmpl w:val="5B3474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0"/>
        </w:tabs>
        <w:ind w:left="0" w:hanging="360"/>
      </w:pPr>
      <w:rPr>
        <w:rFonts w:ascii="Courier New" w:hAnsi="Courier New" w:cs="Arial"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Arial"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Arial"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2">
    <w:nsid w:val="4DCB3CFF"/>
    <w:multiLevelType w:val="hybridMultilevel"/>
    <w:tmpl w:val="0A6ADBA0"/>
    <w:lvl w:ilvl="0" w:tplc="1C52CF5C">
      <w:start w:val="1"/>
      <w:numFmt w:val="bullet"/>
      <w:lvlText w:val=""/>
      <w:lvlJc w:val="left"/>
      <w:pPr>
        <w:tabs>
          <w:tab w:val="num" w:pos="360"/>
        </w:tabs>
        <w:ind w:left="36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03C42F7"/>
    <w:multiLevelType w:val="multilevel"/>
    <w:tmpl w:val="8BA0E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4">
    <w:nsid w:val="564435A4"/>
    <w:multiLevelType w:val="hybridMultilevel"/>
    <w:tmpl w:val="A08229AA"/>
    <w:lvl w:ilvl="0" w:tplc="E6AC1970">
      <w:start w:val="1"/>
      <w:numFmt w:val="bullet"/>
      <w:lvlText w:val=""/>
      <w:lvlJc w:val="left"/>
      <w:pPr>
        <w:ind w:left="360" w:hanging="360"/>
      </w:pPr>
      <w:rPr>
        <w:rFonts w:ascii="Symbol" w:hAnsi="Symbol" w:hint="default"/>
        <w:sz w:val="16"/>
        <w:szCs w:val="16"/>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6F95720"/>
    <w:multiLevelType w:val="hybridMultilevel"/>
    <w:tmpl w:val="7CD476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E232905"/>
    <w:multiLevelType w:val="hybridMultilevel"/>
    <w:tmpl w:val="C9D8E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28">
    <w:nsid w:val="68013EDE"/>
    <w:multiLevelType w:val="hybridMultilevel"/>
    <w:tmpl w:val="354AC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C430C72"/>
    <w:multiLevelType w:val="hybridMultilevel"/>
    <w:tmpl w:val="351A7D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78614B5"/>
    <w:multiLevelType w:val="hybridMultilevel"/>
    <w:tmpl w:val="46083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8EB3277"/>
    <w:multiLevelType w:val="hybridMultilevel"/>
    <w:tmpl w:val="78A838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F2754AC"/>
    <w:multiLevelType w:val="hybridMultilevel"/>
    <w:tmpl w:val="152EF664"/>
    <w:lvl w:ilvl="0" w:tplc="04090005">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1"/>
  </w:num>
  <w:num w:numId="2">
    <w:abstractNumId w:val="27"/>
  </w:num>
  <w:num w:numId="3">
    <w:abstractNumId w:val="1"/>
    <w:lvlOverride w:ilvl="0">
      <w:lvl w:ilvl="0">
        <w:start w:val="1"/>
        <w:numFmt w:val="bullet"/>
        <w:pStyle w:val="Page1ColumnBullet"/>
        <w:lvlText w:val=""/>
        <w:legacy w:legacy="1" w:legacySpace="0" w:legacyIndent="360"/>
        <w:lvlJc w:val="left"/>
        <w:pPr>
          <w:ind w:left="1080" w:hanging="360"/>
        </w:pPr>
        <w:rPr>
          <w:rFonts w:ascii="Symbol" w:hAnsi="Symbol" w:hint="default"/>
        </w:rPr>
      </w:lvl>
    </w:lvlOverride>
  </w:num>
  <w:num w:numId="4">
    <w:abstractNumId w:val="12"/>
  </w:num>
  <w:num w:numId="5">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6"/>
  </w:num>
  <w:num w:numId="7">
    <w:abstractNumId w:val="8"/>
  </w:num>
  <w:num w:numId="8">
    <w:abstractNumId w:val="13"/>
  </w:num>
  <w:num w:numId="9">
    <w:abstractNumId w:val="22"/>
  </w:num>
  <w:num w:numId="10">
    <w:abstractNumId w:val="0"/>
  </w:num>
  <w:num w:numId="11">
    <w:abstractNumId w:val="15"/>
  </w:num>
  <w:num w:numId="12">
    <w:abstractNumId w:val="7"/>
  </w:num>
  <w:num w:numId="1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num>
  <w:num w:numId="17">
    <w:abstractNumId w:val="5"/>
  </w:num>
  <w:num w:numId="18">
    <w:abstractNumId w:val="30"/>
  </w:num>
  <w:num w:numId="19">
    <w:abstractNumId w:val="21"/>
  </w:num>
  <w:num w:numId="20">
    <w:abstractNumId w:val="28"/>
  </w:num>
  <w:num w:numId="21">
    <w:abstractNumId w:val="18"/>
  </w:num>
  <w:num w:numId="22">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25"/>
  </w:num>
  <w:num w:numId="25">
    <w:abstractNumId w:val="17"/>
  </w:num>
  <w:num w:numId="26">
    <w:abstractNumId w:val="19"/>
  </w:num>
  <w:num w:numId="27">
    <w:abstractNumId w:val="14"/>
  </w:num>
  <w:num w:numId="28">
    <w:abstractNumId w:val="29"/>
  </w:num>
  <w:num w:numId="29">
    <w:abstractNumId w:val="9"/>
  </w:num>
  <w:num w:numId="30">
    <w:abstractNumId w:val="3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2A6A63"/>
    <w:rsid w:val="000117A0"/>
    <w:rsid w:val="00012A85"/>
    <w:rsid w:val="00017FF0"/>
    <w:rsid w:val="0004021B"/>
    <w:rsid w:val="00040CF4"/>
    <w:rsid w:val="00051EF9"/>
    <w:rsid w:val="000603B8"/>
    <w:rsid w:val="00061B11"/>
    <w:rsid w:val="00067165"/>
    <w:rsid w:val="00080FD9"/>
    <w:rsid w:val="0008256D"/>
    <w:rsid w:val="000851D2"/>
    <w:rsid w:val="000A36CC"/>
    <w:rsid w:val="000A3A33"/>
    <w:rsid w:val="000C1D07"/>
    <w:rsid w:val="000C31F0"/>
    <w:rsid w:val="000C779C"/>
    <w:rsid w:val="000E4129"/>
    <w:rsid w:val="000F2322"/>
    <w:rsid w:val="00105063"/>
    <w:rsid w:val="0011236B"/>
    <w:rsid w:val="00122451"/>
    <w:rsid w:val="00131023"/>
    <w:rsid w:val="00137307"/>
    <w:rsid w:val="001548CD"/>
    <w:rsid w:val="001953F1"/>
    <w:rsid w:val="001A41FB"/>
    <w:rsid w:val="001A6F04"/>
    <w:rsid w:val="001A7455"/>
    <w:rsid w:val="001B0DD3"/>
    <w:rsid w:val="001B3985"/>
    <w:rsid w:val="001B63E9"/>
    <w:rsid w:val="001D4A98"/>
    <w:rsid w:val="001E0EFC"/>
    <w:rsid w:val="001F1C8C"/>
    <w:rsid w:val="001F21A2"/>
    <w:rsid w:val="00200331"/>
    <w:rsid w:val="002017BE"/>
    <w:rsid w:val="00212EC1"/>
    <w:rsid w:val="002130AF"/>
    <w:rsid w:val="002143EE"/>
    <w:rsid w:val="00217FBA"/>
    <w:rsid w:val="00220626"/>
    <w:rsid w:val="002270E4"/>
    <w:rsid w:val="00240118"/>
    <w:rsid w:val="00251591"/>
    <w:rsid w:val="002522D4"/>
    <w:rsid w:val="00252EBD"/>
    <w:rsid w:val="00294ACC"/>
    <w:rsid w:val="002A2AE1"/>
    <w:rsid w:val="002A6A63"/>
    <w:rsid w:val="002B51F4"/>
    <w:rsid w:val="002C0E8F"/>
    <w:rsid w:val="002C30D4"/>
    <w:rsid w:val="002D19CF"/>
    <w:rsid w:val="002E3EE2"/>
    <w:rsid w:val="002E7B57"/>
    <w:rsid w:val="002F1387"/>
    <w:rsid w:val="002F2518"/>
    <w:rsid w:val="002F7D84"/>
    <w:rsid w:val="003012C1"/>
    <w:rsid w:val="003035E1"/>
    <w:rsid w:val="00323821"/>
    <w:rsid w:val="0034630E"/>
    <w:rsid w:val="00373EB9"/>
    <w:rsid w:val="00374C34"/>
    <w:rsid w:val="0039268A"/>
    <w:rsid w:val="003A6615"/>
    <w:rsid w:val="003B36DD"/>
    <w:rsid w:val="003B74C8"/>
    <w:rsid w:val="003C093E"/>
    <w:rsid w:val="003C4FE6"/>
    <w:rsid w:val="003D729B"/>
    <w:rsid w:val="003E7122"/>
    <w:rsid w:val="00400EDE"/>
    <w:rsid w:val="0040191C"/>
    <w:rsid w:val="00406DE6"/>
    <w:rsid w:val="00413620"/>
    <w:rsid w:val="00420630"/>
    <w:rsid w:val="004308C4"/>
    <w:rsid w:val="004342B0"/>
    <w:rsid w:val="004360CA"/>
    <w:rsid w:val="00440797"/>
    <w:rsid w:val="004428F8"/>
    <w:rsid w:val="00467DBA"/>
    <w:rsid w:val="00490607"/>
    <w:rsid w:val="004912E3"/>
    <w:rsid w:val="004B1422"/>
    <w:rsid w:val="004B4EB4"/>
    <w:rsid w:val="004D3BD1"/>
    <w:rsid w:val="004D46DF"/>
    <w:rsid w:val="004F5D71"/>
    <w:rsid w:val="00515350"/>
    <w:rsid w:val="00541635"/>
    <w:rsid w:val="00551A34"/>
    <w:rsid w:val="00552D54"/>
    <w:rsid w:val="0055353B"/>
    <w:rsid w:val="005A7161"/>
    <w:rsid w:val="005F2DAF"/>
    <w:rsid w:val="005F7B4F"/>
    <w:rsid w:val="006053EA"/>
    <w:rsid w:val="00605D6F"/>
    <w:rsid w:val="00613181"/>
    <w:rsid w:val="00621EAA"/>
    <w:rsid w:val="00644955"/>
    <w:rsid w:val="0064640A"/>
    <w:rsid w:val="00681A04"/>
    <w:rsid w:val="0068402A"/>
    <w:rsid w:val="00685C71"/>
    <w:rsid w:val="00691923"/>
    <w:rsid w:val="006A2A32"/>
    <w:rsid w:val="006A646D"/>
    <w:rsid w:val="006B0BBF"/>
    <w:rsid w:val="006B58B0"/>
    <w:rsid w:val="006C1429"/>
    <w:rsid w:val="006E164D"/>
    <w:rsid w:val="006F5A24"/>
    <w:rsid w:val="0071600A"/>
    <w:rsid w:val="007265F8"/>
    <w:rsid w:val="00734740"/>
    <w:rsid w:val="00737BF0"/>
    <w:rsid w:val="00743971"/>
    <w:rsid w:val="00745270"/>
    <w:rsid w:val="007475D2"/>
    <w:rsid w:val="007509C9"/>
    <w:rsid w:val="00750EED"/>
    <w:rsid w:val="00754230"/>
    <w:rsid w:val="00761B31"/>
    <w:rsid w:val="00767C5C"/>
    <w:rsid w:val="0078162A"/>
    <w:rsid w:val="007A4AA4"/>
    <w:rsid w:val="007A6143"/>
    <w:rsid w:val="007B4B80"/>
    <w:rsid w:val="007C006F"/>
    <w:rsid w:val="007C45F6"/>
    <w:rsid w:val="007D2E03"/>
    <w:rsid w:val="007E117F"/>
    <w:rsid w:val="008304EA"/>
    <w:rsid w:val="00830F2D"/>
    <w:rsid w:val="00850264"/>
    <w:rsid w:val="00852516"/>
    <w:rsid w:val="008A0BA3"/>
    <w:rsid w:val="008E181F"/>
    <w:rsid w:val="008F52C2"/>
    <w:rsid w:val="008F71A3"/>
    <w:rsid w:val="00902A97"/>
    <w:rsid w:val="00903FBE"/>
    <w:rsid w:val="00922B6C"/>
    <w:rsid w:val="009257EA"/>
    <w:rsid w:val="00925BE9"/>
    <w:rsid w:val="00964A18"/>
    <w:rsid w:val="00967794"/>
    <w:rsid w:val="00973E80"/>
    <w:rsid w:val="009769BD"/>
    <w:rsid w:val="00977255"/>
    <w:rsid w:val="009867A6"/>
    <w:rsid w:val="009875F9"/>
    <w:rsid w:val="009A40FD"/>
    <w:rsid w:val="009B140B"/>
    <w:rsid w:val="009B5786"/>
    <w:rsid w:val="009B5A80"/>
    <w:rsid w:val="009C00A6"/>
    <w:rsid w:val="009C1DA8"/>
    <w:rsid w:val="009C26E3"/>
    <w:rsid w:val="009D52E0"/>
    <w:rsid w:val="009D5921"/>
    <w:rsid w:val="009D5F64"/>
    <w:rsid w:val="009D6531"/>
    <w:rsid w:val="009E2183"/>
    <w:rsid w:val="009E6B5D"/>
    <w:rsid w:val="009E7701"/>
    <w:rsid w:val="009F063F"/>
    <w:rsid w:val="009F14C3"/>
    <w:rsid w:val="00A105AA"/>
    <w:rsid w:val="00A168D4"/>
    <w:rsid w:val="00A17AC1"/>
    <w:rsid w:val="00A242AF"/>
    <w:rsid w:val="00A24DCD"/>
    <w:rsid w:val="00A3409B"/>
    <w:rsid w:val="00A502C1"/>
    <w:rsid w:val="00A50F65"/>
    <w:rsid w:val="00A5602E"/>
    <w:rsid w:val="00A56423"/>
    <w:rsid w:val="00A6054F"/>
    <w:rsid w:val="00A64120"/>
    <w:rsid w:val="00A8771A"/>
    <w:rsid w:val="00A95230"/>
    <w:rsid w:val="00A978E7"/>
    <w:rsid w:val="00AA6326"/>
    <w:rsid w:val="00AB43E5"/>
    <w:rsid w:val="00AE429D"/>
    <w:rsid w:val="00AE5EF1"/>
    <w:rsid w:val="00AF5901"/>
    <w:rsid w:val="00AF7A77"/>
    <w:rsid w:val="00B14CB6"/>
    <w:rsid w:val="00B34DCD"/>
    <w:rsid w:val="00B3782C"/>
    <w:rsid w:val="00B42208"/>
    <w:rsid w:val="00B43138"/>
    <w:rsid w:val="00B452C1"/>
    <w:rsid w:val="00B634AC"/>
    <w:rsid w:val="00B65A3E"/>
    <w:rsid w:val="00B66C98"/>
    <w:rsid w:val="00B757C4"/>
    <w:rsid w:val="00B80E71"/>
    <w:rsid w:val="00B83DE4"/>
    <w:rsid w:val="00B903EA"/>
    <w:rsid w:val="00B967C1"/>
    <w:rsid w:val="00B976EF"/>
    <w:rsid w:val="00BA1941"/>
    <w:rsid w:val="00BB5CA1"/>
    <w:rsid w:val="00BE3C49"/>
    <w:rsid w:val="00BE63B5"/>
    <w:rsid w:val="00C010F1"/>
    <w:rsid w:val="00C03678"/>
    <w:rsid w:val="00C03A66"/>
    <w:rsid w:val="00C172F2"/>
    <w:rsid w:val="00C22DDD"/>
    <w:rsid w:val="00C506BC"/>
    <w:rsid w:val="00C60671"/>
    <w:rsid w:val="00C92FD0"/>
    <w:rsid w:val="00C97B29"/>
    <w:rsid w:val="00CA0726"/>
    <w:rsid w:val="00CA7ACF"/>
    <w:rsid w:val="00CC06BE"/>
    <w:rsid w:val="00CC49AC"/>
    <w:rsid w:val="00CD4033"/>
    <w:rsid w:val="00CD6501"/>
    <w:rsid w:val="00CF3024"/>
    <w:rsid w:val="00D00B41"/>
    <w:rsid w:val="00D06D53"/>
    <w:rsid w:val="00D12A99"/>
    <w:rsid w:val="00D159F9"/>
    <w:rsid w:val="00D2125F"/>
    <w:rsid w:val="00D35DF4"/>
    <w:rsid w:val="00D365DB"/>
    <w:rsid w:val="00D4549B"/>
    <w:rsid w:val="00D50666"/>
    <w:rsid w:val="00D507A0"/>
    <w:rsid w:val="00D5548F"/>
    <w:rsid w:val="00D556F7"/>
    <w:rsid w:val="00D56924"/>
    <w:rsid w:val="00D56BF0"/>
    <w:rsid w:val="00D60AB0"/>
    <w:rsid w:val="00D94534"/>
    <w:rsid w:val="00D9651E"/>
    <w:rsid w:val="00D97201"/>
    <w:rsid w:val="00DA493F"/>
    <w:rsid w:val="00DB66AB"/>
    <w:rsid w:val="00DB7208"/>
    <w:rsid w:val="00DC5EC0"/>
    <w:rsid w:val="00DD438C"/>
    <w:rsid w:val="00DE376F"/>
    <w:rsid w:val="00E22D8E"/>
    <w:rsid w:val="00E2757F"/>
    <w:rsid w:val="00E37870"/>
    <w:rsid w:val="00E45F2D"/>
    <w:rsid w:val="00E60EF0"/>
    <w:rsid w:val="00E6128B"/>
    <w:rsid w:val="00E61D9C"/>
    <w:rsid w:val="00E620A6"/>
    <w:rsid w:val="00E97CA1"/>
    <w:rsid w:val="00EA1D59"/>
    <w:rsid w:val="00EB00E7"/>
    <w:rsid w:val="00EC075B"/>
    <w:rsid w:val="00EC23E5"/>
    <w:rsid w:val="00ED371A"/>
    <w:rsid w:val="00ED6964"/>
    <w:rsid w:val="00ED77BD"/>
    <w:rsid w:val="00EF5553"/>
    <w:rsid w:val="00EF5846"/>
    <w:rsid w:val="00F055AF"/>
    <w:rsid w:val="00F203EF"/>
    <w:rsid w:val="00F27FFE"/>
    <w:rsid w:val="00F32A39"/>
    <w:rsid w:val="00F4196E"/>
    <w:rsid w:val="00F4425B"/>
    <w:rsid w:val="00F65A29"/>
    <w:rsid w:val="00F66A30"/>
    <w:rsid w:val="00F72750"/>
    <w:rsid w:val="00F75255"/>
    <w:rsid w:val="00F85C24"/>
    <w:rsid w:val="00F90094"/>
    <w:rsid w:val="00FA4E37"/>
    <w:rsid w:val="00FC518F"/>
    <w:rsid w:val="00FD0064"/>
    <w:rsid w:val="00FE6E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7F"/>
    <w:rPr>
      <w:sz w:val="24"/>
      <w:szCs w:val="24"/>
    </w:rPr>
  </w:style>
  <w:style w:type="paragraph" w:styleId="Heading1">
    <w:name w:val="heading 1"/>
    <w:basedOn w:val="Normal"/>
    <w:next w:val="Normal"/>
    <w:qFormat/>
    <w:rsid w:val="00A9217F"/>
    <w:pPr>
      <w:widowControl w:val="0"/>
      <w:autoSpaceDE w:val="0"/>
      <w:autoSpaceDN w:val="0"/>
      <w:adjustRightInd w:val="0"/>
      <w:outlineLvl w:val="0"/>
    </w:pPr>
  </w:style>
  <w:style w:type="paragraph" w:styleId="Heading2">
    <w:name w:val="heading 2"/>
    <w:basedOn w:val="Normal"/>
    <w:next w:val="Normal"/>
    <w:qFormat/>
    <w:rsid w:val="00A9217F"/>
    <w:pPr>
      <w:keepNext/>
      <w:jc w:val="center"/>
      <w:outlineLvl w:val="1"/>
    </w:pPr>
    <w:rPr>
      <w:b/>
      <w:bCs/>
      <w:sz w:val="22"/>
      <w:szCs w:val="20"/>
    </w:rPr>
  </w:style>
  <w:style w:type="paragraph" w:styleId="Heading8">
    <w:name w:val="heading 8"/>
    <w:basedOn w:val="Normal"/>
    <w:next w:val="Normal"/>
    <w:qFormat/>
    <w:rsid w:val="00A9217F"/>
    <w:pPr>
      <w:keepNext/>
      <w:ind w:left="2160" w:hanging="2160"/>
      <w:outlineLvl w:val="7"/>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9217F"/>
    <w:pPr>
      <w:tabs>
        <w:tab w:val="center" w:pos="4320"/>
        <w:tab w:val="right" w:pos="8640"/>
      </w:tabs>
    </w:pPr>
  </w:style>
  <w:style w:type="paragraph" w:styleId="BodyText">
    <w:name w:val="Body Text"/>
    <w:basedOn w:val="Normal"/>
    <w:rsid w:val="00A9217F"/>
    <w:pPr>
      <w:jc w:val="both"/>
    </w:pPr>
    <w:rPr>
      <w:sz w:val="22"/>
      <w:szCs w:val="20"/>
    </w:rPr>
  </w:style>
  <w:style w:type="character" w:styleId="Hyperlink">
    <w:name w:val="Hyperlink"/>
    <w:rsid w:val="00A9217F"/>
    <w:rPr>
      <w:color w:val="0000FF"/>
      <w:u w:val="single"/>
    </w:rPr>
  </w:style>
  <w:style w:type="paragraph" w:customStyle="1" w:styleId="InsideAddress">
    <w:name w:val="Inside Address"/>
    <w:basedOn w:val="Normal"/>
    <w:rsid w:val="00A9217F"/>
    <w:pPr>
      <w:spacing w:line="220" w:lineRule="atLeast"/>
      <w:jc w:val="both"/>
    </w:pPr>
    <w:rPr>
      <w:rFonts w:ascii="Arial" w:hAnsi="Arial"/>
      <w:spacing w:val="-5"/>
      <w:sz w:val="20"/>
      <w:szCs w:val="20"/>
    </w:rPr>
  </w:style>
  <w:style w:type="paragraph" w:customStyle="1" w:styleId="Normal11pt">
    <w:name w:val="Normal + 11 pt"/>
    <w:basedOn w:val="Normal"/>
    <w:rsid w:val="00A9217F"/>
    <w:pPr>
      <w:tabs>
        <w:tab w:val="left" w:pos="7020"/>
      </w:tabs>
    </w:pPr>
    <w:rPr>
      <w:b/>
      <w:sz w:val="22"/>
    </w:rPr>
  </w:style>
  <w:style w:type="character" w:styleId="HTMLTypewriter">
    <w:name w:val="HTML Typewriter"/>
    <w:rsid w:val="00A9217F"/>
    <w:rPr>
      <w:rFonts w:ascii="Courier New" w:eastAsia="Times New Roman" w:hAnsi="Courier New" w:cs="Courier New" w:hint="default"/>
      <w:sz w:val="20"/>
      <w:szCs w:val="20"/>
    </w:rPr>
  </w:style>
  <w:style w:type="paragraph" w:styleId="BodyText3">
    <w:name w:val="Body Text 3"/>
    <w:basedOn w:val="Normal"/>
    <w:rsid w:val="00A9217F"/>
    <w:pPr>
      <w:widowControl w:val="0"/>
      <w:autoSpaceDE w:val="0"/>
      <w:autoSpaceDN w:val="0"/>
      <w:adjustRightInd w:val="0"/>
      <w:jc w:val="both"/>
    </w:pPr>
    <w:rPr>
      <w:rFonts w:ascii="Verdana" w:hAnsi="Verdana"/>
      <w:sz w:val="20"/>
    </w:rPr>
  </w:style>
  <w:style w:type="paragraph" w:styleId="NormalWeb">
    <w:name w:val="Normal (Web)"/>
    <w:basedOn w:val="Normal"/>
    <w:uiPriority w:val="99"/>
    <w:rsid w:val="00A9217F"/>
    <w:pPr>
      <w:spacing w:before="100" w:beforeAutospacing="1" w:after="100" w:afterAutospacing="1"/>
    </w:pPr>
  </w:style>
  <w:style w:type="character" w:customStyle="1" w:styleId="cbstyle">
    <w:name w:val="cb_style"/>
    <w:basedOn w:val="DefaultParagraphFont"/>
    <w:rsid w:val="00A9217F"/>
  </w:style>
  <w:style w:type="character" w:styleId="Strong">
    <w:name w:val="Strong"/>
    <w:uiPriority w:val="22"/>
    <w:qFormat/>
    <w:rsid w:val="00A9217F"/>
    <w:rPr>
      <w:b/>
      <w:bCs/>
    </w:rPr>
  </w:style>
  <w:style w:type="paragraph" w:styleId="BodyText2">
    <w:name w:val="Body Text 2"/>
    <w:basedOn w:val="Normal"/>
    <w:rsid w:val="00A9217F"/>
    <w:pPr>
      <w:jc w:val="both"/>
    </w:pPr>
  </w:style>
  <w:style w:type="character" w:styleId="FollowedHyperlink">
    <w:name w:val="FollowedHyperlink"/>
    <w:rsid w:val="00A9217F"/>
    <w:rPr>
      <w:color w:val="800080"/>
      <w:u w:val="single"/>
    </w:rPr>
  </w:style>
  <w:style w:type="paragraph" w:styleId="BodyTextIndent">
    <w:name w:val="Body Text Indent"/>
    <w:basedOn w:val="Normal"/>
    <w:rsid w:val="00A9217F"/>
    <w:pPr>
      <w:ind w:left="1440" w:hanging="1440"/>
      <w:jc w:val="both"/>
    </w:pPr>
    <w:rPr>
      <w:sz w:val="22"/>
      <w:szCs w:val="20"/>
    </w:rPr>
  </w:style>
  <w:style w:type="paragraph" w:customStyle="1" w:styleId="Normal1">
    <w:name w:val="Normal1"/>
    <w:basedOn w:val="Normal"/>
    <w:rsid w:val="00A9217F"/>
    <w:pPr>
      <w:widowControl w:val="0"/>
    </w:pPr>
    <w:rPr>
      <w:noProof/>
      <w:szCs w:val="20"/>
    </w:rPr>
  </w:style>
  <w:style w:type="paragraph" w:styleId="HTMLPreformatted">
    <w:name w:val="HTML Preformatted"/>
    <w:basedOn w:val="Normal"/>
    <w:rsid w:val="00A92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blackres1">
    <w:name w:val="blackres1"/>
    <w:rsid w:val="00A9217F"/>
    <w:rPr>
      <w:rFonts w:ascii="Arial" w:hAnsi="Arial" w:cs="Arial" w:hint="default"/>
      <w:color w:val="000000"/>
      <w:sz w:val="20"/>
      <w:szCs w:val="20"/>
    </w:rPr>
  </w:style>
  <w:style w:type="paragraph" w:styleId="Header">
    <w:name w:val="header"/>
    <w:basedOn w:val="Normal"/>
    <w:rsid w:val="00A9217F"/>
    <w:pPr>
      <w:tabs>
        <w:tab w:val="center" w:pos="4320"/>
        <w:tab w:val="right" w:pos="8640"/>
      </w:tabs>
    </w:pPr>
  </w:style>
  <w:style w:type="character" w:customStyle="1" w:styleId="TechnicalProfessionalsName">
    <w:name w:val="Technical Professional's Name"/>
    <w:rsid w:val="00A9217F"/>
    <w:rPr>
      <w:rFonts w:ascii="Arial" w:hAnsi="Arial"/>
      <w:b/>
      <w:color w:val="8E001C"/>
      <w:sz w:val="32"/>
    </w:rPr>
  </w:style>
  <w:style w:type="character" w:styleId="PageNumber">
    <w:name w:val="page number"/>
    <w:basedOn w:val="DefaultParagraphFont"/>
    <w:rsid w:val="00A9217F"/>
  </w:style>
  <w:style w:type="character" w:customStyle="1" w:styleId="email">
    <w:name w:val="email"/>
    <w:basedOn w:val="DefaultParagraphFont"/>
    <w:rsid w:val="00A9217F"/>
  </w:style>
  <w:style w:type="paragraph" w:customStyle="1" w:styleId="Achievement">
    <w:name w:val="Achievement"/>
    <w:basedOn w:val="BodyText"/>
    <w:rsid w:val="00A9217F"/>
    <w:pPr>
      <w:numPr>
        <w:numId w:val="2"/>
      </w:numPr>
      <w:tabs>
        <w:tab w:val="clear" w:pos="360"/>
      </w:tabs>
      <w:spacing w:after="60" w:line="220" w:lineRule="atLeast"/>
    </w:pPr>
    <w:rPr>
      <w:rFonts w:ascii="Arial" w:eastAsia="Batang" w:hAnsi="Arial"/>
      <w:spacing w:val="-5"/>
      <w:sz w:val="20"/>
    </w:rPr>
  </w:style>
  <w:style w:type="character" w:customStyle="1" w:styleId="HeaderChar">
    <w:name w:val="Header Char"/>
    <w:uiPriority w:val="99"/>
    <w:rsid w:val="00A9217F"/>
    <w:rPr>
      <w:sz w:val="24"/>
      <w:szCs w:val="24"/>
    </w:rPr>
  </w:style>
  <w:style w:type="character" w:customStyle="1" w:styleId="FooterChar">
    <w:name w:val="Footer Char"/>
    <w:rsid w:val="00A9217F"/>
    <w:rPr>
      <w:sz w:val="24"/>
      <w:szCs w:val="24"/>
    </w:rPr>
  </w:style>
  <w:style w:type="paragraph" w:styleId="ListParagraph">
    <w:name w:val="List Paragraph"/>
    <w:basedOn w:val="Normal"/>
    <w:uiPriority w:val="34"/>
    <w:qFormat/>
    <w:rsid w:val="00A9217F"/>
    <w:pPr>
      <w:ind w:left="720"/>
      <w:contextualSpacing/>
      <w:jc w:val="both"/>
    </w:pPr>
    <w:rPr>
      <w:rFonts w:ascii="Calibri" w:eastAsia="Calibri" w:hAnsi="Calibri"/>
      <w:sz w:val="22"/>
      <w:szCs w:val="22"/>
    </w:rPr>
  </w:style>
  <w:style w:type="paragraph" w:customStyle="1" w:styleId="Page1ColumnBullet">
    <w:name w:val="Page 1 Column Bullet"/>
    <w:basedOn w:val="Normal"/>
    <w:autoRedefine/>
    <w:rsid w:val="00A9217F"/>
    <w:pPr>
      <w:numPr>
        <w:numId w:val="3"/>
      </w:numPr>
      <w:tabs>
        <w:tab w:val="left" w:pos="72"/>
      </w:tabs>
      <w:ind w:left="540"/>
    </w:pPr>
    <w:rPr>
      <w:rFonts w:ascii="Garamond" w:hAnsi="Garamond"/>
      <w:sz w:val="20"/>
      <w:szCs w:val="20"/>
    </w:rPr>
  </w:style>
  <w:style w:type="character" w:customStyle="1" w:styleId="normalchar">
    <w:name w:val="normal__char"/>
    <w:basedOn w:val="DefaultParagraphFont"/>
    <w:rsid w:val="00A9217F"/>
  </w:style>
  <w:style w:type="paragraph" w:customStyle="1" w:styleId="Normal2">
    <w:name w:val="Normal2"/>
    <w:basedOn w:val="Normal"/>
    <w:rsid w:val="00A9217F"/>
    <w:pPr>
      <w:spacing w:before="100" w:beforeAutospacing="1" w:after="100" w:afterAutospacing="1"/>
    </w:pPr>
  </w:style>
  <w:style w:type="paragraph" w:styleId="Subtitle">
    <w:name w:val="Subtitle"/>
    <w:basedOn w:val="Normal"/>
    <w:next w:val="Normal"/>
    <w:qFormat/>
    <w:rsid w:val="00A9217F"/>
    <w:pPr>
      <w:numPr>
        <w:ilvl w:val="1"/>
      </w:numPr>
    </w:pPr>
    <w:rPr>
      <w:rFonts w:ascii="Cambria" w:hAnsi="Cambria"/>
      <w:i/>
      <w:iCs/>
      <w:color w:val="4F81BD"/>
      <w:spacing w:val="15"/>
    </w:rPr>
  </w:style>
  <w:style w:type="character" w:customStyle="1" w:styleId="SubtitleChar">
    <w:name w:val="Subtitle Char"/>
    <w:rsid w:val="00A9217F"/>
    <w:rPr>
      <w:rFonts w:ascii="Cambria" w:hAnsi="Cambria"/>
      <w:i/>
      <w:iCs/>
      <w:color w:val="4F81BD"/>
      <w:spacing w:val="15"/>
      <w:sz w:val="24"/>
      <w:szCs w:val="24"/>
    </w:rPr>
  </w:style>
  <w:style w:type="character" w:customStyle="1" w:styleId="body0020textchar">
    <w:name w:val="body_0020text__char"/>
    <w:basedOn w:val="DefaultParagraphFont"/>
    <w:rsid w:val="00A9217F"/>
  </w:style>
  <w:style w:type="character" w:customStyle="1" w:styleId="NormalChar0">
    <w:name w:val="Normal Char"/>
    <w:rsid w:val="00A9217F"/>
    <w:rPr>
      <w:noProof/>
      <w:sz w:val="24"/>
    </w:rPr>
  </w:style>
  <w:style w:type="character" w:customStyle="1" w:styleId="bgyellow1">
    <w:name w:val="bg_yellow1"/>
    <w:rsid w:val="00A9217F"/>
    <w:rPr>
      <w:shd w:val="clear" w:color="auto" w:fill="E8C969"/>
    </w:rPr>
  </w:style>
  <w:style w:type="character" w:customStyle="1" w:styleId="list0020paragraphchar">
    <w:name w:val="list_0020paragraph__char"/>
    <w:basedOn w:val="DefaultParagraphFont"/>
    <w:rsid w:val="00A9217F"/>
  </w:style>
  <w:style w:type="paragraph" w:styleId="Title">
    <w:name w:val="Title"/>
    <w:basedOn w:val="Normal"/>
    <w:link w:val="TitleChar"/>
    <w:qFormat/>
    <w:rsid w:val="00D97201"/>
    <w:pPr>
      <w:jc w:val="center"/>
    </w:pPr>
    <w:rPr>
      <w:rFonts w:ascii="Book Antiqua" w:hAnsi="Book Antiqua"/>
      <w:b/>
      <w:bCs/>
      <w:sz w:val="20"/>
    </w:rPr>
  </w:style>
  <w:style w:type="character" w:customStyle="1" w:styleId="TitleChar">
    <w:name w:val="Title Char"/>
    <w:link w:val="Title"/>
    <w:rsid w:val="00D97201"/>
    <w:rPr>
      <w:rFonts w:ascii="Book Antiqua" w:hAnsi="Book Antiqua"/>
      <w:b/>
      <w:bCs/>
      <w:szCs w:val="24"/>
    </w:rPr>
  </w:style>
  <w:style w:type="character" w:customStyle="1" w:styleId="apple-style-span">
    <w:name w:val="apple-style-span"/>
    <w:basedOn w:val="DefaultParagraphFont"/>
    <w:rsid w:val="00902A97"/>
  </w:style>
  <w:style w:type="character" w:customStyle="1" w:styleId="Normal11ptChar">
    <w:name w:val="Normal + 11 pt Char"/>
    <w:rsid w:val="007A4AA4"/>
    <w:rPr>
      <w:b/>
      <w:sz w:val="22"/>
      <w:szCs w:val="24"/>
      <w:lang w:val="en-US" w:eastAsia="en-US" w:bidi="ar-SA"/>
    </w:rPr>
  </w:style>
  <w:style w:type="character" w:customStyle="1" w:styleId="beelinetextbox2">
    <w:name w:val="beelinetextbox2"/>
    <w:basedOn w:val="DefaultParagraphFont"/>
    <w:rsid w:val="00E97CA1"/>
  </w:style>
  <w:style w:type="character" w:customStyle="1" w:styleId="apple-converted-space">
    <w:name w:val="apple-converted-space"/>
    <w:basedOn w:val="DefaultParagraphFont"/>
    <w:rsid w:val="0064640A"/>
  </w:style>
  <w:style w:type="character" w:customStyle="1" w:styleId="plain0020textchar">
    <w:name w:val="plain_0020text__char"/>
    <w:basedOn w:val="DefaultParagraphFont"/>
    <w:rsid w:val="00D60AB0"/>
  </w:style>
  <w:style w:type="paragraph" w:styleId="BalloonText">
    <w:name w:val="Balloon Text"/>
    <w:basedOn w:val="Normal"/>
    <w:link w:val="BalloonTextChar"/>
    <w:uiPriority w:val="99"/>
    <w:semiHidden/>
    <w:unhideWhenUsed/>
    <w:rsid w:val="00EF5553"/>
    <w:rPr>
      <w:rFonts w:ascii="Tahoma" w:hAnsi="Tahoma" w:cs="Tahoma"/>
      <w:sz w:val="16"/>
      <w:szCs w:val="16"/>
    </w:rPr>
  </w:style>
  <w:style w:type="character" w:customStyle="1" w:styleId="BalloonTextChar">
    <w:name w:val="Balloon Text Char"/>
    <w:link w:val="BalloonText"/>
    <w:uiPriority w:val="99"/>
    <w:semiHidden/>
    <w:rsid w:val="00EF5553"/>
    <w:rPr>
      <w:rFonts w:ascii="Tahoma" w:hAnsi="Tahoma" w:cs="Tahoma"/>
      <w:sz w:val="16"/>
      <w:szCs w:val="16"/>
    </w:rPr>
  </w:style>
  <w:style w:type="paragraph" w:customStyle="1" w:styleId="body0020text00202">
    <w:name w:val="body_0020text_00202"/>
    <w:basedOn w:val="Normal"/>
    <w:rsid w:val="00BB5CA1"/>
    <w:pPr>
      <w:spacing w:before="100" w:beforeAutospacing="1" w:after="100" w:afterAutospacing="1"/>
    </w:pPr>
  </w:style>
  <w:style w:type="paragraph" w:styleId="ListBullet">
    <w:name w:val="List Bullet"/>
    <w:basedOn w:val="Normal"/>
    <w:rsid w:val="007475D2"/>
    <w:pPr>
      <w:numPr>
        <w:numId w:val="10"/>
      </w:numPr>
    </w:pPr>
  </w:style>
  <w:style w:type="paragraph" w:customStyle="1" w:styleId="Default">
    <w:name w:val="Default"/>
    <w:rsid w:val="007475D2"/>
    <w:pPr>
      <w:autoSpaceDE w:val="0"/>
      <w:autoSpaceDN w:val="0"/>
      <w:adjustRightInd w:val="0"/>
    </w:pPr>
    <w:rPr>
      <w:rFonts w:ascii="Arial" w:hAnsi="Arial" w:cs="Arial"/>
      <w:color w:val="000000"/>
      <w:sz w:val="24"/>
      <w:szCs w:val="24"/>
    </w:rPr>
  </w:style>
  <w:style w:type="character" w:customStyle="1" w:styleId="hl">
    <w:name w:val="hl"/>
    <w:basedOn w:val="DefaultParagraphFont"/>
    <w:rsid w:val="007475D2"/>
  </w:style>
  <w:style w:type="paragraph" w:customStyle="1" w:styleId="normal11arial">
    <w:name w:val="normal11arial"/>
    <w:basedOn w:val="Normal"/>
    <w:rsid w:val="001B0DD3"/>
    <w:pPr>
      <w:numPr>
        <w:numId w:val="14"/>
      </w:numPr>
    </w:pPr>
    <w:rPr>
      <w:rFonts w:ascii="Courier New" w:hAnsi="Courier New" w:cs="Courier New"/>
      <w:color w:val="000000"/>
      <w:sz w:val="22"/>
      <w:szCs w:val="22"/>
    </w:rPr>
  </w:style>
  <w:style w:type="paragraph" w:customStyle="1" w:styleId="MediumGrid1-Accent21">
    <w:name w:val="Medium Grid 1 - Accent 21"/>
    <w:basedOn w:val="Normal"/>
    <w:qFormat/>
    <w:rsid w:val="001B0DD3"/>
    <w:pPr>
      <w:suppressAutoHyphens/>
      <w:spacing w:after="200" w:line="276" w:lineRule="auto"/>
      <w:ind w:left="720"/>
    </w:pPr>
    <w:rPr>
      <w:rFonts w:ascii="Calibri" w:eastAsia="Calibri" w:hAnsi="Calibri"/>
      <w:bCs/>
      <w:color w:val="00000A"/>
      <w:kern w:val="1"/>
      <w:sz w:val="22"/>
      <w:szCs w:val="22"/>
      <w:lang w:eastAsia="ar-SA"/>
    </w:rPr>
  </w:style>
  <w:style w:type="table" w:styleId="TableGrid">
    <w:name w:val="Table Grid"/>
    <w:basedOn w:val="TableNormal"/>
    <w:uiPriority w:val="59"/>
    <w:rsid w:val="001B0D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cmsonormal">
    <w:name w:val="ec_msonormal"/>
    <w:basedOn w:val="Normal"/>
    <w:rsid w:val="009769BD"/>
    <w:pPr>
      <w:spacing w:before="100" w:beforeAutospacing="1" w:after="100" w:afterAutospacing="1"/>
    </w:pPr>
  </w:style>
  <w:style w:type="paragraph" w:customStyle="1" w:styleId="NormalWeb3">
    <w:name w:val="Normal (Web)3"/>
    <w:basedOn w:val="Normal"/>
    <w:rsid w:val="00745270"/>
    <w:pPr>
      <w:spacing w:before="75" w:after="75"/>
    </w:pPr>
    <w:rPr>
      <w:rFonts w:cs="Device Font 10cpi"/>
      <w:color w:val="000000"/>
      <w:sz w:val="19"/>
      <w:szCs w:val="19"/>
    </w:rPr>
  </w:style>
  <w:style w:type="paragraph" w:customStyle="1" w:styleId="ResumeH1">
    <w:name w:val="ResumeH1"/>
    <w:basedOn w:val="Heading1"/>
    <w:uiPriority w:val="99"/>
    <w:rsid w:val="005A7161"/>
    <w:pPr>
      <w:keepNext/>
      <w:widowControl/>
      <w:shd w:val="clear" w:color="auto" w:fill="CCCCCC"/>
      <w:suppressAutoHyphens/>
      <w:autoSpaceDE/>
      <w:autoSpaceDN/>
      <w:adjustRightInd/>
      <w:spacing w:before="240" w:after="120"/>
    </w:pPr>
    <w:rPr>
      <w:rFonts w:ascii="Tahoma" w:hAnsi="Tahoma"/>
      <w:b/>
      <w:smallCaps/>
      <w:kern w:val="1"/>
      <w:sz w:val="22"/>
      <w:szCs w:val="20"/>
      <w:lang w:eastAsia="ar-SA"/>
    </w:rPr>
  </w:style>
  <w:style w:type="paragraph" w:styleId="NoSpacing">
    <w:name w:val="No Spacing"/>
    <w:qFormat/>
    <w:rsid w:val="00AE429D"/>
    <w:rPr>
      <w:rFonts w:ascii="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7F"/>
    <w:rPr>
      <w:sz w:val="24"/>
      <w:szCs w:val="24"/>
    </w:rPr>
  </w:style>
  <w:style w:type="paragraph" w:styleId="Heading1">
    <w:name w:val="heading 1"/>
    <w:basedOn w:val="Normal"/>
    <w:next w:val="Normal"/>
    <w:qFormat/>
    <w:rsid w:val="00A9217F"/>
    <w:pPr>
      <w:widowControl w:val="0"/>
      <w:autoSpaceDE w:val="0"/>
      <w:autoSpaceDN w:val="0"/>
      <w:adjustRightInd w:val="0"/>
      <w:outlineLvl w:val="0"/>
    </w:pPr>
  </w:style>
  <w:style w:type="paragraph" w:styleId="Heading2">
    <w:name w:val="heading 2"/>
    <w:basedOn w:val="Normal"/>
    <w:next w:val="Normal"/>
    <w:qFormat/>
    <w:rsid w:val="00A9217F"/>
    <w:pPr>
      <w:keepNext/>
      <w:jc w:val="center"/>
      <w:outlineLvl w:val="1"/>
    </w:pPr>
    <w:rPr>
      <w:b/>
      <w:bCs/>
      <w:sz w:val="22"/>
      <w:szCs w:val="20"/>
    </w:rPr>
  </w:style>
  <w:style w:type="paragraph" w:styleId="Heading8">
    <w:name w:val="heading 8"/>
    <w:basedOn w:val="Normal"/>
    <w:next w:val="Normal"/>
    <w:qFormat/>
    <w:rsid w:val="00A9217F"/>
    <w:pPr>
      <w:keepNext/>
      <w:ind w:left="2160" w:hanging="2160"/>
      <w:outlineLvl w:val="7"/>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9217F"/>
    <w:pPr>
      <w:tabs>
        <w:tab w:val="center" w:pos="4320"/>
        <w:tab w:val="right" w:pos="8640"/>
      </w:tabs>
    </w:pPr>
  </w:style>
  <w:style w:type="paragraph" w:styleId="BodyText">
    <w:name w:val="Body Text"/>
    <w:basedOn w:val="Normal"/>
    <w:rsid w:val="00A9217F"/>
    <w:pPr>
      <w:jc w:val="both"/>
    </w:pPr>
    <w:rPr>
      <w:sz w:val="22"/>
      <w:szCs w:val="20"/>
    </w:rPr>
  </w:style>
  <w:style w:type="character" w:styleId="Hyperlink">
    <w:name w:val="Hyperlink"/>
    <w:rsid w:val="00A9217F"/>
    <w:rPr>
      <w:color w:val="0000FF"/>
      <w:u w:val="single"/>
    </w:rPr>
  </w:style>
  <w:style w:type="paragraph" w:customStyle="1" w:styleId="InsideAddress">
    <w:name w:val="Inside Address"/>
    <w:basedOn w:val="Normal"/>
    <w:rsid w:val="00A9217F"/>
    <w:pPr>
      <w:spacing w:line="220" w:lineRule="atLeast"/>
      <w:jc w:val="both"/>
    </w:pPr>
    <w:rPr>
      <w:rFonts w:ascii="Arial" w:hAnsi="Arial"/>
      <w:spacing w:val="-5"/>
      <w:sz w:val="20"/>
      <w:szCs w:val="20"/>
    </w:rPr>
  </w:style>
  <w:style w:type="paragraph" w:customStyle="1" w:styleId="Normal11pt">
    <w:name w:val="Normal + 11 pt"/>
    <w:basedOn w:val="Normal"/>
    <w:rsid w:val="00A9217F"/>
    <w:pPr>
      <w:tabs>
        <w:tab w:val="left" w:pos="7020"/>
      </w:tabs>
    </w:pPr>
    <w:rPr>
      <w:b/>
      <w:sz w:val="22"/>
    </w:rPr>
  </w:style>
  <w:style w:type="character" w:styleId="HTMLTypewriter">
    <w:name w:val="HTML Typewriter"/>
    <w:rsid w:val="00A9217F"/>
    <w:rPr>
      <w:rFonts w:ascii="Courier New" w:eastAsia="Times New Roman" w:hAnsi="Courier New" w:cs="Courier New" w:hint="default"/>
      <w:sz w:val="20"/>
      <w:szCs w:val="20"/>
    </w:rPr>
  </w:style>
  <w:style w:type="paragraph" w:styleId="BodyText3">
    <w:name w:val="Body Text 3"/>
    <w:basedOn w:val="Normal"/>
    <w:rsid w:val="00A9217F"/>
    <w:pPr>
      <w:widowControl w:val="0"/>
      <w:autoSpaceDE w:val="0"/>
      <w:autoSpaceDN w:val="0"/>
      <w:adjustRightInd w:val="0"/>
      <w:jc w:val="both"/>
    </w:pPr>
    <w:rPr>
      <w:rFonts w:ascii="Verdana" w:hAnsi="Verdana"/>
      <w:sz w:val="20"/>
    </w:rPr>
  </w:style>
  <w:style w:type="paragraph" w:styleId="NormalWeb">
    <w:name w:val="Normal (Web)"/>
    <w:basedOn w:val="Normal"/>
    <w:uiPriority w:val="99"/>
    <w:rsid w:val="00A9217F"/>
    <w:pPr>
      <w:spacing w:before="100" w:beforeAutospacing="1" w:after="100" w:afterAutospacing="1"/>
    </w:pPr>
  </w:style>
  <w:style w:type="character" w:customStyle="1" w:styleId="cbstyle">
    <w:name w:val="cb_style"/>
    <w:basedOn w:val="DefaultParagraphFont"/>
    <w:rsid w:val="00A9217F"/>
  </w:style>
  <w:style w:type="character" w:styleId="Strong">
    <w:name w:val="Strong"/>
    <w:uiPriority w:val="22"/>
    <w:qFormat/>
    <w:rsid w:val="00A9217F"/>
    <w:rPr>
      <w:b/>
      <w:bCs/>
    </w:rPr>
  </w:style>
  <w:style w:type="paragraph" w:styleId="BodyText2">
    <w:name w:val="Body Text 2"/>
    <w:basedOn w:val="Normal"/>
    <w:rsid w:val="00A9217F"/>
    <w:pPr>
      <w:jc w:val="both"/>
    </w:pPr>
  </w:style>
  <w:style w:type="character" w:styleId="FollowedHyperlink">
    <w:name w:val="FollowedHyperlink"/>
    <w:rsid w:val="00A9217F"/>
    <w:rPr>
      <w:color w:val="800080"/>
      <w:u w:val="single"/>
    </w:rPr>
  </w:style>
  <w:style w:type="paragraph" w:styleId="BodyTextIndent">
    <w:name w:val="Body Text Indent"/>
    <w:basedOn w:val="Normal"/>
    <w:rsid w:val="00A9217F"/>
    <w:pPr>
      <w:ind w:left="1440" w:hanging="1440"/>
      <w:jc w:val="both"/>
    </w:pPr>
    <w:rPr>
      <w:sz w:val="22"/>
      <w:szCs w:val="20"/>
    </w:rPr>
  </w:style>
  <w:style w:type="paragraph" w:customStyle="1" w:styleId="Normal1">
    <w:name w:val="Normal1"/>
    <w:basedOn w:val="Normal"/>
    <w:rsid w:val="00A9217F"/>
    <w:pPr>
      <w:widowControl w:val="0"/>
    </w:pPr>
    <w:rPr>
      <w:noProof/>
      <w:szCs w:val="20"/>
    </w:rPr>
  </w:style>
  <w:style w:type="paragraph" w:styleId="HTMLPreformatted">
    <w:name w:val="HTML Preformatted"/>
    <w:basedOn w:val="Normal"/>
    <w:rsid w:val="00A92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blackres1">
    <w:name w:val="blackres1"/>
    <w:rsid w:val="00A9217F"/>
    <w:rPr>
      <w:rFonts w:ascii="Arial" w:hAnsi="Arial" w:cs="Arial" w:hint="default"/>
      <w:color w:val="000000"/>
      <w:sz w:val="20"/>
      <w:szCs w:val="20"/>
    </w:rPr>
  </w:style>
  <w:style w:type="paragraph" w:styleId="Header">
    <w:name w:val="header"/>
    <w:basedOn w:val="Normal"/>
    <w:rsid w:val="00A9217F"/>
    <w:pPr>
      <w:tabs>
        <w:tab w:val="center" w:pos="4320"/>
        <w:tab w:val="right" w:pos="8640"/>
      </w:tabs>
    </w:pPr>
  </w:style>
  <w:style w:type="character" w:customStyle="1" w:styleId="TechnicalProfessionalsName">
    <w:name w:val="Technical Professional's Name"/>
    <w:rsid w:val="00A9217F"/>
    <w:rPr>
      <w:rFonts w:ascii="Arial" w:hAnsi="Arial"/>
      <w:b/>
      <w:color w:val="8E001C"/>
      <w:sz w:val="32"/>
    </w:rPr>
  </w:style>
  <w:style w:type="character" w:styleId="PageNumber">
    <w:name w:val="page number"/>
    <w:basedOn w:val="DefaultParagraphFont"/>
    <w:rsid w:val="00A9217F"/>
  </w:style>
  <w:style w:type="character" w:customStyle="1" w:styleId="email">
    <w:name w:val="email"/>
    <w:basedOn w:val="DefaultParagraphFont"/>
    <w:rsid w:val="00A9217F"/>
  </w:style>
  <w:style w:type="paragraph" w:customStyle="1" w:styleId="Achievement">
    <w:name w:val="Achievement"/>
    <w:basedOn w:val="BodyText"/>
    <w:rsid w:val="00A9217F"/>
    <w:pPr>
      <w:numPr>
        <w:numId w:val="2"/>
      </w:numPr>
      <w:tabs>
        <w:tab w:val="clear" w:pos="360"/>
      </w:tabs>
      <w:spacing w:after="60" w:line="220" w:lineRule="atLeast"/>
    </w:pPr>
    <w:rPr>
      <w:rFonts w:ascii="Arial" w:eastAsia="Batang" w:hAnsi="Arial"/>
      <w:spacing w:val="-5"/>
      <w:sz w:val="20"/>
    </w:rPr>
  </w:style>
  <w:style w:type="character" w:customStyle="1" w:styleId="HeaderChar">
    <w:name w:val="Header Char"/>
    <w:uiPriority w:val="99"/>
    <w:rsid w:val="00A9217F"/>
    <w:rPr>
      <w:sz w:val="24"/>
      <w:szCs w:val="24"/>
    </w:rPr>
  </w:style>
  <w:style w:type="character" w:customStyle="1" w:styleId="FooterChar">
    <w:name w:val="Footer Char"/>
    <w:rsid w:val="00A9217F"/>
    <w:rPr>
      <w:sz w:val="24"/>
      <w:szCs w:val="24"/>
    </w:rPr>
  </w:style>
  <w:style w:type="paragraph" w:styleId="ListParagraph">
    <w:name w:val="List Paragraph"/>
    <w:basedOn w:val="Normal"/>
    <w:uiPriority w:val="34"/>
    <w:qFormat/>
    <w:rsid w:val="00A9217F"/>
    <w:pPr>
      <w:ind w:left="720"/>
      <w:contextualSpacing/>
      <w:jc w:val="both"/>
    </w:pPr>
    <w:rPr>
      <w:rFonts w:ascii="Calibri" w:eastAsia="Calibri" w:hAnsi="Calibri"/>
      <w:sz w:val="22"/>
      <w:szCs w:val="22"/>
    </w:rPr>
  </w:style>
  <w:style w:type="paragraph" w:customStyle="1" w:styleId="Page1ColumnBullet">
    <w:name w:val="Page 1 Column Bullet"/>
    <w:basedOn w:val="Normal"/>
    <w:autoRedefine/>
    <w:rsid w:val="00A9217F"/>
    <w:pPr>
      <w:numPr>
        <w:numId w:val="3"/>
      </w:numPr>
      <w:tabs>
        <w:tab w:val="left" w:pos="72"/>
      </w:tabs>
      <w:ind w:left="540"/>
    </w:pPr>
    <w:rPr>
      <w:rFonts w:ascii="Garamond" w:hAnsi="Garamond"/>
      <w:sz w:val="20"/>
      <w:szCs w:val="20"/>
    </w:rPr>
  </w:style>
  <w:style w:type="character" w:customStyle="1" w:styleId="normalchar">
    <w:name w:val="normal__char"/>
    <w:basedOn w:val="DefaultParagraphFont"/>
    <w:rsid w:val="00A9217F"/>
  </w:style>
  <w:style w:type="paragraph" w:customStyle="1" w:styleId="Normal2">
    <w:name w:val="Normal2"/>
    <w:basedOn w:val="Normal"/>
    <w:rsid w:val="00A9217F"/>
    <w:pPr>
      <w:spacing w:before="100" w:beforeAutospacing="1" w:after="100" w:afterAutospacing="1"/>
    </w:pPr>
  </w:style>
  <w:style w:type="paragraph" w:styleId="Subtitle">
    <w:name w:val="Subtitle"/>
    <w:basedOn w:val="Normal"/>
    <w:next w:val="Normal"/>
    <w:qFormat/>
    <w:rsid w:val="00A9217F"/>
    <w:pPr>
      <w:numPr>
        <w:ilvl w:val="1"/>
      </w:numPr>
    </w:pPr>
    <w:rPr>
      <w:rFonts w:ascii="Cambria" w:hAnsi="Cambria"/>
      <w:i/>
      <w:iCs/>
      <w:color w:val="4F81BD"/>
      <w:spacing w:val="15"/>
    </w:rPr>
  </w:style>
  <w:style w:type="character" w:customStyle="1" w:styleId="SubtitleChar">
    <w:name w:val="Subtitle Char"/>
    <w:rsid w:val="00A9217F"/>
    <w:rPr>
      <w:rFonts w:ascii="Cambria" w:hAnsi="Cambria"/>
      <w:i/>
      <w:iCs/>
      <w:color w:val="4F81BD"/>
      <w:spacing w:val="15"/>
      <w:sz w:val="24"/>
      <w:szCs w:val="24"/>
    </w:rPr>
  </w:style>
  <w:style w:type="character" w:customStyle="1" w:styleId="body0020textchar">
    <w:name w:val="body_0020text__char"/>
    <w:basedOn w:val="DefaultParagraphFont"/>
    <w:rsid w:val="00A9217F"/>
  </w:style>
  <w:style w:type="character" w:customStyle="1" w:styleId="NormalChar0">
    <w:name w:val="Normal Char"/>
    <w:rsid w:val="00A9217F"/>
    <w:rPr>
      <w:noProof/>
      <w:sz w:val="24"/>
    </w:rPr>
  </w:style>
  <w:style w:type="character" w:customStyle="1" w:styleId="bgyellow1">
    <w:name w:val="bg_yellow1"/>
    <w:rsid w:val="00A9217F"/>
    <w:rPr>
      <w:shd w:val="clear" w:color="auto" w:fill="E8C969"/>
    </w:rPr>
  </w:style>
  <w:style w:type="character" w:customStyle="1" w:styleId="list0020paragraphchar">
    <w:name w:val="list_0020paragraph__char"/>
    <w:basedOn w:val="DefaultParagraphFont"/>
    <w:rsid w:val="00A9217F"/>
  </w:style>
  <w:style w:type="paragraph" w:styleId="Title">
    <w:name w:val="Title"/>
    <w:basedOn w:val="Normal"/>
    <w:link w:val="TitleChar"/>
    <w:qFormat/>
    <w:rsid w:val="00D97201"/>
    <w:pPr>
      <w:jc w:val="center"/>
    </w:pPr>
    <w:rPr>
      <w:rFonts w:ascii="Book Antiqua" w:hAnsi="Book Antiqua"/>
      <w:b/>
      <w:bCs/>
      <w:sz w:val="20"/>
    </w:rPr>
  </w:style>
  <w:style w:type="character" w:customStyle="1" w:styleId="TitleChar">
    <w:name w:val="Title Char"/>
    <w:link w:val="Title"/>
    <w:rsid w:val="00D97201"/>
    <w:rPr>
      <w:rFonts w:ascii="Book Antiqua" w:hAnsi="Book Antiqua"/>
      <w:b/>
      <w:bCs/>
      <w:szCs w:val="24"/>
    </w:rPr>
  </w:style>
  <w:style w:type="character" w:customStyle="1" w:styleId="apple-style-span">
    <w:name w:val="apple-style-span"/>
    <w:basedOn w:val="DefaultParagraphFont"/>
    <w:rsid w:val="00902A97"/>
  </w:style>
  <w:style w:type="character" w:customStyle="1" w:styleId="Normal11ptChar">
    <w:name w:val="Normal + 11 pt Char"/>
    <w:rsid w:val="007A4AA4"/>
    <w:rPr>
      <w:b/>
      <w:sz w:val="22"/>
      <w:szCs w:val="24"/>
      <w:lang w:val="en-US" w:eastAsia="en-US" w:bidi="ar-SA"/>
    </w:rPr>
  </w:style>
  <w:style w:type="character" w:customStyle="1" w:styleId="beelinetextbox2">
    <w:name w:val="beelinetextbox2"/>
    <w:basedOn w:val="DefaultParagraphFont"/>
    <w:rsid w:val="00E97CA1"/>
  </w:style>
  <w:style w:type="character" w:customStyle="1" w:styleId="apple-converted-space">
    <w:name w:val="apple-converted-space"/>
    <w:basedOn w:val="DefaultParagraphFont"/>
    <w:rsid w:val="0064640A"/>
  </w:style>
  <w:style w:type="character" w:customStyle="1" w:styleId="plain0020textchar">
    <w:name w:val="plain_0020text__char"/>
    <w:basedOn w:val="DefaultParagraphFont"/>
    <w:rsid w:val="00D60AB0"/>
  </w:style>
  <w:style w:type="paragraph" w:styleId="BalloonText">
    <w:name w:val="Balloon Text"/>
    <w:basedOn w:val="Normal"/>
    <w:link w:val="BalloonTextChar"/>
    <w:uiPriority w:val="99"/>
    <w:semiHidden/>
    <w:unhideWhenUsed/>
    <w:rsid w:val="00EF5553"/>
    <w:rPr>
      <w:rFonts w:ascii="Tahoma" w:hAnsi="Tahoma" w:cs="Tahoma"/>
      <w:sz w:val="16"/>
      <w:szCs w:val="16"/>
    </w:rPr>
  </w:style>
  <w:style w:type="character" w:customStyle="1" w:styleId="BalloonTextChar">
    <w:name w:val="Balloon Text Char"/>
    <w:link w:val="BalloonText"/>
    <w:uiPriority w:val="99"/>
    <w:semiHidden/>
    <w:rsid w:val="00EF5553"/>
    <w:rPr>
      <w:rFonts w:ascii="Tahoma" w:hAnsi="Tahoma" w:cs="Tahoma"/>
      <w:sz w:val="16"/>
      <w:szCs w:val="16"/>
    </w:rPr>
  </w:style>
  <w:style w:type="paragraph" w:customStyle="1" w:styleId="body0020text00202">
    <w:name w:val="body_0020text_00202"/>
    <w:basedOn w:val="Normal"/>
    <w:rsid w:val="00BB5CA1"/>
    <w:pPr>
      <w:spacing w:before="100" w:beforeAutospacing="1" w:after="100" w:afterAutospacing="1"/>
    </w:pPr>
  </w:style>
  <w:style w:type="paragraph" w:styleId="ListBullet">
    <w:name w:val="List Bullet"/>
    <w:basedOn w:val="Normal"/>
    <w:rsid w:val="007475D2"/>
    <w:pPr>
      <w:numPr>
        <w:numId w:val="10"/>
      </w:numPr>
    </w:pPr>
  </w:style>
  <w:style w:type="paragraph" w:customStyle="1" w:styleId="Default">
    <w:name w:val="Default"/>
    <w:rsid w:val="007475D2"/>
    <w:pPr>
      <w:autoSpaceDE w:val="0"/>
      <w:autoSpaceDN w:val="0"/>
      <w:adjustRightInd w:val="0"/>
    </w:pPr>
    <w:rPr>
      <w:rFonts w:ascii="Arial" w:hAnsi="Arial" w:cs="Arial"/>
      <w:color w:val="000000"/>
      <w:sz w:val="24"/>
      <w:szCs w:val="24"/>
    </w:rPr>
  </w:style>
  <w:style w:type="character" w:customStyle="1" w:styleId="hl">
    <w:name w:val="hl"/>
    <w:basedOn w:val="DefaultParagraphFont"/>
    <w:rsid w:val="007475D2"/>
  </w:style>
  <w:style w:type="paragraph" w:customStyle="1" w:styleId="normal11arial">
    <w:name w:val="normal11arial"/>
    <w:basedOn w:val="Normal"/>
    <w:rsid w:val="001B0DD3"/>
    <w:pPr>
      <w:numPr>
        <w:numId w:val="14"/>
      </w:numPr>
    </w:pPr>
    <w:rPr>
      <w:rFonts w:ascii="Courier New" w:hAnsi="Courier New" w:cs="Courier New"/>
      <w:color w:val="000000"/>
      <w:sz w:val="22"/>
      <w:szCs w:val="22"/>
    </w:rPr>
  </w:style>
  <w:style w:type="paragraph" w:customStyle="1" w:styleId="MediumGrid1-Accent21">
    <w:name w:val="Medium Grid 1 - Accent 21"/>
    <w:basedOn w:val="Normal"/>
    <w:qFormat/>
    <w:rsid w:val="001B0DD3"/>
    <w:pPr>
      <w:suppressAutoHyphens/>
      <w:spacing w:after="200" w:line="276" w:lineRule="auto"/>
      <w:ind w:left="720"/>
    </w:pPr>
    <w:rPr>
      <w:rFonts w:ascii="Calibri" w:eastAsia="Calibri" w:hAnsi="Calibri"/>
      <w:bCs/>
      <w:color w:val="00000A"/>
      <w:kern w:val="1"/>
      <w:sz w:val="22"/>
      <w:szCs w:val="22"/>
      <w:lang w:eastAsia="ar-SA"/>
    </w:rPr>
  </w:style>
  <w:style w:type="table" w:styleId="TableGrid">
    <w:name w:val="Table Grid"/>
    <w:basedOn w:val="TableNormal"/>
    <w:uiPriority w:val="59"/>
    <w:rsid w:val="001B0D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cmsonormal">
    <w:name w:val="ec_msonormal"/>
    <w:basedOn w:val="Normal"/>
    <w:rsid w:val="009769BD"/>
    <w:pPr>
      <w:spacing w:before="100" w:beforeAutospacing="1" w:after="100" w:afterAutospacing="1"/>
    </w:pPr>
  </w:style>
  <w:style w:type="paragraph" w:customStyle="1" w:styleId="NormalWeb3">
    <w:name w:val="Normal (Web)3"/>
    <w:basedOn w:val="Normal"/>
    <w:rsid w:val="00745270"/>
    <w:pPr>
      <w:spacing w:before="75" w:after="75"/>
    </w:pPr>
    <w:rPr>
      <w:rFonts w:cs="Device Font 10cpi"/>
      <w:color w:val="000000"/>
      <w:sz w:val="19"/>
      <w:szCs w:val="19"/>
    </w:rPr>
  </w:style>
  <w:style w:type="paragraph" w:customStyle="1" w:styleId="ResumeH1">
    <w:name w:val="ResumeH1"/>
    <w:basedOn w:val="Heading1"/>
    <w:uiPriority w:val="99"/>
    <w:rsid w:val="005A7161"/>
    <w:pPr>
      <w:keepNext/>
      <w:widowControl/>
      <w:shd w:val="clear" w:color="auto" w:fill="CCCCCC"/>
      <w:suppressAutoHyphens/>
      <w:autoSpaceDE/>
      <w:autoSpaceDN/>
      <w:adjustRightInd/>
      <w:spacing w:before="240" w:after="120"/>
    </w:pPr>
    <w:rPr>
      <w:rFonts w:ascii="Tahoma" w:hAnsi="Tahoma"/>
      <w:b/>
      <w:smallCaps/>
      <w:kern w:val="1"/>
      <w:sz w:val="22"/>
      <w:szCs w:val="20"/>
      <w:lang w:eastAsia="ar-SA"/>
    </w:rPr>
  </w:style>
  <w:style w:type="paragraph" w:styleId="NoSpacing">
    <w:name w:val="No Spacing"/>
    <w:qFormat/>
    <w:rsid w:val="00AE429D"/>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divs>
    <w:div w:id="278420226">
      <w:bodyDiv w:val="1"/>
      <w:marLeft w:val="0"/>
      <w:marRight w:val="0"/>
      <w:marTop w:val="0"/>
      <w:marBottom w:val="0"/>
      <w:divBdr>
        <w:top w:val="none" w:sz="0" w:space="0" w:color="auto"/>
        <w:left w:val="none" w:sz="0" w:space="0" w:color="auto"/>
        <w:bottom w:val="none" w:sz="0" w:space="0" w:color="auto"/>
        <w:right w:val="none" w:sz="0" w:space="0" w:color="auto"/>
      </w:divBdr>
    </w:div>
    <w:div w:id="332345894">
      <w:bodyDiv w:val="1"/>
      <w:marLeft w:val="0"/>
      <w:marRight w:val="0"/>
      <w:marTop w:val="0"/>
      <w:marBottom w:val="0"/>
      <w:divBdr>
        <w:top w:val="none" w:sz="0" w:space="0" w:color="auto"/>
        <w:left w:val="none" w:sz="0" w:space="0" w:color="auto"/>
        <w:bottom w:val="none" w:sz="0" w:space="0" w:color="auto"/>
        <w:right w:val="none" w:sz="0" w:space="0" w:color="auto"/>
      </w:divBdr>
    </w:div>
    <w:div w:id="801730829">
      <w:bodyDiv w:val="1"/>
      <w:marLeft w:val="0"/>
      <w:marRight w:val="0"/>
      <w:marTop w:val="0"/>
      <w:marBottom w:val="0"/>
      <w:divBdr>
        <w:top w:val="none" w:sz="0" w:space="0" w:color="auto"/>
        <w:left w:val="none" w:sz="0" w:space="0" w:color="auto"/>
        <w:bottom w:val="none" w:sz="0" w:space="0" w:color="auto"/>
        <w:right w:val="none" w:sz="0" w:space="0" w:color="auto"/>
      </w:divBdr>
    </w:div>
    <w:div w:id="1008097090">
      <w:bodyDiv w:val="1"/>
      <w:marLeft w:val="0"/>
      <w:marRight w:val="0"/>
      <w:marTop w:val="0"/>
      <w:marBottom w:val="0"/>
      <w:divBdr>
        <w:top w:val="none" w:sz="0" w:space="0" w:color="auto"/>
        <w:left w:val="none" w:sz="0" w:space="0" w:color="auto"/>
        <w:bottom w:val="none" w:sz="0" w:space="0" w:color="auto"/>
        <w:right w:val="none" w:sz="0" w:space="0" w:color="auto"/>
      </w:divBdr>
    </w:div>
    <w:div w:id="156397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gravpt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1882</Words>
  <Characters>10729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Business Analyst</vt:lpstr>
    </vt:vector>
  </TitlesOfParts>
  <Company>NSIT Solutions</Company>
  <LinksUpToDate>false</LinksUpToDate>
  <CharactersWithSpaces>12586</CharactersWithSpaces>
  <SharedDoc>false</SharedDoc>
  <HLinks>
    <vt:vector size="6" baseType="variant">
      <vt:variant>
        <vt:i4>131112</vt:i4>
      </vt:variant>
      <vt:variant>
        <vt:i4>0</vt:i4>
      </vt:variant>
      <vt:variant>
        <vt:i4>0</vt:i4>
      </vt:variant>
      <vt:variant>
        <vt:i4>5</vt:i4>
      </vt:variant>
      <vt:variant>
        <vt:lpwstr>mailto:carkeysuman@gmail.com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Analyst</dc:title>
  <dc:creator>Gaurav</dc:creator>
  <cp:lastModifiedBy>lav</cp:lastModifiedBy>
  <cp:revision>2</cp:revision>
  <dcterms:created xsi:type="dcterms:W3CDTF">2014-03-14T18:00:00Z</dcterms:created>
  <dcterms:modified xsi:type="dcterms:W3CDTF">2014-03-14T18:00:00Z</dcterms:modified>
</cp:coreProperties>
</file>