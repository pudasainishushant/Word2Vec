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D1" w:rsidRPr="009B6198" w:rsidRDefault="00404155" w:rsidP="00364C75">
      <w:pPr>
        <w:rPr>
          <w:rFonts w:cstheme="minorHAnsi"/>
          <w:bCs/>
          <w:color w:val="000000" w:themeColor="text1"/>
        </w:rPr>
      </w:pPr>
      <w:bookmarkStart w:id="0" w:name="_GoBack"/>
      <w:r w:rsidRPr="009B6198">
        <w:rPr>
          <w:rFonts w:cstheme="minorHAnsi"/>
          <w:b/>
          <w:color w:val="4472C4" w:themeColor="accent1"/>
        </w:rPr>
        <w:t>Srikanth</w:t>
      </w:r>
      <w:r w:rsidR="00052FAD" w:rsidRPr="009B6198">
        <w:rPr>
          <w:rFonts w:cstheme="minorHAnsi"/>
          <w:b/>
          <w:color w:val="4472C4" w:themeColor="accent1"/>
        </w:rPr>
        <w:t xml:space="preserve"> Bu</w:t>
      </w:r>
      <w:r w:rsidR="000B223B" w:rsidRPr="009B6198">
        <w:rPr>
          <w:rFonts w:cstheme="minorHAnsi"/>
          <w:b/>
          <w:color w:val="4472C4" w:themeColor="accent1"/>
        </w:rPr>
        <w:t>di</w:t>
      </w:r>
      <w:r w:rsidR="007329D1" w:rsidRPr="009B6198">
        <w:rPr>
          <w:rFonts w:cstheme="minorHAnsi"/>
          <w:b/>
          <w:color w:val="000000" w:themeColor="text1"/>
        </w:rPr>
        <w:br/>
      </w:r>
      <w:r w:rsidR="00886D47" w:rsidRPr="009B6198">
        <w:rPr>
          <w:rFonts w:cstheme="minorHAnsi"/>
          <w:bCs/>
          <w:color w:val="000000" w:themeColor="text1"/>
        </w:rPr>
        <w:t>sree.budi</w:t>
      </w:r>
      <w:r w:rsidR="00E002BB" w:rsidRPr="009B6198">
        <w:rPr>
          <w:rFonts w:cstheme="minorHAnsi"/>
          <w:bCs/>
          <w:color w:val="000000" w:themeColor="text1"/>
        </w:rPr>
        <w:t>@g</w:t>
      </w:r>
      <w:r w:rsidR="007329D1" w:rsidRPr="009B6198">
        <w:rPr>
          <w:rFonts w:cstheme="minorHAnsi"/>
          <w:bCs/>
          <w:color w:val="000000" w:themeColor="text1"/>
        </w:rPr>
        <w:t>mail.com</w:t>
      </w:r>
    </w:p>
    <w:p w:rsidR="007329D1" w:rsidRPr="009B6198" w:rsidRDefault="00886D47" w:rsidP="00364C75">
      <w:pPr>
        <w:rPr>
          <w:rFonts w:cstheme="minorHAnsi"/>
          <w:bCs/>
          <w:color w:val="000000" w:themeColor="text1"/>
        </w:rPr>
      </w:pPr>
      <w:r w:rsidRPr="009B6198">
        <w:rPr>
          <w:rFonts w:cstheme="minorHAnsi"/>
          <w:bCs/>
          <w:color w:val="000000" w:themeColor="text1"/>
        </w:rPr>
        <w:t>321-978-4265</w:t>
      </w:r>
    </w:p>
    <w:p w:rsidR="007329D1" w:rsidRPr="009B6198" w:rsidRDefault="007329D1" w:rsidP="00BE4A6A">
      <w:pPr>
        <w:shd w:val="clear" w:color="auto" w:fill="D9D9D9" w:themeFill="background1" w:themeFillShade="D9"/>
        <w:jc w:val="both"/>
        <w:rPr>
          <w:rFonts w:cstheme="minorHAnsi"/>
          <w:b/>
          <w:color w:val="000000" w:themeColor="text1"/>
        </w:rPr>
      </w:pPr>
      <w:r w:rsidRPr="009B6198">
        <w:rPr>
          <w:rFonts w:cstheme="minorHAnsi"/>
          <w:b/>
          <w:color w:val="000000" w:themeColor="text1"/>
        </w:rPr>
        <w:t>Professional Summary</w:t>
      </w:r>
    </w:p>
    <w:p w:rsidR="007329D1" w:rsidRPr="009B6198" w:rsidRDefault="007329D1" w:rsidP="00BE4A6A">
      <w:pPr>
        <w:jc w:val="both"/>
        <w:rPr>
          <w:rFonts w:cstheme="minorHAnsi"/>
          <w:b/>
          <w:color w:val="000000" w:themeColor="text1"/>
          <w:u w:val="single"/>
        </w:rPr>
      </w:pPr>
    </w:p>
    <w:p w:rsidR="00BE49D2" w:rsidRPr="009B6198" w:rsidRDefault="0026358B"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O</w:t>
      </w:r>
      <w:r w:rsidR="00BE49D2" w:rsidRPr="009B6198">
        <w:rPr>
          <w:rFonts w:eastAsia="Times New Roman" w:cstheme="minorHAnsi"/>
          <w:color w:val="000000" w:themeColor="text1"/>
          <w:shd w:val="clear" w:color="auto" w:fill="FFFFFF"/>
        </w:rPr>
        <w:t xml:space="preserve">ver </w:t>
      </w:r>
      <w:r w:rsidR="009B6198" w:rsidRPr="009B6198">
        <w:rPr>
          <w:rFonts w:eastAsia="Times New Roman" w:cstheme="minorHAnsi"/>
          <w:b/>
          <w:color w:val="000000" w:themeColor="text1"/>
          <w:shd w:val="clear" w:color="auto" w:fill="FFFFFF"/>
        </w:rPr>
        <w:t>9</w:t>
      </w:r>
      <w:r w:rsidR="00BE49D2" w:rsidRPr="009B6198">
        <w:rPr>
          <w:rFonts w:eastAsia="Times New Roman" w:cstheme="minorHAnsi"/>
          <w:b/>
          <w:color w:val="000000" w:themeColor="text1"/>
          <w:shd w:val="clear" w:color="auto" w:fill="FFFFFF"/>
        </w:rPr>
        <w:t>+ years</w:t>
      </w:r>
      <w:r w:rsidR="00BE49D2" w:rsidRPr="009B6198">
        <w:rPr>
          <w:rFonts w:eastAsia="Times New Roman" w:cstheme="minorHAnsi"/>
          <w:color w:val="000000" w:themeColor="text1"/>
          <w:shd w:val="clear" w:color="auto" w:fill="FFFFFF"/>
        </w:rPr>
        <w:t xml:space="preserve"> of experience in </w:t>
      </w:r>
      <w:r w:rsidR="00BE49D2" w:rsidRPr="009B6198">
        <w:rPr>
          <w:rFonts w:eastAsia="Times New Roman" w:cstheme="minorHAnsi"/>
          <w:b/>
          <w:color w:val="000000" w:themeColor="text1"/>
          <w:shd w:val="clear" w:color="auto" w:fill="FFFFFF"/>
        </w:rPr>
        <w:t>Analysis</w:t>
      </w:r>
      <w:r w:rsidR="00BE49D2" w:rsidRPr="009B6198">
        <w:rPr>
          <w:rFonts w:eastAsia="Times New Roman" w:cstheme="minorHAnsi"/>
          <w:color w:val="000000" w:themeColor="text1"/>
          <w:shd w:val="clear" w:color="auto" w:fill="FFFFFF"/>
        </w:rPr>
        <w:t xml:space="preserve">, </w:t>
      </w:r>
      <w:r w:rsidR="00BE49D2" w:rsidRPr="009B6198">
        <w:rPr>
          <w:rFonts w:eastAsia="Times New Roman" w:cstheme="minorHAnsi"/>
          <w:b/>
          <w:color w:val="000000" w:themeColor="text1"/>
          <w:shd w:val="clear" w:color="auto" w:fill="FFFFFF"/>
        </w:rPr>
        <w:t>Design</w:t>
      </w:r>
      <w:r w:rsidR="00BE49D2" w:rsidRPr="009B6198">
        <w:rPr>
          <w:rFonts w:eastAsia="Times New Roman" w:cstheme="minorHAnsi"/>
          <w:color w:val="000000" w:themeColor="text1"/>
          <w:shd w:val="clear" w:color="auto" w:fill="FFFFFF"/>
        </w:rPr>
        <w:t xml:space="preserve">, </w:t>
      </w:r>
      <w:r w:rsidR="00BE49D2" w:rsidRPr="009B6198">
        <w:rPr>
          <w:rFonts w:eastAsia="Times New Roman" w:cstheme="minorHAnsi"/>
          <w:b/>
          <w:color w:val="000000" w:themeColor="text1"/>
          <w:shd w:val="clear" w:color="auto" w:fill="FFFFFF"/>
        </w:rPr>
        <w:t>Development</w:t>
      </w:r>
      <w:r w:rsidR="00BE49D2" w:rsidRPr="009B6198">
        <w:rPr>
          <w:rFonts w:eastAsia="Times New Roman" w:cstheme="minorHAnsi"/>
          <w:color w:val="000000" w:themeColor="text1"/>
          <w:shd w:val="clear" w:color="auto" w:fill="FFFFFF"/>
        </w:rPr>
        <w:t xml:space="preserve">, </w:t>
      </w:r>
      <w:r w:rsidR="00BE49D2" w:rsidRPr="009B6198">
        <w:rPr>
          <w:rFonts w:eastAsia="Times New Roman" w:cstheme="minorHAnsi"/>
          <w:b/>
          <w:color w:val="000000" w:themeColor="text1"/>
          <w:shd w:val="clear" w:color="auto" w:fill="FFFFFF"/>
        </w:rPr>
        <w:t>Testing</w:t>
      </w:r>
      <w:r w:rsidR="00BE49D2" w:rsidRPr="009B6198">
        <w:rPr>
          <w:rFonts w:eastAsia="Times New Roman" w:cstheme="minorHAnsi"/>
          <w:color w:val="000000" w:themeColor="text1"/>
          <w:shd w:val="clear" w:color="auto" w:fill="FFFFFF"/>
        </w:rPr>
        <w:t xml:space="preserve"> and </w:t>
      </w:r>
      <w:r w:rsidR="00BE49D2" w:rsidRPr="009B6198">
        <w:rPr>
          <w:rFonts w:eastAsia="Times New Roman" w:cstheme="minorHAnsi"/>
          <w:b/>
          <w:color w:val="000000" w:themeColor="text1"/>
          <w:shd w:val="clear" w:color="auto" w:fill="FFFFFF"/>
        </w:rPr>
        <w:t>Implementation of EnterpriseClient/Server</w:t>
      </w:r>
      <w:r w:rsidR="00BE49D2" w:rsidRPr="009B6198">
        <w:rPr>
          <w:rFonts w:eastAsia="Times New Roman" w:cstheme="minorHAnsi"/>
          <w:color w:val="000000" w:themeColor="text1"/>
          <w:shd w:val="clear" w:color="auto" w:fill="FFFFFF"/>
        </w:rPr>
        <w:t xml:space="preserve"> and </w:t>
      </w:r>
      <w:r w:rsidR="00BE49D2" w:rsidRPr="009B6198">
        <w:rPr>
          <w:rFonts w:eastAsia="Times New Roman" w:cstheme="minorHAnsi"/>
          <w:b/>
          <w:color w:val="000000" w:themeColor="text1"/>
          <w:shd w:val="clear" w:color="auto" w:fill="FFFFFF"/>
        </w:rPr>
        <w:t>Distributed Applications</w:t>
      </w:r>
      <w:r w:rsidR="00BE49D2" w:rsidRPr="009B6198">
        <w:rPr>
          <w:rFonts w:eastAsia="Times New Roman" w:cstheme="minorHAnsi"/>
          <w:color w:val="000000" w:themeColor="text1"/>
          <w:shd w:val="clear" w:color="auto" w:fill="FFFFFF"/>
        </w:rPr>
        <w:t xml:space="preserve"> across the entire </w:t>
      </w:r>
      <w:r w:rsidR="00BE49D2" w:rsidRPr="009B6198">
        <w:rPr>
          <w:rFonts w:eastAsia="Times New Roman" w:cstheme="minorHAnsi"/>
          <w:b/>
          <w:color w:val="000000" w:themeColor="text1"/>
          <w:shd w:val="clear" w:color="auto" w:fill="FFFFFF"/>
        </w:rPr>
        <w:t>Software Development Life Cycle</w:t>
      </w:r>
      <w:r w:rsidR="00BE49D2" w:rsidRPr="009B6198">
        <w:rPr>
          <w:rFonts w:eastAsia="Times New Roman" w:cstheme="minorHAnsi"/>
          <w:color w:val="000000" w:themeColor="text1"/>
          <w:shd w:val="clear" w:color="auto" w:fill="FFFFFF"/>
        </w:rPr>
        <w:t xml:space="preserve"> using </w:t>
      </w:r>
      <w:r w:rsidR="00BE49D2" w:rsidRPr="009B6198">
        <w:rPr>
          <w:rFonts w:eastAsia="Times New Roman" w:cstheme="minorHAnsi"/>
          <w:b/>
          <w:color w:val="000000" w:themeColor="text1"/>
          <w:shd w:val="clear" w:color="auto" w:fill="FFFFFF"/>
        </w:rPr>
        <w:t>JavaandJ2EETechnologies</w:t>
      </w:r>
      <w:r w:rsidR="00BE49D2"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shd w:val="clear" w:color="auto" w:fill="FFFFFF"/>
        </w:rPr>
      </w:pPr>
      <w:r w:rsidRPr="009B6198">
        <w:rPr>
          <w:rFonts w:eastAsia="Times New Roman" w:cstheme="minorHAnsi"/>
          <w:color w:val="000000" w:themeColor="text1"/>
          <w:shd w:val="clear" w:color="auto" w:fill="FFFFFF"/>
        </w:rPr>
        <w:t xml:space="preserve">Expertise on advanced software development methodologies such as </w:t>
      </w:r>
      <w:r w:rsidRPr="009B6198">
        <w:rPr>
          <w:rFonts w:eastAsia="Times New Roman" w:cstheme="minorHAnsi"/>
          <w:b/>
          <w:color w:val="000000" w:themeColor="text1"/>
          <w:shd w:val="clear" w:color="auto" w:fill="FFFFFF"/>
        </w:rPr>
        <w:t>Agile/Scrum</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Waterfall</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 xml:space="preserve">Test Driven </w:t>
      </w:r>
      <w:r w:rsidR="0026358B" w:rsidRPr="009B6198">
        <w:rPr>
          <w:rFonts w:eastAsia="Times New Roman" w:cstheme="minorHAnsi"/>
          <w:b/>
          <w:color w:val="000000" w:themeColor="text1"/>
          <w:shd w:val="clear" w:color="auto" w:fill="FFFFFF"/>
        </w:rPr>
        <w:t>Development (</w:t>
      </w:r>
      <w:r w:rsidRPr="009B6198">
        <w:rPr>
          <w:rFonts w:eastAsia="Times New Roman" w:cstheme="minorHAnsi"/>
          <w:b/>
          <w:color w:val="000000" w:themeColor="text1"/>
          <w:shd w:val="clear" w:color="auto" w:fill="FFFFFF"/>
        </w:rPr>
        <w:t>TTD)</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Incremental and Iteration</w:t>
      </w:r>
      <w:r w:rsidRPr="009B6198">
        <w:rPr>
          <w:rFonts w:eastAsia="Times New Roman" w:cstheme="minorHAnsi"/>
          <w:color w:val="000000" w:themeColor="text1"/>
          <w:shd w:val="clear" w:color="auto" w:fill="FFFFFF"/>
        </w:rPr>
        <w:t xml:space="preserve"> methodology.</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b/>
          <w:color w:val="000000" w:themeColor="text1"/>
          <w:shd w:val="clear" w:color="auto" w:fill="FFFFFF"/>
        </w:rPr>
      </w:pPr>
      <w:r w:rsidRPr="009B6198">
        <w:rPr>
          <w:rFonts w:eastAsia="Times New Roman" w:cstheme="minorHAnsi"/>
          <w:color w:val="000000" w:themeColor="text1"/>
          <w:shd w:val="clear" w:color="auto" w:fill="FFFFFF"/>
        </w:rPr>
        <w:t>Expertise in UI Design and Development using</w:t>
      </w:r>
      <w:r w:rsidRPr="009B6198">
        <w:rPr>
          <w:rFonts w:eastAsia="Times New Roman" w:cstheme="minorHAnsi"/>
          <w:b/>
          <w:color w:val="000000" w:themeColor="text1"/>
          <w:shd w:val="clear" w:color="auto" w:fill="FFFFFF"/>
        </w:rPr>
        <w:t xml:space="preserve"> Angular 2/4, AngularJS, Backbone JS, Ember JS, Knockout JS, Ext JS HTML/ HTML5, CSS/CSS3 (SASS, LESS), JavaScript (ES5 &amp; ES6</w:t>
      </w:r>
      <w:r w:rsidR="0026358B" w:rsidRPr="009B6198">
        <w:rPr>
          <w:rFonts w:eastAsia="Times New Roman" w:cstheme="minorHAnsi"/>
          <w:b/>
          <w:color w:val="000000" w:themeColor="text1"/>
          <w:shd w:val="clear" w:color="auto" w:fill="FFFFFF"/>
        </w:rPr>
        <w:t>), Google</w:t>
      </w:r>
      <w:r w:rsidRPr="009B6198">
        <w:rPr>
          <w:rFonts w:eastAsia="Times New Roman" w:cstheme="minorHAnsi"/>
          <w:b/>
          <w:color w:val="000000" w:themeColor="text1"/>
          <w:shd w:val="clear" w:color="auto" w:fill="FFFFFF"/>
        </w:rPr>
        <w:t xml:space="preserve"> Web Toolkit (GWT),Bootstrap, XML AJAX,JSON, Tag Libraries, Custom Tags, JSF, Prime-Faces and Rich-Faces framework </w:t>
      </w:r>
      <w:r w:rsidRPr="009B6198">
        <w:rPr>
          <w:rFonts w:cstheme="minorHAnsi"/>
        </w:rPr>
        <w:t>that follows W3C Web standards and successfully managing all facets of application development.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shd w:val="clear" w:color="auto" w:fill="FFFFFF"/>
        </w:rPr>
      </w:pPr>
      <w:r w:rsidRPr="009B6198">
        <w:rPr>
          <w:rFonts w:eastAsia="Times New Roman" w:cstheme="minorHAnsi"/>
          <w:color w:val="000000" w:themeColor="text1"/>
          <w:shd w:val="clear" w:color="auto" w:fill="FFFFFF"/>
        </w:rPr>
        <w:t xml:space="preserve">Experience in </w:t>
      </w:r>
      <w:r w:rsidRPr="009B6198">
        <w:rPr>
          <w:rFonts w:eastAsia="Times New Roman" w:cstheme="minorHAnsi"/>
          <w:b/>
          <w:color w:val="000000" w:themeColor="text1"/>
          <w:shd w:val="clear" w:color="auto" w:fill="FFFFFF"/>
        </w:rPr>
        <w:t>Use Cases</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Sequence Diagrams</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Class Diagrams</w:t>
      </w:r>
      <w:r w:rsidRPr="009B6198">
        <w:rPr>
          <w:rFonts w:eastAsia="Times New Roman" w:cstheme="minorHAnsi"/>
          <w:color w:val="000000" w:themeColor="text1"/>
          <w:shd w:val="clear" w:color="auto" w:fill="FFFFFF"/>
        </w:rPr>
        <w:t xml:space="preserve"> using </w:t>
      </w:r>
      <w:r w:rsidRPr="009B6198">
        <w:rPr>
          <w:rFonts w:eastAsia="Times New Roman" w:cstheme="minorHAnsi"/>
          <w:b/>
          <w:color w:val="000000" w:themeColor="text1"/>
          <w:shd w:val="clear" w:color="auto" w:fill="FFFFFF"/>
        </w:rPr>
        <w:t>UML</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 xml:space="preserve">J2EE Design Patterns </w:t>
      </w:r>
      <w:r w:rsidRPr="009B6198">
        <w:rPr>
          <w:rFonts w:eastAsia="Times New Roman" w:cstheme="minorHAnsi"/>
          <w:color w:val="000000" w:themeColor="text1"/>
          <w:shd w:val="clear" w:color="auto" w:fill="FFFFFF"/>
        </w:rPr>
        <w:t xml:space="preserve">like </w:t>
      </w:r>
      <w:r w:rsidRPr="009B6198">
        <w:rPr>
          <w:rFonts w:eastAsia="Times New Roman" w:cstheme="minorHAnsi"/>
          <w:b/>
          <w:color w:val="000000" w:themeColor="text1"/>
          <w:shd w:val="clear" w:color="auto" w:fill="FFFFFF"/>
        </w:rPr>
        <w:t>Model-View-</w:t>
      </w:r>
      <w:r w:rsidR="0026358B" w:rsidRPr="009B6198">
        <w:rPr>
          <w:rFonts w:eastAsia="Times New Roman" w:cstheme="minorHAnsi"/>
          <w:b/>
          <w:color w:val="000000" w:themeColor="text1"/>
          <w:shd w:val="clear" w:color="auto" w:fill="FFFFFF"/>
        </w:rPr>
        <w:t>Controller (</w:t>
      </w:r>
      <w:r w:rsidRPr="009B6198">
        <w:rPr>
          <w:rFonts w:eastAsia="Times New Roman" w:cstheme="minorHAnsi"/>
          <w:b/>
          <w:color w:val="000000" w:themeColor="text1"/>
          <w:shd w:val="clear" w:color="auto" w:fill="FFFFFF"/>
        </w:rPr>
        <w:t>MVC), Singleton, Abstract Factory, Session Façade, DAO, DTO, Service Locator</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Business Delegate</w:t>
      </w:r>
      <w:r w:rsidRPr="009B6198">
        <w:rPr>
          <w:rFonts w:eastAsia="Times New Roman" w:cstheme="minorHAnsi"/>
          <w:color w:val="000000" w:themeColor="text1"/>
          <w:shd w:val="clear" w:color="auto" w:fill="FFFFFF"/>
        </w:rPr>
        <w:t xml:space="preserve"> in developing multi-tier distributed web applications.</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 xml:space="preserve">Expertise in </w:t>
      </w:r>
      <w:r w:rsidRPr="009B6198">
        <w:rPr>
          <w:rFonts w:eastAsia="Times New Roman" w:cstheme="minorHAnsi"/>
          <w:b/>
          <w:color w:val="000000" w:themeColor="text1"/>
          <w:shd w:val="clear" w:color="auto" w:fill="FFFFFF"/>
        </w:rPr>
        <w:t>J2EE Architecture</w:t>
      </w:r>
      <w:r w:rsidRPr="009B6198">
        <w:rPr>
          <w:rFonts w:eastAsia="Times New Roman" w:cstheme="minorHAnsi"/>
          <w:color w:val="000000" w:themeColor="text1"/>
          <w:shd w:val="clear" w:color="auto" w:fill="FFFFFF"/>
        </w:rPr>
        <w:t xml:space="preserve"> using </w:t>
      </w:r>
      <w:r w:rsidRPr="009B6198">
        <w:rPr>
          <w:rFonts w:eastAsia="Times New Roman" w:cstheme="minorHAnsi"/>
          <w:b/>
          <w:color w:val="000000" w:themeColor="text1"/>
          <w:shd w:val="clear" w:color="auto" w:fill="FFFFFF"/>
        </w:rPr>
        <w:t>Java</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JDBC</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EJB 3.2</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Servlets 3.x/4.x</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JMS, JSP</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Hibernate 3.2/4.x</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Struts</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Maven</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Spring</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Web services (Axis2.0</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JAX WS 2.0</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JAX RS)</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 xml:space="preserve">Rule </w:t>
      </w:r>
      <w:r w:rsidR="0026358B" w:rsidRPr="009B6198">
        <w:rPr>
          <w:rFonts w:eastAsia="Times New Roman" w:cstheme="minorHAnsi"/>
          <w:b/>
          <w:color w:val="000000" w:themeColor="text1"/>
          <w:shd w:val="clear" w:color="auto" w:fill="FFFFFF"/>
        </w:rPr>
        <w:t>Engines (</w:t>
      </w:r>
      <w:r w:rsidRPr="009B6198">
        <w:rPr>
          <w:rFonts w:eastAsia="Times New Roman" w:cstheme="minorHAnsi"/>
          <w:b/>
          <w:color w:val="000000" w:themeColor="text1"/>
          <w:shd w:val="clear" w:color="auto" w:fill="FFFFFF"/>
        </w:rPr>
        <w:t>Drools 4.1, Easy Rules, RuleBook)</w:t>
      </w:r>
      <w:r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 xml:space="preserve">Experience in Messaging services like (JMS) MQ's </w:t>
      </w:r>
      <w:r w:rsidRPr="009B6198">
        <w:rPr>
          <w:rFonts w:eastAsia="Times New Roman" w:cstheme="minorHAnsi"/>
          <w:b/>
          <w:color w:val="000000" w:themeColor="text1"/>
          <w:shd w:val="clear" w:color="auto" w:fill="FFFFFF"/>
        </w:rPr>
        <w:t>Rabbit MQ</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IBM MQ</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Active MQ</w:t>
      </w:r>
      <w:r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cstheme="minorHAnsi"/>
          <w:color w:val="000000" w:themeColor="text1"/>
        </w:rPr>
        <w:t xml:space="preserve">Experience in </w:t>
      </w:r>
      <w:r w:rsidRPr="009B6198">
        <w:rPr>
          <w:rFonts w:cstheme="minorHAnsi"/>
          <w:b/>
          <w:color w:val="000000" w:themeColor="text1"/>
        </w:rPr>
        <w:t>Spring Security Framework</w:t>
      </w:r>
      <w:r w:rsidRPr="009B6198">
        <w:rPr>
          <w:rFonts w:cstheme="minorHAnsi"/>
          <w:color w:val="000000" w:themeColor="text1"/>
        </w:rPr>
        <w:t xml:space="preserve"> for User Access Management and involved </w:t>
      </w:r>
      <w:r w:rsidRPr="009B6198">
        <w:rPr>
          <w:rFonts w:cstheme="minorHAnsi"/>
          <w:b/>
          <w:color w:val="000000" w:themeColor="text1"/>
        </w:rPr>
        <w:t>LDAP</w:t>
      </w:r>
      <w:r w:rsidRPr="009B6198">
        <w:rPr>
          <w:rFonts w:cstheme="minorHAnsi"/>
          <w:color w:val="000000" w:themeColor="text1"/>
        </w:rPr>
        <w:t xml:space="preserve"> configuration for authentication, authorization &amp; Implementing </w:t>
      </w:r>
      <w:r w:rsidRPr="009B6198">
        <w:rPr>
          <w:rFonts w:cstheme="minorHAnsi"/>
          <w:b/>
          <w:color w:val="000000" w:themeColor="text1"/>
        </w:rPr>
        <w:t>Spring Cloud</w:t>
      </w:r>
      <w:r w:rsidRPr="009B6198">
        <w:rPr>
          <w:rFonts w:cstheme="minorHAnsi"/>
          <w:color w:val="000000" w:themeColor="text1"/>
        </w:rPr>
        <w:t xml:space="preserve">-REST call using </w:t>
      </w:r>
      <w:r w:rsidRPr="009B6198">
        <w:rPr>
          <w:rFonts w:cstheme="minorHAnsi"/>
          <w:b/>
          <w:color w:val="000000" w:themeColor="text1"/>
        </w:rPr>
        <w:t>Netflix Feign Client</w:t>
      </w:r>
      <w:r w:rsidRPr="009B6198">
        <w:rPr>
          <w:rFonts w:cstheme="minorHAnsi"/>
          <w:color w:val="000000" w:themeColor="text1"/>
        </w:rPr>
        <w:t>.</w:t>
      </w:r>
    </w:p>
    <w:p w:rsidR="00BE49D2" w:rsidRPr="009B6198" w:rsidRDefault="00BE49D2" w:rsidP="00231DCB">
      <w:pPr>
        <w:pStyle w:val="ListParagraph"/>
        <w:numPr>
          <w:ilvl w:val="0"/>
          <w:numId w:val="24"/>
        </w:numPr>
        <w:tabs>
          <w:tab w:val="left" w:pos="2430"/>
        </w:tabs>
        <w:spacing w:before="120" w:after="120"/>
        <w:ind w:right="-450"/>
        <w:jc w:val="both"/>
        <w:rPr>
          <w:rFonts w:cstheme="minorHAnsi"/>
          <w:bCs/>
          <w:color w:val="000000" w:themeColor="text1"/>
        </w:rPr>
      </w:pPr>
      <w:bookmarkStart w:id="1" w:name="OLE_LINK7"/>
      <w:r w:rsidRPr="009B6198">
        <w:rPr>
          <w:rFonts w:cstheme="minorHAnsi"/>
          <w:bCs/>
          <w:color w:val="000000" w:themeColor="text1"/>
        </w:rPr>
        <w:t xml:space="preserve">Strong experience in </w:t>
      </w:r>
      <w:r w:rsidRPr="009B6198">
        <w:rPr>
          <w:rFonts w:cstheme="minorHAnsi"/>
          <w:b/>
          <w:bCs/>
          <w:color w:val="000000" w:themeColor="text1"/>
        </w:rPr>
        <w:t>Spring Framework</w:t>
      </w:r>
      <w:r w:rsidRPr="009B6198">
        <w:rPr>
          <w:rFonts w:cstheme="minorHAnsi"/>
          <w:bCs/>
          <w:color w:val="000000" w:themeColor="text1"/>
        </w:rPr>
        <w:t xml:space="preserve"> modules such as </w:t>
      </w:r>
      <w:r w:rsidRPr="009B6198">
        <w:rPr>
          <w:rFonts w:cstheme="minorHAnsi"/>
          <w:b/>
          <w:bCs/>
          <w:color w:val="000000" w:themeColor="text1"/>
        </w:rPr>
        <w:t>Spring MVC, IOC, AOP, JDBC, JTA, IO, Spring Dashboard, Spring Boot, Spring Microservices, Spring REST, Spring Eureka, Spring Ribbon, Spring Netflix, Spring Zuul Proxy.</w:t>
      </w:r>
    </w:p>
    <w:bookmarkEnd w:id="1"/>
    <w:p w:rsidR="00BE49D2" w:rsidRPr="009B6198" w:rsidRDefault="00BE49D2" w:rsidP="00231DCB">
      <w:pPr>
        <w:pStyle w:val="ListParagraph"/>
        <w:numPr>
          <w:ilvl w:val="0"/>
          <w:numId w:val="24"/>
        </w:numPr>
        <w:spacing w:before="120" w:after="120"/>
        <w:ind w:right="-446"/>
        <w:jc w:val="both"/>
        <w:rPr>
          <w:rFonts w:eastAsia="Times New Roman" w:cstheme="minorHAnsi"/>
          <w:color w:val="000000" w:themeColor="text1"/>
        </w:rPr>
      </w:pPr>
      <w:r w:rsidRPr="009B6198">
        <w:rPr>
          <w:rFonts w:eastAsia="Times New Roman" w:cstheme="minorHAnsi"/>
          <w:color w:val="000000" w:themeColor="text1"/>
        </w:rPr>
        <w:t xml:space="preserve">Experience in creating rules using Business Rules Engines: </w:t>
      </w:r>
      <w:r w:rsidRPr="009B6198">
        <w:rPr>
          <w:rFonts w:eastAsia="Times New Roman" w:cstheme="minorHAnsi"/>
          <w:b/>
          <w:color w:val="000000" w:themeColor="text1"/>
        </w:rPr>
        <w:t>Drools</w:t>
      </w:r>
      <w:r w:rsidRPr="009B6198">
        <w:rPr>
          <w:rFonts w:eastAsia="Times New Roman" w:cstheme="minorHAnsi"/>
          <w:color w:val="000000" w:themeColor="text1"/>
        </w:rPr>
        <w:t xml:space="preserve">, </w:t>
      </w:r>
      <w:r w:rsidRPr="009B6198">
        <w:rPr>
          <w:rFonts w:eastAsia="Times New Roman" w:cstheme="minorHAnsi"/>
          <w:b/>
          <w:color w:val="000000" w:themeColor="text1"/>
        </w:rPr>
        <w:t>ILOG</w:t>
      </w:r>
      <w:r w:rsidRPr="009B6198">
        <w:rPr>
          <w:rFonts w:eastAsia="Times New Roman" w:cstheme="minorHAnsi"/>
          <w:color w:val="000000" w:themeColor="text1"/>
        </w:rPr>
        <w:t xml:space="preserve">, and experienced with Imaging/Document Storage tool: </w:t>
      </w:r>
      <w:r w:rsidRPr="009B6198">
        <w:rPr>
          <w:rFonts w:eastAsia="Times New Roman" w:cstheme="minorHAnsi"/>
          <w:b/>
          <w:color w:val="000000" w:themeColor="text1"/>
        </w:rPr>
        <w:t>Case 360</w:t>
      </w:r>
      <w:r w:rsidRPr="009B6198">
        <w:rPr>
          <w:rFonts w:eastAsia="Times New Roman" w:cstheme="minorHAnsi"/>
          <w:color w:val="000000" w:themeColor="text1"/>
        </w:rPr>
        <w:t xml:space="preserve"> and </w:t>
      </w:r>
      <w:r w:rsidRPr="009B6198">
        <w:rPr>
          <w:rFonts w:eastAsia="Times New Roman" w:cstheme="minorHAnsi"/>
          <w:b/>
          <w:color w:val="000000" w:themeColor="text1"/>
        </w:rPr>
        <w:t>IBM DB2 Content Manager</w:t>
      </w:r>
      <w:r w:rsidRPr="009B6198">
        <w:rPr>
          <w:rFonts w:eastAsia="Times New Roman" w:cstheme="minorHAnsi"/>
          <w:color w:val="000000" w:themeColor="text1"/>
        </w:rPr>
        <w:t>.</w:t>
      </w:r>
    </w:p>
    <w:p w:rsidR="00BE49D2" w:rsidRPr="009B6198" w:rsidRDefault="00BE49D2" w:rsidP="00231DCB">
      <w:pPr>
        <w:pStyle w:val="ListParagraph"/>
        <w:numPr>
          <w:ilvl w:val="0"/>
          <w:numId w:val="24"/>
        </w:numPr>
        <w:spacing w:before="120" w:after="120"/>
        <w:ind w:right="-446"/>
        <w:jc w:val="both"/>
        <w:rPr>
          <w:rFonts w:eastAsia="Times New Roman" w:cstheme="minorHAnsi"/>
          <w:color w:val="000000" w:themeColor="text1"/>
        </w:rPr>
      </w:pPr>
      <w:r w:rsidRPr="009B6198">
        <w:rPr>
          <w:rFonts w:eastAsia="Times New Roman" w:cstheme="minorHAnsi"/>
          <w:color w:val="000000" w:themeColor="text1"/>
        </w:rPr>
        <w:t xml:space="preserve">Developed </w:t>
      </w:r>
      <w:r w:rsidRPr="009B6198">
        <w:rPr>
          <w:rFonts w:eastAsia="Times New Roman" w:cstheme="minorHAnsi"/>
          <w:b/>
          <w:color w:val="000000" w:themeColor="text1"/>
        </w:rPr>
        <w:t>SOA</w:t>
      </w:r>
      <w:r w:rsidRPr="009B6198">
        <w:rPr>
          <w:rFonts w:eastAsia="Times New Roman" w:cstheme="minorHAnsi"/>
          <w:color w:val="000000" w:themeColor="text1"/>
        </w:rPr>
        <w:t xml:space="preserve"> and </w:t>
      </w:r>
      <w:r w:rsidRPr="009B6198">
        <w:rPr>
          <w:rFonts w:eastAsia="Times New Roman" w:cstheme="minorHAnsi"/>
          <w:b/>
          <w:color w:val="000000" w:themeColor="text1"/>
        </w:rPr>
        <w:t>J2EE Web Services</w:t>
      </w:r>
      <w:r w:rsidRPr="009B6198">
        <w:rPr>
          <w:rFonts w:eastAsia="Times New Roman" w:cstheme="minorHAnsi"/>
          <w:color w:val="000000" w:themeColor="text1"/>
        </w:rPr>
        <w:t xml:space="preserve"> based on </w:t>
      </w:r>
      <w:r w:rsidRPr="009B6198">
        <w:rPr>
          <w:rFonts w:eastAsia="Times New Roman" w:cstheme="minorHAnsi"/>
          <w:b/>
          <w:color w:val="000000" w:themeColor="text1"/>
        </w:rPr>
        <w:t>SOAP, WSDL, UDDI, JAX-WS, JAXB, JAX-RPC.</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 xml:space="preserve">Expertise in </w:t>
      </w:r>
      <w:r w:rsidRPr="009B6198">
        <w:rPr>
          <w:rFonts w:eastAsia="Times New Roman" w:cstheme="minorHAnsi"/>
          <w:b/>
          <w:color w:val="000000" w:themeColor="text1"/>
          <w:shd w:val="clear" w:color="auto" w:fill="FFFFFF"/>
        </w:rPr>
        <w:t>back-end procedure development</w:t>
      </w:r>
      <w:r w:rsidRPr="009B6198">
        <w:rPr>
          <w:rFonts w:eastAsia="Times New Roman" w:cstheme="minorHAnsi"/>
          <w:color w:val="000000" w:themeColor="text1"/>
          <w:shd w:val="clear" w:color="auto" w:fill="FFFFFF"/>
        </w:rPr>
        <w:t xml:space="preserve"> using </w:t>
      </w:r>
      <w:r w:rsidRPr="009B6198">
        <w:rPr>
          <w:rFonts w:eastAsia="Times New Roman" w:cstheme="minorHAnsi"/>
          <w:b/>
          <w:color w:val="000000" w:themeColor="text1"/>
          <w:shd w:val="clear" w:color="auto" w:fill="FFFFFF"/>
        </w:rPr>
        <w:t>Sybase, PostgreSQL</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Oracle 9ito11g</w:t>
      </w:r>
      <w:r w:rsidRPr="009B6198">
        <w:rPr>
          <w:rFonts w:eastAsia="Times New Roman" w:cstheme="minorHAnsi"/>
          <w:color w:val="000000" w:themeColor="text1"/>
          <w:shd w:val="clear" w:color="auto" w:fill="FFFFFF"/>
        </w:rPr>
        <w:t>&amp;</w:t>
      </w:r>
      <w:r w:rsidRPr="009B6198">
        <w:rPr>
          <w:rFonts w:eastAsia="Times New Roman" w:cstheme="minorHAnsi"/>
          <w:b/>
          <w:color w:val="000000" w:themeColor="text1"/>
          <w:shd w:val="clear" w:color="auto" w:fill="FFFFFF"/>
        </w:rPr>
        <w:t>MySQL</w:t>
      </w:r>
      <w:r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cstheme="minorHAnsi"/>
          <w:color w:val="000000" w:themeColor="text1"/>
        </w:rPr>
        <w:t xml:space="preserve">Strong experience with </w:t>
      </w:r>
      <w:r w:rsidRPr="009B6198">
        <w:rPr>
          <w:rFonts w:cstheme="minorHAnsi"/>
          <w:b/>
          <w:color w:val="000000" w:themeColor="text1"/>
        </w:rPr>
        <w:t>MongoDB</w:t>
      </w:r>
      <w:r w:rsidRPr="009B6198">
        <w:rPr>
          <w:rFonts w:cstheme="minorHAnsi"/>
          <w:color w:val="000000" w:themeColor="text1"/>
        </w:rPr>
        <w:t xml:space="preserve"> development (reports, schema design, map reduce functions) and migrations from </w:t>
      </w:r>
      <w:r w:rsidRPr="009B6198">
        <w:rPr>
          <w:rFonts w:cstheme="minorHAnsi"/>
          <w:b/>
          <w:color w:val="000000" w:themeColor="text1"/>
        </w:rPr>
        <w:t>SQL</w:t>
      </w:r>
      <w:r w:rsidRPr="009B6198">
        <w:rPr>
          <w:rFonts w:cstheme="minorHAnsi"/>
          <w:color w:val="000000" w:themeColor="text1"/>
        </w:rPr>
        <w:t xml:space="preserve"> relational databases to </w:t>
      </w:r>
      <w:r w:rsidRPr="009B6198">
        <w:rPr>
          <w:rFonts w:cstheme="minorHAnsi"/>
          <w:b/>
          <w:color w:val="000000" w:themeColor="text1"/>
        </w:rPr>
        <w:t>NoSQL</w:t>
      </w:r>
      <w:r w:rsidRPr="009B6198">
        <w:rPr>
          <w:rFonts w:cstheme="minorHAnsi"/>
          <w:color w:val="000000" w:themeColor="text1"/>
        </w:rPr>
        <w:t xml:space="preserve"> databases like </w:t>
      </w:r>
      <w:r w:rsidRPr="009B6198">
        <w:rPr>
          <w:rFonts w:cstheme="minorHAnsi"/>
          <w:b/>
          <w:color w:val="000000" w:themeColor="text1"/>
        </w:rPr>
        <w:t>MongoDB</w:t>
      </w:r>
      <w:r w:rsidRPr="009B6198">
        <w:rPr>
          <w:rFonts w:cstheme="minorHAnsi"/>
          <w:color w:val="000000" w:themeColor="text1"/>
        </w:rPr>
        <w:t xml:space="preserve">, </w:t>
      </w:r>
      <w:r w:rsidRPr="009B6198">
        <w:rPr>
          <w:rFonts w:cstheme="minorHAnsi"/>
          <w:b/>
          <w:color w:val="000000" w:themeColor="text1"/>
        </w:rPr>
        <w:t>Cassandra</w:t>
      </w:r>
      <w:r w:rsidRPr="009B6198">
        <w:rPr>
          <w:rFonts w:cstheme="minorHAnsi"/>
          <w:color w:val="000000" w:themeColor="text1"/>
        </w:rPr>
        <w:t xml:space="preserve"> and </w:t>
      </w:r>
      <w:r w:rsidRPr="009B6198">
        <w:rPr>
          <w:rFonts w:cstheme="minorHAnsi"/>
          <w:b/>
          <w:color w:val="000000" w:themeColor="text1"/>
        </w:rPr>
        <w:t>CouchDB</w:t>
      </w:r>
      <w:r w:rsidRPr="009B6198">
        <w:rPr>
          <w:rFonts w:cstheme="minorHAnsi"/>
          <w:color w:val="000000" w:themeColor="text1"/>
        </w:rPr>
        <w:t>.</w:t>
      </w:r>
    </w:p>
    <w:p w:rsidR="00BE49D2" w:rsidRPr="009B6198" w:rsidRDefault="00BE49D2" w:rsidP="00231DCB">
      <w:pPr>
        <w:pStyle w:val="ListParagraph"/>
        <w:numPr>
          <w:ilvl w:val="0"/>
          <w:numId w:val="24"/>
        </w:numPr>
        <w:tabs>
          <w:tab w:val="left" w:pos="810"/>
        </w:tabs>
        <w:spacing w:before="120" w:after="120"/>
        <w:ind w:right="-446"/>
        <w:jc w:val="both"/>
        <w:rPr>
          <w:rFonts w:eastAsia="Times New Roman" w:cstheme="minorHAnsi"/>
          <w:color w:val="000000" w:themeColor="text1"/>
        </w:rPr>
      </w:pPr>
      <w:r w:rsidRPr="009B6198">
        <w:rPr>
          <w:rFonts w:eastAsia="Times New Roman" w:cstheme="minorHAnsi"/>
          <w:color w:val="000000" w:themeColor="text1"/>
        </w:rPr>
        <w:t xml:space="preserve">Good knowledge in employing database caching strategies using </w:t>
      </w:r>
      <w:r w:rsidRPr="009B6198">
        <w:rPr>
          <w:rFonts w:eastAsia="Times New Roman" w:cstheme="minorHAnsi"/>
          <w:b/>
          <w:color w:val="000000" w:themeColor="text1"/>
        </w:rPr>
        <w:t>Redis, MongoDB Elastic search</w:t>
      </w:r>
      <w:r w:rsidRPr="009B6198">
        <w:rPr>
          <w:rFonts w:eastAsia="Times New Roman" w:cstheme="minorHAnsi"/>
          <w:color w:val="000000" w:themeColor="text1"/>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 xml:space="preserve">Hands on experience in installing, configuring, and using </w:t>
      </w:r>
      <w:r w:rsidRPr="009B6198">
        <w:rPr>
          <w:rFonts w:eastAsia="Times New Roman" w:cstheme="minorHAnsi"/>
          <w:b/>
          <w:color w:val="000000" w:themeColor="text1"/>
          <w:shd w:val="clear" w:color="auto" w:fill="FFFFFF"/>
        </w:rPr>
        <w:t>Hadoop ecosystem components</w:t>
      </w:r>
      <w:r w:rsidRPr="009B6198">
        <w:rPr>
          <w:rFonts w:eastAsia="Times New Roman" w:cstheme="minorHAnsi"/>
          <w:color w:val="000000" w:themeColor="text1"/>
          <w:shd w:val="clear" w:color="auto" w:fill="FFFFFF"/>
        </w:rPr>
        <w:t xml:space="preserve"> like </w:t>
      </w:r>
      <w:r w:rsidRPr="009B6198">
        <w:rPr>
          <w:rFonts w:eastAsia="Times New Roman" w:cstheme="minorHAnsi"/>
          <w:b/>
          <w:color w:val="000000" w:themeColor="text1"/>
          <w:shd w:val="clear" w:color="auto" w:fill="FFFFFF"/>
        </w:rPr>
        <w:t>Hadoop Map Reduce</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HDFS</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HBase</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Hive</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Sqoop</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Falcon</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Storm</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Kafka</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Zookeeper</w:t>
      </w:r>
      <w:r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bookmarkStart w:id="2" w:name="OLE_LINK16"/>
      <w:bookmarkStart w:id="3" w:name="OLE_LINK15"/>
      <w:r w:rsidRPr="009B6198">
        <w:rPr>
          <w:rFonts w:cstheme="minorHAnsi"/>
          <w:color w:val="000000" w:themeColor="text1"/>
        </w:rPr>
        <w:t xml:space="preserve">Expertise in developing applications using Type safe technologies like </w:t>
      </w:r>
      <w:r w:rsidRPr="009B6198">
        <w:rPr>
          <w:rFonts w:cstheme="minorHAnsi"/>
          <w:b/>
          <w:color w:val="000000" w:themeColor="text1"/>
        </w:rPr>
        <w:t>Scala</w:t>
      </w:r>
      <w:r w:rsidRPr="009B6198">
        <w:rPr>
          <w:rFonts w:cstheme="minorHAnsi"/>
          <w:color w:val="000000" w:themeColor="text1"/>
        </w:rPr>
        <w:t xml:space="preserve">, </w:t>
      </w:r>
      <w:r w:rsidRPr="009B6198">
        <w:rPr>
          <w:rFonts w:cstheme="minorHAnsi"/>
          <w:b/>
          <w:color w:val="000000" w:themeColor="text1"/>
        </w:rPr>
        <w:t>Akka</w:t>
      </w:r>
      <w:r w:rsidRPr="009B6198">
        <w:rPr>
          <w:rFonts w:cstheme="minorHAnsi"/>
          <w:color w:val="000000" w:themeColor="text1"/>
        </w:rPr>
        <w:t xml:space="preserve"> model, </w:t>
      </w:r>
      <w:r w:rsidRPr="009B6198">
        <w:rPr>
          <w:rFonts w:cstheme="minorHAnsi"/>
          <w:b/>
          <w:color w:val="000000" w:themeColor="text1"/>
        </w:rPr>
        <w:t>Play</w:t>
      </w:r>
      <w:r w:rsidRPr="009B6198">
        <w:rPr>
          <w:rFonts w:cstheme="minorHAnsi"/>
          <w:color w:val="000000" w:themeColor="text1"/>
        </w:rPr>
        <w:t xml:space="preserve"> framework.</w:t>
      </w:r>
      <w:bookmarkEnd w:id="2"/>
      <w:bookmarkEnd w:id="3"/>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cstheme="minorHAnsi"/>
          <w:color w:val="000000" w:themeColor="text1"/>
        </w:rPr>
        <w:t xml:space="preserve">Developed </w:t>
      </w:r>
      <w:r w:rsidRPr="009B6198">
        <w:rPr>
          <w:rFonts w:cstheme="minorHAnsi"/>
          <w:b/>
          <w:color w:val="000000" w:themeColor="text1"/>
        </w:rPr>
        <w:t>CI/CD</w:t>
      </w:r>
      <w:r w:rsidRPr="009B6198">
        <w:rPr>
          <w:rFonts w:cstheme="minorHAnsi"/>
          <w:color w:val="000000" w:themeColor="text1"/>
        </w:rPr>
        <w:t xml:space="preserve"> system with </w:t>
      </w:r>
      <w:r w:rsidRPr="009B6198">
        <w:rPr>
          <w:rFonts w:cstheme="minorHAnsi"/>
          <w:b/>
          <w:color w:val="000000" w:themeColor="text1"/>
        </w:rPr>
        <w:t>Jenkins</w:t>
      </w:r>
      <w:r w:rsidRPr="009B6198">
        <w:rPr>
          <w:rFonts w:cstheme="minorHAnsi"/>
          <w:color w:val="000000" w:themeColor="text1"/>
        </w:rPr>
        <w:t xml:space="preserve"> on </w:t>
      </w:r>
      <w:r w:rsidRPr="009B6198">
        <w:rPr>
          <w:rFonts w:cstheme="minorHAnsi"/>
          <w:b/>
          <w:color w:val="000000" w:themeColor="text1"/>
        </w:rPr>
        <w:t>Kubernetes</w:t>
      </w:r>
      <w:r w:rsidRPr="009B6198">
        <w:rPr>
          <w:rFonts w:cstheme="minorHAnsi"/>
          <w:color w:val="000000" w:themeColor="text1"/>
        </w:rPr>
        <w:t xml:space="preserve"> container environment utilizing </w:t>
      </w:r>
      <w:r w:rsidRPr="009B6198">
        <w:rPr>
          <w:rFonts w:cstheme="minorHAnsi"/>
          <w:b/>
          <w:color w:val="000000" w:themeColor="text1"/>
        </w:rPr>
        <w:t>Kubernetes</w:t>
      </w:r>
      <w:r w:rsidRPr="009B6198">
        <w:rPr>
          <w:rFonts w:cstheme="minorHAnsi"/>
          <w:color w:val="000000" w:themeColor="text1"/>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 xml:space="preserve">Excellent experience in unit testing using </w:t>
      </w:r>
      <w:r w:rsidRPr="009B6198">
        <w:rPr>
          <w:rFonts w:eastAsia="Times New Roman" w:cstheme="minorHAnsi"/>
          <w:b/>
          <w:color w:val="000000" w:themeColor="text1"/>
          <w:shd w:val="clear" w:color="auto" w:fill="FFFFFF"/>
        </w:rPr>
        <w:t>Karma</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Jasmine</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Automated Testing</w:t>
      </w:r>
      <w:r w:rsidRPr="009B6198">
        <w:rPr>
          <w:rFonts w:eastAsia="Times New Roman" w:cstheme="minorHAnsi"/>
          <w:color w:val="000000" w:themeColor="text1"/>
          <w:shd w:val="clear" w:color="auto" w:fill="FFFFFF"/>
        </w:rPr>
        <w:t xml:space="preserve"> using </w:t>
      </w:r>
      <w:r w:rsidRPr="009B6198">
        <w:rPr>
          <w:rFonts w:eastAsia="Times New Roman" w:cstheme="minorHAnsi"/>
          <w:b/>
          <w:color w:val="000000" w:themeColor="text1"/>
          <w:shd w:val="clear" w:color="auto" w:fill="FFFFFF"/>
        </w:rPr>
        <w:t>Junit/TestNG</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Selenium</w:t>
      </w:r>
      <w:r w:rsidRPr="009B6198">
        <w:rPr>
          <w:rFonts w:eastAsia="Times New Roman" w:cstheme="minorHAnsi"/>
          <w:color w:val="000000" w:themeColor="text1"/>
          <w:shd w:val="clear" w:color="auto" w:fill="FFFFFF"/>
        </w:rPr>
        <w:t xml:space="preserve"> (IDE/Web driver), </w:t>
      </w:r>
      <w:r w:rsidRPr="009B6198">
        <w:rPr>
          <w:rFonts w:eastAsia="Times New Roman" w:cstheme="minorHAnsi"/>
          <w:b/>
          <w:color w:val="000000" w:themeColor="text1"/>
          <w:shd w:val="clear" w:color="auto" w:fill="FFFFFF"/>
        </w:rPr>
        <w:t>Integration Testing</w:t>
      </w:r>
      <w:r w:rsidRPr="009B6198">
        <w:rPr>
          <w:rFonts w:eastAsia="Times New Roman" w:cstheme="minorHAnsi"/>
          <w:color w:val="000000" w:themeColor="text1"/>
          <w:shd w:val="clear" w:color="auto" w:fill="FFFFFF"/>
        </w:rPr>
        <w:t xml:space="preserve"> using </w:t>
      </w:r>
      <w:r w:rsidRPr="009B6198">
        <w:rPr>
          <w:rFonts w:eastAsia="Times New Roman" w:cstheme="minorHAnsi"/>
          <w:b/>
          <w:color w:val="000000" w:themeColor="text1"/>
          <w:shd w:val="clear" w:color="auto" w:fill="FFFFFF"/>
        </w:rPr>
        <w:t>Continuum</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Selenium</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Hudson</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Jenkins</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Apache Camel</w:t>
      </w:r>
      <w:r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cstheme="minorHAnsi"/>
          <w:color w:val="000000" w:themeColor="text1"/>
        </w:rPr>
        <w:t xml:space="preserve">Deployed the Application into </w:t>
      </w:r>
      <w:r w:rsidRPr="009B6198">
        <w:rPr>
          <w:rFonts w:cstheme="minorHAnsi"/>
          <w:b/>
          <w:color w:val="000000" w:themeColor="text1"/>
        </w:rPr>
        <w:t>Docker</w:t>
      </w:r>
      <w:r w:rsidRPr="009B6198">
        <w:rPr>
          <w:rFonts w:cstheme="minorHAnsi"/>
          <w:color w:val="000000" w:themeColor="text1"/>
        </w:rPr>
        <w:t xml:space="preserve"> container and made easily accessible at runtime using </w:t>
      </w:r>
      <w:r w:rsidRPr="009B6198">
        <w:rPr>
          <w:rFonts w:cstheme="minorHAnsi"/>
          <w:b/>
          <w:color w:val="000000" w:themeColor="text1"/>
        </w:rPr>
        <w:t>Pivotal Cloud Foundry</w:t>
      </w:r>
      <w:r w:rsidRPr="009B6198">
        <w:rPr>
          <w:rFonts w:cstheme="minorHAnsi"/>
          <w:color w:val="000000" w:themeColor="text1"/>
        </w:rPr>
        <w:t xml:space="preserve"> and other cloud services like </w:t>
      </w:r>
      <w:r w:rsidRPr="009B6198">
        <w:rPr>
          <w:rFonts w:cstheme="minorHAnsi"/>
          <w:b/>
          <w:color w:val="000000" w:themeColor="text1"/>
        </w:rPr>
        <w:t>AWS</w:t>
      </w:r>
      <w:r w:rsidRPr="009B6198">
        <w:rPr>
          <w:rFonts w:cstheme="minorHAnsi"/>
          <w:color w:val="000000" w:themeColor="text1"/>
        </w:rPr>
        <w:t xml:space="preserve">, </w:t>
      </w:r>
      <w:r w:rsidRPr="009B6198">
        <w:rPr>
          <w:rFonts w:cstheme="minorHAnsi"/>
          <w:b/>
          <w:color w:val="000000" w:themeColor="text1"/>
        </w:rPr>
        <w:t>Netflix Eureka</w:t>
      </w:r>
      <w:r w:rsidRPr="009B6198">
        <w:rPr>
          <w:rFonts w:cstheme="minorHAnsi"/>
          <w:color w:val="000000" w:themeColor="text1"/>
        </w:rPr>
        <w:t xml:space="preserve">, </w:t>
      </w:r>
      <w:r w:rsidRPr="009B6198">
        <w:rPr>
          <w:rFonts w:cstheme="minorHAnsi"/>
          <w:b/>
          <w:color w:val="000000" w:themeColor="text1"/>
        </w:rPr>
        <w:t>Spring Hystrix</w:t>
      </w:r>
      <w:r w:rsidRPr="009B6198">
        <w:rPr>
          <w:rFonts w:cstheme="minorHAnsi"/>
          <w:color w:val="000000" w:themeColor="text1"/>
        </w:rPr>
        <w:t xml:space="preserve"> as fallback method</w:t>
      </w:r>
      <w:r w:rsidRPr="009B6198">
        <w:rPr>
          <w:rFonts w:cstheme="minorHAnsi"/>
          <w:b/>
          <w:color w:val="000000" w:themeColor="text1"/>
        </w:rPr>
        <w:t>, Spring Ribbon</w:t>
      </w:r>
      <w:r w:rsidRPr="009B6198">
        <w:rPr>
          <w:rFonts w:cstheme="minorHAnsi"/>
          <w:color w:val="000000" w:themeColor="text1"/>
        </w:rPr>
        <w:t xml:space="preserve"> for load balancing and a broker service to maintain status using </w:t>
      </w:r>
      <w:r w:rsidRPr="009B6198">
        <w:rPr>
          <w:rFonts w:cstheme="minorHAnsi"/>
          <w:b/>
          <w:color w:val="000000" w:themeColor="text1"/>
        </w:rPr>
        <w:t>Spring Kafka</w:t>
      </w:r>
      <w:r w:rsidRPr="009B6198">
        <w:rPr>
          <w:rFonts w:cstheme="minorHAnsi"/>
          <w:color w:val="000000" w:themeColor="text1"/>
        </w:rPr>
        <w:t xml:space="preserve"> and </w:t>
      </w:r>
      <w:r w:rsidRPr="009B6198">
        <w:rPr>
          <w:rFonts w:cstheme="minorHAnsi"/>
          <w:b/>
          <w:color w:val="000000" w:themeColor="text1"/>
        </w:rPr>
        <w:t>Zookeeper</w:t>
      </w:r>
      <w:r w:rsidRPr="009B6198">
        <w:rPr>
          <w:rFonts w:cstheme="minorHAnsi"/>
          <w:color w:val="000000" w:themeColor="text1"/>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eastAsia="Times New Roman" w:cstheme="minorHAnsi"/>
          <w:color w:val="000000" w:themeColor="text1"/>
          <w:shd w:val="clear" w:color="auto" w:fill="FFFFFF"/>
        </w:rPr>
        <w:t xml:space="preserve">Experienced in configuration and deployment on </w:t>
      </w:r>
      <w:r w:rsidRPr="009B6198">
        <w:rPr>
          <w:rFonts w:eastAsia="Times New Roman" w:cstheme="minorHAnsi"/>
          <w:b/>
          <w:color w:val="000000" w:themeColor="text1"/>
          <w:shd w:val="clear" w:color="auto" w:fill="FFFFFF"/>
        </w:rPr>
        <w:t>Application Servers</w:t>
      </w:r>
      <w:r w:rsidRPr="009B6198">
        <w:rPr>
          <w:rFonts w:eastAsia="Times New Roman" w:cstheme="minorHAnsi"/>
          <w:color w:val="000000" w:themeColor="text1"/>
          <w:shd w:val="clear" w:color="auto" w:fill="FFFFFF"/>
        </w:rPr>
        <w:t xml:space="preserve"> such as </w:t>
      </w:r>
      <w:r w:rsidRPr="009B6198">
        <w:rPr>
          <w:rFonts w:eastAsia="Times New Roman" w:cstheme="minorHAnsi"/>
          <w:b/>
          <w:color w:val="000000" w:themeColor="text1"/>
          <w:shd w:val="clear" w:color="auto" w:fill="FFFFFF"/>
        </w:rPr>
        <w:t>IBM WebSphere</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Oracle WebLogic</w:t>
      </w:r>
      <w:r w:rsidRPr="009B6198">
        <w:rPr>
          <w:rFonts w:eastAsia="Times New Roman" w:cstheme="minorHAnsi"/>
          <w:color w:val="000000" w:themeColor="text1"/>
          <w:shd w:val="clear" w:color="auto" w:fill="FFFFFF"/>
        </w:rPr>
        <w:t xml:space="preserve">, </w:t>
      </w:r>
      <w:r w:rsidRPr="009B6198">
        <w:rPr>
          <w:rFonts w:eastAsia="Times New Roman" w:cstheme="minorHAnsi"/>
          <w:b/>
          <w:color w:val="000000" w:themeColor="text1"/>
          <w:shd w:val="clear" w:color="auto" w:fill="FFFFFF"/>
        </w:rPr>
        <w:t>Red Hat JBoss</w:t>
      </w:r>
      <w:r w:rsidRPr="009B6198">
        <w:rPr>
          <w:rFonts w:eastAsia="Times New Roman" w:cstheme="minorHAnsi"/>
          <w:color w:val="000000" w:themeColor="text1"/>
          <w:shd w:val="clear" w:color="auto" w:fill="FFFFFF"/>
        </w:rPr>
        <w:t xml:space="preserve"> and </w:t>
      </w:r>
      <w:r w:rsidRPr="009B6198">
        <w:rPr>
          <w:rFonts w:eastAsia="Times New Roman" w:cstheme="minorHAnsi"/>
          <w:b/>
          <w:color w:val="000000" w:themeColor="text1"/>
          <w:shd w:val="clear" w:color="auto" w:fill="FFFFFF"/>
        </w:rPr>
        <w:t>Apache Tomcat</w:t>
      </w:r>
      <w:r w:rsidRPr="009B6198">
        <w:rPr>
          <w:rFonts w:eastAsia="Times New Roman" w:cstheme="minorHAnsi"/>
          <w:color w:val="000000" w:themeColor="text1"/>
          <w:shd w:val="clear" w:color="auto" w:fill="FFFFFF"/>
        </w:rPr>
        <w:t>.</w:t>
      </w:r>
    </w:p>
    <w:p w:rsidR="00BE49D2" w:rsidRPr="009B6198" w:rsidRDefault="00BE49D2" w:rsidP="00231DCB">
      <w:pPr>
        <w:pStyle w:val="ListParagraph"/>
        <w:numPr>
          <w:ilvl w:val="0"/>
          <w:numId w:val="24"/>
        </w:numPr>
        <w:tabs>
          <w:tab w:val="left" w:pos="2430"/>
        </w:tabs>
        <w:spacing w:before="120" w:after="120"/>
        <w:ind w:right="-450"/>
        <w:jc w:val="both"/>
        <w:rPr>
          <w:rFonts w:eastAsia="Times New Roman" w:cstheme="minorHAnsi"/>
          <w:color w:val="000000" w:themeColor="text1"/>
        </w:rPr>
      </w:pPr>
      <w:r w:rsidRPr="009B6198">
        <w:rPr>
          <w:rFonts w:cstheme="minorHAnsi"/>
          <w:color w:val="000000" w:themeColor="text1"/>
        </w:rPr>
        <w:t xml:space="preserve">Hands on experience with </w:t>
      </w:r>
      <w:r w:rsidRPr="009B6198">
        <w:rPr>
          <w:rFonts w:cstheme="minorHAnsi"/>
          <w:b/>
          <w:color w:val="000000" w:themeColor="text1"/>
        </w:rPr>
        <w:t>build tools</w:t>
      </w:r>
      <w:r w:rsidRPr="009B6198">
        <w:rPr>
          <w:rFonts w:cstheme="minorHAnsi"/>
          <w:color w:val="000000" w:themeColor="text1"/>
        </w:rPr>
        <w:t xml:space="preserve"> like </w:t>
      </w:r>
      <w:r w:rsidRPr="009B6198">
        <w:rPr>
          <w:rFonts w:cstheme="minorHAnsi"/>
          <w:b/>
          <w:color w:val="000000" w:themeColor="text1"/>
        </w:rPr>
        <w:t>Ant</w:t>
      </w:r>
      <w:r w:rsidRPr="009B6198">
        <w:rPr>
          <w:rFonts w:cstheme="minorHAnsi"/>
          <w:color w:val="000000" w:themeColor="text1"/>
        </w:rPr>
        <w:t xml:space="preserve">, </w:t>
      </w:r>
      <w:r w:rsidRPr="009B6198">
        <w:rPr>
          <w:rFonts w:cstheme="minorHAnsi"/>
          <w:b/>
          <w:color w:val="000000" w:themeColor="text1"/>
        </w:rPr>
        <w:t>Maven</w:t>
      </w:r>
      <w:r w:rsidRPr="009B6198">
        <w:rPr>
          <w:rFonts w:cstheme="minorHAnsi"/>
          <w:color w:val="000000" w:themeColor="text1"/>
        </w:rPr>
        <w:t xml:space="preserve">, </w:t>
      </w:r>
      <w:r w:rsidRPr="009B6198">
        <w:rPr>
          <w:rFonts w:cstheme="minorHAnsi"/>
          <w:b/>
          <w:color w:val="000000" w:themeColor="text1"/>
        </w:rPr>
        <w:t>Gradle</w:t>
      </w:r>
      <w:r w:rsidRPr="009B6198">
        <w:rPr>
          <w:rFonts w:cstheme="minorHAnsi"/>
          <w:color w:val="000000" w:themeColor="text1"/>
        </w:rPr>
        <w:t xml:space="preserve"> and </w:t>
      </w:r>
      <w:r w:rsidRPr="009B6198">
        <w:rPr>
          <w:rFonts w:cstheme="minorHAnsi"/>
          <w:b/>
          <w:color w:val="000000" w:themeColor="text1"/>
        </w:rPr>
        <w:t>logging tools</w:t>
      </w:r>
      <w:r w:rsidRPr="009B6198">
        <w:rPr>
          <w:rFonts w:cstheme="minorHAnsi"/>
          <w:color w:val="000000" w:themeColor="text1"/>
        </w:rPr>
        <w:t xml:space="preserve"> like </w:t>
      </w:r>
      <w:r w:rsidRPr="009B6198">
        <w:rPr>
          <w:rFonts w:cstheme="minorHAnsi"/>
          <w:b/>
          <w:color w:val="000000" w:themeColor="text1"/>
        </w:rPr>
        <w:t>Log4J</w:t>
      </w:r>
      <w:r w:rsidRPr="009B6198">
        <w:rPr>
          <w:rFonts w:cstheme="minorHAnsi"/>
          <w:color w:val="000000" w:themeColor="text1"/>
        </w:rPr>
        <w:t xml:space="preserve"> and </w:t>
      </w:r>
      <w:r w:rsidRPr="009B6198">
        <w:rPr>
          <w:rFonts w:cstheme="minorHAnsi"/>
          <w:b/>
          <w:color w:val="000000" w:themeColor="text1"/>
        </w:rPr>
        <w:t>Splunk</w:t>
      </w:r>
      <w:r w:rsidRPr="009B6198">
        <w:rPr>
          <w:rFonts w:cstheme="minorHAnsi"/>
          <w:color w:val="000000" w:themeColor="text1"/>
        </w:rPr>
        <w:t>.</w:t>
      </w:r>
    </w:p>
    <w:p w:rsidR="00255396" w:rsidRPr="009B6198" w:rsidRDefault="00255396" w:rsidP="00231DCB">
      <w:pPr>
        <w:pStyle w:val="ListParagraph"/>
        <w:spacing w:after="200"/>
        <w:ind w:left="270"/>
        <w:jc w:val="both"/>
        <w:rPr>
          <w:rFonts w:eastAsia="Times New Roman" w:cstheme="minorHAnsi"/>
          <w:color w:val="000000"/>
        </w:rPr>
      </w:pPr>
    </w:p>
    <w:p w:rsidR="00255396" w:rsidRPr="009B6198" w:rsidRDefault="00255396" w:rsidP="00255396">
      <w:pPr>
        <w:pStyle w:val="ListParagraph"/>
        <w:spacing w:after="200"/>
        <w:ind w:left="270"/>
        <w:rPr>
          <w:rFonts w:eastAsia="Times New Roman" w:cstheme="minorHAnsi"/>
          <w:color w:val="000000"/>
        </w:rPr>
      </w:pPr>
    </w:p>
    <w:p w:rsidR="00364C75" w:rsidRPr="009B6198" w:rsidRDefault="00364C75" w:rsidP="00364C75">
      <w:pPr>
        <w:shd w:val="clear" w:color="auto" w:fill="D9D9D9" w:themeFill="background1" w:themeFillShade="D9"/>
        <w:jc w:val="both"/>
        <w:rPr>
          <w:rFonts w:cstheme="minorHAnsi"/>
          <w:b/>
          <w:bCs/>
        </w:rPr>
      </w:pPr>
      <w:r w:rsidRPr="009B6198">
        <w:rPr>
          <w:rFonts w:cstheme="minorHAnsi"/>
          <w:b/>
          <w:bCs/>
        </w:rPr>
        <w:t>Technical Skills</w:t>
      </w:r>
    </w:p>
    <w:tbl>
      <w:tblPr>
        <w:tblW w:w="10758" w:type="dxa"/>
        <w:tblLayout w:type="fixed"/>
        <w:tblCellMar>
          <w:top w:w="30" w:type="dxa"/>
          <w:left w:w="30" w:type="dxa"/>
          <w:bottom w:w="30" w:type="dxa"/>
          <w:right w:w="30" w:type="dxa"/>
        </w:tblCellMar>
        <w:tblLook w:val="04A0" w:firstRow="1" w:lastRow="0" w:firstColumn="1" w:lastColumn="0" w:noHBand="0" w:noVBand="1"/>
      </w:tblPr>
      <w:tblGrid>
        <w:gridCol w:w="2579"/>
        <w:gridCol w:w="8179"/>
      </w:tblGrid>
      <w:tr w:rsidR="00364C75" w:rsidRPr="009B6198" w:rsidTr="00231DCB">
        <w:trPr>
          <w:trHeight w:val="210"/>
        </w:trPr>
        <w:tc>
          <w:tcPr>
            <w:tcW w:w="2579" w:type="dxa"/>
            <w:tcBorders>
              <w:top w:val="single" w:sz="2" w:space="0" w:color="000000"/>
              <w:left w:val="single" w:sz="2" w:space="0" w:color="000000"/>
              <w:bottom w:val="single" w:sz="2" w:space="0" w:color="000000"/>
              <w:right w:val="nil"/>
            </w:tcBorders>
            <w:vAlign w:val="bottom"/>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Programming Languages </w:t>
            </w:r>
          </w:p>
        </w:tc>
        <w:tc>
          <w:tcPr>
            <w:tcW w:w="8179" w:type="dxa"/>
            <w:tcBorders>
              <w:top w:val="single" w:sz="2" w:space="0" w:color="000000"/>
              <w:left w:val="single" w:sz="2" w:space="0" w:color="000000"/>
              <w:bottom w:val="single" w:sz="2" w:space="0" w:color="000000"/>
              <w:right w:val="single" w:sz="2" w:space="0" w:color="000000"/>
            </w:tcBorders>
            <w:vAlign w:val="bottom"/>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Core Java, J2EE,</w:t>
            </w:r>
            <w:r w:rsidRPr="009B6198">
              <w:rPr>
                <w:rFonts w:cstheme="minorHAnsi"/>
              </w:rPr>
              <w:t xml:space="preserve"> C, C++,</w:t>
            </w:r>
            <w:r w:rsidRPr="009B6198">
              <w:rPr>
                <w:rFonts w:cstheme="minorHAnsi"/>
                <w:color w:val="000000" w:themeColor="text1"/>
              </w:rPr>
              <w:t xml:space="preserve"> PL/SQL, Python</w:t>
            </w:r>
            <w:r w:rsidR="00E25ABB" w:rsidRPr="009B6198">
              <w:rPr>
                <w:rFonts w:cstheme="minorHAnsi"/>
                <w:color w:val="000000" w:themeColor="text1"/>
              </w:rPr>
              <w:t>, Scala, Shell scripting</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Java/J2EE Technologies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54683F" w:rsidP="00E26727">
            <w:pPr>
              <w:snapToGrid w:val="0"/>
              <w:jc w:val="both"/>
              <w:rPr>
                <w:rFonts w:eastAsia="Times New Roman" w:cstheme="minorHAnsi"/>
                <w:color w:val="000000" w:themeColor="text1"/>
              </w:rPr>
            </w:pPr>
            <w:r w:rsidRPr="009B6198">
              <w:rPr>
                <w:rFonts w:cstheme="minorHAnsi"/>
                <w:bCs/>
                <w:color w:val="000000"/>
              </w:rPr>
              <w:t>Servlets, JSP, JSTL, JDBC, JMS, JNDI, RMI, EJB, JFC/Swing, AWT, Applets, Multi-threading, Java Networking,</w:t>
            </w:r>
            <w:r w:rsidR="00364C75" w:rsidRPr="009B6198">
              <w:rPr>
                <w:rFonts w:cstheme="minorHAnsi"/>
                <w:color w:val="000000" w:themeColor="text1"/>
              </w:rPr>
              <w:t>STR</w:t>
            </w:r>
            <w:r w:rsidRPr="009B6198">
              <w:rPr>
                <w:rFonts w:cstheme="minorHAnsi"/>
                <w:color w:val="000000" w:themeColor="text1"/>
              </w:rPr>
              <w:t>UTS,</w:t>
            </w:r>
            <w:r w:rsidR="00364C75" w:rsidRPr="009B6198">
              <w:rPr>
                <w:rFonts w:cstheme="minorHAnsi"/>
                <w:color w:val="000000" w:themeColor="text1"/>
              </w:rPr>
              <w:t xml:space="preserve"> JSF, NoSql, Ext.JS</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Web Development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HTML5, DHTML, XHTML, CSS, JavaScript, JQuery, </w:t>
            </w:r>
            <w:r w:rsidRPr="009B6198">
              <w:rPr>
                <w:rFonts w:cstheme="minorHAnsi"/>
              </w:rPr>
              <w:t xml:space="preserve">Angular Js, </w:t>
            </w:r>
            <w:r w:rsidRPr="009B6198">
              <w:rPr>
                <w:rFonts w:cstheme="minorHAnsi"/>
                <w:color w:val="000000" w:themeColor="text1"/>
              </w:rPr>
              <w:t>AJAX, ReactJs,</w:t>
            </w:r>
            <w:r w:rsidR="006C4D9C" w:rsidRPr="009B6198">
              <w:rPr>
                <w:rFonts w:cstheme="minorHAnsi"/>
                <w:color w:val="000000" w:themeColor="text1"/>
              </w:rPr>
              <w:t xml:space="preserve"> node JS</w:t>
            </w:r>
            <w:r w:rsidRPr="009B6198">
              <w:rPr>
                <w:rFonts w:cstheme="minorHAnsi"/>
                <w:color w:val="000000" w:themeColor="text1"/>
              </w:rPr>
              <w:t xml:space="preserve"> Ext JS</w:t>
            </w:r>
          </w:p>
        </w:tc>
      </w:tr>
      <w:tr w:rsidR="00364C75" w:rsidRPr="009B6198" w:rsidTr="00231DCB">
        <w:trPr>
          <w:trHeight w:val="210"/>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Frameworks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Struts 1.x/2.x, Hibernate, Spring 2.5/3.0</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lastRenderedPageBreak/>
              <w:t xml:space="preserve">XML/Web Services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XML, XSD, WSDL, SOAP, Apache Axis, DOM, SAX, JAXP, JAXB, XMLBeans ,AWS</w:t>
            </w:r>
          </w:p>
        </w:tc>
      </w:tr>
      <w:tr w:rsidR="00364C75" w:rsidRPr="009B6198" w:rsidTr="00231DCB">
        <w:trPr>
          <w:trHeight w:val="210"/>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Messaging Technologies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4F7E05" w:rsidP="00E26727">
            <w:pPr>
              <w:snapToGrid w:val="0"/>
              <w:jc w:val="both"/>
              <w:rPr>
                <w:rFonts w:eastAsia="Times New Roman" w:cstheme="minorHAnsi"/>
                <w:color w:val="000000" w:themeColor="text1"/>
              </w:rPr>
            </w:pPr>
            <w:r w:rsidRPr="009B6198">
              <w:rPr>
                <w:rFonts w:cstheme="minorHAnsi"/>
                <w:color w:val="000000" w:themeColor="text1"/>
              </w:rPr>
              <w:t xml:space="preserve">JMS, </w:t>
            </w:r>
            <w:r w:rsidR="00FE2211" w:rsidRPr="009B6198">
              <w:rPr>
                <w:rFonts w:cstheme="minorHAnsi"/>
                <w:color w:val="000000" w:themeColor="text1"/>
              </w:rPr>
              <w:t>kafka, RabbitMQ, AWS-SQS</w:t>
            </w:r>
          </w:p>
        </w:tc>
      </w:tr>
      <w:tr w:rsidR="00364C75" w:rsidRPr="009B6198" w:rsidTr="00231DCB">
        <w:trPr>
          <w:trHeight w:val="444"/>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Application/Web Servers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IBM WebSphere 6.x/5.x, BEA Web Logic 8.1/9.1, Apache Tomcat 5.x/6.x/7.x, JBOSS 4.x/</w:t>
            </w:r>
            <w:proofErr w:type="gramStart"/>
            <w:r w:rsidRPr="009B6198">
              <w:rPr>
                <w:rFonts w:cstheme="minorHAnsi"/>
                <w:color w:val="000000" w:themeColor="text1"/>
              </w:rPr>
              <w:t>3.x ,</w:t>
            </w:r>
            <w:proofErr w:type="gramEnd"/>
            <w:r w:rsidRPr="009B6198">
              <w:rPr>
                <w:rFonts w:cstheme="minorHAnsi"/>
                <w:color w:val="000000" w:themeColor="text1"/>
              </w:rPr>
              <w:t xml:space="preserve"> Web Socket.</w:t>
            </w:r>
          </w:p>
        </w:tc>
      </w:tr>
      <w:tr w:rsidR="00364C75" w:rsidRPr="009B6198" w:rsidTr="00231DCB">
        <w:trPr>
          <w:trHeight w:val="210"/>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Databases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Oracle 8i/9i/10g/11g,</w:t>
            </w:r>
            <w:r w:rsidR="00D20B1A" w:rsidRPr="009B6198">
              <w:rPr>
                <w:rFonts w:cstheme="minorHAnsi"/>
                <w:color w:val="000000" w:themeColor="text1"/>
              </w:rPr>
              <w:t xml:space="preserve"> Postgres</w:t>
            </w:r>
            <w:r w:rsidRPr="009B6198">
              <w:rPr>
                <w:rFonts w:cstheme="minorHAnsi"/>
                <w:color w:val="000000" w:themeColor="text1"/>
              </w:rPr>
              <w:t xml:space="preserve"> Mongo DB, SQL Server 2000/2005</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IDEs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Eclipse 3.6, NetBeans, JBuilder, RAD, Microsoft Visual Studio 2010</w:t>
            </w:r>
            <w:proofErr w:type="gramStart"/>
            <w:r w:rsidRPr="009B6198">
              <w:rPr>
                <w:rFonts w:cstheme="minorHAnsi"/>
                <w:color w:val="000000" w:themeColor="text1"/>
              </w:rPr>
              <w:t>,Intellij,STS</w:t>
            </w:r>
            <w:proofErr w:type="gramEnd"/>
            <w:r w:rsidRPr="009B6198">
              <w:rPr>
                <w:rFonts w:cstheme="minorHAnsi"/>
                <w:color w:val="000000" w:themeColor="text1"/>
              </w:rPr>
              <w:t>.</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Build Automation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Ant, Maven, Gradle, GitHub, Jenkins, Artifactory.</w:t>
            </w:r>
          </w:p>
        </w:tc>
      </w:tr>
      <w:tr w:rsidR="00364C75" w:rsidRPr="009B6198" w:rsidTr="00231DCB">
        <w:trPr>
          <w:trHeight w:val="444"/>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Testing and Logging Frameworks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JUnit, Log4J, SoapUI, Test NG</w:t>
            </w:r>
          </w:p>
        </w:tc>
      </w:tr>
      <w:tr w:rsidR="00364C75" w:rsidRPr="009B6198" w:rsidTr="00231DCB">
        <w:trPr>
          <w:trHeight w:val="210"/>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Reporting Tools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Crystal Reports 11 </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Tools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Rational Rose, Microsoft Visio, XML Spy, TOAD,AWS</w:t>
            </w:r>
            <w:r w:rsidR="00980447" w:rsidRPr="009B6198">
              <w:rPr>
                <w:rFonts w:cstheme="minorHAnsi"/>
                <w:color w:val="000000" w:themeColor="text1"/>
              </w:rPr>
              <w:t>, Splunk, Cold Fusion MAX</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color w:val="000000" w:themeColor="text1"/>
              </w:rPr>
              <w:t xml:space="preserve">Operating Systems </w:t>
            </w:r>
          </w:p>
        </w:tc>
        <w:tc>
          <w:tcPr>
            <w:tcW w:w="8179" w:type="dxa"/>
            <w:tcBorders>
              <w:top w:val="single" w:sz="2" w:space="0" w:color="000000"/>
              <w:left w:val="single" w:sz="2" w:space="0" w:color="000000"/>
              <w:bottom w:val="single" w:sz="2" w:space="0" w:color="000000"/>
              <w:right w:val="single" w:sz="2" w:space="0" w:color="000000"/>
            </w:tcBorders>
            <w:vAlign w:val="center"/>
            <w:hideMark/>
          </w:tcPr>
          <w:p w:rsidR="00364C75" w:rsidRPr="009B6198" w:rsidRDefault="00364C75" w:rsidP="00E26727">
            <w:pPr>
              <w:snapToGrid w:val="0"/>
              <w:jc w:val="both"/>
              <w:rPr>
                <w:rFonts w:eastAsia="Times New Roman" w:cstheme="minorHAnsi"/>
                <w:color w:val="000000" w:themeColor="text1"/>
              </w:rPr>
            </w:pPr>
            <w:r w:rsidRPr="009B6198">
              <w:rPr>
                <w:rFonts w:cstheme="minorHAnsi"/>
              </w:rPr>
              <w:t>Windows, Unix and Linux.</w:t>
            </w:r>
          </w:p>
        </w:tc>
      </w:tr>
      <w:tr w:rsidR="00364C75" w:rsidRPr="009B6198" w:rsidTr="00231DCB">
        <w:trPr>
          <w:trHeight w:val="222"/>
        </w:trPr>
        <w:tc>
          <w:tcPr>
            <w:tcW w:w="2579" w:type="dxa"/>
            <w:tcBorders>
              <w:top w:val="single" w:sz="2" w:space="0" w:color="000000"/>
              <w:left w:val="single" w:sz="2" w:space="0" w:color="000000"/>
              <w:bottom w:val="single" w:sz="2" w:space="0" w:color="000000"/>
              <w:right w:val="nil"/>
            </w:tcBorders>
            <w:vAlign w:val="center"/>
          </w:tcPr>
          <w:p w:rsidR="00364C75" w:rsidRPr="009B6198" w:rsidRDefault="00364C75" w:rsidP="00E26727">
            <w:pPr>
              <w:snapToGrid w:val="0"/>
              <w:jc w:val="both"/>
              <w:rPr>
                <w:rFonts w:cstheme="minorHAnsi"/>
                <w:color w:val="000000" w:themeColor="text1"/>
              </w:rPr>
            </w:pPr>
            <w:r w:rsidRPr="009B6198">
              <w:rPr>
                <w:rFonts w:cstheme="minorHAnsi"/>
                <w:color w:val="000000" w:themeColor="text1"/>
              </w:rPr>
              <w:t>Methodologies</w:t>
            </w:r>
          </w:p>
        </w:tc>
        <w:tc>
          <w:tcPr>
            <w:tcW w:w="8179" w:type="dxa"/>
            <w:tcBorders>
              <w:top w:val="single" w:sz="2" w:space="0" w:color="000000"/>
              <w:left w:val="single" w:sz="2" w:space="0" w:color="000000"/>
              <w:bottom w:val="single" w:sz="2" w:space="0" w:color="000000"/>
              <w:right w:val="single" w:sz="2" w:space="0" w:color="000000"/>
            </w:tcBorders>
            <w:vAlign w:val="center"/>
          </w:tcPr>
          <w:p w:rsidR="00364C75" w:rsidRPr="009B6198" w:rsidRDefault="00364C75" w:rsidP="00E26727">
            <w:pPr>
              <w:snapToGrid w:val="0"/>
              <w:jc w:val="both"/>
              <w:rPr>
                <w:rFonts w:cstheme="minorHAnsi"/>
              </w:rPr>
            </w:pPr>
            <w:r w:rsidRPr="009B6198">
              <w:rPr>
                <w:rFonts w:cstheme="minorHAnsi"/>
              </w:rPr>
              <w:t>Agile, Scrum, RUP, OOAD, Waterfall, TDD,UML</w:t>
            </w:r>
          </w:p>
        </w:tc>
      </w:tr>
    </w:tbl>
    <w:p w:rsidR="007329D1" w:rsidRPr="009B6198" w:rsidRDefault="007329D1" w:rsidP="00BE4A6A">
      <w:pPr>
        <w:jc w:val="both"/>
        <w:rPr>
          <w:rFonts w:cstheme="minorHAnsi"/>
          <w:color w:val="000000" w:themeColor="text1"/>
        </w:rPr>
      </w:pPr>
    </w:p>
    <w:p w:rsidR="007329D1" w:rsidRPr="009B6198" w:rsidRDefault="007329D1" w:rsidP="00BE4A6A">
      <w:pPr>
        <w:shd w:val="clear" w:color="auto" w:fill="D9D9D9" w:themeFill="background1" w:themeFillShade="D9"/>
        <w:jc w:val="both"/>
        <w:rPr>
          <w:rFonts w:cstheme="minorHAnsi"/>
          <w:b/>
          <w:bCs/>
          <w:color w:val="000000" w:themeColor="text1"/>
        </w:rPr>
      </w:pPr>
      <w:r w:rsidRPr="009B6198">
        <w:rPr>
          <w:rFonts w:cstheme="minorHAnsi"/>
          <w:b/>
          <w:bCs/>
          <w:color w:val="000000" w:themeColor="text1"/>
        </w:rPr>
        <w:t>Work Experience</w:t>
      </w:r>
    </w:p>
    <w:p w:rsidR="007329D1" w:rsidRPr="009B6198" w:rsidRDefault="007329D1" w:rsidP="00BE4A6A">
      <w:pPr>
        <w:jc w:val="both"/>
        <w:rPr>
          <w:rFonts w:cstheme="minorHAnsi"/>
          <w:color w:val="000000" w:themeColor="text1"/>
        </w:rPr>
      </w:pPr>
    </w:p>
    <w:p w:rsidR="00EF70E5" w:rsidRPr="009B6198" w:rsidRDefault="00EF70E5" w:rsidP="00EF70E5">
      <w:pPr>
        <w:shd w:val="clear" w:color="auto" w:fill="F2F2F2" w:themeFill="background1" w:themeFillShade="F2"/>
        <w:rPr>
          <w:rFonts w:eastAsia="Times New Roman" w:cstheme="minorHAnsi"/>
          <w:b/>
          <w:color w:val="000000" w:themeColor="text1"/>
        </w:rPr>
      </w:pPr>
      <w:r w:rsidRPr="009B6198">
        <w:rPr>
          <w:rFonts w:eastAsia="Times New Roman" w:cstheme="minorHAnsi"/>
          <w:b/>
          <w:color w:val="000000" w:themeColor="text1"/>
        </w:rPr>
        <w:t>Client:  GE Transportation, Melbourne, FL</w:t>
      </w:r>
    </w:p>
    <w:p w:rsidR="00EF70E5" w:rsidRPr="009B6198" w:rsidRDefault="00EF70E5" w:rsidP="00EF70E5">
      <w:pPr>
        <w:shd w:val="clear" w:color="auto" w:fill="F2F2F2" w:themeFill="background1" w:themeFillShade="F2"/>
        <w:rPr>
          <w:rFonts w:eastAsia="Times New Roman" w:cstheme="minorHAnsi"/>
          <w:b/>
          <w:color w:val="000000" w:themeColor="text1"/>
        </w:rPr>
      </w:pPr>
      <w:r w:rsidRPr="009B6198">
        <w:rPr>
          <w:rFonts w:eastAsia="Times New Roman" w:cstheme="minorHAnsi"/>
          <w:b/>
          <w:color w:val="000000" w:themeColor="text1"/>
        </w:rPr>
        <w:t>Duration:  April 2017 – Till date</w:t>
      </w:r>
      <w:r w:rsidRPr="009B6198">
        <w:rPr>
          <w:rFonts w:eastAsia="Times New Roman" w:cstheme="minorHAnsi"/>
          <w:b/>
          <w:color w:val="000000" w:themeColor="text1"/>
        </w:rPr>
        <w:br/>
        <w:t xml:space="preserve">Role: </w:t>
      </w:r>
      <w:r w:rsidR="000C2F70" w:rsidRPr="009B6198">
        <w:rPr>
          <w:rFonts w:eastAsia="Times New Roman" w:cstheme="minorHAnsi"/>
          <w:b/>
          <w:color w:val="000000" w:themeColor="text1"/>
        </w:rPr>
        <w:t xml:space="preserve">Sr. Java/J2EE </w:t>
      </w:r>
      <w:r w:rsidRPr="009B6198">
        <w:rPr>
          <w:rFonts w:eastAsia="Times New Roman" w:cstheme="minorHAnsi"/>
          <w:b/>
          <w:color w:val="000000" w:themeColor="text1"/>
        </w:rPr>
        <w:t xml:space="preserve">Full Stack Developer </w:t>
      </w:r>
    </w:p>
    <w:p w:rsidR="00EF70E5" w:rsidRPr="009B6198" w:rsidRDefault="00EF70E5" w:rsidP="00FB72DB">
      <w:pPr>
        <w:shd w:val="clear" w:color="auto" w:fill="F2F2F2" w:themeFill="background1" w:themeFillShade="F2"/>
        <w:jc w:val="both"/>
        <w:rPr>
          <w:rFonts w:eastAsia="Times New Roman" w:cstheme="minorHAnsi"/>
          <w:color w:val="000000" w:themeColor="text1"/>
        </w:rPr>
      </w:pPr>
      <w:r w:rsidRPr="009B6198">
        <w:rPr>
          <w:rFonts w:eastAsia="Times New Roman" w:cstheme="minorHAnsi"/>
          <w:b/>
          <w:color w:val="000000" w:themeColor="text1"/>
        </w:rPr>
        <w:t xml:space="preserve">Description: </w:t>
      </w:r>
      <w:r w:rsidR="00FB72DB" w:rsidRPr="009B6198">
        <w:rPr>
          <w:rFonts w:eastAsia="Times New Roman" w:cstheme="minorHAnsi"/>
          <w:color w:val="000000" w:themeColor="text1"/>
        </w:rPr>
        <w:t>The GE Precision Dispatch System (PDS) is a state-of-the-art Computer Aided Dispatch (CAD) system developed for North America’s Class I Railroads to support and satisfy their needs to safely and efficiently dispatch trains across the continent. GE PDS was developed for Canadian National Railways. GE PDS provides an integrated train dispatch system able to interface with multiple external systems such as scheduling, crew, signaling, and Positive Train Control (PTC). It provides a platform to dispatch trains across both Central Traffic Control (CTC) and dark territories (Track Warrant Control/Absolute Blocking Signals). As mentioned above, it also interfaces and supports PTC. It natively supports the Ansaldo STS’ Chicago Common Operational Picture (CCOP).</w:t>
      </w:r>
    </w:p>
    <w:p w:rsidR="00EF70E5" w:rsidRPr="009B6198" w:rsidRDefault="00EF70E5" w:rsidP="00BE4A6A">
      <w:pPr>
        <w:jc w:val="both"/>
        <w:rPr>
          <w:rFonts w:cstheme="minorHAnsi"/>
          <w:color w:val="000000" w:themeColor="text1"/>
        </w:rPr>
      </w:pPr>
    </w:p>
    <w:p w:rsidR="00FB72DB" w:rsidRPr="009B6198" w:rsidRDefault="00FB72DB" w:rsidP="00BE4A6A">
      <w:pPr>
        <w:jc w:val="both"/>
        <w:rPr>
          <w:rFonts w:cstheme="minorHAnsi"/>
          <w:b/>
          <w:color w:val="000000" w:themeColor="text1"/>
        </w:rPr>
      </w:pPr>
      <w:r w:rsidRPr="009B6198">
        <w:rPr>
          <w:rFonts w:cstheme="minorHAnsi"/>
          <w:b/>
          <w:color w:val="000000" w:themeColor="text1"/>
        </w:rPr>
        <w:t>Responsibilities:</w:t>
      </w:r>
    </w:p>
    <w:p w:rsidR="00231DCB" w:rsidRPr="009B6198" w:rsidRDefault="00231DCB" w:rsidP="0026358B">
      <w:pPr>
        <w:pStyle w:val="ListParagraph"/>
        <w:numPr>
          <w:ilvl w:val="0"/>
          <w:numId w:val="25"/>
        </w:numPr>
        <w:suppressAutoHyphens/>
        <w:autoSpaceDE w:val="0"/>
        <w:ind w:right="90"/>
        <w:jc w:val="both"/>
        <w:rPr>
          <w:rStyle w:val="Strong"/>
          <w:rFonts w:cstheme="minorHAnsi"/>
          <w:b w:val="0"/>
          <w:bCs w:val="0"/>
        </w:rPr>
      </w:pPr>
      <w:r w:rsidRPr="009B6198">
        <w:rPr>
          <w:rFonts w:cstheme="minorHAnsi"/>
        </w:rPr>
        <w:t xml:space="preserve">Involved in the analysis, design and development phases of the </w:t>
      </w:r>
      <w:r w:rsidRPr="009B6198">
        <w:rPr>
          <w:rFonts w:cstheme="minorHAnsi"/>
          <w:b/>
        </w:rPr>
        <w:t>Software Development Life Cycle</w:t>
      </w:r>
      <w:r w:rsidRPr="009B6198">
        <w:rPr>
          <w:rFonts w:cstheme="minorHAnsi"/>
        </w:rPr>
        <w:t xml:space="preserve"> (SDLC) using </w:t>
      </w:r>
      <w:r w:rsidRPr="009B6198">
        <w:rPr>
          <w:rFonts w:cstheme="minorHAnsi"/>
          <w:b/>
        </w:rPr>
        <w:t>Agile (SCRUM</w:t>
      </w:r>
      <w:r w:rsidRPr="009B6198">
        <w:rPr>
          <w:rFonts w:cstheme="minorHAnsi"/>
        </w:rPr>
        <w:t>) development methodology to deliver regular updates to business team and project managers.</w:t>
      </w:r>
    </w:p>
    <w:p w:rsidR="00231DCB" w:rsidRPr="009B6198" w:rsidRDefault="00231DCB" w:rsidP="0026358B">
      <w:pPr>
        <w:pStyle w:val="ListParagraph"/>
        <w:numPr>
          <w:ilvl w:val="0"/>
          <w:numId w:val="25"/>
        </w:numPr>
        <w:ind w:right="90"/>
        <w:jc w:val="both"/>
        <w:rPr>
          <w:rFonts w:cstheme="minorHAnsi"/>
          <w:b/>
          <w:shd w:val="clear" w:color="auto" w:fill="FFFFFF"/>
        </w:rPr>
      </w:pPr>
      <w:r w:rsidRPr="009B6198">
        <w:rPr>
          <w:rStyle w:val="Strong"/>
          <w:rFonts w:cstheme="minorHAnsi"/>
        </w:rPr>
        <w:t xml:space="preserve">Developed UI pages using </w:t>
      </w:r>
      <w:r w:rsidRPr="009B6198">
        <w:rPr>
          <w:rFonts w:cstheme="minorHAnsi"/>
          <w:b/>
          <w:shd w:val="clear" w:color="auto" w:fill="FFFFFF"/>
        </w:rPr>
        <w:t>HTML5, AngularJS 2.0, Bootstrap, CSS3, JavaScript, jQuery, AJAX and Nodes.</w:t>
      </w:r>
    </w:p>
    <w:p w:rsidR="00231DCB" w:rsidRPr="009B6198" w:rsidRDefault="00231DCB" w:rsidP="0026358B">
      <w:pPr>
        <w:pStyle w:val="ListParagraph"/>
        <w:numPr>
          <w:ilvl w:val="0"/>
          <w:numId w:val="25"/>
        </w:numPr>
        <w:ind w:right="90"/>
        <w:jc w:val="both"/>
        <w:rPr>
          <w:rFonts w:cstheme="minorHAnsi"/>
        </w:rPr>
      </w:pPr>
      <w:r w:rsidRPr="009B6198">
        <w:rPr>
          <w:rFonts w:cstheme="minorHAnsi"/>
        </w:rPr>
        <w:t xml:space="preserve">Build the reusable service components with </w:t>
      </w:r>
      <w:r w:rsidRPr="009B6198">
        <w:rPr>
          <w:rFonts w:cstheme="minorHAnsi"/>
          <w:b/>
        </w:rPr>
        <w:t xml:space="preserve">AngularJS, Bootstrap, </w:t>
      </w:r>
      <w:r w:rsidRPr="009B6198">
        <w:rPr>
          <w:rFonts w:cstheme="minorHAnsi"/>
        </w:rPr>
        <w:t>and</w:t>
      </w:r>
      <w:r w:rsidRPr="009B6198">
        <w:rPr>
          <w:rFonts w:cstheme="minorHAnsi"/>
          <w:b/>
        </w:rPr>
        <w:t xml:space="preserve"> JSX</w:t>
      </w:r>
      <w:r w:rsidRPr="009B6198">
        <w:rPr>
          <w:rFonts w:cstheme="minorHAnsi"/>
        </w:rPr>
        <w:t xml:space="preserve"> that are used across various modules.</w:t>
      </w:r>
    </w:p>
    <w:p w:rsidR="00231DCB" w:rsidRPr="009B6198" w:rsidRDefault="00231DCB" w:rsidP="0026358B">
      <w:pPr>
        <w:pStyle w:val="ListParagraph"/>
        <w:numPr>
          <w:ilvl w:val="0"/>
          <w:numId w:val="25"/>
        </w:numPr>
        <w:ind w:right="90"/>
        <w:jc w:val="both"/>
        <w:rPr>
          <w:rFonts w:cstheme="minorHAnsi"/>
          <w:lang w:val="en-GB"/>
        </w:rPr>
      </w:pPr>
      <w:r w:rsidRPr="009B6198">
        <w:rPr>
          <w:rFonts w:cstheme="minorHAnsi"/>
          <w:lang w:val="en-GB"/>
        </w:rPr>
        <w:t xml:space="preserve">Used Selectors, Events, AJAX and Dom Manipulation components in </w:t>
      </w:r>
      <w:r w:rsidRPr="009B6198">
        <w:rPr>
          <w:rFonts w:cstheme="minorHAnsi"/>
          <w:b/>
          <w:lang w:val="en-GB"/>
        </w:rPr>
        <w:t>Angular 2.0directives, filters, services.</w:t>
      </w:r>
    </w:p>
    <w:p w:rsidR="00231DCB" w:rsidRPr="009B6198" w:rsidRDefault="00231DCB" w:rsidP="0026358B">
      <w:pPr>
        <w:widowControl w:val="0"/>
        <w:numPr>
          <w:ilvl w:val="0"/>
          <w:numId w:val="25"/>
        </w:numPr>
        <w:autoSpaceDE w:val="0"/>
        <w:autoSpaceDN w:val="0"/>
        <w:adjustRightInd w:val="0"/>
        <w:snapToGrid w:val="0"/>
        <w:ind w:right="90"/>
        <w:jc w:val="both"/>
        <w:rPr>
          <w:rFonts w:eastAsia="Times" w:cstheme="minorHAnsi"/>
        </w:rPr>
      </w:pPr>
      <w:r w:rsidRPr="009B6198">
        <w:rPr>
          <w:rFonts w:cstheme="minorHAnsi"/>
          <w:lang w:eastAsia="en-IN"/>
        </w:rPr>
        <w:t>Used NodeJS for doing non-blocking design operation for server-side code.</w:t>
      </w:r>
    </w:p>
    <w:p w:rsidR="00231DCB" w:rsidRPr="009B6198" w:rsidRDefault="00231DCB" w:rsidP="0026358B">
      <w:pPr>
        <w:pStyle w:val="NoSpacing"/>
        <w:numPr>
          <w:ilvl w:val="0"/>
          <w:numId w:val="25"/>
        </w:numPr>
        <w:ind w:right="90"/>
        <w:jc w:val="both"/>
        <w:rPr>
          <w:rFonts w:cstheme="minorHAnsi"/>
          <w:color w:val="000000"/>
        </w:rPr>
      </w:pPr>
      <w:r w:rsidRPr="009B6198">
        <w:rPr>
          <w:rFonts w:cstheme="minorHAnsi"/>
          <w:color w:val="000000"/>
        </w:rPr>
        <w:t xml:space="preserve">Built REST by building </w:t>
      </w:r>
      <w:r w:rsidRPr="009B6198">
        <w:rPr>
          <w:rFonts w:cstheme="minorHAnsi"/>
          <w:b/>
          <w:color w:val="000000"/>
        </w:rPr>
        <w:t xml:space="preserve">Nodes </w:t>
      </w:r>
      <w:r w:rsidRPr="009B6198">
        <w:rPr>
          <w:rFonts w:cstheme="minorHAnsi"/>
          <w:color w:val="000000"/>
        </w:rPr>
        <w:t>in the back-end to handle requests sent from the query Ajax calls.</w:t>
      </w:r>
    </w:p>
    <w:p w:rsidR="00231DCB" w:rsidRPr="009B6198" w:rsidRDefault="00231DCB" w:rsidP="0026358B">
      <w:pPr>
        <w:numPr>
          <w:ilvl w:val="0"/>
          <w:numId w:val="25"/>
        </w:numPr>
        <w:tabs>
          <w:tab w:val="left" w:pos="360"/>
          <w:tab w:val="left" w:pos="720"/>
          <w:tab w:val="left" w:pos="765"/>
          <w:tab w:val="left" w:pos="1080"/>
        </w:tabs>
        <w:suppressAutoHyphens/>
        <w:autoSpaceDE w:val="0"/>
        <w:autoSpaceDN w:val="0"/>
        <w:adjustRightInd w:val="0"/>
        <w:ind w:right="90"/>
        <w:contextualSpacing/>
        <w:jc w:val="both"/>
        <w:rPr>
          <w:rFonts w:cstheme="minorHAnsi"/>
          <w:kern w:val="28"/>
        </w:rPr>
      </w:pPr>
      <w:r w:rsidRPr="009B6198">
        <w:rPr>
          <w:rFonts w:cstheme="minorHAnsi"/>
        </w:rPr>
        <w:t xml:space="preserve">Implemented </w:t>
      </w:r>
      <w:r w:rsidRPr="009B6198">
        <w:rPr>
          <w:rFonts w:cstheme="minorHAnsi"/>
          <w:b/>
        </w:rPr>
        <w:t>jQuery</w:t>
      </w:r>
      <w:r w:rsidRPr="009B6198">
        <w:rPr>
          <w:rFonts w:cstheme="minorHAnsi"/>
        </w:rPr>
        <w:t xml:space="preserve"> to develop the widgets and to perform the client-side validations, UI centric </w:t>
      </w:r>
      <w:r w:rsidRPr="009B6198">
        <w:rPr>
          <w:rFonts w:cstheme="minorHAnsi"/>
          <w:b/>
        </w:rPr>
        <w:t>Ajax behavior</w:t>
      </w:r>
      <w:r w:rsidRPr="009B6198">
        <w:rPr>
          <w:rFonts w:cstheme="minorHAnsi"/>
        </w:rPr>
        <w:t>.</w:t>
      </w:r>
    </w:p>
    <w:p w:rsidR="009B6198" w:rsidRPr="009B6198" w:rsidRDefault="009B6198" w:rsidP="009B6198">
      <w:pPr>
        <w:numPr>
          <w:ilvl w:val="0"/>
          <w:numId w:val="25"/>
        </w:numPr>
        <w:tabs>
          <w:tab w:val="left" w:pos="360"/>
          <w:tab w:val="left" w:pos="720"/>
          <w:tab w:val="left" w:pos="765"/>
          <w:tab w:val="left" w:pos="1080"/>
        </w:tabs>
        <w:suppressAutoHyphens/>
        <w:autoSpaceDE w:val="0"/>
        <w:autoSpaceDN w:val="0"/>
        <w:adjustRightInd w:val="0"/>
        <w:ind w:right="90"/>
        <w:contextualSpacing/>
        <w:jc w:val="both"/>
        <w:rPr>
          <w:rFonts w:cstheme="minorHAnsi"/>
          <w:kern w:val="28"/>
        </w:rPr>
      </w:pPr>
      <w:r w:rsidRPr="009B6198">
        <w:rPr>
          <w:rFonts w:cstheme="minorHAnsi"/>
          <w:kern w:val="28"/>
        </w:rPr>
        <w:t xml:space="preserve">Worked extensively on the front-end side using JSP, Python, Ruby, HTML, CSS3, JavaScript and </w:t>
      </w:r>
      <w:proofErr w:type="spellStart"/>
      <w:r w:rsidRPr="009B6198">
        <w:rPr>
          <w:rFonts w:cstheme="minorHAnsi"/>
          <w:kern w:val="28"/>
        </w:rPr>
        <w:t>jQuery</w:t>
      </w:r>
      <w:proofErr w:type="spellEnd"/>
      <w:r w:rsidRPr="009B6198">
        <w:rPr>
          <w:rFonts w:cstheme="minorHAnsi"/>
          <w:kern w:val="28"/>
        </w:rPr>
        <w:t>.</w:t>
      </w:r>
    </w:p>
    <w:p w:rsidR="00231DCB" w:rsidRPr="009B6198" w:rsidRDefault="00231DCB" w:rsidP="0026358B">
      <w:pPr>
        <w:pStyle w:val="ListParagraph"/>
        <w:numPr>
          <w:ilvl w:val="0"/>
          <w:numId w:val="25"/>
        </w:numPr>
        <w:tabs>
          <w:tab w:val="left" w:pos="2520"/>
        </w:tabs>
        <w:ind w:right="90"/>
        <w:jc w:val="both"/>
        <w:rPr>
          <w:rFonts w:cstheme="minorHAnsi"/>
          <w:lang w:val="en-GB"/>
        </w:rPr>
      </w:pPr>
      <w:r w:rsidRPr="009B6198">
        <w:rPr>
          <w:rFonts w:cstheme="minorHAnsi"/>
        </w:rPr>
        <w:t xml:space="preserve">Used </w:t>
      </w:r>
      <w:r w:rsidRPr="009B6198">
        <w:rPr>
          <w:rFonts w:cstheme="minorHAnsi"/>
          <w:b/>
        </w:rPr>
        <w:t xml:space="preserve">Executor Service multithreading </w:t>
      </w:r>
      <w:r w:rsidRPr="009B6198">
        <w:rPr>
          <w:rFonts w:cstheme="minorHAnsi"/>
        </w:rPr>
        <w:t>to implement</w:t>
      </w:r>
      <w:r w:rsidRPr="009B6198">
        <w:rPr>
          <w:rFonts w:cstheme="minorHAnsi"/>
          <w:b/>
        </w:rPr>
        <w:t xml:space="preserve"> Thread pool, parallel processing </w:t>
      </w:r>
      <w:r w:rsidRPr="009B6198">
        <w:rPr>
          <w:rFonts w:cstheme="minorHAnsi"/>
        </w:rPr>
        <w:t>to run processes asynchronously using future calls to access the data.</w:t>
      </w:r>
    </w:p>
    <w:p w:rsidR="00231DCB" w:rsidRPr="009B6198" w:rsidRDefault="00231DCB" w:rsidP="0026358B">
      <w:pPr>
        <w:pStyle w:val="ListParagraph"/>
        <w:numPr>
          <w:ilvl w:val="0"/>
          <w:numId w:val="25"/>
        </w:numPr>
        <w:tabs>
          <w:tab w:val="left" w:pos="2520"/>
        </w:tabs>
        <w:ind w:right="90"/>
        <w:jc w:val="both"/>
        <w:rPr>
          <w:rFonts w:cstheme="minorHAnsi"/>
          <w:lang w:val="en-GB"/>
        </w:rPr>
      </w:pPr>
      <w:r w:rsidRPr="009B6198">
        <w:rPr>
          <w:rFonts w:cstheme="minorHAnsi"/>
        </w:rPr>
        <w:t xml:space="preserve">Developed using new features of </w:t>
      </w:r>
      <w:r w:rsidRPr="009B6198">
        <w:rPr>
          <w:rFonts w:cstheme="minorHAnsi"/>
          <w:b/>
        </w:rPr>
        <w:t>Java 1.8 annotations</w:t>
      </w:r>
      <w:r w:rsidRPr="009B6198">
        <w:rPr>
          <w:rFonts w:cstheme="minorHAnsi"/>
        </w:rPr>
        <w:t xml:space="preserve">, </w:t>
      </w:r>
      <w:r w:rsidRPr="009B6198">
        <w:rPr>
          <w:rFonts w:cstheme="minorHAnsi"/>
          <w:b/>
        </w:rPr>
        <w:t>Generics</w:t>
      </w:r>
      <w:r w:rsidRPr="009B6198">
        <w:rPr>
          <w:rFonts w:cstheme="minorHAnsi"/>
        </w:rPr>
        <w:t>, enhanced for loop and Enemas.</w:t>
      </w:r>
    </w:p>
    <w:p w:rsidR="00231DCB" w:rsidRPr="009B6198" w:rsidRDefault="00231DCB" w:rsidP="0026358B">
      <w:pPr>
        <w:pStyle w:val="msonormalcxspmiddlecxspmiddlecxspmiddle"/>
        <w:numPr>
          <w:ilvl w:val="0"/>
          <w:numId w:val="25"/>
        </w:numPr>
        <w:tabs>
          <w:tab w:val="left" w:pos="2520"/>
        </w:tabs>
        <w:ind w:right="90"/>
        <w:contextualSpacing/>
        <w:jc w:val="both"/>
        <w:rPr>
          <w:rFonts w:asciiTheme="minorHAnsi" w:hAnsiTheme="minorHAnsi" w:cstheme="minorHAnsi"/>
          <w:sz w:val="22"/>
          <w:szCs w:val="22"/>
        </w:rPr>
      </w:pPr>
      <w:r w:rsidRPr="009B6198">
        <w:rPr>
          <w:rFonts w:asciiTheme="minorHAnsi" w:hAnsiTheme="minorHAnsi" w:cstheme="minorHAnsi"/>
          <w:sz w:val="22"/>
          <w:szCs w:val="22"/>
        </w:rPr>
        <w:t>Used advanced java 8 features like</w:t>
      </w:r>
      <w:r w:rsidRPr="009B6198">
        <w:rPr>
          <w:rFonts w:asciiTheme="minorHAnsi" w:hAnsiTheme="minorHAnsi" w:cstheme="minorHAnsi"/>
          <w:b/>
          <w:sz w:val="22"/>
          <w:szCs w:val="22"/>
        </w:rPr>
        <w:t xml:space="preserve"> Lambda expressions</w:t>
      </w:r>
      <w:r w:rsidRPr="009B6198">
        <w:rPr>
          <w:rFonts w:asciiTheme="minorHAnsi" w:hAnsiTheme="minorHAnsi" w:cstheme="minorHAnsi"/>
          <w:sz w:val="22"/>
          <w:szCs w:val="22"/>
        </w:rPr>
        <w:t xml:space="preserve"> for array operations, </w:t>
      </w:r>
      <w:r w:rsidRPr="009B6198">
        <w:rPr>
          <w:rFonts w:asciiTheme="minorHAnsi" w:hAnsiTheme="minorHAnsi" w:cstheme="minorHAnsi"/>
          <w:b/>
          <w:sz w:val="22"/>
          <w:szCs w:val="22"/>
        </w:rPr>
        <w:t>Streams, Method reference, collections</w:t>
      </w:r>
      <w:r w:rsidRPr="009B6198">
        <w:rPr>
          <w:rFonts w:asciiTheme="minorHAnsi" w:hAnsiTheme="minorHAnsi" w:cstheme="minorHAnsi"/>
          <w:sz w:val="22"/>
          <w:szCs w:val="22"/>
        </w:rPr>
        <w:t>. Enhanced concurrency methods etc. throughout the application for well-defined programming.</w:t>
      </w:r>
    </w:p>
    <w:p w:rsidR="00231DCB" w:rsidRPr="009B6198" w:rsidRDefault="00231DCB" w:rsidP="0026358B">
      <w:pPr>
        <w:pStyle w:val="ListParagraph"/>
        <w:numPr>
          <w:ilvl w:val="0"/>
          <w:numId w:val="25"/>
        </w:numPr>
        <w:ind w:right="90"/>
        <w:jc w:val="both"/>
        <w:rPr>
          <w:rStyle w:val="Strong"/>
          <w:rFonts w:cstheme="minorHAnsi"/>
          <w:bCs w:val="0"/>
        </w:rPr>
      </w:pPr>
      <w:r w:rsidRPr="009B6198">
        <w:rPr>
          <w:rStyle w:val="Strong"/>
          <w:rFonts w:cstheme="minorHAnsi"/>
        </w:rPr>
        <w:t xml:space="preserve">Implemented design patterns like MVC, Singleton, </w:t>
      </w:r>
      <w:r w:rsidRPr="009B6198">
        <w:rPr>
          <w:rFonts w:cstheme="minorHAnsi"/>
          <w:b/>
        </w:rPr>
        <w:t>Business Delegate,</w:t>
      </w:r>
      <w:r w:rsidRPr="009B6198">
        <w:rPr>
          <w:rStyle w:val="Strong"/>
          <w:rFonts w:cstheme="minorHAnsi"/>
        </w:rPr>
        <w:t xml:space="preserve"> Factory, and Service Locator.</w:t>
      </w:r>
    </w:p>
    <w:p w:rsidR="00231DCB" w:rsidRPr="009B6198" w:rsidRDefault="00231DCB" w:rsidP="0026358B">
      <w:pPr>
        <w:pStyle w:val="NoSpacing"/>
        <w:numPr>
          <w:ilvl w:val="0"/>
          <w:numId w:val="25"/>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highlight w:val="white"/>
        </w:rPr>
      </w:pPr>
      <w:r w:rsidRPr="009B6198">
        <w:rPr>
          <w:rFonts w:cstheme="minorHAnsi"/>
          <w:highlight w:val="white"/>
        </w:rPr>
        <w:t xml:space="preserve">Developed Restful web services using </w:t>
      </w:r>
      <w:r w:rsidRPr="009B6198">
        <w:rPr>
          <w:rFonts w:cstheme="minorHAnsi"/>
          <w:b/>
          <w:highlight w:val="white"/>
        </w:rPr>
        <w:t>Spring MVC REST framework</w:t>
      </w:r>
      <w:r w:rsidRPr="009B6198">
        <w:rPr>
          <w:rFonts w:cstheme="minorHAnsi"/>
          <w:highlight w:val="white"/>
        </w:rPr>
        <w:t xml:space="preserve"> and </w:t>
      </w:r>
      <w:r w:rsidRPr="009B6198">
        <w:rPr>
          <w:rFonts w:cstheme="minorHAnsi"/>
          <w:b/>
          <w:highlight w:val="white"/>
        </w:rPr>
        <w:t>JAX-RS</w:t>
      </w:r>
      <w:r w:rsidRPr="009B6198">
        <w:rPr>
          <w:rFonts w:cstheme="minorHAnsi"/>
          <w:highlight w:val="white"/>
        </w:rPr>
        <w:t>.</w:t>
      </w:r>
    </w:p>
    <w:p w:rsidR="00231DCB" w:rsidRPr="009B6198" w:rsidRDefault="00231DCB" w:rsidP="0026358B">
      <w:pPr>
        <w:pStyle w:val="NoSpacing"/>
        <w:numPr>
          <w:ilvl w:val="0"/>
          <w:numId w:val="25"/>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highlight w:val="white"/>
        </w:rPr>
      </w:pPr>
      <w:r w:rsidRPr="009B6198">
        <w:rPr>
          <w:rFonts w:cstheme="minorHAnsi"/>
        </w:rPr>
        <w:t xml:space="preserve">Used </w:t>
      </w:r>
      <w:r w:rsidRPr="009B6198">
        <w:rPr>
          <w:rFonts w:cstheme="minorHAnsi"/>
          <w:b/>
        </w:rPr>
        <w:t>Spring MVC Rest Controllers</w:t>
      </w:r>
      <w:r w:rsidRPr="009B6198">
        <w:rPr>
          <w:rFonts w:cstheme="minorHAnsi"/>
        </w:rPr>
        <w:t xml:space="preserve">, Services along with Dependency Injection, </w:t>
      </w:r>
      <w:r w:rsidRPr="009B6198">
        <w:rPr>
          <w:rFonts w:cstheme="minorHAnsi"/>
          <w:b/>
        </w:rPr>
        <w:t xml:space="preserve">Spring JMS </w:t>
      </w:r>
      <w:r w:rsidRPr="009B6198">
        <w:rPr>
          <w:rFonts w:cstheme="minorHAnsi"/>
        </w:rPr>
        <w:t xml:space="preserve">and </w:t>
      </w:r>
      <w:r w:rsidRPr="009B6198">
        <w:rPr>
          <w:rFonts w:eastAsia="Questrial" w:cstheme="minorHAnsi"/>
          <w:b/>
        </w:rPr>
        <w:t>Spring Security</w:t>
      </w:r>
      <w:r w:rsidRPr="009B6198">
        <w:rPr>
          <w:rFonts w:cstheme="minorHAnsi"/>
        </w:rPr>
        <w:t>.</w:t>
      </w:r>
    </w:p>
    <w:p w:rsidR="00231DCB" w:rsidRPr="009B6198" w:rsidRDefault="00231DCB" w:rsidP="0026358B">
      <w:pPr>
        <w:pStyle w:val="NoSpacing"/>
        <w:numPr>
          <w:ilvl w:val="0"/>
          <w:numId w:val="25"/>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highlight w:val="white"/>
        </w:rPr>
      </w:pPr>
      <w:r w:rsidRPr="009B6198">
        <w:rPr>
          <w:rFonts w:cstheme="minorHAnsi"/>
        </w:rPr>
        <w:t>Used</w:t>
      </w:r>
      <w:r w:rsidRPr="009B6198">
        <w:rPr>
          <w:rFonts w:cstheme="minorHAnsi"/>
          <w:b/>
          <w:bCs/>
        </w:rPr>
        <w:t xml:space="preserve"> Spring Framework AOP Module </w:t>
      </w:r>
      <w:r w:rsidRPr="009B6198">
        <w:rPr>
          <w:rFonts w:cstheme="minorHAnsi"/>
          <w:bCs/>
        </w:rPr>
        <w:t xml:space="preserve">to implement </w:t>
      </w:r>
      <w:r w:rsidRPr="009B6198">
        <w:rPr>
          <w:rFonts w:cstheme="minorHAnsi"/>
          <w:b/>
          <w:bCs/>
        </w:rPr>
        <w:t>logging</w:t>
      </w:r>
      <w:r w:rsidRPr="009B6198">
        <w:rPr>
          <w:rFonts w:cstheme="minorHAnsi"/>
          <w:bCs/>
        </w:rPr>
        <w:t xml:space="preserve"> in the application to know the application status.</w:t>
      </w:r>
    </w:p>
    <w:p w:rsidR="00231DCB" w:rsidRPr="009B6198" w:rsidRDefault="00231DCB" w:rsidP="0026358B">
      <w:pPr>
        <w:pStyle w:val="msonormalcxspmiddlecxspmiddlecxspmiddle"/>
        <w:numPr>
          <w:ilvl w:val="0"/>
          <w:numId w:val="25"/>
        </w:numPr>
        <w:tabs>
          <w:tab w:val="left" w:pos="2520"/>
        </w:tabs>
        <w:ind w:right="90"/>
        <w:jc w:val="both"/>
        <w:rPr>
          <w:rFonts w:asciiTheme="minorHAnsi" w:hAnsiTheme="minorHAnsi" w:cstheme="minorHAnsi"/>
          <w:bCs/>
          <w:sz w:val="22"/>
          <w:szCs w:val="22"/>
        </w:rPr>
      </w:pPr>
      <w:r w:rsidRPr="009B6198">
        <w:rPr>
          <w:rFonts w:asciiTheme="minorHAnsi" w:hAnsiTheme="minorHAnsi" w:cstheme="minorHAnsi"/>
          <w:sz w:val="22"/>
          <w:szCs w:val="22"/>
        </w:rPr>
        <w:t xml:space="preserve">Used Annotations for </w:t>
      </w:r>
      <w:r w:rsidRPr="009B6198">
        <w:rPr>
          <w:rFonts w:asciiTheme="minorHAnsi" w:hAnsiTheme="minorHAnsi" w:cstheme="minorHAnsi"/>
          <w:b/>
          <w:sz w:val="22"/>
          <w:szCs w:val="22"/>
        </w:rPr>
        <w:t>Spring DI</w:t>
      </w:r>
      <w:r w:rsidRPr="009B6198">
        <w:rPr>
          <w:rFonts w:asciiTheme="minorHAnsi" w:hAnsiTheme="minorHAnsi" w:cstheme="minorHAnsi"/>
          <w:sz w:val="22"/>
          <w:szCs w:val="22"/>
        </w:rPr>
        <w:t xml:space="preserve">, </w:t>
      </w:r>
      <w:r w:rsidRPr="009B6198">
        <w:rPr>
          <w:rFonts w:asciiTheme="minorHAnsi" w:hAnsiTheme="minorHAnsi" w:cstheme="minorHAnsi"/>
          <w:b/>
          <w:sz w:val="22"/>
          <w:szCs w:val="22"/>
        </w:rPr>
        <w:t>Auto wiring</w:t>
      </w:r>
      <w:r w:rsidRPr="009B6198">
        <w:rPr>
          <w:rFonts w:asciiTheme="minorHAnsi" w:hAnsiTheme="minorHAnsi" w:cstheme="minorHAnsi"/>
          <w:sz w:val="22"/>
          <w:szCs w:val="22"/>
        </w:rPr>
        <w:t xml:space="preserve"> and Spring MVC for REST API s and </w:t>
      </w:r>
      <w:r w:rsidRPr="009B6198">
        <w:rPr>
          <w:rFonts w:asciiTheme="minorHAnsi" w:hAnsiTheme="minorHAnsi" w:cstheme="minorHAnsi"/>
          <w:b/>
          <w:bCs/>
          <w:sz w:val="22"/>
          <w:szCs w:val="22"/>
        </w:rPr>
        <w:t xml:space="preserve">Spring Boot </w:t>
      </w:r>
      <w:r w:rsidRPr="009B6198">
        <w:rPr>
          <w:rFonts w:asciiTheme="minorHAnsi" w:hAnsiTheme="minorHAnsi" w:cstheme="minorHAnsi"/>
          <w:sz w:val="22"/>
          <w:szCs w:val="22"/>
        </w:rPr>
        <w:t xml:space="preserve">for </w:t>
      </w:r>
      <w:r w:rsidRPr="009B6198">
        <w:rPr>
          <w:rFonts w:asciiTheme="minorHAnsi" w:hAnsiTheme="minorHAnsi" w:cstheme="minorHAnsi"/>
          <w:b/>
          <w:sz w:val="22"/>
          <w:szCs w:val="22"/>
        </w:rPr>
        <w:t>Micro services</w:t>
      </w:r>
      <w:r w:rsidRPr="009B6198">
        <w:rPr>
          <w:rFonts w:asciiTheme="minorHAnsi" w:hAnsiTheme="minorHAnsi" w:cstheme="minorHAnsi"/>
          <w:sz w:val="22"/>
          <w:szCs w:val="22"/>
        </w:rPr>
        <w:t>.</w:t>
      </w:r>
    </w:p>
    <w:p w:rsidR="00231DCB" w:rsidRPr="009B6198" w:rsidRDefault="00231DCB" w:rsidP="0026358B">
      <w:pPr>
        <w:pStyle w:val="ListParagraph"/>
        <w:numPr>
          <w:ilvl w:val="0"/>
          <w:numId w:val="25"/>
        </w:numPr>
        <w:ind w:right="90"/>
        <w:jc w:val="both"/>
        <w:rPr>
          <w:rFonts w:cstheme="minorHAnsi"/>
        </w:rPr>
      </w:pPr>
      <w:r w:rsidRPr="009B6198">
        <w:rPr>
          <w:rFonts w:cstheme="minorHAnsi"/>
        </w:rPr>
        <w:lastRenderedPageBreak/>
        <w:t xml:space="preserve">Implementing or exposing the </w:t>
      </w:r>
      <w:r w:rsidRPr="009B6198">
        <w:rPr>
          <w:rFonts w:cstheme="minorHAnsi"/>
          <w:b/>
        </w:rPr>
        <w:t xml:space="preserve">Micro service </w:t>
      </w:r>
      <w:r w:rsidRPr="009B6198">
        <w:rPr>
          <w:rFonts w:cstheme="minorHAnsi"/>
        </w:rPr>
        <w:t xml:space="preserve">architecture with </w:t>
      </w:r>
      <w:r w:rsidRPr="009B6198">
        <w:rPr>
          <w:rFonts w:cstheme="minorHAnsi"/>
          <w:b/>
        </w:rPr>
        <w:t>Spring Boot</w:t>
      </w:r>
      <w:r w:rsidRPr="009B6198">
        <w:rPr>
          <w:rFonts w:cstheme="minorHAnsi"/>
        </w:rPr>
        <w:t xml:space="preserve"> based services interacting through a combination of </w:t>
      </w:r>
      <w:r w:rsidRPr="009B6198">
        <w:rPr>
          <w:rFonts w:cstheme="minorHAnsi"/>
          <w:b/>
        </w:rPr>
        <w:t>REST</w:t>
      </w:r>
      <w:r w:rsidRPr="009B6198">
        <w:rPr>
          <w:rFonts w:cstheme="minorHAnsi"/>
        </w:rPr>
        <w:t xml:space="preserve"> and </w:t>
      </w:r>
      <w:r w:rsidRPr="009B6198">
        <w:rPr>
          <w:rFonts w:cstheme="minorHAnsi"/>
          <w:b/>
        </w:rPr>
        <w:t>Apache Kafka</w:t>
      </w:r>
      <w:r w:rsidRPr="009B6198">
        <w:rPr>
          <w:rFonts w:cstheme="minorHAnsi"/>
        </w:rPr>
        <w:t xml:space="preserve"> message brokers.</w:t>
      </w:r>
    </w:p>
    <w:p w:rsidR="00231DCB" w:rsidRPr="009B6198" w:rsidRDefault="00231DCB" w:rsidP="0026358B">
      <w:pPr>
        <w:pStyle w:val="ListParagraph"/>
        <w:numPr>
          <w:ilvl w:val="0"/>
          <w:numId w:val="25"/>
        </w:numPr>
        <w:ind w:right="90"/>
        <w:jc w:val="both"/>
        <w:rPr>
          <w:rFonts w:cstheme="minorHAnsi"/>
        </w:rPr>
      </w:pPr>
      <w:r w:rsidRPr="009B6198">
        <w:rPr>
          <w:rFonts w:cstheme="minorHAnsi"/>
        </w:rPr>
        <w:t xml:space="preserve">Experienced in logging with </w:t>
      </w:r>
      <w:r w:rsidRPr="009B6198">
        <w:rPr>
          <w:rFonts w:cstheme="minorHAnsi"/>
          <w:b/>
        </w:rPr>
        <w:t>ELK Stack</w:t>
      </w:r>
      <w:r w:rsidRPr="009B6198">
        <w:rPr>
          <w:rFonts w:cstheme="minorHAnsi"/>
        </w:rPr>
        <w:t xml:space="preserve"> by using </w:t>
      </w:r>
      <w:r w:rsidRPr="009B6198">
        <w:rPr>
          <w:rFonts w:cstheme="minorHAnsi"/>
          <w:b/>
        </w:rPr>
        <w:t xml:space="preserve">Elastic search, Log stash, </w:t>
      </w:r>
      <w:r w:rsidRPr="009B6198">
        <w:rPr>
          <w:rFonts w:cstheme="minorHAnsi"/>
        </w:rPr>
        <w:t>and</w:t>
      </w:r>
      <w:r w:rsidRPr="009B6198">
        <w:rPr>
          <w:rFonts w:cstheme="minorHAnsi"/>
          <w:b/>
        </w:rPr>
        <w:t xml:space="preserve"> Kibana</w:t>
      </w:r>
      <w:r w:rsidRPr="009B6198">
        <w:rPr>
          <w:rFonts w:cstheme="minorHAnsi"/>
        </w:rPr>
        <w:t>.</w:t>
      </w:r>
    </w:p>
    <w:p w:rsidR="00231DCB" w:rsidRPr="009B6198" w:rsidRDefault="00231DCB" w:rsidP="0026358B">
      <w:pPr>
        <w:pStyle w:val="ListParagraph"/>
        <w:numPr>
          <w:ilvl w:val="0"/>
          <w:numId w:val="25"/>
        </w:numPr>
        <w:ind w:right="90"/>
        <w:jc w:val="both"/>
        <w:rPr>
          <w:rFonts w:cstheme="minorHAnsi"/>
        </w:rPr>
      </w:pPr>
      <w:r w:rsidRPr="009B6198">
        <w:rPr>
          <w:rStyle w:val="Strong"/>
          <w:rFonts w:cstheme="minorHAnsi"/>
        </w:rPr>
        <w:t>Using Swagger UI registered micro services, monitored service health check from Spring Boot admin console.</w:t>
      </w:r>
    </w:p>
    <w:p w:rsidR="00231DCB" w:rsidRPr="009B6198" w:rsidRDefault="00231DCB" w:rsidP="0026358B">
      <w:pPr>
        <w:pStyle w:val="ListParagraph"/>
        <w:numPr>
          <w:ilvl w:val="0"/>
          <w:numId w:val="25"/>
        </w:numPr>
        <w:ind w:right="90"/>
        <w:jc w:val="both"/>
        <w:rPr>
          <w:rStyle w:val="Strong"/>
          <w:rFonts w:cstheme="minorHAnsi"/>
          <w:b w:val="0"/>
          <w:bCs w:val="0"/>
        </w:rPr>
      </w:pPr>
      <w:r w:rsidRPr="009B6198">
        <w:rPr>
          <w:rStyle w:val="Strong"/>
          <w:rFonts w:cstheme="minorHAnsi"/>
        </w:rPr>
        <w:t xml:space="preserve">Used </w:t>
      </w:r>
      <w:r w:rsidRPr="009B6198">
        <w:rPr>
          <w:rFonts w:cstheme="minorHAnsi"/>
          <w:b/>
          <w:shd w:val="clear" w:color="auto" w:fill="FFFFFF"/>
        </w:rPr>
        <w:t>Oauth 2.0</w:t>
      </w:r>
      <w:r w:rsidRPr="009B6198">
        <w:rPr>
          <w:rFonts w:cstheme="minorHAnsi"/>
          <w:shd w:val="clear" w:color="auto" w:fill="FFFFFF"/>
        </w:rPr>
        <w:t xml:space="preserve"> authentication protocol respectively for </w:t>
      </w:r>
      <w:r w:rsidRPr="009B6198">
        <w:rPr>
          <w:rFonts w:cstheme="minorHAnsi"/>
          <w:b/>
          <w:shd w:val="clear" w:color="auto" w:fill="FFFFFF"/>
        </w:rPr>
        <w:t>security</w:t>
      </w:r>
      <w:r w:rsidRPr="009B6198">
        <w:rPr>
          <w:rFonts w:cstheme="minorHAnsi"/>
          <w:shd w:val="clear" w:color="auto" w:fill="FFFFFF"/>
        </w:rPr>
        <w:t xml:space="preserve"> and </w:t>
      </w:r>
      <w:r w:rsidRPr="009B6198">
        <w:rPr>
          <w:rFonts w:cstheme="minorHAnsi"/>
          <w:b/>
          <w:shd w:val="clear" w:color="auto" w:fill="FFFFFF"/>
        </w:rPr>
        <w:t>authorization</w:t>
      </w:r>
      <w:r w:rsidRPr="009B6198">
        <w:rPr>
          <w:rFonts w:cstheme="minorHAnsi"/>
          <w:shd w:val="clear" w:color="auto" w:fill="FFFFFF"/>
        </w:rPr>
        <w:t>.</w:t>
      </w:r>
    </w:p>
    <w:p w:rsidR="00231DCB" w:rsidRPr="009B6198" w:rsidRDefault="00231DCB" w:rsidP="0026358B">
      <w:pPr>
        <w:pStyle w:val="ListParagraph"/>
        <w:numPr>
          <w:ilvl w:val="0"/>
          <w:numId w:val="25"/>
        </w:numPr>
        <w:ind w:right="90"/>
        <w:jc w:val="both"/>
        <w:rPr>
          <w:rStyle w:val="Strong"/>
          <w:rFonts w:cstheme="minorHAnsi"/>
          <w:bCs w:val="0"/>
        </w:rPr>
      </w:pPr>
      <w:r w:rsidRPr="009B6198">
        <w:rPr>
          <w:rStyle w:val="Strong"/>
          <w:rFonts w:cstheme="minorHAnsi"/>
        </w:rPr>
        <w:t>Experienced circuit breaker patterns and fail safe in Spring Boot Micro Service applications using Hysteria and monitored the services using Hysteria Dashboard.</w:t>
      </w:r>
    </w:p>
    <w:p w:rsidR="00231DCB" w:rsidRPr="009B6198" w:rsidRDefault="00231DCB" w:rsidP="0026358B">
      <w:pPr>
        <w:pStyle w:val="ListParagraph"/>
        <w:numPr>
          <w:ilvl w:val="0"/>
          <w:numId w:val="25"/>
        </w:numPr>
        <w:ind w:right="90"/>
        <w:jc w:val="both"/>
        <w:rPr>
          <w:rFonts w:cstheme="minorHAnsi"/>
        </w:rPr>
      </w:pPr>
      <w:r w:rsidRPr="009B6198">
        <w:rPr>
          <w:rFonts w:cstheme="minorHAnsi"/>
          <w:shd w:val="clear" w:color="auto" w:fill="FFFFFF"/>
        </w:rPr>
        <w:t xml:space="preserve">Experience in performance tuning with </w:t>
      </w:r>
      <w:r w:rsidRPr="009B6198">
        <w:rPr>
          <w:rFonts w:cstheme="minorHAnsi"/>
          <w:b/>
          <w:shd w:val="clear" w:color="auto" w:fill="FFFFFF"/>
        </w:rPr>
        <w:t>Oracle database</w:t>
      </w:r>
      <w:r w:rsidRPr="009B6198">
        <w:rPr>
          <w:rFonts w:cstheme="minorHAnsi"/>
          <w:shd w:val="clear" w:color="auto" w:fill="FFFFFF"/>
        </w:rPr>
        <w:t>.</w:t>
      </w:r>
      <w:r w:rsidRPr="009B6198">
        <w:rPr>
          <w:rFonts w:cstheme="minorHAnsi"/>
        </w:rPr>
        <w:t xml:space="preserve"> Designed and developed file upload and file download features with </w:t>
      </w:r>
      <w:r w:rsidRPr="009B6198">
        <w:rPr>
          <w:rFonts w:cstheme="minorHAnsi"/>
          <w:b/>
        </w:rPr>
        <w:t>Oracle BLOB and CLOB.</w:t>
      </w:r>
    </w:p>
    <w:p w:rsidR="00231DCB" w:rsidRPr="009B6198" w:rsidRDefault="00231DCB" w:rsidP="0026358B">
      <w:pPr>
        <w:pStyle w:val="ListParagraph"/>
        <w:numPr>
          <w:ilvl w:val="0"/>
          <w:numId w:val="25"/>
        </w:numPr>
        <w:ind w:right="90"/>
        <w:jc w:val="both"/>
        <w:rPr>
          <w:rStyle w:val="Strong"/>
          <w:rFonts w:cstheme="minorHAnsi"/>
          <w:bCs w:val="0"/>
        </w:rPr>
      </w:pPr>
      <w:r w:rsidRPr="009B6198">
        <w:rPr>
          <w:rStyle w:val="Strong"/>
          <w:rFonts w:cstheme="minorHAnsi"/>
        </w:rPr>
        <w:t>Experienced HQL, Named Parameters, Named Queries and Interfaces such as Expression, Query and Criteria for implementation of Hibernate template and extensively used Hibernate Cache.</w:t>
      </w:r>
    </w:p>
    <w:p w:rsidR="00231DCB" w:rsidRPr="009B6198" w:rsidRDefault="00231DCB" w:rsidP="0026358B">
      <w:pPr>
        <w:pStyle w:val="ListParagraph"/>
        <w:numPr>
          <w:ilvl w:val="0"/>
          <w:numId w:val="25"/>
        </w:numPr>
        <w:ind w:right="90"/>
        <w:jc w:val="both"/>
        <w:rPr>
          <w:rStyle w:val="Strong"/>
          <w:rFonts w:cstheme="minorHAnsi"/>
          <w:b w:val="0"/>
          <w:bCs w:val="0"/>
        </w:rPr>
      </w:pPr>
      <w:r w:rsidRPr="009B6198">
        <w:rPr>
          <w:rFonts w:eastAsia="Times New Roman" w:cstheme="minorHAnsi"/>
        </w:rPr>
        <w:t>Wrote SQL</w:t>
      </w:r>
      <w:r w:rsidRPr="009B6198">
        <w:rPr>
          <w:rFonts w:eastAsia="Times New Roman" w:cstheme="minorHAnsi"/>
          <w:b/>
        </w:rPr>
        <w:t xml:space="preserve"> queries, stored procedures, triggers, views, and </w:t>
      </w:r>
      <w:r w:rsidRPr="009B6198">
        <w:rPr>
          <w:rFonts w:eastAsia="Times New Roman" w:cstheme="minorHAnsi"/>
        </w:rPr>
        <w:t>enhanced performance with explain plans.</w:t>
      </w:r>
    </w:p>
    <w:p w:rsidR="00231DCB" w:rsidRPr="009B6198" w:rsidRDefault="00231DCB" w:rsidP="0026358B">
      <w:pPr>
        <w:pStyle w:val="ListParagraph"/>
        <w:numPr>
          <w:ilvl w:val="0"/>
          <w:numId w:val="25"/>
        </w:numPr>
        <w:tabs>
          <w:tab w:val="left" w:pos="2520"/>
        </w:tabs>
        <w:spacing w:after="160"/>
        <w:ind w:right="90"/>
        <w:jc w:val="both"/>
        <w:rPr>
          <w:rFonts w:cstheme="minorHAnsi"/>
        </w:rPr>
      </w:pPr>
      <w:r w:rsidRPr="009B6198">
        <w:rPr>
          <w:rStyle w:val="Strong"/>
          <w:rFonts w:cstheme="minorHAnsi"/>
        </w:rPr>
        <w:t xml:space="preserve">Developed DAO layer using Cassandra and </w:t>
      </w:r>
      <w:r w:rsidRPr="009B6198">
        <w:rPr>
          <w:rFonts w:cstheme="minorHAnsi"/>
          <w:shd w:val="clear" w:color="auto" w:fill="FFFFFF"/>
        </w:rPr>
        <w:t xml:space="preserve">expertise in </w:t>
      </w:r>
      <w:r w:rsidRPr="009B6198">
        <w:rPr>
          <w:rFonts w:cstheme="minorHAnsi"/>
          <w:b/>
          <w:shd w:val="clear" w:color="auto" w:fill="FFFFFF"/>
        </w:rPr>
        <w:t>CQL (Cassandra Query Language)</w:t>
      </w:r>
      <w:r w:rsidRPr="009B6198">
        <w:rPr>
          <w:rFonts w:cstheme="minorHAnsi"/>
          <w:shd w:val="clear" w:color="auto" w:fill="FFFFFF"/>
        </w:rPr>
        <w:t>, for retrieving the data present in</w:t>
      </w:r>
      <w:r w:rsidRPr="009B6198">
        <w:rPr>
          <w:rStyle w:val="apple-converted-space"/>
          <w:rFonts w:cstheme="minorHAnsi"/>
          <w:shd w:val="clear" w:color="auto" w:fill="FFFFFF"/>
        </w:rPr>
        <w:t xml:space="preserve"> Cassandra</w:t>
      </w:r>
      <w:r w:rsidRPr="009B6198">
        <w:rPr>
          <w:rFonts w:cstheme="minorHAnsi"/>
          <w:shd w:val="clear" w:color="auto" w:fill="FFFFFF"/>
        </w:rPr>
        <w:t xml:space="preserve"> cluster by running queries in </w:t>
      </w:r>
      <w:r w:rsidRPr="009B6198">
        <w:rPr>
          <w:rFonts w:cstheme="minorHAnsi"/>
          <w:b/>
          <w:shd w:val="clear" w:color="auto" w:fill="FFFFFF"/>
        </w:rPr>
        <w:t>CQL</w:t>
      </w:r>
      <w:r w:rsidRPr="009B6198">
        <w:rPr>
          <w:rFonts w:cstheme="minorHAnsi"/>
          <w:shd w:val="clear" w:color="auto" w:fill="FFFFFF"/>
        </w:rPr>
        <w:t>.</w:t>
      </w:r>
    </w:p>
    <w:p w:rsidR="00231DCB" w:rsidRPr="009B6198" w:rsidRDefault="00231DCB" w:rsidP="0026358B">
      <w:pPr>
        <w:pStyle w:val="ListParagraph"/>
        <w:numPr>
          <w:ilvl w:val="0"/>
          <w:numId w:val="25"/>
        </w:numPr>
        <w:ind w:right="90"/>
        <w:jc w:val="both"/>
        <w:rPr>
          <w:rFonts w:cstheme="minorHAnsi"/>
        </w:rPr>
      </w:pPr>
      <w:r w:rsidRPr="009B6198">
        <w:rPr>
          <w:rFonts w:cstheme="minorHAnsi"/>
        </w:rPr>
        <w:t xml:space="preserve">Deployed Spring Boot based micro services into </w:t>
      </w:r>
      <w:r w:rsidRPr="009B6198">
        <w:rPr>
          <w:rFonts w:cstheme="minorHAnsi"/>
          <w:b/>
        </w:rPr>
        <w:t>Docker container</w:t>
      </w:r>
      <w:r w:rsidRPr="009B6198">
        <w:rPr>
          <w:rFonts w:cstheme="minorHAnsi"/>
        </w:rPr>
        <w:t xml:space="preserve"> using </w:t>
      </w:r>
      <w:r w:rsidRPr="009B6198">
        <w:rPr>
          <w:rFonts w:cstheme="minorHAnsi"/>
          <w:b/>
        </w:rPr>
        <w:t>Amazon EC2</w:t>
      </w:r>
      <w:r w:rsidRPr="009B6198">
        <w:rPr>
          <w:rFonts w:cstheme="minorHAnsi"/>
        </w:rPr>
        <w:t xml:space="preserve"> container services.</w:t>
      </w:r>
    </w:p>
    <w:p w:rsidR="00231DCB" w:rsidRPr="009B6198" w:rsidRDefault="00231DCB" w:rsidP="0026358B">
      <w:pPr>
        <w:pStyle w:val="ListParagraph"/>
        <w:numPr>
          <w:ilvl w:val="0"/>
          <w:numId w:val="25"/>
        </w:numPr>
        <w:ind w:right="90"/>
        <w:jc w:val="both"/>
        <w:rPr>
          <w:rFonts w:cstheme="minorHAnsi"/>
        </w:rPr>
      </w:pPr>
      <w:r w:rsidRPr="009B6198">
        <w:rPr>
          <w:rFonts w:cstheme="minorHAnsi"/>
        </w:rPr>
        <w:t xml:space="preserve">Developed API for using </w:t>
      </w:r>
      <w:r w:rsidRPr="009B6198">
        <w:rPr>
          <w:rFonts w:cstheme="minorHAnsi"/>
          <w:b/>
        </w:rPr>
        <w:t>AWS Lambda</w:t>
      </w:r>
      <w:r w:rsidRPr="009B6198">
        <w:rPr>
          <w:rFonts w:cstheme="minorHAnsi"/>
        </w:rPr>
        <w:t xml:space="preserve"> to manage the servers and run the code in the </w:t>
      </w:r>
      <w:r w:rsidRPr="009B6198">
        <w:rPr>
          <w:rFonts w:cstheme="minorHAnsi"/>
          <w:b/>
        </w:rPr>
        <w:t>AWS.</w:t>
      </w:r>
      <w:r w:rsidRPr="009B6198">
        <w:rPr>
          <w:rFonts w:cstheme="minorHAnsi"/>
        </w:rPr>
        <w:t> </w:t>
      </w:r>
    </w:p>
    <w:p w:rsidR="00231DCB" w:rsidRPr="009B6198" w:rsidRDefault="00231DCB" w:rsidP="0026358B">
      <w:pPr>
        <w:pStyle w:val="ListParagraph"/>
        <w:numPr>
          <w:ilvl w:val="0"/>
          <w:numId w:val="25"/>
        </w:numPr>
        <w:ind w:right="90"/>
        <w:jc w:val="both"/>
        <w:rPr>
          <w:rFonts w:cstheme="minorHAnsi"/>
        </w:rPr>
      </w:pPr>
      <w:r w:rsidRPr="009B6198">
        <w:rPr>
          <w:rFonts w:cstheme="minorHAnsi"/>
        </w:rPr>
        <w:t xml:space="preserve">Used </w:t>
      </w:r>
      <w:r w:rsidRPr="009B6198">
        <w:rPr>
          <w:rFonts w:cstheme="minorHAnsi"/>
          <w:b/>
        </w:rPr>
        <w:t>AWS Cloud watch</w:t>
      </w:r>
      <w:r w:rsidRPr="009B6198">
        <w:rPr>
          <w:rFonts w:cstheme="minorHAnsi"/>
        </w:rPr>
        <w:t xml:space="preserve"> in alerting, maintaining and monitoring of production and corporate servers/storage.</w:t>
      </w:r>
    </w:p>
    <w:p w:rsidR="00231DCB" w:rsidRPr="009B6198" w:rsidRDefault="00231DCB" w:rsidP="0026358B">
      <w:pPr>
        <w:pStyle w:val="guru"/>
        <w:numPr>
          <w:ilvl w:val="0"/>
          <w:numId w:val="25"/>
        </w:numPr>
        <w:ind w:right="90"/>
        <w:jc w:val="both"/>
        <w:rPr>
          <w:rStyle w:val="Strong"/>
          <w:b w:val="0"/>
          <w:color w:val="auto"/>
        </w:rPr>
      </w:pPr>
      <w:r w:rsidRPr="009B6198">
        <w:rPr>
          <w:rStyle w:val="Strong"/>
          <w:color w:val="auto"/>
        </w:rPr>
        <w:t>Experience with building Docker Images and running them on Docker container.</w:t>
      </w:r>
    </w:p>
    <w:p w:rsidR="00231DCB" w:rsidRPr="009B6198" w:rsidRDefault="00231DCB" w:rsidP="0026358B">
      <w:pPr>
        <w:widowControl w:val="0"/>
        <w:numPr>
          <w:ilvl w:val="0"/>
          <w:numId w:val="25"/>
        </w:numPr>
        <w:tabs>
          <w:tab w:val="left" w:pos="432"/>
          <w:tab w:val="right" w:pos="9360"/>
        </w:tabs>
        <w:autoSpaceDE w:val="0"/>
        <w:autoSpaceDN w:val="0"/>
        <w:adjustRightInd w:val="0"/>
        <w:ind w:right="90"/>
        <w:jc w:val="both"/>
        <w:rPr>
          <w:rFonts w:cstheme="minorHAnsi"/>
        </w:rPr>
      </w:pPr>
      <w:r w:rsidRPr="009B6198">
        <w:rPr>
          <w:rFonts w:cstheme="minorHAnsi"/>
          <w:shd w:val="clear" w:color="auto" w:fill="FFFFFF"/>
        </w:rPr>
        <w:t xml:space="preserve">Designed and configured management reports and dashboards using </w:t>
      </w:r>
      <w:r w:rsidRPr="009B6198">
        <w:rPr>
          <w:rFonts w:cstheme="minorHAnsi"/>
          <w:b/>
          <w:shd w:val="clear" w:color="auto" w:fill="FFFFFF"/>
        </w:rPr>
        <w:t>Kibana</w:t>
      </w:r>
      <w:r w:rsidRPr="009B6198">
        <w:rPr>
          <w:rFonts w:cstheme="minorHAnsi"/>
          <w:shd w:val="clear" w:color="auto" w:fill="FFFFFF"/>
        </w:rPr>
        <w:t>. </w:t>
      </w:r>
    </w:p>
    <w:p w:rsidR="00231DCB" w:rsidRPr="009B6198" w:rsidRDefault="00231DCB" w:rsidP="0026358B">
      <w:pPr>
        <w:pStyle w:val="ListParagraph"/>
        <w:numPr>
          <w:ilvl w:val="0"/>
          <w:numId w:val="25"/>
        </w:numPr>
        <w:shd w:val="clear" w:color="auto" w:fill="FFFFFF"/>
        <w:ind w:right="90"/>
        <w:jc w:val="both"/>
        <w:rPr>
          <w:rFonts w:cstheme="minorHAnsi"/>
        </w:rPr>
      </w:pPr>
      <w:r w:rsidRPr="009B6198">
        <w:rPr>
          <w:rFonts w:cstheme="minorHAnsi"/>
        </w:rPr>
        <w:t xml:space="preserve">Worked on Test automation framework using </w:t>
      </w:r>
      <w:r w:rsidRPr="009B6198">
        <w:rPr>
          <w:rFonts w:cstheme="minorHAnsi"/>
          <w:b/>
          <w:bCs/>
        </w:rPr>
        <w:t xml:space="preserve">Selenium </w:t>
      </w:r>
      <w:r w:rsidRPr="009B6198">
        <w:rPr>
          <w:rFonts w:cstheme="minorHAnsi"/>
        </w:rPr>
        <w:t>web driver.</w:t>
      </w:r>
    </w:p>
    <w:p w:rsidR="00231DCB" w:rsidRPr="009B6198" w:rsidRDefault="00231DCB" w:rsidP="0026358B">
      <w:pPr>
        <w:pStyle w:val="ListParagraph"/>
        <w:numPr>
          <w:ilvl w:val="0"/>
          <w:numId w:val="25"/>
        </w:numPr>
        <w:shd w:val="clear" w:color="auto" w:fill="FFFFFF"/>
        <w:ind w:right="90"/>
        <w:jc w:val="both"/>
        <w:rPr>
          <w:rStyle w:val="apple-style-span"/>
          <w:rFonts w:cstheme="minorHAnsi"/>
        </w:rPr>
      </w:pPr>
      <w:r w:rsidRPr="009B6198">
        <w:rPr>
          <w:rFonts w:cstheme="minorHAnsi"/>
        </w:rPr>
        <w:t xml:space="preserve">Familiar with </w:t>
      </w:r>
      <w:r w:rsidRPr="009B6198">
        <w:rPr>
          <w:rFonts w:cstheme="minorHAnsi"/>
          <w:b/>
        </w:rPr>
        <w:t>Cucumber, Selenium Web Driver, Selenium</w:t>
      </w:r>
      <w:r w:rsidRPr="009B6198">
        <w:rPr>
          <w:rFonts w:cstheme="minorHAnsi"/>
        </w:rPr>
        <w:t xml:space="preserve"> commands and </w:t>
      </w:r>
      <w:r w:rsidRPr="009B6198">
        <w:rPr>
          <w:rFonts w:cstheme="minorHAnsi"/>
          <w:b/>
        </w:rPr>
        <w:t>X-path</w:t>
      </w:r>
      <w:r w:rsidRPr="009B6198">
        <w:rPr>
          <w:rFonts w:cstheme="minorHAnsi"/>
        </w:rPr>
        <w:t xml:space="preserve"> and </w:t>
      </w:r>
      <w:r w:rsidRPr="009B6198">
        <w:rPr>
          <w:rFonts w:cstheme="minorHAnsi"/>
          <w:bCs/>
        </w:rPr>
        <w:t xml:space="preserve">developed </w:t>
      </w:r>
      <w:r w:rsidRPr="009B6198">
        <w:rPr>
          <w:rFonts w:cstheme="minorHAnsi"/>
          <w:b/>
          <w:bCs/>
        </w:rPr>
        <w:t>grunt</w:t>
      </w:r>
      <w:r w:rsidRPr="009B6198">
        <w:rPr>
          <w:rFonts w:cstheme="minorHAnsi"/>
          <w:bCs/>
        </w:rPr>
        <w:t xml:space="preserve"> tasks to run the unit tests on </w:t>
      </w:r>
      <w:r w:rsidRPr="009B6198">
        <w:rPr>
          <w:rFonts w:cstheme="minorHAnsi"/>
          <w:b/>
          <w:bCs/>
        </w:rPr>
        <w:t>Jenkins</w:t>
      </w:r>
      <w:r w:rsidRPr="009B6198">
        <w:rPr>
          <w:rFonts w:cstheme="minorHAnsi"/>
          <w:bCs/>
        </w:rPr>
        <w:t xml:space="preserve"> and </w:t>
      </w:r>
      <w:r w:rsidRPr="009B6198">
        <w:rPr>
          <w:rFonts w:cstheme="minorHAnsi"/>
        </w:rPr>
        <w:t xml:space="preserve">Used </w:t>
      </w:r>
      <w:r w:rsidRPr="009B6198">
        <w:rPr>
          <w:rFonts w:cstheme="minorHAnsi"/>
          <w:b/>
        </w:rPr>
        <w:t>JIRA</w:t>
      </w:r>
      <w:r w:rsidRPr="009B6198">
        <w:rPr>
          <w:rFonts w:cstheme="minorHAnsi"/>
        </w:rPr>
        <w:t xml:space="preserve"> to assign, track, report and audit the issues in the application.</w:t>
      </w:r>
    </w:p>
    <w:p w:rsidR="00231DCB" w:rsidRPr="009B6198" w:rsidRDefault="00231DCB" w:rsidP="0026358B">
      <w:pPr>
        <w:pStyle w:val="ListParagraph"/>
        <w:numPr>
          <w:ilvl w:val="0"/>
          <w:numId w:val="25"/>
        </w:numPr>
        <w:ind w:right="90"/>
        <w:jc w:val="both"/>
        <w:rPr>
          <w:rStyle w:val="Strong"/>
          <w:rFonts w:cstheme="minorHAnsi"/>
          <w:b w:val="0"/>
          <w:bCs w:val="0"/>
        </w:rPr>
      </w:pPr>
      <w:r w:rsidRPr="009B6198">
        <w:rPr>
          <w:rStyle w:val="Strong"/>
          <w:rFonts w:cstheme="minorHAnsi"/>
        </w:rPr>
        <w:t>Worked with several testing frameworks such as JUnit and Mockito</w:t>
      </w:r>
    </w:p>
    <w:p w:rsidR="00231DCB" w:rsidRPr="009B6198" w:rsidRDefault="00231DCB" w:rsidP="0026358B">
      <w:pPr>
        <w:pStyle w:val="ListParagraph"/>
        <w:numPr>
          <w:ilvl w:val="0"/>
          <w:numId w:val="25"/>
        </w:numPr>
        <w:ind w:right="90"/>
        <w:jc w:val="both"/>
        <w:rPr>
          <w:rStyle w:val="Strong"/>
          <w:rFonts w:cstheme="minorHAnsi"/>
          <w:b w:val="0"/>
          <w:bCs w:val="0"/>
        </w:rPr>
      </w:pPr>
      <w:r w:rsidRPr="009B6198">
        <w:rPr>
          <w:rStyle w:val="Strong"/>
          <w:rFonts w:cstheme="minorHAnsi"/>
        </w:rPr>
        <w:t>Used Eclipse based Spring Tool Suite (STS) for development and debugging Spring Boot applications.</w:t>
      </w:r>
    </w:p>
    <w:p w:rsidR="00231DCB" w:rsidRPr="009B6198" w:rsidRDefault="00231DCB" w:rsidP="0026358B">
      <w:pPr>
        <w:pStyle w:val="ListParagraph"/>
        <w:numPr>
          <w:ilvl w:val="0"/>
          <w:numId w:val="25"/>
        </w:numPr>
        <w:ind w:right="90"/>
        <w:jc w:val="both"/>
        <w:rPr>
          <w:rStyle w:val="Strong"/>
          <w:rFonts w:cstheme="minorHAnsi"/>
          <w:b w:val="0"/>
          <w:bCs w:val="0"/>
        </w:rPr>
      </w:pPr>
      <w:r w:rsidRPr="009B6198">
        <w:rPr>
          <w:rFonts w:cstheme="minorHAnsi"/>
          <w:shd w:val="clear" w:color="auto" w:fill="FFFFFF"/>
        </w:rPr>
        <w:t xml:space="preserve">Configured and administered </w:t>
      </w:r>
      <w:r w:rsidRPr="009B6198">
        <w:rPr>
          <w:rFonts w:cstheme="minorHAnsi"/>
          <w:b/>
          <w:shd w:val="clear" w:color="auto" w:fill="FFFFFF"/>
        </w:rPr>
        <w:t xml:space="preserve">Jenkins for CI/CD </w:t>
      </w:r>
      <w:r w:rsidRPr="009B6198">
        <w:rPr>
          <w:rFonts w:cstheme="minorHAnsi"/>
          <w:shd w:val="clear" w:color="auto" w:fill="FFFFFF"/>
        </w:rPr>
        <w:t xml:space="preserve">into </w:t>
      </w:r>
      <w:r w:rsidRPr="009B6198">
        <w:rPr>
          <w:rFonts w:cstheme="minorHAnsi"/>
          <w:b/>
          <w:shd w:val="clear" w:color="auto" w:fill="FFFFFF"/>
        </w:rPr>
        <w:t>Tomcat</w:t>
      </w:r>
      <w:r w:rsidRPr="009B6198">
        <w:rPr>
          <w:rFonts w:cstheme="minorHAnsi"/>
          <w:shd w:val="clear" w:color="auto" w:fill="FFFFFF"/>
        </w:rPr>
        <w:t xml:space="preserve"> Application Server.</w:t>
      </w:r>
    </w:p>
    <w:p w:rsidR="00231DCB" w:rsidRPr="009B6198" w:rsidRDefault="00231DCB" w:rsidP="00231DCB">
      <w:pPr>
        <w:pStyle w:val="ListParagraph"/>
        <w:shd w:val="clear" w:color="auto" w:fill="FFFFFF"/>
        <w:spacing w:line="234" w:lineRule="atLeast"/>
        <w:ind w:left="360" w:right="270"/>
        <w:jc w:val="both"/>
        <w:rPr>
          <w:rFonts w:eastAsia="Times New Roman" w:cstheme="minorHAnsi"/>
          <w:bCs/>
        </w:rPr>
      </w:pPr>
    </w:p>
    <w:p w:rsidR="00231DCB" w:rsidRPr="009B6198" w:rsidRDefault="00231DCB" w:rsidP="00231DCB">
      <w:pPr>
        <w:shd w:val="clear" w:color="auto" w:fill="FFFFFF"/>
        <w:spacing w:line="234" w:lineRule="atLeast"/>
        <w:ind w:right="270"/>
        <w:jc w:val="both"/>
        <w:rPr>
          <w:rFonts w:eastAsia="Times New Roman" w:cstheme="minorHAnsi"/>
          <w:bCs/>
        </w:rPr>
      </w:pPr>
      <w:r w:rsidRPr="009B6198">
        <w:rPr>
          <w:rFonts w:eastAsia="Times New Roman" w:cstheme="minorHAnsi"/>
          <w:b/>
          <w:bCs/>
        </w:rPr>
        <w:t>Environment</w:t>
      </w:r>
      <w:proofErr w:type="gramStart"/>
      <w:r w:rsidRPr="009B6198">
        <w:rPr>
          <w:rFonts w:eastAsia="Times New Roman" w:cstheme="minorHAnsi"/>
          <w:b/>
          <w:bCs/>
        </w:rPr>
        <w:t>:Java</w:t>
      </w:r>
      <w:proofErr w:type="gramEnd"/>
      <w:r w:rsidRPr="009B6198">
        <w:rPr>
          <w:rFonts w:eastAsia="Times New Roman" w:cstheme="minorHAnsi"/>
          <w:b/>
          <w:bCs/>
        </w:rPr>
        <w:t xml:space="preserve"> 8/J2EE, Spring 4.x, Spring Boot, Spring Quartz, Docker, Hibernate 4.x, XML, Microservices, Angular</w:t>
      </w:r>
      <w:r w:rsidR="00AC4DB3" w:rsidRPr="009B6198">
        <w:rPr>
          <w:rFonts w:eastAsia="Times New Roman" w:cstheme="minorHAnsi"/>
          <w:b/>
          <w:bCs/>
        </w:rPr>
        <w:t>2</w:t>
      </w:r>
      <w:r w:rsidRPr="009B6198">
        <w:rPr>
          <w:rFonts w:eastAsia="Times New Roman" w:cstheme="minorHAnsi"/>
          <w:b/>
          <w:bCs/>
        </w:rPr>
        <w:t xml:space="preserve">, XML 1.x, Java Beans, Hystrix Dashboard, Tomcat, Oracle 11g, JavaScript, REST, Kafka, AWS IAM, Agile Methodology, Spring Eureka, JIRA, </w:t>
      </w:r>
      <w:r w:rsidR="00AC4DB3" w:rsidRPr="009B6198">
        <w:rPr>
          <w:rFonts w:eastAsia="Times New Roman" w:cstheme="minorHAnsi"/>
          <w:b/>
          <w:bCs/>
        </w:rPr>
        <w:t>Git</w:t>
      </w:r>
      <w:r w:rsidRPr="009B6198">
        <w:rPr>
          <w:rFonts w:eastAsia="Times New Roman" w:cstheme="minorHAnsi"/>
          <w:b/>
          <w:bCs/>
        </w:rPr>
        <w:t>, Maven, Jenkins, Mockito.</w:t>
      </w:r>
    </w:p>
    <w:p w:rsidR="00231DCB" w:rsidRPr="009B6198" w:rsidRDefault="00231DCB" w:rsidP="00BE4A6A">
      <w:pPr>
        <w:jc w:val="both"/>
        <w:rPr>
          <w:rFonts w:cstheme="minorHAnsi"/>
          <w:b/>
          <w:color w:val="000000" w:themeColor="text1"/>
        </w:rPr>
      </w:pPr>
    </w:p>
    <w:p w:rsidR="007329D1" w:rsidRPr="009B6198" w:rsidRDefault="007329D1" w:rsidP="00BE4A6A">
      <w:pPr>
        <w:shd w:val="clear" w:color="auto" w:fill="F2F2F2" w:themeFill="background1" w:themeFillShade="F2"/>
        <w:rPr>
          <w:rFonts w:eastAsia="Times New Roman" w:cstheme="minorHAnsi"/>
          <w:b/>
          <w:color w:val="000000" w:themeColor="text1"/>
        </w:rPr>
      </w:pPr>
      <w:r w:rsidRPr="009B6198">
        <w:rPr>
          <w:rFonts w:eastAsia="Times New Roman" w:cstheme="minorHAnsi"/>
          <w:b/>
          <w:color w:val="000000" w:themeColor="text1"/>
        </w:rPr>
        <w:t xml:space="preserve">Client:  </w:t>
      </w:r>
      <w:r w:rsidR="00504669" w:rsidRPr="009B6198">
        <w:rPr>
          <w:rFonts w:eastAsia="Times New Roman" w:cstheme="minorHAnsi"/>
          <w:b/>
          <w:color w:val="000000" w:themeColor="text1"/>
        </w:rPr>
        <w:t>UHG</w:t>
      </w:r>
      <w:r w:rsidR="00FC5684" w:rsidRPr="009B6198">
        <w:rPr>
          <w:rFonts w:eastAsia="Times New Roman" w:cstheme="minorHAnsi"/>
          <w:b/>
          <w:color w:val="000000" w:themeColor="text1"/>
        </w:rPr>
        <w:t>, Southfield</w:t>
      </w:r>
      <w:proofErr w:type="gramStart"/>
      <w:r w:rsidR="00FC5684" w:rsidRPr="009B6198">
        <w:rPr>
          <w:rFonts w:eastAsia="Times New Roman" w:cstheme="minorHAnsi"/>
          <w:b/>
          <w:color w:val="000000" w:themeColor="text1"/>
        </w:rPr>
        <w:t>,MI</w:t>
      </w:r>
      <w:proofErr w:type="gramEnd"/>
    </w:p>
    <w:p w:rsidR="007329D1" w:rsidRPr="009B6198" w:rsidRDefault="007329D1" w:rsidP="00BE4A6A">
      <w:pPr>
        <w:shd w:val="clear" w:color="auto" w:fill="F2F2F2" w:themeFill="background1" w:themeFillShade="F2"/>
        <w:rPr>
          <w:rFonts w:eastAsia="Times New Roman" w:cstheme="minorHAnsi"/>
          <w:b/>
          <w:color w:val="000000" w:themeColor="text1"/>
        </w:rPr>
      </w:pPr>
      <w:r w:rsidRPr="009B6198">
        <w:rPr>
          <w:rFonts w:eastAsia="Times New Roman" w:cstheme="minorHAnsi"/>
          <w:b/>
          <w:color w:val="000000" w:themeColor="text1"/>
        </w:rPr>
        <w:t xml:space="preserve">Duration:  </w:t>
      </w:r>
      <w:r w:rsidR="00BE5A63" w:rsidRPr="009B6198">
        <w:rPr>
          <w:rFonts w:eastAsia="Times New Roman" w:cstheme="minorHAnsi"/>
          <w:b/>
          <w:color w:val="000000" w:themeColor="text1"/>
        </w:rPr>
        <w:t>Aug 2015</w:t>
      </w:r>
      <w:r w:rsidR="00163969" w:rsidRPr="009B6198">
        <w:rPr>
          <w:rFonts w:eastAsia="Times New Roman" w:cstheme="minorHAnsi"/>
          <w:b/>
          <w:color w:val="000000" w:themeColor="text1"/>
        </w:rPr>
        <w:t xml:space="preserve"> – </w:t>
      </w:r>
      <w:r w:rsidR="00FB72DB" w:rsidRPr="009B6198">
        <w:rPr>
          <w:rFonts w:eastAsia="Times New Roman" w:cstheme="minorHAnsi"/>
          <w:b/>
          <w:color w:val="000000" w:themeColor="text1"/>
        </w:rPr>
        <w:t>March 2017</w:t>
      </w:r>
      <w:r w:rsidRPr="009B6198">
        <w:rPr>
          <w:rFonts w:eastAsia="Times New Roman" w:cstheme="minorHAnsi"/>
          <w:b/>
          <w:color w:val="000000" w:themeColor="text1"/>
        </w:rPr>
        <w:br/>
      </w:r>
      <w:r w:rsidR="00DE454E" w:rsidRPr="009B6198">
        <w:rPr>
          <w:rFonts w:eastAsia="Times New Roman" w:cstheme="minorHAnsi"/>
          <w:b/>
          <w:color w:val="000000" w:themeColor="text1"/>
        </w:rPr>
        <w:t>Role: Full Stack</w:t>
      </w:r>
      <w:r w:rsidRPr="009B6198">
        <w:rPr>
          <w:rFonts w:eastAsia="Times New Roman" w:cstheme="minorHAnsi"/>
          <w:b/>
          <w:color w:val="000000" w:themeColor="text1"/>
        </w:rPr>
        <w:t xml:space="preserve"> Developer </w:t>
      </w:r>
    </w:p>
    <w:p w:rsidR="00504669" w:rsidRPr="009B6198" w:rsidRDefault="00504669" w:rsidP="00F558EB">
      <w:pPr>
        <w:shd w:val="clear" w:color="auto" w:fill="F2F2F2" w:themeFill="background1" w:themeFillShade="F2"/>
        <w:jc w:val="both"/>
        <w:rPr>
          <w:rFonts w:eastAsia="Times New Roman" w:cstheme="minorHAnsi"/>
          <w:color w:val="000000" w:themeColor="text1"/>
        </w:rPr>
      </w:pPr>
      <w:r w:rsidRPr="009B6198">
        <w:rPr>
          <w:rFonts w:eastAsia="Times New Roman" w:cstheme="minorHAnsi"/>
          <w:b/>
          <w:color w:val="000000" w:themeColor="text1"/>
        </w:rPr>
        <w:t xml:space="preserve">Description: </w:t>
      </w:r>
      <w:r w:rsidR="00F558EB" w:rsidRPr="009B6198">
        <w:rPr>
          <w:rFonts w:eastAsia="Times New Roman" w:cstheme="minorHAnsi"/>
          <w:color w:val="000000" w:themeColor="text1"/>
        </w:rPr>
        <w:t>eMedical System is an online application which has been developed at UHG. The objective of the project was to redesign a hospital management system from a thick client-server application to a thin web-based client. The project was designed for the hospital/clinic to manage their patients, their treatments, their results. The redesigned application can now let patients also login to the system to setup/change their appointment, view their treatment plans and pay their bills.</w:t>
      </w:r>
    </w:p>
    <w:p w:rsidR="007329D1" w:rsidRPr="009B6198" w:rsidRDefault="007329D1" w:rsidP="00BE4A6A">
      <w:pPr>
        <w:jc w:val="both"/>
        <w:rPr>
          <w:rFonts w:cstheme="minorHAnsi"/>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 xml:space="preserve">Responsibilities: </w:t>
      </w:r>
    </w:p>
    <w:p w:rsidR="0054683F" w:rsidRPr="009B6198" w:rsidRDefault="0054683F" w:rsidP="0054683F">
      <w:pPr>
        <w:pStyle w:val="NoSpacing"/>
        <w:numPr>
          <w:ilvl w:val="0"/>
          <w:numId w:val="20"/>
        </w:numPr>
        <w:jc w:val="both"/>
        <w:rPr>
          <w:rFonts w:cstheme="minorHAnsi"/>
          <w:b/>
          <w:color w:val="000000"/>
        </w:rPr>
      </w:pPr>
      <w:r w:rsidRPr="009B6198">
        <w:rPr>
          <w:rFonts w:cstheme="minorHAnsi"/>
          <w:color w:val="000000"/>
        </w:rPr>
        <w:t xml:space="preserve">Defined and constructed layers, server-side objects and client-side interfaces based on </w:t>
      </w:r>
      <w:r w:rsidRPr="009B6198">
        <w:rPr>
          <w:rFonts w:cstheme="minorHAnsi"/>
          <w:b/>
          <w:color w:val="000000"/>
        </w:rPr>
        <w:t>J2EE</w:t>
      </w:r>
      <w:r w:rsidRPr="009B6198">
        <w:rPr>
          <w:rFonts w:cstheme="minorHAnsi"/>
          <w:color w:val="000000"/>
        </w:rPr>
        <w:t xml:space="preserve"> design patterns, Developed and implemented </w:t>
      </w:r>
      <w:r w:rsidRPr="009B6198">
        <w:rPr>
          <w:rFonts w:cstheme="minorHAnsi"/>
          <w:b/>
          <w:color w:val="000000"/>
        </w:rPr>
        <w:t>Swing, spring and J2EE based MVC (Model-View-Controller) framework for the application. </w:t>
      </w:r>
    </w:p>
    <w:p w:rsidR="0054683F" w:rsidRPr="009B6198" w:rsidRDefault="0054683F" w:rsidP="0054683F">
      <w:pPr>
        <w:pStyle w:val="NoSpacing"/>
        <w:numPr>
          <w:ilvl w:val="0"/>
          <w:numId w:val="20"/>
        </w:numPr>
        <w:jc w:val="both"/>
        <w:rPr>
          <w:rFonts w:cstheme="minorHAnsi"/>
          <w:color w:val="000000"/>
        </w:rPr>
      </w:pPr>
      <w:r w:rsidRPr="009B6198">
        <w:rPr>
          <w:rFonts w:cstheme="minorHAnsi"/>
          <w:color w:val="000000"/>
        </w:rPr>
        <w:t>Designed Prototype and project layout skeletons using </w:t>
      </w:r>
      <w:r w:rsidRPr="009B6198">
        <w:rPr>
          <w:rFonts w:cstheme="minorHAnsi"/>
          <w:b/>
          <w:color w:val="000000"/>
        </w:rPr>
        <w:t>ReactJS, JQuery and CSS/LESS and HTML5</w:t>
      </w:r>
      <w:r w:rsidRPr="009B6198">
        <w:rPr>
          <w:rFonts w:cstheme="minorHAnsi"/>
          <w:color w:val="000000"/>
          <w:shd w:val="clear" w:color="auto" w:fill="FFFFFF"/>
        </w:rPr>
        <w:t>. </w:t>
      </w:r>
    </w:p>
    <w:p w:rsidR="0022674C" w:rsidRPr="009B6198" w:rsidRDefault="0054683F" w:rsidP="0022674C">
      <w:pPr>
        <w:pStyle w:val="NoSpacing"/>
        <w:numPr>
          <w:ilvl w:val="0"/>
          <w:numId w:val="20"/>
        </w:numPr>
        <w:jc w:val="both"/>
        <w:rPr>
          <w:rFonts w:cstheme="minorHAnsi"/>
          <w:b/>
          <w:bCs/>
          <w:color w:val="000000"/>
        </w:rPr>
      </w:pPr>
      <w:r w:rsidRPr="009B6198">
        <w:rPr>
          <w:rFonts w:cstheme="minorHAnsi"/>
          <w:color w:val="000000"/>
        </w:rPr>
        <w:t xml:space="preserve">Involved in designing and developed presentation layer using </w:t>
      </w:r>
      <w:r w:rsidRPr="009B6198">
        <w:rPr>
          <w:rFonts w:cstheme="minorHAnsi"/>
          <w:b/>
          <w:bCs/>
          <w:color w:val="000000"/>
        </w:rPr>
        <w:t xml:space="preserve">JSF, Ajax, and JQuery and </w:t>
      </w:r>
      <w:r w:rsidR="0026358B" w:rsidRPr="009B6198">
        <w:rPr>
          <w:rFonts w:cstheme="minorHAnsi"/>
          <w:b/>
          <w:bCs/>
          <w:color w:val="000000"/>
        </w:rPr>
        <w:t>third-party</w:t>
      </w:r>
      <w:r w:rsidRPr="009B6198">
        <w:rPr>
          <w:rFonts w:cstheme="minorHAnsi"/>
          <w:b/>
          <w:bCs/>
          <w:color w:val="000000"/>
        </w:rPr>
        <w:t xml:space="preserve"> libraries.</w:t>
      </w:r>
    </w:p>
    <w:p w:rsidR="0022674C" w:rsidRPr="009B6198" w:rsidRDefault="0022674C" w:rsidP="0022674C">
      <w:pPr>
        <w:pStyle w:val="NoSpacing"/>
        <w:numPr>
          <w:ilvl w:val="0"/>
          <w:numId w:val="20"/>
        </w:numPr>
        <w:jc w:val="both"/>
        <w:rPr>
          <w:rFonts w:cstheme="minorHAnsi"/>
          <w:b/>
          <w:bCs/>
          <w:color w:val="000000"/>
        </w:rPr>
      </w:pPr>
      <w:r w:rsidRPr="009B6198">
        <w:rPr>
          <w:rFonts w:cstheme="minorHAnsi"/>
          <w:bCs/>
          <w:color w:val="000000"/>
        </w:rPr>
        <w:t xml:space="preserve">Developed views and templates with </w:t>
      </w:r>
      <w:r w:rsidRPr="009B6198">
        <w:rPr>
          <w:rFonts w:cstheme="minorHAnsi"/>
          <w:b/>
          <w:bCs/>
          <w:color w:val="000000"/>
        </w:rPr>
        <w:t>Python</w:t>
      </w:r>
      <w:r w:rsidRPr="009B6198">
        <w:rPr>
          <w:rFonts w:cstheme="minorHAnsi"/>
          <w:bCs/>
          <w:color w:val="000000"/>
        </w:rPr>
        <w:t xml:space="preserve"> and </w:t>
      </w:r>
      <w:r w:rsidRPr="009B6198">
        <w:rPr>
          <w:rFonts w:cstheme="minorHAnsi"/>
          <w:b/>
          <w:bCs/>
          <w:color w:val="000000"/>
        </w:rPr>
        <w:t>Django's view controller</w:t>
      </w:r>
      <w:r w:rsidRPr="009B6198">
        <w:rPr>
          <w:rFonts w:cstheme="minorHAnsi"/>
          <w:bCs/>
          <w:color w:val="000000"/>
        </w:rPr>
        <w:t xml:space="preserve"> and templating language to create a user-friendly website interface. </w:t>
      </w:r>
    </w:p>
    <w:p w:rsidR="0054683F" w:rsidRPr="009B6198" w:rsidRDefault="0022674C" w:rsidP="0022674C">
      <w:pPr>
        <w:pStyle w:val="NoSpacing"/>
        <w:numPr>
          <w:ilvl w:val="0"/>
          <w:numId w:val="20"/>
        </w:numPr>
        <w:jc w:val="both"/>
        <w:rPr>
          <w:rFonts w:cstheme="minorHAnsi"/>
          <w:b/>
          <w:bCs/>
          <w:color w:val="000000"/>
        </w:rPr>
      </w:pPr>
      <w:r w:rsidRPr="009B6198">
        <w:rPr>
          <w:rFonts w:cstheme="minorHAnsi"/>
          <w:bCs/>
          <w:color w:val="000000"/>
        </w:rPr>
        <w:t xml:space="preserve">Wrote </w:t>
      </w:r>
      <w:r w:rsidRPr="009B6198">
        <w:rPr>
          <w:rFonts w:cstheme="minorHAnsi"/>
          <w:b/>
          <w:bCs/>
          <w:color w:val="000000"/>
        </w:rPr>
        <w:t>Python</w:t>
      </w:r>
      <w:r w:rsidRPr="009B6198">
        <w:rPr>
          <w:rFonts w:cstheme="minorHAnsi"/>
          <w:bCs/>
          <w:color w:val="000000"/>
        </w:rPr>
        <w:t xml:space="preserve"> scripts to parse XML documents and load the data in database. Built main applications in </w:t>
      </w:r>
      <w:r w:rsidRPr="009B6198">
        <w:rPr>
          <w:rFonts w:cstheme="minorHAnsi"/>
          <w:b/>
          <w:bCs/>
          <w:color w:val="000000"/>
        </w:rPr>
        <w:t>Python, Django</w:t>
      </w:r>
      <w:r w:rsidRPr="009B6198">
        <w:rPr>
          <w:rFonts w:cstheme="minorHAnsi"/>
          <w:bCs/>
          <w:color w:val="000000"/>
        </w:rPr>
        <w:t xml:space="preserve"> leveraging technologies such as </w:t>
      </w:r>
      <w:r w:rsidRPr="009B6198">
        <w:rPr>
          <w:rFonts w:cstheme="minorHAnsi"/>
          <w:b/>
          <w:bCs/>
          <w:color w:val="000000"/>
        </w:rPr>
        <w:t>Tasty p</w:t>
      </w:r>
      <w:r w:rsidR="00CA495D" w:rsidRPr="009B6198">
        <w:rPr>
          <w:rFonts w:cstheme="minorHAnsi"/>
          <w:b/>
          <w:bCs/>
          <w:color w:val="000000"/>
        </w:rPr>
        <w:t>ie, Angular.js, Backbone.js</w:t>
      </w:r>
      <w:r w:rsidRPr="009B6198">
        <w:rPr>
          <w:rFonts w:cstheme="minorHAnsi"/>
          <w:bCs/>
          <w:color w:val="000000"/>
        </w:rPr>
        <w:t>.</w:t>
      </w:r>
    </w:p>
    <w:p w:rsidR="0054683F" w:rsidRPr="009B6198" w:rsidRDefault="0054683F" w:rsidP="0054683F">
      <w:pPr>
        <w:pStyle w:val="NoSpacing"/>
        <w:numPr>
          <w:ilvl w:val="0"/>
          <w:numId w:val="20"/>
        </w:numPr>
        <w:jc w:val="both"/>
        <w:rPr>
          <w:rFonts w:cstheme="minorHAnsi"/>
          <w:b/>
          <w:bCs/>
          <w:color w:val="000000"/>
        </w:rPr>
      </w:pPr>
      <w:r w:rsidRPr="009B6198">
        <w:rPr>
          <w:rFonts w:cstheme="minorHAnsi"/>
          <w:color w:val="000000"/>
        </w:rPr>
        <w:t>Implemented the associated business</w:t>
      </w:r>
      <w:r w:rsidRPr="009B6198">
        <w:rPr>
          <w:rFonts w:cstheme="minorHAnsi"/>
          <w:b/>
          <w:bCs/>
          <w:color w:val="000000"/>
        </w:rPr>
        <w:t xml:space="preserve"> modules integration </w:t>
      </w:r>
      <w:r w:rsidRPr="009B6198">
        <w:rPr>
          <w:rFonts w:cstheme="minorHAnsi"/>
          <w:bCs/>
          <w:color w:val="000000"/>
        </w:rPr>
        <w:t>using</w:t>
      </w:r>
      <w:r w:rsidR="0026358B" w:rsidRPr="009B6198">
        <w:rPr>
          <w:rFonts w:cstheme="minorHAnsi"/>
          <w:b/>
          <w:bCs/>
          <w:color w:val="000000"/>
        </w:rPr>
        <w:t>spring</w:t>
      </w:r>
      <w:r w:rsidR="0026358B" w:rsidRPr="009B6198">
        <w:rPr>
          <w:rFonts w:cstheme="minorHAnsi"/>
          <w:bCs/>
          <w:color w:val="000000"/>
        </w:rPr>
        <w:t xml:space="preserve"> and</w:t>
      </w:r>
      <w:r w:rsidRPr="009B6198">
        <w:rPr>
          <w:rFonts w:cstheme="minorHAnsi"/>
          <w:b/>
          <w:bCs/>
          <w:color w:val="000000"/>
        </w:rPr>
        <w:t xml:space="preserve"> Hibernate data mapping.</w:t>
      </w:r>
    </w:p>
    <w:p w:rsidR="0054683F" w:rsidRPr="009B6198" w:rsidRDefault="0054683F" w:rsidP="003D4A73">
      <w:pPr>
        <w:pStyle w:val="NormalWeb"/>
        <w:numPr>
          <w:ilvl w:val="0"/>
          <w:numId w:val="20"/>
        </w:numPr>
        <w:spacing w:before="0" w:beforeAutospacing="0" w:after="0" w:afterAutospacing="0"/>
        <w:textAlignment w:val="baseline"/>
        <w:rPr>
          <w:rFonts w:asciiTheme="minorHAnsi" w:eastAsia="Batang" w:hAnsiTheme="minorHAnsi" w:cstheme="minorHAnsi"/>
          <w:color w:val="000000"/>
          <w:sz w:val="22"/>
          <w:szCs w:val="22"/>
        </w:rPr>
      </w:pPr>
      <w:r w:rsidRPr="009B6198">
        <w:rPr>
          <w:rFonts w:asciiTheme="minorHAnsi" w:eastAsia="Batang" w:hAnsiTheme="minorHAnsi" w:cstheme="minorHAnsi"/>
          <w:color w:val="000000"/>
          <w:sz w:val="22"/>
          <w:szCs w:val="22"/>
        </w:rPr>
        <w:t xml:space="preserve">Developed classes using </w:t>
      </w:r>
      <w:r w:rsidRPr="009B6198">
        <w:rPr>
          <w:rFonts w:asciiTheme="minorHAnsi" w:eastAsia="Batang" w:hAnsiTheme="minorHAnsi" w:cstheme="minorHAnsi"/>
          <w:b/>
          <w:color w:val="000000"/>
          <w:sz w:val="22"/>
          <w:szCs w:val="22"/>
        </w:rPr>
        <w:t>core java</w:t>
      </w:r>
      <w:r w:rsidRPr="009B6198">
        <w:rPr>
          <w:rFonts w:asciiTheme="minorHAnsi" w:eastAsia="Batang" w:hAnsiTheme="minorHAnsi" w:cstheme="minorHAnsi"/>
          <w:color w:val="000000"/>
          <w:sz w:val="22"/>
          <w:szCs w:val="22"/>
        </w:rPr>
        <w:t xml:space="preserve"> (multithreading, concurrency, memory management) and some </w:t>
      </w:r>
      <w:r w:rsidRPr="009B6198">
        <w:rPr>
          <w:rFonts w:asciiTheme="minorHAnsi" w:eastAsia="Batang" w:hAnsiTheme="minorHAnsi" w:cstheme="minorHAnsi"/>
          <w:b/>
          <w:color w:val="000000"/>
          <w:sz w:val="22"/>
          <w:szCs w:val="22"/>
        </w:rPr>
        <w:t>spring</w:t>
      </w:r>
      <w:r w:rsidRPr="009B6198">
        <w:rPr>
          <w:rFonts w:asciiTheme="minorHAnsi" w:eastAsia="Batang" w:hAnsiTheme="minorHAnsi" w:cstheme="minorHAnsi"/>
          <w:color w:val="000000"/>
          <w:sz w:val="22"/>
          <w:szCs w:val="22"/>
        </w:rPr>
        <w:t xml:space="preserve"> IOC. </w:t>
      </w:r>
    </w:p>
    <w:p w:rsidR="00CA495D" w:rsidRPr="009B6198" w:rsidRDefault="0054683F" w:rsidP="00CA495D">
      <w:pPr>
        <w:numPr>
          <w:ilvl w:val="0"/>
          <w:numId w:val="7"/>
        </w:numPr>
        <w:jc w:val="both"/>
        <w:rPr>
          <w:rFonts w:cstheme="minorHAnsi"/>
          <w:bCs/>
          <w:color w:val="000000"/>
        </w:rPr>
      </w:pPr>
      <w:r w:rsidRPr="009B6198">
        <w:rPr>
          <w:rFonts w:cstheme="minorHAnsi"/>
          <w:color w:val="000000"/>
        </w:rPr>
        <w:t xml:space="preserve">Used </w:t>
      </w:r>
      <w:r w:rsidRPr="009B6198">
        <w:rPr>
          <w:rFonts w:cstheme="minorHAnsi"/>
          <w:b/>
          <w:bCs/>
          <w:color w:val="000000"/>
        </w:rPr>
        <w:t>spring dependency injection</w:t>
      </w:r>
      <w:r w:rsidRPr="009B6198">
        <w:rPr>
          <w:rFonts w:cstheme="minorHAnsi"/>
          <w:color w:val="000000"/>
        </w:rPr>
        <w:t xml:space="preserve">, </w:t>
      </w:r>
      <w:r w:rsidRPr="009B6198">
        <w:rPr>
          <w:rFonts w:cstheme="minorHAnsi"/>
          <w:b/>
          <w:bCs/>
          <w:color w:val="000000"/>
        </w:rPr>
        <w:t>annotations and Spring MVC components</w:t>
      </w:r>
      <w:r w:rsidRPr="009B6198">
        <w:rPr>
          <w:rFonts w:cstheme="minorHAnsi"/>
          <w:color w:val="000000"/>
        </w:rPr>
        <w:t xml:space="preserve"> to implement business layer and navigation part of application.</w:t>
      </w:r>
    </w:p>
    <w:p w:rsidR="00CA495D" w:rsidRPr="009B6198" w:rsidRDefault="00CA495D" w:rsidP="00CA495D">
      <w:pPr>
        <w:numPr>
          <w:ilvl w:val="0"/>
          <w:numId w:val="7"/>
        </w:numPr>
        <w:rPr>
          <w:rFonts w:cstheme="minorHAnsi"/>
          <w:bCs/>
          <w:color w:val="000000"/>
        </w:rPr>
      </w:pPr>
      <w:r w:rsidRPr="009B6198">
        <w:rPr>
          <w:rFonts w:cstheme="minorHAnsi"/>
          <w:bCs/>
          <w:color w:val="000000"/>
        </w:rPr>
        <w:lastRenderedPageBreak/>
        <w:t>Used </w:t>
      </w:r>
      <w:r w:rsidRPr="009B6198">
        <w:rPr>
          <w:rFonts w:cstheme="minorHAnsi"/>
          <w:b/>
          <w:bCs/>
          <w:color w:val="000000"/>
        </w:rPr>
        <w:t>spring boot</w:t>
      </w:r>
      <w:r w:rsidRPr="009B6198">
        <w:rPr>
          <w:rFonts w:cstheme="minorHAnsi"/>
          <w:bCs/>
          <w:color w:val="000000"/>
        </w:rPr>
        <w:t> Actuator to externalize application's configuration properties for various environments</w:t>
      </w:r>
      <w:r w:rsidR="00975C63" w:rsidRPr="009B6198">
        <w:rPr>
          <w:rFonts w:cstheme="minorHAnsi"/>
          <w:bCs/>
          <w:color w:val="000000"/>
        </w:rPr>
        <w:t>.</w:t>
      </w:r>
    </w:p>
    <w:p w:rsidR="00CA495D" w:rsidRPr="009B6198" w:rsidRDefault="00CA495D" w:rsidP="00CA495D">
      <w:pPr>
        <w:numPr>
          <w:ilvl w:val="0"/>
          <w:numId w:val="7"/>
        </w:numPr>
        <w:jc w:val="both"/>
        <w:rPr>
          <w:rFonts w:cstheme="minorHAnsi"/>
          <w:bCs/>
          <w:color w:val="000000"/>
        </w:rPr>
      </w:pPr>
      <w:r w:rsidRPr="009B6198">
        <w:rPr>
          <w:rFonts w:cstheme="minorHAnsi"/>
          <w:bCs/>
          <w:color w:val="000000"/>
        </w:rPr>
        <w:t xml:space="preserve">Configured </w:t>
      </w:r>
      <w:r w:rsidRPr="009B6198">
        <w:rPr>
          <w:rFonts w:cstheme="minorHAnsi"/>
          <w:b/>
          <w:bCs/>
          <w:color w:val="000000"/>
        </w:rPr>
        <w:t>Swagger-UI</w:t>
      </w:r>
      <w:r w:rsidRPr="009B6198">
        <w:rPr>
          <w:rFonts w:cstheme="minorHAnsi"/>
          <w:bCs/>
          <w:color w:val="000000"/>
        </w:rPr>
        <w:t xml:space="preserve"> registered </w:t>
      </w:r>
      <w:r w:rsidRPr="009B6198">
        <w:rPr>
          <w:rFonts w:cstheme="minorHAnsi"/>
          <w:b/>
          <w:bCs/>
          <w:color w:val="000000"/>
        </w:rPr>
        <w:t>Micro service</w:t>
      </w:r>
      <w:r w:rsidRPr="009B6198">
        <w:rPr>
          <w:rFonts w:cstheme="minorHAnsi"/>
          <w:bCs/>
          <w:color w:val="000000"/>
        </w:rPr>
        <w:t xml:space="preserve"> with </w:t>
      </w:r>
      <w:r w:rsidRPr="009B6198">
        <w:rPr>
          <w:rFonts w:cstheme="minorHAnsi"/>
          <w:b/>
          <w:bCs/>
          <w:color w:val="000000"/>
        </w:rPr>
        <w:t>Eureka server</w:t>
      </w:r>
      <w:r w:rsidRPr="009B6198">
        <w:rPr>
          <w:rFonts w:cstheme="minorHAnsi"/>
          <w:bCs/>
          <w:color w:val="000000"/>
        </w:rPr>
        <w:t xml:space="preserve"> to monitor service health check from </w:t>
      </w:r>
      <w:r w:rsidRPr="009B6198">
        <w:rPr>
          <w:rFonts w:cstheme="minorHAnsi"/>
          <w:b/>
          <w:bCs/>
          <w:color w:val="000000"/>
        </w:rPr>
        <w:t>Spring Boot</w:t>
      </w:r>
      <w:r w:rsidRPr="009B6198">
        <w:rPr>
          <w:rFonts w:cstheme="minorHAnsi"/>
          <w:bCs/>
          <w:color w:val="000000"/>
        </w:rPr>
        <w:t xml:space="preserve"> admin console.</w:t>
      </w:r>
    </w:p>
    <w:p w:rsidR="00CA495D" w:rsidRPr="009B6198" w:rsidRDefault="00CA495D" w:rsidP="00CA495D">
      <w:pPr>
        <w:pStyle w:val="ListParagraph"/>
        <w:numPr>
          <w:ilvl w:val="0"/>
          <w:numId w:val="7"/>
        </w:numPr>
        <w:jc w:val="both"/>
        <w:rPr>
          <w:rFonts w:cstheme="minorHAnsi"/>
          <w:color w:val="000000"/>
        </w:rPr>
      </w:pPr>
      <w:r w:rsidRPr="009B6198">
        <w:rPr>
          <w:rFonts w:cstheme="minorHAnsi"/>
        </w:rPr>
        <w:t xml:space="preserve">Implemented pre-authentication and data base security using </w:t>
      </w:r>
      <w:r w:rsidRPr="009B6198">
        <w:rPr>
          <w:rFonts w:cstheme="minorHAnsi"/>
          <w:b/>
        </w:rPr>
        <w:t>spring security</w:t>
      </w:r>
      <w:r w:rsidRPr="009B6198">
        <w:rPr>
          <w:rFonts w:cstheme="minorHAnsi"/>
        </w:rPr>
        <w:t xml:space="preserve">. </w:t>
      </w:r>
      <w:r w:rsidRPr="009B6198">
        <w:rPr>
          <w:rFonts w:cstheme="minorHAnsi"/>
          <w:color w:val="000000"/>
        </w:rPr>
        <w:t xml:space="preserve">Used </w:t>
      </w:r>
      <w:r w:rsidRPr="009B6198">
        <w:rPr>
          <w:rFonts w:cstheme="minorHAnsi"/>
          <w:b/>
          <w:color w:val="000000"/>
        </w:rPr>
        <w:t>Spring Security</w:t>
      </w:r>
      <w:r w:rsidRPr="009B6198">
        <w:rPr>
          <w:rFonts w:cstheme="minorHAnsi"/>
          <w:color w:val="000000"/>
        </w:rPr>
        <w:t> to provide primitives for securing application access.</w:t>
      </w:r>
    </w:p>
    <w:p w:rsidR="00CA495D" w:rsidRPr="009B6198" w:rsidRDefault="00CA495D" w:rsidP="00CA495D">
      <w:pPr>
        <w:pStyle w:val="ListParagraph"/>
        <w:numPr>
          <w:ilvl w:val="0"/>
          <w:numId w:val="7"/>
        </w:numPr>
        <w:jc w:val="both"/>
        <w:rPr>
          <w:rFonts w:cstheme="minorHAnsi"/>
          <w:color w:val="000000"/>
        </w:rPr>
      </w:pPr>
      <w:r w:rsidRPr="009B6198">
        <w:rPr>
          <w:rFonts w:cstheme="minorHAnsi"/>
          <w:color w:val="000000"/>
          <w:shd w:val="clear" w:color="auto" w:fill="FFFFFF"/>
        </w:rPr>
        <w:t xml:space="preserve">Defined </w:t>
      </w:r>
      <w:r w:rsidRPr="009B6198">
        <w:rPr>
          <w:rFonts w:cstheme="minorHAnsi"/>
          <w:b/>
          <w:color w:val="000000"/>
          <w:shd w:val="clear" w:color="auto" w:fill="FFFFFF"/>
        </w:rPr>
        <w:t>Hibernate</w:t>
      </w:r>
      <w:r w:rsidRPr="009B6198">
        <w:rPr>
          <w:rFonts w:cstheme="minorHAnsi"/>
          <w:color w:val="000000"/>
          <w:shd w:val="clear" w:color="auto" w:fill="FFFFFF"/>
        </w:rPr>
        <w:t xml:space="preserve"> Named Queries for Batch related operations while defined Criteria Queries for </w:t>
      </w:r>
      <w:r w:rsidRPr="009B6198">
        <w:rPr>
          <w:rFonts w:cstheme="minorHAnsi"/>
          <w:b/>
          <w:color w:val="000000"/>
          <w:shd w:val="clear" w:color="auto" w:fill="FFFFFF"/>
        </w:rPr>
        <w:t>Micro services</w:t>
      </w:r>
      <w:r w:rsidRPr="009B6198">
        <w:rPr>
          <w:rFonts w:cstheme="minorHAnsi"/>
          <w:color w:val="000000"/>
          <w:shd w:val="clear" w:color="auto" w:fill="FFFFFF"/>
        </w:rPr>
        <w:t>.</w:t>
      </w:r>
    </w:p>
    <w:p w:rsidR="0054683F" w:rsidRPr="009B6198" w:rsidRDefault="00CA495D" w:rsidP="00CA495D">
      <w:pPr>
        <w:pStyle w:val="ListParagraph"/>
        <w:numPr>
          <w:ilvl w:val="0"/>
          <w:numId w:val="7"/>
        </w:numPr>
        <w:jc w:val="both"/>
        <w:rPr>
          <w:rFonts w:cstheme="minorHAnsi"/>
          <w:color w:val="000000"/>
        </w:rPr>
      </w:pPr>
      <w:r w:rsidRPr="009B6198">
        <w:rPr>
          <w:rFonts w:cstheme="minorHAnsi"/>
          <w:b/>
          <w:color w:val="000000"/>
        </w:rPr>
        <w:t>Micro services</w:t>
      </w:r>
      <w:r w:rsidRPr="009B6198">
        <w:rPr>
          <w:rFonts w:cstheme="minorHAnsi"/>
          <w:color w:val="000000"/>
        </w:rPr>
        <w:t xml:space="preserve"> have been built using </w:t>
      </w:r>
      <w:r w:rsidRPr="009B6198">
        <w:rPr>
          <w:rFonts w:cstheme="minorHAnsi"/>
          <w:b/>
          <w:color w:val="000000"/>
        </w:rPr>
        <w:t>spring boot, spring security</w:t>
      </w:r>
      <w:r w:rsidRPr="009B6198">
        <w:rPr>
          <w:rFonts w:cstheme="minorHAnsi"/>
          <w:color w:val="000000"/>
        </w:rPr>
        <w:t xml:space="preserve"> and deployed to </w:t>
      </w:r>
      <w:r w:rsidRPr="009B6198">
        <w:rPr>
          <w:rFonts w:cstheme="minorHAnsi"/>
          <w:b/>
          <w:color w:val="000000"/>
        </w:rPr>
        <w:t>AWS cloud</w:t>
      </w:r>
      <w:r w:rsidRPr="009B6198">
        <w:rPr>
          <w:rFonts w:cstheme="minorHAnsi"/>
          <w:color w:val="000000"/>
        </w:rPr>
        <w:t xml:space="preserve">. </w:t>
      </w:r>
    </w:p>
    <w:p w:rsidR="00255396" w:rsidRPr="009B6198" w:rsidRDefault="00255396" w:rsidP="00255396">
      <w:pPr>
        <w:pStyle w:val="ListParagraph"/>
        <w:numPr>
          <w:ilvl w:val="0"/>
          <w:numId w:val="7"/>
        </w:numPr>
        <w:jc w:val="both"/>
        <w:rPr>
          <w:rFonts w:cstheme="minorHAnsi"/>
          <w:color w:val="000000"/>
        </w:rPr>
      </w:pPr>
      <w:r w:rsidRPr="009B6198">
        <w:rPr>
          <w:rFonts w:cstheme="minorHAnsi"/>
          <w:color w:val="000000"/>
        </w:rPr>
        <w:t>Used</w:t>
      </w:r>
      <w:r w:rsidRPr="009B6198">
        <w:rPr>
          <w:rFonts w:cstheme="minorHAnsi"/>
          <w:b/>
          <w:color w:val="000000"/>
        </w:rPr>
        <w:t xml:space="preserve"> Spring Cloud AWS Core, Spring Cloud AWS Context</w:t>
      </w:r>
      <w:r w:rsidRPr="009B6198">
        <w:rPr>
          <w:rFonts w:cstheme="minorHAnsi"/>
          <w:color w:val="000000"/>
        </w:rPr>
        <w:t xml:space="preserve">, and </w:t>
      </w:r>
      <w:r w:rsidRPr="009B6198">
        <w:rPr>
          <w:rFonts w:cstheme="minorHAnsi"/>
          <w:b/>
          <w:color w:val="000000"/>
        </w:rPr>
        <w:t>Spring Cloud AWS Messaging</w:t>
      </w:r>
      <w:r w:rsidRPr="009B6198">
        <w:rPr>
          <w:rFonts w:cstheme="minorHAnsi"/>
          <w:color w:val="000000"/>
        </w:rPr>
        <w:t>.</w:t>
      </w:r>
    </w:p>
    <w:p w:rsidR="0054683F" w:rsidRPr="009B6198" w:rsidRDefault="0054683F" w:rsidP="0054683F">
      <w:pPr>
        <w:pStyle w:val="NoSpacing"/>
        <w:numPr>
          <w:ilvl w:val="0"/>
          <w:numId w:val="20"/>
        </w:numPr>
        <w:jc w:val="both"/>
        <w:rPr>
          <w:rFonts w:cstheme="minorHAnsi"/>
          <w:color w:val="000000"/>
        </w:rPr>
      </w:pPr>
      <w:r w:rsidRPr="009B6198">
        <w:rPr>
          <w:rFonts w:cstheme="minorHAnsi"/>
          <w:b/>
          <w:color w:val="000000"/>
        </w:rPr>
        <w:t>Struts Tag Libraries and Struts Tiles</w:t>
      </w:r>
      <w:r w:rsidRPr="009B6198">
        <w:rPr>
          <w:rFonts w:cstheme="minorHAnsi"/>
          <w:color w:val="000000"/>
        </w:rPr>
        <w:t xml:space="preserve"> Framework were used in addition to </w:t>
      </w:r>
      <w:r w:rsidRPr="009B6198">
        <w:rPr>
          <w:rFonts w:cstheme="minorHAnsi"/>
          <w:b/>
          <w:color w:val="000000"/>
        </w:rPr>
        <w:t>JSP, HTML5, AJAX and CSS</w:t>
      </w:r>
      <w:r w:rsidRPr="009B6198">
        <w:rPr>
          <w:rFonts w:cstheme="minorHAnsi"/>
          <w:color w:val="000000"/>
        </w:rPr>
        <w:t xml:space="preserve"> in developing the presentation layer.</w:t>
      </w:r>
    </w:p>
    <w:p w:rsidR="00CA495D" w:rsidRPr="009B6198" w:rsidRDefault="0054683F" w:rsidP="00CA495D">
      <w:pPr>
        <w:pStyle w:val="NoSpacing"/>
        <w:numPr>
          <w:ilvl w:val="0"/>
          <w:numId w:val="20"/>
        </w:numPr>
        <w:jc w:val="both"/>
        <w:rPr>
          <w:rFonts w:cstheme="minorHAnsi"/>
          <w:color w:val="000000"/>
        </w:rPr>
      </w:pPr>
      <w:r w:rsidRPr="009B6198">
        <w:rPr>
          <w:rFonts w:cstheme="minorHAnsi"/>
          <w:color w:val="000000"/>
        </w:rPr>
        <w:t>Utilized </w:t>
      </w:r>
      <w:r w:rsidRPr="009B6198">
        <w:rPr>
          <w:rFonts w:cstheme="minorHAnsi"/>
          <w:b/>
          <w:color w:val="000000"/>
        </w:rPr>
        <w:t>AWS Lambda</w:t>
      </w:r>
      <w:r w:rsidRPr="009B6198">
        <w:rPr>
          <w:rFonts w:cstheme="minorHAnsi"/>
          <w:color w:val="000000"/>
        </w:rPr>
        <w:t xml:space="preserve"> platform to upload data into </w:t>
      </w:r>
      <w:r w:rsidRPr="009B6198">
        <w:rPr>
          <w:rFonts w:cstheme="minorHAnsi"/>
          <w:b/>
          <w:color w:val="000000"/>
        </w:rPr>
        <w:t>AWS S3</w:t>
      </w:r>
      <w:r w:rsidRPr="009B6198">
        <w:rPr>
          <w:rFonts w:cstheme="minorHAnsi"/>
          <w:color w:val="000000"/>
        </w:rPr>
        <w:t xml:space="preserve"> buckets and to trigger other Lambda </w:t>
      </w:r>
      <w:proofErr w:type="gramStart"/>
      <w:r w:rsidRPr="009B6198">
        <w:rPr>
          <w:rFonts w:cstheme="minorHAnsi"/>
          <w:color w:val="000000"/>
        </w:rPr>
        <w:t>functions</w:t>
      </w:r>
      <w:r w:rsidR="00975C63" w:rsidRPr="009B6198">
        <w:rPr>
          <w:rFonts w:cstheme="minorHAnsi"/>
          <w:b/>
          <w:color w:val="000000"/>
          <w:lang w:val="en-GB"/>
        </w:rPr>
        <w:t>(</w:t>
      </w:r>
      <w:proofErr w:type="gramEnd"/>
      <w:r w:rsidR="00975C63" w:rsidRPr="009B6198">
        <w:rPr>
          <w:rFonts w:cstheme="minorHAnsi"/>
          <w:b/>
          <w:color w:val="000000"/>
          <w:lang w:val="en-GB"/>
        </w:rPr>
        <w:t>Including EC2, MongoDB</w:t>
      </w:r>
      <w:r w:rsidR="00975C63" w:rsidRPr="009B6198">
        <w:rPr>
          <w:rFonts w:cstheme="minorHAnsi"/>
          <w:color w:val="000000"/>
          <w:lang w:val="en-GB"/>
        </w:rPr>
        <w:t xml:space="preserve"> focusing on high-availability, fault tolerance, and auto-scaling)</w:t>
      </w:r>
      <w:r w:rsidRPr="009B6198">
        <w:rPr>
          <w:rFonts w:cstheme="minorHAnsi"/>
          <w:color w:val="000000"/>
        </w:rPr>
        <w:t>.</w:t>
      </w:r>
    </w:p>
    <w:p w:rsidR="0054683F" w:rsidRPr="009B6198" w:rsidRDefault="0054683F" w:rsidP="001C2986">
      <w:pPr>
        <w:pStyle w:val="NoSpacing"/>
        <w:numPr>
          <w:ilvl w:val="0"/>
          <w:numId w:val="20"/>
        </w:numPr>
        <w:jc w:val="both"/>
        <w:rPr>
          <w:rFonts w:cstheme="minorHAnsi"/>
          <w:color w:val="000000"/>
        </w:rPr>
      </w:pPr>
      <w:r w:rsidRPr="009B6198">
        <w:rPr>
          <w:rFonts w:cstheme="minorHAnsi"/>
          <w:color w:val="000000"/>
        </w:rPr>
        <w:t xml:space="preserve">Developed </w:t>
      </w:r>
      <w:r w:rsidRPr="009B6198">
        <w:rPr>
          <w:rFonts w:cstheme="minorHAnsi"/>
          <w:b/>
          <w:bCs/>
          <w:color w:val="000000"/>
        </w:rPr>
        <w:t>several REST web services</w:t>
      </w:r>
      <w:r w:rsidRPr="009B6198">
        <w:rPr>
          <w:rFonts w:cstheme="minorHAnsi"/>
          <w:color w:val="000000"/>
        </w:rPr>
        <w:t xml:space="preserve"> which produces </w:t>
      </w:r>
      <w:r w:rsidRPr="009B6198">
        <w:rPr>
          <w:rFonts w:cstheme="minorHAnsi"/>
          <w:b/>
          <w:bCs/>
          <w:color w:val="000000"/>
        </w:rPr>
        <w:t>both XML and JSON</w:t>
      </w:r>
      <w:r w:rsidRPr="009B6198">
        <w:rPr>
          <w:rFonts w:cstheme="minorHAnsi"/>
          <w:color w:val="000000"/>
        </w:rPr>
        <w:t xml:space="preserve"> to perform tasks, leveraged by both web and mobile applications.</w:t>
      </w:r>
      <w:r w:rsidRPr="009B6198">
        <w:rPr>
          <w:rFonts w:cstheme="minorHAnsi"/>
          <w:b/>
          <w:color w:val="000000"/>
        </w:rPr>
        <w:t>RESTful web services</w:t>
      </w:r>
      <w:r w:rsidRPr="009B6198">
        <w:rPr>
          <w:rFonts w:cstheme="minorHAnsi"/>
          <w:color w:val="000000"/>
        </w:rPr>
        <w:t xml:space="preserve"> using Jersey for JAX-RS implementation</w:t>
      </w:r>
      <w:r w:rsidRPr="009B6198">
        <w:rPr>
          <w:rFonts w:cstheme="minorHAnsi"/>
          <w:color w:val="000000"/>
          <w:shd w:val="clear" w:color="auto" w:fill="FFFFFF"/>
        </w:rPr>
        <w:t>. </w:t>
      </w:r>
    </w:p>
    <w:p w:rsidR="0054683F" w:rsidRPr="009B6198" w:rsidRDefault="0054683F" w:rsidP="0054683F">
      <w:pPr>
        <w:pStyle w:val="NoSpacing"/>
        <w:numPr>
          <w:ilvl w:val="0"/>
          <w:numId w:val="20"/>
        </w:numPr>
        <w:jc w:val="both"/>
        <w:rPr>
          <w:rFonts w:cstheme="minorHAnsi"/>
          <w:color w:val="000000"/>
        </w:rPr>
      </w:pPr>
      <w:r w:rsidRPr="009B6198">
        <w:rPr>
          <w:rFonts w:cstheme="minorHAnsi"/>
          <w:color w:val="000000"/>
        </w:rPr>
        <w:t>Worked on </w:t>
      </w:r>
      <w:r w:rsidRPr="009B6198">
        <w:rPr>
          <w:rFonts w:cstheme="minorHAnsi"/>
          <w:b/>
          <w:color w:val="000000"/>
        </w:rPr>
        <w:t>Rest Web services</w:t>
      </w:r>
      <w:r w:rsidRPr="009B6198">
        <w:rPr>
          <w:rFonts w:cstheme="minorHAnsi"/>
          <w:color w:val="000000"/>
        </w:rPr>
        <w:t xml:space="preserve"> as well as </w:t>
      </w:r>
      <w:r w:rsidRPr="009B6198">
        <w:rPr>
          <w:rFonts w:cstheme="minorHAnsi"/>
          <w:b/>
          <w:color w:val="000000"/>
        </w:rPr>
        <w:t>Node Rest framework</w:t>
      </w:r>
      <w:r w:rsidRPr="009B6198">
        <w:rPr>
          <w:rFonts w:cstheme="minorHAnsi"/>
          <w:color w:val="000000"/>
        </w:rPr>
        <w:t xml:space="preserve"> for backend services, used </w:t>
      </w:r>
      <w:r w:rsidRPr="009B6198">
        <w:rPr>
          <w:rFonts w:cstheme="minorHAnsi"/>
          <w:b/>
          <w:color w:val="000000"/>
        </w:rPr>
        <w:t xml:space="preserve">Mongo DB (NoSQL) </w:t>
      </w:r>
      <w:r w:rsidRPr="009B6198">
        <w:rPr>
          <w:rFonts w:cstheme="minorHAnsi"/>
          <w:color w:val="000000"/>
        </w:rPr>
        <w:t>for database services.</w:t>
      </w:r>
    </w:p>
    <w:p w:rsidR="00DF4C7F" w:rsidRPr="009B6198" w:rsidRDefault="00DF4C7F" w:rsidP="00DF4C7F">
      <w:pPr>
        <w:pStyle w:val="ListParagraph"/>
        <w:numPr>
          <w:ilvl w:val="0"/>
          <w:numId w:val="20"/>
        </w:numPr>
        <w:tabs>
          <w:tab w:val="left" w:pos="360"/>
          <w:tab w:val="left" w:pos="720"/>
          <w:tab w:val="left" w:pos="1080"/>
        </w:tabs>
        <w:suppressAutoHyphens/>
        <w:jc w:val="both"/>
        <w:rPr>
          <w:rFonts w:cstheme="minorHAnsi"/>
        </w:rPr>
      </w:pPr>
      <w:r w:rsidRPr="009B6198">
        <w:rPr>
          <w:rFonts w:cstheme="minorHAnsi"/>
        </w:rPr>
        <w:t xml:space="preserve">Worked on </w:t>
      </w:r>
      <w:r w:rsidRPr="009B6198">
        <w:rPr>
          <w:rFonts w:cstheme="minorHAnsi"/>
          <w:b/>
        </w:rPr>
        <w:t>Drools Rule Engines</w:t>
      </w:r>
      <w:r w:rsidRPr="009B6198">
        <w:rPr>
          <w:rFonts w:cstheme="minorHAnsi"/>
        </w:rPr>
        <w:t xml:space="preserve"> with corresponding to validate the business User Roles.</w:t>
      </w:r>
    </w:p>
    <w:p w:rsidR="0054683F" w:rsidRPr="009B6198" w:rsidRDefault="0054683F" w:rsidP="0054683F">
      <w:pPr>
        <w:pStyle w:val="NoSpacing"/>
        <w:numPr>
          <w:ilvl w:val="0"/>
          <w:numId w:val="20"/>
        </w:numPr>
        <w:jc w:val="both"/>
        <w:rPr>
          <w:rFonts w:cstheme="minorHAnsi"/>
          <w:color w:val="000000"/>
        </w:rPr>
      </w:pPr>
      <w:r w:rsidRPr="009B6198">
        <w:rPr>
          <w:rFonts w:cstheme="minorHAnsi"/>
          <w:color w:val="000000"/>
        </w:rPr>
        <w:t xml:space="preserve">Used various </w:t>
      </w:r>
      <w:r w:rsidRPr="009B6198">
        <w:rPr>
          <w:rFonts w:cstheme="minorHAnsi"/>
          <w:b/>
          <w:color w:val="000000"/>
        </w:rPr>
        <w:t>jQuery</w:t>
      </w:r>
      <w:r w:rsidRPr="009B6198">
        <w:rPr>
          <w:rFonts w:cstheme="minorHAnsi"/>
          <w:color w:val="000000"/>
        </w:rPr>
        <w:t xml:space="preserve"> and </w:t>
      </w:r>
      <w:r w:rsidRPr="009B6198">
        <w:rPr>
          <w:rFonts w:cstheme="minorHAnsi"/>
          <w:b/>
          <w:color w:val="000000"/>
        </w:rPr>
        <w:t>Bootstrap</w:t>
      </w:r>
      <w:r w:rsidRPr="009B6198">
        <w:rPr>
          <w:rFonts w:cstheme="minorHAnsi"/>
          <w:color w:val="000000"/>
        </w:rPr>
        <w:t xml:space="preserve"> plug-in like </w:t>
      </w:r>
      <w:r w:rsidRPr="009B6198">
        <w:rPr>
          <w:rFonts w:cstheme="minorHAnsi"/>
          <w:b/>
          <w:color w:val="000000"/>
        </w:rPr>
        <w:t>date picker, Bootstrap</w:t>
      </w:r>
      <w:r w:rsidRPr="009B6198">
        <w:rPr>
          <w:rFonts w:cstheme="minorHAnsi"/>
          <w:color w:val="000000"/>
        </w:rPr>
        <w:t xml:space="preserve"> selectors. </w:t>
      </w:r>
    </w:p>
    <w:p w:rsidR="0054683F" w:rsidRPr="009B6198" w:rsidRDefault="0054683F" w:rsidP="00255396">
      <w:pPr>
        <w:pStyle w:val="NoSpacing"/>
        <w:numPr>
          <w:ilvl w:val="0"/>
          <w:numId w:val="20"/>
        </w:numPr>
        <w:jc w:val="both"/>
        <w:rPr>
          <w:rFonts w:cstheme="minorHAnsi"/>
          <w:color w:val="000000"/>
        </w:rPr>
      </w:pPr>
      <w:r w:rsidRPr="009B6198">
        <w:rPr>
          <w:rFonts w:cstheme="minorHAnsi"/>
          <w:color w:val="000000"/>
        </w:rPr>
        <w:t xml:space="preserve">Exposed and consumed </w:t>
      </w:r>
      <w:r w:rsidRPr="009B6198">
        <w:rPr>
          <w:rFonts w:cstheme="minorHAnsi"/>
          <w:b/>
          <w:color w:val="000000"/>
        </w:rPr>
        <w:t>SOAP</w:t>
      </w:r>
      <w:r w:rsidRPr="009B6198">
        <w:rPr>
          <w:rFonts w:cstheme="minorHAnsi"/>
          <w:color w:val="000000"/>
        </w:rPr>
        <w:t xml:space="preserve"> based </w:t>
      </w:r>
      <w:r w:rsidRPr="009B6198">
        <w:rPr>
          <w:rFonts w:cstheme="minorHAnsi"/>
          <w:b/>
          <w:color w:val="000000"/>
        </w:rPr>
        <w:t>Web Services</w:t>
      </w:r>
      <w:r w:rsidRPr="009B6198">
        <w:rPr>
          <w:rFonts w:cstheme="minorHAnsi"/>
          <w:color w:val="000000"/>
        </w:rPr>
        <w:t xml:space="preserve"> to communicate between systems. GUI design and development using </w:t>
      </w:r>
      <w:r w:rsidRPr="009B6198">
        <w:rPr>
          <w:rFonts w:cstheme="minorHAnsi"/>
          <w:b/>
          <w:color w:val="000000"/>
        </w:rPr>
        <w:t>Java Swing, JFC</w:t>
      </w:r>
      <w:r w:rsidRPr="009B6198">
        <w:rPr>
          <w:rFonts w:cstheme="minorHAnsi"/>
          <w:color w:val="000000"/>
        </w:rPr>
        <w:t> Used for open source web testing.</w:t>
      </w:r>
    </w:p>
    <w:p w:rsidR="001C2986" w:rsidRPr="009B6198" w:rsidRDefault="0054683F" w:rsidP="001C2986">
      <w:pPr>
        <w:pStyle w:val="NormalWeb"/>
        <w:numPr>
          <w:ilvl w:val="0"/>
          <w:numId w:val="20"/>
        </w:numPr>
        <w:spacing w:after="0"/>
        <w:jc w:val="both"/>
        <w:textAlignment w:val="baseline"/>
        <w:rPr>
          <w:rFonts w:asciiTheme="minorHAnsi" w:hAnsiTheme="minorHAnsi" w:cstheme="minorHAnsi"/>
          <w:bCs/>
          <w:color w:val="000000"/>
          <w:sz w:val="22"/>
          <w:szCs w:val="22"/>
        </w:rPr>
      </w:pPr>
      <w:r w:rsidRPr="009B6198">
        <w:rPr>
          <w:rFonts w:asciiTheme="minorHAnsi" w:hAnsiTheme="minorHAnsi" w:cstheme="minorHAnsi"/>
          <w:color w:val="000000"/>
          <w:sz w:val="22"/>
          <w:szCs w:val="22"/>
        </w:rPr>
        <w:t xml:space="preserve">Developed several </w:t>
      </w:r>
      <w:r w:rsidRPr="009B6198">
        <w:rPr>
          <w:rFonts w:asciiTheme="minorHAnsi" w:hAnsiTheme="minorHAnsi" w:cstheme="minorHAnsi"/>
          <w:b/>
          <w:color w:val="000000"/>
          <w:sz w:val="22"/>
          <w:szCs w:val="22"/>
        </w:rPr>
        <w:t>SOAP based JAX-WSWeb Service</w:t>
      </w:r>
      <w:r w:rsidRPr="009B6198">
        <w:rPr>
          <w:rFonts w:asciiTheme="minorHAnsi" w:hAnsiTheme="minorHAnsi" w:cstheme="minorHAnsi"/>
          <w:color w:val="000000"/>
          <w:sz w:val="22"/>
          <w:szCs w:val="22"/>
        </w:rPr>
        <w:t xml:space="preserve"> interfaces for integrating multiple systems, code re-usability.</w:t>
      </w:r>
      <w:r w:rsidR="001C2986" w:rsidRPr="009B6198">
        <w:rPr>
          <w:rFonts w:asciiTheme="minorHAnsi" w:hAnsiTheme="minorHAnsi" w:cstheme="minorHAnsi"/>
          <w:bCs/>
          <w:color w:val="000000"/>
          <w:sz w:val="22"/>
          <w:szCs w:val="22"/>
        </w:rPr>
        <w:t>Used </w:t>
      </w:r>
      <w:r w:rsidR="001C2986" w:rsidRPr="009B6198">
        <w:rPr>
          <w:rFonts w:asciiTheme="minorHAnsi" w:hAnsiTheme="minorHAnsi" w:cstheme="minorHAnsi"/>
          <w:b/>
          <w:bCs/>
          <w:color w:val="000000"/>
          <w:sz w:val="22"/>
          <w:szCs w:val="22"/>
        </w:rPr>
        <w:t>JMeter</w:t>
      </w:r>
      <w:r w:rsidR="001C2986" w:rsidRPr="009B6198">
        <w:rPr>
          <w:rFonts w:asciiTheme="minorHAnsi" w:hAnsiTheme="minorHAnsi" w:cstheme="minorHAnsi"/>
          <w:bCs/>
          <w:color w:val="000000"/>
          <w:sz w:val="22"/>
          <w:szCs w:val="22"/>
        </w:rPr>
        <w:t> to test performance of SOAP protocol. </w:t>
      </w:r>
    </w:p>
    <w:p w:rsidR="0054683F" w:rsidRPr="009B6198" w:rsidRDefault="001C2986" w:rsidP="001C2986">
      <w:pPr>
        <w:pStyle w:val="NoSpacing"/>
        <w:numPr>
          <w:ilvl w:val="0"/>
          <w:numId w:val="20"/>
        </w:numPr>
        <w:jc w:val="both"/>
        <w:rPr>
          <w:rFonts w:cstheme="minorHAnsi"/>
          <w:color w:val="000000"/>
        </w:rPr>
      </w:pPr>
      <w:r w:rsidRPr="009B6198">
        <w:rPr>
          <w:rFonts w:cstheme="minorHAnsi"/>
          <w:color w:val="000000"/>
        </w:rPr>
        <w:t xml:space="preserve">Heavily used </w:t>
      </w:r>
      <w:r w:rsidRPr="009B6198">
        <w:rPr>
          <w:rFonts w:cstheme="minorHAnsi"/>
          <w:b/>
          <w:color w:val="000000"/>
        </w:rPr>
        <w:t>SOAP UI</w:t>
      </w:r>
      <w:r w:rsidRPr="009B6198">
        <w:rPr>
          <w:rFonts w:cstheme="minorHAnsi"/>
          <w:color w:val="000000"/>
        </w:rPr>
        <w:t xml:space="preserve"> Pro version for testing the Web Services.</w:t>
      </w:r>
    </w:p>
    <w:p w:rsidR="0054683F" w:rsidRPr="009B6198" w:rsidRDefault="0054683F" w:rsidP="00241404">
      <w:pPr>
        <w:pStyle w:val="NoSpacing"/>
        <w:numPr>
          <w:ilvl w:val="0"/>
          <w:numId w:val="20"/>
        </w:numPr>
        <w:jc w:val="both"/>
        <w:rPr>
          <w:rFonts w:cstheme="minorHAnsi"/>
          <w:color w:val="000000"/>
        </w:rPr>
      </w:pPr>
      <w:r w:rsidRPr="009B6198">
        <w:rPr>
          <w:rFonts w:cstheme="minorHAnsi"/>
          <w:b/>
          <w:color w:val="000000"/>
        </w:rPr>
        <w:t>JBoss</w:t>
      </w:r>
      <w:r w:rsidRPr="009B6198">
        <w:rPr>
          <w:rFonts w:cstheme="minorHAnsi"/>
          <w:color w:val="000000"/>
        </w:rPr>
        <w:t xml:space="preserve"> Application server implementation, support, workload management and </w:t>
      </w:r>
      <w:r w:rsidRPr="009B6198">
        <w:rPr>
          <w:rFonts w:cstheme="minorHAnsi"/>
          <w:b/>
          <w:color w:val="000000"/>
        </w:rPr>
        <w:t>performance tuning</w:t>
      </w:r>
      <w:r w:rsidR="00241404" w:rsidRPr="009B6198">
        <w:rPr>
          <w:rFonts w:cstheme="minorHAnsi"/>
          <w:color w:val="000000"/>
        </w:rPr>
        <w:t xml:space="preserve"> including Web server</w:t>
      </w:r>
      <w:r w:rsidRPr="009B6198">
        <w:rPr>
          <w:rFonts w:cstheme="minorHAnsi"/>
          <w:color w:val="000000"/>
        </w:rPr>
        <w:t>s</w:t>
      </w:r>
      <w:r w:rsidR="00241404" w:rsidRPr="009B6198">
        <w:rPr>
          <w:rFonts w:cstheme="minorHAnsi"/>
          <w:color w:val="000000"/>
        </w:rPr>
        <w:t>. S</w:t>
      </w:r>
      <w:r w:rsidRPr="009B6198">
        <w:rPr>
          <w:rFonts w:cstheme="minorHAnsi"/>
          <w:color w:val="000000"/>
        </w:rPr>
        <w:t xml:space="preserve">etup configuration with </w:t>
      </w:r>
      <w:r w:rsidRPr="009B6198">
        <w:rPr>
          <w:rFonts w:cstheme="minorHAnsi"/>
          <w:b/>
          <w:color w:val="000000"/>
        </w:rPr>
        <w:t>JBoss</w:t>
      </w:r>
      <w:r w:rsidRPr="009B6198">
        <w:rPr>
          <w:rFonts w:cstheme="minorHAnsi"/>
          <w:color w:val="000000"/>
        </w:rPr>
        <w:t xml:space="preserve"> App Server. </w:t>
      </w:r>
    </w:p>
    <w:p w:rsidR="0054683F" w:rsidRPr="009B6198" w:rsidRDefault="0054683F" w:rsidP="00241404">
      <w:pPr>
        <w:widowControl w:val="0"/>
        <w:numPr>
          <w:ilvl w:val="0"/>
          <w:numId w:val="20"/>
        </w:numPr>
        <w:autoSpaceDE w:val="0"/>
        <w:autoSpaceDN w:val="0"/>
        <w:adjustRightInd w:val="0"/>
        <w:jc w:val="both"/>
        <w:rPr>
          <w:rFonts w:cstheme="minorHAnsi"/>
          <w:b/>
          <w:color w:val="000000"/>
        </w:rPr>
      </w:pPr>
      <w:r w:rsidRPr="009B6198">
        <w:rPr>
          <w:rFonts w:cstheme="minorHAnsi"/>
          <w:color w:val="000000"/>
        </w:rPr>
        <w:t xml:space="preserve">Wrote </w:t>
      </w:r>
      <w:r w:rsidRPr="009B6198">
        <w:rPr>
          <w:rFonts w:cstheme="minorHAnsi"/>
          <w:b/>
          <w:color w:val="000000"/>
        </w:rPr>
        <w:t>SQL queries, stored procedures</w:t>
      </w:r>
      <w:r w:rsidRPr="009B6198">
        <w:rPr>
          <w:rFonts w:cstheme="minorHAnsi"/>
          <w:color w:val="000000"/>
        </w:rPr>
        <w:t> and enhanced performance by running explain plans. </w:t>
      </w:r>
      <w:r w:rsidR="00241404" w:rsidRPr="009B6198">
        <w:rPr>
          <w:rFonts w:cstheme="minorHAnsi"/>
          <w:color w:val="000000"/>
        </w:rPr>
        <w:t xml:space="preserve">Developed the data access classes using </w:t>
      </w:r>
      <w:r w:rsidR="00241404" w:rsidRPr="009B6198">
        <w:rPr>
          <w:rFonts w:cstheme="minorHAnsi"/>
          <w:b/>
          <w:color w:val="000000"/>
        </w:rPr>
        <w:t xml:space="preserve">JDBC </w:t>
      </w:r>
      <w:r w:rsidR="00241404" w:rsidRPr="009B6198">
        <w:rPr>
          <w:rFonts w:cstheme="minorHAnsi"/>
          <w:color w:val="000000"/>
        </w:rPr>
        <w:t xml:space="preserve">and </w:t>
      </w:r>
      <w:r w:rsidR="00241404" w:rsidRPr="009B6198">
        <w:rPr>
          <w:rFonts w:cstheme="minorHAnsi"/>
          <w:b/>
          <w:color w:val="000000"/>
        </w:rPr>
        <w:t>SQL</w:t>
      </w:r>
      <w:r w:rsidR="00241404" w:rsidRPr="009B6198">
        <w:rPr>
          <w:rFonts w:cstheme="minorHAnsi"/>
          <w:color w:val="000000"/>
        </w:rPr>
        <w:t xml:space="preserve"> queries.</w:t>
      </w:r>
    </w:p>
    <w:p w:rsidR="00D512C8" w:rsidRPr="009B6198" w:rsidRDefault="00D512C8" w:rsidP="00D512C8">
      <w:pPr>
        <w:widowControl w:val="0"/>
        <w:numPr>
          <w:ilvl w:val="0"/>
          <w:numId w:val="20"/>
        </w:numPr>
        <w:autoSpaceDE w:val="0"/>
        <w:autoSpaceDN w:val="0"/>
        <w:adjustRightInd w:val="0"/>
        <w:jc w:val="both"/>
        <w:rPr>
          <w:rFonts w:cstheme="minorHAnsi"/>
          <w:color w:val="000000"/>
        </w:rPr>
      </w:pPr>
      <w:r w:rsidRPr="009B6198">
        <w:rPr>
          <w:rFonts w:cstheme="minorHAnsi"/>
          <w:color w:val="000000"/>
        </w:rPr>
        <w:t xml:space="preserve">Database development required creation of new tables, </w:t>
      </w:r>
      <w:r w:rsidRPr="009B6198">
        <w:rPr>
          <w:rFonts w:cstheme="minorHAnsi"/>
          <w:b/>
          <w:color w:val="000000"/>
        </w:rPr>
        <w:t>PL/SQL stored procedures, functions, views, indexes</w:t>
      </w:r>
      <w:r w:rsidRPr="009B6198">
        <w:rPr>
          <w:rFonts w:cstheme="minorHAnsi"/>
          <w:color w:val="000000"/>
        </w:rPr>
        <w:t xml:space="preserve"> and </w:t>
      </w:r>
      <w:r w:rsidRPr="009B6198">
        <w:rPr>
          <w:rFonts w:cstheme="minorHAnsi"/>
          <w:b/>
          <w:color w:val="000000"/>
        </w:rPr>
        <w:t>constraints, triggers</w:t>
      </w:r>
      <w:r w:rsidRPr="009B6198">
        <w:rPr>
          <w:rFonts w:cstheme="minorHAnsi"/>
          <w:color w:val="000000"/>
        </w:rPr>
        <w:t xml:space="preserve"> and required SQL tuning to reduce the response time in the application.</w:t>
      </w:r>
    </w:p>
    <w:p w:rsidR="00D512C8" w:rsidRPr="009B6198" w:rsidRDefault="00D512C8" w:rsidP="00D512C8">
      <w:pPr>
        <w:widowControl w:val="0"/>
        <w:numPr>
          <w:ilvl w:val="0"/>
          <w:numId w:val="20"/>
        </w:numPr>
        <w:autoSpaceDE w:val="0"/>
        <w:autoSpaceDN w:val="0"/>
        <w:adjustRightInd w:val="0"/>
        <w:jc w:val="both"/>
        <w:rPr>
          <w:rFonts w:cstheme="minorHAnsi"/>
          <w:color w:val="000000"/>
        </w:rPr>
      </w:pPr>
      <w:r w:rsidRPr="009B6198">
        <w:rPr>
          <w:rFonts w:cstheme="minorHAnsi"/>
          <w:color w:val="000000"/>
        </w:rPr>
        <w:t xml:space="preserve">Involved in data loading </w:t>
      </w:r>
      <w:r w:rsidRPr="009B6198">
        <w:rPr>
          <w:rFonts w:cstheme="minorHAnsi"/>
          <w:b/>
          <w:color w:val="000000"/>
        </w:rPr>
        <w:t xml:space="preserve">using PL/SQL </w:t>
      </w:r>
      <w:r w:rsidRPr="009B6198">
        <w:rPr>
          <w:rFonts w:cstheme="minorHAnsi"/>
          <w:color w:val="000000"/>
        </w:rPr>
        <w:t>and</w:t>
      </w:r>
      <w:r w:rsidRPr="009B6198">
        <w:rPr>
          <w:rFonts w:cstheme="minorHAnsi"/>
          <w:b/>
          <w:color w:val="000000"/>
        </w:rPr>
        <w:t xml:space="preserve"> SQL*Loader</w:t>
      </w:r>
      <w:r w:rsidRPr="009B6198">
        <w:rPr>
          <w:rFonts w:cstheme="minorHAnsi"/>
          <w:color w:val="000000"/>
        </w:rPr>
        <w:t xml:space="preserve"> calling UNIX scripts to download and manipulate files.</w:t>
      </w:r>
    </w:p>
    <w:p w:rsidR="0054683F" w:rsidRPr="009B6198" w:rsidRDefault="0054683F" w:rsidP="0054683F">
      <w:pPr>
        <w:pStyle w:val="NormalWeb"/>
        <w:numPr>
          <w:ilvl w:val="0"/>
          <w:numId w:val="20"/>
        </w:numPr>
        <w:spacing w:before="0" w:beforeAutospacing="0" w:after="0" w:afterAutospacing="0"/>
        <w:ind w:right="48"/>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Created and configured new </w:t>
      </w:r>
      <w:r w:rsidRPr="009B6198">
        <w:rPr>
          <w:rFonts w:asciiTheme="minorHAnsi" w:hAnsiTheme="minorHAnsi" w:cstheme="minorHAnsi"/>
          <w:b/>
          <w:color w:val="000000"/>
          <w:sz w:val="22"/>
          <w:szCs w:val="22"/>
        </w:rPr>
        <w:t>JIRA</w:t>
      </w:r>
      <w:r w:rsidRPr="009B6198">
        <w:rPr>
          <w:rFonts w:asciiTheme="minorHAnsi" w:hAnsiTheme="minorHAnsi" w:cstheme="minorHAnsi"/>
          <w:color w:val="000000"/>
          <w:sz w:val="22"/>
          <w:szCs w:val="22"/>
        </w:rPr>
        <w:t> projects and worked with departments to maintain existing </w:t>
      </w:r>
      <w:r w:rsidRPr="009B6198">
        <w:rPr>
          <w:rFonts w:asciiTheme="minorHAnsi" w:hAnsiTheme="minorHAnsi" w:cstheme="minorHAnsi"/>
          <w:b/>
          <w:color w:val="000000"/>
          <w:sz w:val="22"/>
          <w:szCs w:val="22"/>
        </w:rPr>
        <w:t>JIRA</w:t>
      </w:r>
      <w:r w:rsidRPr="009B6198">
        <w:rPr>
          <w:rFonts w:asciiTheme="minorHAnsi" w:hAnsiTheme="minorHAnsi" w:cstheme="minorHAnsi"/>
          <w:color w:val="000000"/>
          <w:sz w:val="22"/>
          <w:szCs w:val="22"/>
        </w:rPr>
        <w:t xml:space="preserve"> projects. </w:t>
      </w:r>
    </w:p>
    <w:p w:rsidR="0069411B" w:rsidRPr="009B6198" w:rsidRDefault="0054683F" w:rsidP="0069411B">
      <w:pPr>
        <w:numPr>
          <w:ilvl w:val="0"/>
          <w:numId w:val="20"/>
        </w:numPr>
        <w:jc w:val="both"/>
        <w:rPr>
          <w:rFonts w:cstheme="minorHAnsi"/>
          <w:color w:val="000000"/>
        </w:rPr>
      </w:pPr>
      <w:r w:rsidRPr="009B6198">
        <w:rPr>
          <w:rFonts w:cstheme="minorHAnsi"/>
          <w:color w:val="000000"/>
        </w:rPr>
        <w:t xml:space="preserve">Used </w:t>
      </w:r>
      <w:r w:rsidRPr="009B6198">
        <w:rPr>
          <w:rFonts w:cstheme="minorHAnsi"/>
          <w:b/>
          <w:color w:val="000000"/>
        </w:rPr>
        <w:t>log4j</w:t>
      </w:r>
      <w:r w:rsidRPr="009B6198">
        <w:rPr>
          <w:rFonts w:cstheme="minorHAnsi"/>
          <w:color w:val="000000"/>
        </w:rPr>
        <w:t xml:space="preserve"> for logging and</w:t>
      </w:r>
      <w:r w:rsidR="001C2986" w:rsidRPr="009B6198">
        <w:rPr>
          <w:rFonts w:cstheme="minorHAnsi"/>
          <w:b/>
          <w:color w:val="000000"/>
        </w:rPr>
        <w:t>GIT</w:t>
      </w:r>
      <w:r w:rsidRPr="009B6198">
        <w:rPr>
          <w:rFonts w:cstheme="minorHAnsi"/>
          <w:color w:val="000000"/>
        </w:rPr>
        <w:t xml:space="preserve"> for version control.</w:t>
      </w:r>
    </w:p>
    <w:p w:rsidR="0054683F" w:rsidRPr="009B6198" w:rsidRDefault="0054683F" w:rsidP="0054683F">
      <w:pPr>
        <w:pStyle w:val="NormalWeb"/>
        <w:numPr>
          <w:ilvl w:val="0"/>
          <w:numId w:val="20"/>
        </w:numPr>
        <w:spacing w:before="0" w:beforeAutospacing="0" w:after="0" w:afterAutospacing="0"/>
        <w:ind w:right="48"/>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Used </w:t>
      </w:r>
      <w:r w:rsidRPr="009B6198">
        <w:rPr>
          <w:rFonts w:asciiTheme="minorHAnsi" w:hAnsiTheme="minorHAnsi" w:cstheme="minorHAnsi"/>
          <w:b/>
          <w:color w:val="000000"/>
          <w:sz w:val="22"/>
          <w:szCs w:val="22"/>
        </w:rPr>
        <w:t>JavaScript, jQuery</w:t>
      </w:r>
      <w:r w:rsidRPr="009B6198">
        <w:rPr>
          <w:rFonts w:asciiTheme="minorHAnsi" w:hAnsiTheme="minorHAnsi" w:cstheme="minorHAnsi"/>
          <w:color w:val="000000"/>
          <w:sz w:val="22"/>
          <w:szCs w:val="22"/>
        </w:rPr>
        <w:t xml:space="preserve"> for user interactions in pages. Creating a responsive web application integrating Twitter Bootstrap with </w:t>
      </w:r>
      <w:r w:rsidRPr="009B6198">
        <w:rPr>
          <w:rFonts w:asciiTheme="minorHAnsi" w:hAnsiTheme="minorHAnsi" w:cstheme="minorHAnsi"/>
          <w:b/>
          <w:color w:val="000000"/>
          <w:sz w:val="22"/>
          <w:szCs w:val="22"/>
        </w:rPr>
        <w:t>Angular JS</w:t>
      </w:r>
      <w:r w:rsidRPr="009B6198">
        <w:rPr>
          <w:rFonts w:asciiTheme="minorHAnsi" w:hAnsiTheme="minorHAnsi" w:cstheme="minorHAnsi"/>
          <w:color w:val="000000"/>
          <w:sz w:val="22"/>
          <w:szCs w:val="22"/>
        </w:rPr>
        <w:t xml:space="preserve"> and media queries</w:t>
      </w:r>
      <w:r w:rsidRPr="009B6198">
        <w:rPr>
          <w:rFonts w:asciiTheme="minorHAnsi" w:hAnsiTheme="minorHAnsi" w:cstheme="minorHAnsi"/>
          <w:color w:val="000000"/>
          <w:sz w:val="22"/>
          <w:szCs w:val="22"/>
          <w:shd w:val="clear" w:color="auto" w:fill="FFFFFF"/>
        </w:rPr>
        <w:t>.</w:t>
      </w:r>
    </w:p>
    <w:p w:rsidR="0054683F" w:rsidRPr="009B6198" w:rsidRDefault="0054683F" w:rsidP="0054683F">
      <w:pPr>
        <w:pStyle w:val="NormalWeb"/>
        <w:numPr>
          <w:ilvl w:val="0"/>
          <w:numId w:val="20"/>
        </w:numPr>
        <w:spacing w:before="0" w:beforeAutospacing="0" w:after="0" w:afterAutospacing="0"/>
        <w:ind w:right="48"/>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lang w:val="en-GB"/>
        </w:rPr>
        <w:t xml:space="preserve">Used XStream API to transfer data back and forth between </w:t>
      </w:r>
      <w:r w:rsidRPr="009B6198">
        <w:rPr>
          <w:rFonts w:asciiTheme="minorHAnsi" w:hAnsiTheme="minorHAnsi" w:cstheme="minorHAnsi"/>
          <w:b/>
          <w:color w:val="000000"/>
          <w:sz w:val="22"/>
          <w:szCs w:val="22"/>
          <w:lang w:val="en-GB"/>
        </w:rPr>
        <w:t>Spring MVC and Ext JS.</w:t>
      </w:r>
    </w:p>
    <w:p w:rsidR="0054683F" w:rsidRPr="009B6198" w:rsidRDefault="0054683F" w:rsidP="0054683F">
      <w:pPr>
        <w:pStyle w:val="NormalWeb"/>
        <w:numPr>
          <w:ilvl w:val="0"/>
          <w:numId w:val="20"/>
        </w:numPr>
        <w:spacing w:before="0" w:beforeAutospacing="0" w:after="0" w:afterAutospacing="0"/>
        <w:ind w:right="48"/>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Custom </w:t>
      </w:r>
      <w:r w:rsidRPr="009B6198">
        <w:rPr>
          <w:rFonts w:asciiTheme="minorHAnsi" w:hAnsiTheme="minorHAnsi" w:cstheme="minorHAnsi"/>
          <w:b/>
          <w:color w:val="000000"/>
          <w:sz w:val="22"/>
          <w:szCs w:val="22"/>
        </w:rPr>
        <w:t>Node.js</w:t>
      </w:r>
      <w:r w:rsidRPr="009B6198">
        <w:rPr>
          <w:rFonts w:asciiTheme="minorHAnsi" w:hAnsiTheme="minorHAnsi" w:cstheme="minorHAnsi"/>
          <w:color w:val="000000"/>
          <w:sz w:val="22"/>
          <w:szCs w:val="22"/>
        </w:rPr>
        <w:t xml:space="preserve"> proxy used to simulate API responses before client implementation was complete, and to proxy requests to finished client APIs, handling authentication, custom headers, virtual application root, etc. </w:t>
      </w:r>
    </w:p>
    <w:p w:rsidR="0054683F" w:rsidRPr="009B6198" w:rsidRDefault="0054683F" w:rsidP="0054683F">
      <w:pPr>
        <w:pStyle w:val="NoSpacing"/>
        <w:numPr>
          <w:ilvl w:val="0"/>
          <w:numId w:val="20"/>
        </w:numPr>
        <w:jc w:val="both"/>
        <w:rPr>
          <w:rFonts w:cstheme="minorHAnsi"/>
          <w:color w:val="000000"/>
        </w:rPr>
      </w:pPr>
      <w:r w:rsidRPr="009B6198">
        <w:rPr>
          <w:rFonts w:cstheme="minorHAnsi"/>
          <w:color w:val="000000"/>
        </w:rPr>
        <w:t xml:space="preserve">Developed Unit test cases using </w:t>
      </w:r>
      <w:r w:rsidRPr="009B6198">
        <w:rPr>
          <w:rFonts w:cstheme="minorHAnsi"/>
          <w:b/>
          <w:bCs/>
          <w:color w:val="000000"/>
        </w:rPr>
        <w:t>JUnit, Mockito and Easy mock.</w:t>
      </w:r>
      <w:r w:rsidRPr="009B6198">
        <w:rPr>
          <w:rFonts w:cstheme="minorHAnsi"/>
          <w:color w:val="000000"/>
        </w:rPr>
        <w:t>  </w:t>
      </w:r>
    </w:p>
    <w:p w:rsidR="0054683F" w:rsidRPr="009B6198" w:rsidRDefault="0054683F" w:rsidP="0054683F">
      <w:pPr>
        <w:pStyle w:val="NoSpacing"/>
        <w:numPr>
          <w:ilvl w:val="0"/>
          <w:numId w:val="20"/>
        </w:numPr>
        <w:jc w:val="both"/>
        <w:rPr>
          <w:rFonts w:cstheme="minorHAnsi"/>
          <w:color w:val="000000"/>
        </w:rPr>
      </w:pPr>
      <w:r w:rsidRPr="009B6198">
        <w:rPr>
          <w:rFonts w:cstheme="minorHAnsi"/>
          <w:color w:val="000000"/>
        </w:rPr>
        <w:t xml:space="preserve">Developed </w:t>
      </w:r>
      <w:r w:rsidRPr="009B6198">
        <w:rPr>
          <w:rFonts w:cstheme="minorHAnsi"/>
          <w:b/>
          <w:bCs/>
          <w:color w:val="000000"/>
        </w:rPr>
        <w:t>Maven scripts</w:t>
      </w:r>
      <w:r w:rsidRPr="009B6198">
        <w:rPr>
          <w:rFonts w:cstheme="minorHAnsi"/>
          <w:color w:val="000000"/>
        </w:rPr>
        <w:t xml:space="preserve"> and developed builds using </w:t>
      </w:r>
      <w:r w:rsidRPr="009B6198">
        <w:rPr>
          <w:rFonts w:cstheme="minorHAnsi"/>
          <w:b/>
          <w:color w:val="000000"/>
        </w:rPr>
        <w:t>Maven</w:t>
      </w:r>
      <w:r w:rsidRPr="009B6198">
        <w:rPr>
          <w:rFonts w:cstheme="minorHAnsi"/>
          <w:color w:val="000000"/>
        </w:rPr>
        <w:t xml:space="preserve"> and continuous integration servers like </w:t>
      </w:r>
      <w:r w:rsidRPr="009B6198">
        <w:rPr>
          <w:rFonts w:cstheme="minorHAnsi"/>
          <w:b/>
          <w:color w:val="000000"/>
        </w:rPr>
        <w:t>Jenkins</w:t>
      </w:r>
      <w:r w:rsidRPr="009B6198">
        <w:rPr>
          <w:rFonts w:cstheme="minorHAnsi"/>
          <w:color w:val="000000"/>
        </w:rPr>
        <w:t>.</w:t>
      </w:r>
    </w:p>
    <w:p w:rsidR="0054683F" w:rsidRPr="009B6198" w:rsidRDefault="0054683F" w:rsidP="0054683F">
      <w:pPr>
        <w:pStyle w:val="NormalWeb"/>
        <w:numPr>
          <w:ilvl w:val="0"/>
          <w:numId w:val="20"/>
        </w:numPr>
        <w:spacing w:before="0" w:beforeAutospacing="0" w:after="0" w:afterAutospacing="0"/>
        <w:jc w:val="both"/>
        <w:textAlignment w:val="baseline"/>
        <w:rPr>
          <w:rFonts w:asciiTheme="minorHAnsi" w:eastAsia="Batang" w:hAnsiTheme="minorHAnsi" w:cstheme="minorHAnsi"/>
          <w:color w:val="000000"/>
          <w:sz w:val="22"/>
          <w:szCs w:val="22"/>
        </w:rPr>
      </w:pPr>
      <w:r w:rsidRPr="009B6198">
        <w:rPr>
          <w:rFonts w:asciiTheme="minorHAnsi" w:hAnsiTheme="minorHAnsi" w:cstheme="minorHAnsi"/>
          <w:color w:val="000000"/>
          <w:sz w:val="22"/>
          <w:szCs w:val="22"/>
        </w:rPr>
        <w:t>Written highly referenced blog posts on</w:t>
      </w:r>
      <w:r w:rsidRPr="009B6198">
        <w:rPr>
          <w:rStyle w:val="apple-converted-space"/>
          <w:rFonts w:asciiTheme="minorHAnsi" w:hAnsiTheme="minorHAnsi" w:cstheme="minorHAnsi"/>
          <w:color w:val="000000"/>
          <w:sz w:val="22"/>
          <w:szCs w:val="22"/>
        </w:rPr>
        <w:t> </w:t>
      </w:r>
      <w:hyperlink r:id="rId6" w:history="1">
        <w:r w:rsidRPr="009B6198">
          <w:rPr>
            <w:rStyle w:val="Hyperlink"/>
            <w:rFonts w:asciiTheme="minorHAnsi" w:hAnsiTheme="minorHAnsi" w:cstheme="minorHAnsi"/>
            <w:b/>
            <w:bCs/>
            <w:color w:val="000000"/>
            <w:sz w:val="22"/>
            <w:szCs w:val="22"/>
            <w:u w:val="none"/>
            <w:bdr w:val="none" w:sz="0" w:space="0" w:color="auto" w:frame="1"/>
          </w:rPr>
          <w:t>Error Handling in Scala</w:t>
        </w:r>
      </w:hyperlink>
      <w:r w:rsidRPr="009B6198">
        <w:rPr>
          <w:rStyle w:val="apple-converted-space"/>
          <w:rFonts w:asciiTheme="minorHAnsi" w:hAnsiTheme="minorHAnsi" w:cstheme="minorHAnsi"/>
          <w:b/>
          <w:bCs/>
          <w:color w:val="000000"/>
          <w:sz w:val="22"/>
          <w:szCs w:val="22"/>
        </w:rPr>
        <w:t> </w:t>
      </w:r>
      <w:r w:rsidRPr="009B6198">
        <w:rPr>
          <w:rFonts w:asciiTheme="minorHAnsi" w:hAnsiTheme="minorHAnsi" w:cstheme="minorHAnsi"/>
          <w:b/>
          <w:bCs/>
          <w:color w:val="000000"/>
          <w:sz w:val="22"/>
          <w:szCs w:val="22"/>
        </w:rPr>
        <w:t>and</w:t>
      </w:r>
      <w:r w:rsidRPr="009B6198">
        <w:rPr>
          <w:rStyle w:val="apple-converted-space"/>
          <w:rFonts w:asciiTheme="minorHAnsi" w:hAnsiTheme="minorHAnsi" w:cstheme="minorHAnsi"/>
          <w:b/>
          <w:bCs/>
          <w:color w:val="000000"/>
          <w:sz w:val="22"/>
          <w:szCs w:val="22"/>
        </w:rPr>
        <w:t> </w:t>
      </w:r>
      <w:hyperlink r:id="rId7" w:history="1">
        <w:r w:rsidRPr="009B6198">
          <w:rPr>
            <w:rStyle w:val="Hyperlink"/>
            <w:rFonts w:asciiTheme="minorHAnsi" w:hAnsiTheme="minorHAnsi" w:cstheme="minorHAnsi"/>
            <w:b/>
            <w:bCs/>
            <w:color w:val="000000"/>
            <w:sz w:val="22"/>
            <w:szCs w:val="22"/>
            <w:u w:val="none"/>
            <w:bdr w:val="none" w:sz="0" w:space="0" w:color="auto" w:frame="1"/>
          </w:rPr>
          <w:t>Problems Scala Fixes</w:t>
        </w:r>
      </w:hyperlink>
      <w:r w:rsidRPr="009B6198">
        <w:rPr>
          <w:rFonts w:asciiTheme="minorHAnsi" w:hAnsiTheme="minorHAnsi" w:cstheme="minorHAnsi"/>
          <w:color w:val="000000"/>
          <w:sz w:val="22"/>
          <w:szCs w:val="22"/>
        </w:rPr>
        <w:t>.</w:t>
      </w:r>
    </w:p>
    <w:p w:rsidR="007329D1" w:rsidRPr="009B6198" w:rsidRDefault="0054683F" w:rsidP="00BE4A6A">
      <w:pPr>
        <w:pStyle w:val="NormalWeb"/>
        <w:numPr>
          <w:ilvl w:val="0"/>
          <w:numId w:val="20"/>
        </w:numPr>
        <w:spacing w:after="0"/>
        <w:jc w:val="both"/>
        <w:textAlignment w:val="baseline"/>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Configured the Web sphere application server to connect with Oracle Server in the back end by creating JDBC data source and configured MQ Series and </w:t>
      </w:r>
      <w:r w:rsidRPr="009B6198">
        <w:rPr>
          <w:rFonts w:asciiTheme="minorHAnsi" w:hAnsiTheme="minorHAnsi" w:cstheme="minorHAnsi"/>
          <w:b/>
          <w:color w:val="000000"/>
          <w:sz w:val="22"/>
          <w:szCs w:val="22"/>
        </w:rPr>
        <w:t>JMS Queues</w:t>
      </w:r>
      <w:r w:rsidRPr="009B6198">
        <w:rPr>
          <w:rFonts w:asciiTheme="minorHAnsi" w:hAnsiTheme="minorHAnsi" w:cstheme="minorHAnsi"/>
          <w:color w:val="000000"/>
          <w:sz w:val="22"/>
          <w:szCs w:val="22"/>
        </w:rPr>
        <w:t xml:space="preserve"> with IBM </w:t>
      </w:r>
      <w:r w:rsidRPr="009B6198">
        <w:rPr>
          <w:rFonts w:asciiTheme="minorHAnsi" w:hAnsiTheme="minorHAnsi" w:cstheme="minorHAnsi"/>
          <w:b/>
          <w:color w:val="000000"/>
          <w:sz w:val="22"/>
          <w:szCs w:val="22"/>
        </w:rPr>
        <w:t>RAD</w:t>
      </w:r>
      <w:r w:rsidRPr="009B6198">
        <w:rPr>
          <w:rFonts w:asciiTheme="minorHAnsi" w:hAnsiTheme="minorHAnsi" w:cstheme="minorHAnsi"/>
          <w:color w:val="000000"/>
          <w:sz w:val="22"/>
          <w:szCs w:val="22"/>
        </w:rPr>
        <w:t xml:space="preserve"> and </w:t>
      </w:r>
      <w:r w:rsidRPr="009B6198">
        <w:rPr>
          <w:rFonts w:asciiTheme="minorHAnsi" w:hAnsiTheme="minorHAnsi" w:cstheme="minorHAnsi"/>
          <w:b/>
          <w:color w:val="000000"/>
          <w:sz w:val="22"/>
          <w:szCs w:val="22"/>
        </w:rPr>
        <w:t>WAS</w:t>
      </w:r>
      <w:r w:rsidRPr="009B6198">
        <w:rPr>
          <w:rFonts w:asciiTheme="minorHAnsi" w:hAnsiTheme="minorHAnsi" w:cstheme="minorHAnsi"/>
          <w:color w:val="000000"/>
          <w:sz w:val="22"/>
          <w:szCs w:val="22"/>
        </w:rPr>
        <w:t> to create new connection factories and queues. </w:t>
      </w:r>
    </w:p>
    <w:p w:rsidR="007329D1" w:rsidRPr="009B6198" w:rsidRDefault="007329D1" w:rsidP="00D512C8">
      <w:pPr>
        <w:jc w:val="both"/>
        <w:rPr>
          <w:rFonts w:cstheme="minorHAnsi"/>
          <w:b/>
          <w:color w:val="000000" w:themeColor="text1"/>
        </w:rPr>
      </w:pPr>
      <w:r w:rsidRPr="009B6198">
        <w:rPr>
          <w:rFonts w:cstheme="minorHAnsi"/>
          <w:b/>
          <w:color w:val="000000" w:themeColor="text1"/>
        </w:rPr>
        <w:t xml:space="preserve">Environment: </w:t>
      </w:r>
      <w:r w:rsidR="00341927" w:rsidRPr="009B6198">
        <w:rPr>
          <w:rFonts w:cstheme="minorHAnsi"/>
          <w:b/>
          <w:bCs/>
          <w:color w:val="000000"/>
        </w:rPr>
        <w:t xml:space="preserve">Java, J2EE,JDK 1.6, RCP, </w:t>
      </w:r>
      <w:r w:rsidR="00341927" w:rsidRPr="009B6198">
        <w:rPr>
          <w:rFonts w:eastAsia="Batang" w:cstheme="minorHAnsi"/>
          <w:b/>
          <w:color w:val="000000"/>
        </w:rPr>
        <w:t>WebLogic, AWS SDK</w:t>
      </w:r>
      <w:r w:rsidR="00D512C8" w:rsidRPr="009B6198">
        <w:rPr>
          <w:rFonts w:eastAsia="Batang" w:cstheme="minorHAnsi"/>
          <w:b/>
          <w:color w:val="000000"/>
        </w:rPr>
        <w:t xml:space="preserve">, Ext JS,  Git, Swing, JFC, </w:t>
      </w:r>
      <w:r w:rsidR="00D512C8" w:rsidRPr="009B6198">
        <w:rPr>
          <w:rFonts w:cstheme="minorHAnsi"/>
          <w:b/>
          <w:color w:val="000000"/>
        </w:rPr>
        <w:t>PL/SQL</w:t>
      </w:r>
      <w:r w:rsidR="00341927" w:rsidRPr="009B6198">
        <w:rPr>
          <w:rFonts w:eastAsia="Batang" w:cstheme="minorHAnsi"/>
          <w:b/>
          <w:color w:val="000000"/>
        </w:rPr>
        <w:t>,  Spring 4.x,  AWS SNS/SQS, Hibernate 4.x,Core Java, SOAP/Rest, Web Services, JavaScript</w:t>
      </w:r>
      <w:r w:rsidR="00341927" w:rsidRPr="009B6198">
        <w:rPr>
          <w:rFonts w:cstheme="minorHAnsi"/>
          <w:b/>
          <w:color w:val="000000"/>
        </w:rPr>
        <w:t>, UML, Web Services, HTML5, CSS, SASS, RAD 7,WAS 8</w:t>
      </w:r>
      <w:r w:rsidR="00341927" w:rsidRPr="009B6198">
        <w:rPr>
          <w:rFonts w:cstheme="minorHAnsi"/>
          <w:b/>
          <w:bCs/>
          <w:color w:val="000000"/>
        </w:rPr>
        <w:t xml:space="preserve"> WSDL, JIRA 5.x/6.x, JAXB, Linux, JAX-WS,JAX RPC, JMS, JSF,UNIX, AKKA, NOSQL(MongoDB),</w:t>
      </w:r>
      <w:r w:rsidR="00DF4C7F" w:rsidRPr="009B6198">
        <w:rPr>
          <w:rFonts w:cstheme="minorHAnsi"/>
          <w:b/>
          <w:bCs/>
          <w:color w:val="000000"/>
        </w:rPr>
        <w:t xml:space="preserve"> Cassandra,</w:t>
      </w:r>
      <w:r w:rsidR="00341927" w:rsidRPr="009B6198">
        <w:rPr>
          <w:rFonts w:cstheme="minorHAnsi"/>
          <w:b/>
          <w:bCs/>
          <w:color w:val="000000"/>
        </w:rPr>
        <w:t xml:space="preserve"> Angular JS, NodeJs, BackboneJS, Scala IDE, JBoss 3.0, ReactJS, AJAX,</w:t>
      </w:r>
      <w:r w:rsidR="00341927" w:rsidRPr="009B6198">
        <w:rPr>
          <w:rFonts w:cstheme="minorHAnsi"/>
          <w:b/>
          <w:color w:val="000000"/>
        </w:rPr>
        <w:t>Apache JMeter</w:t>
      </w:r>
      <w:r w:rsidR="00341927" w:rsidRPr="009B6198">
        <w:rPr>
          <w:rFonts w:cstheme="minorHAnsi"/>
          <w:b/>
          <w:bCs/>
          <w:color w:val="000000"/>
        </w:rPr>
        <w:t xml:space="preserve">, </w:t>
      </w:r>
      <w:r w:rsidR="0069411B" w:rsidRPr="009B6198">
        <w:rPr>
          <w:rFonts w:cstheme="minorHAnsi"/>
          <w:b/>
          <w:bCs/>
          <w:color w:val="000000"/>
        </w:rPr>
        <w:t xml:space="preserve">GWT, Drools, </w:t>
      </w:r>
      <w:r w:rsidR="00341927" w:rsidRPr="009B6198">
        <w:rPr>
          <w:rFonts w:cstheme="minorHAnsi"/>
          <w:b/>
          <w:bCs/>
          <w:color w:val="000000"/>
        </w:rPr>
        <w:t>JQuery, JUnit, Maven, Oracle 10g.</w:t>
      </w:r>
      <w:r w:rsidR="00CC002D" w:rsidRPr="009B6198">
        <w:rPr>
          <w:rFonts w:cstheme="minorHAnsi"/>
          <w:b/>
          <w:color w:val="000000" w:themeColor="text1"/>
        </w:rPr>
        <w:t>.</w:t>
      </w:r>
    </w:p>
    <w:p w:rsidR="007329D1" w:rsidRPr="009B6198" w:rsidRDefault="007329D1" w:rsidP="00BE4A6A">
      <w:pPr>
        <w:jc w:val="both"/>
        <w:rPr>
          <w:rFonts w:cstheme="minorHAnsi"/>
          <w:color w:val="000000" w:themeColor="text1"/>
        </w:rPr>
      </w:pPr>
    </w:p>
    <w:p w:rsidR="007329D1" w:rsidRPr="009B6198" w:rsidRDefault="007329D1" w:rsidP="00BE4A6A">
      <w:pPr>
        <w:shd w:val="clear" w:color="auto" w:fill="F2F2F2" w:themeFill="background1" w:themeFillShade="F2"/>
        <w:rPr>
          <w:rFonts w:eastAsia="Times New Roman" w:cstheme="minorHAnsi"/>
          <w:b/>
          <w:color w:val="000000" w:themeColor="text1"/>
        </w:rPr>
      </w:pPr>
      <w:r w:rsidRPr="009B6198">
        <w:rPr>
          <w:rFonts w:eastAsia="Times New Roman" w:cstheme="minorHAnsi"/>
          <w:b/>
          <w:color w:val="000000" w:themeColor="text1"/>
        </w:rPr>
        <w:lastRenderedPageBreak/>
        <w:t xml:space="preserve">Client:  </w:t>
      </w:r>
      <w:r w:rsidR="00504669" w:rsidRPr="009B6198">
        <w:rPr>
          <w:rFonts w:eastAsia="Times New Roman" w:cstheme="minorHAnsi"/>
          <w:b/>
          <w:color w:val="000000" w:themeColor="text1"/>
        </w:rPr>
        <w:t>Wolters Kluwer, Irving, TX</w:t>
      </w:r>
      <w:r w:rsidRPr="009B6198">
        <w:rPr>
          <w:rFonts w:eastAsia="Times New Roman" w:cstheme="minorHAnsi"/>
          <w:b/>
          <w:color w:val="000000" w:themeColor="text1"/>
        </w:rPr>
        <w:br/>
        <w:t xml:space="preserve">Duration:  </w:t>
      </w:r>
      <w:r w:rsidR="008E3B11" w:rsidRPr="009B6198">
        <w:rPr>
          <w:rFonts w:eastAsia="Times New Roman" w:cstheme="minorHAnsi"/>
          <w:b/>
          <w:color w:val="000000" w:themeColor="text1"/>
        </w:rPr>
        <w:t>Sep</w:t>
      </w:r>
      <w:r w:rsidR="00163969" w:rsidRPr="009B6198">
        <w:rPr>
          <w:rFonts w:eastAsia="Times New Roman" w:cstheme="minorHAnsi"/>
          <w:b/>
          <w:color w:val="000000" w:themeColor="text1"/>
        </w:rPr>
        <w:t xml:space="preserve"> 201</w:t>
      </w:r>
      <w:r w:rsidR="008E3B11" w:rsidRPr="009B6198">
        <w:rPr>
          <w:rFonts w:eastAsia="Times New Roman" w:cstheme="minorHAnsi"/>
          <w:b/>
          <w:color w:val="000000" w:themeColor="text1"/>
        </w:rPr>
        <w:t>4</w:t>
      </w:r>
      <w:r w:rsidR="00163969" w:rsidRPr="009B6198">
        <w:rPr>
          <w:rFonts w:eastAsia="Times New Roman" w:cstheme="minorHAnsi"/>
          <w:b/>
          <w:color w:val="000000" w:themeColor="text1"/>
        </w:rPr>
        <w:t xml:space="preserve"> – July 2015</w:t>
      </w:r>
      <w:r w:rsidRPr="009B6198">
        <w:rPr>
          <w:rFonts w:eastAsia="Times New Roman" w:cstheme="minorHAnsi"/>
          <w:b/>
          <w:color w:val="000000" w:themeColor="text1"/>
        </w:rPr>
        <w:br/>
        <w:t>Role: Java</w:t>
      </w:r>
      <w:r w:rsidR="00DE454E" w:rsidRPr="009B6198">
        <w:rPr>
          <w:rFonts w:eastAsia="Times New Roman" w:cstheme="minorHAnsi"/>
          <w:b/>
          <w:color w:val="000000" w:themeColor="text1"/>
        </w:rPr>
        <w:t>/UI</w:t>
      </w:r>
      <w:r w:rsidRPr="009B6198">
        <w:rPr>
          <w:rFonts w:eastAsia="Times New Roman" w:cstheme="minorHAnsi"/>
          <w:b/>
          <w:color w:val="000000" w:themeColor="text1"/>
        </w:rPr>
        <w:t xml:space="preserve"> Developer</w:t>
      </w:r>
    </w:p>
    <w:p w:rsidR="00504669" w:rsidRPr="009B6198" w:rsidRDefault="00504669" w:rsidP="00BE4A6A">
      <w:pPr>
        <w:shd w:val="clear" w:color="auto" w:fill="F2F2F2" w:themeFill="background1" w:themeFillShade="F2"/>
        <w:jc w:val="both"/>
        <w:rPr>
          <w:rFonts w:eastAsia="Times New Roman" w:cstheme="minorHAnsi"/>
          <w:color w:val="000000" w:themeColor="text1"/>
        </w:rPr>
      </w:pPr>
      <w:r w:rsidRPr="009B6198">
        <w:rPr>
          <w:rFonts w:eastAsia="Times New Roman" w:cstheme="minorHAnsi"/>
          <w:b/>
          <w:color w:val="000000" w:themeColor="text1"/>
        </w:rPr>
        <w:t xml:space="preserve">Description: </w:t>
      </w:r>
      <w:r w:rsidRPr="009B6198">
        <w:rPr>
          <w:rFonts w:eastAsia="Times New Roman" w:cstheme="minorHAnsi"/>
          <w:color w:val="000000" w:themeColor="text1"/>
        </w:rPr>
        <w:t>It is a global information services company which serves legal, business, tax, accounting, finance, audit, risk, compliance, and healthcare market. The sheer amount of data required to support healthcare decisions is impossible for one person, or even one organization, to wrangle. That’s why Wolters Kluwer streamlines valuable content and decision support functionality into intelligent databases and integrated tools or API’s. These clinical drug information API’s are then utilized by software or EMR solution for the clinicians.</w:t>
      </w:r>
    </w:p>
    <w:p w:rsidR="00504669" w:rsidRPr="009B6198" w:rsidRDefault="00504669" w:rsidP="00BE4A6A">
      <w:pPr>
        <w:shd w:val="clear" w:color="auto" w:fill="F2F2F2" w:themeFill="background1" w:themeFillShade="F2"/>
        <w:jc w:val="both"/>
        <w:rPr>
          <w:rFonts w:eastAsia="Times New Roman" w:cstheme="minorHAnsi"/>
          <w:b/>
          <w:color w:val="000000" w:themeColor="text1"/>
        </w:rPr>
      </w:pPr>
    </w:p>
    <w:p w:rsidR="007329D1" w:rsidRPr="009B6198" w:rsidRDefault="007329D1" w:rsidP="00BE4A6A">
      <w:pPr>
        <w:jc w:val="both"/>
        <w:rPr>
          <w:rFonts w:cstheme="minorHAnsi"/>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Responsibilities:</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Developed the </w:t>
      </w:r>
      <w:r w:rsidRPr="009B6198">
        <w:rPr>
          <w:rFonts w:asciiTheme="minorHAnsi" w:hAnsiTheme="minorHAnsi" w:cstheme="minorHAnsi"/>
          <w:b/>
          <w:color w:val="000000"/>
          <w:sz w:val="22"/>
          <w:szCs w:val="22"/>
        </w:rPr>
        <w:t>J2EE</w:t>
      </w:r>
      <w:r w:rsidRPr="009B6198">
        <w:rPr>
          <w:rFonts w:asciiTheme="minorHAnsi" w:hAnsiTheme="minorHAnsi" w:cstheme="minorHAnsi"/>
          <w:color w:val="000000"/>
          <w:sz w:val="22"/>
          <w:szCs w:val="22"/>
        </w:rPr>
        <w:t xml:space="preserve"> application based on the </w:t>
      </w:r>
      <w:r w:rsidRPr="009B6198">
        <w:rPr>
          <w:rFonts w:asciiTheme="minorHAnsi" w:hAnsiTheme="minorHAnsi" w:cstheme="minorHAnsi"/>
          <w:b/>
          <w:color w:val="000000"/>
          <w:sz w:val="22"/>
          <w:szCs w:val="22"/>
        </w:rPr>
        <w:t>Service Oriented Architecture (SOA).</w:t>
      </w:r>
    </w:p>
    <w:p w:rsidR="00341927" w:rsidRPr="009B6198" w:rsidRDefault="0026358B"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Client-Side</w:t>
      </w:r>
      <w:r w:rsidR="00341927" w:rsidRPr="009B6198">
        <w:rPr>
          <w:rFonts w:asciiTheme="minorHAnsi" w:hAnsiTheme="minorHAnsi" w:cstheme="minorHAnsi"/>
          <w:color w:val="000000"/>
          <w:sz w:val="22"/>
          <w:szCs w:val="22"/>
        </w:rPr>
        <w:t xml:space="preserve"> code were written in </w:t>
      </w:r>
      <w:r w:rsidR="00341927" w:rsidRPr="009B6198">
        <w:rPr>
          <w:rFonts w:asciiTheme="minorHAnsi" w:hAnsiTheme="minorHAnsi" w:cstheme="minorHAnsi"/>
          <w:b/>
          <w:color w:val="000000"/>
          <w:sz w:val="22"/>
          <w:szCs w:val="22"/>
        </w:rPr>
        <w:t>ReactJS, JQuery and server Side Code</w:t>
      </w:r>
      <w:r w:rsidR="00341927" w:rsidRPr="009B6198">
        <w:rPr>
          <w:rFonts w:asciiTheme="minorHAnsi" w:hAnsiTheme="minorHAnsi" w:cstheme="minorHAnsi"/>
          <w:color w:val="000000"/>
          <w:sz w:val="22"/>
          <w:szCs w:val="22"/>
        </w:rPr>
        <w:t xml:space="preserve"> were developed using </w:t>
      </w:r>
      <w:r w:rsidR="00341927" w:rsidRPr="009B6198">
        <w:rPr>
          <w:rFonts w:asciiTheme="minorHAnsi" w:hAnsiTheme="minorHAnsi" w:cstheme="minorHAnsi"/>
          <w:b/>
          <w:color w:val="000000"/>
          <w:sz w:val="22"/>
          <w:szCs w:val="22"/>
        </w:rPr>
        <w:t>MVC4.</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Developed Web Services </w:t>
      </w:r>
      <w:r w:rsidRPr="009B6198">
        <w:rPr>
          <w:rFonts w:asciiTheme="minorHAnsi" w:hAnsiTheme="minorHAnsi" w:cstheme="minorHAnsi"/>
          <w:b/>
          <w:color w:val="000000"/>
          <w:sz w:val="22"/>
          <w:szCs w:val="22"/>
        </w:rPr>
        <w:t>SOAP/HTTP</w:t>
      </w:r>
      <w:r w:rsidRPr="009B6198">
        <w:rPr>
          <w:rFonts w:asciiTheme="minorHAnsi" w:hAnsiTheme="minorHAnsi" w:cstheme="minorHAnsi"/>
          <w:color w:val="000000"/>
          <w:sz w:val="22"/>
          <w:szCs w:val="22"/>
        </w:rPr>
        <w:t xml:space="preserve">, </w:t>
      </w:r>
      <w:r w:rsidRPr="009B6198">
        <w:rPr>
          <w:rFonts w:asciiTheme="minorHAnsi" w:hAnsiTheme="minorHAnsi" w:cstheme="minorHAnsi"/>
          <w:b/>
          <w:color w:val="000000"/>
          <w:sz w:val="22"/>
          <w:szCs w:val="22"/>
        </w:rPr>
        <w:t>SOAP/JMS, and SMTP</w:t>
      </w:r>
      <w:r w:rsidRPr="009B6198">
        <w:rPr>
          <w:rFonts w:asciiTheme="minorHAnsi" w:hAnsiTheme="minorHAnsi" w:cstheme="minorHAnsi"/>
          <w:color w:val="000000"/>
          <w:sz w:val="22"/>
          <w:szCs w:val="22"/>
        </w:rPr>
        <w:t xml:space="preserve"> using </w:t>
      </w:r>
      <w:r w:rsidRPr="009B6198">
        <w:rPr>
          <w:rFonts w:asciiTheme="minorHAnsi" w:hAnsiTheme="minorHAnsi" w:cstheme="minorHAnsi"/>
          <w:b/>
          <w:color w:val="000000"/>
          <w:sz w:val="22"/>
          <w:szCs w:val="22"/>
        </w:rPr>
        <w:t>SOA</w:t>
      </w:r>
      <w:r w:rsidRPr="009B6198">
        <w:rPr>
          <w:rFonts w:asciiTheme="minorHAnsi" w:hAnsiTheme="minorHAnsi" w:cstheme="minorHAnsi"/>
          <w:color w:val="000000"/>
          <w:sz w:val="22"/>
          <w:szCs w:val="22"/>
        </w:rPr>
        <w:t xml:space="preserve"> technologies such as </w:t>
      </w:r>
      <w:r w:rsidRPr="009B6198">
        <w:rPr>
          <w:rFonts w:asciiTheme="minorHAnsi" w:hAnsiTheme="minorHAnsi" w:cstheme="minorHAnsi"/>
          <w:b/>
          <w:color w:val="000000"/>
          <w:sz w:val="22"/>
          <w:szCs w:val="22"/>
        </w:rPr>
        <w:t>SOAP, WSDL and UDDI.</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Extensive use of </w:t>
      </w:r>
      <w:r w:rsidRPr="009B6198">
        <w:rPr>
          <w:rFonts w:asciiTheme="minorHAnsi" w:hAnsiTheme="minorHAnsi" w:cstheme="minorHAnsi"/>
          <w:b/>
          <w:color w:val="000000"/>
          <w:sz w:val="22"/>
          <w:szCs w:val="22"/>
        </w:rPr>
        <w:t>core Java Collections, Generics, Exception Handling, and Design Patterns for functionality</w:t>
      </w:r>
      <w:r w:rsidRPr="009B6198">
        <w:rPr>
          <w:rFonts w:asciiTheme="minorHAnsi" w:hAnsiTheme="minorHAnsi" w:cstheme="minorHAnsi"/>
          <w:color w:val="000000"/>
          <w:sz w:val="22"/>
          <w:szCs w:val="22"/>
        </w:rPr>
        <w:t>, such as portfolio summary and user information. </w:t>
      </w:r>
    </w:p>
    <w:p w:rsidR="00E867E7" w:rsidRPr="009B6198" w:rsidRDefault="00341927" w:rsidP="00E867E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Designed Interactive GUIs using </w:t>
      </w:r>
      <w:r w:rsidRPr="009B6198">
        <w:rPr>
          <w:rFonts w:asciiTheme="minorHAnsi" w:hAnsiTheme="minorHAnsi" w:cstheme="minorHAnsi"/>
          <w:b/>
          <w:color w:val="000000"/>
          <w:sz w:val="22"/>
          <w:szCs w:val="22"/>
        </w:rPr>
        <w:t>Java Applets and Swing/JCF</w:t>
      </w:r>
      <w:r w:rsidRPr="009B6198">
        <w:rPr>
          <w:rFonts w:asciiTheme="minorHAnsi" w:hAnsiTheme="minorHAnsi" w:cstheme="minorHAnsi"/>
          <w:color w:val="000000"/>
          <w:sz w:val="22"/>
          <w:szCs w:val="22"/>
        </w:rPr>
        <w:t>. </w:t>
      </w:r>
    </w:p>
    <w:p w:rsidR="00E867E7" w:rsidRPr="009B6198" w:rsidRDefault="00341927" w:rsidP="00E867E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Integrate the </w:t>
      </w:r>
      <w:r w:rsidRPr="009B6198">
        <w:rPr>
          <w:rFonts w:asciiTheme="minorHAnsi" w:hAnsiTheme="minorHAnsi" w:cstheme="minorHAnsi"/>
          <w:b/>
          <w:color w:val="000000"/>
          <w:sz w:val="22"/>
          <w:szCs w:val="22"/>
        </w:rPr>
        <w:t>ExtJS</w:t>
      </w:r>
      <w:r w:rsidRPr="009B6198">
        <w:rPr>
          <w:rFonts w:asciiTheme="minorHAnsi" w:hAnsiTheme="minorHAnsi" w:cstheme="minorHAnsi"/>
          <w:color w:val="000000"/>
          <w:sz w:val="22"/>
          <w:szCs w:val="22"/>
        </w:rPr>
        <w:t> framework with Oracle BPM. </w:t>
      </w:r>
      <w:r w:rsidR="00915262" w:rsidRPr="009B6198">
        <w:rPr>
          <w:rFonts w:asciiTheme="minorHAnsi" w:hAnsiTheme="minorHAnsi" w:cstheme="minorHAnsi"/>
          <w:color w:val="000000"/>
          <w:sz w:val="22"/>
          <w:szCs w:val="22"/>
        </w:rPr>
        <w:t>Developed web-based applications using Python, CSS and HTML.</w:t>
      </w:r>
    </w:p>
    <w:p w:rsidR="00341927" w:rsidRPr="009B6198" w:rsidRDefault="000B1F9A" w:rsidP="00231DCB">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sz w:val="22"/>
          <w:szCs w:val="22"/>
        </w:rPr>
        <w:t>Developed monitoring and notification tools using Python. Wrote Python routines to log into the websites and fetch data for selected options.</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Wrote </w:t>
      </w:r>
      <w:r w:rsidRPr="009B6198">
        <w:rPr>
          <w:rFonts w:asciiTheme="minorHAnsi" w:hAnsiTheme="minorHAnsi" w:cstheme="minorHAnsi"/>
          <w:b/>
          <w:color w:val="000000"/>
          <w:sz w:val="22"/>
          <w:szCs w:val="22"/>
        </w:rPr>
        <w:t>SQL</w:t>
      </w:r>
      <w:r w:rsidRPr="009B6198">
        <w:rPr>
          <w:rFonts w:asciiTheme="minorHAnsi" w:hAnsiTheme="minorHAnsi" w:cstheme="minorHAnsi"/>
          <w:color w:val="000000"/>
          <w:sz w:val="22"/>
          <w:szCs w:val="22"/>
        </w:rPr>
        <w:t> </w:t>
      </w:r>
      <w:r w:rsidRPr="009B6198">
        <w:rPr>
          <w:rFonts w:asciiTheme="minorHAnsi" w:hAnsiTheme="minorHAnsi" w:cstheme="minorHAnsi"/>
          <w:b/>
          <w:color w:val="000000"/>
          <w:sz w:val="22"/>
          <w:szCs w:val="22"/>
        </w:rPr>
        <w:t>queries, stored procedures</w:t>
      </w:r>
      <w:r w:rsidRPr="009B6198">
        <w:rPr>
          <w:rFonts w:asciiTheme="minorHAnsi" w:hAnsiTheme="minorHAnsi" w:cstheme="minorHAnsi"/>
          <w:color w:val="000000"/>
          <w:sz w:val="22"/>
          <w:szCs w:val="22"/>
        </w:rPr>
        <w:t xml:space="preserve"> and enhanced performance by running explain plans</w:t>
      </w:r>
      <w:r w:rsidRPr="009B6198">
        <w:rPr>
          <w:rFonts w:asciiTheme="minorHAnsi" w:hAnsiTheme="minorHAnsi" w:cstheme="minorHAnsi"/>
          <w:color w:val="000000"/>
          <w:sz w:val="22"/>
          <w:szCs w:val="22"/>
          <w:shd w:val="clear" w:color="auto" w:fill="FFFFFF"/>
        </w:rPr>
        <w:t>.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rPr>
        <w:t xml:space="preserve">Developed the functionalities under </w:t>
      </w:r>
      <w:r w:rsidRPr="009B6198">
        <w:rPr>
          <w:rFonts w:asciiTheme="minorHAnsi" w:hAnsiTheme="minorHAnsi" w:cstheme="minorHAnsi"/>
          <w:b/>
          <w:color w:val="000000"/>
          <w:sz w:val="22"/>
          <w:szCs w:val="22"/>
        </w:rPr>
        <w:t xml:space="preserve">Agile Methodology JIRA </w:t>
      </w:r>
      <w:r w:rsidRPr="009B6198">
        <w:rPr>
          <w:rFonts w:asciiTheme="minorHAnsi" w:hAnsiTheme="minorHAnsi" w:cstheme="minorHAnsi"/>
          <w:color w:val="000000"/>
          <w:sz w:val="22"/>
          <w:szCs w:val="22"/>
        </w:rPr>
        <w:t>processes</w:t>
      </w:r>
      <w:r w:rsidRPr="009B6198">
        <w:rPr>
          <w:rFonts w:asciiTheme="minorHAnsi" w:hAnsiTheme="minorHAnsi" w:cstheme="minorHAnsi"/>
          <w:b/>
          <w:color w:val="000000"/>
          <w:sz w:val="22"/>
          <w:szCs w:val="22"/>
        </w:rPr>
        <w:t>.</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rPr>
        <w:t xml:space="preserve">Worked in all the modules of the application which involved front-end presentation logic developed using </w:t>
      </w:r>
      <w:r w:rsidRPr="009B6198">
        <w:rPr>
          <w:rFonts w:asciiTheme="minorHAnsi" w:hAnsiTheme="minorHAnsi" w:cstheme="minorHAnsi"/>
          <w:b/>
          <w:color w:val="000000"/>
          <w:sz w:val="22"/>
          <w:szCs w:val="22"/>
        </w:rPr>
        <w:t>Tiles with Spring MVC</w:t>
      </w:r>
      <w:r w:rsidRPr="009B6198">
        <w:rPr>
          <w:rFonts w:asciiTheme="minorHAnsi" w:hAnsiTheme="minorHAnsi" w:cstheme="minorHAnsi"/>
          <w:color w:val="000000"/>
          <w:sz w:val="22"/>
          <w:szCs w:val="22"/>
        </w:rPr>
        <w:t xml:space="preserve">, </w:t>
      </w:r>
      <w:r w:rsidRPr="009B6198">
        <w:rPr>
          <w:rFonts w:asciiTheme="minorHAnsi" w:hAnsiTheme="minorHAnsi" w:cstheme="minorHAnsi"/>
          <w:b/>
          <w:color w:val="000000"/>
          <w:sz w:val="22"/>
          <w:szCs w:val="22"/>
        </w:rPr>
        <w:t>JSP</w:t>
      </w:r>
      <w:r w:rsidRPr="009B6198">
        <w:rPr>
          <w:rFonts w:asciiTheme="minorHAnsi" w:hAnsiTheme="minorHAnsi" w:cstheme="minorHAnsi"/>
          <w:color w:val="000000"/>
          <w:sz w:val="22"/>
          <w:szCs w:val="22"/>
        </w:rPr>
        <w:t xml:space="preserve">, </w:t>
      </w:r>
      <w:r w:rsidRPr="009B6198">
        <w:rPr>
          <w:rFonts w:asciiTheme="minorHAnsi" w:hAnsiTheme="minorHAnsi" w:cstheme="minorHAnsi"/>
          <w:b/>
          <w:color w:val="000000"/>
          <w:sz w:val="22"/>
          <w:szCs w:val="22"/>
        </w:rPr>
        <w:t>JSTL</w:t>
      </w:r>
      <w:r w:rsidRPr="009B6198">
        <w:rPr>
          <w:rFonts w:asciiTheme="minorHAnsi" w:hAnsiTheme="minorHAnsi" w:cstheme="minorHAnsi"/>
          <w:color w:val="000000"/>
          <w:sz w:val="22"/>
          <w:szCs w:val="22"/>
        </w:rPr>
        <w:t xml:space="preserve"> and </w:t>
      </w:r>
      <w:r w:rsidRPr="009B6198">
        <w:rPr>
          <w:rFonts w:asciiTheme="minorHAnsi" w:hAnsiTheme="minorHAnsi" w:cstheme="minorHAnsi"/>
          <w:b/>
          <w:color w:val="000000"/>
          <w:sz w:val="22"/>
          <w:szCs w:val="22"/>
        </w:rPr>
        <w:t>java script</w:t>
      </w:r>
      <w:r w:rsidRPr="009B6198">
        <w:rPr>
          <w:rFonts w:asciiTheme="minorHAnsi" w:hAnsiTheme="minorHAnsi" w:cstheme="minorHAnsi"/>
          <w:color w:val="000000"/>
          <w:sz w:val="22"/>
          <w:szCs w:val="22"/>
        </w:rPr>
        <w:t xml:space="preserve">, Business objects developed using POJOs and data access layer using </w:t>
      </w:r>
      <w:r w:rsidRPr="009B6198">
        <w:rPr>
          <w:rFonts w:asciiTheme="minorHAnsi" w:hAnsiTheme="minorHAnsi" w:cstheme="minorHAnsi"/>
          <w:b/>
          <w:color w:val="000000"/>
          <w:sz w:val="22"/>
          <w:szCs w:val="22"/>
        </w:rPr>
        <w:t>Hibernate</w:t>
      </w:r>
      <w:r w:rsidRPr="009B6198">
        <w:rPr>
          <w:rFonts w:asciiTheme="minorHAnsi" w:hAnsiTheme="minorHAnsi" w:cstheme="minorHAnsi"/>
          <w:color w:val="000000"/>
          <w:sz w:val="22"/>
          <w:szCs w:val="22"/>
        </w:rPr>
        <w:t xml:space="preserve"> framework.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rPr>
      </w:pPr>
      <w:r w:rsidRPr="009B6198">
        <w:rPr>
          <w:rFonts w:asciiTheme="minorHAnsi" w:hAnsiTheme="minorHAnsi" w:cstheme="minorHAnsi"/>
          <w:color w:val="000000"/>
          <w:sz w:val="22"/>
          <w:szCs w:val="22"/>
        </w:rPr>
        <w:t xml:space="preserve">Have been working on </w:t>
      </w:r>
      <w:r w:rsidRPr="009B6198">
        <w:rPr>
          <w:rFonts w:asciiTheme="minorHAnsi" w:hAnsiTheme="minorHAnsi" w:cstheme="minorHAnsi"/>
          <w:b/>
          <w:color w:val="000000"/>
          <w:sz w:val="22"/>
          <w:szCs w:val="22"/>
        </w:rPr>
        <w:t>Query optimization, functions and Stored Procedures</w:t>
      </w:r>
      <w:r w:rsidRPr="009B6198">
        <w:rPr>
          <w:rFonts w:asciiTheme="minorHAnsi" w:hAnsiTheme="minorHAnsi" w:cstheme="minorHAnsi"/>
          <w:color w:val="000000"/>
          <w:sz w:val="22"/>
          <w:szCs w:val="22"/>
        </w:rPr>
        <w:t> </w:t>
      </w:r>
      <w:r w:rsidRPr="009B6198">
        <w:rPr>
          <w:rFonts w:asciiTheme="minorHAnsi" w:hAnsiTheme="minorHAnsi" w:cstheme="minorHAnsi"/>
          <w:b/>
          <w:color w:val="000000"/>
          <w:sz w:val="22"/>
          <w:szCs w:val="22"/>
        </w:rPr>
        <w:t>and other database objects. Worked on Oracle9i/10g, My Sql.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rPr>
        <w:t xml:space="preserve">Involved in writing </w:t>
      </w:r>
      <w:r w:rsidRPr="009B6198">
        <w:rPr>
          <w:rFonts w:asciiTheme="minorHAnsi" w:hAnsiTheme="minorHAnsi" w:cstheme="minorHAnsi"/>
          <w:b/>
          <w:color w:val="000000"/>
          <w:sz w:val="22"/>
          <w:szCs w:val="22"/>
        </w:rPr>
        <w:t>Thread</w:t>
      </w:r>
      <w:r w:rsidRPr="009B6198">
        <w:rPr>
          <w:rFonts w:asciiTheme="minorHAnsi" w:hAnsiTheme="minorHAnsi" w:cstheme="minorHAnsi"/>
          <w:color w:val="000000"/>
          <w:sz w:val="22"/>
          <w:szCs w:val="22"/>
        </w:rPr>
        <w:t xml:space="preserve"> Safe blocks for </w:t>
      </w:r>
      <w:r w:rsidRPr="009B6198">
        <w:rPr>
          <w:rFonts w:asciiTheme="minorHAnsi" w:hAnsiTheme="minorHAnsi" w:cstheme="minorHAnsi"/>
          <w:b/>
          <w:color w:val="000000"/>
          <w:sz w:val="22"/>
          <w:szCs w:val="22"/>
        </w:rPr>
        <w:t>multithread</w:t>
      </w:r>
      <w:r w:rsidRPr="009B6198">
        <w:rPr>
          <w:rFonts w:asciiTheme="minorHAnsi" w:hAnsiTheme="minorHAnsi" w:cstheme="minorHAnsi"/>
          <w:color w:val="000000"/>
          <w:sz w:val="22"/>
          <w:szCs w:val="22"/>
        </w:rPr>
        <w:t xml:space="preserve"> access to make valid transactions.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Enhanced user experience by designing new web features using MVC Framework like </w:t>
      </w:r>
      <w:r w:rsidRPr="009B6198">
        <w:rPr>
          <w:rFonts w:asciiTheme="minorHAnsi" w:hAnsiTheme="minorHAnsi" w:cstheme="minorHAnsi"/>
          <w:b/>
          <w:color w:val="000000"/>
          <w:sz w:val="22"/>
          <w:szCs w:val="22"/>
          <w:lang w:val="en-GB"/>
        </w:rPr>
        <w:t>BackboneJS</w:t>
      </w:r>
      <w:r w:rsidRPr="009B6198">
        <w:rPr>
          <w:rFonts w:asciiTheme="minorHAnsi" w:hAnsiTheme="minorHAnsi" w:cstheme="minorHAnsi"/>
          <w:color w:val="000000"/>
          <w:sz w:val="22"/>
          <w:szCs w:val="22"/>
          <w:lang w:val="en-GB"/>
        </w:rPr>
        <w:t xml:space="preserve"> accommodate these advanced and fast technologies.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Responsible for the implementation of application system with </w:t>
      </w:r>
      <w:r w:rsidRPr="009B6198">
        <w:rPr>
          <w:rFonts w:asciiTheme="minorHAnsi" w:hAnsiTheme="minorHAnsi" w:cstheme="minorHAnsi"/>
          <w:b/>
          <w:color w:val="000000"/>
          <w:sz w:val="22"/>
          <w:szCs w:val="22"/>
          <w:lang w:val="en-GB"/>
        </w:rPr>
        <w:t>Core Java</w:t>
      </w:r>
      <w:r w:rsidRPr="009B6198">
        <w:rPr>
          <w:rFonts w:asciiTheme="minorHAnsi" w:hAnsiTheme="minorHAnsi" w:cstheme="minorHAnsi"/>
          <w:color w:val="000000"/>
          <w:sz w:val="22"/>
          <w:szCs w:val="22"/>
          <w:lang w:val="en-GB"/>
        </w:rPr>
        <w:t xml:space="preserve"> and </w:t>
      </w:r>
      <w:r w:rsidRPr="009B6198">
        <w:rPr>
          <w:rFonts w:asciiTheme="minorHAnsi" w:hAnsiTheme="minorHAnsi" w:cstheme="minorHAnsi"/>
          <w:b/>
          <w:color w:val="000000"/>
          <w:sz w:val="22"/>
          <w:szCs w:val="22"/>
          <w:lang w:val="en-GB"/>
        </w:rPr>
        <w:t>spring</w:t>
      </w:r>
      <w:r w:rsidRPr="009B6198">
        <w:rPr>
          <w:rFonts w:asciiTheme="minorHAnsi" w:hAnsiTheme="minorHAnsi" w:cstheme="minorHAnsi"/>
          <w:color w:val="000000"/>
          <w:sz w:val="22"/>
          <w:szCs w:val="22"/>
          <w:lang w:val="en-GB"/>
        </w:rPr>
        <w:t xml:space="preserve"> framework</w:t>
      </w:r>
      <w:r w:rsidRPr="009B6198">
        <w:rPr>
          <w:rFonts w:asciiTheme="minorHAnsi" w:hAnsiTheme="minorHAnsi" w:cstheme="minorHAnsi"/>
          <w:color w:val="000000"/>
          <w:sz w:val="22"/>
          <w:szCs w:val="22"/>
          <w:shd w:val="clear" w:color="auto" w:fill="FFFFFF"/>
        </w:rPr>
        <w:t>.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Created and injected </w:t>
      </w:r>
      <w:r w:rsidRPr="009B6198">
        <w:rPr>
          <w:rFonts w:asciiTheme="minorHAnsi" w:hAnsiTheme="minorHAnsi" w:cstheme="minorHAnsi"/>
          <w:b/>
          <w:color w:val="000000"/>
          <w:sz w:val="22"/>
          <w:szCs w:val="22"/>
          <w:lang w:val="en-GB"/>
        </w:rPr>
        <w:t>springservices</w:t>
      </w:r>
      <w:r w:rsidRPr="009B6198">
        <w:rPr>
          <w:rFonts w:asciiTheme="minorHAnsi" w:hAnsiTheme="minorHAnsi" w:cstheme="minorHAnsi"/>
          <w:color w:val="000000"/>
          <w:sz w:val="22"/>
          <w:szCs w:val="22"/>
          <w:lang w:val="en-GB"/>
        </w:rPr>
        <w:t xml:space="preserve">, </w:t>
      </w:r>
      <w:r w:rsidRPr="009B6198">
        <w:rPr>
          <w:rFonts w:asciiTheme="minorHAnsi" w:hAnsiTheme="minorHAnsi" w:cstheme="minorHAnsi"/>
          <w:b/>
          <w:color w:val="000000"/>
          <w:sz w:val="22"/>
          <w:szCs w:val="22"/>
          <w:lang w:val="en-GB"/>
        </w:rPr>
        <w:t>springcontrollers</w:t>
      </w:r>
      <w:r w:rsidRPr="009B6198">
        <w:rPr>
          <w:rFonts w:asciiTheme="minorHAnsi" w:hAnsiTheme="minorHAnsi" w:cstheme="minorHAnsi"/>
          <w:color w:val="000000"/>
          <w:sz w:val="22"/>
          <w:szCs w:val="22"/>
          <w:lang w:val="en-GB"/>
        </w:rPr>
        <w:t xml:space="preserve"> and DAOs to achieve </w:t>
      </w:r>
      <w:r w:rsidRPr="009B6198">
        <w:rPr>
          <w:rFonts w:asciiTheme="minorHAnsi" w:hAnsiTheme="minorHAnsi" w:cstheme="minorHAnsi"/>
          <w:b/>
          <w:color w:val="000000"/>
          <w:sz w:val="22"/>
          <w:szCs w:val="22"/>
          <w:lang w:val="en-GB"/>
        </w:rPr>
        <w:t xml:space="preserve">dependency injection </w:t>
      </w:r>
      <w:r w:rsidRPr="009B6198">
        <w:rPr>
          <w:rFonts w:asciiTheme="minorHAnsi" w:hAnsiTheme="minorHAnsi" w:cstheme="minorHAnsi"/>
          <w:color w:val="000000"/>
          <w:sz w:val="22"/>
          <w:szCs w:val="22"/>
        </w:rPr>
        <w:t>and to wire objects of business classes.</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Designed and Implemented </w:t>
      </w:r>
      <w:r w:rsidRPr="009B6198">
        <w:rPr>
          <w:rFonts w:asciiTheme="minorHAnsi" w:hAnsiTheme="minorHAnsi" w:cstheme="minorHAnsi"/>
          <w:b/>
          <w:color w:val="000000"/>
          <w:sz w:val="22"/>
          <w:szCs w:val="22"/>
          <w:lang w:val="en-GB"/>
        </w:rPr>
        <w:t>REST</w:t>
      </w:r>
      <w:r w:rsidRPr="009B6198">
        <w:rPr>
          <w:rFonts w:asciiTheme="minorHAnsi" w:hAnsiTheme="minorHAnsi" w:cstheme="minorHAnsi"/>
          <w:color w:val="000000"/>
          <w:sz w:val="22"/>
          <w:szCs w:val="22"/>
          <w:lang w:val="en-GB"/>
        </w:rPr>
        <w:t xml:space="preserve"> web services using </w:t>
      </w:r>
      <w:r w:rsidRPr="009B6198">
        <w:rPr>
          <w:rFonts w:asciiTheme="minorHAnsi" w:hAnsiTheme="minorHAnsi" w:cstheme="minorHAnsi"/>
          <w:b/>
          <w:color w:val="000000"/>
          <w:sz w:val="22"/>
          <w:szCs w:val="22"/>
          <w:lang w:val="en-GB"/>
        </w:rPr>
        <w:t>JAX-RS, Spring REST</w:t>
      </w:r>
      <w:r w:rsidRPr="009B6198">
        <w:rPr>
          <w:rFonts w:asciiTheme="minorHAnsi" w:hAnsiTheme="minorHAnsi" w:cstheme="minorHAnsi"/>
          <w:color w:val="000000"/>
          <w:sz w:val="22"/>
          <w:szCs w:val="22"/>
          <w:lang w:val="en-GB"/>
        </w:rPr>
        <w:t>.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Worked with </w:t>
      </w:r>
      <w:r w:rsidRPr="009B6198">
        <w:rPr>
          <w:rFonts w:asciiTheme="minorHAnsi" w:hAnsiTheme="minorHAnsi" w:cstheme="minorHAnsi"/>
          <w:b/>
          <w:color w:val="000000"/>
          <w:sz w:val="22"/>
          <w:szCs w:val="22"/>
          <w:lang w:val="en-GB"/>
        </w:rPr>
        <w:t>Swing</w:t>
      </w:r>
      <w:r w:rsidRPr="009B6198">
        <w:rPr>
          <w:rFonts w:asciiTheme="minorHAnsi" w:hAnsiTheme="minorHAnsi" w:cstheme="minorHAnsi"/>
          <w:color w:val="000000"/>
          <w:sz w:val="22"/>
          <w:szCs w:val="22"/>
          <w:lang w:val="en-GB"/>
        </w:rPr>
        <w:t xml:space="preserve"> and </w:t>
      </w:r>
      <w:r w:rsidRPr="009B6198">
        <w:rPr>
          <w:rFonts w:asciiTheme="minorHAnsi" w:hAnsiTheme="minorHAnsi" w:cstheme="minorHAnsi"/>
          <w:b/>
          <w:color w:val="000000"/>
          <w:sz w:val="22"/>
          <w:szCs w:val="22"/>
          <w:lang w:val="en-GB"/>
        </w:rPr>
        <w:t>RCP</w:t>
      </w:r>
      <w:r w:rsidRPr="009B6198">
        <w:rPr>
          <w:rFonts w:asciiTheme="minorHAnsi" w:hAnsiTheme="minorHAnsi" w:cstheme="minorHAnsi"/>
          <w:color w:val="000000"/>
          <w:sz w:val="22"/>
          <w:szCs w:val="22"/>
          <w:lang w:val="en-GB"/>
        </w:rPr>
        <w:t> using Oracle ADF to develop a search application which is a migration project. </w:t>
      </w:r>
    </w:p>
    <w:p w:rsidR="00341927" w:rsidRPr="009B6198" w:rsidRDefault="00341927" w:rsidP="00231DCB">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Used </w:t>
      </w:r>
      <w:r w:rsidRPr="009B6198">
        <w:rPr>
          <w:rFonts w:asciiTheme="minorHAnsi" w:hAnsiTheme="minorHAnsi" w:cstheme="minorHAnsi"/>
          <w:b/>
          <w:color w:val="000000"/>
          <w:sz w:val="22"/>
          <w:szCs w:val="22"/>
        </w:rPr>
        <w:t>Hibernate</w:t>
      </w:r>
      <w:r w:rsidRPr="009B6198">
        <w:rPr>
          <w:rFonts w:asciiTheme="minorHAnsi" w:hAnsiTheme="minorHAnsi" w:cstheme="minorHAnsi"/>
          <w:b/>
          <w:color w:val="000000"/>
          <w:sz w:val="22"/>
          <w:szCs w:val="22"/>
          <w:lang w:val="en-GB"/>
        </w:rPr>
        <w:t xml:space="preserve">Transaction Management, </w:t>
      </w:r>
      <w:r w:rsidRPr="009B6198">
        <w:rPr>
          <w:rFonts w:asciiTheme="minorHAnsi" w:hAnsiTheme="minorHAnsi" w:cstheme="minorHAnsi"/>
          <w:b/>
          <w:color w:val="000000"/>
          <w:sz w:val="22"/>
          <w:szCs w:val="22"/>
        </w:rPr>
        <w:t>Hibernate</w:t>
      </w:r>
      <w:r w:rsidRPr="009B6198">
        <w:rPr>
          <w:rFonts w:asciiTheme="minorHAnsi" w:hAnsiTheme="minorHAnsi" w:cstheme="minorHAnsi"/>
          <w:b/>
          <w:color w:val="000000"/>
          <w:sz w:val="22"/>
          <w:szCs w:val="22"/>
          <w:lang w:val="en-GB"/>
        </w:rPr>
        <w:t xml:space="preserve">Batch Transactions, </w:t>
      </w:r>
      <w:r w:rsidRPr="009B6198">
        <w:rPr>
          <w:rFonts w:asciiTheme="minorHAnsi" w:hAnsiTheme="minorHAnsi" w:cstheme="minorHAnsi"/>
          <w:b/>
          <w:color w:val="000000"/>
          <w:sz w:val="22"/>
          <w:szCs w:val="22"/>
        </w:rPr>
        <w:t>and Hibernate</w:t>
      </w:r>
      <w:r w:rsidRPr="009B6198">
        <w:rPr>
          <w:rFonts w:asciiTheme="minorHAnsi" w:hAnsiTheme="minorHAnsi" w:cstheme="minorHAnsi"/>
          <w:b/>
          <w:color w:val="000000"/>
          <w:sz w:val="22"/>
          <w:szCs w:val="22"/>
          <w:lang w:val="en-GB"/>
        </w:rPr>
        <w:t>cache concepts.</w:t>
      </w:r>
    </w:p>
    <w:p w:rsidR="00341927" w:rsidRPr="009B6198" w:rsidRDefault="00341927" w:rsidP="0026358B">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Developed screens using </w:t>
      </w:r>
      <w:r w:rsidRPr="009B6198">
        <w:rPr>
          <w:rFonts w:asciiTheme="minorHAnsi" w:hAnsiTheme="minorHAnsi" w:cstheme="minorHAnsi"/>
          <w:b/>
          <w:color w:val="000000"/>
          <w:sz w:val="22"/>
          <w:szCs w:val="22"/>
          <w:lang w:val="en-GB"/>
        </w:rPr>
        <w:t>JSP, JavaScript, AJAX and Ext JS.</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Database development required creation of new tables, </w:t>
      </w:r>
      <w:r w:rsidRPr="009B6198">
        <w:rPr>
          <w:rFonts w:asciiTheme="minorHAnsi" w:hAnsiTheme="minorHAnsi" w:cstheme="minorHAnsi"/>
          <w:b/>
          <w:color w:val="000000"/>
          <w:sz w:val="22"/>
          <w:szCs w:val="22"/>
          <w:lang w:val="en-GB"/>
        </w:rPr>
        <w:t>PL/SQL</w:t>
      </w:r>
      <w:r w:rsidRPr="009B6198">
        <w:rPr>
          <w:rFonts w:asciiTheme="minorHAnsi" w:hAnsiTheme="minorHAnsi" w:cstheme="minorHAnsi"/>
          <w:color w:val="000000"/>
          <w:sz w:val="22"/>
          <w:szCs w:val="22"/>
          <w:lang w:val="en-GB"/>
        </w:rPr>
        <w:t xml:space="preserve"> stored procedures, functions, views, indexes and constraints, triggers and required </w:t>
      </w:r>
      <w:r w:rsidRPr="009B6198">
        <w:rPr>
          <w:rFonts w:asciiTheme="minorHAnsi" w:hAnsiTheme="minorHAnsi" w:cstheme="minorHAnsi"/>
          <w:b/>
          <w:color w:val="000000"/>
          <w:sz w:val="22"/>
          <w:szCs w:val="22"/>
          <w:lang w:val="en-GB"/>
        </w:rPr>
        <w:t>SQL tuning</w:t>
      </w:r>
      <w:r w:rsidRPr="009B6198">
        <w:rPr>
          <w:rFonts w:asciiTheme="minorHAnsi" w:hAnsiTheme="minorHAnsi" w:cstheme="minorHAnsi"/>
          <w:color w:val="000000"/>
          <w:sz w:val="22"/>
          <w:szCs w:val="22"/>
          <w:lang w:val="en-GB"/>
        </w:rPr>
        <w:t xml:space="preserve"> to reduce the response time in the application.</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Focused on </w:t>
      </w:r>
      <w:r w:rsidRPr="009B6198">
        <w:rPr>
          <w:rFonts w:asciiTheme="minorHAnsi" w:hAnsiTheme="minorHAnsi" w:cstheme="minorHAnsi"/>
          <w:b/>
          <w:color w:val="000000"/>
          <w:sz w:val="22"/>
          <w:szCs w:val="22"/>
          <w:lang w:val="en-GB"/>
        </w:rPr>
        <w:t>Test Driven Development (TDD)</w:t>
      </w:r>
      <w:r w:rsidRPr="009B6198">
        <w:rPr>
          <w:rFonts w:asciiTheme="minorHAnsi" w:hAnsiTheme="minorHAnsi" w:cstheme="minorHAnsi"/>
          <w:color w:val="000000"/>
          <w:sz w:val="22"/>
          <w:szCs w:val="22"/>
          <w:lang w:val="en-GB"/>
        </w:rPr>
        <w:t xml:space="preserve"> thereby creating detailed </w:t>
      </w:r>
      <w:r w:rsidRPr="009B6198">
        <w:rPr>
          <w:rFonts w:asciiTheme="minorHAnsi" w:hAnsiTheme="minorHAnsi" w:cstheme="minorHAnsi"/>
          <w:b/>
          <w:color w:val="000000"/>
          <w:sz w:val="22"/>
          <w:szCs w:val="22"/>
          <w:lang w:val="en-GB"/>
        </w:rPr>
        <w:t>JUnit</w:t>
      </w:r>
      <w:r w:rsidRPr="009B6198">
        <w:rPr>
          <w:rFonts w:asciiTheme="minorHAnsi" w:hAnsiTheme="minorHAnsi" w:cstheme="minorHAnsi"/>
          <w:color w:val="000000"/>
          <w:sz w:val="22"/>
          <w:szCs w:val="22"/>
          <w:lang w:val="en-GB"/>
        </w:rPr>
        <w:t xml:space="preserve"> tests for every single piece of functionality before </w:t>
      </w:r>
      <w:r w:rsidR="0026358B" w:rsidRPr="009B6198">
        <w:rPr>
          <w:rFonts w:asciiTheme="minorHAnsi" w:hAnsiTheme="minorHAnsi" w:cstheme="minorHAnsi"/>
          <w:color w:val="000000"/>
          <w:sz w:val="22"/>
          <w:szCs w:val="22"/>
          <w:lang w:val="en-GB"/>
        </w:rPr>
        <w:t>writing</w:t>
      </w:r>
      <w:r w:rsidRPr="009B6198">
        <w:rPr>
          <w:rFonts w:asciiTheme="minorHAnsi" w:hAnsiTheme="minorHAnsi" w:cstheme="minorHAnsi"/>
          <w:color w:val="000000"/>
          <w:sz w:val="22"/>
          <w:szCs w:val="22"/>
          <w:lang w:val="en-GB"/>
        </w:rPr>
        <w:t xml:space="preserve"> the functionality.</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Experience in </w:t>
      </w:r>
      <w:r w:rsidRPr="009B6198">
        <w:rPr>
          <w:rFonts w:asciiTheme="minorHAnsi" w:hAnsiTheme="minorHAnsi" w:cstheme="minorHAnsi"/>
          <w:b/>
          <w:color w:val="000000"/>
          <w:sz w:val="22"/>
          <w:szCs w:val="22"/>
          <w:lang w:val="en-GB"/>
        </w:rPr>
        <w:t>NoSQL (MongoDB)</w:t>
      </w:r>
      <w:r w:rsidRPr="009B6198">
        <w:rPr>
          <w:rFonts w:asciiTheme="minorHAnsi" w:hAnsiTheme="minorHAnsi" w:cstheme="minorHAnsi"/>
          <w:color w:val="000000"/>
          <w:sz w:val="22"/>
          <w:szCs w:val="22"/>
          <w:lang w:val="en-GB"/>
        </w:rPr>
        <w:t xml:space="preserve"> in using Hierarchy Modelling Techniques like Tree Aggregation, Adjacency Lists and materialized paths.</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Integrated the Java code (API) in</w:t>
      </w:r>
      <w:r w:rsidRPr="009B6198">
        <w:rPr>
          <w:rFonts w:asciiTheme="minorHAnsi" w:hAnsiTheme="minorHAnsi" w:cstheme="minorHAnsi"/>
          <w:b/>
          <w:color w:val="000000"/>
          <w:sz w:val="22"/>
          <w:szCs w:val="22"/>
          <w:lang w:val="en-GB"/>
        </w:rPr>
        <w:t xml:space="preserve"> JSP </w:t>
      </w:r>
      <w:r w:rsidRPr="009B6198">
        <w:rPr>
          <w:rFonts w:asciiTheme="minorHAnsi" w:hAnsiTheme="minorHAnsi" w:cstheme="minorHAnsi"/>
          <w:color w:val="000000"/>
          <w:sz w:val="22"/>
          <w:szCs w:val="22"/>
          <w:lang w:val="en-GB"/>
        </w:rPr>
        <w:t xml:space="preserve">pages and responsible for setting up </w:t>
      </w:r>
      <w:r w:rsidRPr="009B6198">
        <w:rPr>
          <w:rFonts w:asciiTheme="minorHAnsi" w:hAnsiTheme="minorHAnsi" w:cstheme="minorHAnsi"/>
          <w:b/>
          <w:color w:val="000000"/>
          <w:sz w:val="22"/>
          <w:szCs w:val="22"/>
          <w:lang w:val="en-GB"/>
        </w:rPr>
        <w:t>AngularJS framework for UI development.</w:t>
      </w:r>
      <w:r w:rsidRPr="009B6198">
        <w:rPr>
          <w:rFonts w:asciiTheme="minorHAnsi" w:hAnsiTheme="minorHAnsi" w:cstheme="minorHAnsi"/>
          <w:color w:val="000000"/>
          <w:sz w:val="22"/>
          <w:szCs w:val="22"/>
          <w:lang w:val="en-GB"/>
        </w:rPr>
        <w:t xml:space="preserve"> Developed </w:t>
      </w:r>
      <w:r w:rsidRPr="009B6198">
        <w:rPr>
          <w:rFonts w:asciiTheme="minorHAnsi" w:hAnsiTheme="minorHAnsi" w:cstheme="minorHAnsi"/>
          <w:b/>
          <w:color w:val="000000"/>
          <w:sz w:val="22"/>
          <w:szCs w:val="22"/>
          <w:lang w:val="en-GB"/>
        </w:rPr>
        <w:t>HTML</w:t>
      </w:r>
      <w:r w:rsidRPr="009B6198">
        <w:rPr>
          <w:rFonts w:asciiTheme="minorHAnsi" w:hAnsiTheme="minorHAnsi" w:cstheme="minorHAnsi"/>
          <w:color w:val="000000"/>
          <w:sz w:val="22"/>
          <w:szCs w:val="22"/>
          <w:lang w:val="en-GB"/>
        </w:rPr>
        <w:t xml:space="preserve"> views with </w:t>
      </w:r>
      <w:r w:rsidRPr="009B6198">
        <w:rPr>
          <w:rFonts w:asciiTheme="minorHAnsi" w:hAnsiTheme="minorHAnsi" w:cstheme="minorHAnsi"/>
          <w:b/>
          <w:color w:val="000000"/>
          <w:sz w:val="22"/>
          <w:szCs w:val="22"/>
          <w:lang w:val="en-GB"/>
        </w:rPr>
        <w:t>HTML5, CSS3/Sass, bootstrap, NodeJs and AngularJS.</w:t>
      </w:r>
      <w:r w:rsidRPr="009B6198">
        <w:rPr>
          <w:rFonts w:asciiTheme="minorHAnsi" w:hAnsiTheme="minorHAnsi" w:cstheme="minorHAnsi"/>
          <w:color w:val="000000"/>
          <w:sz w:val="22"/>
          <w:szCs w:val="22"/>
          <w:lang w:val="en-GB"/>
        </w:rPr>
        <w:t> </w:t>
      </w:r>
    </w:p>
    <w:p w:rsidR="00341927" w:rsidRPr="009B6198" w:rsidRDefault="00341927" w:rsidP="00341927">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Configured the Web sphere application server to connect with </w:t>
      </w:r>
      <w:r w:rsidRPr="009B6198">
        <w:rPr>
          <w:rFonts w:asciiTheme="minorHAnsi" w:hAnsiTheme="minorHAnsi" w:cstheme="minorHAnsi"/>
          <w:b/>
          <w:color w:val="000000"/>
          <w:sz w:val="22"/>
          <w:szCs w:val="22"/>
          <w:lang w:val="en-GB"/>
        </w:rPr>
        <w:t>DB2, Oracle and SQL</w:t>
      </w:r>
      <w:r w:rsidRPr="009B6198">
        <w:rPr>
          <w:rFonts w:asciiTheme="minorHAnsi" w:hAnsiTheme="minorHAnsi" w:cstheme="minorHAnsi"/>
          <w:color w:val="000000"/>
          <w:sz w:val="22"/>
          <w:szCs w:val="22"/>
          <w:lang w:val="en-GB"/>
        </w:rPr>
        <w:t xml:space="preserve"> Server in the back end by creating JDBC data source and configured </w:t>
      </w:r>
      <w:r w:rsidRPr="009B6198">
        <w:rPr>
          <w:rFonts w:asciiTheme="minorHAnsi" w:hAnsiTheme="minorHAnsi" w:cstheme="minorHAnsi"/>
          <w:b/>
          <w:color w:val="000000"/>
          <w:sz w:val="22"/>
          <w:szCs w:val="22"/>
          <w:lang w:val="en-GB"/>
        </w:rPr>
        <w:t>MQ Series with IBM RAD and WAS</w:t>
      </w:r>
      <w:r w:rsidRPr="009B6198">
        <w:rPr>
          <w:rFonts w:asciiTheme="minorHAnsi" w:hAnsiTheme="minorHAnsi" w:cstheme="minorHAnsi"/>
          <w:color w:val="000000"/>
          <w:sz w:val="22"/>
          <w:szCs w:val="22"/>
          <w:lang w:val="en-GB"/>
        </w:rPr>
        <w:t> to create new connection factories and queues</w:t>
      </w:r>
    </w:p>
    <w:p w:rsidR="00341927" w:rsidRPr="009B6198" w:rsidRDefault="00341927" w:rsidP="00304B3F">
      <w:pPr>
        <w:pStyle w:val="msonormalcxspmiddlecxspmiddlecxspmiddle"/>
        <w:numPr>
          <w:ilvl w:val="0"/>
          <w:numId w:val="21"/>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sz w:val="22"/>
          <w:szCs w:val="22"/>
          <w:lang w:val="en-GB"/>
        </w:rPr>
      </w:pPr>
      <w:r w:rsidRPr="009B6198">
        <w:rPr>
          <w:rFonts w:asciiTheme="minorHAnsi" w:hAnsiTheme="minorHAnsi" w:cstheme="minorHAnsi"/>
          <w:color w:val="000000"/>
          <w:sz w:val="22"/>
          <w:szCs w:val="22"/>
          <w:lang w:val="en-GB"/>
        </w:rPr>
        <w:t xml:space="preserve">Used </w:t>
      </w:r>
      <w:r w:rsidRPr="009B6198">
        <w:rPr>
          <w:rFonts w:asciiTheme="minorHAnsi" w:hAnsiTheme="minorHAnsi" w:cstheme="minorHAnsi"/>
          <w:b/>
          <w:color w:val="000000"/>
          <w:sz w:val="22"/>
          <w:szCs w:val="22"/>
          <w:lang w:val="en-GB"/>
        </w:rPr>
        <w:t>Apache Maven</w:t>
      </w:r>
      <w:r w:rsidRPr="009B6198">
        <w:rPr>
          <w:rFonts w:asciiTheme="minorHAnsi" w:hAnsiTheme="minorHAnsi" w:cstheme="minorHAnsi"/>
          <w:color w:val="000000"/>
          <w:sz w:val="22"/>
          <w:szCs w:val="22"/>
          <w:lang w:val="en-GB"/>
        </w:rPr>
        <w:t xml:space="preserve"> for project management and building the application.CVS was used for project management and version management</w:t>
      </w:r>
      <w:r w:rsidRPr="009B6198">
        <w:rPr>
          <w:rFonts w:asciiTheme="minorHAnsi" w:hAnsiTheme="minorHAnsi" w:cstheme="minorHAnsi"/>
          <w:color w:val="000000"/>
          <w:sz w:val="22"/>
          <w:szCs w:val="22"/>
        </w:rPr>
        <w:t>.</w:t>
      </w:r>
    </w:p>
    <w:p w:rsidR="00CC002D" w:rsidRPr="009B6198" w:rsidRDefault="00CC002D" w:rsidP="00BE4A6A">
      <w:pPr>
        <w:jc w:val="both"/>
        <w:rPr>
          <w:rFonts w:cstheme="minorHAnsi"/>
          <w:b/>
          <w:color w:val="000000" w:themeColor="text1"/>
        </w:rPr>
      </w:pPr>
    </w:p>
    <w:p w:rsidR="007329D1" w:rsidRPr="009B6198" w:rsidRDefault="007329D1" w:rsidP="00341927">
      <w:pPr>
        <w:jc w:val="both"/>
        <w:rPr>
          <w:rFonts w:cstheme="minorHAnsi"/>
          <w:b/>
          <w:color w:val="000000"/>
        </w:rPr>
      </w:pPr>
      <w:r w:rsidRPr="009B6198">
        <w:rPr>
          <w:rFonts w:cstheme="minorHAnsi"/>
          <w:b/>
          <w:color w:val="000000" w:themeColor="text1"/>
        </w:rPr>
        <w:lastRenderedPageBreak/>
        <w:t>Environment:</w:t>
      </w:r>
      <w:r w:rsidR="00341927" w:rsidRPr="009B6198">
        <w:rPr>
          <w:rFonts w:cstheme="minorHAnsi"/>
          <w:b/>
          <w:color w:val="000000"/>
        </w:rPr>
        <w:t>J2EE, Java 1.6/1.7, Swing, JFC, Spring framework, JMeter, Git, Scala, Spring MVC, JSP 2.0, Eclipse RCP plug-in/ SWT , JSF, Servlets 2.3, Hibernate, AJAX, Core Java, Web services , SOAP, XML, Java Beans, XStream, Apache POI, Ext JS, Angular JS, Linux, NodeJs, ReactJS, BackboneJS, JQuery,</w:t>
      </w:r>
      <w:r w:rsidR="00915262" w:rsidRPr="009B6198">
        <w:rPr>
          <w:rFonts w:cstheme="minorHAnsi"/>
          <w:b/>
          <w:color w:val="000000"/>
        </w:rPr>
        <w:t xml:space="preserve"> Python</w:t>
      </w:r>
      <w:r w:rsidR="00341927" w:rsidRPr="009B6198">
        <w:rPr>
          <w:rFonts w:cstheme="minorHAnsi"/>
          <w:b/>
          <w:color w:val="000000"/>
        </w:rPr>
        <w:t xml:space="preserve"> JavaScript, Oracle 10g, IBM RAD 7.5, </w:t>
      </w:r>
      <w:r w:rsidR="00341927" w:rsidRPr="009B6198">
        <w:rPr>
          <w:rFonts w:cstheme="minorHAnsi"/>
          <w:b/>
          <w:bCs/>
          <w:color w:val="000000"/>
        </w:rPr>
        <w:t>WebSphere 7.0</w:t>
      </w:r>
      <w:r w:rsidR="00341927" w:rsidRPr="009B6198">
        <w:rPr>
          <w:rFonts w:cstheme="minorHAnsi"/>
          <w:b/>
          <w:color w:val="000000"/>
        </w:rPr>
        <w:t>, Agile Methodology,</w:t>
      </w:r>
      <w:r w:rsidR="00341927" w:rsidRPr="009B6198">
        <w:rPr>
          <w:rFonts w:eastAsia="Times New Roman" w:cstheme="minorHAnsi"/>
          <w:b/>
          <w:bCs/>
          <w:color w:val="000000"/>
        </w:rPr>
        <w:t xml:space="preserve"> NOSQL(MongoDB),</w:t>
      </w:r>
      <w:r w:rsidR="00341927" w:rsidRPr="009B6198">
        <w:rPr>
          <w:rFonts w:cstheme="minorHAnsi"/>
          <w:b/>
          <w:color w:val="000000"/>
        </w:rPr>
        <w:t xml:space="preserve"> Design Patterns, CVS, Apache Maven, JUnit, HtmlUnit, XSLT, HTML 5/DHTML.</w:t>
      </w:r>
    </w:p>
    <w:p w:rsidR="0026358B" w:rsidRPr="009B6198" w:rsidRDefault="0026358B" w:rsidP="00341927">
      <w:pPr>
        <w:jc w:val="both"/>
        <w:rPr>
          <w:rFonts w:cstheme="minorHAnsi"/>
          <w:b/>
          <w:color w:val="000000"/>
        </w:rPr>
      </w:pPr>
    </w:p>
    <w:p w:rsidR="00255396" w:rsidRPr="009B6198" w:rsidRDefault="00255396" w:rsidP="00341927">
      <w:pPr>
        <w:jc w:val="both"/>
        <w:rPr>
          <w:rFonts w:cstheme="minorHAnsi"/>
          <w:b/>
          <w:color w:val="000000"/>
        </w:rPr>
      </w:pPr>
    </w:p>
    <w:p w:rsidR="007329D1" w:rsidRPr="009B6198" w:rsidRDefault="007329D1"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Client</w:t>
      </w:r>
      <w:proofErr w:type="gramStart"/>
      <w:r w:rsidRPr="009B6198">
        <w:rPr>
          <w:rFonts w:eastAsia="Times New Roman" w:cstheme="minorHAnsi"/>
          <w:b/>
          <w:color w:val="000000" w:themeColor="text1"/>
        </w:rPr>
        <w:t>:</w:t>
      </w:r>
      <w:r w:rsidR="00163969" w:rsidRPr="009B6198">
        <w:rPr>
          <w:rFonts w:eastAsia="Times New Roman" w:cstheme="minorHAnsi"/>
          <w:b/>
          <w:bCs/>
          <w:noProof/>
          <w:color w:val="000000" w:themeColor="text1"/>
        </w:rPr>
        <w:t>Valley</w:t>
      </w:r>
      <w:proofErr w:type="gramEnd"/>
      <w:r w:rsidR="00163969" w:rsidRPr="009B6198">
        <w:rPr>
          <w:rFonts w:eastAsia="Times New Roman" w:cstheme="minorHAnsi"/>
          <w:b/>
          <w:bCs/>
          <w:noProof/>
          <w:color w:val="000000" w:themeColor="text1"/>
        </w:rPr>
        <w:t xml:space="preserve"> National Bank, Wayne, NJ</w:t>
      </w:r>
    </w:p>
    <w:p w:rsidR="007329D1" w:rsidRPr="009B6198" w:rsidRDefault="007329D1" w:rsidP="00BE4A6A">
      <w:pPr>
        <w:shd w:val="clear" w:color="auto" w:fill="F2F2F2" w:themeFill="background1" w:themeFillShade="F2"/>
        <w:jc w:val="both"/>
        <w:rPr>
          <w:rFonts w:cstheme="minorHAnsi"/>
          <w:b/>
          <w:color w:val="000000" w:themeColor="text1"/>
        </w:rPr>
      </w:pPr>
      <w:r w:rsidRPr="009B6198">
        <w:rPr>
          <w:rFonts w:cstheme="minorHAnsi"/>
          <w:b/>
          <w:color w:val="000000" w:themeColor="text1"/>
        </w:rPr>
        <w:t xml:space="preserve">Duration:  </w:t>
      </w:r>
      <w:r w:rsidR="008E3B11" w:rsidRPr="009B6198">
        <w:rPr>
          <w:rFonts w:cstheme="minorHAnsi"/>
          <w:b/>
          <w:color w:val="000000" w:themeColor="text1"/>
        </w:rPr>
        <w:t>July</w:t>
      </w:r>
      <w:r w:rsidR="00163969" w:rsidRPr="009B6198">
        <w:rPr>
          <w:rFonts w:cstheme="minorHAnsi"/>
          <w:b/>
          <w:color w:val="000000" w:themeColor="text1"/>
        </w:rPr>
        <w:t xml:space="preserve"> 201</w:t>
      </w:r>
      <w:r w:rsidR="008E3B11" w:rsidRPr="009B6198">
        <w:rPr>
          <w:rFonts w:cstheme="minorHAnsi"/>
          <w:b/>
          <w:color w:val="000000" w:themeColor="text1"/>
        </w:rPr>
        <w:t>3</w:t>
      </w:r>
      <w:r w:rsidR="00163969" w:rsidRPr="009B6198">
        <w:rPr>
          <w:rFonts w:cstheme="minorHAnsi"/>
          <w:b/>
          <w:color w:val="000000" w:themeColor="text1"/>
        </w:rPr>
        <w:t xml:space="preserve"> – </w:t>
      </w:r>
      <w:r w:rsidR="008E3B11" w:rsidRPr="009B6198">
        <w:rPr>
          <w:rFonts w:cstheme="minorHAnsi"/>
          <w:b/>
          <w:color w:val="000000" w:themeColor="text1"/>
        </w:rPr>
        <w:t>Aug</w:t>
      </w:r>
      <w:r w:rsidR="00163969" w:rsidRPr="009B6198">
        <w:rPr>
          <w:rFonts w:cstheme="minorHAnsi"/>
          <w:b/>
          <w:color w:val="000000" w:themeColor="text1"/>
        </w:rPr>
        <w:t xml:space="preserve"> 201</w:t>
      </w:r>
      <w:r w:rsidR="008E3B11" w:rsidRPr="009B6198">
        <w:rPr>
          <w:rFonts w:cstheme="minorHAnsi"/>
          <w:b/>
          <w:color w:val="000000" w:themeColor="text1"/>
        </w:rPr>
        <w:t>4</w:t>
      </w:r>
    </w:p>
    <w:p w:rsidR="007329D1" w:rsidRPr="009B6198" w:rsidRDefault="007329D1" w:rsidP="00BE4A6A">
      <w:pPr>
        <w:shd w:val="clear" w:color="auto" w:fill="F2F2F2" w:themeFill="background1" w:themeFillShade="F2"/>
        <w:jc w:val="both"/>
        <w:rPr>
          <w:rFonts w:cstheme="minorHAnsi"/>
          <w:b/>
          <w:color w:val="000000" w:themeColor="text1"/>
        </w:rPr>
      </w:pPr>
      <w:r w:rsidRPr="009B6198">
        <w:rPr>
          <w:rFonts w:eastAsia="Times New Roman" w:cstheme="minorHAnsi"/>
          <w:b/>
          <w:bCs/>
          <w:color w:val="000000" w:themeColor="text1"/>
        </w:rPr>
        <w:t xml:space="preserve">Role: </w:t>
      </w:r>
      <w:r w:rsidR="00A33DD7" w:rsidRPr="009B6198">
        <w:rPr>
          <w:rFonts w:cstheme="minorHAnsi"/>
          <w:b/>
          <w:color w:val="000000" w:themeColor="text1"/>
        </w:rPr>
        <w:t>Java/J2EE Consultant</w:t>
      </w:r>
    </w:p>
    <w:p w:rsidR="00D0676C" w:rsidRPr="009B6198" w:rsidRDefault="00D0676C" w:rsidP="00BE4A6A">
      <w:pPr>
        <w:shd w:val="clear" w:color="auto" w:fill="F2F2F2" w:themeFill="background1" w:themeFillShade="F2"/>
        <w:jc w:val="both"/>
        <w:rPr>
          <w:rFonts w:eastAsia="Times New Roman" w:cstheme="minorHAnsi"/>
          <w:color w:val="000000" w:themeColor="text1"/>
        </w:rPr>
      </w:pPr>
      <w:r w:rsidRPr="009B6198">
        <w:rPr>
          <w:rFonts w:eastAsia="Times New Roman" w:cstheme="minorHAnsi"/>
          <w:b/>
          <w:color w:val="000000" w:themeColor="text1"/>
        </w:rPr>
        <w:t>Description</w:t>
      </w:r>
      <w:r w:rsidR="00163969" w:rsidRPr="009B6198">
        <w:rPr>
          <w:rFonts w:eastAsia="Times New Roman" w:cstheme="minorHAnsi"/>
          <w:b/>
          <w:color w:val="000000" w:themeColor="text1"/>
        </w:rPr>
        <w:t>:</w:t>
      </w:r>
      <w:r w:rsidR="00163969" w:rsidRPr="009B6198">
        <w:rPr>
          <w:rFonts w:eastAsia="Times New Roman" w:cstheme="minorHAnsi"/>
          <w:noProof/>
          <w:color w:val="000000" w:themeColor="text1"/>
        </w:rPr>
        <w:t xml:space="preserve"> Securities lending system provides a single, centralized, real-time system for borrowing and lending of securities like stocks, Fixed Income Instrument (T-bill and T-notes).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 </w:t>
      </w:r>
    </w:p>
    <w:p w:rsidR="00D0676C" w:rsidRPr="009B6198" w:rsidRDefault="00D0676C" w:rsidP="00BE4A6A">
      <w:pPr>
        <w:shd w:val="clear" w:color="auto" w:fill="F2F2F2" w:themeFill="background1" w:themeFillShade="F2"/>
        <w:jc w:val="both"/>
        <w:rPr>
          <w:rFonts w:eastAsia="Times New Roman" w:cstheme="minorHAnsi"/>
          <w:color w:val="000000" w:themeColor="text1"/>
        </w:rPr>
      </w:pPr>
    </w:p>
    <w:p w:rsidR="007329D1" w:rsidRPr="009B6198" w:rsidRDefault="007329D1" w:rsidP="00BE4A6A">
      <w:pPr>
        <w:jc w:val="both"/>
        <w:rPr>
          <w:rFonts w:cstheme="minorHAnsi"/>
          <w:b/>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 xml:space="preserve">Responsibilities: </w:t>
      </w:r>
    </w:p>
    <w:p w:rsidR="00A33DD7" w:rsidRPr="009B6198" w:rsidRDefault="00A33DD7" w:rsidP="00BE4A6A">
      <w:pPr>
        <w:pStyle w:val="ListParagraph"/>
        <w:numPr>
          <w:ilvl w:val="0"/>
          <w:numId w:val="10"/>
        </w:numPr>
        <w:jc w:val="both"/>
        <w:rPr>
          <w:rFonts w:cstheme="minorHAnsi"/>
          <w:color w:val="000000" w:themeColor="text1"/>
        </w:rPr>
      </w:pPr>
      <w:r w:rsidRPr="009B6198">
        <w:rPr>
          <w:rFonts w:cstheme="minorHAnsi"/>
          <w:color w:val="000000" w:themeColor="text1"/>
        </w:rPr>
        <w:t>Involved in the Analysis, Design, Coding, modification and implementation of user requirements in the online banking automation application.</w:t>
      </w:r>
    </w:p>
    <w:p w:rsidR="00A33DD7" w:rsidRPr="009B6198" w:rsidRDefault="00A33DD7" w:rsidP="00BE4A6A">
      <w:pPr>
        <w:pStyle w:val="ListParagraph"/>
        <w:numPr>
          <w:ilvl w:val="0"/>
          <w:numId w:val="10"/>
        </w:numPr>
        <w:jc w:val="both"/>
        <w:rPr>
          <w:rFonts w:cstheme="minorHAnsi"/>
          <w:color w:val="000000" w:themeColor="text1"/>
        </w:rPr>
      </w:pPr>
      <w:r w:rsidRPr="009B6198">
        <w:rPr>
          <w:rFonts w:cstheme="minorHAnsi"/>
          <w:color w:val="000000" w:themeColor="text1"/>
        </w:rPr>
        <w:t xml:space="preserve">Developed an integrated interface to diverse banking and investment legacy systems to facilitate customer service. </w:t>
      </w:r>
    </w:p>
    <w:p w:rsidR="00A33DD7" w:rsidRPr="009B6198" w:rsidRDefault="00A33DD7" w:rsidP="00BE4A6A">
      <w:pPr>
        <w:pStyle w:val="ListParagraph"/>
        <w:numPr>
          <w:ilvl w:val="0"/>
          <w:numId w:val="10"/>
        </w:numPr>
        <w:jc w:val="both"/>
        <w:rPr>
          <w:rFonts w:cstheme="minorHAnsi"/>
          <w:color w:val="000000" w:themeColor="text1"/>
        </w:rPr>
      </w:pPr>
      <w:r w:rsidRPr="009B6198">
        <w:rPr>
          <w:rFonts w:cstheme="minorHAnsi"/>
          <w:color w:val="000000" w:themeColor="text1"/>
        </w:rPr>
        <w:t xml:space="preserve">Developed web application based on </w:t>
      </w:r>
      <w:r w:rsidRPr="009B6198">
        <w:rPr>
          <w:rFonts w:cstheme="minorHAnsi"/>
          <w:b/>
          <w:color w:val="000000" w:themeColor="text1"/>
        </w:rPr>
        <w:t>J2EE Struts framework</w:t>
      </w:r>
      <w:r w:rsidRPr="009B6198">
        <w:rPr>
          <w:rFonts w:cstheme="minorHAnsi"/>
          <w:color w:val="000000" w:themeColor="text1"/>
        </w:rPr>
        <w:t xml:space="preserve">. Developed the front-end using </w:t>
      </w:r>
      <w:r w:rsidRPr="009B6198">
        <w:rPr>
          <w:rFonts w:cstheme="minorHAnsi"/>
          <w:b/>
          <w:color w:val="000000" w:themeColor="text1"/>
        </w:rPr>
        <w:t>Java Swing</w:t>
      </w:r>
      <w:r w:rsidRPr="009B6198">
        <w:rPr>
          <w:rFonts w:cstheme="minorHAnsi"/>
          <w:color w:val="000000" w:themeColor="text1"/>
        </w:rPr>
        <w:t xml:space="preserve"> (involved UI design, user generated event handling, incorporation of underlying functionalities as per the laid down specifications) </w:t>
      </w:r>
      <w:r w:rsidR="0026358B" w:rsidRPr="009B6198">
        <w:rPr>
          <w:rFonts w:cstheme="minorHAnsi"/>
          <w:color w:val="000000" w:themeColor="text1"/>
        </w:rPr>
        <w:t>and</w:t>
      </w:r>
      <w:r w:rsidRPr="009B6198">
        <w:rPr>
          <w:rFonts w:cstheme="minorHAnsi"/>
          <w:color w:val="000000" w:themeColor="text1"/>
        </w:rPr>
        <w:t xml:space="preserve"> involved in incorporating business logic.</w:t>
      </w:r>
    </w:p>
    <w:p w:rsidR="00A33DD7" w:rsidRPr="009B6198" w:rsidRDefault="00A33DD7" w:rsidP="00BE4A6A">
      <w:pPr>
        <w:pStyle w:val="ListParagraph"/>
        <w:numPr>
          <w:ilvl w:val="0"/>
          <w:numId w:val="10"/>
        </w:numPr>
        <w:jc w:val="both"/>
        <w:rPr>
          <w:rFonts w:cstheme="minorHAnsi"/>
          <w:color w:val="000000" w:themeColor="text1"/>
        </w:rPr>
      </w:pPr>
      <w:r w:rsidRPr="009B6198">
        <w:rPr>
          <w:rFonts w:cstheme="minorHAnsi"/>
          <w:color w:val="000000" w:themeColor="text1"/>
        </w:rPr>
        <w:t>Creating procedure and fine tuning the existing procedure to handle huge amount of transaction.</w:t>
      </w:r>
    </w:p>
    <w:p w:rsidR="00A33DD7" w:rsidRPr="009B6198" w:rsidRDefault="00A33DD7" w:rsidP="00BE4A6A">
      <w:pPr>
        <w:pStyle w:val="ListParagraph"/>
        <w:numPr>
          <w:ilvl w:val="0"/>
          <w:numId w:val="10"/>
        </w:numPr>
        <w:jc w:val="both"/>
        <w:rPr>
          <w:rFonts w:cstheme="minorHAnsi"/>
          <w:color w:val="000000" w:themeColor="text1"/>
        </w:rPr>
      </w:pPr>
      <w:r w:rsidRPr="009B6198">
        <w:rPr>
          <w:rFonts w:cstheme="minorHAnsi"/>
          <w:color w:val="000000" w:themeColor="text1"/>
        </w:rPr>
        <w:t>Developed Business requirements by using use case and sequence diagram for the application.</w:t>
      </w:r>
    </w:p>
    <w:p w:rsidR="00A33DD7" w:rsidRPr="009B6198" w:rsidRDefault="00A33DD7" w:rsidP="00BE4A6A">
      <w:pPr>
        <w:pStyle w:val="ListParagraph"/>
        <w:numPr>
          <w:ilvl w:val="0"/>
          <w:numId w:val="10"/>
        </w:numPr>
        <w:jc w:val="both"/>
        <w:rPr>
          <w:rFonts w:cstheme="minorHAnsi"/>
          <w:color w:val="000000" w:themeColor="text1"/>
        </w:rPr>
      </w:pPr>
      <w:r w:rsidRPr="009B6198">
        <w:rPr>
          <w:rFonts w:cstheme="minorHAnsi"/>
          <w:color w:val="000000" w:themeColor="text1"/>
        </w:rPr>
        <w:t xml:space="preserve">Reviewed code and encouraged developers to use key design patterns, such as </w:t>
      </w:r>
      <w:r w:rsidRPr="009B6198">
        <w:rPr>
          <w:rFonts w:cstheme="minorHAnsi"/>
          <w:b/>
          <w:color w:val="000000" w:themeColor="text1"/>
        </w:rPr>
        <w:t>façade, singleton</w:t>
      </w:r>
      <w:r w:rsidRPr="009B6198">
        <w:rPr>
          <w:rFonts w:cstheme="minorHAnsi"/>
          <w:color w:val="000000" w:themeColor="text1"/>
        </w:rPr>
        <w:t xml:space="preserve">, </w:t>
      </w:r>
      <w:r w:rsidRPr="009B6198">
        <w:rPr>
          <w:rFonts w:cstheme="minorHAnsi"/>
          <w:b/>
          <w:color w:val="000000" w:themeColor="text1"/>
        </w:rPr>
        <w:t>factory, command, proxy, strategy, decorator</w:t>
      </w:r>
      <w:r w:rsidRPr="009B6198">
        <w:rPr>
          <w:rFonts w:cstheme="minorHAnsi"/>
          <w:color w:val="000000" w:themeColor="text1"/>
        </w:rPr>
        <w:t>, etc.</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Created an </w:t>
      </w:r>
      <w:r w:rsidRPr="009B6198">
        <w:rPr>
          <w:rFonts w:cstheme="minorHAnsi"/>
          <w:b/>
          <w:color w:val="000000" w:themeColor="text1"/>
        </w:rPr>
        <w:t>XML</w:t>
      </w:r>
      <w:r w:rsidRPr="009B6198">
        <w:rPr>
          <w:rFonts w:cstheme="minorHAnsi"/>
          <w:color w:val="000000" w:themeColor="text1"/>
        </w:rPr>
        <w:t xml:space="preserve"> configuration file for </w:t>
      </w:r>
      <w:r w:rsidRPr="009B6198">
        <w:rPr>
          <w:rFonts w:cstheme="minorHAnsi"/>
          <w:b/>
          <w:color w:val="000000" w:themeColor="text1"/>
        </w:rPr>
        <w:t>Hibernate</w:t>
      </w:r>
      <w:r w:rsidRPr="009B6198">
        <w:rPr>
          <w:rFonts w:cstheme="minorHAnsi"/>
          <w:color w:val="000000" w:themeColor="text1"/>
        </w:rPr>
        <w:t xml:space="preserve"> -- Database connectivity. </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Configured </w:t>
      </w:r>
      <w:r w:rsidRPr="009B6198">
        <w:rPr>
          <w:rFonts w:cstheme="minorHAnsi"/>
          <w:b/>
          <w:color w:val="000000" w:themeColor="text1"/>
        </w:rPr>
        <w:t>Hibernate</w:t>
      </w:r>
      <w:r w:rsidRPr="009B6198">
        <w:rPr>
          <w:rFonts w:cstheme="minorHAnsi"/>
          <w:color w:val="000000" w:themeColor="text1"/>
        </w:rPr>
        <w:t xml:space="preserve"> objects as Spring Beans in the Spring Configuration File. </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Configured the </w:t>
      </w:r>
      <w:r w:rsidRPr="009B6198">
        <w:rPr>
          <w:rFonts w:cstheme="minorHAnsi"/>
          <w:b/>
          <w:color w:val="000000" w:themeColor="text1"/>
        </w:rPr>
        <w:t>Hibernate configuration</w:t>
      </w:r>
      <w:r w:rsidRPr="009B6198">
        <w:rPr>
          <w:rFonts w:cstheme="minorHAnsi"/>
          <w:color w:val="000000" w:themeColor="text1"/>
        </w:rPr>
        <w:t xml:space="preserve"> files to persist the data to the </w:t>
      </w:r>
      <w:r w:rsidRPr="009B6198">
        <w:rPr>
          <w:rFonts w:cstheme="minorHAnsi"/>
          <w:b/>
          <w:color w:val="000000" w:themeColor="text1"/>
        </w:rPr>
        <w:t>Oracle 9i 10g Database</w:t>
      </w:r>
      <w:r w:rsidRPr="009B6198">
        <w:rPr>
          <w:rFonts w:cstheme="minorHAnsi"/>
          <w:color w:val="000000" w:themeColor="text1"/>
        </w:rPr>
        <w:t xml:space="preserve">. </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Created connections to database using </w:t>
      </w:r>
      <w:r w:rsidRPr="009B6198">
        <w:rPr>
          <w:rFonts w:cstheme="minorHAnsi"/>
          <w:b/>
          <w:color w:val="000000" w:themeColor="text1"/>
        </w:rPr>
        <w:t>Hibernate session Factory</w:t>
      </w:r>
      <w:r w:rsidRPr="009B6198">
        <w:rPr>
          <w:rFonts w:cstheme="minorHAnsi"/>
          <w:color w:val="000000" w:themeColor="text1"/>
        </w:rPr>
        <w:t xml:space="preserve">, using </w:t>
      </w:r>
      <w:r w:rsidRPr="009B6198">
        <w:rPr>
          <w:rFonts w:cstheme="minorHAnsi"/>
          <w:b/>
          <w:color w:val="000000" w:themeColor="text1"/>
        </w:rPr>
        <w:t>Hibernate APIs</w:t>
      </w:r>
      <w:r w:rsidRPr="009B6198">
        <w:rPr>
          <w:rFonts w:cstheme="minorHAnsi"/>
          <w:color w:val="000000" w:themeColor="text1"/>
        </w:rPr>
        <w:t xml:space="preserve"> to retrieve and store images to the database with Hibernate transaction control. </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Implemented persistence layer using various features of </w:t>
      </w:r>
      <w:r w:rsidRPr="009B6198">
        <w:rPr>
          <w:rFonts w:cstheme="minorHAnsi"/>
          <w:b/>
          <w:color w:val="000000" w:themeColor="text1"/>
        </w:rPr>
        <w:t>Hibernate framework</w:t>
      </w:r>
      <w:r w:rsidRPr="009B6198">
        <w:rPr>
          <w:rFonts w:cstheme="minorHAnsi"/>
          <w:color w:val="000000" w:themeColor="text1"/>
        </w:rPr>
        <w:t xml:space="preserve"> like </w:t>
      </w:r>
      <w:r w:rsidRPr="009B6198">
        <w:rPr>
          <w:rFonts w:cstheme="minorHAnsi"/>
          <w:b/>
          <w:color w:val="000000" w:themeColor="text1"/>
        </w:rPr>
        <w:t>HQLqueries</w:t>
      </w:r>
      <w:r w:rsidRPr="009B6198">
        <w:rPr>
          <w:rFonts w:cstheme="minorHAnsi"/>
          <w:color w:val="000000" w:themeColor="text1"/>
        </w:rPr>
        <w:t xml:space="preserve">, Criteria etc. </w:t>
      </w:r>
    </w:p>
    <w:p w:rsidR="00A33DD7" w:rsidRPr="009B6198" w:rsidRDefault="00A33DD7" w:rsidP="00BE4A6A">
      <w:pPr>
        <w:numPr>
          <w:ilvl w:val="0"/>
          <w:numId w:val="10"/>
        </w:numPr>
        <w:shd w:val="clear" w:color="auto" w:fill="FFFFFF"/>
        <w:jc w:val="both"/>
        <w:rPr>
          <w:rFonts w:eastAsia="Times New Roman" w:cstheme="minorHAnsi"/>
          <w:color w:val="000000" w:themeColor="text1"/>
        </w:rPr>
      </w:pPr>
      <w:r w:rsidRPr="009B6198">
        <w:rPr>
          <w:rFonts w:eastAsia="Times New Roman" w:cstheme="minorHAnsi"/>
          <w:color w:val="000000" w:themeColor="text1"/>
        </w:rPr>
        <w:t>Worked with NoSQL database MongoDB and worked with it t</w:t>
      </w:r>
      <w:r w:rsidR="000A25A2" w:rsidRPr="009B6198">
        <w:rPr>
          <w:rFonts w:eastAsia="Times New Roman" w:cstheme="minorHAnsi"/>
          <w:color w:val="000000" w:themeColor="text1"/>
        </w:rPr>
        <w:t>o</w:t>
      </w:r>
      <w:r w:rsidRPr="009B6198">
        <w:rPr>
          <w:rFonts w:eastAsia="Times New Roman" w:cstheme="minorHAnsi"/>
          <w:color w:val="000000" w:themeColor="text1"/>
        </w:rPr>
        <w:t xml:space="preserve"> perform many different operations</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Implemented as well as exposed web services using </w:t>
      </w:r>
      <w:r w:rsidRPr="009B6198">
        <w:rPr>
          <w:rFonts w:cstheme="minorHAnsi"/>
          <w:b/>
          <w:color w:val="000000" w:themeColor="text1"/>
        </w:rPr>
        <w:t>Apache Axis</w:t>
      </w:r>
      <w:r w:rsidRPr="009B6198">
        <w:rPr>
          <w:rFonts w:cstheme="minorHAnsi"/>
          <w:color w:val="000000" w:themeColor="text1"/>
        </w:rPr>
        <w:t xml:space="preserve"> and </w:t>
      </w:r>
      <w:r w:rsidRPr="009B6198">
        <w:rPr>
          <w:rFonts w:cstheme="minorHAnsi"/>
          <w:b/>
          <w:color w:val="000000" w:themeColor="text1"/>
        </w:rPr>
        <w:t>JAX-WS</w:t>
      </w:r>
      <w:r w:rsidRPr="009B6198">
        <w:rPr>
          <w:rFonts w:cstheme="minorHAnsi"/>
          <w:color w:val="000000" w:themeColor="text1"/>
        </w:rPr>
        <w:t xml:space="preserve">. </w:t>
      </w:r>
    </w:p>
    <w:p w:rsidR="00A33DD7" w:rsidRPr="009B6198" w:rsidRDefault="00A33DD7" w:rsidP="00BE4A6A">
      <w:pPr>
        <w:numPr>
          <w:ilvl w:val="0"/>
          <w:numId w:val="10"/>
        </w:numPr>
        <w:jc w:val="both"/>
        <w:rPr>
          <w:rFonts w:cstheme="minorHAnsi"/>
          <w:color w:val="000000" w:themeColor="text1"/>
        </w:rPr>
      </w:pPr>
      <w:r w:rsidRPr="009B6198">
        <w:rPr>
          <w:rFonts w:cstheme="minorHAnsi"/>
          <w:color w:val="000000" w:themeColor="text1"/>
        </w:rPr>
        <w:t xml:space="preserve">Followed </w:t>
      </w:r>
      <w:r w:rsidRPr="009B6198">
        <w:rPr>
          <w:rFonts w:cstheme="minorHAnsi"/>
          <w:b/>
          <w:color w:val="000000" w:themeColor="text1"/>
        </w:rPr>
        <w:t>Test Driven Development</w:t>
      </w:r>
      <w:r w:rsidRPr="009B6198">
        <w:rPr>
          <w:rFonts w:cstheme="minorHAnsi"/>
          <w:color w:val="000000" w:themeColor="text1"/>
        </w:rPr>
        <w:t xml:space="preserve"> (TDD), Scrum concepts of the Agile Methodology to produce high Quality Software. </w:t>
      </w:r>
    </w:p>
    <w:p w:rsidR="00A33DD7" w:rsidRPr="009B6198" w:rsidRDefault="00A33DD7" w:rsidP="007C3352">
      <w:pPr>
        <w:pStyle w:val="ListParagraph"/>
        <w:numPr>
          <w:ilvl w:val="0"/>
          <w:numId w:val="10"/>
        </w:numPr>
        <w:jc w:val="both"/>
        <w:rPr>
          <w:rFonts w:cstheme="minorHAnsi"/>
          <w:color w:val="000000" w:themeColor="text1"/>
        </w:rPr>
      </w:pPr>
      <w:r w:rsidRPr="009B6198">
        <w:rPr>
          <w:rFonts w:cstheme="minorHAnsi"/>
          <w:color w:val="000000" w:themeColor="text1"/>
        </w:rPr>
        <w:t xml:space="preserve">Created interactive reports by using </w:t>
      </w:r>
      <w:r w:rsidRPr="009B6198">
        <w:rPr>
          <w:rFonts w:cstheme="minorHAnsi"/>
          <w:b/>
          <w:color w:val="000000" w:themeColor="text1"/>
        </w:rPr>
        <w:t>DHTMLX</w:t>
      </w:r>
      <w:r w:rsidR="007C3352" w:rsidRPr="009B6198">
        <w:rPr>
          <w:rFonts w:cstheme="minorHAnsi"/>
          <w:color w:val="000000" w:themeColor="text1"/>
        </w:rPr>
        <w:t xml:space="preserve"> for Sales Department.</w:t>
      </w:r>
    </w:p>
    <w:p w:rsidR="007329D1" w:rsidRPr="009B6198" w:rsidRDefault="00A33DD7" w:rsidP="00BE4A6A">
      <w:pPr>
        <w:jc w:val="both"/>
        <w:rPr>
          <w:rFonts w:cstheme="minorHAnsi"/>
          <w:b/>
          <w:color w:val="000000" w:themeColor="text1"/>
        </w:rPr>
      </w:pPr>
      <w:r w:rsidRPr="009B6198">
        <w:rPr>
          <w:rFonts w:cstheme="minorHAnsi"/>
          <w:b/>
          <w:color w:val="000000" w:themeColor="text1"/>
        </w:rPr>
        <w:t xml:space="preserve">Environment:  Java, J2EE, Servlets, </w:t>
      </w:r>
      <w:r w:rsidR="0026358B" w:rsidRPr="009B6198">
        <w:rPr>
          <w:rFonts w:cstheme="minorHAnsi"/>
          <w:b/>
          <w:color w:val="000000" w:themeColor="text1"/>
        </w:rPr>
        <w:t>Struts (</w:t>
      </w:r>
      <w:r w:rsidRPr="009B6198">
        <w:rPr>
          <w:rFonts w:cstheme="minorHAnsi"/>
          <w:b/>
          <w:color w:val="000000" w:themeColor="text1"/>
        </w:rPr>
        <w:t xml:space="preserve">MVC), Spring Framework, Swing, Hibernate 3.0, WebSphere 6.0, Eclipse IDE, JSF, JSP, JPA, JDBC, EJB, HTML, JavaScript, </w:t>
      </w:r>
      <w:r w:rsidR="008A0383" w:rsidRPr="009B6198">
        <w:rPr>
          <w:rFonts w:cstheme="minorHAnsi"/>
          <w:b/>
          <w:color w:val="000000" w:themeColor="text1"/>
        </w:rPr>
        <w:t>WebSphere</w:t>
      </w:r>
      <w:r w:rsidRPr="009B6198">
        <w:rPr>
          <w:rFonts w:cstheme="minorHAnsi"/>
          <w:b/>
          <w:color w:val="000000" w:themeColor="text1"/>
        </w:rPr>
        <w:t xml:space="preserve"> MQ Series, DHTML, Web services, CSS, JQuery, SOAP, WSDL, JDK 1.5, Mongo DB, Agile, SQ</w:t>
      </w:r>
      <w:r w:rsidR="008A0383" w:rsidRPr="009B6198">
        <w:rPr>
          <w:rFonts w:cstheme="minorHAnsi"/>
          <w:b/>
          <w:color w:val="000000" w:themeColor="text1"/>
        </w:rPr>
        <w:t>L,</w:t>
      </w:r>
      <w:r w:rsidRPr="009B6198">
        <w:rPr>
          <w:rFonts w:cstheme="minorHAnsi"/>
          <w:b/>
          <w:color w:val="000000" w:themeColor="text1"/>
        </w:rPr>
        <w:t xml:space="preserve"> JUnit, Win NT &amp; UNIX. </w:t>
      </w:r>
    </w:p>
    <w:p w:rsidR="007C3352" w:rsidRPr="009B6198" w:rsidRDefault="007C3352" w:rsidP="00BE4A6A">
      <w:pPr>
        <w:jc w:val="both"/>
        <w:rPr>
          <w:rFonts w:cstheme="minorHAnsi"/>
          <w:b/>
          <w:color w:val="000000" w:themeColor="text1"/>
        </w:rPr>
      </w:pPr>
    </w:p>
    <w:p w:rsidR="00D0676C" w:rsidRPr="009B6198" w:rsidRDefault="007C3352"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 xml:space="preserve">Client: </w:t>
      </w:r>
      <w:r w:rsidR="00D0676C" w:rsidRPr="009B6198">
        <w:rPr>
          <w:rFonts w:eastAsia="Times New Roman" w:cstheme="minorHAnsi"/>
          <w:b/>
          <w:color w:val="000000" w:themeColor="text1"/>
        </w:rPr>
        <w:t>Wright Patt Credit Union, Dayton, OH</w:t>
      </w:r>
    </w:p>
    <w:p w:rsidR="007329D1" w:rsidRPr="009B6198" w:rsidRDefault="007329D1" w:rsidP="00BE4A6A">
      <w:pPr>
        <w:shd w:val="clear" w:color="auto" w:fill="F2F2F2" w:themeFill="background1" w:themeFillShade="F2"/>
        <w:jc w:val="both"/>
        <w:rPr>
          <w:rFonts w:eastAsia="Times New Roman" w:cstheme="minorHAnsi"/>
          <w:b/>
          <w:color w:val="000000" w:themeColor="text1"/>
        </w:rPr>
      </w:pPr>
      <w:r w:rsidRPr="009B6198">
        <w:rPr>
          <w:rFonts w:cstheme="minorHAnsi"/>
          <w:b/>
          <w:color w:val="000000" w:themeColor="text1"/>
        </w:rPr>
        <w:t xml:space="preserve">Duration: </w:t>
      </w:r>
      <w:r w:rsidR="008E3B11" w:rsidRPr="009B6198">
        <w:rPr>
          <w:rFonts w:cstheme="minorHAnsi"/>
          <w:b/>
          <w:color w:val="000000" w:themeColor="text1"/>
        </w:rPr>
        <w:t>April</w:t>
      </w:r>
      <w:r w:rsidR="00163969" w:rsidRPr="009B6198">
        <w:rPr>
          <w:rFonts w:cstheme="minorHAnsi"/>
          <w:b/>
          <w:color w:val="000000" w:themeColor="text1"/>
        </w:rPr>
        <w:t xml:space="preserve"> 201</w:t>
      </w:r>
      <w:r w:rsidR="008E3B11" w:rsidRPr="009B6198">
        <w:rPr>
          <w:rFonts w:cstheme="minorHAnsi"/>
          <w:b/>
          <w:color w:val="000000" w:themeColor="text1"/>
        </w:rPr>
        <w:t>2</w:t>
      </w:r>
      <w:r w:rsidR="00163969" w:rsidRPr="009B6198">
        <w:rPr>
          <w:rFonts w:cstheme="minorHAnsi"/>
          <w:b/>
          <w:color w:val="000000" w:themeColor="text1"/>
        </w:rPr>
        <w:t xml:space="preserve"> – </w:t>
      </w:r>
      <w:r w:rsidR="008E3B11" w:rsidRPr="009B6198">
        <w:rPr>
          <w:rFonts w:cstheme="minorHAnsi"/>
          <w:b/>
          <w:color w:val="000000" w:themeColor="text1"/>
        </w:rPr>
        <w:t>June</w:t>
      </w:r>
      <w:r w:rsidR="00163969" w:rsidRPr="009B6198">
        <w:rPr>
          <w:rFonts w:cstheme="minorHAnsi"/>
          <w:b/>
          <w:color w:val="000000" w:themeColor="text1"/>
        </w:rPr>
        <w:t xml:space="preserve"> 201</w:t>
      </w:r>
      <w:r w:rsidR="008E3B11" w:rsidRPr="009B6198">
        <w:rPr>
          <w:rFonts w:cstheme="minorHAnsi"/>
          <w:b/>
          <w:color w:val="000000" w:themeColor="text1"/>
        </w:rPr>
        <w:t>3</w:t>
      </w:r>
    </w:p>
    <w:p w:rsidR="007329D1" w:rsidRPr="009B6198" w:rsidRDefault="007329D1" w:rsidP="00BE4A6A">
      <w:pPr>
        <w:shd w:val="clear" w:color="auto" w:fill="F2F2F2" w:themeFill="background1" w:themeFillShade="F2"/>
        <w:jc w:val="both"/>
        <w:rPr>
          <w:rFonts w:cstheme="minorHAnsi"/>
          <w:b/>
          <w:color w:val="000000" w:themeColor="text1"/>
        </w:rPr>
      </w:pPr>
      <w:r w:rsidRPr="009B6198">
        <w:rPr>
          <w:rFonts w:eastAsia="Times New Roman" w:cstheme="minorHAnsi"/>
          <w:b/>
          <w:bCs/>
          <w:color w:val="000000" w:themeColor="text1"/>
        </w:rPr>
        <w:t xml:space="preserve">Role: </w:t>
      </w:r>
      <w:r w:rsidR="000A25A2" w:rsidRPr="009B6198">
        <w:rPr>
          <w:rFonts w:cstheme="minorHAnsi"/>
          <w:b/>
          <w:color w:val="000000" w:themeColor="text1"/>
        </w:rPr>
        <w:t>Java</w:t>
      </w:r>
      <w:r w:rsidR="00A33DD7" w:rsidRPr="009B6198">
        <w:rPr>
          <w:rFonts w:cstheme="minorHAnsi"/>
          <w:b/>
          <w:color w:val="000000" w:themeColor="text1"/>
        </w:rPr>
        <w:t xml:space="preserve">/J2EE Developer  </w:t>
      </w:r>
    </w:p>
    <w:p w:rsidR="00504669" w:rsidRPr="009B6198" w:rsidRDefault="00504669" w:rsidP="00BE4A6A">
      <w:pPr>
        <w:shd w:val="clear" w:color="auto" w:fill="F2F2F2" w:themeFill="background1" w:themeFillShade="F2"/>
        <w:jc w:val="both"/>
        <w:rPr>
          <w:rFonts w:eastAsia="Times New Roman" w:cstheme="minorHAnsi"/>
          <w:color w:val="000000" w:themeColor="text1"/>
        </w:rPr>
      </w:pPr>
      <w:r w:rsidRPr="009B6198">
        <w:rPr>
          <w:rFonts w:cstheme="minorHAnsi"/>
          <w:b/>
          <w:color w:val="000000" w:themeColor="text1"/>
        </w:rPr>
        <w:t>Description</w:t>
      </w:r>
      <w:proofErr w:type="gramStart"/>
      <w:r w:rsidRPr="009B6198">
        <w:rPr>
          <w:rFonts w:cstheme="minorHAnsi"/>
          <w:b/>
          <w:color w:val="000000" w:themeColor="text1"/>
        </w:rPr>
        <w:t>:</w:t>
      </w:r>
      <w:r w:rsidRPr="009B6198">
        <w:rPr>
          <w:rFonts w:eastAsia="Times New Roman" w:cstheme="minorHAnsi"/>
          <w:color w:val="000000" w:themeColor="text1"/>
        </w:rPr>
        <w:t>The</w:t>
      </w:r>
      <w:proofErr w:type="gramEnd"/>
      <w:r w:rsidRPr="009B6198">
        <w:rPr>
          <w:rFonts w:eastAsia="Times New Roman" w:cstheme="minorHAnsi"/>
          <w:color w:val="000000" w:themeColor="text1"/>
        </w:rPr>
        <w:t xml:space="preserve"> project included archival, retrieval and viewing of details of each and every Wright Patt Credit Union Bank user worked on. The whole process starts from the moment a cheque is deposited by a customer. Once the cheque is scanned, the front and back image of the cheque is standardized according to Check 21 regulations specified by US Banking agencies. Along with Cheque images, data from the cheque is also extracted and archived. These include Account Number, Endorsements, and MICR Number etc. Based on Client Request, data, image or both are retrieved and given to the customer</w:t>
      </w:r>
    </w:p>
    <w:p w:rsidR="007329D1" w:rsidRPr="009B6198" w:rsidRDefault="007329D1" w:rsidP="00BE4A6A">
      <w:pPr>
        <w:jc w:val="both"/>
        <w:rPr>
          <w:rFonts w:cstheme="minorHAnsi"/>
          <w:b/>
          <w:color w:val="000000" w:themeColor="text1"/>
        </w:rPr>
      </w:pPr>
    </w:p>
    <w:p w:rsidR="0026358B" w:rsidRPr="009B6198" w:rsidRDefault="0026358B" w:rsidP="00BE4A6A">
      <w:pPr>
        <w:jc w:val="both"/>
        <w:rPr>
          <w:rFonts w:cstheme="minorHAnsi"/>
          <w:b/>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 xml:space="preserve">Responsibilities: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Designed Use Case and Sequence Diagrams according to </w:t>
      </w:r>
      <w:r w:rsidRPr="009B6198">
        <w:rPr>
          <w:rFonts w:cstheme="minorHAnsi"/>
          <w:b/>
          <w:color w:val="000000" w:themeColor="text1"/>
        </w:rPr>
        <w:t>UML</w:t>
      </w:r>
      <w:r w:rsidRPr="009B6198">
        <w:rPr>
          <w:rFonts w:cstheme="minorHAnsi"/>
          <w:color w:val="000000" w:themeColor="text1"/>
        </w:rPr>
        <w:t xml:space="preserve"> standard using </w:t>
      </w:r>
      <w:r w:rsidRPr="009B6198">
        <w:rPr>
          <w:rFonts w:cstheme="minorHAnsi"/>
          <w:b/>
          <w:color w:val="000000" w:themeColor="text1"/>
        </w:rPr>
        <w:t>Rational Rose</w:t>
      </w:r>
      <w:r w:rsidRPr="009B6198">
        <w:rPr>
          <w:rFonts w:cstheme="minorHAnsi"/>
          <w:color w:val="000000" w:themeColor="text1"/>
        </w:rPr>
        <w:t>.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Implemented </w:t>
      </w:r>
      <w:r w:rsidRPr="009B6198">
        <w:rPr>
          <w:rFonts w:cstheme="minorHAnsi"/>
          <w:b/>
          <w:color w:val="000000" w:themeColor="text1"/>
        </w:rPr>
        <w:t>Model View Controller</w:t>
      </w:r>
      <w:r w:rsidRPr="009B6198">
        <w:rPr>
          <w:rFonts w:cstheme="minorHAnsi"/>
          <w:color w:val="000000" w:themeColor="text1"/>
        </w:rPr>
        <w:t xml:space="preserve"> (MVC-2) architecture and developed Form classes, Action Classes for the entire application using Struts Framework.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Performed </w:t>
      </w:r>
      <w:r w:rsidR="0026358B" w:rsidRPr="009B6198">
        <w:rPr>
          <w:rFonts w:cstheme="minorHAnsi"/>
          <w:color w:val="000000" w:themeColor="text1"/>
        </w:rPr>
        <w:t>client-side</w:t>
      </w:r>
      <w:r w:rsidRPr="009B6198">
        <w:rPr>
          <w:rFonts w:cstheme="minorHAnsi"/>
          <w:color w:val="000000" w:themeColor="text1"/>
        </w:rPr>
        <w:t xml:space="preserve"> validations using </w:t>
      </w:r>
      <w:r w:rsidRPr="009B6198">
        <w:rPr>
          <w:rFonts w:cstheme="minorHAnsi"/>
          <w:b/>
          <w:color w:val="000000" w:themeColor="text1"/>
        </w:rPr>
        <w:t>JavaScript</w:t>
      </w:r>
      <w:r w:rsidRPr="009B6198">
        <w:rPr>
          <w:rFonts w:cstheme="minorHAnsi"/>
          <w:color w:val="000000" w:themeColor="text1"/>
        </w:rPr>
        <w:t xml:space="preserve"> and server side validations using in built </w:t>
      </w:r>
      <w:r w:rsidRPr="009B6198">
        <w:rPr>
          <w:rFonts w:cstheme="minorHAnsi"/>
          <w:b/>
          <w:color w:val="000000" w:themeColor="text1"/>
        </w:rPr>
        <w:t>Struts Validation Framework</w:t>
      </w:r>
      <w:r w:rsidRPr="009B6198">
        <w:rPr>
          <w:rFonts w:cstheme="minorHAnsi"/>
          <w:color w:val="000000" w:themeColor="text1"/>
        </w:rPr>
        <w:t>.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Implemented the data persistence functionality of the application by using </w:t>
      </w:r>
      <w:r w:rsidRPr="009B6198">
        <w:rPr>
          <w:rFonts w:cstheme="minorHAnsi"/>
          <w:b/>
          <w:color w:val="000000" w:themeColor="text1"/>
        </w:rPr>
        <w:t>Hibernate</w:t>
      </w:r>
      <w:r w:rsidRPr="009B6198">
        <w:rPr>
          <w:rFonts w:cstheme="minorHAnsi"/>
          <w:color w:val="000000" w:themeColor="text1"/>
        </w:rPr>
        <w:t xml:space="preserve"> to persist java objects to the relational database. </w:t>
      </w:r>
    </w:p>
    <w:p w:rsidR="00A33DD7" w:rsidRPr="009B6198" w:rsidRDefault="00A33DD7" w:rsidP="00BE4A6A">
      <w:pPr>
        <w:pStyle w:val="ListParagraph"/>
        <w:numPr>
          <w:ilvl w:val="0"/>
          <w:numId w:val="11"/>
        </w:numPr>
        <w:jc w:val="both"/>
        <w:rPr>
          <w:rFonts w:cstheme="minorHAnsi"/>
          <w:b/>
          <w:color w:val="000000" w:themeColor="text1"/>
        </w:rPr>
      </w:pPr>
      <w:r w:rsidRPr="009B6198">
        <w:rPr>
          <w:rFonts w:cstheme="minorHAnsi"/>
          <w:color w:val="000000" w:themeColor="text1"/>
        </w:rPr>
        <w:t xml:space="preserve">Used </w:t>
      </w:r>
      <w:r w:rsidRPr="009B6198">
        <w:rPr>
          <w:rFonts w:cstheme="minorHAnsi"/>
          <w:b/>
          <w:color w:val="000000" w:themeColor="text1"/>
        </w:rPr>
        <w:t>Hibernate Annotations</w:t>
      </w:r>
      <w:r w:rsidRPr="009B6198">
        <w:rPr>
          <w:rFonts w:cstheme="minorHAnsi"/>
          <w:color w:val="000000" w:themeColor="text1"/>
        </w:rPr>
        <w:t xml:space="preserve"> to reduce time at the configuration level and accessed </w:t>
      </w:r>
      <w:r w:rsidRPr="009B6198">
        <w:rPr>
          <w:rFonts w:cstheme="minorHAnsi"/>
          <w:b/>
          <w:color w:val="000000" w:themeColor="text1"/>
        </w:rPr>
        <w:t>Annotated bean</w:t>
      </w:r>
      <w:r w:rsidRPr="009B6198">
        <w:rPr>
          <w:rFonts w:cstheme="minorHAnsi"/>
          <w:color w:val="000000" w:themeColor="text1"/>
        </w:rPr>
        <w:t xml:space="preserve"> from </w:t>
      </w:r>
      <w:r w:rsidRPr="009B6198">
        <w:rPr>
          <w:rFonts w:cstheme="minorHAnsi"/>
          <w:b/>
          <w:color w:val="000000" w:themeColor="text1"/>
        </w:rPr>
        <w:t>Hibernate DAO layer.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HQL statements</w:t>
      </w:r>
      <w:r w:rsidRPr="009B6198">
        <w:rPr>
          <w:rFonts w:cstheme="minorHAnsi"/>
          <w:color w:val="000000" w:themeColor="text1"/>
        </w:rPr>
        <w:t xml:space="preserve"> and procedures to fetch the data from the database.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Transformed, Navigated and Formatted </w:t>
      </w:r>
      <w:r w:rsidRPr="009B6198">
        <w:rPr>
          <w:rFonts w:cstheme="minorHAnsi"/>
          <w:b/>
          <w:color w:val="000000" w:themeColor="text1"/>
        </w:rPr>
        <w:t>XML</w:t>
      </w:r>
      <w:r w:rsidRPr="009B6198">
        <w:rPr>
          <w:rFonts w:cstheme="minorHAnsi"/>
          <w:color w:val="000000" w:themeColor="text1"/>
        </w:rPr>
        <w:t xml:space="preserve"> documents using </w:t>
      </w:r>
      <w:r w:rsidRPr="009B6198">
        <w:rPr>
          <w:rFonts w:cstheme="minorHAnsi"/>
          <w:b/>
          <w:color w:val="000000" w:themeColor="text1"/>
        </w:rPr>
        <w:t>XSL, XSLT</w:t>
      </w:r>
      <w:r w:rsidRPr="009B6198">
        <w:rPr>
          <w:rFonts w:cstheme="minorHAnsi"/>
          <w:color w:val="000000" w:themeColor="text1"/>
        </w:rPr>
        <w:t>.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JMS</w:t>
      </w:r>
      <w:r w:rsidRPr="009B6198">
        <w:rPr>
          <w:rFonts w:cstheme="minorHAnsi"/>
          <w:color w:val="000000" w:themeColor="text1"/>
        </w:rPr>
        <w:t xml:space="preserve"> for asynchronous exchange of message by applications on different platforms.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Developed the view components using </w:t>
      </w:r>
      <w:r w:rsidRPr="009B6198">
        <w:rPr>
          <w:rFonts w:cstheme="minorHAnsi"/>
          <w:b/>
          <w:color w:val="000000" w:themeColor="text1"/>
        </w:rPr>
        <w:t>JSP, HTML, Struts Logic</w:t>
      </w:r>
      <w:r w:rsidRPr="009B6198">
        <w:rPr>
          <w:rFonts w:cstheme="minorHAnsi"/>
          <w:color w:val="000000" w:themeColor="text1"/>
        </w:rPr>
        <w:t xml:space="preserve"> tags and Struts tag libraries.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Involved in designing and implementation of </w:t>
      </w:r>
      <w:r w:rsidRPr="009B6198">
        <w:rPr>
          <w:rFonts w:cstheme="minorHAnsi"/>
          <w:b/>
          <w:color w:val="000000" w:themeColor="text1"/>
        </w:rPr>
        <w:t>Session Facade, Business Delegate, Service Locator</w:t>
      </w:r>
      <w:r w:rsidRPr="009B6198">
        <w:rPr>
          <w:rFonts w:cstheme="minorHAnsi"/>
          <w:color w:val="000000" w:themeColor="text1"/>
        </w:rPr>
        <w:t xml:space="preserve"> patterns to delegate request to appropriate resources.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JUnit</w:t>
      </w:r>
      <w:r w:rsidRPr="009B6198">
        <w:rPr>
          <w:rFonts w:cstheme="minorHAnsi"/>
          <w:color w:val="000000" w:themeColor="text1"/>
        </w:rPr>
        <w:t xml:space="preserve"> Testing Framework for performing Unit testing. </w:t>
      </w:r>
    </w:p>
    <w:p w:rsidR="00A33DD7" w:rsidRPr="009B6198" w:rsidRDefault="00A33DD7" w:rsidP="00BE4A6A">
      <w:pPr>
        <w:pStyle w:val="ListParagraph"/>
        <w:numPr>
          <w:ilvl w:val="0"/>
          <w:numId w:val="11"/>
        </w:numPr>
        <w:jc w:val="both"/>
        <w:rPr>
          <w:rFonts w:cstheme="minorHAnsi"/>
          <w:color w:val="000000" w:themeColor="text1"/>
        </w:rPr>
      </w:pPr>
      <w:r w:rsidRPr="009B6198">
        <w:rPr>
          <w:rFonts w:cstheme="minorHAnsi"/>
          <w:color w:val="000000" w:themeColor="text1"/>
        </w:rPr>
        <w:t xml:space="preserve">Deployed application in </w:t>
      </w:r>
      <w:r w:rsidRPr="009B6198">
        <w:rPr>
          <w:rFonts w:cstheme="minorHAnsi"/>
          <w:b/>
          <w:color w:val="000000" w:themeColor="text1"/>
        </w:rPr>
        <w:t>WebSphere Application Server</w:t>
      </w:r>
      <w:r w:rsidRPr="009B6198">
        <w:rPr>
          <w:rFonts w:cstheme="minorHAnsi"/>
          <w:color w:val="000000" w:themeColor="text1"/>
        </w:rPr>
        <w:t xml:space="preserve"> and developed using Rational Application Developer RAD. </w:t>
      </w:r>
    </w:p>
    <w:p w:rsidR="00A33DD7" w:rsidRPr="009B6198" w:rsidRDefault="00A33DD7" w:rsidP="00BE4A6A">
      <w:pPr>
        <w:jc w:val="both"/>
        <w:rPr>
          <w:rFonts w:cstheme="minorHAnsi"/>
          <w:b/>
          <w:color w:val="000000" w:themeColor="text1"/>
        </w:rPr>
      </w:pPr>
      <w:r w:rsidRPr="009B6198">
        <w:rPr>
          <w:rFonts w:cstheme="minorHAnsi"/>
          <w:color w:val="000000" w:themeColor="text1"/>
        </w:rPr>
        <w:t> </w:t>
      </w:r>
    </w:p>
    <w:p w:rsidR="00A33DD7" w:rsidRPr="009B6198" w:rsidRDefault="00A33DD7" w:rsidP="00BE4A6A">
      <w:pPr>
        <w:jc w:val="both"/>
        <w:rPr>
          <w:rFonts w:cstheme="minorHAnsi"/>
          <w:b/>
          <w:color w:val="000000" w:themeColor="text1"/>
        </w:rPr>
      </w:pPr>
      <w:r w:rsidRPr="009B6198">
        <w:rPr>
          <w:rFonts w:cstheme="minorHAnsi"/>
          <w:b/>
          <w:color w:val="000000" w:themeColor="text1"/>
        </w:rPr>
        <w:t xml:space="preserve">Environment: Struts 2.0, Hibernate 3.0, JSP, RAD, JMS, CVS, JavaScript, XSL, XSLT, Servlets 2.5, </w:t>
      </w:r>
      <w:r w:rsidR="00BE4A6A" w:rsidRPr="009B6198">
        <w:rPr>
          <w:rFonts w:cstheme="minorHAnsi"/>
          <w:b/>
          <w:color w:val="000000" w:themeColor="text1"/>
        </w:rPr>
        <w:t>WebSphere</w:t>
      </w:r>
      <w:r w:rsidRPr="009B6198">
        <w:rPr>
          <w:rFonts w:cstheme="minorHAnsi"/>
          <w:b/>
          <w:color w:val="000000" w:themeColor="text1"/>
        </w:rPr>
        <w:t xml:space="preserve"> Application Server, Oracle 10g.</w:t>
      </w:r>
    </w:p>
    <w:p w:rsidR="007329D1" w:rsidRPr="009B6198" w:rsidRDefault="007329D1" w:rsidP="00BE4A6A">
      <w:pPr>
        <w:jc w:val="both"/>
        <w:rPr>
          <w:rFonts w:cstheme="minorHAnsi"/>
          <w:color w:val="000000" w:themeColor="text1"/>
        </w:rPr>
      </w:pPr>
    </w:p>
    <w:p w:rsidR="007329D1" w:rsidRPr="009B6198" w:rsidRDefault="00D0676C"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 xml:space="preserve">Client: </w:t>
      </w:r>
      <w:r w:rsidRPr="009B6198">
        <w:rPr>
          <w:rFonts w:cstheme="minorHAnsi"/>
          <w:b/>
          <w:bCs/>
          <w:color w:val="000000" w:themeColor="text1"/>
        </w:rPr>
        <w:t>Mayo Clinic, Minneapolis, MN</w:t>
      </w:r>
    </w:p>
    <w:p w:rsidR="007329D1" w:rsidRPr="009B6198" w:rsidRDefault="007329D1"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 xml:space="preserve">Duration: </w:t>
      </w:r>
      <w:r w:rsidR="008E3B11" w:rsidRPr="009B6198">
        <w:rPr>
          <w:rFonts w:eastAsia="Times New Roman" w:cstheme="minorHAnsi"/>
          <w:b/>
          <w:color w:val="000000" w:themeColor="text1"/>
        </w:rPr>
        <w:t>Oct</w:t>
      </w:r>
      <w:r w:rsidR="00D0676C" w:rsidRPr="009B6198">
        <w:rPr>
          <w:rFonts w:eastAsia="Times New Roman" w:cstheme="minorHAnsi"/>
          <w:b/>
          <w:color w:val="000000" w:themeColor="text1"/>
        </w:rPr>
        <w:t xml:space="preserve"> 20</w:t>
      </w:r>
      <w:r w:rsidR="008E3B11" w:rsidRPr="009B6198">
        <w:rPr>
          <w:rFonts w:eastAsia="Times New Roman" w:cstheme="minorHAnsi"/>
          <w:b/>
          <w:color w:val="000000" w:themeColor="text1"/>
        </w:rPr>
        <w:t>10</w:t>
      </w:r>
      <w:r w:rsidR="00D0676C" w:rsidRPr="009B6198">
        <w:rPr>
          <w:rFonts w:eastAsia="Times New Roman" w:cstheme="minorHAnsi"/>
          <w:b/>
          <w:color w:val="000000" w:themeColor="text1"/>
        </w:rPr>
        <w:t xml:space="preserve"> – </w:t>
      </w:r>
      <w:r w:rsidR="008E3B11" w:rsidRPr="009B6198">
        <w:rPr>
          <w:rFonts w:eastAsia="Times New Roman" w:cstheme="minorHAnsi"/>
          <w:b/>
          <w:color w:val="000000" w:themeColor="text1"/>
        </w:rPr>
        <w:t>Mar</w:t>
      </w:r>
      <w:r w:rsidR="00D0676C" w:rsidRPr="009B6198">
        <w:rPr>
          <w:rFonts w:eastAsia="Times New Roman" w:cstheme="minorHAnsi"/>
          <w:b/>
          <w:color w:val="000000" w:themeColor="text1"/>
        </w:rPr>
        <w:t xml:space="preserve"> 201</w:t>
      </w:r>
      <w:r w:rsidR="008E3B11" w:rsidRPr="009B6198">
        <w:rPr>
          <w:rFonts w:eastAsia="Times New Roman" w:cstheme="minorHAnsi"/>
          <w:b/>
          <w:color w:val="000000" w:themeColor="text1"/>
        </w:rPr>
        <w:t>2</w:t>
      </w:r>
    </w:p>
    <w:p w:rsidR="007329D1" w:rsidRPr="009B6198" w:rsidRDefault="007329D1"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 xml:space="preserve">Role: Java Developer </w:t>
      </w:r>
    </w:p>
    <w:p w:rsidR="00D0676C" w:rsidRPr="009B6198" w:rsidRDefault="00D0676C"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 xml:space="preserve">Description: </w:t>
      </w:r>
      <w:r w:rsidRPr="009B6198">
        <w:rPr>
          <w:rFonts w:eastAsia="Times New Roman" w:cstheme="minorHAnsi"/>
          <w:color w:val="000000" w:themeColor="text1"/>
        </w:rPr>
        <w:t>The Agent Portal project involves the design and development of a Web based application to provide online insurance services. The web application provides functionalities such as policy management, profile management, and claim reporting</w:t>
      </w:r>
    </w:p>
    <w:p w:rsidR="007329D1" w:rsidRPr="009B6198" w:rsidRDefault="007329D1" w:rsidP="00BE4A6A">
      <w:pPr>
        <w:jc w:val="both"/>
        <w:rPr>
          <w:rFonts w:eastAsia="Times New Roman" w:cstheme="minorHAnsi"/>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Responsibilities:</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Worked on the development and testing of the infotainment module using </w:t>
      </w:r>
      <w:r w:rsidRPr="009B6198">
        <w:rPr>
          <w:rFonts w:cstheme="minorHAnsi"/>
          <w:b/>
          <w:color w:val="000000" w:themeColor="text1"/>
        </w:rPr>
        <w:t xml:space="preserve">Agile (SCRUM) </w:t>
      </w:r>
      <w:r w:rsidRPr="009B6198">
        <w:rPr>
          <w:rFonts w:cstheme="minorHAnsi"/>
          <w:color w:val="000000" w:themeColor="text1"/>
        </w:rPr>
        <w:t xml:space="preserve">methodologies.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Developed Struts based presentation layer, </w:t>
      </w:r>
      <w:r w:rsidR="0026358B" w:rsidRPr="009B6198">
        <w:rPr>
          <w:rFonts w:cstheme="minorHAnsi"/>
          <w:b/>
          <w:color w:val="000000" w:themeColor="text1"/>
        </w:rPr>
        <w:t>hibernate</w:t>
      </w:r>
      <w:r w:rsidRPr="009B6198">
        <w:rPr>
          <w:rFonts w:cstheme="minorHAnsi"/>
          <w:color w:val="000000" w:themeColor="text1"/>
        </w:rPr>
        <w:t xml:space="preserve"> based </w:t>
      </w:r>
      <w:r w:rsidRPr="009B6198">
        <w:rPr>
          <w:rFonts w:cstheme="minorHAnsi"/>
          <w:b/>
          <w:color w:val="000000" w:themeColor="text1"/>
        </w:rPr>
        <w:t>DAO</w:t>
      </w:r>
      <w:r w:rsidRPr="009B6198">
        <w:rPr>
          <w:rFonts w:cstheme="minorHAnsi"/>
          <w:color w:val="000000" w:themeColor="text1"/>
        </w:rPr>
        <w:t xml:space="preserve"> layer and integrated them using </w:t>
      </w:r>
      <w:r w:rsidRPr="009B6198">
        <w:rPr>
          <w:rFonts w:cstheme="minorHAnsi"/>
          <w:b/>
          <w:color w:val="000000" w:themeColor="text1"/>
        </w:rPr>
        <w:t>Spring Dependency injection, ORM and Web modules</w:t>
      </w:r>
      <w:r w:rsidRPr="009B6198">
        <w:rPr>
          <w:rFonts w:cstheme="minorHAnsi"/>
          <w:color w:val="000000" w:themeColor="text1"/>
        </w:rPr>
        <w:t xml:space="preserve">.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Designed and developed persistence layer designed on </w:t>
      </w:r>
      <w:r w:rsidRPr="009B6198">
        <w:rPr>
          <w:rFonts w:cstheme="minorHAnsi"/>
          <w:b/>
          <w:color w:val="000000" w:themeColor="text1"/>
        </w:rPr>
        <w:t>ORM</w:t>
      </w:r>
      <w:r w:rsidRPr="009B6198">
        <w:rPr>
          <w:rFonts w:cstheme="minorHAnsi"/>
          <w:color w:val="000000" w:themeColor="text1"/>
        </w:rPr>
        <w:t xml:space="preserve"> framework principles and developed it using </w:t>
      </w:r>
      <w:r w:rsidRPr="009B6198">
        <w:rPr>
          <w:rFonts w:cstheme="minorHAnsi"/>
          <w:b/>
          <w:color w:val="000000" w:themeColor="text1"/>
        </w:rPr>
        <w:t>Hibernate/JPA and DAO</w:t>
      </w:r>
      <w:r w:rsidRPr="009B6198">
        <w:rPr>
          <w:rFonts w:cstheme="minorHAnsi"/>
          <w:color w:val="000000" w:themeColor="text1"/>
        </w:rPr>
        <w:t xml:space="preserve"> design pattern.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Developed </w:t>
      </w:r>
      <w:r w:rsidR="0026358B" w:rsidRPr="009B6198">
        <w:rPr>
          <w:rFonts w:cstheme="minorHAnsi"/>
          <w:color w:val="000000" w:themeColor="text1"/>
        </w:rPr>
        <w:t>Server-side</w:t>
      </w:r>
      <w:r w:rsidRPr="009B6198">
        <w:rPr>
          <w:rFonts w:cstheme="minorHAnsi"/>
          <w:color w:val="000000" w:themeColor="text1"/>
        </w:rPr>
        <w:t xml:space="preserve"> components using </w:t>
      </w:r>
      <w:r w:rsidRPr="009B6198">
        <w:rPr>
          <w:rFonts w:cstheme="minorHAnsi"/>
          <w:b/>
          <w:color w:val="000000" w:themeColor="text1"/>
        </w:rPr>
        <w:t>spring</w:t>
      </w:r>
      <w:r w:rsidRPr="009B6198">
        <w:rPr>
          <w:rFonts w:cstheme="minorHAnsi"/>
          <w:color w:val="000000" w:themeColor="text1"/>
        </w:rPr>
        <w:t xml:space="preserve"> framework.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JBoss</w:t>
      </w:r>
      <w:r w:rsidRPr="009B6198">
        <w:rPr>
          <w:rFonts w:cstheme="minorHAnsi"/>
          <w:color w:val="000000" w:themeColor="text1"/>
        </w:rPr>
        <w:t xml:space="preserve"> Drools as the business rules engine to create and maintain the Business rules and Drools Guvnor as the Business Rules manager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Deve</w:t>
      </w:r>
      <w:r w:rsidR="0020185E" w:rsidRPr="009B6198">
        <w:rPr>
          <w:rFonts w:cstheme="minorHAnsi"/>
          <w:color w:val="000000" w:themeColor="text1"/>
        </w:rPr>
        <w:t>loped the user interfaces using</w:t>
      </w:r>
      <w:r w:rsidR="00504669" w:rsidRPr="009B6198">
        <w:rPr>
          <w:rFonts w:cstheme="minorHAnsi"/>
          <w:b/>
          <w:color w:val="000000" w:themeColor="text1"/>
        </w:rPr>
        <w:t xml:space="preserve"> Java Script, HTML, DHTML, CSS</w:t>
      </w:r>
      <w:r w:rsidRPr="009B6198">
        <w:rPr>
          <w:rFonts w:cstheme="minorHAnsi"/>
          <w:b/>
          <w:color w:val="000000" w:themeColor="text1"/>
        </w:rPr>
        <w:t xml:space="preserve"> and AJAX</w:t>
      </w:r>
      <w:r w:rsidRPr="009B6198">
        <w:rPr>
          <w:rFonts w:cstheme="minorHAnsi"/>
          <w:color w:val="000000" w:themeColor="text1"/>
        </w:rPr>
        <w:t xml:space="preserve">.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Created Unit test cases using Junit and used Log4J for logging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SOAP UI</w:t>
      </w:r>
      <w:r w:rsidRPr="009B6198">
        <w:rPr>
          <w:rFonts w:cstheme="minorHAnsi"/>
          <w:color w:val="000000" w:themeColor="text1"/>
        </w:rPr>
        <w:t xml:space="preserve"> for testing the </w:t>
      </w:r>
      <w:r w:rsidRPr="009B6198">
        <w:rPr>
          <w:rFonts w:cstheme="minorHAnsi"/>
          <w:b/>
          <w:color w:val="000000" w:themeColor="text1"/>
        </w:rPr>
        <w:t xml:space="preserve">SOAP </w:t>
      </w:r>
      <w:r w:rsidRPr="009B6198">
        <w:rPr>
          <w:rFonts w:cstheme="minorHAnsi"/>
          <w:color w:val="000000" w:themeColor="text1"/>
        </w:rPr>
        <w:t xml:space="preserve">web services.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Developed </w:t>
      </w:r>
      <w:r w:rsidRPr="009B6198">
        <w:rPr>
          <w:rFonts w:cstheme="minorHAnsi"/>
          <w:b/>
          <w:color w:val="000000" w:themeColor="text1"/>
        </w:rPr>
        <w:t>PL/SQL</w:t>
      </w:r>
      <w:r w:rsidRPr="009B6198">
        <w:rPr>
          <w:rFonts w:cstheme="minorHAnsi"/>
          <w:color w:val="000000" w:themeColor="text1"/>
        </w:rPr>
        <w:t xml:space="preserve"> scripts, functions, triggers and stored procedures for the Oracle 10g database. </w:t>
      </w:r>
    </w:p>
    <w:p w:rsidR="007329D1" w:rsidRPr="009B6198" w:rsidRDefault="007329D1" w:rsidP="00BE4A6A">
      <w:pPr>
        <w:pStyle w:val="ListParagraph"/>
        <w:numPr>
          <w:ilvl w:val="0"/>
          <w:numId w:val="5"/>
        </w:numPr>
        <w:jc w:val="both"/>
        <w:rPr>
          <w:rFonts w:cstheme="minorHAnsi"/>
          <w:color w:val="000000" w:themeColor="text1"/>
        </w:rPr>
      </w:pPr>
      <w:r w:rsidRPr="009B6198">
        <w:rPr>
          <w:rFonts w:cstheme="minorHAnsi"/>
          <w:color w:val="000000" w:themeColor="text1"/>
        </w:rPr>
        <w:t xml:space="preserve">Developed a test report using Karma.  </w:t>
      </w:r>
    </w:p>
    <w:p w:rsidR="007329D1" w:rsidRPr="009B6198" w:rsidRDefault="007329D1" w:rsidP="00BE4A6A">
      <w:pPr>
        <w:jc w:val="both"/>
        <w:rPr>
          <w:rFonts w:cstheme="minorHAnsi"/>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Environment:Agile(SCRUM), Java 1.6, struts 2.0, Hibernate 3.0, JBoss Drools, Drools Guvnor, Business Rules</w:t>
      </w:r>
    </w:p>
    <w:p w:rsidR="007329D1" w:rsidRPr="009B6198" w:rsidRDefault="007329D1" w:rsidP="00BE4A6A">
      <w:pPr>
        <w:jc w:val="both"/>
        <w:rPr>
          <w:rFonts w:cstheme="minorHAnsi"/>
          <w:color w:val="000000" w:themeColor="text1"/>
        </w:rPr>
      </w:pPr>
    </w:p>
    <w:p w:rsidR="007329D1" w:rsidRPr="009B6198" w:rsidRDefault="007329D1" w:rsidP="00BE4A6A">
      <w:pPr>
        <w:shd w:val="clear" w:color="auto" w:fill="F2F2F2" w:themeFill="background1" w:themeFillShade="F2"/>
        <w:jc w:val="both"/>
        <w:rPr>
          <w:rFonts w:eastAsia="Times New Roman" w:cstheme="minorHAnsi"/>
          <w:b/>
          <w:color w:val="000000" w:themeColor="text1"/>
        </w:rPr>
      </w:pPr>
      <w:r w:rsidRPr="009B6198">
        <w:rPr>
          <w:rFonts w:eastAsia="Times New Roman" w:cstheme="minorHAnsi"/>
          <w:b/>
          <w:color w:val="000000" w:themeColor="text1"/>
        </w:rPr>
        <w:t>Client</w:t>
      </w:r>
      <w:proofErr w:type="gramStart"/>
      <w:r w:rsidRPr="009B6198">
        <w:rPr>
          <w:rFonts w:eastAsia="Times New Roman" w:cstheme="minorHAnsi"/>
          <w:b/>
          <w:color w:val="000000" w:themeColor="text1"/>
        </w:rPr>
        <w:t>:</w:t>
      </w:r>
      <w:r w:rsidR="00504669" w:rsidRPr="009B6198">
        <w:rPr>
          <w:rFonts w:eastAsia="Arial" w:cstheme="minorHAnsi"/>
          <w:b/>
          <w:color w:val="000000" w:themeColor="text1"/>
        </w:rPr>
        <w:t>AIG</w:t>
      </w:r>
      <w:proofErr w:type="gramEnd"/>
      <w:r w:rsidR="00504669" w:rsidRPr="009B6198">
        <w:rPr>
          <w:rFonts w:eastAsia="Arial" w:cstheme="minorHAnsi"/>
          <w:b/>
          <w:color w:val="000000" w:themeColor="text1"/>
        </w:rPr>
        <w:t xml:space="preserve"> Life Insurance, Hyderabad, India</w:t>
      </w:r>
    </w:p>
    <w:p w:rsidR="007329D1" w:rsidRPr="009B6198" w:rsidRDefault="007329D1" w:rsidP="00BE4A6A">
      <w:pPr>
        <w:shd w:val="clear" w:color="auto" w:fill="F2F2F2" w:themeFill="background1" w:themeFillShade="F2"/>
        <w:jc w:val="both"/>
        <w:rPr>
          <w:rFonts w:cstheme="minorHAnsi"/>
          <w:b/>
          <w:color w:val="000000" w:themeColor="text1"/>
        </w:rPr>
      </w:pPr>
      <w:r w:rsidRPr="009B6198">
        <w:rPr>
          <w:rFonts w:cstheme="minorHAnsi"/>
          <w:b/>
          <w:color w:val="000000" w:themeColor="text1"/>
        </w:rPr>
        <w:t xml:space="preserve">Duration: </w:t>
      </w:r>
      <w:r w:rsidR="00D0676C" w:rsidRPr="009B6198">
        <w:rPr>
          <w:rFonts w:cstheme="minorHAnsi"/>
          <w:b/>
          <w:color w:val="000000" w:themeColor="text1"/>
        </w:rPr>
        <w:t>May 200</w:t>
      </w:r>
      <w:r w:rsidR="002B06D3" w:rsidRPr="009B6198">
        <w:rPr>
          <w:rFonts w:cstheme="minorHAnsi"/>
          <w:b/>
          <w:color w:val="000000" w:themeColor="text1"/>
        </w:rPr>
        <w:t>9</w:t>
      </w:r>
      <w:r w:rsidR="00D0676C" w:rsidRPr="009B6198">
        <w:rPr>
          <w:rFonts w:cstheme="minorHAnsi"/>
          <w:b/>
          <w:color w:val="000000" w:themeColor="text1"/>
        </w:rPr>
        <w:t xml:space="preserve"> – </w:t>
      </w:r>
      <w:r w:rsidR="008E3B11" w:rsidRPr="009B6198">
        <w:rPr>
          <w:rFonts w:cstheme="minorHAnsi"/>
          <w:b/>
          <w:color w:val="000000" w:themeColor="text1"/>
        </w:rPr>
        <w:t>Sep</w:t>
      </w:r>
      <w:r w:rsidR="00D0676C" w:rsidRPr="009B6198">
        <w:rPr>
          <w:rFonts w:cstheme="minorHAnsi"/>
          <w:b/>
          <w:color w:val="000000" w:themeColor="text1"/>
        </w:rPr>
        <w:t xml:space="preserve"> 20</w:t>
      </w:r>
      <w:r w:rsidR="008E3B11" w:rsidRPr="009B6198">
        <w:rPr>
          <w:rFonts w:cstheme="minorHAnsi"/>
          <w:b/>
          <w:color w:val="000000" w:themeColor="text1"/>
        </w:rPr>
        <w:t>10</w:t>
      </w:r>
    </w:p>
    <w:p w:rsidR="007329D1" w:rsidRPr="009B6198" w:rsidRDefault="007329D1" w:rsidP="00BE4A6A">
      <w:pPr>
        <w:shd w:val="clear" w:color="auto" w:fill="F2F2F2" w:themeFill="background1" w:themeFillShade="F2"/>
        <w:jc w:val="both"/>
        <w:rPr>
          <w:rFonts w:eastAsia="Times New Roman" w:cstheme="minorHAnsi"/>
          <w:b/>
          <w:bCs/>
          <w:color w:val="000000" w:themeColor="text1"/>
        </w:rPr>
      </w:pPr>
      <w:r w:rsidRPr="009B6198">
        <w:rPr>
          <w:rFonts w:eastAsia="Times New Roman" w:cstheme="minorHAnsi"/>
          <w:b/>
          <w:bCs/>
          <w:color w:val="000000" w:themeColor="text1"/>
        </w:rPr>
        <w:t xml:space="preserve">Role: Java Developer </w:t>
      </w:r>
    </w:p>
    <w:p w:rsidR="00504669" w:rsidRPr="009B6198" w:rsidRDefault="00504669" w:rsidP="00BE4A6A">
      <w:pPr>
        <w:shd w:val="clear" w:color="auto" w:fill="F2F2F2" w:themeFill="background1" w:themeFillShade="F2"/>
        <w:jc w:val="both"/>
        <w:rPr>
          <w:rFonts w:eastAsia="Times New Roman" w:cstheme="minorHAnsi"/>
          <w:color w:val="000000" w:themeColor="text1"/>
        </w:rPr>
      </w:pPr>
      <w:r w:rsidRPr="009B6198">
        <w:rPr>
          <w:rFonts w:eastAsia="Times New Roman" w:cstheme="minorHAnsi"/>
          <w:b/>
          <w:bCs/>
          <w:color w:val="000000" w:themeColor="text1"/>
        </w:rPr>
        <w:lastRenderedPageBreak/>
        <w:t xml:space="preserve">Description: </w:t>
      </w:r>
      <w:r w:rsidRPr="009B6198">
        <w:rPr>
          <w:rFonts w:eastAsia="Times New Roman" w:cstheme="minorHAnsi"/>
          <w:color w:val="000000" w:themeColor="text1"/>
        </w:rPr>
        <w:t>This system provides Patient Administration, Billing and Pharmacy Management functions for the hospital. The Major function of this system is to provide and share the patient health records and access with other insurance companies through SOAP services.</w:t>
      </w:r>
    </w:p>
    <w:p w:rsidR="00504669" w:rsidRPr="009B6198" w:rsidRDefault="00504669" w:rsidP="00BE4A6A">
      <w:pPr>
        <w:shd w:val="clear" w:color="auto" w:fill="F2F2F2" w:themeFill="background1" w:themeFillShade="F2"/>
        <w:jc w:val="both"/>
        <w:rPr>
          <w:rFonts w:eastAsia="Times New Roman" w:cstheme="minorHAnsi"/>
          <w:color w:val="000000" w:themeColor="text1"/>
        </w:rPr>
      </w:pPr>
    </w:p>
    <w:p w:rsidR="007329D1" w:rsidRPr="009B6198" w:rsidRDefault="007329D1" w:rsidP="00BE4A6A">
      <w:pPr>
        <w:jc w:val="both"/>
        <w:rPr>
          <w:rFonts w:cstheme="minorHAnsi"/>
          <w:b/>
          <w:color w:val="000000" w:themeColor="text1"/>
        </w:rPr>
      </w:pPr>
    </w:p>
    <w:p w:rsidR="007329D1" w:rsidRPr="009B6198" w:rsidRDefault="007329D1" w:rsidP="00BE4A6A">
      <w:pPr>
        <w:jc w:val="both"/>
        <w:rPr>
          <w:rFonts w:cstheme="minorHAnsi"/>
          <w:b/>
          <w:color w:val="000000" w:themeColor="text1"/>
        </w:rPr>
      </w:pPr>
      <w:r w:rsidRPr="009B6198">
        <w:rPr>
          <w:rFonts w:cstheme="minorHAnsi"/>
          <w:b/>
          <w:color w:val="000000" w:themeColor="text1"/>
        </w:rPr>
        <w:t xml:space="preserve">Responsibilities: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complete software development life cycle with </w:t>
      </w:r>
      <w:r w:rsidR="0026358B" w:rsidRPr="009B6198">
        <w:rPr>
          <w:rFonts w:cstheme="minorHAnsi"/>
          <w:color w:val="000000" w:themeColor="text1"/>
        </w:rPr>
        <w:t>object-oriented</w:t>
      </w:r>
      <w:r w:rsidRPr="009B6198">
        <w:rPr>
          <w:rFonts w:cstheme="minorHAnsi"/>
          <w:color w:val="000000" w:themeColor="text1"/>
        </w:rPr>
        <w:t xml:space="preserve"> approach of clients business process and continuous client feedback. Worked on designing and developing a complete </w:t>
      </w:r>
      <w:r w:rsidR="0026358B" w:rsidRPr="009B6198">
        <w:rPr>
          <w:rFonts w:cstheme="minorHAnsi"/>
          <w:color w:val="000000" w:themeColor="text1"/>
        </w:rPr>
        <w:t>service-oriented</w:t>
      </w:r>
      <w:r w:rsidRPr="009B6198">
        <w:rPr>
          <w:rFonts w:cstheme="minorHAnsi"/>
          <w:color w:val="000000" w:themeColor="text1"/>
        </w:rPr>
        <w:t xml:space="preserve"> system based on </w:t>
      </w:r>
      <w:r w:rsidRPr="009B6198">
        <w:rPr>
          <w:rFonts w:cstheme="minorHAnsi"/>
          <w:b/>
          <w:color w:val="000000" w:themeColor="text1"/>
        </w:rPr>
        <w:t>SOA</w:t>
      </w:r>
      <w:r w:rsidRPr="009B6198">
        <w:rPr>
          <w:rFonts w:cstheme="minorHAnsi"/>
          <w:color w:val="000000" w:themeColor="text1"/>
        </w:rPr>
        <w:t xml:space="preserve"> principles and architecture in agile development environment.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the testing of the web services to establish time taken to attach and send huge PDF.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Developed user interfaces using </w:t>
      </w:r>
      <w:r w:rsidRPr="009B6198">
        <w:rPr>
          <w:rFonts w:cstheme="minorHAnsi"/>
          <w:b/>
          <w:color w:val="000000" w:themeColor="text1"/>
        </w:rPr>
        <w:t>JSP</w:t>
      </w:r>
      <w:r w:rsidRPr="009B6198">
        <w:rPr>
          <w:rFonts w:cstheme="minorHAnsi"/>
          <w:color w:val="000000" w:themeColor="text1"/>
        </w:rPr>
        <w:t xml:space="preserve"> and form beans with JavaScript to reduce round trips to the server.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development of controller component using Servlets and view component using </w:t>
      </w:r>
      <w:r w:rsidRPr="009B6198">
        <w:rPr>
          <w:rFonts w:cstheme="minorHAnsi"/>
          <w:b/>
          <w:color w:val="000000" w:themeColor="text1"/>
        </w:rPr>
        <w:t xml:space="preserve">JSP, XSLT, CSS, HTML </w:t>
      </w:r>
      <w:r w:rsidRPr="009B6198">
        <w:rPr>
          <w:rFonts w:cstheme="minorHAnsi"/>
          <w:color w:val="000000" w:themeColor="text1"/>
        </w:rPr>
        <w:t>and</w:t>
      </w:r>
      <w:r w:rsidRPr="009B6198">
        <w:rPr>
          <w:rFonts w:cstheme="minorHAnsi"/>
          <w:b/>
          <w:color w:val="000000" w:themeColor="text1"/>
        </w:rPr>
        <w:t xml:space="preserve"> JavaScript</w:t>
      </w:r>
      <w:r w:rsidRPr="009B6198">
        <w:rPr>
          <w:rFonts w:cstheme="minorHAnsi"/>
          <w:color w:val="000000" w:themeColor="text1"/>
        </w:rPr>
        <w:t xml:space="preserve"> for the </w:t>
      </w:r>
      <w:r w:rsidR="0026358B" w:rsidRPr="009B6198">
        <w:rPr>
          <w:rFonts w:cstheme="minorHAnsi"/>
          <w:color w:val="000000" w:themeColor="text1"/>
        </w:rPr>
        <w:t>client-side</w:t>
      </w:r>
      <w:r w:rsidRPr="009B6198">
        <w:rPr>
          <w:rFonts w:cstheme="minorHAnsi"/>
          <w:color w:val="000000" w:themeColor="text1"/>
        </w:rPr>
        <w:t xml:space="preserve"> validation.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Created use cases diagrams, activity diagrams, sequence diagrams and class diagrams. </w:t>
      </w:r>
    </w:p>
    <w:p w:rsidR="007329D1" w:rsidRPr="009B6198" w:rsidRDefault="007329D1" w:rsidP="00BE4A6A">
      <w:pPr>
        <w:pStyle w:val="ListParagraph"/>
        <w:numPr>
          <w:ilvl w:val="0"/>
          <w:numId w:val="6"/>
        </w:numPr>
        <w:jc w:val="both"/>
        <w:rPr>
          <w:rFonts w:cstheme="minorHAnsi"/>
          <w:b/>
          <w:color w:val="000000" w:themeColor="text1"/>
        </w:rPr>
      </w:pPr>
      <w:r w:rsidRPr="009B6198">
        <w:rPr>
          <w:rFonts w:cstheme="minorHAnsi"/>
          <w:color w:val="000000" w:themeColor="text1"/>
        </w:rPr>
        <w:t xml:space="preserve">Designed and implemented UI layer using </w:t>
      </w:r>
      <w:r w:rsidRPr="009B6198">
        <w:rPr>
          <w:rFonts w:cstheme="minorHAnsi"/>
          <w:b/>
          <w:color w:val="000000" w:themeColor="text1"/>
        </w:rPr>
        <w:t xml:space="preserve">JSP, Java Script, XML, XHTML, XSL, XSLT and business logic using Servlets, JSP </w:t>
      </w:r>
      <w:r w:rsidRPr="009B6198">
        <w:rPr>
          <w:rFonts w:cstheme="minorHAnsi"/>
          <w:color w:val="000000" w:themeColor="text1"/>
        </w:rPr>
        <w:t xml:space="preserve">and </w:t>
      </w:r>
      <w:r w:rsidRPr="009B6198">
        <w:rPr>
          <w:rFonts w:cstheme="minorHAnsi"/>
          <w:b/>
          <w:color w:val="000000" w:themeColor="text1"/>
        </w:rPr>
        <w:t xml:space="preserve">J2EE </w:t>
      </w:r>
      <w:r w:rsidRPr="009B6198">
        <w:rPr>
          <w:rFonts w:cstheme="minorHAnsi"/>
          <w:color w:val="000000" w:themeColor="text1"/>
        </w:rPr>
        <w:t>framework.</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Worked on </w:t>
      </w:r>
      <w:r w:rsidRPr="009B6198">
        <w:rPr>
          <w:rFonts w:cstheme="minorHAnsi"/>
          <w:b/>
          <w:color w:val="000000" w:themeColor="text1"/>
        </w:rPr>
        <w:t>Spring-DAO</w:t>
      </w:r>
      <w:r w:rsidRPr="009B6198">
        <w:rPr>
          <w:rFonts w:cstheme="minorHAnsi"/>
          <w:color w:val="000000" w:themeColor="text1"/>
        </w:rPr>
        <w:t xml:space="preserve"> based declarative transaction management.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Implemented </w:t>
      </w:r>
      <w:r w:rsidRPr="009B6198">
        <w:rPr>
          <w:rFonts w:cstheme="minorHAnsi"/>
          <w:b/>
          <w:color w:val="000000" w:themeColor="text1"/>
        </w:rPr>
        <w:t>Hibernate</w:t>
      </w:r>
      <w:r w:rsidRPr="009B6198">
        <w:rPr>
          <w:rFonts w:cstheme="minorHAnsi"/>
          <w:color w:val="000000" w:themeColor="text1"/>
        </w:rPr>
        <w:t xml:space="preserve"> and </w:t>
      </w:r>
      <w:r w:rsidRPr="009B6198">
        <w:rPr>
          <w:rFonts w:cstheme="minorHAnsi"/>
          <w:b/>
          <w:color w:val="000000" w:themeColor="text1"/>
        </w:rPr>
        <w:t>spring</w:t>
      </w:r>
      <w:r w:rsidRPr="009B6198">
        <w:rPr>
          <w:rFonts w:cstheme="minorHAnsi"/>
          <w:color w:val="000000" w:themeColor="text1"/>
        </w:rPr>
        <w:t xml:space="preserve"> framework.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on the back end to modify business logic by making enhancements.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Responsible for writing JavaScript for the validation in client side.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design and implementation of contract Web service.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the business logic-coding framework to seamlessly map the business logic into respective value beans.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Eclipse</w:t>
      </w:r>
      <w:r w:rsidRPr="009B6198">
        <w:rPr>
          <w:rFonts w:cstheme="minorHAnsi"/>
          <w:color w:val="000000" w:themeColor="text1"/>
        </w:rPr>
        <w:t xml:space="preserve"> for application development.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publishing the </w:t>
      </w:r>
      <w:r w:rsidRPr="009B6198">
        <w:rPr>
          <w:rFonts w:cstheme="minorHAnsi"/>
          <w:b/>
          <w:color w:val="000000" w:themeColor="text1"/>
        </w:rPr>
        <w:t>web services</w:t>
      </w:r>
      <w:r w:rsidRPr="009B6198">
        <w:rPr>
          <w:rFonts w:cstheme="minorHAnsi"/>
          <w:color w:val="000000" w:themeColor="text1"/>
        </w:rPr>
        <w:t xml:space="preserve"> to help users interacting with web services.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Worked closely with requirements to translate business rules into business component modules.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Involved in the migration of independent parts of the system to use persistence technology such as </w:t>
      </w:r>
      <w:r w:rsidRPr="009B6198">
        <w:rPr>
          <w:rFonts w:cstheme="minorHAnsi"/>
          <w:b/>
          <w:color w:val="000000" w:themeColor="text1"/>
        </w:rPr>
        <w:t>JDBC</w:t>
      </w:r>
      <w:r w:rsidRPr="009B6198">
        <w:rPr>
          <w:rFonts w:cstheme="minorHAnsi"/>
          <w:color w:val="000000" w:themeColor="text1"/>
        </w:rPr>
        <w:t xml:space="preserve">.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Developed functions and store procedures using </w:t>
      </w:r>
      <w:r w:rsidRPr="009B6198">
        <w:rPr>
          <w:rFonts w:cstheme="minorHAnsi"/>
          <w:b/>
          <w:color w:val="000000" w:themeColor="text1"/>
        </w:rPr>
        <w:t>SQL</w:t>
      </w:r>
      <w:r w:rsidRPr="009B6198">
        <w:rPr>
          <w:rFonts w:cstheme="minorHAnsi"/>
          <w:color w:val="000000" w:themeColor="text1"/>
        </w:rPr>
        <w:t xml:space="preserve"> and </w:t>
      </w:r>
      <w:r w:rsidRPr="009B6198">
        <w:rPr>
          <w:rFonts w:cstheme="minorHAnsi"/>
          <w:b/>
          <w:color w:val="000000" w:themeColor="text1"/>
        </w:rPr>
        <w:t>PL/SQL</w:t>
      </w:r>
      <w:r w:rsidRPr="009B6198">
        <w:rPr>
          <w:rFonts w:cstheme="minorHAnsi"/>
          <w:color w:val="000000" w:themeColor="text1"/>
        </w:rPr>
        <w:t xml:space="preserve"> for the application.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Wrote database queries using </w:t>
      </w:r>
      <w:r w:rsidRPr="009B6198">
        <w:rPr>
          <w:rFonts w:cstheme="minorHAnsi"/>
          <w:b/>
          <w:color w:val="000000" w:themeColor="text1"/>
        </w:rPr>
        <w:t>SQL</w:t>
      </w:r>
      <w:r w:rsidRPr="009B6198">
        <w:rPr>
          <w:rFonts w:cstheme="minorHAnsi"/>
          <w:color w:val="000000" w:themeColor="text1"/>
        </w:rPr>
        <w:t xml:space="preserve"> and </w:t>
      </w:r>
      <w:r w:rsidRPr="009B6198">
        <w:rPr>
          <w:rFonts w:cstheme="minorHAnsi"/>
          <w:b/>
          <w:color w:val="000000" w:themeColor="text1"/>
        </w:rPr>
        <w:t>PL/SQL</w:t>
      </w:r>
      <w:r w:rsidRPr="009B6198">
        <w:rPr>
          <w:rFonts w:cstheme="minorHAnsi"/>
          <w:color w:val="000000" w:themeColor="text1"/>
        </w:rPr>
        <w:t xml:space="preserve"> for accessing, manipulating and updating Oracle database.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Used </w:t>
      </w:r>
      <w:r w:rsidRPr="009B6198">
        <w:rPr>
          <w:rFonts w:cstheme="minorHAnsi"/>
          <w:b/>
          <w:color w:val="000000" w:themeColor="text1"/>
        </w:rPr>
        <w:t>Clear Case</w:t>
      </w:r>
      <w:r w:rsidRPr="009B6198">
        <w:rPr>
          <w:rFonts w:cstheme="minorHAnsi"/>
          <w:color w:val="000000" w:themeColor="text1"/>
        </w:rPr>
        <w:t xml:space="preserve"> to merge code and deploy them in to a central depository location.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Extensively implemented telecom operational support system </w:t>
      </w:r>
      <w:r w:rsidRPr="009B6198">
        <w:rPr>
          <w:rFonts w:cstheme="minorHAnsi"/>
          <w:b/>
          <w:color w:val="000000" w:themeColor="text1"/>
        </w:rPr>
        <w:t xml:space="preserve">(OSS) </w:t>
      </w:r>
      <w:r w:rsidRPr="009B6198">
        <w:rPr>
          <w:rFonts w:cstheme="minorHAnsi"/>
          <w:color w:val="000000" w:themeColor="text1"/>
        </w:rPr>
        <w:t xml:space="preserve">in development. </w:t>
      </w:r>
    </w:p>
    <w:p w:rsidR="007329D1" w:rsidRPr="009B6198" w:rsidRDefault="007329D1" w:rsidP="00BE4A6A">
      <w:pPr>
        <w:pStyle w:val="ListParagraph"/>
        <w:numPr>
          <w:ilvl w:val="0"/>
          <w:numId w:val="6"/>
        </w:numPr>
        <w:jc w:val="both"/>
        <w:rPr>
          <w:rFonts w:cstheme="minorHAnsi"/>
          <w:color w:val="000000" w:themeColor="text1"/>
        </w:rPr>
      </w:pPr>
      <w:r w:rsidRPr="009B6198">
        <w:rPr>
          <w:rFonts w:cstheme="minorHAnsi"/>
          <w:color w:val="000000" w:themeColor="text1"/>
        </w:rPr>
        <w:t xml:space="preserve">Multithreading used to enhance interaction between rate matrix and </w:t>
      </w:r>
      <w:r w:rsidRPr="009B6198">
        <w:rPr>
          <w:rFonts w:cstheme="minorHAnsi"/>
          <w:b/>
          <w:color w:val="000000" w:themeColor="text1"/>
        </w:rPr>
        <w:t>ECM</w:t>
      </w:r>
      <w:r w:rsidRPr="009B6198">
        <w:rPr>
          <w:rFonts w:cstheme="minorHAnsi"/>
          <w:color w:val="000000" w:themeColor="text1"/>
        </w:rPr>
        <w:t xml:space="preserve"> systems. </w:t>
      </w:r>
    </w:p>
    <w:p w:rsidR="007329D1" w:rsidRPr="009B6198" w:rsidRDefault="007329D1" w:rsidP="00BE4A6A">
      <w:pPr>
        <w:jc w:val="both"/>
        <w:rPr>
          <w:rFonts w:cstheme="minorHAnsi"/>
          <w:color w:val="000000" w:themeColor="text1"/>
        </w:rPr>
      </w:pPr>
    </w:p>
    <w:p w:rsidR="007329D1" w:rsidRPr="009B6198" w:rsidRDefault="007329D1" w:rsidP="00BE4A6A">
      <w:pPr>
        <w:jc w:val="both"/>
        <w:rPr>
          <w:rFonts w:cstheme="minorHAnsi"/>
          <w:color w:val="000000" w:themeColor="text1"/>
        </w:rPr>
      </w:pPr>
      <w:r w:rsidRPr="009B6198">
        <w:rPr>
          <w:rFonts w:cstheme="minorHAnsi"/>
          <w:b/>
          <w:color w:val="000000" w:themeColor="text1"/>
        </w:rPr>
        <w:t>Environment:Java 1.5,</w:t>
      </w:r>
      <w:r w:rsidR="004972AA" w:rsidRPr="009B6198">
        <w:rPr>
          <w:rFonts w:cstheme="minorHAnsi"/>
          <w:b/>
          <w:color w:val="000000" w:themeColor="text1"/>
        </w:rPr>
        <w:t xml:space="preserve"> J2EE, SOA services, JPA, JSP, </w:t>
      </w:r>
      <w:r w:rsidRPr="009B6198">
        <w:rPr>
          <w:rFonts w:cstheme="minorHAnsi"/>
          <w:b/>
          <w:color w:val="000000" w:themeColor="text1"/>
        </w:rPr>
        <w:t>Agile/Scrum, Eclipse, HTML, DHTML, XML, JavaScript, AJAX, WebLogic 10.3, ANT, Apache Axis, WSDL (Restful), SOAP, XML, LDAP, TCP/IP, JavaScript, OSS, Clear Case, XSLT, CSS, JMS, Oracle 10g, Spring, SQL, Pl/SQL.</w:t>
      </w:r>
    </w:p>
    <w:bookmarkEnd w:id="0"/>
    <w:p w:rsidR="001B20E8" w:rsidRPr="009B6198" w:rsidRDefault="001B20E8" w:rsidP="00BE4A6A">
      <w:pPr>
        <w:pStyle w:val="ListParagraph"/>
        <w:ind w:left="810"/>
        <w:jc w:val="both"/>
        <w:rPr>
          <w:rFonts w:cstheme="minorHAnsi"/>
          <w:color w:val="000000" w:themeColor="text1"/>
        </w:rPr>
      </w:pPr>
    </w:p>
    <w:sectPr w:rsidR="001B20E8" w:rsidRPr="009B6198" w:rsidSect="00231D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2EFF" w:usb1="C000785B" w:usb2="00000009" w:usb3="00000000" w:csb0="000001FF" w:csb1="00000000"/>
  </w:font>
  <w:font w:name="Questrial">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1F659F6"/>
    <w:multiLevelType w:val="hybridMultilevel"/>
    <w:tmpl w:val="EF90239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4">
    <w:nsid w:val="082A65F5"/>
    <w:multiLevelType w:val="hybridMultilevel"/>
    <w:tmpl w:val="860AD1C4"/>
    <w:lvl w:ilvl="0" w:tplc="476C7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B1357"/>
    <w:multiLevelType w:val="hybridMultilevel"/>
    <w:tmpl w:val="5052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0F3057"/>
    <w:multiLevelType w:val="hybridMultilevel"/>
    <w:tmpl w:val="7CE6FA9A"/>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0761C"/>
    <w:multiLevelType w:val="multilevel"/>
    <w:tmpl w:val="B990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F471A"/>
    <w:multiLevelType w:val="hybridMultilevel"/>
    <w:tmpl w:val="EBD02B3C"/>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0564A"/>
    <w:multiLevelType w:val="hybridMultilevel"/>
    <w:tmpl w:val="52BA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B418B"/>
    <w:multiLevelType w:val="hybridMultilevel"/>
    <w:tmpl w:val="60AC0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46A75"/>
    <w:multiLevelType w:val="hybridMultilevel"/>
    <w:tmpl w:val="CB761DE6"/>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4">
    <w:nsid w:val="4FBA4780"/>
    <w:multiLevelType w:val="hybridMultilevel"/>
    <w:tmpl w:val="8A34895E"/>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F547646"/>
    <w:multiLevelType w:val="hybridMultilevel"/>
    <w:tmpl w:val="6AF80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6A08FB"/>
    <w:multiLevelType w:val="hybridMultilevel"/>
    <w:tmpl w:val="71F08D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20">
    <w:nsid w:val="6B741221"/>
    <w:multiLevelType w:val="hybridMultilevel"/>
    <w:tmpl w:val="7EF6230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0887323"/>
    <w:multiLevelType w:val="hybridMultilevel"/>
    <w:tmpl w:val="CFA0E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034D18"/>
    <w:multiLevelType w:val="hybridMultilevel"/>
    <w:tmpl w:val="B84CD9BE"/>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20"/>
  </w:num>
  <w:num w:numId="2">
    <w:abstractNumId w:val="9"/>
  </w:num>
  <w:num w:numId="3">
    <w:abstractNumId w:val="24"/>
  </w:num>
  <w:num w:numId="4">
    <w:abstractNumId w:val="14"/>
  </w:num>
  <w:num w:numId="5">
    <w:abstractNumId w:val="13"/>
  </w:num>
  <w:num w:numId="6">
    <w:abstractNumId w:val="3"/>
  </w:num>
  <w:num w:numId="7">
    <w:abstractNumId w:val="7"/>
  </w:num>
  <w:num w:numId="8">
    <w:abstractNumId w:val="19"/>
  </w:num>
  <w:num w:numId="9">
    <w:abstractNumId w:val="11"/>
  </w:num>
  <w:num w:numId="10">
    <w:abstractNumId w:val="22"/>
  </w:num>
  <w:num w:numId="11">
    <w:abstractNumId w:val="18"/>
  </w:num>
  <w:num w:numId="12">
    <w:abstractNumId w:val="0"/>
  </w:num>
  <w:num w:numId="13">
    <w:abstractNumId w:val="1"/>
  </w:num>
  <w:num w:numId="14">
    <w:abstractNumId w:val="2"/>
  </w:num>
  <w:num w:numId="15">
    <w:abstractNumId w:val="6"/>
  </w:num>
  <w:num w:numId="16">
    <w:abstractNumId w:val="8"/>
  </w:num>
  <w:num w:numId="17">
    <w:abstractNumId w:val="17"/>
  </w:num>
  <w:num w:numId="18">
    <w:abstractNumId w:val="5"/>
  </w:num>
  <w:num w:numId="19">
    <w:abstractNumId w:val="10"/>
  </w:num>
  <w:num w:numId="20">
    <w:abstractNumId w:val="12"/>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4"/>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D1"/>
    <w:rsid w:val="000127D9"/>
    <w:rsid w:val="00052FAD"/>
    <w:rsid w:val="000672EB"/>
    <w:rsid w:val="00080147"/>
    <w:rsid w:val="000A25A2"/>
    <w:rsid w:val="000A2FAE"/>
    <w:rsid w:val="000B1F9A"/>
    <w:rsid w:val="000B223B"/>
    <w:rsid w:val="000C2F70"/>
    <w:rsid w:val="000E41D2"/>
    <w:rsid w:val="000F1C98"/>
    <w:rsid w:val="00126765"/>
    <w:rsid w:val="0013251E"/>
    <w:rsid w:val="00136986"/>
    <w:rsid w:val="0014055E"/>
    <w:rsid w:val="00163969"/>
    <w:rsid w:val="00174871"/>
    <w:rsid w:val="001A4C1B"/>
    <w:rsid w:val="001B20E8"/>
    <w:rsid w:val="001C2986"/>
    <w:rsid w:val="0020185E"/>
    <w:rsid w:val="00212BD5"/>
    <w:rsid w:val="002264A1"/>
    <w:rsid w:val="0022674C"/>
    <w:rsid w:val="00231DCB"/>
    <w:rsid w:val="00241404"/>
    <w:rsid w:val="00255396"/>
    <w:rsid w:val="0026358B"/>
    <w:rsid w:val="00264079"/>
    <w:rsid w:val="00292E63"/>
    <w:rsid w:val="002A020F"/>
    <w:rsid w:val="002B06D3"/>
    <w:rsid w:val="002B4B03"/>
    <w:rsid w:val="00304B3F"/>
    <w:rsid w:val="00310BD6"/>
    <w:rsid w:val="00341927"/>
    <w:rsid w:val="003575ED"/>
    <w:rsid w:val="00364C75"/>
    <w:rsid w:val="00384523"/>
    <w:rsid w:val="003D4A73"/>
    <w:rsid w:val="00404155"/>
    <w:rsid w:val="00423599"/>
    <w:rsid w:val="0044661B"/>
    <w:rsid w:val="00456703"/>
    <w:rsid w:val="004972AA"/>
    <w:rsid w:val="004F7E05"/>
    <w:rsid w:val="00504669"/>
    <w:rsid w:val="00525C04"/>
    <w:rsid w:val="005314CB"/>
    <w:rsid w:val="0054683F"/>
    <w:rsid w:val="00613676"/>
    <w:rsid w:val="00622B92"/>
    <w:rsid w:val="0069411B"/>
    <w:rsid w:val="006C4D9C"/>
    <w:rsid w:val="00701548"/>
    <w:rsid w:val="00712217"/>
    <w:rsid w:val="007329D1"/>
    <w:rsid w:val="00740262"/>
    <w:rsid w:val="007B02E5"/>
    <w:rsid w:val="007C3352"/>
    <w:rsid w:val="007C3C15"/>
    <w:rsid w:val="0085472F"/>
    <w:rsid w:val="00861502"/>
    <w:rsid w:val="00886D47"/>
    <w:rsid w:val="008A0383"/>
    <w:rsid w:val="008A4C41"/>
    <w:rsid w:val="008E3B11"/>
    <w:rsid w:val="00915262"/>
    <w:rsid w:val="0097293B"/>
    <w:rsid w:val="00975C63"/>
    <w:rsid w:val="00980447"/>
    <w:rsid w:val="009B6198"/>
    <w:rsid w:val="00A33DD7"/>
    <w:rsid w:val="00A425CB"/>
    <w:rsid w:val="00A62D61"/>
    <w:rsid w:val="00A75D7D"/>
    <w:rsid w:val="00A96B0E"/>
    <w:rsid w:val="00AB6352"/>
    <w:rsid w:val="00AC4DB3"/>
    <w:rsid w:val="00AE58CB"/>
    <w:rsid w:val="00B123CB"/>
    <w:rsid w:val="00B14702"/>
    <w:rsid w:val="00B2376D"/>
    <w:rsid w:val="00B6537D"/>
    <w:rsid w:val="00B83FEA"/>
    <w:rsid w:val="00BB3BD7"/>
    <w:rsid w:val="00BE49D2"/>
    <w:rsid w:val="00BE4A6A"/>
    <w:rsid w:val="00BE5A63"/>
    <w:rsid w:val="00C140EB"/>
    <w:rsid w:val="00C2284A"/>
    <w:rsid w:val="00C276E0"/>
    <w:rsid w:val="00C31B27"/>
    <w:rsid w:val="00C50F90"/>
    <w:rsid w:val="00C63A20"/>
    <w:rsid w:val="00C71EF8"/>
    <w:rsid w:val="00CA0CB7"/>
    <w:rsid w:val="00CA495D"/>
    <w:rsid w:val="00CC002D"/>
    <w:rsid w:val="00CD50B0"/>
    <w:rsid w:val="00D04293"/>
    <w:rsid w:val="00D06534"/>
    <w:rsid w:val="00D0676C"/>
    <w:rsid w:val="00D20B1A"/>
    <w:rsid w:val="00D3113B"/>
    <w:rsid w:val="00D350ED"/>
    <w:rsid w:val="00D512C8"/>
    <w:rsid w:val="00DA13AC"/>
    <w:rsid w:val="00DE454E"/>
    <w:rsid w:val="00DF4C7F"/>
    <w:rsid w:val="00E002BB"/>
    <w:rsid w:val="00E14C98"/>
    <w:rsid w:val="00E25ABB"/>
    <w:rsid w:val="00E33111"/>
    <w:rsid w:val="00E42F50"/>
    <w:rsid w:val="00E51066"/>
    <w:rsid w:val="00E53686"/>
    <w:rsid w:val="00E867E7"/>
    <w:rsid w:val="00EF1222"/>
    <w:rsid w:val="00EF70E5"/>
    <w:rsid w:val="00F211A2"/>
    <w:rsid w:val="00F558EB"/>
    <w:rsid w:val="00FB4A3C"/>
    <w:rsid w:val="00FB72DB"/>
    <w:rsid w:val="00FC5684"/>
    <w:rsid w:val="00FE2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FD097-5A0B-4C3A-B82F-78A8C885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9D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329D1"/>
    <w:pPr>
      <w:ind w:left="720"/>
      <w:contextualSpacing/>
    </w:pPr>
  </w:style>
  <w:style w:type="character" w:customStyle="1" w:styleId="ListParagraphChar">
    <w:name w:val="List Paragraph Char"/>
    <w:basedOn w:val="DefaultParagraphFont"/>
    <w:link w:val="ListParagraph"/>
    <w:rsid w:val="002264A1"/>
  </w:style>
  <w:style w:type="character" w:customStyle="1" w:styleId="normalchar">
    <w:name w:val="normal__char"/>
    <w:rsid w:val="002264A1"/>
    <w:rPr>
      <w:rFonts w:cs="Times New Roman"/>
    </w:rPr>
  </w:style>
  <w:style w:type="character" w:customStyle="1" w:styleId="emp-txtempstyle2">
    <w:name w:val="emp-txtempstyle2"/>
    <w:basedOn w:val="DefaultParagraphFont"/>
    <w:rsid w:val="002264A1"/>
    <w:rPr>
      <w:rFonts w:ascii="Arial" w:hAnsi="Arial" w:cs="Arial" w:hint="default"/>
      <w:strike w:val="0"/>
      <w:dstrike w:val="0"/>
      <w:color w:val="333333"/>
      <w:sz w:val="16"/>
      <w:szCs w:val="16"/>
      <w:u w:val="none"/>
      <w:effect w:val="none"/>
    </w:rPr>
  </w:style>
  <w:style w:type="character" w:styleId="Strong">
    <w:name w:val="Strong"/>
    <w:uiPriority w:val="22"/>
    <w:qFormat/>
    <w:rsid w:val="00CC002D"/>
    <w:rPr>
      <w:b/>
      <w:bCs/>
    </w:rPr>
  </w:style>
  <w:style w:type="character" w:customStyle="1" w:styleId="apple-converted-space">
    <w:name w:val="apple-converted-space"/>
    <w:rsid w:val="00E53686"/>
  </w:style>
  <w:style w:type="character" w:customStyle="1" w:styleId="NoSpacingChar">
    <w:name w:val="No Spacing Char"/>
    <w:link w:val="NoSpacing"/>
    <w:uiPriority w:val="1"/>
    <w:locked/>
    <w:rsid w:val="00E53686"/>
    <w:rPr>
      <w:lang w:val="en-IN"/>
    </w:rPr>
  </w:style>
  <w:style w:type="paragraph" w:styleId="NoSpacing">
    <w:name w:val="No Spacing"/>
    <w:link w:val="NoSpacingChar"/>
    <w:uiPriority w:val="1"/>
    <w:qFormat/>
    <w:rsid w:val="00E53686"/>
    <w:pPr>
      <w:spacing w:after="0" w:line="240" w:lineRule="auto"/>
    </w:pPr>
    <w:rPr>
      <w:lang w:val="en-IN"/>
    </w:rPr>
  </w:style>
  <w:style w:type="paragraph" w:customStyle="1" w:styleId="ResBodytext">
    <w:name w:val="Res_Body text"/>
    <w:basedOn w:val="Normal"/>
    <w:uiPriority w:val="99"/>
    <w:rsid w:val="00504669"/>
    <w:pPr>
      <w:spacing w:before="60" w:after="120"/>
    </w:pPr>
    <w:rPr>
      <w:rFonts w:ascii="Arial" w:eastAsia="Times New Roman" w:hAnsi="Arial" w:cs="Times New Roman"/>
      <w:sz w:val="20"/>
      <w:szCs w:val="20"/>
    </w:rPr>
  </w:style>
  <w:style w:type="character" w:customStyle="1" w:styleId="apple-style-span">
    <w:name w:val="apple-style-span"/>
    <w:rsid w:val="0054683F"/>
    <w:rPr>
      <w:rFonts w:cs="Times New Roman"/>
    </w:rPr>
  </w:style>
  <w:style w:type="character" w:customStyle="1" w:styleId="plain0020textchar">
    <w:name w:val="plain_0020text__char"/>
    <w:basedOn w:val="DefaultParagraphFont"/>
    <w:rsid w:val="0054683F"/>
  </w:style>
  <w:style w:type="character" w:styleId="Hyperlink">
    <w:name w:val="Hyperlink"/>
    <w:uiPriority w:val="99"/>
    <w:unhideWhenUsed/>
    <w:rsid w:val="0054683F"/>
    <w:rPr>
      <w:color w:val="0563C1"/>
      <w:u w:val="single"/>
    </w:rPr>
  </w:style>
  <w:style w:type="paragraph" w:styleId="NormalWeb">
    <w:name w:val="Normal (Web)"/>
    <w:basedOn w:val="Normal"/>
    <w:uiPriority w:val="99"/>
    <w:unhideWhenUsed/>
    <w:rsid w:val="0054683F"/>
    <w:pPr>
      <w:spacing w:before="100" w:beforeAutospacing="1" w:after="100" w:afterAutospacing="1"/>
    </w:pPr>
    <w:rPr>
      <w:rFonts w:ascii="Times New Roman" w:eastAsia="Times New Roman" w:hAnsi="Times New Roman" w:cs="Times New Roman"/>
      <w:sz w:val="24"/>
      <w:szCs w:val="24"/>
    </w:rPr>
  </w:style>
  <w:style w:type="character" w:customStyle="1" w:styleId="hl">
    <w:name w:val="hl"/>
    <w:basedOn w:val="DefaultParagraphFont"/>
    <w:rsid w:val="0054683F"/>
  </w:style>
  <w:style w:type="paragraph" w:customStyle="1" w:styleId="msonormalcxspmiddlecxspmiddlecxspmiddle">
    <w:name w:val="msonormalcxspmiddlecxspmiddlecxspmiddle"/>
    <w:basedOn w:val="Normal"/>
    <w:rsid w:val="00341927"/>
    <w:pPr>
      <w:spacing w:before="100" w:beforeAutospacing="1" w:after="100" w:afterAutospacing="1"/>
    </w:pPr>
    <w:rPr>
      <w:rFonts w:ascii="Times New Roman" w:eastAsia="Times New Roman" w:hAnsi="Times New Roman" w:cs="Times New Roman"/>
      <w:sz w:val="24"/>
      <w:szCs w:val="24"/>
    </w:rPr>
  </w:style>
  <w:style w:type="paragraph" w:customStyle="1" w:styleId="Normal1">
    <w:name w:val="Normal1"/>
    <w:rsid w:val="00CA495D"/>
    <w:pPr>
      <w:spacing w:after="0" w:line="240" w:lineRule="auto"/>
      <w:jc w:val="both"/>
    </w:pPr>
    <w:rPr>
      <w:rFonts w:ascii="Times New Roman" w:eastAsia="Times New Roman" w:hAnsi="Times New Roman" w:cs="Times New Roman"/>
      <w:color w:val="000000"/>
      <w:sz w:val="24"/>
      <w:szCs w:val="24"/>
    </w:rPr>
  </w:style>
  <w:style w:type="paragraph" w:customStyle="1" w:styleId="guru">
    <w:name w:val="guru"/>
    <w:basedOn w:val="Normal"/>
    <w:next w:val="NoSpacing"/>
    <w:autoRedefine/>
    <w:rsid w:val="00231DCB"/>
    <w:pPr>
      <w:shd w:val="clear" w:color="auto" w:fill="FFFFFF" w:themeFill="background1"/>
      <w:ind w:left="360" w:hanging="360"/>
      <w:contextualSpacing/>
    </w:pPr>
    <w:rPr>
      <w:rFonts w:eastAsiaTheme="minorEastAsia" w:cstheme="minorHAnsi"/>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4783">
      <w:bodyDiv w:val="1"/>
      <w:marLeft w:val="0"/>
      <w:marRight w:val="0"/>
      <w:marTop w:val="0"/>
      <w:marBottom w:val="0"/>
      <w:divBdr>
        <w:top w:val="none" w:sz="0" w:space="0" w:color="auto"/>
        <w:left w:val="none" w:sz="0" w:space="0" w:color="auto"/>
        <w:bottom w:val="none" w:sz="0" w:space="0" w:color="auto"/>
        <w:right w:val="none" w:sz="0" w:space="0" w:color="auto"/>
      </w:divBdr>
    </w:div>
    <w:div w:id="225846356">
      <w:bodyDiv w:val="1"/>
      <w:marLeft w:val="0"/>
      <w:marRight w:val="0"/>
      <w:marTop w:val="0"/>
      <w:marBottom w:val="0"/>
      <w:divBdr>
        <w:top w:val="none" w:sz="0" w:space="0" w:color="auto"/>
        <w:left w:val="none" w:sz="0" w:space="0" w:color="auto"/>
        <w:bottom w:val="none" w:sz="0" w:space="0" w:color="auto"/>
        <w:right w:val="none" w:sz="0" w:space="0" w:color="auto"/>
      </w:divBdr>
    </w:div>
    <w:div w:id="634988884">
      <w:bodyDiv w:val="1"/>
      <w:marLeft w:val="0"/>
      <w:marRight w:val="0"/>
      <w:marTop w:val="0"/>
      <w:marBottom w:val="0"/>
      <w:divBdr>
        <w:top w:val="none" w:sz="0" w:space="0" w:color="auto"/>
        <w:left w:val="none" w:sz="0" w:space="0" w:color="auto"/>
        <w:bottom w:val="none" w:sz="0" w:space="0" w:color="auto"/>
        <w:right w:val="none" w:sz="0" w:space="0" w:color="auto"/>
      </w:divBdr>
    </w:div>
    <w:div w:id="957761114">
      <w:bodyDiv w:val="1"/>
      <w:marLeft w:val="0"/>
      <w:marRight w:val="0"/>
      <w:marTop w:val="0"/>
      <w:marBottom w:val="0"/>
      <w:divBdr>
        <w:top w:val="none" w:sz="0" w:space="0" w:color="auto"/>
        <w:left w:val="none" w:sz="0" w:space="0" w:color="auto"/>
        <w:bottom w:val="none" w:sz="0" w:space="0" w:color="auto"/>
        <w:right w:val="none" w:sz="0" w:space="0" w:color="auto"/>
      </w:divBdr>
    </w:div>
    <w:div w:id="1730499812">
      <w:bodyDiv w:val="1"/>
      <w:marLeft w:val="0"/>
      <w:marRight w:val="0"/>
      <w:marTop w:val="0"/>
      <w:marBottom w:val="0"/>
      <w:divBdr>
        <w:top w:val="none" w:sz="0" w:space="0" w:color="auto"/>
        <w:left w:val="none" w:sz="0" w:space="0" w:color="auto"/>
        <w:bottom w:val="none" w:sz="0" w:space="0" w:color="auto"/>
        <w:right w:val="none" w:sz="0" w:space="0" w:color="auto"/>
      </w:divBdr>
      <w:divsChild>
        <w:div w:id="374548357">
          <w:marLeft w:val="0"/>
          <w:marRight w:val="0"/>
          <w:marTop w:val="0"/>
          <w:marBottom w:val="0"/>
          <w:divBdr>
            <w:top w:val="none" w:sz="0" w:space="0" w:color="auto"/>
            <w:left w:val="none" w:sz="0" w:space="0" w:color="auto"/>
            <w:bottom w:val="none" w:sz="0" w:space="0" w:color="auto"/>
            <w:right w:val="none" w:sz="0" w:space="0" w:color="auto"/>
          </w:divBdr>
        </w:div>
        <w:div w:id="1020275677">
          <w:marLeft w:val="0"/>
          <w:marRight w:val="0"/>
          <w:marTop w:val="0"/>
          <w:marBottom w:val="0"/>
          <w:divBdr>
            <w:top w:val="none" w:sz="0" w:space="0" w:color="auto"/>
            <w:left w:val="none" w:sz="0" w:space="0" w:color="auto"/>
            <w:bottom w:val="none" w:sz="0" w:space="0" w:color="auto"/>
            <w:right w:val="none" w:sz="0" w:space="0" w:color="auto"/>
          </w:divBdr>
        </w:div>
        <w:div w:id="1401489399">
          <w:marLeft w:val="0"/>
          <w:marRight w:val="0"/>
          <w:marTop w:val="0"/>
          <w:marBottom w:val="0"/>
          <w:divBdr>
            <w:top w:val="none" w:sz="0" w:space="0" w:color="auto"/>
            <w:left w:val="none" w:sz="0" w:space="0" w:color="auto"/>
            <w:bottom w:val="none" w:sz="0" w:space="0" w:color="auto"/>
            <w:right w:val="none" w:sz="0" w:space="0" w:color="auto"/>
          </w:divBdr>
        </w:div>
        <w:div w:id="582028419">
          <w:marLeft w:val="0"/>
          <w:marRight w:val="0"/>
          <w:marTop w:val="0"/>
          <w:marBottom w:val="0"/>
          <w:divBdr>
            <w:top w:val="none" w:sz="0" w:space="0" w:color="auto"/>
            <w:left w:val="none" w:sz="0" w:space="0" w:color="auto"/>
            <w:bottom w:val="none" w:sz="0" w:space="0" w:color="auto"/>
            <w:right w:val="none" w:sz="0" w:space="0" w:color="auto"/>
          </w:divBdr>
        </w:div>
        <w:div w:id="427771803">
          <w:marLeft w:val="0"/>
          <w:marRight w:val="0"/>
          <w:marTop w:val="0"/>
          <w:marBottom w:val="0"/>
          <w:divBdr>
            <w:top w:val="none" w:sz="0" w:space="0" w:color="auto"/>
            <w:left w:val="none" w:sz="0" w:space="0" w:color="auto"/>
            <w:bottom w:val="none" w:sz="0" w:space="0" w:color="auto"/>
            <w:right w:val="none" w:sz="0" w:space="0" w:color="auto"/>
          </w:divBdr>
        </w:div>
        <w:div w:id="656301835">
          <w:marLeft w:val="0"/>
          <w:marRight w:val="0"/>
          <w:marTop w:val="0"/>
          <w:marBottom w:val="0"/>
          <w:divBdr>
            <w:top w:val="none" w:sz="0" w:space="0" w:color="auto"/>
            <w:left w:val="none" w:sz="0" w:space="0" w:color="auto"/>
            <w:bottom w:val="none" w:sz="0" w:space="0" w:color="auto"/>
            <w:right w:val="none" w:sz="0" w:space="0" w:color="auto"/>
          </w:divBdr>
        </w:div>
        <w:div w:id="1442140442">
          <w:marLeft w:val="0"/>
          <w:marRight w:val="0"/>
          <w:marTop w:val="0"/>
          <w:marBottom w:val="0"/>
          <w:divBdr>
            <w:top w:val="none" w:sz="0" w:space="0" w:color="auto"/>
            <w:left w:val="none" w:sz="0" w:space="0" w:color="auto"/>
            <w:bottom w:val="none" w:sz="0" w:space="0" w:color="auto"/>
            <w:right w:val="none" w:sz="0" w:space="0" w:color="auto"/>
          </w:divBdr>
        </w:div>
        <w:div w:id="2044549015">
          <w:marLeft w:val="0"/>
          <w:marRight w:val="0"/>
          <w:marTop w:val="0"/>
          <w:marBottom w:val="0"/>
          <w:divBdr>
            <w:top w:val="none" w:sz="0" w:space="0" w:color="auto"/>
            <w:left w:val="none" w:sz="0" w:space="0" w:color="auto"/>
            <w:bottom w:val="none" w:sz="0" w:space="0" w:color="auto"/>
            <w:right w:val="none" w:sz="0" w:space="0" w:color="auto"/>
          </w:divBdr>
        </w:div>
        <w:div w:id="1300764900">
          <w:marLeft w:val="0"/>
          <w:marRight w:val="0"/>
          <w:marTop w:val="0"/>
          <w:marBottom w:val="0"/>
          <w:divBdr>
            <w:top w:val="none" w:sz="0" w:space="0" w:color="auto"/>
            <w:left w:val="none" w:sz="0" w:space="0" w:color="auto"/>
            <w:bottom w:val="none" w:sz="0" w:space="0" w:color="auto"/>
            <w:right w:val="none" w:sz="0" w:space="0" w:color="auto"/>
          </w:divBdr>
        </w:div>
      </w:divsChild>
    </w:div>
    <w:div w:id="175813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rsesystems.com/2012/12/16/problems-scala-fix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rsesystems.com/2012/12/27/error-handling-in-scal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0557A-D370-400D-B3AB-8E50C81D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sreecanth.budi@outlook.com</dc:creator>
  <cp:keywords/>
  <dc:description/>
  <cp:lastModifiedBy>Shashank Sharma</cp:lastModifiedBy>
  <cp:revision>2</cp:revision>
  <dcterms:created xsi:type="dcterms:W3CDTF">2018-07-30T17:55:00Z</dcterms:created>
  <dcterms:modified xsi:type="dcterms:W3CDTF">2018-07-30T17:55:00Z</dcterms:modified>
</cp:coreProperties>
</file>