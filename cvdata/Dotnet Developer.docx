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718" w:rsidRPr="00AD3D49" w:rsidRDefault="00C758F9" w:rsidP="00757FE0">
      <w:pPr>
        <w:pStyle w:val="Heading6"/>
        <w:pBdr>
          <w:bottom w:val="single" w:sz="4" w:space="1" w:color="auto"/>
        </w:pBdr>
        <w:tabs>
          <w:tab w:val="clear" w:pos="1152"/>
        </w:tabs>
        <w:spacing w:before="0" w:after="0"/>
        <w:jc w:val="center"/>
        <w:rPr>
          <w:rFonts w:ascii="Verdana" w:hAnsi="Verdana"/>
          <w:sz w:val="20"/>
          <w:szCs w:val="20"/>
        </w:rPr>
      </w:pPr>
      <w:r w:rsidRPr="00AD3D49">
        <w:rPr>
          <w:rFonts w:ascii="Verdana" w:hAnsi="Verdana"/>
          <w:sz w:val="20"/>
          <w:szCs w:val="20"/>
        </w:rPr>
        <w:t>Aswini</w:t>
      </w:r>
    </w:p>
    <w:p w:rsidR="00757FE0" w:rsidRDefault="00C758F9" w:rsidP="00757FE0">
      <w:pPr>
        <w:pStyle w:val="Heading6"/>
        <w:pBdr>
          <w:bottom w:val="single" w:sz="4" w:space="1" w:color="auto"/>
        </w:pBdr>
        <w:tabs>
          <w:tab w:val="clear" w:pos="1152"/>
        </w:tabs>
        <w:spacing w:before="0" w:after="0"/>
        <w:jc w:val="center"/>
        <w:rPr>
          <w:rFonts w:ascii="Verdana" w:hAnsi="Verdana"/>
          <w:sz w:val="20"/>
          <w:szCs w:val="20"/>
        </w:rPr>
      </w:pPr>
      <w:r w:rsidRPr="00AD3D49">
        <w:rPr>
          <w:rFonts w:ascii="Verdana" w:hAnsi="Verdana"/>
          <w:sz w:val="20"/>
          <w:szCs w:val="20"/>
        </w:rPr>
        <w:t>aswini.tech9@gmail.com</w:t>
      </w:r>
    </w:p>
    <w:p w:rsidR="00954DE3" w:rsidRPr="00AD3D49" w:rsidRDefault="00606E6F" w:rsidP="00757FE0">
      <w:pPr>
        <w:pStyle w:val="Heading6"/>
        <w:pBdr>
          <w:bottom w:val="single" w:sz="4" w:space="1" w:color="auto"/>
        </w:pBdr>
        <w:tabs>
          <w:tab w:val="clear" w:pos="1152"/>
        </w:tabs>
        <w:spacing w:before="0" w:after="0"/>
        <w:jc w:val="center"/>
        <w:rPr>
          <w:rFonts w:ascii="Verdana" w:hAnsi="Verdana"/>
          <w:sz w:val="20"/>
          <w:szCs w:val="20"/>
        </w:rPr>
      </w:pPr>
      <w:r>
        <w:rPr>
          <w:rFonts w:ascii="Verdana" w:hAnsi="Verdana"/>
          <w:sz w:val="20"/>
          <w:szCs w:val="20"/>
        </w:rPr>
        <w:t>(</w:t>
      </w:r>
      <w:r w:rsidR="00757FE0">
        <w:rPr>
          <w:rFonts w:ascii="Verdana" w:hAnsi="Verdana"/>
          <w:sz w:val="20"/>
          <w:szCs w:val="20"/>
        </w:rPr>
        <w:t>646</w:t>
      </w:r>
      <w:r>
        <w:rPr>
          <w:rFonts w:ascii="Verdana" w:hAnsi="Verdana"/>
          <w:sz w:val="20"/>
          <w:szCs w:val="20"/>
        </w:rPr>
        <w:t>)</w:t>
      </w:r>
      <w:r w:rsidR="00757FE0">
        <w:rPr>
          <w:rFonts w:ascii="Verdana" w:hAnsi="Verdana"/>
          <w:sz w:val="20"/>
          <w:szCs w:val="20"/>
        </w:rPr>
        <w:t>854-7994</w:t>
      </w:r>
    </w:p>
    <w:p w:rsidR="00F527D1" w:rsidRPr="00AD3D49" w:rsidRDefault="00F527D1" w:rsidP="00AD3D49">
      <w:pPr>
        <w:spacing w:after="0" w:line="240" w:lineRule="auto"/>
        <w:jc w:val="both"/>
        <w:rPr>
          <w:rFonts w:ascii="Verdana" w:eastAsia="MS Mincho" w:hAnsi="Verdana"/>
          <w:b/>
          <w:sz w:val="20"/>
          <w:szCs w:val="20"/>
        </w:rPr>
      </w:pPr>
    </w:p>
    <w:p w:rsidR="00954DE3" w:rsidRPr="00AD3D49" w:rsidRDefault="00954DE3" w:rsidP="00AD3D49">
      <w:pPr>
        <w:spacing w:after="0" w:line="240" w:lineRule="auto"/>
        <w:jc w:val="both"/>
        <w:rPr>
          <w:rFonts w:ascii="Verdana" w:eastAsia="MS Mincho" w:hAnsi="Verdana"/>
          <w:b/>
          <w:sz w:val="20"/>
          <w:szCs w:val="20"/>
        </w:rPr>
      </w:pPr>
      <w:r w:rsidRPr="00AD3D49">
        <w:rPr>
          <w:rFonts w:ascii="Verdana" w:eastAsia="MS Mincho" w:hAnsi="Verdana"/>
          <w:b/>
          <w:sz w:val="20"/>
          <w:szCs w:val="20"/>
        </w:rPr>
        <w:t>Summary of Experience:</w:t>
      </w:r>
    </w:p>
    <w:p w:rsidR="00983266" w:rsidRPr="00AD3D49" w:rsidRDefault="00B51618" w:rsidP="00AD3D49">
      <w:pPr>
        <w:pStyle w:val="ListParagraph"/>
        <w:numPr>
          <w:ilvl w:val="0"/>
          <w:numId w:val="1"/>
        </w:numPr>
        <w:spacing w:after="0" w:line="240" w:lineRule="auto"/>
        <w:jc w:val="both"/>
        <w:rPr>
          <w:rFonts w:ascii="Verdana" w:eastAsia="MS Mincho" w:hAnsi="Verdana" w:cs="Times New Roman"/>
          <w:sz w:val="20"/>
          <w:szCs w:val="20"/>
        </w:rPr>
      </w:pPr>
      <w:r>
        <w:rPr>
          <w:rFonts w:ascii="Verdana" w:hAnsi="Verdana" w:cs="Times New Roman"/>
          <w:b/>
          <w:color w:val="000000"/>
          <w:sz w:val="20"/>
          <w:szCs w:val="20"/>
          <w:shd w:val="clear" w:color="auto" w:fill="FFFFFF"/>
        </w:rPr>
        <w:t>8</w:t>
      </w:r>
      <w:r w:rsidR="00983266" w:rsidRPr="00AD3D49">
        <w:rPr>
          <w:rFonts w:ascii="Verdana" w:hAnsi="Verdana" w:cs="Times New Roman"/>
          <w:color w:val="000000"/>
          <w:sz w:val="20"/>
          <w:szCs w:val="20"/>
          <w:shd w:val="clear" w:color="auto" w:fill="FFFFFF"/>
        </w:rPr>
        <w:t xml:space="preserve"> years of experience in designing, developing, and maintaining web, windows and client/server applicatio</w:t>
      </w:r>
      <w:r w:rsidR="00DA3F78" w:rsidRPr="00AD3D49">
        <w:rPr>
          <w:rFonts w:ascii="Verdana" w:hAnsi="Verdana" w:cs="Times New Roman"/>
          <w:color w:val="000000"/>
          <w:sz w:val="20"/>
          <w:szCs w:val="20"/>
          <w:shd w:val="clear" w:color="auto" w:fill="FFFFFF"/>
        </w:rPr>
        <w:t>ns using Microsoft Technologies.</w:t>
      </w:r>
    </w:p>
    <w:p w:rsidR="00DC7EA2" w:rsidRPr="00AD3D49" w:rsidRDefault="00954DE3" w:rsidP="00AD3D49">
      <w:pPr>
        <w:pStyle w:val="ListParagraph"/>
        <w:numPr>
          <w:ilvl w:val="0"/>
          <w:numId w:val="1"/>
        </w:numPr>
        <w:spacing w:after="0" w:line="240" w:lineRule="auto"/>
        <w:jc w:val="both"/>
        <w:rPr>
          <w:rFonts w:ascii="Verdana" w:eastAsia="MS Mincho" w:hAnsi="Verdana"/>
          <w:b/>
          <w:sz w:val="20"/>
          <w:szCs w:val="20"/>
        </w:rPr>
      </w:pPr>
      <w:r w:rsidRPr="00AD3D49">
        <w:rPr>
          <w:rFonts w:ascii="Verdana" w:eastAsia="MS Mincho" w:hAnsi="Verdana"/>
          <w:sz w:val="20"/>
          <w:szCs w:val="20"/>
        </w:rPr>
        <w:t xml:space="preserve">Strong in </w:t>
      </w:r>
      <w:r w:rsidRPr="00AD3D49">
        <w:rPr>
          <w:rFonts w:ascii="Verdana" w:eastAsia="MS Mincho" w:hAnsi="Verdana"/>
          <w:b/>
          <w:sz w:val="20"/>
          <w:szCs w:val="20"/>
        </w:rPr>
        <w:t>Object Orientated Programming</w:t>
      </w:r>
      <w:r w:rsidRPr="00AD3D49">
        <w:rPr>
          <w:rFonts w:ascii="Verdana" w:eastAsia="MS Mincho" w:hAnsi="Verdana"/>
          <w:sz w:val="20"/>
          <w:szCs w:val="20"/>
        </w:rPr>
        <w:t xml:space="preserve"> and great proficiency in using </w:t>
      </w:r>
      <w:r w:rsidRPr="00AD3D49">
        <w:rPr>
          <w:rFonts w:ascii="Verdana" w:eastAsia="MS Mincho" w:hAnsi="Verdana"/>
          <w:b/>
          <w:sz w:val="20"/>
          <w:szCs w:val="20"/>
        </w:rPr>
        <w:t>Visual Studio 2005/2008/2010</w:t>
      </w:r>
      <w:r w:rsidR="00E77006" w:rsidRPr="00AD3D49">
        <w:rPr>
          <w:rFonts w:ascii="Verdana" w:eastAsia="MS Mincho" w:hAnsi="Verdana"/>
          <w:b/>
          <w:sz w:val="20"/>
          <w:szCs w:val="20"/>
        </w:rPr>
        <w:t>/2012</w:t>
      </w:r>
      <w:r w:rsidR="00AD2755" w:rsidRPr="00AD3D49">
        <w:rPr>
          <w:rFonts w:ascii="Verdana" w:eastAsia="MS Mincho" w:hAnsi="Verdana"/>
          <w:b/>
          <w:sz w:val="20"/>
          <w:szCs w:val="20"/>
        </w:rPr>
        <w:t>/2013/2015.</w:t>
      </w:r>
    </w:p>
    <w:p w:rsidR="00DC7EA2" w:rsidRPr="00AD3D49" w:rsidRDefault="00DC7EA2" w:rsidP="00AD3D49">
      <w:pPr>
        <w:pStyle w:val="ListParagraph"/>
        <w:numPr>
          <w:ilvl w:val="0"/>
          <w:numId w:val="1"/>
        </w:numPr>
        <w:spacing w:after="0" w:line="240" w:lineRule="auto"/>
        <w:jc w:val="both"/>
        <w:rPr>
          <w:rFonts w:ascii="Verdana" w:hAnsi="Verdana" w:cs="Arial"/>
          <w:sz w:val="20"/>
          <w:szCs w:val="20"/>
        </w:rPr>
      </w:pPr>
      <w:r w:rsidRPr="00AD3D49">
        <w:rPr>
          <w:rFonts w:ascii="Verdana" w:hAnsi="Verdana" w:cs="Arial"/>
          <w:sz w:val="20"/>
          <w:szCs w:val="20"/>
        </w:rPr>
        <w:t xml:space="preserve">Expertise in designing and developing applications using </w:t>
      </w:r>
      <w:r w:rsidRPr="00AD3D49">
        <w:rPr>
          <w:rFonts w:ascii="Verdana" w:hAnsi="Verdana" w:cs="Arial"/>
          <w:b/>
          <w:sz w:val="20"/>
          <w:szCs w:val="20"/>
        </w:rPr>
        <w:t>ASP.NET, ADO.NET,</w:t>
      </w:r>
      <w:r w:rsidR="00C815C4" w:rsidRPr="00AD3D49">
        <w:rPr>
          <w:rFonts w:ascii="Verdana" w:hAnsi="Verdana" w:cs="Arial"/>
          <w:b/>
          <w:sz w:val="20"/>
          <w:szCs w:val="20"/>
        </w:rPr>
        <w:t xml:space="preserve"> Entity Framework, </w:t>
      </w:r>
      <w:r w:rsidR="00DD2A75" w:rsidRPr="00AD3D49">
        <w:rPr>
          <w:rFonts w:ascii="Verdana" w:hAnsi="Verdana" w:cs="Arial"/>
          <w:b/>
          <w:sz w:val="20"/>
          <w:szCs w:val="20"/>
        </w:rPr>
        <w:t>LINQ,</w:t>
      </w:r>
      <w:r w:rsidRPr="00AD3D49">
        <w:rPr>
          <w:rFonts w:ascii="Verdana" w:hAnsi="Verdana" w:cs="Arial"/>
          <w:b/>
          <w:sz w:val="20"/>
          <w:szCs w:val="20"/>
        </w:rPr>
        <w:t>C#,  SQL SERVER 2005/2008</w:t>
      </w:r>
      <w:r w:rsidR="00B262E4" w:rsidRPr="00AD3D49">
        <w:rPr>
          <w:rFonts w:ascii="Verdana" w:hAnsi="Verdana" w:cs="Arial"/>
          <w:b/>
          <w:sz w:val="20"/>
          <w:szCs w:val="20"/>
        </w:rPr>
        <w:t>/2012</w:t>
      </w:r>
      <w:r w:rsidR="00E6292F" w:rsidRPr="00AD3D49">
        <w:rPr>
          <w:rFonts w:ascii="Verdana" w:hAnsi="Verdana" w:cs="Arial"/>
          <w:b/>
          <w:sz w:val="20"/>
          <w:szCs w:val="20"/>
        </w:rPr>
        <w:t>/2014</w:t>
      </w:r>
      <w:r w:rsidRPr="00AD3D49">
        <w:rPr>
          <w:rFonts w:ascii="Verdana" w:hAnsi="Verdana" w:cs="Arial"/>
          <w:b/>
          <w:sz w:val="20"/>
          <w:szCs w:val="20"/>
        </w:rPr>
        <w:t xml:space="preserve">, Web services, </w:t>
      </w:r>
      <w:r w:rsidR="002030CD" w:rsidRPr="00AD3D49">
        <w:rPr>
          <w:rFonts w:ascii="Verdana" w:hAnsi="Verdana" w:cs="Arial"/>
          <w:b/>
          <w:sz w:val="20"/>
          <w:szCs w:val="20"/>
        </w:rPr>
        <w:t xml:space="preserve">HTML 4/5, XML, </w:t>
      </w:r>
      <w:r w:rsidR="00BD33B8">
        <w:rPr>
          <w:rFonts w:ascii="Verdana" w:hAnsi="Verdana" w:cs="Arial"/>
          <w:b/>
          <w:sz w:val="20"/>
          <w:szCs w:val="20"/>
        </w:rPr>
        <w:t>AngularJS</w:t>
      </w:r>
      <w:r w:rsidR="00983266" w:rsidRPr="00AD3D49">
        <w:rPr>
          <w:rFonts w:ascii="Verdana" w:hAnsi="Verdana" w:cs="Arial"/>
          <w:b/>
          <w:sz w:val="20"/>
          <w:szCs w:val="20"/>
        </w:rPr>
        <w:t xml:space="preserve">, </w:t>
      </w:r>
      <w:r w:rsidR="002030CD" w:rsidRPr="00AD3D49">
        <w:rPr>
          <w:rFonts w:ascii="Verdana" w:hAnsi="Verdana" w:cs="Arial"/>
          <w:b/>
          <w:sz w:val="20"/>
          <w:szCs w:val="20"/>
        </w:rPr>
        <w:t>CSS</w:t>
      </w:r>
      <w:r w:rsidR="00D80A8C" w:rsidRPr="00AD3D49">
        <w:rPr>
          <w:rFonts w:ascii="Verdana" w:hAnsi="Verdana" w:cs="Arial"/>
          <w:b/>
          <w:sz w:val="20"/>
          <w:szCs w:val="20"/>
        </w:rPr>
        <w:t>,</w:t>
      </w:r>
      <w:r w:rsidRPr="00AD3D49">
        <w:rPr>
          <w:rFonts w:ascii="Verdana" w:hAnsi="Verdana" w:cs="Arial"/>
          <w:b/>
          <w:sz w:val="20"/>
          <w:szCs w:val="20"/>
        </w:rPr>
        <w:t xml:space="preserve"> AJAX</w:t>
      </w:r>
      <w:r w:rsidR="00C815C4" w:rsidRPr="00AD3D49">
        <w:rPr>
          <w:rFonts w:ascii="Verdana" w:hAnsi="Verdana" w:cs="Arial"/>
          <w:b/>
          <w:sz w:val="20"/>
          <w:szCs w:val="20"/>
        </w:rPr>
        <w:t>.</w:t>
      </w:r>
    </w:p>
    <w:p w:rsidR="00DC7EA2" w:rsidRPr="00AD3D49" w:rsidRDefault="00DC7EA2" w:rsidP="00AD3D49">
      <w:pPr>
        <w:pStyle w:val="ListParagraph"/>
        <w:numPr>
          <w:ilvl w:val="0"/>
          <w:numId w:val="1"/>
        </w:numPr>
        <w:spacing w:after="0" w:line="240" w:lineRule="auto"/>
        <w:jc w:val="both"/>
        <w:rPr>
          <w:rFonts w:ascii="Verdana" w:eastAsia="MS Mincho" w:hAnsi="Verdana"/>
          <w:b/>
          <w:sz w:val="20"/>
          <w:szCs w:val="20"/>
        </w:rPr>
      </w:pPr>
      <w:r w:rsidRPr="00AD3D49">
        <w:rPr>
          <w:rFonts w:ascii="Verdana" w:hAnsi="Verdana" w:cs="Arial"/>
          <w:sz w:val="20"/>
          <w:szCs w:val="20"/>
        </w:rPr>
        <w:t xml:space="preserve">Good Knowledge in using </w:t>
      </w:r>
      <w:r w:rsidRPr="00AD3D49">
        <w:rPr>
          <w:rFonts w:ascii="Verdana" w:hAnsi="Verdana" w:cs="Arial"/>
          <w:b/>
          <w:sz w:val="20"/>
          <w:szCs w:val="20"/>
        </w:rPr>
        <w:t>WCF services, WPF, SOAP, Silverligh</w:t>
      </w:r>
      <w:r w:rsidR="00D00807" w:rsidRPr="00AD3D49">
        <w:rPr>
          <w:rFonts w:ascii="Verdana" w:hAnsi="Verdana" w:cs="Arial"/>
          <w:b/>
          <w:sz w:val="20"/>
          <w:szCs w:val="20"/>
        </w:rPr>
        <w:t>t</w:t>
      </w:r>
      <w:r w:rsidR="00C277CA" w:rsidRPr="00AD3D49">
        <w:rPr>
          <w:rFonts w:ascii="Verdana" w:hAnsi="Verdana" w:cs="Arial"/>
          <w:b/>
          <w:sz w:val="20"/>
          <w:szCs w:val="20"/>
        </w:rPr>
        <w:t xml:space="preserve">, </w:t>
      </w:r>
      <w:r w:rsidR="00A203CB" w:rsidRPr="00AD3D49">
        <w:rPr>
          <w:rFonts w:ascii="Verdana" w:hAnsi="Verdana" w:cs="Arial"/>
          <w:b/>
          <w:sz w:val="20"/>
          <w:szCs w:val="20"/>
        </w:rPr>
        <w:t>and MVC</w:t>
      </w:r>
      <w:r w:rsidR="00DF1D52" w:rsidRPr="00AD3D49">
        <w:rPr>
          <w:rFonts w:ascii="Verdana" w:hAnsi="Verdana" w:cs="Arial"/>
          <w:b/>
          <w:sz w:val="20"/>
          <w:szCs w:val="20"/>
        </w:rPr>
        <w:t>.</w:t>
      </w:r>
    </w:p>
    <w:p w:rsidR="00C277CA" w:rsidRPr="00AD3D49" w:rsidRDefault="00C73599" w:rsidP="00AD3D49">
      <w:pPr>
        <w:pStyle w:val="ListParagraph"/>
        <w:numPr>
          <w:ilvl w:val="0"/>
          <w:numId w:val="1"/>
        </w:numPr>
        <w:spacing w:after="0" w:line="240" w:lineRule="auto"/>
        <w:jc w:val="both"/>
        <w:rPr>
          <w:rFonts w:ascii="Verdana" w:eastAsia="MS Mincho" w:hAnsi="Verdana"/>
          <w:b/>
          <w:sz w:val="20"/>
          <w:szCs w:val="20"/>
        </w:rPr>
      </w:pPr>
      <w:r w:rsidRPr="00AD3D49">
        <w:rPr>
          <w:rFonts w:ascii="Verdana" w:hAnsi="Verdana"/>
          <w:sz w:val="20"/>
          <w:szCs w:val="20"/>
        </w:rPr>
        <w:t xml:space="preserve">Excellent knowledge in working with </w:t>
      </w:r>
      <w:r w:rsidRPr="00AD3D49">
        <w:rPr>
          <w:rFonts w:ascii="Verdana" w:hAnsi="Verdana"/>
          <w:b/>
          <w:sz w:val="20"/>
          <w:szCs w:val="20"/>
        </w:rPr>
        <w:t>IIS</w:t>
      </w:r>
      <w:r w:rsidRPr="00AD3D49">
        <w:rPr>
          <w:rFonts w:ascii="Verdana" w:hAnsi="Verdana"/>
          <w:sz w:val="20"/>
          <w:szCs w:val="20"/>
        </w:rPr>
        <w:t>, .Net Assemblies, .Net Framework</w:t>
      </w:r>
      <w:r w:rsidR="00AD3573" w:rsidRPr="00AD3D49">
        <w:rPr>
          <w:rFonts w:ascii="Verdana" w:hAnsi="Verdana"/>
          <w:sz w:val="20"/>
          <w:szCs w:val="20"/>
        </w:rPr>
        <w:t>.</w:t>
      </w:r>
    </w:p>
    <w:p w:rsidR="00C73599" w:rsidRPr="00AD3D49" w:rsidRDefault="00DC7EA2" w:rsidP="00AD3D49">
      <w:pPr>
        <w:pStyle w:val="ListParagraph"/>
        <w:numPr>
          <w:ilvl w:val="0"/>
          <w:numId w:val="1"/>
        </w:numPr>
        <w:spacing w:after="0" w:line="240" w:lineRule="auto"/>
        <w:jc w:val="both"/>
        <w:rPr>
          <w:rFonts w:ascii="Verdana" w:hAnsi="Verdana"/>
          <w:b/>
          <w:sz w:val="20"/>
          <w:szCs w:val="20"/>
        </w:rPr>
      </w:pPr>
      <w:r w:rsidRPr="00AD3D49">
        <w:rPr>
          <w:rFonts w:ascii="Verdana" w:hAnsi="Verdana"/>
          <w:sz w:val="20"/>
          <w:szCs w:val="20"/>
        </w:rPr>
        <w:t xml:space="preserve">Proficient in developing n-tier distributed .NET applications using </w:t>
      </w:r>
      <w:r w:rsidR="007747B5" w:rsidRPr="00AD3D49">
        <w:rPr>
          <w:rFonts w:ascii="Verdana" w:hAnsi="Verdana"/>
          <w:b/>
          <w:sz w:val="20"/>
          <w:szCs w:val="20"/>
        </w:rPr>
        <w:t>Web Forms</w:t>
      </w:r>
      <w:r w:rsidRPr="00AD3D49">
        <w:rPr>
          <w:rFonts w:ascii="Verdana" w:hAnsi="Verdana"/>
          <w:sz w:val="20"/>
          <w:szCs w:val="20"/>
        </w:rPr>
        <w:t xml:space="preserve"> and </w:t>
      </w:r>
      <w:r w:rsidR="007747B5" w:rsidRPr="00AD3D49">
        <w:rPr>
          <w:rFonts w:ascii="Verdana" w:hAnsi="Verdana"/>
          <w:b/>
          <w:sz w:val="20"/>
          <w:szCs w:val="20"/>
        </w:rPr>
        <w:t>Win Forms</w:t>
      </w:r>
    </w:p>
    <w:p w:rsidR="00C73599" w:rsidRPr="00AD3D49" w:rsidRDefault="00C73599" w:rsidP="00AD3D49">
      <w:pPr>
        <w:pStyle w:val="ListParagraph"/>
        <w:numPr>
          <w:ilvl w:val="0"/>
          <w:numId w:val="1"/>
        </w:numPr>
        <w:spacing w:after="0" w:line="240" w:lineRule="auto"/>
        <w:jc w:val="both"/>
        <w:rPr>
          <w:rFonts w:ascii="Verdana" w:hAnsi="Verdana"/>
          <w:b/>
          <w:sz w:val="20"/>
          <w:szCs w:val="20"/>
        </w:rPr>
      </w:pPr>
      <w:r w:rsidRPr="00AD3D49">
        <w:rPr>
          <w:rFonts w:ascii="Verdana" w:hAnsi="Verdana"/>
          <w:sz w:val="20"/>
          <w:szCs w:val="20"/>
        </w:rPr>
        <w:t xml:space="preserve">Expertise in using </w:t>
      </w:r>
      <w:r w:rsidRPr="00AD3D49">
        <w:rPr>
          <w:rFonts w:ascii="Verdana" w:hAnsi="Verdana"/>
          <w:b/>
          <w:sz w:val="20"/>
          <w:szCs w:val="20"/>
        </w:rPr>
        <w:t>Java Script</w:t>
      </w:r>
      <w:r w:rsidRPr="00AD3D49">
        <w:rPr>
          <w:rFonts w:ascii="Verdana" w:hAnsi="Verdana"/>
          <w:sz w:val="20"/>
          <w:szCs w:val="20"/>
        </w:rPr>
        <w:t xml:space="preserve"> and </w:t>
      </w:r>
      <w:r w:rsidRPr="00AD3D49">
        <w:rPr>
          <w:rFonts w:ascii="Verdana" w:hAnsi="Verdana"/>
          <w:b/>
          <w:sz w:val="20"/>
          <w:szCs w:val="20"/>
        </w:rPr>
        <w:t>ASP.NET validation controls</w:t>
      </w:r>
      <w:r w:rsidRPr="00AD3D49">
        <w:rPr>
          <w:rFonts w:ascii="Verdana" w:hAnsi="Verdana"/>
          <w:sz w:val="20"/>
          <w:szCs w:val="20"/>
        </w:rPr>
        <w:t xml:space="preserve"> for form validations</w:t>
      </w:r>
      <w:r w:rsidR="00AD3573" w:rsidRPr="00AD3D49">
        <w:rPr>
          <w:rFonts w:ascii="Verdana" w:hAnsi="Verdana"/>
          <w:sz w:val="20"/>
          <w:szCs w:val="20"/>
        </w:rPr>
        <w:t>.</w:t>
      </w:r>
    </w:p>
    <w:p w:rsidR="00905056" w:rsidRPr="00AD3D49" w:rsidRDefault="00954DE3" w:rsidP="00AD3D49">
      <w:pPr>
        <w:pStyle w:val="ListParagraph"/>
        <w:numPr>
          <w:ilvl w:val="0"/>
          <w:numId w:val="1"/>
        </w:numPr>
        <w:spacing w:after="0" w:line="240" w:lineRule="auto"/>
        <w:jc w:val="both"/>
        <w:rPr>
          <w:rFonts w:ascii="Verdana" w:eastAsia="MS Mincho" w:hAnsi="Verdana" w:cs="Times New Roman"/>
          <w:b/>
          <w:sz w:val="20"/>
          <w:szCs w:val="20"/>
        </w:rPr>
      </w:pPr>
      <w:r w:rsidRPr="00AD3D49">
        <w:rPr>
          <w:rFonts w:ascii="Verdana" w:eastAsia="MS Mincho" w:hAnsi="Verdana" w:cs="Times New Roman"/>
          <w:sz w:val="20"/>
          <w:szCs w:val="20"/>
        </w:rPr>
        <w:t xml:space="preserve">In-depth understanding and extensive experience in </w:t>
      </w:r>
      <w:r w:rsidR="00E77006" w:rsidRPr="00AD3D49">
        <w:rPr>
          <w:rFonts w:ascii="Verdana" w:eastAsia="MS Mincho" w:hAnsi="Verdana" w:cs="Times New Roman"/>
          <w:b/>
          <w:sz w:val="20"/>
          <w:szCs w:val="20"/>
        </w:rPr>
        <w:t xml:space="preserve">MS SQL SERVER </w:t>
      </w:r>
      <w:r w:rsidR="00D600AF" w:rsidRPr="00AD3D49">
        <w:rPr>
          <w:rFonts w:ascii="Verdana" w:eastAsia="MS Mincho" w:hAnsi="Verdana" w:cs="Times New Roman"/>
          <w:b/>
          <w:sz w:val="20"/>
          <w:szCs w:val="20"/>
        </w:rPr>
        <w:t>2014,</w:t>
      </w:r>
      <w:r w:rsidR="00E77006" w:rsidRPr="00AD3D49">
        <w:rPr>
          <w:rFonts w:ascii="Verdana" w:eastAsia="MS Mincho" w:hAnsi="Verdana" w:cs="Times New Roman"/>
          <w:b/>
          <w:sz w:val="20"/>
          <w:szCs w:val="20"/>
        </w:rPr>
        <w:t>2012,2008</w:t>
      </w:r>
      <w:r w:rsidRPr="00AD3D49">
        <w:rPr>
          <w:rFonts w:ascii="Verdana" w:eastAsia="MS Mincho" w:hAnsi="Verdana" w:cs="Times New Roman"/>
          <w:b/>
          <w:sz w:val="20"/>
          <w:szCs w:val="20"/>
        </w:rPr>
        <w:t xml:space="preserve">, 2005 and </w:t>
      </w:r>
      <w:r w:rsidR="003A5B8C" w:rsidRPr="00AD3D49">
        <w:rPr>
          <w:rFonts w:ascii="Verdana" w:eastAsia="MS Mincho" w:hAnsi="Verdana" w:cs="Times New Roman"/>
          <w:b/>
          <w:sz w:val="20"/>
          <w:szCs w:val="20"/>
        </w:rPr>
        <w:t>MS Access.</w:t>
      </w:r>
    </w:p>
    <w:p w:rsidR="00954DE3" w:rsidRPr="00AD3D49" w:rsidRDefault="00954DE3" w:rsidP="00AD3D49">
      <w:pPr>
        <w:pStyle w:val="ListParagraph"/>
        <w:numPr>
          <w:ilvl w:val="0"/>
          <w:numId w:val="1"/>
        </w:numPr>
        <w:spacing w:after="0" w:line="240" w:lineRule="auto"/>
        <w:jc w:val="both"/>
        <w:rPr>
          <w:rFonts w:ascii="Verdana" w:eastAsia="MS Mincho" w:hAnsi="Verdana" w:cs="Times New Roman"/>
          <w:sz w:val="20"/>
          <w:szCs w:val="20"/>
        </w:rPr>
      </w:pPr>
      <w:r w:rsidRPr="00AD3D49">
        <w:rPr>
          <w:rFonts w:ascii="Verdana" w:eastAsia="MS Mincho" w:hAnsi="Verdana" w:cs="Times New Roman"/>
          <w:sz w:val="20"/>
          <w:szCs w:val="20"/>
        </w:rPr>
        <w:t xml:space="preserve">Hands – on experience with </w:t>
      </w:r>
      <w:r w:rsidRPr="00AD3D49">
        <w:rPr>
          <w:rFonts w:ascii="Verdana" w:eastAsia="MS Mincho" w:hAnsi="Verdana" w:cs="Times New Roman"/>
          <w:b/>
          <w:sz w:val="20"/>
          <w:szCs w:val="20"/>
        </w:rPr>
        <w:t>stored procedures, functions, triggers, views</w:t>
      </w:r>
      <w:r w:rsidR="003E5D45" w:rsidRPr="00AD3D49">
        <w:rPr>
          <w:rFonts w:ascii="Verdana" w:eastAsia="MS Mincho" w:hAnsi="Verdana" w:cs="Times New Roman"/>
          <w:b/>
          <w:sz w:val="20"/>
          <w:szCs w:val="20"/>
        </w:rPr>
        <w:t>, joins</w:t>
      </w:r>
      <w:r w:rsidRPr="00AD3D49">
        <w:rPr>
          <w:rFonts w:ascii="Verdana" w:eastAsia="MS Mincho" w:hAnsi="Verdana" w:cs="Times New Roman"/>
          <w:sz w:val="20"/>
          <w:szCs w:val="20"/>
        </w:rPr>
        <w:t xml:space="preserve"> using</w:t>
      </w:r>
      <w:r w:rsidR="004C4A07" w:rsidRPr="00AD3D49">
        <w:rPr>
          <w:rFonts w:ascii="Verdana" w:eastAsia="MS Mincho" w:hAnsi="Verdana" w:cs="Times New Roman"/>
          <w:sz w:val="20"/>
          <w:szCs w:val="20"/>
        </w:rPr>
        <w:t xml:space="preserve">T-SQL in </w:t>
      </w:r>
      <w:r w:rsidRPr="00AD3D49">
        <w:rPr>
          <w:rFonts w:ascii="Verdana" w:eastAsia="MS Mincho" w:hAnsi="Verdana" w:cs="Times New Roman"/>
          <w:sz w:val="20"/>
          <w:szCs w:val="20"/>
        </w:rPr>
        <w:t>SQL Server</w:t>
      </w:r>
      <w:r w:rsidR="00AD3573" w:rsidRPr="00AD3D49">
        <w:rPr>
          <w:rFonts w:ascii="Verdana" w:eastAsia="MS Mincho" w:hAnsi="Verdana" w:cs="Times New Roman"/>
          <w:sz w:val="20"/>
          <w:szCs w:val="20"/>
        </w:rPr>
        <w:t>.</w:t>
      </w:r>
    </w:p>
    <w:p w:rsidR="00954DE3" w:rsidRPr="00AD3D49" w:rsidRDefault="00954DE3" w:rsidP="00AD3D49">
      <w:pPr>
        <w:pStyle w:val="ListParagraph"/>
        <w:numPr>
          <w:ilvl w:val="0"/>
          <w:numId w:val="1"/>
        </w:numPr>
        <w:spacing w:after="0" w:line="240" w:lineRule="auto"/>
        <w:jc w:val="both"/>
        <w:rPr>
          <w:rFonts w:ascii="Verdana" w:eastAsia="MS Mincho" w:hAnsi="Verdana" w:cs="Times New Roman"/>
          <w:sz w:val="20"/>
          <w:szCs w:val="20"/>
        </w:rPr>
      </w:pPr>
      <w:r w:rsidRPr="00AD3D49">
        <w:rPr>
          <w:rFonts w:ascii="Verdana" w:eastAsia="MS Mincho" w:hAnsi="Verdana" w:cs="Times New Roman"/>
          <w:sz w:val="20"/>
          <w:szCs w:val="20"/>
        </w:rPr>
        <w:t xml:space="preserve">Extensive working experience in </w:t>
      </w:r>
      <w:r w:rsidR="004C4A07" w:rsidRPr="00AD3D49">
        <w:rPr>
          <w:rFonts w:ascii="Verdana" w:eastAsia="MS Mincho" w:hAnsi="Verdana" w:cs="Times New Roman"/>
          <w:b/>
          <w:sz w:val="20"/>
          <w:szCs w:val="20"/>
        </w:rPr>
        <w:t>R</w:t>
      </w:r>
      <w:r w:rsidRPr="00AD3D49">
        <w:rPr>
          <w:rFonts w:ascii="Verdana" w:eastAsia="MS Mincho" w:hAnsi="Verdana" w:cs="Times New Roman"/>
          <w:b/>
          <w:sz w:val="20"/>
          <w:szCs w:val="20"/>
        </w:rPr>
        <w:t>ational Rose, MS Visio 2005/2007, and OOAD</w:t>
      </w:r>
      <w:r w:rsidRPr="00AD3D49">
        <w:rPr>
          <w:rFonts w:ascii="Verdana" w:eastAsia="MS Mincho" w:hAnsi="Verdana" w:cs="Times New Roman"/>
          <w:sz w:val="20"/>
          <w:szCs w:val="20"/>
        </w:rPr>
        <w:t xml:space="preserve"> Concepts</w:t>
      </w:r>
      <w:r w:rsidR="00AD3573" w:rsidRPr="00AD3D49">
        <w:rPr>
          <w:rFonts w:ascii="Verdana" w:eastAsia="MS Mincho" w:hAnsi="Verdana" w:cs="Times New Roman"/>
          <w:sz w:val="20"/>
          <w:szCs w:val="20"/>
        </w:rPr>
        <w:t>.</w:t>
      </w:r>
    </w:p>
    <w:p w:rsidR="00954DE3" w:rsidRPr="00AD3D49" w:rsidRDefault="00954DE3" w:rsidP="00AD3D49">
      <w:pPr>
        <w:pStyle w:val="ListParagraph"/>
        <w:numPr>
          <w:ilvl w:val="0"/>
          <w:numId w:val="1"/>
        </w:numPr>
        <w:spacing w:after="0" w:line="240" w:lineRule="auto"/>
        <w:jc w:val="both"/>
        <w:rPr>
          <w:rFonts w:ascii="Verdana" w:eastAsia="MS Mincho" w:hAnsi="Verdana"/>
          <w:sz w:val="20"/>
          <w:szCs w:val="20"/>
        </w:rPr>
      </w:pPr>
      <w:r w:rsidRPr="00AD3D49">
        <w:rPr>
          <w:rFonts w:ascii="Verdana" w:eastAsia="MS Mincho" w:hAnsi="Verdana"/>
          <w:sz w:val="20"/>
          <w:szCs w:val="20"/>
        </w:rPr>
        <w:t xml:space="preserve">Good working knowledge in designing </w:t>
      </w:r>
      <w:r w:rsidR="004C4A07" w:rsidRPr="00AD3D49">
        <w:rPr>
          <w:rFonts w:ascii="Verdana" w:eastAsia="MS Mincho" w:hAnsi="Verdana"/>
          <w:b/>
          <w:sz w:val="20"/>
          <w:szCs w:val="20"/>
        </w:rPr>
        <w:t>Usec</w:t>
      </w:r>
      <w:r w:rsidRPr="00AD3D49">
        <w:rPr>
          <w:rFonts w:ascii="Verdana" w:eastAsia="MS Mincho" w:hAnsi="Verdana"/>
          <w:b/>
          <w:sz w:val="20"/>
          <w:szCs w:val="20"/>
        </w:rPr>
        <w:t>ase, Class</w:t>
      </w:r>
      <w:r w:rsidR="00252C0F" w:rsidRPr="00AD3D49">
        <w:rPr>
          <w:rFonts w:ascii="Verdana" w:eastAsia="MS Mincho" w:hAnsi="Verdana"/>
          <w:b/>
          <w:sz w:val="20"/>
          <w:szCs w:val="20"/>
        </w:rPr>
        <w:t xml:space="preserve">, </w:t>
      </w:r>
      <w:r w:rsidR="009078EA" w:rsidRPr="00AD3D49">
        <w:rPr>
          <w:rFonts w:ascii="Verdana" w:eastAsia="MS Mincho" w:hAnsi="Verdana"/>
          <w:b/>
          <w:sz w:val="20"/>
          <w:szCs w:val="20"/>
        </w:rPr>
        <w:t xml:space="preserve">State, </w:t>
      </w:r>
      <w:r w:rsidR="0088293B" w:rsidRPr="00AD3D49">
        <w:rPr>
          <w:rFonts w:ascii="Verdana" w:eastAsia="MS Mincho" w:hAnsi="Verdana"/>
          <w:b/>
          <w:sz w:val="20"/>
          <w:szCs w:val="20"/>
        </w:rPr>
        <w:t>Collaboration</w:t>
      </w:r>
      <w:r w:rsidR="00A203CB" w:rsidRPr="00AD3D49">
        <w:rPr>
          <w:rFonts w:ascii="Verdana" w:eastAsia="MS Mincho" w:hAnsi="Verdana"/>
          <w:b/>
          <w:sz w:val="20"/>
          <w:szCs w:val="20"/>
        </w:rPr>
        <w:t xml:space="preserve">, </w:t>
      </w:r>
      <w:r w:rsidR="009078EA" w:rsidRPr="00AD3D49">
        <w:rPr>
          <w:rFonts w:ascii="Verdana" w:eastAsia="MS Mincho" w:hAnsi="Verdana"/>
          <w:b/>
          <w:sz w:val="20"/>
          <w:szCs w:val="20"/>
        </w:rPr>
        <w:t>Sequence and Deployment diagrams</w:t>
      </w:r>
      <w:r w:rsidRPr="00AD3D49">
        <w:rPr>
          <w:rFonts w:ascii="Verdana" w:eastAsia="MS Mincho" w:hAnsi="Verdana"/>
          <w:sz w:val="20"/>
          <w:szCs w:val="20"/>
        </w:rPr>
        <w:t xml:space="preserve"> using UML</w:t>
      </w:r>
      <w:r w:rsidR="00AD3573" w:rsidRPr="00AD3D49">
        <w:rPr>
          <w:rFonts w:ascii="Verdana" w:eastAsia="MS Mincho" w:hAnsi="Verdana"/>
          <w:sz w:val="20"/>
          <w:szCs w:val="20"/>
        </w:rPr>
        <w:t>.</w:t>
      </w:r>
    </w:p>
    <w:p w:rsidR="00954DE3" w:rsidRPr="00AD3D49" w:rsidRDefault="00954DE3" w:rsidP="00AD3D49">
      <w:pPr>
        <w:pStyle w:val="ListParagraph"/>
        <w:numPr>
          <w:ilvl w:val="0"/>
          <w:numId w:val="1"/>
        </w:numPr>
        <w:spacing w:after="0" w:line="240" w:lineRule="auto"/>
        <w:jc w:val="both"/>
        <w:rPr>
          <w:rFonts w:ascii="Verdana" w:eastAsia="MS Mincho" w:hAnsi="Verdana"/>
          <w:sz w:val="20"/>
          <w:szCs w:val="20"/>
        </w:rPr>
      </w:pPr>
      <w:r w:rsidRPr="00AD3D49">
        <w:rPr>
          <w:rFonts w:ascii="Verdana" w:eastAsia="MS Mincho" w:hAnsi="Verdana"/>
          <w:sz w:val="20"/>
          <w:szCs w:val="20"/>
        </w:rPr>
        <w:t xml:space="preserve">Good domain Knowledge in </w:t>
      </w:r>
      <w:r w:rsidR="00D247E7" w:rsidRPr="00AD3D49">
        <w:rPr>
          <w:rFonts w:ascii="Verdana" w:eastAsia="MS Mincho" w:hAnsi="Verdana"/>
          <w:sz w:val="20"/>
          <w:szCs w:val="20"/>
        </w:rPr>
        <w:t xml:space="preserve">Healthcare and </w:t>
      </w:r>
      <w:r w:rsidR="00D247E7" w:rsidRPr="00AD3D49">
        <w:rPr>
          <w:rStyle w:val="pageheaderpurple"/>
          <w:rFonts w:ascii="Verdana" w:hAnsi="Verdana"/>
          <w:sz w:val="20"/>
          <w:szCs w:val="20"/>
        </w:rPr>
        <w:t>Pharmaceutical</w:t>
      </w:r>
      <w:r w:rsidRPr="00AD3D49">
        <w:rPr>
          <w:rFonts w:ascii="Verdana" w:eastAsia="MS Mincho" w:hAnsi="Verdana"/>
          <w:sz w:val="20"/>
          <w:szCs w:val="20"/>
        </w:rPr>
        <w:t>sectors</w:t>
      </w:r>
      <w:r w:rsidR="00AD3573" w:rsidRPr="00AD3D49">
        <w:rPr>
          <w:rFonts w:ascii="Verdana" w:eastAsia="MS Mincho" w:hAnsi="Verdana"/>
          <w:sz w:val="20"/>
          <w:szCs w:val="20"/>
        </w:rPr>
        <w:t>.</w:t>
      </w:r>
    </w:p>
    <w:p w:rsidR="00AC28E4" w:rsidRPr="00AD3D49" w:rsidRDefault="00AC28E4" w:rsidP="00AD3D49">
      <w:pPr>
        <w:pStyle w:val="ListParagraph"/>
        <w:numPr>
          <w:ilvl w:val="0"/>
          <w:numId w:val="1"/>
        </w:numPr>
        <w:spacing w:after="0" w:line="240" w:lineRule="auto"/>
        <w:jc w:val="both"/>
        <w:rPr>
          <w:rFonts w:ascii="Verdana" w:eastAsia="MS Mincho" w:hAnsi="Verdana"/>
          <w:sz w:val="20"/>
          <w:szCs w:val="20"/>
        </w:rPr>
      </w:pPr>
      <w:r w:rsidRPr="00AD3D49">
        <w:rPr>
          <w:rFonts w:ascii="Verdana" w:hAnsi="Verdana"/>
          <w:sz w:val="20"/>
          <w:szCs w:val="20"/>
        </w:rPr>
        <w:t xml:space="preserve">Experience using </w:t>
      </w:r>
      <w:r w:rsidRPr="00AD3D49">
        <w:rPr>
          <w:rFonts w:ascii="Verdana" w:hAnsi="Verdana"/>
          <w:b/>
          <w:sz w:val="20"/>
          <w:szCs w:val="20"/>
        </w:rPr>
        <w:t>Microsoft Visual SourceSafe</w:t>
      </w:r>
      <w:r w:rsidR="007747B5" w:rsidRPr="00AD3D49">
        <w:rPr>
          <w:rFonts w:ascii="Verdana" w:hAnsi="Verdana"/>
          <w:b/>
          <w:sz w:val="20"/>
          <w:szCs w:val="20"/>
        </w:rPr>
        <w:t>, Team Foundation Server, SVN</w:t>
      </w:r>
      <w:r w:rsidRPr="00AD3D49">
        <w:rPr>
          <w:rFonts w:ascii="Verdana" w:hAnsi="Verdana"/>
          <w:sz w:val="20"/>
          <w:szCs w:val="20"/>
        </w:rPr>
        <w:t xml:space="preserve"> for Version Control</w:t>
      </w:r>
      <w:r w:rsidR="00AD3573" w:rsidRPr="00AD3D49">
        <w:rPr>
          <w:rFonts w:ascii="Verdana" w:hAnsi="Verdana"/>
          <w:sz w:val="20"/>
          <w:szCs w:val="20"/>
        </w:rPr>
        <w:t>.</w:t>
      </w:r>
    </w:p>
    <w:p w:rsidR="00954DE3" w:rsidRPr="00AD3D49" w:rsidRDefault="00954DE3" w:rsidP="00AD3D49">
      <w:pPr>
        <w:pStyle w:val="ListParagraph"/>
        <w:numPr>
          <w:ilvl w:val="0"/>
          <w:numId w:val="1"/>
        </w:numPr>
        <w:spacing w:after="0" w:line="240" w:lineRule="auto"/>
        <w:jc w:val="both"/>
        <w:rPr>
          <w:rFonts w:ascii="Verdana" w:eastAsia="MS Mincho" w:hAnsi="Verdana"/>
          <w:b/>
          <w:sz w:val="20"/>
          <w:szCs w:val="20"/>
        </w:rPr>
      </w:pPr>
      <w:r w:rsidRPr="00AD3D49">
        <w:rPr>
          <w:rFonts w:ascii="Verdana" w:eastAsia="MS Mincho" w:hAnsi="Verdana"/>
          <w:sz w:val="20"/>
          <w:szCs w:val="20"/>
        </w:rPr>
        <w:t xml:space="preserve">Proficiency at various level of application development i.e. on </w:t>
      </w:r>
      <w:r w:rsidRPr="00AD3D49">
        <w:rPr>
          <w:rFonts w:ascii="Verdana" w:eastAsia="MS Mincho" w:hAnsi="Verdana"/>
          <w:b/>
          <w:sz w:val="20"/>
          <w:szCs w:val="20"/>
        </w:rPr>
        <w:t>requirement analysis, analysis and design, implementation and documentation</w:t>
      </w:r>
      <w:r w:rsidR="00AD3573" w:rsidRPr="00AD3D49">
        <w:rPr>
          <w:rFonts w:ascii="Verdana" w:eastAsia="MS Mincho" w:hAnsi="Verdana"/>
          <w:b/>
          <w:sz w:val="20"/>
          <w:szCs w:val="20"/>
        </w:rPr>
        <w:t>.</w:t>
      </w:r>
    </w:p>
    <w:p w:rsidR="00954DE3" w:rsidRPr="00AD3D49" w:rsidRDefault="00954DE3" w:rsidP="00AD3D49">
      <w:pPr>
        <w:pStyle w:val="ListParagraph"/>
        <w:numPr>
          <w:ilvl w:val="0"/>
          <w:numId w:val="1"/>
        </w:numPr>
        <w:spacing w:after="0" w:line="240" w:lineRule="auto"/>
        <w:jc w:val="both"/>
        <w:rPr>
          <w:rFonts w:ascii="Verdana" w:eastAsia="MS Mincho" w:hAnsi="Verdana"/>
          <w:b/>
          <w:sz w:val="20"/>
          <w:szCs w:val="20"/>
        </w:rPr>
      </w:pPr>
      <w:r w:rsidRPr="00AD3D49">
        <w:rPr>
          <w:rFonts w:ascii="Verdana" w:eastAsia="MS Mincho" w:hAnsi="Verdana"/>
          <w:sz w:val="20"/>
          <w:szCs w:val="20"/>
        </w:rPr>
        <w:t xml:space="preserve">Experienced in using various methodologies in </w:t>
      </w:r>
      <w:r w:rsidRPr="00AD3D49">
        <w:rPr>
          <w:rFonts w:ascii="Verdana" w:eastAsia="MS Mincho" w:hAnsi="Verdana"/>
          <w:b/>
          <w:sz w:val="20"/>
          <w:szCs w:val="20"/>
        </w:rPr>
        <w:t xml:space="preserve">Software Development Life Cycle </w:t>
      </w:r>
      <w:r w:rsidR="007B077C" w:rsidRPr="00AD3D49">
        <w:rPr>
          <w:rFonts w:ascii="Verdana" w:eastAsia="MS Mincho" w:hAnsi="Verdana"/>
          <w:b/>
          <w:sz w:val="20"/>
          <w:szCs w:val="20"/>
        </w:rPr>
        <w:t xml:space="preserve">(SDLC) </w:t>
      </w:r>
      <w:r w:rsidR="007B077C" w:rsidRPr="00AD3D49">
        <w:rPr>
          <w:rFonts w:ascii="Verdana" w:eastAsia="MS Mincho" w:hAnsi="Verdana"/>
          <w:sz w:val="20"/>
          <w:szCs w:val="20"/>
        </w:rPr>
        <w:t>like</w:t>
      </w:r>
      <w:r w:rsidR="007B077C" w:rsidRPr="00AD3D49">
        <w:rPr>
          <w:rFonts w:ascii="Verdana" w:eastAsia="MS Mincho" w:hAnsi="Verdana"/>
          <w:b/>
          <w:sz w:val="20"/>
          <w:szCs w:val="20"/>
        </w:rPr>
        <w:t xml:space="preserve"> SCRUM/</w:t>
      </w:r>
      <w:r w:rsidRPr="00AD3D49">
        <w:rPr>
          <w:rFonts w:ascii="Verdana" w:eastAsia="MS Mincho" w:hAnsi="Verdana"/>
          <w:b/>
          <w:sz w:val="20"/>
          <w:szCs w:val="20"/>
        </w:rPr>
        <w:t>AGILE</w:t>
      </w:r>
      <w:r w:rsidR="007B077C" w:rsidRPr="00AD3D49">
        <w:rPr>
          <w:rFonts w:ascii="Verdana" w:eastAsia="MS Mincho" w:hAnsi="Verdana"/>
          <w:b/>
          <w:sz w:val="20"/>
          <w:szCs w:val="20"/>
        </w:rPr>
        <w:t xml:space="preserve">, </w:t>
      </w:r>
      <w:r w:rsidR="0088293B" w:rsidRPr="00AD3D49">
        <w:rPr>
          <w:rFonts w:ascii="Verdana" w:eastAsia="MS Mincho" w:hAnsi="Verdana"/>
          <w:b/>
          <w:sz w:val="20"/>
          <w:szCs w:val="20"/>
        </w:rPr>
        <w:t>Waterfall</w:t>
      </w:r>
      <w:r w:rsidR="00CA41AE" w:rsidRPr="00AD3D49">
        <w:rPr>
          <w:rFonts w:ascii="Verdana" w:eastAsia="MS Mincho" w:hAnsi="Verdana"/>
          <w:b/>
          <w:sz w:val="20"/>
          <w:szCs w:val="20"/>
        </w:rPr>
        <w:t>, TDD.</w:t>
      </w:r>
    </w:p>
    <w:p w:rsidR="00954DE3" w:rsidRPr="00AD3D49" w:rsidRDefault="00954DE3" w:rsidP="00AD3D49">
      <w:pPr>
        <w:pStyle w:val="ListParagraph"/>
        <w:numPr>
          <w:ilvl w:val="0"/>
          <w:numId w:val="1"/>
        </w:numPr>
        <w:spacing w:after="0" w:line="240" w:lineRule="auto"/>
        <w:jc w:val="both"/>
        <w:rPr>
          <w:rFonts w:ascii="Verdana" w:eastAsia="MS Mincho" w:hAnsi="Verdana"/>
          <w:sz w:val="20"/>
          <w:szCs w:val="20"/>
        </w:rPr>
      </w:pPr>
      <w:r w:rsidRPr="00AD3D49">
        <w:rPr>
          <w:rFonts w:ascii="Verdana" w:eastAsia="Calibri" w:hAnsi="Verdana" w:cs="Arial"/>
          <w:b/>
          <w:sz w:val="20"/>
          <w:szCs w:val="20"/>
        </w:rPr>
        <w:t xml:space="preserve">Creative in Designing the UI </w:t>
      </w:r>
      <w:r w:rsidRPr="00AD3D49">
        <w:rPr>
          <w:rFonts w:ascii="Verdana" w:eastAsia="Calibri" w:hAnsi="Verdana" w:cs="Arial"/>
          <w:sz w:val="20"/>
          <w:szCs w:val="20"/>
        </w:rPr>
        <w:t>that is appealing and also gives user friendly experience</w:t>
      </w:r>
      <w:r w:rsidR="00DA3F78" w:rsidRPr="00AD3D49">
        <w:rPr>
          <w:rFonts w:ascii="Verdana" w:eastAsia="Calibri" w:hAnsi="Verdana" w:cs="Arial"/>
          <w:sz w:val="20"/>
          <w:szCs w:val="20"/>
        </w:rPr>
        <w:t>.</w:t>
      </w:r>
    </w:p>
    <w:p w:rsidR="004C4A07" w:rsidRPr="00AD3D49" w:rsidRDefault="002030CD" w:rsidP="00AD3D49">
      <w:pPr>
        <w:pStyle w:val="ListParagraph"/>
        <w:numPr>
          <w:ilvl w:val="0"/>
          <w:numId w:val="1"/>
        </w:numPr>
        <w:spacing w:after="0" w:line="240" w:lineRule="auto"/>
        <w:jc w:val="both"/>
        <w:rPr>
          <w:rFonts w:ascii="Verdana" w:eastAsia="MS Mincho" w:hAnsi="Verdana"/>
          <w:sz w:val="20"/>
          <w:szCs w:val="20"/>
        </w:rPr>
      </w:pPr>
      <w:r w:rsidRPr="00AD3D49">
        <w:rPr>
          <w:rFonts w:ascii="Verdana" w:hAnsi="Verdana" w:cs="Arial"/>
          <w:sz w:val="20"/>
          <w:szCs w:val="20"/>
        </w:rPr>
        <w:t xml:space="preserve">Experience in generating various </w:t>
      </w:r>
      <w:r w:rsidRPr="00AD3D49">
        <w:rPr>
          <w:rFonts w:ascii="Verdana" w:hAnsi="Verdana" w:cs="Arial"/>
          <w:bCs/>
          <w:sz w:val="20"/>
          <w:szCs w:val="20"/>
        </w:rPr>
        <w:t xml:space="preserve">Reportsusing </w:t>
      </w:r>
      <w:r w:rsidRPr="00AD3D49">
        <w:rPr>
          <w:rFonts w:ascii="Verdana" w:hAnsi="Verdana" w:cs="Arial"/>
          <w:b/>
          <w:bCs/>
          <w:sz w:val="20"/>
          <w:szCs w:val="20"/>
        </w:rPr>
        <w:t>S</w:t>
      </w:r>
      <w:r w:rsidR="007633BC" w:rsidRPr="00AD3D49">
        <w:rPr>
          <w:rFonts w:ascii="Verdana" w:hAnsi="Verdana" w:cs="Arial"/>
          <w:b/>
          <w:bCs/>
          <w:sz w:val="20"/>
          <w:szCs w:val="20"/>
        </w:rPr>
        <w:t xml:space="preserve">QL </w:t>
      </w:r>
      <w:r w:rsidRPr="00AD3D49">
        <w:rPr>
          <w:rFonts w:ascii="Verdana" w:hAnsi="Verdana" w:cs="Arial"/>
          <w:b/>
          <w:bCs/>
          <w:sz w:val="20"/>
          <w:szCs w:val="20"/>
        </w:rPr>
        <w:t>S</w:t>
      </w:r>
      <w:r w:rsidR="007633BC" w:rsidRPr="00AD3D49">
        <w:rPr>
          <w:rFonts w:ascii="Verdana" w:hAnsi="Verdana" w:cs="Arial"/>
          <w:b/>
          <w:bCs/>
          <w:sz w:val="20"/>
          <w:szCs w:val="20"/>
        </w:rPr>
        <w:t xml:space="preserve">erver </w:t>
      </w:r>
      <w:r w:rsidRPr="00AD3D49">
        <w:rPr>
          <w:rFonts w:ascii="Verdana" w:hAnsi="Verdana" w:cs="Arial"/>
          <w:b/>
          <w:bCs/>
          <w:sz w:val="20"/>
          <w:szCs w:val="20"/>
        </w:rPr>
        <w:t>R</w:t>
      </w:r>
      <w:r w:rsidR="007633BC" w:rsidRPr="00AD3D49">
        <w:rPr>
          <w:rFonts w:ascii="Verdana" w:hAnsi="Verdana" w:cs="Arial"/>
          <w:b/>
          <w:bCs/>
          <w:sz w:val="20"/>
          <w:szCs w:val="20"/>
        </w:rPr>
        <w:t xml:space="preserve">eport </w:t>
      </w:r>
      <w:r w:rsidRPr="00AD3D49">
        <w:rPr>
          <w:rFonts w:ascii="Verdana" w:hAnsi="Verdana" w:cs="Arial"/>
          <w:b/>
          <w:bCs/>
          <w:sz w:val="20"/>
          <w:szCs w:val="20"/>
        </w:rPr>
        <w:t>S</w:t>
      </w:r>
      <w:r w:rsidR="007633BC" w:rsidRPr="00AD3D49">
        <w:rPr>
          <w:rFonts w:ascii="Verdana" w:hAnsi="Verdana" w:cs="Arial"/>
          <w:b/>
          <w:bCs/>
          <w:sz w:val="20"/>
          <w:szCs w:val="20"/>
        </w:rPr>
        <w:t>ervice (SSRS)</w:t>
      </w:r>
      <w:r w:rsidRPr="00AD3D49">
        <w:rPr>
          <w:rFonts w:ascii="Verdana" w:hAnsi="Verdana" w:cs="Arial"/>
          <w:b/>
          <w:bCs/>
          <w:sz w:val="20"/>
          <w:szCs w:val="20"/>
        </w:rPr>
        <w:t xml:space="preserve"> Reports</w:t>
      </w:r>
      <w:r w:rsidR="003B4463" w:rsidRPr="00AD3D49">
        <w:rPr>
          <w:rFonts w:ascii="Verdana" w:hAnsi="Verdana" w:cs="Arial"/>
          <w:b/>
          <w:bCs/>
          <w:sz w:val="20"/>
          <w:szCs w:val="20"/>
        </w:rPr>
        <w:t>, Crystal Reports</w:t>
      </w:r>
      <w:r w:rsidR="00DA3F78" w:rsidRPr="00AD3D49">
        <w:rPr>
          <w:rFonts w:ascii="Verdana" w:hAnsi="Verdana" w:cs="Arial"/>
          <w:b/>
          <w:bCs/>
          <w:sz w:val="20"/>
          <w:szCs w:val="20"/>
        </w:rPr>
        <w:t>.</w:t>
      </w:r>
    </w:p>
    <w:p w:rsidR="00A92B76" w:rsidRPr="00AD3D49" w:rsidRDefault="00954DE3" w:rsidP="00AD3D49">
      <w:pPr>
        <w:pStyle w:val="ListParagraph"/>
        <w:numPr>
          <w:ilvl w:val="0"/>
          <w:numId w:val="1"/>
        </w:numPr>
        <w:spacing w:after="0" w:line="240" w:lineRule="auto"/>
        <w:jc w:val="both"/>
        <w:rPr>
          <w:rFonts w:ascii="Verdana" w:eastAsia="MS Mincho" w:hAnsi="Verdana"/>
          <w:sz w:val="20"/>
          <w:szCs w:val="20"/>
        </w:rPr>
      </w:pPr>
      <w:r w:rsidRPr="00AD3D49">
        <w:rPr>
          <w:rFonts w:ascii="Verdana" w:eastAsia="Calibri" w:hAnsi="Verdana" w:cs="Arial"/>
          <w:sz w:val="20"/>
          <w:szCs w:val="20"/>
        </w:rPr>
        <w:t>Hands on experience in</w:t>
      </w:r>
      <w:r w:rsidRPr="00AD3D49">
        <w:rPr>
          <w:rFonts w:ascii="Verdana" w:eastAsia="Calibri" w:hAnsi="Verdana" w:cs="Arial"/>
          <w:b/>
          <w:sz w:val="20"/>
          <w:szCs w:val="20"/>
        </w:rPr>
        <w:t xml:space="preserve"> debugging and fixing the bugs </w:t>
      </w:r>
      <w:r w:rsidRPr="00AD3D49">
        <w:rPr>
          <w:rFonts w:ascii="Verdana" w:eastAsia="Calibri" w:hAnsi="Verdana" w:cs="Arial"/>
          <w:sz w:val="20"/>
          <w:szCs w:val="20"/>
        </w:rPr>
        <w:t>and also very good with</w:t>
      </w:r>
      <w:r w:rsidRPr="00AD3D49">
        <w:rPr>
          <w:rFonts w:ascii="Verdana" w:eastAsia="Calibri" w:hAnsi="Verdana" w:cs="Arial"/>
          <w:b/>
          <w:sz w:val="20"/>
          <w:szCs w:val="20"/>
        </w:rPr>
        <w:t xml:space="preserve"> support and maintenance</w:t>
      </w:r>
      <w:r w:rsidR="00A92B76" w:rsidRPr="00AD3D49">
        <w:rPr>
          <w:rFonts w:ascii="Verdana" w:eastAsia="Calibri" w:hAnsi="Verdana" w:cs="Arial"/>
          <w:b/>
          <w:sz w:val="20"/>
          <w:szCs w:val="20"/>
        </w:rPr>
        <w:t>.</w:t>
      </w:r>
    </w:p>
    <w:p w:rsidR="00954DE3" w:rsidRPr="00AD3D49" w:rsidRDefault="00954DE3" w:rsidP="00AD3D49">
      <w:pPr>
        <w:pStyle w:val="ListParagraph"/>
        <w:numPr>
          <w:ilvl w:val="0"/>
          <w:numId w:val="1"/>
        </w:numPr>
        <w:spacing w:after="0" w:line="240" w:lineRule="auto"/>
        <w:jc w:val="both"/>
        <w:rPr>
          <w:rFonts w:ascii="Verdana" w:eastAsia="MS Mincho" w:hAnsi="Verdana"/>
          <w:sz w:val="20"/>
          <w:szCs w:val="20"/>
        </w:rPr>
      </w:pPr>
      <w:r w:rsidRPr="00AD3D49">
        <w:rPr>
          <w:rFonts w:ascii="Verdana" w:eastAsia="MS Mincho" w:hAnsi="Verdana"/>
          <w:sz w:val="20"/>
          <w:szCs w:val="20"/>
        </w:rPr>
        <w:t>Excellent customer service orientation and outstanding verbal and written communications skills</w:t>
      </w:r>
      <w:r w:rsidR="002E02F9" w:rsidRPr="00AD3D49">
        <w:rPr>
          <w:rFonts w:ascii="Verdana" w:eastAsia="MS Mincho" w:hAnsi="Verdana"/>
          <w:sz w:val="20"/>
          <w:szCs w:val="20"/>
        </w:rPr>
        <w:t>.</w:t>
      </w:r>
    </w:p>
    <w:p w:rsidR="0051728D" w:rsidRPr="00AD3D49" w:rsidRDefault="0051728D" w:rsidP="00AD3D49">
      <w:pPr>
        <w:spacing w:after="0" w:line="240" w:lineRule="auto"/>
        <w:jc w:val="both"/>
        <w:rPr>
          <w:rFonts w:ascii="Verdana" w:eastAsia="MS Mincho" w:hAnsi="Verdana"/>
          <w:b/>
          <w:sz w:val="20"/>
          <w:szCs w:val="20"/>
        </w:rPr>
      </w:pPr>
    </w:p>
    <w:p w:rsidR="00954DE3" w:rsidRPr="00AD3D49" w:rsidRDefault="00954DE3" w:rsidP="00AD3D49">
      <w:pPr>
        <w:spacing w:after="0" w:line="240" w:lineRule="auto"/>
        <w:jc w:val="both"/>
        <w:rPr>
          <w:rFonts w:ascii="Verdana" w:eastAsia="MS Mincho" w:hAnsi="Verdana"/>
          <w:b/>
          <w:sz w:val="20"/>
          <w:szCs w:val="20"/>
        </w:rPr>
      </w:pPr>
      <w:r w:rsidRPr="00AD3D49">
        <w:rPr>
          <w:rFonts w:ascii="Verdana" w:eastAsia="MS Mincho" w:hAnsi="Verdana"/>
          <w:b/>
          <w:sz w:val="20"/>
          <w:szCs w:val="20"/>
        </w:rPr>
        <w:t>Technical Skills:</w:t>
      </w:r>
    </w:p>
    <w:p w:rsidR="00983266" w:rsidRPr="00AD3D49" w:rsidRDefault="00983266" w:rsidP="00AD3D49">
      <w:pPr>
        <w:spacing w:after="0" w:line="240" w:lineRule="auto"/>
        <w:jc w:val="both"/>
        <w:rPr>
          <w:rFonts w:ascii="Verdana" w:eastAsia="MS Mincho" w:hAnsi="Verdana"/>
          <w:b/>
          <w:sz w:val="20"/>
          <w:szCs w:val="20"/>
        </w:rPr>
      </w:pPr>
    </w:p>
    <w:tbl>
      <w:tblPr>
        <w:tblStyle w:val="TableGrid"/>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3"/>
        <w:gridCol w:w="5407"/>
      </w:tblGrid>
      <w:tr w:rsidR="00954DE3" w:rsidRPr="00AD3D49" w:rsidTr="0051728D">
        <w:trPr>
          <w:trHeight w:val="833"/>
        </w:trPr>
        <w:tc>
          <w:tcPr>
            <w:tcW w:w="4763" w:type="dxa"/>
          </w:tcPr>
          <w:p w:rsidR="00954DE3" w:rsidRPr="00AD3D49" w:rsidRDefault="00954DE3" w:rsidP="00AD3D49">
            <w:pPr>
              <w:jc w:val="both"/>
              <w:rPr>
                <w:rFonts w:ascii="Verdana" w:eastAsia="MS Mincho" w:hAnsi="Verdana"/>
                <w:sz w:val="20"/>
                <w:szCs w:val="20"/>
              </w:rPr>
            </w:pPr>
            <w:r w:rsidRPr="00AD3D49">
              <w:rPr>
                <w:rFonts w:ascii="Verdana" w:eastAsia="MS Mincho" w:hAnsi="Verdana"/>
                <w:sz w:val="20"/>
                <w:szCs w:val="20"/>
              </w:rPr>
              <w:t>.Net Technologies</w:t>
            </w:r>
          </w:p>
        </w:tc>
        <w:tc>
          <w:tcPr>
            <w:tcW w:w="5407" w:type="dxa"/>
          </w:tcPr>
          <w:p w:rsidR="00954DE3" w:rsidRPr="00AD3D49" w:rsidRDefault="00954DE3" w:rsidP="00AD3D49">
            <w:pPr>
              <w:jc w:val="both"/>
              <w:rPr>
                <w:rFonts w:ascii="Verdana" w:hAnsi="Verdana" w:cs="Arial"/>
                <w:sz w:val="20"/>
                <w:szCs w:val="20"/>
              </w:rPr>
            </w:pPr>
            <w:r w:rsidRPr="00AD3D49">
              <w:rPr>
                <w:rFonts w:ascii="Verdana" w:hAnsi="Verdana" w:cs="Arial"/>
                <w:sz w:val="20"/>
                <w:szCs w:val="20"/>
              </w:rPr>
              <w:t>ADO.NET, ASP.NET,</w:t>
            </w:r>
            <w:r w:rsidR="001660E4" w:rsidRPr="00AD3D49">
              <w:rPr>
                <w:rFonts w:ascii="Verdana" w:hAnsi="Verdana" w:cs="Arial"/>
                <w:sz w:val="20"/>
                <w:szCs w:val="20"/>
              </w:rPr>
              <w:t xml:space="preserve"> Entity framework </w:t>
            </w:r>
            <w:r w:rsidR="003B4463" w:rsidRPr="00AD3D49">
              <w:rPr>
                <w:rFonts w:ascii="Verdana" w:hAnsi="Verdana" w:cs="Arial"/>
                <w:sz w:val="20"/>
                <w:szCs w:val="20"/>
              </w:rPr>
              <w:t xml:space="preserve"> LINQ,</w:t>
            </w:r>
            <w:r w:rsidR="00207FC5" w:rsidRPr="00AD3D49">
              <w:rPr>
                <w:rFonts w:ascii="Verdana" w:hAnsi="Verdana" w:cs="Arial"/>
                <w:sz w:val="20"/>
                <w:szCs w:val="20"/>
              </w:rPr>
              <w:t xml:space="preserve"> Web services, WCF, </w:t>
            </w:r>
            <w:r w:rsidR="003B4463" w:rsidRPr="00AD3D49">
              <w:rPr>
                <w:rFonts w:ascii="Verdana" w:hAnsi="Verdana" w:cs="Arial"/>
                <w:sz w:val="20"/>
                <w:szCs w:val="20"/>
              </w:rPr>
              <w:t xml:space="preserve">WPF,.NET </w:t>
            </w:r>
            <w:r w:rsidRPr="00AD3D49">
              <w:rPr>
                <w:rFonts w:ascii="Verdana" w:hAnsi="Verdana" w:cs="Arial"/>
                <w:sz w:val="20"/>
                <w:szCs w:val="20"/>
              </w:rPr>
              <w:t>Framework 3.0/3.5/4.0</w:t>
            </w:r>
            <w:r w:rsidR="00E77006" w:rsidRPr="00AD3D49">
              <w:rPr>
                <w:rFonts w:ascii="Verdana" w:hAnsi="Verdana" w:cs="Arial"/>
                <w:sz w:val="20"/>
                <w:szCs w:val="20"/>
              </w:rPr>
              <w:t>/4.5</w:t>
            </w:r>
            <w:r w:rsidRPr="00AD3D49">
              <w:rPr>
                <w:rFonts w:ascii="Verdana" w:hAnsi="Verdana" w:cs="Arial"/>
                <w:sz w:val="20"/>
                <w:szCs w:val="20"/>
              </w:rPr>
              <w:t>, Silverlight</w:t>
            </w:r>
          </w:p>
        </w:tc>
      </w:tr>
      <w:tr w:rsidR="00954DE3" w:rsidRPr="00AD3D49" w:rsidTr="0051728D">
        <w:trPr>
          <w:trHeight w:val="296"/>
        </w:trPr>
        <w:tc>
          <w:tcPr>
            <w:tcW w:w="4763" w:type="dxa"/>
          </w:tcPr>
          <w:p w:rsidR="00954DE3" w:rsidRPr="00AD3D49" w:rsidRDefault="00954DE3" w:rsidP="00AD3D49">
            <w:pPr>
              <w:jc w:val="both"/>
              <w:rPr>
                <w:rFonts w:ascii="Verdana" w:eastAsia="MS Mincho" w:hAnsi="Verdana"/>
                <w:sz w:val="20"/>
                <w:szCs w:val="20"/>
              </w:rPr>
            </w:pPr>
            <w:r w:rsidRPr="00AD3D49">
              <w:rPr>
                <w:rFonts w:ascii="Verdana" w:eastAsia="MS Mincho" w:hAnsi="Verdana"/>
                <w:sz w:val="20"/>
                <w:szCs w:val="20"/>
              </w:rPr>
              <w:t>Programming Languages</w:t>
            </w:r>
          </w:p>
        </w:tc>
        <w:tc>
          <w:tcPr>
            <w:tcW w:w="5407" w:type="dxa"/>
          </w:tcPr>
          <w:p w:rsidR="00954DE3" w:rsidRPr="00AD3D49" w:rsidRDefault="00954DE3" w:rsidP="00AD3D49">
            <w:pPr>
              <w:jc w:val="both"/>
              <w:rPr>
                <w:rFonts w:ascii="Verdana" w:hAnsi="Verdana" w:cs="Arial"/>
                <w:sz w:val="20"/>
                <w:szCs w:val="20"/>
              </w:rPr>
            </w:pPr>
            <w:r w:rsidRPr="00AD3D49">
              <w:rPr>
                <w:rFonts w:ascii="Verdana" w:hAnsi="Verdana" w:cs="Arial"/>
                <w:sz w:val="20"/>
                <w:szCs w:val="20"/>
              </w:rPr>
              <w:t>C, C++, C#</w:t>
            </w:r>
            <w:r w:rsidR="003A5B8C" w:rsidRPr="00AD3D49">
              <w:rPr>
                <w:rFonts w:ascii="Verdana" w:hAnsi="Verdana" w:cs="Arial"/>
                <w:sz w:val="20"/>
                <w:szCs w:val="20"/>
              </w:rPr>
              <w:t>,CORE JAVA</w:t>
            </w:r>
          </w:p>
        </w:tc>
      </w:tr>
      <w:tr w:rsidR="00954DE3" w:rsidRPr="00AD3D49" w:rsidTr="0051728D">
        <w:trPr>
          <w:trHeight w:val="314"/>
        </w:trPr>
        <w:tc>
          <w:tcPr>
            <w:tcW w:w="4763" w:type="dxa"/>
          </w:tcPr>
          <w:p w:rsidR="00954DE3" w:rsidRPr="00AD3D49" w:rsidRDefault="00954DE3" w:rsidP="00AD3D49">
            <w:pPr>
              <w:jc w:val="both"/>
              <w:rPr>
                <w:rFonts w:ascii="Verdana" w:eastAsia="MS Mincho" w:hAnsi="Verdana"/>
                <w:sz w:val="20"/>
                <w:szCs w:val="20"/>
              </w:rPr>
            </w:pPr>
            <w:r w:rsidRPr="00AD3D49">
              <w:rPr>
                <w:rFonts w:ascii="Verdana" w:eastAsia="MS Mincho" w:hAnsi="Verdana"/>
                <w:sz w:val="20"/>
                <w:szCs w:val="20"/>
              </w:rPr>
              <w:t>Scripting Languages</w:t>
            </w:r>
          </w:p>
        </w:tc>
        <w:tc>
          <w:tcPr>
            <w:tcW w:w="5407" w:type="dxa"/>
          </w:tcPr>
          <w:p w:rsidR="00954DE3" w:rsidRPr="00AD3D49" w:rsidRDefault="00207FC5" w:rsidP="00AD3D49">
            <w:pPr>
              <w:jc w:val="both"/>
              <w:rPr>
                <w:rFonts w:ascii="Verdana" w:eastAsia="MS Mincho" w:hAnsi="Verdana"/>
                <w:sz w:val="20"/>
                <w:szCs w:val="20"/>
              </w:rPr>
            </w:pPr>
            <w:r w:rsidRPr="00AD3D49">
              <w:rPr>
                <w:rFonts w:ascii="Verdana" w:eastAsia="MS Mincho" w:hAnsi="Verdana"/>
                <w:sz w:val="20"/>
                <w:szCs w:val="20"/>
              </w:rPr>
              <w:t>Ajax,</w:t>
            </w:r>
            <w:r w:rsidR="00954DE3" w:rsidRPr="00AD3D49">
              <w:rPr>
                <w:rFonts w:ascii="Verdana" w:eastAsia="MS Mincho" w:hAnsi="Verdana"/>
                <w:sz w:val="20"/>
                <w:szCs w:val="20"/>
              </w:rPr>
              <w:t xml:space="preserve"> Java Script, HTML</w:t>
            </w:r>
            <w:r w:rsidR="0019236D" w:rsidRPr="00AD3D49">
              <w:rPr>
                <w:rFonts w:ascii="Verdana" w:eastAsia="MS Mincho" w:hAnsi="Verdana"/>
                <w:sz w:val="20"/>
                <w:szCs w:val="20"/>
              </w:rPr>
              <w:t xml:space="preserve"> 5</w:t>
            </w:r>
            <w:r w:rsidR="00954DE3" w:rsidRPr="00AD3D49">
              <w:rPr>
                <w:rFonts w:ascii="Verdana" w:eastAsia="MS Mincho" w:hAnsi="Verdana"/>
                <w:sz w:val="20"/>
                <w:szCs w:val="20"/>
              </w:rPr>
              <w:t>, CSS</w:t>
            </w:r>
            <w:r w:rsidR="006E6EE4" w:rsidRPr="00AD3D49">
              <w:rPr>
                <w:rFonts w:ascii="Verdana" w:eastAsia="MS Mincho" w:hAnsi="Verdana"/>
                <w:sz w:val="20"/>
                <w:szCs w:val="20"/>
              </w:rPr>
              <w:t>, PHP</w:t>
            </w:r>
            <w:r w:rsidR="00AD3D49">
              <w:rPr>
                <w:rFonts w:ascii="Verdana" w:eastAsia="MS Mincho" w:hAnsi="Verdana"/>
                <w:sz w:val="20"/>
                <w:szCs w:val="20"/>
              </w:rPr>
              <w:t xml:space="preserve">, </w:t>
            </w:r>
            <w:r w:rsidR="00D73DAF">
              <w:rPr>
                <w:rFonts w:ascii="Verdana" w:eastAsia="MS Mincho" w:hAnsi="Verdana"/>
                <w:sz w:val="20"/>
                <w:szCs w:val="20"/>
              </w:rPr>
              <w:t>AngularJS</w:t>
            </w:r>
            <w:r w:rsidR="0019236D" w:rsidRPr="00AD3D49">
              <w:rPr>
                <w:rFonts w:ascii="Verdana" w:eastAsia="MS Mincho" w:hAnsi="Verdana"/>
                <w:sz w:val="20"/>
                <w:szCs w:val="20"/>
              </w:rPr>
              <w:t xml:space="preserve">, Type script, </w:t>
            </w:r>
            <w:r w:rsidR="00AD3D49" w:rsidRPr="00AD3D49">
              <w:rPr>
                <w:rFonts w:ascii="Verdana" w:eastAsia="MS Mincho" w:hAnsi="Verdana"/>
                <w:sz w:val="20"/>
                <w:szCs w:val="20"/>
              </w:rPr>
              <w:t>JQuery</w:t>
            </w:r>
          </w:p>
        </w:tc>
      </w:tr>
      <w:tr w:rsidR="00954DE3" w:rsidRPr="00AD3D49" w:rsidTr="0051728D">
        <w:trPr>
          <w:trHeight w:val="386"/>
        </w:trPr>
        <w:tc>
          <w:tcPr>
            <w:tcW w:w="4763" w:type="dxa"/>
          </w:tcPr>
          <w:p w:rsidR="00954DE3" w:rsidRPr="00AD3D49" w:rsidRDefault="00954DE3" w:rsidP="00AD3D49">
            <w:pPr>
              <w:jc w:val="both"/>
              <w:rPr>
                <w:rFonts w:ascii="Verdana" w:eastAsia="MS Mincho" w:hAnsi="Verdana"/>
                <w:sz w:val="20"/>
                <w:szCs w:val="20"/>
              </w:rPr>
            </w:pPr>
            <w:r w:rsidRPr="00AD3D49">
              <w:rPr>
                <w:rFonts w:ascii="Verdana" w:eastAsia="MS Mincho" w:hAnsi="Verdana"/>
                <w:sz w:val="20"/>
                <w:szCs w:val="20"/>
              </w:rPr>
              <w:t>Databases</w:t>
            </w:r>
          </w:p>
        </w:tc>
        <w:tc>
          <w:tcPr>
            <w:tcW w:w="5407" w:type="dxa"/>
          </w:tcPr>
          <w:p w:rsidR="00954DE3" w:rsidRPr="00AD3D49" w:rsidRDefault="00EA1D30" w:rsidP="00AD3D49">
            <w:pPr>
              <w:jc w:val="both"/>
              <w:rPr>
                <w:rFonts w:ascii="Verdana" w:eastAsia="MS Mincho" w:hAnsi="Verdana"/>
                <w:sz w:val="20"/>
                <w:szCs w:val="20"/>
              </w:rPr>
            </w:pPr>
            <w:r w:rsidRPr="00AD3D49">
              <w:rPr>
                <w:rFonts w:ascii="Verdana" w:eastAsia="MS Mincho" w:hAnsi="Verdana"/>
                <w:sz w:val="20"/>
                <w:szCs w:val="20"/>
              </w:rPr>
              <w:t>M</w:t>
            </w:r>
            <w:r w:rsidR="00EE31B1" w:rsidRPr="00AD3D49">
              <w:rPr>
                <w:rFonts w:ascii="Verdana" w:eastAsia="MS Mincho" w:hAnsi="Verdana"/>
                <w:sz w:val="20"/>
                <w:szCs w:val="20"/>
              </w:rPr>
              <w:t>y</w:t>
            </w:r>
            <w:r w:rsidRPr="00AD3D49">
              <w:rPr>
                <w:rFonts w:ascii="Verdana" w:eastAsia="MS Mincho" w:hAnsi="Verdana"/>
                <w:sz w:val="20"/>
                <w:szCs w:val="20"/>
              </w:rPr>
              <w:t xml:space="preserve">SQL, </w:t>
            </w:r>
            <w:r w:rsidR="003A5B8C" w:rsidRPr="00AD3D49">
              <w:rPr>
                <w:rFonts w:ascii="Verdana" w:eastAsia="MS Mincho" w:hAnsi="Verdana"/>
                <w:sz w:val="20"/>
                <w:szCs w:val="20"/>
              </w:rPr>
              <w:t xml:space="preserve">SQL Server </w:t>
            </w:r>
            <w:r w:rsidR="009759AE" w:rsidRPr="00AD3D49">
              <w:rPr>
                <w:rFonts w:ascii="Verdana" w:eastAsia="MS Mincho" w:hAnsi="Verdana"/>
                <w:sz w:val="20"/>
                <w:szCs w:val="20"/>
              </w:rPr>
              <w:t>2014/</w:t>
            </w:r>
            <w:r w:rsidR="003A5B8C" w:rsidRPr="00AD3D49">
              <w:rPr>
                <w:rFonts w:ascii="Verdana" w:eastAsia="MS Mincho" w:hAnsi="Verdana"/>
                <w:sz w:val="20"/>
                <w:szCs w:val="20"/>
              </w:rPr>
              <w:t>2012</w:t>
            </w:r>
            <w:r w:rsidR="00E77006" w:rsidRPr="00AD3D49">
              <w:rPr>
                <w:rFonts w:ascii="Verdana" w:eastAsia="MS Mincho" w:hAnsi="Verdana"/>
                <w:sz w:val="20"/>
                <w:szCs w:val="20"/>
              </w:rPr>
              <w:t>/2008</w:t>
            </w:r>
            <w:r w:rsidR="00954DE3" w:rsidRPr="00AD3D49">
              <w:rPr>
                <w:rFonts w:ascii="Verdana" w:eastAsia="MS Mincho" w:hAnsi="Verdana"/>
                <w:sz w:val="20"/>
                <w:szCs w:val="20"/>
              </w:rPr>
              <w:t>/2005, MS Access</w:t>
            </w:r>
          </w:p>
        </w:tc>
      </w:tr>
      <w:tr w:rsidR="00482080" w:rsidRPr="00AD3D49" w:rsidTr="0051728D">
        <w:trPr>
          <w:trHeight w:val="386"/>
        </w:trPr>
        <w:tc>
          <w:tcPr>
            <w:tcW w:w="4763" w:type="dxa"/>
          </w:tcPr>
          <w:p w:rsidR="00482080" w:rsidRPr="00AD3D49" w:rsidRDefault="00482080" w:rsidP="00AD3D49">
            <w:pPr>
              <w:jc w:val="both"/>
              <w:rPr>
                <w:rFonts w:ascii="Verdana" w:eastAsia="MS Mincho" w:hAnsi="Verdana"/>
                <w:sz w:val="20"/>
                <w:szCs w:val="20"/>
              </w:rPr>
            </w:pPr>
            <w:r w:rsidRPr="00AD3D49">
              <w:rPr>
                <w:rFonts w:ascii="Verdana" w:eastAsia="MS Mincho" w:hAnsi="Verdana"/>
                <w:sz w:val="20"/>
                <w:szCs w:val="20"/>
              </w:rPr>
              <w:t>XML Technologies</w:t>
            </w:r>
          </w:p>
        </w:tc>
        <w:tc>
          <w:tcPr>
            <w:tcW w:w="5407" w:type="dxa"/>
          </w:tcPr>
          <w:p w:rsidR="00482080" w:rsidRPr="00AD3D49" w:rsidRDefault="00DE4759" w:rsidP="00AD3D49">
            <w:pPr>
              <w:jc w:val="both"/>
              <w:rPr>
                <w:rFonts w:ascii="Verdana" w:eastAsia="MS Mincho" w:hAnsi="Verdana"/>
                <w:sz w:val="20"/>
                <w:szCs w:val="20"/>
              </w:rPr>
            </w:pPr>
            <w:r w:rsidRPr="00AD3D49">
              <w:rPr>
                <w:rFonts w:ascii="Verdana" w:eastAsia="MS Mincho" w:hAnsi="Verdana"/>
                <w:sz w:val="20"/>
                <w:szCs w:val="20"/>
              </w:rPr>
              <w:t>XML, XSLT, XPATH,</w:t>
            </w:r>
            <w:r w:rsidR="00482080" w:rsidRPr="00AD3D49">
              <w:rPr>
                <w:rFonts w:ascii="Verdana" w:eastAsia="MS Mincho" w:hAnsi="Verdana"/>
                <w:sz w:val="20"/>
                <w:szCs w:val="20"/>
              </w:rPr>
              <w:t xml:space="preserve"> WSDL</w:t>
            </w:r>
          </w:p>
        </w:tc>
      </w:tr>
      <w:tr w:rsidR="00FB0C38" w:rsidRPr="00AD3D49" w:rsidTr="0051728D">
        <w:trPr>
          <w:trHeight w:val="386"/>
        </w:trPr>
        <w:tc>
          <w:tcPr>
            <w:tcW w:w="4763" w:type="dxa"/>
          </w:tcPr>
          <w:p w:rsidR="00FB0C38" w:rsidRPr="00AD3D49" w:rsidRDefault="00FB0C38" w:rsidP="00AD3D49">
            <w:pPr>
              <w:jc w:val="both"/>
              <w:rPr>
                <w:rFonts w:ascii="Verdana" w:eastAsia="MS Mincho" w:hAnsi="Verdana"/>
                <w:sz w:val="20"/>
                <w:szCs w:val="20"/>
              </w:rPr>
            </w:pPr>
            <w:r w:rsidRPr="00AD3D49">
              <w:rPr>
                <w:rFonts w:ascii="Verdana" w:eastAsia="MS Mincho" w:hAnsi="Verdana"/>
                <w:sz w:val="20"/>
                <w:szCs w:val="20"/>
              </w:rPr>
              <w:t>Protocols</w:t>
            </w:r>
          </w:p>
        </w:tc>
        <w:tc>
          <w:tcPr>
            <w:tcW w:w="5407" w:type="dxa"/>
          </w:tcPr>
          <w:p w:rsidR="00FB0C38" w:rsidRPr="00AD3D49" w:rsidRDefault="00FB0C38" w:rsidP="00AD3D49">
            <w:pPr>
              <w:ind w:left="720" w:hanging="720"/>
              <w:jc w:val="both"/>
              <w:rPr>
                <w:rFonts w:ascii="Verdana" w:eastAsia="MS Mincho" w:hAnsi="Verdana"/>
                <w:sz w:val="20"/>
                <w:szCs w:val="20"/>
              </w:rPr>
            </w:pPr>
            <w:r w:rsidRPr="00AD3D49">
              <w:rPr>
                <w:rFonts w:ascii="Verdana" w:eastAsia="MS Mincho" w:hAnsi="Verdana"/>
                <w:sz w:val="20"/>
                <w:szCs w:val="20"/>
              </w:rPr>
              <w:t>H</w:t>
            </w:r>
            <w:r w:rsidR="00EA1D30" w:rsidRPr="00AD3D49">
              <w:rPr>
                <w:rFonts w:ascii="Verdana" w:eastAsia="MS Mincho" w:hAnsi="Verdana"/>
                <w:sz w:val="20"/>
                <w:szCs w:val="20"/>
              </w:rPr>
              <w:t>T</w:t>
            </w:r>
            <w:r w:rsidRPr="00AD3D49">
              <w:rPr>
                <w:rFonts w:ascii="Verdana" w:eastAsia="MS Mincho" w:hAnsi="Verdana"/>
                <w:sz w:val="20"/>
                <w:szCs w:val="20"/>
              </w:rPr>
              <w:t>TP, FTP, SOAP</w:t>
            </w:r>
            <w:r w:rsidR="009759AE" w:rsidRPr="00AD3D49">
              <w:rPr>
                <w:rFonts w:ascii="Verdana" w:eastAsia="MS Mincho" w:hAnsi="Verdana"/>
                <w:sz w:val="20"/>
                <w:szCs w:val="20"/>
              </w:rPr>
              <w:t>,SMTP</w:t>
            </w:r>
          </w:p>
        </w:tc>
      </w:tr>
      <w:tr w:rsidR="00C849F9" w:rsidRPr="00AD3D49" w:rsidTr="0051728D">
        <w:trPr>
          <w:trHeight w:val="386"/>
        </w:trPr>
        <w:tc>
          <w:tcPr>
            <w:tcW w:w="4763" w:type="dxa"/>
          </w:tcPr>
          <w:p w:rsidR="00C849F9" w:rsidRPr="00AD3D49" w:rsidRDefault="00C849F9" w:rsidP="00AD3D49">
            <w:pPr>
              <w:jc w:val="both"/>
              <w:rPr>
                <w:rFonts w:ascii="Verdana" w:eastAsia="MS Mincho" w:hAnsi="Verdana"/>
                <w:sz w:val="20"/>
                <w:szCs w:val="20"/>
              </w:rPr>
            </w:pPr>
            <w:r w:rsidRPr="00AD3D49">
              <w:rPr>
                <w:rFonts w:ascii="Verdana" w:eastAsia="MS Mincho" w:hAnsi="Verdana"/>
                <w:sz w:val="20"/>
                <w:szCs w:val="20"/>
              </w:rPr>
              <w:t>Web Server</w:t>
            </w:r>
          </w:p>
        </w:tc>
        <w:tc>
          <w:tcPr>
            <w:tcW w:w="5407" w:type="dxa"/>
          </w:tcPr>
          <w:p w:rsidR="00C849F9" w:rsidRPr="00AD3D49" w:rsidRDefault="00C849F9" w:rsidP="00AD3D49">
            <w:pPr>
              <w:jc w:val="both"/>
              <w:rPr>
                <w:rFonts w:ascii="Verdana" w:eastAsia="MS Mincho" w:hAnsi="Verdana"/>
                <w:sz w:val="20"/>
                <w:szCs w:val="20"/>
              </w:rPr>
            </w:pPr>
            <w:r w:rsidRPr="00AD3D49">
              <w:rPr>
                <w:rFonts w:ascii="Verdana" w:eastAsia="MS Mincho" w:hAnsi="Verdana"/>
                <w:sz w:val="20"/>
                <w:szCs w:val="20"/>
              </w:rPr>
              <w:t>IIS</w:t>
            </w:r>
          </w:p>
        </w:tc>
      </w:tr>
      <w:tr w:rsidR="00B94B9C" w:rsidRPr="00AD3D49" w:rsidTr="0051728D">
        <w:trPr>
          <w:trHeight w:val="359"/>
        </w:trPr>
        <w:tc>
          <w:tcPr>
            <w:tcW w:w="4763" w:type="dxa"/>
          </w:tcPr>
          <w:p w:rsidR="00B94B9C" w:rsidRPr="00AD3D49" w:rsidRDefault="00B94B9C" w:rsidP="00AD3D49">
            <w:pPr>
              <w:jc w:val="both"/>
              <w:rPr>
                <w:rFonts w:ascii="Verdana" w:eastAsia="MS Mincho" w:hAnsi="Verdana"/>
                <w:sz w:val="20"/>
                <w:szCs w:val="20"/>
              </w:rPr>
            </w:pPr>
            <w:r w:rsidRPr="00AD3D49">
              <w:rPr>
                <w:rFonts w:ascii="Verdana" w:eastAsia="MS Mincho" w:hAnsi="Verdana"/>
                <w:sz w:val="20"/>
                <w:szCs w:val="20"/>
              </w:rPr>
              <w:t>Version</w:t>
            </w:r>
            <w:r w:rsidR="003743EB" w:rsidRPr="00AD3D49">
              <w:rPr>
                <w:rFonts w:ascii="Verdana" w:eastAsia="MS Mincho" w:hAnsi="Verdana"/>
                <w:sz w:val="20"/>
                <w:szCs w:val="20"/>
              </w:rPr>
              <w:t>ing Tools</w:t>
            </w:r>
          </w:p>
        </w:tc>
        <w:tc>
          <w:tcPr>
            <w:tcW w:w="5407" w:type="dxa"/>
          </w:tcPr>
          <w:p w:rsidR="00B94B9C" w:rsidRPr="00AD3D49" w:rsidRDefault="00B94B9C" w:rsidP="00AD3D49">
            <w:pPr>
              <w:jc w:val="both"/>
              <w:rPr>
                <w:rFonts w:ascii="Verdana" w:hAnsi="Verdana" w:cs="Arial"/>
                <w:sz w:val="20"/>
                <w:szCs w:val="20"/>
              </w:rPr>
            </w:pPr>
            <w:r w:rsidRPr="00AD3D49">
              <w:rPr>
                <w:rFonts w:ascii="Verdana" w:hAnsi="Verdana"/>
                <w:sz w:val="20"/>
                <w:szCs w:val="20"/>
              </w:rPr>
              <w:t>Visual SourceSafe, Team Foundation Server, SVN</w:t>
            </w:r>
            <w:r w:rsidR="00A92B76" w:rsidRPr="00AD3D49">
              <w:rPr>
                <w:rFonts w:ascii="Verdana" w:hAnsi="Verdana"/>
                <w:sz w:val="20"/>
                <w:szCs w:val="20"/>
              </w:rPr>
              <w:t xml:space="preserve">, GitHub, Jeera, </w:t>
            </w:r>
            <w:r w:rsidR="00AD3D49" w:rsidRPr="00AD3D49">
              <w:rPr>
                <w:rFonts w:ascii="Verdana" w:hAnsi="Verdana"/>
                <w:sz w:val="20"/>
                <w:szCs w:val="20"/>
              </w:rPr>
              <w:t>Rally</w:t>
            </w:r>
          </w:p>
        </w:tc>
      </w:tr>
      <w:tr w:rsidR="00ED38D4" w:rsidRPr="00AD3D49" w:rsidTr="0051728D">
        <w:trPr>
          <w:trHeight w:val="359"/>
        </w:trPr>
        <w:tc>
          <w:tcPr>
            <w:tcW w:w="4763" w:type="dxa"/>
          </w:tcPr>
          <w:p w:rsidR="00ED38D4" w:rsidRPr="00AD3D49" w:rsidRDefault="00ED38D4" w:rsidP="00AD3D49">
            <w:pPr>
              <w:jc w:val="both"/>
              <w:rPr>
                <w:rFonts w:ascii="Verdana" w:eastAsia="MS Mincho" w:hAnsi="Verdana"/>
                <w:sz w:val="20"/>
                <w:szCs w:val="20"/>
              </w:rPr>
            </w:pPr>
            <w:r w:rsidRPr="00AD3D49">
              <w:rPr>
                <w:rFonts w:ascii="Verdana" w:eastAsia="MS Mincho" w:hAnsi="Verdana"/>
                <w:sz w:val="20"/>
                <w:szCs w:val="20"/>
              </w:rPr>
              <w:t>Reporting Tools</w:t>
            </w:r>
          </w:p>
        </w:tc>
        <w:tc>
          <w:tcPr>
            <w:tcW w:w="5407" w:type="dxa"/>
          </w:tcPr>
          <w:p w:rsidR="00ED38D4" w:rsidRPr="00AD3D49" w:rsidRDefault="00ED38D4" w:rsidP="00AD3D49">
            <w:pPr>
              <w:jc w:val="both"/>
              <w:rPr>
                <w:rFonts w:ascii="Verdana" w:hAnsi="Verdana" w:cs="Arial"/>
                <w:sz w:val="20"/>
                <w:szCs w:val="20"/>
              </w:rPr>
            </w:pPr>
            <w:r w:rsidRPr="00AD3D49">
              <w:rPr>
                <w:rFonts w:ascii="Verdana" w:hAnsi="Verdana" w:cs="Arial"/>
                <w:sz w:val="20"/>
                <w:szCs w:val="20"/>
              </w:rPr>
              <w:t>Crystal Reports, SSRS Reports</w:t>
            </w:r>
          </w:p>
        </w:tc>
      </w:tr>
      <w:tr w:rsidR="00954DE3" w:rsidRPr="00AD3D49" w:rsidTr="0051728D">
        <w:trPr>
          <w:trHeight w:val="629"/>
        </w:trPr>
        <w:tc>
          <w:tcPr>
            <w:tcW w:w="4763" w:type="dxa"/>
          </w:tcPr>
          <w:p w:rsidR="00954DE3" w:rsidRPr="00AD3D49" w:rsidRDefault="00954DE3" w:rsidP="00AD3D49">
            <w:pPr>
              <w:jc w:val="both"/>
              <w:rPr>
                <w:rFonts w:ascii="Verdana" w:eastAsia="MS Mincho" w:hAnsi="Verdana"/>
                <w:sz w:val="20"/>
                <w:szCs w:val="20"/>
              </w:rPr>
            </w:pPr>
            <w:r w:rsidRPr="00AD3D49">
              <w:rPr>
                <w:rFonts w:ascii="Verdana" w:eastAsia="MS Mincho" w:hAnsi="Verdana"/>
                <w:sz w:val="20"/>
                <w:szCs w:val="20"/>
              </w:rPr>
              <w:lastRenderedPageBreak/>
              <w:t>Tools</w:t>
            </w:r>
          </w:p>
        </w:tc>
        <w:tc>
          <w:tcPr>
            <w:tcW w:w="5407" w:type="dxa"/>
          </w:tcPr>
          <w:p w:rsidR="00954DE3" w:rsidRPr="00AD3D49" w:rsidRDefault="00954DE3" w:rsidP="00AD3D49">
            <w:pPr>
              <w:jc w:val="both"/>
              <w:rPr>
                <w:rFonts w:ascii="Verdana" w:hAnsi="Verdana" w:cs="Arial"/>
                <w:sz w:val="20"/>
                <w:szCs w:val="20"/>
              </w:rPr>
            </w:pPr>
            <w:r w:rsidRPr="00AD3D49">
              <w:rPr>
                <w:rFonts w:ascii="Verdana" w:hAnsi="Verdana" w:cs="Arial"/>
                <w:sz w:val="20"/>
                <w:szCs w:val="20"/>
              </w:rPr>
              <w:t>Visual Studio 2005/2008/2010</w:t>
            </w:r>
            <w:r w:rsidR="00E77006" w:rsidRPr="00AD3D49">
              <w:rPr>
                <w:rFonts w:ascii="Verdana" w:hAnsi="Verdana" w:cs="Arial"/>
                <w:sz w:val="20"/>
                <w:szCs w:val="20"/>
              </w:rPr>
              <w:t>/2012</w:t>
            </w:r>
            <w:r w:rsidR="00AD2755" w:rsidRPr="00AD3D49">
              <w:rPr>
                <w:rFonts w:ascii="Verdana" w:hAnsi="Verdana" w:cs="Arial"/>
                <w:sz w:val="20"/>
                <w:szCs w:val="20"/>
              </w:rPr>
              <w:t>/2013/2015</w:t>
            </w:r>
            <w:r w:rsidRPr="00AD3D49">
              <w:rPr>
                <w:rFonts w:ascii="Verdana" w:hAnsi="Verdana" w:cs="Arial"/>
                <w:sz w:val="20"/>
                <w:szCs w:val="20"/>
              </w:rPr>
              <w:t xml:space="preserve">, MS Management Studio, MS Visio </w:t>
            </w:r>
          </w:p>
        </w:tc>
      </w:tr>
      <w:tr w:rsidR="00995194" w:rsidRPr="00AD3D49" w:rsidTr="0051728D">
        <w:trPr>
          <w:trHeight w:val="629"/>
        </w:trPr>
        <w:tc>
          <w:tcPr>
            <w:tcW w:w="4763" w:type="dxa"/>
          </w:tcPr>
          <w:p w:rsidR="00995194" w:rsidRPr="00AD3D49" w:rsidRDefault="00995194" w:rsidP="00AD3D49">
            <w:pPr>
              <w:jc w:val="both"/>
              <w:rPr>
                <w:rFonts w:ascii="Verdana" w:eastAsia="MS Mincho" w:hAnsi="Verdana"/>
                <w:sz w:val="20"/>
                <w:szCs w:val="20"/>
              </w:rPr>
            </w:pPr>
            <w:r w:rsidRPr="00AD3D49">
              <w:rPr>
                <w:rFonts w:ascii="Verdana" w:eastAsia="MS Mincho" w:hAnsi="Verdana"/>
                <w:sz w:val="20"/>
                <w:szCs w:val="20"/>
              </w:rPr>
              <w:t>Operating System</w:t>
            </w:r>
          </w:p>
        </w:tc>
        <w:tc>
          <w:tcPr>
            <w:tcW w:w="5407" w:type="dxa"/>
          </w:tcPr>
          <w:p w:rsidR="00995194" w:rsidRPr="00AD3D49" w:rsidRDefault="00995194" w:rsidP="00AD3D49">
            <w:pPr>
              <w:jc w:val="both"/>
              <w:rPr>
                <w:rFonts w:ascii="Verdana" w:eastAsia="MS Mincho" w:hAnsi="Verdana"/>
                <w:sz w:val="20"/>
                <w:szCs w:val="20"/>
              </w:rPr>
            </w:pPr>
            <w:r w:rsidRPr="00AD3D49">
              <w:rPr>
                <w:rFonts w:ascii="Verdana" w:hAnsi="Verdana" w:cs="Arial"/>
                <w:sz w:val="20"/>
                <w:szCs w:val="20"/>
              </w:rPr>
              <w:t>Windows 2000/ Server 2003/ Server 2008</w:t>
            </w:r>
            <w:r w:rsidR="00E81DA9" w:rsidRPr="00AD3D49">
              <w:rPr>
                <w:rFonts w:ascii="Verdana" w:hAnsi="Verdana" w:cs="Arial"/>
                <w:sz w:val="20"/>
                <w:szCs w:val="20"/>
              </w:rPr>
              <w:t>,2012,2014</w:t>
            </w:r>
            <w:r w:rsidRPr="00AD3D49">
              <w:rPr>
                <w:rFonts w:ascii="Verdana" w:hAnsi="Verdana" w:cs="Arial"/>
                <w:sz w:val="20"/>
                <w:szCs w:val="20"/>
              </w:rPr>
              <w:t>/ XP/Vista/7</w:t>
            </w:r>
          </w:p>
        </w:tc>
      </w:tr>
    </w:tbl>
    <w:p w:rsidR="0051728D" w:rsidRPr="00AD3D49" w:rsidRDefault="0051728D" w:rsidP="00AD3D49">
      <w:pPr>
        <w:spacing w:after="0" w:line="240" w:lineRule="auto"/>
        <w:jc w:val="both"/>
        <w:rPr>
          <w:rFonts w:ascii="Verdana" w:eastAsia="MS Mincho" w:hAnsi="Verdana"/>
          <w:b/>
          <w:sz w:val="20"/>
          <w:szCs w:val="20"/>
        </w:rPr>
      </w:pPr>
    </w:p>
    <w:p w:rsidR="00954DE3" w:rsidRPr="00AD3D49" w:rsidRDefault="00954DE3" w:rsidP="00AD3D49">
      <w:pPr>
        <w:spacing w:after="0" w:line="240" w:lineRule="auto"/>
        <w:jc w:val="both"/>
        <w:rPr>
          <w:rFonts w:ascii="Verdana" w:eastAsia="MS Mincho" w:hAnsi="Verdana"/>
          <w:b/>
          <w:sz w:val="20"/>
          <w:szCs w:val="20"/>
        </w:rPr>
      </w:pPr>
      <w:r w:rsidRPr="00AD3D49">
        <w:rPr>
          <w:rFonts w:ascii="Verdana" w:eastAsia="MS Mincho" w:hAnsi="Verdana"/>
          <w:b/>
          <w:sz w:val="20"/>
          <w:szCs w:val="20"/>
        </w:rPr>
        <w:t>Education:</w:t>
      </w:r>
    </w:p>
    <w:p w:rsidR="00954DE3" w:rsidRPr="00AD3D49" w:rsidRDefault="00944A98" w:rsidP="00AD3D49">
      <w:pPr>
        <w:pStyle w:val="ListParagraph"/>
        <w:numPr>
          <w:ilvl w:val="0"/>
          <w:numId w:val="24"/>
        </w:numPr>
        <w:spacing w:after="0" w:line="240" w:lineRule="auto"/>
        <w:jc w:val="both"/>
        <w:rPr>
          <w:rFonts w:ascii="Verdana" w:eastAsia="MS Mincho" w:hAnsi="Verdana"/>
          <w:sz w:val="20"/>
          <w:szCs w:val="20"/>
        </w:rPr>
      </w:pPr>
      <w:r w:rsidRPr="00AD3D49">
        <w:rPr>
          <w:rFonts w:ascii="Verdana" w:eastAsia="MS Mincho" w:hAnsi="Verdana"/>
          <w:sz w:val="20"/>
          <w:szCs w:val="20"/>
        </w:rPr>
        <w:t>Bachelors</w:t>
      </w:r>
      <w:r w:rsidR="00954DE3" w:rsidRPr="00AD3D49">
        <w:rPr>
          <w:rFonts w:ascii="Verdana" w:eastAsia="MS Mincho" w:hAnsi="Verdana"/>
          <w:sz w:val="20"/>
          <w:szCs w:val="20"/>
        </w:rPr>
        <w:t xml:space="preserve"> in </w:t>
      </w:r>
      <w:r w:rsidR="00DE671E" w:rsidRPr="00AD3D49">
        <w:rPr>
          <w:rFonts w:ascii="Verdana" w:eastAsia="MS Mincho" w:hAnsi="Verdana"/>
          <w:sz w:val="20"/>
          <w:szCs w:val="20"/>
        </w:rPr>
        <w:t xml:space="preserve">Electronics and Communication Engineering </w:t>
      </w:r>
      <w:r w:rsidR="00954DE3" w:rsidRPr="00AD3D49">
        <w:rPr>
          <w:rFonts w:ascii="Verdana" w:eastAsia="MS Mincho" w:hAnsi="Verdana"/>
          <w:sz w:val="20"/>
          <w:szCs w:val="20"/>
        </w:rPr>
        <w:t xml:space="preserve">from </w:t>
      </w:r>
      <w:r w:rsidR="008008D5" w:rsidRPr="00AD3D49">
        <w:rPr>
          <w:rFonts w:ascii="Verdana" w:eastAsia="MS Mincho" w:hAnsi="Verdana"/>
          <w:sz w:val="20"/>
          <w:szCs w:val="20"/>
        </w:rPr>
        <w:t xml:space="preserve">Jawaharlal </w:t>
      </w:r>
      <w:r w:rsidR="00E00400" w:rsidRPr="00AD3D49">
        <w:rPr>
          <w:rFonts w:ascii="Verdana" w:eastAsia="MS Mincho" w:hAnsi="Verdana"/>
          <w:sz w:val="20"/>
          <w:szCs w:val="20"/>
        </w:rPr>
        <w:t xml:space="preserve">Nehru </w:t>
      </w:r>
      <w:r w:rsidR="008008D5" w:rsidRPr="00AD3D49">
        <w:rPr>
          <w:rFonts w:ascii="Verdana" w:eastAsia="MS Mincho" w:hAnsi="Verdana"/>
          <w:sz w:val="20"/>
          <w:szCs w:val="20"/>
        </w:rPr>
        <w:t>Technological</w:t>
      </w:r>
      <w:r w:rsidR="00954DE3" w:rsidRPr="00AD3D49">
        <w:rPr>
          <w:rFonts w:ascii="Verdana" w:eastAsia="MS Mincho" w:hAnsi="Verdana"/>
          <w:sz w:val="20"/>
          <w:szCs w:val="20"/>
        </w:rPr>
        <w:t xml:space="preserve"> University, </w:t>
      </w:r>
      <w:r w:rsidR="00F527D1" w:rsidRPr="00AD3D49">
        <w:rPr>
          <w:rFonts w:ascii="Verdana" w:eastAsia="MS Mincho" w:hAnsi="Verdana"/>
          <w:sz w:val="20"/>
          <w:szCs w:val="20"/>
        </w:rPr>
        <w:t xml:space="preserve">Hyderabad, </w:t>
      </w:r>
      <w:r w:rsidR="00954DE3" w:rsidRPr="00AD3D49">
        <w:rPr>
          <w:rFonts w:ascii="Verdana" w:eastAsia="MS Mincho" w:hAnsi="Verdana"/>
          <w:sz w:val="20"/>
          <w:szCs w:val="20"/>
        </w:rPr>
        <w:t>India</w:t>
      </w:r>
      <w:r w:rsidR="00FB0191">
        <w:rPr>
          <w:rFonts w:ascii="Verdana" w:eastAsia="MS Mincho" w:hAnsi="Verdana"/>
          <w:sz w:val="20"/>
          <w:szCs w:val="20"/>
        </w:rPr>
        <w:t>.</w:t>
      </w:r>
    </w:p>
    <w:p w:rsidR="0051728D" w:rsidRPr="00AD3D49" w:rsidRDefault="0051728D" w:rsidP="00AD3D49">
      <w:pPr>
        <w:spacing w:after="0" w:line="240" w:lineRule="auto"/>
        <w:jc w:val="both"/>
        <w:rPr>
          <w:rFonts w:ascii="Verdana" w:eastAsia="MS Mincho" w:hAnsi="Verdana"/>
          <w:b/>
          <w:sz w:val="20"/>
          <w:szCs w:val="20"/>
        </w:rPr>
      </w:pPr>
    </w:p>
    <w:p w:rsidR="00954DE3" w:rsidRPr="00AD3D49" w:rsidRDefault="00954DE3" w:rsidP="00AD3D49">
      <w:pPr>
        <w:spacing w:after="0" w:line="240" w:lineRule="auto"/>
        <w:jc w:val="both"/>
        <w:rPr>
          <w:rFonts w:ascii="Verdana" w:eastAsia="MS Mincho" w:hAnsi="Verdana"/>
          <w:b/>
          <w:sz w:val="20"/>
          <w:szCs w:val="20"/>
          <w:u w:val="single"/>
        </w:rPr>
      </w:pPr>
      <w:r w:rsidRPr="00AD3D49">
        <w:rPr>
          <w:rFonts w:ascii="Verdana" w:eastAsia="MS Mincho" w:hAnsi="Verdana"/>
          <w:b/>
          <w:sz w:val="20"/>
          <w:szCs w:val="20"/>
          <w:u w:val="single"/>
        </w:rPr>
        <w:t>Professional Experience:</w:t>
      </w:r>
    </w:p>
    <w:p w:rsidR="009F7E3B" w:rsidRPr="00AD3D49" w:rsidRDefault="009F7E3B" w:rsidP="00AD3D49">
      <w:pPr>
        <w:spacing w:after="0" w:line="240" w:lineRule="auto"/>
        <w:jc w:val="both"/>
        <w:rPr>
          <w:rFonts w:ascii="Verdana" w:eastAsia="MS Mincho" w:hAnsi="Verdana"/>
          <w:b/>
          <w:sz w:val="20"/>
          <w:szCs w:val="20"/>
          <w:u w:val="single"/>
        </w:rPr>
      </w:pPr>
    </w:p>
    <w:p w:rsidR="00E253B1" w:rsidRPr="00AD3D49" w:rsidRDefault="00E253B1" w:rsidP="00AD3D49">
      <w:pPr>
        <w:spacing w:after="0" w:line="240" w:lineRule="auto"/>
        <w:jc w:val="both"/>
        <w:rPr>
          <w:rFonts w:ascii="Verdana" w:eastAsia="MS Mincho" w:hAnsi="Verdana"/>
          <w:b/>
          <w:sz w:val="20"/>
          <w:szCs w:val="20"/>
        </w:rPr>
      </w:pPr>
      <w:r w:rsidRPr="00AD3D49">
        <w:rPr>
          <w:rFonts w:ascii="Verdana" w:eastAsia="MS Mincho" w:hAnsi="Verdana"/>
          <w:b/>
          <w:sz w:val="20"/>
          <w:szCs w:val="20"/>
        </w:rPr>
        <w:t>Client:</w:t>
      </w:r>
      <w:r w:rsidR="00636C0A" w:rsidRPr="00AD3D49">
        <w:rPr>
          <w:rFonts w:ascii="Verdana" w:eastAsia="MS Mincho" w:hAnsi="Verdana"/>
          <w:b/>
          <w:sz w:val="20"/>
          <w:szCs w:val="20"/>
        </w:rPr>
        <w:t xml:space="preserve"> Morgan Stanley</w:t>
      </w:r>
      <w:r w:rsidR="00F857A1">
        <w:rPr>
          <w:rFonts w:ascii="Verdana" w:eastAsia="MS Mincho" w:hAnsi="Verdana"/>
          <w:b/>
          <w:sz w:val="20"/>
          <w:szCs w:val="20"/>
        </w:rPr>
        <w:t>,</w:t>
      </w:r>
      <w:r w:rsidR="00636C0A" w:rsidRPr="00AD3D49">
        <w:rPr>
          <w:rFonts w:ascii="Verdana" w:eastAsia="MS Mincho" w:hAnsi="Verdana"/>
          <w:b/>
          <w:sz w:val="20"/>
          <w:szCs w:val="20"/>
        </w:rPr>
        <w:t xml:space="preserve"> NY</w:t>
      </w:r>
      <w:r w:rsidR="00636C0A" w:rsidRPr="00AD3D49">
        <w:rPr>
          <w:rFonts w:ascii="Verdana" w:eastAsia="MS Mincho" w:hAnsi="Verdana"/>
          <w:b/>
          <w:sz w:val="20"/>
          <w:szCs w:val="20"/>
        </w:rPr>
        <w:tab/>
      </w:r>
      <w:r w:rsidR="00636C0A" w:rsidRPr="00AD3D49">
        <w:rPr>
          <w:rFonts w:ascii="Verdana" w:eastAsia="MS Mincho" w:hAnsi="Verdana"/>
          <w:b/>
          <w:sz w:val="20"/>
          <w:szCs w:val="20"/>
        </w:rPr>
        <w:tab/>
      </w:r>
      <w:r w:rsidR="00636C0A" w:rsidRPr="00AD3D49">
        <w:rPr>
          <w:rFonts w:ascii="Verdana" w:eastAsia="MS Mincho" w:hAnsi="Verdana"/>
          <w:b/>
          <w:sz w:val="20"/>
          <w:szCs w:val="20"/>
        </w:rPr>
        <w:tab/>
      </w:r>
      <w:r w:rsidR="00636C0A" w:rsidRPr="00AD3D49">
        <w:rPr>
          <w:rFonts w:ascii="Verdana" w:eastAsia="MS Mincho" w:hAnsi="Verdana"/>
          <w:b/>
          <w:sz w:val="20"/>
          <w:szCs w:val="20"/>
        </w:rPr>
        <w:tab/>
      </w:r>
      <w:r w:rsidR="00636C0A" w:rsidRPr="00AD3D49">
        <w:rPr>
          <w:rFonts w:ascii="Verdana" w:eastAsia="MS Mincho" w:hAnsi="Verdana"/>
          <w:b/>
          <w:sz w:val="20"/>
          <w:szCs w:val="20"/>
        </w:rPr>
        <w:tab/>
      </w:r>
      <w:r w:rsidR="00BE20FF">
        <w:rPr>
          <w:rFonts w:ascii="Verdana" w:eastAsia="MS Mincho" w:hAnsi="Verdana"/>
          <w:b/>
          <w:sz w:val="20"/>
          <w:szCs w:val="20"/>
        </w:rPr>
        <w:t xml:space="preserve">Dec’ </w:t>
      </w:r>
      <w:r w:rsidR="00106BB9" w:rsidRPr="00AD3D49">
        <w:rPr>
          <w:rFonts w:ascii="Verdana" w:eastAsia="MS Mincho" w:hAnsi="Verdana"/>
          <w:b/>
          <w:sz w:val="20"/>
          <w:szCs w:val="20"/>
        </w:rPr>
        <w:t>2016</w:t>
      </w:r>
      <w:r w:rsidR="000A2E7B" w:rsidRPr="00AD3D49">
        <w:rPr>
          <w:rFonts w:ascii="Verdana" w:eastAsia="MS Mincho" w:hAnsi="Verdana"/>
          <w:b/>
          <w:sz w:val="20"/>
          <w:szCs w:val="20"/>
        </w:rPr>
        <w:t>-</w:t>
      </w:r>
      <w:r w:rsidR="00BE20FF">
        <w:rPr>
          <w:rFonts w:ascii="Verdana" w:eastAsia="MS Mincho" w:hAnsi="Verdana"/>
          <w:b/>
          <w:sz w:val="20"/>
          <w:szCs w:val="20"/>
        </w:rPr>
        <w:t>Present</w:t>
      </w:r>
    </w:p>
    <w:p w:rsidR="00E253B1" w:rsidRPr="00AD3D49" w:rsidRDefault="00E253B1" w:rsidP="00AD3D49">
      <w:pPr>
        <w:spacing w:after="0" w:line="240" w:lineRule="auto"/>
        <w:jc w:val="both"/>
        <w:rPr>
          <w:rFonts w:ascii="Verdana" w:eastAsia="MS Mincho" w:hAnsi="Verdana"/>
          <w:b/>
          <w:sz w:val="20"/>
          <w:szCs w:val="20"/>
        </w:rPr>
      </w:pPr>
      <w:r w:rsidRPr="00AD3D49">
        <w:rPr>
          <w:rFonts w:ascii="Verdana" w:eastAsia="MS Mincho" w:hAnsi="Verdana"/>
          <w:b/>
          <w:sz w:val="20"/>
          <w:szCs w:val="20"/>
        </w:rPr>
        <w:t>Role:</w:t>
      </w:r>
      <w:r w:rsidR="00DE671E" w:rsidRPr="00AD3D49">
        <w:rPr>
          <w:rFonts w:ascii="Verdana" w:eastAsia="MS Mincho" w:hAnsi="Verdana"/>
          <w:b/>
          <w:sz w:val="20"/>
          <w:szCs w:val="20"/>
        </w:rPr>
        <w:t>.Net Developer</w:t>
      </w:r>
    </w:p>
    <w:p w:rsidR="009F7E3B" w:rsidRPr="00AD3D49" w:rsidRDefault="00EE354E" w:rsidP="00AD3D49">
      <w:pPr>
        <w:spacing w:after="0" w:line="240" w:lineRule="auto"/>
        <w:jc w:val="both"/>
        <w:rPr>
          <w:rFonts w:ascii="Verdana" w:eastAsia="MS Mincho" w:hAnsi="Verdana"/>
          <w:b/>
          <w:sz w:val="20"/>
          <w:szCs w:val="20"/>
        </w:rPr>
      </w:pPr>
      <w:r w:rsidRPr="00AD3D49">
        <w:rPr>
          <w:rFonts w:ascii="Verdana" w:eastAsia="MS Mincho" w:hAnsi="Verdana"/>
          <w:b/>
          <w:sz w:val="20"/>
          <w:szCs w:val="20"/>
        </w:rPr>
        <w:t>Description:</w:t>
      </w:r>
    </w:p>
    <w:p w:rsidR="00EE354E" w:rsidRPr="00AD3D49" w:rsidRDefault="00EE354E" w:rsidP="00AD3D49">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690"/>
        </w:tabs>
        <w:spacing w:after="0" w:line="240" w:lineRule="auto"/>
        <w:jc w:val="both"/>
        <w:rPr>
          <w:rFonts w:ascii="Verdana" w:hAnsi="Verdana"/>
          <w:sz w:val="20"/>
          <w:szCs w:val="20"/>
        </w:rPr>
      </w:pPr>
      <w:r w:rsidRPr="00AD3D49">
        <w:rPr>
          <w:rFonts w:ascii="Verdana" w:hAnsi="Verdana"/>
          <w:sz w:val="20"/>
          <w:szCs w:val="20"/>
        </w:rPr>
        <w:t>Morgan Stanley is an American multinational financial services corporation that, through its subsidiaries and affiliates, provides securities products and services to customers, including corporations, governments, financial institutions, and individuals. The company operates in three business segments: Institutional Securities, Global Wealth Management Group, and Asset Management.</w:t>
      </w:r>
    </w:p>
    <w:p w:rsidR="00EE354E" w:rsidRPr="00AD3D49" w:rsidRDefault="00EE354E" w:rsidP="00AD3D49">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690"/>
        </w:tabs>
        <w:spacing w:after="0" w:line="240" w:lineRule="auto"/>
        <w:jc w:val="both"/>
        <w:rPr>
          <w:rFonts w:ascii="Verdana" w:hAnsi="Verdana"/>
          <w:b/>
          <w:sz w:val="20"/>
          <w:szCs w:val="20"/>
        </w:rPr>
      </w:pPr>
      <w:r w:rsidRPr="00AD3D49">
        <w:rPr>
          <w:rFonts w:ascii="Verdana" w:hAnsi="Verdana"/>
          <w:b/>
          <w:sz w:val="20"/>
          <w:szCs w:val="20"/>
        </w:rPr>
        <w:t>Responsibilities:</w:t>
      </w:r>
    </w:p>
    <w:p w:rsidR="00EE354E" w:rsidRPr="00AD3D49" w:rsidRDefault="00EE354E" w:rsidP="00AD3D49">
      <w:pPr>
        <w:pStyle w:val="DescriptionBullets"/>
        <w:numPr>
          <w:ilvl w:val="0"/>
          <w:numId w:val="37"/>
        </w:numPr>
        <w:jc w:val="both"/>
        <w:rPr>
          <w:rStyle w:val="None"/>
          <w:rFonts w:ascii="Verdana" w:hAnsi="Verdana" w:cs="Calibri"/>
          <w:sz w:val="20"/>
          <w:szCs w:val="20"/>
        </w:rPr>
      </w:pPr>
      <w:r w:rsidRPr="00AD3D49">
        <w:rPr>
          <w:rStyle w:val="None"/>
          <w:rFonts w:ascii="Verdana" w:hAnsi="Verdana" w:cs="Calibri"/>
          <w:sz w:val="20"/>
          <w:szCs w:val="20"/>
        </w:rPr>
        <w:t xml:space="preserve">Duties include designing, planning, developing and deploying Microsoft </w:t>
      </w:r>
      <w:r w:rsidRPr="00AD3D49">
        <w:rPr>
          <w:rStyle w:val="None"/>
          <w:rFonts w:ascii="Verdana" w:hAnsi="Verdana" w:cs="Calibri"/>
          <w:b/>
          <w:sz w:val="20"/>
          <w:szCs w:val="20"/>
        </w:rPr>
        <w:t>.NET</w:t>
      </w:r>
      <w:r w:rsidRPr="00AD3D49">
        <w:rPr>
          <w:rStyle w:val="None"/>
          <w:rFonts w:ascii="Verdana" w:hAnsi="Verdana" w:cs="Calibri"/>
          <w:sz w:val="20"/>
          <w:szCs w:val="20"/>
        </w:rPr>
        <w:t xml:space="preserve"> based solutions that meet or exceed client expectations with Industry quality and coding standards.</w:t>
      </w:r>
    </w:p>
    <w:p w:rsidR="00EE354E" w:rsidRPr="006D262A" w:rsidRDefault="00EE354E" w:rsidP="00AD3D49">
      <w:pPr>
        <w:pStyle w:val="DescriptionBullets"/>
        <w:numPr>
          <w:ilvl w:val="0"/>
          <w:numId w:val="37"/>
        </w:numPr>
        <w:jc w:val="both"/>
        <w:rPr>
          <w:rStyle w:val="None"/>
          <w:rFonts w:ascii="Verdana" w:eastAsia="Times New Roman" w:hAnsi="Verdana" w:cs="Calibri"/>
          <w:sz w:val="20"/>
          <w:szCs w:val="20"/>
        </w:rPr>
      </w:pPr>
      <w:r w:rsidRPr="00AD3D49">
        <w:rPr>
          <w:rStyle w:val="None"/>
          <w:rFonts w:ascii="Verdana" w:hAnsi="Verdana" w:cs="Calibri"/>
          <w:sz w:val="20"/>
          <w:szCs w:val="20"/>
        </w:rPr>
        <w:t xml:space="preserve">Developing the applications to meet performance requirements as per mentioned </w:t>
      </w:r>
      <w:r w:rsidRPr="00AD3D49">
        <w:rPr>
          <w:rStyle w:val="None"/>
          <w:rFonts w:ascii="Verdana" w:hAnsi="Verdana" w:cs="Calibri"/>
          <w:b/>
          <w:sz w:val="20"/>
          <w:szCs w:val="20"/>
        </w:rPr>
        <w:t>SLAs</w:t>
      </w:r>
      <w:r w:rsidRPr="00AD3D49">
        <w:rPr>
          <w:rStyle w:val="None"/>
          <w:rFonts w:ascii="Verdana" w:hAnsi="Verdana" w:cs="Calibri"/>
          <w:sz w:val="20"/>
          <w:szCs w:val="20"/>
        </w:rPr>
        <w:t xml:space="preserve"> and with </w:t>
      </w:r>
      <w:r w:rsidRPr="00AD3D49">
        <w:rPr>
          <w:rStyle w:val="None"/>
          <w:rFonts w:ascii="Verdana" w:hAnsi="Verdana" w:cs="Calibri"/>
          <w:b/>
          <w:sz w:val="20"/>
          <w:szCs w:val="20"/>
        </w:rPr>
        <w:t>IT&amp;S</w:t>
      </w:r>
      <w:r w:rsidRPr="00AD3D49">
        <w:rPr>
          <w:rStyle w:val="None"/>
          <w:rFonts w:ascii="Verdana" w:hAnsi="Verdana" w:cs="Calibri"/>
          <w:sz w:val="20"/>
          <w:szCs w:val="20"/>
        </w:rPr>
        <w:t xml:space="preserve"> security standards. </w:t>
      </w:r>
    </w:p>
    <w:p w:rsidR="006D262A" w:rsidRPr="00AD3D49" w:rsidRDefault="006D262A" w:rsidP="00AD3D49">
      <w:pPr>
        <w:pStyle w:val="DescriptionBullets"/>
        <w:numPr>
          <w:ilvl w:val="0"/>
          <w:numId w:val="37"/>
        </w:numPr>
        <w:jc w:val="both"/>
        <w:rPr>
          <w:rStyle w:val="None"/>
          <w:rFonts w:ascii="Verdana" w:eastAsia="Times New Roman" w:hAnsi="Verdana" w:cs="Calibri"/>
          <w:sz w:val="20"/>
          <w:szCs w:val="20"/>
        </w:rPr>
      </w:pPr>
      <w:r>
        <w:rPr>
          <w:rStyle w:val="None"/>
          <w:rFonts w:ascii="Verdana" w:hAnsi="Verdana" w:cs="Calibri"/>
          <w:sz w:val="20"/>
          <w:szCs w:val="20"/>
        </w:rPr>
        <w:t xml:space="preserve">Serving as the main point for our clients to ensure end users receive functional </w:t>
      </w:r>
      <w:r w:rsidRPr="00235B7B">
        <w:rPr>
          <w:rStyle w:val="None"/>
          <w:rFonts w:ascii="Verdana" w:hAnsi="Verdana" w:cs="Calibri"/>
          <w:b/>
          <w:sz w:val="20"/>
          <w:szCs w:val="20"/>
        </w:rPr>
        <w:t>CRM</w:t>
      </w:r>
      <w:r>
        <w:rPr>
          <w:rStyle w:val="None"/>
          <w:rFonts w:ascii="Verdana" w:hAnsi="Verdana" w:cs="Calibri"/>
          <w:sz w:val="20"/>
          <w:szCs w:val="20"/>
        </w:rPr>
        <w:t xml:space="preserve"> solutions that meets their operational demands.</w:t>
      </w:r>
    </w:p>
    <w:p w:rsidR="00EE354E" w:rsidRPr="00AD3D49" w:rsidRDefault="00EE354E" w:rsidP="00AD3D49">
      <w:pPr>
        <w:pStyle w:val="DescriptionBullets"/>
        <w:numPr>
          <w:ilvl w:val="0"/>
          <w:numId w:val="37"/>
        </w:numPr>
        <w:jc w:val="both"/>
        <w:rPr>
          <w:rStyle w:val="None"/>
          <w:rFonts w:ascii="Verdana" w:eastAsia="Times New Roman" w:hAnsi="Verdana" w:cs="Calibri"/>
          <w:sz w:val="20"/>
          <w:szCs w:val="20"/>
        </w:rPr>
      </w:pPr>
      <w:r w:rsidRPr="00AD3D49">
        <w:rPr>
          <w:rStyle w:val="None"/>
          <w:rFonts w:ascii="Verdana" w:eastAsia="Times New Roman" w:hAnsi="Verdana" w:cs="Calibri"/>
          <w:sz w:val="20"/>
          <w:szCs w:val="20"/>
        </w:rPr>
        <w:t xml:space="preserve">Developed the application using </w:t>
      </w:r>
      <w:r w:rsidRPr="00AD3D49">
        <w:rPr>
          <w:rStyle w:val="None"/>
          <w:rFonts w:ascii="Verdana" w:eastAsia="Times New Roman" w:hAnsi="Verdana" w:cs="Calibri"/>
          <w:b/>
          <w:sz w:val="20"/>
          <w:szCs w:val="20"/>
        </w:rPr>
        <w:t>HTML5</w:t>
      </w:r>
      <w:r w:rsidRPr="00AD3D49">
        <w:rPr>
          <w:rStyle w:val="None"/>
          <w:rFonts w:ascii="Verdana" w:eastAsia="Times New Roman" w:hAnsi="Verdana" w:cs="Calibri"/>
          <w:sz w:val="20"/>
          <w:szCs w:val="20"/>
        </w:rPr>
        <w:t xml:space="preserve">, </w:t>
      </w:r>
      <w:r w:rsidRPr="006D2882">
        <w:rPr>
          <w:rStyle w:val="None"/>
          <w:rFonts w:ascii="Verdana" w:eastAsia="Times New Roman" w:hAnsi="Verdana" w:cs="Calibri"/>
          <w:b/>
          <w:sz w:val="20"/>
          <w:szCs w:val="20"/>
        </w:rPr>
        <w:t>C#, ASP.NET</w:t>
      </w:r>
      <w:r w:rsidRPr="00AD3D49">
        <w:rPr>
          <w:rStyle w:val="None"/>
          <w:rFonts w:ascii="Verdana" w:eastAsia="Times New Roman" w:hAnsi="Verdana" w:cs="Calibri"/>
          <w:b/>
          <w:sz w:val="20"/>
          <w:szCs w:val="20"/>
        </w:rPr>
        <w:t>MVC</w:t>
      </w:r>
      <w:r w:rsidRPr="00AD3D49">
        <w:rPr>
          <w:rStyle w:val="None"/>
          <w:rFonts w:ascii="Verdana" w:eastAsia="Times New Roman" w:hAnsi="Verdana" w:cs="Calibri"/>
          <w:sz w:val="20"/>
          <w:szCs w:val="20"/>
        </w:rPr>
        <w:t xml:space="preserve">, </w:t>
      </w:r>
      <w:r w:rsidRPr="00AD3D49">
        <w:rPr>
          <w:rStyle w:val="None"/>
          <w:rFonts w:ascii="Verdana" w:eastAsia="Times New Roman" w:hAnsi="Verdana" w:cs="Calibri"/>
          <w:b/>
          <w:sz w:val="20"/>
          <w:szCs w:val="20"/>
        </w:rPr>
        <w:t>Bootstrap</w:t>
      </w:r>
      <w:r w:rsidR="00A06037" w:rsidRPr="00AD3D49">
        <w:rPr>
          <w:rStyle w:val="None"/>
          <w:rFonts w:ascii="Verdana" w:eastAsia="Times New Roman" w:hAnsi="Verdana" w:cs="Calibri"/>
          <w:sz w:val="20"/>
          <w:szCs w:val="20"/>
        </w:rPr>
        <w:t xml:space="preserve">, </w:t>
      </w:r>
      <w:r w:rsidR="00A06037" w:rsidRPr="006D2882">
        <w:rPr>
          <w:rStyle w:val="None"/>
          <w:rFonts w:ascii="Verdana" w:eastAsia="Times New Roman" w:hAnsi="Verdana" w:cs="Calibri"/>
          <w:b/>
          <w:sz w:val="20"/>
          <w:szCs w:val="20"/>
        </w:rPr>
        <w:t>jQuery</w:t>
      </w:r>
      <w:r w:rsidR="00A06037" w:rsidRPr="00AD3D49">
        <w:rPr>
          <w:rStyle w:val="None"/>
          <w:rFonts w:ascii="Verdana" w:eastAsia="Times New Roman" w:hAnsi="Verdana" w:cs="Calibri"/>
          <w:sz w:val="20"/>
          <w:szCs w:val="20"/>
        </w:rPr>
        <w:t>.</w:t>
      </w:r>
    </w:p>
    <w:p w:rsidR="00EE354E" w:rsidRPr="00AD3D49" w:rsidRDefault="00EE354E" w:rsidP="00AD3D49">
      <w:pPr>
        <w:pStyle w:val="NoSpacing"/>
        <w:numPr>
          <w:ilvl w:val="0"/>
          <w:numId w:val="37"/>
        </w:numPr>
        <w:jc w:val="both"/>
        <w:rPr>
          <w:rStyle w:val="None"/>
          <w:rFonts w:ascii="Verdana" w:hAnsi="Verdana" w:cs="Calibri"/>
          <w:sz w:val="20"/>
          <w:szCs w:val="20"/>
        </w:rPr>
      </w:pPr>
      <w:r w:rsidRPr="00AD3D49">
        <w:rPr>
          <w:rFonts w:ascii="Verdana" w:hAnsi="Verdana" w:cs="Calibri"/>
          <w:sz w:val="20"/>
          <w:szCs w:val="20"/>
        </w:rPr>
        <w:t xml:space="preserve">Consumed Web services using </w:t>
      </w:r>
      <w:r w:rsidRPr="00AD3D49">
        <w:rPr>
          <w:rFonts w:ascii="Verdana" w:hAnsi="Verdana" w:cs="Calibri"/>
          <w:b/>
          <w:sz w:val="20"/>
          <w:szCs w:val="20"/>
        </w:rPr>
        <w:t>WCF</w:t>
      </w:r>
      <w:r w:rsidRPr="00AD3D49">
        <w:rPr>
          <w:rFonts w:ascii="Verdana" w:hAnsi="Verdana" w:cs="Calibri"/>
          <w:sz w:val="20"/>
          <w:szCs w:val="20"/>
        </w:rPr>
        <w:t xml:space="preserve"> and </w:t>
      </w:r>
      <w:r w:rsidRPr="00AD3D49">
        <w:rPr>
          <w:rFonts w:ascii="Verdana" w:hAnsi="Verdana" w:cs="Calibri"/>
          <w:b/>
          <w:sz w:val="20"/>
          <w:szCs w:val="20"/>
        </w:rPr>
        <w:t>WPF</w:t>
      </w:r>
      <w:r w:rsidRPr="00AD3D49">
        <w:rPr>
          <w:rFonts w:ascii="Verdana" w:hAnsi="Verdana" w:cs="Calibri"/>
          <w:sz w:val="20"/>
          <w:szCs w:val="20"/>
        </w:rPr>
        <w:t xml:space="preserve"> for online transactions using C# and exposed them through </w:t>
      </w:r>
      <w:r w:rsidRPr="00AD3D49">
        <w:rPr>
          <w:rFonts w:ascii="Verdana" w:hAnsi="Verdana" w:cs="Calibri"/>
          <w:b/>
          <w:sz w:val="20"/>
          <w:szCs w:val="20"/>
        </w:rPr>
        <w:t>SOAP</w:t>
      </w:r>
      <w:r w:rsidRPr="00AD3D49">
        <w:rPr>
          <w:rFonts w:ascii="Verdana" w:hAnsi="Verdana" w:cs="Calibri"/>
          <w:sz w:val="20"/>
          <w:szCs w:val="20"/>
        </w:rPr>
        <w:t xml:space="preserve"> and </w:t>
      </w:r>
      <w:r w:rsidRPr="00AD3D49">
        <w:rPr>
          <w:rFonts w:ascii="Verdana" w:hAnsi="Verdana" w:cs="Calibri"/>
          <w:b/>
          <w:sz w:val="20"/>
          <w:szCs w:val="20"/>
        </w:rPr>
        <w:t>HTTP.</w:t>
      </w:r>
    </w:p>
    <w:p w:rsidR="00EE354E" w:rsidRPr="00AD3D49" w:rsidRDefault="00EE354E" w:rsidP="00AD3D49">
      <w:pPr>
        <w:pStyle w:val="DescriptionBullets"/>
        <w:numPr>
          <w:ilvl w:val="0"/>
          <w:numId w:val="37"/>
        </w:numPr>
        <w:jc w:val="both"/>
        <w:rPr>
          <w:rStyle w:val="None"/>
          <w:rFonts w:ascii="Verdana" w:eastAsia="Times New Roman" w:hAnsi="Verdana" w:cs="Calibri"/>
          <w:sz w:val="20"/>
          <w:szCs w:val="20"/>
        </w:rPr>
      </w:pPr>
      <w:r w:rsidRPr="00AD3D49">
        <w:rPr>
          <w:rStyle w:val="None"/>
          <w:rFonts w:ascii="Verdana" w:hAnsi="Verdana" w:cs="Calibri"/>
          <w:sz w:val="20"/>
          <w:szCs w:val="20"/>
        </w:rPr>
        <w:t>Converted Legacy applications (PLUS) which was been written in asp and VB to C#.</w:t>
      </w:r>
    </w:p>
    <w:p w:rsidR="00EE354E" w:rsidRPr="00AD3D49" w:rsidRDefault="00EE354E" w:rsidP="00AD3D49">
      <w:pPr>
        <w:numPr>
          <w:ilvl w:val="0"/>
          <w:numId w:val="37"/>
        </w:numPr>
        <w:spacing w:after="0" w:line="240" w:lineRule="auto"/>
        <w:jc w:val="both"/>
        <w:rPr>
          <w:rFonts w:ascii="Verdana" w:hAnsi="Verdana" w:cs="Calibri"/>
          <w:sz w:val="20"/>
          <w:szCs w:val="20"/>
        </w:rPr>
      </w:pPr>
      <w:r w:rsidRPr="00AD3D49">
        <w:rPr>
          <w:rFonts w:ascii="Verdana" w:hAnsi="Verdana" w:cs="Calibri"/>
          <w:sz w:val="20"/>
          <w:szCs w:val="20"/>
        </w:rPr>
        <w:t xml:space="preserve">Designed &amp; built a </w:t>
      </w:r>
      <w:r w:rsidRPr="00AD3D49">
        <w:rPr>
          <w:rFonts w:ascii="Verdana" w:hAnsi="Verdana" w:cs="Calibri"/>
          <w:b/>
          <w:sz w:val="20"/>
          <w:szCs w:val="20"/>
        </w:rPr>
        <w:t>WCF</w:t>
      </w:r>
      <w:r w:rsidRPr="00AD3D49">
        <w:rPr>
          <w:rFonts w:ascii="Verdana" w:hAnsi="Verdana" w:cs="Calibri"/>
          <w:sz w:val="20"/>
          <w:szCs w:val="20"/>
        </w:rPr>
        <w:t xml:space="preserve"> services for an Interactive Decision System, implemented multithreading to </w:t>
      </w:r>
      <w:r w:rsidR="00353070" w:rsidRPr="00AD3D49">
        <w:rPr>
          <w:rFonts w:ascii="Verdana" w:hAnsi="Verdana" w:cs="Calibri"/>
          <w:sz w:val="20"/>
          <w:szCs w:val="20"/>
        </w:rPr>
        <w:t>simulate</w:t>
      </w:r>
      <w:r w:rsidRPr="00AD3D49">
        <w:rPr>
          <w:rFonts w:ascii="Verdana" w:hAnsi="Verdana" w:cs="Calibri"/>
          <w:sz w:val="20"/>
          <w:szCs w:val="20"/>
        </w:rPr>
        <w:t xml:space="preserve"> an Asynchronous Batch Run</w:t>
      </w:r>
      <w:r w:rsidRPr="00AD3D49">
        <w:rPr>
          <w:rFonts w:ascii="Verdana" w:hAnsi="Verdana" w:cs="Calibri"/>
          <w:b/>
          <w:sz w:val="20"/>
          <w:szCs w:val="20"/>
        </w:rPr>
        <w:t>.</w:t>
      </w:r>
    </w:p>
    <w:p w:rsidR="00EE354E" w:rsidRPr="00AD3D49" w:rsidRDefault="00EE354E" w:rsidP="00AD3D49">
      <w:pPr>
        <w:pStyle w:val="BodyA"/>
        <w:numPr>
          <w:ilvl w:val="0"/>
          <w:numId w:val="37"/>
        </w:numPr>
        <w:tabs>
          <w:tab w:val="left" w:pos="690"/>
        </w:tabs>
        <w:spacing w:after="0" w:line="240" w:lineRule="auto"/>
        <w:jc w:val="both"/>
        <w:rPr>
          <w:rStyle w:val="None"/>
          <w:rFonts w:ascii="Verdana" w:eastAsia="Times New Roman" w:hAnsi="Verdana" w:cs="Times New Roman"/>
          <w:sz w:val="20"/>
          <w:szCs w:val="20"/>
        </w:rPr>
      </w:pPr>
      <w:r w:rsidRPr="00AD3D49">
        <w:rPr>
          <w:rStyle w:val="None"/>
          <w:rFonts w:ascii="Verdana" w:eastAsia="Times New Roman" w:hAnsi="Verdana" w:cs="Times New Roman"/>
          <w:sz w:val="20"/>
          <w:szCs w:val="20"/>
        </w:rPr>
        <w:t xml:space="preserve">Developed </w:t>
      </w:r>
      <w:r w:rsidRPr="00AD3D49">
        <w:rPr>
          <w:rStyle w:val="None"/>
          <w:rFonts w:ascii="Verdana" w:eastAsia="Times New Roman" w:hAnsi="Verdana" w:cs="Times New Roman"/>
          <w:b/>
          <w:sz w:val="20"/>
          <w:szCs w:val="20"/>
        </w:rPr>
        <w:t xml:space="preserve">WPF </w:t>
      </w:r>
      <w:r w:rsidRPr="00AD3D49">
        <w:rPr>
          <w:rStyle w:val="None"/>
          <w:rFonts w:ascii="Verdana" w:eastAsia="Times New Roman" w:hAnsi="Verdana" w:cs="Times New Roman"/>
          <w:sz w:val="20"/>
          <w:szCs w:val="20"/>
        </w:rPr>
        <w:t xml:space="preserve">services using </w:t>
      </w:r>
      <w:r w:rsidRPr="00AD3D49">
        <w:rPr>
          <w:rStyle w:val="None"/>
          <w:rFonts w:ascii="Verdana" w:eastAsia="Times New Roman" w:hAnsi="Verdana" w:cs="Times New Roman"/>
          <w:b/>
          <w:sz w:val="20"/>
          <w:szCs w:val="20"/>
        </w:rPr>
        <w:t xml:space="preserve">MVP </w:t>
      </w:r>
      <w:r w:rsidRPr="00AD3D49">
        <w:rPr>
          <w:rStyle w:val="None"/>
          <w:rFonts w:ascii="Verdana" w:eastAsia="Times New Roman" w:hAnsi="Verdana" w:cs="Times New Roman"/>
          <w:sz w:val="20"/>
          <w:szCs w:val="20"/>
        </w:rPr>
        <w:t>pattern to retrieve data from Data layer.</w:t>
      </w:r>
    </w:p>
    <w:p w:rsidR="00EE354E" w:rsidRPr="00AD3D49" w:rsidRDefault="00EE354E" w:rsidP="00AD3D49">
      <w:pPr>
        <w:numPr>
          <w:ilvl w:val="0"/>
          <w:numId w:val="37"/>
        </w:numPr>
        <w:suppressAutoHyphens/>
        <w:spacing w:after="0" w:line="240" w:lineRule="auto"/>
        <w:jc w:val="both"/>
        <w:rPr>
          <w:rFonts w:ascii="Verdana" w:hAnsi="Verdana" w:cs="Calibri"/>
          <w:sz w:val="20"/>
          <w:szCs w:val="20"/>
        </w:rPr>
      </w:pPr>
      <w:r w:rsidRPr="00AD3D49">
        <w:rPr>
          <w:rFonts w:ascii="Verdana" w:hAnsi="Verdana" w:cs="Calibri"/>
          <w:sz w:val="20"/>
          <w:szCs w:val="20"/>
        </w:rPr>
        <w:t xml:space="preserve">Developed the </w:t>
      </w:r>
      <w:r w:rsidRPr="00AD3D49">
        <w:rPr>
          <w:rFonts w:ascii="Verdana" w:hAnsi="Verdana" w:cs="Calibri"/>
          <w:b/>
          <w:sz w:val="20"/>
          <w:szCs w:val="20"/>
        </w:rPr>
        <w:t>WPF</w:t>
      </w:r>
      <w:r w:rsidRPr="00AD3D49">
        <w:rPr>
          <w:rFonts w:ascii="Verdana" w:hAnsi="Verdana" w:cs="Calibri"/>
          <w:sz w:val="20"/>
          <w:szCs w:val="20"/>
        </w:rPr>
        <w:t xml:space="preserve"> application in </w:t>
      </w:r>
      <w:r w:rsidRPr="00AD3D49">
        <w:rPr>
          <w:rFonts w:ascii="Verdana" w:hAnsi="Verdana" w:cs="Calibri"/>
          <w:b/>
          <w:sz w:val="20"/>
          <w:szCs w:val="20"/>
        </w:rPr>
        <w:t xml:space="preserve">PRISM </w:t>
      </w:r>
      <w:r w:rsidRPr="00AD3D49">
        <w:rPr>
          <w:rFonts w:ascii="Verdana" w:hAnsi="Verdana" w:cs="Calibri"/>
          <w:sz w:val="20"/>
          <w:szCs w:val="20"/>
        </w:rPr>
        <w:t>framework, thus creating loosely coupled components for the application.</w:t>
      </w:r>
    </w:p>
    <w:p w:rsidR="00EE354E" w:rsidRPr="00AD3D49" w:rsidRDefault="00EE354E" w:rsidP="00AD3D49">
      <w:pPr>
        <w:pStyle w:val="ListParagraph"/>
        <w:numPr>
          <w:ilvl w:val="0"/>
          <w:numId w:val="37"/>
        </w:numPr>
        <w:shd w:val="clear" w:color="auto" w:fill="FFFFFF"/>
        <w:autoSpaceDE w:val="0"/>
        <w:autoSpaceDN w:val="0"/>
        <w:spacing w:after="0" w:line="240" w:lineRule="auto"/>
        <w:jc w:val="both"/>
        <w:rPr>
          <w:rFonts w:ascii="Verdana" w:hAnsi="Verdana" w:cs="Times New Roman"/>
          <w:sz w:val="20"/>
          <w:szCs w:val="20"/>
        </w:rPr>
      </w:pPr>
      <w:r w:rsidRPr="00AD3D49">
        <w:rPr>
          <w:rFonts w:ascii="Verdana" w:hAnsi="Verdana" w:cs="Times New Roman"/>
          <w:sz w:val="20"/>
          <w:szCs w:val="20"/>
        </w:rPr>
        <w:t xml:space="preserve">Created and consumed Web services using </w:t>
      </w:r>
      <w:r w:rsidRPr="00AD3D49">
        <w:rPr>
          <w:rFonts w:ascii="Verdana" w:hAnsi="Verdana" w:cs="Times New Roman"/>
          <w:b/>
          <w:sz w:val="20"/>
          <w:szCs w:val="20"/>
        </w:rPr>
        <w:t>XML</w:t>
      </w:r>
      <w:r w:rsidRPr="00AD3D49">
        <w:rPr>
          <w:rFonts w:ascii="Verdana" w:hAnsi="Verdana" w:cs="Times New Roman"/>
          <w:sz w:val="20"/>
          <w:szCs w:val="20"/>
        </w:rPr>
        <w:t xml:space="preserve"> and hosted in </w:t>
      </w:r>
      <w:r w:rsidRPr="00AD3D49">
        <w:rPr>
          <w:rFonts w:ascii="Verdana" w:hAnsi="Verdana" w:cs="Times New Roman"/>
          <w:b/>
          <w:sz w:val="20"/>
          <w:szCs w:val="20"/>
        </w:rPr>
        <w:t xml:space="preserve">IIS </w:t>
      </w:r>
      <w:r w:rsidRPr="00AD3D49">
        <w:rPr>
          <w:rFonts w:ascii="Verdana" w:hAnsi="Verdana" w:cs="Times New Roman"/>
          <w:sz w:val="20"/>
          <w:szCs w:val="20"/>
        </w:rPr>
        <w:t xml:space="preserve">to communicate with the business layer objects via </w:t>
      </w:r>
      <w:r w:rsidRPr="00AD3D49">
        <w:rPr>
          <w:rFonts w:ascii="Verdana" w:hAnsi="Verdana" w:cs="Times New Roman"/>
          <w:b/>
          <w:sz w:val="20"/>
          <w:szCs w:val="20"/>
        </w:rPr>
        <w:t>SOAP</w:t>
      </w:r>
      <w:r w:rsidRPr="00AD3D49">
        <w:rPr>
          <w:rFonts w:ascii="Verdana" w:hAnsi="Verdana" w:cs="Times New Roman"/>
          <w:sz w:val="20"/>
          <w:szCs w:val="20"/>
        </w:rPr>
        <w:t xml:space="preserve">. </w:t>
      </w:r>
    </w:p>
    <w:p w:rsidR="00EE354E" w:rsidRPr="00AD3D49" w:rsidRDefault="00EE354E" w:rsidP="00AD3D49">
      <w:pPr>
        <w:numPr>
          <w:ilvl w:val="0"/>
          <w:numId w:val="37"/>
        </w:numPr>
        <w:suppressAutoHyphens/>
        <w:spacing w:after="0" w:line="240" w:lineRule="auto"/>
        <w:jc w:val="both"/>
        <w:rPr>
          <w:rStyle w:val="None"/>
          <w:rFonts w:ascii="Verdana" w:hAnsi="Verdana" w:cs="Calibri"/>
          <w:sz w:val="20"/>
          <w:szCs w:val="20"/>
        </w:rPr>
      </w:pPr>
      <w:r w:rsidRPr="00AD3D49">
        <w:rPr>
          <w:rStyle w:val="None"/>
          <w:rFonts w:ascii="Verdana" w:hAnsi="Verdana"/>
          <w:sz w:val="20"/>
          <w:szCs w:val="20"/>
        </w:rPr>
        <w:t xml:space="preserve">Designed and developed </w:t>
      </w:r>
      <w:r w:rsidRPr="00AD3D49">
        <w:rPr>
          <w:rStyle w:val="None"/>
          <w:rFonts w:ascii="Verdana" w:hAnsi="Verdana"/>
          <w:b/>
          <w:sz w:val="20"/>
          <w:szCs w:val="20"/>
        </w:rPr>
        <w:t>UI</w:t>
      </w:r>
      <w:r w:rsidRPr="00AD3D49">
        <w:rPr>
          <w:rStyle w:val="None"/>
          <w:rFonts w:ascii="Verdana" w:hAnsi="Verdana"/>
          <w:sz w:val="20"/>
          <w:szCs w:val="20"/>
        </w:rPr>
        <w:t xml:space="preserve"> using </w:t>
      </w:r>
      <w:r w:rsidRPr="00AD3D49">
        <w:rPr>
          <w:rStyle w:val="None"/>
          <w:rFonts w:ascii="Verdana" w:hAnsi="Verdana"/>
          <w:b/>
          <w:sz w:val="20"/>
          <w:szCs w:val="20"/>
        </w:rPr>
        <w:t xml:space="preserve">ASP. NET/MVC5 Web API, CSS, </w:t>
      </w:r>
      <w:r w:rsidRPr="00AD3D49">
        <w:rPr>
          <w:rStyle w:val="None"/>
          <w:rFonts w:ascii="Verdana" w:hAnsi="Verdana"/>
          <w:b/>
          <w:bCs/>
          <w:sz w:val="20"/>
          <w:szCs w:val="20"/>
        </w:rPr>
        <w:t>AngularJS</w:t>
      </w:r>
      <w:r w:rsidR="00CC2C4E" w:rsidRPr="00AD3D49">
        <w:rPr>
          <w:rStyle w:val="None"/>
          <w:rFonts w:ascii="Verdana" w:hAnsi="Verdana"/>
          <w:b/>
          <w:bCs/>
          <w:sz w:val="20"/>
          <w:szCs w:val="20"/>
        </w:rPr>
        <w:t>.</w:t>
      </w:r>
    </w:p>
    <w:p w:rsidR="00EE354E" w:rsidRPr="00AD3D49" w:rsidRDefault="00EE354E" w:rsidP="00AD3D49">
      <w:pPr>
        <w:pStyle w:val="DescriptionBullets"/>
        <w:numPr>
          <w:ilvl w:val="0"/>
          <w:numId w:val="37"/>
        </w:numPr>
        <w:jc w:val="both"/>
        <w:rPr>
          <w:rStyle w:val="None"/>
          <w:rFonts w:ascii="Verdana" w:eastAsia="Times New Roman" w:hAnsi="Verdana" w:cs="Calibri"/>
          <w:sz w:val="20"/>
          <w:szCs w:val="20"/>
        </w:rPr>
      </w:pPr>
      <w:r w:rsidRPr="00AD3D49">
        <w:rPr>
          <w:rStyle w:val="None"/>
          <w:rFonts w:ascii="Verdana" w:hAnsi="Verdana" w:cs="Calibri"/>
          <w:sz w:val="20"/>
          <w:szCs w:val="20"/>
        </w:rPr>
        <w:t xml:space="preserve">Implemented ASP.NET </w:t>
      </w:r>
      <w:r w:rsidRPr="00AD3D49">
        <w:rPr>
          <w:rStyle w:val="None"/>
          <w:rFonts w:ascii="Verdana" w:hAnsi="Verdana" w:cs="Calibri"/>
          <w:b/>
          <w:sz w:val="20"/>
          <w:szCs w:val="20"/>
        </w:rPr>
        <w:t>MVC</w:t>
      </w:r>
      <w:r w:rsidRPr="00AD3D49">
        <w:rPr>
          <w:rStyle w:val="None"/>
          <w:rFonts w:ascii="Verdana" w:hAnsi="Verdana" w:cs="Calibri"/>
          <w:sz w:val="20"/>
          <w:szCs w:val="20"/>
        </w:rPr>
        <w:t xml:space="preserve"> with </w:t>
      </w:r>
      <w:r w:rsidRPr="00AD3D49">
        <w:rPr>
          <w:rStyle w:val="None"/>
          <w:rFonts w:ascii="Verdana" w:hAnsi="Verdana" w:cs="Calibri"/>
          <w:b/>
          <w:sz w:val="20"/>
          <w:szCs w:val="20"/>
        </w:rPr>
        <w:t>JQuery</w:t>
      </w:r>
      <w:r w:rsidRPr="00AD3D49">
        <w:rPr>
          <w:rStyle w:val="None"/>
          <w:rFonts w:ascii="Verdana" w:hAnsi="Verdana" w:cs="Calibri"/>
          <w:sz w:val="20"/>
          <w:szCs w:val="20"/>
        </w:rPr>
        <w:t xml:space="preserve"> and </w:t>
      </w:r>
      <w:r w:rsidRPr="00AD3D49">
        <w:rPr>
          <w:rStyle w:val="None"/>
          <w:rFonts w:ascii="Verdana" w:hAnsi="Verdana" w:cs="Calibri"/>
          <w:b/>
          <w:sz w:val="20"/>
          <w:szCs w:val="20"/>
        </w:rPr>
        <w:t>JSON</w:t>
      </w:r>
      <w:r w:rsidRPr="00AD3D49">
        <w:rPr>
          <w:rStyle w:val="None"/>
          <w:rFonts w:ascii="Verdana" w:hAnsi="Verdana" w:cs="Calibri"/>
          <w:sz w:val="20"/>
          <w:szCs w:val="20"/>
        </w:rPr>
        <w:t xml:space="preserve"> also used </w:t>
      </w:r>
      <w:r w:rsidRPr="00AD3D49">
        <w:rPr>
          <w:rStyle w:val="None"/>
          <w:rFonts w:ascii="Verdana" w:hAnsi="Verdana" w:cs="Calibri"/>
          <w:b/>
          <w:sz w:val="20"/>
          <w:szCs w:val="20"/>
        </w:rPr>
        <w:t>JQuery-Ajax</w:t>
      </w:r>
      <w:r w:rsidRPr="00AD3D49">
        <w:rPr>
          <w:rStyle w:val="None"/>
          <w:rFonts w:ascii="Verdana" w:hAnsi="Verdana" w:cs="Calibri"/>
          <w:sz w:val="20"/>
          <w:szCs w:val="20"/>
        </w:rPr>
        <w:t xml:space="preserve"> to make asynchronous calls.</w:t>
      </w:r>
    </w:p>
    <w:p w:rsidR="00EE354E" w:rsidRPr="00AD3D49" w:rsidRDefault="00EE354E" w:rsidP="00AD3D49">
      <w:pPr>
        <w:pStyle w:val="BodyText2"/>
        <w:widowControl w:val="0"/>
        <w:numPr>
          <w:ilvl w:val="0"/>
          <w:numId w:val="37"/>
        </w:numPr>
        <w:suppressAutoHyphens/>
        <w:spacing w:after="0" w:line="240" w:lineRule="auto"/>
        <w:jc w:val="both"/>
        <w:rPr>
          <w:rStyle w:val="None"/>
          <w:rFonts w:ascii="Verdana" w:hAnsi="Verdana" w:cs="Calibri"/>
          <w:b/>
          <w:sz w:val="20"/>
          <w:szCs w:val="20"/>
        </w:rPr>
      </w:pPr>
      <w:r w:rsidRPr="00AD3D49">
        <w:rPr>
          <w:rFonts w:ascii="Verdana" w:hAnsi="Verdana" w:cs="Calibri"/>
          <w:sz w:val="20"/>
          <w:szCs w:val="20"/>
        </w:rPr>
        <w:t xml:space="preserve">Participated in designing and developing of the data access layer using </w:t>
      </w:r>
      <w:r w:rsidRPr="00AD3D49">
        <w:rPr>
          <w:rFonts w:ascii="Verdana" w:hAnsi="Verdana" w:cs="Calibri"/>
          <w:b/>
          <w:sz w:val="20"/>
          <w:szCs w:val="20"/>
        </w:rPr>
        <w:t>NHibernete (ORM).</w:t>
      </w:r>
    </w:p>
    <w:p w:rsidR="00EE354E" w:rsidRPr="00AD3D49" w:rsidRDefault="00EE354E" w:rsidP="00AD3D49">
      <w:pPr>
        <w:pStyle w:val="DescriptionBullets"/>
        <w:numPr>
          <w:ilvl w:val="0"/>
          <w:numId w:val="37"/>
        </w:numPr>
        <w:jc w:val="both"/>
        <w:rPr>
          <w:rStyle w:val="None"/>
          <w:rFonts w:ascii="Verdana" w:eastAsia="Times New Roman" w:hAnsi="Verdana" w:cs="Calibri"/>
          <w:sz w:val="20"/>
          <w:szCs w:val="20"/>
        </w:rPr>
      </w:pPr>
      <w:r w:rsidRPr="00AD3D49">
        <w:rPr>
          <w:rStyle w:val="None"/>
          <w:rFonts w:ascii="Verdana" w:hAnsi="Verdana" w:cs="Calibri"/>
          <w:sz w:val="20"/>
          <w:szCs w:val="20"/>
        </w:rPr>
        <w:t xml:space="preserve">Proposed and Implemented lot of </w:t>
      </w:r>
      <w:r w:rsidRPr="00AD3D49">
        <w:rPr>
          <w:rStyle w:val="None"/>
          <w:rFonts w:ascii="Verdana" w:hAnsi="Verdana" w:cs="Calibri"/>
          <w:b/>
          <w:sz w:val="20"/>
          <w:szCs w:val="20"/>
        </w:rPr>
        <w:t>JQuery</w:t>
      </w:r>
      <w:r w:rsidRPr="00AD3D49">
        <w:rPr>
          <w:rStyle w:val="None"/>
          <w:rFonts w:ascii="Verdana" w:hAnsi="Verdana" w:cs="Calibri"/>
          <w:sz w:val="20"/>
          <w:szCs w:val="20"/>
        </w:rPr>
        <w:t xml:space="preserve"> Plug-ins like alpha numeric, masking, JQuery UI and Block/Unblock UI.</w:t>
      </w:r>
    </w:p>
    <w:p w:rsidR="004B3096" w:rsidRDefault="00EE354E" w:rsidP="004B3096">
      <w:pPr>
        <w:pStyle w:val="BodyA"/>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tabs>
          <w:tab w:val="left" w:pos="690"/>
        </w:tabs>
        <w:spacing w:after="0" w:line="240" w:lineRule="auto"/>
        <w:jc w:val="both"/>
        <w:rPr>
          <w:rStyle w:val="None"/>
          <w:rFonts w:ascii="Verdana" w:eastAsia="Times New Roman" w:hAnsi="Verdana"/>
          <w:sz w:val="20"/>
          <w:szCs w:val="20"/>
        </w:rPr>
      </w:pPr>
      <w:r w:rsidRPr="00AD3D49">
        <w:rPr>
          <w:rStyle w:val="None"/>
          <w:rFonts w:ascii="Verdana" w:hAnsi="Verdana"/>
          <w:sz w:val="20"/>
          <w:szCs w:val="20"/>
        </w:rPr>
        <w:t xml:space="preserve">Involved in writing unit testing using </w:t>
      </w:r>
      <w:r w:rsidRPr="00AD3D49">
        <w:rPr>
          <w:rStyle w:val="None"/>
          <w:rFonts w:ascii="Verdana" w:hAnsi="Verdana"/>
          <w:b/>
          <w:sz w:val="20"/>
          <w:szCs w:val="20"/>
        </w:rPr>
        <w:t>NUnit</w:t>
      </w:r>
      <w:r w:rsidRPr="00AD3D49">
        <w:rPr>
          <w:rStyle w:val="None"/>
          <w:rFonts w:ascii="Verdana" w:hAnsi="Verdana"/>
          <w:sz w:val="20"/>
          <w:szCs w:val="20"/>
        </w:rPr>
        <w:t>, doing code reviews while development and fixing th</w:t>
      </w:r>
      <w:r w:rsidR="00073C6A">
        <w:rPr>
          <w:rStyle w:val="None"/>
          <w:rFonts w:ascii="Verdana" w:hAnsi="Verdana"/>
          <w:sz w:val="20"/>
          <w:szCs w:val="20"/>
        </w:rPr>
        <w:t>e bugs raised by Quality Control.</w:t>
      </w:r>
    </w:p>
    <w:p w:rsidR="004B3096" w:rsidRPr="004B3096" w:rsidRDefault="004B3096" w:rsidP="004B3096">
      <w:pPr>
        <w:pStyle w:val="BodyA"/>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tabs>
          <w:tab w:val="left" w:pos="690"/>
        </w:tabs>
        <w:spacing w:after="0" w:line="240" w:lineRule="auto"/>
        <w:jc w:val="both"/>
        <w:rPr>
          <w:rStyle w:val="None"/>
          <w:rFonts w:ascii="Verdana" w:eastAsia="Times New Roman" w:hAnsi="Verdana"/>
          <w:color w:val="auto"/>
          <w:sz w:val="20"/>
          <w:szCs w:val="20"/>
        </w:rPr>
      </w:pPr>
      <w:r w:rsidRPr="004B3096">
        <w:rPr>
          <w:rFonts w:ascii="Verdana" w:hAnsi="Verdana" w:cs="Arial"/>
          <w:color w:val="auto"/>
          <w:sz w:val="20"/>
          <w:szCs w:val="20"/>
          <w:shd w:val="clear" w:color="auto" w:fill="FFFFFF"/>
        </w:rPr>
        <w:t>JENKINS is used as a continuous integration tool for</w:t>
      </w:r>
      <w:r w:rsidRPr="004B3096">
        <w:rPr>
          <w:rStyle w:val="apple-converted-space"/>
          <w:rFonts w:ascii="Verdana" w:hAnsi="Verdana" w:cs="Arial"/>
          <w:b/>
          <w:color w:val="auto"/>
          <w:sz w:val="20"/>
          <w:szCs w:val="20"/>
          <w:shd w:val="clear" w:color="auto" w:fill="FFFFFF"/>
        </w:rPr>
        <w:t>automation</w:t>
      </w:r>
      <w:r w:rsidRPr="004B3096">
        <w:rPr>
          <w:rStyle w:val="apple-converted-space"/>
          <w:rFonts w:ascii="Verdana" w:hAnsi="Verdana" w:cs="Arial"/>
          <w:color w:val="auto"/>
          <w:sz w:val="20"/>
          <w:szCs w:val="20"/>
          <w:shd w:val="clear" w:color="auto" w:fill="FFFFFF"/>
        </w:rPr>
        <w:t> </w:t>
      </w:r>
      <w:r w:rsidRPr="004B3096">
        <w:rPr>
          <w:rFonts w:ascii="Verdana" w:hAnsi="Verdana" w:cs="Arial"/>
          <w:color w:val="auto"/>
          <w:sz w:val="20"/>
          <w:szCs w:val="20"/>
          <w:shd w:val="clear" w:color="auto" w:fill="FFFFFF"/>
        </w:rPr>
        <w:t>of daily process. </w:t>
      </w:r>
    </w:p>
    <w:p w:rsidR="00EE354E" w:rsidRPr="00AD3D49" w:rsidRDefault="00EE354E" w:rsidP="00AD3D49">
      <w:pPr>
        <w:pStyle w:val="BodyA"/>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tabs>
          <w:tab w:val="left" w:pos="690"/>
        </w:tabs>
        <w:spacing w:after="0" w:line="240" w:lineRule="auto"/>
        <w:jc w:val="both"/>
        <w:rPr>
          <w:rStyle w:val="None"/>
          <w:rFonts w:ascii="Verdana" w:eastAsia="Times New Roman" w:hAnsi="Verdana"/>
          <w:sz w:val="20"/>
          <w:szCs w:val="20"/>
        </w:rPr>
      </w:pPr>
      <w:r w:rsidRPr="00AD3D49">
        <w:rPr>
          <w:rStyle w:val="None"/>
          <w:rFonts w:ascii="Verdana" w:hAnsi="Verdana" w:cs="Times New Roman"/>
          <w:sz w:val="20"/>
          <w:szCs w:val="20"/>
        </w:rPr>
        <w:t xml:space="preserve">Involved in Configuring </w:t>
      </w:r>
      <w:r w:rsidRPr="00AD3D49">
        <w:rPr>
          <w:rStyle w:val="None"/>
          <w:rFonts w:ascii="Verdana" w:hAnsi="Verdana" w:cs="Times New Roman"/>
          <w:b/>
          <w:sz w:val="20"/>
          <w:szCs w:val="20"/>
        </w:rPr>
        <w:t>IIS</w:t>
      </w:r>
      <w:r w:rsidRPr="00AD3D49">
        <w:rPr>
          <w:rStyle w:val="None"/>
          <w:rFonts w:ascii="Verdana" w:hAnsi="Verdana" w:cs="Times New Roman"/>
          <w:sz w:val="20"/>
          <w:szCs w:val="20"/>
        </w:rPr>
        <w:t xml:space="preserve"> web server, deployed project on the web server and handled server configuration issues.</w:t>
      </w:r>
    </w:p>
    <w:p w:rsidR="00EE354E" w:rsidRPr="00AD3D49" w:rsidRDefault="00EE354E" w:rsidP="00AD3D49">
      <w:pPr>
        <w:numPr>
          <w:ilvl w:val="0"/>
          <w:numId w:val="37"/>
        </w:numPr>
        <w:tabs>
          <w:tab w:val="left" w:pos="330"/>
        </w:tabs>
        <w:spacing w:after="0" w:line="240" w:lineRule="auto"/>
        <w:jc w:val="both"/>
        <w:rPr>
          <w:rStyle w:val="None"/>
          <w:rFonts w:ascii="Verdana" w:hAnsi="Verdana"/>
          <w:color w:val="000000"/>
          <w:sz w:val="20"/>
          <w:szCs w:val="20"/>
        </w:rPr>
      </w:pPr>
      <w:r w:rsidRPr="00AD3D49">
        <w:rPr>
          <w:rFonts w:ascii="Verdana" w:hAnsi="Verdana"/>
          <w:color w:val="000000"/>
          <w:sz w:val="20"/>
          <w:szCs w:val="20"/>
        </w:rPr>
        <w:t xml:space="preserve">Developed distributed applications using </w:t>
      </w:r>
      <w:r w:rsidRPr="00AD3D49">
        <w:rPr>
          <w:rFonts w:ascii="Verdana" w:hAnsi="Verdana"/>
          <w:b/>
          <w:bCs/>
          <w:color w:val="000000"/>
          <w:sz w:val="20"/>
          <w:szCs w:val="20"/>
        </w:rPr>
        <w:t>WCF</w:t>
      </w:r>
      <w:r w:rsidRPr="00AD3D49">
        <w:rPr>
          <w:rFonts w:ascii="Verdana" w:hAnsi="Verdana"/>
          <w:color w:val="000000"/>
          <w:sz w:val="20"/>
          <w:szCs w:val="20"/>
        </w:rPr>
        <w:t xml:space="preserve">, </w:t>
      </w:r>
      <w:r w:rsidRPr="00AD3D49">
        <w:rPr>
          <w:rFonts w:ascii="Verdana" w:hAnsi="Verdana"/>
          <w:b/>
          <w:bCs/>
          <w:color w:val="000000"/>
          <w:sz w:val="20"/>
          <w:szCs w:val="20"/>
        </w:rPr>
        <w:t>Web Services and Web API (using REST architecture</w:t>
      </w:r>
      <w:r w:rsidRPr="00AD3D49">
        <w:rPr>
          <w:rFonts w:ascii="Verdana" w:hAnsi="Verdana"/>
          <w:bCs/>
          <w:color w:val="000000"/>
          <w:sz w:val="20"/>
          <w:szCs w:val="20"/>
        </w:rPr>
        <w:t>)</w:t>
      </w:r>
      <w:r w:rsidR="00711D29" w:rsidRPr="00AD3D49">
        <w:rPr>
          <w:rFonts w:ascii="Verdana" w:hAnsi="Verdana"/>
          <w:bCs/>
          <w:color w:val="000000"/>
          <w:sz w:val="20"/>
          <w:szCs w:val="20"/>
        </w:rPr>
        <w:t xml:space="preserve"> and</w:t>
      </w:r>
      <w:r w:rsidR="00711D29" w:rsidRPr="00AD3D49">
        <w:rPr>
          <w:rFonts w:ascii="Verdana" w:hAnsi="Verdana"/>
          <w:b/>
          <w:bCs/>
          <w:color w:val="000000"/>
          <w:sz w:val="20"/>
          <w:szCs w:val="20"/>
        </w:rPr>
        <w:t xml:space="preserve"> Entity Framework.</w:t>
      </w:r>
    </w:p>
    <w:p w:rsidR="00EE354E" w:rsidRPr="00AD3D49" w:rsidRDefault="00EE354E" w:rsidP="000D7C28">
      <w:pPr>
        <w:numPr>
          <w:ilvl w:val="0"/>
          <w:numId w:val="37"/>
        </w:numPr>
        <w:spacing w:afterLines="20" w:line="240" w:lineRule="auto"/>
        <w:jc w:val="both"/>
        <w:rPr>
          <w:rFonts w:ascii="Verdana" w:hAnsi="Verdana"/>
          <w:sz w:val="20"/>
          <w:szCs w:val="20"/>
        </w:rPr>
      </w:pPr>
      <w:r w:rsidRPr="00AD3D49">
        <w:rPr>
          <w:rFonts w:ascii="Verdana" w:hAnsi="Verdana"/>
          <w:sz w:val="20"/>
          <w:szCs w:val="20"/>
        </w:rPr>
        <w:t xml:space="preserve">Extensive use of </w:t>
      </w:r>
      <w:r w:rsidRPr="00AD3D49">
        <w:rPr>
          <w:rFonts w:ascii="Verdana" w:hAnsi="Verdana"/>
          <w:b/>
          <w:sz w:val="20"/>
          <w:szCs w:val="20"/>
        </w:rPr>
        <w:t>SQL Profiler</w:t>
      </w:r>
      <w:r w:rsidRPr="00AD3D49">
        <w:rPr>
          <w:rFonts w:ascii="Verdana" w:hAnsi="Verdana"/>
          <w:sz w:val="20"/>
          <w:szCs w:val="20"/>
        </w:rPr>
        <w:t xml:space="preserve"> and </w:t>
      </w:r>
      <w:r w:rsidRPr="00AD3D49">
        <w:rPr>
          <w:rFonts w:ascii="Verdana" w:hAnsi="Verdana"/>
          <w:b/>
          <w:sz w:val="20"/>
          <w:szCs w:val="20"/>
        </w:rPr>
        <w:t>Query Analysis Tools</w:t>
      </w:r>
      <w:r w:rsidRPr="00AD3D49">
        <w:rPr>
          <w:rFonts w:ascii="Verdana" w:hAnsi="Verdana"/>
          <w:sz w:val="20"/>
          <w:szCs w:val="20"/>
        </w:rPr>
        <w:t xml:space="preserve"> for T-SQL Query Optimization and debugging.</w:t>
      </w:r>
    </w:p>
    <w:p w:rsidR="00EE354E" w:rsidRPr="00AD3D49" w:rsidRDefault="00EE354E" w:rsidP="00AD3D49">
      <w:pPr>
        <w:pStyle w:val="DescriptionBullets"/>
        <w:numPr>
          <w:ilvl w:val="0"/>
          <w:numId w:val="37"/>
        </w:numPr>
        <w:jc w:val="both"/>
        <w:rPr>
          <w:rStyle w:val="None"/>
          <w:rFonts w:ascii="Verdana" w:eastAsia="Times New Roman" w:hAnsi="Verdana" w:cs="Calibri"/>
          <w:sz w:val="20"/>
          <w:szCs w:val="20"/>
        </w:rPr>
      </w:pPr>
      <w:r w:rsidRPr="00AD3D49">
        <w:rPr>
          <w:rStyle w:val="None"/>
          <w:rFonts w:ascii="Verdana" w:hAnsi="Verdana" w:cs="Calibri"/>
          <w:sz w:val="20"/>
          <w:szCs w:val="20"/>
        </w:rPr>
        <w:t xml:space="preserve">Used </w:t>
      </w:r>
      <w:r w:rsidRPr="00AD3D49">
        <w:rPr>
          <w:rStyle w:val="None"/>
          <w:rFonts w:ascii="Verdana" w:hAnsi="Verdana" w:cs="Calibri"/>
          <w:b/>
          <w:sz w:val="20"/>
          <w:szCs w:val="20"/>
        </w:rPr>
        <w:t>JSLint</w:t>
      </w:r>
      <w:r w:rsidRPr="00AD3D49">
        <w:rPr>
          <w:rStyle w:val="None"/>
          <w:rFonts w:ascii="Verdana" w:hAnsi="Verdana" w:cs="Calibri"/>
          <w:sz w:val="20"/>
          <w:szCs w:val="20"/>
        </w:rPr>
        <w:t xml:space="preserve"> tool to review the JQuery/</w:t>
      </w:r>
      <w:r w:rsidRPr="00AD3D49">
        <w:rPr>
          <w:rStyle w:val="None"/>
          <w:rFonts w:ascii="Verdana" w:hAnsi="Verdana" w:cs="Calibri"/>
          <w:b/>
          <w:sz w:val="20"/>
          <w:szCs w:val="20"/>
        </w:rPr>
        <w:t>JavaScript</w:t>
      </w:r>
      <w:r w:rsidRPr="00AD3D49">
        <w:rPr>
          <w:rStyle w:val="None"/>
          <w:rFonts w:ascii="Verdana" w:hAnsi="Verdana" w:cs="Calibri"/>
          <w:sz w:val="20"/>
          <w:szCs w:val="20"/>
        </w:rPr>
        <w:t xml:space="preserve"> code to make client side script as per industry standards.</w:t>
      </w:r>
    </w:p>
    <w:p w:rsidR="00EE354E" w:rsidRPr="00AD3D49" w:rsidRDefault="00EE354E" w:rsidP="00AD3D49">
      <w:pPr>
        <w:pStyle w:val="DescriptionBullets"/>
        <w:numPr>
          <w:ilvl w:val="0"/>
          <w:numId w:val="37"/>
        </w:numPr>
        <w:jc w:val="both"/>
        <w:rPr>
          <w:rStyle w:val="None"/>
          <w:rFonts w:ascii="Verdana" w:eastAsia="Times New Roman" w:hAnsi="Verdana" w:cs="Calibri"/>
          <w:sz w:val="20"/>
          <w:szCs w:val="20"/>
        </w:rPr>
      </w:pPr>
      <w:r w:rsidRPr="00AD3D49">
        <w:rPr>
          <w:rStyle w:val="None"/>
          <w:rFonts w:ascii="Verdana" w:hAnsi="Verdana" w:cs="Calibri"/>
          <w:sz w:val="20"/>
          <w:szCs w:val="20"/>
        </w:rPr>
        <w:t xml:space="preserve">Involved and supported in </w:t>
      </w:r>
      <w:r w:rsidRPr="00AD3D49">
        <w:rPr>
          <w:rStyle w:val="None"/>
          <w:rFonts w:ascii="Verdana" w:hAnsi="Verdana" w:cs="Calibri"/>
          <w:b/>
          <w:sz w:val="20"/>
          <w:szCs w:val="20"/>
        </w:rPr>
        <w:t>UAT</w:t>
      </w:r>
      <w:r w:rsidRPr="00AD3D49">
        <w:rPr>
          <w:rStyle w:val="None"/>
          <w:rFonts w:ascii="Verdana" w:hAnsi="Verdana" w:cs="Calibri"/>
          <w:sz w:val="20"/>
          <w:szCs w:val="20"/>
        </w:rPr>
        <w:t xml:space="preserve"> phases for the whole application and making sure that the application is developed as per the needs and requirements.</w:t>
      </w:r>
    </w:p>
    <w:p w:rsidR="00EE354E" w:rsidRPr="00AD3D49" w:rsidRDefault="00EE354E" w:rsidP="00AD3D49">
      <w:pPr>
        <w:pStyle w:val="DescriptionBullets"/>
        <w:numPr>
          <w:ilvl w:val="0"/>
          <w:numId w:val="37"/>
        </w:numPr>
        <w:jc w:val="both"/>
        <w:rPr>
          <w:rStyle w:val="None"/>
          <w:rFonts w:ascii="Verdana" w:eastAsia="Times New Roman" w:hAnsi="Verdana" w:cs="Calibri"/>
          <w:sz w:val="20"/>
          <w:szCs w:val="20"/>
        </w:rPr>
      </w:pPr>
      <w:r w:rsidRPr="00AD3D49">
        <w:rPr>
          <w:rStyle w:val="None"/>
          <w:rFonts w:ascii="Verdana" w:hAnsi="Verdana" w:cs="Calibri"/>
          <w:sz w:val="20"/>
          <w:szCs w:val="20"/>
        </w:rPr>
        <w:lastRenderedPageBreak/>
        <w:t xml:space="preserve">Developed DTS packages for data transformation between CSV files and Excel sheets using </w:t>
      </w:r>
      <w:r w:rsidRPr="00AD3D49">
        <w:rPr>
          <w:rStyle w:val="None"/>
          <w:rFonts w:ascii="Verdana" w:hAnsi="Verdana" w:cs="Calibri"/>
          <w:b/>
          <w:sz w:val="20"/>
          <w:szCs w:val="20"/>
        </w:rPr>
        <w:t>SSIS.</w:t>
      </w:r>
    </w:p>
    <w:p w:rsidR="00EE354E" w:rsidRPr="00BE20FF" w:rsidRDefault="00EE354E" w:rsidP="00BE20FF">
      <w:pPr>
        <w:pStyle w:val="DescriptionBullets"/>
        <w:numPr>
          <w:ilvl w:val="0"/>
          <w:numId w:val="37"/>
        </w:numPr>
        <w:jc w:val="both"/>
        <w:rPr>
          <w:rStyle w:val="None"/>
          <w:rFonts w:ascii="Verdana" w:eastAsia="Times New Roman" w:hAnsi="Verdana" w:cs="Calibri"/>
          <w:sz w:val="20"/>
          <w:szCs w:val="20"/>
        </w:rPr>
      </w:pPr>
      <w:r w:rsidRPr="00AD3D49">
        <w:rPr>
          <w:rStyle w:val="None"/>
          <w:rFonts w:ascii="Verdana" w:hAnsi="Verdana" w:cs="Calibri"/>
          <w:sz w:val="20"/>
          <w:szCs w:val="20"/>
        </w:rPr>
        <w:t xml:space="preserve">Designed and Developed reports using </w:t>
      </w:r>
      <w:r w:rsidRPr="00AD3D49">
        <w:rPr>
          <w:rStyle w:val="None"/>
          <w:rFonts w:ascii="Verdana" w:hAnsi="Verdana" w:cs="Calibri"/>
          <w:b/>
          <w:sz w:val="20"/>
          <w:szCs w:val="20"/>
        </w:rPr>
        <w:t>SSRS 2008 R2</w:t>
      </w:r>
      <w:r w:rsidRPr="00AD3D49">
        <w:rPr>
          <w:rStyle w:val="None"/>
          <w:rFonts w:ascii="Verdana" w:hAnsi="Verdana" w:cs="Calibri"/>
          <w:sz w:val="20"/>
          <w:szCs w:val="20"/>
        </w:rPr>
        <w:t>.</w:t>
      </w:r>
    </w:p>
    <w:p w:rsidR="00EE354E" w:rsidRPr="00AD3D49" w:rsidRDefault="00EE354E" w:rsidP="00AD3D49">
      <w:pPr>
        <w:numPr>
          <w:ilvl w:val="0"/>
          <w:numId w:val="37"/>
        </w:numPr>
        <w:tabs>
          <w:tab w:val="left" w:pos="690"/>
        </w:tabs>
        <w:spacing w:after="0" w:line="240" w:lineRule="auto"/>
        <w:jc w:val="both"/>
        <w:rPr>
          <w:rStyle w:val="None"/>
          <w:rFonts w:ascii="Verdana" w:hAnsi="Verdana"/>
          <w:bCs/>
          <w:iCs/>
          <w:sz w:val="20"/>
          <w:szCs w:val="20"/>
        </w:rPr>
      </w:pPr>
      <w:r w:rsidRPr="00AD3D49">
        <w:rPr>
          <w:rFonts w:ascii="Verdana" w:hAnsi="Verdana"/>
          <w:bCs/>
          <w:iCs/>
          <w:sz w:val="20"/>
          <w:szCs w:val="20"/>
        </w:rPr>
        <w:t xml:space="preserve">Worked on development modules using </w:t>
      </w:r>
      <w:r w:rsidRPr="00AD3D49">
        <w:rPr>
          <w:rFonts w:ascii="Verdana" w:hAnsi="Verdana"/>
          <w:b/>
          <w:bCs/>
          <w:iCs/>
          <w:sz w:val="20"/>
          <w:szCs w:val="20"/>
        </w:rPr>
        <w:t>Web API</w:t>
      </w:r>
      <w:r w:rsidRPr="00AD3D49">
        <w:rPr>
          <w:rFonts w:ascii="Verdana" w:hAnsi="Verdana"/>
          <w:bCs/>
          <w:iCs/>
          <w:sz w:val="20"/>
          <w:szCs w:val="20"/>
        </w:rPr>
        <w:t xml:space="preserve"> and </w:t>
      </w:r>
      <w:r w:rsidRPr="00AD3D49">
        <w:rPr>
          <w:rFonts w:ascii="Verdana" w:hAnsi="Verdana"/>
          <w:b/>
          <w:bCs/>
          <w:iCs/>
          <w:sz w:val="20"/>
          <w:szCs w:val="20"/>
        </w:rPr>
        <w:t>Angular JS</w:t>
      </w:r>
      <w:r w:rsidRPr="00AD3D49">
        <w:rPr>
          <w:rFonts w:ascii="Verdana" w:hAnsi="Verdana"/>
          <w:bCs/>
          <w:iCs/>
          <w:sz w:val="20"/>
          <w:szCs w:val="20"/>
        </w:rPr>
        <w:t>.</w:t>
      </w:r>
    </w:p>
    <w:p w:rsidR="00EE354E" w:rsidRPr="00AD3D49" w:rsidRDefault="00EE354E" w:rsidP="00AD3D49">
      <w:pPr>
        <w:numPr>
          <w:ilvl w:val="0"/>
          <w:numId w:val="37"/>
        </w:numPr>
        <w:spacing w:after="0" w:line="240" w:lineRule="auto"/>
        <w:contextualSpacing/>
        <w:jc w:val="both"/>
        <w:rPr>
          <w:rFonts w:ascii="Verdana" w:hAnsi="Verdana"/>
          <w:sz w:val="20"/>
          <w:szCs w:val="20"/>
        </w:rPr>
      </w:pPr>
      <w:r w:rsidRPr="00AD3D49">
        <w:rPr>
          <w:rFonts w:ascii="Verdana" w:hAnsi="Verdana"/>
          <w:sz w:val="20"/>
          <w:szCs w:val="20"/>
        </w:rPr>
        <w:t xml:space="preserve">Wrote </w:t>
      </w:r>
      <w:r w:rsidRPr="00AD3D49">
        <w:rPr>
          <w:rFonts w:ascii="Verdana" w:hAnsi="Verdana"/>
          <w:b/>
          <w:sz w:val="20"/>
          <w:szCs w:val="20"/>
        </w:rPr>
        <w:t>Data Access Layer Methods</w:t>
      </w:r>
      <w:r w:rsidRPr="00AD3D49">
        <w:rPr>
          <w:rFonts w:ascii="Verdana" w:hAnsi="Verdana"/>
          <w:sz w:val="20"/>
          <w:szCs w:val="20"/>
        </w:rPr>
        <w:t xml:space="preserve"> (</w:t>
      </w:r>
      <w:r w:rsidRPr="00AD3D49">
        <w:rPr>
          <w:rFonts w:ascii="Verdana" w:hAnsi="Verdana"/>
          <w:b/>
          <w:sz w:val="20"/>
          <w:szCs w:val="20"/>
        </w:rPr>
        <w:t>ADO.NET)</w:t>
      </w:r>
      <w:r w:rsidRPr="00AD3D49">
        <w:rPr>
          <w:rFonts w:ascii="Verdana" w:hAnsi="Verdana"/>
          <w:sz w:val="20"/>
          <w:szCs w:val="20"/>
        </w:rPr>
        <w:t xml:space="preserve">, </w:t>
      </w:r>
      <w:r w:rsidRPr="00AD3D49">
        <w:rPr>
          <w:rFonts w:ascii="Verdana" w:hAnsi="Verdana"/>
          <w:b/>
          <w:sz w:val="20"/>
          <w:szCs w:val="20"/>
        </w:rPr>
        <w:t>T-SQL Queries</w:t>
      </w:r>
      <w:r w:rsidRPr="00AD3D49">
        <w:rPr>
          <w:rFonts w:ascii="Verdana" w:hAnsi="Verdana"/>
          <w:sz w:val="20"/>
          <w:szCs w:val="20"/>
        </w:rPr>
        <w:t xml:space="preserve">, </w:t>
      </w:r>
      <w:r w:rsidRPr="00AD3D49">
        <w:rPr>
          <w:rFonts w:ascii="Verdana" w:hAnsi="Verdana"/>
          <w:b/>
          <w:sz w:val="20"/>
          <w:szCs w:val="20"/>
        </w:rPr>
        <w:t>Store Procedures, and SQL User Defined functions</w:t>
      </w:r>
      <w:r w:rsidRPr="00AD3D49">
        <w:rPr>
          <w:rFonts w:ascii="Verdana" w:hAnsi="Verdana"/>
          <w:sz w:val="20"/>
          <w:szCs w:val="20"/>
        </w:rPr>
        <w:t xml:space="preserve"> for fetching Transaction details, Customer Details, and Product Configuration data.</w:t>
      </w:r>
    </w:p>
    <w:p w:rsidR="00EE354E" w:rsidRPr="00AD3D49" w:rsidRDefault="00EE354E" w:rsidP="00AD3D49">
      <w:pPr>
        <w:pStyle w:val="DescriptionBullets"/>
        <w:numPr>
          <w:ilvl w:val="0"/>
          <w:numId w:val="37"/>
        </w:numPr>
        <w:jc w:val="both"/>
        <w:rPr>
          <w:rStyle w:val="None"/>
          <w:rFonts w:ascii="Verdana" w:eastAsia="Times New Roman" w:hAnsi="Verdana" w:cs="Calibri"/>
          <w:sz w:val="20"/>
          <w:szCs w:val="20"/>
        </w:rPr>
      </w:pPr>
      <w:r w:rsidRPr="00AD3D49">
        <w:rPr>
          <w:rStyle w:val="None"/>
          <w:rFonts w:ascii="Verdana" w:hAnsi="Verdana" w:cs="Calibri"/>
          <w:sz w:val="20"/>
          <w:szCs w:val="20"/>
        </w:rPr>
        <w:t>Generated Sub-Reports, Drill down reports, Drill through reports and Parameterized reports and involved in NUnit testing.</w:t>
      </w:r>
    </w:p>
    <w:p w:rsidR="00052673" w:rsidRPr="00AD3D49" w:rsidRDefault="00052673" w:rsidP="00AD3D49">
      <w:pPr>
        <w:pStyle w:val="DescriptionBullets"/>
        <w:numPr>
          <w:ilvl w:val="0"/>
          <w:numId w:val="37"/>
        </w:numPr>
        <w:jc w:val="both"/>
        <w:rPr>
          <w:rStyle w:val="None"/>
          <w:rFonts w:ascii="Verdana" w:eastAsia="Times New Roman" w:hAnsi="Verdana" w:cs="Calibri"/>
          <w:sz w:val="20"/>
          <w:szCs w:val="20"/>
        </w:rPr>
      </w:pPr>
      <w:r w:rsidRPr="00AD3D49">
        <w:rPr>
          <w:rStyle w:val="None"/>
          <w:rFonts w:ascii="Verdana" w:hAnsi="Verdana" w:cs="Calibri"/>
          <w:sz w:val="20"/>
          <w:szCs w:val="20"/>
        </w:rPr>
        <w:t>Working knowledge of Azure and AWS or experience building high availability and high traffic infrastructure.</w:t>
      </w:r>
    </w:p>
    <w:p w:rsidR="00465DCF" w:rsidRPr="00AD3D49" w:rsidRDefault="00465DCF" w:rsidP="00AD3D49">
      <w:pPr>
        <w:pStyle w:val="DescriptionBullets"/>
        <w:numPr>
          <w:ilvl w:val="0"/>
          <w:numId w:val="37"/>
        </w:numPr>
        <w:jc w:val="both"/>
        <w:rPr>
          <w:rStyle w:val="None"/>
          <w:rFonts w:ascii="Verdana" w:eastAsia="Times New Roman" w:hAnsi="Verdana" w:cs="Calibri"/>
          <w:sz w:val="20"/>
          <w:szCs w:val="20"/>
        </w:rPr>
      </w:pPr>
      <w:r w:rsidRPr="00AD3D49">
        <w:rPr>
          <w:rStyle w:val="None"/>
          <w:rFonts w:ascii="Verdana" w:hAnsi="Verdana" w:cs="Calibri"/>
          <w:sz w:val="20"/>
          <w:szCs w:val="20"/>
        </w:rPr>
        <w:t xml:space="preserve">Using </w:t>
      </w:r>
      <w:r w:rsidR="00E13960" w:rsidRPr="00AD3D49">
        <w:rPr>
          <w:rStyle w:val="None"/>
          <w:rFonts w:ascii="Verdana" w:hAnsi="Verdana" w:cs="Calibri"/>
          <w:b/>
          <w:sz w:val="20"/>
          <w:szCs w:val="20"/>
        </w:rPr>
        <w:t>agile</w:t>
      </w:r>
      <w:r w:rsidRPr="00AD3D49">
        <w:rPr>
          <w:rStyle w:val="None"/>
          <w:rFonts w:ascii="Verdana" w:hAnsi="Verdana" w:cs="Calibri"/>
          <w:b/>
          <w:sz w:val="20"/>
          <w:szCs w:val="20"/>
        </w:rPr>
        <w:t xml:space="preserve"> scrum</w:t>
      </w:r>
      <w:r w:rsidRPr="00AD3D49">
        <w:rPr>
          <w:rStyle w:val="None"/>
          <w:rFonts w:ascii="Verdana" w:hAnsi="Verdana" w:cs="Calibri"/>
          <w:sz w:val="20"/>
          <w:szCs w:val="20"/>
        </w:rPr>
        <w:t xml:space="preserve"> as project methodology.</w:t>
      </w:r>
    </w:p>
    <w:p w:rsidR="00E13960" w:rsidRPr="00AD3D49" w:rsidRDefault="00E13960" w:rsidP="00AD3D49">
      <w:pPr>
        <w:pStyle w:val="DescriptionBullets"/>
        <w:ind w:left="720" w:firstLine="0"/>
        <w:jc w:val="both"/>
        <w:rPr>
          <w:rStyle w:val="None"/>
          <w:rFonts w:ascii="Verdana" w:eastAsia="Times New Roman" w:hAnsi="Verdana" w:cs="Calibri"/>
          <w:sz w:val="20"/>
          <w:szCs w:val="20"/>
        </w:rPr>
      </w:pPr>
    </w:p>
    <w:p w:rsidR="00EE354E" w:rsidRPr="00AD3D49" w:rsidRDefault="00EE354E" w:rsidP="00AD3D49">
      <w:pPr>
        <w:pStyle w:val="DescriptionBullets"/>
        <w:ind w:firstLine="0"/>
        <w:jc w:val="both"/>
        <w:rPr>
          <w:rStyle w:val="None"/>
          <w:rFonts w:ascii="Verdana" w:eastAsia="Times New Roman" w:hAnsi="Verdana" w:cs="Calibri"/>
          <w:sz w:val="20"/>
          <w:szCs w:val="20"/>
        </w:rPr>
      </w:pPr>
      <w:r w:rsidRPr="00AD3D49">
        <w:rPr>
          <w:rStyle w:val="None"/>
          <w:rFonts w:ascii="Verdana" w:hAnsi="Verdana" w:cs="Calibri"/>
          <w:b/>
          <w:bCs/>
          <w:sz w:val="20"/>
          <w:szCs w:val="20"/>
        </w:rPr>
        <w:t xml:space="preserve">Environment:  </w:t>
      </w:r>
      <w:r w:rsidRPr="00AD3D49">
        <w:rPr>
          <w:rStyle w:val="None"/>
          <w:rFonts w:ascii="Verdana" w:hAnsi="Verdana" w:cs="Calibri"/>
          <w:b/>
          <w:sz w:val="20"/>
          <w:szCs w:val="20"/>
        </w:rPr>
        <w:t>ASP.NET</w:t>
      </w:r>
      <w:r w:rsidRPr="00AD3D49">
        <w:rPr>
          <w:rStyle w:val="None"/>
          <w:rFonts w:ascii="Verdana" w:hAnsi="Verdana" w:cs="Calibri"/>
          <w:sz w:val="20"/>
          <w:szCs w:val="20"/>
        </w:rPr>
        <w:t xml:space="preserve"> MVC, C#, LINQ, SQL Server 2008 R2, SSRS, AJAX, JQuery, JQuery Templates, JSLint JSON, T-SQL, XML, SSIS, </w:t>
      </w:r>
      <w:r w:rsidR="00465DCF" w:rsidRPr="00AD3D49">
        <w:rPr>
          <w:rStyle w:val="None"/>
          <w:rFonts w:ascii="Verdana" w:hAnsi="Verdana" w:cs="Calibri"/>
          <w:sz w:val="20"/>
          <w:szCs w:val="20"/>
        </w:rPr>
        <w:t>NHibernate</w:t>
      </w:r>
      <w:r w:rsidRPr="00AD3D49">
        <w:rPr>
          <w:rStyle w:val="None"/>
          <w:rFonts w:ascii="Verdana" w:hAnsi="Verdana" w:cs="Calibri"/>
          <w:sz w:val="20"/>
          <w:szCs w:val="20"/>
        </w:rPr>
        <w:t xml:space="preserve"> (ORM), Prism Framework,</w:t>
      </w:r>
      <w:r w:rsidR="00C534AB">
        <w:rPr>
          <w:rStyle w:val="None"/>
          <w:rFonts w:ascii="Verdana" w:hAnsi="Verdana" w:cs="Calibri"/>
          <w:sz w:val="20"/>
          <w:szCs w:val="20"/>
        </w:rPr>
        <w:t xml:space="preserve"> Angular JS,</w:t>
      </w:r>
      <w:r w:rsidRPr="00AD3D49">
        <w:rPr>
          <w:rStyle w:val="None"/>
          <w:rFonts w:ascii="Verdana" w:hAnsi="Verdana" w:cs="Calibri"/>
          <w:sz w:val="20"/>
          <w:szCs w:val="20"/>
        </w:rPr>
        <w:t xml:space="preserve"> Internet Information Server 7.0(IIS)</w:t>
      </w:r>
      <w:r w:rsidRPr="00AD3D49">
        <w:rPr>
          <w:rStyle w:val="None"/>
          <w:rFonts w:ascii="Verdana" w:eastAsia="Times New Roman" w:hAnsi="Verdana" w:cs="Calibri"/>
          <w:sz w:val="20"/>
          <w:szCs w:val="20"/>
        </w:rPr>
        <w:t>,</w:t>
      </w:r>
      <w:r w:rsidR="00235B7B">
        <w:rPr>
          <w:rStyle w:val="None"/>
          <w:rFonts w:ascii="Verdana" w:eastAsia="Times New Roman" w:hAnsi="Verdana" w:cs="Calibri"/>
          <w:sz w:val="20"/>
          <w:szCs w:val="20"/>
        </w:rPr>
        <w:t>CRM,</w:t>
      </w:r>
      <w:r w:rsidRPr="00AD3D49">
        <w:rPr>
          <w:rStyle w:val="None"/>
          <w:rFonts w:ascii="Verdana" w:hAnsi="Verdana" w:cs="Calibri"/>
          <w:sz w:val="20"/>
          <w:szCs w:val="20"/>
        </w:rPr>
        <w:t>MS Visual Studio 2005/2010, TFS, Web API</w:t>
      </w:r>
      <w:r w:rsidR="00E42ADC" w:rsidRPr="00AD3D49">
        <w:rPr>
          <w:rStyle w:val="None"/>
          <w:rFonts w:ascii="Verdana" w:hAnsi="Verdana" w:cs="Calibri"/>
          <w:sz w:val="20"/>
          <w:szCs w:val="20"/>
        </w:rPr>
        <w:t>, Entity framework</w:t>
      </w:r>
      <w:r w:rsidR="003902EB" w:rsidRPr="00AD3D49">
        <w:rPr>
          <w:rStyle w:val="None"/>
          <w:rFonts w:ascii="Verdana" w:hAnsi="Verdana" w:cs="Calibri"/>
          <w:sz w:val="20"/>
          <w:szCs w:val="20"/>
        </w:rPr>
        <w:t xml:space="preserve"> 6.0</w:t>
      </w:r>
      <w:r w:rsidRPr="00AD3D49">
        <w:rPr>
          <w:rStyle w:val="None"/>
          <w:rFonts w:ascii="Verdana" w:hAnsi="Verdana" w:cs="Calibri"/>
          <w:sz w:val="20"/>
          <w:szCs w:val="20"/>
        </w:rPr>
        <w:t>.</w:t>
      </w:r>
    </w:p>
    <w:p w:rsidR="00EE354E" w:rsidRPr="00AD3D49" w:rsidRDefault="00EE354E" w:rsidP="00AD3D49">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690"/>
        </w:tabs>
        <w:spacing w:after="0" w:line="240" w:lineRule="auto"/>
        <w:jc w:val="both"/>
        <w:rPr>
          <w:rFonts w:ascii="Verdana" w:hAnsi="Verdana"/>
          <w:b/>
          <w:sz w:val="20"/>
          <w:szCs w:val="20"/>
        </w:rPr>
      </w:pPr>
    </w:p>
    <w:p w:rsidR="009759AE" w:rsidRPr="00AD3D49" w:rsidRDefault="009759AE" w:rsidP="00AD3D49">
      <w:pPr>
        <w:pStyle w:val="ListParagraph"/>
        <w:spacing w:after="0" w:line="240" w:lineRule="auto"/>
        <w:jc w:val="both"/>
        <w:rPr>
          <w:rFonts w:ascii="Verdana" w:eastAsia="MS Mincho" w:hAnsi="Verdana"/>
          <w:sz w:val="20"/>
          <w:szCs w:val="20"/>
        </w:rPr>
      </w:pPr>
    </w:p>
    <w:p w:rsidR="009759AE" w:rsidRPr="00AD3D49" w:rsidRDefault="009759AE" w:rsidP="00AD3D49">
      <w:pPr>
        <w:widowControl w:val="0"/>
        <w:tabs>
          <w:tab w:val="left" w:pos="360"/>
          <w:tab w:val="left" w:pos="720"/>
        </w:tabs>
        <w:suppressAutoHyphens/>
        <w:autoSpaceDE w:val="0"/>
        <w:spacing w:after="0" w:line="240" w:lineRule="auto"/>
        <w:jc w:val="both"/>
        <w:rPr>
          <w:rFonts w:ascii="Verdana" w:hAnsi="Verdana"/>
          <w:b/>
          <w:sz w:val="20"/>
          <w:szCs w:val="20"/>
          <w:lang w:val="en-GB"/>
        </w:rPr>
      </w:pPr>
      <w:r w:rsidRPr="00AD3D49">
        <w:rPr>
          <w:rFonts w:ascii="Verdana" w:hAnsi="Verdana"/>
          <w:b/>
          <w:sz w:val="20"/>
          <w:szCs w:val="20"/>
          <w:lang w:val="en-GB"/>
        </w:rPr>
        <w:t xml:space="preserve">Client: </w:t>
      </w:r>
      <w:r w:rsidRPr="00AD3D49">
        <w:rPr>
          <w:rFonts w:ascii="Verdana" w:hAnsi="Verdana"/>
          <w:b/>
          <w:sz w:val="20"/>
          <w:szCs w:val="20"/>
        </w:rPr>
        <w:t>PacifiCare, Cypress, CA</w:t>
      </w:r>
      <w:r w:rsidRPr="00AD3D49">
        <w:rPr>
          <w:rFonts w:ascii="Verdana" w:hAnsi="Verdana"/>
          <w:b/>
          <w:sz w:val="20"/>
          <w:szCs w:val="20"/>
        </w:rPr>
        <w:tab/>
      </w:r>
      <w:r w:rsidR="00343816" w:rsidRPr="00AD3D49">
        <w:rPr>
          <w:rFonts w:ascii="Verdana" w:hAnsi="Verdana"/>
          <w:b/>
          <w:sz w:val="20"/>
          <w:szCs w:val="20"/>
          <w:lang w:val="en-GB"/>
        </w:rPr>
        <w:tab/>
      </w:r>
      <w:r w:rsidR="00343816" w:rsidRPr="00AD3D49">
        <w:rPr>
          <w:rFonts w:ascii="Verdana" w:hAnsi="Verdana"/>
          <w:b/>
          <w:sz w:val="20"/>
          <w:szCs w:val="20"/>
          <w:lang w:val="en-GB"/>
        </w:rPr>
        <w:tab/>
      </w:r>
      <w:r w:rsidR="00244AAB">
        <w:rPr>
          <w:rFonts w:ascii="Verdana" w:hAnsi="Verdana"/>
          <w:b/>
          <w:sz w:val="20"/>
          <w:szCs w:val="20"/>
          <w:lang w:val="en-GB"/>
        </w:rPr>
        <w:tab/>
      </w:r>
      <w:r w:rsidR="004F04F7">
        <w:rPr>
          <w:rFonts w:ascii="Verdana" w:hAnsi="Verdana"/>
          <w:b/>
          <w:sz w:val="20"/>
          <w:szCs w:val="20"/>
          <w:lang w:val="en-GB"/>
        </w:rPr>
        <w:t>Oct</w:t>
      </w:r>
      <w:r w:rsidR="00BE20FF">
        <w:rPr>
          <w:rFonts w:ascii="Verdana" w:hAnsi="Verdana"/>
          <w:b/>
          <w:sz w:val="20"/>
          <w:szCs w:val="20"/>
          <w:lang w:val="en-GB"/>
        </w:rPr>
        <w:t>’</w:t>
      </w:r>
      <w:r w:rsidR="00343816" w:rsidRPr="00AD3D49">
        <w:rPr>
          <w:rFonts w:ascii="Verdana" w:hAnsi="Verdana"/>
          <w:b/>
          <w:sz w:val="20"/>
          <w:szCs w:val="20"/>
          <w:lang w:val="en-GB"/>
        </w:rPr>
        <w:t>20</w:t>
      </w:r>
      <w:r w:rsidR="00BE20FF">
        <w:rPr>
          <w:rFonts w:ascii="Verdana" w:hAnsi="Verdana"/>
          <w:b/>
          <w:sz w:val="20"/>
          <w:szCs w:val="20"/>
          <w:lang w:val="en-GB"/>
        </w:rPr>
        <w:t xml:space="preserve">15- </w:t>
      </w:r>
      <w:r w:rsidR="004F04F7">
        <w:rPr>
          <w:rFonts w:ascii="Verdana" w:hAnsi="Verdana"/>
          <w:b/>
          <w:sz w:val="20"/>
          <w:szCs w:val="20"/>
          <w:lang w:val="en-GB"/>
        </w:rPr>
        <w:t>Sep</w:t>
      </w:r>
      <w:r w:rsidR="005B19F0">
        <w:rPr>
          <w:rFonts w:ascii="Verdana" w:hAnsi="Verdana"/>
          <w:b/>
          <w:sz w:val="20"/>
          <w:szCs w:val="20"/>
          <w:lang w:val="en-GB"/>
        </w:rPr>
        <w:t>’</w:t>
      </w:r>
      <w:r w:rsidR="00343816" w:rsidRPr="00AD3D49">
        <w:rPr>
          <w:rFonts w:ascii="Verdana" w:hAnsi="Verdana"/>
          <w:b/>
          <w:sz w:val="20"/>
          <w:szCs w:val="20"/>
          <w:lang w:val="en-GB"/>
        </w:rPr>
        <w:t>20</w:t>
      </w:r>
      <w:r w:rsidR="007C63AC" w:rsidRPr="00AD3D49">
        <w:rPr>
          <w:rFonts w:ascii="Verdana" w:hAnsi="Verdana"/>
          <w:b/>
          <w:sz w:val="20"/>
          <w:szCs w:val="20"/>
          <w:lang w:val="en-GB"/>
        </w:rPr>
        <w:t>16</w:t>
      </w:r>
    </w:p>
    <w:p w:rsidR="009759AE" w:rsidRPr="00AD3D49" w:rsidRDefault="009759AE" w:rsidP="00AD3D49">
      <w:pPr>
        <w:pStyle w:val="WW-PlainText"/>
        <w:jc w:val="both"/>
        <w:rPr>
          <w:rFonts w:ascii="Verdana" w:hAnsi="Verdana"/>
          <w:b/>
        </w:rPr>
      </w:pPr>
      <w:r w:rsidRPr="00AD3D49">
        <w:rPr>
          <w:rFonts w:ascii="Verdana" w:hAnsi="Verdana"/>
          <w:b/>
        </w:rPr>
        <w:t xml:space="preserve">Role:  .NET Developer </w:t>
      </w:r>
    </w:p>
    <w:p w:rsidR="009759AE" w:rsidRPr="00AD3D49" w:rsidRDefault="009759AE" w:rsidP="00AD3D49">
      <w:pPr>
        <w:pStyle w:val="WW-PlainText"/>
        <w:jc w:val="both"/>
        <w:rPr>
          <w:rFonts w:ascii="Verdana" w:hAnsi="Verdana"/>
          <w:b/>
        </w:rPr>
      </w:pPr>
      <w:r w:rsidRPr="00AD3D49">
        <w:rPr>
          <w:rFonts w:ascii="Verdana" w:hAnsi="Verdana"/>
          <w:b/>
        </w:rPr>
        <w:t>Description:</w:t>
      </w:r>
    </w:p>
    <w:p w:rsidR="009759AE" w:rsidRPr="00AD3D49" w:rsidRDefault="00213D00" w:rsidP="00AD3D49">
      <w:pPr>
        <w:pStyle w:val="WW-PlainText"/>
        <w:jc w:val="both"/>
        <w:rPr>
          <w:rFonts w:ascii="Verdana" w:hAnsi="Verdana"/>
        </w:rPr>
      </w:pPr>
      <w:r w:rsidRPr="00AD3D49">
        <w:rPr>
          <w:rFonts w:ascii="Verdana" w:hAnsi="Verdana"/>
        </w:rPr>
        <w:t xml:space="preserve">This is a web application which manages all the inventory of a pharmaceutical company and also has an additional advantage of listing the most purchased medicines can give data to any health care </w:t>
      </w:r>
      <w:r w:rsidR="006D1C0B" w:rsidRPr="00AD3D49">
        <w:rPr>
          <w:rFonts w:ascii="Verdana" w:hAnsi="Verdana"/>
        </w:rPr>
        <w:t>center</w:t>
      </w:r>
      <w:r w:rsidRPr="00AD3D49">
        <w:rPr>
          <w:rFonts w:ascii="Verdana" w:hAnsi="Verdana"/>
        </w:rPr>
        <w:t xml:space="preserve"> to analyze the frequently occurring cases and also use that data in research process.</w:t>
      </w:r>
    </w:p>
    <w:p w:rsidR="009759AE" w:rsidRPr="00AD3D49" w:rsidRDefault="009759AE" w:rsidP="00AD3D49">
      <w:pPr>
        <w:spacing w:after="0" w:line="240" w:lineRule="auto"/>
        <w:jc w:val="both"/>
        <w:rPr>
          <w:rFonts w:ascii="Verdana" w:hAnsi="Verdana" w:cs="Arial"/>
          <w:b/>
          <w:sz w:val="20"/>
          <w:szCs w:val="20"/>
        </w:rPr>
      </w:pPr>
      <w:r w:rsidRPr="00AD3D49">
        <w:rPr>
          <w:rFonts w:ascii="Verdana" w:hAnsi="Verdana" w:cs="Arial"/>
          <w:b/>
          <w:sz w:val="20"/>
          <w:szCs w:val="20"/>
        </w:rPr>
        <w:t xml:space="preserve">Responsibilities: </w:t>
      </w:r>
    </w:p>
    <w:p w:rsidR="00C71E9E" w:rsidRDefault="009759AE" w:rsidP="00C71E9E">
      <w:pPr>
        <w:pStyle w:val="ListParagraph"/>
        <w:numPr>
          <w:ilvl w:val="0"/>
          <w:numId w:val="33"/>
        </w:numPr>
        <w:spacing w:after="0" w:line="240" w:lineRule="auto"/>
        <w:jc w:val="both"/>
        <w:rPr>
          <w:rFonts w:ascii="Verdana" w:hAnsi="Verdana" w:cs="Arial"/>
          <w:sz w:val="20"/>
          <w:szCs w:val="20"/>
        </w:rPr>
      </w:pPr>
      <w:r w:rsidRPr="00AD3D49">
        <w:rPr>
          <w:rFonts w:ascii="Verdana" w:hAnsi="Verdana" w:cs="Arial"/>
          <w:sz w:val="20"/>
          <w:szCs w:val="20"/>
        </w:rPr>
        <w:t xml:space="preserve">Implemented the design of functionality through use cases, business process flows, UI design and UML modeling following </w:t>
      </w:r>
      <w:r w:rsidRPr="00AD3D49">
        <w:rPr>
          <w:rFonts w:ascii="Verdana" w:hAnsi="Verdana" w:cs="Arial"/>
          <w:b/>
          <w:sz w:val="20"/>
          <w:szCs w:val="20"/>
        </w:rPr>
        <w:t>Waterfall</w:t>
      </w:r>
      <w:r w:rsidRPr="00AD3D49">
        <w:rPr>
          <w:rFonts w:ascii="Verdana" w:hAnsi="Verdana" w:cs="Arial"/>
          <w:sz w:val="20"/>
          <w:szCs w:val="20"/>
        </w:rPr>
        <w:t xml:space="preserve"> methodologies.</w:t>
      </w:r>
    </w:p>
    <w:p w:rsidR="00461E36" w:rsidRPr="00C71E9E" w:rsidRDefault="00461E36" w:rsidP="00C71E9E">
      <w:pPr>
        <w:pStyle w:val="ListParagraph"/>
        <w:numPr>
          <w:ilvl w:val="0"/>
          <w:numId w:val="33"/>
        </w:numPr>
        <w:spacing w:after="0" w:line="240" w:lineRule="auto"/>
        <w:jc w:val="both"/>
        <w:rPr>
          <w:rFonts w:ascii="Verdana" w:hAnsi="Verdana" w:cs="Arial"/>
          <w:sz w:val="20"/>
          <w:szCs w:val="20"/>
        </w:rPr>
      </w:pPr>
      <w:r>
        <w:rPr>
          <w:rFonts w:ascii="Verdana" w:hAnsi="Verdana" w:cs="Arial"/>
          <w:sz w:val="20"/>
          <w:szCs w:val="20"/>
        </w:rPr>
        <w:t>Plan applications in .Net and their health care system supports in Dynamic CRM.</w:t>
      </w:r>
    </w:p>
    <w:p w:rsidR="00C71E9E" w:rsidRPr="00C71E9E" w:rsidRDefault="009759AE" w:rsidP="00AD3D49">
      <w:pPr>
        <w:pStyle w:val="ListParagraph"/>
        <w:numPr>
          <w:ilvl w:val="0"/>
          <w:numId w:val="33"/>
        </w:numPr>
        <w:spacing w:after="0" w:line="240" w:lineRule="auto"/>
        <w:jc w:val="both"/>
        <w:rPr>
          <w:rFonts w:ascii="Verdana" w:hAnsi="Verdana" w:cs="Arial"/>
          <w:bCs/>
          <w:sz w:val="20"/>
          <w:szCs w:val="20"/>
        </w:rPr>
      </w:pPr>
      <w:r w:rsidRPr="00C71E9E">
        <w:rPr>
          <w:rFonts w:ascii="Verdana" w:hAnsi="Verdana" w:cs="Arial"/>
          <w:sz w:val="20"/>
          <w:szCs w:val="20"/>
        </w:rPr>
        <w:t xml:space="preserve">Extensively worked with </w:t>
      </w:r>
      <w:r w:rsidRPr="00C71E9E">
        <w:rPr>
          <w:rFonts w:ascii="Verdana" w:hAnsi="Verdana" w:cs="Arial"/>
          <w:b/>
          <w:sz w:val="20"/>
          <w:szCs w:val="20"/>
        </w:rPr>
        <w:t>MVC</w:t>
      </w:r>
      <w:r w:rsidRPr="00C71E9E">
        <w:rPr>
          <w:rFonts w:ascii="Verdana" w:hAnsi="Verdana" w:cs="Arial"/>
          <w:sz w:val="20"/>
          <w:szCs w:val="20"/>
        </w:rPr>
        <w:t xml:space="preserve"> design patterns.</w:t>
      </w:r>
    </w:p>
    <w:p w:rsidR="00C71E9E" w:rsidRPr="00C71E9E" w:rsidRDefault="00C71E9E" w:rsidP="00AD3D49">
      <w:pPr>
        <w:pStyle w:val="ListParagraph"/>
        <w:numPr>
          <w:ilvl w:val="0"/>
          <w:numId w:val="33"/>
        </w:numPr>
        <w:spacing w:after="0" w:line="240" w:lineRule="auto"/>
        <w:jc w:val="both"/>
        <w:rPr>
          <w:rFonts w:ascii="Verdana" w:hAnsi="Verdana" w:cs="Arial"/>
          <w:bCs/>
          <w:sz w:val="20"/>
          <w:szCs w:val="20"/>
        </w:rPr>
      </w:pPr>
      <w:r>
        <w:rPr>
          <w:rFonts w:ascii="Verdana" w:hAnsi="Verdana" w:cs="Arial"/>
          <w:sz w:val="20"/>
          <w:szCs w:val="20"/>
        </w:rPr>
        <w:t xml:space="preserve">Integrated </w:t>
      </w:r>
      <w:r w:rsidRPr="00C71E9E">
        <w:rPr>
          <w:rFonts w:ascii="Verdana" w:hAnsi="Verdana" w:cs="Arial"/>
          <w:b/>
          <w:sz w:val="20"/>
          <w:szCs w:val="20"/>
        </w:rPr>
        <w:t>EDI</w:t>
      </w:r>
      <w:r>
        <w:rPr>
          <w:rFonts w:ascii="Verdana" w:hAnsi="Verdana" w:cs="Arial"/>
          <w:sz w:val="20"/>
          <w:szCs w:val="20"/>
        </w:rPr>
        <w:t xml:space="preserve"> to our system to transfer orders between our manufacturers and buyers to create automatic process.</w:t>
      </w:r>
    </w:p>
    <w:p w:rsidR="00C71E9E" w:rsidRPr="00C71E9E" w:rsidRDefault="00C71E9E" w:rsidP="00AD3D49">
      <w:pPr>
        <w:pStyle w:val="ListParagraph"/>
        <w:numPr>
          <w:ilvl w:val="0"/>
          <w:numId w:val="33"/>
        </w:numPr>
        <w:spacing w:after="0" w:line="240" w:lineRule="auto"/>
        <w:jc w:val="both"/>
        <w:rPr>
          <w:rFonts w:ascii="Verdana" w:hAnsi="Verdana" w:cs="Arial"/>
          <w:bCs/>
          <w:sz w:val="20"/>
          <w:szCs w:val="20"/>
        </w:rPr>
      </w:pPr>
      <w:r w:rsidRPr="00C71E9E">
        <w:rPr>
          <w:rFonts w:ascii="Verdana" w:hAnsi="Verdana" w:cs="Arial"/>
          <w:b/>
          <w:sz w:val="20"/>
          <w:szCs w:val="20"/>
        </w:rPr>
        <w:t>EDI/X12</w:t>
      </w:r>
      <w:r>
        <w:rPr>
          <w:rFonts w:ascii="Verdana" w:hAnsi="Verdana" w:cs="Arial"/>
          <w:sz w:val="20"/>
          <w:szCs w:val="20"/>
        </w:rPr>
        <w:t xml:space="preserve"> Analysis, </w:t>
      </w:r>
      <w:r w:rsidRPr="00C71E9E">
        <w:rPr>
          <w:rFonts w:ascii="Verdana" w:hAnsi="Verdana" w:cs="Arial"/>
          <w:b/>
          <w:sz w:val="20"/>
          <w:szCs w:val="20"/>
        </w:rPr>
        <w:t>EDI</w:t>
      </w:r>
      <w:r>
        <w:rPr>
          <w:rFonts w:ascii="Verdana" w:hAnsi="Verdana" w:cs="Arial"/>
          <w:sz w:val="20"/>
          <w:szCs w:val="20"/>
        </w:rPr>
        <w:t xml:space="preserve"> mapping translation, transaction monitoring.</w:t>
      </w:r>
    </w:p>
    <w:p w:rsidR="009759AE" w:rsidRPr="00C71E9E" w:rsidRDefault="009759AE" w:rsidP="00AD3D49">
      <w:pPr>
        <w:pStyle w:val="ListParagraph"/>
        <w:numPr>
          <w:ilvl w:val="0"/>
          <w:numId w:val="33"/>
        </w:numPr>
        <w:spacing w:after="0" w:line="240" w:lineRule="auto"/>
        <w:jc w:val="both"/>
        <w:rPr>
          <w:rFonts w:ascii="Verdana" w:hAnsi="Verdana" w:cs="Arial"/>
          <w:bCs/>
          <w:sz w:val="20"/>
          <w:szCs w:val="20"/>
        </w:rPr>
      </w:pPr>
      <w:r w:rsidRPr="00C71E9E">
        <w:rPr>
          <w:rFonts w:ascii="Verdana" w:hAnsi="Verdana" w:cs="Arial"/>
          <w:bCs/>
          <w:sz w:val="20"/>
          <w:szCs w:val="20"/>
        </w:rPr>
        <w:t xml:space="preserve">Changed and modified </w:t>
      </w:r>
      <w:r w:rsidRPr="00C71E9E">
        <w:rPr>
          <w:rFonts w:ascii="Verdana" w:hAnsi="Verdana" w:cs="Arial"/>
          <w:b/>
          <w:bCs/>
          <w:sz w:val="20"/>
          <w:szCs w:val="20"/>
        </w:rPr>
        <w:t>Data Grid</w:t>
      </w:r>
      <w:r w:rsidRPr="00C71E9E">
        <w:rPr>
          <w:rFonts w:ascii="Verdana" w:hAnsi="Verdana" w:cs="Arial"/>
          <w:bCs/>
          <w:sz w:val="20"/>
          <w:szCs w:val="20"/>
        </w:rPr>
        <w:t xml:space="preserve"> Controls to generate responses based on client requests.</w:t>
      </w:r>
    </w:p>
    <w:p w:rsidR="009759AE" w:rsidRPr="00AD3D49" w:rsidRDefault="009759AE" w:rsidP="00AD3D49">
      <w:pPr>
        <w:pStyle w:val="ListParagraph"/>
        <w:numPr>
          <w:ilvl w:val="0"/>
          <w:numId w:val="33"/>
        </w:numPr>
        <w:spacing w:after="0" w:line="240" w:lineRule="auto"/>
        <w:jc w:val="both"/>
        <w:rPr>
          <w:rFonts w:ascii="Verdana" w:hAnsi="Verdana" w:cs="Arial"/>
          <w:bCs/>
          <w:sz w:val="20"/>
          <w:szCs w:val="20"/>
        </w:rPr>
      </w:pPr>
      <w:r w:rsidRPr="00AD3D49">
        <w:rPr>
          <w:rFonts w:ascii="Verdana" w:hAnsi="Verdana" w:cs="Arial"/>
          <w:bCs/>
          <w:sz w:val="20"/>
          <w:szCs w:val="20"/>
        </w:rPr>
        <w:t xml:space="preserve">Created </w:t>
      </w:r>
      <w:r w:rsidRPr="00AD3D49">
        <w:rPr>
          <w:rFonts w:ascii="Verdana" w:hAnsi="Verdana" w:cs="Arial"/>
          <w:sz w:val="20"/>
          <w:szCs w:val="20"/>
        </w:rPr>
        <w:t xml:space="preserve">core server controls such as </w:t>
      </w:r>
      <w:r w:rsidRPr="00AD3D49">
        <w:rPr>
          <w:rFonts w:ascii="Verdana" w:hAnsi="Verdana" w:cs="Arial"/>
          <w:b/>
          <w:sz w:val="20"/>
          <w:szCs w:val="20"/>
        </w:rPr>
        <w:t>Dropdown List, Checkbox List, Grid View</w:t>
      </w:r>
      <w:r w:rsidRPr="00AD3D49">
        <w:rPr>
          <w:rFonts w:ascii="Verdana" w:hAnsi="Verdana" w:cs="Arial"/>
          <w:sz w:val="20"/>
          <w:szCs w:val="20"/>
        </w:rPr>
        <w:t xml:space="preserve"> and other advanced controls such as </w:t>
      </w:r>
      <w:r w:rsidRPr="00AD3D49">
        <w:rPr>
          <w:rFonts w:ascii="Verdana" w:hAnsi="Verdana" w:cs="Arial"/>
          <w:b/>
          <w:sz w:val="20"/>
          <w:szCs w:val="20"/>
        </w:rPr>
        <w:t xml:space="preserve">calendar </w:t>
      </w:r>
      <w:r w:rsidRPr="00AD3D49">
        <w:rPr>
          <w:rFonts w:ascii="Verdana" w:hAnsi="Verdana" w:cs="Arial"/>
          <w:sz w:val="20"/>
          <w:szCs w:val="20"/>
        </w:rPr>
        <w:t xml:space="preserve">control.  </w:t>
      </w:r>
    </w:p>
    <w:p w:rsidR="009759AE" w:rsidRPr="00AD3D49" w:rsidRDefault="009759AE" w:rsidP="00AD3D49">
      <w:pPr>
        <w:pStyle w:val="ListParagraph"/>
        <w:numPr>
          <w:ilvl w:val="0"/>
          <w:numId w:val="33"/>
        </w:numPr>
        <w:spacing w:after="0" w:line="240" w:lineRule="auto"/>
        <w:jc w:val="both"/>
        <w:rPr>
          <w:rFonts w:ascii="Verdana" w:hAnsi="Verdana" w:cs="Arial"/>
          <w:sz w:val="20"/>
          <w:szCs w:val="20"/>
        </w:rPr>
      </w:pPr>
      <w:r w:rsidRPr="00AD3D49">
        <w:rPr>
          <w:rFonts w:ascii="Verdana" w:hAnsi="Verdana" w:cs="Arial"/>
          <w:sz w:val="20"/>
          <w:szCs w:val="20"/>
        </w:rPr>
        <w:t xml:space="preserve">Worked on </w:t>
      </w:r>
      <w:r w:rsidRPr="00AD3D49">
        <w:rPr>
          <w:rFonts w:ascii="Verdana" w:hAnsi="Verdana" w:cs="Arial"/>
          <w:b/>
          <w:sz w:val="20"/>
          <w:szCs w:val="20"/>
        </w:rPr>
        <w:t>Master pages</w:t>
      </w:r>
      <w:r w:rsidRPr="00AD3D49">
        <w:rPr>
          <w:rFonts w:ascii="Verdana" w:hAnsi="Verdana" w:cs="Arial"/>
          <w:sz w:val="20"/>
          <w:szCs w:val="20"/>
        </w:rPr>
        <w:t xml:space="preserve">, </w:t>
      </w:r>
      <w:r w:rsidRPr="00AD3D49">
        <w:rPr>
          <w:rFonts w:ascii="Verdana" w:hAnsi="Verdana" w:cs="Arial"/>
          <w:b/>
          <w:sz w:val="20"/>
          <w:szCs w:val="20"/>
        </w:rPr>
        <w:t>partial pages</w:t>
      </w:r>
      <w:r w:rsidRPr="00AD3D49">
        <w:rPr>
          <w:rFonts w:ascii="Verdana" w:hAnsi="Verdana" w:cs="Arial"/>
          <w:sz w:val="20"/>
          <w:szCs w:val="20"/>
        </w:rPr>
        <w:t xml:space="preserve">, </w:t>
      </w:r>
      <w:r w:rsidRPr="00AD3D49">
        <w:rPr>
          <w:rFonts w:ascii="Verdana" w:hAnsi="Verdana" w:cs="Arial"/>
          <w:b/>
          <w:sz w:val="20"/>
          <w:szCs w:val="20"/>
        </w:rPr>
        <w:t>Themes</w:t>
      </w:r>
      <w:r w:rsidRPr="00AD3D49">
        <w:rPr>
          <w:rFonts w:ascii="Verdana" w:hAnsi="Verdana" w:cs="Arial"/>
          <w:sz w:val="20"/>
          <w:szCs w:val="20"/>
        </w:rPr>
        <w:t xml:space="preserve"> and </w:t>
      </w:r>
      <w:r w:rsidRPr="00AD3D49">
        <w:rPr>
          <w:rFonts w:ascii="Verdana" w:hAnsi="Verdana" w:cs="Arial"/>
          <w:b/>
          <w:sz w:val="20"/>
          <w:szCs w:val="20"/>
        </w:rPr>
        <w:t>HTML helpers</w:t>
      </w:r>
      <w:r w:rsidRPr="00AD3D49">
        <w:rPr>
          <w:rFonts w:ascii="Verdana" w:hAnsi="Verdana" w:cs="Arial"/>
          <w:sz w:val="20"/>
          <w:szCs w:val="20"/>
        </w:rPr>
        <w:t xml:space="preserve"> using </w:t>
      </w:r>
      <w:r w:rsidRPr="00AD3D49">
        <w:rPr>
          <w:rFonts w:ascii="Verdana" w:hAnsi="Verdana" w:cs="Arial"/>
          <w:b/>
          <w:sz w:val="20"/>
          <w:szCs w:val="20"/>
        </w:rPr>
        <w:t>Razor View Engine</w:t>
      </w:r>
      <w:r w:rsidRPr="00AD3D49">
        <w:rPr>
          <w:rFonts w:ascii="Verdana" w:hAnsi="Verdana" w:cs="Arial"/>
          <w:sz w:val="20"/>
          <w:szCs w:val="20"/>
        </w:rPr>
        <w:t>.</w:t>
      </w:r>
    </w:p>
    <w:p w:rsidR="009759AE" w:rsidRPr="00AD3D49" w:rsidRDefault="009759AE" w:rsidP="00AD3D49">
      <w:pPr>
        <w:pStyle w:val="ListParagraph"/>
        <w:numPr>
          <w:ilvl w:val="0"/>
          <w:numId w:val="33"/>
        </w:numPr>
        <w:spacing w:after="0" w:line="240" w:lineRule="auto"/>
        <w:jc w:val="both"/>
        <w:rPr>
          <w:rFonts w:ascii="Verdana" w:hAnsi="Verdana" w:cs="Arial"/>
          <w:sz w:val="20"/>
          <w:szCs w:val="20"/>
        </w:rPr>
      </w:pPr>
      <w:r w:rsidRPr="00AD3D49">
        <w:rPr>
          <w:rFonts w:ascii="Verdana" w:hAnsi="Verdana" w:cs="Arial"/>
          <w:sz w:val="20"/>
          <w:szCs w:val="20"/>
        </w:rPr>
        <w:t xml:space="preserve">Created rich, easy-to-use Views, Partial Views using </w:t>
      </w:r>
      <w:r w:rsidRPr="00AD3D49">
        <w:rPr>
          <w:rFonts w:ascii="Verdana" w:hAnsi="Verdana" w:cs="Arial"/>
          <w:b/>
          <w:sz w:val="20"/>
          <w:szCs w:val="20"/>
        </w:rPr>
        <w:t>Scaffolding Templates</w:t>
      </w:r>
      <w:r w:rsidR="00A06037" w:rsidRPr="00AD3D49">
        <w:rPr>
          <w:rFonts w:ascii="Verdana" w:hAnsi="Verdana" w:cs="Arial"/>
          <w:b/>
          <w:sz w:val="20"/>
          <w:szCs w:val="20"/>
        </w:rPr>
        <w:t>.</w:t>
      </w:r>
    </w:p>
    <w:p w:rsidR="009759AE" w:rsidRPr="00AD3D49" w:rsidRDefault="009759AE" w:rsidP="00AD3D49">
      <w:pPr>
        <w:pStyle w:val="ListParagraph"/>
        <w:numPr>
          <w:ilvl w:val="0"/>
          <w:numId w:val="33"/>
        </w:numPr>
        <w:spacing w:after="0" w:line="240" w:lineRule="auto"/>
        <w:jc w:val="both"/>
        <w:rPr>
          <w:rFonts w:ascii="Verdana" w:hAnsi="Verdana" w:cs="Arial"/>
          <w:sz w:val="20"/>
          <w:szCs w:val="20"/>
        </w:rPr>
      </w:pPr>
      <w:r w:rsidRPr="00AD3D49">
        <w:rPr>
          <w:rFonts w:ascii="Verdana" w:hAnsi="Verdana" w:cs="Arial"/>
          <w:sz w:val="20"/>
          <w:szCs w:val="20"/>
        </w:rPr>
        <w:t xml:space="preserve">Used </w:t>
      </w:r>
      <w:r w:rsidRPr="00AD3D49">
        <w:rPr>
          <w:rFonts w:ascii="Verdana" w:hAnsi="Verdana" w:cs="Arial"/>
          <w:b/>
          <w:sz w:val="20"/>
          <w:szCs w:val="20"/>
        </w:rPr>
        <w:t>HTML5</w:t>
      </w:r>
      <w:r w:rsidRPr="00AD3D49">
        <w:rPr>
          <w:rFonts w:ascii="Verdana" w:hAnsi="Verdana" w:cs="Arial"/>
          <w:sz w:val="20"/>
          <w:szCs w:val="20"/>
        </w:rPr>
        <w:t xml:space="preserve"> tags such as header, aside, nav, section and </w:t>
      </w:r>
      <w:r w:rsidRPr="00AD3D49">
        <w:rPr>
          <w:rFonts w:ascii="Verdana" w:hAnsi="Verdana" w:cs="Arial"/>
          <w:b/>
          <w:sz w:val="20"/>
          <w:szCs w:val="20"/>
        </w:rPr>
        <w:t xml:space="preserve">CSS3 </w:t>
      </w:r>
      <w:r w:rsidRPr="00AD3D49">
        <w:rPr>
          <w:rFonts w:ascii="Verdana" w:hAnsi="Verdana" w:cs="Arial"/>
          <w:sz w:val="20"/>
          <w:szCs w:val="20"/>
        </w:rPr>
        <w:t xml:space="preserve">modules such as </w:t>
      </w:r>
      <w:r w:rsidRPr="00AD3D49">
        <w:rPr>
          <w:rFonts w:ascii="Verdana" w:hAnsi="Verdana" w:cs="Arial"/>
          <w:b/>
          <w:sz w:val="20"/>
          <w:szCs w:val="20"/>
        </w:rPr>
        <w:t>Backgrounds</w:t>
      </w:r>
      <w:r w:rsidRPr="00AD3D49">
        <w:rPr>
          <w:rFonts w:ascii="Verdana" w:hAnsi="Verdana" w:cs="Arial"/>
          <w:sz w:val="20"/>
          <w:szCs w:val="20"/>
        </w:rPr>
        <w:t xml:space="preserve">, </w:t>
      </w:r>
      <w:r w:rsidRPr="00AD3D49">
        <w:rPr>
          <w:rFonts w:ascii="Verdana" w:hAnsi="Verdana" w:cs="Arial"/>
          <w:b/>
          <w:sz w:val="20"/>
          <w:szCs w:val="20"/>
        </w:rPr>
        <w:t>Borders</w:t>
      </w:r>
      <w:r w:rsidRPr="00AD3D49">
        <w:rPr>
          <w:rFonts w:ascii="Verdana" w:hAnsi="Verdana" w:cs="Arial"/>
          <w:sz w:val="20"/>
          <w:szCs w:val="20"/>
        </w:rPr>
        <w:t>,</w:t>
      </w:r>
      <w:r w:rsidRPr="00AD3D49">
        <w:rPr>
          <w:rFonts w:ascii="Verdana" w:hAnsi="Verdana" w:cs="Arial"/>
          <w:b/>
          <w:sz w:val="20"/>
          <w:szCs w:val="20"/>
        </w:rPr>
        <w:t xml:space="preserve"> Text Effects</w:t>
      </w:r>
      <w:r w:rsidRPr="00AD3D49">
        <w:rPr>
          <w:rFonts w:ascii="Verdana" w:hAnsi="Verdana" w:cs="Arial"/>
          <w:sz w:val="20"/>
          <w:szCs w:val="20"/>
        </w:rPr>
        <w:t xml:space="preserve">, </w:t>
      </w:r>
      <w:r w:rsidRPr="00AD3D49">
        <w:rPr>
          <w:rFonts w:ascii="Verdana" w:hAnsi="Verdana" w:cs="Arial"/>
          <w:b/>
          <w:sz w:val="20"/>
          <w:szCs w:val="20"/>
        </w:rPr>
        <w:t>and Multiple Column Layout</w:t>
      </w:r>
      <w:r w:rsidRPr="00AD3D49">
        <w:rPr>
          <w:rFonts w:ascii="Verdana" w:hAnsi="Verdana" w:cs="Arial"/>
          <w:sz w:val="20"/>
          <w:szCs w:val="20"/>
        </w:rPr>
        <w:t xml:space="preserve"> to create rich UI.</w:t>
      </w:r>
    </w:p>
    <w:p w:rsidR="009759AE" w:rsidRPr="00AD3D49" w:rsidRDefault="009759AE" w:rsidP="00AD3D49">
      <w:pPr>
        <w:pStyle w:val="ListParagraph"/>
        <w:numPr>
          <w:ilvl w:val="0"/>
          <w:numId w:val="33"/>
        </w:numPr>
        <w:spacing w:after="0" w:line="240" w:lineRule="auto"/>
        <w:jc w:val="both"/>
        <w:rPr>
          <w:rFonts w:ascii="Verdana" w:hAnsi="Verdana" w:cs="Arial"/>
          <w:sz w:val="20"/>
          <w:szCs w:val="20"/>
        </w:rPr>
      </w:pPr>
      <w:r w:rsidRPr="00AD3D49">
        <w:rPr>
          <w:rFonts w:ascii="Verdana" w:hAnsi="Verdana" w:cs="Arial"/>
          <w:sz w:val="20"/>
          <w:szCs w:val="20"/>
        </w:rPr>
        <w:t xml:space="preserve">Developed the applications by working on </w:t>
      </w:r>
      <w:r w:rsidRPr="00AD3D49">
        <w:rPr>
          <w:rFonts w:ascii="Verdana" w:hAnsi="Verdana" w:cs="Arial"/>
          <w:b/>
          <w:sz w:val="20"/>
          <w:szCs w:val="20"/>
        </w:rPr>
        <w:t>JavaScript</w:t>
      </w:r>
      <w:r w:rsidRPr="00AD3D49">
        <w:rPr>
          <w:rFonts w:ascii="Verdana" w:hAnsi="Verdana" w:cs="Arial"/>
          <w:sz w:val="20"/>
          <w:szCs w:val="20"/>
        </w:rPr>
        <w:t xml:space="preserve">, </w:t>
      </w:r>
      <w:r w:rsidRPr="00AD3D49">
        <w:rPr>
          <w:rFonts w:ascii="Verdana" w:hAnsi="Verdana" w:cs="Arial"/>
          <w:b/>
          <w:sz w:val="20"/>
          <w:szCs w:val="20"/>
        </w:rPr>
        <w:t>CSS</w:t>
      </w:r>
      <w:r w:rsidRPr="00AD3D49">
        <w:rPr>
          <w:rFonts w:ascii="Verdana" w:hAnsi="Verdana" w:cs="Arial"/>
          <w:sz w:val="20"/>
          <w:szCs w:val="20"/>
        </w:rPr>
        <w:t xml:space="preserve"> and </w:t>
      </w:r>
      <w:r w:rsidRPr="00AD3D49">
        <w:rPr>
          <w:rFonts w:ascii="Verdana" w:hAnsi="Verdana" w:cs="Arial"/>
          <w:b/>
          <w:sz w:val="20"/>
          <w:szCs w:val="20"/>
        </w:rPr>
        <w:t>JQuery</w:t>
      </w:r>
      <w:r w:rsidR="007F5809">
        <w:rPr>
          <w:rFonts w:ascii="Verdana" w:hAnsi="Verdana" w:cs="Arial"/>
          <w:b/>
          <w:sz w:val="20"/>
          <w:szCs w:val="20"/>
        </w:rPr>
        <w:t>, AngularJS</w:t>
      </w:r>
      <w:r w:rsidR="00EC67F2" w:rsidRPr="00AD3D49">
        <w:rPr>
          <w:rFonts w:ascii="Verdana" w:hAnsi="Verdana" w:cs="Arial"/>
          <w:b/>
          <w:sz w:val="20"/>
          <w:szCs w:val="20"/>
        </w:rPr>
        <w:t>, Type script</w:t>
      </w:r>
      <w:r w:rsidRPr="00AD3D49">
        <w:rPr>
          <w:rFonts w:ascii="Verdana" w:hAnsi="Verdana" w:cs="Arial"/>
          <w:sz w:val="20"/>
          <w:szCs w:val="20"/>
        </w:rPr>
        <w:t>.</w:t>
      </w:r>
    </w:p>
    <w:p w:rsidR="009759AE" w:rsidRPr="00AD3D49" w:rsidRDefault="009759AE" w:rsidP="00AD3D49">
      <w:pPr>
        <w:pStyle w:val="ListParagraph"/>
        <w:numPr>
          <w:ilvl w:val="0"/>
          <w:numId w:val="33"/>
        </w:numPr>
        <w:spacing w:after="0" w:line="240" w:lineRule="auto"/>
        <w:jc w:val="both"/>
        <w:rPr>
          <w:rFonts w:ascii="Verdana" w:hAnsi="Verdana" w:cs="Arial"/>
          <w:sz w:val="20"/>
          <w:szCs w:val="20"/>
        </w:rPr>
      </w:pPr>
      <w:r w:rsidRPr="00AD3D49">
        <w:rPr>
          <w:rFonts w:ascii="Verdana" w:hAnsi="Verdana" w:cs="Arial"/>
          <w:sz w:val="20"/>
          <w:szCs w:val="20"/>
        </w:rPr>
        <w:t xml:space="preserve">Extensive use of </w:t>
      </w:r>
      <w:r w:rsidRPr="00AD3D49">
        <w:rPr>
          <w:rFonts w:ascii="Verdana" w:hAnsi="Verdana" w:cs="Arial"/>
          <w:b/>
          <w:sz w:val="20"/>
          <w:szCs w:val="20"/>
        </w:rPr>
        <w:t>delegates</w:t>
      </w:r>
      <w:r w:rsidRPr="00AD3D49">
        <w:rPr>
          <w:rFonts w:ascii="Verdana" w:hAnsi="Verdana" w:cs="Arial"/>
          <w:sz w:val="20"/>
          <w:szCs w:val="20"/>
        </w:rPr>
        <w:t xml:space="preserve"> and </w:t>
      </w:r>
      <w:r w:rsidRPr="00AD3D49">
        <w:rPr>
          <w:rFonts w:ascii="Verdana" w:hAnsi="Verdana" w:cs="Arial"/>
          <w:b/>
          <w:sz w:val="20"/>
          <w:szCs w:val="20"/>
        </w:rPr>
        <w:t>events</w:t>
      </w:r>
      <w:r w:rsidRPr="00AD3D49">
        <w:rPr>
          <w:rFonts w:ascii="Verdana" w:hAnsi="Verdana" w:cs="Arial"/>
          <w:sz w:val="20"/>
          <w:szCs w:val="20"/>
        </w:rPr>
        <w:t>.</w:t>
      </w:r>
    </w:p>
    <w:p w:rsidR="009759AE" w:rsidRPr="00AD3D49" w:rsidRDefault="009759AE" w:rsidP="00AD3D49">
      <w:pPr>
        <w:pStyle w:val="ListParagraph"/>
        <w:numPr>
          <w:ilvl w:val="0"/>
          <w:numId w:val="33"/>
        </w:numPr>
        <w:spacing w:after="0" w:line="240" w:lineRule="auto"/>
        <w:jc w:val="both"/>
        <w:rPr>
          <w:rFonts w:ascii="Verdana" w:hAnsi="Verdana" w:cs="Arial"/>
          <w:sz w:val="20"/>
          <w:szCs w:val="20"/>
        </w:rPr>
      </w:pPr>
      <w:r w:rsidRPr="00AD3D49">
        <w:rPr>
          <w:rFonts w:ascii="Verdana" w:hAnsi="Verdana" w:cs="Arial"/>
          <w:sz w:val="20"/>
          <w:szCs w:val="20"/>
        </w:rPr>
        <w:t>Worked on validating web forms using custom and inbuilt validation facilities in .NET environment.</w:t>
      </w:r>
    </w:p>
    <w:p w:rsidR="009759AE" w:rsidRPr="00AD3D49" w:rsidRDefault="009759AE" w:rsidP="00AD3D49">
      <w:pPr>
        <w:pStyle w:val="ListParagraph"/>
        <w:numPr>
          <w:ilvl w:val="0"/>
          <w:numId w:val="33"/>
        </w:numPr>
        <w:spacing w:after="0" w:line="240" w:lineRule="auto"/>
        <w:jc w:val="both"/>
        <w:rPr>
          <w:rFonts w:ascii="Verdana" w:hAnsi="Verdana" w:cs="Arial"/>
          <w:sz w:val="20"/>
          <w:szCs w:val="20"/>
        </w:rPr>
      </w:pPr>
      <w:r w:rsidRPr="00AD3D49">
        <w:rPr>
          <w:rFonts w:ascii="Verdana" w:hAnsi="Verdana" w:cs="Arial"/>
          <w:sz w:val="20"/>
          <w:szCs w:val="20"/>
        </w:rPr>
        <w:t xml:space="preserve">Handled run time and execution time errors by implementing appropriate </w:t>
      </w:r>
      <w:r w:rsidRPr="00AD3D49">
        <w:rPr>
          <w:rFonts w:ascii="Verdana" w:hAnsi="Verdana" w:cs="Arial"/>
          <w:b/>
          <w:sz w:val="20"/>
          <w:szCs w:val="20"/>
        </w:rPr>
        <w:t>Error Handlers</w:t>
      </w:r>
      <w:r w:rsidRPr="00AD3D49">
        <w:rPr>
          <w:rFonts w:ascii="Verdana" w:hAnsi="Verdana" w:cs="Arial"/>
          <w:sz w:val="20"/>
          <w:szCs w:val="20"/>
        </w:rPr>
        <w:t>.</w:t>
      </w:r>
    </w:p>
    <w:p w:rsidR="009759AE" w:rsidRPr="00AD3D49" w:rsidRDefault="009759AE" w:rsidP="00AD3D49">
      <w:pPr>
        <w:pStyle w:val="RES-Style"/>
        <w:numPr>
          <w:ilvl w:val="0"/>
          <w:numId w:val="33"/>
        </w:numPr>
        <w:jc w:val="both"/>
        <w:rPr>
          <w:rFonts w:ascii="Verdana" w:hAnsi="Verdana" w:cs="Arial"/>
        </w:rPr>
      </w:pPr>
      <w:r w:rsidRPr="00AD3D49">
        <w:rPr>
          <w:rFonts w:ascii="Verdana" w:hAnsi="Verdana" w:cs="Arial"/>
        </w:rPr>
        <w:t xml:space="preserve">Used </w:t>
      </w:r>
      <w:r w:rsidRPr="00AD3D49">
        <w:rPr>
          <w:rFonts w:ascii="Verdana" w:hAnsi="Verdana" w:cs="Arial"/>
          <w:b/>
        </w:rPr>
        <w:t>ASP.NET AJAX</w:t>
      </w:r>
      <w:r w:rsidRPr="00AD3D49">
        <w:rPr>
          <w:rFonts w:ascii="Verdana" w:hAnsi="Verdana" w:cs="Arial"/>
        </w:rPr>
        <w:t xml:space="preserve"> Toolkit controls like Script Manager, Update Panel within some web pages for partial rendering of the page.</w:t>
      </w:r>
    </w:p>
    <w:p w:rsidR="009759AE" w:rsidRPr="00AD3D49" w:rsidRDefault="009759AE" w:rsidP="00AD3D49">
      <w:pPr>
        <w:pStyle w:val="NormalWeb"/>
        <w:numPr>
          <w:ilvl w:val="0"/>
          <w:numId w:val="33"/>
        </w:numPr>
        <w:spacing w:before="0" w:beforeAutospacing="0" w:after="0" w:afterAutospacing="0"/>
        <w:jc w:val="both"/>
        <w:rPr>
          <w:rFonts w:ascii="Verdana" w:hAnsi="Verdana" w:cs="Arial"/>
          <w:snapToGrid w:val="0"/>
          <w:sz w:val="20"/>
          <w:szCs w:val="20"/>
        </w:rPr>
      </w:pPr>
      <w:r w:rsidRPr="00AD3D49">
        <w:rPr>
          <w:rFonts w:ascii="Verdana" w:hAnsi="Verdana" w:cs="Arial"/>
          <w:snapToGrid w:val="0"/>
          <w:sz w:val="20"/>
          <w:szCs w:val="20"/>
        </w:rPr>
        <w:t>Des</w:t>
      </w:r>
      <w:r w:rsidR="006D2882">
        <w:rPr>
          <w:rFonts w:ascii="Verdana" w:hAnsi="Verdana" w:cs="Arial"/>
          <w:snapToGrid w:val="0"/>
          <w:sz w:val="20"/>
          <w:szCs w:val="20"/>
        </w:rPr>
        <w:t xml:space="preserve">igned and developing Security </w:t>
      </w:r>
      <w:r w:rsidRPr="00AD3D49">
        <w:rPr>
          <w:rFonts w:ascii="Verdana" w:hAnsi="Verdana" w:cs="Arial"/>
          <w:snapToGrid w:val="0"/>
          <w:sz w:val="20"/>
          <w:szCs w:val="20"/>
        </w:rPr>
        <w:t xml:space="preserve">component using shared assemblies and placed it </w:t>
      </w:r>
      <w:r w:rsidRPr="00AD3D49">
        <w:rPr>
          <w:rFonts w:ascii="Verdana" w:hAnsi="Verdana" w:cs="Arial"/>
          <w:b/>
          <w:snapToGrid w:val="0"/>
          <w:sz w:val="20"/>
          <w:szCs w:val="20"/>
        </w:rPr>
        <w:t>GAC.</w:t>
      </w:r>
    </w:p>
    <w:p w:rsidR="009759AE" w:rsidRPr="00AD3D49" w:rsidRDefault="009759AE" w:rsidP="00AD3D49">
      <w:pPr>
        <w:pStyle w:val="ListParagraph"/>
        <w:numPr>
          <w:ilvl w:val="0"/>
          <w:numId w:val="33"/>
        </w:numPr>
        <w:spacing w:after="0" w:line="240" w:lineRule="auto"/>
        <w:jc w:val="both"/>
        <w:rPr>
          <w:rFonts w:ascii="Verdana" w:hAnsi="Verdana" w:cs="Arial"/>
          <w:bCs/>
          <w:sz w:val="20"/>
          <w:szCs w:val="20"/>
        </w:rPr>
      </w:pPr>
      <w:r w:rsidRPr="00AD3D49">
        <w:rPr>
          <w:rFonts w:ascii="Verdana" w:hAnsi="Verdana" w:cs="Arial"/>
          <w:bCs/>
          <w:sz w:val="20"/>
          <w:szCs w:val="20"/>
        </w:rPr>
        <w:t xml:space="preserve">Used </w:t>
      </w:r>
      <w:r w:rsidRPr="00AD3D49">
        <w:rPr>
          <w:rFonts w:ascii="Verdana" w:hAnsi="Verdana" w:cs="Arial"/>
          <w:b/>
          <w:bCs/>
          <w:sz w:val="20"/>
          <w:szCs w:val="20"/>
        </w:rPr>
        <w:t>XML</w:t>
      </w:r>
      <w:r w:rsidRPr="00AD3D49">
        <w:rPr>
          <w:rFonts w:ascii="Verdana" w:hAnsi="Verdana" w:cs="Arial"/>
          <w:bCs/>
          <w:sz w:val="20"/>
          <w:szCs w:val="20"/>
        </w:rPr>
        <w:t xml:space="preserve"> for data storage and </w:t>
      </w:r>
      <w:r w:rsidRPr="00AD3D49">
        <w:rPr>
          <w:rFonts w:ascii="Verdana" w:hAnsi="Verdana" w:cs="Arial"/>
          <w:b/>
          <w:bCs/>
          <w:sz w:val="20"/>
          <w:szCs w:val="20"/>
        </w:rPr>
        <w:t>XSLT</w:t>
      </w:r>
      <w:r w:rsidRPr="00AD3D49">
        <w:rPr>
          <w:rFonts w:ascii="Verdana" w:hAnsi="Verdana" w:cs="Arial"/>
          <w:bCs/>
          <w:sz w:val="20"/>
          <w:szCs w:val="20"/>
        </w:rPr>
        <w:t xml:space="preserve"> to transform the </w:t>
      </w:r>
      <w:r w:rsidRPr="00AD3D49">
        <w:rPr>
          <w:rFonts w:ascii="Verdana" w:hAnsi="Verdana" w:cs="Arial"/>
          <w:b/>
          <w:bCs/>
          <w:sz w:val="20"/>
          <w:szCs w:val="20"/>
        </w:rPr>
        <w:t>SQL</w:t>
      </w:r>
      <w:r w:rsidRPr="00AD3D49">
        <w:rPr>
          <w:rFonts w:ascii="Verdana" w:hAnsi="Verdana" w:cs="Arial"/>
          <w:bCs/>
          <w:sz w:val="20"/>
          <w:szCs w:val="20"/>
        </w:rPr>
        <w:t xml:space="preserve"> queries returned as </w:t>
      </w:r>
      <w:r w:rsidRPr="00AD3D49">
        <w:rPr>
          <w:rFonts w:ascii="Verdana" w:hAnsi="Verdana" w:cs="Arial"/>
          <w:b/>
          <w:bCs/>
          <w:sz w:val="20"/>
          <w:szCs w:val="20"/>
        </w:rPr>
        <w:t>XML</w:t>
      </w:r>
      <w:r w:rsidRPr="00AD3D49">
        <w:rPr>
          <w:rFonts w:ascii="Verdana" w:hAnsi="Verdana" w:cs="Arial"/>
          <w:bCs/>
          <w:sz w:val="20"/>
          <w:szCs w:val="20"/>
        </w:rPr>
        <w:t xml:space="preserve"> nodes.</w:t>
      </w:r>
    </w:p>
    <w:p w:rsidR="009759AE" w:rsidRPr="00AD3D49" w:rsidRDefault="009759AE" w:rsidP="00AD3D49">
      <w:pPr>
        <w:pStyle w:val="ListParagraph"/>
        <w:numPr>
          <w:ilvl w:val="0"/>
          <w:numId w:val="33"/>
        </w:numPr>
        <w:spacing w:after="0" w:line="240" w:lineRule="auto"/>
        <w:jc w:val="both"/>
        <w:rPr>
          <w:rFonts w:ascii="Verdana" w:hAnsi="Verdana" w:cs="Arial"/>
          <w:sz w:val="20"/>
          <w:szCs w:val="20"/>
        </w:rPr>
      </w:pPr>
      <w:r w:rsidRPr="00AD3D49">
        <w:rPr>
          <w:rFonts w:ascii="Verdana" w:hAnsi="Verdana" w:cs="Arial"/>
          <w:sz w:val="20"/>
          <w:szCs w:val="20"/>
        </w:rPr>
        <w:t>Involved with writing</w:t>
      </w:r>
      <w:r w:rsidRPr="00AD3D49">
        <w:rPr>
          <w:rFonts w:ascii="Verdana" w:hAnsi="Verdana" w:cs="Arial"/>
          <w:b/>
          <w:sz w:val="20"/>
          <w:szCs w:val="20"/>
        </w:rPr>
        <w:t xml:space="preserve"> SQL </w:t>
      </w:r>
      <w:r w:rsidRPr="00AD3D49">
        <w:rPr>
          <w:rFonts w:ascii="Verdana" w:hAnsi="Verdana" w:cs="Arial"/>
          <w:sz w:val="20"/>
          <w:szCs w:val="20"/>
        </w:rPr>
        <w:t>scripts and procedure.</w:t>
      </w:r>
    </w:p>
    <w:p w:rsidR="009759AE" w:rsidRPr="00AD3D49" w:rsidRDefault="009759AE" w:rsidP="00AD3D49">
      <w:pPr>
        <w:pStyle w:val="ListParagraph"/>
        <w:numPr>
          <w:ilvl w:val="0"/>
          <w:numId w:val="33"/>
        </w:numPr>
        <w:spacing w:after="0" w:line="240" w:lineRule="auto"/>
        <w:jc w:val="both"/>
        <w:rPr>
          <w:rFonts w:ascii="Verdana" w:hAnsi="Verdana" w:cs="Arial"/>
          <w:sz w:val="20"/>
          <w:szCs w:val="20"/>
        </w:rPr>
      </w:pPr>
      <w:r w:rsidRPr="00AD3D49">
        <w:rPr>
          <w:rFonts w:ascii="Verdana" w:hAnsi="Verdana" w:cs="Arial"/>
          <w:sz w:val="20"/>
          <w:szCs w:val="20"/>
        </w:rPr>
        <w:t xml:space="preserve">Used </w:t>
      </w:r>
      <w:r w:rsidRPr="00AD3D49">
        <w:rPr>
          <w:rFonts w:ascii="Verdana" w:hAnsi="Verdana" w:cs="Arial"/>
          <w:b/>
          <w:sz w:val="20"/>
          <w:szCs w:val="20"/>
        </w:rPr>
        <w:t>LINQ to SQL</w:t>
      </w:r>
      <w:r w:rsidRPr="00AD3D49">
        <w:rPr>
          <w:rFonts w:ascii="Verdana" w:hAnsi="Verdana" w:cs="Arial"/>
          <w:sz w:val="20"/>
          <w:szCs w:val="20"/>
        </w:rPr>
        <w:t xml:space="preserve"> and </w:t>
      </w:r>
      <w:r w:rsidRPr="00AD3D49">
        <w:rPr>
          <w:rFonts w:ascii="Verdana" w:hAnsi="Verdana" w:cs="Arial"/>
          <w:b/>
          <w:sz w:val="20"/>
          <w:szCs w:val="20"/>
        </w:rPr>
        <w:t xml:space="preserve">LINQ to objects </w:t>
      </w:r>
      <w:r w:rsidRPr="00AD3D49">
        <w:rPr>
          <w:rFonts w:ascii="Verdana" w:hAnsi="Verdana" w:cs="Arial"/>
          <w:sz w:val="20"/>
          <w:szCs w:val="20"/>
        </w:rPr>
        <w:t>for CRUD operations</w:t>
      </w:r>
      <w:r w:rsidR="00711D29" w:rsidRPr="00AD3D49">
        <w:rPr>
          <w:rFonts w:ascii="Verdana" w:hAnsi="Verdana" w:cs="Arial"/>
          <w:sz w:val="20"/>
          <w:szCs w:val="20"/>
        </w:rPr>
        <w:t xml:space="preserve"> using </w:t>
      </w:r>
      <w:r w:rsidR="00711D29" w:rsidRPr="00AD3D49">
        <w:rPr>
          <w:rFonts w:ascii="Verdana" w:hAnsi="Verdana" w:cs="Arial"/>
          <w:b/>
          <w:sz w:val="20"/>
          <w:szCs w:val="20"/>
        </w:rPr>
        <w:t>Entity Framework</w:t>
      </w:r>
      <w:r w:rsidRPr="00AD3D49">
        <w:rPr>
          <w:rFonts w:ascii="Verdana" w:hAnsi="Verdana" w:cs="Arial"/>
          <w:sz w:val="20"/>
          <w:szCs w:val="20"/>
        </w:rPr>
        <w:t xml:space="preserve">. </w:t>
      </w:r>
    </w:p>
    <w:p w:rsidR="009759AE" w:rsidRPr="00AD3D49" w:rsidRDefault="009759AE" w:rsidP="00AD3D49">
      <w:pPr>
        <w:pStyle w:val="PlainText"/>
        <w:widowControl w:val="0"/>
        <w:numPr>
          <w:ilvl w:val="0"/>
          <w:numId w:val="33"/>
        </w:numPr>
        <w:tabs>
          <w:tab w:val="left" w:pos="10440"/>
        </w:tabs>
        <w:autoSpaceDE w:val="0"/>
        <w:autoSpaceDN w:val="0"/>
        <w:adjustRightInd w:val="0"/>
        <w:ind w:right="576"/>
        <w:jc w:val="both"/>
        <w:rPr>
          <w:rFonts w:ascii="Verdana" w:hAnsi="Verdana" w:cs="Arial"/>
          <w:b/>
          <w:bCs/>
        </w:rPr>
      </w:pPr>
      <w:r w:rsidRPr="00AD3D49">
        <w:rPr>
          <w:rFonts w:ascii="Verdana" w:hAnsi="Verdana" w:cs="Arial"/>
        </w:rPr>
        <w:t xml:space="preserve">Created </w:t>
      </w:r>
      <w:r w:rsidRPr="00AD3D49">
        <w:rPr>
          <w:rFonts w:ascii="Verdana" w:hAnsi="Verdana" w:cs="Arial"/>
          <w:b/>
        </w:rPr>
        <w:t>WCF</w:t>
      </w:r>
      <w:r w:rsidRPr="00AD3D49">
        <w:rPr>
          <w:rFonts w:ascii="Verdana" w:hAnsi="Verdana" w:cs="Arial"/>
        </w:rPr>
        <w:t xml:space="preserve"> services for business rule of Claim-centric data retrieval and implemented these services in application using </w:t>
      </w:r>
      <w:r w:rsidRPr="00AD3D49">
        <w:rPr>
          <w:rFonts w:ascii="Verdana" w:hAnsi="Verdana" w:cs="Arial"/>
          <w:b/>
        </w:rPr>
        <w:t>SOA</w:t>
      </w:r>
      <w:r w:rsidR="00930244">
        <w:rPr>
          <w:rFonts w:ascii="Verdana" w:hAnsi="Verdana" w:cs="Arial"/>
          <w:b/>
        </w:rPr>
        <w:t>P</w:t>
      </w:r>
      <w:r w:rsidRPr="00AD3D49">
        <w:rPr>
          <w:rFonts w:ascii="Verdana" w:hAnsi="Verdana" w:cs="Arial"/>
        </w:rPr>
        <w:t>.</w:t>
      </w:r>
    </w:p>
    <w:p w:rsidR="009759AE" w:rsidRPr="00F857A1" w:rsidRDefault="009759AE" w:rsidP="00AD3D49">
      <w:pPr>
        <w:pStyle w:val="NormalTahoma"/>
        <w:numPr>
          <w:ilvl w:val="0"/>
          <w:numId w:val="33"/>
        </w:numPr>
        <w:shd w:val="clear" w:color="auto" w:fill="auto"/>
        <w:rPr>
          <w:rFonts w:ascii="Verdana" w:hAnsi="Verdana" w:cs="Arial"/>
        </w:rPr>
      </w:pPr>
      <w:r w:rsidRPr="00AD3D49">
        <w:rPr>
          <w:rFonts w:ascii="Verdana" w:hAnsi="Verdana" w:cs="Arial"/>
          <w:b w:val="0"/>
        </w:rPr>
        <w:t xml:space="preserve">Performed </w:t>
      </w:r>
      <w:r w:rsidRPr="00AD3D49">
        <w:rPr>
          <w:rFonts w:ascii="Verdana" w:hAnsi="Verdana" w:cs="Arial"/>
        </w:rPr>
        <w:t>N-Unit</w:t>
      </w:r>
      <w:r w:rsidRPr="00AD3D49">
        <w:rPr>
          <w:rFonts w:ascii="Verdana" w:hAnsi="Verdana" w:cs="Arial"/>
          <w:b w:val="0"/>
        </w:rPr>
        <w:t xml:space="preserve"> testing and used </w:t>
      </w:r>
      <w:r w:rsidRPr="00AD3D49">
        <w:rPr>
          <w:rFonts w:ascii="Verdana" w:hAnsi="Verdana" w:cs="Arial"/>
        </w:rPr>
        <w:t>SVN</w:t>
      </w:r>
      <w:r w:rsidRPr="00AD3D49">
        <w:rPr>
          <w:rFonts w:ascii="Verdana" w:hAnsi="Verdana" w:cs="Arial"/>
          <w:b w:val="0"/>
        </w:rPr>
        <w:t xml:space="preserve"> for source and version control.</w:t>
      </w:r>
    </w:p>
    <w:p w:rsidR="00F857A1" w:rsidRDefault="00F857A1" w:rsidP="00F857A1">
      <w:pPr>
        <w:pStyle w:val="NormalTahoma"/>
        <w:shd w:val="clear" w:color="auto" w:fill="auto"/>
        <w:rPr>
          <w:rFonts w:ascii="Verdana" w:hAnsi="Verdana" w:cs="Arial"/>
          <w:b w:val="0"/>
        </w:rPr>
      </w:pPr>
    </w:p>
    <w:p w:rsidR="00F857A1" w:rsidRPr="00AD3D49" w:rsidRDefault="00F857A1" w:rsidP="00F857A1">
      <w:pPr>
        <w:pStyle w:val="NormalTahoma"/>
        <w:shd w:val="clear" w:color="auto" w:fill="auto"/>
        <w:rPr>
          <w:rFonts w:ascii="Verdana" w:hAnsi="Verdana" w:cs="Arial"/>
        </w:rPr>
      </w:pPr>
    </w:p>
    <w:p w:rsidR="00E253B1" w:rsidRDefault="009759AE" w:rsidP="006C1E6B">
      <w:pPr>
        <w:tabs>
          <w:tab w:val="left" w:pos="1440"/>
        </w:tabs>
        <w:spacing w:after="0" w:line="240" w:lineRule="auto"/>
        <w:jc w:val="both"/>
        <w:rPr>
          <w:rFonts w:ascii="Verdana" w:hAnsi="Verdana" w:cs="Arial"/>
          <w:sz w:val="20"/>
          <w:szCs w:val="20"/>
        </w:rPr>
      </w:pPr>
      <w:r w:rsidRPr="00AD3D49">
        <w:rPr>
          <w:rFonts w:ascii="Verdana" w:hAnsi="Verdana" w:cs="Arial"/>
          <w:b/>
          <w:sz w:val="20"/>
          <w:szCs w:val="20"/>
        </w:rPr>
        <w:lastRenderedPageBreak/>
        <w:t>Environment:</w:t>
      </w:r>
      <w:r w:rsidRPr="00AD3D49">
        <w:rPr>
          <w:rFonts w:ascii="Verdana" w:hAnsi="Verdana" w:cs="Arial"/>
          <w:sz w:val="20"/>
          <w:szCs w:val="20"/>
        </w:rPr>
        <w:t xml:space="preserve"> C#, ASP.NET 4.0, MVC, HTML5, JavaScript, JQuery, AJAX, .NET Framework 4.0, SQL Server 2008, IIS 7.0, n Hibernate 3.x, Visual Studio 2008, LINQ, </w:t>
      </w:r>
      <w:r w:rsidR="00C71E9E">
        <w:rPr>
          <w:rFonts w:ascii="Verdana" w:hAnsi="Verdana" w:cs="Arial"/>
          <w:sz w:val="20"/>
          <w:szCs w:val="20"/>
        </w:rPr>
        <w:t>EDI</w:t>
      </w:r>
      <w:r w:rsidR="00F07A86">
        <w:rPr>
          <w:rFonts w:ascii="Verdana" w:hAnsi="Verdana" w:cs="Arial"/>
          <w:sz w:val="20"/>
          <w:szCs w:val="20"/>
        </w:rPr>
        <w:t>.Net</w:t>
      </w:r>
      <w:r w:rsidR="00C71E9E">
        <w:rPr>
          <w:rFonts w:ascii="Verdana" w:hAnsi="Verdana" w:cs="Arial"/>
          <w:sz w:val="20"/>
          <w:szCs w:val="20"/>
        </w:rPr>
        <w:t>,</w:t>
      </w:r>
      <w:r w:rsidRPr="00AD3D49">
        <w:rPr>
          <w:rFonts w:ascii="Verdana" w:hAnsi="Verdana" w:cs="Arial"/>
          <w:sz w:val="20"/>
          <w:szCs w:val="20"/>
        </w:rPr>
        <w:t xml:space="preserve">WCF, WSDL, SOAP, XML, CSS3, JavaScript, JQuery, </w:t>
      </w:r>
      <w:r w:rsidR="005F12F7" w:rsidRPr="00AD3D49">
        <w:rPr>
          <w:rFonts w:ascii="Verdana" w:hAnsi="Verdana" w:cs="Arial"/>
          <w:sz w:val="20"/>
          <w:szCs w:val="20"/>
        </w:rPr>
        <w:t>Entity Framework 5,</w:t>
      </w:r>
      <w:r w:rsidRPr="00AD3D49">
        <w:rPr>
          <w:rFonts w:ascii="Verdana" w:hAnsi="Verdana" w:cs="Arial"/>
          <w:sz w:val="20"/>
          <w:szCs w:val="20"/>
        </w:rPr>
        <w:t>SVN.</w:t>
      </w:r>
    </w:p>
    <w:p w:rsidR="006C1E6B" w:rsidRPr="006C1E6B" w:rsidRDefault="006C1E6B" w:rsidP="006C1E6B">
      <w:pPr>
        <w:tabs>
          <w:tab w:val="left" w:pos="1440"/>
        </w:tabs>
        <w:spacing w:after="0" w:line="240" w:lineRule="auto"/>
        <w:jc w:val="both"/>
        <w:rPr>
          <w:rFonts w:ascii="Verdana" w:hAnsi="Verdana" w:cs="Arial"/>
          <w:sz w:val="20"/>
          <w:szCs w:val="20"/>
        </w:rPr>
      </w:pPr>
    </w:p>
    <w:p w:rsidR="00AD3D49" w:rsidRPr="00AD3D49" w:rsidRDefault="00AD3D49" w:rsidP="00AD3D49">
      <w:pPr>
        <w:spacing w:line="240" w:lineRule="auto"/>
        <w:jc w:val="both"/>
        <w:rPr>
          <w:rFonts w:ascii="Verdana" w:hAnsi="Verdana" w:cs="Arial"/>
          <w:b/>
          <w:sz w:val="20"/>
          <w:szCs w:val="20"/>
        </w:rPr>
      </w:pPr>
    </w:p>
    <w:p w:rsidR="00AD3D49" w:rsidRPr="00AD3D49" w:rsidRDefault="00AD3D49" w:rsidP="00AD3D49">
      <w:pPr>
        <w:spacing w:line="240" w:lineRule="auto"/>
        <w:jc w:val="both"/>
        <w:rPr>
          <w:rFonts w:ascii="Verdana" w:hAnsi="Verdana" w:cs="Arial"/>
          <w:b/>
          <w:sz w:val="20"/>
          <w:szCs w:val="20"/>
        </w:rPr>
      </w:pPr>
    </w:p>
    <w:p w:rsidR="00AD3D49" w:rsidRPr="00AD3D49" w:rsidRDefault="00AD3D49" w:rsidP="00AD3D49">
      <w:pPr>
        <w:spacing w:line="240" w:lineRule="auto"/>
        <w:jc w:val="both"/>
        <w:rPr>
          <w:rFonts w:ascii="Verdana" w:hAnsi="Verdana" w:cs="Arial"/>
          <w:b/>
          <w:sz w:val="20"/>
          <w:szCs w:val="20"/>
        </w:rPr>
      </w:pPr>
    </w:p>
    <w:p w:rsidR="00BD0539" w:rsidRPr="00AD3D49" w:rsidRDefault="000C299C" w:rsidP="000C299C">
      <w:pPr>
        <w:spacing w:after="0" w:line="240" w:lineRule="auto"/>
        <w:jc w:val="both"/>
        <w:rPr>
          <w:rFonts w:ascii="Verdana" w:hAnsi="Verdana" w:cs="Arial"/>
          <w:b/>
          <w:sz w:val="20"/>
          <w:szCs w:val="20"/>
        </w:rPr>
      </w:pPr>
      <w:r>
        <w:rPr>
          <w:rFonts w:ascii="Verdana" w:hAnsi="Verdana" w:cs="Arial"/>
          <w:b/>
          <w:sz w:val="20"/>
          <w:szCs w:val="20"/>
        </w:rPr>
        <w:t xml:space="preserve">Client: </w:t>
      </w:r>
      <w:r w:rsidR="00410F2F" w:rsidRPr="00AD3D49">
        <w:rPr>
          <w:rFonts w:ascii="Verdana" w:hAnsi="Verdana" w:cs="Arial"/>
          <w:b/>
          <w:sz w:val="20"/>
          <w:szCs w:val="20"/>
        </w:rPr>
        <w:t>Value Labs</w:t>
      </w:r>
      <w:r w:rsidR="00BD0539" w:rsidRPr="00AD3D49">
        <w:rPr>
          <w:rFonts w:ascii="Verdana" w:hAnsi="Verdana" w:cs="Arial"/>
          <w:b/>
          <w:sz w:val="20"/>
          <w:szCs w:val="20"/>
        </w:rPr>
        <w:t xml:space="preserve">, Hyderabad, India                </w:t>
      </w:r>
      <w:r w:rsidR="00A3445F" w:rsidRPr="00AD3D49">
        <w:rPr>
          <w:rFonts w:ascii="Verdana" w:hAnsi="Verdana" w:cs="Arial"/>
          <w:b/>
          <w:sz w:val="20"/>
          <w:szCs w:val="20"/>
        </w:rPr>
        <w:tab/>
      </w:r>
      <w:r w:rsidR="00A3445F" w:rsidRPr="00AD3D49">
        <w:rPr>
          <w:rFonts w:ascii="Verdana" w:hAnsi="Verdana" w:cs="Arial"/>
          <w:b/>
          <w:sz w:val="20"/>
          <w:szCs w:val="20"/>
        </w:rPr>
        <w:tab/>
      </w:r>
      <w:r w:rsidR="00A3445F" w:rsidRPr="00AD3D49">
        <w:rPr>
          <w:rFonts w:ascii="Verdana" w:hAnsi="Verdana" w:cs="Arial"/>
          <w:b/>
          <w:sz w:val="20"/>
          <w:szCs w:val="20"/>
        </w:rPr>
        <w:tab/>
        <w:t>March</w:t>
      </w:r>
      <w:r w:rsidR="00547C3C">
        <w:rPr>
          <w:rFonts w:ascii="Verdana" w:hAnsi="Verdana" w:cs="Arial"/>
          <w:b/>
          <w:sz w:val="20"/>
          <w:szCs w:val="20"/>
        </w:rPr>
        <w:t>’</w:t>
      </w:r>
      <w:r w:rsidR="005E6413" w:rsidRPr="00AD3D49">
        <w:rPr>
          <w:rFonts w:ascii="Verdana" w:hAnsi="Verdana" w:cs="Arial"/>
          <w:b/>
          <w:sz w:val="20"/>
          <w:szCs w:val="20"/>
        </w:rPr>
        <w:t>20</w:t>
      </w:r>
      <w:r w:rsidR="00420E53" w:rsidRPr="00AD3D49">
        <w:rPr>
          <w:rFonts w:ascii="Verdana" w:hAnsi="Verdana" w:cs="Arial"/>
          <w:b/>
          <w:sz w:val="20"/>
          <w:szCs w:val="20"/>
        </w:rPr>
        <w:t>13</w:t>
      </w:r>
      <w:r w:rsidR="00AD0E34">
        <w:rPr>
          <w:rFonts w:ascii="Verdana" w:hAnsi="Verdana" w:cs="Arial"/>
          <w:b/>
          <w:sz w:val="20"/>
          <w:szCs w:val="20"/>
        </w:rPr>
        <w:t>-</w:t>
      </w:r>
      <w:r w:rsidR="00FA4473" w:rsidRPr="00AD3D49">
        <w:rPr>
          <w:rFonts w:ascii="Verdana" w:hAnsi="Verdana" w:cs="Arial"/>
          <w:b/>
          <w:sz w:val="20"/>
          <w:szCs w:val="20"/>
        </w:rPr>
        <w:t>Aug</w:t>
      </w:r>
      <w:r w:rsidR="00547C3C">
        <w:rPr>
          <w:rFonts w:ascii="Verdana" w:hAnsi="Verdana" w:cs="Arial"/>
          <w:b/>
          <w:sz w:val="20"/>
          <w:szCs w:val="20"/>
        </w:rPr>
        <w:t>’</w:t>
      </w:r>
      <w:r w:rsidR="005E6413" w:rsidRPr="00AD3D49">
        <w:rPr>
          <w:rFonts w:ascii="Verdana" w:hAnsi="Verdana" w:cs="Arial"/>
          <w:b/>
          <w:sz w:val="20"/>
          <w:szCs w:val="20"/>
        </w:rPr>
        <w:t>20</w:t>
      </w:r>
      <w:r w:rsidR="00FA4473" w:rsidRPr="00AD3D49">
        <w:rPr>
          <w:rFonts w:ascii="Verdana" w:hAnsi="Verdana" w:cs="Arial"/>
          <w:b/>
          <w:sz w:val="20"/>
          <w:szCs w:val="20"/>
        </w:rPr>
        <w:t>15</w:t>
      </w:r>
    </w:p>
    <w:p w:rsidR="00BD0539" w:rsidRPr="00AD3D49" w:rsidRDefault="000C299C" w:rsidP="000C299C">
      <w:pPr>
        <w:spacing w:after="0" w:line="240" w:lineRule="auto"/>
        <w:jc w:val="both"/>
        <w:rPr>
          <w:rFonts w:ascii="Verdana" w:hAnsi="Verdana" w:cs="Arial"/>
          <w:b/>
          <w:sz w:val="20"/>
          <w:szCs w:val="20"/>
        </w:rPr>
      </w:pPr>
      <w:r>
        <w:rPr>
          <w:rFonts w:ascii="Verdana" w:hAnsi="Verdana" w:cs="Arial"/>
          <w:b/>
          <w:sz w:val="20"/>
          <w:szCs w:val="20"/>
        </w:rPr>
        <w:t xml:space="preserve">Role: </w:t>
      </w:r>
      <w:r w:rsidR="00BD0539" w:rsidRPr="00AD3D49">
        <w:rPr>
          <w:rFonts w:ascii="Verdana" w:hAnsi="Verdana" w:cs="Arial"/>
          <w:b/>
          <w:sz w:val="20"/>
          <w:szCs w:val="20"/>
        </w:rPr>
        <w:t>.Net/UI developer</w:t>
      </w:r>
    </w:p>
    <w:p w:rsidR="00AD3D49" w:rsidRPr="00AD3D49" w:rsidRDefault="00AD3D49" w:rsidP="000C299C">
      <w:pPr>
        <w:spacing w:after="0" w:line="240" w:lineRule="auto"/>
        <w:jc w:val="both"/>
        <w:rPr>
          <w:rFonts w:ascii="Verdana" w:hAnsi="Verdana" w:cs="Arial"/>
          <w:b/>
          <w:sz w:val="20"/>
          <w:szCs w:val="20"/>
        </w:rPr>
      </w:pPr>
      <w:r w:rsidRPr="00AD3D49">
        <w:rPr>
          <w:rFonts w:ascii="Verdana" w:hAnsi="Verdana" w:cs="Arial"/>
          <w:b/>
          <w:sz w:val="20"/>
          <w:szCs w:val="20"/>
        </w:rPr>
        <w:t>Description:</w:t>
      </w:r>
    </w:p>
    <w:p w:rsidR="00E477F6" w:rsidRPr="00AD3D49" w:rsidRDefault="004F7F1E" w:rsidP="00AD3D49">
      <w:pPr>
        <w:spacing w:line="240" w:lineRule="auto"/>
        <w:jc w:val="both"/>
        <w:rPr>
          <w:rFonts w:ascii="Verdana" w:hAnsi="Verdana" w:cs="Arial"/>
          <w:sz w:val="20"/>
          <w:szCs w:val="20"/>
        </w:rPr>
      </w:pPr>
      <w:r w:rsidRPr="00AD3D49">
        <w:rPr>
          <w:rFonts w:ascii="Verdana" w:hAnsi="Verdana" w:cs="Arial"/>
          <w:sz w:val="20"/>
          <w:szCs w:val="20"/>
        </w:rPr>
        <w:t>Value labs is a consulting company provides custom information technology and business consulting services.</w:t>
      </w:r>
      <w:r w:rsidR="00E477F6" w:rsidRPr="00AD3D49">
        <w:rPr>
          <w:rFonts w:ascii="Verdana" w:hAnsi="Verdana" w:cs="Arial"/>
          <w:sz w:val="20"/>
          <w:szCs w:val="20"/>
        </w:rPr>
        <w:t>This application allows a</w:t>
      </w:r>
      <w:r w:rsidR="00AD3D49" w:rsidRPr="00AD3D49">
        <w:rPr>
          <w:rFonts w:ascii="Verdana" w:hAnsi="Verdana" w:cs="Arial"/>
          <w:sz w:val="20"/>
          <w:szCs w:val="20"/>
        </w:rPr>
        <w:t>ll the stakeholders to register</w:t>
      </w:r>
      <w:r w:rsidR="00E477F6" w:rsidRPr="00AD3D49">
        <w:rPr>
          <w:rFonts w:ascii="Verdana" w:hAnsi="Verdana" w:cs="Arial"/>
          <w:sz w:val="20"/>
          <w:szCs w:val="20"/>
        </w:rPr>
        <w:t>, create internal users, external contacts</w:t>
      </w:r>
      <w:r w:rsidR="00AD3D49" w:rsidRPr="00AD3D49">
        <w:rPr>
          <w:rFonts w:ascii="Verdana" w:hAnsi="Verdana" w:cs="Arial"/>
          <w:sz w:val="20"/>
          <w:szCs w:val="20"/>
        </w:rPr>
        <w:t>, and set alerts. When they login, they should be able to see new RFP s, open RFPs, communications, alerts and able to access the related info. Broker can create new RFPs and can key in related /manual entry data send it to different entities for a quote.</w:t>
      </w:r>
    </w:p>
    <w:p w:rsidR="00BD0539" w:rsidRPr="00AD3D49" w:rsidRDefault="00BD0539" w:rsidP="00AD3D49">
      <w:pPr>
        <w:spacing w:line="240" w:lineRule="auto"/>
        <w:jc w:val="both"/>
        <w:rPr>
          <w:rFonts w:ascii="Verdana" w:hAnsi="Verdana" w:cs="Arial"/>
          <w:b/>
          <w:color w:val="002060"/>
          <w:sz w:val="20"/>
          <w:szCs w:val="20"/>
        </w:rPr>
      </w:pPr>
      <w:r w:rsidRPr="00AD3D49">
        <w:rPr>
          <w:rFonts w:ascii="Verdana" w:hAnsi="Verdana" w:cs="Arial"/>
          <w:b/>
          <w:sz w:val="20"/>
          <w:szCs w:val="20"/>
        </w:rPr>
        <w:t>Responsibilities</w:t>
      </w:r>
      <w:r w:rsidRPr="00AD3D49">
        <w:rPr>
          <w:rFonts w:ascii="Verdana" w:hAnsi="Verdana" w:cs="Arial"/>
          <w:b/>
          <w:color w:val="002060"/>
          <w:sz w:val="20"/>
          <w:szCs w:val="20"/>
        </w:rPr>
        <w:t xml:space="preserve">:  </w:t>
      </w:r>
    </w:p>
    <w:p w:rsidR="00BD0539" w:rsidRPr="00AD3D49" w:rsidRDefault="00BD0539" w:rsidP="00AD3D49">
      <w:pPr>
        <w:pStyle w:val="ListParagraph"/>
        <w:numPr>
          <w:ilvl w:val="0"/>
          <w:numId w:val="34"/>
        </w:numPr>
        <w:spacing w:after="0" w:line="240" w:lineRule="auto"/>
        <w:jc w:val="both"/>
        <w:rPr>
          <w:rFonts w:ascii="Verdana" w:hAnsi="Verdana" w:cs="Arial"/>
          <w:sz w:val="20"/>
          <w:szCs w:val="20"/>
        </w:rPr>
      </w:pPr>
      <w:r w:rsidRPr="00AD3D49">
        <w:rPr>
          <w:rFonts w:ascii="Verdana" w:hAnsi="Verdana" w:cs="Arial"/>
          <w:sz w:val="20"/>
          <w:szCs w:val="20"/>
        </w:rPr>
        <w:t xml:space="preserve">Involved in design and development of user interfaces using </w:t>
      </w:r>
      <w:r w:rsidRPr="00AD3D49">
        <w:rPr>
          <w:rFonts w:ascii="Verdana" w:hAnsi="Verdana" w:cs="Arial"/>
          <w:b/>
          <w:sz w:val="20"/>
          <w:szCs w:val="20"/>
        </w:rPr>
        <w:t>ASP.NET</w:t>
      </w:r>
      <w:r w:rsidR="00344F9F" w:rsidRPr="00AD3D49">
        <w:rPr>
          <w:rFonts w:ascii="Verdana" w:hAnsi="Verdana" w:cs="Arial"/>
          <w:b/>
          <w:sz w:val="20"/>
          <w:szCs w:val="20"/>
        </w:rPr>
        <w:t xml:space="preserve"> MVC</w:t>
      </w:r>
      <w:r w:rsidRPr="00AD3D49">
        <w:rPr>
          <w:rFonts w:ascii="Verdana" w:hAnsi="Verdana" w:cs="Arial"/>
          <w:sz w:val="20"/>
          <w:szCs w:val="20"/>
        </w:rPr>
        <w:t xml:space="preserve">, </w:t>
      </w:r>
      <w:r w:rsidRPr="00AD3D49">
        <w:rPr>
          <w:rFonts w:ascii="Verdana" w:hAnsi="Verdana" w:cs="Arial"/>
          <w:b/>
          <w:sz w:val="20"/>
          <w:szCs w:val="20"/>
        </w:rPr>
        <w:t>AJAX</w:t>
      </w:r>
      <w:r w:rsidRPr="00AD3D49">
        <w:rPr>
          <w:rFonts w:ascii="Verdana" w:hAnsi="Verdana" w:cs="Arial"/>
          <w:sz w:val="20"/>
          <w:szCs w:val="20"/>
        </w:rPr>
        <w:t xml:space="preserve">, </w:t>
      </w:r>
      <w:r w:rsidRPr="00AD3D49">
        <w:rPr>
          <w:rFonts w:ascii="Verdana" w:hAnsi="Verdana" w:cs="Arial"/>
          <w:b/>
          <w:sz w:val="20"/>
          <w:szCs w:val="20"/>
        </w:rPr>
        <w:t>HTML</w:t>
      </w:r>
      <w:r w:rsidRPr="00AD3D49">
        <w:rPr>
          <w:rFonts w:ascii="Verdana" w:hAnsi="Verdana" w:cs="Arial"/>
          <w:sz w:val="20"/>
          <w:szCs w:val="20"/>
        </w:rPr>
        <w:t xml:space="preserve"> and </w:t>
      </w:r>
      <w:r w:rsidRPr="00AD3D49">
        <w:rPr>
          <w:rFonts w:ascii="Verdana" w:hAnsi="Verdana" w:cs="Arial"/>
          <w:b/>
          <w:sz w:val="20"/>
          <w:szCs w:val="20"/>
        </w:rPr>
        <w:t>CSS</w:t>
      </w:r>
      <w:r w:rsidRPr="00AD3D49">
        <w:rPr>
          <w:rFonts w:ascii="Verdana" w:hAnsi="Verdana" w:cs="Arial"/>
          <w:sz w:val="20"/>
          <w:szCs w:val="20"/>
        </w:rPr>
        <w:t>.</w:t>
      </w:r>
    </w:p>
    <w:p w:rsidR="00711D29" w:rsidRPr="00AD3D49" w:rsidRDefault="00711D29" w:rsidP="00AD3D49">
      <w:pPr>
        <w:pStyle w:val="ListParagraph"/>
        <w:numPr>
          <w:ilvl w:val="0"/>
          <w:numId w:val="34"/>
        </w:numPr>
        <w:spacing w:after="0" w:line="240" w:lineRule="auto"/>
        <w:jc w:val="both"/>
        <w:rPr>
          <w:rFonts w:ascii="Verdana" w:hAnsi="Verdana" w:cs="Arial"/>
          <w:sz w:val="20"/>
          <w:szCs w:val="20"/>
        </w:rPr>
      </w:pPr>
      <w:r w:rsidRPr="00AD3D49">
        <w:rPr>
          <w:rFonts w:ascii="Verdana" w:hAnsi="Verdana" w:cs="Arial"/>
          <w:sz w:val="20"/>
          <w:szCs w:val="20"/>
        </w:rPr>
        <w:t xml:space="preserve">Experience in creating applications using </w:t>
      </w:r>
      <w:r w:rsidRPr="00AD3D49">
        <w:rPr>
          <w:rFonts w:ascii="Verdana" w:hAnsi="Verdana" w:cs="Arial"/>
          <w:b/>
          <w:sz w:val="20"/>
          <w:szCs w:val="20"/>
        </w:rPr>
        <w:t>Entity Framework</w:t>
      </w:r>
      <w:r w:rsidRPr="00AD3D49">
        <w:rPr>
          <w:rFonts w:ascii="Verdana" w:hAnsi="Verdana" w:cs="Arial"/>
          <w:sz w:val="20"/>
          <w:szCs w:val="20"/>
        </w:rPr>
        <w:t xml:space="preserve"> as backend.</w:t>
      </w:r>
    </w:p>
    <w:p w:rsidR="00BD0539" w:rsidRPr="00AD3D49" w:rsidRDefault="00BD0539" w:rsidP="00AD3D49">
      <w:pPr>
        <w:pStyle w:val="ListParagraph"/>
        <w:numPr>
          <w:ilvl w:val="0"/>
          <w:numId w:val="34"/>
        </w:numPr>
        <w:spacing w:after="0" w:line="240" w:lineRule="auto"/>
        <w:jc w:val="both"/>
        <w:rPr>
          <w:rFonts w:ascii="Verdana" w:hAnsi="Verdana" w:cs="Arial"/>
          <w:sz w:val="20"/>
          <w:szCs w:val="20"/>
        </w:rPr>
      </w:pPr>
      <w:r w:rsidRPr="00AD3D49">
        <w:rPr>
          <w:rFonts w:ascii="Verdana" w:hAnsi="Verdana" w:cs="Arial"/>
          <w:sz w:val="20"/>
          <w:szCs w:val="20"/>
        </w:rPr>
        <w:t xml:space="preserve">Implemented </w:t>
      </w:r>
      <w:r w:rsidRPr="00AD3D49">
        <w:rPr>
          <w:rFonts w:ascii="Verdana" w:hAnsi="Verdana" w:cs="Arial"/>
          <w:b/>
          <w:sz w:val="20"/>
          <w:szCs w:val="20"/>
        </w:rPr>
        <w:t>role based security model</w:t>
      </w:r>
      <w:r w:rsidRPr="00AD3D49">
        <w:rPr>
          <w:rFonts w:ascii="Verdana" w:hAnsi="Verdana" w:cs="Arial"/>
          <w:sz w:val="20"/>
          <w:szCs w:val="20"/>
        </w:rPr>
        <w:t xml:space="preserve"> to control user access to the application.</w:t>
      </w:r>
    </w:p>
    <w:p w:rsidR="00BD0539" w:rsidRPr="00AD3D49" w:rsidRDefault="00BD0539" w:rsidP="00AD3D49">
      <w:pPr>
        <w:pStyle w:val="ListParagraph"/>
        <w:numPr>
          <w:ilvl w:val="0"/>
          <w:numId w:val="34"/>
        </w:numPr>
        <w:spacing w:after="0" w:line="240" w:lineRule="auto"/>
        <w:jc w:val="both"/>
        <w:rPr>
          <w:rFonts w:ascii="Verdana" w:hAnsi="Verdana" w:cs="Arial"/>
          <w:sz w:val="20"/>
          <w:szCs w:val="20"/>
        </w:rPr>
      </w:pPr>
      <w:r w:rsidRPr="00AD3D49">
        <w:rPr>
          <w:rFonts w:ascii="Verdana" w:hAnsi="Verdana" w:cs="Arial"/>
          <w:sz w:val="20"/>
          <w:szCs w:val="20"/>
        </w:rPr>
        <w:t xml:space="preserve">Designed and developed </w:t>
      </w:r>
      <w:r w:rsidRPr="00AD3D49">
        <w:rPr>
          <w:rFonts w:ascii="Verdana" w:hAnsi="Verdana" w:cs="Arial"/>
          <w:b/>
          <w:sz w:val="20"/>
          <w:szCs w:val="20"/>
        </w:rPr>
        <w:t>custom web controls</w:t>
      </w:r>
      <w:r w:rsidRPr="00AD3D49">
        <w:rPr>
          <w:rFonts w:ascii="Verdana" w:hAnsi="Verdana" w:cs="Arial"/>
          <w:sz w:val="20"/>
          <w:szCs w:val="20"/>
        </w:rPr>
        <w:t xml:space="preserve"> for </w:t>
      </w:r>
      <w:r w:rsidRPr="00AD3D49">
        <w:rPr>
          <w:rFonts w:ascii="Verdana" w:hAnsi="Verdana" w:cs="Arial"/>
          <w:b/>
          <w:sz w:val="20"/>
          <w:szCs w:val="20"/>
        </w:rPr>
        <w:t>data binding</w:t>
      </w:r>
      <w:r w:rsidRPr="00AD3D49">
        <w:rPr>
          <w:rFonts w:ascii="Verdana" w:hAnsi="Verdana" w:cs="Arial"/>
          <w:sz w:val="20"/>
          <w:szCs w:val="20"/>
        </w:rPr>
        <w:t xml:space="preserve"> to client applications via </w:t>
      </w:r>
      <w:r w:rsidRPr="00AD3D49">
        <w:rPr>
          <w:rFonts w:ascii="Verdana" w:hAnsi="Verdana" w:cs="Arial"/>
          <w:b/>
          <w:sz w:val="20"/>
          <w:szCs w:val="20"/>
        </w:rPr>
        <w:t>XML</w:t>
      </w:r>
      <w:r w:rsidRPr="00AD3D49">
        <w:rPr>
          <w:rFonts w:ascii="Verdana" w:hAnsi="Verdana" w:cs="Arial"/>
          <w:sz w:val="20"/>
          <w:szCs w:val="20"/>
        </w:rPr>
        <w:t xml:space="preserve"> and the </w:t>
      </w:r>
      <w:r w:rsidRPr="00AD3D49">
        <w:rPr>
          <w:rFonts w:ascii="Verdana" w:hAnsi="Verdana" w:cs="Arial"/>
          <w:b/>
          <w:sz w:val="20"/>
          <w:szCs w:val="20"/>
        </w:rPr>
        <w:t>.NET Datasets</w:t>
      </w:r>
      <w:r w:rsidR="00344F9F" w:rsidRPr="00AD3D49">
        <w:rPr>
          <w:rFonts w:ascii="Verdana" w:hAnsi="Verdana" w:cs="Arial"/>
          <w:b/>
          <w:sz w:val="20"/>
          <w:szCs w:val="20"/>
        </w:rPr>
        <w:t>.</w:t>
      </w:r>
    </w:p>
    <w:p w:rsidR="00BD0539" w:rsidRPr="00AD3D49" w:rsidRDefault="00BD0539" w:rsidP="00AD3D49">
      <w:pPr>
        <w:pStyle w:val="ListParagraph"/>
        <w:numPr>
          <w:ilvl w:val="0"/>
          <w:numId w:val="34"/>
        </w:numPr>
        <w:spacing w:after="0" w:line="240" w:lineRule="auto"/>
        <w:jc w:val="both"/>
        <w:rPr>
          <w:rFonts w:ascii="Verdana" w:hAnsi="Verdana" w:cs="Arial"/>
          <w:sz w:val="20"/>
          <w:szCs w:val="20"/>
        </w:rPr>
      </w:pPr>
      <w:r w:rsidRPr="00AD3D49">
        <w:rPr>
          <w:rFonts w:ascii="Verdana" w:hAnsi="Verdana" w:cs="Arial"/>
          <w:sz w:val="20"/>
          <w:szCs w:val="20"/>
        </w:rPr>
        <w:t xml:space="preserve">Designed and developed </w:t>
      </w:r>
      <w:r w:rsidRPr="00AD3D49">
        <w:rPr>
          <w:rFonts w:ascii="Verdana" w:hAnsi="Verdana" w:cs="Arial"/>
          <w:b/>
          <w:sz w:val="20"/>
          <w:szCs w:val="20"/>
        </w:rPr>
        <w:t>Web forms</w:t>
      </w:r>
      <w:r w:rsidRPr="00AD3D49">
        <w:rPr>
          <w:rFonts w:ascii="Verdana" w:hAnsi="Verdana" w:cs="Arial"/>
          <w:sz w:val="20"/>
          <w:szCs w:val="20"/>
        </w:rPr>
        <w:t xml:space="preserve"> using </w:t>
      </w:r>
      <w:r w:rsidRPr="00AD3D49">
        <w:rPr>
          <w:rFonts w:ascii="Verdana" w:hAnsi="Verdana" w:cs="Arial"/>
          <w:b/>
          <w:sz w:val="20"/>
          <w:szCs w:val="20"/>
        </w:rPr>
        <w:t>ASP.NET Server Controls</w:t>
      </w:r>
      <w:r w:rsidRPr="00AD3D49">
        <w:rPr>
          <w:rFonts w:ascii="Verdana" w:hAnsi="Verdana" w:cs="Arial"/>
          <w:sz w:val="20"/>
          <w:szCs w:val="20"/>
        </w:rPr>
        <w:t xml:space="preserve">, </w:t>
      </w:r>
      <w:r w:rsidRPr="00AD3D49">
        <w:rPr>
          <w:rFonts w:ascii="Verdana" w:hAnsi="Verdana" w:cs="Arial"/>
          <w:b/>
          <w:sz w:val="20"/>
          <w:szCs w:val="20"/>
        </w:rPr>
        <w:t>Data Grids</w:t>
      </w:r>
      <w:r w:rsidRPr="00AD3D49">
        <w:rPr>
          <w:rFonts w:ascii="Verdana" w:hAnsi="Verdana" w:cs="Arial"/>
          <w:sz w:val="20"/>
          <w:szCs w:val="20"/>
        </w:rPr>
        <w:t xml:space="preserve">, </w:t>
      </w:r>
      <w:r w:rsidRPr="00AD3D49">
        <w:rPr>
          <w:rFonts w:ascii="Verdana" w:hAnsi="Verdana" w:cs="Arial"/>
          <w:b/>
          <w:sz w:val="20"/>
          <w:szCs w:val="20"/>
        </w:rPr>
        <w:t>user controls</w:t>
      </w:r>
      <w:r w:rsidRPr="00AD3D49">
        <w:rPr>
          <w:rFonts w:ascii="Verdana" w:hAnsi="Verdana" w:cs="Arial"/>
          <w:sz w:val="20"/>
          <w:szCs w:val="20"/>
        </w:rPr>
        <w:t xml:space="preserve"> for reusa</w:t>
      </w:r>
      <w:r w:rsidR="00461285" w:rsidRPr="00AD3D49">
        <w:rPr>
          <w:rFonts w:ascii="Verdana" w:hAnsi="Verdana" w:cs="Arial"/>
          <w:sz w:val="20"/>
          <w:szCs w:val="20"/>
        </w:rPr>
        <w:t>bility.</w:t>
      </w:r>
    </w:p>
    <w:p w:rsidR="00BD0539" w:rsidRPr="00AD3D49" w:rsidRDefault="00BD0539" w:rsidP="00AD3D49">
      <w:pPr>
        <w:pStyle w:val="ListParagraph"/>
        <w:numPr>
          <w:ilvl w:val="0"/>
          <w:numId w:val="34"/>
        </w:numPr>
        <w:spacing w:after="0" w:line="240" w:lineRule="auto"/>
        <w:jc w:val="both"/>
        <w:rPr>
          <w:rFonts w:ascii="Verdana" w:hAnsi="Verdana" w:cs="Arial"/>
          <w:sz w:val="20"/>
          <w:szCs w:val="20"/>
        </w:rPr>
      </w:pPr>
      <w:r w:rsidRPr="00AD3D49">
        <w:rPr>
          <w:rFonts w:ascii="Verdana" w:hAnsi="Verdana" w:cs="Arial"/>
          <w:sz w:val="20"/>
          <w:szCs w:val="20"/>
        </w:rPr>
        <w:t xml:space="preserve">Used </w:t>
      </w:r>
      <w:r w:rsidRPr="00AD3D49">
        <w:rPr>
          <w:rFonts w:ascii="Verdana" w:hAnsi="Verdana" w:cs="Arial"/>
          <w:b/>
          <w:sz w:val="20"/>
          <w:szCs w:val="20"/>
        </w:rPr>
        <w:t>ASP.Net Validation controls</w:t>
      </w:r>
      <w:r w:rsidRPr="00AD3D49">
        <w:rPr>
          <w:rFonts w:ascii="Verdana" w:hAnsi="Verdana" w:cs="Arial"/>
          <w:sz w:val="20"/>
          <w:szCs w:val="20"/>
        </w:rPr>
        <w:t xml:space="preserve"> for validating user inputs.</w:t>
      </w:r>
    </w:p>
    <w:p w:rsidR="00BD0539" w:rsidRPr="00AD3D49" w:rsidRDefault="00BD0539" w:rsidP="00AD3D49">
      <w:pPr>
        <w:pStyle w:val="ListParagraph"/>
        <w:numPr>
          <w:ilvl w:val="0"/>
          <w:numId w:val="34"/>
        </w:numPr>
        <w:spacing w:after="0" w:line="240" w:lineRule="auto"/>
        <w:jc w:val="both"/>
        <w:rPr>
          <w:rFonts w:ascii="Verdana" w:hAnsi="Verdana" w:cs="Arial"/>
          <w:sz w:val="20"/>
          <w:szCs w:val="20"/>
        </w:rPr>
      </w:pPr>
      <w:r w:rsidRPr="00AD3D49">
        <w:rPr>
          <w:rFonts w:ascii="Verdana" w:hAnsi="Verdana" w:cs="Arial"/>
          <w:sz w:val="20"/>
          <w:szCs w:val="20"/>
        </w:rPr>
        <w:t xml:space="preserve">Created </w:t>
      </w:r>
      <w:r w:rsidRPr="00AD3D49">
        <w:rPr>
          <w:rFonts w:ascii="Verdana" w:hAnsi="Verdana" w:cs="Arial"/>
          <w:b/>
          <w:sz w:val="20"/>
          <w:szCs w:val="20"/>
        </w:rPr>
        <w:t>Views</w:t>
      </w:r>
      <w:r w:rsidRPr="00AD3D49">
        <w:rPr>
          <w:rFonts w:ascii="Verdana" w:hAnsi="Verdana" w:cs="Arial"/>
          <w:sz w:val="20"/>
          <w:szCs w:val="20"/>
        </w:rPr>
        <w:t xml:space="preserve">, </w:t>
      </w:r>
      <w:r w:rsidRPr="00AD3D49">
        <w:rPr>
          <w:rFonts w:ascii="Verdana" w:hAnsi="Verdana" w:cs="Arial"/>
          <w:b/>
          <w:sz w:val="20"/>
          <w:szCs w:val="20"/>
        </w:rPr>
        <w:t>Stored Procedures</w:t>
      </w:r>
      <w:r w:rsidRPr="00AD3D49">
        <w:rPr>
          <w:rFonts w:ascii="Verdana" w:hAnsi="Verdana" w:cs="Arial"/>
          <w:sz w:val="20"/>
          <w:szCs w:val="20"/>
        </w:rPr>
        <w:t xml:space="preserve">, </w:t>
      </w:r>
      <w:r w:rsidRPr="00AD3D49">
        <w:rPr>
          <w:rFonts w:ascii="Verdana" w:hAnsi="Verdana" w:cs="Arial"/>
          <w:b/>
          <w:sz w:val="20"/>
          <w:szCs w:val="20"/>
        </w:rPr>
        <w:t>SQL queries</w:t>
      </w:r>
      <w:r w:rsidRPr="00AD3D49">
        <w:rPr>
          <w:rFonts w:ascii="Verdana" w:hAnsi="Verdana" w:cs="Arial"/>
          <w:sz w:val="20"/>
          <w:szCs w:val="20"/>
        </w:rPr>
        <w:t xml:space="preserve"> and implemented </w:t>
      </w:r>
      <w:r w:rsidRPr="00AD3D49">
        <w:rPr>
          <w:rFonts w:ascii="Verdana" w:hAnsi="Verdana" w:cs="Arial"/>
          <w:b/>
          <w:sz w:val="20"/>
          <w:szCs w:val="20"/>
        </w:rPr>
        <w:t>ADO.NET</w:t>
      </w:r>
      <w:r w:rsidRPr="00AD3D49">
        <w:rPr>
          <w:rFonts w:ascii="Verdana" w:hAnsi="Verdana" w:cs="Arial"/>
          <w:sz w:val="20"/>
          <w:szCs w:val="20"/>
        </w:rPr>
        <w:t xml:space="preserve"> to insert, update, delete and select data from database.</w:t>
      </w:r>
    </w:p>
    <w:p w:rsidR="00BD0539" w:rsidRPr="00AD3D49" w:rsidRDefault="00BD0539" w:rsidP="00AD3D49">
      <w:pPr>
        <w:pStyle w:val="ListParagraph"/>
        <w:numPr>
          <w:ilvl w:val="0"/>
          <w:numId w:val="34"/>
        </w:numPr>
        <w:spacing w:after="0" w:line="240" w:lineRule="auto"/>
        <w:jc w:val="both"/>
        <w:rPr>
          <w:rFonts w:ascii="Verdana" w:hAnsi="Verdana" w:cs="Arial"/>
          <w:sz w:val="20"/>
          <w:szCs w:val="20"/>
        </w:rPr>
      </w:pPr>
      <w:r w:rsidRPr="00AD3D49">
        <w:rPr>
          <w:rFonts w:ascii="Verdana" w:hAnsi="Verdana" w:cs="Arial"/>
          <w:sz w:val="20"/>
          <w:szCs w:val="20"/>
        </w:rPr>
        <w:t xml:space="preserve">Involved in </w:t>
      </w:r>
      <w:r w:rsidRPr="00AD3D49">
        <w:rPr>
          <w:rFonts w:ascii="Verdana" w:hAnsi="Verdana" w:cs="Arial"/>
          <w:b/>
          <w:sz w:val="20"/>
          <w:szCs w:val="20"/>
        </w:rPr>
        <w:t>testing</w:t>
      </w:r>
      <w:r w:rsidRPr="00AD3D49">
        <w:rPr>
          <w:rFonts w:ascii="Verdana" w:hAnsi="Verdana" w:cs="Arial"/>
          <w:sz w:val="20"/>
          <w:szCs w:val="20"/>
        </w:rPr>
        <w:t xml:space="preserve">, </w:t>
      </w:r>
      <w:r w:rsidRPr="00AD3D49">
        <w:rPr>
          <w:rFonts w:ascii="Verdana" w:hAnsi="Verdana" w:cs="Arial"/>
          <w:b/>
          <w:sz w:val="20"/>
          <w:szCs w:val="20"/>
        </w:rPr>
        <w:t>debugging</w:t>
      </w:r>
      <w:r w:rsidRPr="00AD3D49">
        <w:rPr>
          <w:rFonts w:ascii="Verdana" w:hAnsi="Verdana" w:cs="Arial"/>
          <w:sz w:val="20"/>
          <w:szCs w:val="20"/>
        </w:rPr>
        <w:t xml:space="preserve"> and </w:t>
      </w:r>
      <w:r w:rsidRPr="00AD3D49">
        <w:rPr>
          <w:rFonts w:ascii="Verdana" w:hAnsi="Verdana" w:cs="Arial"/>
          <w:b/>
          <w:sz w:val="20"/>
          <w:szCs w:val="20"/>
        </w:rPr>
        <w:t>implementation</w:t>
      </w:r>
      <w:r w:rsidRPr="00AD3D49">
        <w:rPr>
          <w:rFonts w:ascii="Verdana" w:hAnsi="Verdana" w:cs="Arial"/>
          <w:sz w:val="20"/>
          <w:szCs w:val="20"/>
        </w:rPr>
        <w:t xml:space="preserve">. </w:t>
      </w:r>
    </w:p>
    <w:p w:rsidR="00BD0539" w:rsidRPr="00AD3D49" w:rsidRDefault="00BD0539" w:rsidP="00AD3D49">
      <w:pPr>
        <w:pStyle w:val="ListParagraph"/>
        <w:numPr>
          <w:ilvl w:val="0"/>
          <w:numId w:val="34"/>
        </w:numPr>
        <w:spacing w:after="0" w:line="240" w:lineRule="auto"/>
        <w:jc w:val="both"/>
        <w:rPr>
          <w:rFonts w:ascii="Verdana" w:hAnsi="Verdana" w:cs="Arial"/>
          <w:sz w:val="20"/>
          <w:szCs w:val="20"/>
        </w:rPr>
      </w:pPr>
      <w:r w:rsidRPr="00AD3D49">
        <w:rPr>
          <w:rFonts w:ascii="Verdana" w:hAnsi="Verdana" w:cs="Arial"/>
          <w:sz w:val="20"/>
          <w:szCs w:val="20"/>
        </w:rPr>
        <w:t xml:space="preserve">Involved in </w:t>
      </w:r>
      <w:r w:rsidRPr="00AD3D49">
        <w:rPr>
          <w:rFonts w:ascii="Verdana" w:hAnsi="Verdana" w:cs="Arial"/>
          <w:b/>
          <w:sz w:val="20"/>
          <w:szCs w:val="20"/>
        </w:rPr>
        <w:t>development</w:t>
      </w:r>
      <w:r w:rsidRPr="00AD3D49">
        <w:rPr>
          <w:rFonts w:ascii="Verdana" w:hAnsi="Verdana" w:cs="Arial"/>
          <w:sz w:val="20"/>
          <w:szCs w:val="20"/>
        </w:rPr>
        <w:t xml:space="preserve"> and </w:t>
      </w:r>
      <w:r w:rsidRPr="00AD3D49">
        <w:rPr>
          <w:rFonts w:ascii="Verdana" w:hAnsi="Verdana" w:cs="Arial"/>
          <w:b/>
          <w:sz w:val="20"/>
          <w:szCs w:val="20"/>
        </w:rPr>
        <w:t>documentation</w:t>
      </w:r>
      <w:r w:rsidRPr="00AD3D49">
        <w:rPr>
          <w:rFonts w:ascii="Verdana" w:hAnsi="Verdana" w:cs="Arial"/>
          <w:sz w:val="20"/>
          <w:szCs w:val="20"/>
        </w:rPr>
        <w:t xml:space="preserve"> of the project using </w:t>
      </w:r>
      <w:r w:rsidRPr="00AD3D49">
        <w:rPr>
          <w:rFonts w:ascii="Verdana" w:hAnsi="Verdana" w:cs="Arial"/>
          <w:b/>
          <w:sz w:val="20"/>
          <w:szCs w:val="20"/>
        </w:rPr>
        <w:t>Waterfall</w:t>
      </w:r>
      <w:r w:rsidRPr="00AD3D49">
        <w:rPr>
          <w:rFonts w:ascii="Verdana" w:hAnsi="Verdana" w:cs="Arial"/>
          <w:sz w:val="20"/>
          <w:szCs w:val="20"/>
        </w:rPr>
        <w:t xml:space="preserve"> methodology.</w:t>
      </w:r>
    </w:p>
    <w:p w:rsidR="00BD0539" w:rsidRPr="00AD3D49" w:rsidRDefault="00BD0539" w:rsidP="00AD3D49">
      <w:pPr>
        <w:pStyle w:val="ListParagraph"/>
        <w:numPr>
          <w:ilvl w:val="0"/>
          <w:numId w:val="34"/>
        </w:numPr>
        <w:spacing w:after="0" w:line="240" w:lineRule="auto"/>
        <w:jc w:val="both"/>
        <w:rPr>
          <w:rFonts w:ascii="Verdana" w:hAnsi="Verdana" w:cs="Arial"/>
          <w:sz w:val="20"/>
          <w:szCs w:val="20"/>
        </w:rPr>
      </w:pPr>
      <w:r w:rsidRPr="00AD3D49">
        <w:rPr>
          <w:rFonts w:ascii="Verdana" w:hAnsi="Verdana" w:cs="Arial"/>
          <w:sz w:val="20"/>
          <w:szCs w:val="20"/>
        </w:rPr>
        <w:t xml:space="preserve">Designed and developed web pages using </w:t>
      </w:r>
      <w:r w:rsidRPr="00AD3D49">
        <w:rPr>
          <w:rFonts w:ascii="Verdana" w:hAnsi="Verdana" w:cs="Arial"/>
          <w:b/>
          <w:sz w:val="20"/>
          <w:szCs w:val="20"/>
        </w:rPr>
        <w:t>ASP.Net</w:t>
      </w:r>
      <w:r w:rsidR="006E215A" w:rsidRPr="00AD3D49">
        <w:rPr>
          <w:rFonts w:ascii="Verdana" w:hAnsi="Verdana" w:cs="Arial"/>
          <w:b/>
          <w:sz w:val="20"/>
          <w:szCs w:val="20"/>
        </w:rPr>
        <w:t xml:space="preserve"> MVC</w:t>
      </w:r>
      <w:r w:rsidRPr="00AD3D49">
        <w:rPr>
          <w:rFonts w:ascii="Verdana" w:hAnsi="Verdana" w:cs="Arial"/>
          <w:b/>
          <w:sz w:val="20"/>
          <w:szCs w:val="20"/>
        </w:rPr>
        <w:t xml:space="preserve">, JavaScript, HTML </w:t>
      </w:r>
      <w:r w:rsidRPr="00AD3D49">
        <w:rPr>
          <w:rFonts w:ascii="Verdana" w:hAnsi="Verdana" w:cs="Arial"/>
          <w:sz w:val="20"/>
          <w:szCs w:val="20"/>
        </w:rPr>
        <w:t>and</w:t>
      </w:r>
      <w:r w:rsidRPr="00AD3D49">
        <w:rPr>
          <w:rFonts w:ascii="Verdana" w:hAnsi="Verdana" w:cs="Arial"/>
          <w:b/>
          <w:sz w:val="20"/>
          <w:szCs w:val="20"/>
        </w:rPr>
        <w:t xml:space="preserve"> CSS</w:t>
      </w:r>
      <w:r w:rsidRPr="00AD3D49">
        <w:rPr>
          <w:rFonts w:ascii="Verdana" w:hAnsi="Verdana" w:cs="Arial"/>
          <w:sz w:val="20"/>
          <w:szCs w:val="20"/>
        </w:rPr>
        <w:t>.</w:t>
      </w:r>
    </w:p>
    <w:p w:rsidR="00BD0539" w:rsidRPr="00AD3D49" w:rsidRDefault="00BD0539" w:rsidP="00AD3D49">
      <w:pPr>
        <w:pStyle w:val="ListParagraph"/>
        <w:numPr>
          <w:ilvl w:val="0"/>
          <w:numId w:val="34"/>
        </w:numPr>
        <w:spacing w:after="0" w:line="240" w:lineRule="auto"/>
        <w:jc w:val="both"/>
        <w:rPr>
          <w:rFonts w:ascii="Verdana" w:hAnsi="Verdana" w:cs="Arial"/>
          <w:sz w:val="20"/>
          <w:szCs w:val="20"/>
        </w:rPr>
      </w:pPr>
      <w:r w:rsidRPr="00AD3D49">
        <w:rPr>
          <w:rFonts w:ascii="Verdana" w:hAnsi="Verdana" w:cs="Arial"/>
          <w:sz w:val="20"/>
          <w:szCs w:val="20"/>
        </w:rPr>
        <w:t xml:space="preserve">Implemented </w:t>
      </w:r>
      <w:r w:rsidRPr="00AD3D49">
        <w:rPr>
          <w:rFonts w:ascii="Verdana" w:hAnsi="Verdana" w:cs="Arial"/>
          <w:b/>
          <w:sz w:val="20"/>
          <w:szCs w:val="20"/>
        </w:rPr>
        <w:t>server side validation</w:t>
      </w:r>
      <w:r w:rsidRPr="00AD3D49">
        <w:rPr>
          <w:rFonts w:ascii="Verdana" w:hAnsi="Verdana" w:cs="Arial"/>
          <w:sz w:val="20"/>
          <w:szCs w:val="20"/>
        </w:rPr>
        <w:t xml:space="preserve"> using </w:t>
      </w:r>
      <w:r w:rsidRPr="00AD3D49">
        <w:rPr>
          <w:rFonts w:ascii="Verdana" w:hAnsi="Verdana" w:cs="Arial"/>
          <w:b/>
          <w:sz w:val="20"/>
          <w:szCs w:val="20"/>
        </w:rPr>
        <w:t>ASP.Net Validation Controls</w:t>
      </w:r>
      <w:r w:rsidRPr="00AD3D49">
        <w:rPr>
          <w:rFonts w:ascii="Verdana" w:hAnsi="Verdana" w:cs="Arial"/>
          <w:sz w:val="20"/>
          <w:szCs w:val="20"/>
        </w:rPr>
        <w:t>.</w:t>
      </w:r>
    </w:p>
    <w:p w:rsidR="00BD0539" w:rsidRPr="00AD3D49" w:rsidRDefault="00BD0539" w:rsidP="00AD3D49">
      <w:pPr>
        <w:pStyle w:val="ListParagraph"/>
        <w:numPr>
          <w:ilvl w:val="0"/>
          <w:numId w:val="34"/>
        </w:numPr>
        <w:spacing w:after="0" w:line="240" w:lineRule="auto"/>
        <w:jc w:val="both"/>
        <w:rPr>
          <w:rFonts w:ascii="Verdana" w:hAnsi="Verdana" w:cs="Arial"/>
          <w:sz w:val="20"/>
          <w:szCs w:val="20"/>
        </w:rPr>
      </w:pPr>
      <w:r w:rsidRPr="00AD3D49">
        <w:rPr>
          <w:rFonts w:ascii="Verdana" w:hAnsi="Verdana" w:cs="Arial"/>
          <w:sz w:val="20"/>
          <w:szCs w:val="20"/>
        </w:rPr>
        <w:t xml:space="preserve">Assigned </w:t>
      </w:r>
      <w:r w:rsidRPr="00AD3D49">
        <w:rPr>
          <w:rFonts w:ascii="Verdana" w:hAnsi="Verdana" w:cs="Arial"/>
          <w:b/>
          <w:sz w:val="20"/>
          <w:szCs w:val="20"/>
        </w:rPr>
        <w:t>permission</w:t>
      </w:r>
      <w:r w:rsidRPr="00AD3D49">
        <w:rPr>
          <w:rFonts w:ascii="Verdana" w:hAnsi="Verdana" w:cs="Arial"/>
          <w:sz w:val="20"/>
          <w:szCs w:val="20"/>
        </w:rPr>
        <w:t xml:space="preserve"> and </w:t>
      </w:r>
      <w:r w:rsidRPr="00AD3D49">
        <w:rPr>
          <w:rFonts w:ascii="Verdana" w:hAnsi="Verdana" w:cs="Arial"/>
          <w:b/>
          <w:sz w:val="20"/>
          <w:szCs w:val="20"/>
        </w:rPr>
        <w:t>roles</w:t>
      </w:r>
      <w:r w:rsidRPr="00AD3D49">
        <w:rPr>
          <w:rFonts w:ascii="Verdana" w:hAnsi="Verdana" w:cs="Arial"/>
          <w:sz w:val="20"/>
          <w:szCs w:val="20"/>
        </w:rPr>
        <w:t xml:space="preserve"> based on the hierarchical position of user using </w:t>
      </w:r>
      <w:r w:rsidRPr="00AD3D49">
        <w:rPr>
          <w:rFonts w:ascii="Verdana" w:hAnsi="Verdana" w:cs="Arial"/>
          <w:b/>
          <w:sz w:val="20"/>
          <w:szCs w:val="20"/>
        </w:rPr>
        <w:t>ASP.Net authorization</w:t>
      </w:r>
      <w:r w:rsidRPr="00AD3D49">
        <w:rPr>
          <w:rFonts w:ascii="Verdana" w:hAnsi="Verdana" w:cs="Arial"/>
          <w:sz w:val="20"/>
          <w:szCs w:val="20"/>
        </w:rPr>
        <w:t>.</w:t>
      </w:r>
    </w:p>
    <w:p w:rsidR="00BD0539" w:rsidRPr="00AD3D49" w:rsidRDefault="00BD0539" w:rsidP="00AD3D49">
      <w:pPr>
        <w:pStyle w:val="ListParagraph"/>
        <w:numPr>
          <w:ilvl w:val="0"/>
          <w:numId w:val="34"/>
        </w:numPr>
        <w:spacing w:after="0" w:line="240" w:lineRule="auto"/>
        <w:jc w:val="both"/>
        <w:rPr>
          <w:rFonts w:ascii="Verdana" w:hAnsi="Verdana" w:cs="Arial"/>
          <w:sz w:val="20"/>
          <w:szCs w:val="20"/>
        </w:rPr>
      </w:pPr>
      <w:r w:rsidRPr="00AD3D49">
        <w:rPr>
          <w:rFonts w:ascii="Verdana" w:hAnsi="Verdana" w:cs="Arial"/>
          <w:sz w:val="20"/>
          <w:szCs w:val="20"/>
        </w:rPr>
        <w:t xml:space="preserve">Created </w:t>
      </w:r>
      <w:r w:rsidRPr="00AD3D49">
        <w:rPr>
          <w:rFonts w:ascii="Verdana" w:hAnsi="Verdana" w:cs="Arial"/>
          <w:b/>
          <w:sz w:val="20"/>
          <w:szCs w:val="20"/>
        </w:rPr>
        <w:t>dynamic web pages</w:t>
      </w:r>
      <w:r w:rsidRPr="00AD3D49">
        <w:rPr>
          <w:rFonts w:ascii="Verdana" w:hAnsi="Verdana" w:cs="Arial"/>
          <w:sz w:val="20"/>
          <w:szCs w:val="20"/>
        </w:rPr>
        <w:t xml:space="preserve"> for generating </w:t>
      </w:r>
      <w:r w:rsidRPr="00AD3D49">
        <w:rPr>
          <w:rFonts w:ascii="Verdana" w:hAnsi="Verdana" w:cs="Arial"/>
          <w:b/>
          <w:sz w:val="20"/>
          <w:szCs w:val="20"/>
        </w:rPr>
        <w:t>dynamic tables</w:t>
      </w:r>
      <w:r w:rsidRPr="00AD3D49">
        <w:rPr>
          <w:rFonts w:ascii="Verdana" w:hAnsi="Verdana" w:cs="Arial"/>
          <w:sz w:val="20"/>
          <w:szCs w:val="20"/>
        </w:rPr>
        <w:t>.</w:t>
      </w:r>
    </w:p>
    <w:p w:rsidR="00BD0539" w:rsidRPr="00AD3D49" w:rsidRDefault="00BD0539" w:rsidP="00AD3D49">
      <w:pPr>
        <w:pStyle w:val="ListParagraph"/>
        <w:numPr>
          <w:ilvl w:val="0"/>
          <w:numId w:val="34"/>
        </w:numPr>
        <w:spacing w:after="0" w:line="240" w:lineRule="auto"/>
        <w:jc w:val="both"/>
        <w:rPr>
          <w:rFonts w:ascii="Verdana" w:hAnsi="Verdana" w:cs="Arial"/>
          <w:sz w:val="20"/>
          <w:szCs w:val="20"/>
        </w:rPr>
      </w:pPr>
      <w:r w:rsidRPr="00AD3D49">
        <w:rPr>
          <w:rFonts w:ascii="Verdana" w:hAnsi="Verdana" w:cs="Arial"/>
          <w:sz w:val="20"/>
          <w:szCs w:val="20"/>
        </w:rPr>
        <w:t xml:space="preserve">Created </w:t>
      </w:r>
      <w:r w:rsidRPr="00AD3D49">
        <w:rPr>
          <w:rFonts w:ascii="Verdana" w:hAnsi="Verdana" w:cs="Arial"/>
          <w:b/>
          <w:sz w:val="20"/>
          <w:szCs w:val="20"/>
        </w:rPr>
        <w:t>Authenticated logins</w:t>
      </w:r>
      <w:r w:rsidRPr="00AD3D49">
        <w:rPr>
          <w:rFonts w:ascii="Verdana" w:hAnsi="Verdana" w:cs="Arial"/>
          <w:sz w:val="20"/>
          <w:szCs w:val="20"/>
        </w:rPr>
        <w:t xml:space="preserve"> and </w:t>
      </w:r>
      <w:r w:rsidRPr="00AD3D49">
        <w:rPr>
          <w:rFonts w:ascii="Verdana" w:hAnsi="Verdana" w:cs="Arial"/>
          <w:b/>
          <w:sz w:val="20"/>
          <w:szCs w:val="20"/>
        </w:rPr>
        <w:t>validated permissions</w:t>
      </w:r>
      <w:r w:rsidRPr="00AD3D49">
        <w:rPr>
          <w:rFonts w:ascii="Verdana" w:hAnsi="Verdana" w:cs="Arial"/>
          <w:sz w:val="20"/>
          <w:szCs w:val="20"/>
        </w:rPr>
        <w:t>.</w:t>
      </w:r>
    </w:p>
    <w:p w:rsidR="00BD0539" w:rsidRPr="00AD3D49" w:rsidRDefault="00BD0539" w:rsidP="00AD3D49">
      <w:pPr>
        <w:pStyle w:val="ListParagraph"/>
        <w:numPr>
          <w:ilvl w:val="0"/>
          <w:numId w:val="34"/>
        </w:numPr>
        <w:spacing w:after="0" w:line="240" w:lineRule="auto"/>
        <w:jc w:val="both"/>
        <w:rPr>
          <w:rFonts w:ascii="Verdana" w:hAnsi="Verdana" w:cs="Arial"/>
          <w:sz w:val="20"/>
          <w:szCs w:val="20"/>
        </w:rPr>
      </w:pPr>
      <w:r w:rsidRPr="00AD3D49">
        <w:rPr>
          <w:rFonts w:ascii="Verdana" w:hAnsi="Verdana" w:cs="Arial"/>
          <w:sz w:val="20"/>
          <w:szCs w:val="20"/>
        </w:rPr>
        <w:t xml:space="preserve">Used </w:t>
      </w:r>
      <w:r w:rsidRPr="00AD3D49">
        <w:rPr>
          <w:rFonts w:ascii="Verdana" w:hAnsi="Verdana" w:cs="Arial"/>
          <w:b/>
          <w:sz w:val="20"/>
          <w:szCs w:val="20"/>
        </w:rPr>
        <w:t>Data Grid</w:t>
      </w:r>
      <w:r w:rsidRPr="00AD3D49">
        <w:rPr>
          <w:rFonts w:ascii="Verdana" w:hAnsi="Verdana" w:cs="Arial"/>
          <w:sz w:val="20"/>
          <w:szCs w:val="20"/>
        </w:rPr>
        <w:t xml:space="preserve">, </w:t>
      </w:r>
      <w:r w:rsidRPr="00AD3D49">
        <w:rPr>
          <w:rFonts w:ascii="Verdana" w:hAnsi="Verdana" w:cs="Arial"/>
          <w:b/>
          <w:sz w:val="20"/>
          <w:szCs w:val="20"/>
        </w:rPr>
        <w:t>Data List</w:t>
      </w:r>
      <w:r w:rsidRPr="00AD3D49">
        <w:rPr>
          <w:rFonts w:ascii="Verdana" w:hAnsi="Verdana" w:cs="Arial"/>
          <w:sz w:val="20"/>
          <w:szCs w:val="20"/>
        </w:rPr>
        <w:t xml:space="preserve"> to populate data from database</w:t>
      </w:r>
      <w:r w:rsidR="00344F9F" w:rsidRPr="00AD3D49">
        <w:rPr>
          <w:rFonts w:ascii="Verdana" w:hAnsi="Verdana" w:cs="Arial"/>
          <w:sz w:val="20"/>
          <w:szCs w:val="20"/>
        </w:rPr>
        <w:t>.</w:t>
      </w:r>
    </w:p>
    <w:p w:rsidR="00BD0539" w:rsidRPr="00AD3D49" w:rsidRDefault="00BD0539" w:rsidP="00AD3D49">
      <w:pPr>
        <w:pStyle w:val="ListParagraph"/>
        <w:numPr>
          <w:ilvl w:val="0"/>
          <w:numId w:val="34"/>
        </w:numPr>
        <w:spacing w:after="0" w:line="240" w:lineRule="auto"/>
        <w:jc w:val="both"/>
        <w:rPr>
          <w:rFonts w:ascii="Verdana" w:hAnsi="Verdana" w:cs="Arial"/>
          <w:sz w:val="20"/>
          <w:szCs w:val="20"/>
        </w:rPr>
      </w:pPr>
      <w:r w:rsidRPr="00AD3D49">
        <w:rPr>
          <w:rFonts w:ascii="Verdana" w:hAnsi="Verdana" w:cs="Arial"/>
          <w:sz w:val="20"/>
          <w:szCs w:val="20"/>
        </w:rPr>
        <w:t xml:space="preserve">Involved in </w:t>
      </w:r>
      <w:r w:rsidRPr="00AD3D49">
        <w:rPr>
          <w:rFonts w:ascii="Verdana" w:hAnsi="Verdana" w:cs="Arial"/>
          <w:b/>
          <w:sz w:val="20"/>
          <w:szCs w:val="20"/>
        </w:rPr>
        <w:t>Debugging</w:t>
      </w:r>
      <w:r w:rsidRPr="00AD3D49">
        <w:rPr>
          <w:rFonts w:ascii="Verdana" w:hAnsi="Verdana" w:cs="Arial"/>
          <w:sz w:val="20"/>
          <w:szCs w:val="20"/>
        </w:rPr>
        <w:t xml:space="preserve"> and </w:t>
      </w:r>
      <w:r w:rsidRPr="00AD3D49">
        <w:rPr>
          <w:rFonts w:ascii="Verdana" w:hAnsi="Verdana" w:cs="Arial"/>
          <w:b/>
          <w:sz w:val="20"/>
          <w:szCs w:val="20"/>
        </w:rPr>
        <w:t>Testing</w:t>
      </w:r>
      <w:r w:rsidRPr="00AD3D49">
        <w:rPr>
          <w:rFonts w:ascii="Verdana" w:hAnsi="Verdana" w:cs="Arial"/>
          <w:sz w:val="20"/>
          <w:szCs w:val="20"/>
        </w:rPr>
        <w:t xml:space="preserve"> of the application.</w:t>
      </w:r>
    </w:p>
    <w:p w:rsidR="00BD0539" w:rsidRPr="00AD3D49" w:rsidRDefault="00BD0539" w:rsidP="00AD3D49">
      <w:pPr>
        <w:pStyle w:val="ListParagraph"/>
        <w:numPr>
          <w:ilvl w:val="0"/>
          <w:numId w:val="34"/>
        </w:numPr>
        <w:spacing w:after="0" w:line="240" w:lineRule="auto"/>
        <w:jc w:val="both"/>
        <w:rPr>
          <w:rFonts w:ascii="Verdana" w:hAnsi="Verdana" w:cs="Arial"/>
          <w:sz w:val="20"/>
          <w:szCs w:val="20"/>
        </w:rPr>
      </w:pPr>
      <w:r w:rsidRPr="00AD3D49">
        <w:rPr>
          <w:rFonts w:ascii="Verdana" w:hAnsi="Verdana" w:cs="Arial"/>
          <w:sz w:val="20"/>
          <w:szCs w:val="20"/>
        </w:rPr>
        <w:t xml:space="preserve">Generated different reports to assist in decision making using </w:t>
      </w:r>
      <w:r w:rsidRPr="00AD3D49">
        <w:rPr>
          <w:rFonts w:ascii="Verdana" w:hAnsi="Verdana" w:cs="Arial"/>
          <w:b/>
          <w:sz w:val="20"/>
          <w:szCs w:val="20"/>
        </w:rPr>
        <w:t>Crystal Report</w:t>
      </w:r>
      <w:r w:rsidRPr="00AD3D49">
        <w:rPr>
          <w:rFonts w:ascii="Verdana" w:hAnsi="Verdana" w:cs="Arial"/>
          <w:sz w:val="20"/>
          <w:szCs w:val="20"/>
        </w:rPr>
        <w:t xml:space="preserve">. </w:t>
      </w:r>
    </w:p>
    <w:p w:rsidR="00954DE3" w:rsidRDefault="00A3291B" w:rsidP="00F408E1">
      <w:pPr>
        <w:spacing w:line="240" w:lineRule="auto"/>
        <w:jc w:val="both"/>
        <w:rPr>
          <w:rFonts w:ascii="Verdana" w:hAnsi="Verdana" w:cs="Arial"/>
          <w:sz w:val="20"/>
          <w:szCs w:val="20"/>
        </w:rPr>
      </w:pPr>
      <w:r w:rsidRPr="00AD3D49">
        <w:rPr>
          <w:rFonts w:ascii="Verdana" w:hAnsi="Verdana" w:cs="Arial"/>
          <w:b/>
          <w:sz w:val="20"/>
          <w:szCs w:val="20"/>
        </w:rPr>
        <w:t>E</w:t>
      </w:r>
      <w:r>
        <w:rPr>
          <w:rFonts w:ascii="Verdana" w:hAnsi="Verdana" w:cs="Arial"/>
          <w:b/>
          <w:sz w:val="20"/>
          <w:szCs w:val="20"/>
        </w:rPr>
        <w:t>nvironment</w:t>
      </w:r>
      <w:r w:rsidR="00BD0539" w:rsidRPr="00AD3D49">
        <w:rPr>
          <w:rFonts w:ascii="Verdana" w:hAnsi="Verdana" w:cs="Arial"/>
          <w:sz w:val="20"/>
          <w:szCs w:val="20"/>
        </w:rPr>
        <w:t>: Visual Studio 2005, ASP.NET</w:t>
      </w:r>
      <w:r w:rsidR="006E215A" w:rsidRPr="00AD3D49">
        <w:rPr>
          <w:rFonts w:ascii="Verdana" w:hAnsi="Verdana" w:cs="Arial"/>
          <w:sz w:val="20"/>
          <w:szCs w:val="20"/>
        </w:rPr>
        <w:t xml:space="preserve"> MVC</w:t>
      </w:r>
      <w:r w:rsidR="008F4777">
        <w:rPr>
          <w:rFonts w:ascii="Verdana" w:hAnsi="Verdana" w:cs="Arial"/>
          <w:sz w:val="20"/>
          <w:szCs w:val="20"/>
        </w:rPr>
        <w:t>, Microsoft .NET Framework 4</w:t>
      </w:r>
      <w:r w:rsidR="00BD0539" w:rsidRPr="00AD3D49">
        <w:rPr>
          <w:rFonts w:ascii="Verdana" w:hAnsi="Verdana" w:cs="Arial"/>
          <w:sz w:val="20"/>
          <w:szCs w:val="20"/>
        </w:rPr>
        <w:t>.0, Web Services, ADO.NET, JavaScript, AJAX, SQL server 2005,</w:t>
      </w:r>
      <w:r w:rsidR="0080364A" w:rsidRPr="00AD3D49">
        <w:rPr>
          <w:rFonts w:ascii="Verdana" w:hAnsi="Verdana" w:cs="Arial"/>
          <w:sz w:val="20"/>
          <w:szCs w:val="20"/>
        </w:rPr>
        <w:t>Entity Framework,</w:t>
      </w:r>
      <w:r w:rsidR="00BD0539" w:rsidRPr="00AD3D49">
        <w:rPr>
          <w:rFonts w:ascii="Verdana" w:hAnsi="Verdana" w:cs="Arial"/>
          <w:sz w:val="20"/>
          <w:szCs w:val="20"/>
        </w:rPr>
        <w:t xml:space="preserve"> Windows XP Pro, IIS , CSS, XML, VSS.</w:t>
      </w:r>
    </w:p>
    <w:p w:rsidR="00F408E1" w:rsidRPr="00AD3D49" w:rsidRDefault="00F408E1" w:rsidP="00F408E1">
      <w:pPr>
        <w:spacing w:line="240" w:lineRule="auto"/>
        <w:jc w:val="both"/>
        <w:rPr>
          <w:rFonts w:ascii="Verdana" w:hAnsi="Verdana"/>
          <w:b/>
          <w:color w:val="008080"/>
          <w:sz w:val="20"/>
          <w:szCs w:val="20"/>
          <w:lang w:val="en-GB"/>
        </w:rPr>
      </w:pPr>
    </w:p>
    <w:p w:rsidR="00954DE3" w:rsidRPr="00AD3D49" w:rsidRDefault="00954DE3" w:rsidP="00AD3D49">
      <w:pPr>
        <w:spacing w:after="0" w:line="240" w:lineRule="auto"/>
        <w:jc w:val="both"/>
        <w:rPr>
          <w:rFonts w:ascii="Verdana" w:hAnsi="Verdana"/>
          <w:b/>
          <w:sz w:val="20"/>
          <w:szCs w:val="20"/>
          <w:lang w:val="en-GB"/>
        </w:rPr>
      </w:pPr>
      <w:r w:rsidRPr="00AD3D49">
        <w:rPr>
          <w:rFonts w:ascii="Verdana" w:hAnsi="Verdana"/>
          <w:b/>
          <w:sz w:val="20"/>
          <w:szCs w:val="20"/>
          <w:lang w:val="en-GB"/>
        </w:rPr>
        <w:t xml:space="preserve">Client: </w:t>
      </w:r>
      <w:r w:rsidR="008557E5" w:rsidRPr="00AD3D49">
        <w:rPr>
          <w:rFonts w:ascii="Verdana" w:hAnsi="Verdana"/>
          <w:b/>
          <w:sz w:val="20"/>
          <w:szCs w:val="20"/>
          <w:lang w:val="en-GB"/>
        </w:rPr>
        <w:t>Digital Software Technologies</w:t>
      </w:r>
      <w:r w:rsidRPr="00AD3D49">
        <w:rPr>
          <w:rFonts w:ascii="Verdana" w:hAnsi="Verdana"/>
          <w:b/>
          <w:sz w:val="20"/>
          <w:szCs w:val="20"/>
          <w:lang w:val="en-GB"/>
        </w:rPr>
        <w:t xml:space="preserve">, </w:t>
      </w:r>
      <w:r w:rsidR="0088296C" w:rsidRPr="00AD3D49">
        <w:rPr>
          <w:rFonts w:ascii="Verdana" w:hAnsi="Verdana"/>
          <w:b/>
          <w:sz w:val="20"/>
          <w:szCs w:val="20"/>
          <w:lang w:val="en-GB"/>
        </w:rPr>
        <w:t xml:space="preserve">Chennai, </w:t>
      </w:r>
      <w:r w:rsidRPr="00AD3D49">
        <w:rPr>
          <w:rFonts w:ascii="Verdana" w:hAnsi="Verdana"/>
          <w:b/>
          <w:sz w:val="20"/>
          <w:szCs w:val="20"/>
          <w:lang w:val="en-GB"/>
        </w:rPr>
        <w:t>India</w:t>
      </w:r>
      <w:r w:rsidRPr="00AD3D49">
        <w:rPr>
          <w:rFonts w:ascii="Verdana" w:hAnsi="Verdana"/>
          <w:b/>
          <w:sz w:val="20"/>
          <w:szCs w:val="20"/>
          <w:lang w:val="en-GB"/>
        </w:rPr>
        <w:tab/>
      </w:r>
      <w:r w:rsidR="000C1A6D">
        <w:rPr>
          <w:rFonts w:ascii="Verdana" w:hAnsi="Verdana"/>
          <w:b/>
          <w:sz w:val="20"/>
          <w:szCs w:val="20"/>
          <w:lang w:val="en-GB"/>
        </w:rPr>
        <w:tab/>
        <w:t>Jan’ 2012-Feb’ 2013</w:t>
      </w:r>
    </w:p>
    <w:p w:rsidR="00954DE3" w:rsidRPr="00AD3D49" w:rsidRDefault="00954DE3" w:rsidP="00AD3D49">
      <w:pPr>
        <w:pStyle w:val="WW-PlainText"/>
        <w:jc w:val="both"/>
        <w:rPr>
          <w:rFonts w:ascii="Verdana" w:hAnsi="Verdana"/>
          <w:b/>
        </w:rPr>
      </w:pPr>
      <w:r w:rsidRPr="00AD3D49">
        <w:rPr>
          <w:rFonts w:ascii="Verdana" w:hAnsi="Verdana"/>
          <w:b/>
        </w:rPr>
        <w:t xml:space="preserve">Role:  </w:t>
      </w:r>
      <w:r w:rsidR="00747125">
        <w:rPr>
          <w:rFonts w:ascii="Verdana" w:hAnsi="Verdana"/>
          <w:b/>
        </w:rPr>
        <w:t xml:space="preserve">.Net </w:t>
      </w:r>
      <w:r w:rsidRPr="00AD3D49">
        <w:rPr>
          <w:rFonts w:ascii="Verdana" w:hAnsi="Verdana"/>
          <w:b/>
        </w:rPr>
        <w:t>Developer</w:t>
      </w:r>
    </w:p>
    <w:p w:rsidR="00522F28" w:rsidRPr="00AD3D49" w:rsidRDefault="00522F28" w:rsidP="00AD3D49">
      <w:pPr>
        <w:pStyle w:val="WW-PlainText"/>
        <w:jc w:val="both"/>
        <w:rPr>
          <w:rFonts w:ascii="Verdana" w:hAnsi="Verdana"/>
          <w:b/>
        </w:rPr>
      </w:pPr>
      <w:r>
        <w:rPr>
          <w:rFonts w:ascii="Verdana" w:hAnsi="Verdana"/>
          <w:b/>
        </w:rPr>
        <w:t>Description:</w:t>
      </w:r>
    </w:p>
    <w:p w:rsidR="00485750" w:rsidRPr="00AD3D49" w:rsidRDefault="001C766E" w:rsidP="00AD3D49">
      <w:pPr>
        <w:spacing w:after="0" w:line="240" w:lineRule="auto"/>
        <w:jc w:val="both"/>
        <w:rPr>
          <w:rFonts w:ascii="Verdana" w:hAnsi="Verdana"/>
          <w:b/>
          <w:sz w:val="20"/>
          <w:szCs w:val="20"/>
        </w:rPr>
      </w:pPr>
      <w:r>
        <w:rPr>
          <w:rFonts w:ascii="Verdana" w:hAnsi="Verdana"/>
          <w:sz w:val="20"/>
          <w:szCs w:val="20"/>
        </w:rPr>
        <w:t>Auto Insurance system</w:t>
      </w:r>
      <w:r w:rsidR="00485750" w:rsidRPr="00AD3D49">
        <w:rPr>
          <w:rFonts w:ascii="Verdana" w:hAnsi="Verdana"/>
          <w:sz w:val="20"/>
          <w:szCs w:val="20"/>
        </w:rPr>
        <w:t xml:space="preserve"> is created for managing non-life insurance products; Brokers can create quotes and send quotes to the customer. It automatically generated premium calculations and provides premium payment facility. It allows amendment of existing policy, registration of claims and renewal of existing policy. Application provides creation of tax invoice and other reports which are required in non-life insurance</w:t>
      </w:r>
      <w:r w:rsidR="006B2994" w:rsidRPr="00AD3D49">
        <w:rPr>
          <w:rFonts w:ascii="Verdana" w:hAnsi="Verdana"/>
          <w:sz w:val="20"/>
          <w:szCs w:val="20"/>
        </w:rPr>
        <w:t>.</w:t>
      </w:r>
    </w:p>
    <w:p w:rsidR="00954DE3" w:rsidRPr="00AD3D49" w:rsidRDefault="00954DE3" w:rsidP="00AD3D49">
      <w:pPr>
        <w:pStyle w:val="WW-PlainText"/>
        <w:jc w:val="both"/>
        <w:rPr>
          <w:rFonts w:ascii="Verdana" w:hAnsi="Verdana"/>
        </w:rPr>
      </w:pPr>
      <w:r w:rsidRPr="00AD3D49">
        <w:rPr>
          <w:rFonts w:ascii="Verdana" w:eastAsia="MS Mincho" w:hAnsi="Verdana"/>
          <w:b/>
          <w:lang w:val="en-AU"/>
        </w:rPr>
        <w:t>Responsibilities</w:t>
      </w:r>
      <w:r w:rsidRPr="00AD3D49">
        <w:rPr>
          <w:rFonts w:ascii="Verdana" w:eastAsia="MS Mincho" w:hAnsi="Verdana"/>
          <w:lang w:val="en-AU"/>
        </w:rPr>
        <w:t>:</w:t>
      </w:r>
    </w:p>
    <w:p w:rsidR="00954DE3" w:rsidRPr="00AD3D49" w:rsidRDefault="00954DE3" w:rsidP="00AD3D49">
      <w:pPr>
        <w:widowControl w:val="0"/>
        <w:numPr>
          <w:ilvl w:val="0"/>
          <w:numId w:val="2"/>
        </w:numPr>
        <w:tabs>
          <w:tab w:val="clear" w:pos="1080"/>
          <w:tab w:val="left" w:pos="10800"/>
        </w:tabs>
        <w:overflowPunct w:val="0"/>
        <w:autoSpaceDE w:val="0"/>
        <w:spacing w:after="0" w:line="240" w:lineRule="auto"/>
        <w:ind w:left="720"/>
        <w:jc w:val="both"/>
        <w:textAlignment w:val="baseline"/>
        <w:rPr>
          <w:rFonts w:ascii="Verdana" w:hAnsi="Verdana"/>
          <w:sz w:val="20"/>
          <w:szCs w:val="20"/>
        </w:rPr>
      </w:pPr>
      <w:r w:rsidRPr="00AD3D49">
        <w:rPr>
          <w:rFonts w:ascii="Verdana" w:hAnsi="Verdana"/>
          <w:sz w:val="20"/>
          <w:szCs w:val="20"/>
        </w:rPr>
        <w:t>Documented the Screen specification document and Design Document by using MS Visio</w:t>
      </w:r>
      <w:r w:rsidR="00344F9F" w:rsidRPr="00AD3D49">
        <w:rPr>
          <w:rFonts w:ascii="Verdana" w:hAnsi="Verdana"/>
          <w:sz w:val="20"/>
          <w:szCs w:val="20"/>
        </w:rPr>
        <w:t>.</w:t>
      </w:r>
    </w:p>
    <w:p w:rsidR="00954DE3" w:rsidRPr="00AD3D49" w:rsidRDefault="00954DE3" w:rsidP="00AD3D49">
      <w:pPr>
        <w:widowControl w:val="0"/>
        <w:numPr>
          <w:ilvl w:val="0"/>
          <w:numId w:val="2"/>
        </w:numPr>
        <w:tabs>
          <w:tab w:val="clear" w:pos="1080"/>
          <w:tab w:val="left" w:pos="10800"/>
        </w:tabs>
        <w:overflowPunct w:val="0"/>
        <w:autoSpaceDE w:val="0"/>
        <w:spacing w:after="0" w:line="240" w:lineRule="auto"/>
        <w:ind w:left="720"/>
        <w:jc w:val="both"/>
        <w:textAlignment w:val="baseline"/>
        <w:rPr>
          <w:rFonts w:ascii="Verdana" w:hAnsi="Verdana"/>
          <w:sz w:val="20"/>
          <w:szCs w:val="20"/>
        </w:rPr>
      </w:pPr>
      <w:r w:rsidRPr="00AD3D49">
        <w:rPr>
          <w:rFonts w:ascii="Verdana" w:hAnsi="Verdana"/>
          <w:sz w:val="20"/>
          <w:szCs w:val="20"/>
        </w:rPr>
        <w:lastRenderedPageBreak/>
        <w:t xml:space="preserve">Prepared Application Prototypes using </w:t>
      </w:r>
      <w:r w:rsidRPr="00AD3D49">
        <w:rPr>
          <w:rFonts w:ascii="Verdana" w:hAnsi="Verdana"/>
          <w:b/>
          <w:sz w:val="20"/>
          <w:szCs w:val="20"/>
        </w:rPr>
        <w:t>HTML</w:t>
      </w:r>
      <w:r w:rsidR="00344F9F" w:rsidRPr="00AD3D49">
        <w:rPr>
          <w:rFonts w:ascii="Verdana" w:hAnsi="Verdana"/>
          <w:b/>
          <w:sz w:val="20"/>
          <w:szCs w:val="20"/>
        </w:rPr>
        <w:t>.</w:t>
      </w:r>
    </w:p>
    <w:p w:rsidR="00954DE3" w:rsidRPr="00AD3D49" w:rsidRDefault="00954DE3" w:rsidP="00AD3D49">
      <w:pPr>
        <w:pStyle w:val="ListBullet2"/>
        <w:numPr>
          <w:ilvl w:val="0"/>
          <w:numId w:val="2"/>
        </w:numPr>
        <w:tabs>
          <w:tab w:val="clear" w:pos="1080"/>
        </w:tabs>
        <w:ind w:left="720"/>
      </w:pPr>
      <w:r w:rsidRPr="00AD3D49">
        <w:t xml:space="preserve">Developed application using </w:t>
      </w:r>
      <w:r w:rsidRPr="00AD3D49">
        <w:rPr>
          <w:b/>
        </w:rPr>
        <w:t>ASP.NET</w:t>
      </w:r>
      <w:r w:rsidR="00447794" w:rsidRPr="00AD3D49">
        <w:rPr>
          <w:b/>
        </w:rPr>
        <w:t xml:space="preserve"> MVC</w:t>
      </w:r>
      <w:r w:rsidRPr="00AD3D49">
        <w:rPr>
          <w:b/>
        </w:rPr>
        <w:t>, C#, JavaScript</w:t>
      </w:r>
      <w:r w:rsidRPr="00AD3D49">
        <w:t xml:space="preserve"> and unit testing of the software components using NUnit 2.29</w:t>
      </w:r>
      <w:r w:rsidR="00344F9F" w:rsidRPr="00AD3D49">
        <w:t>.</w:t>
      </w:r>
    </w:p>
    <w:p w:rsidR="00954DE3" w:rsidRPr="00AD3D49" w:rsidRDefault="00954DE3" w:rsidP="00AD3D49">
      <w:pPr>
        <w:pStyle w:val="ListBullet2"/>
        <w:numPr>
          <w:ilvl w:val="0"/>
          <w:numId w:val="2"/>
        </w:numPr>
        <w:tabs>
          <w:tab w:val="clear" w:pos="1080"/>
        </w:tabs>
        <w:ind w:left="720"/>
      </w:pPr>
      <w:r w:rsidRPr="00AD3D49">
        <w:t xml:space="preserve">Developed classes for consuming </w:t>
      </w:r>
      <w:r w:rsidRPr="00AD3D49">
        <w:rPr>
          <w:b/>
        </w:rPr>
        <w:t>web services</w:t>
      </w:r>
      <w:r w:rsidRPr="00AD3D49">
        <w:t xml:space="preserve"> by using XML Web Services</w:t>
      </w:r>
      <w:r w:rsidR="00344F9F" w:rsidRPr="00AD3D49">
        <w:t>.</w:t>
      </w:r>
    </w:p>
    <w:p w:rsidR="00711D29" w:rsidRPr="00AD3D49" w:rsidRDefault="00954DE3" w:rsidP="00AD3D49">
      <w:pPr>
        <w:pStyle w:val="ListBullet2"/>
        <w:numPr>
          <w:ilvl w:val="0"/>
          <w:numId w:val="2"/>
        </w:numPr>
        <w:tabs>
          <w:tab w:val="clear" w:pos="1080"/>
        </w:tabs>
        <w:ind w:left="720"/>
      </w:pPr>
      <w:r w:rsidRPr="00AD3D49">
        <w:t>Developed number of Back-End</w:t>
      </w:r>
      <w:r w:rsidRPr="00AD3D49">
        <w:rPr>
          <w:b/>
        </w:rPr>
        <w:t xml:space="preserve"> SQL Procedures, functions</w:t>
      </w:r>
      <w:r w:rsidR="00711D29" w:rsidRPr="00AD3D49">
        <w:rPr>
          <w:b/>
        </w:rPr>
        <w:t>.</w:t>
      </w:r>
    </w:p>
    <w:p w:rsidR="00711D29" w:rsidRPr="00AD3D49" w:rsidRDefault="00711D29" w:rsidP="00AD3D49">
      <w:pPr>
        <w:pStyle w:val="ListBullet2"/>
        <w:numPr>
          <w:ilvl w:val="0"/>
          <w:numId w:val="2"/>
        </w:numPr>
        <w:tabs>
          <w:tab w:val="clear" w:pos="1080"/>
        </w:tabs>
        <w:ind w:left="720"/>
      </w:pPr>
      <w:r w:rsidRPr="00AD3D49">
        <w:t xml:space="preserve">Experience in developing applications using </w:t>
      </w:r>
      <w:r w:rsidRPr="00AD3D49">
        <w:rPr>
          <w:b/>
        </w:rPr>
        <w:t>Entity Framework</w:t>
      </w:r>
      <w:r w:rsidRPr="00AD3D49">
        <w:t>.</w:t>
      </w:r>
    </w:p>
    <w:p w:rsidR="00954DE3" w:rsidRPr="00AD3D49" w:rsidRDefault="00954DE3" w:rsidP="00AD3D49">
      <w:pPr>
        <w:pStyle w:val="ListBullet2"/>
        <w:numPr>
          <w:ilvl w:val="0"/>
          <w:numId w:val="2"/>
        </w:numPr>
        <w:tabs>
          <w:tab w:val="clear" w:pos="1080"/>
        </w:tabs>
        <w:ind w:left="720"/>
      </w:pPr>
      <w:r w:rsidRPr="00AD3D49">
        <w:t>Prepared Test Plan, Test scripts and Test conditions for system and Integration testing</w:t>
      </w:r>
      <w:r w:rsidR="00344F9F" w:rsidRPr="00AD3D49">
        <w:t>.</w:t>
      </w:r>
    </w:p>
    <w:p w:rsidR="00954DE3" w:rsidRPr="00AD3D49" w:rsidRDefault="00954DE3" w:rsidP="00AD3D49">
      <w:pPr>
        <w:pStyle w:val="ListBullet2"/>
        <w:numPr>
          <w:ilvl w:val="0"/>
          <w:numId w:val="2"/>
        </w:numPr>
        <w:tabs>
          <w:tab w:val="clear" w:pos="1080"/>
        </w:tabs>
        <w:ind w:left="720"/>
      </w:pPr>
      <w:r w:rsidRPr="00AD3D49">
        <w:t xml:space="preserve">Followed the </w:t>
      </w:r>
      <w:r w:rsidRPr="00AD3D49">
        <w:rPr>
          <w:b/>
        </w:rPr>
        <w:t>SDLC guidelines</w:t>
      </w:r>
      <w:r w:rsidRPr="00AD3D49">
        <w:t xml:space="preserve"> and </w:t>
      </w:r>
      <w:r w:rsidRPr="00AD3D49">
        <w:rPr>
          <w:b/>
        </w:rPr>
        <w:t>ISO standards</w:t>
      </w:r>
      <w:r w:rsidRPr="00AD3D49">
        <w:t xml:space="preserve"> in all the phases of the work and conducted quality reviews to ensure adherence to process standards throughout the Project life cycle</w:t>
      </w:r>
      <w:r w:rsidR="00344F9F" w:rsidRPr="00AD3D49">
        <w:t>.</w:t>
      </w:r>
    </w:p>
    <w:p w:rsidR="00954DE3" w:rsidRPr="00AD3D49" w:rsidRDefault="00954DE3" w:rsidP="00AD3D49">
      <w:pPr>
        <w:pStyle w:val="WW-PlainText"/>
        <w:jc w:val="both"/>
        <w:rPr>
          <w:rFonts w:ascii="Verdana" w:hAnsi="Verdana"/>
        </w:rPr>
      </w:pPr>
      <w:r w:rsidRPr="00AD3D49">
        <w:rPr>
          <w:rFonts w:ascii="Verdana" w:eastAsia="MS Mincho" w:hAnsi="Verdana"/>
          <w:b/>
        </w:rPr>
        <w:t>Environment:</w:t>
      </w:r>
      <w:r w:rsidRPr="00AD3D49">
        <w:rPr>
          <w:rFonts w:ascii="Verdana" w:hAnsi="Verdana"/>
        </w:rPr>
        <w:t>ASP.NET</w:t>
      </w:r>
      <w:r w:rsidR="009315E0" w:rsidRPr="00AD3D49">
        <w:rPr>
          <w:rFonts w:ascii="Verdana" w:hAnsi="Verdana"/>
        </w:rPr>
        <w:t xml:space="preserve"> 2.0</w:t>
      </w:r>
      <w:r w:rsidRPr="00AD3D49">
        <w:rPr>
          <w:rFonts w:ascii="Verdana" w:hAnsi="Verdana"/>
        </w:rPr>
        <w:t>, C#.NET, Windows XP, SQL S</w:t>
      </w:r>
      <w:r w:rsidR="00C117BE" w:rsidRPr="00AD3D49">
        <w:rPr>
          <w:rFonts w:ascii="Verdana" w:hAnsi="Verdana"/>
        </w:rPr>
        <w:t>ERVER 2005, Visual Studio 2005,</w:t>
      </w:r>
      <w:r w:rsidR="003568C0" w:rsidRPr="00AD3D49">
        <w:rPr>
          <w:rFonts w:ascii="Verdana" w:hAnsi="Verdana"/>
        </w:rPr>
        <w:t>Entity Framework,</w:t>
      </w:r>
      <w:r w:rsidRPr="00AD3D49">
        <w:rPr>
          <w:rFonts w:ascii="Verdana" w:hAnsi="Verdana"/>
        </w:rPr>
        <w:t>XML Web Services, MS Visio</w:t>
      </w:r>
      <w:r w:rsidR="004B0249" w:rsidRPr="00AD3D49">
        <w:rPr>
          <w:rFonts w:ascii="Verdana" w:hAnsi="Verdana"/>
        </w:rPr>
        <w:t>, Microsoft Visual SourceSafe.</w:t>
      </w:r>
    </w:p>
    <w:p w:rsidR="00244AAB" w:rsidRDefault="00244AAB" w:rsidP="00AD3D49">
      <w:pPr>
        <w:spacing w:after="0" w:line="240" w:lineRule="auto"/>
        <w:jc w:val="both"/>
        <w:rPr>
          <w:rFonts w:ascii="Verdana" w:eastAsia="Times New Roman" w:hAnsi="Verdana" w:cs="Times New Roman"/>
          <w:b/>
          <w:sz w:val="20"/>
          <w:szCs w:val="20"/>
          <w:lang w:val="en-GB" w:eastAsia="ar-SA"/>
        </w:rPr>
      </w:pPr>
    </w:p>
    <w:p w:rsidR="00244AAB" w:rsidRDefault="00244AAB" w:rsidP="00AD3D49">
      <w:pPr>
        <w:spacing w:after="0" w:line="240" w:lineRule="auto"/>
        <w:jc w:val="both"/>
        <w:rPr>
          <w:rFonts w:ascii="Verdana" w:eastAsia="Times New Roman" w:hAnsi="Verdana" w:cs="Times New Roman"/>
          <w:b/>
          <w:sz w:val="20"/>
          <w:szCs w:val="20"/>
          <w:lang w:val="en-GB" w:eastAsia="ar-SA"/>
        </w:rPr>
      </w:pPr>
    </w:p>
    <w:p w:rsidR="00AC31B5" w:rsidRPr="00AD3D49" w:rsidRDefault="00AC31B5" w:rsidP="00AD3D49">
      <w:pPr>
        <w:spacing w:after="0" w:line="240" w:lineRule="auto"/>
        <w:jc w:val="both"/>
        <w:rPr>
          <w:rFonts w:ascii="Verdana" w:hAnsi="Verdana" w:cs="Arial"/>
          <w:b/>
          <w:sz w:val="20"/>
          <w:szCs w:val="20"/>
        </w:rPr>
      </w:pPr>
      <w:r w:rsidRPr="00AD3D49">
        <w:rPr>
          <w:rFonts w:ascii="Verdana" w:hAnsi="Verdana" w:cs="Arial"/>
          <w:b/>
          <w:bCs/>
          <w:sz w:val="20"/>
          <w:szCs w:val="20"/>
        </w:rPr>
        <w:t xml:space="preserve">Client: </w:t>
      </w:r>
      <w:r w:rsidR="00CC27FB" w:rsidRPr="00AD3D49">
        <w:rPr>
          <w:rFonts w:ascii="Verdana" w:eastAsia="Calibri" w:hAnsi="Verdana" w:cs="Arial"/>
          <w:b/>
          <w:bCs/>
          <w:color w:val="000000"/>
          <w:sz w:val="20"/>
          <w:szCs w:val="20"/>
        </w:rPr>
        <w:t>Phoenix IT Solutions, Vishakhapatnam, India</w:t>
      </w:r>
      <w:r w:rsidR="00CC27FB" w:rsidRPr="00AD3D49">
        <w:rPr>
          <w:rFonts w:ascii="Verdana" w:eastAsia="Calibri" w:hAnsi="Verdana" w:cs="Arial"/>
          <w:b/>
          <w:bCs/>
          <w:color w:val="000000"/>
          <w:sz w:val="20"/>
          <w:szCs w:val="20"/>
        </w:rPr>
        <w:tab/>
      </w:r>
      <w:r w:rsidR="00B87FC9">
        <w:rPr>
          <w:rFonts w:ascii="Verdana" w:hAnsi="Verdana" w:cs="Arial"/>
          <w:b/>
          <w:bCs/>
          <w:sz w:val="20"/>
          <w:szCs w:val="20"/>
        </w:rPr>
        <w:t xml:space="preserve">              Nov</w:t>
      </w:r>
      <w:r w:rsidR="007F5B97">
        <w:rPr>
          <w:rFonts w:ascii="Verdana" w:hAnsi="Verdana" w:cs="Arial"/>
          <w:b/>
          <w:bCs/>
          <w:sz w:val="20"/>
          <w:szCs w:val="20"/>
        </w:rPr>
        <w:t>’</w:t>
      </w:r>
      <w:r w:rsidR="00F527D1" w:rsidRPr="00AD3D49">
        <w:rPr>
          <w:rFonts w:ascii="Verdana" w:hAnsi="Verdana" w:cs="Arial"/>
          <w:b/>
          <w:bCs/>
          <w:sz w:val="20"/>
          <w:szCs w:val="20"/>
        </w:rPr>
        <w:t xml:space="preserve"> 20</w:t>
      </w:r>
      <w:r w:rsidR="00D60545" w:rsidRPr="00AD3D49">
        <w:rPr>
          <w:rFonts w:ascii="Verdana" w:hAnsi="Verdana" w:cs="Arial"/>
          <w:b/>
          <w:bCs/>
          <w:sz w:val="20"/>
          <w:szCs w:val="20"/>
        </w:rPr>
        <w:t>10</w:t>
      </w:r>
      <w:r w:rsidR="001D2FA7" w:rsidRPr="00AD3D49">
        <w:rPr>
          <w:rFonts w:ascii="Verdana" w:hAnsi="Verdana" w:cs="Arial"/>
          <w:b/>
          <w:bCs/>
          <w:sz w:val="20"/>
          <w:szCs w:val="20"/>
        </w:rPr>
        <w:t>-Dec</w:t>
      </w:r>
      <w:r w:rsidR="007F5B97">
        <w:rPr>
          <w:rFonts w:ascii="Verdana" w:hAnsi="Verdana" w:cs="Arial"/>
          <w:b/>
          <w:bCs/>
          <w:sz w:val="20"/>
          <w:szCs w:val="20"/>
        </w:rPr>
        <w:t>’</w:t>
      </w:r>
      <w:r w:rsidR="001D2FA7" w:rsidRPr="00AD3D49">
        <w:rPr>
          <w:rFonts w:ascii="Verdana" w:hAnsi="Verdana" w:cs="Arial"/>
          <w:b/>
          <w:bCs/>
          <w:sz w:val="20"/>
          <w:szCs w:val="20"/>
        </w:rPr>
        <w:t xml:space="preserve"> 2011</w:t>
      </w:r>
    </w:p>
    <w:p w:rsidR="00AC31B5" w:rsidRDefault="00AC31B5" w:rsidP="00AD3D49">
      <w:pPr>
        <w:spacing w:after="0" w:line="240" w:lineRule="auto"/>
        <w:jc w:val="both"/>
        <w:rPr>
          <w:rFonts w:ascii="Verdana" w:hAnsi="Verdana" w:cs="Arial"/>
          <w:sz w:val="20"/>
          <w:szCs w:val="20"/>
        </w:rPr>
      </w:pPr>
      <w:r w:rsidRPr="00AD3D49">
        <w:rPr>
          <w:rFonts w:ascii="Verdana" w:hAnsi="Verdana" w:cs="Arial"/>
          <w:b/>
          <w:sz w:val="20"/>
          <w:szCs w:val="20"/>
        </w:rPr>
        <w:t xml:space="preserve">Role: </w:t>
      </w:r>
      <w:r w:rsidRPr="00C64833">
        <w:rPr>
          <w:rFonts w:ascii="Verdana" w:hAnsi="Verdana" w:cs="Arial"/>
          <w:b/>
          <w:sz w:val="20"/>
          <w:szCs w:val="20"/>
        </w:rPr>
        <w:t>Junior .Net Developer</w:t>
      </w:r>
    </w:p>
    <w:p w:rsidR="0011317A" w:rsidRPr="0011317A" w:rsidRDefault="0011317A" w:rsidP="00AD3D49">
      <w:pPr>
        <w:spacing w:after="0" w:line="240" w:lineRule="auto"/>
        <w:jc w:val="both"/>
        <w:rPr>
          <w:rFonts w:ascii="Verdana" w:hAnsi="Verdana" w:cs="Arial"/>
          <w:b/>
          <w:sz w:val="20"/>
          <w:szCs w:val="20"/>
        </w:rPr>
      </w:pPr>
      <w:r w:rsidRPr="0011317A">
        <w:rPr>
          <w:rFonts w:ascii="Verdana" w:hAnsi="Verdana" w:cs="Arial"/>
          <w:b/>
          <w:sz w:val="20"/>
          <w:szCs w:val="20"/>
        </w:rPr>
        <w:t>Description:</w:t>
      </w:r>
    </w:p>
    <w:p w:rsidR="00C5637F" w:rsidRPr="00AD3D49" w:rsidRDefault="00C5637F" w:rsidP="00AD3D49">
      <w:pPr>
        <w:spacing w:after="0" w:line="240" w:lineRule="auto"/>
        <w:jc w:val="both"/>
        <w:rPr>
          <w:rFonts w:ascii="Verdana" w:eastAsia="Calibri" w:hAnsi="Verdana" w:cs="Arial"/>
          <w:bCs/>
          <w:color w:val="000000"/>
          <w:sz w:val="20"/>
          <w:szCs w:val="20"/>
        </w:rPr>
      </w:pPr>
      <w:r w:rsidRPr="00F95155">
        <w:rPr>
          <w:rFonts w:ascii="Verdana" w:eastAsia="Calibri" w:hAnsi="Verdana" w:cs="Arial"/>
          <w:bCs/>
          <w:color w:val="000000"/>
          <w:sz w:val="20"/>
          <w:szCs w:val="20"/>
        </w:rPr>
        <w:t>Phoenix designs</w:t>
      </w:r>
      <w:r w:rsidRPr="00AD3D49">
        <w:rPr>
          <w:rFonts w:ascii="Verdana" w:eastAsia="Calibri" w:hAnsi="Verdana" w:cs="Arial"/>
          <w:bCs/>
          <w:color w:val="000000"/>
          <w:sz w:val="20"/>
          <w:szCs w:val="20"/>
        </w:rPr>
        <w:t xml:space="preserve"> reliable software products and services that are extensively tested at the application level for power utilities, mobile computing, and financial services.  Human Resource Management System (HRMS) involves maintenance of personnel data in the company which includes payroll too.  </w:t>
      </w:r>
    </w:p>
    <w:p w:rsidR="00AC31B5" w:rsidRPr="00AD3D49" w:rsidRDefault="00AC31B5" w:rsidP="00AD3D49">
      <w:pPr>
        <w:autoSpaceDE w:val="0"/>
        <w:autoSpaceDN w:val="0"/>
        <w:adjustRightInd w:val="0"/>
        <w:spacing w:after="0" w:line="240" w:lineRule="auto"/>
        <w:jc w:val="both"/>
        <w:rPr>
          <w:rFonts w:ascii="Verdana" w:hAnsi="Verdana" w:cs="Arial"/>
          <w:b/>
          <w:sz w:val="20"/>
          <w:szCs w:val="20"/>
        </w:rPr>
      </w:pPr>
      <w:r w:rsidRPr="00AD3D49">
        <w:rPr>
          <w:rFonts w:ascii="Verdana" w:hAnsi="Verdana" w:cs="Arial"/>
          <w:b/>
          <w:sz w:val="20"/>
          <w:szCs w:val="20"/>
        </w:rPr>
        <w:t xml:space="preserve">Responsibilities:  </w:t>
      </w:r>
    </w:p>
    <w:p w:rsidR="00AC31B5" w:rsidRPr="00AD3D49" w:rsidRDefault="00AC31B5" w:rsidP="00AD3D49">
      <w:pPr>
        <w:pStyle w:val="ListParagraph"/>
        <w:numPr>
          <w:ilvl w:val="0"/>
          <w:numId w:val="35"/>
        </w:numPr>
        <w:spacing w:after="0" w:line="240" w:lineRule="auto"/>
        <w:jc w:val="both"/>
        <w:rPr>
          <w:rFonts w:ascii="Verdana" w:hAnsi="Verdana" w:cs="Arial"/>
          <w:sz w:val="20"/>
          <w:szCs w:val="20"/>
        </w:rPr>
      </w:pPr>
      <w:r w:rsidRPr="00AD3D49">
        <w:rPr>
          <w:rFonts w:ascii="Verdana" w:hAnsi="Verdana" w:cs="Arial"/>
          <w:sz w:val="20"/>
          <w:szCs w:val="20"/>
        </w:rPr>
        <w:t xml:space="preserve">Actively participated in the design, implementation, deployment, configuration, and maintenance phases following </w:t>
      </w:r>
      <w:r w:rsidRPr="00AD3D49">
        <w:rPr>
          <w:rFonts w:ascii="Verdana" w:hAnsi="Verdana" w:cs="Arial"/>
          <w:b/>
          <w:sz w:val="20"/>
          <w:szCs w:val="20"/>
        </w:rPr>
        <w:t>Waterfall</w:t>
      </w:r>
      <w:r w:rsidRPr="00AD3D49">
        <w:rPr>
          <w:rFonts w:ascii="Verdana" w:hAnsi="Verdana" w:cs="Arial"/>
          <w:sz w:val="20"/>
          <w:szCs w:val="20"/>
        </w:rPr>
        <w:t xml:space="preserve"> methodologies.</w:t>
      </w:r>
    </w:p>
    <w:p w:rsidR="00AC31B5" w:rsidRPr="00AD3D49" w:rsidRDefault="00AC31B5" w:rsidP="00AD3D49">
      <w:pPr>
        <w:pStyle w:val="ListParagraph"/>
        <w:numPr>
          <w:ilvl w:val="0"/>
          <w:numId w:val="35"/>
        </w:numPr>
        <w:spacing w:after="0" w:line="240" w:lineRule="auto"/>
        <w:jc w:val="both"/>
        <w:rPr>
          <w:rFonts w:ascii="Verdana" w:hAnsi="Verdana" w:cs="Arial"/>
          <w:b/>
          <w:sz w:val="20"/>
          <w:szCs w:val="20"/>
        </w:rPr>
      </w:pPr>
      <w:r w:rsidRPr="00AD3D49">
        <w:rPr>
          <w:rFonts w:ascii="Verdana" w:hAnsi="Verdana" w:cs="Arial"/>
          <w:sz w:val="20"/>
          <w:szCs w:val="20"/>
        </w:rPr>
        <w:t>Followed an</w:t>
      </w:r>
      <w:r w:rsidRPr="00AD3D49">
        <w:rPr>
          <w:rStyle w:val="apple-converted-space"/>
          <w:rFonts w:ascii="Verdana" w:hAnsi="Verdana" w:cs="Arial"/>
          <w:sz w:val="20"/>
          <w:szCs w:val="20"/>
        </w:rPr>
        <w:t> </w:t>
      </w:r>
      <w:r w:rsidRPr="00AD3D49">
        <w:rPr>
          <w:rFonts w:ascii="Verdana" w:hAnsi="Verdana" w:cs="Arial"/>
          <w:b/>
          <w:sz w:val="20"/>
          <w:szCs w:val="20"/>
        </w:rPr>
        <w:t>n-tiered</w:t>
      </w:r>
      <w:r w:rsidRPr="00AD3D49">
        <w:rPr>
          <w:rStyle w:val="apple-converted-space"/>
          <w:rFonts w:ascii="Verdana" w:hAnsi="Verdana" w:cs="Arial"/>
          <w:b/>
          <w:sz w:val="20"/>
          <w:szCs w:val="20"/>
        </w:rPr>
        <w:t> </w:t>
      </w:r>
      <w:r w:rsidRPr="00AD3D49">
        <w:rPr>
          <w:rFonts w:ascii="Verdana" w:hAnsi="Verdana" w:cs="Arial"/>
          <w:b/>
          <w:sz w:val="20"/>
          <w:szCs w:val="20"/>
        </w:rPr>
        <w:t>approach</w:t>
      </w:r>
      <w:r w:rsidRPr="00AD3D49">
        <w:rPr>
          <w:rFonts w:ascii="Verdana" w:hAnsi="Verdana" w:cs="Arial"/>
          <w:sz w:val="20"/>
          <w:szCs w:val="20"/>
        </w:rPr>
        <w:t xml:space="preserve"> to make the application development flexible and extensible.</w:t>
      </w:r>
    </w:p>
    <w:p w:rsidR="00AC31B5" w:rsidRPr="00AD3D49" w:rsidRDefault="00AC31B5" w:rsidP="00AD3D49">
      <w:pPr>
        <w:pStyle w:val="ListParagraph"/>
        <w:numPr>
          <w:ilvl w:val="0"/>
          <w:numId w:val="35"/>
        </w:numPr>
        <w:spacing w:after="0" w:line="240" w:lineRule="auto"/>
        <w:jc w:val="both"/>
        <w:rPr>
          <w:rFonts w:ascii="Verdana" w:hAnsi="Verdana" w:cs="Arial"/>
          <w:b/>
          <w:sz w:val="20"/>
          <w:szCs w:val="20"/>
        </w:rPr>
      </w:pPr>
      <w:r w:rsidRPr="00AD3D49">
        <w:rPr>
          <w:rFonts w:ascii="Verdana" w:hAnsi="Verdana" w:cs="Arial"/>
          <w:sz w:val="20"/>
          <w:szCs w:val="20"/>
        </w:rPr>
        <w:t>Developed</w:t>
      </w:r>
      <w:r w:rsidRPr="00AD3D49">
        <w:rPr>
          <w:rStyle w:val="apple-converted-space"/>
          <w:rFonts w:ascii="Verdana" w:hAnsi="Verdana" w:cs="Arial"/>
          <w:sz w:val="20"/>
          <w:szCs w:val="20"/>
        </w:rPr>
        <w:t> </w:t>
      </w:r>
      <w:r w:rsidRPr="00AD3D49">
        <w:rPr>
          <w:rFonts w:ascii="Verdana" w:hAnsi="Verdana" w:cs="Arial"/>
          <w:b/>
          <w:sz w:val="20"/>
          <w:szCs w:val="20"/>
        </w:rPr>
        <w:t>Master pages</w:t>
      </w:r>
      <w:r w:rsidRPr="00AD3D49">
        <w:rPr>
          <w:rStyle w:val="apple-converted-space"/>
          <w:rFonts w:ascii="Verdana" w:hAnsi="Verdana" w:cs="Arial"/>
          <w:sz w:val="20"/>
          <w:szCs w:val="20"/>
        </w:rPr>
        <w:t> </w:t>
      </w:r>
      <w:r w:rsidRPr="00AD3D49">
        <w:rPr>
          <w:rFonts w:ascii="Verdana" w:hAnsi="Verdana" w:cs="Arial"/>
          <w:sz w:val="20"/>
          <w:szCs w:val="20"/>
        </w:rPr>
        <w:t>to create a consistent layout of the pages.</w:t>
      </w:r>
    </w:p>
    <w:p w:rsidR="00AC31B5" w:rsidRPr="00AD3D49" w:rsidRDefault="00AC31B5" w:rsidP="00AD3D49">
      <w:pPr>
        <w:pStyle w:val="ListParagraph"/>
        <w:numPr>
          <w:ilvl w:val="0"/>
          <w:numId w:val="35"/>
        </w:numPr>
        <w:spacing w:after="0" w:line="240" w:lineRule="auto"/>
        <w:jc w:val="both"/>
        <w:rPr>
          <w:rFonts w:ascii="Verdana" w:hAnsi="Verdana" w:cs="Arial"/>
          <w:b/>
          <w:sz w:val="20"/>
          <w:szCs w:val="20"/>
        </w:rPr>
      </w:pPr>
      <w:r w:rsidRPr="00AD3D49">
        <w:rPr>
          <w:rFonts w:ascii="Verdana" w:hAnsi="Verdana" w:cs="Arial"/>
          <w:sz w:val="20"/>
          <w:szCs w:val="20"/>
        </w:rPr>
        <w:t>Controlled the style and layout of various Web Forms using</w:t>
      </w:r>
      <w:r w:rsidRPr="00AD3D49">
        <w:rPr>
          <w:rStyle w:val="apple-converted-space"/>
          <w:rFonts w:ascii="Verdana" w:hAnsi="Verdana" w:cs="Arial"/>
          <w:sz w:val="20"/>
          <w:szCs w:val="20"/>
        </w:rPr>
        <w:t> </w:t>
      </w:r>
      <w:r w:rsidRPr="00AD3D49">
        <w:rPr>
          <w:rFonts w:ascii="Verdana" w:hAnsi="Verdana" w:cs="Arial"/>
          <w:b/>
          <w:sz w:val="20"/>
          <w:szCs w:val="20"/>
        </w:rPr>
        <w:t>CSS.</w:t>
      </w:r>
    </w:p>
    <w:p w:rsidR="00AC31B5" w:rsidRPr="00AD3D49" w:rsidRDefault="00AC31B5" w:rsidP="00AD3D49">
      <w:pPr>
        <w:pStyle w:val="ListParagraph"/>
        <w:numPr>
          <w:ilvl w:val="0"/>
          <w:numId w:val="35"/>
        </w:numPr>
        <w:spacing w:after="0" w:line="240" w:lineRule="auto"/>
        <w:jc w:val="both"/>
        <w:rPr>
          <w:rFonts w:ascii="Verdana" w:hAnsi="Verdana" w:cs="Arial"/>
          <w:b/>
          <w:sz w:val="20"/>
          <w:szCs w:val="20"/>
        </w:rPr>
      </w:pPr>
      <w:r w:rsidRPr="00AD3D49">
        <w:rPr>
          <w:rFonts w:ascii="Verdana" w:hAnsi="Verdana" w:cs="Arial"/>
          <w:sz w:val="20"/>
          <w:szCs w:val="20"/>
        </w:rPr>
        <w:t xml:space="preserve">Developed </w:t>
      </w:r>
      <w:r w:rsidRPr="00AD3D49">
        <w:rPr>
          <w:rFonts w:ascii="Verdana" w:hAnsi="Verdana" w:cs="Arial"/>
          <w:b/>
          <w:sz w:val="20"/>
          <w:szCs w:val="20"/>
        </w:rPr>
        <w:t>Web User Controls</w:t>
      </w:r>
      <w:r w:rsidRPr="00AD3D49">
        <w:rPr>
          <w:rFonts w:ascii="Verdana" w:hAnsi="Verdana" w:cs="Arial"/>
          <w:sz w:val="20"/>
          <w:szCs w:val="20"/>
        </w:rPr>
        <w:t xml:space="preserve"> for reusability.</w:t>
      </w:r>
    </w:p>
    <w:p w:rsidR="00AC31B5" w:rsidRPr="00AD3D49" w:rsidRDefault="00AC31B5" w:rsidP="00AD3D49">
      <w:pPr>
        <w:pStyle w:val="ListParagraph"/>
        <w:numPr>
          <w:ilvl w:val="0"/>
          <w:numId w:val="35"/>
        </w:numPr>
        <w:spacing w:after="0" w:line="240" w:lineRule="auto"/>
        <w:jc w:val="both"/>
        <w:rPr>
          <w:rFonts w:ascii="Verdana" w:hAnsi="Verdana" w:cs="Arial"/>
          <w:sz w:val="20"/>
          <w:szCs w:val="20"/>
        </w:rPr>
      </w:pPr>
      <w:r w:rsidRPr="00AD3D49">
        <w:rPr>
          <w:rFonts w:ascii="Verdana" w:hAnsi="Verdana" w:cs="Arial"/>
          <w:sz w:val="20"/>
          <w:szCs w:val="20"/>
        </w:rPr>
        <w:t xml:space="preserve">Involved in writing </w:t>
      </w:r>
      <w:r w:rsidRPr="00AD3D49">
        <w:rPr>
          <w:rFonts w:ascii="Verdana" w:hAnsi="Verdana" w:cs="Arial"/>
          <w:b/>
          <w:sz w:val="20"/>
          <w:szCs w:val="20"/>
        </w:rPr>
        <w:t xml:space="preserve">Client-side </w:t>
      </w:r>
      <w:r w:rsidRPr="00AD3D49">
        <w:rPr>
          <w:rFonts w:ascii="Verdana" w:hAnsi="Verdana" w:cs="Arial"/>
          <w:sz w:val="20"/>
          <w:szCs w:val="20"/>
        </w:rPr>
        <w:t>and</w:t>
      </w:r>
      <w:r w:rsidRPr="00AD3D49">
        <w:rPr>
          <w:rFonts w:ascii="Verdana" w:hAnsi="Verdana" w:cs="Arial"/>
          <w:b/>
          <w:sz w:val="20"/>
          <w:szCs w:val="20"/>
        </w:rPr>
        <w:t xml:space="preserve"> Server-side scripting.</w:t>
      </w:r>
    </w:p>
    <w:p w:rsidR="00AC31B5" w:rsidRPr="00AD3D49" w:rsidRDefault="00AC31B5" w:rsidP="00AD3D49">
      <w:pPr>
        <w:pStyle w:val="ListParagraph"/>
        <w:numPr>
          <w:ilvl w:val="0"/>
          <w:numId w:val="35"/>
        </w:numPr>
        <w:tabs>
          <w:tab w:val="left" w:pos="450"/>
        </w:tabs>
        <w:spacing w:after="0" w:line="240" w:lineRule="auto"/>
        <w:jc w:val="both"/>
        <w:rPr>
          <w:rFonts w:ascii="Verdana" w:hAnsi="Verdana" w:cs="Arial"/>
          <w:sz w:val="20"/>
          <w:szCs w:val="20"/>
        </w:rPr>
      </w:pPr>
      <w:r w:rsidRPr="00AD3D49">
        <w:rPr>
          <w:rFonts w:ascii="Verdana" w:hAnsi="Verdana" w:cs="Arial"/>
          <w:sz w:val="20"/>
          <w:szCs w:val="20"/>
        </w:rPr>
        <w:t xml:space="preserve">Developed Security Layers in </w:t>
      </w:r>
      <w:r w:rsidRPr="00AD3D49">
        <w:rPr>
          <w:rFonts w:ascii="Verdana" w:hAnsi="Verdana" w:cs="Arial"/>
          <w:b/>
          <w:sz w:val="20"/>
          <w:szCs w:val="20"/>
        </w:rPr>
        <w:t>C#. NET</w:t>
      </w:r>
      <w:r w:rsidRPr="00AD3D49">
        <w:rPr>
          <w:rFonts w:ascii="Verdana" w:hAnsi="Verdana" w:cs="Arial"/>
          <w:sz w:val="20"/>
          <w:szCs w:val="20"/>
        </w:rPr>
        <w:t xml:space="preserve"> for user Authentication</w:t>
      </w:r>
      <w:r w:rsidR="006E215A" w:rsidRPr="00AD3D49">
        <w:rPr>
          <w:rFonts w:ascii="Verdana" w:hAnsi="Verdana" w:cs="Arial"/>
          <w:sz w:val="20"/>
          <w:szCs w:val="20"/>
        </w:rPr>
        <w:t>.</w:t>
      </w:r>
    </w:p>
    <w:p w:rsidR="00AC31B5" w:rsidRPr="00AD3D49" w:rsidRDefault="006E215A" w:rsidP="00AD3D49">
      <w:pPr>
        <w:pStyle w:val="ListParagraph"/>
        <w:numPr>
          <w:ilvl w:val="0"/>
          <w:numId w:val="35"/>
        </w:numPr>
        <w:tabs>
          <w:tab w:val="left" w:pos="540"/>
          <w:tab w:val="left" w:pos="630"/>
        </w:tabs>
        <w:spacing w:after="0" w:line="240" w:lineRule="auto"/>
        <w:jc w:val="both"/>
        <w:rPr>
          <w:rFonts w:ascii="Verdana" w:hAnsi="Verdana" w:cs="Arial"/>
          <w:sz w:val="20"/>
          <w:szCs w:val="20"/>
        </w:rPr>
      </w:pPr>
      <w:r w:rsidRPr="00AD3D49">
        <w:rPr>
          <w:rFonts w:ascii="Verdana" w:eastAsia="MS Mincho" w:hAnsi="Verdana" w:cs="Arial"/>
          <w:sz w:val="20"/>
          <w:szCs w:val="20"/>
        </w:rPr>
        <w:tab/>
      </w:r>
      <w:r w:rsidRPr="00AD3D49">
        <w:rPr>
          <w:rFonts w:ascii="Verdana" w:eastAsia="MS Mincho" w:hAnsi="Verdana" w:cs="Arial"/>
          <w:sz w:val="20"/>
          <w:szCs w:val="20"/>
        </w:rPr>
        <w:tab/>
      </w:r>
      <w:r w:rsidR="00AC31B5" w:rsidRPr="00AD3D49">
        <w:rPr>
          <w:rFonts w:ascii="Verdana" w:eastAsia="MS Mincho" w:hAnsi="Verdana" w:cs="Arial"/>
          <w:sz w:val="20"/>
          <w:szCs w:val="20"/>
        </w:rPr>
        <w:t xml:space="preserve">Created and consumed </w:t>
      </w:r>
      <w:r w:rsidR="00AC31B5" w:rsidRPr="00AD3D49">
        <w:rPr>
          <w:rFonts w:ascii="Verdana" w:eastAsia="MS Mincho" w:hAnsi="Verdana" w:cs="Arial"/>
          <w:b/>
          <w:sz w:val="20"/>
          <w:szCs w:val="20"/>
        </w:rPr>
        <w:t>Web Services</w:t>
      </w:r>
      <w:r w:rsidR="00AC31B5" w:rsidRPr="00AD3D49">
        <w:rPr>
          <w:rFonts w:ascii="Verdana" w:eastAsia="MS Mincho" w:hAnsi="Verdana" w:cs="Arial"/>
          <w:sz w:val="20"/>
          <w:szCs w:val="20"/>
        </w:rPr>
        <w:t xml:space="preserve"> using </w:t>
      </w:r>
      <w:r w:rsidR="00AC31B5" w:rsidRPr="00AD3D49">
        <w:rPr>
          <w:rFonts w:ascii="Verdana" w:eastAsia="MS Mincho" w:hAnsi="Verdana" w:cs="Arial"/>
          <w:b/>
          <w:sz w:val="20"/>
          <w:szCs w:val="20"/>
        </w:rPr>
        <w:t>C#</w:t>
      </w:r>
      <w:r w:rsidRPr="00AD3D49">
        <w:rPr>
          <w:rFonts w:ascii="Verdana" w:eastAsia="MS Mincho" w:hAnsi="Verdana" w:cs="Arial"/>
          <w:b/>
          <w:sz w:val="20"/>
          <w:szCs w:val="20"/>
        </w:rPr>
        <w:t>.</w:t>
      </w:r>
    </w:p>
    <w:p w:rsidR="00AC31B5" w:rsidRPr="00AD3D49" w:rsidRDefault="00AC31B5" w:rsidP="00AD3D49">
      <w:pPr>
        <w:pStyle w:val="ListParagraph"/>
        <w:numPr>
          <w:ilvl w:val="0"/>
          <w:numId w:val="35"/>
        </w:numPr>
        <w:spacing w:after="0" w:line="240" w:lineRule="auto"/>
        <w:jc w:val="both"/>
        <w:rPr>
          <w:rFonts w:ascii="Verdana" w:hAnsi="Verdana" w:cs="Arial"/>
          <w:b/>
          <w:sz w:val="20"/>
          <w:szCs w:val="20"/>
        </w:rPr>
      </w:pPr>
      <w:r w:rsidRPr="00AD3D49">
        <w:rPr>
          <w:rFonts w:ascii="Verdana" w:hAnsi="Verdana" w:cs="Arial"/>
          <w:sz w:val="20"/>
          <w:szCs w:val="20"/>
        </w:rPr>
        <w:t>Involved in resolving browser compatibility and version compatibility problems.</w:t>
      </w:r>
    </w:p>
    <w:p w:rsidR="00AC31B5" w:rsidRPr="00AD3D49" w:rsidRDefault="00AC31B5" w:rsidP="00AD3D49">
      <w:pPr>
        <w:pStyle w:val="ListParagraph"/>
        <w:numPr>
          <w:ilvl w:val="0"/>
          <w:numId w:val="35"/>
        </w:numPr>
        <w:spacing w:after="0" w:line="240" w:lineRule="auto"/>
        <w:jc w:val="both"/>
        <w:rPr>
          <w:rFonts w:ascii="Verdana" w:hAnsi="Verdana" w:cs="Arial"/>
          <w:b/>
          <w:sz w:val="20"/>
          <w:szCs w:val="20"/>
        </w:rPr>
      </w:pPr>
      <w:r w:rsidRPr="00AD3D49">
        <w:rPr>
          <w:rFonts w:ascii="Verdana" w:hAnsi="Verdana" w:cs="Arial"/>
          <w:sz w:val="20"/>
          <w:szCs w:val="20"/>
        </w:rPr>
        <w:t>Bound the</w:t>
      </w:r>
      <w:r w:rsidRPr="00AD3D49">
        <w:rPr>
          <w:rStyle w:val="apple-converted-space"/>
          <w:rFonts w:ascii="Verdana" w:hAnsi="Verdana" w:cs="Arial"/>
          <w:sz w:val="20"/>
          <w:szCs w:val="20"/>
        </w:rPr>
        <w:t> </w:t>
      </w:r>
      <w:r w:rsidRPr="00AD3D49">
        <w:rPr>
          <w:rFonts w:ascii="Verdana" w:hAnsi="Verdana" w:cs="Arial"/>
          <w:b/>
          <w:sz w:val="20"/>
          <w:szCs w:val="20"/>
        </w:rPr>
        <w:t>SiteMap</w:t>
      </w:r>
      <w:r w:rsidRPr="00AD3D49">
        <w:rPr>
          <w:rStyle w:val="apple-converted-space"/>
          <w:rFonts w:ascii="Verdana" w:hAnsi="Verdana" w:cs="Arial"/>
          <w:sz w:val="20"/>
          <w:szCs w:val="20"/>
        </w:rPr>
        <w:t> </w:t>
      </w:r>
      <w:r w:rsidRPr="00AD3D49">
        <w:rPr>
          <w:rFonts w:ascii="Verdana" w:hAnsi="Verdana" w:cs="Arial"/>
          <w:sz w:val="20"/>
          <w:szCs w:val="20"/>
        </w:rPr>
        <w:t>to the</w:t>
      </w:r>
      <w:r w:rsidRPr="00AD3D49">
        <w:rPr>
          <w:rStyle w:val="apple-converted-space"/>
          <w:rFonts w:ascii="Verdana" w:hAnsi="Verdana" w:cs="Arial"/>
          <w:sz w:val="20"/>
          <w:szCs w:val="20"/>
        </w:rPr>
        <w:t> </w:t>
      </w:r>
      <w:r w:rsidRPr="00AD3D49">
        <w:rPr>
          <w:rFonts w:ascii="Verdana" w:hAnsi="Verdana" w:cs="Arial"/>
          <w:b/>
          <w:sz w:val="20"/>
          <w:szCs w:val="20"/>
        </w:rPr>
        <w:t>TreeView</w:t>
      </w:r>
      <w:r w:rsidRPr="00AD3D49">
        <w:rPr>
          <w:rStyle w:val="apple-converted-space"/>
          <w:rFonts w:ascii="Verdana" w:hAnsi="Verdana" w:cs="Arial"/>
          <w:b/>
          <w:sz w:val="20"/>
          <w:szCs w:val="20"/>
        </w:rPr>
        <w:t> </w:t>
      </w:r>
      <w:r w:rsidRPr="00AD3D49">
        <w:rPr>
          <w:rFonts w:ascii="Verdana" w:hAnsi="Verdana" w:cs="Arial"/>
          <w:b/>
          <w:sz w:val="20"/>
          <w:szCs w:val="20"/>
        </w:rPr>
        <w:t>control</w:t>
      </w:r>
      <w:r w:rsidRPr="00AD3D49">
        <w:rPr>
          <w:rFonts w:ascii="Verdana" w:hAnsi="Verdana" w:cs="Arial"/>
          <w:sz w:val="20"/>
          <w:szCs w:val="20"/>
        </w:rPr>
        <w:t xml:space="preserve"> for navigating between several </w:t>
      </w:r>
      <w:r w:rsidRPr="00AD3D49">
        <w:rPr>
          <w:rFonts w:ascii="Verdana" w:hAnsi="Verdana" w:cs="Arial"/>
          <w:b/>
          <w:sz w:val="20"/>
          <w:szCs w:val="20"/>
        </w:rPr>
        <w:t>Web Forms</w:t>
      </w:r>
      <w:r w:rsidRPr="00AD3D49">
        <w:rPr>
          <w:rFonts w:ascii="Verdana" w:hAnsi="Verdana" w:cs="Arial"/>
          <w:sz w:val="20"/>
          <w:szCs w:val="20"/>
        </w:rPr>
        <w:t>.</w:t>
      </w:r>
    </w:p>
    <w:p w:rsidR="00AC31B5" w:rsidRPr="00AD3D49" w:rsidRDefault="00AC31B5" w:rsidP="00AD3D49">
      <w:pPr>
        <w:pStyle w:val="ListParagraph"/>
        <w:numPr>
          <w:ilvl w:val="0"/>
          <w:numId w:val="35"/>
        </w:numPr>
        <w:spacing w:after="0" w:line="240" w:lineRule="auto"/>
        <w:jc w:val="both"/>
        <w:rPr>
          <w:rFonts w:ascii="Verdana" w:hAnsi="Verdana" w:cs="Arial"/>
          <w:b/>
          <w:sz w:val="20"/>
          <w:szCs w:val="20"/>
        </w:rPr>
      </w:pPr>
      <w:r w:rsidRPr="00AD3D49">
        <w:rPr>
          <w:rFonts w:ascii="Verdana" w:hAnsi="Verdana" w:cs="Arial"/>
          <w:sz w:val="20"/>
          <w:szCs w:val="20"/>
        </w:rPr>
        <w:t>Extensively used</w:t>
      </w:r>
      <w:r w:rsidRPr="00AD3D49">
        <w:rPr>
          <w:rStyle w:val="apple-converted-space"/>
          <w:rFonts w:ascii="Verdana" w:hAnsi="Verdana" w:cs="Arial"/>
          <w:sz w:val="20"/>
          <w:szCs w:val="20"/>
        </w:rPr>
        <w:t> </w:t>
      </w:r>
      <w:r w:rsidRPr="00AD3D49">
        <w:rPr>
          <w:rFonts w:ascii="Verdana" w:hAnsi="Verdana" w:cs="Arial"/>
          <w:b/>
          <w:sz w:val="20"/>
          <w:szCs w:val="20"/>
        </w:rPr>
        <w:t>XML</w:t>
      </w:r>
      <w:r w:rsidRPr="00AD3D49">
        <w:rPr>
          <w:rStyle w:val="apple-converted-space"/>
          <w:rFonts w:ascii="Verdana" w:hAnsi="Verdana" w:cs="Arial"/>
          <w:b/>
          <w:sz w:val="20"/>
          <w:szCs w:val="20"/>
        </w:rPr>
        <w:t> </w:t>
      </w:r>
      <w:r w:rsidRPr="00AD3D49">
        <w:rPr>
          <w:rFonts w:ascii="Verdana" w:hAnsi="Verdana" w:cs="Arial"/>
          <w:b/>
          <w:sz w:val="20"/>
          <w:szCs w:val="20"/>
        </w:rPr>
        <w:t>DOM</w:t>
      </w:r>
      <w:r w:rsidRPr="00AD3D49">
        <w:rPr>
          <w:rStyle w:val="apple-converted-space"/>
          <w:rFonts w:ascii="Verdana" w:hAnsi="Verdana" w:cs="Arial"/>
          <w:sz w:val="20"/>
          <w:szCs w:val="20"/>
        </w:rPr>
        <w:t> </w:t>
      </w:r>
      <w:r w:rsidRPr="00AD3D49">
        <w:rPr>
          <w:rFonts w:ascii="Verdana" w:hAnsi="Verdana" w:cs="Arial"/>
          <w:sz w:val="20"/>
          <w:szCs w:val="20"/>
        </w:rPr>
        <w:t>and</w:t>
      </w:r>
      <w:r w:rsidRPr="00AD3D49">
        <w:rPr>
          <w:rStyle w:val="apple-converted-space"/>
          <w:rFonts w:ascii="Verdana" w:hAnsi="Verdana" w:cs="Arial"/>
          <w:sz w:val="20"/>
          <w:szCs w:val="20"/>
        </w:rPr>
        <w:t> </w:t>
      </w:r>
      <w:r w:rsidRPr="00AD3D49">
        <w:rPr>
          <w:rFonts w:ascii="Verdana" w:hAnsi="Verdana" w:cs="Arial"/>
          <w:b/>
          <w:sz w:val="20"/>
          <w:szCs w:val="20"/>
        </w:rPr>
        <w:t>XPath</w:t>
      </w:r>
      <w:r w:rsidRPr="00AD3D49">
        <w:rPr>
          <w:rStyle w:val="apple-converted-space"/>
          <w:rFonts w:ascii="Verdana" w:hAnsi="Verdana" w:cs="Arial"/>
          <w:sz w:val="20"/>
          <w:szCs w:val="20"/>
        </w:rPr>
        <w:t> </w:t>
      </w:r>
      <w:r w:rsidRPr="00AD3D49">
        <w:rPr>
          <w:rFonts w:ascii="Verdana" w:hAnsi="Verdana" w:cs="Arial"/>
          <w:sz w:val="20"/>
          <w:szCs w:val="20"/>
        </w:rPr>
        <w:t xml:space="preserve">to create, read, and manipulate the </w:t>
      </w:r>
      <w:r w:rsidRPr="00AD3D49">
        <w:rPr>
          <w:rFonts w:ascii="Verdana" w:hAnsi="Verdana" w:cs="Arial"/>
          <w:b/>
          <w:sz w:val="20"/>
          <w:szCs w:val="20"/>
        </w:rPr>
        <w:t>XML data</w:t>
      </w:r>
      <w:r w:rsidRPr="00AD3D49">
        <w:rPr>
          <w:rFonts w:ascii="Verdana" w:hAnsi="Verdana" w:cs="Arial"/>
          <w:sz w:val="20"/>
          <w:szCs w:val="20"/>
        </w:rPr>
        <w:t>.</w:t>
      </w:r>
    </w:p>
    <w:p w:rsidR="00AC31B5" w:rsidRPr="00AD3D49" w:rsidRDefault="00AC31B5" w:rsidP="00AD3D49">
      <w:pPr>
        <w:pStyle w:val="ListParagraph"/>
        <w:numPr>
          <w:ilvl w:val="0"/>
          <w:numId w:val="35"/>
        </w:numPr>
        <w:spacing w:after="0" w:line="240" w:lineRule="auto"/>
        <w:jc w:val="both"/>
        <w:rPr>
          <w:rFonts w:ascii="Verdana" w:hAnsi="Verdana" w:cs="Arial"/>
          <w:b/>
          <w:sz w:val="20"/>
          <w:szCs w:val="20"/>
        </w:rPr>
      </w:pPr>
      <w:r w:rsidRPr="00AD3D49">
        <w:rPr>
          <w:rFonts w:ascii="Verdana" w:hAnsi="Verdana" w:cs="Arial"/>
          <w:sz w:val="20"/>
          <w:szCs w:val="20"/>
        </w:rPr>
        <w:t>Designed and imple</w:t>
      </w:r>
      <w:r w:rsidR="006E215A" w:rsidRPr="00AD3D49">
        <w:rPr>
          <w:rFonts w:ascii="Verdana" w:hAnsi="Verdana" w:cs="Arial"/>
          <w:sz w:val="20"/>
          <w:szCs w:val="20"/>
        </w:rPr>
        <w:t xml:space="preserve">mented the re-usable components </w:t>
      </w:r>
      <w:r w:rsidRPr="00AD3D49">
        <w:rPr>
          <w:rFonts w:ascii="Verdana" w:hAnsi="Verdana" w:cs="Arial"/>
          <w:sz w:val="20"/>
          <w:szCs w:val="20"/>
        </w:rPr>
        <w:t>as</w:t>
      </w:r>
      <w:r w:rsidR="006E215A" w:rsidRPr="00AD3D49">
        <w:rPr>
          <w:rStyle w:val="apple-converted-space"/>
          <w:rFonts w:ascii="Verdana" w:hAnsi="Verdana" w:cs="Arial"/>
          <w:sz w:val="20"/>
          <w:szCs w:val="20"/>
        </w:rPr>
        <w:t> ASP.NET</w:t>
      </w:r>
      <w:r w:rsidRPr="00AD3D49">
        <w:rPr>
          <w:rStyle w:val="apple-converted-space"/>
          <w:rFonts w:ascii="Verdana" w:hAnsi="Verdana" w:cs="Arial"/>
          <w:b/>
          <w:sz w:val="20"/>
          <w:szCs w:val="20"/>
        </w:rPr>
        <w:t> </w:t>
      </w:r>
      <w:r w:rsidR="006E215A" w:rsidRPr="00AD3D49">
        <w:rPr>
          <w:rFonts w:ascii="Verdana" w:hAnsi="Verdana" w:cs="Arial"/>
          <w:b/>
          <w:sz w:val="20"/>
          <w:szCs w:val="20"/>
        </w:rPr>
        <w:t xml:space="preserve">Web Services </w:t>
      </w:r>
      <w:r w:rsidR="006E215A" w:rsidRPr="00AD3D49">
        <w:rPr>
          <w:rFonts w:ascii="Verdana" w:hAnsi="Verdana" w:cs="Arial"/>
          <w:sz w:val="20"/>
          <w:szCs w:val="20"/>
        </w:rPr>
        <w:t>accomplishing</w:t>
      </w:r>
      <w:r w:rsidRPr="00AD3D49">
        <w:rPr>
          <w:rFonts w:ascii="Verdana" w:hAnsi="Verdana" w:cs="Arial"/>
          <w:sz w:val="20"/>
          <w:szCs w:val="20"/>
        </w:rPr>
        <w:t xml:space="preserve">the </w:t>
      </w:r>
      <w:r w:rsidRPr="00AD3D49">
        <w:rPr>
          <w:rFonts w:ascii="Verdana" w:hAnsi="Verdana" w:cs="Arial"/>
          <w:b/>
          <w:sz w:val="20"/>
          <w:szCs w:val="20"/>
        </w:rPr>
        <w:t>SOA.</w:t>
      </w:r>
    </w:p>
    <w:p w:rsidR="00AC31B5" w:rsidRPr="00AD3D49" w:rsidRDefault="00AC31B5" w:rsidP="00AD3D49">
      <w:pPr>
        <w:pStyle w:val="ListParagraph"/>
        <w:numPr>
          <w:ilvl w:val="0"/>
          <w:numId w:val="35"/>
        </w:numPr>
        <w:spacing w:after="0" w:line="240" w:lineRule="auto"/>
        <w:jc w:val="both"/>
        <w:rPr>
          <w:rFonts w:ascii="Verdana" w:hAnsi="Verdana" w:cs="Arial"/>
          <w:b/>
          <w:sz w:val="20"/>
          <w:szCs w:val="20"/>
        </w:rPr>
      </w:pPr>
      <w:r w:rsidRPr="00AD3D49">
        <w:rPr>
          <w:rFonts w:ascii="Verdana" w:hAnsi="Verdana" w:cs="Arial"/>
          <w:sz w:val="20"/>
          <w:szCs w:val="20"/>
        </w:rPr>
        <w:t>Developed reusable custom data-access layer using</w:t>
      </w:r>
      <w:r w:rsidRPr="00AD3D49">
        <w:rPr>
          <w:rStyle w:val="apple-converted-space"/>
          <w:rFonts w:ascii="Verdana" w:hAnsi="Verdana" w:cs="Arial"/>
          <w:sz w:val="20"/>
          <w:szCs w:val="20"/>
        </w:rPr>
        <w:t> </w:t>
      </w:r>
      <w:r w:rsidRPr="00AD3D49">
        <w:rPr>
          <w:rFonts w:ascii="Verdana" w:hAnsi="Verdana" w:cs="Arial"/>
          <w:b/>
          <w:sz w:val="20"/>
          <w:szCs w:val="20"/>
        </w:rPr>
        <w:t>ADO.NET</w:t>
      </w:r>
      <w:r w:rsidRPr="00AD3D49">
        <w:rPr>
          <w:rFonts w:ascii="Verdana" w:hAnsi="Verdana" w:cs="Arial"/>
          <w:sz w:val="20"/>
          <w:szCs w:val="20"/>
        </w:rPr>
        <w:t>.</w:t>
      </w:r>
    </w:p>
    <w:p w:rsidR="00AC31B5" w:rsidRPr="00AD3D49" w:rsidRDefault="00AC31B5" w:rsidP="00AD3D49">
      <w:pPr>
        <w:pStyle w:val="ListParagraph"/>
        <w:numPr>
          <w:ilvl w:val="0"/>
          <w:numId w:val="35"/>
        </w:numPr>
        <w:spacing w:after="0" w:line="240" w:lineRule="auto"/>
        <w:jc w:val="both"/>
        <w:rPr>
          <w:rFonts w:ascii="Verdana" w:hAnsi="Verdana" w:cs="Arial"/>
          <w:b/>
          <w:sz w:val="20"/>
          <w:szCs w:val="20"/>
        </w:rPr>
      </w:pPr>
      <w:r w:rsidRPr="00AD3D49">
        <w:rPr>
          <w:rFonts w:ascii="Verdana" w:hAnsi="Verdana" w:cs="Arial"/>
          <w:sz w:val="20"/>
          <w:szCs w:val="20"/>
        </w:rPr>
        <w:t xml:space="preserve">Wrote </w:t>
      </w:r>
      <w:r w:rsidRPr="00AD3D49">
        <w:rPr>
          <w:rFonts w:ascii="Verdana" w:hAnsi="Verdana" w:cs="Arial"/>
          <w:b/>
          <w:sz w:val="20"/>
          <w:szCs w:val="20"/>
        </w:rPr>
        <w:t>stored procedures</w:t>
      </w:r>
      <w:r w:rsidRPr="00AD3D49">
        <w:rPr>
          <w:rFonts w:ascii="Verdana" w:hAnsi="Verdana" w:cs="Arial"/>
          <w:sz w:val="20"/>
          <w:szCs w:val="20"/>
        </w:rPr>
        <w:t xml:space="preserve"> and database functions for data extraction.</w:t>
      </w:r>
    </w:p>
    <w:p w:rsidR="00AC31B5" w:rsidRPr="00AD3D49" w:rsidRDefault="00AC31B5" w:rsidP="00AD3D49">
      <w:pPr>
        <w:pStyle w:val="ListParagraph"/>
        <w:numPr>
          <w:ilvl w:val="0"/>
          <w:numId w:val="35"/>
        </w:numPr>
        <w:spacing w:after="0" w:line="240" w:lineRule="auto"/>
        <w:jc w:val="both"/>
        <w:rPr>
          <w:rFonts w:ascii="Verdana" w:hAnsi="Verdana" w:cs="Arial"/>
          <w:b/>
          <w:sz w:val="20"/>
          <w:szCs w:val="20"/>
        </w:rPr>
      </w:pPr>
      <w:r w:rsidRPr="00AD3D49">
        <w:rPr>
          <w:rFonts w:ascii="Verdana" w:hAnsi="Verdana" w:cs="Arial"/>
          <w:sz w:val="20"/>
          <w:szCs w:val="20"/>
        </w:rPr>
        <w:t>Used</w:t>
      </w:r>
      <w:r w:rsidRPr="00AD3D49">
        <w:rPr>
          <w:rStyle w:val="apple-converted-space"/>
          <w:rFonts w:ascii="Verdana" w:hAnsi="Verdana" w:cs="Arial"/>
          <w:sz w:val="20"/>
          <w:szCs w:val="20"/>
        </w:rPr>
        <w:t> </w:t>
      </w:r>
      <w:r w:rsidRPr="00AD3D49">
        <w:rPr>
          <w:rFonts w:ascii="Verdana" w:hAnsi="Verdana" w:cs="Arial"/>
          <w:b/>
          <w:sz w:val="20"/>
          <w:szCs w:val="20"/>
        </w:rPr>
        <w:t>ADO.NET</w:t>
      </w:r>
      <w:r w:rsidRPr="00AD3D49">
        <w:rPr>
          <w:rStyle w:val="apple-converted-space"/>
          <w:rFonts w:ascii="Verdana" w:hAnsi="Verdana" w:cs="Arial"/>
          <w:sz w:val="20"/>
          <w:szCs w:val="20"/>
        </w:rPr>
        <w:t> </w:t>
      </w:r>
      <w:r w:rsidRPr="00AD3D49">
        <w:rPr>
          <w:rFonts w:ascii="Verdana" w:hAnsi="Verdana" w:cs="Arial"/>
          <w:sz w:val="20"/>
          <w:szCs w:val="20"/>
        </w:rPr>
        <w:t>as data-access middleware for retrieving data and updating records in database.</w:t>
      </w:r>
    </w:p>
    <w:p w:rsidR="00AC31B5" w:rsidRPr="00AD3D49" w:rsidRDefault="00AC31B5" w:rsidP="00AD3D49">
      <w:pPr>
        <w:pStyle w:val="ListParagraph"/>
        <w:numPr>
          <w:ilvl w:val="0"/>
          <w:numId w:val="35"/>
        </w:numPr>
        <w:spacing w:after="0" w:line="240" w:lineRule="auto"/>
        <w:jc w:val="both"/>
        <w:rPr>
          <w:rFonts w:ascii="Verdana" w:hAnsi="Verdana" w:cs="Arial"/>
          <w:b/>
          <w:sz w:val="20"/>
          <w:szCs w:val="20"/>
        </w:rPr>
      </w:pPr>
      <w:r w:rsidRPr="00AD3D49">
        <w:rPr>
          <w:rFonts w:ascii="Verdana" w:hAnsi="Verdana" w:cs="Arial"/>
          <w:sz w:val="20"/>
          <w:szCs w:val="20"/>
        </w:rPr>
        <w:t xml:space="preserve">Implemented source control using </w:t>
      </w:r>
      <w:r w:rsidRPr="00AD3D49">
        <w:rPr>
          <w:rFonts w:ascii="Verdana" w:hAnsi="Verdana" w:cs="Arial"/>
          <w:b/>
          <w:sz w:val="20"/>
          <w:szCs w:val="20"/>
        </w:rPr>
        <w:t>VSS.</w:t>
      </w:r>
    </w:p>
    <w:p w:rsidR="00AC31B5" w:rsidRPr="00AD3D49" w:rsidRDefault="00AC31B5" w:rsidP="00AD3D49">
      <w:pPr>
        <w:pStyle w:val="ListParagraph"/>
        <w:numPr>
          <w:ilvl w:val="0"/>
          <w:numId w:val="35"/>
        </w:numPr>
        <w:spacing w:after="0" w:line="240" w:lineRule="auto"/>
        <w:jc w:val="both"/>
        <w:rPr>
          <w:rFonts w:ascii="Verdana" w:hAnsi="Verdana" w:cs="Arial"/>
          <w:b/>
          <w:sz w:val="20"/>
          <w:szCs w:val="20"/>
        </w:rPr>
      </w:pPr>
      <w:r w:rsidRPr="00AD3D49">
        <w:rPr>
          <w:rFonts w:ascii="Verdana" w:hAnsi="Verdana" w:cs="Arial"/>
          <w:sz w:val="20"/>
          <w:szCs w:val="20"/>
        </w:rPr>
        <w:t xml:space="preserve">Used </w:t>
      </w:r>
      <w:r w:rsidRPr="00AD3D49">
        <w:rPr>
          <w:rFonts w:ascii="Verdana" w:hAnsi="Verdana" w:cs="Arial"/>
          <w:b/>
          <w:sz w:val="20"/>
          <w:szCs w:val="20"/>
        </w:rPr>
        <w:t>Microsoft Enterprise Application</w:t>
      </w:r>
      <w:r w:rsidRPr="00AD3D49">
        <w:rPr>
          <w:rFonts w:ascii="Verdana" w:hAnsi="Verdana" w:cs="Arial"/>
          <w:sz w:val="20"/>
          <w:szCs w:val="20"/>
        </w:rPr>
        <w:t xml:space="preserve"> blocks for </w:t>
      </w:r>
      <w:r w:rsidRPr="00AD3D49">
        <w:rPr>
          <w:rFonts w:ascii="Verdana" w:hAnsi="Verdana" w:cs="Arial"/>
          <w:b/>
          <w:sz w:val="20"/>
          <w:szCs w:val="20"/>
        </w:rPr>
        <w:t>Exceptions logging</w:t>
      </w:r>
      <w:r w:rsidRPr="00AD3D49">
        <w:rPr>
          <w:rFonts w:ascii="Verdana" w:hAnsi="Verdana" w:cs="Arial"/>
          <w:sz w:val="20"/>
          <w:szCs w:val="20"/>
        </w:rPr>
        <w:t xml:space="preserve"> and instrumentation.</w:t>
      </w:r>
    </w:p>
    <w:p w:rsidR="00AC31B5" w:rsidRPr="00AD3D49" w:rsidRDefault="00AC31B5" w:rsidP="00AD3D49">
      <w:pPr>
        <w:pStyle w:val="ListParagraph"/>
        <w:numPr>
          <w:ilvl w:val="0"/>
          <w:numId w:val="35"/>
        </w:numPr>
        <w:spacing w:after="0" w:line="240" w:lineRule="auto"/>
        <w:jc w:val="both"/>
        <w:rPr>
          <w:rFonts w:ascii="Verdana" w:hAnsi="Verdana" w:cs="Arial"/>
          <w:b/>
          <w:sz w:val="20"/>
          <w:szCs w:val="20"/>
        </w:rPr>
      </w:pPr>
      <w:r w:rsidRPr="00AD3D49">
        <w:rPr>
          <w:rFonts w:ascii="Verdana" w:hAnsi="Verdana" w:cs="Arial"/>
          <w:sz w:val="20"/>
          <w:szCs w:val="20"/>
        </w:rPr>
        <w:t xml:space="preserve">Implemented </w:t>
      </w:r>
      <w:r w:rsidRPr="00AD3D49">
        <w:rPr>
          <w:rFonts w:ascii="Verdana" w:hAnsi="Verdana" w:cs="Arial"/>
          <w:b/>
          <w:sz w:val="20"/>
          <w:szCs w:val="20"/>
        </w:rPr>
        <w:t>Forms based authentication</w:t>
      </w:r>
      <w:r w:rsidRPr="00AD3D49">
        <w:rPr>
          <w:rFonts w:ascii="Verdana" w:hAnsi="Verdana" w:cs="Arial"/>
          <w:sz w:val="20"/>
          <w:szCs w:val="20"/>
        </w:rPr>
        <w:t>.</w:t>
      </w:r>
    </w:p>
    <w:p w:rsidR="00AC31B5" w:rsidRPr="00AD3D49" w:rsidRDefault="00AC31B5" w:rsidP="00AD3D49">
      <w:pPr>
        <w:pStyle w:val="ListParagraph"/>
        <w:numPr>
          <w:ilvl w:val="0"/>
          <w:numId w:val="35"/>
        </w:numPr>
        <w:spacing w:after="0" w:line="240" w:lineRule="auto"/>
        <w:jc w:val="both"/>
        <w:rPr>
          <w:rFonts w:ascii="Verdana" w:hAnsi="Verdana" w:cs="Arial"/>
          <w:bCs/>
          <w:sz w:val="20"/>
          <w:szCs w:val="20"/>
        </w:rPr>
      </w:pPr>
      <w:r w:rsidRPr="00AD3D49">
        <w:rPr>
          <w:rFonts w:ascii="Verdana" w:hAnsi="Verdana" w:cs="Arial"/>
          <w:b/>
          <w:sz w:val="20"/>
          <w:szCs w:val="20"/>
        </w:rPr>
        <w:t>Unit-tested</w:t>
      </w:r>
      <w:r w:rsidRPr="00AD3D49">
        <w:rPr>
          <w:rFonts w:ascii="Verdana" w:hAnsi="Verdana" w:cs="Arial"/>
          <w:sz w:val="20"/>
          <w:szCs w:val="20"/>
        </w:rPr>
        <w:t xml:space="preserve"> during the whole code development process and participated actively in the </w:t>
      </w:r>
      <w:r w:rsidRPr="00AD3D49">
        <w:rPr>
          <w:rFonts w:ascii="Verdana" w:hAnsi="Verdana" w:cs="Arial"/>
          <w:b/>
          <w:sz w:val="20"/>
          <w:szCs w:val="20"/>
        </w:rPr>
        <w:t>integration testing</w:t>
      </w:r>
      <w:r w:rsidRPr="00AD3D49">
        <w:rPr>
          <w:rFonts w:ascii="Verdana" w:hAnsi="Verdana" w:cs="Arial"/>
          <w:sz w:val="20"/>
          <w:szCs w:val="20"/>
        </w:rPr>
        <w:t>.</w:t>
      </w:r>
    </w:p>
    <w:p w:rsidR="00AC31B5" w:rsidRDefault="00AC31B5" w:rsidP="00AD3D49">
      <w:pPr>
        <w:spacing w:after="0" w:line="240" w:lineRule="auto"/>
        <w:jc w:val="both"/>
        <w:rPr>
          <w:rFonts w:ascii="Verdana" w:hAnsi="Verdana" w:cs="Arial"/>
          <w:sz w:val="20"/>
          <w:szCs w:val="20"/>
        </w:rPr>
      </w:pPr>
      <w:r w:rsidRPr="00AD3D49">
        <w:rPr>
          <w:rFonts w:ascii="Verdana" w:hAnsi="Verdana" w:cs="Arial"/>
          <w:b/>
          <w:sz w:val="20"/>
          <w:szCs w:val="20"/>
        </w:rPr>
        <w:t>Environment:</w:t>
      </w:r>
      <w:r w:rsidRPr="00AD3D49">
        <w:rPr>
          <w:rFonts w:ascii="Verdana" w:hAnsi="Verdana" w:cs="Arial"/>
          <w:sz w:val="20"/>
          <w:szCs w:val="20"/>
        </w:rPr>
        <w:t>Visual Studio .NET 2005, .NET Framework 3.0, ASP.NET, ADO.NET, C#.NET, CSS, IIS 6.0, VSS, XML, XSD, XSL, SOAP, Javascript, SQL Server 2005, NUnit Testing Framework.</w:t>
      </w:r>
    </w:p>
    <w:p w:rsidR="00D012CC" w:rsidRDefault="00D012CC" w:rsidP="00AD3D49">
      <w:pPr>
        <w:spacing w:after="0" w:line="240" w:lineRule="auto"/>
        <w:jc w:val="both"/>
        <w:rPr>
          <w:rFonts w:ascii="Verdana" w:hAnsi="Verdana" w:cs="Arial"/>
          <w:sz w:val="20"/>
          <w:szCs w:val="20"/>
        </w:rPr>
      </w:pPr>
    </w:p>
    <w:p w:rsidR="00D012CC" w:rsidRPr="00AD3D49" w:rsidRDefault="00D012CC" w:rsidP="00AD3D49">
      <w:pPr>
        <w:spacing w:after="0" w:line="240" w:lineRule="auto"/>
        <w:jc w:val="both"/>
        <w:rPr>
          <w:rFonts w:ascii="Verdana" w:hAnsi="Verdana" w:cs="Arial"/>
          <w:sz w:val="20"/>
          <w:szCs w:val="20"/>
        </w:rPr>
      </w:pPr>
    </w:p>
    <w:p w:rsidR="00977C92" w:rsidRPr="00AD3D49" w:rsidRDefault="00977C92" w:rsidP="00AD3D49">
      <w:pPr>
        <w:pStyle w:val="WW-PlainText"/>
        <w:jc w:val="both"/>
        <w:rPr>
          <w:rFonts w:ascii="Verdana" w:hAnsi="Verdana"/>
          <w:b/>
          <w:lang w:val="en-GB"/>
        </w:rPr>
      </w:pPr>
      <w:r w:rsidRPr="00AD3D49">
        <w:rPr>
          <w:rFonts w:ascii="Verdana" w:hAnsi="Verdana"/>
          <w:b/>
          <w:lang w:val="en-GB"/>
        </w:rPr>
        <w:t>Client: ICICI Limited (Banking), Karnataka, India</w:t>
      </w:r>
      <w:r w:rsidRPr="00AD3D49">
        <w:rPr>
          <w:rFonts w:ascii="Verdana" w:hAnsi="Verdana"/>
          <w:b/>
          <w:lang w:val="en-GB"/>
        </w:rPr>
        <w:tab/>
      </w:r>
      <w:r w:rsidR="00B504E3">
        <w:rPr>
          <w:rFonts w:ascii="Verdana" w:hAnsi="Verdana"/>
          <w:b/>
          <w:lang w:val="en-GB"/>
        </w:rPr>
        <w:tab/>
      </w:r>
      <w:r w:rsidR="007F5B97">
        <w:rPr>
          <w:rFonts w:ascii="Verdana" w:hAnsi="Verdana"/>
          <w:b/>
          <w:lang w:val="en-GB"/>
        </w:rPr>
        <w:t>Aug’2009-Oct’</w:t>
      </w:r>
      <w:r w:rsidR="004B6C71" w:rsidRPr="00AD3D49">
        <w:rPr>
          <w:rFonts w:ascii="Verdana" w:hAnsi="Verdana"/>
          <w:b/>
          <w:lang w:val="en-GB"/>
        </w:rPr>
        <w:t xml:space="preserve"> 2010</w:t>
      </w:r>
    </w:p>
    <w:p w:rsidR="00977C92" w:rsidRPr="00AD3D49" w:rsidRDefault="00977C92" w:rsidP="00AD3D49">
      <w:pPr>
        <w:pStyle w:val="WW-PlainText"/>
        <w:jc w:val="both"/>
        <w:rPr>
          <w:rFonts w:ascii="Verdana" w:hAnsi="Verdana"/>
          <w:b/>
        </w:rPr>
      </w:pPr>
      <w:r w:rsidRPr="00AD3D49">
        <w:rPr>
          <w:rFonts w:ascii="Verdana" w:hAnsi="Verdana"/>
          <w:b/>
        </w:rPr>
        <w:t>Role: Jr. Developer</w:t>
      </w:r>
    </w:p>
    <w:p w:rsidR="00977C92" w:rsidRPr="00AD3D49" w:rsidRDefault="00CA53A1" w:rsidP="00AD3D49">
      <w:pPr>
        <w:pStyle w:val="WW-PlainText"/>
        <w:jc w:val="both"/>
        <w:rPr>
          <w:rFonts w:ascii="Verdana" w:hAnsi="Verdana"/>
          <w:b/>
        </w:rPr>
      </w:pPr>
      <w:r>
        <w:rPr>
          <w:rFonts w:ascii="Verdana" w:hAnsi="Verdana"/>
          <w:b/>
        </w:rPr>
        <w:t>Description:</w:t>
      </w:r>
    </w:p>
    <w:p w:rsidR="00977C92" w:rsidRDefault="008613D7" w:rsidP="00AD3D49">
      <w:pPr>
        <w:pStyle w:val="WW-PlainText"/>
        <w:jc w:val="both"/>
        <w:rPr>
          <w:rFonts w:ascii="Verdana" w:hAnsi="Verdana" w:cs="Arial"/>
          <w:color w:val="000000"/>
        </w:rPr>
      </w:pPr>
      <w:r w:rsidRPr="00F95155">
        <w:rPr>
          <w:rFonts w:ascii="Verdana" w:hAnsi="Verdana" w:cs="Arial"/>
        </w:rPr>
        <w:t>Account Screening Questions</w:t>
      </w:r>
      <w:r>
        <w:rPr>
          <w:rFonts w:ascii="Verdana" w:hAnsi="Verdana" w:cs="Arial"/>
        </w:rPr>
        <w:t xml:space="preserve"> (ASQ)</w:t>
      </w:r>
      <w:r w:rsidR="00977C92" w:rsidRPr="00AD3D49">
        <w:rPr>
          <w:rFonts w:ascii="Verdana" w:hAnsi="Verdana" w:cs="Arial"/>
        </w:rPr>
        <w:t xml:space="preserve"> is a web based screening system to segregate the customers. B</w:t>
      </w:r>
      <w:r w:rsidR="00977C92" w:rsidRPr="00AD3D49">
        <w:rPr>
          <w:rFonts w:ascii="Verdana" w:hAnsi="Verdana" w:cs="Arial"/>
          <w:color w:val="000000"/>
        </w:rPr>
        <w:t xml:space="preserve">ased on the account type selected by the customers, </w:t>
      </w:r>
      <w:r w:rsidR="00977C92" w:rsidRPr="00AD3D49">
        <w:rPr>
          <w:rFonts w:ascii="Verdana" w:hAnsi="Verdana" w:cs="Arial"/>
        </w:rPr>
        <w:t>s</w:t>
      </w:r>
      <w:r w:rsidR="00977C92" w:rsidRPr="00AD3D49">
        <w:rPr>
          <w:rFonts w:ascii="Verdana" w:hAnsi="Verdana" w:cs="Arial"/>
          <w:color w:val="000000"/>
        </w:rPr>
        <w:t xml:space="preserve">eries of questions triggered while opening new accounts. The details are updated to appropriate representative based on the geographical location. Automated acknowledgement and updates are sent to the customer. Greatly reduced the </w:t>
      </w:r>
      <w:r w:rsidR="00977C92" w:rsidRPr="00AD3D49">
        <w:rPr>
          <w:rFonts w:ascii="Verdana" w:hAnsi="Verdana" w:cs="Arial"/>
          <w:color w:val="000000"/>
        </w:rPr>
        <w:lastRenderedPageBreak/>
        <w:t>first level filtering and sorting process of the application by more than 65 percent of manual process. It also increased the efficiency of allocation process of the application based on the location and thereby increased the market share.</w:t>
      </w:r>
    </w:p>
    <w:p w:rsidR="006761BE" w:rsidRPr="00AD3D49" w:rsidRDefault="006761BE" w:rsidP="00AD3D49">
      <w:pPr>
        <w:pStyle w:val="WW-PlainText"/>
        <w:jc w:val="both"/>
        <w:rPr>
          <w:rFonts w:ascii="Verdana" w:hAnsi="Verdana" w:cs="Arial"/>
          <w:color w:val="000000"/>
        </w:rPr>
      </w:pPr>
    </w:p>
    <w:p w:rsidR="00977C92" w:rsidRPr="00AD3D49" w:rsidRDefault="00977C92" w:rsidP="00AD3D49">
      <w:pPr>
        <w:pStyle w:val="WW-PlainText"/>
        <w:jc w:val="both"/>
        <w:rPr>
          <w:rFonts w:ascii="Verdana" w:hAnsi="Verdana"/>
        </w:rPr>
      </w:pPr>
      <w:r w:rsidRPr="00AD3D49">
        <w:rPr>
          <w:rFonts w:ascii="Verdana" w:eastAsia="MS Mincho" w:hAnsi="Verdana"/>
          <w:b/>
          <w:lang w:val="en-AU"/>
        </w:rPr>
        <w:t>Responsibilities</w:t>
      </w:r>
      <w:r w:rsidRPr="00AD3D49">
        <w:rPr>
          <w:rFonts w:ascii="Verdana" w:eastAsia="MS Mincho" w:hAnsi="Verdana"/>
          <w:lang w:val="en-AU"/>
        </w:rPr>
        <w:t>:</w:t>
      </w:r>
    </w:p>
    <w:p w:rsidR="00977C92" w:rsidRPr="00AD3D49" w:rsidRDefault="00977C92" w:rsidP="00AD3D49">
      <w:pPr>
        <w:pStyle w:val="WW-PlainText"/>
        <w:numPr>
          <w:ilvl w:val="0"/>
          <w:numId w:val="3"/>
        </w:numPr>
        <w:jc w:val="both"/>
        <w:rPr>
          <w:rFonts w:ascii="Verdana" w:hAnsi="Verdana" w:cs="Arial"/>
          <w:color w:val="000000"/>
        </w:rPr>
      </w:pPr>
      <w:r w:rsidRPr="00AD3D49">
        <w:rPr>
          <w:rFonts w:ascii="Verdana" w:hAnsi="Verdana" w:cs="Arial"/>
        </w:rPr>
        <w:t>I</w:t>
      </w:r>
      <w:r w:rsidR="004D6AC1" w:rsidRPr="00AD3D49">
        <w:rPr>
          <w:rFonts w:ascii="Verdana" w:hAnsi="Verdana" w:cs="Arial"/>
        </w:rPr>
        <w:t>nvolved in requirement analysis.</w:t>
      </w:r>
    </w:p>
    <w:p w:rsidR="00977C92" w:rsidRPr="00AD3D49" w:rsidRDefault="00977C92" w:rsidP="00AD3D49">
      <w:pPr>
        <w:pStyle w:val="WW-PlainText"/>
        <w:numPr>
          <w:ilvl w:val="0"/>
          <w:numId w:val="3"/>
        </w:numPr>
        <w:jc w:val="both"/>
        <w:rPr>
          <w:rFonts w:ascii="Verdana" w:hAnsi="Verdana" w:cs="Arial"/>
          <w:color w:val="000000"/>
        </w:rPr>
      </w:pPr>
      <w:r w:rsidRPr="00AD3D49">
        <w:rPr>
          <w:rFonts w:ascii="Verdana" w:hAnsi="Verdana" w:cs="Arial"/>
          <w:color w:val="000000"/>
        </w:rPr>
        <w:t>Documented technical specifications, created unit test cases and test plans</w:t>
      </w:r>
      <w:r w:rsidR="00CD2A28" w:rsidRPr="00AD3D49">
        <w:rPr>
          <w:rFonts w:ascii="Verdana" w:hAnsi="Verdana" w:cs="Arial"/>
          <w:color w:val="000000"/>
        </w:rPr>
        <w:t>.</w:t>
      </w:r>
    </w:p>
    <w:p w:rsidR="00977C92" w:rsidRPr="00AD3D49" w:rsidRDefault="00977C92" w:rsidP="00AD3D49">
      <w:pPr>
        <w:pStyle w:val="WW-PlainText"/>
        <w:numPr>
          <w:ilvl w:val="0"/>
          <w:numId w:val="3"/>
        </w:numPr>
        <w:jc w:val="both"/>
        <w:rPr>
          <w:rFonts w:ascii="Verdana" w:hAnsi="Verdana" w:cs="Arial"/>
          <w:color w:val="000000"/>
        </w:rPr>
      </w:pPr>
      <w:r w:rsidRPr="00AD3D49">
        <w:rPr>
          <w:rFonts w:ascii="Verdana" w:hAnsi="Verdana" w:cs="Arial"/>
          <w:color w:val="000000"/>
        </w:rPr>
        <w:t xml:space="preserve">Designed and developed the front –end using </w:t>
      </w:r>
      <w:r w:rsidRPr="00AD3D49">
        <w:rPr>
          <w:rFonts w:ascii="Verdana" w:hAnsi="Verdana" w:cs="Arial"/>
          <w:b/>
          <w:color w:val="000000"/>
        </w:rPr>
        <w:t>ASP.NET</w:t>
      </w:r>
      <w:r w:rsidR="00CD2A28" w:rsidRPr="00AD3D49">
        <w:rPr>
          <w:rFonts w:ascii="Verdana" w:hAnsi="Verdana" w:cs="Arial"/>
          <w:b/>
          <w:color w:val="000000"/>
        </w:rPr>
        <w:t>.</w:t>
      </w:r>
    </w:p>
    <w:p w:rsidR="00977C92" w:rsidRPr="00AD3D49" w:rsidRDefault="00977C92" w:rsidP="00AD3D49">
      <w:pPr>
        <w:pStyle w:val="WW-PlainText"/>
        <w:numPr>
          <w:ilvl w:val="0"/>
          <w:numId w:val="3"/>
        </w:numPr>
        <w:jc w:val="both"/>
        <w:rPr>
          <w:rFonts w:ascii="Verdana" w:hAnsi="Verdana" w:cs="Arial"/>
          <w:color w:val="000000"/>
        </w:rPr>
      </w:pPr>
      <w:r w:rsidRPr="00AD3D49">
        <w:rPr>
          <w:rFonts w:ascii="Verdana" w:hAnsi="Verdana" w:cs="Arial"/>
          <w:color w:val="000000"/>
        </w:rPr>
        <w:t xml:space="preserve">Designed and developed prototype using </w:t>
      </w:r>
      <w:r w:rsidRPr="00AD3D49">
        <w:rPr>
          <w:rFonts w:ascii="Verdana" w:hAnsi="Verdana" w:cs="Arial"/>
          <w:b/>
          <w:color w:val="000000"/>
        </w:rPr>
        <w:t>HTML</w:t>
      </w:r>
      <w:r w:rsidR="00CD2A28" w:rsidRPr="00AD3D49">
        <w:rPr>
          <w:rFonts w:ascii="Verdana" w:hAnsi="Verdana" w:cs="Arial"/>
          <w:b/>
          <w:color w:val="000000"/>
        </w:rPr>
        <w:t>.</w:t>
      </w:r>
    </w:p>
    <w:p w:rsidR="00977C92" w:rsidRPr="0024552C" w:rsidRDefault="00977C92" w:rsidP="00AD3D49">
      <w:pPr>
        <w:pStyle w:val="WW-PlainText"/>
        <w:numPr>
          <w:ilvl w:val="0"/>
          <w:numId w:val="3"/>
        </w:numPr>
        <w:jc w:val="both"/>
        <w:rPr>
          <w:rFonts w:ascii="Verdana" w:hAnsi="Verdana" w:cs="Arial"/>
          <w:color w:val="000000"/>
        </w:rPr>
      </w:pPr>
      <w:r w:rsidRPr="00AD3D49">
        <w:rPr>
          <w:rFonts w:ascii="Verdana" w:hAnsi="Verdana" w:cs="Arial"/>
          <w:color w:val="000000"/>
        </w:rPr>
        <w:t xml:space="preserve">Created </w:t>
      </w:r>
      <w:r w:rsidRPr="00AD3D49">
        <w:rPr>
          <w:rFonts w:ascii="Verdana" w:hAnsi="Verdana" w:cs="Arial"/>
          <w:b/>
        </w:rPr>
        <w:t>stored procedures</w:t>
      </w:r>
      <w:r w:rsidRPr="00AD3D49">
        <w:rPr>
          <w:rFonts w:ascii="Verdana" w:hAnsi="Verdana" w:cs="Arial"/>
        </w:rPr>
        <w:t xml:space="preserve"> to retrieve information and used </w:t>
      </w:r>
      <w:r w:rsidRPr="00AD3D49">
        <w:rPr>
          <w:rFonts w:ascii="Verdana" w:hAnsi="Verdana" w:cs="Arial"/>
          <w:b/>
        </w:rPr>
        <w:t>triggers</w:t>
      </w:r>
      <w:r w:rsidRPr="00AD3D49">
        <w:rPr>
          <w:rFonts w:ascii="Verdana" w:hAnsi="Verdana" w:cs="Arial"/>
        </w:rPr>
        <w:t xml:space="preserve"> to store data in audit tables</w:t>
      </w:r>
      <w:r w:rsidR="00CD2A28" w:rsidRPr="00AD3D49">
        <w:rPr>
          <w:rFonts w:ascii="Verdana" w:hAnsi="Verdana" w:cs="Arial"/>
        </w:rPr>
        <w:t>.</w:t>
      </w:r>
    </w:p>
    <w:p w:rsidR="0024552C" w:rsidRPr="00AD3D49" w:rsidRDefault="0024552C" w:rsidP="00AD3D49">
      <w:pPr>
        <w:pStyle w:val="WW-PlainText"/>
        <w:numPr>
          <w:ilvl w:val="0"/>
          <w:numId w:val="3"/>
        </w:numPr>
        <w:jc w:val="both"/>
        <w:rPr>
          <w:rFonts w:ascii="Verdana" w:hAnsi="Verdana" w:cs="Arial"/>
          <w:color w:val="000000"/>
        </w:rPr>
      </w:pPr>
      <w:r>
        <w:rPr>
          <w:rFonts w:ascii="Verdana" w:hAnsi="Verdana" w:cs="Arial"/>
        </w:rPr>
        <w:t>Using c++ for reporting framework.</w:t>
      </w:r>
      <w:bookmarkStart w:id="0" w:name="_GoBack"/>
      <w:bookmarkEnd w:id="0"/>
    </w:p>
    <w:p w:rsidR="00977C92" w:rsidRPr="00AD3D49" w:rsidRDefault="00977C92" w:rsidP="00AD3D49">
      <w:pPr>
        <w:pStyle w:val="WW-PlainText"/>
        <w:numPr>
          <w:ilvl w:val="0"/>
          <w:numId w:val="3"/>
        </w:numPr>
        <w:jc w:val="both"/>
        <w:rPr>
          <w:rFonts w:ascii="Verdana" w:hAnsi="Verdana" w:cs="Arial"/>
          <w:color w:val="000000"/>
        </w:rPr>
      </w:pPr>
      <w:r w:rsidRPr="00AD3D49">
        <w:rPr>
          <w:rFonts w:ascii="Verdana" w:hAnsi="Verdana" w:cs="Arial"/>
          <w:color w:val="000000"/>
        </w:rPr>
        <w:t xml:space="preserve">Created </w:t>
      </w:r>
      <w:r w:rsidRPr="00AD3D49">
        <w:rPr>
          <w:rFonts w:ascii="Verdana" w:hAnsi="Verdana" w:cs="Arial"/>
        </w:rPr>
        <w:t>individual user rights and summary reports using reporting services (</w:t>
      </w:r>
      <w:r w:rsidRPr="00AD3D49">
        <w:rPr>
          <w:rFonts w:ascii="Verdana" w:hAnsi="Verdana" w:cs="Arial"/>
          <w:b/>
        </w:rPr>
        <w:t>SSRS</w:t>
      </w:r>
      <w:r w:rsidRPr="00AD3D49">
        <w:rPr>
          <w:rFonts w:ascii="Verdana" w:hAnsi="Verdana" w:cs="Arial"/>
        </w:rPr>
        <w:t>)</w:t>
      </w:r>
      <w:r w:rsidR="00CD2A28" w:rsidRPr="00AD3D49">
        <w:rPr>
          <w:rFonts w:ascii="Verdana" w:hAnsi="Verdana" w:cs="Arial"/>
        </w:rPr>
        <w:t>.</w:t>
      </w:r>
    </w:p>
    <w:p w:rsidR="00977C92" w:rsidRPr="00AD3D49" w:rsidRDefault="00977C92" w:rsidP="00AD3D49">
      <w:pPr>
        <w:pStyle w:val="WW-PlainText"/>
        <w:numPr>
          <w:ilvl w:val="0"/>
          <w:numId w:val="3"/>
        </w:numPr>
        <w:jc w:val="both"/>
        <w:rPr>
          <w:rFonts w:ascii="Verdana" w:hAnsi="Verdana" w:cs="Arial"/>
          <w:color w:val="000000"/>
        </w:rPr>
      </w:pPr>
      <w:r w:rsidRPr="00AD3D49">
        <w:rPr>
          <w:rFonts w:ascii="Verdana" w:hAnsi="Verdana" w:cs="Arial"/>
        </w:rPr>
        <w:t>Involved in manual testing of the modules developed</w:t>
      </w:r>
      <w:r w:rsidR="00CD2A28" w:rsidRPr="00AD3D49">
        <w:rPr>
          <w:rFonts w:ascii="Verdana" w:hAnsi="Verdana" w:cs="Arial"/>
        </w:rPr>
        <w:t>.</w:t>
      </w:r>
    </w:p>
    <w:p w:rsidR="00977C92" w:rsidRPr="00AD3D49" w:rsidRDefault="00977C92" w:rsidP="00AD3D49">
      <w:pPr>
        <w:pStyle w:val="WW-PlainText"/>
        <w:numPr>
          <w:ilvl w:val="0"/>
          <w:numId w:val="3"/>
        </w:numPr>
        <w:jc w:val="both"/>
        <w:rPr>
          <w:rFonts w:ascii="Verdana" w:hAnsi="Verdana" w:cs="Arial"/>
          <w:color w:val="000000"/>
        </w:rPr>
      </w:pPr>
      <w:r w:rsidRPr="00AD3D49">
        <w:rPr>
          <w:rFonts w:ascii="Verdana" w:hAnsi="Verdana" w:cs="Arial"/>
          <w:color w:val="000000"/>
        </w:rPr>
        <w:t>U</w:t>
      </w:r>
      <w:r w:rsidRPr="00AD3D49">
        <w:rPr>
          <w:rFonts w:ascii="Verdana" w:hAnsi="Verdana" w:cs="Arial"/>
        </w:rPr>
        <w:t xml:space="preserve">sed </w:t>
      </w:r>
      <w:r w:rsidRPr="00AD3D49">
        <w:rPr>
          <w:rFonts w:ascii="Verdana" w:hAnsi="Verdana" w:cs="Arial"/>
          <w:b/>
        </w:rPr>
        <w:t>AJAX</w:t>
      </w:r>
      <w:r w:rsidRPr="00AD3D49">
        <w:rPr>
          <w:rFonts w:ascii="Verdana" w:hAnsi="Verdana" w:cs="Arial"/>
        </w:rPr>
        <w:t xml:space="preserve"> update panel to throw a serious of questions based on the user’s selection</w:t>
      </w:r>
      <w:r w:rsidR="00CD2A28" w:rsidRPr="00AD3D49">
        <w:rPr>
          <w:rFonts w:ascii="Verdana" w:hAnsi="Verdana" w:cs="Arial"/>
        </w:rPr>
        <w:t>.</w:t>
      </w:r>
    </w:p>
    <w:p w:rsidR="00977C92" w:rsidRPr="00AD3D49" w:rsidRDefault="00977C92" w:rsidP="00AD3D49">
      <w:pPr>
        <w:pStyle w:val="WW-PlainText"/>
        <w:numPr>
          <w:ilvl w:val="0"/>
          <w:numId w:val="3"/>
        </w:numPr>
        <w:jc w:val="both"/>
        <w:rPr>
          <w:rFonts w:ascii="Verdana" w:hAnsi="Verdana" w:cs="Arial"/>
          <w:color w:val="000000"/>
        </w:rPr>
      </w:pPr>
      <w:r w:rsidRPr="00AD3D49">
        <w:rPr>
          <w:rFonts w:ascii="Verdana" w:hAnsi="Verdana" w:cs="Arial"/>
        </w:rPr>
        <w:t>Fixing known issues/bugs</w:t>
      </w:r>
      <w:r w:rsidR="00CD2A28" w:rsidRPr="00AD3D49">
        <w:rPr>
          <w:rFonts w:ascii="Verdana" w:hAnsi="Verdana" w:cs="Arial"/>
        </w:rPr>
        <w:t>.</w:t>
      </w:r>
    </w:p>
    <w:p w:rsidR="00977C92" w:rsidRPr="00AD3D49" w:rsidRDefault="00977C92" w:rsidP="00AD3D49">
      <w:pPr>
        <w:pStyle w:val="WW-PlainText"/>
        <w:jc w:val="both"/>
        <w:rPr>
          <w:rFonts w:ascii="Verdana" w:hAnsi="Verdana" w:cs="Arial"/>
          <w:color w:val="000000"/>
        </w:rPr>
      </w:pPr>
      <w:r w:rsidRPr="00AD3D49">
        <w:rPr>
          <w:rFonts w:ascii="Verdana" w:eastAsia="MS Mincho" w:hAnsi="Verdana"/>
          <w:b/>
        </w:rPr>
        <w:t xml:space="preserve">Environment: </w:t>
      </w:r>
      <w:r w:rsidRPr="00AD3D49">
        <w:rPr>
          <w:rFonts w:ascii="Verdana" w:hAnsi="Verdana" w:cs="Arial"/>
        </w:rPr>
        <w:t>SQL SERVER 2005, AJAX, C#.NET, ASP.NET 2.0, JavaScript, CSS, Visual Studio 2005, Microsoft Visual SourceSafe.</w:t>
      </w:r>
    </w:p>
    <w:p w:rsidR="00954DE3" w:rsidRPr="00AD3D49" w:rsidRDefault="00954DE3" w:rsidP="00AD3D49">
      <w:pPr>
        <w:pStyle w:val="WW-PlainText"/>
        <w:jc w:val="both"/>
        <w:rPr>
          <w:rFonts w:ascii="Verdana" w:hAnsi="Verdana" w:cs="Arial"/>
          <w:color w:val="000000"/>
        </w:rPr>
      </w:pPr>
    </w:p>
    <w:sectPr w:rsidR="00954DE3" w:rsidRPr="00AD3D49" w:rsidSect="0051728D">
      <w:pgSz w:w="12240" w:h="15840"/>
      <w:pgMar w:top="864" w:right="1080" w:bottom="81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8A1" w:rsidRDefault="00E528A1" w:rsidP="00C73599">
      <w:pPr>
        <w:spacing w:after="0" w:line="240" w:lineRule="auto"/>
      </w:pPr>
      <w:r>
        <w:separator/>
      </w:r>
    </w:p>
  </w:endnote>
  <w:endnote w:type="continuationSeparator" w:id="1">
    <w:p w:rsidR="00E528A1" w:rsidRDefault="00E528A1" w:rsidP="00C735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8A1" w:rsidRDefault="00E528A1" w:rsidP="00C73599">
      <w:pPr>
        <w:spacing w:after="0" w:line="240" w:lineRule="auto"/>
      </w:pPr>
      <w:r>
        <w:separator/>
      </w:r>
    </w:p>
  </w:footnote>
  <w:footnote w:type="continuationSeparator" w:id="1">
    <w:p w:rsidR="00E528A1" w:rsidRDefault="00E528A1" w:rsidP="00C735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b w:val="0"/>
      </w:rPr>
    </w:lvl>
  </w:abstractNum>
  <w:abstractNum w:abstractNumId="2">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nsid w:val="0280270D"/>
    <w:multiLevelType w:val="hybridMultilevel"/>
    <w:tmpl w:val="A3DCA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131B0B"/>
    <w:multiLevelType w:val="multilevel"/>
    <w:tmpl w:val="CFB25FFA"/>
    <w:styleLink w:val="Style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5441F79"/>
    <w:multiLevelType w:val="hybridMultilevel"/>
    <w:tmpl w:val="E9B6728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MS Mincho"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MS Mincho"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MS Mincho"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09D01DED"/>
    <w:multiLevelType w:val="hybridMultilevel"/>
    <w:tmpl w:val="C252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CF0736"/>
    <w:multiLevelType w:val="hybridMultilevel"/>
    <w:tmpl w:val="AD0A0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316AC7"/>
    <w:multiLevelType w:val="hybridMultilevel"/>
    <w:tmpl w:val="14E4C4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D332F8"/>
    <w:multiLevelType w:val="hybridMultilevel"/>
    <w:tmpl w:val="0B94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E367CF"/>
    <w:multiLevelType w:val="hybridMultilevel"/>
    <w:tmpl w:val="8FFE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CA23A8"/>
    <w:multiLevelType w:val="hybridMultilevel"/>
    <w:tmpl w:val="42A89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BF34B67"/>
    <w:multiLevelType w:val="hybridMultilevel"/>
    <w:tmpl w:val="F35EEA30"/>
    <w:lvl w:ilvl="0" w:tplc="69A8BC32">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C016330"/>
    <w:multiLevelType w:val="hybridMultilevel"/>
    <w:tmpl w:val="4678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155823"/>
    <w:multiLevelType w:val="hybridMultilevel"/>
    <w:tmpl w:val="07CC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0926F0"/>
    <w:multiLevelType w:val="hybridMultilevel"/>
    <w:tmpl w:val="0EF0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D77AA5"/>
    <w:multiLevelType w:val="hybridMultilevel"/>
    <w:tmpl w:val="B434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263640"/>
    <w:multiLevelType w:val="hybridMultilevel"/>
    <w:tmpl w:val="DFCA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023671"/>
    <w:multiLevelType w:val="hybridMultilevel"/>
    <w:tmpl w:val="9438B7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DE07CA6"/>
    <w:multiLevelType w:val="hybridMultilevel"/>
    <w:tmpl w:val="ECC49DD0"/>
    <w:lvl w:ilvl="0" w:tplc="B5785338">
      <w:start w:val="1"/>
      <w:numFmt w:val="bullet"/>
      <w:pStyle w:val="RES-Styl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E1107D"/>
    <w:multiLevelType w:val="hybridMultilevel"/>
    <w:tmpl w:val="97CAA2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8B62A1C"/>
    <w:multiLevelType w:val="hybridMultilevel"/>
    <w:tmpl w:val="6B9A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F9348E"/>
    <w:multiLevelType w:val="hybridMultilevel"/>
    <w:tmpl w:val="DF4AD41E"/>
    <w:lvl w:ilvl="0" w:tplc="04090001">
      <w:start w:val="1"/>
      <w:numFmt w:val="bullet"/>
      <w:lvlText w:val=""/>
      <w:lvlJc w:val="left"/>
      <w:pPr>
        <w:tabs>
          <w:tab w:val="num" w:pos="540"/>
        </w:tabs>
        <w:ind w:left="540" w:hanging="360"/>
      </w:pPr>
      <w:rPr>
        <w:rFonts w:ascii="Symbol" w:hAnsi="Symbol" w:hint="default"/>
        <w:color w:val="808080"/>
        <w:sz w:val="10"/>
        <w:u w:val="none"/>
      </w:rPr>
    </w:lvl>
    <w:lvl w:ilvl="1" w:tplc="0C090003">
      <w:start w:val="1"/>
      <w:numFmt w:val="bullet"/>
      <w:lvlText w:val="o"/>
      <w:lvlJc w:val="left"/>
      <w:pPr>
        <w:tabs>
          <w:tab w:val="num" w:pos="1350"/>
        </w:tabs>
        <w:ind w:left="1350" w:hanging="360"/>
      </w:pPr>
      <w:rPr>
        <w:rFonts w:ascii="Courier New" w:hAnsi="Courier New" w:hint="default"/>
      </w:rPr>
    </w:lvl>
    <w:lvl w:ilvl="2" w:tplc="0C090005">
      <w:start w:val="1"/>
      <w:numFmt w:val="bullet"/>
      <w:lvlText w:val=""/>
      <w:lvlJc w:val="left"/>
      <w:pPr>
        <w:tabs>
          <w:tab w:val="num" w:pos="2070"/>
        </w:tabs>
        <w:ind w:left="2070" w:hanging="360"/>
      </w:pPr>
      <w:rPr>
        <w:rFonts w:ascii="Wingdings" w:hAnsi="Wingdings" w:hint="default"/>
      </w:rPr>
    </w:lvl>
    <w:lvl w:ilvl="3" w:tplc="0C090001">
      <w:start w:val="1"/>
      <w:numFmt w:val="bullet"/>
      <w:lvlText w:val=""/>
      <w:lvlJc w:val="left"/>
      <w:pPr>
        <w:tabs>
          <w:tab w:val="num" w:pos="2790"/>
        </w:tabs>
        <w:ind w:left="2790" w:hanging="360"/>
      </w:pPr>
      <w:rPr>
        <w:rFonts w:ascii="Symbol" w:hAnsi="Symbol" w:hint="default"/>
      </w:rPr>
    </w:lvl>
    <w:lvl w:ilvl="4" w:tplc="0C090003">
      <w:start w:val="1"/>
      <w:numFmt w:val="bullet"/>
      <w:lvlText w:val="o"/>
      <w:lvlJc w:val="left"/>
      <w:pPr>
        <w:tabs>
          <w:tab w:val="num" w:pos="3510"/>
        </w:tabs>
        <w:ind w:left="3510" w:hanging="360"/>
      </w:pPr>
      <w:rPr>
        <w:rFonts w:ascii="Courier New" w:hAnsi="Courier New" w:hint="default"/>
      </w:rPr>
    </w:lvl>
    <w:lvl w:ilvl="5" w:tplc="0C090005">
      <w:start w:val="1"/>
      <w:numFmt w:val="bullet"/>
      <w:lvlText w:val=""/>
      <w:lvlJc w:val="left"/>
      <w:pPr>
        <w:tabs>
          <w:tab w:val="num" w:pos="4230"/>
        </w:tabs>
        <w:ind w:left="4230" w:hanging="360"/>
      </w:pPr>
      <w:rPr>
        <w:rFonts w:ascii="Wingdings" w:hAnsi="Wingdings" w:hint="default"/>
      </w:rPr>
    </w:lvl>
    <w:lvl w:ilvl="6" w:tplc="0C090001">
      <w:start w:val="1"/>
      <w:numFmt w:val="bullet"/>
      <w:lvlText w:val=""/>
      <w:lvlJc w:val="left"/>
      <w:pPr>
        <w:tabs>
          <w:tab w:val="num" w:pos="4950"/>
        </w:tabs>
        <w:ind w:left="4950" w:hanging="360"/>
      </w:pPr>
      <w:rPr>
        <w:rFonts w:ascii="Symbol" w:hAnsi="Symbol" w:hint="default"/>
      </w:rPr>
    </w:lvl>
    <w:lvl w:ilvl="7" w:tplc="0C090003">
      <w:start w:val="1"/>
      <w:numFmt w:val="bullet"/>
      <w:lvlText w:val="o"/>
      <w:lvlJc w:val="left"/>
      <w:pPr>
        <w:tabs>
          <w:tab w:val="num" w:pos="5670"/>
        </w:tabs>
        <w:ind w:left="5670" w:hanging="360"/>
      </w:pPr>
      <w:rPr>
        <w:rFonts w:ascii="Courier New" w:hAnsi="Courier New" w:hint="default"/>
      </w:rPr>
    </w:lvl>
    <w:lvl w:ilvl="8" w:tplc="0C090005">
      <w:start w:val="1"/>
      <w:numFmt w:val="bullet"/>
      <w:lvlText w:val=""/>
      <w:lvlJc w:val="left"/>
      <w:pPr>
        <w:tabs>
          <w:tab w:val="num" w:pos="6390"/>
        </w:tabs>
        <w:ind w:left="6390" w:hanging="360"/>
      </w:pPr>
      <w:rPr>
        <w:rFonts w:ascii="Wingdings" w:hAnsi="Wingdings" w:hint="default"/>
      </w:rPr>
    </w:lvl>
  </w:abstractNum>
  <w:abstractNum w:abstractNumId="23">
    <w:nsid w:val="4A486FC5"/>
    <w:multiLevelType w:val="hybridMultilevel"/>
    <w:tmpl w:val="65AC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590EC2"/>
    <w:multiLevelType w:val="hybridMultilevel"/>
    <w:tmpl w:val="CC8E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4C51D3"/>
    <w:multiLevelType w:val="hybridMultilevel"/>
    <w:tmpl w:val="C2525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C534FCA"/>
    <w:multiLevelType w:val="multilevel"/>
    <w:tmpl w:val="CFB25FFA"/>
    <w:numStyleLink w:val="Style1"/>
  </w:abstractNum>
  <w:abstractNum w:abstractNumId="27">
    <w:nsid w:val="4CB20C9A"/>
    <w:multiLevelType w:val="hybridMultilevel"/>
    <w:tmpl w:val="6358B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971DD"/>
    <w:multiLevelType w:val="hybridMultilevel"/>
    <w:tmpl w:val="D05AA45C"/>
    <w:lvl w:ilvl="0" w:tplc="94C4CF70">
      <w:start w:val="1"/>
      <w:numFmt w:val="bullet"/>
      <w:lvlText w:val=""/>
      <w:lvlJc w:val="left"/>
      <w:pPr>
        <w:tabs>
          <w:tab w:val="num" w:pos="540"/>
        </w:tabs>
        <w:ind w:left="540" w:hanging="360"/>
      </w:pPr>
      <w:rPr>
        <w:rFonts w:ascii="Wingdings" w:hAnsi="Wingdings" w:hint="default"/>
        <w:color w:val="808080"/>
        <w:sz w:val="10"/>
        <w:u w:val="none"/>
      </w:rPr>
    </w:lvl>
    <w:lvl w:ilvl="1" w:tplc="0C090003">
      <w:start w:val="1"/>
      <w:numFmt w:val="bullet"/>
      <w:lvlText w:val="o"/>
      <w:lvlJc w:val="left"/>
      <w:pPr>
        <w:tabs>
          <w:tab w:val="num" w:pos="1350"/>
        </w:tabs>
        <w:ind w:left="1350" w:hanging="360"/>
      </w:pPr>
      <w:rPr>
        <w:rFonts w:ascii="Courier New" w:hAnsi="Courier New" w:hint="default"/>
      </w:rPr>
    </w:lvl>
    <w:lvl w:ilvl="2" w:tplc="0C090005">
      <w:start w:val="1"/>
      <w:numFmt w:val="bullet"/>
      <w:lvlText w:val=""/>
      <w:lvlJc w:val="left"/>
      <w:pPr>
        <w:tabs>
          <w:tab w:val="num" w:pos="2070"/>
        </w:tabs>
        <w:ind w:left="2070" w:hanging="360"/>
      </w:pPr>
      <w:rPr>
        <w:rFonts w:ascii="Wingdings" w:hAnsi="Wingdings" w:hint="default"/>
      </w:rPr>
    </w:lvl>
    <w:lvl w:ilvl="3" w:tplc="0C090001">
      <w:start w:val="1"/>
      <w:numFmt w:val="bullet"/>
      <w:lvlText w:val=""/>
      <w:lvlJc w:val="left"/>
      <w:pPr>
        <w:tabs>
          <w:tab w:val="num" w:pos="2790"/>
        </w:tabs>
        <w:ind w:left="2790" w:hanging="360"/>
      </w:pPr>
      <w:rPr>
        <w:rFonts w:ascii="Symbol" w:hAnsi="Symbol" w:hint="default"/>
      </w:rPr>
    </w:lvl>
    <w:lvl w:ilvl="4" w:tplc="0C090003">
      <w:start w:val="1"/>
      <w:numFmt w:val="bullet"/>
      <w:lvlText w:val="o"/>
      <w:lvlJc w:val="left"/>
      <w:pPr>
        <w:tabs>
          <w:tab w:val="num" w:pos="3510"/>
        </w:tabs>
        <w:ind w:left="3510" w:hanging="360"/>
      </w:pPr>
      <w:rPr>
        <w:rFonts w:ascii="Courier New" w:hAnsi="Courier New" w:hint="default"/>
      </w:rPr>
    </w:lvl>
    <w:lvl w:ilvl="5" w:tplc="0C090005">
      <w:start w:val="1"/>
      <w:numFmt w:val="bullet"/>
      <w:lvlText w:val=""/>
      <w:lvlJc w:val="left"/>
      <w:pPr>
        <w:tabs>
          <w:tab w:val="num" w:pos="4230"/>
        </w:tabs>
        <w:ind w:left="4230" w:hanging="360"/>
      </w:pPr>
      <w:rPr>
        <w:rFonts w:ascii="Wingdings" w:hAnsi="Wingdings" w:hint="default"/>
      </w:rPr>
    </w:lvl>
    <w:lvl w:ilvl="6" w:tplc="0C090001">
      <w:start w:val="1"/>
      <w:numFmt w:val="bullet"/>
      <w:lvlText w:val=""/>
      <w:lvlJc w:val="left"/>
      <w:pPr>
        <w:tabs>
          <w:tab w:val="num" w:pos="4950"/>
        </w:tabs>
        <w:ind w:left="4950" w:hanging="360"/>
      </w:pPr>
      <w:rPr>
        <w:rFonts w:ascii="Symbol" w:hAnsi="Symbol" w:hint="default"/>
      </w:rPr>
    </w:lvl>
    <w:lvl w:ilvl="7" w:tplc="0C090003">
      <w:start w:val="1"/>
      <w:numFmt w:val="bullet"/>
      <w:lvlText w:val="o"/>
      <w:lvlJc w:val="left"/>
      <w:pPr>
        <w:tabs>
          <w:tab w:val="num" w:pos="5670"/>
        </w:tabs>
        <w:ind w:left="5670" w:hanging="360"/>
      </w:pPr>
      <w:rPr>
        <w:rFonts w:ascii="Courier New" w:hAnsi="Courier New" w:hint="default"/>
      </w:rPr>
    </w:lvl>
    <w:lvl w:ilvl="8" w:tplc="0C090005">
      <w:start w:val="1"/>
      <w:numFmt w:val="bullet"/>
      <w:lvlText w:val=""/>
      <w:lvlJc w:val="left"/>
      <w:pPr>
        <w:tabs>
          <w:tab w:val="num" w:pos="6390"/>
        </w:tabs>
        <w:ind w:left="6390" w:hanging="360"/>
      </w:pPr>
      <w:rPr>
        <w:rFonts w:ascii="Wingdings" w:hAnsi="Wingdings" w:hint="default"/>
      </w:rPr>
    </w:lvl>
  </w:abstractNum>
  <w:abstractNum w:abstractNumId="29">
    <w:nsid w:val="5A5C500F"/>
    <w:multiLevelType w:val="hybridMultilevel"/>
    <w:tmpl w:val="30E0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965808"/>
    <w:multiLevelType w:val="hybridMultilevel"/>
    <w:tmpl w:val="CE960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DB65811"/>
    <w:multiLevelType w:val="hybridMultilevel"/>
    <w:tmpl w:val="B2503830"/>
    <w:lvl w:ilvl="0" w:tplc="0F34987E">
      <w:start w:val="1"/>
      <w:numFmt w:val="bullet"/>
      <w:lvlText w:val=""/>
      <w:lvlJc w:val="left"/>
      <w:pPr>
        <w:tabs>
          <w:tab w:val="num" w:pos="432"/>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C268DB"/>
    <w:multiLevelType w:val="hybridMultilevel"/>
    <w:tmpl w:val="DE6E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810164"/>
    <w:multiLevelType w:val="hybridMultilevel"/>
    <w:tmpl w:val="20AA8292"/>
    <w:lvl w:ilvl="0" w:tplc="04090001">
      <w:start w:val="1"/>
      <w:numFmt w:val="bullet"/>
      <w:lvlText w:val=""/>
      <w:lvlJc w:val="left"/>
      <w:pPr>
        <w:tabs>
          <w:tab w:val="num" w:pos="540"/>
        </w:tabs>
        <w:ind w:left="540" w:hanging="360"/>
      </w:pPr>
      <w:rPr>
        <w:rFonts w:ascii="Symbol" w:hAnsi="Symbol" w:hint="default"/>
        <w:color w:val="808080"/>
        <w:sz w:val="10"/>
        <w:u w:val="none"/>
      </w:rPr>
    </w:lvl>
    <w:lvl w:ilvl="1" w:tplc="0C090003">
      <w:start w:val="1"/>
      <w:numFmt w:val="bullet"/>
      <w:lvlText w:val="o"/>
      <w:lvlJc w:val="left"/>
      <w:pPr>
        <w:tabs>
          <w:tab w:val="num" w:pos="1350"/>
        </w:tabs>
        <w:ind w:left="1350" w:hanging="360"/>
      </w:pPr>
      <w:rPr>
        <w:rFonts w:ascii="Courier New" w:hAnsi="Courier New" w:hint="default"/>
      </w:rPr>
    </w:lvl>
    <w:lvl w:ilvl="2" w:tplc="0C090005">
      <w:start w:val="1"/>
      <w:numFmt w:val="bullet"/>
      <w:lvlText w:val=""/>
      <w:lvlJc w:val="left"/>
      <w:pPr>
        <w:tabs>
          <w:tab w:val="num" w:pos="2070"/>
        </w:tabs>
        <w:ind w:left="2070" w:hanging="360"/>
      </w:pPr>
      <w:rPr>
        <w:rFonts w:ascii="Wingdings" w:hAnsi="Wingdings" w:hint="default"/>
      </w:rPr>
    </w:lvl>
    <w:lvl w:ilvl="3" w:tplc="0C090001">
      <w:start w:val="1"/>
      <w:numFmt w:val="bullet"/>
      <w:lvlText w:val=""/>
      <w:lvlJc w:val="left"/>
      <w:pPr>
        <w:tabs>
          <w:tab w:val="num" w:pos="2790"/>
        </w:tabs>
        <w:ind w:left="2790" w:hanging="360"/>
      </w:pPr>
      <w:rPr>
        <w:rFonts w:ascii="Symbol" w:hAnsi="Symbol" w:hint="default"/>
      </w:rPr>
    </w:lvl>
    <w:lvl w:ilvl="4" w:tplc="0C090003">
      <w:start w:val="1"/>
      <w:numFmt w:val="bullet"/>
      <w:lvlText w:val="o"/>
      <w:lvlJc w:val="left"/>
      <w:pPr>
        <w:tabs>
          <w:tab w:val="num" w:pos="3510"/>
        </w:tabs>
        <w:ind w:left="3510" w:hanging="360"/>
      </w:pPr>
      <w:rPr>
        <w:rFonts w:ascii="Courier New" w:hAnsi="Courier New" w:hint="default"/>
      </w:rPr>
    </w:lvl>
    <w:lvl w:ilvl="5" w:tplc="0C090005">
      <w:start w:val="1"/>
      <w:numFmt w:val="bullet"/>
      <w:lvlText w:val=""/>
      <w:lvlJc w:val="left"/>
      <w:pPr>
        <w:tabs>
          <w:tab w:val="num" w:pos="4230"/>
        </w:tabs>
        <w:ind w:left="4230" w:hanging="360"/>
      </w:pPr>
      <w:rPr>
        <w:rFonts w:ascii="Wingdings" w:hAnsi="Wingdings" w:hint="default"/>
      </w:rPr>
    </w:lvl>
    <w:lvl w:ilvl="6" w:tplc="0C090001">
      <w:start w:val="1"/>
      <w:numFmt w:val="bullet"/>
      <w:lvlText w:val=""/>
      <w:lvlJc w:val="left"/>
      <w:pPr>
        <w:tabs>
          <w:tab w:val="num" w:pos="4950"/>
        </w:tabs>
        <w:ind w:left="4950" w:hanging="360"/>
      </w:pPr>
      <w:rPr>
        <w:rFonts w:ascii="Symbol" w:hAnsi="Symbol" w:hint="default"/>
      </w:rPr>
    </w:lvl>
    <w:lvl w:ilvl="7" w:tplc="0C090003">
      <w:start w:val="1"/>
      <w:numFmt w:val="bullet"/>
      <w:lvlText w:val="o"/>
      <w:lvlJc w:val="left"/>
      <w:pPr>
        <w:tabs>
          <w:tab w:val="num" w:pos="5670"/>
        </w:tabs>
        <w:ind w:left="5670" w:hanging="360"/>
      </w:pPr>
      <w:rPr>
        <w:rFonts w:ascii="Courier New" w:hAnsi="Courier New" w:hint="default"/>
      </w:rPr>
    </w:lvl>
    <w:lvl w:ilvl="8" w:tplc="0C090005">
      <w:start w:val="1"/>
      <w:numFmt w:val="bullet"/>
      <w:lvlText w:val=""/>
      <w:lvlJc w:val="left"/>
      <w:pPr>
        <w:tabs>
          <w:tab w:val="num" w:pos="6390"/>
        </w:tabs>
        <w:ind w:left="6390" w:hanging="360"/>
      </w:pPr>
      <w:rPr>
        <w:rFonts w:ascii="Wingdings" w:hAnsi="Wingdings" w:hint="default"/>
      </w:rPr>
    </w:lvl>
  </w:abstractNum>
  <w:abstractNum w:abstractNumId="34">
    <w:nsid w:val="72DB15EB"/>
    <w:multiLevelType w:val="hybridMultilevel"/>
    <w:tmpl w:val="384E9A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78C74517"/>
    <w:multiLevelType w:val="hybridMultilevel"/>
    <w:tmpl w:val="9D5C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C20351"/>
    <w:multiLevelType w:val="hybridMultilevel"/>
    <w:tmpl w:val="C59A1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0"/>
  </w:num>
  <w:num w:numId="3">
    <w:abstractNumId w:val="16"/>
  </w:num>
  <w:num w:numId="4">
    <w:abstractNumId w:val="9"/>
  </w:num>
  <w:num w:numId="5">
    <w:abstractNumId w:val="17"/>
  </w:num>
  <w:num w:numId="6">
    <w:abstractNumId w:val="3"/>
  </w:num>
  <w:num w:numId="7">
    <w:abstractNumId w:val="27"/>
  </w:num>
  <w:num w:numId="8">
    <w:abstractNumId w:val="2"/>
  </w:num>
  <w:num w:numId="9">
    <w:abstractNumId w:val="20"/>
  </w:num>
  <w:num w:numId="10">
    <w:abstractNumId w:val="31"/>
  </w:num>
  <w:num w:numId="11">
    <w:abstractNumId w:val="5"/>
  </w:num>
  <w:num w:numId="12">
    <w:abstractNumId w:val="32"/>
  </w:num>
  <w:num w:numId="13">
    <w:abstractNumId w:val="4"/>
  </w:num>
  <w:num w:numId="14">
    <w:abstractNumId w:val="26"/>
    <w:lvlOverride w:ilvl="0">
      <w:lvl w:ilvl="0">
        <w:start w:val="1"/>
        <w:numFmt w:val="bullet"/>
        <w:lvlText w:val=""/>
        <w:lvlJc w:val="left"/>
        <w:pPr>
          <w:tabs>
            <w:tab w:val="num" w:pos="360"/>
          </w:tabs>
          <w:ind w:left="360" w:hanging="360"/>
        </w:pPr>
        <w:rPr>
          <w:rFonts w:ascii="Wingdings" w:hAnsi="Wingdings" w:hint="default"/>
          <w:b/>
        </w:rPr>
      </w:lvl>
    </w:lvlOverride>
  </w:num>
  <w:num w:numId="15">
    <w:abstractNumId w:val="8"/>
  </w:num>
  <w:num w:numId="16">
    <w:abstractNumId w:val="18"/>
  </w:num>
  <w:num w:numId="17">
    <w:abstractNumId w:val="36"/>
  </w:num>
  <w:num w:numId="18">
    <w:abstractNumId w:val="7"/>
  </w:num>
  <w:num w:numId="19">
    <w:abstractNumId w:val="25"/>
  </w:num>
  <w:num w:numId="20">
    <w:abstractNumId w:val="34"/>
  </w:num>
  <w:num w:numId="21">
    <w:abstractNumId w:val="12"/>
  </w:num>
  <w:num w:numId="22">
    <w:abstractNumId w:val="1"/>
  </w:num>
  <w:num w:numId="23">
    <w:abstractNumId w:val="10"/>
  </w:num>
  <w:num w:numId="24">
    <w:abstractNumId w:val="21"/>
  </w:num>
  <w:num w:numId="25">
    <w:abstractNumId w:val="28"/>
  </w:num>
  <w:num w:numId="26">
    <w:abstractNumId w:val="22"/>
  </w:num>
  <w:num w:numId="27">
    <w:abstractNumId w:val="33"/>
  </w:num>
  <w:num w:numId="28">
    <w:abstractNumId w:val="15"/>
  </w:num>
  <w:num w:numId="29">
    <w:abstractNumId w:val="29"/>
  </w:num>
  <w:num w:numId="30">
    <w:abstractNumId w:val="6"/>
  </w:num>
  <w:num w:numId="31">
    <w:abstractNumId w:val="24"/>
  </w:num>
  <w:num w:numId="32">
    <w:abstractNumId w:val="19"/>
  </w:num>
  <w:num w:numId="33">
    <w:abstractNumId w:val="13"/>
  </w:num>
  <w:num w:numId="34">
    <w:abstractNumId w:val="35"/>
  </w:num>
  <w:num w:numId="35">
    <w:abstractNumId w:val="23"/>
  </w:num>
  <w:num w:numId="36">
    <w:abstractNumId w:val="11"/>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54DE3"/>
    <w:rsid w:val="00007240"/>
    <w:rsid w:val="00011C18"/>
    <w:rsid w:val="000121B4"/>
    <w:rsid w:val="0001405D"/>
    <w:rsid w:val="00022E5F"/>
    <w:rsid w:val="00027FC4"/>
    <w:rsid w:val="0003364A"/>
    <w:rsid w:val="000361B0"/>
    <w:rsid w:val="00036F30"/>
    <w:rsid w:val="000404B8"/>
    <w:rsid w:val="00040CF8"/>
    <w:rsid w:val="0004625D"/>
    <w:rsid w:val="00050213"/>
    <w:rsid w:val="00052673"/>
    <w:rsid w:val="0005295B"/>
    <w:rsid w:val="00053EB6"/>
    <w:rsid w:val="00054602"/>
    <w:rsid w:val="00061331"/>
    <w:rsid w:val="00063197"/>
    <w:rsid w:val="00071C0E"/>
    <w:rsid w:val="00072CF4"/>
    <w:rsid w:val="00073C6A"/>
    <w:rsid w:val="00083AC6"/>
    <w:rsid w:val="0009202B"/>
    <w:rsid w:val="00093EA6"/>
    <w:rsid w:val="000974F9"/>
    <w:rsid w:val="000A2E7B"/>
    <w:rsid w:val="000A7D5E"/>
    <w:rsid w:val="000B1F72"/>
    <w:rsid w:val="000B56EB"/>
    <w:rsid w:val="000B7B44"/>
    <w:rsid w:val="000C1A6D"/>
    <w:rsid w:val="000C299C"/>
    <w:rsid w:val="000D2638"/>
    <w:rsid w:val="000D7C28"/>
    <w:rsid w:val="000E4C9F"/>
    <w:rsid w:val="000F0888"/>
    <w:rsid w:val="000F3BE4"/>
    <w:rsid w:val="0010206C"/>
    <w:rsid w:val="00106A2D"/>
    <w:rsid w:val="00106BB9"/>
    <w:rsid w:val="0011317A"/>
    <w:rsid w:val="00122E12"/>
    <w:rsid w:val="0012631B"/>
    <w:rsid w:val="00132DF1"/>
    <w:rsid w:val="00140AD8"/>
    <w:rsid w:val="001415B4"/>
    <w:rsid w:val="0014435B"/>
    <w:rsid w:val="00161ADB"/>
    <w:rsid w:val="00164485"/>
    <w:rsid w:val="00165C97"/>
    <w:rsid w:val="001660E4"/>
    <w:rsid w:val="00173ADE"/>
    <w:rsid w:val="00175EAF"/>
    <w:rsid w:val="00183B15"/>
    <w:rsid w:val="00190BF5"/>
    <w:rsid w:val="0019236D"/>
    <w:rsid w:val="0019394A"/>
    <w:rsid w:val="0019542E"/>
    <w:rsid w:val="001976F6"/>
    <w:rsid w:val="001A6128"/>
    <w:rsid w:val="001A764B"/>
    <w:rsid w:val="001B3235"/>
    <w:rsid w:val="001C4178"/>
    <w:rsid w:val="001C766E"/>
    <w:rsid w:val="001D2FA7"/>
    <w:rsid w:val="001E3E69"/>
    <w:rsid w:val="001E594E"/>
    <w:rsid w:val="001E74A0"/>
    <w:rsid w:val="001F2DAD"/>
    <w:rsid w:val="001F4440"/>
    <w:rsid w:val="001F630E"/>
    <w:rsid w:val="001F7FC6"/>
    <w:rsid w:val="00201718"/>
    <w:rsid w:val="002030CD"/>
    <w:rsid w:val="00207FC5"/>
    <w:rsid w:val="00213D00"/>
    <w:rsid w:val="00226746"/>
    <w:rsid w:val="00227676"/>
    <w:rsid w:val="00231D10"/>
    <w:rsid w:val="0023534B"/>
    <w:rsid w:val="00235B7B"/>
    <w:rsid w:val="00235F18"/>
    <w:rsid w:val="002421C1"/>
    <w:rsid w:val="00244AAB"/>
    <w:rsid w:val="0024552C"/>
    <w:rsid w:val="0024697F"/>
    <w:rsid w:val="00252C0F"/>
    <w:rsid w:val="00254443"/>
    <w:rsid w:val="00254AC2"/>
    <w:rsid w:val="00262492"/>
    <w:rsid w:val="00263BB8"/>
    <w:rsid w:val="00264F4A"/>
    <w:rsid w:val="002949C0"/>
    <w:rsid w:val="00295081"/>
    <w:rsid w:val="002A262D"/>
    <w:rsid w:val="002A3BEC"/>
    <w:rsid w:val="002B7728"/>
    <w:rsid w:val="002D060A"/>
    <w:rsid w:val="002E02F9"/>
    <w:rsid w:val="002F48C4"/>
    <w:rsid w:val="002F53A8"/>
    <w:rsid w:val="002F6C8A"/>
    <w:rsid w:val="002F7BAC"/>
    <w:rsid w:val="003022A9"/>
    <w:rsid w:val="003100C6"/>
    <w:rsid w:val="003169BE"/>
    <w:rsid w:val="00326141"/>
    <w:rsid w:val="003304DD"/>
    <w:rsid w:val="003317E2"/>
    <w:rsid w:val="00331DFC"/>
    <w:rsid w:val="00341197"/>
    <w:rsid w:val="00343816"/>
    <w:rsid w:val="00344F9F"/>
    <w:rsid w:val="00353070"/>
    <w:rsid w:val="00354ECB"/>
    <w:rsid w:val="003568C0"/>
    <w:rsid w:val="0036317E"/>
    <w:rsid w:val="00370443"/>
    <w:rsid w:val="003743EB"/>
    <w:rsid w:val="003902EB"/>
    <w:rsid w:val="00391DB0"/>
    <w:rsid w:val="00392E2B"/>
    <w:rsid w:val="00395BB8"/>
    <w:rsid w:val="00396711"/>
    <w:rsid w:val="003973B5"/>
    <w:rsid w:val="003A5B8C"/>
    <w:rsid w:val="003A75F9"/>
    <w:rsid w:val="003B4463"/>
    <w:rsid w:val="003B73B4"/>
    <w:rsid w:val="003C7BB5"/>
    <w:rsid w:val="003D1F98"/>
    <w:rsid w:val="003D33D9"/>
    <w:rsid w:val="003E35D0"/>
    <w:rsid w:val="003E4710"/>
    <w:rsid w:val="003E5D45"/>
    <w:rsid w:val="003F56A2"/>
    <w:rsid w:val="00403025"/>
    <w:rsid w:val="00403094"/>
    <w:rsid w:val="00405243"/>
    <w:rsid w:val="00410F2F"/>
    <w:rsid w:val="00413B15"/>
    <w:rsid w:val="00420E53"/>
    <w:rsid w:val="004226DF"/>
    <w:rsid w:val="0042457A"/>
    <w:rsid w:val="0042597E"/>
    <w:rsid w:val="004275F3"/>
    <w:rsid w:val="00427A54"/>
    <w:rsid w:val="0043221A"/>
    <w:rsid w:val="00433FB0"/>
    <w:rsid w:val="00436EFD"/>
    <w:rsid w:val="00437F72"/>
    <w:rsid w:val="00443640"/>
    <w:rsid w:val="00443D69"/>
    <w:rsid w:val="00447794"/>
    <w:rsid w:val="0045154C"/>
    <w:rsid w:val="0046075C"/>
    <w:rsid w:val="00461285"/>
    <w:rsid w:val="00461B28"/>
    <w:rsid w:val="00461E36"/>
    <w:rsid w:val="00465DCF"/>
    <w:rsid w:val="00472CE7"/>
    <w:rsid w:val="00482080"/>
    <w:rsid w:val="00485750"/>
    <w:rsid w:val="004910A0"/>
    <w:rsid w:val="004B0249"/>
    <w:rsid w:val="004B080B"/>
    <w:rsid w:val="004B3096"/>
    <w:rsid w:val="004B59E2"/>
    <w:rsid w:val="004B6C71"/>
    <w:rsid w:val="004C2511"/>
    <w:rsid w:val="004C4A07"/>
    <w:rsid w:val="004D3F3F"/>
    <w:rsid w:val="004D4E6A"/>
    <w:rsid w:val="004D6AC1"/>
    <w:rsid w:val="004E27A4"/>
    <w:rsid w:val="004F04F7"/>
    <w:rsid w:val="004F22B2"/>
    <w:rsid w:val="004F3F94"/>
    <w:rsid w:val="004F7F1E"/>
    <w:rsid w:val="00503933"/>
    <w:rsid w:val="0051728D"/>
    <w:rsid w:val="00522F28"/>
    <w:rsid w:val="005243F0"/>
    <w:rsid w:val="0054025A"/>
    <w:rsid w:val="00543DDA"/>
    <w:rsid w:val="0054692B"/>
    <w:rsid w:val="00547C3C"/>
    <w:rsid w:val="00556F4A"/>
    <w:rsid w:val="00566F38"/>
    <w:rsid w:val="005705B1"/>
    <w:rsid w:val="00574A58"/>
    <w:rsid w:val="00585E2A"/>
    <w:rsid w:val="00592BE6"/>
    <w:rsid w:val="00593FB7"/>
    <w:rsid w:val="005A4AC9"/>
    <w:rsid w:val="005B19F0"/>
    <w:rsid w:val="005C754C"/>
    <w:rsid w:val="005D1F11"/>
    <w:rsid w:val="005E14BC"/>
    <w:rsid w:val="005E6413"/>
    <w:rsid w:val="005F12F7"/>
    <w:rsid w:val="005F42AA"/>
    <w:rsid w:val="006034D2"/>
    <w:rsid w:val="00606E6F"/>
    <w:rsid w:val="00611081"/>
    <w:rsid w:val="00612CCA"/>
    <w:rsid w:val="00613940"/>
    <w:rsid w:val="00624317"/>
    <w:rsid w:val="00636C0A"/>
    <w:rsid w:val="00644E63"/>
    <w:rsid w:val="00646088"/>
    <w:rsid w:val="0065086E"/>
    <w:rsid w:val="0066348A"/>
    <w:rsid w:val="0067235C"/>
    <w:rsid w:val="006761BE"/>
    <w:rsid w:val="00676783"/>
    <w:rsid w:val="00682C54"/>
    <w:rsid w:val="00685739"/>
    <w:rsid w:val="006919EE"/>
    <w:rsid w:val="006B2994"/>
    <w:rsid w:val="006B46CF"/>
    <w:rsid w:val="006B6DE3"/>
    <w:rsid w:val="006C1E6B"/>
    <w:rsid w:val="006C74AE"/>
    <w:rsid w:val="006D1C0B"/>
    <w:rsid w:val="006D262A"/>
    <w:rsid w:val="006D2882"/>
    <w:rsid w:val="006D2EDB"/>
    <w:rsid w:val="006D7251"/>
    <w:rsid w:val="006D7C54"/>
    <w:rsid w:val="006D7ECC"/>
    <w:rsid w:val="006E0B26"/>
    <w:rsid w:val="006E215A"/>
    <w:rsid w:val="006E6EE4"/>
    <w:rsid w:val="006E718B"/>
    <w:rsid w:val="006F2175"/>
    <w:rsid w:val="006F268A"/>
    <w:rsid w:val="0071172B"/>
    <w:rsid w:val="00711D29"/>
    <w:rsid w:val="00711D61"/>
    <w:rsid w:val="007140E0"/>
    <w:rsid w:val="00722341"/>
    <w:rsid w:val="00726F9F"/>
    <w:rsid w:val="00727849"/>
    <w:rsid w:val="007315B1"/>
    <w:rsid w:val="007318A9"/>
    <w:rsid w:val="00743A7E"/>
    <w:rsid w:val="00743DC6"/>
    <w:rsid w:val="00743EBB"/>
    <w:rsid w:val="0074461D"/>
    <w:rsid w:val="00747125"/>
    <w:rsid w:val="0074731A"/>
    <w:rsid w:val="00757FE0"/>
    <w:rsid w:val="007633BC"/>
    <w:rsid w:val="00765AC2"/>
    <w:rsid w:val="00766818"/>
    <w:rsid w:val="007745AA"/>
    <w:rsid w:val="007747B5"/>
    <w:rsid w:val="00792218"/>
    <w:rsid w:val="007962DD"/>
    <w:rsid w:val="007A25F7"/>
    <w:rsid w:val="007A45C4"/>
    <w:rsid w:val="007B077C"/>
    <w:rsid w:val="007B4DFE"/>
    <w:rsid w:val="007B6375"/>
    <w:rsid w:val="007C63AC"/>
    <w:rsid w:val="007D1177"/>
    <w:rsid w:val="007D3000"/>
    <w:rsid w:val="007E04A5"/>
    <w:rsid w:val="007F30B7"/>
    <w:rsid w:val="007F41AC"/>
    <w:rsid w:val="007F5809"/>
    <w:rsid w:val="007F5991"/>
    <w:rsid w:val="007F5B97"/>
    <w:rsid w:val="008008D5"/>
    <w:rsid w:val="0080364A"/>
    <w:rsid w:val="008041AF"/>
    <w:rsid w:val="00807701"/>
    <w:rsid w:val="008104DC"/>
    <w:rsid w:val="008108A2"/>
    <w:rsid w:val="00813280"/>
    <w:rsid w:val="0082435D"/>
    <w:rsid w:val="00824FF6"/>
    <w:rsid w:val="008330C3"/>
    <w:rsid w:val="00836002"/>
    <w:rsid w:val="00843EE0"/>
    <w:rsid w:val="008557E5"/>
    <w:rsid w:val="008613D7"/>
    <w:rsid w:val="00863A69"/>
    <w:rsid w:val="008643EA"/>
    <w:rsid w:val="0088293B"/>
    <w:rsid w:val="0088296C"/>
    <w:rsid w:val="00885A7C"/>
    <w:rsid w:val="008973A5"/>
    <w:rsid w:val="008A5DD2"/>
    <w:rsid w:val="008A65F0"/>
    <w:rsid w:val="008D1054"/>
    <w:rsid w:val="008E07BE"/>
    <w:rsid w:val="008F0647"/>
    <w:rsid w:val="008F36A5"/>
    <w:rsid w:val="008F4777"/>
    <w:rsid w:val="00905056"/>
    <w:rsid w:val="009078EA"/>
    <w:rsid w:val="00911161"/>
    <w:rsid w:val="00917D9C"/>
    <w:rsid w:val="009242C1"/>
    <w:rsid w:val="00925A5C"/>
    <w:rsid w:val="00930244"/>
    <w:rsid w:val="009315E0"/>
    <w:rsid w:val="00944A98"/>
    <w:rsid w:val="00950C37"/>
    <w:rsid w:val="00953B10"/>
    <w:rsid w:val="00954DE3"/>
    <w:rsid w:val="00961CD1"/>
    <w:rsid w:val="00962090"/>
    <w:rsid w:val="0097217E"/>
    <w:rsid w:val="00972458"/>
    <w:rsid w:val="009731D6"/>
    <w:rsid w:val="009759AE"/>
    <w:rsid w:val="00976D30"/>
    <w:rsid w:val="00977C92"/>
    <w:rsid w:val="00983266"/>
    <w:rsid w:val="0098760D"/>
    <w:rsid w:val="00992250"/>
    <w:rsid w:val="00994B08"/>
    <w:rsid w:val="00995194"/>
    <w:rsid w:val="009973E8"/>
    <w:rsid w:val="009A4AF9"/>
    <w:rsid w:val="009C745A"/>
    <w:rsid w:val="009D29D7"/>
    <w:rsid w:val="009D7DF1"/>
    <w:rsid w:val="009E1264"/>
    <w:rsid w:val="009F5F9E"/>
    <w:rsid w:val="009F7E3B"/>
    <w:rsid w:val="00A004D8"/>
    <w:rsid w:val="00A00B8C"/>
    <w:rsid w:val="00A06037"/>
    <w:rsid w:val="00A106CE"/>
    <w:rsid w:val="00A137E6"/>
    <w:rsid w:val="00A143B1"/>
    <w:rsid w:val="00A161BC"/>
    <w:rsid w:val="00A203CB"/>
    <w:rsid w:val="00A31F6E"/>
    <w:rsid w:val="00A3291B"/>
    <w:rsid w:val="00A3445F"/>
    <w:rsid w:val="00A4539D"/>
    <w:rsid w:val="00A47CE4"/>
    <w:rsid w:val="00A50A68"/>
    <w:rsid w:val="00A5282D"/>
    <w:rsid w:val="00A540CD"/>
    <w:rsid w:val="00A555CE"/>
    <w:rsid w:val="00A66508"/>
    <w:rsid w:val="00A749A7"/>
    <w:rsid w:val="00A76DA7"/>
    <w:rsid w:val="00A80DFB"/>
    <w:rsid w:val="00A850F8"/>
    <w:rsid w:val="00A86B2B"/>
    <w:rsid w:val="00A92B76"/>
    <w:rsid w:val="00A948EA"/>
    <w:rsid w:val="00AB4D30"/>
    <w:rsid w:val="00AC28E4"/>
    <w:rsid w:val="00AC2B3D"/>
    <w:rsid w:val="00AC31B5"/>
    <w:rsid w:val="00AC3916"/>
    <w:rsid w:val="00AD0E34"/>
    <w:rsid w:val="00AD2755"/>
    <w:rsid w:val="00AD3573"/>
    <w:rsid w:val="00AD3D49"/>
    <w:rsid w:val="00AF145B"/>
    <w:rsid w:val="00AF1C8B"/>
    <w:rsid w:val="00AF2E1E"/>
    <w:rsid w:val="00B005FC"/>
    <w:rsid w:val="00B02548"/>
    <w:rsid w:val="00B23C2E"/>
    <w:rsid w:val="00B262E4"/>
    <w:rsid w:val="00B41399"/>
    <w:rsid w:val="00B42D19"/>
    <w:rsid w:val="00B437CE"/>
    <w:rsid w:val="00B464F5"/>
    <w:rsid w:val="00B504E3"/>
    <w:rsid w:val="00B51618"/>
    <w:rsid w:val="00B556EF"/>
    <w:rsid w:val="00B632E5"/>
    <w:rsid w:val="00B7546F"/>
    <w:rsid w:val="00B81578"/>
    <w:rsid w:val="00B84024"/>
    <w:rsid w:val="00B87FC9"/>
    <w:rsid w:val="00B9201F"/>
    <w:rsid w:val="00B94B9C"/>
    <w:rsid w:val="00B95148"/>
    <w:rsid w:val="00B975EB"/>
    <w:rsid w:val="00BA5D96"/>
    <w:rsid w:val="00BA7F0F"/>
    <w:rsid w:val="00BB2468"/>
    <w:rsid w:val="00BB39B9"/>
    <w:rsid w:val="00BB4DB9"/>
    <w:rsid w:val="00BC746C"/>
    <w:rsid w:val="00BD00A0"/>
    <w:rsid w:val="00BD0539"/>
    <w:rsid w:val="00BD33B8"/>
    <w:rsid w:val="00BD64BE"/>
    <w:rsid w:val="00BE0D99"/>
    <w:rsid w:val="00BE20FF"/>
    <w:rsid w:val="00BE61C7"/>
    <w:rsid w:val="00C07858"/>
    <w:rsid w:val="00C102F4"/>
    <w:rsid w:val="00C1175F"/>
    <w:rsid w:val="00C117BE"/>
    <w:rsid w:val="00C123B7"/>
    <w:rsid w:val="00C12FCB"/>
    <w:rsid w:val="00C1358B"/>
    <w:rsid w:val="00C2689B"/>
    <w:rsid w:val="00C277CA"/>
    <w:rsid w:val="00C30880"/>
    <w:rsid w:val="00C3323C"/>
    <w:rsid w:val="00C401BD"/>
    <w:rsid w:val="00C44CE5"/>
    <w:rsid w:val="00C515FF"/>
    <w:rsid w:val="00C52688"/>
    <w:rsid w:val="00C5283F"/>
    <w:rsid w:val="00C534AB"/>
    <w:rsid w:val="00C5373D"/>
    <w:rsid w:val="00C55E65"/>
    <w:rsid w:val="00C5637F"/>
    <w:rsid w:val="00C60D5E"/>
    <w:rsid w:val="00C6378C"/>
    <w:rsid w:val="00C64833"/>
    <w:rsid w:val="00C6537A"/>
    <w:rsid w:val="00C71E9E"/>
    <w:rsid w:val="00C73599"/>
    <w:rsid w:val="00C758F9"/>
    <w:rsid w:val="00C80731"/>
    <w:rsid w:val="00C815C4"/>
    <w:rsid w:val="00C82051"/>
    <w:rsid w:val="00C849F9"/>
    <w:rsid w:val="00C9020A"/>
    <w:rsid w:val="00C9114F"/>
    <w:rsid w:val="00CA4009"/>
    <w:rsid w:val="00CA41AE"/>
    <w:rsid w:val="00CA53A1"/>
    <w:rsid w:val="00CA6E34"/>
    <w:rsid w:val="00CB105C"/>
    <w:rsid w:val="00CB5359"/>
    <w:rsid w:val="00CB5C39"/>
    <w:rsid w:val="00CB5E5C"/>
    <w:rsid w:val="00CC27FB"/>
    <w:rsid w:val="00CC2C4E"/>
    <w:rsid w:val="00CD1D7D"/>
    <w:rsid w:val="00CD2A28"/>
    <w:rsid w:val="00CD6CCD"/>
    <w:rsid w:val="00CF77E4"/>
    <w:rsid w:val="00D00807"/>
    <w:rsid w:val="00D012CC"/>
    <w:rsid w:val="00D061C0"/>
    <w:rsid w:val="00D153C3"/>
    <w:rsid w:val="00D16306"/>
    <w:rsid w:val="00D173AF"/>
    <w:rsid w:val="00D21C60"/>
    <w:rsid w:val="00D230A6"/>
    <w:rsid w:val="00D247E7"/>
    <w:rsid w:val="00D305C7"/>
    <w:rsid w:val="00D42E9E"/>
    <w:rsid w:val="00D45E0E"/>
    <w:rsid w:val="00D45FEA"/>
    <w:rsid w:val="00D50B73"/>
    <w:rsid w:val="00D51991"/>
    <w:rsid w:val="00D5485F"/>
    <w:rsid w:val="00D548EE"/>
    <w:rsid w:val="00D600AF"/>
    <w:rsid w:val="00D60545"/>
    <w:rsid w:val="00D60B9A"/>
    <w:rsid w:val="00D60D69"/>
    <w:rsid w:val="00D66176"/>
    <w:rsid w:val="00D665DD"/>
    <w:rsid w:val="00D73DAF"/>
    <w:rsid w:val="00D743F9"/>
    <w:rsid w:val="00D76A03"/>
    <w:rsid w:val="00D80A8C"/>
    <w:rsid w:val="00D93B15"/>
    <w:rsid w:val="00D941DE"/>
    <w:rsid w:val="00D9627F"/>
    <w:rsid w:val="00D977AB"/>
    <w:rsid w:val="00DA0101"/>
    <w:rsid w:val="00DA3F78"/>
    <w:rsid w:val="00DB3726"/>
    <w:rsid w:val="00DB403A"/>
    <w:rsid w:val="00DB65F2"/>
    <w:rsid w:val="00DC0427"/>
    <w:rsid w:val="00DC22B4"/>
    <w:rsid w:val="00DC5B85"/>
    <w:rsid w:val="00DC7EA2"/>
    <w:rsid w:val="00DD2338"/>
    <w:rsid w:val="00DD2A75"/>
    <w:rsid w:val="00DD3037"/>
    <w:rsid w:val="00DD62EC"/>
    <w:rsid w:val="00DE1392"/>
    <w:rsid w:val="00DE33F5"/>
    <w:rsid w:val="00DE4759"/>
    <w:rsid w:val="00DE62ED"/>
    <w:rsid w:val="00DE671E"/>
    <w:rsid w:val="00DF0C86"/>
    <w:rsid w:val="00DF1D52"/>
    <w:rsid w:val="00DF2A6F"/>
    <w:rsid w:val="00DF633A"/>
    <w:rsid w:val="00E00400"/>
    <w:rsid w:val="00E00F4A"/>
    <w:rsid w:val="00E013F1"/>
    <w:rsid w:val="00E045AC"/>
    <w:rsid w:val="00E13960"/>
    <w:rsid w:val="00E218AE"/>
    <w:rsid w:val="00E253B1"/>
    <w:rsid w:val="00E322AD"/>
    <w:rsid w:val="00E357A0"/>
    <w:rsid w:val="00E42ADC"/>
    <w:rsid w:val="00E477DC"/>
    <w:rsid w:val="00E477F6"/>
    <w:rsid w:val="00E528A1"/>
    <w:rsid w:val="00E578C9"/>
    <w:rsid w:val="00E6292F"/>
    <w:rsid w:val="00E63809"/>
    <w:rsid w:val="00E706A7"/>
    <w:rsid w:val="00E72ADD"/>
    <w:rsid w:val="00E77006"/>
    <w:rsid w:val="00E81DA9"/>
    <w:rsid w:val="00E977AF"/>
    <w:rsid w:val="00EA1D30"/>
    <w:rsid w:val="00EA7F29"/>
    <w:rsid w:val="00EB754D"/>
    <w:rsid w:val="00EC1ED0"/>
    <w:rsid w:val="00EC49C2"/>
    <w:rsid w:val="00EC67F2"/>
    <w:rsid w:val="00ED38D4"/>
    <w:rsid w:val="00ED5429"/>
    <w:rsid w:val="00ED6CD5"/>
    <w:rsid w:val="00EE1339"/>
    <w:rsid w:val="00EE31B1"/>
    <w:rsid w:val="00EE354E"/>
    <w:rsid w:val="00EE744B"/>
    <w:rsid w:val="00EE75D8"/>
    <w:rsid w:val="00EF0885"/>
    <w:rsid w:val="00F0638A"/>
    <w:rsid w:val="00F06FF8"/>
    <w:rsid w:val="00F07051"/>
    <w:rsid w:val="00F07A86"/>
    <w:rsid w:val="00F12329"/>
    <w:rsid w:val="00F14EA7"/>
    <w:rsid w:val="00F21B7D"/>
    <w:rsid w:val="00F31EFA"/>
    <w:rsid w:val="00F35419"/>
    <w:rsid w:val="00F37C98"/>
    <w:rsid w:val="00F408E1"/>
    <w:rsid w:val="00F43525"/>
    <w:rsid w:val="00F47AE3"/>
    <w:rsid w:val="00F527D1"/>
    <w:rsid w:val="00F5562E"/>
    <w:rsid w:val="00F722B6"/>
    <w:rsid w:val="00F857A1"/>
    <w:rsid w:val="00F935B7"/>
    <w:rsid w:val="00F940FC"/>
    <w:rsid w:val="00F95155"/>
    <w:rsid w:val="00F97BD1"/>
    <w:rsid w:val="00F97EE6"/>
    <w:rsid w:val="00FA1490"/>
    <w:rsid w:val="00FA4473"/>
    <w:rsid w:val="00FB0191"/>
    <w:rsid w:val="00FB0C38"/>
    <w:rsid w:val="00FB6E78"/>
    <w:rsid w:val="00FC05F0"/>
    <w:rsid w:val="00FC22D3"/>
    <w:rsid w:val="00FC3CF3"/>
    <w:rsid w:val="00FC7C11"/>
    <w:rsid w:val="00FD18B9"/>
    <w:rsid w:val="00FD193F"/>
    <w:rsid w:val="00FD1F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4F"/>
  </w:style>
  <w:style w:type="paragraph" w:styleId="Heading5">
    <w:name w:val="heading 5"/>
    <w:basedOn w:val="Normal"/>
    <w:next w:val="Normal"/>
    <w:link w:val="Heading5Char"/>
    <w:uiPriority w:val="9"/>
    <w:semiHidden/>
    <w:unhideWhenUsed/>
    <w:qFormat/>
    <w:rsid w:val="00C5268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954DE3"/>
    <w:pPr>
      <w:tabs>
        <w:tab w:val="num" w:pos="1152"/>
      </w:tabs>
      <w:suppressAutoHyphens/>
      <w:spacing w:before="240" w:after="60" w:line="240" w:lineRule="auto"/>
      <w:ind w:left="1152" w:hanging="1152"/>
      <w:outlineLvl w:val="5"/>
    </w:pPr>
    <w:rPr>
      <w:rFonts w:ascii="Times New Roman" w:eastAsia="Times New Roman" w:hAnsi="Times New Roman" w:cs="Times New Roman"/>
      <w:b/>
      <w:bCs/>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954DE3"/>
    <w:rPr>
      <w:rFonts w:ascii="Times New Roman" w:eastAsia="Times New Roman" w:hAnsi="Times New Roman" w:cs="Times New Roman"/>
      <w:b/>
      <w:bCs/>
      <w:lang w:eastAsia="ar-SA"/>
    </w:rPr>
  </w:style>
  <w:style w:type="character" w:styleId="Hyperlink">
    <w:name w:val="Hyperlink"/>
    <w:basedOn w:val="DefaultParagraphFont"/>
    <w:rsid w:val="00954DE3"/>
    <w:rPr>
      <w:color w:val="0000FF"/>
      <w:u w:val="single"/>
    </w:rPr>
  </w:style>
  <w:style w:type="paragraph" w:styleId="ListParagraph">
    <w:name w:val="List Paragraph"/>
    <w:basedOn w:val="Normal"/>
    <w:link w:val="ListParagraphChar"/>
    <w:uiPriority w:val="99"/>
    <w:qFormat/>
    <w:rsid w:val="00954DE3"/>
    <w:pPr>
      <w:ind w:left="720"/>
      <w:contextualSpacing/>
    </w:pPr>
  </w:style>
  <w:style w:type="table" w:styleId="TableGrid">
    <w:name w:val="Table Grid"/>
    <w:basedOn w:val="TableNormal"/>
    <w:uiPriority w:val="59"/>
    <w:rsid w:val="00954D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54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DE3"/>
  </w:style>
  <w:style w:type="paragraph" w:customStyle="1" w:styleId="WW-PlainText">
    <w:name w:val="WW-Plain Text"/>
    <w:basedOn w:val="Normal"/>
    <w:rsid w:val="00954DE3"/>
    <w:pPr>
      <w:suppressAutoHyphens/>
      <w:spacing w:after="0" w:line="240" w:lineRule="auto"/>
    </w:pPr>
    <w:rPr>
      <w:rFonts w:ascii="Courier New" w:eastAsia="Times New Roman" w:hAnsi="Courier New" w:cs="Times New Roman"/>
      <w:sz w:val="20"/>
      <w:szCs w:val="20"/>
      <w:lang w:eastAsia="ar-SA"/>
    </w:rPr>
  </w:style>
  <w:style w:type="paragraph" w:styleId="ListBullet2">
    <w:name w:val="List Bullet 2"/>
    <w:basedOn w:val="Normal"/>
    <w:rsid w:val="00954DE3"/>
    <w:pPr>
      <w:spacing w:after="0" w:line="240" w:lineRule="auto"/>
      <w:ind w:left="720" w:hanging="360"/>
      <w:jc w:val="both"/>
    </w:pPr>
    <w:rPr>
      <w:rFonts w:ascii="Verdana" w:eastAsia="Times New Roman" w:hAnsi="Verdana" w:cs="Times New Roman"/>
      <w:sz w:val="20"/>
      <w:szCs w:val="20"/>
      <w:lang w:eastAsia="ar-SA"/>
    </w:rPr>
  </w:style>
  <w:style w:type="character" w:customStyle="1" w:styleId="apple-converted-space">
    <w:name w:val="apple-converted-space"/>
    <w:basedOn w:val="DefaultParagraphFont"/>
    <w:rsid w:val="00954DE3"/>
  </w:style>
  <w:style w:type="character" w:customStyle="1" w:styleId="pageheaderpurple">
    <w:name w:val="pageheaderpurple"/>
    <w:basedOn w:val="DefaultParagraphFont"/>
    <w:rsid w:val="00954DE3"/>
  </w:style>
  <w:style w:type="paragraph" w:styleId="NormalWeb">
    <w:name w:val="Normal (Web)"/>
    <w:basedOn w:val="Normal"/>
    <w:link w:val="NormalWebChar"/>
    <w:rsid w:val="00954DE3"/>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C735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3599"/>
  </w:style>
  <w:style w:type="paragraph" w:styleId="BodyTextIndent2">
    <w:name w:val="Body Text Indent 2"/>
    <w:basedOn w:val="Normal"/>
    <w:link w:val="BodyTextIndent2Char"/>
    <w:rsid w:val="00F14EA7"/>
    <w:pPr>
      <w:overflowPunct w:val="0"/>
      <w:autoSpaceDE w:val="0"/>
      <w:autoSpaceDN w:val="0"/>
      <w:adjustRightInd w:val="0"/>
      <w:spacing w:after="0" w:line="240" w:lineRule="auto"/>
      <w:ind w:left="1620"/>
      <w:textAlignment w:val="baseline"/>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F14EA7"/>
    <w:rPr>
      <w:rFonts w:ascii="Arial" w:eastAsia="Times New Roman" w:hAnsi="Arial" w:cs="Times New Roman"/>
      <w:sz w:val="20"/>
      <w:szCs w:val="20"/>
    </w:rPr>
  </w:style>
  <w:style w:type="numbering" w:customStyle="1" w:styleId="Style1">
    <w:name w:val="Style1"/>
    <w:rsid w:val="00F14EA7"/>
    <w:pPr>
      <w:numPr>
        <w:numId w:val="13"/>
      </w:numPr>
    </w:pPr>
  </w:style>
  <w:style w:type="paragraph" w:styleId="BodyTextIndent">
    <w:name w:val="Body Text Indent"/>
    <w:basedOn w:val="Normal"/>
    <w:link w:val="BodyTextIndentChar"/>
    <w:uiPriority w:val="99"/>
    <w:semiHidden/>
    <w:unhideWhenUsed/>
    <w:rsid w:val="00007240"/>
    <w:pPr>
      <w:spacing w:after="120"/>
      <w:ind w:left="360"/>
    </w:pPr>
  </w:style>
  <w:style w:type="character" w:customStyle="1" w:styleId="BodyTextIndentChar">
    <w:name w:val="Body Text Indent Char"/>
    <w:basedOn w:val="DefaultParagraphFont"/>
    <w:link w:val="BodyTextIndent"/>
    <w:uiPriority w:val="99"/>
    <w:semiHidden/>
    <w:rsid w:val="00007240"/>
  </w:style>
  <w:style w:type="character" w:customStyle="1" w:styleId="ficontent">
    <w:name w:val="ficontent"/>
    <w:basedOn w:val="DefaultParagraphFont"/>
    <w:rsid w:val="00DD62EC"/>
  </w:style>
  <w:style w:type="paragraph" w:customStyle="1" w:styleId="NormalTahoma">
    <w:name w:val="Normal+Tahoma"/>
    <w:basedOn w:val="Heading5"/>
    <w:rsid w:val="00C52688"/>
    <w:pPr>
      <w:keepNext w:val="0"/>
      <w:keepLines w:val="0"/>
      <w:shd w:val="clear" w:color="auto" w:fill="C0C0C0"/>
      <w:spacing w:before="0" w:line="240" w:lineRule="auto"/>
      <w:jc w:val="both"/>
    </w:pPr>
    <w:rPr>
      <w:rFonts w:ascii="Tahoma" w:eastAsia="Times New Roman" w:hAnsi="Tahoma" w:cs="Tahoma"/>
      <w:b/>
      <w:bCs/>
      <w:iCs/>
      <w:color w:val="auto"/>
      <w:sz w:val="20"/>
      <w:szCs w:val="20"/>
    </w:rPr>
  </w:style>
  <w:style w:type="paragraph" w:styleId="PlainText">
    <w:name w:val="Plain Text"/>
    <w:aliases w:val="santok"/>
    <w:basedOn w:val="Normal"/>
    <w:link w:val="PlainTextChar"/>
    <w:rsid w:val="00C52688"/>
    <w:pPr>
      <w:spacing w:after="0" w:line="240" w:lineRule="auto"/>
    </w:pPr>
    <w:rPr>
      <w:rFonts w:ascii="Courier New" w:eastAsia="Times New Roman" w:hAnsi="Courier New" w:cs="Courier New"/>
      <w:sz w:val="20"/>
      <w:szCs w:val="20"/>
    </w:rPr>
  </w:style>
  <w:style w:type="character" w:customStyle="1" w:styleId="PlainTextChar">
    <w:name w:val="Plain Text Char"/>
    <w:aliases w:val="santok Char"/>
    <w:basedOn w:val="DefaultParagraphFont"/>
    <w:link w:val="PlainText"/>
    <w:rsid w:val="00C52688"/>
    <w:rPr>
      <w:rFonts w:ascii="Courier New" w:eastAsia="Times New Roman" w:hAnsi="Courier New" w:cs="Courier New"/>
      <w:sz w:val="20"/>
      <w:szCs w:val="20"/>
    </w:rPr>
  </w:style>
  <w:style w:type="paragraph" w:customStyle="1" w:styleId="RES-Style">
    <w:name w:val="RES-Style"/>
    <w:basedOn w:val="Normal"/>
    <w:link w:val="RES-StyleChar"/>
    <w:qFormat/>
    <w:rsid w:val="00C52688"/>
    <w:pPr>
      <w:numPr>
        <w:numId w:val="32"/>
      </w:numPr>
      <w:spacing w:after="0" w:line="240" w:lineRule="auto"/>
    </w:pPr>
    <w:rPr>
      <w:rFonts w:ascii="Garamond" w:eastAsia="Calibri" w:hAnsi="Garamond" w:cs="Times New Roman"/>
      <w:sz w:val="20"/>
      <w:szCs w:val="20"/>
      <w:lang w:eastAsia="ar-SA"/>
    </w:rPr>
  </w:style>
  <w:style w:type="character" w:customStyle="1" w:styleId="RES-StyleChar">
    <w:name w:val="RES-Style Char"/>
    <w:link w:val="RES-Style"/>
    <w:rsid w:val="00C52688"/>
    <w:rPr>
      <w:rFonts w:ascii="Garamond" w:eastAsia="Calibri" w:hAnsi="Garamond" w:cs="Times New Roman"/>
      <w:sz w:val="20"/>
      <w:szCs w:val="20"/>
      <w:lang w:eastAsia="ar-SA"/>
    </w:rPr>
  </w:style>
  <w:style w:type="character" w:customStyle="1" w:styleId="ListParagraphChar">
    <w:name w:val="List Paragraph Char"/>
    <w:link w:val="ListParagraph"/>
    <w:uiPriority w:val="34"/>
    <w:locked/>
    <w:rsid w:val="00C52688"/>
  </w:style>
  <w:style w:type="character" w:customStyle="1" w:styleId="NormalWebChar">
    <w:name w:val="Normal (Web) Char"/>
    <w:link w:val="NormalWeb"/>
    <w:rsid w:val="00C52688"/>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C52688"/>
    <w:rPr>
      <w:rFonts w:asciiTheme="majorHAnsi" w:eastAsiaTheme="majorEastAsia" w:hAnsiTheme="majorHAnsi" w:cstheme="majorBidi"/>
      <w:color w:val="365F91" w:themeColor="accent1" w:themeShade="BF"/>
    </w:rPr>
  </w:style>
  <w:style w:type="character" w:styleId="Strong">
    <w:name w:val="Strong"/>
    <w:basedOn w:val="DefaultParagraphFont"/>
    <w:qFormat/>
    <w:rsid w:val="00AC31B5"/>
    <w:rPr>
      <w:b/>
      <w:bCs/>
    </w:rPr>
  </w:style>
  <w:style w:type="character" w:customStyle="1" w:styleId="None">
    <w:name w:val="None"/>
    <w:rsid w:val="00EE354E"/>
  </w:style>
  <w:style w:type="paragraph" w:customStyle="1" w:styleId="BodyA">
    <w:name w:val="Body A"/>
    <w:rsid w:val="00EE354E"/>
    <w:pPr>
      <w:pBdr>
        <w:top w:val="nil"/>
        <w:left w:val="nil"/>
        <w:bottom w:val="nil"/>
        <w:right w:val="nil"/>
        <w:between w:val="nil"/>
        <w:bar w:val="nil"/>
      </w:pBdr>
    </w:pPr>
    <w:rPr>
      <w:rFonts w:ascii="Calibri" w:eastAsia="Calibri" w:hAnsi="Calibri" w:cs="Calibri"/>
      <w:color w:val="000000"/>
      <w:u w:color="000000"/>
      <w:bdr w:val="nil"/>
    </w:rPr>
  </w:style>
  <w:style w:type="paragraph" w:styleId="BodyText2">
    <w:name w:val="Body Text 2"/>
    <w:basedOn w:val="Normal"/>
    <w:link w:val="BodyText2Char"/>
    <w:uiPriority w:val="99"/>
    <w:semiHidden/>
    <w:unhideWhenUsed/>
    <w:rsid w:val="00EE354E"/>
    <w:pPr>
      <w:spacing w:after="120" w:line="480" w:lineRule="auto"/>
    </w:pPr>
  </w:style>
  <w:style w:type="character" w:customStyle="1" w:styleId="BodyText2Char">
    <w:name w:val="Body Text 2 Char"/>
    <w:basedOn w:val="DefaultParagraphFont"/>
    <w:link w:val="BodyText2"/>
    <w:uiPriority w:val="99"/>
    <w:semiHidden/>
    <w:rsid w:val="00EE354E"/>
  </w:style>
  <w:style w:type="paragraph" w:customStyle="1" w:styleId="DescriptionBullets">
    <w:name w:val="Description Bullets"/>
    <w:rsid w:val="00EE354E"/>
    <w:pPr>
      <w:tabs>
        <w:tab w:val="left" w:pos="360"/>
      </w:tabs>
      <w:spacing w:after="0" w:line="240" w:lineRule="auto"/>
      <w:ind w:left="360" w:hanging="360"/>
    </w:pPr>
    <w:rPr>
      <w:rFonts w:ascii="Arial" w:eastAsia="Arial Unicode MS" w:hAnsi="Arial" w:cs="Arial Unicode MS"/>
      <w:color w:val="000000"/>
      <w:sz w:val="24"/>
      <w:szCs w:val="24"/>
      <w:u w:color="000000"/>
    </w:rPr>
  </w:style>
  <w:style w:type="character" w:customStyle="1" w:styleId="NoSpacingChar">
    <w:name w:val="No Spacing Char"/>
    <w:link w:val="NoSpacing"/>
    <w:uiPriority w:val="1"/>
    <w:locked/>
    <w:rsid w:val="00EE354E"/>
    <w:rPr>
      <w:bdr w:val="none" w:sz="0" w:space="0" w:color="auto" w:frame="1"/>
    </w:rPr>
  </w:style>
  <w:style w:type="paragraph" w:styleId="NoSpacing">
    <w:name w:val="No Spacing"/>
    <w:link w:val="NoSpacingChar"/>
    <w:uiPriority w:val="1"/>
    <w:qFormat/>
    <w:rsid w:val="00EE354E"/>
    <w:pPr>
      <w:spacing w:after="0" w:line="240" w:lineRule="auto"/>
    </w:pPr>
    <w:rPr>
      <w:bdr w:val="none" w:sz="0" w:space="0" w:color="auto" w:frame="1"/>
    </w:rPr>
  </w:style>
  <w:style w:type="character" w:customStyle="1" w:styleId="hl">
    <w:name w:val="hl"/>
    <w:basedOn w:val="DefaultParagraphFont"/>
    <w:rsid w:val="00C71E9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2431</Words>
  <Characters>13859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2017-05-15T16:15:00Z</dcterms:created>
  <dcterms:modified xsi:type="dcterms:W3CDTF">2017-05-15T16:15:00Z</dcterms:modified>
</cp:coreProperties>
</file>