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043" w:rsidRPr="00DA7043" w:rsidRDefault="00EF574C" w:rsidP="00DA7043">
      <w:pPr>
        <w:pStyle w:val="NoSpacing1"/>
        <w:jc w:val="center"/>
        <w:rPr>
          <w:b/>
          <w:sz w:val="24"/>
          <w:szCs w:val="24"/>
        </w:rPr>
      </w:pPr>
      <w:r w:rsidRPr="00DA7043">
        <w:rPr>
          <w:b/>
          <w:sz w:val="24"/>
          <w:szCs w:val="24"/>
        </w:rPr>
        <w:t>Raju Kumar</w:t>
      </w:r>
    </w:p>
    <w:p w:rsidR="00DA7043" w:rsidRDefault="00DA7043" w:rsidP="00DA7043">
      <w:pPr>
        <w:pStyle w:val="NoSpacing1"/>
        <w:jc w:val="center"/>
        <w:rPr>
          <w:color w:val="3C1EEE"/>
        </w:rPr>
      </w:pPr>
      <w:hyperlink r:id="rId8" w:tgtFrame="_blank" w:history="1">
        <w:r w:rsidRPr="00DA7043">
          <w:rPr>
            <w:rStyle w:val="Hyperlink"/>
            <w:sz w:val="24"/>
            <w:szCs w:val="24"/>
          </w:rPr>
          <w:t>rkumar01984@gmail.com</w:t>
        </w:r>
      </w:hyperlink>
    </w:p>
    <w:p w:rsidR="00DA7043" w:rsidRDefault="00DA7043" w:rsidP="00DA7043">
      <w:pPr>
        <w:pStyle w:val="NoSpacing1"/>
        <w:jc w:val="center"/>
      </w:pPr>
      <w:r w:rsidRPr="00DA7043">
        <w:t>832-531-3305</w:t>
      </w:r>
    </w:p>
    <w:p w:rsidR="00DA7043" w:rsidRPr="00DA7043" w:rsidRDefault="00DA7043" w:rsidP="00DA7043">
      <w:pPr>
        <w:spacing w:before="120"/>
        <w:rPr>
          <w:rFonts w:asciiTheme="majorHAnsi" w:hAnsiTheme="majorHAnsi" w:cs="Arial"/>
          <w:b/>
          <w:color w:val="0070C0"/>
          <w:sz w:val="24"/>
          <w:szCs w:val="24"/>
          <w:u w:val="single"/>
        </w:rPr>
      </w:pPr>
      <w:r w:rsidRPr="00DA7043">
        <w:rPr>
          <w:rFonts w:asciiTheme="majorHAnsi" w:hAnsiTheme="majorHAnsi" w:cs="Arial"/>
          <w:b/>
          <w:color w:val="0070C0"/>
          <w:sz w:val="24"/>
          <w:szCs w:val="24"/>
          <w:u w:val="single"/>
        </w:rPr>
        <w:t>SQL Server BI Developer</w:t>
      </w:r>
    </w:p>
    <w:p w:rsidR="00556CC7" w:rsidRPr="00EF574C" w:rsidRDefault="008064A1" w:rsidP="000F3AB0">
      <w:pPr>
        <w:spacing w:before="120"/>
        <w:rPr>
          <w:rFonts w:asciiTheme="majorHAnsi" w:hAnsiTheme="majorHAnsi" w:cs="Arial"/>
          <w:color w:val="0070C0"/>
          <w:sz w:val="24"/>
          <w:szCs w:val="24"/>
        </w:rPr>
      </w:pPr>
      <w:r w:rsidRPr="00EF574C">
        <w:rPr>
          <w:rFonts w:asciiTheme="majorHAnsi" w:hAnsiTheme="majorHAnsi" w:cs="Arial"/>
          <w:b/>
          <w:color w:val="0070C0"/>
          <w:sz w:val="24"/>
          <w:szCs w:val="24"/>
        </w:rPr>
        <w:t>Summa</w:t>
      </w:r>
      <w:r w:rsidR="00715D93" w:rsidRPr="00EF574C">
        <w:rPr>
          <w:rFonts w:asciiTheme="majorHAnsi" w:hAnsiTheme="majorHAnsi" w:cs="Arial"/>
          <w:b/>
          <w:color w:val="0070C0"/>
          <w:sz w:val="24"/>
          <w:szCs w:val="24"/>
        </w:rPr>
        <w:t>ry</w:t>
      </w:r>
      <w:r w:rsidRPr="00EF574C">
        <w:rPr>
          <w:rFonts w:asciiTheme="majorHAnsi" w:hAnsiTheme="majorHAnsi" w:cs="Arial"/>
          <w:b/>
          <w:color w:val="0070C0"/>
          <w:sz w:val="24"/>
          <w:szCs w:val="24"/>
        </w:rPr>
        <w:t>:</w:t>
      </w:r>
    </w:p>
    <w:p w:rsidR="00D93C52" w:rsidRPr="00C40360" w:rsidRDefault="00D93C52" w:rsidP="00D93C52">
      <w:pPr>
        <w:pStyle w:val="ListParagraph"/>
        <w:numPr>
          <w:ilvl w:val="0"/>
          <w:numId w:val="23"/>
        </w:numPr>
        <w:rPr>
          <w:rFonts w:asciiTheme="majorHAnsi" w:hAnsiTheme="majorHAnsi" w:cs="Arial"/>
        </w:rPr>
      </w:pPr>
      <w:r w:rsidRPr="00C40360">
        <w:rPr>
          <w:rFonts w:asciiTheme="majorHAnsi" w:hAnsiTheme="majorHAnsi" w:cs="Arial"/>
        </w:rPr>
        <w:t xml:space="preserve">Over </w:t>
      </w:r>
      <w:r w:rsidR="00C40360" w:rsidRPr="00C40360">
        <w:rPr>
          <w:rFonts w:asciiTheme="majorHAnsi" w:hAnsiTheme="majorHAnsi" w:cs="Arial"/>
          <w:b/>
        </w:rPr>
        <w:t>8</w:t>
      </w:r>
      <w:r w:rsidRPr="00C40360">
        <w:rPr>
          <w:rFonts w:asciiTheme="majorHAnsi" w:hAnsiTheme="majorHAnsi" w:cs="Arial"/>
          <w:b/>
        </w:rPr>
        <w:t xml:space="preserve"> years </w:t>
      </w:r>
      <w:r w:rsidRPr="00C40360">
        <w:rPr>
          <w:rFonts w:asciiTheme="majorHAnsi" w:hAnsiTheme="majorHAnsi" w:cs="Arial"/>
        </w:rPr>
        <w:t xml:space="preserve">of professional experience in </w:t>
      </w:r>
      <w:r w:rsidRPr="00C40360">
        <w:rPr>
          <w:rFonts w:asciiTheme="majorHAnsi" w:hAnsiTheme="majorHAnsi" w:cs="Arial"/>
          <w:b/>
        </w:rPr>
        <w:t>SQL Server database development</w:t>
      </w:r>
      <w:r w:rsidRPr="00C40360">
        <w:rPr>
          <w:rFonts w:asciiTheme="majorHAnsi" w:hAnsiTheme="majorHAnsi" w:cs="Arial"/>
        </w:rPr>
        <w:t xml:space="preserve"> in  </w:t>
      </w:r>
      <w:r w:rsidRPr="00C40360">
        <w:rPr>
          <w:rFonts w:asciiTheme="majorHAnsi" w:hAnsiTheme="majorHAnsi" w:cs="Arial"/>
          <w:b/>
        </w:rPr>
        <w:t xml:space="preserve">Banking   Health Care  and Retail </w:t>
      </w:r>
      <w:r w:rsidRPr="00C40360">
        <w:rPr>
          <w:rFonts w:asciiTheme="majorHAnsi" w:hAnsiTheme="majorHAnsi" w:cs="Arial"/>
        </w:rPr>
        <w:t>domains including Database Design and Development</w:t>
      </w:r>
    </w:p>
    <w:p w:rsidR="00D93C52" w:rsidRPr="00C40360" w:rsidRDefault="00D93C52" w:rsidP="00D93C52">
      <w:pPr>
        <w:pStyle w:val="ListParagraph"/>
        <w:numPr>
          <w:ilvl w:val="0"/>
          <w:numId w:val="23"/>
        </w:numPr>
        <w:rPr>
          <w:rFonts w:asciiTheme="majorHAnsi" w:hAnsiTheme="majorHAnsi" w:cs="Arial"/>
          <w:b/>
        </w:rPr>
      </w:pPr>
      <w:r w:rsidRPr="00C40360">
        <w:rPr>
          <w:rFonts w:asciiTheme="majorHAnsi" w:hAnsiTheme="majorHAnsi" w:cs="Arial"/>
        </w:rPr>
        <w:t xml:space="preserve">Extensive experience with </w:t>
      </w:r>
      <w:r w:rsidRPr="00C40360">
        <w:rPr>
          <w:rFonts w:asciiTheme="majorHAnsi" w:hAnsiTheme="majorHAnsi" w:cs="Arial"/>
          <w:b/>
        </w:rPr>
        <w:t>SQL</w:t>
      </w:r>
      <w:r w:rsidRPr="00C40360">
        <w:rPr>
          <w:rFonts w:asciiTheme="majorHAnsi" w:hAnsiTheme="majorHAnsi" w:cs="Arial"/>
        </w:rPr>
        <w:t xml:space="preserve"> Server and </w:t>
      </w:r>
      <w:r w:rsidRPr="00C40360">
        <w:rPr>
          <w:rFonts w:asciiTheme="majorHAnsi" w:hAnsiTheme="majorHAnsi" w:cs="Arial"/>
          <w:b/>
        </w:rPr>
        <w:t>T-SQL</w:t>
      </w:r>
      <w:r w:rsidRPr="00C40360">
        <w:rPr>
          <w:rFonts w:asciiTheme="majorHAnsi" w:hAnsiTheme="majorHAnsi" w:cs="Arial"/>
        </w:rPr>
        <w:t xml:space="preserve"> in constructing </w:t>
      </w:r>
      <w:r w:rsidRPr="00C40360">
        <w:rPr>
          <w:rFonts w:asciiTheme="majorHAnsi" w:hAnsiTheme="majorHAnsi" w:cs="Arial"/>
          <w:b/>
        </w:rPr>
        <w:t>tables, triggers, user defined functions, views, indexes, user profiles, relational database models, data dictionaries, and data integrity.</w:t>
      </w:r>
    </w:p>
    <w:p w:rsidR="00D93C52" w:rsidRPr="00C40360" w:rsidRDefault="00D93C52" w:rsidP="00D93C52">
      <w:pPr>
        <w:pStyle w:val="ListParagraph"/>
        <w:numPr>
          <w:ilvl w:val="0"/>
          <w:numId w:val="23"/>
        </w:numPr>
        <w:rPr>
          <w:rFonts w:asciiTheme="majorHAnsi" w:hAnsiTheme="majorHAnsi" w:cs="Arial"/>
          <w:b/>
        </w:rPr>
      </w:pPr>
      <w:r w:rsidRPr="00C40360">
        <w:rPr>
          <w:rFonts w:asciiTheme="majorHAnsi" w:hAnsiTheme="majorHAnsi" w:cs="Arial"/>
          <w:color w:val="000000"/>
          <w:shd w:val="clear" w:color="auto" w:fill="FFFFFF"/>
        </w:rPr>
        <w:t xml:space="preserve">Experienced in developing </w:t>
      </w:r>
      <w:r w:rsidRPr="00C40360">
        <w:rPr>
          <w:rFonts w:asciiTheme="majorHAnsi" w:hAnsiTheme="majorHAnsi"/>
          <w:color w:val="000000"/>
          <w:shd w:val="clear" w:color="auto" w:fill="FFFFFF"/>
        </w:rPr>
        <w:t>database scripts (</w:t>
      </w:r>
      <w:r w:rsidRPr="00C40360">
        <w:rPr>
          <w:rFonts w:asciiTheme="majorHAnsi" w:hAnsiTheme="majorHAnsi"/>
          <w:b/>
          <w:color w:val="000000"/>
          <w:shd w:val="clear" w:color="auto" w:fill="FFFFFF"/>
        </w:rPr>
        <w:t>DML</w:t>
      </w:r>
      <w:r w:rsidRPr="00C40360">
        <w:rPr>
          <w:rFonts w:asciiTheme="majorHAnsi" w:hAnsiTheme="majorHAnsi"/>
          <w:color w:val="000000"/>
          <w:shd w:val="clear" w:color="auto" w:fill="FFFFFF"/>
        </w:rPr>
        <w:t>/ DDL), stored procedures and other database objects necessary to accomplish project objectives</w:t>
      </w:r>
    </w:p>
    <w:p w:rsidR="00D93C52" w:rsidRPr="00C40360" w:rsidRDefault="00D93C52" w:rsidP="00D93C52">
      <w:pPr>
        <w:pStyle w:val="ListParagraph"/>
        <w:numPr>
          <w:ilvl w:val="0"/>
          <w:numId w:val="23"/>
        </w:numPr>
        <w:rPr>
          <w:rFonts w:asciiTheme="majorHAnsi" w:hAnsiTheme="majorHAnsi"/>
          <w:b/>
        </w:rPr>
      </w:pPr>
      <w:r w:rsidRPr="00C40360">
        <w:rPr>
          <w:rFonts w:asciiTheme="majorHAnsi" w:hAnsiTheme="majorHAnsi"/>
        </w:rPr>
        <w:t xml:space="preserve">Substantial knowledge throughout Database development for both </w:t>
      </w:r>
      <w:r w:rsidRPr="00C40360">
        <w:rPr>
          <w:rFonts w:asciiTheme="majorHAnsi" w:hAnsiTheme="majorHAnsi"/>
          <w:b/>
        </w:rPr>
        <w:t>OLTP</w:t>
      </w:r>
      <w:r w:rsidRPr="00C40360">
        <w:rPr>
          <w:rFonts w:asciiTheme="majorHAnsi" w:hAnsiTheme="majorHAnsi"/>
        </w:rPr>
        <w:t xml:space="preserve"> (Batch Processing, Online Processing) &amp;</w:t>
      </w:r>
      <w:r w:rsidRPr="00C40360">
        <w:rPr>
          <w:rFonts w:asciiTheme="majorHAnsi" w:hAnsiTheme="majorHAnsi"/>
          <w:b/>
        </w:rPr>
        <w:t>OLAP</w:t>
      </w:r>
      <w:r w:rsidRPr="00C40360">
        <w:rPr>
          <w:rFonts w:asciiTheme="majorHAnsi" w:hAnsiTheme="majorHAnsi"/>
        </w:rPr>
        <w:t xml:space="preserve"> Systems (</w:t>
      </w:r>
      <w:r w:rsidRPr="00C40360">
        <w:rPr>
          <w:rFonts w:asciiTheme="majorHAnsi" w:hAnsiTheme="majorHAnsi"/>
          <w:b/>
        </w:rPr>
        <w:t>SSRS, SSIS, SSAS)</w:t>
      </w:r>
      <w:r w:rsidRPr="00C40360">
        <w:rPr>
          <w:rFonts w:asciiTheme="majorHAnsi" w:hAnsiTheme="majorHAnsi"/>
        </w:rPr>
        <w:t xml:space="preserve"> using </w:t>
      </w:r>
      <w:r w:rsidRPr="00C40360">
        <w:rPr>
          <w:rFonts w:asciiTheme="majorHAnsi" w:hAnsiTheme="majorHAnsi"/>
          <w:b/>
        </w:rPr>
        <w:t>SQL Server          2012/2008R2/2008/2005.</w:t>
      </w:r>
    </w:p>
    <w:p w:rsidR="00161502" w:rsidRPr="00C40360" w:rsidRDefault="00161502" w:rsidP="00161502">
      <w:pPr>
        <w:pStyle w:val="ListParagraph"/>
        <w:numPr>
          <w:ilvl w:val="0"/>
          <w:numId w:val="23"/>
        </w:numPr>
        <w:rPr>
          <w:rFonts w:asciiTheme="majorHAnsi" w:hAnsiTheme="majorHAnsi" w:cs="Arial"/>
        </w:rPr>
      </w:pPr>
      <w:r w:rsidRPr="00C40360">
        <w:rPr>
          <w:rFonts w:asciiTheme="majorHAnsi" w:hAnsiTheme="majorHAnsi" w:cs="Arial"/>
        </w:rPr>
        <w:t>Experience in</w:t>
      </w:r>
      <w:r w:rsidRPr="00C40360">
        <w:rPr>
          <w:rFonts w:asciiTheme="majorHAnsi" w:hAnsiTheme="majorHAnsi" w:cs="Arial"/>
          <w:b/>
        </w:rPr>
        <w:t xml:space="preserve"> Extracting, Transforming and Loading</w:t>
      </w:r>
      <w:r w:rsidRPr="00C40360">
        <w:rPr>
          <w:rFonts w:asciiTheme="majorHAnsi" w:hAnsiTheme="majorHAnsi" w:cs="Arial"/>
        </w:rPr>
        <w:t xml:space="preserve"> (ETL) data from Excel, Flat file, </w:t>
      </w:r>
      <w:r w:rsidRPr="00C40360">
        <w:rPr>
          <w:rFonts w:asciiTheme="majorHAnsi" w:hAnsiTheme="majorHAnsi" w:cs="Arial"/>
          <w:b/>
        </w:rPr>
        <w:t>Oracle to MS SQL Server</w:t>
      </w:r>
      <w:r w:rsidRPr="00C40360">
        <w:rPr>
          <w:rFonts w:asciiTheme="majorHAnsi" w:hAnsiTheme="majorHAnsi" w:cs="Arial"/>
        </w:rPr>
        <w:t xml:space="preserve"> by using </w:t>
      </w:r>
      <w:r w:rsidRPr="00C40360">
        <w:rPr>
          <w:rFonts w:asciiTheme="majorHAnsi" w:hAnsiTheme="majorHAnsi" w:cs="Arial"/>
          <w:b/>
        </w:rPr>
        <w:t>BCP utility, DTS and SSIS services</w:t>
      </w:r>
      <w:r w:rsidRPr="00C40360">
        <w:rPr>
          <w:rFonts w:asciiTheme="majorHAnsi" w:hAnsiTheme="majorHAnsi" w:cs="Arial"/>
        </w:rPr>
        <w:t>.</w:t>
      </w:r>
    </w:p>
    <w:p w:rsidR="004D197C" w:rsidRPr="00C40360" w:rsidRDefault="00556CC7" w:rsidP="004D197C">
      <w:pPr>
        <w:pStyle w:val="ListParagraph"/>
        <w:numPr>
          <w:ilvl w:val="0"/>
          <w:numId w:val="23"/>
        </w:numPr>
        <w:rPr>
          <w:rFonts w:asciiTheme="majorHAnsi" w:hAnsiTheme="majorHAnsi" w:cs="Arial"/>
        </w:rPr>
      </w:pPr>
      <w:r w:rsidRPr="00C40360">
        <w:rPr>
          <w:rFonts w:asciiTheme="majorHAnsi" w:hAnsiTheme="majorHAnsi" w:cs="Arial"/>
        </w:rPr>
        <w:t xml:space="preserve">Extensive </w:t>
      </w:r>
      <w:r w:rsidRPr="00C40360">
        <w:rPr>
          <w:rFonts w:asciiTheme="majorHAnsi" w:hAnsiTheme="majorHAnsi" w:cs="Arial"/>
          <w:b/>
        </w:rPr>
        <w:t>ETL</w:t>
      </w:r>
      <w:r w:rsidRPr="00C40360">
        <w:rPr>
          <w:rFonts w:asciiTheme="majorHAnsi" w:hAnsiTheme="majorHAnsi" w:cs="Arial"/>
        </w:rPr>
        <w:t xml:space="preserve"> experience using </w:t>
      </w:r>
      <w:r w:rsidRPr="00C40360">
        <w:rPr>
          <w:rFonts w:asciiTheme="majorHAnsi" w:hAnsiTheme="majorHAnsi" w:cs="Arial"/>
          <w:b/>
        </w:rPr>
        <w:t>DTS/SSIS</w:t>
      </w:r>
      <w:r w:rsidRPr="00C40360">
        <w:rPr>
          <w:rFonts w:asciiTheme="majorHAnsi" w:hAnsiTheme="majorHAnsi" w:cs="Arial"/>
        </w:rPr>
        <w:t xml:space="preserve"> for Data Extractions, Transformations and Loads.</w:t>
      </w:r>
    </w:p>
    <w:p w:rsidR="004468C2" w:rsidRPr="00C40360" w:rsidRDefault="004468C2" w:rsidP="004D197C">
      <w:pPr>
        <w:pStyle w:val="ListParagraph"/>
        <w:numPr>
          <w:ilvl w:val="0"/>
          <w:numId w:val="23"/>
        </w:numPr>
        <w:rPr>
          <w:rFonts w:asciiTheme="majorHAnsi" w:hAnsiTheme="majorHAnsi" w:cs="Arial"/>
        </w:rPr>
      </w:pPr>
      <w:r w:rsidRPr="00C40360">
        <w:rPr>
          <w:rFonts w:asciiTheme="majorHAnsi" w:hAnsiTheme="majorHAnsi" w:cs="Verdana"/>
          <w:color w:val="262626"/>
        </w:rPr>
        <w:t xml:space="preserve">Developed Complex database objects like </w:t>
      </w:r>
      <w:r w:rsidRPr="00C40360">
        <w:rPr>
          <w:rFonts w:asciiTheme="majorHAnsi" w:hAnsiTheme="majorHAnsi" w:cs="Verdana"/>
          <w:b/>
          <w:bCs/>
          <w:color w:val="262626"/>
        </w:rPr>
        <w:t>Stored Procedures, Functions, Packages and Triggers using SQL and PL/SQL.</w:t>
      </w:r>
    </w:p>
    <w:p w:rsidR="00596FFD" w:rsidRPr="00C40360" w:rsidRDefault="00556CC7" w:rsidP="00596FFD">
      <w:pPr>
        <w:pStyle w:val="ListParagraph"/>
        <w:numPr>
          <w:ilvl w:val="0"/>
          <w:numId w:val="23"/>
        </w:numPr>
        <w:rPr>
          <w:rFonts w:asciiTheme="majorHAnsi" w:hAnsiTheme="majorHAnsi" w:cs="Arial"/>
        </w:rPr>
      </w:pPr>
      <w:r w:rsidRPr="00C40360">
        <w:rPr>
          <w:rFonts w:asciiTheme="majorHAnsi" w:hAnsiTheme="majorHAnsi" w:cs="Arial"/>
        </w:rPr>
        <w:t>Proven ability in generating</w:t>
      </w:r>
      <w:r w:rsidRPr="00C40360">
        <w:rPr>
          <w:rFonts w:asciiTheme="majorHAnsi" w:hAnsiTheme="majorHAnsi" w:cs="Arial"/>
          <w:b/>
        </w:rPr>
        <w:t xml:space="preserve"> Drill down</w:t>
      </w:r>
      <w:r w:rsidRPr="00C40360">
        <w:rPr>
          <w:rFonts w:asciiTheme="majorHAnsi" w:hAnsiTheme="majorHAnsi" w:cs="Arial"/>
        </w:rPr>
        <w:t xml:space="preserve"> and </w:t>
      </w:r>
      <w:r w:rsidRPr="00C40360">
        <w:rPr>
          <w:rFonts w:asciiTheme="majorHAnsi" w:hAnsiTheme="majorHAnsi" w:cs="Arial"/>
          <w:b/>
        </w:rPr>
        <w:t>Drill through</w:t>
      </w:r>
      <w:r w:rsidRPr="00C40360">
        <w:rPr>
          <w:rFonts w:asciiTheme="majorHAnsi" w:hAnsiTheme="majorHAnsi" w:cs="Arial"/>
        </w:rPr>
        <w:t xml:space="preserve"> reports with </w:t>
      </w:r>
      <w:r w:rsidRPr="00C40360">
        <w:rPr>
          <w:rFonts w:asciiTheme="majorHAnsi" w:hAnsiTheme="majorHAnsi" w:cs="Arial"/>
          <w:b/>
        </w:rPr>
        <w:t>Drop down</w:t>
      </w:r>
      <w:r w:rsidRPr="00C40360">
        <w:rPr>
          <w:rFonts w:asciiTheme="majorHAnsi" w:hAnsiTheme="majorHAnsi" w:cs="Arial"/>
        </w:rPr>
        <w:t xml:space="preserve"> menu option</w:t>
      </w:r>
      <w:r w:rsidRPr="00C40360">
        <w:rPr>
          <w:rFonts w:asciiTheme="majorHAnsi" w:hAnsiTheme="majorHAnsi" w:cs="Arial"/>
          <w:b/>
        </w:rPr>
        <w:t>.</w:t>
      </w:r>
    </w:p>
    <w:p w:rsidR="00596FFD" w:rsidRPr="00C40360" w:rsidRDefault="00596FFD" w:rsidP="00596FFD">
      <w:pPr>
        <w:pStyle w:val="ListParagraph"/>
        <w:numPr>
          <w:ilvl w:val="0"/>
          <w:numId w:val="23"/>
        </w:numPr>
        <w:rPr>
          <w:rFonts w:asciiTheme="majorHAnsi" w:hAnsiTheme="majorHAnsi"/>
        </w:rPr>
      </w:pPr>
      <w:r w:rsidRPr="00C40360">
        <w:rPr>
          <w:rFonts w:asciiTheme="majorHAnsi" w:hAnsiTheme="majorHAnsi"/>
        </w:rPr>
        <w:t>Experienced in Database optimization and developing stored procedures, T</w:t>
      </w:r>
      <w:r w:rsidR="005051EB">
        <w:rPr>
          <w:rFonts w:asciiTheme="majorHAnsi" w:hAnsiTheme="majorHAnsi"/>
        </w:rPr>
        <w:t>riggers, Cursors, Joins, Views.</w:t>
      </w:r>
    </w:p>
    <w:p w:rsidR="004468C2" w:rsidRPr="00C40360" w:rsidRDefault="004468C2" w:rsidP="004D197C">
      <w:pPr>
        <w:pStyle w:val="ListParagraph"/>
        <w:numPr>
          <w:ilvl w:val="0"/>
          <w:numId w:val="23"/>
        </w:numPr>
        <w:rPr>
          <w:rFonts w:asciiTheme="majorHAnsi" w:hAnsiTheme="majorHAnsi" w:cs="Arial"/>
        </w:rPr>
      </w:pPr>
      <w:r w:rsidRPr="00C40360">
        <w:rPr>
          <w:rFonts w:asciiTheme="majorHAnsi" w:hAnsiTheme="majorHAnsi" w:cs="Verdana"/>
          <w:color w:val="262626"/>
        </w:rPr>
        <w:t xml:space="preserve">Experience in </w:t>
      </w:r>
      <w:r w:rsidRPr="00C40360">
        <w:rPr>
          <w:rFonts w:asciiTheme="majorHAnsi" w:hAnsiTheme="majorHAnsi" w:cs="Verdana"/>
          <w:b/>
          <w:bCs/>
          <w:color w:val="262626"/>
        </w:rPr>
        <w:t>Oracle supplied packages</w:t>
      </w:r>
      <w:r w:rsidR="00903A87" w:rsidRPr="00C40360">
        <w:rPr>
          <w:rFonts w:asciiTheme="majorHAnsi" w:hAnsiTheme="majorHAnsi" w:cs="Verdana"/>
          <w:b/>
          <w:bCs/>
          <w:color w:val="262626"/>
        </w:rPr>
        <w:t>, Dynamic</w:t>
      </w:r>
      <w:r w:rsidRPr="00C40360">
        <w:rPr>
          <w:rFonts w:asciiTheme="majorHAnsi" w:hAnsiTheme="majorHAnsi" w:cs="Verdana"/>
          <w:b/>
          <w:bCs/>
          <w:color w:val="262626"/>
        </w:rPr>
        <w:t xml:space="preserve"> SQL, Records </w:t>
      </w:r>
      <w:r w:rsidRPr="00C40360">
        <w:rPr>
          <w:rFonts w:asciiTheme="majorHAnsi" w:hAnsiTheme="majorHAnsi" w:cs="Verdana"/>
          <w:color w:val="262626"/>
        </w:rPr>
        <w:t>and</w:t>
      </w:r>
      <w:r w:rsidRPr="00C40360">
        <w:rPr>
          <w:rFonts w:asciiTheme="majorHAnsi" w:hAnsiTheme="majorHAnsi" w:cs="Verdana"/>
          <w:b/>
          <w:bCs/>
          <w:color w:val="262626"/>
        </w:rPr>
        <w:t xml:space="preserve"> PL/SQL Tables.</w:t>
      </w:r>
    </w:p>
    <w:p w:rsidR="00C0344B" w:rsidRPr="00C40360" w:rsidRDefault="00C0344B" w:rsidP="00C0344B">
      <w:pPr>
        <w:pStyle w:val="ListParagraph"/>
        <w:numPr>
          <w:ilvl w:val="0"/>
          <w:numId w:val="23"/>
        </w:numPr>
        <w:rPr>
          <w:rFonts w:asciiTheme="majorHAnsi" w:hAnsiTheme="majorHAnsi"/>
        </w:rPr>
      </w:pPr>
      <w:r w:rsidRPr="00C40360">
        <w:rPr>
          <w:rFonts w:asciiTheme="majorHAnsi" w:hAnsiTheme="majorHAnsi" w:cs="Verdana"/>
        </w:rPr>
        <w:t>Extensive Tableau Experience in Enterprise Environment.</w:t>
      </w:r>
    </w:p>
    <w:p w:rsidR="00D9340F" w:rsidRPr="00C40360" w:rsidRDefault="00556CC7" w:rsidP="00D9340F">
      <w:pPr>
        <w:pStyle w:val="ListParagraph"/>
        <w:numPr>
          <w:ilvl w:val="0"/>
          <w:numId w:val="23"/>
        </w:numPr>
        <w:rPr>
          <w:rFonts w:asciiTheme="majorHAnsi" w:hAnsiTheme="majorHAnsi" w:cs="Arial"/>
        </w:rPr>
      </w:pPr>
      <w:r w:rsidRPr="00C40360">
        <w:rPr>
          <w:rFonts w:asciiTheme="majorHAnsi" w:hAnsiTheme="majorHAnsi" w:cs="Arial"/>
        </w:rPr>
        <w:t xml:space="preserve">Experience in </w:t>
      </w:r>
      <w:r w:rsidR="00161502" w:rsidRPr="00C40360">
        <w:rPr>
          <w:rFonts w:asciiTheme="majorHAnsi" w:hAnsiTheme="majorHAnsi" w:cs="Arial"/>
          <w:b/>
        </w:rPr>
        <w:t xml:space="preserve">MS </w:t>
      </w:r>
      <w:r w:rsidRPr="00C40360">
        <w:rPr>
          <w:rFonts w:asciiTheme="majorHAnsi" w:hAnsiTheme="majorHAnsi" w:cs="Arial"/>
          <w:b/>
        </w:rPr>
        <w:t>SQL Server configuration</w:t>
      </w:r>
      <w:r w:rsidRPr="00C40360">
        <w:rPr>
          <w:rFonts w:asciiTheme="majorHAnsi" w:hAnsiTheme="majorHAnsi" w:cs="Arial"/>
        </w:rPr>
        <w:t xml:space="preserve">, performance tuning, client/server connectivity, query optimization, back-up/recovery, running Database Consistency Checks using </w:t>
      </w:r>
      <w:r w:rsidRPr="00C40360">
        <w:rPr>
          <w:rFonts w:asciiTheme="majorHAnsi" w:hAnsiTheme="majorHAnsi" w:cs="Arial"/>
          <w:b/>
        </w:rPr>
        <w:t>DBCC.</w:t>
      </w:r>
    </w:p>
    <w:p w:rsidR="00556CC7" w:rsidRPr="00C40360" w:rsidRDefault="00161502" w:rsidP="00D9340F">
      <w:pPr>
        <w:pStyle w:val="ListParagraph"/>
        <w:numPr>
          <w:ilvl w:val="0"/>
          <w:numId w:val="23"/>
        </w:numPr>
        <w:rPr>
          <w:rFonts w:asciiTheme="majorHAnsi" w:hAnsiTheme="majorHAnsi" w:cs="Arial"/>
        </w:rPr>
      </w:pPr>
      <w:r w:rsidRPr="00C40360">
        <w:rPr>
          <w:rFonts w:asciiTheme="majorHAnsi" w:hAnsiTheme="majorHAnsi" w:cs="Arial"/>
        </w:rPr>
        <w:t>Substantial practical knowledge</w:t>
      </w:r>
      <w:r w:rsidR="00556CC7" w:rsidRPr="00C40360">
        <w:rPr>
          <w:rFonts w:asciiTheme="majorHAnsi" w:hAnsiTheme="majorHAnsi" w:cs="Arial"/>
        </w:rPr>
        <w:t xml:space="preserve"> in scripting </w:t>
      </w:r>
      <w:r w:rsidR="00556CC7" w:rsidRPr="00C40360">
        <w:rPr>
          <w:rFonts w:asciiTheme="majorHAnsi" w:hAnsiTheme="majorHAnsi" w:cs="Arial"/>
          <w:b/>
        </w:rPr>
        <w:t>T-SQL queries,</w:t>
      </w:r>
      <w:r w:rsidRPr="00C40360">
        <w:rPr>
          <w:rFonts w:asciiTheme="majorHAnsi" w:hAnsiTheme="majorHAnsi" w:cs="Arial"/>
        </w:rPr>
        <w:t xml:space="preserve"> complex stored procedures, User Defined F</w:t>
      </w:r>
      <w:r w:rsidR="00556CC7" w:rsidRPr="00C40360">
        <w:rPr>
          <w:rFonts w:asciiTheme="majorHAnsi" w:hAnsiTheme="majorHAnsi" w:cs="Arial"/>
        </w:rPr>
        <w:t xml:space="preserve">unctions </w:t>
      </w:r>
      <w:r w:rsidR="002D41CF" w:rsidRPr="00C40360">
        <w:rPr>
          <w:rFonts w:asciiTheme="majorHAnsi" w:hAnsiTheme="majorHAnsi" w:cs="Arial"/>
        </w:rPr>
        <w:t xml:space="preserve">(UDF), </w:t>
      </w:r>
      <w:r w:rsidR="00556CC7" w:rsidRPr="00C40360">
        <w:rPr>
          <w:rFonts w:asciiTheme="majorHAnsi" w:hAnsiTheme="majorHAnsi" w:cs="Arial"/>
        </w:rPr>
        <w:t>Database triggers.</w:t>
      </w:r>
    </w:p>
    <w:p w:rsidR="00556CC7" w:rsidRPr="00C40360" w:rsidRDefault="00556CC7" w:rsidP="004231C4">
      <w:pPr>
        <w:pStyle w:val="ListParagraph"/>
        <w:numPr>
          <w:ilvl w:val="0"/>
          <w:numId w:val="23"/>
        </w:numPr>
        <w:rPr>
          <w:rFonts w:asciiTheme="majorHAnsi" w:hAnsiTheme="majorHAnsi" w:cs="Arial"/>
        </w:rPr>
      </w:pPr>
      <w:r w:rsidRPr="00C40360">
        <w:rPr>
          <w:rFonts w:asciiTheme="majorHAnsi" w:hAnsiTheme="majorHAnsi" w:cs="Arial"/>
        </w:rPr>
        <w:t xml:space="preserve">Expertise in configuring and creating </w:t>
      </w:r>
      <w:r w:rsidRPr="00C40360">
        <w:rPr>
          <w:rFonts w:asciiTheme="majorHAnsi" w:hAnsiTheme="majorHAnsi" w:cs="Arial"/>
          <w:b/>
        </w:rPr>
        <w:t>SSIS</w:t>
      </w:r>
      <w:r w:rsidRPr="00C40360">
        <w:rPr>
          <w:rFonts w:asciiTheme="majorHAnsi" w:hAnsiTheme="majorHAnsi" w:cs="Arial"/>
        </w:rPr>
        <w:t xml:space="preserve"> solutions for ETL and Business Intelligence Process for </w:t>
      </w:r>
      <w:r w:rsidRPr="00C40360">
        <w:rPr>
          <w:rFonts w:asciiTheme="majorHAnsi" w:hAnsiTheme="majorHAnsi" w:cs="Arial"/>
          <w:b/>
        </w:rPr>
        <w:t>Data Integration and Migration services</w:t>
      </w:r>
      <w:r w:rsidRPr="00C40360">
        <w:rPr>
          <w:rFonts w:asciiTheme="majorHAnsi" w:hAnsiTheme="majorHAnsi" w:cs="Arial"/>
        </w:rPr>
        <w:t>.</w:t>
      </w:r>
    </w:p>
    <w:p w:rsidR="00556CC7" w:rsidRPr="00C40360" w:rsidRDefault="00556CC7" w:rsidP="004231C4">
      <w:pPr>
        <w:pStyle w:val="ListParagraph"/>
        <w:numPr>
          <w:ilvl w:val="0"/>
          <w:numId w:val="23"/>
        </w:numPr>
        <w:rPr>
          <w:rFonts w:asciiTheme="majorHAnsi" w:hAnsiTheme="majorHAnsi" w:cs="Arial"/>
        </w:rPr>
      </w:pPr>
      <w:r w:rsidRPr="00C40360">
        <w:rPr>
          <w:rFonts w:asciiTheme="majorHAnsi" w:hAnsiTheme="majorHAnsi" w:cs="Arial"/>
        </w:rPr>
        <w:t xml:space="preserve">Expertise in </w:t>
      </w:r>
      <w:r w:rsidRPr="00C40360">
        <w:rPr>
          <w:rFonts w:asciiTheme="majorHAnsi" w:hAnsiTheme="majorHAnsi" w:cs="Arial"/>
          <w:b/>
        </w:rPr>
        <w:t>Microsoft Integration Services SSIS</w:t>
      </w:r>
      <w:r w:rsidRPr="00C40360">
        <w:rPr>
          <w:rFonts w:asciiTheme="majorHAnsi" w:hAnsiTheme="majorHAnsi" w:cs="Arial"/>
        </w:rPr>
        <w:t xml:space="preserve"> (Control Flow tasks, Data Flow tasks, Transformations, Database administration tasks)</w:t>
      </w:r>
    </w:p>
    <w:p w:rsidR="00556CC7" w:rsidRPr="00C40360" w:rsidRDefault="00556CC7" w:rsidP="004231C4">
      <w:pPr>
        <w:pStyle w:val="ListParagraph"/>
        <w:numPr>
          <w:ilvl w:val="0"/>
          <w:numId w:val="23"/>
        </w:numPr>
        <w:rPr>
          <w:rFonts w:asciiTheme="majorHAnsi" w:hAnsiTheme="majorHAnsi" w:cs="Arial"/>
        </w:rPr>
      </w:pPr>
      <w:r w:rsidRPr="00C40360">
        <w:rPr>
          <w:rFonts w:asciiTheme="majorHAnsi" w:hAnsiTheme="majorHAnsi" w:cs="Arial"/>
        </w:rPr>
        <w:t xml:space="preserve">Has a very good experience in creating </w:t>
      </w:r>
      <w:r w:rsidRPr="00C40360">
        <w:rPr>
          <w:rFonts w:asciiTheme="majorHAnsi" w:hAnsiTheme="majorHAnsi" w:cs="Arial"/>
          <w:b/>
        </w:rPr>
        <w:t xml:space="preserve">SSIS </w:t>
      </w:r>
      <w:r w:rsidRPr="00C40360">
        <w:rPr>
          <w:rFonts w:asciiTheme="majorHAnsi" w:hAnsiTheme="majorHAnsi" w:cs="Arial"/>
        </w:rPr>
        <w:t xml:space="preserve">packages to manage </w:t>
      </w:r>
      <w:r w:rsidRPr="00C40360">
        <w:rPr>
          <w:rFonts w:asciiTheme="majorHAnsi" w:hAnsiTheme="majorHAnsi" w:cs="Arial"/>
          <w:b/>
        </w:rPr>
        <w:t>SQL server databases</w:t>
      </w:r>
      <w:r w:rsidRPr="00C40360">
        <w:rPr>
          <w:rFonts w:asciiTheme="majorHAnsi" w:hAnsiTheme="majorHAnsi" w:cs="Arial"/>
        </w:rPr>
        <w:t xml:space="preserve"> and </w:t>
      </w:r>
      <w:r w:rsidRPr="00C40360">
        <w:rPr>
          <w:rFonts w:asciiTheme="majorHAnsi" w:hAnsiTheme="majorHAnsi" w:cs="Arial"/>
          <w:b/>
        </w:rPr>
        <w:t>SQL</w:t>
      </w:r>
      <w:r w:rsidRPr="00C40360">
        <w:rPr>
          <w:rFonts w:asciiTheme="majorHAnsi" w:hAnsiTheme="majorHAnsi" w:cs="Arial"/>
        </w:rPr>
        <w:t xml:space="preserve"> server objects between instances of </w:t>
      </w:r>
      <w:r w:rsidRPr="00C40360">
        <w:rPr>
          <w:rFonts w:asciiTheme="majorHAnsi" w:hAnsiTheme="majorHAnsi" w:cs="Arial"/>
          <w:b/>
        </w:rPr>
        <w:t>SQL server</w:t>
      </w:r>
      <w:r w:rsidRPr="00C40360">
        <w:rPr>
          <w:rFonts w:asciiTheme="majorHAnsi" w:hAnsiTheme="majorHAnsi" w:cs="Arial"/>
        </w:rPr>
        <w:t>.</w:t>
      </w:r>
    </w:p>
    <w:p w:rsidR="00556CC7" w:rsidRPr="00C40360" w:rsidRDefault="00556CC7" w:rsidP="004231C4">
      <w:pPr>
        <w:pStyle w:val="ListParagraph"/>
        <w:numPr>
          <w:ilvl w:val="0"/>
          <w:numId w:val="23"/>
        </w:numPr>
        <w:rPr>
          <w:rFonts w:asciiTheme="majorHAnsi" w:hAnsiTheme="majorHAnsi" w:cs="Arial"/>
        </w:rPr>
      </w:pPr>
      <w:r w:rsidRPr="00C40360">
        <w:rPr>
          <w:rFonts w:asciiTheme="majorHAnsi" w:hAnsiTheme="majorHAnsi" w:cs="Arial"/>
        </w:rPr>
        <w:t xml:space="preserve">Extensive knowledge of </w:t>
      </w:r>
      <w:r w:rsidRPr="00C40360">
        <w:rPr>
          <w:rFonts w:asciiTheme="majorHAnsi" w:hAnsiTheme="majorHAnsi" w:cs="Arial"/>
          <w:b/>
        </w:rPr>
        <w:t>Designing, Developing</w:t>
      </w:r>
      <w:r w:rsidR="006269EE" w:rsidRPr="00C40360">
        <w:rPr>
          <w:rFonts w:asciiTheme="majorHAnsi" w:hAnsiTheme="majorHAnsi" w:cs="Arial"/>
        </w:rPr>
        <w:t xml:space="preserve"> and deploying</w:t>
      </w:r>
      <w:r w:rsidRPr="00C40360">
        <w:rPr>
          <w:rFonts w:asciiTheme="majorHAnsi" w:hAnsiTheme="majorHAnsi" w:cs="Arial"/>
        </w:rPr>
        <w:t xml:space="preserve"> various kinds of reports using </w:t>
      </w:r>
      <w:r w:rsidRPr="00C40360">
        <w:rPr>
          <w:rFonts w:asciiTheme="majorHAnsi" w:hAnsiTheme="majorHAnsi" w:cs="Arial"/>
          <w:b/>
        </w:rPr>
        <w:t>SSRS</w:t>
      </w:r>
      <w:r w:rsidRPr="00C40360">
        <w:rPr>
          <w:rFonts w:asciiTheme="majorHAnsi" w:hAnsiTheme="majorHAnsi" w:cs="Arial"/>
        </w:rPr>
        <w:t xml:space="preserve"> using relational and multidimensional data.</w:t>
      </w:r>
    </w:p>
    <w:p w:rsidR="00556CC7" w:rsidRPr="00C40360" w:rsidRDefault="00556CC7" w:rsidP="004231C4">
      <w:pPr>
        <w:pStyle w:val="ListParagraph"/>
        <w:numPr>
          <w:ilvl w:val="0"/>
          <w:numId w:val="23"/>
        </w:numPr>
        <w:rPr>
          <w:rFonts w:asciiTheme="majorHAnsi" w:hAnsiTheme="majorHAnsi" w:cs="Arial"/>
        </w:rPr>
      </w:pPr>
      <w:r w:rsidRPr="00C40360">
        <w:rPr>
          <w:rFonts w:asciiTheme="majorHAnsi" w:hAnsiTheme="majorHAnsi" w:cs="Arial"/>
        </w:rPr>
        <w:t xml:space="preserve">Hands on experience in designing complex reports using </w:t>
      </w:r>
      <w:r w:rsidRPr="00C40360">
        <w:rPr>
          <w:rFonts w:asciiTheme="majorHAnsi" w:hAnsiTheme="majorHAnsi" w:cs="Arial"/>
          <w:b/>
        </w:rPr>
        <w:t xml:space="preserve">SQL Server Reporting Services (SSRS) </w:t>
      </w:r>
      <w:r w:rsidRPr="00C40360">
        <w:rPr>
          <w:rFonts w:asciiTheme="majorHAnsi" w:hAnsiTheme="majorHAnsi" w:cs="Arial"/>
        </w:rPr>
        <w:t>and Crystal Reports.</w:t>
      </w:r>
    </w:p>
    <w:p w:rsidR="00556CC7" w:rsidRPr="00C40360" w:rsidRDefault="00556CC7" w:rsidP="004231C4">
      <w:pPr>
        <w:pStyle w:val="ListParagraph"/>
        <w:numPr>
          <w:ilvl w:val="0"/>
          <w:numId w:val="23"/>
        </w:numPr>
        <w:rPr>
          <w:rFonts w:asciiTheme="majorHAnsi" w:hAnsiTheme="majorHAnsi" w:cs="Arial"/>
        </w:rPr>
      </w:pPr>
      <w:r w:rsidRPr="00C40360">
        <w:rPr>
          <w:rFonts w:asciiTheme="majorHAnsi" w:hAnsiTheme="majorHAnsi" w:cs="Arial"/>
        </w:rPr>
        <w:t xml:space="preserve">Expertise in creating </w:t>
      </w:r>
      <w:r w:rsidRPr="00C40360">
        <w:rPr>
          <w:rFonts w:asciiTheme="majorHAnsi" w:hAnsiTheme="majorHAnsi" w:cs="Arial"/>
          <w:b/>
        </w:rPr>
        <w:t>Perspectives, Partitions and Design Aggregations</w:t>
      </w:r>
      <w:r w:rsidRPr="00C40360">
        <w:rPr>
          <w:rFonts w:asciiTheme="majorHAnsi" w:hAnsiTheme="majorHAnsi" w:cs="Arial"/>
        </w:rPr>
        <w:t xml:space="preserve"> in cubes using </w:t>
      </w:r>
      <w:r w:rsidRPr="00C40360">
        <w:rPr>
          <w:rFonts w:asciiTheme="majorHAnsi" w:hAnsiTheme="majorHAnsi" w:cs="Arial"/>
          <w:b/>
        </w:rPr>
        <w:t>SSAS</w:t>
      </w:r>
      <w:r w:rsidRPr="00C40360">
        <w:rPr>
          <w:rFonts w:asciiTheme="majorHAnsi" w:hAnsiTheme="majorHAnsi" w:cs="Arial"/>
        </w:rPr>
        <w:t>.</w:t>
      </w:r>
    </w:p>
    <w:p w:rsidR="00903A87" w:rsidRPr="00903A87" w:rsidRDefault="00556CC7" w:rsidP="00161502">
      <w:pPr>
        <w:pStyle w:val="ListParagraph"/>
        <w:widowControl w:val="0"/>
        <w:numPr>
          <w:ilvl w:val="0"/>
          <w:numId w:val="23"/>
        </w:numPr>
        <w:suppressAutoHyphens/>
        <w:spacing w:after="0" w:line="240" w:lineRule="atLeast"/>
        <w:rPr>
          <w:rFonts w:asciiTheme="majorHAnsi" w:hAnsiTheme="majorHAnsi" w:cs="Arial"/>
        </w:rPr>
      </w:pPr>
      <w:r w:rsidRPr="00903A87">
        <w:rPr>
          <w:rFonts w:asciiTheme="majorHAnsi" w:hAnsiTheme="majorHAnsi" w:cs="Arial"/>
        </w:rPr>
        <w:t xml:space="preserve">Expertise in creating </w:t>
      </w:r>
      <w:r w:rsidRPr="00903A87">
        <w:rPr>
          <w:rFonts w:asciiTheme="majorHAnsi" w:hAnsiTheme="majorHAnsi" w:cs="Arial"/>
          <w:b/>
        </w:rPr>
        <w:t>Dashboard Reports</w:t>
      </w:r>
      <w:r w:rsidRPr="00903A87">
        <w:rPr>
          <w:rFonts w:asciiTheme="majorHAnsi" w:hAnsiTheme="majorHAnsi" w:cs="Arial"/>
        </w:rPr>
        <w:t xml:space="preserve"> to support end users using </w:t>
      </w:r>
      <w:r w:rsidRPr="00903A87">
        <w:rPr>
          <w:rFonts w:asciiTheme="majorHAnsi" w:hAnsiTheme="majorHAnsi" w:cs="Arial"/>
          <w:b/>
        </w:rPr>
        <w:t>SSAS.</w:t>
      </w:r>
    </w:p>
    <w:p w:rsidR="00090ACF" w:rsidRPr="00903A87" w:rsidRDefault="00161502" w:rsidP="00161502">
      <w:pPr>
        <w:pStyle w:val="ListParagraph"/>
        <w:widowControl w:val="0"/>
        <w:numPr>
          <w:ilvl w:val="0"/>
          <w:numId w:val="23"/>
        </w:numPr>
        <w:suppressAutoHyphens/>
        <w:spacing w:after="0" w:line="240" w:lineRule="atLeast"/>
        <w:rPr>
          <w:rFonts w:asciiTheme="majorHAnsi" w:hAnsiTheme="majorHAnsi" w:cs="Arial"/>
        </w:rPr>
      </w:pPr>
      <w:r w:rsidRPr="00903A87">
        <w:rPr>
          <w:rFonts w:asciiTheme="majorHAnsi" w:hAnsiTheme="majorHAnsi" w:cs="Arial"/>
        </w:rPr>
        <w:t>Experience throughout</w:t>
      </w:r>
      <w:r w:rsidR="00090ACF" w:rsidRPr="00903A87">
        <w:rPr>
          <w:rFonts w:asciiTheme="majorHAnsi" w:hAnsiTheme="majorHAnsi" w:cs="Arial"/>
        </w:rPr>
        <w:t xml:space="preserve"> developing </w:t>
      </w:r>
      <w:r w:rsidR="00090ACF" w:rsidRPr="00903A87">
        <w:rPr>
          <w:rFonts w:asciiTheme="majorHAnsi" w:hAnsiTheme="majorHAnsi" w:cs="Arial"/>
          <w:b/>
        </w:rPr>
        <w:t xml:space="preserve">OLAP </w:t>
      </w:r>
      <w:r w:rsidR="00090ACF" w:rsidRPr="00903A87">
        <w:rPr>
          <w:rFonts w:asciiTheme="majorHAnsi" w:hAnsiTheme="majorHAnsi" w:cs="Arial"/>
        </w:rPr>
        <w:t xml:space="preserve">cubes using </w:t>
      </w:r>
      <w:r w:rsidR="00090ACF" w:rsidRPr="00903A87">
        <w:rPr>
          <w:rFonts w:asciiTheme="majorHAnsi" w:hAnsiTheme="majorHAnsi" w:cs="Arial"/>
          <w:b/>
        </w:rPr>
        <w:t>SSAS</w:t>
      </w:r>
      <w:r w:rsidR="00090ACF" w:rsidRPr="00903A87">
        <w:rPr>
          <w:rFonts w:asciiTheme="majorHAnsi" w:hAnsiTheme="majorHAnsi" w:cs="Arial"/>
        </w:rPr>
        <w:t xml:space="preserve"> for data mining and created </w:t>
      </w:r>
      <w:r w:rsidR="00090ACF" w:rsidRPr="00903A87">
        <w:rPr>
          <w:rFonts w:asciiTheme="majorHAnsi" w:hAnsiTheme="majorHAnsi" w:cs="Arial"/>
        </w:rPr>
        <w:lastRenderedPageBreak/>
        <w:t xml:space="preserve">reports from the </w:t>
      </w:r>
      <w:r w:rsidR="00090ACF" w:rsidRPr="00903A87">
        <w:rPr>
          <w:rFonts w:asciiTheme="majorHAnsi" w:hAnsiTheme="majorHAnsi" w:cs="Arial"/>
          <w:b/>
        </w:rPr>
        <w:t>OLAP</w:t>
      </w:r>
      <w:r w:rsidR="00090ACF" w:rsidRPr="00903A87">
        <w:rPr>
          <w:rFonts w:asciiTheme="majorHAnsi" w:hAnsiTheme="majorHAnsi" w:cs="Arial"/>
        </w:rPr>
        <w:t xml:space="preserve"> cubes using </w:t>
      </w:r>
      <w:r w:rsidR="00090ACF" w:rsidRPr="00903A87">
        <w:rPr>
          <w:rFonts w:asciiTheme="majorHAnsi" w:hAnsiTheme="majorHAnsi" w:cs="Arial"/>
          <w:b/>
        </w:rPr>
        <w:t xml:space="preserve">SSRS </w:t>
      </w:r>
      <w:r w:rsidR="00090ACF" w:rsidRPr="00903A87">
        <w:rPr>
          <w:rFonts w:asciiTheme="majorHAnsi" w:hAnsiTheme="majorHAnsi" w:cs="Arial"/>
        </w:rPr>
        <w:t>and</w:t>
      </w:r>
      <w:r w:rsidR="00090ACF" w:rsidRPr="00903A87">
        <w:rPr>
          <w:rFonts w:asciiTheme="majorHAnsi" w:hAnsiTheme="majorHAnsi" w:cs="Arial"/>
          <w:b/>
        </w:rPr>
        <w:t xml:space="preserve"> Report Builder 3.0.</w:t>
      </w:r>
    </w:p>
    <w:p w:rsidR="00556CC7" w:rsidRPr="00C40360" w:rsidRDefault="00556CC7" w:rsidP="004231C4">
      <w:pPr>
        <w:pStyle w:val="ListParagraph"/>
        <w:numPr>
          <w:ilvl w:val="0"/>
          <w:numId w:val="23"/>
        </w:numPr>
        <w:rPr>
          <w:rFonts w:asciiTheme="majorHAnsi" w:hAnsiTheme="majorHAnsi" w:cs="Arial"/>
        </w:rPr>
      </w:pPr>
      <w:r w:rsidRPr="00C40360">
        <w:rPr>
          <w:rFonts w:asciiTheme="majorHAnsi" w:hAnsiTheme="majorHAnsi" w:cs="Arial"/>
        </w:rPr>
        <w:t xml:space="preserve">Proficient in building </w:t>
      </w:r>
      <w:r w:rsidRPr="00C40360">
        <w:rPr>
          <w:rFonts w:asciiTheme="majorHAnsi" w:hAnsiTheme="majorHAnsi" w:cs="Arial"/>
          <w:b/>
        </w:rPr>
        <w:t>Star schema and Snow Flake schema</w:t>
      </w:r>
      <w:r w:rsidRPr="00C40360">
        <w:rPr>
          <w:rFonts w:asciiTheme="majorHAnsi" w:hAnsiTheme="majorHAnsi" w:cs="Arial"/>
        </w:rPr>
        <w:t xml:space="preserve"> depending on business requirements.</w:t>
      </w:r>
    </w:p>
    <w:p w:rsidR="00556CC7" w:rsidRPr="00C40360" w:rsidRDefault="00556CC7" w:rsidP="004231C4">
      <w:pPr>
        <w:pStyle w:val="ListParagraph"/>
        <w:numPr>
          <w:ilvl w:val="0"/>
          <w:numId w:val="23"/>
        </w:numPr>
        <w:rPr>
          <w:rFonts w:asciiTheme="majorHAnsi" w:hAnsiTheme="majorHAnsi" w:cs="Arial"/>
        </w:rPr>
      </w:pPr>
      <w:r w:rsidRPr="00C40360">
        <w:rPr>
          <w:rFonts w:asciiTheme="majorHAnsi" w:hAnsiTheme="majorHAnsi" w:cs="Arial"/>
        </w:rPr>
        <w:t xml:space="preserve">Proficient in working with </w:t>
      </w:r>
      <w:r w:rsidRPr="00C40360">
        <w:rPr>
          <w:rFonts w:asciiTheme="majorHAnsi" w:hAnsiTheme="majorHAnsi" w:cs="Arial"/>
          <w:b/>
        </w:rPr>
        <w:t>Multidimensional Expressions (MDX).</w:t>
      </w:r>
    </w:p>
    <w:p w:rsidR="00556CC7" w:rsidRPr="00C40360" w:rsidRDefault="00556CC7" w:rsidP="004231C4">
      <w:pPr>
        <w:pStyle w:val="ListParagraph"/>
        <w:numPr>
          <w:ilvl w:val="0"/>
          <w:numId w:val="23"/>
        </w:numPr>
        <w:rPr>
          <w:rFonts w:asciiTheme="majorHAnsi" w:hAnsiTheme="majorHAnsi" w:cs="Arial"/>
        </w:rPr>
      </w:pPr>
      <w:r w:rsidRPr="00C40360">
        <w:rPr>
          <w:rFonts w:asciiTheme="majorHAnsi" w:hAnsiTheme="majorHAnsi" w:cs="Arial"/>
        </w:rPr>
        <w:t xml:space="preserve">Efficiently helped in the </w:t>
      </w:r>
      <w:r w:rsidRPr="00C40360">
        <w:rPr>
          <w:rFonts w:asciiTheme="majorHAnsi" w:hAnsiTheme="majorHAnsi" w:cs="Arial"/>
          <w:b/>
        </w:rPr>
        <w:t>Software Development Life Cycle (SDLC)</w:t>
      </w:r>
      <w:r w:rsidRPr="00C40360">
        <w:rPr>
          <w:rFonts w:asciiTheme="majorHAnsi" w:hAnsiTheme="majorHAnsi" w:cs="Arial"/>
        </w:rPr>
        <w:t xml:space="preserve"> processes including Analysis, Design, Programming, Testing and Documentation</w:t>
      </w:r>
    </w:p>
    <w:p w:rsidR="00B62168" w:rsidRPr="00C40360" w:rsidRDefault="00556CC7" w:rsidP="00B62168">
      <w:pPr>
        <w:pStyle w:val="ListParagraph"/>
        <w:numPr>
          <w:ilvl w:val="0"/>
          <w:numId w:val="23"/>
        </w:numPr>
        <w:rPr>
          <w:rFonts w:asciiTheme="majorHAnsi" w:hAnsiTheme="majorHAnsi" w:cs="Arial"/>
        </w:rPr>
      </w:pPr>
      <w:r w:rsidRPr="00C40360">
        <w:rPr>
          <w:rFonts w:asciiTheme="majorHAnsi" w:hAnsiTheme="majorHAnsi" w:cs="Arial"/>
        </w:rPr>
        <w:t>Good team player, strong interpersonal and communication skills combined with self-motivation, initiative and the ability to think outside the box.</w:t>
      </w:r>
    </w:p>
    <w:p w:rsidR="00191B8B" w:rsidRPr="00C40360" w:rsidRDefault="00B62168" w:rsidP="004231C4">
      <w:pPr>
        <w:rPr>
          <w:rFonts w:asciiTheme="majorHAnsi" w:hAnsiTheme="majorHAnsi" w:cs="Arial"/>
          <w:b/>
          <w:color w:val="0070C0"/>
          <w:u w:val="single"/>
        </w:rPr>
      </w:pPr>
      <w:r w:rsidRPr="00C40360">
        <w:rPr>
          <w:rFonts w:asciiTheme="majorHAnsi" w:hAnsiTheme="majorHAnsi" w:cs="Arial"/>
          <w:b/>
          <w:color w:val="0070C0"/>
          <w:u w:val="single"/>
        </w:rPr>
        <w:t>Technical Skills</w:t>
      </w:r>
    </w:p>
    <w:tbl>
      <w:tblPr>
        <w:tblStyle w:val="TableGrid"/>
        <w:tblW w:w="5406" w:type="pct"/>
        <w:tblLook w:val="04A0"/>
      </w:tblPr>
      <w:tblGrid>
        <w:gridCol w:w="3338"/>
        <w:gridCol w:w="7016"/>
      </w:tblGrid>
      <w:tr w:rsidR="00B62168" w:rsidRPr="00C40360" w:rsidTr="003625BC">
        <w:trPr>
          <w:trHeight w:val="322"/>
        </w:trPr>
        <w:tc>
          <w:tcPr>
            <w:tcW w:w="1612" w:type="pct"/>
          </w:tcPr>
          <w:p w:rsidR="00B62168" w:rsidRPr="00C40360" w:rsidRDefault="00B62168" w:rsidP="00903A87">
            <w:pPr>
              <w:pStyle w:val="ListParagraph"/>
              <w:numPr>
                <w:ilvl w:val="0"/>
                <w:numId w:val="31"/>
              </w:numPr>
              <w:rPr>
                <w:rStyle w:val="normalchar"/>
                <w:rFonts w:asciiTheme="majorHAnsi" w:hAnsiTheme="majorHAnsi"/>
                <w:b/>
              </w:rPr>
            </w:pPr>
            <w:r w:rsidRPr="00C40360">
              <w:rPr>
                <w:rStyle w:val="normalchar"/>
                <w:rFonts w:asciiTheme="majorHAnsi" w:hAnsiTheme="majorHAnsi"/>
                <w:b/>
              </w:rPr>
              <w:t>Languages</w:t>
            </w:r>
          </w:p>
        </w:tc>
        <w:tc>
          <w:tcPr>
            <w:tcW w:w="3388" w:type="pct"/>
          </w:tcPr>
          <w:p w:rsidR="00B62168" w:rsidRPr="00CD7E22" w:rsidRDefault="00B62168" w:rsidP="00903A87">
            <w:pPr>
              <w:ind w:left="360"/>
              <w:rPr>
                <w:rStyle w:val="normalchar"/>
                <w:rFonts w:asciiTheme="majorHAnsi" w:hAnsiTheme="majorHAnsi"/>
              </w:rPr>
            </w:pPr>
            <w:r w:rsidRPr="00CD7E22">
              <w:rPr>
                <w:rStyle w:val="normalchar"/>
                <w:rFonts w:asciiTheme="majorHAnsi" w:hAnsiTheme="majorHAnsi"/>
              </w:rPr>
              <w:t xml:space="preserve">C, T-SQL, PL/SQL, JavaScript, C#, </w:t>
            </w:r>
            <w:r w:rsidR="00903A87" w:rsidRPr="00CD7E22">
              <w:rPr>
                <w:rStyle w:val="normalchar"/>
                <w:rFonts w:asciiTheme="majorHAnsi" w:hAnsiTheme="majorHAnsi"/>
              </w:rPr>
              <w:t>Java (</w:t>
            </w:r>
            <w:r w:rsidR="00C45D13" w:rsidRPr="00CD7E22">
              <w:rPr>
                <w:rStyle w:val="normalchar"/>
                <w:rFonts w:asciiTheme="majorHAnsi" w:hAnsiTheme="majorHAnsi"/>
              </w:rPr>
              <w:t>basic)</w:t>
            </w:r>
            <w:r w:rsidRPr="00CD7E22">
              <w:rPr>
                <w:rStyle w:val="normalchar"/>
                <w:rFonts w:asciiTheme="majorHAnsi" w:hAnsiTheme="majorHAnsi"/>
              </w:rPr>
              <w:t>.</w:t>
            </w:r>
          </w:p>
        </w:tc>
      </w:tr>
      <w:tr w:rsidR="00B62168" w:rsidRPr="00C40360" w:rsidTr="003625BC">
        <w:trPr>
          <w:trHeight w:val="322"/>
        </w:trPr>
        <w:tc>
          <w:tcPr>
            <w:tcW w:w="1612" w:type="pct"/>
          </w:tcPr>
          <w:p w:rsidR="00B62168" w:rsidRPr="00C40360" w:rsidRDefault="00B62168" w:rsidP="00903A87">
            <w:pPr>
              <w:pStyle w:val="ListParagraph"/>
              <w:numPr>
                <w:ilvl w:val="0"/>
                <w:numId w:val="31"/>
              </w:numPr>
              <w:rPr>
                <w:rStyle w:val="normalchar"/>
                <w:rFonts w:asciiTheme="majorHAnsi" w:hAnsiTheme="majorHAnsi"/>
                <w:b/>
              </w:rPr>
            </w:pPr>
            <w:r w:rsidRPr="00C40360">
              <w:rPr>
                <w:rStyle w:val="normalchar"/>
                <w:rFonts w:asciiTheme="majorHAnsi" w:hAnsiTheme="majorHAnsi"/>
                <w:b/>
              </w:rPr>
              <w:t>RDBMS</w:t>
            </w:r>
          </w:p>
        </w:tc>
        <w:tc>
          <w:tcPr>
            <w:tcW w:w="3388" w:type="pct"/>
          </w:tcPr>
          <w:p w:rsidR="00B62168" w:rsidRPr="00C40360" w:rsidRDefault="00B62168" w:rsidP="00903A87">
            <w:pPr>
              <w:pStyle w:val="ListParagraph"/>
              <w:ind w:left="193" w:firstLine="450"/>
              <w:rPr>
                <w:rStyle w:val="normalchar"/>
                <w:rFonts w:asciiTheme="majorHAnsi" w:hAnsiTheme="majorHAnsi"/>
              </w:rPr>
            </w:pPr>
            <w:r w:rsidRPr="00C40360">
              <w:rPr>
                <w:rStyle w:val="normalchar"/>
                <w:rFonts w:asciiTheme="majorHAnsi" w:hAnsiTheme="majorHAnsi"/>
              </w:rPr>
              <w:t xml:space="preserve">SQL Server </w:t>
            </w:r>
            <w:r w:rsidR="004F32D3" w:rsidRPr="00C40360">
              <w:rPr>
                <w:rStyle w:val="normalchar"/>
                <w:rFonts w:asciiTheme="majorHAnsi" w:hAnsiTheme="majorHAnsi"/>
              </w:rPr>
              <w:t>2012/</w:t>
            </w:r>
            <w:r w:rsidRPr="00C40360">
              <w:rPr>
                <w:rStyle w:val="normalchar"/>
                <w:rFonts w:asciiTheme="majorHAnsi" w:hAnsiTheme="majorHAnsi"/>
              </w:rPr>
              <w:t>2008</w:t>
            </w:r>
            <w:r w:rsidR="00C45D13" w:rsidRPr="00C40360">
              <w:rPr>
                <w:rStyle w:val="normalchar"/>
                <w:rFonts w:asciiTheme="majorHAnsi" w:hAnsiTheme="majorHAnsi"/>
              </w:rPr>
              <w:t>R2/2008/2005</w:t>
            </w:r>
            <w:r w:rsidRPr="00C40360">
              <w:rPr>
                <w:rStyle w:val="normalchar"/>
                <w:rFonts w:asciiTheme="majorHAnsi" w:hAnsiTheme="majorHAnsi"/>
              </w:rPr>
              <w:t xml:space="preserve"> MS-Access</w:t>
            </w:r>
            <w:r w:rsidR="00FB4E96" w:rsidRPr="00C40360">
              <w:rPr>
                <w:rStyle w:val="normalchar"/>
                <w:rFonts w:asciiTheme="majorHAnsi" w:hAnsiTheme="majorHAnsi"/>
              </w:rPr>
              <w:t>, MySQL</w:t>
            </w:r>
            <w:r w:rsidRPr="00C40360">
              <w:rPr>
                <w:rStyle w:val="normalchar"/>
                <w:rFonts w:asciiTheme="majorHAnsi" w:hAnsiTheme="majorHAnsi"/>
              </w:rPr>
              <w:t>.</w:t>
            </w:r>
          </w:p>
        </w:tc>
      </w:tr>
      <w:tr w:rsidR="00B62168" w:rsidRPr="00C40360" w:rsidTr="003625BC">
        <w:trPr>
          <w:trHeight w:val="303"/>
        </w:trPr>
        <w:tc>
          <w:tcPr>
            <w:tcW w:w="1612" w:type="pct"/>
          </w:tcPr>
          <w:p w:rsidR="00B62168" w:rsidRPr="00C40360" w:rsidRDefault="00B62168" w:rsidP="00903A87">
            <w:pPr>
              <w:pStyle w:val="ListParagraph"/>
              <w:numPr>
                <w:ilvl w:val="0"/>
                <w:numId w:val="31"/>
              </w:numPr>
              <w:rPr>
                <w:rStyle w:val="normalchar"/>
                <w:rFonts w:asciiTheme="majorHAnsi" w:hAnsiTheme="majorHAnsi"/>
                <w:b/>
              </w:rPr>
            </w:pPr>
            <w:r w:rsidRPr="00C40360">
              <w:rPr>
                <w:rStyle w:val="normalchar"/>
                <w:rFonts w:asciiTheme="majorHAnsi" w:hAnsiTheme="majorHAnsi"/>
                <w:b/>
              </w:rPr>
              <w:t>Front End</w:t>
            </w:r>
          </w:p>
        </w:tc>
        <w:tc>
          <w:tcPr>
            <w:tcW w:w="3388" w:type="pct"/>
          </w:tcPr>
          <w:p w:rsidR="00B62168" w:rsidRPr="00C40360" w:rsidRDefault="00B62168" w:rsidP="00903A87">
            <w:pPr>
              <w:pStyle w:val="ListParagraph"/>
              <w:rPr>
                <w:rStyle w:val="normalchar"/>
                <w:rFonts w:asciiTheme="majorHAnsi" w:hAnsiTheme="majorHAnsi"/>
              </w:rPr>
            </w:pPr>
            <w:r w:rsidRPr="00C40360">
              <w:rPr>
                <w:rStyle w:val="normalchar"/>
                <w:rFonts w:asciiTheme="majorHAnsi" w:hAnsiTheme="majorHAnsi"/>
              </w:rPr>
              <w:t>MS Visual Basics 6.0.</w:t>
            </w:r>
          </w:p>
        </w:tc>
      </w:tr>
      <w:tr w:rsidR="00B62168" w:rsidRPr="00C40360" w:rsidTr="003625BC">
        <w:trPr>
          <w:trHeight w:val="322"/>
        </w:trPr>
        <w:tc>
          <w:tcPr>
            <w:tcW w:w="1612" w:type="pct"/>
          </w:tcPr>
          <w:p w:rsidR="00B62168" w:rsidRPr="00C40360" w:rsidRDefault="00B62168" w:rsidP="00903A87">
            <w:pPr>
              <w:pStyle w:val="ListParagraph"/>
              <w:numPr>
                <w:ilvl w:val="0"/>
                <w:numId w:val="31"/>
              </w:numPr>
              <w:rPr>
                <w:rStyle w:val="normalchar"/>
                <w:rFonts w:asciiTheme="majorHAnsi" w:hAnsiTheme="majorHAnsi"/>
                <w:b/>
              </w:rPr>
            </w:pPr>
            <w:r w:rsidRPr="00C40360">
              <w:rPr>
                <w:rStyle w:val="normalchar"/>
                <w:rFonts w:asciiTheme="majorHAnsi" w:hAnsiTheme="majorHAnsi"/>
                <w:b/>
              </w:rPr>
              <w:t>Web Technologies</w:t>
            </w:r>
          </w:p>
        </w:tc>
        <w:tc>
          <w:tcPr>
            <w:tcW w:w="3388" w:type="pct"/>
          </w:tcPr>
          <w:p w:rsidR="00B62168" w:rsidRPr="00C40360" w:rsidRDefault="00B62168" w:rsidP="00903A87">
            <w:pPr>
              <w:pStyle w:val="ListParagraph"/>
              <w:rPr>
                <w:rStyle w:val="normalchar"/>
                <w:rFonts w:asciiTheme="majorHAnsi" w:hAnsiTheme="majorHAnsi"/>
              </w:rPr>
            </w:pPr>
            <w:r w:rsidRPr="00C40360">
              <w:rPr>
                <w:rStyle w:val="normalchar"/>
                <w:rFonts w:asciiTheme="majorHAnsi" w:hAnsiTheme="majorHAnsi"/>
              </w:rPr>
              <w:t xml:space="preserve">HTML, XML, JavaScript, PHP, </w:t>
            </w:r>
            <w:r w:rsidR="0097180D">
              <w:rPr>
                <w:rStyle w:val="normalchar"/>
                <w:rFonts w:asciiTheme="majorHAnsi" w:hAnsiTheme="majorHAnsi"/>
              </w:rPr>
              <w:t>Shell Scripting, PowerShell 2.0</w:t>
            </w:r>
          </w:p>
        </w:tc>
      </w:tr>
      <w:tr w:rsidR="00B62168" w:rsidRPr="00C40360" w:rsidTr="003625BC">
        <w:trPr>
          <w:trHeight w:val="303"/>
        </w:trPr>
        <w:tc>
          <w:tcPr>
            <w:tcW w:w="1612" w:type="pct"/>
          </w:tcPr>
          <w:p w:rsidR="00B62168" w:rsidRPr="00C40360" w:rsidRDefault="00B62168" w:rsidP="00903A87">
            <w:pPr>
              <w:pStyle w:val="ListParagraph"/>
              <w:numPr>
                <w:ilvl w:val="0"/>
                <w:numId w:val="31"/>
              </w:numPr>
              <w:rPr>
                <w:rStyle w:val="normalchar"/>
                <w:rFonts w:asciiTheme="majorHAnsi" w:hAnsiTheme="majorHAnsi"/>
                <w:b/>
              </w:rPr>
            </w:pPr>
            <w:r w:rsidRPr="00C40360">
              <w:rPr>
                <w:rStyle w:val="normalchar"/>
                <w:rFonts w:asciiTheme="majorHAnsi" w:hAnsiTheme="majorHAnsi"/>
                <w:b/>
              </w:rPr>
              <w:t>Version Control</w:t>
            </w:r>
          </w:p>
        </w:tc>
        <w:tc>
          <w:tcPr>
            <w:tcW w:w="3388" w:type="pct"/>
          </w:tcPr>
          <w:p w:rsidR="00B62168" w:rsidRPr="00C40360" w:rsidRDefault="00B62168" w:rsidP="00903A87">
            <w:pPr>
              <w:pStyle w:val="ListParagraph"/>
              <w:rPr>
                <w:rStyle w:val="normalchar"/>
                <w:rFonts w:asciiTheme="majorHAnsi" w:hAnsiTheme="majorHAnsi"/>
              </w:rPr>
            </w:pPr>
            <w:r w:rsidRPr="00C40360">
              <w:rPr>
                <w:rStyle w:val="normalchar"/>
                <w:rFonts w:asciiTheme="majorHAnsi" w:hAnsiTheme="majorHAnsi"/>
              </w:rPr>
              <w:t>Visual Source Safe, Clear Case.</w:t>
            </w:r>
          </w:p>
        </w:tc>
      </w:tr>
      <w:tr w:rsidR="00B62168" w:rsidRPr="00C40360" w:rsidTr="003625BC">
        <w:trPr>
          <w:trHeight w:val="1268"/>
        </w:trPr>
        <w:tc>
          <w:tcPr>
            <w:tcW w:w="1612" w:type="pct"/>
          </w:tcPr>
          <w:p w:rsidR="00B62168" w:rsidRPr="00C40360" w:rsidRDefault="00B62168" w:rsidP="00903A87">
            <w:pPr>
              <w:pStyle w:val="ListParagraph"/>
              <w:numPr>
                <w:ilvl w:val="0"/>
                <w:numId w:val="31"/>
              </w:numPr>
              <w:rPr>
                <w:rStyle w:val="normalchar"/>
                <w:rFonts w:asciiTheme="majorHAnsi" w:hAnsiTheme="majorHAnsi"/>
                <w:b/>
              </w:rPr>
            </w:pPr>
            <w:r w:rsidRPr="00C40360">
              <w:rPr>
                <w:rStyle w:val="normalchar"/>
                <w:rFonts w:asciiTheme="majorHAnsi" w:hAnsiTheme="majorHAnsi"/>
                <w:b/>
              </w:rPr>
              <w:t>SQL Server Tools</w:t>
            </w:r>
          </w:p>
        </w:tc>
        <w:tc>
          <w:tcPr>
            <w:tcW w:w="3388" w:type="pct"/>
          </w:tcPr>
          <w:p w:rsidR="00B62168" w:rsidRPr="00C40360" w:rsidRDefault="00B62168" w:rsidP="00903A87">
            <w:pPr>
              <w:pStyle w:val="ListParagraph"/>
              <w:rPr>
                <w:rStyle w:val="normalchar"/>
                <w:rFonts w:asciiTheme="majorHAnsi" w:hAnsiTheme="majorHAnsi"/>
              </w:rPr>
            </w:pPr>
            <w:r w:rsidRPr="00C40360">
              <w:rPr>
                <w:rStyle w:val="normalchar"/>
                <w:rFonts w:asciiTheme="majorHAnsi" w:hAnsiTheme="majorHAnsi"/>
              </w:rPr>
              <w:t>SQL Server Management Studio, Enterprise Manager, Query Analyzer, SQL Profiler, Data Base Engine Tuning Advisor, Business Intelligence Development Studio, SSIS, SSAS, SSRS, Data Transformation Services.</w:t>
            </w:r>
          </w:p>
        </w:tc>
      </w:tr>
      <w:tr w:rsidR="00B62168" w:rsidRPr="00C40360" w:rsidTr="003625BC">
        <w:trPr>
          <w:trHeight w:val="303"/>
        </w:trPr>
        <w:tc>
          <w:tcPr>
            <w:tcW w:w="1612" w:type="pct"/>
          </w:tcPr>
          <w:p w:rsidR="00B62168" w:rsidRPr="00C40360" w:rsidRDefault="00B62168" w:rsidP="00903A87">
            <w:pPr>
              <w:pStyle w:val="ListParagraph"/>
              <w:numPr>
                <w:ilvl w:val="0"/>
                <w:numId w:val="31"/>
              </w:numPr>
              <w:rPr>
                <w:rStyle w:val="normalchar"/>
                <w:rFonts w:asciiTheme="majorHAnsi" w:hAnsiTheme="majorHAnsi"/>
                <w:b/>
              </w:rPr>
            </w:pPr>
            <w:r w:rsidRPr="00C40360">
              <w:rPr>
                <w:rStyle w:val="normalchar"/>
                <w:rFonts w:asciiTheme="majorHAnsi" w:hAnsiTheme="majorHAnsi"/>
                <w:b/>
              </w:rPr>
              <w:t>Data Modeling</w:t>
            </w:r>
          </w:p>
        </w:tc>
        <w:tc>
          <w:tcPr>
            <w:tcW w:w="3388" w:type="pct"/>
          </w:tcPr>
          <w:p w:rsidR="00B62168" w:rsidRPr="00C40360" w:rsidRDefault="00B62168" w:rsidP="00903A87">
            <w:pPr>
              <w:pStyle w:val="ListParagraph"/>
              <w:rPr>
                <w:rStyle w:val="normalchar"/>
                <w:rFonts w:asciiTheme="majorHAnsi" w:hAnsiTheme="majorHAnsi"/>
              </w:rPr>
            </w:pPr>
            <w:r w:rsidRPr="00C40360">
              <w:rPr>
                <w:rStyle w:val="normalchar"/>
                <w:rFonts w:asciiTheme="majorHAnsi" w:hAnsiTheme="majorHAnsi"/>
              </w:rPr>
              <w:t>Erwin r7.3/7x/4.0, MS Office Visio 2003/2007</w:t>
            </w:r>
          </w:p>
        </w:tc>
      </w:tr>
      <w:tr w:rsidR="00B62168" w:rsidRPr="00C40360" w:rsidTr="003625BC">
        <w:trPr>
          <w:trHeight w:val="624"/>
        </w:trPr>
        <w:tc>
          <w:tcPr>
            <w:tcW w:w="1612" w:type="pct"/>
          </w:tcPr>
          <w:p w:rsidR="00B62168" w:rsidRPr="00C40360" w:rsidRDefault="00B62168" w:rsidP="00903A87">
            <w:pPr>
              <w:pStyle w:val="ListParagraph"/>
              <w:numPr>
                <w:ilvl w:val="0"/>
                <w:numId w:val="31"/>
              </w:numPr>
              <w:rPr>
                <w:rStyle w:val="normalchar"/>
                <w:rFonts w:asciiTheme="majorHAnsi" w:hAnsiTheme="majorHAnsi"/>
                <w:b/>
              </w:rPr>
            </w:pPr>
            <w:r w:rsidRPr="00C40360">
              <w:rPr>
                <w:rStyle w:val="normalchar"/>
                <w:rFonts w:asciiTheme="majorHAnsi" w:hAnsiTheme="majorHAnsi"/>
                <w:b/>
              </w:rPr>
              <w:t>Operating System</w:t>
            </w:r>
          </w:p>
        </w:tc>
        <w:tc>
          <w:tcPr>
            <w:tcW w:w="3388" w:type="pct"/>
          </w:tcPr>
          <w:p w:rsidR="00B62168" w:rsidRPr="00C40360" w:rsidRDefault="00B62168" w:rsidP="00903A87">
            <w:pPr>
              <w:pStyle w:val="ListParagraph"/>
              <w:rPr>
                <w:rStyle w:val="normalchar"/>
                <w:rFonts w:asciiTheme="majorHAnsi" w:hAnsiTheme="majorHAnsi"/>
              </w:rPr>
            </w:pPr>
            <w:r w:rsidRPr="00C40360">
              <w:rPr>
                <w:rStyle w:val="normalchar"/>
                <w:rFonts w:asciiTheme="majorHAnsi" w:hAnsiTheme="majorHAnsi"/>
              </w:rPr>
              <w:t>Windows 2000, Windows Server 2003</w:t>
            </w:r>
            <w:r w:rsidR="00C45D13" w:rsidRPr="00C40360">
              <w:rPr>
                <w:rStyle w:val="normalchar"/>
                <w:rFonts w:asciiTheme="majorHAnsi" w:hAnsiTheme="majorHAnsi"/>
              </w:rPr>
              <w:t>, Windows NT, Windows XP/Vista/7/8, Linux</w:t>
            </w:r>
            <w:r w:rsidRPr="00C40360">
              <w:rPr>
                <w:rStyle w:val="normalchar"/>
                <w:rFonts w:asciiTheme="majorHAnsi" w:hAnsiTheme="majorHAnsi"/>
              </w:rPr>
              <w:t>.</w:t>
            </w:r>
          </w:p>
        </w:tc>
      </w:tr>
      <w:tr w:rsidR="00B62168" w:rsidRPr="00C40360" w:rsidTr="003625BC">
        <w:trPr>
          <w:trHeight w:val="516"/>
        </w:trPr>
        <w:tc>
          <w:tcPr>
            <w:tcW w:w="1612" w:type="pct"/>
          </w:tcPr>
          <w:p w:rsidR="00B62168" w:rsidRPr="00C40360" w:rsidRDefault="00B62168" w:rsidP="00903A87">
            <w:pPr>
              <w:pStyle w:val="ListParagraph"/>
              <w:numPr>
                <w:ilvl w:val="0"/>
                <w:numId w:val="31"/>
              </w:numPr>
              <w:rPr>
                <w:rStyle w:val="normalchar"/>
                <w:rFonts w:asciiTheme="majorHAnsi" w:hAnsiTheme="majorHAnsi"/>
                <w:b/>
              </w:rPr>
            </w:pPr>
            <w:r w:rsidRPr="00C40360">
              <w:rPr>
                <w:rStyle w:val="normalchar"/>
                <w:rFonts w:asciiTheme="majorHAnsi" w:hAnsiTheme="majorHAnsi"/>
                <w:b/>
              </w:rPr>
              <w:t>Methodologies</w:t>
            </w:r>
          </w:p>
        </w:tc>
        <w:tc>
          <w:tcPr>
            <w:tcW w:w="3388" w:type="pct"/>
          </w:tcPr>
          <w:p w:rsidR="00B62168" w:rsidRPr="00C40360" w:rsidRDefault="00B62168" w:rsidP="00903A87">
            <w:pPr>
              <w:pStyle w:val="ListParagraph"/>
              <w:rPr>
                <w:rStyle w:val="normalchar"/>
                <w:rFonts w:asciiTheme="majorHAnsi" w:hAnsiTheme="majorHAnsi"/>
              </w:rPr>
            </w:pPr>
            <w:r w:rsidRPr="00C40360">
              <w:rPr>
                <w:rStyle w:val="normalchar"/>
                <w:rFonts w:asciiTheme="majorHAnsi" w:hAnsiTheme="majorHAnsi"/>
              </w:rPr>
              <w:t>Logical and Physical Database Design, Star Schema, Snow Flake Model, UML, Database Design and Normalization.</w:t>
            </w:r>
          </w:p>
          <w:p w:rsidR="00B62168" w:rsidRPr="00C40360" w:rsidRDefault="00B62168" w:rsidP="00903A87">
            <w:pPr>
              <w:ind w:left="360"/>
              <w:rPr>
                <w:rStyle w:val="normalchar"/>
                <w:rFonts w:asciiTheme="majorHAnsi" w:hAnsiTheme="majorHAnsi"/>
              </w:rPr>
            </w:pPr>
          </w:p>
        </w:tc>
      </w:tr>
    </w:tbl>
    <w:p w:rsidR="003625BC" w:rsidRDefault="003625BC" w:rsidP="004231C4">
      <w:pPr>
        <w:rPr>
          <w:rFonts w:asciiTheme="majorHAnsi" w:hAnsiTheme="majorHAnsi" w:cs="Arial"/>
          <w:b/>
          <w:color w:val="0070C0"/>
          <w:u w:val="single"/>
        </w:rPr>
      </w:pPr>
    </w:p>
    <w:p w:rsidR="00090ACF" w:rsidRPr="000F3AB0" w:rsidRDefault="00090ACF" w:rsidP="004231C4">
      <w:pPr>
        <w:rPr>
          <w:rFonts w:asciiTheme="majorHAnsi" w:hAnsiTheme="majorHAnsi" w:cs="Arial"/>
          <w:b/>
          <w:color w:val="0070C0"/>
          <w:sz w:val="24"/>
          <w:szCs w:val="24"/>
        </w:rPr>
      </w:pPr>
      <w:r w:rsidRPr="000F3AB0">
        <w:rPr>
          <w:rFonts w:asciiTheme="majorHAnsi" w:hAnsiTheme="majorHAnsi" w:cs="Arial"/>
          <w:b/>
          <w:color w:val="0070C0"/>
          <w:sz w:val="24"/>
          <w:szCs w:val="24"/>
        </w:rPr>
        <w:t xml:space="preserve">Professional Experience </w:t>
      </w:r>
    </w:p>
    <w:p w:rsidR="00157A5A" w:rsidRPr="000F3AB0" w:rsidRDefault="00157A5A" w:rsidP="00D3304E">
      <w:pPr>
        <w:pStyle w:val="Heading2"/>
        <w:rPr>
          <w:sz w:val="24"/>
          <w:szCs w:val="24"/>
        </w:rPr>
      </w:pPr>
      <w:r w:rsidRPr="000F3AB0">
        <w:rPr>
          <w:sz w:val="24"/>
          <w:szCs w:val="24"/>
        </w:rPr>
        <w:t>UNITED HEALTHCARE, Baltimore MD</w:t>
      </w:r>
      <w:r w:rsidR="004176F8" w:rsidRPr="000F3AB0">
        <w:rPr>
          <w:sz w:val="24"/>
          <w:szCs w:val="24"/>
        </w:rPr>
        <w:tab/>
      </w:r>
      <w:r w:rsidR="004176F8" w:rsidRPr="000F3AB0">
        <w:rPr>
          <w:sz w:val="24"/>
          <w:szCs w:val="24"/>
        </w:rPr>
        <w:tab/>
      </w:r>
      <w:r w:rsidR="004176F8" w:rsidRPr="000F3AB0">
        <w:rPr>
          <w:sz w:val="24"/>
          <w:szCs w:val="24"/>
        </w:rPr>
        <w:tab/>
      </w:r>
      <w:r w:rsidR="00DA7043">
        <w:rPr>
          <w:sz w:val="24"/>
          <w:szCs w:val="24"/>
        </w:rPr>
        <w:tab/>
      </w:r>
      <w:r w:rsidR="000F3AB0">
        <w:rPr>
          <w:rStyle w:val="apple-style-span"/>
          <w:rFonts w:cs="Arial"/>
          <w:sz w:val="24"/>
          <w:szCs w:val="24"/>
        </w:rPr>
        <w:t xml:space="preserve">Dec </w:t>
      </w:r>
      <w:r w:rsidR="00D3304E" w:rsidRPr="000F3AB0">
        <w:rPr>
          <w:rStyle w:val="apple-style-span"/>
          <w:rFonts w:cs="Arial"/>
          <w:sz w:val="24"/>
          <w:szCs w:val="24"/>
        </w:rPr>
        <w:t>20</w:t>
      </w:r>
      <w:r w:rsidRPr="000F3AB0">
        <w:rPr>
          <w:rStyle w:val="apple-style-span"/>
          <w:rFonts w:cs="Arial"/>
          <w:sz w:val="24"/>
          <w:szCs w:val="24"/>
        </w:rPr>
        <w:t>14 – Till Date</w:t>
      </w:r>
    </w:p>
    <w:p w:rsidR="00157A5A" w:rsidRPr="000F3AB0" w:rsidRDefault="005D14BF" w:rsidP="003625BC">
      <w:pPr>
        <w:pStyle w:val="Heading2"/>
        <w:spacing w:before="120"/>
        <w:rPr>
          <w:sz w:val="24"/>
          <w:szCs w:val="24"/>
        </w:rPr>
      </w:pPr>
      <w:r>
        <w:rPr>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9pt;margin-top:4.8pt;width:478.95pt;height:0;z-index:25166028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">
            <o:lock v:ext="edit" shapetype="f"/>
          </v:shape>
        </w:pict>
      </w:r>
      <w:r w:rsidR="002A0BC8">
        <w:rPr>
          <w:sz w:val="24"/>
          <w:szCs w:val="24"/>
        </w:rPr>
        <w:t xml:space="preserve">Role: </w:t>
      </w:r>
      <w:r w:rsidR="00157A5A" w:rsidRPr="000F3AB0">
        <w:rPr>
          <w:sz w:val="24"/>
          <w:szCs w:val="24"/>
        </w:rPr>
        <w:t>SQL Server BI Developer/SSIS/SSRS</w:t>
      </w:r>
      <w:r w:rsidR="00571297" w:rsidRPr="000F3AB0">
        <w:rPr>
          <w:sz w:val="24"/>
          <w:szCs w:val="24"/>
        </w:rPr>
        <w:t>/SSAS</w:t>
      </w:r>
    </w:p>
    <w:p w:rsidR="00157A5A" w:rsidRPr="00D3304E" w:rsidRDefault="00157A5A" w:rsidP="003625BC">
      <w:pPr>
        <w:spacing w:before="120"/>
        <w:rPr>
          <w:rFonts w:asciiTheme="majorHAnsi" w:hAnsiTheme="majorHAnsi" w:cs="Arial"/>
        </w:rPr>
      </w:pPr>
      <w:r w:rsidRPr="00D3304E">
        <w:rPr>
          <w:rFonts w:asciiTheme="majorHAnsi" w:hAnsiTheme="majorHAnsi" w:cs="Arial"/>
        </w:rPr>
        <w:t xml:space="preserve">UnitedHealth Care is an operating division of UnitedHealth Group, the largest single health carrier in the United States. The Company delivers innovative products and services to approximately 70 million Americans. UnitedHealth care’s nationwide network includes 768,471 physicians and health care professionals, 80,000 dentists and 5,675 hospitals. </w:t>
      </w:r>
    </w:p>
    <w:p w:rsidR="009502B5" w:rsidRPr="00D3304E" w:rsidRDefault="009502B5" w:rsidP="009502B5">
      <w:pPr>
        <w:spacing w:after="0"/>
        <w:rPr>
          <w:rFonts w:asciiTheme="majorHAnsi" w:hAnsiTheme="majorHAnsi" w:cs="Arial"/>
          <w:b/>
          <w:color w:val="4F81BD" w:themeColor="accent1"/>
          <w:sz w:val="24"/>
          <w:szCs w:val="24"/>
        </w:rPr>
      </w:pPr>
      <w:r w:rsidRPr="00D3304E">
        <w:rPr>
          <w:rFonts w:asciiTheme="majorHAnsi" w:hAnsiTheme="majorHAnsi" w:cs="Arial"/>
          <w:b/>
          <w:bCs/>
          <w:color w:val="4F81BD" w:themeColor="accent1"/>
          <w:sz w:val="24"/>
          <w:szCs w:val="24"/>
        </w:rPr>
        <w:t>Responsibilities</w:t>
      </w:r>
      <w:r w:rsidRPr="00D3304E">
        <w:rPr>
          <w:rFonts w:asciiTheme="majorHAnsi" w:hAnsiTheme="majorHAnsi" w:cs="Arial"/>
          <w:b/>
          <w:color w:val="4F81BD" w:themeColor="accent1"/>
          <w:sz w:val="24"/>
          <w:szCs w:val="24"/>
        </w:rPr>
        <w:t xml:space="preserve">:   </w:t>
      </w:r>
    </w:p>
    <w:p w:rsidR="009502B5" w:rsidRPr="00D3304E" w:rsidRDefault="009502B5" w:rsidP="009502B5">
      <w:pPr>
        <w:pStyle w:val="ListParagraph"/>
        <w:spacing w:after="0" w:line="240" w:lineRule="auto"/>
        <w:ind w:left="360"/>
        <w:rPr>
          <w:rFonts w:asciiTheme="majorHAnsi" w:hAnsiTheme="majorHAnsi" w:cs="Arial"/>
          <w:color w:val="000000" w:themeColor="text1"/>
        </w:rPr>
      </w:pPr>
    </w:p>
    <w:p w:rsidR="00FB4E96" w:rsidRPr="00D3304E" w:rsidRDefault="00FB4E96" w:rsidP="00FB4E96">
      <w:pPr>
        <w:pStyle w:val="ListParagraph"/>
        <w:numPr>
          <w:ilvl w:val="0"/>
          <w:numId w:val="25"/>
        </w:numPr>
        <w:spacing w:after="0" w:line="240" w:lineRule="auto"/>
        <w:rPr>
          <w:rFonts w:asciiTheme="majorHAnsi" w:hAnsiTheme="majorHAnsi" w:cs="Arial"/>
          <w:color w:val="000000" w:themeColor="text1"/>
        </w:rPr>
      </w:pPr>
      <w:r w:rsidRPr="00D3304E">
        <w:rPr>
          <w:rFonts w:asciiTheme="majorHAnsi" w:hAnsiTheme="majorHAnsi" w:cs="Arial"/>
          <w:color w:val="000000" w:themeColor="text1"/>
        </w:rPr>
        <w:t xml:space="preserve">Extensively used </w:t>
      </w:r>
      <w:r w:rsidRPr="00D3304E">
        <w:rPr>
          <w:rFonts w:asciiTheme="majorHAnsi" w:hAnsiTheme="majorHAnsi" w:cs="Arial"/>
          <w:b/>
          <w:color w:val="000000" w:themeColor="text1"/>
        </w:rPr>
        <w:t>SSIS</w:t>
      </w:r>
      <w:r w:rsidRPr="00D3304E">
        <w:rPr>
          <w:rFonts w:asciiTheme="majorHAnsi" w:hAnsiTheme="majorHAnsi" w:cs="Arial"/>
          <w:color w:val="000000" w:themeColor="text1"/>
        </w:rPr>
        <w:t xml:space="preserve"> to create </w:t>
      </w:r>
      <w:r w:rsidRPr="00D3304E">
        <w:rPr>
          <w:rFonts w:asciiTheme="majorHAnsi" w:hAnsiTheme="majorHAnsi" w:cs="Arial"/>
          <w:b/>
          <w:color w:val="000000" w:themeColor="text1"/>
        </w:rPr>
        <w:t>ETL</w:t>
      </w:r>
      <w:r w:rsidRPr="00D3304E">
        <w:rPr>
          <w:rFonts w:asciiTheme="majorHAnsi" w:hAnsiTheme="majorHAnsi" w:cs="Arial"/>
          <w:color w:val="000000" w:themeColor="text1"/>
        </w:rPr>
        <w:t xml:space="preserve"> packages to validate, extract, transform and load data to data warehouse databases, data mart databases.</w:t>
      </w:r>
    </w:p>
    <w:p w:rsidR="00FB4E96" w:rsidRPr="00D3304E" w:rsidRDefault="00FB4E96" w:rsidP="00FB4E96">
      <w:pPr>
        <w:pStyle w:val="ListParagraph"/>
        <w:numPr>
          <w:ilvl w:val="0"/>
          <w:numId w:val="25"/>
        </w:numPr>
        <w:spacing w:after="0" w:line="240" w:lineRule="auto"/>
        <w:rPr>
          <w:rFonts w:asciiTheme="majorHAnsi" w:hAnsiTheme="majorHAnsi" w:cs="Arial"/>
          <w:color w:val="000000" w:themeColor="text1"/>
        </w:rPr>
      </w:pPr>
      <w:r w:rsidRPr="00D3304E">
        <w:rPr>
          <w:rFonts w:asciiTheme="majorHAnsi" w:hAnsiTheme="majorHAnsi" w:cs="Arial"/>
          <w:color w:val="000000" w:themeColor="text1"/>
        </w:rPr>
        <w:t xml:space="preserve">Developed </w:t>
      </w:r>
      <w:r w:rsidRPr="00D3304E">
        <w:rPr>
          <w:rFonts w:asciiTheme="majorHAnsi" w:hAnsiTheme="majorHAnsi" w:cs="Arial"/>
          <w:b/>
          <w:color w:val="000000" w:themeColor="text1"/>
        </w:rPr>
        <w:t>SSIS</w:t>
      </w:r>
      <w:r w:rsidRPr="00D3304E">
        <w:rPr>
          <w:rFonts w:asciiTheme="majorHAnsi" w:hAnsiTheme="majorHAnsi" w:cs="Arial"/>
          <w:color w:val="000000" w:themeColor="text1"/>
        </w:rPr>
        <w:t xml:space="preserve"> Templates which can be used to develop </w:t>
      </w:r>
      <w:r w:rsidRPr="00D3304E">
        <w:rPr>
          <w:rFonts w:asciiTheme="majorHAnsi" w:hAnsiTheme="majorHAnsi" w:cs="Arial"/>
          <w:b/>
          <w:color w:val="000000" w:themeColor="text1"/>
        </w:rPr>
        <w:t>SSIS</w:t>
      </w:r>
      <w:r w:rsidRPr="00D3304E">
        <w:rPr>
          <w:rFonts w:asciiTheme="majorHAnsi" w:hAnsiTheme="majorHAnsi" w:cs="Arial"/>
          <w:color w:val="000000" w:themeColor="text1"/>
        </w:rPr>
        <w:t xml:space="preserve"> Packages such a way that they can be dynamically deployed into Dev., Test and Production Environment and extracted the data using </w:t>
      </w:r>
      <w:r w:rsidRPr="00D3304E">
        <w:rPr>
          <w:rFonts w:asciiTheme="majorHAnsi" w:hAnsiTheme="majorHAnsi" w:cs="Arial"/>
          <w:b/>
          <w:color w:val="000000" w:themeColor="text1"/>
        </w:rPr>
        <w:t>SSIS</w:t>
      </w:r>
      <w:r w:rsidRPr="00D3304E">
        <w:rPr>
          <w:rFonts w:asciiTheme="majorHAnsi" w:hAnsiTheme="majorHAnsi" w:cs="Arial"/>
          <w:color w:val="000000" w:themeColor="text1"/>
        </w:rPr>
        <w:t xml:space="preserve"> from </w:t>
      </w:r>
      <w:r w:rsidRPr="00D3304E">
        <w:rPr>
          <w:rFonts w:asciiTheme="majorHAnsi" w:hAnsiTheme="majorHAnsi" w:cs="Arial"/>
          <w:b/>
          <w:color w:val="000000" w:themeColor="text1"/>
        </w:rPr>
        <w:t>OLTP to OLAP</w:t>
      </w:r>
      <w:r w:rsidRPr="00D3304E">
        <w:rPr>
          <w:rFonts w:asciiTheme="majorHAnsi" w:hAnsiTheme="majorHAnsi" w:cs="Arial"/>
          <w:color w:val="000000" w:themeColor="text1"/>
        </w:rPr>
        <w:t>.</w:t>
      </w:r>
    </w:p>
    <w:p w:rsidR="00FB4E96" w:rsidRPr="00D3304E" w:rsidRDefault="00FB4E96" w:rsidP="00FB4E96">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ahoma"/>
          <w:color w:val="000000"/>
        </w:rPr>
      </w:pPr>
      <w:r w:rsidRPr="00D3304E">
        <w:rPr>
          <w:rFonts w:asciiTheme="majorHAnsi" w:hAnsiTheme="majorHAnsi" w:cs="Tahoma"/>
          <w:color w:val="000000"/>
        </w:rPr>
        <w:t xml:space="preserve">Upgrading the </w:t>
      </w:r>
      <w:r w:rsidRPr="00D3304E">
        <w:rPr>
          <w:rFonts w:asciiTheme="majorHAnsi" w:hAnsiTheme="majorHAnsi" w:cs="Tahoma"/>
          <w:b/>
          <w:color w:val="000000"/>
        </w:rPr>
        <w:t>FACETS</w:t>
      </w:r>
      <w:r w:rsidRPr="00D3304E">
        <w:rPr>
          <w:rFonts w:asciiTheme="majorHAnsi" w:hAnsiTheme="majorHAnsi" w:cs="Tahoma"/>
          <w:color w:val="000000"/>
        </w:rPr>
        <w:t xml:space="preserve"> system from version </w:t>
      </w:r>
      <w:r w:rsidRPr="00D3304E">
        <w:rPr>
          <w:rFonts w:asciiTheme="majorHAnsi" w:hAnsiTheme="majorHAnsi" w:cs="Tahoma"/>
          <w:b/>
          <w:color w:val="000000"/>
        </w:rPr>
        <w:t>2.96 to 4.21</w:t>
      </w:r>
      <w:r w:rsidRPr="00D3304E">
        <w:rPr>
          <w:rFonts w:asciiTheme="majorHAnsi" w:hAnsiTheme="majorHAnsi" w:cs="Tahoma"/>
          <w:color w:val="000000"/>
        </w:rPr>
        <w:t xml:space="preserve">. </w:t>
      </w:r>
    </w:p>
    <w:p w:rsidR="00FB4E96" w:rsidRPr="00D3304E" w:rsidRDefault="00FB4E96" w:rsidP="00FB4E96">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ahoma"/>
          <w:color w:val="000000"/>
        </w:rPr>
      </w:pPr>
      <w:r w:rsidRPr="00D3304E">
        <w:rPr>
          <w:rFonts w:asciiTheme="majorHAnsi" w:hAnsiTheme="majorHAnsi" w:cs="Tahoma"/>
          <w:color w:val="000000"/>
        </w:rPr>
        <w:t>By using</w:t>
      </w:r>
      <w:r w:rsidRPr="00D3304E">
        <w:rPr>
          <w:rFonts w:asciiTheme="majorHAnsi" w:hAnsiTheme="majorHAnsi" w:cs="Tahoma"/>
          <w:b/>
          <w:color w:val="000000"/>
        </w:rPr>
        <w:t xml:space="preserve"> FACETS</w:t>
      </w:r>
      <w:r w:rsidRPr="00D3304E">
        <w:rPr>
          <w:rFonts w:asciiTheme="majorHAnsi" w:hAnsiTheme="majorHAnsi" w:cs="Tahoma"/>
          <w:color w:val="000000"/>
        </w:rPr>
        <w:t xml:space="preserve"> enables health plans to achieve operational efficiency.</w:t>
      </w:r>
    </w:p>
    <w:p w:rsidR="00FB4E96" w:rsidRPr="00D3304E" w:rsidRDefault="00FB4E96" w:rsidP="00FB4E96">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ahoma"/>
          <w:color w:val="000000"/>
        </w:rPr>
      </w:pPr>
      <w:r w:rsidRPr="00D3304E">
        <w:rPr>
          <w:rFonts w:asciiTheme="majorHAnsi" w:hAnsiTheme="majorHAnsi" w:cs="Tahoma"/>
          <w:color w:val="000000"/>
        </w:rPr>
        <w:t xml:space="preserve">Experience in </w:t>
      </w:r>
      <w:r w:rsidRPr="00D3304E">
        <w:rPr>
          <w:rFonts w:asciiTheme="majorHAnsi" w:hAnsiTheme="majorHAnsi" w:cs="Tahoma"/>
          <w:b/>
          <w:color w:val="000000"/>
        </w:rPr>
        <w:t>Handling premium billing, commissions, capitation, and reporting</w:t>
      </w:r>
      <w:r w:rsidRPr="00D3304E">
        <w:rPr>
          <w:rFonts w:asciiTheme="majorHAnsi" w:hAnsiTheme="majorHAnsi" w:cs="Tahoma"/>
          <w:color w:val="000000"/>
        </w:rPr>
        <w:t xml:space="preserve"> by using Facets.</w:t>
      </w:r>
    </w:p>
    <w:p w:rsidR="00FB4E96" w:rsidRPr="00D3304E" w:rsidRDefault="00FB4E96" w:rsidP="00FB4E96">
      <w:pPr>
        <w:pStyle w:val="ListParagraph"/>
        <w:numPr>
          <w:ilvl w:val="0"/>
          <w:numId w:val="25"/>
        </w:numPr>
        <w:spacing w:after="0" w:line="240" w:lineRule="auto"/>
        <w:rPr>
          <w:rFonts w:asciiTheme="majorHAnsi" w:hAnsiTheme="majorHAnsi" w:cs="Arial"/>
          <w:color w:val="000000" w:themeColor="text1"/>
        </w:rPr>
      </w:pPr>
      <w:r w:rsidRPr="00D3304E">
        <w:rPr>
          <w:rFonts w:asciiTheme="majorHAnsi" w:hAnsiTheme="majorHAnsi" w:cs="Arial"/>
        </w:rPr>
        <w:lastRenderedPageBreak/>
        <w:t xml:space="preserve">Implemented </w:t>
      </w:r>
      <w:r w:rsidRPr="00D3304E">
        <w:rPr>
          <w:rFonts w:asciiTheme="majorHAnsi" w:hAnsiTheme="majorHAnsi" w:cs="Arial"/>
          <w:b/>
        </w:rPr>
        <w:t>data warehouse</w:t>
      </w:r>
      <w:r w:rsidRPr="00D3304E">
        <w:rPr>
          <w:rFonts w:asciiTheme="majorHAnsi" w:hAnsiTheme="majorHAnsi" w:cs="Arial"/>
        </w:rPr>
        <w:t xml:space="preserve"> design principles and best practices for maintaining dimension and fact tables.</w:t>
      </w:r>
    </w:p>
    <w:p w:rsidR="00FB4E96" w:rsidRPr="00D3304E" w:rsidRDefault="00FB4E96" w:rsidP="00FB4E96">
      <w:pPr>
        <w:numPr>
          <w:ilvl w:val="0"/>
          <w:numId w:val="25"/>
        </w:numPr>
        <w:suppressAutoHyphens/>
        <w:spacing w:after="0" w:line="240" w:lineRule="auto"/>
        <w:rPr>
          <w:rFonts w:asciiTheme="majorHAnsi" w:hAnsiTheme="majorHAnsi" w:cs="Book Antiqua"/>
          <w:bCs/>
          <w:color w:val="000000"/>
        </w:rPr>
      </w:pPr>
      <w:r w:rsidRPr="00D3304E">
        <w:rPr>
          <w:rFonts w:asciiTheme="majorHAnsi" w:hAnsiTheme="majorHAnsi" w:cs="Book Antiqua"/>
          <w:bCs/>
          <w:color w:val="000000"/>
        </w:rPr>
        <w:t>Generated Parameterized Reports and cascaded Parameterized Reports.</w:t>
      </w:r>
    </w:p>
    <w:p w:rsidR="00FB4E96" w:rsidRPr="00D3304E" w:rsidRDefault="00FB4E96" w:rsidP="00FB4E96">
      <w:pPr>
        <w:pStyle w:val="ListParagraph"/>
        <w:numPr>
          <w:ilvl w:val="0"/>
          <w:numId w:val="25"/>
        </w:numPr>
        <w:spacing w:after="0" w:line="240" w:lineRule="auto"/>
        <w:rPr>
          <w:rFonts w:asciiTheme="majorHAnsi" w:eastAsia="Batang" w:hAnsiTheme="majorHAnsi" w:cs="Arial"/>
          <w:color w:val="000000" w:themeColor="text1"/>
        </w:rPr>
      </w:pPr>
      <w:r w:rsidRPr="00D3304E">
        <w:rPr>
          <w:rFonts w:asciiTheme="majorHAnsi" w:hAnsiTheme="majorHAnsi" w:cs="Arial"/>
          <w:color w:val="000000" w:themeColor="text1"/>
        </w:rPr>
        <w:t xml:space="preserve">Executing data validation stored procedures in </w:t>
      </w:r>
      <w:r w:rsidRPr="00D3304E">
        <w:rPr>
          <w:rFonts w:asciiTheme="majorHAnsi" w:hAnsiTheme="majorHAnsi" w:cs="Arial"/>
          <w:b/>
          <w:color w:val="000000" w:themeColor="text1"/>
        </w:rPr>
        <w:t>SSIS</w:t>
      </w:r>
      <w:r w:rsidRPr="00D3304E">
        <w:rPr>
          <w:rFonts w:asciiTheme="majorHAnsi" w:hAnsiTheme="majorHAnsi" w:cs="Arial"/>
          <w:color w:val="000000" w:themeColor="text1"/>
        </w:rPr>
        <w:t xml:space="preserve"> packages in </w:t>
      </w:r>
      <w:r w:rsidRPr="00D3304E">
        <w:rPr>
          <w:rFonts w:asciiTheme="majorHAnsi" w:hAnsiTheme="majorHAnsi" w:cs="Arial"/>
          <w:b/>
          <w:color w:val="000000" w:themeColor="text1"/>
        </w:rPr>
        <w:t>Business Intelligence Development Studio (BIDS)</w:t>
      </w:r>
      <w:r w:rsidRPr="00D3304E">
        <w:rPr>
          <w:rFonts w:asciiTheme="majorHAnsi" w:hAnsiTheme="majorHAnsi" w:cs="Arial"/>
          <w:color w:val="000000" w:themeColor="text1"/>
        </w:rPr>
        <w:t xml:space="preserve"> and performance tuning of </w:t>
      </w:r>
      <w:r w:rsidRPr="00D3304E">
        <w:rPr>
          <w:rFonts w:asciiTheme="majorHAnsi" w:hAnsiTheme="majorHAnsi" w:cs="Arial"/>
          <w:b/>
          <w:color w:val="000000" w:themeColor="text1"/>
        </w:rPr>
        <w:t>Stored Procedures</w:t>
      </w:r>
      <w:r w:rsidRPr="00D3304E">
        <w:rPr>
          <w:rFonts w:asciiTheme="majorHAnsi" w:hAnsiTheme="majorHAnsi" w:cs="Arial"/>
          <w:color w:val="000000" w:themeColor="text1"/>
        </w:rPr>
        <w:t xml:space="preserve"> and </w:t>
      </w:r>
      <w:r w:rsidRPr="00D3304E">
        <w:rPr>
          <w:rFonts w:asciiTheme="majorHAnsi" w:hAnsiTheme="majorHAnsi" w:cs="Arial"/>
          <w:b/>
          <w:color w:val="000000" w:themeColor="text1"/>
        </w:rPr>
        <w:t>T-SQL Queries</w:t>
      </w:r>
      <w:r w:rsidRPr="00D3304E">
        <w:rPr>
          <w:rFonts w:asciiTheme="majorHAnsi" w:hAnsiTheme="majorHAnsi" w:cs="Arial"/>
          <w:color w:val="000000" w:themeColor="text1"/>
        </w:rPr>
        <w:t>.</w:t>
      </w:r>
    </w:p>
    <w:p w:rsidR="00FB4E96" w:rsidRPr="00D3304E" w:rsidRDefault="00FB4E96" w:rsidP="00FB4E96">
      <w:pPr>
        <w:keepNext/>
        <w:widowControl w:val="0"/>
        <w:numPr>
          <w:ilvl w:val="0"/>
          <w:numId w:val="25"/>
        </w:numPr>
        <w:tabs>
          <w:tab w:val="left" w:pos="8550"/>
        </w:tabs>
        <w:autoSpaceDE w:val="0"/>
        <w:autoSpaceDN w:val="0"/>
        <w:adjustRightInd w:val="0"/>
        <w:spacing w:after="0" w:line="240" w:lineRule="auto"/>
        <w:rPr>
          <w:rFonts w:asciiTheme="majorHAnsi" w:hAnsiTheme="majorHAnsi" w:cs="Arial"/>
        </w:rPr>
      </w:pPr>
      <w:r w:rsidRPr="00D3304E">
        <w:rPr>
          <w:rFonts w:asciiTheme="majorHAnsi" w:hAnsiTheme="majorHAnsi" w:cs="Arial"/>
        </w:rPr>
        <w:t xml:space="preserve">Created SSIS packages to extract data from </w:t>
      </w:r>
      <w:r w:rsidRPr="00D3304E">
        <w:rPr>
          <w:rFonts w:asciiTheme="majorHAnsi" w:hAnsiTheme="majorHAnsi" w:cs="Arial"/>
          <w:b/>
        </w:rPr>
        <w:t xml:space="preserve">OLTP to OLAP </w:t>
      </w:r>
      <w:r w:rsidRPr="00D3304E">
        <w:rPr>
          <w:rFonts w:asciiTheme="majorHAnsi" w:hAnsiTheme="majorHAnsi" w:cs="Arial"/>
        </w:rPr>
        <w:t>systems and Scheduled Jobs to call the packages and Stored Procedures.</w:t>
      </w:r>
    </w:p>
    <w:p w:rsidR="00FB4E96" w:rsidRPr="00D3304E" w:rsidRDefault="00FB4E96" w:rsidP="00FB4E96">
      <w:pPr>
        <w:numPr>
          <w:ilvl w:val="0"/>
          <w:numId w:val="25"/>
        </w:numPr>
        <w:spacing w:after="0" w:line="240" w:lineRule="auto"/>
        <w:rPr>
          <w:rFonts w:asciiTheme="majorHAnsi" w:hAnsiTheme="majorHAnsi"/>
        </w:rPr>
      </w:pPr>
      <w:r w:rsidRPr="00D3304E">
        <w:rPr>
          <w:rFonts w:asciiTheme="majorHAnsi" w:hAnsiTheme="majorHAnsi"/>
        </w:rPr>
        <w:t xml:space="preserve">Modified the measures, dimensions, attributes, hierarchies, measure groups and deployed the changes to cube in </w:t>
      </w:r>
      <w:r w:rsidRPr="00D3304E">
        <w:rPr>
          <w:rFonts w:asciiTheme="majorHAnsi" w:hAnsiTheme="majorHAnsi"/>
          <w:b/>
        </w:rPr>
        <w:t>SSAS</w:t>
      </w:r>
      <w:r w:rsidRPr="00D3304E">
        <w:rPr>
          <w:rFonts w:asciiTheme="majorHAnsi" w:hAnsiTheme="majorHAnsi"/>
        </w:rPr>
        <w:t>.</w:t>
      </w:r>
    </w:p>
    <w:p w:rsidR="00FB4E96" w:rsidRPr="00753809" w:rsidRDefault="00FB4E96" w:rsidP="00FB4E96">
      <w:pPr>
        <w:numPr>
          <w:ilvl w:val="0"/>
          <w:numId w:val="25"/>
        </w:numPr>
        <w:tabs>
          <w:tab w:val="left" w:pos="1800"/>
        </w:tabs>
        <w:spacing w:after="0" w:line="240" w:lineRule="auto"/>
        <w:rPr>
          <w:rFonts w:asciiTheme="majorHAnsi" w:hAnsiTheme="majorHAnsi"/>
          <w:bCs/>
        </w:rPr>
      </w:pPr>
      <w:r w:rsidRPr="00D3304E">
        <w:rPr>
          <w:rFonts w:asciiTheme="majorHAnsi" w:hAnsiTheme="majorHAnsi"/>
          <w:bCs/>
        </w:rPr>
        <w:t xml:space="preserve">Created shared </w:t>
      </w:r>
      <w:r w:rsidRPr="00D3304E">
        <w:rPr>
          <w:rFonts w:asciiTheme="majorHAnsi" w:hAnsiTheme="majorHAnsi"/>
          <w:b/>
          <w:bCs/>
        </w:rPr>
        <w:t>dimension tables</w:t>
      </w:r>
      <w:r w:rsidRPr="00D3304E">
        <w:rPr>
          <w:rFonts w:asciiTheme="majorHAnsi" w:hAnsiTheme="majorHAnsi"/>
          <w:bCs/>
        </w:rPr>
        <w:t>,</w:t>
      </w:r>
      <w:r w:rsidRPr="00D3304E">
        <w:rPr>
          <w:rFonts w:asciiTheme="majorHAnsi" w:hAnsiTheme="majorHAnsi"/>
          <w:b/>
          <w:bCs/>
        </w:rPr>
        <w:t xml:space="preserve"> measures</w:t>
      </w:r>
      <w:r w:rsidRPr="00D3304E">
        <w:rPr>
          <w:rFonts w:asciiTheme="majorHAnsi" w:hAnsiTheme="majorHAnsi"/>
          <w:bCs/>
        </w:rPr>
        <w:t xml:space="preserve">, </w:t>
      </w:r>
      <w:r w:rsidRPr="00D3304E">
        <w:rPr>
          <w:rFonts w:asciiTheme="majorHAnsi" w:hAnsiTheme="majorHAnsi"/>
          <w:b/>
          <w:bCs/>
        </w:rPr>
        <w:t>hierarchies</w:t>
      </w:r>
      <w:r w:rsidRPr="00D3304E">
        <w:rPr>
          <w:rFonts w:asciiTheme="majorHAnsi" w:hAnsiTheme="majorHAnsi"/>
          <w:bCs/>
        </w:rPr>
        <w:t xml:space="preserve">, levels, cubes and aggregations on MS OLAP/ Analysis Server </w:t>
      </w:r>
      <w:r w:rsidRPr="00D3304E">
        <w:rPr>
          <w:rFonts w:asciiTheme="majorHAnsi" w:hAnsiTheme="majorHAnsi"/>
          <w:b/>
          <w:bCs/>
        </w:rPr>
        <w:t>(SSAS).</w:t>
      </w:r>
    </w:p>
    <w:p w:rsidR="00753809" w:rsidRPr="00753809" w:rsidRDefault="00753809" w:rsidP="004F00DE">
      <w:pPr>
        <w:numPr>
          <w:ilvl w:val="0"/>
          <w:numId w:val="25"/>
        </w:numPr>
        <w:tabs>
          <w:tab w:val="left" w:pos="1800"/>
        </w:tabs>
        <w:spacing w:beforeAutospacing="1" w:after="0" w:line="240" w:lineRule="auto"/>
        <w:rPr>
          <w:rStyle w:val="apple-style-span"/>
          <w:rFonts w:asciiTheme="majorHAnsi" w:hAnsiTheme="majorHAnsi"/>
          <w:bCs/>
        </w:rPr>
      </w:pPr>
      <w:r w:rsidRPr="00753809">
        <w:rPr>
          <w:rFonts w:asciiTheme="majorHAnsi" w:hAnsiTheme="majorHAnsi" w:cs="Arial"/>
          <w:bCs/>
        </w:rPr>
        <w:t xml:space="preserve">Involved in Analyzing, designing, building &amp;, testing of </w:t>
      </w:r>
      <w:r w:rsidRPr="00753809">
        <w:rPr>
          <w:rFonts w:asciiTheme="majorHAnsi" w:hAnsiTheme="majorHAnsi" w:cs="Arial"/>
          <w:b/>
          <w:bCs/>
        </w:rPr>
        <w:t>OLAP cubes</w:t>
      </w:r>
      <w:r w:rsidRPr="00753809">
        <w:rPr>
          <w:rFonts w:asciiTheme="majorHAnsi" w:hAnsiTheme="majorHAnsi" w:cs="Arial"/>
          <w:bCs/>
        </w:rPr>
        <w:t xml:space="preserve"> with </w:t>
      </w:r>
      <w:r w:rsidRPr="00753809">
        <w:rPr>
          <w:rFonts w:asciiTheme="majorHAnsi" w:hAnsiTheme="majorHAnsi" w:cs="Arial"/>
          <w:b/>
          <w:bCs/>
        </w:rPr>
        <w:t>SSAS 2005 a</w:t>
      </w:r>
      <w:r w:rsidRPr="00753809">
        <w:rPr>
          <w:rFonts w:asciiTheme="majorHAnsi" w:hAnsiTheme="majorHAnsi" w:cs="Arial"/>
        </w:rPr>
        <w:t xml:space="preserve">nd in </w:t>
      </w:r>
      <w:r w:rsidRPr="00753809">
        <w:rPr>
          <w:rFonts w:asciiTheme="majorHAnsi" w:hAnsiTheme="majorHAnsi" w:cs="Arial"/>
          <w:bCs/>
        </w:rPr>
        <w:t>adding calculations using MDX.</w:t>
      </w:r>
    </w:p>
    <w:p w:rsidR="00FB4E96" w:rsidRPr="00D3304E" w:rsidRDefault="00FB4E96" w:rsidP="00FB4E96">
      <w:pPr>
        <w:pStyle w:val="ListParagraph"/>
        <w:numPr>
          <w:ilvl w:val="0"/>
          <w:numId w:val="25"/>
        </w:numPr>
        <w:spacing w:after="0" w:line="240" w:lineRule="auto"/>
        <w:rPr>
          <w:rFonts w:asciiTheme="majorHAnsi" w:hAnsiTheme="majorHAnsi" w:cs="Arial"/>
          <w:color w:val="000000" w:themeColor="text1"/>
        </w:rPr>
      </w:pPr>
      <w:r w:rsidRPr="00D3304E">
        <w:rPr>
          <w:rStyle w:val="apple-style-span"/>
          <w:rFonts w:asciiTheme="majorHAnsi" w:hAnsiTheme="majorHAnsi" w:cs="Arial"/>
        </w:rPr>
        <w:t xml:space="preserve">Created a cube using multiple dimensions and </w:t>
      </w:r>
      <w:r w:rsidRPr="00D3304E">
        <w:rPr>
          <w:rFonts w:asciiTheme="majorHAnsi" w:eastAsia="Calibri" w:hAnsiTheme="majorHAnsi" w:cs="Arial"/>
        </w:rPr>
        <w:t>modified the Relationship between a Measure Group and a Dimension, created calculated members and KPI’s, using SSAS.</w:t>
      </w:r>
    </w:p>
    <w:p w:rsidR="00FB4E96" w:rsidRPr="00753809" w:rsidRDefault="00FB4E96" w:rsidP="00FB4E96">
      <w:pPr>
        <w:pStyle w:val="ListParagraph"/>
        <w:numPr>
          <w:ilvl w:val="0"/>
          <w:numId w:val="25"/>
        </w:numPr>
        <w:spacing w:after="0" w:line="240" w:lineRule="auto"/>
        <w:rPr>
          <w:rFonts w:asciiTheme="majorHAnsi" w:hAnsiTheme="majorHAnsi" w:cs="Arial"/>
          <w:b/>
          <w:color w:val="000000" w:themeColor="text1"/>
        </w:rPr>
      </w:pPr>
      <w:r w:rsidRPr="00D3304E">
        <w:rPr>
          <w:rFonts w:asciiTheme="majorHAnsi" w:hAnsiTheme="majorHAnsi" w:cs="Arial"/>
        </w:rPr>
        <w:t xml:space="preserve">Created </w:t>
      </w:r>
      <w:r w:rsidRPr="00D3304E">
        <w:rPr>
          <w:rFonts w:asciiTheme="majorHAnsi" w:hAnsiTheme="majorHAnsi" w:cs="Arial"/>
          <w:b/>
        </w:rPr>
        <w:t>Parameterized</w:t>
      </w:r>
      <w:r w:rsidRPr="00D3304E">
        <w:rPr>
          <w:rFonts w:asciiTheme="majorHAnsi" w:hAnsiTheme="majorHAnsi" w:cs="Arial"/>
        </w:rPr>
        <w:t xml:space="preserve">, </w:t>
      </w:r>
      <w:r w:rsidRPr="00D3304E">
        <w:rPr>
          <w:rFonts w:asciiTheme="majorHAnsi" w:hAnsiTheme="majorHAnsi" w:cs="Arial"/>
          <w:b/>
        </w:rPr>
        <w:t>Cascaded</w:t>
      </w:r>
      <w:r w:rsidRPr="00D3304E">
        <w:rPr>
          <w:rFonts w:asciiTheme="majorHAnsi" w:hAnsiTheme="majorHAnsi" w:cs="Arial"/>
        </w:rPr>
        <w:t xml:space="preserve">, </w:t>
      </w:r>
      <w:r w:rsidRPr="00D3304E">
        <w:rPr>
          <w:rFonts w:asciiTheme="majorHAnsi" w:hAnsiTheme="majorHAnsi" w:cs="Arial"/>
          <w:b/>
        </w:rPr>
        <w:t>Drill-down, Cross-tab</w:t>
      </w:r>
      <w:r w:rsidRPr="00D3304E">
        <w:rPr>
          <w:rFonts w:asciiTheme="majorHAnsi" w:hAnsiTheme="majorHAnsi" w:cs="Arial"/>
        </w:rPr>
        <w:t xml:space="preserve"> and </w:t>
      </w:r>
      <w:r w:rsidRPr="00D3304E">
        <w:rPr>
          <w:rFonts w:asciiTheme="majorHAnsi" w:hAnsiTheme="majorHAnsi" w:cs="Arial"/>
          <w:b/>
        </w:rPr>
        <w:t>Drill-through</w:t>
      </w:r>
      <w:r w:rsidRPr="00D3304E">
        <w:rPr>
          <w:rFonts w:asciiTheme="majorHAnsi" w:hAnsiTheme="majorHAnsi" w:cs="Arial"/>
        </w:rPr>
        <w:t xml:space="preserve"> Reports using </w:t>
      </w:r>
      <w:r w:rsidRPr="00D3304E">
        <w:rPr>
          <w:rFonts w:asciiTheme="majorHAnsi" w:hAnsiTheme="majorHAnsi" w:cs="Arial"/>
          <w:b/>
          <w:bCs/>
        </w:rPr>
        <w:t>SSRS</w:t>
      </w:r>
      <w:r w:rsidRPr="00D3304E">
        <w:rPr>
          <w:rFonts w:asciiTheme="majorHAnsi" w:hAnsiTheme="majorHAnsi" w:cs="Arial"/>
          <w:b/>
        </w:rPr>
        <w:t>2008.</w:t>
      </w:r>
    </w:p>
    <w:p w:rsidR="00753809" w:rsidRPr="00D3304E" w:rsidRDefault="00753809" w:rsidP="00753809">
      <w:pPr>
        <w:pStyle w:val="ListParagraph"/>
        <w:numPr>
          <w:ilvl w:val="0"/>
          <w:numId w:val="25"/>
        </w:numPr>
        <w:spacing w:after="0" w:line="240" w:lineRule="auto"/>
        <w:rPr>
          <w:rFonts w:asciiTheme="majorHAnsi" w:hAnsiTheme="majorHAnsi" w:cs="Arial"/>
          <w:color w:val="000000" w:themeColor="text1"/>
        </w:rPr>
      </w:pPr>
      <w:r w:rsidRPr="00D3304E">
        <w:rPr>
          <w:rFonts w:asciiTheme="majorHAnsi" w:hAnsiTheme="majorHAnsi"/>
        </w:rPr>
        <w:t>Generated adhoc Tableau reports on demand for providers.</w:t>
      </w:r>
    </w:p>
    <w:p w:rsidR="00753809" w:rsidRPr="00D3304E" w:rsidRDefault="00753809" w:rsidP="00753809">
      <w:pPr>
        <w:pStyle w:val="ListParagraph"/>
        <w:numPr>
          <w:ilvl w:val="0"/>
          <w:numId w:val="25"/>
        </w:numPr>
        <w:spacing w:after="0" w:line="240" w:lineRule="auto"/>
        <w:rPr>
          <w:rFonts w:asciiTheme="majorHAnsi" w:hAnsiTheme="majorHAnsi" w:cs="Arial"/>
          <w:color w:val="000000" w:themeColor="text1"/>
        </w:rPr>
      </w:pPr>
      <w:r w:rsidRPr="00D3304E">
        <w:rPr>
          <w:rFonts w:asciiTheme="majorHAnsi" w:hAnsiTheme="majorHAnsi"/>
        </w:rPr>
        <w:t>Generated Tableau reports with Trend lines.</w:t>
      </w:r>
    </w:p>
    <w:p w:rsidR="00753809" w:rsidRPr="005B6ACD" w:rsidRDefault="00753809" w:rsidP="00753809">
      <w:pPr>
        <w:pStyle w:val="ListParagraph"/>
        <w:numPr>
          <w:ilvl w:val="0"/>
          <w:numId w:val="25"/>
        </w:numPr>
        <w:spacing w:after="0" w:line="240" w:lineRule="auto"/>
        <w:rPr>
          <w:rFonts w:asciiTheme="majorHAnsi" w:hAnsiTheme="majorHAnsi" w:cs="Arial"/>
          <w:color w:val="000000" w:themeColor="text1"/>
        </w:rPr>
      </w:pPr>
      <w:r w:rsidRPr="00D3304E">
        <w:rPr>
          <w:rFonts w:asciiTheme="majorHAnsi" w:hAnsiTheme="majorHAnsi"/>
        </w:rPr>
        <w:t>Generated Tableau Dashboards with multidimensional database.Remodeled existing DW as well as create logical and physical data model for the new data mart.</w:t>
      </w:r>
    </w:p>
    <w:p w:rsidR="005B6ACD" w:rsidRPr="005B6ACD" w:rsidRDefault="005B6ACD" w:rsidP="00A1602C">
      <w:pPr>
        <w:pStyle w:val="ListParagraph"/>
        <w:numPr>
          <w:ilvl w:val="0"/>
          <w:numId w:val="25"/>
        </w:numPr>
        <w:tabs>
          <w:tab w:val="left" w:pos="1800"/>
        </w:tabs>
        <w:spacing w:beforeAutospacing="1" w:after="0" w:line="240" w:lineRule="auto"/>
        <w:rPr>
          <w:rFonts w:asciiTheme="majorHAnsi" w:hAnsiTheme="majorHAnsi" w:cs="Arial"/>
          <w:b/>
          <w:color w:val="000000" w:themeColor="text1"/>
        </w:rPr>
      </w:pPr>
      <w:r w:rsidRPr="005B6ACD">
        <w:rPr>
          <w:rFonts w:asciiTheme="majorHAnsi" w:hAnsiTheme="majorHAnsi" w:cs="Arial"/>
          <w:color w:val="000000" w:themeColor="text1"/>
        </w:rPr>
        <w:t>Involved in developing stored procedures, triggers for the application.</w:t>
      </w:r>
    </w:p>
    <w:p w:rsidR="00753809" w:rsidRPr="005B6ACD" w:rsidRDefault="00A348C3" w:rsidP="00A1602C">
      <w:pPr>
        <w:pStyle w:val="ListParagraph"/>
        <w:numPr>
          <w:ilvl w:val="0"/>
          <w:numId w:val="25"/>
        </w:numPr>
        <w:tabs>
          <w:tab w:val="left" w:pos="1800"/>
        </w:tabs>
        <w:spacing w:beforeAutospacing="1" w:after="0" w:line="240" w:lineRule="auto"/>
        <w:rPr>
          <w:rFonts w:asciiTheme="majorHAnsi" w:hAnsiTheme="majorHAnsi" w:cs="Arial"/>
          <w:b/>
          <w:color w:val="000000" w:themeColor="text1"/>
        </w:rPr>
      </w:pPr>
      <w:r w:rsidRPr="005B6ACD">
        <w:rPr>
          <w:rFonts w:asciiTheme="majorHAnsi" w:hAnsiTheme="majorHAnsi" w:cs="Arial"/>
          <w:bCs/>
        </w:rPr>
        <w:t xml:space="preserve">Involved in Analyzing, designing, building &amp;, testing of </w:t>
      </w:r>
      <w:r w:rsidRPr="005B6ACD">
        <w:rPr>
          <w:rFonts w:asciiTheme="majorHAnsi" w:hAnsiTheme="majorHAnsi" w:cs="Arial"/>
          <w:b/>
          <w:bCs/>
        </w:rPr>
        <w:t>OLAP cubes</w:t>
      </w:r>
      <w:r w:rsidRPr="005B6ACD">
        <w:rPr>
          <w:rFonts w:asciiTheme="majorHAnsi" w:hAnsiTheme="majorHAnsi" w:cs="Arial"/>
          <w:bCs/>
        </w:rPr>
        <w:t xml:space="preserve"> with </w:t>
      </w:r>
      <w:r w:rsidRPr="005B6ACD">
        <w:rPr>
          <w:rFonts w:asciiTheme="majorHAnsi" w:hAnsiTheme="majorHAnsi" w:cs="Arial"/>
          <w:b/>
          <w:bCs/>
        </w:rPr>
        <w:t>SSAS 2005 a</w:t>
      </w:r>
      <w:r w:rsidRPr="005B6ACD">
        <w:rPr>
          <w:rFonts w:asciiTheme="majorHAnsi" w:hAnsiTheme="majorHAnsi" w:cs="Arial"/>
        </w:rPr>
        <w:t xml:space="preserve">nd in </w:t>
      </w:r>
      <w:r w:rsidRPr="005B6ACD">
        <w:rPr>
          <w:rFonts w:asciiTheme="majorHAnsi" w:hAnsiTheme="majorHAnsi" w:cs="Arial"/>
          <w:bCs/>
        </w:rPr>
        <w:t>adding calculations using MDX.</w:t>
      </w:r>
    </w:p>
    <w:p w:rsidR="00FB4E96" w:rsidRPr="00D3304E" w:rsidRDefault="00FB4E96" w:rsidP="00FB4E96">
      <w:pPr>
        <w:keepNext/>
        <w:widowControl w:val="0"/>
        <w:numPr>
          <w:ilvl w:val="0"/>
          <w:numId w:val="25"/>
        </w:numPr>
        <w:tabs>
          <w:tab w:val="left" w:pos="8550"/>
        </w:tabs>
        <w:autoSpaceDE w:val="0"/>
        <w:autoSpaceDN w:val="0"/>
        <w:adjustRightInd w:val="0"/>
        <w:spacing w:after="0" w:line="240" w:lineRule="auto"/>
        <w:rPr>
          <w:rFonts w:asciiTheme="majorHAnsi" w:hAnsiTheme="majorHAnsi" w:cs="Arial"/>
        </w:rPr>
      </w:pPr>
      <w:r w:rsidRPr="00D3304E">
        <w:rPr>
          <w:rFonts w:asciiTheme="majorHAnsi" w:hAnsiTheme="majorHAnsi" w:cs="Arial"/>
        </w:rPr>
        <w:t xml:space="preserve">Worked on up gradation of Database from </w:t>
      </w:r>
      <w:r w:rsidRPr="00D3304E">
        <w:rPr>
          <w:rFonts w:asciiTheme="majorHAnsi" w:hAnsiTheme="majorHAnsi" w:cs="Arial"/>
          <w:b/>
        </w:rPr>
        <w:t>SQL Server 2008R2 to 2012.</w:t>
      </w:r>
    </w:p>
    <w:p w:rsidR="00FB4E96" w:rsidRPr="00D3304E" w:rsidRDefault="00FB4E96" w:rsidP="00FB4E96">
      <w:pPr>
        <w:keepNext/>
        <w:widowControl w:val="0"/>
        <w:numPr>
          <w:ilvl w:val="0"/>
          <w:numId w:val="25"/>
        </w:numPr>
        <w:tabs>
          <w:tab w:val="left" w:pos="8550"/>
        </w:tabs>
        <w:autoSpaceDE w:val="0"/>
        <w:autoSpaceDN w:val="0"/>
        <w:adjustRightInd w:val="0"/>
        <w:spacing w:after="0" w:line="240" w:lineRule="auto"/>
        <w:rPr>
          <w:rFonts w:asciiTheme="majorHAnsi" w:hAnsiTheme="majorHAnsi" w:cs="Arial"/>
        </w:rPr>
      </w:pPr>
      <w:r w:rsidRPr="00D3304E">
        <w:rPr>
          <w:rFonts w:asciiTheme="majorHAnsi" w:hAnsiTheme="majorHAnsi" w:cs="Arial"/>
        </w:rPr>
        <w:t xml:space="preserve">Performed </w:t>
      </w:r>
      <w:r w:rsidRPr="00D3304E">
        <w:rPr>
          <w:rFonts w:asciiTheme="majorHAnsi" w:hAnsiTheme="majorHAnsi" w:cs="Arial"/>
          <w:b/>
        </w:rPr>
        <w:t>T-SQL tuning and optimization of queries for reports that take longer execution time using MS SQL Profiler, Index Tuning</w:t>
      </w:r>
      <w:r w:rsidRPr="00D3304E">
        <w:rPr>
          <w:rFonts w:asciiTheme="majorHAnsi" w:hAnsiTheme="majorHAnsi" w:cs="Arial"/>
        </w:rPr>
        <w:t xml:space="preserve"> Wizard and SQL Query Analyzer in </w:t>
      </w:r>
      <w:r w:rsidRPr="00D3304E">
        <w:rPr>
          <w:rFonts w:asciiTheme="majorHAnsi" w:hAnsiTheme="majorHAnsi" w:cs="Arial"/>
          <w:b/>
        </w:rPr>
        <w:t>MS SQL Server 2005</w:t>
      </w:r>
      <w:r w:rsidRPr="00D3304E">
        <w:rPr>
          <w:rFonts w:asciiTheme="majorHAnsi" w:hAnsiTheme="majorHAnsi" w:cs="Arial"/>
        </w:rPr>
        <w:t xml:space="preserve">. </w:t>
      </w:r>
    </w:p>
    <w:p w:rsidR="00C40360" w:rsidRPr="00D3304E" w:rsidRDefault="00C40360" w:rsidP="00157A5A">
      <w:pPr>
        <w:rPr>
          <w:rFonts w:asciiTheme="majorHAnsi" w:hAnsiTheme="majorHAnsi" w:cs="Arial"/>
          <w:b/>
        </w:rPr>
      </w:pPr>
    </w:p>
    <w:p w:rsidR="00157A5A" w:rsidRDefault="00903A87" w:rsidP="00157A5A">
      <w:pPr>
        <w:rPr>
          <w:rFonts w:asciiTheme="majorHAnsi" w:hAnsiTheme="majorHAnsi" w:cs="Arial"/>
        </w:rPr>
      </w:pPr>
      <w:r w:rsidRPr="00FB4E96">
        <w:rPr>
          <w:rFonts w:asciiTheme="majorHAnsi" w:eastAsia="Times New Roman" w:hAnsiTheme="majorHAnsi" w:cs="Times New Roman"/>
          <w:b/>
          <w:color w:val="0070C0"/>
        </w:rPr>
        <w:t>Technical Environment</w:t>
      </w:r>
      <w:r w:rsidR="00157A5A" w:rsidRPr="00D3304E">
        <w:rPr>
          <w:rFonts w:asciiTheme="majorHAnsi" w:hAnsiTheme="majorHAnsi" w:cs="Arial"/>
          <w:b/>
        </w:rPr>
        <w:t xml:space="preserve">: </w:t>
      </w:r>
      <w:r w:rsidR="00157A5A" w:rsidRPr="00D3304E">
        <w:rPr>
          <w:rFonts w:asciiTheme="majorHAnsi" w:hAnsiTheme="majorHAnsi" w:cs="Arial"/>
        </w:rPr>
        <w:t>Microsoft SQL Server 2012/2008/2005, MS Access, SSAS,SSIS, SSRS, HTML, Visual Studio 2005/2008/2010, IIS, Query Analyzer,, ERWIN, Windows server 2008R2, DTS, TSQL, .Net , SQL Profiler, DTS, Team Foundation Server, Visual Source Safe</w:t>
      </w:r>
      <w:r w:rsidR="00107C7C">
        <w:rPr>
          <w:rFonts w:asciiTheme="majorHAnsi" w:hAnsiTheme="majorHAnsi" w:cs="Arial"/>
        </w:rPr>
        <w:t>, Tableau 7.0</w:t>
      </w:r>
      <w:r w:rsidR="00157A5A" w:rsidRPr="00D3304E">
        <w:rPr>
          <w:rFonts w:asciiTheme="majorHAnsi" w:hAnsiTheme="majorHAnsi" w:cs="Arial"/>
        </w:rPr>
        <w:t>.</w:t>
      </w:r>
    </w:p>
    <w:p w:rsidR="00157A5A" w:rsidRPr="00D3304E" w:rsidRDefault="00157A5A" w:rsidP="00D3304E">
      <w:pPr>
        <w:pStyle w:val="Heading2"/>
        <w:rPr>
          <w:sz w:val="24"/>
          <w:szCs w:val="24"/>
        </w:rPr>
      </w:pPr>
      <w:r w:rsidRPr="00D3304E">
        <w:rPr>
          <w:sz w:val="24"/>
          <w:szCs w:val="24"/>
        </w:rPr>
        <w:t>EWIE CO.,</w:t>
      </w:r>
      <w:r w:rsidR="00D3304E">
        <w:rPr>
          <w:sz w:val="24"/>
          <w:szCs w:val="24"/>
        </w:rPr>
        <w:t xml:space="preserve"> INC., Ann Arbor, Michigan</w:t>
      </w:r>
      <w:r w:rsidR="00D3304E">
        <w:rPr>
          <w:sz w:val="24"/>
          <w:szCs w:val="24"/>
        </w:rPr>
        <w:tab/>
      </w:r>
      <w:r w:rsidR="00D3304E">
        <w:rPr>
          <w:sz w:val="24"/>
          <w:szCs w:val="24"/>
        </w:rPr>
        <w:tab/>
      </w:r>
      <w:r w:rsidR="00D3304E">
        <w:rPr>
          <w:sz w:val="24"/>
          <w:szCs w:val="24"/>
        </w:rPr>
        <w:tab/>
      </w:r>
      <w:r w:rsidR="00CD7E22">
        <w:rPr>
          <w:sz w:val="24"/>
          <w:szCs w:val="24"/>
        </w:rPr>
        <w:tab/>
      </w:r>
      <w:r w:rsidR="00D3304E" w:rsidRPr="00D3304E">
        <w:rPr>
          <w:rStyle w:val="apple-style-span"/>
          <w:rFonts w:cs="Arial"/>
          <w:sz w:val="24"/>
          <w:szCs w:val="24"/>
        </w:rPr>
        <w:t xml:space="preserve">Nov </w:t>
      </w:r>
      <w:r w:rsidR="00D3304E">
        <w:rPr>
          <w:rStyle w:val="apple-style-span"/>
          <w:rFonts w:cs="Arial"/>
          <w:sz w:val="24"/>
          <w:szCs w:val="24"/>
        </w:rPr>
        <w:t>20</w:t>
      </w:r>
      <w:r w:rsidRPr="00D3304E">
        <w:rPr>
          <w:rStyle w:val="apple-style-span"/>
          <w:rFonts w:cs="Arial"/>
          <w:sz w:val="24"/>
          <w:szCs w:val="24"/>
        </w:rPr>
        <w:t>13 –</w:t>
      </w:r>
      <w:r w:rsidR="0006636E">
        <w:rPr>
          <w:rStyle w:val="apple-style-span"/>
          <w:rFonts w:cs="Arial"/>
          <w:sz w:val="24"/>
          <w:szCs w:val="24"/>
        </w:rPr>
        <w:t xml:space="preserve">Dec </w:t>
      </w:r>
      <w:r w:rsidR="00D3304E">
        <w:rPr>
          <w:rStyle w:val="apple-style-span"/>
          <w:rFonts w:cs="Arial"/>
          <w:sz w:val="24"/>
          <w:szCs w:val="24"/>
        </w:rPr>
        <w:t>20</w:t>
      </w:r>
      <w:r w:rsidRPr="00D3304E">
        <w:rPr>
          <w:rStyle w:val="apple-style-span"/>
          <w:rFonts w:cs="Arial"/>
          <w:sz w:val="24"/>
          <w:szCs w:val="24"/>
        </w:rPr>
        <w:t>14</w:t>
      </w:r>
    </w:p>
    <w:p w:rsidR="0097180D" w:rsidRPr="000F3AB0" w:rsidRDefault="005D14BF" w:rsidP="0097180D">
      <w:pPr>
        <w:pStyle w:val="Heading2"/>
        <w:spacing w:before="120"/>
        <w:rPr>
          <w:sz w:val="24"/>
          <w:szCs w:val="24"/>
        </w:rPr>
      </w:pPr>
      <w:r>
        <w:rPr>
          <w:noProof/>
          <w:sz w:val="24"/>
          <w:szCs w:val="24"/>
        </w:rPr>
        <w:pict>
          <v:shape id="_x0000_s1035" type="#_x0000_t32" style="position:absolute;left:0;text-align:left;margin-left:-1.9pt;margin-top:4.8pt;width:478.95pt;height:0;z-index:25167052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">
            <o:lock v:ext="edit" shapetype="f"/>
          </v:shape>
        </w:pict>
      </w:r>
      <w:r w:rsidR="002A0BC8">
        <w:rPr>
          <w:sz w:val="24"/>
          <w:szCs w:val="24"/>
        </w:rPr>
        <w:t xml:space="preserve">Role: </w:t>
      </w:r>
      <w:r w:rsidR="0097180D" w:rsidRPr="000F3AB0">
        <w:rPr>
          <w:sz w:val="24"/>
          <w:szCs w:val="24"/>
        </w:rPr>
        <w:t>SQL Server BI Developer/SSIS/SSRS/SSAS</w:t>
      </w:r>
    </w:p>
    <w:p w:rsidR="00D3304E" w:rsidRPr="00D3304E" w:rsidRDefault="00D3304E" w:rsidP="00FB4E96">
      <w:pPr>
        <w:spacing w:after="0" w:line="240" w:lineRule="auto"/>
        <w:rPr>
          <w:rFonts w:asciiTheme="majorHAnsi" w:eastAsia="Times New Roman" w:hAnsiTheme="majorHAnsi" w:cs="Times New Roman"/>
          <w:color w:val="000000"/>
        </w:rPr>
      </w:pPr>
    </w:p>
    <w:p w:rsidR="00FB4E96" w:rsidRDefault="00571297" w:rsidP="00FB4E96">
      <w:pPr>
        <w:spacing w:after="0" w:line="240" w:lineRule="auto"/>
        <w:rPr>
          <w:rFonts w:asciiTheme="majorHAnsi" w:eastAsia="Times New Roman" w:hAnsiTheme="majorHAnsi" w:cs="Times New Roman"/>
          <w:color w:val="000000"/>
        </w:rPr>
      </w:pPr>
      <w:r w:rsidRPr="00571297">
        <w:rPr>
          <w:rFonts w:asciiTheme="majorHAnsi" w:eastAsia="Times New Roman" w:hAnsiTheme="majorHAnsi" w:cs="Times New Roman"/>
          <w:color w:val="000000"/>
        </w:rPr>
        <w:t>EWIE Company is a global leader in commodity management services spanning cutting tools, abrasives, special tools and industrial supplies with over 30 years of experience.EWIE currently manages over 70,000 parts comprising millions of dollars of inventory at over 94 contracts globally.</w:t>
      </w:r>
    </w:p>
    <w:p w:rsidR="00571297" w:rsidRPr="00FB4E96" w:rsidRDefault="00571297" w:rsidP="00FB4E96">
      <w:pPr>
        <w:spacing w:after="0" w:line="240" w:lineRule="auto"/>
        <w:rPr>
          <w:rFonts w:asciiTheme="majorHAnsi" w:eastAsia="Times New Roman" w:hAnsiTheme="majorHAnsi" w:cs="Times New Roman"/>
        </w:rPr>
      </w:pPr>
    </w:p>
    <w:p w:rsidR="00FB4E96" w:rsidRPr="00FB4E96" w:rsidRDefault="009502B5" w:rsidP="009502B5">
      <w:pPr>
        <w:spacing w:after="0"/>
        <w:rPr>
          <w:rFonts w:asciiTheme="majorHAnsi" w:hAnsiTheme="majorHAnsi" w:cs="Arial"/>
          <w:b/>
          <w:color w:val="4F81BD" w:themeColor="accent1"/>
          <w:sz w:val="24"/>
          <w:szCs w:val="24"/>
        </w:rPr>
      </w:pPr>
      <w:r w:rsidRPr="00D3304E">
        <w:rPr>
          <w:rFonts w:asciiTheme="majorHAnsi" w:hAnsiTheme="majorHAnsi" w:cs="Arial"/>
          <w:b/>
          <w:bCs/>
          <w:color w:val="4F81BD" w:themeColor="accent1"/>
          <w:sz w:val="24"/>
          <w:szCs w:val="24"/>
        </w:rPr>
        <w:t>Responsibilities</w:t>
      </w:r>
      <w:r w:rsidRPr="00D3304E">
        <w:rPr>
          <w:rFonts w:asciiTheme="majorHAnsi" w:hAnsiTheme="majorHAnsi" w:cs="Arial"/>
          <w:b/>
          <w:color w:val="4F81BD" w:themeColor="accent1"/>
          <w:sz w:val="24"/>
          <w:szCs w:val="24"/>
        </w:rPr>
        <w:t xml:space="preserve">:   </w:t>
      </w:r>
    </w:p>
    <w:p w:rsidR="00FB4E96" w:rsidRPr="00FB4E96" w:rsidRDefault="00FB4E96" w:rsidP="00FB4E96">
      <w:pPr>
        <w:spacing w:after="0" w:line="240" w:lineRule="auto"/>
        <w:rPr>
          <w:rFonts w:asciiTheme="majorHAnsi" w:eastAsia="Times New Roman" w:hAnsiTheme="majorHAnsi" w:cs="Times New Roman"/>
        </w:rPr>
      </w:pPr>
    </w:p>
    <w:p w:rsidR="005A1AE1" w:rsidRPr="00D3304E" w:rsidRDefault="005A1AE1" w:rsidP="005A1AE1">
      <w:pPr>
        <w:numPr>
          <w:ilvl w:val="0"/>
          <w:numId w:val="24"/>
        </w:numPr>
        <w:tabs>
          <w:tab w:val="left" w:pos="1800"/>
        </w:tabs>
        <w:spacing w:after="0" w:line="240" w:lineRule="auto"/>
        <w:rPr>
          <w:rFonts w:asciiTheme="majorHAnsi" w:hAnsiTheme="majorHAnsi" w:cs="Arial"/>
          <w:bCs/>
        </w:rPr>
      </w:pPr>
      <w:r w:rsidRPr="00D3304E">
        <w:rPr>
          <w:rFonts w:asciiTheme="majorHAnsi" w:hAnsiTheme="majorHAnsi" w:cs="Arial"/>
          <w:bCs/>
        </w:rPr>
        <w:t xml:space="preserve">Responsible for </w:t>
      </w:r>
      <w:r w:rsidRPr="00D3304E">
        <w:rPr>
          <w:rFonts w:asciiTheme="majorHAnsi" w:hAnsiTheme="majorHAnsi" w:cs="Arial"/>
          <w:b/>
          <w:bCs/>
        </w:rPr>
        <w:t>ETL operation</w:t>
      </w:r>
      <w:r w:rsidRPr="00D3304E">
        <w:rPr>
          <w:rFonts w:asciiTheme="majorHAnsi" w:hAnsiTheme="majorHAnsi" w:cs="Arial"/>
          <w:bCs/>
        </w:rPr>
        <w:t xml:space="preserve"> using </w:t>
      </w:r>
      <w:r w:rsidRPr="00D3304E">
        <w:rPr>
          <w:rFonts w:asciiTheme="majorHAnsi" w:hAnsiTheme="majorHAnsi" w:cs="Arial"/>
          <w:b/>
          <w:bCs/>
        </w:rPr>
        <w:t xml:space="preserve">SQL Server Integration Services (SSIS) 2008/2008R2/2012 </w:t>
      </w:r>
      <w:r w:rsidRPr="00D3304E">
        <w:rPr>
          <w:rFonts w:asciiTheme="majorHAnsi" w:hAnsiTheme="majorHAnsi" w:cs="Arial"/>
          <w:bCs/>
        </w:rPr>
        <w:t xml:space="preserve">and Worked with users in training and support and also have experience in </w:t>
      </w:r>
      <w:r w:rsidRPr="00D3304E">
        <w:rPr>
          <w:rFonts w:asciiTheme="majorHAnsi" w:hAnsiTheme="majorHAnsi" w:cs="Arial"/>
          <w:b/>
          <w:bCs/>
        </w:rPr>
        <w:t>incremental data loading</w:t>
      </w:r>
      <w:r w:rsidRPr="00D3304E">
        <w:rPr>
          <w:rFonts w:asciiTheme="majorHAnsi" w:hAnsiTheme="majorHAnsi" w:cs="Arial"/>
          <w:bCs/>
        </w:rPr>
        <w:t>.</w:t>
      </w:r>
    </w:p>
    <w:p w:rsidR="005A1AE1" w:rsidRPr="00D3304E" w:rsidRDefault="005A1AE1" w:rsidP="005A1AE1">
      <w:pPr>
        <w:numPr>
          <w:ilvl w:val="0"/>
          <w:numId w:val="24"/>
        </w:numPr>
        <w:tabs>
          <w:tab w:val="left" w:pos="1800"/>
        </w:tabs>
        <w:spacing w:beforeAutospacing="1" w:after="0" w:afterAutospacing="1" w:line="288" w:lineRule="atLeast"/>
        <w:rPr>
          <w:rFonts w:asciiTheme="majorHAnsi" w:hAnsiTheme="majorHAnsi" w:cs="Arial"/>
          <w:b/>
        </w:rPr>
      </w:pPr>
      <w:r w:rsidRPr="00D3304E">
        <w:rPr>
          <w:rFonts w:asciiTheme="majorHAnsi" w:eastAsia="Calibri" w:hAnsiTheme="majorHAnsi" w:cs="Arial"/>
        </w:rPr>
        <w:t xml:space="preserve">Managed </w:t>
      </w:r>
      <w:r w:rsidRPr="00D3304E">
        <w:rPr>
          <w:rFonts w:asciiTheme="majorHAnsi" w:eastAsia="Calibri" w:hAnsiTheme="majorHAnsi" w:cs="Arial"/>
          <w:b/>
        </w:rPr>
        <w:t xml:space="preserve">up gradation ofDTS packages to SSIS packages </w:t>
      </w:r>
    </w:p>
    <w:p w:rsidR="005A1AE1" w:rsidRPr="00D3304E" w:rsidRDefault="005A1AE1" w:rsidP="005A1AE1">
      <w:pPr>
        <w:numPr>
          <w:ilvl w:val="0"/>
          <w:numId w:val="24"/>
        </w:numPr>
        <w:tabs>
          <w:tab w:val="left" w:pos="1800"/>
        </w:tabs>
        <w:spacing w:beforeAutospacing="1" w:after="0" w:afterAutospacing="1" w:line="288" w:lineRule="atLeast"/>
        <w:rPr>
          <w:rFonts w:asciiTheme="majorHAnsi" w:hAnsiTheme="majorHAnsi" w:cs="Arial"/>
          <w:b/>
        </w:rPr>
      </w:pPr>
      <w:r w:rsidRPr="00D3304E">
        <w:rPr>
          <w:rFonts w:asciiTheme="majorHAnsi" w:eastAsia="Calibri" w:hAnsiTheme="majorHAnsi" w:cs="Arial"/>
          <w:bCs/>
        </w:rPr>
        <w:t xml:space="preserve">Responsible for developing, monitoring and deploying </w:t>
      </w:r>
      <w:r w:rsidRPr="00D3304E">
        <w:rPr>
          <w:rFonts w:asciiTheme="majorHAnsi" w:eastAsia="Calibri" w:hAnsiTheme="majorHAnsi" w:cs="Arial"/>
          <w:b/>
          <w:bCs/>
        </w:rPr>
        <w:t>SSIS2012/2008R2/2008</w:t>
      </w:r>
      <w:r w:rsidRPr="00D3304E">
        <w:rPr>
          <w:rFonts w:asciiTheme="majorHAnsi" w:eastAsia="Calibri" w:hAnsiTheme="majorHAnsi" w:cs="Arial"/>
          <w:bCs/>
        </w:rPr>
        <w:t xml:space="preserve"> packages.</w:t>
      </w:r>
    </w:p>
    <w:p w:rsidR="005A1AE1" w:rsidRPr="00D3304E" w:rsidRDefault="005A1AE1" w:rsidP="005A1AE1">
      <w:pPr>
        <w:widowControl w:val="0"/>
        <w:numPr>
          <w:ilvl w:val="0"/>
          <w:numId w:val="24"/>
        </w:numPr>
        <w:overflowPunct w:val="0"/>
        <w:autoSpaceDE w:val="0"/>
        <w:autoSpaceDN w:val="0"/>
        <w:adjustRightInd w:val="0"/>
        <w:spacing w:after="0" w:line="239" w:lineRule="auto"/>
        <w:rPr>
          <w:rFonts w:asciiTheme="majorHAnsi" w:hAnsiTheme="majorHAnsi" w:cs="Arial"/>
        </w:rPr>
      </w:pPr>
      <w:r w:rsidRPr="00D3304E">
        <w:rPr>
          <w:rFonts w:asciiTheme="majorHAnsi" w:hAnsiTheme="majorHAnsi" w:cs="Arial"/>
        </w:rPr>
        <w:t xml:space="preserve">Created many complex </w:t>
      </w:r>
      <w:r w:rsidRPr="00D3304E">
        <w:rPr>
          <w:rFonts w:asciiTheme="majorHAnsi" w:hAnsiTheme="majorHAnsi" w:cs="Arial"/>
          <w:b/>
        </w:rPr>
        <w:t>Stored Procedures/Functions</w:t>
      </w:r>
      <w:r w:rsidRPr="00D3304E">
        <w:rPr>
          <w:rFonts w:asciiTheme="majorHAnsi" w:hAnsiTheme="majorHAnsi" w:cs="Arial"/>
        </w:rPr>
        <w:t xml:space="preserve"> and used them in </w:t>
      </w:r>
      <w:r w:rsidRPr="00D3304E">
        <w:rPr>
          <w:rFonts w:asciiTheme="majorHAnsi" w:hAnsiTheme="majorHAnsi" w:cs="Arial"/>
          <w:b/>
        </w:rPr>
        <w:t>SSRS</w:t>
      </w:r>
      <w:r w:rsidRPr="00D3304E">
        <w:rPr>
          <w:rFonts w:asciiTheme="majorHAnsi" w:hAnsiTheme="majorHAnsi" w:cs="Arial"/>
        </w:rPr>
        <w:t xml:space="preserve"> Reports directly to generate reports on the fly.</w:t>
      </w:r>
    </w:p>
    <w:p w:rsidR="005A1AE1" w:rsidRPr="00D3304E" w:rsidRDefault="005A1AE1" w:rsidP="005A1AE1">
      <w:pPr>
        <w:numPr>
          <w:ilvl w:val="0"/>
          <w:numId w:val="24"/>
        </w:numPr>
        <w:tabs>
          <w:tab w:val="left" w:pos="1800"/>
        </w:tabs>
        <w:spacing w:after="0" w:line="240" w:lineRule="auto"/>
        <w:rPr>
          <w:rFonts w:asciiTheme="majorHAnsi" w:hAnsiTheme="majorHAnsi"/>
          <w:bCs/>
        </w:rPr>
      </w:pPr>
      <w:r w:rsidRPr="00D3304E">
        <w:rPr>
          <w:rFonts w:asciiTheme="majorHAnsi" w:hAnsiTheme="majorHAnsi"/>
        </w:rPr>
        <w:t xml:space="preserve">Designed and created </w:t>
      </w:r>
      <w:r w:rsidRPr="00D3304E">
        <w:rPr>
          <w:rFonts w:asciiTheme="majorHAnsi" w:hAnsiTheme="majorHAnsi"/>
          <w:b/>
        </w:rPr>
        <w:t>MDX queries</w:t>
      </w:r>
      <w:r w:rsidRPr="00D3304E">
        <w:rPr>
          <w:rFonts w:asciiTheme="majorHAnsi" w:hAnsiTheme="majorHAnsi"/>
        </w:rPr>
        <w:t xml:space="preserve"> to retrieve data from </w:t>
      </w:r>
      <w:r w:rsidRPr="00D3304E">
        <w:rPr>
          <w:rFonts w:asciiTheme="majorHAnsi" w:hAnsiTheme="majorHAnsi"/>
          <w:b/>
        </w:rPr>
        <w:t>cubes using SSIS</w:t>
      </w:r>
      <w:r w:rsidRPr="00D3304E">
        <w:rPr>
          <w:rFonts w:asciiTheme="majorHAnsi" w:hAnsiTheme="majorHAnsi"/>
        </w:rPr>
        <w:t>.</w:t>
      </w:r>
    </w:p>
    <w:p w:rsidR="005A1AE1" w:rsidRPr="00D3304E" w:rsidRDefault="005A1AE1" w:rsidP="005A1AE1">
      <w:pPr>
        <w:pStyle w:val="ListParagraph"/>
        <w:numPr>
          <w:ilvl w:val="0"/>
          <w:numId w:val="24"/>
        </w:numPr>
        <w:rPr>
          <w:rFonts w:asciiTheme="majorHAnsi" w:hAnsiTheme="majorHAnsi"/>
          <w:b/>
        </w:rPr>
      </w:pPr>
      <w:r w:rsidRPr="00D3304E">
        <w:rPr>
          <w:rFonts w:asciiTheme="majorHAnsi" w:hAnsiTheme="majorHAnsi"/>
        </w:rPr>
        <w:lastRenderedPageBreak/>
        <w:t xml:space="preserve">Substantial knowledge throughout Database development for both </w:t>
      </w:r>
      <w:r w:rsidRPr="00D3304E">
        <w:rPr>
          <w:rFonts w:asciiTheme="majorHAnsi" w:hAnsiTheme="majorHAnsi"/>
          <w:b/>
        </w:rPr>
        <w:t>OLTP</w:t>
      </w:r>
      <w:r w:rsidRPr="00D3304E">
        <w:rPr>
          <w:rFonts w:asciiTheme="majorHAnsi" w:hAnsiTheme="majorHAnsi"/>
        </w:rPr>
        <w:t xml:space="preserve"> (Batch Processing, Online Processing) &amp;</w:t>
      </w:r>
      <w:r w:rsidRPr="00D3304E">
        <w:rPr>
          <w:rFonts w:asciiTheme="majorHAnsi" w:hAnsiTheme="majorHAnsi"/>
          <w:b/>
        </w:rPr>
        <w:t>OLAP</w:t>
      </w:r>
      <w:r w:rsidRPr="00D3304E">
        <w:rPr>
          <w:rFonts w:asciiTheme="majorHAnsi" w:hAnsiTheme="majorHAnsi"/>
        </w:rPr>
        <w:t xml:space="preserve"> Systems (</w:t>
      </w:r>
      <w:r w:rsidRPr="00D3304E">
        <w:rPr>
          <w:rFonts w:asciiTheme="majorHAnsi" w:hAnsiTheme="majorHAnsi"/>
          <w:b/>
        </w:rPr>
        <w:t>SSRS, SSIS, SSAS)</w:t>
      </w:r>
      <w:r w:rsidRPr="00D3304E">
        <w:rPr>
          <w:rFonts w:asciiTheme="majorHAnsi" w:hAnsiTheme="majorHAnsi"/>
        </w:rPr>
        <w:t xml:space="preserve"> using </w:t>
      </w:r>
      <w:r w:rsidRPr="00D3304E">
        <w:rPr>
          <w:rFonts w:asciiTheme="majorHAnsi" w:hAnsiTheme="majorHAnsi"/>
          <w:b/>
        </w:rPr>
        <w:t>SQL Server       2012/2008R2/2008</w:t>
      </w:r>
    </w:p>
    <w:p w:rsidR="005A1AE1" w:rsidRPr="00D3304E" w:rsidRDefault="005A1AE1" w:rsidP="005A1AE1">
      <w:pPr>
        <w:pStyle w:val="ListParagraph"/>
        <w:numPr>
          <w:ilvl w:val="0"/>
          <w:numId w:val="24"/>
        </w:numPr>
        <w:rPr>
          <w:rFonts w:asciiTheme="majorHAnsi" w:hAnsiTheme="majorHAnsi"/>
          <w:b/>
        </w:rPr>
      </w:pPr>
      <w:r w:rsidRPr="00D3304E">
        <w:rPr>
          <w:rFonts w:asciiTheme="majorHAnsi" w:hAnsiTheme="majorHAnsi"/>
        </w:rPr>
        <w:t>Enabled</w:t>
      </w:r>
      <w:r w:rsidRPr="00D3304E">
        <w:rPr>
          <w:rFonts w:asciiTheme="majorHAnsi" w:hAnsiTheme="majorHAnsi"/>
          <w:b/>
        </w:rPr>
        <w:t xml:space="preserve"> Logging, Database mirroring, Replication </w:t>
      </w:r>
      <w:r w:rsidRPr="00D3304E">
        <w:rPr>
          <w:rFonts w:asciiTheme="majorHAnsi" w:hAnsiTheme="majorHAnsi"/>
        </w:rPr>
        <w:t>for the</w:t>
      </w:r>
      <w:r w:rsidRPr="00D3304E">
        <w:rPr>
          <w:rFonts w:asciiTheme="majorHAnsi" w:hAnsiTheme="majorHAnsi"/>
          <w:b/>
        </w:rPr>
        <w:t xml:space="preserve"> SSIS(ETL) </w:t>
      </w:r>
      <w:r w:rsidRPr="00D3304E">
        <w:rPr>
          <w:rFonts w:asciiTheme="majorHAnsi" w:hAnsiTheme="majorHAnsi"/>
        </w:rPr>
        <w:t>packages.</w:t>
      </w:r>
    </w:p>
    <w:p w:rsidR="005A1AE1" w:rsidRPr="00D3304E" w:rsidRDefault="005A1AE1" w:rsidP="005A1AE1">
      <w:pPr>
        <w:pStyle w:val="ListParagraph"/>
        <w:numPr>
          <w:ilvl w:val="0"/>
          <w:numId w:val="24"/>
        </w:numPr>
        <w:rPr>
          <w:rFonts w:asciiTheme="majorHAnsi" w:hAnsiTheme="majorHAnsi"/>
          <w:b/>
        </w:rPr>
      </w:pPr>
      <w:r w:rsidRPr="00D3304E">
        <w:rPr>
          <w:rFonts w:asciiTheme="majorHAnsi" w:hAnsiTheme="majorHAnsi"/>
        </w:rPr>
        <w:t xml:space="preserve">Configured Server for sending automatic mails to respective people on </w:t>
      </w:r>
      <w:r w:rsidRPr="00D3304E">
        <w:rPr>
          <w:rFonts w:asciiTheme="majorHAnsi" w:hAnsiTheme="majorHAnsi"/>
          <w:b/>
        </w:rPr>
        <w:t xml:space="preserve">SSIS (ETL) </w:t>
      </w:r>
      <w:r w:rsidRPr="00D3304E">
        <w:rPr>
          <w:rFonts w:asciiTheme="majorHAnsi" w:hAnsiTheme="majorHAnsi"/>
        </w:rPr>
        <w:t>process failure or success.</w:t>
      </w:r>
    </w:p>
    <w:p w:rsidR="005A1AE1" w:rsidRPr="00D3304E" w:rsidRDefault="005A1AE1" w:rsidP="005A1AE1">
      <w:pPr>
        <w:pStyle w:val="ListParagraph"/>
        <w:numPr>
          <w:ilvl w:val="0"/>
          <w:numId w:val="24"/>
        </w:numPr>
        <w:rPr>
          <w:rFonts w:asciiTheme="majorHAnsi" w:hAnsiTheme="majorHAnsi"/>
          <w:b/>
        </w:rPr>
      </w:pPr>
      <w:r w:rsidRPr="00D3304E">
        <w:rPr>
          <w:rFonts w:asciiTheme="majorHAnsi" w:hAnsiTheme="majorHAnsi"/>
        </w:rPr>
        <w:t xml:space="preserve">Generated various reports based on business requirements using </w:t>
      </w:r>
      <w:r w:rsidRPr="00D3304E">
        <w:rPr>
          <w:rFonts w:asciiTheme="majorHAnsi" w:hAnsiTheme="majorHAnsi"/>
          <w:b/>
          <w:bCs/>
        </w:rPr>
        <w:t>SSRS</w:t>
      </w:r>
      <w:r w:rsidRPr="00D3304E">
        <w:rPr>
          <w:rFonts w:asciiTheme="majorHAnsi" w:hAnsiTheme="majorHAnsi"/>
        </w:rPr>
        <w:t xml:space="preserve"> that could be used to send information to diverse group of users, clients and managers.</w:t>
      </w:r>
    </w:p>
    <w:p w:rsidR="005A1AE1" w:rsidRPr="00D3304E" w:rsidRDefault="005A1AE1" w:rsidP="005A1AE1">
      <w:pPr>
        <w:pStyle w:val="ListParagraph"/>
        <w:numPr>
          <w:ilvl w:val="0"/>
          <w:numId w:val="24"/>
        </w:numPr>
        <w:rPr>
          <w:rFonts w:asciiTheme="majorHAnsi" w:hAnsiTheme="majorHAnsi"/>
          <w:b/>
        </w:rPr>
      </w:pPr>
      <w:r w:rsidRPr="00D3304E">
        <w:rPr>
          <w:rFonts w:asciiTheme="majorHAnsi" w:hAnsiTheme="majorHAnsi"/>
        </w:rPr>
        <w:t xml:space="preserve">Created various </w:t>
      </w:r>
      <w:r w:rsidRPr="00D3304E">
        <w:rPr>
          <w:rFonts w:asciiTheme="majorHAnsi" w:hAnsiTheme="majorHAnsi"/>
          <w:b/>
        </w:rPr>
        <w:t xml:space="preserve">Weekly </w:t>
      </w:r>
      <w:r w:rsidRPr="00D3304E">
        <w:rPr>
          <w:rFonts w:asciiTheme="majorHAnsi" w:hAnsiTheme="majorHAnsi"/>
        </w:rPr>
        <w:t>and</w:t>
      </w:r>
      <w:r w:rsidRPr="00D3304E">
        <w:rPr>
          <w:rFonts w:asciiTheme="majorHAnsi" w:hAnsiTheme="majorHAnsi"/>
          <w:b/>
        </w:rPr>
        <w:t xml:space="preserve"> Monthly reports</w:t>
      </w:r>
      <w:r w:rsidRPr="00D3304E">
        <w:rPr>
          <w:rFonts w:asciiTheme="majorHAnsi" w:hAnsiTheme="majorHAnsi"/>
        </w:rPr>
        <w:t xml:space="preserve"> showing detailed information in </w:t>
      </w:r>
      <w:r w:rsidRPr="00D3304E">
        <w:rPr>
          <w:rFonts w:asciiTheme="majorHAnsi" w:hAnsiTheme="majorHAnsi"/>
          <w:b/>
        </w:rPr>
        <w:t>SSRS</w:t>
      </w:r>
      <w:r w:rsidRPr="00D3304E">
        <w:rPr>
          <w:rFonts w:asciiTheme="majorHAnsi" w:hAnsiTheme="majorHAnsi"/>
        </w:rPr>
        <w:t>.</w:t>
      </w:r>
    </w:p>
    <w:p w:rsidR="009B60A9" w:rsidRPr="009B60A9" w:rsidRDefault="005A1AE1" w:rsidP="00F15446">
      <w:pPr>
        <w:pStyle w:val="ListParagraph"/>
        <w:numPr>
          <w:ilvl w:val="0"/>
          <w:numId w:val="24"/>
        </w:numPr>
        <w:tabs>
          <w:tab w:val="left" w:pos="1800"/>
        </w:tabs>
        <w:spacing w:beforeAutospacing="1" w:after="0" w:afterAutospacing="1" w:line="240" w:lineRule="auto"/>
        <w:rPr>
          <w:rFonts w:asciiTheme="majorHAnsi" w:hAnsiTheme="majorHAnsi" w:cs="Arial"/>
          <w:bCs/>
        </w:rPr>
      </w:pPr>
      <w:r w:rsidRPr="009B60A9">
        <w:rPr>
          <w:rFonts w:asciiTheme="majorHAnsi" w:hAnsiTheme="majorHAnsi"/>
        </w:rPr>
        <w:t xml:space="preserve">Created </w:t>
      </w:r>
      <w:r w:rsidRPr="009B60A9">
        <w:rPr>
          <w:rFonts w:asciiTheme="majorHAnsi" w:hAnsiTheme="majorHAnsi"/>
          <w:b/>
        </w:rPr>
        <w:t xml:space="preserve">Cross-Tab, Drill-down, Parameterized </w:t>
      </w:r>
      <w:r w:rsidRPr="009B60A9">
        <w:rPr>
          <w:rFonts w:asciiTheme="majorHAnsi" w:hAnsiTheme="majorHAnsi"/>
        </w:rPr>
        <w:t xml:space="preserve">and </w:t>
      </w:r>
      <w:r w:rsidRPr="009B60A9">
        <w:rPr>
          <w:rFonts w:asciiTheme="majorHAnsi" w:hAnsiTheme="majorHAnsi"/>
          <w:b/>
        </w:rPr>
        <w:t>Sub-Reports</w:t>
      </w:r>
      <w:r w:rsidRPr="009B60A9">
        <w:rPr>
          <w:rFonts w:asciiTheme="majorHAnsi" w:hAnsiTheme="majorHAnsi"/>
        </w:rPr>
        <w:t xml:space="preserve"> using Report definition Language (RDL). </w:t>
      </w:r>
    </w:p>
    <w:p w:rsidR="005A1AE1" w:rsidRPr="009B60A9" w:rsidRDefault="005A1AE1" w:rsidP="00F15446">
      <w:pPr>
        <w:pStyle w:val="ListParagraph"/>
        <w:numPr>
          <w:ilvl w:val="0"/>
          <w:numId w:val="24"/>
        </w:numPr>
        <w:tabs>
          <w:tab w:val="left" w:pos="1800"/>
        </w:tabs>
        <w:spacing w:beforeAutospacing="1" w:after="0" w:afterAutospacing="1" w:line="240" w:lineRule="auto"/>
        <w:rPr>
          <w:rFonts w:asciiTheme="majorHAnsi" w:hAnsiTheme="majorHAnsi" w:cs="Arial"/>
          <w:bCs/>
        </w:rPr>
      </w:pPr>
      <w:r w:rsidRPr="009B60A9">
        <w:rPr>
          <w:rFonts w:asciiTheme="majorHAnsi" w:hAnsiTheme="majorHAnsi" w:cs="Verdana"/>
          <w:color w:val="262626"/>
        </w:rPr>
        <w:t xml:space="preserve">Involved in the creation of </w:t>
      </w:r>
      <w:r w:rsidRPr="009B60A9">
        <w:rPr>
          <w:rFonts w:asciiTheme="majorHAnsi" w:hAnsiTheme="majorHAnsi" w:cs="Verdana"/>
          <w:b/>
          <w:color w:val="262626"/>
        </w:rPr>
        <w:t>Data Mart</w:t>
      </w:r>
      <w:r w:rsidRPr="009B60A9">
        <w:rPr>
          <w:rFonts w:asciiTheme="majorHAnsi" w:hAnsiTheme="majorHAnsi" w:cs="Verdana"/>
          <w:color w:val="262626"/>
        </w:rPr>
        <w:t xml:space="preserve"> by taking into various business process by identifying different dimensions and facts.</w:t>
      </w:r>
    </w:p>
    <w:p w:rsidR="005A1AE1" w:rsidRPr="00D3304E" w:rsidRDefault="005A1AE1" w:rsidP="005A1AE1">
      <w:pPr>
        <w:numPr>
          <w:ilvl w:val="0"/>
          <w:numId w:val="24"/>
        </w:numPr>
        <w:tabs>
          <w:tab w:val="left" w:pos="1800"/>
        </w:tabs>
        <w:spacing w:beforeAutospacing="1" w:after="0" w:afterAutospacing="1" w:line="288" w:lineRule="atLeast"/>
        <w:rPr>
          <w:rFonts w:asciiTheme="majorHAnsi" w:hAnsiTheme="majorHAnsi" w:cs="Arial"/>
          <w:bCs/>
        </w:rPr>
      </w:pPr>
      <w:r w:rsidRPr="00D3304E">
        <w:rPr>
          <w:rFonts w:asciiTheme="majorHAnsi" w:hAnsiTheme="majorHAnsi" w:cs="Arial"/>
          <w:bCs/>
        </w:rPr>
        <w:t xml:space="preserve">Used </w:t>
      </w:r>
      <w:r w:rsidRPr="00D3304E">
        <w:rPr>
          <w:rFonts w:asciiTheme="majorHAnsi" w:hAnsiTheme="majorHAnsi" w:cs="Arial"/>
          <w:b/>
          <w:bCs/>
        </w:rPr>
        <w:t xml:space="preserve">Active Directory </w:t>
      </w:r>
      <w:r w:rsidRPr="00D3304E">
        <w:rPr>
          <w:rFonts w:asciiTheme="majorHAnsi" w:hAnsiTheme="majorHAnsi" w:cs="Arial"/>
          <w:bCs/>
        </w:rPr>
        <w:t xml:space="preserve">for Identity management designed to provide strong authentication and authorization for internal and external websites. </w:t>
      </w:r>
    </w:p>
    <w:p w:rsidR="005A1AE1" w:rsidRPr="00D3304E" w:rsidRDefault="005A1AE1" w:rsidP="005A1AE1">
      <w:pPr>
        <w:numPr>
          <w:ilvl w:val="0"/>
          <w:numId w:val="24"/>
        </w:numPr>
        <w:spacing w:after="0" w:line="240" w:lineRule="auto"/>
        <w:rPr>
          <w:rFonts w:asciiTheme="majorHAnsi" w:hAnsiTheme="majorHAnsi"/>
        </w:rPr>
      </w:pPr>
      <w:r w:rsidRPr="00D3304E">
        <w:rPr>
          <w:rFonts w:asciiTheme="majorHAnsi" w:hAnsiTheme="majorHAnsi"/>
        </w:rPr>
        <w:t xml:space="preserve">Efficiently utilized the </w:t>
      </w:r>
      <w:r w:rsidRPr="00D3304E">
        <w:rPr>
          <w:rFonts w:asciiTheme="majorHAnsi" w:hAnsiTheme="majorHAnsi"/>
          <w:b/>
        </w:rPr>
        <w:t>Merge Join in SSIS and Merge statement</w:t>
      </w:r>
      <w:r w:rsidRPr="00D3304E">
        <w:rPr>
          <w:rFonts w:asciiTheme="majorHAnsi" w:hAnsiTheme="majorHAnsi"/>
        </w:rPr>
        <w:t xml:space="preserve"> to populate the data warehouse from a source database which provides efficient and granular level of control.</w:t>
      </w:r>
    </w:p>
    <w:p w:rsidR="005A1AE1" w:rsidRPr="00D3304E" w:rsidRDefault="005A1AE1" w:rsidP="005A1AE1">
      <w:pPr>
        <w:numPr>
          <w:ilvl w:val="0"/>
          <w:numId w:val="24"/>
        </w:numPr>
        <w:spacing w:after="0" w:line="240" w:lineRule="auto"/>
        <w:rPr>
          <w:rFonts w:asciiTheme="majorHAnsi" w:hAnsiTheme="majorHAnsi"/>
          <w:b/>
        </w:rPr>
      </w:pPr>
      <w:r w:rsidRPr="00D3304E">
        <w:rPr>
          <w:rFonts w:asciiTheme="majorHAnsi" w:hAnsiTheme="majorHAnsi"/>
        </w:rPr>
        <w:t xml:space="preserve">Performed </w:t>
      </w:r>
      <w:r w:rsidRPr="00D3304E">
        <w:rPr>
          <w:rFonts w:asciiTheme="majorHAnsi" w:hAnsiTheme="majorHAnsi"/>
          <w:b/>
        </w:rPr>
        <w:t>Data profiling tasks</w:t>
      </w:r>
      <w:r w:rsidRPr="00D3304E">
        <w:rPr>
          <w:rFonts w:asciiTheme="majorHAnsi" w:hAnsiTheme="majorHAnsi"/>
        </w:rPr>
        <w:t xml:space="preserve"> In </w:t>
      </w:r>
      <w:r w:rsidRPr="00D3304E">
        <w:rPr>
          <w:rFonts w:asciiTheme="majorHAnsi" w:hAnsiTheme="majorHAnsi"/>
          <w:b/>
        </w:rPr>
        <w:t xml:space="preserve">SSIS (ETL) </w:t>
      </w:r>
      <w:r w:rsidRPr="00D3304E">
        <w:rPr>
          <w:rFonts w:asciiTheme="majorHAnsi" w:hAnsiTheme="majorHAnsi"/>
        </w:rPr>
        <w:t>using the Data Profile Viewer and then clean and standardize the data as appropriate for the Databases.</w:t>
      </w:r>
    </w:p>
    <w:p w:rsidR="00FB4E96" w:rsidRPr="00D3304E" w:rsidRDefault="00FB4E96" w:rsidP="00FB4E96">
      <w:pPr>
        <w:spacing w:after="0" w:line="240" w:lineRule="auto"/>
        <w:textAlignment w:val="baseline"/>
        <w:rPr>
          <w:rFonts w:asciiTheme="majorHAnsi" w:eastAsia="Times New Roman" w:hAnsiTheme="majorHAnsi" w:cs="Arial"/>
          <w:color w:val="000000"/>
        </w:rPr>
      </w:pPr>
    </w:p>
    <w:p w:rsidR="00FB4E96" w:rsidRPr="00FB4E96" w:rsidRDefault="003625BC" w:rsidP="00C1514A">
      <w:pPr>
        <w:spacing w:after="0" w:line="240" w:lineRule="auto"/>
        <w:rPr>
          <w:rFonts w:asciiTheme="majorHAnsi" w:eastAsia="Times New Roman" w:hAnsiTheme="majorHAnsi" w:cs="Times New Roman"/>
        </w:rPr>
      </w:pPr>
      <w:r w:rsidRPr="00FB4E96">
        <w:rPr>
          <w:rFonts w:asciiTheme="majorHAnsi" w:eastAsia="Times New Roman" w:hAnsiTheme="majorHAnsi" w:cs="Times New Roman"/>
          <w:b/>
          <w:color w:val="0070C0"/>
        </w:rPr>
        <w:t>Technical Environment</w:t>
      </w:r>
      <w:r w:rsidRPr="00D3304E">
        <w:rPr>
          <w:rFonts w:asciiTheme="majorHAnsi" w:eastAsia="Times New Roman" w:hAnsiTheme="majorHAnsi" w:cs="Times New Roman"/>
          <w:b/>
          <w:color w:val="00B0F0"/>
          <w:u w:val="single"/>
        </w:rPr>
        <w:t>:</w:t>
      </w:r>
      <w:r w:rsidRPr="00FB4E96">
        <w:rPr>
          <w:rFonts w:asciiTheme="majorHAnsi" w:eastAsia="Times New Roman" w:hAnsiTheme="majorHAnsi" w:cs="Times New Roman"/>
          <w:color w:val="000000"/>
        </w:rPr>
        <w:t xml:space="preserve"> Microsoft</w:t>
      </w:r>
      <w:r w:rsidR="00FB4E96" w:rsidRPr="00FB4E96">
        <w:rPr>
          <w:rFonts w:asciiTheme="majorHAnsi" w:eastAsia="Times New Roman" w:hAnsiTheme="majorHAnsi" w:cs="Times New Roman"/>
          <w:color w:val="000000"/>
        </w:rPr>
        <w:t xml:space="preserve"> SQL Server-2008/2012, Visual Studio-2008/2010, T-SQL, Team Foundation Server, SQL Server Analysis/Integration and Reporting Services, Share Point 2010/2013.</w:t>
      </w:r>
    </w:p>
    <w:p w:rsidR="00F37391" w:rsidRPr="00D3304E" w:rsidRDefault="00F37391" w:rsidP="00C1514A">
      <w:pPr>
        <w:pStyle w:val="Heading2"/>
        <w:rPr>
          <w:sz w:val="24"/>
          <w:szCs w:val="24"/>
        </w:rPr>
      </w:pPr>
      <w:r w:rsidRPr="00D3304E">
        <w:rPr>
          <w:sz w:val="24"/>
          <w:szCs w:val="24"/>
        </w:rPr>
        <w:t xml:space="preserve">Golfsmith International </w:t>
      </w:r>
      <w:r w:rsidR="000F3AB0" w:rsidRPr="00D3304E">
        <w:rPr>
          <w:sz w:val="24"/>
          <w:szCs w:val="24"/>
        </w:rPr>
        <w:t>Inc.</w:t>
      </w:r>
      <w:r w:rsidRPr="00D3304E">
        <w:rPr>
          <w:sz w:val="24"/>
          <w:szCs w:val="24"/>
        </w:rPr>
        <w:t xml:space="preserve">, Austin, TX  </w:t>
      </w:r>
      <w:r w:rsidRPr="00D3304E">
        <w:rPr>
          <w:sz w:val="24"/>
          <w:szCs w:val="24"/>
        </w:rPr>
        <w:tab/>
      </w:r>
      <w:r w:rsidRPr="00D3304E">
        <w:rPr>
          <w:sz w:val="24"/>
          <w:szCs w:val="24"/>
        </w:rPr>
        <w:tab/>
      </w:r>
      <w:r w:rsidRPr="00D3304E">
        <w:rPr>
          <w:sz w:val="24"/>
          <w:szCs w:val="24"/>
        </w:rPr>
        <w:tab/>
      </w:r>
      <w:r w:rsidR="00D3304E" w:rsidRPr="00D3304E">
        <w:rPr>
          <w:rStyle w:val="apple-style-span"/>
          <w:sz w:val="24"/>
          <w:szCs w:val="24"/>
        </w:rPr>
        <w:t xml:space="preserve">Apr </w:t>
      </w:r>
      <w:r w:rsidR="00D3304E">
        <w:rPr>
          <w:rStyle w:val="apple-style-span"/>
          <w:sz w:val="24"/>
          <w:szCs w:val="24"/>
        </w:rPr>
        <w:t>20</w:t>
      </w:r>
      <w:r w:rsidR="0006636E">
        <w:rPr>
          <w:rStyle w:val="apple-style-span"/>
          <w:sz w:val="24"/>
          <w:szCs w:val="24"/>
        </w:rPr>
        <w:t xml:space="preserve">12 – Nov </w:t>
      </w:r>
      <w:r w:rsidR="00D3304E">
        <w:rPr>
          <w:rStyle w:val="apple-style-span"/>
          <w:sz w:val="24"/>
          <w:szCs w:val="24"/>
        </w:rPr>
        <w:t>20</w:t>
      </w:r>
      <w:r w:rsidRPr="00D3304E">
        <w:rPr>
          <w:rStyle w:val="apple-style-span"/>
          <w:sz w:val="24"/>
          <w:szCs w:val="24"/>
        </w:rPr>
        <w:t>13</w:t>
      </w:r>
    </w:p>
    <w:p w:rsidR="0097180D" w:rsidRPr="000F3AB0" w:rsidRDefault="005D14BF" w:rsidP="0097180D">
      <w:pPr>
        <w:pStyle w:val="Heading2"/>
        <w:spacing w:before="120"/>
        <w:rPr>
          <w:sz w:val="24"/>
          <w:szCs w:val="24"/>
        </w:rPr>
      </w:pPr>
      <w:r>
        <w:rPr>
          <w:noProof/>
          <w:sz w:val="24"/>
          <w:szCs w:val="24"/>
        </w:rPr>
        <w:pict>
          <v:shape id="_x0000_s1036" type="#_x0000_t32" style="position:absolute;left:0;text-align:left;margin-left:-1.9pt;margin-top:4.8pt;width:478.95pt;height:0;z-index:25167257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">
            <o:lock v:ext="edit" shapetype="f"/>
          </v:shape>
        </w:pict>
      </w:r>
      <w:r w:rsidR="002A0BC8">
        <w:rPr>
          <w:sz w:val="24"/>
          <w:szCs w:val="24"/>
        </w:rPr>
        <w:t xml:space="preserve">Role: </w:t>
      </w:r>
      <w:r w:rsidR="0097180D" w:rsidRPr="000F3AB0">
        <w:rPr>
          <w:sz w:val="24"/>
          <w:szCs w:val="24"/>
        </w:rPr>
        <w:t>SQL Server BI Developer/SSIS/SSRS/SSAS</w:t>
      </w:r>
    </w:p>
    <w:p w:rsidR="00F37391" w:rsidRPr="00D3304E" w:rsidRDefault="00F37391" w:rsidP="00903A87">
      <w:pPr>
        <w:spacing w:before="120" w:after="240"/>
        <w:rPr>
          <w:rFonts w:asciiTheme="majorHAnsi" w:hAnsiTheme="majorHAnsi" w:cs="Arial"/>
        </w:rPr>
      </w:pPr>
      <w:r w:rsidRPr="00D3304E">
        <w:rPr>
          <w:rFonts w:asciiTheme="majorHAnsi" w:hAnsiTheme="majorHAnsi" w:cs="Arial"/>
        </w:rPr>
        <w:t>Golfsmith is an international golf retailer with stores all across the world. Consumer retail stores have served as interactive, informative and entertaining outlets for golf shoppers of all interests and skill levels.</w:t>
      </w:r>
    </w:p>
    <w:p w:rsidR="009502B5" w:rsidRPr="00D3304E" w:rsidRDefault="009502B5" w:rsidP="009502B5">
      <w:pPr>
        <w:spacing w:after="0"/>
        <w:rPr>
          <w:rFonts w:asciiTheme="majorHAnsi" w:hAnsiTheme="majorHAnsi" w:cs="Arial"/>
          <w:b/>
          <w:color w:val="4F81BD" w:themeColor="accent1"/>
          <w:sz w:val="24"/>
          <w:szCs w:val="24"/>
        </w:rPr>
      </w:pPr>
      <w:r w:rsidRPr="00D3304E">
        <w:rPr>
          <w:rFonts w:asciiTheme="majorHAnsi" w:hAnsiTheme="majorHAnsi" w:cs="Arial"/>
          <w:b/>
          <w:bCs/>
          <w:color w:val="4F81BD" w:themeColor="accent1"/>
          <w:sz w:val="24"/>
          <w:szCs w:val="24"/>
        </w:rPr>
        <w:t>Responsibilities</w:t>
      </w:r>
      <w:r w:rsidRPr="00D3304E">
        <w:rPr>
          <w:rFonts w:asciiTheme="majorHAnsi" w:hAnsiTheme="majorHAnsi" w:cs="Arial"/>
          <w:b/>
          <w:color w:val="4F81BD" w:themeColor="accent1"/>
          <w:sz w:val="24"/>
          <w:szCs w:val="24"/>
        </w:rPr>
        <w:t xml:space="preserve">:   </w:t>
      </w:r>
    </w:p>
    <w:p w:rsidR="005A1AE1" w:rsidRPr="00D3304E" w:rsidRDefault="005A1AE1" w:rsidP="00E72AFE">
      <w:pPr>
        <w:widowControl w:val="0"/>
        <w:numPr>
          <w:ilvl w:val="0"/>
          <w:numId w:val="24"/>
        </w:numPr>
        <w:overflowPunct w:val="0"/>
        <w:autoSpaceDE w:val="0"/>
        <w:autoSpaceDN w:val="0"/>
        <w:adjustRightInd w:val="0"/>
        <w:spacing w:before="120" w:after="0" w:line="240" w:lineRule="auto"/>
        <w:rPr>
          <w:rFonts w:asciiTheme="majorHAnsi" w:hAnsiTheme="majorHAnsi" w:cs="Arial"/>
        </w:rPr>
      </w:pPr>
      <w:r w:rsidRPr="00D3304E">
        <w:rPr>
          <w:rFonts w:asciiTheme="majorHAnsi" w:hAnsiTheme="majorHAnsi" w:cs="Arial"/>
        </w:rPr>
        <w:t xml:space="preserve">Used the SSIS to migrate </w:t>
      </w:r>
      <w:r w:rsidR="009B60A9">
        <w:rPr>
          <w:rFonts w:asciiTheme="majorHAnsi" w:hAnsiTheme="majorHAnsi" w:cs="Arial"/>
        </w:rPr>
        <w:t xml:space="preserve">data from </w:t>
      </w:r>
      <w:r w:rsidRPr="00D3304E">
        <w:rPr>
          <w:rFonts w:asciiTheme="majorHAnsi" w:hAnsiTheme="majorHAnsi" w:cs="Arial"/>
        </w:rPr>
        <w:t>databases such as Oracle and SQL Server database, flat files to centralized IT destination.</w:t>
      </w:r>
    </w:p>
    <w:p w:rsidR="005A1AE1" w:rsidRPr="00D3304E" w:rsidRDefault="005A1AE1" w:rsidP="005A1AE1">
      <w:pPr>
        <w:widowControl w:val="0"/>
        <w:numPr>
          <w:ilvl w:val="0"/>
          <w:numId w:val="24"/>
        </w:numPr>
        <w:overflowPunct w:val="0"/>
        <w:autoSpaceDE w:val="0"/>
        <w:autoSpaceDN w:val="0"/>
        <w:adjustRightInd w:val="0"/>
        <w:spacing w:after="0" w:line="239" w:lineRule="auto"/>
        <w:rPr>
          <w:rFonts w:asciiTheme="majorHAnsi" w:hAnsiTheme="majorHAnsi" w:cs="Arial"/>
        </w:rPr>
      </w:pPr>
      <w:r w:rsidRPr="00D3304E">
        <w:rPr>
          <w:rFonts w:asciiTheme="majorHAnsi" w:hAnsiTheme="majorHAnsi" w:cs="Arial"/>
        </w:rPr>
        <w:t xml:space="preserve">Involved in </w:t>
      </w:r>
      <w:r w:rsidRPr="00D3304E">
        <w:rPr>
          <w:rFonts w:asciiTheme="majorHAnsi" w:hAnsiTheme="majorHAnsi" w:cs="Arial"/>
          <w:b/>
        </w:rPr>
        <w:t>Developing, Monitoring and Deploying SSIS</w:t>
      </w:r>
      <w:r w:rsidRPr="00D3304E">
        <w:rPr>
          <w:rFonts w:asciiTheme="majorHAnsi" w:hAnsiTheme="majorHAnsi" w:cs="Arial"/>
        </w:rPr>
        <w:t xml:space="preserve"> packages and successfully created dynamic configuration packages in </w:t>
      </w:r>
      <w:r w:rsidRPr="00D3304E">
        <w:rPr>
          <w:rFonts w:asciiTheme="majorHAnsi" w:hAnsiTheme="majorHAnsi" w:cs="Arial"/>
          <w:b/>
        </w:rPr>
        <w:t>SSIS</w:t>
      </w:r>
      <w:r w:rsidRPr="00D3304E">
        <w:rPr>
          <w:rFonts w:asciiTheme="majorHAnsi" w:hAnsiTheme="majorHAnsi" w:cs="Arial"/>
        </w:rPr>
        <w:t>.</w:t>
      </w:r>
    </w:p>
    <w:p w:rsidR="005A1AE1" w:rsidRPr="00D3304E" w:rsidRDefault="005A1AE1" w:rsidP="005A1AE1">
      <w:pPr>
        <w:widowControl w:val="0"/>
        <w:numPr>
          <w:ilvl w:val="0"/>
          <w:numId w:val="24"/>
        </w:numPr>
        <w:overflowPunct w:val="0"/>
        <w:autoSpaceDE w:val="0"/>
        <w:autoSpaceDN w:val="0"/>
        <w:adjustRightInd w:val="0"/>
        <w:spacing w:after="0" w:line="239" w:lineRule="auto"/>
        <w:rPr>
          <w:rFonts w:asciiTheme="majorHAnsi" w:hAnsiTheme="majorHAnsi" w:cs="Arial"/>
        </w:rPr>
      </w:pPr>
      <w:r w:rsidRPr="00D3304E">
        <w:rPr>
          <w:rFonts w:asciiTheme="majorHAnsi" w:hAnsiTheme="majorHAnsi" w:cs="Arial"/>
        </w:rPr>
        <w:t xml:space="preserve">Designed </w:t>
      </w:r>
      <w:r w:rsidRPr="00D3304E">
        <w:rPr>
          <w:rFonts w:asciiTheme="majorHAnsi" w:hAnsiTheme="majorHAnsi" w:cs="Arial"/>
          <w:b/>
        </w:rPr>
        <w:t>SSIS</w:t>
      </w:r>
      <w:r w:rsidRPr="00D3304E">
        <w:rPr>
          <w:rFonts w:asciiTheme="majorHAnsi" w:hAnsiTheme="majorHAnsi" w:cs="Arial"/>
        </w:rPr>
        <w:t xml:space="preserve"> Packages to transfer data between servers, load data into database, archive data file from different </w:t>
      </w:r>
      <w:r w:rsidRPr="00D3304E">
        <w:rPr>
          <w:rFonts w:asciiTheme="majorHAnsi" w:hAnsiTheme="majorHAnsi" w:cs="Arial"/>
          <w:b/>
        </w:rPr>
        <w:t>DBMSs using SQL Enterprise Manager/SSMS on SQL Server 2008/2005 environment</w:t>
      </w:r>
      <w:r w:rsidRPr="00D3304E">
        <w:rPr>
          <w:rFonts w:asciiTheme="majorHAnsi" w:hAnsiTheme="majorHAnsi" w:cs="Arial"/>
        </w:rPr>
        <w:t xml:space="preserve">, and deploy the data. Used Event Handlers for Exception Handling in </w:t>
      </w:r>
      <w:r w:rsidRPr="00D3304E">
        <w:rPr>
          <w:rFonts w:asciiTheme="majorHAnsi" w:hAnsiTheme="majorHAnsi" w:cs="Arial"/>
          <w:b/>
        </w:rPr>
        <w:t>SSIS</w:t>
      </w:r>
      <w:r w:rsidRPr="00D3304E">
        <w:rPr>
          <w:rFonts w:asciiTheme="majorHAnsi" w:hAnsiTheme="majorHAnsi" w:cs="Arial"/>
        </w:rPr>
        <w:t xml:space="preserve"> packages.</w:t>
      </w:r>
    </w:p>
    <w:p w:rsidR="005A1AE1" w:rsidRPr="00D3304E" w:rsidRDefault="005A1AE1" w:rsidP="005A1AE1">
      <w:pPr>
        <w:widowControl w:val="0"/>
        <w:numPr>
          <w:ilvl w:val="0"/>
          <w:numId w:val="24"/>
        </w:numPr>
        <w:overflowPunct w:val="0"/>
        <w:autoSpaceDE w:val="0"/>
        <w:autoSpaceDN w:val="0"/>
        <w:adjustRightInd w:val="0"/>
        <w:spacing w:after="0" w:line="239" w:lineRule="auto"/>
        <w:rPr>
          <w:rFonts w:asciiTheme="majorHAnsi" w:hAnsiTheme="majorHAnsi" w:cs="Arial"/>
          <w:b/>
        </w:rPr>
      </w:pPr>
      <w:r w:rsidRPr="00D3304E">
        <w:rPr>
          <w:rFonts w:asciiTheme="majorHAnsi" w:hAnsiTheme="majorHAnsi" w:cs="Arial"/>
          <w:b/>
        </w:rPr>
        <w:t>Developed Report</w:t>
      </w:r>
      <w:r w:rsidRPr="00D3304E">
        <w:rPr>
          <w:rFonts w:asciiTheme="majorHAnsi" w:hAnsiTheme="majorHAnsi" w:cs="Arial"/>
        </w:rPr>
        <w:t xml:space="preserve"> Models using report builder and distributed reports in multiple formats using </w:t>
      </w:r>
      <w:r w:rsidRPr="00D3304E">
        <w:rPr>
          <w:rFonts w:asciiTheme="majorHAnsi" w:hAnsiTheme="majorHAnsi" w:cs="Arial"/>
          <w:b/>
        </w:rPr>
        <w:t>SQL Server Reporting Services (SSRS)</w:t>
      </w:r>
      <w:r w:rsidR="000F3AB0">
        <w:rPr>
          <w:rFonts w:asciiTheme="majorHAnsi" w:hAnsiTheme="majorHAnsi" w:cs="Arial"/>
        </w:rPr>
        <w:t>.</w:t>
      </w:r>
    </w:p>
    <w:p w:rsidR="00903A87" w:rsidRDefault="005A1AE1" w:rsidP="005A1AE1">
      <w:pPr>
        <w:pStyle w:val="ListParagraph"/>
        <w:widowControl w:val="0"/>
        <w:numPr>
          <w:ilvl w:val="0"/>
          <w:numId w:val="24"/>
        </w:numPr>
        <w:overflowPunct w:val="0"/>
        <w:autoSpaceDE w:val="0"/>
        <w:autoSpaceDN w:val="0"/>
        <w:adjustRightInd w:val="0"/>
        <w:spacing w:after="0" w:line="239" w:lineRule="auto"/>
        <w:rPr>
          <w:rFonts w:asciiTheme="majorHAnsi" w:hAnsiTheme="majorHAnsi" w:cs="Arial"/>
        </w:rPr>
      </w:pPr>
      <w:r w:rsidRPr="00903A87">
        <w:rPr>
          <w:rFonts w:asciiTheme="majorHAnsi" w:hAnsiTheme="majorHAnsi" w:cs="Arial"/>
        </w:rPr>
        <w:t xml:space="preserve">Identified and worked with multivalve parameters for parameterized reports in </w:t>
      </w:r>
      <w:r w:rsidRPr="00903A87">
        <w:rPr>
          <w:rFonts w:asciiTheme="majorHAnsi" w:hAnsiTheme="majorHAnsi" w:cs="Arial"/>
          <w:b/>
        </w:rPr>
        <w:t>SSRS</w:t>
      </w:r>
      <w:r w:rsidRPr="00903A87">
        <w:rPr>
          <w:rFonts w:asciiTheme="majorHAnsi" w:hAnsiTheme="majorHAnsi" w:cs="Arial"/>
        </w:rPr>
        <w:t>.</w:t>
      </w:r>
    </w:p>
    <w:p w:rsidR="005A1AE1" w:rsidRPr="00903A87" w:rsidRDefault="005A1AE1" w:rsidP="005A1AE1">
      <w:pPr>
        <w:pStyle w:val="ListParagraph"/>
        <w:widowControl w:val="0"/>
        <w:numPr>
          <w:ilvl w:val="0"/>
          <w:numId w:val="24"/>
        </w:numPr>
        <w:overflowPunct w:val="0"/>
        <w:autoSpaceDE w:val="0"/>
        <w:autoSpaceDN w:val="0"/>
        <w:adjustRightInd w:val="0"/>
        <w:spacing w:after="0" w:line="239" w:lineRule="auto"/>
        <w:rPr>
          <w:rFonts w:asciiTheme="majorHAnsi" w:hAnsiTheme="majorHAnsi" w:cs="Arial"/>
        </w:rPr>
      </w:pPr>
      <w:r w:rsidRPr="00903A87">
        <w:rPr>
          <w:rFonts w:asciiTheme="majorHAnsi" w:hAnsiTheme="majorHAnsi" w:cs="Arial"/>
        </w:rPr>
        <w:t xml:space="preserve">Created Queries in </w:t>
      </w:r>
      <w:r w:rsidRPr="00903A87">
        <w:rPr>
          <w:rFonts w:asciiTheme="majorHAnsi" w:hAnsiTheme="majorHAnsi" w:cs="Arial"/>
          <w:b/>
        </w:rPr>
        <w:t>T-SQL</w:t>
      </w:r>
      <w:r w:rsidRPr="00903A87">
        <w:rPr>
          <w:rFonts w:asciiTheme="majorHAnsi" w:hAnsiTheme="majorHAnsi" w:cs="Arial"/>
        </w:rPr>
        <w:t>, Stored Procedures, Clusters and Views to store the data of clients, advisors.</w:t>
      </w:r>
    </w:p>
    <w:p w:rsidR="005A1AE1" w:rsidRPr="00D3304E" w:rsidRDefault="005A1AE1" w:rsidP="005A1AE1">
      <w:pPr>
        <w:widowControl w:val="0"/>
        <w:autoSpaceDE w:val="0"/>
        <w:autoSpaceDN w:val="0"/>
        <w:adjustRightInd w:val="0"/>
        <w:spacing w:after="0" w:line="17" w:lineRule="exact"/>
        <w:rPr>
          <w:rFonts w:asciiTheme="majorHAnsi" w:hAnsiTheme="majorHAnsi" w:cs="Symbol"/>
        </w:rPr>
      </w:pPr>
    </w:p>
    <w:p w:rsidR="005A1AE1" w:rsidRPr="00D3304E" w:rsidRDefault="005A1AE1" w:rsidP="005A1AE1">
      <w:pPr>
        <w:widowControl w:val="0"/>
        <w:numPr>
          <w:ilvl w:val="0"/>
          <w:numId w:val="24"/>
        </w:numPr>
        <w:overflowPunct w:val="0"/>
        <w:autoSpaceDE w:val="0"/>
        <w:autoSpaceDN w:val="0"/>
        <w:adjustRightInd w:val="0"/>
        <w:spacing w:after="0" w:line="229" w:lineRule="auto"/>
        <w:ind w:right="120"/>
        <w:rPr>
          <w:rFonts w:asciiTheme="majorHAnsi" w:hAnsiTheme="majorHAnsi" w:cs="Symbol"/>
        </w:rPr>
      </w:pPr>
      <w:r w:rsidRPr="00D3304E">
        <w:rPr>
          <w:rFonts w:asciiTheme="majorHAnsi" w:hAnsiTheme="majorHAnsi" w:cs="Book Antiqua"/>
        </w:rPr>
        <w:t xml:space="preserve">Involved in Developing, Monitoring and Deploying SSIS packages and successfully created dynamic configuration packages in SSIS. </w:t>
      </w:r>
    </w:p>
    <w:p w:rsidR="005A1AE1" w:rsidRPr="00D3304E" w:rsidRDefault="005A1AE1" w:rsidP="005A1AE1">
      <w:pPr>
        <w:numPr>
          <w:ilvl w:val="0"/>
          <w:numId w:val="24"/>
        </w:numPr>
        <w:spacing w:after="0" w:line="240" w:lineRule="auto"/>
        <w:rPr>
          <w:rFonts w:asciiTheme="majorHAnsi" w:hAnsiTheme="majorHAnsi"/>
          <w:b/>
        </w:rPr>
      </w:pPr>
      <w:r w:rsidRPr="00D3304E">
        <w:rPr>
          <w:rFonts w:asciiTheme="majorHAnsi" w:hAnsiTheme="majorHAnsi"/>
        </w:rPr>
        <w:t>Conducted the Error handling in</w:t>
      </w:r>
      <w:r w:rsidRPr="00D3304E">
        <w:rPr>
          <w:rFonts w:asciiTheme="majorHAnsi" w:hAnsiTheme="majorHAnsi"/>
          <w:b/>
        </w:rPr>
        <w:t xml:space="preserve"> SSIS (ETL)</w:t>
      </w:r>
      <w:r w:rsidRPr="00D3304E">
        <w:rPr>
          <w:rFonts w:asciiTheme="majorHAnsi" w:hAnsiTheme="majorHAnsi"/>
        </w:rPr>
        <w:t xml:space="preserve"> using the </w:t>
      </w:r>
      <w:r w:rsidRPr="00D3304E">
        <w:rPr>
          <w:rFonts w:asciiTheme="majorHAnsi" w:hAnsiTheme="majorHAnsi"/>
          <w:b/>
        </w:rPr>
        <w:t>Event Handlers.</w:t>
      </w:r>
    </w:p>
    <w:p w:rsidR="004176F8" w:rsidRPr="00D3304E" w:rsidRDefault="005A1AE1" w:rsidP="004176F8">
      <w:pPr>
        <w:pStyle w:val="ListParagraph"/>
        <w:numPr>
          <w:ilvl w:val="0"/>
          <w:numId w:val="24"/>
        </w:numPr>
        <w:rPr>
          <w:rFonts w:asciiTheme="majorHAnsi" w:hAnsiTheme="majorHAnsi" w:cs="Arial"/>
        </w:rPr>
      </w:pPr>
      <w:r w:rsidRPr="00D3304E">
        <w:rPr>
          <w:rFonts w:asciiTheme="majorHAnsi" w:hAnsiTheme="majorHAnsi" w:cs="Arial"/>
        </w:rPr>
        <w:t xml:space="preserve">Experience in Designing and Building the Dimensions and cubes with star schema using </w:t>
      </w:r>
      <w:r w:rsidRPr="00D3304E">
        <w:rPr>
          <w:rFonts w:asciiTheme="majorHAnsi" w:hAnsiTheme="majorHAnsi" w:cs="Arial"/>
          <w:b/>
        </w:rPr>
        <w:t>SQL Server Analysis Services</w:t>
      </w:r>
      <w:r w:rsidRPr="00D3304E">
        <w:rPr>
          <w:rFonts w:asciiTheme="majorHAnsi" w:hAnsiTheme="majorHAnsi" w:cs="Arial"/>
        </w:rPr>
        <w:t xml:space="preserve"> (</w:t>
      </w:r>
      <w:r w:rsidRPr="00D3304E">
        <w:rPr>
          <w:rFonts w:asciiTheme="majorHAnsi" w:hAnsiTheme="majorHAnsi" w:cs="Arial"/>
          <w:b/>
        </w:rPr>
        <w:t>SSAS</w:t>
      </w:r>
      <w:r w:rsidRPr="00D3304E">
        <w:rPr>
          <w:rFonts w:asciiTheme="majorHAnsi" w:hAnsiTheme="majorHAnsi" w:cs="Arial"/>
        </w:rPr>
        <w:t>).</w:t>
      </w:r>
    </w:p>
    <w:p w:rsidR="004176F8" w:rsidRPr="00D3304E" w:rsidRDefault="00F37391" w:rsidP="004176F8">
      <w:pPr>
        <w:pStyle w:val="ListParagraph"/>
        <w:numPr>
          <w:ilvl w:val="0"/>
          <w:numId w:val="24"/>
        </w:numPr>
        <w:rPr>
          <w:rFonts w:asciiTheme="majorHAnsi" w:hAnsiTheme="majorHAnsi" w:cs="Arial"/>
        </w:rPr>
      </w:pPr>
      <w:r w:rsidRPr="00D3304E">
        <w:rPr>
          <w:rFonts w:asciiTheme="majorHAnsi" w:hAnsiTheme="majorHAnsi" w:cs="Arial"/>
        </w:rPr>
        <w:lastRenderedPageBreak/>
        <w:t xml:space="preserve">Develop and support client facing </w:t>
      </w:r>
      <w:r w:rsidRPr="00D3304E">
        <w:rPr>
          <w:rFonts w:asciiTheme="majorHAnsi" w:hAnsiTheme="majorHAnsi" w:cs="Arial"/>
          <w:b/>
        </w:rPr>
        <w:t>ASP.NET</w:t>
      </w:r>
      <w:r w:rsidRPr="00D3304E">
        <w:rPr>
          <w:rFonts w:asciiTheme="majorHAnsi" w:hAnsiTheme="majorHAnsi" w:cs="Arial"/>
        </w:rPr>
        <w:t xml:space="preserve"> web applications that use SQL Server as a backend which meet the functional and information requirements of the user community.</w:t>
      </w:r>
    </w:p>
    <w:p w:rsidR="004176F8" w:rsidRPr="00D3304E" w:rsidRDefault="00F37391" w:rsidP="004176F8">
      <w:pPr>
        <w:pStyle w:val="ListParagraph"/>
        <w:numPr>
          <w:ilvl w:val="0"/>
          <w:numId w:val="24"/>
        </w:numPr>
        <w:rPr>
          <w:rFonts w:asciiTheme="majorHAnsi" w:hAnsiTheme="majorHAnsi" w:cs="Arial"/>
        </w:rPr>
      </w:pPr>
      <w:r w:rsidRPr="00D3304E">
        <w:rPr>
          <w:rFonts w:asciiTheme="majorHAnsi" w:hAnsiTheme="majorHAnsi" w:cs="Arial"/>
        </w:rPr>
        <w:t xml:space="preserve">Written the </w:t>
      </w:r>
      <w:r w:rsidRPr="00D3304E">
        <w:rPr>
          <w:rFonts w:asciiTheme="majorHAnsi" w:hAnsiTheme="majorHAnsi" w:cs="Arial"/>
          <w:b/>
        </w:rPr>
        <w:t>VB.NET (Framework)</w:t>
      </w:r>
      <w:r w:rsidRPr="00D3304E">
        <w:rPr>
          <w:rFonts w:asciiTheme="majorHAnsi" w:hAnsiTheme="majorHAnsi" w:cs="Arial"/>
        </w:rPr>
        <w:t xml:space="preserve"> code, according to the requests</w:t>
      </w:r>
    </w:p>
    <w:p w:rsidR="004176F8" w:rsidRPr="00D3304E" w:rsidRDefault="00F37391" w:rsidP="004176F8">
      <w:pPr>
        <w:pStyle w:val="ListParagraph"/>
        <w:numPr>
          <w:ilvl w:val="0"/>
          <w:numId w:val="24"/>
        </w:numPr>
        <w:rPr>
          <w:rFonts w:asciiTheme="majorHAnsi" w:hAnsiTheme="majorHAnsi" w:cs="Arial"/>
        </w:rPr>
      </w:pPr>
      <w:r w:rsidRPr="00D3304E">
        <w:rPr>
          <w:rFonts w:asciiTheme="majorHAnsi" w:hAnsiTheme="majorHAnsi" w:cs="Arial"/>
        </w:rPr>
        <w:t>Develop and maintain the old and the new VB.NET environments</w:t>
      </w:r>
    </w:p>
    <w:p w:rsidR="004176F8" w:rsidRPr="00D3304E" w:rsidRDefault="00F37391" w:rsidP="004176F8">
      <w:pPr>
        <w:pStyle w:val="ListParagraph"/>
        <w:numPr>
          <w:ilvl w:val="0"/>
          <w:numId w:val="24"/>
        </w:numPr>
        <w:rPr>
          <w:rFonts w:asciiTheme="majorHAnsi" w:hAnsiTheme="majorHAnsi" w:cs="Arial"/>
        </w:rPr>
      </w:pPr>
      <w:r w:rsidRPr="00D3304E">
        <w:rPr>
          <w:rFonts w:asciiTheme="majorHAnsi" w:hAnsiTheme="majorHAnsi" w:cs="Arial"/>
        </w:rPr>
        <w:t xml:space="preserve">Experience programming in </w:t>
      </w:r>
      <w:r w:rsidRPr="00D3304E">
        <w:rPr>
          <w:rFonts w:asciiTheme="majorHAnsi" w:hAnsiTheme="majorHAnsi" w:cs="Arial"/>
          <w:b/>
        </w:rPr>
        <w:t>VB.Net Framework</w:t>
      </w:r>
      <w:r w:rsidRPr="00D3304E">
        <w:rPr>
          <w:rFonts w:asciiTheme="majorHAnsi" w:hAnsiTheme="majorHAnsi" w:cs="Arial"/>
        </w:rPr>
        <w:t xml:space="preserve">, VBA and SQL </w:t>
      </w:r>
    </w:p>
    <w:p w:rsidR="004176F8" w:rsidRPr="00D3304E" w:rsidRDefault="00F37391" w:rsidP="004176F8">
      <w:pPr>
        <w:pStyle w:val="ListParagraph"/>
        <w:numPr>
          <w:ilvl w:val="0"/>
          <w:numId w:val="24"/>
        </w:numPr>
        <w:rPr>
          <w:rFonts w:asciiTheme="majorHAnsi" w:hAnsiTheme="majorHAnsi" w:cs="Arial"/>
        </w:rPr>
      </w:pPr>
      <w:r w:rsidRPr="00D3304E">
        <w:rPr>
          <w:rFonts w:asciiTheme="majorHAnsi" w:hAnsiTheme="majorHAnsi" w:cs="Arial"/>
        </w:rPr>
        <w:t>Created documentation on each step in the database and execute quality assurance test plans.</w:t>
      </w:r>
    </w:p>
    <w:p w:rsidR="004176F8" w:rsidRDefault="00C1514A" w:rsidP="00C1514A">
      <w:pPr>
        <w:rPr>
          <w:rFonts w:asciiTheme="majorHAnsi" w:hAnsiTheme="majorHAnsi" w:cs="Book Antiqua"/>
        </w:rPr>
      </w:pPr>
      <w:r w:rsidRPr="00FB4E96">
        <w:rPr>
          <w:rFonts w:asciiTheme="majorHAnsi" w:eastAsia="Times New Roman" w:hAnsiTheme="majorHAnsi" w:cs="Times New Roman"/>
          <w:b/>
          <w:color w:val="0070C0"/>
        </w:rPr>
        <w:t>Technical Environment</w:t>
      </w:r>
      <w:r w:rsidRPr="00D3304E">
        <w:rPr>
          <w:rFonts w:asciiTheme="majorHAnsi" w:eastAsia="Times New Roman" w:hAnsiTheme="majorHAnsi" w:cs="Times New Roman"/>
          <w:b/>
          <w:color w:val="00B0F0"/>
          <w:u w:val="single"/>
        </w:rPr>
        <w:t>:</w:t>
      </w:r>
      <w:r w:rsidR="004176F8" w:rsidRPr="00D3304E">
        <w:rPr>
          <w:rFonts w:asciiTheme="majorHAnsi" w:hAnsiTheme="majorHAnsi"/>
        </w:rPr>
        <w:t xml:space="preserve">MS SQL Server 2008R2/2008, SQL SSIS, SQL SSRS, T-SQL, Oracle, Visual Studio 2012, .NET(C#, VB), Windows Server 2012, MS Office 2010. </w:t>
      </w:r>
      <w:r w:rsidR="00A02801">
        <w:rPr>
          <w:rFonts w:asciiTheme="majorHAnsi" w:hAnsiTheme="majorHAnsi" w:cs="Book Antiqua"/>
        </w:rPr>
        <w:t xml:space="preserve">SQL Server Management Studio, </w:t>
      </w:r>
      <w:r w:rsidR="004176F8" w:rsidRPr="00D3304E">
        <w:rPr>
          <w:rFonts w:asciiTheme="majorHAnsi" w:hAnsiTheme="majorHAnsi" w:cs="Book Antiqua"/>
        </w:rPr>
        <w:t>MS Excel</w:t>
      </w:r>
      <w:r w:rsidRPr="00D3304E">
        <w:rPr>
          <w:rFonts w:asciiTheme="majorHAnsi" w:hAnsiTheme="majorHAnsi" w:cs="Book Antiqua"/>
        </w:rPr>
        <w:t xml:space="preserve">, </w:t>
      </w:r>
      <w:r w:rsidR="004176F8" w:rsidRPr="00D3304E">
        <w:rPr>
          <w:rFonts w:asciiTheme="majorHAnsi" w:hAnsiTheme="majorHAnsi" w:cs="Book Antiqua"/>
        </w:rPr>
        <w:t>ERWIN.</w:t>
      </w:r>
    </w:p>
    <w:p w:rsidR="00F37391" w:rsidRPr="00D3304E" w:rsidRDefault="008235A3" w:rsidP="00C1514A">
      <w:pPr>
        <w:pStyle w:val="Heading2"/>
        <w:rPr>
          <w:sz w:val="24"/>
          <w:szCs w:val="24"/>
        </w:rPr>
      </w:pPr>
      <w:r w:rsidRPr="00D3304E">
        <w:rPr>
          <w:sz w:val="24"/>
          <w:szCs w:val="24"/>
        </w:rPr>
        <w:t>Bajaj Finance</w:t>
      </w:r>
      <w:r w:rsidR="002E7315" w:rsidRPr="00D3304E">
        <w:rPr>
          <w:sz w:val="24"/>
          <w:szCs w:val="24"/>
        </w:rPr>
        <w:t xml:space="preserve"> Ltd,</w:t>
      </w:r>
      <w:r w:rsidR="00F37391" w:rsidRPr="00D3304E">
        <w:rPr>
          <w:sz w:val="24"/>
          <w:szCs w:val="24"/>
        </w:rPr>
        <w:t xml:space="preserve"> India</w:t>
      </w:r>
      <w:r w:rsidR="00F37391" w:rsidRPr="00D3304E">
        <w:rPr>
          <w:sz w:val="24"/>
          <w:szCs w:val="24"/>
        </w:rPr>
        <w:tab/>
      </w:r>
      <w:r w:rsidR="00F37391" w:rsidRPr="00D3304E">
        <w:rPr>
          <w:sz w:val="24"/>
          <w:szCs w:val="24"/>
        </w:rPr>
        <w:tab/>
      </w:r>
      <w:r w:rsidR="00F37391" w:rsidRPr="00D3304E">
        <w:rPr>
          <w:sz w:val="24"/>
          <w:szCs w:val="24"/>
        </w:rPr>
        <w:tab/>
      </w:r>
      <w:r w:rsidR="00F37391" w:rsidRPr="00D3304E">
        <w:rPr>
          <w:sz w:val="24"/>
          <w:szCs w:val="24"/>
        </w:rPr>
        <w:tab/>
      </w:r>
      <w:r w:rsidR="00F37391" w:rsidRPr="00D3304E">
        <w:rPr>
          <w:sz w:val="24"/>
          <w:szCs w:val="24"/>
        </w:rPr>
        <w:tab/>
      </w:r>
      <w:r w:rsidR="00F37391" w:rsidRPr="00D3304E">
        <w:rPr>
          <w:sz w:val="24"/>
          <w:szCs w:val="24"/>
        </w:rPr>
        <w:tab/>
      </w:r>
      <w:r w:rsidR="00D3304E" w:rsidRPr="00D3304E">
        <w:rPr>
          <w:rStyle w:val="apple-style-span"/>
          <w:rFonts w:cs="Arial"/>
          <w:sz w:val="24"/>
          <w:szCs w:val="24"/>
        </w:rPr>
        <w:t xml:space="preserve">Nov </w:t>
      </w:r>
      <w:r w:rsidR="00D3304E">
        <w:rPr>
          <w:rStyle w:val="apple-style-span"/>
          <w:rFonts w:cs="Arial"/>
          <w:sz w:val="24"/>
          <w:szCs w:val="24"/>
        </w:rPr>
        <w:t>20</w:t>
      </w:r>
      <w:r w:rsidR="00F37391" w:rsidRPr="00D3304E">
        <w:rPr>
          <w:rStyle w:val="apple-style-span"/>
          <w:rFonts w:cs="Arial"/>
          <w:sz w:val="24"/>
          <w:szCs w:val="24"/>
        </w:rPr>
        <w:t xml:space="preserve">10-Mar </w:t>
      </w:r>
      <w:r w:rsidR="00D3304E">
        <w:rPr>
          <w:rStyle w:val="apple-style-span"/>
          <w:rFonts w:cs="Arial"/>
          <w:sz w:val="24"/>
          <w:szCs w:val="24"/>
        </w:rPr>
        <w:t>20</w:t>
      </w:r>
      <w:r w:rsidR="00F37391" w:rsidRPr="00D3304E">
        <w:rPr>
          <w:rStyle w:val="apple-style-span"/>
          <w:rFonts w:cs="Arial"/>
          <w:sz w:val="24"/>
          <w:szCs w:val="24"/>
        </w:rPr>
        <w:t>12</w:t>
      </w:r>
    </w:p>
    <w:p w:rsidR="0097180D" w:rsidRPr="000F3AB0" w:rsidRDefault="005D14BF" w:rsidP="0097180D">
      <w:pPr>
        <w:pStyle w:val="Heading2"/>
        <w:spacing w:before="120"/>
        <w:rPr>
          <w:sz w:val="24"/>
          <w:szCs w:val="24"/>
        </w:rPr>
      </w:pPr>
      <w:r>
        <w:rPr>
          <w:noProof/>
          <w:sz w:val="24"/>
          <w:szCs w:val="24"/>
        </w:rPr>
        <w:pict>
          <v:shape id="_x0000_s1030" type="#_x0000_t32" style="position:absolute;left:0;text-align:left;margin-left:-1.9pt;margin-top:4.8pt;width:478.95pt;height:0;z-index:25166233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">
            <o:lock v:ext="edit" shapetype="f"/>
          </v:shape>
        </w:pict>
      </w:r>
      <w:r>
        <w:rPr>
          <w:noProof/>
          <w:sz w:val="24"/>
          <w:szCs w:val="24"/>
        </w:rPr>
        <w:pict>
          <v:shape id="_x0000_s1037" type="#_x0000_t32" style="position:absolute;left:0;text-align:left;margin-left:-1.9pt;margin-top:4.8pt;width:478.95pt;height:0;z-index:25167462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">
            <o:lock v:ext="edit" shapetype="f"/>
          </v:shape>
        </w:pict>
      </w:r>
      <w:r w:rsidR="002A0BC8">
        <w:rPr>
          <w:sz w:val="24"/>
          <w:szCs w:val="24"/>
        </w:rPr>
        <w:t xml:space="preserve">Role: </w:t>
      </w:r>
      <w:r w:rsidR="0097180D" w:rsidRPr="000F3AB0">
        <w:rPr>
          <w:sz w:val="24"/>
          <w:szCs w:val="24"/>
        </w:rPr>
        <w:t>SQL Server BI Developer/SSIS/SSRS/SSAS</w:t>
      </w:r>
    </w:p>
    <w:p w:rsidR="00F37391" w:rsidRPr="00D3304E" w:rsidRDefault="00F37391" w:rsidP="00F37391">
      <w:pPr>
        <w:pStyle w:val="NoSpacing1"/>
        <w:contextualSpacing/>
        <w:rPr>
          <w:rFonts w:asciiTheme="majorHAnsi" w:hAnsiTheme="majorHAnsi" w:cs="Arial"/>
          <w:b/>
        </w:rPr>
      </w:pPr>
    </w:p>
    <w:p w:rsidR="005A5190" w:rsidRPr="00D3304E" w:rsidRDefault="005A5190" w:rsidP="005A5190">
      <w:pPr>
        <w:pStyle w:val="NoSpacing1"/>
        <w:spacing w:before="240" w:after="240"/>
        <w:contextualSpacing/>
        <w:rPr>
          <w:rFonts w:asciiTheme="majorHAnsi" w:hAnsiTheme="majorHAnsi" w:cs="Arial"/>
        </w:rPr>
      </w:pPr>
      <w:r w:rsidRPr="00D3304E">
        <w:rPr>
          <w:rFonts w:asciiTheme="majorHAnsi" w:hAnsiTheme="majorHAnsi" w:cs="Arial"/>
        </w:rPr>
        <w:t>The Bajaj Finance is amongst the top 10 business houses in India. The company is currently engaged in life insurance; general insurance and consumer finance businesses and has plans to expand its business by offering a wide array of financial products and services in India. Apart from financial services, its footprint stretches over a wide range of industries, automobiles, home appliances, lighting, iron and steel, insurance and travel.</w:t>
      </w:r>
    </w:p>
    <w:p w:rsidR="009502B5" w:rsidRPr="00D3304E" w:rsidRDefault="009502B5" w:rsidP="003625BC">
      <w:pPr>
        <w:spacing w:before="120" w:after="0"/>
        <w:rPr>
          <w:rFonts w:asciiTheme="majorHAnsi" w:hAnsiTheme="majorHAnsi" w:cs="Arial"/>
          <w:b/>
          <w:color w:val="4F81BD" w:themeColor="accent1"/>
          <w:sz w:val="24"/>
          <w:szCs w:val="24"/>
        </w:rPr>
      </w:pPr>
      <w:r w:rsidRPr="00D3304E">
        <w:rPr>
          <w:rFonts w:asciiTheme="majorHAnsi" w:hAnsiTheme="majorHAnsi" w:cs="Arial"/>
          <w:b/>
          <w:bCs/>
          <w:color w:val="4F81BD" w:themeColor="accent1"/>
          <w:sz w:val="24"/>
          <w:szCs w:val="24"/>
        </w:rPr>
        <w:t>Responsibilities</w:t>
      </w:r>
      <w:r w:rsidRPr="00D3304E">
        <w:rPr>
          <w:rFonts w:asciiTheme="majorHAnsi" w:hAnsiTheme="majorHAnsi" w:cs="Arial"/>
          <w:b/>
          <w:color w:val="4F81BD" w:themeColor="accent1"/>
          <w:sz w:val="24"/>
          <w:szCs w:val="24"/>
        </w:rPr>
        <w:t xml:space="preserve">:   </w:t>
      </w:r>
    </w:p>
    <w:p w:rsidR="00C40360" w:rsidRPr="00D3304E" w:rsidRDefault="00C40360" w:rsidP="003625BC">
      <w:pPr>
        <w:numPr>
          <w:ilvl w:val="0"/>
          <w:numId w:val="26"/>
        </w:numPr>
        <w:tabs>
          <w:tab w:val="left" w:pos="1800"/>
        </w:tabs>
        <w:spacing w:before="120" w:after="100" w:afterAutospacing="1" w:line="288" w:lineRule="atLeast"/>
        <w:rPr>
          <w:rFonts w:asciiTheme="majorHAnsi" w:hAnsiTheme="majorHAnsi" w:cs="Arial"/>
          <w:bCs/>
        </w:rPr>
      </w:pPr>
      <w:r w:rsidRPr="00D3304E">
        <w:rPr>
          <w:rFonts w:asciiTheme="majorHAnsi" w:hAnsiTheme="majorHAnsi" w:cs="Arial"/>
          <w:bCs/>
        </w:rPr>
        <w:t xml:space="preserve">Worked as a developer in creating </w:t>
      </w:r>
      <w:r w:rsidRPr="00D3304E">
        <w:rPr>
          <w:rFonts w:asciiTheme="majorHAnsi" w:hAnsiTheme="majorHAnsi" w:cs="Arial"/>
          <w:b/>
          <w:bCs/>
        </w:rPr>
        <w:t>complex Stored Procedures</w:t>
      </w:r>
      <w:r w:rsidRPr="00D3304E">
        <w:rPr>
          <w:rFonts w:asciiTheme="majorHAnsi" w:hAnsiTheme="majorHAnsi" w:cs="Arial"/>
          <w:bCs/>
        </w:rPr>
        <w:t xml:space="preserve">, Triggers, </w:t>
      </w:r>
      <w:r w:rsidR="000F3AB0" w:rsidRPr="00D3304E">
        <w:rPr>
          <w:rFonts w:asciiTheme="majorHAnsi" w:hAnsiTheme="majorHAnsi" w:cs="Arial"/>
          <w:bCs/>
        </w:rPr>
        <w:t>and Functions</w:t>
      </w:r>
      <w:r w:rsidRPr="00D3304E">
        <w:rPr>
          <w:rFonts w:asciiTheme="majorHAnsi" w:hAnsiTheme="majorHAnsi" w:cs="Arial"/>
          <w:bCs/>
        </w:rPr>
        <w:t>.</w:t>
      </w:r>
    </w:p>
    <w:p w:rsidR="00C40360" w:rsidRPr="00D3304E" w:rsidRDefault="00C40360" w:rsidP="00C40360">
      <w:pPr>
        <w:numPr>
          <w:ilvl w:val="0"/>
          <w:numId w:val="26"/>
        </w:numPr>
        <w:tabs>
          <w:tab w:val="left" w:pos="1800"/>
        </w:tabs>
        <w:spacing w:after="100" w:afterAutospacing="1" w:line="288" w:lineRule="atLeast"/>
        <w:rPr>
          <w:rFonts w:asciiTheme="majorHAnsi" w:hAnsiTheme="majorHAnsi" w:cs="Arial"/>
          <w:bCs/>
        </w:rPr>
      </w:pPr>
      <w:r w:rsidRPr="00D3304E">
        <w:rPr>
          <w:rFonts w:asciiTheme="majorHAnsi" w:hAnsiTheme="majorHAnsi" w:cs="Arial"/>
          <w:bCs/>
        </w:rPr>
        <w:t xml:space="preserve">Managed </w:t>
      </w:r>
      <w:r w:rsidRPr="00D3304E">
        <w:rPr>
          <w:rFonts w:asciiTheme="majorHAnsi" w:hAnsiTheme="majorHAnsi" w:cs="Arial"/>
          <w:b/>
          <w:bCs/>
        </w:rPr>
        <w:t>index</w:t>
      </w:r>
      <w:r w:rsidRPr="00D3304E">
        <w:rPr>
          <w:rFonts w:asciiTheme="majorHAnsi" w:hAnsiTheme="majorHAnsi" w:cs="Arial"/>
          <w:bCs/>
        </w:rPr>
        <w:t xml:space="preserve"> statistics, Tables, </w:t>
      </w:r>
      <w:r w:rsidRPr="00D3304E">
        <w:rPr>
          <w:rFonts w:asciiTheme="majorHAnsi" w:hAnsiTheme="majorHAnsi" w:cs="Arial"/>
          <w:b/>
          <w:bCs/>
        </w:rPr>
        <w:t>Views,</w:t>
      </w:r>
      <w:r w:rsidRPr="00D3304E">
        <w:rPr>
          <w:rFonts w:asciiTheme="majorHAnsi" w:hAnsiTheme="majorHAnsi" w:cs="Arial"/>
          <w:bCs/>
        </w:rPr>
        <w:t xml:space="preserve"> cursors and optimizing queries using </w:t>
      </w:r>
      <w:r w:rsidRPr="00D3304E">
        <w:rPr>
          <w:rFonts w:asciiTheme="majorHAnsi" w:hAnsiTheme="majorHAnsi" w:cs="Arial"/>
          <w:b/>
          <w:bCs/>
        </w:rPr>
        <w:t>execution plan for tuning</w:t>
      </w:r>
      <w:r w:rsidRPr="00D3304E">
        <w:rPr>
          <w:rFonts w:asciiTheme="majorHAnsi" w:hAnsiTheme="majorHAnsi" w:cs="Arial"/>
          <w:bCs/>
        </w:rPr>
        <w:t xml:space="preserve"> the database. Implemented different types of </w:t>
      </w:r>
      <w:r w:rsidRPr="00D3304E">
        <w:rPr>
          <w:rFonts w:asciiTheme="majorHAnsi" w:hAnsiTheme="majorHAnsi" w:cs="Arial"/>
          <w:b/>
          <w:bCs/>
        </w:rPr>
        <w:t>constraints</w:t>
      </w:r>
      <w:r w:rsidRPr="00D3304E">
        <w:rPr>
          <w:rFonts w:asciiTheme="majorHAnsi" w:hAnsiTheme="majorHAnsi" w:cs="Arial"/>
          <w:bCs/>
        </w:rPr>
        <w:t xml:space="preserve"> on tables.</w:t>
      </w:r>
    </w:p>
    <w:p w:rsidR="00C40360" w:rsidRPr="00D3304E" w:rsidRDefault="00C40360" w:rsidP="00C40360">
      <w:pPr>
        <w:numPr>
          <w:ilvl w:val="0"/>
          <w:numId w:val="26"/>
        </w:numPr>
        <w:tabs>
          <w:tab w:val="left" w:pos="1800"/>
        </w:tabs>
        <w:spacing w:after="100" w:afterAutospacing="1" w:line="288" w:lineRule="atLeast"/>
        <w:rPr>
          <w:rFonts w:asciiTheme="majorHAnsi" w:hAnsiTheme="majorHAnsi" w:cs="Arial"/>
          <w:bCs/>
        </w:rPr>
      </w:pPr>
      <w:r w:rsidRPr="00D3304E">
        <w:rPr>
          <w:rFonts w:asciiTheme="majorHAnsi" w:hAnsiTheme="majorHAnsi" w:cs="Arial"/>
          <w:bCs/>
        </w:rPr>
        <w:t xml:space="preserve">Used </w:t>
      </w:r>
      <w:r w:rsidRPr="00D3304E">
        <w:rPr>
          <w:rFonts w:asciiTheme="majorHAnsi" w:hAnsiTheme="majorHAnsi" w:cs="Arial"/>
          <w:b/>
          <w:bCs/>
        </w:rPr>
        <w:t>Try catch</w:t>
      </w:r>
      <w:r w:rsidRPr="00D3304E">
        <w:rPr>
          <w:rFonts w:asciiTheme="majorHAnsi" w:hAnsiTheme="majorHAnsi" w:cs="Arial"/>
          <w:bCs/>
        </w:rPr>
        <w:t xml:space="preserve"> and @@error for </w:t>
      </w:r>
      <w:r w:rsidRPr="00D3304E">
        <w:rPr>
          <w:rFonts w:asciiTheme="majorHAnsi" w:hAnsiTheme="majorHAnsi" w:cs="Arial"/>
          <w:b/>
          <w:bCs/>
        </w:rPr>
        <w:t>exceptional handling</w:t>
      </w:r>
      <w:r w:rsidRPr="00D3304E">
        <w:rPr>
          <w:rFonts w:asciiTheme="majorHAnsi" w:hAnsiTheme="majorHAnsi" w:cs="Arial"/>
          <w:bCs/>
        </w:rPr>
        <w:t>.</w:t>
      </w:r>
    </w:p>
    <w:p w:rsidR="00C40360" w:rsidRPr="00D3304E" w:rsidRDefault="00C40360" w:rsidP="00C40360">
      <w:pPr>
        <w:numPr>
          <w:ilvl w:val="0"/>
          <w:numId w:val="26"/>
        </w:numPr>
        <w:tabs>
          <w:tab w:val="left" w:pos="1800"/>
        </w:tabs>
        <w:spacing w:beforeAutospacing="1" w:after="0" w:afterAutospacing="1" w:line="240" w:lineRule="auto"/>
        <w:rPr>
          <w:rFonts w:asciiTheme="majorHAnsi" w:hAnsiTheme="majorHAnsi" w:cs="Arial"/>
          <w:bCs/>
        </w:rPr>
      </w:pPr>
      <w:r w:rsidRPr="00D3304E">
        <w:rPr>
          <w:rFonts w:asciiTheme="majorHAnsi" w:hAnsiTheme="majorHAnsi" w:cs="Arial"/>
        </w:rPr>
        <w:t xml:space="preserve">Conducted database management, performance measurement and </w:t>
      </w:r>
      <w:r w:rsidRPr="00D3304E">
        <w:rPr>
          <w:rFonts w:asciiTheme="majorHAnsi" w:hAnsiTheme="majorHAnsi" w:cs="Arial"/>
          <w:b/>
        </w:rPr>
        <w:t>performance tuning</w:t>
      </w:r>
      <w:r w:rsidRPr="00D3304E">
        <w:rPr>
          <w:rFonts w:asciiTheme="majorHAnsi" w:hAnsiTheme="majorHAnsi" w:cs="Arial"/>
        </w:rPr>
        <w:t xml:space="preserve"> for new databases and existing databases by using </w:t>
      </w:r>
      <w:r w:rsidRPr="00D3304E">
        <w:rPr>
          <w:rFonts w:asciiTheme="majorHAnsi" w:hAnsiTheme="majorHAnsi" w:cs="Arial"/>
          <w:b/>
          <w:bCs/>
        </w:rPr>
        <w:t>SQL</w:t>
      </w:r>
      <w:r w:rsidRPr="00D3304E">
        <w:rPr>
          <w:rFonts w:asciiTheme="majorHAnsi" w:hAnsiTheme="majorHAnsi" w:cs="Arial"/>
          <w:b/>
        </w:rPr>
        <w:t xml:space="preserve"> Profiler, Data Engine Tuning Advisor </w:t>
      </w:r>
      <w:r w:rsidRPr="00D3304E">
        <w:rPr>
          <w:rFonts w:asciiTheme="majorHAnsi" w:hAnsiTheme="majorHAnsi" w:cs="Arial"/>
        </w:rPr>
        <w:t>and index tuning wizard.</w:t>
      </w:r>
    </w:p>
    <w:p w:rsidR="00C40360" w:rsidRPr="00D3304E" w:rsidRDefault="00C40360" w:rsidP="00C40360">
      <w:pPr>
        <w:numPr>
          <w:ilvl w:val="0"/>
          <w:numId w:val="26"/>
        </w:numPr>
        <w:tabs>
          <w:tab w:val="left" w:pos="1800"/>
        </w:tabs>
        <w:spacing w:beforeAutospacing="1" w:after="0" w:afterAutospacing="1" w:line="240" w:lineRule="auto"/>
        <w:rPr>
          <w:rFonts w:asciiTheme="majorHAnsi" w:hAnsiTheme="majorHAnsi" w:cs="Arial"/>
          <w:bCs/>
        </w:rPr>
      </w:pPr>
      <w:r w:rsidRPr="00D3304E">
        <w:rPr>
          <w:rFonts w:asciiTheme="majorHAnsi" w:hAnsiTheme="majorHAnsi" w:cs="Arial"/>
          <w:bCs/>
        </w:rPr>
        <w:t xml:space="preserve">Designed </w:t>
      </w:r>
      <w:r w:rsidRPr="00D3304E">
        <w:rPr>
          <w:rFonts w:asciiTheme="majorHAnsi" w:hAnsiTheme="majorHAnsi" w:cs="Arial"/>
          <w:b/>
          <w:bCs/>
        </w:rPr>
        <w:t>Star schema</w:t>
      </w:r>
      <w:r w:rsidRPr="00D3304E">
        <w:rPr>
          <w:rFonts w:asciiTheme="majorHAnsi" w:hAnsiTheme="majorHAnsi" w:cs="Arial"/>
          <w:bCs/>
        </w:rPr>
        <w:t xml:space="preserve"> (identification of facts, measures and dimensions) and </w:t>
      </w:r>
      <w:r w:rsidRPr="00D3304E">
        <w:rPr>
          <w:rFonts w:asciiTheme="majorHAnsi" w:hAnsiTheme="majorHAnsi" w:cs="Arial"/>
          <w:b/>
          <w:bCs/>
        </w:rPr>
        <w:t>Snowflake schema</w:t>
      </w:r>
      <w:r w:rsidRPr="00D3304E">
        <w:rPr>
          <w:rFonts w:asciiTheme="majorHAnsi" w:hAnsiTheme="majorHAnsi" w:cs="Arial"/>
          <w:bCs/>
        </w:rPr>
        <w:t>.</w:t>
      </w:r>
    </w:p>
    <w:p w:rsidR="00C40360" w:rsidRPr="00D3304E" w:rsidRDefault="00C40360" w:rsidP="00C40360">
      <w:pPr>
        <w:numPr>
          <w:ilvl w:val="0"/>
          <w:numId w:val="26"/>
        </w:numPr>
        <w:tabs>
          <w:tab w:val="left" w:pos="1800"/>
        </w:tabs>
        <w:spacing w:beforeAutospacing="1" w:after="0" w:afterAutospacing="1" w:line="240" w:lineRule="auto"/>
        <w:rPr>
          <w:rFonts w:asciiTheme="majorHAnsi" w:hAnsiTheme="majorHAnsi" w:cs="Arial"/>
          <w:bCs/>
        </w:rPr>
      </w:pPr>
      <w:r w:rsidRPr="00D3304E">
        <w:rPr>
          <w:rFonts w:asciiTheme="majorHAnsi" w:hAnsiTheme="majorHAnsi" w:cs="Arial"/>
          <w:bCs/>
          <w:iCs/>
        </w:rPr>
        <w:t xml:space="preserve">Developed logical and physical data </w:t>
      </w:r>
      <w:r w:rsidR="00091078" w:rsidRPr="00D3304E">
        <w:rPr>
          <w:rFonts w:asciiTheme="majorHAnsi" w:hAnsiTheme="majorHAnsi" w:cs="Arial"/>
          <w:bCs/>
          <w:iCs/>
        </w:rPr>
        <w:t>models using</w:t>
      </w:r>
      <w:r w:rsidRPr="00D3304E">
        <w:rPr>
          <w:rFonts w:asciiTheme="majorHAnsi" w:hAnsiTheme="majorHAnsi" w:cs="Arial"/>
          <w:bCs/>
          <w:iCs/>
        </w:rPr>
        <w:t xml:space="preserve"> data modeling tools such as </w:t>
      </w:r>
      <w:r w:rsidRPr="00D3304E">
        <w:rPr>
          <w:rFonts w:asciiTheme="majorHAnsi" w:hAnsiTheme="majorHAnsi" w:cs="Arial"/>
          <w:b/>
          <w:bCs/>
          <w:iCs/>
        </w:rPr>
        <w:t xml:space="preserve">Erwin </w:t>
      </w:r>
      <w:r w:rsidR="00091078" w:rsidRPr="00D3304E">
        <w:rPr>
          <w:rFonts w:asciiTheme="majorHAnsi" w:hAnsiTheme="majorHAnsi" w:cs="Arial"/>
          <w:b/>
          <w:bCs/>
          <w:iCs/>
        </w:rPr>
        <w:t>and ER</w:t>
      </w:r>
      <w:r w:rsidRPr="00D3304E">
        <w:rPr>
          <w:rFonts w:asciiTheme="majorHAnsi" w:hAnsiTheme="majorHAnsi" w:cs="Arial"/>
          <w:b/>
          <w:bCs/>
          <w:iCs/>
        </w:rPr>
        <w:t>/Studio.</w:t>
      </w:r>
    </w:p>
    <w:p w:rsidR="00C40360" w:rsidRPr="00D3304E" w:rsidRDefault="00C40360" w:rsidP="00C40360">
      <w:pPr>
        <w:numPr>
          <w:ilvl w:val="0"/>
          <w:numId w:val="26"/>
        </w:numPr>
        <w:tabs>
          <w:tab w:val="left" w:pos="1800"/>
        </w:tabs>
        <w:spacing w:beforeAutospacing="1" w:after="0" w:afterAutospacing="1" w:line="288" w:lineRule="atLeast"/>
        <w:rPr>
          <w:rFonts w:asciiTheme="majorHAnsi" w:hAnsiTheme="majorHAnsi" w:cs="Arial"/>
          <w:b/>
        </w:rPr>
      </w:pPr>
      <w:r w:rsidRPr="00D3304E">
        <w:rPr>
          <w:rFonts w:asciiTheme="majorHAnsi" w:hAnsiTheme="majorHAnsi" w:cs="Arial"/>
        </w:rPr>
        <w:t xml:space="preserve">Generated periodic reports based on the statistical analysis of the data using </w:t>
      </w:r>
      <w:r w:rsidRPr="00D3304E">
        <w:rPr>
          <w:rFonts w:asciiTheme="majorHAnsi" w:hAnsiTheme="majorHAnsi" w:cs="Arial"/>
          <w:b/>
        </w:rPr>
        <w:t>SQL Server Reporting Services (SSRS).</w:t>
      </w:r>
    </w:p>
    <w:p w:rsidR="00C40360" w:rsidRPr="00D3304E" w:rsidRDefault="00C40360" w:rsidP="00C40360">
      <w:pPr>
        <w:numPr>
          <w:ilvl w:val="0"/>
          <w:numId w:val="26"/>
        </w:numPr>
        <w:tabs>
          <w:tab w:val="left" w:pos="1800"/>
        </w:tabs>
        <w:spacing w:beforeAutospacing="1" w:after="0" w:afterAutospacing="1" w:line="288" w:lineRule="atLeast"/>
        <w:rPr>
          <w:rFonts w:asciiTheme="majorHAnsi" w:hAnsiTheme="majorHAnsi" w:cs="Arial"/>
        </w:rPr>
      </w:pPr>
      <w:r w:rsidRPr="00D3304E">
        <w:rPr>
          <w:rFonts w:asciiTheme="majorHAnsi" w:hAnsiTheme="majorHAnsi" w:cs="Arial"/>
        </w:rPr>
        <w:t xml:space="preserve">Created </w:t>
      </w:r>
      <w:r w:rsidRPr="00D3304E">
        <w:rPr>
          <w:rFonts w:asciiTheme="majorHAnsi" w:hAnsiTheme="majorHAnsi" w:cs="Arial"/>
          <w:b/>
        </w:rPr>
        <w:t>Drill-through, Drill-down</w:t>
      </w:r>
      <w:r w:rsidRPr="00D3304E">
        <w:rPr>
          <w:rFonts w:asciiTheme="majorHAnsi" w:hAnsiTheme="majorHAnsi" w:cs="Arial"/>
        </w:rPr>
        <w:t>, Cross Tab Reports and Sub-Report using RDL.</w:t>
      </w:r>
    </w:p>
    <w:p w:rsidR="00C40360" w:rsidRPr="00D3304E" w:rsidRDefault="00C40360" w:rsidP="00C40360">
      <w:pPr>
        <w:numPr>
          <w:ilvl w:val="0"/>
          <w:numId w:val="26"/>
        </w:numPr>
        <w:tabs>
          <w:tab w:val="left" w:pos="1800"/>
        </w:tabs>
        <w:spacing w:beforeAutospacing="1" w:after="0" w:afterAutospacing="1" w:line="288" w:lineRule="atLeast"/>
        <w:rPr>
          <w:rFonts w:asciiTheme="majorHAnsi" w:hAnsiTheme="majorHAnsi" w:cs="Arial"/>
          <w:bCs/>
        </w:rPr>
      </w:pPr>
      <w:r w:rsidRPr="00D3304E">
        <w:rPr>
          <w:rFonts w:asciiTheme="majorHAnsi" w:hAnsiTheme="majorHAnsi" w:cs="Arial"/>
          <w:bCs/>
        </w:rPr>
        <w:t xml:space="preserve">Created queries for generating drill down reports in </w:t>
      </w:r>
      <w:r w:rsidRPr="00D3304E">
        <w:rPr>
          <w:rFonts w:asciiTheme="majorHAnsi" w:hAnsiTheme="majorHAnsi" w:cs="Arial"/>
          <w:b/>
          <w:bCs/>
        </w:rPr>
        <w:t>SSRS 2008/2005</w:t>
      </w:r>
      <w:r w:rsidRPr="00D3304E">
        <w:rPr>
          <w:rFonts w:asciiTheme="majorHAnsi" w:hAnsiTheme="majorHAnsi" w:cs="Arial"/>
          <w:bCs/>
        </w:rPr>
        <w:t>.</w:t>
      </w:r>
    </w:p>
    <w:p w:rsidR="00C40360" w:rsidRPr="00D3304E" w:rsidRDefault="00C40360" w:rsidP="00C40360">
      <w:pPr>
        <w:numPr>
          <w:ilvl w:val="0"/>
          <w:numId w:val="26"/>
        </w:numPr>
        <w:tabs>
          <w:tab w:val="left" w:pos="1800"/>
        </w:tabs>
        <w:spacing w:beforeAutospacing="1" w:after="0" w:afterAutospacing="1" w:line="288" w:lineRule="atLeast"/>
        <w:rPr>
          <w:rFonts w:asciiTheme="majorHAnsi" w:hAnsiTheme="majorHAnsi" w:cs="Arial"/>
        </w:rPr>
      </w:pPr>
      <w:r w:rsidRPr="00D3304E">
        <w:rPr>
          <w:rFonts w:asciiTheme="majorHAnsi" w:hAnsiTheme="majorHAnsi" w:cs="Arial"/>
        </w:rPr>
        <w:t xml:space="preserve">Formatted the </w:t>
      </w:r>
      <w:r w:rsidRPr="00D3304E">
        <w:rPr>
          <w:rFonts w:asciiTheme="majorHAnsi" w:hAnsiTheme="majorHAnsi" w:cs="Arial"/>
          <w:b/>
        </w:rPr>
        <w:t>SSRS</w:t>
      </w:r>
      <w:r w:rsidRPr="00D3304E">
        <w:rPr>
          <w:rFonts w:asciiTheme="majorHAnsi" w:hAnsiTheme="majorHAnsi" w:cs="Arial"/>
        </w:rPr>
        <w:t xml:space="preserve"> reports using the Global variables, expressions and</w:t>
      </w:r>
      <w:r w:rsidRPr="00D3304E">
        <w:rPr>
          <w:rFonts w:asciiTheme="majorHAnsi" w:hAnsiTheme="majorHAnsi" w:cs="Arial"/>
          <w:bCs/>
        </w:rPr>
        <w:t xml:space="preserve"> Functions</w:t>
      </w:r>
      <w:r w:rsidRPr="00D3304E">
        <w:rPr>
          <w:rFonts w:asciiTheme="majorHAnsi" w:hAnsiTheme="majorHAnsi" w:cs="Arial"/>
        </w:rPr>
        <w:t>.</w:t>
      </w:r>
    </w:p>
    <w:p w:rsidR="00C40360" w:rsidRPr="00D3304E" w:rsidRDefault="00C40360" w:rsidP="00C40360">
      <w:pPr>
        <w:numPr>
          <w:ilvl w:val="0"/>
          <w:numId w:val="26"/>
        </w:numPr>
        <w:tabs>
          <w:tab w:val="left" w:pos="1800"/>
        </w:tabs>
        <w:spacing w:beforeAutospacing="1" w:after="0" w:afterAutospacing="1" w:line="288" w:lineRule="atLeast"/>
        <w:rPr>
          <w:rFonts w:asciiTheme="majorHAnsi" w:eastAsia="Calibri" w:hAnsiTheme="majorHAnsi" w:cs="Arial"/>
        </w:rPr>
      </w:pPr>
      <w:r w:rsidRPr="00D3304E">
        <w:rPr>
          <w:rFonts w:asciiTheme="majorHAnsi" w:eastAsia="Calibri" w:hAnsiTheme="majorHAnsi" w:cs="Arial"/>
        </w:rPr>
        <w:t xml:space="preserve">Used the </w:t>
      </w:r>
      <w:r w:rsidRPr="00D3304E">
        <w:rPr>
          <w:rFonts w:asciiTheme="majorHAnsi" w:eastAsia="Calibri" w:hAnsiTheme="majorHAnsi" w:cs="Arial"/>
          <w:b/>
        </w:rPr>
        <w:t>SSIS Import/Export</w:t>
      </w:r>
      <w:r w:rsidRPr="00D3304E">
        <w:rPr>
          <w:rFonts w:asciiTheme="majorHAnsi" w:eastAsia="Calibri" w:hAnsiTheme="majorHAnsi" w:cs="Arial"/>
        </w:rPr>
        <w:t xml:space="preserve">, migrated the Heterogeneous Database such as Oracle and Access database, flat files to SQL server 2005. </w:t>
      </w:r>
    </w:p>
    <w:p w:rsidR="00C40360" w:rsidRPr="00D3304E" w:rsidRDefault="00C40360" w:rsidP="00C40360">
      <w:pPr>
        <w:numPr>
          <w:ilvl w:val="0"/>
          <w:numId w:val="26"/>
        </w:numPr>
        <w:tabs>
          <w:tab w:val="left" w:pos="1800"/>
        </w:tabs>
        <w:spacing w:beforeAutospacing="1" w:after="0" w:line="288" w:lineRule="atLeast"/>
        <w:rPr>
          <w:rFonts w:asciiTheme="majorHAnsi" w:hAnsiTheme="majorHAnsi" w:cs="Arial"/>
          <w:b/>
        </w:rPr>
      </w:pPr>
      <w:r w:rsidRPr="00D3304E">
        <w:rPr>
          <w:rFonts w:asciiTheme="majorHAnsi" w:hAnsiTheme="majorHAnsi" w:cs="Arial"/>
          <w:bCs/>
        </w:rPr>
        <w:t xml:space="preserve">Involvedindevelopment of </w:t>
      </w:r>
      <w:r w:rsidRPr="00D3304E">
        <w:rPr>
          <w:rFonts w:asciiTheme="majorHAnsi" w:hAnsiTheme="majorHAnsi" w:cs="Arial"/>
          <w:b/>
          <w:bCs/>
        </w:rPr>
        <w:t>ASP .NET / C# / SQL Server web application.</w:t>
      </w:r>
    </w:p>
    <w:p w:rsidR="00C40360" w:rsidRPr="00D3304E" w:rsidRDefault="00C40360" w:rsidP="00C40360">
      <w:pPr>
        <w:numPr>
          <w:ilvl w:val="0"/>
          <w:numId w:val="26"/>
        </w:numPr>
        <w:tabs>
          <w:tab w:val="left" w:pos="1800"/>
        </w:tabs>
        <w:spacing w:beforeAutospacing="1" w:after="0" w:line="288" w:lineRule="atLeast"/>
        <w:rPr>
          <w:rFonts w:asciiTheme="majorHAnsi" w:hAnsiTheme="majorHAnsi" w:cs="Arial"/>
          <w:b/>
        </w:rPr>
      </w:pPr>
      <w:r w:rsidRPr="00D3304E">
        <w:rPr>
          <w:rFonts w:asciiTheme="majorHAnsi" w:hAnsiTheme="majorHAnsi" w:cs="Arial"/>
        </w:rPr>
        <w:t xml:space="preserve">Configured </w:t>
      </w:r>
      <w:r w:rsidRPr="00D3304E">
        <w:rPr>
          <w:rFonts w:asciiTheme="majorHAnsi" w:hAnsiTheme="majorHAnsi" w:cs="Arial"/>
          <w:b/>
        </w:rPr>
        <w:t>replication servers</w:t>
      </w:r>
      <w:r w:rsidRPr="00D3304E">
        <w:rPr>
          <w:rFonts w:asciiTheme="majorHAnsi" w:hAnsiTheme="majorHAnsi" w:cs="Arial"/>
        </w:rPr>
        <w:t xml:space="preserve"> and </w:t>
      </w:r>
      <w:r w:rsidRPr="00D3304E">
        <w:rPr>
          <w:rFonts w:asciiTheme="majorHAnsi" w:hAnsiTheme="majorHAnsi" w:cs="Arial"/>
          <w:b/>
        </w:rPr>
        <w:t>transactional replication</w:t>
      </w:r>
      <w:r w:rsidRPr="00D3304E">
        <w:rPr>
          <w:rFonts w:asciiTheme="majorHAnsi" w:hAnsiTheme="majorHAnsi" w:cs="Arial"/>
        </w:rPr>
        <w:t xml:space="preserve"> between production &amp; standby server for disaster recovery.</w:t>
      </w:r>
    </w:p>
    <w:p w:rsidR="00C40360" w:rsidRPr="00D3304E" w:rsidRDefault="00C40360" w:rsidP="00C40360">
      <w:pPr>
        <w:pBdr>
          <w:bar w:val="single" w:sz="4" w:color="auto"/>
        </w:pBdr>
        <w:tabs>
          <w:tab w:val="left" w:pos="900"/>
        </w:tabs>
        <w:spacing w:after="0"/>
        <w:ind w:firstLine="900"/>
        <w:rPr>
          <w:rFonts w:asciiTheme="majorHAnsi" w:hAnsiTheme="majorHAnsi" w:cs="Arial"/>
          <w:i/>
          <w:color w:val="31849B" w:themeColor="accent5" w:themeShade="BF"/>
        </w:rPr>
      </w:pPr>
    </w:p>
    <w:p w:rsidR="00F37391" w:rsidRPr="00D3304E" w:rsidRDefault="00C1514A" w:rsidP="00F37391">
      <w:pPr>
        <w:rPr>
          <w:rFonts w:asciiTheme="majorHAnsi" w:hAnsiTheme="majorHAnsi" w:cs="Arial"/>
        </w:rPr>
      </w:pPr>
      <w:r w:rsidRPr="00FB4E96">
        <w:rPr>
          <w:rFonts w:asciiTheme="majorHAnsi" w:eastAsia="Times New Roman" w:hAnsiTheme="majorHAnsi" w:cs="Times New Roman"/>
          <w:b/>
          <w:color w:val="0070C0"/>
        </w:rPr>
        <w:t>Technical Environment</w:t>
      </w:r>
      <w:r w:rsidRPr="00D3304E">
        <w:rPr>
          <w:rFonts w:asciiTheme="majorHAnsi" w:eastAsia="Times New Roman" w:hAnsiTheme="majorHAnsi" w:cs="Times New Roman"/>
          <w:b/>
          <w:color w:val="00B0F0"/>
          <w:u w:val="single"/>
        </w:rPr>
        <w:t>:</w:t>
      </w:r>
      <w:r w:rsidR="00F37391" w:rsidRPr="00D3304E">
        <w:rPr>
          <w:rFonts w:asciiTheme="majorHAnsi" w:hAnsiTheme="majorHAnsi" w:cs="Arial"/>
        </w:rPr>
        <w:t>MS SQL Server Management Studio 2005, MS SQL Server Integration Services (SSIS), Oracle 9i, SQL Server Reporting Services (SSRS), C#, TFS, Microsoft Visual source Safe</w:t>
      </w:r>
      <w:r w:rsidR="003625BC" w:rsidRPr="00D3304E">
        <w:rPr>
          <w:rFonts w:asciiTheme="majorHAnsi" w:hAnsiTheme="majorHAnsi" w:cs="Arial"/>
        </w:rPr>
        <w:t>, JavaScript</w:t>
      </w:r>
    </w:p>
    <w:p w:rsidR="00D3304E" w:rsidRPr="00D3304E" w:rsidRDefault="00D3304E" w:rsidP="00D3304E">
      <w:pPr>
        <w:pStyle w:val="Heading2"/>
        <w:rPr>
          <w:sz w:val="24"/>
          <w:szCs w:val="24"/>
        </w:rPr>
      </w:pPr>
      <w:r w:rsidRPr="00D3304E">
        <w:rPr>
          <w:sz w:val="24"/>
          <w:szCs w:val="24"/>
        </w:rPr>
        <w:lastRenderedPageBreak/>
        <w:t xml:space="preserve">Axis Bank, Hyderabad, India         </w:t>
      </w:r>
      <w:r w:rsidRPr="00D3304E">
        <w:rPr>
          <w:sz w:val="24"/>
          <w:szCs w:val="24"/>
        </w:rPr>
        <w:tab/>
      </w:r>
      <w:r w:rsidRPr="00D3304E">
        <w:rPr>
          <w:sz w:val="24"/>
          <w:szCs w:val="24"/>
        </w:rPr>
        <w:tab/>
      </w:r>
      <w:r w:rsidRPr="00D3304E">
        <w:rPr>
          <w:sz w:val="24"/>
          <w:szCs w:val="24"/>
        </w:rPr>
        <w:tab/>
      </w:r>
      <w:r w:rsidRPr="00D3304E">
        <w:rPr>
          <w:sz w:val="24"/>
          <w:szCs w:val="24"/>
        </w:rPr>
        <w:tab/>
      </w:r>
      <w:r w:rsidRPr="00D3304E">
        <w:rPr>
          <w:sz w:val="24"/>
          <w:szCs w:val="24"/>
        </w:rPr>
        <w:tab/>
        <w:t xml:space="preserve"> Aug</w:t>
      </w:r>
      <w:r>
        <w:rPr>
          <w:rStyle w:val="apple-style-span"/>
          <w:rFonts w:cs="Arial"/>
          <w:sz w:val="24"/>
          <w:szCs w:val="24"/>
        </w:rPr>
        <w:t>20</w:t>
      </w:r>
      <w:r w:rsidR="00C65A0A">
        <w:rPr>
          <w:rStyle w:val="apple-style-span"/>
          <w:rFonts w:cs="Arial"/>
          <w:sz w:val="24"/>
          <w:szCs w:val="24"/>
        </w:rPr>
        <w:t>09</w:t>
      </w:r>
      <w:r w:rsidRPr="00D3304E">
        <w:rPr>
          <w:rStyle w:val="apple-style-span"/>
          <w:rFonts w:cs="Arial"/>
          <w:sz w:val="24"/>
          <w:szCs w:val="24"/>
        </w:rPr>
        <w:t xml:space="preserve"> - Oct </w:t>
      </w:r>
      <w:r>
        <w:rPr>
          <w:rStyle w:val="apple-style-span"/>
          <w:rFonts w:cs="Arial"/>
          <w:sz w:val="24"/>
          <w:szCs w:val="24"/>
        </w:rPr>
        <w:t>20</w:t>
      </w:r>
      <w:r w:rsidRPr="00D3304E">
        <w:rPr>
          <w:rStyle w:val="apple-style-span"/>
          <w:rFonts w:cs="Arial"/>
          <w:sz w:val="24"/>
          <w:szCs w:val="24"/>
        </w:rPr>
        <w:t>10</w:t>
      </w:r>
    </w:p>
    <w:p w:rsidR="00D3304E" w:rsidRPr="00D3304E" w:rsidRDefault="005D14BF" w:rsidP="00903A87">
      <w:pPr>
        <w:pStyle w:val="Heading2"/>
        <w:spacing w:before="120"/>
        <w:rPr>
          <w:sz w:val="24"/>
          <w:szCs w:val="24"/>
        </w:rPr>
      </w:pPr>
      <w:r>
        <w:rPr>
          <w:noProof/>
          <w:sz w:val="24"/>
          <w:szCs w:val="24"/>
        </w:rPr>
        <w:pict>
          <v:shape id="_x0000_s1029" type="#_x0000_t32" style="position:absolute;left:0;text-align:left;margin-left:-9.4pt;margin-top:4.8pt;width:478.95pt;height:0;z-index:2516684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">
            <o:lock v:ext="edit" shapetype="f"/>
          </v:shape>
        </w:pict>
      </w:r>
      <w:r w:rsidR="002A0BC8">
        <w:rPr>
          <w:sz w:val="24"/>
          <w:szCs w:val="24"/>
        </w:rPr>
        <w:t xml:space="preserve">Role: </w:t>
      </w:r>
      <w:r w:rsidR="00D3304E" w:rsidRPr="00D3304E">
        <w:rPr>
          <w:sz w:val="24"/>
          <w:szCs w:val="24"/>
        </w:rPr>
        <w:t>SQL Server</w:t>
      </w:r>
      <w:r w:rsidR="00E72AFE">
        <w:rPr>
          <w:sz w:val="24"/>
          <w:szCs w:val="24"/>
        </w:rPr>
        <w:t xml:space="preserve"> BI</w:t>
      </w:r>
      <w:r w:rsidR="00D3304E" w:rsidRPr="00D3304E">
        <w:rPr>
          <w:sz w:val="24"/>
          <w:szCs w:val="24"/>
        </w:rPr>
        <w:t xml:space="preserve"> Developer</w:t>
      </w:r>
      <w:r w:rsidR="00E72AFE">
        <w:rPr>
          <w:sz w:val="24"/>
          <w:szCs w:val="24"/>
        </w:rPr>
        <w:t>/ SSIS/ SSAS/ SSRS</w:t>
      </w:r>
      <w:bookmarkStart w:id="0" w:name="_GoBack"/>
      <w:bookmarkEnd w:id="0"/>
    </w:p>
    <w:p w:rsidR="003F6A4B" w:rsidRPr="00D3304E" w:rsidRDefault="003F6A4B" w:rsidP="00903A87">
      <w:pPr>
        <w:spacing w:before="120" w:after="0"/>
        <w:ind w:firstLine="720"/>
        <w:rPr>
          <w:rFonts w:asciiTheme="majorHAnsi" w:hAnsiTheme="majorHAnsi"/>
        </w:rPr>
      </w:pPr>
      <w:r w:rsidRPr="00903A87">
        <w:rPr>
          <w:rFonts w:asciiTheme="majorHAnsi" w:hAnsiTheme="majorHAnsi" w:cs="Arial"/>
          <w:color w:val="000000"/>
        </w:rPr>
        <w:t>AXIS Bank</w:t>
      </w:r>
      <w:r w:rsidRPr="00D3304E">
        <w:rPr>
          <w:rFonts w:asciiTheme="majorHAnsi" w:hAnsiTheme="majorHAnsi" w:cs="Arial"/>
          <w:color w:val="000000"/>
        </w:rPr>
        <w:t xml:space="preserve"> is one of the leading banking companies in India offering financial services to industrial organizations. </w:t>
      </w:r>
      <w:r w:rsidRPr="00D3304E">
        <w:rPr>
          <w:rFonts w:asciiTheme="majorHAnsi" w:hAnsiTheme="majorHAnsi" w:cs="Arial"/>
        </w:rPr>
        <w:t xml:space="preserve">The project was to develop the application for the online transactions, which calculate the commissions for brokers and employees based on number of deals completed. </w:t>
      </w:r>
    </w:p>
    <w:p w:rsidR="009502B5" w:rsidRPr="00D3304E" w:rsidRDefault="009502B5" w:rsidP="00E72AFE">
      <w:pPr>
        <w:spacing w:before="120" w:after="0"/>
        <w:rPr>
          <w:rFonts w:asciiTheme="majorHAnsi" w:hAnsiTheme="majorHAnsi" w:cs="Arial"/>
          <w:b/>
          <w:color w:val="4F81BD" w:themeColor="accent1"/>
          <w:sz w:val="24"/>
          <w:szCs w:val="24"/>
        </w:rPr>
      </w:pPr>
      <w:r w:rsidRPr="00D3304E">
        <w:rPr>
          <w:rFonts w:asciiTheme="majorHAnsi" w:hAnsiTheme="majorHAnsi" w:cs="Arial"/>
          <w:b/>
          <w:bCs/>
          <w:color w:val="4F81BD" w:themeColor="accent1"/>
          <w:sz w:val="24"/>
          <w:szCs w:val="24"/>
        </w:rPr>
        <w:t>Responsibilities</w:t>
      </w:r>
      <w:r w:rsidRPr="00D3304E">
        <w:rPr>
          <w:rFonts w:asciiTheme="majorHAnsi" w:hAnsiTheme="majorHAnsi" w:cs="Arial"/>
          <w:b/>
          <w:color w:val="4F81BD" w:themeColor="accent1"/>
          <w:sz w:val="24"/>
          <w:szCs w:val="24"/>
        </w:rPr>
        <w:t xml:space="preserve">:   </w:t>
      </w:r>
    </w:p>
    <w:p w:rsidR="002A0BC8" w:rsidRPr="00237707" w:rsidRDefault="002A0BC8" w:rsidP="00E72AFE">
      <w:pPr>
        <w:numPr>
          <w:ilvl w:val="0"/>
          <w:numId w:val="47"/>
        </w:numPr>
        <w:tabs>
          <w:tab w:val="left" w:pos="2535"/>
        </w:tabs>
        <w:spacing w:before="120" w:after="0"/>
        <w:rPr>
          <w:rFonts w:asciiTheme="majorHAnsi" w:hAnsiTheme="majorHAnsi" w:cs="Arial"/>
          <w:b/>
        </w:rPr>
      </w:pPr>
      <w:r w:rsidRPr="00237707">
        <w:rPr>
          <w:rFonts w:asciiTheme="majorHAnsi" w:hAnsiTheme="majorHAnsi" w:cs="Arial"/>
        </w:rPr>
        <w:t xml:space="preserve">Ensured project requirement and delivery with active interactions with </w:t>
      </w:r>
      <w:r w:rsidRPr="00237707">
        <w:rPr>
          <w:rFonts w:asciiTheme="majorHAnsi" w:hAnsiTheme="majorHAnsi" w:cs="Arial"/>
          <w:b/>
        </w:rPr>
        <w:t>end users.</w:t>
      </w:r>
    </w:p>
    <w:p w:rsidR="002A0BC8" w:rsidRPr="00237707" w:rsidRDefault="002A0BC8" w:rsidP="002A0BC8">
      <w:pPr>
        <w:numPr>
          <w:ilvl w:val="0"/>
          <w:numId w:val="47"/>
        </w:numPr>
        <w:tabs>
          <w:tab w:val="left" w:pos="2535"/>
        </w:tabs>
        <w:spacing w:after="0"/>
        <w:rPr>
          <w:rFonts w:asciiTheme="majorHAnsi" w:hAnsiTheme="majorHAnsi" w:cs="Arial"/>
        </w:rPr>
      </w:pPr>
      <w:r w:rsidRPr="00237707">
        <w:rPr>
          <w:rFonts w:asciiTheme="majorHAnsi" w:hAnsiTheme="majorHAnsi" w:cs="Arial"/>
          <w:b/>
        </w:rPr>
        <w:t>Redesigned</w:t>
      </w:r>
      <w:r w:rsidRPr="00237707">
        <w:rPr>
          <w:rFonts w:asciiTheme="majorHAnsi" w:hAnsiTheme="majorHAnsi" w:cs="Arial"/>
        </w:rPr>
        <w:t xml:space="preserve"> and </w:t>
      </w:r>
      <w:r w:rsidRPr="00237707">
        <w:rPr>
          <w:rFonts w:asciiTheme="majorHAnsi" w:hAnsiTheme="majorHAnsi" w:cs="Arial"/>
          <w:b/>
        </w:rPr>
        <w:t>tuned</w:t>
      </w:r>
      <w:r w:rsidRPr="00237707">
        <w:rPr>
          <w:rFonts w:asciiTheme="majorHAnsi" w:hAnsiTheme="majorHAnsi" w:cs="Arial"/>
        </w:rPr>
        <w:t xml:space="preserve"> stored procedures, triggers, tables, UDF, views, recursive CTE, indexes and was successfully able to increase the performance of the queries.</w:t>
      </w:r>
    </w:p>
    <w:p w:rsidR="002A0BC8" w:rsidRPr="00237707" w:rsidRDefault="002A0BC8" w:rsidP="002A0BC8">
      <w:pPr>
        <w:numPr>
          <w:ilvl w:val="0"/>
          <w:numId w:val="47"/>
        </w:numPr>
        <w:tabs>
          <w:tab w:val="left" w:pos="2535"/>
        </w:tabs>
        <w:spacing w:after="0"/>
        <w:rPr>
          <w:rFonts w:asciiTheme="majorHAnsi" w:hAnsiTheme="majorHAnsi" w:cs="Arial"/>
        </w:rPr>
      </w:pPr>
      <w:r w:rsidRPr="00237707">
        <w:rPr>
          <w:rFonts w:asciiTheme="majorHAnsi" w:hAnsiTheme="majorHAnsi" w:cs="Arial"/>
        </w:rPr>
        <w:t xml:space="preserve">Created </w:t>
      </w:r>
      <w:r w:rsidRPr="00237707">
        <w:rPr>
          <w:rFonts w:asciiTheme="majorHAnsi" w:hAnsiTheme="majorHAnsi" w:cs="Arial"/>
          <w:b/>
        </w:rPr>
        <w:t>complex store procedures</w:t>
      </w:r>
      <w:r w:rsidRPr="00237707">
        <w:rPr>
          <w:rFonts w:asciiTheme="majorHAnsi" w:hAnsiTheme="majorHAnsi" w:cs="Arial"/>
        </w:rPr>
        <w:t xml:space="preserve"> for data profiling process needed to define the structure of the pre staging and staging area.</w:t>
      </w:r>
    </w:p>
    <w:p w:rsidR="00E72AFE" w:rsidRDefault="002A0BC8" w:rsidP="002A0BC8">
      <w:pPr>
        <w:numPr>
          <w:ilvl w:val="0"/>
          <w:numId w:val="47"/>
        </w:numPr>
        <w:tabs>
          <w:tab w:val="left" w:pos="2535"/>
        </w:tabs>
        <w:spacing w:after="0"/>
        <w:rPr>
          <w:rFonts w:asciiTheme="majorHAnsi" w:hAnsiTheme="majorHAnsi" w:cs="Arial"/>
        </w:rPr>
      </w:pPr>
      <w:r w:rsidRPr="002A0BC8">
        <w:rPr>
          <w:rFonts w:asciiTheme="majorHAnsi" w:hAnsiTheme="majorHAnsi" w:cs="Arial"/>
        </w:rPr>
        <w:t xml:space="preserve">Developed </w:t>
      </w:r>
      <w:r w:rsidRPr="002A0BC8">
        <w:rPr>
          <w:rFonts w:asciiTheme="majorHAnsi" w:hAnsiTheme="majorHAnsi" w:cs="Arial"/>
          <w:b/>
        </w:rPr>
        <w:t>DTS</w:t>
      </w:r>
      <w:r w:rsidRPr="002A0BC8">
        <w:rPr>
          <w:rFonts w:asciiTheme="majorHAnsi" w:hAnsiTheme="majorHAnsi" w:cs="Arial"/>
        </w:rPr>
        <w:t xml:space="preserve"> packages to extract, transform and load into the Campaign database fro</w:t>
      </w:r>
      <w:r w:rsidR="00E72AFE">
        <w:rPr>
          <w:rFonts w:asciiTheme="majorHAnsi" w:hAnsiTheme="majorHAnsi" w:cs="Arial"/>
        </w:rPr>
        <w:t>m OLTP database.</w:t>
      </w:r>
    </w:p>
    <w:p w:rsidR="002A0BC8" w:rsidRPr="002A0BC8" w:rsidRDefault="002A0BC8" w:rsidP="002A0BC8">
      <w:pPr>
        <w:numPr>
          <w:ilvl w:val="0"/>
          <w:numId w:val="47"/>
        </w:numPr>
        <w:tabs>
          <w:tab w:val="left" w:pos="2535"/>
        </w:tabs>
        <w:spacing w:after="0"/>
        <w:rPr>
          <w:rFonts w:asciiTheme="majorHAnsi" w:hAnsiTheme="majorHAnsi" w:cs="Arial"/>
        </w:rPr>
      </w:pPr>
      <w:r w:rsidRPr="002A0BC8">
        <w:rPr>
          <w:rFonts w:asciiTheme="majorHAnsi" w:hAnsiTheme="majorHAnsi" w:cs="Arial"/>
        </w:rPr>
        <w:t xml:space="preserve">Used SSIS control flow task, </w:t>
      </w:r>
      <w:r w:rsidRPr="002A0BC8">
        <w:rPr>
          <w:rFonts w:asciiTheme="majorHAnsi" w:hAnsiTheme="majorHAnsi" w:cs="Arial"/>
          <w:b/>
        </w:rPr>
        <w:t>Analysis service processing task</w:t>
      </w:r>
      <w:r w:rsidRPr="002A0BC8">
        <w:rPr>
          <w:rFonts w:asciiTheme="majorHAnsi" w:hAnsiTheme="majorHAnsi" w:cs="Arial"/>
        </w:rPr>
        <w:t xml:space="preserve"> to individually process the partitions and the dimensions and updating the cube as changes occurs in underlying data warehouse.</w:t>
      </w:r>
    </w:p>
    <w:p w:rsidR="002A0BC8" w:rsidRPr="00237707" w:rsidRDefault="002A0BC8" w:rsidP="002A0BC8">
      <w:pPr>
        <w:numPr>
          <w:ilvl w:val="0"/>
          <w:numId w:val="47"/>
        </w:numPr>
        <w:tabs>
          <w:tab w:val="left" w:pos="2535"/>
        </w:tabs>
        <w:spacing w:after="0"/>
        <w:rPr>
          <w:rFonts w:asciiTheme="majorHAnsi" w:hAnsiTheme="majorHAnsi" w:cs="Arial"/>
        </w:rPr>
      </w:pPr>
      <w:r w:rsidRPr="00237707">
        <w:rPr>
          <w:rFonts w:asciiTheme="majorHAnsi" w:hAnsiTheme="majorHAnsi" w:cs="Arial"/>
        </w:rPr>
        <w:t>Expert in designing ETL data flows using SSIS; creating mappings/workflows to extract data from SQL Server and Data Migration and Transformation from Oracle/Access/Excel Sheets using SQL Server SSIS.</w:t>
      </w:r>
    </w:p>
    <w:p w:rsidR="002A0BC8" w:rsidRPr="00237707" w:rsidRDefault="002A0BC8" w:rsidP="002A0BC8">
      <w:pPr>
        <w:numPr>
          <w:ilvl w:val="0"/>
          <w:numId w:val="47"/>
        </w:numPr>
        <w:tabs>
          <w:tab w:val="left" w:pos="2535"/>
        </w:tabs>
        <w:spacing w:after="0"/>
        <w:rPr>
          <w:rFonts w:asciiTheme="majorHAnsi" w:hAnsiTheme="majorHAnsi" w:cs="Arial"/>
        </w:rPr>
      </w:pPr>
      <w:r w:rsidRPr="00237707">
        <w:rPr>
          <w:rFonts w:asciiTheme="majorHAnsi" w:hAnsiTheme="majorHAnsi" w:cs="Arial"/>
        </w:rPr>
        <w:t xml:space="preserve">Extensively involved in all the phases of </w:t>
      </w:r>
      <w:r w:rsidRPr="00237707">
        <w:rPr>
          <w:rFonts w:asciiTheme="majorHAnsi" w:hAnsiTheme="majorHAnsi" w:cs="Arial"/>
          <w:b/>
        </w:rPr>
        <w:t>report life cycle</w:t>
      </w:r>
      <w:r w:rsidRPr="00237707">
        <w:rPr>
          <w:rFonts w:asciiTheme="majorHAnsi" w:hAnsiTheme="majorHAnsi" w:cs="Arial"/>
        </w:rPr>
        <w:t xml:space="preserve"> (Authoring, Managing, and Delivering).</w:t>
      </w:r>
    </w:p>
    <w:p w:rsidR="002A0BC8" w:rsidRPr="00237707" w:rsidRDefault="002A0BC8" w:rsidP="002A0BC8">
      <w:pPr>
        <w:numPr>
          <w:ilvl w:val="0"/>
          <w:numId w:val="47"/>
        </w:numPr>
        <w:tabs>
          <w:tab w:val="left" w:pos="2535"/>
        </w:tabs>
        <w:spacing w:after="0"/>
        <w:rPr>
          <w:rFonts w:asciiTheme="majorHAnsi" w:hAnsiTheme="majorHAnsi" w:cs="Arial"/>
        </w:rPr>
      </w:pPr>
      <w:r w:rsidRPr="00237707">
        <w:rPr>
          <w:rFonts w:asciiTheme="majorHAnsi" w:hAnsiTheme="majorHAnsi" w:cs="Arial"/>
        </w:rPr>
        <w:t xml:space="preserve">Created </w:t>
      </w:r>
      <w:r w:rsidRPr="00237707">
        <w:rPr>
          <w:rFonts w:asciiTheme="majorHAnsi" w:hAnsiTheme="majorHAnsi" w:cs="Arial"/>
          <w:b/>
        </w:rPr>
        <w:t>ad-hoc reports</w:t>
      </w:r>
      <w:r w:rsidRPr="00237707">
        <w:rPr>
          <w:rFonts w:asciiTheme="majorHAnsi" w:hAnsiTheme="majorHAnsi" w:cs="Arial"/>
        </w:rPr>
        <w:t xml:space="preserve">, and </w:t>
      </w:r>
      <w:r w:rsidRPr="00237707">
        <w:rPr>
          <w:rFonts w:asciiTheme="majorHAnsi" w:hAnsiTheme="majorHAnsi" w:cs="Arial"/>
          <w:b/>
        </w:rPr>
        <w:t>complex Enterprise</w:t>
      </w:r>
      <w:r w:rsidRPr="00237707">
        <w:rPr>
          <w:rFonts w:asciiTheme="majorHAnsi" w:hAnsiTheme="majorHAnsi" w:cs="Arial"/>
        </w:rPr>
        <w:t xml:space="preserve"> reports (drill down, and drill through reports, Parameterized reports, cascading report) using SQL Server Reporting Services and report manager. Created linked reports using report builder.</w:t>
      </w:r>
    </w:p>
    <w:p w:rsidR="002A0BC8" w:rsidRPr="00237707" w:rsidRDefault="002A0BC8" w:rsidP="002A0BC8">
      <w:pPr>
        <w:numPr>
          <w:ilvl w:val="0"/>
          <w:numId w:val="47"/>
        </w:numPr>
        <w:tabs>
          <w:tab w:val="left" w:pos="2535"/>
        </w:tabs>
        <w:spacing w:after="0"/>
        <w:rPr>
          <w:rFonts w:asciiTheme="majorHAnsi" w:hAnsiTheme="majorHAnsi" w:cs="Arial"/>
          <w:b/>
          <w:bCs/>
        </w:rPr>
      </w:pPr>
      <w:r w:rsidRPr="00237707">
        <w:rPr>
          <w:rFonts w:asciiTheme="majorHAnsi" w:hAnsiTheme="majorHAnsi" w:cs="Arial"/>
        </w:rPr>
        <w:t xml:space="preserve">Used Notification services to generate </w:t>
      </w:r>
      <w:r w:rsidRPr="00237707">
        <w:rPr>
          <w:rFonts w:asciiTheme="majorHAnsi" w:hAnsiTheme="majorHAnsi" w:cs="Arial"/>
          <w:b/>
        </w:rPr>
        <w:t>error messages</w:t>
      </w:r>
      <w:r w:rsidRPr="00237707">
        <w:rPr>
          <w:rFonts w:asciiTheme="majorHAnsi" w:hAnsiTheme="majorHAnsi" w:cs="Arial"/>
        </w:rPr>
        <w:t xml:space="preserve"> and send them to the user through </w:t>
      </w:r>
      <w:r w:rsidRPr="00237707">
        <w:rPr>
          <w:rFonts w:asciiTheme="majorHAnsi" w:hAnsiTheme="majorHAnsi" w:cs="Arial"/>
          <w:b/>
        </w:rPr>
        <w:t>e-mails.</w:t>
      </w:r>
    </w:p>
    <w:p w:rsidR="002A0BC8" w:rsidRPr="00237707" w:rsidRDefault="002A0BC8" w:rsidP="002A0BC8">
      <w:pPr>
        <w:tabs>
          <w:tab w:val="left" w:pos="2535"/>
        </w:tabs>
        <w:spacing w:after="0"/>
        <w:rPr>
          <w:rFonts w:asciiTheme="majorHAnsi" w:hAnsiTheme="majorHAnsi" w:cs="Arial"/>
          <w:b/>
          <w:bCs/>
        </w:rPr>
      </w:pPr>
    </w:p>
    <w:p w:rsidR="003F6A4B" w:rsidRPr="00D3304E" w:rsidRDefault="00C1514A" w:rsidP="003F6A4B">
      <w:pPr>
        <w:pStyle w:val="PlainText"/>
        <w:rPr>
          <w:rFonts w:asciiTheme="majorHAnsi" w:hAnsiTheme="majorHAnsi" w:cs="Arial"/>
          <w:color w:val="000000" w:themeColor="text1"/>
          <w:sz w:val="22"/>
          <w:szCs w:val="22"/>
        </w:rPr>
      </w:pPr>
      <w:r w:rsidRPr="00FB4E96">
        <w:rPr>
          <w:rFonts w:asciiTheme="majorHAnsi" w:hAnsiTheme="majorHAnsi" w:cs="Times New Roman"/>
          <w:b/>
          <w:color w:val="0070C0"/>
          <w:sz w:val="22"/>
          <w:szCs w:val="22"/>
        </w:rPr>
        <w:t xml:space="preserve">Technical </w:t>
      </w:r>
      <w:r w:rsidRPr="00903A87">
        <w:rPr>
          <w:rFonts w:asciiTheme="majorHAnsi" w:hAnsiTheme="majorHAnsi" w:cs="Times New Roman"/>
          <w:b/>
          <w:color w:val="0070C0"/>
          <w:sz w:val="22"/>
          <w:szCs w:val="22"/>
        </w:rPr>
        <w:t>Environment</w:t>
      </w:r>
      <w:r w:rsidRPr="00903A87">
        <w:rPr>
          <w:rFonts w:asciiTheme="majorHAnsi" w:hAnsiTheme="majorHAnsi" w:cs="Times New Roman"/>
          <w:b/>
          <w:color w:val="00B0F0"/>
          <w:sz w:val="22"/>
          <w:szCs w:val="22"/>
        </w:rPr>
        <w:t>:</w:t>
      </w:r>
      <w:r w:rsidR="003F6A4B" w:rsidRPr="00D3304E">
        <w:rPr>
          <w:rFonts w:asciiTheme="majorHAnsi" w:hAnsiTheme="majorHAnsi" w:cs="Arial"/>
          <w:color w:val="000000" w:themeColor="text1"/>
          <w:sz w:val="22"/>
          <w:szCs w:val="22"/>
        </w:rPr>
        <w:t>MS SQL Server 2005, T-SQL, DTS, Windows XP, MS Visio 2000, MS Projects 2000.</w:t>
      </w:r>
    </w:p>
    <w:p w:rsidR="00C40360" w:rsidRPr="00D3304E" w:rsidRDefault="00A02801" w:rsidP="009502B5">
      <w:pPr>
        <w:pStyle w:val="Heading2"/>
        <w:rPr>
          <w:sz w:val="24"/>
          <w:szCs w:val="24"/>
        </w:rPr>
      </w:pPr>
      <w:r w:rsidRPr="00A02801">
        <w:rPr>
          <w:sz w:val="24"/>
          <w:szCs w:val="24"/>
        </w:rPr>
        <w:t>August Technologies Ltd</w:t>
      </w:r>
      <w:r w:rsidR="00C40360" w:rsidRPr="00D3304E">
        <w:rPr>
          <w:sz w:val="24"/>
          <w:szCs w:val="24"/>
        </w:rPr>
        <w:t>, India</w:t>
      </w:r>
      <w:r w:rsidR="009502B5" w:rsidRPr="00D3304E">
        <w:rPr>
          <w:sz w:val="24"/>
          <w:szCs w:val="24"/>
        </w:rPr>
        <w:tab/>
      </w:r>
      <w:r w:rsidR="009502B5" w:rsidRPr="00D3304E">
        <w:rPr>
          <w:sz w:val="24"/>
          <w:szCs w:val="24"/>
        </w:rPr>
        <w:tab/>
      </w:r>
      <w:r w:rsidR="009502B5" w:rsidRPr="00D3304E">
        <w:rPr>
          <w:sz w:val="24"/>
          <w:szCs w:val="24"/>
        </w:rPr>
        <w:tab/>
      </w:r>
      <w:r w:rsidR="009502B5" w:rsidRPr="00D3304E">
        <w:rPr>
          <w:sz w:val="24"/>
          <w:szCs w:val="24"/>
        </w:rPr>
        <w:tab/>
      </w:r>
      <w:r w:rsidR="008A49D3">
        <w:rPr>
          <w:sz w:val="24"/>
          <w:szCs w:val="24"/>
        </w:rPr>
        <w:tab/>
      </w:r>
      <w:r w:rsidR="00C40360" w:rsidRPr="00D3304E">
        <w:rPr>
          <w:sz w:val="24"/>
          <w:szCs w:val="24"/>
        </w:rPr>
        <w:t>Nov</w:t>
      </w:r>
      <w:r w:rsidR="00D3304E">
        <w:rPr>
          <w:sz w:val="24"/>
          <w:szCs w:val="24"/>
        </w:rPr>
        <w:t>20</w:t>
      </w:r>
      <w:r w:rsidR="00C65A0A">
        <w:rPr>
          <w:sz w:val="24"/>
          <w:szCs w:val="24"/>
        </w:rPr>
        <w:t>0</w:t>
      </w:r>
      <w:r w:rsidR="005051EB">
        <w:rPr>
          <w:sz w:val="24"/>
          <w:szCs w:val="24"/>
        </w:rPr>
        <w:t>7</w:t>
      </w:r>
      <w:r w:rsidR="00C40360" w:rsidRPr="00D3304E">
        <w:rPr>
          <w:sz w:val="24"/>
          <w:szCs w:val="24"/>
        </w:rPr>
        <w:t xml:space="preserve"> - Aug </w:t>
      </w:r>
      <w:r w:rsidR="00D3304E">
        <w:rPr>
          <w:sz w:val="24"/>
          <w:szCs w:val="24"/>
        </w:rPr>
        <w:t>20</w:t>
      </w:r>
      <w:r w:rsidR="00C65A0A">
        <w:rPr>
          <w:sz w:val="24"/>
          <w:szCs w:val="24"/>
        </w:rPr>
        <w:t>09</w:t>
      </w:r>
    </w:p>
    <w:p w:rsidR="00C40360" w:rsidRPr="00D3304E" w:rsidRDefault="005D14BF" w:rsidP="00903A87">
      <w:pPr>
        <w:pStyle w:val="Heading2"/>
        <w:spacing w:before="120"/>
      </w:pPr>
      <w:r w:rsidRPr="005D14BF">
        <w:rPr>
          <w:noProof/>
          <w:sz w:val="24"/>
          <w:szCs w:val="24"/>
        </w:rPr>
        <w:pict>
          <v:shape id="_x0000_s1028" type="#_x0000_t32" style="position:absolute;left:0;text-align:left;margin-left:-2.65pt;margin-top:4.8pt;width:478.95pt;height:0;z-index:25166540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">
            <o:lock v:ext="edit" shapetype="f"/>
          </v:shape>
        </w:pict>
      </w:r>
      <w:r w:rsidR="0097180D">
        <w:rPr>
          <w:sz w:val="24"/>
          <w:szCs w:val="24"/>
        </w:rPr>
        <w:t>Role:</w:t>
      </w:r>
      <w:r w:rsidR="002A0BC8" w:rsidRPr="002A0BC8">
        <w:rPr>
          <w:sz w:val="24"/>
          <w:szCs w:val="24"/>
        </w:rPr>
        <w:t xml:space="preserve">  Jr. SQL Developer</w:t>
      </w:r>
    </w:p>
    <w:p w:rsidR="00EF574C" w:rsidRPr="00A02801" w:rsidRDefault="00EF574C" w:rsidP="00903A87">
      <w:pPr>
        <w:spacing w:before="120"/>
        <w:ind w:firstLine="720"/>
        <w:rPr>
          <w:rFonts w:asciiTheme="majorHAnsi" w:hAnsiTheme="majorHAnsi" w:cs="Arial"/>
          <w:bCs/>
          <w:color w:val="000000" w:themeColor="text1"/>
          <w:sz w:val="23"/>
          <w:szCs w:val="23"/>
        </w:rPr>
      </w:pPr>
      <w:r w:rsidRPr="00A02801">
        <w:rPr>
          <w:rFonts w:asciiTheme="majorHAnsi" w:hAnsiTheme="majorHAnsi" w:cs="Arial"/>
          <w:bCs/>
          <w:color w:val="000000" w:themeColor="text1"/>
          <w:sz w:val="23"/>
          <w:szCs w:val="23"/>
        </w:rPr>
        <w:t>Committed to delivering innovation, august collaborates with its clients to help them achieve high performance. Our professionals leverage leading-edge technologies and business experience to identify opportunities and drive business process improvements. With deep industry and business process expertise, broad global resources and a proven track record, august can mobilize the right people, skills and technologies to help clients improve their performance.</w:t>
      </w:r>
    </w:p>
    <w:p w:rsidR="009502B5" w:rsidRPr="00D3304E" w:rsidRDefault="005A1AE1" w:rsidP="00903A87">
      <w:pPr>
        <w:spacing w:before="120" w:after="0"/>
        <w:rPr>
          <w:rFonts w:asciiTheme="majorHAnsi" w:hAnsiTheme="majorHAnsi" w:cs="Arial"/>
          <w:b/>
          <w:color w:val="4F81BD" w:themeColor="accent1"/>
          <w:sz w:val="24"/>
          <w:szCs w:val="24"/>
        </w:rPr>
      </w:pPr>
      <w:r w:rsidRPr="00D3304E">
        <w:rPr>
          <w:rFonts w:asciiTheme="majorHAnsi" w:hAnsiTheme="majorHAnsi" w:cs="Arial"/>
          <w:b/>
          <w:bCs/>
          <w:color w:val="4F81BD" w:themeColor="accent1"/>
          <w:sz w:val="24"/>
          <w:szCs w:val="24"/>
        </w:rPr>
        <w:t>Responsibilities</w:t>
      </w:r>
      <w:r w:rsidRPr="00D3304E">
        <w:rPr>
          <w:rFonts w:asciiTheme="majorHAnsi" w:hAnsiTheme="majorHAnsi" w:cs="Arial"/>
          <w:b/>
          <w:color w:val="4F81BD" w:themeColor="accent1"/>
          <w:sz w:val="24"/>
          <w:szCs w:val="24"/>
        </w:rPr>
        <w:t xml:space="preserve">:   </w:t>
      </w:r>
    </w:p>
    <w:p w:rsidR="0097180D" w:rsidRPr="0097180D" w:rsidRDefault="0097180D" w:rsidP="002A0BC8">
      <w:pPr>
        <w:pStyle w:val="NoSpacing"/>
        <w:numPr>
          <w:ilvl w:val="0"/>
          <w:numId w:val="46"/>
        </w:numPr>
      </w:pPr>
      <w:r w:rsidRPr="0097180D">
        <w:t xml:space="preserve">Conducted </w:t>
      </w:r>
      <w:r w:rsidRPr="0097180D">
        <w:rPr>
          <w:b/>
          <w:bCs/>
        </w:rPr>
        <w:t>Performance tuning</w:t>
      </w:r>
      <w:r w:rsidRPr="0097180D">
        <w:t xml:space="preserve">/MS SQL server development - </w:t>
      </w:r>
      <w:r w:rsidRPr="0097180D">
        <w:rPr>
          <w:b/>
          <w:bCs/>
        </w:rPr>
        <w:t>SQL Profiler, SQL scripts, stored procedures, triggers, function</w:t>
      </w:r>
      <w:r w:rsidRPr="0097180D">
        <w:rPr>
          <w:b/>
        </w:rPr>
        <w:t>s</w:t>
      </w:r>
      <w:r w:rsidRPr="0097180D">
        <w:t xml:space="preserve"> and transactions analysis, thorough understanding of indices and statistics (Query Optimizer).</w:t>
      </w:r>
    </w:p>
    <w:p w:rsidR="0097180D" w:rsidRPr="0097180D" w:rsidRDefault="0097180D" w:rsidP="002A0BC8">
      <w:pPr>
        <w:pStyle w:val="NoSpacing"/>
        <w:numPr>
          <w:ilvl w:val="0"/>
          <w:numId w:val="46"/>
        </w:numPr>
      </w:pPr>
      <w:r w:rsidRPr="0097180D">
        <w:t xml:space="preserve">Conducted logical and physical database design including </w:t>
      </w:r>
      <w:r w:rsidRPr="0097180D">
        <w:rPr>
          <w:b/>
          <w:bCs/>
        </w:rPr>
        <w:t>data modeling</w:t>
      </w:r>
      <w:r w:rsidRPr="0097180D">
        <w:t>, maintenance, problem diagnosis and resolution.</w:t>
      </w:r>
    </w:p>
    <w:p w:rsidR="0097180D" w:rsidRPr="0097180D" w:rsidRDefault="0097180D" w:rsidP="002A0BC8">
      <w:pPr>
        <w:pStyle w:val="NoSpacing"/>
        <w:numPr>
          <w:ilvl w:val="0"/>
          <w:numId w:val="46"/>
        </w:numPr>
      </w:pPr>
      <w:r w:rsidRPr="0097180D">
        <w:lastRenderedPageBreak/>
        <w:t xml:space="preserve"> Created and developed the </w:t>
      </w:r>
      <w:r w:rsidRPr="0097180D">
        <w:rPr>
          <w:b/>
          <w:bCs/>
        </w:rPr>
        <w:t>stored procedures, triggers</w:t>
      </w:r>
      <w:r w:rsidRPr="0097180D">
        <w:t xml:space="preserve"> to handle complex business rules, history data and audit analysis.</w:t>
      </w:r>
    </w:p>
    <w:p w:rsidR="0097180D" w:rsidRPr="0097180D" w:rsidRDefault="0097180D" w:rsidP="002A0BC8">
      <w:pPr>
        <w:pStyle w:val="NoSpacing"/>
        <w:numPr>
          <w:ilvl w:val="0"/>
          <w:numId w:val="46"/>
        </w:numPr>
      </w:pPr>
      <w:r w:rsidRPr="0097180D">
        <w:t xml:space="preserve">Conducted database management, performance measurement and </w:t>
      </w:r>
      <w:r w:rsidRPr="0097180D">
        <w:rPr>
          <w:b/>
          <w:bCs/>
        </w:rPr>
        <w:t>performance tuning</w:t>
      </w:r>
      <w:r w:rsidRPr="0097180D">
        <w:t xml:space="preserve"> for new databases and existing databases by using </w:t>
      </w:r>
      <w:r w:rsidRPr="0097180D">
        <w:rPr>
          <w:b/>
          <w:bCs/>
        </w:rPr>
        <w:t>SQL Profiler</w:t>
      </w:r>
      <w:r w:rsidRPr="0097180D">
        <w:t>,</w:t>
      </w:r>
      <w:r w:rsidRPr="0097180D">
        <w:rPr>
          <w:b/>
          <w:bCs/>
        </w:rPr>
        <w:t xml:space="preserve"> SQL Analyzer</w:t>
      </w:r>
      <w:r w:rsidRPr="0097180D">
        <w:t>, and SQL Enterprise Manager.</w:t>
      </w:r>
    </w:p>
    <w:p w:rsidR="0097180D" w:rsidRPr="0097180D" w:rsidRDefault="0097180D" w:rsidP="002A0BC8">
      <w:pPr>
        <w:pStyle w:val="NoSpacing"/>
        <w:numPr>
          <w:ilvl w:val="0"/>
          <w:numId w:val="46"/>
        </w:numPr>
      </w:pPr>
      <w:r w:rsidRPr="0097180D">
        <w:t xml:space="preserve"> Created and administered multiple development, training and production databases.</w:t>
      </w:r>
    </w:p>
    <w:p w:rsidR="0097180D" w:rsidRPr="0097180D" w:rsidRDefault="0097180D" w:rsidP="002A0BC8">
      <w:pPr>
        <w:pStyle w:val="NoSpacing"/>
        <w:numPr>
          <w:ilvl w:val="0"/>
          <w:numId w:val="46"/>
        </w:numPr>
      </w:pPr>
      <w:r w:rsidRPr="0097180D">
        <w:t xml:space="preserve">Developed and created data </w:t>
      </w:r>
      <w:r w:rsidRPr="0097180D">
        <w:rPr>
          <w:b/>
          <w:bCs/>
        </w:rPr>
        <w:t>dictionary</w:t>
      </w:r>
      <w:r w:rsidRPr="0097180D">
        <w:t>,</w:t>
      </w:r>
      <w:r w:rsidRPr="0097180D">
        <w:rPr>
          <w:b/>
          <w:bCs/>
        </w:rPr>
        <w:t xml:space="preserve"> advanced queries</w:t>
      </w:r>
      <w:r w:rsidRPr="0097180D">
        <w:t>,</w:t>
      </w:r>
      <w:r w:rsidRPr="0097180D">
        <w:rPr>
          <w:b/>
          <w:bCs/>
        </w:rPr>
        <w:t xml:space="preserve"> views</w:t>
      </w:r>
      <w:r w:rsidRPr="0097180D">
        <w:t>,</w:t>
      </w:r>
      <w:r w:rsidRPr="0097180D">
        <w:rPr>
          <w:b/>
          <w:bCs/>
        </w:rPr>
        <w:t xml:space="preserve"> indices</w:t>
      </w:r>
      <w:r w:rsidRPr="0097180D">
        <w:t xml:space="preserve">, and </w:t>
      </w:r>
      <w:r w:rsidRPr="0097180D">
        <w:rPr>
          <w:b/>
          <w:bCs/>
        </w:rPr>
        <w:t>functions</w:t>
      </w:r>
      <w:r w:rsidRPr="0097180D">
        <w:t xml:space="preserve"> for databases.</w:t>
      </w:r>
    </w:p>
    <w:p w:rsidR="0097180D" w:rsidRPr="0097180D" w:rsidRDefault="0097180D" w:rsidP="002A0BC8">
      <w:pPr>
        <w:pStyle w:val="NoSpacing"/>
        <w:numPr>
          <w:ilvl w:val="0"/>
          <w:numId w:val="46"/>
        </w:numPr>
      </w:pPr>
      <w:r w:rsidRPr="0097180D">
        <w:t xml:space="preserve">Maintained databases, performed software installations and upgrades, monitored database performance, performed capacity planning and SQL Server clustering, managed database </w:t>
      </w:r>
      <w:r w:rsidRPr="0097180D">
        <w:rPr>
          <w:b/>
          <w:bCs/>
        </w:rPr>
        <w:t>quality assurance</w:t>
      </w:r>
      <w:r w:rsidRPr="0097180D">
        <w:t xml:space="preserve"> including database consistency check.</w:t>
      </w:r>
    </w:p>
    <w:p w:rsidR="0097180D" w:rsidRPr="0097180D" w:rsidRDefault="0097180D" w:rsidP="002A0BC8">
      <w:pPr>
        <w:pStyle w:val="NoSpacing"/>
        <w:numPr>
          <w:ilvl w:val="0"/>
          <w:numId w:val="46"/>
        </w:numPr>
      </w:pPr>
      <w:r w:rsidRPr="0097180D">
        <w:t>Responsible for creating standards and operating procedures to maintain all databases.</w:t>
      </w:r>
    </w:p>
    <w:p w:rsidR="0097180D" w:rsidRPr="0097180D" w:rsidRDefault="0097180D" w:rsidP="002A0BC8">
      <w:pPr>
        <w:pStyle w:val="NoSpacing"/>
        <w:numPr>
          <w:ilvl w:val="0"/>
          <w:numId w:val="46"/>
        </w:numPr>
      </w:pPr>
      <w:r w:rsidRPr="0097180D">
        <w:t>Worked with development teams in the design of physical databases and in modification.</w:t>
      </w:r>
    </w:p>
    <w:p w:rsidR="0097180D" w:rsidRPr="0097180D" w:rsidRDefault="0097180D" w:rsidP="002A0BC8">
      <w:pPr>
        <w:pStyle w:val="NoSpacing"/>
        <w:numPr>
          <w:ilvl w:val="0"/>
          <w:numId w:val="46"/>
        </w:numPr>
      </w:pPr>
      <w:r w:rsidRPr="0097180D">
        <w:t xml:space="preserve">Reduced systems downtime risk through automatic offsite </w:t>
      </w:r>
      <w:r w:rsidRPr="0097180D">
        <w:rPr>
          <w:b/>
          <w:bCs/>
        </w:rPr>
        <w:t>backup and recovery</w:t>
      </w:r>
      <w:r w:rsidRPr="0097180D">
        <w:t xml:space="preserve"> over network.</w:t>
      </w:r>
    </w:p>
    <w:p w:rsidR="0097180D" w:rsidRPr="0097180D" w:rsidRDefault="0097180D" w:rsidP="002A0BC8">
      <w:pPr>
        <w:pStyle w:val="NoSpacing"/>
        <w:numPr>
          <w:ilvl w:val="0"/>
          <w:numId w:val="46"/>
        </w:numPr>
      </w:pPr>
      <w:r w:rsidRPr="0097180D">
        <w:t>Responsible for database security of the operational and developmental application system databases.</w:t>
      </w:r>
    </w:p>
    <w:p w:rsidR="0097180D" w:rsidRPr="002A0BC8" w:rsidRDefault="0097180D" w:rsidP="002A0BC8">
      <w:pPr>
        <w:pStyle w:val="NoSpacing"/>
        <w:numPr>
          <w:ilvl w:val="0"/>
          <w:numId w:val="46"/>
        </w:numPr>
        <w:rPr>
          <w:b/>
          <w:bCs/>
        </w:rPr>
      </w:pPr>
      <w:r w:rsidRPr="0097180D">
        <w:t>Managed MS SQL server (storage, memory, processing) and their dependencies/performance bottlenecks.</w:t>
      </w:r>
    </w:p>
    <w:p w:rsidR="003625BC" w:rsidRDefault="003625BC" w:rsidP="00A02801">
      <w:pPr>
        <w:pStyle w:val="NoSpacing"/>
        <w:numPr>
          <w:ilvl w:val="0"/>
          <w:numId w:val="0"/>
        </w:numPr>
        <w:rPr>
          <w:rFonts w:eastAsia="Times New Roman" w:cs="Times New Roman"/>
          <w:b/>
          <w:color w:val="0070C0"/>
        </w:rPr>
      </w:pPr>
    </w:p>
    <w:p w:rsidR="005A1AE1" w:rsidRPr="00D3304E" w:rsidRDefault="00C1514A" w:rsidP="00A02801">
      <w:pPr>
        <w:pStyle w:val="NoSpacing"/>
        <w:numPr>
          <w:ilvl w:val="0"/>
          <w:numId w:val="0"/>
        </w:numPr>
      </w:pPr>
      <w:r w:rsidRPr="002A0BC8">
        <w:rPr>
          <w:rFonts w:eastAsia="Times New Roman" w:cs="Times New Roman"/>
          <w:b/>
          <w:color w:val="0070C0"/>
          <w:sz w:val="24"/>
          <w:szCs w:val="24"/>
        </w:rPr>
        <w:t>Technical Environment</w:t>
      </w:r>
      <w:r w:rsidRPr="00D3304E">
        <w:rPr>
          <w:rFonts w:eastAsia="Times New Roman" w:cs="Times New Roman"/>
          <w:b/>
          <w:color w:val="00B0F0"/>
          <w:u w:val="single"/>
        </w:rPr>
        <w:t>:</w:t>
      </w:r>
      <w:r w:rsidR="005A1AE1" w:rsidRPr="00D3304E">
        <w:t xml:space="preserve">SQL Server 2008/2005 SSIS, SSRS, SSAS, Visual Studio 2005, Windows Enterprise Server 2003, ADO.NET, Team Foundation Server(TFS), XML, HTML, Erwin. </w:t>
      </w:r>
    </w:p>
    <w:p w:rsidR="004176F8" w:rsidRPr="00D3304E" w:rsidRDefault="004176F8" w:rsidP="00C40360">
      <w:pPr>
        <w:spacing w:after="0"/>
        <w:rPr>
          <w:rFonts w:asciiTheme="majorHAnsi" w:hAnsiTheme="majorHAnsi" w:cs="Arial"/>
          <w:b/>
        </w:rPr>
      </w:pPr>
    </w:p>
    <w:p w:rsidR="002A0BC8" w:rsidRDefault="002A0BC8" w:rsidP="00E72AFE">
      <w:pPr>
        <w:tabs>
          <w:tab w:val="left" w:pos="2535"/>
        </w:tabs>
        <w:spacing w:after="120"/>
        <w:rPr>
          <w:rFonts w:asciiTheme="majorHAnsi" w:hAnsiTheme="majorHAnsi" w:cs="Arial"/>
          <w:b/>
          <w:sz w:val="24"/>
          <w:szCs w:val="24"/>
          <w:u w:val="single"/>
        </w:rPr>
      </w:pPr>
      <w:r>
        <w:rPr>
          <w:rFonts w:asciiTheme="majorHAnsi" w:hAnsiTheme="majorHAnsi" w:cs="Arial"/>
          <w:b/>
          <w:color w:val="4F81BD" w:themeColor="accent1"/>
          <w:sz w:val="24"/>
          <w:szCs w:val="24"/>
        </w:rPr>
        <w:t>Education:</w:t>
      </w:r>
    </w:p>
    <w:p w:rsidR="00C40360" w:rsidRPr="00D3304E" w:rsidRDefault="003625BC" w:rsidP="00E72AFE">
      <w:pPr>
        <w:tabs>
          <w:tab w:val="left" w:pos="2535"/>
        </w:tabs>
        <w:spacing w:after="120"/>
        <w:rPr>
          <w:rFonts w:asciiTheme="majorHAnsi" w:hAnsiTheme="majorHAnsi"/>
          <w:lang w:bidi="en-US"/>
        </w:rPr>
      </w:pPr>
      <w:r>
        <w:rPr>
          <w:rFonts w:asciiTheme="majorHAnsi" w:hAnsiTheme="majorHAnsi" w:cs="Arial"/>
        </w:rPr>
        <w:t xml:space="preserve">Bachelorof Technology </w:t>
      </w:r>
      <w:r w:rsidR="00E77AA1" w:rsidRPr="00E77AA1">
        <w:rPr>
          <w:rFonts w:asciiTheme="majorHAnsi" w:hAnsiTheme="majorHAnsi" w:cs="Arial"/>
        </w:rPr>
        <w:t>in Computer Science from JNTU</w:t>
      </w:r>
      <w:r w:rsidR="000F3AB0">
        <w:rPr>
          <w:rFonts w:asciiTheme="majorHAnsi" w:hAnsiTheme="majorHAnsi" w:cs="Arial"/>
        </w:rPr>
        <w:t xml:space="preserve"> Hyderabad, India.</w:t>
      </w:r>
    </w:p>
    <w:sectPr w:rsidR="00C40360" w:rsidRPr="00D3304E" w:rsidSect="00DA7043">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DF3" w:rsidRDefault="00B72DF3" w:rsidP="003625BC">
      <w:pPr>
        <w:spacing w:after="0" w:line="240" w:lineRule="auto"/>
      </w:pPr>
      <w:r>
        <w:separator/>
      </w:r>
    </w:p>
  </w:endnote>
  <w:endnote w:type="continuationSeparator" w:id="1">
    <w:p w:rsidR="00B72DF3" w:rsidRDefault="00B72DF3" w:rsidP="003625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DF3" w:rsidRDefault="00B72DF3" w:rsidP="003625BC">
      <w:pPr>
        <w:spacing w:after="0" w:line="240" w:lineRule="auto"/>
      </w:pPr>
      <w:r>
        <w:separator/>
      </w:r>
    </w:p>
  </w:footnote>
  <w:footnote w:type="continuationSeparator" w:id="1">
    <w:p w:rsidR="00B72DF3" w:rsidRDefault="00B72DF3" w:rsidP="003625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AAD"/>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singleLevel"/>
    <w:tmpl w:val="0409000B"/>
    <w:lvl w:ilvl="0">
      <w:start w:val="1"/>
      <w:numFmt w:val="bullet"/>
      <w:lvlText w:val=""/>
      <w:lvlJc w:val="left"/>
      <w:pPr>
        <w:ind w:left="720" w:hanging="360"/>
      </w:pPr>
      <w:rPr>
        <w:rFonts w:ascii="Wingdings" w:hAnsi="Wingdings" w:hint="default"/>
        <w:color w:val="auto"/>
      </w:rPr>
    </w:lvl>
  </w:abstractNum>
  <w:abstractNum w:abstractNumId="2">
    <w:nsid w:val="00000004"/>
    <w:multiLevelType w:val="singleLevel"/>
    <w:tmpl w:val="00000004"/>
    <w:name w:val="WW8Num8"/>
    <w:lvl w:ilvl="0">
      <w:start w:val="1"/>
      <w:numFmt w:val="bullet"/>
      <w:lvlText w:val=""/>
      <w:lvlJc w:val="left"/>
      <w:pPr>
        <w:tabs>
          <w:tab w:val="num" w:pos="0"/>
        </w:tabs>
        <w:ind w:left="720" w:hanging="360"/>
      </w:pPr>
      <w:rPr>
        <w:rFonts w:ascii="Symbol" w:hAnsi="Symbol" w:cs="Symbol"/>
      </w:rPr>
    </w:lvl>
  </w:abstractNum>
  <w:abstractNum w:abstractNumId="3">
    <w:nsid w:val="00000005"/>
    <w:multiLevelType w:val="multilevel"/>
    <w:tmpl w:val="00000005"/>
    <w:name w:val="WW8Num6"/>
    <w:lvl w:ilvl="0">
      <w:start w:val="1"/>
      <w:numFmt w:val="bullet"/>
      <w:lvlText w:val=""/>
      <w:lvlJc w:val="left"/>
      <w:pPr>
        <w:tabs>
          <w:tab w:val="num" w:pos="720"/>
        </w:tabs>
        <w:ind w:left="720" w:hanging="360"/>
      </w:pPr>
      <w:rPr>
        <w:rFonts w:ascii="Symbol" w:hAnsi="Symbol" w:cs="Symbol" w:hint="default"/>
        <w:color w:val="000000"/>
        <w:sz w:val="22"/>
        <w:szCs w:val="22"/>
      </w:rPr>
    </w:lvl>
    <w:lvl w:ilvl="1">
      <w:start w:val="1"/>
      <w:numFmt w:val="bullet"/>
      <w:lvlText w:val="◦"/>
      <w:lvlJc w:val="left"/>
      <w:pPr>
        <w:tabs>
          <w:tab w:val="num" w:pos="1080"/>
        </w:tabs>
        <w:ind w:left="1080" w:hanging="360"/>
      </w:pPr>
      <w:rPr>
        <w:rFonts w:ascii="OpenSymbol" w:eastAsia="Times New Roman" w:hAnsi="OpenSymbol" w:cs="Courier New" w:hint="eastAsia"/>
      </w:rPr>
    </w:lvl>
    <w:lvl w:ilvl="2">
      <w:start w:val="1"/>
      <w:numFmt w:val="bullet"/>
      <w:lvlText w:val="▪"/>
      <w:lvlJc w:val="left"/>
      <w:pPr>
        <w:tabs>
          <w:tab w:val="num" w:pos="1440"/>
        </w:tabs>
        <w:ind w:left="1440" w:hanging="360"/>
      </w:pPr>
      <w:rPr>
        <w:rFonts w:ascii="OpenSymbol" w:eastAsia="Times New Roman" w:hAnsi="OpenSymbol" w:cs="Courier New" w:hint="eastAsia"/>
      </w:rPr>
    </w:lvl>
    <w:lvl w:ilvl="3">
      <w:start w:val="1"/>
      <w:numFmt w:val="bullet"/>
      <w:lvlText w:val=""/>
      <w:lvlJc w:val="left"/>
      <w:pPr>
        <w:tabs>
          <w:tab w:val="num" w:pos="1800"/>
        </w:tabs>
        <w:ind w:left="1800" w:hanging="360"/>
      </w:pPr>
      <w:rPr>
        <w:rFonts w:ascii="Symbol" w:hAnsi="Symbol" w:cs="Symbol" w:hint="default"/>
        <w:color w:val="000000"/>
        <w:sz w:val="22"/>
        <w:szCs w:val="22"/>
      </w:rPr>
    </w:lvl>
    <w:lvl w:ilvl="4">
      <w:start w:val="1"/>
      <w:numFmt w:val="bullet"/>
      <w:lvlText w:val="◦"/>
      <w:lvlJc w:val="left"/>
      <w:pPr>
        <w:tabs>
          <w:tab w:val="num" w:pos="2160"/>
        </w:tabs>
        <w:ind w:left="2160" w:hanging="360"/>
      </w:pPr>
      <w:rPr>
        <w:rFonts w:ascii="OpenSymbol" w:eastAsia="Times New Roman" w:hAnsi="OpenSymbol" w:cs="Courier New" w:hint="eastAsia"/>
      </w:rPr>
    </w:lvl>
    <w:lvl w:ilvl="5">
      <w:start w:val="1"/>
      <w:numFmt w:val="bullet"/>
      <w:lvlText w:val="▪"/>
      <w:lvlJc w:val="left"/>
      <w:pPr>
        <w:tabs>
          <w:tab w:val="num" w:pos="2520"/>
        </w:tabs>
        <w:ind w:left="2520" w:hanging="360"/>
      </w:pPr>
      <w:rPr>
        <w:rFonts w:ascii="OpenSymbol" w:eastAsia="Times New Roman" w:hAnsi="OpenSymbol" w:cs="Courier New" w:hint="eastAsia"/>
      </w:rPr>
    </w:lvl>
    <w:lvl w:ilvl="6">
      <w:start w:val="1"/>
      <w:numFmt w:val="bullet"/>
      <w:lvlText w:val=""/>
      <w:lvlJc w:val="left"/>
      <w:pPr>
        <w:tabs>
          <w:tab w:val="num" w:pos="2880"/>
        </w:tabs>
        <w:ind w:left="2880" w:hanging="360"/>
      </w:pPr>
      <w:rPr>
        <w:rFonts w:ascii="Symbol" w:hAnsi="Symbol" w:cs="Symbol" w:hint="default"/>
        <w:color w:val="000000"/>
        <w:sz w:val="22"/>
        <w:szCs w:val="22"/>
      </w:rPr>
    </w:lvl>
    <w:lvl w:ilvl="7">
      <w:start w:val="1"/>
      <w:numFmt w:val="bullet"/>
      <w:lvlText w:val="◦"/>
      <w:lvlJc w:val="left"/>
      <w:pPr>
        <w:tabs>
          <w:tab w:val="num" w:pos="3240"/>
        </w:tabs>
        <w:ind w:left="3240" w:hanging="360"/>
      </w:pPr>
      <w:rPr>
        <w:rFonts w:ascii="OpenSymbol" w:eastAsia="Times New Roman" w:hAnsi="OpenSymbol" w:cs="Courier New" w:hint="eastAsia"/>
      </w:rPr>
    </w:lvl>
    <w:lvl w:ilvl="8">
      <w:start w:val="1"/>
      <w:numFmt w:val="bullet"/>
      <w:lvlText w:val="▪"/>
      <w:lvlJc w:val="left"/>
      <w:pPr>
        <w:tabs>
          <w:tab w:val="num" w:pos="3600"/>
        </w:tabs>
        <w:ind w:left="3600" w:hanging="360"/>
      </w:pPr>
      <w:rPr>
        <w:rFonts w:ascii="OpenSymbol" w:eastAsia="Times New Roman" w:hAnsi="OpenSymbol" w:cs="Courier New" w:hint="eastAsia"/>
      </w:rPr>
    </w:lvl>
  </w:abstractNum>
  <w:abstractNum w:abstractNumId="4">
    <w:nsid w:val="00626268"/>
    <w:multiLevelType w:val="hybridMultilevel"/>
    <w:tmpl w:val="D3D656EA"/>
    <w:lvl w:ilvl="0" w:tplc="04090007">
      <w:start w:val="1"/>
      <w:numFmt w:val="bullet"/>
      <w:lvlText w:val=""/>
      <w:lvlPicBulletId w:val="0"/>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02924D65"/>
    <w:multiLevelType w:val="hybridMultilevel"/>
    <w:tmpl w:val="CF0CB28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02C7443E"/>
    <w:multiLevelType w:val="hybridMultilevel"/>
    <w:tmpl w:val="0B94944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A21B16"/>
    <w:multiLevelType w:val="hybridMultilevel"/>
    <w:tmpl w:val="B2C0F954"/>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5052D8C"/>
    <w:multiLevelType w:val="hybridMultilevel"/>
    <w:tmpl w:val="5A78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9978E9"/>
    <w:multiLevelType w:val="hybridMultilevel"/>
    <w:tmpl w:val="99FCF3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F80FC3"/>
    <w:multiLevelType w:val="hybridMultilevel"/>
    <w:tmpl w:val="A4141CC0"/>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0F376725"/>
    <w:multiLevelType w:val="hybridMultilevel"/>
    <w:tmpl w:val="7A7C611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0FCC304E"/>
    <w:multiLevelType w:val="hybridMultilevel"/>
    <w:tmpl w:val="AF805198"/>
    <w:lvl w:ilvl="0" w:tplc="04090007">
      <w:start w:val="1"/>
      <w:numFmt w:val="bullet"/>
      <w:lvlText w:val=""/>
      <w:lvlPicBulletId w:val="0"/>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1315452E"/>
    <w:multiLevelType w:val="hybridMultilevel"/>
    <w:tmpl w:val="5C9EAAE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13DF7C96"/>
    <w:multiLevelType w:val="multilevel"/>
    <w:tmpl w:val="96526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762AEF"/>
    <w:multiLevelType w:val="multilevel"/>
    <w:tmpl w:val="8C1A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633AE4"/>
    <w:multiLevelType w:val="hybridMultilevel"/>
    <w:tmpl w:val="DEE2318A"/>
    <w:lvl w:ilvl="0" w:tplc="76BA5E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726FB4"/>
    <w:multiLevelType w:val="hybridMultilevel"/>
    <w:tmpl w:val="6F102FEA"/>
    <w:lvl w:ilvl="0" w:tplc="FFFFFFF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C3D7CD7"/>
    <w:multiLevelType w:val="hybridMultilevel"/>
    <w:tmpl w:val="2C88D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C83BB7"/>
    <w:multiLevelType w:val="multilevel"/>
    <w:tmpl w:val="5CB64A10"/>
    <w:lvl w:ilvl="0">
      <w:start w:val="1"/>
      <w:numFmt w:val="bullet"/>
      <w:lvlText w:val=""/>
      <w:lvlJc w:val="left"/>
      <w:pPr>
        <w:tabs>
          <w:tab w:val="num" w:pos="720"/>
        </w:tabs>
        <w:ind w:left="720" w:hanging="360"/>
      </w:pPr>
      <w:rPr>
        <w:rFonts w:ascii="Wingdings" w:hAnsi="Wingdings" w:hint="default"/>
        <w:color w:val="000000"/>
        <w:sz w:val="22"/>
        <w:szCs w:val="22"/>
      </w:rPr>
    </w:lvl>
    <w:lvl w:ilvl="1">
      <w:start w:val="1"/>
      <w:numFmt w:val="bullet"/>
      <w:lvlText w:val="◦"/>
      <w:lvlJc w:val="left"/>
      <w:pPr>
        <w:tabs>
          <w:tab w:val="num" w:pos="1080"/>
        </w:tabs>
        <w:ind w:left="1080" w:hanging="360"/>
      </w:pPr>
      <w:rPr>
        <w:rFonts w:ascii="OpenSymbol" w:eastAsia="Times New Roman" w:hAnsi="OpenSymbol" w:cs="Courier New" w:hint="eastAsia"/>
      </w:rPr>
    </w:lvl>
    <w:lvl w:ilvl="2">
      <w:start w:val="1"/>
      <w:numFmt w:val="bullet"/>
      <w:lvlText w:val="▪"/>
      <w:lvlJc w:val="left"/>
      <w:pPr>
        <w:tabs>
          <w:tab w:val="num" w:pos="1440"/>
        </w:tabs>
        <w:ind w:left="1440" w:hanging="360"/>
      </w:pPr>
      <w:rPr>
        <w:rFonts w:ascii="OpenSymbol" w:eastAsia="Times New Roman" w:hAnsi="OpenSymbol" w:cs="Courier New" w:hint="eastAsia"/>
      </w:rPr>
    </w:lvl>
    <w:lvl w:ilvl="3">
      <w:start w:val="1"/>
      <w:numFmt w:val="bullet"/>
      <w:lvlText w:val=""/>
      <w:lvlJc w:val="left"/>
      <w:pPr>
        <w:tabs>
          <w:tab w:val="num" w:pos="1800"/>
        </w:tabs>
        <w:ind w:left="1800" w:hanging="360"/>
      </w:pPr>
      <w:rPr>
        <w:rFonts w:ascii="Symbol" w:hAnsi="Symbol" w:cs="Symbol" w:hint="default"/>
        <w:color w:val="000000"/>
        <w:sz w:val="22"/>
        <w:szCs w:val="22"/>
      </w:rPr>
    </w:lvl>
    <w:lvl w:ilvl="4">
      <w:start w:val="1"/>
      <w:numFmt w:val="bullet"/>
      <w:lvlText w:val="◦"/>
      <w:lvlJc w:val="left"/>
      <w:pPr>
        <w:tabs>
          <w:tab w:val="num" w:pos="2160"/>
        </w:tabs>
        <w:ind w:left="2160" w:hanging="360"/>
      </w:pPr>
      <w:rPr>
        <w:rFonts w:ascii="OpenSymbol" w:eastAsia="Times New Roman" w:hAnsi="OpenSymbol" w:cs="Courier New" w:hint="eastAsia"/>
      </w:rPr>
    </w:lvl>
    <w:lvl w:ilvl="5">
      <w:start w:val="1"/>
      <w:numFmt w:val="bullet"/>
      <w:lvlText w:val="▪"/>
      <w:lvlJc w:val="left"/>
      <w:pPr>
        <w:tabs>
          <w:tab w:val="num" w:pos="2520"/>
        </w:tabs>
        <w:ind w:left="2520" w:hanging="360"/>
      </w:pPr>
      <w:rPr>
        <w:rFonts w:ascii="OpenSymbol" w:eastAsia="Times New Roman" w:hAnsi="OpenSymbol" w:cs="Courier New" w:hint="eastAsia"/>
      </w:rPr>
    </w:lvl>
    <w:lvl w:ilvl="6">
      <w:start w:val="1"/>
      <w:numFmt w:val="bullet"/>
      <w:lvlText w:val=""/>
      <w:lvlJc w:val="left"/>
      <w:pPr>
        <w:tabs>
          <w:tab w:val="num" w:pos="2880"/>
        </w:tabs>
        <w:ind w:left="2880" w:hanging="360"/>
      </w:pPr>
      <w:rPr>
        <w:rFonts w:ascii="Symbol" w:hAnsi="Symbol" w:cs="Symbol" w:hint="default"/>
        <w:color w:val="000000"/>
        <w:sz w:val="22"/>
        <w:szCs w:val="22"/>
      </w:rPr>
    </w:lvl>
    <w:lvl w:ilvl="7">
      <w:start w:val="1"/>
      <w:numFmt w:val="bullet"/>
      <w:lvlText w:val="◦"/>
      <w:lvlJc w:val="left"/>
      <w:pPr>
        <w:tabs>
          <w:tab w:val="num" w:pos="3240"/>
        </w:tabs>
        <w:ind w:left="3240" w:hanging="360"/>
      </w:pPr>
      <w:rPr>
        <w:rFonts w:ascii="OpenSymbol" w:eastAsia="Times New Roman" w:hAnsi="OpenSymbol" w:cs="Courier New" w:hint="eastAsia"/>
      </w:rPr>
    </w:lvl>
    <w:lvl w:ilvl="8">
      <w:start w:val="1"/>
      <w:numFmt w:val="bullet"/>
      <w:lvlText w:val="▪"/>
      <w:lvlJc w:val="left"/>
      <w:pPr>
        <w:tabs>
          <w:tab w:val="num" w:pos="3600"/>
        </w:tabs>
        <w:ind w:left="3600" w:hanging="360"/>
      </w:pPr>
      <w:rPr>
        <w:rFonts w:ascii="OpenSymbol" w:eastAsia="Times New Roman" w:hAnsi="OpenSymbol" w:cs="Courier New" w:hint="eastAsia"/>
      </w:rPr>
    </w:lvl>
  </w:abstractNum>
  <w:abstractNum w:abstractNumId="20">
    <w:nsid w:val="1EAB3417"/>
    <w:multiLevelType w:val="hybridMultilevel"/>
    <w:tmpl w:val="06847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EE329A"/>
    <w:multiLevelType w:val="hybridMultilevel"/>
    <w:tmpl w:val="1BCCDDA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D412FC"/>
    <w:multiLevelType w:val="hybridMultilevel"/>
    <w:tmpl w:val="E17876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48361C"/>
    <w:multiLevelType w:val="hybridMultilevel"/>
    <w:tmpl w:val="3AE85D2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44010B82"/>
    <w:multiLevelType w:val="hybridMultilevel"/>
    <w:tmpl w:val="35823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8E2101"/>
    <w:multiLevelType w:val="hybridMultilevel"/>
    <w:tmpl w:val="BDF03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5838E4"/>
    <w:multiLevelType w:val="hybridMultilevel"/>
    <w:tmpl w:val="A7947824"/>
    <w:lvl w:ilvl="0" w:tplc="04090003">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2C92668"/>
    <w:multiLevelType w:val="hybridMultilevel"/>
    <w:tmpl w:val="4FBA20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3105CFB"/>
    <w:multiLevelType w:val="hybridMultilevel"/>
    <w:tmpl w:val="B7F013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0D44F8"/>
    <w:multiLevelType w:val="hybridMultilevel"/>
    <w:tmpl w:val="473AF0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305239"/>
    <w:multiLevelType w:val="hybridMultilevel"/>
    <w:tmpl w:val="461C12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9C529D5"/>
    <w:multiLevelType w:val="hybridMultilevel"/>
    <w:tmpl w:val="0DE45C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A924D47"/>
    <w:multiLevelType w:val="hybridMultilevel"/>
    <w:tmpl w:val="A6964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AF7F7F"/>
    <w:multiLevelType w:val="hybridMultilevel"/>
    <w:tmpl w:val="FE220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D097162"/>
    <w:multiLevelType w:val="hybridMultilevel"/>
    <w:tmpl w:val="36E0B2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16530F7"/>
    <w:multiLevelType w:val="hybridMultilevel"/>
    <w:tmpl w:val="4DA40EA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nsid w:val="67370431"/>
    <w:multiLevelType w:val="hybridMultilevel"/>
    <w:tmpl w:val="08FC0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FC3E58"/>
    <w:multiLevelType w:val="hybridMultilevel"/>
    <w:tmpl w:val="ED6AB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EC00805"/>
    <w:multiLevelType w:val="hybridMultilevel"/>
    <w:tmpl w:val="F5BE289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9">
    <w:nsid w:val="73474D33"/>
    <w:multiLevelType w:val="hybridMultilevel"/>
    <w:tmpl w:val="B98EE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34E4159"/>
    <w:multiLevelType w:val="hybridMultilevel"/>
    <w:tmpl w:val="7196F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20454B"/>
    <w:multiLevelType w:val="multilevel"/>
    <w:tmpl w:val="41A83FBA"/>
    <w:lvl w:ilvl="0">
      <w:start w:val="1"/>
      <w:numFmt w:val="bullet"/>
      <w:lvlText w:val=""/>
      <w:lvlJc w:val="left"/>
      <w:pPr>
        <w:tabs>
          <w:tab w:val="num" w:pos="720"/>
        </w:tabs>
        <w:ind w:left="720" w:hanging="360"/>
      </w:pPr>
      <w:rPr>
        <w:rFonts w:ascii="Wingdings" w:hAnsi="Wingdings" w:hint="default"/>
        <w:color w:val="000000"/>
        <w:sz w:val="22"/>
        <w:szCs w:val="22"/>
      </w:rPr>
    </w:lvl>
    <w:lvl w:ilvl="1">
      <w:start w:val="1"/>
      <w:numFmt w:val="bullet"/>
      <w:lvlText w:val="◦"/>
      <w:lvlJc w:val="left"/>
      <w:pPr>
        <w:tabs>
          <w:tab w:val="num" w:pos="1080"/>
        </w:tabs>
        <w:ind w:left="1080" w:hanging="360"/>
      </w:pPr>
      <w:rPr>
        <w:rFonts w:ascii="OpenSymbol" w:eastAsia="Times New Roman" w:hAnsi="OpenSymbol" w:cs="Courier New" w:hint="eastAsia"/>
      </w:rPr>
    </w:lvl>
    <w:lvl w:ilvl="2">
      <w:start w:val="1"/>
      <w:numFmt w:val="bullet"/>
      <w:lvlText w:val="▪"/>
      <w:lvlJc w:val="left"/>
      <w:pPr>
        <w:tabs>
          <w:tab w:val="num" w:pos="1440"/>
        </w:tabs>
        <w:ind w:left="1440" w:hanging="360"/>
      </w:pPr>
      <w:rPr>
        <w:rFonts w:ascii="OpenSymbol" w:eastAsia="Times New Roman" w:hAnsi="OpenSymbol" w:cs="Courier New" w:hint="eastAsia"/>
      </w:rPr>
    </w:lvl>
    <w:lvl w:ilvl="3">
      <w:start w:val="1"/>
      <w:numFmt w:val="bullet"/>
      <w:lvlText w:val=""/>
      <w:lvlJc w:val="left"/>
      <w:pPr>
        <w:tabs>
          <w:tab w:val="num" w:pos="1800"/>
        </w:tabs>
        <w:ind w:left="1800" w:hanging="360"/>
      </w:pPr>
      <w:rPr>
        <w:rFonts w:ascii="Symbol" w:hAnsi="Symbol" w:cs="Symbol" w:hint="default"/>
        <w:color w:val="000000"/>
        <w:sz w:val="22"/>
        <w:szCs w:val="22"/>
      </w:rPr>
    </w:lvl>
    <w:lvl w:ilvl="4">
      <w:start w:val="1"/>
      <w:numFmt w:val="bullet"/>
      <w:lvlText w:val="◦"/>
      <w:lvlJc w:val="left"/>
      <w:pPr>
        <w:tabs>
          <w:tab w:val="num" w:pos="2160"/>
        </w:tabs>
        <w:ind w:left="2160" w:hanging="360"/>
      </w:pPr>
      <w:rPr>
        <w:rFonts w:ascii="OpenSymbol" w:eastAsia="Times New Roman" w:hAnsi="OpenSymbol" w:cs="Courier New" w:hint="eastAsia"/>
      </w:rPr>
    </w:lvl>
    <w:lvl w:ilvl="5">
      <w:start w:val="1"/>
      <w:numFmt w:val="bullet"/>
      <w:lvlText w:val="▪"/>
      <w:lvlJc w:val="left"/>
      <w:pPr>
        <w:tabs>
          <w:tab w:val="num" w:pos="2520"/>
        </w:tabs>
        <w:ind w:left="2520" w:hanging="360"/>
      </w:pPr>
      <w:rPr>
        <w:rFonts w:ascii="OpenSymbol" w:eastAsia="Times New Roman" w:hAnsi="OpenSymbol" w:cs="Courier New" w:hint="eastAsia"/>
      </w:rPr>
    </w:lvl>
    <w:lvl w:ilvl="6">
      <w:start w:val="1"/>
      <w:numFmt w:val="bullet"/>
      <w:lvlText w:val=""/>
      <w:lvlJc w:val="left"/>
      <w:pPr>
        <w:tabs>
          <w:tab w:val="num" w:pos="2880"/>
        </w:tabs>
        <w:ind w:left="2880" w:hanging="360"/>
      </w:pPr>
      <w:rPr>
        <w:rFonts w:ascii="Symbol" w:hAnsi="Symbol" w:cs="Symbol" w:hint="default"/>
        <w:color w:val="000000"/>
        <w:sz w:val="22"/>
        <w:szCs w:val="22"/>
      </w:rPr>
    </w:lvl>
    <w:lvl w:ilvl="7">
      <w:start w:val="1"/>
      <w:numFmt w:val="bullet"/>
      <w:lvlText w:val="◦"/>
      <w:lvlJc w:val="left"/>
      <w:pPr>
        <w:tabs>
          <w:tab w:val="num" w:pos="3240"/>
        </w:tabs>
        <w:ind w:left="3240" w:hanging="360"/>
      </w:pPr>
      <w:rPr>
        <w:rFonts w:ascii="OpenSymbol" w:eastAsia="Times New Roman" w:hAnsi="OpenSymbol" w:cs="Courier New" w:hint="eastAsia"/>
      </w:rPr>
    </w:lvl>
    <w:lvl w:ilvl="8">
      <w:start w:val="1"/>
      <w:numFmt w:val="bullet"/>
      <w:lvlText w:val="▪"/>
      <w:lvlJc w:val="left"/>
      <w:pPr>
        <w:tabs>
          <w:tab w:val="num" w:pos="3600"/>
        </w:tabs>
        <w:ind w:left="3600" w:hanging="360"/>
      </w:pPr>
      <w:rPr>
        <w:rFonts w:ascii="OpenSymbol" w:eastAsia="Times New Roman" w:hAnsi="OpenSymbol" w:cs="Courier New" w:hint="eastAsia"/>
      </w:rPr>
    </w:lvl>
  </w:abstractNum>
  <w:abstractNum w:abstractNumId="42">
    <w:nsid w:val="75AF7953"/>
    <w:multiLevelType w:val="hybridMultilevel"/>
    <w:tmpl w:val="79FC28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F44A8F"/>
    <w:multiLevelType w:val="hybridMultilevel"/>
    <w:tmpl w:val="D32E260E"/>
    <w:lvl w:ilvl="0" w:tplc="40F4662E">
      <w:start w:val="1"/>
      <w:numFmt w:val="bullet"/>
      <w:pStyle w:val="NoSpac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78877F5"/>
    <w:multiLevelType w:val="hybridMultilevel"/>
    <w:tmpl w:val="7528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CD2D64"/>
    <w:multiLevelType w:val="hybridMultilevel"/>
    <w:tmpl w:val="1D5CD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AF0008"/>
    <w:multiLevelType w:val="hybridMultilevel"/>
    <w:tmpl w:val="F16EA96E"/>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8"/>
  </w:num>
  <w:num w:numId="4">
    <w:abstractNumId w:val="27"/>
  </w:num>
  <w:num w:numId="5">
    <w:abstractNumId w:val="2"/>
  </w:num>
  <w:num w:numId="6">
    <w:abstractNumId w:val="29"/>
  </w:num>
  <w:num w:numId="7">
    <w:abstractNumId w:val="31"/>
  </w:num>
  <w:num w:numId="8">
    <w:abstractNumId w:val="22"/>
  </w:num>
  <w:num w:numId="9">
    <w:abstractNumId w:val="26"/>
  </w:num>
  <w:num w:numId="10">
    <w:abstractNumId w:val="5"/>
  </w:num>
  <w:num w:numId="11">
    <w:abstractNumId w:val="14"/>
  </w:num>
  <w:num w:numId="12">
    <w:abstractNumId w:val="42"/>
  </w:num>
  <w:num w:numId="13">
    <w:abstractNumId w:val="20"/>
  </w:num>
  <w:num w:numId="14">
    <w:abstractNumId w:val="37"/>
  </w:num>
  <w:num w:numId="15">
    <w:abstractNumId w:val="32"/>
  </w:num>
  <w:num w:numId="16">
    <w:abstractNumId w:val="16"/>
  </w:num>
  <w:num w:numId="17">
    <w:abstractNumId w:val="24"/>
  </w:num>
  <w:num w:numId="18">
    <w:abstractNumId w:val="36"/>
  </w:num>
  <w:num w:numId="19">
    <w:abstractNumId w:val="33"/>
  </w:num>
  <w:num w:numId="20">
    <w:abstractNumId w:val="10"/>
  </w:num>
  <w:num w:numId="21">
    <w:abstractNumId w:val="4"/>
  </w:num>
  <w:num w:numId="22">
    <w:abstractNumId w:val="12"/>
  </w:num>
  <w:num w:numId="23">
    <w:abstractNumId w:val="46"/>
  </w:num>
  <w:num w:numId="24">
    <w:abstractNumId w:val="6"/>
  </w:num>
  <w:num w:numId="25">
    <w:abstractNumId w:val="17"/>
  </w:num>
  <w:num w:numId="26">
    <w:abstractNumId w:val="7"/>
  </w:num>
  <w:num w:numId="27">
    <w:abstractNumId w:val="43"/>
  </w:num>
  <w:num w:numId="28">
    <w:abstractNumId w:val="44"/>
  </w:num>
  <w:num w:numId="29">
    <w:abstractNumId w:val="38"/>
  </w:num>
  <w:num w:numId="30">
    <w:abstractNumId w:val="18"/>
  </w:num>
  <w:num w:numId="31">
    <w:abstractNumId w:val="9"/>
  </w:num>
  <w:num w:numId="32">
    <w:abstractNumId w:val="0"/>
  </w:num>
  <w:num w:numId="33">
    <w:abstractNumId w:val="25"/>
  </w:num>
  <w:num w:numId="34">
    <w:abstractNumId w:val="40"/>
  </w:num>
  <w:num w:numId="35">
    <w:abstractNumId w:val="39"/>
  </w:num>
  <w:num w:numId="36">
    <w:abstractNumId w:val="45"/>
  </w:num>
  <w:num w:numId="37">
    <w:abstractNumId w:val="1"/>
  </w:num>
  <w:num w:numId="38">
    <w:abstractNumId w:val="34"/>
  </w:num>
  <w:num w:numId="39">
    <w:abstractNumId w:val="30"/>
  </w:num>
  <w:num w:numId="40">
    <w:abstractNumId w:val="23"/>
  </w:num>
  <w:num w:numId="41">
    <w:abstractNumId w:val="35"/>
  </w:num>
  <w:num w:numId="42">
    <w:abstractNumId w:val="15"/>
  </w:num>
  <w:num w:numId="43">
    <w:abstractNumId w:val="13"/>
  </w:num>
  <w:num w:numId="44">
    <w:abstractNumId w:val="11"/>
  </w:num>
  <w:num w:numId="45">
    <w:abstractNumId w:val="3"/>
  </w:num>
  <w:num w:numId="46">
    <w:abstractNumId w:val="19"/>
  </w:num>
  <w:num w:numId="47">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6CC7"/>
    <w:rsid w:val="00027892"/>
    <w:rsid w:val="000456BB"/>
    <w:rsid w:val="00063A02"/>
    <w:rsid w:val="00063BE8"/>
    <w:rsid w:val="0006636E"/>
    <w:rsid w:val="00090ACF"/>
    <w:rsid w:val="00091078"/>
    <w:rsid w:val="000E30A7"/>
    <w:rsid w:val="000F3AB0"/>
    <w:rsid w:val="00100E01"/>
    <w:rsid w:val="00107C7C"/>
    <w:rsid w:val="00154CC0"/>
    <w:rsid w:val="00157A5A"/>
    <w:rsid w:val="00161502"/>
    <w:rsid w:val="00167C56"/>
    <w:rsid w:val="00175F1F"/>
    <w:rsid w:val="00177EE4"/>
    <w:rsid w:val="00191B8B"/>
    <w:rsid w:val="001C67D4"/>
    <w:rsid w:val="001C7DCE"/>
    <w:rsid w:val="001D08ED"/>
    <w:rsid w:val="00243FD4"/>
    <w:rsid w:val="0026690C"/>
    <w:rsid w:val="002753E7"/>
    <w:rsid w:val="0028518D"/>
    <w:rsid w:val="002A0BC8"/>
    <w:rsid w:val="002A1C3F"/>
    <w:rsid w:val="002C5887"/>
    <w:rsid w:val="002D3E61"/>
    <w:rsid w:val="002D41CF"/>
    <w:rsid w:val="002E7315"/>
    <w:rsid w:val="00312FBD"/>
    <w:rsid w:val="00322C80"/>
    <w:rsid w:val="00335B6F"/>
    <w:rsid w:val="003625BC"/>
    <w:rsid w:val="003D6257"/>
    <w:rsid w:val="003F6A4B"/>
    <w:rsid w:val="003F7933"/>
    <w:rsid w:val="004176F8"/>
    <w:rsid w:val="004231C4"/>
    <w:rsid w:val="004468C2"/>
    <w:rsid w:val="00450517"/>
    <w:rsid w:val="00466587"/>
    <w:rsid w:val="004D197C"/>
    <w:rsid w:val="004D2BCB"/>
    <w:rsid w:val="004F32D3"/>
    <w:rsid w:val="004F5279"/>
    <w:rsid w:val="005051EB"/>
    <w:rsid w:val="00515593"/>
    <w:rsid w:val="00516934"/>
    <w:rsid w:val="00556CC7"/>
    <w:rsid w:val="00571297"/>
    <w:rsid w:val="00596FFD"/>
    <w:rsid w:val="005A1AE1"/>
    <w:rsid w:val="005A5190"/>
    <w:rsid w:val="005B6ACD"/>
    <w:rsid w:val="005C1183"/>
    <w:rsid w:val="005D14BF"/>
    <w:rsid w:val="006269EE"/>
    <w:rsid w:val="00656879"/>
    <w:rsid w:val="00684716"/>
    <w:rsid w:val="00686C76"/>
    <w:rsid w:val="006B55A8"/>
    <w:rsid w:val="006B6517"/>
    <w:rsid w:val="006B7C37"/>
    <w:rsid w:val="006C40CB"/>
    <w:rsid w:val="006E7AB5"/>
    <w:rsid w:val="006F61C2"/>
    <w:rsid w:val="00715D93"/>
    <w:rsid w:val="00724A8A"/>
    <w:rsid w:val="007338FD"/>
    <w:rsid w:val="00753809"/>
    <w:rsid w:val="007A3ED5"/>
    <w:rsid w:val="007C5B77"/>
    <w:rsid w:val="008064A1"/>
    <w:rsid w:val="00807774"/>
    <w:rsid w:val="008214F6"/>
    <w:rsid w:val="008235A3"/>
    <w:rsid w:val="00855979"/>
    <w:rsid w:val="008A49D3"/>
    <w:rsid w:val="008D3AE7"/>
    <w:rsid w:val="008F7618"/>
    <w:rsid w:val="00903A87"/>
    <w:rsid w:val="00926777"/>
    <w:rsid w:val="00944670"/>
    <w:rsid w:val="009502B5"/>
    <w:rsid w:val="00951371"/>
    <w:rsid w:val="0097180D"/>
    <w:rsid w:val="0099624E"/>
    <w:rsid w:val="009B60A9"/>
    <w:rsid w:val="009B7EA5"/>
    <w:rsid w:val="009C3D47"/>
    <w:rsid w:val="009E7466"/>
    <w:rsid w:val="009F4472"/>
    <w:rsid w:val="00A02801"/>
    <w:rsid w:val="00A348C3"/>
    <w:rsid w:val="00A77EA5"/>
    <w:rsid w:val="00A926F2"/>
    <w:rsid w:val="00A92F61"/>
    <w:rsid w:val="00AA36D9"/>
    <w:rsid w:val="00B53C1F"/>
    <w:rsid w:val="00B62168"/>
    <w:rsid w:val="00B63379"/>
    <w:rsid w:val="00B72DF3"/>
    <w:rsid w:val="00B80B29"/>
    <w:rsid w:val="00BA599D"/>
    <w:rsid w:val="00C0344B"/>
    <w:rsid w:val="00C05044"/>
    <w:rsid w:val="00C1514A"/>
    <w:rsid w:val="00C3234E"/>
    <w:rsid w:val="00C40360"/>
    <w:rsid w:val="00C45D13"/>
    <w:rsid w:val="00C53BB7"/>
    <w:rsid w:val="00C65A0A"/>
    <w:rsid w:val="00C6606C"/>
    <w:rsid w:val="00C8685F"/>
    <w:rsid w:val="00CD3A5B"/>
    <w:rsid w:val="00CD7E22"/>
    <w:rsid w:val="00CF27ED"/>
    <w:rsid w:val="00D10713"/>
    <w:rsid w:val="00D3304E"/>
    <w:rsid w:val="00D629EB"/>
    <w:rsid w:val="00D73DFB"/>
    <w:rsid w:val="00D9340F"/>
    <w:rsid w:val="00D93C52"/>
    <w:rsid w:val="00DA7043"/>
    <w:rsid w:val="00E72AFE"/>
    <w:rsid w:val="00E77AA1"/>
    <w:rsid w:val="00EF574C"/>
    <w:rsid w:val="00F13F06"/>
    <w:rsid w:val="00F37391"/>
    <w:rsid w:val="00F466C7"/>
    <w:rsid w:val="00F719D6"/>
    <w:rsid w:val="00F91EFB"/>
    <w:rsid w:val="00FB3CE6"/>
    <w:rsid w:val="00FB4E96"/>
    <w:rsid w:val="00FD75A8"/>
    <w:rsid w:val="00FE7A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_x0000_s1028"/>
        <o:r id="V:Rule9" type="connector" idref="#_x0000_s1037"/>
        <o:r id="V:Rule10" type="connector" idref="#_x0000_s1029"/>
        <o:r id="V:Rule11" type="connector" idref="#_x0000_s1036"/>
        <o:r id="V:Rule12" type="connector" idref="#_x0000_s1026"/>
        <o:r id="V:Rule13" type="connector" idref="#_x0000_s1030"/>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A5B"/>
  </w:style>
  <w:style w:type="paragraph" w:styleId="Heading1">
    <w:name w:val="heading 1"/>
    <w:basedOn w:val="Normal"/>
    <w:next w:val="Normal"/>
    <w:link w:val="Heading1Char"/>
    <w:uiPriority w:val="9"/>
    <w:qFormat/>
    <w:rsid w:val="00335B6F"/>
    <w:pPr>
      <w:spacing w:before="300" w:after="40"/>
      <w:outlineLvl w:val="0"/>
    </w:pPr>
    <w:rPr>
      <w:rFonts w:ascii="Century Schoolbook" w:eastAsia="MS PMincho" w:hAnsi="Century Schoolbook" w:cs="Times New Roman"/>
      <w:smallCaps/>
      <w:spacing w:val="5"/>
      <w:sz w:val="32"/>
      <w:szCs w:val="32"/>
      <w:lang w:bidi="en-US"/>
    </w:rPr>
  </w:style>
  <w:style w:type="paragraph" w:styleId="Heading2">
    <w:name w:val="heading 2"/>
    <w:basedOn w:val="Normal"/>
    <w:next w:val="Normal"/>
    <w:link w:val="Heading2Char"/>
    <w:uiPriority w:val="9"/>
    <w:unhideWhenUsed/>
    <w:qFormat/>
    <w:rsid w:val="009502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7C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403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CC7"/>
    <w:pPr>
      <w:ind w:left="720"/>
      <w:contextualSpacing/>
    </w:pPr>
  </w:style>
  <w:style w:type="character" w:customStyle="1" w:styleId="Heading1Char">
    <w:name w:val="Heading 1 Char"/>
    <w:basedOn w:val="DefaultParagraphFont"/>
    <w:link w:val="Heading1"/>
    <w:uiPriority w:val="9"/>
    <w:rsid w:val="00335B6F"/>
    <w:rPr>
      <w:rFonts w:ascii="Century Schoolbook" w:eastAsia="MS PMincho" w:hAnsi="Century Schoolbook" w:cs="Times New Roman"/>
      <w:smallCaps/>
      <w:spacing w:val="5"/>
      <w:sz w:val="32"/>
      <w:szCs w:val="32"/>
      <w:lang w:bidi="en-US"/>
    </w:rPr>
  </w:style>
  <w:style w:type="character" w:customStyle="1" w:styleId="apple-style-span">
    <w:name w:val="apple-style-span"/>
    <w:basedOn w:val="DefaultParagraphFont"/>
    <w:rsid w:val="00335B6F"/>
  </w:style>
  <w:style w:type="character" w:customStyle="1" w:styleId="apple-converted-space">
    <w:name w:val="apple-converted-space"/>
    <w:basedOn w:val="DefaultParagraphFont"/>
    <w:rsid w:val="00335B6F"/>
  </w:style>
  <w:style w:type="character" w:customStyle="1" w:styleId="yiv136175533pslongeditbox">
    <w:name w:val="yiv136175533pslongeditbox"/>
    <w:rsid w:val="006F61C2"/>
  </w:style>
  <w:style w:type="paragraph" w:styleId="NoSpacing">
    <w:name w:val="No Spacing"/>
    <w:autoRedefine/>
    <w:qFormat/>
    <w:rsid w:val="004231C4"/>
    <w:pPr>
      <w:numPr>
        <w:numId w:val="27"/>
      </w:numPr>
      <w:spacing w:after="0" w:line="240" w:lineRule="auto"/>
    </w:pPr>
    <w:rPr>
      <w:rFonts w:asciiTheme="majorHAnsi" w:eastAsia="Calibri" w:hAnsiTheme="majorHAnsi" w:cs="Tahoma"/>
      <w:color w:val="000000" w:themeColor="text1"/>
    </w:rPr>
  </w:style>
  <w:style w:type="paragraph" w:styleId="PlainText">
    <w:name w:val="Plain Text"/>
    <w:basedOn w:val="Normal"/>
    <w:link w:val="PlainTextChar"/>
    <w:semiHidden/>
    <w:unhideWhenUsed/>
    <w:rsid w:val="00715D93"/>
    <w:pPr>
      <w:spacing w:after="0" w:line="240" w:lineRule="auto"/>
    </w:pPr>
    <w:rPr>
      <w:rFonts w:ascii="Courier New" w:eastAsia="Times New Roman" w:hAnsi="Courier New" w:cs="Tahoma"/>
      <w:sz w:val="20"/>
      <w:szCs w:val="20"/>
    </w:rPr>
  </w:style>
  <w:style w:type="character" w:customStyle="1" w:styleId="PlainTextChar">
    <w:name w:val="Plain Text Char"/>
    <w:basedOn w:val="DefaultParagraphFont"/>
    <w:link w:val="PlainText"/>
    <w:semiHidden/>
    <w:rsid w:val="00715D93"/>
    <w:rPr>
      <w:rFonts w:ascii="Courier New" w:eastAsia="Times New Roman" w:hAnsi="Courier New" w:cs="Tahoma"/>
      <w:sz w:val="20"/>
      <w:szCs w:val="20"/>
    </w:rPr>
  </w:style>
  <w:style w:type="character" w:customStyle="1" w:styleId="normalchar">
    <w:name w:val="normal__char"/>
    <w:basedOn w:val="DefaultParagraphFont"/>
    <w:rsid w:val="00B62168"/>
  </w:style>
  <w:style w:type="paragraph" w:styleId="NormalWeb">
    <w:name w:val="Normal (Web)"/>
    <w:basedOn w:val="Normal"/>
    <w:link w:val="NormalWebChar"/>
    <w:uiPriority w:val="99"/>
    <w:unhideWhenUsed/>
    <w:rsid w:val="00C323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234E"/>
    <w:rPr>
      <w:color w:val="0000FF"/>
      <w:u w:val="single"/>
    </w:rPr>
  </w:style>
  <w:style w:type="paragraph" w:customStyle="1" w:styleId="NoSpacing1">
    <w:name w:val="No Spacing1"/>
    <w:link w:val="NoSpacingChar"/>
    <w:uiPriority w:val="1"/>
    <w:qFormat/>
    <w:rsid w:val="00157A5A"/>
    <w:pPr>
      <w:spacing w:after="0" w:line="240" w:lineRule="auto"/>
    </w:pPr>
    <w:rPr>
      <w:rFonts w:ascii="Calibri" w:eastAsia="Calibri" w:hAnsi="Calibri" w:cs="Times New Roman"/>
    </w:rPr>
  </w:style>
  <w:style w:type="character" w:customStyle="1" w:styleId="NoSpacingChar">
    <w:name w:val="No Spacing Char"/>
    <w:link w:val="NoSpacing1"/>
    <w:uiPriority w:val="1"/>
    <w:rsid w:val="00157A5A"/>
    <w:rPr>
      <w:rFonts w:ascii="Calibri" w:eastAsia="Calibri" w:hAnsi="Calibri" w:cs="Times New Roman"/>
    </w:rPr>
  </w:style>
  <w:style w:type="character" w:customStyle="1" w:styleId="NormalWebChar">
    <w:name w:val="Normal (Web) Char"/>
    <w:link w:val="NormalWeb"/>
    <w:uiPriority w:val="99"/>
    <w:locked/>
    <w:rsid w:val="00157A5A"/>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4036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9502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07C7C"/>
    <w:rPr>
      <w:rFonts w:asciiTheme="majorHAnsi" w:eastAsiaTheme="majorEastAsia" w:hAnsiTheme="majorHAnsi" w:cstheme="majorBidi"/>
      <w:color w:val="243F60" w:themeColor="accent1" w:themeShade="7F"/>
      <w:sz w:val="24"/>
      <w:szCs w:val="24"/>
    </w:rPr>
  </w:style>
  <w:style w:type="table" w:styleId="MediumGrid1-Accent5">
    <w:name w:val="Medium Grid 1 Accent 5"/>
    <w:basedOn w:val="TableNormal"/>
    <w:uiPriority w:val="67"/>
    <w:rsid w:val="00903A8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903A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2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BC"/>
  </w:style>
  <w:style w:type="paragraph" w:styleId="Footer">
    <w:name w:val="footer"/>
    <w:basedOn w:val="Normal"/>
    <w:link w:val="FooterChar"/>
    <w:uiPriority w:val="99"/>
    <w:unhideWhenUsed/>
    <w:rsid w:val="00362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4296727">
      <w:bodyDiv w:val="1"/>
      <w:marLeft w:val="0"/>
      <w:marRight w:val="0"/>
      <w:marTop w:val="0"/>
      <w:marBottom w:val="0"/>
      <w:divBdr>
        <w:top w:val="none" w:sz="0" w:space="0" w:color="auto"/>
        <w:left w:val="none" w:sz="0" w:space="0" w:color="auto"/>
        <w:bottom w:val="none" w:sz="0" w:space="0" w:color="auto"/>
        <w:right w:val="none" w:sz="0" w:space="0" w:color="auto"/>
      </w:divBdr>
    </w:div>
    <w:div w:id="162356419">
      <w:bodyDiv w:val="1"/>
      <w:marLeft w:val="0"/>
      <w:marRight w:val="0"/>
      <w:marTop w:val="0"/>
      <w:marBottom w:val="0"/>
      <w:divBdr>
        <w:top w:val="none" w:sz="0" w:space="0" w:color="auto"/>
        <w:left w:val="none" w:sz="0" w:space="0" w:color="auto"/>
        <w:bottom w:val="none" w:sz="0" w:space="0" w:color="auto"/>
        <w:right w:val="none" w:sz="0" w:space="0" w:color="auto"/>
      </w:divBdr>
    </w:div>
    <w:div w:id="209193462">
      <w:bodyDiv w:val="1"/>
      <w:marLeft w:val="0"/>
      <w:marRight w:val="0"/>
      <w:marTop w:val="0"/>
      <w:marBottom w:val="0"/>
      <w:divBdr>
        <w:top w:val="none" w:sz="0" w:space="0" w:color="auto"/>
        <w:left w:val="none" w:sz="0" w:space="0" w:color="auto"/>
        <w:bottom w:val="none" w:sz="0" w:space="0" w:color="auto"/>
        <w:right w:val="none" w:sz="0" w:space="0" w:color="auto"/>
      </w:divBdr>
    </w:div>
    <w:div w:id="605429104">
      <w:bodyDiv w:val="1"/>
      <w:marLeft w:val="0"/>
      <w:marRight w:val="0"/>
      <w:marTop w:val="0"/>
      <w:marBottom w:val="0"/>
      <w:divBdr>
        <w:top w:val="none" w:sz="0" w:space="0" w:color="auto"/>
        <w:left w:val="none" w:sz="0" w:space="0" w:color="auto"/>
        <w:bottom w:val="none" w:sz="0" w:space="0" w:color="auto"/>
        <w:right w:val="none" w:sz="0" w:space="0" w:color="auto"/>
      </w:divBdr>
    </w:div>
    <w:div w:id="1089617039">
      <w:bodyDiv w:val="1"/>
      <w:marLeft w:val="0"/>
      <w:marRight w:val="0"/>
      <w:marTop w:val="0"/>
      <w:marBottom w:val="0"/>
      <w:divBdr>
        <w:top w:val="none" w:sz="0" w:space="0" w:color="auto"/>
        <w:left w:val="none" w:sz="0" w:space="0" w:color="auto"/>
        <w:bottom w:val="none" w:sz="0" w:space="0" w:color="auto"/>
        <w:right w:val="none" w:sz="0" w:space="0" w:color="auto"/>
      </w:divBdr>
    </w:div>
    <w:div w:id="1255749654">
      <w:bodyDiv w:val="1"/>
      <w:marLeft w:val="0"/>
      <w:marRight w:val="0"/>
      <w:marTop w:val="0"/>
      <w:marBottom w:val="0"/>
      <w:divBdr>
        <w:top w:val="none" w:sz="0" w:space="0" w:color="auto"/>
        <w:left w:val="none" w:sz="0" w:space="0" w:color="auto"/>
        <w:bottom w:val="none" w:sz="0" w:space="0" w:color="auto"/>
        <w:right w:val="none" w:sz="0" w:space="0" w:color="auto"/>
      </w:divBdr>
    </w:div>
    <w:div w:id="1365136635">
      <w:bodyDiv w:val="1"/>
      <w:marLeft w:val="0"/>
      <w:marRight w:val="0"/>
      <w:marTop w:val="0"/>
      <w:marBottom w:val="0"/>
      <w:divBdr>
        <w:top w:val="none" w:sz="0" w:space="0" w:color="auto"/>
        <w:left w:val="none" w:sz="0" w:space="0" w:color="auto"/>
        <w:bottom w:val="none" w:sz="0" w:space="0" w:color="auto"/>
        <w:right w:val="none" w:sz="0" w:space="0" w:color="auto"/>
      </w:divBdr>
    </w:div>
    <w:div w:id="1454320918">
      <w:bodyDiv w:val="1"/>
      <w:marLeft w:val="0"/>
      <w:marRight w:val="0"/>
      <w:marTop w:val="0"/>
      <w:marBottom w:val="0"/>
      <w:divBdr>
        <w:top w:val="none" w:sz="0" w:space="0" w:color="auto"/>
        <w:left w:val="none" w:sz="0" w:space="0" w:color="auto"/>
        <w:bottom w:val="none" w:sz="0" w:space="0" w:color="auto"/>
        <w:right w:val="none" w:sz="0" w:space="0" w:color="auto"/>
      </w:divBdr>
    </w:div>
    <w:div w:id="1550190007">
      <w:bodyDiv w:val="1"/>
      <w:marLeft w:val="0"/>
      <w:marRight w:val="0"/>
      <w:marTop w:val="0"/>
      <w:marBottom w:val="0"/>
      <w:divBdr>
        <w:top w:val="none" w:sz="0" w:space="0" w:color="auto"/>
        <w:left w:val="none" w:sz="0" w:space="0" w:color="auto"/>
        <w:bottom w:val="none" w:sz="0" w:space="0" w:color="auto"/>
        <w:right w:val="none" w:sz="0" w:space="0" w:color="auto"/>
      </w:divBdr>
    </w:div>
    <w:div w:id="1779831229">
      <w:bodyDiv w:val="1"/>
      <w:marLeft w:val="0"/>
      <w:marRight w:val="0"/>
      <w:marTop w:val="0"/>
      <w:marBottom w:val="0"/>
      <w:divBdr>
        <w:top w:val="none" w:sz="0" w:space="0" w:color="auto"/>
        <w:left w:val="none" w:sz="0" w:space="0" w:color="auto"/>
        <w:bottom w:val="none" w:sz="0" w:space="0" w:color="auto"/>
        <w:right w:val="none" w:sz="0" w:space="0" w:color="auto"/>
      </w:divBdr>
    </w:div>
    <w:div w:id="1945534283">
      <w:bodyDiv w:val="1"/>
      <w:marLeft w:val="0"/>
      <w:marRight w:val="0"/>
      <w:marTop w:val="0"/>
      <w:marBottom w:val="0"/>
      <w:divBdr>
        <w:top w:val="none" w:sz="0" w:space="0" w:color="auto"/>
        <w:left w:val="none" w:sz="0" w:space="0" w:color="auto"/>
        <w:bottom w:val="none" w:sz="0" w:space="0" w:color="auto"/>
        <w:right w:val="none" w:sz="0" w:space="0" w:color="auto"/>
      </w:divBdr>
      <w:divsChild>
        <w:div w:id="597837108">
          <w:marLeft w:val="0"/>
          <w:marRight w:val="0"/>
          <w:marTop w:val="0"/>
          <w:marBottom w:val="0"/>
          <w:divBdr>
            <w:top w:val="none" w:sz="0" w:space="0" w:color="auto"/>
            <w:left w:val="none" w:sz="0" w:space="0" w:color="auto"/>
            <w:bottom w:val="none" w:sz="0" w:space="0" w:color="auto"/>
            <w:right w:val="none" w:sz="0" w:space="0" w:color="auto"/>
          </w:divBdr>
        </w:div>
      </w:divsChild>
    </w:div>
    <w:div w:id="197239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kumar0198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9E62C-0DC8-4C46-B0F1-2A708E8C5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2697</Words>
  <Characters>15374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4</cp:revision>
  <dcterms:created xsi:type="dcterms:W3CDTF">2015-12-03T19:14:00Z</dcterms:created>
  <dcterms:modified xsi:type="dcterms:W3CDTF">2015-12-03T19:14:00Z</dcterms:modified>
</cp:coreProperties>
</file>