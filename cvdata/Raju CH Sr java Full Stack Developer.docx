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B67" w:rsidRPr="00805B6E" w:rsidRDefault="00001B67" w:rsidP="00805B6E">
      <w:pPr>
        <w:pStyle w:val="NoSpacing"/>
        <w:contextualSpacing/>
        <w:rPr>
          <w:rFonts w:asciiTheme="minorHAnsi" w:hAnsiTheme="minorHAnsi" w:cstheme="minorHAnsi"/>
          <w:b/>
          <w:color w:val="000000" w:themeColor="text1"/>
          <w:sz w:val="22"/>
          <w:szCs w:val="20"/>
        </w:rPr>
      </w:pPr>
      <w:proofErr w:type="spellStart"/>
      <w:r w:rsidRPr="00805B6E">
        <w:rPr>
          <w:rFonts w:asciiTheme="minorHAnsi" w:hAnsiTheme="minorHAnsi" w:cstheme="minorHAnsi"/>
          <w:b/>
          <w:color w:val="000000" w:themeColor="text1"/>
          <w:sz w:val="22"/>
          <w:szCs w:val="20"/>
        </w:rPr>
        <w:t>Raju</w:t>
      </w:r>
      <w:proofErr w:type="spellEnd"/>
    </w:p>
    <w:p w:rsidR="00001B67" w:rsidRPr="00805B6E" w:rsidRDefault="00B75A03" w:rsidP="00805B6E">
      <w:pPr>
        <w:pStyle w:val="NoSpacing"/>
        <w:contextualSpacing/>
        <w:rPr>
          <w:rFonts w:asciiTheme="minorHAnsi" w:hAnsiTheme="minorHAnsi" w:cstheme="minorHAnsi"/>
          <w:b/>
          <w:color w:val="000000" w:themeColor="text1"/>
          <w:sz w:val="22"/>
          <w:szCs w:val="20"/>
          <w:u w:val="single"/>
        </w:rPr>
      </w:pPr>
      <w:r w:rsidRPr="00805B6E">
        <w:rPr>
          <w:rFonts w:asciiTheme="minorHAnsi" w:hAnsiTheme="minorHAnsi" w:cstheme="minorHAnsi"/>
          <w:color w:val="000000" w:themeColor="text1"/>
          <w:sz w:val="22"/>
          <w:szCs w:val="20"/>
          <w:u w:val="single"/>
        </w:rPr>
        <w:t>raju11</w:t>
      </w:r>
      <w:r w:rsidR="00D80B80" w:rsidRPr="00805B6E">
        <w:rPr>
          <w:rFonts w:asciiTheme="minorHAnsi" w:hAnsiTheme="minorHAnsi" w:cstheme="minorHAnsi"/>
          <w:color w:val="000000" w:themeColor="text1"/>
          <w:sz w:val="22"/>
          <w:szCs w:val="20"/>
          <w:u w:val="single"/>
        </w:rPr>
        <w:t>25</w:t>
      </w:r>
      <w:r w:rsidR="00A2646C" w:rsidRPr="00805B6E">
        <w:rPr>
          <w:rFonts w:asciiTheme="minorHAnsi" w:hAnsiTheme="minorHAnsi" w:cstheme="minorHAnsi"/>
          <w:color w:val="000000" w:themeColor="text1"/>
          <w:sz w:val="22"/>
          <w:szCs w:val="20"/>
          <w:u w:val="single"/>
        </w:rPr>
        <w:t>1990</w:t>
      </w:r>
      <w:r w:rsidR="00001B67" w:rsidRPr="00805B6E">
        <w:rPr>
          <w:rFonts w:asciiTheme="minorHAnsi" w:hAnsiTheme="minorHAnsi" w:cstheme="minorHAnsi"/>
          <w:color w:val="000000" w:themeColor="text1"/>
          <w:sz w:val="22"/>
          <w:szCs w:val="20"/>
          <w:u w:val="single"/>
        </w:rPr>
        <w:t>@gmail.com</w:t>
      </w:r>
    </w:p>
    <w:p w:rsidR="00001B67" w:rsidRPr="00805B6E" w:rsidRDefault="00001B67" w:rsidP="00805B6E">
      <w:pPr>
        <w:pStyle w:val="NoSpacing"/>
        <w:contextualSpacing/>
        <w:rPr>
          <w:rFonts w:asciiTheme="minorHAnsi" w:hAnsiTheme="minorHAnsi" w:cstheme="minorHAnsi"/>
          <w:b/>
          <w:color w:val="222222"/>
          <w:sz w:val="22"/>
          <w:szCs w:val="20"/>
          <w:shd w:val="clear" w:color="auto" w:fill="FFFFFF"/>
        </w:rPr>
      </w:pPr>
      <w:r w:rsidRPr="00805B6E">
        <w:rPr>
          <w:rFonts w:asciiTheme="minorHAnsi" w:hAnsiTheme="minorHAnsi" w:cstheme="minorHAnsi"/>
          <w:b/>
          <w:color w:val="222222"/>
          <w:sz w:val="22"/>
          <w:szCs w:val="20"/>
          <w:shd w:val="clear" w:color="auto" w:fill="FFFFFF"/>
        </w:rPr>
        <w:t>925-621-8761</w:t>
      </w:r>
    </w:p>
    <w:p w:rsidR="00001B67" w:rsidRPr="00805B6E" w:rsidRDefault="00001B67" w:rsidP="00F577DF">
      <w:pPr>
        <w:pStyle w:val="NoSpacing"/>
        <w:pBdr>
          <w:top w:val="single" w:sz="4" w:space="1" w:color="auto"/>
        </w:pBdr>
        <w:spacing w:after="240"/>
        <w:contextualSpacing/>
        <w:jc w:val="both"/>
        <w:rPr>
          <w:rFonts w:asciiTheme="minorHAnsi" w:hAnsiTheme="minorHAnsi" w:cstheme="minorHAnsi"/>
          <w:b/>
          <w:color w:val="000000" w:themeColor="text1"/>
          <w:sz w:val="22"/>
          <w:szCs w:val="20"/>
        </w:rPr>
      </w:pPr>
      <w:r w:rsidRPr="00805B6E">
        <w:rPr>
          <w:rFonts w:asciiTheme="minorHAnsi" w:hAnsiTheme="minorHAnsi" w:cstheme="minorHAnsi"/>
          <w:b/>
          <w:color w:val="000000" w:themeColor="text1"/>
          <w:sz w:val="22"/>
          <w:szCs w:val="20"/>
        </w:rPr>
        <w:t>SUMMARY:</w:t>
      </w:r>
    </w:p>
    <w:p w:rsidR="009E2BCD" w:rsidRPr="00805B6E" w:rsidRDefault="009E2BCD" w:rsidP="00F577DF">
      <w:pPr>
        <w:pStyle w:val="NoSpacing"/>
        <w:pBdr>
          <w:top w:val="single" w:sz="4" w:space="1" w:color="auto"/>
        </w:pBdr>
        <w:spacing w:after="240"/>
        <w:contextualSpacing/>
        <w:jc w:val="both"/>
        <w:rPr>
          <w:rFonts w:asciiTheme="minorHAnsi" w:hAnsiTheme="minorHAnsi" w:cstheme="minorHAnsi"/>
          <w:b/>
          <w:color w:val="000000" w:themeColor="text1"/>
          <w:sz w:val="22"/>
          <w:szCs w:val="20"/>
        </w:rPr>
      </w:pPr>
    </w:p>
    <w:p w:rsidR="00001B67" w:rsidRPr="00805B6E" w:rsidRDefault="00001B67" w:rsidP="00F577DF">
      <w:pPr>
        <w:pStyle w:val="NoSpacing"/>
        <w:numPr>
          <w:ilvl w:val="0"/>
          <w:numId w:val="20"/>
        </w:numPr>
        <w:spacing w:before="240"/>
        <w:jc w:val="both"/>
        <w:rPr>
          <w:rFonts w:asciiTheme="minorHAnsi" w:hAnsiTheme="minorHAnsi" w:cstheme="minorHAnsi"/>
          <w:b/>
          <w:sz w:val="22"/>
          <w:szCs w:val="20"/>
        </w:rPr>
      </w:pPr>
      <w:r w:rsidRPr="00805B6E">
        <w:rPr>
          <w:rFonts w:asciiTheme="minorHAnsi" w:hAnsiTheme="minorHAnsi" w:cstheme="minorHAnsi"/>
          <w:sz w:val="22"/>
          <w:szCs w:val="20"/>
        </w:rPr>
        <w:t xml:space="preserve">Over </w:t>
      </w:r>
      <w:r w:rsidRPr="00805B6E">
        <w:rPr>
          <w:rFonts w:asciiTheme="minorHAnsi" w:hAnsiTheme="minorHAnsi" w:cstheme="minorHAnsi"/>
          <w:b/>
          <w:sz w:val="22"/>
          <w:szCs w:val="20"/>
        </w:rPr>
        <w:t>8</w:t>
      </w:r>
      <w:r w:rsidR="00CE0EF5" w:rsidRPr="00805B6E">
        <w:rPr>
          <w:rFonts w:asciiTheme="minorHAnsi" w:hAnsiTheme="minorHAnsi" w:cstheme="minorHAnsi"/>
          <w:b/>
          <w:sz w:val="22"/>
          <w:szCs w:val="20"/>
        </w:rPr>
        <w:t>+</w:t>
      </w:r>
      <w:r w:rsidRPr="00805B6E">
        <w:rPr>
          <w:rFonts w:asciiTheme="minorHAnsi" w:hAnsiTheme="minorHAnsi" w:cstheme="minorHAnsi"/>
          <w:b/>
          <w:sz w:val="22"/>
          <w:szCs w:val="20"/>
        </w:rPr>
        <w:t xml:space="preserve"> years</w:t>
      </w:r>
      <w:r w:rsidR="008846BE" w:rsidRPr="00805B6E">
        <w:rPr>
          <w:rFonts w:asciiTheme="minorHAnsi" w:hAnsiTheme="minorHAnsi" w:cstheme="minorHAnsi"/>
          <w:sz w:val="22"/>
          <w:szCs w:val="20"/>
        </w:rPr>
        <w:t xml:space="preserve"> of experience in analysis, </w:t>
      </w:r>
      <w:r w:rsidRPr="00805B6E">
        <w:rPr>
          <w:rFonts w:asciiTheme="minorHAnsi" w:hAnsiTheme="minorHAnsi" w:cstheme="minorHAnsi"/>
          <w:sz w:val="22"/>
          <w:szCs w:val="20"/>
        </w:rPr>
        <w:t>design, implementation of Object Oriented Applications in Client/Server environments using Java/J2EE. </w:t>
      </w:r>
    </w:p>
    <w:p w:rsidR="00001B67" w:rsidRPr="00805B6E" w:rsidRDefault="00001B67" w:rsidP="00F577DF">
      <w:pPr>
        <w:pStyle w:val="ListParagraph"/>
        <w:numPr>
          <w:ilvl w:val="0"/>
          <w:numId w:val="20"/>
        </w:numPr>
        <w:spacing w:after="0" w:line="240" w:lineRule="auto"/>
        <w:jc w:val="both"/>
        <w:rPr>
          <w:rFonts w:eastAsia="ヒラギノ角ゴ Pro W3" w:cstheme="minorHAnsi"/>
          <w:color w:val="000000" w:themeColor="text1"/>
          <w:szCs w:val="20"/>
        </w:rPr>
      </w:pPr>
      <w:r w:rsidRPr="00805B6E">
        <w:rPr>
          <w:rFonts w:eastAsia="ヒラギノ角ゴ Pro W3" w:cstheme="minorHAnsi"/>
          <w:color w:val="000000" w:themeColor="text1"/>
          <w:szCs w:val="20"/>
        </w:rPr>
        <w:t xml:space="preserve">Used the best practices of SDLC as well as </w:t>
      </w:r>
      <w:r w:rsidRPr="00805B6E">
        <w:rPr>
          <w:rFonts w:eastAsia="ヒラギノ角ゴ Pro W3" w:cstheme="minorHAnsi"/>
          <w:b/>
          <w:color w:val="000000" w:themeColor="text1"/>
          <w:szCs w:val="20"/>
        </w:rPr>
        <w:t>Agile/SCRUM</w:t>
      </w:r>
      <w:r w:rsidRPr="00805B6E">
        <w:rPr>
          <w:rFonts w:eastAsia="ヒラギノ角ゴ Pro W3" w:cstheme="minorHAnsi"/>
          <w:color w:val="000000" w:themeColor="text1"/>
          <w:szCs w:val="20"/>
        </w:rPr>
        <w:t xml:space="preserve"> methodologies.</w:t>
      </w:r>
    </w:p>
    <w:p w:rsidR="00001B67" w:rsidRPr="00805B6E" w:rsidRDefault="00001B67" w:rsidP="00F577DF">
      <w:pPr>
        <w:pStyle w:val="ListParagraph"/>
        <w:numPr>
          <w:ilvl w:val="0"/>
          <w:numId w:val="20"/>
        </w:numPr>
        <w:spacing w:after="0" w:line="240" w:lineRule="auto"/>
        <w:jc w:val="both"/>
        <w:rPr>
          <w:rFonts w:eastAsia="ヒラギノ角ゴ Pro W3" w:cstheme="minorHAnsi"/>
          <w:color w:val="000000" w:themeColor="text1"/>
          <w:szCs w:val="20"/>
        </w:rPr>
      </w:pPr>
      <w:r w:rsidRPr="00805B6E">
        <w:rPr>
          <w:rFonts w:eastAsia="Times New Roman" w:cstheme="minorHAnsi"/>
          <w:color w:val="000000" w:themeColor="text1"/>
          <w:szCs w:val="20"/>
          <w:shd w:val="clear" w:color="auto" w:fill="FFFFFF"/>
        </w:rPr>
        <w:t xml:space="preserve">Proficient in working with </w:t>
      </w:r>
      <w:r w:rsidRPr="00805B6E">
        <w:rPr>
          <w:rFonts w:eastAsia="Times New Roman" w:cstheme="minorHAnsi"/>
          <w:b/>
          <w:color w:val="000000" w:themeColor="text1"/>
          <w:szCs w:val="20"/>
          <w:shd w:val="clear" w:color="auto" w:fill="FFFFFF"/>
        </w:rPr>
        <w:t xml:space="preserve">HTML, CSS, Bootstrap, XML, AJAX, JavaScript, </w:t>
      </w:r>
      <w:proofErr w:type="spellStart"/>
      <w:r w:rsidRPr="00805B6E">
        <w:rPr>
          <w:rFonts w:eastAsia="Times New Roman" w:cstheme="minorHAnsi"/>
          <w:b/>
          <w:color w:val="000000" w:themeColor="text1"/>
          <w:szCs w:val="20"/>
          <w:shd w:val="clear" w:color="auto" w:fill="FFFFFF"/>
        </w:rPr>
        <w:t>JQuery</w:t>
      </w:r>
      <w:proofErr w:type="spellEnd"/>
      <w:r w:rsidRPr="00805B6E">
        <w:rPr>
          <w:rFonts w:eastAsia="Times New Roman" w:cstheme="minorHAnsi"/>
          <w:b/>
          <w:color w:val="000000" w:themeColor="text1"/>
          <w:szCs w:val="20"/>
          <w:shd w:val="clear" w:color="auto" w:fill="FFFFFF"/>
        </w:rPr>
        <w:t xml:space="preserve">, </w:t>
      </w:r>
      <w:proofErr w:type="spellStart"/>
      <w:r w:rsidRPr="00805B6E">
        <w:rPr>
          <w:rFonts w:eastAsia="Times New Roman" w:cstheme="minorHAnsi"/>
          <w:b/>
          <w:color w:val="000000" w:themeColor="text1"/>
          <w:szCs w:val="20"/>
          <w:shd w:val="clear" w:color="auto" w:fill="FFFFFF"/>
        </w:rPr>
        <w:t>ExpressJS</w:t>
      </w:r>
      <w:proofErr w:type="spellEnd"/>
      <w:r w:rsidRPr="00805B6E">
        <w:rPr>
          <w:rFonts w:eastAsia="Times New Roman" w:cstheme="minorHAnsi"/>
          <w:b/>
          <w:color w:val="000000" w:themeColor="text1"/>
          <w:szCs w:val="20"/>
          <w:shd w:val="clear" w:color="auto" w:fill="FFFFFF"/>
        </w:rPr>
        <w:t xml:space="preserve">, </w:t>
      </w:r>
      <w:proofErr w:type="spellStart"/>
      <w:r w:rsidRPr="00805B6E">
        <w:rPr>
          <w:rFonts w:eastAsia="Times New Roman" w:cstheme="minorHAnsi"/>
          <w:b/>
          <w:color w:val="000000" w:themeColor="text1"/>
          <w:szCs w:val="20"/>
          <w:shd w:val="clear" w:color="auto" w:fill="FFFFFF"/>
        </w:rPr>
        <w:t>AngularJS</w:t>
      </w:r>
      <w:proofErr w:type="spellEnd"/>
      <w:r w:rsidRPr="00805B6E">
        <w:rPr>
          <w:rFonts w:eastAsia="Times New Roman" w:cstheme="minorHAnsi"/>
          <w:b/>
          <w:color w:val="000000" w:themeColor="text1"/>
          <w:szCs w:val="20"/>
          <w:shd w:val="clear" w:color="auto" w:fill="FFFFFF"/>
        </w:rPr>
        <w:t xml:space="preserve">, </w:t>
      </w:r>
      <w:proofErr w:type="spellStart"/>
      <w:r w:rsidRPr="00805B6E">
        <w:rPr>
          <w:rFonts w:eastAsia="Times New Roman" w:cstheme="minorHAnsi"/>
          <w:b/>
          <w:color w:val="000000" w:themeColor="text1"/>
          <w:szCs w:val="20"/>
          <w:shd w:val="clear" w:color="auto" w:fill="FFFFFF"/>
        </w:rPr>
        <w:t>NodeJS</w:t>
      </w:r>
      <w:proofErr w:type="spellEnd"/>
      <w:r w:rsidRPr="00805B6E">
        <w:rPr>
          <w:rFonts w:eastAsia="Times New Roman" w:cstheme="minorHAnsi"/>
          <w:b/>
          <w:color w:val="000000" w:themeColor="text1"/>
          <w:szCs w:val="20"/>
          <w:shd w:val="clear" w:color="auto" w:fill="FFFFFF"/>
        </w:rPr>
        <w:t xml:space="preserve">, </w:t>
      </w:r>
      <w:proofErr w:type="spellStart"/>
      <w:r w:rsidR="004B48E1" w:rsidRPr="00805B6E">
        <w:rPr>
          <w:rFonts w:eastAsia="Times New Roman" w:cstheme="minorHAnsi"/>
          <w:b/>
          <w:color w:val="000000" w:themeColor="text1"/>
          <w:szCs w:val="20"/>
          <w:shd w:val="clear" w:color="auto" w:fill="FFFFFF"/>
        </w:rPr>
        <w:t>React</w:t>
      </w:r>
      <w:r w:rsidR="00E90799" w:rsidRPr="00805B6E">
        <w:rPr>
          <w:rFonts w:eastAsia="Times New Roman" w:cstheme="minorHAnsi"/>
          <w:b/>
          <w:color w:val="000000" w:themeColor="text1"/>
          <w:szCs w:val="20"/>
          <w:shd w:val="clear" w:color="auto" w:fill="FFFFFF"/>
        </w:rPr>
        <w:t>JS</w:t>
      </w:r>
      <w:proofErr w:type="spellEnd"/>
      <w:r w:rsidR="00E90799" w:rsidRPr="00805B6E">
        <w:rPr>
          <w:rFonts w:eastAsia="Times New Roman" w:cstheme="minorHAnsi"/>
          <w:b/>
          <w:color w:val="000000" w:themeColor="text1"/>
          <w:szCs w:val="20"/>
          <w:shd w:val="clear" w:color="auto" w:fill="FFFFFF"/>
        </w:rPr>
        <w:t>.</w:t>
      </w:r>
    </w:p>
    <w:p w:rsidR="00306229" w:rsidRPr="00805B6E" w:rsidRDefault="00306229" w:rsidP="00306229">
      <w:pPr>
        <w:pStyle w:val="ListParagraph"/>
        <w:widowControl w:val="0"/>
        <w:numPr>
          <w:ilvl w:val="0"/>
          <w:numId w:val="20"/>
        </w:numPr>
        <w:tabs>
          <w:tab w:val="left" w:pos="0"/>
        </w:tabs>
        <w:suppressAutoHyphens/>
        <w:spacing w:after="0" w:line="240" w:lineRule="auto"/>
        <w:jc w:val="both"/>
        <w:rPr>
          <w:rFonts w:cstheme="minorHAnsi"/>
          <w:color w:val="000000" w:themeColor="text1"/>
          <w:szCs w:val="20"/>
        </w:rPr>
      </w:pPr>
      <w:r w:rsidRPr="00805B6E">
        <w:rPr>
          <w:rFonts w:eastAsia="Times New Roman" w:cstheme="minorHAnsi"/>
          <w:color w:val="000000" w:themeColor="text1"/>
          <w:szCs w:val="20"/>
          <w:shd w:val="clear" w:color="auto" w:fill="FFFFFF"/>
        </w:rPr>
        <w:t>Developed and designed web interfaces and layouts using</w:t>
      </w:r>
      <w:r w:rsidRPr="00805B6E">
        <w:rPr>
          <w:rFonts w:eastAsia="Times New Roman" w:cstheme="minorHAnsi"/>
          <w:b/>
          <w:color w:val="000000" w:themeColor="text1"/>
          <w:szCs w:val="20"/>
          <w:shd w:val="clear" w:color="auto" w:fill="FFFFFF"/>
        </w:rPr>
        <w:t xml:space="preserve"> JavaScript, HTML</w:t>
      </w:r>
      <w:r w:rsidRPr="00805B6E">
        <w:rPr>
          <w:rFonts w:eastAsia="Times New Roman" w:cstheme="minorHAnsi"/>
          <w:color w:val="000000" w:themeColor="text1"/>
          <w:szCs w:val="20"/>
          <w:shd w:val="clear" w:color="auto" w:fill="FFFFFF"/>
        </w:rPr>
        <w:t xml:space="preserve"> and </w:t>
      </w:r>
      <w:r w:rsidRPr="00805B6E">
        <w:rPr>
          <w:rFonts w:eastAsia="Times New Roman" w:cstheme="minorHAnsi"/>
          <w:b/>
          <w:color w:val="000000" w:themeColor="text1"/>
          <w:szCs w:val="20"/>
          <w:shd w:val="clear" w:color="auto" w:fill="FFFFFF"/>
        </w:rPr>
        <w:t>CSS</w:t>
      </w:r>
      <w:r w:rsidRPr="00805B6E">
        <w:rPr>
          <w:rFonts w:eastAsia="Times New Roman" w:cstheme="minorHAnsi"/>
          <w:color w:val="000000" w:themeColor="text1"/>
          <w:szCs w:val="20"/>
          <w:shd w:val="clear" w:color="auto" w:fill="FFFFFF"/>
        </w:rPr>
        <w:t>.</w:t>
      </w:r>
    </w:p>
    <w:p w:rsidR="00001B67" w:rsidRPr="00805B6E" w:rsidRDefault="00001B67" w:rsidP="00F577DF">
      <w:pPr>
        <w:pStyle w:val="ListParagraph"/>
        <w:numPr>
          <w:ilvl w:val="0"/>
          <w:numId w:val="20"/>
        </w:numPr>
        <w:spacing w:after="0" w:line="240" w:lineRule="auto"/>
        <w:jc w:val="both"/>
        <w:rPr>
          <w:rFonts w:eastAsia="ヒラギノ角ゴ Pro W3" w:cstheme="minorHAnsi"/>
          <w:color w:val="000000" w:themeColor="text1"/>
          <w:szCs w:val="20"/>
        </w:rPr>
      </w:pPr>
      <w:r w:rsidRPr="00805B6E">
        <w:rPr>
          <w:rFonts w:eastAsia="ヒラギノ角ゴ Pro W3" w:cstheme="minorHAnsi"/>
          <w:color w:val="000000" w:themeColor="text1"/>
          <w:szCs w:val="20"/>
        </w:rPr>
        <w:t xml:space="preserve">Proficiency in server-side Java development with exposure </w:t>
      </w:r>
      <w:proofErr w:type="spellStart"/>
      <w:r w:rsidRPr="00805B6E">
        <w:rPr>
          <w:rFonts w:eastAsia="ヒラギノ角ゴ Pro W3" w:cstheme="minorHAnsi"/>
          <w:b/>
          <w:color w:val="000000" w:themeColor="text1"/>
          <w:szCs w:val="20"/>
        </w:rPr>
        <w:t>RESTful</w:t>
      </w:r>
      <w:proofErr w:type="spellEnd"/>
      <w:r w:rsidRPr="00805B6E">
        <w:rPr>
          <w:rFonts w:eastAsia="ヒラギノ角ゴ Pro W3" w:cstheme="minorHAnsi"/>
          <w:color w:val="000000" w:themeColor="text1"/>
          <w:szCs w:val="20"/>
        </w:rPr>
        <w:t xml:space="preserve"> web services, </w:t>
      </w:r>
      <w:r w:rsidRPr="00805B6E">
        <w:rPr>
          <w:rFonts w:eastAsia="ヒラギノ角ゴ Pro W3" w:cstheme="minorHAnsi"/>
          <w:b/>
          <w:color w:val="000000" w:themeColor="text1"/>
          <w:szCs w:val="20"/>
        </w:rPr>
        <w:t>AJAX</w:t>
      </w:r>
      <w:r w:rsidRPr="00805B6E">
        <w:rPr>
          <w:rFonts w:eastAsia="ヒラギノ角ゴ Pro W3" w:cstheme="minorHAnsi"/>
          <w:color w:val="000000" w:themeColor="text1"/>
          <w:szCs w:val="20"/>
        </w:rPr>
        <w:t xml:space="preserve"> powered web applications.</w:t>
      </w:r>
    </w:p>
    <w:p w:rsidR="0032118F" w:rsidRPr="00805B6E" w:rsidRDefault="00001B67" w:rsidP="00F577DF">
      <w:pPr>
        <w:pStyle w:val="ListParagraph"/>
        <w:numPr>
          <w:ilvl w:val="0"/>
          <w:numId w:val="20"/>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Developed the Spring Features like </w:t>
      </w:r>
      <w:r w:rsidRPr="00805B6E">
        <w:rPr>
          <w:rFonts w:eastAsia="Times New Roman" w:cstheme="minorHAnsi"/>
          <w:b/>
          <w:color w:val="000000" w:themeColor="text1"/>
          <w:szCs w:val="20"/>
        </w:rPr>
        <w:t xml:space="preserve">Spring MVC, Spring DAO, Spring Boot, Spring Batch, Spring Security, Spring Integration, </w:t>
      </w:r>
      <w:proofErr w:type="gramStart"/>
      <w:r w:rsidRPr="00805B6E">
        <w:rPr>
          <w:rFonts w:eastAsia="Times New Roman" w:cstheme="minorHAnsi"/>
          <w:b/>
          <w:color w:val="000000" w:themeColor="text1"/>
          <w:szCs w:val="20"/>
        </w:rPr>
        <w:t>Spring</w:t>
      </w:r>
      <w:proofErr w:type="gramEnd"/>
      <w:r w:rsidRPr="00805B6E">
        <w:rPr>
          <w:rFonts w:eastAsia="Times New Roman" w:cstheme="minorHAnsi"/>
          <w:b/>
          <w:color w:val="000000" w:themeColor="text1"/>
          <w:szCs w:val="20"/>
        </w:rPr>
        <w:t xml:space="preserve"> Netflix</w:t>
      </w:r>
      <w:r w:rsidRPr="00805B6E">
        <w:rPr>
          <w:rFonts w:eastAsia="Times New Roman" w:cstheme="minorHAnsi"/>
          <w:color w:val="000000" w:themeColor="text1"/>
          <w:szCs w:val="20"/>
        </w:rPr>
        <w:t>.</w:t>
      </w:r>
    </w:p>
    <w:p w:rsidR="00001B67" w:rsidRPr="00805B6E" w:rsidRDefault="00001B67" w:rsidP="00F577DF">
      <w:pPr>
        <w:pStyle w:val="ListParagraph"/>
        <w:numPr>
          <w:ilvl w:val="0"/>
          <w:numId w:val="20"/>
        </w:numPr>
        <w:spacing w:after="0" w:line="240" w:lineRule="auto"/>
        <w:jc w:val="both"/>
        <w:rPr>
          <w:rFonts w:eastAsia="ヒラギノ角ゴ Pro W3" w:cstheme="minorHAnsi"/>
          <w:color w:val="000000" w:themeColor="text1"/>
          <w:szCs w:val="20"/>
        </w:rPr>
      </w:pPr>
      <w:r w:rsidRPr="00805B6E">
        <w:rPr>
          <w:rFonts w:cstheme="minorHAnsi"/>
          <w:color w:val="000000" w:themeColor="text1"/>
          <w:szCs w:val="20"/>
        </w:rPr>
        <w:t xml:space="preserve">Hands on experience in implementing SOA (Service Oriented Architecture) and web services such as </w:t>
      </w:r>
      <w:r w:rsidRPr="00805B6E">
        <w:rPr>
          <w:rFonts w:cstheme="minorHAnsi"/>
          <w:b/>
          <w:color w:val="000000" w:themeColor="text1"/>
          <w:szCs w:val="20"/>
        </w:rPr>
        <w:t>SOAP</w:t>
      </w:r>
      <w:r w:rsidRPr="00805B6E">
        <w:rPr>
          <w:rFonts w:cstheme="minorHAnsi"/>
          <w:color w:val="000000" w:themeColor="text1"/>
          <w:szCs w:val="20"/>
        </w:rPr>
        <w:t xml:space="preserve"> and </w:t>
      </w:r>
      <w:r w:rsidRPr="00805B6E">
        <w:rPr>
          <w:rFonts w:cstheme="minorHAnsi"/>
          <w:b/>
          <w:color w:val="000000" w:themeColor="text1"/>
          <w:szCs w:val="20"/>
        </w:rPr>
        <w:t>REST</w:t>
      </w:r>
      <w:r w:rsidRPr="00805B6E">
        <w:rPr>
          <w:rFonts w:cstheme="minorHAnsi"/>
          <w:color w:val="000000" w:themeColor="text1"/>
          <w:szCs w:val="20"/>
        </w:rPr>
        <w:t xml:space="preserve"> using </w:t>
      </w:r>
      <w:r w:rsidRPr="00805B6E">
        <w:rPr>
          <w:rFonts w:cstheme="minorHAnsi"/>
          <w:b/>
          <w:color w:val="000000" w:themeColor="text1"/>
          <w:szCs w:val="20"/>
        </w:rPr>
        <w:t>WSDL</w:t>
      </w:r>
      <w:r w:rsidRPr="00805B6E">
        <w:rPr>
          <w:rFonts w:cstheme="minorHAnsi"/>
          <w:color w:val="000000" w:themeColor="text1"/>
          <w:szCs w:val="20"/>
        </w:rPr>
        <w:t xml:space="preserve">, </w:t>
      </w:r>
      <w:r w:rsidRPr="00805B6E">
        <w:rPr>
          <w:rFonts w:cstheme="minorHAnsi"/>
          <w:b/>
          <w:color w:val="000000" w:themeColor="text1"/>
          <w:szCs w:val="20"/>
        </w:rPr>
        <w:t>CXF2</w:t>
      </w:r>
      <w:r w:rsidRPr="00805B6E">
        <w:rPr>
          <w:rFonts w:cstheme="minorHAnsi"/>
          <w:color w:val="000000" w:themeColor="text1"/>
          <w:szCs w:val="20"/>
        </w:rPr>
        <w:t xml:space="preserve">, </w:t>
      </w:r>
      <w:r w:rsidRPr="00805B6E">
        <w:rPr>
          <w:rFonts w:cstheme="minorHAnsi"/>
          <w:b/>
          <w:color w:val="000000" w:themeColor="text1"/>
          <w:szCs w:val="20"/>
        </w:rPr>
        <w:t>JAX-WS</w:t>
      </w:r>
      <w:r w:rsidRPr="00805B6E">
        <w:rPr>
          <w:rFonts w:cstheme="minorHAnsi"/>
          <w:color w:val="000000" w:themeColor="text1"/>
          <w:szCs w:val="20"/>
        </w:rPr>
        <w:t xml:space="preserve"> and </w:t>
      </w:r>
      <w:r w:rsidRPr="00805B6E">
        <w:rPr>
          <w:rFonts w:cstheme="minorHAnsi"/>
          <w:b/>
          <w:color w:val="000000" w:themeColor="text1"/>
          <w:szCs w:val="20"/>
        </w:rPr>
        <w:t>JAX-RS</w:t>
      </w:r>
      <w:r w:rsidRPr="00805B6E">
        <w:rPr>
          <w:rFonts w:cstheme="minorHAnsi"/>
          <w:color w:val="000000" w:themeColor="text1"/>
          <w:szCs w:val="20"/>
        </w:rPr>
        <w:t>.</w:t>
      </w:r>
    </w:p>
    <w:p w:rsidR="00001B67" w:rsidRPr="00805B6E" w:rsidRDefault="00001B67" w:rsidP="00F577DF">
      <w:pPr>
        <w:pStyle w:val="ListParagraph"/>
        <w:widowControl w:val="0"/>
        <w:numPr>
          <w:ilvl w:val="0"/>
          <w:numId w:val="20"/>
        </w:numPr>
        <w:tabs>
          <w:tab w:val="left" w:pos="0"/>
        </w:tabs>
        <w:suppressAutoHyphens/>
        <w:spacing w:after="0" w:line="240" w:lineRule="auto"/>
        <w:jc w:val="both"/>
        <w:rPr>
          <w:rFonts w:cstheme="minorHAnsi"/>
          <w:color w:val="000000" w:themeColor="text1"/>
          <w:szCs w:val="20"/>
        </w:rPr>
      </w:pPr>
      <w:r w:rsidRPr="00805B6E">
        <w:rPr>
          <w:rFonts w:cstheme="minorHAnsi"/>
          <w:color w:val="000000" w:themeColor="text1"/>
          <w:szCs w:val="20"/>
        </w:rPr>
        <w:t xml:space="preserve">Developed </w:t>
      </w:r>
      <w:r w:rsidRPr="00805B6E">
        <w:rPr>
          <w:rFonts w:cstheme="minorHAnsi"/>
          <w:bCs/>
          <w:color w:val="000000" w:themeColor="text1"/>
          <w:szCs w:val="20"/>
        </w:rPr>
        <w:t>Web</w:t>
      </w:r>
      <w:r w:rsidRPr="00805B6E">
        <w:rPr>
          <w:rFonts w:cstheme="minorHAnsi"/>
          <w:color w:val="000000" w:themeColor="text1"/>
          <w:szCs w:val="20"/>
        </w:rPr>
        <w:t xml:space="preserve"> applications to consume </w:t>
      </w:r>
      <w:r w:rsidRPr="00805B6E">
        <w:rPr>
          <w:rFonts w:cstheme="minorHAnsi"/>
          <w:b/>
          <w:bCs/>
          <w:color w:val="000000" w:themeColor="text1"/>
          <w:szCs w:val="20"/>
        </w:rPr>
        <w:t>JSON</w:t>
      </w:r>
      <w:r w:rsidRPr="00805B6E">
        <w:rPr>
          <w:rFonts w:cstheme="minorHAnsi"/>
          <w:color w:val="000000" w:themeColor="text1"/>
          <w:szCs w:val="20"/>
        </w:rPr>
        <w:t xml:space="preserve"> response using callback functions.</w:t>
      </w:r>
    </w:p>
    <w:p w:rsidR="00001B67" w:rsidRPr="00805B6E" w:rsidRDefault="00001B67" w:rsidP="00F577DF">
      <w:pPr>
        <w:pStyle w:val="ListParagraph"/>
        <w:numPr>
          <w:ilvl w:val="0"/>
          <w:numId w:val="20"/>
        </w:numPr>
        <w:spacing w:after="0" w:line="240" w:lineRule="auto"/>
        <w:jc w:val="both"/>
        <w:rPr>
          <w:rFonts w:eastAsia="ヒラギノ角ゴ Pro W3" w:cstheme="minorHAnsi"/>
          <w:color w:val="000000" w:themeColor="text1"/>
          <w:szCs w:val="20"/>
        </w:rPr>
      </w:pPr>
      <w:r w:rsidRPr="00805B6E">
        <w:rPr>
          <w:rFonts w:cstheme="minorHAnsi"/>
          <w:color w:val="000000" w:themeColor="text1"/>
          <w:szCs w:val="20"/>
        </w:rPr>
        <w:t xml:space="preserve">Very good experience with </w:t>
      </w:r>
      <w:r w:rsidRPr="00805B6E">
        <w:rPr>
          <w:rFonts w:cstheme="minorHAnsi"/>
          <w:b/>
          <w:color w:val="000000" w:themeColor="text1"/>
          <w:szCs w:val="20"/>
        </w:rPr>
        <w:t>Model2 (MVC) architecture</w:t>
      </w:r>
      <w:r w:rsidRPr="00805B6E">
        <w:rPr>
          <w:rFonts w:cstheme="minorHAnsi"/>
          <w:color w:val="000000" w:themeColor="text1"/>
          <w:szCs w:val="20"/>
        </w:rPr>
        <w:t xml:space="preserve"> and </w:t>
      </w:r>
      <w:r w:rsidRPr="00805B6E">
        <w:rPr>
          <w:rFonts w:cstheme="minorHAnsi"/>
          <w:b/>
          <w:color w:val="000000" w:themeColor="text1"/>
          <w:szCs w:val="20"/>
        </w:rPr>
        <w:t>Jakarta Struts</w:t>
      </w:r>
      <w:r w:rsidRPr="00805B6E">
        <w:rPr>
          <w:rFonts w:cstheme="minorHAnsi"/>
          <w:color w:val="000000" w:themeColor="text1"/>
          <w:szCs w:val="20"/>
        </w:rPr>
        <w:t xml:space="preserve">. Solid experience in using </w:t>
      </w:r>
      <w:r w:rsidRPr="00805B6E">
        <w:rPr>
          <w:rFonts w:cstheme="minorHAnsi"/>
          <w:b/>
          <w:color w:val="000000" w:themeColor="text1"/>
          <w:szCs w:val="20"/>
        </w:rPr>
        <w:t>Jakarta Apache frameworks</w:t>
      </w:r>
      <w:r w:rsidRPr="00805B6E">
        <w:rPr>
          <w:rFonts w:cstheme="minorHAnsi"/>
          <w:color w:val="000000" w:themeColor="text1"/>
          <w:szCs w:val="20"/>
        </w:rPr>
        <w:t xml:space="preserve"> like </w:t>
      </w:r>
      <w:r w:rsidRPr="00805B6E">
        <w:rPr>
          <w:rFonts w:cstheme="minorHAnsi"/>
          <w:b/>
          <w:color w:val="000000" w:themeColor="text1"/>
          <w:szCs w:val="20"/>
        </w:rPr>
        <w:t xml:space="preserve">Struts, Maven, ANT, </w:t>
      </w:r>
      <w:proofErr w:type="spellStart"/>
      <w:r w:rsidRPr="00805B6E">
        <w:rPr>
          <w:rFonts w:cstheme="minorHAnsi"/>
          <w:b/>
          <w:color w:val="000000" w:themeColor="text1"/>
          <w:szCs w:val="20"/>
        </w:rPr>
        <w:t>JUnit</w:t>
      </w:r>
      <w:proofErr w:type="spellEnd"/>
      <w:r w:rsidRPr="00805B6E">
        <w:rPr>
          <w:rFonts w:cstheme="minorHAnsi"/>
          <w:color w:val="000000" w:themeColor="text1"/>
          <w:szCs w:val="20"/>
        </w:rPr>
        <w:t xml:space="preserve"> and </w:t>
      </w:r>
      <w:r w:rsidRPr="00805B6E">
        <w:rPr>
          <w:rFonts w:cstheme="minorHAnsi"/>
          <w:b/>
          <w:color w:val="000000" w:themeColor="text1"/>
          <w:szCs w:val="20"/>
        </w:rPr>
        <w:t>Log4J</w:t>
      </w:r>
      <w:r w:rsidRPr="00805B6E">
        <w:rPr>
          <w:rFonts w:cstheme="minorHAnsi"/>
          <w:color w:val="000000" w:themeColor="text1"/>
          <w:szCs w:val="20"/>
        </w:rPr>
        <w:t>.</w:t>
      </w:r>
    </w:p>
    <w:p w:rsidR="00001B67" w:rsidRPr="00805B6E" w:rsidRDefault="00001B67" w:rsidP="00F577DF">
      <w:pPr>
        <w:pStyle w:val="ListParagraph"/>
        <w:numPr>
          <w:ilvl w:val="0"/>
          <w:numId w:val="20"/>
        </w:numPr>
        <w:spacing w:after="0" w:line="240" w:lineRule="auto"/>
        <w:jc w:val="both"/>
        <w:rPr>
          <w:rFonts w:eastAsia="Times New Roman" w:cstheme="minorHAnsi"/>
          <w:color w:val="000000" w:themeColor="text1"/>
          <w:szCs w:val="20"/>
        </w:rPr>
      </w:pPr>
      <w:r w:rsidRPr="00805B6E">
        <w:rPr>
          <w:rFonts w:eastAsia="Times New Roman" w:cstheme="minorHAnsi"/>
          <w:color w:val="000000" w:themeColor="text1"/>
          <w:szCs w:val="20"/>
          <w:shd w:val="clear" w:color="auto" w:fill="FFFFFF"/>
        </w:rPr>
        <w:t xml:space="preserve">Experienced in frameworks like </w:t>
      </w:r>
      <w:r w:rsidRPr="00805B6E">
        <w:rPr>
          <w:rFonts w:eastAsia="Times New Roman" w:cstheme="minorHAnsi"/>
          <w:b/>
          <w:color w:val="000000" w:themeColor="text1"/>
          <w:szCs w:val="20"/>
          <w:shd w:val="clear" w:color="auto" w:fill="FFFFFF"/>
        </w:rPr>
        <w:t>Jakarta struts framework, JSF, spr</w:t>
      </w:r>
      <w:r w:rsidR="00C36500" w:rsidRPr="00805B6E">
        <w:rPr>
          <w:rFonts w:eastAsia="Times New Roman" w:cstheme="minorHAnsi"/>
          <w:b/>
          <w:color w:val="000000" w:themeColor="text1"/>
          <w:szCs w:val="20"/>
          <w:shd w:val="clear" w:color="auto" w:fill="FFFFFF"/>
        </w:rPr>
        <w:t xml:space="preserve">ing, Spring Boot, </w:t>
      </w:r>
      <w:r w:rsidRPr="00805B6E">
        <w:rPr>
          <w:rFonts w:eastAsia="Times New Roman" w:cstheme="minorHAnsi"/>
          <w:b/>
          <w:color w:val="000000" w:themeColor="text1"/>
          <w:szCs w:val="20"/>
          <w:shd w:val="clear" w:color="auto" w:fill="FFFFFF"/>
        </w:rPr>
        <w:t xml:space="preserve">Spring Security, </w:t>
      </w:r>
      <w:proofErr w:type="gramStart"/>
      <w:r w:rsidRPr="00805B6E">
        <w:rPr>
          <w:rFonts w:eastAsia="Times New Roman" w:cstheme="minorHAnsi"/>
          <w:b/>
          <w:color w:val="000000" w:themeColor="text1"/>
          <w:szCs w:val="20"/>
          <w:shd w:val="clear" w:color="auto" w:fill="FFFFFF"/>
        </w:rPr>
        <w:t>Hibernate</w:t>
      </w:r>
      <w:proofErr w:type="gramEnd"/>
      <w:r w:rsidRPr="00805B6E">
        <w:rPr>
          <w:rFonts w:eastAsia="Times New Roman" w:cstheme="minorHAnsi"/>
          <w:color w:val="000000" w:themeColor="text1"/>
          <w:szCs w:val="20"/>
          <w:shd w:val="clear" w:color="auto" w:fill="FFFFFF"/>
        </w:rPr>
        <w:t>.</w:t>
      </w:r>
    </w:p>
    <w:p w:rsidR="00001B67" w:rsidRPr="00805B6E" w:rsidRDefault="00001B67" w:rsidP="00F577DF">
      <w:pPr>
        <w:pStyle w:val="ListParagraph"/>
        <w:numPr>
          <w:ilvl w:val="0"/>
          <w:numId w:val="20"/>
        </w:numPr>
        <w:spacing w:after="0" w:line="240" w:lineRule="auto"/>
        <w:jc w:val="both"/>
        <w:rPr>
          <w:rFonts w:eastAsia="Times New Roman" w:cstheme="minorHAnsi"/>
          <w:color w:val="000000" w:themeColor="text1"/>
          <w:szCs w:val="20"/>
        </w:rPr>
      </w:pPr>
      <w:r w:rsidRPr="00805B6E">
        <w:rPr>
          <w:rFonts w:eastAsia="Times New Roman" w:cstheme="minorHAnsi"/>
          <w:color w:val="000000" w:themeColor="text1"/>
          <w:szCs w:val="20"/>
          <w:shd w:val="clear" w:color="auto" w:fill="FFFFFF"/>
        </w:rPr>
        <w:t>Dev</w:t>
      </w:r>
      <w:r w:rsidR="00A75116" w:rsidRPr="00805B6E">
        <w:rPr>
          <w:rFonts w:eastAsia="Times New Roman" w:cstheme="minorHAnsi"/>
          <w:color w:val="000000" w:themeColor="text1"/>
          <w:szCs w:val="20"/>
          <w:shd w:val="clear" w:color="auto" w:fill="FFFFFF"/>
        </w:rPr>
        <w:t>eloped and implemented the MVC a</w:t>
      </w:r>
      <w:r w:rsidRPr="00805B6E">
        <w:rPr>
          <w:rFonts w:eastAsia="Times New Roman" w:cstheme="minorHAnsi"/>
          <w:color w:val="000000" w:themeColor="text1"/>
          <w:szCs w:val="20"/>
          <w:shd w:val="clear" w:color="auto" w:fill="FFFFFF"/>
        </w:rPr>
        <w:t xml:space="preserve">rchitectural Pattern using </w:t>
      </w:r>
      <w:r w:rsidRPr="00805B6E">
        <w:rPr>
          <w:rFonts w:eastAsia="Times New Roman" w:cstheme="minorHAnsi"/>
          <w:b/>
          <w:color w:val="000000" w:themeColor="text1"/>
          <w:szCs w:val="20"/>
          <w:shd w:val="clear" w:color="auto" w:fill="FFFFFF"/>
        </w:rPr>
        <w:t>JSF</w:t>
      </w:r>
      <w:r w:rsidRPr="00805B6E">
        <w:rPr>
          <w:rFonts w:eastAsia="Times New Roman" w:cstheme="minorHAnsi"/>
          <w:color w:val="000000" w:themeColor="text1"/>
          <w:szCs w:val="20"/>
          <w:shd w:val="clear" w:color="auto" w:fill="FFFFFF"/>
        </w:rPr>
        <w:t xml:space="preserve"> Framework including </w:t>
      </w:r>
      <w:proofErr w:type="spellStart"/>
      <w:r w:rsidRPr="00805B6E">
        <w:rPr>
          <w:rFonts w:eastAsia="Times New Roman" w:cstheme="minorHAnsi"/>
          <w:b/>
          <w:color w:val="000000" w:themeColor="text1"/>
          <w:szCs w:val="20"/>
          <w:shd w:val="clear" w:color="auto" w:fill="FFFFFF"/>
        </w:rPr>
        <w:t>JSP</w:t>
      </w:r>
      <w:proofErr w:type="gramStart"/>
      <w:r w:rsidRPr="00805B6E">
        <w:rPr>
          <w:rFonts w:eastAsia="Times New Roman" w:cstheme="minorHAnsi"/>
          <w:b/>
          <w:color w:val="000000" w:themeColor="text1"/>
          <w:szCs w:val="20"/>
          <w:shd w:val="clear" w:color="auto" w:fill="FFFFFF"/>
        </w:rPr>
        <w:t>,Servlets</w:t>
      </w:r>
      <w:proofErr w:type="spellEnd"/>
      <w:proofErr w:type="gramEnd"/>
      <w:r w:rsidR="00EC2067" w:rsidRPr="00805B6E">
        <w:rPr>
          <w:rFonts w:eastAsia="Times New Roman" w:cstheme="minorHAnsi"/>
          <w:color w:val="000000" w:themeColor="text1"/>
          <w:szCs w:val="20"/>
          <w:shd w:val="clear" w:color="auto" w:fill="FFFFFF"/>
        </w:rPr>
        <w:t xml:space="preserve">, </w:t>
      </w:r>
      <w:r w:rsidRPr="00805B6E">
        <w:rPr>
          <w:rFonts w:eastAsia="Times New Roman" w:cstheme="minorHAnsi"/>
          <w:b/>
          <w:color w:val="000000" w:themeColor="text1"/>
          <w:szCs w:val="20"/>
          <w:shd w:val="clear" w:color="auto" w:fill="FFFFFF"/>
        </w:rPr>
        <w:t>EJB</w:t>
      </w:r>
      <w:r w:rsidRPr="00805B6E">
        <w:rPr>
          <w:rFonts w:eastAsia="Times New Roman" w:cstheme="minorHAnsi"/>
          <w:color w:val="000000" w:themeColor="text1"/>
          <w:szCs w:val="20"/>
          <w:shd w:val="clear" w:color="auto" w:fill="FFFFFF"/>
        </w:rPr>
        <w:t>.</w:t>
      </w:r>
    </w:p>
    <w:p w:rsidR="00805B6E" w:rsidRPr="00805B6E" w:rsidRDefault="00805B6E" w:rsidP="00805B6E">
      <w:pPr>
        <w:pStyle w:val="ListParagraph"/>
        <w:numPr>
          <w:ilvl w:val="0"/>
          <w:numId w:val="20"/>
        </w:numPr>
        <w:spacing w:after="0" w:line="240" w:lineRule="auto"/>
        <w:jc w:val="both"/>
        <w:rPr>
          <w:rFonts w:eastAsia="Times New Roman" w:cstheme="minorHAnsi"/>
          <w:color w:val="000000" w:themeColor="text1"/>
          <w:szCs w:val="20"/>
        </w:rPr>
      </w:pPr>
      <w:r w:rsidRPr="00805B6E">
        <w:rPr>
          <w:rFonts w:eastAsia="Times New Roman" w:cstheme="minorHAnsi"/>
          <w:color w:val="000000" w:themeColor="text1"/>
          <w:szCs w:val="20"/>
        </w:rPr>
        <w:t xml:space="preserve">Well experienced in developing applications using </w:t>
      </w:r>
      <w:proofErr w:type="spellStart"/>
      <w:r w:rsidRPr="00805B6E">
        <w:rPr>
          <w:rFonts w:eastAsia="Times New Roman" w:cstheme="minorHAnsi"/>
          <w:color w:val="000000" w:themeColor="text1"/>
          <w:szCs w:val="20"/>
        </w:rPr>
        <w:t>JQuery</w:t>
      </w:r>
      <w:proofErr w:type="spellEnd"/>
      <w:r w:rsidRPr="00805B6E">
        <w:rPr>
          <w:rFonts w:eastAsia="Times New Roman" w:cstheme="minorHAnsi"/>
          <w:color w:val="000000" w:themeColor="text1"/>
          <w:szCs w:val="20"/>
        </w:rPr>
        <w:t xml:space="preserve">, React JS, Handlebar JS for view rendering and implementing React JS with </w:t>
      </w:r>
      <w:proofErr w:type="spellStart"/>
      <w:r w:rsidRPr="00805B6E">
        <w:rPr>
          <w:rFonts w:eastAsia="Times New Roman" w:cstheme="minorHAnsi"/>
          <w:color w:val="000000" w:themeColor="text1"/>
          <w:szCs w:val="20"/>
        </w:rPr>
        <w:t>Reduxand</w:t>
      </w:r>
      <w:proofErr w:type="spellEnd"/>
      <w:r w:rsidRPr="00805B6E">
        <w:rPr>
          <w:rFonts w:eastAsia="Times New Roman" w:cstheme="minorHAnsi"/>
          <w:color w:val="000000" w:themeColor="text1"/>
          <w:szCs w:val="20"/>
        </w:rPr>
        <w:t xml:space="preserve"> Flux patterns to attain MVC functionality</w:t>
      </w:r>
      <w:r>
        <w:rPr>
          <w:rFonts w:eastAsia="Times New Roman" w:cstheme="minorHAnsi"/>
          <w:color w:val="000000" w:themeColor="text1"/>
          <w:szCs w:val="20"/>
        </w:rPr>
        <w:t>.</w:t>
      </w:r>
    </w:p>
    <w:p w:rsidR="00001B67" w:rsidRPr="00805B6E" w:rsidRDefault="00001B67" w:rsidP="00F577DF">
      <w:pPr>
        <w:pStyle w:val="ListParagraph"/>
        <w:numPr>
          <w:ilvl w:val="0"/>
          <w:numId w:val="20"/>
        </w:numPr>
        <w:spacing w:after="0" w:line="240" w:lineRule="auto"/>
        <w:jc w:val="both"/>
        <w:rPr>
          <w:rFonts w:eastAsia="Times New Roman" w:cstheme="minorHAnsi"/>
          <w:b/>
          <w:color w:val="000000" w:themeColor="text1"/>
          <w:szCs w:val="20"/>
        </w:rPr>
      </w:pPr>
      <w:r w:rsidRPr="00805B6E">
        <w:rPr>
          <w:rFonts w:eastAsia="Times New Roman" w:cstheme="minorHAnsi"/>
          <w:color w:val="000000" w:themeColor="text1"/>
          <w:szCs w:val="20"/>
        </w:rPr>
        <w:t xml:space="preserve">Hands on experience in </w:t>
      </w:r>
      <w:r w:rsidRPr="00805B6E">
        <w:rPr>
          <w:rFonts w:eastAsia="Times New Roman" w:cstheme="minorHAnsi"/>
          <w:b/>
          <w:color w:val="000000" w:themeColor="text1"/>
          <w:szCs w:val="20"/>
        </w:rPr>
        <w:t>Amazon Web Services (AWS)</w:t>
      </w:r>
      <w:r w:rsidRPr="00805B6E">
        <w:rPr>
          <w:rFonts w:eastAsia="Times New Roman" w:cstheme="minorHAnsi"/>
          <w:color w:val="000000" w:themeColor="text1"/>
          <w:szCs w:val="20"/>
        </w:rPr>
        <w:t xml:space="preserve"> provisioning and good knowledge of </w:t>
      </w:r>
      <w:r w:rsidRPr="00805B6E">
        <w:rPr>
          <w:rFonts w:eastAsia="Times New Roman" w:cstheme="minorHAnsi"/>
          <w:b/>
          <w:color w:val="000000" w:themeColor="text1"/>
          <w:szCs w:val="20"/>
        </w:rPr>
        <w:t>AWS</w:t>
      </w:r>
      <w:r w:rsidRPr="00805B6E">
        <w:rPr>
          <w:rFonts w:eastAsia="Times New Roman" w:cstheme="minorHAnsi"/>
          <w:color w:val="000000" w:themeColor="text1"/>
          <w:szCs w:val="20"/>
        </w:rPr>
        <w:t xml:space="preserve"> services like </w:t>
      </w:r>
      <w:r w:rsidRPr="00805B6E">
        <w:rPr>
          <w:rFonts w:eastAsia="Times New Roman" w:cstheme="minorHAnsi"/>
          <w:b/>
          <w:color w:val="000000" w:themeColor="text1"/>
          <w:szCs w:val="20"/>
        </w:rPr>
        <w:t xml:space="preserve">EC2, S3, Elastic Beanstalk, ELB (Load Balancers), RDS, </w:t>
      </w:r>
      <w:proofErr w:type="spellStart"/>
      <w:r w:rsidRPr="00805B6E">
        <w:rPr>
          <w:rFonts w:eastAsia="Times New Roman" w:cstheme="minorHAnsi"/>
          <w:b/>
          <w:color w:val="000000" w:themeColor="text1"/>
          <w:szCs w:val="20"/>
        </w:rPr>
        <w:t>VPC,Dire</w:t>
      </w:r>
      <w:r w:rsidR="002A6D5C" w:rsidRPr="00805B6E">
        <w:rPr>
          <w:rFonts w:eastAsia="Times New Roman" w:cstheme="minorHAnsi"/>
          <w:b/>
          <w:color w:val="000000" w:themeColor="text1"/>
          <w:szCs w:val="20"/>
        </w:rPr>
        <w:t>ct</w:t>
      </w:r>
      <w:proofErr w:type="spellEnd"/>
      <w:r w:rsidR="002A6D5C" w:rsidRPr="00805B6E">
        <w:rPr>
          <w:rFonts w:eastAsia="Times New Roman" w:cstheme="minorHAnsi"/>
          <w:b/>
          <w:color w:val="000000" w:themeColor="text1"/>
          <w:szCs w:val="20"/>
        </w:rPr>
        <w:t xml:space="preserve"> Connect, Route53,</w:t>
      </w:r>
      <w:r w:rsidRPr="00805B6E">
        <w:rPr>
          <w:rFonts w:eastAsia="Times New Roman" w:cstheme="minorHAnsi"/>
          <w:b/>
          <w:color w:val="000000" w:themeColor="text1"/>
          <w:szCs w:val="20"/>
        </w:rPr>
        <w:t xml:space="preserve"> Cloud Formation, IAM, SNS etc.</w:t>
      </w:r>
    </w:p>
    <w:p w:rsidR="00001B67" w:rsidRPr="00805B6E" w:rsidRDefault="00001B67" w:rsidP="00F577DF">
      <w:pPr>
        <w:pStyle w:val="ListParagraph"/>
        <w:numPr>
          <w:ilvl w:val="0"/>
          <w:numId w:val="20"/>
        </w:numPr>
        <w:spacing w:after="0" w:line="240" w:lineRule="auto"/>
        <w:jc w:val="both"/>
        <w:rPr>
          <w:rFonts w:eastAsia="Arial" w:cstheme="minorHAnsi"/>
          <w:b/>
          <w:color w:val="000000" w:themeColor="text1"/>
          <w:szCs w:val="20"/>
        </w:rPr>
      </w:pPr>
      <w:r w:rsidRPr="00805B6E">
        <w:rPr>
          <w:rFonts w:eastAsia="Arial" w:cstheme="minorHAnsi"/>
          <w:color w:val="000000" w:themeColor="text1"/>
          <w:szCs w:val="20"/>
        </w:rPr>
        <w:t xml:space="preserve">Experienced in Development, testing and deployment of enterprise applications on Windows &amp; UNIX platforms using IDE’s such as </w:t>
      </w:r>
      <w:r w:rsidRPr="00805B6E">
        <w:rPr>
          <w:rFonts w:eastAsia="Arial" w:cstheme="minorHAnsi"/>
          <w:b/>
          <w:color w:val="000000" w:themeColor="text1"/>
          <w:szCs w:val="20"/>
        </w:rPr>
        <w:t xml:space="preserve">Eclipse, Rational Application Developer (RAD), </w:t>
      </w:r>
      <w:proofErr w:type="spellStart"/>
      <w:r w:rsidRPr="00805B6E">
        <w:rPr>
          <w:rFonts w:eastAsia="Arial" w:cstheme="minorHAnsi"/>
          <w:b/>
          <w:color w:val="000000" w:themeColor="text1"/>
          <w:szCs w:val="20"/>
        </w:rPr>
        <w:t>NetBeans</w:t>
      </w:r>
      <w:proofErr w:type="spellEnd"/>
      <w:r w:rsidRPr="00805B6E">
        <w:rPr>
          <w:rFonts w:eastAsia="Arial" w:cstheme="minorHAnsi"/>
          <w:b/>
          <w:color w:val="000000" w:themeColor="text1"/>
          <w:szCs w:val="20"/>
        </w:rPr>
        <w:t xml:space="preserve">, </w:t>
      </w:r>
      <w:proofErr w:type="spellStart"/>
      <w:proofErr w:type="gramStart"/>
      <w:r w:rsidRPr="00805B6E">
        <w:rPr>
          <w:rFonts w:eastAsia="Arial" w:cstheme="minorHAnsi"/>
          <w:b/>
          <w:color w:val="000000" w:themeColor="text1"/>
          <w:szCs w:val="20"/>
        </w:rPr>
        <w:t>IntelliJ</w:t>
      </w:r>
      <w:proofErr w:type="spellEnd"/>
      <w:proofErr w:type="gramEnd"/>
      <w:r w:rsidRPr="00805B6E">
        <w:rPr>
          <w:rFonts w:eastAsia="Arial" w:cstheme="minorHAnsi"/>
          <w:b/>
          <w:color w:val="000000" w:themeColor="text1"/>
          <w:szCs w:val="20"/>
        </w:rPr>
        <w:t>.</w:t>
      </w:r>
    </w:p>
    <w:p w:rsidR="00001B67" w:rsidRPr="00805B6E" w:rsidRDefault="00001B67" w:rsidP="00F577DF">
      <w:pPr>
        <w:pStyle w:val="ListParagraph"/>
        <w:numPr>
          <w:ilvl w:val="0"/>
          <w:numId w:val="20"/>
        </w:numPr>
        <w:spacing w:after="0" w:line="240" w:lineRule="auto"/>
        <w:jc w:val="both"/>
        <w:rPr>
          <w:rFonts w:eastAsia="Times New Roman" w:cstheme="minorHAnsi"/>
          <w:color w:val="000000" w:themeColor="text1"/>
          <w:szCs w:val="20"/>
        </w:rPr>
      </w:pPr>
      <w:r w:rsidRPr="00805B6E">
        <w:rPr>
          <w:rFonts w:eastAsia="Times New Roman" w:cstheme="minorHAnsi"/>
          <w:color w:val="000000" w:themeColor="text1"/>
          <w:szCs w:val="20"/>
        </w:rPr>
        <w:t xml:space="preserve">Experience in creating Databases, Tables, </w:t>
      </w:r>
      <w:r w:rsidRPr="00805B6E">
        <w:rPr>
          <w:rFonts w:eastAsia="Times New Roman" w:cstheme="minorHAnsi"/>
          <w:b/>
          <w:color w:val="000000" w:themeColor="text1"/>
          <w:szCs w:val="20"/>
        </w:rPr>
        <w:t>Stored Procedure</w:t>
      </w:r>
      <w:r w:rsidRPr="00805B6E">
        <w:rPr>
          <w:rFonts w:eastAsia="Times New Roman" w:cstheme="minorHAnsi"/>
          <w:color w:val="000000" w:themeColor="text1"/>
          <w:szCs w:val="20"/>
        </w:rPr>
        <w:t xml:space="preserve">, DDL/DML </w:t>
      </w:r>
      <w:r w:rsidRPr="00805B6E">
        <w:rPr>
          <w:rFonts w:eastAsia="Times New Roman" w:cstheme="minorHAnsi"/>
          <w:b/>
          <w:color w:val="000000" w:themeColor="text1"/>
          <w:szCs w:val="20"/>
        </w:rPr>
        <w:t>Triggers</w:t>
      </w:r>
      <w:r w:rsidRPr="00805B6E">
        <w:rPr>
          <w:rFonts w:eastAsia="Times New Roman" w:cstheme="minorHAnsi"/>
          <w:color w:val="000000" w:themeColor="text1"/>
          <w:szCs w:val="20"/>
        </w:rPr>
        <w:t>, Views, User defined data types (UDT), Cursors, Fu</w:t>
      </w:r>
      <w:r w:rsidR="00CD4E42" w:rsidRPr="00805B6E">
        <w:rPr>
          <w:rFonts w:eastAsia="Times New Roman" w:cstheme="minorHAnsi"/>
          <w:color w:val="000000" w:themeColor="text1"/>
          <w:szCs w:val="20"/>
        </w:rPr>
        <w:t xml:space="preserve">nctions, data dictionaries, and </w:t>
      </w:r>
      <w:r w:rsidRPr="00805B6E">
        <w:rPr>
          <w:rFonts w:eastAsia="Times New Roman" w:cstheme="minorHAnsi"/>
          <w:color w:val="000000" w:themeColor="text1"/>
          <w:szCs w:val="20"/>
        </w:rPr>
        <w:t>Indexes using T-SQL.</w:t>
      </w:r>
    </w:p>
    <w:p w:rsidR="00001B67" w:rsidRPr="00805B6E" w:rsidRDefault="00001B67" w:rsidP="00F577DF">
      <w:pPr>
        <w:pStyle w:val="ListParagraph"/>
        <w:numPr>
          <w:ilvl w:val="0"/>
          <w:numId w:val="20"/>
        </w:numPr>
        <w:spacing w:after="0" w:line="240" w:lineRule="auto"/>
        <w:jc w:val="both"/>
        <w:rPr>
          <w:rFonts w:eastAsia="ヒラギノ角ゴ Pro W3" w:cstheme="minorHAnsi"/>
          <w:color w:val="000000" w:themeColor="text1"/>
          <w:szCs w:val="20"/>
        </w:rPr>
      </w:pPr>
      <w:r w:rsidRPr="00805B6E">
        <w:rPr>
          <w:rFonts w:eastAsia="ヒラギノ角ゴ Pro W3" w:cstheme="minorHAnsi"/>
          <w:color w:val="000000" w:themeColor="text1"/>
          <w:szCs w:val="20"/>
        </w:rPr>
        <w:t xml:space="preserve">Experience in database development skills like </w:t>
      </w:r>
      <w:r w:rsidRPr="00805B6E">
        <w:rPr>
          <w:rFonts w:eastAsia="ヒラギノ角ゴ Pro W3" w:cstheme="minorHAnsi"/>
          <w:b/>
          <w:color w:val="000000" w:themeColor="text1"/>
          <w:szCs w:val="20"/>
        </w:rPr>
        <w:t>MySQL</w:t>
      </w:r>
      <w:r w:rsidRPr="00805B6E">
        <w:rPr>
          <w:rFonts w:eastAsia="ヒラギノ角ゴ Pro W3" w:cstheme="minorHAnsi"/>
          <w:color w:val="000000" w:themeColor="text1"/>
          <w:szCs w:val="20"/>
        </w:rPr>
        <w:t xml:space="preserve">, </w:t>
      </w:r>
      <w:r w:rsidRPr="00805B6E">
        <w:rPr>
          <w:rFonts w:eastAsia="ヒラギノ角ゴ Pro W3" w:cstheme="minorHAnsi"/>
          <w:b/>
          <w:color w:val="000000" w:themeColor="text1"/>
          <w:szCs w:val="20"/>
        </w:rPr>
        <w:t>Oracle</w:t>
      </w:r>
      <w:r w:rsidRPr="00805B6E">
        <w:rPr>
          <w:rFonts w:eastAsia="ヒラギノ角ゴ Pro W3" w:cstheme="minorHAnsi"/>
          <w:color w:val="000000" w:themeColor="text1"/>
          <w:szCs w:val="20"/>
        </w:rPr>
        <w:t xml:space="preserve">, </w:t>
      </w:r>
      <w:r w:rsidRPr="00805B6E">
        <w:rPr>
          <w:rFonts w:eastAsia="ヒラギノ角ゴ Pro W3" w:cstheme="minorHAnsi"/>
          <w:b/>
          <w:color w:val="000000" w:themeColor="text1"/>
          <w:szCs w:val="20"/>
        </w:rPr>
        <w:t>SQL Server</w:t>
      </w:r>
      <w:r w:rsidRPr="00805B6E">
        <w:rPr>
          <w:rFonts w:eastAsia="ヒラギノ角ゴ Pro W3" w:cstheme="minorHAnsi"/>
          <w:color w:val="000000" w:themeColor="text1"/>
          <w:szCs w:val="20"/>
        </w:rPr>
        <w:t xml:space="preserve"> and </w:t>
      </w:r>
      <w:proofErr w:type="spellStart"/>
      <w:r w:rsidRPr="00805B6E">
        <w:rPr>
          <w:rFonts w:eastAsia="ヒラギノ角ゴ Pro W3" w:cstheme="minorHAnsi"/>
          <w:b/>
          <w:color w:val="000000" w:themeColor="text1"/>
          <w:szCs w:val="20"/>
        </w:rPr>
        <w:t>NoSQL</w:t>
      </w:r>
      <w:proofErr w:type="spellEnd"/>
      <w:r w:rsidRPr="00805B6E">
        <w:rPr>
          <w:rFonts w:eastAsia="ヒラギノ角ゴ Pro W3" w:cstheme="minorHAnsi"/>
          <w:color w:val="000000" w:themeColor="text1"/>
          <w:szCs w:val="20"/>
        </w:rPr>
        <w:t xml:space="preserve"> Databases like </w:t>
      </w:r>
      <w:r w:rsidRPr="00805B6E">
        <w:rPr>
          <w:rFonts w:eastAsia="ヒラギノ角ゴ Pro W3" w:cstheme="minorHAnsi"/>
          <w:b/>
          <w:color w:val="000000" w:themeColor="text1"/>
          <w:szCs w:val="20"/>
        </w:rPr>
        <w:t>Cassandra</w:t>
      </w:r>
      <w:r w:rsidR="004B48E1" w:rsidRPr="00805B6E">
        <w:rPr>
          <w:rFonts w:eastAsia="ヒラギノ角ゴ Pro W3" w:cstheme="minorHAnsi"/>
          <w:b/>
          <w:color w:val="000000" w:themeColor="text1"/>
          <w:szCs w:val="20"/>
        </w:rPr>
        <w:t xml:space="preserve">, </w:t>
      </w:r>
      <w:proofErr w:type="spellStart"/>
      <w:r w:rsidR="004B48E1" w:rsidRPr="00805B6E">
        <w:rPr>
          <w:rFonts w:eastAsia="ヒラギノ角ゴ Pro W3" w:cstheme="minorHAnsi"/>
          <w:b/>
          <w:color w:val="000000" w:themeColor="text1"/>
          <w:szCs w:val="20"/>
        </w:rPr>
        <w:t>MongoDB</w:t>
      </w:r>
      <w:proofErr w:type="spellEnd"/>
      <w:r w:rsidR="004B48E1" w:rsidRPr="00805B6E">
        <w:rPr>
          <w:rFonts w:eastAsia="ヒラギノ角ゴ Pro W3" w:cstheme="minorHAnsi"/>
          <w:b/>
          <w:color w:val="000000" w:themeColor="text1"/>
          <w:szCs w:val="20"/>
        </w:rPr>
        <w:t>.</w:t>
      </w:r>
    </w:p>
    <w:p w:rsidR="00001B67" w:rsidRPr="00805B6E" w:rsidRDefault="00001B67" w:rsidP="00F577DF">
      <w:pPr>
        <w:pStyle w:val="ListParagraph"/>
        <w:numPr>
          <w:ilvl w:val="0"/>
          <w:numId w:val="20"/>
        </w:numPr>
        <w:spacing w:after="0" w:line="240" w:lineRule="auto"/>
        <w:jc w:val="both"/>
        <w:rPr>
          <w:rFonts w:cstheme="minorHAnsi"/>
          <w:color w:val="000000" w:themeColor="text1"/>
          <w:szCs w:val="20"/>
        </w:rPr>
      </w:pPr>
      <w:r w:rsidRPr="00805B6E">
        <w:rPr>
          <w:rFonts w:cstheme="minorHAnsi"/>
          <w:color w:val="000000" w:themeColor="text1"/>
          <w:szCs w:val="20"/>
        </w:rPr>
        <w:t xml:space="preserve">Expertise in working on </w:t>
      </w:r>
      <w:r w:rsidRPr="00805B6E">
        <w:rPr>
          <w:rFonts w:cstheme="minorHAnsi"/>
          <w:b/>
          <w:color w:val="000000" w:themeColor="text1"/>
          <w:szCs w:val="20"/>
        </w:rPr>
        <w:t xml:space="preserve">ANT, Maven, Log4j, </w:t>
      </w:r>
      <w:proofErr w:type="spellStart"/>
      <w:r w:rsidRPr="00805B6E">
        <w:rPr>
          <w:rFonts w:cstheme="minorHAnsi"/>
          <w:b/>
          <w:color w:val="000000" w:themeColor="text1"/>
          <w:szCs w:val="20"/>
        </w:rPr>
        <w:t>Mockito</w:t>
      </w:r>
      <w:proofErr w:type="spellEnd"/>
      <w:r w:rsidRPr="00805B6E">
        <w:rPr>
          <w:rFonts w:cstheme="minorHAnsi"/>
          <w:b/>
          <w:color w:val="000000" w:themeColor="text1"/>
          <w:szCs w:val="20"/>
        </w:rPr>
        <w:t xml:space="preserve">, </w:t>
      </w:r>
      <w:proofErr w:type="spellStart"/>
      <w:r w:rsidRPr="00805B6E">
        <w:rPr>
          <w:rFonts w:cstheme="minorHAnsi"/>
          <w:b/>
          <w:color w:val="000000" w:themeColor="text1"/>
          <w:szCs w:val="20"/>
        </w:rPr>
        <w:t>JMock</w:t>
      </w:r>
      <w:proofErr w:type="spellEnd"/>
      <w:r w:rsidRPr="00805B6E">
        <w:rPr>
          <w:rFonts w:cstheme="minorHAnsi"/>
          <w:b/>
          <w:color w:val="000000" w:themeColor="text1"/>
          <w:szCs w:val="20"/>
        </w:rPr>
        <w:t>, Test-</w:t>
      </w:r>
      <w:proofErr w:type="spellStart"/>
      <w:r w:rsidRPr="00805B6E">
        <w:rPr>
          <w:rFonts w:cstheme="minorHAnsi"/>
          <w:b/>
          <w:color w:val="000000" w:themeColor="text1"/>
          <w:szCs w:val="20"/>
        </w:rPr>
        <w:t>ng</w:t>
      </w:r>
      <w:proofErr w:type="spellEnd"/>
      <w:r w:rsidRPr="00805B6E">
        <w:rPr>
          <w:rFonts w:cstheme="minorHAnsi"/>
          <w:b/>
          <w:color w:val="000000" w:themeColor="text1"/>
          <w:szCs w:val="20"/>
        </w:rPr>
        <w:t>.</w:t>
      </w:r>
    </w:p>
    <w:p w:rsidR="00B42FEB" w:rsidRPr="00805B6E" w:rsidRDefault="00001B67" w:rsidP="00F577DF">
      <w:pPr>
        <w:pStyle w:val="ListParagraph"/>
        <w:numPr>
          <w:ilvl w:val="0"/>
          <w:numId w:val="20"/>
        </w:numPr>
        <w:spacing w:after="0" w:line="240" w:lineRule="auto"/>
        <w:jc w:val="both"/>
        <w:rPr>
          <w:rFonts w:eastAsia="ヒラギノ角ゴ Pro W3" w:cstheme="minorHAnsi"/>
          <w:color w:val="000000" w:themeColor="text1"/>
          <w:szCs w:val="20"/>
        </w:rPr>
      </w:pPr>
      <w:r w:rsidRPr="00805B6E">
        <w:rPr>
          <w:rFonts w:eastAsia="ヒラギノ角ゴ Pro W3" w:cstheme="minorHAnsi"/>
          <w:color w:val="000000" w:themeColor="text1"/>
          <w:szCs w:val="20"/>
        </w:rPr>
        <w:t xml:space="preserve">Good working knowledge of </w:t>
      </w:r>
      <w:r w:rsidRPr="00805B6E">
        <w:rPr>
          <w:rFonts w:eastAsia="ヒラギノ角ゴ Pro W3" w:cstheme="minorHAnsi"/>
          <w:b/>
          <w:color w:val="000000" w:themeColor="text1"/>
          <w:szCs w:val="20"/>
        </w:rPr>
        <w:t>Bower, Generators</w:t>
      </w:r>
      <w:r w:rsidRPr="00805B6E">
        <w:rPr>
          <w:rFonts w:eastAsia="ヒラギノ角ゴ Pro W3" w:cstheme="minorHAnsi"/>
          <w:color w:val="000000" w:themeColor="text1"/>
          <w:szCs w:val="20"/>
        </w:rPr>
        <w:t>.</w:t>
      </w:r>
    </w:p>
    <w:p w:rsidR="00001B67" w:rsidRPr="00805B6E" w:rsidRDefault="00001B67" w:rsidP="00F577DF">
      <w:pPr>
        <w:pStyle w:val="ListParagraph"/>
        <w:numPr>
          <w:ilvl w:val="0"/>
          <w:numId w:val="20"/>
        </w:numPr>
        <w:spacing w:after="0" w:line="240" w:lineRule="auto"/>
        <w:jc w:val="both"/>
        <w:rPr>
          <w:rFonts w:eastAsia="ヒラギノ角ゴ Pro W3" w:cstheme="minorHAnsi"/>
          <w:color w:val="000000" w:themeColor="text1"/>
          <w:szCs w:val="20"/>
        </w:rPr>
      </w:pPr>
      <w:r w:rsidRPr="00805B6E">
        <w:rPr>
          <w:rFonts w:cstheme="minorHAnsi"/>
          <w:color w:val="000000" w:themeColor="text1"/>
          <w:szCs w:val="20"/>
          <w:shd w:val="clear" w:color="auto" w:fill="FFFFFF"/>
        </w:rPr>
        <w:t xml:space="preserve">Having knowledge on (JMS) MQ's like </w:t>
      </w:r>
      <w:r w:rsidRPr="00805B6E">
        <w:rPr>
          <w:rFonts w:cstheme="minorHAnsi"/>
          <w:b/>
          <w:color w:val="000000" w:themeColor="text1"/>
          <w:szCs w:val="20"/>
          <w:shd w:val="clear" w:color="auto" w:fill="FFFFFF"/>
        </w:rPr>
        <w:t xml:space="preserve">Rabbit MQ </w:t>
      </w:r>
      <w:r w:rsidRPr="00805B6E">
        <w:rPr>
          <w:rFonts w:cstheme="minorHAnsi"/>
          <w:color w:val="000000" w:themeColor="text1"/>
          <w:szCs w:val="20"/>
          <w:shd w:val="clear" w:color="auto" w:fill="FFFFFF"/>
        </w:rPr>
        <w:t xml:space="preserve">and </w:t>
      </w:r>
      <w:r w:rsidRPr="00805B6E">
        <w:rPr>
          <w:rFonts w:cstheme="minorHAnsi"/>
          <w:b/>
          <w:color w:val="000000" w:themeColor="text1"/>
          <w:szCs w:val="20"/>
          <w:shd w:val="clear" w:color="auto" w:fill="FFFFFF"/>
        </w:rPr>
        <w:t>Active MQ</w:t>
      </w:r>
      <w:r w:rsidRPr="00805B6E">
        <w:rPr>
          <w:rFonts w:cstheme="minorHAnsi"/>
          <w:color w:val="000000" w:themeColor="text1"/>
          <w:szCs w:val="20"/>
          <w:shd w:val="clear" w:color="auto" w:fill="FFFFFF"/>
        </w:rPr>
        <w:t>.</w:t>
      </w:r>
    </w:p>
    <w:p w:rsidR="00001B67" w:rsidRPr="00805B6E" w:rsidRDefault="00001B67" w:rsidP="00F577DF">
      <w:pPr>
        <w:pStyle w:val="ListParagraph"/>
        <w:numPr>
          <w:ilvl w:val="0"/>
          <w:numId w:val="20"/>
        </w:numPr>
        <w:spacing w:after="0" w:line="240" w:lineRule="auto"/>
        <w:jc w:val="both"/>
        <w:rPr>
          <w:rFonts w:eastAsia="ヒラギノ角ゴ Pro W3" w:cstheme="minorHAnsi"/>
          <w:color w:val="000000" w:themeColor="text1"/>
          <w:szCs w:val="20"/>
        </w:rPr>
      </w:pPr>
      <w:r w:rsidRPr="00805B6E">
        <w:rPr>
          <w:rFonts w:eastAsia="ヒラギノ角ゴ Pro W3" w:cstheme="minorHAnsi"/>
          <w:color w:val="000000" w:themeColor="text1"/>
          <w:szCs w:val="20"/>
        </w:rPr>
        <w:t xml:space="preserve">Upgraded </w:t>
      </w:r>
      <w:r w:rsidRPr="00805B6E">
        <w:rPr>
          <w:rFonts w:eastAsia="ヒラギノ角ゴ Pro W3" w:cstheme="minorHAnsi"/>
          <w:b/>
          <w:color w:val="000000" w:themeColor="text1"/>
          <w:szCs w:val="20"/>
        </w:rPr>
        <w:t>Apache Tomcat</w:t>
      </w:r>
      <w:r w:rsidRPr="00805B6E">
        <w:rPr>
          <w:rFonts w:eastAsia="ヒラギノ角ゴ Pro W3" w:cstheme="minorHAnsi"/>
          <w:color w:val="000000" w:themeColor="text1"/>
          <w:szCs w:val="20"/>
        </w:rPr>
        <w:t xml:space="preserve"> in Production servers to latest version configured and tested successfully.</w:t>
      </w:r>
    </w:p>
    <w:p w:rsidR="00001B67" w:rsidRPr="00805B6E" w:rsidRDefault="00001B67" w:rsidP="00F577DF">
      <w:pPr>
        <w:pStyle w:val="ListParagraph"/>
        <w:widowControl w:val="0"/>
        <w:numPr>
          <w:ilvl w:val="0"/>
          <w:numId w:val="20"/>
        </w:numPr>
        <w:tabs>
          <w:tab w:val="left" w:pos="0"/>
        </w:tabs>
        <w:suppressAutoHyphens/>
        <w:spacing w:after="0" w:line="240" w:lineRule="auto"/>
        <w:jc w:val="both"/>
        <w:rPr>
          <w:rFonts w:eastAsia="Times New Roman" w:cstheme="minorHAnsi"/>
          <w:color w:val="000000" w:themeColor="text1"/>
          <w:szCs w:val="20"/>
          <w:lang w:bidi="te-IN"/>
        </w:rPr>
      </w:pPr>
      <w:r w:rsidRPr="00805B6E">
        <w:rPr>
          <w:rFonts w:eastAsia="Times New Roman" w:cstheme="minorHAnsi"/>
          <w:color w:val="000000" w:themeColor="text1"/>
          <w:szCs w:val="20"/>
          <w:lang w:bidi="te-IN"/>
        </w:rPr>
        <w:t xml:space="preserve">Knowledge of writing rules directly in the </w:t>
      </w:r>
      <w:r w:rsidRPr="00805B6E">
        <w:rPr>
          <w:rFonts w:eastAsia="Times New Roman" w:cstheme="minorHAnsi"/>
          <w:b/>
          <w:color w:val="000000" w:themeColor="text1"/>
          <w:szCs w:val="20"/>
          <w:lang w:bidi="te-IN"/>
        </w:rPr>
        <w:t>Drools Rule Language</w:t>
      </w:r>
      <w:r w:rsidRPr="00805B6E">
        <w:rPr>
          <w:rFonts w:eastAsia="Times New Roman" w:cstheme="minorHAnsi"/>
          <w:color w:val="000000" w:themeColor="text1"/>
          <w:szCs w:val="20"/>
          <w:lang w:bidi="te-IN"/>
        </w:rPr>
        <w:t xml:space="preserve"> (DRL), and decision table.</w:t>
      </w:r>
    </w:p>
    <w:p w:rsidR="00B42FEB" w:rsidRPr="00805B6E" w:rsidRDefault="00B42FEB" w:rsidP="00F577DF">
      <w:pPr>
        <w:pStyle w:val="ListParagraph"/>
        <w:widowControl w:val="0"/>
        <w:numPr>
          <w:ilvl w:val="0"/>
          <w:numId w:val="20"/>
        </w:numPr>
        <w:tabs>
          <w:tab w:val="left" w:pos="0"/>
        </w:tabs>
        <w:suppressAutoHyphens/>
        <w:spacing w:after="0" w:line="240" w:lineRule="auto"/>
        <w:jc w:val="both"/>
        <w:rPr>
          <w:rFonts w:cstheme="minorHAnsi"/>
          <w:b/>
          <w:color w:val="000000" w:themeColor="text1"/>
          <w:szCs w:val="20"/>
        </w:rPr>
      </w:pPr>
      <w:r w:rsidRPr="00805B6E">
        <w:rPr>
          <w:rFonts w:cstheme="minorHAnsi"/>
          <w:szCs w:val="20"/>
        </w:rPr>
        <w:t>Experience in working with</w:t>
      </w:r>
      <w:r w:rsidRPr="00805B6E">
        <w:rPr>
          <w:rFonts w:cstheme="minorHAnsi"/>
          <w:b/>
          <w:szCs w:val="20"/>
        </w:rPr>
        <w:t xml:space="preserve"> GIT </w:t>
      </w:r>
      <w:r w:rsidRPr="00805B6E">
        <w:rPr>
          <w:rFonts w:cstheme="minorHAnsi"/>
          <w:szCs w:val="20"/>
        </w:rPr>
        <w:t>and</w:t>
      </w:r>
      <w:r w:rsidRPr="00805B6E">
        <w:rPr>
          <w:rFonts w:cstheme="minorHAnsi"/>
          <w:b/>
          <w:szCs w:val="20"/>
        </w:rPr>
        <w:t xml:space="preserve"> GIT Bash </w:t>
      </w:r>
      <w:r w:rsidRPr="00805B6E">
        <w:rPr>
          <w:rFonts w:cstheme="minorHAnsi"/>
          <w:szCs w:val="20"/>
        </w:rPr>
        <w:t>as the version control tools.</w:t>
      </w:r>
    </w:p>
    <w:p w:rsidR="004C69D8" w:rsidRPr="00805B6E" w:rsidRDefault="00001B67" w:rsidP="00F577DF">
      <w:pPr>
        <w:pStyle w:val="ListParagraph"/>
        <w:widowControl w:val="0"/>
        <w:numPr>
          <w:ilvl w:val="0"/>
          <w:numId w:val="20"/>
        </w:numPr>
        <w:tabs>
          <w:tab w:val="left" w:pos="0"/>
        </w:tabs>
        <w:suppressAutoHyphens/>
        <w:spacing w:after="0" w:line="240" w:lineRule="auto"/>
        <w:jc w:val="both"/>
        <w:rPr>
          <w:rFonts w:cstheme="minorHAnsi"/>
          <w:b/>
          <w:color w:val="000000" w:themeColor="text1"/>
          <w:szCs w:val="20"/>
          <w:u w:val="single"/>
        </w:rPr>
      </w:pPr>
      <w:r w:rsidRPr="00805B6E">
        <w:rPr>
          <w:rFonts w:eastAsia="ヒラギノ角ゴ Pro W3" w:cstheme="minorHAnsi"/>
          <w:color w:val="000000" w:themeColor="text1"/>
          <w:szCs w:val="20"/>
        </w:rPr>
        <w:t xml:space="preserve">Good experience in unit testing using </w:t>
      </w:r>
      <w:r w:rsidRPr="00805B6E">
        <w:rPr>
          <w:rFonts w:eastAsia="ヒラギノ角ゴ Pro W3" w:cstheme="minorHAnsi"/>
          <w:b/>
          <w:color w:val="000000" w:themeColor="text1"/>
          <w:szCs w:val="20"/>
        </w:rPr>
        <w:t>Karma, Jasmine</w:t>
      </w:r>
      <w:r w:rsidRPr="00805B6E">
        <w:rPr>
          <w:rFonts w:eastAsia="ヒラギノ角ゴ Pro W3" w:cstheme="minorHAnsi"/>
          <w:color w:val="000000" w:themeColor="text1"/>
          <w:szCs w:val="20"/>
        </w:rPr>
        <w:t xml:space="preserve"> and </w:t>
      </w:r>
      <w:proofErr w:type="spellStart"/>
      <w:r w:rsidRPr="00805B6E">
        <w:rPr>
          <w:rFonts w:eastAsia="ヒラギノ角ゴ Pro W3" w:cstheme="minorHAnsi"/>
          <w:b/>
          <w:color w:val="000000" w:themeColor="text1"/>
          <w:szCs w:val="20"/>
        </w:rPr>
        <w:t>JUnit</w:t>
      </w:r>
      <w:proofErr w:type="spellEnd"/>
      <w:r w:rsidRPr="00805B6E">
        <w:rPr>
          <w:rFonts w:eastAsia="ヒラギノ角ゴ Pro W3" w:cstheme="minorHAnsi"/>
          <w:b/>
          <w:color w:val="000000" w:themeColor="text1"/>
          <w:szCs w:val="20"/>
        </w:rPr>
        <w:t xml:space="preserve">, </w:t>
      </w:r>
      <w:r w:rsidRPr="00805B6E">
        <w:rPr>
          <w:rFonts w:eastAsia="Times New Roman" w:cstheme="minorHAnsi"/>
          <w:color w:val="000000" w:themeColor="text1"/>
          <w:szCs w:val="20"/>
          <w:lang w:bidi="te-IN"/>
        </w:rPr>
        <w:t xml:space="preserve">Automated Testing using Java, </w:t>
      </w:r>
      <w:proofErr w:type="spellStart"/>
      <w:r w:rsidRPr="00805B6E">
        <w:rPr>
          <w:rFonts w:eastAsia="Times New Roman" w:cstheme="minorHAnsi"/>
          <w:color w:val="000000" w:themeColor="text1"/>
          <w:szCs w:val="20"/>
          <w:lang w:bidi="te-IN"/>
        </w:rPr>
        <w:t>Junit</w:t>
      </w:r>
      <w:proofErr w:type="spellEnd"/>
      <w:r w:rsidRPr="00805B6E">
        <w:rPr>
          <w:rFonts w:eastAsia="Times New Roman" w:cstheme="minorHAnsi"/>
          <w:color w:val="000000" w:themeColor="text1"/>
          <w:szCs w:val="20"/>
          <w:lang w:bidi="te-IN"/>
        </w:rPr>
        <w:t>/</w:t>
      </w:r>
      <w:r w:rsidR="009E3AD5" w:rsidRPr="00805B6E">
        <w:rPr>
          <w:rFonts w:eastAsia="Times New Roman" w:cstheme="minorHAnsi"/>
          <w:color w:val="000000" w:themeColor="text1"/>
          <w:szCs w:val="20"/>
          <w:lang w:bidi="te-IN"/>
        </w:rPr>
        <w:t>Testing</w:t>
      </w:r>
      <w:r w:rsidRPr="00805B6E">
        <w:rPr>
          <w:rFonts w:eastAsia="Times New Roman" w:cstheme="minorHAnsi"/>
          <w:color w:val="000000" w:themeColor="text1"/>
          <w:szCs w:val="20"/>
          <w:lang w:bidi="te-IN"/>
        </w:rPr>
        <w:t xml:space="preserve">, </w:t>
      </w:r>
      <w:r w:rsidRPr="00805B6E">
        <w:rPr>
          <w:rFonts w:eastAsia="Times New Roman" w:cstheme="minorHAnsi"/>
          <w:b/>
          <w:color w:val="000000" w:themeColor="text1"/>
          <w:szCs w:val="20"/>
          <w:lang w:bidi="te-IN"/>
        </w:rPr>
        <w:t>Selenium</w:t>
      </w:r>
      <w:r w:rsidRPr="00805B6E">
        <w:rPr>
          <w:rFonts w:eastAsia="Times New Roman" w:cstheme="minorHAnsi"/>
          <w:color w:val="000000" w:themeColor="text1"/>
          <w:szCs w:val="20"/>
          <w:lang w:bidi="te-IN"/>
        </w:rPr>
        <w:t xml:space="preserve"> (IDE/</w:t>
      </w:r>
      <w:proofErr w:type="spellStart"/>
      <w:r w:rsidRPr="00805B6E">
        <w:rPr>
          <w:rFonts w:eastAsia="Times New Roman" w:cstheme="minorHAnsi"/>
          <w:color w:val="000000" w:themeColor="text1"/>
          <w:szCs w:val="20"/>
          <w:lang w:bidi="te-IN"/>
        </w:rPr>
        <w:t>Webdriver</w:t>
      </w:r>
      <w:proofErr w:type="spellEnd"/>
      <w:r w:rsidRPr="00805B6E">
        <w:rPr>
          <w:rFonts w:eastAsia="Times New Roman" w:cstheme="minorHAnsi"/>
          <w:color w:val="000000" w:themeColor="text1"/>
          <w:szCs w:val="20"/>
          <w:lang w:bidi="te-IN"/>
        </w:rPr>
        <w:t xml:space="preserve">), Integration Testing using </w:t>
      </w:r>
      <w:r w:rsidRPr="00805B6E">
        <w:rPr>
          <w:rFonts w:cstheme="minorHAnsi"/>
          <w:b/>
          <w:color w:val="000000" w:themeColor="text1"/>
          <w:szCs w:val="20"/>
        </w:rPr>
        <w:t>Continuum, Selenium</w:t>
      </w:r>
      <w:r w:rsidRPr="00805B6E">
        <w:rPr>
          <w:rFonts w:cstheme="minorHAnsi"/>
          <w:color w:val="000000" w:themeColor="text1"/>
          <w:szCs w:val="20"/>
        </w:rPr>
        <w:t xml:space="preserve">, </w:t>
      </w:r>
      <w:r w:rsidRPr="00805B6E">
        <w:rPr>
          <w:rFonts w:cstheme="minorHAnsi"/>
          <w:b/>
          <w:color w:val="000000" w:themeColor="text1"/>
          <w:szCs w:val="20"/>
        </w:rPr>
        <w:t>Hudson</w:t>
      </w:r>
      <w:r w:rsidRPr="00805B6E">
        <w:rPr>
          <w:rFonts w:cstheme="minorHAnsi"/>
          <w:color w:val="000000" w:themeColor="text1"/>
          <w:szCs w:val="20"/>
        </w:rPr>
        <w:t xml:space="preserve">, </w:t>
      </w:r>
      <w:r w:rsidRPr="00805B6E">
        <w:rPr>
          <w:rFonts w:cstheme="minorHAnsi"/>
          <w:b/>
          <w:color w:val="000000" w:themeColor="text1"/>
          <w:szCs w:val="20"/>
        </w:rPr>
        <w:t>Jenkins</w:t>
      </w:r>
      <w:r w:rsidRPr="00805B6E">
        <w:rPr>
          <w:rFonts w:cstheme="minorHAnsi"/>
          <w:color w:val="000000" w:themeColor="text1"/>
          <w:szCs w:val="20"/>
        </w:rPr>
        <w:t xml:space="preserve"> and </w:t>
      </w:r>
      <w:r w:rsidRPr="00805B6E">
        <w:rPr>
          <w:rFonts w:cstheme="minorHAnsi"/>
          <w:b/>
          <w:color w:val="000000" w:themeColor="text1"/>
          <w:szCs w:val="20"/>
        </w:rPr>
        <w:t>Apache Camel.</w:t>
      </w:r>
    </w:p>
    <w:p w:rsidR="0025205E" w:rsidRPr="00805B6E" w:rsidRDefault="0025205E" w:rsidP="00123A78">
      <w:pPr>
        <w:widowControl w:val="0"/>
        <w:tabs>
          <w:tab w:val="left" w:pos="0"/>
        </w:tabs>
        <w:suppressAutoHyphens/>
        <w:spacing w:after="0" w:line="240" w:lineRule="auto"/>
        <w:jc w:val="both"/>
        <w:rPr>
          <w:rFonts w:cstheme="minorHAnsi"/>
          <w:b/>
          <w:color w:val="000000" w:themeColor="text1"/>
          <w:szCs w:val="20"/>
          <w:u w:val="single"/>
        </w:rPr>
      </w:pPr>
    </w:p>
    <w:p w:rsidR="00001B67" w:rsidRPr="00805B6E" w:rsidRDefault="00001B67" w:rsidP="00F577DF">
      <w:pPr>
        <w:widowControl w:val="0"/>
        <w:tabs>
          <w:tab w:val="left" w:pos="0"/>
        </w:tabs>
        <w:suppressAutoHyphens/>
        <w:spacing w:after="0" w:line="240" w:lineRule="auto"/>
        <w:jc w:val="both"/>
        <w:rPr>
          <w:rFonts w:cstheme="minorHAnsi"/>
          <w:b/>
          <w:color w:val="000000" w:themeColor="text1"/>
          <w:szCs w:val="20"/>
        </w:rPr>
      </w:pPr>
      <w:r w:rsidRPr="00805B6E">
        <w:rPr>
          <w:rFonts w:cstheme="minorHAnsi"/>
          <w:b/>
          <w:color w:val="000000" w:themeColor="text1"/>
          <w:szCs w:val="20"/>
          <w:u w:val="single"/>
        </w:rPr>
        <w:t>TECHNICAL SKILLS</w:t>
      </w:r>
      <w:r w:rsidRPr="00805B6E">
        <w:rPr>
          <w:rFonts w:cstheme="minorHAnsi"/>
          <w:b/>
          <w:color w:val="000000" w:themeColor="text1"/>
          <w:szCs w:val="20"/>
        </w:rPr>
        <w:t>:-</w:t>
      </w:r>
    </w:p>
    <w:p w:rsidR="008846BE" w:rsidRPr="00805B6E" w:rsidRDefault="008846BE" w:rsidP="00F577DF">
      <w:pPr>
        <w:pStyle w:val="ListParagraph"/>
        <w:widowControl w:val="0"/>
        <w:tabs>
          <w:tab w:val="left" w:pos="0"/>
        </w:tabs>
        <w:suppressAutoHyphens/>
        <w:spacing w:after="0" w:line="240" w:lineRule="auto"/>
        <w:jc w:val="both"/>
        <w:rPr>
          <w:rFonts w:cstheme="minorHAnsi"/>
          <w:b/>
          <w:color w:val="000000" w:themeColor="text1"/>
          <w:szCs w:val="20"/>
        </w:rPr>
      </w:pPr>
    </w:p>
    <w:tbl>
      <w:tblPr>
        <w:tblStyle w:val="TableGrid"/>
        <w:tblW w:w="10260" w:type="dxa"/>
        <w:tblInd w:w="-5" w:type="dxa"/>
        <w:tblBorders>
          <w:insideH w:val="single" w:sz="6" w:space="0" w:color="auto"/>
          <w:insideV w:val="single" w:sz="6" w:space="0" w:color="auto"/>
        </w:tblBorders>
        <w:tblLook w:val="04A0" w:firstRow="1" w:lastRow="0" w:firstColumn="1" w:lastColumn="0" w:noHBand="0" w:noVBand="1"/>
      </w:tblPr>
      <w:tblGrid>
        <w:gridCol w:w="2610"/>
        <w:gridCol w:w="7650"/>
      </w:tblGrid>
      <w:tr w:rsidR="008846BE" w:rsidRPr="00805B6E" w:rsidTr="00DA5CBE">
        <w:trPr>
          <w:trHeight w:val="288"/>
        </w:trPr>
        <w:tc>
          <w:tcPr>
            <w:tcW w:w="261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Programming Language</w:t>
            </w:r>
          </w:p>
        </w:tc>
        <w:tc>
          <w:tcPr>
            <w:tcW w:w="765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Java</w:t>
            </w:r>
            <w:r w:rsidR="007E466C" w:rsidRPr="00805B6E">
              <w:rPr>
                <w:rFonts w:asciiTheme="minorHAnsi" w:hAnsiTheme="minorHAnsi" w:cstheme="minorHAnsi"/>
                <w:b/>
                <w:bCs/>
                <w:color w:val="000000" w:themeColor="text1"/>
                <w:szCs w:val="20"/>
                <w:lang w:eastAsia="en-US" w:bidi="te-IN"/>
              </w:rPr>
              <w:t>1.7/1.8</w:t>
            </w:r>
            <w:r w:rsidRPr="00805B6E">
              <w:rPr>
                <w:rFonts w:asciiTheme="minorHAnsi" w:hAnsiTheme="minorHAnsi" w:cstheme="minorHAnsi"/>
                <w:b/>
                <w:bCs/>
                <w:color w:val="000000" w:themeColor="text1"/>
                <w:szCs w:val="20"/>
                <w:lang w:eastAsia="en-US" w:bidi="te-IN"/>
              </w:rPr>
              <w:t xml:space="preserve">, SQL, PL/SQL </w:t>
            </w:r>
          </w:p>
        </w:tc>
      </w:tr>
      <w:tr w:rsidR="008846BE" w:rsidRPr="00805B6E" w:rsidTr="00DA5CBE">
        <w:trPr>
          <w:trHeight w:val="564"/>
        </w:trPr>
        <w:tc>
          <w:tcPr>
            <w:tcW w:w="261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Java/J2EE Technologies</w:t>
            </w:r>
          </w:p>
        </w:tc>
        <w:tc>
          <w:tcPr>
            <w:tcW w:w="765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Servlets, JSP, JSTL, JDBC, JMS, JNDI, RMI, EJB, Swing, AWT, Applets, Multi-threading, Java Networking</w:t>
            </w:r>
          </w:p>
        </w:tc>
      </w:tr>
      <w:tr w:rsidR="008846BE" w:rsidRPr="00805B6E" w:rsidTr="00DA5CBE">
        <w:trPr>
          <w:trHeight w:val="288"/>
        </w:trPr>
        <w:tc>
          <w:tcPr>
            <w:tcW w:w="261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lastRenderedPageBreak/>
              <w:t>Java Frameworks</w:t>
            </w:r>
          </w:p>
        </w:tc>
        <w:tc>
          <w:tcPr>
            <w:tcW w:w="765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Spring MVC, Struts 2.0, JSF</w:t>
            </w:r>
          </w:p>
        </w:tc>
      </w:tr>
      <w:tr w:rsidR="008846BE" w:rsidRPr="00805B6E" w:rsidTr="00DA5CBE">
        <w:trPr>
          <w:trHeight w:val="276"/>
        </w:trPr>
        <w:tc>
          <w:tcPr>
            <w:tcW w:w="261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Application/Web Servers</w:t>
            </w:r>
          </w:p>
        </w:tc>
        <w:tc>
          <w:tcPr>
            <w:tcW w:w="765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proofErr w:type="spellStart"/>
            <w:r w:rsidRPr="00805B6E">
              <w:rPr>
                <w:rFonts w:asciiTheme="minorHAnsi" w:hAnsiTheme="minorHAnsi" w:cstheme="minorHAnsi"/>
                <w:b/>
                <w:bCs/>
                <w:color w:val="000000" w:themeColor="text1"/>
                <w:szCs w:val="20"/>
                <w:lang w:eastAsia="en-US" w:bidi="te-IN"/>
              </w:rPr>
              <w:t>WebLogic</w:t>
            </w:r>
            <w:proofErr w:type="spellEnd"/>
            <w:r w:rsidRPr="00805B6E">
              <w:rPr>
                <w:rFonts w:asciiTheme="minorHAnsi" w:hAnsiTheme="minorHAnsi" w:cstheme="minorHAnsi"/>
                <w:b/>
                <w:bCs/>
                <w:color w:val="000000" w:themeColor="text1"/>
                <w:szCs w:val="20"/>
                <w:lang w:eastAsia="en-US" w:bidi="te-IN"/>
              </w:rPr>
              <w:t xml:space="preserve">, IBM </w:t>
            </w:r>
            <w:proofErr w:type="spellStart"/>
            <w:r w:rsidRPr="00805B6E">
              <w:rPr>
                <w:rFonts w:asciiTheme="minorHAnsi" w:hAnsiTheme="minorHAnsi" w:cstheme="minorHAnsi"/>
                <w:b/>
                <w:bCs/>
                <w:color w:val="000000" w:themeColor="text1"/>
                <w:szCs w:val="20"/>
                <w:lang w:eastAsia="en-US" w:bidi="te-IN"/>
              </w:rPr>
              <w:t>WebSphere</w:t>
            </w:r>
            <w:proofErr w:type="spellEnd"/>
            <w:r w:rsidRPr="00805B6E">
              <w:rPr>
                <w:rFonts w:asciiTheme="minorHAnsi" w:hAnsiTheme="minorHAnsi" w:cstheme="minorHAnsi"/>
                <w:b/>
                <w:bCs/>
                <w:color w:val="000000" w:themeColor="text1"/>
                <w:szCs w:val="20"/>
                <w:lang w:eastAsia="en-US" w:bidi="te-IN"/>
              </w:rPr>
              <w:t xml:space="preserve">, </w:t>
            </w:r>
            <w:proofErr w:type="spellStart"/>
            <w:r w:rsidRPr="00805B6E">
              <w:rPr>
                <w:rFonts w:asciiTheme="minorHAnsi" w:hAnsiTheme="minorHAnsi" w:cstheme="minorHAnsi"/>
                <w:b/>
                <w:bCs/>
                <w:color w:val="000000" w:themeColor="text1"/>
                <w:szCs w:val="20"/>
                <w:lang w:eastAsia="en-US" w:bidi="te-IN"/>
              </w:rPr>
              <w:t>JBoss</w:t>
            </w:r>
            <w:proofErr w:type="spellEnd"/>
            <w:r w:rsidRPr="00805B6E">
              <w:rPr>
                <w:rFonts w:asciiTheme="minorHAnsi" w:hAnsiTheme="minorHAnsi" w:cstheme="minorHAnsi"/>
                <w:b/>
                <w:bCs/>
                <w:color w:val="000000" w:themeColor="text1"/>
                <w:szCs w:val="20"/>
                <w:lang w:eastAsia="en-US" w:bidi="te-IN"/>
              </w:rPr>
              <w:t xml:space="preserve">, Tomcat </w:t>
            </w:r>
          </w:p>
        </w:tc>
      </w:tr>
      <w:tr w:rsidR="008846BE" w:rsidRPr="00805B6E" w:rsidTr="00DA5CBE">
        <w:trPr>
          <w:trHeight w:val="288"/>
        </w:trPr>
        <w:tc>
          <w:tcPr>
            <w:tcW w:w="261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ORM Frameworks</w:t>
            </w:r>
          </w:p>
        </w:tc>
        <w:tc>
          <w:tcPr>
            <w:tcW w:w="765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Hibernate, JSF, IBATIS</w:t>
            </w:r>
          </w:p>
        </w:tc>
      </w:tr>
      <w:tr w:rsidR="008846BE" w:rsidRPr="00805B6E" w:rsidTr="00DA5CBE">
        <w:trPr>
          <w:trHeight w:val="564"/>
        </w:trPr>
        <w:tc>
          <w:tcPr>
            <w:tcW w:w="261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Web Technologies</w:t>
            </w:r>
          </w:p>
        </w:tc>
        <w:tc>
          <w:tcPr>
            <w:tcW w:w="7650" w:type="dxa"/>
          </w:tcPr>
          <w:p w:rsidR="008846BE" w:rsidRPr="00805B6E" w:rsidRDefault="008846BE" w:rsidP="00805B6E">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 xml:space="preserve">JSP, JavaScript, </w:t>
            </w:r>
            <w:proofErr w:type="spellStart"/>
            <w:r w:rsidRPr="00805B6E">
              <w:rPr>
                <w:rFonts w:asciiTheme="minorHAnsi" w:hAnsiTheme="minorHAnsi" w:cstheme="minorHAnsi"/>
                <w:b/>
                <w:bCs/>
                <w:color w:val="000000" w:themeColor="text1"/>
                <w:szCs w:val="20"/>
                <w:lang w:eastAsia="en-US" w:bidi="te-IN"/>
              </w:rPr>
              <w:t>JQuery</w:t>
            </w:r>
            <w:proofErr w:type="spellEnd"/>
            <w:r w:rsidRPr="00805B6E">
              <w:rPr>
                <w:rFonts w:asciiTheme="minorHAnsi" w:hAnsiTheme="minorHAnsi" w:cstheme="minorHAnsi"/>
                <w:b/>
                <w:bCs/>
                <w:color w:val="000000" w:themeColor="text1"/>
                <w:szCs w:val="20"/>
                <w:lang w:eastAsia="en-US" w:bidi="te-IN"/>
              </w:rPr>
              <w:t>, AJAX,</w:t>
            </w:r>
            <w:r w:rsidR="0040376B" w:rsidRPr="00805B6E">
              <w:rPr>
                <w:rFonts w:asciiTheme="minorHAnsi" w:hAnsiTheme="minorHAnsi" w:cstheme="minorHAnsi"/>
                <w:b/>
                <w:bCs/>
                <w:color w:val="000000" w:themeColor="text1"/>
                <w:szCs w:val="20"/>
                <w:lang w:eastAsia="en-US" w:bidi="te-IN"/>
              </w:rPr>
              <w:t xml:space="preserve"> XML</w:t>
            </w:r>
            <w:proofErr w:type="gramStart"/>
            <w:r w:rsidR="0040376B" w:rsidRPr="00805B6E">
              <w:rPr>
                <w:rFonts w:asciiTheme="minorHAnsi" w:hAnsiTheme="minorHAnsi" w:cstheme="minorHAnsi"/>
                <w:b/>
                <w:bCs/>
                <w:color w:val="000000" w:themeColor="text1"/>
                <w:szCs w:val="20"/>
                <w:lang w:eastAsia="en-US" w:bidi="te-IN"/>
              </w:rPr>
              <w:t xml:space="preserve">, </w:t>
            </w:r>
            <w:r w:rsidR="00805B6E" w:rsidRPr="00805B6E">
              <w:rPr>
                <w:rFonts w:asciiTheme="minorHAnsi" w:hAnsiTheme="minorHAnsi" w:cstheme="minorHAnsi"/>
                <w:b/>
                <w:bCs/>
                <w:color w:val="000000" w:themeColor="text1"/>
                <w:szCs w:val="20"/>
                <w:lang w:eastAsia="en-US" w:bidi="te-IN"/>
              </w:rPr>
              <w:t>,</w:t>
            </w:r>
            <w:proofErr w:type="gramEnd"/>
            <w:r w:rsidR="00805B6E" w:rsidRPr="00805B6E">
              <w:rPr>
                <w:rFonts w:asciiTheme="minorHAnsi" w:hAnsiTheme="minorHAnsi" w:cstheme="minorHAnsi"/>
                <w:b/>
                <w:bCs/>
                <w:color w:val="000000" w:themeColor="text1"/>
                <w:szCs w:val="20"/>
                <w:lang w:eastAsia="en-US" w:bidi="te-IN"/>
              </w:rPr>
              <w:t xml:space="preserve"> React JS, </w:t>
            </w:r>
            <w:proofErr w:type="spellStart"/>
            <w:r w:rsidR="00805B6E" w:rsidRPr="00805B6E">
              <w:rPr>
                <w:rFonts w:asciiTheme="minorHAnsi" w:hAnsiTheme="minorHAnsi" w:cstheme="minorHAnsi"/>
                <w:b/>
                <w:bCs/>
                <w:color w:val="000000" w:themeColor="text1"/>
                <w:szCs w:val="20"/>
                <w:lang w:eastAsia="en-US" w:bidi="te-IN"/>
              </w:rPr>
              <w:t>Redux</w:t>
            </w:r>
            <w:proofErr w:type="spellEnd"/>
            <w:r w:rsidR="00805B6E">
              <w:rPr>
                <w:rFonts w:asciiTheme="minorHAnsi" w:hAnsiTheme="minorHAnsi" w:cstheme="minorHAnsi"/>
                <w:b/>
                <w:bCs/>
                <w:color w:val="000000" w:themeColor="text1"/>
                <w:szCs w:val="20"/>
                <w:lang w:eastAsia="en-US" w:bidi="te-IN"/>
              </w:rPr>
              <w:t xml:space="preserve">, </w:t>
            </w:r>
            <w:r w:rsidR="0040376B" w:rsidRPr="00805B6E">
              <w:rPr>
                <w:rFonts w:asciiTheme="minorHAnsi" w:hAnsiTheme="minorHAnsi" w:cstheme="minorHAnsi"/>
                <w:b/>
                <w:bCs/>
                <w:color w:val="000000" w:themeColor="text1"/>
                <w:szCs w:val="20"/>
                <w:lang w:eastAsia="en-US" w:bidi="te-IN"/>
              </w:rPr>
              <w:t xml:space="preserve">XSLT, XHTML, DHTML, CSS, </w:t>
            </w:r>
            <w:r w:rsidRPr="00805B6E">
              <w:rPr>
                <w:rFonts w:asciiTheme="minorHAnsi" w:hAnsiTheme="minorHAnsi" w:cstheme="minorHAnsi"/>
                <w:b/>
                <w:bCs/>
                <w:color w:val="000000" w:themeColor="text1"/>
                <w:szCs w:val="20"/>
                <w:lang w:eastAsia="en-US" w:bidi="te-IN"/>
              </w:rPr>
              <w:t xml:space="preserve">LESS, HTML, </w:t>
            </w:r>
            <w:proofErr w:type="spellStart"/>
            <w:r w:rsidRPr="00805B6E">
              <w:rPr>
                <w:rFonts w:asciiTheme="minorHAnsi" w:hAnsiTheme="minorHAnsi" w:cstheme="minorHAnsi"/>
                <w:b/>
                <w:bCs/>
                <w:color w:val="000000" w:themeColor="text1"/>
                <w:szCs w:val="20"/>
                <w:lang w:eastAsia="en-US" w:bidi="te-IN"/>
              </w:rPr>
              <w:t>AngularJS</w:t>
            </w:r>
            <w:proofErr w:type="spellEnd"/>
            <w:r w:rsidRPr="00805B6E">
              <w:rPr>
                <w:rFonts w:asciiTheme="minorHAnsi" w:hAnsiTheme="minorHAnsi" w:cstheme="minorHAnsi"/>
                <w:b/>
                <w:bCs/>
                <w:color w:val="000000" w:themeColor="text1"/>
                <w:szCs w:val="20"/>
                <w:lang w:eastAsia="en-US" w:bidi="te-IN"/>
              </w:rPr>
              <w:t>, Ext JS, backbone JS.</w:t>
            </w:r>
          </w:p>
        </w:tc>
      </w:tr>
      <w:tr w:rsidR="008846BE" w:rsidRPr="00805B6E" w:rsidTr="00DA5CBE">
        <w:trPr>
          <w:trHeight w:val="288"/>
        </w:trPr>
        <w:tc>
          <w:tcPr>
            <w:tcW w:w="261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Spring Framework</w:t>
            </w:r>
          </w:p>
        </w:tc>
        <w:tc>
          <w:tcPr>
            <w:tcW w:w="765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Spring IOC, Spring Batch, Spring Boot, Spring Security, Spring Netflix, Spring Integration, Spring Yarn</w:t>
            </w:r>
          </w:p>
        </w:tc>
      </w:tr>
      <w:tr w:rsidR="008846BE" w:rsidRPr="00805B6E" w:rsidTr="00DA5CBE">
        <w:trPr>
          <w:trHeight w:val="276"/>
        </w:trPr>
        <w:tc>
          <w:tcPr>
            <w:tcW w:w="261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Database Server</w:t>
            </w:r>
          </w:p>
        </w:tc>
        <w:tc>
          <w:tcPr>
            <w:tcW w:w="765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 xml:space="preserve">Oracle 8i/9i/10g, DB2, SQL server, MS Access and MySQL, </w:t>
            </w:r>
            <w:proofErr w:type="spellStart"/>
            <w:r w:rsidR="00805B6E" w:rsidRPr="00805B6E">
              <w:rPr>
                <w:rFonts w:asciiTheme="minorHAnsi" w:hAnsiTheme="minorHAnsi" w:cstheme="minorHAnsi"/>
                <w:b/>
                <w:color w:val="000000" w:themeColor="text1"/>
                <w:szCs w:val="20"/>
              </w:rPr>
              <w:t>NoSQL</w:t>
            </w:r>
            <w:proofErr w:type="spellEnd"/>
            <w:r w:rsidR="00805B6E">
              <w:rPr>
                <w:rFonts w:asciiTheme="minorHAnsi" w:hAnsiTheme="minorHAnsi" w:cstheme="minorHAnsi"/>
                <w:b/>
                <w:color w:val="000000" w:themeColor="text1"/>
                <w:szCs w:val="20"/>
              </w:rPr>
              <w:t>,</w:t>
            </w:r>
            <w:r w:rsidR="00805B6E" w:rsidRPr="00805B6E">
              <w:rPr>
                <w:rFonts w:asciiTheme="minorHAnsi" w:hAnsiTheme="minorHAnsi" w:cstheme="minorHAnsi"/>
                <w:b/>
                <w:color w:val="000000" w:themeColor="text1"/>
                <w:szCs w:val="20"/>
              </w:rPr>
              <w:t xml:space="preserve"> </w:t>
            </w:r>
            <w:r w:rsidRPr="00805B6E">
              <w:rPr>
                <w:rFonts w:asciiTheme="minorHAnsi" w:hAnsiTheme="minorHAnsi" w:cstheme="minorHAnsi"/>
                <w:b/>
                <w:bCs/>
                <w:color w:val="000000" w:themeColor="text1"/>
                <w:szCs w:val="20"/>
                <w:lang w:eastAsia="en-US" w:bidi="te-IN"/>
              </w:rPr>
              <w:t>Cassandra.</w:t>
            </w:r>
          </w:p>
        </w:tc>
      </w:tr>
      <w:tr w:rsidR="008846BE" w:rsidRPr="00805B6E" w:rsidTr="00DA5CBE">
        <w:trPr>
          <w:trHeight w:val="288"/>
        </w:trPr>
        <w:tc>
          <w:tcPr>
            <w:tcW w:w="261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IDE</w:t>
            </w:r>
          </w:p>
        </w:tc>
        <w:tc>
          <w:tcPr>
            <w:tcW w:w="765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 xml:space="preserve">Eclipse, RAD, WSAD, </w:t>
            </w:r>
            <w:proofErr w:type="spellStart"/>
            <w:r w:rsidRPr="00805B6E">
              <w:rPr>
                <w:rFonts w:asciiTheme="minorHAnsi" w:hAnsiTheme="minorHAnsi" w:cstheme="minorHAnsi"/>
                <w:b/>
                <w:bCs/>
                <w:color w:val="000000" w:themeColor="text1"/>
                <w:szCs w:val="20"/>
                <w:lang w:eastAsia="en-US" w:bidi="te-IN"/>
              </w:rPr>
              <w:t>NetBeans</w:t>
            </w:r>
            <w:proofErr w:type="spellEnd"/>
            <w:r w:rsidRPr="00805B6E">
              <w:rPr>
                <w:rFonts w:asciiTheme="minorHAnsi" w:hAnsiTheme="minorHAnsi" w:cstheme="minorHAnsi"/>
                <w:b/>
                <w:bCs/>
                <w:color w:val="000000" w:themeColor="text1"/>
                <w:szCs w:val="20"/>
                <w:lang w:eastAsia="en-US" w:bidi="te-IN"/>
              </w:rPr>
              <w:t xml:space="preserve">, </w:t>
            </w:r>
            <w:proofErr w:type="spellStart"/>
            <w:r w:rsidRPr="00805B6E">
              <w:rPr>
                <w:rFonts w:asciiTheme="minorHAnsi" w:hAnsiTheme="minorHAnsi" w:cstheme="minorHAnsi"/>
                <w:b/>
                <w:bCs/>
                <w:color w:val="000000" w:themeColor="text1"/>
                <w:szCs w:val="20"/>
                <w:lang w:eastAsia="en-US" w:bidi="te-IN"/>
              </w:rPr>
              <w:t>IntelliJ</w:t>
            </w:r>
            <w:proofErr w:type="spellEnd"/>
          </w:p>
        </w:tc>
      </w:tr>
      <w:tr w:rsidR="008846BE" w:rsidRPr="00805B6E" w:rsidTr="00DA5CBE">
        <w:trPr>
          <w:trHeight w:val="288"/>
        </w:trPr>
        <w:tc>
          <w:tcPr>
            <w:tcW w:w="261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Web Services</w:t>
            </w:r>
          </w:p>
        </w:tc>
        <w:tc>
          <w:tcPr>
            <w:tcW w:w="765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REST, SOAP, JAX-WS, JAX-RPC, JAX-RS, WSDL, Axis2, Apache CXF</w:t>
            </w:r>
          </w:p>
        </w:tc>
      </w:tr>
      <w:tr w:rsidR="008846BE" w:rsidRPr="00805B6E" w:rsidTr="00DA5CBE">
        <w:trPr>
          <w:trHeight w:val="288"/>
        </w:trPr>
        <w:tc>
          <w:tcPr>
            <w:tcW w:w="261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Version Control</w:t>
            </w:r>
          </w:p>
        </w:tc>
        <w:tc>
          <w:tcPr>
            <w:tcW w:w="765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GIT, CVS, SVN</w:t>
            </w:r>
          </w:p>
        </w:tc>
      </w:tr>
      <w:tr w:rsidR="008846BE" w:rsidRPr="00805B6E" w:rsidTr="00DA5CBE">
        <w:trPr>
          <w:trHeight w:val="276"/>
        </w:trPr>
        <w:tc>
          <w:tcPr>
            <w:tcW w:w="261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Build Tools</w:t>
            </w:r>
          </w:p>
        </w:tc>
        <w:tc>
          <w:tcPr>
            <w:tcW w:w="765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ANT, Maven</w:t>
            </w:r>
            <w:r w:rsidR="00CB0C12" w:rsidRPr="00805B6E">
              <w:rPr>
                <w:rFonts w:asciiTheme="minorHAnsi" w:hAnsiTheme="minorHAnsi" w:cstheme="minorHAnsi"/>
                <w:b/>
                <w:bCs/>
                <w:color w:val="000000" w:themeColor="text1"/>
                <w:szCs w:val="20"/>
                <w:lang w:eastAsia="en-US" w:bidi="te-IN"/>
              </w:rPr>
              <w:t xml:space="preserve">, </w:t>
            </w:r>
            <w:proofErr w:type="spellStart"/>
            <w:r w:rsidR="00CB0C12" w:rsidRPr="00805B6E">
              <w:rPr>
                <w:rFonts w:asciiTheme="minorHAnsi" w:hAnsiTheme="minorHAnsi" w:cstheme="minorHAnsi"/>
                <w:b/>
                <w:bCs/>
                <w:color w:val="000000" w:themeColor="text1"/>
                <w:szCs w:val="20"/>
                <w:lang w:eastAsia="en-US" w:bidi="te-IN"/>
              </w:rPr>
              <w:t>Gradle</w:t>
            </w:r>
            <w:proofErr w:type="spellEnd"/>
          </w:p>
        </w:tc>
      </w:tr>
      <w:tr w:rsidR="008846BE" w:rsidRPr="00805B6E" w:rsidTr="00DA5CBE">
        <w:trPr>
          <w:trHeight w:val="288"/>
        </w:trPr>
        <w:tc>
          <w:tcPr>
            <w:tcW w:w="261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Methodologies</w:t>
            </w:r>
          </w:p>
        </w:tc>
        <w:tc>
          <w:tcPr>
            <w:tcW w:w="765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Agile, Scrum, Water-Fall, Rapid Application Development</w:t>
            </w:r>
          </w:p>
        </w:tc>
      </w:tr>
      <w:tr w:rsidR="008846BE" w:rsidRPr="00805B6E" w:rsidTr="00DA5CBE">
        <w:trPr>
          <w:trHeight w:val="288"/>
        </w:trPr>
        <w:tc>
          <w:tcPr>
            <w:tcW w:w="261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Modelling Tools</w:t>
            </w:r>
          </w:p>
        </w:tc>
        <w:tc>
          <w:tcPr>
            <w:tcW w:w="765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 xml:space="preserve">Microsoft Visio, Rational Rose </w:t>
            </w:r>
          </w:p>
        </w:tc>
      </w:tr>
      <w:tr w:rsidR="008846BE" w:rsidRPr="00805B6E" w:rsidTr="00DA5CBE">
        <w:trPr>
          <w:trHeight w:val="288"/>
        </w:trPr>
        <w:tc>
          <w:tcPr>
            <w:tcW w:w="261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Operating System</w:t>
            </w:r>
          </w:p>
        </w:tc>
        <w:tc>
          <w:tcPr>
            <w:tcW w:w="765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Windows, Linux, UNIX</w:t>
            </w:r>
          </w:p>
        </w:tc>
      </w:tr>
      <w:tr w:rsidR="008846BE" w:rsidRPr="00805B6E" w:rsidTr="00DA5CBE">
        <w:trPr>
          <w:trHeight w:val="276"/>
        </w:trPr>
        <w:tc>
          <w:tcPr>
            <w:tcW w:w="261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Tools</w:t>
            </w:r>
          </w:p>
        </w:tc>
        <w:tc>
          <w:tcPr>
            <w:tcW w:w="765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 xml:space="preserve">Apache Camel, ESB, cucumber, </w:t>
            </w:r>
            <w:proofErr w:type="spellStart"/>
            <w:r w:rsidRPr="00805B6E">
              <w:rPr>
                <w:rFonts w:asciiTheme="minorHAnsi" w:hAnsiTheme="minorHAnsi" w:cstheme="minorHAnsi"/>
                <w:b/>
                <w:bCs/>
                <w:color w:val="000000" w:themeColor="text1"/>
                <w:szCs w:val="20"/>
                <w:lang w:eastAsia="en-US" w:bidi="te-IN"/>
              </w:rPr>
              <w:t>Redhat</w:t>
            </w:r>
            <w:proofErr w:type="spellEnd"/>
            <w:r w:rsidRPr="00805B6E">
              <w:rPr>
                <w:rFonts w:asciiTheme="minorHAnsi" w:hAnsiTheme="minorHAnsi" w:cstheme="minorHAnsi"/>
                <w:b/>
                <w:bCs/>
                <w:color w:val="000000" w:themeColor="text1"/>
                <w:szCs w:val="20"/>
                <w:lang w:eastAsia="en-US" w:bidi="te-IN"/>
              </w:rPr>
              <w:t xml:space="preserve"> BPM</w:t>
            </w:r>
          </w:p>
        </w:tc>
      </w:tr>
      <w:tr w:rsidR="008846BE" w:rsidRPr="00805B6E" w:rsidTr="00DA5CBE">
        <w:trPr>
          <w:trHeight w:val="288"/>
        </w:trPr>
        <w:tc>
          <w:tcPr>
            <w:tcW w:w="261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r w:rsidRPr="00805B6E">
              <w:rPr>
                <w:rFonts w:asciiTheme="minorHAnsi" w:hAnsiTheme="minorHAnsi" w:cstheme="minorHAnsi"/>
                <w:b/>
                <w:bCs/>
                <w:color w:val="000000" w:themeColor="text1"/>
                <w:szCs w:val="20"/>
                <w:lang w:eastAsia="en-US" w:bidi="te-IN"/>
              </w:rPr>
              <w:t xml:space="preserve">Testing </w:t>
            </w:r>
          </w:p>
        </w:tc>
        <w:tc>
          <w:tcPr>
            <w:tcW w:w="7650" w:type="dxa"/>
          </w:tcPr>
          <w:p w:rsidR="008846BE" w:rsidRPr="00805B6E" w:rsidRDefault="008846BE" w:rsidP="00F577DF">
            <w:pPr>
              <w:contextualSpacing/>
              <w:jc w:val="both"/>
              <w:rPr>
                <w:rFonts w:asciiTheme="minorHAnsi" w:hAnsiTheme="minorHAnsi" w:cstheme="minorHAnsi"/>
                <w:b/>
                <w:bCs/>
                <w:color w:val="000000" w:themeColor="text1"/>
                <w:szCs w:val="20"/>
                <w:lang w:eastAsia="en-US" w:bidi="te-IN"/>
              </w:rPr>
            </w:pPr>
            <w:proofErr w:type="spellStart"/>
            <w:r w:rsidRPr="00805B6E">
              <w:rPr>
                <w:rFonts w:asciiTheme="minorHAnsi" w:hAnsiTheme="minorHAnsi" w:cstheme="minorHAnsi"/>
                <w:b/>
                <w:bCs/>
                <w:color w:val="000000" w:themeColor="text1"/>
                <w:szCs w:val="20"/>
                <w:lang w:eastAsia="en-US" w:bidi="te-IN"/>
              </w:rPr>
              <w:t>Junit</w:t>
            </w:r>
            <w:proofErr w:type="spellEnd"/>
            <w:r w:rsidRPr="00805B6E">
              <w:rPr>
                <w:rFonts w:asciiTheme="minorHAnsi" w:hAnsiTheme="minorHAnsi" w:cstheme="minorHAnsi"/>
                <w:b/>
                <w:bCs/>
                <w:color w:val="000000" w:themeColor="text1"/>
                <w:szCs w:val="20"/>
                <w:lang w:eastAsia="en-US" w:bidi="te-IN"/>
              </w:rPr>
              <w:t xml:space="preserve">, Jasmine, Karma, Protractor, Selenium, Jenkins, </w:t>
            </w:r>
            <w:proofErr w:type="spellStart"/>
            <w:r w:rsidRPr="00805B6E">
              <w:rPr>
                <w:rFonts w:asciiTheme="minorHAnsi" w:hAnsiTheme="minorHAnsi" w:cstheme="minorHAnsi"/>
                <w:b/>
                <w:bCs/>
                <w:color w:val="000000" w:themeColor="text1"/>
                <w:szCs w:val="20"/>
                <w:lang w:eastAsia="en-US" w:bidi="te-IN"/>
              </w:rPr>
              <w:t>Docker</w:t>
            </w:r>
            <w:proofErr w:type="spellEnd"/>
          </w:p>
        </w:tc>
      </w:tr>
    </w:tbl>
    <w:p w:rsidR="009E3AD5" w:rsidRPr="00805B6E" w:rsidRDefault="009E3AD5" w:rsidP="00F577DF">
      <w:pPr>
        <w:widowControl w:val="0"/>
        <w:tabs>
          <w:tab w:val="left" w:pos="0"/>
        </w:tabs>
        <w:suppressAutoHyphens/>
        <w:spacing w:after="0" w:line="240" w:lineRule="auto"/>
        <w:jc w:val="both"/>
        <w:rPr>
          <w:rFonts w:cstheme="minorHAnsi"/>
          <w:b/>
          <w:color w:val="000000" w:themeColor="text1"/>
          <w:szCs w:val="20"/>
        </w:rPr>
      </w:pPr>
    </w:p>
    <w:p w:rsidR="009E3AD5" w:rsidRPr="00805B6E" w:rsidRDefault="009E3AD5" w:rsidP="00F577DF">
      <w:pPr>
        <w:widowControl w:val="0"/>
        <w:tabs>
          <w:tab w:val="left" w:pos="0"/>
        </w:tabs>
        <w:suppressAutoHyphens/>
        <w:spacing w:after="0" w:line="240" w:lineRule="auto"/>
        <w:jc w:val="both"/>
        <w:rPr>
          <w:rFonts w:cstheme="minorHAnsi"/>
          <w:b/>
          <w:color w:val="000000" w:themeColor="text1"/>
          <w:szCs w:val="20"/>
        </w:rPr>
      </w:pPr>
    </w:p>
    <w:p w:rsidR="009E3AD5" w:rsidRPr="00805B6E" w:rsidRDefault="009E3AD5" w:rsidP="00F577DF">
      <w:pPr>
        <w:spacing w:after="0" w:line="240" w:lineRule="auto"/>
        <w:contextualSpacing/>
        <w:jc w:val="both"/>
        <w:rPr>
          <w:rFonts w:eastAsia="Times New Roman" w:cstheme="minorHAnsi"/>
          <w:b/>
          <w:bCs/>
          <w:color w:val="000000" w:themeColor="text1"/>
          <w:szCs w:val="20"/>
          <w:u w:val="single"/>
          <w:lang w:bidi="te-IN"/>
        </w:rPr>
      </w:pPr>
      <w:r w:rsidRPr="00805B6E">
        <w:rPr>
          <w:rFonts w:eastAsia="Times New Roman" w:cstheme="minorHAnsi"/>
          <w:b/>
          <w:bCs/>
          <w:color w:val="000000" w:themeColor="text1"/>
          <w:szCs w:val="20"/>
          <w:u w:val="single"/>
          <w:lang w:bidi="te-IN"/>
        </w:rPr>
        <w:t>PROFESSIONAL EXPERIENCE:</w:t>
      </w:r>
    </w:p>
    <w:p w:rsidR="009E3AD5" w:rsidRPr="00805B6E" w:rsidRDefault="009E3AD5" w:rsidP="00F577DF">
      <w:pPr>
        <w:spacing w:after="0" w:line="240" w:lineRule="auto"/>
        <w:contextualSpacing/>
        <w:jc w:val="both"/>
        <w:rPr>
          <w:rFonts w:eastAsia="Times New Roman" w:cstheme="minorHAnsi"/>
          <w:b/>
          <w:bCs/>
          <w:color w:val="000000" w:themeColor="text1"/>
          <w:szCs w:val="20"/>
          <w:u w:val="single"/>
          <w:lang w:bidi="te-IN"/>
        </w:rPr>
      </w:pPr>
    </w:p>
    <w:p w:rsidR="009E3AD5" w:rsidRPr="00805B6E" w:rsidRDefault="009E3AD5" w:rsidP="00F577DF">
      <w:pPr>
        <w:spacing w:after="0" w:line="240" w:lineRule="auto"/>
        <w:ind w:right="-90"/>
        <w:jc w:val="both"/>
        <w:rPr>
          <w:rFonts w:eastAsia="Times New Roman" w:cstheme="minorHAnsi"/>
          <w:b/>
          <w:bCs/>
          <w:color w:val="000000" w:themeColor="text1"/>
          <w:szCs w:val="20"/>
          <w:lang w:bidi="te-IN"/>
        </w:rPr>
      </w:pPr>
      <w:r w:rsidRPr="00805B6E">
        <w:rPr>
          <w:rFonts w:eastAsia="Times New Roman" w:cstheme="minorHAnsi"/>
          <w:b/>
          <w:bCs/>
          <w:color w:val="000000" w:themeColor="text1"/>
          <w:szCs w:val="20"/>
          <w:lang w:bidi="te-IN"/>
        </w:rPr>
        <w:t>Client:</w:t>
      </w:r>
      <w:r w:rsidR="00D65EB9" w:rsidRPr="00805B6E">
        <w:rPr>
          <w:rFonts w:eastAsia="Times New Roman" w:cstheme="minorHAnsi"/>
          <w:b/>
          <w:bCs/>
          <w:color w:val="000000" w:themeColor="text1"/>
          <w:szCs w:val="20"/>
          <w:lang w:bidi="te-IN"/>
        </w:rPr>
        <w:t xml:space="preserve"> Express Scripts</w:t>
      </w:r>
      <w:r w:rsidR="004551AD" w:rsidRPr="00805B6E">
        <w:rPr>
          <w:rFonts w:eastAsia="Times New Roman" w:cstheme="minorHAnsi"/>
          <w:b/>
          <w:bCs/>
          <w:color w:val="000000" w:themeColor="text1"/>
          <w:szCs w:val="20"/>
          <w:lang w:bidi="te-IN"/>
        </w:rPr>
        <w:t>,</w:t>
      </w:r>
      <w:r w:rsidR="00C23E17" w:rsidRPr="00805B6E">
        <w:rPr>
          <w:rFonts w:eastAsia="Times New Roman" w:cstheme="minorHAnsi"/>
          <w:b/>
          <w:bCs/>
          <w:color w:val="000000" w:themeColor="text1"/>
          <w:szCs w:val="20"/>
          <w:lang w:bidi="te-IN"/>
        </w:rPr>
        <w:t xml:space="preserve"> NJ</w:t>
      </w:r>
      <w:r w:rsidRPr="00805B6E">
        <w:rPr>
          <w:rFonts w:eastAsia="Times New Roman" w:cstheme="minorHAnsi"/>
          <w:b/>
          <w:bCs/>
          <w:color w:val="000000" w:themeColor="text1"/>
          <w:szCs w:val="20"/>
          <w:lang w:bidi="te-IN"/>
        </w:rPr>
        <w:tab/>
      </w:r>
      <w:r w:rsidR="0018067E" w:rsidRPr="00805B6E">
        <w:rPr>
          <w:rFonts w:eastAsia="Times New Roman" w:cstheme="minorHAnsi"/>
          <w:b/>
          <w:bCs/>
          <w:color w:val="000000" w:themeColor="text1"/>
          <w:szCs w:val="20"/>
          <w:lang w:bidi="te-IN"/>
        </w:rPr>
        <w:t xml:space="preserve">                          </w:t>
      </w:r>
      <w:r w:rsidR="00772BF5" w:rsidRPr="00805B6E">
        <w:rPr>
          <w:rFonts w:eastAsia="Times New Roman" w:cstheme="minorHAnsi"/>
          <w:b/>
          <w:bCs/>
          <w:color w:val="000000" w:themeColor="text1"/>
          <w:szCs w:val="20"/>
          <w:lang w:bidi="te-IN"/>
        </w:rPr>
        <w:t xml:space="preserve">                                                                                  </w:t>
      </w:r>
      <w:r w:rsidR="0018067E" w:rsidRPr="00805B6E">
        <w:rPr>
          <w:rFonts w:eastAsia="Times New Roman" w:cstheme="minorHAnsi"/>
          <w:b/>
          <w:bCs/>
          <w:color w:val="000000" w:themeColor="text1"/>
          <w:szCs w:val="20"/>
          <w:lang w:bidi="te-IN"/>
        </w:rPr>
        <w:t xml:space="preserve"> APR 2017 – Till Date</w:t>
      </w:r>
    </w:p>
    <w:p w:rsidR="009E3AD5" w:rsidRPr="00805B6E" w:rsidRDefault="009E3AD5" w:rsidP="00F577DF">
      <w:pPr>
        <w:spacing w:after="0" w:line="240" w:lineRule="auto"/>
        <w:ind w:right="-90"/>
        <w:jc w:val="both"/>
        <w:rPr>
          <w:rFonts w:cstheme="minorHAnsi"/>
          <w:b/>
          <w:color w:val="000000" w:themeColor="text1"/>
          <w:szCs w:val="20"/>
        </w:rPr>
      </w:pPr>
      <w:r w:rsidRPr="00805B6E">
        <w:rPr>
          <w:rFonts w:cstheme="minorHAnsi"/>
          <w:b/>
          <w:color w:val="000000" w:themeColor="text1"/>
          <w:szCs w:val="20"/>
        </w:rPr>
        <w:t xml:space="preserve">Role: </w:t>
      </w:r>
      <w:r w:rsidR="00805B6E">
        <w:rPr>
          <w:rFonts w:cstheme="minorHAnsi"/>
          <w:b/>
          <w:color w:val="000000" w:themeColor="text1"/>
          <w:szCs w:val="20"/>
        </w:rPr>
        <w:t xml:space="preserve"> </w:t>
      </w:r>
      <w:proofErr w:type="spellStart"/>
      <w:r w:rsidR="00805B6E">
        <w:rPr>
          <w:rFonts w:cstheme="minorHAnsi"/>
          <w:b/>
          <w:color w:val="000000" w:themeColor="text1"/>
          <w:szCs w:val="20"/>
        </w:rPr>
        <w:t>Sr</w:t>
      </w:r>
      <w:proofErr w:type="spellEnd"/>
      <w:r w:rsidR="00805B6E">
        <w:rPr>
          <w:rFonts w:cstheme="minorHAnsi"/>
          <w:b/>
          <w:color w:val="000000" w:themeColor="text1"/>
          <w:szCs w:val="20"/>
        </w:rPr>
        <w:t xml:space="preserve"> Java F</w:t>
      </w:r>
      <w:bookmarkStart w:id="0" w:name="_GoBack"/>
      <w:bookmarkEnd w:id="0"/>
      <w:r w:rsidR="00D65EB9" w:rsidRPr="00805B6E">
        <w:rPr>
          <w:rFonts w:cstheme="minorHAnsi"/>
          <w:b/>
          <w:color w:val="000000" w:themeColor="text1"/>
          <w:szCs w:val="20"/>
        </w:rPr>
        <w:t>ull Stack Developer</w:t>
      </w:r>
    </w:p>
    <w:p w:rsidR="00D917CC" w:rsidRPr="00805B6E" w:rsidRDefault="00D917CC" w:rsidP="00F577DF">
      <w:pPr>
        <w:spacing w:after="0" w:line="240" w:lineRule="auto"/>
        <w:ind w:right="-90"/>
        <w:jc w:val="both"/>
        <w:rPr>
          <w:rFonts w:cstheme="minorHAnsi"/>
          <w:b/>
          <w:color w:val="000000" w:themeColor="text1"/>
          <w:szCs w:val="20"/>
        </w:rPr>
      </w:pPr>
    </w:p>
    <w:p w:rsidR="009E3AD5" w:rsidRPr="00805B6E" w:rsidRDefault="009E3AD5" w:rsidP="00F577DF">
      <w:pPr>
        <w:spacing w:after="0" w:line="240" w:lineRule="auto"/>
        <w:ind w:right="-90"/>
        <w:jc w:val="both"/>
        <w:rPr>
          <w:rFonts w:cstheme="minorHAnsi"/>
          <w:color w:val="000000" w:themeColor="text1"/>
          <w:szCs w:val="20"/>
        </w:rPr>
      </w:pPr>
      <w:r w:rsidRPr="00805B6E">
        <w:rPr>
          <w:rFonts w:cstheme="minorHAnsi"/>
          <w:b/>
          <w:color w:val="000000" w:themeColor="text1"/>
          <w:szCs w:val="20"/>
        </w:rPr>
        <w:t>Description:</w:t>
      </w:r>
      <w:r w:rsidR="00805B6E">
        <w:rPr>
          <w:rFonts w:cstheme="minorHAnsi"/>
          <w:b/>
          <w:color w:val="000000" w:themeColor="text1"/>
          <w:szCs w:val="20"/>
        </w:rPr>
        <w:t xml:space="preserve"> </w:t>
      </w:r>
      <w:r w:rsidR="001B4D94" w:rsidRPr="00805B6E">
        <w:rPr>
          <w:rFonts w:cstheme="minorHAnsi"/>
          <w:color w:val="000000" w:themeColor="text1"/>
          <w:szCs w:val="20"/>
        </w:rPr>
        <w:t>Pharmacy resource</w:t>
      </w:r>
      <w:r w:rsidR="00805B6E">
        <w:rPr>
          <w:rFonts w:cstheme="minorHAnsi"/>
          <w:color w:val="000000" w:themeColor="text1"/>
          <w:szCs w:val="20"/>
        </w:rPr>
        <w:t xml:space="preserve"> </w:t>
      </w:r>
      <w:r w:rsidR="001B4D94" w:rsidRPr="00805B6E">
        <w:rPr>
          <w:rFonts w:cstheme="minorHAnsi"/>
          <w:color w:val="000000" w:themeColor="text1"/>
          <w:szCs w:val="20"/>
        </w:rPr>
        <w:t>center app is a web application, used by both clients and members registered with express scripts. The functionalities supported by this web application include order refills and renewals, check order status, patient search, pharmacy search, claims details, benefit management, detailed drug information etc.</w:t>
      </w:r>
    </w:p>
    <w:p w:rsidR="00246543" w:rsidRPr="00805B6E" w:rsidRDefault="00246543" w:rsidP="00F577DF">
      <w:pPr>
        <w:spacing w:after="0" w:line="240" w:lineRule="auto"/>
        <w:contextualSpacing/>
        <w:jc w:val="both"/>
        <w:rPr>
          <w:rFonts w:cstheme="minorHAnsi"/>
          <w:color w:val="000000" w:themeColor="text1"/>
          <w:szCs w:val="20"/>
          <w:lang w:val="en-IN" w:eastAsia="en-IN"/>
        </w:rPr>
      </w:pPr>
    </w:p>
    <w:p w:rsidR="009E3AD5" w:rsidRPr="00805B6E" w:rsidRDefault="009E3AD5" w:rsidP="00F577DF">
      <w:pPr>
        <w:spacing w:after="0" w:line="240" w:lineRule="auto"/>
        <w:contextualSpacing/>
        <w:jc w:val="both"/>
        <w:rPr>
          <w:rFonts w:eastAsia="Times New Roman" w:cstheme="minorHAnsi"/>
          <w:b/>
          <w:color w:val="000000" w:themeColor="text1"/>
          <w:szCs w:val="20"/>
          <w:lang w:val="en-GB" w:eastAsia="en-GB"/>
        </w:rPr>
      </w:pPr>
      <w:r w:rsidRPr="00805B6E">
        <w:rPr>
          <w:rFonts w:eastAsia="Times New Roman" w:cstheme="minorHAnsi"/>
          <w:b/>
          <w:color w:val="000000" w:themeColor="text1"/>
          <w:szCs w:val="20"/>
          <w:lang w:val="en-GB" w:eastAsia="en-GB"/>
        </w:rPr>
        <w:t>Responsibilities:</w:t>
      </w:r>
    </w:p>
    <w:p w:rsidR="009E3AD5" w:rsidRPr="00805B6E" w:rsidRDefault="009E3AD5" w:rsidP="00F577DF">
      <w:pPr>
        <w:spacing w:after="0" w:line="240" w:lineRule="auto"/>
        <w:contextualSpacing/>
        <w:jc w:val="both"/>
        <w:rPr>
          <w:rFonts w:eastAsia="Times New Roman" w:cstheme="minorHAnsi"/>
          <w:b/>
          <w:color w:val="000000" w:themeColor="text1"/>
          <w:szCs w:val="20"/>
          <w:lang w:val="en-GB" w:eastAsia="en-GB"/>
        </w:rPr>
      </w:pPr>
    </w:p>
    <w:p w:rsidR="009E3AD5" w:rsidRPr="00805B6E" w:rsidRDefault="00306229" w:rsidP="005F652B">
      <w:pPr>
        <w:pStyle w:val="ListParagraph"/>
        <w:numPr>
          <w:ilvl w:val="0"/>
          <w:numId w:val="21"/>
        </w:numPr>
        <w:spacing w:after="0" w:line="240" w:lineRule="auto"/>
        <w:jc w:val="both"/>
        <w:rPr>
          <w:rFonts w:cstheme="minorHAnsi"/>
          <w:color w:val="000000" w:themeColor="text1"/>
          <w:szCs w:val="20"/>
        </w:rPr>
      </w:pPr>
      <w:r w:rsidRPr="00805B6E">
        <w:rPr>
          <w:rFonts w:cstheme="minorHAnsi"/>
          <w:color w:val="000000" w:themeColor="text1"/>
          <w:szCs w:val="20"/>
        </w:rPr>
        <w:t xml:space="preserve">Actively involved in Analysis, Design, Development, System Testing and User Acceptance Testing. Successfully followed </w:t>
      </w:r>
      <w:proofErr w:type="gramStart"/>
      <w:r w:rsidRPr="00805B6E">
        <w:rPr>
          <w:rFonts w:cstheme="minorHAnsi"/>
          <w:b/>
          <w:color w:val="000000" w:themeColor="text1"/>
          <w:szCs w:val="20"/>
        </w:rPr>
        <w:t>Agile</w:t>
      </w:r>
      <w:proofErr w:type="gramEnd"/>
      <w:r w:rsidRPr="00805B6E">
        <w:rPr>
          <w:rFonts w:cstheme="minorHAnsi"/>
          <w:b/>
          <w:color w:val="000000" w:themeColor="text1"/>
          <w:szCs w:val="20"/>
        </w:rPr>
        <w:t xml:space="preserve"> methodology</w:t>
      </w:r>
      <w:r w:rsidRPr="00805B6E">
        <w:rPr>
          <w:rFonts w:cstheme="minorHAnsi"/>
          <w:color w:val="000000" w:themeColor="text1"/>
          <w:szCs w:val="20"/>
        </w:rPr>
        <w:t xml:space="preserve"> in the Scrum Cycle Method.</w:t>
      </w:r>
    </w:p>
    <w:p w:rsidR="009E3AD5" w:rsidRPr="00805B6E" w:rsidRDefault="009E3AD5" w:rsidP="005F652B">
      <w:pPr>
        <w:pStyle w:val="ListParagraph"/>
        <w:numPr>
          <w:ilvl w:val="0"/>
          <w:numId w:val="21"/>
        </w:numPr>
        <w:spacing w:after="0" w:line="240" w:lineRule="auto"/>
        <w:jc w:val="both"/>
        <w:rPr>
          <w:rFonts w:cstheme="minorHAnsi"/>
          <w:color w:val="000000" w:themeColor="text1"/>
          <w:szCs w:val="20"/>
        </w:rPr>
      </w:pPr>
      <w:r w:rsidRPr="00805B6E">
        <w:rPr>
          <w:rFonts w:cstheme="minorHAnsi"/>
          <w:color w:val="000000" w:themeColor="text1"/>
          <w:szCs w:val="20"/>
        </w:rPr>
        <w:t xml:space="preserve">Developed UI pages with </w:t>
      </w:r>
      <w:r w:rsidR="002A6D5C" w:rsidRPr="00805B6E">
        <w:rPr>
          <w:rFonts w:cstheme="minorHAnsi"/>
          <w:b/>
          <w:color w:val="000000" w:themeColor="text1"/>
          <w:szCs w:val="20"/>
        </w:rPr>
        <w:t>JSP</w:t>
      </w:r>
      <w:r w:rsidRPr="00805B6E">
        <w:rPr>
          <w:rFonts w:cstheme="minorHAnsi"/>
          <w:b/>
          <w:color w:val="000000" w:themeColor="text1"/>
          <w:szCs w:val="20"/>
        </w:rPr>
        <w:t xml:space="preserve">, HTML5, CSS3, JavaScript, </w:t>
      </w:r>
      <w:proofErr w:type="spellStart"/>
      <w:r w:rsidRPr="00805B6E">
        <w:rPr>
          <w:rFonts w:cstheme="minorHAnsi"/>
          <w:b/>
          <w:color w:val="000000" w:themeColor="text1"/>
          <w:szCs w:val="20"/>
        </w:rPr>
        <w:t>JQuery</w:t>
      </w:r>
      <w:proofErr w:type="spellEnd"/>
      <w:r w:rsidRPr="00805B6E">
        <w:rPr>
          <w:rFonts w:cstheme="minorHAnsi"/>
          <w:b/>
          <w:color w:val="000000" w:themeColor="text1"/>
          <w:szCs w:val="20"/>
        </w:rPr>
        <w:t>,</w:t>
      </w:r>
      <w:r w:rsidR="002A6D5C" w:rsidRPr="00805B6E">
        <w:rPr>
          <w:rFonts w:cstheme="minorHAnsi"/>
          <w:color w:val="000000" w:themeColor="text1"/>
          <w:szCs w:val="20"/>
        </w:rPr>
        <w:t xml:space="preserve"> and </w:t>
      </w:r>
      <w:r w:rsidR="002A6D5C" w:rsidRPr="00805B6E">
        <w:rPr>
          <w:rFonts w:cstheme="minorHAnsi"/>
          <w:b/>
          <w:color w:val="000000" w:themeColor="text1"/>
          <w:szCs w:val="20"/>
        </w:rPr>
        <w:t>Boot</w:t>
      </w:r>
      <w:r w:rsidRPr="00805B6E">
        <w:rPr>
          <w:rFonts w:cstheme="minorHAnsi"/>
          <w:b/>
          <w:color w:val="000000" w:themeColor="text1"/>
          <w:szCs w:val="20"/>
        </w:rPr>
        <w:t xml:space="preserve"> Strap</w:t>
      </w:r>
      <w:r w:rsidRPr="00805B6E">
        <w:rPr>
          <w:rFonts w:cstheme="minorHAnsi"/>
          <w:color w:val="000000" w:themeColor="text1"/>
          <w:szCs w:val="20"/>
        </w:rPr>
        <w:t xml:space="preserve"> for creating Web pages.</w:t>
      </w:r>
    </w:p>
    <w:p w:rsidR="009E3AD5" w:rsidRPr="00805B6E" w:rsidRDefault="009E3AD5" w:rsidP="005F652B">
      <w:pPr>
        <w:pStyle w:val="ListParagraph"/>
        <w:numPr>
          <w:ilvl w:val="0"/>
          <w:numId w:val="21"/>
        </w:numPr>
        <w:spacing w:after="0" w:line="240" w:lineRule="auto"/>
        <w:jc w:val="both"/>
        <w:rPr>
          <w:rFonts w:eastAsia="Times New Roman" w:cstheme="minorHAnsi"/>
          <w:color w:val="000000" w:themeColor="text1"/>
          <w:szCs w:val="20"/>
        </w:rPr>
      </w:pPr>
      <w:r w:rsidRPr="00805B6E">
        <w:rPr>
          <w:rFonts w:eastAsia="Times New Roman" w:cstheme="minorHAnsi"/>
          <w:color w:val="000000" w:themeColor="text1"/>
          <w:szCs w:val="20"/>
          <w:shd w:val="clear" w:color="auto" w:fill="FFFFFF"/>
        </w:rPr>
        <w:t xml:space="preserve">Created </w:t>
      </w:r>
      <w:proofErr w:type="spellStart"/>
      <w:r w:rsidRPr="00805B6E">
        <w:rPr>
          <w:rFonts w:eastAsia="Times New Roman" w:cstheme="minorHAnsi"/>
          <w:b/>
          <w:color w:val="000000" w:themeColor="text1"/>
          <w:szCs w:val="20"/>
          <w:shd w:val="clear" w:color="auto" w:fill="FFFFFF"/>
        </w:rPr>
        <w:t>AngularJS</w:t>
      </w:r>
      <w:proofErr w:type="spellEnd"/>
      <w:r w:rsidRPr="00805B6E">
        <w:rPr>
          <w:rFonts w:eastAsia="Times New Roman" w:cstheme="minorHAnsi"/>
          <w:b/>
          <w:color w:val="000000" w:themeColor="text1"/>
          <w:szCs w:val="20"/>
          <w:shd w:val="clear" w:color="auto" w:fill="FFFFFF"/>
        </w:rPr>
        <w:t xml:space="preserve"> Controller</w:t>
      </w:r>
      <w:r w:rsidRPr="00805B6E">
        <w:rPr>
          <w:rFonts w:eastAsia="Times New Roman" w:cstheme="minorHAnsi"/>
          <w:color w:val="000000" w:themeColor="text1"/>
          <w:szCs w:val="20"/>
          <w:shd w:val="clear" w:color="auto" w:fill="FFFFFF"/>
        </w:rPr>
        <w:t xml:space="preserve"> which isolate scopes perform operations in UI.</w:t>
      </w:r>
    </w:p>
    <w:p w:rsidR="009E3AD5" w:rsidRPr="00805B6E" w:rsidRDefault="009E3AD5" w:rsidP="005F652B">
      <w:pPr>
        <w:pStyle w:val="ListParagraph"/>
        <w:numPr>
          <w:ilvl w:val="0"/>
          <w:numId w:val="21"/>
        </w:numPr>
        <w:spacing w:after="0" w:line="240" w:lineRule="auto"/>
        <w:jc w:val="both"/>
        <w:rPr>
          <w:rFonts w:eastAsia="Times New Roman" w:cstheme="minorHAnsi"/>
          <w:color w:val="000000" w:themeColor="text1"/>
          <w:szCs w:val="20"/>
        </w:rPr>
      </w:pPr>
      <w:r w:rsidRPr="00805B6E">
        <w:rPr>
          <w:rFonts w:cstheme="minorHAnsi"/>
          <w:bCs/>
          <w:color w:val="000000" w:themeColor="text1"/>
          <w:szCs w:val="20"/>
        </w:rPr>
        <w:t>Followed the strict patterns of implement</w:t>
      </w:r>
      <w:r w:rsidR="0074029D" w:rsidRPr="00805B6E">
        <w:rPr>
          <w:rFonts w:cstheme="minorHAnsi"/>
          <w:bCs/>
          <w:color w:val="000000" w:themeColor="text1"/>
          <w:szCs w:val="20"/>
        </w:rPr>
        <w:t xml:space="preserve">ing MVC </w:t>
      </w:r>
      <w:r w:rsidRPr="00805B6E">
        <w:rPr>
          <w:rFonts w:cstheme="minorHAnsi"/>
          <w:bCs/>
          <w:color w:val="000000" w:themeColor="text1"/>
          <w:szCs w:val="20"/>
        </w:rPr>
        <w:t xml:space="preserve">architecture using </w:t>
      </w:r>
      <w:r w:rsidRPr="00805B6E">
        <w:rPr>
          <w:rFonts w:cstheme="minorHAnsi"/>
          <w:b/>
          <w:bCs/>
          <w:color w:val="000000" w:themeColor="text1"/>
          <w:szCs w:val="20"/>
        </w:rPr>
        <w:t>Angular Framework</w:t>
      </w:r>
      <w:r w:rsidRPr="00805B6E">
        <w:rPr>
          <w:rFonts w:cstheme="minorHAnsi"/>
          <w:bCs/>
          <w:color w:val="000000" w:themeColor="text1"/>
          <w:szCs w:val="20"/>
        </w:rPr>
        <w:t xml:space="preserve">. </w:t>
      </w:r>
      <w:r w:rsidRPr="00805B6E">
        <w:rPr>
          <w:rFonts w:cstheme="minorHAnsi"/>
          <w:bCs/>
          <w:iCs/>
          <w:color w:val="000000" w:themeColor="text1"/>
          <w:szCs w:val="20"/>
        </w:rPr>
        <w:t xml:space="preserve">Design and implementation of accessibility features and collaborating with customer up to date. </w:t>
      </w:r>
    </w:p>
    <w:p w:rsidR="009E3AD5" w:rsidRPr="00805B6E" w:rsidRDefault="009E3AD5" w:rsidP="005F652B">
      <w:pPr>
        <w:pStyle w:val="ListParagraph"/>
        <w:numPr>
          <w:ilvl w:val="0"/>
          <w:numId w:val="21"/>
        </w:numPr>
        <w:spacing w:after="0" w:line="240" w:lineRule="auto"/>
        <w:jc w:val="both"/>
        <w:rPr>
          <w:rFonts w:eastAsia="Times New Roman" w:cstheme="minorHAnsi"/>
          <w:color w:val="000000" w:themeColor="text1"/>
          <w:szCs w:val="20"/>
        </w:rPr>
      </w:pPr>
      <w:r w:rsidRPr="00805B6E">
        <w:rPr>
          <w:rFonts w:eastAsia="Times New Roman" w:cstheme="minorHAnsi"/>
          <w:color w:val="000000" w:themeColor="text1"/>
          <w:szCs w:val="20"/>
          <w:shd w:val="clear" w:color="auto" w:fill="FFFFFF"/>
        </w:rPr>
        <w:t xml:space="preserve">Web application backend </w:t>
      </w:r>
      <w:r w:rsidRPr="00805B6E">
        <w:rPr>
          <w:rFonts w:eastAsia="Times New Roman" w:cstheme="minorHAnsi"/>
          <w:b/>
          <w:color w:val="000000" w:themeColor="text1"/>
          <w:szCs w:val="20"/>
          <w:shd w:val="clear" w:color="auto" w:fill="FFFFFF"/>
        </w:rPr>
        <w:t>REST API</w:t>
      </w:r>
      <w:r w:rsidRPr="00805B6E">
        <w:rPr>
          <w:rFonts w:eastAsia="Times New Roman" w:cstheme="minorHAnsi"/>
          <w:color w:val="000000" w:themeColor="text1"/>
          <w:szCs w:val="20"/>
          <w:shd w:val="clear" w:color="auto" w:fill="FFFFFF"/>
        </w:rPr>
        <w:t xml:space="preserve"> utilizing </w:t>
      </w:r>
      <w:r w:rsidRPr="00805B6E">
        <w:rPr>
          <w:rFonts w:eastAsia="Times New Roman" w:cstheme="minorHAnsi"/>
          <w:b/>
          <w:color w:val="000000" w:themeColor="text1"/>
          <w:szCs w:val="20"/>
          <w:shd w:val="clear" w:color="auto" w:fill="FFFFFF"/>
        </w:rPr>
        <w:t xml:space="preserve">Angular JS </w:t>
      </w:r>
      <w:r w:rsidRPr="00805B6E">
        <w:rPr>
          <w:rFonts w:eastAsia="Times New Roman" w:cstheme="minorHAnsi"/>
          <w:color w:val="000000" w:themeColor="text1"/>
          <w:szCs w:val="20"/>
          <w:shd w:val="clear" w:color="auto" w:fill="FFFFFF"/>
        </w:rPr>
        <w:t xml:space="preserve">and </w:t>
      </w:r>
      <w:r w:rsidRPr="00805B6E">
        <w:rPr>
          <w:rFonts w:eastAsia="Times New Roman" w:cstheme="minorHAnsi"/>
          <w:b/>
          <w:color w:val="000000" w:themeColor="text1"/>
          <w:szCs w:val="20"/>
          <w:shd w:val="clear" w:color="auto" w:fill="FFFFFF"/>
        </w:rPr>
        <w:t>Oracle.</w:t>
      </w:r>
    </w:p>
    <w:p w:rsidR="009E3AD5" w:rsidRPr="00805B6E" w:rsidRDefault="009E3AD5" w:rsidP="005F652B">
      <w:pPr>
        <w:pStyle w:val="ListParagraph"/>
        <w:numPr>
          <w:ilvl w:val="0"/>
          <w:numId w:val="21"/>
        </w:numPr>
        <w:spacing w:after="0" w:line="240" w:lineRule="auto"/>
        <w:jc w:val="both"/>
        <w:rPr>
          <w:rFonts w:eastAsia="Times New Roman" w:cstheme="minorHAnsi"/>
          <w:color w:val="000000" w:themeColor="text1"/>
          <w:szCs w:val="20"/>
        </w:rPr>
      </w:pPr>
      <w:r w:rsidRPr="00805B6E">
        <w:rPr>
          <w:rFonts w:eastAsia="Times New Roman" w:cstheme="minorHAnsi"/>
          <w:color w:val="000000" w:themeColor="text1"/>
          <w:szCs w:val="20"/>
        </w:rPr>
        <w:t xml:space="preserve">Developed the </w:t>
      </w:r>
      <w:r w:rsidR="00691AAD" w:rsidRPr="00805B6E">
        <w:rPr>
          <w:rFonts w:eastAsia="Times New Roman" w:cstheme="minorHAnsi"/>
          <w:color w:val="000000" w:themeColor="text1"/>
          <w:szCs w:val="20"/>
        </w:rPr>
        <w:t>server-side</w:t>
      </w:r>
      <w:r w:rsidRPr="00805B6E">
        <w:rPr>
          <w:rFonts w:eastAsia="Times New Roman" w:cstheme="minorHAnsi"/>
          <w:color w:val="000000" w:themeColor="text1"/>
          <w:szCs w:val="20"/>
        </w:rPr>
        <w:t xml:space="preserve"> application on </w:t>
      </w:r>
      <w:r w:rsidRPr="00805B6E">
        <w:rPr>
          <w:rFonts w:eastAsia="Times New Roman" w:cstheme="minorHAnsi"/>
          <w:b/>
          <w:color w:val="000000" w:themeColor="text1"/>
          <w:szCs w:val="20"/>
        </w:rPr>
        <w:t>Angular JS</w:t>
      </w:r>
      <w:r w:rsidRPr="00805B6E">
        <w:rPr>
          <w:rFonts w:eastAsia="Times New Roman" w:cstheme="minorHAnsi"/>
          <w:color w:val="000000" w:themeColor="text1"/>
          <w:szCs w:val="20"/>
        </w:rPr>
        <w:t xml:space="preserve"> platform using </w:t>
      </w:r>
      <w:r w:rsidRPr="00805B6E">
        <w:rPr>
          <w:rFonts w:eastAsia="Times New Roman" w:cstheme="minorHAnsi"/>
          <w:b/>
          <w:color w:val="000000" w:themeColor="text1"/>
          <w:szCs w:val="20"/>
        </w:rPr>
        <w:t>JavaScript</w:t>
      </w:r>
      <w:r w:rsidRPr="00805B6E">
        <w:rPr>
          <w:rFonts w:eastAsia="Times New Roman" w:cstheme="minorHAnsi"/>
          <w:color w:val="000000" w:themeColor="text1"/>
          <w:szCs w:val="20"/>
        </w:rPr>
        <w:t xml:space="preserve"> programming.</w:t>
      </w:r>
    </w:p>
    <w:p w:rsidR="006038EB" w:rsidRPr="00805B6E" w:rsidRDefault="005127D8" w:rsidP="006C6F18">
      <w:pPr>
        <w:pStyle w:val="ListParagraph"/>
        <w:numPr>
          <w:ilvl w:val="0"/>
          <w:numId w:val="21"/>
        </w:numPr>
        <w:spacing w:after="0" w:line="240" w:lineRule="auto"/>
        <w:jc w:val="both"/>
        <w:rPr>
          <w:rFonts w:eastAsia="Times New Roman" w:cstheme="minorHAnsi"/>
          <w:color w:val="000000" w:themeColor="text1"/>
          <w:szCs w:val="20"/>
        </w:rPr>
      </w:pPr>
      <w:r w:rsidRPr="00805B6E">
        <w:rPr>
          <w:rFonts w:eastAsia="Times New Roman" w:cstheme="minorHAnsi"/>
          <w:color w:val="000000" w:themeColor="text1"/>
          <w:szCs w:val="20"/>
        </w:rPr>
        <w:t xml:space="preserve">Experience in Implementing </w:t>
      </w:r>
      <w:r w:rsidRPr="00805B6E">
        <w:rPr>
          <w:rFonts w:eastAsia="Times New Roman" w:cstheme="minorHAnsi"/>
          <w:b/>
          <w:color w:val="000000" w:themeColor="text1"/>
          <w:szCs w:val="20"/>
        </w:rPr>
        <w:t>Java8</w:t>
      </w:r>
      <w:r w:rsidRPr="00805B6E">
        <w:rPr>
          <w:rFonts w:eastAsia="Times New Roman" w:cstheme="minorHAnsi"/>
          <w:color w:val="000000" w:themeColor="text1"/>
          <w:szCs w:val="20"/>
        </w:rPr>
        <w:t xml:space="preserve"> features </w:t>
      </w:r>
      <w:r w:rsidR="006C6F18" w:rsidRPr="00805B6E">
        <w:rPr>
          <w:rFonts w:eastAsia="Times New Roman" w:cstheme="minorHAnsi"/>
          <w:color w:val="000000" w:themeColor="text1"/>
          <w:szCs w:val="20"/>
        </w:rPr>
        <w:t xml:space="preserve">such as </w:t>
      </w:r>
      <w:r w:rsidRPr="00805B6E">
        <w:rPr>
          <w:rFonts w:eastAsia="Times New Roman" w:cstheme="minorHAnsi"/>
          <w:color w:val="000000" w:themeColor="text1"/>
          <w:szCs w:val="20"/>
        </w:rPr>
        <w:t xml:space="preserve">Lambda expressions and Stream API. </w:t>
      </w:r>
    </w:p>
    <w:p w:rsidR="009E3AD5" w:rsidRPr="00805B6E" w:rsidRDefault="009E3AD5" w:rsidP="005F652B">
      <w:pPr>
        <w:pStyle w:val="ListParagraph"/>
        <w:numPr>
          <w:ilvl w:val="0"/>
          <w:numId w:val="22"/>
        </w:numPr>
        <w:spacing w:after="0" w:line="240" w:lineRule="auto"/>
        <w:jc w:val="both"/>
        <w:textAlignment w:val="baseline"/>
        <w:rPr>
          <w:rFonts w:eastAsia="Times New Roman" w:cstheme="minorHAnsi"/>
          <w:color w:val="000000" w:themeColor="text1"/>
          <w:szCs w:val="20"/>
        </w:rPr>
      </w:pPr>
      <w:r w:rsidRPr="00805B6E">
        <w:rPr>
          <w:rFonts w:cstheme="minorHAnsi"/>
          <w:color w:val="000000" w:themeColor="text1"/>
          <w:szCs w:val="20"/>
        </w:rPr>
        <w:t>Designing and implementing scalable,</w:t>
      </w:r>
      <w:r w:rsidRPr="00805B6E">
        <w:rPr>
          <w:rStyle w:val="apple-converted-space"/>
          <w:rFonts w:cstheme="minorHAnsi"/>
          <w:color w:val="000000" w:themeColor="text1"/>
          <w:szCs w:val="20"/>
        </w:rPr>
        <w:t> </w:t>
      </w:r>
      <w:proofErr w:type="spellStart"/>
      <w:r w:rsidRPr="00805B6E">
        <w:rPr>
          <w:rFonts w:cstheme="minorHAnsi"/>
          <w:b/>
          <w:bCs/>
          <w:color w:val="000000" w:themeColor="text1"/>
          <w:szCs w:val="20"/>
        </w:rPr>
        <w:t>RESTful</w:t>
      </w:r>
      <w:proofErr w:type="spellEnd"/>
      <w:r w:rsidRPr="00805B6E">
        <w:rPr>
          <w:rStyle w:val="apple-converted-space"/>
          <w:rFonts w:cstheme="minorHAnsi"/>
          <w:color w:val="000000" w:themeColor="text1"/>
          <w:szCs w:val="20"/>
        </w:rPr>
        <w:t> </w:t>
      </w:r>
      <w:r w:rsidRPr="00805B6E">
        <w:rPr>
          <w:rFonts w:cstheme="minorHAnsi"/>
          <w:color w:val="000000" w:themeColor="text1"/>
          <w:szCs w:val="20"/>
        </w:rPr>
        <w:t>and</w:t>
      </w:r>
      <w:r w:rsidRPr="00805B6E">
        <w:rPr>
          <w:rStyle w:val="apple-converted-space"/>
          <w:rFonts w:cstheme="minorHAnsi"/>
          <w:color w:val="000000" w:themeColor="text1"/>
          <w:szCs w:val="20"/>
        </w:rPr>
        <w:t> </w:t>
      </w:r>
      <w:r w:rsidRPr="00805B6E">
        <w:rPr>
          <w:rFonts w:cstheme="minorHAnsi"/>
          <w:b/>
          <w:bCs/>
          <w:color w:val="000000" w:themeColor="text1"/>
          <w:szCs w:val="20"/>
        </w:rPr>
        <w:t>micro-services-based</w:t>
      </w:r>
      <w:r w:rsidRPr="00805B6E">
        <w:rPr>
          <w:rStyle w:val="apple-converted-space"/>
          <w:rFonts w:cstheme="minorHAnsi"/>
          <w:color w:val="000000" w:themeColor="text1"/>
          <w:szCs w:val="20"/>
        </w:rPr>
        <w:t> </w:t>
      </w:r>
      <w:r w:rsidRPr="00805B6E">
        <w:rPr>
          <w:rFonts w:cstheme="minorHAnsi"/>
          <w:color w:val="000000" w:themeColor="text1"/>
          <w:szCs w:val="20"/>
        </w:rPr>
        <w:t>mobile back-end. The back-end is being written in</w:t>
      </w:r>
      <w:r w:rsidRPr="00805B6E">
        <w:rPr>
          <w:rStyle w:val="apple-converted-space"/>
          <w:rFonts w:cstheme="minorHAnsi"/>
          <w:color w:val="000000" w:themeColor="text1"/>
          <w:szCs w:val="20"/>
        </w:rPr>
        <w:t> </w:t>
      </w:r>
      <w:r w:rsidRPr="00805B6E">
        <w:rPr>
          <w:rFonts w:cstheme="minorHAnsi"/>
          <w:b/>
          <w:bCs/>
          <w:color w:val="000000" w:themeColor="text1"/>
          <w:szCs w:val="20"/>
        </w:rPr>
        <w:t>Java</w:t>
      </w:r>
      <w:r w:rsidRPr="00805B6E">
        <w:rPr>
          <w:rStyle w:val="apple-converted-space"/>
          <w:rFonts w:cstheme="minorHAnsi"/>
          <w:color w:val="000000" w:themeColor="text1"/>
          <w:szCs w:val="20"/>
        </w:rPr>
        <w:t> </w:t>
      </w:r>
      <w:r w:rsidRPr="00805B6E">
        <w:rPr>
          <w:rFonts w:cstheme="minorHAnsi"/>
          <w:color w:val="000000" w:themeColor="text1"/>
          <w:szCs w:val="20"/>
        </w:rPr>
        <w:t>using</w:t>
      </w:r>
      <w:r w:rsidRPr="00805B6E">
        <w:rPr>
          <w:rStyle w:val="apple-converted-space"/>
          <w:rFonts w:cstheme="minorHAnsi"/>
          <w:color w:val="000000" w:themeColor="text1"/>
          <w:szCs w:val="20"/>
        </w:rPr>
        <w:t> </w:t>
      </w:r>
      <w:r w:rsidRPr="00805B6E">
        <w:rPr>
          <w:rFonts w:cstheme="minorHAnsi"/>
          <w:b/>
          <w:bCs/>
          <w:color w:val="000000" w:themeColor="text1"/>
          <w:szCs w:val="20"/>
        </w:rPr>
        <w:t>Spring Boot</w:t>
      </w:r>
      <w:r w:rsidRPr="00805B6E">
        <w:rPr>
          <w:rStyle w:val="apple-converted-space"/>
          <w:rFonts w:cstheme="minorHAnsi"/>
          <w:color w:val="000000" w:themeColor="text1"/>
          <w:szCs w:val="20"/>
        </w:rPr>
        <w:t> </w:t>
      </w:r>
      <w:r w:rsidRPr="00805B6E">
        <w:rPr>
          <w:rFonts w:cstheme="minorHAnsi"/>
          <w:color w:val="000000" w:themeColor="text1"/>
          <w:szCs w:val="20"/>
        </w:rPr>
        <w:t>for simplicity and scalability.</w:t>
      </w:r>
    </w:p>
    <w:p w:rsidR="00D75301" w:rsidRPr="00805B6E" w:rsidRDefault="006707F5" w:rsidP="005F652B">
      <w:pPr>
        <w:pStyle w:val="ListParagraph"/>
        <w:numPr>
          <w:ilvl w:val="0"/>
          <w:numId w:val="22"/>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Designed and developed the REST based </w:t>
      </w:r>
      <w:proofErr w:type="spellStart"/>
      <w:r w:rsidRPr="00805B6E">
        <w:rPr>
          <w:rFonts w:eastAsia="Times New Roman" w:cstheme="minorHAnsi"/>
          <w:b/>
          <w:color w:val="000000" w:themeColor="text1"/>
          <w:szCs w:val="20"/>
        </w:rPr>
        <w:t>MicroServices</w:t>
      </w:r>
      <w:proofErr w:type="spellEnd"/>
      <w:r w:rsidRPr="00805B6E">
        <w:rPr>
          <w:rFonts w:eastAsia="Times New Roman" w:cstheme="minorHAnsi"/>
          <w:color w:val="000000" w:themeColor="text1"/>
          <w:szCs w:val="20"/>
        </w:rPr>
        <w:t xml:space="preserve"> using </w:t>
      </w:r>
      <w:r w:rsidRPr="00805B6E">
        <w:rPr>
          <w:rFonts w:eastAsia="Times New Roman" w:cstheme="minorHAnsi"/>
          <w:b/>
          <w:color w:val="000000" w:themeColor="text1"/>
          <w:szCs w:val="20"/>
        </w:rPr>
        <w:t>Spring Boot.</w:t>
      </w:r>
    </w:p>
    <w:p w:rsidR="00805B6E" w:rsidRDefault="009E3AD5" w:rsidP="005F652B">
      <w:pPr>
        <w:pStyle w:val="ListParagraph"/>
        <w:numPr>
          <w:ilvl w:val="0"/>
          <w:numId w:val="22"/>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b/>
          <w:bCs/>
          <w:color w:val="000000" w:themeColor="text1"/>
          <w:szCs w:val="20"/>
        </w:rPr>
        <w:t>Spring MVC Framework IOC (Inversion of Control) </w:t>
      </w:r>
      <w:r w:rsidRPr="00805B6E">
        <w:rPr>
          <w:rFonts w:eastAsia="Times New Roman" w:cstheme="minorHAnsi"/>
          <w:color w:val="000000" w:themeColor="text1"/>
          <w:szCs w:val="20"/>
        </w:rPr>
        <w:t>design pattern is used to have relationships between ap</w:t>
      </w:r>
      <w:r w:rsidR="002A6D5C" w:rsidRPr="00805B6E">
        <w:rPr>
          <w:rFonts w:eastAsia="Times New Roman" w:cstheme="minorHAnsi"/>
          <w:color w:val="000000" w:themeColor="text1"/>
          <w:szCs w:val="20"/>
        </w:rPr>
        <w:t>plication components.</w:t>
      </w:r>
    </w:p>
    <w:p w:rsidR="009E3AD5" w:rsidRDefault="002A6D5C" w:rsidP="005F652B">
      <w:pPr>
        <w:pStyle w:val="ListParagraph"/>
        <w:numPr>
          <w:ilvl w:val="0"/>
          <w:numId w:val="22"/>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It is used</w:t>
      </w:r>
      <w:r w:rsidR="009E3AD5" w:rsidRPr="00805B6E">
        <w:rPr>
          <w:rFonts w:eastAsia="Times New Roman" w:cstheme="minorHAnsi"/>
          <w:color w:val="000000" w:themeColor="text1"/>
          <w:szCs w:val="20"/>
        </w:rPr>
        <w:t xml:space="preserve"> to separate the application configuration and dependency specification from the actual application code.</w:t>
      </w:r>
    </w:p>
    <w:p w:rsidR="00805B6E" w:rsidRDefault="00805B6E" w:rsidP="00805B6E">
      <w:pPr>
        <w:pStyle w:val="ListParagraph"/>
        <w:numPr>
          <w:ilvl w:val="0"/>
          <w:numId w:val="22"/>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Designed, Debugged and Developed applications using Integrated Development Environment (IDE) </w:t>
      </w:r>
      <w:proofErr w:type="spellStart"/>
      <w:r w:rsidRPr="00805B6E">
        <w:rPr>
          <w:rFonts w:eastAsia="Times New Roman" w:cstheme="minorHAnsi"/>
          <w:color w:val="000000" w:themeColor="text1"/>
          <w:szCs w:val="20"/>
        </w:rPr>
        <w:t>IntelliJ</w:t>
      </w:r>
      <w:proofErr w:type="spellEnd"/>
      <w:r w:rsidRPr="00805B6E">
        <w:rPr>
          <w:rFonts w:eastAsia="Times New Roman" w:cstheme="minorHAnsi"/>
          <w:color w:val="000000" w:themeColor="text1"/>
          <w:szCs w:val="20"/>
        </w:rPr>
        <w:t xml:space="preserve"> IDEA.</w:t>
      </w:r>
    </w:p>
    <w:p w:rsidR="00805B6E" w:rsidRPr="00805B6E" w:rsidRDefault="00805B6E" w:rsidP="00805B6E">
      <w:pPr>
        <w:pStyle w:val="ListParagraph"/>
        <w:numPr>
          <w:ilvl w:val="0"/>
          <w:numId w:val="22"/>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lastRenderedPageBreak/>
        <w:t>Developed various single page applications (SPA) using REACT JS and used various components in the REDUX library.</w:t>
      </w:r>
    </w:p>
    <w:p w:rsidR="00805B6E" w:rsidRPr="00805B6E" w:rsidRDefault="00805B6E" w:rsidP="00805B6E">
      <w:pPr>
        <w:pStyle w:val="ListParagraph"/>
        <w:numPr>
          <w:ilvl w:val="0"/>
          <w:numId w:val="22"/>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Created proof-of- concept using responsive web design, React JS, Developed drag and drop document editing using </w:t>
      </w:r>
      <w:proofErr w:type="spellStart"/>
      <w:r w:rsidRPr="00805B6E">
        <w:rPr>
          <w:rFonts w:eastAsia="Times New Roman" w:cstheme="minorHAnsi"/>
          <w:color w:val="000000" w:themeColor="text1"/>
          <w:szCs w:val="20"/>
        </w:rPr>
        <w:t>React.Js</w:t>
      </w:r>
      <w:proofErr w:type="spellEnd"/>
      <w:r w:rsidRPr="00805B6E">
        <w:rPr>
          <w:rFonts w:eastAsia="Times New Roman" w:cstheme="minorHAnsi"/>
          <w:color w:val="000000" w:themeColor="text1"/>
          <w:szCs w:val="20"/>
        </w:rPr>
        <w:t xml:space="preserve">, and Maintained the project in one store with help of </w:t>
      </w:r>
      <w:proofErr w:type="spellStart"/>
      <w:r w:rsidRPr="00805B6E">
        <w:rPr>
          <w:rFonts w:eastAsia="Times New Roman" w:cstheme="minorHAnsi"/>
          <w:color w:val="000000" w:themeColor="text1"/>
          <w:szCs w:val="20"/>
        </w:rPr>
        <w:t>Redux</w:t>
      </w:r>
      <w:proofErr w:type="spellEnd"/>
      <w:r w:rsidRPr="00805B6E">
        <w:rPr>
          <w:rFonts w:eastAsia="Times New Roman" w:cstheme="minorHAnsi"/>
          <w:color w:val="000000" w:themeColor="text1"/>
          <w:szCs w:val="20"/>
        </w:rPr>
        <w:t xml:space="preserve">, and also worked with </w:t>
      </w:r>
      <w:proofErr w:type="spellStart"/>
      <w:r w:rsidRPr="00805B6E">
        <w:rPr>
          <w:rFonts w:eastAsia="Times New Roman" w:cstheme="minorHAnsi"/>
          <w:color w:val="000000" w:themeColor="text1"/>
          <w:szCs w:val="20"/>
        </w:rPr>
        <w:t>Redux</w:t>
      </w:r>
      <w:proofErr w:type="spellEnd"/>
      <w:r w:rsidRPr="00805B6E">
        <w:rPr>
          <w:rFonts w:eastAsia="Times New Roman" w:cstheme="minorHAnsi"/>
          <w:color w:val="000000" w:themeColor="text1"/>
          <w:szCs w:val="20"/>
        </w:rPr>
        <w:t xml:space="preserve"> architecture.</w:t>
      </w:r>
    </w:p>
    <w:p w:rsidR="009E3AD5" w:rsidRPr="00805B6E" w:rsidRDefault="009E3AD5" w:rsidP="005F652B">
      <w:pPr>
        <w:pStyle w:val="ListParagraph"/>
        <w:numPr>
          <w:ilvl w:val="0"/>
          <w:numId w:val="22"/>
        </w:numPr>
        <w:spacing w:after="0" w:line="240" w:lineRule="auto"/>
        <w:jc w:val="both"/>
        <w:textAlignment w:val="baseline"/>
        <w:rPr>
          <w:rFonts w:eastAsia="Times New Roman" w:cstheme="minorHAnsi"/>
          <w:color w:val="000000" w:themeColor="text1"/>
          <w:szCs w:val="20"/>
        </w:rPr>
      </w:pPr>
      <w:r w:rsidRPr="00805B6E">
        <w:rPr>
          <w:rFonts w:cstheme="minorHAnsi"/>
          <w:szCs w:val="20"/>
          <w:lang w:val="en-GB"/>
        </w:rPr>
        <w:t xml:space="preserve">Created and injected </w:t>
      </w:r>
      <w:r w:rsidR="002A6D5C" w:rsidRPr="00805B6E">
        <w:rPr>
          <w:rFonts w:cstheme="minorHAnsi"/>
          <w:b/>
          <w:szCs w:val="20"/>
          <w:lang w:val="en-GB"/>
        </w:rPr>
        <w:t>spring</w:t>
      </w:r>
      <w:r w:rsidRPr="00805B6E">
        <w:rPr>
          <w:rFonts w:cstheme="minorHAnsi"/>
          <w:szCs w:val="20"/>
          <w:lang w:val="en-GB"/>
        </w:rPr>
        <w:t xml:space="preserve"> services, controllers and DAOs to achieve </w:t>
      </w:r>
      <w:r w:rsidRPr="00805B6E">
        <w:rPr>
          <w:rFonts w:cstheme="minorHAnsi"/>
          <w:b/>
          <w:szCs w:val="20"/>
          <w:lang w:val="en-GB"/>
        </w:rPr>
        <w:t xml:space="preserve">dependency injection </w:t>
      </w:r>
      <w:r w:rsidR="002A6D5C" w:rsidRPr="00805B6E">
        <w:rPr>
          <w:rFonts w:cstheme="minorHAnsi"/>
          <w:color w:val="000000"/>
          <w:szCs w:val="20"/>
        </w:rPr>
        <w:t xml:space="preserve">and to wire </w:t>
      </w:r>
      <w:proofErr w:type="gramStart"/>
      <w:r w:rsidR="002A6D5C" w:rsidRPr="00805B6E">
        <w:rPr>
          <w:rFonts w:cstheme="minorHAnsi"/>
          <w:color w:val="000000"/>
          <w:szCs w:val="20"/>
        </w:rPr>
        <w:t>objects</w:t>
      </w:r>
      <w:proofErr w:type="gramEnd"/>
      <w:r w:rsidR="002A6D5C" w:rsidRPr="00805B6E">
        <w:rPr>
          <w:rFonts w:cstheme="minorHAnsi"/>
          <w:color w:val="000000"/>
          <w:szCs w:val="20"/>
        </w:rPr>
        <w:t xml:space="preserve"> of </w:t>
      </w:r>
      <w:r w:rsidRPr="00805B6E">
        <w:rPr>
          <w:rFonts w:cstheme="minorHAnsi"/>
          <w:color w:val="000000"/>
          <w:szCs w:val="20"/>
        </w:rPr>
        <w:t>classes.</w:t>
      </w:r>
    </w:p>
    <w:p w:rsidR="009E3AD5" w:rsidRPr="00805B6E" w:rsidRDefault="009E3AD5" w:rsidP="005F652B">
      <w:pPr>
        <w:pStyle w:val="ListParagraph"/>
        <w:numPr>
          <w:ilvl w:val="0"/>
          <w:numId w:val="22"/>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Implemented </w:t>
      </w:r>
      <w:r w:rsidR="002A6D5C" w:rsidRPr="00805B6E">
        <w:rPr>
          <w:rFonts w:eastAsia="Times New Roman" w:cstheme="minorHAnsi"/>
          <w:b/>
          <w:bCs/>
          <w:color w:val="000000" w:themeColor="text1"/>
          <w:szCs w:val="20"/>
        </w:rPr>
        <w:t>spring</w:t>
      </w:r>
      <w:r w:rsidRPr="00805B6E">
        <w:rPr>
          <w:rFonts w:eastAsia="Times New Roman" w:cstheme="minorHAnsi"/>
          <w:b/>
          <w:bCs/>
          <w:color w:val="000000" w:themeColor="text1"/>
          <w:szCs w:val="20"/>
        </w:rPr>
        <w:t xml:space="preserve"> security </w:t>
      </w:r>
      <w:r w:rsidRPr="00805B6E">
        <w:rPr>
          <w:rFonts w:eastAsia="Times New Roman" w:cstheme="minorHAnsi"/>
          <w:color w:val="000000" w:themeColor="text1"/>
          <w:szCs w:val="20"/>
        </w:rPr>
        <w:t>for</w:t>
      </w:r>
      <w:r w:rsidRPr="00805B6E">
        <w:rPr>
          <w:rFonts w:eastAsia="Times New Roman" w:cstheme="minorHAnsi"/>
          <w:b/>
          <w:bCs/>
          <w:color w:val="000000" w:themeColor="text1"/>
          <w:szCs w:val="20"/>
        </w:rPr>
        <w:t> application access </w:t>
      </w:r>
      <w:r w:rsidRPr="00805B6E">
        <w:rPr>
          <w:rFonts w:eastAsia="Times New Roman" w:cstheme="minorHAnsi"/>
          <w:color w:val="000000" w:themeColor="text1"/>
          <w:szCs w:val="20"/>
        </w:rPr>
        <w:t>and</w:t>
      </w:r>
      <w:r w:rsidRPr="00805B6E">
        <w:rPr>
          <w:rFonts w:eastAsia="Times New Roman" w:cstheme="minorHAnsi"/>
          <w:b/>
          <w:bCs/>
          <w:color w:val="000000" w:themeColor="text1"/>
          <w:szCs w:val="20"/>
        </w:rPr>
        <w:t> authorization.</w:t>
      </w:r>
    </w:p>
    <w:p w:rsidR="00805B6E" w:rsidRPr="00805B6E" w:rsidRDefault="00805B6E" w:rsidP="00805B6E">
      <w:pPr>
        <w:pStyle w:val="ListParagraph"/>
        <w:numPr>
          <w:ilvl w:val="0"/>
          <w:numId w:val="22"/>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Developed, debugged, integrated and deployed applications using Eclipse (IDE) and GIT as a Version Control.</w:t>
      </w:r>
    </w:p>
    <w:p w:rsidR="009E3AD5" w:rsidRPr="00805B6E" w:rsidRDefault="00756230" w:rsidP="005F652B">
      <w:pPr>
        <w:pStyle w:val="ListParagraph"/>
        <w:numPr>
          <w:ilvl w:val="0"/>
          <w:numId w:val="22"/>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Implemented </w:t>
      </w:r>
      <w:r w:rsidR="009E3AD5" w:rsidRPr="00805B6E">
        <w:rPr>
          <w:rFonts w:eastAsia="Times New Roman" w:cstheme="minorHAnsi"/>
          <w:b/>
          <w:color w:val="000000" w:themeColor="text1"/>
          <w:szCs w:val="20"/>
        </w:rPr>
        <w:t>circuit-breaker pattern</w:t>
      </w:r>
      <w:r w:rsidR="009E3AD5" w:rsidRPr="00805B6E">
        <w:rPr>
          <w:rFonts w:eastAsia="Times New Roman" w:cstheme="minorHAnsi"/>
          <w:color w:val="000000" w:themeColor="text1"/>
          <w:szCs w:val="20"/>
        </w:rPr>
        <w:t xml:space="preserve"> which automatically or manually to stop all requests</w:t>
      </w:r>
      <w:r w:rsidR="00DD3912" w:rsidRPr="00805B6E">
        <w:rPr>
          <w:rFonts w:eastAsia="Times New Roman" w:cstheme="minorHAnsi"/>
          <w:color w:val="000000" w:themeColor="text1"/>
          <w:szCs w:val="20"/>
        </w:rPr>
        <w:t xml:space="preserve">. </w:t>
      </w:r>
      <w:r w:rsidR="009E3AD5" w:rsidRPr="00805B6E">
        <w:rPr>
          <w:rFonts w:eastAsia="Times New Roman" w:cstheme="minorHAnsi"/>
          <w:color w:val="000000" w:themeColor="text1"/>
          <w:szCs w:val="20"/>
        </w:rPr>
        <w:t>Implemented</w:t>
      </w:r>
      <w:r w:rsidR="009E3AD5" w:rsidRPr="00805B6E">
        <w:rPr>
          <w:rFonts w:eastAsia="Times New Roman" w:cstheme="minorHAnsi"/>
          <w:b/>
          <w:color w:val="000000" w:themeColor="text1"/>
          <w:szCs w:val="20"/>
        </w:rPr>
        <w:t xml:space="preserve"> Spring </w:t>
      </w:r>
      <w:proofErr w:type="spellStart"/>
      <w:r w:rsidR="009E3AD5" w:rsidRPr="00805B6E">
        <w:rPr>
          <w:rFonts w:eastAsia="Times New Roman" w:cstheme="minorHAnsi"/>
          <w:b/>
          <w:color w:val="000000" w:themeColor="text1"/>
          <w:szCs w:val="20"/>
        </w:rPr>
        <w:t>Hystrix</w:t>
      </w:r>
      <w:proofErr w:type="spellEnd"/>
      <w:r w:rsidR="009E3AD5" w:rsidRPr="00805B6E">
        <w:rPr>
          <w:rFonts w:eastAsia="Times New Roman" w:cstheme="minorHAnsi"/>
          <w:color w:val="000000" w:themeColor="text1"/>
          <w:szCs w:val="20"/>
        </w:rPr>
        <w:t xml:space="preserve"> to enable real-time monitoring, alerting, and operational control.</w:t>
      </w:r>
    </w:p>
    <w:p w:rsidR="006C6F18" w:rsidRPr="00805B6E" w:rsidRDefault="006C6F18" w:rsidP="005F652B">
      <w:pPr>
        <w:pStyle w:val="ListParagraph"/>
        <w:numPr>
          <w:ilvl w:val="0"/>
          <w:numId w:val="22"/>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Used </w:t>
      </w:r>
      <w:proofErr w:type="spellStart"/>
      <w:r w:rsidRPr="00805B6E">
        <w:rPr>
          <w:rFonts w:eastAsia="Times New Roman" w:cstheme="minorHAnsi"/>
          <w:b/>
          <w:color w:val="000000" w:themeColor="text1"/>
          <w:szCs w:val="20"/>
        </w:rPr>
        <w:t>SpringBoot</w:t>
      </w:r>
      <w:r w:rsidR="00A11268" w:rsidRPr="00805B6E">
        <w:rPr>
          <w:rFonts w:eastAsia="Times New Roman" w:cstheme="minorHAnsi"/>
          <w:color w:val="000000" w:themeColor="text1"/>
          <w:szCs w:val="20"/>
        </w:rPr>
        <w:t>Actuator</w:t>
      </w:r>
      <w:proofErr w:type="spellEnd"/>
      <w:r w:rsidR="00A11268" w:rsidRPr="00805B6E">
        <w:rPr>
          <w:rFonts w:eastAsia="Times New Roman" w:cstheme="minorHAnsi"/>
          <w:color w:val="000000" w:themeColor="text1"/>
          <w:szCs w:val="20"/>
        </w:rPr>
        <w:t xml:space="preserve"> </w:t>
      </w:r>
      <w:r w:rsidRPr="00805B6E">
        <w:rPr>
          <w:rFonts w:eastAsia="Times New Roman" w:cstheme="minorHAnsi"/>
          <w:color w:val="000000" w:themeColor="text1"/>
          <w:szCs w:val="20"/>
        </w:rPr>
        <w:t>to externalize application’s configuration properties for different environments.</w:t>
      </w:r>
    </w:p>
    <w:p w:rsidR="002A6D5C" w:rsidRPr="00805B6E" w:rsidRDefault="009E3AD5" w:rsidP="005F652B">
      <w:pPr>
        <w:pStyle w:val="ListParagraph"/>
        <w:numPr>
          <w:ilvl w:val="0"/>
          <w:numId w:val="22"/>
        </w:numPr>
        <w:spacing w:after="0" w:line="240" w:lineRule="auto"/>
        <w:jc w:val="both"/>
        <w:rPr>
          <w:rFonts w:eastAsia="Times New Roman" w:cstheme="minorHAnsi"/>
          <w:color w:val="000000" w:themeColor="text1"/>
          <w:szCs w:val="20"/>
        </w:rPr>
      </w:pPr>
      <w:r w:rsidRPr="00805B6E">
        <w:rPr>
          <w:rFonts w:eastAsia="Times New Roman" w:cstheme="minorHAnsi"/>
          <w:color w:val="000000" w:themeColor="text1"/>
          <w:szCs w:val="20"/>
          <w:shd w:val="clear" w:color="auto" w:fill="FFFFFF"/>
        </w:rPr>
        <w:t xml:space="preserve">Developed </w:t>
      </w:r>
      <w:proofErr w:type="spellStart"/>
      <w:r w:rsidRPr="00805B6E">
        <w:rPr>
          <w:rFonts w:eastAsia="Times New Roman" w:cstheme="minorHAnsi"/>
          <w:b/>
          <w:color w:val="000000" w:themeColor="text1"/>
          <w:szCs w:val="20"/>
          <w:shd w:val="clear" w:color="auto" w:fill="FFFFFF"/>
        </w:rPr>
        <w:t>RESTful</w:t>
      </w:r>
      <w:proofErr w:type="spellEnd"/>
      <w:r w:rsidRPr="00805B6E">
        <w:rPr>
          <w:rFonts w:eastAsia="Times New Roman" w:cstheme="minorHAnsi"/>
          <w:color w:val="000000" w:themeColor="text1"/>
          <w:szCs w:val="20"/>
          <w:shd w:val="clear" w:color="auto" w:fill="FFFFFF"/>
        </w:rPr>
        <w:t xml:space="preserve"> service interface using </w:t>
      </w:r>
      <w:r w:rsidRPr="00805B6E">
        <w:rPr>
          <w:rFonts w:eastAsia="Times New Roman" w:cstheme="minorHAnsi"/>
          <w:b/>
          <w:color w:val="000000" w:themeColor="text1"/>
          <w:szCs w:val="20"/>
          <w:shd w:val="clear" w:color="auto" w:fill="FFFFFF"/>
        </w:rPr>
        <w:t>Spring MVC</w:t>
      </w:r>
      <w:r w:rsidRPr="00805B6E">
        <w:rPr>
          <w:rFonts w:eastAsia="Times New Roman" w:cstheme="minorHAnsi"/>
          <w:color w:val="000000" w:themeColor="text1"/>
          <w:szCs w:val="20"/>
          <w:shd w:val="clear" w:color="auto" w:fill="FFFFFF"/>
        </w:rPr>
        <w:t xml:space="preserve"> to the underlying Agent Services API and Implemented </w:t>
      </w:r>
      <w:proofErr w:type="spellStart"/>
      <w:r w:rsidRPr="00805B6E">
        <w:rPr>
          <w:rFonts w:eastAsia="Times New Roman" w:cstheme="minorHAnsi"/>
          <w:color w:val="000000" w:themeColor="text1"/>
          <w:szCs w:val="20"/>
          <w:shd w:val="clear" w:color="auto" w:fill="FFFFFF"/>
        </w:rPr>
        <w:t>RESTful</w:t>
      </w:r>
      <w:proofErr w:type="spellEnd"/>
      <w:r w:rsidRPr="00805B6E">
        <w:rPr>
          <w:rFonts w:eastAsia="Times New Roman" w:cstheme="minorHAnsi"/>
          <w:color w:val="000000" w:themeColor="text1"/>
          <w:szCs w:val="20"/>
          <w:shd w:val="clear" w:color="auto" w:fill="FFFFFF"/>
        </w:rPr>
        <w:t xml:space="preserve"> web services.</w:t>
      </w:r>
    </w:p>
    <w:p w:rsidR="009C6B82" w:rsidRPr="00805B6E" w:rsidRDefault="009E3AD5" w:rsidP="005F652B">
      <w:pPr>
        <w:pStyle w:val="ListParagraph"/>
        <w:numPr>
          <w:ilvl w:val="0"/>
          <w:numId w:val="22"/>
        </w:numPr>
        <w:spacing w:after="0" w:line="240" w:lineRule="auto"/>
        <w:jc w:val="both"/>
        <w:rPr>
          <w:rFonts w:eastAsia="Times New Roman" w:cstheme="minorHAnsi"/>
          <w:color w:val="000000"/>
          <w:szCs w:val="20"/>
        </w:rPr>
      </w:pPr>
      <w:r w:rsidRPr="00805B6E">
        <w:rPr>
          <w:rFonts w:cstheme="minorHAnsi"/>
          <w:snapToGrid w:val="0"/>
          <w:color w:val="000000" w:themeColor="text1"/>
          <w:szCs w:val="20"/>
        </w:rPr>
        <w:t>Designed </w:t>
      </w:r>
      <w:r w:rsidRPr="00805B6E">
        <w:rPr>
          <w:rFonts w:cstheme="minorHAnsi"/>
          <w:b/>
          <w:snapToGrid w:val="0"/>
          <w:color w:val="000000" w:themeColor="text1"/>
          <w:szCs w:val="20"/>
        </w:rPr>
        <w:t>spring boot</w:t>
      </w:r>
      <w:r w:rsidRPr="00805B6E">
        <w:rPr>
          <w:rFonts w:cstheme="minorHAnsi"/>
          <w:snapToGrid w:val="0"/>
          <w:color w:val="000000" w:themeColor="text1"/>
          <w:szCs w:val="20"/>
        </w:rPr>
        <w:t> mechanism without configuration XML's and replaced it with Java classes.</w:t>
      </w:r>
    </w:p>
    <w:p w:rsidR="002A6D5C" w:rsidRPr="00805B6E" w:rsidRDefault="009C6B82" w:rsidP="005F652B">
      <w:pPr>
        <w:pStyle w:val="ListParagraph"/>
        <w:numPr>
          <w:ilvl w:val="0"/>
          <w:numId w:val="22"/>
        </w:numPr>
        <w:spacing w:after="0" w:line="240" w:lineRule="auto"/>
        <w:jc w:val="both"/>
        <w:rPr>
          <w:rFonts w:eastAsia="Times New Roman" w:cstheme="minorHAnsi"/>
          <w:color w:val="000000" w:themeColor="text1"/>
          <w:szCs w:val="20"/>
        </w:rPr>
      </w:pPr>
      <w:r w:rsidRPr="00805B6E">
        <w:rPr>
          <w:rFonts w:eastAsia="Times New Roman" w:cstheme="minorHAnsi"/>
          <w:color w:val="000000" w:themeColor="text1"/>
          <w:szCs w:val="20"/>
        </w:rPr>
        <w:t xml:space="preserve">Implementing or exposing the </w:t>
      </w:r>
      <w:proofErr w:type="spellStart"/>
      <w:r w:rsidR="00ED5C17" w:rsidRPr="00805B6E">
        <w:rPr>
          <w:rFonts w:eastAsia="Times New Roman" w:cstheme="minorHAnsi"/>
          <w:b/>
          <w:color w:val="000000" w:themeColor="text1"/>
          <w:szCs w:val="20"/>
        </w:rPr>
        <w:t>Micro</w:t>
      </w:r>
      <w:r w:rsidRPr="00805B6E">
        <w:rPr>
          <w:rFonts w:eastAsia="Times New Roman" w:cstheme="minorHAnsi"/>
          <w:b/>
          <w:color w:val="000000" w:themeColor="text1"/>
          <w:szCs w:val="20"/>
        </w:rPr>
        <w:t>service</w:t>
      </w:r>
      <w:proofErr w:type="spellEnd"/>
      <w:r w:rsidRPr="00805B6E">
        <w:rPr>
          <w:rFonts w:eastAsia="Times New Roman" w:cstheme="minorHAnsi"/>
          <w:color w:val="000000" w:themeColor="text1"/>
          <w:szCs w:val="20"/>
        </w:rPr>
        <w:t xml:space="preserve"> architecture with </w:t>
      </w:r>
      <w:r w:rsidRPr="00805B6E">
        <w:rPr>
          <w:rFonts w:eastAsia="Times New Roman" w:cstheme="minorHAnsi"/>
          <w:b/>
          <w:color w:val="000000" w:themeColor="text1"/>
          <w:szCs w:val="20"/>
        </w:rPr>
        <w:t>Spring Boot</w:t>
      </w:r>
      <w:r w:rsidRPr="00805B6E">
        <w:rPr>
          <w:rFonts w:eastAsia="Times New Roman" w:cstheme="minorHAnsi"/>
          <w:color w:val="000000" w:themeColor="text1"/>
          <w:szCs w:val="20"/>
        </w:rPr>
        <w:t xml:space="preserve"> based services interacting through a combination of </w:t>
      </w:r>
      <w:r w:rsidRPr="00805B6E">
        <w:rPr>
          <w:rFonts w:eastAsia="Times New Roman" w:cstheme="minorHAnsi"/>
          <w:b/>
          <w:color w:val="000000" w:themeColor="text1"/>
          <w:szCs w:val="20"/>
        </w:rPr>
        <w:t>REST</w:t>
      </w:r>
      <w:r w:rsidRPr="00805B6E">
        <w:rPr>
          <w:rFonts w:eastAsia="Times New Roman" w:cstheme="minorHAnsi"/>
          <w:color w:val="000000" w:themeColor="text1"/>
          <w:szCs w:val="20"/>
        </w:rPr>
        <w:t xml:space="preserve"> and </w:t>
      </w:r>
      <w:r w:rsidRPr="00805B6E">
        <w:rPr>
          <w:rFonts w:eastAsia="Times New Roman" w:cstheme="minorHAnsi"/>
          <w:b/>
          <w:color w:val="000000" w:themeColor="text1"/>
          <w:szCs w:val="20"/>
        </w:rPr>
        <w:t>Apache Kafka</w:t>
      </w:r>
      <w:r w:rsidRPr="00805B6E">
        <w:rPr>
          <w:rFonts w:eastAsia="Times New Roman" w:cstheme="minorHAnsi"/>
          <w:color w:val="000000" w:themeColor="text1"/>
          <w:szCs w:val="20"/>
        </w:rPr>
        <w:t xml:space="preserve"> message brokers. </w:t>
      </w:r>
    </w:p>
    <w:p w:rsidR="007A45F3" w:rsidRPr="00805B6E" w:rsidRDefault="007A45F3" w:rsidP="005F652B">
      <w:pPr>
        <w:pStyle w:val="ListParagraph"/>
        <w:numPr>
          <w:ilvl w:val="0"/>
          <w:numId w:val="22"/>
        </w:numPr>
        <w:spacing w:after="0" w:line="240" w:lineRule="auto"/>
        <w:jc w:val="both"/>
        <w:rPr>
          <w:rFonts w:eastAsia="Times New Roman" w:cstheme="minorHAnsi"/>
          <w:color w:val="000000" w:themeColor="text1"/>
          <w:szCs w:val="20"/>
        </w:rPr>
      </w:pPr>
      <w:r w:rsidRPr="00805B6E">
        <w:rPr>
          <w:rFonts w:eastAsia="Times New Roman" w:cstheme="minorHAnsi"/>
          <w:b/>
          <w:color w:val="000000" w:themeColor="text1"/>
          <w:szCs w:val="20"/>
        </w:rPr>
        <w:t xml:space="preserve">Spring Boot </w:t>
      </w:r>
      <w:proofErr w:type="spellStart"/>
      <w:r w:rsidRPr="00805B6E">
        <w:rPr>
          <w:rFonts w:eastAsia="Times New Roman" w:cstheme="minorHAnsi"/>
          <w:b/>
          <w:color w:val="000000" w:themeColor="text1"/>
          <w:szCs w:val="20"/>
        </w:rPr>
        <w:t>Microservices</w:t>
      </w:r>
      <w:proofErr w:type="spellEnd"/>
      <w:r w:rsidRPr="00805B6E">
        <w:rPr>
          <w:rFonts w:eastAsia="Times New Roman" w:cstheme="minorHAnsi"/>
          <w:color w:val="000000" w:themeColor="text1"/>
          <w:szCs w:val="20"/>
        </w:rPr>
        <w:t xml:space="preserve"> were developed with </w:t>
      </w:r>
      <w:proofErr w:type="spellStart"/>
      <w:r w:rsidRPr="00805B6E">
        <w:rPr>
          <w:rFonts w:eastAsia="Times New Roman" w:cstheme="minorHAnsi"/>
          <w:color w:val="000000" w:themeColor="text1"/>
          <w:szCs w:val="20"/>
        </w:rPr>
        <w:t>microservice</w:t>
      </w:r>
      <w:proofErr w:type="spellEnd"/>
      <w:r w:rsidRPr="00805B6E">
        <w:rPr>
          <w:rFonts w:eastAsia="Times New Roman" w:cstheme="minorHAnsi"/>
          <w:color w:val="000000" w:themeColor="text1"/>
          <w:szCs w:val="20"/>
        </w:rPr>
        <w:t xml:space="preserve"> architecture using </w:t>
      </w:r>
      <w:r w:rsidRPr="00805B6E">
        <w:rPr>
          <w:rFonts w:eastAsia="Times New Roman" w:cstheme="minorHAnsi"/>
          <w:b/>
          <w:color w:val="000000" w:themeColor="text1"/>
          <w:szCs w:val="20"/>
        </w:rPr>
        <w:t xml:space="preserve">REST </w:t>
      </w:r>
      <w:r w:rsidRPr="00805B6E">
        <w:rPr>
          <w:rFonts w:eastAsia="Times New Roman" w:cstheme="minorHAnsi"/>
          <w:color w:val="000000" w:themeColor="text1"/>
          <w:szCs w:val="20"/>
        </w:rPr>
        <w:t xml:space="preserve">and </w:t>
      </w:r>
      <w:r w:rsidRPr="00805B6E">
        <w:rPr>
          <w:rFonts w:eastAsia="Times New Roman" w:cstheme="minorHAnsi"/>
          <w:b/>
          <w:color w:val="000000" w:themeColor="text1"/>
          <w:szCs w:val="20"/>
        </w:rPr>
        <w:t>Apache Kafka</w:t>
      </w:r>
      <w:r w:rsidRPr="00805B6E">
        <w:rPr>
          <w:rFonts w:eastAsia="Times New Roman" w:cstheme="minorHAnsi"/>
          <w:color w:val="000000" w:themeColor="text1"/>
          <w:szCs w:val="20"/>
        </w:rPr>
        <w:t xml:space="preserve">. </w:t>
      </w:r>
    </w:p>
    <w:p w:rsidR="009E3AD5" w:rsidRPr="00805B6E" w:rsidRDefault="0074029D" w:rsidP="005F652B">
      <w:pPr>
        <w:pStyle w:val="ListParagraph"/>
        <w:numPr>
          <w:ilvl w:val="0"/>
          <w:numId w:val="22"/>
        </w:numPr>
        <w:spacing w:after="0" w:line="240" w:lineRule="auto"/>
        <w:jc w:val="both"/>
        <w:rPr>
          <w:rFonts w:eastAsia="Times New Roman" w:cstheme="minorHAnsi"/>
          <w:color w:val="000000" w:themeColor="text1"/>
          <w:szCs w:val="20"/>
        </w:rPr>
      </w:pPr>
      <w:r w:rsidRPr="00805B6E">
        <w:rPr>
          <w:rFonts w:cstheme="minorHAnsi"/>
          <w:szCs w:val="20"/>
        </w:rPr>
        <w:t xml:space="preserve">Extensively </w:t>
      </w:r>
      <w:r w:rsidR="009E3AD5" w:rsidRPr="00805B6E">
        <w:rPr>
          <w:rFonts w:cstheme="minorHAnsi"/>
          <w:szCs w:val="20"/>
        </w:rPr>
        <w:t xml:space="preserve">used </w:t>
      </w:r>
      <w:r w:rsidR="009E3AD5" w:rsidRPr="00805B6E">
        <w:rPr>
          <w:rFonts w:cstheme="minorHAnsi"/>
          <w:b/>
          <w:szCs w:val="20"/>
        </w:rPr>
        <w:t xml:space="preserve">Hibernate Relational mapping </w:t>
      </w:r>
      <w:r w:rsidR="009E3AD5" w:rsidRPr="00805B6E">
        <w:rPr>
          <w:rFonts w:cstheme="minorHAnsi"/>
          <w:szCs w:val="20"/>
        </w:rPr>
        <w:t xml:space="preserve">in the secondary </w:t>
      </w:r>
      <w:r w:rsidRPr="00805B6E">
        <w:rPr>
          <w:rFonts w:cstheme="minorHAnsi"/>
          <w:szCs w:val="20"/>
        </w:rPr>
        <w:t>p</w:t>
      </w:r>
      <w:r w:rsidR="009E3AD5" w:rsidRPr="00805B6E">
        <w:rPr>
          <w:rFonts w:cstheme="minorHAnsi"/>
          <w:szCs w:val="20"/>
        </w:rPr>
        <w:t>roject.</w:t>
      </w:r>
    </w:p>
    <w:p w:rsidR="009E3AD5" w:rsidRPr="00805B6E" w:rsidRDefault="009E3AD5" w:rsidP="005F652B">
      <w:pPr>
        <w:pStyle w:val="ListParagraph"/>
        <w:numPr>
          <w:ilvl w:val="0"/>
          <w:numId w:val="22"/>
        </w:numPr>
        <w:spacing w:after="0" w:line="240" w:lineRule="auto"/>
        <w:jc w:val="both"/>
        <w:rPr>
          <w:rFonts w:eastAsia="Times New Roman" w:cstheme="minorHAnsi"/>
          <w:color w:val="000000" w:themeColor="text1"/>
          <w:szCs w:val="20"/>
        </w:rPr>
      </w:pPr>
      <w:r w:rsidRPr="00805B6E">
        <w:rPr>
          <w:rFonts w:eastAsia="Times New Roman" w:cstheme="minorHAnsi"/>
          <w:color w:val="000000" w:themeColor="text1"/>
          <w:szCs w:val="20"/>
        </w:rPr>
        <w:t xml:space="preserve">Created Stored Procedures, User Defined functions, Views and implemented the Error Handling in the Stored Procedures and </w:t>
      </w:r>
      <w:r w:rsidRPr="00805B6E">
        <w:rPr>
          <w:rFonts w:eastAsia="Times New Roman" w:cstheme="minorHAnsi"/>
          <w:b/>
          <w:color w:val="000000" w:themeColor="text1"/>
          <w:szCs w:val="20"/>
        </w:rPr>
        <w:t xml:space="preserve">SQL </w:t>
      </w:r>
      <w:r w:rsidRPr="00805B6E">
        <w:rPr>
          <w:rFonts w:eastAsia="Times New Roman" w:cstheme="minorHAnsi"/>
          <w:color w:val="000000" w:themeColor="text1"/>
          <w:szCs w:val="20"/>
        </w:rPr>
        <w:t>objects and Modified already existing stored procedures, triggers, views, indexes depending on the requirement.</w:t>
      </w:r>
    </w:p>
    <w:p w:rsidR="00DA6935" w:rsidRPr="00805B6E" w:rsidRDefault="00AA4336" w:rsidP="005F652B">
      <w:pPr>
        <w:pStyle w:val="ListParagraph"/>
        <w:numPr>
          <w:ilvl w:val="0"/>
          <w:numId w:val="22"/>
        </w:numPr>
        <w:spacing w:after="0" w:line="240" w:lineRule="auto"/>
        <w:jc w:val="both"/>
        <w:rPr>
          <w:rFonts w:eastAsia="Times New Roman" w:cstheme="minorHAnsi"/>
          <w:color w:val="000000" w:themeColor="text1"/>
          <w:szCs w:val="20"/>
        </w:rPr>
      </w:pPr>
      <w:r w:rsidRPr="00805B6E">
        <w:rPr>
          <w:rFonts w:eastAsia="Times New Roman" w:cstheme="minorHAnsi"/>
          <w:color w:val="000000" w:themeColor="text1"/>
          <w:szCs w:val="20"/>
        </w:rPr>
        <w:t xml:space="preserve">Worked with </w:t>
      </w:r>
      <w:proofErr w:type="spellStart"/>
      <w:r w:rsidRPr="00805B6E">
        <w:rPr>
          <w:rFonts w:eastAsia="Times New Roman" w:cstheme="minorHAnsi"/>
          <w:b/>
          <w:color w:val="000000" w:themeColor="text1"/>
          <w:szCs w:val="20"/>
        </w:rPr>
        <w:t>NoSQL</w:t>
      </w:r>
      <w:proofErr w:type="spellEnd"/>
      <w:r w:rsidRPr="00805B6E">
        <w:rPr>
          <w:rFonts w:eastAsia="Times New Roman" w:cstheme="minorHAnsi"/>
          <w:b/>
          <w:color w:val="000000" w:themeColor="text1"/>
          <w:szCs w:val="20"/>
        </w:rPr>
        <w:t xml:space="preserve"> </w:t>
      </w:r>
      <w:proofErr w:type="spellStart"/>
      <w:r w:rsidRPr="00805B6E">
        <w:rPr>
          <w:rFonts w:eastAsia="Times New Roman" w:cstheme="minorHAnsi"/>
          <w:b/>
          <w:color w:val="000000" w:themeColor="text1"/>
          <w:szCs w:val="20"/>
        </w:rPr>
        <w:t>MongoDB</w:t>
      </w:r>
      <w:r w:rsidRPr="00805B6E">
        <w:rPr>
          <w:rFonts w:eastAsia="Times New Roman" w:cstheme="minorHAnsi"/>
          <w:color w:val="000000" w:themeColor="text1"/>
          <w:szCs w:val="20"/>
        </w:rPr>
        <w:t>to</w:t>
      </w:r>
      <w:proofErr w:type="spellEnd"/>
      <w:r w:rsidRPr="00805B6E">
        <w:rPr>
          <w:rFonts w:eastAsia="Times New Roman" w:cstheme="minorHAnsi"/>
          <w:color w:val="000000" w:themeColor="text1"/>
          <w:szCs w:val="20"/>
        </w:rPr>
        <w:t xml:space="preserve"> store, retrieve, update, locking, </w:t>
      </w:r>
      <w:proofErr w:type="gramStart"/>
      <w:r w:rsidRPr="00805B6E">
        <w:rPr>
          <w:rFonts w:eastAsia="Times New Roman" w:cstheme="minorHAnsi"/>
          <w:color w:val="000000" w:themeColor="text1"/>
          <w:szCs w:val="20"/>
        </w:rPr>
        <w:t>schema</w:t>
      </w:r>
      <w:proofErr w:type="gramEnd"/>
      <w:r w:rsidRPr="00805B6E">
        <w:rPr>
          <w:rFonts w:eastAsia="Times New Roman" w:cstheme="minorHAnsi"/>
          <w:color w:val="000000" w:themeColor="text1"/>
          <w:szCs w:val="20"/>
        </w:rPr>
        <w:t xml:space="preserve"> design and manage all the details for Ethernet provisioning and customer order tracking.</w:t>
      </w:r>
    </w:p>
    <w:p w:rsidR="00D75301" w:rsidRPr="00805B6E" w:rsidRDefault="009E3AD5" w:rsidP="005F652B">
      <w:pPr>
        <w:pStyle w:val="ListParagraph"/>
        <w:numPr>
          <w:ilvl w:val="0"/>
          <w:numId w:val="22"/>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shd w:val="clear" w:color="auto" w:fill="FFFFFF"/>
        </w:rPr>
        <w:t xml:space="preserve">Used </w:t>
      </w:r>
      <w:r w:rsidRPr="00805B6E">
        <w:rPr>
          <w:rFonts w:eastAsia="Times New Roman" w:cstheme="minorHAnsi"/>
          <w:b/>
          <w:color w:val="000000" w:themeColor="text1"/>
          <w:szCs w:val="20"/>
          <w:shd w:val="clear" w:color="auto" w:fill="FFFFFF"/>
        </w:rPr>
        <w:t>Hibernate</w:t>
      </w:r>
      <w:r w:rsidRPr="00805B6E">
        <w:rPr>
          <w:rFonts w:eastAsia="Times New Roman" w:cstheme="minorHAnsi"/>
          <w:color w:val="000000" w:themeColor="text1"/>
          <w:szCs w:val="20"/>
          <w:shd w:val="clear" w:color="auto" w:fill="FFFFFF"/>
        </w:rPr>
        <w:t xml:space="preserve"> mappings, relationships between tables and entity classes to access and update information in the database.</w:t>
      </w:r>
    </w:p>
    <w:p w:rsidR="009E3AD5" w:rsidRPr="00805B6E" w:rsidRDefault="009E3AD5" w:rsidP="005F652B">
      <w:pPr>
        <w:pStyle w:val="ListParagraph"/>
        <w:numPr>
          <w:ilvl w:val="0"/>
          <w:numId w:val="22"/>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Worked on creation of custom </w:t>
      </w:r>
      <w:proofErr w:type="spellStart"/>
      <w:r w:rsidRPr="00805B6E">
        <w:rPr>
          <w:rFonts w:eastAsia="Times New Roman" w:cstheme="minorHAnsi"/>
          <w:b/>
          <w:color w:val="000000" w:themeColor="text1"/>
          <w:szCs w:val="20"/>
        </w:rPr>
        <w:t>Docker</w:t>
      </w:r>
      <w:proofErr w:type="spellEnd"/>
      <w:r w:rsidRPr="00805B6E">
        <w:rPr>
          <w:rFonts w:eastAsia="Times New Roman" w:cstheme="minorHAnsi"/>
          <w:color w:val="000000" w:themeColor="text1"/>
          <w:szCs w:val="20"/>
        </w:rPr>
        <w:t xml:space="preserve"> container images,</w:t>
      </w:r>
      <w:r w:rsidR="00C71506" w:rsidRPr="00805B6E">
        <w:rPr>
          <w:rFonts w:eastAsia="Times New Roman" w:cstheme="minorHAnsi"/>
          <w:color w:val="000000" w:themeColor="text1"/>
          <w:szCs w:val="20"/>
        </w:rPr>
        <w:t xml:space="preserve"> tagging, pushing the images and integration of </w:t>
      </w:r>
      <w:r w:rsidR="00C71506" w:rsidRPr="00805B6E">
        <w:rPr>
          <w:rFonts w:eastAsia="Times New Roman" w:cstheme="minorHAnsi"/>
          <w:b/>
          <w:color w:val="000000" w:themeColor="text1"/>
          <w:szCs w:val="20"/>
        </w:rPr>
        <w:t>spring Boot</w:t>
      </w:r>
      <w:r w:rsidR="00D51016" w:rsidRPr="00805B6E">
        <w:rPr>
          <w:rFonts w:eastAsia="Times New Roman" w:cstheme="minorHAnsi"/>
          <w:color w:val="000000" w:themeColor="text1"/>
          <w:szCs w:val="20"/>
        </w:rPr>
        <w:t>.</w:t>
      </w:r>
    </w:p>
    <w:p w:rsidR="00064338" w:rsidRPr="00805B6E" w:rsidRDefault="00064338" w:rsidP="005F652B">
      <w:pPr>
        <w:pStyle w:val="ListParagraph"/>
        <w:numPr>
          <w:ilvl w:val="0"/>
          <w:numId w:val="22"/>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Worked with Container service </w:t>
      </w:r>
      <w:proofErr w:type="spellStart"/>
      <w:r w:rsidRPr="00805B6E">
        <w:rPr>
          <w:rFonts w:eastAsia="Times New Roman" w:cstheme="minorHAnsi"/>
          <w:b/>
          <w:color w:val="000000" w:themeColor="text1"/>
          <w:szCs w:val="20"/>
        </w:rPr>
        <w:t>Docker</w:t>
      </w:r>
      <w:proofErr w:type="spellEnd"/>
      <w:r w:rsidRPr="00805B6E">
        <w:rPr>
          <w:rFonts w:eastAsia="Times New Roman" w:cstheme="minorHAnsi"/>
          <w:color w:val="000000" w:themeColor="text1"/>
          <w:szCs w:val="20"/>
        </w:rPr>
        <w:t xml:space="preserve"> with build port and other utilities to deploy web applications</w:t>
      </w:r>
      <w:r w:rsidR="0012305D" w:rsidRPr="00805B6E">
        <w:rPr>
          <w:rFonts w:eastAsia="Times New Roman" w:cstheme="minorHAnsi"/>
          <w:color w:val="000000" w:themeColor="text1"/>
          <w:szCs w:val="20"/>
        </w:rPr>
        <w:t>.</w:t>
      </w:r>
    </w:p>
    <w:p w:rsidR="009E3AD5" w:rsidRPr="00805B6E" w:rsidRDefault="009E3AD5" w:rsidP="005F652B">
      <w:pPr>
        <w:pStyle w:val="ListParagraph"/>
        <w:numPr>
          <w:ilvl w:val="0"/>
          <w:numId w:val="22"/>
        </w:numPr>
        <w:spacing w:after="0" w:line="240" w:lineRule="auto"/>
        <w:jc w:val="both"/>
        <w:textAlignment w:val="baseline"/>
        <w:rPr>
          <w:rFonts w:eastAsia="Times New Roman" w:cstheme="minorHAnsi"/>
          <w:color w:val="000000" w:themeColor="text1"/>
          <w:szCs w:val="20"/>
        </w:rPr>
      </w:pPr>
      <w:r w:rsidRPr="00805B6E">
        <w:rPr>
          <w:rFonts w:cstheme="minorHAnsi"/>
          <w:color w:val="000000" w:themeColor="text1"/>
          <w:szCs w:val="20"/>
        </w:rPr>
        <w:t xml:space="preserve">Worked with the Node package </w:t>
      </w:r>
      <w:r w:rsidR="002A6D5C" w:rsidRPr="00805B6E">
        <w:rPr>
          <w:rFonts w:cstheme="minorHAnsi"/>
          <w:color w:val="000000" w:themeColor="text1"/>
          <w:szCs w:val="20"/>
        </w:rPr>
        <w:t>manager (</w:t>
      </w:r>
      <w:r w:rsidRPr="00805B6E">
        <w:rPr>
          <w:rFonts w:cstheme="minorHAnsi"/>
          <w:color w:val="000000" w:themeColor="text1"/>
          <w:szCs w:val="20"/>
        </w:rPr>
        <w:t xml:space="preserve">NPM) along with </w:t>
      </w:r>
      <w:r w:rsidRPr="00805B6E">
        <w:rPr>
          <w:rFonts w:cstheme="minorHAnsi"/>
          <w:b/>
          <w:color w:val="000000" w:themeColor="text1"/>
          <w:szCs w:val="20"/>
        </w:rPr>
        <w:t xml:space="preserve">Grunt </w:t>
      </w:r>
      <w:r w:rsidRPr="00805B6E">
        <w:rPr>
          <w:rFonts w:cstheme="minorHAnsi"/>
          <w:color w:val="000000" w:themeColor="text1"/>
          <w:szCs w:val="20"/>
        </w:rPr>
        <w:t>and</w:t>
      </w:r>
      <w:r w:rsidRPr="00805B6E">
        <w:rPr>
          <w:rFonts w:cstheme="minorHAnsi"/>
          <w:b/>
          <w:color w:val="000000" w:themeColor="text1"/>
          <w:szCs w:val="20"/>
        </w:rPr>
        <w:t xml:space="preserve"> Bower </w:t>
      </w:r>
      <w:r w:rsidRPr="00805B6E">
        <w:rPr>
          <w:rFonts w:cstheme="minorHAnsi"/>
          <w:color w:val="000000" w:themeColor="text1"/>
          <w:szCs w:val="20"/>
        </w:rPr>
        <w:t>for the build.</w:t>
      </w:r>
    </w:p>
    <w:p w:rsidR="009E3AD5" w:rsidRPr="00805B6E" w:rsidRDefault="009E3AD5" w:rsidP="005F652B">
      <w:pPr>
        <w:numPr>
          <w:ilvl w:val="0"/>
          <w:numId w:val="22"/>
        </w:numPr>
        <w:suppressAutoHyphens/>
        <w:spacing w:after="0" w:line="240" w:lineRule="auto"/>
        <w:jc w:val="both"/>
        <w:rPr>
          <w:rFonts w:eastAsia="PMingLiU" w:cstheme="minorHAnsi"/>
          <w:color w:val="000000" w:themeColor="text1"/>
          <w:szCs w:val="20"/>
        </w:rPr>
      </w:pPr>
      <w:r w:rsidRPr="00805B6E">
        <w:rPr>
          <w:rFonts w:eastAsia="Times New Roman" w:cstheme="minorHAnsi"/>
          <w:color w:val="000000" w:themeColor="text1"/>
          <w:szCs w:val="20"/>
        </w:rPr>
        <w:t xml:space="preserve">Used </w:t>
      </w:r>
      <w:r w:rsidRPr="00805B6E">
        <w:rPr>
          <w:rFonts w:eastAsia="Times New Roman" w:cstheme="minorHAnsi"/>
          <w:b/>
          <w:color w:val="000000" w:themeColor="text1"/>
          <w:szCs w:val="20"/>
        </w:rPr>
        <w:t>Apache Maven </w:t>
      </w:r>
      <w:r w:rsidRPr="00805B6E">
        <w:rPr>
          <w:rFonts w:eastAsia="Times New Roman" w:cstheme="minorHAnsi"/>
          <w:color w:val="000000" w:themeColor="text1"/>
          <w:szCs w:val="20"/>
        </w:rPr>
        <w:t>as the software build tool and Log4J for logging errors and messages.</w:t>
      </w:r>
    </w:p>
    <w:p w:rsidR="009E3AD5" w:rsidRPr="00805B6E" w:rsidRDefault="009E3AD5" w:rsidP="005F652B">
      <w:pPr>
        <w:numPr>
          <w:ilvl w:val="0"/>
          <w:numId w:val="22"/>
        </w:numPr>
        <w:suppressAutoHyphens/>
        <w:spacing w:after="0" w:line="240" w:lineRule="auto"/>
        <w:jc w:val="both"/>
        <w:rPr>
          <w:rFonts w:eastAsia="PMingLiU" w:cstheme="minorHAnsi"/>
          <w:color w:val="000000" w:themeColor="text1"/>
          <w:szCs w:val="20"/>
        </w:rPr>
      </w:pPr>
      <w:r w:rsidRPr="00805B6E">
        <w:rPr>
          <w:rFonts w:eastAsia="PMingLiU" w:cstheme="minorHAnsi"/>
          <w:color w:val="000000" w:themeColor="text1"/>
          <w:szCs w:val="20"/>
        </w:rPr>
        <w:t>Deployed the application in</w:t>
      </w:r>
      <w:r w:rsidRPr="00805B6E">
        <w:rPr>
          <w:rFonts w:eastAsia="PMingLiU" w:cstheme="minorHAnsi"/>
          <w:b/>
          <w:color w:val="000000" w:themeColor="text1"/>
          <w:szCs w:val="20"/>
        </w:rPr>
        <w:t xml:space="preserve"> Apache Tomcat</w:t>
      </w:r>
      <w:r w:rsidRPr="00805B6E">
        <w:rPr>
          <w:rFonts w:eastAsia="PMingLiU" w:cstheme="minorHAnsi"/>
          <w:color w:val="000000" w:themeColor="text1"/>
          <w:szCs w:val="20"/>
        </w:rPr>
        <w:t>.</w:t>
      </w:r>
    </w:p>
    <w:p w:rsidR="00956D08" w:rsidRPr="00805B6E" w:rsidRDefault="00956D08" w:rsidP="005F652B">
      <w:pPr>
        <w:numPr>
          <w:ilvl w:val="0"/>
          <w:numId w:val="22"/>
        </w:numPr>
        <w:suppressAutoHyphens/>
        <w:spacing w:after="0" w:line="240" w:lineRule="auto"/>
        <w:jc w:val="both"/>
        <w:rPr>
          <w:rFonts w:eastAsia="PMingLiU" w:cstheme="minorHAnsi"/>
          <w:color w:val="000000" w:themeColor="text1"/>
          <w:szCs w:val="20"/>
        </w:rPr>
      </w:pPr>
      <w:r w:rsidRPr="00805B6E">
        <w:rPr>
          <w:rFonts w:eastAsia="PMingLiU" w:cstheme="minorHAnsi"/>
          <w:color w:val="000000" w:themeColor="text1"/>
          <w:szCs w:val="20"/>
        </w:rPr>
        <w:t xml:space="preserve">Worked with </w:t>
      </w:r>
      <w:r w:rsidRPr="00805B6E">
        <w:rPr>
          <w:rFonts w:eastAsia="PMingLiU" w:cstheme="minorHAnsi"/>
          <w:b/>
          <w:color w:val="000000" w:themeColor="text1"/>
          <w:szCs w:val="20"/>
        </w:rPr>
        <w:t>REST API’s</w:t>
      </w:r>
      <w:r w:rsidRPr="00805B6E">
        <w:rPr>
          <w:rFonts w:eastAsia="PMingLiU" w:cstheme="minorHAnsi"/>
          <w:color w:val="000000" w:themeColor="text1"/>
          <w:szCs w:val="20"/>
        </w:rPr>
        <w:t xml:space="preserve"> and </w:t>
      </w:r>
      <w:r w:rsidRPr="00805B6E">
        <w:rPr>
          <w:rFonts w:eastAsia="PMingLiU" w:cstheme="minorHAnsi"/>
          <w:b/>
          <w:color w:val="000000" w:themeColor="text1"/>
          <w:szCs w:val="20"/>
        </w:rPr>
        <w:t>Elastic Search</w:t>
      </w:r>
      <w:r w:rsidRPr="00805B6E">
        <w:rPr>
          <w:rFonts w:eastAsia="PMingLiU" w:cstheme="minorHAnsi"/>
          <w:color w:val="000000" w:themeColor="text1"/>
          <w:szCs w:val="20"/>
        </w:rPr>
        <w:t xml:space="preserve"> to efficiently handle and searching </w:t>
      </w:r>
      <w:r w:rsidRPr="00805B6E">
        <w:rPr>
          <w:rFonts w:eastAsia="PMingLiU" w:cstheme="minorHAnsi"/>
          <w:b/>
          <w:color w:val="000000" w:themeColor="text1"/>
          <w:szCs w:val="20"/>
        </w:rPr>
        <w:t>JSON</w:t>
      </w:r>
      <w:r w:rsidRPr="00805B6E">
        <w:rPr>
          <w:rFonts w:eastAsia="PMingLiU" w:cstheme="minorHAnsi"/>
          <w:color w:val="000000" w:themeColor="text1"/>
          <w:szCs w:val="20"/>
        </w:rPr>
        <w:t xml:space="preserve"> data.</w:t>
      </w:r>
    </w:p>
    <w:p w:rsidR="009E3AD5" w:rsidRPr="00805B6E" w:rsidRDefault="009E3AD5" w:rsidP="005F652B">
      <w:pPr>
        <w:pStyle w:val="ListParagraph"/>
        <w:numPr>
          <w:ilvl w:val="0"/>
          <w:numId w:val="22"/>
        </w:numPr>
        <w:spacing w:after="0" w:line="240" w:lineRule="auto"/>
        <w:jc w:val="both"/>
        <w:rPr>
          <w:rFonts w:eastAsia="Times New Roman" w:cstheme="minorHAnsi"/>
          <w:color w:val="000000" w:themeColor="text1"/>
          <w:szCs w:val="20"/>
        </w:rPr>
      </w:pPr>
      <w:r w:rsidRPr="00805B6E">
        <w:rPr>
          <w:rFonts w:eastAsia="Times New Roman" w:cstheme="minorHAnsi"/>
          <w:color w:val="000000" w:themeColor="text1"/>
          <w:szCs w:val="20"/>
          <w:shd w:val="clear" w:color="auto" w:fill="FFFFFF"/>
        </w:rPr>
        <w:t xml:space="preserve">Develop unit test using </w:t>
      </w:r>
      <w:r w:rsidRPr="00805B6E">
        <w:rPr>
          <w:rFonts w:eastAsia="Times New Roman" w:cstheme="minorHAnsi"/>
          <w:b/>
          <w:color w:val="000000" w:themeColor="text1"/>
          <w:szCs w:val="20"/>
          <w:shd w:val="clear" w:color="auto" w:fill="FFFFFF"/>
        </w:rPr>
        <w:t>Karma</w:t>
      </w:r>
      <w:r w:rsidRPr="00805B6E">
        <w:rPr>
          <w:rFonts w:eastAsia="Times New Roman" w:cstheme="minorHAnsi"/>
          <w:color w:val="000000" w:themeColor="text1"/>
          <w:szCs w:val="20"/>
          <w:shd w:val="clear" w:color="auto" w:fill="FFFFFF"/>
        </w:rPr>
        <w:t xml:space="preserve"> and </w:t>
      </w:r>
      <w:r w:rsidRPr="00805B6E">
        <w:rPr>
          <w:rFonts w:eastAsia="Times New Roman" w:cstheme="minorHAnsi"/>
          <w:b/>
          <w:color w:val="000000" w:themeColor="text1"/>
          <w:szCs w:val="20"/>
          <w:shd w:val="clear" w:color="auto" w:fill="FFFFFF"/>
        </w:rPr>
        <w:t>Jasmine</w:t>
      </w:r>
      <w:r w:rsidRPr="00805B6E">
        <w:rPr>
          <w:rFonts w:eastAsia="Times New Roman" w:cstheme="minorHAnsi"/>
          <w:color w:val="000000" w:themeColor="text1"/>
          <w:szCs w:val="20"/>
          <w:shd w:val="clear" w:color="auto" w:fill="FFFFFF"/>
        </w:rPr>
        <w:t xml:space="preserve">. </w:t>
      </w:r>
      <w:r w:rsidRPr="00805B6E">
        <w:rPr>
          <w:rStyle w:val="apple-style-span"/>
          <w:rFonts w:cstheme="minorHAnsi"/>
          <w:color w:val="000000" w:themeColor="text1"/>
          <w:szCs w:val="20"/>
        </w:rPr>
        <w:t>Followed strict patterns of RA team for unit test cases</w:t>
      </w:r>
      <w:r w:rsidR="002652AA" w:rsidRPr="00805B6E">
        <w:rPr>
          <w:rStyle w:val="apple-style-span"/>
          <w:rFonts w:cstheme="minorHAnsi"/>
          <w:color w:val="000000" w:themeColor="text1"/>
          <w:szCs w:val="20"/>
        </w:rPr>
        <w:t>.</w:t>
      </w:r>
    </w:p>
    <w:p w:rsidR="009E3AD5" w:rsidRPr="00805B6E" w:rsidRDefault="009E3AD5" w:rsidP="005F652B">
      <w:pPr>
        <w:pStyle w:val="ListParagraph"/>
        <w:numPr>
          <w:ilvl w:val="0"/>
          <w:numId w:val="22"/>
        </w:numPr>
        <w:spacing w:after="0" w:line="240" w:lineRule="auto"/>
        <w:jc w:val="both"/>
        <w:rPr>
          <w:rFonts w:eastAsia="Times New Roman" w:cstheme="minorHAnsi"/>
          <w:color w:val="000000" w:themeColor="text1"/>
          <w:szCs w:val="20"/>
        </w:rPr>
      </w:pPr>
      <w:r w:rsidRPr="00805B6E">
        <w:rPr>
          <w:rFonts w:eastAsia="Times New Roman" w:cstheme="minorHAnsi"/>
          <w:color w:val="000000" w:themeColor="text1"/>
          <w:szCs w:val="20"/>
        </w:rPr>
        <w:t xml:space="preserve">Used </w:t>
      </w:r>
      <w:r w:rsidRPr="00805B6E">
        <w:rPr>
          <w:rFonts w:eastAsia="Times New Roman" w:cstheme="minorHAnsi"/>
          <w:b/>
          <w:color w:val="000000" w:themeColor="text1"/>
          <w:szCs w:val="20"/>
        </w:rPr>
        <w:t>Drools</w:t>
      </w:r>
      <w:r w:rsidRPr="00805B6E">
        <w:rPr>
          <w:rFonts w:eastAsia="Times New Roman" w:cstheme="minorHAnsi"/>
          <w:color w:val="000000" w:themeColor="text1"/>
          <w:szCs w:val="20"/>
        </w:rPr>
        <w:t xml:space="preserve"> Decision table using </w:t>
      </w:r>
      <w:r w:rsidR="002A6D5C" w:rsidRPr="00805B6E">
        <w:rPr>
          <w:rFonts w:eastAsia="Times New Roman" w:cstheme="minorHAnsi"/>
          <w:color w:val="000000" w:themeColor="text1"/>
          <w:szCs w:val="20"/>
        </w:rPr>
        <w:t>excels</w:t>
      </w:r>
      <w:r w:rsidRPr="00805B6E">
        <w:rPr>
          <w:rFonts w:eastAsia="Times New Roman" w:cstheme="minorHAnsi"/>
          <w:color w:val="000000" w:themeColor="text1"/>
          <w:szCs w:val="20"/>
        </w:rPr>
        <w:t xml:space="preserve"> sheets with a Spring MVC project.</w:t>
      </w:r>
    </w:p>
    <w:p w:rsidR="009E3AD5" w:rsidRPr="00805B6E" w:rsidRDefault="00A6445C" w:rsidP="005F652B">
      <w:pPr>
        <w:pStyle w:val="ListParagraph"/>
        <w:numPr>
          <w:ilvl w:val="0"/>
          <w:numId w:val="22"/>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Created and configured the continuous delivery pipelines for deploying </w:t>
      </w:r>
      <w:r w:rsidRPr="00805B6E">
        <w:rPr>
          <w:rFonts w:eastAsia="Times New Roman" w:cstheme="minorHAnsi"/>
          <w:b/>
          <w:color w:val="000000" w:themeColor="text1"/>
          <w:szCs w:val="20"/>
        </w:rPr>
        <w:t>micro services</w:t>
      </w:r>
      <w:r w:rsidRPr="00805B6E">
        <w:rPr>
          <w:rFonts w:eastAsia="Times New Roman" w:cstheme="minorHAnsi"/>
          <w:color w:val="000000" w:themeColor="text1"/>
          <w:szCs w:val="20"/>
        </w:rPr>
        <w:t xml:space="preserve"> and </w:t>
      </w:r>
      <w:r w:rsidRPr="00805B6E">
        <w:rPr>
          <w:rFonts w:eastAsia="Times New Roman" w:cstheme="minorHAnsi"/>
          <w:b/>
          <w:color w:val="000000" w:themeColor="text1"/>
          <w:szCs w:val="20"/>
        </w:rPr>
        <w:t xml:space="preserve">lambda </w:t>
      </w:r>
      <w:r w:rsidRPr="00805B6E">
        <w:rPr>
          <w:rFonts w:eastAsia="Times New Roman" w:cstheme="minorHAnsi"/>
          <w:color w:val="000000" w:themeColor="text1"/>
          <w:szCs w:val="20"/>
        </w:rPr>
        <w:t xml:space="preserve">functions using </w:t>
      </w:r>
      <w:r w:rsidRPr="00805B6E">
        <w:rPr>
          <w:rFonts w:eastAsia="Times New Roman" w:cstheme="minorHAnsi"/>
          <w:b/>
          <w:color w:val="000000" w:themeColor="text1"/>
          <w:szCs w:val="20"/>
        </w:rPr>
        <w:t>CI/CD Jenkins</w:t>
      </w:r>
      <w:r w:rsidRPr="00805B6E">
        <w:rPr>
          <w:rFonts w:eastAsia="Times New Roman" w:cstheme="minorHAnsi"/>
          <w:color w:val="000000" w:themeColor="text1"/>
          <w:szCs w:val="20"/>
        </w:rPr>
        <w:t xml:space="preserve"> server.</w:t>
      </w:r>
    </w:p>
    <w:p w:rsidR="009C6557" w:rsidRPr="00805B6E" w:rsidRDefault="009C6557" w:rsidP="005F652B">
      <w:pPr>
        <w:pStyle w:val="ListParagraph"/>
        <w:numPr>
          <w:ilvl w:val="0"/>
          <w:numId w:val="22"/>
        </w:numPr>
        <w:spacing w:after="0" w:line="240" w:lineRule="auto"/>
        <w:jc w:val="both"/>
        <w:rPr>
          <w:rFonts w:eastAsia="Times New Roman" w:cstheme="minorHAnsi"/>
          <w:color w:val="000000" w:themeColor="text1"/>
          <w:szCs w:val="20"/>
        </w:rPr>
      </w:pPr>
      <w:r w:rsidRPr="00805B6E">
        <w:rPr>
          <w:rFonts w:eastAsia="Times New Roman" w:cstheme="minorHAnsi"/>
          <w:color w:val="000000" w:themeColor="text1"/>
          <w:szCs w:val="20"/>
        </w:rPr>
        <w:t xml:space="preserve">Worked on </w:t>
      </w:r>
      <w:r w:rsidRPr="00805B6E">
        <w:rPr>
          <w:rFonts w:eastAsia="Times New Roman" w:cstheme="minorHAnsi"/>
          <w:b/>
          <w:color w:val="000000" w:themeColor="text1"/>
          <w:szCs w:val="20"/>
        </w:rPr>
        <w:t xml:space="preserve">Oracle </w:t>
      </w:r>
      <w:r w:rsidRPr="00805B6E">
        <w:rPr>
          <w:rFonts w:eastAsia="Times New Roman" w:cstheme="minorHAnsi"/>
          <w:color w:val="000000" w:themeColor="text1"/>
          <w:szCs w:val="20"/>
        </w:rPr>
        <w:t>database concepts</w:t>
      </w:r>
      <w:r w:rsidR="002652AA" w:rsidRPr="00805B6E">
        <w:rPr>
          <w:rFonts w:eastAsia="Times New Roman" w:cstheme="minorHAnsi"/>
          <w:color w:val="000000" w:themeColor="text1"/>
          <w:szCs w:val="20"/>
        </w:rPr>
        <w:t xml:space="preserve"> such as locking, </w:t>
      </w:r>
      <w:r w:rsidRPr="00805B6E">
        <w:rPr>
          <w:rFonts w:eastAsia="Times New Roman" w:cstheme="minorHAnsi"/>
          <w:color w:val="000000" w:themeColor="text1"/>
          <w:szCs w:val="20"/>
        </w:rPr>
        <w:t>indexes, shading, replication, schema design.</w:t>
      </w:r>
    </w:p>
    <w:p w:rsidR="009C6557" w:rsidRPr="00805B6E" w:rsidRDefault="009C6557" w:rsidP="005F652B">
      <w:pPr>
        <w:pStyle w:val="ListParagraph"/>
        <w:numPr>
          <w:ilvl w:val="0"/>
          <w:numId w:val="22"/>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shd w:val="clear" w:color="auto" w:fill="FFFFFF"/>
        </w:rPr>
        <w:t xml:space="preserve">Migration of Existing Application to </w:t>
      </w:r>
      <w:r w:rsidRPr="00805B6E">
        <w:rPr>
          <w:rFonts w:eastAsia="Times New Roman" w:cstheme="minorHAnsi"/>
          <w:b/>
          <w:color w:val="000000" w:themeColor="text1"/>
          <w:szCs w:val="20"/>
          <w:shd w:val="clear" w:color="auto" w:fill="FFFFFF"/>
        </w:rPr>
        <w:t>AWS</w:t>
      </w:r>
      <w:r w:rsidRPr="00805B6E">
        <w:rPr>
          <w:rFonts w:eastAsia="Times New Roman" w:cstheme="minorHAnsi"/>
          <w:color w:val="000000" w:themeColor="text1"/>
          <w:szCs w:val="20"/>
          <w:shd w:val="clear" w:color="auto" w:fill="FFFFFF"/>
        </w:rPr>
        <w:t xml:space="preserve"> cloud. </w:t>
      </w:r>
      <w:r w:rsidRPr="00805B6E">
        <w:rPr>
          <w:rFonts w:eastAsia="Times New Roman" w:cstheme="minorHAnsi"/>
          <w:color w:val="000000" w:themeColor="text1"/>
          <w:szCs w:val="20"/>
        </w:rPr>
        <w:t>Used Amazon Web Services (</w:t>
      </w:r>
      <w:r w:rsidRPr="00805B6E">
        <w:rPr>
          <w:rFonts w:eastAsia="Times New Roman" w:cstheme="minorHAnsi"/>
          <w:b/>
          <w:color w:val="000000" w:themeColor="text1"/>
          <w:szCs w:val="20"/>
        </w:rPr>
        <w:t>AWS</w:t>
      </w:r>
      <w:r w:rsidRPr="00805B6E">
        <w:rPr>
          <w:rFonts w:eastAsia="Times New Roman" w:cstheme="minorHAnsi"/>
          <w:color w:val="000000" w:themeColor="text1"/>
          <w:szCs w:val="20"/>
        </w:rPr>
        <w:t xml:space="preserve">) like </w:t>
      </w:r>
      <w:r w:rsidRPr="00805B6E">
        <w:rPr>
          <w:rFonts w:eastAsia="Times New Roman" w:cstheme="minorHAnsi"/>
          <w:b/>
          <w:color w:val="000000" w:themeColor="text1"/>
          <w:szCs w:val="20"/>
        </w:rPr>
        <w:t>EC2, S3</w:t>
      </w:r>
      <w:r w:rsidRPr="00805B6E">
        <w:rPr>
          <w:rFonts w:eastAsia="Times New Roman" w:cstheme="minorHAnsi"/>
          <w:color w:val="000000" w:themeColor="text1"/>
          <w:szCs w:val="20"/>
        </w:rPr>
        <w:t>, RDS, cloud watch and Cloud Front for promoting code in various environments.</w:t>
      </w:r>
    </w:p>
    <w:p w:rsidR="008C4A24" w:rsidRPr="00805B6E" w:rsidRDefault="008C4A24" w:rsidP="005F652B">
      <w:pPr>
        <w:pStyle w:val="ListParagraph"/>
        <w:numPr>
          <w:ilvl w:val="0"/>
          <w:numId w:val="22"/>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Used </w:t>
      </w:r>
      <w:proofErr w:type="spellStart"/>
      <w:r w:rsidRPr="00805B6E">
        <w:rPr>
          <w:rFonts w:eastAsia="Times New Roman" w:cstheme="minorHAnsi"/>
          <w:b/>
          <w:color w:val="000000" w:themeColor="text1"/>
          <w:szCs w:val="20"/>
        </w:rPr>
        <w:t>GIT</w:t>
      </w:r>
      <w:r w:rsidR="00AA4336" w:rsidRPr="00805B6E">
        <w:rPr>
          <w:rFonts w:eastAsia="Times New Roman" w:cstheme="minorHAnsi"/>
          <w:color w:val="000000" w:themeColor="text1"/>
          <w:szCs w:val="20"/>
        </w:rPr>
        <w:t>for</w:t>
      </w:r>
      <w:proofErr w:type="spellEnd"/>
      <w:r w:rsidR="00AA4336" w:rsidRPr="00805B6E">
        <w:rPr>
          <w:rFonts w:eastAsia="Times New Roman" w:cstheme="minorHAnsi"/>
          <w:color w:val="000000" w:themeColor="text1"/>
          <w:szCs w:val="20"/>
        </w:rPr>
        <w:t xml:space="preserve"> version control</w:t>
      </w:r>
      <w:r w:rsidR="00EB08F2" w:rsidRPr="00805B6E">
        <w:rPr>
          <w:rFonts w:eastAsia="Times New Roman" w:cstheme="minorHAnsi"/>
          <w:color w:val="000000" w:themeColor="text1"/>
          <w:szCs w:val="20"/>
        </w:rPr>
        <w:t xml:space="preserve">, experience with </w:t>
      </w:r>
      <w:r w:rsidR="00EB08F2" w:rsidRPr="00805B6E">
        <w:rPr>
          <w:rFonts w:eastAsia="Times New Roman" w:cstheme="minorHAnsi"/>
          <w:b/>
          <w:color w:val="000000" w:themeColor="text1"/>
          <w:szCs w:val="20"/>
        </w:rPr>
        <w:t>GIT-Bash</w:t>
      </w:r>
      <w:r w:rsidR="00EB08F2" w:rsidRPr="00805B6E">
        <w:rPr>
          <w:rFonts w:eastAsia="Times New Roman" w:cstheme="minorHAnsi"/>
          <w:color w:val="000000" w:themeColor="text1"/>
          <w:szCs w:val="20"/>
        </w:rPr>
        <w:t xml:space="preserve"> and </w:t>
      </w:r>
      <w:r w:rsidR="00EB08F2" w:rsidRPr="00805B6E">
        <w:rPr>
          <w:rFonts w:eastAsia="Times New Roman" w:cstheme="minorHAnsi"/>
          <w:b/>
          <w:color w:val="000000" w:themeColor="text1"/>
          <w:szCs w:val="20"/>
        </w:rPr>
        <w:t>GIT-Hub.</w:t>
      </w:r>
    </w:p>
    <w:p w:rsidR="009E3AD5" w:rsidRPr="00805B6E" w:rsidRDefault="009E3AD5" w:rsidP="00F577DF">
      <w:pPr>
        <w:widowControl w:val="0"/>
        <w:autoSpaceDE w:val="0"/>
        <w:autoSpaceDN w:val="0"/>
        <w:adjustRightInd w:val="0"/>
        <w:spacing w:before="240" w:after="0" w:line="240" w:lineRule="auto"/>
        <w:jc w:val="both"/>
        <w:outlineLvl w:val="0"/>
        <w:rPr>
          <w:rFonts w:eastAsia="Times New Roman" w:cstheme="minorHAnsi"/>
          <w:b/>
          <w:color w:val="000000" w:themeColor="text1"/>
          <w:szCs w:val="20"/>
        </w:rPr>
      </w:pPr>
      <w:r w:rsidRPr="00805B6E">
        <w:rPr>
          <w:rFonts w:eastAsia="Times New Roman" w:cstheme="minorHAnsi"/>
          <w:b/>
          <w:bCs/>
          <w:color w:val="000000" w:themeColor="text1"/>
          <w:szCs w:val="20"/>
          <w:u w:val="single"/>
        </w:rPr>
        <w:t>Environment</w:t>
      </w:r>
      <w:r w:rsidRPr="00805B6E">
        <w:rPr>
          <w:rFonts w:eastAsia="Times New Roman" w:cstheme="minorHAnsi"/>
          <w:b/>
          <w:bCs/>
          <w:color w:val="000000" w:themeColor="text1"/>
          <w:szCs w:val="20"/>
        </w:rPr>
        <w:t xml:space="preserve">: </w:t>
      </w:r>
      <w:r w:rsidR="00960EF8" w:rsidRPr="00805B6E">
        <w:rPr>
          <w:rFonts w:eastAsia="Times New Roman" w:cstheme="minorHAnsi"/>
          <w:b/>
          <w:color w:val="000000" w:themeColor="text1"/>
          <w:szCs w:val="20"/>
        </w:rPr>
        <w:t xml:space="preserve">HTML, CSS, </w:t>
      </w:r>
      <w:r w:rsidR="00D75301" w:rsidRPr="00805B6E">
        <w:rPr>
          <w:rFonts w:eastAsia="Times New Roman" w:cstheme="minorHAnsi"/>
          <w:b/>
          <w:color w:val="000000" w:themeColor="text1"/>
          <w:szCs w:val="20"/>
        </w:rPr>
        <w:t>Angular</w:t>
      </w:r>
      <w:r w:rsidR="00DA6935" w:rsidRPr="00805B6E">
        <w:rPr>
          <w:rFonts w:eastAsia="Times New Roman" w:cstheme="minorHAnsi"/>
          <w:b/>
          <w:color w:val="000000" w:themeColor="text1"/>
          <w:szCs w:val="20"/>
        </w:rPr>
        <w:t>2.0</w:t>
      </w:r>
      <w:r w:rsidR="002A6D5C" w:rsidRPr="00805B6E">
        <w:rPr>
          <w:rFonts w:eastAsia="Times New Roman" w:cstheme="minorHAnsi"/>
          <w:b/>
          <w:color w:val="000000" w:themeColor="text1"/>
          <w:szCs w:val="20"/>
        </w:rPr>
        <w:t xml:space="preserve">, </w:t>
      </w:r>
      <w:proofErr w:type="spellStart"/>
      <w:r w:rsidR="002A6D5C" w:rsidRPr="00805B6E">
        <w:rPr>
          <w:rFonts w:eastAsia="Times New Roman" w:cstheme="minorHAnsi"/>
          <w:b/>
          <w:color w:val="000000" w:themeColor="text1"/>
          <w:szCs w:val="20"/>
        </w:rPr>
        <w:t>ReactJS</w:t>
      </w:r>
      <w:proofErr w:type="spellEnd"/>
      <w:r w:rsidRPr="00805B6E">
        <w:rPr>
          <w:rFonts w:eastAsia="Times New Roman" w:cstheme="minorHAnsi"/>
          <w:b/>
          <w:color w:val="000000" w:themeColor="text1"/>
          <w:szCs w:val="20"/>
        </w:rPr>
        <w:t xml:space="preserve">, </w:t>
      </w:r>
      <w:proofErr w:type="spellStart"/>
      <w:r w:rsidR="00805B6E">
        <w:rPr>
          <w:rFonts w:eastAsia="Times New Roman" w:cstheme="minorHAnsi"/>
          <w:b/>
          <w:color w:val="000000" w:themeColor="text1"/>
          <w:szCs w:val="20"/>
        </w:rPr>
        <w:t>Redux</w:t>
      </w:r>
      <w:proofErr w:type="spellEnd"/>
      <w:r w:rsidR="00805B6E">
        <w:rPr>
          <w:rFonts w:eastAsia="Times New Roman" w:cstheme="minorHAnsi"/>
          <w:b/>
          <w:color w:val="000000" w:themeColor="text1"/>
          <w:szCs w:val="20"/>
        </w:rPr>
        <w:t xml:space="preserve">, </w:t>
      </w:r>
      <w:r w:rsidRPr="00805B6E">
        <w:rPr>
          <w:rFonts w:eastAsia="Times New Roman" w:cstheme="minorHAnsi"/>
          <w:b/>
          <w:color w:val="000000" w:themeColor="text1"/>
          <w:szCs w:val="20"/>
        </w:rPr>
        <w:t>Ajax, Rest web serv</w:t>
      </w:r>
      <w:r w:rsidR="00960EF8" w:rsidRPr="00805B6E">
        <w:rPr>
          <w:rFonts w:eastAsia="Times New Roman" w:cstheme="minorHAnsi"/>
          <w:b/>
          <w:color w:val="000000" w:themeColor="text1"/>
          <w:szCs w:val="20"/>
        </w:rPr>
        <w:t xml:space="preserve">ices, </w:t>
      </w:r>
      <w:proofErr w:type="spellStart"/>
      <w:r w:rsidR="00DA6935" w:rsidRPr="00805B6E">
        <w:rPr>
          <w:rFonts w:eastAsia="Times New Roman" w:cstheme="minorHAnsi"/>
          <w:b/>
          <w:color w:val="000000" w:themeColor="text1"/>
          <w:szCs w:val="20"/>
        </w:rPr>
        <w:t>Microservices</w:t>
      </w:r>
      <w:proofErr w:type="spellEnd"/>
      <w:r w:rsidR="00F933B7" w:rsidRPr="00805B6E">
        <w:rPr>
          <w:rFonts w:eastAsia="Times New Roman" w:cstheme="minorHAnsi"/>
          <w:b/>
          <w:color w:val="000000" w:themeColor="text1"/>
          <w:szCs w:val="20"/>
        </w:rPr>
        <w:t xml:space="preserve">, Java 8, Core java, </w:t>
      </w:r>
      <w:r w:rsidRPr="00805B6E">
        <w:rPr>
          <w:rFonts w:eastAsia="Times New Roman" w:cstheme="minorHAnsi"/>
          <w:b/>
          <w:color w:val="000000" w:themeColor="text1"/>
          <w:szCs w:val="20"/>
        </w:rPr>
        <w:t xml:space="preserve">Spring Boot, Multithreading, Spring 4.x, Hibernate </w:t>
      </w:r>
      <w:r w:rsidR="002A6D5C" w:rsidRPr="00805B6E">
        <w:rPr>
          <w:rFonts w:eastAsia="Times New Roman" w:cstheme="minorHAnsi"/>
          <w:b/>
          <w:color w:val="000000" w:themeColor="text1"/>
          <w:szCs w:val="20"/>
        </w:rPr>
        <w:t xml:space="preserve">4.x, </w:t>
      </w:r>
      <w:r w:rsidR="00805B6E" w:rsidRPr="00805B6E">
        <w:rPr>
          <w:rFonts w:eastAsia="Times New Roman" w:cstheme="minorHAnsi"/>
          <w:b/>
          <w:color w:val="000000" w:themeColor="text1"/>
          <w:szCs w:val="20"/>
        </w:rPr>
        <w:t>Eclipse</w:t>
      </w:r>
      <w:r w:rsidR="00805B6E">
        <w:rPr>
          <w:rFonts w:eastAsia="Times New Roman" w:cstheme="minorHAnsi"/>
          <w:b/>
          <w:color w:val="000000" w:themeColor="text1"/>
          <w:szCs w:val="20"/>
        </w:rPr>
        <w:t>,</w:t>
      </w:r>
      <w:r w:rsidR="00805B6E" w:rsidRPr="00805B6E">
        <w:rPr>
          <w:rFonts w:eastAsia="Times New Roman" w:cstheme="minorHAnsi"/>
          <w:b/>
          <w:color w:val="000000" w:themeColor="text1"/>
          <w:szCs w:val="20"/>
        </w:rPr>
        <w:t xml:space="preserve"> </w:t>
      </w:r>
      <w:r w:rsidR="002A6D5C" w:rsidRPr="00805B6E">
        <w:rPr>
          <w:rFonts w:eastAsia="Times New Roman" w:cstheme="minorHAnsi"/>
          <w:b/>
          <w:color w:val="000000" w:themeColor="text1"/>
          <w:szCs w:val="20"/>
        </w:rPr>
        <w:t xml:space="preserve">Spring Batch, </w:t>
      </w:r>
      <w:r w:rsidRPr="00805B6E">
        <w:rPr>
          <w:rFonts w:eastAsia="Times New Roman" w:cstheme="minorHAnsi"/>
          <w:b/>
          <w:color w:val="000000" w:themeColor="text1"/>
          <w:szCs w:val="20"/>
        </w:rPr>
        <w:t>AWS,</w:t>
      </w:r>
      <w:r w:rsidR="00805B6E">
        <w:rPr>
          <w:rFonts w:eastAsia="Times New Roman" w:cstheme="minorHAnsi"/>
          <w:b/>
          <w:color w:val="000000" w:themeColor="text1"/>
          <w:szCs w:val="20"/>
        </w:rPr>
        <w:t xml:space="preserve"> </w:t>
      </w:r>
      <w:proofErr w:type="spellStart"/>
      <w:r w:rsidR="005534C7" w:rsidRPr="00805B6E">
        <w:rPr>
          <w:rFonts w:eastAsia="Times New Roman" w:cstheme="minorHAnsi"/>
          <w:b/>
          <w:color w:val="000000" w:themeColor="text1"/>
          <w:szCs w:val="20"/>
        </w:rPr>
        <w:t>Docker</w:t>
      </w:r>
      <w:proofErr w:type="spellEnd"/>
      <w:r w:rsidRPr="00805B6E">
        <w:rPr>
          <w:rFonts w:eastAsia="Times New Roman" w:cstheme="minorHAnsi"/>
          <w:b/>
          <w:color w:val="000000" w:themeColor="text1"/>
          <w:szCs w:val="20"/>
        </w:rPr>
        <w:t>,</w:t>
      </w:r>
      <w:r w:rsidR="00805B6E">
        <w:rPr>
          <w:rFonts w:eastAsia="Times New Roman" w:cstheme="minorHAnsi"/>
          <w:b/>
          <w:color w:val="000000" w:themeColor="text1"/>
          <w:szCs w:val="20"/>
        </w:rPr>
        <w:t xml:space="preserve"> </w:t>
      </w:r>
      <w:r w:rsidRPr="00805B6E">
        <w:rPr>
          <w:rFonts w:eastAsia="Times New Roman" w:cstheme="minorHAnsi"/>
          <w:b/>
          <w:color w:val="000000" w:themeColor="text1"/>
          <w:szCs w:val="20"/>
        </w:rPr>
        <w:t>Spring</w:t>
      </w:r>
      <w:r w:rsidR="009D6CBA" w:rsidRPr="00805B6E">
        <w:rPr>
          <w:rFonts w:eastAsia="Times New Roman" w:cstheme="minorHAnsi"/>
          <w:b/>
          <w:color w:val="000000" w:themeColor="text1"/>
          <w:szCs w:val="20"/>
        </w:rPr>
        <w:t>-</w:t>
      </w:r>
      <w:r w:rsidRPr="00805B6E">
        <w:rPr>
          <w:rFonts w:eastAsia="Times New Roman" w:cstheme="minorHAnsi"/>
          <w:b/>
          <w:color w:val="000000" w:themeColor="text1"/>
          <w:szCs w:val="20"/>
        </w:rPr>
        <w:t>Security,</w:t>
      </w:r>
      <w:r w:rsidR="00805B6E">
        <w:rPr>
          <w:rFonts w:eastAsia="Times New Roman" w:cstheme="minorHAnsi"/>
          <w:b/>
          <w:color w:val="000000" w:themeColor="text1"/>
          <w:szCs w:val="20"/>
        </w:rPr>
        <w:t xml:space="preserve"> </w:t>
      </w:r>
      <w:proofErr w:type="spellStart"/>
      <w:r w:rsidRPr="00805B6E">
        <w:rPr>
          <w:rFonts w:eastAsia="Times New Roman" w:cstheme="minorHAnsi"/>
          <w:b/>
          <w:color w:val="000000" w:themeColor="text1"/>
          <w:szCs w:val="20"/>
        </w:rPr>
        <w:t>JUnit</w:t>
      </w:r>
      <w:proofErr w:type="spellEnd"/>
      <w:r w:rsidRPr="00805B6E">
        <w:rPr>
          <w:rFonts w:eastAsia="Times New Roman" w:cstheme="minorHAnsi"/>
          <w:b/>
          <w:color w:val="000000" w:themeColor="text1"/>
          <w:szCs w:val="20"/>
        </w:rPr>
        <w:t>, Karma, jasm</w:t>
      </w:r>
      <w:r w:rsidR="002A6D5C" w:rsidRPr="00805B6E">
        <w:rPr>
          <w:rFonts w:eastAsia="Times New Roman" w:cstheme="minorHAnsi"/>
          <w:b/>
          <w:color w:val="000000" w:themeColor="text1"/>
          <w:szCs w:val="20"/>
        </w:rPr>
        <w:t>ine, Jenkins, Apache Maven</w:t>
      </w:r>
      <w:r w:rsidR="00764C32" w:rsidRPr="00805B6E">
        <w:rPr>
          <w:rFonts w:eastAsia="Times New Roman" w:cstheme="minorHAnsi"/>
          <w:b/>
          <w:color w:val="000000" w:themeColor="text1"/>
          <w:szCs w:val="20"/>
        </w:rPr>
        <w:t xml:space="preserve">, </w:t>
      </w:r>
      <w:proofErr w:type="spellStart"/>
      <w:r w:rsidR="00764C32" w:rsidRPr="00805B6E">
        <w:rPr>
          <w:rFonts w:eastAsia="Times New Roman" w:cstheme="minorHAnsi"/>
          <w:b/>
          <w:color w:val="000000" w:themeColor="text1"/>
          <w:szCs w:val="20"/>
        </w:rPr>
        <w:t>MongoDB</w:t>
      </w:r>
      <w:proofErr w:type="spellEnd"/>
      <w:r w:rsidR="00764C32" w:rsidRPr="00805B6E">
        <w:rPr>
          <w:rFonts w:eastAsia="Times New Roman" w:cstheme="minorHAnsi"/>
          <w:b/>
          <w:color w:val="000000" w:themeColor="text1"/>
          <w:szCs w:val="20"/>
        </w:rPr>
        <w:t>, GITHUB.</w:t>
      </w:r>
    </w:p>
    <w:p w:rsidR="00175B31" w:rsidRPr="00805B6E" w:rsidRDefault="00175B31" w:rsidP="00F577DF">
      <w:pPr>
        <w:spacing w:after="0" w:line="240" w:lineRule="auto"/>
        <w:ind w:right="-90"/>
        <w:jc w:val="both"/>
        <w:rPr>
          <w:rFonts w:eastAsia="Times New Roman" w:cstheme="minorHAnsi"/>
          <w:b/>
          <w:color w:val="000000" w:themeColor="text1"/>
          <w:szCs w:val="20"/>
        </w:rPr>
      </w:pPr>
    </w:p>
    <w:p w:rsidR="009E3AD5" w:rsidRPr="00805B6E" w:rsidRDefault="009E3AD5" w:rsidP="00F577DF">
      <w:pPr>
        <w:spacing w:after="0" w:line="240" w:lineRule="auto"/>
        <w:ind w:right="-90"/>
        <w:jc w:val="both"/>
        <w:rPr>
          <w:rFonts w:eastAsia="Times New Roman" w:cstheme="minorHAnsi"/>
          <w:b/>
          <w:bCs/>
          <w:color w:val="000000" w:themeColor="text1"/>
          <w:szCs w:val="20"/>
          <w:lang w:bidi="te-IN"/>
        </w:rPr>
      </w:pPr>
      <w:r w:rsidRPr="00805B6E">
        <w:rPr>
          <w:rFonts w:eastAsia="Times New Roman" w:cstheme="minorHAnsi"/>
          <w:b/>
          <w:bCs/>
          <w:color w:val="000000" w:themeColor="text1"/>
          <w:szCs w:val="20"/>
          <w:lang w:bidi="te-IN"/>
        </w:rPr>
        <w:t>Client:</w:t>
      </w:r>
      <w:r w:rsidR="00A5391C" w:rsidRPr="00805B6E">
        <w:rPr>
          <w:rFonts w:eastAsia="Times New Roman" w:cstheme="minorHAnsi"/>
          <w:b/>
          <w:bCs/>
          <w:color w:val="000000" w:themeColor="text1"/>
          <w:szCs w:val="20"/>
          <w:lang w:bidi="te-IN"/>
        </w:rPr>
        <w:t xml:space="preserve"> Prosper market place</w:t>
      </w:r>
      <w:r w:rsidR="004C69D8" w:rsidRPr="00805B6E">
        <w:rPr>
          <w:rFonts w:eastAsia="Times New Roman" w:cstheme="minorHAnsi"/>
          <w:b/>
          <w:bCs/>
          <w:color w:val="000000" w:themeColor="text1"/>
          <w:szCs w:val="20"/>
          <w:lang w:bidi="te-IN"/>
        </w:rPr>
        <w:t>, CA</w:t>
      </w:r>
      <w:r w:rsidRPr="00805B6E">
        <w:rPr>
          <w:rFonts w:eastAsia="Times New Roman" w:cstheme="minorHAnsi"/>
          <w:b/>
          <w:bCs/>
          <w:color w:val="000000" w:themeColor="text1"/>
          <w:szCs w:val="20"/>
          <w:lang w:bidi="te-IN"/>
        </w:rPr>
        <w:tab/>
      </w:r>
      <w:r w:rsidR="00772BF5" w:rsidRPr="00805B6E">
        <w:rPr>
          <w:rFonts w:eastAsia="Times New Roman" w:cstheme="minorHAnsi"/>
          <w:b/>
          <w:bCs/>
          <w:color w:val="000000" w:themeColor="text1"/>
          <w:szCs w:val="20"/>
          <w:lang w:bidi="te-IN"/>
        </w:rPr>
        <w:t xml:space="preserve">                                                                                               </w:t>
      </w:r>
      <w:r w:rsidR="00A5391C" w:rsidRPr="00805B6E">
        <w:rPr>
          <w:rFonts w:eastAsia="Times New Roman" w:cstheme="minorHAnsi"/>
          <w:b/>
          <w:bCs/>
          <w:color w:val="000000" w:themeColor="text1"/>
          <w:szCs w:val="20"/>
          <w:lang w:bidi="te-IN"/>
        </w:rPr>
        <w:t>FEB 2016 – MAR 2017</w:t>
      </w:r>
    </w:p>
    <w:p w:rsidR="009E3AD5" w:rsidRPr="00805B6E" w:rsidRDefault="009E3AD5" w:rsidP="00F577DF">
      <w:pPr>
        <w:spacing w:after="0" w:line="240" w:lineRule="auto"/>
        <w:ind w:right="-90"/>
        <w:jc w:val="both"/>
        <w:rPr>
          <w:rFonts w:cstheme="minorHAnsi"/>
          <w:b/>
          <w:color w:val="000000" w:themeColor="text1"/>
          <w:szCs w:val="20"/>
        </w:rPr>
      </w:pPr>
      <w:r w:rsidRPr="00805B6E">
        <w:rPr>
          <w:rFonts w:cstheme="minorHAnsi"/>
          <w:b/>
          <w:color w:val="000000" w:themeColor="text1"/>
          <w:szCs w:val="20"/>
        </w:rPr>
        <w:t xml:space="preserve">Role: </w:t>
      </w:r>
      <w:r w:rsidR="00A5391C" w:rsidRPr="00805B6E">
        <w:rPr>
          <w:rFonts w:cstheme="minorHAnsi"/>
          <w:b/>
          <w:color w:val="000000" w:themeColor="text1"/>
          <w:szCs w:val="20"/>
        </w:rPr>
        <w:t xml:space="preserve"> </w:t>
      </w:r>
      <w:proofErr w:type="spellStart"/>
      <w:r w:rsidR="00805B6E">
        <w:rPr>
          <w:rFonts w:cstheme="minorHAnsi"/>
          <w:b/>
          <w:color w:val="000000" w:themeColor="text1"/>
          <w:szCs w:val="20"/>
        </w:rPr>
        <w:t>Sr</w:t>
      </w:r>
      <w:proofErr w:type="spellEnd"/>
      <w:r w:rsidR="00805B6E">
        <w:rPr>
          <w:rFonts w:cstheme="minorHAnsi"/>
          <w:b/>
          <w:color w:val="000000" w:themeColor="text1"/>
          <w:szCs w:val="20"/>
        </w:rPr>
        <w:t xml:space="preserve"> </w:t>
      </w:r>
      <w:r w:rsidR="00A5391C" w:rsidRPr="00805B6E">
        <w:rPr>
          <w:rFonts w:cstheme="minorHAnsi"/>
          <w:b/>
          <w:color w:val="000000" w:themeColor="text1"/>
          <w:szCs w:val="20"/>
        </w:rPr>
        <w:t xml:space="preserve">Java </w:t>
      </w:r>
      <w:r w:rsidR="00805B6E">
        <w:rPr>
          <w:rFonts w:cstheme="minorHAnsi"/>
          <w:b/>
          <w:color w:val="000000" w:themeColor="text1"/>
          <w:szCs w:val="20"/>
        </w:rPr>
        <w:t>F</w:t>
      </w:r>
      <w:r w:rsidR="00A5391C" w:rsidRPr="00805B6E">
        <w:rPr>
          <w:rFonts w:cstheme="minorHAnsi"/>
          <w:b/>
          <w:color w:val="000000" w:themeColor="text1"/>
          <w:szCs w:val="20"/>
        </w:rPr>
        <w:t xml:space="preserve">ull stack developer </w:t>
      </w:r>
    </w:p>
    <w:p w:rsidR="00A5391C" w:rsidRPr="00805B6E" w:rsidRDefault="00A5391C" w:rsidP="00F577DF">
      <w:pPr>
        <w:spacing w:after="0" w:line="240" w:lineRule="auto"/>
        <w:ind w:right="-90"/>
        <w:jc w:val="both"/>
        <w:rPr>
          <w:rFonts w:cstheme="minorHAnsi"/>
          <w:b/>
          <w:color w:val="000000" w:themeColor="text1"/>
          <w:szCs w:val="20"/>
        </w:rPr>
      </w:pPr>
    </w:p>
    <w:p w:rsidR="00246543" w:rsidRPr="00805B6E" w:rsidRDefault="009E3AD5" w:rsidP="00246543">
      <w:pPr>
        <w:spacing w:after="0" w:line="240" w:lineRule="auto"/>
        <w:ind w:right="-90"/>
        <w:jc w:val="both"/>
        <w:rPr>
          <w:rFonts w:eastAsia="Times New Roman" w:cstheme="minorHAnsi"/>
          <w:b/>
          <w:color w:val="000000" w:themeColor="text1"/>
          <w:szCs w:val="20"/>
          <w:lang w:val="en-GB" w:eastAsia="en-GB"/>
        </w:rPr>
      </w:pPr>
      <w:proofErr w:type="spellStart"/>
      <w:r w:rsidRPr="00805B6E">
        <w:rPr>
          <w:rFonts w:cstheme="minorHAnsi"/>
          <w:b/>
          <w:color w:val="000000" w:themeColor="text1"/>
          <w:szCs w:val="20"/>
        </w:rPr>
        <w:lastRenderedPageBreak/>
        <w:t>Description</w:t>
      </w:r>
      <w:proofErr w:type="gramStart"/>
      <w:r w:rsidRPr="00805B6E">
        <w:rPr>
          <w:rFonts w:cstheme="minorHAnsi"/>
          <w:b/>
          <w:color w:val="000000" w:themeColor="text1"/>
          <w:szCs w:val="20"/>
        </w:rPr>
        <w:t>:</w:t>
      </w:r>
      <w:r w:rsidR="00A5391C" w:rsidRPr="00805B6E">
        <w:rPr>
          <w:rFonts w:cstheme="minorHAnsi"/>
          <w:bCs/>
          <w:color w:val="000000" w:themeColor="text1"/>
          <w:szCs w:val="20"/>
        </w:rPr>
        <w:t>Prosper</w:t>
      </w:r>
      <w:proofErr w:type="spellEnd"/>
      <w:proofErr w:type="gramEnd"/>
      <w:r w:rsidR="00A5391C" w:rsidRPr="00805B6E">
        <w:rPr>
          <w:rFonts w:cstheme="minorHAnsi"/>
          <w:bCs/>
          <w:color w:val="000000" w:themeColor="text1"/>
          <w:szCs w:val="20"/>
        </w:rPr>
        <w:t xml:space="preserve"> allows people to invest in each other in a way that is financially and socially rewarding. On Prosper, </w:t>
      </w:r>
      <w:proofErr w:type="gramStart"/>
      <w:r w:rsidR="00A5391C" w:rsidRPr="00805B6E">
        <w:rPr>
          <w:rFonts w:cstheme="minorHAnsi"/>
          <w:bCs/>
          <w:color w:val="000000" w:themeColor="text1"/>
          <w:szCs w:val="20"/>
        </w:rPr>
        <w:t>borrowers</w:t>
      </w:r>
      <w:proofErr w:type="gramEnd"/>
      <w:r w:rsidR="00A5391C" w:rsidRPr="00805B6E">
        <w:rPr>
          <w:rFonts w:cstheme="minorHAnsi"/>
          <w:bCs/>
          <w:color w:val="000000" w:themeColor="text1"/>
          <w:szCs w:val="20"/>
        </w:rPr>
        <w:t xml:space="preserve"> list loan requests between $2,000 and $35,000 and individual investors invest as little as $25 in each loan listing they select. Prosper handles the servicing of the loan on behalf of the matched borrowers and investors.</w:t>
      </w:r>
    </w:p>
    <w:p w:rsidR="009E3AD5" w:rsidRPr="00805B6E" w:rsidRDefault="009E3AD5" w:rsidP="00246543">
      <w:pPr>
        <w:spacing w:after="0" w:line="240" w:lineRule="auto"/>
        <w:ind w:right="-90"/>
        <w:jc w:val="both"/>
        <w:rPr>
          <w:rFonts w:eastAsia="Times New Roman" w:cstheme="minorHAnsi"/>
          <w:b/>
          <w:color w:val="000000" w:themeColor="text1"/>
          <w:szCs w:val="20"/>
          <w:lang w:val="en-GB" w:eastAsia="en-GB"/>
        </w:rPr>
      </w:pPr>
      <w:r w:rsidRPr="00805B6E">
        <w:rPr>
          <w:rFonts w:eastAsia="Times New Roman" w:cstheme="minorHAnsi"/>
          <w:b/>
          <w:color w:val="000000" w:themeColor="text1"/>
          <w:szCs w:val="20"/>
          <w:lang w:val="en-GB" w:eastAsia="en-GB"/>
        </w:rPr>
        <w:t>Responsibilities:</w:t>
      </w:r>
    </w:p>
    <w:p w:rsidR="004C69D8" w:rsidRPr="00805B6E" w:rsidRDefault="004C69D8" w:rsidP="00F577DF">
      <w:pPr>
        <w:spacing w:after="0" w:line="240" w:lineRule="auto"/>
        <w:contextualSpacing/>
        <w:jc w:val="both"/>
        <w:rPr>
          <w:rFonts w:eastAsia="Times New Roman" w:cstheme="minorHAnsi"/>
          <w:b/>
          <w:color w:val="000000" w:themeColor="text1"/>
          <w:szCs w:val="20"/>
          <w:lang w:val="en-GB" w:eastAsia="en-GB"/>
        </w:rPr>
      </w:pPr>
    </w:p>
    <w:p w:rsidR="00DE6F91" w:rsidRPr="00805B6E" w:rsidRDefault="00DE6F91" w:rsidP="005F652B">
      <w:pPr>
        <w:pStyle w:val="ListParagraph"/>
        <w:numPr>
          <w:ilvl w:val="0"/>
          <w:numId w:val="23"/>
        </w:numPr>
        <w:spacing w:after="0" w:line="240" w:lineRule="auto"/>
        <w:jc w:val="both"/>
        <w:textAlignment w:val="baseline"/>
        <w:rPr>
          <w:rFonts w:eastAsia="Times New Roman" w:cstheme="minorHAnsi"/>
          <w:color w:val="000000"/>
          <w:szCs w:val="20"/>
        </w:rPr>
      </w:pPr>
      <w:r w:rsidRPr="00805B6E">
        <w:rPr>
          <w:rFonts w:eastAsia="Times New Roman" w:cstheme="minorHAnsi"/>
          <w:color w:val="000000"/>
          <w:szCs w:val="20"/>
        </w:rPr>
        <w:t xml:space="preserve">Involved in various </w:t>
      </w:r>
      <w:r w:rsidR="00F92A6E" w:rsidRPr="00805B6E">
        <w:rPr>
          <w:rFonts w:eastAsia="Times New Roman" w:cstheme="minorHAnsi"/>
          <w:b/>
          <w:color w:val="000000"/>
          <w:szCs w:val="20"/>
        </w:rPr>
        <w:t>SDLC</w:t>
      </w:r>
      <w:r w:rsidR="00F92A6E" w:rsidRPr="00805B6E">
        <w:rPr>
          <w:rFonts w:eastAsia="Times New Roman" w:cstheme="minorHAnsi"/>
          <w:color w:val="000000"/>
          <w:szCs w:val="20"/>
        </w:rPr>
        <w:t xml:space="preserve"> phases like </w:t>
      </w:r>
      <w:r w:rsidR="00F92A6E" w:rsidRPr="00805B6E">
        <w:rPr>
          <w:rFonts w:eastAsia="Times New Roman" w:cstheme="minorHAnsi"/>
          <w:b/>
          <w:color w:val="000000"/>
          <w:szCs w:val="20"/>
        </w:rPr>
        <w:t>Requirement gathering</w:t>
      </w:r>
      <w:r w:rsidR="00F92A6E" w:rsidRPr="00805B6E">
        <w:rPr>
          <w:rFonts w:eastAsia="Times New Roman" w:cstheme="minorHAnsi"/>
          <w:color w:val="000000"/>
          <w:szCs w:val="20"/>
        </w:rPr>
        <w:t xml:space="preserve">, </w:t>
      </w:r>
      <w:r w:rsidR="00F92A6E" w:rsidRPr="00805B6E">
        <w:rPr>
          <w:rFonts w:eastAsia="Times New Roman" w:cstheme="minorHAnsi"/>
          <w:b/>
          <w:color w:val="000000"/>
          <w:szCs w:val="20"/>
        </w:rPr>
        <w:t>Design</w:t>
      </w:r>
      <w:r w:rsidR="00F92A6E" w:rsidRPr="00805B6E">
        <w:rPr>
          <w:rFonts w:eastAsia="Times New Roman" w:cstheme="minorHAnsi"/>
          <w:color w:val="000000"/>
          <w:szCs w:val="20"/>
        </w:rPr>
        <w:t xml:space="preserve">, </w:t>
      </w:r>
      <w:r w:rsidR="00F92A6E" w:rsidRPr="00805B6E">
        <w:rPr>
          <w:rFonts w:eastAsia="Times New Roman" w:cstheme="minorHAnsi"/>
          <w:b/>
          <w:color w:val="000000"/>
          <w:szCs w:val="20"/>
        </w:rPr>
        <w:t>Analysis</w:t>
      </w:r>
      <w:r w:rsidR="00F92A6E" w:rsidRPr="00805B6E">
        <w:rPr>
          <w:rFonts w:eastAsia="Times New Roman" w:cstheme="minorHAnsi"/>
          <w:color w:val="000000"/>
          <w:szCs w:val="20"/>
        </w:rPr>
        <w:t xml:space="preserve">, Code </w:t>
      </w:r>
      <w:r w:rsidR="00F92A6E" w:rsidRPr="00805B6E">
        <w:rPr>
          <w:rFonts w:eastAsia="Times New Roman" w:cstheme="minorHAnsi"/>
          <w:b/>
          <w:color w:val="000000"/>
          <w:szCs w:val="20"/>
        </w:rPr>
        <w:t>development</w:t>
      </w:r>
      <w:r w:rsidR="00F92A6E" w:rsidRPr="00805B6E">
        <w:rPr>
          <w:rFonts w:eastAsia="Times New Roman" w:cstheme="minorHAnsi"/>
          <w:color w:val="000000"/>
          <w:szCs w:val="20"/>
        </w:rPr>
        <w:t xml:space="preserve"> and </w:t>
      </w:r>
      <w:r w:rsidR="00F92A6E" w:rsidRPr="00805B6E">
        <w:rPr>
          <w:rFonts w:eastAsia="Times New Roman" w:cstheme="minorHAnsi"/>
          <w:b/>
          <w:color w:val="000000"/>
          <w:szCs w:val="20"/>
        </w:rPr>
        <w:t>Deployment</w:t>
      </w:r>
      <w:r w:rsidR="00F92A6E" w:rsidRPr="00805B6E">
        <w:rPr>
          <w:rFonts w:eastAsia="Times New Roman" w:cstheme="minorHAnsi"/>
          <w:color w:val="000000"/>
          <w:szCs w:val="20"/>
        </w:rPr>
        <w:t>.</w:t>
      </w:r>
    </w:p>
    <w:p w:rsidR="00462ECC"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szCs w:val="20"/>
        </w:rPr>
      </w:pPr>
      <w:r w:rsidRPr="00805B6E">
        <w:rPr>
          <w:rFonts w:eastAsia="Times New Roman" w:cstheme="minorHAnsi"/>
          <w:color w:val="000000" w:themeColor="text1"/>
          <w:szCs w:val="20"/>
        </w:rPr>
        <w:t xml:space="preserve">Worked as Full Stack Developer assisting my team in developing two different Web-based applications. Fallowed </w:t>
      </w:r>
      <w:r w:rsidRPr="00805B6E">
        <w:rPr>
          <w:rFonts w:eastAsia="Times New Roman" w:cstheme="minorHAnsi"/>
          <w:b/>
          <w:color w:val="000000" w:themeColor="text1"/>
          <w:szCs w:val="20"/>
        </w:rPr>
        <w:t xml:space="preserve">Test Driven </w:t>
      </w:r>
      <w:r w:rsidR="00D75301" w:rsidRPr="00805B6E">
        <w:rPr>
          <w:rFonts w:eastAsia="Times New Roman" w:cstheme="minorHAnsi"/>
          <w:b/>
          <w:color w:val="000000" w:themeColor="text1"/>
          <w:szCs w:val="20"/>
        </w:rPr>
        <w:t>Development (</w:t>
      </w:r>
      <w:r w:rsidRPr="00805B6E">
        <w:rPr>
          <w:rFonts w:eastAsia="Times New Roman" w:cstheme="minorHAnsi"/>
          <w:b/>
          <w:color w:val="000000" w:themeColor="text1"/>
          <w:szCs w:val="20"/>
        </w:rPr>
        <w:t>TDD)</w:t>
      </w:r>
      <w:r w:rsidRPr="00805B6E">
        <w:rPr>
          <w:rFonts w:eastAsia="Times New Roman" w:cstheme="minorHAnsi"/>
          <w:color w:val="000000" w:themeColor="text1"/>
          <w:szCs w:val="20"/>
        </w:rPr>
        <w:t xml:space="preserve"> and </w:t>
      </w:r>
      <w:r w:rsidR="00D75301" w:rsidRPr="00805B6E">
        <w:rPr>
          <w:rFonts w:eastAsia="Times New Roman" w:cstheme="minorHAnsi"/>
          <w:b/>
          <w:color w:val="000000" w:themeColor="text1"/>
          <w:szCs w:val="20"/>
        </w:rPr>
        <w:t>agile</w:t>
      </w:r>
      <w:r w:rsidRPr="00805B6E">
        <w:rPr>
          <w:rFonts w:eastAsia="Times New Roman" w:cstheme="minorHAnsi"/>
          <w:color w:val="000000" w:themeColor="text1"/>
          <w:szCs w:val="20"/>
        </w:rPr>
        <w:t xml:space="preserve"> methodology.</w:t>
      </w:r>
    </w:p>
    <w:p w:rsidR="009E3AD5" w:rsidRPr="00805B6E" w:rsidRDefault="00462ECC"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Developing and editing user Interfaces Screens using </w:t>
      </w:r>
      <w:r w:rsidRPr="00805B6E">
        <w:rPr>
          <w:rFonts w:eastAsia="Times New Roman" w:cstheme="minorHAnsi"/>
          <w:b/>
          <w:color w:val="000000" w:themeColor="text1"/>
          <w:szCs w:val="20"/>
        </w:rPr>
        <w:t>JSP, HTML5.0, JavaScript and node.js.</w:t>
      </w:r>
    </w:p>
    <w:p w:rsidR="009E3AD5"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Involved in developing a Single-Page Application pages using </w:t>
      </w:r>
      <w:proofErr w:type="spellStart"/>
      <w:r w:rsidRPr="00805B6E">
        <w:rPr>
          <w:rFonts w:eastAsia="Times New Roman" w:cstheme="minorHAnsi"/>
          <w:b/>
          <w:color w:val="000000" w:themeColor="text1"/>
          <w:szCs w:val="20"/>
        </w:rPr>
        <w:t>AngularJS</w:t>
      </w:r>
      <w:proofErr w:type="spellEnd"/>
      <w:r w:rsidRPr="00805B6E">
        <w:rPr>
          <w:rFonts w:eastAsia="Times New Roman" w:cstheme="minorHAnsi"/>
          <w:b/>
          <w:color w:val="000000" w:themeColor="text1"/>
          <w:szCs w:val="20"/>
        </w:rPr>
        <w:t xml:space="preserve">, REST </w:t>
      </w:r>
      <w:r w:rsidRPr="00805B6E">
        <w:rPr>
          <w:rFonts w:eastAsia="Times New Roman" w:cstheme="minorHAnsi"/>
          <w:color w:val="000000" w:themeColor="text1"/>
          <w:szCs w:val="20"/>
        </w:rPr>
        <w:t>Services.</w:t>
      </w:r>
    </w:p>
    <w:p w:rsidR="009E3AD5"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Worked on integrating </w:t>
      </w:r>
      <w:r w:rsidRPr="00805B6E">
        <w:rPr>
          <w:rFonts w:eastAsia="Times New Roman" w:cstheme="minorHAnsi"/>
          <w:b/>
          <w:color w:val="000000" w:themeColor="text1"/>
          <w:szCs w:val="20"/>
        </w:rPr>
        <w:t>GWT</w:t>
      </w:r>
      <w:r w:rsidRPr="00805B6E">
        <w:rPr>
          <w:rFonts w:eastAsia="Times New Roman" w:cstheme="minorHAnsi"/>
          <w:color w:val="000000" w:themeColor="text1"/>
          <w:szCs w:val="20"/>
        </w:rPr>
        <w:t xml:space="preserve"> for generating the jav</w:t>
      </w:r>
      <w:r w:rsidR="00D75301" w:rsidRPr="00805B6E">
        <w:rPr>
          <w:rFonts w:eastAsia="Times New Roman" w:cstheme="minorHAnsi"/>
          <w:color w:val="000000" w:themeColor="text1"/>
          <w:szCs w:val="20"/>
        </w:rPr>
        <w:t>a script files for reporting high</w:t>
      </w:r>
      <w:r w:rsidRPr="00805B6E">
        <w:rPr>
          <w:rFonts w:eastAsia="Times New Roman" w:cstheme="minorHAnsi"/>
          <w:color w:val="000000" w:themeColor="text1"/>
          <w:szCs w:val="20"/>
        </w:rPr>
        <w:t xml:space="preserve"> frequency of functionality in mini-pie chart. </w:t>
      </w:r>
    </w:p>
    <w:p w:rsidR="00805B6E" w:rsidRPr="00805B6E" w:rsidRDefault="00805B6E" w:rsidP="00805B6E">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For client-side view rendering services, used React JS typically used various predefined </w:t>
      </w:r>
      <w:proofErr w:type="spellStart"/>
      <w:proofErr w:type="gramStart"/>
      <w:r w:rsidRPr="00805B6E">
        <w:rPr>
          <w:rFonts w:eastAsia="Times New Roman" w:cstheme="minorHAnsi"/>
          <w:color w:val="000000" w:themeColor="text1"/>
          <w:szCs w:val="20"/>
        </w:rPr>
        <w:t>Redux</w:t>
      </w:r>
      <w:proofErr w:type="spellEnd"/>
      <w:proofErr w:type="gramEnd"/>
      <w:r>
        <w:rPr>
          <w:rFonts w:eastAsia="Times New Roman" w:cstheme="minorHAnsi"/>
          <w:color w:val="000000" w:themeColor="text1"/>
          <w:szCs w:val="20"/>
        </w:rPr>
        <w:t xml:space="preserve"> </w:t>
      </w:r>
      <w:r w:rsidRPr="00805B6E">
        <w:rPr>
          <w:rFonts w:eastAsia="Times New Roman" w:cstheme="minorHAnsi"/>
          <w:color w:val="000000" w:themeColor="text1"/>
          <w:szCs w:val="20"/>
        </w:rPr>
        <w:t xml:space="preserve">libraries. </w:t>
      </w:r>
    </w:p>
    <w:p w:rsidR="00805B6E" w:rsidRPr="00805B6E" w:rsidRDefault="00805B6E" w:rsidP="00805B6E">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Configured React-</w:t>
      </w:r>
      <w:proofErr w:type="spellStart"/>
      <w:r w:rsidRPr="00805B6E">
        <w:rPr>
          <w:rFonts w:eastAsia="Times New Roman" w:cstheme="minorHAnsi"/>
          <w:color w:val="000000" w:themeColor="text1"/>
          <w:szCs w:val="20"/>
        </w:rPr>
        <w:t>Redux</w:t>
      </w:r>
      <w:proofErr w:type="spellEnd"/>
      <w:r w:rsidRPr="00805B6E">
        <w:rPr>
          <w:rFonts w:eastAsia="Times New Roman" w:cstheme="minorHAnsi"/>
          <w:color w:val="000000" w:themeColor="text1"/>
          <w:szCs w:val="20"/>
        </w:rPr>
        <w:t xml:space="preserve"> for state management and React-Router for programmatic navigation.</w:t>
      </w:r>
    </w:p>
    <w:p w:rsidR="00805B6E" w:rsidRPr="00805B6E" w:rsidRDefault="00805B6E" w:rsidP="00805B6E">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Implemented Store-</w:t>
      </w:r>
      <w:proofErr w:type="spellStart"/>
      <w:r w:rsidRPr="00805B6E">
        <w:rPr>
          <w:rFonts w:eastAsia="Times New Roman" w:cstheme="minorHAnsi"/>
          <w:color w:val="000000" w:themeColor="text1"/>
          <w:szCs w:val="20"/>
        </w:rPr>
        <w:t>Redux</w:t>
      </w:r>
      <w:proofErr w:type="spellEnd"/>
      <w:r w:rsidRPr="00805B6E">
        <w:rPr>
          <w:rFonts w:eastAsia="Times New Roman" w:cstheme="minorHAnsi"/>
          <w:color w:val="000000" w:themeColor="text1"/>
          <w:szCs w:val="20"/>
        </w:rPr>
        <w:t xml:space="preserve"> for holding the whole state tree of application and Reducer-</w:t>
      </w:r>
      <w:proofErr w:type="spellStart"/>
      <w:r w:rsidRPr="00805B6E">
        <w:rPr>
          <w:rFonts w:eastAsia="Times New Roman" w:cstheme="minorHAnsi"/>
          <w:color w:val="000000" w:themeColor="text1"/>
          <w:szCs w:val="20"/>
        </w:rPr>
        <w:t>Redux</w:t>
      </w:r>
      <w:proofErr w:type="spellEnd"/>
    </w:p>
    <w:p w:rsidR="00805B6E" w:rsidRDefault="00805B6E" w:rsidP="00805B6E">
      <w:pPr>
        <w:pStyle w:val="ListParagraph"/>
        <w:spacing w:after="0" w:line="240" w:lineRule="auto"/>
        <w:jc w:val="both"/>
        <w:textAlignment w:val="baseline"/>
        <w:rPr>
          <w:rFonts w:eastAsia="Times New Roman" w:cstheme="minorHAnsi"/>
          <w:color w:val="000000" w:themeColor="text1"/>
          <w:szCs w:val="20"/>
        </w:rPr>
      </w:pPr>
      <w:proofErr w:type="gramStart"/>
      <w:r w:rsidRPr="00805B6E">
        <w:rPr>
          <w:rFonts w:eastAsia="Times New Roman" w:cstheme="minorHAnsi"/>
          <w:color w:val="000000" w:themeColor="text1"/>
          <w:szCs w:val="20"/>
        </w:rPr>
        <w:t>for</w:t>
      </w:r>
      <w:proofErr w:type="gramEnd"/>
      <w:r w:rsidRPr="00805B6E">
        <w:rPr>
          <w:rFonts w:eastAsia="Times New Roman" w:cstheme="minorHAnsi"/>
          <w:color w:val="000000" w:themeColor="text1"/>
          <w:szCs w:val="20"/>
        </w:rPr>
        <w:t xml:space="preserve"> describing actions.</w:t>
      </w:r>
    </w:p>
    <w:p w:rsidR="00805B6E" w:rsidRPr="00805B6E" w:rsidRDefault="00805B6E" w:rsidP="00805B6E">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Migration of Web Sphere application server to Tomcat application and used Eclipse IDE and deployed the application on TOMCAT server.</w:t>
      </w:r>
    </w:p>
    <w:p w:rsidR="009E3AD5"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Improve presentation of web pages </w:t>
      </w:r>
      <w:r w:rsidRPr="00805B6E">
        <w:rPr>
          <w:rFonts w:eastAsia="Times New Roman" w:cstheme="minorHAnsi"/>
          <w:b/>
          <w:color w:val="000000" w:themeColor="text1"/>
          <w:szCs w:val="20"/>
        </w:rPr>
        <w:t>CSS, Adobe Flash</w:t>
      </w:r>
      <w:r w:rsidRPr="00805B6E">
        <w:rPr>
          <w:rFonts w:eastAsia="Times New Roman" w:cstheme="minorHAnsi"/>
          <w:color w:val="000000" w:themeColor="text1"/>
          <w:szCs w:val="20"/>
        </w:rPr>
        <w:t xml:space="preserve"> and </w:t>
      </w:r>
      <w:proofErr w:type="spellStart"/>
      <w:r w:rsidRPr="00805B6E">
        <w:rPr>
          <w:rFonts w:eastAsia="Times New Roman" w:cstheme="minorHAnsi"/>
          <w:b/>
          <w:color w:val="000000" w:themeColor="text1"/>
          <w:szCs w:val="20"/>
        </w:rPr>
        <w:t>JQuery</w:t>
      </w:r>
      <w:proofErr w:type="spellEnd"/>
      <w:r w:rsidRPr="00805B6E">
        <w:rPr>
          <w:rFonts w:eastAsia="Times New Roman" w:cstheme="minorHAnsi"/>
          <w:b/>
          <w:color w:val="000000" w:themeColor="text1"/>
          <w:szCs w:val="20"/>
        </w:rPr>
        <w:t xml:space="preserve"> plugging.</w:t>
      </w:r>
    </w:p>
    <w:p w:rsidR="009E3AD5"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Used </w:t>
      </w:r>
      <w:proofErr w:type="spellStart"/>
      <w:r w:rsidRPr="00805B6E">
        <w:rPr>
          <w:rFonts w:eastAsia="Times New Roman" w:cstheme="minorHAnsi"/>
          <w:b/>
          <w:color w:val="000000" w:themeColor="text1"/>
          <w:szCs w:val="20"/>
        </w:rPr>
        <w:t>JQuery</w:t>
      </w:r>
      <w:proofErr w:type="spellEnd"/>
      <w:r w:rsidRPr="00805B6E">
        <w:rPr>
          <w:rFonts w:eastAsia="Times New Roman" w:cstheme="minorHAnsi"/>
          <w:color w:val="000000" w:themeColor="text1"/>
          <w:szCs w:val="20"/>
        </w:rPr>
        <w:t xml:space="preserve"> and </w:t>
      </w:r>
      <w:proofErr w:type="spellStart"/>
      <w:r w:rsidRPr="00805B6E">
        <w:rPr>
          <w:rFonts w:eastAsia="Times New Roman" w:cstheme="minorHAnsi"/>
          <w:b/>
          <w:color w:val="000000" w:themeColor="text1"/>
          <w:szCs w:val="20"/>
        </w:rPr>
        <w:t>AngularJS</w:t>
      </w:r>
      <w:proofErr w:type="spellEnd"/>
      <w:r w:rsidRPr="00805B6E">
        <w:rPr>
          <w:rFonts w:eastAsia="Times New Roman" w:cstheme="minorHAnsi"/>
          <w:color w:val="000000" w:themeColor="text1"/>
          <w:szCs w:val="20"/>
        </w:rPr>
        <w:t xml:space="preserve"> to provide dynamic User Interface and for the client side validations.</w:t>
      </w:r>
    </w:p>
    <w:p w:rsidR="009E3AD5"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Used </w:t>
      </w:r>
      <w:r w:rsidRPr="00805B6E">
        <w:rPr>
          <w:rFonts w:eastAsia="Times New Roman" w:cstheme="minorHAnsi"/>
          <w:b/>
          <w:color w:val="000000" w:themeColor="text1"/>
          <w:szCs w:val="20"/>
        </w:rPr>
        <w:t>Angular JS</w:t>
      </w:r>
      <w:r w:rsidRPr="00805B6E">
        <w:rPr>
          <w:rFonts w:eastAsia="Times New Roman" w:cstheme="minorHAnsi"/>
          <w:color w:val="000000" w:themeColor="text1"/>
          <w:szCs w:val="20"/>
        </w:rPr>
        <w:t xml:space="preserve"> to include creating modules and components and coupling them together</w:t>
      </w:r>
      <w:r w:rsidR="00DD3912" w:rsidRPr="00805B6E">
        <w:rPr>
          <w:rFonts w:eastAsia="Times New Roman" w:cstheme="minorHAnsi"/>
          <w:color w:val="000000" w:themeColor="text1"/>
          <w:szCs w:val="20"/>
        </w:rPr>
        <w:t>.</w:t>
      </w:r>
    </w:p>
    <w:p w:rsidR="009E3AD5"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Managing and running the applications within containers by using</w:t>
      </w:r>
      <w:r w:rsidRPr="00805B6E">
        <w:rPr>
          <w:rFonts w:eastAsia="Times New Roman" w:cstheme="minorHAnsi"/>
          <w:b/>
          <w:color w:val="000000" w:themeColor="text1"/>
          <w:szCs w:val="20"/>
        </w:rPr>
        <w:t xml:space="preserve"> </w:t>
      </w:r>
      <w:proofErr w:type="spellStart"/>
      <w:r w:rsidRPr="00805B6E">
        <w:rPr>
          <w:rFonts w:eastAsia="Times New Roman" w:cstheme="minorHAnsi"/>
          <w:b/>
          <w:color w:val="000000" w:themeColor="text1"/>
          <w:szCs w:val="20"/>
        </w:rPr>
        <w:t>Docker</w:t>
      </w:r>
      <w:proofErr w:type="spellEnd"/>
      <w:r w:rsidRPr="00805B6E">
        <w:rPr>
          <w:rFonts w:eastAsia="Times New Roman" w:cstheme="minorHAnsi"/>
          <w:b/>
          <w:color w:val="000000" w:themeColor="text1"/>
          <w:szCs w:val="20"/>
        </w:rPr>
        <w:t>.</w:t>
      </w:r>
    </w:p>
    <w:p w:rsidR="009E3AD5"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Worked on automating data loading, extraction. </w:t>
      </w:r>
      <w:r w:rsidRPr="00805B6E">
        <w:rPr>
          <w:rFonts w:eastAsia="Times New Roman" w:cstheme="minorHAnsi"/>
          <w:b/>
          <w:color w:val="000000" w:themeColor="text1"/>
          <w:szCs w:val="20"/>
        </w:rPr>
        <w:t>UNIX Shell scripting</w:t>
      </w:r>
      <w:r w:rsidRPr="00805B6E">
        <w:rPr>
          <w:rFonts w:eastAsia="Times New Roman" w:cstheme="minorHAnsi"/>
          <w:color w:val="000000" w:themeColor="text1"/>
          <w:szCs w:val="20"/>
        </w:rPr>
        <w:t xml:space="preserve"> is used for generating the reports.</w:t>
      </w:r>
    </w:p>
    <w:p w:rsidR="00D75301"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Developed </w:t>
      </w:r>
      <w:r w:rsidRPr="00805B6E">
        <w:rPr>
          <w:rFonts w:eastAsia="Times New Roman" w:cstheme="minorHAnsi"/>
          <w:b/>
          <w:color w:val="000000" w:themeColor="text1"/>
          <w:szCs w:val="20"/>
        </w:rPr>
        <w:t>Restful Web Services</w:t>
      </w:r>
      <w:r w:rsidRPr="00805B6E">
        <w:rPr>
          <w:rFonts w:eastAsia="Times New Roman" w:cstheme="minorHAnsi"/>
          <w:color w:val="000000" w:themeColor="text1"/>
          <w:szCs w:val="20"/>
        </w:rPr>
        <w:t xml:space="preserve"> for Historical Data Module for Small Business Merchants.</w:t>
      </w:r>
    </w:p>
    <w:p w:rsidR="00546E25" w:rsidRPr="00805B6E" w:rsidRDefault="00546E2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Worked on </w:t>
      </w:r>
      <w:r w:rsidR="005F7622" w:rsidRPr="00805B6E">
        <w:rPr>
          <w:rFonts w:eastAsia="Times New Roman" w:cstheme="minorHAnsi"/>
          <w:b/>
          <w:color w:val="000000" w:themeColor="text1"/>
          <w:szCs w:val="20"/>
        </w:rPr>
        <w:t>spring</w:t>
      </w:r>
      <w:r w:rsidRPr="00805B6E">
        <w:rPr>
          <w:rFonts w:eastAsia="Times New Roman" w:cstheme="minorHAnsi"/>
          <w:b/>
          <w:color w:val="000000" w:themeColor="text1"/>
          <w:szCs w:val="20"/>
        </w:rPr>
        <w:t xml:space="preserve"> cloud</w:t>
      </w:r>
      <w:r w:rsidRPr="00805B6E">
        <w:rPr>
          <w:rFonts w:eastAsia="Times New Roman" w:cstheme="minorHAnsi"/>
          <w:color w:val="000000" w:themeColor="text1"/>
          <w:szCs w:val="20"/>
        </w:rPr>
        <w:t xml:space="preserve"> for </w:t>
      </w:r>
      <w:r w:rsidRPr="00805B6E">
        <w:rPr>
          <w:rFonts w:eastAsia="Times New Roman" w:cstheme="minorHAnsi"/>
          <w:b/>
          <w:color w:val="000000" w:themeColor="text1"/>
          <w:szCs w:val="20"/>
        </w:rPr>
        <w:t>Routing</w:t>
      </w:r>
      <w:r w:rsidRPr="00805B6E">
        <w:rPr>
          <w:rFonts w:eastAsia="Times New Roman" w:cstheme="minorHAnsi"/>
          <w:color w:val="000000" w:themeColor="text1"/>
          <w:szCs w:val="20"/>
        </w:rPr>
        <w:t xml:space="preserve">, </w:t>
      </w:r>
      <w:r w:rsidRPr="00805B6E">
        <w:rPr>
          <w:rFonts w:eastAsia="Times New Roman" w:cstheme="minorHAnsi"/>
          <w:b/>
          <w:color w:val="000000" w:themeColor="text1"/>
          <w:szCs w:val="20"/>
        </w:rPr>
        <w:t>Service-to-Service calls</w:t>
      </w:r>
      <w:r w:rsidRPr="00805B6E">
        <w:rPr>
          <w:rFonts w:eastAsia="Times New Roman" w:cstheme="minorHAnsi"/>
          <w:color w:val="000000" w:themeColor="text1"/>
          <w:szCs w:val="20"/>
        </w:rPr>
        <w:t xml:space="preserve">, </w:t>
      </w:r>
      <w:r w:rsidRPr="00805B6E">
        <w:rPr>
          <w:rFonts w:eastAsia="Times New Roman" w:cstheme="minorHAnsi"/>
          <w:b/>
          <w:color w:val="000000" w:themeColor="text1"/>
          <w:szCs w:val="20"/>
        </w:rPr>
        <w:t>Load balancing</w:t>
      </w:r>
      <w:r w:rsidRPr="00805B6E">
        <w:rPr>
          <w:rFonts w:eastAsia="Times New Roman" w:cstheme="minorHAnsi"/>
          <w:color w:val="000000" w:themeColor="text1"/>
          <w:szCs w:val="20"/>
        </w:rPr>
        <w:t>.</w:t>
      </w:r>
    </w:p>
    <w:p w:rsidR="009E3AD5" w:rsidRPr="00805B6E" w:rsidRDefault="009E3AD5" w:rsidP="005F652B">
      <w:pPr>
        <w:pStyle w:val="ListParagraph"/>
        <w:numPr>
          <w:ilvl w:val="0"/>
          <w:numId w:val="23"/>
        </w:numPr>
        <w:spacing w:after="0" w:line="240" w:lineRule="auto"/>
        <w:jc w:val="both"/>
        <w:textAlignment w:val="baseline"/>
        <w:rPr>
          <w:rFonts w:eastAsia="Times New Roman" w:cstheme="minorHAnsi"/>
          <w:b/>
          <w:color w:val="000000" w:themeColor="text1"/>
          <w:szCs w:val="20"/>
        </w:rPr>
      </w:pPr>
      <w:r w:rsidRPr="00805B6E">
        <w:rPr>
          <w:rFonts w:eastAsia="Times New Roman" w:cstheme="minorHAnsi"/>
          <w:color w:val="000000" w:themeColor="text1"/>
          <w:szCs w:val="20"/>
        </w:rPr>
        <w:t xml:space="preserve">Involved in developing components on Reporting Dashboard with </w:t>
      </w:r>
      <w:r w:rsidRPr="00805B6E">
        <w:rPr>
          <w:rFonts w:eastAsia="Times New Roman" w:cstheme="minorHAnsi"/>
          <w:b/>
          <w:color w:val="000000" w:themeColor="text1"/>
          <w:szCs w:val="20"/>
        </w:rPr>
        <w:t xml:space="preserve">Spring MVC, Spring Framework </w:t>
      </w:r>
      <w:r w:rsidRPr="00805B6E">
        <w:rPr>
          <w:rFonts w:eastAsia="Times New Roman" w:cstheme="minorHAnsi"/>
          <w:color w:val="000000" w:themeColor="text1"/>
          <w:szCs w:val="20"/>
        </w:rPr>
        <w:t>and</w:t>
      </w:r>
      <w:r w:rsidRPr="00805B6E">
        <w:rPr>
          <w:rFonts w:eastAsia="Times New Roman" w:cstheme="minorHAnsi"/>
          <w:b/>
          <w:color w:val="000000" w:themeColor="text1"/>
          <w:szCs w:val="20"/>
        </w:rPr>
        <w:t xml:space="preserve"> Hibernate </w:t>
      </w:r>
      <w:r w:rsidRPr="00805B6E">
        <w:rPr>
          <w:rFonts w:eastAsia="Times New Roman" w:cstheme="minorHAnsi"/>
          <w:color w:val="000000" w:themeColor="text1"/>
          <w:szCs w:val="20"/>
        </w:rPr>
        <w:t xml:space="preserve">and created </w:t>
      </w:r>
      <w:r w:rsidRPr="00805B6E">
        <w:rPr>
          <w:rFonts w:eastAsia="Times New Roman" w:cstheme="minorHAnsi"/>
          <w:b/>
          <w:color w:val="000000" w:themeColor="text1"/>
          <w:szCs w:val="20"/>
        </w:rPr>
        <w:t>Micro services</w:t>
      </w:r>
      <w:r w:rsidRPr="00805B6E">
        <w:rPr>
          <w:rFonts w:eastAsia="Times New Roman" w:cstheme="minorHAnsi"/>
          <w:color w:val="000000" w:themeColor="text1"/>
          <w:szCs w:val="20"/>
        </w:rPr>
        <w:t xml:space="preserve"> using </w:t>
      </w:r>
      <w:r w:rsidRPr="00805B6E">
        <w:rPr>
          <w:rFonts w:eastAsia="Times New Roman" w:cstheme="minorHAnsi"/>
          <w:b/>
          <w:color w:val="000000" w:themeColor="text1"/>
          <w:szCs w:val="20"/>
        </w:rPr>
        <w:t>Spring Boot.</w:t>
      </w:r>
    </w:p>
    <w:p w:rsidR="009E3AD5"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Produced comprehensive documentation for </w:t>
      </w:r>
      <w:r w:rsidRPr="00805B6E">
        <w:rPr>
          <w:rFonts w:eastAsia="Times New Roman" w:cstheme="minorHAnsi"/>
          <w:b/>
          <w:color w:val="000000" w:themeColor="text1"/>
          <w:szCs w:val="20"/>
        </w:rPr>
        <w:t>Micro services</w:t>
      </w:r>
      <w:r w:rsidRPr="00805B6E">
        <w:rPr>
          <w:rFonts w:eastAsia="Times New Roman" w:cstheme="minorHAnsi"/>
          <w:color w:val="000000" w:themeColor="text1"/>
          <w:szCs w:val="20"/>
        </w:rPr>
        <w:t> and Applications supporting Change Management process.</w:t>
      </w:r>
    </w:p>
    <w:p w:rsidR="009E3AD5"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Worked on </w:t>
      </w:r>
      <w:r w:rsidR="00D75301" w:rsidRPr="00805B6E">
        <w:rPr>
          <w:rFonts w:eastAsia="Times New Roman" w:cstheme="minorHAnsi"/>
          <w:b/>
          <w:color w:val="000000" w:themeColor="text1"/>
          <w:szCs w:val="20"/>
        </w:rPr>
        <w:t>spring</w:t>
      </w:r>
      <w:r w:rsidRPr="00805B6E">
        <w:rPr>
          <w:rFonts w:eastAsia="Times New Roman" w:cstheme="minorHAnsi"/>
          <w:b/>
          <w:color w:val="000000" w:themeColor="text1"/>
          <w:szCs w:val="20"/>
        </w:rPr>
        <w:t xml:space="preserve"> boot, Spring Restful</w:t>
      </w:r>
      <w:r w:rsidRPr="00805B6E">
        <w:rPr>
          <w:rFonts w:eastAsia="Times New Roman" w:cstheme="minorHAnsi"/>
          <w:color w:val="000000" w:themeColor="text1"/>
          <w:szCs w:val="20"/>
        </w:rPr>
        <w:t xml:space="preserve"> template to develop Application Level </w:t>
      </w:r>
      <w:r w:rsidRPr="00805B6E">
        <w:rPr>
          <w:rFonts w:eastAsia="Times New Roman" w:cstheme="minorHAnsi"/>
          <w:b/>
          <w:color w:val="000000" w:themeColor="text1"/>
          <w:szCs w:val="20"/>
        </w:rPr>
        <w:t>Micro services</w:t>
      </w:r>
      <w:r w:rsidRPr="00805B6E">
        <w:rPr>
          <w:rFonts w:eastAsia="Times New Roman" w:cstheme="minorHAnsi"/>
          <w:color w:val="000000" w:themeColor="text1"/>
          <w:szCs w:val="20"/>
        </w:rPr>
        <w:t>.</w:t>
      </w:r>
    </w:p>
    <w:p w:rsidR="009E3AD5"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cstheme="minorHAnsi"/>
          <w:color w:val="000000" w:themeColor="text1"/>
          <w:szCs w:val="20"/>
        </w:rPr>
        <w:t>Implemented crosscutting concerns using</w:t>
      </w:r>
      <w:r w:rsidRPr="00805B6E">
        <w:rPr>
          <w:rStyle w:val="apple-converted-space"/>
          <w:rFonts w:cstheme="minorHAnsi"/>
          <w:color w:val="000000" w:themeColor="text1"/>
          <w:szCs w:val="20"/>
        </w:rPr>
        <w:t> </w:t>
      </w:r>
      <w:r w:rsidRPr="00805B6E">
        <w:rPr>
          <w:rFonts w:cstheme="minorHAnsi"/>
          <w:b/>
          <w:bCs/>
          <w:color w:val="000000" w:themeColor="text1"/>
          <w:szCs w:val="20"/>
        </w:rPr>
        <w:t>Spring AOP</w:t>
      </w:r>
      <w:r w:rsidRPr="00805B6E">
        <w:rPr>
          <w:rFonts w:cstheme="minorHAnsi"/>
          <w:color w:val="000000" w:themeColor="text1"/>
          <w:szCs w:val="20"/>
        </w:rPr>
        <w:t>.</w:t>
      </w:r>
    </w:p>
    <w:p w:rsidR="009E3AD5" w:rsidRPr="00805B6E" w:rsidRDefault="009E3AD5" w:rsidP="005F652B">
      <w:pPr>
        <w:pStyle w:val="ListParagraph"/>
        <w:numPr>
          <w:ilvl w:val="0"/>
          <w:numId w:val="23"/>
        </w:numPr>
        <w:spacing w:after="0" w:line="240" w:lineRule="auto"/>
        <w:jc w:val="both"/>
        <w:textAlignment w:val="baseline"/>
        <w:rPr>
          <w:rStyle w:val="apple-converted-space"/>
          <w:rFonts w:eastAsia="Times New Roman" w:cstheme="minorHAnsi"/>
          <w:color w:val="000000" w:themeColor="text1"/>
          <w:szCs w:val="20"/>
        </w:rPr>
      </w:pPr>
      <w:r w:rsidRPr="00805B6E">
        <w:rPr>
          <w:rFonts w:cstheme="minorHAnsi"/>
          <w:szCs w:val="20"/>
        </w:rPr>
        <w:t xml:space="preserve">Used </w:t>
      </w:r>
      <w:r w:rsidRPr="00805B6E">
        <w:rPr>
          <w:rFonts w:cstheme="minorHAnsi"/>
          <w:b/>
          <w:szCs w:val="20"/>
        </w:rPr>
        <w:t>Spring Inheritance</w:t>
      </w:r>
      <w:r w:rsidRPr="00805B6E">
        <w:rPr>
          <w:rFonts w:cstheme="minorHAnsi"/>
          <w:szCs w:val="20"/>
        </w:rPr>
        <w:t xml:space="preserve"> to develop beans from already developed parent beans.</w:t>
      </w:r>
    </w:p>
    <w:p w:rsidR="009E3AD5"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cstheme="minorHAnsi"/>
          <w:color w:val="000000" w:themeColor="text1"/>
          <w:szCs w:val="20"/>
        </w:rPr>
        <w:t>Used</w:t>
      </w:r>
      <w:r w:rsidRPr="00805B6E">
        <w:rPr>
          <w:rStyle w:val="apple-converted-space"/>
          <w:rFonts w:cstheme="minorHAnsi"/>
          <w:color w:val="000000" w:themeColor="text1"/>
          <w:szCs w:val="20"/>
        </w:rPr>
        <w:t> </w:t>
      </w:r>
      <w:r w:rsidRPr="00805B6E">
        <w:rPr>
          <w:rFonts w:cstheme="minorHAnsi"/>
          <w:b/>
          <w:bCs/>
          <w:color w:val="000000" w:themeColor="text1"/>
          <w:szCs w:val="20"/>
        </w:rPr>
        <w:t>Spring Framework</w:t>
      </w:r>
      <w:r w:rsidRPr="00805B6E">
        <w:rPr>
          <w:rStyle w:val="apple-converted-space"/>
          <w:rFonts w:cstheme="minorHAnsi"/>
          <w:color w:val="000000" w:themeColor="text1"/>
          <w:szCs w:val="20"/>
        </w:rPr>
        <w:t> </w:t>
      </w:r>
      <w:r w:rsidRPr="00805B6E">
        <w:rPr>
          <w:rFonts w:cstheme="minorHAnsi"/>
          <w:color w:val="000000" w:themeColor="text1"/>
          <w:szCs w:val="20"/>
        </w:rPr>
        <w:t>for</w:t>
      </w:r>
      <w:r w:rsidRPr="00805B6E">
        <w:rPr>
          <w:rStyle w:val="apple-converted-space"/>
          <w:rFonts w:cstheme="minorHAnsi"/>
          <w:color w:val="000000" w:themeColor="text1"/>
          <w:szCs w:val="20"/>
        </w:rPr>
        <w:t> </w:t>
      </w:r>
      <w:r w:rsidRPr="00805B6E">
        <w:rPr>
          <w:rFonts w:cstheme="minorHAnsi"/>
          <w:bCs/>
          <w:color w:val="000000" w:themeColor="text1"/>
          <w:szCs w:val="20"/>
        </w:rPr>
        <w:t>Dependency Injection</w:t>
      </w:r>
      <w:r w:rsidRPr="00805B6E">
        <w:rPr>
          <w:rStyle w:val="apple-converted-space"/>
          <w:rFonts w:cstheme="minorHAnsi"/>
          <w:color w:val="000000" w:themeColor="text1"/>
          <w:szCs w:val="20"/>
        </w:rPr>
        <w:t> </w:t>
      </w:r>
      <w:r w:rsidRPr="00805B6E">
        <w:rPr>
          <w:rFonts w:cstheme="minorHAnsi"/>
          <w:color w:val="000000" w:themeColor="text1"/>
          <w:szCs w:val="20"/>
        </w:rPr>
        <w:t>and integrated it with the</w:t>
      </w:r>
      <w:r w:rsidRPr="00805B6E">
        <w:rPr>
          <w:rStyle w:val="apple-converted-space"/>
          <w:rFonts w:cstheme="minorHAnsi"/>
          <w:color w:val="000000" w:themeColor="text1"/>
          <w:szCs w:val="20"/>
        </w:rPr>
        <w:t> </w:t>
      </w:r>
      <w:r w:rsidRPr="00805B6E">
        <w:rPr>
          <w:rFonts w:cstheme="minorHAnsi"/>
          <w:b/>
          <w:bCs/>
          <w:color w:val="000000" w:themeColor="text1"/>
          <w:szCs w:val="20"/>
        </w:rPr>
        <w:t>JSF</w:t>
      </w:r>
      <w:r w:rsidRPr="00805B6E">
        <w:rPr>
          <w:rStyle w:val="apple-converted-space"/>
          <w:rFonts w:cstheme="minorHAnsi"/>
          <w:color w:val="000000" w:themeColor="text1"/>
          <w:szCs w:val="20"/>
        </w:rPr>
        <w:t> </w:t>
      </w:r>
      <w:r w:rsidRPr="00805B6E">
        <w:rPr>
          <w:rFonts w:cstheme="minorHAnsi"/>
          <w:color w:val="000000" w:themeColor="text1"/>
          <w:szCs w:val="20"/>
        </w:rPr>
        <w:t>Framework. </w:t>
      </w:r>
    </w:p>
    <w:p w:rsidR="009E3AD5"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Used </w:t>
      </w:r>
      <w:r w:rsidRPr="00805B6E">
        <w:rPr>
          <w:rFonts w:eastAsia="Times New Roman" w:cstheme="minorHAnsi"/>
          <w:b/>
          <w:color w:val="000000" w:themeColor="text1"/>
          <w:szCs w:val="20"/>
        </w:rPr>
        <w:t>Spring Security</w:t>
      </w:r>
      <w:r w:rsidRPr="00805B6E">
        <w:rPr>
          <w:rFonts w:eastAsia="Times New Roman" w:cstheme="minorHAnsi"/>
          <w:color w:val="000000" w:themeColor="text1"/>
          <w:szCs w:val="20"/>
        </w:rPr>
        <w:t xml:space="preserve"> for implementing the authentication, authorization, and access-control features.</w:t>
      </w:r>
    </w:p>
    <w:p w:rsidR="009E3AD5" w:rsidRPr="00805B6E" w:rsidRDefault="009E3AD5" w:rsidP="005F652B">
      <w:pPr>
        <w:pStyle w:val="ListParagraph"/>
        <w:numPr>
          <w:ilvl w:val="0"/>
          <w:numId w:val="23"/>
        </w:numPr>
        <w:spacing w:after="0" w:line="240" w:lineRule="auto"/>
        <w:jc w:val="both"/>
        <w:textAlignment w:val="baseline"/>
        <w:rPr>
          <w:rFonts w:eastAsia="Times New Roman" w:cstheme="minorHAnsi"/>
          <w:b/>
          <w:color w:val="000000" w:themeColor="text1"/>
          <w:szCs w:val="20"/>
        </w:rPr>
      </w:pPr>
      <w:r w:rsidRPr="00805B6E">
        <w:rPr>
          <w:rFonts w:eastAsia="Times New Roman" w:cstheme="minorHAnsi"/>
          <w:color w:val="000000" w:themeColor="text1"/>
          <w:szCs w:val="20"/>
        </w:rPr>
        <w:t xml:space="preserve">Performed code build and deployment using </w:t>
      </w:r>
      <w:r w:rsidRPr="00805B6E">
        <w:rPr>
          <w:rFonts w:eastAsia="Times New Roman" w:cstheme="minorHAnsi"/>
          <w:b/>
          <w:color w:val="000000" w:themeColor="text1"/>
          <w:szCs w:val="20"/>
        </w:rPr>
        <w:t xml:space="preserve">Maven </w:t>
      </w:r>
      <w:r w:rsidRPr="00805B6E">
        <w:rPr>
          <w:rFonts w:eastAsia="Times New Roman" w:cstheme="minorHAnsi"/>
          <w:color w:val="000000" w:themeColor="text1"/>
          <w:szCs w:val="20"/>
        </w:rPr>
        <w:t>and</w:t>
      </w:r>
      <w:r w:rsidRPr="00805B6E">
        <w:rPr>
          <w:rFonts w:eastAsia="Times New Roman" w:cstheme="minorHAnsi"/>
          <w:b/>
          <w:color w:val="000000" w:themeColor="text1"/>
          <w:szCs w:val="20"/>
        </w:rPr>
        <w:t xml:space="preserve"> Jenkins.</w:t>
      </w:r>
    </w:p>
    <w:p w:rsidR="001338F8" w:rsidRPr="00805B6E" w:rsidRDefault="009E3AD5" w:rsidP="005F652B">
      <w:pPr>
        <w:pStyle w:val="ListParagraph"/>
        <w:numPr>
          <w:ilvl w:val="0"/>
          <w:numId w:val="23"/>
        </w:numPr>
        <w:spacing w:after="0" w:line="240" w:lineRule="auto"/>
        <w:jc w:val="both"/>
        <w:textAlignment w:val="baseline"/>
        <w:rPr>
          <w:rFonts w:eastAsia="Times New Roman" w:cstheme="minorHAnsi"/>
          <w:b/>
          <w:color w:val="000000"/>
          <w:szCs w:val="20"/>
        </w:rPr>
      </w:pPr>
      <w:r w:rsidRPr="00805B6E">
        <w:rPr>
          <w:rFonts w:cstheme="minorHAnsi"/>
          <w:szCs w:val="20"/>
        </w:rPr>
        <w:t xml:space="preserve">Used </w:t>
      </w:r>
      <w:r w:rsidRPr="00805B6E">
        <w:rPr>
          <w:rFonts w:cstheme="minorHAnsi"/>
          <w:b/>
          <w:szCs w:val="20"/>
        </w:rPr>
        <w:t>Maven</w:t>
      </w:r>
      <w:r w:rsidRPr="00805B6E">
        <w:rPr>
          <w:rFonts w:cstheme="minorHAnsi"/>
          <w:szCs w:val="20"/>
        </w:rPr>
        <w:t xml:space="preserve"> as build and dependency management tool for creating EAR, WAR and JAR file to be deployed in application servers.</w:t>
      </w:r>
    </w:p>
    <w:p w:rsidR="00101F44" w:rsidRPr="00805B6E" w:rsidRDefault="001338F8" w:rsidP="005F652B">
      <w:pPr>
        <w:pStyle w:val="ListParagraph"/>
        <w:numPr>
          <w:ilvl w:val="0"/>
          <w:numId w:val="23"/>
        </w:numPr>
        <w:spacing w:after="0" w:line="240" w:lineRule="auto"/>
        <w:jc w:val="both"/>
        <w:textAlignment w:val="baseline"/>
        <w:rPr>
          <w:rFonts w:eastAsia="Times New Roman" w:cstheme="minorHAnsi"/>
          <w:color w:val="000000"/>
          <w:szCs w:val="20"/>
        </w:rPr>
      </w:pPr>
      <w:r w:rsidRPr="00805B6E">
        <w:rPr>
          <w:rFonts w:eastAsia="Times New Roman" w:cstheme="minorHAnsi"/>
          <w:color w:val="000000" w:themeColor="text1"/>
          <w:szCs w:val="20"/>
        </w:rPr>
        <w:t xml:space="preserve">Developed </w:t>
      </w:r>
      <w:r w:rsidRPr="00805B6E">
        <w:rPr>
          <w:rFonts w:eastAsia="Times New Roman" w:cstheme="minorHAnsi"/>
          <w:b/>
          <w:color w:val="000000" w:themeColor="text1"/>
          <w:szCs w:val="20"/>
        </w:rPr>
        <w:t>session, entity beans and message driven beans</w:t>
      </w:r>
      <w:r w:rsidRPr="00805B6E">
        <w:rPr>
          <w:rFonts w:eastAsia="Times New Roman" w:cstheme="minorHAnsi"/>
          <w:color w:val="000000" w:themeColor="text1"/>
          <w:szCs w:val="20"/>
        </w:rPr>
        <w:t xml:space="preserve">, mapping of java Objects to Database Tables using </w:t>
      </w:r>
      <w:r w:rsidRPr="00805B6E">
        <w:rPr>
          <w:rFonts w:eastAsia="Times New Roman" w:cstheme="minorHAnsi"/>
          <w:b/>
          <w:color w:val="000000" w:themeColor="text1"/>
          <w:szCs w:val="20"/>
        </w:rPr>
        <w:t>Hibernate.</w:t>
      </w:r>
    </w:p>
    <w:p w:rsidR="00557E30" w:rsidRPr="00805B6E" w:rsidRDefault="00557E30" w:rsidP="005F652B">
      <w:pPr>
        <w:pStyle w:val="ListParagraph"/>
        <w:numPr>
          <w:ilvl w:val="0"/>
          <w:numId w:val="23"/>
        </w:numPr>
        <w:spacing w:after="0" w:line="240" w:lineRule="auto"/>
        <w:jc w:val="both"/>
        <w:textAlignment w:val="baseline"/>
        <w:rPr>
          <w:rFonts w:eastAsia="Times New Roman" w:cstheme="minorHAnsi"/>
          <w:color w:val="000000"/>
          <w:szCs w:val="20"/>
        </w:rPr>
      </w:pPr>
      <w:r w:rsidRPr="00805B6E">
        <w:rPr>
          <w:rFonts w:eastAsia="Times New Roman" w:cstheme="minorHAnsi"/>
          <w:b/>
          <w:color w:val="000000" w:themeColor="text1"/>
          <w:szCs w:val="20"/>
        </w:rPr>
        <w:t>Apache Kafka</w:t>
      </w:r>
      <w:r w:rsidRPr="00805B6E">
        <w:rPr>
          <w:rFonts w:eastAsia="Times New Roman" w:cstheme="minorHAnsi"/>
          <w:color w:val="000000" w:themeColor="text1"/>
          <w:szCs w:val="20"/>
        </w:rPr>
        <w:t xml:space="preserve"> is used to send message objects to client queues and topics.</w:t>
      </w:r>
    </w:p>
    <w:p w:rsidR="004A2684" w:rsidRPr="00805B6E" w:rsidRDefault="004A2684" w:rsidP="005F652B">
      <w:pPr>
        <w:pStyle w:val="ListParagraph"/>
        <w:numPr>
          <w:ilvl w:val="0"/>
          <w:numId w:val="23"/>
        </w:numPr>
        <w:spacing w:after="0" w:line="240" w:lineRule="auto"/>
        <w:jc w:val="both"/>
        <w:textAlignment w:val="baseline"/>
        <w:rPr>
          <w:rFonts w:eastAsia="Times New Roman" w:cstheme="minorHAnsi"/>
          <w:color w:val="000000"/>
          <w:szCs w:val="20"/>
        </w:rPr>
      </w:pPr>
      <w:r w:rsidRPr="00805B6E">
        <w:rPr>
          <w:rFonts w:eastAsia="Times New Roman" w:cstheme="minorHAnsi"/>
          <w:color w:val="000000"/>
          <w:szCs w:val="20"/>
        </w:rPr>
        <w:t xml:space="preserve">Used </w:t>
      </w:r>
      <w:proofErr w:type="spellStart"/>
      <w:r w:rsidRPr="00805B6E">
        <w:rPr>
          <w:rFonts w:eastAsia="Times New Roman" w:cstheme="minorHAnsi"/>
          <w:b/>
          <w:color w:val="000000"/>
          <w:szCs w:val="20"/>
        </w:rPr>
        <w:t>Microservice</w:t>
      </w:r>
      <w:r w:rsidR="00805B6E">
        <w:rPr>
          <w:rFonts w:eastAsia="Times New Roman" w:cstheme="minorHAnsi"/>
          <w:b/>
          <w:color w:val="000000"/>
          <w:szCs w:val="20"/>
        </w:rPr>
        <w:t>s</w:t>
      </w:r>
      <w:proofErr w:type="spellEnd"/>
      <w:r w:rsidRPr="00805B6E">
        <w:rPr>
          <w:rFonts w:eastAsia="Times New Roman" w:cstheme="minorHAnsi"/>
          <w:color w:val="000000"/>
          <w:szCs w:val="20"/>
        </w:rPr>
        <w:t xml:space="preserve"> architecture, with spring boot based services interacting through a combination of REST and </w:t>
      </w:r>
      <w:r w:rsidRPr="00805B6E">
        <w:rPr>
          <w:rFonts w:eastAsia="Times New Roman" w:cstheme="minorHAnsi"/>
          <w:b/>
          <w:color w:val="000000"/>
          <w:szCs w:val="20"/>
        </w:rPr>
        <w:t>Apache</w:t>
      </w:r>
      <w:r w:rsidR="00805B6E">
        <w:rPr>
          <w:rFonts w:eastAsia="Times New Roman" w:cstheme="minorHAnsi"/>
          <w:b/>
          <w:color w:val="000000"/>
          <w:szCs w:val="20"/>
        </w:rPr>
        <w:t xml:space="preserve"> </w:t>
      </w:r>
      <w:proofErr w:type="spellStart"/>
      <w:proofErr w:type="gramStart"/>
      <w:r w:rsidRPr="00805B6E">
        <w:rPr>
          <w:rFonts w:eastAsia="Times New Roman" w:cstheme="minorHAnsi"/>
          <w:b/>
          <w:color w:val="000000"/>
          <w:szCs w:val="20"/>
        </w:rPr>
        <w:t>kafka</w:t>
      </w:r>
      <w:proofErr w:type="spellEnd"/>
      <w:proofErr w:type="gramEnd"/>
      <w:r w:rsidRPr="00805B6E">
        <w:rPr>
          <w:rFonts w:eastAsia="Times New Roman" w:cstheme="minorHAnsi"/>
          <w:color w:val="000000"/>
          <w:szCs w:val="20"/>
        </w:rPr>
        <w:t xml:space="preserve"> message brokers.</w:t>
      </w:r>
    </w:p>
    <w:p w:rsidR="00101F44" w:rsidRPr="00805B6E" w:rsidRDefault="00101F44"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Involved in consuming, producing </w:t>
      </w:r>
      <w:r w:rsidRPr="00805B6E">
        <w:rPr>
          <w:rFonts w:eastAsia="Times New Roman" w:cstheme="minorHAnsi"/>
          <w:b/>
          <w:color w:val="000000" w:themeColor="text1"/>
          <w:szCs w:val="20"/>
        </w:rPr>
        <w:t>SOAP</w:t>
      </w:r>
      <w:r w:rsidRPr="00805B6E">
        <w:rPr>
          <w:rFonts w:eastAsia="Times New Roman" w:cstheme="minorHAnsi"/>
          <w:color w:val="000000" w:themeColor="text1"/>
          <w:szCs w:val="20"/>
        </w:rPr>
        <w:t xml:space="preserve"> based web services using </w:t>
      </w:r>
      <w:r w:rsidRPr="00805B6E">
        <w:rPr>
          <w:rFonts w:eastAsia="Times New Roman" w:cstheme="minorHAnsi"/>
          <w:b/>
          <w:color w:val="000000" w:themeColor="text1"/>
          <w:szCs w:val="20"/>
        </w:rPr>
        <w:t>JAX-WS</w:t>
      </w:r>
      <w:r w:rsidRPr="00805B6E">
        <w:rPr>
          <w:rFonts w:eastAsia="Times New Roman" w:cstheme="minorHAnsi"/>
          <w:color w:val="000000" w:themeColor="text1"/>
          <w:szCs w:val="20"/>
        </w:rPr>
        <w:t>.</w:t>
      </w:r>
    </w:p>
    <w:p w:rsidR="009E3AD5" w:rsidRPr="00805B6E" w:rsidRDefault="009E3AD5" w:rsidP="005F652B">
      <w:pPr>
        <w:pStyle w:val="ListParagraph"/>
        <w:numPr>
          <w:ilvl w:val="0"/>
          <w:numId w:val="23"/>
        </w:numPr>
        <w:spacing w:after="0" w:line="240" w:lineRule="auto"/>
        <w:jc w:val="both"/>
        <w:textAlignment w:val="baseline"/>
        <w:rPr>
          <w:rFonts w:eastAsia="Times New Roman" w:cstheme="minorHAnsi"/>
          <w:b/>
          <w:color w:val="000000" w:themeColor="text1"/>
          <w:szCs w:val="20"/>
        </w:rPr>
      </w:pPr>
      <w:r w:rsidRPr="00805B6E">
        <w:rPr>
          <w:rFonts w:eastAsia="Times New Roman" w:cstheme="minorHAnsi"/>
          <w:color w:val="000000" w:themeColor="text1"/>
          <w:szCs w:val="20"/>
        </w:rPr>
        <w:t>Administered and deployed applications into</w:t>
      </w:r>
      <w:r w:rsidRPr="00805B6E">
        <w:rPr>
          <w:rFonts w:eastAsia="Times New Roman" w:cstheme="minorHAnsi"/>
          <w:b/>
          <w:color w:val="000000" w:themeColor="text1"/>
          <w:szCs w:val="20"/>
        </w:rPr>
        <w:t xml:space="preserve"> </w:t>
      </w:r>
      <w:proofErr w:type="spellStart"/>
      <w:r w:rsidRPr="00805B6E">
        <w:rPr>
          <w:rFonts w:eastAsia="Times New Roman" w:cstheme="minorHAnsi"/>
          <w:b/>
          <w:color w:val="000000" w:themeColor="text1"/>
          <w:szCs w:val="20"/>
        </w:rPr>
        <w:t>JBoss</w:t>
      </w:r>
      <w:proofErr w:type="spellEnd"/>
      <w:r w:rsidRPr="00805B6E">
        <w:rPr>
          <w:rFonts w:eastAsia="Times New Roman" w:cstheme="minorHAnsi"/>
          <w:b/>
          <w:color w:val="000000" w:themeColor="text1"/>
          <w:szCs w:val="20"/>
        </w:rPr>
        <w:t xml:space="preserve"> Server.</w:t>
      </w:r>
    </w:p>
    <w:p w:rsidR="00D75301"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Created tables and worked on </w:t>
      </w:r>
      <w:r w:rsidRPr="00805B6E">
        <w:rPr>
          <w:rFonts w:eastAsia="Times New Roman" w:cstheme="minorHAnsi"/>
          <w:b/>
          <w:color w:val="000000" w:themeColor="text1"/>
          <w:szCs w:val="20"/>
        </w:rPr>
        <w:t>My SQL</w:t>
      </w:r>
      <w:r w:rsidRPr="00805B6E">
        <w:rPr>
          <w:rFonts w:eastAsia="Times New Roman" w:cstheme="minorHAnsi"/>
          <w:color w:val="000000" w:themeColor="text1"/>
          <w:szCs w:val="20"/>
        </w:rPr>
        <w:t xml:space="preserve"> and </w:t>
      </w:r>
      <w:r w:rsidRPr="00805B6E">
        <w:rPr>
          <w:rFonts w:eastAsia="Times New Roman" w:cstheme="minorHAnsi"/>
          <w:b/>
          <w:color w:val="000000" w:themeColor="text1"/>
          <w:szCs w:val="20"/>
        </w:rPr>
        <w:t>PL/SQL</w:t>
      </w:r>
      <w:r w:rsidRPr="00805B6E">
        <w:rPr>
          <w:rFonts w:eastAsia="Times New Roman" w:cstheme="minorHAnsi"/>
          <w:color w:val="000000" w:themeColor="text1"/>
          <w:szCs w:val="20"/>
        </w:rPr>
        <w:t xml:space="preserve"> to write Stored Procedures functions and packages for complex Inserts and updates in the database. And used Stored Procedures in the application.</w:t>
      </w:r>
    </w:p>
    <w:p w:rsidR="009E3AD5"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Wrote </w:t>
      </w:r>
      <w:r w:rsidRPr="00805B6E">
        <w:rPr>
          <w:rFonts w:eastAsia="Times New Roman" w:cstheme="minorHAnsi"/>
          <w:b/>
          <w:color w:val="000000" w:themeColor="text1"/>
          <w:szCs w:val="20"/>
        </w:rPr>
        <w:t>My SQL</w:t>
      </w:r>
      <w:r w:rsidRPr="00805B6E">
        <w:rPr>
          <w:rFonts w:eastAsia="Times New Roman" w:cstheme="minorHAnsi"/>
          <w:color w:val="000000" w:themeColor="text1"/>
          <w:szCs w:val="20"/>
        </w:rPr>
        <w:t xml:space="preserve"> queries to get the data, update the data from the database and to connect database in the DAO implementation</w:t>
      </w:r>
      <w:r w:rsidR="00C36500" w:rsidRPr="00805B6E">
        <w:rPr>
          <w:rFonts w:eastAsia="Times New Roman" w:cstheme="minorHAnsi"/>
          <w:color w:val="000000" w:themeColor="text1"/>
          <w:szCs w:val="20"/>
        </w:rPr>
        <w:t xml:space="preserve">. </w:t>
      </w:r>
    </w:p>
    <w:p w:rsidR="009E3AD5"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lastRenderedPageBreak/>
        <w:t xml:space="preserve">Used </w:t>
      </w:r>
      <w:r w:rsidRPr="00805B6E">
        <w:rPr>
          <w:rFonts w:eastAsia="Times New Roman" w:cstheme="minorHAnsi"/>
          <w:b/>
          <w:color w:val="000000" w:themeColor="text1"/>
          <w:szCs w:val="20"/>
        </w:rPr>
        <w:t>AWS</w:t>
      </w:r>
      <w:r w:rsidRPr="00805B6E">
        <w:rPr>
          <w:rFonts w:eastAsia="Times New Roman" w:cstheme="minorHAnsi"/>
          <w:color w:val="000000" w:themeColor="text1"/>
          <w:szCs w:val="20"/>
        </w:rPr>
        <w:t xml:space="preserve"> (Amazon Web Services) Deploying, managing and operating scalable, highly available, and fault tolerant systems.</w:t>
      </w:r>
    </w:p>
    <w:p w:rsidR="009E3AD5"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Implemented and managed continuous delivery systems and methodologies on </w:t>
      </w:r>
      <w:r w:rsidRPr="00805B6E">
        <w:rPr>
          <w:rFonts w:eastAsia="Times New Roman" w:cstheme="minorHAnsi"/>
          <w:b/>
          <w:color w:val="000000" w:themeColor="text1"/>
          <w:szCs w:val="20"/>
        </w:rPr>
        <w:t>AWS.</w:t>
      </w:r>
    </w:p>
    <w:p w:rsidR="00D75301"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Developed test cases and performed unit testing using </w:t>
      </w:r>
      <w:r w:rsidRPr="00805B6E">
        <w:rPr>
          <w:rFonts w:eastAsia="Times New Roman" w:cstheme="minorHAnsi"/>
          <w:b/>
          <w:color w:val="000000" w:themeColor="text1"/>
          <w:szCs w:val="20"/>
        </w:rPr>
        <w:t>Karma, Jasmine and JUNIT</w:t>
      </w:r>
      <w:r w:rsidRPr="00805B6E">
        <w:rPr>
          <w:rFonts w:eastAsia="Times New Roman" w:cstheme="minorHAnsi"/>
          <w:color w:val="000000" w:themeColor="text1"/>
          <w:szCs w:val="20"/>
        </w:rPr>
        <w:t xml:space="preserve"> Test cases</w:t>
      </w:r>
    </w:p>
    <w:p w:rsidR="009E3AD5"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Developed multiple unit and integrations tests using </w:t>
      </w:r>
      <w:proofErr w:type="spellStart"/>
      <w:r w:rsidRPr="00805B6E">
        <w:rPr>
          <w:rFonts w:eastAsia="Times New Roman" w:cstheme="minorHAnsi"/>
          <w:b/>
          <w:color w:val="000000" w:themeColor="text1"/>
          <w:szCs w:val="20"/>
        </w:rPr>
        <w:t>Mockito</w:t>
      </w:r>
      <w:proofErr w:type="spellEnd"/>
      <w:r w:rsidRPr="00805B6E">
        <w:rPr>
          <w:rFonts w:eastAsia="Times New Roman" w:cstheme="minorHAnsi"/>
          <w:b/>
          <w:color w:val="000000" w:themeColor="text1"/>
          <w:szCs w:val="20"/>
        </w:rPr>
        <w:t>, Easy Mock.</w:t>
      </w:r>
    </w:p>
    <w:p w:rsidR="009E3AD5"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Developed test scripts in </w:t>
      </w:r>
      <w:r w:rsidRPr="00805B6E">
        <w:rPr>
          <w:rFonts w:eastAsia="Times New Roman" w:cstheme="minorHAnsi"/>
          <w:b/>
          <w:color w:val="000000" w:themeColor="text1"/>
          <w:szCs w:val="20"/>
        </w:rPr>
        <w:t>Selenium Web Driver</w:t>
      </w:r>
      <w:r w:rsidRPr="00805B6E">
        <w:rPr>
          <w:rFonts w:eastAsia="Times New Roman" w:cstheme="minorHAnsi"/>
          <w:color w:val="000000" w:themeColor="text1"/>
          <w:szCs w:val="20"/>
        </w:rPr>
        <w:t xml:space="preserve"> using Java Language.</w:t>
      </w:r>
    </w:p>
    <w:p w:rsidR="009E3AD5" w:rsidRPr="00805B6E" w:rsidRDefault="009E3AD5"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Implement technologies we used</w:t>
      </w:r>
      <w:r w:rsidRPr="00805B6E">
        <w:rPr>
          <w:rFonts w:eastAsia="Times New Roman" w:cstheme="minorHAnsi"/>
          <w:b/>
          <w:color w:val="000000" w:themeColor="text1"/>
          <w:szCs w:val="20"/>
        </w:rPr>
        <w:t xml:space="preserve"> NPM</w:t>
      </w:r>
      <w:r w:rsidRPr="00805B6E">
        <w:rPr>
          <w:rFonts w:eastAsia="Times New Roman" w:cstheme="minorHAnsi"/>
          <w:color w:val="000000" w:themeColor="text1"/>
          <w:szCs w:val="20"/>
        </w:rPr>
        <w:t xml:space="preserve"> to improve development process.</w:t>
      </w:r>
    </w:p>
    <w:p w:rsidR="00B804D2" w:rsidRPr="00805B6E" w:rsidRDefault="00B804D2" w:rsidP="005F652B">
      <w:pPr>
        <w:pStyle w:val="ListParagraph"/>
        <w:numPr>
          <w:ilvl w:val="0"/>
          <w:numId w:val="23"/>
        </w:numPr>
        <w:spacing w:after="0" w:line="240" w:lineRule="auto"/>
        <w:jc w:val="both"/>
        <w:textAlignment w:val="baseline"/>
        <w:rPr>
          <w:rFonts w:eastAsia="Times New Roman" w:cstheme="minorHAnsi"/>
          <w:color w:val="000000" w:themeColor="text1"/>
          <w:szCs w:val="20"/>
        </w:rPr>
      </w:pPr>
      <w:r w:rsidRPr="00805B6E">
        <w:rPr>
          <w:rFonts w:eastAsia="Times New Roman" w:cstheme="minorHAnsi"/>
          <w:color w:val="000000" w:themeColor="text1"/>
          <w:szCs w:val="20"/>
        </w:rPr>
        <w:t xml:space="preserve">Used </w:t>
      </w:r>
      <w:r w:rsidRPr="00805B6E">
        <w:rPr>
          <w:rFonts w:eastAsia="Times New Roman" w:cstheme="minorHAnsi"/>
          <w:b/>
          <w:color w:val="000000" w:themeColor="text1"/>
          <w:szCs w:val="20"/>
        </w:rPr>
        <w:t>GIT</w:t>
      </w:r>
      <w:r w:rsidRPr="00805B6E">
        <w:rPr>
          <w:rFonts w:eastAsia="Times New Roman" w:cstheme="minorHAnsi"/>
          <w:color w:val="000000" w:themeColor="text1"/>
          <w:szCs w:val="20"/>
        </w:rPr>
        <w:t xml:space="preserve"> as version management, </w:t>
      </w:r>
      <w:proofErr w:type="spellStart"/>
      <w:r w:rsidRPr="00805B6E">
        <w:rPr>
          <w:rFonts w:eastAsia="Times New Roman" w:cstheme="minorHAnsi"/>
          <w:b/>
          <w:color w:val="000000" w:themeColor="text1"/>
          <w:szCs w:val="20"/>
        </w:rPr>
        <w:t>Jira</w:t>
      </w:r>
      <w:proofErr w:type="spellEnd"/>
      <w:r w:rsidRPr="00805B6E">
        <w:rPr>
          <w:rFonts w:eastAsia="Times New Roman" w:cstheme="minorHAnsi"/>
          <w:color w:val="000000" w:themeColor="text1"/>
          <w:szCs w:val="20"/>
        </w:rPr>
        <w:t xml:space="preserve"> for defect management system.</w:t>
      </w:r>
    </w:p>
    <w:p w:rsidR="009E3AD5" w:rsidRPr="00805B6E" w:rsidRDefault="009E3AD5" w:rsidP="00F577DF">
      <w:pPr>
        <w:widowControl w:val="0"/>
        <w:autoSpaceDE w:val="0"/>
        <w:autoSpaceDN w:val="0"/>
        <w:adjustRightInd w:val="0"/>
        <w:spacing w:before="240" w:after="0" w:line="240" w:lineRule="auto"/>
        <w:jc w:val="both"/>
        <w:outlineLvl w:val="0"/>
        <w:rPr>
          <w:rFonts w:eastAsia="Times New Roman" w:cstheme="minorHAnsi"/>
          <w:b/>
          <w:bCs/>
          <w:color w:val="000000" w:themeColor="text1"/>
          <w:szCs w:val="20"/>
        </w:rPr>
      </w:pPr>
      <w:r w:rsidRPr="00805B6E">
        <w:rPr>
          <w:rFonts w:eastAsia="Times New Roman" w:cstheme="minorHAnsi"/>
          <w:b/>
          <w:bCs/>
          <w:color w:val="000000" w:themeColor="text1"/>
          <w:szCs w:val="20"/>
          <w:u w:val="single"/>
        </w:rPr>
        <w:t>Environment</w:t>
      </w:r>
      <w:r w:rsidRPr="00805B6E">
        <w:rPr>
          <w:rFonts w:eastAsia="Times New Roman" w:cstheme="minorHAnsi"/>
          <w:bCs/>
          <w:color w:val="000000" w:themeColor="text1"/>
          <w:szCs w:val="20"/>
        </w:rPr>
        <w:t xml:space="preserve">: </w:t>
      </w:r>
      <w:r w:rsidRPr="00805B6E">
        <w:rPr>
          <w:rFonts w:eastAsia="Times New Roman" w:cstheme="minorHAnsi"/>
          <w:b/>
          <w:bCs/>
          <w:color w:val="000000" w:themeColor="text1"/>
          <w:szCs w:val="20"/>
        </w:rPr>
        <w:t xml:space="preserve">HTML5, CSS3, Java Script, XML, GWT, Ajax, </w:t>
      </w:r>
      <w:proofErr w:type="spellStart"/>
      <w:r w:rsidRPr="00805B6E">
        <w:rPr>
          <w:rFonts w:eastAsia="Times New Roman" w:cstheme="minorHAnsi"/>
          <w:b/>
          <w:bCs/>
          <w:color w:val="000000" w:themeColor="text1"/>
          <w:szCs w:val="20"/>
        </w:rPr>
        <w:t>AngularJS</w:t>
      </w:r>
      <w:proofErr w:type="spellEnd"/>
      <w:r w:rsidRPr="00805B6E">
        <w:rPr>
          <w:rFonts w:eastAsia="Times New Roman" w:cstheme="minorHAnsi"/>
          <w:b/>
          <w:bCs/>
          <w:color w:val="000000" w:themeColor="text1"/>
          <w:szCs w:val="20"/>
        </w:rPr>
        <w:t xml:space="preserve"> 1.x, Restful Services, Node JS, Spring MVC, Spring, Spring Boot, Spr</w:t>
      </w:r>
      <w:r w:rsidR="002C672F" w:rsidRPr="00805B6E">
        <w:rPr>
          <w:rFonts w:eastAsia="Times New Roman" w:cstheme="minorHAnsi"/>
          <w:b/>
          <w:bCs/>
          <w:color w:val="000000" w:themeColor="text1"/>
          <w:szCs w:val="20"/>
        </w:rPr>
        <w:t>ing Security, Spring Core, Java7</w:t>
      </w:r>
      <w:r w:rsidRPr="00805B6E">
        <w:rPr>
          <w:rFonts w:eastAsia="Times New Roman" w:cstheme="minorHAnsi"/>
          <w:b/>
          <w:bCs/>
          <w:color w:val="000000" w:themeColor="text1"/>
          <w:szCs w:val="20"/>
        </w:rPr>
        <w:t xml:space="preserve">, JDK, </w:t>
      </w:r>
      <w:r w:rsidR="00805B6E" w:rsidRPr="00805B6E">
        <w:rPr>
          <w:rFonts w:eastAsia="Times New Roman" w:cstheme="minorHAnsi"/>
          <w:b/>
          <w:bCs/>
          <w:color w:val="000000" w:themeColor="text1"/>
          <w:szCs w:val="20"/>
        </w:rPr>
        <w:t>Eclipse</w:t>
      </w:r>
      <w:r w:rsidR="00805B6E">
        <w:rPr>
          <w:rFonts w:eastAsia="Times New Roman" w:cstheme="minorHAnsi"/>
          <w:b/>
          <w:bCs/>
          <w:color w:val="000000" w:themeColor="text1"/>
          <w:szCs w:val="20"/>
        </w:rPr>
        <w:t>,</w:t>
      </w:r>
      <w:r w:rsidR="00805B6E" w:rsidRPr="00805B6E">
        <w:rPr>
          <w:rFonts w:eastAsia="Times New Roman" w:cstheme="minorHAnsi"/>
          <w:b/>
          <w:bCs/>
          <w:color w:val="000000" w:themeColor="text1"/>
          <w:szCs w:val="20"/>
        </w:rPr>
        <w:t xml:space="preserve"> </w:t>
      </w:r>
      <w:r w:rsidRPr="00805B6E">
        <w:rPr>
          <w:rFonts w:eastAsia="Times New Roman" w:cstheme="minorHAnsi"/>
          <w:b/>
          <w:bCs/>
          <w:color w:val="000000" w:themeColor="text1"/>
          <w:szCs w:val="20"/>
        </w:rPr>
        <w:t xml:space="preserve">Multi-Threading, Hibernate, My SQL, Shell Scripting, Maven, Jenkins, </w:t>
      </w:r>
      <w:proofErr w:type="spellStart"/>
      <w:r w:rsidRPr="00805B6E">
        <w:rPr>
          <w:rFonts w:eastAsia="Times New Roman" w:cstheme="minorHAnsi"/>
          <w:b/>
          <w:bCs/>
          <w:color w:val="000000" w:themeColor="text1"/>
          <w:szCs w:val="20"/>
        </w:rPr>
        <w:t>JBoss</w:t>
      </w:r>
      <w:proofErr w:type="spellEnd"/>
      <w:r w:rsidRPr="00805B6E">
        <w:rPr>
          <w:rFonts w:eastAsia="Times New Roman" w:cstheme="minorHAnsi"/>
          <w:b/>
          <w:bCs/>
          <w:color w:val="000000" w:themeColor="text1"/>
          <w:szCs w:val="20"/>
        </w:rPr>
        <w:t xml:space="preserve">, AWS, </w:t>
      </w:r>
      <w:proofErr w:type="spellStart"/>
      <w:r w:rsidRPr="00805B6E">
        <w:rPr>
          <w:rFonts w:eastAsia="Times New Roman" w:cstheme="minorHAnsi"/>
          <w:b/>
          <w:bCs/>
          <w:color w:val="000000" w:themeColor="text1"/>
          <w:szCs w:val="20"/>
        </w:rPr>
        <w:t>Dock</w:t>
      </w:r>
      <w:r w:rsidR="002C672F" w:rsidRPr="00805B6E">
        <w:rPr>
          <w:rFonts w:eastAsia="Times New Roman" w:cstheme="minorHAnsi"/>
          <w:b/>
          <w:bCs/>
          <w:color w:val="000000" w:themeColor="text1"/>
          <w:szCs w:val="20"/>
        </w:rPr>
        <w:t>er</w:t>
      </w:r>
      <w:proofErr w:type="spellEnd"/>
      <w:r w:rsidR="002C672F" w:rsidRPr="00805B6E">
        <w:rPr>
          <w:rFonts w:eastAsia="Times New Roman" w:cstheme="minorHAnsi"/>
          <w:b/>
          <w:bCs/>
          <w:color w:val="000000" w:themeColor="text1"/>
          <w:szCs w:val="20"/>
        </w:rPr>
        <w:t>, SVN,</w:t>
      </w:r>
      <w:r w:rsidRPr="00805B6E">
        <w:rPr>
          <w:rFonts w:eastAsia="Times New Roman" w:cstheme="minorHAnsi"/>
          <w:b/>
          <w:bCs/>
          <w:color w:val="000000" w:themeColor="text1"/>
          <w:szCs w:val="20"/>
        </w:rPr>
        <w:t xml:space="preserve"> Selenium </w:t>
      </w:r>
      <w:proofErr w:type="spellStart"/>
      <w:r w:rsidRPr="00805B6E">
        <w:rPr>
          <w:rFonts w:eastAsia="Times New Roman" w:cstheme="minorHAnsi"/>
          <w:b/>
          <w:bCs/>
          <w:color w:val="000000" w:themeColor="text1"/>
          <w:szCs w:val="20"/>
        </w:rPr>
        <w:t>Webdriver</w:t>
      </w:r>
      <w:proofErr w:type="spellEnd"/>
      <w:r w:rsidRPr="00805B6E">
        <w:rPr>
          <w:rFonts w:eastAsia="Times New Roman" w:cstheme="minorHAnsi"/>
          <w:b/>
          <w:bCs/>
          <w:color w:val="000000" w:themeColor="text1"/>
          <w:szCs w:val="20"/>
        </w:rPr>
        <w:t xml:space="preserve">, </w:t>
      </w:r>
      <w:r w:rsidR="00805B6E">
        <w:rPr>
          <w:rFonts w:eastAsia="Times New Roman" w:cstheme="minorHAnsi"/>
          <w:b/>
          <w:bCs/>
          <w:color w:val="000000" w:themeColor="text1"/>
          <w:szCs w:val="20"/>
        </w:rPr>
        <w:t xml:space="preserve">React, </w:t>
      </w:r>
      <w:proofErr w:type="spellStart"/>
      <w:r w:rsidR="00805B6E">
        <w:rPr>
          <w:rFonts w:eastAsia="Times New Roman" w:cstheme="minorHAnsi"/>
          <w:b/>
          <w:bCs/>
          <w:color w:val="000000" w:themeColor="text1"/>
          <w:szCs w:val="20"/>
        </w:rPr>
        <w:t>Redux</w:t>
      </w:r>
      <w:proofErr w:type="spellEnd"/>
      <w:r w:rsidR="00805B6E">
        <w:rPr>
          <w:rFonts w:eastAsia="Times New Roman" w:cstheme="minorHAnsi"/>
          <w:b/>
          <w:bCs/>
          <w:color w:val="000000" w:themeColor="text1"/>
          <w:szCs w:val="20"/>
        </w:rPr>
        <w:t>,</w:t>
      </w:r>
      <w:r w:rsidRPr="00805B6E">
        <w:rPr>
          <w:rFonts w:eastAsia="Times New Roman" w:cstheme="minorHAnsi"/>
          <w:b/>
          <w:bCs/>
          <w:color w:val="000000" w:themeColor="text1"/>
          <w:szCs w:val="20"/>
        </w:rPr>
        <w:t xml:space="preserve"> NPM, </w:t>
      </w:r>
      <w:proofErr w:type="spellStart"/>
      <w:r w:rsidRPr="00805B6E">
        <w:rPr>
          <w:rFonts w:eastAsia="Times New Roman" w:cstheme="minorHAnsi"/>
          <w:b/>
          <w:bCs/>
          <w:color w:val="000000" w:themeColor="text1"/>
          <w:szCs w:val="20"/>
        </w:rPr>
        <w:t>JUnit</w:t>
      </w:r>
      <w:proofErr w:type="spellEnd"/>
      <w:r w:rsidRPr="00805B6E">
        <w:rPr>
          <w:rFonts w:eastAsia="Times New Roman" w:cstheme="minorHAnsi"/>
          <w:b/>
          <w:bCs/>
          <w:color w:val="000000" w:themeColor="text1"/>
          <w:szCs w:val="20"/>
        </w:rPr>
        <w:t xml:space="preserve">, Karma, Jasmine, </w:t>
      </w:r>
      <w:proofErr w:type="spellStart"/>
      <w:r w:rsidRPr="00805B6E">
        <w:rPr>
          <w:rFonts w:eastAsia="Times New Roman" w:cstheme="minorHAnsi"/>
          <w:b/>
          <w:bCs/>
          <w:color w:val="000000" w:themeColor="text1"/>
          <w:szCs w:val="20"/>
        </w:rPr>
        <w:t>Mockito</w:t>
      </w:r>
      <w:proofErr w:type="spellEnd"/>
      <w:r w:rsidRPr="00805B6E">
        <w:rPr>
          <w:rFonts w:eastAsia="Times New Roman" w:cstheme="minorHAnsi"/>
          <w:b/>
          <w:bCs/>
          <w:color w:val="000000" w:themeColor="text1"/>
          <w:szCs w:val="20"/>
        </w:rPr>
        <w:t>, Eclipse.</w:t>
      </w:r>
    </w:p>
    <w:p w:rsidR="009E3AD5" w:rsidRPr="00805B6E" w:rsidRDefault="009E3AD5" w:rsidP="00F577DF">
      <w:pPr>
        <w:widowControl w:val="0"/>
        <w:autoSpaceDE w:val="0"/>
        <w:autoSpaceDN w:val="0"/>
        <w:adjustRightInd w:val="0"/>
        <w:spacing w:after="0" w:line="240" w:lineRule="auto"/>
        <w:jc w:val="both"/>
        <w:outlineLvl w:val="0"/>
        <w:rPr>
          <w:rFonts w:eastAsia="Times New Roman" w:cstheme="minorHAnsi"/>
          <w:b/>
          <w:bCs/>
          <w:color w:val="000000" w:themeColor="text1"/>
          <w:szCs w:val="20"/>
        </w:rPr>
      </w:pPr>
    </w:p>
    <w:p w:rsidR="009E3AD5" w:rsidRPr="00805B6E" w:rsidRDefault="009E3AD5" w:rsidP="00F577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224"/>
        </w:tabs>
        <w:spacing w:after="0" w:line="240" w:lineRule="auto"/>
        <w:contextualSpacing/>
        <w:jc w:val="both"/>
        <w:rPr>
          <w:rFonts w:cstheme="minorHAnsi"/>
          <w:b/>
          <w:bCs/>
          <w:color w:val="000000" w:themeColor="text1"/>
          <w:szCs w:val="20"/>
        </w:rPr>
      </w:pPr>
      <w:r w:rsidRPr="00805B6E">
        <w:rPr>
          <w:rFonts w:cstheme="minorHAnsi"/>
          <w:b/>
          <w:color w:val="000000" w:themeColor="text1"/>
          <w:szCs w:val="20"/>
        </w:rPr>
        <w:t xml:space="preserve">Client: </w:t>
      </w:r>
      <w:r w:rsidRPr="00805B6E">
        <w:rPr>
          <w:rFonts w:cstheme="minorHAnsi"/>
          <w:b/>
          <w:bCs/>
          <w:color w:val="000000" w:themeColor="text1"/>
          <w:szCs w:val="20"/>
        </w:rPr>
        <w:t>BCBS Detroit, MI</w:t>
      </w:r>
      <w:r w:rsidRPr="00805B6E">
        <w:rPr>
          <w:rFonts w:cstheme="minorHAnsi"/>
          <w:b/>
          <w:bCs/>
          <w:color w:val="000000" w:themeColor="text1"/>
          <w:szCs w:val="20"/>
        </w:rPr>
        <w:tab/>
      </w:r>
      <w:r w:rsidRPr="00805B6E">
        <w:rPr>
          <w:rFonts w:cstheme="minorHAnsi"/>
          <w:b/>
          <w:bCs/>
          <w:color w:val="000000" w:themeColor="text1"/>
          <w:szCs w:val="20"/>
        </w:rPr>
        <w:tab/>
      </w:r>
      <w:r w:rsidRPr="00805B6E">
        <w:rPr>
          <w:rFonts w:cstheme="minorHAnsi"/>
          <w:b/>
          <w:bCs/>
          <w:color w:val="000000" w:themeColor="text1"/>
          <w:szCs w:val="20"/>
        </w:rPr>
        <w:tab/>
      </w:r>
      <w:r w:rsidRPr="00805B6E">
        <w:rPr>
          <w:rFonts w:cstheme="minorHAnsi"/>
          <w:b/>
          <w:bCs/>
          <w:color w:val="000000" w:themeColor="text1"/>
          <w:szCs w:val="20"/>
        </w:rPr>
        <w:tab/>
      </w:r>
      <w:r w:rsidRPr="00805B6E">
        <w:rPr>
          <w:rFonts w:cstheme="minorHAnsi"/>
          <w:b/>
          <w:bCs/>
          <w:color w:val="000000" w:themeColor="text1"/>
          <w:szCs w:val="20"/>
        </w:rPr>
        <w:tab/>
      </w:r>
      <w:r w:rsidRPr="00805B6E">
        <w:rPr>
          <w:rFonts w:cstheme="minorHAnsi"/>
          <w:b/>
          <w:bCs/>
          <w:color w:val="000000" w:themeColor="text1"/>
          <w:szCs w:val="20"/>
        </w:rPr>
        <w:tab/>
      </w:r>
      <w:r w:rsidR="00772BF5" w:rsidRPr="00805B6E">
        <w:rPr>
          <w:rFonts w:cstheme="minorHAnsi"/>
          <w:b/>
          <w:bCs/>
          <w:color w:val="000000" w:themeColor="text1"/>
          <w:szCs w:val="20"/>
        </w:rPr>
        <w:t xml:space="preserve">                                  </w:t>
      </w:r>
      <w:r w:rsidRPr="00805B6E">
        <w:rPr>
          <w:rFonts w:cstheme="minorHAnsi"/>
          <w:b/>
          <w:bCs/>
          <w:color w:val="000000" w:themeColor="text1"/>
          <w:szCs w:val="20"/>
        </w:rPr>
        <w:t xml:space="preserve">MAY 2014 – JAN 2016   </w:t>
      </w:r>
    </w:p>
    <w:p w:rsidR="009E3AD5" w:rsidRPr="00805B6E" w:rsidRDefault="009E3AD5" w:rsidP="00F577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224"/>
        </w:tabs>
        <w:spacing w:after="0" w:line="240" w:lineRule="auto"/>
        <w:contextualSpacing/>
        <w:jc w:val="both"/>
        <w:rPr>
          <w:rFonts w:cstheme="minorHAnsi"/>
          <w:bCs/>
          <w:color w:val="000000" w:themeColor="text1"/>
          <w:szCs w:val="20"/>
        </w:rPr>
      </w:pPr>
      <w:r w:rsidRPr="00805B6E">
        <w:rPr>
          <w:rFonts w:eastAsia="Times New Roman" w:cstheme="minorHAnsi"/>
          <w:b/>
          <w:bCs/>
          <w:color w:val="000000" w:themeColor="text1"/>
          <w:szCs w:val="20"/>
          <w:lang w:val="en-IN" w:eastAsia="en-IN"/>
        </w:rPr>
        <w:t>Role: Sr. Java Developer</w:t>
      </w:r>
    </w:p>
    <w:p w:rsidR="009E3AD5" w:rsidRPr="00805B6E" w:rsidRDefault="009E3AD5" w:rsidP="00F577DF">
      <w:pPr>
        <w:spacing w:after="0" w:line="240" w:lineRule="auto"/>
        <w:jc w:val="both"/>
        <w:rPr>
          <w:rFonts w:cstheme="minorHAnsi"/>
          <w:b/>
          <w:color w:val="000000" w:themeColor="text1"/>
          <w:szCs w:val="20"/>
          <w:lang w:val="en-IN" w:eastAsia="en-IN"/>
        </w:rPr>
      </w:pPr>
    </w:p>
    <w:p w:rsidR="006E6B3B" w:rsidRPr="00805B6E" w:rsidRDefault="009E3AD5" w:rsidP="00F577DF">
      <w:pPr>
        <w:spacing w:after="0" w:line="240" w:lineRule="auto"/>
        <w:jc w:val="both"/>
        <w:rPr>
          <w:rFonts w:cstheme="minorHAnsi"/>
          <w:b/>
          <w:color w:val="000000" w:themeColor="text1"/>
          <w:szCs w:val="20"/>
          <w:lang w:val="en-IN" w:eastAsia="en-IN"/>
        </w:rPr>
      </w:pPr>
      <w:r w:rsidRPr="00805B6E">
        <w:rPr>
          <w:rFonts w:cstheme="minorHAnsi"/>
          <w:b/>
          <w:color w:val="000000" w:themeColor="text1"/>
          <w:szCs w:val="20"/>
          <w:lang w:val="en-IN" w:eastAsia="en-IN"/>
        </w:rPr>
        <w:t>Description:</w:t>
      </w:r>
      <w:r w:rsidRPr="00805B6E">
        <w:rPr>
          <w:rFonts w:cstheme="minorHAnsi"/>
          <w:color w:val="000000" w:themeColor="text1"/>
          <w:szCs w:val="20"/>
          <w:lang w:val="en-IN" w:eastAsia="en-IN"/>
        </w:rPr>
        <w:t xml:space="preserve"> Share IT is end to end Medicare solutions product developed by BCBS, FL. Share IT is responsible for establishing a Medicare platform to support claims processing, enrolment, billing and reconciliation within and outside the diamond system. It will also serve as a repository of previous proposals</w:t>
      </w:r>
      <w:r w:rsidRPr="00805B6E">
        <w:rPr>
          <w:rFonts w:cstheme="minorHAnsi"/>
          <w:b/>
          <w:color w:val="000000" w:themeColor="text1"/>
          <w:szCs w:val="20"/>
          <w:lang w:val="en-IN" w:eastAsia="en-IN"/>
        </w:rPr>
        <w:t>.</w:t>
      </w:r>
      <w:r w:rsidRPr="00805B6E">
        <w:rPr>
          <w:rFonts w:cstheme="minorHAnsi"/>
          <w:color w:val="000000" w:themeColor="text1"/>
          <w:szCs w:val="20"/>
          <w:lang w:val="en-IN" w:eastAsia="en-IN"/>
        </w:rPr>
        <w:t xml:space="preserve"> Medicare Enrolment is used to enrol member in Share IT</w:t>
      </w:r>
      <w:r w:rsidRPr="00805B6E">
        <w:rPr>
          <w:rFonts w:cstheme="minorHAnsi"/>
          <w:b/>
          <w:color w:val="000000" w:themeColor="text1"/>
          <w:szCs w:val="20"/>
          <w:lang w:val="en-IN" w:eastAsia="en-IN"/>
        </w:rPr>
        <w:t>.</w:t>
      </w:r>
    </w:p>
    <w:p w:rsidR="00986896" w:rsidRPr="00805B6E" w:rsidRDefault="00986896" w:rsidP="00F577DF">
      <w:pPr>
        <w:spacing w:after="0" w:line="240" w:lineRule="auto"/>
        <w:jc w:val="both"/>
        <w:rPr>
          <w:rFonts w:cstheme="minorHAnsi"/>
          <w:b/>
          <w:color w:val="000000" w:themeColor="text1"/>
          <w:szCs w:val="20"/>
          <w:lang w:val="en-IN" w:eastAsia="en-IN"/>
        </w:rPr>
      </w:pPr>
    </w:p>
    <w:p w:rsidR="009E3AD5" w:rsidRPr="00805B6E" w:rsidRDefault="009E3AD5" w:rsidP="00F577DF">
      <w:pPr>
        <w:spacing w:after="0" w:line="240" w:lineRule="auto"/>
        <w:jc w:val="both"/>
        <w:rPr>
          <w:rFonts w:eastAsia="Times New Roman" w:cstheme="minorHAnsi"/>
          <w:b/>
          <w:bCs/>
          <w:color w:val="000000" w:themeColor="text1"/>
          <w:szCs w:val="20"/>
          <w:lang w:val="en-IN" w:eastAsia="en-IN"/>
        </w:rPr>
      </w:pPr>
      <w:r w:rsidRPr="00805B6E">
        <w:rPr>
          <w:rFonts w:cstheme="minorHAnsi"/>
          <w:b/>
          <w:color w:val="000000" w:themeColor="text1"/>
          <w:szCs w:val="20"/>
          <w:lang w:val="en-GB" w:eastAsia="en-GB"/>
        </w:rPr>
        <w:t>Responsibilities:</w:t>
      </w:r>
    </w:p>
    <w:p w:rsidR="009E3AD5" w:rsidRPr="00805B6E" w:rsidRDefault="009E3AD5" w:rsidP="00F577DF">
      <w:pPr>
        <w:pStyle w:val="NormalWeb"/>
        <w:spacing w:before="0" w:beforeAutospacing="0" w:after="0" w:afterAutospacing="0"/>
        <w:contextualSpacing/>
        <w:jc w:val="both"/>
        <w:rPr>
          <w:rFonts w:asciiTheme="minorHAnsi" w:hAnsiTheme="minorHAnsi" w:cstheme="minorHAnsi"/>
          <w:b/>
          <w:color w:val="000000" w:themeColor="text1"/>
          <w:sz w:val="22"/>
          <w:szCs w:val="20"/>
          <w:lang w:val="en-GB" w:eastAsia="en-GB"/>
        </w:rPr>
      </w:pPr>
    </w:p>
    <w:p w:rsidR="009E3AD5" w:rsidRPr="00805B6E" w:rsidRDefault="009E3AD5" w:rsidP="005F652B">
      <w:pPr>
        <w:pStyle w:val="NormalWeb"/>
        <w:numPr>
          <w:ilvl w:val="0"/>
          <w:numId w:val="24"/>
        </w:numPr>
        <w:spacing w:before="0" w:beforeAutospacing="0" w:after="0" w:afterAutospacing="0"/>
        <w:contextualSpacing/>
        <w:jc w:val="both"/>
        <w:rPr>
          <w:rFonts w:asciiTheme="minorHAnsi" w:hAnsiTheme="minorHAnsi" w:cstheme="minorHAnsi"/>
          <w:b/>
          <w:bCs/>
          <w:color w:val="000000" w:themeColor="text1"/>
          <w:sz w:val="22"/>
          <w:szCs w:val="20"/>
          <w:lang w:bidi="te-IN"/>
        </w:rPr>
      </w:pPr>
      <w:r w:rsidRPr="00805B6E">
        <w:rPr>
          <w:rFonts w:asciiTheme="minorHAnsi" w:hAnsiTheme="minorHAnsi" w:cstheme="minorHAnsi"/>
          <w:bCs/>
          <w:color w:val="000000" w:themeColor="text1"/>
          <w:sz w:val="22"/>
          <w:szCs w:val="20"/>
          <w:lang w:bidi="te-IN"/>
        </w:rPr>
        <w:t xml:space="preserve">Built Rich Prototypes and Applications using </w:t>
      </w:r>
      <w:r w:rsidRPr="00805B6E">
        <w:rPr>
          <w:rFonts w:asciiTheme="minorHAnsi" w:hAnsiTheme="minorHAnsi" w:cstheme="minorHAnsi"/>
          <w:b/>
          <w:bCs/>
          <w:color w:val="000000" w:themeColor="text1"/>
          <w:sz w:val="22"/>
          <w:szCs w:val="20"/>
          <w:lang w:bidi="te-IN"/>
        </w:rPr>
        <w:t xml:space="preserve">HTML, CSS, JavaScript, </w:t>
      </w:r>
      <w:proofErr w:type="spellStart"/>
      <w:r w:rsidRPr="00805B6E">
        <w:rPr>
          <w:rFonts w:asciiTheme="minorHAnsi" w:hAnsiTheme="minorHAnsi" w:cstheme="minorHAnsi"/>
          <w:b/>
          <w:bCs/>
          <w:color w:val="000000" w:themeColor="text1"/>
          <w:sz w:val="22"/>
          <w:szCs w:val="20"/>
          <w:lang w:bidi="te-IN"/>
        </w:rPr>
        <w:t>JQuery</w:t>
      </w:r>
      <w:proofErr w:type="spellEnd"/>
      <w:r w:rsidRPr="00805B6E">
        <w:rPr>
          <w:rFonts w:asciiTheme="minorHAnsi" w:hAnsiTheme="minorHAnsi" w:cstheme="minorHAnsi"/>
          <w:b/>
          <w:bCs/>
          <w:color w:val="000000" w:themeColor="text1"/>
          <w:sz w:val="22"/>
          <w:szCs w:val="20"/>
          <w:lang w:bidi="te-IN"/>
        </w:rPr>
        <w:t xml:space="preserve">, Ajax, JSON, Ruby and rails, Bootstrap with My SQL database. </w:t>
      </w:r>
    </w:p>
    <w:p w:rsidR="00481DD5" w:rsidRPr="00805B6E" w:rsidRDefault="00481DD5" w:rsidP="005F652B">
      <w:pPr>
        <w:pStyle w:val="NormalWeb"/>
        <w:numPr>
          <w:ilvl w:val="0"/>
          <w:numId w:val="24"/>
        </w:numPr>
        <w:spacing w:before="0" w:beforeAutospacing="0" w:after="0" w:afterAutospacing="0"/>
        <w:contextualSpacing/>
        <w:jc w:val="both"/>
        <w:rPr>
          <w:rFonts w:asciiTheme="minorHAnsi" w:hAnsiTheme="minorHAnsi" w:cstheme="minorHAnsi"/>
          <w:b/>
          <w:bCs/>
          <w:color w:val="000000" w:themeColor="text1"/>
          <w:sz w:val="22"/>
          <w:szCs w:val="20"/>
          <w:lang w:bidi="te-IN"/>
        </w:rPr>
      </w:pPr>
      <w:r w:rsidRPr="00805B6E">
        <w:rPr>
          <w:rFonts w:asciiTheme="minorHAnsi" w:hAnsiTheme="minorHAnsi" w:cstheme="minorHAnsi"/>
          <w:sz w:val="22"/>
          <w:szCs w:val="20"/>
        </w:rPr>
        <w:t xml:space="preserve">Responsible for the performance improvement of batch processes using </w:t>
      </w:r>
      <w:r w:rsidR="00CC19F4" w:rsidRPr="00805B6E">
        <w:rPr>
          <w:rFonts w:asciiTheme="minorHAnsi" w:hAnsiTheme="minorHAnsi" w:cstheme="minorHAnsi"/>
          <w:b/>
          <w:sz w:val="22"/>
          <w:szCs w:val="20"/>
        </w:rPr>
        <w:t xml:space="preserve">Core Java: Collections API, </w:t>
      </w:r>
      <w:r w:rsidRPr="00805B6E">
        <w:rPr>
          <w:rFonts w:asciiTheme="minorHAnsi" w:hAnsiTheme="minorHAnsi" w:cstheme="minorHAnsi"/>
          <w:b/>
          <w:sz w:val="22"/>
          <w:szCs w:val="20"/>
        </w:rPr>
        <w:t>Multithreading</w:t>
      </w:r>
      <w:r w:rsidR="00CC19F4" w:rsidRPr="00805B6E">
        <w:rPr>
          <w:rFonts w:asciiTheme="minorHAnsi" w:hAnsiTheme="minorHAnsi" w:cstheme="minorHAnsi"/>
          <w:b/>
          <w:sz w:val="22"/>
          <w:szCs w:val="20"/>
        </w:rPr>
        <w:t xml:space="preserve">, </w:t>
      </w:r>
      <w:proofErr w:type="gramStart"/>
      <w:r w:rsidR="00CC19F4" w:rsidRPr="00805B6E">
        <w:rPr>
          <w:rFonts w:asciiTheme="minorHAnsi" w:hAnsiTheme="minorHAnsi" w:cstheme="minorHAnsi"/>
          <w:b/>
          <w:sz w:val="22"/>
          <w:szCs w:val="20"/>
        </w:rPr>
        <w:t>java</w:t>
      </w:r>
      <w:proofErr w:type="gramEnd"/>
      <w:r w:rsidR="00CC19F4" w:rsidRPr="00805B6E">
        <w:rPr>
          <w:rFonts w:asciiTheme="minorHAnsi" w:hAnsiTheme="minorHAnsi" w:cstheme="minorHAnsi"/>
          <w:b/>
          <w:sz w:val="22"/>
          <w:szCs w:val="20"/>
        </w:rPr>
        <w:t xml:space="preserve"> networking </w:t>
      </w:r>
      <w:r w:rsidR="00CC19F4" w:rsidRPr="00805B6E">
        <w:rPr>
          <w:rFonts w:asciiTheme="minorHAnsi" w:hAnsiTheme="minorHAnsi" w:cstheme="minorHAnsi"/>
          <w:sz w:val="22"/>
          <w:szCs w:val="20"/>
        </w:rPr>
        <w:t>and</w:t>
      </w:r>
      <w:r w:rsidR="00CC19F4" w:rsidRPr="00805B6E">
        <w:rPr>
          <w:rFonts w:asciiTheme="minorHAnsi" w:hAnsiTheme="minorHAnsi" w:cstheme="minorHAnsi"/>
          <w:b/>
          <w:sz w:val="22"/>
          <w:szCs w:val="20"/>
        </w:rPr>
        <w:t xml:space="preserve"> collection framework.</w:t>
      </w:r>
    </w:p>
    <w:p w:rsidR="009E3AD5" w:rsidRPr="00805B6E" w:rsidRDefault="009E3AD5" w:rsidP="005F652B">
      <w:pPr>
        <w:pStyle w:val="ListParagraph"/>
        <w:widowControl w:val="0"/>
        <w:numPr>
          <w:ilvl w:val="0"/>
          <w:numId w:val="24"/>
        </w:numPr>
        <w:shd w:val="clear" w:color="auto" w:fill="FFFFFF"/>
        <w:tabs>
          <w:tab w:val="left" w:pos="0"/>
          <w:tab w:val="left" w:pos="7650"/>
        </w:tabs>
        <w:suppressAutoHyphens/>
        <w:spacing w:after="0" w:line="240" w:lineRule="auto"/>
        <w:jc w:val="both"/>
        <w:rPr>
          <w:rFonts w:cstheme="minorHAnsi"/>
          <w:color w:val="000000" w:themeColor="text1"/>
          <w:szCs w:val="20"/>
        </w:rPr>
      </w:pPr>
      <w:r w:rsidRPr="00805B6E">
        <w:rPr>
          <w:rFonts w:cstheme="minorHAnsi"/>
          <w:bCs/>
          <w:color w:val="000000" w:themeColor="text1"/>
          <w:szCs w:val="20"/>
          <w:lang w:bidi="te-IN"/>
        </w:rPr>
        <w:t xml:space="preserve">Developed source code to consume </w:t>
      </w:r>
      <w:r w:rsidRPr="00805B6E">
        <w:rPr>
          <w:rFonts w:cstheme="minorHAnsi"/>
          <w:b/>
          <w:bCs/>
          <w:color w:val="000000" w:themeColor="text1"/>
          <w:szCs w:val="20"/>
          <w:lang w:bidi="te-IN"/>
        </w:rPr>
        <w:t xml:space="preserve">JSON </w:t>
      </w:r>
      <w:r w:rsidRPr="00805B6E">
        <w:rPr>
          <w:rFonts w:cstheme="minorHAnsi"/>
          <w:bCs/>
          <w:color w:val="000000" w:themeColor="text1"/>
          <w:szCs w:val="20"/>
          <w:lang w:bidi="te-IN"/>
        </w:rPr>
        <w:t xml:space="preserve">response received through </w:t>
      </w:r>
      <w:r w:rsidRPr="00805B6E">
        <w:rPr>
          <w:rFonts w:cstheme="minorHAnsi"/>
          <w:b/>
          <w:bCs/>
          <w:color w:val="000000" w:themeColor="text1"/>
          <w:szCs w:val="20"/>
          <w:lang w:bidi="te-IN"/>
        </w:rPr>
        <w:t>XHR/AJAX</w:t>
      </w:r>
      <w:r w:rsidRPr="00805B6E">
        <w:rPr>
          <w:rFonts w:cstheme="minorHAnsi"/>
          <w:bCs/>
          <w:color w:val="000000" w:themeColor="text1"/>
          <w:szCs w:val="20"/>
          <w:lang w:bidi="te-IN"/>
        </w:rPr>
        <w:t xml:space="preserve"> calls using </w:t>
      </w:r>
      <w:proofErr w:type="spellStart"/>
      <w:r w:rsidRPr="00805B6E">
        <w:rPr>
          <w:rFonts w:cstheme="minorHAnsi"/>
          <w:b/>
          <w:bCs/>
          <w:color w:val="000000" w:themeColor="text1"/>
          <w:szCs w:val="20"/>
          <w:lang w:bidi="te-IN"/>
        </w:rPr>
        <w:t>JQuery</w:t>
      </w:r>
      <w:proofErr w:type="spellEnd"/>
      <w:r w:rsidRPr="00805B6E">
        <w:rPr>
          <w:rFonts w:cstheme="minorHAnsi"/>
          <w:b/>
          <w:bCs/>
          <w:color w:val="000000" w:themeColor="text1"/>
          <w:szCs w:val="20"/>
          <w:lang w:bidi="te-IN"/>
        </w:rPr>
        <w:t>.</w:t>
      </w:r>
    </w:p>
    <w:p w:rsidR="009C530A" w:rsidRPr="00805B6E" w:rsidRDefault="009E3AD5" w:rsidP="005F652B">
      <w:pPr>
        <w:pStyle w:val="ListParagraph"/>
        <w:numPr>
          <w:ilvl w:val="0"/>
          <w:numId w:val="24"/>
        </w:numPr>
        <w:spacing w:after="0" w:line="240" w:lineRule="auto"/>
        <w:jc w:val="both"/>
        <w:rPr>
          <w:rFonts w:eastAsia="Calibri" w:cstheme="minorHAnsi"/>
          <w:color w:val="000000" w:themeColor="text1"/>
          <w:szCs w:val="20"/>
          <w:lang w:val="en-GB" w:eastAsia="en-GB"/>
        </w:rPr>
      </w:pPr>
      <w:r w:rsidRPr="00805B6E">
        <w:rPr>
          <w:rFonts w:eastAsia="Calibri" w:cstheme="minorHAnsi"/>
          <w:color w:val="000000" w:themeColor="text1"/>
          <w:szCs w:val="20"/>
          <w:lang w:val="en-GB" w:eastAsia="en-GB"/>
        </w:rPr>
        <w:t xml:space="preserve">Participated in development of a new business application for the layout using Grid orientation model </w:t>
      </w:r>
      <w:r w:rsidRPr="00805B6E">
        <w:rPr>
          <w:rFonts w:eastAsia="Calibri" w:cstheme="minorHAnsi"/>
          <w:b/>
          <w:color w:val="000000" w:themeColor="text1"/>
          <w:szCs w:val="20"/>
          <w:lang w:val="en-GB" w:eastAsia="en-GB"/>
        </w:rPr>
        <w:t>Bootstrap</w:t>
      </w:r>
      <w:r w:rsidRPr="00805B6E">
        <w:rPr>
          <w:rFonts w:eastAsia="Calibri" w:cstheme="minorHAnsi"/>
          <w:color w:val="000000" w:themeColor="text1"/>
          <w:szCs w:val="20"/>
          <w:lang w:val="en-GB" w:eastAsia="en-GB"/>
        </w:rPr>
        <w:t xml:space="preserve"> framework.</w:t>
      </w:r>
    </w:p>
    <w:p w:rsidR="000A7632" w:rsidRPr="00805B6E" w:rsidRDefault="009C530A" w:rsidP="005F652B">
      <w:pPr>
        <w:pStyle w:val="ListParagraph"/>
        <w:numPr>
          <w:ilvl w:val="0"/>
          <w:numId w:val="24"/>
        </w:numPr>
        <w:spacing w:after="0" w:line="240" w:lineRule="auto"/>
        <w:jc w:val="both"/>
        <w:rPr>
          <w:rFonts w:eastAsia="Calibri" w:cstheme="minorHAnsi"/>
          <w:color w:val="000000" w:themeColor="text1"/>
          <w:szCs w:val="20"/>
          <w:lang w:val="en-GB" w:eastAsia="en-GB"/>
        </w:rPr>
      </w:pPr>
      <w:r w:rsidRPr="00805B6E">
        <w:rPr>
          <w:rFonts w:cstheme="minorHAnsi"/>
          <w:szCs w:val="20"/>
        </w:rPr>
        <w:t xml:space="preserve">Developed screens using </w:t>
      </w:r>
      <w:r w:rsidRPr="00805B6E">
        <w:rPr>
          <w:rFonts w:cstheme="minorHAnsi"/>
          <w:b/>
          <w:szCs w:val="20"/>
        </w:rPr>
        <w:t>JSP, JavaScript</w:t>
      </w:r>
      <w:r w:rsidRPr="00805B6E">
        <w:rPr>
          <w:rFonts w:cstheme="minorHAnsi"/>
          <w:szCs w:val="20"/>
        </w:rPr>
        <w:t xml:space="preserve">, and </w:t>
      </w:r>
      <w:r w:rsidRPr="00805B6E">
        <w:rPr>
          <w:rFonts w:cstheme="minorHAnsi"/>
          <w:b/>
          <w:szCs w:val="20"/>
        </w:rPr>
        <w:t>HTML.</w:t>
      </w:r>
    </w:p>
    <w:p w:rsidR="009E3AD5" w:rsidRPr="00805B6E" w:rsidRDefault="009E3AD5" w:rsidP="005F652B">
      <w:pPr>
        <w:pStyle w:val="ListParagraph"/>
        <w:numPr>
          <w:ilvl w:val="0"/>
          <w:numId w:val="24"/>
        </w:numPr>
        <w:spacing w:after="0" w:line="240" w:lineRule="auto"/>
        <w:jc w:val="both"/>
        <w:rPr>
          <w:rFonts w:cstheme="minorHAnsi"/>
          <w:color w:val="000000" w:themeColor="text1"/>
          <w:szCs w:val="20"/>
        </w:rPr>
      </w:pPr>
      <w:r w:rsidRPr="00805B6E">
        <w:rPr>
          <w:rFonts w:cstheme="minorHAnsi"/>
          <w:bCs/>
          <w:color w:val="000000" w:themeColor="text1"/>
          <w:szCs w:val="20"/>
          <w:lang w:bidi="te-IN"/>
        </w:rPr>
        <w:t xml:space="preserve">Worked with core java and </w:t>
      </w:r>
      <w:r w:rsidRPr="00805B6E">
        <w:rPr>
          <w:rFonts w:cstheme="minorHAnsi"/>
          <w:b/>
          <w:bCs/>
          <w:color w:val="000000" w:themeColor="text1"/>
          <w:szCs w:val="20"/>
          <w:lang w:bidi="te-IN"/>
        </w:rPr>
        <w:t>Drool rule engine</w:t>
      </w:r>
      <w:r w:rsidRPr="00805B6E">
        <w:rPr>
          <w:rFonts w:cstheme="minorHAnsi"/>
          <w:bCs/>
          <w:color w:val="000000" w:themeColor="text1"/>
          <w:szCs w:val="20"/>
          <w:lang w:bidi="te-IN"/>
        </w:rPr>
        <w:t xml:space="preserve"> and participated in all aspects of software life cycle including analysis, design, development, production deployment and support.</w:t>
      </w:r>
    </w:p>
    <w:p w:rsidR="00C36500" w:rsidRPr="00805B6E" w:rsidRDefault="009E3AD5" w:rsidP="005F652B">
      <w:pPr>
        <w:pStyle w:val="ListParagraph"/>
        <w:numPr>
          <w:ilvl w:val="0"/>
          <w:numId w:val="24"/>
        </w:numPr>
        <w:spacing w:after="0" w:line="240" w:lineRule="auto"/>
        <w:jc w:val="both"/>
        <w:rPr>
          <w:rFonts w:cstheme="minorHAnsi"/>
          <w:color w:val="000000" w:themeColor="text1"/>
          <w:szCs w:val="20"/>
        </w:rPr>
      </w:pPr>
      <w:r w:rsidRPr="00805B6E">
        <w:rPr>
          <w:rFonts w:eastAsia="Times New Roman" w:cstheme="minorHAnsi"/>
          <w:color w:val="000000" w:themeColor="text1"/>
          <w:szCs w:val="20"/>
          <w:shd w:val="clear" w:color="auto" w:fill="FFFFFF"/>
        </w:rPr>
        <w:t xml:space="preserve">Implemented RPC integration style using </w:t>
      </w:r>
      <w:r w:rsidRPr="00805B6E">
        <w:rPr>
          <w:rFonts w:eastAsia="Times New Roman" w:cstheme="minorHAnsi"/>
          <w:b/>
          <w:color w:val="000000" w:themeColor="text1"/>
          <w:szCs w:val="20"/>
          <w:shd w:val="clear" w:color="auto" w:fill="FFFFFF"/>
        </w:rPr>
        <w:t>Restful web services</w:t>
      </w:r>
      <w:r w:rsidRPr="00805B6E">
        <w:rPr>
          <w:rFonts w:eastAsia="Times New Roman" w:cstheme="minorHAnsi"/>
          <w:color w:val="000000" w:themeColor="text1"/>
          <w:szCs w:val="20"/>
          <w:shd w:val="clear" w:color="auto" w:fill="FFFFFF"/>
        </w:rPr>
        <w:t>.</w:t>
      </w:r>
    </w:p>
    <w:p w:rsidR="009E3AD5" w:rsidRPr="00805B6E" w:rsidRDefault="009E3AD5" w:rsidP="005F652B">
      <w:pPr>
        <w:pStyle w:val="ListParagraph"/>
        <w:numPr>
          <w:ilvl w:val="0"/>
          <w:numId w:val="24"/>
        </w:numPr>
        <w:spacing w:after="0" w:line="240" w:lineRule="auto"/>
        <w:jc w:val="both"/>
        <w:rPr>
          <w:rFonts w:cstheme="minorHAnsi"/>
          <w:color w:val="000000" w:themeColor="text1"/>
          <w:szCs w:val="20"/>
        </w:rPr>
      </w:pPr>
      <w:r w:rsidRPr="00805B6E">
        <w:rPr>
          <w:rFonts w:cstheme="minorHAnsi"/>
          <w:color w:val="000000" w:themeColor="text1"/>
          <w:szCs w:val="20"/>
        </w:rPr>
        <w:t xml:space="preserve">Used </w:t>
      </w:r>
      <w:r w:rsidRPr="00805B6E">
        <w:rPr>
          <w:rFonts w:cstheme="minorHAnsi"/>
          <w:b/>
          <w:color w:val="000000" w:themeColor="text1"/>
          <w:szCs w:val="20"/>
        </w:rPr>
        <w:t xml:space="preserve">Spring Core </w:t>
      </w:r>
      <w:r w:rsidRPr="00805B6E">
        <w:rPr>
          <w:rFonts w:cstheme="minorHAnsi"/>
          <w:color w:val="000000" w:themeColor="text1"/>
          <w:szCs w:val="20"/>
        </w:rPr>
        <w:t>for concept</w:t>
      </w:r>
      <w:r w:rsidRPr="00805B6E">
        <w:rPr>
          <w:rFonts w:cstheme="minorHAnsi"/>
          <w:b/>
          <w:color w:val="000000" w:themeColor="text1"/>
          <w:szCs w:val="20"/>
        </w:rPr>
        <w:t xml:space="preserve"> Inversion of control </w:t>
      </w:r>
      <w:r w:rsidRPr="00805B6E">
        <w:rPr>
          <w:rFonts w:cstheme="minorHAnsi"/>
          <w:color w:val="000000" w:themeColor="text1"/>
          <w:szCs w:val="20"/>
        </w:rPr>
        <w:t xml:space="preserve">(IOC) implemented using </w:t>
      </w:r>
      <w:r w:rsidRPr="00805B6E">
        <w:rPr>
          <w:rFonts w:cstheme="minorHAnsi"/>
          <w:b/>
          <w:color w:val="000000" w:themeColor="text1"/>
          <w:szCs w:val="20"/>
        </w:rPr>
        <w:t>dependency injection</w:t>
      </w:r>
      <w:r w:rsidRPr="00805B6E">
        <w:rPr>
          <w:rFonts w:cstheme="minorHAnsi"/>
          <w:color w:val="000000" w:themeColor="text1"/>
          <w:szCs w:val="20"/>
        </w:rPr>
        <w:t>.</w:t>
      </w:r>
    </w:p>
    <w:p w:rsidR="009E3AD5" w:rsidRPr="00805B6E" w:rsidRDefault="00CB76BF" w:rsidP="005F652B">
      <w:pPr>
        <w:pStyle w:val="ListParagraph"/>
        <w:numPr>
          <w:ilvl w:val="0"/>
          <w:numId w:val="24"/>
        </w:numPr>
        <w:spacing w:after="0" w:line="240" w:lineRule="auto"/>
        <w:jc w:val="both"/>
        <w:rPr>
          <w:rFonts w:cstheme="minorHAnsi"/>
          <w:color w:val="000000" w:themeColor="text1"/>
          <w:szCs w:val="20"/>
        </w:rPr>
      </w:pPr>
      <w:r w:rsidRPr="00805B6E">
        <w:rPr>
          <w:rFonts w:eastAsia="Questrial" w:cstheme="minorHAnsi"/>
          <w:szCs w:val="20"/>
        </w:rPr>
        <w:t xml:space="preserve">Used </w:t>
      </w:r>
      <w:r w:rsidRPr="00805B6E">
        <w:rPr>
          <w:rFonts w:eastAsia="Questrial" w:cstheme="minorHAnsi"/>
          <w:b/>
          <w:szCs w:val="20"/>
        </w:rPr>
        <w:t>Spring JDBC</w:t>
      </w:r>
      <w:r w:rsidRPr="00805B6E">
        <w:rPr>
          <w:rFonts w:eastAsia="Questrial" w:cstheme="minorHAnsi"/>
          <w:szCs w:val="20"/>
        </w:rPr>
        <w:t xml:space="preserve"> to retrieve the data and represented the data in the form of tree which has seven hierarchies and implemented drag and drop functionality to it. </w:t>
      </w:r>
    </w:p>
    <w:p w:rsidR="009E3AD5" w:rsidRPr="00805B6E" w:rsidRDefault="009E3AD5" w:rsidP="005F652B">
      <w:pPr>
        <w:pStyle w:val="ListParagraph"/>
        <w:numPr>
          <w:ilvl w:val="0"/>
          <w:numId w:val="24"/>
        </w:numPr>
        <w:spacing w:after="0" w:line="240" w:lineRule="auto"/>
        <w:jc w:val="both"/>
        <w:rPr>
          <w:rFonts w:cstheme="minorHAnsi"/>
          <w:color w:val="000000" w:themeColor="text1"/>
          <w:szCs w:val="20"/>
        </w:rPr>
      </w:pPr>
      <w:r w:rsidRPr="00805B6E">
        <w:rPr>
          <w:rFonts w:cstheme="minorHAnsi"/>
          <w:color w:val="000000" w:themeColor="text1"/>
          <w:szCs w:val="20"/>
          <w:lang w:bidi="te-IN"/>
        </w:rPr>
        <w:t xml:space="preserve">Tested </w:t>
      </w:r>
      <w:r w:rsidRPr="00805B6E">
        <w:rPr>
          <w:rFonts w:cstheme="minorHAnsi"/>
          <w:b/>
          <w:color w:val="000000" w:themeColor="text1"/>
          <w:szCs w:val="20"/>
          <w:lang w:bidi="te-IN"/>
        </w:rPr>
        <w:t>cross browser functionality</w:t>
      </w:r>
      <w:r w:rsidRPr="00805B6E">
        <w:rPr>
          <w:rFonts w:cstheme="minorHAnsi"/>
          <w:color w:val="000000" w:themeColor="text1"/>
          <w:szCs w:val="20"/>
          <w:lang w:bidi="te-IN"/>
        </w:rPr>
        <w:t xml:space="preserve"> and fixed major layout bugs for supported browsers including IE6.</w:t>
      </w:r>
    </w:p>
    <w:p w:rsidR="00C36500" w:rsidRPr="00805B6E" w:rsidRDefault="009E3AD5" w:rsidP="005F652B">
      <w:pPr>
        <w:pStyle w:val="ListParagraph"/>
        <w:numPr>
          <w:ilvl w:val="0"/>
          <w:numId w:val="24"/>
        </w:numPr>
        <w:spacing w:after="0" w:line="240" w:lineRule="auto"/>
        <w:jc w:val="both"/>
        <w:rPr>
          <w:rFonts w:cstheme="minorHAnsi"/>
          <w:color w:val="000000" w:themeColor="text1"/>
          <w:szCs w:val="20"/>
        </w:rPr>
      </w:pPr>
      <w:r w:rsidRPr="00805B6E">
        <w:rPr>
          <w:rFonts w:cstheme="minorHAnsi"/>
          <w:color w:val="000000" w:themeColor="text1"/>
          <w:szCs w:val="20"/>
        </w:rPr>
        <w:t xml:space="preserve">Developed application using </w:t>
      </w:r>
      <w:r w:rsidRPr="00805B6E">
        <w:rPr>
          <w:rFonts w:cstheme="minorHAnsi"/>
          <w:b/>
          <w:color w:val="000000" w:themeColor="text1"/>
          <w:szCs w:val="20"/>
        </w:rPr>
        <w:t>JSP</w:t>
      </w:r>
      <w:r w:rsidRPr="00805B6E">
        <w:rPr>
          <w:rFonts w:cstheme="minorHAnsi"/>
          <w:color w:val="000000" w:themeColor="text1"/>
          <w:szCs w:val="20"/>
        </w:rPr>
        <w:t xml:space="preserve"> and </w:t>
      </w:r>
      <w:r w:rsidRPr="00805B6E">
        <w:rPr>
          <w:rFonts w:cstheme="minorHAnsi"/>
          <w:b/>
          <w:color w:val="000000" w:themeColor="text1"/>
          <w:szCs w:val="20"/>
        </w:rPr>
        <w:t>AJAX</w:t>
      </w:r>
      <w:r w:rsidRPr="00805B6E">
        <w:rPr>
          <w:rFonts w:cstheme="minorHAnsi"/>
          <w:color w:val="000000" w:themeColor="text1"/>
          <w:szCs w:val="20"/>
        </w:rPr>
        <w:t xml:space="preserve"> on the presentation layer, the business layer is built using spring and the persistent layer uses </w:t>
      </w:r>
      <w:r w:rsidRPr="00805B6E">
        <w:rPr>
          <w:rFonts w:cstheme="minorHAnsi"/>
          <w:b/>
          <w:color w:val="000000" w:themeColor="text1"/>
          <w:szCs w:val="20"/>
        </w:rPr>
        <w:t>Hibernate</w:t>
      </w:r>
      <w:r w:rsidRPr="00805B6E">
        <w:rPr>
          <w:rFonts w:cstheme="minorHAnsi"/>
          <w:color w:val="000000" w:themeColor="text1"/>
          <w:szCs w:val="20"/>
        </w:rPr>
        <w:t>.</w:t>
      </w:r>
    </w:p>
    <w:p w:rsidR="009E3AD5" w:rsidRPr="00805B6E" w:rsidRDefault="009E3AD5" w:rsidP="005F652B">
      <w:pPr>
        <w:pStyle w:val="ListParagraph"/>
        <w:numPr>
          <w:ilvl w:val="0"/>
          <w:numId w:val="24"/>
        </w:numPr>
        <w:spacing w:after="0" w:line="240" w:lineRule="auto"/>
        <w:jc w:val="both"/>
        <w:rPr>
          <w:rFonts w:cstheme="minorHAnsi"/>
          <w:color w:val="000000" w:themeColor="text1"/>
          <w:szCs w:val="20"/>
        </w:rPr>
      </w:pPr>
      <w:r w:rsidRPr="00805B6E">
        <w:rPr>
          <w:rFonts w:eastAsia="Times New Roman" w:cstheme="minorHAnsi"/>
          <w:color w:val="000000" w:themeColor="text1"/>
          <w:szCs w:val="20"/>
        </w:rPr>
        <w:t xml:space="preserve">Created and maintained complex </w:t>
      </w:r>
      <w:r w:rsidRPr="00805B6E">
        <w:rPr>
          <w:rFonts w:eastAsia="Times New Roman" w:cstheme="minorHAnsi"/>
          <w:b/>
          <w:color w:val="000000" w:themeColor="text1"/>
          <w:szCs w:val="20"/>
        </w:rPr>
        <w:t>triggers</w:t>
      </w:r>
      <w:r w:rsidRPr="00805B6E">
        <w:rPr>
          <w:rFonts w:eastAsia="Times New Roman" w:cstheme="minorHAnsi"/>
          <w:color w:val="000000" w:themeColor="text1"/>
          <w:szCs w:val="20"/>
        </w:rPr>
        <w:t xml:space="preserve"> for logon and some R/I.</w:t>
      </w:r>
    </w:p>
    <w:p w:rsidR="009E3AD5" w:rsidRPr="00805B6E" w:rsidRDefault="009E3AD5" w:rsidP="005F652B">
      <w:pPr>
        <w:pStyle w:val="ListParagraph"/>
        <w:numPr>
          <w:ilvl w:val="0"/>
          <w:numId w:val="24"/>
        </w:numPr>
        <w:spacing w:after="0" w:line="240" w:lineRule="auto"/>
        <w:jc w:val="both"/>
        <w:rPr>
          <w:rFonts w:cstheme="minorHAnsi"/>
          <w:color w:val="000000" w:themeColor="text1"/>
          <w:szCs w:val="20"/>
        </w:rPr>
      </w:pPr>
      <w:r w:rsidRPr="00805B6E">
        <w:rPr>
          <w:rFonts w:eastAsia="Times New Roman" w:cstheme="minorHAnsi"/>
          <w:color w:val="000000" w:themeColor="text1"/>
          <w:szCs w:val="20"/>
        </w:rPr>
        <w:t xml:space="preserve">Created </w:t>
      </w:r>
      <w:r w:rsidRPr="00805B6E">
        <w:rPr>
          <w:rFonts w:eastAsia="Times New Roman" w:cstheme="minorHAnsi"/>
          <w:b/>
          <w:color w:val="000000" w:themeColor="text1"/>
          <w:szCs w:val="20"/>
        </w:rPr>
        <w:t>Stored Procedures</w:t>
      </w:r>
      <w:r w:rsidRPr="00805B6E">
        <w:rPr>
          <w:rFonts w:eastAsia="Times New Roman" w:cstheme="minorHAnsi"/>
          <w:color w:val="000000" w:themeColor="text1"/>
          <w:szCs w:val="20"/>
        </w:rPr>
        <w:t xml:space="preserve">, User Defined functions, Views and implemented the Error Handling in the Stored </w:t>
      </w:r>
      <w:r w:rsidRPr="00805B6E">
        <w:rPr>
          <w:rFonts w:eastAsia="Times New Roman" w:cstheme="minorHAnsi"/>
          <w:b/>
          <w:color w:val="000000" w:themeColor="text1"/>
          <w:szCs w:val="20"/>
        </w:rPr>
        <w:t>Procedures</w:t>
      </w:r>
      <w:r w:rsidRPr="00805B6E">
        <w:rPr>
          <w:rFonts w:eastAsia="Times New Roman" w:cstheme="minorHAnsi"/>
          <w:color w:val="000000" w:themeColor="text1"/>
          <w:szCs w:val="20"/>
        </w:rPr>
        <w:t xml:space="preserve"> and SQL objects and Modified already existing </w:t>
      </w:r>
      <w:r w:rsidRPr="00805B6E">
        <w:rPr>
          <w:rFonts w:eastAsia="Times New Roman" w:cstheme="minorHAnsi"/>
          <w:b/>
          <w:color w:val="000000" w:themeColor="text1"/>
          <w:szCs w:val="20"/>
        </w:rPr>
        <w:t>stored procedures</w:t>
      </w:r>
      <w:r w:rsidRPr="00805B6E">
        <w:rPr>
          <w:rFonts w:eastAsia="Times New Roman" w:cstheme="minorHAnsi"/>
          <w:color w:val="000000" w:themeColor="text1"/>
          <w:szCs w:val="20"/>
        </w:rPr>
        <w:t xml:space="preserve">, </w:t>
      </w:r>
      <w:r w:rsidRPr="00805B6E">
        <w:rPr>
          <w:rFonts w:eastAsia="Times New Roman" w:cstheme="minorHAnsi"/>
          <w:b/>
          <w:color w:val="000000" w:themeColor="text1"/>
          <w:szCs w:val="20"/>
        </w:rPr>
        <w:t>triggers</w:t>
      </w:r>
      <w:r w:rsidRPr="00805B6E">
        <w:rPr>
          <w:rFonts w:eastAsia="Times New Roman" w:cstheme="minorHAnsi"/>
          <w:color w:val="000000" w:themeColor="text1"/>
          <w:szCs w:val="20"/>
        </w:rPr>
        <w:t>, views, indexes depending on the requirement.</w:t>
      </w:r>
    </w:p>
    <w:p w:rsidR="00C36500" w:rsidRPr="00805B6E" w:rsidRDefault="00C36500" w:rsidP="005F652B">
      <w:pPr>
        <w:pStyle w:val="ListParagraph"/>
        <w:numPr>
          <w:ilvl w:val="0"/>
          <w:numId w:val="24"/>
        </w:numPr>
        <w:spacing w:after="0" w:line="240" w:lineRule="auto"/>
        <w:jc w:val="both"/>
        <w:rPr>
          <w:rFonts w:cstheme="minorHAnsi"/>
          <w:color w:val="000000" w:themeColor="text1"/>
          <w:szCs w:val="20"/>
        </w:rPr>
      </w:pPr>
      <w:r w:rsidRPr="00805B6E">
        <w:rPr>
          <w:rFonts w:eastAsia="Times New Roman" w:cstheme="minorHAnsi"/>
          <w:color w:val="000000" w:themeColor="text1"/>
          <w:szCs w:val="20"/>
          <w:lang w:bidi="te-IN"/>
        </w:rPr>
        <w:t xml:space="preserve">Facilitated </w:t>
      </w:r>
      <w:r w:rsidRPr="00805B6E">
        <w:rPr>
          <w:rFonts w:eastAsia="Times New Roman" w:cstheme="minorHAnsi"/>
          <w:b/>
          <w:color w:val="000000" w:themeColor="text1"/>
          <w:szCs w:val="20"/>
          <w:lang w:bidi="te-IN"/>
        </w:rPr>
        <w:t>User Testing</w:t>
      </w:r>
      <w:r w:rsidRPr="00805B6E">
        <w:rPr>
          <w:rFonts w:eastAsia="Times New Roman" w:cstheme="minorHAnsi"/>
          <w:color w:val="000000" w:themeColor="text1"/>
          <w:szCs w:val="20"/>
          <w:lang w:bidi="te-IN"/>
        </w:rPr>
        <w:t xml:space="preserve"> sessions to solicit feedback on prototypes. </w:t>
      </w:r>
    </w:p>
    <w:p w:rsidR="00D75301" w:rsidRPr="00805B6E" w:rsidRDefault="009E3AD5" w:rsidP="00F577DF">
      <w:pPr>
        <w:spacing w:before="240" w:after="0" w:line="240" w:lineRule="auto"/>
        <w:contextualSpacing/>
        <w:jc w:val="both"/>
        <w:rPr>
          <w:rFonts w:cstheme="minorHAnsi"/>
          <w:b/>
          <w:bCs/>
          <w:color w:val="000000" w:themeColor="text1"/>
          <w:szCs w:val="20"/>
        </w:rPr>
      </w:pPr>
      <w:r w:rsidRPr="00805B6E">
        <w:rPr>
          <w:rFonts w:cstheme="minorHAnsi"/>
          <w:b/>
          <w:color w:val="000000" w:themeColor="text1"/>
          <w:szCs w:val="20"/>
          <w:u w:val="single"/>
        </w:rPr>
        <w:t>Environment</w:t>
      </w:r>
      <w:r w:rsidRPr="00805B6E">
        <w:rPr>
          <w:rFonts w:cstheme="minorHAnsi"/>
          <w:color w:val="000000" w:themeColor="text1"/>
          <w:szCs w:val="20"/>
        </w:rPr>
        <w:t xml:space="preserve">: </w:t>
      </w:r>
      <w:r w:rsidRPr="00805B6E">
        <w:rPr>
          <w:rFonts w:cstheme="minorHAnsi"/>
          <w:b/>
          <w:bCs/>
          <w:color w:val="000000" w:themeColor="text1"/>
          <w:szCs w:val="20"/>
        </w:rPr>
        <w:t xml:space="preserve">HTML, CSS, JavaScript, </w:t>
      </w:r>
      <w:proofErr w:type="spellStart"/>
      <w:r w:rsidRPr="00805B6E">
        <w:rPr>
          <w:rFonts w:cstheme="minorHAnsi"/>
          <w:b/>
          <w:bCs/>
          <w:color w:val="000000" w:themeColor="text1"/>
          <w:szCs w:val="20"/>
        </w:rPr>
        <w:t>JQuery</w:t>
      </w:r>
      <w:proofErr w:type="spellEnd"/>
      <w:r w:rsidRPr="00805B6E">
        <w:rPr>
          <w:rFonts w:cstheme="minorHAnsi"/>
          <w:b/>
          <w:bCs/>
          <w:color w:val="000000" w:themeColor="text1"/>
          <w:szCs w:val="20"/>
        </w:rPr>
        <w:t xml:space="preserve">, Bootstrap, </w:t>
      </w:r>
      <w:r w:rsidR="00C36500" w:rsidRPr="00805B6E">
        <w:rPr>
          <w:rFonts w:cstheme="minorHAnsi"/>
          <w:b/>
          <w:bCs/>
          <w:color w:val="000000" w:themeColor="text1"/>
          <w:szCs w:val="20"/>
        </w:rPr>
        <w:t>spring</w:t>
      </w:r>
      <w:r w:rsidRPr="00805B6E">
        <w:rPr>
          <w:rFonts w:cstheme="minorHAnsi"/>
          <w:b/>
          <w:bCs/>
          <w:color w:val="000000" w:themeColor="text1"/>
          <w:szCs w:val="20"/>
        </w:rPr>
        <w:t>, JSP, JSON, Ajax, Restful, JAVA</w:t>
      </w:r>
      <w:r w:rsidR="00C36500" w:rsidRPr="00805B6E">
        <w:rPr>
          <w:rFonts w:cstheme="minorHAnsi"/>
          <w:b/>
          <w:bCs/>
          <w:color w:val="000000" w:themeColor="text1"/>
          <w:szCs w:val="20"/>
        </w:rPr>
        <w:t>, Ruby</w:t>
      </w:r>
      <w:r w:rsidRPr="00805B6E">
        <w:rPr>
          <w:rFonts w:cstheme="minorHAnsi"/>
          <w:b/>
          <w:bCs/>
          <w:color w:val="000000" w:themeColor="text1"/>
          <w:szCs w:val="20"/>
        </w:rPr>
        <w:t>, My SQL.</w:t>
      </w:r>
    </w:p>
    <w:p w:rsidR="00D75301" w:rsidRPr="00805B6E" w:rsidRDefault="00D75301" w:rsidP="00F577DF">
      <w:pPr>
        <w:spacing w:after="0" w:line="240" w:lineRule="auto"/>
        <w:contextualSpacing/>
        <w:jc w:val="both"/>
        <w:rPr>
          <w:rFonts w:cstheme="minorHAnsi"/>
          <w:b/>
          <w:bCs/>
          <w:color w:val="000000" w:themeColor="text1"/>
          <w:szCs w:val="20"/>
        </w:rPr>
      </w:pPr>
    </w:p>
    <w:p w:rsidR="009E3AD5" w:rsidRPr="00805B6E" w:rsidRDefault="009E3AD5" w:rsidP="00F577DF">
      <w:pPr>
        <w:spacing w:after="0" w:line="240" w:lineRule="auto"/>
        <w:contextualSpacing/>
        <w:jc w:val="both"/>
        <w:rPr>
          <w:rFonts w:cstheme="minorHAnsi"/>
          <w:b/>
          <w:color w:val="000000" w:themeColor="text1"/>
          <w:szCs w:val="20"/>
        </w:rPr>
      </w:pPr>
      <w:r w:rsidRPr="00805B6E">
        <w:rPr>
          <w:rFonts w:cstheme="minorHAnsi"/>
          <w:b/>
          <w:bCs/>
          <w:color w:val="000000" w:themeColor="text1"/>
          <w:szCs w:val="20"/>
        </w:rPr>
        <w:t>Goldman Sachs, Jersey City, NJ</w:t>
      </w:r>
      <w:r w:rsidRPr="00805B6E">
        <w:rPr>
          <w:rFonts w:cstheme="minorHAnsi"/>
          <w:b/>
          <w:color w:val="000000" w:themeColor="text1"/>
          <w:szCs w:val="20"/>
        </w:rPr>
        <w:tab/>
      </w:r>
      <w:r w:rsidRPr="00805B6E">
        <w:rPr>
          <w:rFonts w:cstheme="minorHAnsi"/>
          <w:b/>
          <w:color w:val="000000" w:themeColor="text1"/>
          <w:szCs w:val="20"/>
        </w:rPr>
        <w:tab/>
      </w:r>
      <w:r w:rsidRPr="00805B6E">
        <w:rPr>
          <w:rFonts w:cstheme="minorHAnsi"/>
          <w:b/>
          <w:color w:val="000000" w:themeColor="text1"/>
          <w:szCs w:val="20"/>
        </w:rPr>
        <w:tab/>
      </w:r>
      <w:r w:rsidRPr="00805B6E">
        <w:rPr>
          <w:rFonts w:cstheme="minorHAnsi"/>
          <w:b/>
          <w:color w:val="000000" w:themeColor="text1"/>
          <w:szCs w:val="20"/>
        </w:rPr>
        <w:tab/>
      </w:r>
      <w:r w:rsidR="00772BF5" w:rsidRPr="00805B6E">
        <w:rPr>
          <w:rFonts w:cstheme="minorHAnsi"/>
          <w:b/>
          <w:color w:val="000000" w:themeColor="text1"/>
          <w:szCs w:val="20"/>
        </w:rPr>
        <w:t xml:space="preserve">                                                               </w:t>
      </w:r>
      <w:r w:rsidR="00D65EB9" w:rsidRPr="00805B6E">
        <w:rPr>
          <w:rFonts w:cstheme="minorHAnsi"/>
          <w:b/>
          <w:color w:val="000000" w:themeColor="text1"/>
          <w:szCs w:val="20"/>
        </w:rPr>
        <w:t>DEC</w:t>
      </w:r>
      <w:r w:rsidRPr="00805B6E">
        <w:rPr>
          <w:rFonts w:cstheme="minorHAnsi"/>
          <w:b/>
          <w:color w:val="000000" w:themeColor="text1"/>
          <w:szCs w:val="20"/>
        </w:rPr>
        <w:t xml:space="preserve"> 2012 – APR 2014   </w:t>
      </w:r>
    </w:p>
    <w:p w:rsidR="009E3AD5" w:rsidRPr="00805B6E" w:rsidRDefault="009E3AD5" w:rsidP="00F577DF">
      <w:pPr>
        <w:spacing w:after="0" w:line="240" w:lineRule="auto"/>
        <w:contextualSpacing/>
        <w:jc w:val="both"/>
        <w:rPr>
          <w:rFonts w:cstheme="minorHAnsi"/>
          <w:b/>
          <w:color w:val="000000" w:themeColor="text1"/>
          <w:szCs w:val="20"/>
        </w:rPr>
      </w:pPr>
      <w:r w:rsidRPr="00805B6E">
        <w:rPr>
          <w:rFonts w:cstheme="minorHAnsi"/>
          <w:b/>
          <w:color w:val="000000" w:themeColor="text1"/>
          <w:szCs w:val="20"/>
        </w:rPr>
        <w:t>Role: Java</w:t>
      </w:r>
      <w:r w:rsidR="00F54152" w:rsidRPr="00805B6E">
        <w:rPr>
          <w:rFonts w:cstheme="minorHAnsi"/>
          <w:b/>
          <w:color w:val="000000" w:themeColor="text1"/>
          <w:szCs w:val="20"/>
        </w:rPr>
        <w:t>/J2EE</w:t>
      </w:r>
      <w:r w:rsidRPr="00805B6E">
        <w:rPr>
          <w:rFonts w:cstheme="minorHAnsi"/>
          <w:b/>
          <w:color w:val="000000" w:themeColor="text1"/>
          <w:szCs w:val="20"/>
        </w:rPr>
        <w:t xml:space="preserve"> Developer</w:t>
      </w:r>
    </w:p>
    <w:p w:rsidR="009E3AD5" w:rsidRPr="00805B6E" w:rsidRDefault="009E3AD5" w:rsidP="00F577DF">
      <w:pPr>
        <w:pStyle w:val="NormalWeb"/>
        <w:spacing w:before="0" w:beforeAutospacing="0" w:after="0" w:afterAutospacing="0"/>
        <w:contextualSpacing/>
        <w:jc w:val="both"/>
        <w:rPr>
          <w:rFonts w:asciiTheme="minorHAnsi" w:hAnsiTheme="minorHAnsi" w:cstheme="minorHAnsi"/>
          <w:b/>
          <w:color w:val="000000" w:themeColor="text1"/>
          <w:sz w:val="22"/>
          <w:szCs w:val="20"/>
        </w:rPr>
      </w:pPr>
    </w:p>
    <w:p w:rsidR="009E3AD5" w:rsidRPr="00805B6E" w:rsidRDefault="009E3AD5" w:rsidP="00F577DF">
      <w:pPr>
        <w:pStyle w:val="NormalWeb"/>
        <w:spacing w:before="0" w:beforeAutospacing="0" w:after="0" w:afterAutospacing="0"/>
        <w:contextualSpacing/>
        <w:jc w:val="both"/>
        <w:rPr>
          <w:rFonts w:asciiTheme="minorHAnsi" w:hAnsiTheme="minorHAnsi" w:cstheme="minorHAnsi"/>
          <w:color w:val="000000" w:themeColor="text1"/>
          <w:sz w:val="22"/>
          <w:szCs w:val="20"/>
          <w:lang w:val="en-IN" w:eastAsia="en-IN"/>
        </w:rPr>
      </w:pPr>
      <w:r w:rsidRPr="00805B6E">
        <w:rPr>
          <w:rFonts w:asciiTheme="minorHAnsi" w:hAnsiTheme="minorHAnsi" w:cstheme="minorHAnsi"/>
          <w:b/>
          <w:color w:val="000000" w:themeColor="text1"/>
          <w:sz w:val="22"/>
          <w:szCs w:val="20"/>
        </w:rPr>
        <w:t xml:space="preserve">Description: </w:t>
      </w:r>
      <w:r w:rsidRPr="00805B6E">
        <w:rPr>
          <w:rFonts w:asciiTheme="minorHAnsi" w:hAnsiTheme="minorHAnsi" w:cstheme="minorHAnsi"/>
          <w:color w:val="000000" w:themeColor="text1"/>
          <w:sz w:val="22"/>
          <w:szCs w:val="20"/>
        </w:rPr>
        <w:t xml:space="preserve">Project Apple is the acquisition and integration of GE Capital Bank’s online deposit platform into Goldman Sachs. The purpose of this project is to keep a continuous monitor on the activities of the account holders. Feed comes in from upstream (DWH), application process the feed and dumps in the data into multiple DB’s. </w:t>
      </w:r>
      <w:proofErr w:type="gramStart"/>
      <w:r w:rsidRPr="00805B6E">
        <w:rPr>
          <w:rFonts w:asciiTheme="minorHAnsi" w:hAnsiTheme="minorHAnsi" w:cstheme="minorHAnsi"/>
          <w:color w:val="000000" w:themeColor="text1"/>
          <w:sz w:val="22"/>
          <w:szCs w:val="20"/>
        </w:rPr>
        <w:t>application</w:t>
      </w:r>
      <w:proofErr w:type="gramEnd"/>
      <w:r w:rsidRPr="00805B6E">
        <w:rPr>
          <w:rFonts w:asciiTheme="minorHAnsi" w:hAnsiTheme="minorHAnsi" w:cstheme="minorHAnsi"/>
          <w:color w:val="000000" w:themeColor="text1"/>
          <w:sz w:val="22"/>
          <w:szCs w:val="20"/>
        </w:rPr>
        <w:t xml:space="preserve"> consist of various modules like, </w:t>
      </w:r>
      <w:r w:rsidRPr="00805B6E">
        <w:rPr>
          <w:rFonts w:asciiTheme="minorHAnsi" w:hAnsiTheme="minorHAnsi" w:cstheme="minorHAnsi"/>
          <w:color w:val="000000" w:themeColor="text1"/>
          <w:sz w:val="22"/>
          <w:szCs w:val="20"/>
          <w:lang w:val="en-IN" w:eastAsia="en-IN"/>
        </w:rPr>
        <w:t>FRAUD UI, Feedback loop, Alert-Generation and Reporting.</w:t>
      </w:r>
    </w:p>
    <w:p w:rsidR="009E3AD5" w:rsidRPr="00805B6E" w:rsidRDefault="009E3AD5" w:rsidP="00F577DF">
      <w:pPr>
        <w:pStyle w:val="NormalWeb"/>
        <w:spacing w:before="0" w:beforeAutospacing="0" w:after="0" w:afterAutospacing="0"/>
        <w:contextualSpacing/>
        <w:jc w:val="both"/>
        <w:rPr>
          <w:rFonts w:asciiTheme="minorHAnsi" w:hAnsiTheme="minorHAnsi" w:cstheme="minorHAnsi"/>
          <w:b/>
          <w:color w:val="000000" w:themeColor="text1"/>
          <w:sz w:val="22"/>
          <w:szCs w:val="20"/>
          <w:lang w:val="en-GB" w:eastAsia="en-GB"/>
        </w:rPr>
      </w:pPr>
    </w:p>
    <w:p w:rsidR="009E3AD5" w:rsidRPr="00805B6E" w:rsidRDefault="009E3AD5" w:rsidP="00F577DF">
      <w:pPr>
        <w:spacing w:line="240" w:lineRule="auto"/>
        <w:jc w:val="both"/>
        <w:rPr>
          <w:rFonts w:cstheme="minorHAnsi"/>
          <w:b/>
          <w:color w:val="000000"/>
          <w:szCs w:val="20"/>
        </w:rPr>
      </w:pPr>
      <w:r w:rsidRPr="00805B6E">
        <w:rPr>
          <w:rFonts w:cstheme="minorHAnsi"/>
          <w:b/>
          <w:color w:val="000000"/>
          <w:szCs w:val="20"/>
        </w:rPr>
        <w:t>Responsibilities:</w:t>
      </w:r>
    </w:p>
    <w:p w:rsidR="009E3AD5" w:rsidRPr="00805B6E" w:rsidRDefault="009E3AD5" w:rsidP="00064B0C">
      <w:pPr>
        <w:widowControl w:val="0"/>
        <w:numPr>
          <w:ilvl w:val="0"/>
          <w:numId w:val="25"/>
        </w:numPr>
        <w:tabs>
          <w:tab w:val="left" w:pos="900"/>
        </w:tabs>
        <w:suppressAutoHyphens/>
        <w:spacing w:after="0" w:line="240" w:lineRule="auto"/>
        <w:ind w:left="900" w:hanging="450"/>
        <w:jc w:val="both"/>
        <w:rPr>
          <w:rFonts w:cstheme="minorHAnsi"/>
          <w:color w:val="000000"/>
          <w:szCs w:val="20"/>
        </w:rPr>
      </w:pPr>
      <w:r w:rsidRPr="00805B6E">
        <w:rPr>
          <w:rFonts w:cstheme="minorHAnsi"/>
          <w:color w:val="000000"/>
          <w:szCs w:val="20"/>
        </w:rPr>
        <w:t xml:space="preserve">Involved in the </w:t>
      </w:r>
      <w:r w:rsidRPr="00805B6E">
        <w:rPr>
          <w:rFonts w:cstheme="minorHAnsi"/>
          <w:b/>
          <w:bCs/>
          <w:color w:val="000000"/>
          <w:szCs w:val="20"/>
        </w:rPr>
        <w:t xml:space="preserve">Requirements collection &amp; Analysis </w:t>
      </w:r>
      <w:r w:rsidRPr="00805B6E">
        <w:rPr>
          <w:rFonts w:cstheme="minorHAnsi"/>
          <w:bCs/>
          <w:color w:val="000000"/>
          <w:szCs w:val="20"/>
        </w:rPr>
        <w:t>from the business team</w:t>
      </w:r>
      <w:r w:rsidRPr="00805B6E">
        <w:rPr>
          <w:rFonts w:cstheme="minorHAnsi"/>
          <w:color w:val="000000"/>
          <w:szCs w:val="20"/>
        </w:rPr>
        <w:t xml:space="preserve">. </w:t>
      </w:r>
    </w:p>
    <w:p w:rsidR="00246543" w:rsidRPr="00805B6E" w:rsidRDefault="009E3AD5" w:rsidP="00064B0C">
      <w:pPr>
        <w:widowControl w:val="0"/>
        <w:numPr>
          <w:ilvl w:val="0"/>
          <w:numId w:val="25"/>
        </w:numPr>
        <w:tabs>
          <w:tab w:val="left" w:pos="900"/>
        </w:tabs>
        <w:suppressAutoHyphens/>
        <w:spacing w:after="0" w:line="240" w:lineRule="auto"/>
        <w:ind w:left="900" w:hanging="450"/>
        <w:jc w:val="both"/>
        <w:rPr>
          <w:rFonts w:cstheme="minorHAnsi"/>
          <w:b/>
          <w:bCs/>
          <w:color w:val="000000"/>
          <w:szCs w:val="20"/>
        </w:rPr>
      </w:pPr>
      <w:r w:rsidRPr="00805B6E">
        <w:rPr>
          <w:rFonts w:cstheme="minorHAnsi"/>
          <w:color w:val="000000"/>
          <w:szCs w:val="20"/>
        </w:rPr>
        <w:t xml:space="preserve">Created the design documents with </w:t>
      </w:r>
      <w:proofErr w:type="spellStart"/>
      <w:r w:rsidRPr="00805B6E">
        <w:rPr>
          <w:rFonts w:cstheme="minorHAnsi"/>
          <w:b/>
          <w:color w:val="000000"/>
          <w:szCs w:val="20"/>
        </w:rPr>
        <w:t>use</w:t>
      </w:r>
      <w:r w:rsidRPr="00805B6E">
        <w:rPr>
          <w:rFonts w:cstheme="minorHAnsi"/>
          <w:b/>
          <w:bCs/>
          <w:color w:val="000000"/>
          <w:szCs w:val="20"/>
        </w:rPr>
        <w:t>case</w:t>
      </w:r>
      <w:proofErr w:type="spellEnd"/>
      <w:r w:rsidRPr="00805B6E">
        <w:rPr>
          <w:rFonts w:cstheme="minorHAnsi"/>
          <w:b/>
          <w:bCs/>
          <w:color w:val="000000"/>
          <w:szCs w:val="20"/>
        </w:rPr>
        <w:t xml:space="preserve"> diagram, class diagrams, sequence diagrams </w:t>
      </w:r>
      <w:r w:rsidRPr="00805B6E">
        <w:rPr>
          <w:rFonts w:cstheme="minorHAnsi"/>
          <w:bCs/>
          <w:color w:val="000000"/>
          <w:szCs w:val="20"/>
        </w:rPr>
        <w:t>using</w:t>
      </w:r>
    </w:p>
    <w:p w:rsidR="009E3AD5" w:rsidRPr="00805B6E" w:rsidRDefault="00064B0C" w:rsidP="00064B0C">
      <w:pPr>
        <w:widowControl w:val="0"/>
        <w:tabs>
          <w:tab w:val="left" w:pos="900"/>
        </w:tabs>
        <w:suppressAutoHyphens/>
        <w:spacing w:after="0" w:line="240" w:lineRule="auto"/>
        <w:ind w:left="900" w:hanging="450"/>
        <w:jc w:val="both"/>
        <w:rPr>
          <w:rFonts w:cstheme="minorHAnsi"/>
          <w:b/>
          <w:bCs/>
          <w:color w:val="000000"/>
          <w:szCs w:val="20"/>
        </w:rPr>
      </w:pPr>
      <w:r w:rsidRPr="00805B6E">
        <w:rPr>
          <w:rFonts w:cstheme="minorHAnsi"/>
          <w:b/>
          <w:bCs/>
          <w:color w:val="000000"/>
          <w:szCs w:val="20"/>
        </w:rPr>
        <w:tab/>
      </w:r>
      <w:proofErr w:type="spellStart"/>
      <w:r w:rsidR="00E54BD3" w:rsidRPr="00805B6E">
        <w:rPr>
          <w:rFonts w:cstheme="minorHAnsi"/>
          <w:b/>
          <w:bCs/>
          <w:color w:val="000000"/>
          <w:szCs w:val="20"/>
        </w:rPr>
        <w:t>Rational</w:t>
      </w:r>
      <w:r w:rsidR="009E3AD5" w:rsidRPr="00805B6E">
        <w:rPr>
          <w:rFonts w:cstheme="minorHAnsi"/>
          <w:b/>
          <w:bCs/>
          <w:color w:val="000000"/>
          <w:szCs w:val="20"/>
        </w:rPr>
        <w:t>Rose</w:t>
      </w:r>
      <w:proofErr w:type="spellEnd"/>
      <w:r w:rsidR="009E3AD5" w:rsidRPr="00805B6E">
        <w:rPr>
          <w:rFonts w:cstheme="minorHAnsi"/>
          <w:b/>
          <w:bCs/>
          <w:color w:val="000000"/>
          <w:szCs w:val="20"/>
        </w:rPr>
        <w:t>.</w:t>
      </w:r>
    </w:p>
    <w:p w:rsidR="009E3AD5" w:rsidRPr="00805B6E" w:rsidRDefault="009E3AD5" w:rsidP="00064B0C">
      <w:pPr>
        <w:widowControl w:val="0"/>
        <w:numPr>
          <w:ilvl w:val="0"/>
          <w:numId w:val="25"/>
        </w:numPr>
        <w:tabs>
          <w:tab w:val="left" w:pos="900"/>
        </w:tabs>
        <w:suppressAutoHyphens/>
        <w:spacing w:after="0" w:line="240" w:lineRule="auto"/>
        <w:ind w:left="900" w:hanging="450"/>
        <w:jc w:val="both"/>
        <w:rPr>
          <w:rFonts w:cstheme="minorHAnsi"/>
          <w:color w:val="000000"/>
          <w:szCs w:val="20"/>
        </w:rPr>
      </w:pPr>
      <w:r w:rsidRPr="00805B6E">
        <w:rPr>
          <w:rFonts w:cstheme="minorHAnsi"/>
          <w:color w:val="000000"/>
          <w:szCs w:val="20"/>
        </w:rPr>
        <w:t xml:space="preserve">Implemented the MVC architecture using Apache </w:t>
      </w:r>
      <w:r w:rsidRPr="00805B6E">
        <w:rPr>
          <w:rFonts w:cstheme="minorHAnsi"/>
          <w:b/>
          <w:bCs/>
          <w:color w:val="000000"/>
          <w:szCs w:val="20"/>
        </w:rPr>
        <w:t>Struts1.2</w:t>
      </w:r>
      <w:r w:rsidRPr="00805B6E">
        <w:rPr>
          <w:rFonts w:cstheme="minorHAnsi"/>
          <w:color w:val="000000"/>
          <w:szCs w:val="20"/>
        </w:rPr>
        <w:t xml:space="preserve"> Framework.</w:t>
      </w:r>
    </w:p>
    <w:p w:rsidR="009E3AD5" w:rsidRPr="00805B6E" w:rsidRDefault="009E3AD5" w:rsidP="00064B0C">
      <w:pPr>
        <w:widowControl w:val="0"/>
        <w:numPr>
          <w:ilvl w:val="0"/>
          <w:numId w:val="25"/>
        </w:numPr>
        <w:tabs>
          <w:tab w:val="left" w:pos="900"/>
        </w:tabs>
        <w:suppressAutoHyphens/>
        <w:spacing w:after="0" w:line="240" w:lineRule="auto"/>
        <w:ind w:left="900" w:hanging="450"/>
        <w:jc w:val="both"/>
        <w:rPr>
          <w:rFonts w:cstheme="minorHAnsi"/>
          <w:color w:val="000000"/>
          <w:szCs w:val="20"/>
        </w:rPr>
      </w:pPr>
      <w:r w:rsidRPr="00805B6E">
        <w:rPr>
          <w:rFonts w:cstheme="minorHAnsi"/>
          <w:color w:val="000000"/>
          <w:szCs w:val="20"/>
        </w:rPr>
        <w:t xml:space="preserve">Implemented </w:t>
      </w:r>
      <w:r w:rsidRPr="00805B6E">
        <w:rPr>
          <w:rFonts w:cstheme="minorHAnsi"/>
          <w:b/>
          <w:bCs/>
          <w:color w:val="000000"/>
          <w:szCs w:val="20"/>
        </w:rPr>
        <w:t>Action Classes</w:t>
      </w:r>
      <w:r w:rsidRPr="00805B6E">
        <w:rPr>
          <w:rFonts w:cstheme="minorHAnsi"/>
          <w:color w:val="000000"/>
          <w:szCs w:val="20"/>
        </w:rPr>
        <w:t xml:space="preserve"> and </w:t>
      </w:r>
      <w:r w:rsidRPr="00805B6E">
        <w:rPr>
          <w:rFonts w:cstheme="minorHAnsi"/>
          <w:b/>
          <w:bCs/>
          <w:color w:val="000000"/>
          <w:szCs w:val="20"/>
        </w:rPr>
        <w:t>server side validations</w:t>
      </w:r>
      <w:r w:rsidRPr="00805B6E">
        <w:rPr>
          <w:rFonts w:cstheme="minorHAnsi"/>
          <w:color w:val="000000"/>
          <w:szCs w:val="20"/>
        </w:rPr>
        <w:t xml:space="preserve"> for account activity, p</w:t>
      </w:r>
      <w:r w:rsidR="006E6B3B" w:rsidRPr="00805B6E">
        <w:rPr>
          <w:rFonts w:cstheme="minorHAnsi"/>
          <w:color w:val="000000"/>
          <w:szCs w:val="20"/>
        </w:rPr>
        <w:t>ayment history.</w:t>
      </w:r>
    </w:p>
    <w:p w:rsidR="00D75301" w:rsidRPr="00805B6E" w:rsidRDefault="009E3AD5" w:rsidP="00064B0C">
      <w:pPr>
        <w:widowControl w:val="0"/>
        <w:numPr>
          <w:ilvl w:val="0"/>
          <w:numId w:val="25"/>
        </w:numPr>
        <w:tabs>
          <w:tab w:val="left" w:pos="900"/>
        </w:tabs>
        <w:suppressAutoHyphens/>
        <w:spacing w:after="0" w:line="240" w:lineRule="auto"/>
        <w:ind w:left="900" w:hanging="450"/>
        <w:jc w:val="both"/>
        <w:rPr>
          <w:rFonts w:cstheme="minorHAnsi"/>
          <w:color w:val="000000"/>
          <w:szCs w:val="20"/>
        </w:rPr>
      </w:pPr>
      <w:r w:rsidRPr="00805B6E">
        <w:rPr>
          <w:rFonts w:cstheme="minorHAnsi"/>
          <w:color w:val="000000"/>
          <w:szCs w:val="20"/>
        </w:rPr>
        <w:t xml:space="preserve">Implemented views using </w:t>
      </w:r>
      <w:r w:rsidRPr="00805B6E">
        <w:rPr>
          <w:rFonts w:cstheme="minorHAnsi"/>
          <w:b/>
          <w:bCs/>
          <w:color w:val="000000"/>
          <w:szCs w:val="20"/>
        </w:rPr>
        <w:t xml:space="preserve">Struts tags, JSTL2.0 </w:t>
      </w:r>
      <w:r w:rsidRPr="00805B6E">
        <w:rPr>
          <w:rFonts w:cstheme="minorHAnsi"/>
          <w:color w:val="000000"/>
          <w:szCs w:val="20"/>
        </w:rPr>
        <w:t xml:space="preserve">and </w:t>
      </w:r>
      <w:r w:rsidRPr="00805B6E">
        <w:rPr>
          <w:rFonts w:cstheme="minorHAnsi"/>
          <w:b/>
          <w:bCs/>
          <w:color w:val="000000"/>
          <w:szCs w:val="20"/>
        </w:rPr>
        <w:t>Expression Language</w:t>
      </w:r>
      <w:r w:rsidR="00D75301" w:rsidRPr="00805B6E">
        <w:rPr>
          <w:rFonts w:cstheme="minorHAnsi"/>
          <w:color w:val="000000"/>
          <w:szCs w:val="20"/>
        </w:rPr>
        <w:t>.</w:t>
      </w:r>
    </w:p>
    <w:p w:rsidR="009E3AD5" w:rsidRPr="00805B6E" w:rsidRDefault="009E3AD5" w:rsidP="00064B0C">
      <w:pPr>
        <w:widowControl w:val="0"/>
        <w:numPr>
          <w:ilvl w:val="0"/>
          <w:numId w:val="25"/>
        </w:numPr>
        <w:tabs>
          <w:tab w:val="left" w:pos="900"/>
        </w:tabs>
        <w:suppressAutoHyphens/>
        <w:spacing w:after="0" w:line="240" w:lineRule="auto"/>
        <w:ind w:left="900" w:hanging="450"/>
        <w:jc w:val="both"/>
        <w:rPr>
          <w:rFonts w:cstheme="minorHAnsi"/>
          <w:color w:val="000000"/>
          <w:szCs w:val="20"/>
        </w:rPr>
      </w:pPr>
      <w:r w:rsidRPr="00805B6E">
        <w:rPr>
          <w:rFonts w:cstheme="minorHAnsi"/>
          <w:color w:val="000000"/>
          <w:szCs w:val="20"/>
        </w:rPr>
        <w:t xml:space="preserve">Implemented </w:t>
      </w:r>
      <w:r w:rsidRPr="00805B6E">
        <w:rPr>
          <w:rFonts w:cstheme="minorHAnsi"/>
          <w:b/>
          <w:bCs/>
          <w:color w:val="000000"/>
          <w:szCs w:val="20"/>
        </w:rPr>
        <w:t>Tiles Framework</w:t>
      </w:r>
      <w:r w:rsidRPr="00805B6E">
        <w:rPr>
          <w:rFonts w:cstheme="minorHAnsi"/>
          <w:color w:val="000000"/>
          <w:szCs w:val="20"/>
        </w:rPr>
        <w:t xml:space="preserve"> for</w:t>
      </w:r>
      <w:r w:rsidRPr="00805B6E">
        <w:rPr>
          <w:rFonts w:cstheme="minorHAnsi"/>
          <w:bCs/>
          <w:color w:val="000000"/>
          <w:szCs w:val="20"/>
        </w:rPr>
        <w:t xml:space="preserve"> the </w:t>
      </w:r>
      <w:r w:rsidRPr="00805B6E">
        <w:rPr>
          <w:rFonts w:cstheme="minorHAnsi"/>
          <w:b/>
          <w:bCs/>
          <w:color w:val="000000"/>
          <w:szCs w:val="20"/>
        </w:rPr>
        <w:t>views layout</w:t>
      </w:r>
      <w:r w:rsidRPr="00805B6E">
        <w:rPr>
          <w:rFonts w:cstheme="minorHAnsi"/>
          <w:color w:val="000000"/>
          <w:szCs w:val="20"/>
        </w:rPr>
        <w:t xml:space="preserve">. </w:t>
      </w:r>
    </w:p>
    <w:p w:rsidR="009E3AD5" w:rsidRPr="00805B6E" w:rsidRDefault="009E3AD5" w:rsidP="00064B0C">
      <w:pPr>
        <w:widowControl w:val="0"/>
        <w:numPr>
          <w:ilvl w:val="0"/>
          <w:numId w:val="25"/>
        </w:numPr>
        <w:tabs>
          <w:tab w:val="left" w:pos="900"/>
        </w:tabs>
        <w:suppressAutoHyphens/>
        <w:spacing w:after="0" w:line="240" w:lineRule="auto"/>
        <w:ind w:left="900" w:hanging="450"/>
        <w:jc w:val="both"/>
        <w:rPr>
          <w:rFonts w:cstheme="minorHAnsi"/>
          <w:color w:val="000000"/>
          <w:szCs w:val="20"/>
        </w:rPr>
      </w:pPr>
      <w:r w:rsidRPr="00805B6E">
        <w:rPr>
          <w:rFonts w:cstheme="minorHAnsi"/>
          <w:color w:val="000000"/>
          <w:szCs w:val="20"/>
        </w:rPr>
        <w:t xml:space="preserve">Implemented </w:t>
      </w:r>
      <w:r w:rsidRPr="00805B6E">
        <w:rPr>
          <w:rFonts w:cstheme="minorHAnsi"/>
          <w:b/>
          <w:bCs/>
          <w:color w:val="000000"/>
          <w:szCs w:val="20"/>
        </w:rPr>
        <w:t>session beans</w:t>
      </w:r>
      <w:r w:rsidRPr="00805B6E">
        <w:rPr>
          <w:rFonts w:cstheme="minorHAnsi"/>
          <w:color w:val="000000"/>
          <w:szCs w:val="20"/>
        </w:rPr>
        <w:t xml:space="preserve"> to handle </w:t>
      </w:r>
      <w:r w:rsidRPr="00805B6E">
        <w:rPr>
          <w:rFonts w:cstheme="minorHAnsi"/>
          <w:b/>
          <w:bCs/>
          <w:color w:val="000000"/>
          <w:szCs w:val="20"/>
        </w:rPr>
        <w:t>business logic</w:t>
      </w:r>
      <w:r w:rsidRPr="00805B6E">
        <w:rPr>
          <w:rFonts w:cstheme="minorHAnsi"/>
          <w:color w:val="000000"/>
          <w:szCs w:val="20"/>
        </w:rPr>
        <w:t xml:space="preserve"> for fund transfer, loan, credit card &amp; fixed </w:t>
      </w:r>
      <w:proofErr w:type="spellStart"/>
      <w:r w:rsidRPr="00805B6E">
        <w:rPr>
          <w:rFonts w:cstheme="minorHAnsi"/>
          <w:color w:val="000000"/>
          <w:szCs w:val="20"/>
        </w:rPr>
        <w:t>depositmodules</w:t>
      </w:r>
      <w:proofErr w:type="spellEnd"/>
      <w:r w:rsidRPr="00805B6E">
        <w:rPr>
          <w:rFonts w:cstheme="minorHAnsi"/>
          <w:color w:val="000000"/>
          <w:szCs w:val="20"/>
        </w:rPr>
        <w:t>.</w:t>
      </w:r>
    </w:p>
    <w:p w:rsidR="00833B84" w:rsidRPr="00805B6E" w:rsidRDefault="009E3AD5" w:rsidP="00064B0C">
      <w:pPr>
        <w:widowControl w:val="0"/>
        <w:numPr>
          <w:ilvl w:val="0"/>
          <w:numId w:val="25"/>
        </w:numPr>
        <w:tabs>
          <w:tab w:val="left" w:pos="900"/>
        </w:tabs>
        <w:suppressAutoHyphens/>
        <w:spacing w:after="0" w:line="240" w:lineRule="auto"/>
        <w:ind w:left="900" w:hanging="450"/>
        <w:jc w:val="both"/>
        <w:rPr>
          <w:rFonts w:cstheme="minorHAnsi"/>
          <w:color w:val="000000"/>
          <w:szCs w:val="20"/>
        </w:rPr>
      </w:pPr>
      <w:r w:rsidRPr="00805B6E">
        <w:rPr>
          <w:rFonts w:cstheme="minorHAnsi"/>
          <w:color w:val="000000"/>
          <w:szCs w:val="20"/>
        </w:rPr>
        <w:t xml:space="preserve">Worked with various java patterns such as </w:t>
      </w:r>
      <w:r w:rsidRPr="00805B6E">
        <w:rPr>
          <w:rFonts w:cstheme="minorHAnsi"/>
          <w:b/>
          <w:bCs/>
          <w:color w:val="000000"/>
          <w:szCs w:val="20"/>
        </w:rPr>
        <w:t xml:space="preserve">Service Locater </w:t>
      </w:r>
      <w:r w:rsidRPr="00805B6E">
        <w:rPr>
          <w:rFonts w:cstheme="minorHAnsi"/>
          <w:color w:val="000000"/>
          <w:szCs w:val="20"/>
        </w:rPr>
        <w:t xml:space="preserve">and </w:t>
      </w:r>
      <w:r w:rsidRPr="00805B6E">
        <w:rPr>
          <w:rFonts w:cstheme="minorHAnsi"/>
          <w:b/>
          <w:color w:val="000000"/>
          <w:szCs w:val="20"/>
        </w:rPr>
        <w:t>Factory Pattern</w:t>
      </w:r>
      <w:r w:rsidRPr="00805B6E">
        <w:rPr>
          <w:rFonts w:cstheme="minorHAnsi"/>
          <w:color w:val="000000"/>
          <w:szCs w:val="20"/>
        </w:rPr>
        <w:t xml:space="preserve"> at the business layer for effective object behaviors.</w:t>
      </w:r>
    </w:p>
    <w:p w:rsidR="009E3AD5" w:rsidRPr="00805B6E" w:rsidRDefault="009E3AD5" w:rsidP="00064B0C">
      <w:pPr>
        <w:widowControl w:val="0"/>
        <w:numPr>
          <w:ilvl w:val="0"/>
          <w:numId w:val="25"/>
        </w:numPr>
        <w:tabs>
          <w:tab w:val="left" w:pos="900"/>
        </w:tabs>
        <w:suppressAutoHyphens/>
        <w:spacing w:after="0" w:line="240" w:lineRule="auto"/>
        <w:ind w:left="900" w:hanging="450"/>
        <w:jc w:val="both"/>
        <w:rPr>
          <w:rFonts w:cstheme="minorHAnsi"/>
          <w:color w:val="000000"/>
          <w:szCs w:val="20"/>
        </w:rPr>
      </w:pPr>
      <w:r w:rsidRPr="00805B6E">
        <w:rPr>
          <w:rFonts w:cstheme="minorHAnsi"/>
          <w:color w:val="000000"/>
          <w:szCs w:val="20"/>
        </w:rPr>
        <w:t xml:space="preserve">Worked on the </w:t>
      </w:r>
      <w:r w:rsidRPr="00805B6E">
        <w:rPr>
          <w:rFonts w:cstheme="minorHAnsi"/>
          <w:b/>
          <w:color w:val="000000"/>
          <w:szCs w:val="20"/>
        </w:rPr>
        <w:t>JAVA Collections</w:t>
      </w:r>
      <w:r w:rsidRPr="00805B6E">
        <w:rPr>
          <w:rFonts w:cstheme="minorHAnsi"/>
          <w:color w:val="000000"/>
          <w:szCs w:val="20"/>
        </w:rPr>
        <w:t xml:space="preserve"> API for handling the data objects between the business layers</w:t>
      </w:r>
      <w:r w:rsidR="00DD3912" w:rsidRPr="00805B6E">
        <w:rPr>
          <w:rFonts w:cstheme="minorHAnsi"/>
          <w:color w:val="000000"/>
          <w:szCs w:val="20"/>
        </w:rPr>
        <w:t>.</w:t>
      </w:r>
    </w:p>
    <w:p w:rsidR="009E3AD5" w:rsidRPr="00805B6E" w:rsidRDefault="009E3AD5" w:rsidP="00064B0C">
      <w:pPr>
        <w:widowControl w:val="0"/>
        <w:numPr>
          <w:ilvl w:val="0"/>
          <w:numId w:val="25"/>
        </w:numPr>
        <w:tabs>
          <w:tab w:val="left" w:pos="900"/>
        </w:tabs>
        <w:suppressAutoHyphens/>
        <w:spacing w:after="0" w:line="240" w:lineRule="auto"/>
        <w:ind w:left="900" w:hanging="450"/>
        <w:jc w:val="both"/>
        <w:rPr>
          <w:rFonts w:cstheme="minorHAnsi"/>
          <w:color w:val="000000"/>
          <w:szCs w:val="20"/>
        </w:rPr>
      </w:pPr>
      <w:r w:rsidRPr="00805B6E">
        <w:rPr>
          <w:rFonts w:cstheme="minorHAnsi"/>
          <w:color w:val="000000"/>
          <w:szCs w:val="20"/>
        </w:rPr>
        <w:t>Worked wit</w:t>
      </w:r>
      <w:r w:rsidRPr="00805B6E">
        <w:rPr>
          <w:rFonts w:cstheme="minorHAnsi"/>
          <w:b/>
          <w:bCs/>
          <w:color w:val="000000"/>
          <w:szCs w:val="20"/>
        </w:rPr>
        <w:t>h JAXB, SAXP</w:t>
      </w:r>
      <w:r w:rsidRPr="00805B6E">
        <w:rPr>
          <w:rFonts w:cstheme="minorHAnsi"/>
          <w:color w:val="000000"/>
          <w:szCs w:val="20"/>
        </w:rPr>
        <w:t xml:space="preserve"> an</w:t>
      </w:r>
      <w:r w:rsidRPr="00805B6E">
        <w:rPr>
          <w:rFonts w:cstheme="minorHAnsi"/>
          <w:b/>
          <w:bCs/>
          <w:color w:val="000000"/>
          <w:szCs w:val="20"/>
        </w:rPr>
        <w:t xml:space="preserve">d XML Schema </w:t>
      </w:r>
      <w:r w:rsidRPr="00805B6E">
        <w:rPr>
          <w:rFonts w:cstheme="minorHAnsi"/>
          <w:color w:val="000000"/>
          <w:szCs w:val="20"/>
        </w:rPr>
        <w:t>for exporting data into XML format and importing data from XML format to data base an</w:t>
      </w:r>
      <w:r w:rsidRPr="00805B6E">
        <w:rPr>
          <w:rFonts w:cstheme="minorHAnsi"/>
          <w:b/>
          <w:color w:val="000000"/>
          <w:szCs w:val="20"/>
        </w:rPr>
        <w:t>d JAXB</w:t>
      </w:r>
      <w:r w:rsidRPr="00805B6E">
        <w:rPr>
          <w:rFonts w:cstheme="minorHAnsi"/>
          <w:color w:val="000000"/>
          <w:szCs w:val="20"/>
        </w:rPr>
        <w:t xml:space="preserve"> in the web </w:t>
      </w:r>
      <w:proofErr w:type="gramStart"/>
      <w:r w:rsidRPr="00805B6E">
        <w:rPr>
          <w:rFonts w:cstheme="minorHAnsi"/>
          <w:color w:val="000000"/>
          <w:szCs w:val="20"/>
        </w:rPr>
        <w:t>service's</w:t>
      </w:r>
      <w:proofErr w:type="gramEnd"/>
      <w:r w:rsidRPr="00805B6E">
        <w:rPr>
          <w:rFonts w:cstheme="minorHAnsi"/>
          <w:color w:val="000000"/>
          <w:szCs w:val="20"/>
        </w:rPr>
        <w:t xml:space="preserve"> request response data marshalling as </w:t>
      </w:r>
      <w:r w:rsidR="00822A5D" w:rsidRPr="00805B6E">
        <w:rPr>
          <w:rFonts w:cstheme="minorHAnsi"/>
          <w:color w:val="000000"/>
          <w:szCs w:val="20"/>
        </w:rPr>
        <w:t xml:space="preserve">well as un marshalling process. </w:t>
      </w:r>
    </w:p>
    <w:p w:rsidR="009E3AD5" w:rsidRPr="00805B6E" w:rsidRDefault="009E3AD5" w:rsidP="00064B0C">
      <w:pPr>
        <w:numPr>
          <w:ilvl w:val="0"/>
          <w:numId w:val="25"/>
        </w:numPr>
        <w:tabs>
          <w:tab w:val="left" w:pos="900"/>
        </w:tabs>
        <w:suppressAutoHyphens/>
        <w:spacing w:after="0" w:line="240" w:lineRule="auto"/>
        <w:ind w:left="900" w:hanging="450"/>
        <w:jc w:val="both"/>
        <w:rPr>
          <w:rFonts w:cstheme="minorHAnsi"/>
          <w:color w:val="000000"/>
          <w:szCs w:val="20"/>
        </w:rPr>
      </w:pPr>
      <w:r w:rsidRPr="00805B6E">
        <w:rPr>
          <w:rFonts w:cstheme="minorHAnsi"/>
          <w:bCs/>
          <w:color w:val="000000"/>
          <w:szCs w:val="20"/>
        </w:rPr>
        <w:t xml:space="preserve">Implemented the </w:t>
      </w:r>
      <w:r w:rsidRPr="00805B6E">
        <w:rPr>
          <w:rFonts w:cstheme="minorHAnsi"/>
          <w:b/>
          <w:bCs/>
          <w:color w:val="000000"/>
          <w:szCs w:val="20"/>
        </w:rPr>
        <w:t>web services</w:t>
      </w:r>
      <w:r w:rsidRPr="00805B6E">
        <w:rPr>
          <w:rFonts w:cstheme="minorHAnsi"/>
          <w:bCs/>
          <w:color w:val="000000"/>
          <w:szCs w:val="20"/>
        </w:rPr>
        <w:t xml:space="preserve"> client to consume the third-party service API </w:t>
      </w:r>
      <w:r w:rsidRPr="00805B6E">
        <w:rPr>
          <w:rFonts w:cstheme="minorHAnsi"/>
          <w:color w:val="000000"/>
          <w:szCs w:val="20"/>
        </w:rPr>
        <w:t xml:space="preserve">for validating credit cards. Used </w:t>
      </w:r>
      <w:proofErr w:type="spellStart"/>
      <w:r w:rsidRPr="00805B6E">
        <w:rPr>
          <w:rFonts w:cstheme="minorHAnsi"/>
          <w:b/>
          <w:color w:val="000000"/>
          <w:szCs w:val="20"/>
        </w:rPr>
        <w:t>XMLWeb</w:t>
      </w:r>
      <w:proofErr w:type="spellEnd"/>
      <w:r w:rsidRPr="00805B6E">
        <w:rPr>
          <w:rFonts w:cstheme="minorHAnsi"/>
          <w:b/>
          <w:color w:val="000000"/>
          <w:szCs w:val="20"/>
        </w:rPr>
        <w:t xml:space="preserve"> Services</w:t>
      </w:r>
      <w:r w:rsidRPr="00805B6E">
        <w:rPr>
          <w:rFonts w:cstheme="minorHAnsi"/>
          <w:color w:val="000000"/>
          <w:szCs w:val="20"/>
        </w:rPr>
        <w:t xml:space="preserve"> using </w:t>
      </w:r>
      <w:r w:rsidRPr="00805B6E">
        <w:rPr>
          <w:rFonts w:cstheme="minorHAnsi"/>
          <w:b/>
          <w:color w:val="000000"/>
          <w:szCs w:val="20"/>
        </w:rPr>
        <w:t>SOAP</w:t>
      </w:r>
      <w:r w:rsidRPr="00805B6E">
        <w:rPr>
          <w:rFonts w:cstheme="minorHAnsi"/>
          <w:color w:val="000000"/>
          <w:szCs w:val="20"/>
        </w:rPr>
        <w:t xml:space="preserve"> to transfer the amount to transfer application that is remote and global to different financial institutions.</w:t>
      </w:r>
    </w:p>
    <w:p w:rsidR="009E3AD5" w:rsidRPr="00805B6E" w:rsidRDefault="009E3AD5" w:rsidP="00064B0C">
      <w:pPr>
        <w:numPr>
          <w:ilvl w:val="0"/>
          <w:numId w:val="25"/>
        </w:numPr>
        <w:tabs>
          <w:tab w:val="left" w:pos="900"/>
        </w:tabs>
        <w:suppressAutoHyphens/>
        <w:spacing w:after="0" w:line="240" w:lineRule="auto"/>
        <w:ind w:left="900" w:hanging="450"/>
        <w:jc w:val="both"/>
        <w:rPr>
          <w:rFonts w:cstheme="minorHAnsi"/>
          <w:color w:val="000000"/>
          <w:szCs w:val="20"/>
        </w:rPr>
      </w:pPr>
      <w:r w:rsidRPr="00805B6E">
        <w:rPr>
          <w:rFonts w:cstheme="minorHAnsi"/>
          <w:color w:val="000000"/>
          <w:szCs w:val="20"/>
        </w:rPr>
        <w:t xml:space="preserve">Used </w:t>
      </w:r>
      <w:r w:rsidRPr="00805B6E">
        <w:rPr>
          <w:rFonts w:cstheme="minorHAnsi"/>
          <w:b/>
          <w:color w:val="000000"/>
          <w:szCs w:val="20"/>
        </w:rPr>
        <w:t>Java Messaging Services (JMS)</w:t>
      </w:r>
      <w:r w:rsidRPr="00805B6E">
        <w:rPr>
          <w:rFonts w:cstheme="minorHAnsi"/>
          <w:color w:val="000000"/>
          <w:szCs w:val="20"/>
        </w:rPr>
        <w:t xml:space="preserve"> for reliable and asynchronous exchange of important information such as payment status report. </w:t>
      </w:r>
    </w:p>
    <w:p w:rsidR="009E3AD5" w:rsidRPr="00805B6E" w:rsidRDefault="009E3AD5" w:rsidP="00064B0C">
      <w:pPr>
        <w:widowControl w:val="0"/>
        <w:numPr>
          <w:ilvl w:val="0"/>
          <w:numId w:val="25"/>
        </w:numPr>
        <w:tabs>
          <w:tab w:val="left" w:pos="900"/>
        </w:tabs>
        <w:suppressAutoHyphens/>
        <w:spacing w:after="0" w:line="240" w:lineRule="auto"/>
        <w:ind w:left="900" w:hanging="450"/>
        <w:jc w:val="both"/>
        <w:rPr>
          <w:rFonts w:cstheme="minorHAnsi"/>
          <w:b/>
          <w:bCs/>
          <w:color w:val="000000"/>
          <w:szCs w:val="20"/>
        </w:rPr>
      </w:pPr>
      <w:r w:rsidRPr="00805B6E">
        <w:rPr>
          <w:rFonts w:cstheme="minorHAnsi"/>
          <w:color w:val="000000"/>
          <w:szCs w:val="20"/>
        </w:rPr>
        <w:t xml:space="preserve">Developed </w:t>
      </w:r>
      <w:r w:rsidRPr="00805B6E">
        <w:rPr>
          <w:rFonts w:cstheme="minorHAnsi"/>
          <w:b/>
          <w:bCs/>
          <w:color w:val="000000"/>
          <w:szCs w:val="20"/>
        </w:rPr>
        <w:t>Unit test cases</w:t>
      </w:r>
      <w:r w:rsidRPr="00805B6E">
        <w:rPr>
          <w:rFonts w:cstheme="minorHAnsi"/>
          <w:color w:val="000000"/>
          <w:szCs w:val="20"/>
        </w:rPr>
        <w:t xml:space="preserve"> using </w:t>
      </w:r>
      <w:proofErr w:type="spellStart"/>
      <w:r w:rsidRPr="00805B6E">
        <w:rPr>
          <w:rFonts w:cstheme="minorHAnsi"/>
          <w:b/>
          <w:bCs/>
          <w:color w:val="000000"/>
          <w:szCs w:val="20"/>
        </w:rPr>
        <w:t>JUnit</w:t>
      </w:r>
      <w:proofErr w:type="spellEnd"/>
      <w:r w:rsidRPr="00805B6E">
        <w:rPr>
          <w:rFonts w:cstheme="minorHAnsi"/>
          <w:b/>
          <w:bCs/>
          <w:color w:val="000000"/>
          <w:szCs w:val="20"/>
        </w:rPr>
        <w:t>.</w:t>
      </w:r>
    </w:p>
    <w:p w:rsidR="009E3AD5" w:rsidRPr="00805B6E" w:rsidRDefault="009E3AD5" w:rsidP="00064B0C">
      <w:pPr>
        <w:widowControl w:val="0"/>
        <w:numPr>
          <w:ilvl w:val="0"/>
          <w:numId w:val="25"/>
        </w:numPr>
        <w:tabs>
          <w:tab w:val="left" w:pos="900"/>
        </w:tabs>
        <w:suppressAutoHyphens/>
        <w:spacing w:after="0" w:line="240" w:lineRule="auto"/>
        <w:ind w:left="900" w:hanging="450"/>
        <w:jc w:val="both"/>
        <w:rPr>
          <w:rFonts w:cstheme="minorHAnsi"/>
          <w:b/>
          <w:bCs/>
          <w:color w:val="000000"/>
          <w:szCs w:val="20"/>
        </w:rPr>
      </w:pPr>
      <w:r w:rsidRPr="00805B6E">
        <w:rPr>
          <w:rFonts w:cstheme="minorHAnsi"/>
          <w:color w:val="000000"/>
          <w:szCs w:val="20"/>
        </w:rPr>
        <w:t xml:space="preserve">Developed </w:t>
      </w:r>
      <w:r w:rsidRPr="00805B6E">
        <w:rPr>
          <w:rFonts w:cstheme="minorHAnsi"/>
          <w:b/>
          <w:bCs/>
          <w:color w:val="000000"/>
          <w:szCs w:val="20"/>
        </w:rPr>
        <w:t>ant scripts</w:t>
      </w:r>
      <w:r w:rsidRPr="00805B6E">
        <w:rPr>
          <w:rFonts w:cstheme="minorHAnsi"/>
          <w:color w:val="000000"/>
          <w:szCs w:val="20"/>
        </w:rPr>
        <w:t xml:space="preserve"> and developed builds using </w:t>
      </w:r>
      <w:r w:rsidRPr="00805B6E">
        <w:rPr>
          <w:rFonts w:cstheme="minorHAnsi"/>
          <w:b/>
          <w:bCs/>
          <w:color w:val="000000"/>
          <w:szCs w:val="20"/>
        </w:rPr>
        <w:t>Apache ANT.</w:t>
      </w:r>
    </w:p>
    <w:p w:rsidR="009E3AD5" w:rsidRPr="00805B6E" w:rsidRDefault="009E3AD5" w:rsidP="00064B0C">
      <w:pPr>
        <w:numPr>
          <w:ilvl w:val="0"/>
          <w:numId w:val="25"/>
        </w:numPr>
        <w:tabs>
          <w:tab w:val="left" w:pos="900"/>
        </w:tabs>
        <w:suppressAutoHyphens/>
        <w:spacing w:after="0" w:line="240" w:lineRule="auto"/>
        <w:ind w:left="900" w:hanging="450"/>
        <w:jc w:val="both"/>
        <w:rPr>
          <w:rFonts w:cstheme="minorHAnsi"/>
          <w:color w:val="000000"/>
          <w:szCs w:val="20"/>
        </w:rPr>
      </w:pPr>
      <w:r w:rsidRPr="00805B6E">
        <w:rPr>
          <w:rFonts w:cstheme="minorHAnsi"/>
          <w:color w:val="000000"/>
          <w:szCs w:val="20"/>
        </w:rPr>
        <w:t>Used Log4J to capture the log that includes runtime exceptions.</w:t>
      </w:r>
    </w:p>
    <w:p w:rsidR="009E3AD5" w:rsidRPr="00805B6E" w:rsidRDefault="009E3AD5" w:rsidP="00064B0C">
      <w:pPr>
        <w:widowControl w:val="0"/>
        <w:numPr>
          <w:ilvl w:val="0"/>
          <w:numId w:val="25"/>
        </w:numPr>
        <w:tabs>
          <w:tab w:val="left" w:pos="900"/>
        </w:tabs>
        <w:suppressAutoHyphens/>
        <w:spacing w:after="0" w:line="240" w:lineRule="auto"/>
        <w:ind w:left="900" w:hanging="450"/>
        <w:jc w:val="both"/>
        <w:rPr>
          <w:rFonts w:cstheme="minorHAnsi"/>
          <w:color w:val="000000"/>
          <w:szCs w:val="20"/>
        </w:rPr>
      </w:pPr>
      <w:r w:rsidRPr="00805B6E">
        <w:rPr>
          <w:rFonts w:cstheme="minorHAnsi"/>
          <w:color w:val="000000"/>
          <w:szCs w:val="20"/>
        </w:rPr>
        <w:t xml:space="preserve">Used </w:t>
      </w:r>
      <w:r w:rsidRPr="00805B6E">
        <w:rPr>
          <w:rFonts w:cstheme="minorHAnsi"/>
          <w:b/>
          <w:bCs/>
          <w:color w:val="000000"/>
          <w:szCs w:val="20"/>
        </w:rPr>
        <w:t>Clear Case</w:t>
      </w:r>
      <w:r w:rsidRPr="00805B6E">
        <w:rPr>
          <w:rFonts w:cstheme="minorHAnsi"/>
          <w:color w:val="000000"/>
          <w:szCs w:val="20"/>
        </w:rPr>
        <w:t xml:space="preserve"> for </w:t>
      </w:r>
      <w:r w:rsidRPr="00805B6E">
        <w:rPr>
          <w:rFonts w:cstheme="minorHAnsi"/>
          <w:b/>
          <w:bCs/>
          <w:color w:val="000000"/>
          <w:szCs w:val="20"/>
        </w:rPr>
        <w:t>source code maintenance</w:t>
      </w:r>
      <w:r w:rsidRPr="00805B6E">
        <w:rPr>
          <w:rFonts w:cstheme="minorHAnsi"/>
          <w:color w:val="000000"/>
          <w:szCs w:val="20"/>
        </w:rPr>
        <w:t xml:space="preserve">.  </w:t>
      </w:r>
    </w:p>
    <w:p w:rsidR="00986896" w:rsidRPr="00805B6E" w:rsidRDefault="009E3AD5" w:rsidP="00F577DF">
      <w:pPr>
        <w:spacing w:before="240" w:line="240" w:lineRule="auto"/>
        <w:jc w:val="both"/>
        <w:rPr>
          <w:rFonts w:cstheme="minorHAnsi"/>
          <w:b/>
          <w:szCs w:val="20"/>
        </w:rPr>
      </w:pPr>
      <w:r w:rsidRPr="00805B6E">
        <w:rPr>
          <w:rFonts w:cstheme="minorHAnsi"/>
          <w:b/>
          <w:szCs w:val="20"/>
          <w:u w:val="single"/>
        </w:rPr>
        <w:t>Environment</w:t>
      </w:r>
      <w:r w:rsidRPr="00805B6E">
        <w:rPr>
          <w:rFonts w:cstheme="minorHAnsi"/>
          <w:b/>
          <w:szCs w:val="20"/>
        </w:rPr>
        <w:t>: J2EE, Java, Struts, Tiles, JSP, JNDI, Clear Case, SOAP, WSDL, UDDI, JAXB, JAXP, XML Schema (XST),EJB 2.0, ANT, Java script, JMS, Rational Rose, WSAD, DB 2.</w:t>
      </w:r>
    </w:p>
    <w:p w:rsidR="009E3AD5" w:rsidRPr="00805B6E" w:rsidRDefault="00E54BD3" w:rsidP="00F577DF">
      <w:pPr>
        <w:spacing w:before="240" w:line="240" w:lineRule="auto"/>
        <w:jc w:val="both"/>
        <w:rPr>
          <w:rFonts w:cstheme="minorHAnsi"/>
          <w:b/>
          <w:szCs w:val="20"/>
        </w:rPr>
      </w:pPr>
      <w:r w:rsidRPr="00805B6E">
        <w:rPr>
          <w:rFonts w:cstheme="minorHAnsi"/>
          <w:b/>
          <w:szCs w:val="20"/>
        </w:rPr>
        <w:t xml:space="preserve">Client: </w:t>
      </w:r>
      <w:r w:rsidR="001E684F" w:rsidRPr="00805B6E">
        <w:rPr>
          <w:rFonts w:cstheme="minorHAnsi"/>
          <w:b/>
          <w:szCs w:val="20"/>
        </w:rPr>
        <w:t>HSBC, Bangalore, India</w:t>
      </w:r>
      <w:r w:rsidR="009E3AD5" w:rsidRPr="00805B6E">
        <w:rPr>
          <w:rFonts w:cstheme="minorHAnsi"/>
          <w:b/>
          <w:szCs w:val="20"/>
        </w:rPr>
        <w:tab/>
      </w:r>
      <w:r w:rsidR="00772BF5" w:rsidRPr="00805B6E">
        <w:rPr>
          <w:rFonts w:cstheme="minorHAnsi"/>
          <w:b/>
          <w:szCs w:val="20"/>
        </w:rPr>
        <w:t xml:space="preserve">                                                                                                            </w:t>
      </w:r>
      <w:r w:rsidR="002F6C0E" w:rsidRPr="00805B6E">
        <w:rPr>
          <w:rFonts w:cstheme="minorHAnsi"/>
          <w:b/>
          <w:szCs w:val="20"/>
        </w:rPr>
        <w:t xml:space="preserve">JUN </w:t>
      </w:r>
      <w:r w:rsidR="0042566A" w:rsidRPr="00805B6E">
        <w:rPr>
          <w:rFonts w:cstheme="minorHAnsi"/>
          <w:b/>
          <w:szCs w:val="20"/>
        </w:rPr>
        <w:t>2011</w:t>
      </w:r>
      <w:r w:rsidR="002F6C0E" w:rsidRPr="00805B6E">
        <w:rPr>
          <w:rFonts w:cstheme="minorHAnsi"/>
          <w:b/>
          <w:szCs w:val="20"/>
        </w:rPr>
        <w:t xml:space="preserve"> – OCT</w:t>
      </w:r>
      <w:r w:rsidR="009E3AD5" w:rsidRPr="00805B6E">
        <w:rPr>
          <w:rFonts w:cstheme="minorHAnsi"/>
          <w:b/>
          <w:szCs w:val="20"/>
        </w:rPr>
        <w:t xml:space="preserve"> 2012</w:t>
      </w:r>
    </w:p>
    <w:p w:rsidR="009E3AD5" w:rsidRPr="00805B6E" w:rsidRDefault="00A9516D" w:rsidP="00F577DF">
      <w:pPr>
        <w:pStyle w:val="NoSpacing"/>
        <w:jc w:val="both"/>
        <w:rPr>
          <w:rFonts w:asciiTheme="minorHAnsi" w:hAnsiTheme="minorHAnsi" w:cstheme="minorHAnsi"/>
          <w:b/>
          <w:sz w:val="22"/>
          <w:szCs w:val="20"/>
        </w:rPr>
      </w:pPr>
      <w:r w:rsidRPr="00805B6E">
        <w:rPr>
          <w:rFonts w:asciiTheme="minorHAnsi" w:hAnsiTheme="minorHAnsi" w:cstheme="minorHAnsi"/>
          <w:b/>
          <w:sz w:val="22"/>
          <w:szCs w:val="20"/>
        </w:rPr>
        <w:t xml:space="preserve">Role: </w:t>
      </w:r>
      <w:r w:rsidR="009E3AD5" w:rsidRPr="00805B6E">
        <w:rPr>
          <w:rFonts w:asciiTheme="minorHAnsi" w:hAnsiTheme="minorHAnsi" w:cstheme="minorHAnsi"/>
          <w:b/>
          <w:sz w:val="22"/>
          <w:szCs w:val="20"/>
        </w:rPr>
        <w:t>Java/J2EE Developer</w:t>
      </w:r>
    </w:p>
    <w:p w:rsidR="009E3AD5" w:rsidRPr="00805B6E" w:rsidRDefault="009E3AD5" w:rsidP="00F577DF">
      <w:pPr>
        <w:pStyle w:val="NoSpacing"/>
        <w:jc w:val="both"/>
        <w:rPr>
          <w:rFonts w:asciiTheme="minorHAnsi" w:hAnsiTheme="minorHAnsi" w:cstheme="minorHAnsi"/>
          <w:b/>
          <w:sz w:val="22"/>
          <w:szCs w:val="20"/>
        </w:rPr>
      </w:pPr>
    </w:p>
    <w:p w:rsidR="009E3AD5" w:rsidRPr="00805B6E" w:rsidRDefault="00A9516D" w:rsidP="00F577DF">
      <w:pPr>
        <w:spacing w:line="240" w:lineRule="auto"/>
        <w:jc w:val="both"/>
        <w:rPr>
          <w:rFonts w:cstheme="minorHAnsi"/>
          <w:color w:val="000000"/>
          <w:szCs w:val="20"/>
        </w:rPr>
      </w:pPr>
      <w:proofErr w:type="spellStart"/>
      <w:r w:rsidRPr="00805B6E">
        <w:rPr>
          <w:rFonts w:cstheme="minorHAnsi"/>
          <w:b/>
          <w:bCs/>
          <w:color w:val="000000"/>
          <w:szCs w:val="20"/>
        </w:rPr>
        <w:t>Description</w:t>
      </w:r>
      <w:proofErr w:type="gramStart"/>
      <w:r w:rsidRPr="00805B6E">
        <w:rPr>
          <w:rFonts w:cstheme="minorHAnsi"/>
          <w:b/>
          <w:bCs/>
          <w:color w:val="000000"/>
          <w:szCs w:val="20"/>
        </w:rPr>
        <w:t>:</w:t>
      </w:r>
      <w:r w:rsidR="001E684F" w:rsidRPr="00805B6E">
        <w:rPr>
          <w:rFonts w:cstheme="minorHAnsi"/>
          <w:bCs/>
          <w:color w:val="000000"/>
          <w:szCs w:val="20"/>
        </w:rPr>
        <w:t>This</w:t>
      </w:r>
      <w:proofErr w:type="spellEnd"/>
      <w:proofErr w:type="gramEnd"/>
      <w:r w:rsidR="001E684F" w:rsidRPr="00805B6E">
        <w:rPr>
          <w:rFonts w:cstheme="minorHAnsi"/>
          <w:bCs/>
          <w:color w:val="000000"/>
          <w:szCs w:val="20"/>
        </w:rPr>
        <w:t xml:space="preserve"> project involves developing a J2EE based framework to support dynamic report creation from various distributed databases. The framework supports dynamic PDF report generation using </w:t>
      </w:r>
      <w:proofErr w:type="spellStart"/>
      <w:r w:rsidR="001E684F" w:rsidRPr="00805B6E">
        <w:rPr>
          <w:rFonts w:cstheme="minorHAnsi"/>
          <w:bCs/>
          <w:color w:val="000000"/>
          <w:szCs w:val="20"/>
        </w:rPr>
        <w:t>iText</w:t>
      </w:r>
      <w:proofErr w:type="spellEnd"/>
      <w:r w:rsidR="001E684F" w:rsidRPr="00805B6E">
        <w:rPr>
          <w:rFonts w:cstheme="minorHAnsi"/>
          <w:bCs/>
          <w:color w:val="000000"/>
          <w:szCs w:val="20"/>
        </w:rPr>
        <w:t>, an open source PDF generation library. The framework facilitates new report formats and database by using xml configuration files.</w:t>
      </w:r>
    </w:p>
    <w:p w:rsidR="009E3AD5" w:rsidRPr="00805B6E" w:rsidRDefault="009E3AD5" w:rsidP="00F577DF">
      <w:pPr>
        <w:spacing w:line="240" w:lineRule="auto"/>
        <w:jc w:val="both"/>
        <w:rPr>
          <w:rFonts w:cstheme="minorHAnsi"/>
          <w:b/>
          <w:color w:val="000000"/>
          <w:szCs w:val="20"/>
        </w:rPr>
      </w:pPr>
      <w:r w:rsidRPr="00805B6E">
        <w:rPr>
          <w:rFonts w:cstheme="minorHAnsi"/>
          <w:b/>
          <w:bCs/>
          <w:color w:val="000000"/>
          <w:szCs w:val="20"/>
        </w:rPr>
        <w:t>Responsibilities:</w:t>
      </w:r>
    </w:p>
    <w:p w:rsidR="009E3AD5" w:rsidRPr="00805B6E" w:rsidRDefault="009E3AD5" w:rsidP="005F652B">
      <w:pPr>
        <w:widowControl w:val="0"/>
        <w:numPr>
          <w:ilvl w:val="0"/>
          <w:numId w:val="26"/>
        </w:numPr>
        <w:autoSpaceDE w:val="0"/>
        <w:autoSpaceDN w:val="0"/>
        <w:adjustRightInd w:val="0"/>
        <w:spacing w:after="0" w:line="240" w:lineRule="auto"/>
        <w:jc w:val="both"/>
        <w:rPr>
          <w:rFonts w:cstheme="minorHAnsi"/>
          <w:color w:val="000000"/>
          <w:szCs w:val="20"/>
        </w:rPr>
      </w:pPr>
      <w:r w:rsidRPr="00805B6E">
        <w:rPr>
          <w:rFonts w:cstheme="minorHAnsi"/>
          <w:color w:val="000000"/>
          <w:szCs w:val="20"/>
        </w:rPr>
        <w:t xml:space="preserve">Involved in the design and review of Design document using </w:t>
      </w:r>
      <w:r w:rsidRPr="00805B6E">
        <w:rPr>
          <w:rFonts w:cstheme="minorHAnsi"/>
          <w:b/>
          <w:color w:val="000000"/>
          <w:szCs w:val="20"/>
        </w:rPr>
        <w:t>UML</w:t>
      </w:r>
      <w:r w:rsidRPr="00805B6E">
        <w:rPr>
          <w:rFonts w:cstheme="minorHAnsi"/>
          <w:color w:val="000000"/>
          <w:szCs w:val="20"/>
        </w:rPr>
        <w:t xml:space="preserve"> Diagrams to create sequence diagrams, class diagrams and class descriptions using </w:t>
      </w:r>
      <w:proofErr w:type="spellStart"/>
      <w:r w:rsidRPr="00805B6E">
        <w:rPr>
          <w:rFonts w:cstheme="minorHAnsi"/>
          <w:b/>
          <w:color w:val="000000"/>
          <w:szCs w:val="20"/>
        </w:rPr>
        <w:t>MSVisio</w:t>
      </w:r>
      <w:proofErr w:type="spellEnd"/>
      <w:r w:rsidRPr="00805B6E">
        <w:rPr>
          <w:rFonts w:cstheme="minorHAnsi"/>
          <w:color w:val="000000"/>
          <w:szCs w:val="20"/>
        </w:rPr>
        <w:t>.</w:t>
      </w:r>
    </w:p>
    <w:p w:rsidR="009E3AD5" w:rsidRPr="00805B6E" w:rsidRDefault="00280E76" w:rsidP="005F652B">
      <w:pPr>
        <w:widowControl w:val="0"/>
        <w:numPr>
          <w:ilvl w:val="0"/>
          <w:numId w:val="26"/>
        </w:numPr>
        <w:tabs>
          <w:tab w:val="left" w:pos="360"/>
        </w:tabs>
        <w:overflowPunct w:val="0"/>
        <w:autoSpaceDE w:val="0"/>
        <w:autoSpaceDN w:val="0"/>
        <w:adjustRightInd w:val="0"/>
        <w:spacing w:after="0" w:line="240" w:lineRule="auto"/>
        <w:ind w:right="-54"/>
        <w:jc w:val="both"/>
        <w:rPr>
          <w:rFonts w:cstheme="minorHAnsi"/>
          <w:color w:val="000000"/>
          <w:szCs w:val="20"/>
        </w:rPr>
      </w:pPr>
      <w:r w:rsidRPr="00805B6E">
        <w:rPr>
          <w:rFonts w:cstheme="minorHAnsi"/>
          <w:color w:val="000000"/>
          <w:szCs w:val="20"/>
        </w:rPr>
        <w:t xml:space="preserve">The </w:t>
      </w:r>
      <w:r w:rsidR="009E3AD5" w:rsidRPr="00805B6E">
        <w:rPr>
          <w:rFonts w:cstheme="minorHAnsi"/>
          <w:color w:val="000000"/>
          <w:szCs w:val="20"/>
        </w:rPr>
        <w:t xml:space="preserve">application uses the </w:t>
      </w:r>
      <w:r w:rsidR="009E3AD5" w:rsidRPr="00805B6E">
        <w:rPr>
          <w:rFonts w:cstheme="minorHAnsi"/>
          <w:b/>
          <w:bCs/>
          <w:color w:val="000000"/>
          <w:szCs w:val="20"/>
        </w:rPr>
        <w:t xml:space="preserve">HTTP </w:t>
      </w:r>
      <w:r w:rsidR="009E3AD5" w:rsidRPr="00805B6E">
        <w:rPr>
          <w:rFonts w:cstheme="minorHAnsi"/>
          <w:b/>
          <w:color w:val="000000"/>
          <w:szCs w:val="20"/>
        </w:rPr>
        <w:t>protocol</w:t>
      </w:r>
      <w:r w:rsidR="009E3AD5" w:rsidRPr="00805B6E">
        <w:rPr>
          <w:rFonts w:cstheme="minorHAnsi"/>
          <w:color w:val="000000"/>
          <w:szCs w:val="20"/>
        </w:rPr>
        <w:t xml:space="preserve"> to retrieve </w:t>
      </w:r>
      <w:r w:rsidR="009E3AD5" w:rsidRPr="00805B6E">
        <w:rPr>
          <w:rFonts w:cstheme="minorHAnsi"/>
          <w:b/>
          <w:bCs/>
          <w:color w:val="000000"/>
          <w:szCs w:val="20"/>
        </w:rPr>
        <w:t xml:space="preserve">XML </w:t>
      </w:r>
      <w:r w:rsidR="009E3AD5" w:rsidRPr="00805B6E">
        <w:rPr>
          <w:rFonts w:cstheme="minorHAnsi"/>
          <w:color w:val="000000"/>
          <w:szCs w:val="20"/>
        </w:rPr>
        <w:t xml:space="preserve">documents from Webmail Direct that represent the requested data in the </w:t>
      </w:r>
      <w:r w:rsidR="009E3AD5" w:rsidRPr="00805B6E">
        <w:rPr>
          <w:rFonts w:cstheme="minorHAnsi"/>
          <w:b/>
          <w:bCs/>
          <w:color w:val="000000"/>
          <w:szCs w:val="20"/>
        </w:rPr>
        <w:t xml:space="preserve">XML </w:t>
      </w:r>
      <w:r w:rsidR="009E3AD5" w:rsidRPr="00805B6E">
        <w:rPr>
          <w:rFonts w:cstheme="minorHAnsi"/>
          <w:color w:val="000000"/>
          <w:szCs w:val="20"/>
        </w:rPr>
        <w:t xml:space="preserve">format. The application was designed using </w:t>
      </w:r>
      <w:r w:rsidR="009E3AD5" w:rsidRPr="00805B6E">
        <w:rPr>
          <w:rFonts w:cstheme="minorHAnsi"/>
          <w:b/>
          <w:bCs/>
          <w:color w:val="000000"/>
          <w:szCs w:val="20"/>
        </w:rPr>
        <w:t>Java</w:t>
      </w:r>
      <w:r w:rsidR="009E3AD5" w:rsidRPr="00805B6E">
        <w:rPr>
          <w:rFonts w:cstheme="minorHAnsi"/>
          <w:bCs/>
          <w:color w:val="000000"/>
          <w:szCs w:val="20"/>
        </w:rPr>
        <w:t>.</w:t>
      </w:r>
    </w:p>
    <w:p w:rsidR="009E3AD5" w:rsidRPr="00805B6E" w:rsidRDefault="009E3AD5" w:rsidP="005F652B">
      <w:pPr>
        <w:numPr>
          <w:ilvl w:val="0"/>
          <w:numId w:val="26"/>
        </w:numPr>
        <w:tabs>
          <w:tab w:val="left" w:pos="360"/>
        </w:tabs>
        <w:spacing w:after="0" w:line="240" w:lineRule="auto"/>
        <w:jc w:val="both"/>
        <w:rPr>
          <w:rFonts w:cstheme="minorHAnsi"/>
          <w:bCs/>
          <w:color w:val="000000"/>
          <w:szCs w:val="20"/>
        </w:rPr>
      </w:pPr>
      <w:r w:rsidRPr="00805B6E">
        <w:rPr>
          <w:rFonts w:cstheme="minorHAnsi"/>
          <w:bCs/>
          <w:color w:val="000000"/>
          <w:szCs w:val="20"/>
        </w:rPr>
        <w:lastRenderedPageBreak/>
        <w:t>Used Model-Vi</w:t>
      </w:r>
      <w:r w:rsidR="00BB579B" w:rsidRPr="00805B6E">
        <w:rPr>
          <w:rFonts w:cstheme="minorHAnsi"/>
          <w:bCs/>
          <w:color w:val="000000"/>
          <w:szCs w:val="20"/>
        </w:rPr>
        <w:t xml:space="preserve">ew architecture with the use of </w:t>
      </w:r>
      <w:proofErr w:type="gramStart"/>
      <w:r w:rsidRPr="00805B6E">
        <w:rPr>
          <w:rFonts w:cstheme="minorHAnsi"/>
          <w:b/>
          <w:bCs/>
          <w:color w:val="000000"/>
          <w:szCs w:val="20"/>
        </w:rPr>
        <w:t>JSP’s</w:t>
      </w:r>
      <w:r w:rsidR="00BB579B" w:rsidRPr="00805B6E">
        <w:rPr>
          <w:rFonts w:cstheme="minorHAnsi"/>
          <w:bCs/>
          <w:color w:val="000000"/>
          <w:szCs w:val="20"/>
        </w:rPr>
        <w:t>(</w:t>
      </w:r>
      <w:proofErr w:type="gramEnd"/>
      <w:r w:rsidR="00BB579B" w:rsidRPr="00805B6E">
        <w:rPr>
          <w:rFonts w:cstheme="minorHAnsi"/>
          <w:bCs/>
          <w:color w:val="000000"/>
          <w:szCs w:val="20"/>
        </w:rPr>
        <w:t xml:space="preserve">java server </w:t>
      </w:r>
      <w:r w:rsidR="00455E54" w:rsidRPr="00805B6E">
        <w:rPr>
          <w:rFonts w:cstheme="minorHAnsi"/>
          <w:bCs/>
          <w:color w:val="000000"/>
          <w:szCs w:val="20"/>
        </w:rPr>
        <w:t>pages</w:t>
      </w:r>
      <w:r w:rsidR="00BB579B" w:rsidRPr="00805B6E">
        <w:rPr>
          <w:rFonts w:cstheme="minorHAnsi"/>
          <w:bCs/>
          <w:color w:val="000000"/>
          <w:szCs w:val="20"/>
        </w:rPr>
        <w:t>)</w:t>
      </w:r>
      <w:r w:rsidRPr="00805B6E">
        <w:rPr>
          <w:rFonts w:cstheme="minorHAnsi"/>
          <w:bCs/>
          <w:color w:val="000000"/>
          <w:szCs w:val="20"/>
        </w:rPr>
        <w:t xml:space="preserve"> and </w:t>
      </w:r>
      <w:r w:rsidRPr="00805B6E">
        <w:rPr>
          <w:rFonts w:cstheme="minorHAnsi"/>
          <w:b/>
          <w:bCs/>
          <w:color w:val="000000"/>
          <w:szCs w:val="20"/>
        </w:rPr>
        <w:t>Struts</w:t>
      </w:r>
      <w:r w:rsidR="003B1EA7" w:rsidRPr="00805B6E">
        <w:rPr>
          <w:rFonts w:cstheme="minorHAnsi"/>
          <w:bCs/>
          <w:color w:val="000000"/>
          <w:szCs w:val="20"/>
        </w:rPr>
        <w:t xml:space="preserve"> to maintain proper flow </w:t>
      </w:r>
      <w:r w:rsidRPr="00805B6E">
        <w:rPr>
          <w:rFonts w:cstheme="minorHAnsi"/>
          <w:bCs/>
          <w:color w:val="000000"/>
          <w:szCs w:val="20"/>
        </w:rPr>
        <w:t>of the program.</w:t>
      </w:r>
    </w:p>
    <w:p w:rsidR="009E3AD5" w:rsidRPr="00805B6E" w:rsidRDefault="009E3AD5" w:rsidP="005F652B">
      <w:pPr>
        <w:numPr>
          <w:ilvl w:val="0"/>
          <w:numId w:val="26"/>
        </w:numPr>
        <w:spacing w:after="0" w:line="240" w:lineRule="auto"/>
        <w:jc w:val="both"/>
        <w:rPr>
          <w:rFonts w:cstheme="minorHAnsi"/>
          <w:bCs/>
          <w:color w:val="000000"/>
          <w:szCs w:val="20"/>
        </w:rPr>
      </w:pPr>
      <w:r w:rsidRPr="00805B6E">
        <w:rPr>
          <w:rFonts w:cstheme="minorHAnsi"/>
          <w:bCs/>
          <w:color w:val="000000"/>
          <w:szCs w:val="20"/>
        </w:rPr>
        <w:t xml:space="preserve">XML file parsing </w:t>
      </w:r>
      <w:r w:rsidRPr="00805B6E">
        <w:rPr>
          <w:rFonts w:cstheme="minorHAnsi"/>
          <w:color w:val="000000"/>
          <w:szCs w:val="20"/>
        </w:rPr>
        <w:t xml:space="preserve">was implemented in this admin tool for the data that was in </w:t>
      </w:r>
      <w:r w:rsidRPr="00805B6E">
        <w:rPr>
          <w:rFonts w:cstheme="minorHAnsi"/>
          <w:b/>
          <w:bCs/>
          <w:color w:val="000000"/>
          <w:szCs w:val="20"/>
        </w:rPr>
        <w:t>XML</w:t>
      </w:r>
      <w:r w:rsidRPr="00805B6E">
        <w:rPr>
          <w:rFonts w:cstheme="minorHAnsi"/>
          <w:color w:val="000000"/>
          <w:szCs w:val="20"/>
        </w:rPr>
        <w:t xml:space="preserve"> format and </w:t>
      </w:r>
      <w:r w:rsidRPr="00805B6E">
        <w:rPr>
          <w:rFonts w:cstheme="minorHAnsi"/>
          <w:b/>
          <w:bCs/>
          <w:color w:val="000000"/>
          <w:szCs w:val="20"/>
        </w:rPr>
        <w:t>JDBC</w:t>
      </w:r>
      <w:r w:rsidRPr="00805B6E">
        <w:rPr>
          <w:rFonts w:cstheme="minorHAnsi"/>
          <w:color w:val="000000"/>
          <w:szCs w:val="20"/>
        </w:rPr>
        <w:t xml:space="preserve"> for oracle connectivity.</w:t>
      </w:r>
    </w:p>
    <w:p w:rsidR="009E3AD5" w:rsidRPr="00805B6E" w:rsidRDefault="009E3AD5" w:rsidP="005F652B">
      <w:pPr>
        <w:numPr>
          <w:ilvl w:val="0"/>
          <w:numId w:val="26"/>
        </w:numPr>
        <w:tabs>
          <w:tab w:val="left" w:pos="360"/>
        </w:tabs>
        <w:spacing w:after="0" w:line="240" w:lineRule="auto"/>
        <w:jc w:val="both"/>
        <w:rPr>
          <w:rFonts w:cstheme="minorHAnsi"/>
          <w:bCs/>
          <w:color w:val="000000"/>
          <w:szCs w:val="20"/>
        </w:rPr>
      </w:pPr>
      <w:r w:rsidRPr="00805B6E">
        <w:rPr>
          <w:rFonts w:cstheme="minorHAnsi"/>
          <w:color w:val="000000"/>
          <w:szCs w:val="20"/>
        </w:rPr>
        <w:t xml:space="preserve">Used </w:t>
      </w:r>
      <w:r w:rsidRPr="00805B6E">
        <w:rPr>
          <w:rFonts w:cstheme="minorHAnsi"/>
          <w:b/>
          <w:color w:val="000000"/>
          <w:szCs w:val="20"/>
        </w:rPr>
        <w:t>JDBC</w:t>
      </w:r>
      <w:r w:rsidRPr="00805B6E">
        <w:rPr>
          <w:rFonts w:cstheme="minorHAnsi"/>
          <w:color w:val="000000"/>
          <w:szCs w:val="20"/>
        </w:rPr>
        <w:t xml:space="preserve">-API to communicate with </w:t>
      </w:r>
      <w:r w:rsidRPr="00805B6E">
        <w:rPr>
          <w:rFonts w:cstheme="minorHAnsi"/>
          <w:b/>
          <w:color w:val="000000"/>
          <w:szCs w:val="20"/>
        </w:rPr>
        <w:t>Database</w:t>
      </w:r>
      <w:r w:rsidRPr="00805B6E">
        <w:rPr>
          <w:rFonts w:cstheme="minorHAnsi"/>
          <w:color w:val="000000"/>
          <w:szCs w:val="20"/>
        </w:rPr>
        <w:t>.</w:t>
      </w:r>
    </w:p>
    <w:p w:rsidR="009E3AD5" w:rsidRPr="00805B6E" w:rsidRDefault="009E3AD5" w:rsidP="005F652B">
      <w:pPr>
        <w:numPr>
          <w:ilvl w:val="0"/>
          <w:numId w:val="26"/>
        </w:numPr>
        <w:tabs>
          <w:tab w:val="left" w:pos="360"/>
        </w:tabs>
        <w:spacing w:after="0" w:line="240" w:lineRule="auto"/>
        <w:jc w:val="both"/>
        <w:rPr>
          <w:rFonts w:cstheme="minorHAnsi"/>
          <w:bCs/>
          <w:color w:val="000000"/>
          <w:szCs w:val="20"/>
        </w:rPr>
      </w:pPr>
      <w:r w:rsidRPr="00805B6E">
        <w:rPr>
          <w:rFonts w:cstheme="minorHAnsi"/>
          <w:color w:val="000000"/>
          <w:szCs w:val="20"/>
        </w:rPr>
        <w:t xml:space="preserve">Developed </w:t>
      </w:r>
      <w:r w:rsidRPr="00805B6E">
        <w:rPr>
          <w:rFonts w:cstheme="minorHAnsi"/>
          <w:b/>
          <w:color w:val="000000"/>
          <w:szCs w:val="20"/>
        </w:rPr>
        <w:t>Session Beans</w:t>
      </w:r>
      <w:r w:rsidRPr="00805B6E">
        <w:rPr>
          <w:rFonts w:cstheme="minorHAnsi"/>
          <w:color w:val="000000"/>
          <w:szCs w:val="20"/>
        </w:rPr>
        <w:t xml:space="preserve"> for maintaining state of the user sessions.</w:t>
      </w:r>
    </w:p>
    <w:p w:rsidR="009E3AD5" w:rsidRPr="00805B6E" w:rsidRDefault="009E3AD5" w:rsidP="005F652B">
      <w:pPr>
        <w:numPr>
          <w:ilvl w:val="0"/>
          <w:numId w:val="26"/>
        </w:numPr>
        <w:tabs>
          <w:tab w:val="left" w:pos="360"/>
        </w:tabs>
        <w:spacing w:after="0" w:line="240" w:lineRule="auto"/>
        <w:jc w:val="both"/>
        <w:rPr>
          <w:rFonts w:cstheme="minorHAnsi"/>
          <w:bCs/>
          <w:color w:val="000000"/>
          <w:szCs w:val="20"/>
        </w:rPr>
      </w:pPr>
      <w:r w:rsidRPr="00805B6E">
        <w:rPr>
          <w:rFonts w:cstheme="minorHAnsi"/>
          <w:bCs/>
          <w:color w:val="000000"/>
          <w:szCs w:val="20"/>
        </w:rPr>
        <w:t xml:space="preserve">Designed and developed the session module using </w:t>
      </w:r>
      <w:r w:rsidRPr="00805B6E">
        <w:rPr>
          <w:rFonts w:cstheme="minorHAnsi"/>
          <w:b/>
          <w:bCs/>
          <w:color w:val="000000"/>
          <w:szCs w:val="20"/>
        </w:rPr>
        <w:t>J2EE</w:t>
      </w:r>
      <w:r w:rsidRPr="00805B6E">
        <w:rPr>
          <w:rFonts w:cstheme="minorHAnsi"/>
          <w:bCs/>
          <w:color w:val="000000"/>
          <w:szCs w:val="20"/>
        </w:rPr>
        <w:t xml:space="preserve"> for existing cold fusion application.</w:t>
      </w:r>
    </w:p>
    <w:p w:rsidR="009E3AD5" w:rsidRPr="00805B6E" w:rsidRDefault="009E3AD5" w:rsidP="005F652B">
      <w:pPr>
        <w:numPr>
          <w:ilvl w:val="0"/>
          <w:numId w:val="26"/>
        </w:numPr>
        <w:tabs>
          <w:tab w:val="left" w:pos="360"/>
        </w:tabs>
        <w:spacing w:after="0" w:line="240" w:lineRule="auto"/>
        <w:jc w:val="both"/>
        <w:rPr>
          <w:rFonts w:cstheme="minorHAnsi"/>
          <w:bCs/>
          <w:color w:val="000000"/>
          <w:szCs w:val="20"/>
        </w:rPr>
      </w:pPr>
      <w:r w:rsidRPr="00805B6E">
        <w:rPr>
          <w:rFonts w:cstheme="minorHAnsi"/>
          <w:color w:val="000000"/>
          <w:szCs w:val="20"/>
        </w:rPr>
        <w:t xml:space="preserve">Written </w:t>
      </w:r>
      <w:proofErr w:type="spellStart"/>
      <w:r w:rsidRPr="00805B6E">
        <w:rPr>
          <w:rFonts w:cstheme="minorHAnsi"/>
          <w:b/>
          <w:color w:val="000000"/>
          <w:szCs w:val="20"/>
        </w:rPr>
        <w:t>databasestoredprocedures</w:t>
      </w:r>
      <w:proofErr w:type="spellEnd"/>
      <w:r w:rsidRPr="00805B6E">
        <w:rPr>
          <w:rFonts w:cstheme="minorHAnsi"/>
          <w:color w:val="000000"/>
          <w:szCs w:val="20"/>
        </w:rPr>
        <w:t xml:space="preserve"> and triggers for data manipulation.</w:t>
      </w:r>
    </w:p>
    <w:p w:rsidR="009E3AD5" w:rsidRPr="00805B6E" w:rsidRDefault="009E3AD5" w:rsidP="005F652B">
      <w:pPr>
        <w:numPr>
          <w:ilvl w:val="0"/>
          <w:numId w:val="26"/>
        </w:numPr>
        <w:tabs>
          <w:tab w:val="left" w:pos="360"/>
        </w:tabs>
        <w:spacing w:after="0" w:line="240" w:lineRule="auto"/>
        <w:jc w:val="both"/>
        <w:rPr>
          <w:rFonts w:cstheme="minorHAnsi"/>
          <w:bCs/>
          <w:color w:val="000000"/>
          <w:szCs w:val="20"/>
        </w:rPr>
      </w:pPr>
      <w:r w:rsidRPr="00805B6E">
        <w:rPr>
          <w:rFonts w:cstheme="minorHAnsi"/>
          <w:bCs/>
          <w:color w:val="000000"/>
          <w:szCs w:val="20"/>
        </w:rPr>
        <w:t xml:space="preserve">Administration of </w:t>
      </w:r>
      <w:proofErr w:type="spellStart"/>
      <w:r w:rsidRPr="00805B6E">
        <w:rPr>
          <w:rFonts w:cstheme="minorHAnsi"/>
          <w:b/>
          <w:bCs/>
          <w:color w:val="000000"/>
          <w:szCs w:val="20"/>
        </w:rPr>
        <w:t>IBMWebSphere</w:t>
      </w:r>
      <w:proofErr w:type="spellEnd"/>
      <w:r w:rsidRPr="00805B6E">
        <w:rPr>
          <w:rFonts w:cstheme="minorHAnsi"/>
          <w:bCs/>
          <w:color w:val="000000"/>
          <w:szCs w:val="20"/>
        </w:rPr>
        <w:t xml:space="preserve"> 5.0.</w:t>
      </w:r>
    </w:p>
    <w:p w:rsidR="009E3AD5" w:rsidRPr="00805B6E" w:rsidRDefault="009E3AD5" w:rsidP="005F652B">
      <w:pPr>
        <w:numPr>
          <w:ilvl w:val="0"/>
          <w:numId w:val="26"/>
        </w:numPr>
        <w:tabs>
          <w:tab w:val="left" w:pos="360"/>
        </w:tabs>
        <w:spacing w:after="0" w:line="240" w:lineRule="auto"/>
        <w:jc w:val="both"/>
        <w:rPr>
          <w:rFonts w:cstheme="minorHAnsi"/>
          <w:bCs/>
          <w:color w:val="000000"/>
          <w:szCs w:val="20"/>
        </w:rPr>
      </w:pPr>
      <w:r w:rsidRPr="00805B6E">
        <w:rPr>
          <w:rFonts w:cstheme="minorHAnsi"/>
          <w:bCs/>
          <w:color w:val="000000"/>
          <w:szCs w:val="20"/>
        </w:rPr>
        <w:t xml:space="preserve">Analyzed customer requirements for enhancements and designed User Interface using </w:t>
      </w:r>
      <w:r w:rsidRPr="00805B6E">
        <w:rPr>
          <w:rFonts w:cstheme="minorHAnsi"/>
          <w:b/>
          <w:bCs/>
          <w:color w:val="000000"/>
          <w:szCs w:val="20"/>
        </w:rPr>
        <w:t>HTML</w:t>
      </w:r>
      <w:r w:rsidRPr="00805B6E">
        <w:rPr>
          <w:rFonts w:cstheme="minorHAnsi"/>
          <w:bCs/>
          <w:color w:val="000000"/>
          <w:szCs w:val="20"/>
        </w:rPr>
        <w:t xml:space="preserve"> and heavy </w:t>
      </w:r>
      <w:r w:rsidRPr="00805B6E">
        <w:rPr>
          <w:rFonts w:cstheme="minorHAnsi"/>
          <w:b/>
          <w:bCs/>
          <w:color w:val="000000"/>
          <w:szCs w:val="20"/>
        </w:rPr>
        <w:t>java script</w:t>
      </w:r>
      <w:r w:rsidRPr="00805B6E">
        <w:rPr>
          <w:rFonts w:cstheme="minorHAnsi"/>
          <w:bCs/>
          <w:color w:val="000000"/>
          <w:szCs w:val="20"/>
        </w:rPr>
        <w:t>.</w:t>
      </w:r>
    </w:p>
    <w:p w:rsidR="009E3AD5" w:rsidRPr="00805B6E" w:rsidRDefault="009E3AD5" w:rsidP="005F652B">
      <w:pPr>
        <w:numPr>
          <w:ilvl w:val="0"/>
          <w:numId w:val="26"/>
        </w:numPr>
        <w:tabs>
          <w:tab w:val="left" w:pos="360"/>
        </w:tabs>
        <w:spacing w:after="0" w:line="240" w:lineRule="auto"/>
        <w:jc w:val="both"/>
        <w:rPr>
          <w:rFonts w:cstheme="minorHAnsi"/>
          <w:bCs/>
          <w:color w:val="000000"/>
          <w:szCs w:val="20"/>
        </w:rPr>
      </w:pPr>
      <w:r w:rsidRPr="00805B6E">
        <w:rPr>
          <w:rFonts w:cstheme="minorHAnsi"/>
          <w:bCs/>
          <w:color w:val="000000"/>
          <w:szCs w:val="20"/>
        </w:rPr>
        <w:t xml:space="preserve">Developed </w:t>
      </w:r>
      <w:r w:rsidRPr="00805B6E">
        <w:rPr>
          <w:rFonts w:cstheme="minorHAnsi"/>
          <w:b/>
          <w:bCs/>
          <w:color w:val="000000"/>
          <w:szCs w:val="20"/>
        </w:rPr>
        <w:t>ANT</w:t>
      </w:r>
      <w:r w:rsidRPr="00805B6E">
        <w:rPr>
          <w:rFonts w:cstheme="minorHAnsi"/>
          <w:bCs/>
          <w:color w:val="000000"/>
          <w:szCs w:val="20"/>
        </w:rPr>
        <w:t xml:space="preserve"> build scripts to build and deploy application in enterprise archive format (.</w:t>
      </w:r>
      <w:r w:rsidRPr="00805B6E">
        <w:rPr>
          <w:rFonts w:cstheme="minorHAnsi"/>
          <w:b/>
          <w:bCs/>
          <w:color w:val="000000"/>
          <w:szCs w:val="20"/>
        </w:rPr>
        <w:t>ear</w:t>
      </w:r>
      <w:r w:rsidRPr="00805B6E">
        <w:rPr>
          <w:rFonts w:cstheme="minorHAnsi"/>
          <w:bCs/>
          <w:color w:val="000000"/>
          <w:szCs w:val="20"/>
        </w:rPr>
        <w:t>).</w:t>
      </w:r>
    </w:p>
    <w:p w:rsidR="00246543" w:rsidRPr="00805B6E" w:rsidRDefault="009E3AD5" w:rsidP="00246543">
      <w:pPr>
        <w:spacing w:before="240" w:line="240" w:lineRule="auto"/>
        <w:jc w:val="both"/>
        <w:rPr>
          <w:rFonts w:cstheme="minorHAnsi"/>
          <w:b/>
          <w:szCs w:val="20"/>
        </w:rPr>
      </w:pPr>
      <w:r w:rsidRPr="00805B6E">
        <w:rPr>
          <w:rFonts w:cstheme="minorHAnsi"/>
          <w:b/>
          <w:szCs w:val="20"/>
          <w:u w:val="single"/>
        </w:rPr>
        <w:t>Environment</w:t>
      </w:r>
      <w:r w:rsidRPr="00805B6E">
        <w:rPr>
          <w:rFonts w:cstheme="minorHAnsi"/>
          <w:b/>
          <w:szCs w:val="20"/>
        </w:rPr>
        <w:t>: : Java, J2EE, Java Script, Servlet’s, Struts1.1 , JSP, XML, DOM, HTML, JavaScript, PL/SQL, JDBC, Sybase, WSAD 5.0., Web Services, JAX-RPC, Eclipse Plug-ins, Solaris Shell Scripting.</w:t>
      </w:r>
    </w:p>
    <w:p w:rsidR="006921AF" w:rsidRPr="00805B6E" w:rsidRDefault="006921AF" w:rsidP="00246543">
      <w:pPr>
        <w:spacing w:before="240" w:line="240" w:lineRule="auto"/>
        <w:jc w:val="both"/>
        <w:rPr>
          <w:rFonts w:eastAsia="Times New Roman" w:cstheme="minorHAnsi"/>
          <w:b/>
          <w:bCs/>
          <w:color w:val="000000" w:themeColor="text1"/>
          <w:szCs w:val="20"/>
          <w:lang w:val="en-IN" w:eastAsia="en-IN"/>
        </w:rPr>
      </w:pPr>
    </w:p>
    <w:p w:rsidR="006921AF" w:rsidRPr="00805B6E" w:rsidRDefault="006921AF" w:rsidP="00246543">
      <w:pPr>
        <w:spacing w:before="240" w:line="240" w:lineRule="auto"/>
        <w:jc w:val="both"/>
        <w:rPr>
          <w:rFonts w:eastAsia="Times New Roman" w:cstheme="minorHAnsi"/>
          <w:b/>
          <w:bCs/>
          <w:color w:val="000000" w:themeColor="text1"/>
          <w:szCs w:val="20"/>
          <w:lang w:val="en-IN" w:eastAsia="en-IN"/>
        </w:rPr>
      </w:pPr>
    </w:p>
    <w:p w:rsidR="00772BF5" w:rsidRPr="00805B6E" w:rsidRDefault="00772BF5" w:rsidP="00246543">
      <w:pPr>
        <w:spacing w:before="240" w:line="240" w:lineRule="auto"/>
        <w:jc w:val="both"/>
        <w:rPr>
          <w:rFonts w:eastAsia="Times New Roman" w:cstheme="minorHAnsi"/>
          <w:b/>
          <w:bCs/>
          <w:color w:val="000000" w:themeColor="text1"/>
          <w:szCs w:val="20"/>
          <w:lang w:val="en-IN" w:eastAsia="en-IN"/>
        </w:rPr>
      </w:pPr>
    </w:p>
    <w:p w:rsidR="00246543" w:rsidRPr="00805B6E" w:rsidRDefault="009E3AD5" w:rsidP="00246543">
      <w:pPr>
        <w:spacing w:before="240" w:line="240" w:lineRule="auto"/>
        <w:jc w:val="both"/>
        <w:rPr>
          <w:rFonts w:eastAsia="Times New Roman" w:cstheme="minorHAnsi"/>
          <w:b/>
          <w:bCs/>
          <w:color w:val="000000" w:themeColor="text1"/>
          <w:szCs w:val="20"/>
          <w:lang w:val="en-IN" w:eastAsia="en-IN"/>
        </w:rPr>
      </w:pPr>
      <w:r w:rsidRPr="00805B6E">
        <w:rPr>
          <w:rFonts w:eastAsia="Times New Roman" w:cstheme="minorHAnsi"/>
          <w:b/>
          <w:bCs/>
          <w:color w:val="000000" w:themeColor="text1"/>
          <w:szCs w:val="20"/>
          <w:lang w:val="en-IN" w:eastAsia="en-IN"/>
        </w:rPr>
        <w:t xml:space="preserve">Company: People Group, Mumbai, India </w:t>
      </w:r>
      <w:r w:rsidR="00772BF5" w:rsidRPr="00805B6E">
        <w:rPr>
          <w:rFonts w:eastAsia="Times New Roman" w:cstheme="minorHAnsi"/>
          <w:b/>
          <w:bCs/>
          <w:color w:val="000000" w:themeColor="text1"/>
          <w:szCs w:val="20"/>
          <w:lang w:val="en-IN" w:eastAsia="en-IN"/>
        </w:rPr>
        <w:t xml:space="preserve">                                                                                           </w:t>
      </w:r>
      <w:r w:rsidR="00D65EB9" w:rsidRPr="00805B6E">
        <w:rPr>
          <w:rFonts w:eastAsia="Times New Roman" w:cstheme="minorHAnsi"/>
          <w:b/>
          <w:bCs/>
          <w:color w:val="000000" w:themeColor="text1"/>
          <w:szCs w:val="20"/>
          <w:lang w:val="en-IN" w:eastAsia="en-IN"/>
        </w:rPr>
        <w:t xml:space="preserve">Nov 2009 – </w:t>
      </w:r>
      <w:r w:rsidR="00276D0C" w:rsidRPr="00805B6E">
        <w:rPr>
          <w:rFonts w:eastAsia="Times New Roman" w:cstheme="minorHAnsi"/>
          <w:b/>
          <w:bCs/>
          <w:color w:val="000000" w:themeColor="text1"/>
          <w:szCs w:val="20"/>
          <w:lang w:val="en-IN" w:eastAsia="en-IN"/>
        </w:rPr>
        <w:t>MAY</w:t>
      </w:r>
      <w:r w:rsidRPr="00805B6E">
        <w:rPr>
          <w:rFonts w:eastAsia="Times New Roman" w:cstheme="minorHAnsi"/>
          <w:b/>
          <w:bCs/>
          <w:color w:val="000000" w:themeColor="text1"/>
          <w:szCs w:val="20"/>
          <w:lang w:val="en-IN" w:eastAsia="en-IN"/>
        </w:rPr>
        <w:t>201</w:t>
      </w:r>
      <w:r w:rsidR="000B6D13" w:rsidRPr="00805B6E">
        <w:rPr>
          <w:rFonts w:eastAsia="Times New Roman" w:cstheme="minorHAnsi"/>
          <w:b/>
          <w:bCs/>
          <w:color w:val="000000" w:themeColor="text1"/>
          <w:szCs w:val="20"/>
          <w:lang w:val="en-IN" w:eastAsia="en-IN"/>
        </w:rPr>
        <w:t>1</w:t>
      </w:r>
    </w:p>
    <w:p w:rsidR="00246543" w:rsidRPr="00805B6E" w:rsidRDefault="009E3AD5" w:rsidP="00246543">
      <w:pPr>
        <w:spacing w:before="240" w:line="240" w:lineRule="auto"/>
        <w:jc w:val="both"/>
        <w:rPr>
          <w:rFonts w:eastAsia="Times New Roman" w:cstheme="minorHAnsi"/>
          <w:b/>
          <w:bCs/>
          <w:color w:val="000000" w:themeColor="text1"/>
          <w:szCs w:val="20"/>
          <w:lang w:val="en-IN" w:eastAsia="en-IN"/>
        </w:rPr>
      </w:pPr>
      <w:r w:rsidRPr="00805B6E">
        <w:rPr>
          <w:rFonts w:eastAsia="Times New Roman" w:cstheme="minorHAnsi"/>
          <w:b/>
          <w:bCs/>
          <w:color w:val="000000" w:themeColor="text1"/>
          <w:szCs w:val="20"/>
          <w:lang w:val="en-IN" w:eastAsia="en-IN"/>
        </w:rPr>
        <w:t>Role: Java Developer</w:t>
      </w:r>
    </w:p>
    <w:p w:rsidR="00246543" w:rsidRPr="00805B6E" w:rsidRDefault="009E3AD5" w:rsidP="00246543">
      <w:pPr>
        <w:spacing w:before="240" w:line="240" w:lineRule="auto"/>
        <w:jc w:val="both"/>
        <w:rPr>
          <w:rFonts w:cstheme="minorHAnsi"/>
          <w:b/>
          <w:szCs w:val="20"/>
        </w:rPr>
      </w:pPr>
      <w:r w:rsidRPr="00805B6E">
        <w:rPr>
          <w:rFonts w:cstheme="minorHAnsi"/>
          <w:b/>
          <w:color w:val="000000" w:themeColor="text1"/>
          <w:szCs w:val="20"/>
        </w:rPr>
        <w:t>Description</w:t>
      </w:r>
      <w:proofErr w:type="gramStart"/>
      <w:r w:rsidRPr="00805B6E">
        <w:rPr>
          <w:rFonts w:cstheme="minorHAnsi"/>
          <w:b/>
          <w:color w:val="000000" w:themeColor="text1"/>
          <w:szCs w:val="20"/>
        </w:rPr>
        <w:t>:</w:t>
      </w:r>
      <w:r w:rsidRPr="00805B6E">
        <w:rPr>
          <w:rFonts w:eastAsia="Times New Roman" w:cstheme="minorHAnsi"/>
          <w:color w:val="000000" w:themeColor="text1"/>
          <w:szCs w:val="20"/>
          <w:lang w:val="en-IN" w:eastAsia="en-IN"/>
        </w:rPr>
        <w:t>The</w:t>
      </w:r>
      <w:proofErr w:type="gramEnd"/>
      <w:r w:rsidRPr="00805B6E">
        <w:rPr>
          <w:rFonts w:eastAsia="Times New Roman" w:cstheme="minorHAnsi"/>
          <w:color w:val="000000" w:themeColor="text1"/>
          <w:szCs w:val="20"/>
          <w:lang w:val="en-IN" w:eastAsia="en-IN"/>
        </w:rPr>
        <w:t xml:space="preserve"> Payroll module is a freeware application, which uses Struts framework for Smart Switch Corporation. The module allows the user to add a new employee, his pay structure, generate pay slip, deductions, Income Tax calculations and other payroll activities. The user can also modify the pay structure with a user-friendly GUI and uses Hibernate for the back-end transactions.</w:t>
      </w:r>
    </w:p>
    <w:p w:rsidR="00E765B6" w:rsidRPr="00805B6E" w:rsidRDefault="009E3AD5" w:rsidP="00246543">
      <w:pPr>
        <w:spacing w:before="240" w:line="240" w:lineRule="auto"/>
        <w:jc w:val="both"/>
        <w:rPr>
          <w:rFonts w:cstheme="minorHAnsi"/>
          <w:b/>
          <w:szCs w:val="20"/>
        </w:rPr>
      </w:pPr>
      <w:r w:rsidRPr="00805B6E">
        <w:rPr>
          <w:rFonts w:cstheme="minorHAnsi"/>
          <w:b/>
          <w:color w:val="000000" w:themeColor="text1"/>
          <w:szCs w:val="20"/>
        </w:rPr>
        <w:t>Responsibilities:</w:t>
      </w:r>
    </w:p>
    <w:p w:rsidR="009E3AD5" w:rsidRPr="00805B6E" w:rsidRDefault="009E3AD5" w:rsidP="005F652B">
      <w:pPr>
        <w:pStyle w:val="ListParagraph"/>
        <w:numPr>
          <w:ilvl w:val="0"/>
          <w:numId w:val="27"/>
        </w:numPr>
        <w:spacing w:after="0" w:line="240" w:lineRule="auto"/>
        <w:jc w:val="both"/>
        <w:rPr>
          <w:rFonts w:cstheme="minorHAnsi"/>
          <w:color w:val="000000" w:themeColor="text1"/>
          <w:szCs w:val="20"/>
        </w:rPr>
      </w:pPr>
      <w:r w:rsidRPr="00805B6E">
        <w:rPr>
          <w:rFonts w:cstheme="minorHAnsi"/>
          <w:color w:val="000000" w:themeColor="text1"/>
          <w:szCs w:val="20"/>
        </w:rPr>
        <w:t>Gathered user requirements followed</w:t>
      </w:r>
      <w:r w:rsidR="00280E76" w:rsidRPr="00805B6E">
        <w:rPr>
          <w:rFonts w:cstheme="minorHAnsi"/>
          <w:color w:val="000000" w:themeColor="text1"/>
          <w:szCs w:val="20"/>
        </w:rPr>
        <w:t xml:space="preserve"> by analysis and design. </w:t>
      </w:r>
    </w:p>
    <w:p w:rsidR="009E3AD5" w:rsidRPr="00805B6E" w:rsidRDefault="009E3AD5" w:rsidP="005F652B">
      <w:pPr>
        <w:pStyle w:val="ListParagraph"/>
        <w:numPr>
          <w:ilvl w:val="0"/>
          <w:numId w:val="27"/>
        </w:numPr>
        <w:spacing w:after="0" w:line="240" w:lineRule="auto"/>
        <w:jc w:val="both"/>
        <w:rPr>
          <w:rFonts w:cstheme="minorHAnsi"/>
          <w:color w:val="000000" w:themeColor="text1"/>
          <w:szCs w:val="20"/>
        </w:rPr>
      </w:pPr>
      <w:r w:rsidRPr="00805B6E">
        <w:rPr>
          <w:rFonts w:cstheme="minorHAnsi"/>
          <w:color w:val="000000" w:themeColor="text1"/>
          <w:szCs w:val="20"/>
        </w:rPr>
        <w:t xml:space="preserve">Developed </w:t>
      </w:r>
      <w:r w:rsidRPr="00805B6E">
        <w:rPr>
          <w:rFonts w:cstheme="minorHAnsi"/>
          <w:b/>
          <w:color w:val="000000" w:themeColor="text1"/>
          <w:szCs w:val="20"/>
        </w:rPr>
        <w:t xml:space="preserve">HTML </w:t>
      </w:r>
      <w:r w:rsidRPr="00805B6E">
        <w:rPr>
          <w:rFonts w:cstheme="minorHAnsi"/>
          <w:color w:val="000000" w:themeColor="text1"/>
          <w:szCs w:val="20"/>
        </w:rPr>
        <w:t>and</w:t>
      </w:r>
      <w:r w:rsidRPr="00805B6E">
        <w:rPr>
          <w:rFonts w:cstheme="minorHAnsi"/>
          <w:b/>
          <w:color w:val="000000" w:themeColor="text1"/>
          <w:szCs w:val="20"/>
        </w:rPr>
        <w:t xml:space="preserve"> JSP</w:t>
      </w:r>
      <w:r w:rsidRPr="00805B6E">
        <w:rPr>
          <w:rFonts w:cstheme="minorHAnsi"/>
          <w:color w:val="000000" w:themeColor="text1"/>
          <w:szCs w:val="20"/>
        </w:rPr>
        <w:t xml:space="preserve"> to present Client side GUI.</w:t>
      </w:r>
    </w:p>
    <w:p w:rsidR="009E3AD5" w:rsidRPr="00805B6E" w:rsidRDefault="009E3AD5" w:rsidP="005F652B">
      <w:pPr>
        <w:pStyle w:val="ListParagraph"/>
        <w:numPr>
          <w:ilvl w:val="0"/>
          <w:numId w:val="27"/>
        </w:numPr>
        <w:spacing w:after="0" w:line="240" w:lineRule="auto"/>
        <w:jc w:val="both"/>
        <w:rPr>
          <w:rFonts w:cstheme="minorHAnsi"/>
          <w:color w:val="000000" w:themeColor="text1"/>
          <w:szCs w:val="20"/>
        </w:rPr>
      </w:pPr>
      <w:r w:rsidRPr="00805B6E">
        <w:rPr>
          <w:rFonts w:cstheme="minorHAnsi"/>
          <w:color w:val="000000" w:themeColor="text1"/>
          <w:szCs w:val="20"/>
        </w:rPr>
        <w:t xml:space="preserve">Involved in development of </w:t>
      </w:r>
      <w:r w:rsidRPr="00805B6E">
        <w:rPr>
          <w:rFonts w:cstheme="minorHAnsi"/>
          <w:b/>
          <w:color w:val="000000" w:themeColor="text1"/>
          <w:szCs w:val="20"/>
        </w:rPr>
        <w:t>JavaScript</w:t>
      </w:r>
      <w:r w:rsidRPr="00805B6E">
        <w:rPr>
          <w:rFonts w:cstheme="minorHAnsi"/>
          <w:color w:val="000000" w:themeColor="text1"/>
          <w:szCs w:val="20"/>
        </w:rPr>
        <w:t xml:space="preserve"> code for Client Side Validations.</w:t>
      </w:r>
    </w:p>
    <w:p w:rsidR="009E3AD5" w:rsidRPr="00805B6E" w:rsidRDefault="009E3AD5" w:rsidP="005F652B">
      <w:pPr>
        <w:pStyle w:val="ListParagraph"/>
        <w:numPr>
          <w:ilvl w:val="0"/>
          <w:numId w:val="27"/>
        </w:numPr>
        <w:spacing w:after="0" w:line="240" w:lineRule="auto"/>
        <w:jc w:val="both"/>
        <w:rPr>
          <w:rFonts w:cstheme="minorHAnsi"/>
          <w:color w:val="000000" w:themeColor="text1"/>
          <w:szCs w:val="20"/>
        </w:rPr>
      </w:pPr>
      <w:r w:rsidRPr="00805B6E">
        <w:rPr>
          <w:rFonts w:cstheme="minorHAnsi"/>
          <w:color w:val="000000" w:themeColor="text1"/>
          <w:szCs w:val="20"/>
        </w:rPr>
        <w:t xml:space="preserve">Involved in development of presentation components using </w:t>
      </w:r>
      <w:r w:rsidRPr="00805B6E">
        <w:rPr>
          <w:rFonts w:cstheme="minorHAnsi"/>
          <w:b/>
          <w:color w:val="000000" w:themeColor="text1"/>
          <w:szCs w:val="20"/>
        </w:rPr>
        <w:t>Swings</w:t>
      </w:r>
      <w:r w:rsidRPr="00805B6E">
        <w:rPr>
          <w:rFonts w:cstheme="minorHAnsi"/>
          <w:color w:val="000000" w:themeColor="text1"/>
          <w:szCs w:val="20"/>
        </w:rPr>
        <w:t>.</w:t>
      </w:r>
    </w:p>
    <w:p w:rsidR="009E3AD5" w:rsidRPr="00805B6E" w:rsidRDefault="009E3AD5" w:rsidP="005F652B">
      <w:pPr>
        <w:pStyle w:val="ListParagraph"/>
        <w:numPr>
          <w:ilvl w:val="0"/>
          <w:numId w:val="27"/>
        </w:numPr>
        <w:spacing w:after="0" w:line="240" w:lineRule="auto"/>
        <w:jc w:val="both"/>
        <w:rPr>
          <w:rFonts w:cstheme="minorHAnsi"/>
          <w:color w:val="000000" w:themeColor="text1"/>
          <w:szCs w:val="20"/>
        </w:rPr>
      </w:pPr>
      <w:r w:rsidRPr="00805B6E">
        <w:rPr>
          <w:rFonts w:cstheme="minorHAnsi"/>
          <w:color w:val="000000" w:themeColor="text1"/>
          <w:szCs w:val="20"/>
        </w:rPr>
        <w:t xml:space="preserve">Extensively used </w:t>
      </w:r>
      <w:r w:rsidRPr="00805B6E">
        <w:rPr>
          <w:rFonts w:cstheme="minorHAnsi"/>
          <w:b/>
          <w:color w:val="000000" w:themeColor="text1"/>
          <w:szCs w:val="20"/>
        </w:rPr>
        <w:t>XML</w:t>
      </w:r>
      <w:r w:rsidRPr="00805B6E">
        <w:rPr>
          <w:rFonts w:cstheme="minorHAnsi"/>
          <w:color w:val="000000" w:themeColor="text1"/>
          <w:szCs w:val="20"/>
        </w:rPr>
        <w:t xml:space="preserve"> documents with </w:t>
      </w:r>
      <w:r w:rsidRPr="00805B6E">
        <w:rPr>
          <w:rFonts w:cstheme="minorHAnsi"/>
          <w:b/>
          <w:color w:val="000000" w:themeColor="text1"/>
          <w:szCs w:val="20"/>
        </w:rPr>
        <w:t>XSLT</w:t>
      </w:r>
      <w:r w:rsidRPr="00805B6E">
        <w:rPr>
          <w:rFonts w:cstheme="minorHAnsi"/>
          <w:color w:val="000000" w:themeColor="text1"/>
          <w:szCs w:val="20"/>
        </w:rPr>
        <w:t xml:space="preserve"> and</w:t>
      </w:r>
      <w:r w:rsidRPr="00805B6E">
        <w:rPr>
          <w:rFonts w:cstheme="minorHAnsi"/>
          <w:b/>
          <w:color w:val="000000" w:themeColor="text1"/>
          <w:szCs w:val="20"/>
        </w:rPr>
        <w:t xml:space="preserve"> CSS</w:t>
      </w:r>
      <w:r w:rsidRPr="00805B6E">
        <w:rPr>
          <w:rFonts w:cstheme="minorHAnsi"/>
          <w:color w:val="000000" w:themeColor="text1"/>
          <w:szCs w:val="20"/>
        </w:rPr>
        <w:t xml:space="preserve"> to translate the </w:t>
      </w:r>
      <w:r w:rsidRPr="00805B6E">
        <w:rPr>
          <w:rFonts w:cstheme="minorHAnsi"/>
          <w:b/>
          <w:color w:val="000000" w:themeColor="text1"/>
          <w:szCs w:val="20"/>
        </w:rPr>
        <w:t>HTML</w:t>
      </w:r>
      <w:r w:rsidRPr="00805B6E">
        <w:rPr>
          <w:rFonts w:cstheme="minorHAnsi"/>
          <w:color w:val="000000" w:themeColor="text1"/>
          <w:szCs w:val="20"/>
        </w:rPr>
        <w:t xml:space="preserve"> to present to GUI.</w:t>
      </w:r>
    </w:p>
    <w:p w:rsidR="009E3AD5" w:rsidRPr="00805B6E" w:rsidRDefault="009E3AD5" w:rsidP="005F652B">
      <w:pPr>
        <w:pStyle w:val="ListParagraph"/>
        <w:numPr>
          <w:ilvl w:val="0"/>
          <w:numId w:val="27"/>
        </w:numPr>
        <w:spacing w:after="0" w:line="240" w:lineRule="auto"/>
        <w:jc w:val="both"/>
        <w:rPr>
          <w:rFonts w:cstheme="minorHAnsi"/>
          <w:color w:val="000000" w:themeColor="text1"/>
          <w:szCs w:val="20"/>
        </w:rPr>
      </w:pPr>
      <w:r w:rsidRPr="00805B6E">
        <w:rPr>
          <w:rFonts w:cstheme="minorHAnsi"/>
          <w:color w:val="000000" w:themeColor="text1"/>
          <w:szCs w:val="20"/>
        </w:rPr>
        <w:t>Developed dynamic content of presentation layer using</w:t>
      </w:r>
      <w:r w:rsidRPr="00805B6E">
        <w:rPr>
          <w:rFonts w:cstheme="minorHAnsi"/>
          <w:b/>
          <w:color w:val="000000" w:themeColor="text1"/>
          <w:szCs w:val="20"/>
        </w:rPr>
        <w:t xml:space="preserve"> JSP</w:t>
      </w:r>
      <w:r w:rsidRPr="00805B6E">
        <w:rPr>
          <w:rFonts w:cstheme="minorHAnsi"/>
          <w:color w:val="000000" w:themeColor="text1"/>
          <w:szCs w:val="20"/>
        </w:rPr>
        <w:t>.</w:t>
      </w:r>
    </w:p>
    <w:p w:rsidR="009E3AD5" w:rsidRPr="00805B6E" w:rsidRDefault="009E3AD5" w:rsidP="005F652B">
      <w:pPr>
        <w:pStyle w:val="ListParagraph"/>
        <w:numPr>
          <w:ilvl w:val="0"/>
          <w:numId w:val="27"/>
        </w:numPr>
        <w:spacing w:after="0" w:line="240" w:lineRule="auto"/>
        <w:jc w:val="both"/>
        <w:rPr>
          <w:rFonts w:cstheme="minorHAnsi"/>
          <w:color w:val="000000" w:themeColor="text1"/>
          <w:szCs w:val="20"/>
        </w:rPr>
      </w:pPr>
      <w:r w:rsidRPr="00805B6E">
        <w:rPr>
          <w:rFonts w:cstheme="minorHAnsi"/>
          <w:color w:val="000000" w:themeColor="text1"/>
          <w:szCs w:val="20"/>
        </w:rPr>
        <w:t xml:space="preserve">Develop user-defined tags using </w:t>
      </w:r>
      <w:r w:rsidRPr="00805B6E">
        <w:rPr>
          <w:rFonts w:cstheme="minorHAnsi"/>
          <w:b/>
          <w:color w:val="000000" w:themeColor="text1"/>
          <w:szCs w:val="20"/>
        </w:rPr>
        <w:t>XML</w:t>
      </w:r>
      <w:r w:rsidRPr="00805B6E">
        <w:rPr>
          <w:rFonts w:cstheme="minorHAnsi"/>
          <w:color w:val="000000" w:themeColor="text1"/>
          <w:szCs w:val="20"/>
        </w:rPr>
        <w:t>.</w:t>
      </w:r>
    </w:p>
    <w:p w:rsidR="009E3AD5" w:rsidRPr="00805B6E" w:rsidRDefault="009E3AD5" w:rsidP="005F652B">
      <w:pPr>
        <w:pStyle w:val="ListParagraph"/>
        <w:numPr>
          <w:ilvl w:val="0"/>
          <w:numId w:val="27"/>
        </w:numPr>
        <w:spacing w:after="0" w:line="240" w:lineRule="auto"/>
        <w:jc w:val="both"/>
        <w:rPr>
          <w:rFonts w:cstheme="minorHAnsi"/>
          <w:color w:val="000000" w:themeColor="text1"/>
          <w:szCs w:val="20"/>
        </w:rPr>
      </w:pPr>
      <w:r w:rsidRPr="00805B6E">
        <w:rPr>
          <w:rFonts w:cstheme="minorHAnsi"/>
          <w:color w:val="000000" w:themeColor="text1"/>
          <w:szCs w:val="20"/>
        </w:rPr>
        <w:t xml:space="preserve">Used </w:t>
      </w:r>
      <w:r w:rsidRPr="00805B6E">
        <w:rPr>
          <w:rFonts w:cstheme="minorHAnsi"/>
          <w:b/>
          <w:color w:val="000000" w:themeColor="text1"/>
          <w:szCs w:val="20"/>
        </w:rPr>
        <w:t>Struts</w:t>
      </w:r>
      <w:r w:rsidRPr="00805B6E">
        <w:rPr>
          <w:rFonts w:cstheme="minorHAnsi"/>
          <w:color w:val="000000" w:themeColor="text1"/>
          <w:szCs w:val="20"/>
        </w:rPr>
        <w:t xml:space="preserve"> Framework to implement </w:t>
      </w:r>
      <w:r w:rsidRPr="00805B6E">
        <w:rPr>
          <w:rFonts w:cstheme="minorHAnsi"/>
          <w:b/>
          <w:color w:val="000000" w:themeColor="text1"/>
          <w:szCs w:val="20"/>
        </w:rPr>
        <w:t xml:space="preserve">J2EE </w:t>
      </w:r>
      <w:r w:rsidRPr="00805B6E">
        <w:rPr>
          <w:rFonts w:cstheme="minorHAnsi"/>
          <w:color w:val="000000" w:themeColor="text1"/>
          <w:szCs w:val="20"/>
        </w:rPr>
        <w:t>design patterns (MVC).</w:t>
      </w:r>
    </w:p>
    <w:p w:rsidR="009E3AD5" w:rsidRPr="00805B6E" w:rsidRDefault="009E3AD5" w:rsidP="005F652B">
      <w:pPr>
        <w:pStyle w:val="ListParagraph"/>
        <w:numPr>
          <w:ilvl w:val="0"/>
          <w:numId w:val="27"/>
        </w:numPr>
        <w:spacing w:after="0" w:line="240" w:lineRule="auto"/>
        <w:jc w:val="both"/>
        <w:rPr>
          <w:rFonts w:cstheme="minorHAnsi"/>
          <w:color w:val="000000" w:themeColor="text1"/>
          <w:szCs w:val="20"/>
        </w:rPr>
      </w:pPr>
      <w:r w:rsidRPr="00805B6E">
        <w:rPr>
          <w:rFonts w:cstheme="minorHAnsi"/>
          <w:color w:val="000000" w:themeColor="text1"/>
          <w:szCs w:val="20"/>
        </w:rPr>
        <w:t xml:space="preserve">Developed, Tested and Debugged the </w:t>
      </w:r>
      <w:r w:rsidRPr="00805B6E">
        <w:rPr>
          <w:rFonts w:cstheme="minorHAnsi"/>
          <w:b/>
          <w:color w:val="000000" w:themeColor="text1"/>
          <w:szCs w:val="20"/>
        </w:rPr>
        <w:t>Java, JSP</w:t>
      </w:r>
      <w:r w:rsidRPr="00805B6E">
        <w:rPr>
          <w:rFonts w:cstheme="minorHAnsi"/>
          <w:color w:val="000000" w:themeColor="text1"/>
          <w:szCs w:val="20"/>
        </w:rPr>
        <w:t xml:space="preserve"> and </w:t>
      </w:r>
      <w:r w:rsidRPr="00805B6E">
        <w:rPr>
          <w:rFonts w:cstheme="minorHAnsi"/>
          <w:b/>
          <w:color w:val="000000" w:themeColor="text1"/>
          <w:szCs w:val="20"/>
        </w:rPr>
        <w:t>EJB</w:t>
      </w:r>
      <w:r w:rsidRPr="00805B6E">
        <w:rPr>
          <w:rFonts w:cstheme="minorHAnsi"/>
          <w:color w:val="000000" w:themeColor="text1"/>
          <w:szCs w:val="20"/>
        </w:rPr>
        <w:t xml:space="preserve"> components using </w:t>
      </w:r>
      <w:r w:rsidRPr="00805B6E">
        <w:rPr>
          <w:rFonts w:cstheme="minorHAnsi"/>
          <w:b/>
          <w:color w:val="000000" w:themeColor="text1"/>
          <w:szCs w:val="20"/>
        </w:rPr>
        <w:t>Eclipse RCP</w:t>
      </w:r>
      <w:r w:rsidRPr="00805B6E">
        <w:rPr>
          <w:rFonts w:cstheme="minorHAnsi"/>
          <w:color w:val="000000" w:themeColor="text1"/>
          <w:szCs w:val="20"/>
        </w:rPr>
        <w:t>.</w:t>
      </w:r>
    </w:p>
    <w:p w:rsidR="009E3AD5" w:rsidRPr="00805B6E" w:rsidRDefault="009E3AD5" w:rsidP="005F652B">
      <w:pPr>
        <w:pStyle w:val="ListParagraph"/>
        <w:numPr>
          <w:ilvl w:val="0"/>
          <w:numId w:val="27"/>
        </w:numPr>
        <w:spacing w:after="0" w:line="240" w:lineRule="auto"/>
        <w:jc w:val="both"/>
        <w:rPr>
          <w:rFonts w:cstheme="minorHAnsi"/>
          <w:color w:val="000000" w:themeColor="text1"/>
          <w:szCs w:val="20"/>
        </w:rPr>
      </w:pPr>
      <w:r w:rsidRPr="00805B6E">
        <w:rPr>
          <w:rFonts w:cstheme="minorHAnsi"/>
          <w:color w:val="000000" w:themeColor="text1"/>
          <w:szCs w:val="20"/>
        </w:rPr>
        <w:t>Developed Enterprise Java Beans like Entity Beans, Session Beans (both Stateless and State Full Session beans).</w:t>
      </w:r>
    </w:p>
    <w:p w:rsidR="009E3AD5" w:rsidRPr="00805B6E" w:rsidRDefault="009E3AD5" w:rsidP="005F652B">
      <w:pPr>
        <w:pStyle w:val="ListParagraph"/>
        <w:numPr>
          <w:ilvl w:val="0"/>
          <w:numId w:val="27"/>
        </w:numPr>
        <w:spacing w:after="0" w:line="240" w:lineRule="auto"/>
        <w:jc w:val="both"/>
        <w:rPr>
          <w:rFonts w:cstheme="minorHAnsi"/>
          <w:color w:val="000000" w:themeColor="text1"/>
          <w:szCs w:val="20"/>
        </w:rPr>
      </w:pPr>
      <w:r w:rsidRPr="00805B6E">
        <w:rPr>
          <w:rFonts w:cstheme="minorHAnsi"/>
          <w:color w:val="000000" w:themeColor="text1"/>
          <w:szCs w:val="20"/>
        </w:rPr>
        <w:t xml:space="preserve">Developed </w:t>
      </w:r>
      <w:r w:rsidRPr="00805B6E">
        <w:rPr>
          <w:rFonts w:cstheme="minorHAnsi"/>
          <w:b/>
          <w:color w:val="000000" w:themeColor="text1"/>
          <w:szCs w:val="20"/>
        </w:rPr>
        <w:t>JSP</w:t>
      </w:r>
      <w:r w:rsidRPr="00805B6E">
        <w:rPr>
          <w:rFonts w:cstheme="minorHAnsi"/>
          <w:color w:val="000000" w:themeColor="text1"/>
          <w:szCs w:val="20"/>
        </w:rPr>
        <w:t xml:space="preserve"> as the view, </w:t>
      </w:r>
      <w:r w:rsidRPr="00805B6E">
        <w:rPr>
          <w:rFonts w:cstheme="minorHAnsi"/>
          <w:b/>
          <w:color w:val="000000" w:themeColor="text1"/>
          <w:szCs w:val="20"/>
        </w:rPr>
        <w:t>Servlets</w:t>
      </w:r>
      <w:r w:rsidRPr="00805B6E">
        <w:rPr>
          <w:rFonts w:cstheme="minorHAnsi"/>
          <w:color w:val="000000" w:themeColor="text1"/>
          <w:szCs w:val="20"/>
        </w:rPr>
        <w:t xml:space="preserve"> as Controller and </w:t>
      </w:r>
      <w:r w:rsidRPr="00805B6E">
        <w:rPr>
          <w:rFonts w:cstheme="minorHAnsi"/>
          <w:b/>
          <w:color w:val="000000" w:themeColor="text1"/>
          <w:szCs w:val="20"/>
        </w:rPr>
        <w:t xml:space="preserve">EJB </w:t>
      </w:r>
      <w:r w:rsidRPr="00805B6E">
        <w:rPr>
          <w:rFonts w:cstheme="minorHAnsi"/>
          <w:color w:val="000000" w:themeColor="text1"/>
          <w:szCs w:val="20"/>
        </w:rPr>
        <w:t xml:space="preserve">as model in the </w:t>
      </w:r>
      <w:r w:rsidRPr="00805B6E">
        <w:rPr>
          <w:rFonts w:cstheme="minorHAnsi"/>
          <w:b/>
          <w:color w:val="000000" w:themeColor="text1"/>
          <w:szCs w:val="20"/>
        </w:rPr>
        <w:t>Struts</w:t>
      </w:r>
      <w:r w:rsidRPr="00805B6E">
        <w:rPr>
          <w:rFonts w:cstheme="minorHAnsi"/>
          <w:color w:val="000000" w:themeColor="text1"/>
          <w:szCs w:val="20"/>
        </w:rPr>
        <w:t xml:space="preserve"> Framework.</w:t>
      </w:r>
    </w:p>
    <w:p w:rsidR="009E3AD5" w:rsidRPr="00805B6E" w:rsidRDefault="009E3AD5" w:rsidP="005F652B">
      <w:pPr>
        <w:pStyle w:val="ListParagraph"/>
        <w:numPr>
          <w:ilvl w:val="0"/>
          <w:numId w:val="27"/>
        </w:numPr>
        <w:spacing w:after="0" w:line="240" w:lineRule="auto"/>
        <w:jc w:val="both"/>
        <w:rPr>
          <w:rFonts w:cstheme="minorHAnsi"/>
          <w:color w:val="000000" w:themeColor="text1"/>
          <w:szCs w:val="20"/>
        </w:rPr>
      </w:pPr>
      <w:r w:rsidRPr="00805B6E">
        <w:rPr>
          <w:rFonts w:cstheme="minorHAnsi"/>
          <w:color w:val="000000" w:themeColor="text1"/>
          <w:szCs w:val="20"/>
        </w:rPr>
        <w:t>Worked on Web Logic application server to deploy</w:t>
      </w:r>
      <w:r w:rsidRPr="00805B6E">
        <w:rPr>
          <w:rFonts w:cstheme="minorHAnsi"/>
          <w:b/>
          <w:color w:val="000000" w:themeColor="text1"/>
          <w:szCs w:val="20"/>
        </w:rPr>
        <w:t xml:space="preserve"> JSP</w:t>
      </w:r>
      <w:r w:rsidRPr="00805B6E">
        <w:rPr>
          <w:rFonts w:cstheme="minorHAnsi"/>
          <w:color w:val="000000" w:themeColor="text1"/>
          <w:szCs w:val="20"/>
        </w:rPr>
        <w:t xml:space="preserve"> and </w:t>
      </w:r>
      <w:r w:rsidRPr="00805B6E">
        <w:rPr>
          <w:rFonts w:cstheme="minorHAnsi"/>
          <w:b/>
          <w:color w:val="000000" w:themeColor="text1"/>
          <w:szCs w:val="20"/>
        </w:rPr>
        <w:t>EJB</w:t>
      </w:r>
      <w:r w:rsidRPr="00805B6E">
        <w:rPr>
          <w:rFonts w:cstheme="minorHAnsi"/>
          <w:color w:val="000000" w:themeColor="text1"/>
          <w:szCs w:val="20"/>
        </w:rPr>
        <w:t xml:space="preserve"> applications.</w:t>
      </w:r>
    </w:p>
    <w:p w:rsidR="009E3AD5" w:rsidRPr="00805B6E" w:rsidRDefault="009E3AD5" w:rsidP="005F652B">
      <w:pPr>
        <w:pStyle w:val="ListParagraph"/>
        <w:numPr>
          <w:ilvl w:val="0"/>
          <w:numId w:val="27"/>
        </w:numPr>
        <w:spacing w:after="0" w:line="240" w:lineRule="auto"/>
        <w:jc w:val="both"/>
        <w:rPr>
          <w:rFonts w:cstheme="minorHAnsi"/>
          <w:color w:val="000000" w:themeColor="text1"/>
          <w:szCs w:val="20"/>
        </w:rPr>
      </w:pPr>
      <w:r w:rsidRPr="00805B6E">
        <w:rPr>
          <w:rFonts w:cstheme="minorHAnsi"/>
          <w:color w:val="000000" w:themeColor="text1"/>
          <w:szCs w:val="20"/>
        </w:rPr>
        <w:t xml:space="preserve">Created and implemented </w:t>
      </w:r>
      <w:r w:rsidRPr="00805B6E">
        <w:rPr>
          <w:rFonts w:cstheme="minorHAnsi"/>
          <w:b/>
          <w:color w:val="000000" w:themeColor="text1"/>
          <w:szCs w:val="20"/>
        </w:rPr>
        <w:t>PL/SQL</w:t>
      </w:r>
      <w:r w:rsidRPr="00805B6E">
        <w:rPr>
          <w:rFonts w:cstheme="minorHAnsi"/>
          <w:color w:val="000000" w:themeColor="text1"/>
          <w:szCs w:val="20"/>
        </w:rPr>
        <w:t xml:space="preserve"> stored procedures, triggers. </w:t>
      </w:r>
    </w:p>
    <w:p w:rsidR="009E3AD5" w:rsidRPr="00805B6E" w:rsidRDefault="009E3AD5" w:rsidP="00F577DF">
      <w:pPr>
        <w:spacing w:before="240" w:after="0" w:line="240" w:lineRule="auto"/>
        <w:contextualSpacing/>
        <w:jc w:val="both"/>
        <w:rPr>
          <w:rFonts w:cstheme="minorHAnsi"/>
          <w:b/>
          <w:color w:val="000000" w:themeColor="text1"/>
          <w:szCs w:val="20"/>
        </w:rPr>
      </w:pPr>
      <w:r w:rsidRPr="00805B6E">
        <w:rPr>
          <w:rFonts w:cstheme="minorHAnsi"/>
          <w:b/>
          <w:color w:val="000000" w:themeColor="text1"/>
          <w:szCs w:val="20"/>
          <w:u w:val="single"/>
        </w:rPr>
        <w:t>Environment</w:t>
      </w:r>
      <w:r w:rsidRPr="00805B6E">
        <w:rPr>
          <w:rFonts w:cstheme="minorHAnsi"/>
          <w:b/>
          <w:color w:val="000000" w:themeColor="text1"/>
          <w:szCs w:val="20"/>
        </w:rPr>
        <w:t>: Core Java, J2EE, Swing, EJB 2.1, JSP 2.0, Servlets 2.4, Struts, HTML, XML, CORBA, XSLT, CSS, Java Script, Eclipse RCP, PL/SQL, Weblogic8.1.</w:t>
      </w:r>
    </w:p>
    <w:p w:rsidR="009E3AD5" w:rsidRPr="00805B6E" w:rsidRDefault="009E3AD5" w:rsidP="00F577DF">
      <w:pPr>
        <w:spacing w:after="0" w:line="240" w:lineRule="auto"/>
        <w:contextualSpacing/>
        <w:jc w:val="both"/>
        <w:rPr>
          <w:rFonts w:cstheme="minorHAnsi"/>
          <w:color w:val="000000" w:themeColor="text1"/>
          <w:szCs w:val="20"/>
        </w:rPr>
      </w:pPr>
    </w:p>
    <w:p w:rsidR="009E3AD5" w:rsidRPr="00805B6E" w:rsidRDefault="009E3AD5" w:rsidP="00F577DF">
      <w:pPr>
        <w:spacing w:line="240" w:lineRule="auto"/>
        <w:jc w:val="both"/>
        <w:rPr>
          <w:rFonts w:cstheme="minorHAnsi"/>
          <w:szCs w:val="20"/>
        </w:rPr>
      </w:pPr>
    </w:p>
    <w:p w:rsidR="009E3AD5" w:rsidRPr="00805B6E" w:rsidRDefault="009E3AD5" w:rsidP="00F577DF">
      <w:pPr>
        <w:widowControl w:val="0"/>
        <w:autoSpaceDE w:val="0"/>
        <w:autoSpaceDN w:val="0"/>
        <w:adjustRightInd w:val="0"/>
        <w:spacing w:after="0" w:line="240" w:lineRule="auto"/>
        <w:jc w:val="both"/>
        <w:outlineLvl w:val="0"/>
        <w:rPr>
          <w:rFonts w:eastAsia="Times New Roman" w:cstheme="minorHAnsi"/>
          <w:b/>
          <w:color w:val="000000" w:themeColor="text1"/>
          <w:szCs w:val="20"/>
        </w:rPr>
      </w:pPr>
    </w:p>
    <w:p w:rsidR="008846BE" w:rsidRPr="00805B6E" w:rsidRDefault="008846BE" w:rsidP="00F577DF">
      <w:pPr>
        <w:pStyle w:val="ListParagraph"/>
        <w:widowControl w:val="0"/>
        <w:tabs>
          <w:tab w:val="left" w:pos="0"/>
        </w:tabs>
        <w:suppressAutoHyphens/>
        <w:spacing w:after="0" w:line="240" w:lineRule="auto"/>
        <w:jc w:val="both"/>
        <w:rPr>
          <w:rFonts w:cstheme="minorHAnsi"/>
          <w:b/>
          <w:color w:val="000000" w:themeColor="text1"/>
          <w:szCs w:val="20"/>
        </w:rPr>
      </w:pPr>
    </w:p>
    <w:p w:rsidR="00F577DF" w:rsidRPr="00805B6E" w:rsidRDefault="00F577DF">
      <w:pPr>
        <w:pStyle w:val="ListParagraph"/>
        <w:widowControl w:val="0"/>
        <w:tabs>
          <w:tab w:val="left" w:pos="0"/>
        </w:tabs>
        <w:suppressAutoHyphens/>
        <w:spacing w:after="0" w:line="240" w:lineRule="auto"/>
        <w:jc w:val="both"/>
        <w:rPr>
          <w:rFonts w:cstheme="minorHAnsi"/>
          <w:b/>
          <w:color w:val="000000" w:themeColor="text1"/>
          <w:szCs w:val="20"/>
        </w:rPr>
      </w:pPr>
    </w:p>
    <w:sectPr w:rsidR="00F577DF" w:rsidRPr="00805B6E" w:rsidSect="00123A78">
      <w:pgSz w:w="12240" w:h="15840"/>
      <w:pgMar w:top="1008" w:right="1008" w:bottom="1008"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ヒラギノ角ゴ Pro W3">
    <w:altName w:val="MS Mincho"/>
    <w:charset w:val="4E"/>
    <w:family w:val="auto"/>
    <w:pitch w:val="variable"/>
    <w:sig w:usb0="00000000"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Questrial">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4"/>
    <w:multiLevelType w:val="multilevel"/>
    <w:tmpl w:val="00000004"/>
    <w:name w:val="WW8Num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5791A33"/>
    <w:multiLevelType w:val="hybridMultilevel"/>
    <w:tmpl w:val="9A4A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E77800"/>
    <w:multiLevelType w:val="hybridMultilevel"/>
    <w:tmpl w:val="A858E9B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6E65C3"/>
    <w:multiLevelType w:val="hybridMultilevel"/>
    <w:tmpl w:val="937A3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D52AC3"/>
    <w:multiLevelType w:val="hybridMultilevel"/>
    <w:tmpl w:val="511AA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D63797"/>
    <w:multiLevelType w:val="hybridMultilevel"/>
    <w:tmpl w:val="CFBE3F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4102B35"/>
    <w:multiLevelType w:val="hybridMultilevel"/>
    <w:tmpl w:val="7B10A8D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C3C3D6E"/>
    <w:multiLevelType w:val="hybridMultilevel"/>
    <w:tmpl w:val="BDF641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743397"/>
    <w:multiLevelType w:val="hybridMultilevel"/>
    <w:tmpl w:val="D0E0AC70"/>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3">
    <w:nsid w:val="37365718"/>
    <w:multiLevelType w:val="hybridMultilevel"/>
    <w:tmpl w:val="7494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FA0F43"/>
    <w:multiLevelType w:val="hybridMultilevel"/>
    <w:tmpl w:val="A110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35765"/>
    <w:multiLevelType w:val="hybridMultilevel"/>
    <w:tmpl w:val="F43AE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76A7A39"/>
    <w:multiLevelType w:val="hybridMultilevel"/>
    <w:tmpl w:val="47F63A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7">
    <w:nsid w:val="4CFA521B"/>
    <w:multiLevelType w:val="hybridMultilevel"/>
    <w:tmpl w:val="46A8EE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08C5F2F"/>
    <w:multiLevelType w:val="hybridMultilevel"/>
    <w:tmpl w:val="CF78C4CA"/>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C30C6D"/>
    <w:multiLevelType w:val="hybridMultilevel"/>
    <w:tmpl w:val="C082AF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4F1F63"/>
    <w:multiLevelType w:val="hybridMultilevel"/>
    <w:tmpl w:val="E4E2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C532E8"/>
    <w:multiLevelType w:val="hybridMultilevel"/>
    <w:tmpl w:val="60D40D3E"/>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7512780"/>
    <w:multiLevelType w:val="hybridMultilevel"/>
    <w:tmpl w:val="1E945B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726447"/>
    <w:multiLevelType w:val="hybridMultilevel"/>
    <w:tmpl w:val="D1FA119A"/>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447"/>
        </w:tabs>
        <w:ind w:left="1447" w:hanging="360"/>
      </w:pPr>
      <w:rPr>
        <w:rFonts w:ascii="Courier New" w:hAnsi="Courier New" w:cs="Courier New" w:hint="default"/>
      </w:rPr>
    </w:lvl>
    <w:lvl w:ilvl="2" w:tplc="04090005">
      <w:start w:val="1"/>
      <w:numFmt w:val="bullet"/>
      <w:lvlText w:val=""/>
      <w:lvlJc w:val="left"/>
      <w:pPr>
        <w:tabs>
          <w:tab w:val="num" w:pos="2167"/>
        </w:tabs>
        <w:ind w:left="2167" w:hanging="360"/>
      </w:pPr>
      <w:rPr>
        <w:rFonts w:ascii="Wingdings" w:hAnsi="Wingdings" w:hint="default"/>
      </w:rPr>
    </w:lvl>
    <w:lvl w:ilvl="3" w:tplc="04090001">
      <w:start w:val="1"/>
      <w:numFmt w:val="bullet"/>
      <w:lvlText w:val=""/>
      <w:lvlJc w:val="left"/>
      <w:pPr>
        <w:tabs>
          <w:tab w:val="num" w:pos="2887"/>
        </w:tabs>
        <w:ind w:left="2887" w:hanging="360"/>
      </w:pPr>
      <w:rPr>
        <w:rFonts w:ascii="Symbol" w:hAnsi="Symbol" w:hint="default"/>
      </w:rPr>
    </w:lvl>
    <w:lvl w:ilvl="4" w:tplc="04090003">
      <w:start w:val="1"/>
      <w:numFmt w:val="bullet"/>
      <w:lvlText w:val="o"/>
      <w:lvlJc w:val="left"/>
      <w:pPr>
        <w:tabs>
          <w:tab w:val="num" w:pos="3607"/>
        </w:tabs>
        <w:ind w:left="3607" w:hanging="360"/>
      </w:pPr>
      <w:rPr>
        <w:rFonts w:ascii="Courier New" w:hAnsi="Courier New" w:cs="Courier New" w:hint="default"/>
      </w:rPr>
    </w:lvl>
    <w:lvl w:ilvl="5" w:tplc="04090005">
      <w:start w:val="1"/>
      <w:numFmt w:val="bullet"/>
      <w:lvlText w:val=""/>
      <w:lvlJc w:val="left"/>
      <w:pPr>
        <w:tabs>
          <w:tab w:val="num" w:pos="4327"/>
        </w:tabs>
        <w:ind w:left="4327" w:hanging="360"/>
      </w:pPr>
      <w:rPr>
        <w:rFonts w:ascii="Wingdings" w:hAnsi="Wingdings" w:hint="default"/>
      </w:rPr>
    </w:lvl>
    <w:lvl w:ilvl="6" w:tplc="04090001">
      <w:start w:val="1"/>
      <w:numFmt w:val="bullet"/>
      <w:lvlText w:val=""/>
      <w:lvlJc w:val="left"/>
      <w:pPr>
        <w:tabs>
          <w:tab w:val="num" w:pos="5047"/>
        </w:tabs>
        <w:ind w:left="5047" w:hanging="360"/>
      </w:pPr>
      <w:rPr>
        <w:rFonts w:ascii="Symbol" w:hAnsi="Symbol" w:hint="default"/>
      </w:rPr>
    </w:lvl>
    <w:lvl w:ilvl="7" w:tplc="04090003">
      <w:start w:val="1"/>
      <w:numFmt w:val="bullet"/>
      <w:lvlText w:val="o"/>
      <w:lvlJc w:val="left"/>
      <w:pPr>
        <w:tabs>
          <w:tab w:val="num" w:pos="5767"/>
        </w:tabs>
        <w:ind w:left="5767" w:hanging="360"/>
      </w:pPr>
      <w:rPr>
        <w:rFonts w:ascii="Courier New" w:hAnsi="Courier New" w:cs="Courier New" w:hint="default"/>
      </w:rPr>
    </w:lvl>
    <w:lvl w:ilvl="8" w:tplc="04090005">
      <w:start w:val="1"/>
      <w:numFmt w:val="bullet"/>
      <w:lvlText w:val=""/>
      <w:lvlJc w:val="left"/>
      <w:pPr>
        <w:tabs>
          <w:tab w:val="num" w:pos="6487"/>
        </w:tabs>
        <w:ind w:left="6487" w:hanging="360"/>
      </w:pPr>
      <w:rPr>
        <w:rFonts w:ascii="Wingdings" w:hAnsi="Wingdings" w:hint="default"/>
      </w:rPr>
    </w:lvl>
  </w:abstractNum>
  <w:abstractNum w:abstractNumId="25">
    <w:nsid w:val="7CF05DF3"/>
    <w:multiLevelType w:val="hybridMultilevel"/>
    <w:tmpl w:val="5C5C893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6">
    <w:nsid w:val="7E0A0BB9"/>
    <w:multiLevelType w:val="hybridMultilevel"/>
    <w:tmpl w:val="AC9E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25"/>
  </w:num>
  <w:num w:numId="4">
    <w:abstractNumId w:val="5"/>
  </w:num>
  <w:num w:numId="5">
    <w:abstractNumId w:val="14"/>
  </w:num>
  <w:num w:numId="6">
    <w:abstractNumId w:val="21"/>
  </w:num>
  <w:num w:numId="7">
    <w:abstractNumId w:val="26"/>
  </w:num>
  <w:num w:numId="8">
    <w:abstractNumId w:val="4"/>
  </w:num>
  <w:num w:numId="9">
    <w:abstractNumId w:val="16"/>
  </w:num>
  <w:num w:numId="10">
    <w:abstractNumId w:val="0"/>
  </w:num>
  <w:num w:numId="11">
    <w:abstractNumId w:val="2"/>
  </w:num>
  <w:num w:numId="12">
    <w:abstractNumId w:val="3"/>
  </w:num>
  <w:num w:numId="13">
    <w:abstractNumId w:val="19"/>
  </w:num>
  <w:num w:numId="14">
    <w:abstractNumId w:val="24"/>
  </w:num>
  <w:num w:numId="15">
    <w:abstractNumId w:val="1"/>
  </w:num>
  <w:num w:numId="16">
    <w:abstractNumId w:val="6"/>
  </w:num>
  <w:num w:numId="17">
    <w:abstractNumId w:val="15"/>
  </w:num>
  <w:num w:numId="18">
    <w:abstractNumId w:val="7"/>
  </w:num>
  <w:num w:numId="19">
    <w:abstractNumId w:val="8"/>
  </w:num>
  <w:num w:numId="20">
    <w:abstractNumId w:val="10"/>
  </w:num>
  <w:num w:numId="21">
    <w:abstractNumId w:val="18"/>
  </w:num>
  <w:num w:numId="22">
    <w:abstractNumId w:val="23"/>
  </w:num>
  <w:num w:numId="23">
    <w:abstractNumId w:val="22"/>
  </w:num>
  <w:num w:numId="24">
    <w:abstractNumId w:val="11"/>
  </w:num>
  <w:num w:numId="25">
    <w:abstractNumId w:val="17"/>
  </w:num>
  <w:num w:numId="26">
    <w:abstractNumId w:val="1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30D"/>
    <w:rsid w:val="00001B67"/>
    <w:rsid w:val="00026980"/>
    <w:rsid w:val="00043F60"/>
    <w:rsid w:val="00064338"/>
    <w:rsid w:val="00064B0C"/>
    <w:rsid w:val="0008280D"/>
    <w:rsid w:val="000A7632"/>
    <w:rsid w:val="000B1E58"/>
    <w:rsid w:val="000B6D13"/>
    <w:rsid w:val="000B7C5B"/>
    <w:rsid w:val="00101F44"/>
    <w:rsid w:val="00111442"/>
    <w:rsid w:val="00123050"/>
    <w:rsid w:val="0012305D"/>
    <w:rsid w:val="00123A78"/>
    <w:rsid w:val="001338F8"/>
    <w:rsid w:val="00140E2F"/>
    <w:rsid w:val="00163878"/>
    <w:rsid w:val="00165887"/>
    <w:rsid w:val="00175B31"/>
    <w:rsid w:val="0018067E"/>
    <w:rsid w:val="00191A63"/>
    <w:rsid w:val="001930F8"/>
    <w:rsid w:val="001B4D94"/>
    <w:rsid w:val="001B6FF3"/>
    <w:rsid w:val="001D341B"/>
    <w:rsid w:val="001E36F8"/>
    <w:rsid w:val="001E684F"/>
    <w:rsid w:val="002022DC"/>
    <w:rsid w:val="00246543"/>
    <w:rsid w:val="0025205E"/>
    <w:rsid w:val="002573CD"/>
    <w:rsid w:val="002652AA"/>
    <w:rsid w:val="00276D0C"/>
    <w:rsid w:val="00280E76"/>
    <w:rsid w:val="0028152E"/>
    <w:rsid w:val="002A6D5C"/>
    <w:rsid w:val="002C1A13"/>
    <w:rsid w:val="002C672F"/>
    <w:rsid w:val="002F6C0E"/>
    <w:rsid w:val="00306229"/>
    <w:rsid w:val="00307351"/>
    <w:rsid w:val="00307428"/>
    <w:rsid w:val="0032118F"/>
    <w:rsid w:val="00350F33"/>
    <w:rsid w:val="0035198D"/>
    <w:rsid w:val="003B1EA7"/>
    <w:rsid w:val="003D230D"/>
    <w:rsid w:val="003F2896"/>
    <w:rsid w:val="0040376B"/>
    <w:rsid w:val="0042566A"/>
    <w:rsid w:val="00433D8A"/>
    <w:rsid w:val="00436C0F"/>
    <w:rsid w:val="004551AD"/>
    <w:rsid w:val="00455E54"/>
    <w:rsid w:val="00462ECC"/>
    <w:rsid w:val="0047175B"/>
    <w:rsid w:val="00473FA3"/>
    <w:rsid w:val="00481DD5"/>
    <w:rsid w:val="004A0DD8"/>
    <w:rsid w:val="004A2684"/>
    <w:rsid w:val="004B48E1"/>
    <w:rsid w:val="004C69D8"/>
    <w:rsid w:val="005127D8"/>
    <w:rsid w:val="00545E40"/>
    <w:rsid w:val="00546E25"/>
    <w:rsid w:val="005534C7"/>
    <w:rsid w:val="00557E30"/>
    <w:rsid w:val="0057150F"/>
    <w:rsid w:val="005E5066"/>
    <w:rsid w:val="005E5723"/>
    <w:rsid w:val="005F652B"/>
    <w:rsid w:val="005F7622"/>
    <w:rsid w:val="0060064F"/>
    <w:rsid w:val="006038EB"/>
    <w:rsid w:val="0061493F"/>
    <w:rsid w:val="00646D57"/>
    <w:rsid w:val="006707F5"/>
    <w:rsid w:val="00686002"/>
    <w:rsid w:val="00691AAD"/>
    <w:rsid w:val="006921AF"/>
    <w:rsid w:val="006C6F18"/>
    <w:rsid w:val="006E1FAB"/>
    <w:rsid w:val="006E6B3B"/>
    <w:rsid w:val="006F2753"/>
    <w:rsid w:val="0074029D"/>
    <w:rsid w:val="00743166"/>
    <w:rsid w:val="00756230"/>
    <w:rsid w:val="00764C32"/>
    <w:rsid w:val="00772BF5"/>
    <w:rsid w:val="0078562E"/>
    <w:rsid w:val="007A45F3"/>
    <w:rsid w:val="007E466C"/>
    <w:rsid w:val="00805B6E"/>
    <w:rsid w:val="0081664F"/>
    <w:rsid w:val="00822A5D"/>
    <w:rsid w:val="00833B84"/>
    <w:rsid w:val="008436E2"/>
    <w:rsid w:val="00854A7C"/>
    <w:rsid w:val="008746DD"/>
    <w:rsid w:val="008846BE"/>
    <w:rsid w:val="008A4C93"/>
    <w:rsid w:val="008C4A24"/>
    <w:rsid w:val="00956D08"/>
    <w:rsid w:val="00960EF8"/>
    <w:rsid w:val="00963321"/>
    <w:rsid w:val="00986896"/>
    <w:rsid w:val="009C530A"/>
    <w:rsid w:val="009C6557"/>
    <w:rsid w:val="009C6B82"/>
    <w:rsid w:val="009D6CBA"/>
    <w:rsid w:val="009E038C"/>
    <w:rsid w:val="009E2BCD"/>
    <w:rsid w:val="009E3368"/>
    <w:rsid w:val="009E3AD5"/>
    <w:rsid w:val="00A06410"/>
    <w:rsid w:val="00A11268"/>
    <w:rsid w:val="00A2646C"/>
    <w:rsid w:val="00A43690"/>
    <w:rsid w:val="00A5391C"/>
    <w:rsid w:val="00A6445C"/>
    <w:rsid w:val="00A75116"/>
    <w:rsid w:val="00A9516D"/>
    <w:rsid w:val="00AA4336"/>
    <w:rsid w:val="00AE3B6C"/>
    <w:rsid w:val="00B10A1A"/>
    <w:rsid w:val="00B32942"/>
    <w:rsid w:val="00B42FEB"/>
    <w:rsid w:val="00B650C2"/>
    <w:rsid w:val="00B660B4"/>
    <w:rsid w:val="00B75A03"/>
    <w:rsid w:val="00B804D2"/>
    <w:rsid w:val="00BB579B"/>
    <w:rsid w:val="00BC4F9A"/>
    <w:rsid w:val="00BD05B7"/>
    <w:rsid w:val="00BD4856"/>
    <w:rsid w:val="00C01F1D"/>
    <w:rsid w:val="00C0234E"/>
    <w:rsid w:val="00C02C4A"/>
    <w:rsid w:val="00C128D2"/>
    <w:rsid w:val="00C23E17"/>
    <w:rsid w:val="00C36500"/>
    <w:rsid w:val="00C46E7E"/>
    <w:rsid w:val="00C54CD3"/>
    <w:rsid w:val="00C71506"/>
    <w:rsid w:val="00C8386E"/>
    <w:rsid w:val="00CB0C12"/>
    <w:rsid w:val="00CB76BF"/>
    <w:rsid w:val="00CC19F4"/>
    <w:rsid w:val="00CC5DEE"/>
    <w:rsid w:val="00CD4E42"/>
    <w:rsid w:val="00CE0EF5"/>
    <w:rsid w:val="00D01FAE"/>
    <w:rsid w:val="00D235A5"/>
    <w:rsid w:val="00D50930"/>
    <w:rsid w:val="00D51016"/>
    <w:rsid w:val="00D65773"/>
    <w:rsid w:val="00D65EB9"/>
    <w:rsid w:val="00D75301"/>
    <w:rsid w:val="00D80B80"/>
    <w:rsid w:val="00D917CC"/>
    <w:rsid w:val="00DA36D2"/>
    <w:rsid w:val="00DA6935"/>
    <w:rsid w:val="00DD3912"/>
    <w:rsid w:val="00DE4168"/>
    <w:rsid w:val="00DE6F91"/>
    <w:rsid w:val="00DF09F5"/>
    <w:rsid w:val="00E26E8B"/>
    <w:rsid w:val="00E54BD3"/>
    <w:rsid w:val="00E765B6"/>
    <w:rsid w:val="00E90799"/>
    <w:rsid w:val="00EB08F2"/>
    <w:rsid w:val="00EC2067"/>
    <w:rsid w:val="00ED5C17"/>
    <w:rsid w:val="00EE115B"/>
    <w:rsid w:val="00EF653F"/>
    <w:rsid w:val="00F26C6B"/>
    <w:rsid w:val="00F54152"/>
    <w:rsid w:val="00F577DF"/>
    <w:rsid w:val="00F92A6E"/>
    <w:rsid w:val="00F933B7"/>
    <w:rsid w:val="00FC450D"/>
    <w:rsid w:val="00FC45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A4E04-C787-4DEC-A324-3EFE72F2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1B67"/>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001B67"/>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001B67"/>
    <w:pPr>
      <w:ind w:left="720"/>
      <w:contextualSpacing/>
    </w:pPr>
  </w:style>
  <w:style w:type="character" w:customStyle="1" w:styleId="ListParagraphChar">
    <w:name w:val="List Paragraph Char"/>
    <w:link w:val="ListParagraph"/>
    <w:uiPriority w:val="34"/>
    <w:locked/>
    <w:rsid w:val="00001B67"/>
  </w:style>
  <w:style w:type="table" w:styleId="TableGrid">
    <w:name w:val="Table Grid"/>
    <w:basedOn w:val="TableNormal"/>
    <w:uiPriority w:val="59"/>
    <w:rsid w:val="008846BE"/>
    <w:pPr>
      <w:spacing w:after="0"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9E3AD5"/>
  </w:style>
  <w:style w:type="character" w:customStyle="1" w:styleId="apple-converted-space">
    <w:name w:val="apple-converted-space"/>
    <w:basedOn w:val="DefaultParagraphFont"/>
    <w:rsid w:val="009E3AD5"/>
  </w:style>
  <w:style w:type="paragraph" w:styleId="NormalWeb">
    <w:name w:val="Normal (Web)"/>
    <w:basedOn w:val="Normal"/>
    <w:uiPriority w:val="99"/>
    <w:unhideWhenUsed/>
    <w:rsid w:val="009E3A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3F2896"/>
    <w:pPr>
      <w:spacing w:after="0" w:line="240" w:lineRule="auto"/>
    </w:pPr>
    <w:rPr>
      <w:rFonts w:ascii="Times New Roman" w:eastAsia="Times New Roman" w:hAnsi="Times New Roman" w:cs="Times New Roman"/>
      <w:color w:val="000000"/>
      <w:sz w:val="24"/>
      <w:szCs w:val="24"/>
    </w:rPr>
  </w:style>
  <w:style w:type="character" w:customStyle="1" w:styleId="NormalVerdanaChar1">
    <w:name w:val="Normal + Verdana Char1"/>
    <w:link w:val="NormalVerdana"/>
    <w:locked/>
    <w:rsid w:val="00462ECC"/>
    <w:rPr>
      <w:rFonts w:ascii="Verdana" w:hAnsi="Verdana"/>
    </w:rPr>
  </w:style>
  <w:style w:type="paragraph" w:customStyle="1" w:styleId="NormalVerdana">
    <w:name w:val="Normal + Verdana"/>
    <w:basedOn w:val="Normal"/>
    <w:link w:val="NormalVerdanaChar1"/>
    <w:rsid w:val="00462ECC"/>
    <w:pPr>
      <w:spacing w:after="0" w:line="240" w:lineRule="auto"/>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72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AFAB8-6128-4C03-AB70-24929E519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3331</Words>
  <Characters>18991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Shashank Sharma</cp:lastModifiedBy>
  <cp:revision>2</cp:revision>
  <dcterms:created xsi:type="dcterms:W3CDTF">2018-05-31T16:40:00Z</dcterms:created>
  <dcterms:modified xsi:type="dcterms:W3CDTF">2018-05-31T16:40:00Z</dcterms:modified>
</cp:coreProperties>
</file>