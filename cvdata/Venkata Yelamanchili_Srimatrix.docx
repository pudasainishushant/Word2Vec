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9C3" w:rsidRPr="00A44835" w:rsidRDefault="00B263C4" w:rsidP="007409C3">
      <w:pPr>
        <w:pStyle w:val="Title"/>
        <w:jc w:val="left"/>
        <w:rPr>
          <w:rFonts w:asciiTheme="minorHAnsi" w:hAnsiTheme="minorHAnsi" w:cstheme="minorHAnsi"/>
          <w:sz w:val="22"/>
          <w:szCs w:val="22"/>
        </w:rPr>
      </w:pPr>
      <w:r w:rsidRPr="00A44835">
        <w:rPr>
          <w:rFonts w:asciiTheme="minorHAnsi" w:hAnsiTheme="minorHAnsi" w:cstheme="minorHAnsi"/>
          <w:sz w:val="22"/>
          <w:szCs w:val="22"/>
          <w:lang w:val="it-IT"/>
        </w:rPr>
        <w:t>Venkata Yelamanchili</w:t>
      </w:r>
    </w:p>
    <w:p w:rsidR="00F444AA" w:rsidRPr="00A44835" w:rsidRDefault="007409C3" w:rsidP="007409C3">
      <w:pPr>
        <w:pStyle w:val="Title"/>
        <w:jc w:val="left"/>
        <w:rPr>
          <w:rFonts w:asciiTheme="minorHAnsi" w:hAnsiTheme="minorHAnsi" w:cstheme="minorHAnsi"/>
          <w:b w:val="0"/>
          <w:bCs/>
          <w:sz w:val="22"/>
          <w:szCs w:val="22"/>
        </w:rPr>
      </w:pPr>
      <w:r w:rsidRPr="00A44835">
        <w:rPr>
          <w:rFonts w:asciiTheme="minorHAnsi" w:hAnsiTheme="minorHAnsi" w:cstheme="minorHAnsi"/>
          <w:sz w:val="22"/>
          <w:szCs w:val="22"/>
        </w:rPr>
        <w:t>Phone: +1336-534-3278</w:t>
      </w:r>
      <w:r w:rsidR="00F444AA" w:rsidRPr="00A44835">
        <w:rPr>
          <w:rFonts w:asciiTheme="minorHAnsi" w:hAnsiTheme="minorHAnsi" w:cstheme="minorHAnsi"/>
          <w:b w:val="0"/>
          <w:bCs/>
          <w:sz w:val="22"/>
          <w:szCs w:val="22"/>
        </w:rPr>
        <w:tab/>
      </w:r>
    </w:p>
    <w:p w:rsidR="00F444AA" w:rsidRPr="00A44835" w:rsidRDefault="007409C3" w:rsidP="002562E6">
      <w:pPr>
        <w:pStyle w:val="Title"/>
        <w:jc w:val="left"/>
        <w:rPr>
          <w:rFonts w:asciiTheme="minorHAnsi" w:hAnsiTheme="minorHAnsi" w:cstheme="minorHAnsi"/>
          <w:sz w:val="22"/>
          <w:szCs w:val="22"/>
        </w:rPr>
      </w:pPr>
      <w:r w:rsidRPr="00A44835">
        <w:rPr>
          <w:rFonts w:asciiTheme="minorHAnsi" w:hAnsiTheme="minorHAnsi" w:cstheme="minorHAnsi"/>
          <w:sz w:val="22"/>
          <w:szCs w:val="22"/>
        </w:rPr>
        <w:t>Email:</w:t>
      </w:r>
      <w:hyperlink r:id="rId5" w:history="1">
        <w:r w:rsidR="00490B7F" w:rsidRPr="00A44835">
          <w:rPr>
            <w:rStyle w:val="Hyperlink"/>
            <w:rFonts w:asciiTheme="minorHAnsi" w:hAnsiTheme="minorHAnsi" w:cstheme="minorHAnsi"/>
            <w:sz w:val="22"/>
            <w:szCs w:val="22"/>
          </w:rPr>
          <w:t>yelamanchili.venkata@gmail.com</w:t>
        </w:r>
      </w:hyperlink>
    </w:p>
    <w:p w:rsidR="007409C3" w:rsidRPr="00A44835" w:rsidRDefault="007409C3" w:rsidP="007409C3">
      <w:pPr>
        <w:rPr>
          <w:rFonts w:asciiTheme="minorHAnsi" w:hAnsiTheme="minorHAnsi" w:cstheme="minorHAnsi"/>
          <w:b/>
          <w:sz w:val="22"/>
          <w:szCs w:val="22"/>
        </w:rPr>
      </w:pPr>
      <w:r w:rsidRPr="00A44835">
        <w:rPr>
          <w:rFonts w:asciiTheme="minorHAnsi" w:hAnsiTheme="minorHAnsi" w:cstheme="minorHAnsi"/>
          <w:noProof/>
          <w:sz w:val="22"/>
          <w:szCs w:val="22"/>
          <w:lang w:eastAsia="en-US"/>
        </w:rPr>
        <w:drawing>
          <wp:inline distT="0" distB="0" distL="0" distR="0">
            <wp:extent cx="20116800" cy="3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16800" cy="38100"/>
                    </a:xfrm>
                    <a:prstGeom prst="rect">
                      <a:avLst/>
                    </a:prstGeom>
                    <a:solidFill>
                      <a:srgbClr val="FFFFFF"/>
                    </a:solidFill>
                    <a:ln>
                      <a:noFill/>
                    </a:ln>
                  </pic:spPr>
                </pic:pic>
              </a:graphicData>
            </a:graphic>
          </wp:inline>
        </w:drawing>
      </w:r>
    </w:p>
    <w:p w:rsidR="007409C3" w:rsidRPr="00A44835" w:rsidRDefault="007409C3" w:rsidP="007409C3">
      <w:pPr>
        <w:ind w:right="-9"/>
        <w:jc w:val="center"/>
        <w:rPr>
          <w:rFonts w:asciiTheme="minorHAnsi" w:hAnsiTheme="minorHAnsi" w:cstheme="minorHAnsi"/>
          <w:b/>
          <w:sz w:val="22"/>
          <w:szCs w:val="22"/>
        </w:rPr>
      </w:pPr>
    </w:p>
    <w:p w:rsidR="00E84E98" w:rsidRPr="00A44835" w:rsidRDefault="00E84E98" w:rsidP="00E84E98">
      <w:pPr>
        <w:jc w:val="center"/>
        <w:rPr>
          <w:rFonts w:asciiTheme="minorHAnsi" w:hAnsiTheme="minorHAnsi" w:cstheme="minorHAnsi"/>
          <w:b/>
          <w:sz w:val="22"/>
          <w:szCs w:val="22"/>
          <w:lang w:eastAsia="en-US"/>
        </w:rPr>
      </w:pPr>
      <w:r w:rsidRPr="00A44835">
        <w:rPr>
          <w:rFonts w:asciiTheme="minorHAnsi" w:hAnsiTheme="minorHAnsi" w:cstheme="minorHAnsi"/>
          <w:b/>
          <w:sz w:val="22"/>
          <w:szCs w:val="22"/>
        </w:rPr>
        <w:t>Sr. Data Modeler/Data Analyst</w:t>
      </w:r>
    </w:p>
    <w:p w:rsidR="007409C3" w:rsidRPr="00A44835" w:rsidRDefault="007409C3" w:rsidP="00E84E98">
      <w:pPr>
        <w:jc w:val="center"/>
        <w:rPr>
          <w:rFonts w:asciiTheme="minorHAnsi" w:hAnsiTheme="minorHAnsi" w:cstheme="minorHAnsi"/>
          <w:sz w:val="22"/>
          <w:szCs w:val="22"/>
        </w:rPr>
      </w:pPr>
    </w:p>
    <w:p w:rsidR="007409C3" w:rsidRPr="00A44835" w:rsidRDefault="007409C3" w:rsidP="007409C3">
      <w:pPr>
        <w:spacing w:before="240" w:line="288" w:lineRule="auto"/>
        <w:jc w:val="both"/>
        <w:rPr>
          <w:rFonts w:asciiTheme="minorHAnsi" w:hAnsiTheme="minorHAnsi" w:cstheme="minorHAnsi"/>
          <w:b/>
          <w:sz w:val="22"/>
          <w:szCs w:val="22"/>
        </w:rPr>
      </w:pPr>
      <w:r w:rsidRPr="00A44835">
        <w:rPr>
          <w:rFonts w:asciiTheme="minorHAnsi" w:hAnsiTheme="minorHAnsi" w:cstheme="minorHAnsi"/>
          <w:b/>
          <w:sz w:val="22"/>
          <w:szCs w:val="22"/>
        </w:rPr>
        <w:t>Professional Summary:</w:t>
      </w:r>
    </w:p>
    <w:p w:rsidR="005373D6" w:rsidRPr="00A44835" w:rsidRDefault="005373D6" w:rsidP="005373D6">
      <w:pPr>
        <w:rPr>
          <w:rFonts w:asciiTheme="minorHAnsi" w:hAnsiTheme="minorHAnsi" w:cstheme="minorHAnsi"/>
          <w:b/>
          <w:sz w:val="22"/>
          <w:szCs w:val="22"/>
          <w:lang w:eastAsia="en-US"/>
        </w:rPr>
      </w:pP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Having about </w:t>
      </w:r>
      <w:r w:rsidR="00AD34EE" w:rsidRPr="00A44835">
        <w:rPr>
          <w:rFonts w:asciiTheme="minorHAnsi" w:hAnsiTheme="minorHAnsi" w:cstheme="minorHAnsi"/>
          <w:b/>
          <w:sz w:val="22"/>
          <w:szCs w:val="22"/>
        </w:rPr>
        <w:t>9</w:t>
      </w:r>
      <w:r w:rsidRPr="00A44835">
        <w:rPr>
          <w:rFonts w:asciiTheme="minorHAnsi" w:hAnsiTheme="minorHAnsi" w:cstheme="minorHAnsi"/>
          <w:b/>
          <w:sz w:val="22"/>
          <w:szCs w:val="22"/>
        </w:rPr>
        <w:t>+ years</w:t>
      </w:r>
      <w:r w:rsidRPr="00A44835">
        <w:rPr>
          <w:rFonts w:asciiTheme="minorHAnsi" w:hAnsiTheme="minorHAnsi" w:cstheme="minorHAnsi"/>
          <w:sz w:val="22"/>
          <w:szCs w:val="22"/>
        </w:rPr>
        <w:t xml:space="preserve"> of experience in </w:t>
      </w:r>
      <w:r w:rsidRPr="00A44835">
        <w:rPr>
          <w:rFonts w:asciiTheme="minorHAnsi" w:hAnsiTheme="minorHAnsi" w:cstheme="minorHAnsi"/>
          <w:b/>
          <w:sz w:val="22"/>
          <w:szCs w:val="22"/>
        </w:rPr>
        <w:t>Data Modeling</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Data Analysis</w:t>
      </w:r>
      <w:r w:rsidRPr="00A44835">
        <w:rPr>
          <w:rFonts w:asciiTheme="minorHAnsi" w:hAnsiTheme="minorHAnsi" w:cstheme="minorHAnsi"/>
          <w:sz w:val="22"/>
          <w:szCs w:val="22"/>
        </w:rPr>
        <w:t xml:space="preserve"> solutions in </w:t>
      </w:r>
      <w:r w:rsidRPr="00A44835">
        <w:rPr>
          <w:rFonts w:asciiTheme="minorHAnsi" w:hAnsiTheme="minorHAnsi" w:cstheme="minorHAnsi"/>
          <w:b/>
          <w:sz w:val="22"/>
          <w:szCs w:val="22"/>
        </w:rPr>
        <w:t>Consumer goods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Telecommunications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Banking</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Logistics</w:t>
      </w:r>
      <w:r w:rsidRPr="00A44835">
        <w:rPr>
          <w:rFonts w:asciiTheme="minorHAnsi" w:hAnsiTheme="minorHAnsi" w:cstheme="minorHAnsi"/>
          <w:sz w:val="22"/>
          <w:szCs w:val="22"/>
        </w:rPr>
        <w:t xml:space="preserve"> domains.</w:t>
      </w:r>
    </w:p>
    <w:p w:rsidR="00AD34EE" w:rsidRPr="00A44835" w:rsidRDefault="00AD34EE" w:rsidP="00F23E7E">
      <w:pPr>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Excellent experience in Data Modeling using </w:t>
      </w:r>
      <w:r w:rsidRPr="00A44835">
        <w:rPr>
          <w:rFonts w:asciiTheme="minorHAnsi" w:hAnsiTheme="minorHAnsi" w:cstheme="minorHAnsi"/>
          <w:b/>
          <w:sz w:val="22"/>
          <w:szCs w:val="22"/>
        </w:rPr>
        <w:t>Erwin r9/7.3/4.5/4.1.4/3.5.2</w:t>
      </w:r>
      <w:r w:rsidRPr="00A44835">
        <w:rPr>
          <w:rFonts w:asciiTheme="minorHAnsi" w:hAnsiTheme="minorHAnsi" w:cstheme="minorHAnsi"/>
          <w:sz w:val="22"/>
          <w:szCs w:val="22"/>
        </w:rPr>
        <w:t>, ER Studio.</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Extensive experience in gathering business requirements from clients through joint requirement development sessions for functional and non-functional requirements.</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Extensive experience in disciplined software development life cycle </w:t>
      </w:r>
      <w:r w:rsidRPr="00A44835">
        <w:rPr>
          <w:rFonts w:asciiTheme="minorHAnsi" w:hAnsiTheme="minorHAnsi" w:cstheme="minorHAnsi"/>
          <w:b/>
          <w:sz w:val="22"/>
          <w:szCs w:val="22"/>
        </w:rPr>
        <w:t>(SDLC)</w:t>
      </w:r>
      <w:r w:rsidRPr="00A44835">
        <w:rPr>
          <w:rFonts w:asciiTheme="minorHAnsi" w:hAnsiTheme="minorHAnsi" w:cstheme="minorHAnsi"/>
          <w:sz w:val="22"/>
          <w:szCs w:val="22"/>
        </w:rPr>
        <w:t xml:space="preserve"> process and familiar with </w:t>
      </w:r>
      <w:r w:rsidRPr="00A44835">
        <w:rPr>
          <w:rFonts w:asciiTheme="minorHAnsi" w:hAnsiTheme="minorHAnsi" w:cstheme="minorHAnsi"/>
          <w:b/>
          <w:sz w:val="22"/>
          <w:szCs w:val="22"/>
        </w:rPr>
        <w:t>Agile</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Scrum</w:t>
      </w:r>
      <w:r w:rsidRPr="00A44835">
        <w:rPr>
          <w:rFonts w:asciiTheme="minorHAnsi" w:hAnsiTheme="minorHAnsi" w:cstheme="minorHAnsi"/>
          <w:sz w:val="22"/>
          <w:szCs w:val="22"/>
        </w:rPr>
        <w:t>,and</w:t>
      </w:r>
      <w:r w:rsidRPr="00A44835">
        <w:rPr>
          <w:rFonts w:asciiTheme="minorHAnsi" w:hAnsiTheme="minorHAnsi" w:cstheme="minorHAnsi"/>
          <w:b/>
          <w:sz w:val="22"/>
          <w:szCs w:val="22"/>
        </w:rPr>
        <w:t xml:space="preserve"> Waterfall</w:t>
      </w:r>
      <w:r w:rsidRPr="00A44835">
        <w:rPr>
          <w:rFonts w:asciiTheme="minorHAnsi" w:hAnsiTheme="minorHAnsi" w:cstheme="minorHAnsi"/>
          <w:sz w:val="22"/>
          <w:szCs w:val="22"/>
        </w:rPr>
        <w:t xml:space="preserve"> methodologies.</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Experience in </w:t>
      </w:r>
      <w:r w:rsidRPr="00A44835">
        <w:rPr>
          <w:rFonts w:asciiTheme="minorHAnsi" w:hAnsiTheme="minorHAnsi" w:cstheme="minorHAnsi"/>
          <w:b/>
          <w:sz w:val="22"/>
          <w:szCs w:val="22"/>
        </w:rPr>
        <w:t>relational</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 xml:space="preserve">dimensional, </w:t>
      </w:r>
      <w:r w:rsidRPr="00A44835">
        <w:rPr>
          <w:rFonts w:asciiTheme="minorHAnsi" w:hAnsiTheme="minorHAnsi" w:cstheme="minorHAnsi"/>
          <w:sz w:val="22"/>
          <w:szCs w:val="22"/>
        </w:rPr>
        <w:t>and</w:t>
      </w:r>
      <w:r w:rsidRPr="00A44835">
        <w:rPr>
          <w:rFonts w:asciiTheme="minorHAnsi" w:hAnsiTheme="minorHAnsi" w:cstheme="minorHAnsi"/>
          <w:b/>
          <w:sz w:val="22"/>
          <w:szCs w:val="22"/>
        </w:rPr>
        <w:t xml:space="preserve"> multidimensional</w:t>
      </w:r>
      <w:r w:rsidRPr="00A44835">
        <w:rPr>
          <w:rFonts w:asciiTheme="minorHAnsi" w:hAnsiTheme="minorHAnsi" w:cstheme="minorHAnsi"/>
          <w:sz w:val="22"/>
          <w:szCs w:val="22"/>
        </w:rPr>
        <w:t xml:space="preserve"> data modeling for creating </w:t>
      </w:r>
      <w:r w:rsidRPr="00A44835">
        <w:rPr>
          <w:rFonts w:asciiTheme="minorHAnsi" w:hAnsiTheme="minorHAnsi" w:cstheme="minorHAnsi"/>
          <w:b/>
          <w:sz w:val="22"/>
          <w:szCs w:val="22"/>
        </w:rPr>
        <w:t xml:space="preserve">conceptual </w:t>
      </w:r>
      <w:r w:rsidRPr="00A44835">
        <w:rPr>
          <w:rFonts w:asciiTheme="minorHAnsi" w:hAnsiTheme="minorHAnsi" w:cstheme="minorHAnsi"/>
          <w:sz w:val="22"/>
          <w:szCs w:val="22"/>
        </w:rPr>
        <w:t>data modeling.</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Extensive experience in creating </w:t>
      </w:r>
      <w:r w:rsidRPr="00A44835">
        <w:rPr>
          <w:rFonts w:asciiTheme="minorHAnsi" w:hAnsiTheme="minorHAnsi" w:cstheme="minorHAnsi"/>
          <w:b/>
          <w:sz w:val="22"/>
          <w:szCs w:val="22"/>
        </w:rPr>
        <w:t>logical</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physical</w:t>
      </w:r>
      <w:r w:rsidRPr="00A44835">
        <w:rPr>
          <w:rFonts w:asciiTheme="minorHAnsi" w:hAnsiTheme="minorHAnsi" w:cstheme="minorHAnsi"/>
          <w:sz w:val="22"/>
          <w:szCs w:val="22"/>
        </w:rPr>
        <w:t xml:space="preserve"> data modeling for various platforms </w:t>
      </w:r>
      <w:r w:rsidRPr="00A44835">
        <w:rPr>
          <w:rFonts w:asciiTheme="minorHAnsi" w:hAnsiTheme="minorHAnsi" w:cstheme="minorHAnsi"/>
          <w:b/>
          <w:sz w:val="22"/>
          <w:szCs w:val="22"/>
        </w:rPr>
        <w:t>Oracle</w:t>
      </w:r>
      <w:r w:rsidRPr="00A44835">
        <w:rPr>
          <w:rFonts w:asciiTheme="minorHAnsi" w:hAnsiTheme="minorHAnsi" w:cstheme="minorHAnsi"/>
          <w:sz w:val="22"/>
          <w:szCs w:val="22"/>
        </w:rPr>
        <w:t>/</w:t>
      </w:r>
      <w:r w:rsidRPr="00A44835">
        <w:rPr>
          <w:rFonts w:asciiTheme="minorHAnsi" w:hAnsiTheme="minorHAnsi" w:cstheme="minorHAnsi"/>
          <w:b/>
          <w:sz w:val="22"/>
          <w:szCs w:val="22"/>
        </w:rPr>
        <w:t>Teradata</w:t>
      </w:r>
      <w:r w:rsidRPr="00A44835">
        <w:rPr>
          <w:rFonts w:asciiTheme="minorHAnsi" w:hAnsiTheme="minorHAnsi" w:cstheme="minorHAnsi"/>
          <w:sz w:val="22"/>
          <w:szCs w:val="22"/>
        </w:rPr>
        <w:t>/</w:t>
      </w:r>
      <w:r w:rsidRPr="00A44835">
        <w:rPr>
          <w:rFonts w:asciiTheme="minorHAnsi" w:hAnsiTheme="minorHAnsi" w:cstheme="minorHAnsi"/>
          <w:b/>
          <w:sz w:val="22"/>
          <w:szCs w:val="22"/>
        </w:rPr>
        <w:t>SQL Server</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 xml:space="preserve">DB2 </w:t>
      </w:r>
      <w:r w:rsidRPr="00A44835">
        <w:rPr>
          <w:rFonts w:asciiTheme="minorHAnsi" w:hAnsiTheme="minorHAnsi" w:cstheme="minorHAnsi"/>
          <w:sz w:val="22"/>
          <w:szCs w:val="22"/>
        </w:rPr>
        <w:t>as per business standards.</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Significance exposure to </w:t>
      </w:r>
      <w:r w:rsidRPr="00A44835">
        <w:rPr>
          <w:rFonts w:asciiTheme="minorHAnsi" w:hAnsiTheme="minorHAnsi" w:cstheme="minorHAnsi"/>
          <w:b/>
          <w:sz w:val="22"/>
          <w:szCs w:val="22"/>
        </w:rPr>
        <w:t>InformaticaETL Tool</w:t>
      </w:r>
      <w:r w:rsidRPr="00A44835">
        <w:rPr>
          <w:rFonts w:asciiTheme="minorHAnsi" w:hAnsiTheme="minorHAnsi" w:cstheme="minorHAnsi"/>
          <w:sz w:val="22"/>
          <w:szCs w:val="22"/>
        </w:rPr>
        <w:t>. Well versed with analyzing data flows for validations and to check data quality issues.</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Experience in designing of </w:t>
      </w:r>
      <w:r w:rsidRPr="00A44835">
        <w:rPr>
          <w:rFonts w:asciiTheme="minorHAnsi" w:hAnsiTheme="minorHAnsi" w:cstheme="minorHAnsi"/>
          <w:b/>
          <w:sz w:val="22"/>
          <w:szCs w:val="22"/>
        </w:rPr>
        <w:t>starschema</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snowflake</w:t>
      </w:r>
      <w:r w:rsidRPr="00A44835">
        <w:rPr>
          <w:rFonts w:asciiTheme="minorHAnsi" w:hAnsiTheme="minorHAnsi" w:cstheme="minorHAnsi"/>
          <w:sz w:val="22"/>
          <w:szCs w:val="22"/>
        </w:rPr>
        <w:t xml:space="preserve"> schema for online analytical processing </w:t>
      </w:r>
      <w:r w:rsidRPr="00A44835">
        <w:rPr>
          <w:rFonts w:asciiTheme="minorHAnsi" w:hAnsiTheme="minorHAnsi" w:cstheme="minorHAnsi"/>
          <w:b/>
          <w:sz w:val="22"/>
          <w:szCs w:val="22"/>
        </w:rPr>
        <w:t>(OLAP)</w:t>
      </w:r>
      <w:r w:rsidRPr="00A44835">
        <w:rPr>
          <w:rFonts w:asciiTheme="minorHAnsi" w:hAnsiTheme="minorHAnsi" w:cstheme="minorHAnsi"/>
          <w:sz w:val="22"/>
          <w:szCs w:val="22"/>
        </w:rPr>
        <w:t xml:space="preserve"> and online transactional processing </w:t>
      </w:r>
      <w:r w:rsidRPr="00A44835">
        <w:rPr>
          <w:rFonts w:asciiTheme="minorHAnsi" w:hAnsiTheme="minorHAnsi" w:cstheme="minorHAnsi"/>
          <w:b/>
          <w:sz w:val="22"/>
          <w:szCs w:val="22"/>
        </w:rPr>
        <w:t>(OLTP)</w:t>
      </w:r>
      <w:r w:rsidRPr="00A44835">
        <w:rPr>
          <w:rFonts w:asciiTheme="minorHAnsi" w:hAnsiTheme="minorHAnsi" w:cstheme="minorHAnsi"/>
          <w:sz w:val="22"/>
          <w:szCs w:val="22"/>
        </w:rPr>
        <w:t xml:space="preserve"> systems.</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Evaluating data sources and strong understanding of data warehouse/data mart design,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BI</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OLAP</w:t>
      </w:r>
      <w:r w:rsidRPr="00A44835">
        <w:rPr>
          <w:rFonts w:asciiTheme="minorHAnsi" w:hAnsiTheme="minorHAnsi" w:cstheme="minorHAnsi"/>
          <w:sz w:val="22"/>
          <w:szCs w:val="22"/>
        </w:rPr>
        <w:t>, client/server applications.</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Experience in development of </w:t>
      </w:r>
      <w:r w:rsidRPr="00A44835">
        <w:rPr>
          <w:rFonts w:asciiTheme="minorHAnsi" w:hAnsiTheme="minorHAnsi" w:cstheme="minorHAnsi"/>
          <w:b/>
          <w:sz w:val="22"/>
          <w:szCs w:val="22"/>
        </w:rPr>
        <w:t>SQL</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PL</w:t>
      </w:r>
      <w:r w:rsidRPr="00A44835">
        <w:rPr>
          <w:rFonts w:asciiTheme="minorHAnsi" w:hAnsiTheme="minorHAnsi" w:cstheme="minorHAnsi"/>
          <w:sz w:val="22"/>
          <w:szCs w:val="22"/>
        </w:rPr>
        <w:t>/</w:t>
      </w:r>
      <w:r w:rsidRPr="00A44835">
        <w:rPr>
          <w:rFonts w:asciiTheme="minorHAnsi" w:hAnsiTheme="minorHAnsi" w:cstheme="minorHAnsi"/>
          <w:b/>
          <w:sz w:val="22"/>
          <w:szCs w:val="22"/>
        </w:rPr>
        <w:t xml:space="preserve">SQL, T-SQL </w:t>
      </w:r>
      <w:r w:rsidRPr="00A44835">
        <w:rPr>
          <w:rFonts w:asciiTheme="minorHAnsi" w:hAnsiTheme="minorHAnsi" w:cstheme="minorHAnsi"/>
          <w:sz w:val="22"/>
          <w:szCs w:val="22"/>
        </w:rPr>
        <w:t>scripts, stored procedures, triggers, functions, packages for business logic implementation.</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Experience in building </w:t>
      </w:r>
      <w:r w:rsidRPr="00A44835">
        <w:rPr>
          <w:rFonts w:asciiTheme="minorHAnsi" w:hAnsiTheme="minorHAnsi" w:cstheme="minorHAnsi"/>
          <w:b/>
          <w:sz w:val="22"/>
          <w:szCs w:val="22"/>
        </w:rPr>
        <w:t>data marts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data quality reports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data profiling</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data analysis</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data archives</w:t>
      </w:r>
      <w:r w:rsidRPr="00A44835">
        <w:rPr>
          <w:rFonts w:asciiTheme="minorHAnsi" w:hAnsiTheme="minorHAnsi" w:cstheme="minorHAnsi"/>
          <w:sz w:val="22"/>
          <w:szCs w:val="22"/>
        </w:rPr>
        <w:t>.</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extensively on </w:t>
      </w:r>
      <w:r w:rsidRPr="00A44835">
        <w:rPr>
          <w:rFonts w:asciiTheme="minorHAnsi" w:hAnsiTheme="minorHAnsi" w:cstheme="minorHAnsi"/>
          <w:b/>
          <w:sz w:val="22"/>
          <w:szCs w:val="22"/>
        </w:rPr>
        <w:t xml:space="preserve">forward </w:t>
      </w:r>
      <w:r w:rsidRPr="00A44835">
        <w:rPr>
          <w:rFonts w:asciiTheme="minorHAnsi" w:hAnsiTheme="minorHAnsi" w:cstheme="minorHAnsi"/>
          <w:sz w:val="22"/>
          <w:szCs w:val="22"/>
        </w:rPr>
        <w:t xml:space="preserve">engineering, </w:t>
      </w:r>
      <w:r w:rsidRPr="00A44835">
        <w:rPr>
          <w:rFonts w:asciiTheme="minorHAnsi" w:hAnsiTheme="minorHAnsi" w:cstheme="minorHAnsi"/>
          <w:b/>
          <w:sz w:val="22"/>
          <w:szCs w:val="22"/>
        </w:rPr>
        <w:t>reverse</w:t>
      </w:r>
      <w:r w:rsidRPr="00A44835">
        <w:rPr>
          <w:rFonts w:asciiTheme="minorHAnsi" w:hAnsiTheme="minorHAnsi" w:cstheme="minorHAnsi"/>
          <w:sz w:val="22"/>
          <w:szCs w:val="22"/>
        </w:rPr>
        <w:t xml:space="preserve"> engineering and </w:t>
      </w:r>
      <w:r w:rsidRPr="00A44835">
        <w:rPr>
          <w:rFonts w:asciiTheme="minorHAnsi" w:hAnsiTheme="minorHAnsi" w:cstheme="minorHAnsi"/>
          <w:b/>
          <w:sz w:val="22"/>
          <w:szCs w:val="22"/>
        </w:rPr>
        <w:t>namingstandards</w:t>
      </w:r>
      <w:r w:rsidRPr="00A44835">
        <w:rPr>
          <w:rFonts w:asciiTheme="minorHAnsi" w:hAnsiTheme="minorHAnsi" w:cstheme="minorHAnsi"/>
          <w:sz w:val="22"/>
          <w:szCs w:val="22"/>
        </w:rPr>
        <w:t xml:space="preserve"> processes. Created </w:t>
      </w:r>
      <w:r w:rsidRPr="00A44835">
        <w:rPr>
          <w:rFonts w:asciiTheme="minorHAnsi" w:hAnsiTheme="minorHAnsi" w:cstheme="minorHAnsi"/>
          <w:b/>
          <w:sz w:val="22"/>
          <w:szCs w:val="22"/>
        </w:rPr>
        <w:t>DDL</w:t>
      </w:r>
      <w:r w:rsidRPr="00A44835">
        <w:rPr>
          <w:rFonts w:asciiTheme="minorHAnsi" w:hAnsiTheme="minorHAnsi" w:cstheme="minorHAnsi"/>
          <w:sz w:val="22"/>
          <w:szCs w:val="22"/>
        </w:rPr>
        <w:t xml:space="preserve"> scripts for implementing data modeling changes.</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Maintained data integrity and consistency by passing data through several analysis steps such as </w:t>
      </w:r>
      <w:r w:rsidRPr="00A44835">
        <w:rPr>
          <w:rFonts w:asciiTheme="minorHAnsi" w:hAnsiTheme="minorHAnsi" w:cstheme="minorHAnsi"/>
          <w:b/>
          <w:sz w:val="22"/>
          <w:szCs w:val="22"/>
        </w:rPr>
        <w:t>parsing</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prototyping</w:t>
      </w:r>
      <w:r w:rsidRPr="00A44835">
        <w:rPr>
          <w:rFonts w:asciiTheme="minorHAnsi" w:hAnsiTheme="minorHAnsi" w:cstheme="minorHAnsi"/>
          <w:sz w:val="22"/>
          <w:szCs w:val="22"/>
        </w:rPr>
        <w:t>.</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Experience in creating </w:t>
      </w:r>
      <w:r w:rsidRPr="00A44835">
        <w:rPr>
          <w:rFonts w:asciiTheme="minorHAnsi" w:hAnsiTheme="minorHAnsi" w:cstheme="minorHAnsi"/>
          <w:b/>
          <w:sz w:val="22"/>
          <w:szCs w:val="22"/>
        </w:rPr>
        <w:t>tables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constraints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views</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materializedviews</w:t>
      </w:r>
      <w:r w:rsidRPr="00A44835">
        <w:rPr>
          <w:rFonts w:asciiTheme="minorHAnsi" w:hAnsiTheme="minorHAnsi" w:cstheme="minorHAnsi"/>
          <w:sz w:val="22"/>
          <w:szCs w:val="22"/>
        </w:rPr>
        <w:t xml:space="preserve"> using </w:t>
      </w:r>
      <w:r w:rsidRPr="00A44835">
        <w:rPr>
          <w:rFonts w:asciiTheme="minorHAnsi" w:hAnsiTheme="minorHAnsi" w:cstheme="minorHAnsi"/>
          <w:b/>
          <w:sz w:val="22"/>
          <w:szCs w:val="22"/>
        </w:rPr>
        <w:t>ERwin</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ER Studio, Power Designer</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SQL Modeler</w:t>
      </w:r>
      <w:r w:rsidRPr="00A44835">
        <w:rPr>
          <w:rFonts w:asciiTheme="minorHAnsi" w:hAnsiTheme="minorHAnsi" w:cstheme="minorHAnsi"/>
          <w:sz w:val="22"/>
          <w:szCs w:val="22"/>
        </w:rPr>
        <w:t>.</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Experience in creating </w:t>
      </w:r>
      <w:r w:rsidRPr="00A44835">
        <w:rPr>
          <w:rFonts w:asciiTheme="minorHAnsi" w:hAnsiTheme="minorHAnsi" w:cstheme="minorHAnsi"/>
          <w:b/>
          <w:sz w:val="22"/>
          <w:szCs w:val="22"/>
        </w:rPr>
        <w:t>partitions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indexes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indexed views</w:t>
      </w:r>
      <w:r w:rsidRPr="00A44835">
        <w:rPr>
          <w:rFonts w:asciiTheme="minorHAnsi" w:hAnsiTheme="minorHAnsi" w:cstheme="minorHAnsi"/>
          <w:sz w:val="22"/>
          <w:szCs w:val="22"/>
        </w:rPr>
        <w:t xml:space="preserve"> to improve the performance, reduce contention and increase the availability of data.</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Optimized procedures and functions utilized by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packages to reduce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process time.</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Having good knowledge in normalization (</w:t>
      </w:r>
      <w:r w:rsidRPr="00A44835">
        <w:rPr>
          <w:rFonts w:asciiTheme="minorHAnsi" w:hAnsiTheme="minorHAnsi" w:cstheme="minorHAnsi"/>
          <w:b/>
          <w:sz w:val="22"/>
          <w:szCs w:val="22"/>
        </w:rPr>
        <w:t>1NF, 2NF, 3NF</w:t>
      </w:r>
      <w:r w:rsidRPr="00A44835">
        <w:rPr>
          <w:rFonts w:asciiTheme="minorHAnsi" w:hAnsiTheme="minorHAnsi" w:cstheme="minorHAnsi"/>
          <w:sz w:val="22"/>
          <w:szCs w:val="22"/>
        </w:rPr>
        <w:t>) and de-normalization techniques for improved database performance.</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Experience in </w:t>
      </w:r>
      <w:r w:rsidRPr="00A44835">
        <w:rPr>
          <w:rFonts w:asciiTheme="minorHAnsi" w:hAnsiTheme="minorHAnsi" w:cstheme="minorHAnsi"/>
          <w:b/>
          <w:sz w:val="22"/>
          <w:szCs w:val="22"/>
        </w:rPr>
        <w:t>datatransformation</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datamapping</w:t>
      </w:r>
      <w:r w:rsidRPr="00A44835">
        <w:rPr>
          <w:rFonts w:asciiTheme="minorHAnsi" w:hAnsiTheme="minorHAnsi" w:cstheme="minorHAnsi"/>
          <w:sz w:val="22"/>
          <w:szCs w:val="22"/>
        </w:rPr>
        <w:t xml:space="preserve"> from source to target database schemas and </w:t>
      </w:r>
      <w:r w:rsidRPr="00A44835">
        <w:rPr>
          <w:rFonts w:asciiTheme="minorHAnsi" w:hAnsiTheme="minorHAnsi" w:cstheme="minorHAnsi"/>
          <w:b/>
          <w:sz w:val="22"/>
          <w:szCs w:val="22"/>
        </w:rPr>
        <w:t>data cleansing</w:t>
      </w:r>
      <w:r w:rsidRPr="00A44835">
        <w:rPr>
          <w:rFonts w:asciiTheme="minorHAnsi" w:hAnsiTheme="minorHAnsi" w:cstheme="minorHAnsi"/>
          <w:sz w:val="22"/>
          <w:szCs w:val="22"/>
        </w:rPr>
        <w:t>.</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Performed extensive </w:t>
      </w:r>
      <w:r w:rsidRPr="00A44835">
        <w:rPr>
          <w:rFonts w:asciiTheme="minorHAnsi" w:hAnsiTheme="minorHAnsi" w:cstheme="minorHAnsi"/>
          <w:b/>
          <w:sz w:val="22"/>
          <w:szCs w:val="22"/>
        </w:rPr>
        <w:t>data profiling</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analysis</w:t>
      </w:r>
      <w:r w:rsidRPr="00A44835">
        <w:rPr>
          <w:rFonts w:asciiTheme="minorHAnsi" w:hAnsiTheme="minorHAnsi" w:cstheme="minorHAnsi"/>
          <w:sz w:val="22"/>
          <w:szCs w:val="22"/>
        </w:rPr>
        <w:t xml:space="preserve"> for detecting and correcting inaccurate data from the databases and to track </w:t>
      </w:r>
      <w:r w:rsidRPr="00A44835">
        <w:rPr>
          <w:rFonts w:asciiTheme="minorHAnsi" w:hAnsiTheme="minorHAnsi" w:cstheme="minorHAnsi"/>
          <w:b/>
          <w:sz w:val="22"/>
          <w:szCs w:val="22"/>
        </w:rPr>
        <w:t>data quality</w:t>
      </w:r>
      <w:r w:rsidRPr="00A44835">
        <w:rPr>
          <w:rFonts w:asciiTheme="minorHAnsi" w:hAnsiTheme="minorHAnsi" w:cstheme="minorHAnsi"/>
          <w:sz w:val="22"/>
          <w:szCs w:val="22"/>
        </w:rPr>
        <w:t>.</w:t>
      </w:r>
    </w:p>
    <w:p w:rsidR="005373D6" w:rsidRPr="00A44835" w:rsidRDefault="005373D6" w:rsidP="005373D6">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lastRenderedPageBreak/>
        <w:t xml:space="preserve">Experience in </w:t>
      </w:r>
      <w:r w:rsidRPr="00A44835">
        <w:rPr>
          <w:rFonts w:asciiTheme="minorHAnsi" w:hAnsiTheme="minorHAnsi" w:cstheme="minorHAnsi"/>
          <w:b/>
          <w:sz w:val="22"/>
          <w:szCs w:val="22"/>
        </w:rPr>
        <w:t>performancetuning</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queryoptimization</w:t>
      </w:r>
      <w:r w:rsidRPr="00A44835">
        <w:rPr>
          <w:rFonts w:asciiTheme="minorHAnsi" w:hAnsiTheme="minorHAnsi" w:cstheme="minorHAnsi"/>
          <w:sz w:val="22"/>
          <w:szCs w:val="22"/>
        </w:rPr>
        <w:t xml:space="preserve"> techniques in transactional and data warehouse environments.</w:t>
      </w:r>
    </w:p>
    <w:p w:rsidR="007409C3" w:rsidRPr="00A44835" w:rsidRDefault="005373D6" w:rsidP="00AD34EE">
      <w:pPr>
        <w:pStyle w:val="ListParagraph"/>
        <w:numPr>
          <w:ilvl w:val="0"/>
          <w:numId w:val="18"/>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Strong experience in using </w:t>
      </w:r>
      <w:r w:rsidRPr="00A44835">
        <w:rPr>
          <w:rFonts w:asciiTheme="minorHAnsi" w:hAnsiTheme="minorHAnsi" w:cstheme="minorHAnsi"/>
          <w:b/>
          <w:sz w:val="22"/>
          <w:szCs w:val="22"/>
        </w:rPr>
        <w:t>spreadsheet</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MS Access</w:t>
      </w:r>
      <w:r w:rsidRPr="00A44835">
        <w:rPr>
          <w:rFonts w:asciiTheme="minorHAnsi" w:hAnsiTheme="minorHAnsi" w:cstheme="minorHAnsi"/>
          <w:sz w:val="22"/>
          <w:szCs w:val="22"/>
        </w:rPr>
        <w:t xml:space="preserve"> to dump the data and analyze based on business needs.</w:t>
      </w:r>
    </w:p>
    <w:p w:rsidR="00AD34EE" w:rsidRPr="00A44835" w:rsidRDefault="00AD34EE" w:rsidP="007409C3">
      <w:pPr>
        <w:overflowPunct/>
        <w:autoSpaceDE/>
        <w:jc w:val="both"/>
        <w:textAlignment w:val="auto"/>
        <w:rPr>
          <w:rFonts w:asciiTheme="minorHAnsi" w:hAnsiTheme="minorHAnsi" w:cstheme="minorHAnsi"/>
          <w:sz w:val="22"/>
          <w:szCs w:val="22"/>
        </w:rPr>
      </w:pPr>
    </w:p>
    <w:p w:rsidR="007409C3" w:rsidRPr="00A44835" w:rsidRDefault="007409C3" w:rsidP="007409C3">
      <w:pPr>
        <w:overflowPunct/>
        <w:autoSpaceDE/>
        <w:jc w:val="both"/>
        <w:textAlignment w:val="auto"/>
        <w:rPr>
          <w:rFonts w:asciiTheme="minorHAnsi" w:hAnsiTheme="minorHAnsi" w:cstheme="minorHAnsi"/>
          <w:sz w:val="22"/>
          <w:szCs w:val="22"/>
        </w:rPr>
      </w:pPr>
      <w:r w:rsidRPr="00A44835">
        <w:rPr>
          <w:rFonts w:asciiTheme="minorHAnsi" w:hAnsiTheme="minorHAnsi" w:cstheme="minorHAnsi"/>
          <w:noProof/>
          <w:sz w:val="22"/>
          <w:szCs w:val="22"/>
          <w:lang w:eastAsia="en-US"/>
        </w:rPr>
        <w:drawing>
          <wp:inline distT="0" distB="0" distL="0" distR="0">
            <wp:extent cx="201168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16800" cy="38100"/>
                    </a:xfrm>
                    <a:prstGeom prst="rect">
                      <a:avLst/>
                    </a:prstGeom>
                    <a:solidFill>
                      <a:srgbClr val="FFFFFF"/>
                    </a:solidFill>
                    <a:ln>
                      <a:noFill/>
                    </a:ln>
                  </pic:spPr>
                </pic:pic>
              </a:graphicData>
            </a:graphic>
          </wp:inline>
        </w:drawing>
      </w:r>
    </w:p>
    <w:p w:rsidR="007409C3" w:rsidRPr="00A44835" w:rsidRDefault="007409C3" w:rsidP="007409C3">
      <w:pPr>
        <w:pStyle w:val="Head3"/>
        <w:spacing w:after="0"/>
        <w:jc w:val="both"/>
        <w:rPr>
          <w:rFonts w:asciiTheme="minorHAnsi" w:hAnsiTheme="minorHAnsi" w:cstheme="minorHAnsi"/>
          <w:sz w:val="22"/>
          <w:szCs w:val="22"/>
          <w:u w:val="none"/>
        </w:rPr>
      </w:pPr>
    </w:p>
    <w:p w:rsidR="007409C3" w:rsidRPr="00A44835" w:rsidRDefault="007409C3" w:rsidP="007409C3">
      <w:pPr>
        <w:pStyle w:val="Head3"/>
        <w:spacing w:after="0"/>
        <w:jc w:val="both"/>
        <w:rPr>
          <w:rFonts w:asciiTheme="minorHAnsi" w:hAnsiTheme="minorHAnsi" w:cstheme="minorHAnsi"/>
          <w:sz w:val="22"/>
          <w:szCs w:val="22"/>
        </w:rPr>
      </w:pPr>
      <w:r w:rsidRPr="00A44835">
        <w:rPr>
          <w:rFonts w:asciiTheme="minorHAnsi" w:hAnsiTheme="minorHAnsi" w:cstheme="minorHAnsi"/>
          <w:sz w:val="22"/>
          <w:szCs w:val="22"/>
          <w:u w:val="none"/>
        </w:rPr>
        <w:t>TECHNICAL SKILLS</w:t>
      </w:r>
    </w:p>
    <w:p w:rsidR="007409C3" w:rsidRPr="00A44835" w:rsidRDefault="007409C3" w:rsidP="007409C3">
      <w:pPr>
        <w:jc w:val="both"/>
        <w:rPr>
          <w:rFonts w:asciiTheme="minorHAnsi" w:hAnsiTheme="minorHAnsi" w:cstheme="minorHAnsi"/>
          <w:sz w:val="22"/>
          <w:szCs w:val="22"/>
          <w:lang w:val="pt-BR"/>
        </w:rPr>
      </w:pPr>
    </w:p>
    <w:tbl>
      <w:tblPr>
        <w:tblStyle w:val="TableGrid"/>
        <w:tblW w:w="0" w:type="auto"/>
        <w:tblInd w:w="0" w:type="dxa"/>
        <w:tblLook w:val="04A0"/>
      </w:tblPr>
      <w:tblGrid>
        <w:gridCol w:w="3955"/>
        <w:gridCol w:w="5395"/>
      </w:tblGrid>
      <w:tr w:rsidR="005373D6" w:rsidRPr="00A44835" w:rsidTr="005373D6">
        <w:tc>
          <w:tcPr>
            <w:tcW w:w="395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lang w:eastAsia="en-US"/>
              </w:rPr>
            </w:pPr>
            <w:r w:rsidRPr="00A44835">
              <w:rPr>
                <w:rFonts w:asciiTheme="minorHAnsi" w:hAnsiTheme="minorHAnsi" w:cstheme="minorHAnsi"/>
                <w:b/>
                <w:sz w:val="22"/>
                <w:szCs w:val="22"/>
              </w:rPr>
              <w:t>Data Modeling Tools</w:t>
            </w:r>
          </w:p>
        </w:tc>
        <w:tc>
          <w:tcPr>
            <w:tcW w:w="539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sz w:val="22"/>
                <w:szCs w:val="22"/>
              </w:rPr>
            </w:pPr>
            <w:r w:rsidRPr="00A44835">
              <w:rPr>
                <w:rFonts w:asciiTheme="minorHAnsi" w:hAnsiTheme="minorHAnsi" w:cstheme="minorHAnsi"/>
                <w:sz w:val="22"/>
                <w:szCs w:val="22"/>
              </w:rPr>
              <w:t>ERwin r7.1, 7.2, r8.2, r9.1, r9.5, and r9.64, Embarcadero ER Studio, Enterprise Architect, Oracle Data Modeler, Sybase Power Designer.</w:t>
            </w:r>
          </w:p>
        </w:tc>
      </w:tr>
      <w:tr w:rsidR="005373D6" w:rsidRPr="00A44835" w:rsidTr="005373D6">
        <w:tc>
          <w:tcPr>
            <w:tcW w:w="395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b/>
                <w:sz w:val="22"/>
                <w:szCs w:val="22"/>
              </w:rPr>
              <w:t>Database Tools</w:t>
            </w:r>
          </w:p>
        </w:tc>
        <w:tc>
          <w:tcPr>
            <w:tcW w:w="539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sz w:val="22"/>
                <w:szCs w:val="22"/>
              </w:rPr>
            </w:pPr>
            <w:r w:rsidRPr="00A44835">
              <w:rPr>
                <w:rFonts w:asciiTheme="minorHAnsi" w:hAnsiTheme="minorHAnsi" w:cstheme="minorHAnsi"/>
                <w:sz w:val="22"/>
                <w:szCs w:val="22"/>
              </w:rPr>
              <w:t>DB2, Microsoft SQL Server 2005, 2008, 2012, and 2014, MS Access 2000, MySQL, Oracle 8i, 9i, 10g, 11g, and 12c, PostgreSQL, Sybase ASE, and Teradata V2R6.</w:t>
            </w:r>
          </w:p>
        </w:tc>
      </w:tr>
      <w:tr w:rsidR="005373D6" w:rsidRPr="00A44835" w:rsidTr="005373D6">
        <w:tc>
          <w:tcPr>
            <w:tcW w:w="395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b/>
                <w:sz w:val="22"/>
                <w:szCs w:val="22"/>
              </w:rPr>
              <w:t>ETL Tools</w:t>
            </w:r>
          </w:p>
        </w:tc>
        <w:tc>
          <w:tcPr>
            <w:tcW w:w="5395" w:type="dxa"/>
            <w:tcBorders>
              <w:top w:val="single" w:sz="4" w:space="0" w:color="auto"/>
              <w:left w:val="single" w:sz="4" w:space="0" w:color="auto"/>
              <w:bottom w:val="single" w:sz="4" w:space="0" w:color="auto"/>
              <w:right w:val="single" w:sz="4" w:space="0" w:color="auto"/>
            </w:tcBorders>
            <w:hideMark/>
          </w:tcPr>
          <w:p w:rsidR="005373D6" w:rsidRPr="00A44835" w:rsidRDefault="00CD6ED6">
            <w:pPr>
              <w:rPr>
                <w:rFonts w:asciiTheme="minorHAnsi" w:hAnsiTheme="minorHAnsi" w:cstheme="minorHAnsi"/>
                <w:sz w:val="22"/>
                <w:szCs w:val="22"/>
              </w:rPr>
            </w:pPr>
            <w:r w:rsidRPr="00A44835">
              <w:rPr>
                <w:rFonts w:asciiTheme="minorHAnsi" w:hAnsiTheme="minorHAnsi" w:cstheme="minorHAnsi"/>
                <w:sz w:val="22"/>
                <w:szCs w:val="22"/>
              </w:rPr>
              <w:t>Informatica 10.1, Data junction, Ab-Initio, Data Stage, SIS.</w:t>
            </w:r>
          </w:p>
        </w:tc>
      </w:tr>
      <w:tr w:rsidR="005373D6" w:rsidRPr="00A44835" w:rsidTr="005373D6">
        <w:tc>
          <w:tcPr>
            <w:tcW w:w="395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b/>
                <w:sz w:val="22"/>
                <w:szCs w:val="22"/>
              </w:rPr>
              <w:t>OLAP Tools</w:t>
            </w:r>
          </w:p>
        </w:tc>
        <w:tc>
          <w:tcPr>
            <w:tcW w:w="539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sz w:val="22"/>
                <w:szCs w:val="22"/>
              </w:rPr>
              <w:t>Microsoft Analysis Services, Business Objects and Crystal Reports 9.</w:t>
            </w:r>
          </w:p>
        </w:tc>
      </w:tr>
      <w:tr w:rsidR="005373D6" w:rsidRPr="00A44835" w:rsidTr="005373D6">
        <w:tc>
          <w:tcPr>
            <w:tcW w:w="395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b/>
                <w:sz w:val="22"/>
                <w:szCs w:val="22"/>
              </w:rPr>
              <w:t>Other Tools</w:t>
            </w:r>
          </w:p>
        </w:tc>
        <w:tc>
          <w:tcPr>
            <w:tcW w:w="539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sz w:val="22"/>
                <w:szCs w:val="22"/>
              </w:rPr>
            </w:pPr>
            <w:r w:rsidRPr="00A44835">
              <w:rPr>
                <w:rFonts w:asciiTheme="minorHAnsi" w:hAnsiTheme="minorHAnsi" w:cstheme="minorHAnsi"/>
                <w:sz w:val="22"/>
                <w:szCs w:val="22"/>
              </w:rPr>
              <w:t>SAP ERP EHP, SAP GUI.</w:t>
            </w:r>
          </w:p>
        </w:tc>
      </w:tr>
      <w:tr w:rsidR="005373D6" w:rsidRPr="00A44835" w:rsidTr="005373D6">
        <w:tc>
          <w:tcPr>
            <w:tcW w:w="395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b/>
                <w:sz w:val="22"/>
                <w:szCs w:val="22"/>
              </w:rPr>
              <w:t>Packages</w:t>
            </w:r>
          </w:p>
        </w:tc>
        <w:tc>
          <w:tcPr>
            <w:tcW w:w="539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sz w:val="22"/>
                <w:szCs w:val="22"/>
              </w:rPr>
              <w:t>Microsoft Office Suite, Microsoft Project 2010, and Microsoft Visio.</w:t>
            </w:r>
          </w:p>
        </w:tc>
      </w:tr>
      <w:tr w:rsidR="005373D6" w:rsidRPr="00A44835" w:rsidTr="005373D6">
        <w:tc>
          <w:tcPr>
            <w:tcW w:w="395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b/>
                <w:sz w:val="22"/>
                <w:szCs w:val="22"/>
              </w:rPr>
              <w:t>Programming Languages</w:t>
            </w:r>
          </w:p>
        </w:tc>
        <w:tc>
          <w:tcPr>
            <w:tcW w:w="5395" w:type="dxa"/>
            <w:tcBorders>
              <w:top w:val="single" w:sz="4" w:space="0" w:color="auto"/>
              <w:left w:val="single" w:sz="4" w:space="0" w:color="auto"/>
              <w:bottom w:val="single" w:sz="4" w:space="0" w:color="auto"/>
              <w:right w:val="single" w:sz="4" w:space="0" w:color="auto"/>
            </w:tcBorders>
            <w:hideMark/>
          </w:tcPr>
          <w:p w:rsidR="005373D6" w:rsidRPr="00A44835" w:rsidRDefault="005373D6">
            <w:pPr>
              <w:rPr>
                <w:rFonts w:asciiTheme="minorHAnsi" w:hAnsiTheme="minorHAnsi" w:cstheme="minorHAnsi"/>
                <w:b/>
                <w:sz w:val="22"/>
                <w:szCs w:val="22"/>
              </w:rPr>
            </w:pPr>
            <w:r w:rsidRPr="00A44835">
              <w:rPr>
                <w:rFonts w:asciiTheme="minorHAnsi" w:hAnsiTheme="minorHAnsi" w:cstheme="minorHAnsi"/>
                <w:sz w:val="22"/>
                <w:szCs w:val="22"/>
              </w:rPr>
              <w:t>SQL, PL/SQL, HTML, XML.</w:t>
            </w:r>
          </w:p>
        </w:tc>
      </w:tr>
    </w:tbl>
    <w:p w:rsidR="00C861D6" w:rsidRPr="00A44835" w:rsidRDefault="007409C3" w:rsidP="007409C3">
      <w:pPr>
        <w:overflowPunct/>
        <w:autoSpaceDE/>
        <w:jc w:val="both"/>
        <w:textAlignment w:val="auto"/>
        <w:rPr>
          <w:rFonts w:asciiTheme="minorHAnsi" w:hAnsiTheme="minorHAnsi" w:cstheme="minorHAnsi"/>
          <w:sz w:val="22"/>
          <w:szCs w:val="22"/>
        </w:rPr>
      </w:pPr>
      <w:r w:rsidRPr="00A44835">
        <w:rPr>
          <w:rFonts w:asciiTheme="minorHAnsi" w:hAnsiTheme="minorHAnsi" w:cstheme="minorHAnsi"/>
          <w:noProof/>
          <w:sz w:val="22"/>
          <w:szCs w:val="22"/>
          <w:lang w:eastAsia="en-US"/>
        </w:rPr>
        <w:drawing>
          <wp:inline distT="0" distB="0" distL="0" distR="0">
            <wp:extent cx="20116800" cy="3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16800" cy="38100"/>
                    </a:xfrm>
                    <a:prstGeom prst="rect">
                      <a:avLst/>
                    </a:prstGeom>
                    <a:solidFill>
                      <a:srgbClr val="FFFFFF"/>
                    </a:solidFill>
                    <a:ln>
                      <a:noFill/>
                    </a:ln>
                  </pic:spPr>
                </pic:pic>
              </a:graphicData>
            </a:graphic>
          </wp:inline>
        </w:drawing>
      </w:r>
    </w:p>
    <w:p w:rsidR="00CD6ED6" w:rsidRPr="00A44835" w:rsidRDefault="00CD6ED6" w:rsidP="007409C3">
      <w:pPr>
        <w:overflowPunct/>
        <w:autoSpaceDE/>
        <w:jc w:val="both"/>
        <w:textAlignment w:val="auto"/>
        <w:rPr>
          <w:rFonts w:asciiTheme="minorHAnsi" w:hAnsiTheme="minorHAnsi" w:cstheme="minorHAnsi"/>
          <w:sz w:val="22"/>
          <w:szCs w:val="22"/>
        </w:rPr>
      </w:pPr>
    </w:p>
    <w:p w:rsidR="00CD6ED6" w:rsidRPr="00A44835" w:rsidRDefault="007409C3" w:rsidP="00CD6ED6">
      <w:pPr>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PROFESSIONAL EXPERIENCE</w:t>
      </w:r>
    </w:p>
    <w:p w:rsidR="00CD6ED6" w:rsidRPr="00A44835" w:rsidRDefault="00CD6ED6" w:rsidP="00CD6ED6">
      <w:pPr>
        <w:overflowPunct/>
        <w:autoSpaceDE/>
        <w:jc w:val="both"/>
        <w:textAlignment w:val="auto"/>
        <w:rPr>
          <w:rFonts w:asciiTheme="minorHAnsi" w:hAnsiTheme="minorHAnsi" w:cstheme="minorHAnsi"/>
          <w:sz w:val="22"/>
          <w:szCs w:val="22"/>
        </w:rPr>
      </w:pPr>
    </w:p>
    <w:p w:rsidR="00CD6ED6" w:rsidRPr="00A44835" w:rsidRDefault="00CD6ED6" w:rsidP="00CD6ED6">
      <w:pPr>
        <w:shd w:val="clear" w:color="auto" w:fill="FFFFFF"/>
        <w:contextualSpacing/>
        <w:jc w:val="both"/>
        <w:rPr>
          <w:rFonts w:asciiTheme="minorHAnsi" w:hAnsiTheme="minorHAnsi" w:cstheme="minorHAnsi"/>
          <w:b/>
          <w:color w:val="000000" w:themeColor="text1"/>
          <w:spacing w:val="-8"/>
          <w:sz w:val="22"/>
          <w:szCs w:val="22"/>
          <w:lang w:eastAsia="en-US"/>
        </w:rPr>
      </w:pPr>
      <w:r w:rsidRPr="00A44835">
        <w:rPr>
          <w:rFonts w:asciiTheme="minorHAnsi" w:hAnsiTheme="minorHAnsi" w:cstheme="minorHAnsi"/>
          <w:b/>
          <w:color w:val="000000"/>
          <w:sz w:val="22"/>
          <w:szCs w:val="22"/>
          <w:lang/>
        </w:rPr>
        <w:t>Client</w:t>
      </w:r>
      <w:r w:rsidR="00A94278" w:rsidRPr="00A44835">
        <w:rPr>
          <w:rFonts w:asciiTheme="minorHAnsi" w:hAnsiTheme="minorHAnsi" w:cstheme="minorHAnsi"/>
          <w:b/>
          <w:color w:val="000000" w:themeColor="text1"/>
          <w:spacing w:val="-8"/>
          <w:sz w:val="22"/>
          <w:szCs w:val="22"/>
        </w:rPr>
        <w:t>:</w:t>
      </w:r>
      <w:r w:rsidRPr="00A44835">
        <w:rPr>
          <w:rFonts w:asciiTheme="minorHAnsi" w:hAnsiTheme="minorHAnsi" w:cstheme="minorHAnsi"/>
          <w:b/>
          <w:color w:val="000000" w:themeColor="text1"/>
          <w:spacing w:val="-8"/>
          <w:sz w:val="22"/>
          <w:szCs w:val="22"/>
        </w:rPr>
        <w:t>BNY Mellon, New York, NY</w:t>
      </w:r>
      <w:r w:rsidRPr="00A44835">
        <w:rPr>
          <w:rFonts w:asciiTheme="minorHAnsi" w:hAnsiTheme="minorHAnsi" w:cstheme="minorHAnsi"/>
          <w:b/>
          <w:color w:val="000000" w:themeColor="text1"/>
          <w:spacing w:val="-8"/>
          <w:sz w:val="22"/>
          <w:szCs w:val="22"/>
        </w:rPr>
        <w:tab/>
      </w:r>
      <w:r w:rsidRPr="00A44835">
        <w:rPr>
          <w:rFonts w:asciiTheme="minorHAnsi" w:hAnsiTheme="minorHAnsi" w:cstheme="minorHAnsi"/>
          <w:b/>
          <w:color w:val="000000" w:themeColor="text1"/>
          <w:spacing w:val="-8"/>
          <w:sz w:val="22"/>
          <w:szCs w:val="22"/>
        </w:rPr>
        <w:tab/>
      </w:r>
      <w:r w:rsidRPr="00A44835">
        <w:rPr>
          <w:rFonts w:asciiTheme="minorHAnsi" w:hAnsiTheme="minorHAnsi" w:cstheme="minorHAnsi"/>
          <w:b/>
          <w:color w:val="000000" w:themeColor="text1"/>
          <w:spacing w:val="-8"/>
          <w:sz w:val="22"/>
          <w:szCs w:val="22"/>
        </w:rPr>
        <w:tab/>
      </w:r>
      <w:r w:rsidRPr="00A44835">
        <w:rPr>
          <w:rFonts w:asciiTheme="minorHAnsi" w:hAnsiTheme="minorHAnsi" w:cstheme="minorHAnsi"/>
          <w:b/>
          <w:color w:val="000000" w:themeColor="text1"/>
          <w:spacing w:val="-8"/>
          <w:sz w:val="22"/>
          <w:szCs w:val="22"/>
        </w:rPr>
        <w:tab/>
      </w:r>
      <w:r w:rsidRPr="00A44835">
        <w:rPr>
          <w:rFonts w:asciiTheme="minorHAnsi" w:hAnsiTheme="minorHAnsi" w:cstheme="minorHAnsi"/>
          <w:b/>
          <w:color w:val="000000" w:themeColor="text1"/>
          <w:spacing w:val="-8"/>
          <w:sz w:val="22"/>
          <w:szCs w:val="22"/>
        </w:rPr>
        <w:tab/>
      </w:r>
      <w:r w:rsidR="00F51055" w:rsidRPr="00A44835">
        <w:rPr>
          <w:rFonts w:asciiTheme="minorHAnsi" w:hAnsiTheme="minorHAnsi" w:cstheme="minorHAnsi"/>
          <w:b/>
          <w:color w:val="000000"/>
          <w:sz w:val="22"/>
          <w:szCs w:val="22"/>
          <w:lang/>
        </w:rPr>
        <w:t>Dec</w:t>
      </w:r>
      <w:r w:rsidR="00A94278" w:rsidRPr="00A44835">
        <w:rPr>
          <w:rFonts w:asciiTheme="minorHAnsi" w:hAnsiTheme="minorHAnsi" w:cstheme="minorHAnsi"/>
          <w:b/>
          <w:color w:val="000000"/>
          <w:sz w:val="22"/>
          <w:szCs w:val="22"/>
          <w:lang/>
        </w:rPr>
        <w:t xml:space="preserve"> 201</w:t>
      </w:r>
      <w:r w:rsidR="00F51055" w:rsidRPr="00A44835">
        <w:rPr>
          <w:rFonts w:asciiTheme="minorHAnsi" w:hAnsiTheme="minorHAnsi" w:cstheme="minorHAnsi"/>
          <w:b/>
          <w:color w:val="000000"/>
          <w:sz w:val="22"/>
          <w:szCs w:val="22"/>
          <w:lang/>
        </w:rPr>
        <w:t>7</w:t>
      </w:r>
      <w:r w:rsidR="00A94278" w:rsidRPr="00A44835">
        <w:rPr>
          <w:rFonts w:asciiTheme="minorHAnsi" w:hAnsiTheme="minorHAnsi" w:cstheme="minorHAnsi"/>
          <w:b/>
          <w:sz w:val="22"/>
          <w:szCs w:val="22"/>
        </w:rPr>
        <w:t xml:space="preserve"> - Present</w:t>
      </w:r>
    </w:p>
    <w:p w:rsidR="00A94278" w:rsidRPr="00A44835" w:rsidRDefault="00CD6ED6" w:rsidP="00A94278">
      <w:pPr>
        <w:rPr>
          <w:rFonts w:asciiTheme="minorHAnsi" w:hAnsiTheme="minorHAnsi" w:cstheme="minorHAnsi"/>
          <w:b/>
          <w:sz w:val="22"/>
          <w:szCs w:val="22"/>
          <w:lang w:eastAsia="en-US"/>
        </w:rPr>
      </w:pPr>
      <w:r w:rsidRPr="00A44835">
        <w:rPr>
          <w:rFonts w:asciiTheme="minorHAnsi" w:hAnsiTheme="minorHAnsi" w:cstheme="minorHAnsi"/>
          <w:b/>
          <w:color w:val="000000" w:themeColor="text1"/>
          <w:spacing w:val="-8"/>
          <w:sz w:val="22"/>
          <w:szCs w:val="22"/>
        </w:rPr>
        <w:t xml:space="preserve">Role: </w:t>
      </w:r>
      <w:r w:rsidR="00A94278" w:rsidRPr="00A44835">
        <w:rPr>
          <w:rFonts w:asciiTheme="minorHAnsi" w:hAnsiTheme="minorHAnsi" w:cstheme="minorHAnsi"/>
          <w:b/>
          <w:sz w:val="22"/>
          <w:szCs w:val="22"/>
        </w:rPr>
        <w:t>Sr. Data Modeler/Data Analyst</w:t>
      </w:r>
    </w:p>
    <w:p w:rsidR="00CD6ED6" w:rsidRPr="00A44835" w:rsidRDefault="00CD6ED6" w:rsidP="00CD6ED6">
      <w:pPr>
        <w:shd w:val="clear" w:color="auto" w:fill="FFFFFF"/>
        <w:contextualSpacing/>
        <w:jc w:val="both"/>
        <w:rPr>
          <w:rFonts w:asciiTheme="minorHAnsi" w:hAnsiTheme="minorHAnsi" w:cstheme="minorHAnsi"/>
          <w:b/>
          <w:color w:val="000000" w:themeColor="text1"/>
          <w:spacing w:val="-8"/>
          <w:sz w:val="22"/>
          <w:szCs w:val="22"/>
        </w:rPr>
      </w:pPr>
      <w:bookmarkStart w:id="0" w:name="_GoBack"/>
      <w:bookmarkEnd w:id="0"/>
    </w:p>
    <w:p w:rsidR="00742548" w:rsidRPr="00A44835" w:rsidRDefault="00742548" w:rsidP="00CD6ED6">
      <w:pPr>
        <w:shd w:val="clear" w:color="auto" w:fill="FFFFFF"/>
        <w:contextualSpacing/>
        <w:jc w:val="both"/>
        <w:rPr>
          <w:rFonts w:asciiTheme="minorHAnsi" w:hAnsiTheme="minorHAnsi" w:cstheme="minorHAnsi"/>
          <w:color w:val="333333"/>
          <w:sz w:val="22"/>
          <w:szCs w:val="22"/>
        </w:rPr>
      </w:pPr>
      <w:r w:rsidRPr="00A44835">
        <w:rPr>
          <w:rFonts w:asciiTheme="minorHAnsi" w:hAnsiTheme="minorHAnsi" w:cstheme="minorHAnsi"/>
          <w:color w:val="333333"/>
          <w:sz w:val="22"/>
          <w:szCs w:val="22"/>
        </w:rPr>
        <w:t>BNY Mellon is a global investments company dedicated to helping its clients manage and service their financial assets throughout the investment lifecycle. Whether providing financial services for institutions, corporations or individual investors.</w:t>
      </w:r>
    </w:p>
    <w:p w:rsidR="00CD6ED6" w:rsidRPr="00A44835" w:rsidRDefault="00CD6ED6" w:rsidP="00CD6ED6">
      <w:pPr>
        <w:shd w:val="clear" w:color="auto" w:fill="FFFFFF"/>
        <w:contextualSpacing/>
        <w:jc w:val="both"/>
        <w:rPr>
          <w:rFonts w:asciiTheme="minorHAnsi" w:hAnsiTheme="minorHAnsi" w:cstheme="minorHAnsi"/>
          <w:color w:val="333333"/>
          <w:sz w:val="22"/>
          <w:szCs w:val="22"/>
        </w:rPr>
      </w:pPr>
    </w:p>
    <w:p w:rsidR="00CD6ED6" w:rsidRPr="00A44835" w:rsidRDefault="00CD6ED6" w:rsidP="00CD6ED6">
      <w:pPr>
        <w:jc w:val="both"/>
        <w:rPr>
          <w:rFonts w:asciiTheme="minorHAnsi" w:hAnsiTheme="minorHAnsi" w:cstheme="minorHAnsi"/>
          <w:b/>
          <w:bCs/>
          <w:sz w:val="22"/>
          <w:szCs w:val="22"/>
        </w:rPr>
      </w:pPr>
      <w:r w:rsidRPr="00A44835">
        <w:rPr>
          <w:rFonts w:asciiTheme="minorHAnsi" w:hAnsiTheme="minorHAnsi" w:cstheme="minorHAnsi"/>
          <w:b/>
          <w:bCs/>
          <w:sz w:val="22"/>
          <w:szCs w:val="22"/>
        </w:rPr>
        <w:t>Key Responsibilities:</w:t>
      </w:r>
    </w:p>
    <w:p w:rsidR="00CD6ED6" w:rsidRPr="00A44835" w:rsidRDefault="00CD6ED6" w:rsidP="00CD6ED6">
      <w:pPr>
        <w:shd w:val="clear" w:color="auto" w:fill="FFFFFF"/>
        <w:contextualSpacing/>
        <w:jc w:val="both"/>
        <w:rPr>
          <w:rFonts w:asciiTheme="minorHAnsi" w:hAnsiTheme="minorHAnsi" w:cstheme="minorHAnsi"/>
          <w:b/>
          <w:color w:val="1F3864" w:themeColor="accent1" w:themeShade="80"/>
          <w:sz w:val="22"/>
          <w:szCs w:val="22"/>
        </w:rPr>
      </w:pP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Participated in all phases including Analysis, Design, Coding, Testing and Documentation.</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Involved in logical and Physical Database design &amp; development, Normalization and Data modeling using </w:t>
      </w:r>
      <w:r w:rsidRPr="00A44835">
        <w:rPr>
          <w:rFonts w:asciiTheme="minorHAnsi" w:hAnsiTheme="minorHAnsi" w:cstheme="minorHAnsi"/>
          <w:b/>
          <w:color w:val="333333"/>
          <w:sz w:val="22"/>
          <w:szCs w:val="22"/>
        </w:rPr>
        <w:t>E</w:t>
      </w:r>
      <w:r w:rsidR="00165210" w:rsidRPr="00A44835">
        <w:rPr>
          <w:rFonts w:asciiTheme="minorHAnsi" w:hAnsiTheme="minorHAnsi" w:cstheme="minorHAnsi"/>
          <w:b/>
          <w:color w:val="333333"/>
          <w:sz w:val="22"/>
          <w:szCs w:val="22"/>
        </w:rPr>
        <w:t>R</w:t>
      </w:r>
      <w:r w:rsidRPr="00A44835">
        <w:rPr>
          <w:rFonts w:asciiTheme="minorHAnsi" w:hAnsiTheme="minorHAnsi" w:cstheme="minorHAnsi"/>
          <w:b/>
          <w:color w:val="333333"/>
          <w:sz w:val="22"/>
          <w:szCs w:val="22"/>
        </w:rPr>
        <w:t>win</w:t>
      </w:r>
      <w:r w:rsidRPr="00A44835">
        <w:rPr>
          <w:rFonts w:asciiTheme="minorHAnsi" w:hAnsiTheme="minorHAnsi" w:cstheme="minorHAnsi"/>
          <w:color w:val="333333"/>
          <w:sz w:val="22"/>
          <w:szCs w:val="22"/>
        </w:rPr>
        <w:t xml:space="preserve"> and </w:t>
      </w:r>
      <w:r w:rsidRPr="00A44835">
        <w:rPr>
          <w:rFonts w:asciiTheme="minorHAnsi" w:hAnsiTheme="minorHAnsi" w:cstheme="minorHAnsi"/>
          <w:b/>
          <w:color w:val="333333"/>
          <w:sz w:val="22"/>
          <w:szCs w:val="22"/>
        </w:rPr>
        <w:t>SQL Server Enterprise manager</w:t>
      </w:r>
      <w:r w:rsidRPr="00A44835">
        <w:rPr>
          <w:rFonts w:asciiTheme="minorHAnsi" w:hAnsiTheme="minorHAnsi" w:cstheme="minorHAnsi"/>
          <w:color w:val="333333"/>
          <w:sz w:val="22"/>
          <w:szCs w:val="22"/>
        </w:rPr>
        <w:t>.</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Involved in </w:t>
      </w:r>
      <w:r w:rsidRPr="00A44835">
        <w:rPr>
          <w:rFonts w:asciiTheme="minorHAnsi" w:hAnsiTheme="minorHAnsi" w:cstheme="minorHAnsi"/>
          <w:b/>
          <w:color w:val="333333"/>
          <w:sz w:val="22"/>
          <w:szCs w:val="22"/>
        </w:rPr>
        <w:t>Data Architecture</w:t>
      </w:r>
      <w:r w:rsidRPr="00A44835">
        <w:rPr>
          <w:rFonts w:asciiTheme="minorHAnsi" w:hAnsiTheme="minorHAnsi" w:cstheme="minorHAnsi"/>
          <w:color w:val="333333"/>
          <w:sz w:val="22"/>
          <w:szCs w:val="22"/>
        </w:rPr>
        <w:t xml:space="preserve">, </w:t>
      </w:r>
      <w:r w:rsidRPr="00A44835">
        <w:rPr>
          <w:rFonts w:asciiTheme="minorHAnsi" w:hAnsiTheme="minorHAnsi" w:cstheme="minorHAnsi"/>
          <w:b/>
          <w:color w:val="333333"/>
          <w:sz w:val="22"/>
          <w:szCs w:val="22"/>
        </w:rPr>
        <w:t>Data profiling</w:t>
      </w:r>
      <w:r w:rsidRPr="00A44835">
        <w:rPr>
          <w:rFonts w:asciiTheme="minorHAnsi" w:hAnsiTheme="minorHAnsi" w:cstheme="minorHAnsi"/>
          <w:color w:val="333333"/>
          <w:sz w:val="22"/>
          <w:szCs w:val="22"/>
        </w:rPr>
        <w:t xml:space="preserve">, </w:t>
      </w:r>
      <w:r w:rsidRPr="00A44835">
        <w:rPr>
          <w:rFonts w:asciiTheme="minorHAnsi" w:hAnsiTheme="minorHAnsi" w:cstheme="minorHAnsi"/>
          <w:b/>
          <w:color w:val="333333"/>
          <w:sz w:val="22"/>
          <w:szCs w:val="22"/>
        </w:rPr>
        <w:t xml:space="preserve">Data </w:t>
      </w:r>
      <w:r w:rsidR="00165210" w:rsidRPr="00A44835">
        <w:rPr>
          <w:rFonts w:asciiTheme="minorHAnsi" w:hAnsiTheme="minorHAnsi" w:cstheme="minorHAnsi"/>
          <w:b/>
          <w:color w:val="333333"/>
          <w:sz w:val="22"/>
          <w:szCs w:val="22"/>
        </w:rPr>
        <w:t>A</w:t>
      </w:r>
      <w:r w:rsidRPr="00A44835">
        <w:rPr>
          <w:rFonts w:asciiTheme="minorHAnsi" w:hAnsiTheme="minorHAnsi" w:cstheme="minorHAnsi"/>
          <w:b/>
          <w:color w:val="333333"/>
          <w:sz w:val="22"/>
          <w:szCs w:val="22"/>
        </w:rPr>
        <w:t>nalysis</w:t>
      </w:r>
      <w:r w:rsidRPr="00A44835">
        <w:rPr>
          <w:rFonts w:asciiTheme="minorHAnsi" w:hAnsiTheme="minorHAnsi" w:cstheme="minorHAnsi"/>
          <w:color w:val="333333"/>
          <w:sz w:val="22"/>
          <w:szCs w:val="22"/>
        </w:rPr>
        <w:t xml:space="preserve">, </w:t>
      </w:r>
      <w:r w:rsidR="00165210" w:rsidRPr="00A44835">
        <w:rPr>
          <w:rFonts w:asciiTheme="minorHAnsi" w:hAnsiTheme="minorHAnsi" w:cstheme="minorHAnsi"/>
          <w:b/>
          <w:color w:val="333333"/>
          <w:sz w:val="22"/>
          <w:szCs w:val="22"/>
        </w:rPr>
        <w:t>D</w:t>
      </w:r>
      <w:r w:rsidRPr="00A44835">
        <w:rPr>
          <w:rFonts w:asciiTheme="minorHAnsi" w:hAnsiTheme="minorHAnsi" w:cstheme="minorHAnsi"/>
          <w:b/>
          <w:color w:val="333333"/>
          <w:sz w:val="22"/>
          <w:szCs w:val="22"/>
        </w:rPr>
        <w:t xml:space="preserve">ata </w:t>
      </w:r>
      <w:r w:rsidR="00165210" w:rsidRPr="00A44835">
        <w:rPr>
          <w:rFonts w:asciiTheme="minorHAnsi" w:hAnsiTheme="minorHAnsi" w:cstheme="minorHAnsi"/>
          <w:b/>
          <w:color w:val="333333"/>
          <w:sz w:val="22"/>
          <w:szCs w:val="22"/>
        </w:rPr>
        <w:t>M</w:t>
      </w:r>
      <w:r w:rsidRPr="00A44835">
        <w:rPr>
          <w:rFonts w:asciiTheme="minorHAnsi" w:hAnsiTheme="minorHAnsi" w:cstheme="minorHAnsi"/>
          <w:b/>
          <w:color w:val="333333"/>
          <w:sz w:val="22"/>
          <w:szCs w:val="22"/>
        </w:rPr>
        <w:t>apping</w:t>
      </w:r>
      <w:r w:rsidRPr="00A44835">
        <w:rPr>
          <w:rFonts w:asciiTheme="minorHAnsi" w:hAnsiTheme="minorHAnsi" w:cstheme="minorHAnsi"/>
          <w:color w:val="333333"/>
          <w:sz w:val="22"/>
          <w:szCs w:val="22"/>
        </w:rPr>
        <w:t xml:space="preserve"> and </w:t>
      </w:r>
      <w:r w:rsidRPr="00A44835">
        <w:rPr>
          <w:rFonts w:asciiTheme="minorHAnsi" w:hAnsiTheme="minorHAnsi" w:cstheme="minorHAnsi"/>
          <w:b/>
          <w:color w:val="333333"/>
          <w:sz w:val="22"/>
          <w:szCs w:val="22"/>
        </w:rPr>
        <w:t xml:space="preserve">Data </w:t>
      </w:r>
      <w:r w:rsidR="00165210" w:rsidRPr="00A44835">
        <w:rPr>
          <w:rFonts w:asciiTheme="minorHAnsi" w:hAnsiTheme="minorHAnsi" w:cstheme="minorHAnsi"/>
          <w:b/>
          <w:color w:val="333333"/>
          <w:sz w:val="22"/>
          <w:szCs w:val="22"/>
        </w:rPr>
        <w:t>A</w:t>
      </w:r>
      <w:r w:rsidRPr="00A44835">
        <w:rPr>
          <w:rFonts w:asciiTheme="minorHAnsi" w:hAnsiTheme="minorHAnsi" w:cstheme="minorHAnsi"/>
          <w:b/>
          <w:color w:val="333333"/>
          <w:sz w:val="22"/>
          <w:szCs w:val="22"/>
        </w:rPr>
        <w:t xml:space="preserve">rtifacts </w:t>
      </w:r>
      <w:r w:rsidR="00165210" w:rsidRPr="00A44835">
        <w:rPr>
          <w:rFonts w:asciiTheme="minorHAnsi" w:hAnsiTheme="minorHAnsi" w:cstheme="minorHAnsi"/>
          <w:b/>
          <w:color w:val="333333"/>
          <w:sz w:val="22"/>
          <w:szCs w:val="22"/>
        </w:rPr>
        <w:t>D</w:t>
      </w:r>
      <w:r w:rsidRPr="00A44835">
        <w:rPr>
          <w:rFonts w:asciiTheme="minorHAnsi" w:hAnsiTheme="minorHAnsi" w:cstheme="minorHAnsi"/>
          <w:b/>
          <w:color w:val="333333"/>
          <w:sz w:val="22"/>
          <w:szCs w:val="22"/>
        </w:rPr>
        <w:t>esign</w:t>
      </w:r>
      <w:r w:rsidRPr="00A44835">
        <w:rPr>
          <w:rFonts w:asciiTheme="minorHAnsi" w:hAnsiTheme="minorHAnsi" w:cstheme="minorHAnsi"/>
          <w:color w:val="333333"/>
          <w:sz w:val="22"/>
          <w:szCs w:val="22"/>
        </w:rPr>
        <w:t xml:space="preserve">. </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Worked closely with </w:t>
      </w:r>
      <w:r w:rsidRPr="00A44835">
        <w:rPr>
          <w:rFonts w:asciiTheme="minorHAnsi" w:hAnsiTheme="minorHAnsi" w:cstheme="minorHAnsi"/>
          <w:b/>
          <w:color w:val="333333"/>
          <w:sz w:val="22"/>
          <w:szCs w:val="22"/>
        </w:rPr>
        <w:t xml:space="preserve">Business </w:t>
      </w:r>
      <w:r w:rsidR="00165210" w:rsidRPr="00A44835">
        <w:rPr>
          <w:rFonts w:asciiTheme="minorHAnsi" w:hAnsiTheme="minorHAnsi" w:cstheme="minorHAnsi"/>
          <w:b/>
          <w:color w:val="333333"/>
          <w:sz w:val="22"/>
          <w:szCs w:val="22"/>
        </w:rPr>
        <w:t>A</w:t>
      </w:r>
      <w:r w:rsidRPr="00A44835">
        <w:rPr>
          <w:rFonts w:asciiTheme="minorHAnsi" w:hAnsiTheme="minorHAnsi" w:cstheme="minorHAnsi"/>
          <w:b/>
          <w:color w:val="333333"/>
          <w:sz w:val="22"/>
          <w:szCs w:val="22"/>
        </w:rPr>
        <w:t>nalysts</w:t>
      </w:r>
      <w:r w:rsidRPr="00A44835">
        <w:rPr>
          <w:rFonts w:asciiTheme="minorHAnsi" w:hAnsiTheme="minorHAnsi" w:cstheme="minorHAnsi"/>
          <w:color w:val="333333"/>
          <w:sz w:val="22"/>
          <w:szCs w:val="22"/>
        </w:rPr>
        <w:t xml:space="preserve">, </w:t>
      </w:r>
      <w:r w:rsidR="00165210" w:rsidRPr="00A44835">
        <w:rPr>
          <w:rFonts w:asciiTheme="minorHAnsi" w:hAnsiTheme="minorHAnsi" w:cstheme="minorHAnsi"/>
          <w:color w:val="333333"/>
          <w:sz w:val="22"/>
          <w:szCs w:val="22"/>
        </w:rPr>
        <w:t>D</w:t>
      </w:r>
      <w:r w:rsidRPr="00A44835">
        <w:rPr>
          <w:rFonts w:asciiTheme="minorHAnsi" w:hAnsiTheme="minorHAnsi" w:cstheme="minorHAnsi"/>
          <w:color w:val="333333"/>
          <w:sz w:val="22"/>
          <w:szCs w:val="22"/>
        </w:rPr>
        <w:t xml:space="preserve">ata </w:t>
      </w:r>
      <w:r w:rsidR="00165210" w:rsidRPr="00A44835">
        <w:rPr>
          <w:rFonts w:asciiTheme="minorHAnsi" w:hAnsiTheme="minorHAnsi" w:cstheme="minorHAnsi"/>
          <w:color w:val="333333"/>
          <w:sz w:val="22"/>
          <w:szCs w:val="22"/>
        </w:rPr>
        <w:t>A</w:t>
      </w:r>
      <w:r w:rsidRPr="00A44835">
        <w:rPr>
          <w:rFonts w:asciiTheme="minorHAnsi" w:hAnsiTheme="minorHAnsi" w:cstheme="minorHAnsi"/>
          <w:color w:val="333333"/>
          <w:sz w:val="22"/>
          <w:szCs w:val="22"/>
        </w:rPr>
        <w:t>rchitects and various teams to understand the requirements and to translate them into appropriate database designs.</w:t>
      </w:r>
    </w:p>
    <w:p w:rsidR="00CD6ED6" w:rsidRPr="00A44835" w:rsidRDefault="00CD6ED6" w:rsidP="00CD6ED6">
      <w:pPr>
        <w:pStyle w:val="NoSpacing"/>
        <w:numPr>
          <w:ilvl w:val="0"/>
          <w:numId w:val="19"/>
        </w:numPr>
        <w:suppressAutoHyphens w:val="0"/>
        <w:overflowPunct/>
        <w:autoSpaceDE/>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Performing Reverse Engineering of the current application using </w:t>
      </w:r>
      <w:r w:rsidRPr="00A44835">
        <w:rPr>
          <w:rFonts w:asciiTheme="minorHAnsi" w:hAnsiTheme="minorHAnsi" w:cstheme="minorHAnsi"/>
          <w:b/>
          <w:color w:val="333333"/>
          <w:sz w:val="22"/>
          <w:szCs w:val="22"/>
        </w:rPr>
        <w:t>E</w:t>
      </w:r>
      <w:r w:rsidR="00165210" w:rsidRPr="00A44835">
        <w:rPr>
          <w:rFonts w:asciiTheme="minorHAnsi" w:hAnsiTheme="minorHAnsi" w:cstheme="minorHAnsi"/>
          <w:b/>
          <w:color w:val="333333"/>
          <w:sz w:val="22"/>
          <w:szCs w:val="22"/>
        </w:rPr>
        <w:t>R</w:t>
      </w:r>
      <w:r w:rsidRPr="00A44835">
        <w:rPr>
          <w:rFonts w:asciiTheme="minorHAnsi" w:hAnsiTheme="minorHAnsi" w:cstheme="minorHAnsi"/>
          <w:b/>
          <w:color w:val="333333"/>
          <w:sz w:val="22"/>
          <w:szCs w:val="22"/>
        </w:rPr>
        <w:t>win</w:t>
      </w:r>
      <w:r w:rsidRPr="00A44835">
        <w:rPr>
          <w:rFonts w:asciiTheme="minorHAnsi" w:hAnsiTheme="minorHAnsi" w:cstheme="minorHAnsi"/>
          <w:color w:val="333333"/>
          <w:sz w:val="22"/>
          <w:szCs w:val="22"/>
        </w:rPr>
        <w:t>and developing Logical and Physical data models for Central Model consolidation.</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Extensively used SQL for </w:t>
      </w:r>
      <w:r w:rsidRPr="00A44835">
        <w:rPr>
          <w:rFonts w:asciiTheme="minorHAnsi" w:hAnsiTheme="minorHAnsi" w:cstheme="minorHAnsi"/>
          <w:b/>
          <w:color w:val="333333"/>
          <w:sz w:val="22"/>
          <w:szCs w:val="22"/>
        </w:rPr>
        <w:t>Data Analysis</w:t>
      </w:r>
      <w:r w:rsidRPr="00A44835">
        <w:rPr>
          <w:rFonts w:asciiTheme="minorHAnsi" w:hAnsiTheme="minorHAnsi" w:cstheme="minorHAnsi"/>
          <w:color w:val="333333"/>
          <w:sz w:val="22"/>
          <w:szCs w:val="22"/>
        </w:rPr>
        <w:t>. </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Developed complex program logic to produce analytical reports and spreadsheets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Provided support to analyze data requirements and data stored in a disparate set of systems.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lastRenderedPageBreak/>
        <w:t>Maintained proper documentation for the project and complied with audit requirements.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Conducting </w:t>
      </w:r>
      <w:r w:rsidR="00165210" w:rsidRPr="00A44835">
        <w:rPr>
          <w:rFonts w:asciiTheme="minorHAnsi" w:hAnsiTheme="minorHAnsi" w:cstheme="minorHAnsi"/>
          <w:b/>
          <w:color w:val="333333"/>
          <w:sz w:val="22"/>
          <w:szCs w:val="22"/>
        </w:rPr>
        <w:t>D</w:t>
      </w:r>
      <w:r w:rsidRPr="00A44835">
        <w:rPr>
          <w:rFonts w:asciiTheme="minorHAnsi" w:hAnsiTheme="minorHAnsi" w:cstheme="minorHAnsi"/>
          <w:b/>
          <w:color w:val="333333"/>
          <w:sz w:val="22"/>
          <w:szCs w:val="22"/>
        </w:rPr>
        <w:t xml:space="preserve">ata </w:t>
      </w:r>
      <w:r w:rsidR="00165210" w:rsidRPr="00A44835">
        <w:rPr>
          <w:rFonts w:asciiTheme="minorHAnsi" w:hAnsiTheme="minorHAnsi" w:cstheme="minorHAnsi"/>
          <w:b/>
          <w:color w:val="333333"/>
          <w:sz w:val="22"/>
          <w:szCs w:val="22"/>
        </w:rPr>
        <w:t>P</w:t>
      </w:r>
      <w:r w:rsidRPr="00A44835">
        <w:rPr>
          <w:rFonts w:asciiTheme="minorHAnsi" w:hAnsiTheme="minorHAnsi" w:cstheme="minorHAnsi"/>
          <w:b/>
          <w:color w:val="333333"/>
          <w:sz w:val="22"/>
          <w:szCs w:val="22"/>
        </w:rPr>
        <w:t>rofiling</w:t>
      </w:r>
      <w:r w:rsidRPr="00A44835">
        <w:rPr>
          <w:rFonts w:asciiTheme="minorHAnsi" w:hAnsiTheme="minorHAnsi" w:cstheme="minorHAnsi"/>
          <w:color w:val="333333"/>
          <w:sz w:val="22"/>
          <w:szCs w:val="22"/>
        </w:rPr>
        <w:t xml:space="preserve"> and </w:t>
      </w:r>
      <w:r w:rsidR="00165210" w:rsidRPr="00A44835">
        <w:rPr>
          <w:rFonts w:asciiTheme="minorHAnsi" w:hAnsiTheme="minorHAnsi" w:cstheme="minorHAnsi"/>
          <w:b/>
          <w:color w:val="333333"/>
          <w:sz w:val="22"/>
          <w:szCs w:val="22"/>
        </w:rPr>
        <w:t>D</w:t>
      </w:r>
      <w:r w:rsidRPr="00A44835">
        <w:rPr>
          <w:rFonts w:asciiTheme="minorHAnsi" w:hAnsiTheme="minorHAnsi" w:cstheme="minorHAnsi"/>
          <w:b/>
          <w:color w:val="333333"/>
          <w:sz w:val="22"/>
          <w:szCs w:val="22"/>
        </w:rPr>
        <w:t xml:space="preserve">ata </w:t>
      </w:r>
      <w:r w:rsidR="00165210" w:rsidRPr="00A44835">
        <w:rPr>
          <w:rFonts w:asciiTheme="minorHAnsi" w:hAnsiTheme="minorHAnsi" w:cstheme="minorHAnsi"/>
          <w:b/>
          <w:color w:val="333333"/>
          <w:sz w:val="22"/>
          <w:szCs w:val="22"/>
        </w:rPr>
        <w:t>A</w:t>
      </w:r>
      <w:r w:rsidRPr="00A44835">
        <w:rPr>
          <w:rFonts w:asciiTheme="minorHAnsi" w:hAnsiTheme="minorHAnsi" w:cstheme="minorHAnsi"/>
          <w:b/>
          <w:color w:val="333333"/>
          <w:sz w:val="22"/>
          <w:szCs w:val="22"/>
        </w:rPr>
        <w:t xml:space="preserve">nalysis </w:t>
      </w:r>
      <w:r w:rsidRPr="00A44835">
        <w:rPr>
          <w:rFonts w:asciiTheme="minorHAnsi" w:hAnsiTheme="minorHAnsi" w:cstheme="minorHAnsi"/>
          <w:color w:val="333333"/>
          <w:sz w:val="22"/>
          <w:szCs w:val="22"/>
        </w:rPr>
        <w:t>on source and target systems.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Involved in capturing all business entities, </w:t>
      </w:r>
      <w:r w:rsidRPr="00A44835">
        <w:rPr>
          <w:rFonts w:asciiTheme="minorHAnsi" w:hAnsiTheme="minorHAnsi" w:cstheme="minorHAnsi"/>
          <w:b/>
          <w:color w:val="333333"/>
          <w:sz w:val="22"/>
          <w:szCs w:val="22"/>
        </w:rPr>
        <w:t xml:space="preserve">Logical </w:t>
      </w:r>
      <w:r w:rsidRPr="00A44835">
        <w:rPr>
          <w:rFonts w:asciiTheme="minorHAnsi" w:hAnsiTheme="minorHAnsi" w:cstheme="minorHAnsi"/>
          <w:color w:val="333333"/>
          <w:sz w:val="22"/>
          <w:szCs w:val="22"/>
        </w:rPr>
        <w:t xml:space="preserve">and </w:t>
      </w:r>
      <w:r w:rsidRPr="00A44835">
        <w:rPr>
          <w:rFonts w:asciiTheme="minorHAnsi" w:hAnsiTheme="minorHAnsi" w:cstheme="minorHAnsi"/>
          <w:b/>
          <w:color w:val="333333"/>
          <w:sz w:val="22"/>
          <w:szCs w:val="22"/>
        </w:rPr>
        <w:t>Physical Data Model</w:t>
      </w:r>
      <w:r w:rsidRPr="00A44835">
        <w:rPr>
          <w:rFonts w:asciiTheme="minorHAnsi" w:hAnsiTheme="minorHAnsi" w:cstheme="minorHAnsi"/>
          <w:color w:val="333333"/>
          <w:sz w:val="22"/>
          <w:szCs w:val="22"/>
        </w:rPr>
        <w:t xml:space="preserve"> design to demonstrate business process flow, </w:t>
      </w:r>
      <w:r w:rsidRPr="00A44835">
        <w:rPr>
          <w:rFonts w:asciiTheme="minorHAnsi" w:hAnsiTheme="minorHAnsi" w:cstheme="minorHAnsi"/>
          <w:b/>
          <w:color w:val="333333"/>
          <w:sz w:val="22"/>
          <w:szCs w:val="22"/>
        </w:rPr>
        <w:t>DDL</w:t>
      </w:r>
      <w:r w:rsidRPr="00A44835">
        <w:rPr>
          <w:rFonts w:asciiTheme="minorHAnsi" w:hAnsiTheme="minorHAnsi" w:cstheme="minorHAnsi"/>
          <w:color w:val="333333"/>
          <w:sz w:val="22"/>
          <w:szCs w:val="22"/>
        </w:rPr>
        <w:t xml:space="preserve"> Script creation for Database object using Erwin and its implementation and optimization.</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Validated data model functionality and performance using </w:t>
      </w:r>
      <w:r w:rsidRPr="00A44835">
        <w:rPr>
          <w:rFonts w:asciiTheme="minorHAnsi" w:hAnsiTheme="minorHAnsi" w:cstheme="minorHAnsi"/>
          <w:b/>
          <w:color w:val="333333"/>
          <w:sz w:val="22"/>
          <w:szCs w:val="22"/>
        </w:rPr>
        <w:t>SQL</w:t>
      </w:r>
      <w:r w:rsidRPr="00A44835">
        <w:rPr>
          <w:rFonts w:asciiTheme="minorHAnsi" w:hAnsiTheme="minorHAnsi" w:cstheme="minorHAnsi"/>
          <w:color w:val="333333"/>
          <w:sz w:val="22"/>
          <w:szCs w:val="22"/>
        </w:rPr>
        <w:t>.</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Implemented data cleanup transformations, scripts and testing scenarios to unit and system test the deliverables.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Created SQL procedures for delta, delete and Initial loads.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Generated the reports for the counts as per the delta load and check with the business if the counts are matching.</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Created and reviewed documents and diagrams for the </w:t>
      </w:r>
      <w:r w:rsidRPr="00A44835">
        <w:rPr>
          <w:rFonts w:asciiTheme="minorHAnsi" w:hAnsiTheme="minorHAnsi" w:cstheme="minorHAnsi"/>
          <w:b/>
          <w:color w:val="333333"/>
          <w:sz w:val="22"/>
          <w:szCs w:val="22"/>
        </w:rPr>
        <w:t xml:space="preserve">Data </w:t>
      </w:r>
      <w:r w:rsidR="00165210" w:rsidRPr="00A44835">
        <w:rPr>
          <w:rFonts w:asciiTheme="minorHAnsi" w:hAnsiTheme="minorHAnsi" w:cstheme="minorHAnsi"/>
          <w:b/>
          <w:color w:val="333333"/>
          <w:sz w:val="22"/>
          <w:szCs w:val="22"/>
        </w:rPr>
        <w:t>M</w:t>
      </w:r>
      <w:r w:rsidRPr="00A44835">
        <w:rPr>
          <w:rFonts w:asciiTheme="minorHAnsi" w:hAnsiTheme="minorHAnsi" w:cstheme="minorHAnsi"/>
          <w:b/>
          <w:color w:val="333333"/>
          <w:sz w:val="22"/>
          <w:szCs w:val="22"/>
        </w:rPr>
        <w:t>apping</w:t>
      </w:r>
      <w:r w:rsidRPr="00A44835">
        <w:rPr>
          <w:rFonts w:asciiTheme="minorHAnsi" w:hAnsiTheme="minorHAnsi" w:cstheme="minorHAnsi"/>
          <w:color w:val="333333"/>
          <w:sz w:val="22"/>
          <w:szCs w:val="22"/>
        </w:rPr>
        <w:t xml:space="preserve">, </w:t>
      </w:r>
      <w:r w:rsidR="00165210" w:rsidRPr="00A44835">
        <w:rPr>
          <w:rFonts w:asciiTheme="minorHAnsi" w:hAnsiTheme="minorHAnsi" w:cstheme="minorHAnsi"/>
          <w:b/>
          <w:color w:val="333333"/>
          <w:sz w:val="22"/>
          <w:szCs w:val="22"/>
        </w:rPr>
        <w:t>D</w:t>
      </w:r>
      <w:r w:rsidRPr="00A44835">
        <w:rPr>
          <w:rFonts w:asciiTheme="minorHAnsi" w:hAnsiTheme="minorHAnsi" w:cstheme="minorHAnsi"/>
          <w:b/>
          <w:color w:val="333333"/>
          <w:sz w:val="22"/>
          <w:szCs w:val="22"/>
        </w:rPr>
        <w:t xml:space="preserve">ata </w:t>
      </w:r>
      <w:r w:rsidR="00165210" w:rsidRPr="00A44835">
        <w:rPr>
          <w:rFonts w:asciiTheme="minorHAnsi" w:hAnsiTheme="minorHAnsi" w:cstheme="minorHAnsi"/>
          <w:b/>
          <w:color w:val="333333"/>
          <w:sz w:val="22"/>
          <w:szCs w:val="22"/>
        </w:rPr>
        <w:t>D</w:t>
      </w:r>
      <w:r w:rsidRPr="00A44835">
        <w:rPr>
          <w:rFonts w:asciiTheme="minorHAnsi" w:hAnsiTheme="minorHAnsi" w:cstheme="minorHAnsi"/>
          <w:b/>
          <w:color w:val="333333"/>
          <w:sz w:val="22"/>
          <w:szCs w:val="22"/>
        </w:rPr>
        <w:t>ictionaries</w:t>
      </w:r>
      <w:r w:rsidRPr="00A44835">
        <w:rPr>
          <w:rFonts w:asciiTheme="minorHAnsi" w:hAnsiTheme="minorHAnsi" w:cstheme="minorHAnsi"/>
          <w:color w:val="333333"/>
          <w:sz w:val="22"/>
          <w:szCs w:val="22"/>
        </w:rPr>
        <w:t>.</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Performed spot check on the data issues coming up while loading data and captured the log data into Excel sheet and share with the business.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Extracted daily error messages in excel spreadsheets and share with the business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Reviewed and generated business rules for data and documented the data flows.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Performed unit test for the data that has been migrated into different environments.</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Used </w:t>
      </w:r>
      <w:r w:rsidRPr="00A44835">
        <w:rPr>
          <w:rFonts w:asciiTheme="minorHAnsi" w:hAnsiTheme="minorHAnsi" w:cstheme="minorHAnsi"/>
          <w:b/>
          <w:color w:val="333333"/>
          <w:sz w:val="22"/>
          <w:szCs w:val="22"/>
        </w:rPr>
        <w:t>SharePoint</w:t>
      </w:r>
      <w:r w:rsidRPr="00A44835">
        <w:rPr>
          <w:rFonts w:asciiTheme="minorHAnsi" w:hAnsiTheme="minorHAnsi" w:cstheme="minorHAnsi"/>
          <w:color w:val="333333"/>
          <w:sz w:val="22"/>
          <w:szCs w:val="22"/>
        </w:rPr>
        <w:t xml:space="preserve"> to share the documents, files related to project.</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Created SQL queries to migrate data from source to target.</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Used Agile Method for daily scrum to discuss the project related information.</w:t>
      </w:r>
    </w:p>
    <w:p w:rsidR="00CD6ED6" w:rsidRPr="00A44835" w:rsidRDefault="00CD6ED6" w:rsidP="00CD6ED6">
      <w:pPr>
        <w:pStyle w:val="ListParagraph"/>
        <w:numPr>
          <w:ilvl w:val="0"/>
          <w:numId w:val="19"/>
        </w:numPr>
        <w:shd w:val="clear" w:color="auto" w:fill="FFFFFF"/>
        <w:suppressAutoHyphens w:val="0"/>
        <w:overflowPunct/>
        <w:autoSpaceDE/>
        <w:spacing w:after="47" w:line="234" w:lineRule="atLeast"/>
        <w:jc w:val="both"/>
        <w:textAlignment w:val="auto"/>
        <w:rPr>
          <w:rFonts w:asciiTheme="minorHAnsi" w:hAnsiTheme="minorHAnsi" w:cstheme="minorHAnsi"/>
          <w:color w:val="333333"/>
          <w:sz w:val="22"/>
          <w:szCs w:val="22"/>
        </w:rPr>
      </w:pPr>
      <w:r w:rsidRPr="00A44835">
        <w:rPr>
          <w:rFonts w:asciiTheme="minorHAnsi" w:hAnsiTheme="minorHAnsi" w:cstheme="minorHAnsi"/>
          <w:color w:val="333333"/>
          <w:sz w:val="22"/>
          <w:szCs w:val="22"/>
        </w:rPr>
        <w:t xml:space="preserve">Used the </w:t>
      </w:r>
      <w:r w:rsidRPr="00A44835">
        <w:rPr>
          <w:rFonts w:asciiTheme="minorHAnsi" w:hAnsiTheme="minorHAnsi" w:cstheme="minorHAnsi"/>
          <w:b/>
          <w:color w:val="333333"/>
          <w:sz w:val="22"/>
          <w:szCs w:val="22"/>
        </w:rPr>
        <w:t>GIT</w:t>
      </w:r>
      <w:r w:rsidRPr="00A44835">
        <w:rPr>
          <w:rFonts w:asciiTheme="minorHAnsi" w:hAnsiTheme="minorHAnsi" w:cstheme="minorHAnsi"/>
          <w:color w:val="333333"/>
          <w:sz w:val="22"/>
          <w:szCs w:val="22"/>
        </w:rPr>
        <w:t xml:space="preserve"> repository for up-to-date change in queries.</w:t>
      </w:r>
    </w:p>
    <w:p w:rsidR="00CD6ED6" w:rsidRPr="00A44835" w:rsidRDefault="00CD6ED6" w:rsidP="00CD6ED6">
      <w:pPr>
        <w:shd w:val="clear" w:color="auto" w:fill="FFFFFF"/>
        <w:spacing w:after="47" w:line="234" w:lineRule="atLeast"/>
        <w:jc w:val="both"/>
        <w:rPr>
          <w:rFonts w:asciiTheme="minorHAnsi" w:hAnsiTheme="minorHAnsi" w:cstheme="minorHAnsi"/>
          <w:color w:val="333333"/>
          <w:sz w:val="22"/>
          <w:szCs w:val="22"/>
        </w:rPr>
      </w:pPr>
    </w:p>
    <w:p w:rsidR="00CD6ED6" w:rsidRPr="00A44835" w:rsidRDefault="00CD6ED6" w:rsidP="00165210">
      <w:pPr>
        <w:shd w:val="clear" w:color="auto" w:fill="FFFFFF"/>
        <w:spacing w:after="47" w:line="234" w:lineRule="atLeast"/>
        <w:jc w:val="both"/>
        <w:rPr>
          <w:rFonts w:asciiTheme="minorHAnsi" w:hAnsiTheme="minorHAnsi" w:cstheme="minorHAnsi"/>
          <w:b/>
          <w:color w:val="000000"/>
          <w:sz w:val="22"/>
          <w:szCs w:val="22"/>
          <w:lang/>
        </w:rPr>
      </w:pPr>
      <w:r w:rsidRPr="00A44835">
        <w:rPr>
          <w:rFonts w:asciiTheme="minorHAnsi" w:hAnsiTheme="minorHAnsi" w:cstheme="minorHAnsi"/>
          <w:b/>
          <w:sz w:val="22"/>
          <w:szCs w:val="22"/>
        </w:rPr>
        <w:t>Environment:</w:t>
      </w:r>
      <w:r w:rsidRPr="00A44835">
        <w:rPr>
          <w:rFonts w:asciiTheme="minorHAnsi" w:hAnsiTheme="minorHAnsi" w:cstheme="minorHAnsi"/>
          <w:color w:val="000000" w:themeColor="text1"/>
          <w:sz w:val="22"/>
          <w:szCs w:val="22"/>
        </w:rPr>
        <w:t xml:space="preserve">Microsoft SQL Server 2008/2012, </w:t>
      </w:r>
      <w:r w:rsidRPr="00A44835">
        <w:rPr>
          <w:rFonts w:asciiTheme="minorHAnsi" w:hAnsiTheme="minorHAnsi" w:cstheme="minorHAnsi"/>
          <w:sz w:val="22"/>
          <w:szCs w:val="22"/>
        </w:rPr>
        <w:t xml:space="preserve">Informatica 10.1, </w:t>
      </w:r>
      <w:r w:rsidRPr="00A44835">
        <w:rPr>
          <w:rFonts w:asciiTheme="minorHAnsi" w:hAnsiTheme="minorHAnsi" w:cstheme="minorHAnsi"/>
          <w:color w:val="000000" w:themeColor="text1"/>
          <w:sz w:val="22"/>
          <w:szCs w:val="22"/>
        </w:rPr>
        <w:t>Oracle 11g, Erwin Data Modeler 8.5,9.1,9.5,9.64.1, MS office 2013, Access,GIT, Agile, SharePoint.</w:t>
      </w:r>
    </w:p>
    <w:p w:rsidR="00CD6ED6" w:rsidRPr="00A44835" w:rsidRDefault="00CD6ED6" w:rsidP="00F444AA">
      <w:pPr>
        <w:shd w:val="clear" w:color="auto" w:fill="FFFFFF"/>
        <w:spacing w:line="234" w:lineRule="atLeast"/>
        <w:rPr>
          <w:rFonts w:asciiTheme="minorHAnsi" w:hAnsiTheme="minorHAnsi" w:cstheme="minorHAnsi"/>
          <w:b/>
          <w:color w:val="000000"/>
          <w:sz w:val="22"/>
          <w:szCs w:val="22"/>
          <w:lang/>
        </w:rPr>
      </w:pPr>
    </w:p>
    <w:p w:rsidR="00CD6ED6" w:rsidRPr="00A44835" w:rsidRDefault="00CD6ED6" w:rsidP="00F444AA">
      <w:pPr>
        <w:shd w:val="clear" w:color="auto" w:fill="FFFFFF"/>
        <w:spacing w:line="234" w:lineRule="atLeast"/>
        <w:rPr>
          <w:rFonts w:asciiTheme="minorHAnsi" w:hAnsiTheme="minorHAnsi" w:cstheme="minorHAnsi"/>
          <w:b/>
          <w:color w:val="000000"/>
          <w:sz w:val="22"/>
          <w:szCs w:val="22"/>
          <w:lang/>
        </w:rPr>
      </w:pPr>
    </w:p>
    <w:p w:rsidR="007409C3" w:rsidRPr="00A44835" w:rsidRDefault="007409C3" w:rsidP="00F444AA">
      <w:pPr>
        <w:shd w:val="clear" w:color="auto" w:fill="FFFFFF"/>
        <w:spacing w:line="234" w:lineRule="atLeast"/>
        <w:rPr>
          <w:rFonts w:asciiTheme="minorHAnsi" w:hAnsiTheme="minorHAnsi" w:cstheme="minorHAnsi"/>
          <w:color w:val="000000"/>
          <w:sz w:val="22"/>
          <w:szCs w:val="22"/>
        </w:rPr>
      </w:pPr>
      <w:r w:rsidRPr="00A44835">
        <w:rPr>
          <w:rFonts w:asciiTheme="minorHAnsi" w:hAnsiTheme="minorHAnsi" w:cstheme="minorHAnsi"/>
          <w:b/>
          <w:color w:val="000000"/>
          <w:sz w:val="22"/>
          <w:szCs w:val="22"/>
          <w:lang/>
        </w:rPr>
        <w:t>Client:</w:t>
      </w:r>
      <w:r w:rsidR="00ED3DE0" w:rsidRPr="00A44835">
        <w:rPr>
          <w:rFonts w:asciiTheme="minorHAnsi" w:hAnsiTheme="minorHAnsi" w:cstheme="minorHAnsi"/>
          <w:b/>
          <w:bCs/>
          <w:color w:val="000000"/>
          <w:sz w:val="22"/>
          <w:szCs w:val="22"/>
        </w:rPr>
        <w:t>Sandvik</w:t>
      </w:r>
      <w:r w:rsidR="00ED3DE0" w:rsidRPr="00A44835">
        <w:rPr>
          <w:rFonts w:asciiTheme="minorHAnsi" w:hAnsiTheme="minorHAnsi" w:cstheme="minorHAnsi"/>
          <w:b/>
          <w:bCs/>
          <w:sz w:val="22"/>
          <w:szCs w:val="22"/>
        </w:rPr>
        <w:t xml:space="preserve">, </w:t>
      </w:r>
      <w:r w:rsidR="0095090B" w:rsidRPr="00A44835">
        <w:rPr>
          <w:rFonts w:asciiTheme="minorHAnsi" w:hAnsiTheme="minorHAnsi" w:cstheme="minorHAnsi"/>
          <w:b/>
          <w:bCs/>
          <w:sz w:val="22"/>
          <w:szCs w:val="22"/>
        </w:rPr>
        <w:t>Raleigh</w:t>
      </w:r>
      <w:r w:rsidR="00ED3DE0" w:rsidRPr="00A44835">
        <w:rPr>
          <w:rFonts w:asciiTheme="minorHAnsi" w:hAnsiTheme="minorHAnsi" w:cstheme="minorHAnsi"/>
          <w:b/>
          <w:color w:val="000000" w:themeColor="text1"/>
          <w:sz w:val="22"/>
          <w:szCs w:val="22"/>
        </w:rPr>
        <w:t>, NC</w:t>
      </w:r>
      <w:r w:rsidRPr="00A44835">
        <w:rPr>
          <w:rFonts w:asciiTheme="minorHAnsi" w:hAnsiTheme="minorHAnsi" w:cstheme="minorHAnsi"/>
          <w:b/>
          <w:color w:val="000000"/>
          <w:sz w:val="22"/>
          <w:szCs w:val="22"/>
          <w:lang/>
        </w:rPr>
        <w:t xml:space="preserve">April 2016 – </w:t>
      </w:r>
      <w:r w:rsidR="00CD6ED6" w:rsidRPr="00A44835">
        <w:rPr>
          <w:rFonts w:asciiTheme="minorHAnsi" w:hAnsiTheme="minorHAnsi" w:cstheme="minorHAnsi"/>
          <w:b/>
          <w:color w:val="000000"/>
          <w:sz w:val="22"/>
          <w:szCs w:val="22"/>
          <w:lang/>
        </w:rPr>
        <w:t>Nov 2017</w:t>
      </w:r>
    </w:p>
    <w:p w:rsidR="00CD6ED6" w:rsidRPr="00A44835" w:rsidRDefault="007409C3" w:rsidP="00CD6ED6">
      <w:pPr>
        <w:rPr>
          <w:rFonts w:asciiTheme="minorHAnsi" w:hAnsiTheme="minorHAnsi" w:cstheme="minorHAnsi"/>
          <w:b/>
          <w:sz w:val="22"/>
          <w:szCs w:val="22"/>
          <w:lang w:eastAsia="en-US"/>
        </w:rPr>
      </w:pPr>
      <w:r w:rsidRPr="00A44835">
        <w:rPr>
          <w:rFonts w:asciiTheme="minorHAnsi" w:hAnsiTheme="minorHAnsi" w:cstheme="minorHAnsi"/>
          <w:b/>
          <w:color w:val="000000"/>
          <w:sz w:val="22"/>
          <w:szCs w:val="22"/>
        </w:rPr>
        <w:t xml:space="preserve">Role: </w:t>
      </w:r>
      <w:r w:rsidR="00CD6ED6" w:rsidRPr="00A44835">
        <w:rPr>
          <w:rFonts w:asciiTheme="minorHAnsi" w:hAnsiTheme="minorHAnsi" w:cstheme="minorHAnsi"/>
          <w:b/>
          <w:sz w:val="22"/>
          <w:szCs w:val="22"/>
        </w:rPr>
        <w:t>Sr. Data Modeler/Data Analyst</w:t>
      </w:r>
    </w:p>
    <w:p w:rsidR="007409C3" w:rsidRPr="00A44835" w:rsidRDefault="007409C3" w:rsidP="007409C3">
      <w:pPr>
        <w:shd w:val="clear" w:color="auto" w:fill="FFFFFF"/>
        <w:tabs>
          <w:tab w:val="left" w:pos="7740"/>
        </w:tabs>
        <w:spacing w:line="276" w:lineRule="auto"/>
        <w:rPr>
          <w:rFonts w:asciiTheme="minorHAnsi" w:hAnsiTheme="minorHAnsi" w:cstheme="minorHAnsi"/>
          <w:b/>
          <w:color w:val="000000"/>
          <w:sz w:val="22"/>
          <w:szCs w:val="22"/>
        </w:rPr>
      </w:pPr>
    </w:p>
    <w:p w:rsidR="00EF5C15" w:rsidRPr="00A44835" w:rsidRDefault="00EF5C15" w:rsidP="007409C3">
      <w:pPr>
        <w:shd w:val="clear" w:color="auto" w:fill="FFFFFF"/>
        <w:tabs>
          <w:tab w:val="left" w:pos="7740"/>
        </w:tabs>
        <w:spacing w:line="276" w:lineRule="auto"/>
        <w:rPr>
          <w:rFonts w:asciiTheme="minorHAnsi" w:hAnsiTheme="minorHAnsi" w:cstheme="minorHAnsi"/>
          <w:b/>
          <w:color w:val="000000"/>
          <w:sz w:val="22"/>
          <w:szCs w:val="22"/>
        </w:rPr>
      </w:pPr>
    </w:p>
    <w:p w:rsidR="00EF5C15" w:rsidRPr="00A44835" w:rsidRDefault="00ED3DE0" w:rsidP="004F7D94">
      <w:pPr>
        <w:jc w:val="both"/>
        <w:rPr>
          <w:rFonts w:asciiTheme="minorHAnsi" w:hAnsiTheme="minorHAnsi" w:cstheme="minorHAnsi"/>
          <w:b/>
          <w:sz w:val="22"/>
          <w:szCs w:val="22"/>
        </w:rPr>
      </w:pPr>
      <w:r w:rsidRPr="00A44835">
        <w:rPr>
          <w:rStyle w:val="Strong"/>
          <w:rFonts w:asciiTheme="minorHAnsi" w:hAnsiTheme="minorHAnsi" w:cstheme="minorHAnsi"/>
          <w:b w:val="0"/>
          <w:bCs w:val="0"/>
          <w:sz w:val="22"/>
          <w:szCs w:val="22"/>
          <w:bdr w:val="none" w:sz="0" w:space="0" w:color="auto" w:frame="1"/>
          <w:shd w:val="clear" w:color="auto" w:fill="FFFFFF"/>
        </w:rPr>
        <w:t>Sandvik</w:t>
      </w:r>
      <w:r w:rsidRPr="00A44835">
        <w:rPr>
          <w:rFonts w:asciiTheme="minorHAnsi" w:hAnsiTheme="minorHAnsi" w:cstheme="minorHAnsi"/>
          <w:sz w:val="22"/>
          <w:szCs w:val="22"/>
          <w:shd w:val="clear" w:color="auto" w:fill="FFFFFF"/>
        </w:rPr>
        <w:t> is an engineering group in mining and rock excavation, metal-cutting and materials technology. Sandvik</w:t>
      </w:r>
      <w:r w:rsidR="004F7D94" w:rsidRPr="00A44835">
        <w:rPr>
          <w:rFonts w:asciiTheme="minorHAnsi" w:hAnsiTheme="minorHAnsi" w:cstheme="minorHAnsi"/>
          <w:sz w:val="22"/>
          <w:szCs w:val="22"/>
          <w:shd w:val="clear" w:color="auto" w:fill="FFFFFF"/>
        </w:rPr>
        <w:t xml:space="preserve"> has its own </w:t>
      </w:r>
      <w:r w:rsidRPr="00A44835">
        <w:rPr>
          <w:rFonts w:asciiTheme="minorHAnsi" w:hAnsiTheme="minorHAnsi" w:cstheme="minorHAnsi"/>
          <w:sz w:val="22"/>
          <w:szCs w:val="22"/>
          <w:shd w:val="clear" w:color="auto" w:fill="FFFFFF"/>
        </w:rPr>
        <w:t xml:space="preserve">IT </w:t>
      </w:r>
      <w:r w:rsidR="004F7D94" w:rsidRPr="00A44835">
        <w:rPr>
          <w:rFonts w:asciiTheme="minorHAnsi" w:hAnsiTheme="minorHAnsi" w:cstheme="minorHAnsi"/>
          <w:sz w:val="22"/>
          <w:szCs w:val="22"/>
          <w:shd w:val="clear" w:color="auto" w:fill="FFFFFF"/>
        </w:rPr>
        <w:t xml:space="preserve">to </w:t>
      </w:r>
      <w:r w:rsidRPr="00A44835">
        <w:rPr>
          <w:rFonts w:asciiTheme="minorHAnsi" w:hAnsiTheme="minorHAnsi" w:cstheme="minorHAnsi"/>
          <w:sz w:val="22"/>
          <w:szCs w:val="22"/>
          <w:shd w:val="clear" w:color="auto" w:fill="FFFFFF"/>
        </w:rPr>
        <w:t>serve the whole company with IT infrastructure, systems and business critical solutions Working in a constantly changing environment and exper</w:t>
      </w:r>
      <w:r w:rsidR="004F7D94" w:rsidRPr="00A44835">
        <w:rPr>
          <w:rFonts w:asciiTheme="minorHAnsi" w:hAnsiTheme="minorHAnsi" w:cstheme="minorHAnsi"/>
          <w:sz w:val="22"/>
          <w:szCs w:val="22"/>
          <w:shd w:val="clear" w:color="auto" w:fill="FFFFFF"/>
        </w:rPr>
        <w:t xml:space="preserve">ience, build up </w:t>
      </w:r>
      <w:r w:rsidRPr="00A44835">
        <w:rPr>
          <w:rFonts w:asciiTheme="minorHAnsi" w:hAnsiTheme="minorHAnsi" w:cstheme="minorHAnsi"/>
          <w:sz w:val="22"/>
          <w:szCs w:val="22"/>
          <w:shd w:val="clear" w:color="auto" w:fill="FFFFFF"/>
        </w:rPr>
        <w:t xml:space="preserve">team </w:t>
      </w:r>
      <w:r w:rsidR="004F7D94" w:rsidRPr="00A44835">
        <w:rPr>
          <w:rFonts w:asciiTheme="minorHAnsi" w:hAnsiTheme="minorHAnsi" w:cstheme="minorHAnsi"/>
          <w:sz w:val="22"/>
          <w:szCs w:val="22"/>
          <w:shd w:val="clear" w:color="auto" w:fill="FFFFFF"/>
        </w:rPr>
        <w:t xml:space="preserve">in </w:t>
      </w:r>
      <w:r w:rsidRPr="00A44835">
        <w:rPr>
          <w:rFonts w:asciiTheme="minorHAnsi" w:hAnsiTheme="minorHAnsi" w:cstheme="minorHAnsi"/>
          <w:sz w:val="22"/>
          <w:szCs w:val="22"/>
        </w:rPr>
        <w:t>IT</w:t>
      </w:r>
      <w:r w:rsidRPr="00A44835">
        <w:rPr>
          <w:rFonts w:asciiTheme="minorHAnsi" w:hAnsiTheme="minorHAnsi" w:cstheme="minorHAnsi"/>
          <w:sz w:val="22"/>
          <w:szCs w:val="22"/>
          <w:shd w:val="clear" w:color="auto" w:fill="FFFFFF"/>
        </w:rPr>
        <w:t> infrastructure, systems and business critical solutions</w:t>
      </w:r>
      <w:r w:rsidR="004F7D94" w:rsidRPr="00A44835">
        <w:rPr>
          <w:rFonts w:asciiTheme="minorHAnsi" w:hAnsiTheme="minorHAnsi" w:cstheme="minorHAnsi"/>
          <w:sz w:val="22"/>
          <w:szCs w:val="22"/>
        </w:rPr>
        <w:t>.</w:t>
      </w:r>
    </w:p>
    <w:p w:rsidR="00051AAF" w:rsidRPr="00A44835" w:rsidRDefault="00051AAF" w:rsidP="004F7D94">
      <w:pPr>
        <w:shd w:val="clear" w:color="auto" w:fill="FFFFFF"/>
        <w:tabs>
          <w:tab w:val="left" w:pos="7740"/>
        </w:tabs>
        <w:spacing w:line="276" w:lineRule="auto"/>
        <w:jc w:val="both"/>
        <w:rPr>
          <w:rFonts w:asciiTheme="minorHAnsi" w:hAnsiTheme="minorHAnsi" w:cstheme="minorHAnsi"/>
          <w:b/>
          <w:color w:val="000000"/>
          <w:sz w:val="22"/>
          <w:szCs w:val="22"/>
        </w:rPr>
      </w:pPr>
    </w:p>
    <w:p w:rsidR="00E84E98" w:rsidRPr="00A44835" w:rsidRDefault="00E84E98" w:rsidP="007409C3">
      <w:pPr>
        <w:jc w:val="both"/>
        <w:rPr>
          <w:rFonts w:asciiTheme="minorHAnsi" w:hAnsiTheme="minorHAnsi" w:cstheme="minorHAnsi"/>
          <w:b/>
          <w:bCs/>
          <w:sz w:val="22"/>
          <w:szCs w:val="22"/>
        </w:rPr>
      </w:pPr>
    </w:p>
    <w:p w:rsidR="00E84E98" w:rsidRPr="00A44835" w:rsidRDefault="00E84E98" w:rsidP="007409C3">
      <w:pPr>
        <w:jc w:val="both"/>
        <w:rPr>
          <w:rFonts w:asciiTheme="minorHAnsi" w:hAnsiTheme="minorHAnsi" w:cstheme="minorHAnsi"/>
          <w:b/>
          <w:bCs/>
          <w:sz w:val="22"/>
          <w:szCs w:val="22"/>
        </w:rPr>
      </w:pPr>
    </w:p>
    <w:p w:rsidR="007409C3" w:rsidRPr="00A44835" w:rsidRDefault="007409C3" w:rsidP="007409C3">
      <w:pPr>
        <w:jc w:val="both"/>
        <w:rPr>
          <w:rFonts w:asciiTheme="minorHAnsi" w:hAnsiTheme="minorHAnsi" w:cstheme="minorHAnsi"/>
          <w:b/>
          <w:bCs/>
          <w:sz w:val="22"/>
          <w:szCs w:val="22"/>
        </w:rPr>
      </w:pPr>
      <w:r w:rsidRPr="00A44835">
        <w:rPr>
          <w:rFonts w:asciiTheme="minorHAnsi" w:hAnsiTheme="minorHAnsi" w:cstheme="minorHAnsi"/>
          <w:b/>
          <w:bCs/>
          <w:sz w:val="22"/>
          <w:szCs w:val="22"/>
        </w:rPr>
        <w:t>Key Responsibilities:</w:t>
      </w:r>
    </w:p>
    <w:p w:rsidR="003609A0" w:rsidRPr="00A44835" w:rsidRDefault="003609A0" w:rsidP="007409C3">
      <w:pPr>
        <w:jc w:val="both"/>
        <w:rPr>
          <w:rFonts w:asciiTheme="minorHAnsi" w:hAnsiTheme="minorHAnsi" w:cstheme="minorHAnsi"/>
          <w:b/>
          <w:bCs/>
          <w:sz w:val="22"/>
          <w:szCs w:val="22"/>
        </w:rPr>
      </w:pP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lang w:eastAsia="en-US"/>
        </w:rPr>
      </w:pPr>
      <w:r w:rsidRPr="00A44835">
        <w:rPr>
          <w:rFonts w:asciiTheme="minorHAnsi" w:hAnsiTheme="minorHAnsi" w:cstheme="minorHAnsi"/>
          <w:sz w:val="22"/>
          <w:szCs w:val="22"/>
        </w:rPr>
        <w:t>Participated in requirement gathering with business users to understand and document the business requirements in alignment to the financial goals of the company.</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the </w:t>
      </w:r>
      <w:r w:rsidRPr="00A44835">
        <w:rPr>
          <w:rFonts w:asciiTheme="minorHAnsi" w:hAnsiTheme="minorHAnsi" w:cstheme="minorHAnsi"/>
          <w:b/>
          <w:sz w:val="22"/>
          <w:szCs w:val="22"/>
        </w:rPr>
        <w:t>conceptual</w:t>
      </w:r>
      <w:r w:rsidRPr="00A44835">
        <w:rPr>
          <w:rFonts w:asciiTheme="minorHAnsi" w:hAnsiTheme="minorHAnsi" w:cstheme="minorHAnsi"/>
          <w:sz w:val="22"/>
          <w:szCs w:val="22"/>
        </w:rPr>
        <w:t xml:space="preserve"> model for the data warehouse using </w:t>
      </w:r>
      <w:r w:rsidRPr="00A44835">
        <w:rPr>
          <w:rFonts w:asciiTheme="minorHAnsi" w:hAnsiTheme="minorHAnsi" w:cstheme="minorHAnsi"/>
          <w:b/>
          <w:sz w:val="22"/>
          <w:szCs w:val="22"/>
        </w:rPr>
        <w:t>ERwin</w:t>
      </w:r>
      <w:r w:rsidRPr="00A44835">
        <w:rPr>
          <w:rFonts w:asciiTheme="minorHAnsi" w:hAnsiTheme="minorHAnsi" w:cstheme="minorHAnsi"/>
          <w:sz w:val="22"/>
          <w:szCs w:val="22"/>
        </w:rPr>
        <w:t xml:space="preserve"> data modeling tool.</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Designed </w:t>
      </w:r>
      <w:r w:rsidRPr="00A44835">
        <w:rPr>
          <w:rFonts w:asciiTheme="minorHAnsi" w:hAnsiTheme="minorHAnsi" w:cstheme="minorHAnsi"/>
          <w:b/>
          <w:sz w:val="22"/>
          <w:szCs w:val="22"/>
        </w:rPr>
        <w:t>logical</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physical</w:t>
      </w:r>
      <w:r w:rsidRPr="00A44835">
        <w:rPr>
          <w:rFonts w:asciiTheme="minorHAnsi" w:hAnsiTheme="minorHAnsi" w:cstheme="minorHAnsi"/>
          <w:sz w:val="22"/>
          <w:szCs w:val="22"/>
        </w:rPr>
        <w:t xml:space="preserve"> data models using data provisioning and consumption techniques.</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Reviewed the logical model with application developers,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team, </w:t>
      </w:r>
      <w:r w:rsidRPr="00A44835">
        <w:rPr>
          <w:rFonts w:asciiTheme="minorHAnsi" w:hAnsiTheme="minorHAnsi" w:cstheme="minorHAnsi"/>
          <w:b/>
          <w:sz w:val="22"/>
          <w:szCs w:val="22"/>
        </w:rPr>
        <w:t>DBAs</w:t>
      </w:r>
      <w:r w:rsidRPr="00A44835">
        <w:rPr>
          <w:rFonts w:asciiTheme="minorHAnsi" w:hAnsiTheme="minorHAnsi" w:cstheme="minorHAnsi"/>
          <w:sz w:val="22"/>
          <w:szCs w:val="22"/>
        </w:rPr>
        <w:t xml:space="preserve"> and testing team to provide information about the data model and business requirements.</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lastRenderedPageBreak/>
        <w:t xml:space="preserve">Normalized the </w:t>
      </w:r>
      <w:r w:rsidRPr="00A44835">
        <w:rPr>
          <w:rFonts w:asciiTheme="minorHAnsi" w:hAnsiTheme="minorHAnsi" w:cstheme="minorHAnsi"/>
          <w:b/>
          <w:sz w:val="22"/>
          <w:szCs w:val="22"/>
        </w:rPr>
        <w:t>tables</w:t>
      </w:r>
      <w:r w:rsidRPr="00A44835">
        <w:rPr>
          <w:rFonts w:asciiTheme="minorHAnsi" w:hAnsiTheme="minorHAnsi" w:cstheme="minorHAnsi"/>
          <w:sz w:val="22"/>
          <w:szCs w:val="22"/>
        </w:rPr>
        <w:t>/</w:t>
      </w:r>
      <w:r w:rsidRPr="00A44835">
        <w:rPr>
          <w:rFonts w:asciiTheme="minorHAnsi" w:hAnsiTheme="minorHAnsi" w:cstheme="minorHAnsi"/>
          <w:b/>
          <w:sz w:val="22"/>
          <w:szCs w:val="22"/>
        </w:rPr>
        <w:t>relationships</w:t>
      </w:r>
      <w:r w:rsidRPr="00A44835">
        <w:rPr>
          <w:rFonts w:asciiTheme="minorHAnsi" w:hAnsiTheme="minorHAnsi" w:cstheme="minorHAnsi"/>
          <w:sz w:val="22"/>
          <w:szCs w:val="22"/>
        </w:rPr>
        <w:t xml:space="preserve"> to arrive at effective relational schemas without any redundancies.</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Developed scripts that automated </w:t>
      </w:r>
      <w:r w:rsidRPr="00A44835">
        <w:rPr>
          <w:rFonts w:asciiTheme="minorHAnsi" w:hAnsiTheme="minorHAnsi" w:cstheme="minorHAnsi"/>
          <w:b/>
          <w:sz w:val="22"/>
          <w:szCs w:val="22"/>
        </w:rPr>
        <w:t>DDL</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DML</w:t>
      </w:r>
      <w:r w:rsidRPr="00A44835">
        <w:rPr>
          <w:rFonts w:asciiTheme="minorHAnsi" w:hAnsiTheme="minorHAnsi" w:cstheme="minorHAnsi"/>
          <w:sz w:val="22"/>
          <w:szCs w:val="22"/>
        </w:rPr>
        <w:t xml:space="preserve"> statements used in creations of databases, tables, constraints, and updates.</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Designed </w:t>
      </w:r>
      <w:r w:rsidRPr="00A44835">
        <w:rPr>
          <w:rFonts w:asciiTheme="minorHAnsi" w:hAnsiTheme="minorHAnsi" w:cstheme="minorHAnsi"/>
          <w:b/>
          <w:sz w:val="22"/>
          <w:szCs w:val="22"/>
        </w:rPr>
        <w:t>star</w:t>
      </w:r>
      <w:r w:rsidRPr="00A44835">
        <w:rPr>
          <w:rFonts w:asciiTheme="minorHAnsi" w:hAnsiTheme="minorHAnsi" w:cstheme="minorHAnsi"/>
          <w:sz w:val="22"/>
          <w:szCs w:val="22"/>
        </w:rPr>
        <w:t xml:space="preserve"> s</w:t>
      </w:r>
      <w:r w:rsidRPr="00A44835">
        <w:rPr>
          <w:rFonts w:asciiTheme="minorHAnsi" w:hAnsiTheme="minorHAnsi" w:cstheme="minorHAnsi"/>
          <w:b/>
          <w:sz w:val="22"/>
          <w:szCs w:val="22"/>
        </w:rPr>
        <w:t>chema</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snow</w:t>
      </w:r>
      <w:r w:rsidRPr="00A44835">
        <w:rPr>
          <w:rFonts w:asciiTheme="minorHAnsi" w:hAnsiTheme="minorHAnsi" w:cstheme="minorHAnsi"/>
          <w:sz w:val="22"/>
          <w:szCs w:val="22"/>
        </w:rPr>
        <w:t>-</w:t>
      </w:r>
      <w:r w:rsidRPr="00A44835">
        <w:rPr>
          <w:rFonts w:asciiTheme="minorHAnsi" w:hAnsiTheme="minorHAnsi" w:cstheme="minorHAnsi"/>
          <w:b/>
          <w:sz w:val="22"/>
          <w:szCs w:val="22"/>
        </w:rPr>
        <w:t>flakeschema</w:t>
      </w:r>
      <w:r w:rsidRPr="00A44835">
        <w:rPr>
          <w:rFonts w:asciiTheme="minorHAnsi" w:hAnsiTheme="minorHAnsi" w:cstheme="minorHAnsi"/>
          <w:sz w:val="22"/>
          <w:szCs w:val="22"/>
        </w:rPr>
        <w:t xml:space="preserve"> and involved in developing the data warehouse for the database.</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on </w:t>
      </w:r>
      <w:r w:rsidRPr="00A44835">
        <w:rPr>
          <w:rFonts w:asciiTheme="minorHAnsi" w:hAnsiTheme="minorHAnsi" w:cstheme="minorHAnsi"/>
          <w:b/>
          <w:sz w:val="22"/>
          <w:szCs w:val="22"/>
        </w:rPr>
        <w:t>forwardengineering</w:t>
      </w:r>
      <w:r w:rsidRPr="00A44835">
        <w:rPr>
          <w:rFonts w:asciiTheme="minorHAnsi" w:hAnsiTheme="minorHAnsi" w:cstheme="minorHAnsi"/>
          <w:sz w:val="22"/>
          <w:szCs w:val="22"/>
        </w:rPr>
        <w:t xml:space="preserve"> to enhance the data structures of the existing database and creating new schemas.</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on </w:t>
      </w:r>
      <w:r w:rsidRPr="00A44835">
        <w:rPr>
          <w:rFonts w:asciiTheme="minorHAnsi" w:hAnsiTheme="minorHAnsi" w:cstheme="minorHAnsi"/>
          <w:b/>
          <w:sz w:val="22"/>
          <w:szCs w:val="22"/>
        </w:rPr>
        <w:t>reverseengineering</w:t>
      </w:r>
      <w:r w:rsidRPr="00A44835">
        <w:rPr>
          <w:rFonts w:asciiTheme="minorHAnsi" w:hAnsiTheme="minorHAnsi" w:cstheme="minorHAnsi"/>
          <w:sz w:val="22"/>
          <w:szCs w:val="22"/>
        </w:rPr>
        <w:t xml:space="preserve"> on the existing data models and updates the data models.</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Participated with application developers and DBAs to discuss about various </w:t>
      </w:r>
      <w:r w:rsidRPr="00A44835">
        <w:rPr>
          <w:rFonts w:asciiTheme="minorHAnsi" w:hAnsiTheme="minorHAnsi" w:cstheme="minorHAnsi"/>
          <w:b/>
          <w:sz w:val="22"/>
          <w:szCs w:val="22"/>
        </w:rPr>
        <w:t>De-normalization</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partitioning</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indexingschemas</w:t>
      </w:r>
      <w:r w:rsidRPr="00A44835">
        <w:rPr>
          <w:rFonts w:asciiTheme="minorHAnsi" w:hAnsiTheme="minorHAnsi" w:cstheme="minorHAnsi"/>
          <w:sz w:val="22"/>
          <w:szCs w:val="22"/>
        </w:rPr>
        <w:t xml:space="preserve"> for physical model.</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jobs and custom transfer components to move data from smaller teams to centralized area (</w:t>
      </w:r>
      <w:r w:rsidRPr="00A44835">
        <w:rPr>
          <w:rFonts w:asciiTheme="minorHAnsi" w:hAnsiTheme="minorHAnsi" w:cstheme="minorHAnsi"/>
          <w:b/>
          <w:sz w:val="22"/>
          <w:szCs w:val="22"/>
        </w:rPr>
        <w:t>SQL Server</w:t>
      </w:r>
      <w:r w:rsidRPr="00A44835">
        <w:rPr>
          <w:rFonts w:asciiTheme="minorHAnsi" w:hAnsiTheme="minorHAnsi" w:cstheme="minorHAnsi"/>
          <w:sz w:val="22"/>
          <w:szCs w:val="22"/>
        </w:rPr>
        <w:t xml:space="preserve">) to meet minimum capital requirements using </w:t>
      </w:r>
      <w:r w:rsidRPr="00A44835">
        <w:rPr>
          <w:rFonts w:asciiTheme="minorHAnsi" w:hAnsiTheme="minorHAnsi" w:cstheme="minorHAnsi"/>
          <w:b/>
          <w:sz w:val="22"/>
          <w:szCs w:val="22"/>
        </w:rPr>
        <w:t>SSIS</w:t>
      </w:r>
      <w:r w:rsidRPr="00A44835">
        <w:rPr>
          <w:rFonts w:asciiTheme="minorHAnsi" w:hAnsiTheme="minorHAnsi" w:cstheme="minorHAnsi"/>
          <w:sz w:val="22"/>
          <w:szCs w:val="22"/>
        </w:rPr>
        <w:t>.</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Created naming standards for data attributes and metadata to track data source, load frequency, generated key values, and data dictionary.</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Used execution plan, </w:t>
      </w:r>
      <w:r w:rsidRPr="00A44835">
        <w:rPr>
          <w:rFonts w:asciiTheme="minorHAnsi" w:hAnsiTheme="minorHAnsi" w:cstheme="minorHAnsi"/>
          <w:b/>
          <w:sz w:val="22"/>
          <w:szCs w:val="22"/>
        </w:rPr>
        <w:t>SQL</w:t>
      </w:r>
      <w:r w:rsidRPr="00A44835">
        <w:rPr>
          <w:rFonts w:asciiTheme="minorHAnsi" w:hAnsiTheme="minorHAnsi" w:cstheme="minorHAnsi"/>
          <w:sz w:val="22"/>
          <w:szCs w:val="22"/>
        </w:rPr>
        <w:t xml:space="preserve"> profiler and database engine tuning advisor to optimize queries and enhance the performance of database.</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Extensively used metadata &amp; data dictionary management, data profiling, data mapping.</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Generated reports using </w:t>
      </w:r>
      <w:r w:rsidRPr="00A44835">
        <w:rPr>
          <w:rFonts w:asciiTheme="minorHAnsi" w:hAnsiTheme="minorHAnsi" w:cstheme="minorHAnsi"/>
          <w:b/>
          <w:sz w:val="22"/>
          <w:szCs w:val="22"/>
        </w:rPr>
        <w:t>SQL</w:t>
      </w:r>
      <w:r w:rsidRPr="00A44835">
        <w:rPr>
          <w:rFonts w:asciiTheme="minorHAnsi" w:hAnsiTheme="minorHAnsi" w:cstheme="minorHAnsi"/>
          <w:sz w:val="22"/>
          <w:szCs w:val="22"/>
        </w:rPr>
        <w:t xml:space="preserve"> Server Reporting Services from </w:t>
      </w:r>
      <w:r w:rsidRPr="00A44835">
        <w:rPr>
          <w:rFonts w:asciiTheme="minorHAnsi" w:hAnsiTheme="minorHAnsi" w:cstheme="minorHAnsi"/>
          <w:b/>
          <w:sz w:val="22"/>
          <w:szCs w:val="22"/>
        </w:rPr>
        <w:t>OLTP</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OLAP</w:t>
      </w:r>
      <w:r w:rsidRPr="00A44835">
        <w:rPr>
          <w:rFonts w:asciiTheme="minorHAnsi" w:hAnsiTheme="minorHAnsi" w:cstheme="minorHAnsi"/>
          <w:sz w:val="22"/>
          <w:szCs w:val="22"/>
        </w:rPr>
        <w:t xml:space="preserve"> data sources.</w:t>
      </w:r>
    </w:p>
    <w:p w:rsidR="00CD6ED6" w:rsidRPr="00A44835" w:rsidRDefault="00CD6ED6" w:rsidP="00CD6ED6">
      <w:pPr>
        <w:pStyle w:val="ListParagraph"/>
        <w:numPr>
          <w:ilvl w:val="0"/>
          <w:numId w:val="20"/>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with the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team to ensure that the company's data governing policy was adhered to generated extracts for multiple downstream users.</w:t>
      </w:r>
    </w:p>
    <w:p w:rsidR="00CD6ED6" w:rsidRPr="00A44835" w:rsidRDefault="00CD6ED6" w:rsidP="00CD6ED6">
      <w:pPr>
        <w:jc w:val="both"/>
        <w:rPr>
          <w:rFonts w:asciiTheme="minorHAnsi" w:hAnsiTheme="minorHAnsi" w:cstheme="minorHAnsi"/>
          <w:sz w:val="22"/>
          <w:szCs w:val="22"/>
        </w:rPr>
      </w:pPr>
    </w:p>
    <w:p w:rsidR="00CD6ED6" w:rsidRPr="00A44835" w:rsidRDefault="00CD6ED6" w:rsidP="00CD6ED6">
      <w:pPr>
        <w:jc w:val="both"/>
        <w:rPr>
          <w:rFonts w:asciiTheme="minorHAnsi" w:hAnsiTheme="minorHAnsi" w:cstheme="minorHAnsi"/>
          <w:sz w:val="22"/>
          <w:szCs w:val="22"/>
        </w:rPr>
      </w:pPr>
      <w:r w:rsidRPr="00A44835">
        <w:rPr>
          <w:rFonts w:asciiTheme="minorHAnsi" w:hAnsiTheme="minorHAnsi" w:cstheme="minorHAnsi"/>
          <w:b/>
          <w:sz w:val="22"/>
          <w:szCs w:val="22"/>
        </w:rPr>
        <w:t>Environment:</w:t>
      </w:r>
      <w:r w:rsidRPr="00A44835">
        <w:rPr>
          <w:rFonts w:asciiTheme="minorHAnsi" w:hAnsiTheme="minorHAnsi" w:cstheme="minorHAnsi"/>
          <w:sz w:val="22"/>
          <w:szCs w:val="22"/>
        </w:rPr>
        <w:t>ERwin 9.2, Informatica 10.1, Oracle 11g, SQL Server 2012/2014, Visual Studio 2012, Red Gate, SQL Developer, SSIS, SSRS, SSAS, TOAD Data Analyst 3.1, Microsoft Visual studio 2008/2012, and MS Office suite</w:t>
      </w:r>
      <w:r w:rsidRPr="00A44835">
        <w:rPr>
          <w:rFonts w:asciiTheme="minorHAnsi" w:hAnsiTheme="minorHAnsi" w:cstheme="minorHAnsi"/>
          <w:color w:val="333333"/>
          <w:sz w:val="22"/>
          <w:szCs w:val="22"/>
          <w:shd w:val="clear" w:color="auto" w:fill="FFFFFF"/>
        </w:rPr>
        <w:t>.</w:t>
      </w:r>
    </w:p>
    <w:p w:rsidR="003A0ED0" w:rsidRPr="00A44835" w:rsidRDefault="003A0ED0" w:rsidP="00526A12">
      <w:pPr>
        <w:shd w:val="clear" w:color="auto" w:fill="FFFFFF"/>
        <w:spacing w:line="234" w:lineRule="atLeast"/>
        <w:rPr>
          <w:rFonts w:asciiTheme="minorHAnsi" w:hAnsiTheme="minorHAnsi" w:cstheme="minorHAnsi"/>
          <w:b/>
          <w:sz w:val="22"/>
          <w:szCs w:val="22"/>
        </w:rPr>
      </w:pPr>
    </w:p>
    <w:p w:rsidR="00CD6ED6" w:rsidRPr="00A44835" w:rsidRDefault="007409C3" w:rsidP="00CD6ED6">
      <w:pPr>
        <w:rPr>
          <w:rFonts w:asciiTheme="minorHAnsi" w:hAnsiTheme="minorHAnsi" w:cstheme="minorHAnsi"/>
          <w:b/>
          <w:sz w:val="22"/>
          <w:szCs w:val="22"/>
          <w:lang w:eastAsia="en-US"/>
        </w:rPr>
      </w:pPr>
      <w:r w:rsidRPr="00A44835">
        <w:rPr>
          <w:rFonts w:asciiTheme="minorHAnsi" w:hAnsiTheme="minorHAnsi" w:cstheme="minorHAnsi"/>
          <w:b/>
          <w:sz w:val="22"/>
          <w:szCs w:val="22"/>
        </w:rPr>
        <w:t>Client:</w:t>
      </w:r>
      <w:r w:rsidR="00592D67" w:rsidRPr="00A44835">
        <w:rPr>
          <w:rFonts w:asciiTheme="minorHAnsi" w:hAnsiTheme="minorHAnsi" w:cstheme="minorHAnsi"/>
          <w:b/>
          <w:bCs/>
          <w:color w:val="000000"/>
          <w:sz w:val="22"/>
          <w:szCs w:val="22"/>
        </w:rPr>
        <w:t>Northwell Health</w:t>
      </w:r>
      <w:r w:rsidR="00592D67" w:rsidRPr="00A44835">
        <w:rPr>
          <w:rFonts w:asciiTheme="minorHAnsi" w:hAnsiTheme="minorHAnsi" w:cstheme="minorHAnsi"/>
          <w:b/>
          <w:color w:val="000000" w:themeColor="text1"/>
          <w:sz w:val="22"/>
          <w:szCs w:val="22"/>
        </w:rPr>
        <w:t>, Melville, NY</w:t>
      </w:r>
      <w:r w:rsidRPr="00A44835">
        <w:rPr>
          <w:rFonts w:asciiTheme="minorHAnsi" w:hAnsiTheme="minorHAnsi" w:cstheme="minorHAnsi"/>
          <w:b/>
          <w:sz w:val="22"/>
          <w:szCs w:val="22"/>
        </w:rPr>
        <w:tab/>
      </w:r>
      <w:r w:rsidRPr="00A44835">
        <w:rPr>
          <w:rFonts w:asciiTheme="minorHAnsi" w:hAnsiTheme="minorHAnsi" w:cstheme="minorHAnsi"/>
          <w:b/>
          <w:sz w:val="22"/>
          <w:szCs w:val="22"/>
        </w:rPr>
        <w:tab/>
        <w:t>Jan 2015 -</w:t>
      </w:r>
      <w:r w:rsidRPr="00A44835">
        <w:rPr>
          <w:rFonts w:asciiTheme="minorHAnsi" w:hAnsiTheme="minorHAnsi" w:cstheme="minorHAnsi"/>
          <w:b/>
          <w:sz w:val="22"/>
          <w:szCs w:val="22"/>
          <w:lang/>
        </w:rPr>
        <w:t>March2016</w:t>
      </w:r>
      <w:r w:rsidRPr="00A44835">
        <w:rPr>
          <w:rFonts w:asciiTheme="minorHAnsi" w:hAnsiTheme="minorHAnsi" w:cstheme="minorHAnsi"/>
          <w:b/>
          <w:sz w:val="22"/>
          <w:szCs w:val="22"/>
        </w:rPr>
        <w:t xml:space="preserve">                                                 Role: </w:t>
      </w:r>
      <w:r w:rsidR="00CD6ED6" w:rsidRPr="00A44835">
        <w:rPr>
          <w:rFonts w:asciiTheme="minorHAnsi" w:hAnsiTheme="minorHAnsi" w:cstheme="minorHAnsi"/>
          <w:b/>
          <w:sz w:val="22"/>
          <w:szCs w:val="22"/>
        </w:rPr>
        <w:t>Data Modeler/Data Analyst</w:t>
      </w:r>
    </w:p>
    <w:p w:rsidR="007409C3" w:rsidRPr="00A44835" w:rsidRDefault="007409C3" w:rsidP="00526A12">
      <w:pPr>
        <w:shd w:val="clear" w:color="auto" w:fill="FFFFFF"/>
        <w:spacing w:line="234" w:lineRule="atLeast"/>
        <w:rPr>
          <w:rFonts w:asciiTheme="minorHAnsi" w:hAnsiTheme="minorHAnsi" w:cstheme="minorHAnsi"/>
          <w:b/>
          <w:sz w:val="22"/>
          <w:szCs w:val="22"/>
        </w:rPr>
      </w:pPr>
    </w:p>
    <w:p w:rsidR="00526A12" w:rsidRPr="00A44835" w:rsidRDefault="00526A12" w:rsidP="00526A12">
      <w:pPr>
        <w:shd w:val="clear" w:color="auto" w:fill="FFFFFF"/>
        <w:spacing w:line="234" w:lineRule="atLeast"/>
        <w:rPr>
          <w:rFonts w:asciiTheme="minorHAnsi" w:hAnsiTheme="minorHAnsi" w:cstheme="minorHAnsi"/>
          <w:b/>
          <w:sz w:val="22"/>
          <w:szCs w:val="22"/>
        </w:rPr>
      </w:pPr>
    </w:p>
    <w:p w:rsidR="007409C3" w:rsidRPr="00A44835" w:rsidRDefault="00887238" w:rsidP="002B276C">
      <w:pPr>
        <w:jc w:val="both"/>
        <w:rPr>
          <w:rFonts w:asciiTheme="minorHAnsi" w:hAnsiTheme="minorHAnsi" w:cstheme="minorHAnsi"/>
          <w:sz w:val="22"/>
          <w:szCs w:val="22"/>
        </w:rPr>
      </w:pPr>
      <w:r w:rsidRPr="00A44835">
        <w:rPr>
          <w:rFonts w:asciiTheme="minorHAnsi" w:hAnsiTheme="minorHAnsi" w:cstheme="minorHAnsi"/>
          <w:sz w:val="22"/>
          <w:szCs w:val="22"/>
        </w:rPr>
        <w:t>Northwell Health</w:t>
      </w:r>
      <w:r w:rsidR="004F7D94" w:rsidRPr="00A44835">
        <w:rPr>
          <w:rFonts w:asciiTheme="minorHAnsi" w:hAnsiTheme="minorHAnsi" w:cstheme="minorHAnsi"/>
          <w:sz w:val="22"/>
          <w:szCs w:val="22"/>
        </w:rPr>
        <w:t xml:space="preserve"> is a leading healthcare Services Company committed to helping our nation's Medicare and Medicaid beneficiaries live healthier, more active lives through personalized, affordable and easy-to-use health care solutions. </w:t>
      </w:r>
    </w:p>
    <w:p w:rsidR="004F7D94" w:rsidRPr="00A44835" w:rsidRDefault="004F7D94" w:rsidP="007409C3">
      <w:pPr>
        <w:jc w:val="both"/>
        <w:rPr>
          <w:rFonts w:asciiTheme="minorHAnsi" w:hAnsiTheme="minorHAnsi" w:cstheme="minorHAnsi"/>
          <w:bCs/>
          <w:sz w:val="22"/>
          <w:szCs w:val="22"/>
        </w:rPr>
      </w:pPr>
    </w:p>
    <w:p w:rsidR="00807987" w:rsidRPr="00A44835" w:rsidRDefault="00807987" w:rsidP="007409C3">
      <w:pPr>
        <w:jc w:val="both"/>
        <w:rPr>
          <w:rFonts w:asciiTheme="minorHAnsi" w:hAnsiTheme="minorHAnsi" w:cstheme="minorHAnsi"/>
          <w:b/>
          <w:bCs/>
          <w:sz w:val="22"/>
          <w:szCs w:val="22"/>
        </w:rPr>
      </w:pPr>
    </w:p>
    <w:p w:rsidR="00807987" w:rsidRPr="00A44835" w:rsidRDefault="00807987" w:rsidP="007409C3">
      <w:pPr>
        <w:jc w:val="both"/>
        <w:rPr>
          <w:rFonts w:asciiTheme="minorHAnsi" w:hAnsiTheme="minorHAnsi" w:cstheme="minorHAnsi"/>
          <w:b/>
          <w:bCs/>
          <w:sz w:val="22"/>
          <w:szCs w:val="22"/>
        </w:rPr>
      </w:pPr>
    </w:p>
    <w:p w:rsidR="007409C3" w:rsidRPr="00A44835" w:rsidRDefault="007409C3" w:rsidP="007409C3">
      <w:pPr>
        <w:jc w:val="both"/>
        <w:rPr>
          <w:rFonts w:asciiTheme="minorHAnsi" w:hAnsiTheme="minorHAnsi" w:cstheme="minorHAnsi"/>
          <w:b/>
          <w:bCs/>
          <w:sz w:val="22"/>
          <w:szCs w:val="22"/>
        </w:rPr>
      </w:pPr>
      <w:r w:rsidRPr="00A44835">
        <w:rPr>
          <w:rFonts w:asciiTheme="minorHAnsi" w:hAnsiTheme="minorHAnsi" w:cstheme="minorHAnsi"/>
          <w:b/>
          <w:bCs/>
          <w:sz w:val="22"/>
          <w:szCs w:val="22"/>
        </w:rPr>
        <w:t>Key Responsibilities:</w:t>
      </w:r>
    </w:p>
    <w:p w:rsidR="00E75A07" w:rsidRPr="00A44835" w:rsidRDefault="00E75A07" w:rsidP="007409C3">
      <w:pPr>
        <w:jc w:val="both"/>
        <w:rPr>
          <w:rFonts w:asciiTheme="minorHAnsi" w:hAnsiTheme="minorHAnsi" w:cstheme="minorHAnsi"/>
          <w:b/>
          <w:bCs/>
          <w:sz w:val="22"/>
          <w:szCs w:val="22"/>
        </w:rPr>
      </w:pPr>
    </w:p>
    <w:p w:rsidR="00051AAF" w:rsidRPr="00A44835" w:rsidRDefault="007409C3" w:rsidP="00887238">
      <w:pPr>
        <w:pStyle w:val="ListParagraph"/>
        <w:numPr>
          <w:ilvl w:val="0"/>
          <w:numId w:val="15"/>
        </w:numPr>
        <w:jc w:val="both"/>
        <w:rPr>
          <w:rFonts w:asciiTheme="minorHAnsi" w:hAnsiTheme="minorHAnsi" w:cstheme="minorHAnsi"/>
          <w:sz w:val="22"/>
          <w:szCs w:val="22"/>
        </w:rPr>
      </w:pPr>
      <w:r w:rsidRPr="00A44835">
        <w:rPr>
          <w:rFonts w:asciiTheme="minorHAnsi" w:hAnsiTheme="minorHAnsi" w:cstheme="minorHAnsi"/>
          <w:sz w:val="22"/>
          <w:szCs w:val="22"/>
        </w:rPr>
        <w:t>Perform business analysis, technical analysis, systems design, application software programming.</w:t>
      </w:r>
    </w:p>
    <w:p w:rsidR="00051AAF" w:rsidRPr="00A44835" w:rsidRDefault="007409C3" w:rsidP="00887238">
      <w:pPr>
        <w:pStyle w:val="ListParagraph"/>
        <w:numPr>
          <w:ilvl w:val="0"/>
          <w:numId w:val="15"/>
        </w:numPr>
        <w:jc w:val="both"/>
        <w:rPr>
          <w:rFonts w:asciiTheme="minorHAnsi" w:hAnsiTheme="minorHAnsi" w:cstheme="minorHAnsi"/>
          <w:sz w:val="22"/>
          <w:szCs w:val="22"/>
        </w:rPr>
      </w:pPr>
      <w:r w:rsidRPr="00A44835">
        <w:rPr>
          <w:rFonts w:asciiTheme="minorHAnsi" w:hAnsiTheme="minorHAnsi" w:cstheme="minorHAnsi"/>
          <w:sz w:val="22"/>
          <w:szCs w:val="22"/>
        </w:rPr>
        <w:t>Prepared DFD's &amp; Entity Relationship (ER) diagrams. </w:t>
      </w:r>
    </w:p>
    <w:p w:rsidR="007409C3" w:rsidRPr="00A44835" w:rsidRDefault="007409C3" w:rsidP="00887238">
      <w:pPr>
        <w:pStyle w:val="ListParagraph"/>
        <w:numPr>
          <w:ilvl w:val="0"/>
          <w:numId w:val="15"/>
        </w:numPr>
        <w:jc w:val="both"/>
        <w:rPr>
          <w:rFonts w:asciiTheme="minorHAnsi" w:hAnsiTheme="minorHAnsi" w:cstheme="minorHAnsi"/>
          <w:sz w:val="22"/>
          <w:szCs w:val="22"/>
        </w:rPr>
      </w:pPr>
      <w:r w:rsidRPr="00A44835">
        <w:rPr>
          <w:rFonts w:asciiTheme="minorHAnsi" w:hAnsiTheme="minorHAnsi" w:cstheme="minorHAnsi"/>
          <w:sz w:val="22"/>
          <w:szCs w:val="22"/>
        </w:rPr>
        <w:t>Restructuring the stored procedure, designing, coding and developing the same using the T_SQL Programming.</w:t>
      </w:r>
    </w:p>
    <w:p w:rsidR="004F59A5" w:rsidRPr="00A44835" w:rsidRDefault="004F59A5" w:rsidP="00A94278">
      <w:pPr>
        <w:pStyle w:val="NoSpacing"/>
        <w:numPr>
          <w:ilvl w:val="0"/>
          <w:numId w:val="13"/>
        </w:numPr>
        <w:jc w:val="both"/>
        <w:rPr>
          <w:rFonts w:asciiTheme="minorHAnsi" w:hAnsiTheme="minorHAnsi" w:cstheme="minorHAnsi"/>
          <w:sz w:val="22"/>
          <w:szCs w:val="22"/>
        </w:rPr>
      </w:pPr>
      <w:r w:rsidRPr="00A44835">
        <w:rPr>
          <w:rFonts w:asciiTheme="minorHAnsi" w:hAnsiTheme="minorHAnsi" w:cstheme="minorHAnsi"/>
          <w:color w:val="333333"/>
          <w:sz w:val="22"/>
          <w:szCs w:val="22"/>
        </w:rPr>
        <w:t>Transferring the data (ETL) to Data warehouse (Informatica) by SSIS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lang w:eastAsia="en-US"/>
        </w:rPr>
      </w:pPr>
      <w:r w:rsidRPr="00A44835">
        <w:rPr>
          <w:rFonts w:asciiTheme="minorHAnsi" w:hAnsiTheme="minorHAnsi" w:cstheme="minorHAnsi"/>
          <w:sz w:val="22"/>
          <w:szCs w:val="22"/>
        </w:rPr>
        <w:t>Active interaction with business groups to gather data warehouse requirements.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Determined data rules and conducted </w:t>
      </w:r>
      <w:r w:rsidRPr="00A44835">
        <w:rPr>
          <w:rFonts w:asciiTheme="minorHAnsi" w:hAnsiTheme="minorHAnsi" w:cstheme="minorHAnsi"/>
          <w:b/>
          <w:sz w:val="22"/>
          <w:szCs w:val="22"/>
        </w:rPr>
        <w:t>logical</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physical</w:t>
      </w:r>
      <w:r w:rsidRPr="00A44835">
        <w:rPr>
          <w:rFonts w:asciiTheme="minorHAnsi" w:hAnsiTheme="minorHAnsi" w:cstheme="minorHAnsi"/>
          <w:sz w:val="22"/>
          <w:szCs w:val="22"/>
        </w:rPr>
        <w:t xml:space="preserve"> design reviews with business analysts, </w:t>
      </w:r>
      <w:r w:rsidRPr="00A44835">
        <w:rPr>
          <w:rFonts w:asciiTheme="minorHAnsi" w:hAnsiTheme="minorHAnsi" w:cstheme="minorHAnsi"/>
          <w:b/>
          <w:sz w:val="22"/>
          <w:szCs w:val="22"/>
        </w:rPr>
        <w:t>DBAs</w:t>
      </w:r>
      <w:r w:rsidRPr="00A44835">
        <w:rPr>
          <w:rFonts w:asciiTheme="minorHAnsi" w:hAnsiTheme="minorHAnsi" w:cstheme="minorHAnsi"/>
          <w:sz w:val="22"/>
          <w:szCs w:val="22"/>
        </w:rPr>
        <w:t xml:space="preserve"> and developers.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lastRenderedPageBreak/>
        <w:t>Involved in documenting the entire technical process.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Translated business requirements into detailed, production-level technical specifications, new features and enhancements to existing technical business functionality.</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Developed a well-versed </w:t>
      </w:r>
      <w:r w:rsidRPr="00A44835">
        <w:rPr>
          <w:rFonts w:asciiTheme="minorHAnsi" w:hAnsiTheme="minorHAnsi" w:cstheme="minorHAnsi"/>
          <w:b/>
          <w:sz w:val="22"/>
          <w:szCs w:val="22"/>
        </w:rPr>
        <w:t>conceptual</w:t>
      </w:r>
      <w:r w:rsidRPr="00A44835">
        <w:rPr>
          <w:rFonts w:asciiTheme="minorHAnsi" w:hAnsiTheme="minorHAnsi" w:cstheme="minorHAnsi"/>
          <w:sz w:val="22"/>
          <w:szCs w:val="22"/>
        </w:rPr>
        <w:t xml:space="preserve"> model based on the business requirements.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Widely used normalization methods and have done different normalizations (</w:t>
      </w:r>
      <w:r w:rsidRPr="00A44835">
        <w:rPr>
          <w:rFonts w:asciiTheme="minorHAnsi" w:hAnsiTheme="minorHAnsi" w:cstheme="minorHAnsi"/>
          <w:b/>
          <w:sz w:val="22"/>
          <w:szCs w:val="22"/>
        </w:rPr>
        <w:t>3NF</w:t>
      </w:r>
      <w:r w:rsidRPr="00A44835">
        <w:rPr>
          <w:rFonts w:asciiTheme="minorHAnsi" w:hAnsiTheme="minorHAnsi" w:cstheme="minorHAnsi"/>
          <w:sz w:val="22"/>
          <w:szCs w:val="22"/>
        </w:rPr>
        <w:t>).</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Developed the </w:t>
      </w:r>
      <w:r w:rsidRPr="00A44835">
        <w:rPr>
          <w:rFonts w:asciiTheme="minorHAnsi" w:hAnsiTheme="minorHAnsi" w:cstheme="minorHAnsi"/>
          <w:b/>
          <w:sz w:val="22"/>
          <w:szCs w:val="22"/>
        </w:rPr>
        <w:t>star schema, snowflake schema</w:t>
      </w:r>
      <w:r w:rsidRPr="00A44835">
        <w:rPr>
          <w:rFonts w:asciiTheme="minorHAnsi" w:hAnsiTheme="minorHAnsi" w:cstheme="minorHAnsi"/>
          <w:sz w:val="22"/>
          <w:szCs w:val="22"/>
        </w:rPr>
        <w:t xml:space="preserve"> for the proposed warehouse model to meet the requirements.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mappings for type </w:t>
      </w:r>
      <w:r w:rsidRPr="00A44835">
        <w:rPr>
          <w:rFonts w:asciiTheme="minorHAnsi" w:hAnsiTheme="minorHAnsi" w:cstheme="minorHAnsi"/>
          <w:b/>
          <w:sz w:val="22"/>
          <w:szCs w:val="22"/>
        </w:rPr>
        <w:t>2 SCD</w:t>
      </w:r>
      <w:r w:rsidRPr="00A44835">
        <w:rPr>
          <w:rFonts w:asciiTheme="minorHAnsi" w:hAnsiTheme="minorHAnsi" w:cstheme="minorHAnsi"/>
          <w:sz w:val="22"/>
          <w:szCs w:val="22"/>
        </w:rPr>
        <w:t xml:space="preserve"> (slowly changing dimensions) for updating and inserting records and thereby maintaining history.</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Involved in </w:t>
      </w:r>
      <w:r w:rsidRPr="00A44835">
        <w:rPr>
          <w:rFonts w:asciiTheme="minorHAnsi" w:hAnsiTheme="minorHAnsi" w:cstheme="minorHAnsi"/>
          <w:b/>
          <w:sz w:val="22"/>
          <w:szCs w:val="22"/>
        </w:rPr>
        <w:t>dataconversions</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gapanalysis</w:t>
      </w:r>
      <w:r w:rsidRPr="00A44835">
        <w:rPr>
          <w:rFonts w:asciiTheme="minorHAnsi" w:hAnsiTheme="minorHAnsi" w:cstheme="minorHAnsi"/>
          <w:sz w:val="22"/>
          <w:szCs w:val="22"/>
        </w:rPr>
        <w:t xml:space="preserve"> from </w:t>
      </w:r>
      <w:r w:rsidRPr="00A44835">
        <w:rPr>
          <w:rFonts w:asciiTheme="minorHAnsi" w:hAnsiTheme="minorHAnsi" w:cstheme="minorHAnsi"/>
          <w:b/>
          <w:sz w:val="22"/>
          <w:szCs w:val="22"/>
        </w:rPr>
        <w:t>legacysystems</w:t>
      </w:r>
      <w:r w:rsidRPr="00A44835">
        <w:rPr>
          <w:rFonts w:asciiTheme="minorHAnsi" w:hAnsiTheme="minorHAnsi" w:cstheme="minorHAnsi"/>
          <w:sz w:val="22"/>
          <w:szCs w:val="22"/>
        </w:rPr>
        <w:t xml:space="preserve"> to updated technologies using custom </w:t>
      </w:r>
      <w:r w:rsidRPr="00A44835">
        <w:rPr>
          <w:rFonts w:asciiTheme="minorHAnsi" w:hAnsiTheme="minorHAnsi" w:cstheme="minorHAnsi"/>
          <w:b/>
          <w:sz w:val="22"/>
          <w:szCs w:val="22"/>
        </w:rPr>
        <w:t>SQL</w:t>
      </w:r>
      <w:r w:rsidRPr="00A44835">
        <w:rPr>
          <w:rFonts w:asciiTheme="minorHAnsi" w:hAnsiTheme="minorHAnsi" w:cstheme="minorHAnsi"/>
          <w:sz w:val="22"/>
          <w:szCs w:val="22"/>
        </w:rPr>
        <w:t xml:space="preserve"> scripting as well as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applications from relational solutions.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Provided architecture/development for initial load programs to migrate production databases from Oracle data marts to Teradata data warehouse.</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Involved in the critical design review of the finalized database model.</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Involved in preparing mapping documents and developing partial SQL scripts as required.</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Tuned SQL queries to make use of database indexes.</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Generating ad-hoc reports using crystal reports 9.</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Used </w:t>
      </w:r>
      <w:r w:rsidRPr="00A44835">
        <w:rPr>
          <w:rFonts w:asciiTheme="minorHAnsi" w:hAnsiTheme="minorHAnsi" w:cstheme="minorHAnsi"/>
          <w:b/>
          <w:sz w:val="22"/>
          <w:szCs w:val="22"/>
        </w:rPr>
        <w:t>SSIS</w:t>
      </w:r>
      <w:r w:rsidRPr="00A44835">
        <w:rPr>
          <w:rFonts w:asciiTheme="minorHAnsi" w:hAnsiTheme="minorHAnsi" w:cstheme="minorHAnsi"/>
          <w:sz w:val="22"/>
          <w:szCs w:val="22"/>
        </w:rPr>
        <w:t xml:space="preserve"> to create </w:t>
      </w:r>
      <w:r w:rsidRPr="00A44835">
        <w:rPr>
          <w:rFonts w:asciiTheme="minorHAnsi" w:hAnsiTheme="minorHAnsi" w:cstheme="minorHAnsi"/>
          <w:b/>
          <w:sz w:val="22"/>
          <w:szCs w:val="22"/>
        </w:rPr>
        <w:t>ETL</w:t>
      </w:r>
      <w:r w:rsidRPr="00A44835">
        <w:rPr>
          <w:rFonts w:asciiTheme="minorHAnsi" w:hAnsiTheme="minorHAnsi" w:cstheme="minorHAnsi"/>
          <w:sz w:val="22"/>
          <w:szCs w:val="22"/>
        </w:rPr>
        <w:t xml:space="preserve"> packages to validate, extract, transform, and load data to data warehouse database, and data mart database.</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Developed data mapping, data governance, transformation and cleansing rules for the master data management architecture involving </w:t>
      </w:r>
      <w:r w:rsidRPr="00A44835">
        <w:rPr>
          <w:rFonts w:asciiTheme="minorHAnsi" w:hAnsiTheme="minorHAnsi" w:cstheme="minorHAnsi"/>
          <w:b/>
          <w:sz w:val="22"/>
          <w:szCs w:val="22"/>
        </w:rPr>
        <w:t>ODS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OLTP</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OLAP</w:t>
      </w:r>
      <w:r w:rsidRPr="00A44835">
        <w:rPr>
          <w:rFonts w:asciiTheme="minorHAnsi" w:hAnsiTheme="minorHAnsi" w:cstheme="minorHAnsi"/>
          <w:sz w:val="22"/>
          <w:szCs w:val="22"/>
        </w:rPr>
        <w:t>.</w:t>
      </w:r>
    </w:p>
    <w:p w:rsidR="00A94278" w:rsidRPr="00A44835" w:rsidRDefault="00A94278" w:rsidP="00A94278">
      <w:pPr>
        <w:pStyle w:val="ListParagraph"/>
        <w:numPr>
          <w:ilvl w:val="0"/>
          <w:numId w:val="1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summary/semantic level tables based on the reporting requirements. </w:t>
      </w:r>
    </w:p>
    <w:p w:rsidR="00A94278" w:rsidRPr="00A44835" w:rsidRDefault="00A94278" w:rsidP="00A94278">
      <w:pPr>
        <w:jc w:val="both"/>
        <w:rPr>
          <w:rFonts w:asciiTheme="minorHAnsi" w:hAnsiTheme="minorHAnsi" w:cstheme="minorHAnsi"/>
          <w:sz w:val="22"/>
          <w:szCs w:val="22"/>
        </w:rPr>
      </w:pPr>
    </w:p>
    <w:p w:rsidR="00A94278" w:rsidRPr="00A44835" w:rsidRDefault="00A94278" w:rsidP="00A94278">
      <w:pPr>
        <w:jc w:val="both"/>
        <w:rPr>
          <w:rFonts w:asciiTheme="minorHAnsi" w:hAnsiTheme="minorHAnsi" w:cstheme="minorHAnsi"/>
          <w:sz w:val="22"/>
          <w:szCs w:val="22"/>
        </w:rPr>
      </w:pPr>
      <w:r w:rsidRPr="00A44835">
        <w:rPr>
          <w:rFonts w:asciiTheme="minorHAnsi" w:hAnsiTheme="minorHAnsi" w:cstheme="minorHAnsi"/>
          <w:b/>
          <w:sz w:val="22"/>
          <w:szCs w:val="22"/>
        </w:rPr>
        <w:t>Environment:</w:t>
      </w:r>
      <w:r w:rsidRPr="00A44835">
        <w:rPr>
          <w:rFonts w:asciiTheme="minorHAnsi" w:hAnsiTheme="minorHAnsi" w:cstheme="minorHAnsi"/>
          <w:sz w:val="22"/>
          <w:szCs w:val="22"/>
        </w:rPr>
        <w:t>ERwin r9/9.1, Oracle 11g, Toad, Crystal Reports 9, SQL Server 2012/2014, Windows XP, Teradata, DB2.</w:t>
      </w:r>
    </w:p>
    <w:p w:rsidR="00051AAF" w:rsidRPr="00A44835" w:rsidRDefault="00051AAF" w:rsidP="00A94278">
      <w:pPr>
        <w:jc w:val="both"/>
        <w:rPr>
          <w:rFonts w:asciiTheme="minorHAnsi" w:hAnsiTheme="minorHAnsi" w:cstheme="minorHAnsi"/>
          <w:b/>
          <w:sz w:val="22"/>
          <w:szCs w:val="22"/>
        </w:rPr>
      </w:pPr>
    </w:p>
    <w:p w:rsidR="007409C3" w:rsidRPr="00A44835" w:rsidRDefault="007409C3" w:rsidP="00D1284F">
      <w:pPr>
        <w:shd w:val="clear" w:color="auto" w:fill="FFFFFF"/>
        <w:spacing w:line="234" w:lineRule="atLeast"/>
        <w:rPr>
          <w:rStyle w:val="ecxhscoswrapper"/>
          <w:rFonts w:asciiTheme="minorHAnsi" w:hAnsiTheme="minorHAnsi" w:cstheme="minorHAnsi"/>
          <w:sz w:val="22"/>
          <w:szCs w:val="22"/>
        </w:rPr>
      </w:pPr>
      <w:r w:rsidRPr="00A44835">
        <w:rPr>
          <w:rFonts w:asciiTheme="minorHAnsi" w:hAnsiTheme="minorHAnsi" w:cstheme="minorHAnsi"/>
          <w:b/>
          <w:sz w:val="22"/>
          <w:szCs w:val="22"/>
        </w:rPr>
        <w:t xml:space="preserve">Client: </w:t>
      </w:r>
      <w:r w:rsidR="00051AAF" w:rsidRPr="00A44835">
        <w:rPr>
          <w:rFonts w:asciiTheme="minorHAnsi" w:hAnsiTheme="minorHAnsi" w:cstheme="minorHAnsi"/>
          <w:b/>
          <w:bCs/>
          <w:sz w:val="22"/>
          <w:szCs w:val="22"/>
        </w:rPr>
        <w:t>Georgia-Pacific</w:t>
      </w:r>
      <w:r w:rsidR="00D1284F" w:rsidRPr="00A44835">
        <w:rPr>
          <w:rFonts w:asciiTheme="minorHAnsi" w:hAnsiTheme="minorHAnsi" w:cstheme="minorHAnsi"/>
          <w:b/>
          <w:bCs/>
          <w:sz w:val="22"/>
          <w:szCs w:val="22"/>
        </w:rPr>
        <w:t>,</w:t>
      </w:r>
      <w:r w:rsidR="00051AAF" w:rsidRPr="00A44835">
        <w:rPr>
          <w:rFonts w:asciiTheme="minorHAnsi" w:hAnsiTheme="minorHAnsi" w:cstheme="minorHAnsi"/>
          <w:b/>
          <w:sz w:val="22"/>
          <w:szCs w:val="22"/>
        </w:rPr>
        <w:t>Atlanta, GA</w:t>
      </w:r>
      <w:r w:rsidRPr="00A44835">
        <w:rPr>
          <w:rStyle w:val="ecxhscoswrapper"/>
          <w:rFonts w:asciiTheme="minorHAnsi" w:hAnsiTheme="minorHAnsi" w:cstheme="minorHAnsi"/>
          <w:b/>
          <w:color w:val="000000"/>
          <w:sz w:val="22"/>
          <w:szCs w:val="22"/>
          <w:lang/>
        </w:rPr>
        <w:tab/>
      </w:r>
      <w:r w:rsidRPr="00A44835">
        <w:rPr>
          <w:rStyle w:val="ecxhscoswrapper"/>
          <w:rFonts w:asciiTheme="minorHAnsi" w:hAnsiTheme="minorHAnsi" w:cstheme="minorHAnsi"/>
          <w:b/>
          <w:color w:val="000000"/>
          <w:sz w:val="22"/>
          <w:szCs w:val="22"/>
          <w:lang/>
        </w:rPr>
        <w:tab/>
      </w:r>
      <w:r w:rsidRPr="00A44835">
        <w:rPr>
          <w:rStyle w:val="ecxhscoswrapper"/>
          <w:rFonts w:asciiTheme="minorHAnsi" w:hAnsiTheme="minorHAnsi" w:cstheme="minorHAnsi"/>
          <w:b/>
          <w:color w:val="000000"/>
          <w:sz w:val="22"/>
          <w:szCs w:val="22"/>
          <w:lang/>
        </w:rPr>
        <w:tab/>
      </w:r>
      <w:r w:rsidR="00EF5C15" w:rsidRPr="00A44835">
        <w:rPr>
          <w:rStyle w:val="ecxhscoswrapper"/>
          <w:rFonts w:asciiTheme="minorHAnsi" w:hAnsiTheme="minorHAnsi" w:cstheme="minorHAnsi"/>
          <w:b/>
          <w:color w:val="000000"/>
          <w:sz w:val="22"/>
          <w:szCs w:val="22"/>
          <w:lang/>
        </w:rPr>
        <w:tab/>
        <w:t xml:space="preserve">            Nov</w:t>
      </w:r>
      <w:r w:rsidRPr="00A44835">
        <w:rPr>
          <w:rStyle w:val="ecxhscoswrapper"/>
          <w:rFonts w:asciiTheme="minorHAnsi" w:hAnsiTheme="minorHAnsi" w:cstheme="minorHAnsi"/>
          <w:b/>
          <w:color w:val="000000"/>
          <w:sz w:val="22"/>
          <w:szCs w:val="22"/>
          <w:lang/>
        </w:rPr>
        <w:t xml:space="preserve"> 2013 – Dec 2014    </w:t>
      </w:r>
    </w:p>
    <w:p w:rsidR="007409C3" w:rsidRPr="00A44835" w:rsidRDefault="007409C3" w:rsidP="007409C3">
      <w:pPr>
        <w:rPr>
          <w:rFonts w:asciiTheme="minorHAnsi" w:hAnsiTheme="minorHAnsi" w:cstheme="minorHAnsi"/>
          <w:b/>
          <w:color w:val="000000"/>
          <w:sz w:val="22"/>
          <w:szCs w:val="22"/>
          <w:lang/>
        </w:rPr>
      </w:pPr>
      <w:r w:rsidRPr="00A44835">
        <w:rPr>
          <w:rStyle w:val="ecxhscoswrapper"/>
          <w:rFonts w:asciiTheme="minorHAnsi" w:hAnsiTheme="minorHAnsi" w:cstheme="minorHAnsi"/>
          <w:b/>
          <w:color w:val="000000"/>
          <w:sz w:val="22"/>
          <w:szCs w:val="22"/>
          <w:lang/>
        </w:rPr>
        <w:t xml:space="preserve">Role: </w:t>
      </w:r>
      <w:r w:rsidR="00A94278" w:rsidRPr="00A44835">
        <w:rPr>
          <w:rFonts w:asciiTheme="minorHAnsi" w:hAnsiTheme="minorHAnsi" w:cstheme="minorHAnsi"/>
          <w:b/>
          <w:sz w:val="22"/>
          <w:szCs w:val="22"/>
        </w:rPr>
        <w:t>Data Modeler</w:t>
      </w:r>
    </w:p>
    <w:p w:rsidR="007409C3" w:rsidRPr="00A44835" w:rsidRDefault="007409C3" w:rsidP="007409C3">
      <w:pPr>
        <w:rPr>
          <w:rFonts w:asciiTheme="minorHAnsi" w:hAnsiTheme="minorHAnsi" w:cstheme="minorHAnsi"/>
          <w:sz w:val="22"/>
          <w:szCs w:val="22"/>
        </w:rPr>
      </w:pPr>
    </w:p>
    <w:p w:rsidR="00807987" w:rsidRPr="00A44835" w:rsidRDefault="00D1284F" w:rsidP="00807987">
      <w:pPr>
        <w:pStyle w:val="NoSpacing"/>
        <w:jc w:val="both"/>
        <w:rPr>
          <w:rFonts w:asciiTheme="minorHAnsi" w:hAnsiTheme="minorHAnsi" w:cstheme="minorHAnsi"/>
          <w:b/>
          <w:color w:val="000000"/>
          <w:sz w:val="22"/>
          <w:szCs w:val="22"/>
        </w:rPr>
      </w:pPr>
      <w:r w:rsidRPr="00A44835">
        <w:rPr>
          <w:rFonts w:asciiTheme="minorHAnsi" w:hAnsiTheme="minorHAnsi" w:cstheme="minorHAnsi"/>
          <w:sz w:val="22"/>
          <w:szCs w:val="22"/>
        </w:rPr>
        <w:t>Georgia-Pacific is one of the world's leading manufacturers and marketers of building products, tissue, packaging, paper, cellulose and related chemicals. Georgia-Pacific is also among the nation's leading manufacturers and suppliers of building products to lumber and building materials dealers and large do-it-yourself warehouse retailers. This project involved delivering enterprise reports.</w:t>
      </w:r>
      <w:r w:rsidRPr="00A44835">
        <w:rPr>
          <w:rFonts w:asciiTheme="minorHAnsi" w:hAnsiTheme="minorHAnsi" w:cstheme="minorHAnsi"/>
          <w:sz w:val="22"/>
          <w:szCs w:val="22"/>
        </w:rPr>
        <w:br/>
      </w:r>
    </w:p>
    <w:p w:rsidR="007409C3" w:rsidRPr="00A44835" w:rsidRDefault="00BE7C74" w:rsidP="00807987">
      <w:pPr>
        <w:pStyle w:val="NoSpacing"/>
        <w:jc w:val="both"/>
        <w:rPr>
          <w:rFonts w:asciiTheme="minorHAnsi" w:hAnsiTheme="minorHAnsi" w:cstheme="minorHAnsi"/>
          <w:b/>
          <w:sz w:val="22"/>
          <w:szCs w:val="22"/>
        </w:rPr>
      </w:pPr>
      <w:r w:rsidRPr="00A44835">
        <w:rPr>
          <w:rFonts w:asciiTheme="minorHAnsi" w:hAnsiTheme="minorHAnsi" w:cstheme="minorHAnsi"/>
          <w:b/>
          <w:color w:val="000000"/>
          <w:sz w:val="22"/>
          <w:szCs w:val="22"/>
        </w:rPr>
        <w:t xml:space="preserve">Key </w:t>
      </w:r>
      <w:r w:rsidR="007409C3" w:rsidRPr="00A44835">
        <w:rPr>
          <w:rFonts w:asciiTheme="minorHAnsi" w:hAnsiTheme="minorHAnsi" w:cstheme="minorHAnsi"/>
          <w:b/>
          <w:color w:val="000000"/>
          <w:sz w:val="22"/>
          <w:szCs w:val="22"/>
        </w:rPr>
        <w:t>Responsibilities:</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lang w:eastAsia="en-US"/>
        </w:rPr>
      </w:pPr>
      <w:r w:rsidRPr="00A44835">
        <w:rPr>
          <w:rFonts w:asciiTheme="minorHAnsi" w:hAnsiTheme="minorHAnsi" w:cstheme="minorHAnsi"/>
          <w:sz w:val="22"/>
          <w:szCs w:val="22"/>
        </w:rPr>
        <w:t xml:space="preserve">Worked on designing a star schema for the detailed data marts and plan data marts </w:t>
      </w:r>
      <w:r w:rsidRPr="00A44835">
        <w:rPr>
          <w:rFonts w:asciiTheme="minorHAnsi" w:hAnsiTheme="minorHAnsi" w:cstheme="minorHAnsi"/>
          <w:b/>
          <w:sz w:val="22"/>
          <w:szCs w:val="22"/>
        </w:rPr>
        <w:t>involving confirmed dimensions.</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Developed and maintained an </w:t>
      </w:r>
      <w:r w:rsidRPr="00A44835">
        <w:rPr>
          <w:rFonts w:asciiTheme="minorHAnsi" w:hAnsiTheme="minorHAnsi" w:cstheme="minorHAnsi"/>
          <w:b/>
          <w:sz w:val="22"/>
          <w:szCs w:val="22"/>
        </w:rPr>
        <w:t>Enterprise Data Model</w:t>
      </w:r>
      <w:r w:rsidRPr="00A44835">
        <w:rPr>
          <w:rFonts w:asciiTheme="minorHAnsi" w:hAnsiTheme="minorHAnsi" w:cstheme="minorHAnsi"/>
          <w:sz w:val="22"/>
          <w:szCs w:val="22"/>
        </w:rPr>
        <w:t xml:space="preserve"> (EDM) to serve as both the strategic and tactical planning vehicles to manage the enterprise data warehouse. This effort involves working closely with the business.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Involved in Data Architecture, </w:t>
      </w:r>
      <w:r w:rsidRPr="00A44835">
        <w:rPr>
          <w:rFonts w:asciiTheme="minorHAnsi" w:hAnsiTheme="minorHAnsi" w:cstheme="minorHAnsi"/>
          <w:b/>
          <w:sz w:val="22"/>
          <w:szCs w:val="22"/>
        </w:rPr>
        <w:t>Data profiling, Data analysis</w:t>
      </w:r>
      <w:r w:rsidRPr="00A44835">
        <w:rPr>
          <w:rFonts w:asciiTheme="minorHAnsi" w:hAnsiTheme="minorHAnsi" w:cstheme="minorHAnsi"/>
          <w:sz w:val="22"/>
          <w:szCs w:val="22"/>
        </w:rPr>
        <w:t xml:space="preserve">, data mapping and Data architecture artifacts design.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Responsible for the data architecture design delivery, data model development, review, approval and </w:t>
      </w:r>
      <w:r w:rsidRPr="00A44835">
        <w:rPr>
          <w:rFonts w:asciiTheme="minorHAnsi" w:hAnsiTheme="minorHAnsi" w:cstheme="minorHAnsi"/>
          <w:b/>
          <w:sz w:val="22"/>
          <w:szCs w:val="22"/>
        </w:rPr>
        <w:t>Data warehouse</w:t>
      </w:r>
      <w:r w:rsidRPr="00A44835">
        <w:rPr>
          <w:rFonts w:asciiTheme="minorHAnsi" w:hAnsiTheme="minorHAnsi" w:cstheme="minorHAnsi"/>
          <w:sz w:val="22"/>
          <w:szCs w:val="22"/>
        </w:rPr>
        <w:t xml:space="preserve"> implementation.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Part of team conducting logical data analysis and data modeling </w:t>
      </w:r>
      <w:r w:rsidRPr="00A44835">
        <w:rPr>
          <w:rFonts w:asciiTheme="minorHAnsi" w:hAnsiTheme="minorHAnsi" w:cstheme="minorHAnsi"/>
          <w:b/>
          <w:sz w:val="22"/>
          <w:szCs w:val="22"/>
        </w:rPr>
        <w:t>JAD sessions</w:t>
      </w:r>
      <w:r w:rsidRPr="00A44835">
        <w:rPr>
          <w:rFonts w:asciiTheme="minorHAnsi" w:hAnsiTheme="minorHAnsi" w:cstheme="minorHAnsi"/>
          <w:sz w:val="22"/>
          <w:szCs w:val="22"/>
        </w:rPr>
        <w:t xml:space="preserve">, communicated data-related standards.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lastRenderedPageBreak/>
        <w:t xml:space="preserve">Performed Reverse Engineering of the current application using Erwinand developed </w:t>
      </w:r>
      <w:r w:rsidRPr="00A44835">
        <w:rPr>
          <w:rFonts w:asciiTheme="minorHAnsi" w:hAnsiTheme="minorHAnsi" w:cstheme="minorHAnsi"/>
          <w:b/>
          <w:sz w:val="22"/>
          <w:szCs w:val="22"/>
        </w:rPr>
        <w:t>Logical and Physical data models</w:t>
      </w:r>
      <w:r w:rsidRPr="00A44835">
        <w:rPr>
          <w:rFonts w:asciiTheme="minorHAnsi" w:hAnsiTheme="minorHAnsi" w:cstheme="minorHAnsi"/>
          <w:sz w:val="22"/>
          <w:szCs w:val="22"/>
        </w:rPr>
        <w:t xml:space="preserve"> for Central Model consolidation.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Involved in capturing all business entities, Logical and Physical Data Model design to demonstrate business process flow, DDL Script creation for Database object using Erwin and its implementation and optimization. Collaborate with the data warehouse team and the business partners in designing </w:t>
      </w:r>
      <w:r w:rsidRPr="00A44835">
        <w:rPr>
          <w:rFonts w:asciiTheme="minorHAnsi" w:hAnsiTheme="minorHAnsi" w:cstheme="minorHAnsi"/>
          <w:b/>
          <w:sz w:val="22"/>
          <w:szCs w:val="22"/>
        </w:rPr>
        <w:t>Data Marts</w:t>
      </w:r>
      <w:r w:rsidRPr="00A44835">
        <w:rPr>
          <w:rFonts w:asciiTheme="minorHAnsi" w:hAnsiTheme="minorHAnsi" w:cstheme="minorHAnsi"/>
          <w:sz w:val="22"/>
          <w:szCs w:val="22"/>
        </w:rPr>
        <w:t xml:space="preserve">.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Emphasize methodology, modeling, and governance: Define the IT design methodology, development process methodology and best practices.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Establish and maintain data standards, policies and architectures.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Identify opportunities for standardizing data descriptions, integration, archiving, and elimination of unnecessary redundancy.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Capture and maintain metadata, creating business rules for the use of data.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technical documentation such as data architecture design documents, </w:t>
      </w:r>
      <w:r w:rsidRPr="00A44835">
        <w:rPr>
          <w:rFonts w:asciiTheme="minorHAnsi" w:hAnsiTheme="minorHAnsi" w:cstheme="minorHAnsi"/>
          <w:b/>
          <w:sz w:val="22"/>
          <w:szCs w:val="22"/>
        </w:rPr>
        <w:t>ETL mapping</w:t>
      </w:r>
      <w:r w:rsidRPr="00A44835">
        <w:rPr>
          <w:rFonts w:asciiTheme="minorHAnsi" w:hAnsiTheme="minorHAnsi" w:cstheme="minorHAnsi"/>
          <w:sz w:val="22"/>
          <w:szCs w:val="22"/>
        </w:rPr>
        <w:t xml:space="preserve"> specs and </w:t>
      </w:r>
      <w:r w:rsidRPr="00A44835">
        <w:rPr>
          <w:rFonts w:asciiTheme="minorHAnsi" w:hAnsiTheme="minorHAnsi" w:cstheme="minorHAnsi"/>
          <w:b/>
          <w:sz w:val="22"/>
          <w:szCs w:val="22"/>
        </w:rPr>
        <w:t>Data Model design</w:t>
      </w:r>
      <w:r w:rsidRPr="00A44835">
        <w:rPr>
          <w:rFonts w:asciiTheme="minorHAnsi" w:hAnsiTheme="minorHAnsi" w:cstheme="minorHAnsi"/>
          <w:sz w:val="22"/>
          <w:szCs w:val="22"/>
        </w:rPr>
        <w:t xml:space="preserve"> and changes artifacts.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Involved in logical and Physical Database design &amp; development, Normalization and Data modeling using </w:t>
      </w:r>
      <w:r w:rsidRPr="00A44835">
        <w:rPr>
          <w:rFonts w:asciiTheme="minorHAnsi" w:hAnsiTheme="minorHAnsi" w:cstheme="minorHAnsi"/>
          <w:b/>
          <w:sz w:val="22"/>
          <w:szCs w:val="22"/>
        </w:rPr>
        <w:t>Erwin</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SQL Server Enterprise manager.</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Analyzed data results from use of </w:t>
      </w:r>
      <w:r w:rsidRPr="00A44835">
        <w:rPr>
          <w:rFonts w:asciiTheme="minorHAnsi" w:hAnsiTheme="minorHAnsi" w:cstheme="minorHAnsi"/>
          <w:b/>
          <w:sz w:val="22"/>
          <w:szCs w:val="22"/>
        </w:rPr>
        <w:t>business processing software</w:t>
      </w:r>
      <w:r w:rsidRPr="00A44835">
        <w:rPr>
          <w:rFonts w:asciiTheme="minorHAnsi" w:hAnsiTheme="minorHAnsi" w:cstheme="minorHAnsi"/>
          <w:sz w:val="22"/>
          <w:szCs w:val="22"/>
        </w:rPr>
        <w:t xml:space="preserve"> and provides conceptual solutions to systems design work.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Used</w:t>
      </w:r>
      <w:r w:rsidRPr="00A44835">
        <w:rPr>
          <w:rFonts w:asciiTheme="minorHAnsi" w:hAnsiTheme="minorHAnsi" w:cstheme="minorHAnsi"/>
          <w:b/>
          <w:sz w:val="22"/>
          <w:szCs w:val="22"/>
        </w:rPr>
        <w:t xml:space="preserve"> Model Mart of Erwin r9 </w:t>
      </w:r>
      <w:r w:rsidRPr="00A44835">
        <w:rPr>
          <w:rFonts w:asciiTheme="minorHAnsi" w:hAnsiTheme="minorHAnsi" w:cstheme="minorHAnsi"/>
          <w:sz w:val="22"/>
          <w:szCs w:val="22"/>
        </w:rPr>
        <w:t xml:space="preserve">for effective model management of sharing, dividing and reusing model information and design for productivity improvement.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b/>
          <w:sz w:val="22"/>
          <w:szCs w:val="22"/>
        </w:rPr>
        <w:t>Created Data Mapping documents</w:t>
      </w:r>
      <w:r w:rsidRPr="00A44835">
        <w:rPr>
          <w:rFonts w:asciiTheme="minorHAnsi" w:hAnsiTheme="minorHAnsi" w:cstheme="minorHAnsi"/>
          <w:sz w:val="22"/>
          <w:szCs w:val="22"/>
        </w:rPr>
        <w:t xml:space="preserve"> which capture the source of data, any business rule to be applied to meet the internal customer needs of data. </w:t>
      </w:r>
    </w:p>
    <w:p w:rsidR="00A94278" w:rsidRPr="00A44835" w:rsidRDefault="00A94278" w:rsidP="00A94278">
      <w:pPr>
        <w:pStyle w:val="NoSpacing"/>
        <w:numPr>
          <w:ilvl w:val="0"/>
          <w:numId w:val="22"/>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Met with the data modeling team once every week and discuss the standards and </w:t>
      </w:r>
      <w:r w:rsidRPr="00A44835">
        <w:rPr>
          <w:rFonts w:asciiTheme="minorHAnsi" w:hAnsiTheme="minorHAnsi" w:cstheme="minorHAnsi"/>
          <w:b/>
          <w:sz w:val="22"/>
          <w:szCs w:val="22"/>
        </w:rPr>
        <w:t>other data modeling related issues.</w:t>
      </w:r>
    </w:p>
    <w:p w:rsidR="00A94278" w:rsidRPr="00A44835" w:rsidRDefault="00A94278" w:rsidP="00A94278">
      <w:pPr>
        <w:pStyle w:val="NoSpacing"/>
        <w:jc w:val="both"/>
        <w:rPr>
          <w:rFonts w:asciiTheme="minorHAnsi" w:hAnsiTheme="minorHAnsi" w:cstheme="minorHAnsi"/>
          <w:sz w:val="22"/>
          <w:szCs w:val="22"/>
        </w:rPr>
      </w:pPr>
    </w:p>
    <w:p w:rsidR="00BE7C74" w:rsidRPr="00A44835" w:rsidRDefault="000C000F" w:rsidP="00AD34EE">
      <w:pPr>
        <w:jc w:val="both"/>
        <w:rPr>
          <w:rFonts w:asciiTheme="minorHAnsi" w:hAnsiTheme="minorHAnsi" w:cstheme="minorHAnsi"/>
          <w:color w:val="000000" w:themeColor="text1"/>
          <w:sz w:val="22"/>
          <w:szCs w:val="22"/>
        </w:rPr>
      </w:pPr>
      <w:r w:rsidRPr="00A44835">
        <w:rPr>
          <w:rFonts w:asciiTheme="minorHAnsi" w:hAnsiTheme="minorHAnsi" w:cstheme="minorHAnsi"/>
          <w:b/>
          <w:sz w:val="22"/>
          <w:szCs w:val="22"/>
        </w:rPr>
        <w:t>Environment</w:t>
      </w:r>
      <w:r w:rsidRPr="00A44835">
        <w:rPr>
          <w:rFonts w:asciiTheme="minorHAnsi" w:hAnsiTheme="minorHAnsi" w:cstheme="minorHAnsi"/>
          <w:b/>
          <w:color w:val="000000" w:themeColor="text1"/>
          <w:sz w:val="22"/>
          <w:szCs w:val="22"/>
        </w:rPr>
        <w:t>:</w:t>
      </w:r>
      <w:r w:rsidR="00A94278" w:rsidRPr="00A44835">
        <w:rPr>
          <w:rFonts w:asciiTheme="minorHAnsi" w:hAnsiTheme="minorHAnsi" w:cstheme="minorHAnsi"/>
          <w:color w:val="000000" w:themeColor="text1"/>
          <w:sz w:val="22"/>
          <w:szCs w:val="22"/>
        </w:rPr>
        <w:t>SQL Server 2005/ 2008/2012, Oracle11g, Teradata 13, Erwin Data Modeler 7.3,8.5,9.1, MS office 2010, Access, SSIS 2008,2012, Visio, Informatica 9.1, and SharePoint.</w:t>
      </w:r>
    </w:p>
    <w:p w:rsidR="00AD34EE" w:rsidRPr="00A44835" w:rsidRDefault="00AD34EE" w:rsidP="00AD34EE">
      <w:pPr>
        <w:jc w:val="both"/>
        <w:rPr>
          <w:rFonts w:asciiTheme="minorHAnsi" w:hAnsiTheme="minorHAnsi" w:cstheme="minorHAnsi"/>
          <w:b/>
          <w:sz w:val="22"/>
          <w:szCs w:val="22"/>
        </w:rPr>
      </w:pPr>
    </w:p>
    <w:p w:rsidR="000C000F" w:rsidRPr="00A44835" w:rsidRDefault="000C000F" w:rsidP="00302A19">
      <w:pPr>
        <w:shd w:val="clear" w:color="auto" w:fill="FFFFFF"/>
        <w:spacing w:line="234" w:lineRule="atLeast"/>
        <w:rPr>
          <w:rFonts w:asciiTheme="minorHAnsi" w:hAnsiTheme="minorHAnsi" w:cstheme="minorHAnsi"/>
          <w:b/>
          <w:sz w:val="22"/>
          <w:szCs w:val="22"/>
        </w:rPr>
      </w:pPr>
    </w:p>
    <w:p w:rsidR="000C000F" w:rsidRPr="00A44835" w:rsidRDefault="000C000F" w:rsidP="00302A19">
      <w:pPr>
        <w:shd w:val="clear" w:color="auto" w:fill="FFFFFF"/>
        <w:spacing w:line="234" w:lineRule="atLeast"/>
        <w:rPr>
          <w:rFonts w:asciiTheme="minorHAnsi" w:hAnsiTheme="minorHAnsi" w:cstheme="minorHAnsi"/>
          <w:b/>
          <w:sz w:val="22"/>
          <w:szCs w:val="22"/>
        </w:rPr>
      </w:pPr>
    </w:p>
    <w:p w:rsidR="000C000F" w:rsidRPr="00A44835" w:rsidRDefault="000C000F" w:rsidP="00302A19">
      <w:pPr>
        <w:shd w:val="clear" w:color="auto" w:fill="FFFFFF"/>
        <w:spacing w:line="234" w:lineRule="atLeast"/>
        <w:rPr>
          <w:rFonts w:asciiTheme="minorHAnsi" w:hAnsiTheme="minorHAnsi" w:cstheme="minorHAnsi"/>
          <w:b/>
          <w:sz w:val="22"/>
          <w:szCs w:val="22"/>
        </w:rPr>
      </w:pPr>
    </w:p>
    <w:p w:rsidR="000C000F" w:rsidRPr="00A44835" w:rsidRDefault="000C000F" w:rsidP="00302A19">
      <w:pPr>
        <w:shd w:val="clear" w:color="auto" w:fill="FFFFFF"/>
        <w:spacing w:line="234" w:lineRule="atLeast"/>
        <w:rPr>
          <w:rFonts w:asciiTheme="minorHAnsi" w:hAnsiTheme="minorHAnsi" w:cstheme="minorHAnsi"/>
          <w:b/>
          <w:sz w:val="22"/>
          <w:szCs w:val="22"/>
        </w:rPr>
      </w:pPr>
    </w:p>
    <w:p w:rsidR="007409C3" w:rsidRPr="00A44835" w:rsidRDefault="007409C3" w:rsidP="00302A19">
      <w:pPr>
        <w:shd w:val="clear" w:color="auto" w:fill="FFFFFF"/>
        <w:spacing w:line="234" w:lineRule="atLeast"/>
        <w:rPr>
          <w:rFonts w:asciiTheme="minorHAnsi" w:hAnsiTheme="minorHAnsi" w:cstheme="minorHAnsi"/>
          <w:b/>
          <w:sz w:val="22"/>
          <w:szCs w:val="22"/>
        </w:rPr>
      </w:pPr>
      <w:r w:rsidRPr="00A44835">
        <w:rPr>
          <w:rFonts w:asciiTheme="minorHAnsi" w:hAnsiTheme="minorHAnsi" w:cstheme="minorHAnsi"/>
          <w:b/>
          <w:sz w:val="22"/>
          <w:szCs w:val="22"/>
        </w:rPr>
        <w:t>Client:</w:t>
      </w:r>
      <w:r w:rsidR="00302A19" w:rsidRPr="00A44835">
        <w:rPr>
          <w:rFonts w:asciiTheme="minorHAnsi" w:hAnsiTheme="minorHAnsi" w:cstheme="minorHAnsi"/>
          <w:b/>
          <w:bCs/>
          <w:color w:val="000000" w:themeColor="text1"/>
          <w:sz w:val="22"/>
          <w:szCs w:val="22"/>
        </w:rPr>
        <w:t>Frontier Communication</w:t>
      </w:r>
      <w:r w:rsidR="00FA4851" w:rsidRPr="00A44835">
        <w:rPr>
          <w:rFonts w:asciiTheme="minorHAnsi" w:hAnsiTheme="minorHAnsi" w:cstheme="minorHAnsi"/>
          <w:b/>
          <w:bCs/>
          <w:color w:val="000000" w:themeColor="text1"/>
          <w:sz w:val="22"/>
          <w:szCs w:val="22"/>
        </w:rPr>
        <w:t>s</w:t>
      </w:r>
      <w:r w:rsidR="00302A19" w:rsidRPr="00A44835">
        <w:rPr>
          <w:rFonts w:asciiTheme="minorHAnsi" w:hAnsiTheme="minorHAnsi" w:cstheme="minorHAnsi"/>
          <w:b/>
          <w:color w:val="000000" w:themeColor="text1"/>
          <w:sz w:val="22"/>
          <w:szCs w:val="22"/>
        </w:rPr>
        <w:t> Dallas, TX</w:t>
      </w:r>
      <w:r w:rsidR="00EF5C15" w:rsidRPr="00A44835">
        <w:rPr>
          <w:rFonts w:asciiTheme="minorHAnsi" w:hAnsiTheme="minorHAnsi" w:cstheme="minorHAnsi"/>
          <w:b/>
          <w:sz w:val="22"/>
          <w:szCs w:val="22"/>
        </w:rPr>
        <w:t xml:space="preserve">Oct 2010 – Sept </w:t>
      </w:r>
      <w:r w:rsidRPr="00A44835">
        <w:rPr>
          <w:rFonts w:asciiTheme="minorHAnsi" w:hAnsiTheme="minorHAnsi" w:cstheme="minorHAnsi"/>
          <w:b/>
          <w:sz w:val="22"/>
          <w:szCs w:val="22"/>
        </w:rPr>
        <w:t>2013</w:t>
      </w:r>
    </w:p>
    <w:p w:rsidR="007409C3" w:rsidRPr="00A44835" w:rsidRDefault="007409C3" w:rsidP="007409C3">
      <w:pPr>
        <w:spacing w:line="276" w:lineRule="auto"/>
        <w:ind w:left="-90" w:right="-90"/>
        <w:jc w:val="both"/>
        <w:rPr>
          <w:rFonts w:asciiTheme="minorHAnsi" w:hAnsiTheme="minorHAnsi" w:cstheme="minorHAnsi"/>
          <w:b/>
          <w:sz w:val="22"/>
          <w:szCs w:val="22"/>
        </w:rPr>
      </w:pPr>
      <w:r w:rsidRPr="00A44835">
        <w:rPr>
          <w:rFonts w:asciiTheme="minorHAnsi" w:hAnsiTheme="minorHAnsi" w:cstheme="minorHAnsi"/>
          <w:b/>
          <w:sz w:val="22"/>
          <w:szCs w:val="22"/>
        </w:rPr>
        <w:t xml:space="preserve">Role:  </w:t>
      </w:r>
      <w:r w:rsidR="00A94278" w:rsidRPr="00A44835">
        <w:rPr>
          <w:rFonts w:asciiTheme="minorHAnsi" w:hAnsiTheme="minorHAnsi" w:cstheme="minorHAnsi"/>
          <w:b/>
          <w:sz w:val="22"/>
          <w:szCs w:val="22"/>
        </w:rPr>
        <w:t>Data Modeler</w:t>
      </w:r>
    </w:p>
    <w:p w:rsidR="00442B1B" w:rsidRPr="00A44835" w:rsidRDefault="00442B1B" w:rsidP="007409C3">
      <w:pPr>
        <w:spacing w:line="276" w:lineRule="auto"/>
        <w:ind w:left="-90" w:right="-90"/>
        <w:jc w:val="both"/>
        <w:rPr>
          <w:rFonts w:asciiTheme="minorHAnsi" w:hAnsiTheme="minorHAnsi" w:cstheme="minorHAnsi"/>
          <w:b/>
          <w:sz w:val="22"/>
          <w:szCs w:val="22"/>
        </w:rPr>
      </w:pPr>
    </w:p>
    <w:p w:rsidR="00887238" w:rsidRPr="00A44835" w:rsidRDefault="00CA20C1" w:rsidP="00442B1B">
      <w:pPr>
        <w:pStyle w:val="ecxmsonormal"/>
        <w:jc w:val="both"/>
        <w:rPr>
          <w:rFonts w:asciiTheme="minorHAnsi" w:hAnsiTheme="minorHAnsi" w:cstheme="minorHAnsi"/>
          <w:b/>
          <w:color w:val="000000"/>
          <w:sz w:val="22"/>
          <w:szCs w:val="22"/>
        </w:rPr>
      </w:pPr>
      <w:r w:rsidRPr="00A44835">
        <w:rPr>
          <w:rFonts w:asciiTheme="minorHAnsi" w:hAnsiTheme="minorHAnsi" w:cstheme="minorHAnsi"/>
          <w:color w:val="222222"/>
          <w:sz w:val="22"/>
          <w:szCs w:val="22"/>
          <w:shd w:val="clear" w:color="auto" w:fill="FFFFFF"/>
        </w:rPr>
        <w:t>Frontier is the fourth largest provider of </w:t>
      </w:r>
      <w:hyperlink r:id="rId7" w:tooltip="Digital subscriber line" w:history="1">
        <w:r w:rsidRPr="00A44835">
          <w:rPr>
            <w:rFonts w:asciiTheme="minorHAnsi" w:hAnsiTheme="minorHAnsi" w:cstheme="minorHAnsi"/>
            <w:sz w:val="22"/>
            <w:szCs w:val="22"/>
          </w:rPr>
          <w:t>digital subscriber line</w:t>
        </w:r>
      </w:hyperlink>
      <w:r w:rsidRPr="00A44835">
        <w:rPr>
          <w:rFonts w:asciiTheme="minorHAnsi" w:hAnsiTheme="minorHAnsi" w:cstheme="minorHAnsi"/>
          <w:sz w:val="22"/>
          <w:szCs w:val="22"/>
        </w:rPr>
        <w:t> </w:t>
      </w:r>
      <w:r w:rsidRPr="00A44835">
        <w:rPr>
          <w:rFonts w:asciiTheme="minorHAnsi" w:hAnsiTheme="minorHAnsi" w:cstheme="minorHAnsi"/>
          <w:color w:val="222222"/>
          <w:sz w:val="22"/>
          <w:szCs w:val="22"/>
          <w:shd w:val="clear" w:color="auto" w:fill="FFFFFF"/>
        </w:rPr>
        <w:t>in the United States. In addition to local and long-distance telephone service, Frontier offers broadband Internet, digital television service, and computer technical support to residential and business customers in 29 states in the United States.</w:t>
      </w:r>
      <w:r w:rsidRPr="00A44835">
        <w:rPr>
          <w:rFonts w:asciiTheme="minorHAnsi" w:hAnsiTheme="minorHAnsi" w:cstheme="minorHAnsi"/>
          <w:color w:val="333333"/>
          <w:sz w:val="22"/>
          <w:szCs w:val="22"/>
        </w:rPr>
        <w:t xml:space="preserve"> Frontier mainly gives backend software support for many companies including Verizon. </w:t>
      </w:r>
    </w:p>
    <w:p w:rsidR="007409C3" w:rsidRPr="00A44835" w:rsidRDefault="00BE7C74" w:rsidP="00442B1B">
      <w:pPr>
        <w:pStyle w:val="ecxmsonormal"/>
        <w:jc w:val="both"/>
        <w:rPr>
          <w:rFonts w:asciiTheme="minorHAnsi" w:hAnsiTheme="minorHAnsi" w:cstheme="minorHAnsi"/>
          <w:color w:val="333333"/>
          <w:sz w:val="22"/>
          <w:szCs w:val="22"/>
        </w:rPr>
      </w:pPr>
      <w:r w:rsidRPr="00A44835">
        <w:rPr>
          <w:rFonts w:asciiTheme="minorHAnsi" w:hAnsiTheme="minorHAnsi" w:cstheme="minorHAnsi"/>
          <w:b/>
          <w:color w:val="000000"/>
          <w:sz w:val="22"/>
          <w:szCs w:val="22"/>
        </w:rPr>
        <w:t xml:space="preserve">Key </w:t>
      </w:r>
      <w:r w:rsidR="00442B1B" w:rsidRPr="00A44835">
        <w:rPr>
          <w:rFonts w:asciiTheme="minorHAnsi" w:hAnsiTheme="minorHAnsi" w:cstheme="minorHAnsi"/>
          <w:b/>
          <w:color w:val="000000"/>
          <w:sz w:val="22"/>
          <w:szCs w:val="22"/>
        </w:rPr>
        <w:t>Responsibilities:</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lang w:eastAsia="en-US"/>
        </w:rPr>
      </w:pPr>
      <w:r w:rsidRPr="00A44835">
        <w:rPr>
          <w:rFonts w:asciiTheme="minorHAnsi" w:hAnsiTheme="minorHAnsi" w:cstheme="minorHAnsi"/>
          <w:sz w:val="22"/>
          <w:szCs w:val="22"/>
        </w:rPr>
        <w:t>Requirement gathering from the users by participating in JAD sessions. A series of meetings were conducted with the business system users to gather the requirements for reporting.</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Responsible for </w:t>
      </w:r>
      <w:r w:rsidRPr="00A44835">
        <w:rPr>
          <w:rFonts w:asciiTheme="minorHAnsi" w:hAnsiTheme="minorHAnsi" w:cstheme="minorHAnsi"/>
          <w:b/>
          <w:sz w:val="22"/>
          <w:szCs w:val="22"/>
        </w:rPr>
        <w:t>conceptual</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logical</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physical</w:t>
      </w:r>
      <w:r w:rsidRPr="00A44835">
        <w:rPr>
          <w:rFonts w:asciiTheme="minorHAnsi" w:hAnsiTheme="minorHAnsi" w:cstheme="minorHAnsi"/>
          <w:sz w:val="22"/>
          <w:szCs w:val="22"/>
        </w:rPr>
        <w:t xml:space="preserve"> data modeling, database design, </w:t>
      </w:r>
      <w:r w:rsidRPr="00A44835">
        <w:rPr>
          <w:rFonts w:asciiTheme="minorHAnsi" w:hAnsiTheme="minorHAnsi" w:cstheme="minorHAnsi"/>
          <w:b/>
          <w:sz w:val="22"/>
          <w:szCs w:val="22"/>
        </w:rPr>
        <w:t>starschema</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snowflakeschema</w:t>
      </w:r>
      <w:r w:rsidRPr="00A44835">
        <w:rPr>
          <w:rFonts w:asciiTheme="minorHAnsi" w:hAnsiTheme="minorHAnsi" w:cstheme="minorHAnsi"/>
          <w:sz w:val="22"/>
          <w:szCs w:val="22"/>
        </w:rPr>
        <w:t xml:space="preserve"> design, data analysis, documentation, implementation and support.</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lastRenderedPageBreak/>
        <w:t xml:space="preserve">Designed the </w:t>
      </w:r>
      <w:r w:rsidRPr="00A44835">
        <w:rPr>
          <w:rFonts w:asciiTheme="minorHAnsi" w:hAnsiTheme="minorHAnsi" w:cstheme="minorHAnsi"/>
          <w:b/>
          <w:sz w:val="22"/>
          <w:szCs w:val="22"/>
        </w:rPr>
        <w:t>DataMarts</w:t>
      </w:r>
      <w:r w:rsidRPr="00A44835">
        <w:rPr>
          <w:rFonts w:asciiTheme="minorHAnsi" w:hAnsiTheme="minorHAnsi" w:cstheme="minorHAnsi"/>
          <w:sz w:val="22"/>
          <w:szCs w:val="22"/>
        </w:rPr>
        <w:t xml:space="preserve"> using </w:t>
      </w:r>
      <w:r w:rsidRPr="00A44835">
        <w:rPr>
          <w:rFonts w:asciiTheme="minorHAnsi" w:hAnsiTheme="minorHAnsi" w:cstheme="minorHAnsi"/>
          <w:b/>
          <w:sz w:val="22"/>
          <w:szCs w:val="22"/>
        </w:rPr>
        <w:t>RalfKimball's</w:t>
      </w:r>
      <w:r w:rsidRPr="00A44835">
        <w:rPr>
          <w:rFonts w:asciiTheme="minorHAnsi" w:hAnsiTheme="minorHAnsi" w:cstheme="minorHAnsi"/>
          <w:sz w:val="22"/>
          <w:szCs w:val="22"/>
        </w:rPr>
        <w:t xml:space="preserve"> dimension data mart modeling methodologies using </w:t>
      </w:r>
      <w:r w:rsidRPr="00A44835">
        <w:rPr>
          <w:rFonts w:asciiTheme="minorHAnsi" w:hAnsiTheme="minorHAnsi" w:cstheme="minorHAnsi"/>
          <w:b/>
          <w:sz w:val="22"/>
          <w:szCs w:val="22"/>
        </w:rPr>
        <w:t>ERWIN</w:t>
      </w:r>
      <w:r w:rsidRPr="00A44835">
        <w:rPr>
          <w:rFonts w:asciiTheme="minorHAnsi" w:hAnsiTheme="minorHAnsi" w:cstheme="minorHAnsi"/>
          <w:sz w:val="22"/>
          <w:szCs w:val="22"/>
        </w:rPr>
        <w:t>.</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Designed different type of </w:t>
      </w:r>
      <w:r w:rsidRPr="00A44835">
        <w:rPr>
          <w:rFonts w:asciiTheme="minorHAnsi" w:hAnsiTheme="minorHAnsi" w:cstheme="minorHAnsi"/>
          <w:b/>
          <w:sz w:val="22"/>
          <w:szCs w:val="22"/>
        </w:rPr>
        <w:t>STAR</w:t>
      </w:r>
      <w:r w:rsidRPr="00A44835">
        <w:rPr>
          <w:rFonts w:asciiTheme="minorHAnsi" w:hAnsiTheme="minorHAnsi" w:cstheme="minorHAnsi"/>
          <w:sz w:val="22"/>
          <w:szCs w:val="22"/>
        </w:rPr>
        <w:t xml:space="preserve"> schemas using </w:t>
      </w:r>
      <w:r w:rsidRPr="00A44835">
        <w:rPr>
          <w:rFonts w:asciiTheme="minorHAnsi" w:hAnsiTheme="minorHAnsi" w:cstheme="minorHAnsi"/>
          <w:b/>
          <w:sz w:val="22"/>
          <w:szCs w:val="22"/>
        </w:rPr>
        <w:t>ERWIN</w:t>
      </w:r>
      <w:r w:rsidRPr="00A44835">
        <w:rPr>
          <w:rFonts w:asciiTheme="minorHAnsi" w:hAnsiTheme="minorHAnsi" w:cstheme="minorHAnsi"/>
          <w:sz w:val="22"/>
          <w:szCs w:val="22"/>
        </w:rPr>
        <w:t xml:space="preserve"> with various dimensions like time, services, customers and </w:t>
      </w:r>
      <w:r w:rsidRPr="00A44835">
        <w:rPr>
          <w:rFonts w:asciiTheme="minorHAnsi" w:hAnsiTheme="minorHAnsi" w:cstheme="minorHAnsi"/>
          <w:b/>
          <w:sz w:val="22"/>
          <w:szCs w:val="22"/>
        </w:rPr>
        <w:t>FACT</w:t>
      </w:r>
      <w:r w:rsidRPr="00A44835">
        <w:rPr>
          <w:rFonts w:asciiTheme="minorHAnsi" w:hAnsiTheme="minorHAnsi" w:cstheme="minorHAnsi"/>
          <w:sz w:val="22"/>
          <w:szCs w:val="22"/>
        </w:rPr>
        <w:t xml:space="preserve"> tables.</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with end users to collect business </w:t>
      </w:r>
      <w:r w:rsidRPr="00A44835">
        <w:rPr>
          <w:rFonts w:asciiTheme="minorHAnsi" w:hAnsiTheme="minorHAnsi" w:cstheme="minorHAnsi"/>
          <w:b/>
          <w:sz w:val="22"/>
          <w:szCs w:val="22"/>
        </w:rPr>
        <w:t>dataquality</w:t>
      </w:r>
      <w:r w:rsidRPr="00A44835">
        <w:rPr>
          <w:rFonts w:asciiTheme="minorHAnsi" w:hAnsiTheme="minorHAnsi" w:cstheme="minorHAnsi"/>
          <w:sz w:val="22"/>
          <w:szCs w:val="22"/>
        </w:rPr>
        <w:t xml:space="preserve"> rules and worked with the development team to establish technical data quality rules.</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Identified the </w:t>
      </w:r>
      <w:r w:rsidRPr="00A44835">
        <w:rPr>
          <w:rFonts w:asciiTheme="minorHAnsi" w:hAnsiTheme="minorHAnsi" w:cstheme="minorHAnsi"/>
          <w:b/>
          <w:sz w:val="22"/>
          <w:szCs w:val="22"/>
        </w:rPr>
        <w:t>entities</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relationships</w:t>
      </w:r>
      <w:r w:rsidRPr="00A44835">
        <w:rPr>
          <w:rFonts w:asciiTheme="minorHAnsi" w:hAnsiTheme="minorHAnsi" w:cstheme="minorHAnsi"/>
          <w:sz w:val="22"/>
          <w:szCs w:val="22"/>
        </w:rPr>
        <w:t xml:space="preserve"> between the entities to develop a </w:t>
      </w:r>
      <w:r w:rsidRPr="00A44835">
        <w:rPr>
          <w:rFonts w:asciiTheme="minorHAnsi" w:hAnsiTheme="minorHAnsi" w:cstheme="minorHAnsi"/>
          <w:b/>
          <w:sz w:val="22"/>
          <w:szCs w:val="22"/>
        </w:rPr>
        <w:t>logical</w:t>
      </w:r>
      <w:r w:rsidRPr="00A44835">
        <w:rPr>
          <w:rFonts w:asciiTheme="minorHAnsi" w:hAnsiTheme="minorHAnsi" w:cstheme="minorHAnsi"/>
          <w:sz w:val="22"/>
          <w:szCs w:val="22"/>
        </w:rPr>
        <w:t xml:space="preserve"> model and later translated the model into </w:t>
      </w:r>
      <w:r w:rsidRPr="00A44835">
        <w:rPr>
          <w:rFonts w:asciiTheme="minorHAnsi" w:hAnsiTheme="minorHAnsi" w:cstheme="minorHAnsi"/>
          <w:b/>
          <w:sz w:val="22"/>
          <w:szCs w:val="22"/>
        </w:rPr>
        <w:t>physical</w:t>
      </w:r>
      <w:r w:rsidRPr="00A44835">
        <w:rPr>
          <w:rFonts w:asciiTheme="minorHAnsi" w:hAnsiTheme="minorHAnsi" w:cstheme="minorHAnsi"/>
          <w:sz w:val="22"/>
          <w:szCs w:val="22"/>
        </w:rPr>
        <w:t xml:space="preserve"> model.</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Coordinated with DBA's and generated </w:t>
      </w:r>
      <w:r w:rsidRPr="00A44835">
        <w:rPr>
          <w:rFonts w:asciiTheme="minorHAnsi" w:hAnsiTheme="minorHAnsi" w:cstheme="minorHAnsi"/>
          <w:b/>
          <w:sz w:val="22"/>
          <w:szCs w:val="22"/>
        </w:rPr>
        <w:t>SQL</w:t>
      </w:r>
      <w:r w:rsidRPr="00A44835">
        <w:rPr>
          <w:rFonts w:asciiTheme="minorHAnsi" w:hAnsiTheme="minorHAnsi" w:cstheme="minorHAnsi"/>
          <w:sz w:val="22"/>
          <w:szCs w:val="22"/>
        </w:rPr>
        <w:t xml:space="preserve"> code from the data models using.</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closely with the </w:t>
      </w:r>
      <w:r w:rsidRPr="00A44835">
        <w:rPr>
          <w:rFonts w:asciiTheme="minorHAnsi" w:hAnsiTheme="minorHAnsi" w:cstheme="minorHAnsi"/>
          <w:b/>
          <w:sz w:val="22"/>
          <w:szCs w:val="22"/>
        </w:rPr>
        <w:t>ETLSQL</w:t>
      </w:r>
      <w:r w:rsidRPr="00A44835">
        <w:rPr>
          <w:rFonts w:asciiTheme="minorHAnsi" w:hAnsiTheme="minorHAnsi" w:cstheme="minorHAnsi"/>
          <w:sz w:val="22"/>
          <w:szCs w:val="22"/>
        </w:rPr>
        <w:t xml:space="preserve"> Server Integration Services </w:t>
      </w:r>
      <w:r w:rsidRPr="00A44835">
        <w:rPr>
          <w:rFonts w:asciiTheme="minorHAnsi" w:hAnsiTheme="minorHAnsi" w:cstheme="minorHAnsi"/>
          <w:b/>
          <w:sz w:val="22"/>
          <w:szCs w:val="22"/>
        </w:rPr>
        <w:t>(SSIS)</w:t>
      </w:r>
      <w:r w:rsidRPr="00A44835">
        <w:rPr>
          <w:rFonts w:asciiTheme="minorHAnsi" w:hAnsiTheme="minorHAnsi" w:cstheme="minorHAnsi"/>
          <w:sz w:val="22"/>
          <w:szCs w:val="22"/>
        </w:rPr>
        <w:t xml:space="preserve"> developers to explain the data transformation.</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Supported </w:t>
      </w:r>
      <w:r w:rsidRPr="00A44835">
        <w:rPr>
          <w:rFonts w:asciiTheme="minorHAnsi" w:hAnsiTheme="minorHAnsi" w:cstheme="minorHAnsi"/>
          <w:b/>
          <w:sz w:val="22"/>
          <w:szCs w:val="22"/>
        </w:rPr>
        <w:t>UAT</w:t>
      </w:r>
      <w:r w:rsidRPr="00A44835">
        <w:rPr>
          <w:rFonts w:asciiTheme="minorHAnsi" w:hAnsiTheme="minorHAnsi" w:cstheme="minorHAnsi"/>
          <w:sz w:val="22"/>
          <w:szCs w:val="22"/>
        </w:rPr>
        <w:t xml:space="preserve"> (User Acceptance Testing) by writing </w:t>
      </w:r>
      <w:r w:rsidRPr="00A44835">
        <w:rPr>
          <w:rFonts w:asciiTheme="minorHAnsi" w:hAnsiTheme="minorHAnsi" w:cstheme="minorHAnsi"/>
          <w:b/>
          <w:sz w:val="22"/>
          <w:szCs w:val="22"/>
        </w:rPr>
        <w:t>SQL</w:t>
      </w:r>
      <w:r w:rsidRPr="00A44835">
        <w:rPr>
          <w:rFonts w:asciiTheme="minorHAnsi" w:hAnsiTheme="minorHAnsi" w:cstheme="minorHAnsi"/>
          <w:sz w:val="22"/>
          <w:szCs w:val="22"/>
        </w:rPr>
        <w:t xml:space="preserve"> queries.</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SQL tables with referential integrity and developed </w:t>
      </w:r>
      <w:r w:rsidRPr="00A44835">
        <w:rPr>
          <w:rFonts w:asciiTheme="minorHAnsi" w:hAnsiTheme="minorHAnsi" w:cstheme="minorHAnsi"/>
          <w:b/>
          <w:sz w:val="22"/>
          <w:szCs w:val="22"/>
        </w:rPr>
        <w:t>SQL</w:t>
      </w:r>
      <w:r w:rsidRPr="00A44835">
        <w:rPr>
          <w:rFonts w:asciiTheme="minorHAnsi" w:hAnsiTheme="minorHAnsi" w:cstheme="minorHAnsi"/>
          <w:sz w:val="22"/>
          <w:szCs w:val="22"/>
        </w:rPr>
        <w:t xml:space="preserve"> queries using </w:t>
      </w:r>
      <w:r w:rsidRPr="00A44835">
        <w:rPr>
          <w:rFonts w:asciiTheme="minorHAnsi" w:hAnsiTheme="minorHAnsi" w:cstheme="minorHAnsi"/>
          <w:b/>
          <w:sz w:val="22"/>
          <w:szCs w:val="22"/>
        </w:rPr>
        <w:t>SQL Server</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Toad</w:t>
      </w:r>
      <w:r w:rsidRPr="00A44835">
        <w:rPr>
          <w:rFonts w:asciiTheme="minorHAnsi" w:hAnsiTheme="minorHAnsi" w:cstheme="minorHAnsi"/>
          <w:sz w:val="22"/>
          <w:szCs w:val="22"/>
        </w:rPr>
        <w:t>.</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Managed day to day operational and tactical aspects of maintenance programs and capital improvement projects to ensure profitable and successful manufacturing operations.</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Performed extensive data analysis and data validation on </w:t>
      </w:r>
      <w:r w:rsidRPr="00A44835">
        <w:rPr>
          <w:rFonts w:asciiTheme="minorHAnsi" w:hAnsiTheme="minorHAnsi" w:cstheme="minorHAnsi"/>
          <w:b/>
          <w:sz w:val="22"/>
          <w:szCs w:val="22"/>
        </w:rPr>
        <w:t>Teradata</w:t>
      </w:r>
      <w:r w:rsidRPr="00A44835">
        <w:rPr>
          <w:rFonts w:asciiTheme="minorHAnsi" w:hAnsiTheme="minorHAnsi" w:cstheme="minorHAnsi"/>
          <w:sz w:val="22"/>
          <w:szCs w:val="22"/>
        </w:rPr>
        <w:t>.</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with the reporting analyst and reporting development team to understand reporting requirements. Involved in generating </w:t>
      </w:r>
      <w:r w:rsidRPr="00A44835">
        <w:rPr>
          <w:rFonts w:asciiTheme="minorHAnsi" w:hAnsiTheme="minorHAnsi" w:cstheme="minorHAnsi"/>
          <w:b/>
          <w:sz w:val="22"/>
          <w:szCs w:val="22"/>
        </w:rPr>
        <w:t>ad-hoc</w:t>
      </w:r>
      <w:r w:rsidRPr="00A44835">
        <w:rPr>
          <w:rFonts w:asciiTheme="minorHAnsi" w:hAnsiTheme="minorHAnsi" w:cstheme="minorHAnsi"/>
          <w:sz w:val="22"/>
          <w:szCs w:val="22"/>
        </w:rPr>
        <w:t xml:space="preserve"> reports using crystal reports 9.</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Designed and developed oracle database </w:t>
      </w:r>
      <w:r w:rsidRPr="00A44835">
        <w:rPr>
          <w:rFonts w:asciiTheme="minorHAnsi" w:hAnsiTheme="minorHAnsi" w:cstheme="minorHAnsi"/>
          <w:b/>
          <w:sz w:val="22"/>
          <w:szCs w:val="22"/>
        </w:rPr>
        <w:t>tables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views</w:t>
      </w:r>
      <w:r w:rsidRPr="00A44835">
        <w:rPr>
          <w:rFonts w:asciiTheme="minorHAnsi" w:hAnsiTheme="minorHAnsi" w:cstheme="minorHAnsi"/>
          <w:sz w:val="22"/>
          <w:szCs w:val="22"/>
        </w:rPr>
        <w:t xml:space="preserve">, </w:t>
      </w:r>
      <w:r w:rsidRPr="00A44835">
        <w:rPr>
          <w:rFonts w:asciiTheme="minorHAnsi" w:hAnsiTheme="minorHAnsi" w:cstheme="minorHAnsi"/>
          <w:b/>
          <w:sz w:val="22"/>
          <w:szCs w:val="22"/>
        </w:rPr>
        <w:t>indexes</w:t>
      </w:r>
      <w:r w:rsidRPr="00A44835">
        <w:rPr>
          <w:rFonts w:asciiTheme="minorHAnsi" w:hAnsiTheme="minorHAnsi" w:cstheme="minorHAnsi"/>
          <w:sz w:val="22"/>
          <w:szCs w:val="22"/>
        </w:rPr>
        <w:t xml:space="preserve"> with proper privileges and maintained and updated the database by deleting and removing old data.</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and maintained logical and physical models for the </w:t>
      </w:r>
      <w:r w:rsidRPr="00A44835">
        <w:rPr>
          <w:rFonts w:asciiTheme="minorHAnsi" w:hAnsiTheme="minorHAnsi" w:cstheme="minorHAnsi"/>
          <w:b/>
          <w:sz w:val="22"/>
          <w:szCs w:val="22"/>
        </w:rPr>
        <w:t>data mart</w:t>
      </w:r>
      <w:r w:rsidRPr="00A44835">
        <w:rPr>
          <w:rFonts w:asciiTheme="minorHAnsi" w:hAnsiTheme="minorHAnsi" w:cstheme="minorHAnsi"/>
          <w:sz w:val="22"/>
          <w:szCs w:val="22"/>
        </w:rPr>
        <w:t>, which supports the credit, fraud and risk retail reporting for credit card portfolio.</w:t>
      </w:r>
    </w:p>
    <w:p w:rsidR="00A94278" w:rsidRPr="00A44835" w:rsidRDefault="00A94278" w:rsidP="00A94278">
      <w:pPr>
        <w:pStyle w:val="ListParagraph"/>
        <w:numPr>
          <w:ilvl w:val="0"/>
          <w:numId w:val="23"/>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the conceptual model for the data warehouse with emphasis on insurance (life and health), mutual funds and annuity using </w:t>
      </w:r>
      <w:r w:rsidRPr="00A44835">
        <w:rPr>
          <w:rFonts w:asciiTheme="minorHAnsi" w:hAnsiTheme="minorHAnsi" w:cstheme="minorHAnsi"/>
          <w:b/>
          <w:sz w:val="22"/>
          <w:szCs w:val="22"/>
        </w:rPr>
        <w:t>ER Studio</w:t>
      </w:r>
      <w:r w:rsidRPr="00A44835">
        <w:rPr>
          <w:rFonts w:asciiTheme="minorHAnsi" w:hAnsiTheme="minorHAnsi" w:cstheme="minorHAnsi"/>
          <w:sz w:val="22"/>
          <w:szCs w:val="22"/>
        </w:rPr>
        <w:t xml:space="preserve"> data modeling tool.</w:t>
      </w:r>
    </w:p>
    <w:p w:rsidR="00A94278" w:rsidRPr="00A44835" w:rsidRDefault="00A94278" w:rsidP="00A94278">
      <w:pPr>
        <w:jc w:val="both"/>
        <w:rPr>
          <w:rFonts w:asciiTheme="minorHAnsi" w:hAnsiTheme="minorHAnsi" w:cstheme="minorHAnsi"/>
          <w:sz w:val="22"/>
          <w:szCs w:val="22"/>
        </w:rPr>
      </w:pPr>
    </w:p>
    <w:p w:rsidR="00302A19" w:rsidRPr="00A44835" w:rsidRDefault="00A94278" w:rsidP="00742548">
      <w:pPr>
        <w:jc w:val="both"/>
        <w:rPr>
          <w:rFonts w:asciiTheme="minorHAnsi" w:hAnsiTheme="minorHAnsi" w:cstheme="minorHAnsi"/>
          <w:b/>
          <w:sz w:val="22"/>
          <w:szCs w:val="22"/>
        </w:rPr>
      </w:pPr>
      <w:r w:rsidRPr="00A44835">
        <w:rPr>
          <w:rFonts w:asciiTheme="minorHAnsi" w:hAnsiTheme="minorHAnsi" w:cstheme="minorHAnsi"/>
          <w:b/>
          <w:sz w:val="22"/>
          <w:szCs w:val="22"/>
        </w:rPr>
        <w:t>Environment:</w:t>
      </w:r>
      <w:r w:rsidRPr="00A44835">
        <w:rPr>
          <w:rFonts w:asciiTheme="minorHAnsi" w:hAnsiTheme="minorHAnsi" w:cstheme="minorHAnsi"/>
          <w:sz w:val="22"/>
          <w:szCs w:val="22"/>
        </w:rPr>
        <w:t xml:space="preserve"> Microsoft Windows Vista/Unix, ER Studio, ERWIN 7.x, Oracle 10g, SQL, MS Excel, SSIS, DB2, TOAD from Quest software.</w:t>
      </w:r>
    </w:p>
    <w:p w:rsidR="00807987" w:rsidRPr="00A44835" w:rsidRDefault="00807987" w:rsidP="00302A19">
      <w:pPr>
        <w:tabs>
          <w:tab w:val="left" w:pos="360"/>
        </w:tabs>
        <w:autoSpaceDN w:val="0"/>
        <w:adjustRightInd w:val="0"/>
        <w:rPr>
          <w:rFonts w:asciiTheme="minorHAnsi" w:hAnsiTheme="minorHAnsi" w:cstheme="minorHAnsi"/>
          <w:b/>
          <w:sz w:val="22"/>
          <w:szCs w:val="22"/>
        </w:rPr>
      </w:pPr>
    </w:p>
    <w:p w:rsidR="00B46007" w:rsidRPr="00A44835" w:rsidRDefault="00B46007" w:rsidP="00302A19">
      <w:pPr>
        <w:tabs>
          <w:tab w:val="left" w:pos="360"/>
        </w:tabs>
        <w:autoSpaceDN w:val="0"/>
        <w:adjustRightInd w:val="0"/>
        <w:rPr>
          <w:rFonts w:asciiTheme="minorHAnsi" w:hAnsiTheme="minorHAnsi" w:cstheme="minorHAnsi"/>
          <w:b/>
          <w:sz w:val="22"/>
          <w:szCs w:val="22"/>
        </w:rPr>
      </w:pPr>
      <w:r w:rsidRPr="00A44835">
        <w:rPr>
          <w:rFonts w:asciiTheme="minorHAnsi" w:hAnsiTheme="minorHAnsi" w:cstheme="minorHAnsi"/>
          <w:b/>
          <w:sz w:val="22"/>
          <w:szCs w:val="22"/>
        </w:rPr>
        <w:t>Client: Multi-Centric Solutions, Hyderabad, India</w:t>
      </w:r>
      <w:r w:rsidRPr="00A44835">
        <w:rPr>
          <w:rFonts w:asciiTheme="minorHAnsi" w:hAnsiTheme="minorHAnsi" w:cstheme="minorHAnsi"/>
          <w:b/>
          <w:sz w:val="22"/>
          <w:szCs w:val="22"/>
        </w:rPr>
        <w:tab/>
      </w:r>
      <w:r w:rsidR="00302A19" w:rsidRPr="00A44835">
        <w:rPr>
          <w:rFonts w:asciiTheme="minorHAnsi" w:hAnsiTheme="minorHAnsi" w:cstheme="minorHAnsi"/>
          <w:b/>
          <w:sz w:val="22"/>
          <w:szCs w:val="22"/>
        </w:rPr>
        <w:t>Jul 2009-Sep2010</w:t>
      </w:r>
    </w:p>
    <w:p w:rsidR="00B46007" w:rsidRPr="00A44835" w:rsidRDefault="00B46007" w:rsidP="00B46007">
      <w:pPr>
        <w:spacing w:line="276" w:lineRule="auto"/>
        <w:ind w:left="-90" w:right="-90"/>
        <w:jc w:val="both"/>
        <w:rPr>
          <w:rFonts w:asciiTheme="minorHAnsi" w:hAnsiTheme="minorHAnsi" w:cstheme="minorHAnsi"/>
          <w:b/>
          <w:sz w:val="22"/>
          <w:szCs w:val="22"/>
        </w:rPr>
      </w:pPr>
      <w:r w:rsidRPr="00A44835">
        <w:rPr>
          <w:rFonts w:asciiTheme="minorHAnsi" w:hAnsiTheme="minorHAnsi" w:cstheme="minorHAnsi"/>
          <w:b/>
          <w:sz w:val="22"/>
          <w:szCs w:val="22"/>
        </w:rPr>
        <w:t xml:space="preserve">Role:  </w:t>
      </w:r>
      <w:r w:rsidR="00807987" w:rsidRPr="00A44835">
        <w:rPr>
          <w:rFonts w:asciiTheme="minorHAnsi" w:hAnsiTheme="minorHAnsi" w:cstheme="minorHAnsi"/>
          <w:b/>
          <w:sz w:val="22"/>
          <w:szCs w:val="22"/>
        </w:rPr>
        <w:t>Data Modeler/Developer</w:t>
      </w:r>
    </w:p>
    <w:p w:rsidR="00B46007" w:rsidRPr="00A44835" w:rsidRDefault="00B46007" w:rsidP="00B46007">
      <w:pPr>
        <w:spacing w:line="276" w:lineRule="auto"/>
        <w:ind w:left="-90" w:right="-90"/>
        <w:jc w:val="both"/>
        <w:rPr>
          <w:rFonts w:asciiTheme="minorHAnsi" w:hAnsiTheme="minorHAnsi" w:cstheme="minorHAnsi"/>
          <w:b/>
          <w:sz w:val="22"/>
          <w:szCs w:val="22"/>
        </w:rPr>
      </w:pPr>
    </w:p>
    <w:p w:rsidR="00B46007" w:rsidRPr="00A44835" w:rsidRDefault="00B46007" w:rsidP="00B46007">
      <w:pPr>
        <w:pStyle w:val="ecxmsonormal"/>
        <w:jc w:val="both"/>
        <w:rPr>
          <w:rFonts w:asciiTheme="minorHAnsi" w:hAnsiTheme="minorHAnsi" w:cstheme="minorHAnsi"/>
          <w:b/>
          <w:color w:val="000000"/>
          <w:sz w:val="22"/>
          <w:szCs w:val="22"/>
        </w:rPr>
      </w:pPr>
      <w:r w:rsidRPr="00A44835">
        <w:rPr>
          <w:rFonts w:asciiTheme="minorHAnsi" w:hAnsiTheme="minorHAnsi" w:cstheme="minorHAnsi"/>
          <w:color w:val="333333"/>
          <w:sz w:val="22"/>
          <w:szCs w:val="22"/>
        </w:rPr>
        <w:t>Multi Centric is a global provider of integrated computing and business outsourcing. It supports business owners and businesses of all sizes with payroll, human resources management, employee benefit administration and other business needs. The scope of the project was to deliver reports via SSRS as per client requirement.</w:t>
      </w:r>
    </w:p>
    <w:p w:rsidR="007409C3" w:rsidRPr="00A44835" w:rsidRDefault="007409C3" w:rsidP="007409C3">
      <w:pPr>
        <w:spacing w:line="276" w:lineRule="auto"/>
        <w:ind w:right="-90"/>
        <w:jc w:val="both"/>
        <w:rPr>
          <w:rFonts w:asciiTheme="minorHAnsi" w:hAnsiTheme="minorHAnsi" w:cstheme="minorHAnsi"/>
          <w:b/>
          <w:sz w:val="22"/>
          <w:szCs w:val="22"/>
        </w:rPr>
      </w:pPr>
    </w:p>
    <w:p w:rsidR="007409C3" w:rsidRPr="00A44835" w:rsidRDefault="00BE7C74" w:rsidP="007409C3">
      <w:pPr>
        <w:tabs>
          <w:tab w:val="left" w:pos="360"/>
        </w:tabs>
        <w:autoSpaceDN w:val="0"/>
        <w:adjustRightInd w:val="0"/>
        <w:rPr>
          <w:rFonts w:asciiTheme="minorHAnsi" w:hAnsiTheme="minorHAnsi" w:cstheme="minorHAnsi"/>
          <w:b/>
          <w:sz w:val="22"/>
          <w:szCs w:val="22"/>
        </w:rPr>
      </w:pPr>
      <w:r w:rsidRPr="00A44835">
        <w:rPr>
          <w:rFonts w:asciiTheme="minorHAnsi" w:hAnsiTheme="minorHAnsi" w:cstheme="minorHAnsi"/>
          <w:b/>
          <w:sz w:val="22"/>
          <w:szCs w:val="22"/>
        </w:rPr>
        <w:t xml:space="preserve">Key </w:t>
      </w:r>
      <w:r w:rsidR="007409C3" w:rsidRPr="00A44835">
        <w:rPr>
          <w:rFonts w:asciiTheme="minorHAnsi" w:hAnsiTheme="minorHAnsi" w:cstheme="minorHAnsi"/>
          <w:b/>
          <w:sz w:val="22"/>
          <w:szCs w:val="22"/>
        </w:rPr>
        <w:t>Responsibilities:</w:t>
      </w:r>
    </w:p>
    <w:p w:rsidR="00EF5C15" w:rsidRPr="00A44835" w:rsidRDefault="00EF5C15" w:rsidP="00A94278">
      <w:pPr>
        <w:tabs>
          <w:tab w:val="left" w:pos="360"/>
        </w:tabs>
        <w:autoSpaceDN w:val="0"/>
        <w:adjustRightInd w:val="0"/>
        <w:jc w:val="both"/>
        <w:rPr>
          <w:rFonts w:asciiTheme="minorHAnsi" w:hAnsiTheme="minorHAnsi" w:cstheme="minorHAnsi"/>
          <w:b/>
          <w:sz w:val="22"/>
          <w:szCs w:val="22"/>
        </w:rPr>
      </w:pP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lang w:eastAsia="en-US"/>
        </w:rPr>
      </w:pPr>
      <w:r w:rsidRPr="00A44835">
        <w:rPr>
          <w:rFonts w:asciiTheme="minorHAnsi" w:hAnsiTheme="minorHAnsi" w:cstheme="minorHAnsi"/>
          <w:sz w:val="22"/>
          <w:szCs w:val="22"/>
        </w:rPr>
        <w:t>Gathered business requirements by organizing and managing meetings with business stake holders, application architects, technical architects and IT analysts on a scheduled basis.</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Designed and developed use cases, activity diagrams, sequence diagrams, </w:t>
      </w:r>
      <w:r w:rsidRPr="00A44835">
        <w:rPr>
          <w:rFonts w:asciiTheme="minorHAnsi" w:hAnsiTheme="minorHAnsi" w:cstheme="minorHAnsi"/>
          <w:b/>
          <w:sz w:val="22"/>
          <w:szCs w:val="22"/>
        </w:rPr>
        <w:t>OOD</w:t>
      </w:r>
      <w:r w:rsidRPr="00A44835">
        <w:rPr>
          <w:rFonts w:asciiTheme="minorHAnsi" w:hAnsiTheme="minorHAnsi" w:cstheme="minorHAnsi"/>
          <w:sz w:val="22"/>
          <w:szCs w:val="22"/>
        </w:rPr>
        <w:t xml:space="preserve"> (</w:t>
      </w:r>
      <w:r w:rsidR="00742548" w:rsidRPr="00A44835">
        <w:rPr>
          <w:rFonts w:asciiTheme="minorHAnsi" w:hAnsiTheme="minorHAnsi" w:cstheme="minorHAnsi"/>
          <w:sz w:val="22"/>
          <w:szCs w:val="22"/>
        </w:rPr>
        <w:t>object-oriented</w:t>
      </w:r>
      <w:r w:rsidRPr="00A44835">
        <w:rPr>
          <w:rFonts w:asciiTheme="minorHAnsi" w:hAnsiTheme="minorHAnsi" w:cstheme="minorHAnsi"/>
          <w:sz w:val="22"/>
          <w:szCs w:val="22"/>
        </w:rPr>
        <w:t xml:space="preserve"> design) using </w:t>
      </w:r>
      <w:r w:rsidRPr="00A44835">
        <w:rPr>
          <w:rFonts w:asciiTheme="minorHAnsi" w:hAnsiTheme="minorHAnsi" w:cstheme="minorHAnsi"/>
          <w:b/>
          <w:sz w:val="22"/>
          <w:szCs w:val="22"/>
        </w:rPr>
        <w:t>UML</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Visio</w:t>
      </w:r>
      <w:r w:rsidRPr="00A44835">
        <w:rPr>
          <w:rFonts w:asciiTheme="minorHAnsi" w:hAnsiTheme="minorHAnsi" w:cstheme="minorHAnsi"/>
          <w:sz w:val="22"/>
          <w:szCs w:val="22"/>
        </w:rPr>
        <w:t>.</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Designed ER diagrams, logical model (relationship, cardinality, attributes, and, candidate keys) and physical database (capacity planning, object creation and aggregation strategies) for </w:t>
      </w:r>
      <w:r w:rsidRPr="00A44835">
        <w:rPr>
          <w:rFonts w:asciiTheme="minorHAnsi" w:hAnsiTheme="minorHAnsi" w:cstheme="minorHAnsi"/>
          <w:b/>
          <w:sz w:val="22"/>
          <w:szCs w:val="22"/>
        </w:rPr>
        <w:t>Oracle</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Teradata</w:t>
      </w:r>
      <w:r w:rsidRPr="00A44835">
        <w:rPr>
          <w:rFonts w:asciiTheme="minorHAnsi" w:hAnsiTheme="minorHAnsi" w:cstheme="minorHAnsi"/>
          <w:sz w:val="22"/>
          <w:szCs w:val="22"/>
        </w:rPr>
        <w:t xml:space="preserve"> as per business requirements using </w:t>
      </w:r>
      <w:r w:rsidRPr="00A44835">
        <w:rPr>
          <w:rFonts w:asciiTheme="minorHAnsi" w:hAnsiTheme="minorHAnsi" w:cstheme="minorHAnsi"/>
          <w:b/>
          <w:sz w:val="22"/>
          <w:szCs w:val="22"/>
        </w:rPr>
        <w:t>ERwin</w:t>
      </w:r>
      <w:r w:rsidRPr="00A44835">
        <w:rPr>
          <w:rFonts w:asciiTheme="minorHAnsi" w:hAnsiTheme="minorHAnsi" w:cstheme="minorHAnsi"/>
          <w:sz w:val="22"/>
          <w:szCs w:val="22"/>
        </w:rPr>
        <w:t>.</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lastRenderedPageBreak/>
        <w:t xml:space="preserve">Normalized the tables up to </w:t>
      </w:r>
      <w:r w:rsidRPr="00A44835">
        <w:rPr>
          <w:rFonts w:asciiTheme="minorHAnsi" w:hAnsiTheme="minorHAnsi" w:cstheme="minorHAnsi"/>
          <w:b/>
          <w:sz w:val="22"/>
          <w:szCs w:val="22"/>
        </w:rPr>
        <w:t>3NF</w:t>
      </w:r>
      <w:r w:rsidRPr="00A44835">
        <w:rPr>
          <w:rFonts w:asciiTheme="minorHAnsi" w:hAnsiTheme="minorHAnsi" w:cstheme="minorHAnsi"/>
          <w:sz w:val="22"/>
          <w:szCs w:val="22"/>
        </w:rPr>
        <w:t>.</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Built and maintained a robust data warehousing system for the organization. </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Created </w:t>
      </w:r>
      <w:r w:rsidRPr="00A44835">
        <w:rPr>
          <w:rFonts w:asciiTheme="minorHAnsi" w:hAnsiTheme="minorHAnsi" w:cstheme="minorHAnsi"/>
          <w:b/>
          <w:sz w:val="22"/>
          <w:szCs w:val="22"/>
        </w:rPr>
        <w:t>DDL</w:t>
      </w:r>
      <w:r w:rsidRPr="00A44835">
        <w:rPr>
          <w:rFonts w:asciiTheme="minorHAnsi" w:hAnsiTheme="minorHAnsi" w:cstheme="minorHAnsi"/>
          <w:sz w:val="22"/>
          <w:szCs w:val="22"/>
        </w:rPr>
        <w:t xml:space="preserve"> scripts using </w:t>
      </w:r>
      <w:r w:rsidRPr="00A44835">
        <w:rPr>
          <w:rFonts w:asciiTheme="minorHAnsi" w:hAnsiTheme="minorHAnsi" w:cstheme="minorHAnsi"/>
          <w:b/>
          <w:sz w:val="22"/>
          <w:szCs w:val="22"/>
        </w:rPr>
        <w:t>ER Studio</w:t>
      </w:r>
      <w:r w:rsidRPr="00A44835">
        <w:rPr>
          <w:rFonts w:asciiTheme="minorHAnsi" w:hAnsiTheme="minorHAnsi" w:cstheme="minorHAnsi"/>
          <w:sz w:val="22"/>
          <w:szCs w:val="22"/>
        </w:rPr>
        <w:t xml:space="preserve"> and source to target mappings to bring the data from source to the warehouse.</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Implemented the slowly changing dimension scheme for most of the dimensions. </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Created data masking mappings to mask the sensitive data between production and test environment.</w:t>
      </w:r>
    </w:p>
    <w:p w:rsidR="00A94278" w:rsidRPr="00A44835" w:rsidRDefault="00A94278" w:rsidP="00A94278">
      <w:pPr>
        <w:pStyle w:val="ListParagraph"/>
        <w:numPr>
          <w:ilvl w:val="0"/>
          <w:numId w:val="24"/>
        </w:numPr>
        <w:suppressAutoHyphens w:val="0"/>
        <w:overflowPunct/>
        <w:autoSpaceDE/>
        <w:jc w:val="both"/>
        <w:textAlignment w:val="auto"/>
        <w:rPr>
          <w:rFonts w:asciiTheme="minorHAnsi" w:hAnsiTheme="minorHAnsi" w:cstheme="minorHAnsi"/>
          <w:sz w:val="22"/>
          <w:szCs w:val="22"/>
        </w:rPr>
      </w:pPr>
      <w:r w:rsidRPr="00A44835">
        <w:rPr>
          <w:rFonts w:asciiTheme="minorHAnsi" w:hAnsiTheme="minorHAnsi" w:cstheme="minorHAnsi"/>
          <w:sz w:val="22"/>
          <w:szCs w:val="22"/>
        </w:rPr>
        <w:t xml:space="preserve">Worked on </w:t>
      </w:r>
      <w:r w:rsidRPr="00A44835">
        <w:rPr>
          <w:rFonts w:asciiTheme="minorHAnsi" w:hAnsiTheme="minorHAnsi" w:cstheme="minorHAnsi"/>
          <w:b/>
          <w:sz w:val="22"/>
          <w:szCs w:val="22"/>
        </w:rPr>
        <w:t>data profiling</w:t>
      </w:r>
      <w:r w:rsidRPr="00A44835">
        <w:rPr>
          <w:rFonts w:asciiTheme="minorHAnsi" w:hAnsiTheme="minorHAnsi" w:cstheme="minorHAnsi"/>
          <w:sz w:val="22"/>
          <w:szCs w:val="22"/>
        </w:rPr>
        <w:t xml:space="preserve"> and </w:t>
      </w:r>
      <w:r w:rsidRPr="00A44835">
        <w:rPr>
          <w:rFonts w:asciiTheme="minorHAnsi" w:hAnsiTheme="minorHAnsi" w:cstheme="minorHAnsi"/>
          <w:b/>
          <w:sz w:val="22"/>
          <w:szCs w:val="22"/>
        </w:rPr>
        <w:t>data validation</w:t>
      </w:r>
      <w:r w:rsidRPr="00A44835">
        <w:rPr>
          <w:rFonts w:asciiTheme="minorHAnsi" w:hAnsiTheme="minorHAnsi" w:cstheme="minorHAnsi"/>
          <w:sz w:val="22"/>
          <w:szCs w:val="22"/>
        </w:rPr>
        <w:t xml:space="preserve"> using complex SQL on various sources systems including Oracle 10g/11g and Teradata, to ensure the accuracy of the data between the warehouse and source systems.</w:t>
      </w:r>
    </w:p>
    <w:p w:rsidR="00A94278" w:rsidRPr="00A44835" w:rsidRDefault="00A94278" w:rsidP="00A94278">
      <w:pPr>
        <w:jc w:val="both"/>
        <w:rPr>
          <w:rFonts w:asciiTheme="minorHAnsi" w:hAnsiTheme="minorHAnsi" w:cstheme="minorHAnsi"/>
          <w:sz w:val="22"/>
          <w:szCs w:val="22"/>
        </w:rPr>
      </w:pPr>
    </w:p>
    <w:p w:rsidR="00A94278" w:rsidRPr="00A44835" w:rsidRDefault="00A94278" w:rsidP="00A94278">
      <w:pPr>
        <w:jc w:val="both"/>
        <w:rPr>
          <w:rFonts w:asciiTheme="minorHAnsi" w:hAnsiTheme="minorHAnsi" w:cstheme="minorHAnsi"/>
          <w:sz w:val="22"/>
          <w:szCs w:val="22"/>
        </w:rPr>
      </w:pPr>
      <w:r w:rsidRPr="00A44835">
        <w:rPr>
          <w:rFonts w:asciiTheme="minorHAnsi" w:hAnsiTheme="minorHAnsi" w:cstheme="minorHAnsi"/>
          <w:b/>
          <w:sz w:val="22"/>
          <w:szCs w:val="22"/>
        </w:rPr>
        <w:t xml:space="preserve">Environment: </w:t>
      </w:r>
      <w:r w:rsidRPr="00A44835">
        <w:rPr>
          <w:rFonts w:asciiTheme="minorHAnsi" w:hAnsiTheme="minorHAnsi" w:cstheme="minorHAnsi"/>
          <w:sz w:val="22"/>
          <w:szCs w:val="22"/>
        </w:rPr>
        <w:t>ERwin, MS Excel, Oracle 10g, SQL, PL/SQL, MS VISIO, MS-ACCESS, MS Excel.</w:t>
      </w:r>
    </w:p>
    <w:p w:rsidR="001828F8" w:rsidRPr="00A44835" w:rsidRDefault="001828F8" w:rsidP="007409C3">
      <w:pPr>
        <w:jc w:val="both"/>
        <w:rPr>
          <w:rFonts w:asciiTheme="minorHAnsi" w:hAnsiTheme="minorHAnsi" w:cstheme="minorHAnsi"/>
          <w:sz w:val="22"/>
          <w:szCs w:val="22"/>
        </w:rPr>
      </w:pPr>
    </w:p>
    <w:p w:rsidR="007409C3" w:rsidRPr="00A44835" w:rsidRDefault="007409C3" w:rsidP="007409C3">
      <w:pPr>
        <w:jc w:val="both"/>
        <w:rPr>
          <w:rFonts w:asciiTheme="minorHAnsi" w:hAnsiTheme="minorHAnsi" w:cstheme="minorHAnsi"/>
          <w:sz w:val="22"/>
          <w:szCs w:val="22"/>
        </w:rPr>
      </w:pPr>
    </w:p>
    <w:p w:rsidR="004346F4" w:rsidRPr="00A44835" w:rsidRDefault="004346F4" w:rsidP="007409C3">
      <w:pPr>
        <w:overflowPunct/>
        <w:autoSpaceDE/>
        <w:jc w:val="both"/>
        <w:textAlignment w:val="auto"/>
        <w:rPr>
          <w:rFonts w:asciiTheme="minorHAnsi" w:hAnsiTheme="minorHAnsi" w:cstheme="minorHAnsi"/>
          <w:b/>
          <w:bCs/>
          <w:sz w:val="22"/>
          <w:szCs w:val="22"/>
        </w:rPr>
      </w:pPr>
    </w:p>
    <w:p w:rsidR="004346F4" w:rsidRPr="00A44835" w:rsidRDefault="004346F4" w:rsidP="007409C3">
      <w:pPr>
        <w:overflowPunct/>
        <w:autoSpaceDE/>
        <w:jc w:val="both"/>
        <w:textAlignment w:val="auto"/>
        <w:rPr>
          <w:rFonts w:asciiTheme="minorHAnsi" w:hAnsiTheme="minorHAnsi" w:cstheme="minorHAnsi"/>
          <w:b/>
          <w:bCs/>
          <w:sz w:val="22"/>
          <w:szCs w:val="22"/>
        </w:rPr>
      </w:pPr>
    </w:p>
    <w:p w:rsidR="007409C3" w:rsidRPr="00A44835" w:rsidRDefault="007409C3" w:rsidP="007409C3">
      <w:pPr>
        <w:overflowPunct/>
        <w:autoSpaceDE/>
        <w:jc w:val="both"/>
        <w:textAlignment w:val="auto"/>
        <w:rPr>
          <w:rFonts w:asciiTheme="minorHAnsi" w:hAnsiTheme="minorHAnsi" w:cstheme="minorHAnsi"/>
          <w:b/>
          <w:bCs/>
          <w:sz w:val="22"/>
          <w:szCs w:val="22"/>
        </w:rPr>
      </w:pPr>
      <w:r w:rsidRPr="00A44835">
        <w:rPr>
          <w:rFonts w:asciiTheme="minorHAnsi" w:hAnsiTheme="minorHAnsi" w:cstheme="minorHAnsi"/>
          <w:noProof/>
          <w:sz w:val="22"/>
          <w:szCs w:val="22"/>
          <w:lang w:eastAsia="en-US"/>
        </w:rPr>
        <w:drawing>
          <wp:inline distT="0" distB="0" distL="0" distR="0">
            <wp:extent cx="20116800" cy="3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16800" cy="38100"/>
                    </a:xfrm>
                    <a:prstGeom prst="rect">
                      <a:avLst/>
                    </a:prstGeom>
                    <a:solidFill>
                      <a:srgbClr val="FFFFFF"/>
                    </a:solidFill>
                    <a:ln>
                      <a:noFill/>
                    </a:ln>
                  </pic:spPr>
                </pic:pic>
              </a:graphicData>
            </a:graphic>
          </wp:inline>
        </w:drawing>
      </w:r>
    </w:p>
    <w:p w:rsidR="007409C3" w:rsidRPr="00A44835" w:rsidRDefault="007409C3" w:rsidP="007409C3">
      <w:pPr>
        <w:rPr>
          <w:rFonts w:asciiTheme="minorHAnsi" w:hAnsiTheme="minorHAnsi" w:cstheme="minorHAnsi"/>
          <w:b/>
          <w:bCs/>
          <w:sz w:val="22"/>
          <w:szCs w:val="22"/>
        </w:rPr>
      </w:pPr>
      <w:bookmarkStart w:id="1" w:name="_Hlk485218135"/>
      <w:r w:rsidRPr="00A44835">
        <w:rPr>
          <w:rFonts w:asciiTheme="minorHAnsi" w:hAnsiTheme="minorHAnsi" w:cstheme="minorHAnsi"/>
          <w:b/>
          <w:bCs/>
          <w:sz w:val="22"/>
          <w:szCs w:val="22"/>
        </w:rPr>
        <w:t>EDUCATIONAL CREDENTIALS</w:t>
      </w:r>
    </w:p>
    <w:bookmarkEnd w:id="1"/>
    <w:p w:rsidR="007409C3" w:rsidRPr="00A44835" w:rsidRDefault="007409C3" w:rsidP="007409C3">
      <w:pPr>
        <w:rPr>
          <w:rFonts w:asciiTheme="minorHAnsi" w:hAnsiTheme="minorHAnsi" w:cstheme="minorHAnsi"/>
          <w:b/>
          <w:bCs/>
          <w:sz w:val="22"/>
          <w:szCs w:val="22"/>
        </w:rPr>
      </w:pPr>
    </w:p>
    <w:p w:rsidR="007409C3" w:rsidRPr="00A44835" w:rsidRDefault="007409C3" w:rsidP="007409C3">
      <w:pPr>
        <w:pStyle w:val="BodyText"/>
        <w:spacing w:after="0"/>
        <w:rPr>
          <w:rFonts w:asciiTheme="minorHAnsi" w:hAnsiTheme="minorHAnsi" w:cstheme="minorHAnsi"/>
          <w:sz w:val="22"/>
          <w:szCs w:val="22"/>
        </w:rPr>
      </w:pPr>
      <w:r w:rsidRPr="00A44835">
        <w:rPr>
          <w:rFonts w:asciiTheme="minorHAnsi" w:hAnsiTheme="minorHAnsi" w:cstheme="minorHAnsi"/>
          <w:b/>
          <w:bCs/>
          <w:sz w:val="22"/>
          <w:szCs w:val="22"/>
        </w:rPr>
        <w:t>B.Tech  -  Information Technology, Jawaharlal Nehru Technological University, Hyderabad,</w:t>
      </w:r>
      <w:r w:rsidRPr="00A44835">
        <w:rPr>
          <w:rFonts w:asciiTheme="minorHAnsi" w:hAnsiTheme="minorHAnsi" w:cstheme="minorHAnsi"/>
          <w:sz w:val="22"/>
          <w:szCs w:val="22"/>
        </w:rPr>
        <w:t xml:space="preserve"> India.</w:t>
      </w:r>
    </w:p>
    <w:p w:rsidR="007409C3" w:rsidRPr="00A44835" w:rsidRDefault="007409C3" w:rsidP="007409C3">
      <w:pPr>
        <w:ind w:right="569"/>
        <w:jc w:val="both"/>
        <w:rPr>
          <w:rFonts w:asciiTheme="minorHAnsi" w:hAnsiTheme="minorHAnsi" w:cstheme="minorHAnsi"/>
          <w:sz w:val="22"/>
          <w:szCs w:val="22"/>
        </w:rPr>
      </w:pPr>
    </w:p>
    <w:p w:rsidR="007409C3" w:rsidRPr="00A44835" w:rsidRDefault="007409C3" w:rsidP="007409C3">
      <w:pPr>
        <w:jc w:val="both"/>
        <w:rPr>
          <w:rFonts w:asciiTheme="minorHAnsi" w:hAnsiTheme="minorHAnsi" w:cstheme="minorHAnsi"/>
          <w:sz w:val="22"/>
          <w:szCs w:val="22"/>
        </w:rPr>
      </w:pPr>
    </w:p>
    <w:p w:rsidR="007409C3" w:rsidRPr="00A44835" w:rsidRDefault="007409C3" w:rsidP="007409C3">
      <w:pPr>
        <w:jc w:val="both"/>
        <w:rPr>
          <w:rFonts w:asciiTheme="minorHAnsi" w:hAnsiTheme="minorHAnsi" w:cstheme="minorHAnsi"/>
          <w:sz w:val="22"/>
          <w:szCs w:val="22"/>
        </w:rPr>
      </w:pPr>
    </w:p>
    <w:sectPr w:rsidR="007409C3" w:rsidRPr="00A44835" w:rsidSect="00B770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Grande">
    <w:altName w:val="Segoe UI"/>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02F4780"/>
    <w:multiLevelType w:val="hybridMultilevel"/>
    <w:tmpl w:val="28B4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57F50"/>
    <w:multiLevelType w:val="hybridMultilevel"/>
    <w:tmpl w:val="0640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1E63F8F"/>
    <w:multiLevelType w:val="hybridMultilevel"/>
    <w:tmpl w:val="2300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97111"/>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8">
    <w:nsid w:val="26043119"/>
    <w:multiLevelType w:val="hybridMultilevel"/>
    <w:tmpl w:val="B6B27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B81379D"/>
    <w:multiLevelType w:val="multilevel"/>
    <w:tmpl w:val="905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31CF6"/>
    <w:multiLevelType w:val="hybridMultilevel"/>
    <w:tmpl w:val="8CC2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372B8"/>
    <w:multiLevelType w:val="multilevel"/>
    <w:tmpl w:val="A00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E6DDA"/>
    <w:multiLevelType w:val="hybridMultilevel"/>
    <w:tmpl w:val="1F80BD38"/>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37C6105"/>
    <w:multiLevelType w:val="hybridMultilevel"/>
    <w:tmpl w:val="87A41814"/>
    <w:lvl w:ilvl="0" w:tplc="04090001">
      <w:start w:val="1"/>
      <w:numFmt w:val="bullet"/>
      <w:lvlText w:val=""/>
      <w:lvlJc w:val="left"/>
      <w:pPr>
        <w:ind w:left="36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6546466"/>
    <w:multiLevelType w:val="hybridMultilevel"/>
    <w:tmpl w:val="F41C9568"/>
    <w:lvl w:ilvl="0" w:tplc="04090001">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387E0758"/>
    <w:multiLevelType w:val="hybridMultilevel"/>
    <w:tmpl w:val="D53A8C5C"/>
    <w:lvl w:ilvl="0" w:tplc="EA20884A">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E4005"/>
    <w:multiLevelType w:val="hybridMultilevel"/>
    <w:tmpl w:val="9C4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C02F8E"/>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8">
    <w:nsid w:val="46637E18"/>
    <w:multiLevelType w:val="hybridMultilevel"/>
    <w:tmpl w:val="76B69528"/>
    <w:lvl w:ilvl="0" w:tplc="04090001">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48DD15DF"/>
    <w:multiLevelType w:val="hybridMultilevel"/>
    <w:tmpl w:val="5F50E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4F4420E6"/>
    <w:multiLevelType w:val="hybridMultilevel"/>
    <w:tmpl w:val="93C2F3E6"/>
    <w:lvl w:ilvl="0" w:tplc="04090001">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8B157BB"/>
    <w:multiLevelType w:val="hybridMultilevel"/>
    <w:tmpl w:val="DA4A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7E3836"/>
    <w:multiLevelType w:val="hybridMultilevel"/>
    <w:tmpl w:val="73D2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B3BA3"/>
    <w:multiLevelType w:val="hybridMultilevel"/>
    <w:tmpl w:val="C858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4E2FC2"/>
    <w:multiLevelType w:val="hybridMultilevel"/>
    <w:tmpl w:val="CDF6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5"/>
  </w:num>
  <w:num w:numId="4">
    <w:abstractNumId w:val="21"/>
  </w:num>
  <w:num w:numId="5">
    <w:abstractNumId w:val="0"/>
  </w:num>
  <w:num w:numId="6">
    <w:abstractNumId w:val="1"/>
  </w:num>
  <w:num w:numId="7">
    <w:abstractNumId w:val="2"/>
  </w:num>
  <w:num w:numId="8">
    <w:abstractNumId w:val="3"/>
  </w:num>
  <w:num w:numId="9">
    <w:abstractNumId w:val="16"/>
  </w:num>
  <w:num w:numId="10">
    <w:abstractNumId w:val="17"/>
  </w:num>
  <w:num w:numId="11">
    <w:abstractNumId w:val="7"/>
  </w:num>
  <w:num w:numId="12">
    <w:abstractNumId w:val="23"/>
  </w:num>
  <w:num w:numId="13">
    <w:abstractNumId w:val="22"/>
  </w:num>
  <w:num w:numId="14">
    <w:abstractNumId w:val="4"/>
  </w:num>
  <w:num w:numId="15">
    <w:abstractNumId w:val="10"/>
  </w:num>
  <w:num w:numId="16">
    <w:abstractNumId w:val="11"/>
  </w:num>
  <w:num w:numId="17">
    <w:abstractNumId w:val="9"/>
  </w:num>
  <w:num w:numId="18">
    <w:abstractNumId w:val="14"/>
  </w:num>
  <w:num w:numId="19">
    <w:abstractNumId w:val="5"/>
  </w:num>
  <w:num w:numId="20">
    <w:abstractNumId w:val="18"/>
  </w:num>
  <w:num w:numId="21">
    <w:abstractNumId w:val="13"/>
  </w:num>
  <w:num w:numId="22">
    <w:abstractNumId w:val="8"/>
  </w:num>
  <w:num w:numId="23">
    <w:abstractNumId w:val="20"/>
  </w:num>
  <w:num w:numId="24">
    <w:abstractNumId w:val="12"/>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09C3"/>
    <w:rsid w:val="00051AAF"/>
    <w:rsid w:val="000C000F"/>
    <w:rsid w:val="0014157C"/>
    <w:rsid w:val="00143063"/>
    <w:rsid w:val="00165210"/>
    <w:rsid w:val="001828F8"/>
    <w:rsid w:val="002562E6"/>
    <w:rsid w:val="002B276C"/>
    <w:rsid w:val="002C5A34"/>
    <w:rsid w:val="002F26DE"/>
    <w:rsid w:val="00302A19"/>
    <w:rsid w:val="003609A0"/>
    <w:rsid w:val="003A0ED0"/>
    <w:rsid w:val="004346F4"/>
    <w:rsid w:val="00442B1B"/>
    <w:rsid w:val="00490B7F"/>
    <w:rsid w:val="004E730B"/>
    <w:rsid w:val="004F59A5"/>
    <w:rsid w:val="004F7D94"/>
    <w:rsid w:val="00526A12"/>
    <w:rsid w:val="005373D6"/>
    <w:rsid w:val="00592D67"/>
    <w:rsid w:val="006128BA"/>
    <w:rsid w:val="006270A4"/>
    <w:rsid w:val="00661A9C"/>
    <w:rsid w:val="0066610F"/>
    <w:rsid w:val="00731861"/>
    <w:rsid w:val="007409C3"/>
    <w:rsid w:val="00742548"/>
    <w:rsid w:val="00807987"/>
    <w:rsid w:val="00857C6F"/>
    <w:rsid w:val="00887238"/>
    <w:rsid w:val="0095090B"/>
    <w:rsid w:val="00A44835"/>
    <w:rsid w:val="00A816F7"/>
    <w:rsid w:val="00A94278"/>
    <w:rsid w:val="00AD34EE"/>
    <w:rsid w:val="00B06DF0"/>
    <w:rsid w:val="00B263C4"/>
    <w:rsid w:val="00B46007"/>
    <w:rsid w:val="00B4639F"/>
    <w:rsid w:val="00B658D6"/>
    <w:rsid w:val="00B770C0"/>
    <w:rsid w:val="00BB1ED7"/>
    <w:rsid w:val="00BE7C74"/>
    <w:rsid w:val="00C861D6"/>
    <w:rsid w:val="00CA20C1"/>
    <w:rsid w:val="00CA4587"/>
    <w:rsid w:val="00CD6ED6"/>
    <w:rsid w:val="00D1284F"/>
    <w:rsid w:val="00D45098"/>
    <w:rsid w:val="00E75A07"/>
    <w:rsid w:val="00E84E98"/>
    <w:rsid w:val="00ED3DE0"/>
    <w:rsid w:val="00EF5C15"/>
    <w:rsid w:val="00F444AA"/>
    <w:rsid w:val="00F51055"/>
    <w:rsid w:val="00F61948"/>
    <w:rsid w:val="00F93F8C"/>
    <w:rsid w:val="00F95C74"/>
    <w:rsid w:val="00FA4851"/>
    <w:rsid w:val="00FB4588"/>
    <w:rsid w:val="00FD07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C3"/>
    <w:pPr>
      <w:suppressAutoHyphens/>
      <w:overflowPunct w:val="0"/>
      <w:autoSpaceDE w:val="0"/>
      <w:spacing w:after="0" w:line="240" w:lineRule="auto"/>
      <w:textAlignment w:val="baseline"/>
    </w:pPr>
    <w:rPr>
      <w:rFonts w:ascii="Verdana" w:eastAsia="Times New Roman" w:hAnsi="Verdana" w:cs="Verdana"/>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7409C3"/>
    <w:pPr>
      <w:jc w:val="center"/>
    </w:pPr>
    <w:rPr>
      <w:b/>
      <w:sz w:val="28"/>
    </w:rPr>
  </w:style>
  <w:style w:type="character" w:customStyle="1" w:styleId="TitleChar">
    <w:name w:val="Title Char"/>
    <w:basedOn w:val="DefaultParagraphFont"/>
    <w:link w:val="Title"/>
    <w:rsid w:val="007409C3"/>
    <w:rPr>
      <w:rFonts w:ascii="Verdana" w:eastAsia="Times New Roman" w:hAnsi="Verdana" w:cs="Verdana"/>
      <w:b/>
      <w:sz w:val="28"/>
      <w:szCs w:val="20"/>
      <w:lang w:eastAsia="ar-SA"/>
    </w:rPr>
  </w:style>
  <w:style w:type="paragraph" w:customStyle="1" w:styleId="Head3">
    <w:name w:val="Head 3"/>
    <w:basedOn w:val="BodyText"/>
    <w:rsid w:val="007409C3"/>
    <w:pPr>
      <w:overflowPunct/>
      <w:autoSpaceDE/>
      <w:jc w:val="center"/>
      <w:textAlignment w:val="auto"/>
    </w:pPr>
    <w:rPr>
      <w:b/>
      <w:bCs/>
      <w:sz w:val="24"/>
      <w:u w:val="single"/>
      <w:lang w:val="en-GB"/>
    </w:rPr>
  </w:style>
  <w:style w:type="paragraph" w:customStyle="1" w:styleId="CVhead">
    <w:name w:val="CV head"/>
    <w:basedOn w:val="BodyText"/>
    <w:rsid w:val="007409C3"/>
    <w:pPr>
      <w:overflowPunct/>
      <w:autoSpaceDE/>
      <w:ind w:left="720"/>
      <w:textAlignment w:val="auto"/>
    </w:pPr>
    <w:rPr>
      <w:rFonts w:ascii="Georgia" w:hAnsi="Georgia" w:cs="Georgia"/>
      <w:b/>
      <w:lang w:val="en-GB"/>
    </w:rPr>
  </w:style>
  <w:style w:type="paragraph" w:styleId="Subtitle">
    <w:name w:val="Subtitle"/>
    <w:basedOn w:val="Normal"/>
    <w:next w:val="Normal"/>
    <w:link w:val="SubtitleChar"/>
    <w:uiPriority w:val="11"/>
    <w:qFormat/>
    <w:rsid w:val="007409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9C3"/>
    <w:rPr>
      <w:rFonts w:eastAsiaTheme="minorEastAsia"/>
      <w:color w:val="5A5A5A" w:themeColor="text1" w:themeTint="A5"/>
      <w:spacing w:val="15"/>
      <w:lang w:eastAsia="ar-SA"/>
    </w:rPr>
  </w:style>
  <w:style w:type="paragraph" w:styleId="BodyText">
    <w:name w:val="Body Text"/>
    <w:basedOn w:val="Normal"/>
    <w:link w:val="BodyTextChar"/>
    <w:uiPriority w:val="99"/>
    <w:unhideWhenUsed/>
    <w:rsid w:val="007409C3"/>
    <w:pPr>
      <w:spacing w:after="120"/>
    </w:pPr>
  </w:style>
  <w:style w:type="character" w:customStyle="1" w:styleId="BodyTextChar">
    <w:name w:val="Body Text Char"/>
    <w:basedOn w:val="DefaultParagraphFont"/>
    <w:link w:val="BodyText"/>
    <w:uiPriority w:val="99"/>
    <w:rsid w:val="007409C3"/>
    <w:rPr>
      <w:rFonts w:ascii="Verdana" w:eastAsia="Times New Roman" w:hAnsi="Verdana" w:cs="Verdana"/>
      <w:sz w:val="20"/>
      <w:szCs w:val="20"/>
      <w:lang w:eastAsia="ar-SA"/>
    </w:rPr>
  </w:style>
  <w:style w:type="paragraph" w:styleId="NoSpacing">
    <w:name w:val="No Spacing"/>
    <w:uiPriority w:val="1"/>
    <w:qFormat/>
    <w:rsid w:val="007409C3"/>
    <w:pPr>
      <w:suppressAutoHyphens/>
      <w:overflowPunct w:val="0"/>
      <w:autoSpaceDE w:val="0"/>
      <w:spacing w:after="0" w:line="240" w:lineRule="auto"/>
      <w:textAlignment w:val="baseline"/>
    </w:pPr>
    <w:rPr>
      <w:rFonts w:ascii="Verdana" w:eastAsia="Times New Roman" w:hAnsi="Verdana" w:cs="Verdana"/>
      <w:sz w:val="20"/>
      <w:szCs w:val="20"/>
      <w:lang w:eastAsia="ar-SA"/>
    </w:rPr>
  </w:style>
  <w:style w:type="paragraph" w:styleId="ListParagraph">
    <w:name w:val="List Paragraph"/>
    <w:basedOn w:val="Normal"/>
    <w:link w:val="ListParagraphChar"/>
    <w:uiPriority w:val="34"/>
    <w:qFormat/>
    <w:rsid w:val="007409C3"/>
    <w:pPr>
      <w:ind w:left="720"/>
      <w:contextualSpacing/>
    </w:pPr>
  </w:style>
  <w:style w:type="character" w:customStyle="1" w:styleId="ecxhscoswrapper">
    <w:name w:val="ecxhscoswrapper"/>
    <w:basedOn w:val="DefaultParagraphFont"/>
    <w:rsid w:val="007409C3"/>
  </w:style>
  <w:style w:type="paragraph" w:customStyle="1" w:styleId="ecxmsonormal">
    <w:name w:val="ecxmsonormal"/>
    <w:basedOn w:val="Normal"/>
    <w:rsid w:val="007409C3"/>
    <w:pPr>
      <w:suppressAutoHyphens w:val="0"/>
      <w:overflowPunct/>
      <w:autoSpaceDE/>
      <w:spacing w:after="324"/>
      <w:textAlignment w:val="auto"/>
    </w:pPr>
    <w:rPr>
      <w:rFonts w:ascii="Times New Roman" w:hAnsi="Times New Roman" w:cs="Times New Roman"/>
      <w:sz w:val="24"/>
      <w:szCs w:val="24"/>
      <w:lang w:eastAsia="en-US"/>
    </w:rPr>
  </w:style>
  <w:style w:type="character" w:customStyle="1" w:styleId="apple-converted-space">
    <w:name w:val="apple-converted-space"/>
    <w:basedOn w:val="DefaultParagraphFont"/>
    <w:rsid w:val="00442B1B"/>
  </w:style>
  <w:style w:type="character" w:styleId="Hyperlink">
    <w:name w:val="Hyperlink"/>
    <w:basedOn w:val="DefaultParagraphFont"/>
    <w:uiPriority w:val="99"/>
    <w:unhideWhenUsed/>
    <w:rsid w:val="00F444AA"/>
    <w:rPr>
      <w:color w:val="0563C1" w:themeColor="hyperlink"/>
      <w:u w:val="single"/>
    </w:rPr>
  </w:style>
  <w:style w:type="character" w:customStyle="1" w:styleId="Mention">
    <w:name w:val="Mention"/>
    <w:basedOn w:val="DefaultParagraphFont"/>
    <w:uiPriority w:val="99"/>
    <w:semiHidden/>
    <w:unhideWhenUsed/>
    <w:rsid w:val="00F444AA"/>
    <w:rPr>
      <w:color w:val="2B579A"/>
      <w:shd w:val="clear" w:color="auto" w:fill="E6E6E6"/>
    </w:rPr>
  </w:style>
  <w:style w:type="character" w:customStyle="1" w:styleId="UnresolvedMention">
    <w:name w:val="Unresolved Mention"/>
    <w:basedOn w:val="DefaultParagraphFont"/>
    <w:uiPriority w:val="99"/>
    <w:semiHidden/>
    <w:unhideWhenUsed/>
    <w:rsid w:val="00ED3DE0"/>
    <w:rPr>
      <w:color w:val="808080"/>
      <w:shd w:val="clear" w:color="auto" w:fill="E6E6E6"/>
    </w:rPr>
  </w:style>
  <w:style w:type="character" w:styleId="Strong">
    <w:name w:val="Strong"/>
    <w:basedOn w:val="DefaultParagraphFont"/>
    <w:uiPriority w:val="22"/>
    <w:qFormat/>
    <w:rsid w:val="00ED3DE0"/>
    <w:rPr>
      <w:b/>
      <w:bCs/>
    </w:rPr>
  </w:style>
  <w:style w:type="table" w:styleId="TableGrid">
    <w:name w:val="Table Grid"/>
    <w:basedOn w:val="TableNormal"/>
    <w:uiPriority w:val="39"/>
    <w:rsid w:val="0053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D6ED6"/>
    <w:rPr>
      <w:rFonts w:ascii="Verdana" w:eastAsia="Times New Roman" w:hAnsi="Verdana" w:cs="Verdana"/>
      <w:sz w:val="20"/>
      <w:szCs w:val="20"/>
      <w:lang w:eastAsia="ar-SA"/>
    </w:rPr>
  </w:style>
  <w:style w:type="paragraph" w:styleId="BalloonText">
    <w:name w:val="Balloon Text"/>
    <w:basedOn w:val="Normal"/>
    <w:link w:val="BalloonTextChar"/>
    <w:uiPriority w:val="99"/>
    <w:semiHidden/>
    <w:unhideWhenUsed/>
    <w:rsid w:val="00A44835"/>
    <w:rPr>
      <w:rFonts w:ascii="Tahoma" w:hAnsi="Tahoma" w:cs="Tahoma"/>
      <w:sz w:val="16"/>
      <w:szCs w:val="16"/>
    </w:rPr>
  </w:style>
  <w:style w:type="character" w:customStyle="1" w:styleId="BalloonTextChar">
    <w:name w:val="Balloon Text Char"/>
    <w:basedOn w:val="DefaultParagraphFont"/>
    <w:link w:val="BalloonText"/>
    <w:uiPriority w:val="99"/>
    <w:semiHidden/>
    <w:rsid w:val="00A44835"/>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19687223">
      <w:bodyDiv w:val="1"/>
      <w:marLeft w:val="0"/>
      <w:marRight w:val="0"/>
      <w:marTop w:val="0"/>
      <w:marBottom w:val="0"/>
      <w:divBdr>
        <w:top w:val="none" w:sz="0" w:space="0" w:color="auto"/>
        <w:left w:val="none" w:sz="0" w:space="0" w:color="auto"/>
        <w:bottom w:val="none" w:sz="0" w:space="0" w:color="auto"/>
        <w:right w:val="none" w:sz="0" w:space="0" w:color="auto"/>
      </w:divBdr>
    </w:div>
    <w:div w:id="313336258">
      <w:bodyDiv w:val="1"/>
      <w:marLeft w:val="0"/>
      <w:marRight w:val="0"/>
      <w:marTop w:val="0"/>
      <w:marBottom w:val="0"/>
      <w:divBdr>
        <w:top w:val="none" w:sz="0" w:space="0" w:color="auto"/>
        <w:left w:val="none" w:sz="0" w:space="0" w:color="auto"/>
        <w:bottom w:val="none" w:sz="0" w:space="0" w:color="auto"/>
        <w:right w:val="none" w:sz="0" w:space="0" w:color="auto"/>
      </w:divBdr>
    </w:div>
    <w:div w:id="521210425">
      <w:bodyDiv w:val="1"/>
      <w:marLeft w:val="0"/>
      <w:marRight w:val="0"/>
      <w:marTop w:val="0"/>
      <w:marBottom w:val="0"/>
      <w:divBdr>
        <w:top w:val="none" w:sz="0" w:space="0" w:color="auto"/>
        <w:left w:val="none" w:sz="0" w:space="0" w:color="auto"/>
        <w:bottom w:val="none" w:sz="0" w:space="0" w:color="auto"/>
        <w:right w:val="none" w:sz="0" w:space="0" w:color="auto"/>
      </w:divBdr>
    </w:div>
    <w:div w:id="526529285">
      <w:bodyDiv w:val="1"/>
      <w:marLeft w:val="0"/>
      <w:marRight w:val="0"/>
      <w:marTop w:val="0"/>
      <w:marBottom w:val="0"/>
      <w:divBdr>
        <w:top w:val="none" w:sz="0" w:space="0" w:color="auto"/>
        <w:left w:val="none" w:sz="0" w:space="0" w:color="auto"/>
        <w:bottom w:val="none" w:sz="0" w:space="0" w:color="auto"/>
        <w:right w:val="none" w:sz="0" w:space="0" w:color="auto"/>
      </w:divBdr>
    </w:div>
    <w:div w:id="561020260">
      <w:bodyDiv w:val="1"/>
      <w:marLeft w:val="0"/>
      <w:marRight w:val="0"/>
      <w:marTop w:val="0"/>
      <w:marBottom w:val="0"/>
      <w:divBdr>
        <w:top w:val="none" w:sz="0" w:space="0" w:color="auto"/>
        <w:left w:val="none" w:sz="0" w:space="0" w:color="auto"/>
        <w:bottom w:val="none" w:sz="0" w:space="0" w:color="auto"/>
        <w:right w:val="none" w:sz="0" w:space="0" w:color="auto"/>
      </w:divBdr>
    </w:div>
    <w:div w:id="1062601299">
      <w:bodyDiv w:val="1"/>
      <w:marLeft w:val="0"/>
      <w:marRight w:val="0"/>
      <w:marTop w:val="0"/>
      <w:marBottom w:val="0"/>
      <w:divBdr>
        <w:top w:val="none" w:sz="0" w:space="0" w:color="auto"/>
        <w:left w:val="none" w:sz="0" w:space="0" w:color="auto"/>
        <w:bottom w:val="none" w:sz="0" w:space="0" w:color="auto"/>
        <w:right w:val="none" w:sz="0" w:space="0" w:color="auto"/>
      </w:divBdr>
    </w:div>
    <w:div w:id="1084649088">
      <w:bodyDiv w:val="1"/>
      <w:marLeft w:val="0"/>
      <w:marRight w:val="0"/>
      <w:marTop w:val="0"/>
      <w:marBottom w:val="0"/>
      <w:divBdr>
        <w:top w:val="none" w:sz="0" w:space="0" w:color="auto"/>
        <w:left w:val="none" w:sz="0" w:space="0" w:color="auto"/>
        <w:bottom w:val="none" w:sz="0" w:space="0" w:color="auto"/>
        <w:right w:val="none" w:sz="0" w:space="0" w:color="auto"/>
      </w:divBdr>
    </w:div>
    <w:div w:id="1108085758">
      <w:bodyDiv w:val="1"/>
      <w:marLeft w:val="0"/>
      <w:marRight w:val="0"/>
      <w:marTop w:val="0"/>
      <w:marBottom w:val="0"/>
      <w:divBdr>
        <w:top w:val="none" w:sz="0" w:space="0" w:color="auto"/>
        <w:left w:val="none" w:sz="0" w:space="0" w:color="auto"/>
        <w:bottom w:val="none" w:sz="0" w:space="0" w:color="auto"/>
        <w:right w:val="none" w:sz="0" w:space="0" w:color="auto"/>
      </w:divBdr>
    </w:div>
    <w:div w:id="1159347358">
      <w:bodyDiv w:val="1"/>
      <w:marLeft w:val="0"/>
      <w:marRight w:val="0"/>
      <w:marTop w:val="0"/>
      <w:marBottom w:val="0"/>
      <w:divBdr>
        <w:top w:val="none" w:sz="0" w:space="0" w:color="auto"/>
        <w:left w:val="none" w:sz="0" w:space="0" w:color="auto"/>
        <w:bottom w:val="none" w:sz="0" w:space="0" w:color="auto"/>
        <w:right w:val="none" w:sz="0" w:space="0" w:color="auto"/>
      </w:divBdr>
    </w:div>
    <w:div w:id="1394548792">
      <w:bodyDiv w:val="1"/>
      <w:marLeft w:val="0"/>
      <w:marRight w:val="0"/>
      <w:marTop w:val="0"/>
      <w:marBottom w:val="0"/>
      <w:divBdr>
        <w:top w:val="none" w:sz="0" w:space="0" w:color="auto"/>
        <w:left w:val="none" w:sz="0" w:space="0" w:color="auto"/>
        <w:bottom w:val="none" w:sz="0" w:space="0" w:color="auto"/>
        <w:right w:val="none" w:sz="0" w:space="0" w:color="auto"/>
      </w:divBdr>
    </w:div>
    <w:div w:id="1510871145">
      <w:bodyDiv w:val="1"/>
      <w:marLeft w:val="0"/>
      <w:marRight w:val="0"/>
      <w:marTop w:val="0"/>
      <w:marBottom w:val="0"/>
      <w:divBdr>
        <w:top w:val="none" w:sz="0" w:space="0" w:color="auto"/>
        <w:left w:val="none" w:sz="0" w:space="0" w:color="auto"/>
        <w:bottom w:val="none" w:sz="0" w:space="0" w:color="auto"/>
        <w:right w:val="none" w:sz="0" w:space="0" w:color="auto"/>
      </w:divBdr>
    </w:div>
    <w:div w:id="1514341614">
      <w:bodyDiv w:val="1"/>
      <w:marLeft w:val="0"/>
      <w:marRight w:val="0"/>
      <w:marTop w:val="0"/>
      <w:marBottom w:val="0"/>
      <w:divBdr>
        <w:top w:val="none" w:sz="0" w:space="0" w:color="auto"/>
        <w:left w:val="none" w:sz="0" w:space="0" w:color="auto"/>
        <w:bottom w:val="none" w:sz="0" w:space="0" w:color="auto"/>
        <w:right w:val="none" w:sz="0" w:space="0" w:color="auto"/>
      </w:divBdr>
    </w:div>
    <w:div w:id="1526596915">
      <w:bodyDiv w:val="1"/>
      <w:marLeft w:val="0"/>
      <w:marRight w:val="0"/>
      <w:marTop w:val="0"/>
      <w:marBottom w:val="0"/>
      <w:divBdr>
        <w:top w:val="none" w:sz="0" w:space="0" w:color="auto"/>
        <w:left w:val="none" w:sz="0" w:space="0" w:color="auto"/>
        <w:bottom w:val="none" w:sz="0" w:space="0" w:color="auto"/>
        <w:right w:val="none" w:sz="0" w:space="0" w:color="auto"/>
      </w:divBdr>
    </w:div>
    <w:div w:id="1539317965">
      <w:bodyDiv w:val="1"/>
      <w:marLeft w:val="0"/>
      <w:marRight w:val="0"/>
      <w:marTop w:val="0"/>
      <w:marBottom w:val="0"/>
      <w:divBdr>
        <w:top w:val="none" w:sz="0" w:space="0" w:color="auto"/>
        <w:left w:val="none" w:sz="0" w:space="0" w:color="auto"/>
        <w:bottom w:val="none" w:sz="0" w:space="0" w:color="auto"/>
        <w:right w:val="none" w:sz="0" w:space="0" w:color="auto"/>
      </w:divBdr>
    </w:div>
    <w:div w:id="1640571296">
      <w:bodyDiv w:val="1"/>
      <w:marLeft w:val="0"/>
      <w:marRight w:val="0"/>
      <w:marTop w:val="0"/>
      <w:marBottom w:val="0"/>
      <w:divBdr>
        <w:top w:val="none" w:sz="0" w:space="0" w:color="auto"/>
        <w:left w:val="none" w:sz="0" w:space="0" w:color="auto"/>
        <w:bottom w:val="none" w:sz="0" w:space="0" w:color="auto"/>
        <w:right w:val="none" w:sz="0" w:space="0" w:color="auto"/>
      </w:divBdr>
    </w:div>
    <w:div w:id="1742672241">
      <w:bodyDiv w:val="1"/>
      <w:marLeft w:val="0"/>
      <w:marRight w:val="0"/>
      <w:marTop w:val="0"/>
      <w:marBottom w:val="0"/>
      <w:divBdr>
        <w:top w:val="none" w:sz="0" w:space="0" w:color="auto"/>
        <w:left w:val="none" w:sz="0" w:space="0" w:color="auto"/>
        <w:bottom w:val="none" w:sz="0" w:space="0" w:color="auto"/>
        <w:right w:val="none" w:sz="0" w:space="0" w:color="auto"/>
      </w:divBdr>
    </w:div>
    <w:div w:id="1817143947">
      <w:bodyDiv w:val="1"/>
      <w:marLeft w:val="0"/>
      <w:marRight w:val="0"/>
      <w:marTop w:val="0"/>
      <w:marBottom w:val="0"/>
      <w:divBdr>
        <w:top w:val="none" w:sz="0" w:space="0" w:color="auto"/>
        <w:left w:val="none" w:sz="0" w:space="0" w:color="auto"/>
        <w:bottom w:val="none" w:sz="0" w:space="0" w:color="auto"/>
        <w:right w:val="none" w:sz="0" w:space="0" w:color="auto"/>
      </w:divBdr>
    </w:div>
    <w:div w:id="1824738052">
      <w:bodyDiv w:val="1"/>
      <w:marLeft w:val="0"/>
      <w:marRight w:val="0"/>
      <w:marTop w:val="0"/>
      <w:marBottom w:val="0"/>
      <w:divBdr>
        <w:top w:val="none" w:sz="0" w:space="0" w:color="auto"/>
        <w:left w:val="none" w:sz="0" w:space="0" w:color="auto"/>
        <w:bottom w:val="none" w:sz="0" w:space="0" w:color="auto"/>
        <w:right w:val="none" w:sz="0" w:space="0" w:color="auto"/>
      </w:divBdr>
    </w:div>
    <w:div w:id="2006935443">
      <w:bodyDiv w:val="1"/>
      <w:marLeft w:val="0"/>
      <w:marRight w:val="0"/>
      <w:marTop w:val="0"/>
      <w:marBottom w:val="0"/>
      <w:divBdr>
        <w:top w:val="none" w:sz="0" w:space="0" w:color="auto"/>
        <w:left w:val="none" w:sz="0" w:space="0" w:color="auto"/>
        <w:bottom w:val="none" w:sz="0" w:space="0" w:color="auto"/>
        <w:right w:val="none" w:sz="0" w:space="0" w:color="auto"/>
      </w:divBdr>
    </w:div>
    <w:div w:id="20545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tal_subscriber_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elamanchili.venkat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atul</cp:lastModifiedBy>
  <cp:revision>2</cp:revision>
  <dcterms:created xsi:type="dcterms:W3CDTF">2018-10-29T16:04:00Z</dcterms:created>
  <dcterms:modified xsi:type="dcterms:W3CDTF">2018-10-29T16:04:00Z</dcterms:modified>
</cp:coreProperties>
</file>