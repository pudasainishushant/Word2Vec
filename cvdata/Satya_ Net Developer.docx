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30B" w:rsidRPr="0018170D" w:rsidRDefault="007A630B" w:rsidP="001D4A1B">
      <w:pPr>
        <w:spacing w:after="0" w:line="240" w:lineRule="auto"/>
        <w:rPr>
          <w:rFonts w:cstheme="minorHAnsi"/>
          <w:b/>
          <w:color w:val="000000" w:themeColor="text1"/>
        </w:rPr>
      </w:pPr>
      <w:r w:rsidRPr="0018170D">
        <w:rPr>
          <w:rFonts w:cstheme="minorHAnsi"/>
          <w:b/>
          <w:color w:val="000000" w:themeColor="text1"/>
        </w:rPr>
        <w:t>Satya</w:t>
      </w:r>
      <w:r w:rsidR="00F05FE1" w:rsidRPr="0018170D">
        <w:rPr>
          <w:rFonts w:cstheme="minorHAnsi"/>
          <w:b/>
          <w:color w:val="000000" w:themeColor="text1"/>
        </w:rPr>
        <w:t xml:space="preserve"> Yarlagadda  </w:t>
      </w:r>
      <w:r w:rsidR="00877276" w:rsidRPr="0018170D">
        <w:rPr>
          <w:rFonts w:cstheme="minorHAnsi"/>
          <w:b/>
          <w:color w:val="000000" w:themeColor="text1"/>
        </w:rPr>
        <w:t xml:space="preserve">                                                                             </w:t>
      </w:r>
      <w:r w:rsidR="00877276" w:rsidRPr="0018170D">
        <w:rPr>
          <w:rFonts w:cstheme="minorHAnsi"/>
          <w:b/>
          <w:noProof/>
          <w:color w:val="000000" w:themeColor="text1"/>
        </w:rPr>
        <w:drawing>
          <wp:inline distT="0" distB="0" distL="0" distR="0">
            <wp:extent cx="866775" cy="866775"/>
            <wp:effectExtent l="19050" t="0" r="9525" b="0"/>
            <wp:docPr id="2"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p w:rsidR="00665048" w:rsidRPr="0018170D" w:rsidRDefault="00665048" w:rsidP="001D4A1B">
      <w:pPr>
        <w:spacing w:after="0" w:line="240" w:lineRule="auto"/>
        <w:rPr>
          <w:rFonts w:cstheme="minorHAnsi"/>
          <w:b/>
          <w:color w:val="000000" w:themeColor="text1"/>
        </w:rPr>
      </w:pPr>
      <w:r w:rsidRPr="0018170D">
        <w:rPr>
          <w:rFonts w:cstheme="minorHAnsi"/>
          <w:b/>
          <w:color w:val="000000" w:themeColor="text1"/>
        </w:rPr>
        <w:t>Phone: (940) 247-0981</w:t>
      </w:r>
    </w:p>
    <w:p w:rsidR="001D4A1B" w:rsidRPr="0018170D" w:rsidRDefault="007A630B" w:rsidP="001D4A1B">
      <w:pPr>
        <w:spacing w:after="0" w:line="240" w:lineRule="auto"/>
        <w:rPr>
          <w:rFonts w:cstheme="minorHAnsi"/>
          <w:b/>
          <w:color w:val="000000" w:themeColor="text1"/>
        </w:rPr>
      </w:pPr>
      <w:r w:rsidRPr="0018170D">
        <w:rPr>
          <w:rFonts w:cstheme="minorHAnsi"/>
          <w:b/>
          <w:color w:val="000000" w:themeColor="text1"/>
        </w:rPr>
        <w:t xml:space="preserve">Email: </w:t>
      </w:r>
      <w:r w:rsidR="00665048" w:rsidRPr="0018170D">
        <w:rPr>
          <w:rFonts w:cstheme="minorHAnsi"/>
          <w:b/>
          <w:color w:val="000000" w:themeColor="text1"/>
        </w:rPr>
        <w:t>satyay.net@gmail.com</w:t>
      </w:r>
    </w:p>
    <w:p w:rsidR="00D85DCC" w:rsidRPr="0018170D" w:rsidRDefault="00D85DCC" w:rsidP="0051728D">
      <w:pPr>
        <w:spacing w:after="0" w:line="240" w:lineRule="auto"/>
        <w:jc w:val="both"/>
        <w:rPr>
          <w:rFonts w:eastAsia="MS Mincho" w:cstheme="minorHAnsi"/>
          <w:b/>
          <w:color w:val="000000" w:themeColor="text1"/>
        </w:rPr>
      </w:pPr>
    </w:p>
    <w:p w:rsidR="00954DE3" w:rsidRPr="0018170D" w:rsidRDefault="001D4A1B" w:rsidP="0051728D">
      <w:pPr>
        <w:spacing w:after="0" w:line="240" w:lineRule="auto"/>
        <w:jc w:val="both"/>
        <w:rPr>
          <w:rFonts w:eastAsia="MS Mincho" w:cstheme="minorHAnsi"/>
          <w:b/>
          <w:color w:val="000000" w:themeColor="text1"/>
        </w:rPr>
      </w:pPr>
      <w:r w:rsidRPr="0018170D">
        <w:rPr>
          <w:rFonts w:eastAsia="MS Mincho" w:cstheme="minorHAnsi"/>
          <w:b/>
          <w:color w:val="000000" w:themeColor="text1"/>
        </w:rPr>
        <w:t>PROFESSIONAL SUMMARY:</w:t>
      </w:r>
    </w:p>
    <w:p w:rsidR="009107A5" w:rsidRPr="0018170D" w:rsidRDefault="009107A5" w:rsidP="002A1005">
      <w:pPr>
        <w:spacing w:after="0" w:line="240" w:lineRule="auto"/>
        <w:jc w:val="both"/>
        <w:rPr>
          <w:rFonts w:eastAsia="MS Mincho" w:cstheme="minorHAnsi"/>
          <w:b/>
          <w:color w:val="000000" w:themeColor="text1"/>
        </w:rPr>
      </w:pPr>
    </w:p>
    <w:p w:rsidR="00954DE3" w:rsidRPr="0018170D" w:rsidRDefault="00FE4115" w:rsidP="002A1005">
      <w:pPr>
        <w:pStyle w:val="ListParagraph"/>
        <w:numPr>
          <w:ilvl w:val="0"/>
          <w:numId w:val="1"/>
        </w:numPr>
        <w:spacing w:after="0" w:line="240" w:lineRule="auto"/>
        <w:jc w:val="both"/>
        <w:rPr>
          <w:rFonts w:eastAsia="MS Mincho" w:cstheme="minorHAnsi"/>
          <w:color w:val="000000" w:themeColor="text1"/>
        </w:rPr>
      </w:pPr>
      <w:r w:rsidRPr="0018170D">
        <w:rPr>
          <w:rFonts w:eastAsia="MS Mincho" w:cstheme="minorHAnsi"/>
          <w:b/>
          <w:color w:val="000000" w:themeColor="text1"/>
        </w:rPr>
        <w:t xml:space="preserve">Over </w:t>
      </w:r>
      <w:r w:rsidR="00732D79" w:rsidRPr="0018170D">
        <w:rPr>
          <w:rFonts w:eastAsia="MS Mincho" w:cstheme="minorHAnsi"/>
          <w:b/>
          <w:color w:val="000000" w:themeColor="text1"/>
        </w:rPr>
        <w:t xml:space="preserve">7 </w:t>
      </w:r>
      <w:r w:rsidR="00954DE3" w:rsidRPr="0018170D">
        <w:rPr>
          <w:rFonts w:eastAsia="MS Mincho" w:cstheme="minorHAnsi"/>
          <w:b/>
          <w:color w:val="000000" w:themeColor="text1"/>
        </w:rPr>
        <w:t>years</w:t>
      </w:r>
      <w:r w:rsidR="00954DE3" w:rsidRPr="0018170D">
        <w:rPr>
          <w:rFonts w:eastAsia="MS Mincho" w:cstheme="minorHAnsi"/>
          <w:color w:val="000000" w:themeColor="text1"/>
        </w:rPr>
        <w:t xml:space="preserve"> of experience in</w:t>
      </w:r>
      <w:r w:rsidR="0018170D">
        <w:rPr>
          <w:rFonts w:eastAsia="MS Mincho" w:cstheme="minorHAnsi"/>
          <w:color w:val="000000" w:themeColor="text1"/>
        </w:rPr>
        <w:t xml:space="preserve"> </w:t>
      </w:r>
      <w:r w:rsidR="000C7535" w:rsidRPr="0018170D">
        <w:rPr>
          <w:rFonts w:eastAsia="MS Mincho" w:cstheme="minorHAnsi"/>
          <w:color w:val="000000" w:themeColor="text1"/>
        </w:rPr>
        <w:t>Object Orientated Programming (OOPS) and</w:t>
      </w:r>
      <w:r w:rsidR="00954DE3" w:rsidRPr="0018170D">
        <w:rPr>
          <w:rFonts w:eastAsia="MS Mincho" w:cstheme="minorHAnsi"/>
          <w:color w:val="000000" w:themeColor="text1"/>
        </w:rPr>
        <w:t xml:space="preserve"> analysis, design, development, testing and </w:t>
      </w:r>
      <w:r w:rsidR="0016045E" w:rsidRPr="0018170D">
        <w:rPr>
          <w:rFonts w:eastAsia="MS Mincho" w:cstheme="minorHAnsi"/>
          <w:color w:val="000000" w:themeColor="text1"/>
        </w:rPr>
        <w:t xml:space="preserve">deploying N tier web application and </w:t>
      </w:r>
      <w:r w:rsidR="002A1005" w:rsidRPr="0018170D">
        <w:rPr>
          <w:rFonts w:eastAsia="MS Mincho" w:cstheme="minorHAnsi"/>
          <w:color w:val="000000" w:themeColor="text1"/>
        </w:rPr>
        <w:t>window-based</w:t>
      </w:r>
      <w:r w:rsidR="0016045E" w:rsidRPr="0018170D">
        <w:rPr>
          <w:rFonts w:eastAsia="MS Mincho" w:cstheme="minorHAnsi"/>
          <w:color w:val="000000" w:themeColor="text1"/>
        </w:rPr>
        <w:t xml:space="preserve"> application using Microsoft</w:t>
      </w:r>
      <w:r w:rsidR="00954DE3" w:rsidRPr="0018170D">
        <w:rPr>
          <w:rFonts w:eastAsia="MS Mincho" w:cstheme="minorHAnsi"/>
          <w:color w:val="000000" w:themeColor="text1"/>
        </w:rPr>
        <w:t xml:space="preserve"> technologies</w:t>
      </w:r>
      <w:r w:rsidR="009107A5" w:rsidRPr="0018170D">
        <w:rPr>
          <w:rFonts w:eastAsia="MS Mincho" w:cstheme="minorHAnsi"/>
          <w:color w:val="000000" w:themeColor="text1"/>
        </w:rPr>
        <w:t>.</w:t>
      </w:r>
    </w:p>
    <w:p w:rsidR="00DC7EA2" w:rsidRPr="0018170D" w:rsidRDefault="0055245F" w:rsidP="002A1005">
      <w:pPr>
        <w:pStyle w:val="ListParagraph"/>
        <w:numPr>
          <w:ilvl w:val="0"/>
          <w:numId w:val="1"/>
        </w:numPr>
        <w:spacing w:after="0" w:line="240" w:lineRule="auto"/>
        <w:jc w:val="both"/>
        <w:rPr>
          <w:rFonts w:cstheme="minorHAnsi"/>
          <w:b/>
          <w:color w:val="000000" w:themeColor="text1"/>
        </w:rPr>
      </w:pPr>
      <w:r w:rsidRPr="0018170D">
        <w:rPr>
          <w:rFonts w:eastAsia="MS Mincho" w:cstheme="minorHAnsi"/>
          <w:color w:val="000000" w:themeColor="text1"/>
        </w:rPr>
        <w:t>Strong in Object Orientated Programming and great profici</w:t>
      </w:r>
      <w:r w:rsidR="003934D1" w:rsidRPr="0018170D">
        <w:rPr>
          <w:rFonts w:eastAsia="MS Mincho" w:cstheme="minorHAnsi"/>
          <w:color w:val="000000" w:themeColor="text1"/>
        </w:rPr>
        <w:t>ency in</w:t>
      </w:r>
      <w:r w:rsidR="0018170D">
        <w:rPr>
          <w:rFonts w:eastAsia="MS Mincho" w:cstheme="minorHAnsi"/>
          <w:color w:val="000000" w:themeColor="text1"/>
        </w:rPr>
        <w:t xml:space="preserve"> </w:t>
      </w:r>
      <w:r w:rsidR="005943B0" w:rsidRPr="0018170D">
        <w:rPr>
          <w:rFonts w:cstheme="minorHAnsi"/>
          <w:color w:val="000000" w:themeColor="text1"/>
        </w:rPr>
        <w:t>designing and developing applications</w:t>
      </w:r>
      <w:r w:rsidR="003934D1" w:rsidRPr="0018170D">
        <w:rPr>
          <w:rFonts w:eastAsia="MS Mincho" w:cstheme="minorHAnsi"/>
          <w:color w:val="000000" w:themeColor="text1"/>
        </w:rPr>
        <w:t xml:space="preserve"> using </w:t>
      </w:r>
      <w:r w:rsidR="003934D1" w:rsidRPr="0018170D">
        <w:rPr>
          <w:rFonts w:eastAsia="MS Mincho" w:cstheme="minorHAnsi"/>
          <w:b/>
          <w:color w:val="000000" w:themeColor="text1"/>
        </w:rPr>
        <w:t>Visual Studio 201</w:t>
      </w:r>
      <w:r w:rsidR="00FD290A" w:rsidRPr="0018170D">
        <w:rPr>
          <w:rFonts w:eastAsia="MS Mincho" w:cstheme="minorHAnsi"/>
          <w:b/>
          <w:color w:val="000000" w:themeColor="text1"/>
        </w:rPr>
        <w:t>7</w:t>
      </w:r>
      <w:r w:rsidRPr="0018170D">
        <w:rPr>
          <w:rFonts w:eastAsia="MS Mincho" w:cstheme="minorHAnsi"/>
          <w:b/>
          <w:color w:val="000000" w:themeColor="text1"/>
        </w:rPr>
        <w:t>/201</w:t>
      </w:r>
      <w:r w:rsidR="00FD290A" w:rsidRPr="0018170D">
        <w:rPr>
          <w:rFonts w:eastAsia="MS Mincho" w:cstheme="minorHAnsi"/>
          <w:b/>
          <w:color w:val="000000" w:themeColor="text1"/>
        </w:rPr>
        <w:t>5</w:t>
      </w:r>
      <w:r w:rsidR="003934D1" w:rsidRPr="0018170D">
        <w:rPr>
          <w:rFonts w:eastAsia="MS Mincho" w:cstheme="minorHAnsi"/>
          <w:b/>
          <w:color w:val="000000" w:themeColor="text1"/>
        </w:rPr>
        <w:t>/</w:t>
      </w:r>
      <w:r w:rsidR="00FD290A" w:rsidRPr="0018170D">
        <w:rPr>
          <w:rFonts w:eastAsia="MS Mincho" w:cstheme="minorHAnsi"/>
          <w:b/>
          <w:color w:val="000000" w:themeColor="text1"/>
        </w:rPr>
        <w:t>2013/</w:t>
      </w:r>
      <w:r w:rsidR="003934D1" w:rsidRPr="0018170D">
        <w:rPr>
          <w:rFonts w:eastAsia="MS Mincho" w:cstheme="minorHAnsi"/>
          <w:b/>
          <w:color w:val="000000" w:themeColor="text1"/>
        </w:rPr>
        <w:t>201</w:t>
      </w:r>
      <w:r w:rsidR="00FD290A" w:rsidRPr="0018170D">
        <w:rPr>
          <w:rFonts w:eastAsia="MS Mincho" w:cstheme="minorHAnsi"/>
          <w:b/>
          <w:color w:val="000000" w:themeColor="text1"/>
        </w:rPr>
        <w:t>2</w:t>
      </w:r>
      <w:r w:rsidR="005943B0" w:rsidRPr="0018170D">
        <w:rPr>
          <w:rFonts w:eastAsia="MS Mincho" w:cstheme="minorHAnsi"/>
          <w:b/>
          <w:color w:val="000000" w:themeColor="text1"/>
        </w:rPr>
        <w:t>,</w:t>
      </w:r>
      <w:r w:rsidR="00DC7EA2" w:rsidRPr="0018170D">
        <w:rPr>
          <w:rFonts w:cstheme="minorHAnsi"/>
          <w:b/>
          <w:color w:val="000000" w:themeColor="text1"/>
        </w:rPr>
        <w:t>ASP.NET,</w:t>
      </w:r>
      <w:r w:rsidR="004C6FF9" w:rsidRPr="0018170D">
        <w:rPr>
          <w:rFonts w:cstheme="minorHAnsi"/>
          <w:b/>
          <w:color w:val="000000" w:themeColor="text1"/>
        </w:rPr>
        <w:t>MVC 5</w:t>
      </w:r>
      <w:r w:rsidR="001D4A1B" w:rsidRPr="0018170D">
        <w:rPr>
          <w:rFonts w:cstheme="minorHAnsi"/>
          <w:b/>
          <w:color w:val="000000" w:themeColor="text1"/>
        </w:rPr>
        <w:t>,</w:t>
      </w:r>
      <w:r w:rsidR="00DC7EA2" w:rsidRPr="0018170D">
        <w:rPr>
          <w:rFonts w:cstheme="minorHAnsi"/>
          <w:b/>
          <w:color w:val="000000" w:themeColor="text1"/>
        </w:rPr>
        <w:t xml:space="preserve"> ADO.NET,</w:t>
      </w:r>
      <w:r w:rsidR="00DD2A75" w:rsidRPr="0018170D">
        <w:rPr>
          <w:rFonts w:cstheme="minorHAnsi"/>
          <w:b/>
          <w:color w:val="000000" w:themeColor="text1"/>
        </w:rPr>
        <w:t>LINQ,</w:t>
      </w:r>
      <w:r w:rsidR="00711F0F" w:rsidRPr="0018170D">
        <w:rPr>
          <w:rFonts w:cstheme="minorHAnsi"/>
          <w:b/>
          <w:color w:val="000000" w:themeColor="text1"/>
        </w:rPr>
        <w:t xml:space="preserve">C#, </w:t>
      </w:r>
      <w:r w:rsidR="004C6FF9" w:rsidRPr="0018170D">
        <w:rPr>
          <w:rFonts w:cstheme="minorHAnsi"/>
          <w:b/>
          <w:color w:val="000000" w:themeColor="text1"/>
        </w:rPr>
        <w:t xml:space="preserve">Web services, </w:t>
      </w:r>
      <w:r w:rsidR="004C6FF9" w:rsidRPr="0018170D">
        <w:rPr>
          <w:rStyle w:val="Strong"/>
          <w:rFonts w:cstheme="minorHAnsi"/>
          <w:color w:val="000000" w:themeColor="text1"/>
          <w:bdr w:val="none" w:sz="0" w:space="0" w:color="auto" w:frame="1"/>
          <w:shd w:val="clear" w:color="auto" w:fill="FFFFFF"/>
        </w:rPr>
        <w:t>WCF, Web Api</w:t>
      </w:r>
      <w:r w:rsidR="004C6FF9" w:rsidRPr="0018170D">
        <w:rPr>
          <w:rStyle w:val="apple-converted-space"/>
          <w:rFonts w:cstheme="minorHAnsi"/>
          <w:color w:val="000000" w:themeColor="text1"/>
          <w:shd w:val="clear" w:color="auto" w:fill="FFFFFF"/>
        </w:rPr>
        <w:t> </w:t>
      </w:r>
      <w:r w:rsidR="004C6FF9" w:rsidRPr="0018170D">
        <w:rPr>
          <w:rStyle w:val="Strong"/>
          <w:rFonts w:cstheme="minorHAnsi"/>
          <w:color w:val="000000" w:themeColor="text1"/>
          <w:bdr w:val="none" w:sz="0" w:space="0" w:color="auto" w:frame="1"/>
          <w:shd w:val="clear" w:color="auto" w:fill="FFFFFF"/>
        </w:rPr>
        <w:t xml:space="preserve">Restful services, </w:t>
      </w:r>
      <w:r w:rsidR="00DC7EA2" w:rsidRPr="0018170D">
        <w:rPr>
          <w:rFonts w:cstheme="minorHAnsi"/>
          <w:b/>
          <w:color w:val="000000" w:themeColor="text1"/>
        </w:rPr>
        <w:t xml:space="preserve">SQL SERVER </w:t>
      </w:r>
      <w:r w:rsidR="00B262E4" w:rsidRPr="0018170D">
        <w:rPr>
          <w:rFonts w:cstheme="minorHAnsi"/>
          <w:b/>
          <w:color w:val="000000" w:themeColor="text1"/>
        </w:rPr>
        <w:t>2012</w:t>
      </w:r>
      <w:r w:rsidR="0079340D" w:rsidRPr="0018170D">
        <w:rPr>
          <w:rFonts w:cstheme="minorHAnsi"/>
          <w:b/>
          <w:color w:val="000000" w:themeColor="text1"/>
        </w:rPr>
        <w:t>.</w:t>
      </w:r>
    </w:p>
    <w:p w:rsidR="005943B0" w:rsidRPr="0018170D" w:rsidRDefault="005943B0" w:rsidP="002A1005">
      <w:pPr>
        <w:numPr>
          <w:ilvl w:val="0"/>
          <w:numId w:val="1"/>
        </w:numPr>
        <w:tabs>
          <w:tab w:val="left" w:pos="720"/>
        </w:tabs>
        <w:spacing w:after="0" w:line="240" w:lineRule="auto"/>
        <w:jc w:val="both"/>
        <w:rPr>
          <w:rFonts w:eastAsia="Times New Roman" w:cstheme="minorHAnsi"/>
          <w:color w:val="000000" w:themeColor="text1"/>
        </w:rPr>
      </w:pPr>
      <w:r w:rsidRPr="0018170D">
        <w:rPr>
          <w:rFonts w:eastAsia="Times New Roman" w:cstheme="minorHAnsi"/>
          <w:color w:val="000000" w:themeColor="text1"/>
        </w:rPr>
        <w:t xml:space="preserve">Experienced in </w:t>
      </w:r>
      <w:r w:rsidRPr="0018170D">
        <w:rPr>
          <w:rFonts w:eastAsia="Times New Roman" w:cstheme="minorHAnsi"/>
          <w:b/>
          <w:color w:val="000000" w:themeColor="text1"/>
        </w:rPr>
        <w:t>responsive UI design</w:t>
      </w:r>
      <w:r w:rsidR="00D956CD" w:rsidRPr="0018170D">
        <w:rPr>
          <w:rFonts w:eastAsia="Times New Roman" w:cstheme="minorHAnsi"/>
          <w:color w:val="000000" w:themeColor="text1"/>
        </w:rPr>
        <w:t>using</w:t>
      </w:r>
      <w:r w:rsidR="00A918E6" w:rsidRPr="0018170D">
        <w:rPr>
          <w:rFonts w:eastAsia="Times New Roman" w:cstheme="minorHAnsi"/>
          <w:b/>
          <w:color w:val="000000" w:themeColor="text1"/>
        </w:rPr>
        <w:t>HTML5, CSS3, Bootstrap,</w:t>
      </w:r>
      <w:r w:rsidR="00983AFA" w:rsidRPr="0018170D">
        <w:rPr>
          <w:rFonts w:eastAsia="Times New Roman" w:cstheme="minorHAnsi"/>
          <w:b/>
          <w:color w:val="000000" w:themeColor="text1"/>
        </w:rPr>
        <w:t xml:space="preserve"> Angular 2</w:t>
      </w:r>
      <w:r w:rsidR="001A0AEE" w:rsidRPr="0018170D">
        <w:rPr>
          <w:rFonts w:eastAsia="Times New Roman" w:cstheme="minorHAnsi"/>
          <w:b/>
          <w:color w:val="000000" w:themeColor="text1"/>
        </w:rPr>
        <w:t>.0</w:t>
      </w:r>
      <w:r w:rsidR="00A918E6" w:rsidRPr="0018170D">
        <w:rPr>
          <w:rFonts w:eastAsia="Times New Roman" w:cstheme="minorHAnsi"/>
          <w:b/>
          <w:color w:val="000000" w:themeColor="text1"/>
        </w:rPr>
        <w:t xml:space="preserve"> and </w:t>
      </w:r>
      <w:r w:rsidRPr="0018170D">
        <w:rPr>
          <w:rFonts w:eastAsia="Times New Roman" w:cstheme="minorHAnsi"/>
          <w:b/>
          <w:color w:val="000000" w:themeColor="text1"/>
        </w:rPr>
        <w:t>AJAX</w:t>
      </w:r>
      <w:r w:rsidRPr="0018170D">
        <w:rPr>
          <w:rFonts w:eastAsia="Times New Roman" w:cstheme="minorHAnsi"/>
          <w:color w:val="000000" w:themeColor="text1"/>
        </w:rPr>
        <w:t>.</w:t>
      </w:r>
    </w:p>
    <w:p w:rsidR="00AC58BC" w:rsidRPr="0018170D" w:rsidRDefault="00AC58BC" w:rsidP="009E50BF">
      <w:pPr>
        <w:pStyle w:val="NormalWeb"/>
        <w:numPr>
          <w:ilvl w:val="0"/>
          <w:numId w:val="1"/>
        </w:numPr>
        <w:shd w:val="clear" w:color="auto" w:fill="FFFFFF"/>
        <w:tabs>
          <w:tab w:val="left" w:pos="720"/>
        </w:tabs>
        <w:spacing w:before="0" w:beforeAutospacing="0" w:after="0" w:afterAutospacing="0"/>
        <w:jc w:val="both"/>
        <w:rPr>
          <w:rFonts w:asciiTheme="minorHAnsi" w:hAnsiTheme="minorHAnsi" w:cstheme="minorHAnsi"/>
          <w:color w:val="000000" w:themeColor="text1"/>
          <w:sz w:val="22"/>
          <w:szCs w:val="22"/>
        </w:rPr>
      </w:pPr>
      <w:r w:rsidRPr="0018170D">
        <w:rPr>
          <w:rFonts w:asciiTheme="minorHAnsi" w:hAnsiTheme="minorHAnsi" w:cstheme="minorHAnsi"/>
          <w:color w:val="000000" w:themeColor="text1"/>
          <w:sz w:val="22"/>
          <w:szCs w:val="22"/>
        </w:rPr>
        <w:t xml:space="preserve">Good knowledge on Enterprise Library Application Blocks such as </w:t>
      </w:r>
      <w:r w:rsidRPr="0018170D">
        <w:rPr>
          <w:rFonts w:asciiTheme="minorHAnsi" w:hAnsiTheme="minorHAnsi" w:cstheme="minorHAnsi"/>
          <w:b/>
          <w:color w:val="000000" w:themeColor="text1"/>
          <w:sz w:val="22"/>
          <w:szCs w:val="22"/>
        </w:rPr>
        <w:t>logging, validation, exception handling</w:t>
      </w:r>
      <w:r w:rsidRPr="0018170D">
        <w:rPr>
          <w:rFonts w:asciiTheme="minorHAnsi" w:hAnsiTheme="minorHAnsi" w:cstheme="minorHAnsi"/>
          <w:color w:val="000000" w:themeColor="text1"/>
          <w:sz w:val="22"/>
          <w:szCs w:val="22"/>
        </w:rPr>
        <w:t xml:space="preserve">, </w:t>
      </w:r>
      <w:r w:rsidR="00A52813" w:rsidRPr="0018170D">
        <w:rPr>
          <w:rFonts w:asciiTheme="minorHAnsi" w:hAnsiTheme="minorHAnsi" w:cstheme="minorHAnsi"/>
          <w:b/>
          <w:color w:val="000000" w:themeColor="text1"/>
          <w:sz w:val="22"/>
          <w:szCs w:val="22"/>
        </w:rPr>
        <w:t>Caching</w:t>
      </w:r>
      <w:r w:rsidRPr="0018170D">
        <w:rPr>
          <w:rFonts w:asciiTheme="minorHAnsi" w:hAnsiTheme="minorHAnsi" w:cstheme="minorHAnsi"/>
          <w:b/>
          <w:color w:val="000000" w:themeColor="text1"/>
          <w:sz w:val="22"/>
          <w:szCs w:val="22"/>
        </w:rPr>
        <w:t xml:space="preserve"> and security</w:t>
      </w:r>
      <w:r w:rsidRPr="0018170D">
        <w:rPr>
          <w:rFonts w:asciiTheme="minorHAnsi" w:hAnsiTheme="minorHAnsi" w:cstheme="minorHAnsi"/>
          <w:color w:val="000000" w:themeColor="text1"/>
          <w:sz w:val="22"/>
          <w:szCs w:val="22"/>
        </w:rPr>
        <w:t>. </w:t>
      </w:r>
    </w:p>
    <w:p w:rsidR="005943B0" w:rsidRPr="0018170D" w:rsidRDefault="005943B0" w:rsidP="002A1005">
      <w:pPr>
        <w:numPr>
          <w:ilvl w:val="0"/>
          <w:numId w:val="1"/>
        </w:numPr>
        <w:tabs>
          <w:tab w:val="left" w:pos="720"/>
        </w:tabs>
        <w:spacing w:after="0" w:line="240" w:lineRule="auto"/>
        <w:jc w:val="both"/>
        <w:rPr>
          <w:rFonts w:eastAsia="Times New Roman" w:cstheme="minorHAnsi"/>
          <w:color w:val="000000" w:themeColor="text1"/>
        </w:rPr>
      </w:pPr>
      <w:r w:rsidRPr="0018170D">
        <w:rPr>
          <w:rFonts w:eastAsia="Times New Roman" w:cstheme="minorHAnsi"/>
          <w:color w:val="000000" w:themeColor="text1"/>
        </w:rPr>
        <w:t>Experience in securing web applications using ASP.NET authentication and authorization mechanisms.</w:t>
      </w:r>
    </w:p>
    <w:p w:rsidR="00DC7EA2" w:rsidRPr="0018170D" w:rsidRDefault="00DC7EA2" w:rsidP="002A1005">
      <w:pPr>
        <w:pStyle w:val="ListParagraph"/>
        <w:numPr>
          <w:ilvl w:val="0"/>
          <w:numId w:val="1"/>
        </w:numPr>
        <w:spacing w:after="0" w:line="240" w:lineRule="auto"/>
        <w:jc w:val="both"/>
        <w:rPr>
          <w:rFonts w:eastAsia="MS Mincho" w:cstheme="minorHAnsi"/>
          <w:b/>
          <w:color w:val="000000" w:themeColor="text1"/>
        </w:rPr>
      </w:pPr>
      <w:r w:rsidRPr="0018170D">
        <w:rPr>
          <w:rFonts w:cstheme="minorHAnsi"/>
          <w:color w:val="000000" w:themeColor="text1"/>
        </w:rPr>
        <w:t xml:space="preserve">Good </w:t>
      </w:r>
      <w:r w:rsidR="00CB05B4" w:rsidRPr="0018170D">
        <w:rPr>
          <w:rFonts w:cstheme="minorHAnsi"/>
          <w:color w:val="000000" w:themeColor="text1"/>
        </w:rPr>
        <w:t>knowledge</w:t>
      </w:r>
      <w:r w:rsidRPr="0018170D">
        <w:rPr>
          <w:rFonts w:cstheme="minorHAnsi"/>
          <w:color w:val="000000" w:themeColor="text1"/>
        </w:rPr>
        <w:t xml:space="preserve"> in using </w:t>
      </w:r>
      <w:r w:rsidR="009A5233" w:rsidRPr="0018170D">
        <w:rPr>
          <w:rFonts w:cstheme="minorHAnsi"/>
          <w:b/>
          <w:color w:val="000000" w:themeColor="text1"/>
        </w:rPr>
        <w:t>WCF services, SOAP</w:t>
      </w:r>
      <w:r w:rsidR="00B97787" w:rsidRPr="0018170D">
        <w:rPr>
          <w:rFonts w:cstheme="minorHAnsi"/>
          <w:b/>
          <w:color w:val="000000" w:themeColor="text1"/>
        </w:rPr>
        <w:t>, REST</w:t>
      </w:r>
    </w:p>
    <w:p w:rsidR="005943B0" w:rsidRPr="0018170D" w:rsidRDefault="005943B0" w:rsidP="002A1005">
      <w:pPr>
        <w:numPr>
          <w:ilvl w:val="0"/>
          <w:numId w:val="1"/>
        </w:numPr>
        <w:tabs>
          <w:tab w:val="left" w:pos="720"/>
        </w:tabs>
        <w:spacing w:after="0" w:line="240" w:lineRule="auto"/>
        <w:jc w:val="both"/>
        <w:rPr>
          <w:rFonts w:eastAsia="Times New Roman" w:cstheme="minorHAnsi"/>
          <w:color w:val="000000" w:themeColor="text1"/>
        </w:rPr>
      </w:pPr>
      <w:r w:rsidRPr="0018170D">
        <w:rPr>
          <w:rFonts w:eastAsia="Times New Roman" w:cstheme="minorHAnsi"/>
          <w:color w:val="000000" w:themeColor="text1"/>
        </w:rPr>
        <w:t xml:space="preserve">Extensive experience in </w:t>
      </w:r>
      <w:r w:rsidRPr="0018170D">
        <w:rPr>
          <w:rFonts w:eastAsia="Times New Roman" w:cstheme="minorHAnsi"/>
          <w:b/>
          <w:color w:val="000000" w:themeColor="text1"/>
        </w:rPr>
        <w:t xml:space="preserve">Entity Framework </w:t>
      </w:r>
      <w:r w:rsidRPr="0018170D">
        <w:rPr>
          <w:rFonts w:eastAsia="Times New Roman" w:cstheme="minorHAnsi"/>
          <w:color w:val="000000" w:themeColor="text1"/>
        </w:rPr>
        <w:t xml:space="preserve">and </w:t>
      </w:r>
      <w:r w:rsidRPr="0018170D">
        <w:rPr>
          <w:rFonts w:eastAsia="Times New Roman" w:cstheme="minorHAnsi"/>
          <w:b/>
          <w:color w:val="000000" w:themeColor="text1"/>
        </w:rPr>
        <w:t>ADO.NET</w:t>
      </w:r>
      <w:r w:rsidRPr="0018170D">
        <w:rPr>
          <w:rFonts w:eastAsia="Times New Roman" w:cstheme="minorHAnsi"/>
          <w:color w:val="000000" w:themeColor="text1"/>
        </w:rPr>
        <w:t xml:space="preserve"> to access data services from database as well as </w:t>
      </w:r>
      <w:r w:rsidRPr="0018170D">
        <w:rPr>
          <w:rFonts w:eastAsia="Times New Roman" w:cstheme="minorHAnsi"/>
          <w:b/>
          <w:color w:val="000000" w:themeColor="text1"/>
        </w:rPr>
        <w:t>Code-first</w:t>
      </w:r>
      <w:r w:rsidRPr="0018170D">
        <w:rPr>
          <w:rFonts w:eastAsia="Times New Roman" w:cstheme="minorHAnsi"/>
          <w:color w:val="000000" w:themeColor="text1"/>
        </w:rPr>
        <w:t xml:space="preserve"> and </w:t>
      </w:r>
      <w:r w:rsidRPr="0018170D">
        <w:rPr>
          <w:rFonts w:eastAsia="Times New Roman" w:cstheme="minorHAnsi"/>
          <w:b/>
          <w:color w:val="000000" w:themeColor="text1"/>
        </w:rPr>
        <w:t>database-first</w:t>
      </w:r>
      <w:r w:rsidRPr="0018170D">
        <w:rPr>
          <w:rFonts w:eastAsia="Times New Roman" w:cstheme="minorHAnsi"/>
          <w:color w:val="000000" w:themeColor="text1"/>
        </w:rPr>
        <w:t xml:space="preserve"> approaches.</w:t>
      </w:r>
    </w:p>
    <w:p w:rsidR="005943B0" w:rsidRPr="0018170D" w:rsidRDefault="005943B0" w:rsidP="002A1005">
      <w:pPr>
        <w:numPr>
          <w:ilvl w:val="0"/>
          <w:numId w:val="1"/>
        </w:numPr>
        <w:tabs>
          <w:tab w:val="left" w:pos="720"/>
        </w:tabs>
        <w:spacing w:after="0" w:line="240" w:lineRule="auto"/>
        <w:jc w:val="both"/>
        <w:rPr>
          <w:rFonts w:eastAsia="MS Mincho" w:cstheme="minorHAnsi"/>
          <w:b/>
          <w:color w:val="000000" w:themeColor="text1"/>
        </w:rPr>
      </w:pPr>
      <w:r w:rsidRPr="0018170D">
        <w:rPr>
          <w:rFonts w:eastAsia="Times New Roman" w:cstheme="minorHAnsi"/>
          <w:color w:val="000000" w:themeColor="text1"/>
        </w:rPr>
        <w:t>Proficiency in </w:t>
      </w:r>
      <w:r w:rsidRPr="0018170D">
        <w:rPr>
          <w:rFonts w:eastAsia="Times New Roman" w:cstheme="minorHAnsi"/>
          <w:b/>
          <w:bCs/>
          <w:color w:val="000000" w:themeColor="text1"/>
        </w:rPr>
        <w:t>LINQ</w:t>
      </w:r>
      <w:r w:rsidRPr="0018170D">
        <w:rPr>
          <w:rFonts w:eastAsia="Times New Roman" w:cstheme="minorHAnsi"/>
          <w:color w:val="000000" w:themeColor="text1"/>
        </w:rPr>
        <w:t> for data retrieval, </w:t>
      </w:r>
      <w:r w:rsidRPr="0018170D">
        <w:rPr>
          <w:rFonts w:eastAsia="Times New Roman" w:cstheme="minorHAnsi"/>
          <w:bCs/>
          <w:color w:val="000000" w:themeColor="text1"/>
        </w:rPr>
        <w:t>CRUD</w:t>
      </w:r>
      <w:r w:rsidRPr="0018170D">
        <w:rPr>
          <w:rFonts w:eastAsia="Times New Roman" w:cstheme="minorHAnsi"/>
          <w:color w:val="000000" w:themeColor="text1"/>
        </w:rPr>
        <w:t> operation, data filtering and sorting.</w:t>
      </w:r>
    </w:p>
    <w:p w:rsidR="00C277CA" w:rsidRPr="0018170D" w:rsidRDefault="00C73599" w:rsidP="002A1005">
      <w:pPr>
        <w:pStyle w:val="ListParagraph"/>
        <w:numPr>
          <w:ilvl w:val="0"/>
          <w:numId w:val="1"/>
        </w:numPr>
        <w:spacing w:after="0" w:line="240" w:lineRule="auto"/>
        <w:jc w:val="both"/>
        <w:rPr>
          <w:rFonts w:eastAsia="MS Mincho" w:cstheme="minorHAnsi"/>
          <w:b/>
          <w:color w:val="000000" w:themeColor="text1"/>
        </w:rPr>
      </w:pPr>
      <w:r w:rsidRPr="0018170D">
        <w:rPr>
          <w:rFonts w:cstheme="minorHAnsi"/>
          <w:color w:val="000000" w:themeColor="text1"/>
        </w:rPr>
        <w:t xml:space="preserve">Excellent knowledge in working with </w:t>
      </w:r>
      <w:r w:rsidRPr="0018170D">
        <w:rPr>
          <w:rFonts w:cstheme="minorHAnsi"/>
          <w:b/>
          <w:color w:val="000000" w:themeColor="text1"/>
        </w:rPr>
        <w:t>IIS, .Net Assemblies, .Net Framework</w:t>
      </w:r>
      <w:r w:rsidR="009107A5" w:rsidRPr="0018170D">
        <w:rPr>
          <w:rFonts w:cstheme="minorHAnsi"/>
          <w:color w:val="000000" w:themeColor="text1"/>
        </w:rPr>
        <w:t>.</w:t>
      </w:r>
    </w:p>
    <w:p w:rsidR="00C73599" w:rsidRPr="0018170D" w:rsidRDefault="00DC7EA2" w:rsidP="002A1005">
      <w:pPr>
        <w:pStyle w:val="ListParagraph"/>
        <w:numPr>
          <w:ilvl w:val="0"/>
          <w:numId w:val="1"/>
        </w:numPr>
        <w:spacing w:after="0" w:line="240" w:lineRule="auto"/>
        <w:jc w:val="both"/>
        <w:rPr>
          <w:rFonts w:cstheme="minorHAnsi"/>
          <w:b/>
          <w:color w:val="000000" w:themeColor="text1"/>
        </w:rPr>
      </w:pPr>
      <w:r w:rsidRPr="0018170D">
        <w:rPr>
          <w:rFonts w:cstheme="minorHAnsi"/>
          <w:color w:val="000000" w:themeColor="text1"/>
        </w:rPr>
        <w:t xml:space="preserve">Proficient in developing n-tier distributed .NET applications using </w:t>
      </w:r>
      <w:r w:rsidR="007747B5" w:rsidRPr="0018170D">
        <w:rPr>
          <w:rFonts w:cstheme="minorHAnsi"/>
          <w:color w:val="000000" w:themeColor="text1"/>
        </w:rPr>
        <w:t>Web Forms</w:t>
      </w:r>
      <w:r w:rsidRPr="0018170D">
        <w:rPr>
          <w:rFonts w:cstheme="minorHAnsi"/>
          <w:color w:val="000000" w:themeColor="text1"/>
        </w:rPr>
        <w:t xml:space="preserve"> and </w:t>
      </w:r>
      <w:r w:rsidR="007747B5" w:rsidRPr="0018170D">
        <w:rPr>
          <w:rFonts w:cstheme="minorHAnsi"/>
          <w:color w:val="000000" w:themeColor="text1"/>
        </w:rPr>
        <w:t>Win Forms</w:t>
      </w:r>
      <w:r w:rsidR="00884798" w:rsidRPr="0018170D">
        <w:rPr>
          <w:rFonts w:cstheme="minorHAnsi"/>
          <w:color w:val="000000" w:themeColor="text1"/>
        </w:rPr>
        <w:t>.</w:t>
      </w:r>
    </w:p>
    <w:p w:rsidR="00C73599" w:rsidRPr="0018170D" w:rsidRDefault="00C73599" w:rsidP="002A1005">
      <w:pPr>
        <w:pStyle w:val="ListParagraph"/>
        <w:numPr>
          <w:ilvl w:val="0"/>
          <w:numId w:val="1"/>
        </w:numPr>
        <w:spacing w:after="0" w:line="240" w:lineRule="auto"/>
        <w:jc w:val="both"/>
        <w:rPr>
          <w:rFonts w:cstheme="minorHAnsi"/>
          <w:b/>
          <w:color w:val="000000" w:themeColor="text1"/>
        </w:rPr>
      </w:pPr>
      <w:r w:rsidRPr="0018170D">
        <w:rPr>
          <w:rFonts w:cstheme="minorHAnsi"/>
          <w:color w:val="000000" w:themeColor="text1"/>
        </w:rPr>
        <w:t>Expertise in using Java Script and ASP.NET validation</w:t>
      </w:r>
      <w:r w:rsidR="0018170D">
        <w:rPr>
          <w:rFonts w:cstheme="minorHAnsi"/>
          <w:color w:val="000000" w:themeColor="text1"/>
        </w:rPr>
        <w:t xml:space="preserve"> </w:t>
      </w:r>
      <w:r w:rsidRPr="0018170D">
        <w:rPr>
          <w:rFonts w:cstheme="minorHAnsi"/>
          <w:color w:val="000000" w:themeColor="text1"/>
        </w:rPr>
        <w:t>controls for form validations</w:t>
      </w:r>
      <w:r w:rsidR="009E47C8" w:rsidRPr="0018170D">
        <w:rPr>
          <w:rFonts w:cstheme="minorHAnsi"/>
          <w:color w:val="000000" w:themeColor="text1"/>
        </w:rPr>
        <w:t>.</w:t>
      </w:r>
    </w:p>
    <w:p w:rsidR="00954DE3" w:rsidRPr="0018170D" w:rsidRDefault="00954DE3" w:rsidP="002A1005">
      <w:pPr>
        <w:pStyle w:val="ListParagraph"/>
        <w:numPr>
          <w:ilvl w:val="0"/>
          <w:numId w:val="1"/>
        </w:numPr>
        <w:spacing w:after="0" w:line="240" w:lineRule="auto"/>
        <w:jc w:val="both"/>
        <w:rPr>
          <w:rFonts w:eastAsia="MS Mincho" w:cstheme="minorHAnsi"/>
          <w:b/>
          <w:color w:val="000000" w:themeColor="text1"/>
        </w:rPr>
      </w:pPr>
      <w:r w:rsidRPr="0018170D">
        <w:rPr>
          <w:rFonts w:eastAsia="MS Mincho" w:cstheme="minorHAnsi"/>
          <w:color w:val="000000" w:themeColor="text1"/>
        </w:rPr>
        <w:t xml:space="preserve">In-depth understanding and extensive experience in </w:t>
      </w:r>
      <w:r w:rsidR="00E77006" w:rsidRPr="0018170D">
        <w:rPr>
          <w:rFonts w:eastAsia="MS Mincho" w:cstheme="minorHAnsi"/>
          <w:b/>
          <w:color w:val="000000" w:themeColor="text1"/>
        </w:rPr>
        <w:t>SQL SERVER 2012,2008</w:t>
      </w:r>
      <w:r w:rsidR="00991522" w:rsidRPr="0018170D">
        <w:rPr>
          <w:rFonts w:eastAsia="MS Mincho" w:cstheme="minorHAnsi"/>
          <w:b/>
          <w:color w:val="000000" w:themeColor="text1"/>
        </w:rPr>
        <w:t>,</w:t>
      </w:r>
      <w:r w:rsidR="0018170D">
        <w:rPr>
          <w:rFonts w:eastAsia="MS Mincho" w:cstheme="minorHAnsi"/>
          <w:b/>
          <w:color w:val="000000" w:themeColor="text1"/>
        </w:rPr>
        <w:t xml:space="preserve"> </w:t>
      </w:r>
      <w:r w:rsidR="005943B0" w:rsidRPr="0018170D">
        <w:rPr>
          <w:rFonts w:eastAsia="MS Mincho" w:cstheme="minorHAnsi"/>
          <w:b/>
          <w:color w:val="000000" w:themeColor="text1"/>
        </w:rPr>
        <w:t xml:space="preserve">Oracle </w:t>
      </w:r>
      <w:r w:rsidRPr="0018170D">
        <w:rPr>
          <w:rFonts w:eastAsia="MS Mincho" w:cstheme="minorHAnsi"/>
          <w:b/>
          <w:color w:val="000000" w:themeColor="text1"/>
        </w:rPr>
        <w:t xml:space="preserve">and </w:t>
      </w:r>
      <w:r w:rsidR="003A5B8C" w:rsidRPr="0018170D">
        <w:rPr>
          <w:rFonts w:eastAsia="MS Mincho" w:cstheme="minorHAnsi"/>
          <w:b/>
          <w:color w:val="000000" w:themeColor="text1"/>
        </w:rPr>
        <w:t>MS Access.</w:t>
      </w:r>
    </w:p>
    <w:p w:rsidR="0097709C" w:rsidRPr="0018170D" w:rsidRDefault="0097709C" w:rsidP="0097709C">
      <w:pPr>
        <w:pStyle w:val="NormalWeb"/>
        <w:numPr>
          <w:ilvl w:val="0"/>
          <w:numId w:val="1"/>
        </w:numPr>
        <w:shd w:val="clear" w:color="auto" w:fill="FFFFFF"/>
        <w:tabs>
          <w:tab w:val="left" w:pos="720"/>
        </w:tabs>
        <w:spacing w:before="0" w:beforeAutospacing="0" w:after="0" w:afterAutospacing="0"/>
        <w:jc w:val="both"/>
        <w:rPr>
          <w:rFonts w:asciiTheme="minorHAnsi" w:hAnsiTheme="minorHAnsi" w:cstheme="minorHAnsi"/>
          <w:color w:val="000000" w:themeColor="text1"/>
          <w:sz w:val="22"/>
          <w:szCs w:val="22"/>
        </w:rPr>
      </w:pPr>
      <w:r w:rsidRPr="0018170D">
        <w:rPr>
          <w:rFonts w:asciiTheme="minorHAnsi" w:hAnsiTheme="minorHAnsi" w:cstheme="minorHAnsi"/>
          <w:color w:val="000000" w:themeColor="text1"/>
          <w:sz w:val="22"/>
          <w:szCs w:val="22"/>
        </w:rPr>
        <w:t xml:space="preserve">Have knowledge in </w:t>
      </w:r>
      <w:r w:rsidRPr="0018170D">
        <w:rPr>
          <w:rFonts w:asciiTheme="minorHAnsi" w:hAnsiTheme="minorHAnsi" w:cstheme="minorHAnsi"/>
          <w:b/>
          <w:color w:val="000000" w:themeColor="text1"/>
          <w:sz w:val="22"/>
          <w:szCs w:val="22"/>
        </w:rPr>
        <w:t>InterSystems Cache software.</w:t>
      </w:r>
      <w:r w:rsidRPr="0018170D">
        <w:rPr>
          <w:rFonts w:asciiTheme="minorHAnsi" w:hAnsiTheme="minorHAnsi" w:cstheme="minorHAnsi"/>
          <w:color w:val="000000" w:themeColor="text1"/>
          <w:sz w:val="22"/>
          <w:szCs w:val="22"/>
        </w:rPr>
        <w:t> </w:t>
      </w:r>
    </w:p>
    <w:p w:rsidR="00954DE3" w:rsidRPr="0018170D" w:rsidRDefault="00954DE3" w:rsidP="002A1005">
      <w:pPr>
        <w:pStyle w:val="ListParagraph"/>
        <w:numPr>
          <w:ilvl w:val="0"/>
          <w:numId w:val="1"/>
        </w:numPr>
        <w:spacing w:after="0" w:line="240" w:lineRule="auto"/>
        <w:jc w:val="both"/>
        <w:rPr>
          <w:rFonts w:eastAsia="MS Mincho" w:cstheme="minorHAnsi"/>
          <w:color w:val="000000" w:themeColor="text1"/>
        </w:rPr>
      </w:pPr>
      <w:r w:rsidRPr="0018170D">
        <w:rPr>
          <w:rFonts w:eastAsia="MS Mincho" w:cstheme="minorHAnsi"/>
          <w:color w:val="000000" w:themeColor="text1"/>
        </w:rPr>
        <w:t>Hands – on experience with stored procedures, functions, triggers, views</w:t>
      </w:r>
      <w:r w:rsidR="003E5D45" w:rsidRPr="0018170D">
        <w:rPr>
          <w:rFonts w:eastAsia="MS Mincho" w:cstheme="minorHAnsi"/>
          <w:color w:val="000000" w:themeColor="text1"/>
        </w:rPr>
        <w:t>, joins</w:t>
      </w:r>
      <w:r w:rsidRPr="0018170D">
        <w:rPr>
          <w:rFonts w:eastAsia="MS Mincho" w:cstheme="minorHAnsi"/>
          <w:color w:val="000000" w:themeColor="text1"/>
        </w:rPr>
        <w:t xml:space="preserve"> using </w:t>
      </w:r>
      <w:r w:rsidR="004C4A07" w:rsidRPr="0018170D">
        <w:rPr>
          <w:rFonts w:eastAsia="MS Mincho" w:cstheme="minorHAnsi"/>
          <w:b/>
          <w:color w:val="000000" w:themeColor="text1"/>
        </w:rPr>
        <w:t>T-SQL</w:t>
      </w:r>
      <w:r w:rsidR="004C4A07" w:rsidRPr="0018170D">
        <w:rPr>
          <w:rFonts w:eastAsia="MS Mincho" w:cstheme="minorHAnsi"/>
          <w:color w:val="000000" w:themeColor="text1"/>
        </w:rPr>
        <w:t xml:space="preserve"> in </w:t>
      </w:r>
      <w:r w:rsidRPr="0018170D">
        <w:rPr>
          <w:rFonts w:eastAsia="MS Mincho" w:cstheme="minorHAnsi"/>
          <w:color w:val="000000" w:themeColor="text1"/>
        </w:rPr>
        <w:t>SQL Server</w:t>
      </w:r>
    </w:p>
    <w:p w:rsidR="00954DE3" w:rsidRPr="0018170D" w:rsidRDefault="00954DE3" w:rsidP="002A1005">
      <w:pPr>
        <w:pStyle w:val="ListParagraph"/>
        <w:numPr>
          <w:ilvl w:val="0"/>
          <w:numId w:val="1"/>
        </w:numPr>
        <w:spacing w:after="0" w:line="240" w:lineRule="auto"/>
        <w:jc w:val="both"/>
        <w:rPr>
          <w:rFonts w:eastAsia="MS Mincho" w:cstheme="minorHAnsi"/>
          <w:color w:val="000000" w:themeColor="text1"/>
        </w:rPr>
      </w:pPr>
      <w:r w:rsidRPr="0018170D">
        <w:rPr>
          <w:rFonts w:eastAsia="MS Mincho" w:cstheme="minorHAnsi"/>
          <w:color w:val="000000" w:themeColor="text1"/>
        </w:rPr>
        <w:t xml:space="preserve">Good working knowledge in designing </w:t>
      </w:r>
      <w:r w:rsidR="007A6377" w:rsidRPr="0018170D">
        <w:rPr>
          <w:rFonts w:eastAsia="MS Mincho" w:cstheme="minorHAnsi"/>
          <w:color w:val="000000" w:themeColor="text1"/>
        </w:rPr>
        <w:t>Use cases</w:t>
      </w:r>
      <w:r w:rsidR="0018170D">
        <w:rPr>
          <w:rFonts w:eastAsia="MS Mincho" w:cstheme="minorHAnsi"/>
          <w:color w:val="000000" w:themeColor="text1"/>
        </w:rPr>
        <w:t xml:space="preserve"> </w:t>
      </w:r>
      <w:r w:rsidR="009078EA" w:rsidRPr="0018170D">
        <w:rPr>
          <w:rFonts w:eastAsia="MS Mincho" w:cstheme="minorHAnsi"/>
          <w:color w:val="000000" w:themeColor="text1"/>
        </w:rPr>
        <w:t>and Deployment</w:t>
      </w:r>
      <w:r w:rsidR="0018170D">
        <w:rPr>
          <w:rFonts w:eastAsia="MS Mincho" w:cstheme="minorHAnsi"/>
          <w:color w:val="000000" w:themeColor="text1"/>
        </w:rPr>
        <w:t xml:space="preserve"> </w:t>
      </w:r>
      <w:r w:rsidR="009078EA" w:rsidRPr="0018170D">
        <w:rPr>
          <w:rFonts w:eastAsia="MS Mincho" w:cstheme="minorHAnsi"/>
          <w:color w:val="000000" w:themeColor="text1"/>
        </w:rPr>
        <w:t>diagrams</w:t>
      </w:r>
      <w:r w:rsidRPr="0018170D">
        <w:rPr>
          <w:rFonts w:eastAsia="MS Mincho" w:cstheme="minorHAnsi"/>
          <w:color w:val="000000" w:themeColor="text1"/>
        </w:rPr>
        <w:t xml:space="preserve"> using UML</w:t>
      </w:r>
      <w:r w:rsidR="009E47C8" w:rsidRPr="0018170D">
        <w:rPr>
          <w:rFonts w:eastAsia="MS Mincho" w:cstheme="minorHAnsi"/>
          <w:color w:val="000000" w:themeColor="text1"/>
        </w:rPr>
        <w:t>.</w:t>
      </w:r>
    </w:p>
    <w:p w:rsidR="005943B0" w:rsidRPr="0018170D" w:rsidRDefault="005943B0" w:rsidP="002A1005">
      <w:pPr>
        <w:numPr>
          <w:ilvl w:val="0"/>
          <w:numId w:val="1"/>
        </w:numPr>
        <w:tabs>
          <w:tab w:val="left" w:pos="720"/>
        </w:tabs>
        <w:spacing w:after="0" w:line="240" w:lineRule="auto"/>
        <w:jc w:val="both"/>
        <w:rPr>
          <w:rFonts w:eastAsia="Times New Roman" w:cstheme="minorHAnsi"/>
          <w:color w:val="000000" w:themeColor="text1"/>
        </w:rPr>
      </w:pPr>
      <w:r w:rsidRPr="0018170D">
        <w:rPr>
          <w:rFonts w:eastAsia="MS Mincho" w:cstheme="minorHAnsi"/>
          <w:color w:val="000000" w:themeColor="text1"/>
        </w:rPr>
        <w:t>Experienced in using various methodologies in Software Development Life Cycle (SDLC) SCRUM/AGILE, Waterfall.</w:t>
      </w:r>
    </w:p>
    <w:p w:rsidR="00AC28E4" w:rsidRPr="0018170D" w:rsidRDefault="00AC28E4" w:rsidP="002A1005">
      <w:pPr>
        <w:pStyle w:val="ListParagraph"/>
        <w:numPr>
          <w:ilvl w:val="0"/>
          <w:numId w:val="1"/>
        </w:numPr>
        <w:spacing w:after="0" w:line="240" w:lineRule="auto"/>
        <w:jc w:val="both"/>
        <w:rPr>
          <w:rFonts w:eastAsia="MS Mincho" w:cstheme="minorHAnsi"/>
          <w:color w:val="000000" w:themeColor="text1"/>
        </w:rPr>
      </w:pPr>
      <w:r w:rsidRPr="0018170D">
        <w:rPr>
          <w:rFonts w:cstheme="minorHAnsi"/>
          <w:color w:val="000000" w:themeColor="text1"/>
        </w:rPr>
        <w:t xml:space="preserve">Experience using </w:t>
      </w:r>
      <w:r w:rsidR="005943B0" w:rsidRPr="0018170D">
        <w:rPr>
          <w:rFonts w:cstheme="minorHAnsi"/>
          <w:color w:val="000000" w:themeColor="text1"/>
        </w:rPr>
        <w:t>Microsoft</w:t>
      </w:r>
      <w:r w:rsidR="0018170D">
        <w:rPr>
          <w:rFonts w:cstheme="minorHAnsi"/>
          <w:color w:val="000000" w:themeColor="text1"/>
        </w:rPr>
        <w:t xml:space="preserve"> </w:t>
      </w:r>
      <w:r w:rsidR="005943B0" w:rsidRPr="0018170D">
        <w:rPr>
          <w:rFonts w:cstheme="minorHAnsi"/>
          <w:color w:val="000000" w:themeColor="text1"/>
        </w:rPr>
        <w:t>Team</w:t>
      </w:r>
      <w:r w:rsidR="007747B5" w:rsidRPr="0018170D">
        <w:rPr>
          <w:rFonts w:cstheme="minorHAnsi"/>
          <w:color w:val="000000" w:themeColor="text1"/>
        </w:rPr>
        <w:t xml:space="preserve"> Foundation Server, </w:t>
      </w:r>
      <w:r w:rsidR="005943B0" w:rsidRPr="0018170D">
        <w:rPr>
          <w:rFonts w:cstheme="minorHAnsi"/>
          <w:color w:val="000000" w:themeColor="text1"/>
        </w:rPr>
        <w:t xml:space="preserve">GIT, </w:t>
      </w:r>
      <w:r w:rsidR="007747B5" w:rsidRPr="0018170D">
        <w:rPr>
          <w:rFonts w:cstheme="minorHAnsi"/>
          <w:color w:val="000000" w:themeColor="text1"/>
        </w:rPr>
        <w:t>SVN</w:t>
      </w:r>
      <w:r w:rsidRPr="0018170D">
        <w:rPr>
          <w:rFonts w:cstheme="minorHAnsi"/>
          <w:color w:val="000000" w:themeColor="text1"/>
        </w:rPr>
        <w:t xml:space="preserve"> for Version Control</w:t>
      </w:r>
      <w:r w:rsidR="00EA6607" w:rsidRPr="0018170D">
        <w:rPr>
          <w:rFonts w:cstheme="minorHAnsi"/>
          <w:color w:val="000000" w:themeColor="text1"/>
        </w:rPr>
        <w:t>.</w:t>
      </w:r>
    </w:p>
    <w:p w:rsidR="00954DE3" w:rsidRPr="0018170D" w:rsidRDefault="00954DE3" w:rsidP="002A1005">
      <w:pPr>
        <w:pStyle w:val="ListParagraph"/>
        <w:numPr>
          <w:ilvl w:val="0"/>
          <w:numId w:val="1"/>
        </w:numPr>
        <w:spacing w:after="0" w:line="240" w:lineRule="auto"/>
        <w:jc w:val="both"/>
        <w:rPr>
          <w:rFonts w:eastAsia="MS Mincho" w:cstheme="minorHAnsi"/>
          <w:color w:val="000000" w:themeColor="text1"/>
        </w:rPr>
      </w:pPr>
      <w:r w:rsidRPr="0018170D">
        <w:rPr>
          <w:rFonts w:eastAsia="MS Mincho" w:cstheme="minorHAnsi"/>
          <w:color w:val="000000" w:themeColor="text1"/>
        </w:rPr>
        <w:t>Proficiency at various level of application development i.e. on requirement analysis, analysis and design, implementation and documentation</w:t>
      </w:r>
      <w:r w:rsidR="00751E0E" w:rsidRPr="0018170D">
        <w:rPr>
          <w:rFonts w:eastAsia="MS Mincho" w:cstheme="minorHAnsi"/>
          <w:color w:val="000000" w:themeColor="text1"/>
        </w:rPr>
        <w:t>.</w:t>
      </w:r>
    </w:p>
    <w:p w:rsidR="00916242" w:rsidRPr="0018170D" w:rsidRDefault="00916242" w:rsidP="002A1005">
      <w:pPr>
        <w:pStyle w:val="ListParagraph"/>
        <w:numPr>
          <w:ilvl w:val="0"/>
          <w:numId w:val="1"/>
        </w:numPr>
        <w:spacing w:after="0" w:line="240" w:lineRule="auto"/>
        <w:jc w:val="both"/>
        <w:rPr>
          <w:rFonts w:eastAsia="MS Mincho" w:cstheme="minorHAnsi"/>
          <w:color w:val="000000" w:themeColor="text1"/>
        </w:rPr>
      </w:pPr>
      <w:r w:rsidRPr="0018170D">
        <w:rPr>
          <w:rFonts w:cstheme="minorHAnsi"/>
          <w:color w:val="000000" w:themeColor="text1"/>
        </w:rPr>
        <w:t xml:space="preserve"> Experience in using </w:t>
      </w:r>
      <w:r w:rsidRPr="0018170D">
        <w:rPr>
          <w:rFonts w:cstheme="minorHAnsi"/>
          <w:b/>
          <w:color w:val="000000" w:themeColor="text1"/>
        </w:rPr>
        <w:t>LINQ</w:t>
      </w:r>
      <w:r w:rsidRPr="0018170D">
        <w:rPr>
          <w:rFonts w:cstheme="minorHAnsi"/>
          <w:color w:val="000000" w:themeColor="text1"/>
        </w:rPr>
        <w:t xml:space="preserve"> (</w:t>
      </w:r>
      <w:r w:rsidRPr="0018170D">
        <w:rPr>
          <w:rFonts w:cstheme="minorHAnsi"/>
          <w:b/>
          <w:color w:val="000000" w:themeColor="text1"/>
        </w:rPr>
        <w:t>LINQ</w:t>
      </w:r>
      <w:r w:rsidRPr="0018170D">
        <w:rPr>
          <w:rFonts w:cstheme="minorHAnsi"/>
          <w:color w:val="000000" w:themeColor="text1"/>
        </w:rPr>
        <w:t xml:space="preserve"> to </w:t>
      </w:r>
      <w:r w:rsidRPr="0018170D">
        <w:rPr>
          <w:rFonts w:cstheme="minorHAnsi"/>
          <w:b/>
          <w:color w:val="000000" w:themeColor="text1"/>
        </w:rPr>
        <w:t>SQL</w:t>
      </w:r>
      <w:r w:rsidRPr="0018170D">
        <w:rPr>
          <w:rFonts w:cstheme="minorHAnsi"/>
          <w:color w:val="000000" w:themeColor="text1"/>
        </w:rPr>
        <w:t xml:space="preserve">, </w:t>
      </w:r>
      <w:r w:rsidRPr="0018170D">
        <w:rPr>
          <w:rFonts w:cstheme="minorHAnsi"/>
          <w:b/>
          <w:color w:val="000000" w:themeColor="text1"/>
        </w:rPr>
        <w:t>LINQ</w:t>
      </w:r>
      <w:r w:rsidRPr="0018170D">
        <w:rPr>
          <w:rFonts w:cstheme="minorHAnsi"/>
          <w:color w:val="000000" w:themeColor="text1"/>
        </w:rPr>
        <w:t xml:space="preserve"> to </w:t>
      </w:r>
      <w:r w:rsidRPr="0018170D">
        <w:rPr>
          <w:rFonts w:cstheme="minorHAnsi"/>
          <w:b/>
          <w:color w:val="000000" w:themeColor="text1"/>
        </w:rPr>
        <w:t>XML</w:t>
      </w:r>
      <w:r w:rsidRPr="0018170D">
        <w:rPr>
          <w:rFonts w:cstheme="minorHAnsi"/>
          <w:color w:val="000000" w:themeColor="text1"/>
        </w:rPr>
        <w:t xml:space="preserve">), </w:t>
      </w:r>
      <w:r w:rsidRPr="0018170D">
        <w:rPr>
          <w:rFonts w:cstheme="minorHAnsi"/>
          <w:b/>
          <w:color w:val="000000" w:themeColor="text1"/>
        </w:rPr>
        <w:t>ADO.NET</w:t>
      </w:r>
      <w:r w:rsidRPr="0018170D">
        <w:rPr>
          <w:rFonts w:cstheme="minorHAnsi"/>
          <w:color w:val="000000" w:themeColor="text1"/>
        </w:rPr>
        <w:t xml:space="preserve">, </w:t>
      </w:r>
      <w:r w:rsidRPr="0018170D">
        <w:rPr>
          <w:rFonts w:cstheme="minorHAnsi"/>
          <w:b/>
          <w:color w:val="000000" w:themeColor="text1"/>
        </w:rPr>
        <w:t>Entity Framework</w:t>
      </w:r>
      <w:r w:rsidRPr="0018170D">
        <w:rPr>
          <w:rFonts w:cstheme="minorHAnsi"/>
          <w:color w:val="000000" w:themeColor="text1"/>
        </w:rPr>
        <w:t xml:space="preserve"> and </w:t>
      </w:r>
      <w:r w:rsidRPr="0018170D">
        <w:rPr>
          <w:rFonts w:cstheme="minorHAnsi"/>
          <w:b/>
          <w:color w:val="000000" w:themeColor="text1"/>
        </w:rPr>
        <w:t>T-SQL</w:t>
      </w:r>
      <w:r w:rsidRPr="0018170D">
        <w:rPr>
          <w:rFonts w:cstheme="minorHAnsi"/>
          <w:color w:val="000000" w:themeColor="text1"/>
        </w:rPr>
        <w:t xml:space="preserve"> in developing Data Access Layer</w:t>
      </w:r>
    </w:p>
    <w:p w:rsidR="00193826" w:rsidRPr="0018170D" w:rsidRDefault="00193826" w:rsidP="002A1005">
      <w:pPr>
        <w:pStyle w:val="ListParagraph"/>
        <w:numPr>
          <w:ilvl w:val="0"/>
          <w:numId w:val="1"/>
        </w:numPr>
        <w:spacing w:after="0" w:line="240" w:lineRule="auto"/>
        <w:jc w:val="both"/>
        <w:rPr>
          <w:rFonts w:eastAsia="MS Mincho" w:cstheme="minorHAnsi"/>
          <w:color w:val="000000" w:themeColor="text1"/>
        </w:rPr>
      </w:pPr>
      <w:r w:rsidRPr="0018170D">
        <w:rPr>
          <w:rFonts w:eastAsia="MS Mincho" w:cstheme="minorHAnsi"/>
          <w:color w:val="000000" w:themeColor="text1"/>
        </w:rPr>
        <w:t xml:space="preserve">Experience with </w:t>
      </w:r>
      <w:r w:rsidR="00A61F52" w:rsidRPr="0018170D">
        <w:rPr>
          <w:rFonts w:eastAsia="MS Mincho" w:cstheme="minorHAnsi"/>
          <w:b/>
          <w:color w:val="000000" w:themeColor="text1"/>
        </w:rPr>
        <w:t xml:space="preserve">JIRA </w:t>
      </w:r>
      <w:r w:rsidRPr="0018170D">
        <w:rPr>
          <w:rFonts w:eastAsia="MS Mincho" w:cstheme="minorHAnsi"/>
          <w:color w:val="000000" w:themeColor="text1"/>
        </w:rPr>
        <w:t>for</w:t>
      </w:r>
      <w:r w:rsidRPr="0018170D">
        <w:rPr>
          <w:rFonts w:eastAsia="MS Mincho" w:cstheme="minorHAnsi"/>
          <w:b/>
          <w:color w:val="000000" w:themeColor="text1"/>
        </w:rPr>
        <w:t xml:space="preserve"> issue management </w:t>
      </w:r>
      <w:r w:rsidRPr="0018170D">
        <w:rPr>
          <w:rFonts w:eastAsia="MS Mincho" w:cstheme="minorHAnsi"/>
          <w:color w:val="000000" w:themeColor="text1"/>
        </w:rPr>
        <w:t>and</w:t>
      </w:r>
      <w:r w:rsidRPr="0018170D">
        <w:rPr>
          <w:rFonts w:eastAsia="MS Mincho" w:cstheme="minorHAnsi"/>
          <w:b/>
          <w:color w:val="000000" w:themeColor="text1"/>
        </w:rPr>
        <w:t xml:space="preserve"> bug tracking</w:t>
      </w:r>
      <w:r w:rsidRPr="0018170D">
        <w:rPr>
          <w:rFonts w:eastAsia="MS Mincho" w:cstheme="minorHAnsi"/>
          <w:color w:val="000000" w:themeColor="text1"/>
        </w:rPr>
        <w:t>.</w:t>
      </w:r>
    </w:p>
    <w:p w:rsidR="00954DE3" w:rsidRPr="0018170D" w:rsidRDefault="00954DE3" w:rsidP="002A1005">
      <w:pPr>
        <w:pStyle w:val="ListParagraph"/>
        <w:numPr>
          <w:ilvl w:val="0"/>
          <w:numId w:val="1"/>
        </w:numPr>
        <w:spacing w:after="0" w:line="240" w:lineRule="auto"/>
        <w:jc w:val="both"/>
        <w:rPr>
          <w:rFonts w:eastAsia="MS Mincho" w:cstheme="minorHAnsi"/>
          <w:color w:val="000000" w:themeColor="text1"/>
        </w:rPr>
      </w:pPr>
      <w:r w:rsidRPr="0018170D">
        <w:rPr>
          <w:rFonts w:eastAsia="MS Mincho" w:cstheme="minorHAnsi"/>
          <w:color w:val="000000" w:themeColor="text1"/>
        </w:rPr>
        <w:t>Experienced in</w:t>
      </w:r>
      <w:r w:rsidR="00A5758B" w:rsidRPr="0018170D">
        <w:rPr>
          <w:rFonts w:eastAsia="MS Mincho" w:cstheme="minorHAnsi"/>
          <w:color w:val="000000" w:themeColor="text1"/>
        </w:rPr>
        <w:t xml:space="preserve"> using various methodologies in Software </w:t>
      </w:r>
      <w:r w:rsidRPr="0018170D">
        <w:rPr>
          <w:rFonts w:eastAsia="MS Mincho" w:cstheme="minorHAnsi"/>
          <w:color w:val="000000" w:themeColor="text1"/>
        </w:rPr>
        <w:t xml:space="preserve">Development Life Cycle </w:t>
      </w:r>
      <w:r w:rsidR="007B077C" w:rsidRPr="0018170D">
        <w:rPr>
          <w:rFonts w:eastAsia="MS Mincho" w:cstheme="minorHAnsi"/>
          <w:color w:val="000000" w:themeColor="text1"/>
        </w:rPr>
        <w:t xml:space="preserve">(SDLC) </w:t>
      </w:r>
      <w:r w:rsidR="007B077C" w:rsidRPr="0018170D">
        <w:rPr>
          <w:rFonts w:eastAsia="MS Mincho" w:cstheme="minorHAnsi"/>
          <w:b/>
          <w:color w:val="000000" w:themeColor="text1"/>
        </w:rPr>
        <w:t>SCRUM/</w:t>
      </w:r>
      <w:r w:rsidRPr="0018170D">
        <w:rPr>
          <w:rFonts w:eastAsia="MS Mincho" w:cstheme="minorHAnsi"/>
          <w:b/>
          <w:color w:val="000000" w:themeColor="text1"/>
        </w:rPr>
        <w:t>AGILE</w:t>
      </w:r>
      <w:r w:rsidR="007B077C" w:rsidRPr="0018170D">
        <w:rPr>
          <w:rFonts w:eastAsia="MS Mincho" w:cstheme="minorHAnsi"/>
          <w:b/>
          <w:color w:val="000000" w:themeColor="text1"/>
        </w:rPr>
        <w:t xml:space="preserve">, </w:t>
      </w:r>
      <w:r w:rsidR="0088293B" w:rsidRPr="0018170D">
        <w:rPr>
          <w:rFonts w:eastAsia="MS Mincho" w:cstheme="minorHAnsi"/>
          <w:b/>
          <w:color w:val="000000" w:themeColor="text1"/>
        </w:rPr>
        <w:t>Waterfall</w:t>
      </w:r>
      <w:r w:rsidR="00CA41AE" w:rsidRPr="0018170D">
        <w:rPr>
          <w:rFonts w:eastAsia="MS Mincho" w:cstheme="minorHAnsi"/>
          <w:b/>
          <w:color w:val="000000" w:themeColor="text1"/>
        </w:rPr>
        <w:t>, TDD.</w:t>
      </w:r>
    </w:p>
    <w:p w:rsidR="004C4A07" w:rsidRPr="0018170D" w:rsidRDefault="002030CD" w:rsidP="002A1005">
      <w:pPr>
        <w:pStyle w:val="ListParagraph"/>
        <w:numPr>
          <w:ilvl w:val="0"/>
          <w:numId w:val="1"/>
        </w:numPr>
        <w:spacing w:after="0" w:line="240" w:lineRule="auto"/>
        <w:jc w:val="both"/>
        <w:rPr>
          <w:rFonts w:eastAsia="MS Mincho" w:cstheme="minorHAnsi"/>
          <w:b/>
          <w:color w:val="000000" w:themeColor="text1"/>
        </w:rPr>
      </w:pPr>
      <w:r w:rsidRPr="0018170D">
        <w:rPr>
          <w:rFonts w:cstheme="minorHAnsi"/>
          <w:color w:val="000000" w:themeColor="text1"/>
        </w:rPr>
        <w:t xml:space="preserve">Experience in generating various </w:t>
      </w:r>
      <w:r w:rsidRPr="0018170D">
        <w:rPr>
          <w:rFonts w:cstheme="minorHAnsi"/>
          <w:bCs/>
          <w:color w:val="000000" w:themeColor="text1"/>
        </w:rPr>
        <w:t>Reports</w:t>
      </w:r>
      <w:r w:rsidR="0018170D">
        <w:rPr>
          <w:rFonts w:cstheme="minorHAnsi"/>
          <w:bCs/>
          <w:color w:val="000000" w:themeColor="text1"/>
        </w:rPr>
        <w:t xml:space="preserve"> </w:t>
      </w:r>
      <w:r w:rsidRPr="0018170D">
        <w:rPr>
          <w:rFonts w:cstheme="minorHAnsi"/>
          <w:bCs/>
          <w:color w:val="000000" w:themeColor="text1"/>
        </w:rPr>
        <w:t>using</w:t>
      </w:r>
      <w:r w:rsidR="0018170D">
        <w:rPr>
          <w:rFonts w:cstheme="minorHAnsi"/>
          <w:bCs/>
          <w:color w:val="000000" w:themeColor="text1"/>
        </w:rPr>
        <w:t xml:space="preserve"> </w:t>
      </w:r>
      <w:r w:rsidR="0086052B" w:rsidRPr="0018170D">
        <w:rPr>
          <w:rFonts w:cstheme="minorHAnsi"/>
          <w:b/>
          <w:bCs/>
          <w:color w:val="000000" w:themeColor="text1"/>
        </w:rPr>
        <w:t>Power BI,</w:t>
      </w:r>
      <w:r w:rsidRPr="0018170D">
        <w:rPr>
          <w:rFonts w:cstheme="minorHAnsi"/>
          <w:b/>
          <w:bCs/>
          <w:color w:val="000000" w:themeColor="text1"/>
        </w:rPr>
        <w:t>S</w:t>
      </w:r>
      <w:r w:rsidR="007633BC" w:rsidRPr="0018170D">
        <w:rPr>
          <w:rFonts w:cstheme="minorHAnsi"/>
          <w:b/>
          <w:bCs/>
          <w:color w:val="000000" w:themeColor="text1"/>
        </w:rPr>
        <w:t xml:space="preserve">QL </w:t>
      </w:r>
      <w:r w:rsidRPr="0018170D">
        <w:rPr>
          <w:rFonts w:cstheme="minorHAnsi"/>
          <w:b/>
          <w:bCs/>
          <w:color w:val="000000" w:themeColor="text1"/>
        </w:rPr>
        <w:t>S</w:t>
      </w:r>
      <w:r w:rsidR="007633BC" w:rsidRPr="0018170D">
        <w:rPr>
          <w:rFonts w:cstheme="minorHAnsi"/>
          <w:b/>
          <w:bCs/>
          <w:color w:val="000000" w:themeColor="text1"/>
        </w:rPr>
        <w:t xml:space="preserve">erver </w:t>
      </w:r>
      <w:r w:rsidRPr="0018170D">
        <w:rPr>
          <w:rFonts w:cstheme="minorHAnsi"/>
          <w:b/>
          <w:bCs/>
          <w:color w:val="000000" w:themeColor="text1"/>
        </w:rPr>
        <w:t>R</w:t>
      </w:r>
      <w:r w:rsidR="007633BC" w:rsidRPr="0018170D">
        <w:rPr>
          <w:rFonts w:cstheme="minorHAnsi"/>
          <w:b/>
          <w:bCs/>
          <w:color w:val="000000" w:themeColor="text1"/>
        </w:rPr>
        <w:t xml:space="preserve">eport </w:t>
      </w:r>
      <w:r w:rsidRPr="0018170D">
        <w:rPr>
          <w:rFonts w:cstheme="minorHAnsi"/>
          <w:b/>
          <w:bCs/>
          <w:color w:val="000000" w:themeColor="text1"/>
        </w:rPr>
        <w:t>S</w:t>
      </w:r>
      <w:r w:rsidR="007633BC" w:rsidRPr="0018170D">
        <w:rPr>
          <w:rFonts w:cstheme="minorHAnsi"/>
          <w:b/>
          <w:bCs/>
          <w:color w:val="000000" w:themeColor="text1"/>
        </w:rPr>
        <w:t>ervice (SSRS)</w:t>
      </w:r>
      <w:r w:rsidRPr="0018170D">
        <w:rPr>
          <w:rFonts w:cstheme="minorHAnsi"/>
          <w:b/>
          <w:bCs/>
          <w:color w:val="000000" w:themeColor="text1"/>
        </w:rPr>
        <w:t xml:space="preserve"> Reports</w:t>
      </w:r>
      <w:r w:rsidR="003B4463" w:rsidRPr="0018170D">
        <w:rPr>
          <w:rFonts w:cstheme="minorHAnsi"/>
          <w:b/>
          <w:bCs/>
          <w:color w:val="000000" w:themeColor="text1"/>
        </w:rPr>
        <w:t>, Crystal Reports</w:t>
      </w:r>
      <w:r w:rsidR="00EA6607" w:rsidRPr="0018170D">
        <w:rPr>
          <w:rFonts w:cstheme="minorHAnsi"/>
          <w:b/>
          <w:bCs/>
          <w:color w:val="000000" w:themeColor="text1"/>
        </w:rPr>
        <w:t>.</w:t>
      </w:r>
    </w:p>
    <w:p w:rsidR="00954DE3" w:rsidRPr="0018170D" w:rsidRDefault="00954DE3" w:rsidP="002A1005">
      <w:pPr>
        <w:pStyle w:val="ListParagraph"/>
        <w:numPr>
          <w:ilvl w:val="0"/>
          <w:numId w:val="1"/>
        </w:numPr>
        <w:spacing w:after="0" w:line="240" w:lineRule="auto"/>
        <w:jc w:val="both"/>
        <w:rPr>
          <w:rFonts w:eastAsia="MS Mincho" w:cstheme="minorHAnsi"/>
          <w:color w:val="000000" w:themeColor="text1"/>
        </w:rPr>
      </w:pPr>
      <w:r w:rsidRPr="0018170D">
        <w:rPr>
          <w:rFonts w:eastAsia="Calibri" w:cstheme="minorHAnsi"/>
          <w:color w:val="000000" w:themeColor="text1"/>
        </w:rPr>
        <w:lastRenderedPageBreak/>
        <w:t>Hands on experience in</w:t>
      </w:r>
      <w:r w:rsidR="0018170D">
        <w:rPr>
          <w:rFonts w:eastAsia="Calibri" w:cstheme="minorHAnsi"/>
          <w:color w:val="000000" w:themeColor="text1"/>
        </w:rPr>
        <w:t xml:space="preserve"> </w:t>
      </w:r>
      <w:r w:rsidRPr="0018170D">
        <w:rPr>
          <w:rFonts w:eastAsia="Calibri" w:cstheme="minorHAnsi"/>
          <w:color w:val="000000" w:themeColor="text1"/>
        </w:rPr>
        <w:t>debugging</w:t>
      </w:r>
      <w:r w:rsidR="0018170D">
        <w:rPr>
          <w:rFonts w:eastAsia="Calibri" w:cstheme="minorHAnsi"/>
          <w:color w:val="000000" w:themeColor="text1"/>
        </w:rPr>
        <w:t xml:space="preserve"> </w:t>
      </w:r>
      <w:r w:rsidRPr="0018170D">
        <w:rPr>
          <w:rFonts w:eastAsia="Calibri" w:cstheme="minorHAnsi"/>
          <w:color w:val="000000" w:themeColor="text1"/>
        </w:rPr>
        <w:t>and fixing the bugs</w:t>
      </w:r>
      <w:r w:rsidR="0018170D">
        <w:rPr>
          <w:rFonts w:eastAsia="Calibri" w:cstheme="minorHAnsi"/>
          <w:color w:val="000000" w:themeColor="text1"/>
        </w:rPr>
        <w:t xml:space="preserve"> </w:t>
      </w:r>
      <w:r w:rsidR="000E4298" w:rsidRPr="0018170D">
        <w:rPr>
          <w:rFonts w:eastAsia="Calibri" w:cstheme="minorHAnsi"/>
          <w:color w:val="000000" w:themeColor="text1"/>
        </w:rPr>
        <w:t>and</w:t>
      </w:r>
      <w:r w:rsidRPr="0018170D">
        <w:rPr>
          <w:rFonts w:eastAsia="Calibri" w:cstheme="minorHAnsi"/>
          <w:color w:val="000000" w:themeColor="text1"/>
        </w:rPr>
        <w:t xml:space="preserve"> very good with</w:t>
      </w:r>
      <w:r w:rsidR="0018170D">
        <w:rPr>
          <w:rFonts w:eastAsia="Calibri" w:cstheme="minorHAnsi"/>
          <w:color w:val="000000" w:themeColor="text1"/>
        </w:rPr>
        <w:t xml:space="preserve"> </w:t>
      </w:r>
      <w:r w:rsidRPr="0018170D">
        <w:rPr>
          <w:rFonts w:eastAsia="Calibri" w:cstheme="minorHAnsi"/>
          <w:color w:val="000000" w:themeColor="text1"/>
        </w:rPr>
        <w:t>support and maintenance</w:t>
      </w:r>
      <w:r w:rsidR="00A975DB" w:rsidRPr="0018170D">
        <w:rPr>
          <w:rFonts w:eastAsia="Calibri" w:cstheme="minorHAnsi"/>
          <w:b/>
          <w:color w:val="000000" w:themeColor="text1"/>
        </w:rPr>
        <w:t>.</w:t>
      </w:r>
    </w:p>
    <w:p w:rsidR="0016045E" w:rsidRPr="0018170D" w:rsidRDefault="0016045E" w:rsidP="002A1005">
      <w:pPr>
        <w:numPr>
          <w:ilvl w:val="0"/>
          <w:numId w:val="1"/>
        </w:numPr>
        <w:tabs>
          <w:tab w:val="left" w:pos="720"/>
        </w:tabs>
        <w:spacing w:after="0" w:line="240" w:lineRule="auto"/>
        <w:jc w:val="both"/>
        <w:rPr>
          <w:rFonts w:eastAsia="Times New Roman" w:cstheme="minorHAnsi"/>
          <w:color w:val="000000" w:themeColor="text1"/>
        </w:rPr>
      </w:pPr>
      <w:r w:rsidRPr="0018170D">
        <w:rPr>
          <w:rFonts w:eastAsia="Times New Roman" w:cstheme="minorHAnsi"/>
          <w:color w:val="000000" w:themeColor="text1"/>
        </w:rPr>
        <w:t>Excellent in analytical, communication and interpersonal skills.</w:t>
      </w:r>
    </w:p>
    <w:p w:rsidR="00665048" w:rsidRPr="0018170D" w:rsidRDefault="00665048" w:rsidP="000E4298">
      <w:pPr>
        <w:jc w:val="both"/>
        <w:rPr>
          <w:rFonts w:cstheme="minorHAnsi"/>
          <w:b/>
          <w:color w:val="000000" w:themeColor="text1"/>
        </w:rPr>
      </w:pPr>
    </w:p>
    <w:p w:rsidR="000E4298" w:rsidRPr="0018170D" w:rsidRDefault="000E4298" w:rsidP="000E4298">
      <w:pPr>
        <w:jc w:val="both"/>
        <w:rPr>
          <w:rFonts w:cstheme="minorHAnsi"/>
          <w:b/>
          <w:color w:val="000000" w:themeColor="text1"/>
        </w:rPr>
      </w:pPr>
      <w:r w:rsidRPr="0018170D">
        <w:rPr>
          <w:rFonts w:cstheme="minorHAnsi"/>
          <w:b/>
          <w:color w:val="000000" w:themeColor="text1"/>
        </w:rPr>
        <w:t>Certifications:</w:t>
      </w:r>
    </w:p>
    <w:p w:rsidR="000E4298" w:rsidRPr="0018170D" w:rsidRDefault="000E4298" w:rsidP="002C4784">
      <w:pPr>
        <w:pStyle w:val="ListParagraph"/>
        <w:numPr>
          <w:ilvl w:val="0"/>
          <w:numId w:val="5"/>
        </w:numPr>
        <w:jc w:val="both"/>
        <w:rPr>
          <w:rFonts w:cstheme="minorHAnsi"/>
          <w:b/>
          <w:color w:val="000000" w:themeColor="text1"/>
        </w:rPr>
      </w:pPr>
      <w:r w:rsidRPr="0018170D">
        <w:rPr>
          <w:rFonts w:cstheme="minorHAnsi"/>
          <w:color w:val="000000" w:themeColor="text1"/>
        </w:rPr>
        <w:t xml:space="preserve">Microsoft Certified Professional                                      </w:t>
      </w:r>
      <w:r w:rsidR="00665048" w:rsidRPr="0018170D">
        <w:rPr>
          <w:rFonts w:cstheme="minorHAnsi"/>
          <w:color w:val="000000" w:themeColor="text1"/>
        </w:rPr>
        <w:t>June</w:t>
      </w:r>
      <w:r w:rsidRPr="0018170D">
        <w:rPr>
          <w:rFonts w:cstheme="minorHAnsi"/>
          <w:color w:val="000000" w:themeColor="text1"/>
        </w:rPr>
        <w:t xml:space="preserve"> 2014</w:t>
      </w:r>
    </w:p>
    <w:p w:rsidR="000E4298" w:rsidRPr="0018170D" w:rsidRDefault="000E4298" w:rsidP="002C4784">
      <w:pPr>
        <w:pStyle w:val="ListParagraph"/>
        <w:numPr>
          <w:ilvl w:val="0"/>
          <w:numId w:val="5"/>
        </w:numPr>
        <w:jc w:val="both"/>
        <w:rPr>
          <w:rFonts w:cstheme="minorHAnsi"/>
          <w:b/>
          <w:color w:val="000000" w:themeColor="text1"/>
        </w:rPr>
      </w:pPr>
      <w:r w:rsidRPr="0018170D">
        <w:rPr>
          <w:rFonts w:cstheme="minorHAnsi"/>
          <w:color w:val="000000" w:themeColor="text1"/>
        </w:rPr>
        <w:t xml:space="preserve">Microsoft Certified Solution Associate                           </w:t>
      </w:r>
      <w:r w:rsidR="00665048" w:rsidRPr="0018170D">
        <w:rPr>
          <w:rFonts w:cstheme="minorHAnsi"/>
          <w:color w:val="000000" w:themeColor="text1"/>
        </w:rPr>
        <w:t>June</w:t>
      </w:r>
      <w:r w:rsidRPr="0018170D">
        <w:rPr>
          <w:rFonts w:cstheme="minorHAnsi"/>
          <w:color w:val="000000" w:themeColor="text1"/>
        </w:rPr>
        <w:t xml:space="preserve"> 2014</w:t>
      </w:r>
    </w:p>
    <w:p w:rsidR="00D811CD" w:rsidRPr="0018170D" w:rsidRDefault="002C4784" w:rsidP="00D811CD">
      <w:pPr>
        <w:pStyle w:val="ListParagraph"/>
        <w:jc w:val="both"/>
        <w:rPr>
          <w:rStyle w:val="Hyperlink"/>
          <w:rFonts w:cstheme="minorHAnsi"/>
          <w:color w:val="000000" w:themeColor="text1"/>
          <w:u w:val="none"/>
        </w:rPr>
      </w:pPr>
      <w:hyperlink r:id="rId10" w:history="1">
        <w:r w:rsidR="00D811CD" w:rsidRPr="0018170D">
          <w:rPr>
            <w:rStyle w:val="Hyperlink"/>
            <w:rFonts w:cstheme="minorHAnsi"/>
            <w:color w:val="000000" w:themeColor="text1"/>
            <w:u w:val="none"/>
          </w:rPr>
          <w:t>https://www.youracclaim.com/badges/a790ee08-f856-4b6b-8194-769fd59ad8eb</w:t>
        </w:r>
      </w:hyperlink>
    </w:p>
    <w:p w:rsidR="000E4298" w:rsidRPr="0018170D" w:rsidRDefault="000E4298" w:rsidP="002C4784">
      <w:pPr>
        <w:pStyle w:val="ListParagraph"/>
        <w:numPr>
          <w:ilvl w:val="0"/>
          <w:numId w:val="5"/>
        </w:numPr>
        <w:jc w:val="both"/>
        <w:rPr>
          <w:rFonts w:cstheme="minorHAnsi"/>
          <w:b/>
          <w:color w:val="000000" w:themeColor="text1"/>
        </w:rPr>
      </w:pPr>
      <w:r w:rsidRPr="0018170D">
        <w:rPr>
          <w:rFonts w:cstheme="minorHAnsi"/>
          <w:color w:val="000000" w:themeColor="text1"/>
        </w:rPr>
        <w:t xml:space="preserve">Oracle Database 10g </w:t>
      </w:r>
      <w:r w:rsidR="00665048" w:rsidRPr="0018170D">
        <w:rPr>
          <w:rFonts w:cstheme="minorHAnsi"/>
          <w:color w:val="000000" w:themeColor="text1"/>
        </w:rPr>
        <w:t>Certification:</w:t>
      </w:r>
      <w:r w:rsidRPr="0018170D">
        <w:rPr>
          <w:rFonts w:cstheme="minorHAnsi"/>
          <w:color w:val="000000" w:themeColor="text1"/>
        </w:rPr>
        <w:t xml:space="preserve"> PL/SQL                   </w:t>
      </w:r>
      <w:r w:rsidR="00665048" w:rsidRPr="0018170D">
        <w:rPr>
          <w:rFonts w:cstheme="minorHAnsi"/>
          <w:color w:val="000000" w:themeColor="text1"/>
        </w:rPr>
        <w:t>August</w:t>
      </w:r>
      <w:r w:rsidRPr="0018170D">
        <w:rPr>
          <w:rFonts w:cstheme="minorHAnsi"/>
          <w:color w:val="000000" w:themeColor="text1"/>
        </w:rPr>
        <w:t xml:space="preserve"> 2014</w:t>
      </w:r>
    </w:p>
    <w:p w:rsidR="00EA6607" w:rsidRPr="0018170D" w:rsidRDefault="00EA6607" w:rsidP="00EA6607">
      <w:pPr>
        <w:spacing w:after="0" w:line="240" w:lineRule="auto"/>
        <w:ind w:left="360"/>
        <w:jc w:val="both"/>
        <w:rPr>
          <w:rFonts w:eastAsia="MS Mincho" w:cstheme="minorHAnsi"/>
          <w:color w:val="000000" w:themeColor="text1"/>
        </w:rPr>
      </w:pPr>
    </w:p>
    <w:p w:rsidR="00EA6607" w:rsidRPr="0018170D" w:rsidRDefault="00EA6607" w:rsidP="00EA6607">
      <w:pPr>
        <w:tabs>
          <w:tab w:val="left" w:pos="720"/>
        </w:tabs>
        <w:spacing w:after="0" w:line="240" w:lineRule="auto"/>
        <w:ind w:right="270"/>
        <w:jc w:val="both"/>
        <w:rPr>
          <w:rFonts w:eastAsia="Times New Roman" w:cstheme="minorHAnsi"/>
          <w:b/>
          <w:bCs/>
          <w:color w:val="000000" w:themeColor="text1"/>
        </w:rPr>
      </w:pPr>
      <w:r w:rsidRPr="0018170D">
        <w:rPr>
          <w:rFonts w:eastAsia="Times New Roman" w:cstheme="minorHAnsi"/>
          <w:b/>
          <w:bCs/>
          <w:color w:val="000000" w:themeColor="text1"/>
        </w:rPr>
        <w:t>TECHNICAL SKILLS:</w:t>
      </w:r>
    </w:p>
    <w:p w:rsidR="00EA6607" w:rsidRPr="0018170D" w:rsidRDefault="00EA6607" w:rsidP="00EA6607">
      <w:pPr>
        <w:tabs>
          <w:tab w:val="left" w:pos="720"/>
        </w:tabs>
        <w:spacing w:after="0" w:line="240" w:lineRule="auto"/>
        <w:ind w:left="1080" w:right="270"/>
        <w:jc w:val="both"/>
        <w:rPr>
          <w:rFonts w:eastAsia="Times New Roman" w:cstheme="minorHAnsi"/>
          <w:b/>
          <w:bCs/>
          <w:color w:val="000000" w:themeColor="text1"/>
        </w:rPr>
      </w:pPr>
    </w:p>
    <w:tbl>
      <w:tblPr>
        <w:tblW w:w="9720" w:type="dxa"/>
        <w:tblInd w:w="720" w:type="dxa"/>
        <w:tblLook w:val="0000" w:firstRow="0" w:lastRow="0" w:firstColumn="0" w:lastColumn="0" w:noHBand="0" w:noVBand="0"/>
      </w:tblPr>
      <w:tblGrid>
        <w:gridCol w:w="2978"/>
        <w:gridCol w:w="6742"/>
      </w:tblGrid>
      <w:tr w:rsidR="00C678BB" w:rsidRPr="0018170D" w:rsidTr="00EA6607">
        <w:trPr>
          <w:trHeight w:val="264"/>
        </w:trPr>
        <w:tc>
          <w:tcPr>
            <w:tcW w:w="0" w:type="auto"/>
            <w:tcBorders>
              <w:top w:val="single" w:sz="6" w:space="0" w:color="auto"/>
              <w:left w:val="single" w:sz="6" w:space="0" w:color="auto"/>
              <w:bottom w:val="single" w:sz="6" w:space="0" w:color="auto"/>
              <w:right w:val="single" w:sz="6" w:space="0" w:color="auto"/>
            </w:tcBorders>
            <w:vAlign w:val="center"/>
          </w:tcPr>
          <w:p w:rsidR="00EA6607" w:rsidRPr="0018170D" w:rsidRDefault="00EA6607" w:rsidP="00EA6607">
            <w:pPr>
              <w:widowControl w:val="0"/>
              <w:autoSpaceDE w:val="0"/>
              <w:autoSpaceDN w:val="0"/>
              <w:adjustRightInd w:val="0"/>
              <w:spacing w:after="0" w:line="240" w:lineRule="auto"/>
              <w:ind w:right="270"/>
              <w:jc w:val="both"/>
              <w:rPr>
                <w:rFonts w:eastAsia="Times New Roman" w:cstheme="minorHAnsi"/>
                <w:b/>
                <w:color w:val="000000" w:themeColor="text1"/>
              </w:rPr>
            </w:pPr>
            <w:r w:rsidRPr="0018170D">
              <w:rPr>
                <w:rFonts w:eastAsia="Times New Roman" w:cstheme="minorHAnsi"/>
                <w:b/>
                <w:color w:val="000000" w:themeColor="text1"/>
              </w:rPr>
              <w:t>Programming Languages</w:t>
            </w:r>
          </w:p>
        </w:tc>
        <w:tc>
          <w:tcPr>
            <w:tcW w:w="6742" w:type="dxa"/>
            <w:tcBorders>
              <w:top w:val="single" w:sz="6" w:space="0" w:color="auto"/>
              <w:left w:val="single" w:sz="6" w:space="0" w:color="auto"/>
              <w:bottom w:val="single" w:sz="6" w:space="0" w:color="auto"/>
              <w:right w:val="single" w:sz="6" w:space="0" w:color="auto"/>
            </w:tcBorders>
            <w:vAlign w:val="center"/>
          </w:tcPr>
          <w:p w:rsidR="00577E84" w:rsidRPr="0018170D" w:rsidRDefault="00EA6607" w:rsidP="007A630B">
            <w:pPr>
              <w:widowControl w:val="0"/>
              <w:autoSpaceDE w:val="0"/>
              <w:autoSpaceDN w:val="0"/>
              <w:adjustRightInd w:val="0"/>
              <w:spacing w:after="0" w:line="240" w:lineRule="auto"/>
              <w:ind w:right="270"/>
              <w:jc w:val="both"/>
              <w:rPr>
                <w:rFonts w:cstheme="minorHAnsi"/>
                <w:color w:val="000000" w:themeColor="text1"/>
              </w:rPr>
            </w:pPr>
            <w:r w:rsidRPr="0018170D">
              <w:rPr>
                <w:rFonts w:eastAsia="Times New Roman" w:cstheme="minorHAnsi"/>
                <w:color w:val="000000" w:themeColor="text1"/>
              </w:rPr>
              <w:t>C#,</w:t>
            </w:r>
            <w:r w:rsidR="0085413C" w:rsidRPr="0018170D">
              <w:rPr>
                <w:rFonts w:eastAsia="Times New Roman" w:cstheme="minorHAnsi"/>
                <w:color w:val="000000" w:themeColor="text1"/>
              </w:rPr>
              <w:t>T-</w:t>
            </w:r>
            <w:r w:rsidR="00C15BB8" w:rsidRPr="0018170D">
              <w:rPr>
                <w:rFonts w:eastAsia="Times New Roman" w:cstheme="minorHAnsi"/>
                <w:color w:val="000000" w:themeColor="text1"/>
              </w:rPr>
              <w:t>SQL</w:t>
            </w:r>
          </w:p>
        </w:tc>
      </w:tr>
      <w:tr w:rsidR="00C678BB" w:rsidRPr="0018170D" w:rsidTr="00EA6607">
        <w:trPr>
          <w:trHeight w:val="264"/>
        </w:trPr>
        <w:tc>
          <w:tcPr>
            <w:tcW w:w="0" w:type="auto"/>
            <w:tcBorders>
              <w:top w:val="single" w:sz="6" w:space="0" w:color="auto"/>
              <w:left w:val="single" w:sz="6" w:space="0" w:color="auto"/>
              <w:bottom w:val="single" w:sz="6" w:space="0" w:color="auto"/>
              <w:right w:val="single" w:sz="6" w:space="0" w:color="auto"/>
            </w:tcBorders>
            <w:vAlign w:val="center"/>
          </w:tcPr>
          <w:p w:rsidR="00577E84" w:rsidRPr="0018170D" w:rsidRDefault="00577E84" w:rsidP="00EA6607">
            <w:pPr>
              <w:widowControl w:val="0"/>
              <w:autoSpaceDE w:val="0"/>
              <w:autoSpaceDN w:val="0"/>
              <w:adjustRightInd w:val="0"/>
              <w:spacing w:after="0" w:line="240" w:lineRule="auto"/>
              <w:ind w:right="270"/>
              <w:jc w:val="both"/>
              <w:rPr>
                <w:rFonts w:eastAsia="Times New Roman" w:cstheme="minorHAnsi"/>
                <w:b/>
                <w:color w:val="000000" w:themeColor="text1"/>
              </w:rPr>
            </w:pPr>
            <w:r w:rsidRPr="0018170D">
              <w:rPr>
                <w:rFonts w:eastAsia="Times New Roman" w:cstheme="minorHAnsi"/>
                <w:b/>
                <w:color w:val="000000" w:themeColor="text1"/>
              </w:rPr>
              <w:t>Scripting Languages</w:t>
            </w:r>
          </w:p>
        </w:tc>
        <w:tc>
          <w:tcPr>
            <w:tcW w:w="6742" w:type="dxa"/>
            <w:tcBorders>
              <w:top w:val="single" w:sz="6" w:space="0" w:color="auto"/>
              <w:left w:val="single" w:sz="6" w:space="0" w:color="auto"/>
              <w:bottom w:val="single" w:sz="6" w:space="0" w:color="auto"/>
              <w:right w:val="single" w:sz="6" w:space="0" w:color="auto"/>
            </w:tcBorders>
            <w:vAlign w:val="center"/>
          </w:tcPr>
          <w:p w:rsidR="00577E84" w:rsidRPr="0018170D" w:rsidRDefault="00983AFA" w:rsidP="0085413C">
            <w:pPr>
              <w:widowControl w:val="0"/>
              <w:autoSpaceDE w:val="0"/>
              <w:autoSpaceDN w:val="0"/>
              <w:adjustRightInd w:val="0"/>
              <w:spacing w:after="0" w:line="240" w:lineRule="auto"/>
              <w:ind w:right="270"/>
              <w:jc w:val="both"/>
              <w:rPr>
                <w:rFonts w:eastAsia="Times New Roman" w:cstheme="minorHAnsi"/>
                <w:color w:val="000000" w:themeColor="text1"/>
              </w:rPr>
            </w:pPr>
            <w:r w:rsidRPr="0018170D">
              <w:rPr>
                <w:rFonts w:eastAsia="MS Mincho" w:cstheme="minorHAnsi"/>
                <w:color w:val="000000" w:themeColor="text1"/>
              </w:rPr>
              <w:t xml:space="preserve">Angular 2, </w:t>
            </w:r>
            <w:r w:rsidR="009B31D7" w:rsidRPr="0018170D">
              <w:rPr>
                <w:rFonts w:eastAsia="MS Mincho" w:cstheme="minorHAnsi"/>
                <w:color w:val="000000" w:themeColor="text1"/>
              </w:rPr>
              <w:t xml:space="preserve">Java Script, </w:t>
            </w:r>
            <w:r w:rsidR="0085413C" w:rsidRPr="0018170D">
              <w:rPr>
                <w:rFonts w:eastAsia="MS Mincho" w:cstheme="minorHAnsi"/>
                <w:color w:val="000000" w:themeColor="text1"/>
              </w:rPr>
              <w:t>Jquery</w:t>
            </w:r>
            <w:r w:rsidR="00D12D6D" w:rsidRPr="0018170D">
              <w:rPr>
                <w:rFonts w:eastAsia="MS Mincho" w:cstheme="minorHAnsi"/>
                <w:color w:val="000000" w:themeColor="text1"/>
              </w:rPr>
              <w:t>, AJAX</w:t>
            </w:r>
          </w:p>
        </w:tc>
      </w:tr>
      <w:tr w:rsidR="00C678BB" w:rsidRPr="0018170D" w:rsidTr="00EA6607">
        <w:trPr>
          <w:trHeight w:val="345"/>
        </w:trPr>
        <w:tc>
          <w:tcPr>
            <w:tcW w:w="0" w:type="auto"/>
            <w:tcBorders>
              <w:top w:val="single" w:sz="6" w:space="0" w:color="auto"/>
              <w:left w:val="single" w:sz="6" w:space="0" w:color="auto"/>
              <w:bottom w:val="single" w:sz="6" w:space="0" w:color="auto"/>
              <w:right w:val="single" w:sz="6" w:space="0" w:color="auto"/>
            </w:tcBorders>
            <w:vAlign w:val="center"/>
          </w:tcPr>
          <w:p w:rsidR="00EA6607" w:rsidRPr="0018170D" w:rsidRDefault="00EA6607" w:rsidP="00EA6607">
            <w:pPr>
              <w:widowControl w:val="0"/>
              <w:autoSpaceDE w:val="0"/>
              <w:autoSpaceDN w:val="0"/>
              <w:adjustRightInd w:val="0"/>
              <w:spacing w:after="0" w:line="240" w:lineRule="auto"/>
              <w:ind w:right="270"/>
              <w:jc w:val="both"/>
              <w:rPr>
                <w:rFonts w:eastAsia="Times New Roman" w:cstheme="minorHAnsi"/>
                <w:b/>
                <w:color w:val="000000" w:themeColor="text1"/>
              </w:rPr>
            </w:pPr>
            <w:r w:rsidRPr="0018170D">
              <w:rPr>
                <w:rFonts w:eastAsia="Times New Roman" w:cstheme="minorHAnsi"/>
                <w:b/>
                <w:color w:val="000000" w:themeColor="text1"/>
              </w:rPr>
              <w:t>Technologies</w:t>
            </w:r>
          </w:p>
        </w:tc>
        <w:tc>
          <w:tcPr>
            <w:tcW w:w="6742" w:type="dxa"/>
            <w:tcBorders>
              <w:top w:val="single" w:sz="6" w:space="0" w:color="auto"/>
              <w:left w:val="single" w:sz="6" w:space="0" w:color="auto"/>
              <w:bottom w:val="single" w:sz="6" w:space="0" w:color="auto"/>
              <w:right w:val="single" w:sz="6" w:space="0" w:color="auto"/>
            </w:tcBorders>
            <w:vAlign w:val="center"/>
          </w:tcPr>
          <w:p w:rsidR="00EA6607" w:rsidRPr="0018170D" w:rsidRDefault="0085413C" w:rsidP="0085413C">
            <w:pPr>
              <w:widowControl w:val="0"/>
              <w:autoSpaceDE w:val="0"/>
              <w:autoSpaceDN w:val="0"/>
              <w:adjustRightInd w:val="0"/>
              <w:spacing w:after="0" w:line="240" w:lineRule="auto"/>
              <w:ind w:right="270"/>
              <w:jc w:val="both"/>
              <w:rPr>
                <w:rFonts w:eastAsia="Times New Roman" w:cstheme="minorHAnsi"/>
                <w:color w:val="000000" w:themeColor="text1"/>
              </w:rPr>
            </w:pPr>
            <w:r w:rsidRPr="0018170D">
              <w:rPr>
                <w:rFonts w:cstheme="minorHAnsi"/>
                <w:color w:val="000000" w:themeColor="text1"/>
              </w:rPr>
              <w:t xml:space="preserve">ASP.NET 4.5/4, MVC 5/4/3, </w:t>
            </w:r>
            <w:r w:rsidR="00EA6607" w:rsidRPr="0018170D">
              <w:rPr>
                <w:rFonts w:cstheme="minorHAnsi"/>
                <w:color w:val="000000" w:themeColor="text1"/>
              </w:rPr>
              <w:t>ADO.NET, LINQ, Web services,</w:t>
            </w:r>
            <w:r w:rsidR="009B31D7" w:rsidRPr="0018170D">
              <w:rPr>
                <w:rFonts w:cstheme="minorHAnsi"/>
                <w:color w:val="000000" w:themeColor="text1"/>
              </w:rPr>
              <w:t xml:space="preserve"> WEB API, </w:t>
            </w:r>
            <w:r w:rsidR="00EA6607" w:rsidRPr="0018170D">
              <w:rPr>
                <w:rFonts w:cstheme="minorHAnsi"/>
                <w:color w:val="000000" w:themeColor="text1"/>
              </w:rPr>
              <w:t>WCF, WPF, Silverlight</w:t>
            </w:r>
            <w:r w:rsidR="00AA2CA7" w:rsidRPr="0018170D">
              <w:rPr>
                <w:rFonts w:cstheme="minorHAnsi"/>
                <w:color w:val="000000" w:themeColor="text1"/>
              </w:rPr>
              <w:t xml:space="preserve">, </w:t>
            </w:r>
            <w:r w:rsidR="00884798" w:rsidRPr="0018170D">
              <w:rPr>
                <w:rFonts w:cstheme="minorHAnsi"/>
                <w:color w:val="000000" w:themeColor="text1"/>
              </w:rPr>
              <w:t>VB.</w:t>
            </w:r>
            <w:r w:rsidR="009E44ED" w:rsidRPr="0018170D">
              <w:rPr>
                <w:rFonts w:cstheme="minorHAnsi"/>
                <w:color w:val="000000" w:themeColor="text1"/>
              </w:rPr>
              <w:t>NET</w:t>
            </w:r>
          </w:p>
        </w:tc>
      </w:tr>
      <w:tr w:rsidR="00C678BB" w:rsidRPr="0018170D" w:rsidTr="00EA6607">
        <w:trPr>
          <w:trHeight w:val="345"/>
        </w:trPr>
        <w:tc>
          <w:tcPr>
            <w:tcW w:w="0" w:type="auto"/>
            <w:tcBorders>
              <w:top w:val="single" w:sz="6" w:space="0" w:color="auto"/>
              <w:left w:val="single" w:sz="6" w:space="0" w:color="auto"/>
              <w:bottom w:val="single" w:sz="6" w:space="0" w:color="auto"/>
              <w:right w:val="single" w:sz="6" w:space="0" w:color="auto"/>
            </w:tcBorders>
            <w:vAlign w:val="center"/>
          </w:tcPr>
          <w:p w:rsidR="00EA6607" w:rsidRPr="0018170D" w:rsidRDefault="00EA6607" w:rsidP="00EA6607">
            <w:pPr>
              <w:widowControl w:val="0"/>
              <w:autoSpaceDE w:val="0"/>
              <w:autoSpaceDN w:val="0"/>
              <w:adjustRightInd w:val="0"/>
              <w:spacing w:after="0" w:line="240" w:lineRule="auto"/>
              <w:ind w:right="270"/>
              <w:jc w:val="both"/>
              <w:rPr>
                <w:rFonts w:eastAsia="Times New Roman" w:cstheme="minorHAnsi"/>
                <w:b/>
                <w:color w:val="000000" w:themeColor="text1"/>
              </w:rPr>
            </w:pPr>
            <w:r w:rsidRPr="0018170D">
              <w:rPr>
                <w:rFonts w:eastAsia="Times New Roman" w:cstheme="minorHAnsi"/>
                <w:b/>
                <w:color w:val="000000" w:themeColor="text1"/>
              </w:rPr>
              <w:t>Web Technologies</w:t>
            </w:r>
          </w:p>
        </w:tc>
        <w:tc>
          <w:tcPr>
            <w:tcW w:w="6742" w:type="dxa"/>
            <w:tcBorders>
              <w:top w:val="single" w:sz="6" w:space="0" w:color="auto"/>
              <w:left w:val="single" w:sz="6" w:space="0" w:color="auto"/>
              <w:bottom w:val="single" w:sz="6" w:space="0" w:color="auto"/>
              <w:right w:val="single" w:sz="6" w:space="0" w:color="auto"/>
            </w:tcBorders>
            <w:vAlign w:val="center"/>
          </w:tcPr>
          <w:p w:rsidR="00EA6607" w:rsidRPr="0018170D" w:rsidRDefault="00577E84" w:rsidP="00D84A54">
            <w:pPr>
              <w:widowControl w:val="0"/>
              <w:autoSpaceDE w:val="0"/>
              <w:autoSpaceDN w:val="0"/>
              <w:adjustRightInd w:val="0"/>
              <w:spacing w:after="0" w:line="240" w:lineRule="auto"/>
              <w:ind w:right="270"/>
              <w:jc w:val="both"/>
              <w:rPr>
                <w:rFonts w:eastAsia="Times New Roman" w:cstheme="minorHAnsi"/>
                <w:color w:val="000000" w:themeColor="text1"/>
              </w:rPr>
            </w:pPr>
            <w:r w:rsidRPr="0018170D">
              <w:rPr>
                <w:rFonts w:eastAsia="Times New Roman" w:cstheme="minorHAnsi"/>
                <w:color w:val="000000" w:themeColor="text1"/>
              </w:rPr>
              <w:t>HTML</w:t>
            </w:r>
            <w:r w:rsidR="001D4A1B" w:rsidRPr="0018170D">
              <w:rPr>
                <w:rFonts w:eastAsia="Times New Roman" w:cstheme="minorHAnsi"/>
                <w:color w:val="000000" w:themeColor="text1"/>
              </w:rPr>
              <w:t>5/HTML</w:t>
            </w:r>
            <w:r w:rsidRPr="0018170D">
              <w:rPr>
                <w:rFonts w:eastAsia="Times New Roman" w:cstheme="minorHAnsi"/>
                <w:color w:val="000000" w:themeColor="text1"/>
              </w:rPr>
              <w:t>,</w:t>
            </w:r>
            <w:r w:rsidR="0018170D">
              <w:rPr>
                <w:rFonts w:eastAsia="Times New Roman" w:cstheme="minorHAnsi"/>
                <w:color w:val="000000" w:themeColor="text1"/>
              </w:rPr>
              <w:t xml:space="preserve"> </w:t>
            </w:r>
            <w:r w:rsidR="0055245F" w:rsidRPr="0018170D">
              <w:rPr>
                <w:rFonts w:eastAsia="MS Mincho" w:cstheme="minorHAnsi"/>
                <w:color w:val="000000" w:themeColor="text1"/>
              </w:rPr>
              <w:t>JQuery</w:t>
            </w:r>
            <w:r w:rsidR="0055245F" w:rsidRPr="0018170D">
              <w:rPr>
                <w:rFonts w:cstheme="minorHAnsi"/>
                <w:color w:val="000000" w:themeColor="text1"/>
              </w:rPr>
              <w:t xml:space="preserve"> , Bootstrap,</w:t>
            </w:r>
            <w:r w:rsidRPr="0018170D">
              <w:rPr>
                <w:rFonts w:eastAsia="Times New Roman" w:cstheme="minorHAnsi"/>
                <w:color w:val="000000" w:themeColor="text1"/>
              </w:rPr>
              <w:t xml:space="preserve"> CSS</w:t>
            </w:r>
            <w:r w:rsidR="0085413C" w:rsidRPr="0018170D">
              <w:rPr>
                <w:rFonts w:eastAsia="Times New Roman" w:cstheme="minorHAnsi"/>
                <w:color w:val="000000" w:themeColor="text1"/>
              </w:rPr>
              <w:t>3</w:t>
            </w:r>
            <w:r w:rsidRPr="0018170D">
              <w:rPr>
                <w:rFonts w:eastAsia="Times New Roman" w:cstheme="minorHAnsi"/>
                <w:color w:val="000000" w:themeColor="text1"/>
              </w:rPr>
              <w:t xml:space="preserve">, </w:t>
            </w:r>
            <w:r w:rsidR="00EA6607" w:rsidRPr="0018170D">
              <w:rPr>
                <w:rFonts w:eastAsia="Times New Roman" w:cstheme="minorHAnsi"/>
                <w:color w:val="000000" w:themeColor="text1"/>
              </w:rPr>
              <w:t xml:space="preserve">WSDL, </w:t>
            </w:r>
            <w:r w:rsidR="007A630B" w:rsidRPr="0018170D">
              <w:rPr>
                <w:rFonts w:eastAsia="MS Mincho" w:cstheme="minorHAnsi"/>
                <w:color w:val="000000" w:themeColor="text1"/>
              </w:rPr>
              <w:t>XML</w:t>
            </w:r>
          </w:p>
        </w:tc>
      </w:tr>
      <w:tr w:rsidR="00C678BB" w:rsidRPr="0018170D" w:rsidTr="00EA6607">
        <w:trPr>
          <w:trHeight w:val="345"/>
        </w:trPr>
        <w:tc>
          <w:tcPr>
            <w:tcW w:w="0" w:type="auto"/>
            <w:tcBorders>
              <w:top w:val="single" w:sz="6" w:space="0" w:color="auto"/>
              <w:left w:val="single" w:sz="6" w:space="0" w:color="auto"/>
              <w:bottom w:val="single" w:sz="6" w:space="0" w:color="auto"/>
              <w:right w:val="single" w:sz="6" w:space="0" w:color="auto"/>
            </w:tcBorders>
            <w:vAlign w:val="center"/>
          </w:tcPr>
          <w:p w:rsidR="00EA6607" w:rsidRPr="0018170D" w:rsidRDefault="00EA6607" w:rsidP="00EA6607">
            <w:pPr>
              <w:widowControl w:val="0"/>
              <w:autoSpaceDE w:val="0"/>
              <w:autoSpaceDN w:val="0"/>
              <w:adjustRightInd w:val="0"/>
              <w:spacing w:after="0" w:line="240" w:lineRule="auto"/>
              <w:ind w:right="270"/>
              <w:jc w:val="both"/>
              <w:rPr>
                <w:rFonts w:eastAsia="Times New Roman" w:cstheme="minorHAnsi"/>
                <w:b/>
                <w:color w:val="000000" w:themeColor="text1"/>
              </w:rPr>
            </w:pPr>
            <w:r w:rsidRPr="0018170D">
              <w:rPr>
                <w:rFonts w:eastAsia="Times New Roman" w:cstheme="minorHAnsi"/>
                <w:b/>
                <w:color w:val="000000" w:themeColor="text1"/>
              </w:rPr>
              <w:t>Frameworks</w:t>
            </w:r>
          </w:p>
        </w:tc>
        <w:tc>
          <w:tcPr>
            <w:tcW w:w="6742" w:type="dxa"/>
            <w:tcBorders>
              <w:top w:val="single" w:sz="6" w:space="0" w:color="auto"/>
              <w:left w:val="single" w:sz="6" w:space="0" w:color="auto"/>
              <w:bottom w:val="single" w:sz="6" w:space="0" w:color="auto"/>
              <w:right w:val="single" w:sz="6" w:space="0" w:color="auto"/>
            </w:tcBorders>
            <w:vAlign w:val="center"/>
          </w:tcPr>
          <w:p w:rsidR="00EA6607" w:rsidRPr="0018170D" w:rsidRDefault="00EA6607" w:rsidP="0055245F">
            <w:pPr>
              <w:widowControl w:val="0"/>
              <w:autoSpaceDE w:val="0"/>
              <w:autoSpaceDN w:val="0"/>
              <w:adjustRightInd w:val="0"/>
              <w:spacing w:after="0" w:line="240" w:lineRule="auto"/>
              <w:ind w:right="270"/>
              <w:jc w:val="both"/>
              <w:rPr>
                <w:rFonts w:eastAsia="Times New Roman" w:cstheme="minorHAnsi"/>
                <w:color w:val="000000" w:themeColor="text1"/>
              </w:rPr>
            </w:pPr>
            <w:r w:rsidRPr="0018170D">
              <w:rPr>
                <w:rFonts w:cstheme="minorHAnsi"/>
                <w:color w:val="000000" w:themeColor="text1"/>
              </w:rPr>
              <w:t xml:space="preserve">.NET Framework </w:t>
            </w:r>
            <w:r w:rsidR="0061263F" w:rsidRPr="0018170D">
              <w:rPr>
                <w:rFonts w:cstheme="minorHAnsi"/>
                <w:color w:val="000000" w:themeColor="text1"/>
              </w:rPr>
              <w:t>4.5/4.0/3.5/3.0/2.0</w:t>
            </w:r>
          </w:p>
        </w:tc>
      </w:tr>
      <w:tr w:rsidR="00C678BB" w:rsidRPr="0018170D" w:rsidTr="00EA6607">
        <w:trPr>
          <w:trHeight w:val="336"/>
        </w:trPr>
        <w:tc>
          <w:tcPr>
            <w:tcW w:w="0" w:type="auto"/>
            <w:tcBorders>
              <w:top w:val="single" w:sz="6" w:space="0" w:color="auto"/>
              <w:left w:val="single" w:sz="6" w:space="0" w:color="auto"/>
              <w:bottom w:val="single" w:sz="6" w:space="0" w:color="auto"/>
              <w:right w:val="single" w:sz="6" w:space="0" w:color="auto"/>
            </w:tcBorders>
            <w:vAlign w:val="center"/>
          </w:tcPr>
          <w:p w:rsidR="00EA6607" w:rsidRPr="0018170D" w:rsidRDefault="00EA6607" w:rsidP="00EA6607">
            <w:pPr>
              <w:widowControl w:val="0"/>
              <w:autoSpaceDE w:val="0"/>
              <w:autoSpaceDN w:val="0"/>
              <w:adjustRightInd w:val="0"/>
              <w:spacing w:after="0" w:line="240" w:lineRule="auto"/>
              <w:ind w:right="270"/>
              <w:jc w:val="both"/>
              <w:rPr>
                <w:rFonts w:eastAsia="Times New Roman" w:cstheme="minorHAnsi"/>
                <w:b/>
                <w:color w:val="000000" w:themeColor="text1"/>
              </w:rPr>
            </w:pPr>
            <w:r w:rsidRPr="0018170D">
              <w:rPr>
                <w:rFonts w:eastAsia="Times New Roman" w:cstheme="minorHAnsi"/>
                <w:b/>
                <w:color w:val="000000" w:themeColor="text1"/>
              </w:rPr>
              <w:t>Databases</w:t>
            </w:r>
          </w:p>
        </w:tc>
        <w:tc>
          <w:tcPr>
            <w:tcW w:w="6742" w:type="dxa"/>
            <w:tcBorders>
              <w:top w:val="single" w:sz="6" w:space="0" w:color="auto"/>
              <w:left w:val="single" w:sz="6" w:space="0" w:color="auto"/>
              <w:bottom w:val="single" w:sz="6" w:space="0" w:color="auto"/>
              <w:right w:val="single" w:sz="6" w:space="0" w:color="auto"/>
            </w:tcBorders>
            <w:vAlign w:val="center"/>
          </w:tcPr>
          <w:p w:rsidR="00EA6607" w:rsidRPr="0018170D" w:rsidRDefault="00577E84" w:rsidP="0085413C">
            <w:pPr>
              <w:widowControl w:val="0"/>
              <w:autoSpaceDE w:val="0"/>
              <w:autoSpaceDN w:val="0"/>
              <w:adjustRightInd w:val="0"/>
              <w:spacing w:after="0" w:line="240" w:lineRule="auto"/>
              <w:ind w:right="270"/>
              <w:jc w:val="both"/>
              <w:rPr>
                <w:rFonts w:eastAsia="Times New Roman" w:cstheme="minorHAnsi"/>
                <w:color w:val="000000" w:themeColor="text1"/>
              </w:rPr>
            </w:pPr>
            <w:r w:rsidRPr="0018170D">
              <w:rPr>
                <w:rFonts w:eastAsia="MS Mincho" w:cstheme="minorHAnsi"/>
                <w:color w:val="000000" w:themeColor="text1"/>
              </w:rPr>
              <w:t xml:space="preserve"> SQL Server 2012/2008/2005, </w:t>
            </w:r>
            <w:r w:rsidR="0061263F" w:rsidRPr="0018170D">
              <w:rPr>
                <w:rFonts w:eastAsia="MS Mincho" w:cstheme="minorHAnsi"/>
                <w:color w:val="000000" w:themeColor="text1"/>
              </w:rPr>
              <w:t>Oracle</w:t>
            </w:r>
            <w:r w:rsidR="0085413C" w:rsidRPr="0018170D">
              <w:rPr>
                <w:rFonts w:eastAsia="MS Mincho" w:cstheme="minorHAnsi"/>
                <w:color w:val="000000" w:themeColor="text1"/>
              </w:rPr>
              <w:t xml:space="preserve"> 12c/</w:t>
            </w:r>
            <w:r w:rsidR="0061263F" w:rsidRPr="0018170D">
              <w:rPr>
                <w:rFonts w:eastAsia="MS Mincho" w:cstheme="minorHAnsi"/>
                <w:color w:val="000000" w:themeColor="text1"/>
              </w:rPr>
              <w:t>10g</w:t>
            </w:r>
            <w:r w:rsidR="0055245F" w:rsidRPr="0018170D">
              <w:rPr>
                <w:rFonts w:eastAsia="MS Mincho" w:cstheme="minorHAnsi"/>
                <w:color w:val="000000" w:themeColor="text1"/>
              </w:rPr>
              <w:t>,</w:t>
            </w:r>
            <w:r w:rsidR="0085413C" w:rsidRPr="0018170D">
              <w:rPr>
                <w:rFonts w:eastAsia="MS Mincho" w:cstheme="minorHAnsi"/>
                <w:color w:val="000000" w:themeColor="text1"/>
              </w:rPr>
              <w:t xml:space="preserve">MS Access, </w:t>
            </w:r>
            <w:r w:rsidR="0055245F" w:rsidRPr="0018170D">
              <w:rPr>
                <w:rFonts w:eastAsia="MS Mincho" w:cstheme="minorHAnsi"/>
                <w:color w:val="000000" w:themeColor="text1"/>
              </w:rPr>
              <w:t>MySQL</w:t>
            </w:r>
          </w:p>
        </w:tc>
      </w:tr>
      <w:tr w:rsidR="00C678BB" w:rsidRPr="0018170D" w:rsidTr="00EA6607">
        <w:trPr>
          <w:trHeight w:val="336"/>
        </w:trPr>
        <w:tc>
          <w:tcPr>
            <w:tcW w:w="0" w:type="auto"/>
            <w:tcBorders>
              <w:top w:val="single" w:sz="6" w:space="0" w:color="auto"/>
              <w:left w:val="single" w:sz="6" w:space="0" w:color="auto"/>
              <w:bottom w:val="single" w:sz="6" w:space="0" w:color="auto"/>
              <w:right w:val="single" w:sz="6" w:space="0" w:color="auto"/>
            </w:tcBorders>
            <w:vAlign w:val="center"/>
          </w:tcPr>
          <w:p w:rsidR="00EA6607" w:rsidRPr="0018170D" w:rsidRDefault="00EA6607" w:rsidP="00EA6607">
            <w:pPr>
              <w:widowControl w:val="0"/>
              <w:autoSpaceDE w:val="0"/>
              <w:autoSpaceDN w:val="0"/>
              <w:adjustRightInd w:val="0"/>
              <w:spacing w:after="0" w:line="240" w:lineRule="auto"/>
              <w:ind w:right="270"/>
              <w:jc w:val="both"/>
              <w:rPr>
                <w:rFonts w:eastAsia="Times New Roman" w:cstheme="minorHAnsi"/>
                <w:b/>
                <w:color w:val="000000" w:themeColor="text1"/>
              </w:rPr>
            </w:pPr>
            <w:r w:rsidRPr="0018170D">
              <w:rPr>
                <w:rFonts w:eastAsia="Times New Roman" w:cstheme="minorHAnsi"/>
                <w:b/>
                <w:color w:val="000000" w:themeColor="text1"/>
              </w:rPr>
              <w:t>Tools</w:t>
            </w:r>
            <w:r w:rsidR="00577E84" w:rsidRPr="0018170D">
              <w:rPr>
                <w:rFonts w:eastAsia="Times New Roman" w:cstheme="minorHAnsi"/>
                <w:b/>
                <w:color w:val="000000" w:themeColor="text1"/>
              </w:rPr>
              <w:t>&amp; IDE</w:t>
            </w:r>
          </w:p>
        </w:tc>
        <w:tc>
          <w:tcPr>
            <w:tcW w:w="6742" w:type="dxa"/>
            <w:tcBorders>
              <w:top w:val="single" w:sz="6" w:space="0" w:color="auto"/>
              <w:left w:val="single" w:sz="6" w:space="0" w:color="auto"/>
              <w:bottom w:val="single" w:sz="6" w:space="0" w:color="auto"/>
              <w:right w:val="single" w:sz="6" w:space="0" w:color="auto"/>
            </w:tcBorders>
            <w:vAlign w:val="center"/>
          </w:tcPr>
          <w:p w:rsidR="00EA6607" w:rsidRPr="0018170D" w:rsidRDefault="00577E84" w:rsidP="004845D8">
            <w:pPr>
              <w:widowControl w:val="0"/>
              <w:autoSpaceDE w:val="0"/>
              <w:autoSpaceDN w:val="0"/>
              <w:adjustRightInd w:val="0"/>
              <w:spacing w:after="0" w:line="240" w:lineRule="auto"/>
              <w:ind w:right="270"/>
              <w:jc w:val="both"/>
              <w:rPr>
                <w:rFonts w:eastAsia="Times New Roman" w:cstheme="minorHAnsi"/>
                <w:color w:val="000000" w:themeColor="text1"/>
              </w:rPr>
            </w:pPr>
            <w:r w:rsidRPr="0018170D">
              <w:rPr>
                <w:rFonts w:cstheme="minorHAnsi"/>
                <w:color w:val="000000" w:themeColor="text1"/>
              </w:rPr>
              <w:t xml:space="preserve">Visual Studio </w:t>
            </w:r>
            <w:r w:rsidR="004845D8" w:rsidRPr="0018170D">
              <w:rPr>
                <w:rFonts w:cstheme="minorHAnsi"/>
                <w:color w:val="000000" w:themeColor="text1"/>
              </w:rPr>
              <w:t>2015/</w:t>
            </w:r>
            <w:r w:rsidR="008924FC" w:rsidRPr="0018170D">
              <w:rPr>
                <w:rFonts w:cstheme="minorHAnsi"/>
                <w:color w:val="000000" w:themeColor="text1"/>
              </w:rPr>
              <w:t>2013/</w:t>
            </w:r>
            <w:r w:rsidR="004845D8" w:rsidRPr="0018170D">
              <w:rPr>
                <w:rFonts w:cstheme="minorHAnsi"/>
                <w:color w:val="000000" w:themeColor="text1"/>
              </w:rPr>
              <w:t>2012/2010,</w:t>
            </w:r>
            <w:r w:rsidR="0055245F" w:rsidRPr="0018170D">
              <w:rPr>
                <w:rFonts w:cstheme="minorHAnsi"/>
                <w:color w:val="000000" w:themeColor="text1"/>
              </w:rPr>
              <w:t>SQL Server</w:t>
            </w:r>
            <w:r w:rsidRPr="0018170D">
              <w:rPr>
                <w:rFonts w:cstheme="minorHAnsi"/>
                <w:color w:val="000000" w:themeColor="text1"/>
              </w:rPr>
              <w:t xml:space="preserve"> Management Studio,</w:t>
            </w:r>
            <w:r w:rsidR="0018170D">
              <w:rPr>
                <w:rFonts w:cstheme="minorHAnsi"/>
                <w:color w:val="000000" w:themeColor="text1"/>
              </w:rPr>
              <w:t xml:space="preserve"> </w:t>
            </w:r>
            <w:r w:rsidR="0085413C" w:rsidRPr="0018170D">
              <w:rPr>
                <w:rFonts w:cstheme="minorHAnsi"/>
                <w:color w:val="000000" w:themeColor="text1"/>
              </w:rPr>
              <w:t xml:space="preserve">Oracle Sql Developer, </w:t>
            </w:r>
            <w:r w:rsidRPr="0018170D">
              <w:rPr>
                <w:rFonts w:cstheme="minorHAnsi"/>
                <w:color w:val="000000" w:themeColor="text1"/>
              </w:rPr>
              <w:t>MS Visio,</w:t>
            </w:r>
            <w:r w:rsidR="0018170D">
              <w:rPr>
                <w:rFonts w:cstheme="minorHAnsi"/>
                <w:color w:val="000000" w:themeColor="text1"/>
              </w:rPr>
              <w:t xml:space="preserve"> </w:t>
            </w:r>
            <w:r w:rsidRPr="0018170D">
              <w:rPr>
                <w:rFonts w:cstheme="minorHAnsi"/>
                <w:color w:val="000000" w:themeColor="text1"/>
              </w:rPr>
              <w:t>Eclipse</w:t>
            </w:r>
          </w:p>
        </w:tc>
      </w:tr>
      <w:tr w:rsidR="00C678BB" w:rsidRPr="0018170D" w:rsidTr="00EA6607">
        <w:trPr>
          <w:trHeight w:val="336"/>
        </w:trPr>
        <w:tc>
          <w:tcPr>
            <w:tcW w:w="0" w:type="auto"/>
            <w:tcBorders>
              <w:top w:val="single" w:sz="6" w:space="0" w:color="auto"/>
              <w:left w:val="single" w:sz="6" w:space="0" w:color="auto"/>
              <w:bottom w:val="single" w:sz="6" w:space="0" w:color="auto"/>
              <w:right w:val="single" w:sz="6" w:space="0" w:color="auto"/>
            </w:tcBorders>
            <w:vAlign w:val="center"/>
          </w:tcPr>
          <w:p w:rsidR="00577E84" w:rsidRPr="0018170D" w:rsidRDefault="00577E84" w:rsidP="00EA6607">
            <w:pPr>
              <w:widowControl w:val="0"/>
              <w:autoSpaceDE w:val="0"/>
              <w:autoSpaceDN w:val="0"/>
              <w:adjustRightInd w:val="0"/>
              <w:spacing w:after="0" w:line="240" w:lineRule="auto"/>
              <w:ind w:right="270"/>
              <w:jc w:val="both"/>
              <w:rPr>
                <w:rFonts w:eastAsia="Times New Roman" w:cstheme="minorHAnsi"/>
                <w:b/>
                <w:color w:val="000000" w:themeColor="text1"/>
              </w:rPr>
            </w:pPr>
            <w:r w:rsidRPr="0018170D">
              <w:rPr>
                <w:rFonts w:eastAsia="MS Mincho" w:cstheme="minorHAnsi"/>
                <w:b/>
                <w:color w:val="000000" w:themeColor="text1"/>
              </w:rPr>
              <w:t>Versioning Tools</w:t>
            </w:r>
          </w:p>
        </w:tc>
        <w:tc>
          <w:tcPr>
            <w:tcW w:w="6742" w:type="dxa"/>
            <w:tcBorders>
              <w:top w:val="single" w:sz="6" w:space="0" w:color="auto"/>
              <w:left w:val="single" w:sz="6" w:space="0" w:color="auto"/>
              <w:bottom w:val="single" w:sz="6" w:space="0" w:color="auto"/>
              <w:right w:val="single" w:sz="6" w:space="0" w:color="auto"/>
            </w:tcBorders>
            <w:vAlign w:val="center"/>
          </w:tcPr>
          <w:p w:rsidR="00577E84" w:rsidRPr="0018170D" w:rsidRDefault="00577E84" w:rsidP="00EA6607">
            <w:pPr>
              <w:widowControl w:val="0"/>
              <w:autoSpaceDE w:val="0"/>
              <w:autoSpaceDN w:val="0"/>
              <w:adjustRightInd w:val="0"/>
              <w:spacing w:after="0" w:line="240" w:lineRule="auto"/>
              <w:ind w:right="270"/>
              <w:jc w:val="both"/>
              <w:rPr>
                <w:rFonts w:cstheme="minorHAnsi"/>
                <w:color w:val="000000" w:themeColor="text1"/>
              </w:rPr>
            </w:pPr>
            <w:r w:rsidRPr="0018170D">
              <w:rPr>
                <w:rFonts w:cstheme="minorHAnsi"/>
                <w:color w:val="000000" w:themeColor="text1"/>
              </w:rPr>
              <w:t xml:space="preserve">Team Foundation Server, </w:t>
            </w:r>
            <w:r w:rsidR="0085413C" w:rsidRPr="0018170D">
              <w:rPr>
                <w:rFonts w:cstheme="minorHAnsi"/>
                <w:color w:val="000000" w:themeColor="text1"/>
              </w:rPr>
              <w:t xml:space="preserve">Git, </w:t>
            </w:r>
            <w:r w:rsidRPr="0018170D">
              <w:rPr>
                <w:rFonts w:cstheme="minorHAnsi"/>
                <w:color w:val="000000" w:themeColor="text1"/>
              </w:rPr>
              <w:t>SVN</w:t>
            </w:r>
            <w:r w:rsidR="0085413C" w:rsidRPr="0018170D">
              <w:rPr>
                <w:rFonts w:cstheme="minorHAnsi"/>
                <w:color w:val="000000" w:themeColor="text1"/>
              </w:rPr>
              <w:t>, Visual Source Safe,</w:t>
            </w:r>
          </w:p>
        </w:tc>
      </w:tr>
      <w:tr w:rsidR="00C678BB" w:rsidRPr="0018170D" w:rsidTr="00EA6607">
        <w:trPr>
          <w:trHeight w:val="336"/>
        </w:trPr>
        <w:tc>
          <w:tcPr>
            <w:tcW w:w="0" w:type="auto"/>
            <w:tcBorders>
              <w:top w:val="single" w:sz="6" w:space="0" w:color="auto"/>
              <w:left w:val="single" w:sz="6" w:space="0" w:color="auto"/>
              <w:bottom w:val="single" w:sz="6" w:space="0" w:color="auto"/>
              <w:right w:val="single" w:sz="6" w:space="0" w:color="auto"/>
            </w:tcBorders>
            <w:vAlign w:val="center"/>
          </w:tcPr>
          <w:p w:rsidR="00EA6607" w:rsidRPr="0018170D" w:rsidRDefault="00577E84" w:rsidP="00EA6607">
            <w:pPr>
              <w:widowControl w:val="0"/>
              <w:autoSpaceDE w:val="0"/>
              <w:autoSpaceDN w:val="0"/>
              <w:adjustRightInd w:val="0"/>
              <w:spacing w:after="0" w:line="240" w:lineRule="auto"/>
              <w:ind w:right="270"/>
              <w:jc w:val="both"/>
              <w:rPr>
                <w:rFonts w:eastAsia="Times New Roman" w:cstheme="minorHAnsi"/>
                <w:b/>
                <w:color w:val="000000" w:themeColor="text1"/>
              </w:rPr>
            </w:pPr>
            <w:r w:rsidRPr="0018170D">
              <w:rPr>
                <w:rFonts w:eastAsia="Times New Roman" w:cstheme="minorHAnsi"/>
                <w:b/>
                <w:color w:val="000000" w:themeColor="text1"/>
              </w:rPr>
              <w:t>Reporting Tools</w:t>
            </w:r>
          </w:p>
        </w:tc>
        <w:tc>
          <w:tcPr>
            <w:tcW w:w="6742" w:type="dxa"/>
            <w:tcBorders>
              <w:top w:val="single" w:sz="6" w:space="0" w:color="auto"/>
              <w:left w:val="single" w:sz="6" w:space="0" w:color="auto"/>
              <w:bottom w:val="single" w:sz="6" w:space="0" w:color="auto"/>
              <w:right w:val="single" w:sz="6" w:space="0" w:color="auto"/>
            </w:tcBorders>
            <w:vAlign w:val="center"/>
          </w:tcPr>
          <w:p w:rsidR="00EA6607" w:rsidRPr="0018170D" w:rsidRDefault="0086052B" w:rsidP="00EA6607">
            <w:pPr>
              <w:widowControl w:val="0"/>
              <w:autoSpaceDE w:val="0"/>
              <w:autoSpaceDN w:val="0"/>
              <w:adjustRightInd w:val="0"/>
              <w:spacing w:after="0" w:line="240" w:lineRule="auto"/>
              <w:ind w:right="270"/>
              <w:jc w:val="both"/>
              <w:rPr>
                <w:rFonts w:eastAsia="Times New Roman" w:cstheme="minorHAnsi"/>
                <w:color w:val="000000" w:themeColor="text1"/>
              </w:rPr>
            </w:pPr>
            <w:r w:rsidRPr="0018170D">
              <w:rPr>
                <w:rFonts w:cstheme="minorHAnsi"/>
                <w:color w:val="000000" w:themeColor="text1"/>
              </w:rPr>
              <w:t xml:space="preserve">Power BI, </w:t>
            </w:r>
            <w:r w:rsidR="00577E84" w:rsidRPr="0018170D">
              <w:rPr>
                <w:rFonts w:cstheme="minorHAnsi"/>
                <w:color w:val="000000" w:themeColor="text1"/>
              </w:rPr>
              <w:t>Crystal Reports, SSRS Reports</w:t>
            </w:r>
          </w:p>
        </w:tc>
      </w:tr>
      <w:tr w:rsidR="00C678BB" w:rsidRPr="0018170D" w:rsidTr="00EA6607">
        <w:trPr>
          <w:trHeight w:val="336"/>
        </w:trPr>
        <w:tc>
          <w:tcPr>
            <w:tcW w:w="0" w:type="auto"/>
            <w:tcBorders>
              <w:top w:val="single" w:sz="6" w:space="0" w:color="auto"/>
              <w:left w:val="single" w:sz="6" w:space="0" w:color="auto"/>
              <w:bottom w:val="single" w:sz="6" w:space="0" w:color="auto"/>
              <w:right w:val="single" w:sz="6" w:space="0" w:color="auto"/>
            </w:tcBorders>
            <w:vAlign w:val="center"/>
          </w:tcPr>
          <w:p w:rsidR="00EA6607" w:rsidRPr="0018170D" w:rsidRDefault="003D1A43" w:rsidP="003D1A43">
            <w:pPr>
              <w:widowControl w:val="0"/>
              <w:autoSpaceDE w:val="0"/>
              <w:autoSpaceDN w:val="0"/>
              <w:adjustRightInd w:val="0"/>
              <w:spacing w:after="0" w:line="240" w:lineRule="auto"/>
              <w:ind w:right="270"/>
              <w:jc w:val="both"/>
              <w:rPr>
                <w:rFonts w:eastAsia="Times New Roman" w:cstheme="minorHAnsi"/>
                <w:b/>
                <w:color w:val="000000" w:themeColor="text1"/>
              </w:rPr>
            </w:pPr>
            <w:r w:rsidRPr="0018170D">
              <w:rPr>
                <w:rFonts w:eastAsia="Times New Roman" w:cstheme="minorHAnsi"/>
                <w:b/>
                <w:color w:val="000000" w:themeColor="text1"/>
              </w:rPr>
              <w:t xml:space="preserve">Web </w:t>
            </w:r>
            <w:r w:rsidR="00577E84" w:rsidRPr="0018170D">
              <w:rPr>
                <w:rFonts w:eastAsia="Times New Roman" w:cstheme="minorHAnsi"/>
                <w:b/>
                <w:color w:val="000000" w:themeColor="text1"/>
              </w:rPr>
              <w:t>Application Server</w:t>
            </w:r>
          </w:p>
        </w:tc>
        <w:tc>
          <w:tcPr>
            <w:tcW w:w="6742" w:type="dxa"/>
            <w:tcBorders>
              <w:top w:val="single" w:sz="6" w:space="0" w:color="auto"/>
              <w:left w:val="single" w:sz="6" w:space="0" w:color="auto"/>
              <w:bottom w:val="single" w:sz="6" w:space="0" w:color="auto"/>
              <w:right w:val="single" w:sz="6" w:space="0" w:color="auto"/>
            </w:tcBorders>
            <w:vAlign w:val="center"/>
          </w:tcPr>
          <w:p w:rsidR="00EA6607" w:rsidRPr="0018170D" w:rsidRDefault="00577E84" w:rsidP="001570E4">
            <w:pPr>
              <w:widowControl w:val="0"/>
              <w:autoSpaceDE w:val="0"/>
              <w:autoSpaceDN w:val="0"/>
              <w:adjustRightInd w:val="0"/>
              <w:spacing w:after="0" w:line="240" w:lineRule="auto"/>
              <w:ind w:right="270"/>
              <w:jc w:val="both"/>
              <w:rPr>
                <w:rFonts w:eastAsia="Times New Roman" w:cstheme="minorHAnsi"/>
                <w:color w:val="000000" w:themeColor="text1"/>
              </w:rPr>
            </w:pPr>
            <w:r w:rsidRPr="0018170D">
              <w:rPr>
                <w:rFonts w:eastAsia="Times New Roman" w:cstheme="minorHAnsi"/>
                <w:color w:val="000000" w:themeColor="text1"/>
              </w:rPr>
              <w:t>IIS</w:t>
            </w:r>
            <w:r w:rsidR="001D4A1B" w:rsidRPr="0018170D">
              <w:rPr>
                <w:rFonts w:eastAsia="Times New Roman" w:cstheme="minorHAnsi"/>
                <w:color w:val="000000" w:themeColor="text1"/>
              </w:rPr>
              <w:t xml:space="preserve"> 7.</w:t>
            </w:r>
            <w:r w:rsidR="001570E4" w:rsidRPr="0018170D">
              <w:rPr>
                <w:rFonts w:eastAsia="Times New Roman" w:cstheme="minorHAnsi"/>
                <w:color w:val="000000" w:themeColor="text1"/>
              </w:rPr>
              <w:t>5/7</w:t>
            </w:r>
            <w:r w:rsidR="001D4A1B" w:rsidRPr="0018170D">
              <w:rPr>
                <w:rFonts w:eastAsia="Times New Roman" w:cstheme="minorHAnsi"/>
                <w:color w:val="000000" w:themeColor="text1"/>
              </w:rPr>
              <w:t>/6/5</w:t>
            </w:r>
          </w:p>
        </w:tc>
      </w:tr>
      <w:tr w:rsidR="00C678BB" w:rsidRPr="0018170D" w:rsidTr="00EA6607">
        <w:trPr>
          <w:trHeight w:val="264"/>
        </w:trPr>
        <w:tc>
          <w:tcPr>
            <w:tcW w:w="0" w:type="auto"/>
            <w:tcBorders>
              <w:top w:val="single" w:sz="6" w:space="0" w:color="auto"/>
              <w:left w:val="single" w:sz="6" w:space="0" w:color="auto"/>
              <w:bottom w:val="single" w:sz="6" w:space="0" w:color="auto"/>
              <w:right w:val="single" w:sz="6" w:space="0" w:color="auto"/>
            </w:tcBorders>
            <w:vAlign w:val="center"/>
          </w:tcPr>
          <w:p w:rsidR="00EA6607" w:rsidRPr="0018170D" w:rsidRDefault="00577E84" w:rsidP="00EA6607">
            <w:pPr>
              <w:widowControl w:val="0"/>
              <w:autoSpaceDE w:val="0"/>
              <w:autoSpaceDN w:val="0"/>
              <w:adjustRightInd w:val="0"/>
              <w:spacing w:after="0" w:line="240" w:lineRule="auto"/>
              <w:ind w:right="270"/>
              <w:jc w:val="both"/>
              <w:rPr>
                <w:rFonts w:eastAsia="Times New Roman" w:cstheme="minorHAnsi"/>
                <w:b/>
                <w:color w:val="000000" w:themeColor="text1"/>
              </w:rPr>
            </w:pPr>
            <w:r w:rsidRPr="0018170D">
              <w:rPr>
                <w:rFonts w:eastAsia="Times New Roman" w:cstheme="minorHAnsi"/>
                <w:b/>
                <w:color w:val="000000" w:themeColor="text1"/>
              </w:rPr>
              <w:t>Protocols</w:t>
            </w:r>
          </w:p>
        </w:tc>
        <w:tc>
          <w:tcPr>
            <w:tcW w:w="6742" w:type="dxa"/>
            <w:tcBorders>
              <w:top w:val="single" w:sz="6" w:space="0" w:color="auto"/>
              <w:left w:val="single" w:sz="6" w:space="0" w:color="auto"/>
              <w:bottom w:val="single" w:sz="6" w:space="0" w:color="auto"/>
              <w:right w:val="single" w:sz="6" w:space="0" w:color="auto"/>
            </w:tcBorders>
            <w:vAlign w:val="center"/>
          </w:tcPr>
          <w:p w:rsidR="00EA6607" w:rsidRPr="0018170D" w:rsidRDefault="00577E84" w:rsidP="00EA6607">
            <w:pPr>
              <w:widowControl w:val="0"/>
              <w:autoSpaceDE w:val="0"/>
              <w:autoSpaceDN w:val="0"/>
              <w:adjustRightInd w:val="0"/>
              <w:spacing w:after="0" w:line="240" w:lineRule="auto"/>
              <w:ind w:right="270"/>
              <w:jc w:val="both"/>
              <w:rPr>
                <w:rFonts w:eastAsia="Times New Roman" w:cstheme="minorHAnsi"/>
                <w:color w:val="000000" w:themeColor="text1"/>
              </w:rPr>
            </w:pPr>
            <w:r w:rsidRPr="0018170D">
              <w:rPr>
                <w:rFonts w:eastAsia="MS Mincho" w:cstheme="minorHAnsi"/>
                <w:color w:val="000000" w:themeColor="text1"/>
              </w:rPr>
              <w:t>HTTP, FTP, SOAP</w:t>
            </w:r>
            <w:r w:rsidR="00BB0F57" w:rsidRPr="0018170D">
              <w:rPr>
                <w:rFonts w:eastAsia="MS Mincho" w:cstheme="minorHAnsi"/>
                <w:color w:val="000000" w:themeColor="text1"/>
              </w:rPr>
              <w:t>, REST</w:t>
            </w:r>
            <w:r w:rsidR="003C006F" w:rsidRPr="0018170D">
              <w:rPr>
                <w:rFonts w:eastAsia="MS Mincho" w:cstheme="minorHAnsi"/>
                <w:color w:val="000000" w:themeColor="text1"/>
              </w:rPr>
              <w:t>ful</w:t>
            </w:r>
          </w:p>
        </w:tc>
      </w:tr>
      <w:tr w:rsidR="00EA6607" w:rsidRPr="0018170D" w:rsidTr="00EA6607">
        <w:trPr>
          <w:trHeight w:val="345"/>
        </w:trPr>
        <w:tc>
          <w:tcPr>
            <w:tcW w:w="0" w:type="auto"/>
            <w:tcBorders>
              <w:top w:val="single" w:sz="6" w:space="0" w:color="auto"/>
              <w:left w:val="single" w:sz="6" w:space="0" w:color="auto"/>
              <w:bottom w:val="single" w:sz="6" w:space="0" w:color="auto"/>
              <w:right w:val="single" w:sz="6" w:space="0" w:color="auto"/>
            </w:tcBorders>
            <w:vAlign w:val="center"/>
          </w:tcPr>
          <w:p w:rsidR="00EA6607" w:rsidRPr="0018170D" w:rsidRDefault="00EA6607" w:rsidP="00EA6607">
            <w:pPr>
              <w:widowControl w:val="0"/>
              <w:autoSpaceDE w:val="0"/>
              <w:autoSpaceDN w:val="0"/>
              <w:adjustRightInd w:val="0"/>
              <w:spacing w:after="0" w:line="240" w:lineRule="auto"/>
              <w:ind w:right="270"/>
              <w:jc w:val="both"/>
              <w:rPr>
                <w:rFonts w:eastAsia="Times New Roman" w:cstheme="minorHAnsi"/>
                <w:b/>
                <w:color w:val="000000" w:themeColor="text1"/>
              </w:rPr>
            </w:pPr>
            <w:r w:rsidRPr="0018170D">
              <w:rPr>
                <w:rFonts w:eastAsia="Times New Roman" w:cstheme="minorHAnsi"/>
                <w:b/>
                <w:color w:val="000000" w:themeColor="text1"/>
              </w:rPr>
              <w:t>OS</w:t>
            </w:r>
          </w:p>
        </w:tc>
        <w:tc>
          <w:tcPr>
            <w:tcW w:w="6742" w:type="dxa"/>
            <w:tcBorders>
              <w:top w:val="single" w:sz="6" w:space="0" w:color="auto"/>
              <w:left w:val="single" w:sz="6" w:space="0" w:color="auto"/>
              <w:bottom w:val="single" w:sz="6" w:space="0" w:color="auto"/>
              <w:right w:val="single" w:sz="6" w:space="0" w:color="auto"/>
            </w:tcBorders>
            <w:vAlign w:val="center"/>
          </w:tcPr>
          <w:p w:rsidR="00EA6607" w:rsidRPr="0018170D" w:rsidRDefault="00AA2CA7" w:rsidP="0004363B">
            <w:pPr>
              <w:widowControl w:val="0"/>
              <w:autoSpaceDE w:val="0"/>
              <w:autoSpaceDN w:val="0"/>
              <w:adjustRightInd w:val="0"/>
              <w:spacing w:after="0" w:line="240" w:lineRule="auto"/>
              <w:ind w:right="270"/>
              <w:jc w:val="both"/>
              <w:rPr>
                <w:rFonts w:eastAsia="Times New Roman" w:cstheme="minorHAnsi"/>
                <w:color w:val="000000" w:themeColor="text1"/>
              </w:rPr>
            </w:pPr>
            <w:r w:rsidRPr="0018170D">
              <w:rPr>
                <w:rFonts w:cstheme="minorHAnsi"/>
                <w:color w:val="000000" w:themeColor="text1"/>
              </w:rPr>
              <w:t xml:space="preserve">Windows </w:t>
            </w:r>
            <w:r w:rsidR="0004363B" w:rsidRPr="0018170D">
              <w:rPr>
                <w:rFonts w:cstheme="minorHAnsi"/>
                <w:color w:val="000000" w:themeColor="text1"/>
              </w:rPr>
              <w:t xml:space="preserve">server 2012/2008/2003, XP, 7, 10 </w:t>
            </w:r>
          </w:p>
        </w:tc>
      </w:tr>
    </w:tbl>
    <w:p w:rsidR="005B3DD6" w:rsidRPr="0018170D" w:rsidRDefault="005B3DD6" w:rsidP="007A6377">
      <w:pPr>
        <w:jc w:val="both"/>
        <w:rPr>
          <w:rFonts w:cstheme="minorHAnsi"/>
          <w:b/>
          <w:color w:val="000000" w:themeColor="text1"/>
        </w:rPr>
      </w:pPr>
    </w:p>
    <w:p w:rsidR="008C26BF" w:rsidRPr="0018170D" w:rsidRDefault="008C26BF" w:rsidP="008C26BF">
      <w:pPr>
        <w:pStyle w:val="ListParagraph"/>
        <w:tabs>
          <w:tab w:val="left" w:pos="3990"/>
        </w:tabs>
        <w:spacing w:after="0" w:line="240" w:lineRule="auto"/>
        <w:ind w:left="1080"/>
        <w:jc w:val="both"/>
        <w:rPr>
          <w:rFonts w:eastAsia="MS Mincho" w:cstheme="minorHAnsi"/>
          <w:b/>
          <w:bCs/>
          <w:color w:val="000000" w:themeColor="text1"/>
        </w:rPr>
      </w:pPr>
    </w:p>
    <w:p w:rsidR="00AA2CA7" w:rsidRPr="0018170D" w:rsidRDefault="00AA2CA7" w:rsidP="00A5758B">
      <w:pPr>
        <w:tabs>
          <w:tab w:val="left" w:pos="3990"/>
        </w:tabs>
        <w:spacing w:after="0" w:line="240" w:lineRule="auto"/>
        <w:jc w:val="both"/>
        <w:rPr>
          <w:rFonts w:eastAsia="MS Mincho" w:cstheme="minorHAnsi"/>
          <w:b/>
          <w:color w:val="000000" w:themeColor="text1"/>
        </w:rPr>
      </w:pPr>
      <w:r w:rsidRPr="0018170D">
        <w:rPr>
          <w:rFonts w:eastAsia="MS Mincho" w:cstheme="minorHAnsi"/>
          <w:b/>
          <w:bCs/>
          <w:color w:val="000000" w:themeColor="text1"/>
        </w:rPr>
        <w:t>PROFESSIONAL</w:t>
      </w:r>
      <w:r w:rsidR="0093370F" w:rsidRPr="0018170D">
        <w:rPr>
          <w:rFonts w:eastAsia="MS Mincho" w:cstheme="minorHAnsi"/>
          <w:b/>
          <w:color w:val="000000" w:themeColor="text1"/>
        </w:rPr>
        <w:t xml:space="preserve"> EXPERIENCE</w:t>
      </w:r>
      <w:r w:rsidRPr="0018170D">
        <w:rPr>
          <w:rFonts w:eastAsia="MS Mincho" w:cstheme="minorHAnsi"/>
          <w:b/>
          <w:color w:val="000000" w:themeColor="text1"/>
        </w:rPr>
        <w:t>:</w:t>
      </w:r>
    </w:p>
    <w:p w:rsidR="009E5861" w:rsidRPr="0018170D" w:rsidRDefault="009E5861" w:rsidP="00A5758B">
      <w:pPr>
        <w:tabs>
          <w:tab w:val="left" w:pos="3990"/>
        </w:tabs>
        <w:spacing w:after="0" w:line="240" w:lineRule="auto"/>
        <w:jc w:val="both"/>
        <w:rPr>
          <w:rFonts w:eastAsia="MS Mincho" w:cstheme="minorHAnsi"/>
          <w:b/>
          <w:color w:val="000000" w:themeColor="text1"/>
        </w:rPr>
      </w:pPr>
    </w:p>
    <w:p w:rsidR="00F238FD" w:rsidRPr="0018170D" w:rsidRDefault="00F238FD" w:rsidP="00F238FD">
      <w:pPr>
        <w:widowControl w:val="0"/>
        <w:autoSpaceDE w:val="0"/>
        <w:spacing w:after="0" w:line="240" w:lineRule="auto"/>
        <w:rPr>
          <w:rFonts w:cstheme="minorHAnsi"/>
          <w:b/>
          <w:color w:val="000000" w:themeColor="text1"/>
        </w:rPr>
      </w:pPr>
      <w:r w:rsidRPr="0018170D">
        <w:rPr>
          <w:rFonts w:cstheme="minorHAnsi"/>
          <w:b/>
          <w:color w:val="000000" w:themeColor="text1"/>
          <w:lang w:val="en-GB"/>
        </w:rPr>
        <w:t>Client: Florida Department of Agriculture and Consumer Services,</w:t>
      </w:r>
      <w:r w:rsidR="0018170D">
        <w:rPr>
          <w:rFonts w:cstheme="minorHAnsi"/>
          <w:b/>
          <w:color w:val="000000" w:themeColor="text1"/>
        </w:rPr>
        <w:t xml:space="preserve"> Tallahassee, FL    </w:t>
      </w:r>
      <w:r w:rsidR="00916242" w:rsidRPr="0018170D">
        <w:rPr>
          <w:rFonts w:cstheme="minorHAnsi"/>
          <w:b/>
          <w:color w:val="000000" w:themeColor="text1"/>
        </w:rPr>
        <w:t xml:space="preserve">                                                                                                                                                </w:t>
      </w:r>
      <w:r w:rsidRPr="0018170D">
        <w:rPr>
          <w:rFonts w:cstheme="minorHAnsi"/>
          <w:b/>
          <w:color w:val="000000" w:themeColor="text1"/>
          <w:lang w:val="en-GB"/>
        </w:rPr>
        <w:t>May 2017 – Present</w:t>
      </w:r>
    </w:p>
    <w:p w:rsidR="00F238FD" w:rsidRPr="0018170D" w:rsidRDefault="00F238FD" w:rsidP="00F238FD">
      <w:pPr>
        <w:pStyle w:val="WW-PlainText"/>
        <w:jc w:val="both"/>
        <w:rPr>
          <w:rFonts w:asciiTheme="minorHAnsi" w:hAnsiTheme="minorHAnsi" w:cstheme="minorHAnsi"/>
          <w:b/>
          <w:color w:val="000000" w:themeColor="text1"/>
          <w:sz w:val="22"/>
          <w:szCs w:val="22"/>
        </w:rPr>
      </w:pPr>
      <w:r w:rsidRPr="0018170D">
        <w:rPr>
          <w:rFonts w:asciiTheme="minorHAnsi" w:hAnsiTheme="minorHAnsi" w:cstheme="minorHAnsi"/>
          <w:b/>
          <w:color w:val="000000" w:themeColor="text1"/>
          <w:sz w:val="22"/>
          <w:szCs w:val="22"/>
        </w:rPr>
        <w:t>Role:</w:t>
      </w:r>
      <w:r w:rsidRPr="0018170D">
        <w:rPr>
          <w:rFonts w:asciiTheme="minorHAnsi" w:hAnsiTheme="minorHAnsi" w:cstheme="minorHAnsi"/>
          <w:b/>
          <w:color w:val="000000" w:themeColor="text1"/>
          <w:sz w:val="22"/>
          <w:szCs w:val="22"/>
        </w:rPr>
        <w:tab/>
        <w:t xml:space="preserve">Systems Project Analyst </w:t>
      </w:r>
    </w:p>
    <w:p w:rsidR="00F238FD" w:rsidRPr="0018170D" w:rsidRDefault="00F238FD" w:rsidP="00F238FD">
      <w:pPr>
        <w:pStyle w:val="WW-PlainText"/>
        <w:jc w:val="both"/>
        <w:rPr>
          <w:rFonts w:asciiTheme="minorHAnsi" w:hAnsiTheme="minorHAnsi" w:cstheme="minorHAnsi"/>
          <w:b/>
          <w:color w:val="000000" w:themeColor="text1"/>
          <w:sz w:val="22"/>
          <w:szCs w:val="22"/>
        </w:rPr>
      </w:pPr>
      <w:r w:rsidRPr="0018170D">
        <w:rPr>
          <w:rFonts w:asciiTheme="minorHAnsi" w:hAnsiTheme="minorHAnsi" w:cstheme="minorHAnsi"/>
          <w:b/>
          <w:color w:val="000000" w:themeColor="text1"/>
          <w:sz w:val="22"/>
          <w:szCs w:val="22"/>
        </w:rPr>
        <w:t>Project:</w:t>
      </w:r>
      <w:r w:rsidR="00665048" w:rsidRPr="0018170D">
        <w:rPr>
          <w:rFonts w:asciiTheme="minorHAnsi" w:hAnsiTheme="minorHAnsi" w:cstheme="minorHAnsi"/>
          <w:b/>
          <w:color w:val="000000" w:themeColor="text1"/>
          <w:sz w:val="22"/>
          <w:szCs w:val="22"/>
        </w:rPr>
        <w:t xml:space="preserve"> Careers, Transparency, Cell Phone Invoice Application, supported and maintained </w:t>
      </w:r>
      <w:r w:rsidR="00FD290A" w:rsidRPr="0018170D">
        <w:rPr>
          <w:rFonts w:asciiTheme="minorHAnsi" w:hAnsiTheme="minorHAnsi" w:cstheme="minorHAnsi"/>
          <w:b/>
          <w:color w:val="000000" w:themeColor="text1"/>
          <w:sz w:val="22"/>
          <w:szCs w:val="22"/>
        </w:rPr>
        <w:t>web applications</w:t>
      </w:r>
    </w:p>
    <w:p w:rsidR="00F238FD" w:rsidRPr="0018170D" w:rsidRDefault="00F238FD" w:rsidP="00F238FD">
      <w:pPr>
        <w:pStyle w:val="WW-PlainText"/>
        <w:jc w:val="both"/>
        <w:rPr>
          <w:rFonts w:asciiTheme="minorHAnsi" w:hAnsiTheme="minorHAnsi" w:cstheme="minorHAnsi"/>
          <w:b/>
          <w:color w:val="000000" w:themeColor="text1"/>
          <w:sz w:val="22"/>
          <w:szCs w:val="22"/>
        </w:rPr>
      </w:pPr>
    </w:p>
    <w:p w:rsidR="00F238FD" w:rsidRPr="0018170D" w:rsidRDefault="00F238FD" w:rsidP="00F238FD">
      <w:pPr>
        <w:pStyle w:val="WW-PlainText"/>
        <w:jc w:val="both"/>
        <w:rPr>
          <w:rFonts w:asciiTheme="minorHAnsi" w:hAnsiTheme="minorHAnsi" w:cstheme="minorHAnsi"/>
          <w:b/>
          <w:color w:val="000000" w:themeColor="text1"/>
          <w:sz w:val="22"/>
          <w:szCs w:val="22"/>
        </w:rPr>
      </w:pPr>
      <w:r w:rsidRPr="0018170D">
        <w:rPr>
          <w:rFonts w:asciiTheme="minorHAnsi" w:hAnsiTheme="minorHAnsi" w:cstheme="minorHAnsi"/>
          <w:b/>
          <w:color w:val="000000" w:themeColor="text1"/>
          <w:sz w:val="22"/>
          <w:szCs w:val="22"/>
        </w:rPr>
        <w:t xml:space="preserve">Description: </w:t>
      </w:r>
    </w:p>
    <w:p w:rsidR="00F238FD" w:rsidRPr="0018170D" w:rsidRDefault="00F238FD" w:rsidP="00F238FD">
      <w:pPr>
        <w:spacing w:after="0" w:line="270" w:lineRule="atLeast"/>
        <w:jc w:val="both"/>
        <w:textAlignment w:val="baseline"/>
        <w:rPr>
          <w:rFonts w:cstheme="minorHAnsi"/>
          <w:color w:val="000000" w:themeColor="text1"/>
        </w:rPr>
      </w:pPr>
    </w:p>
    <w:p w:rsidR="00F238FD" w:rsidRPr="0018170D" w:rsidRDefault="00F238FD" w:rsidP="00F238FD">
      <w:pPr>
        <w:spacing w:after="0" w:line="270" w:lineRule="atLeast"/>
        <w:jc w:val="both"/>
        <w:textAlignment w:val="baseline"/>
        <w:rPr>
          <w:rFonts w:cstheme="minorHAnsi"/>
          <w:color w:val="000000" w:themeColor="text1"/>
        </w:rPr>
      </w:pPr>
      <w:r w:rsidRPr="0018170D">
        <w:rPr>
          <w:rFonts w:cstheme="minorHAnsi"/>
          <w:color w:val="000000" w:themeColor="text1"/>
        </w:rPr>
        <w:t xml:space="preserve">The Florida Department of Agriculture and Consumer Services (FDACS) supports and promotes Florida agriculture, protects the environment, </w:t>
      </w:r>
      <w:r w:rsidR="00F01B96" w:rsidRPr="0018170D">
        <w:rPr>
          <w:rFonts w:cstheme="minorHAnsi"/>
          <w:color w:val="000000" w:themeColor="text1"/>
        </w:rPr>
        <w:t>safeguards</w:t>
      </w:r>
      <w:r w:rsidRPr="0018170D">
        <w:rPr>
          <w:rFonts w:cstheme="minorHAnsi"/>
          <w:color w:val="000000" w:themeColor="text1"/>
        </w:rPr>
        <w:t xml:space="preserve"> consumers and ensures the safety of food. </w:t>
      </w:r>
      <w:r w:rsidR="00665048" w:rsidRPr="0018170D">
        <w:rPr>
          <w:rFonts w:cstheme="minorHAnsi"/>
          <w:color w:val="000000" w:themeColor="text1"/>
        </w:rPr>
        <w:t xml:space="preserve">Designed </w:t>
      </w:r>
      <w:r w:rsidR="00665048" w:rsidRPr="0018170D">
        <w:rPr>
          <w:rFonts w:cstheme="minorHAnsi"/>
          <w:color w:val="000000" w:themeColor="text1"/>
        </w:rPr>
        <w:lastRenderedPageBreak/>
        <w:t>and developed</w:t>
      </w:r>
      <w:r w:rsidRPr="0018170D">
        <w:rPr>
          <w:rFonts w:cstheme="minorHAnsi"/>
          <w:color w:val="000000" w:themeColor="text1"/>
        </w:rPr>
        <w:t xml:space="preserve"> web app</w:t>
      </w:r>
      <w:r w:rsidR="00665048" w:rsidRPr="0018170D">
        <w:rPr>
          <w:rFonts w:cstheme="minorHAnsi"/>
          <w:color w:val="000000" w:themeColor="text1"/>
        </w:rPr>
        <w:t>lication</w:t>
      </w:r>
      <w:r w:rsidRPr="0018170D">
        <w:rPr>
          <w:rFonts w:cstheme="minorHAnsi"/>
          <w:color w:val="000000" w:themeColor="text1"/>
        </w:rPr>
        <w:t xml:space="preserve"> projects Employee Look up systems, Careers</w:t>
      </w:r>
      <w:r w:rsidR="00665048" w:rsidRPr="0018170D">
        <w:rPr>
          <w:rFonts w:cstheme="minorHAnsi"/>
          <w:color w:val="000000" w:themeColor="text1"/>
        </w:rPr>
        <w:t xml:space="preserve">, </w:t>
      </w:r>
      <w:r w:rsidRPr="0018170D">
        <w:rPr>
          <w:rFonts w:cstheme="minorHAnsi"/>
          <w:color w:val="000000" w:themeColor="text1"/>
        </w:rPr>
        <w:t>Transparency</w:t>
      </w:r>
      <w:r w:rsidR="00665048" w:rsidRPr="0018170D">
        <w:rPr>
          <w:rFonts w:cstheme="minorHAnsi"/>
          <w:color w:val="000000" w:themeColor="text1"/>
        </w:rPr>
        <w:t xml:space="preserve"> and Cell Phone Invoice Application</w:t>
      </w:r>
      <w:r w:rsidRPr="0018170D">
        <w:rPr>
          <w:rFonts w:cstheme="minorHAnsi"/>
          <w:color w:val="000000" w:themeColor="text1"/>
        </w:rPr>
        <w:t>.</w:t>
      </w:r>
      <w:r w:rsidR="00665048" w:rsidRPr="0018170D">
        <w:rPr>
          <w:rFonts w:cstheme="minorHAnsi"/>
          <w:color w:val="000000" w:themeColor="text1"/>
        </w:rPr>
        <w:t xml:space="preserve"> Also, supported and maintained existing web applications.</w:t>
      </w:r>
    </w:p>
    <w:p w:rsidR="009E5861" w:rsidRPr="0018170D" w:rsidRDefault="009E5861" w:rsidP="009E5861">
      <w:pPr>
        <w:pStyle w:val="WW-PlainText"/>
        <w:jc w:val="both"/>
        <w:rPr>
          <w:rFonts w:asciiTheme="minorHAnsi" w:hAnsiTheme="minorHAnsi" w:cstheme="minorHAnsi"/>
          <w:color w:val="000000" w:themeColor="text1"/>
          <w:sz w:val="22"/>
          <w:szCs w:val="22"/>
        </w:rPr>
      </w:pPr>
    </w:p>
    <w:p w:rsidR="009E5861" w:rsidRPr="0018170D" w:rsidRDefault="009E5861" w:rsidP="009E5861">
      <w:pPr>
        <w:pStyle w:val="WW-PlainText"/>
        <w:jc w:val="both"/>
        <w:rPr>
          <w:rFonts w:asciiTheme="minorHAnsi" w:hAnsiTheme="minorHAnsi" w:cstheme="minorHAnsi"/>
          <w:b/>
          <w:color w:val="000000" w:themeColor="text1"/>
          <w:sz w:val="22"/>
          <w:szCs w:val="22"/>
          <w:lang w:val="en-GB"/>
        </w:rPr>
      </w:pPr>
      <w:r w:rsidRPr="0018170D">
        <w:rPr>
          <w:rFonts w:asciiTheme="minorHAnsi" w:hAnsiTheme="minorHAnsi" w:cstheme="minorHAnsi"/>
          <w:b/>
          <w:color w:val="000000" w:themeColor="text1"/>
          <w:sz w:val="22"/>
          <w:szCs w:val="22"/>
          <w:lang w:val="en-GB"/>
        </w:rPr>
        <w:t>Responsibilities:</w:t>
      </w:r>
    </w:p>
    <w:p w:rsidR="00233F5E" w:rsidRPr="0018170D" w:rsidRDefault="00233F5E" w:rsidP="009E5861">
      <w:pPr>
        <w:pStyle w:val="WW-PlainText"/>
        <w:jc w:val="both"/>
        <w:rPr>
          <w:rFonts w:asciiTheme="minorHAnsi" w:hAnsiTheme="minorHAnsi" w:cstheme="minorHAnsi"/>
          <w:b/>
          <w:color w:val="000000" w:themeColor="text1"/>
          <w:sz w:val="22"/>
          <w:szCs w:val="22"/>
          <w:lang w:val="en-GB"/>
        </w:rPr>
      </w:pPr>
    </w:p>
    <w:p w:rsidR="00925EE3" w:rsidRPr="0018170D" w:rsidRDefault="00925EE3" w:rsidP="002C4784">
      <w:pPr>
        <w:pStyle w:val="ListParagraph"/>
        <w:numPr>
          <w:ilvl w:val="0"/>
          <w:numId w:val="3"/>
        </w:numPr>
        <w:shd w:val="clear" w:color="auto" w:fill="FFFFFF"/>
        <w:spacing w:after="0"/>
        <w:jc w:val="both"/>
        <w:rPr>
          <w:rFonts w:cstheme="minorHAnsi"/>
          <w:color w:val="000000" w:themeColor="text1"/>
        </w:rPr>
      </w:pPr>
      <w:r w:rsidRPr="0018170D">
        <w:rPr>
          <w:rFonts w:cstheme="minorHAnsi"/>
          <w:color w:val="000000" w:themeColor="text1"/>
        </w:rPr>
        <w:t xml:space="preserve">Designed fully responsive user interface using the </w:t>
      </w:r>
      <w:r w:rsidRPr="0018170D">
        <w:rPr>
          <w:rFonts w:cstheme="minorHAnsi"/>
          <w:b/>
          <w:color w:val="000000" w:themeColor="text1"/>
        </w:rPr>
        <w:t>HTML5</w:t>
      </w:r>
      <w:r w:rsidRPr="0018170D">
        <w:rPr>
          <w:rFonts w:cstheme="minorHAnsi"/>
          <w:color w:val="000000" w:themeColor="text1"/>
        </w:rPr>
        <w:t xml:space="preserve">, </w:t>
      </w:r>
      <w:r w:rsidRPr="0018170D">
        <w:rPr>
          <w:rFonts w:cstheme="minorHAnsi"/>
          <w:b/>
          <w:color w:val="000000" w:themeColor="text1"/>
        </w:rPr>
        <w:t>CSS3</w:t>
      </w:r>
      <w:r w:rsidRPr="0018170D">
        <w:rPr>
          <w:rFonts w:cstheme="minorHAnsi"/>
          <w:color w:val="000000" w:themeColor="text1"/>
        </w:rPr>
        <w:t xml:space="preserve">, </w:t>
      </w:r>
      <w:r w:rsidR="00983AFA" w:rsidRPr="0018170D">
        <w:rPr>
          <w:rFonts w:cstheme="minorHAnsi"/>
          <w:b/>
          <w:color w:val="000000" w:themeColor="text1"/>
        </w:rPr>
        <w:t>Angular 2</w:t>
      </w:r>
      <w:r w:rsidR="00916242" w:rsidRPr="0018170D">
        <w:rPr>
          <w:rFonts w:cstheme="minorHAnsi"/>
          <w:b/>
          <w:color w:val="000000" w:themeColor="text1"/>
        </w:rPr>
        <w:t>.0</w:t>
      </w:r>
      <w:r w:rsidRPr="0018170D">
        <w:rPr>
          <w:rFonts w:cstheme="minorHAnsi"/>
          <w:color w:val="000000" w:themeColor="text1"/>
        </w:rPr>
        <w:t xml:space="preserve">and </w:t>
      </w:r>
      <w:r w:rsidRPr="0018170D">
        <w:rPr>
          <w:rFonts w:cstheme="minorHAnsi"/>
          <w:b/>
          <w:color w:val="000000" w:themeColor="text1"/>
        </w:rPr>
        <w:t>Bootstrap</w:t>
      </w:r>
      <w:r w:rsidRPr="0018170D">
        <w:rPr>
          <w:rFonts w:cstheme="minorHAnsi"/>
          <w:color w:val="000000" w:themeColor="text1"/>
        </w:rPr>
        <w:t>.</w:t>
      </w:r>
    </w:p>
    <w:p w:rsidR="00AF6C64" w:rsidRPr="0018170D" w:rsidRDefault="00AF6C64" w:rsidP="002C4784">
      <w:pPr>
        <w:pStyle w:val="NormalWeb"/>
        <w:numPr>
          <w:ilvl w:val="0"/>
          <w:numId w:val="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18170D">
        <w:rPr>
          <w:rFonts w:asciiTheme="minorHAnsi" w:hAnsiTheme="minorHAnsi" w:cstheme="minorHAnsi"/>
          <w:color w:val="000000" w:themeColor="text1"/>
          <w:sz w:val="22"/>
          <w:szCs w:val="22"/>
        </w:rPr>
        <w:t xml:space="preserve">Developed Views using the </w:t>
      </w:r>
      <w:r w:rsidRPr="0018170D">
        <w:rPr>
          <w:rFonts w:asciiTheme="minorHAnsi" w:hAnsiTheme="minorHAnsi" w:cstheme="minorHAnsi"/>
          <w:b/>
          <w:color w:val="000000" w:themeColor="text1"/>
          <w:sz w:val="22"/>
          <w:szCs w:val="22"/>
        </w:rPr>
        <w:t>HTML 5, ASP.Net AJAX, ASP.Net MVC, Views, User-defined sub views, Lay outs.</w:t>
      </w:r>
    </w:p>
    <w:p w:rsidR="009E5861" w:rsidRPr="0018170D" w:rsidRDefault="009E5861" w:rsidP="002C4784">
      <w:pPr>
        <w:pStyle w:val="NormalWeb"/>
        <w:numPr>
          <w:ilvl w:val="0"/>
          <w:numId w:val="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18170D">
        <w:rPr>
          <w:rFonts w:asciiTheme="minorHAnsi" w:hAnsiTheme="minorHAnsi" w:cstheme="minorHAnsi"/>
          <w:color w:val="000000" w:themeColor="text1"/>
          <w:sz w:val="22"/>
          <w:szCs w:val="22"/>
        </w:rPr>
        <w:t>WCF Services are used to interface business component services. Created the service method and define</w:t>
      </w:r>
      <w:r w:rsidR="0066092D" w:rsidRPr="0018170D">
        <w:rPr>
          <w:rFonts w:asciiTheme="minorHAnsi" w:hAnsiTheme="minorHAnsi" w:cstheme="minorHAnsi"/>
          <w:color w:val="000000" w:themeColor="text1"/>
          <w:sz w:val="22"/>
          <w:szCs w:val="22"/>
        </w:rPr>
        <w:t>d</w:t>
      </w:r>
      <w:r w:rsidRPr="0018170D">
        <w:rPr>
          <w:rFonts w:asciiTheme="minorHAnsi" w:hAnsiTheme="minorHAnsi" w:cstheme="minorHAnsi"/>
          <w:color w:val="000000" w:themeColor="text1"/>
          <w:sz w:val="22"/>
          <w:szCs w:val="22"/>
        </w:rPr>
        <w:t xml:space="preserve"> the contracts.</w:t>
      </w:r>
    </w:p>
    <w:p w:rsidR="009E5861" w:rsidRPr="0018170D" w:rsidRDefault="009E5861" w:rsidP="002C4784">
      <w:pPr>
        <w:pStyle w:val="NormalWeb"/>
        <w:numPr>
          <w:ilvl w:val="0"/>
          <w:numId w:val="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18170D">
        <w:rPr>
          <w:rFonts w:asciiTheme="minorHAnsi" w:hAnsiTheme="minorHAnsi" w:cstheme="minorHAnsi"/>
          <w:color w:val="000000" w:themeColor="text1"/>
          <w:sz w:val="22"/>
          <w:szCs w:val="22"/>
        </w:rPr>
        <w:t>Worked on Enterprise Library Application Blocks such as logging, validation, exception handling, caching, and security. </w:t>
      </w:r>
    </w:p>
    <w:p w:rsidR="00916242" w:rsidRPr="0018170D" w:rsidRDefault="00916242" w:rsidP="002C4784">
      <w:pPr>
        <w:pStyle w:val="NormalWeb"/>
        <w:numPr>
          <w:ilvl w:val="0"/>
          <w:numId w:val="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18170D">
        <w:rPr>
          <w:rFonts w:asciiTheme="minorHAnsi" w:hAnsiTheme="minorHAnsi" w:cstheme="minorHAnsi"/>
          <w:color w:val="000000" w:themeColor="text1"/>
          <w:sz w:val="22"/>
          <w:szCs w:val="22"/>
        </w:rPr>
        <w:t xml:space="preserve">Built application using </w:t>
      </w:r>
      <w:r w:rsidRPr="0018170D">
        <w:rPr>
          <w:rFonts w:asciiTheme="minorHAnsi" w:hAnsiTheme="minorHAnsi" w:cstheme="minorHAnsi"/>
          <w:b/>
          <w:color w:val="000000" w:themeColor="text1"/>
          <w:sz w:val="22"/>
          <w:szCs w:val="22"/>
        </w:rPr>
        <w:t>ASP. NET MVC Core</w:t>
      </w:r>
      <w:r w:rsidRPr="0018170D">
        <w:rPr>
          <w:rFonts w:asciiTheme="minorHAnsi" w:hAnsiTheme="minorHAnsi" w:cstheme="minorHAnsi"/>
          <w:color w:val="000000" w:themeColor="text1"/>
          <w:sz w:val="22"/>
          <w:szCs w:val="22"/>
        </w:rPr>
        <w:t xml:space="preserve">, </w:t>
      </w:r>
      <w:r w:rsidRPr="0018170D">
        <w:rPr>
          <w:rFonts w:asciiTheme="minorHAnsi" w:hAnsiTheme="minorHAnsi" w:cstheme="minorHAnsi"/>
          <w:b/>
          <w:color w:val="000000" w:themeColor="text1"/>
          <w:sz w:val="22"/>
          <w:szCs w:val="22"/>
        </w:rPr>
        <w:t>Code First</w:t>
      </w:r>
      <w:r w:rsidRPr="0018170D">
        <w:rPr>
          <w:rFonts w:asciiTheme="minorHAnsi" w:hAnsiTheme="minorHAnsi" w:cstheme="minorHAnsi"/>
          <w:color w:val="000000" w:themeColor="text1"/>
          <w:sz w:val="22"/>
          <w:szCs w:val="22"/>
        </w:rPr>
        <w:t xml:space="preserve">, </w:t>
      </w:r>
      <w:r w:rsidRPr="0018170D">
        <w:rPr>
          <w:rFonts w:asciiTheme="minorHAnsi" w:hAnsiTheme="minorHAnsi" w:cstheme="minorHAnsi"/>
          <w:b/>
          <w:color w:val="000000" w:themeColor="text1"/>
          <w:sz w:val="22"/>
          <w:szCs w:val="22"/>
        </w:rPr>
        <w:t>Angular 2.0</w:t>
      </w:r>
    </w:p>
    <w:p w:rsidR="009E5861" w:rsidRPr="0018170D" w:rsidRDefault="009E5861" w:rsidP="002C4784">
      <w:pPr>
        <w:pStyle w:val="NormalWeb"/>
        <w:numPr>
          <w:ilvl w:val="0"/>
          <w:numId w:val="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18170D">
        <w:rPr>
          <w:rFonts w:asciiTheme="minorHAnsi" w:hAnsiTheme="minorHAnsi" w:cstheme="minorHAnsi"/>
          <w:color w:val="000000" w:themeColor="text1"/>
          <w:sz w:val="22"/>
          <w:szCs w:val="22"/>
        </w:rPr>
        <w:t>Used MS Team Foundation Server for maintain and versioning the code</w:t>
      </w:r>
      <w:r w:rsidR="0086052B" w:rsidRPr="0018170D">
        <w:rPr>
          <w:rFonts w:asciiTheme="minorHAnsi" w:hAnsiTheme="minorHAnsi" w:cstheme="minorHAnsi"/>
          <w:color w:val="000000" w:themeColor="text1"/>
          <w:sz w:val="22"/>
          <w:szCs w:val="22"/>
        </w:rPr>
        <w:t>.</w:t>
      </w:r>
    </w:p>
    <w:p w:rsidR="0086052B" w:rsidRPr="0018170D" w:rsidRDefault="0086052B" w:rsidP="002C4784">
      <w:pPr>
        <w:pStyle w:val="NormalWeb"/>
        <w:numPr>
          <w:ilvl w:val="0"/>
          <w:numId w:val="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18170D">
        <w:rPr>
          <w:rFonts w:asciiTheme="minorHAnsi" w:hAnsiTheme="minorHAnsi" w:cstheme="minorHAnsi"/>
          <w:color w:val="000000" w:themeColor="text1"/>
          <w:sz w:val="22"/>
          <w:szCs w:val="22"/>
        </w:rPr>
        <w:t xml:space="preserve">Created reports using </w:t>
      </w:r>
      <w:r w:rsidRPr="0018170D">
        <w:rPr>
          <w:rFonts w:asciiTheme="minorHAnsi" w:hAnsiTheme="minorHAnsi" w:cstheme="minorHAnsi"/>
          <w:b/>
          <w:color w:val="000000" w:themeColor="text1"/>
          <w:sz w:val="22"/>
          <w:szCs w:val="22"/>
        </w:rPr>
        <w:t>Microsoft Power BI.</w:t>
      </w:r>
    </w:p>
    <w:p w:rsidR="00D4718C" w:rsidRPr="0018170D" w:rsidRDefault="00D4718C" w:rsidP="002C4784">
      <w:pPr>
        <w:pStyle w:val="NormalWeb"/>
        <w:numPr>
          <w:ilvl w:val="0"/>
          <w:numId w:val="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18170D">
        <w:rPr>
          <w:rFonts w:asciiTheme="minorHAnsi" w:hAnsiTheme="minorHAnsi" w:cstheme="minorHAnsi"/>
          <w:color w:val="000000" w:themeColor="text1"/>
          <w:sz w:val="22"/>
          <w:szCs w:val="22"/>
        </w:rPr>
        <w:t xml:space="preserve">Imported data from </w:t>
      </w:r>
      <w:r w:rsidRPr="0018170D">
        <w:rPr>
          <w:rFonts w:asciiTheme="minorHAnsi" w:hAnsiTheme="minorHAnsi" w:cstheme="minorHAnsi"/>
          <w:b/>
          <w:color w:val="000000" w:themeColor="text1"/>
          <w:sz w:val="22"/>
          <w:szCs w:val="22"/>
        </w:rPr>
        <w:t>SQL Server DB</w:t>
      </w:r>
      <w:r w:rsidRPr="0018170D">
        <w:rPr>
          <w:rFonts w:asciiTheme="minorHAnsi" w:hAnsiTheme="minorHAnsi" w:cstheme="minorHAnsi"/>
          <w:color w:val="000000" w:themeColor="text1"/>
          <w:sz w:val="22"/>
          <w:szCs w:val="22"/>
        </w:rPr>
        <w:t xml:space="preserve"> to </w:t>
      </w:r>
      <w:r w:rsidRPr="0018170D">
        <w:rPr>
          <w:rFonts w:asciiTheme="minorHAnsi" w:hAnsiTheme="minorHAnsi" w:cstheme="minorHAnsi"/>
          <w:b/>
          <w:color w:val="000000" w:themeColor="text1"/>
          <w:sz w:val="22"/>
          <w:szCs w:val="22"/>
        </w:rPr>
        <w:t xml:space="preserve">Power BI </w:t>
      </w:r>
      <w:r w:rsidRPr="0018170D">
        <w:rPr>
          <w:rFonts w:asciiTheme="minorHAnsi" w:hAnsiTheme="minorHAnsi" w:cstheme="minorHAnsi"/>
          <w:color w:val="000000" w:themeColor="text1"/>
          <w:sz w:val="22"/>
          <w:szCs w:val="22"/>
        </w:rPr>
        <w:t>to generate reports.</w:t>
      </w:r>
    </w:p>
    <w:p w:rsidR="00D4718C" w:rsidRPr="0018170D" w:rsidRDefault="00D4718C" w:rsidP="002C4784">
      <w:pPr>
        <w:numPr>
          <w:ilvl w:val="0"/>
          <w:numId w:val="3"/>
        </w:numPr>
        <w:shd w:val="clear" w:color="auto" w:fill="FFFFFF"/>
        <w:spacing w:before="100" w:beforeAutospacing="1" w:after="30" w:line="240" w:lineRule="auto"/>
        <w:rPr>
          <w:rFonts w:eastAsia="Times New Roman" w:cstheme="minorHAnsi"/>
          <w:color w:val="000000" w:themeColor="text1"/>
        </w:rPr>
      </w:pPr>
      <w:r w:rsidRPr="0018170D">
        <w:rPr>
          <w:rFonts w:eastAsia="Times New Roman" w:cstheme="minorHAnsi"/>
          <w:color w:val="000000" w:themeColor="text1"/>
        </w:rPr>
        <w:t xml:space="preserve">Used </w:t>
      </w:r>
      <w:r w:rsidRPr="0018170D">
        <w:rPr>
          <w:rFonts w:eastAsia="Times New Roman" w:cstheme="minorHAnsi"/>
          <w:b/>
          <w:color w:val="000000" w:themeColor="text1"/>
        </w:rPr>
        <w:t>Power BI</w:t>
      </w:r>
      <w:r w:rsidRPr="0018170D">
        <w:rPr>
          <w:rFonts w:eastAsia="Times New Roman" w:cstheme="minorHAnsi"/>
          <w:color w:val="000000" w:themeColor="text1"/>
        </w:rPr>
        <w:t xml:space="preserve">, Power Pivot to develop data analysis prototype, and used Power View and Power Map to </w:t>
      </w:r>
      <w:r w:rsidRPr="0018170D">
        <w:rPr>
          <w:rFonts w:eastAsia="Times New Roman" w:cstheme="minorHAnsi"/>
          <w:b/>
          <w:color w:val="000000" w:themeColor="text1"/>
        </w:rPr>
        <w:t>visualize reports</w:t>
      </w:r>
    </w:p>
    <w:p w:rsidR="00916242" w:rsidRPr="0018170D" w:rsidRDefault="00916242" w:rsidP="002C4784">
      <w:pPr>
        <w:numPr>
          <w:ilvl w:val="0"/>
          <w:numId w:val="3"/>
        </w:numPr>
        <w:shd w:val="clear" w:color="auto" w:fill="FFFFFF"/>
        <w:spacing w:before="100" w:beforeAutospacing="1" w:after="30" w:line="240" w:lineRule="auto"/>
        <w:rPr>
          <w:rFonts w:eastAsia="Times New Roman" w:cstheme="minorHAnsi"/>
          <w:color w:val="000000" w:themeColor="text1"/>
        </w:rPr>
      </w:pPr>
      <w:r w:rsidRPr="0018170D">
        <w:rPr>
          <w:rFonts w:cstheme="minorHAnsi"/>
          <w:color w:val="000000" w:themeColor="text1"/>
        </w:rPr>
        <w:t>Developed advanced </w:t>
      </w:r>
      <w:r w:rsidRPr="0018170D">
        <w:rPr>
          <w:rFonts w:cstheme="minorHAnsi"/>
          <w:b/>
          <w:bCs/>
          <w:color w:val="000000" w:themeColor="text1"/>
        </w:rPr>
        <w:t>ETL</w:t>
      </w:r>
      <w:r w:rsidRPr="0018170D">
        <w:rPr>
          <w:rFonts w:cstheme="minorHAnsi"/>
          <w:color w:val="000000" w:themeColor="text1"/>
        </w:rPr>
        <w:t> import packages using </w:t>
      </w:r>
      <w:r w:rsidRPr="0018170D">
        <w:rPr>
          <w:rFonts w:cstheme="minorHAnsi"/>
          <w:b/>
          <w:bCs/>
          <w:color w:val="000000" w:themeColor="text1"/>
        </w:rPr>
        <w:t>SSIS</w:t>
      </w:r>
      <w:r w:rsidRPr="0018170D">
        <w:rPr>
          <w:rFonts w:cstheme="minorHAnsi"/>
          <w:color w:val="000000" w:themeColor="text1"/>
        </w:rPr>
        <w:t>, </w:t>
      </w:r>
      <w:r w:rsidRPr="0018170D">
        <w:rPr>
          <w:rFonts w:cstheme="minorHAnsi"/>
          <w:b/>
          <w:bCs/>
          <w:color w:val="000000" w:themeColor="text1"/>
        </w:rPr>
        <w:t>T-SQL</w:t>
      </w:r>
      <w:r w:rsidRPr="0018170D">
        <w:rPr>
          <w:rFonts w:cstheme="minorHAnsi"/>
          <w:color w:val="000000" w:themeColor="text1"/>
        </w:rPr>
        <w:t> to transform and import raw index data into database tables</w:t>
      </w:r>
    </w:p>
    <w:p w:rsidR="00D4718C" w:rsidRPr="0018170D" w:rsidRDefault="00D4718C" w:rsidP="002C4784">
      <w:pPr>
        <w:numPr>
          <w:ilvl w:val="0"/>
          <w:numId w:val="3"/>
        </w:numPr>
        <w:shd w:val="clear" w:color="auto" w:fill="FFFFFF"/>
        <w:spacing w:before="100" w:beforeAutospacing="1" w:after="30" w:line="240" w:lineRule="auto"/>
        <w:rPr>
          <w:rFonts w:eastAsia="Times New Roman" w:cstheme="minorHAnsi"/>
          <w:color w:val="000000" w:themeColor="text1"/>
        </w:rPr>
      </w:pPr>
      <w:r w:rsidRPr="0018170D">
        <w:rPr>
          <w:rFonts w:eastAsia="Times New Roman" w:cstheme="minorHAnsi"/>
          <w:b/>
          <w:color w:val="000000" w:themeColor="text1"/>
        </w:rPr>
        <w:t>Published Power BI Reports</w:t>
      </w:r>
      <w:r w:rsidRPr="0018170D">
        <w:rPr>
          <w:rFonts w:eastAsia="Times New Roman" w:cstheme="minorHAnsi"/>
          <w:color w:val="000000" w:themeColor="text1"/>
        </w:rPr>
        <w:t xml:space="preserve"> in the required originations and Made Power BI Dashboards available in Web clients and mobile apps</w:t>
      </w:r>
    </w:p>
    <w:p w:rsidR="00916242" w:rsidRPr="0018170D" w:rsidRDefault="00916242" w:rsidP="002C4784">
      <w:pPr>
        <w:numPr>
          <w:ilvl w:val="0"/>
          <w:numId w:val="3"/>
        </w:numPr>
        <w:shd w:val="clear" w:color="auto" w:fill="FFFFFF"/>
        <w:spacing w:before="100" w:beforeAutospacing="1" w:after="30" w:line="240" w:lineRule="auto"/>
        <w:rPr>
          <w:rFonts w:eastAsia="Times New Roman" w:cstheme="minorHAnsi"/>
          <w:color w:val="000000" w:themeColor="text1"/>
        </w:rPr>
      </w:pPr>
      <w:r w:rsidRPr="0018170D">
        <w:rPr>
          <w:rFonts w:cstheme="minorHAnsi"/>
          <w:color w:val="000000" w:themeColor="text1"/>
        </w:rPr>
        <w:t xml:space="preserve">For front end development actively used ASP.Net, </w:t>
      </w:r>
      <w:r w:rsidRPr="0018170D">
        <w:rPr>
          <w:rFonts w:cstheme="minorHAnsi"/>
          <w:b/>
          <w:color w:val="000000" w:themeColor="text1"/>
        </w:rPr>
        <w:t>Angular 2.0</w:t>
      </w:r>
      <w:r w:rsidRPr="0018170D">
        <w:rPr>
          <w:rFonts w:cstheme="minorHAnsi"/>
          <w:color w:val="000000" w:themeColor="text1"/>
        </w:rPr>
        <w:t xml:space="preserve">, </w:t>
      </w:r>
      <w:r w:rsidRPr="0018170D">
        <w:rPr>
          <w:rFonts w:cstheme="minorHAnsi"/>
          <w:b/>
          <w:color w:val="000000" w:themeColor="text1"/>
        </w:rPr>
        <w:t>Kendo UI</w:t>
      </w:r>
      <w:r w:rsidRPr="0018170D">
        <w:rPr>
          <w:rFonts w:cstheme="minorHAnsi"/>
          <w:color w:val="000000" w:themeColor="text1"/>
        </w:rPr>
        <w:t xml:space="preserve">, </w:t>
      </w:r>
      <w:r w:rsidRPr="0018170D">
        <w:rPr>
          <w:rFonts w:cstheme="minorHAnsi"/>
          <w:b/>
          <w:color w:val="000000" w:themeColor="text1"/>
        </w:rPr>
        <w:t>CSS, React JS, JavaScript, AJAX control</w:t>
      </w:r>
      <w:r w:rsidRPr="0018170D">
        <w:rPr>
          <w:rFonts w:cstheme="minorHAnsi"/>
          <w:color w:val="000000" w:themeColor="text1"/>
        </w:rPr>
        <w:t xml:space="preserve"> and </w:t>
      </w:r>
      <w:r w:rsidRPr="0018170D">
        <w:rPr>
          <w:rFonts w:cstheme="minorHAnsi"/>
          <w:b/>
          <w:color w:val="000000" w:themeColor="text1"/>
        </w:rPr>
        <w:t>Telerik Controls</w:t>
      </w:r>
    </w:p>
    <w:p w:rsidR="00D4718C" w:rsidRPr="0018170D" w:rsidRDefault="00D4718C" w:rsidP="002C4784">
      <w:pPr>
        <w:numPr>
          <w:ilvl w:val="0"/>
          <w:numId w:val="3"/>
        </w:numPr>
        <w:shd w:val="clear" w:color="auto" w:fill="FFFFFF"/>
        <w:spacing w:before="100" w:beforeAutospacing="1" w:after="30" w:line="240" w:lineRule="auto"/>
        <w:rPr>
          <w:rFonts w:eastAsia="Times New Roman" w:cstheme="minorHAnsi"/>
          <w:color w:val="000000" w:themeColor="text1"/>
        </w:rPr>
      </w:pPr>
      <w:r w:rsidRPr="0018170D">
        <w:rPr>
          <w:rFonts w:eastAsia="Times New Roman" w:cstheme="minorHAnsi"/>
          <w:color w:val="000000" w:themeColor="text1"/>
        </w:rPr>
        <w:t>Explore data in a Variety of ways and across multiple visualizations using Power BI</w:t>
      </w:r>
    </w:p>
    <w:p w:rsidR="00916242" w:rsidRPr="0018170D" w:rsidRDefault="00916242" w:rsidP="002C4784">
      <w:pPr>
        <w:numPr>
          <w:ilvl w:val="0"/>
          <w:numId w:val="3"/>
        </w:numPr>
        <w:shd w:val="clear" w:color="auto" w:fill="FFFFFF"/>
        <w:spacing w:before="100" w:beforeAutospacing="1" w:after="30" w:line="240" w:lineRule="auto"/>
        <w:rPr>
          <w:rFonts w:eastAsia="Times New Roman" w:cstheme="minorHAnsi"/>
          <w:color w:val="000000" w:themeColor="text1"/>
        </w:rPr>
      </w:pPr>
      <w:r w:rsidRPr="0018170D">
        <w:rPr>
          <w:rFonts w:cstheme="minorHAnsi"/>
          <w:color w:val="000000" w:themeColor="text1"/>
        </w:rPr>
        <w:t xml:space="preserve">Wrote stored procedures, views, triggers, Queries using </w:t>
      </w:r>
      <w:r w:rsidRPr="0018170D">
        <w:rPr>
          <w:rFonts w:cstheme="minorHAnsi"/>
          <w:b/>
          <w:color w:val="000000" w:themeColor="text1"/>
        </w:rPr>
        <w:t>T-SQL</w:t>
      </w:r>
      <w:r w:rsidRPr="0018170D">
        <w:rPr>
          <w:rFonts w:cstheme="minorHAnsi"/>
          <w:color w:val="000000" w:themeColor="text1"/>
        </w:rPr>
        <w:t xml:space="preserve"> in SQL Server</w:t>
      </w:r>
    </w:p>
    <w:p w:rsidR="00D4718C" w:rsidRPr="0018170D" w:rsidRDefault="00D4718C" w:rsidP="002C4784">
      <w:pPr>
        <w:numPr>
          <w:ilvl w:val="0"/>
          <w:numId w:val="3"/>
        </w:numPr>
        <w:shd w:val="clear" w:color="auto" w:fill="FFFFFF"/>
        <w:spacing w:before="100" w:beforeAutospacing="1" w:after="30" w:line="240" w:lineRule="auto"/>
        <w:rPr>
          <w:rFonts w:eastAsia="Times New Roman" w:cstheme="minorHAnsi"/>
          <w:color w:val="000000" w:themeColor="text1"/>
        </w:rPr>
      </w:pPr>
      <w:r w:rsidRPr="0018170D">
        <w:rPr>
          <w:rFonts w:eastAsia="Times New Roman" w:cstheme="minorHAnsi"/>
          <w:color w:val="000000" w:themeColor="text1"/>
        </w:rPr>
        <w:t xml:space="preserve">Used </w:t>
      </w:r>
      <w:r w:rsidRPr="0018170D">
        <w:rPr>
          <w:rFonts w:eastAsia="Times New Roman" w:cstheme="minorHAnsi"/>
          <w:b/>
          <w:color w:val="000000" w:themeColor="text1"/>
        </w:rPr>
        <w:t>Power BI Gateways</w:t>
      </w:r>
      <w:r w:rsidRPr="0018170D">
        <w:rPr>
          <w:rFonts w:eastAsia="Times New Roman" w:cstheme="minorHAnsi"/>
          <w:color w:val="000000" w:themeColor="text1"/>
        </w:rPr>
        <w:t xml:space="preserve"> to keep the dashboards and reports up to date.</w:t>
      </w:r>
    </w:p>
    <w:p w:rsidR="00D61B2F" w:rsidRPr="0018170D" w:rsidRDefault="00D61B2F" w:rsidP="002C4784">
      <w:pPr>
        <w:widowControl w:val="0"/>
        <w:numPr>
          <w:ilvl w:val="0"/>
          <w:numId w:val="3"/>
        </w:numPr>
        <w:autoSpaceDE w:val="0"/>
        <w:autoSpaceDN w:val="0"/>
        <w:adjustRightInd w:val="0"/>
        <w:spacing w:after="0" w:line="240" w:lineRule="auto"/>
        <w:jc w:val="both"/>
        <w:rPr>
          <w:rFonts w:eastAsia="Times New Roman" w:cstheme="minorHAnsi"/>
          <w:color w:val="000000" w:themeColor="text1"/>
          <w:lang w:eastAsia="ar-SA"/>
        </w:rPr>
      </w:pPr>
      <w:r w:rsidRPr="0018170D">
        <w:rPr>
          <w:rFonts w:eastAsia="Times New Roman" w:cstheme="minorHAnsi"/>
          <w:color w:val="000000" w:themeColor="text1"/>
          <w:lang w:eastAsia="ar-SA"/>
        </w:rPr>
        <w:t xml:space="preserve">Worked towards maintenance of WinForms application for internal reports using </w:t>
      </w:r>
      <w:r w:rsidR="00AF6C64" w:rsidRPr="0018170D">
        <w:rPr>
          <w:rFonts w:eastAsia="Times New Roman" w:cstheme="minorHAnsi"/>
          <w:b/>
          <w:color w:val="000000" w:themeColor="text1"/>
          <w:lang w:eastAsia="ar-SA"/>
        </w:rPr>
        <w:t>C#.</w:t>
      </w:r>
    </w:p>
    <w:p w:rsidR="009E5861" w:rsidRPr="0018170D" w:rsidRDefault="009E5861" w:rsidP="002C4784">
      <w:pPr>
        <w:pStyle w:val="NormalWeb"/>
        <w:numPr>
          <w:ilvl w:val="0"/>
          <w:numId w:val="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18170D">
        <w:rPr>
          <w:rFonts w:asciiTheme="minorHAnsi" w:hAnsiTheme="minorHAnsi" w:cstheme="minorHAnsi"/>
          <w:color w:val="000000" w:themeColor="text1"/>
          <w:sz w:val="22"/>
          <w:szCs w:val="22"/>
        </w:rPr>
        <w:t>Unit/Integration testing and providing support to QA, UAT, and Production.</w:t>
      </w:r>
    </w:p>
    <w:p w:rsidR="00625228" w:rsidRPr="0018170D" w:rsidRDefault="009E5861" w:rsidP="002C4784">
      <w:pPr>
        <w:pStyle w:val="NormalWeb"/>
        <w:widowControl w:val="0"/>
        <w:numPr>
          <w:ilvl w:val="0"/>
          <w:numId w:val="3"/>
        </w:numPr>
        <w:shd w:val="clear" w:color="auto" w:fill="FFFFFF"/>
        <w:autoSpaceDE w:val="0"/>
        <w:autoSpaceDN w:val="0"/>
        <w:adjustRightInd w:val="0"/>
        <w:spacing w:before="0" w:beforeAutospacing="0" w:after="0" w:afterAutospacing="0"/>
        <w:jc w:val="both"/>
        <w:rPr>
          <w:rFonts w:asciiTheme="minorHAnsi" w:hAnsiTheme="minorHAnsi" w:cstheme="minorHAnsi"/>
          <w:color w:val="000000" w:themeColor="text1"/>
          <w:sz w:val="22"/>
          <w:szCs w:val="22"/>
          <w:lang w:eastAsia="ar-SA"/>
        </w:rPr>
      </w:pPr>
      <w:r w:rsidRPr="0018170D">
        <w:rPr>
          <w:rFonts w:asciiTheme="minorHAnsi" w:hAnsiTheme="minorHAnsi" w:cstheme="minorHAnsi"/>
          <w:color w:val="000000" w:themeColor="text1"/>
          <w:sz w:val="22"/>
          <w:szCs w:val="22"/>
        </w:rPr>
        <w:t xml:space="preserve">Worked on AJAX Controls to create an interactive Web Application </w:t>
      </w:r>
    </w:p>
    <w:p w:rsidR="009E5861" w:rsidRPr="0018170D" w:rsidRDefault="009E5861" w:rsidP="002C4784">
      <w:pPr>
        <w:pStyle w:val="NormalWeb"/>
        <w:widowControl w:val="0"/>
        <w:numPr>
          <w:ilvl w:val="0"/>
          <w:numId w:val="3"/>
        </w:numPr>
        <w:shd w:val="clear" w:color="auto" w:fill="FFFFFF"/>
        <w:autoSpaceDE w:val="0"/>
        <w:autoSpaceDN w:val="0"/>
        <w:adjustRightInd w:val="0"/>
        <w:spacing w:before="0" w:beforeAutospacing="0" w:after="0" w:afterAutospacing="0"/>
        <w:jc w:val="both"/>
        <w:rPr>
          <w:rFonts w:asciiTheme="minorHAnsi" w:hAnsiTheme="minorHAnsi" w:cstheme="minorHAnsi"/>
          <w:color w:val="000000" w:themeColor="text1"/>
          <w:sz w:val="22"/>
          <w:szCs w:val="22"/>
          <w:lang w:eastAsia="ar-SA"/>
        </w:rPr>
      </w:pPr>
      <w:r w:rsidRPr="0018170D">
        <w:rPr>
          <w:rFonts w:asciiTheme="minorHAnsi" w:hAnsiTheme="minorHAnsi" w:cstheme="minorHAnsi"/>
          <w:color w:val="000000" w:themeColor="text1"/>
          <w:sz w:val="22"/>
          <w:szCs w:val="22"/>
          <w:lang w:eastAsia="ar-SA"/>
        </w:rPr>
        <w:t>Used Web API to build HTTP services across the clients.</w:t>
      </w:r>
    </w:p>
    <w:p w:rsidR="009E5861" w:rsidRPr="0018170D" w:rsidRDefault="009E5861" w:rsidP="002C4784">
      <w:pPr>
        <w:pStyle w:val="NormalWeb"/>
        <w:numPr>
          <w:ilvl w:val="0"/>
          <w:numId w:val="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18170D">
        <w:rPr>
          <w:rFonts w:asciiTheme="minorHAnsi" w:hAnsiTheme="minorHAnsi" w:cstheme="minorHAnsi"/>
          <w:color w:val="000000" w:themeColor="text1"/>
          <w:sz w:val="22"/>
          <w:szCs w:val="22"/>
        </w:rPr>
        <w:t>Extensively used JQuery, JSON objects. </w:t>
      </w:r>
    </w:p>
    <w:p w:rsidR="00D4718C" w:rsidRPr="0018170D" w:rsidRDefault="00D4718C" w:rsidP="002C4784">
      <w:pPr>
        <w:widowControl w:val="0"/>
        <w:numPr>
          <w:ilvl w:val="0"/>
          <w:numId w:val="3"/>
        </w:numPr>
        <w:suppressAutoHyphens/>
        <w:overflowPunct w:val="0"/>
        <w:autoSpaceDE w:val="0"/>
        <w:autoSpaceDN w:val="0"/>
        <w:adjustRightInd w:val="0"/>
        <w:spacing w:after="0"/>
        <w:textAlignment w:val="baseline"/>
        <w:rPr>
          <w:rFonts w:cstheme="minorHAnsi"/>
          <w:bCs/>
          <w:color w:val="000000" w:themeColor="text1"/>
          <w:shd w:val="clear" w:color="auto" w:fill="FFFFFF"/>
          <w:lang w:val="en-CA"/>
        </w:rPr>
      </w:pPr>
      <w:r w:rsidRPr="0018170D">
        <w:rPr>
          <w:rFonts w:cstheme="minorHAnsi"/>
          <w:color w:val="000000" w:themeColor="text1"/>
          <w:shd w:val="clear" w:color="auto" w:fill="FFFFFF"/>
        </w:rPr>
        <w:t xml:space="preserve">Designed and developed several </w:t>
      </w:r>
      <w:r w:rsidRPr="0018170D">
        <w:rPr>
          <w:rFonts w:cstheme="minorHAnsi"/>
          <w:b/>
          <w:color w:val="000000" w:themeColor="text1"/>
          <w:shd w:val="clear" w:color="auto" w:fill="FFFFFF"/>
        </w:rPr>
        <w:t>SQL Server Stored Procedures, Triggers and Views</w:t>
      </w:r>
      <w:r w:rsidRPr="0018170D">
        <w:rPr>
          <w:rFonts w:cstheme="minorHAnsi"/>
          <w:color w:val="000000" w:themeColor="text1"/>
          <w:shd w:val="clear" w:color="auto" w:fill="FFFFFF"/>
        </w:rPr>
        <w:t>.</w:t>
      </w:r>
    </w:p>
    <w:p w:rsidR="00D4718C" w:rsidRPr="0018170D" w:rsidRDefault="00D4718C" w:rsidP="002C4784">
      <w:pPr>
        <w:pStyle w:val="Normaljustify"/>
        <w:numPr>
          <w:ilvl w:val="0"/>
          <w:numId w:val="3"/>
        </w:numPr>
        <w:tabs>
          <w:tab w:val="left" w:pos="900"/>
          <w:tab w:val="left" w:pos="1080"/>
        </w:tabs>
        <w:suppressAutoHyphens/>
        <w:overflowPunct w:val="0"/>
        <w:autoSpaceDE w:val="0"/>
        <w:autoSpaceDN w:val="0"/>
        <w:adjustRightInd w:val="0"/>
        <w:spacing w:after="0" w:line="276" w:lineRule="auto"/>
        <w:textAlignment w:val="baseline"/>
        <w:rPr>
          <w:rFonts w:asciiTheme="minorHAnsi" w:hAnsiTheme="minorHAnsi" w:cstheme="minorHAnsi"/>
          <w:color w:val="000000" w:themeColor="text1"/>
          <w:sz w:val="22"/>
          <w:szCs w:val="22"/>
        </w:rPr>
      </w:pPr>
      <w:r w:rsidRPr="0018170D">
        <w:rPr>
          <w:rFonts w:asciiTheme="minorHAnsi" w:hAnsiTheme="minorHAnsi" w:cstheme="minorHAnsi"/>
          <w:bCs/>
          <w:color w:val="000000" w:themeColor="text1"/>
          <w:sz w:val="22"/>
          <w:szCs w:val="22"/>
          <w:lang w:val="en-CA"/>
        </w:rPr>
        <w:t xml:space="preserve">Transferred the MS Excel Sheet Reports </w:t>
      </w:r>
      <w:r w:rsidRPr="0018170D">
        <w:rPr>
          <w:rFonts w:asciiTheme="minorHAnsi" w:hAnsiTheme="minorHAnsi" w:cstheme="minorHAnsi"/>
          <w:color w:val="000000" w:themeColor="text1"/>
          <w:sz w:val="22"/>
          <w:szCs w:val="22"/>
          <w:lang w:val="en-CA"/>
        </w:rPr>
        <w:t>int</w:t>
      </w:r>
      <w:r w:rsidRPr="0018170D">
        <w:rPr>
          <w:rFonts w:asciiTheme="minorHAnsi" w:hAnsiTheme="minorHAnsi" w:cstheme="minorHAnsi"/>
          <w:bCs/>
          <w:color w:val="000000" w:themeColor="text1"/>
          <w:sz w:val="22"/>
          <w:szCs w:val="22"/>
          <w:lang w:val="en-CA"/>
        </w:rPr>
        <w:t xml:space="preserve">o </w:t>
      </w:r>
      <w:r w:rsidRPr="0018170D">
        <w:rPr>
          <w:rFonts w:asciiTheme="minorHAnsi" w:hAnsiTheme="minorHAnsi" w:cstheme="minorHAnsi"/>
          <w:b/>
          <w:bCs/>
          <w:color w:val="000000" w:themeColor="text1"/>
          <w:sz w:val="22"/>
          <w:szCs w:val="22"/>
          <w:lang w:val="en-CA"/>
        </w:rPr>
        <w:t>SSRS reports</w:t>
      </w:r>
      <w:r w:rsidR="0018170D">
        <w:rPr>
          <w:rFonts w:asciiTheme="minorHAnsi" w:hAnsiTheme="minorHAnsi" w:cstheme="minorHAnsi"/>
          <w:b/>
          <w:bCs/>
          <w:color w:val="000000" w:themeColor="text1"/>
          <w:sz w:val="22"/>
          <w:szCs w:val="22"/>
          <w:lang w:val="en-CA"/>
        </w:rPr>
        <w:t xml:space="preserve"> </w:t>
      </w:r>
      <w:r w:rsidRPr="0018170D">
        <w:rPr>
          <w:rFonts w:asciiTheme="minorHAnsi" w:hAnsiTheme="minorHAnsi" w:cstheme="minorHAnsi"/>
          <w:color w:val="000000" w:themeColor="text1"/>
          <w:sz w:val="22"/>
          <w:szCs w:val="22"/>
          <w:lang w:val="en-CA"/>
        </w:rPr>
        <w:t>migrating the data using</w:t>
      </w:r>
      <w:r w:rsidR="0018170D">
        <w:rPr>
          <w:rFonts w:asciiTheme="minorHAnsi" w:hAnsiTheme="minorHAnsi" w:cstheme="minorHAnsi"/>
          <w:color w:val="000000" w:themeColor="text1"/>
          <w:sz w:val="22"/>
          <w:szCs w:val="22"/>
          <w:lang w:val="en-CA"/>
        </w:rPr>
        <w:t xml:space="preserve"> </w:t>
      </w:r>
      <w:bookmarkStart w:id="0" w:name="_GoBack"/>
      <w:bookmarkEnd w:id="0"/>
      <w:r w:rsidRPr="0018170D">
        <w:rPr>
          <w:rFonts w:asciiTheme="minorHAnsi" w:hAnsiTheme="minorHAnsi" w:cstheme="minorHAnsi"/>
          <w:b/>
          <w:bCs/>
          <w:color w:val="000000" w:themeColor="text1"/>
          <w:sz w:val="22"/>
          <w:szCs w:val="22"/>
          <w:lang w:val="en-CA"/>
        </w:rPr>
        <w:t>SSIS packages</w:t>
      </w:r>
      <w:r w:rsidR="0018170D">
        <w:rPr>
          <w:rFonts w:asciiTheme="minorHAnsi" w:hAnsiTheme="minorHAnsi" w:cstheme="minorHAnsi"/>
          <w:b/>
          <w:bCs/>
          <w:color w:val="000000" w:themeColor="text1"/>
          <w:sz w:val="22"/>
          <w:szCs w:val="22"/>
          <w:lang w:val="en-CA"/>
        </w:rPr>
        <w:t xml:space="preserve"> </w:t>
      </w:r>
      <w:r w:rsidRPr="0018170D">
        <w:rPr>
          <w:rFonts w:asciiTheme="minorHAnsi" w:hAnsiTheme="minorHAnsi" w:cstheme="minorHAnsi"/>
          <w:color w:val="000000" w:themeColor="text1"/>
          <w:sz w:val="22"/>
          <w:szCs w:val="22"/>
          <w:lang w:val="en-CA"/>
        </w:rPr>
        <w:t>and then Use views, tables and stored procedures to develop new report</w:t>
      </w:r>
      <w:r w:rsidRPr="0018170D">
        <w:rPr>
          <w:rFonts w:asciiTheme="minorHAnsi" w:hAnsiTheme="minorHAnsi" w:cstheme="minorHAnsi"/>
          <w:bCs/>
          <w:color w:val="000000" w:themeColor="text1"/>
          <w:sz w:val="22"/>
          <w:szCs w:val="22"/>
          <w:lang w:val="en-CA"/>
        </w:rPr>
        <w:t>s.</w:t>
      </w:r>
    </w:p>
    <w:p w:rsidR="00A8582C" w:rsidRPr="0018170D" w:rsidRDefault="00A8582C" w:rsidP="002C4784">
      <w:pPr>
        <w:widowControl w:val="0"/>
        <w:numPr>
          <w:ilvl w:val="0"/>
          <w:numId w:val="3"/>
        </w:numPr>
        <w:autoSpaceDE w:val="0"/>
        <w:autoSpaceDN w:val="0"/>
        <w:adjustRightInd w:val="0"/>
        <w:spacing w:after="0"/>
        <w:rPr>
          <w:rFonts w:cstheme="minorHAnsi"/>
          <w:color w:val="000000" w:themeColor="text1"/>
          <w:shd w:val="clear" w:color="auto" w:fill="FFFFFF"/>
        </w:rPr>
      </w:pPr>
      <w:r w:rsidRPr="0018170D">
        <w:rPr>
          <w:rFonts w:cstheme="minorHAnsi"/>
          <w:color w:val="000000" w:themeColor="text1"/>
          <w:shd w:val="clear" w:color="auto" w:fill="FFFFFF"/>
        </w:rPr>
        <w:t xml:space="preserve">Used </w:t>
      </w:r>
      <w:r w:rsidRPr="0018170D">
        <w:rPr>
          <w:rFonts w:cstheme="minorHAnsi"/>
          <w:b/>
          <w:color w:val="000000" w:themeColor="text1"/>
          <w:shd w:val="clear" w:color="auto" w:fill="FFFFFF"/>
        </w:rPr>
        <w:t>LINQ</w:t>
      </w:r>
      <w:r w:rsidRPr="0018170D">
        <w:rPr>
          <w:rFonts w:cstheme="minorHAnsi"/>
          <w:color w:val="000000" w:themeColor="text1"/>
          <w:shd w:val="clear" w:color="auto" w:fill="FFFFFF"/>
        </w:rPr>
        <w:t xml:space="preserve"> extensively for extracting the data from database using </w:t>
      </w:r>
      <w:r w:rsidRPr="0018170D">
        <w:rPr>
          <w:rFonts w:cstheme="minorHAnsi"/>
          <w:b/>
          <w:color w:val="000000" w:themeColor="text1"/>
          <w:shd w:val="clear" w:color="auto" w:fill="FFFFFF"/>
        </w:rPr>
        <w:t>Entity Framework</w:t>
      </w:r>
      <w:r w:rsidRPr="0018170D">
        <w:rPr>
          <w:rFonts w:cstheme="minorHAnsi"/>
          <w:color w:val="000000" w:themeColor="text1"/>
          <w:shd w:val="clear" w:color="auto" w:fill="FFFFFF"/>
        </w:rPr>
        <w:t>.</w:t>
      </w:r>
    </w:p>
    <w:p w:rsidR="009E5861" w:rsidRPr="0018170D" w:rsidRDefault="009E5861" w:rsidP="002C4784">
      <w:pPr>
        <w:pStyle w:val="NormalWeb"/>
        <w:numPr>
          <w:ilvl w:val="0"/>
          <w:numId w:val="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18170D">
        <w:rPr>
          <w:rFonts w:asciiTheme="minorHAnsi" w:hAnsiTheme="minorHAnsi" w:cstheme="minorHAnsi"/>
          <w:color w:val="000000" w:themeColor="text1"/>
          <w:sz w:val="22"/>
          <w:szCs w:val="22"/>
        </w:rPr>
        <w:t xml:space="preserve">Implemented performance monitors to test and measure system performance and developed quality procedures for measuring software process improvement, defect prevention and change management. </w:t>
      </w:r>
    </w:p>
    <w:p w:rsidR="009E5861" w:rsidRPr="0018170D" w:rsidRDefault="009E5861" w:rsidP="009E5861">
      <w:pPr>
        <w:shd w:val="clear" w:color="auto" w:fill="FFFFFF"/>
        <w:spacing w:before="100" w:beforeAutospacing="1" w:after="100" w:afterAutospacing="1"/>
        <w:jc w:val="both"/>
        <w:rPr>
          <w:rFonts w:eastAsia="Times New Roman" w:cstheme="minorHAnsi"/>
          <w:color w:val="000000" w:themeColor="text1"/>
          <w:lang w:eastAsia="ar-SA"/>
        </w:rPr>
      </w:pPr>
      <w:r w:rsidRPr="0018170D">
        <w:rPr>
          <w:rFonts w:eastAsia="Times New Roman" w:cstheme="minorHAnsi"/>
          <w:b/>
          <w:color w:val="000000" w:themeColor="text1"/>
          <w:lang w:eastAsia="ar-SA"/>
        </w:rPr>
        <w:t xml:space="preserve">Environment: </w:t>
      </w:r>
      <w:r w:rsidRPr="0018170D">
        <w:rPr>
          <w:rFonts w:eastAsia="Times New Roman" w:cstheme="minorHAnsi"/>
          <w:color w:val="000000" w:themeColor="text1"/>
          <w:lang w:eastAsia="ar-SA"/>
        </w:rPr>
        <w:t>C#, LINQ, ASP.Net 4.5</w:t>
      </w:r>
      <w:r w:rsidR="00D61B2F" w:rsidRPr="0018170D">
        <w:rPr>
          <w:rFonts w:eastAsia="Times New Roman" w:cstheme="minorHAnsi"/>
          <w:color w:val="000000" w:themeColor="text1"/>
          <w:lang w:eastAsia="ar-SA"/>
        </w:rPr>
        <w:t>,</w:t>
      </w:r>
      <w:r w:rsidRPr="0018170D">
        <w:rPr>
          <w:rFonts w:eastAsia="Times New Roman" w:cstheme="minorHAnsi"/>
          <w:color w:val="000000" w:themeColor="text1"/>
          <w:lang w:eastAsia="ar-SA"/>
        </w:rPr>
        <w:t xml:space="preserve"> MVC 5, WCF, Web API,HTML5, IIS</w:t>
      </w:r>
      <w:r w:rsidR="00695938" w:rsidRPr="0018170D">
        <w:rPr>
          <w:rFonts w:eastAsia="Times New Roman" w:cstheme="minorHAnsi"/>
          <w:color w:val="000000" w:themeColor="text1"/>
          <w:lang w:eastAsia="ar-SA"/>
        </w:rPr>
        <w:t xml:space="preserve"> 7</w:t>
      </w:r>
      <w:r w:rsidR="00FD607B" w:rsidRPr="0018170D">
        <w:rPr>
          <w:rFonts w:eastAsia="Times New Roman" w:cstheme="minorHAnsi"/>
          <w:color w:val="000000" w:themeColor="text1"/>
          <w:lang w:eastAsia="ar-SA"/>
        </w:rPr>
        <w:t>.5/10</w:t>
      </w:r>
      <w:r w:rsidRPr="0018170D">
        <w:rPr>
          <w:rFonts w:eastAsia="Times New Roman" w:cstheme="minorHAnsi"/>
          <w:color w:val="000000" w:themeColor="text1"/>
          <w:lang w:eastAsia="ar-SA"/>
        </w:rPr>
        <w:t>,</w:t>
      </w:r>
      <w:r w:rsidR="00916242" w:rsidRPr="0018170D">
        <w:rPr>
          <w:rFonts w:eastAsia="Times New Roman" w:cstheme="minorHAnsi"/>
          <w:color w:val="000000" w:themeColor="text1"/>
          <w:lang w:eastAsia="ar-SA"/>
        </w:rPr>
        <w:t xml:space="preserve"> Angular 2.0</w:t>
      </w:r>
      <w:r w:rsidR="00983AFA" w:rsidRPr="0018170D">
        <w:rPr>
          <w:rFonts w:eastAsia="Times New Roman" w:cstheme="minorHAnsi"/>
          <w:color w:val="000000" w:themeColor="text1"/>
          <w:lang w:eastAsia="ar-SA"/>
        </w:rPr>
        <w:t>,</w:t>
      </w:r>
      <w:r w:rsidRPr="0018170D">
        <w:rPr>
          <w:rFonts w:eastAsia="Times New Roman" w:cstheme="minorHAnsi"/>
          <w:color w:val="000000" w:themeColor="text1"/>
          <w:lang w:eastAsia="ar-SA"/>
        </w:rPr>
        <w:t xml:space="preserve"> AJAX,</w:t>
      </w:r>
      <w:r w:rsidR="00775BCC" w:rsidRPr="0018170D">
        <w:rPr>
          <w:rFonts w:eastAsia="Times New Roman" w:cstheme="minorHAnsi"/>
          <w:color w:val="000000" w:themeColor="text1"/>
          <w:lang w:eastAsia="ar-SA"/>
        </w:rPr>
        <w:t xml:space="preserve">XML, SQL Server </w:t>
      </w:r>
      <w:r w:rsidRPr="0018170D">
        <w:rPr>
          <w:rFonts w:eastAsia="Times New Roman" w:cstheme="minorHAnsi"/>
          <w:color w:val="000000" w:themeColor="text1"/>
          <w:lang w:eastAsia="ar-SA"/>
        </w:rPr>
        <w:t>2008/</w:t>
      </w:r>
      <w:r w:rsidR="00D4718C" w:rsidRPr="0018170D">
        <w:rPr>
          <w:rFonts w:eastAsia="Times New Roman" w:cstheme="minorHAnsi"/>
          <w:color w:val="000000" w:themeColor="text1"/>
          <w:lang w:eastAsia="ar-SA"/>
        </w:rPr>
        <w:t>2012,</w:t>
      </w:r>
      <w:r w:rsidR="00916242" w:rsidRPr="0018170D">
        <w:rPr>
          <w:rFonts w:eastAsia="Times New Roman" w:cstheme="minorHAnsi"/>
          <w:color w:val="000000" w:themeColor="text1"/>
          <w:lang w:eastAsia="ar-SA"/>
        </w:rPr>
        <w:t>T-Sql,</w:t>
      </w:r>
      <w:r w:rsidR="00D4718C" w:rsidRPr="0018170D">
        <w:rPr>
          <w:rFonts w:eastAsia="Times New Roman" w:cstheme="minorHAnsi"/>
          <w:color w:val="000000" w:themeColor="text1"/>
          <w:lang w:eastAsia="ar-SA"/>
        </w:rPr>
        <w:t xml:space="preserve">Oracle, </w:t>
      </w:r>
      <w:r w:rsidR="00A40203" w:rsidRPr="0018170D">
        <w:rPr>
          <w:rFonts w:eastAsia="Times New Roman" w:cstheme="minorHAnsi"/>
          <w:color w:val="000000" w:themeColor="text1"/>
          <w:lang w:eastAsia="ar-SA"/>
        </w:rPr>
        <w:t>Entity Framework 6,</w:t>
      </w:r>
      <w:r w:rsidR="00D3134A" w:rsidRPr="0018170D">
        <w:rPr>
          <w:rFonts w:eastAsia="Times New Roman" w:cstheme="minorHAnsi"/>
          <w:color w:val="000000" w:themeColor="text1"/>
          <w:lang w:eastAsia="ar-SA"/>
        </w:rPr>
        <w:t xml:space="preserve"> Log4Net,</w:t>
      </w:r>
      <w:r w:rsidRPr="0018170D">
        <w:rPr>
          <w:rFonts w:eastAsia="Times New Roman" w:cstheme="minorHAnsi"/>
          <w:color w:val="000000" w:themeColor="text1"/>
          <w:lang w:eastAsia="ar-SA"/>
        </w:rPr>
        <w:t xml:space="preserve">Windows </w:t>
      </w:r>
      <w:r w:rsidR="00DF4D84" w:rsidRPr="0018170D">
        <w:rPr>
          <w:rFonts w:eastAsia="Times New Roman" w:cstheme="minorHAnsi"/>
          <w:color w:val="000000" w:themeColor="text1"/>
          <w:lang w:eastAsia="ar-SA"/>
        </w:rPr>
        <w:t>Azure</w:t>
      </w:r>
      <w:r w:rsidRPr="0018170D">
        <w:rPr>
          <w:rFonts w:eastAsia="Times New Roman" w:cstheme="minorHAnsi"/>
          <w:color w:val="000000" w:themeColor="text1"/>
          <w:lang w:eastAsia="ar-SA"/>
        </w:rPr>
        <w:t>, Team Foundation Server.</w:t>
      </w:r>
    </w:p>
    <w:p w:rsidR="00F238FD" w:rsidRPr="0018170D" w:rsidRDefault="00F238FD" w:rsidP="00F238FD">
      <w:pPr>
        <w:pStyle w:val="ClientName"/>
        <w:rPr>
          <w:rFonts w:asciiTheme="minorHAnsi" w:hAnsiTheme="minorHAnsi" w:cstheme="minorHAnsi"/>
          <w:color w:val="000000" w:themeColor="text1"/>
          <w:sz w:val="22"/>
          <w:szCs w:val="22"/>
        </w:rPr>
      </w:pPr>
      <w:r w:rsidRPr="0018170D">
        <w:rPr>
          <w:rFonts w:asciiTheme="minorHAnsi" w:hAnsiTheme="minorHAnsi" w:cstheme="minorHAnsi"/>
          <w:color w:val="000000" w:themeColor="text1"/>
          <w:sz w:val="22"/>
          <w:szCs w:val="22"/>
        </w:rPr>
        <w:t>Client:</w:t>
      </w:r>
      <w:r w:rsidRPr="0018170D">
        <w:rPr>
          <w:rFonts w:asciiTheme="minorHAnsi" w:hAnsiTheme="minorHAnsi" w:cstheme="minorHAnsi"/>
          <w:color w:val="000000" w:themeColor="text1"/>
          <w:sz w:val="22"/>
          <w:szCs w:val="22"/>
        </w:rPr>
        <w:tab/>
        <w:t>Assurant Solutions, Atlanta, GA</w:t>
      </w:r>
      <w:r w:rsidRPr="0018170D">
        <w:rPr>
          <w:rFonts w:asciiTheme="minorHAnsi" w:hAnsiTheme="minorHAnsi" w:cstheme="minorHAnsi"/>
          <w:color w:val="000000" w:themeColor="text1"/>
          <w:sz w:val="22"/>
          <w:szCs w:val="22"/>
        </w:rPr>
        <w:tab/>
      </w:r>
      <w:r w:rsidRPr="0018170D">
        <w:rPr>
          <w:rFonts w:asciiTheme="minorHAnsi" w:hAnsiTheme="minorHAnsi" w:cstheme="minorHAnsi"/>
          <w:color w:val="000000" w:themeColor="text1"/>
          <w:sz w:val="22"/>
          <w:szCs w:val="22"/>
        </w:rPr>
        <w:tab/>
      </w:r>
      <w:r w:rsidR="00916242" w:rsidRPr="0018170D">
        <w:rPr>
          <w:rFonts w:asciiTheme="minorHAnsi" w:hAnsiTheme="minorHAnsi" w:cstheme="minorHAnsi"/>
          <w:color w:val="000000" w:themeColor="text1"/>
          <w:sz w:val="22"/>
          <w:szCs w:val="22"/>
        </w:rPr>
        <w:t xml:space="preserve">                                               </w:t>
      </w:r>
      <w:r w:rsidR="00B35FB2" w:rsidRPr="0018170D">
        <w:rPr>
          <w:rFonts w:asciiTheme="minorHAnsi" w:hAnsiTheme="minorHAnsi" w:cstheme="minorHAnsi"/>
          <w:color w:val="000000" w:themeColor="text1"/>
          <w:sz w:val="22"/>
          <w:szCs w:val="22"/>
        </w:rPr>
        <w:t>Aug2015</w:t>
      </w:r>
      <w:r w:rsidRPr="0018170D">
        <w:rPr>
          <w:rFonts w:asciiTheme="minorHAnsi" w:hAnsiTheme="minorHAnsi" w:cstheme="minorHAnsi"/>
          <w:color w:val="000000" w:themeColor="text1"/>
          <w:sz w:val="22"/>
          <w:szCs w:val="22"/>
        </w:rPr>
        <w:t xml:space="preserve"> – </w:t>
      </w:r>
      <w:r w:rsidR="00EA4E04" w:rsidRPr="0018170D">
        <w:rPr>
          <w:rFonts w:asciiTheme="minorHAnsi" w:hAnsiTheme="minorHAnsi" w:cstheme="minorHAnsi"/>
          <w:color w:val="000000" w:themeColor="text1"/>
          <w:sz w:val="22"/>
          <w:szCs w:val="22"/>
        </w:rPr>
        <w:t>April</w:t>
      </w:r>
      <w:r w:rsidR="00160533" w:rsidRPr="0018170D">
        <w:rPr>
          <w:rFonts w:asciiTheme="minorHAnsi" w:hAnsiTheme="minorHAnsi" w:cstheme="minorHAnsi"/>
          <w:color w:val="000000" w:themeColor="text1"/>
          <w:sz w:val="22"/>
          <w:szCs w:val="22"/>
        </w:rPr>
        <w:t>2017</w:t>
      </w:r>
    </w:p>
    <w:p w:rsidR="00F238FD" w:rsidRPr="0018170D" w:rsidRDefault="00F238FD" w:rsidP="00F238FD">
      <w:pPr>
        <w:pStyle w:val="SmallNormal"/>
        <w:jc w:val="both"/>
        <w:rPr>
          <w:rFonts w:asciiTheme="minorHAnsi" w:hAnsiTheme="minorHAnsi" w:cstheme="minorHAnsi"/>
          <w:b/>
          <w:bCs/>
          <w:color w:val="000000" w:themeColor="text1"/>
          <w:sz w:val="22"/>
          <w:szCs w:val="22"/>
        </w:rPr>
      </w:pPr>
      <w:r w:rsidRPr="0018170D">
        <w:rPr>
          <w:rFonts w:asciiTheme="minorHAnsi" w:hAnsiTheme="minorHAnsi" w:cstheme="minorHAnsi"/>
          <w:b/>
          <w:bCs/>
          <w:color w:val="000000" w:themeColor="text1"/>
          <w:sz w:val="22"/>
          <w:szCs w:val="22"/>
        </w:rPr>
        <w:lastRenderedPageBreak/>
        <w:t>Role:</w:t>
      </w:r>
      <w:r w:rsidRPr="0018170D">
        <w:rPr>
          <w:rFonts w:asciiTheme="minorHAnsi" w:hAnsiTheme="minorHAnsi" w:cstheme="minorHAnsi"/>
          <w:b/>
          <w:bCs/>
          <w:color w:val="000000" w:themeColor="text1"/>
          <w:sz w:val="22"/>
          <w:szCs w:val="22"/>
        </w:rPr>
        <w:tab/>
        <w:t>Sr. Software Engineer</w:t>
      </w:r>
    </w:p>
    <w:p w:rsidR="00F238FD" w:rsidRPr="0018170D" w:rsidRDefault="00F238FD" w:rsidP="00F238FD">
      <w:pPr>
        <w:pStyle w:val="SmallNormal"/>
        <w:jc w:val="both"/>
        <w:rPr>
          <w:rFonts w:asciiTheme="minorHAnsi" w:hAnsiTheme="minorHAnsi" w:cstheme="minorHAnsi"/>
          <w:b/>
          <w:bCs/>
          <w:color w:val="000000" w:themeColor="text1"/>
          <w:sz w:val="22"/>
          <w:szCs w:val="22"/>
        </w:rPr>
      </w:pPr>
      <w:r w:rsidRPr="0018170D">
        <w:rPr>
          <w:rFonts w:asciiTheme="minorHAnsi" w:hAnsiTheme="minorHAnsi" w:cstheme="minorHAnsi"/>
          <w:b/>
          <w:bCs/>
          <w:color w:val="000000" w:themeColor="text1"/>
          <w:sz w:val="22"/>
          <w:szCs w:val="22"/>
        </w:rPr>
        <w:t>Project: Direct to Consumer Application</w:t>
      </w:r>
    </w:p>
    <w:p w:rsidR="00F238FD" w:rsidRPr="0018170D" w:rsidRDefault="00F238FD" w:rsidP="00F238FD">
      <w:pPr>
        <w:pStyle w:val="SmallNormal"/>
        <w:jc w:val="both"/>
        <w:rPr>
          <w:rFonts w:asciiTheme="minorHAnsi" w:hAnsiTheme="minorHAnsi" w:cstheme="minorHAnsi"/>
          <w:b/>
          <w:bCs/>
          <w:color w:val="000000" w:themeColor="text1"/>
          <w:sz w:val="22"/>
          <w:szCs w:val="22"/>
        </w:rPr>
      </w:pPr>
      <w:r w:rsidRPr="0018170D">
        <w:rPr>
          <w:rFonts w:asciiTheme="minorHAnsi" w:hAnsiTheme="minorHAnsi" w:cstheme="minorHAnsi"/>
          <w:b/>
          <w:bCs/>
          <w:color w:val="000000" w:themeColor="text1"/>
          <w:sz w:val="22"/>
          <w:szCs w:val="22"/>
        </w:rPr>
        <w:t>Description:</w:t>
      </w:r>
    </w:p>
    <w:p w:rsidR="00F238FD" w:rsidRPr="0018170D" w:rsidRDefault="00F238FD" w:rsidP="00F238FD">
      <w:pPr>
        <w:pStyle w:val="SmallNormal"/>
        <w:jc w:val="both"/>
        <w:rPr>
          <w:rFonts w:asciiTheme="minorHAnsi" w:hAnsiTheme="minorHAnsi" w:cstheme="minorHAnsi"/>
          <w:color w:val="000000" w:themeColor="text1"/>
          <w:sz w:val="22"/>
          <w:szCs w:val="22"/>
        </w:rPr>
      </w:pPr>
      <w:r w:rsidRPr="0018170D">
        <w:rPr>
          <w:rFonts w:asciiTheme="minorHAnsi" w:hAnsiTheme="minorHAnsi" w:cstheme="minorHAnsi"/>
          <w:color w:val="000000" w:themeColor="text1"/>
          <w:sz w:val="22"/>
          <w:szCs w:val="22"/>
        </w:rPr>
        <w:t xml:space="preserve">Assurant is a leading insurance company which offers its services directly to its consumers </w:t>
      </w:r>
      <w:r w:rsidR="00D4718C" w:rsidRPr="0018170D">
        <w:rPr>
          <w:rFonts w:asciiTheme="minorHAnsi" w:hAnsiTheme="minorHAnsi" w:cstheme="minorHAnsi"/>
          <w:color w:val="000000" w:themeColor="text1"/>
          <w:sz w:val="22"/>
          <w:szCs w:val="22"/>
        </w:rPr>
        <w:t>and</w:t>
      </w:r>
      <w:r w:rsidRPr="0018170D">
        <w:rPr>
          <w:rFonts w:asciiTheme="minorHAnsi" w:hAnsiTheme="minorHAnsi" w:cstheme="minorHAnsi"/>
          <w:color w:val="000000" w:themeColor="text1"/>
          <w:sz w:val="22"/>
          <w:szCs w:val="22"/>
        </w:rPr>
        <w:t xml:space="preserve"> to its client’s consumers. Direct to Consumer is one such application where policies are sold to its client’s consumers through web applications. It requires engineering to pull the data required for a specific client from the backend services and rendering it through a WEB API. </w:t>
      </w:r>
      <w:r w:rsidR="00D4718C" w:rsidRPr="0018170D">
        <w:rPr>
          <w:rFonts w:asciiTheme="minorHAnsi" w:hAnsiTheme="minorHAnsi" w:cstheme="minorHAnsi"/>
          <w:color w:val="000000" w:themeColor="text1"/>
          <w:sz w:val="22"/>
          <w:szCs w:val="22"/>
        </w:rPr>
        <w:t>Quotes</w:t>
      </w:r>
      <w:r w:rsidRPr="0018170D">
        <w:rPr>
          <w:rFonts w:asciiTheme="minorHAnsi" w:hAnsiTheme="minorHAnsi" w:cstheme="minorHAnsi"/>
          <w:color w:val="000000" w:themeColor="text1"/>
          <w:sz w:val="22"/>
          <w:szCs w:val="22"/>
        </w:rPr>
        <w:t xml:space="preserve"> for a </w:t>
      </w:r>
      <w:r w:rsidR="00D4718C" w:rsidRPr="0018170D">
        <w:rPr>
          <w:rFonts w:asciiTheme="minorHAnsi" w:hAnsiTheme="minorHAnsi" w:cstheme="minorHAnsi"/>
          <w:color w:val="000000" w:themeColor="text1"/>
          <w:sz w:val="22"/>
          <w:szCs w:val="22"/>
        </w:rPr>
        <w:t>product</w:t>
      </w:r>
      <w:r w:rsidRPr="0018170D">
        <w:rPr>
          <w:rFonts w:asciiTheme="minorHAnsi" w:hAnsiTheme="minorHAnsi" w:cstheme="minorHAnsi"/>
          <w:color w:val="000000" w:themeColor="text1"/>
          <w:sz w:val="22"/>
          <w:szCs w:val="22"/>
        </w:rPr>
        <w:t xml:space="preserve"> and dealer have to be rendered to the user to purchase a policy and schedule a repair.</w:t>
      </w:r>
    </w:p>
    <w:p w:rsidR="00B97312" w:rsidRPr="0018170D" w:rsidRDefault="00B97312" w:rsidP="009D6A64">
      <w:pPr>
        <w:pStyle w:val="WW-PlainText"/>
        <w:jc w:val="both"/>
        <w:rPr>
          <w:rFonts w:asciiTheme="minorHAnsi" w:hAnsiTheme="minorHAnsi" w:cstheme="minorHAnsi"/>
          <w:b/>
          <w:color w:val="000000" w:themeColor="text1"/>
          <w:sz w:val="22"/>
          <w:szCs w:val="22"/>
          <w:lang w:val="en-GB"/>
        </w:rPr>
      </w:pPr>
    </w:p>
    <w:p w:rsidR="009D6A64" w:rsidRPr="0018170D" w:rsidRDefault="009D6A64" w:rsidP="009D6A64">
      <w:pPr>
        <w:spacing w:line="240" w:lineRule="auto"/>
        <w:jc w:val="both"/>
        <w:rPr>
          <w:rFonts w:cstheme="minorHAnsi"/>
          <w:b/>
          <w:color w:val="000000" w:themeColor="text1"/>
        </w:rPr>
      </w:pPr>
      <w:r w:rsidRPr="0018170D">
        <w:rPr>
          <w:rFonts w:cstheme="minorHAnsi"/>
          <w:b/>
          <w:color w:val="000000" w:themeColor="text1"/>
        </w:rPr>
        <w:t>Responsibilities:</w:t>
      </w:r>
    </w:p>
    <w:p w:rsidR="009D6A64" w:rsidRPr="0018170D" w:rsidRDefault="009D6A64" w:rsidP="002C4784">
      <w:pPr>
        <w:pStyle w:val="ListParagraph"/>
        <w:numPr>
          <w:ilvl w:val="0"/>
          <w:numId w:val="6"/>
        </w:numPr>
        <w:spacing w:after="0" w:line="240" w:lineRule="auto"/>
        <w:jc w:val="both"/>
        <w:rPr>
          <w:rFonts w:cstheme="minorHAnsi"/>
          <w:color w:val="000000" w:themeColor="text1"/>
        </w:rPr>
      </w:pPr>
      <w:r w:rsidRPr="0018170D">
        <w:rPr>
          <w:rFonts w:cstheme="minorHAnsi"/>
          <w:color w:val="000000" w:themeColor="text1"/>
        </w:rPr>
        <w:t>Participated in requirements gathering and compiled them into design document.</w:t>
      </w:r>
    </w:p>
    <w:p w:rsidR="009D6A64" w:rsidRPr="0018170D" w:rsidRDefault="009D6A64" w:rsidP="002C4784">
      <w:pPr>
        <w:pStyle w:val="ListParagraph"/>
        <w:numPr>
          <w:ilvl w:val="0"/>
          <w:numId w:val="6"/>
        </w:numPr>
        <w:spacing w:after="0" w:line="240" w:lineRule="auto"/>
        <w:jc w:val="both"/>
        <w:rPr>
          <w:rFonts w:cstheme="minorHAnsi"/>
          <w:color w:val="000000" w:themeColor="text1"/>
        </w:rPr>
      </w:pPr>
      <w:r w:rsidRPr="0018170D">
        <w:rPr>
          <w:rFonts w:cstheme="minorHAnsi"/>
          <w:color w:val="000000" w:themeColor="text1"/>
        </w:rPr>
        <w:t>Created use case and class diagrams in MS Visio using UML notations.</w:t>
      </w:r>
    </w:p>
    <w:p w:rsidR="00AF6C64" w:rsidRPr="0018170D" w:rsidRDefault="00AF6C64" w:rsidP="002C4784">
      <w:pPr>
        <w:pStyle w:val="ListParagraph"/>
        <w:numPr>
          <w:ilvl w:val="0"/>
          <w:numId w:val="6"/>
        </w:numPr>
        <w:shd w:val="clear" w:color="auto" w:fill="FFFFFF"/>
        <w:spacing w:after="0"/>
        <w:jc w:val="both"/>
        <w:rPr>
          <w:rFonts w:cstheme="minorHAnsi"/>
          <w:b/>
          <w:color w:val="000000" w:themeColor="text1"/>
        </w:rPr>
      </w:pPr>
      <w:r w:rsidRPr="0018170D">
        <w:rPr>
          <w:rFonts w:eastAsiaTheme="minorHAnsi" w:cstheme="minorHAnsi"/>
          <w:color w:val="000000" w:themeColor="text1"/>
        </w:rPr>
        <w:t>Designed and developed a</w:t>
      </w:r>
      <w:r w:rsidRPr="0018170D">
        <w:rPr>
          <w:rFonts w:cstheme="minorHAnsi"/>
          <w:color w:val="000000" w:themeColor="text1"/>
        </w:rPr>
        <w:t xml:space="preserve">pplication using </w:t>
      </w:r>
      <w:r w:rsidRPr="0018170D">
        <w:rPr>
          <w:rFonts w:cstheme="minorHAnsi"/>
          <w:b/>
          <w:color w:val="000000" w:themeColor="text1"/>
        </w:rPr>
        <w:t>.</w:t>
      </w:r>
      <w:r w:rsidRPr="0018170D">
        <w:rPr>
          <w:rFonts w:cstheme="minorHAnsi"/>
          <w:color w:val="000000" w:themeColor="text1"/>
        </w:rPr>
        <w:t xml:space="preserve">Net technologies </w:t>
      </w:r>
      <w:r w:rsidRPr="0018170D">
        <w:rPr>
          <w:rFonts w:cstheme="minorHAnsi"/>
          <w:b/>
          <w:color w:val="000000" w:themeColor="text1"/>
        </w:rPr>
        <w:t xml:space="preserve">ASP.NET MVC 5.0, C#, JQuery, </w:t>
      </w:r>
      <w:r w:rsidR="00983AFA" w:rsidRPr="0018170D">
        <w:rPr>
          <w:rFonts w:cstheme="minorHAnsi"/>
          <w:b/>
          <w:color w:val="000000" w:themeColor="text1"/>
        </w:rPr>
        <w:t>Angular 2</w:t>
      </w:r>
      <w:r w:rsidR="00916242" w:rsidRPr="0018170D">
        <w:rPr>
          <w:rFonts w:cstheme="minorHAnsi"/>
          <w:b/>
          <w:color w:val="000000" w:themeColor="text1"/>
        </w:rPr>
        <w:t>.0</w:t>
      </w:r>
      <w:r w:rsidR="00983AFA" w:rsidRPr="0018170D">
        <w:rPr>
          <w:rFonts w:cstheme="minorHAnsi"/>
          <w:b/>
          <w:color w:val="000000" w:themeColor="text1"/>
        </w:rPr>
        <w:t xml:space="preserve">, </w:t>
      </w:r>
      <w:r w:rsidRPr="0018170D">
        <w:rPr>
          <w:rFonts w:cstheme="minorHAnsi"/>
          <w:b/>
          <w:color w:val="000000" w:themeColor="text1"/>
        </w:rPr>
        <w:t xml:space="preserve">AJAX, </w:t>
      </w:r>
      <w:r w:rsidRPr="0018170D">
        <w:rPr>
          <w:rFonts w:eastAsiaTheme="minorHAnsi" w:cstheme="minorHAnsi"/>
          <w:b/>
          <w:color w:val="000000" w:themeColor="text1"/>
        </w:rPr>
        <w:t xml:space="preserve">BOOTSTRAP, </w:t>
      </w:r>
      <w:r w:rsidRPr="0018170D">
        <w:rPr>
          <w:rFonts w:cstheme="minorHAnsi"/>
          <w:b/>
          <w:color w:val="000000" w:themeColor="text1"/>
        </w:rPr>
        <w:t>and Databases SQL SERVER, ORACLE.</w:t>
      </w:r>
    </w:p>
    <w:p w:rsidR="00AF6C64" w:rsidRPr="0018170D" w:rsidRDefault="00AF6C64" w:rsidP="002C4784">
      <w:pPr>
        <w:pStyle w:val="ListParagraph"/>
        <w:numPr>
          <w:ilvl w:val="0"/>
          <w:numId w:val="6"/>
        </w:numPr>
        <w:shd w:val="clear" w:color="auto" w:fill="FFFFFF"/>
        <w:spacing w:after="0"/>
        <w:jc w:val="both"/>
        <w:rPr>
          <w:rFonts w:cstheme="minorHAnsi"/>
          <w:color w:val="000000" w:themeColor="text1"/>
        </w:rPr>
      </w:pPr>
      <w:r w:rsidRPr="0018170D">
        <w:rPr>
          <w:rFonts w:cstheme="minorHAnsi"/>
          <w:color w:val="000000" w:themeColor="text1"/>
        </w:rPr>
        <w:t xml:space="preserve">Designed fully responsive user interface using the </w:t>
      </w:r>
      <w:r w:rsidRPr="0018170D">
        <w:rPr>
          <w:rFonts w:cstheme="minorHAnsi"/>
          <w:b/>
          <w:color w:val="000000" w:themeColor="text1"/>
        </w:rPr>
        <w:t>HTML5, CSS3, and Bootstrap.</w:t>
      </w:r>
    </w:p>
    <w:p w:rsidR="009D6A64" w:rsidRPr="0018170D" w:rsidRDefault="009D6A64" w:rsidP="002C4784">
      <w:pPr>
        <w:pStyle w:val="ListParagraph"/>
        <w:numPr>
          <w:ilvl w:val="0"/>
          <w:numId w:val="6"/>
        </w:numPr>
        <w:spacing w:after="0" w:line="240" w:lineRule="auto"/>
        <w:jc w:val="both"/>
        <w:rPr>
          <w:rFonts w:cstheme="minorHAnsi"/>
          <w:color w:val="000000" w:themeColor="text1"/>
        </w:rPr>
      </w:pPr>
      <w:r w:rsidRPr="0018170D">
        <w:rPr>
          <w:rFonts w:cstheme="minorHAnsi"/>
          <w:color w:val="000000" w:themeColor="text1"/>
        </w:rPr>
        <w:t>Involved in Discussion Board for Client Interaction for the change requests and follow-ups.</w:t>
      </w:r>
    </w:p>
    <w:p w:rsidR="009D6A64" w:rsidRPr="0018170D" w:rsidRDefault="009D6A64" w:rsidP="002C4784">
      <w:pPr>
        <w:pStyle w:val="ListParagraph"/>
        <w:numPr>
          <w:ilvl w:val="0"/>
          <w:numId w:val="6"/>
        </w:numPr>
        <w:spacing w:after="0" w:line="240" w:lineRule="auto"/>
        <w:jc w:val="both"/>
        <w:rPr>
          <w:rFonts w:cstheme="minorHAnsi"/>
          <w:color w:val="000000" w:themeColor="text1"/>
        </w:rPr>
      </w:pPr>
      <w:r w:rsidRPr="0018170D">
        <w:rPr>
          <w:rFonts w:cstheme="minorHAnsi"/>
          <w:color w:val="000000" w:themeColor="text1"/>
        </w:rPr>
        <w:t>Provided session level security and password authentication using Session objectsand Cookies.</w:t>
      </w:r>
    </w:p>
    <w:p w:rsidR="009D6A64" w:rsidRPr="0018170D" w:rsidRDefault="009D6A64" w:rsidP="002C4784">
      <w:pPr>
        <w:pStyle w:val="ListParagraph"/>
        <w:numPr>
          <w:ilvl w:val="0"/>
          <w:numId w:val="6"/>
        </w:numPr>
        <w:spacing w:after="0" w:line="240" w:lineRule="auto"/>
        <w:jc w:val="both"/>
        <w:rPr>
          <w:rFonts w:cstheme="minorHAnsi"/>
          <w:color w:val="000000" w:themeColor="text1"/>
        </w:rPr>
      </w:pPr>
      <w:r w:rsidRPr="0018170D">
        <w:rPr>
          <w:rFonts w:cstheme="minorHAnsi"/>
          <w:color w:val="000000" w:themeColor="text1"/>
        </w:rPr>
        <w:t xml:space="preserve">Used </w:t>
      </w:r>
      <w:r w:rsidRPr="0018170D">
        <w:rPr>
          <w:rFonts w:cstheme="minorHAnsi"/>
          <w:b/>
          <w:color w:val="000000" w:themeColor="text1"/>
        </w:rPr>
        <w:t>ADO.NET Data Adapter, Data Sets, Data Readers</w:t>
      </w:r>
      <w:r w:rsidRPr="0018170D">
        <w:rPr>
          <w:rFonts w:cstheme="minorHAnsi"/>
          <w:color w:val="000000" w:themeColor="text1"/>
        </w:rPr>
        <w:t xml:space="preserve"> for retrieving, querying, and storage and manipulation interface screens developed using </w:t>
      </w:r>
      <w:r w:rsidRPr="0018170D">
        <w:rPr>
          <w:rFonts w:cstheme="minorHAnsi"/>
          <w:bCs/>
          <w:color w:val="000000" w:themeColor="text1"/>
        </w:rPr>
        <w:t>MVC</w:t>
      </w:r>
      <w:r w:rsidRPr="0018170D">
        <w:rPr>
          <w:rFonts w:cstheme="minorHAnsi"/>
          <w:color w:val="000000" w:themeColor="text1"/>
        </w:rPr>
        <w:t>.</w:t>
      </w:r>
    </w:p>
    <w:p w:rsidR="009D6A64" w:rsidRPr="0018170D" w:rsidRDefault="009D6A64" w:rsidP="002C4784">
      <w:pPr>
        <w:pStyle w:val="ListParagraph"/>
        <w:numPr>
          <w:ilvl w:val="0"/>
          <w:numId w:val="6"/>
        </w:numPr>
        <w:spacing w:after="0" w:line="240" w:lineRule="auto"/>
        <w:jc w:val="both"/>
        <w:rPr>
          <w:rFonts w:cstheme="minorHAnsi"/>
          <w:color w:val="000000" w:themeColor="text1"/>
        </w:rPr>
      </w:pPr>
      <w:r w:rsidRPr="0018170D">
        <w:rPr>
          <w:rFonts w:cstheme="minorHAnsi"/>
          <w:color w:val="000000" w:themeColor="text1"/>
        </w:rPr>
        <w:t xml:space="preserve">Experience of handling queries using </w:t>
      </w:r>
      <w:r w:rsidRPr="0018170D">
        <w:rPr>
          <w:rFonts w:cstheme="minorHAnsi"/>
          <w:b/>
          <w:color w:val="000000" w:themeColor="text1"/>
        </w:rPr>
        <w:t>LINQ</w:t>
      </w:r>
      <w:r w:rsidRPr="0018170D">
        <w:rPr>
          <w:rFonts w:cstheme="minorHAnsi"/>
          <w:color w:val="000000" w:themeColor="text1"/>
        </w:rPr>
        <w:t xml:space="preserve"> components.</w:t>
      </w:r>
    </w:p>
    <w:p w:rsidR="009D6A64" w:rsidRPr="0018170D" w:rsidRDefault="009D6A64" w:rsidP="002C4784">
      <w:pPr>
        <w:pStyle w:val="ListParagraph"/>
        <w:numPr>
          <w:ilvl w:val="0"/>
          <w:numId w:val="6"/>
        </w:numPr>
        <w:spacing w:after="0" w:line="240" w:lineRule="auto"/>
        <w:jc w:val="both"/>
        <w:rPr>
          <w:rFonts w:cstheme="minorHAnsi"/>
          <w:color w:val="000000" w:themeColor="text1"/>
        </w:rPr>
      </w:pPr>
      <w:r w:rsidRPr="0018170D">
        <w:rPr>
          <w:rFonts w:cstheme="minorHAnsi"/>
          <w:color w:val="000000" w:themeColor="text1"/>
        </w:rPr>
        <w:t>Implemented Web Service</w:t>
      </w:r>
      <w:r w:rsidR="0018170D">
        <w:rPr>
          <w:rFonts w:cstheme="minorHAnsi"/>
          <w:color w:val="000000" w:themeColor="text1"/>
        </w:rPr>
        <w:t xml:space="preserve"> </w:t>
      </w:r>
      <w:r w:rsidRPr="0018170D">
        <w:rPr>
          <w:rFonts w:cstheme="minorHAnsi"/>
          <w:color w:val="000000" w:themeColor="text1"/>
        </w:rPr>
        <w:t>susing</w:t>
      </w:r>
      <w:r w:rsidRPr="0018170D">
        <w:rPr>
          <w:rFonts w:cstheme="minorHAnsi"/>
          <w:b/>
          <w:color w:val="000000" w:themeColor="text1"/>
        </w:rPr>
        <w:t xml:space="preserve"> REST</w:t>
      </w:r>
      <w:r w:rsidRPr="0018170D">
        <w:rPr>
          <w:rFonts w:cstheme="minorHAnsi"/>
          <w:color w:val="000000" w:themeColor="text1"/>
        </w:rPr>
        <w:t xml:space="preserve"> for validating credit card information.</w:t>
      </w:r>
    </w:p>
    <w:p w:rsidR="009D6A64" w:rsidRPr="0018170D" w:rsidRDefault="009D6A64" w:rsidP="002C4784">
      <w:pPr>
        <w:pStyle w:val="ListParagraph"/>
        <w:numPr>
          <w:ilvl w:val="0"/>
          <w:numId w:val="6"/>
        </w:numPr>
        <w:spacing w:after="0" w:line="240" w:lineRule="auto"/>
        <w:jc w:val="both"/>
        <w:rPr>
          <w:rFonts w:cstheme="minorHAnsi"/>
          <w:color w:val="000000" w:themeColor="text1"/>
        </w:rPr>
      </w:pPr>
      <w:r w:rsidRPr="0018170D">
        <w:rPr>
          <w:rFonts w:cstheme="minorHAnsi"/>
          <w:color w:val="000000" w:themeColor="text1"/>
        </w:rPr>
        <w:t xml:space="preserve">Used </w:t>
      </w:r>
      <w:r w:rsidRPr="0018170D">
        <w:rPr>
          <w:rFonts w:cstheme="minorHAnsi"/>
          <w:b/>
          <w:color w:val="000000" w:themeColor="text1"/>
        </w:rPr>
        <w:t xml:space="preserve">Web API </w:t>
      </w:r>
      <w:r w:rsidRPr="0018170D">
        <w:rPr>
          <w:rFonts w:cstheme="minorHAnsi"/>
          <w:color w:val="000000" w:themeColor="text1"/>
        </w:rPr>
        <w:t xml:space="preserve">for implementing and building </w:t>
      </w:r>
      <w:r w:rsidRPr="0018170D">
        <w:rPr>
          <w:rFonts w:cstheme="minorHAnsi"/>
          <w:b/>
          <w:color w:val="000000" w:themeColor="text1"/>
        </w:rPr>
        <w:t>RESTful</w:t>
      </w:r>
      <w:r w:rsidRPr="0018170D">
        <w:rPr>
          <w:rFonts w:cstheme="minorHAnsi"/>
          <w:color w:val="000000" w:themeColor="text1"/>
        </w:rPr>
        <w:t xml:space="preserve"> applications.</w:t>
      </w:r>
    </w:p>
    <w:p w:rsidR="009D6A64" w:rsidRPr="0018170D" w:rsidRDefault="009D6A64" w:rsidP="002C4784">
      <w:pPr>
        <w:pStyle w:val="ListParagraph"/>
        <w:numPr>
          <w:ilvl w:val="0"/>
          <w:numId w:val="6"/>
        </w:numPr>
        <w:spacing w:after="0" w:line="240" w:lineRule="auto"/>
        <w:jc w:val="both"/>
        <w:rPr>
          <w:rFonts w:cstheme="minorHAnsi"/>
          <w:color w:val="000000" w:themeColor="text1"/>
        </w:rPr>
      </w:pPr>
      <w:r w:rsidRPr="0018170D">
        <w:rPr>
          <w:rFonts w:cstheme="minorHAnsi"/>
          <w:color w:val="000000" w:themeColor="text1"/>
        </w:rPr>
        <w:t xml:space="preserve">Used </w:t>
      </w:r>
      <w:r w:rsidRPr="0018170D">
        <w:rPr>
          <w:rFonts w:cstheme="minorHAnsi"/>
          <w:b/>
          <w:bCs/>
          <w:color w:val="000000" w:themeColor="text1"/>
        </w:rPr>
        <w:t>SMTP</w:t>
      </w:r>
      <w:r w:rsidRPr="0018170D">
        <w:rPr>
          <w:rFonts w:cstheme="minorHAnsi"/>
          <w:b/>
          <w:color w:val="000000" w:themeColor="text1"/>
        </w:rPr>
        <w:t xml:space="preserve"> mail</w:t>
      </w:r>
      <w:r w:rsidRPr="0018170D">
        <w:rPr>
          <w:rFonts w:cstheme="minorHAnsi"/>
          <w:color w:val="000000" w:themeColor="text1"/>
        </w:rPr>
        <w:t xml:space="preserve"> class of .NET for the users to send mail with suggestions, receive any alerts, receive confirmation notifications etc.</w:t>
      </w:r>
    </w:p>
    <w:p w:rsidR="009D6A64" w:rsidRPr="0018170D" w:rsidRDefault="009D6A64" w:rsidP="002C4784">
      <w:pPr>
        <w:pStyle w:val="ListParagraph"/>
        <w:numPr>
          <w:ilvl w:val="0"/>
          <w:numId w:val="6"/>
        </w:numPr>
        <w:shd w:val="clear" w:color="auto" w:fill="FFFFFF"/>
        <w:spacing w:after="0" w:line="240" w:lineRule="auto"/>
        <w:jc w:val="both"/>
        <w:rPr>
          <w:rFonts w:cstheme="minorHAnsi"/>
          <w:color w:val="000000" w:themeColor="text1"/>
        </w:rPr>
      </w:pPr>
      <w:r w:rsidRPr="0018170D">
        <w:rPr>
          <w:rFonts w:cstheme="minorHAnsi"/>
          <w:color w:val="000000" w:themeColor="text1"/>
        </w:rPr>
        <w:t>Used jQuery extensively across the application like making Ajax calls, cascading menus, calendar controls, tool tips, sliding menus, Ajax loading tabs, expand collapse panels etc.</w:t>
      </w:r>
    </w:p>
    <w:p w:rsidR="009D6A64" w:rsidRPr="0018170D" w:rsidRDefault="009D6A64" w:rsidP="002C4784">
      <w:pPr>
        <w:pStyle w:val="ListParagraph"/>
        <w:numPr>
          <w:ilvl w:val="0"/>
          <w:numId w:val="6"/>
        </w:numPr>
        <w:spacing w:after="0" w:line="240" w:lineRule="auto"/>
        <w:jc w:val="both"/>
        <w:rPr>
          <w:rFonts w:cstheme="minorHAnsi"/>
          <w:color w:val="000000" w:themeColor="text1"/>
        </w:rPr>
      </w:pPr>
      <w:r w:rsidRPr="0018170D">
        <w:rPr>
          <w:rFonts w:cstheme="minorHAnsi"/>
          <w:color w:val="000000" w:themeColor="text1"/>
        </w:rPr>
        <w:t xml:space="preserve">Created </w:t>
      </w:r>
      <w:r w:rsidRPr="0018170D">
        <w:rPr>
          <w:rFonts w:cstheme="minorHAnsi"/>
          <w:b/>
          <w:bCs/>
          <w:color w:val="000000" w:themeColor="text1"/>
        </w:rPr>
        <w:t>WCF Services</w:t>
      </w:r>
      <w:r w:rsidRPr="0018170D">
        <w:rPr>
          <w:rFonts w:cstheme="minorHAnsi"/>
          <w:color w:val="000000" w:themeColor="text1"/>
        </w:rPr>
        <w:t xml:space="preserve"> and </w:t>
      </w:r>
      <w:r w:rsidR="008B224C" w:rsidRPr="0018170D">
        <w:rPr>
          <w:rFonts w:cstheme="minorHAnsi"/>
          <w:bCs/>
          <w:color w:val="000000" w:themeColor="text1"/>
        </w:rPr>
        <w:t>Client Proxy</w:t>
      </w:r>
      <w:r w:rsidRPr="0018170D">
        <w:rPr>
          <w:rFonts w:cstheme="minorHAnsi"/>
          <w:color w:val="000000" w:themeColor="text1"/>
        </w:rPr>
        <w:t xml:space="preserve"> for communication between Application Server and Web Server.</w:t>
      </w:r>
    </w:p>
    <w:p w:rsidR="009D6A64" w:rsidRPr="0018170D" w:rsidRDefault="009D6A64" w:rsidP="002C4784">
      <w:pPr>
        <w:pStyle w:val="ListParagraph"/>
        <w:numPr>
          <w:ilvl w:val="0"/>
          <w:numId w:val="6"/>
        </w:numPr>
        <w:spacing w:after="0" w:line="240" w:lineRule="auto"/>
        <w:jc w:val="both"/>
        <w:rPr>
          <w:rFonts w:cstheme="minorHAnsi"/>
          <w:color w:val="000000" w:themeColor="text1"/>
        </w:rPr>
      </w:pPr>
      <w:r w:rsidRPr="0018170D">
        <w:rPr>
          <w:rFonts w:cstheme="minorHAnsi"/>
          <w:color w:val="000000" w:themeColor="text1"/>
        </w:rPr>
        <w:t>Created Joins, Views, functions, stored procedures and triggers as part of the database programming.</w:t>
      </w:r>
    </w:p>
    <w:p w:rsidR="009D6A64" w:rsidRPr="0018170D" w:rsidRDefault="009D6A64" w:rsidP="002C4784">
      <w:pPr>
        <w:pStyle w:val="ListParagraph"/>
        <w:numPr>
          <w:ilvl w:val="0"/>
          <w:numId w:val="6"/>
        </w:numPr>
        <w:spacing w:after="0" w:line="240" w:lineRule="auto"/>
        <w:jc w:val="both"/>
        <w:rPr>
          <w:rFonts w:cstheme="minorHAnsi"/>
          <w:color w:val="000000" w:themeColor="text1"/>
        </w:rPr>
      </w:pPr>
      <w:r w:rsidRPr="0018170D">
        <w:rPr>
          <w:rFonts w:cstheme="minorHAnsi"/>
          <w:color w:val="000000" w:themeColor="text1"/>
        </w:rPr>
        <w:t>Involved in performance tuning and query optimization.</w:t>
      </w:r>
    </w:p>
    <w:p w:rsidR="0096550D" w:rsidRPr="0018170D" w:rsidRDefault="0096550D" w:rsidP="002C4784">
      <w:pPr>
        <w:pStyle w:val="ListParagraph"/>
        <w:numPr>
          <w:ilvl w:val="0"/>
          <w:numId w:val="6"/>
        </w:numPr>
        <w:spacing w:after="0"/>
        <w:jc w:val="both"/>
        <w:rPr>
          <w:rFonts w:cstheme="minorHAnsi"/>
          <w:color w:val="000000" w:themeColor="text1"/>
        </w:rPr>
      </w:pPr>
      <w:r w:rsidRPr="0018170D">
        <w:rPr>
          <w:rFonts w:cstheme="minorHAnsi"/>
          <w:color w:val="000000" w:themeColor="text1"/>
        </w:rPr>
        <w:t>Implemented Role Based Security and SSLto make application secure.</w:t>
      </w:r>
    </w:p>
    <w:p w:rsidR="009D6A64" w:rsidRPr="0018170D" w:rsidRDefault="009D6A64" w:rsidP="002C4784">
      <w:pPr>
        <w:pStyle w:val="ListParagraph"/>
        <w:numPr>
          <w:ilvl w:val="0"/>
          <w:numId w:val="6"/>
        </w:numPr>
        <w:spacing w:after="0" w:line="240" w:lineRule="auto"/>
        <w:jc w:val="both"/>
        <w:rPr>
          <w:rFonts w:cstheme="minorHAnsi"/>
          <w:color w:val="000000" w:themeColor="text1"/>
        </w:rPr>
      </w:pPr>
      <w:r w:rsidRPr="0018170D">
        <w:rPr>
          <w:rFonts w:cstheme="minorHAnsi"/>
          <w:color w:val="000000" w:themeColor="text1"/>
        </w:rPr>
        <w:t xml:space="preserve">Worked on </w:t>
      </w:r>
      <w:r w:rsidRPr="0018170D">
        <w:rPr>
          <w:rFonts w:cstheme="minorHAnsi"/>
          <w:b/>
          <w:color w:val="000000" w:themeColor="text1"/>
        </w:rPr>
        <w:t>TFS for version control</w:t>
      </w:r>
      <w:r w:rsidRPr="0018170D">
        <w:rPr>
          <w:rFonts w:cstheme="minorHAnsi"/>
          <w:color w:val="000000" w:themeColor="text1"/>
        </w:rPr>
        <w:t>, Code Review and for automatic builds and continuous integration.</w:t>
      </w:r>
    </w:p>
    <w:p w:rsidR="009D6A64" w:rsidRPr="0018170D" w:rsidRDefault="009D6A64" w:rsidP="009D6A64">
      <w:pPr>
        <w:pStyle w:val="ListParagraph"/>
        <w:spacing w:after="0" w:line="240" w:lineRule="auto"/>
        <w:ind w:left="360"/>
        <w:jc w:val="both"/>
        <w:rPr>
          <w:rFonts w:cstheme="minorHAnsi"/>
          <w:color w:val="000000" w:themeColor="text1"/>
        </w:rPr>
      </w:pPr>
    </w:p>
    <w:p w:rsidR="009D6A64" w:rsidRPr="0018170D" w:rsidRDefault="009D6A64" w:rsidP="009D6A64">
      <w:pPr>
        <w:spacing w:line="240" w:lineRule="auto"/>
        <w:jc w:val="both"/>
        <w:rPr>
          <w:rFonts w:cstheme="minorHAnsi"/>
          <w:color w:val="000000" w:themeColor="text1"/>
        </w:rPr>
      </w:pPr>
      <w:r w:rsidRPr="0018170D">
        <w:rPr>
          <w:rFonts w:cstheme="minorHAnsi"/>
          <w:b/>
          <w:color w:val="000000" w:themeColor="text1"/>
        </w:rPr>
        <w:t xml:space="preserve">Environment: </w:t>
      </w:r>
      <w:r w:rsidRPr="0018170D">
        <w:rPr>
          <w:rFonts w:cstheme="minorHAnsi"/>
          <w:color w:val="000000" w:themeColor="text1"/>
        </w:rPr>
        <w:t>.Net Framework 4.5, Visual Studio 2013, ASP.NET</w:t>
      </w:r>
      <w:r w:rsidR="00D61B2F" w:rsidRPr="0018170D">
        <w:rPr>
          <w:rFonts w:cstheme="minorHAnsi"/>
          <w:color w:val="000000" w:themeColor="text1"/>
        </w:rPr>
        <w:t xml:space="preserve">,VB.NET, </w:t>
      </w:r>
      <w:r w:rsidR="00695938" w:rsidRPr="0018170D">
        <w:rPr>
          <w:rFonts w:cstheme="minorHAnsi"/>
          <w:color w:val="000000" w:themeColor="text1"/>
        </w:rPr>
        <w:t>MVC</w:t>
      </w:r>
      <w:r w:rsidRPr="0018170D">
        <w:rPr>
          <w:rFonts w:cstheme="minorHAnsi"/>
          <w:color w:val="000000" w:themeColor="text1"/>
        </w:rPr>
        <w:t xml:space="preserve">, C#, </w:t>
      </w:r>
      <w:r w:rsidR="0096550D" w:rsidRPr="0018170D">
        <w:rPr>
          <w:rFonts w:cstheme="minorHAnsi"/>
          <w:color w:val="000000" w:themeColor="text1"/>
        </w:rPr>
        <w:t>HTML5, CSS3</w:t>
      </w:r>
      <w:r w:rsidR="00B72F55" w:rsidRPr="0018170D">
        <w:rPr>
          <w:rFonts w:cstheme="minorHAnsi"/>
          <w:color w:val="000000" w:themeColor="text1"/>
        </w:rPr>
        <w:t>,</w:t>
      </w:r>
      <w:r w:rsidR="00983AFA" w:rsidRPr="0018170D">
        <w:rPr>
          <w:rFonts w:cstheme="minorHAnsi"/>
          <w:color w:val="000000" w:themeColor="text1"/>
        </w:rPr>
        <w:t xml:space="preserve"> Angular 2</w:t>
      </w:r>
      <w:r w:rsidR="00916242" w:rsidRPr="0018170D">
        <w:rPr>
          <w:rFonts w:cstheme="minorHAnsi"/>
          <w:color w:val="000000" w:themeColor="text1"/>
        </w:rPr>
        <w:t>.0</w:t>
      </w:r>
      <w:r w:rsidR="00983AFA" w:rsidRPr="0018170D">
        <w:rPr>
          <w:rFonts w:cstheme="minorHAnsi"/>
          <w:color w:val="000000" w:themeColor="text1"/>
        </w:rPr>
        <w:t>,</w:t>
      </w:r>
      <w:r w:rsidRPr="0018170D">
        <w:rPr>
          <w:rFonts w:cstheme="minorHAnsi"/>
          <w:color w:val="000000" w:themeColor="text1"/>
        </w:rPr>
        <w:t xml:space="preserve">Jquery, Web Services, RESTful services, Web API, WCF, SQL SERVER 2012, </w:t>
      </w:r>
      <w:r w:rsidR="00F01AB1" w:rsidRPr="0018170D">
        <w:rPr>
          <w:rFonts w:cstheme="minorHAnsi"/>
          <w:color w:val="000000" w:themeColor="text1"/>
        </w:rPr>
        <w:t>U</w:t>
      </w:r>
      <w:r w:rsidRPr="0018170D">
        <w:rPr>
          <w:rFonts w:cstheme="minorHAnsi"/>
          <w:color w:val="000000" w:themeColor="text1"/>
        </w:rPr>
        <w:t>ML, MS Visio.</w:t>
      </w:r>
    </w:p>
    <w:p w:rsidR="00DB066A" w:rsidRPr="0018170D" w:rsidRDefault="00DB066A" w:rsidP="00F238FD">
      <w:pPr>
        <w:pStyle w:val="WW-PlainText"/>
        <w:jc w:val="both"/>
        <w:rPr>
          <w:rFonts w:asciiTheme="minorHAnsi" w:hAnsiTheme="minorHAnsi" w:cstheme="minorHAnsi"/>
          <w:b/>
          <w:color w:val="000000" w:themeColor="text1"/>
          <w:sz w:val="22"/>
          <w:szCs w:val="22"/>
          <w:lang w:val="en-GB"/>
        </w:rPr>
      </w:pPr>
    </w:p>
    <w:p w:rsidR="000E4298" w:rsidRPr="0018170D" w:rsidRDefault="009A243A" w:rsidP="00D7651C">
      <w:pPr>
        <w:pStyle w:val="ClientName"/>
        <w:rPr>
          <w:rFonts w:asciiTheme="minorHAnsi" w:hAnsiTheme="minorHAnsi" w:cstheme="minorHAnsi"/>
          <w:color w:val="000000" w:themeColor="text1"/>
          <w:sz w:val="22"/>
          <w:szCs w:val="22"/>
          <w:lang w:val="en-GB"/>
        </w:rPr>
      </w:pPr>
      <w:r w:rsidRPr="0018170D">
        <w:rPr>
          <w:rFonts w:asciiTheme="minorHAnsi" w:hAnsiTheme="minorHAnsi" w:cstheme="minorHAnsi"/>
          <w:color w:val="000000" w:themeColor="text1"/>
          <w:sz w:val="22"/>
          <w:szCs w:val="22"/>
        </w:rPr>
        <w:t>Client:</w:t>
      </w:r>
      <w:r w:rsidRPr="0018170D">
        <w:rPr>
          <w:rFonts w:asciiTheme="minorHAnsi" w:hAnsiTheme="minorHAnsi" w:cstheme="minorHAnsi"/>
          <w:color w:val="000000" w:themeColor="text1"/>
          <w:sz w:val="22"/>
          <w:szCs w:val="22"/>
        </w:rPr>
        <w:tab/>
      </w:r>
      <w:r w:rsidR="009D6A64" w:rsidRPr="0018170D">
        <w:rPr>
          <w:rFonts w:asciiTheme="minorHAnsi" w:hAnsiTheme="minorHAnsi" w:cstheme="minorHAnsi"/>
          <w:color w:val="000000" w:themeColor="text1"/>
          <w:sz w:val="22"/>
          <w:szCs w:val="22"/>
        </w:rPr>
        <w:t>Zurich Insurance,</w:t>
      </w:r>
      <w:r w:rsidR="00D75D9D" w:rsidRPr="0018170D">
        <w:rPr>
          <w:rFonts w:asciiTheme="minorHAnsi" w:hAnsiTheme="minorHAnsi" w:cstheme="minorHAnsi"/>
          <w:color w:val="000000" w:themeColor="text1"/>
          <w:sz w:val="22"/>
          <w:szCs w:val="22"/>
        </w:rPr>
        <w:t xml:space="preserve"> TX</w:t>
      </w:r>
      <w:r w:rsidR="0061263F" w:rsidRPr="0018170D">
        <w:rPr>
          <w:rFonts w:asciiTheme="minorHAnsi" w:hAnsiTheme="minorHAnsi" w:cstheme="minorHAnsi"/>
          <w:color w:val="000000" w:themeColor="text1"/>
          <w:sz w:val="22"/>
          <w:szCs w:val="22"/>
        </w:rPr>
        <w:tab/>
      </w:r>
      <w:r w:rsidR="0061263F" w:rsidRPr="0018170D">
        <w:rPr>
          <w:rFonts w:asciiTheme="minorHAnsi" w:hAnsiTheme="minorHAnsi" w:cstheme="minorHAnsi"/>
          <w:color w:val="000000" w:themeColor="text1"/>
          <w:sz w:val="22"/>
          <w:szCs w:val="22"/>
        </w:rPr>
        <w:tab/>
      </w:r>
      <w:r w:rsidR="00916242" w:rsidRPr="0018170D">
        <w:rPr>
          <w:rFonts w:asciiTheme="minorHAnsi" w:hAnsiTheme="minorHAnsi" w:cstheme="minorHAnsi"/>
          <w:color w:val="000000" w:themeColor="text1"/>
          <w:sz w:val="22"/>
          <w:szCs w:val="22"/>
        </w:rPr>
        <w:t xml:space="preserve">                                                                        </w:t>
      </w:r>
      <w:r w:rsidR="0086560D" w:rsidRPr="0018170D">
        <w:rPr>
          <w:rFonts w:asciiTheme="minorHAnsi" w:hAnsiTheme="minorHAnsi" w:cstheme="minorHAnsi"/>
          <w:color w:val="000000" w:themeColor="text1"/>
          <w:sz w:val="22"/>
          <w:szCs w:val="22"/>
          <w:lang w:val="en-GB"/>
        </w:rPr>
        <w:t xml:space="preserve">Sep </w:t>
      </w:r>
      <w:r w:rsidR="00195D72" w:rsidRPr="0018170D">
        <w:rPr>
          <w:rFonts w:asciiTheme="minorHAnsi" w:hAnsiTheme="minorHAnsi" w:cstheme="minorHAnsi"/>
          <w:color w:val="000000" w:themeColor="text1"/>
          <w:sz w:val="22"/>
          <w:szCs w:val="22"/>
          <w:lang w:val="en-GB"/>
        </w:rPr>
        <w:t>2014</w:t>
      </w:r>
      <w:r w:rsidR="00B31841" w:rsidRPr="0018170D">
        <w:rPr>
          <w:rFonts w:asciiTheme="minorHAnsi" w:hAnsiTheme="minorHAnsi" w:cstheme="minorHAnsi"/>
          <w:color w:val="000000" w:themeColor="text1"/>
          <w:sz w:val="22"/>
          <w:szCs w:val="22"/>
          <w:lang w:val="en-GB"/>
        </w:rPr>
        <w:t xml:space="preserve"> – </w:t>
      </w:r>
      <w:r w:rsidR="00DA1091" w:rsidRPr="0018170D">
        <w:rPr>
          <w:rFonts w:asciiTheme="minorHAnsi" w:hAnsiTheme="minorHAnsi" w:cstheme="minorHAnsi"/>
          <w:color w:val="000000" w:themeColor="text1"/>
          <w:sz w:val="22"/>
          <w:szCs w:val="22"/>
          <w:lang w:val="en-GB"/>
        </w:rPr>
        <w:t>Jul</w:t>
      </w:r>
      <w:r w:rsidR="00195D72" w:rsidRPr="0018170D">
        <w:rPr>
          <w:rFonts w:asciiTheme="minorHAnsi" w:hAnsiTheme="minorHAnsi" w:cstheme="minorHAnsi"/>
          <w:color w:val="000000" w:themeColor="text1"/>
          <w:sz w:val="22"/>
          <w:szCs w:val="22"/>
          <w:lang w:val="en-GB"/>
        </w:rPr>
        <w:t>2015</w:t>
      </w:r>
    </w:p>
    <w:p w:rsidR="0061263F" w:rsidRPr="0018170D" w:rsidRDefault="009A243A" w:rsidP="00D7651C">
      <w:pPr>
        <w:pStyle w:val="ClientName"/>
        <w:rPr>
          <w:rFonts w:asciiTheme="minorHAnsi" w:hAnsiTheme="minorHAnsi" w:cstheme="minorHAnsi"/>
          <w:b w:val="0"/>
          <w:bCs w:val="0"/>
          <w:color w:val="000000" w:themeColor="text1"/>
          <w:sz w:val="22"/>
          <w:szCs w:val="22"/>
        </w:rPr>
      </w:pPr>
      <w:r w:rsidRPr="0018170D">
        <w:rPr>
          <w:rFonts w:asciiTheme="minorHAnsi" w:hAnsiTheme="minorHAnsi" w:cstheme="minorHAnsi"/>
          <w:color w:val="000000" w:themeColor="text1"/>
          <w:sz w:val="22"/>
          <w:szCs w:val="22"/>
        </w:rPr>
        <w:t>Role:</w:t>
      </w:r>
      <w:r w:rsidRPr="0018170D">
        <w:rPr>
          <w:rFonts w:asciiTheme="minorHAnsi" w:hAnsiTheme="minorHAnsi" w:cstheme="minorHAnsi"/>
          <w:color w:val="000000" w:themeColor="text1"/>
          <w:sz w:val="22"/>
          <w:szCs w:val="22"/>
        </w:rPr>
        <w:tab/>
      </w:r>
      <w:r w:rsidR="0061263F" w:rsidRPr="0018170D">
        <w:rPr>
          <w:rFonts w:asciiTheme="minorHAnsi" w:hAnsiTheme="minorHAnsi" w:cstheme="minorHAnsi"/>
          <w:color w:val="000000" w:themeColor="text1"/>
          <w:sz w:val="22"/>
          <w:szCs w:val="22"/>
        </w:rPr>
        <w:t>.Net Developer</w:t>
      </w:r>
    </w:p>
    <w:p w:rsidR="00C678BB" w:rsidRPr="0018170D" w:rsidRDefault="00C678BB" w:rsidP="00C678BB">
      <w:pPr>
        <w:pStyle w:val="SmallNormal"/>
        <w:jc w:val="both"/>
        <w:rPr>
          <w:rFonts w:asciiTheme="minorHAnsi" w:hAnsiTheme="minorHAnsi" w:cstheme="minorHAnsi"/>
          <w:b/>
          <w:bCs/>
          <w:color w:val="000000" w:themeColor="text1"/>
          <w:sz w:val="22"/>
          <w:szCs w:val="22"/>
        </w:rPr>
      </w:pPr>
      <w:r w:rsidRPr="0018170D">
        <w:rPr>
          <w:rFonts w:asciiTheme="minorHAnsi" w:hAnsiTheme="minorHAnsi" w:cstheme="minorHAnsi"/>
          <w:b/>
          <w:bCs/>
          <w:color w:val="000000" w:themeColor="text1"/>
          <w:sz w:val="22"/>
          <w:szCs w:val="22"/>
        </w:rPr>
        <w:t xml:space="preserve">Project: </w:t>
      </w:r>
      <w:r w:rsidRPr="0018170D">
        <w:rPr>
          <w:rFonts w:asciiTheme="minorHAnsi" w:hAnsiTheme="minorHAnsi" w:cstheme="minorHAnsi"/>
          <w:b/>
          <w:color w:val="000000" w:themeColor="text1"/>
          <w:sz w:val="22"/>
          <w:szCs w:val="22"/>
        </w:rPr>
        <w:t>Automated Regeneration System</w:t>
      </w:r>
      <w:r w:rsidRPr="0018170D">
        <w:rPr>
          <w:rFonts w:asciiTheme="minorHAnsi" w:hAnsiTheme="minorHAnsi" w:cstheme="minorHAnsi"/>
          <w:b/>
          <w:bCs/>
          <w:color w:val="000000" w:themeColor="text1"/>
          <w:sz w:val="22"/>
          <w:szCs w:val="22"/>
        </w:rPr>
        <w:t xml:space="preserve"> Application</w:t>
      </w:r>
    </w:p>
    <w:p w:rsidR="008924FC" w:rsidRPr="0018170D" w:rsidRDefault="008924FC" w:rsidP="0061263F">
      <w:pPr>
        <w:pStyle w:val="SmallNormal"/>
        <w:jc w:val="both"/>
        <w:rPr>
          <w:rFonts w:asciiTheme="minorHAnsi" w:hAnsiTheme="minorHAnsi" w:cstheme="minorHAnsi"/>
          <w:b/>
          <w:bCs/>
          <w:color w:val="000000" w:themeColor="text1"/>
          <w:sz w:val="22"/>
          <w:szCs w:val="22"/>
        </w:rPr>
      </w:pPr>
    </w:p>
    <w:p w:rsidR="009D6A64" w:rsidRPr="0018170D" w:rsidRDefault="008924FC" w:rsidP="009D6A64">
      <w:pPr>
        <w:tabs>
          <w:tab w:val="left" w:pos="180"/>
        </w:tabs>
        <w:spacing w:line="240" w:lineRule="auto"/>
        <w:jc w:val="both"/>
        <w:rPr>
          <w:rFonts w:cstheme="minorHAnsi"/>
          <w:b/>
          <w:bCs/>
          <w:color w:val="000000" w:themeColor="text1"/>
        </w:rPr>
      </w:pPr>
      <w:r w:rsidRPr="0018170D">
        <w:rPr>
          <w:rFonts w:cstheme="minorHAnsi"/>
          <w:b/>
          <w:bCs/>
          <w:color w:val="000000" w:themeColor="text1"/>
        </w:rPr>
        <w:t xml:space="preserve">Description: </w:t>
      </w:r>
    </w:p>
    <w:p w:rsidR="009D6A64" w:rsidRPr="0018170D" w:rsidRDefault="009D6A64" w:rsidP="009D6A64">
      <w:pPr>
        <w:tabs>
          <w:tab w:val="left" w:pos="180"/>
        </w:tabs>
        <w:spacing w:line="240" w:lineRule="auto"/>
        <w:jc w:val="both"/>
        <w:rPr>
          <w:rFonts w:cstheme="minorHAnsi"/>
          <w:color w:val="000000" w:themeColor="text1"/>
        </w:rPr>
      </w:pPr>
      <w:r w:rsidRPr="0018170D">
        <w:rPr>
          <w:rFonts w:cstheme="minorHAnsi"/>
          <w:color w:val="000000" w:themeColor="text1"/>
        </w:rPr>
        <w:lastRenderedPageBreak/>
        <w:t xml:space="preserve">The Auto Insurance </w:t>
      </w:r>
      <w:r w:rsidR="000E4298" w:rsidRPr="0018170D">
        <w:rPr>
          <w:rFonts w:cstheme="minorHAnsi"/>
          <w:color w:val="000000" w:themeColor="text1"/>
        </w:rPr>
        <w:t>Project</w:t>
      </w:r>
      <w:r w:rsidRPr="0018170D">
        <w:rPr>
          <w:rFonts w:cstheme="minorHAnsi"/>
          <w:color w:val="000000" w:themeColor="text1"/>
        </w:rPr>
        <w:t xml:space="preserve"> Automated Regeneration System (ARS) is aimed at maintaining and developing the existing application that generates appropriate Insurance quote based on the information provided by the customers.</w:t>
      </w:r>
    </w:p>
    <w:p w:rsidR="0061263F" w:rsidRPr="0018170D" w:rsidRDefault="0061263F" w:rsidP="0061263F">
      <w:pPr>
        <w:jc w:val="both"/>
        <w:rPr>
          <w:rFonts w:cstheme="minorHAnsi"/>
          <w:b/>
          <w:color w:val="000000" w:themeColor="text1"/>
          <w:shd w:val="clear" w:color="auto" w:fill="FFFFFF"/>
        </w:rPr>
      </w:pPr>
      <w:r w:rsidRPr="0018170D">
        <w:rPr>
          <w:rFonts w:cstheme="minorHAnsi"/>
          <w:b/>
          <w:color w:val="000000" w:themeColor="text1"/>
          <w:shd w:val="clear" w:color="auto" w:fill="FFFFFF"/>
        </w:rPr>
        <w:t>Responsibilities:</w:t>
      </w:r>
    </w:p>
    <w:p w:rsidR="0061263F" w:rsidRPr="0018170D" w:rsidRDefault="0061263F" w:rsidP="002C4784">
      <w:pPr>
        <w:pStyle w:val="NoSpacing"/>
        <w:numPr>
          <w:ilvl w:val="0"/>
          <w:numId w:val="8"/>
        </w:numPr>
      </w:pPr>
      <w:r w:rsidRPr="0018170D">
        <w:t xml:space="preserve">Involved in Life Cycle Development (SDLC), provided value added services with development teams and clients throughout the life span of a project, strategic consulting; code writing; and managing complex development schedules and tasks. </w:t>
      </w:r>
    </w:p>
    <w:p w:rsidR="0061263F" w:rsidRPr="0018170D" w:rsidRDefault="0061263F" w:rsidP="002C4784">
      <w:pPr>
        <w:pStyle w:val="NoSpacing"/>
        <w:numPr>
          <w:ilvl w:val="0"/>
          <w:numId w:val="8"/>
        </w:numPr>
        <w:rPr>
          <w:shd w:val="clear" w:color="auto" w:fill="FFFFFF"/>
        </w:rPr>
      </w:pPr>
      <w:r w:rsidRPr="0018170D">
        <w:rPr>
          <w:shd w:val="clear" w:color="auto" w:fill="FFFFFF"/>
        </w:rPr>
        <w:t>Gathering requirements from client and creating Functional specification document.</w:t>
      </w:r>
    </w:p>
    <w:p w:rsidR="0061263F" w:rsidRPr="0018170D" w:rsidRDefault="0061263F" w:rsidP="002C4784">
      <w:pPr>
        <w:pStyle w:val="NoSpacing"/>
        <w:numPr>
          <w:ilvl w:val="0"/>
          <w:numId w:val="8"/>
        </w:numPr>
        <w:rPr>
          <w:shd w:val="clear" w:color="auto" w:fill="FFFFFF"/>
        </w:rPr>
      </w:pPr>
      <w:r w:rsidRPr="0018170D">
        <w:rPr>
          <w:shd w:val="clear" w:color="auto" w:fill="FFFFFF"/>
        </w:rPr>
        <w:t>Followed</w:t>
      </w:r>
      <w:r w:rsidR="0018170D">
        <w:rPr>
          <w:shd w:val="clear" w:color="auto" w:fill="FFFFFF"/>
        </w:rPr>
        <w:t xml:space="preserve"> </w:t>
      </w:r>
      <w:r w:rsidRPr="0018170D">
        <w:rPr>
          <w:b/>
          <w:shd w:val="clear" w:color="auto" w:fill="FFFFFF"/>
        </w:rPr>
        <w:t>Agile</w:t>
      </w:r>
      <w:r w:rsidRPr="0018170D">
        <w:rPr>
          <w:shd w:val="clear" w:color="auto" w:fill="FFFFFF"/>
        </w:rPr>
        <w:t xml:space="preserve"> Methodologies (</w:t>
      </w:r>
      <w:r w:rsidRPr="0018170D">
        <w:rPr>
          <w:b/>
          <w:shd w:val="clear" w:color="auto" w:fill="FFFFFF"/>
        </w:rPr>
        <w:t>Scrum</w:t>
      </w:r>
      <w:r w:rsidRPr="0018170D">
        <w:rPr>
          <w:shd w:val="clear" w:color="auto" w:fill="FFFFFF"/>
        </w:rPr>
        <w:t xml:space="preserve"> and Extreme Programming).</w:t>
      </w:r>
    </w:p>
    <w:p w:rsidR="0061263F" w:rsidRPr="0018170D" w:rsidRDefault="0061263F" w:rsidP="002C4784">
      <w:pPr>
        <w:pStyle w:val="NoSpacing"/>
        <w:numPr>
          <w:ilvl w:val="0"/>
          <w:numId w:val="8"/>
        </w:numPr>
        <w:rPr>
          <w:shd w:val="clear" w:color="auto" w:fill="FFFFFF"/>
        </w:rPr>
      </w:pPr>
      <w:r w:rsidRPr="0018170D">
        <w:rPr>
          <w:shd w:val="clear" w:color="auto" w:fill="FFFFFF"/>
        </w:rPr>
        <w:t>Prepared all possible Use Cases for all the requirements.</w:t>
      </w:r>
    </w:p>
    <w:p w:rsidR="00B87ACB" w:rsidRPr="0018170D" w:rsidRDefault="00D61B2F" w:rsidP="002C4784">
      <w:pPr>
        <w:pStyle w:val="NoSpacing"/>
        <w:numPr>
          <w:ilvl w:val="0"/>
          <w:numId w:val="8"/>
        </w:numPr>
        <w:rPr>
          <w:shd w:val="clear" w:color="auto" w:fill="FFFFFF"/>
        </w:rPr>
      </w:pPr>
      <w:r w:rsidRPr="0018170D">
        <w:rPr>
          <w:shd w:val="clear" w:color="auto" w:fill="FFFFFF"/>
        </w:rPr>
        <w:t>Design and developm</w:t>
      </w:r>
      <w:r w:rsidR="00B87ACB" w:rsidRPr="0018170D">
        <w:rPr>
          <w:shd w:val="clear" w:color="auto" w:fill="FFFFFF"/>
        </w:rPr>
        <w:t xml:space="preserve">ent of user interface using </w:t>
      </w:r>
      <w:r w:rsidR="000C7535" w:rsidRPr="0018170D">
        <w:rPr>
          <w:b/>
          <w:shd w:val="clear" w:color="auto" w:fill="FFFFFF"/>
        </w:rPr>
        <w:t>MVC,</w:t>
      </w:r>
      <w:r w:rsidR="00B87ACB" w:rsidRPr="0018170D">
        <w:rPr>
          <w:b/>
          <w:shd w:val="clear" w:color="auto" w:fill="FFFFFF"/>
        </w:rPr>
        <w:t>ASP.NET, C#, HTML5, CSS3, Bootstrap, Jquery.</w:t>
      </w:r>
    </w:p>
    <w:p w:rsidR="0061263F" w:rsidRPr="0018170D" w:rsidRDefault="0061263F" w:rsidP="002C4784">
      <w:pPr>
        <w:pStyle w:val="NoSpacing"/>
        <w:numPr>
          <w:ilvl w:val="0"/>
          <w:numId w:val="8"/>
        </w:numPr>
        <w:rPr>
          <w:shd w:val="clear" w:color="auto" w:fill="FFFFFF"/>
        </w:rPr>
      </w:pPr>
      <w:r w:rsidRPr="0018170D">
        <w:rPr>
          <w:shd w:val="clear" w:color="auto" w:fill="FFFFFF"/>
        </w:rPr>
        <w:t xml:space="preserve">Followed </w:t>
      </w:r>
      <w:r w:rsidR="0059496E" w:rsidRPr="0018170D">
        <w:rPr>
          <w:b/>
          <w:shd w:val="clear" w:color="auto" w:fill="FFFFFF"/>
        </w:rPr>
        <w:t>MVC</w:t>
      </w:r>
      <w:r w:rsidRPr="0018170D">
        <w:rPr>
          <w:shd w:val="clear" w:color="auto" w:fill="FFFFFF"/>
        </w:rPr>
        <w:t xml:space="preserve"> architecture.</w:t>
      </w:r>
    </w:p>
    <w:p w:rsidR="00360022" w:rsidRPr="0018170D" w:rsidRDefault="00360022" w:rsidP="002C4784">
      <w:pPr>
        <w:pStyle w:val="NoSpacing"/>
        <w:numPr>
          <w:ilvl w:val="0"/>
          <w:numId w:val="8"/>
        </w:numPr>
        <w:rPr>
          <w:shd w:val="clear" w:color="auto" w:fill="FFFFFF"/>
        </w:rPr>
      </w:pPr>
      <w:r w:rsidRPr="0018170D">
        <w:rPr>
          <w:shd w:val="clear" w:color="auto" w:fill="FFFFFF"/>
        </w:rPr>
        <w:t xml:space="preserve">Build application prototypes using </w:t>
      </w:r>
      <w:r w:rsidRPr="0018170D">
        <w:rPr>
          <w:b/>
          <w:shd w:val="clear" w:color="auto" w:fill="FFFFFF"/>
        </w:rPr>
        <w:t>HTML</w:t>
      </w:r>
      <w:r w:rsidR="00B9346A" w:rsidRPr="0018170D">
        <w:rPr>
          <w:b/>
          <w:shd w:val="clear" w:color="auto" w:fill="FFFFFF"/>
        </w:rPr>
        <w:t>5</w:t>
      </w:r>
    </w:p>
    <w:p w:rsidR="00AE3A1D" w:rsidRPr="0018170D" w:rsidRDefault="0061263F" w:rsidP="002C4784">
      <w:pPr>
        <w:pStyle w:val="NoSpacing"/>
        <w:numPr>
          <w:ilvl w:val="0"/>
          <w:numId w:val="8"/>
        </w:numPr>
        <w:rPr>
          <w:b/>
          <w:shd w:val="clear" w:color="auto" w:fill="FFFFFF"/>
        </w:rPr>
      </w:pPr>
      <w:r w:rsidRPr="0018170D">
        <w:rPr>
          <w:shd w:val="clear" w:color="auto" w:fill="FFFFFF"/>
        </w:rPr>
        <w:t xml:space="preserve">Used </w:t>
      </w:r>
      <w:r w:rsidR="0096550D" w:rsidRPr="0018170D">
        <w:rPr>
          <w:shd w:val="clear" w:color="auto" w:fill="FFFFFF"/>
        </w:rPr>
        <w:t xml:space="preserve">Database </w:t>
      </w:r>
      <w:r w:rsidRPr="0018170D">
        <w:rPr>
          <w:shd w:val="clear" w:color="auto" w:fill="FFFFFF"/>
        </w:rPr>
        <w:t xml:space="preserve">First approach in the </w:t>
      </w:r>
      <w:r w:rsidRPr="0018170D">
        <w:rPr>
          <w:b/>
          <w:shd w:val="clear" w:color="auto" w:fill="FFFFFF"/>
        </w:rPr>
        <w:t>Entity</w:t>
      </w:r>
      <w:r w:rsidR="0018170D">
        <w:rPr>
          <w:b/>
          <w:shd w:val="clear" w:color="auto" w:fill="FFFFFF"/>
        </w:rPr>
        <w:t xml:space="preserve"> </w:t>
      </w:r>
      <w:r w:rsidRPr="0018170D">
        <w:rPr>
          <w:b/>
          <w:shd w:val="clear" w:color="auto" w:fill="FFFFFF"/>
        </w:rPr>
        <w:t>Framework.</w:t>
      </w:r>
    </w:p>
    <w:p w:rsidR="008C23A1" w:rsidRPr="0018170D" w:rsidRDefault="008C23A1" w:rsidP="002C4784">
      <w:pPr>
        <w:pStyle w:val="NoSpacing"/>
        <w:numPr>
          <w:ilvl w:val="0"/>
          <w:numId w:val="8"/>
        </w:numPr>
        <w:rPr>
          <w:shd w:val="clear" w:color="auto" w:fill="FFFFFF"/>
        </w:rPr>
      </w:pPr>
      <w:r w:rsidRPr="0018170D">
        <w:rPr>
          <w:shd w:val="clear" w:color="auto" w:fill="FFFFFF"/>
        </w:rPr>
        <w:t xml:space="preserve">Used </w:t>
      </w:r>
      <w:r w:rsidRPr="0018170D">
        <w:rPr>
          <w:b/>
          <w:shd w:val="clear" w:color="auto" w:fill="FFFFFF"/>
        </w:rPr>
        <w:t>LINQ</w:t>
      </w:r>
      <w:r w:rsidR="0018170D">
        <w:rPr>
          <w:b/>
          <w:shd w:val="clear" w:color="auto" w:fill="FFFFFF"/>
        </w:rPr>
        <w:t xml:space="preserve"> </w:t>
      </w:r>
      <w:r w:rsidRPr="0018170D">
        <w:rPr>
          <w:b/>
          <w:shd w:val="clear" w:color="auto" w:fill="FFFFFF"/>
        </w:rPr>
        <w:t>queries</w:t>
      </w:r>
      <w:r w:rsidRPr="0018170D">
        <w:rPr>
          <w:shd w:val="clear" w:color="auto" w:fill="FFFFFF"/>
        </w:rPr>
        <w:t xml:space="preserve"> and </w:t>
      </w:r>
      <w:r w:rsidRPr="0018170D">
        <w:rPr>
          <w:rStyle w:val="Strong"/>
          <w:rFonts w:cstheme="minorHAnsi"/>
          <w:color w:val="000000" w:themeColor="text1"/>
          <w:shd w:val="clear" w:color="auto" w:fill="FFFFFF"/>
        </w:rPr>
        <w:t>lambda expressions</w:t>
      </w:r>
      <w:r w:rsidRPr="0018170D">
        <w:rPr>
          <w:shd w:val="clear" w:color="auto" w:fill="FFFFFF"/>
        </w:rPr>
        <w:t xml:space="preserve"> for extracting the data from database using Entity Framework.</w:t>
      </w:r>
    </w:p>
    <w:p w:rsidR="0061263F" w:rsidRPr="0018170D" w:rsidRDefault="0061263F" w:rsidP="002C4784">
      <w:pPr>
        <w:pStyle w:val="NoSpacing"/>
        <w:numPr>
          <w:ilvl w:val="0"/>
          <w:numId w:val="8"/>
        </w:numPr>
        <w:rPr>
          <w:shd w:val="clear" w:color="auto" w:fill="FFFFFF"/>
        </w:rPr>
      </w:pPr>
      <w:r w:rsidRPr="0018170D">
        <w:rPr>
          <w:shd w:val="clear" w:color="auto" w:fill="FFFFFF"/>
        </w:rPr>
        <w:t xml:space="preserve">Developed the user interface using </w:t>
      </w:r>
      <w:r w:rsidRPr="0018170D">
        <w:rPr>
          <w:b/>
          <w:shd w:val="clear" w:color="auto" w:fill="FFFFFF"/>
        </w:rPr>
        <w:t xml:space="preserve">ASP.NET, Telerik </w:t>
      </w:r>
      <w:r w:rsidR="00B87ACB" w:rsidRPr="0018170D">
        <w:rPr>
          <w:b/>
          <w:shd w:val="clear" w:color="auto" w:fill="FFFFFF"/>
        </w:rPr>
        <w:t>controls</w:t>
      </w:r>
      <w:r w:rsidRPr="0018170D">
        <w:rPr>
          <w:b/>
          <w:shd w:val="clear" w:color="auto" w:fill="FFFFFF"/>
        </w:rPr>
        <w:t>.</w:t>
      </w:r>
    </w:p>
    <w:p w:rsidR="0061263F" w:rsidRPr="0018170D" w:rsidRDefault="0061263F" w:rsidP="002C4784">
      <w:pPr>
        <w:pStyle w:val="NoSpacing"/>
        <w:numPr>
          <w:ilvl w:val="0"/>
          <w:numId w:val="8"/>
        </w:numPr>
        <w:rPr>
          <w:shd w:val="clear" w:color="auto" w:fill="FFFFFF"/>
        </w:rPr>
      </w:pPr>
      <w:r w:rsidRPr="0018170D">
        <w:rPr>
          <w:shd w:val="clear" w:color="auto" w:fill="FFFFFF"/>
        </w:rPr>
        <w:t xml:space="preserve">Implemented Server and </w:t>
      </w:r>
      <w:r w:rsidR="000E4298" w:rsidRPr="0018170D">
        <w:rPr>
          <w:shd w:val="clear" w:color="auto" w:fill="FFFFFF"/>
        </w:rPr>
        <w:t>Client-side</w:t>
      </w:r>
      <w:r w:rsidRPr="0018170D">
        <w:rPr>
          <w:shd w:val="clear" w:color="auto" w:fill="FFFFFF"/>
        </w:rPr>
        <w:t xml:space="preserve"> validations using ASP.NET validation controls, jQuery</w:t>
      </w:r>
      <w:r w:rsidR="006F5C1A" w:rsidRPr="0018170D">
        <w:rPr>
          <w:shd w:val="clear" w:color="auto" w:fill="FFFFFF"/>
        </w:rPr>
        <w:t>, Bootstrap</w:t>
      </w:r>
      <w:r w:rsidRPr="0018170D">
        <w:rPr>
          <w:shd w:val="clear" w:color="auto" w:fill="FFFFFF"/>
        </w:rPr>
        <w:t>.</w:t>
      </w:r>
    </w:p>
    <w:p w:rsidR="0061263F" w:rsidRPr="0018170D" w:rsidRDefault="0061263F" w:rsidP="002C4784">
      <w:pPr>
        <w:pStyle w:val="NoSpacing"/>
        <w:numPr>
          <w:ilvl w:val="0"/>
          <w:numId w:val="8"/>
        </w:numPr>
        <w:rPr>
          <w:shd w:val="clear" w:color="auto" w:fill="FFFFFF"/>
        </w:rPr>
      </w:pPr>
      <w:r w:rsidRPr="0018170D">
        <w:rPr>
          <w:shd w:val="clear" w:color="auto" w:fill="FFFFFF"/>
        </w:rPr>
        <w:t xml:space="preserve">Developed </w:t>
      </w:r>
      <w:r w:rsidRPr="0018170D">
        <w:rPr>
          <w:b/>
          <w:shd w:val="clear" w:color="auto" w:fill="FFFFFF"/>
        </w:rPr>
        <w:t>WCF</w:t>
      </w:r>
      <w:r w:rsidRPr="0018170D">
        <w:rPr>
          <w:shd w:val="clear" w:color="auto" w:fill="FFFFFF"/>
        </w:rPr>
        <w:t xml:space="preserve"> web services for calling </w:t>
      </w:r>
      <w:r w:rsidR="00360022" w:rsidRPr="0018170D">
        <w:rPr>
          <w:shd w:val="clear" w:color="auto" w:fill="FFFFFF"/>
        </w:rPr>
        <w:t xml:space="preserve">Web </w:t>
      </w:r>
      <w:r w:rsidRPr="0018170D">
        <w:rPr>
          <w:shd w:val="clear" w:color="auto" w:fill="FFFFFF"/>
        </w:rPr>
        <w:t>API methods.</w:t>
      </w:r>
    </w:p>
    <w:p w:rsidR="0061263F" w:rsidRPr="0018170D" w:rsidRDefault="0061263F" w:rsidP="002C4784">
      <w:pPr>
        <w:pStyle w:val="NoSpacing"/>
        <w:numPr>
          <w:ilvl w:val="0"/>
          <w:numId w:val="8"/>
        </w:numPr>
      </w:pPr>
      <w:r w:rsidRPr="0018170D">
        <w:t>Involved in fixing the bugs based on the client requirements and involved in the enhancements for the web forms, class files and stored procedures</w:t>
      </w:r>
      <w:r w:rsidRPr="0018170D">
        <w:rPr>
          <w:shd w:val="clear" w:color="auto" w:fill="FFFFFF"/>
        </w:rPr>
        <w:t>.</w:t>
      </w:r>
    </w:p>
    <w:p w:rsidR="0061263F" w:rsidRPr="0018170D" w:rsidRDefault="0061263F" w:rsidP="002C4784">
      <w:pPr>
        <w:pStyle w:val="NoSpacing"/>
        <w:numPr>
          <w:ilvl w:val="0"/>
          <w:numId w:val="8"/>
        </w:numPr>
        <w:rPr>
          <w:shd w:val="clear" w:color="auto" w:fill="FFFFFF"/>
        </w:rPr>
      </w:pPr>
      <w:r w:rsidRPr="0018170D">
        <w:rPr>
          <w:shd w:val="clear" w:color="auto" w:fill="FFFFFF"/>
        </w:rPr>
        <w:t>Experienced in deploying the project in different environments.</w:t>
      </w:r>
    </w:p>
    <w:p w:rsidR="0061263F" w:rsidRPr="0018170D" w:rsidRDefault="0061263F" w:rsidP="002C4784">
      <w:pPr>
        <w:pStyle w:val="NoSpacing"/>
        <w:numPr>
          <w:ilvl w:val="0"/>
          <w:numId w:val="8"/>
        </w:numPr>
        <w:rPr>
          <w:bCs/>
          <w:shd w:val="clear" w:color="auto" w:fill="FFFFFF"/>
          <w:lang w:val="en-CA"/>
        </w:rPr>
      </w:pPr>
      <w:r w:rsidRPr="0018170D">
        <w:rPr>
          <w:shd w:val="clear" w:color="auto" w:fill="FFFFFF"/>
        </w:rPr>
        <w:t xml:space="preserve">Designed and developed several </w:t>
      </w:r>
      <w:r w:rsidRPr="0018170D">
        <w:rPr>
          <w:b/>
          <w:shd w:val="clear" w:color="auto" w:fill="FFFFFF"/>
        </w:rPr>
        <w:t>SQL Server Stored Procedures, Triggers and Views</w:t>
      </w:r>
      <w:r w:rsidRPr="0018170D">
        <w:rPr>
          <w:shd w:val="clear" w:color="auto" w:fill="FFFFFF"/>
        </w:rPr>
        <w:t>.</w:t>
      </w:r>
    </w:p>
    <w:p w:rsidR="0061263F" w:rsidRPr="0018170D" w:rsidRDefault="0061263F" w:rsidP="002C4784">
      <w:pPr>
        <w:pStyle w:val="NoSpacing"/>
        <w:numPr>
          <w:ilvl w:val="0"/>
          <w:numId w:val="8"/>
        </w:numPr>
      </w:pPr>
      <w:r w:rsidRPr="0018170D">
        <w:rPr>
          <w:bCs/>
          <w:lang w:val="en-CA"/>
        </w:rPr>
        <w:t xml:space="preserve">Transferred the MS Excel Sheet Reports </w:t>
      </w:r>
      <w:r w:rsidRPr="0018170D">
        <w:rPr>
          <w:lang w:val="en-CA"/>
        </w:rPr>
        <w:t>int</w:t>
      </w:r>
      <w:r w:rsidRPr="0018170D">
        <w:rPr>
          <w:bCs/>
          <w:lang w:val="en-CA"/>
        </w:rPr>
        <w:t xml:space="preserve">o </w:t>
      </w:r>
      <w:r w:rsidRPr="0018170D">
        <w:rPr>
          <w:b/>
          <w:bCs/>
          <w:lang w:val="en-CA"/>
        </w:rPr>
        <w:t>SSRS reports</w:t>
      </w:r>
      <w:r w:rsidR="0018170D">
        <w:rPr>
          <w:b/>
          <w:bCs/>
          <w:lang w:val="en-CA"/>
        </w:rPr>
        <w:t xml:space="preserve"> </w:t>
      </w:r>
      <w:r w:rsidRPr="0018170D">
        <w:rPr>
          <w:lang w:val="en-CA"/>
        </w:rPr>
        <w:t>migrating the data using</w:t>
      </w:r>
      <w:r w:rsidR="0018170D">
        <w:rPr>
          <w:lang w:val="en-CA"/>
        </w:rPr>
        <w:t xml:space="preserve"> </w:t>
      </w:r>
      <w:r w:rsidRPr="0018170D">
        <w:rPr>
          <w:b/>
          <w:bCs/>
          <w:lang w:val="en-CA"/>
        </w:rPr>
        <w:t>SSIS packages</w:t>
      </w:r>
      <w:r w:rsidR="0018170D">
        <w:rPr>
          <w:b/>
          <w:bCs/>
          <w:lang w:val="en-CA"/>
        </w:rPr>
        <w:t xml:space="preserve"> </w:t>
      </w:r>
      <w:r w:rsidRPr="0018170D">
        <w:rPr>
          <w:lang w:val="en-CA"/>
        </w:rPr>
        <w:t>and then Use views, tables and stored procedures to develop new report</w:t>
      </w:r>
      <w:r w:rsidR="00AE3A1D" w:rsidRPr="0018170D">
        <w:rPr>
          <w:bCs/>
          <w:lang w:val="en-CA"/>
        </w:rPr>
        <w:t>s</w:t>
      </w:r>
      <w:r w:rsidRPr="0018170D">
        <w:rPr>
          <w:bCs/>
          <w:lang w:val="en-CA"/>
        </w:rPr>
        <w:t>.</w:t>
      </w:r>
    </w:p>
    <w:p w:rsidR="0061263F" w:rsidRPr="0018170D" w:rsidRDefault="0061263F" w:rsidP="002C4784">
      <w:pPr>
        <w:pStyle w:val="NoSpacing"/>
        <w:numPr>
          <w:ilvl w:val="0"/>
          <w:numId w:val="8"/>
        </w:numPr>
      </w:pPr>
      <w:r w:rsidRPr="0018170D">
        <w:t>Performed Unit Testing, Regression Testing and Load testing on the modules according to the requirements and development stand</w:t>
      </w:r>
      <w:r w:rsidR="00A81A32" w:rsidRPr="0018170D">
        <w:t>.</w:t>
      </w:r>
    </w:p>
    <w:p w:rsidR="0061263F" w:rsidRPr="0018170D" w:rsidRDefault="0061263F" w:rsidP="002C4784">
      <w:pPr>
        <w:pStyle w:val="NoSpacing"/>
        <w:numPr>
          <w:ilvl w:val="0"/>
          <w:numId w:val="8"/>
        </w:numPr>
      </w:pPr>
      <w:r w:rsidRPr="0018170D">
        <w:t>Used Team Foundation Server as version control for storing different versions of Source Code.</w:t>
      </w:r>
    </w:p>
    <w:p w:rsidR="00857C01" w:rsidRPr="0018170D" w:rsidRDefault="0061263F" w:rsidP="00857C01">
      <w:pPr>
        <w:shd w:val="clear" w:color="auto" w:fill="FFFFFF"/>
        <w:spacing w:before="100" w:beforeAutospacing="1" w:after="100" w:afterAutospacing="1"/>
        <w:jc w:val="both"/>
        <w:rPr>
          <w:rFonts w:cstheme="minorHAnsi"/>
          <w:color w:val="000000" w:themeColor="text1"/>
        </w:rPr>
      </w:pPr>
      <w:r w:rsidRPr="0018170D">
        <w:rPr>
          <w:rFonts w:cstheme="minorHAnsi"/>
          <w:b/>
          <w:color w:val="000000" w:themeColor="text1"/>
          <w:shd w:val="clear" w:color="auto" w:fill="FFFFFF"/>
        </w:rPr>
        <w:t xml:space="preserve">Environment:  </w:t>
      </w:r>
      <w:r w:rsidRPr="0018170D">
        <w:rPr>
          <w:rFonts w:cstheme="minorHAnsi"/>
          <w:color w:val="000000" w:themeColor="text1"/>
          <w:shd w:val="clear" w:color="auto" w:fill="FFFFFF"/>
        </w:rPr>
        <w:t>Visual Studio 201</w:t>
      </w:r>
      <w:r w:rsidR="00276C1C" w:rsidRPr="0018170D">
        <w:rPr>
          <w:rFonts w:cstheme="minorHAnsi"/>
          <w:color w:val="000000" w:themeColor="text1"/>
          <w:shd w:val="clear" w:color="auto" w:fill="FFFFFF"/>
        </w:rPr>
        <w:t>2, MVC 3</w:t>
      </w:r>
      <w:r w:rsidRPr="0018170D">
        <w:rPr>
          <w:rFonts w:cstheme="minorHAnsi"/>
          <w:color w:val="000000" w:themeColor="text1"/>
          <w:shd w:val="clear" w:color="auto" w:fill="FFFFFF"/>
        </w:rPr>
        <w:t>,</w:t>
      </w:r>
      <w:r w:rsidR="00F96F36" w:rsidRPr="0018170D">
        <w:rPr>
          <w:rFonts w:cstheme="minorHAnsi"/>
          <w:bCs/>
          <w:color w:val="000000" w:themeColor="text1"/>
        </w:rPr>
        <w:t> </w:t>
      </w:r>
      <w:r w:rsidR="0067007F" w:rsidRPr="0018170D">
        <w:rPr>
          <w:rFonts w:cstheme="minorHAnsi"/>
          <w:bCs/>
          <w:color w:val="000000" w:themeColor="text1"/>
        </w:rPr>
        <w:t>ASP.Net 4.0</w:t>
      </w:r>
      <w:r w:rsidR="00F96F36" w:rsidRPr="0018170D">
        <w:rPr>
          <w:rFonts w:cstheme="minorHAnsi"/>
          <w:bCs/>
          <w:color w:val="000000" w:themeColor="text1"/>
        </w:rPr>
        <w:t xml:space="preserve">, </w:t>
      </w:r>
      <w:r w:rsidR="00D61B2F" w:rsidRPr="0018170D">
        <w:rPr>
          <w:rFonts w:cstheme="minorHAnsi"/>
          <w:bCs/>
          <w:color w:val="000000" w:themeColor="text1"/>
        </w:rPr>
        <w:t>VB.NET,</w:t>
      </w:r>
      <w:r w:rsidRPr="0018170D">
        <w:rPr>
          <w:rFonts w:cstheme="minorHAnsi"/>
          <w:bCs/>
          <w:color w:val="000000" w:themeColor="text1"/>
        </w:rPr>
        <w:t>C#.Net</w:t>
      </w:r>
      <w:r w:rsidRPr="0018170D">
        <w:rPr>
          <w:rFonts w:cstheme="minorHAnsi"/>
          <w:color w:val="000000" w:themeColor="text1"/>
        </w:rPr>
        <w:t>,</w:t>
      </w:r>
      <w:r w:rsidR="0067007F" w:rsidRPr="0018170D">
        <w:rPr>
          <w:rFonts w:cstheme="minorHAnsi"/>
          <w:color w:val="000000" w:themeColor="text1"/>
        </w:rPr>
        <w:t xml:space="preserve"> HTML</w:t>
      </w:r>
      <w:r w:rsidR="00D7381A" w:rsidRPr="0018170D">
        <w:rPr>
          <w:rFonts w:cstheme="minorHAnsi"/>
          <w:color w:val="000000" w:themeColor="text1"/>
        </w:rPr>
        <w:t>,</w:t>
      </w:r>
      <w:r w:rsidR="000C49C6" w:rsidRPr="0018170D">
        <w:rPr>
          <w:rFonts w:cstheme="minorHAnsi"/>
          <w:color w:val="000000" w:themeColor="text1"/>
        </w:rPr>
        <w:t xml:space="preserve"> Telerik </w:t>
      </w:r>
      <w:r w:rsidR="000020D9" w:rsidRPr="0018170D">
        <w:rPr>
          <w:rFonts w:cstheme="minorHAnsi"/>
          <w:color w:val="000000" w:themeColor="text1"/>
        </w:rPr>
        <w:t>Controls</w:t>
      </w:r>
      <w:r w:rsidRPr="0018170D">
        <w:rPr>
          <w:rFonts w:cstheme="minorHAnsi"/>
          <w:color w:val="000000" w:themeColor="text1"/>
        </w:rPr>
        <w:t xml:space="preserve">, </w:t>
      </w:r>
      <w:r w:rsidR="008924FC" w:rsidRPr="0018170D">
        <w:rPr>
          <w:rFonts w:cstheme="minorHAnsi"/>
          <w:color w:val="000000" w:themeColor="text1"/>
        </w:rPr>
        <w:t xml:space="preserve">jQuery, SOAP, </w:t>
      </w:r>
      <w:r w:rsidR="00D7381A" w:rsidRPr="0018170D">
        <w:rPr>
          <w:rFonts w:cstheme="minorHAnsi"/>
          <w:color w:val="000000" w:themeColor="text1"/>
        </w:rPr>
        <w:t xml:space="preserve">Web API, </w:t>
      </w:r>
      <w:r w:rsidR="000C7535" w:rsidRPr="0018170D">
        <w:rPr>
          <w:rFonts w:cstheme="minorHAnsi"/>
          <w:color w:val="000000" w:themeColor="text1"/>
        </w:rPr>
        <w:t>IIS 7</w:t>
      </w:r>
      <w:r w:rsidR="008924FC" w:rsidRPr="0018170D">
        <w:rPr>
          <w:rFonts w:cstheme="minorHAnsi"/>
          <w:color w:val="000000" w:themeColor="text1"/>
        </w:rPr>
        <w:t>.0</w:t>
      </w:r>
      <w:r w:rsidRPr="0018170D">
        <w:rPr>
          <w:rFonts w:cstheme="minorHAnsi"/>
          <w:color w:val="000000" w:themeColor="text1"/>
        </w:rPr>
        <w:t xml:space="preserve">, Web Services, WCF, XML, SQL-Server 2008, SSRS, </w:t>
      </w:r>
      <w:r w:rsidR="00D4718C" w:rsidRPr="0018170D">
        <w:rPr>
          <w:rFonts w:cstheme="minorHAnsi"/>
          <w:color w:val="000000" w:themeColor="text1"/>
        </w:rPr>
        <w:t>SSIS, TFS</w:t>
      </w:r>
      <w:r w:rsidRPr="0018170D">
        <w:rPr>
          <w:rFonts w:cstheme="minorHAnsi"/>
          <w:color w:val="000000" w:themeColor="text1"/>
        </w:rPr>
        <w:t>.</w:t>
      </w:r>
    </w:p>
    <w:p w:rsidR="00954DE3" w:rsidRPr="0018170D" w:rsidRDefault="004D7138" w:rsidP="00A5758B">
      <w:pPr>
        <w:spacing w:after="0" w:line="240" w:lineRule="auto"/>
        <w:jc w:val="both"/>
        <w:rPr>
          <w:rFonts w:cstheme="minorHAnsi"/>
          <w:b/>
          <w:color w:val="000000" w:themeColor="text1"/>
          <w:lang w:val="en-GB"/>
        </w:rPr>
      </w:pPr>
      <w:r w:rsidRPr="0018170D">
        <w:rPr>
          <w:rFonts w:cstheme="minorHAnsi"/>
          <w:b/>
          <w:color w:val="000000" w:themeColor="text1"/>
          <w:lang w:val="en-GB"/>
        </w:rPr>
        <w:t>Client:</w:t>
      </w:r>
      <w:r w:rsidRPr="0018170D">
        <w:rPr>
          <w:rFonts w:cstheme="minorHAnsi"/>
          <w:b/>
          <w:color w:val="000000" w:themeColor="text1"/>
          <w:lang w:val="en-GB"/>
        </w:rPr>
        <w:tab/>
      </w:r>
      <w:r w:rsidR="00990D3E" w:rsidRPr="0018170D">
        <w:rPr>
          <w:rFonts w:cstheme="minorHAnsi"/>
          <w:b/>
          <w:bCs/>
          <w:color w:val="000000" w:themeColor="text1"/>
        </w:rPr>
        <w:t>Dell</w:t>
      </w:r>
      <w:r w:rsidR="00E309CB" w:rsidRPr="0018170D">
        <w:rPr>
          <w:rFonts w:cstheme="minorHAnsi"/>
          <w:b/>
          <w:bCs/>
          <w:color w:val="000000" w:themeColor="text1"/>
        </w:rPr>
        <w:t xml:space="preserve"> Corporations</w:t>
      </w:r>
      <w:r w:rsidR="00990D3E" w:rsidRPr="0018170D">
        <w:rPr>
          <w:rFonts w:cstheme="minorHAnsi"/>
          <w:b/>
          <w:bCs/>
          <w:color w:val="000000" w:themeColor="text1"/>
        </w:rPr>
        <w:t>,</w:t>
      </w:r>
      <w:r w:rsidR="00F96F36" w:rsidRPr="0018170D">
        <w:rPr>
          <w:rFonts w:cstheme="minorHAnsi"/>
          <w:b/>
          <w:color w:val="000000" w:themeColor="text1"/>
        </w:rPr>
        <w:t xml:space="preserve"> India </w:t>
      </w:r>
      <w:r w:rsidR="00F96F36" w:rsidRPr="0018170D">
        <w:rPr>
          <w:rFonts w:cstheme="minorHAnsi"/>
          <w:b/>
          <w:color w:val="000000" w:themeColor="text1"/>
        </w:rPr>
        <w:tab/>
      </w:r>
      <w:r w:rsidR="00916242" w:rsidRPr="0018170D">
        <w:rPr>
          <w:rFonts w:cstheme="minorHAnsi"/>
          <w:b/>
          <w:color w:val="000000" w:themeColor="text1"/>
        </w:rPr>
        <w:t xml:space="preserve">                                                                            </w:t>
      </w:r>
      <w:r w:rsidR="0086560D" w:rsidRPr="0018170D">
        <w:rPr>
          <w:rFonts w:cstheme="minorHAnsi"/>
          <w:b/>
          <w:color w:val="000000" w:themeColor="text1"/>
          <w:lang w:val="en-GB"/>
        </w:rPr>
        <w:t>Jan2012</w:t>
      </w:r>
      <w:r w:rsidR="00954DE3" w:rsidRPr="0018170D">
        <w:rPr>
          <w:rFonts w:cstheme="minorHAnsi"/>
          <w:b/>
          <w:color w:val="000000" w:themeColor="text1"/>
          <w:lang w:val="en-GB"/>
        </w:rPr>
        <w:t xml:space="preserve"> – </w:t>
      </w:r>
      <w:r w:rsidR="0086560D" w:rsidRPr="0018170D">
        <w:rPr>
          <w:rFonts w:cstheme="minorHAnsi"/>
          <w:b/>
          <w:color w:val="000000" w:themeColor="text1"/>
          <w:lang w:val="en-GB"/>
        </w:rPr>
        <w:t>June2014</w:t>
      </w:r>
    </w:p>
    <w:p w:rsidR="00954DE3" w:rsidRPr="0018170D" w:rsidRDefault="00954DE3" w:rsidP="00A5758B">
      <w:pPr>
        <w:pStyle w:val="WW-PlainText"/>
        <w:jc w:val="both"/>
        <w:rPr>
          <w:rFonts w:asciiTheme="minorHAnsi" w:hAnsiTheme="minorHAnsi" w:cstheme="minorHAnsi"/>
          <w:b/>
          <w:color w:val="000000" w:themeColor="text1"/>
          <w:sz w:val="22"/>
          <w:szCs w:val="22"/>
        </w:rPr>
      </w:pPr>
      <w:r w:rsidRPr="0018170D">
        <w:rPr>
          <w:rFonts w:asciiTheme="minorHAnsi" w:hAnsiTheme="minorHAnsi" w:cstheme="minorHAnsi"/>
          <w:b/>
          <w:color w:val="000000" w:themeColor="text1"/>
          <w:sz w:val="22"/>
          <w:szCs w:val="22"/>
        </w:rPr>
        <w:t>Role:</w:t>
      </w:r>
      <w:r w:rsidR="004D7138" w:rsidRPr="0018170D">
        <w:rPr>
          <w:rFonts w:asciiTheme="minorHAnsi" w:hAnsiTheme="minorHAnsi" w:cstheme="minorHAnsi"/>
          <w:b/>
          <w:color w:val="000000" w:themeColor="text1"/>
          <w:sz w:val="22"/>
          <w:szCs w:val="22"/>
        </w:rPr>
        <w:tab/>
      </w:r>
      <w:r w:rsidR="00BA5E65" w:rsidRPr="0018170D">
        <w:rPr>
          <w:rFonts w:asciiTheme="minorHAnsi" w:hAnsiTheme="minorHAnsi" w:cstheme="minorHAnsi"/>
          <w:b/>
          <w:color w:val="000000" w:themeColor="text1"/>
          <w:sz w:val="22"/>
          <w:szCs w:val="22"/>
        </w:rPr>
        <w:t>.Net Developer</w:t>
      </w:r>
    </w:p>
    <w:p w:rsidR="00954DE3" w:rsidRPr="0018170D" w:rsidRDefault="004D7138" w:rsidP="00A5758B">
      <w:pPr>
        <w:pStyle w:val="WW-PlainText"/>
        <w:jc w:val="both"/>
        <w:rPr>
          <w:rFonts w:asciiTheme="minorHAnsi" w:hAnsiTheme="minorHAnsi" w:cstheme="minorHAnsi"/>
          <w:b/>
          <w:color w:val="000000" w:themeColor="text1"/>
          <w:sz w:val="22"/>
          <w:szCs w:val="22"/>
        </w:rPr>
      </w:pPr>
      <w:r w:rsidRPr="0018170D">
        <w:rPr>
          <w:rFonts w:asciiTheme="minorHAnsi" w:hAnsiTheme="minorHAnsi" w:cstheme="minorHAnsi"/>
          <w:b/>
          <w:color w:val="000000" w:themeColor="text1"/>
          <w:sz w:val="22"/>
          <w:szCs w:val="22"/>
        </w:rPr>
        <w:t>Project:</w:t>
      </w:r>
      <w:r w:rsidR="00916242" w:rsidRPr="0018170D">
        <w:rPr>
          <w:rFonts w:asciiTheme="minorHAnsi" w:hAnsiTheme="minorHAnsi" w:cstheme="minorHAnsi"/>
          <w:b/>
          <w:color w:val="000000" w:themeColor="text1"/>
          <w:sz w:val="22"/>
          <w:szCs w:val="22"/>
        </w:rPr>
        <w:t xml:space="preserve"> </w:t>
      </w:r>
      <w:r w:rsidR="000E4298" w:rsidRPr="0018170D">
        <w:rPr>
          <w:rFonts w:asciiTheme="minorHAnsi" w:hAnsiTheme="minorHAnsi" w:cstheme="minorHAnsi"/>
          <w:b/>
          <w:color w:val="000000" w:themeColor="text1"/>
          <w:sz w:val="22"/>
          <w:szCs w:val="22"/>
        </w:rPr>
        <w:t>Environmental</w:t>
      </w:r>
      <w:r w:rsidR="00990D3E" w:rsidRPr="0018170D">
        <w:rPr>
          <w:rFonts w:asciiTheme="minorHAnsi" w:hAnsiTheme="minorHAnsi" w:cstheme="minorHAnsi"/>
          <w:b/>
          <w:color w:val="000000" w:themeColor="text1"/>
          <w:sz w:val="22"/>
          <w:szCs w:val="22"/>
        </w:rPr>
        <w:t>, Health and Safety (EHS)</w:t>
      </w:r>
    </w:p>
    <w:p w:rsidR="00DA7D62" w:rsidRPr="0018170D" w:rsidRDefault="00DA7D62" w:rsidP="00A5758B">
      <w:pPr>
        <w:pStyle w:val="WW-PlainText"/>
        <w:jc w:val="both"/>
        <w:rPr>
          <w:rFonts w:asciiTheme="minorHAnsi" w:hAnsiTheme="minorHAnsi" w:cstheme="minorHAnsi"/>
          <w:b/>
          <w:color w:val="000000" w:themeColor="text1"/>
          <w:sz w:val="22"/>
          <w:szCs w:val="22"/>
        </w:rPr>
      </w:pPr>
    </w:p>
    <w:p w:rsidR="00DA7D62" w:rsidRPr="0018170D" w:rsidRDefault="00DA7D62" w:rsidP="00A5758B">
      <w:pPr>
        <w:pStyle w:val="WW-PlainText"/>
        <w:jc w:val="both"/>
        <w:rPr>
          <w:rFonts w:asciiTheme="minorHAnsi" w:hAnsiTheme="minorHAnsi" w:cstheme="minorHAnsi"/>
          <w:b/>
          <w:color w:val="000000" w:themeColor="text1"/>
          <w:sz w:val="22"/>
          <w:szCs w:val="22"/>
        </w:rPr>
      </w:pPr>
      <w:r w:rsidRPr="0018170D">
        <w:rPr>
          <w:rFonts w:asciiTheme="minorHAnsi" w:hAnsiTheme="minorHAnsi" w:cstheme="minorHAnsi"/>
          <w:b/>
          <w:color w:val="000000" w:themeColor="text1"/>
          <w:sz w:val="22"/>
          <w:szCs w:val="22"/>
        </w:rPr>
        <w:t>Description:</w:t>
      </w:r>
    </w:p>
    <w:p w:rsidR="00990D3E" w:rsidRPr="0018170D" w:rsidRDefault="00990D3E" w:rsidP="00A5758B">
      <w:pPr>
        <w:pStyle w:val="WW-PlainText"/>
        <w:jc w:val="both"/>
        <w:rPr>
          <w:rFonts w:asciiTheme="minorHAnsi" w:hAnsiTheme="minorHAnsi" w:cstheme="minorHAnsi"/>
          <w:b/>
          <w:color w:val="000000" w:themeColor="text1"/>
          <w:sz w:val="22"/>
          <w:szCs w:val="22"/>
        </w:rPr>
      </w:pPr>
    </w:p>
    <w:p w:rsidR="00990D3E" w:rsidRPr="0018170D" w:rsidRDefault="00990D3E" w:rsidP="00990D3E">
      <w:pPr>
        <w:spacing w:line="240" w:lineRule="auto"/>
        <w:jc w:val="both"/>
        <w:rPr>
          <w:rFonts w:cstheme="minorHAnsi"/>
          <w:color w:val="000000" w:themeColor="text1"/>
        </w:rPr>
      </w:pPr>
      <w:r w:rsidRPr="0018170D">
        <w:rPr>
          <w:rFonts w:cstheme="minorHAnsi"/>
          <w:color w:val="000000" w:themeColor="text1"/>
        </w:rPr>
        <w:t>The Environmental, Health and Safety (EHS) project provides an incident tracking application used by the EHS workgroup Dell worldwide to record, monitor and track accidents, injuries and near miss incidents on the factory floors.</w:t>
      </w:r>
    </w:p>
    <w:p w:rsidR="00A5758B" w:rsidRPr="0018170D" w:rsidRDefault="00DE62ED" w:rsidP="00A5758B">
      <w:pPr>
        <w:pStyle w:val="WW-PlainText"/>
        <w:jc w:val="both"/>
        <w:rPr>
          <w:rFonts w:asciiTheme="minorHAnsi" w:eastAsia="MS Mincho" w:hAnsiTheme="minorHAnsi" w:cstheme="minorHAnsi"/>
          <w:color w:val="000000" w:themeColor="text1"/>
          <w:sz w:val="22"/>
          <w:szCs w:val="22"/>
          <w:lang w:val="en-AU"/>
        </w:rPr>
      </w:pPr>
      <w:r w:rsidRPr="0018170D">
        <w:rPr>
          <w:rFonts w:asciiTheme="minorHAnsi" w:eastAsia="MS Mincho" w:hAnsiTheme="minorHAnsi" w:cstheme="minorHAnsi"/>
          <w:b/>
          <w:color w:val="000000" w:themeColor="text1"/>
          <w:sz w:val="22"/>
          <w:szCs w:val="22"/>
          <w:lang w:val="en-AU"/>
        </w:rPr>
        <w:t>Responsibilities</w:t>
      </w:r>
      <w:r w:rsidRPr="0018170D">
        <w:rPr>
          <w:rFonts w:asciiTheme="minorHAnsi" w:eastAsia="MS Mincho" w:hAnsiTheme="minorHAnsi" w:cstheme="minorHAnsi"/>
          <w:color w:val="000000" w:themeColor="text1"/>
          <w:sz w:val="22"/>
          <w:szCs w:val="22"/>
          <w:lang w:val="en-AU"/>
        </w:rPr>
        <w:t>:</w:t>
      </w:r>
    </w:p>
    <w:p w:rsidR="00663262" w:rsidRPr="0018170D" w:rsidRDefault="00663262" w:rsidP="00A5758B">
      <w:pPr>
        <w:pStyle w:val="WW-PlainText"/>
        <w:jc w:val="both"/>
        <w:rPr>
          <w:rFonts w:asciiTheme="minorHAnsi" w:eastAsia="MS Mincho" w:hAnsiTheme="minorHAnsi" w:cstheme="minorHAnsi"/>
          <w:color w:val="000000" w:themeColor="text1"/>
          <w:sz w:val="22"/>
          <w:szCs w:val="22"/>
          <w:lang w:val="en-AU"/>
        </w:rPr>
      </w:pPr>
    </w:p>
    <w:p w:rsidR="000C7535" w:rsidRPr="0018170D" w:rsidRDefault="000C7535" w:rsidP="000C7535">
      <w:pPr>
        <w:tabs>
          <w:tab w:val="left" w:pos="720"/>
        </w:tabs>
        <w:spacing w:after="0" w:line="240" w:lineRule="auto"/>
        <w:ind w:left="720"/>
        <w:jc w:val="both"/>
        <w:rPr>
          <w:rFonts w:eastAsia="Times New Roman" w:cstheme="minorHAnsi"/>
          <w:color w:val="000000" w:themeColor="text1"/>
        </w:rPr>
      </w:pPr>
    </w:p>
    <w:p w:rsidR="000C7535" w:rsidRPr="0018170D" w:rsidRDefault="000C7535" w:rsidP="002C4784">
      <w:pPr>
        <w:pStyle w:val="NoSpacing"/>
        <w:numPr>
          <w:ilvl w:val="0"/>
          <w:numId w:val="7"/>
        </w:numPr>
        <w:rPr>
          <w:rFonts w:eastAsia="Times New Roman"/>
        </w:rPr>
      </w:pPr>
      <w:r w:rsidRPr="0018170D">
        <w:rPr>
          <w:rFonts w:eastAsia="Times New Roman"/>
        </w:rPr>
        <w:t xml:space="preserve">Followed </w:t>
      </w:r>
      <w:r w:rsidRPr="0018170D">
        <w:rPr>
          <w:rFonts w:eastAsia="Times New Roman"/>
          <w:b/>
        </w:rPr>
        <w:t>AGILE</w:t>
      </w:r>
      <w:r w:rsidRPr="0018170D">
        <w:rPr>
          <w:rFonts w:eastAsia="Times New Roman"/>
        </w:rPr>
        <w:t xml:space="preserve"> process for ensuring the quality of the application with a bi-weekly sprint.</w:t>
      </w:r>
    </w:p>
    <w:p w:rsidR="000C7535" w:rsidRPr="0018170D" w:rsidRDefault="000C7535" w:rsidP="002C4784">
      <w:pPr>
        <w:pStyle w:val="NoSpacing"/>
        <w:numPr>
          <w:ilvl w:val="0"/>
          <w:numId w:val="7"/>
        </w:numPr>
        <w:rPr>
          <w:rFonts w:eastAsia="Times New Roman"/>
          <w:b/>
        </w:rPr>
      </w:pPr>
      <w:r w:rsidRPr="0018170D">
        <w:t xml:space="preserve">Designed and developed web application </w:t>
      </w:r>
      <w:r w:rsidRPr="0018170D">
        <w:rPr>
          <w:shd w:val="clear" w:color="auto" w:fill="FFFFFF"/>
        </w:rPr>
        <w:t xml:space="preserve">using </w:t>
      </w:r>
      <w:r w:rsidRPr="0018170D">
        <w:rPr>
          <w:b/>
          <w:shd w:val="clear" w:color="auto" w:fill="FFFFFF"/>
        </w:rPr>
        <w:t>ASP.NET MVC, C#, HTML5, CSS3, Bootstrap, Jquery.</w:t>
      </w:r>
    </w:p>
    <w:p w:rsidR="000C7535" w:rsidRPr="0018170D" w:rsidRDefault="000C7535" w:rsidP="002C4784">
      <w:pPr>
        <w:pStyle w:val="NoSpacing"/>
        <w:numPr>
          <w:ilvl w:val="0"/>
          <w:numId w:val="7"/>
        </w:numPr>
        <w:rPr>
          <w:rFonts w:eastAsia="Times New Roman"/>
        </w:rPr>
      </w:pPr>
      <w:r w:rsidRPr="0018170D">
        <w:rPr>
          <w:rFonts w:eastAsia="Times New Roman"/>
        </w:rPr>
        <w:t xml:space="preserve">Used </w:t>
      </w:r>
      <w:r w:rsidRPr="0018170D">
        <w:rPr>
          <w:rFonts w:eastAsia="Times New Roman"/>
          <w:b/>
        </w:rPr>
        <w:t>View</w:t>
      </w:r>
      <w:r w:rsidR="0018170D">
        <w:rPr>
          <w:rFonts w:eastAsia="Times New Roman"/>
          <w:b/>
        </w:rPr>
        <w:t xml:space="preserve"> </w:t>
      </w:r>
      <w:r w:rsidRPr="0018170D">
        <w:rPr>
          <w:rFonts w:eastAsia="Times New Roman"/>
          <w:b/>
        </w:rPr>
        <w:t>bag, View</w:t>
      </w:r>
      <w:r w:rsidR="0018170D">
        <w:rPr>
          <w:rFonts w:eastAsia="Times New Roman"/>
          <w:b/>
        </w:rPr>
        <w:t xml:space="preserve"> </w:t>
      </w:r>
      <w:r w:rsidRPr="0018170D">
        <w:rPr>
          <w:rFonts w:eastAsia="Times New Roman"/>
          <w:b/>
        </w:rPr>
        <w:t>model and Partial</w:t>
      </w:r>
      <w:r w:rsidR="0018170D">
        <w:rPr>
          <w:rFonts w:eastAsia="Times New Roman"/>
          <w:b/>
        </w:rPr>
        <w:t xml:space="preserve"> </w:t>
      </w:r>
      <w:r w:rsidRPr="0018170D">
        <w:rPr>
          <w:rFonts w:eastAsia="Times New Roman"/>
          <w:b/>
        </w:rPr>
        <w:t>view</w:t>
      </w:r>
      <w:r w:rsidR="0018170D">
        <w:rPr>
          <w:rFonts w:eastAsia="Times New Roman"/>
          <w:b/>
        </w:rPr>
        <w:t xml:space="preserve"> </w:t>
      </w:r>
      <w:r w:rsidRPr="0018170D">
        <w:rPr>
          <w:rFonts w:eastAsia="Times New Roman"/>
        </w:rPr>
        <w:t>in order to achieve the data transfer in the MVC architecture.</w:t>
      </w:r>
    </w:p>
    <w:p w:rsidR="000C7535" w:rsidRPr="0018170D" w:rsidRDefault="000C7535" w:rsidP="002C4784">
      <w:pPr>
        <w:pStyle w:val="NoSpacing"/>
        <w:numPr>
          <w:ilvl w:val="0"/>
          <w:numId w:val="7"/>
        </w:numPr>
        <w:rPr>
          <w:rFonts w:eastAsia="Times New Roman"/>
        </w:rPr>
      </w:pPr>
      <w:r w:rsidRPr="0018170D">
        <w:rPr>
          <w:rFonts w:eastAsia="Times New Roman"/>
        </w:rPr>
        <w:t>Used sql and oracle for all the database operations and in Data Access Layer.</w:t>
      </w:r>
    </w:p>
    <w:p w:rsidR="000C7535" w:rsidRPr="0018170D" w:rsidRDefault="000C7535" w:rsidP="002C4784">
      <w:pPr>
        <w:pStyle w:val="NoSpacing"/>
        <w:numPr>
          <w:ilvl w:val="0"/>
          <w:numId w:val="7"/>
        </w:numPr>
        <w:rPr>
          <w:rFonts w:eastAsia="Times New Roman"/>
        </w:rPr>
      </w:pPr>
      <w:r w:rsidRPr="0018170D">
        <w:rPr>
          <w:rFonts w:eastAsia="Times New Roman"/>
        </w:rPr>
        <w:t xml:space="preserve">Used </w:t>
      </w:r>
      <w:r w:rsidRPr="0018170D">
        <w:rPr>
          <w:rFonts w:eastAsia="Times New Roman"/>
          <w:b/>
        </w:rPr>
        <w:t>Jquery</w:t>
      </w:r>
      <w:r w:rsidRPr="0018170D">
        <w:rPr>
          <w:rFonts w:eastAsia="Times New Roman"/>
        </w:rPr>
        <w:t xml:space="preserve"> for the </w:t>
      </w:r>
      <w:r w:rsidR="006C2368" w:rsidRPr="0018170D">
        <w:rPr>
          <w:rFonts w:eastAsia="Times New Roman"/>
        </w:rPr>
        <w:t>client-side</w:t>
      </w:r>
      <w:r w:rsidRPr="0018170D">
        <w:rPr>
          <w:rFonts w:eastAsia="Times New Roman"/>
        </w:rPr>
        <w:t xml:space="preserve"> validations and Ajax Jquery to post and get the data.</w:t>
      </w:r>
    </w:p>
    <w:p w:rsidR="000C7535" w:rsidRPr="0018170D" w:rsidRDefault="000C7535" w:rsidP="002C4784">
      <w:pPr>
        <w:pStyle w:val="NoSpacing"/>
        <w:numPr>
          <w:ilvl w:val="0"/>
          <w:numId w:val="7"/>
        </w:numPr>
        <w:rPr>
          <w:rFonts w:eastAsia="Times New Roman"/>
        </w:rPr>
      </w:pPr>
      <w:r w:rsidRPr="0018170D">
        <w:rPr>
          <w:rFonts w:eastAsia="Times New Roman"/>
        </w:rPr>
        <w:t xml:space="preserve">Used </w:t>
      </w:r>
      <w:r w:rsidRPr="0018170D">
        <w:rPr>
          <w:rFonts w:eastAsia="Times New Roman"/>
          <w:b/>
        </w:rPr>
        <w:t>TFS</w:t>
      </w:r>
      <w:r w:rsidRPr="0018170D">
        <w:rPr>
          <w:rFonts w:eastAsia="Times New Roman"/>
        </w:rPr>
        <w:t xml:space="preserve"> for checking in the code, and for creating branches.</w:t>
      </w:r>
    </w:p>
    <w:p w:rsidR="000C7535" w:rsidRPr="0018170D" w:rsidRDefault="000C7535" w:rsidP="002C4784">
      <w:pPr>
        <w:pStyle w:val="NoSpacing"/>
        <w:numPr>
          <w:ilvl w:val="0"/>
          <w:numId w:val="7"/>
        </w:numPr>
        <w:rPr>
          <w:rFonts w:eastAsia="Times New Roman"/>
        </w:rPr>
      </w:pPr>
      <w:r w:rsidRPr="0018170D">
        <w:rPr>
          <w:rFonts w:eastAsia="Times New Roman"/>
        </w:rPr>
        <w:t xml:space="preserve">Used Cascading Style Sheets3 (CSS3) for making the application more unique and beautiful. </w:t>
      </w:r>
    </w:p>
    <w:p w:rsidR="000C7535" w:rsidRPr="0018170D" w:rsidRDefault="000C7535" w:rsidP="002C4784">
      <w:pPr>
        <w:pStyle w:val="NoSpacing"/>
        <w:numPr>
          <w:ilvl w:val="0"/>
          <w:numId w:val="7"/>
        </w:numPr>
        <w:rPr>
          <w:rFonts w:eastAsia="Times New Roman"/>
        </w:rPr>
      </w:pPr>
      <w:r w:rsidRPr="0018170D">
        <w:rPr>
          <w:rFonts w:eastAsia="Times New Roman"/>
        </w:rPr>
        <w:t>Used Entity Framework for object-relational mapping that enables to work with relational data using domain-specific objects.</w:t>
      </w:r>
    </w:p>
    <w:p w:rsidR="000C7535" w:rsidRPr="0018170D" w:rsidRDefault="000C7535" w:rsidP="002C4784">
      <w:pPr>
        <w:pStyle w:val="NoSpacing"/>
        <w:numPr>
          <w:ilvl w:val="0"/>
          <w:numId w:val="7"/>
        </w:numPr>
        <w:rPr>
          <w:rFonts w:eastAsia="Times New Roman"/>
        </w:rPr>
      </w:pPr>
      <w:r w:rsidRPr="0018170D">
        <w:rPr>
          <w:rFonts w:eastAsia="Times New Roman"/>
        </w:rPr>
        <w:t>Participated in requirements gathering and worked closely with clients.</w:t>
      </w:r>
      <w:r w:rsidRPr="0018170D">
        <w:tab/>
      </w:r>
    </w:p>
    <w:p w:rsidR="000C7535" w:rsidRPr="0018170D" w:rsidRDefault="000C7535" w:rsidP="002C4784">
      <w:pPr>
        <w:pStyle w:val="NoSpacing"/>
        <w:numPr>
          <w:ilvl w:val="0"/>
          <w:numId w:val="7"/>
        </w:numPr>
        <w:rPr>
          <w:rFonts w:eastAsia="Times New Roman"/>
        </w:rPr>
      </w:pPr>
      <w:r w:rsidRPr="0018170D">
        <w:rPr>
          <w:rFonts w:eastAsia="Times New Roman"/>
        </w:rPr>
        <w:t xml:space="preserve">Involved in discussion board for Client Interaction for the change requests and follow-ups. </w:t>
      </w:r>
    </w:p>
    <w:p w:rsidR="000C7535" w:rsidRPr="0018170D" w:rsidRDefault="000C7535" w:rsidP="002C4784">
      <w:pPr>
        <w:pStyle w:val="NoSpacing"/>
        <w:numPr>
          <w:ilvl w:val="0"/>
          <w:numId w:val="7"/>
        </w:numPr>
        <w:rPr>
          <w:rFonts w:eastAsia="Times New Roman"/>
        </w:rPr>
      </w:pPr>
      <w:r w:rsidRPr="0018170D">
        <w:rPr>
          <w:rFonts w:eastAsia="Times New Roman"/>
        </w:rPr>
        <w:t xml:space="preserve">Used HTML5, CSS3 for designing application. </w:t>
      </w:r>
    </w:p>
    <w:p w:rsidR="000C7535" w:rsidRPr="0018170D" w:rsidRDefault="000C7535" w:rsidP="002C4784">
      <w:pPr>
        <w:pStyle w:val="NoSpacing"/>
        <w:numPr>
          <w:ilvl w:val="0"/>
          <w:numId w:val="7"/>
        </w:numPr>
        <w:rPr>
          <w:rFonts w:eastAsia="Times New Roman"/>
        </w:rPr>
      </w:pPr>
      <w:r w:rsidRPr="0018170D">
        <w:rPr>
          <w:rFonts w:eastAsia="Times New Roman"/>
        </w:rPr>
        <w:t>Heavily involved in clearing bugs and issues, solved P0, P1 bugs in daily basis.</w:t>
      </w:r>
    </w:p>
    <w:p w:rsidR="000C7535" w:rsidRPr="0018170D" w:rsidRDefault="000C7535" w:rsidP="000C7535">
      <w:pPr>
        <w:tabs>
          <w:tab w:val="left" w:pos="720"/>
        </w:tabs>
        <w:spacing w:after="0" w:line="240" w:lineRule="auto"/>
        <w:ind w:left="720"/>
        <w:jc w:val="both"/>
        <w:rPr>
          <w:rFonts w:eastAsia="Times New Roman" w:cstheme="minorHAnsi"/>
          <w:color w:val="000000" w:themeColor="text1"/>
        </w:rPr>
      </w:pPr>
    </w:p>
    <w:p w:rsidR="000C7535" w:rsidRPr="0018170D" w:rsidRDefault="000C7535" w:rsidP="0018170D">
      <w:pPr>
        <w:spacing w:after="0" w:line="240" w:lineRule="auto"/>
        <w:jc w:val="both"/>
        <w:rPr>
          <w:rFonts w:eastAsia="Times New Roman" w:cstheme="minorHAnsi"/>
          <w:color w:val="000000" w:themeColor="text1"/>
        </w:rPr>
      </w:pPr>
      <w:r w:rsidRPr="0018170D">
        <w:rPr>
          <w:rFonts w:eastAsia="Times New Roman" w:cstheme="minorHAnsi"/>
          <w:b/>
          <w:color w:val="000000" w:themeColor="text1"/>
        </w:rPr>
        <w:t>Environment:</w:t>
      </w:r>
      <w:r w:rsidRPr="0018170D">
        <w:rPr>
          <w:rFonts w:eastAsia="Times New Roman" w:cstheme="minorHAnsi"/>
          <w:color w:val="000000" w:themeColor="text1"/>
        </w:rPr>
        <w:t xml:space="preserve"> .Net Framework 4.5, Visual Studio 2012, C#, LINQ, Entity Framework, HTML5, CSS3, Jquery, XML, SQL Server 2012, TFS, </w:t>
      </w:r>
      <w:r w:rsidR="006C2368" w:rsidRPr="0018170D">
        <w:rPr>
          <w:rFonts w:eastAsia="Times New Roman" w:cstheme="minorHAnsi"/>
          <w:color w:val="000000" w:themeColor="text1"/>
        </w:rPr>
        <w:t>Agile. _</w:t>
      </w:r>
      <w:r w:rsidRPr="0018170D">
        <w:rPr>
          <w:rFonts w:eastAsia="Times New Roman" w:cstheme="minorHAnsi"/>
          <w:color w:val="000000" w:themeColor="text1"/>
        </w:rPr>
        <w:t>__________</w:t>
      </w:r>
    </w:p>
    <w:p w:rsidR="00A36344" w:rsidRPr="0018170D" w:rsidRDefault="00A36344" w:rsidP="00A5758B">
      <w:pPr>
        <w:pStyle w:val="WW-PlainText"/>
        <w:jc w:val="both"/>
        <w:rPr>
          <w:rFonts w:asciiTheme="minorHAnsi" w:hAnsiTheme="minorHAnsi" w:cstheme="minorHAnsi"/>
          <w:color w:val="000000" w:themeColor="text1"/>
          <w:sz w:val="22"/>
          <w:szCs w:val="22"/>
        </w:rPr>
      </w:pPr>
    </w:p>
    <w:p w:rsidR="00A36344" w:rsidRPr="0018170D" w:rsidRDefault="00A36344" w:rsidP="00A5758B">
      <w:pPr>
        <w:pStyle w:val="WW-PlainText"/>
        <w:jc w:val="both"/>
        <w:rPr>
          <w:rFonts w:asciiTheme="minorHAnsi" w:hAnsiTheme="minorHAnsi" w:cstheme="minorHAnsi"/>
          <w:color w:val="000000" w:themeColor="text1"/>
          <w:sz w:val="22"/>
          <w:szCs w:val="22"/>
        </w:rPr>
      </w:pPr>
    </w:p>
    <w:sectPr w:rsidR="00A36344" w:rsidRPr="0018170D" w:rsidSect="001817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784" w:rsidRDefault="002C4784" w:rsidP="00C73599">
      <w:pPr>
        <w:spacing w:after="0" w:line="240" w:lineRule="auto"/>
      </w:pPr>
      <w:r>
        <w:separator/>
      </w:r>
    </w:p>
  </w:endnote>
  <w:endnote w:type="continuationSeparator" w:id="0">
    <w:p w:rsidR="002C4784" w:rsidRDefault="002C4784" w:rsidP="00C73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784" w:rsidRDefault="002C4784" w:rsidP="00C73599">
      <w:pPr>
        <w:spacing w:after="0" w:line="240" w:lineRule="auto"/>
      </w:pPr>
      <w:r>
        <w:separator/>
      </w:r>
    </w:p>
  </w:footnote>
  <w:footnote w:type="continuationSeparator" w:id="0">
    <w:p w:rsidR="002C4784" w:rsidRDefault="002C4784" w:rsidP="00C735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b w:val="0"/>
      </w:rPr>
    </w:lvl>
  </w:abstractNum>
  <w:abstractNum w:abstractNumId="2">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nsid w:val="03131B0B"/>
    <w:multiLevelType w:val="multilevel"/>
    <w:tmpl w:val="CFB25FFA"/>
    <w:styleLink w:val="Style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125908F7"/>
    <w:multiLevelType w:val="hybridMultilevel"/>
    <w:tmpl w:val="2D96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F3FC5"/>
    <w:multiLevelType w:val="hybridMultilevel"/>
    <w:tmpl w:val="3578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90EC2"/>
    <w:multiLevelType w:val="hybridMultilevel"/>
    <w:tmpl w:val="CC8E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936040"/>
    <w:multiLevelType w:val="hybridMultilevel"/>
    <w:tmpl w:val="740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0E625B"/>
    <w:multiLevelType w:val="hybridMultilevel"/>
    <w:tmpl w:val="AEFC7658"/>
    <w:lvl w:ilvl="0" w:tplc="669868D8">
      <w:start w:val="1"/>
      <w:numFmt w:val="bullet"/>
      <w:lvlText w:val=""/>
      <w:lvlJc w:val="left"/>
      <w:pPr>
        <w:tabs>
          <w:tab w:val="num" w:pos="1080"/>
        </w:tabs>
        <w:ind w:left="1080" w:hanging="360"/>
      </w:pPr>
      <w:rPr>
        <w:rFonts w:ascii="Wingdings" w:hAnsi="Wingdings" w:hint="default"/>
      </w:rPr>
    </w:lvl>
    <w:lvl w:ilvl="1" w:tplc="44CE0654">
      <w:start w:val="1"/>
      <w:numFmt w:val="bullet"/>
      <w:pStyle w:val="Normaljustify"/>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B965808"/>
    <w:multiLevelType w:val="hybridMultilevel"/>
    <w:tmpl w:val="CE960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B95962"/>
    <w:multiLevelType w:val="hybridMultilevel"/>
    <w:tmpl w:val="B4D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8"/>
  </w:num>
  <w:num w:numId="5">
    <w:abstractNumId w:val="10"/>
  </w:num>
  <w:num w:numId="6">
    <w:abstractNumId w:val="4"/>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DE3"/>
    <w:rsid w:val="00001777"/>
    <w:rsid w:val="000020D9"/>
    <w:rsid w:val="00007240"/>
    <w:rsid w:val="0000728D"/>
    <w:rsid w:val="00011057"/>
    <w:rsid w:val="00011C18"/>
    <w:rsid w:val="0001405D"/>
    <w:rsid w:val="00022E5F"/>
    <w:rsid w:val="00027FC4"/>
    <w:rsid w:val="0003364A"/>
    <w:rsid w:val="000361B0"/>
    <w:rsid w:val="00036F30"/>
    <w:rsid w:val="000404B8"/>
    <w:rsid w:val="00040CF8"/>
    <w:rsid w:val="00041740"/>
    <w:rsid w:val="0004363B"/>
    <w:rsid w:val="0004625D"/>
    <w:rsid w:val="00050213"/>
    <w:rsid w:val="0005295B"/>
    <w:rsid w:val="00053EB6"/>
    <w:rsid w:val="00056771"/>
    <w:rsid w:val="00061331"/>
    <w:rsid w:val="00063197"/>
    <w:rsid w:val="00067011"/>
    <w:rsid w:val="00071C0E"/>
    <w:rsid w:val="00072CF4"/>
    <w:rsid w:val="00082A3D"/>
    <w:rsid w:val="00083AC6"/>
    <w:rsid w:val="00083C3D"/>
    <w:rsid w:val="00084A49"/>
    <w:rsid w:val="0009202B"/>
    <w:rsid w:val="000974F9"/>
    <w:rsid w:val="000A2B0C"/>
    <w:rsid w:val="000A7D5E"/>
    <w:rsid w:val="000B0E18"/>
    <w:rsid w:val="000B153F"/>
    <w:rsid w:val="000B1F72"/>
    <w:rsid w:val="000B56EB"/>
    <w:rsid w:val="000B7B44"/>
    <w:rsid w:val="000C49C6"/>
    <w:rsid w:val="000C7535"/>
    <w:rsid w:val="000D2638"/>
    <w:rsid w:val="000E28B9"/>
    <w:rsid w:val="000E2DC1"/>
    <w:rsid w:val="000E35A5"/>
    <w:rsid w:val="000E4298"/>
    <w:rsid w:val="000E4C9F"/>
    <w:rsid w:val="000E783E"/>
    <w:rsid w:val="000F0888"/>
    <w:rsid w:val="000F3681"/>
    <w:rsid w:val="00100508"/>
    <w:rsid w:val="0010206C"/>
    <w:rsid w:val="00106A2D"/>
    <w:rsid w:val="00110DDB"/>
    <w:rsid w:val="001115A9"/>
    <w:rsid w:val="00116CD2"/>
    <w:rsid w:val="00117189"/>
    <w:rsid w:val="00122E12"/>
    <w:rsid w:val="0012631B"/>
    <w:rsid w:val="00141226"/>
    <w:rsid w:val="001415B4"/>
    <w:rsid w:val="0014435B"/>
    <w:rsid w:val="0014531C"/>
    <w:rsid w:val="001570E4"/>
    <w:rsid w:val="0016045E"/>
    <w:rsid w:val="00160533"/>
    <w:rsid w:val="00161ADB"/>
    <w:rsid w:val="00163D06"/>
    <w:rsid w:val="00165C97"/>
    <w:rsid w:val="001807C7"/>
    <w:rsid w:val="0018170D"/>
    <w:rsid w:val="0018410B"/>
    <w:rsid w:val="00190BF5"/>
    <w:rsid w:val="00192DB1"/>
    <w:rsid w:val="00193826"/>
    <w:rsid w:val="0019394A"/>
    <w:rsid w:val="0019542E"/>
    <w:rsid w:val="0019550C"/>
    <w:rsid w:val="00195D72"/>
    <w:rsid w:val="001976F6"/>
    <w:rsid w:val="001A0AEE"/>
    <w:rsid w:val="001A0EC5"/>
    <w:rsid w:val="001A1296"/>
    <w:rsid w:val="001A6128"/>
    <w:rsid w:val="001A71DA"/>
    <w:rsid w:val="001A764B"/>
    <w:rsid w:val="001B3235"/>
    <w:rsid w:val="001C34E2"/>
    <w:rsid w:val="001D4A1B"/>
    <w:rsid w:val="001E1502"/>
    <w:rsid w:val="001E193A"/>
    <w:rsid w:val="001E3E69"/>
    <w:rsid w:val="001E5976"/>
    <w:rsid w:val="001F4440"/>
    <w:rsid w:val="001F630E"/>
    <w:rsid w:val="001F7FC6"/>
    <w:rsid w:val="002030CD"/>
    <w:rsid w:val="002039AA"/>
    <w:rsid w:val="00204C4E"/>
    <w:rsid w:val="00207FC5"/>
    <w:rsid w:val="00223F24"/>
    <w:rsid w:val="00230C8D"/>
    <w:rsid w:val="002315E1"/>
    <w:rsid w:val="00231D10"/>
    <w:rsid w:val="00233F5E"/>
    <w:rsid w:val="0023534B"/>
    <w:rsid w:val="00235F18"/>
    <w:rsid w:val="002406E1"/>
    <w:rsid w:val="0024127B"/>
    <w:rsid w:val="00241931"/>
    <w:rsid w:val="002421C1"/>
    <w:rsid w:val="002459CE"/>
    <w:rsid w:val="0024697F"/>
    <w:rsid w:val="0025073F"/>
    <w:rsid w:val="00252579"/>
    <w:rsid w:val="00252C0F"/>
    <w:rsid w:val="00254443"/>
    <w:rsid w:val="00262492"/>
    <w:rsid w:val="00263BB8"/>
    <w:rsid w:val="00264F4A"/>
    <w:rsid w:val="00275C9A"/>
    <w:rsid w:val="00276C1C"/>
    <w:rsid w:val="002851B0"/>
    <w:rsid w:val="002949C0"/>
    <w:rsid w:val="00295081"/>
    <w:rsid w:val="002A1005"/>
    <w:rsid w:val="002A1BC5"/>
    <w:rsid w:val="002A2B6B"/>
    <w:rsid w:val="002A3BEC"/>
    <w:rsid w:val="002B7728"/>
    <w:rsid w:val="002C4784"/>
    <w:rsid w:val="002D060A"/>
    <w:rsid w:val="002D45D9"/>
    <w:rsid w:val="002E02F9"/>
    <w:rsid w:val="002F3211"/>
    <w:rsid w:val="002F48C4"/>
    <w:rsid w:val="002F5169"/>
    <w:rsid w:val="002F53A8"/>
    <w:rsid w:val="002F6C8A"/>
    <w:rsid w:val="002F7BAC"/>
    <w:rsid w:val="003002DC"/>
    <w:rsid w:val="00300A78"/>
    <w:rsid w:val="003022A9"/>
    <w:rsid w:val="00305F42"/>
    <w:rsid w:val="003100C6"/>
    <w:rsid w:val="003169BE"/>
    <w:rsid w:val="00322166"/>
    <w:rsid w:val="00326141"/>
    <w:rsid w:val="003304DD"/>
    <w:rsid w:val="003317E2"/>
    <w:rsid w:val="003318CB"/>
    <w:rsid w:val="00331DFC"/>
    <w:rsid w:val="00336537"/>
    <w:rsid w:val="00341197"/>
    <w:rsid w:val="00351D3C"/>
    <w:rsid w:val="00354ECB"/>
    <w:rsid w:val="00360022"/>
    <w:rsid w:val="0036317E"/>
    <w:rsid w:val="00365893"/>
    <w:rsid w:val="00370443"/>
    <w:rsid w:val="003743EB"/>
    <w:rsid w:val="00374E9B"/>
    <w:rsid w:val="00391DB0"/>
    <w:rsid w:val="003934D1"/>
    <w:rsid w:val="00395BB8"/>
    <w:rsid w:val="00396711"/>
    <w:rsid w:val="003973B5"/>
    <w:rsid w:val="003978DB"/>
    <w:rsid w:val="003A5B8C"/>
    <w:rsid w:val="003A6E6A"/>
    <w:rsid w:val="003A75F9"/>
    <w:rsid w:val="003B173B"/>
    <w:rsid w:val="003B4463"/>
    <w:rsid w:val="003B7162"/>
    <w:rsid w:val="003B73B4"/>
    <w:rsid w:val="003C006F"/>
    <w:rsid w:val="003C158E"/>
    <w:rsid w:val="003C47B8"/>
    <w:rsid w:val="003C4FAB"/>
    <w:rsid w:val="003C7BB5"/>
    <w:rsid w:val="003D1A43"/>
    <w:rsid w:val="003D1F98"/>
    <w:rsid w:val="003D33D9"/>
    <w:rsid w:val="003D6C18"/>
    <w:rsid w:val="003E09A9"/>
    <w:rsid w:val="003E16E6"/>
    <w:rsid w:val="003E34F0"/>
    <w:rsid w:val="003E5D45"/>
    <w:rsid w:val="003F56A2"/>
    <w:rsid w:val="003F6BD4"/>
    <w:rsid w:val="00403025"/>
    <w:rsid w:val="00405243"/>
    <w:rsid w:val="00412BCB"/>
    <w:rsid w:val="00417C48"/>
    <w:rsid w:val="004226DF"/>
    <w:rsid w:val="0042457A"/>
    <w:rsid w:val="0042597E"/>
    <w:rsid w:val="004275F3"/>
    <w:rsid w:val="00427A54"/>
    <w:rsid w:val="004314EC"/>
    <w:rsid w:val="00433FB0"/>
    <w:rsid w:val="004373D1"/>
    <w:rsid w:val="00437F72"/>
    <w:rsid w:val="00443640"/>
    <w:rsid w:val="00443D69"/>
    <w:rsid w:val="00443E17"/>
    <w:rsid w:val="0045154C"/>
    <w:rsid w:val="004553DD"/>
    <w:rsid w:val="00456C7F"/>
    <w:rsid w:val="0046075C"/>
    <w:rsid w:val="0046621E"/>
    <w:rsid w:val="00472CE7"/>
    <w:rsid w:val="00473C4E"/>
    <w:rsid w:val="00474081"/>
    <w:rsid w:val="00482080"/>
    <w:rsid w:val="00482A83"/>
    <w:rsid w:val="004845D8"/>
    <w:rsid w:val="00485750"/>
    <w:rsid w:val="004910A0"/>
    <w:rsid w:val="004A0E37"/>
    <w:rsid w:val="004A2F34"/>
    <w:rsid w:val="004A4AC5"/>
    <w:rsid w:val="004A6EF8"/>
    <w:rsid w:val="004B0249"/>
    <w:rsid w:val="004B1782"/>
    <w:rsid w:val="004B745B"/>
    <w:rsid w:val="004C2766"/>
    <w:rsid w:val="004C4A07"/>
    <w:rsid w:val="004C51B6"/>
    <w:rsid w:val="004C6FF9"/>
    <w:rsid w:val="004D4E6A"/>
    <w:rsid w:val="004D6796"/>
    <w:rsid w:val="004D7138"/>
    <w:rsid w:val="004E05FB"/>
    <w:rsid w:val="004E1BE0"/>
    <w:rsid w:val="004E35E6"/>
    <w:rsid w:val="004E4FD6"/>
    <w:rsid w:val="004F22B2"/>
    <w:rsid w:val="004F3F94"/>
    <w:rsid w:val="00503933"/>
    <w:rsid w:val="00504C68"/>
    <w:rsid w:val="00506CC0"/>
    <w:rsid w:val="00512A3F"/>
    <w:rsid w:val="005165F0"/>
    <w:rsid w:val="0051728D"/>
    <w:rsid w:val="0052276E"/>
    <w:rsid w:val="005243F0"/>
    <w:rsid w:val="00534576"/>
    <w:rsid w:val="0054025A"/>
    <w:rsid w:val="00541D99"/>
    <w:rsid w:val="00543DDA"/>
    <w:rsid w:val="00544080"/>
    <w:rsid w:val="0054692B"/>
    <w:rsid w:val="00551C5E"/>
    <w:rsid w:val="00551E31"/>
    <w:rsid w:val="00551EAA"/>
    <w:rsid w:val="0055245F"/>
    <w:rsid w:val="0055353D"/>
    <w:rsid w:val="00556F4A"/>
    <w:rsid w:val="00566F38"/>
    <w:rsid w:val="005705B1"/>
    <w:rsid w:val="0057084B"/>
    <w:rsid w:val="00574A58"/>
    <w:rsid w:val="00574DB7"/>
    <w:rsid w:val="00577E84"/>
    <w:rsid w:val="00584D5F"/>
    <w:rsid w:val="00585E2A"/>
    <w:rsid w:val="00590798"/>
    <w:rsid w:val="00592864"/>
    <w:rsid w:val="00592BE6"/>
    <w:rsid w:val="00592E84"/>
    <w:rsid w:val="00593FB7"/>
    <w:rsid w:val="005943B0"/>
    <w:rsid w:val="0059496E"/>
    <w:rsid w:val="005A4AC9"/>
    <w:rsid w:val="005B3DD6"/>
    <w:rsid w:val="005B6E7F"/>
    <w:rsid w:val="005C2752"/>
    <w:rsid w:val="005C4E6A"/>
    <w:rsid w:val="005C754C"/>
    <w:rsid w:val="005D0CE0"/>
    <w:rsid w:val="005D1F11"/>
    <w:rsid w:val="005D2004"/>
    <w:rsid w:val="005D4319"/>
    <w:rsid w:val="005E14BC"/>
    <w:rsid w:val="005F1ACC"/>
    <w:rsid w:val="005F42AA"/>
    <w:rsid w:val="006034D2"/>
    <w:rsid w:val="0060366C"/>
    <w:rsid w:val="006112EE"/>
    <w:rsid w:val="0061263F"/>
    <w:rsid w:val="00613940"/>
    <w:rsid w:val="00625228"/>
    <w:rsid w:val="00631F50"/>
    <w:rsid w:val="00644666"/>
    <w:rsid w:val="00644E63"/>
    <w:rsid w:val="00646088"/>
    <w:rsid w:val="0065086E"/>
    <w:rsid w:val="0066092D"/>
    <w:rsid w:val="00663262"/>
    <w:rsid w:val="0066348A"/>
    <w:rsid w:val="00665048"/>
    <w:rsid w:val="0067007F"/>
    <w:rsid w:val="006764DD"/>
    <w:rsid w:val="00682C54"/>
    <w:rsid w:val="00685739"/>
    <w:rsid w:val="006919EE"/>
    <w:rsid w:val="00692075"/>
    <w:rsid w:val="006940FA"/>
    <w:rsid w:val="00695938"/>
    <w:rsid w:val="006B46CF"/>
    <w:rsid w:val="006B6DE3"/>
    <w:rsid w:val="006C14F4"/>
    <w:rsid w:val="006C2172"/>
    <w:rsid w:val="006C2368"/>
    <w:rsid w:val="006C74AE"/>
    <w:rsid w:val="006D24EF"/>
    <w:rsid w:val="006D2EDB"/>
    <w:rsid w:val="006D343F"/>
    <w:rsid w:val="006D6A7D"/>
    <w:rsid w:val="006D7251"/>
    <w:rsid w:val="006D7C54"/>
    <w:rsid w:val="006D7ECC"/>
    <w:rsid w:val="006E0B26"/>
    <w:rsid w:val="006E30C5"/>
    <w:rsid w:val="006E3B0D"/>
    <w:rsid w:val="006E6EE4"/>
    <w:rsid w:val="006E718B"/>
    <w:rsid w:val="006E7676"/>
    <w:rsid w:val="006F2175"/>
    <w:rsid w:val="006F3006"/>
    <w:rsid w:val="006F5C1A"/>
    <w:rsid w:val="00702980"/>
    <w:rsid w:val="00707BEE"/>
    <w:rsid w:val="0071172B"/>
    <w:rsid w:val="00711D61"/>
    <w:rsid w:val="00711F0F"/>
    <w:rsid w:val="007140E0"/>
    <w:rsid w:val="00722341"/>
    <w:rsid w:val="00726F9F"/>
    <w:rsid w:val="00727849"/>
    <w:rsid w:val="00730A7C"/>
    <w:rsid w:val="007315B1"/>
    <w:rsid w:val="007318A9"/>
    <w:rsid w:val="00732D79"/>
    <w:rsid w:val="00743A7E"/>
    <w:rsid w:val="00743DC6"/>
    <w:rsid w:val="00743EBB"/>
    <w:rsid w:val="0074461D"/>
    <w:rsid w:val="007464FC"/>
    <w:rsid w:val="0074731A"/>
    <w:rsid w:val="00751E0E"/>
    <w:rsid w:val="00761236"/>
    <w:rsid w:val="00762930"/>
    <w:rsid w:val="007633BC"/>
    <w:rsid w:val="00765AC2"/>
    <w:rsid w:val="0077277E"/>
    <w:rsid w:val="007737F3"/>
    <w:rsid w:val="007745AA"/>
    <w:rsid w:val="007747B5"/>
    <w:rsid w:val="00775BCC"/>
    <w:rsid w:val="007902C4"/>
    <w:rsid w:val="00792218"/>
    <w:rsid w:val="00792E80"/>
    <w:rsid w:val="0079340D"/>
    <w:rsid w:val="00794815"/>
    <w:rsid w:val="007962DD"/>
    <w:rsid w:val="007A25F7"/>
    <w:rsid w:val="007A2957"/>
    <w:rsid w:val="007A45C4"/>
    <w:rsid w:val="007A630B"/>
    <w:rsid w:val="007A6377"/>
    <w:rsid w:val="007A6C98"/>
    <w:rsid w:val="007B077C"/>
    <w:rsid w:val="007B3E06"/>
    <w:rsid w:val="007B4DFE"/>
    <w:rsid w:val="007B6375"/>
    <w:rsid w:val="007D3000"/>
    <w:rsid w:val="007D63D6"/>
    <w:rsid w:val="007D6BB5"/>
    <w:rsid w:val="007E04A5"/>
    <w:rsid w:val="007E2392"/>
    <w:rsid w:val="007F08DC"/>
    <w:rsid w:val="007F30B7"/>
    <w:rsid w:val="007F41AC"/>
    <w:rsid w:val="007F46F1"/>
    <w:rsid w:val="007F5991"/>
    <w:rsid w:val="008008D5"/>
    <w:rsid w:val="00803119"/>
    <w:rsid w:val="008041AF"/>
    <w:rsid w:val="0080621C"/>
    <w:rsid w:val="00807701"/>
    <w:rsid w:val="008104DC"/>
    <w:rsid w:val="008108A2"/>
    <w:rsid w:val="00813280"/>
    <w:rsid w:val="00822218"/>
    <w:rsid w:val="0082435D"/>
    <w:rsid w:val="00824FF6"/>
    <w:rsid w:val="008316C9"/>
    <w:rsid w:val="008330C3"/>
    <w:rsid w:val="00836002"/>
    <w:rsid w:val="00836CE6"/>
    <w:rsid w:val="00843EE0"/>
    <w:rsid w:val="0084696D"/>
    <w:rsid w:val="0085413C"/>
    <w:rsid w:val="008557E5"/>
    <w:rsid w:val="008562EC"/>
    <w:rsid w:val="00857C01"/>
    <w:rsid w:val="0086052B"/>
    <w:rsid w:val="0086299A"/>
    <w:rsid w:val="00863A69"/>
    <w:rsid w:val="008643EA"/>
    <w:rsid w:val="0086560D"/>
    <w:rsid w:val="00865ABA"/>
    <w:rsid w:val="00865C5B"/>
    <w:rsid w:val="008677DF"/>
    <w:rsid w:val="00870439"/>
    <w:rsid w:val="00877276"/>
    <w:rsid w:val="00877B07"/>
    <w:rsid w:val="0088293B"/>
    <w:rsid w:val="0088296C"/>
    <w:rsid w:val="00884798"/>
    <w:rsid w:val="00885A7C"/>
    <w:rsid w:val="008924FC"/>
    <w:rsid w:val="00893782"/>
    <w:rsid w:val="008973A5"/>
    <w:rsid w:val="008A5DD2"/>
    <w:rsid w:val="008A65F0"/>
    <w:rsid w:val="008B224C"/>
    <w:rsid w:val="008C0BB1"/>
    <w:rsid w:val="008C23A1"/>
    <w:rsid w:val="008C26BF"/>
    <w:rsid w:val="008D1054"/>
    <w:rsid w:val="008E07BE"/>
    <w:rsid w:val="008E39AB"/>
    <w:rsid w:val="008E5E6F"/>
    <w:rsid w:val="008F0647"/>
    <w:rsid w:val="008F36A5"/>
    <w:rsid w:val="008F54D4"/>
    <w:rsid w:val="009042EF"/>
    <w:rsid w:val="009078EA"/>
    <w:rsid w:val="009107A5"/>
    <w:rsid w:val="00911161"/>
    <w:rsid w:val="00914AAF"/>
    <w:rsid w:val="00916242"/>
    <w:rsid w:val="00917D9C"/>
    <w:rsid w:val="00920F35"/>
    <w:rsid w:val="009242C1"/>
    <w:rsid w:val="00925A5C"/>
    <w:rsid w:val="00925EE3"/>
    <w:rsid w:val="0093004F"/>
    <w:rsid w:val="00930A54"/>
    <w:rsid w:val="009315E0"/>
    <w:rsid w:val="0093370F"/>
    <w:rsid w:val="009347CA"/>
    <w:rsid w:val="00947695"/>
    <w:rsid w:val="00950C37"/>
    <w:rsid w:val="0095379D"/>
    <w:rsid w:val="00954DE3"/>
    <w:rsid w:val="00961CD1"/>
    <w:rsid w:val="00964FFD"/>
    <w:rsid w:val="0096550D"/>
    <w:rsid w:val="009719B3"/>
    <w:rsid w:val="0097217E"/>
    <w:rsid w:val="00972458"/>
    <w:rsid w:val="00976D30"/>
    <w:rsid w:val="0097709C"/>
    <w:rsid w:val="00983AFA"/>
    <w:rsid w:val="0098760D"/>
    <w:rsid w:val="00990D3E"/>
    <w:rsid w:val="00991522"/>
    <w:rsid w:val="00992250"/>
    <w:rsid w:val="00994B08"/>
    <w:rsid w:val="00995194"/>
    <w:rsid w:val="00996C0B"/>
    <w:rsid w:val="009973E8"/>
    <w:rsid w:val="009A243A"/>
    <w:rsid w:val="009A49D4"/>
    <w:rsid w:val="009A4AF9"/>
    <w:rsid w:val="009A5233"/>
    <w:rsid w:val="009A7479"/>
    <w:rsid w:val="009B31D7"/>
    <w:rsid w:val="009B4079"/>
    <w:rsid w:val="009B5A43"/>
    <w:rsid w:val="009C192C"/>
    <w:rsid w:val="009C745A"/>
    <w:rsid w:val="009D27AB"/>
    <w:rsid w:val="009D6A64"/>
    <w:rsid w:val="009E1264"/>
    <w:rsid w:val="009E222A"/>
    <w:rsid w:val="009E44ED"/>
    <w:rsid w:val="009E47C8"/>
    <w:rsid w:val="009E5861"/>
    <w:rsid w:val="009F4E86"/>
    <w:rsid w:val="00A004D8"/>
    <w:rsid w:val="00A00B8C"/>
    <w:rsid w:val="00A106CE"/>
    <w:rsid w:val="00A11B1E"/>
    <w:rsid w:val="00A137E6"/>
    <w:rsid w:val="00A143B1"/>
    <w:rsid w:val="00A161BC"/>
    <w:rsid w:val="00A31F6E"/>
    <w:rsid w:val="00A36344"/>
    <w:rsid w:val="00A40203"/>
    <w:rsid w:val="00A41C92"/>
    <w:rsid w:val="00A43632"/>
    <w:rsid w:val="00A44575"/>
    <w:rsid w:val="00A4539D"/>
    <w:rsid w:val="00A47CE4"/>
    <w:rsid w:val="00A50A68"/>
    <w:rsid w:val="00A52813"/>
    <w:rsid w:val="00A540CD"/>
    <w:rsid w:val="00A555CE"/>
    <w:rsid w:val="00A5758B"/>
    <w:rsid w:val="00A61F52"/>
    <w:rsid w:val="00A6315D"/>
    <w:rsid w:val="00A642BE"/>
    <w:rsid w:val="00A72A2B"/>
    <w:rsid w:val="00A749A7"/>
    <w:rsid w:val="00A81A32"/>
    <w:rsid w:val="00A81F29"/>
    <w:rsid w:val="00A83570"/>
    <w:rsid w:val="00A850F8"/>
    <w:rsid w:val="00A8582C"/>
    <w:rsid w:val="00A86B2B"/>
    <w:rsid w:val="00A912A8"/>
    <w:rsid w:val="00A918E6"/>
    <w:rsid w:val="00A948EA"/>
    <w:rsid w:val="00A975DB"/>
    <w:rsid w:val="00AA2CA7"/>
    <w:rsid w:val="00AB2A1A"/>
    <w:rsid w:val="00AB4D30"/>
    <w:rsid w:val="00AC1B78"/>
    <w:rsid w:val="00AC28E4"/>
    <w:rsid w:val="00AC2B3D"/>
    <w:rsid w:val="00AC58BC"/>
    <w:rsid w:val="00AD5B84"/>
    <w:rsid w:val="00AE2094"/>
    <w:rsid w:val="00AE3A1D"/>
    <w:rsid w:val="00AE787C"/>
    <w:rsid w:val="00AF145B"/>
    <w:rsid w:val="00AF1999"/>
    <w:rsid w:val="00AF1C8B"/>
    <w:rsid w:val="00AF2E1E"/>
    <w:rsid w:val="00AF34F4"/>
    <w:rsid w:val="00AF6C64"/>
    <w:rsid w:val="00B005FC"/>
    <w:rsid w:val="00B038D3"/>
    <w:rsid w:val="00B20593"/>
    <w:rsid w:val="00B21E97"/>
    <w:rsid w:val="00B23C2E"/>
    <w:rsid w:val="00B262E4"/>
    <w:rsid w:val="00B26AF2"/>
    <w:rsid w:val="00B31841"/>
    <w:rsid w:val="00B35E93"/>
    <w:rsid w:val="00B35FB2"/>
    <w:rsid w:val="00B437CE"/>
    <w:rsid w:val="00B45DFA"/>
    <w:rsid w:val="00B464F5"/>
    <w:rsid w:val="00B5602E"/>
    <w:rsid w:val="00B632E5"/>
    <w:rsid w:val="00B72F55"/>
    <w:rsid w:val="00B74C7E"/>
    <w:rsid w:val="00B81578"/>
    <w:rsid w:val="00B81F90"/>
    <w:rsid w:val="00B84024"/>
    <w:rsid w:val="00B87ACB"/>
    <w:rsid w:val="00B9201F"/>
    <w:rsid w:val="00B9346A"/>
    <w:rsid w:val="00B94B9C"/>
    <w:rsid w:val="00B97312"/>
    <w:rsid w:val="00B97787"/>
    <w:rsid w:val="00BA5D96"/>
    <w:rsid w:val="00BA5E65"/>
    <w:rsid w:val="00BA7F0F"/>
    <w:rsid w:val="00BB0F57"/>
    <w:rsid w:val="00BB3049"/>
    <w:rsid w:val="00BB39B9"/>
    <w:rsid w:val="00BB404A"/>
    <w:rsid w:val="00BB4DB9"/>
    <w:rsid w:val="00BC1AB0"/>
    <w:rsid w:val="00BC746C"/>
    <w:rsid w:val="00BD3533"/>
    <w:rsid w:val="00BD436A"/>
    <w:rsid w:val="00BD64BE"/>
    <w:rsid w:val="00BE0500"/>
    <w:rsid w:val="00BE1EAD"/>
    <w:rsid w:val="00BE37CF"/>
    <w:rsid w:val="00BE7177"/>
    <w:rsid w:val="00BF22E3"/>
    <w:rsid w:val="00C01334"/>
    <w:rsid w:val="00C03542"/>
    <w:rsid w:val="00C05975"/>
    <w:rsid w:val="00C07858"/>
    <w:rsid w:val="00C102F4"/>
    <w:rsid w:val="00C1175F"/>
    <w:rsid w:val="00C117BE"/>
    <w:rsid w:val="00C123B7"/>
    <w:rsid w:val="00C12FCB"/>
    <w:rsid w:val="00C1358B"/>
    <w:rsid w:val="00C13661"/>
    <w:rsid w:val="00C15BB8"/>
    <w:rsid w:val="00C20CBE"/>
    <w:rsid w:val="00C2689B"/>
    <w:rsid w:val="00C277CA"/>
    <w:rsid w:val="00C30880"/>
    <w:rsid w:val="00C3323C"/>
    <w:rsid w:val="00C401BD"/>
    <w:rsid w:val="00C41AFC"/>
    <w:rsid w:val="00C44CE5"/>
    <w:rsid w:val="00C517CE"/>
    <w:rsid w:val="00C5283F"/>
    <w:rsid w:val="00C5373D"/>
    <w:rsid w:val="00C55E65"/>
    <w:rsid w:val="00C60D5E"/>
    <w:rsid w:val="00C632BF"/>
    <w:rsid w:val="00C6378C"/>
    <w:rsid w:val="00C6537A"/>
    <w:rsid w:val="00C678BB"/>
    <w:rsid w:val="00C73599"/>
    <w:rsid w:val="00C80731"/>
    <w:rsid w:val="00C80C8F"/>
    <w:rsid w:val="00C81402"/>
    <w:rsid w:val="00C82051"/>
    <w:rsid w:val="00C83B83"/>
    <w:rsid w:val="00C849F9"/>
    <w:rsid w:val="00C9114F"/>
    <w:rsid w:val="00C92098"/>
    <w:rsid w:val="00C953AB"/>
    <w:rsid w:val="00C95432"/>
    <w:rsid w:val="00C97327"/>
    <w:rsid w:val="00CA313B"/>
    <w:rsid w:val="00CA4009"/>
    <w:rsid w:val="00CA41AE"/>
    <w:rsid w:val="00CA6BA3"/>
    <w:rsid w:val="00CB05B4"/>
    <w:rsid w:val="00CB105C"/>
    <w:rsid w:val="00CB5359"/>
    <w:rsid w:val="00CB5C39"/>
    <w:rsid w:val="00CB5E5C"/>
    <w:rsid w:val="00CC6F21"/>
    <w:rsid w:val="00CD1D7D"/>
    <w:rsid w:val="00CD38C3"/>
    <w:rsid w:val="00CD6CCD"/>
    <w:rsid w:val="00CE3A34"/>
    <w:rsid w:val="00CE6618"/>
    <w:rsid w:val="00CF5D60"/>
    <w:rsid w:val="00CF77E4"/>
    <w:rsid w:val="00D00807"/>
    <w:rsid w:val="00D04F4C"/>
    <w:rsid w:val="00D05DAE"/>
    <w:rsid w:val="00D061C0"/>
    <w:rsid w:val="00D06290"/>
    <w:rsid w:val="00D067E6"/>
    <w:rsid w:val="00D12D6D"/>
    <w:rsid w:val="00D16306"/>
    <w:rsid w:val="00D173AF"/>
    <w:rsid w:val="00D230A6"/>
    <w:rsid w:val="00D247E7"/>
    <w:rsid w:val="00D305C7"/>
    <w:rsid w:val="00D3134A"/>
    <w:rsid w:val="00D42E9E"/>
    <w:rsid w:val="00D45E0E"/>
    <w:rsid w:val="00D45FEA"/>
    <w:rsid w:val="00D4718C"/>
    <w:rsid w:val="00D51991"/>
    <w:rsid w:val="00D54703"/>
    <w:rsid w:val="00D548EE"/>
    <w:rsid w:val="00D60B9A"/>
    <w:rsid w:val="00D60D69"/>
    <w:rsid w:val="00D61B2F"/>
    <w:rsid w:val="00D66176"/>
    <w:rsid w:val="00D665DD"/>
    <w:rsid w:val="00D70507"/>
    <w:rsid w:val="00D72256"/>
    <w:rsid w:val="00D7381A"/>
    <w:rsid w:val="00D743F9"/>
    <w:rsid w:val="00D75D9D"/>
    <w:rsid w:val="00D7651C"/>
    <w:rsid w:val="00D76A03"/>
    <w:rsid w:val="00D80A8C"/>
    <w:rsid w:val="00D811CD"/>
    <w:rsid w:val="00D8177A"/>
    <w:rsid w:val="00D84A54"/>
    <w:rsid w:val="00D85DCC"/>
    <w:rsid w:val="00D93B15"/>
    <w:rsid w:val="00D941DE"/>
    <w:rsid w:val="00D956CD"/>
    <w:rsid w:val="00D977AB"/>
    <w:rsid w:val="00DA0101"/>
    <w:rsid w:val="00DA1091"/>
    <w:rsid w:val="00DA7D62"/>
    <w:rsid w:val="00DB066A"/>
    <w:rsid w:val="00DB3726"/>
    <w:rsid w:val="00DB4295"/>
    <w:rsid w:val="00DB43EA"/>
    <w:rsid w:val="00DB65F2"/>
    <w:rsid w:val="00DC0648"/>
    <w:rsid w:val="00DC0EDA"/>
    <w:rsid w:val="00DC22B4"/>
    <w:rsid w:val="00DC7EA2"/>
    <w:rsid w:val="00DD05C6"/>
    <w:rsid w:val="00DD2A75"/>
    <w:rsid w:val="00DD58C9"/>
    <w:rsid w:val="00DD62EC"/>
    <w:rsid w:val="00DE1392"/>
    <w:rsid w:val="00DE33F5"/>
    <w:rsid w:val="00DE45DB"/>
    <w:rsid w:val="00DE4759"/>
    <w:rsid w:val="00DE4E53"/>
    <w:rsid w:val="00DE62ED"/>
    <w:rsid w:val="00DF0C86"/>
    <w:rsid w:val="00DF1D52"/>
    <w:rsid w:val="00DF2A6F"/>
    <w:rsid w:val="00DF4D84"/>
    <w:rsid w:val="00DF633A"/>
    <w:rsid w:val="00DF7DBA"/>
    <w:rsid w:val="00E00400"/>
    <w:rsid w:val="00E045AC"/>
    <w:rsid w:val="00E07494"/>
    <w:rsid w:val="00E13633"/>
    <w:rsid w:val="00E138DB"/>
    <w:rsid w:val="00E13E55"/>
    <w:rsid w:val="00E14D95"/>
    <w:rsid w:val="00E20943"/>
    <w:rsid w:val="00E218AE"/>
    <w:rsid w:val="00E239BF"/>
    <w:rsid w:val="00E27617"/>
    <w:rsid w:val="00E309CB"/>
    <w:rsid w:val="00E322AD"/>
    <w:rsid w:val="00E32648"/>
    <w:rsid w:val="00E357A0"/>
    <w:rsid w:val="00E532FF"/>
    <w:rsid w:val="00E6390E"/>
    <w:rsid w:val="00E72ADD"/>
    <w:rsid w:val="00E75A1B"/>
    <w:rsid w:val="00E77006"/>
    <w:rsid w:val="00E771FE"/>
    <w:rsid w:val="00E80C85"/>
    <w:rsid w:val="00E81954"/>
    <w:rsid w:val="00E86D71"/>
    <w:rsid w:val="00E977AF"/>
    <w:rsid w:val="00E97824"/>
    <w:rsid w:val="00EA1D30"/>
    <w:rsid w:val="00EA4E04"/>
    <w:rsid w:val="00EA6607"/>
    <w:rsid w:val="00EA7F29"/>
    <w:rsid w:val="00EB5DDF"/>
    <w:rsid w:val="00EC2275"/>
    <w:rsid w:val="00EC49C2"/>
    <w:rsid w:val="00EC67D0"/>
    <w:rsid w:val="00ED38D4"/>
    <w:rsid w:val="00ED5429"/>
    <w:rsid w:val="00ED5B9D"/>
    <w:rsid w:val="00ED72E1"/>
    <w:rsid w:val="00EE1339"/>
    <w:rsid w:val="00EE31B1"/>
    <w:rsid w:val="00EE744B"/>
    <w:rsid w:val="00EF0885"/>
    <w:rsid w:val="00F0167B"/>
    <w:rsid w:val="00F01AB1"/>
    <w:rsid w:val="00F01B96"/>
    <w:rsid w:val="00F035C9"/>
    <w:rsid w:val="00F042E9"/>
    <w:rsid w:val="00F04E9D"/>
    <w:rsid w:val="00F05FE1"/>
    <w:rsid w:val="00F0638A"/>
    <w:rsid w:val="00F06FF8"/>
    <w:rsid w:val="00F07051"/>
    <w:rsid w:val="00F0739C"/>
    <w:rsid w:val="00F12329"/>
    <w:rsid w:val="00F14EA7"/>
    <w:rsid w:val="00F1792B"/>
    <w:rsid w:val="00F238FD"/>
    <w:rsid w:val="00F31EFA"/>
    <w:rsid w:val="00F35402"/>
    <w:rsid w:val="00F35419"/>
    <w:rsid w:val="00F36EE1"/>
    <w:rsid w:val="00F37C98"/>
    <w:rsid w:val="00F41F6D"/>
    <w:rsid w:val="00F4231F"/>
    <w:rsid w:val="00F42351"/>
    <w:rsid w:val="00F43525"/>
    <w:rsid w:val="00F465C9"/>
    <w:rsid w:val="00F47AE3"/>
    <w:rsid w:val="00F5562E"/>
    <w:rsid w:val="00F66378"/>
    <w:rsid w:val="00F722B6"/>
    <w:rsid w:val="00F82C73"/>
    <w:rsid w:val="00F935B7"/>
    <w:rsid w:val="00F940FC"/>
    <w:rsid w:val="00F96F36"/>
    <w:rsid w:val="00F97EE6"/>
    <w:rsid w:val="00FB0C38"/>
    <w:rsid w:val="00FB6E78"/>
    <w:rsid w:val="00FC22D3"/>
    <w:rsid w:val="00FC386B"/>
    <w:rsid w:val="00FC3CF3"/>
    <w:rsid w:val="00FC5E90"/>
    <w:rsid w:val="00FC7C11"/>
    <w:rsid w:val="00FD18B9"/>
    <w:rsid w:val="00FD193F"/>
    <w:rsid w:val="00FD1FCA"/>
    <w:rsid w:val="00FD290A"/>
    <w:rsid w:val="00FD607B"/>
    <w:rsid w:val="00FE41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2B7DD0-3B6C-43B1-A691-95EBCDEF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14F"/>
  </w:style>
  <w:style w:type="paragraph" w:styleId="Heading5">
    <w:name w:val="heading 5"/>
    <w:basedOn w:val="Normal"/>
    <w:next w:val="Normal"/>
    <w:link w:val="Heading5Char"/>
    <w:uiPriority w:val="9"/>
    <w:semiHidden/>
    <w:unhideWhenUsed/>
    <w:qFormat/>
    <w:rsid w:val="009A243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954DE3"/>
    <w:pPr>
      <w:tabs>
        <w:tab w:val="num" w:pos="1152"/>
      </w:tabs>
      <w:suppressAutoHyphens/>
      <w:spacing w:before="240" w:after="60" w:line="240" w:lineRule="auto"/>
      <w:ind w:left="1152" w:hanging="1152"/>
      <w:outlineLvl w:val="5"/>
    </w:pPr>
    <w:rPr>
      <w:rFonts w:ascii="Times New Roman" w:eastAsia="Times New Roman" w:hAnsi="Times New Roman" w:cs="Times New Roman"/>
      <w:b/>
      <w:bCs/>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954DE3"/>
    <w:rPr>
      <w:rFonts w:ascii="Times New Roman" w:eastAsia="Times New Roman" w:hAnsi="Times New Roman" w:cs="Times New Roman"/>
      <w:b/>
      <w:bCs/>
      <w:lang w:eastAsia="ar-SA"/>
    </w:rPr>
  </w:style>
  <w:style w:type="character" w:styleId="Hyperlink">
    <w:name w:val="Hyperlink"/>
    <w:basedOn w:val="DefaultParagraphFont"/>
    <w:rsid w:val="00954DE3"/>
    <w:rPr>
      <w:color w:val="0000FF"/>
      <w:u w:val="single"/>
    </w:rPr>
  </w:style>
  <w:style w:type="paragraph" w:styleId="ListParagraph">
    <w:name w:val="List Paragraph"/>
    <w:basedOn w:val="Normal"/>
    <w:link w:val="ListParagraphChar"/>
    <w:uiPriority w:val="34"/>
    <w:qFormat/>
    <w:rsid w:val="00954DE3"/>
    <w:pPr>
      <w:ind w:left="720"/>
      <w:contextualSpacing/>
    </w:pPr>
  </w:style>
  <w:style w:type="table" w:styleId="TableGrid">
    <w:name w:val="Table Grid"/>
    <w:basedOn w:val="TableNormal"/>
    <w:uiPriority w:val="59"/>
    <w:rsid w:val="00954D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54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DE3"/>
  </w:style>
  <w:style w:type="paragraph" w:customStyle="1" w:styleId="WW-PlainText">
    <w:name w:val="WW-Plain Text"/>
    <w:basedOn w:val="Normal"/>
    <w:rsid w:val="00954DE3"/>
    <w:pPr>
      <w:suppressAutoHyphens/>
      <w:spacing w:after="0" w:line="240" w:lineRule="auto"/>
    </w:pPr>
    <w:rPr>
      <w:rFonts w:ascii="Courier New" w:eastAsia="Times New Roman" w:hAnsi="Courier New" w:cs="Times New Roman"/>
      <w:sz w:val="20"/>
      <w:szCs w:val="20"/>
      <w:lang w:eastAsia="ar-SA"/>
    </w:rPr>
  </w:style>
  <w:style w:type="paragraph" w:styleId="ListBullet2">
    <w:name w:val="List Bullet 2"/>
    <w:basedOn w:val="Normal"/>
    <w:rsid w:val="00954DE3"/>
    <w:pPr>
      <w:spacing w:after="0" w:line="240" w:lineRule="auto"/>
      <w:ind w:left="720" w:hanging="360"/>
      <w:jc w:val="both"/>
    </w:pPr>
    <w:rPr>
      <w:rFonts w:ascii="Verdana" w:eastAsia="Times New Roman" w:hAnsi="Verdana" w:cs="Times New Roman"/>
      <w:sz w:val="20"/>
      <w:szCs w:val="20"/>
      <w:lang w:eastAsia="ar-SA"/>
    </w:rPr>
  </w:style>
  <w:style w:type="character" w:customStyle="1" w:styleId="apple-converted-space">
    <w:name w:val="apple-converted-space"/>
    <w:basedOn w:val="DefaultParagraphFont"/>
    <w:rsid w:val="00954DE3"/>
  </w:style>
  <w:style w:type="character" w:customStyle="1" w:styleId="pageheaderpurple">
    <w:name w:val="pageheaderpurple"/>
    <w:basedOn w:val="DefaultParagraphFont"/>
    <w:rsid w:val="00954DE3"/>
  </w:style>
  <w:style w:type="paragraph" w:styleId="NormalWeb">
    <w:name w:val="Normal (Web)"/>
    <w:basedOn w:val="Normal"/>
    <w:semiHidden/>
    <w:rsid w:val="00954DE3"/>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73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99"/>
  </w:style>
  <w:style w:type="paragraph" w:styleId="BodyTextIndent2">
    <w:name w:val="Body Text Indent 2"/>
    <w:basedOn w:val="Normal"/>
    <w:link w:val="BodyTextIndent2Char"/>
    <w:rsid w:val="00F14EA7"/>
    <w:pPr>
      <w:overflowPunct w:val="0"/>
      <w:autoSpaceDE w:val="0"/>
      <w:autoSpaceDN w:val="0"/>
      <w:adjustRightInd w:val="0"/>
      <w:spacing w:after="0" w:line="240" w:lineRule="auto"/>
      <w:ind w:left="1620"/>
      <w:textAlignment w:val="baseline"/>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F14EA7"/>
    <w:rPr>
      <w:rFonts w:ascii="Arial" w:eastAsia="Times New Roman" w:hAnsi="Arial" w:cs="Times New Roman"/>
      <w:sz w:val="20"/>
      <w:szCs w:val="20"/>
    </w:rPr>
  </w:style>
  <w:style w:type="numbering" w:customStyle="1" w:styleId="Style1">
    <w:name w:val="Style1"/>
    <w:rsid w:val="00F14EA7"/>
    <w:pPr>
      <w:numPr>
        <w:numId w:val="2"/>
      </w:numPr>
    </w:pPr>
  </w:style>
  <w:style w:type="paragraph" w:styleId="BodyTextIndent">
    <w:name w:val="Body Text Indent"/>
    <w:basedOn w:val="Normal"/>
    <w:link w:val="BodyTextIndentChar"/>
    <w:uiPriority w:val="99"/>
    <w:semiHidden/>
    <w:unhideWhenUsed/>
    <w:rsid w:val="00007240"/>
    <w:pPr>
      <w:spacing w:after="120"/>
      <w:ind w:left="360"/>
    </w:pPr>
  </w:style>
  <w:style w:type="character" w:customStyle="1" w:styleId="BodyTextIndentChar">
    <w:name w:val="Body Text Indent Char"/>
    <w:basedOn w:val="DefaultParagraphFont"/>
    <w:link w:val="BodyTextIndent"/>
    <w:uiPriority w:val="99"/>
    <w:semiHidden/>
    <w:rsid w:val="00007240"/>
  </w:style>
  <w:style w:type="character" w:customStyle="1" w:styleId="ficontent">
    <w:name w:val="ficontent"/>
    <w:basedOn w:val="DefaultParagraphFont"/>
    <w:rsid w:val="00DD62EC"/>
  </w:style>
  <w:style w:type="paragraph" w:styleId="BalloonText">
    <w:name w:val="Balloon Text"/>
    <w:basedOn w:val="Normal"/>
    <w:link w:val="BalloonTextChar"/>
    <w:uiPriority w:val="99"/>
    <w:semiHidden/>
    <w:unhideWhenUsed/>
    <w:rsid w:val="00BE0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500"/>
    <w:rPr>
      <w:rFonts w:ascii="Tahoma" w:hAnsi="Tahoma" w:cs="Tahoma"/>
      <w:sz w:val="16"/>
      <w:szCs w:val="16"/>
    </w:rPr>
  </w:style>
  <w:style w:type="paragraph" w:customStyle="1" w:styleId="Normal11pt">
    <w:name w:val="Normal + 11pt"/>
    <w:basedOn w:val="Normal"/>
    <w:rsid w:val="00BE0500"/>
    <w:pPr>
      <w:spacing w:after="0" w:line="240" w:lineRule="auto"/>
      <w:jc w:val="both"/>
    </w:pPr>
    <w:rPr>
      <w:rFonts w:ascii="Times New Roman" w:eastAsia="Times New Roman" w:hAnsi="Times New Roman" w:cs="Times New Roman"/>
    </w:rPr>
  </w:style>
  <w:style w:type="character" w:customStyle="1" w:styleId="ListParagraphChar">
    <w:name w:val="List Paragraph Char"/>
    <w:link w:val="ListParagraph"/>
    <w:uiPriority w:val="34"/>
    <w:locked/>
    <w:rsid w:val="0061263F"/>
  </w:style>
  <w:style w:type="paragraph" w:customStyle="1" w:styleId="Normaljustify">
    <w:name w:val="Normal+justify"/>
    <w:basedOn w:val="Normal"/>
    <w:link w:val="NormaljustifyChar"/>
    <w:rsid w:val="0061263F"/>
    <w:pPr>
      <w:numPr>
        <w:ilvl w:val="1"/>
        <w:numId w:val="4"/>
      </w:numPr>
      <w:spacing w:line="240" w:lineRule="auto"/>
      <w:contextualSpacing/>
      <w:jc w:val="both"/>
    </w:pPr>
    <w:rPr>
      <w:rFonts w:ascii="Times New Roman" w:eastAsia="Times New Roman" w:hAnsi="Times New Roman" w:cs="Times New Roman"/>
      <w:sz w:val="24"/>
      <w:szCs w:val="24"/>
    </w:rPr>
  </w:style>
  <w:style w:type="character" w:customStyle="1" w:styleId="NormaljustifyChar">
    <w:name w:val="Normal+justify Char"/>
    <w:basedOn w:val="DefaultParagraphFont"/>
    <w:link w:val="Normaljustify"/>
    <w:rsid w:val="0061263F"/>
    <w:rPr>
      <w:rFonts w:ascii="Times New Roman" w:eastAsia="Times New Roman" w:hAnsi="Times New Roman" w:cs="Times New Roman"/>
      <w:sz w:val="24"/>
      <w:szCs w:val="24"/>
    </w:rPr>
  </w:style>
  <w:style w:type="paragraph" w:customStyle="1" w:styleId="ClientName">
    <w:name w:val="ClientName"/>
    <w:basedOn w:val="Normal"/>
    <w:autoRedefine/>
    <w:rsid w:val="0061263F"/>
    <w:pPr>
      <w:spacing w:after="0" w:line="240" w:lineRule="auto"/>
    </w:pPr>
    <w:rPr>
      <w:rFonts w:ascii="Book Antiqua" w:eastAsia="Times New Roman" w:hAnsi="Book Antiqua" w:cs="Arial"/>
      <w:b/>
      <w:bCs/>
      <w:iCs/>
      <w:sz w:val="20"/>
      <w:szCs w:val="20"/>
    </w:rPr>
  </w:style>
  <w:style w:type="paragraph" w:customStyle="1" w:styleId="SmallNormal">
    <w:name w:val="SmallNormal"/>
    <w:basedOn w:val="Normal"/>
    <w:rsid w:val="0061263F"/>
    <w:pPr>
      <w:spacing w:after="0" w:line="240" w:lineRule="auto"/>
    </w:pPr>
    <w:rPr>
      <w:rFonts w:ascii="Book Antiqua" w:eastAsia="Times New Roman" w:hAnsi="Book Antiqua" w:cs="Times New Roman"/>
      <w:sz w:val="20"/>
      <w:szCs w:val="20"/>
    </w:rPr>
  </w:style>
  <w:style w:type="paragraph" w:styleId="BodyText3">
    <w:name w:val="Body Text 3"/>
    <w:basedOn w:val="Normal"/>
    <w:link w:val="BodyText3Char"/>
    <w:uiPriority w:val="99"/>
    <w:semiHidden/>
    <w:unhideWhenUsed/>
    <w:rsid w:val="00BA5E65"/>
    <w:pPr>
      <w:spacing w:after="120"/>
    </w:pPr>
    <w:rPr>
      <w:sz w:val="16"/>
      <w:szCs w:val="16"/>
    </w:rPr>
  </w:style>
  <w:style w:type="character" w:customStyle="1" w:styleId="BodyText3Char">
    <w:name w:val="Body Text 3 Char"/>
    <w:basedOn w:val="DefaultParagraphFont"/>
    <w:link w:val="BodyText3"/>
    <w:uiPriority w:val="99"/>
    <w:semiHidden/>
    <w:rsid w:val="00BA5E65"/>
    <w:rPr>
      <w:sz w:val="16"/>
      <w:szCs w:val="16"/>
    </w:rPr>
  </w:style>
  <w:style w:type="character" w:customStyle="1" w:styleId="Heading5Char">
    <w:name w:val="Heading 5 Char"/>
    <w:basedOn w:val="DefaultParagraphFont"/>
    <w:link w:val="Heading5"/>
    <w:uiPriority w:val="9"/>
    <w:semiHidden/>
    <w:rsid w:val="009A243A"/>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551C5E"/>
    <w:rPr>
      <w:b/>
      <w:bCs/>
    </w:rPr>
  </w:style>
  <w:style w:type="paragraph" w:styleId="NoSpacing">
    <w:name w:val="No Spacing"/>
    <w:uiPriority w:val="1"/>
    <w:qFormat/>
    <w:rsid w:val="001817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35427">
      <w:bodyDiv w:val="1"/>
      <w:marLeft w:val="0"/>
      <w:marRight w:val="0"/>
      <w:marTop w:val="0"/>
      <w:marBottom w:val="0"/>
      <w:divBdr>
        <w:top w:val="none" w:sz="0" w:space="0" w:color="auto"/>
        <w:left w:val="none" w:sz="0" w:space="0" w:color="auto"/>
        <w:bottom w:val="none" w:sz="0" w:space="0" w:color="auto"/>
        <w:right w:val="none" w:sz="0" w:space="0" w:color="auto"/>
      </w:divBdr>
    </w:div>
    <w:div w:id="376011118">
      <w:bodyDiv w:val="1"/>
      <w:marLeft w:val="0"/>
      <w:marRight w:val="0"/>
      <w:marTop w:val="0"/>
      <w:marBottom w:val="0"/>
      <w:divBdr>
        <w:top w:val="none" w:sz="0" w:space="0" w:color="auto"/>
        <w:left w:val="none" w:sz="0" w:space="0" w:color="auto"/>
        <w:bottom w:val="none" w:sz="0" w:space="0" w:color="auto"/>
        <w:right w:val="none" w:sz="0" w:space="0" w:color="auto"/>
      </w:divBdr>
    </w:div>
    <w:div w:id="742482554">
      <w:bodyDiv w:val="1"/>
      <w:marLeft w:val="0"/>
      <w:marRight w:val="0"/>
      <w:marTop w:val="0"/>
      <w:marBottom w:val="0"/>
      <w:divBdr>
        <w:top w:val="none" w:sz="0" w:space="0" w:color="auto"/>
        <w:left w:val="none" w:sz="0" w:space="0" w:color="auto"/>
        <w:bottom w:val="none" w:sz="0" w:space="0" w:color="auto"/>
        <w:right w:val="none" w:sz="0" w:space="0" w:color="auto"/>
      </w:divBdr>
    </w:div>
    <w:div w:id="966163401">
      <w:bodyDiv w:val="1"/>
      <w:marLeft w:val="0"/>
      <w:marRight w:val="0"/>
      <w:marTop w:val="0"/>
      <w:marBottom w:val="0"/>
      <w:divBdr>
        <w:top w:val="none" w:sz="0" w:space="0" w:color="auto"/>
        <w:left w:val="none" w:sz="0" w:space="0" w:color="auto"/>
        <w:bottom w:val="none" w:sz="0" w:space="0" w:color="auto"/>
        <w:right w:val="none" w:sz="0" w:space="0" w:color="auto"/>
      </w:divBdr>
    </w:div>
    <w:div w:id="102899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a790ee08-f856-4b6b-8194-769fd59ad8e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racclaim.com/badges/a790ee08-f856-4b6b-8194-769fd59ad8eb"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E3A437-57DB-4B75-BFA3-BC62E8F48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2019-11-21T19:00:00Z</dcterms:created>
  <dcterms:modified xsi:type="dcterms:W3CDTF">2019-11-21T19:00:00Z</dcterms:modified>
</cp:coreProperties>
</file>