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14" w:rsidRPr="00754A3C" w:rsidRDefault="00407F14" w:rsidP="00DD7785">
      <w:pPr>
        <w:ind w:left="360" w:right="270"/>
        <w:contextualSpacing/>
        <w:jc w:val="center"/>
        <w:rPr>
          <w:rFonts w:asciiTheme="minorHAnsi" w:hAnsiTheme="minorHAnsi" w:cstheme="minorHAnsi"/>
          <w:b/>
          <w:bCs/>
        </w:rPr>
      </w:pPr>
      <w:r w:rsidRPr="00754A3C">
        <w:rPr>
          <w:rFonts w:asciiTheme="minorHAnsi" w:hAnsiTheme="minorHAnsi" w:cstheme="minorHAnsi"/>
          <w:b/>
          <w:bCs/>
        </w:rPr>
        <w:t>Bharadwaj</w:t>
      </w:r>
      <w:r w:rsidR="00354540" w:rsidRPr="00754A3C">
        <w:rPr>
          <w:rFonts w:asciiTheme="minorHAnsi" w:hAnsiTheme="minorHAnsi" w:cstheme="minorHAnsi"/>
          <w:b/>
          <w:bCs/>
        </w:rPr>
        <w:t xml:space="preserve"> A</w:t>
      </w:r>
    </w:p>
    <w:p w:rsidR="00DD7785" w:rsidRDefault="00727A80" w:rsidP="00DD7785">
      <w:pPr>
        <w:pBdr>
          <w:bottom w:val="single" w:sz="12" w:space="1" w:color="auto"/>
        </w:pBdr>
        <w:ind w:right="270"/>
        <w:contextualSpacing/>
        <w:jc w:val="center"/>
        <w:rPr>
          <w:rFonts w:asciiTheme="minorHAnsi" w:hAnsiTheme="minorHAnsi" w:cstheme="minorHAnsi"/>
          <w:b/>
        </w:rPr>
      </w:pPr>
      <w:hyperlink r:id="rId5" w:tgtFrame="_blank" w:history="1">
        <w:r w:rsidR="003960B0" w:rsidRPr="00754A3C">
          <w:rPr>
            <w:rStyle w:val="Hyperlink"/>
            <w:rFonts w:asciiTheme="minorHAnsi" w:hAnsiTheme="minorHAnsi" w:cstheme="minorHAnsi"/>
            <w:b/>
            <w:color w:val="263238"/>
            <w:u w:val="none"/>
          </w:rPr>
          <w:t>bharath88.dev@gmail.com</w:t>
        </w:r>
      </w:hyperlink>
    </w:p>
    <w:p w:rsidR="00407F14" w:rsidRPr="00754A3C" w:rsidRDefault="003960B0" w:rsidP="00DD7785">
      <w:pPr>
        <w:pBdr>
          <w:bottom w:val="single" w:sz="12" w:space="1" w:color="auto"/>
        </w:pBdr>
        <w:ind w:right="270"/>
        <w:contextualSpacing/>
        <w:jc w:val="center"/>
        <w:rPr>
          <w:rFonts w:asciiTheme="minorHAnsi" w:eastAsia="Times New Roman" w:hAnsiTheme="minorHAnsi" w:cstheme="minorHAnsi"/>
          <w:b/>
        </w:rPr>
      </w:pPr>
      <w:r w:rsidRPr="00754A3C">
        <w:rPr>
          <w:rFonts w:asciiTheme="minorHAnsi" w:hAnsiTheme="minorHAnsi" w:cstheme="minorHAnsi"/>
          <w:b/>
          <w:color w:val="263238"/>
        </w:rPr>
        <w:t>515-978-1451</w:t>
      </w:r>
    </w:p>
    <w:p w:rsidR="009C278E" w:rsidRPr="00754A3C" w:rsidRDefault="009C278E" w:rsidP="00A84558">
      <w:pPr>
        <w:ind w:right="270"/>
        <w:contextualSpacing/>
        <w:jc w:val="both"/>
        <w:rPr>
          <w:rFonts w:asciiTheme="minorHAnsi" w:hAnsiTheme="minorHAnsi" w:cstheme="minorHAnsi"/>
          <w:b/>
          <w:bCs/>
        </w:rPr>
      </w:pPr>
    </w:p>
    <w:p w:rsidR="00A84558" w:rsidRPr="00754A3C" w:rsidRDefault="009C278E" w:rsidP="00A84558">
      <w:pPr>
        <w:ind w:right="270"/>
        <w:contextualSpacing/>
        <w:jc w:val="both"/>
        <w:rPr>
          <w:rFonts w:asciiTheme="minorHAnsi" w:hAnsiTheme="minorHAnsi" w:cstheme="minorHAnsi"/>
          <w:b/>
          <w:bCs/>
        </w:rPr>
      </w:pPr>
      <w:r w:rsidRPr="00754A3C">
        <w:rPr>
          <w:rFonts w:asciiTheme="minorHAnsi" w:hAnsiTheme="minorHAnsi" w:cstheme="minorHAnsi"/>
          <w:b/>
          <w:bCs/>
        </w:rPr>
        <w:t>PROFESSIONAL SUMMARY:</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Over </w:t>
      </w:r>
      <w:r w:rsidRPr="00754A3C">
        <w:rPr>
          <w:rFonts w:asciiTheme="minorHAnsi" w:hAnsiTheme="minorHAnsi" w:cstheme="minorHAnsi"/>
          <w:b/>
        </w:rPr>
        <w:t>8+ years</w:t>
      </w:r>
      <w:r w:rsidRPr="00754A3C">
        <w:rPr>
          <w:rFonts w:asciiTheme="minorHAnsi" w:hAnsiTheme="minorHAnsi" w:cstheme="minorHAnsi"/>
        </w:rPr>
        <w:t xml:space="preserve"> of strong software experience in </w:t>
      </w:r>
      <w:r w:rsidRPr="00754A3C">
        <w:rPr>
          <w:rFonts w:asciiTheme="minorHAnsi" w:hAnsiTheme="minorHAnsi" w:cstheme="minorHAnsi"/>
          <w:b/>
        </w:rPr>
        <w:t>design, development</w:t>
      </w:r>
      <w:r w:rsidRPr="00754A3C">
        <w:rPr>
          <w:rFonts w:asciiTheme="minorHAnsi" w:hAnsiTheme="minorHAnsi" w:cstheme="minorHAnsi"/>
        </w:rPr>
        <w:t xml:space="preserve"> and </w:t>
      </w:r>
      <w:r w:rsidR="00A84558" w:rsidRPr="00754A3C">
        <w:rPr>
          <w:rFonts w:asciiTheme="minorHAnsi" w:hAnsiTheme="minorHAnsi" w:cstheme="minorHAnsi"/>
          <w:b/>
        </w:rPr>
        <w:t xml:space="preserve">deployment </w:t>
      </w:r>
      <w:r w:rsidR="00A84558" w:rsidRPr="00754A3C">
        <w:rPr>
          <w:rFonts w:asciiTheme="minorHAnsi" w:hAnsiTheme="minorHAnsi" w:cstheme="minorHAnsi"/>
        </w:rPr>
        <w:t>of</w:t>
      </w:r>
      <w:r w:rsidRPr="00754A3C">
        <w:rPr>
          <w:rFonts w:asciiTheme="minorHAnsi" w:hAnsiTheme="minorHAnsi" w:cstheme="minorHAnsi"/>
          <w:b/>
        </w:rPr>
        <w:t xml:space="preserve"> web-based Client-Server</w:t>
      </w:r>
      <w:r w:rsidRPr="00754A3C">
        <w:rPr>
          <w:rFonts w:asciiTheme="minorHAnsi" w:hAnsiTheme="minorHAnsi" w:cstheme="minorHAnsi"/>
        </w:rPr>
        <w:t xml:space="preserve"> business applications using </w:t>
      </w:r>
      <w:r w:rsidRPr="00754A3C">
        <w:rPr>
          <w:rFonts w:asciiTheme="minorHAnsi" w:hAnsiTheme="minorHAnsi" w:cstheme="minorHAnsi"/>
          <w:b/>
        </w:rPr>
        <w:t>Java/J2EE technologies</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b/>
        </w:rPr>
      </w:pPr>
      <w:r w:rsidRPr="00754A3C">
        <w:rPr>
          <w:rFonts w:asciiTheme="minorHAnsi" w:hAnsiTheme="minorHAnsi" w:cstheme="minorHAnsi"/>
        </w:rPr>
        <w:t xml:space="preserve">Experience in building user interfaces using </w:t>
      </w:r>
      <w:r w:rsidRPr="00754A3C">
        <w:rPr>
          <w:rFonts w:asciiTheme="minorHAnsi" w:hAnsiTheme="minorHAnsi" w:cstheme="minorHAnsi"/>
          <w:b/>
        </w:rPr>
        <w:t xml:space="preserve">HTML5, CSS3, Bootstrap3, </w:t>
      </w:r>
      <w:r w:rsidR="003A6ACD" w:rsidRPr="00754A3C">
        <w:rPr>
          <w:rFonts w:asciiTheme="minorHAnsi" w:hAnsiTheme="minorHAnsi" w:cstheme="minorHAnsi"/>
          <w:b/>
        </w:rPr>
        <w:t xml:space="preserve">Bootstrap4, JavaScript, </w:t>
      </w:r>
      <w:r w:rsidRPr="00754A3C">
        <w:rPr>
          <w:rFonts w:asciiTheme="minorHAnsi" w:hAnsiTheme="minorHAnsi" w:cstheme="minorHAnsi"/>
          <w:b/>
        </w:rPr>
        <w:t xml:space="preserve">AJAX, Adobe Flex, ActionScript, JSON, Tag Libraries, Angular, Angular JS </w:t>
      </w:r>
      <w:r w:rsidRPr="00754A3C">
        <w:rPr>
          <w:rFonts w:asciiTheme="minorHAnsi" w:hAnsiTheme="minorHAnsi" w:cstheme="minorHAnsi"/>
        </w:rPr>
        <w:t>and</w:t>
      </w:r>
      <w:r w:rsidRPr="00754A3C">
        <w:rPr>
          <w:rFonts w:asciiTheme="minorHAnsi" w:hAnsiTheme="minorHAnsi" w:cstheme="minorHAnsi"/>
          <w:b/>
        </w:rPr>
        <w:t xml:space="preserve"> React JS</w:t>
      </w:r>
      <w:r w:rsidR="00091B17"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Proficient in applying design patterns like </w:t>
      </w:r>
      <w:r w:rsidRPr="00754A3C">
        <w:rPr>
          <w:rFonts w:asciiTheme="minorHAnsi" w:hAnsiTheme="minorHAnsi" w:cstheme="minorHAnsi"/>
          <w:b/>
        </w:rPr>
        <w:t>MVC, Singleton, Session Facade, Service Locator, Visitor, Observer, Decorator, Front Controller, Data Access Object</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design with Use Case, Sequence diagrams, Activity diagrams, Class diagrams with exposure to </w:t>
      </w:r>
      <w:r w:rsidRPr="00754A3C">
        <w:rPr>
          <w:rFonts w:asciiTheme="minorHAnsi" w:hAnsiTheme="minorHAnsi" w:cstheme="minorHAnsi"/>
          <w:b/>
        </w:rPr>
        <w:t>UML</w:t>
      </w:r>
      <w:r w:rsidRPr="00754A3C">
        <w:rPr>
          <w:rFonts w:asciiTheme="minorHAnsi" w:hAnsiTheme="minorHAnsi" w:cstheme="minorHAnsi"/>
        </w:rPr>
        <w:t xml:space="preserve">tools like </w:t>
      </w:r>
      <w:r w:rsidRPr="00754A3C">
        <w:rPr>
          <w:rFonts w:asciiTheme="minorHAnsi" w:hAnsiTheme="minorHAnsi" w:cstheme="minorHAnsi"/>
          <w:b/>
        </w:rPr>
        <w:t>Rational Rose</w:t>
      </w:r>
      <w:r w:rsidRPr="00754A3C">
        <w:rPr>
          <w:rFonts w:asciiTheme="minorHAnsi" w:hAnsiTheme="minorHAnsi" w:cstheme="minorHAnsi"/>
        </w:rPr>
        <w:t xml:space="preserve"> and use of </w:t>
      </w:r>
      <w:r w:rsidRPr="00754A3C">
        <w:rPr>
          <w:rFonts w:asciiTheme="minorHAnsi" w:hAnsiTheme="minorHAnsi" w:cstheme="minorHAnsi"/>
          <w:b/>
        </w:rPr>
        <w:t>Rational Unified Process</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spring models like </w:t>
      </w:r>
      <w:r w:rsidRPr="00754A3C">
        <w:rPr>
          <w:rFonts w:asciiTheme="minorHAnsi" w:hAnsiTheme="minorHAnsi" w:cstheme="minorHAnsi"/>
          <w:b/>
        </w:rPr>
        <w:t xml:space="preserve">Spring MVC, IOC, Dependency Injection, JDBC, JTA, Spring Rest, Spring Boot, Spring Batch, Micro-services, Spring Eureka, Spring Netflix, Spring Ribbon </w:t>
      </w:r>
      <w:r w:rsidRPr="00754A3C">
        <w:rPr>
          <w:rFonts w:asciiTheme="minorHAnsi" w:hAnsiTheme="minorHAnsi" w:cstheme="minorHAnsi"/>
        </w:rPr>
        <w:t>and</w:t>
      </w:r>
      <w:r w:rsidRPr="00754A3C">
        <w:rPr>
          <w:rFonts w:asciiTheme="minorHAnsi" w:hAnsiTheme="minorHAnsi" w:cstheme="minorHAnsi"/>
          <w:b/>
        </w:rPr>
        <w:t xml:space="preserve"> Spring Security</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creating custom </w:t>
      </w:r>
      <w:r w:rsidRPr="00754A3C">
        <w:rPr>
          <w:rFonts w:asciiTheme="minorHAnsi" w:hAnsiTheme="minorHAnsi" w:cstheme="minorHAnsi"/>
          <w:b/>
        </w:rPr>
        <w:t>Docker</w:t>
      </w:r>
      <w:r w:rsidRPr="00754A3C">
        <w:rPr>
          <w:rFonts w:asciiTheme="minorHAnsi" w:hAnsiTheme="minorHAnsi" w:cstheme="minorHAnsi"/>
        </w:rPr>
        <w:t xml:space="preserve"> container images, tagging, pushing and pulling the images.</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w:t>
      </w:r>
      <w:r w:rsidR="00F777AE" w:rsidRPr="00754A3C">
        <w:rPr>
          <w:rFonts w:asciiTheme="minorHAnsi" w:hAnsiTheme="minorHAnsi" w:cstheme="minorHAnsi"/>
          <w:b/>
        </w:rPr>
        <w:t xml:space="preserve">Core </w:t>
      </w:r>
      <w:r w:rsidRPr="00754A3C">
        <w:rPr>
          <w:rFonts w:asciiTheme="minorHAnsi" w:hAnsiTheme="minorHAnsi" w:cstheme="minorHAnsi"/>
          <w:b/>
        </w:rPr>
        <w:t>Java, Spring, S</w:t>
      </w:r>
      <w:r w:rsidR="00F777AE" w:rsidRPr="00754A3C">
        <w:rPr>
          <w:rFonts w:asciiTheme="minorHAnsi" w:hAnsiTheme="minorHAnsi" w:cstheme="minorHAnsi"/>
          <w:b/>
        </w:rPr>
        <w:t>truts, Hibernate, RESTful Web Services,</w:t>
      </w:r>
      <w:r w:rsidRPr="00754A3C">
        <w:rPr>
          <w:rFonts w:asciiTheme="minorHAnsi" w:hAnsiTheme="minorHAnsi" w:cstheme="minorHAnsi"/>
          <w:b/>
        </w:rPr>
        <w:t xml:space="preserve"> JSF, JDBC, JSP, Servlets, EJB</w:t>
      </w:r>
      <w:r w:rsidR="00727A80">
        <w:rPr>
          <w:rFonts w:asciiTheme="minorHAnsi" w:hAnsiTheme="minorHAnsi" w:cstheme="minorHAnsi"/>
          <w:b/>
        </w:rPr>
        <w:t>3.0</w:t>
      </w:r>
      <w:bookmarkStart w:id="0" w:name="_GoBack"/>
      <w:bookmarkEnd w:id="0"/>
      <w:r w:rsidRPr="00754A3C">
        <w:rPr>
          <w:rFonts w:asciiTheme="minorHAnsi" w:hAnsiTheme="minorHAnsi" w:cstheme="minorHAnsi"/>
          <w:b/>
        </w:rPr>
        <w:t xml:space="preserve">, JMS, XML, XSLT, JAXB SQL, PL/SQL, </w:t>
      </w:r>
      <w:r w:rsidR="00F777AE" w:rsidRPr="00754A3C">
        <w:rPr>
          <w:rFonts w:asciiTheme="minorHAnsi" w:hAnsiTheme="minorHAnsi" w:cstheme="minorHAnsi"/>
        </w:rPr>
        <w:t xml:space="preserve">and </w:t>
      </w:r>
      <w:r w:rsidR="00F777AE" w:rsidRPr="00754A3C">
        <w:rPr>
          <w:rFonts w:asciiTheme="minorHAnsi" w:hAnsiTheme="minorHAnsi" w:cstheme="minorHAnsi"/>
          <w:b/>
        </w:rPr>
        <w:t>Unix Shell S</w:t>
      </w:r>
      <w:r w:rsidRPr="00754A3C">
        <w:rPr>
          <w:rFonts w:asciiTheme="minorHAnsi" w:hAnsiTheme="minorHAnsi" w:cstheme="minorHAnsi"/>
          <w:b/>
        </w:rPr>
        <w:t>cripting.</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designing </w:t>
      </w:r>
      <w:r w:rsidRPr="00754A3C">
        <w:rPr>
          <w:rFonts w:asciiTheme="minorHAnsi" w:hAnsiTheme="minorHAnsi" w:cstheme="minorHAnsi"/>
          <w:b/>
        </w:rPr>
        <w:t>MongoDB</w:t>
      </w:r>
      <w:r w:rsidRPr="00754A3C">
        <w:rPr>
          <w:rFonts w:asciiTheme="minorHAnsi" w:hAnsiTheme="minorHAnsi" w:cstheme="minorHAnsi"/>
        </w:rPr>
        <w:t xml:space="preserve"> multi-shared cluster and monitoring with MMS. </w:t>
      </w:r>
    </w:p>
    <w:p w:rsidR="00FB0470" w:rsidRPr="00754A3C" w:rsidRDefault="00FB0470"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Experience in designing various integration components using</w:t>
      </w:r>
      <w:r w:rsidRPr="00754A3C">
        <w:rPr>
          <w:rFonts w:asciiTheme="minorHAnsi" w:hAnsiTheme="minorHAnsi" w:cstheme="minorHAnsi"/>
          <w:b/>
        </w:rPr>
        <w:t xml:space="preserve"> JMS </w:t>
      </w:r>
      <w:r w:rsidRPr="00754A3C">
        <w:rPr>
          <w:rFonts w:asciiTheme="minorHAnsi" w:hAnsiTheme="minorHAnsi" w:cstheme="minorHAnsi"/>
        </w:rPr>
        <w:t xml:space="preserve">and </w:t>
      </w:r>
      <w:r w:rsidRPr="00754A3C">
        <w:rPr>
          <w:rFonts w:asciiTheme="minorHAnsi" w:hAnsiTheme="minorHAnsi" w:cstheme="minorHAnsi"/>
          <w:b/>
        </w:rPr>
        <w:t>MQ Series</w:t>
      </w:r>
      <w:r w:rsidRPr="00754A3C">
        <w:rPr>
          <w:rFonts w:asciiTheme="minorHAnsi" w:hAnsiTheme="minorHAnsi" w:cstheme="minorHAnsi"/>
        </w:rPr>
        <w:t xml:space="preserve"> and worked </w:t>
      </w:r>
      <w:proofErr w:type="gramStart"/>
      <w:r w:rsidRPr="00754A3C">
        <w:rPr>
          <w:rFonts w:asciiTheme="minorHAnsi" w:hAnsiTheme="minorHAnsi" w:cstheme="minorHAnsi"/>
        </w:rPr>
        <w:t>an</w:t>
      </w:r>
      <w:proofErr w:type="gramEnd"/>
      <w:r w:rsidRPr="00754A3C">
        <w:rPr>
          <w:rFonts w:asciiTheme="minorHAnsi" w:hAnsiTheme="minorHAnsi" w:cstheme="minorHAnsi"/>
        </w:rPr>
        <w:t xml:space="preserve"> </w:t>
      </w:r>
      <w:r w:rsidRPr="00754A3C">
        <w:rPr>
          <w:rFonts w:asciiTheme="minorHAnsi" w:hAnsiTheme="minorHAnsi" w:cstheme="minorHAnsi"/>
          <w:b/>
        </w:rPr>
        <w:t>Spring Kafka</w:t>
      </w:r>
      <w:r w:rsidRPr="00754A3C">
        <w:rPr>
          <w:rFonts w:asciiTheme="minorHAnsi" w:hAnsiTheme="minorHAnsi" w:cstheme="minorHAnsi"/>
        </w:rPr>
        <w:t xml:space="preserve"> and </w:t>
      </w:r>
      <w:r w:rsidRPr="00754A3C">
        <w:rPr>
          <w:rFonts w:asciiTheme="minorHAnsi" w:hAnsiTheme="minorHAnsi" w:cstheme="minorHAnsi"/>
          <w:b/>
        </w:rPr>
        <w:t>Zookeeper</w:t>
      </w:r>
      <w:r w:rsidRPr="00754A3C">
        <w:rPr>
          <w:rFonts w:asciiTheme="minorHAnsi" w:hAnsiTheme="minorHAnsi" w:cstheme="minorHAnsi"/>
        </w:rPr>
        <w:t xml:space="preserve"> apart from </w:t>
      </w:r>
      <w:r w:rsidRPr="00754A3C">
        <w:rPr>
          <w:rFonts w:asciiTheme="minorHAnsi" w:hAnsiTheme="minorHAnsi" w:cstheme="minorHAnsi"/>
          <w:b/>
        </w:rPr>
        <w:t>JMS</w:t>
      </w:r>
      <w:r w:rsidRPr="00754A3C">
        <w:rPr>
          <w:rFonts w:asciiTheme="minorHAnsi" w:hAnsiTheme="minorHAnsi" w:cstheme="minorHAnsi"/>
        </w:rPr>
        <w:t xml:space="preserve"> as a messaging service.</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w:t>
      </w:r>
      <w:r w:rsidRPr="00754A3C">
        <w:rPr>
          <w:rFonts w:asciiTheme="minorHAnsi" w:hAnsiTheme="minorHAnsi" w:cstheme="minorHAnsi"/>
          <w:b/>
        </w:rPr>
        <w:t>XML</w:t>
      </w:r>
      <w:r w:rsidRPr="00754A3C">
        <w:rPr>
          <w:rFonts w:asciiTheme="minorHAnsi" w:hAnsiTheme="minorHAnsi" w:cstheme="minorHAnsi"/>
        </w:rPr>
        <w:t xml:space="preserve"> technologies </w:t>
      </w:r>
      <w:r w:rsidRPr="00754A3C">
        <w:rPr>
          <w:rFonts w:asciiTheme="minorHAnsi" w:hAnsiTheme="minorHAnsi" w:cstheme="minorHAnsi"/>
          <w:b/>
        </w:rPr>
        <w:t>XSL, XSLT, XML schemas, XPath, XForms</w:t>
      </w:r>
      <w:r w:rsidRPr="00754A3C">
        <w:rPr>
          <w:rFonts w:asciiTheme="minorHAnsi" w:hAnsiTheme="minorHAnsi" w:cstheme="minorHAnsi"/>
        </w:rPr>
        <w:t xml:space="preserve">and parsers like </w:t>
      </w:r>
      <w:r w:rsidR="00A2491C" w:rsidRPr="00754A3C">
        <w:rPr>
          <w:rFonts w:asciiTheme="minorHAnsi" w:hAnsiTheme="minorHAnsi" w:cstheme="minorHAnsi"/>
          <w:b/>
        </w:rPr>
        <w:t>SAX</w:t>
      </w:r>
      <w:r w:rsidR="00A2491C" w:rsidRPr="00754A3C">
        <w:rPr>
          <w:rFonts w:asciiTheme="minorHAnsi" w:hAnsiTheme="minorHAnsi" w:cstheme="minorHAnsi"/>
        </w:rPr>
        <w:t xml:space="preserve"> and </w:t>
      </w:r>
      <w:r w:rsidRPr="00754A3C">
        <w:rPr>
          <w:rFonts w:asciiTheme="minorHAnsi" w:hAnsiTheme="minorHAnsi" w:cstheme="minorHAnsi"/>
          <w:b/>
        </w:rPr>
        <w:t>DOM.</w:t>
      </w:r>
    </w:p>
    <w:p w:rsidR="00517C0A" w:rsidRPr="00754A3C" w:rsidRDefault="00A2491C"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Expertise in developing </w:t>
      </w:r>
      <w:r w:rsidR="00517C0A" w:rsidRPr="00754A3C">
        <w:rPr>
          <w:rFonts w:asciiTheme="minorHAnsi" w:hAnsiTheme="minorHAnsi" w:cstheme="minorHAnsi"/>
          <w:b/>
        </w:rPr>
        <w:t>Service Oriented Architecture</w:t>
      </w:r>
      <w:r w:rsidR="00517C0A" w:rsidRPr="00754A3C">
        <w:rPr>
          <w:rFonts w:asciiTheme="minorHAnsi" w:hAnsiTheme="minorHAnsi" w:cstheme="minorHAnsi"/>
        </w:rPr>
        <w:t xml:space="preserve"> and </w:t>
      </w:r>
      <w:r w:rsidR="00517C0A" w:rsidRPr="00754A3C">
        <w:rPr>
          <w:rFonts w:asciiTheme="minorHAnsi" w:hAnsiTheme="minorHAnsi" w:cstheme="minorHAnsi"/>
          <w:b/>
        </w:rPr>
        <w:t>J2EE Web Services</w:t>
      </w:r>
      <w:r w:rsidR="00517C0A" w:rsidRPr="00754A3C">
        <w:rPr>
          <w:rFonts w:asciiTheme="minorHAnsi" w:hAnsiTheme="minorHAnsi" w:cstheme="minorHAnsi"/>
        </w:rPr>
        <w:t xml:space="preserve"> based on </w:t>
      </w:r>
      <w:r w:rsidR="00517C0A" w:rsidRPr="00754A3C">
        <w:rPr>
          <w:rFonts w:asciiTheme="minorHAnsi" w:hAnsiTheme="minorHAnsi" w:cstheme="minorHAnsi"/>
          <w:b/>
        </w:rPr>
        <w:t>SOAP, WSDL, UDDI, JAX-WS, JAXB, JAX-RPC</w:t>
      </w:r>
      <w:r w:rsidR="00517C0A" w:rsidRPr="00754A3C">
        <w:rPr>
          <w:rFonts w:asciiTheme="minorHAnsi" w:hAnsiTheme="minorHAnsi" w:cstheme="minorHAnsi"/>
        </w:rPr>
        <w:t xml:space="preserve"> using tools like </w:t>
      </w:r>
      <w:r w:rsidR="00517C0A" w:rsidRPr="00754A3C">
        <w:rPr>
          <w:rFonts w:asciiTheme="minorHAnsi" w:hAnsiTheme="minorHAnsi" w:cstheme="minorHAnsi"/>
          <w:b/>
        </w:rPr>
        <w:t>Apache Axis</w:t>
      </w:r>
      <w:r w:rsidR="00517C0A" w:rsidRPr="00754A3C">
        <w:rPr>
          <w:rFonts w:asciiTheme="minorHAnsi" w:hAnsiTheme="minorHAnsi" w:cstheme="minorHAnsi"/>
        </w:rPr>
        <w:t xml:space="preserve">. </w:t>
      </w:r>
    </w:p>
    <w:p w:rsidR="00517C0A" w:rsidRPr="00754A3C" w:rsidRDefault="00A2491C"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Experience with application s</w:t>
      </w:r>
      <w:r w:rsidR="00517C0A" w:rsidRPr="00754A3C">
        <w:rPr>
          <w:rFonts w:asciiTheme="minorHAnsi" w:hAnsiTheme="minorHAnsi" w:cstheme="minorHAnsi"/>
        </w:rPr>
        <w:t xml:space="preserve">ervers like </w:t>
      </w:r>
      <w:r w:rsidRPr="00754A3C">
        <w:rPr>
          <w:rFonts w:asciiTheme="minorHAnsi" w:hAnsiTheme="minorHAnsi" w:cstheme="minorHAnsi"/>
          <w:b/>
        </w:rPr>
        <w:t>IBM WebSph</w:t>
      </w:r>
      <w:r w:rsidR="00FA6A3F" w:rsidRPr="00754A3C">
        <w:rPr>
          <w:rFonts w:asciiTheme="minorHAnsi" w:hAnsiTheme="minorHAnsi" w:cstheme="minorHAnsi"/>
          <w:b/>
        </w:rPr>
        <w:t>ere</w:t>
      </w:r>
      <w:r w:rsidRPr="00754A3C">
        <w:rPr>
          <w:rFonts w:asciiTheme="minorHAnsi" w:hAnsiTheme="minorHAnsi" w:cstheme="minorHAnsi"/>
          <w:b/>
        </w:rPr>
        <w:t xml:space="preserve">, Oracle </w:t>
      </w:r>
      <w:r w:rsidR="00517C0A" w:rsidRPr="00754A3C">
        <w:rPr>
          <w:rFonts w:asciiTheme="minorHAnsi" w:hAnsiTheme="minorHAnsi" w:cstheme="minorHAnsi"/>
          <w:b/>
        </w:rPr>
        <w:t>WebLogic</w:t>
      </w:r>
      <w:r w:rsidRPr="00754A3C">
        <w:rPr>
          <w:rFonts w:asciiTheme="minorHAnsi" w:hAnsiTheme="minorHAnsi" w:cstheme="minorHAnsi"/>
          <w:b/>
        </w:rPr>
        <w:t xml:space="preserve"> Server,</w:t>
      </w:r>
      <w:r w:rsidR="00517C0A" w:rsidRPr="00754A3C">
        <w:rPr>
          <w:rFonts w:asciiTheme="minorHAnsi" w:hAnsiTheme="minorHAnsi" w:cstheme="minorHAnsi"/>
          <w:b/>
        </w:rPr>
        <w:t xml:space="preserve"> JBoss</w:t>
      </w:r>
      <w:r w:rsidR="00517C0A" w:rsidRPr="00754A3C">
        <w:rPr>
          <w:rFonts w:asciiTheme="minorHAnsi" w:hAnsiTheme="minorHAnsi" w:cstheme="minorHAnsi"/>
        </w:rPr>
        <w:t xml:space="preserve"> and </w:t>
      </w:r>
      <w:r w:rsidRPr="00754A3C">
        <w:rPr>
          <w:rFonts w:asciiTheme="minorHAnsi" w:hAnsiTheme="minorHAnsi" w:cstheme="minorHAnsi"/>
          <w:b/>
        </w:rPr>
        <w:t xml:space="preserve">Apache </w:t>
      </w:r>
      <w:r w:rsidR="00517C0A" w:rsidRPr="00754A3C">
        <w:rPr>
          <w:rFonts w:asciiTheme="minorHAnsi" w:hAnsiTheme="minorHAnsi" w:cstheme="minorHAnsi"/>
          <w:b/>
        </w:rPr>
        <w:t>Tomcat</w:t>
      </w:r>
      <w:r w:rsidR="00FA6A3F" w:rsidRPr="00754A3C">
        <w:rPr>
          <w:rFonts w:asciiTheme="minorHAnsi" w:hAnsiTheme="minorHAnsi" w:cstheme="minorHAnsi"/>
          <w:b/>
        </w:rPr>
        <w:t>.</w:t>
      </w:r>
      <w:r w:rsidR="00FA6A3F" w:rsidRPr="00754A3C">
        <w:rPr>
          <w:rFonts w:asciiTheme="minorHAnsi" w:hAnsiTheme="minorHAnsi" w:cstheme="minorHAnsi"/>
        </w:rPr>
        <w:t xml:space="preserve"> Also w</w:t>
      </w:r>
      <w:r w:rsidR="00517C0A" w:rsidRPr="00754A3C">
        <w:rPr>
          <w:rFonts w:asciiTheme="minorHAnsi" w:hAnsiTheme="minorHAnsi" w:cstheme="minorHAnsi"/>
        </w:rPr>
        <w:t xml:space="preserve">orked on </w:t>
      </w:r>
      <w:r w:rsidR="00517C0A" w:rsidRPr="00754A3C">
        <w:rPr>
          <w:rFonts w:asciiTheme="minorHAnsi" w:hAnsiTheme="minorHAnsi" w:cstheme="minorHAnsi"/>
          <w:b/>
        </w:rPr>
        <w:t>Cloud Platforms</w:t>
      </w:r>
      <w:r w:rsidR="00517C0A" w:rsidRPr="00754A3C">
        <w:rPr>
          <w:rFonts w:asciiTheme="minorHAnsi" w:hAnsiTheme="minorHAnsi" w:cstheme="minorHAnsi"/>
        </w:rPr>
        <w:t xml:space="preserve"> like </w:t>
      </w:r>
      <w:r w:rsidR="00517C0A" w:rsidRPr="00754A3C">
        <w:rPr>
          <w:rFonts w:asciiTheme="minorHAnsi" w:hAnsiTheme="minorHAnsi" w:cstheme="minorHAnsi"/>
          <w:b/>
        </w:rPr>
        <w:t>AWS</w:t>
      </w:r>
      <w:r w:rsidR="00517C0A" w:rsidRPr="00754A3C">
        <w:rPr>
          <w:rFonts w:asciiTheme="minorHAnsi" w:hAnsiTheme="minorHAnsi" w:cstheme="minorHAnsi"/>
        </w:rPr>
        <w:t xml:space="preserve"> and </w:t>
      </w:r>
      <w:r w:rsidR="00517C0A" w:rsidRPr="00754A3C">
        <w:rPr>
          <w:rFonts w:asciiTheme="minorHAnsi" w:hAnsiTheme="minorHAnsi" w:cstheme="minorHAnsi"/>
          <w:b/>
        </w:rPr>
        <w:t>Cloud Foundry</w:t>
      </w:r>
      <w:r w:rsidR="00517C0A" w:rsidRPr="00754A3C">
        <w:rPr>
          <w:rFonts w:asciiTheme="minorHAnsi" w:hAnsiTheme="minorHAnsi" w:cstheme="minorHAnsi"/>
        </w:rPr>
        <w:t xml:space="preserve">.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Proven experience in writing </w:t>
      </w:r>
      <w:r w:rsidRPr="00754A3C">
        <w:rPr>
          <w:rFonts w:asciiTheme="minorHAnsi" w:hAnsiTheme="minorHAnsi" w:cstheme="minorHAnsi"/>
          <w:b/>
        </w:rPr>
        <w:t>Queries, Stored Procedures, Triggers, Cursors</w:t>
      </w:r>
      <w:r w:rsidRPr="00754A3C">
        <w:rPr>
          <w:rFonts w:asciiTheme="minorHAnsi" w:hAnsiTheme="minorHAnsi" w:cstheme="minorHAnsi"/>
        </w:rPr>
        <w:t xml:space="preserve">, and </w:t>
      </w:r>
      <w:r w:rsidRPr="00754A3C">
        <w:rPr>
          <w:rFonts w:asciiTheme="minorHAnsi" w:hAnsiTheme="minorHAnsi" w:cstheme="minorHAnsi"/>
          <w:b/>
        </w:rPr>
        <w:t>Packages</w:t>
      </w:r>
      <w:r w:rsidRPr="00754A3C">
        <w:rPr>
          <w:rFonts w:asciiTheme="minorHAnsi" w:hAnsiTheme="minorHAnsi" w:cstheme="minorHAnsi"/>
        </w:rPr>
        <w:t xml:space="preserve"> using </w:t>
      </w:r>
      <w:r w:rsidRPr="00754A3C">
        <w:rPr>
          <w:rFonts w:asciiTheme="minorHAnsi" w:hAnsiTheme="minorHAnsi" w:cstheme="minorHAnsi"/>
          <w:b/>
        </w:rPr>
        <w:t>TOAD</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working with various databases like </w:t>
      </w:r>
      <w:r w:rsidRPr="00754A3C">
        <w:rPr>
          <w:rFonts w:asciiTheme="minorHAnsi" w:hAnsiTheme="minorHAnsi" w:cstheme="minorHAnsi"/>
          <w:b/>
        </w:rPr>
        <w:t>Oracle 11g/10g/9i, SQL Server 2000/20</w:t>
      </w:r>
      <w:r w:rsidR="00FA6A3F" w:rsidRPr="00754A3C">
        <w:rPr>
          <w:rFonts w:asciiTheme="minorHAnsi" w:hAnsiTheme="minorHAnsi" w:cstheme="minorHAnsi"/>
          <w:b/>
        </w:rPr>
        <w:t xml:space="preserve">05/2008, DB2, MySQL, MongoDB </w:t>
      </w:r>
      <w:r w:rsidR="00FA6A3F" w:rsidRPr="00754A3C">
        <w:rPr>
          <w:rFonts w:asciiTheme="minorHAnsi" w:hAnsiTheme="minorHAnsi" w:cstheme="minorHAnsi"/>
        </w:rPr>
        <w:t>and</w:t>
      </w:r>
      <w:r w:rsidRPr="00754A3C">
        <w:rPr>
          <w:rFonts w:asciiTheme="minorHAnsi" w:hAnsiTheme="minorHAnsi" w:cstheme="minorHAnsi"/>
          <w:b/>
        </w:rPr>
        <w:t xml:space="preserve"> Cassandra</w:t>
      </w:r>
      <w:r w:rsidR="00FA6A3F" w:rsidRPr="00754A3C">
        <w:rPr>
          <w:rFonts w:asciiTheme="minorHAnsi" w:hAnsiTheme="minorHAnsi" w:cstheme="minorHAnsi"/>
        </w:rPr>
        <w:t>.</w:t>
      </w:r>
    </w:p>
    <w:p w:rsidR="00FA6A3F"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Extensive experience in using </w:t>
      </w:r>
      <w:r w:rsidRPr="00754A3C">
        <w:rPr>
          <w:rFonts w:asciiTheme="minorHAnsi" w:hAnsiTheme="minorHAnsi" w:cstheme="minorHAnsi"/>
          <w:b/>
        </w:rPr>
        <w:t>Amazon Web Services</w:t>
      </w:r>
      <w:r w:rsidRPr="00754A3C">
        <w:rPr>
          <w:rFonts w:asciiTheme="minorHAnsi" w:hAnsiTheme="minorHAnsi" w:cstheme="minorHAnsi"/>
        </w:rPr>
        <w:t xml:space="preserve"> like </w:t>
      </w:r>
      <w:r w:rsidR="00FA6A3F" w:rsidRPr="00754A3C">
        <w:rPr>
          <w:rFonts w:asciiTheme="minorHAnsi" w:hAnsiTheme="minorHAnsi" w:cstheme="minorHAnsi"/>
          <w:b/>
        </w:rPr>
        <w:t>RDS, EC2, Redshift, Dynamo DB</w:t>
      </w:r>
      <w:r w:rsidRPr="00754A3C">
        <w:rPr>
          <w:rFonts w:asciiTheme="minorHAnsi" w:hAnsiTheme="minorHAnsi" w:cstheme="minorHAnsi"/>
          <w:b/>
        </w:rPr>
        <w:t>,</w:t>
      </w:r>
      <w:r w:rsidR="00FA6A3F" w:rsidRPr="00754A3C">
        <w:rPr>
          <w:rFonts w:asciiTheme="minorHAnsi" w:hAnsiTheme="minorHAnsi" w:cstheme="minorHAnsi"/>
          <w:b/>
        </w:rPr>
        <w:t xml:space="preserve"> RDS, Route 53</w:t>
      </w:r>
      <w:r w:rsidRPr="00754A3C">
        <w:rPr>
          <w:rFonts w:asciiTheme="minorHAnsi" w:hAnsiTheme="minorHAnsi" w:cstheme="minorHAnsi"/>
          <w:b/>
        </w:rPr>
        <w:t xml:space="preserve"> Cloud Watch </w:t>
      </w:r>
      <w:r w:rsidRPr="00754A3C">
        <w:rPr>
          <w:rFonts w:asciiTheme="minorHAnsi" w:hAnsiTheme="minorHAnsi" w:cstheme="minorHAnsi"/>
        </w:rPr>
        <w:t>and</w:t>
      </w:r>
      <w:r w:rsidRPr="00754A3C">
        <w:rPr>
          <w:rFonts w:asciiTheme="minorHAnsi" w:hAnsiTheme="minorHAnsi" w:cstheme="minorHAnsi"/>
          <w:b/>
        </w:rPr>
        <w:t xml:space="preserve"> S3</w:t>
      </w:r>
      <w:r w:rsidR="00FA6A3F" w:rsidRPr="00754A3C">
        <w:rPr>
          <w:rFonts w:asciiTheme="minorHAnsi" w:hAnsiTheme="minorHAnsi" w:cstheme="minorHAnsi"/>
          <w:b/>
        </w:rPr>
        <w:t>.</w:t>
      </w:r>
    </w:p>
    <w:p w:rsidR="00517C0A" w:rsidRPr="00754A3C" w:rsidRDefault="00FA6A3F"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Good experience in using </w:t>
      </w:r>
      <w:r w:rsidRPr="00754A3C">
        <w:rPr>
          <w:rFonts w:asciiTheme="minorHAnsi" w:hAnsiTheme="minorHAnsi" w:cstheme="minorHAnsi"/>
          <w:b/>
        </w:rPr>
        <w:t xml:space="preserve">AWS SNS </w:t>
      </w:r>
      <w:r w:rsidRPr="00754A3C">
        <w:rPr>
          <w:rFonts w:asciiTheme="minorHAnsi" w:hAnsiTheme="minorHAnsi" w:cstheme="minorHAnsi"/>
        </w:rPr>
        <w:t xml:space="preserve">and </w:t>
      </w:r>
      <w:r w:rsidRPr="00754A3C">
        <w:rPr>
          <w:rFonts w:asciiTheme="minorHAnsi" w:hAnsiTheme="minorHAnsi" w:cstheme="minorHAnsi"/>
          <w:b/>
        </w:rPr>
        <w:t>SQS</w:t>
      </w:r>
      <w:r w:rsidRPr="00754A3C">
        <w:rPr>
          <w:rFonts w:asciiTheme="minorHAnsi" w:hAnsiTheme="minorHAnsi" w:cstheme="minorHAnsi"/>
        </w:rPr>
        <w:t xml:space="preserve"> for delivering messages.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Hands on experience with build tools like </w:t>
      </w:r>
      <w:r w:rsidRPr="00754A3C">
        <w:rPr>
          <w:rFonts w:asciiTheme="minorHAnsi" w:hAnsiTheme="minorHAnsi" w:cstheme="minorHAnsi"/>
          <w:b/>
        </w:rPr>
        <w:t>ANT, Maven</w:t>
      </w:r>
      <w:r w:rsidRPr="00754A3C">
        <w:rPr>
          <w:rFonts w:asciiTheme="minorHAnsi" w:hAnsiTheme="minorHAnsi" w:cstheme="minorHAnsi"/>
        </w:rPr>
        <w:t xml:space="preserve"> and logging tools like </w:t>
      </w:r>
      <w:r w:rsidRPr="00754A3C">
        <w:rPr>
          <w:rFonts w:asciiTheme="minorHAnsi" w:hAnsiTheme="minorHAnsi" w:cstheme="minorHAnsi"/>
          <w:b/>
        </w:rPr>
        <w:t>Log4</w:t>
      </w:r>
      <w:r w:rsidR="00FA6A3F" w:rsidRPr="00754A3C">
        <w:rPr>
          <w:rFonts w:asciiTheme="minorHAnsi" w:hAnsiTheme="minorHAnsi" w:cstheme="minorHAnsi"/>
          <w:b/>
        </w:rPr>
        <w:t>J</w:t>
      </w:r>
      <w:r w:rsidRPr="00754A3C">
        <w:rPr>
          <w:rFonts w:asciiTheme="minorHAnsi" w:hAnsiTheme="minorHAnsi" w:cstheme="minorHAnsi"/>
        </w:rPr>
        <w:t>.</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 in </w:t>
      </w:r>
      <w:r w:rsidRPr="00754A3C">
        <w:rPr>
          <w:rFonts w:asciiTheme="minorHAnsi" w:hAnsiTheme="minorHAnsi" w:cstheme="minorHAnsi"/>
          <w:b/>
        </w:rPr>
        <w:t xml:space="preserve">Agile software development process, Test Driven Development, </w:t>
      </w:r>
      <w:r w:rsidRPr="00754A3C">
        <w:rPr>
          <w:rFonts w:asciiTheme="minorHAnsi" w:hAnsiTheme="minorHAnsi" w:cstheme="minorHAnsi"/>
        </w:rPr>
        <w:t>and</w:t>
      </w:r>
      <w:r w:rsidRPr="00754A3C">
        <w:rPr>
          <w:rFonts w:asciiTheme="minorHAnsi" w:hAnsiTheme="minorHAnsi" w:cstheme="minorHAnsi"/>
          <w:b/>
        </w:rPr>
        <w:t xml:space="preserve"> Scrum methodologies.</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Good Experience in </w:t>
      </w:r>
      <w:r w:rsidR="00FA6A3F" w:rsidRPr="00754A3C">
        <w:rPr>
          <w:rFonts w:asciiTheme="minorHAnsi" w:hAnsiTheme="minorHAnsi" w:cstheme="minorHAnsi"/>
        </w:rPr>
        <w:t>using version controls like</w:t>
      </w:r>
      <w:r w:rsidRPr="00754A3C">
        <w:rPr>
          <w:rFonts w:asciiTheme="minorHAnsi" w:hAnsiTheme="minorHAnsi" w:cstheme="minorHAnsi"/>
          <w:b/>
        </w:rPr>
        <w:t xml:space="preserve">CVS, GIT, </w:t>
      </w:r>
      <w:r w:rsidRPr="00754A3C">
        <w:rPr>
          <w:rFonts w:asciiTheme="minorHAnsi" w:hAnsiTheme="minorHAnsi" w:cstheme="minorHAnsi"/>
        </w:rPr>
        <w:t>and</w:t>
      </w:r>
      <w:r w:rsidRPr="00754A3C">
        <w:rPr>
          <w:rFonts w:asciiTheme="minorHAnsi" w:hAnsiTheme="minorHAnsi" w:cstheme="minorHAnsi"/>
          <w:b/>
        </w:rPr>
        <w:t xml:space="preserve"> SVN.</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Knowledge of </w:t>
      </w:r>
      <w:r w:rsidR="008E7EC3" w:rsidRPr="00754A3C">
        <w:rPr>
          <w:rFonts w:asciiTheme="minorHAnsi" w:hAnsiTheme="minorHAnsi" w:cstheme="minorHAnsi"/>
        </w:rPr>
        <w:t>b</w:t>
      </w:r>
      <w:r w:rsidRPr="00754A3C">
        <w:rPr>
          <w:rFonts w:asciiTheme="minorHAnsi" w:hAnsiTheme="minorHAnsi" w:cstheme="minorHAnsi"/>
        </w:rPr>
        <w:t>uild tool</w:t>
      </w:r>
      <w:r w:rsidR="008E7EC3" w:rsidRPr="00754A3C">
        <w:rPr>
          <w:rFonts w:asciiTheme="minorHAnsi" w:hAnsiTheme="minorHAnsi" w:cstheme="minorHAnsi"/>
        </w:rPr>
        <w:t xml:space="preserve">s like </w:t>
      </w:r>
      <w:r w:rsidR="008E7EC3" w:rsidRPr="00754A3C">
        <w:rPr>
          <w:rFonts w:asciiTheme="minorHAnsi" w:hAnsiTheme="minorHAnsi" w:cstheme="minorHAnsi"/>
          <w:b/>
        </w:rPr>
        <w:t>Ant, Maven, Gradle,</w:t>
      </w:r>
      <w:r w:rsidRPr="00754A3C">
        <w:rPr>
          <w:rFonts w:asciiTheme="minorHAnsi" w:hAnsiTheme="minorHAnsi" w:cstheme="minorHAnsi"/>
          <w:b/>
        </w:rPr>
        <w:t xml:space="preserve"> Jenkins</w:t>
      </w:r>
      <w:r w:rsidR="00FA6A3F" w:rsidRPr="00754A3C">
        <w:rPr>
          <w:rFonts w:asciiTheme="minorHAnsi" w:hAnsiTheme="minorHAnsi" w:cstheme="minorHAnsi"/>
        </w:rPr>
        <w:t>with configuring check styles and t</w:t>
      </w:r>
      <w:r w:rsidRPr="00754A3C">
        <w:rPr>
          <w:rFonts w:asciiTheme="minorHAnsi" w:hAnsiTheme="minorHAnsi" w:cstheme="minorHAnsi"/>
        </w:rPr>
        <w:t>est coverage.</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Experienced with </w:t>
      </w:r>
      <w:r w:rsidRPr="00754A3C">
        <w:rPr>
          <w:rFonts w:asciiTheme="minorHAnsi" w:hAnsiTheme="minorHAnsi" w:cstheme="minorHAnsi"/>
          <w:b/>
        </w:rPr>
        <w:t>Splunk</w:t>
      </w:r>
      <w:r w:rsidRPr="00754A3C">
        <w:rPr>
          <w:rFonts w:asciiTheme="minorHAnsi" w:hAnsiTheme="minorHAnsi" w:cstheme="minorHAnsi"/>
        </w:rPr>
        <w:t xml:space="preserve"> tool for production support. </w:t>
      </w:r>
    </w:p>
    <w:p w:rsidR="00517C0A" w:rsidRPr="00754A3C" w:rsidRDefault="00517C0A" w:rsidP="001B0A00">
      <w:pPr>
        <w:pStyle w:val="ListParagraph"/>
        <w:numPr>
          <w:ilvl w:val="0"/>
          <w:numId w:val="1"/>
        </w:numPr>
        <w:shd w:val="clear" w:color="auto" w:fill="FFFFFF"/>
        <w:spacing w:after="120" w:line="240" w:lineRule="auto"/>
        <w:ind w:left="360" w:right="270"/>
        <w:jc w:val="both"/>
        <w:rPr>
          <w:rFonts w:asciiTheme="minorHAnsi" w:hAnsiTheme="minorHAnsi" w:cstheme="minorHAnsi"/>
        </w:rPr>
      </w:pPr>
      <w:r w:rsidRPr="00754A3C">
        <w:rPr>
          <w:rFonts w:asciiTheme="minorHAnsi" w:hAnsiTheme="minorHAnsi" w:cstheme="minorHAnsi"/>
        </w:rPr>
        <w:t xml:space="preserve">Part of </w:t>
      </w:r>
      <w:r w:rsidRPr="00754A3C">
        <w:rPr>
          <w:rFonts w:asciiTheme="minorHAnsi" w:hAnsiTheme="minorHAnsi" w:cstheme="minorHAnsi"/>
          <w:b/>
        </w:rPr>
        <w:t xml:space="preserve">Scrum, Sprint review, Retrospection </w:t>
      </w:r>
      <w:r w:rsidRPr="00754A3C">
        <w:rPr>
          <w:rFonts w:asciiTheme="minorHAnsi" w:hAnsiTheme="minorHAnsi" w:cstheme="minorHAnsi"/>
        </w:rPr>
        <w:t>and</w:t>
      </w:r>
      <w:r w:rsidRPr="00754A3C">
        <w:rPr>
          <w:rFonts w:asciiTheme="minorHAnsi" w:hAnsiTheme="minorHAnsi" w:cstheme="minorHAnsi"/>
          <w:b/>
        </w:rPr>
        <w:t xml:space="preserve"> Virtual Closure</w:t>
      </w:r>
      <w:r w:rsidRPr="00754A3C">
        <w:rPr>
          <w:rFonts w:asciiTheme="minorHAnsi" w:hAnsiTheme="minorHAnsi" w:cstheme="minorHAnsi"/>
        </w:rPr>
        <w:t xml:space="preserve"> meetings as a part of Agile.</w:t>
      </w:r>
    </w:p>
    <w:p w:rsidR="007960BD" w:rsidRPr="00754A3C" w:rsidRDefault="00517C0A" w:rsidP="001B0A00">
      <w:pPr>
        <w:pStyle w:val="ListParagraph"/>
        <w:numPr>
          <w:ilvl w:val="0"/>
          <w:numId w:val="1"/>
        </w:numPr>
        <w:shd w:val="clear" w:color="auto" w:fill="FFFFFF"/>
        <w:spacing w:after="120" w:line="240" w:lineRule="auto"/>
        <w:ind w:left="360" w:right="270"/>
        <w:jc w:val="both"/>
        <w:rPr>
          <w:rFonts w:asciiTheme="minorHAnsi" w:eastAsia="Times New Roman" w:hAnsiTheme="minorHAnsi" w:cstheme="minorHAnsi"/>
          <w:b/>
        </w:rPr>
      </w:pPr>
      <w:r w:rsidRPr="00754A3C">
        <w:rPr>
          <w:rFonts w:asciiTheme="minorHAnsi" w:hAnsiTheme="minorHAnsi" w:cstheme="minorHAnsi"/>
        </w:rPr>
        <w:t xml:space="preserve">Experience in unit testing using </w:t>
      </w:r>
      <w:r w:rsidR="00876AAF" w:rsidRPr="00754A3C">
        <w:rPr>
          <w:rFonts w:asciiTheme="minorHAnsi" w:hAnsiTheme="minorHAnsi" w:cstheme="minorHAnsi"/>
          <w:b/>
        </w:rPr>
        <w:t>Karma</w:t>
      </w:r>
      <w:r w:rsidRPr="00754A3C">
        <w:rPr>
          <w:rFonts w:asciiTheme="minorHAnsi" w:hAnsiTheme="minorHAnsi" w:cstheme="minorHAnsi"/>
          <w:b/>
        </w:rPr>
        <w:t>, Junit</w:t>
      </w:r>
      <w:r w:rsidR="00876AAF" w:rsidRPr="00754A3C">
        <w:rPr>
          <w:rFonts w:asciiTheme="minorHAnsi" w:hAnsiTheme="minorHAnsi" w:cstheme="minorHAnsi"/>
          <w:b/>
        </w:rPr>
        <w:t>, Mockito, TestNG</w:t>
      </w:r>
      <w:r w:rsidRPr="00754A3C">
        <w:rPr>
          <w:rFonts w:asciiTheme="minorHAnsi" w:hAnsiTheme="minorHAnsi" w:cstheme="minorHAnsi"/>
        </w:rPr>
        <w:t xml:space="preserve"> and integration testing using </w:t>
      </w:r>
      <w:r w:rsidRPr="00754A3C">
        <w:rPr>
          <w:rFonts w:asciiTheme="minorHAnsi" w:hAnsiTheme="minorHAnsi" w:cstheme="minorHAnsi"/>
          <w:b/>
        </w:rPr>
        <w:t xml:space="preserve">Continuum, Selenium, Hudson </w:t>
      </w:r>
      <w:r w:rsidRPr="00754A3C">
        <w:rPr>
          <w:rFonts w:asciiTheme="minorHAnsi" w:hAnsiTheme="minorHAnsi" w:cstheme="minorHAnsi"/>
        </w:rPr>
        <w:t>and</w:t>
      </w:r>
      <w:r w:rsidRPr="00754A3C">
        <w:rPr>
          <w:rFonts w:asciiTheme="minorHAnsi" w:hAnsiTheme="minorHAnsi" w:cstheme="minorHAnsi"/>
          <w:b/>
        </w:rPr>
        <w:t xml:space="preserve"> Apache Camel</w:t>
      </w:r>
      <w:r w:rsidR="00FA6A3F" w:rsidRPr="00754A3C">
        <w:rPr>
          <w:rFonts w:asciiTheme="minorHAnsi" w:hAnsiTheme="minorHAnsi" w:cstheme="minorHAnsi"/>
        </w:rPr>
        <w:t>.</w:t>
      </w:r>
    </w:p>
    <w:p w:rsidR="00A84558" w:rsidRPr="00754A3C" w:rsidRDefault="00A84558" w:rsidP="00354540">
      <w:pPr>
        <w:shd w:val="clear" w:color="auto" w:fill="FFFFFF"/>
        <w:spacing w:after="120" w:line="240" w:lineRule="auto"/>
        <w:ind w:right="270"/>
        <w:jc w:val="both"/>
        <w:rPr>
          <w:rFonts w:asciiTheme="minorHAnsi" w:eastAsia="Times New Roman" w:hAnsiTheme="minorHAnsi" w:cstheme="minorHAnsi"/>
        </w:rPr>
      </w:pPr>
    </w:p>
    <w:p w:rsidR="00407F14" w:rsidRPr="00754A3C" w:rsidRDefault="009C278E" w:rsidP="00354540">
      <w:pPr>
        <w:shd w:val="clear" w:color="auto" w:fill="FFFFFF"/>
        <w:spacing w:after="120" w:line="240" w:lineRule="auto"/>
        <w:ind w:right="270"/>
        <w:jc w:val="both"/>
        <w:rPr>
          <w:rFonts w:asciiTheme="minorHAnsi" w:hAnsiTheme="minorHAnsi" w:cstheme="minorHAnsi"/>
          <w:b/>
          <w:bCs/>
        </w:rPr>
      </w:pPr>
      <w:r w:rsidRPr="00754A3C">
        <w:rPr>
          <w:rFonts w:asciiTheme="minorHAnsi" w:hAnsiTheme="minorHAnsi" w:cstheme="minorHAnsi"/>
          <w:b/>
          <w:bCs/>
        </w:rPr>
        <w:t>TECHNICAL SKILLS:</w:t>
      </w:r>
    </w:p>
    <w:p w:rsidR="00A84558" w:rsidRPr="00754A3C" w:rsidRDefault="00A84558" w:rsidP="00354540">
      <w:pPr>
        <w:shd w:val="clear" w:color="auto" w:fill="FFFFFF"/>
        <w:spacing w:after="120" w:line="240" w:lineRule="auto"/>
        <w:ind w:right="270"/>
        <w:jc w:val="both"/>
        <w:rPr>
          <w:rFonts w:asciiTheme="minorHAnsi" w:hAnsiTheme="minorHAnsi" w:cstheme="minorHAnsi"/>
          <w:b/>
          <w:bCs/>
        </w:rPr>
      </w:pPr>
    </w:p>
    <w:tbl>
      <w:tblPr>
        <w:tblW w:w="89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129"/>
      </w:tblGrid>
      <w:tr w:rsidR="007401DF" w:rsidRPr="00754A3C" w:rsidTr="00A84558">
        <w:trPr>
          <w:trHeight w:val="215"/>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Programming Languages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 xml:space="preserve">Java 1.6/1.7,1.8, </w:t>
            </w:r>
            <w:r w:rsidRPr="00754A3C">
              <w:rPr>
                <w:rFonts w:asciiTheme="minorHAnsi" w:hAnsiTheme="minorHAnsi" w:cstheme="minorHAnsi"/>
                <w:b/>
              </w:rPr>
              <w:t>Unix Shell Scripting</w:t>
            </w:r>
            <w:r w:rsidRPr="00754A3C">
              <w:rPr>
                <w:rFonts w:asciiTheme="minorHAnsi" w:hAnsiTheme="minorHAnsi" w:cstheme="minorHAnsi"/>
                <w:b/>
                <w:bCs/>
              </w:rPr>
              <w:t>, PL/SQL, C</w:t>
            </w:r>
            <w:r w:rsidR="00266C0A" w:rsidRPr="00754A3C">
              <w:rPr>
                <w:rFonts w:asciiTheme="minorHAnsi" w:hAnsiTheme="minorHAnsi" w:cstheme="minorHAnsi"/>
                <w:b/>
                <w:bCs/>
              </w:rPr>
              <w:t>, Scala</w:t>
            </w:r>
          </w:p>
        </w:tc>
      </w:tr>
      <w:tr w:rsidR="007401DF" w:rsidRPr="00754A3C" w:rsidTr="00A84558">
        <w:trPr>
          <w:trHeight w:val="215"/>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Java/J2EE Technologies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Servlets, JSP, JSTL, JDBC, JMS, JNDI, RMI, EJB, JFC, Swing, AWT, Applets, Multi-threading, Java Networking</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lastRenderedPageBreak/>
              <w:t>Application/Web Servers: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WebLogic, IBM WebSphere, JBoss, Tomcat</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Frameworks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Struts 2.x/1.x, Spring 4.x/3.x, Spring Boot,</w:t>
            </w:r>
            <w:r w:rsidR="00A84558" w:rsidRPr="00754A3C">
              <w:rPr>
                <w:rFonts w:asciiTheme="minorHAnsi" w:hAnsiTheme="minorHAnsi" w:cstheme="minorHAnsi"/>
                <w:b/>
                <w:bCs/>
              </w:rPr>
              <w:t xml:space="preserve"> Hibernate 4.x/3.x, JSF </w:t>
            </w:r>
            <w:r w:rsidRPr="00754A3C">
              <w:rPr>
                <w:rFonts w:asciiTheme="minorHAnsi" w:hAnsiTheme="minorHAnsi" w:cstheme="minorHAnsi"/>
                <w:b/>
                <w:bCs/>
              </w:rPr>
              <w:t>2.0</w:t>
            </w:r>
            <w:r w:rsidR="00A84558" w:rsidRPr="00754A3C">
              <w:rPr>
                <w:rFonts w:asciiTheme="minorHAnsi" w:hAnsiTheme="minorHAnsi" w:cstheme="minorHAnsi"/>
                <w:b/>
                <w:bCs/>
              </w:rPr>
              <w:t>/1.2</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IDEs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3A6ACD"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 xml:space="preserve">Eclipse, </w:t>
            </w:r>
            <w:r w:rsidR="007401DF" w:rsidRPr="00754A3C">
              <w:rPr>
                <w:rFonts w:asciiTheme="minorHAnsi" w:hAnsiTheme="minorHAnsi" w:cstheme="minorHAnsi"/>
                <w:b/>
                <w:bCs/>
              </w:rPr>
              <w:t xml:space="preserve">IntelliJ, </w:t>
            </w:r>
            <w:r w:rsidR="00A84558" w:rsidRPr="00754A3C">
              <w:rPr>
                <w:rFonts w:asciiTheme="minorHAnsi" w:hAnsiTheme="minorHAnsi" w:cstheme="minorHAnsi"/>
                <w:b/>
                <w:bCs/>
              </w:rPr>
              <w:t xml:space="preserve">STS, </w:t>
            </w:r>
            <w:r w:rsidR="007401DF" w:rsidRPr="00754A3C">
              <w:rPr>
                <w:rFonts w:asciiTheme="minorHAnsi" w:hAnsiTheme="minorHAnsi" w:cstheme="minorHAnsi"/>
                <w:b/>
                <w:bCs/>
              </w:rPr>
              <w:t>WSAD</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A84558"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 xml:space="preserve">Application and </w:t>
            </w:r>
            <w:r w:rsidR="007401DF" w:rsidRPr="00754A3C">
              <w:rPr>
                <w:rFonts w:asciiTheme="minorHAnsi" w:hAnsiTheme="minorHAnsi" w:cstheme="minorHAnsi"/>
                <w:b/>
              </w:rPr>
              <w:t>Web Servers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WebLogic, WebSphere, JBoss, Tomcat</w:t>
            </w:r>
          </w:p>
        </w:tc>
      </w:tr>
      <w:tr w:rsidR="007401DF" w:rsidRPr="00754A3C" w:rsidTr="00A84558">
        <w:trPr>
          <w:trHeight w:val="188"/>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ORM Frameworks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Hibernate, JSF, IBATIS</w:t>
            </w:r>
          </w:p>
        </w:tc>
      </w:tr>
      <w:tr w:rsidR="007401DF" w:rsidRPr="00754A3C" w:rsidTr="00A84558">
        <w:trPr>
          <w:trHeight w:val="130"/>
          <w:jc w:val="center"/>
        </w:trPr>
        <w:tc>
          <w:tcPr>
            <w:tcW w:w="2785"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Web technologies</w:t>
            </w:r>
          </w:p>
        </w:tc>
        <w:tc>
          <w:tcPr>
            <w:tcW w:w="6129"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JSP, JavaScript, jQuery, AJAX, XML, XSLT, HTML, DHTML, CSS, HTML5, Bootstrap, An</w:t>
            </w:r>
            <w:r w:rsidR="003A6ACD" w:rsidRPr="00754A3C">
              <w:rPr>
                <w:rFonts w:asciiTheme="minorHAnsi" w:hAnsiTheme="minorHAnsi" w:cstheme="minorHAnsi"/>
                <w:b/>
                <w:bCs/>
              </w:rPr>
              <w:t xml:space="preserve">gular JS, React JS, </w:t>
            </w:r>
            <w:r w:rsidRPr="00754A3C">
              <w:rPr>
                <w:rFonts w:asciiTheme="minorHAnsi" w:hAnsiTheme="minorHAnsi" w:cstheme="minorHAnsi"/>
                <w:b/>
                <w:bCs/>
              </w:rPr>
              <w:t>Backbone JS, Node JS</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Web Services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JAX-WS, JAX-RPC, JAX-RS, REST, SOAP, WSDL, UDDI</w:t>
            </w:r>
          </w:p>
        </w:tc>
      </w:tr>
      <w:tr w:rsidR="007401DF" w:rsidRPr="00754A3C" w:rsidTr="00A84558">
        <w:trPr>
          <w:trHeight w:val="125"/>
          <w:jc w:val="center"/>
        </w:trPr>
        <w:tc>
          <w:tcPr>
            <w:tcW w:w="2785"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Methodologies</w:t>
            </w:r>
          </w:p>
        </w:tc>
        <w:tc>
          <w:tcPr>
            <w:tcW w:w="6129" w:type="dxa"/>
            <w:tcBorders>
              <w:top w:val="single" w:sz="4" w:space="0" w:color="000000"/>
              <w:left w:val="single" w:sz="4" w:space="0" w:color="000000"/>
              <w:bottom w:val="single" w:sz="2" w:space="0" w:color="333333"/>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Agile, Scrum, TDD, Waterfall</w:t>
            </w:r>
          </w:p>
        </w:tc>
      </w:tr>
      <w:tr w:rsidR="007401DF" w:rsidRPr="00754A3C" w:rsidTr="00A84558">
        <w:trPr>
          <w:trHeight w:val="193"/>
          <w:jc w:val="center"/>
        </w:trPr>
        <w:tc>
          <w:tcPr>
            <w:tcW w:w="2785"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Modeling Tools</w:t>
            </w:r>
          </w:p>
        </w:tc>
        <w:tc>
          <w:tcPr>
            <w:tcW w:w="6129" w:type="dxa"/>
            <w:tcBorders>
              <w:top w:val="single" w:sz="2" w:space="0" w:color="333333"/>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UML, Rational Rose, Visio</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 xml:space="preserve">Testing </w:t>
            </w:r>
            <w:r w:rsidR="00A84558" w:rsidRPr="00754A3C">
              <w:rPr>
                <w:rFonts w:asciiTheme="minorHAnsi" w:hAnsiTheme="minorHAnsi" w:cstheme="minorHAnsi"/>
                <w:b/>
              </w:rPr>
              <w:t>T</w:t>
            </w:r>
            <w:r w:rsidRPr="00754A3C">
              <w:rPr>
                <w:rFonts w:asciiTheme="minorHAnsi" w:hAnsiTheme="minorHAnsi" w:cstheme="minorHAnsi"/>
                <w:b/>
              </w:rPr>
              <w:t>ools</w:t>
            </w:r>
            <w:r w:rsidR="00A84558" w:rsidRPr="00754A3C">
              <w:rPr>
                <w:rFonts w:asciiTheme="minorHAnsi" w:hAnsiTheme="minorHAnsi" w:cstheme="minorHAnsi"/>
                <w:b/>
              </w:rPr>
              <w:t xml:space="preserve"> and Technologies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JUnit, JMeter, HtmlUnit,</w:t>
            </w:r>
            <w:r w:rsidR="003A6ACD" w:rsidRPr="00754A3C">
              <w:rPr>
                <w:rFonts w:asciiTheme="minorHAnsi" w:hAnsiTheme="minorHAnsi" w:cstheme="minorHAnsi"/>
                <w:b/>
                <w:bCs/>
              </w:rPr>
              <w:t xml:space="preserve"> Jasmine, Selenium, </w:t>
            </w:r>
            <w:r w:rsidRPr="00754A3C">
              <w:rPr>
                <w:rFonts w:asciiTheme="minorHAnsi" w:hAnsiTheme="minorHAnsi" w:cstheme="minorHAnsi"/>
                <w:b/>
                <w:bCs/>
              </w:rPr>
              <w:t>Karma</w:t>
            </w:r>
            <w:r w:rsidR="00A84558" w:rsidRPr="00754A3C">
              <w:rPr>
                <w:rFonts w:asciiTheme="minorHAnsi" w:hAnsiTheme="minorHAnsi" w:cstheme="minorHAnsi"/>
                <w:b/>
                <w:bCs/>
              </w:rPr>
              <w:t>, Jenkins, JIRA</w:t>
            </w:r>
            <w:r w:rsidR="00876AAF" w:rsidRPr="00754A3C">
              <w:rPr>
                <w:rFonts w:asciiTheme="minorHAnsi" w:hAnsiTheme="minorHAnsi" w:cstheme="minorHAnsi"/>
                <w:b/>
                <w:bCs/>
              </w:rPr>
              <w:t>, Mockito</w:t>
            </w:r>
          </w:p>
        </w:tc>
      </w:tr>
      <w:tr w:rsidR="007401DF" w:rsidRPr="00754A3C" w:rsidTr="00A84558">
        <w:trPr>
          <w:trHeight w:val="232"/>
          <w:jc w:val="center"/>
        </w:trPr>
        <w:tc>
          <w:tcPr>
            <w:tcW w:w="2785"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Database Servers</w:t>
            </w:r>
          </w:p>
        </w:tc>
        <w:tc>
          <w:tcPr>
            <w:tcW w:w="6129" w:type="dxa"/>
            <w:tcBorders>
              <w:top w:val="single" w:sz="4" w:space="0" w:color="000000"/>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Oracle 11g/10g/9i/8i,</w:t>
            </w:r>
            <w:r w:rsidR="00A84558" w:rsidRPr="00754A3C">
              <w:rPr>
                <w:rFonts w:asciiTheme="minorHAnsi" w:hAnsiTheme="minorHAnsi" w:cstheme="minorHAnsi"/>
                <w:b/>
                <w:bCs/>
              </w:rPr>
              <w:t xml:space="preserve"> DB2, SQL Server </w:t>
            </w:r>
            <w:r w:rsidR="003A6ACD" w:rsidRPr="00754A3C">
              <w:rPr>
                <w:rFonts w:asciiTheme="minorHAnsi" w:hAnsiTheme="minorHAnsi" w:cstheme="minorHAnsi"/>
                <w:b/>
                <w:bCs/>
              </w:rPr>
              <w:t>2012/</w:t>
            </w:r>
            <w:r w:rsidR="00A84558" w:rsidRPr="00754A3C">
              <w:rPr>
                <w:rFonts w:asciiTheme="minorHAnsi" w:hAnsiTheme="minorHAnsi" w:cstheme="minorHAnsi"/>
                <w:b/>
                <w:bCs/>
              </w:rPr>
              <w:t>2008/2005/2000</w:t>
            </w:r>
            <w:r w:rsidRPr="00754A3C">
              <w:rPr>
                <w:rFonts w:asciiTheme="minorHAnsi" w:hAnsiTheme="minorHAnsi" w:cstheme="minorHAnsi"/>
                <w:b/>
                <w:bCs/>
              </w:rPr>
              <w:t>, MySQL</w:t>
            </w:r>
          </w:p>
        </w:tc>
      </w:tr>
      <w:tr w:rsidR="007401DF" w:rsidRPr="00754A3C" w:rsidTr="00A84558">
        <w:trPr>
          <w:trHeight w:val="215"/>
          <w:jc w:val="center"/>
        </w:trPr>
        <w:tc>
          <w:tcPr>
            <w:tcW w:w="2785" w:type="dxa"/>
            <w:tcBorders>
              <w:top w:val="single" w:sz="4" w:space="0" w:color="000000"/>
              <w:left w:val="single" w:sz="4" w:space="0" w:color="000000"/>
              <w:bottom w:val="single" w:sz="4" w:space="0" w:color="auto"/>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Version Control</w:t>
            </w:r>
          </w:p>
        </w:tc>
        <w:tc>
          <w:tcPr>
            <w:tcW w:w="6129" w:type="dxa"/>
            <w:tcBorders>
              <w:top w:val="single" w:sz="4" w:space="0" w:color="000000"/>
              <w:left w:val="single" w:sz="4" w:space="0" w:color="000000"/>
              <w:bottom w:val="single" w:sz="4" w:space="0" w:color="auto"/>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GIT, CVS, SVN</w:t>
            </w:r>
          </w:p>
        </w:tc>
      </w:tr>
      <w:tr w:rsidR="007401DF" w:rsidRPr="00754A3C" w:rsidTr="00A84558">
        <w:trPr>
          <w:trHeight w:val="165"/>
          <w:jc w:val="center"/>
        </w:trPr>
        <w:tc>
          <w:tcPr>
            <w:tcW w:w="2785" w:type="dxa"/>
            <w:tcBorders>
              <w:top w:val="single" w:sz="4" w:space="0" w:color="auto"/>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rPr>
            </w:pPr>
            <w:r w:rsidRPr="00754A3C">
              <w:rPr>
                <w:rFonts w:asciiTheme="minorHAnsi" w:hAnsiTheme="minorHAnsi" w:cstheme="minorHAnsi"/>
                <w:b/>
              </w:rPr>
              <w:t>Build Tools</w:t>
            </w:r>
          </w:p>
        </w:tc>
        <w:tc>
          <w:tcPr>
            <w:tcW w:w="6129" w:type="dxa"/>
            <w:tcBorders>
              <w:top w:val="single" w:sz="4" w:space="0" w:color="auto"/>
              <w:left w:val="single" w:sz="4" w:space="0" w:color="000000"/>
              <w:bottom w:val="single" w:sz="4" w:space="0" w:color="000000"/>
              <w:right w:val="single" w:sz="4" w:space="0" w:color="000000"/>
            </w:tcBorders>
          </w:tcPr>
          <w:p w:rsidR="007401DF" w:rsidRPr="00754A3C" w:rsidRDefault="007401DF" w:rsidP="00A84558">
            <w:pPr>
              <w:widowControl w:val="0"/>
              <w:overflowPunct w:val="0"/>
              <w:autoSpaceDE w:val="0"/>
              <w:autoSpaceDN w:val="0"/>
              <w:adjustRightInd w:val="0"/>
              <w:spacing w:after="120" w:line="240" w:lineRule="auto"/>
              <w:ind w:left="360" w:right="270"/>
              <w:textAlignment w:val="baseline"/>
              <w:rPr>
                <w:rFonts w:asciiTheme="minorHAnsi" w:hAnsiTheme="minorHAnsi" w:cstheme="minorHAnsi"/>
                <w:b/>
                <w:bCs/>
              </w:rPr>
            </w:pPr>
            <w:r w:rsidRPr="00754A3C">
              <w:rPr>
                <w:rFonts w:asciiTheme="minorHAnsi" w:hAnsiTheme="minorHAnsi" w:cstheme="minorHAnsi"/>
                <w:b/>
                <w:bCs/>
              </w:rPr>
              <w:t>ANT, Maven</w:t>
            </w:r>
          </w:p>
        </w:tc>
      </w:tr>
    </w:tbl>
    <w:p w:rsidR="009C278E" w:rsidRPr="00754A3C" w:rsidRDefault="009C278E" w:rsidP="001B0A00">
      <w:pPr>
        <w:shd w:val="clear" w:color="auto" w:fill="FFFFFF"/>
        <w:spacing w:after="75" w:line="234" w:lineRule="atLeast"/>
        <w:ind w:right="270"/>
        <w:jc w:val="both"/>
        <w:rPr>
          <w:rFonts w:asciiTheme="minorHAnsi" w:eastAsia="Times New Roman" w:hAnsiTheme="minorHAnsi" w:cstheme="minorHAnsi"/>
          <w:b/>
          <w:bCs/>
        </w:rPr>
      </w:pPr>
    </w:p>
    <w:p w:rsidR="00407F14" w:rsidRPr="00754A3C" w:rsidRDefault="009C278E" w:rsidP="00354540">
      <w:pPr>
        <w:shd w:val="clear" w:color="auto" w:fill="FFFFFF"/>
        <w:spacing w:after="75"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PROFESSIONAL EXPERIENCE:</w:t>
      </w:r>
    </w:p>
    <w:p w:rsidR="009C278E" w:rsidRPr="00754A3C" w:rsidRDefault="009C278E" w:rsidP="0068457F">
      <w:pPr>
        <w:pStyle w:val="NoSpacing"/>
        <w:rPr>
          <w:rFonts w:asciiTheme="minorHAnsi" w:hAnsiTheme="minorHAnsi" w:cstheme="minorHAnsi"/>
          <w:b/>
        </w:rPr>
      </w:pPr>
    </w:p>
    <w:p w:rsidR="003937CE" w:rsidRPr="00754A3C" w:rsidRDefault="003937CE" w:rsidP="0068457F">
      <w:pPr>
        <w:pStyle w:val="NoSpacing"/>
        <w:rPr>
          <w:rFonts w:asciiTheme="minorHAnsi" w:hAnsiTheme="minorHAnsi" w:cstheme="minorHAnsi"/>
          <w:b/>
        </w:rPr>
      </w:pPr>
      <w:r w:rsidRPr="00754A3C">
        <w:rPr>
          <w:rFonts w:asciiTheme="minorHAnsi" w:hAnsiTheme="minorHAnsi" w:cstheme="minorHAnsi"/>
          <w:b/>
          <w:bCs/>
          <w:color w:val="222222"/>
        </w:rPr>
        <w:t>Client          : </w:t>
      </w:r>
      <w:r w:rsidRPr="00754A3C">
        <w:rPr>
          <w:rFonts w:asciiTheme="minorHAnsi" w:hAnsiTheme="minorHAnsi" w:cstheme="minorHAnsi"/>
          <w:b/>
          <w:bCs/>
          <w:color w:val="222222"/>
          <w:shd w:val="clear" w:color="auto" w:fill="FFFFFF"/>
        </w:rPr>
        <w:t>UPS, Alpharetta, GA</w:t>
      </w:r>
      <w:r w:rsidRPr="00754A3C">
        <w:rPr>
          <w:rFonts w:asciiTheme="minorHAnsi" w:hAnsiTheme="minorHAnsi" w:cstheme="minorHAnsi"/>
          <w:b/>
          <w:bCs/>
          <w:color w:val="222222"/>
        </w:rPr>
        <w:t>  </w:t>
      </w:r>
      <w:r w:rsidRPr="00754A3C">
        <w:rPr>
          <w:rFonts w:asciiTheme="minorHAnsi" w:hAnsiTheme="minorHAnsi" w:cstheme="minorHAnsi"/>
          <w:b/>
        </w:rPr>
        <w:t xml:space="preserve"> </w:t>
      </w:r>
      <w:r w:rsidR="0068457F" w:rsidRPr="00754A3C">
        <w:rPr>
          <w:rFonts w:asciiTheme="minorHAnsi" w:hAnsiTheme="minorHAnsi" w:cstheme="minorHAnsi"/>
          <w:b/>
        </w:rPr>
        <w:tab/>
      </w:r>
    </w:p>
    <w:p w:rsidR="0068457F" w:rsidRPr="00754A3C" w:rsidRDefault="003937CE" w:rsidP="0068457F">
      <w:pPr>
        <w:pStyle w:val="NoSpacing"/>
        <w:rPr>
          <w:rFonts w:asciiTheme="minorHAnsi" w:hAnsiTheme="minorHAnsi" w:cstheme="minorHAnsi"/>
          <w:b/>
          <w:lang w:bidi="te-IN"/>
        </w:rPr>
      </w:pPr>
      <w:r w:rsidRPr="00754A3C">
        <w:rPr>
          <w:rFonts w:asciiTheme="minorHAnsi" w:hAnsiTheme="minorHAnsi" w:cstheme="minorHAnsi"/>
          <w:b/>
        </w:rPr>
        <w:t xml:space="preserve">Duration    : </w:t>
      </w:r>
      <w:r w:rsidR="00AA279E" w:rsidRPr="00754A3C">
        <w:rPr>
          <w:rFonts w:asciiTheme="minorHAnsi" w:eastAsiaTheme="minorHAnsi" w:hAnsiTheme="minorHAnsi" w:cstheme="minorHAnsi"/>
          <w:b/>
          <w:bCs/>
        </w:rPr>
        <w:t>June 2017 – Till Date</w:t>
      </w:r>
    </w:p>
    <w:p w:rsidR="003937CE" w:rsidRPr="00754A3C" w:rsidRDefault="003937CE" w:rsidP="0068457F">
      <w:pPr>
        <w:tabs>
          <w:tab w:val="left" w:pos="2898"/>
          <w:tab w:val="left" w:pos="8838"/>
        </w:tabs>
        <w:outlineLvl w:val="0"/>
        <w:rPr>
          <w:rFonts w:asciiTheme="minorHAnsi" w:hAnsiTheme="minorHAnsi" w:cstheme="minorHAnsi"/>
          <w:b/>
          <w:bCs/>
          <w:color w:val="222222"/>
          <w:shd w:val="clear" w:color="auto" w:fill="FFFFFF"/>
        </w:rPr>
      </w:pPr>
      <w:r w:rsidRPr="00754A3C">
        <w:rPr>
          <w:rFonts w:asciiTheme="minorHAnsi" w:hAnsiTheme="minorHAnsi" w:cstheme="minorHAnsi"/>
          <w:b/>
          <w:bCs/>
          <w:color w:val="222222"/>
          <w:shd w:val="clear" w:color="auto" w:fill="FFFFFF"/>
        </w:rPr>
        <w:t xml:space="preserve">Role            : Java Full Stack Developer </w:t>
      </w:r>
    </w:p>
    <w:p w:rsidR="003937CE" w:rsidRPr="00754A3C" w:rsidRDefault="003937CE" w:rsidP="0068457F">
      <w:pPr>
        <w:tabs>
          <w:tab w:val="left" w:pos="2898"/>
          <w:tab w:val="left" w:pos="8838"/>
        </w:tabs>
        <w:outlineLvl w:val="0"/>
        <w:rPr>
          <w:rFonts w:asciiTheme="minorHAnsi" w:hAnsiTheme="minorHAnsi" w:cstheme="minorHAnsi"/>
          <w:b/>
          <w:bCs/>
          <w:color w:val="222222"/>
          <w:shd w:val="clear" w:color="auto" w:fill="FFFFFF"/>
        </w:rPr>
      </w:pPr>
      <w:r w:rsidRPr="00754A3C">
        <w:rPr>
          <w:rFonts w:asciiTheme="minorHAnsi" w:hAnsiTheme="minorHAnsi" w:cstheme="minorHAnsi"/>
          <w:b/>
          <w:bCs/>
          <w:color w:val="222222"/>
          <w:shd w:val="clear" w:color="auto" w:fill="FFFFFF"/>
        </w:rPr>
        <w:t>Description: </w:t>
      </w:r>
      <w:r w:rsidRPr="00754A3C">
        <w:rPr>
          <w:rFonts w:asciiTheme="minorHAnsi" w:hAnsiTheme="minorHAnsi" w:cstheme="minorHAnsi"/>
          <w:color w:val="222222"/>
          <w:shd w:val="clear" w:color="auto" w:fill="FFFFFF"/>
        </w:rPr>
        <w:t>UPS is a global leader in logistics, offering a broad range of solutions, facilitating international trade, and deploying advanced technology to more efficiently manage the world of business. Rooted in the innovative use of technology, UPS's unmatched global network enables the broadest and most reliable solutions in the industry</w:t>
      </w:r>
      <w:proofErr w:type="gramStart"/>
      <w:r w:rsidRPr="00754A3C">
        <w:rPr>
          <w:rFonts w:asciiTheme="minorHAnsi" w:hAnsiTheme="minorHAnsi" w:cstheme="minorHAnsi"/>
          <w:color w:val="222222"/>
          <w:shd w:val="clear" w:color="auto" w:fill="FFFFFF"/>
        </w:rPr>
        <w:t>.</w:t>
      </w:r>
      <w:r w:rsidR="00E351ED" w:rsidRPr="00754A3C">
        <w:rPr>
          <w:rFonts w:asciiTheme="minorHAnsi" w:hAnsiTheme="minorHAnsi" w:cstheme="minorHAnsi"/>
          <w:b/>
          <w:bCs/>
          <w:shd w:val="clear" w:color="auto" w:fill="FFFFFF"/>
        </w:rPr>
        <w:t>.</w:t>
      </w:r>
      <w:proofErr w:type="gramEnd"/>
    </w:p>
    <w:p w:rsidR="00C4334C" w:rsidRPr="00754A3C" w:rsidRDefault="00C4334C" w:rsidP="0068457F">
      <w:pPr>
        <w:tabs>
          <w:tab w:val="left" w:pos="2898"/>
          <w:tab w:val="left" w:pos="8838"/>
        </w:tabs>
        <w:outlineLvl w:val="0"/>
        <w:rPr>
          <w:rFonts w:asciiTheme="minorHAnsi" w:hAnsiTheme="minorHAnsi" w:cstheme="minorHAnsi"/>
        </w:rPr>
      </w:pPr>
      <w:r w:rsidRPr="00754A3C">
        <w:rPr>
          <w:rFonts w:asciiTheme="minorHAnsi" w:eastAsia="Times New Roman" w:hAnsiTheme="minorHAnsi" w:cstheme="minorHAnsi"/>
          <w:b/>
          <w:bCs/>
        </w:rPr>
        <w:t xml:space="preserve">Responsibilities: </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and developed code for Exchange project using the </w:t>
      </w:r>
      <w:r w:rsidRPr="00754A3C">
        <w:rPr>
          <w:rFonts w:asciiTheme="minorHAnsi" w:eastAsia="Times New Roman" w:hAnsiTheme="minorHAnsi" w:cstheme="minorHAnsi"/>
          <w:b/>
          <w:bCs/>
        </w:rPr>
        <w:t>Java EE</w:t>
      </w:r>
      <w:r w:rsidRPr="00754A3C">
        <w:rPr>
          <w:rFonts w:asciiTheme="minorHAnsi" w:eastAsia="Times New Roman" w:hAnsiTheme="minorHAnsi" w:cstheme="minorHAnsi"/>
          <w:bCs/>
        </w:rPr>
        <w:t xml:space="preserve"> platform.</w:t>
      </w:r>
    </w:p>
    <w:p w:rsidR="00C709B8" w:rsidRPr="00754A3C" w:rsidRDefault="00C709B8" w:rsidP="00C709B8">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Involved in doing </w:t>
      </w:r>
      <w:r w:rsidRPr="00754A3C">
        <w:rPr>
          <w:rFonts w:asciiTheme="minorHAnsi" w:hAnsiTheme="minorHAnsi" w:cstheme="minorHAnsi"/>
          <w:b/>
        </w:rPr>
        <w:t xml:space="preserve">AGILE </w:t>
      </w:r>
      <w:r w:rsidRPr="00754A3C">
        <w:rPr>
          <w:rFonts w:asciiTheme="minorHAnsi" w:hAnsiTheme="minorHAnsi" w:cstheme="minorHAnsi"/>
        </w:rPr>
        <w:t>(SCRUM) practices and planning of sprint attending daily stand-up meetings and sprint retrospective meetings to produce quality deliverables within time.</w:t>
      </w:r>
    </w:p>
    <w:p w:rsidR="00CD17E4" w:rsidRPr="00754A3C" w:rsidRDefault="00CD17E4" w:rsidP="00CD17E4">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screens using </w:t>
      </w:r>
      <w:r w:rsidRPr="00754A3C">
        <w:rPr>
          <w:rFonts w:asciiTheme="minorHAnsi" w:eastAsia="Times New Roman" w:hAnsiTheme="minorHAnsi" w:cstheme="minorHAnsi"/>
          <w:b/>
          <w:bCs/>
        </w:rPr>
        <w:t>HTML5, CSS, JavaScript, Bootstrap</w:t>
      </w:r>
      <w:r w:rsidRPr="00754A3C">
        <w:rPr>
          <w:rFonts w:asciiTheme="minorHAnsi" w:eastAsia="Times New Roman" w:hAnsiTheme="minorHAnsi" w:cstheme="minorHAnsi"/>
          <w:bCs/>
        </w:rPr>
        <w:t xml:space="preserve"> and used </w:t>
      </w:r>
      <w:r w:rsidRPr="00754A3C">
        <w:rPr>
          <w:rFonts w:asciiTheme="minorHAnsi" w:eastAsia="Times New Roman" w:hAnsiTheme="minorHAnsi" w:cstheme="minorHAnsi"/>
          <w:b/>
          <w:bCs/>
        </w:rPr>
        <w:t>Angular4</w:t>
      </w:r>
      <w:r w:rsidRPr="00754A3C">
        <w:rPr>
          <w:rFonts w:asciiTheme="minorHAnsi" w:eastAsia="Times New Roman" w:hAnsiTheme="minorHAnsi" w:cstheme="minorHAnsi"/>
          <w:bCs/>
        </w:rPr>
        <w:t xml:space="preserve"> to associate HTML elements to models and components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UI components using </w:t>
      </w:r>
      <w:r w:rsidRPr="00754A3C">
        <w:rPr>
          <w:rFonts w:asciiTheme="minorHAnsi" w:eastAsia="Times New Roman" w:hAnsiTheme="minorHAnsi" w:cstheme="minorHAnsi"/>
          <w:b/>
          <w:bCs/>
        </w:rPr>
        <w:t xml:space="preserve">Angular4 dependency Injection, Models, data binding,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components</w:t>
      </w:r>
      <w:r w:rsidRPr="00754A3C">
        <w:rPr>
          <w:rFonts w:asciiTheme="minorHAnsi" w:eastAsia="Times New Roman" w:hAnsiTheme="minorHAnsi" w:cstheme="minorHAnsi"/>
          <w:bCs/>
        </w:rPr>
        <w:t>.</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Angular4</w:t>
      </w:r>
      <w:r w:rsidRPr="00754A3C">
        <w:rPr>
          <w:rFonts w:asciiTheme="minorHAnsi" w:eastAsia="Times New Roman" w:hAnsiTheme="minorHAnsi" w:cstheme="minorHAnsi"/>
          <w:bCs/>
        </w:rPr>
        <w:t xml:space="preserve"> to provide dynamic User Interface and for the client-side validations.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custom Angular4 directives, tags</w:t>
      </w:r>
      <w:r w:rsidRPr="00754A3C">
        <w:rPr>
          <w:rFonts w:asciiTheme="minorHAnsi" w:eastAsia="Times New Roman" w:hAnsiTheme="minorHAnsi" w:cstheme="minorHAnsi"/>
          <w:bCs/>
        </w:rPr>
        <w:t xml:space="preserve"> and integrated with </w:t>
      </w:r>
      <w:proofErr w:type="gramStart"/>
      <w:r w:rsidRPr="00754A3C">
        <w:rPr>
          <w:rFonts w:asciiTheme="minorHAnsi" w:eastAsia="Times New Roman" w:hAnsiTheme="minorHAnsi" w:cstheme="minorHAnsi"/>
          <w:b/>
          <w:bCs/>
        </w:rPr>
        <w:t>Spring</w:t>
      </w:r>
      <w:proofErr w:type="gramEnd"/>
      <w:r w:rsidRPr="00754A3C">
        <w:rPr>
          <w:rFonts w:asciiTheme="minorHAnsi" w:eastAsia="Times New Roman" w:hAnsiTheme="minorHAnsi" w:cstheme="minorHAnsi"/>
          <w:b/>
          <w:bCs/>
        </w:rPr>
        <w:t xml:space="preserve"> forms</w:t>
      </w:r>
      <w:r w:rsidRPr="00754A3C">
        <w:rPr>
          <w:rFonts w:asciiTheme="minorHAnsi" w:eastAsia="Times New Roman" w:hAnsiTheme="minorHAnsi" w:cstheme="minorHAnsi"/>
          <w:bCs/>
        </w:rPr>
        <w:t xml:space="preserve">. </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using new features of </w:t>
      </w:r>
      <w:r w:rsidRPr="00754A3C">
        <w:rPr>
          <w:rFonts w:asciiTheme="minorHAnsi" w:eastAsia="Times New Roman" w:hAnsiTheme="minorHAnsi" w:cstheme="minorHAnsi"/>
          <w:b/>
          <w:bCs/>
        </w:rPr>
        <w:t xml:space="preserve">Java 1.8 annotations, Generics, enhanced for loop </w:t>
      </w:r>
      <w:r w:rsidRPr="00754A3C">
        <w:rPr>
          <w:rFonts w:asciiTheme="minorHAnsi" w:eastAsia="Times New Roman" w:hAnsiTheme="minorHAnsi" w:cstheme="minorHAnsi"/>
          <w:bCs/>
        </w:rPr>
        <w:t>and</w:t>
      </w:r>
      <w:r w:rsidR="003960B0"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Enums</w:t>
      </w:r>
      <w:r w:rsidRPr="00754A3C">
        <w:rPr>
          <w:rFonts w:asciiTheme="minorHAnsi" w:eastAsia="Times New Roman" w:hAnsiTheme="minorHAnsi" w:cstheme="minorHAnsi"/>
          <w:bCs/>
        </w:rPr>
        <w:t>.</w:t>
      </w:r>
    </w:p>
    <w:p w:rsidR="00754A3C" w:rsidRPr="00754A3C" w:rsidRDefault="002D25FB"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Extensively used MVC, Factory, Delegate and Singleton design patterns.</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 various bootstrap components like accordion, date picker, time picker, alert, buttons and react-bootstrap components.</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Supported Mongo DB database.</w:t>
      </w:r>
    </w:p>
    <w:p w:rsidR="00754A3C" w:rsidRPr="00754A3C" w:rsidRDefault="00754A3C" w:rsidP="00754A3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Manage and maintain mongo DB servers across multiple environments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proofErr w:type="gramStart"/>
      <w:r w:rsidRPr="00754A3C">
        <w:rPr>
          <w:rFonts w:asciiTheme="minorHAnsi" w:eastAsia="Times New Roman" w:hAnsiTheme="minorHAnsi" w:cstheme="minorHAnsi"/>
          <w:b/>
          <w:bCs/>
        </w:rPr>
        <w:t>Spring</w:t>
      </w:r>
      <w:proofErr w:type="gramEnd"/>
      <w:r w:rsidRPr="00754A3C">
        <w:rPr>
          <w:rFonts w:asciiTheme="minorHAnsi" w:eastAsia="Times New Roman" w:hAnsiTheme="minorHAnsi" w:cstheme="minorHAnsi"/>
          <w:b/>
          <w:bCs/>
        </w:rPr>
        <w:t xml:space="preserve"> inheritance, Auto-wiring, ORM modules</w:t>
      </w:r>
      <w:r w:rsidRPr="00754A3C">
        <w:rPr>
          <w:rFonts w:asciiTheme="minorHAnsi" w:eastAsia="Times New Roman" w:hAnsiTheme="minorHAnsi" w:cstheme="minorHAnsi"/>
          <w:bCs/>
        </w:rPr>
        <w:t xml:space="preserve"> as part of the migration from </w:t>
      </w:r>
      <w:r w:rsidRPr="00754A3C">
        <w:rPr>
          <w:rFonts w:asciiTheme="minorHAnsi" w:eastAsia="Times New Roman" w:hAnsiTheme="minorHAnsi" w:cstheme="minorHAnsi"/>
          <w:b/>
          <w:bCs/>
        </w:rPr>
        <w:t>EJB</w:t>
      </w:r>
      <w:r w:rsidRPr="00754A3C">
        <w:rPr>
          <w:rFonts w:asciiTheme="minorHAnsi" w:eastAsia="Times New Roman" w:hAnsiTheme="minorHAnsi" w:cstheme="minorHAnsi"/>
          <w:bCs/>
        </w:rPr>
        <w:t xml:space="preserve"> to </w:t>
      </w:r>
      <w:r w:rsidRPr="00754A3C">
        <w:rPr>
          <w:rFonts w:asciiTheme="minorHAnsi" w:eastAsia="Times New Roman" w:hAnsiTheme="minorHAnsi" w:cstheme="minorHAnsi"/>
          <w:b/>
          <w:bCs/>
        </w:rPr>
        <w:t>Spring, Spring Quartz</w:t>
      </w:r>
      <w:r w:rsidRPr="00754A3C">
        <w:rPr>
          <w:rFonts w:asciiTheme="minorHAnsi" w:eastAsia="Times New Roman" w:hAnsiTheme="minorHAnsi" w:cstheme="minorHAnsi"/>
          <w:bCs/>
        </w:rPr>
        <w:t xml:space="preserve"> for scheduling tasks to generating reports and emails to clients.</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Spring Framework </w:t>
      </w:r>
      <w:r w:rsidRPr="00754A3C">
        <w:rPr>
          <w:rFonts w:asciiTheme="minorHAnsi" w:eastAsia="Times New Roman" w:hAnsiTheme="minorHAnsi" w:cstheme="minorHAnsi"/>
          <w:b/>
          <w:bCs/>
        </w:rPr>
        <w:t>AOP</w:t>
      </w:r>
      <w:r w:rsidRPr="00754A3C">
        <w:rPr>
          <w:rFonts w:asciiTheme="minorHAnsi" w:eastAsia="Times New Roman" w:hAnsiTheme="minorHAnsi" w:cstheme="minorHAnsi"/>
          <w:bCs/>
        </w:rPr>
        <w:t xml:space="preserve"> Module to implement logging in the application to know the application status. </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Strong hands-on experience with </w:t>
      </w:r>
      <w:r w:rsidRPr="00754A3C">
        <w:rPr>
          <w:rFonts w:asciiTheme="minorHAnsi" w:eastAsia="Times New Roman" w:hAnsiTheme="minorHAnsi" w:cstheme="minorHAnsi"/>
          <w:b/>
          <w:bCs/>
        </w:rPr>
        <w:t>Spring IOC, Spring Boot.</w:t>
      </w:r>
    </w:p>
    <w:p w:rsidR="002D25FB" w:rsidRPr="00754A3C" w:rsidRDefault="002D25FB"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 xml:space="preserve">Maven andJenkins </w:t>
      </w:r>
      <w:r w:rsidRPr="00754A3C">
        <w:rPr>
          <w:rFonts w:asciiTheme="minorHAnsi" w:eastAsia="Times New Roman" w:hAnsiTheme="minorHAnsi" w:cstheme="minorHAnsi"/>
          <w:bCs/>
        </w:rPr>
        <w:t xml:space="preserve">as a build tool and retrieved all the dependencies required for the application. </w:t>
      </w:r>
    </w:p>
    <w:p w:rsidR="00BC036C" w:rsidRPr="00754A3C" w:rsidRDefault="002D25FB"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REST Web Services clients</w:t>
      </w:r>
      <w:r w:rsidRPr="00754A3C">
        <w:rPr>
          <w:rFonts w:asciiTheme="minorHAnsi" w:eastAsia="Times New Roman" w:hAnsiTheme="minorHAnsi" w:cstheme="minorHAnsi"/>
          <w:bCs/>
        </w:rPr>
        <w:t xml:space="preserve"> to consume those Web Services as well other enterprise-wide web services.</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w:hAnsiTheme="minorHAnsi" w:cstheme="minorHAnsi"/>
        </w:rPr>
        <w:t xml:space="preserve">Strong hands-on experience with </w:t>
      </w:r>
      <w:r w:rsidRPr="00754A3C">
        <w:rPr>
          <w:rFonts w:asciiTheme="minorHAnsi" w:eastAsia="Times" w:hAnsiTheme="minorHAnsi" w:cstheme="minorHAnsi"/>
          <w:b/>
        </w:rPr>
        <w:t>Spring IO, Spring Boot.</w:t>
      </w:r>
    </w:p>
    <w:p w:rsidR="00BC036C" w:rsidRPr="00754A3C" w:rsidRDefault="002D25FB"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Microservices architecture with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 xml:space="preserve"> services and interacting through the combination of </w:t>
      </w:r>
      <w:r w:rsidRPr="00754A3C">
        <w:rPr>
          <w:rFonts w:asciiTheme="minorHAnsi" w:eastAsia="Times New Roman" w:hAnsiTheme="minorHAnsi" w:cstheme="minorHAnsi"/>
          <w:b/>
          <w:bCs/>
        </w:rPr>
        <w:t>REST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Apache Kafka</w:t>
      </w:r>
      <w:r w:rsidRPr="00754A3C">
        <w:rPr>
          <w:rFonts w:asciiTheme="minorHAnsi" w:eastAsia="Times New Roman" w:hAnsiTheme="minorHAnsi" w:cstheme="minorHAnsi"/>
          <w:bCs/>
        </w:rPr>
        <w:t xml:space="preserve"> message brokers.</w:t>
      </w:r>
    </w:p>
    <w:p w:rsidR="00BC036C" w:rsidRPr="00727A80"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Experience in re-architecting monolithic architecture service into </w:t>
      </w:r>
      <w:r w:rsidRPr="00754A3C">
        <w:rPr>
          <w:rFonts w:asciiTheme="minorHAnsi" w:hAnsiTheme="minorHAnsi" w:cstheme="minorHAnsi"/>
          <w:b/>
        </w:rPr>
        <w:t>microservices</w:t>
      </w:r>
      <w:r w:rsidRPr="00754A3C">
        <w:rPr>
          <w:rFonts w:asciiTheme="minorHAnsi" w:hAnsiTheme="minorHAnsi" w:cstheme="minorHAnsi"/>
        </w:rPr>
        <w:t xml:space="preserve"> based architecture using </w:t>
      </w:r>
      <w:r w:rsidRPr="00754A3C">
        <w:rPr>
          <w:rFonts w:asciiTheme="minorHAnsi" w:hAnsiTheme="minorHAnsi" w:cstheme="minorHAnsi"/>
          <w:b/>
        </w:rPr>
        <w:t>Spring Boot</w:t>
      </w:r>
      <w:r w:rsidRPr="00754A3C">
        <w:rPr>
          <w:rFonts w:asciiTheme="minorHAnsi" w:hAnsiTheme="minorHAnsi" w:cstheme="minorHAnsi"/>
        </w:rPr>
        <w:t>. </w:t>
      </w:r>
    </w:p>
    <w:p w:rsidR="00727A80" w:rsidRPr="00754A3C" w:rsidRDefault="00727A80"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Pr>
          <w:rFonts w:cs="Calibri"/>
          <w:color w:val="000000"/>
        </w:rPr>
        <w:t xml:space="preserve">Implemented </w:t>
      </w:r>
      <w:r>
        <w:rPr>
          <w:rFonts w:cs="Calibri"/>
          <w:b/>
          <w:bCs/>
          <w:color w:val="000000"/>
        </w:rPr>
        <w:t>caching</w:t>
      </w:r>
      <w:r>
        <w:rPr>
          <w:rFonts w:cs="Calibri"/>
          <w:color w:val="000000"/>
        </w:rPr>
        <w:t xml:space="preserve"> techniques, wrote </w:t>
      </w:r>
      <w:r>
        <w:rPr>
          <w:rFonts w:cs="Calibri"/>
          <w:b/>
          <w:bCs/>
          <w:color w:val="000000"/>
        </w:rPr>
        <w:t xml:space="preserve">POJO classes </w:t>
      </w:r>
      <w:r>
        <w:rPr>
          <w:rFonts w:cs="Calibri"/>
          <w:color w:val="000000"/>
        </w:rPr>
        <w:t xml:space="preserve">for storing data and </w:t>
      </w:r>
      <w:r>
        <w:rPr>
          <w:rFonts w:cs="Calibri"/>
          <w:b/>
          <w:bCs/>
          <w:color w:val="000000"/>
        </w:rPr>
        <w:t>DAO</w:t>
      </w:r>
      <w:r>
        <w:rPr>
          <w:rFonts w:ascii="Times New Roman" w:hAnsi="Times New Roman"/>
          <w:b/>
          <w:bCs/>
          <w:color w:val="000000"/>
        </w:rPr>
        <w:t>’</w:t>
      </w:r>
      <w:r>
        <w:rPr>
          <w:rFonts w:cs="Calibri"/>
          <w:b/>
          <w:bCs/>
          <w:color w:val="000000"/>
        </w:rPr>
        <w:t xml:space="preserve">s </w:t>
      </w:r>
      <w:r>
        <w:rPr>
          <w:rFonts w:cs="Calibri"/>
          <w:color w:val="000000"/>
        </w:rPr>
        <w:t xml:space="preserve">to retrieve the data and did other database configurations using </w:t>
      </w:r>
      <w:r>
        <w:rPr>
          <w:rFonts w:cs="Calibri"/>
          <w:b/>
          <w:bCs/>
          <w:color w:val="000000"/>
        </w:rPr>
        <w:t>EJB 3.0.</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microservices</w:t>
      </w:r>
      <w:r w:rsidRPr="00754A3C">
        <w:rPr>
          <w:rFonts w:asciiTheme="minorHAnsi" w:eastAsia="Times New Roman" w:hAnsiTheme="minorHAnsi" w:cstheme="minorHAnsi"/>
          <w:bCs/>
        </w:rPr>
        <w:t xml:space="preserve"> with </w:t>
      </w:r>
      <w:r w:rsidRPr="00754A3C">
        <w:rPr>
          <w:rFonts w:asciiTheme="minorHAnsi" w:eastAsia="Times New Roman" w:hAnsiTheme="minorHAnsi" w:cstheme="minorHAnsi"/>
          <w:b/>
          <w:bCs/>
        </w:rPr>
        <w:t>Spring Eureka</w:t>
      </w:r>
      <w:r w:rsidRPr="00754A3C">
        <w:rPr>
          <w:rFonts w:asciiTheme="minorHAnsi" w:eastAsia="Times New Roman" w:hAnsiTheme="minorHAnsi" w:cstheme="minorHAnsi"/>
          <w:bCs/>
        </w:rPr>
        <w:t xml:space="preserve"> to retrieve API routes for the entire cluster. Using this strategy each microservice in a cluster can be load balanced and exposed through one API gateway.</w:t>
      </w:r>
    </w:p>
    <w:p w:rsidR="002D25FB" w:rsidRPr="00754A3C" w:rsidRDefault="00C4334C" w:rsidP="002D25FB">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Spring Circuit Breaker</w:t>
      </w:r>
      <w:r w:rsidRPr="00754A3C">
        <w:rPr>
          <w:rFonts w:asciiTheme="minorHAnsi" w:eastAsia="Times New Roman" w:hAnsiTheme="minorHAnsi" w:cstheme="minorHAnsi"/>
          <w:bCs/>
        </w:rPr>
        <w:t xml:space="preserve"> pattern, integrated </w:t>
      </w:r>
      <w:r w:rsidRPr="00754A3C">
        <w:rPr>
          <w:rFonts w:asciiTheme="minorHAnsi" w:eastAsia="Times New Roman" w:hAnsiTheme="minorHAnsi" w:cstheme="minorHAnsi"/>
          <w:b/>
          <w:bCs/>
        </w:rPr>
        <w:t>Hystrix Dashboard</w:t>
      </w:r>
      <w:r w:rsidRPr="00754A3C">
        <w:rPr>
          <w:rFonts w:asciiTheme="minorHAnsi" w:eastAsia="Times New Roman" w:hAnsiTheme="minorHAnsi" w:cstheme="minorHAnsi"/>
          <w:bCs/>
        </w:rPr>
        <w:t xml:space="preserve"> to monitor </w:t>
      </w:r>
      <w:proofErr w:type="gramStart"/>
      <w:r w:rsidRPr="00754A3C">
        <w:rPr>
          <w:rFonts w:asciiTheme="minorHAnsi" w:eastAsia="Times New Roman" w:hAnsiTheme="minorHAnsi" w:cstheme="minorHAnsi"/>
          <w:bCs/>
        </w:rPr>
        <w:t>Spring</w:t>
      </w:r>
      <w:proofErr w:type="gramEnd"/>
      <w:r w:rsidRPr="00754A3C">
        <w:rPr>
          <w:rFonts w:asciiTheme="minorHAnsi" w:eastAsia="Times New Roman" w:hAnsiTheme="minorHAnsi" w:cstheme="minorHAnsi"/>
          <w:bCs/>
        </w:rPr>
        <w:t xml:space="preserve"> microservices.</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entity beans</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message-driven beans</w:t>
      </w:r>
      <w:r w:rsidRPr="00754A3C">
        <w:rPr>
          <w:rFonts w:asciiTheme="minorHAnsi" w:eastAsia="Times New Roman" w:hAnsiTheme="minorHAnsi" w:cstheme="minorHAnsi"/>
          <w:bCs/>
        </w:rPr>
        <w:t xml:space="preserve"> and mapping of objects to </w:t>
      </w:r>
      <w:r w:rsidRPr="00754A3C">
        <w:rPr>
          <w:rFonts w:asciiTheme="minorHAnsi" w:eastAsia="Times New Roman" w:hAnsiTheme="minorHAnsi" w:cstheme="minorHAnsi"/>
          <w:b/>
          <w:bCs/>
        </w:rPr>
        <w:t xml:space="preserve">database tables </w:t>
      </w:r>
      <w:r w:rsidRPr="00754A3C">
        <w:rPr>
          <w:rFonts w:asciiTheme="minorHAnsi" w:eastAsia="Times New Roman" w:hAnsiTheme="minorHAnsi" w:cstheme="minorHAnsi"/>
          <w:bCs/>
        </w:rPr>
        <w:t>using</w:t>
      </w:r>
      <w:r w:rsidRPr="00754A3C">
        <w:rPr>
          <w:rFonts w:asciiTheme="minorHAnsi" w:eastAsia="Times New Roman" w:hAnsiTheme="minorHAnsi" w:cstheme="minorHAnsi"/>
          <w:b/>
          <w:bCs/>
        </w:rPr>
        <w:t xml:space="preserve"> Hibernate.</w:t>
      </w:r>
    </w:p>
    <w:p w:rsidR="00C4334C" w:rsidRPr="00754A3C" w:rsidRDefault="00C4334C"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w:t>
      </w:r>
      <w:r w:rsidRPr="00754A3C">
        <w:rPr>
          <w:rFonts w:asciiTheme="minorHAnsi" w:eastAsia="Times New Roman" w:hAnsiTheme="minorHAnsi" w:cstheme="minorHAnsi"/>
          <w:b/>
          <w:bCs/>
        </w:rPr>
        <w:t xml:space="preserve"> Hibernate Transaction Management, Hibernate Batch Transactions,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cache concepts.</w:t>
      </w:r>
    </w:p>
    <w:p w:rsidR="00C4334C" w:rsidRPr="00754A3C" w:rsidRDefault="00C4334C" w:rsidP="001B0A00">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Hibernate Template</w:t>
      </w:r>
      <w:r w:rsidRPr="00754A3C">
        <w:rPr>
          <w:rFonts w:asciiTheme="minorHAnsi" w:eastAsia="Times New Roman" w:hAnsiTheme="minorHAnsi" w:cstheme="minorHAnsi"/>
          <w:bCs/>
        </w:rPr>
        <w:t xml:space="preserve"> to great extent making use of </w:t>
      </w:r>
      <w:r w:rsidRPr="00754A3C">
        <w:rPr>
          <w:rFonts w:asciiTheme="minorHAnsi" w:eastAsia="Times New Roman" w:hAnsiTheme="minorHAnsi" w:cstheme="minorHAnsi"/>
          <w:b/>
          <w:bCs/>
        </w:rPr>
        <w:t>HQL, Named Parameters</w:t>
      </w:r>
      <w:r w:rsidRPr="00754A3C">
        <w:rPr>
          <w:rFonts w:asciiTheme="minorHAnsi" w:eastAsia="Times New Roman" w:hAnsiTheme="minorHAnsi" w:cstheme="minorHAnsi"/>
          <w:bCs/>
        </w:rPr>
        <w:t xml:space="preserve"> and</w:t>
      </w:r>
      <w:r w:rsidRPr="00754A3C">
        <w:rPr>
          <w:rFonts w:asciiTheme="minorHAnsi" w:eastAsia="Times New Roman" w:hAnsiTheme="minorHAnsi" w:cstheme="minorHAnsi"/>
          <w:b/>
          <w:bCs/>
        </w:rPr>
        <w:t xml:space="preserve"> Named Queries</w:t>
      </w:r>
      <w:r w:rsidRPr="00754A3C">
        <w:rPr>
          <w:rFonts w:asciiTheme="minorHAnsi" w:eastAsia="Times New Roman" w:hAnsiTheme="minorHAnsi" w:cstheme="minorHAnsi"/>
          <w:bCs/>
        </w:rPr>
        <w:t xml:space="preserve">. </w:t>
      </w:r>
    </w:p>
    <w:p w:rsidR="00211211" w:rsidRPr="00754A3C" w:rsidRDefault="00C4334C"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and developed file upload and file download feature with </w:t>
      </w:r>
      <w:r w:rsidRPr="00754A3C">
        <w:rPr>
          <w:rFonts w:asciiTheme="minorHAnsi" w:eastAsia="Times New Roman" w:hAnsiTheme="minorHAnsi" w:cstheme="minorHAnsi"/>
          <w:b/>
          <w:bCs/>
        </w:rPr>
        <w:t>Oracle Blob</w:t>
      </w:r>
      <w:r w:rsidRPr="00754A3C">
        <w:rPr>
          <w:rFonts w:asciiTheme="minorHAnsi" w:eastAsia="Times New Roman" w:hAnsiTheme="minorHAnsi" w:cstheme="minorHAnsi"/>
          <w:bCs/>
        </w:rPr>
        <w:t>.</w:t>
      </w:r>
    </w:p>
    <w:p w:rsidR="00211211" w:rsidRPr="00754A3C" w:rsidRDefault="00211211"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b/>
          <w:bCs/>
        </w:rPr>
        <w:t>Hibernate frame work</w:t>
      </w:r>
      <w:r w:rsidRPr="00754A3C">
        <w:rPr>
          <w:rFonts w:asciiTheme="minorHAnsi" w:hAnsiTheme="minorHAnsi" w:cstheme="minorHAnsi"/>
        </w:rPr>
        <w:t xml:space="preserve"> is used in persistence layer for mapping an object-oriented domain model to </w:t>
      </w:r>
      <w:r w:rsidRPr="00754A3C">
        <w:rPr>
          <w:rFonts w:asciiTheme="minorHAnsi" w:hAnsiTheme="minorHAnsi" w:cstheme="minorHAnsi"/>
          <w:b/>
        </w:rPr>
        <w:t xml:space="preserve">Oracle 11g </w:t>
      </w:r>
      <w:r w:rsidRPr="00754A3C">
        <w:rPr>
          <w:rFonts w:asciiTheme="minorHAnsi" w:hAnsiTheme="minorHAnsi" w:cstheme="minorHAnsi"/>
        </w:rPr>
        <w:t>database</w:t>
      </w:r>
      <w:r w:rsidR="004873BB" w:rsidRPr="00754A3C">
        <w:rPr>
          <w:rFonts w:asciiTheme="minorHAnsi" w:hAnsiTheme="minorHAnsi" w:cstheme="minorHAnsi"/>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Done unit testing using </w:t>
      </w:r>
      <w:r w:rsidRPr="00754A3C">
        <w:rPr>
          <w:rFonts w:asciiTheme="minorHAnsi" w:eastAsia="Times New Roman" w:hAnsiTheme="minorHAnsi" w:cstheme="minorHAnsi"/>
          <w:b/>
          <w:bCs/>
        </w:rPr>
        <w:t>Mockito</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version control repository </w:t>
      </w:r>
      <w:r w:rsidRPr="00754A3C">
        <w:rPr>
          <w:rFonts w:asciiTheme="minorHAnsi" w:eastAsia="Times New Roman" w:hAnsiTheme="minorHAnsi" w:cstheme="minorHAnsi"/>
          <w:b/>
          <w:bCs/>
        </w:rPr>
        <w:t>SVN</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JIRA</w:t>
      </w:r>
      <w:r w:rsidRPr="00754A3C">
        <w:rPr>
          <w:rFonts w:asciiTheme="minorHAnsi" w:eastAsia="Times New Roman" w:hAnsiTheme="minorHAnsi" w:cstheme="minorHAnsi"/>
          <w:bCs/>
        </w:rPr>
        <w:t xml:space="preserve"> for issue tracking.</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hAnsiTheme="minorHAnsi" w:cstheme="minorHAnsi"/>
        </w:rPr>
      </w:pPr>
      <w:r w:rsidRPr="00754A3C">
        <w:rPr>
          <w:rFonts w:asciiTheme="minorHAnsi" w:eastAsia="Times New Roman" w:hAnsiTheme="minorHAnsi" w:cstheme="minorHAnsi"/>
          <w:bCs/>
        </w:rPr>
        <w:t xml:space="preserve">Worked on creating custom </w:t>
      </w:r>
      <w:r w:rsidRPr="00754A3C">
        <w:rPr>
          <w:rFonts w:asciiTheme="minorHAnsi" w:eastAsia="Times New Roman" w:hAnsiTheme="minorHAnsi" w:cstheme="minorHAnsi"/>
          <w:b/>
          <w:bCs/>
        </w:rPr>
        <w:t>Dockerimages,</w:t>
      </w:r>
      <w:r w:rsidRPr="00754A3C">
        <w:rPr>
          <w:rFonts w:asciiTheme="minorHAnsi" w:eastAsia="Times New Roman" w:hAnsiTheme="minorHAnsi" w:cstheme="minorHAnsi"/>
          <w:bCs/>
        </w:rPr>
        <w:t xml:space="preserve"> pushing the images and integration of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hAnsiTheme="minorHAnsi" w:cstheme="minorHAnsi"/>
        </w:rPr>
      </w:pPr>
      <w:r w:rsidRPr="00754A3C">
        <w:rPr>
          <w:rFonts w:asciiTheme="minorHAnsi" w:hAnsiTheme="minorHAnsi" w:cstheme="minorHAnsi"/>
        </w:rPr>
        <w:t xml:space="preserve">Created the </w:t>
      </w:r>
      <w:r w:rsidRPr="00754A3C">
        <w:rPr>
          <w:rFonts w:asciiTheme="minorHAnsi" w:hAnsiTheme="minorHAnsi" w:cstheme="minorHAnsi"/>
          <w:b/>
        </w:rPr>
        <w:t>Docker</w:t>
      </w:r>
      <w:r w:rsidRPr="00754A3C">
        <w:rPr>
          <w:rFonts w:asciiTheme="minorHAnsi" w:hAnsiTheme="minorHAnsi" w:cstheme="minorHAnsi"/>
        </w:rPr>
        <w:t xml:space="preserve"> containers and </w:t>
      </w:r>
      <w:r w:rsidRPr="00754A3C">
        <w:rPr>
          <w:rFonts w:asciiTheme="minorHAnsi" w:hAnsiTheme="minorHAnsi" w:cstheme="minorHAnsi"/>
          <w:b/>
        </w:rPr>
        <w:t>Docker</w:t>
      </w:r>
      <w:r w:rsidRPr="00754A3C">
        <w:rPr>
          <w:rFonts w:asciiTheme="minorHAnsi" w:hAnsiTheme="minorHAnsi" w:cstheme="minorHAnsi"/>
        </w:rPr>
        <w:t xml:space="preserve"> consoles for managing the application life cycle.</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Performed configuration, deployment and support of cloud services including </w:t>
      </w:r>
      <w:r w:rsidRPr="00754A3C">
        <w:rPr>
          <w:rFonts w:asciiTheme="minorHAnsi" w:eastAsia="Times New Roman" w:hAnsiTheme="minorHAnsi" w:cstheme="minorHAnsi"/>
          <w:b/>
          <w:bCs/>
        </w:rPr>
        <w:t>Amazon Web Services</w:t>
      </w:r>
      <w:r w:rsidRPr="00754A3C">
        <w:rPr>
          <w:rFonts w:asciiTheme="minorHAnsi" w:eastAsia="Times New Roman" w:hAnsiTheme="minorHAnsi" w:cstheme="minorHAnsi"/>
          <w:bCs/>
        </w:rPr>
        <w:t>.</w:t>
      </w:r>
    </w:p>
    <w:p w:rsidR="00BC036C" w:rsidRPr="00754A3C" w:rsidRDefault="00BC036C" w:rsidP="00BC036C">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hAnsiTheme="minorHAnsi" w:cstheme="minorHAnsi"/>
          <w:b/>
        </w:rPr>
        <w:t xml:space="preserve">Amazon AWS (EC2/S3/EBS) </w:t>
      </w:r>
      <w:r w:rsidRPr="00754A3C">
        <w:rPr>
          <w:rFonts w:asciiTheme="minorHAnsi" w:hAnsiTheme="minorHAnsi" w:cstheme="minorHAnsi"/>
        </w:rPr>
        <w:t>for prototyping and subsequent evaluation</w:t>
      </w:r>
      <w:r w:rsidRPr="00754A3C">
        <w:rPr>
          <w:rFonts w:asciiTheme="minorHAnsi" w:hAnsiTheme="minorHAnsi" w:cstheme="minorHAnsi"/>
          <w:b/>
        </w:rPr>
        <w:t>.</w:t>
      </w:r>
    </w:p>
    <w:p w:rsidR="00E94E56" w:rsidRPr="00754A3C" w:rsidRDefault="00BC036C" w:rsidP="00E94E56">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Configured </w:t>
      </w:r>
      <w:r w:rsidRPr="00754A3C">
        <w:rPr>
          <w:rFonts w:asciiTheme="minorHAnsi" w:eastAsia="Times New Roman" w:hAnsiTheme="minorHAnsi" w:cstheme="minorHAnsi"/>
          <w:b/>
          <w:bCs/>
        </w:rPr>
        <w:t xml:space="preserve">AWS Identity and Access Management </w:t>
      </w:r>
      <w:r w:rsidRPr="00754A3C">
        <w:rPr>
          <w:rFonts w:asciiTheme="minorHAnsi" w:eastAsia="Times New Roman" w:hAnsiTheme="minorHAnsi" w:cstheme="minorHAnsi"/>
          <w:bCs/>
        </w:rPr>
        <w:t>groups and users for improved login authentication.</w:t>
      </w:r>
    </w:p>
    <w:p w:rsidR="00E94E56" w:rsidRPr="00754A3C" w:rsidRDefault="00F127F6" w:rsidP="00E94E56">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hAnsiTheme="minorHAnsi" w:cstheme="minorHAnsi"/>
        </w:rPr>
        <w:t xml:space="preserve">Created and maintained </w:t>
      </w:r>
      <w:r w:rsidRPr="00754A3C">
        <w:rPr>
          <w:rFonts w:asciiTheme="minorHAnsi" w:hAnsiTheme="minorHAnsi" w:cstheme="minorHAnsi"/>
          <w:b/>
        </w:rPr>
        <w:t>Selenium</w:t>
      </w:r>
      <w:r w:rsidRPr="00754A3C">
        <w:rPr>
          <w:rFonts w:asciiTheme="minorHAnsi" w:hAnsiTheme="minorHAnsi" w:cstheme="minorHAnsi"/>
        </w:rPr>
        <w:t xml:space="preserve"> Automation Scripts for</w:t>
      </w:r>
      <w:r w:rsidR="00E94E56" w:rsidRPr="00754A3C">
        <w:rPr>
          <w:rFonts w:asciiTheme="minorHAnsi" w:eastAsia="Times New Roman" w:hAnsiTheme="minorHAnsi" w:cstheme="minorHAnsi"/>
          <w:bCs/>
        </w:rPr>
        <w:t>web application.</w:t>
      </w:r>
    </w:p>
    <w:p w:rsidR="00211211" w:rsidRPr="00754A3C" w:rsidRDefault="00211211" w:rsidP="00211211">
      <w:pPr>
        <w:pStyle w:val="ListParagraph"/>
        <w:numPr>
          <w:ilvl w:val="0"/>
          <w:numId w:val="2"/>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deploying and testing the application in </w:t>
      </w:r>
      <w:r w:rsidRPr="00754A3C">
        <w:rPr>
          <w:rFonts w:asciiTheme="minorHAnsi" w:eastAsia="Times New Roman" w:hAnsiTheme="minorHAnsi" w:cstheme="minorHAnsi"/>
          <w:b/>
          <w:bCs/>
        </w:rPr>
        <w:t>JBoss</w:t>
      </w:r>
      <w:r w:rsidRPr="00754A3C">
        <w:rPr>
          <w:rFonts w:asciiTheme="minorHAnsi" w:eastAsia="Times New Roman" w:hAnsiTheme="minorHAnsi" w:cstheme="minorHAnsi"/>
          <w:bCs/>
        </w:rPr>
        <w:t xml:space="preserve"> application server.</w:t>
      </w:r>
    </w:p>
    <w:p w:rsidR="00E4188E" w:rsidRPr="00754A3C" w:rsidRDefault="00E4188E" w:rsidP="00E4188E">
      <w:pPr>
        <w:pStyle w:val="ListParagraph"/>
        <w:shd w:val="clear" w:color="auto" w:fill="FFFFFF"/>
        <w:spacing w:after="0" w:line="234" w:lineRule="atLeast"/>
        <w:ind w:left="360" w:right="270"/>
        <w:jc w:val="both"/>
        <w:rPr>
          <w:rFonts w:asciiTheme="minorHAnsi" w:eastAsia="Times New Roman" w:hAnsiTheme="minorHAnsi" w:cstheme="minorHAnsi"/>
          <w:bCs/>
        </w:rPr>
      </w:pPr>
    </w:p>
    <w:p w:rsidR="00C4334C" w:rsidRPr="00754A3C" w:rsidRDefault="00C4334C" w:rsidP="00C4334C">
      <w:pPr>
        <w:shd w:val="clear" w:color="auto" w:fill="FFFFFF"/>
        <w:spacing w:after="0" w:line="234" w:lineRule="atLeast"/>
        <w:ind w:left="360" w:right="270"/>
        <w:jc w:val="both"/>
        <w:rPr>
          <w:rFonts w:asciiTheme="minorHAnsi" w:eastAsia="Times New Roman" w:hAnsiTheme="minorHAnsi" w:cstheme="minorHAnsi"/>
          <w:bCs/>
        </w:rPr>
      </w:pPr>
    </w:p>
    <w:p w:rsidR="00A13364" w:rsidRPr="00754A3C" w:rsidRDefault="00C4334C" w:rsidP="00C4334C">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Java 8/J2EE, Spring 4.x, Spring Boot, Spring Quartz, </w:t>
      </w:r>
      <w:r w:rsidR="00ED3181" w:rsidRPr="00754A3C">
        <w:rPr>
          <w:rFonts w:asciiTheme="minorHAnsi" w:eastAsia="Times New Roman" w:hAnsiTheme="minorHAnsi" w:cstheme="minorHAnsi"/>
          <w:bCs/>
        </w:rPr>
        <w:t xml:space="preserve">Docker, </w:t>
      </w:r>
      <w:r w:rsidRPr="00754A3C">
        <w:rPr>
          <w:rFonts w:asciiTheme="minorHAnsi" w:eastAsia="Times New Roman" w:hAnsiTheme="minorHAnsi" w:cstheme="minorHAnsi"/>
          <w:bCs/>
        </w:rPr>
        <w:t xml:space="preserve">Hibernate 4.x, XML, </w:t>
      </w:r>
      <w:r w:rsidR="00211211" w:rsidRPr="00754A3C">
        <w:rPr>
          <w:rFonts w:asciiTheme="minorHAnsi" w:eastAsia="Times New Roman" w:hAnsiTheme="minorHAnsi" w:cstheme="minorHAnsi"/>
          <w:bCs/>
        </w:rPr>
        <w:t>Microservices, Angular4</w:t>
      </w:r>
      <w:r w:rsidRPr="00754A3C">
        <w:rPr>
          <w:rFonts w:asciiTheme="minorHAnsi" w:eastAsia="Times New Roman" w:hAnsiTheme="minorHAnsi" w:cstheme="minorHAnsi"/>
          <w:bCs/>
        </w:rPr>
        <w:t>,</w:t>
      </w:r>
      <w:r w:rsidR="00ED3181" w:rsidRPr="00754A3C">
        <w:rPr>
          <w:rFonts w:asciiTheme="minorHAnsi" w:eastAsia="Times New Roman" w:hAnsiTheme="minorHAnsi" w:cstheme="minorHAnsi"/>
          <w:bCs/>
        </w:rPr>
        <w:t xml:space="preserve"> XML 1.x, Java Beans</w:t>
      </w:r>
      <w:r w:rsidRPr="00754A3C">
        <w:rPr>
          <w:rFonts w:asciiTheme="minorHAnsi" w:eastAsia="Times New Roman" w:hAnsiTheme="minorHAnsi" w:cstheme="minorHAnsi"/>
          <w:bCs/>
        </w:rPr>
        <w:t xml:space="preserve">, </w:t>
      </w:r>
      <w:proofErr w:type="spellStart"/>
      <w:r w:rsidRPr="00754A3C">
        <w:rPr>
          <w:rFonts w:asciiTheme="minorHAnsi" w:eastAsia="Times New Roman" w:hAnsiTheme="minorHAnsi" w:cstheme="minorHAnsi"/>
          <w:bCs/>
        </w:rPr>
        <w:t>Hystrix</w:t>
      </w:r>
      <w:proofErr w:type="spellEnd"/>
      <w:r w:rsidRPr="00754A3C">
        <w:rPr>
          <w:rFonts w:asciiTheme="minorHAnsi" w:eastAsia="Times New Roman" w:hAnsiTheme="minorHAnsi" w:cstheme="minorHAnsi"/>
          <w:bCs/>
        </w:rPr>
        <w:t xml:space="preserve"> Dashboard, </w:t>
      </w:r>
      <w:proofErr w:type="spellStart"/>
      <w:r w:rsidR="00211211" w:rsidRPr="00754A3C">
        <w:rPr>
          <w:rFonts w:asciiTheme="minorHAnsi" w:eastAsia="Times New Roman" w:hAnsiTheme="minorHAnsi" w:cstheme="minorHAnsi"/>
          <w:bCs/>
        </w:rPr>
        <w:t>JBoss</w:t>
      </w:r>
      <w:proofErr w:type="spellEnd"/>
      <w:r w:rsidR="00211211" w:rsidRPr="00754A3C">
        <w:rPr>
          <w:rFonts w:asciiTheme="minorHAnsi" w:eastAsia="Times New Roman" w:hAnsiTheme="minorHAnsi" w:cstheme="minorHAnsi"/>
          <w:bCs/>
        </w:rPr>
        <w:t xml:space="preserve">, Oracle 11g, </w:t>
      </w:r>
      <w:r w:rsidR="00754A3C" w:rsidRPr="00754A3C">
        <w:rPr>
          <w:rFonts w:asciiTheme="minorHAnsi" w:eastAsia="Times New Roman" w:hAnsiTheme="minorHAnsi" w:cstheme="minorHAnsi"/>
          <w:bCs/>
        </w:rPr>
        <w:t xml:space="preserve">React, Mongo, </w:t>
      </w:r>
      <w:r w:rsidRPr="00754A3C">
        <w:rPr>
          <w:rFonts w:asciiTheme="minorHAnsi" w:eastAsia="Times New Roman" w:hAnsiTheme="minorHAnsi" w:cstheme="minorHAnsi"/>
          <w:bCs/>
        </w:rPr>
        <w:t xml:space="preserve">JavaScript, </w:t>
      </w:r>
      <w:r w:rsidR="00ED3181" w:rsidRPr="00754A3C">
        <w:rPr>
          <w:rFonts w:asciiTheme="minorHAnsi" w:eastAsia="Times New Roman" w:hAnsiTheme="minorHAnsi" w:cstheme="minorHAnsi"/>
          <w:bCs/>
        </w:rPr>
        <w:t>REST</w:t>
      </w:r>
      <w:r w:rsidRPr="00754A3C">
        <w:rPr>
          <w:rFonts w:asciiTheme="minorHAnsi" w:eastAsia="Times New Roman" w:hAnsiTheme="minorHAnsi" w:cstheme="minorHAnsi"/>
          <w:bCs/>
        </w:rPr>
        <w:t xml:space="preserve">, </w:t>
      </w:r>
      <w:r w:rsidR="00102CF4" w:rsidRPr="00754A3C">
        <w:rPr>
          <w:rFonts w:asciiTheme="minorHAnsi" w:eastAsia="Times New Roman" w:hAnsiTheme="minorHAnsi" w:cstheme="minorHAnsi"/>
          <w:bCs/>
        </w:rPr>
        <w:t>Kafka</w:t>
      </w:r>
      <w:r w:rsidRPr="00754A3C">
        <w:rPr>
          <w:rFonts w:asciiTheme="minorHAnsi" w:eastAsia="Times New Roman" w:hAnsiTheme="minorHAnsi" w:cstheme="minorHAnsi"/>
          <w:bCs/>
        </w:rPr>
        <w:t>, AWS IAM, Agile Methodology, Spring Eureka,</w:t>
      </w:r>
      <w:r w:rsidR="00102CF4" w:rsidRPr="00754A3C">
        <w:rPr>
          <w:rFonts w:asciiTheme="minorHAnsi" w:eastAsia="Times New Roman" w:hAnsiTheme="minorHAnsi" w:cstheme="minorHAnsi"/>
          <w:bCs/>
        </w:rPr>
        <w:t xml:space="preserve"> JIRA,</w:t>
      </w:r>
      <w:r w:rsidRPr="00754A3C">
        <w:rPr>
          <w:rFonts w:asciiTheme="minorHAnsi" w:eastAsia="Times New Roman" w:hAnsiTheme="minorHAnsi" w:cstheme="minorHAnsi"/>
          <w:bCs/>
        </w:rPr>
        <w:t xml:space="preserve"> SVN, Maven,</w:t>
      </w:r>
      <w:r w:rsidR="00E4188E" w:rsidRPr="00754A3C">
        <w:rPr>
          <w:rFonts w:asciiTheme="minorHAnsi" w:eastAsia="Times New Roman" w:hAnsiTheme="minorHAnsi" w:cstheme="minorHAnsi"/>
          <w:bCs/>
        </w:rPr>
        <w:t xml:space="preserve"> Jenkins,</w:t>
      </w:r>
      <w:r w:rsidRPr="00754A3C">
        <w:rPr>
          <w:rFonts w:asciiTheme="minorHAnsi" w:eastAsia="Times New Roman" w:hAnsiTheme="minorHAnsi" w:cstheme="minorHAnsi"/>
          <w:bCs/>
        </w:rPr>
        <w:t>Mockito.</w:t>
      </w:r>
    </w:p>
    <w:p w:rsidR="00876AAF" w:rsidRPr="00754A3C" w:rsidRDefault="00876AAF" w:rsidP="00C4334C">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354540">
      <w:pPr>
        <w:shd w:val="clear" w:color="auto" w:fill="FFFFFF"/>
        <w:spacing w:after="0" w:line="234" w:lineRule="atLeast"/>
        <w:ind w:left="360"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UHG, Southfield, MI</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AA279E" w:rsidRPr="00754A3C">
        <w:rPr>
          <w:rFonts w:asciiTheme="minorHAnsi" w:eastAsiaTheme="minorHAnsi" w:hAnsiTheme="minorHAnsi" w:cstheme="minorHAnsi"/>
          <w:b/>
          <w:bCs/>
        </w:rPr>
        <w:t>April 2016 – May 2017</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w:t>
      </w:r>
      <w:r w:rsidRPr="00754A3C">
        <w:rPr>
          <w:rFonts w:asciiTheme="minorHAnsi" w:hAnsiTheme="minorHAnsi" w:cstheme="minorHAnsi"/>
          <w:b/>
          <w:bCs/>
        </w:rPr>
        <w:t xml:space="preserve"> Full Stack Developer</w:t>
      </w:r>
    </w:p>
    <w:p w:rsidR="00876AAF" w:rsidRPr="00754A3C" w:rsidRDefault="00876AAF" w:rsidP="00876AAF">
      <w:pPr>
        <w:shd w:val="clear" w:color="auto" w:fill="FFFFFF"/>
        <w:spacing w:after="0" w:line="234" w:lineRule="atLeast"/>
        <w:ind w:right="270"/>
        <w:jc w:val="both"/>
        <w:rPr>
          <w:rFonts w:asciiTheme="minorHAnsi" w:hAnsiTheme="minorHAnsi" w:cstheme="minorHAnsi"/>
        </w:rPr>
      </w:pPr>
      <w:r w:rsidRPr="00754A3C">
        <w:rPr>
          <w:rFonts w:asciiTheme="minorHAnsi" w:eastAsia="Times New Roman" w:hAnsiTheme="minorHAnsi" w:cstheme="minorHAnsi"/>
          <w:b/>
          <w:bCs/>
        </w:rPr>
        <w:t>Description:</w:t>
      </w:r>
      <w:r w:rsidR="0068457F" w:rsidRPr="00754A3C">
        <w:rPr>
          <w:rFonts w:asciiTheme="minorHAnsi" w:hAnsiTheme="minorHAnsi" w:cstheme="minorHAnsi"/>
        </w:rPr>
        <w:t xml:space="preserve"> eMedical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876AAF" w:rsidRPr="00754A3C" w:rsidRDefault="00876AAF" w:rsidP="00876AA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Responsibilities: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w:t>
      </w:r>
      <w:r w:rsidRPr="00754A3C">
        <w:rPr>
          <w:rFonts w:asciiTheme="minorHAnsi" w:eastAsia="Times New Roman" w:hAnsiTheme="minorHAnsi" w:cstheme="minorHAnsi"/>
          <w:b/>
          <w:bCs/>
        </w:rPr>
        <w:t xml:space="preserve">Use Cases, Sequence, Class diagrams, activities, objects,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components</w:t>
      </w:r>
      <w:r w:rsidRPr="00754A3C">
        <w:rPr>
          <w:rFonts w:asciiTheme="minorHAnsi" w:eastAsia="Times New Roman" w:hAnsiTheme="minorHAnsi" w:cstheme="minorHAnsi"/>
          <w:bCs/>
        </w:rPr>
        <w:t>. Used UML (MS Visio) for software design.</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extensively on </w:t>
      </w:r>
      <w:r w:rsidRPr="00754A3C">
        <w:rPr>
          <w:rFonts w:asciiTheme="minorHAnsi" w:eastAsia="Times New Roman" w:hAnsiTheme="minorHAnsi" w:cstheme="minorHAnsi"/>
          <w:b/>
          <w:bCs/>
        </w:rPr>
        <w:t>multithreading, inheritanc</w:t>
      </w:r>
      <w:r w:rsidRPr="00754A3C">
        <w:rPr>
          <w:rFonts w:asciiTheme="minorHAnsi" w:eastAsia="Times New Roman" w:hAnsiTheme="minorHAnsi" w:cstheme="minorHAnsi"/>
          <w:bCs/>
        </w:rPr>
        <w:t xml:space="preserve">e and used </w:t>
      </w:r>
      <w:r w:rsidRPr="00754A3C">
        <w:rPr>
          <w:rFonts w:asciiTheme="minorHAnsi" w:eastAsia="Times New Roman" w:hAnsiTheme="minorHAnsi" w:cstheme="minorHAnsi"/>
          <w:b/>
          <w:bCs/>
        </w:rPr>
        <w:t>collections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Involved in developing presentation layer using </w:t>
      </w:r>
      <w:r w:rsidRPr="00754A3C">
        <w:rPr>
          <w:rFonts w:asciiTheme="minorHAnsi" w:eastAsia="Times New Roman" w:hAnsiTheme="minorHAnsi" w:cstheme="minorHAnsi"/>
          <w:b/>
          <w:bCs/>
        </w:rPr>
        <w:t>Hibernate, Spring Form tags, HTML5, CSS3, JavaScript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Angular2</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and developed </w:t>
      </w:r>
      <w:r w:rsidRPr="00754A3C">
        <w:rPr>
          <w:rFonts w:asciiTheme="minorHAnsi" w:eastAsia="Times New Roman" w:hAnsiTheme="minorHAnsi" w:cstheme="minorHAnsi"/>
          <w:b/>
          <w:bCs/>
        </w:rPr>
        <w:t>XML</w:t>
      </w:r>
      <w:r w:rsidRPr="00754A3C">
        <w:rPr>
          <w:rFonts w:asciiTheme="minorHAnsi" w:eastAsia="Times New Roman" w:hAnsiTheme="minorHAnsi" w:cstheme="minorHAnsi"/>
          <w:bCs/>
        </w:rPr>
        <w:t xml:space="preserve"> processing components for the dynamic display of the menu on the application.</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Java8</w:t>
      </w:r>
      <w:r w:rsidRPr="00754A3C">
        <w:rPr>
          <w:rFonts w:asciiTheme="minorHAnsi" w:eastAsia="Times New Roman" w:hAnsiTheme="minorHAnsi" w:cstheme="minorHAnsi"/>
          <w:bCs/>
        </w:rPr>
        <w:t xml:space="preserve"> features to develop the application with </w:t>
      </w:r>
      <w:r w:rsidRPr="00754A3C">
        <w:rPr>
          <w:rFonts w:asciiTheme="minorHAnsi" w:eastAsia="Times New Roman" w:hAnsiTheme="minorHAnsi" w:cstheme="minorHAnsi"/>
          <w:b/>
          <w:bCs/>
        </w:rPr>
        <w:t xml:space="preserve">lambda expressions, streams, </w:t>
      </w:r>
      <w:proofErr w:type="gramStart"/>
      <w:r w:rsidRPr="00754A3C">
        <w:rPr>
          <w:rFonts w:asciiTheme="minorHAnsi" w:eastAsia="Times New Roman" w:hAnsiTheme="minorHAnsi" w:cstheme="minorHAnsi"/>
          <w:b/>
          <w:bCs/>
        </w:rPr>
        <w:t>functional</w:t>
      </w:r>
      <w:proofErr w:type="gramEnd"/>
      <w:r w:rsidRPr="00754A3C">
        <w:rPr>
          <w:rFonts w:asciiTheme="minorHAnsi" w:eastAsia="Times New Roman" w:hAnsiTheme="minorHAnsi" w:cstheme="minorHAnsi"/>
          <w:b/>
          <w:bCs/>
        </w:rPr>
        <w:t xml:space="preserve"> interfaces </w:t>
      </w:r>
      <w:r w:rsidRPr="00754A3C">
        <w:rPr>
          <w:rFonts w:asciiTheme="minorHAnsi" w:eastAsia="Times New Roman" w:hAnsiTheme="minorHAnsi" w:cstheme="minorHAnsi"/>
          <w:bCs/>
        </w:rPr>
        <w:t xml:space="preserve">and used default and static methods in </w:t>
      </w:r>
      <w:r w:rsidRPr="00754A3C">
        <w:rPr>
          <w:rFonts w:asciiTheme="minorHAnsi" w:eastAsia="Times New Roman" w:hAnsiTheme="minorHAnsi" w:cstheme="minorHAnsi"/>
          <w:b/>
          <w:bCs/>
        </w:rPr>
        <w:t>interfaces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developing </w:t>
      </w:r>
      <w:r w:rsidRPr="00754A3C">
        <w:rPr>
          <w:rFonts w:asciiTheme="minorHAnsi" w:eastAsia="Times New Roman" w:hAnsiTheme="minorHAnsi" w:cstheme="minorHAnsi"/>
          <w:b/>
          <w:bCs/>
        </w:rPr>
        <w:t>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SOAP</w:t>
      </w:r>
      <w:r w:rsidRPr="00754A3C">
        <w:rPr>
          <w:rFonts w:asciiTheme="minorHAnsi" w:eastAsia="Times New Roman" w:hAnsiTheme="minorHAnsi" w:cstheme="minorHAnsi"/>
          <w:bCs/>
        </w:rPr>
        <w:t xml:space="preserve"> frameworks and created </w:t>
      </w:r>
      <w:r w:rsidRPr="00754A3C">
        <w:rPr>
          <w:rFonts w:asciiTheme="minorHAnsi" w:eastAsia="Times New Roman" w:hAnsiTheme="minorHAnsi" w:cstheme="minorHAnsi"/>
          <w:b/>
          <w:bCs/>
        </w:rPr>
        <w:t>SOAP 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WSDL, XML</w:t>
      </w:r>
      <w:r w:rsidRPr="00754A3C">
        <w:rPr>
          <w:rFonts w:asciiTheme="minorHAnsi" w:eastAsia="Times New Roman" w:hAnsiTheme="minorHAnsi" w:cstheme="minorHAnsi"/>
          <w:bCs/>
        </w:rPr>
        <w:t>.</w:t>
      </w:r>
    </w:p>
    <w:p w:rsidR="00073ABB" w:rsidRPr="00754A3C" w:rsidRDefault="00876AAF" w:rsidP="00073ABB">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ORM </w:t>
      </w:r>
      <w:r w:rsidRPr="00754A3C">
        <w:rPr>
          <w:rFonts w:asciiTheme="minorHAnsi" w:eastAsia="Times New Roman" w:hAnsiTheme="minorHAnsi" w:cstheme="minorHAnsi"/>
          <w:bCs/>
        </w:rPr>
        <w:t xml:space="preserve">solution technique, to map data representation from </w:t>
      </w:r>
      <w:r w:rsidRPr="00754A3C">
        <w:rPr>
          <w:rFonts w:asciiTheme="minorHAnsi" w:eastAsia="Times New Roman" w:hAnsiTheme="minorHAnsi" w:cstheme="minorHAnsi"/>
          <w:b/>
          <w:bCs/>
        </w:rPr>
        <w:t>MVC</w:t>
      </w:r>
      <w:r w:rsidRPr="00754A3C">
        <w:rPr>
          <w:rFonts w:asciiTheme="minorHAnsi" w:eastAsia="Times New Roman" w:hAnsiTheme="minorHAnsi" w:cstheme="minorHAnsi"/>
          <w:bCs/>
        </w:rPr>
        <w:t xml:space="preserve"> model with </w:t>
      </w:r>
      <w:r w:rsidR="00073ABB" w:rsidRPr="00754A3C">
        <w:rPr>
          <w:rFonts w:asciiTheme="minorHAnsi" w:eastAsia="Times New Roman" w:hAnsiTheme="minorHAnsi" w:cstheme="minorHAnsi"/>
          <w:b/>
          <w:bCs/>
        </w:rPr>
        <w:t>NoSQL</w:t>
      </w:r>
      <w:r w:rsidRPr="00754A3C">
        <w:rPr>
          <w:rFonts w:asciiTheme="minorHAnsi" w:eastAsia="Times New Roman" w:hAnsiTheme="minorHAnsi" w:cstheme="minorHAnsi"/>
          <w:bCs/>
        </w:rPr>
        <w:t xml:space="preserve"> based schema.</w:t>
      </w:r>
    </w:p>
    <w:p w:rsidR="00073ABB" w:rsidRPr="00754A3C" w:rsidRDefault="00073ABB" w:rsidP="00073ABB">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MongoDB</w:t>
      </w:r>
      <w:r w:rsidRPr="00754A3C">
        <w:rPr>
          <w:rFonts w:asciiTheme="minorHAnsi" w:eastAsia="Times New Roman" w:hAnsiTheme="minorHAnsi" w:cstheme="minorHAnsi"/>
          <w:bCs/>
        </w:rPr>
        <w:t xml:space="preserve"> as a NoSQL for storing JSON data. </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EJB Entity Beans</w:t>
      </w:r>
      <w:r w:rsidRPr="00754A3C">
        <w:rPr>
          <w:rFonts w:asciiTheme="minorHAnsi" w:eastAsia="Times New Roman" w:hAnsiTheme="minorHAnsi" w:cstheme="minorHAnsi"/>
          <w:bCs/>
        </w:rPr>
        <w:t xml:space="preserve"> to map entity objects to relational database tables.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creating </w:t>
      </w:r>
      <w:r w:rsidRPr="00754A3C">
        <w:rPr>
          <w:rFonts w:asciiTheme="minorHAnsi" w:eastAsia="Times New Roman" w:hAnsiTheme="minorHAnsi" w:cstheme="minorHAnsi"/>
          <w:b/>
          <w:bCs/>
        </w:rPr>
        <w:t>XML</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XSL</w:t>
      </w:r>
      <w:r w:rsidRPr="00754A3C">
        <w:rPr>
          <w:rFonts w:asciiTheme="minorHAnsi" w:eastAsia="Times New Roman" w:hAnsiTheme="minorHAnsi" w:cstheme="minorHAnsi"/>
          <w:bCs/>
        </w:rPr>
        <w:t xml:space="preserve"> extensively as the script logic was completely separated from the UI.</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w:t>
      </w:r>
      <w:r w:rsidRPr="00754A3C">
        <w:rPr>
          <w:rFonts w:asciiTheme="minorHAnsi" w:eastAsia="Times New Roman" w:hAnsiTheme="minorHAnsi" w:cstheme="minorHAnsi"/>
          <w:b/>
          <w:bCs/>
        </w:rPr>
        <w:t>Angular2</w:t>
      </w:r>
      <w:r w:rsidRPr="00754A3C">
        <w:rPr>
          <w:rFonts w:asciiTheme="minorHAnsi" w:eastAsia="Times New Roman" w:hAnsiTheme="minorHAnsi" w:cstheme="minorHAnsi"/>
          <w:bCs/>
        </w:rPr>
        <w:t xml:space="preserve"> to create </w:t>
      </w:r>
      <w:r w:rsidRPr="00754A3C">
        <w:rPr>
          <w:rFonts w:asciiTheme="minorHAnsi" w:eastAsia="Times New Roman" w:hAnsiTheme="minorHAnsi" w:cstheme="minorHAnsi"/>
          <w:b/>
          <w:bCs/>
        </w:rPr>
        <w:t>components, services</w:t>
      </w:r>
      <w:r w:rsidRPr="00754A3C">
        <w:rPr>
          <w:rFonts w:asciiTheme="minorHAnsi" w:eastAsia="Times New Roman" w:hAnsiTheme="minorHAnsi" w:cstheme="minorHAnsi"/>
          <w:bCs/>
        </w:rPr>
        <w:t xml:space="preserve"> and used </w:t>
      </w:r>
      <w:r w:rsidRPr="00754A3C">
        <w:rPr>
          <w:rFonts w:asciiTheme="minorHAnsi" w:eastAsia="Times New Roman" w:hAnsiTheme="minorHAnsi" w:cstheme="minorHAnsi"/>
          <w:b/>
          <w:bCs/>
        </w:rPr>
        <w:t>Angular2 filters</w:t>
      </w:r>
      <w:r w:rsidRPr="00754A3C">
        <w:rPr>
          <w:rFonts w:asciiTheme="minorHAnsi" w:eastAsia="Times New Roman" w:hAnsiTheme="minorHAnsi" w:cstheme="minorHAnsi"/>
          <w:bCs/>
        </w:rPr>
        <w:t xml:space="preserve"> to filter the functionality in the search box.</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analyzing the Maven dependency management in the base code to annotate dependencies on to </w:t>
      </w:r>
      <w:r w:rsidRPr="00754A3C">
        <w:rPr>
          <w:rFonts w:asciiTheme="minorHAnsi" w:eastAsia="Times New Roman" w:hAnsiTheme="minorHAnsi" w:cstheme="minorHAnsi"/>
          <w:b/>
          <w:bCs/>
        </w:rPr>
        <w:t>Spring Boot</w:t>
      </w:r>
      <w:r w:rsidRPr="00754A3C">
        <w:rPr>
          <w:rFonts w:asciiTheme="minorHAnsi" w:eastAsia="Times New Roman" w:hAnsiTheme="minorHAnsi" w:cstheme="minorHAnsi"/>
          <w:bCs/>
        </w:rPr>
        <w:t xml:space="preserve"> application for </w:t>
      </w:r>
      <w:r w:rsidRPr="00754A3C">
        <w:rPr>
          <w:rFonts w:asciiTheme="minorHAnsi" w:eastAsia="Times New Roman" w:hAnsiTheme="minorHAnsi" w:cstheme="minorHAnsi"/>
          <w:b/>
          <w:bCs/>
        </w:rPr>
        <w:t>Microservices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Worked on implementing core features of Angular2 framework such as </w:t>
      </w:r>
      <w:r w:rsidRPr="00754A3C">
        <w:rPr>
          <w:rFonts w:asciiTheme="minorHAnsi" w:eastAsia="Times New Roman" w:hAnsiTheme="minorHAnsi" w:cstheme="minorHAnsi"/>
          <w:b/>
          <w:bCs/>
        </w:rPr>
        <w:t xml:space="preserve">Dependency Injection, Data binding, Filters, Directives and </w:t>
      </w:r>
      <w:proofErr w:type="gramStart"/>
      <w:r w:rsidRPr="00754A3C">
        <w:rPr>
          <w:rFonts w:asciiTheme="minorHAnsi" w:eastAsia="Times New Roman" w:hAnsiTheme="minorHAnsi" w:cstheme="minorHAnsi"/>
          <w:b/>
          <w:bCs/>
        </w:rPr>
        <w:t>Deep</w:t>
      </w:r>
      <w:proofErr w:type="gramEnd"/>
      <w:r w:rsidRPr="00754A3C">
        <w:rPr>
          <w:rFonts w:asciiTheme="minorHAnsi" w:eastAsia="Times New Roman" w:hAnsiTheme="minorHAnsi" w:cstheme="minorHAnsi"/>
          <w:b/>
          <w:bCs/>
        </w:rPr>
        <w:t xml:space="preserve"> linking.</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proofErr w:type="gramStart"/>
      <w:r w:rsidRPr="00754A3C">
        <w:rPr>
          <w:rFonts w:asciiTheme="minorHAnsi" w:eastAsia="Times New Roman" w:hAnsiTheme="minorHAnsi" w:cstheme="minorHAnsi"/>
          <w:bCs/>
        </w:rPr>
        <w:t>Spring</w:t>
      </w:r>
      <w:proofErr w:type="gramEnd"/>
      <w:r w:rsidRPr="00754A3C">
        <w:rPr>
          <w:rFonts w:asciiTheme="minorHAnsi" w:eastAsia="Times New Roman" w:hAnsiTheme="minorHAnsi" w:cstheme="minorHAnsi"/>
          <w:bCs/>
        </w:rPr>
        <w:t xml:space="preserve"> framework to inject services, entity services, transaction management by using factory class.</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Hibernate</w:t>
      </w:r>
      <w:r w:rsidRPr="00754A3C">
        <w:rPr>
          <w:rFonts w:asciiTheme="minorHAnsi" w:eastAsia="Times New Roman" w:hAnsiTheme="minorHAnsi" w:cstheme="minorHAnsi"/>
          <w:bCs/>
        </w:rPr>
        <w:t xml:space="preserve"> to create data layer to perform </w:t>
      </w:r>
      <w:r w:rsidRPr="00754A3C">
        <w:rPr>
          <w:rFonts w:asciiTheme="minorHAnsi" w:eastAsia="Times New Roman" w:hAnsiTheme="minorHAnsi" w:cstheme="minorHAnsi"/>
          <w:b/>
          <w:bCs/>
        </w:rPr>
        <w:t>CRUD</w:t>
      </w:r>
      <w:r w:rsidRPr="00754A3C">
        <w:rPr>
          <w:rFonts w:asciiTheme="minorHAnsi" w:eastAsia="Times New Roman" w:hAnsiTheme="minorHAnsi" w:cstheme="minorHAnsi"/>
          <w:bCs/>
        </w:rPr>
        <w:t xml:space="preserve"> operations on the database.</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GitHub</w:t>
      </w:r>
      <w:r w:rsidRPr="00754A3C">
        <w:rPr>
          <w:rFonts w:asciiTheme="minorHAnsi" w:eastAsia="Times New Roman" w:hAnsiTheme="minorHAnsi" w:cstheme="minorHAnsi"/>
          <w:bCs/>
        </w:rPr>
        <w:t xml:space="preserve"> as version control tool.</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developing of application-specific </w:t>
      </w:r>
      <w:r w:rsidRPr="00754A3C">
        <w:rPr>
          <w:rFonts w:asciiTheme="minorHAnsi" w:eastAsia="Times New Roman" w:hAnsiTheme="minorHAnsi" w:cstheme="minorHAnsi"/>
          <w:b/>
          <w:bCs/>
        </w:rPr>
        <w:t>custom tag libraries</w:t>
      </w:r>
      <w:r w:rsidRPr="00754A3C">
        <w:rPr>
          <w:rFonts w:asciiTheme="minorHAnsi" w:eastAsia="Times New Roman" w:hAnsiTheme="minorHAnsi" w:cstheme="minorHAnsi"/>
          <w:bCs/>
        </w:rPr>
        <w:t>.</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Amazon S3</w:t>
      </w:r>
      <w:r w:rsidRPr="00754A3C">
        <w:rPr>
          <w:rFonts w:asciiTheme="minorHAnsi" w:eastAsia="Times New Roman" w:hAnsiTheme="minorHAnsi" w:cstheme="minorHAnsi"/>
          <w:bCs/>
        </w:rPr>
        <w:t xml:space="preserve"> for data backup regularly and save the snapshots of the data.</w:t>
      </w:r>
    </w:p>
    <w:p w:rsidR="00876AAF" w:rsidRPr="00754A3C" w:rsidRDefault="00876AAF" w:rsidP="001B0A00">
      <w:pPr>
        <w:pStyle w:val="ListParagraph"/>
        <w:numPr>
          <w:ilvl w:val="0"/>
          <w:numId w:val="3"/>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Performed Unit testing, integration testing and generating test cases for the web application using </w:t>
      </w:r>
      <w:r w:rsidRPr="00754A3C">
        <w:rPr>
          <w:rFonts w:asciiTheme="minorHAnsi" w:eastAsia="Times New Roman" w:hAnsiTheme="minorHAnsi" w:cstheme="minorHAnsi"/>
          <w:b/>
          <w:bCs/>
        </w:rPr>
        <w:t xml:space="preserve">TestNG, Jenkins,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Log4j</w:t>
      </w:r>
      <w:r w:rsidRPr="00754A3C">
        <w:rPr>
          <w:rFonts w:asciiTheme="minorHAnsi" w:eastAsia="Times New Roman" w:hAnsiTheme="minorHAnsi" w:cstheme="minorHAnsi"/>
          <w:bCs/>
        </w:rPr>
        <w:t>.</w:t>
      </w:r>
    </w:p>
    <w:p w:rsidR="00876AAF" w:rsidRPr="00754A3C" w:rsidRDefault="00876AAF" w:rsidP="00876AAF">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00E4188E" w:rsidRPr="00754A3C">
        <w:rPr>
          <w:rFonts w:asciiTheme="minorHAnsi" w:eastAsia="Times New Roman" w:hAnsiTheme="minorHAnsi" w:cstheme="minorHAnsi"/>
          <w:bCs/>
        </w:rPr>
        <w:t xml:space="preserve"> Java 1.8</w:t>
      </w:r>
      <w:r w:rsidRPr="00754A3C">
        <w:rPr>
          <w:rFonts w:asciiTheme="minorHAnsi" w:eastAsia="Times New Roman" w:hAnsiTheme="minorHAnsi" w:cstheme="minorHAnsi"/>
          <w:bCs/>
        </w:rPr>
        <w:t xml:space="preserve">, Spring </w:t>
      </w:r>
      <w:r w:rsidR="004C3E5C" w:rsidRPr="00754A3C">
        <w:rPr>
          <w:rFonts w:asciiTheme="minorHAnsi" w:eastAsia="Times New Roman" w:hAnsiTheme="minorHAnsi" w:cstheme="minorHAnsi"/>
          <w:bCs/>
        </w:rPr>
        <w:t>Boot, Microservices, HTML5, CSS</w:t>
      </w:r>
      <w:r w:rsidR="003E68A4" w:rsidRPr="00754A3C">
        <w:rPr>
          <w:rFonts w:asciiTheme="minorHAnsi" w:eastAsia="Times New Roman" w:hAnsiTheme="minorHAnsi" w:cstheme="minorHAnsi"/>
          <w:bCs/>
        </w:rPr>
        <w:t>3, Bootstrap, Angular2</w:t>
      </w:r>
      <w:r w:rsidRPr="00754A3C">
        <w:rPr>
          <w:rFonts w:asciiTheme="minorHAnsi" w:eastAsia="Times New Roman" w:hAnsiTheme="minorHAnsi" w:cstheme="minorHAnsi"/>
          <w:bCs/>
        </w:rPr>
        <w:t xml:space="preserve">, SOAP, Microsoft Visio, </w:t>
      </w:r>
      <w:r w:rsidR="004C3E5C" w:rsidRPr="00754A3C">
        <w:rPr>
          <w:rFonts w:asciiTheme="minorHAnsi" w:eastAsia="Times New Roman" w:hAnsiTheme="minorHAnsi" w:cstheme="minorHAnsi"/>
          <w:bCs/>
        </w:rPr>
        <w:t>Jenkins</w:t>
      </w:r>
      <w:r w:rsidRPr="00754A3C">
        <w:rPr>
          <w:rFonts w:asciiTheme="minorHAnsi" w:eastAsia="Times New Roman" w:hAnsiTheme="minorHAnsi" w:cstheme="minorHAnsi"/>
          <w:bCs/>
        </w:rPr>
        <w:t xml:space="preserve">, Amazon Web Services S3, UNIX/LINUX, </w:t>
      </w:r>
      <w:proofErr w:type="gramStart"/>
      <w:r w:rsidR="00073ABB" w:rsidRPr="00754A3C">
        <w:rPr>
          <w:rFonts w:asciiTheme="minorHAnsi" w:eastAsia="Times New Roman" w:hAnsiTheme="minorHAnsi" w:cstheme="minorHAnsi"/>
          <w:bCs/>
        </w:rPr>
        <w:t>NoSQL(</w:t>
      </w:r>
      <w:proofErr w:type="gramEnd"/>
      <w:r w:rsidR="00073ABB" w:rsidRPr="00754A3C">
        <w:rPr>
          <w:rFonts w:asciiTheme="minorHAnsi" w:eastAsia="Times New Roman" w:hAnsiTheme="minorHAnsi" w:cstheme="minorHAnsi"/>
          <w:bCs/>
        </w:rPr>
        <w:t>MongoDB)</w:t>
      </w:r>
      <w:r w:rsidRPr="00754A3C">
        <w:rPr>
          <w:rFonts w:asciiTheme="minorHAnsi" w:eastAsia="Times New Roman" w:hAnsiTheme="minorHAnsi" w:cstheme="minorHAnsi"/>
          <w:bCs/>
        </w:rPr>
        <w:t>, GitHub, TestNG, Log4j.</w:t>
      </w:r>
    </w:p>
    <w:p w:rsidR="00F40DA9" w:rsidRPr="00754A3C" w:rsidRDefault="00F40DA9" w:rsidP="00F40DA9">
      <w:pPr>
        <w:shd w:val="clear" w:color="auto" w:fill="FFFFFF"/>
        <w:spacing w:after="0" w:line="234" w:lineRule="atLeast"/>
        <w:ind w:left="360" w:right="270"/>
        <w:jc w:val="both"/>
        <w:rPr>
          <w:rFonts w:asciiTheme="minorHAnsi" w:hAnsiTheme="minorHAnsi" w:cstheme="minorHAnsi"/>
        </w:rPr>
      </w:pPr>
    </w:p>
    <w:p w:rsidR="001B0A00" w:rsidRPr="00754A3C" w:rsidRDefault="001B0A00" w:rsidP="00F40DA9">
      <w:pPr>
        <w:shd w:val="clear" w:color="auto" w:fill="FFFFFF"/>
        <w:spacing w:after="0" w:line="234" w:lineRule="atLeast"/>
        <w:ind w:left="360" w:right="270"/>
        <w:jc w:val="both"/>
        <w:rPr>
          <w:rFonts w:asciiTheme="minorHAnsi" w:hAnsiTheme="minorHAnsi" w:cstheme="minorHAnsi"/>
        </w:rPr>
      </w:pPr>
    </w:p>
    <w:p w:rsidR="001B0A00" w:rsidRPr="00754A3C" w:rsidRDefault="001B0A00" w:rsidP="00F40DA9">
      <w:pPr>
        <w:shd w:val="clear" w:color="auto" w:fill="FFFFFF"/>
        <w:spacing w:after="0" w:line="234" w:lineRule="atLeast"/>
        <w:ind w:left="360"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American National Insurance Company, WaterLoo, IA</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AA279E" w:rsidRPr="00754A3C">
        <w:rPr>
          <w:rFonts w:asciiTheme="minorHAnsi" w:eastAsiaTheme="minorHAnsi" w:hAnsiTheme="minorHAnsi" w:cstheme="minorHAnsi"/>
          <w:b/>
          <w:bCs/>
        </w:rPr>
        <w:t>Feb 2015 – March 2016</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Java/J2EE Developer</w:t>
      </w: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American National Insurance Company is a leading insurance organization offering a broad range of insurance products and insurance-related services. ANIC provides insurance protection to more than 5 million businesses and professionals in the US and also internationally. This Project helps registered customers to buy insurance online. It integrates and manages customer login, processes credit cards, shipping information, shopping sessions and various views of products and services up for sale. The complete system was divided into two modules, a website that manages customer login details and an order management system that fulfills purchase order.</w:t>
      </w: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w:t>
      </w:r>
      <w:r w:rsidRPr="00754A3C">
        <w:rPr>
          <w:rFonts w:asciiTheme="minorHAnsi" w:eastAsia="Times New Roman" w:hAnsiTheme="minorHAnsi" w:cstheme="minorHAnsi"/>
          <w:b/>
          <w:bCs/>
        </w:rPr>
        <w:t>Brain Storming sessions, Daily Scrum meetings, Sprint planning</w:t>
      </w:r>
      <w:r w:rsidRPr="00754A3C">
        <w:rPr>
          <w:rFonts w:asciiTheme="minorHAnsi" w:eastAsia="Times New Roman" w:hAnsiTheme="minorHAnsi" w:cstheme="minorHAnsi"/>
          <w:bCs/>
        </w:rPr>
        <w:t xml:space="preserve"> and estimation of the tasks for the user stories.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Gathered and clarified requirements with business analyst to feed into high-level customization design, development and installation phases.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Used design patterns like </w:t>
      </w:r>
      <w:r w:rsidRPr="00754A3C">
        <w:rPr>
          <w:rFonts w:asciiTheme="minorHAnsi" w:eastAsia="Times New Roman" w:hAnsiTheme="minorHAnsi" w:cstheme="minorHAnsi"/>
          <w:b/>
          <w:bCs/>
        </w:rPr>
        <w:t xml:space="preserve">Singleton, Factory, MVC, Front Controller, Service Locator, Session Facade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DAO.</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front end using </w:t>
      </w:r>
      <w:r w:rsidRPr="00754A3C">
        <w:rPr>
          <w:rFonts w:asciiTheme="minorHAnsi" w:eastAsia="Times New Roman" w:hAnsiTheme="minorHAnsi" w:cstheme="minorHAnsi"/>
          <w:b/>
          <w:bCs/>
        </w:rPr>
        <w:t xml:space="preserve">JSP, HTML, JavaScript, </w:t>
      </w:r>
      <w:proofErr w:type="gramStart"/>
      <w:r w:rsidRPr="00754A3C">
        <w:rPr>
          <w:rFonts w:asciiTheme="minorHAnsi" w:eastAsia="Times New Roman" w:hAnsiTheme="minorHAnsi" w:cstheme="minorHAnsi"/>
          <w:b/>
          <w:bCs/>
        </w:rPr>
        <w:t>AJAX</w:t>
      </w:r>
      <w:proofErr w:type="gramEnd"/>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the web application by using </w:t>
      </w:r>
      <w:r w:rsidRPr="00754A3C">
        <w:rPr>
          <w:rFonts w:asciiTheme="minorHAnsi" w:eastAsia="Times New Roman" w:hAnsiTheme="minorHAnsi" w:cstheme="minorHAnsi"/>
          <w:b/>
          <w:bCs/>
        </w:rPr>
        <w:t>PrimeFaces</w:t>
      </w:r>
      <w:r w:rsidRPr="00754A3C">
        <w:rPr>
          <w:rFonts w:asciiTheme="minorHAnsi" w:eastAsia="Times New Roman" w:hAnsiTheme="minorHAnsi" w:cstheme="minorHAnsi"/>
          <w:bCs/>
        </w:rPr>
        <w:t xml:space="preserve"> employing </w:t>
      </w:r>
      <w:r w:rsidRPr="00754A3C">
        <w:rPr>
          <w:rFonts w:asciiTheme="minorHAnsi" w:eastAsia="Times New Roman" w:hAnsiTheme="minorHAnsi" w:cstheme="minorHAnsi"/>
          <w:b/>
          <w:bCs/>
        </w:rPr>
        <w:t>AJAX</w:t>
      </w:r>
      <w:r w:rsidRPr="00754A3C">
        <w:rPr>
          <w:rFonts w:asciiTheme="minorHAnsi" w:eastAsia="Times New Roman" w:hAnsiTheme="minorHAnsi" w:cstheme="minorHAnsi"/>
          <w:bCs/>
        </w:rPr>
        <w:t xml:space="preserve"> at client -side components which enables rich web application content in </w:t>
      </w:r>
      <w:r w:rsidRPr="00754A3C">
        <w:rPr>
          <w:rFonts w:asciiTheme="minorHAnsi" w:eastAsia="Times New Roman" w:hAnsiTheme="minorHAnsi" w:cstheme="minorHAnsi"/>
          <w:b/>
          <w:bCs/>
        </w:rPr>
        <w:t>GUI's</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w:t>
      </w:r>
      <w:proofErr w:type="gramStart"/>
      <w:r w:rsidRPr="00754A3C">
        <w:rPr>
          <w:rFonts w:asciiTheme="minorHAnsi" w:eastAsia="Times New Roman" w:hAnsiTheme="minorHAnsi" w:cstheme="minorHAnsi"/>
          <w:bCs/>
        </w:rPr>
        <w:t>Spring</w:t>
      </w:r>
      <w:proofErr w:type="gramEnd"/>
      <w:r w:rsidRPr="00754A3C">
        <w:rPr>
          <w:rFonts w:asciiTheme="minorHAnsi" w:eastAsia="Times New Roman" w:hAnsiTheme="minorHAnsi" w:cstheme="minorHAnsi"/>
          <w:bCs/>
        </w:rPr>
        <w:t xml:space="preserve"> modules like </w:t>
      </w:r>
      <w:r w:rsidRPr="00754A3C">
        <w:rPr>
          <w:rFonts w:asciiTheme="minorHAnsi" w:eastAsia="Times New Roman" w:hAnsiTheme="minorHAnsi" w:cstheme="minorHAnsi"/>
          <w:b/>
          <w:bCs/>
        </w:rPr>
        <w:t xml:space="preserve">Dependency Injection, Aspect Oriented Programming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Spring Mail, Spring JMS and Spring Security</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development of Agent Verification System using </w:t>
      </w:r>
      <w:r w:rsidRPr="00754A3C">
        <w:rPr>
          <w:rFonts w:asciiTheme="minorHAnsi" w:eastAsia="Times New Roman" w:hAnsiTheme="minorHAnsi" w:cstheme="minorHAnsi"/>
          <w:b/>
          <w:bCs/>
        </w:rPr>
        <w:t>Spring MVC framework</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mappings, HQL, EHCache, Query, Criteria, Lazy loading Transactions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Lockings</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Spring AOP is used for </w:t>
      </w:r>
      <w:r w:rsidRPr="00754A3C">
        <w:rPr>
          <w:rFonts w:asciiTheme="minorHAnsi" w:eastAsia="Times New Roman" w:hAnsiTheme="minorHAnsi" w:cstheme="minorHAnsi"/>
          <w:b/>
          <w:bCs/>
        </w:rPr>
        <w:t>logging, auditing</w:t>
      </w:r>
      <w:r w:rsidRPr="00754A3C">
        <w:rPr>
          <w:rFonts w:asciiTheme="minorHAnsi" w:eastAsia="Times New Roman" w:hAnsiTheme="minorHAnsi" w:cstheme="minorHAnsi"/>
          <w:bCs/>
        </w:rPr>
        <w:t xml:space="preserve"> and</w:t>
      </w:r>
      <w:r w:rsidRPr="00754A3C">
        <w:rPr>
          <w:rFonts w:asciiTheme="minorHAnsi" w:eastAsia="Times New Roman" w:hAnsiTheme="minorHAnsi" w:cstheme="minorHAnsi"/>
          <w:b/>
          <w:bCs/>
        </w:rPr>
        <w:t xml:space="preserve"> transaction management</w:t>
      </w:r>
      <w:r w:rsidRPr="00754A3C">
        <w:rPr>
          <w:rFonts w:asciiTheme="minorHAnsi" w:eastAsia="Times New Roman" w:hAnsiTheme="minorHAnsi" w:cstheme="minorHAnsi"/>
          <w:bCs/>
        </w:rPr>
        <w:t xml:space="preserve"> to distinguish business logic from the cross-cutting concerns.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Batch Rescore Tool</w:t>
      </w:r>
      <w:r w:rsidRPr="00754A3C">
        <w:rPr>
          <w:rFonts w:asciiTheme="minorHAnsi" w:eastAsia="Times New Roman" w:hAnsiTheme="minorHAnsi" w:cstheme="minorHAnsi"/>
          <w:bCs/>
        </w:rPr>
        <w:t xml:space="preserve"> to rescore multiple claims using Multithreading.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Designed the user interactive web pages using web technologies like </w:t>
      </w:r>
      <w:r w:rsidRPr="00754A3C">
        <w:rPr>
          <w:rFonts w:asciiTheme="minorHAnsi" w:eastAsia="Times New Roman" w:hAnsiTheme="minorHAnsi" w:cstheme="minorHAnsi"/>
          <w:b/>
          <w:bCs/>
        </w:rPr>
        <w:t>HTML5, XHTML</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CSS3</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 jQuery to make the application highly interactive and used JSON objects effectively for efficient client-side coding.</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Designed most interactive web using </w:t>
      </w:r>
      <w:r w:rsidRPr="00754A3C">
        <w:rPr>
          <w:rFonts w:asciiTheme="minorHAnsi" w:eastAsia="Times New Roman" w:hAnsiTheme="minorHAnsi" w:cstheme="minorHAnsi"/>
          <w:b/>
          <w:bCs/>
        </w:rPr>
        <w:t>AJAX</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JSON</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JavaScript</w:t>
      </w:r>
      <w:r w:rsidRPr="00754A3C">
        <w:rPr>
          <w:rFonts w:asciiTheme="minorHAnsi" w:eastAsia="Times New Roman" w:hAnsiTheme="minorHAnsi" w:cstheme="minorHAnsi"/>
          <w:bCs/>
        </w:rPr>
        <w:t>, and</w:t>
      </w:r>
      <w:r w:rsidRPr="00754A3C">
        <w:rPr>
          <w:rFonts w:asciiTheme="minorHAnsi" w:eastAsia="Times New Roman" w:hAnsiTheme="minorHAnsi" w:cstheme="minorHAnsi"/>
          <w:b/>
          <w:bCs/>
        </w:rPr>
        <w:t xml:space="preserve"> Bootstrap</w:t>
      </w:r>
      <w:r w:rsidRPr="00754A3C">
        <w:rPr>
          <w:rFonts w:asciiTheme="minorHAnsi" w:eastAsia="Times New Roman" w:hAnsiTheme="minorHAnsi" w:cstheme="minorHAnsi"/>
          <w:bCs/>
        </w:rPr>
        <w:t xml:space="preserv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JMS</w:t>
      </w:r>
      <w:r w:rsidRPr="00754A3C">
        <w:rPr>
          <w:rFonts w:asciiTheme="minorHAnsi" w:eastAsia="Times New Roman" w:hAnsiTheme="minorHAnsi" w:cstheme="minorHAnsi"/>
          <w:bCs/>
        </w:rPr>
        <w:t xml:space="preserve"> to post and consume the messages from the </w:t>
      </w:r>
      <w:r w:rsidRPr="00754A3C">
        <w:rPr>
          <w:rFonts w:asciiTheme="minorHAnsi" w:eastAsia="Times New Roman" w:hAnsiTheme="minorHAnsi" w:cstheme="minorHAnsi"/>
          <w:b/>
          <w:bCs/>
        </w:rPr>
        <w:t>IBM MQ Server</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
          <w:bCs/>
        </w:rPr>
      </w:pPr>
      <w:r w:rsidRPr="00754A3C">
        <w:rPr>
          <w:rFonts w:asciiTheme="minorHAnsi" w:eastAsia="Times New Roman" w:hAnsiTheme="minorHAnsi" w:cstheme="minorHAnsi"/>
          <w:bCs/>
        </w:rPr>
        <w:t xml:space="preserve">Worked with </w:t>
      </w:r>
      <w:proofErr w:type="gramStart"/>
      <w:r w:rsidRPr="00754A3C">
        <w:rPr>
          <w:rFonts w:asciiTheme="minorHAnsi" w:eastAsia="Times New Roman" w:hAnsiTheme="minorHAnsi" w:cstheme="minorHAnsi"/>
          <w:b/>
          <w:bCs/>
        </w:rPr>
        <w:t>Spring</w:t>
      </w:r>
      <w:proofErr w:type="gramEnd"/>
      <w:r w:rsidRPr="00754A3C">
        <w:rPr>
          <w:rFonts w:asciiTheme="minorHAnsi" w:eastAsia="Times New Roman" w:hAnsiTheme="minorHAnsi" w:cstheme="minorHAnsi"/>
          <w:b/>
          <w:bCs/>
        </w:rPr>
        <w:t xml:space="preserve"> controllers, View Resolvers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Model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View Objects.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Spring Mail</w:t>
      </w:r>
      <w:r w:rsidRPr="00754A3C">
        <w:rPr>
          <w:rFonts w:asciiTheme="minorHAnsi" w:eastAsia="Times New Roman" w:hAnsiTheme="minorHAnsi" w:cstheme="minorHAnsi"/>
          <w:bCs/>
        </w:rPr>
        <w:t xml:space="preserve"> for sending emails to the customers and business.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Extensively used </w:t>
      </w:r>
      <w:r w:rsidRPr="00754A3C">
        <w:rPr>
          <w:rFonts w:asciiTheme="minorHAnsi" w:eastAsia="Times New Roman" w:hAnsiTheme="minorHAnsi" w:cstheme="minorHAnsi"/>
          <w:b/>
          <w:bCs/>
        </w:rPr>
        <w:t xml:space="preserve">hibernate named queries, criteria queries, Hibernate Query Language (HQL)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Optimistic Locking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Caching</w:t>
      </w:r>
      <w:r w:rsidRPr="00754A3C">
        <w:rPr>
          <w:rFonts w:asciiTheme="minorHAnsi" w:eastAsia="Times New Roman" w:hAnsiTheme="minorHAnsi" w:cstheme="minorHAnsi"/>
          <w:bCs/>
        </w:rPr>
        <w:t xml:space="preserve"> to process the data from the database.</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Quartz jobs</w:t>
      </w:r>
      <w:r w:rsidRPr="00754A3C">
        <w:rPr>
          <w:rFonts w:asciiTheme="minorHAnsi" w:eastAsia="Times New Roman" w:hAnsiTheme="minorHAnsi" w:cstheme="minorHAnsi"/>
          <w:bCs/>
        </w:rPr>
        <w:t xml:space="preserve"> for running the batch jobs based on the </w:t>
      </w:r>
      <w:r w:rsidRPr="00754A3C">
        <w:rPr>
          <w:rFonts w:asciiTheme="minorHAnsi" w:eastAsia="Times New Roman" w:hAnsiTheme="minorHAnsi" w:cstheme="minorHAnsi"/>
          <w:b/>
          <w:bCs/>
        </w:rPr>
        <w:t>cron triggers</w:t>
      </w:r>
      <w:r w:rsidRPr="00754A3C">
        <w:rPr>
          <w:rFonts w:asciiTheme="minorHAnsi" w:eastAsia="Times New Roman" w:hAnsiTheme="minorHAnsi" w:cstheme="minorHAnsi"/>
          <w:bCs/>
        </w:rPr>
        <w:t xml:space="preserve"> configured in the </w:t>
      </w:r>
      <w:proofErr w:type="gramStart"/>
      <w:r w:rsidRPr="00754A3C">
        <w:rPr>
          <w:rFonts w:asciiTheme="minorHAnsi" w:eastAsia="Times New Roman" w:hAnsiTheme="minorHAnsi" w:cstheme="minorHAnsi"/>
          <w:bCs/>
        </w:rPr>
        <w:t>Spring</w:t>
      </w:r>
      <w:proofErr w:type="gramEnd"/>
      <w:r w:rsidRPr="00754A3C">
        <w:rPr>
          <w:rFonts w:asciiTheme="minorHAnsi" w:eastAsia="Times New Roman" w:hAnsiTheme="minorHAnsi" w:cstheme="minorHAnsi"/>
          <w:bCs/>
        </w:rPr>
        <w:t xml:space="preserve"> files.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deploying and testing the application in </w:t>
      </w:r>
      <w:r w:rsidRPr="00754A3C">
        <w:rPr>
          <w:rFonts w:asciiTheme="minorHAnsi" w:eastAsia="Times New Roman" w:hAnsiTheme="minorHAnsi" w:cstheme="minorHAnsi"/>
          <w:b/>
          <w:bCs/>
        </w:rPr>
        <w:t>JBoss</w:t>
      </w:r>
      <w:r w:rsidRPr="00754A3C">
        <w:rPr>
          <w:rFonts w:asciiTheme="minorHAnsi" w:eastAsia="Times New Roman" w:hAnsiTheme="minorHAnsi" w:cstheme="minorHAnsi"/>
          <w:bCs/>
        </w:rPr>
        <w:t xml:space="preserve"> application server.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MongoDB</w:t>
      </w:r>
      <w:r w:rsidRPr="00754A3C">
        <w:rPr>
          <w:rFonts w:asciiTheme="minorHAnsi" w:eastAsia="Times New Roman" w:hAnsiTheme="minorHAnsi" w:cstheme="minorHAnsi"/>
          <w:bCs/>
        </w:rPr>
        <w:t xml:space="preserve"> as a NoSQL for storing JSON data.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Responsible for continuous monitoring and managing </w:t>
      </w:r>
      <w:r w:rsidRPr="00754A3C">
        <w:rPr>
          <w:rFonts w:asciiTheme="minorHAnsi" w:eastAsia="Times New Roman" w:hAnsiTheme="minorHAnsi" w:cstheme="minorHAnsi"/>
          <w:b/>
          <w:bCs/>
        </w:rPr>
        <w:t>Elastic Map Reduce cluster</w:t>
      </w:r>
      <w:r w:rsidRPr="00754A3C">
        <w:rPr>
          <w:rFonts w:asciiTheme="minorHAnsi" w:eastAsia="Times New Roman" w:hAnsiTheme="minorHAnsi" w:cstheme="minorHAnsi"/>
          <w:bCs/>
        </w:rPr>
        <w:t xml:space="preserve"> through </w:t>
      </w:r>
      <w:r w:rsidRPr="00754A3C">
        <w:rPr>
          <w:rFonts w:asciiTheme="minorHAnsi" w:eastAsia="Times New Roman" w:hAnsiTheme="minorHAnsi" w:cstheme="minorHAnsi"/>
          <w:b/>
          <w:bCs/>
        </w:rPr>
        <w:t>AWS</w:t>
      </w:r>
      <w:r w:rsidRPr="00754A3C">
        <w:rPr>
          <w:rFonts w:asciiTheme="minorHAnsi" w:eastAsia="Times New Roman" w:hAnsiTheme="minorHAnsi" w:cstheme="minorHAnsi"/>
          <w:bCs/>
        </w:rPr>
        <w:t xml:space="preserve"> console.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validation rules using </w:t>
      </w:r>
      <w:r w:rsidRPr="00754A3C">
        <w:rPr>
          <w:rFonts w:asciiTheme="minorHAnsi" w:eastAsia="Times New Roman" w:hAnsiTheme="minorHAnsi" w:cstheme="minorHAnsi"/>
          <w:b/>
          <w:bCs/>
        </w:rPr>
        <w:t>JBoss BRMS</w:t>
      </w:r>
      <w:r w:rsidRPr="00754A3C">
        <w:rPr>
          <w:rFonts w:asciiTheme="minorHAnsi" w:eastAsia="Times New Roman" w:hAnsiTheme="minorHAnsi" w:cstheme="minorHAnsi"/>
          <w:bCs/>
        </w:rPr>
        <w:t xml:space="preserve"> (Business Rule Management System). </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unit and integration test cases using </w:t>
      </w:r>
      <w:r w:rsidRPr="00754A3C">
        <w:rPr>
          <w:rFonts w:asciiTheme="minorHAnsi" w:eastAsia="Times New Roman" w:hAnsiTheme="minorHAnsi" w:cstheme="minorHAnsi"/>
          <w:b/>
          <w:bCs/>
        </w:rPr>
        <w:t>JUnit</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Mockito</w:t>
      </w:r>
      <w:r w:rsidRPr="00754A3C">
        <w:rPr>
          <w:rFonts w:asciiTheme="minorHAnsi" w:eastAsia="Times New Roman" w:hAnsiTheme="minorHAnsi" w:cstheme="minorHAnsi"/>
          <w:bCs/>
        </w:rPr>
        <w:t>.</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Used</w:t>
      </w:r>
      <w:r w:rsidRPr="00754A3C">
        <w:rPr>
          <w:rFonts w:asciiTheme="minorHAnsi" w:eastAsia="Times New Roman" w:hAnsiTheme="minorHAnsi" w:cstheme="minorHAnsi"/>
          <w:b/>
          <w:bCs/>
        </w:rPr>
        <w:t xml:space="preserve"> CVS</w:t>
      </w:r>
      <w:r w:rsidRPr="00754A3C">
        <w:rPr>
          <w:rFonts w:asciiTheme="minorHAnsi" w:eastAsia="Times New Roman" w:hAnsiTheme="minorHAnsi" w:cstheme="minorHAnsi"/>
          <w:bCs/>
        </w:rPr>
        <w:t xml:space="preserve"> as version control software.</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Ant</w:t>
      </w:r>
      <w:r w:rsidRPr="00754A3C">
        <w:rPr>
          <w:rFonts w:asciiTheme="minorHAnsi" w:eastAsia="Times New Roman" w:hAnsiTheme="minorHAnsi" w:cstheme="minorHAnsi"/>
          <w:bCs/>
        </w:rPr>
        <w:t xml:space="preserve"> for building and deploying the Web applications.</w:t>
      </w:r>
    </w:p>
    <w:p w:rsidR="00F40DA9" w:rsidRPr="00754A3C" w:rsidRDefault="00F40DA9" w:rsidP="001B0A00">
      <w:pPr>
        <w:pStyle w:val="ListParagraph"/>
        <w:numPr>
          <w:ilvl w:val="0"/>
          <w:numId w:val="4"/>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JIRA</w:t>
      </w:r>
      <w:r w:rsidRPr="00754A3C">
        <w:rPr>
          <w:rFonts w:asciiTheme="minorHAnsi" w:eastAsia="Times New Roman" w:hAnsiTheme="minorHAnsi" w:cstheme="minorHAnsi"/>
          <w:bCs/>
        </w:rPr>
        <w:t xml:space="preserve"> tool for tracking stories progress and followed agile methodology.</w:t>
      </w:r>
    </w:p>
    <w:p w:rsidR="00F40DA9" w:rsidRPr="00754A3C" w:rsidRDefault="00F40DA9" w:rsidP="00F40DA9">
      <w:pPr>
        <w:shd w:val="clear" w:color="auto" w:fill="FFFFFF"/>
        <w:spacing w:after="0" w:line="234" w:lineRule="atLeast"/>
        <w:ind w:left="360" w:right="270"/>
        <w:jc w:val="both"/>
        <w:rPr>
          <w:rFonts w:asciiTheme="minorHAnsi" w:eastAsia="Times New Roman" w:hAnsiTheme="minorHAnsi" w:cstheme="minorHAnsi"/>
          <w:bCs/>
        </w:rPr>
      </w:pPr>
    </w:p>
    <w:p w:rsidR="00F40DA9" w:rsidRPr="00754A3C" w:rsidRDefault="00F40DA9" w:rsidP="00F40DA9">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Java 1.8, Spring MVC, JSP, </w:t>
      </w:r>
      <w:r w:rsidR="00073ABB" w:rsidRPr="00754A3C">
        <w:rPr>
          <w:rFonts w:asciiTheme="minorHAnsi" w:eastAsia="Times New Roman" w:hAnsiTheme="minorHAnsi" w:cstheme="minorHAnsi"/>
          <w:bCs/>
        </w:rPr>
        <w:t xml:space="preserve">JMS, </w:t>
      </w:r>
      <w:r w:rsidRPr="00754A3C">
        <w:rPr>
          <w:rFonts w:asciiTheme="minorHAnsi" w:eastAsia="Times New Roman" w:hAnsiTheme="minorHAnsi" w:cstheme="minorHAnsi"/>
          <w:bCs/>
        </w:rPr>
        <w:t>Hibernate, H</w:t>
      </w:r>
      <w:r w:rsidR="00073ABB" w:rsidRPr="00754A3C">
        <w:rPr>
          <w:rFonts w:asciiTheme="minorHAnsi" w:eastAsia="Times New Roman" w:hAnsiTheme="minorHAnsi" w:cstheme="minorHAnsi"/>
          <w:bCs/>
        </w:rPr>
        <w:t>TML5, XHTML, CSS3, Java Script</w:t>
      </w:r>
      <w:r w:rsidRPr="00754A3C">
        <w:rPr>
          <w:rFonts w:asciiTheme="minorHAnsi" w:eastAsia="Times New Roman" w:hAnsiTheme="minorHAnsi" w:cstheme="minorHAnsi"/>
          <w:bCs/>
        </w:rPr>
        <w:t>, Backbone JS, AJAX, CVS, IBM MQ, MongoDB, Mockito, Junit, JBoss, Web Services, PrimeFaces, AW</w:t>
      </w:r>
      <w:r w:rsidR="00073ABB" w:rsidRPr="00754A3C">
        <w:rPr>
          <w:rFonts w:asciiTheme="minorHAnsi" w:eastAsia="Times New Roman" w:hAnsiTheme="minorHAnsi" w:cstheme="minorHAnsi"/>
          <w:bCs/>
        </w:rPr>
        <w:t>S, BRMS,</w:t>
      </w:r>
      <w:r w:rsidRPr="00754A3C">
        <w:rPr>
          <w:rFonts w:asciiTheme="minorHAnsi" w:eastAsia="Times New Roman" w:hAnsiTheme="minorHAnsi" w:cstheme="minorHAnsi"/>
          <w:bCs/>
        </w:rPr>
        <w:t xml:space="preserve"> Eclipse</w:t>
      </w:r>
      <w:r w:rsidR="00073ABB" w:rsidRPr="00754A3C">
        <w:rPr>
          <w:rFonts w:asciiTheme="minorHAnsi" w:eastAsia="Times New Roman" w:hAnsiTheme="minorHAnsi" w:cstheme="minorHAnsi"/>
          <w:bCs/>
        </w:rPr>
        <w:t>, Ant</w:t>
      </w:r>
      <w:r w:rsidRPr="00754A3C">
        <w:rPr>
          <w:rFonts w:asciiTheme="minorHAnsi" w:eastAsia="Times New Roman" w:hAnsiTheme="minorHAnsi" w:cstheme="minorHAnsi"/>
          <w:bCs/>
        </w:rPr>
        <w:t>.</w:t>
      </w:r>
    </w:p>
    <w:p w:rsidR="00F40DA9" w:rsidRPr="00754A3C" w:rsidRDefault="00F40DA9" w:rsidP="00F40DA9">
      <w:pPr>
        <w:rPr>
          <w:rFonts w:asciiTheme="minorHAnsi" w:hAnsiTheme="minorHAnsi" w:cstheme="minorHAnsi"/>
        </w:rPr>
      </w:pPr>
    </w:p>
    <w:p w:rsidR="00A13364" w:rsidRPr="00754A3C" w:rsidRDefault="00A13364" w:rsidP="0035454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EC6D9F">
      <w:pPr>
        <w:shd w:val="clear" w:color="auto" w:fill="FFFFFF"/>
        <w:spacing w:after="0" w:line="234" w:lineRule="atLeast"/>
        <w:ind w:right="270"/>
        <w:jc w:val="both"/>
        <w:rPr>
          <w:rFonts w:asciiTheme="minorHAnsi" w:eastAsia="Times New Roman" w:hAnsiTheme="minorHAnsi" w:cstheme="minorHAnsi"/>
          <w:b/>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Valley National Bank, Wayne, NJ</w:t>
      </w:r>
    </w:p>
    <w:p w:rsidR="00AA279E" w:rsidRPr="00754A3C" w:rsidRDefault="0068457F" w:rsidP="00AA2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eastAsiaTheme="minorHAnsi" w:hAnsiTheme="minorHAnsi" w:cstheme="minorHAnsi"/>
          <w:b/>
          <w:bCs/>
        </w:rPr>
      </w:pPr>
      <w:r w:rsidRPr="00754A3C">
        <w:rPr>
          <w:rFonts w:asciiTheme="minorHAnsi" w:hAnsiTheme="minorHAnsi" w:cstheme="minorHAnsi"/>
          <w:b/>
        </w:rPr>
        <w:t>Duration</w:t>
      </w:r>
      <w:r w:rsidRPr="00754A3C">
        <w:rPr>
          <w:rFonts w:asciiTheme="minorHAnsi" w:hAnsiTheme="minorHAnsi" w:cstheme="minorHAnsi"/>
          <w:b/>
        </w:rPr>
        <w:tab/>
      </w:r>
      <w:r w:rsidR="00AA279E" w:rsidRPr="00754A3C">
        <w:rPr>
          <w:rFonts w:asciiTheme="minorHAnsi" w:hAnsiTheme="minorHAnsi" w:cstheme="minorHAnsi"/>
          <w:b/>
        </w:rPr>
        <w:t xml:space="preserve">        </w:t>
      </w:r>
      <w:r w:rsidRPr="00754A3C">
        <w:rPr>
          <w:rFonts w:asciiTheme="minorHAnsi" w:hAnsiTheme="minorHAnsi" w:cstheme="minorHAnsi"/>
          <w:b/>
        </w:rPr>
        <w:t xml:space="preserve">: </w:t>
      </w:r>
      <w:r w:rsidR="00AA279E" w:rsidRPr="00754A3C">
        <w:rPr>
          <w:rFonts w:asciiTheme="minorHAnsi" w:eastAsiaTheme="minorHAnsi" w:hAnsiTheme="minorHAnsi" w:cstheme="minorHAnsi"/>
          <w:b/>
          <w:bCs/>
        </w:rPr>
        <w:t>Aug 2013 – Jan 2015</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Sr. Java/</w:t>
      </w:r>
      <w:r w:rsidRPr="00754A3C">
        <w:rPr>
          <w:rFonts w:asciiTheme="minorHAnsi" w:hAnsiTheme="minorHAnsi" w:cstheme="minorHAnsi"/>
          <w:b/>
          <w:bCs/>
        </w:rPr>
        <w:t xml:space="preserve">J2EE Developer </w:t>
      </w: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 </w:t>
      </w: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J2EE deployment on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servers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Troubleshooting issues that may occur during the test cycle for the </w:t>
      </w:r>
      <w:r w:rsidRPr="00754A3C">
        <w:rPr>
          <w:rFonts w:asciiTheme="minorHAnsi" w:eastAsia="Times New Roman" w:hAnsiTheme="minorHAnsi" w:cstheme="minorHAnsi"/>
          <w:b/>
          <w:bCs/>
        </w:rPr>
        <w:t>J2EE</w:t>
      </w:r>
      <w:r w:rsidRPr="00754A3C">
        <w:rPr>
          <w:rFonts w:asciiTheme="minorHAnsi" w:eastAsia="Times New Roman" w:hAnsiTheme="minorHAnsi" w:cstheme="minorHAnsi"/>
          <w:bCs/>
        </w:rPr>
        <w:t xml:space="preserve"> applications on </w:t>
      </w:r>
      <w:r w:rsidRPr="00754A3C">
        <w:rPr>
          <w:rFonts w:asciiTheme="minorHAnsi" w:eastAsia="Times New Roman" w:hAnsiTheme="minorHAnsi" w:cstheme="minorHAnsi"/>
          <w:b/>
          <w:bCs/>
        </w:rPr>
        <w:t>Struts and Spring framework</w:t>
      </w:r>
      <w:r w:rsidRPr="00754A3C">
        <w:rPr>
          <w:rFonts w:asciiTheme="minorHAnsi" w:eastAsia="Times New Roman" w:hAnsiTheme="minorHAnsi" w:cstheme="minorHAnsi"/>
          <w:bCs/>
        </w:rPr>
        <w:t xml:space="preserve"> running on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servers.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services that are reusable and interoperable, based on </w:t>
      </w:r>
      <w:r w:rsidRPr="00754A3C">
        <w:rPr>
          <w:rFonts w:asciiTheme="minorHAnsi" w:eastAsia="Times New Roman" w:hAnsiTheme="minorHAnsi" w:cstheme="minorHAnsi"/>
          <w:b/>
          <w:bCs/>
        </w:rPr>
        <w:t>SOAP, WSDL, JAX-WS, JAX-RPC Web services</w:t>
      </w:r>
      <w:r w:rsidRPr="00754A3C">
        <w:rPr>
          <w:rFonts w:asciiTheme="minorHAnsi" w:eastAsia="Times New Roman" w:hAnsiTheme="minorHAnsi" w:cstheme="minorHAnsi"/>
          <w:bCs/>
        </w:rPr>
        <w:t>.</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Well versed in Core Java concepts like</w:t>
      </w:r>
      <w:r w:rsidRPr="00754A3C">
        <w:rPr>
          <w:rFonts w:asciiTheme="minorHAnsi" w:eastAsia="Times New Roman" w:hAnsiTheme="minorHAnsi" w:cstheme="minorHAnsi"/>
          <w:b/>
          <w:bCs/>
        </w:rPr>
        <w:t xml:space="preserve"> Collections, Swing, Serialization and Servlets &amp; JSP</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t>
      </w:r>
      <w:r w:rsidRPr="00754A3C">
        <w:rPr>
          <w:rFonts w:asciiTheme="minorHAnsi" w:eastAsia="Times New Roman" w:hAnsiTheme="minorHAnsi" w:cstheme="minorHAnsi"/>
          <w:b/>
          <w:bCs/>
        </w:rPr>
        <w:t>POJO</w:t>
      </w:r>
      <w:r w:rsidRPr="00754A3C">
        <w:rPr>
          <w:rFonts w:asciiTheme="minorHAnsi" w:eastAsia="Times New Roman" w:hAnsiTheme="minorHAnsi" w:cstheme="minorHAnsi"/>
          <w:bCs/>
        </w:rPr>
        <w:t xml:space="preserve"> objects and used </w:t>
      </w:r>
      <w:r w:rsidRPr="00754A3C">
        <w:rPr>
          <w:rFonts w:asciiTheme="minorHAnsi" w:eastAsia="Times New Roman" w:hAnsiTheme="minorHAnsi" w:cstheme="minorHAnsi"/>
          <w:b/>
          <w:bCs/>
        </w:rPr>
        <w:t>Hibernate</w:t>
      </w:r>
      <w:r w:rsidRPr="00754A3C">
        <w:rPr>
          <w:rFonts w:asciiTheme="minorHAnsi" w:eastAsia="Times New Roman" w:hAnsiTheme="minorHAnsi" w:cstheme="minorHAnsi"/>
          <w:bCs/>
        </w:rPr>
        <w:t xml:space="preserve"> as the </w:t>
      </w:r>
      <w:r w:rsidRPr="00754A3C">
        <w:rPr>
          <w:rFonts w:asciiTheme="minorHAnsi" w:eastAsia="Times New Roman" w:hAnsiTheme="minorHAnsi" w:cstheme="minorHAnsi"/>
          <w:b/>
          <w:bCs/>
        </w:rPr>
        <w:t>Object-Relational Mapping</w:t>
      </w:r>
      <w:r w:rsidRPr="00754A3C">
        <w:rPr>
          <w:rFonts w:asciiTheme="minorHAnsi" w:eastAsia="Times New Roman" w:hAnsiTheme="minorHAnsi" w:cstheme="minorHAnsi"/>
          <w:bCs/>
        </w:rPr>
        <w:t xml:space="preserve"> tool to access the persistent data from </w:t>
      </w:r>
      <w:r w:rsidRPr="00754A3C">
        <w:rPr>
          <w:rFonts w:asciiTheme="minorHAnsi" w:eastAsia="Times New Roman" w:hAnsiTheme="minorHAnsi" w:cstheme="minorHAnsi"/>
          <w:b/>
          <w:bCs/>
        </w:rPr>
        <w:t>SQL Server</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Hands-on writing </w:t>
      </w:r>
      <w:r w:rsidRPr="00754A3C">
        <w:rPr>
          <w:rFonts w:asciiTheme="minorHAnsi" w:eastAsia="Times New Roman" w:hAnsiTheme="minorHAnsi" w:cstheme="minorHAnsi"/>
          <w:b/>
          <w:bCs/>
        </w:rPr>
        <w:t>Stored Procedures, functions, triggers, DDL, DML SQL queries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Did load testing of </w:t>
      </w:r>
      <w:r w:rsidRPr="00754A3C">
        <w:rPr>
          <w:rFonts w:asciiTheme="minorHAnsi" w:eastAsia="Times New Roman" w:hAnsiTheme="minorHAnsi" w:cstheme="minorHAnsi"/>
          <w:b/>
          <w:bCs/>
        </w:rPr>
        <w:t>SOAP Web Services</w:t>
      </w:r>
      <w:r w:rsidRPr="00754A3C">
        <w:rPr>
          <w:rFonts w:asciiTheme="minorHAnsi" w:eastAsia="Times New Roman" w:hAnsiTheme="minorHAnsi" w:cstheme="minorHAnsi"/>
          <w:bCs/>
        </w:rPr>
        <w:t xml:space="preserve"> using </w:t>
      </w:r>
      <w:r w:rsidRPr="00754A3C">
        <w:rPr>
          <w:rFonts w:asciiTheme="minorHAnsi" w:eastAsia="Times New Roman" w:hAnsiTheme="minorHAnsi" w:cstheme="minorHAnsi"/>
          <w:b/>
          <w:bCs/>
        </w:rPr>
        <w:t xml:space="preserve">SOAP UI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Apache JMeter tools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a GUI to help to read the logs generated by the scripts, the GUI was created using flask, D3, jQuery table sorter.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
          <w:bCs/>
        </w:rPr>
        <w:t>GWT</w:t>
      </w:r>
      <w:r w:rsidRPr="00754A3C">
        <w:rPr>
          <w:rFonts w:asciiTheme="minorHAnsi" w:eastAsia="Times New Roman" w:hAnsiTheme="minorHAnsi" w:cstheme="minorHAnsi"/>
          <w:bCs/>
        </w:rPr>
        <w:t xml:space="preserve"> (Google Web Tool Kit) is used to build and develop the </w:t>
      </w:r>
      <w:r w:rsidRPr="00754A3C">
        <w:rPr>
          <w:rFonts w:asciiTheme="minorHAnsi" w:eastAsia="Times New Roman" w:hAnsiTheme="minorHAnsi" w:cstheme="minorHAnsi"/>
          <w:b/>
          <w:bCs/>
        </w:rPr>
        <w:t>MAT</w:t>
      </w:r>
      <w:r w:rsidRPr="00754A3C">
        <w:rPr>
          <w:rFonts w:asciiTheme="minorHAnsi" w:eastAsia="Times New Roman" w:hAnsiTheme="minorHAnsi" w:cstheme="minorHAnsi"/>
          <w:bCs/>
        </w:rPr>
        <w:t xml:space="preserve"> Application.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Knowledge of using </w:t>
      </w:r>
      <w:r w:rsidRPr="00754A3C">
        <w:rPr>
          <w:rFonts w:asciiTheme="minorHAnsi" w:eastAsia="Times New Roman" w:hAnsiTheme="minorHAnsi" w:cstheme="minorHAnsi"/>
          <w:b/>
          <w:bCs/>
        </w:rPr>
        <w:t>Apache Camel</w:t>
      </w:r>
      <w:r w:rsidRPr="00754A3C">
        <w:rPr>
          <w:rFonts w:asciiTheme="minorHAnsi" w:eastAsia="Times New Roman" w:hAnsiTheme="minorHAnsi" w:cstheme="minorHAnsi"/>
          <w:bCs/>
        </w:rPr>
        <w:t xml:space="preserve"> through Fuse Mediation Router.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Implemented Internationalization using Spring MVC Interceptors and spring core modules.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proofErr w:type="gramStart"/>
      <w:r w:rsidRPr="00754A3C">
        <w:rPr>
          <w:rFonts w:asciiTheme="minorHAnsi" w:eastAsia="Times New Roman" w:hAnsiTheme="minorHAnsi" w:cstheme="minorHAnsi"/>
          <w:b/>
          <w:bCs/>
        </w:rPr>
        <w:t>Spring</w:t>
      </w:r>
      <w:proofErr w:type="gramEnd"/>
      <w:r w:rsidRPr="00754A3C">
        <w:rPr>
          <w:rFonts w:asciiTheme="minorHAnsi" w:eastAsia="Times New Roman" w:hAnsiTheme="minorHAnsi" w:cstheme="minorHAnsi"/>
          <w:b/>
          <w:bCs/>
        </w:rPr>
        <w:t xml:space="preserve"> validation framework</w:t>
      </w:r>
      <w:r w:rsidRPr="00754A3C">
        <w:rPr>
          <w:rFonts w:asciiTheme="minorHAnsi" w:eastAsia="Times New Roman" w:hAnsiTheme="minorHAnsi" w:cstheme="minorHAnsi"/>
          <w:bCs/>
        </w:rPr>
        <w:t xml:space="preserve"> to implement the server-side validations.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Effective use of data structures and algorithms to solve complex problems, reducing time complexity and memory usage.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JMS</w:t>
      </w:r>
      <w:r w:rsidRPr="00754A3C">
        <w:rPr>
          <w:rFonts w:asciiTheme="minorHAnsi" w:eastAsia="Times New Roman" w:hAnsiTheme="minorHAnsi" w:cstheme="minorHAnsi"/>
          <w:bCs/>
        </w:rPr>
        <w:t xml:space="preserve"> (Java Mailing Service) API to mail notifications upon the success or failure when the backend processes are completed and also to send mail notifications regarding any system related problems.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business components using core java concepts like </w:t>
      </w:r>
      <w:r w:rsidRPr="00754A3C">
        <w:rPr>
          <w:rFonts w:asciiTheme="minorHAnsi" w:eastAsia="Times New Roman" w:hAnsiTheme="minorHAnsi" w:cstheme="minorHAnsi"/>
          <w:b/>
          <w:bCs/>
        </w:rPr>
        <w:t xml:space="preserve">Inheritance, Polymorphism, Collections, Serialization, Multithreading, </w:t>
      </w:r>
      <w:r w:rsidRPr="00754A3C">
        <w:rPr>
          <w:rFonts w:asciiTheme="minorHAnsi" w:eastAsia="Times New Roman" w:hAnsiTheme="minorHAnsi" w:cstheme="minorHAnsi"/>
          <w:bCs/>
        </w:rPr>
        <w:t xml:space="preserve">etc.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user interface using </w:t>
      </w:r>
      <w:r w:rsidRPr="00754A3C">
        <w:rPr>
          <w:rFonts w:asciiTheme="minorHAnsi" w:eastAsia="Times New Roman" w:hAnsiTheme="minorHAnsi" w:cstheme="minorHAnsi"/>
          <w:b/>
          <w:bCs/>
        </w:rPr>
        <w:t xml:space="preserve">JSP </w:t>
      </w:r>
      <w:r w:rsidRPr="00754A3C">
        <w:rPr>
          <w:rFonts w:asciiTheme="minorHAnsi" w:eastAsia="Times New Roman" w:hAnsiTheme="minorHAnsi" w:cstheme="minorHAnsi"/>
          <w:bCs/>
        </w:rPr>
        <w:t>with</w:t>
      </w:r>
      <w:r w:rsidRPr="00754A3C">
        <w:rPr>
          <w:rFonts w:asciiTheme="minorHAnsi" w:eastAsia="Times New Roman" w:hAnsiTheme="minorHAnsi" w:cstheme="minorHAnsi"/>
          <w:b/>
          <w:bCs/>
        </w:rPr>
        <w:t xml:space="preserve"> JavaBeans, JSTL, </w:t>
      </w:r>
      <w:r w:rsidRPr="00754A3C">
        <w:rPr>
          <w:rFonts w:asciiTheme="minorHAnsi" w:eastAsia="Times New Roman" w:hAnsiTheme="minorHAnsi" w:cstheme="minorHAnsi"/>
          <w:bCs/>
        </w:rPr>
        <w:t>and</w:t>
      </w:r>
      <w:r w:rsidR="003E68A4" w:rsidRPr="00754A3C">
        <w:rPr>
          <w:rFonts w:asciiTheme="minorHAnsi" w:eastAsia="Times New Roman" w:hAnsiTheme="minorHAnsi" w:cstheme="minorHAnsi"/>
          <w:b/>
          <w:bCs/>
        </w:rPr>
        <w:t xml:space="preserve"> Custom Tag Libraries, JS, CSS</w:t>
      </w:r>
      <w:r w:rsidRPr="00754A3C">
        <w:rPr>
          <w:rFonts w:asciiTheme="minorHAnsi" w:eastAsia="Times New Roman" w:hAnsiTheme="minorHAnsi" w:cstheme="minorHAnsi"/>
          <w:b/>
          <w:bCs/>
        </w:rPr>
        <w:t xml:space="preserve">, Node JS, HTML, SASS, </w:t>
      </w:r>
      <w:r w:rsidRPr="00754A3C">
        <w:rPr>
          <w:rFonts w:asciiTheme="minorHAnsi" w:eastAsia="Times New Roman" w:hAnsiTheme="minorHAnsi" w:cstheme="minorHAnsi"/>
          <w:bCs/>
        </w:rPr>
        <w:t xml:space="preserve">andAjax to speed the application.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Prepared and presented </w:t>
      </w:r>
      <w:r w:rsidRPr="00754A3C">
        <w:rPr>
          <w:rFonts w:asciiTheme="minorHAnsi" w:eastAsia="Times New Roman" w:hAnsiTheme="minorHAnsi" w:cstheme="minorHAnsi"/>
          <w:b/>
          <w:bCs/>
        </w:rPr>
        <w:t>UNIX</w:t>
      </w:r>
      <w:r w:rsidRPr="00754A3C">
        <w:rPr>
          <w:rFonts w:asciiTheme="minorHAnsi" w:eastAsia="Times New Roman" w:hAnsiTheme="minorHAnsi" w:cstheme="minorHAnsi"/>
          <w:bCs/>
        </w:rPr>
        <w:t xml:space="preserve"> production and implementation schedules to the Project Manager and client.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Wrote </w:t>
      </w:r>
      <w:r w:rsidRPr="00754A3C">
        <w:rPr>
          <w:rFonts w:asciiTheme="minorHAnsi" w:eastAsia="Times New Roman" w:hAnsiTheme="minorHAnsi" w:cstheme="minorHAnsi"/>
          <w:b/>
          <w:bCs/>
        </w:rPr>
        <w:t xml:space="preserve">PL/SQL Queries, stored procedures, triggers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prepared statements</w:t>
      </w:r>
      <w:r w:rsidRPr="00754A3C">
        <w:rPr>
          <w:rFonts w:asciiTheme="minorHAnsi" w:eastAsia="Times New Roman" w:hAnsiTheme="minorHAnsi" w:cstheme="minorHAnsi"/>
          <w:bCs/>
        </w:rPr>
        <w:t xml:space="preserve">.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Responsible for developing the connection pooling for FileNet Server implementing spring framework concepts such as Transaction management and DAO support.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National level complex problem-solving competition, using JAVA, Data Structures, and Algorithms.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w:t>
      </w:r>
      <w:r w:rsidRPr="00754A3C">
        <w:rPr>
          <w:rFonts w:asciiTheme="minorHAnsi" w:eastAsia="Times New Roman" w:hAnsiTheme="minorHAnsi" w:cstheme="minorHAnsi"/>
          <w:b/>
          <w:bCs/>
        </w:rPr>
        <w:t xml:space="preserve">Screen Navigation </w:t>
      </w:r>
      <w:r w:rsidRPr="00754A3C">
        <w:rPr>
          <w:rFonts w:asciiTheme="minorHAnsi" w:eastAsia="Times New Roman" w:hAnsiTheme="minorHAnsi" w:cstheme="minorHAnsi"/>
          <w:bCs/>
        </w:rPr>
        <w:t>using</w:t>
      </w:r>
      <w:r w:rsidRPr="00754A3C">
        <w:rPr>
          <w:rFonts w:asciiTheme="minorHAnsi" w:eastAsia="Times New Roman" w:hAnsiTheme="minorHAnsi" w:cstheme="minorHAnsi"/>
          <w:b/>
          <w:bCs/>
        </w:rPr>
        <w:t xml:space="preserve"> JQuery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Spring MVC</w:t>
      </w:r>
      <w:r w:rsidRPr="00754A3C">
        <w:rPr>
          <w:rFonts w:asciiTheme="minorHAnsi" w:eastAsia="Times New Roman" w:hAnsiTheme="minorHAnsi" w:cstheme="minorHAnsi"/>
          <w:bCs/>
        </w:rPr>
        <w:t>.</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generating </w:t>
      </w:r>
      <w:r w:rsidRPr="00754A3C">
        <w:rPr>
          <w:rFonts w:asciiTheme="minorHAnsi" w:eastAsia="Times New Roman" w:hAnsiTheme="minorHAnsi" w:cstheme="minorHAnsi"/>
          <w:b/>
          <w:bCs/>
        </w:rPr>
        <w:t>JAXB</w:t>
      </w:r>
      <w:r w:rsidRPr="00754A3C">
        <w:rPr>
          <w:rFonts w:asciiTheme="minorHAnsi" w:eastAsia="Times New Roman" w:hAnsiTheme="minorHAnsi" w:cstheme="minorHAnsi"/>
          <w:bCs/>
        </w:rPr>
        <w:t xml:space="preserve"> classes from schema files.</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Test classes using </w:t>
      </w:r>
      <w:r w:rsidRPr="00754A3C">
        <w:rPr>
          <w:rFonts w:asciiTheme="minorHAnsi" w:eastAsia="Times New Roman" w:hAnsiTheme="minorHAnsi" w:cstheme="minorHAnsi"/>
          <w:b/>
          <w:bCs/>
        </w:rPr>
        <w:t xml:space="preserve">JUnit </w:t>
      </w:r>
      <w:r w:rsidRPr="00754A3C">
        <w:rPr>
          <w:rFonts w:asciiTheme="minorHAnsi" w:eastAsia="Times New Roman" w:hAnsiTheme="minorHAnsi" w:cstheme="minorHAnsi"/>
          <w:bCs/>
        </w:rPr>
        <w:t xml:space="preserve">and </w:t>
      </w:r>
      <w:r w:rsidRPr="00754A3C">
        <w:rPr>
          <w:rFonts w:asciiTheme="minorHAnsi" w:eastAsia="Times New Roman" w:hAnsiTheme="minorHAnsi" w:cstheme="minorHAnsi"/>
          <w:b/>
          <w:bCs/>
        </w:rPr>
        <w:t>Easy Mock</w:t>
      </w:r>
      <w:r w:rsidRPr="00754A3C">
        <w:rPr>
          <w:rFonts w:asciiTheme="minorHAnsi" w:eastAsia="Times New Roman" w:hAnsiTheme="minorHAnsi" w:cstheme="minorHAnsi"/>
          <w:bCs/>
        </w:rPr>
        <w:t xml:space="preserve"> and test coverage using </w:t>
      </w:r>
      <w:r w:rsidRPr="00754A3C">
        <w:rPr>
          <w:rFonts w:asciiTheme="minorHAnsi" w:eastAsia="Times New Roman" w:hAnsiTheme="minorHAnsi" w:cstheme="minorHAnsi"/>
          <w:b/>
          <w:bCs/>
        </w:rPr>
        <w:t>EMMA</w:t>
      </w:r>
      <w:r w:rsidRPr="00754A3C">
        <w:rPr>
          <w:rFonts w:asciiTheme="minorHAnsi" w:eastAsia="Times New Roman" w:hAnsiTheme="minorHAnsi" w:cstheme="minorHAnsi"/>
          <w:bCs/>
        </w:rPr>
        <w:t xml:space="preserve"> plug-in. </w:t>
      </w:r>
    </w:p>
    <w:p w:rsidR="00EC6D9F" w:rsidRPr="00754A3C" w:rsidRDefault="00EC6D9F" w:rsidP="001B0A00">
      <w:pPr>
        <w:pStyle w:val="ListParagraph"/>
        <w:numPr>
          <w:ilvl w:val="0"/>
          <w:numId w:val="5"/>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with </w:t>
      </w:r>
      <w:r w:rsidRPr="00754A3C">
        <w:rPr>
          <w:rFonts w:asciiTheme="minorHAnsi" w:eastAsia="Times New Roman" w:hAnsiTheme="minorHAnsi" w:cstheme="minorHAnsi"/>
          <w:b/>
          <w:bCs/>
        </w:rPr>
        <w:t>Splunk</w:t>
      </w:r>
      <w:r w:rsidRPr="00754A3C">
        <w:rPr>
          <w:rFonts w:asciiTheme="minorHAnsi" w:eastAsia="Times New Roman" w:hAnsiTheme="minorHAnsi" w:cstheme="minorHAnsi"/>
          <w:bCs/>
        </w:rPr>
        <w:t xml:space="preserve"> to logging and analyzing defects status. </w:t>
      </w:r>
    </w:p>
    <w:p w:rsidR="00EC6D9F" w:rsidRPr="00754A3C" w:rsidRDefault="00EC6D9F" w:rsidP="00EC6D9F">
      <w:pPr>
        <w:shd w:val="clear" w:color="auto" w:fill="FFFFFF"/>
        <w:spacing w:after="0" w:line="234" w:lineRule="atLeast"/>
        <w:ind w:left="360" w:right="270"/>
        <w:jc w:val="both"/>
        <w:rPr>
          <w:rFonts w:asciiTheme="minorHAnsi" w:eastAsia="Times New Roman" w:hAnsiTheme="minorHAnsi" w:cstheme="minorHAnsi"/>
          <w:bCs/>
        </w:rPr>
      </w:pPr>
    </w:p>
    <w:p w:rsidR="00EC6D9F" w:rsidRPr="00754A3C" w:rsidRDefault="00EC6D9F" w:rsidP="00EC6D9F">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 xml:space="preserve">Environment: </w:t>
      </w:r>
      <w:r w:rsidRPr="00754A3C">
        <w:rPr>
          <w:rFonts w:asciiTheme="minorHAnsi" w:eastAsia="Times New Roman" w:hAnsiTheme="minorHAnsi" w:cstheme="minorHAnsi"/>
          <w:bCs/>
        </w:rPr>
        <w:t>Java, J2EE, UNIX, Oracle WebLogic Server, Spring core, JMeter, Spring MVC, Hibernate, JSP, JSTL, SOAP, GWT, Apache Camel, FileNet, Ajax, jQuery, HTML5, CSS, SASS, Splunk, Junit, Easy Mock, EMMA.</w:t>
      </w:r>
    </w:p>
    <w:p w:rsidR="00A13364" w:rsidRPr="00754A3C" w:rsidRDefault="00A13364" w:rsidP="00EC6D9F">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1B0A0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Walgreens Health Initiatives, Chicago, IL</w:t>
      </w:r>
      <w:r w:rsidRPr="00754A3C">
        <w:rPr>
          <w:rFonts w:asciiTheme="minorHAnsi" w:hAnsiTheme="minorHAnsi" w:cstheme="minorHAnsi"/>
          <w:b/>
        </w:rPr>
        <w:tab/>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t xml:space="preserve">: </w:t>
      </w:r>
      <w:r w:rsidR="003B5757" w:rsidRPr="00754A3C">
        <w:rPr>
          <w:rFonts w:asciiTheme="minorHAnsi" w:eastAsiaTheme="minorHAnsi" w:hAnsiTheme="minorHAnsi" w:cstheme="minorHAnsi"/>
          <w:b/>
          <w:bCs/>
        </w:rPr>
        <w:t>Dec 2010 – July 2013</w:t>
      </w:r>
    </w:p>
    <w:p w:rsidR="0068457F" w:rsidRPr="00754A3C" w:rsidRDefault="0068457F" w:rsidP="0068457F">
      <w:pPr>
        <w:pStyle w:val="NoSpacing"/>
        <w:rPr>
          <w:rFonts w:asciiTheme="minorHAnsi" w:hAnsiTheme="minorHAnsi" w:cstheme="minorHAnsi"/>
          <w:b/>
          <w:bCs/>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Java/</w:t>
      </w:r>
      <w:r w:rsidRPr="00754A3C">
        <w:rPr>
          <w:rFonts w:asciiTheme="minorHAnsi" w:hAnsiTheme="minorHAnsi" w:cstheme="minorHAnsi"/>
          <w:b/>
          <w:bCs/>
        </w:rPr>
        <w:t xml:space="preserve">J2EE Developer </w:t>
      </w: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eastAsia="Times New Roman" w:hAnsiTheme="minorHAnsi" w:cstheme="minorHAnsi"/>
        </w:rPr>
        <w:t>Walgreens Health Initiatives (WHI) is the pharmacy benefit management arm of the drugstore giant Walgreen. WHI is part of Walgreen’s managed care division (called Walgreens health Services), it administers the pharmacy benefit programs for millions of help companies lower their health insurance costs. The Retrospective Drug Utilization Review (RDUR) application is a Web based member in the US. Its services include formulary design, disease management programs and mail-order pharmacy services that application responsible for the identification of drug therapy conflicts and the update and stratification of member profiles.</w:t>
      </w: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w:t>
      </w:r>
      <w:r w:rsidRPr="00754A3C">
        <w:rPr>
          <w:rFonts w:asciiTheme="minorHAnsi" w:eastAsia="Times New Roman" w:hAnsiTheme="minorHAnsi" w:cstheme="minorHAnsi"/>
          <w:b/>
          <w:bCs/>
        </w:rPr>
        <w:t>design</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development</w:t>
      </w:r>
      <w:r w:rsidRPr="00754A3C">
        <w:rPr>
          <w:rFonts w:asciiTheme="minorHAnsi" w:eastAsia="Times New Roman" w:hAnsiTheme="minorHAnsi" w:cstheme="minorHAnsi"/>
          <w:bCs/>
        </w:rPr>
        <w:t xml:space="preserve"> phases of </w:t>
      </w:r>
      <w:r w:rsidRPr="00754A3C">
        <w:rPr>
          <w:rFonts w:asciiTheme="minorHAnsi" w:eastAsia="Times New Roman" w:hAnsiTheme="minorHAnsi" w:cstheme="minorHAnsi"/>
          <w:b/>
          <w:bCs/>
        </w:rPr>
        <w:t>Agile Software Development</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Analyzed current mainframe system and designed new </w:t>
      </w:r>
      <w:r w:rsidRPr="00754A3C">
        <w:rPr>
          <w:rFonts w:asciiTheme="minorHAnsi" w:eastAsia="Times New Roman" w:hAnsiTheme="minorHAnsi" w:cstheme="minorHAnsi"/>
          <w:b/>
          <w:bCs/>
        </w:rPr>
        <w:t>GUI screens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the application using 3 Tier Architecture i.e., </w:t>
      </w:r>
      <w:r w:rsidRPr="00754A3C">
        <w:rPr>
          <w:rFonts w:asciiTheme="minorHAnsi" w:eastAsia="Times New Roman" w:hAnsiTheme="minorHAnsi" w:cstheme="minorHAnsi"/>
          <w:b/>
          <w:bCs/>
        </w:rPr>
        <w:t>Presentation</w:t>
      </w:r>
      <w:r w:rsidRPr="00754A3C">
        <w:rPr>
          <w:rFonts w:asciiTheme="minorHAnsi" w:eastAsia="Times New Roman" w:hAnsiTheme="minorHAnsi" w:cstheme="minorHAnsi"/>
          <w:bCs/>
        </w:rPr>
        <w:t xml:space="preserve">, </w:t>
      </w:r>
      <w:r w:rsidRPr="00754A3C">
        <w:rPr>
          <w:rFonts w:asciiTheme="minorHAnsi" w:eastAsia="Times New Roman" w:hAnsiTheme="minorHAnsi" w:cstheme="minorHAnsi"/>
          <w:b/>
          <w:bCs/>
        </w:rPr>
        <w:t>Business</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DataIntegrationlayers</w:t>
      </w:r>
      <w:r w:rsidRPr="00754A3C">
        <w:rPr>
          <w:rFonts w:asciiTheme="minorHAnsi" w:eastAsia="Times New Roman" w:hAnsiTheme="minorHAnsi" w:cstheme="minorHAnsi"/>
          <w:bCs/>
        </w:rPr>
        <w:t xml:space="preserve"> in accordance with the customer/client standards.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Played a vital role in </w:t>
      </w:r>
      <w:r w:rsidRPr="00754A3C">
        <w:rPr>
          <w:rFonts w:asciiTheme="minorHAnsi" w:eastAsia="Times New Roman" w:hAnsiTheme="minorHAnsi" w:cstheme="minorHAnsi"/>
          <w:b/>
          <w:bCs/>
        </w:rPr>
        <w:t>Scala framework</w:t>
      </w:r>
      <w:r w:rsidRPr="00754A3C">
        <w:rPr>
          <w:rFonts w:asciiTheme="minorHAnsi" w:eastAsia="Times New Roman" w:hAnsiTheme="minorHAnsi" w:cstheme="minorHAnsi"/>
          <w:bCs/>
        </w:rPr>
        <w:t xml:space="preserve"> for web-based applications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FileNet</w:t>
      </w:r>
      <w:r w:rsidRPr="00754A3C">
        <w:rPr>
          <w:rFonts w:asciiTheme="minorHAnsi" w:eastAsia="Times New Roman" w:hAnsiTheme="minorHAnsi" w:cstheme="minorHAnsi"/>
          <w:bCs/>
        </w:rPr>
        <w:t xml:space="preserve"> for </w:t>
      </w:r>
      <w:r w:rsidRPr="00754A3C">
        <w:rPr>
          <w:rFonts w:asciiTheme="minorHAnsi" w:eastAsia="Times New Roman" w:hAnsiTheme="minorHAnsi" w:cstheme="minorHAnsi"/>
          <w:b/>
          <w:bCs/>
        </w:rPr>
        <w:t>Content Management</w:t>
      </w:r>
      <w:r w:rsidRPr="00754A3C">
        <w:rPr>
          <w:rFonts w:asciiTheme="minorHAnsi" w:eastAsia="Times New Roman" w:hAnsiTheme="minorHAnsi" w:cstheme="minorHAnsi"/>
          <w:bCs/>
        </w:rPr>
        <w:t xml:space="preserve"> and for streamlining </w:t>
      </w:r>
      <w:r w:rsidRPr="00754A3C">
        <w:rPr>
          <w:rFonts w:asciiTheme="minorHAnsi" w:eastAsia="Times New Roman" w:hAnsiTheme="minorHAnsi" w:cstheme="minorHAnsi"/>
          <w:b/>
          <w:bCs/>
        </w:rPr>
        <w:t>Business Processes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Responsive Layouts for multiple devices and platforms using foundation framework.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Implemented printable chart report using </w:t>
      </w:r>
      <w:r w:rsidRPr="00754A3C">
        <w:rPr>
          <w:rFonts w:asciiTheme="minorHAnsi" w:eastAsia="Times New Roman" w:hAnsiTheme="minorHAnsi" w:cstheme="minorHAnsi"/>
          <w:b/>
          <w:bCs/>
        </w:rPr>
        <w:t xml:space="preserve">HTML, CSS,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jQuery</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Applied </w:t>
      </w:r>
      <w:r w:rsidRPr="00754A3C">
        <w:rPr>
          <w:rFonts w:asciiTheme="minorHAnsi" w:eastAsia="Times New Roman" w:hAnsiTheme="minorHAnsi" w:cstheme="minorHAnsi"/>
          <w:b/>
          <w:bCs/>
        </w:rPr>
        <w:t>JavaScript</w:t>
      </w:r>
      <w:r w:rsidRPr="00754A3C">
        <w:rPr>
          <w:rFonts w:asciiTheme="minorHAnsi" w:eastAsia="Times New Roman" w:hAnsiTheme="minorHAnsi" w:cstheme="minorHAnsi"/>
          <w:bCs/>
        </w:rPr>
        <w:t xml:space="preserve"> for client-side form validation.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on </w:t>
      </w:r>
      <w:r w:rsidRPr="00754A3C">
        <w:rPr>
          <w:rFonts w:asciiTheme="minorHAnsi" w:eastAsia="Times New Roman" w:hAnsiTheme="minorHAnsi" w:cstheme="minorHAnsi"/>
          <w:b/>
          <w:bCs/>
        </w:rPr>
        <w:t>UNIX</w:t>
      </w:r>
      <w:r w:rsidRPr="00754A3C">
        <w:rPr>
          <w:rFonts w:asciiTheme="minorHAnsi" w:eastAsia="Times New Roman" w:hAnsiTheme="minorHAnsi" w:cstheme="minorHAnsi"/>
          <w:bCs/>
        </w:rPr>
        <w:t xml:space="preserve"> and </w:t>
      </w:r>
      <w:r w:rsidRPr="00754A3C">
        <w:rPr>
          <w:rFonts w:asciiTheme="minorHAnsi" w:eastAsia="Times New Roman" w:hAnsiTheme="minorHAnsi" w:cstheme="minorHAnsi"/>
          <w:b/>
          <w:bCs/>
        </w:rPr>
        <w:t>LINUX</w:t>
      </w:r>
      <w:r w:rsidRPr="00754A3C">
        <w:rPr>
          <w:rFonts w:asciiTheme="minorHAnsi" w:eastAsia="Times New Roman" w:hAnsiTheme="minorHAnsi" w:cstheme="minorHAnsi"/>
          <w:bCs/>
        </w:rPr>
        <w:t xml:space="preserve"> to move the project into the production environment.</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Managed Beans for handling </w:t>
      </w:r>
      <w:r w:rsidRPr="00754A3C">
        <w:rPr>
          <w:rFonts w:asciiTheme="minorHAnsi" w:eastAsia="Times New Roman" w:hAnsiTheme="minorHAnsi" w:cstheme="minorHAnsi"/>
          <w:b/>
          <w:bCs/>
        </w:rPr>
        <w:t>JSF</w:t>
      </w:r>
      <w:r w:rsidRPr="00754A3C">
        <w:rPr>
          <w:rFonts w:asciiTheme="minorHAnsi" w:eastAsia="Times New Roman" w:hAnsiTheme="minorHAnsi" w:cstheme="minorHAnsi"/>
          <w:bCs/>
        </w:rPr>
        <w:t xml:space="preserve"> pages and include logic for processing of the data on the page.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Object Relational Mapping</w:t>
      </w:r>
      <w:r w:rsidRPr="00754A3C">
        <w:rPr>
          <w:rFonts w:asciiTheme="minorHAnsi" w:eastAsia="Times New Roman" w:hAnsiTheme="minorHAnsi" w:cstheme="minorHAnsi"/>
          <w:bCs/>
        </w:rPr>
        <w:t xml:space="preserve"> tool to achieve an object to database table persistency.</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Worked with </w:t>
      </w:r>
      <w:r w:rsidRPr="00754A3C">
        <w:rPr>
          <w:rFonts w:asciiTheme="minorHAnsi" w:eastAsia="Times New Roman" w:hAnsiTheme="minorHAnsi" w:cstheme="minorHAnsi"/>
          <w:b/>
          <w:bCs/>
        </w:rPr>
        <w:t>Core Java</w:t>
      </w:r>
      <w:r w:rsidRPr="00754A3C">
        <w:rPr>
          <w:rFonts w:asciiTheme="minorHAnsi" w:eastAsia="Times New Roman" w:hAnsiTheme="minorHAnsi" w:cstheme="minorHAnsi"/>
          <w:bCs/>
        </w:rPr>
        <w:t xml:space="preserve"> to develop automated solutions to include web interfaces using HTML, CSS, JavaScript and Web services.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Created simple user interface for application's configuration system using </w:t>
      </w:r>
      <w:r w:rsidRPr="00754A3C">
        <w:rPr>
          <w:rFonts w:asciiTheme="minorHAnsi" w:eastAsia="Times New Roman" w:hAnsiTheme="minorHAnsi" w:cstheme="minorHAnsi"/>
          <w:b/>
          <w:bCs/>
        </w:rPr>
        <w:t xml:space="preserve">MVC design patterns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swing framework</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Developed web GUI involving HTML, JavaScript under MVC architecture.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Creation of </w:t>
      </w:r>
      <w:r w:rsidRPr="00754A3C">
        <w:rPr>
          <w:rFonts w:asciiTheme="minorHAnsi" w:eastAsia="Times New Roman" w:hAnsiTheme="minorHAnsi" w:cstheme="minorHAnsi"/>
          <w:b/>
          <w:bCs/>
        </w:rPr>
        <w:t>WebLogic</w:t>
      </w:r>
      <w:r w:rsidRPr="00754A3C">
        <w:rPr>
          <w:rFonts w:asciiTheme="minorHAnsi" w:eastAsia="Times New Roman" w:hAnsiTheme="minorHAnsi" w:cstheme="minorHAnsi"/>
          <w:bCs/>
        </w:rPr>
        <w:t xml:space="preserve"> domains and setup Admin &amp; Managed servers for JAVA/J2EE applications on </w:t>
      </w:r>
      <w:r w:rsidRPr="00754A3C">
        <w:rPr>
          <w:rFonts w:asciiTheme="minorHAnsi" w:eastAsia="Times New Roman" w:hAnsiTheme="minorHAnsi" w:cstheme="minorHAnsi"/>
          <w:b/>
          <w:bCs/>
        </w:rPr>
        <w:t xml:space="preserve">Non-Production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Production environments</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Involved in the configuration of </w:t>
      </w:r>
      <w:r w:rsidRPr="00754A3C">
        <w:rPr>
          <w:rFonts w:asciiTheme="minorHAnsi" w:eastAsia="Times New Roman" w:hAnsiTheme="minorHAnsi" w:cstheme="minorHAnsi"/>
          <w:b/>
          <w:bCs/>
        </w:rPr>
        <w:t xml:space="preserve">Spring Framework </w:t>
      </w:r>
      <w:r w:rsidRPr="00754A3C">
        <w:rPr>
          <w:rFonts w:asciiTheme="minorHAnsi" w:eastAsia="Times New Roman" w:hAnsiTheme="minorHAnsi" w:cstheme="minorHAnsi"/>
          <w:bCs/>
        </w:rPr>
        <w:t>and</w:t>
      </w:r>
      <w:r w:rsidRPr="00754A3C">
        <w:rPr>
          <w:rFonts w:asciiTheme="minorHAnsi" w:eastAsia="Times New Roman" w:hAnsiTheme="minorHAnsi" w:cstheme="minorHAnsi"/>
          <w:b/>
          <w:bCs/>
        </w:rPr>
        <w:t xml:space="preserve"> Hibernate mapping tool</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lastRenderedPageBreak/>
        <w:t xml:space="preserve">Monitoring WebLogic/JBoss Server health and security.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Creation of </w:t>
      </w:r>
      <w:r w:rsidRPr="00754A3C">
        <w:rPr>
          <w:rFonts w:asciiTheme="minorHAnsi" w:eastAsia="Times New Roman" w:hAnsiTheme="minorHAnsi" w:cstheme="minorHAnsi"/>
          <w:b/>
          <w:bCs/>
        </w:rPr>
        <w:t>Connection Pools, Data Sources</w:t>
      </w:r>
      <w:r w:rsidRPr="00754A3C">
        <w:rPr>
          <w:rFonts w:asciiTheme="minorHAnsi" w:eastAsia="Times New Roman" w:hAnsiTheme="minorHAnsi" w:cstheme="minorHAnsi"/>
          <w:bCs/>
        </w:rPr>
        <w:t xml:space="preserve"> in </w:t>
      </w:r>
      <w:r w:rsidRPr="00754A3C">
        <w:rPr>
          <w:rFonts w:asciiTheme="minorHAnsi" w:eastAsia="Times New Roman" w:hAnsiTheme="minorHAnsi" w:cstheme="minorHAnsi"/>
          <w:b/>
          <w:bCs/>
        </w:rPr>
        <w:t>WebLogic console</w:t>
      </w:r>
      <w:r w:rsidRPr="00754A3C">
        <w:rPr>
          <w:rFonts w:asciiTheme="minorHAnsi" w:eastAsia="Times New Roman" w:hAnsiTheme="minorHAnsi" w:cstheme="minorHAnsi"/>
          <w:bCs/>
        </w:rPr>
        <w:t xml:space="preserve">.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Written Web Services (JAX-WS) for the external system via SOAP/HTTP call.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Log4j</w:t>
      </w:r>
      <w:r w:rsidRPr="00754A3C">
        <w:rPr>
          <w:rFonts w:asciiTheme="minorHAnsi" w:eastAsia="Times New Roman" w:hAnsiTheme="minorHAnsi" w:cstheme="minorHAnsi"/>
          <w:bCs/>
        </w:rPr>
        <w:t xml:space="preserve"> framework to log and track application. </w:t>
      </w:r>
    </w:p>
    <w:p w:rsidR="009875F7" w:rsidRPr="00754A3C" w:rsidRDefault="009875F7" w:rsidP="001B0A00">
      <w:pPr>
        <w:pStyle w:val="ListParagraph"/>
        <w:numPr>
          <w:ilvl w:val="0"/>
          <w:numId w:val="6"/>
        </w:numPr>
        <w:shd w:val="clear" w:color="auto" w:fill="FFFFFF"/>
        <w:spacing w:after="0" w:line="234" w:lineRule="atLeast"/>
        <w:ind w:left="360" w:right="270"/>
        <w:jc w:val="both"/>
        <w:rPr>
          <w:rFonts w:asciiTheme="minorHAnsi" w:eastAsia="Times New Roman" w:hAnsiTheme="minorHAnsi" w:cstheme="minorHAnsi"/>
          <w:bCs/>
        </w:rPr>
      </w:pPr>
      <w:r w:rsidRPr="00754A3C">
        <w:rPr>
          <w:rFonts w:asciiTheme="minorHAnsi" w:eastAsia="Times New Roman" w:hAnsiTheme="minorHAnsi" w:cstheme="minorHAnsi"/>
          <w:bCs/>
        </w:rPr>
        <w:t xml:space="preserve">Used </w:t>
      </w:r>
      <w:r w:rsidRPr="00754A3C">
        <w:rPr>
          <w:rFonts w:asciiTheme="minorHAnsi" w:eastAsia="Times New Roman" w:hAnsiTheme="minorHAnsi" w:cstheme="minorHAnsi"/>
          <w:b/>
          <w:bCs/>
        </w:rPr>
        <w:t>Rational Clear Case</w:t>
      </w:r>
      <w:r w:rsidRPr="00754A3C">
        <w:rPr>
          <w:rFonts w:asciiTheme="minorHAnsi" w:eastAsia="Times New Roman" w:hAnsiTheme="minorHAnsi" w:cstheme="minorHAnsi"/>
          <w:bCs/>
        </w:rPr>
        <w:t xml:space="preserve"> for Version Control. </w:t>
      </w:r>
    </w:p>
    <w:p w:rsidR="009875F7" w:rsidRPr="00754A3C" w:rsidRDefault="009875F7" w:rsidP="009875F7">
      <w:pPr>
        <w:shd w:val="clear" w:color="auto" w:fill="FFFFFF"/>
        <w:spacing w:after="0" w:line="234" w:lineRule="atLeast"/>
        <w:ind w:left="360" w:right="270"/>
        <w:jc w:val="both"/>
        <w:rPr>
          <w:rFonts w:asciiTheme="minorHAnsi" w:eastAsia="Times New Roman" w:hAnsiTheme="minorHAnsi" w:cstheme="minorHAnsi"/>
          <w:bCs/>
        </w:rPr>
      </w:pPr>
    </w:p>
    <w:p w:rsidR="009875F7" w:rsidRPr="00754A3C" w:rsidRDefault="009875F7" w:rsidP="009875F7">
      <w:pPr>
        <w:shd w:val="clear" w:color="auto" w:fill="FFFFFF"/>
        <w:spacing w:after="0" w:line="234" w:lineRule="atLeast"/>
        <w:ind w:right="270"/>
        <w:jc w:val="both"/>
        <w:rPr>
          <w:rFonts w:asciiTheme="minorHAnsi" w:eastAsia="Times New Roman" w:hAnsiTheme="minorHAnsi" w:cstheme="minorHAnsi"/>
          <w:bCs/>
        </w:rPr>
      </w:pPr>
      <w:r w:rsidRPr="00754A3C">
        <w:rPr>
          <w:rFonts w:asciiTheme="minorHAnsi" w:eastAsia="Times New Roman" w:hAnsiTheme="minorHAnsi" w:cstheme="minorHAnsi"/>
          <w:b/>
          <w:bCs/>
        </w:rPr>
        <w:t>Environment:</w:t>
      </w:r>
      <w:r w:rsidRPr="00754A3C">
        <w:rPr>
          <w:rFonts w:asciiTheme="minorHAnsi" w:eastAsia="Times New Roman" w:hAnsiTheme="minorHAnsi" w:cstheme="minorHAnsi"/>
          <w:bCs/>
        </w:rPr>
        <w:t xml:space="preserve"> FileNet, HTML, CSS, JavaScript, jQuery, Scala, Java, JSP, Core Java, Spring, Swing, Hibernate, JSF, UNIX, SOAP, XML, IBM WebSphere 6.1, Rational Clear Case, Log 4j, IBM DB2.</w:t>
      </w:r>
    </w:p>
    <w:p w:rsidR="00AD4D89" w:rsidRPr="00754A3C" w:rsidRDefault="00AD4D89" w:rsidP="009875F7">
      <w:pPr>
        <w:shd w:val="clear" w:color="auto" w:fill="FFFFFF"/>
        <w:spacing w:after="0" w:line="234" w:lineRule="atLeast"/>
        <w:ind w:right="270"/>
        <w:jc w:val="both"/>
        <w:rPr>
          <w:rFonts w:asciiTheme="minorHAnsi" w:eastAsia="Times New Roman" w:hAnsiTheme="minorHAnsi" w:cstheme="minorHAnsi"/>
          <w:bCs/>
        </w:rPr>
      </w:pPr>
    </w:p>
    <w:p w:rsidR="00AD4D89" w:rsidRPr="00754A3C" w:rsidRDefault="00AD4D89" w:rsidP="009875F7">
      <w:pPr>
        <w:shd w:val="clear" w:color="auto" w:fill="FFFFFF"/>
        <w:spacing w:after="0" w:line="234" w:lineRule="atLeast"/>
        <w:ind w:right="270"/>
        <w:jc w:val="both"/>
        <w:rPr>
          <w:rFonts w:asciiTheme="minorHAnsi" w:eastAsia="Times New Roman" w:hAnsiTheme="minorHAnsi" w:cstheme="minorHAnsi"/>
          <w:bCs/>
        </w:rPr>
      </w:pPr>
    </w:p>
    <w:p w:rsidR="00A13364" w:rsidRPr="00754A3C" w:rsidRDefault="00A13364" w:rsidP="001B0A00">
      <w:pPr>
        <w:shd w:val="clear" w:color="auto" w:fill="FFFFFF"/>
        <w:spacing w:after="0" w:line="234" w:lineRule="atLeast"/>
        <w:ind w:right="270"/>
        <w:jc w:val="both"/>
        <w:rPr>
          <w:rFonts w:asciiTheme="minorHAnsi" w:hAnsiTheme="minorHAnsi" w:cstheme="minorHAnsi"/>
        </w:rPr>
      </w:pPr>
    </w:p>
    <w:p w:rsidR="001B0A00" w:rsidRPr="00754A3C" w:rsidRDefault="001B0A00" w:rsidP="001B0A00">
      <w:pPr>
        <w:shd w:val="clear" w:color="auto" w:fill="FFFFFF"/>
        <w:spacing w:after="0" w:line="234" w:lineRule="atLeast"/>
        <w:ind w:right="270"/>
        <w:jc w:val="both"/>
        <w:rPr>
          <w:rFonts w:asciiTheme="minorHAnsi" w:eastAsia="Times New Roman" w:hAnsiTheme="minorHAnsi" w:cstheme="minorHAnsi"/>
          <w:bCs/>
        </w:rPr>
      </w:pP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Client</w:t>
      </w:r>
      <w:r w:rsidRPr="00754A3C">
        <w:rPr>
          <w:rFonts w:asciiTheme="minorHAnsi" w:hAnsiTheme="minorHAnsi" w:cstheme="minorHAnsi"/>
          <w:b/>
        </w:rPr>
        <w:tab/>
      </w:r>
      <w:r w:rsidRPr="00754A3C">
        <w:rPr>
          <w:rFonts w:asciiTheme="minorHAnsi" w:hAnsiTheme="minorHAnsi" w:cstheme="minorHAnsi"/>
          <w:b/>
        </w:rPr>
        <w:tab/>
        <w:t>: AIG Life Insurance, Hyderabad, India</w:t>
      </w:r>
    </w:p>
    <w:p w:rsidR="0068457F" w:rsidRPr="00754A3C" w:rsidRDefault="0068457F" w:rsidP="003B5757">
      <w:pPr>
        <w:pStyle w:val="NoSpacing"/>
        <w:tabs>
          <w:tab w:val="left" w:pos="720"/>
          <w:tab w:val="left" w:pos="1440"/>
          <w:tab w:val="left" w:pos="2160"/>
          <w:tab w:val="left" w:pos="2880"/>
          <w:tab w:val="left" w:pos="3600"/>
          <w:tab w:val="left" w:pos="4007"/>
        </w:tabs>
        <w:rPr>
          <w:rFonts w:asciiTheme="minorHAnsi" w:hAnsiTheme="minorHAnsi" w:cstheme="minorHAnsi"/>
          <w:b/>
        </w:rPr>
      </w:pPr>
      <w:r w:rsidRPr="00754A3C">
        <w:rPr>
          <w:rFonts w:asciiTheme="minorHAnsi" w:hAnsiTheme="minorHAnsi" w:cstheme="minorHAnsi"/>
          <w:b/>
        </w:rPr>
        <w:t>Duration</w:t>
      </w:r>
      <w:r w:rsidRPr="00754A3C">
        <w:rPr>
          <w:rFonts w:asciiTheme="minorHAnsi" w:hAnsiTheme="minorHAnsi" w:cstheme="minorHAnsi"/>
          <w:b/>
        </w:rPr>
        <w:tab/>
      </w:r>
      <w:r w:rsidR="003B5757" w:rsidRPr="00754A3C">
        <w:rPr>
          <w:rFonts w:asciiTheme="minorHAnsi" w:hAnsiTheme="minorHAnsi" w:cstheme="minorHAnsi"/>
          <w:b/>
        </w:rPr>
        <w:t xml:space="preserve">: </w:t>
      </w:r>
      <w:r w:rsidR="003B5757" w:rsidRPr="00754A3C">
        <w:rPr>
          <w:rFonts w:asciiTheme="minorHAnsi" w:eastAsiaTheme="minorHAnsi" w:hAnsiTheme="minorHAnsi" w:cstheme="minorHAnsi"/>
          <w:b/>
          <w:bCs/>
        </w:rPr>
        <w:t>Oct 2009 – Oct 2010</w:t>
      </w:r>
    </w:p>
    <w:p w:rsidR="0068457F" w:rsidRPr="00754A3C" w:rsidRDefault="0068457F" w:rsidP="0068457F">
      <w:pPr>
        <w:pStyle w:val="NoSpacing"/>
        <w:rPr>
          <w:rFonts w:asciiTheme="minorHAnsi" w:hAnsiTheme="minorHAnsi" w:cstheme="minorHAnsi"/>
          <w:b/>
        </w:rPr>
      </w:pPr>
      <w:r w:rsidRPr="00754A3C">
        <w:rPr>
          <w:rFonts w:asciiTheme="minorHAnsi" w:hAnsiTheme="minorHAnsi" w:cstheme="minorHAnsi"/>
          <w:b/>
        </w:rPr>
        <w:t>Role</w:t>
      </w:r>
      <w:r w:rsidRPr="00754A3C">
        <w:rPr>
          <w:rFonts w:asciiTheme="minorHAnsi" w:hAnsiTheme="minorHAnsi" w:cstheme="minorHAnsi"/>
          <w:b/>
        </w:rPr>
        <w:tab/>
      </w:r>
      <w:r w:rsidRPr="00754A3C">
        <w:rPr>
          <w:rFonts w:asciiTheme="minorHAnsi" w:hAnsiTheme="minorHAnsi" w:cstheme="minorHAnsi"/>
          <w:b/>
        </w:rPr>
        <w:tab/>
        <w:t xml:space="preserve">: Java/UI Developer </w:t>
      </w:r>
    </w:p>
    <w:p w:rsidR="00A13364" w:rsidRPr="00754A3C" w:rsidRDefault="00A13364" w:rsidP="00354540">
      <w:pPr>
        <w:shd w:val="clear" w:color="auto" w:fill="FFFFFF"/>
        <w:spacing w:after="0" w:line="234" w:lineRule="atLeast"/>
        <w:ind w:right="270"/>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Description: </w:t>
      </w:r>
      <w:r w:rsidR="0068457F" w:rsidRPr="00754A3C">
        <w:rPr>
          <w:rFonts w:asciiTheme="minorHAnsi" w:hAnsiTheme="minorHAnsi" w:cstheme="minorHAnsi"/>
        </w:rPr>
        <w:t>This system provides Patient Administration, Billing and Pharmacy Management functions for the hospital. The Major function of this system is to provide and share the patient health records and access with other insurance companies through SOAP services.</w:t>
      </w:r>
    </w:p>
    <w:p w:rsidR="00DD6140" w:rsidRPr="00754A3C" w:rsidRDefault="00A13364" w:rsidP="00DD6140">
      <w:pPr>
        <w:widowControl w:val="0"/>
        <w:tabs>
          <w:tab w:val="left" w:pos="720"/>
        </w:tabs>
        <w:autoSpaceDE w:val="0"/>
        <w:autoSpaceDN w:val="0"/>
        <w:adjustRightInd w:val="0"/>
        <w:spacing w:after="0" w:line="240" w:lineRule="auto"/>
        <w:jc w:val="both"/>
        <w:rPr>
          <w:rFonts w:asciiTheme="minorHAnsi" w:eastAsia="Times New Roman" w:hAnsiTheme="minorHAnsi" w:cstheme="minorHAnsi"/>
          <w:b/>
          <w:bCs/>
        </w:rPr>
      </w:pPr>
      <w:r w:rsidRPr="00754A3C">
        <w:rPr>
          <w:rFonts w:asciiTheme="minorHAnsi" w:eastAsia="Times New Roman" w:hAnsiTheme="minorHAnsi" w:cstheme="minorHAnsi"/>
          <w:b/>
          <w:bCs/>
        </w:rPr>
        <w:t xml:space="preserve">Responsibilities: </w:t>
      </w:r>
    </w:p>
    <w:p w:rsidR="00DD6140" w:rsidRPr="00754A3C" w:rsidRDefault="00DD6140" w:rsidP="001B0A00">
      <w:pPr>
        <w:pStyle w:val="ListParagraph"/>
        <w:widowControl w:val="0"/>
        <w:numPr>
          <w:ilvl w:val="0"/>
          <w:numId w:val="8"/>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Involved in requirements gathering, implementation and setting up the development environment.</w:t>
      </w:r>
    </w:p>
    <w:p w:rsidR="00DD6140" w:rsidRPr="00754A3C" w:rsidRDefault="00DD6140" w:rsidP="001B0A00">
      <w:pPr>
        <w:widowControl w:val="0"/>
        <w:numPr>
          <w:ilvl w:val="0"/>
          <w:numId w:val="7"/>
        </w:numPr>
        <w:tabs>
          <w:tab w:val="left" w:pos="36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Designed components for company's object framework using best practices and J2EE design patterns such as </w:t>
      </w:r>
      <w:r w:rsidRPr="00754A3C">
        <w:rPr>
          <w:rFonts w:asciiTheme="minorHAnsi" w:hAnsiTheme="minorHAnsi" w:cstheme="minorHAnsi"/>
          <w:b/>
        </w:rPr>
        <w:t>Model-View-Controller (MVC)</w:t>
      </w:r>
      <w:proofErr w:type="gramStart"/>
      <w:r w:rsidRPr="00754A3C">
        <w:rPr>
          <w:rFonts w:asciiTheme="minorHAnsi" w:hAnsiTheme="minorHAnsi" w:cstheme="minorHAnsi"/>
          <w:b/>
        </w:rPr>
        <w:t>,Data</w:t>
      </w:r>
      <w:proofErr w:type="gramEnd"/>
      <w:r w:rsidRPr="00754A3C">
        <w:rPr>
          <w:rFonts w:asciiTheme="minorHAnsi" w:hAnsiTheme="minorHAnsi" w:cstheme="minorHAnsi"/>
          <w:b/>
        </w:rPr>
        <w:t xml:space="preserve"> Access Object</w:t>
      </w:r>
      <w:r w:rsidRPr="00754A3C">
        <w:rPr>
          <w:rFonts w:asciiTheme="minorHAnsi" w:hAnsiTheme="minorHAnsi" w:cstheme="minorHAnsi"/>
        </w:rPr>
        <w:t>, Value Object, and Business Delegate.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Actively participated in the complete life cycle of development, from the design phase to implementation Phase.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Creating use cases, class diagrams, activity diagrams and collaboration diagrams.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Responsible for environment setup in </w:t>
      </w:r>
      <w:r w:rsidRPr="00754A3C">
        <w:rPr>
          <w:rFonts w:asciiTheme="minorHAnsi" w:hAnsiTheme="minorHAnsi" w:cstheme="minorHAnsi"/>
          <w:b/>
        </w:rPr>
        <w:t>LINUX</w:t>
      </w:r>
      <w:r w:rsidRPr="00754A3C">
        <w:rPr>
          <w:rFonts w:asciiTheme="minorHAnsi" w:hAnsiTheme="minorHAnsi" w:cstheme="minorHAnsi"/>
        </w:rPr>
        <w:t xml:space="preserve"> environment.</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Played a key role in the development of server-side functionality of handling the requests and responses using Java Servlets.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Created Data Access Object </w:t>
      </w:r>
      <w:r w:rsidRPr="00754A3C">
        <w:rPr>
          <w:rFonts w:asciiTheme="minorHAnsi" w:hAnsiTheme="minorHAnsi" w:cstheme="minorHAnsi"/>
          <w:b/>
        </w:rPr>
        <w:t>(DAO)</w:t>
      </w:r>
      <w:r w:rsidRPr="00754A3C">
        <w:rPr>
          <w:rFonts w:asciiTheme="minorHAnsi" w:hAnsiTheme="minorHAnsi" w:cstheme="minorHAnsi"/>
        </w:rPr>
        <w:t xml:space="preserve"> which is used by the Hibernate API calls to interact with the database.</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HTML, CSS, JavaScript, jQuery</w:t>
      </w:r>
      <w:r w:rsidRPr="00754A3C">
        <w:rPr>
          <w:rFonts w:asciiTheme="minorHAnsi" w:hAnsiTheme="minorHAnsi" w:cstheme="minorHAnsi"/>
        </w:rPr>
        <w:t xml:space="preserve"> for designing the UI.</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Designed and implemented Web Services calls for service provider methods.</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Apache Tomcat</w:t>
      </w:r>
      <w:r w:rsidRPr="00754A3C">
        <w:rPr>
          <w:rFonts w:asciiTheme="minorHAnsi" w:hAnsiTheme="minorHAnsi" w:cstheme="minorHAnsi"/>
        </w:rPr>
        <w:t xml:space="preserve"> as the server to run the application.</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Oracle</w:t>
      </w:r>
      <w:r w:rsidRPr="00754A3C">
        <w:rPr>
          <w:rFonts w:asciiTheme="minorHAnsi" w:hAnsiTheme="minorHAnsi" w:cstheme="minorHAnsi"/>
        </w:rPr>
        <w:t xml:space="preserve"> as the relational database</w:t>
      </w:r>
    </w:p>
    <w:p w:rsidR="009112A0" w:rsidRPr="00754A3C" w:rsidRDefault="009112A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Used </w:t>
      </w:r>
      <w:r w:rsidRPr="00754A3C">
        <w:rPr>
          <w:rFonts w:asciiTheme="minorHAnsi" w:hAnsiTheme="minorHAnsi" w:cstheme="minorHAnsi"/>
          <w:b/>
        </w:rPr>
        <w:t xml:space="preserve">GIT </w:t>
      </w:r>
      <w:r w:rsidRPr="00754A3C">
        <w:rPr>
          <w:rFonts w:asciiTheme="minorHAnsi" w:hAnsiTheme="minorHAnsi" w:cstheme="minorHAnsi"/>
        </w:rPr>
        <w:t>as the version control repository.</w:t>
      </w:r>
    </w:p>
    <w:p w:rsidR="009112A0" w:rsidRPr="00754A3C" w:rsidRDefault="009112A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 xml:space="preserve">Developed unit testing using </w:t>
      </w:r>
      <w:r w:rsidRPr="00754A3C">
        <w:rPr>
          <w:rFonts w:asciiTheme="minorHAnsi" w:hAnsiTheme="minorHAnsi" w:cstheme="minorHAnsi"/>
          <w:b/>
        </w:rPr>
        <w:t>JUnit.</w:t>
      </w:r>
    </w:p>
    <w:p w:rsidR="00DD6140" w:rsidRPr="00754A3C" w:rsidRDefault="00DD6140" w:rsidP="001B0A00">
      <w:pPr>
        <w:widowControl w:val="0"/>
        <w:numPr>
          <w:ilvl w:val="0"/>
          <w:numId w:val="7"/>
        </w:numPr>
        <w:tabs>
          <w:tab w:val="left" w:pos="720"/>
        </w:tabs>
        <w:autoSpaceDE w:val="0"/>
        <w:autoSpaceDN w:val="0"/>
        <w:adjustRightInd w:val="0"/>
        <w:spacing w:after="0" w:line="240" w:lineRule="auto"/>
        <w:ind w:left="360"/>
        <w:jc w:val="both"/>
        <w:rPr>
          <w:rFonts w:asciiTheme="minorHAnsi" w:hAnsiTheme="minorHAnsi" w:cstheme="minorHAnsi"/>
        </w:rPr>
      </w:pPr>
      <w:r w:rsidRPr="00754A3C">
        <w:rPr>
          <w:rFonts w:asciiTheme="minorHAnsi" w:hAnsiTheme="minorHAnsi" w:cstheme="minorHAnsi"/>
        </w:rPr>
        <w:t>Involved in developing new functionality as per the needs of the users.</w:t>
      </w:r>
    </w:p>
    <w:p w:rsidR="00DD6140" w:rsidRPr="00754A3C" w:rsidRDefault="00DD6140" w:rsidP="00DD6140">
      <w:pPr>
        <w:widowControl w:val="0"/>
        <w:tabs>
          <w:tab w:val="left" w:pos="720"/>
        </w:tabs>
        <w:autoSpaceDE w:val="0"/>
        <w:autoSpaceDN w:val="0"/>
        <w:adjustRightInd w:val="0"/>
        <w:spacing w:after="0" w:line="240" w:lineRule="auto"/>
        <w:ind w:left="360"/>
        <w:jc w:val="both"/>
        <w:rPr>
          <w:rFonts w:asciiTheme="minorHAnsi" w:hAnsiTheme="minorHAnsi" w:cstheme="minorHAnsi"/>
        </w:rPr>
      </w:pPr>
    </w:p>
    <w:p w:rsidR="00DD6140" w:rsidRPr="00754A3C" w:rsidRDefault="00DD6140" w:rsidP="00DD6140">
      <w:pPr>
        <w:widowControl w:val="0"/>
        <w:tabs>
          <w:tab w:val="left" w:pos="720"/>
        </w:tabs>
        <w:autoSpaceDE w:val="0"/>
        <w:autoSpaceDN w:val="0"/>
        <w:adjustRightInd w:val="0"/>
        <w:spacing w:after="0" w:line="240" w:lineRule="auto"/>
        <w:jc w:val="both"/>
        <w:rPr>
          <w:rFonts w:asciiTheme="minorHAnsi" w:hAnsiTheme="minorHAnsi" w:cstheme="minorHAnsi"/>
          <w:b/>
        </w:rPr>
      </w:pPr>
      <w:r w:rsidRPr="00754A3C">
        <w:rPr>
          <w:rFonts w:asciiTheme="minorHAnsi" w:hAnsiTheme="minorHAnsi" w:cstheme="minorHAnsi"/>
          <w:b/>
        </w:rPr>
        <w:t xml:space="preserve">Environment: </w:t>
      </w:r>
      <w:r w:rsidRPr="00754A3C">
        <w:rPr>
          <w:rFonts w:asciiTheme="minorHAnsi" w:hAnsiTheme="minorHAnsi" w:cstheme="minorHAnsi"/>
        </w:rPr>
        <w:t>JSP, Servlets, Struts framework, MVC, Java Beans, JDBC, Tomcat, Linux, Oracle 10g, JavaScript,</w:t>
      </w:r>
      <w:r w:rsidR="007342AC" w:rsidRPr="00754A3C">
        <w:rPr>
          <w:rFonts w:asciiTheme="minorHAnsi" w:hAnsiTheme="minorHAnsi" w:cstheme="minorHAnsi"/>
        </w:rPr>
        <w:t xml:space="preserve"> HTML, CSS, JavaScript,</w:t>
      </w:r>
      <w:r w:rsidRPr="00754A3C">
        <w:rPr>
          <w:rFonts w:asciiTheme="minorHAnsi" w:hAnsiTheme="minorHAnsi" w:cstheme="minorHAnsi"/>
        </w:rPr>
        <w:t xml:space="preserve"> jQuery,</w:t>
      </w:r>
      <w:r w:rsidR="007342AC" w:rsidRPr="00754A3C">
        <w:rPr>
          <w:rFonts w:asciiTheme="minorHAnsi" w:hAnsiTheme="minorHAnsi" w:cstheme="minorHAnsi"/>
        </w:rPr>
        <w:t xml:space="preserve"> GIT,</w:t>
      </w:r>
      <w:r w:rsidRPr="00754A3C">
        <w:rPr>
          <w:rFonts w:asciiTheme="minorHAnsi" w:hAnsiTheme="minorHAnsi" w:cstheme="minorHAnsi"/>
        </w:rPr>
        <w:t xml:space="preserve"> JUnit.</w:t>
      </w:r>
    </w:p>
    <w:p w:rsidR="0060055D" w:rsidRPr="00754A3C" w:rsidRDefault="0060055D" w:rsidP="00DD6140">
      <w:pPr>
        <w:shd w:val="clear" w:color="auto" w:fill="FFFFFF"/>
        <w:spacing w:after="0" w:line="234" w:lineRule="atLeast"/>
        <w:ind w:right="270"/>
        <w:jc w:val="both"/>
        <w:rPr>
          <w:rFonts w:asciiTheme="minorHAnsi" w:eastAsia="Times New Roman" w:hAnsiTheme="minorHAnsi" w:cstheme="minorHAnsi"/>
          <w:bCs/>
        </w:rPr>
      </w:pPr>
    </w:p>
    <w:sectPr w:rsidR="0060055D" w:rsidRPr="00754A3C" w:rsidSect="00F40DA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3">
    <w:nsid w:val="0C0E36BA"/>
    <w:multiLevelType w:val="hybridMultilevel"/>
    <w:tmpl w:val="7318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5">
    <w:nsid w:val="0E3423A9"/>
    <w:multiLevelType w:val="hybridMultilevel"/>
    <w:tmpl w:val="724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2B7B2A"/>
    <w:multiLevelType w:val="hybridMultilevel"/>
    <w:tmpl w:val="9D30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16411"/>
    <w:multiLevelType w:val="hybridMultilevel"/>
    <w:tmpl w:val="789A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E48BA"/>
    <w:multiLevelType w:val="hybridMultilevel"/>
    <w:tmpl w:val="9C16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F515AE"/>
    <w:multiLevelType w:val="hybridMultilevel"/>
    <w:tmpl w:val="B2F043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735B2D65"/>
    <w:multiLevelType w:val="hybridMultilevel"/>
    <w:tmpl w:val="747E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5"/>
  </w:num>
  <w:num w:numId="5">
    <w:abstractNumId w:val="7"/>
  </w:num>
  <w:num w:numId="6">
    <w:abstractNumId w:val="12"/>
  </w:num>
  <w:num w:numId="7">
    <w:abstractNumId w:val="6"/>
  </w:num>
  <w:num w:numId="8">
    <w:abstractNumId w:val="8"/>
  </w:num>
  <w:num w:numId="9">
    <w:abstractNumId w:val="1"/>
  </w:num>
  <w:num w:numId="10">
    <w:abstractNumId w:val="2"/>
  </w:num>
  <w:num w:numId="11">
    <w:abstractNumId w:val="9"/>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14"/>
    <w:rsid w:val="00073ABB"/>
    <w:rsid w:val="00091B17"/>
    <w:rsid w:val="000A5AD4"/>
    <w:rsid w:val="000B147A"/>
    <w:rsid w:val="00102CF4"/>
    <w:rsid w:val="00150529"/>
    <w:rsid w:val="001650F8"/>
    <w:rsid w:val="0019297D"/>
    <w:rsid w:val="001B0A00"/>
    <w:rsid w:val="001D0638"/>
    <w:rsid w:val="001E3407"/>
    <w:rsid w:val="001F4D3F"/>
    <w:rsid w:val="00211211"/>
    <w:rsid w:val="00266C0A"/>
    <w:rsid w:val="002A20F3"/>
    <w:rsid w:val="002A5205"/>
    <w:rsid w:val="002D25FB"/>
    <w:rsid w:val="002D674C"/>
    <w:rsid w:val="00354540"/>
    <w:rsid w:val="00372E89"/>
    <w:rsid w:val="003937CE"/>
    <w:rsid w:val="003960B0"/>
    <w:rsid w:val="003A6ACD"/>
    <w:rsid w:val="003B5757"/>
    <w:rsid w:val="003B7564"/>
    <w:rsid w:val="003E68A4"/>
    <w:rsid w:val="003F1BF4"/>
    <w:rsid w:val="00407F14"/>
    <w:rsid w:val="0047491E"/>
    <w:rsid w:val="004873BB"/>
    <w:rsid w:val="00487C86"/>
    <w:rsid w:val="004C3E5C"/>
    <w:rsid w:val="004F50D0"/>
    <w:rsid w:val="00517C0A"/>
    <w:rsid w:val="005B49B9"/>
    <w:rsid w:val="005C4976"/>
    <w:rsid w:val="0060055D"/>
    <w:rsid w:val="00663CEB"/>
    <w:rsid w:val="0068457F"/>
    <w:rsid w:val="0068713F"/>
    <w:rsid w:val="006A660D"/>
    <w:rsid w:val="006C0CF4"/>
    <w:rsid w:val="006E6DDA"/>
    <w:rsid w:val="00706238"/>
    <w:rsid w:val="007114F8"/>
    <w:rsid w:val="0072790F"/>
    <w:rsid w:val="00727A80"/>
    <w:rsid w:val="007342AC"/>
    <w:rsid w:val="007401DF"/>
    <w:rsid w:val="00742261"/>
    <w:rsid w:val="00754A3C"/>
    <w:rsid w:val="0075559B"/>
    <w:rsid w:val="007960BD"/>
    <w:rsid w:val="007D2FD1"/>
    <w:rsid w:val="007F065A"/>
    <w:rsid w:val="008104FD"/>
    <w:rsid w:val="00876AAF"/>
    <w:rsid w:val="008B26A1"/>
    <w:rsid w:val="008E7EC3"/>
    <w:rsid w:val="009112A0"/>
    <w:rsid w:val="00924960"/>
    <w:rsid w:val="00932262"/>
    <w:rsid w:val="00933C30"/>
    <w:rsid w:val="009875F7"/>
    <w:rsid w:val="009C278E"/>
    <w:rsid w:val="009E01D8"/>
    <w:rsid w:val="00A13364"/>
    <w:rsid w:val="00A2491C"/>
    <w:rsid w:val="00A50528"/>
    <w:rsid w:val="00A66796"/>
    <w:rsid w:val="00A84558"/>
    <w:rsid w:val="00AA279E"/>
    <w:rsid w:val="00AA2E09"/>
    <w:rsid w:val="00AD4D89"/>
    <w:rsid w:val="00BC036C"/>
    <w:rsid w:val="00BD7505"/>
    <w:rsid w:val="00C4334C"/>
    <w:rsid w:val="00C709B8"/>
    <w:rsid w:val="00CD17E4"/>
    <w:rsid w:val="00D26005"/>
    <w:rsid w:val="00D45235"/>
    <w:rsid w:val="00D60825"/>
    <w:rsid w:val="00DD5E07"/>
    <w:rsid w:val="00DD6140"/>
    <w:rsid w:val="00DD7785"/>
    <w:rsid w:val="00DE6CAE"/>
    <w:rsid w:val="00E351ED"/>
    <w:rsid w:val="00E4188E"/>
    <w:rsid w:val="00E94E56"/>
    <w:rsid w:val="00EA7883"/>
    <w:rsid w:val="00EC6D9F"/>
    <w:rsid w:val="00ED3181"/>
    <w:rsid w:val="00F127F6"/>
    <w:rsid w:val="00F40DA9"/>
    <w:rsid w:val="00F7421D"/>
    <w:rsid w:val="00F777AE"/>
    <w:rsid w:val="00FA6A3F"/>
    <w:rsid w:val="00FB04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AC45B-3FEA-407F-9340-EA52D517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F14"/>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F14"/>
  </w:style>
  <w:style w:type="paragraph" w:customStyle="1" w:styleId="workdescription">
    <w:name w:val="work_description"/>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07F14"/>
    <w:pPr>
      <w:ind w:left="720"/>
      <w:contextualSpacing/>
    </w:pPr>
  </w:style>
  <w:style w:type="paragraph" w:styleId="NoSpacing">
    <w:name w:val="No Spacing"/>
    <w:uiPriority w:val="1"/>
    <w:qFormat/>
    <w:rsid w:val="00407F14"/>
    <w:rPr>
      <w:rFonts w:ascii="Calibri" w:eastAsia="Calibri" w:hAnsi="Calibri" w:cs="Times New Roman"/>
      <w:sz w:val="22"/>
      <w:szCs w:val="22"/>
    </w:rPr>
  </w:style>
  <w:style w:type="character" w:styleId="Hyperlink">
    <w:name w:val="Hyperlink"/>
    <w:uiPriority w:val="99"/>
    <w:unhideWhenUsed/>
    <w:rsid w:val="00407F14"/>
    <w:rPr>
      <w:color w:val="0563C1"/>
      <w:u w:val="single"/>
    </w:rPr>
  </w:style>
  <w:style w:type="table" w:styleId="TableGrid">
    <w:name w:val="Table Grid"/>
    <w:basedOn w:val="TableNormal"/>
    <w:uiPriority w:val="59"/>
    <w:rsid w:val="00407F14"/>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407F14"/>
    <w:rPr>
      <w:rFonts w:cs="Times New Roman"/>
    </w:rPr>
  </w:style>
  <w:style w:type="paragraph" w:styleId="NormalWeb">
    <w:name w:val="Normal (Web)"/>
    <w:basedOn w:val="Normal"/>
    <w:uiPriority w:val="99"/>
    <w:unhideWhenUsed/>
    <w:rsid w:val="00407F14"/>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rsid w:val="00407F14"/>
  </w:style>
  <w:style w:type="paragraph" w:styleId="HTMLPreformatted">
    <w:name w:val="HTML Preformatted"/>
    <w:basedOn w:val="Normal"/>
    <w:link w:val="HTMLPreformattedChar"/>
    <w:uiPriority w:val="99"/>
    <w:semiHidden/>
    <w:unhideWhenUsed/>
    <w:rsid w:val="0040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407F14"/>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407F14"/>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407F14"/>
    <w:rPr>
      <w:rFonts w:ascii="Calibri Light" w:eastAsia="Times New Roman" w:hAnsi="Calibri Light" w:cs="Times New Roman"/>
      <w:spacing w:val="-10"/>
      <w:kern w:val="28"/>
      <w:sz w:val="56"/>
      <w:szCs w:val="56"/>
    </w:rPr>
  </w:style>
  <w:style w:type="paragraph" w:styleId="Header">
    <w:name w:val="header"/>
    <w:basedOn w:val="Normal"/>
    <w:link w:val="HeaderChar"/>
    <w:unhideWhenUsed/>
    <w:rsid w:val="00407F14"/>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407F14"/>
    <w:rPr>
      <w:rFonts w:ascii="Times New Roman" w:eastAsia="Times New Roman" w:hAnsi="Times New Roman" w:cs="Times New Roman"/>
    </w:rPr>
  </w:style>
  <w:style w:type="character" w:customStyle="1" w:styleId="normalchar">
    <w:name w:val="normal__char"/>
    <w:basedOn w:val="DefaultParagraphFont"/>
    <w:rsid w:val="00407F14"/>
  </w:style>
  <w:style w:type="character" w:customStyle="1" w:styleId="plain0020textchar">
    <w:name w:val="plain_0020text__char"/>
    <w:basedOn w:val="DefaultParagraphFont"/>
    <w:rsid w:val="00407F14"/>
  </w:style>
  <w:style w:type="paragraph" w:customStyle="1" w:styleId="ListStyle">
    <w:name w:val="ListStyle"/>
    <w:rsid w:val="00407F14"/>
    <w:pPr>
      <w:suppressAutoHyphens/>
    </w:pPr>
    <w:rPr>
      <w:rFonts w:ascii="Times New Roman" w:eastAsia="Arial" w:hAnsi="Times New Roman" w:cs="Times New Roman"/>
      <w:sz w:val="20"/>
      <w:szCs w:val="20"/>
      <w:lang w:eastAsia="hi-IN" w:bidi="hi-IN"/>
    </w:rPr>
  </w:style>
  <w:style w:type="paragraph" w:customStyle="1" w:styleId="msonormalcxspmiddlecxspmiddle">
    <w:name w:val="msonormal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rsid w:val="00407F14"/>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407F14"/>
  </w:style>
  <w:style w:type="character" w:customStyle="1" w:styleId="highlight">
    <w:name w:val="highlight"/>
    <w:rsid w:val="00407F14"/>
  </w:style>
  <w:style w:type="character" w:customStyle="1" w:styleId="bold">
    <w:name w:val="bold"/>
    <w:rsid w:val="00407F14"/>
  </w:style>
  <w:style w:type="paragraph" w:styleId="BalloonText">
    <w:name w:val="Balloon Text"/>
    <w:basedOn w:val="Normal"/>
    <w:link w:val="BalloonTextChar"/>
    <w:uiPriority w:val="99"/>
    <w:semiHidden/>
    <w:unhideWhenUsed/>
    <w:rsid w:val="00407F14"/>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407F14"/>
    <w:rPr>
      <w:rFonts w:ascii="Segoe UI" w:eastAsia="Calibri" w:hAnsi="Segoe UI" w:cs="Times New Roman"/>
      <w:sz w:val="18"/>
      <w:szCs w:val="18"/>
    </w:rPr>
  </w:style>
  <w:style w:type="character" w:customStyle="1" w:styleId="NormalVerdanaChar1">
    <w:name w:val="Normal + Verdana Char1"/>
    <w:link w:val="NormalVerdana"/>
    <w:locked/>
    <w:rsid w:val="0019297D"/>
    <w:rPr>
      <w:rFonts w:ascii="Verdana" w:hAnsi="Verdana"/>
    </w:rPr>
  </w:style>
  <w:style w:type="paragraph" w:customStyle="1" w:styleId="NormalVerdana">
    <w:name w:val="Normal + Verdana"/>
    <w:basedOn w:val="Normal"/>
    <w:link w:val="NormalVerdanaChar1"/>
    <w:rsid w:val="0019297D"/>
    <w:pPr>
      <w:spacing w:after="0" w:line="240" w:lineRule="auto"/>
    </w:pPr>
    <w:rPr>
      <w:rFonts w:ascii="Verdana" w:eastAsiaTheme="minorHAnsi" w:hAnsi="Verdana" w:cstheme="minorBidi"/>
      <w:sz w:val="24"/>
      <w:szCs w:val="24"/>
    </w:rPr>
  </w:style>
  <w:style w:type="paragraph" w:customStyle="1" w:styleId="Normal1">
    <w:name w:val="Normal1"/>
    <w:rsid w:val="0019297D"/>
    <w:rPr>
      <w:rFonts w:ascii="Times New Roman" w:eastAsia="Times New Roman" w:hAnsi="Times New Roman" w:cs="Times New Roman"/>
      <w:color w:val="000000"/>
    </w:rPr>
  </w:style>
  <w:style w:type="paragraph" w:styleId="PlainText">
    <w:name w:val="Plain Text"/>
    <w:basedOn w:val="Normal"/>
    <w:link w:val="PlainTextChar"/>
    <w:rsid w:val="005C4976"/>
    <w:pPr>
      <w:spacing w:after="0" w:line="240" w:lineRule="auto"/>
    </w:pPr>
    <w:rPr>
      <w:szCs w:val="21"/>
    </w:rPr>
  </w:style>
  <w:style w:type="character" w:customStyle="1" w:styleId="PlainTextChar">
    <w:name w:val="Plain Text Char"/>
    <w:basedOn w:val="DefaultParagraphFont"/>
    <w:link w:val="PlainText"/>
    <w:rsid w:val="005C4976"/>
    <w:rPr>
      <w:rFonts w:ascii="Calibri" w:eastAsia="Calibri" w:hAnsi="Calibri" w:cs="Times New Roman"/>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h88.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Ambati,Bharadwaj</dc:creator>
  <cp:keywords/>
  <dc:description/>
  <cp:lastModifiedBy>Shashank Sharma</cp:lastModifiedBy>
  <cp:revision>2</cp:revision>
  <dcterms:created xsi:type="dcterms:W3CDTF">2018-04-24T15:55:00Z</dcterms:created>
  <dcterms:modified xsi:type="dcterms:W3CDTF">2018-04-24T15:55:00Z</dcterms:modified>
</cp:coreProperties>
</file>