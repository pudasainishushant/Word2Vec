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70A8" w:rsidRPr="00B91215" w:rsidRDefault="009B70A8" w:rsidP="00D94DB5">
      <w:pPr>
        <w:jc w:val="center"/>
        <w:rPr>
          <w:rFonts w:cs="Times New Roman"/>
          <w:b/>
          <w:spacing w:val="-2"/>
          <w:sz w:val="24"/>
          <w:szCs w:val="24"/>
          <w:lang w:val="en-IN"/>
        </w:rPr>
      </w:pPr>
    </w:p>
    <w:p w:rsidR="009B70A8" w:rsidRPr="00B91215" w:rsidRDefault="009B70A8" w:rsidP="00C04450">
      <w:pPr>
        <w:jc w:val="center"/>
        <w:rPr>
          <w:rFonts w:cs="Times New Roman"/>
          <w:b/>
          <w:spacing w:val="-2"/>
          <w:sz w:val="24"/>
          <w:szCs w:val="24"/>
          <w:lang w:val="en-IN"/>
        </w:rPr>
      </w:pPr>
    </w:p>
    <w:p w:rsidR="009B70A8" w:rsidRPr="00B91215" w:rsidRDefault="009B70A8" w:rsidP="00C04450">
      <w:pPr>
        <w:jc w:val="center"/>
        <w:rPr>
          <w:rFonts w:cs="Times New Roman"/>
          <w:b/>
          <w:spacing w:val="-2"/>
          <w:sz w:val="24"/>
          <w:szCs w:val="24"/>
          <w:lang w:val="en-IN"/>
        </w:rPr>
      </w:pPr>
    </w:p>
    <w:p w:rsidR="00C04450" w:rsidRPr="00B91215" w:rsidRDefault="00432459" w:rsidP="00C04450">
      <w:pPr>
        <w:jc w:val="center"/>
        <w:rPr>
          <w:rFonts w:cs="Times New Roman"/>
          <w:b/>
          <w:spacing w:val="-2"/>
          <w:sz w:val="24"/>
          <w:szCs w:val="24"/>
          <w:lang w:val="en-IN"/>
        </w:rPr>
      </w:pPr>
      <w:r w:rsidRPr="00B91215">
        <w:rPr>
          <w:rFonts w:cs="Times New Roman"/>
          <w:b/>
          <w:spacing w:val="-2"/>
          <w:sz w:val="24"/>
          <w:szCs w:val="24"/>
          <w:lang w:val="en-IN"/>
        </w:rPr>
        <w:t>Name: BHUWAN ADHIKARI</w:t>
      </w:r>
    </w:p>
    <w:p w:rsidR="00C04450" w:rsidRPr="00B91215" w:rsidRDefault="00432459" w:rsidP="00C04450">
      <w:pPr>
        <w:jc w:val="center"/>
        <w:rPr>
          <w:rFonts w:cs="Times New Roman"/>
          <w:b/>
          <w:spacing w:val="-2"/>
          <w:sz w:val="24"/>
          <w:szCs w:val="24"/>
          <w:lang w:val="en-IN"/>
        </w:rPr>
      </w:pPr>
      <w:r w:rsidRPr="00B91215">
        <w:rPr>
          <w:rFonts w:cs="Times New Roman"/>
          <w:b/>
          <w:spacing w:val="-2"/>
          <w:sz w:val="24"/>
          <w:szCs w:val="24"/>
          <w:lang w:val="en-IN"/>
        </w:rPr>
        <w:t xml:space="preserve">Phone: </w:t>
      </w:r>
      <w:r w:rsidR="00040FB4" w:rsidRPr="00B91215">
        <w:rPr>
          <w:rFonts w:cs="Times New Roman"/>
          <w:b/>
          <w:spacing w:val="-2"/>
          <w:sz w:val="24"/>
          <w:szCs w:val="24"/>
          <w:lang w:val="en-IN"/>
        </w:rPr>
        <w:t>516</w:t>
      </w:r>
      <w:r w:rsidR="00240C62">
        <w:rPr>
          <w:rFonts w:cs="Times New Roman"/>
          <w:b/>
          <w:spacing w:val="-2"/>
          <w:sz w:val="24"/>
          <w:szCs w:val="24"/>
          <w:lang w:val="en-IN"/>
        </w:rPr>
        <w:t>-</w:t>
      </w:r>
      <w:r w:rsidR="00040FB4" w:rsidRPr="00B91215">
        <w:rPr>
          <w:rFonts w:cs="Times New Roman"/>
          <w:b/>
          <w:spacing w:val="-2"/>
          <w:sz w:val="24"/>
          <w:szCs w:val="24"/>
          <w:lang w:val="en-IN"/>
        </w:rPr>
        <w:t>353</w:t>
      </w:r>
      <w:r w:rsidR="00240C62">
        <w:rPr>
          <w:rFonts w:cs="Times New Roman"/>
          <w:b/>
          <w:spacing w:val="-2"/>
          <w:sz w:val="24"/>
          <w:szCs w:val="24"/>
          <w:lang w:val="en-IN"/>
        </w:rPr>
        <w:t>-</w:t>
      </w:r>
      <w:bookmarkStart w:id="0" w:name="_GoBack"/>
      <w:bookmarkEnd w:id="0"/>
      <w:r w:rsidR="00040FB4" w:rsidRPr="00B91215">
        <w:rPr>
          <w:rFonts w:cs="Times New Roman"/>
          <w:b/>
          <w:spacing w:val="-2"/>
          <w:sz w:val="24"/>
          <w:szCs w:val="24"/>
          <w:lang w:val="en-IN"/>
        </w:rPr>
        <w:t>1151</w:t>
      </w:r>
    </w:p>
    <w:p w:rsidR="00432459" w:rsidRPr="00B91215" w:rsidRDefault="00432459" w:rsidP="00C04450">
      <w:pPr>
        <w:jc w:val="center"/>
        <w:rPr>
          <w:rFonts w:cs="Times New Roman"/>
          <w:b/>
          <w:spacing w:val="-2"/>
          <w:sz w:val="24"/>
          <w:szCs w:val="24"/>
          <w:lang w:val="en-IN"/>
        </w:rPr>
      </w:pPr>
      <w:r w:rsidRPr="00B91215">
        <w:rPr>
          <w:rFonts w:cs="Times New Roman"/>
          <w:b/>
          <w:spacing w:val="-2"/>
          <w:sz w:val="24"/>
          <w:szCs w:val="24"/>
          <w:lang w:val="en-IN"/>
        </w:rPr>
        <w:t xml:space="preserve">Email: </w:t>
      </w:r>
      <w:hyperlink r:id="rId7" w:history="1">
        <w:r w:rsidRPr="00B91215">
          <w:rPr>
            <w:rStyle w:val="Hyperlink"/>
            <w:rFonts w:cs="Times New Roman"/>
            <w:b/>
            <w:color w:val="auto"/>
            <w:spacing w:val="-2"/>
            <w:sz w:val="24"/>
            <w:szCs w:val="24"/>
            <w:lang w:val="en-IN"/>
          </w:rPr>
          <w:t>bhuwanadhikari77@gmail.com</w:t>
        </w:r>
      </w:hyperlink>
    </w:p>
    <w:p w:rsidR="00432459" w:rsidRPr="00B91215" w:rsidRDefault="00432459">
      <w:pPr>
        <w:jc w:val="both"/>
        <w:rPr>
          <w:rFonts w:cs="Times New Roman"/>
          <w:b/>
          <w:spacing w:val="-2"/>
        </w:rPr>
      </w:pPr>
    </w:p>
    <w:p w:rsidR="00C13393" w:rsidRPr="00B91215" w:rsidRDefault="00C13393" w:rsidP="00C13393">
      <w:pPr>
        <w:pStyle w:val="BodyText"/>
      </w:pPr>
    </w:p>
    <w:p w:rsidR="00432459" w:rsidRPr="00B91215" w:rsidRDefault="00432459">
      <w:pPr>
        <w:jc w:val="both"/>
        <w:rPr>
          <w:rFonts w:cs="Book Antiqua"/>
          <w:spacing w:val="-1"/>
        </w:rPr>
      </w:pPr>
      <w:r w:rsidRPr="00B91215">
        <w:rPr>
          <w:rFonts w:cs="Times New Roman"/>
          <w:b/>
          <w:spacing w:val="-2"/>
          <w:u w:val="single" w:color="000000"/>
        </w:rPr>
        <w:t>PROFESSIONAL SUMMARY:</w:t>
      </w:r>
    </w:p>
    <w:p w:rsidR="00432459" w:rsidRPr="00B91215" w:rsidRDefault="00432459">
      <w:pPr>
        <w:pStyle w:val="BodyText"/>
        <w:tabs>
          <w:tab w:val="left" w:pos="2522"/>
        </w:tabs>
        <w:spacing w:before="1"/>
        <w:ind w:left="0"/>
        <w:jc w:val="both"/>
        <w:rPr>
          <w:rFonts w:cs="Book Antiqua"/>
          <w:spacing w:val="-1"/>
        </w:rPr>
      </w:pPr>
    </w:p>
    <w:p w:rsidR="00432459" w:rsidRDefault="00173CA2" w:rsidP="00C13393">
      <w:pPr>
        <w:pStyle w:val="BodyText"/>
        <w:tabs>
          <w:tab w:val="left" w:pos="2522"/>
        </w:tabs>
        <w:spacing w:before="1"/>
        <w:ind w:left="0"/>
        <w:jc w:val="both"/>
        <w:rPr>
          <w:rFonts w:ascii="Calibri" w:hAnsi="Calibri" w:cs="Calibri"/>
          <w:spacing w:val="-1"/>
        </w:rPr>
      </w:pPr>
      <w:r>
        <w:rPr>
          <w:rFonts w:ascii="Calibri" w:hAnsi="Calibri" w:cs="Calibri"/>
          <w:spacing w:val="-1"/>
        </w:rPr>
        <w:t>Over 7</w:t>
      </w:r>
      <w:r w:rsidR="00AD4CDA" w:rsidRPr="00B91215">
        <w:rPr>
          <w:rFonts w:ascii="Calibri" w:hAnsi="Calibri" w:cs="Calibri"/>
          <w:spacing w:val="-1"/>
        </w:rPr>
        <w:t xml:space="preserve">+ </w:t>
      </w:r>
      <w:r w:rsidR="00432459" w:rsidRPr="00B91215">
        <w:rPr>
          <w:rFonts w:ascii="Calibri" w:hAnsi="Calibri" w:cs="Calibri"/>
          <w:spacing w:val="-1"/>
        </w:rPr>
        <w:t xml:space="preserve">years of IT Experience in </w:t>
      </w:r>
      <w:r w:rsidR="001E2E34" w:rsidRPr="00B91215">
        <w:rPr>
          <w:rFonts w:ascii="Calibri" w:hAnsi="Calibri" w:cs="Calibri"/>
          <w:spacing w:val="-1"/>
        </w:rPr>
        <w:t xml:space="preserve">Database Design and </w:t>
      </w:r>
      <w:r w:rsidR="00432459" w:rsidRPr="00B91215">
        <w:rPr>
          <w:rFonts w:ascii="Calibri" w:hAnsi="Calibri" w:cs="Calibri"/>
          <w:spacing w:val="-1"/>
        </w:rPr>
        <w:t>developer and Lead in Microsoft SQL Server 2000/2005/2008R2/2012/2014</w:t>
      </w:r>
      <w:r w:rsidR="00AD4CDA" w:rsidRPr="00B91215">
        <w:rPr>
          <w:rFonts w:ascii="Calibri" w:hAnsi="Calibri" w:cs="Calibri"/>
          <w:spacing w:val="-1"/>
        </w:rPr>
        <w:t>.</w:t>
      </w:r>
      <w:r w:rsidR="00432459" w:rsidRPr="00B91215">
        <w:rPr>
          <w:rFonts w:ascii="Calibri" w:hAnsi="Calibri" w:cs="Calibri"/>
          <w:spacing w:val="-1"/>
        </w:rPr>
        <w:t xml:space="preserve"> </w:t>
      </w:r>
      <w:r w:rsidR="001E2E34" w:rsidRPr="00B91215">
        <w:rPr>
          <w:rFonts w:ascii="Calibri" w:hAnsi="Calibri" w:cs="Calibri"/>
          <w:spacing w:val="-1"/>
        </w:rPr>
        <w:t xml:space="preserve">Worked </w:t>
      </w:r>
      <w:r w:rsidR="00432459" w:rsidRPr="00B91215">
        <w:rPr>
          <w:rFonts w:ascii="Calibri" w:hAnsi="Calibri" w:cs="Calibri"/>
          <w:spacing w:val="-1"/>
        </w:rPr>
        <w:t xml:space="preserve">on various business domains like Financial, </w:t>
      </w:r>
      <w:r w:rsidR="00552237" w:rsidRPr="00B91215">
        <w:rPr>
          <w:rFonts w:ascii="Calibri" w:hAnsi="Calibri" w:cs="Calibri"/>
          <w:spacing w:val="-1"/>
        </w:rPr>
        <w:t>Airline</w:t>
      </w:r>
      <w:r w:rsidR="00432459" w:rsidRPr="00B91215">
        <w:rPr>
          <w:rFonts w:ascii="Calibri" w:hAnsi="Calibri" w:cs="Calibri"/>
          <w:spacing w:val="-1"/>
        </w:rPr>
        <w:t xml:space="preserve"> and </w:t>
      </w:r>
      <w:r w:rsidR="001E2E34" w:rsidRPr="00B91215">
        <w:rPr>
          <w:rFonts w:ascii="Calibri" w:hAnsi="Calibri" w:cs="Calibri"/>
          <w:spacing w:val="-1"/>
        </w:rPr>
        <w:t xml:space="preserve">Insurance. </w:t>
      </w:r>
    </w:p>
    <w:p w:rsidR="00E47CE3" w:rsidRPr="00B91215" w:rsidRDefault="00E47CE3" w:rsidP="00C13393">
      <w:pPr>
        <w:pStyle w:val="BodyText"/>
        <w:tabs>
          <w:tab w:val="left" w:pos="2522"/>
        </w:tabs>
        <w:spacing w:before="1"/>
        <w:ind w:left="0"/>
        <w:jc w:val="both"/>
        <w:rPr>
          <w:rFonts w:ascii="Calibri" w:hAnsi="Calibri" w:cs="Calibri"/>
          <w:spacing w:val="-1"/>
        </w:rPr>
      </w:pPr>
    </w:p>
    <w:p w:rsidR="00C13393" w:rsidRPr="00B91215" w:rsidRDefault="00C13393" w:rsidP="009B70A8">
      <w:pPr>
        <w:pStyle w:val="BodyText"/>
        <w:numPr>
          <w:ilvl w:val="0"/>
          <w:numId w:val="2"/>
        </w:numPr>
        <w:tabs>
          <w:tab w:val="clear" w:pos="1542"/>
          <w:tab w:val="num" w:pos="720"/>
          <w:tab w:val="left" w:pos="2522"/>
        </w:tabs>
        <w:spacing w:before="1"/>
        <w:ind w:left="720"/>
        <w:jc w:val="both"/>
        <w:rPr>
          <w:b/>
          <w:spacing w:val="-1"/>
          <w:sz w:val="24"/>
          <w:szCs w:val="24"/>
          <w:u w:val="single" w:color="000000"/>
        </w:rPr>
      </w:pPr>
      <w:r w:rsidRPr="00B91215">
        <w:rPr>
          <w:rFonts w:ascii="Calibri" w:hAnsi="Calibri" w:cs="Calibri"/>
          <w:spacing w:val="-1"/>
        </w:rPr>
        <w:t>Excellent analytical, communication and interpersonal skills. Proficient in technical writing and presentations and a good team player.</w:t>
      </w:r>
    </w:p>
    <w:p w:rsidR="00C13393" w:rsidRPr="00B91215" w:rsidRDefault="00C13393"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Excellent knowledge in creating Databases, Tables, Stored Procedures, DDL/DML Triggers, Views, User defined data types, functions, Cursors and Indexes using T-SQL.</w:t>
      </w:r>
    </w:p>
    <w:p w:rsidR="00C13393" w:rsidRPr="00B91215" w:rsidRDefault="00C13393"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Designed Dashboards, Scorecards and reports using multiple KPI's, OLAP charts and SSRS Reports with PPS.</w:t>
      </w:r>
    </w:p>
    <w:p w:rsidR="00C13393" w:rsidRPr="00B91215" w:rsidRDefault="00C13393"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Experience in report writing using SQL Server Reporting Services (SSRS) and creating various types of reports like drill down, Parameterized, Cascading, Conditional, Table, Matrix, Chart and Sub Reports.</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rPr>
        <w:t xml:space="preserve">Experience in Leading, developing, monitoring, extracting and transforming data using DTS/SSIS, Import </w:t>
      </w:r>
      <w:r w:rsidRPr="00B91215">
        <w:rPr>
          <w:rFonts w:ascii="Calibri" w:hAnsi="Calibri" w:cs="Calibri"/>
          <w:spacing w:val="-1"/>
        </w:rPr>
        <w:t>Export Wizard, and Bulk Insert.</w:t>
      </w:r>
    </w:p>
    <w:p w:rsidR="00C13393" w:rsidRPr="00B91215" w:rsidRDefault="00C13393"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Experience in Data Conversion and Data Migration using SSIS and DTS services across different databases like MS access and flat files.</w:t>
      </w:r>
    </w:p>
    <w:p w:rsidR="00C13393" w:rsidRPr="00B91215" w:rsidRDefault="00C13393"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Developing reports on SSRS on SQL Server (2000/2005/2008/2012/2014).  Good knowledge of SSAS, OLAP cube and Architecture.</w:t>
      </w:r>
    </w:p>
    <w:p w:rsidR="00AD4CDA" w:rsidRPr="00B91215" w:rsidRDefault="00AD4CDA"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B91215">
        <w:rPr>
          <w:rFonts w:ascii="Calibri" w:hAnsi="Calibri" w:cs="Calibri"/>
        </w:rPr>
        <w:t>Versatile with SQL Server 2014/2012/2008/2008R2 Management Studio, SQL Server Integration Services (SSIS), Query Analyzer, Profiler, SQL Server Reporting Services (SSRS) and SQL Server Analysis Services (SSAS) in BIDS.</w:t>
      </w:r>
    </w:p>
    <w:p w:rsidR="00AD4CDA" w:rsidRPr="00B91215" w:rsidRDefault="00AD4CDA"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B91215">
        <w:rPr>
          <w:rFonts w:ascii="Calibri" w:hAnsi="Calibri" w:cs="Calibri"/>
        </w:rPr>
        <w:t>Proficient in installation, maintenance and configuration of SQL Server.</w:t>
      </w:r>
    </w:p>
    <w:p w:rsidR="00AD4CDA" w:rsidRPr="00B91215" w:rsidRDefault="00AD4CDA"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B91215">
        <w:rPr>
          <w:rFonts w:ascii="Calibri" w:hAnsi="Calibri" w:cs="Calibri"/>
        </w:rPr>
        <w:t>Knowledge of Data Extraction, Transformation and Loading (ETL) between Homogenous and Heterogeneous (Excel, Flat file, CSV) systems using SSIS.</w:t>
      </w:r>
    </w:p>
    <w:p w:rsidR="00AD4CDA" w:rsidRPr="00B91215" w:rsidRDefault="00AD4CDA"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B91215">
        <w:rPr>
          <w:rFonts w:ascii="Calibri" w:hAnsi="Calibri" w:cs="Calibri"/>
        </w:rPr>
        <w:t>Expertise in Creating, Configuring and Fine-tuning ETL data flow using SSIS and creating workflows/mappings to extract data from SQL Server using SSIS.</w:t>
      </w:r>
    </w:p>
    <w:p w:rsidR="00AD4CDA" w:rsidRDefault="00AD4CDA"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B91215">
        <w:rPr>
          <w:rFonts w:ascii="Calibri" w:hAnsi="Calibri" w:cs="Calibri"/>
        </w:rPr>
        <w:t>Experience in enhancing, optimizing and deploying SSIS package from development sever to production server.</w:t>
      </w:r>
    </w:p>
    <w:p w:rsidR="00455B87" w:rsidRDefault="00455B87"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455B87">
        <w:rPr>
          <w:rFonts w:ascii="Calibri" w:hAnsi="Calibri" w:cs="Calibri"/>
        </w:rPr>
        <w:t>Expertise in Power BI, Power BI Pro, Power BI Mobile.</w:t>
      </w:r>
    </w:p>
    <w:p w:rsidR="00455B87" w:rsidRPr="00B91215" w:rsidRDefault="00455B87"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455B87">
        <w:rPr>
          <w:rFonts w:ascii="Calibri" w:hAnsi="Calibri" w:cs="Calibri"/>
        </w:rPr>
        <w:t>Experience in BI reporting solutions in Power BI, Reporting services (SSRS), Tableau and MicroStrategy.</w:t>
      </w:r>
    </w:p>
    <w:p w:rsidR="00AD4CDA" w:rsidRPr="00B91215" w:rsidRDefault="00AD4CDA"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B91215">
        <w:rPr>
          <w:rFonts w:ascii="Calibri" w:hAnsi="Calibri" w:cs="Calibri"/>
        </w:rPr>
        <w:t>Proficient in writing Parameterized Queries for generating Tabular reports, Matrix (Cross /tab Report) reports, Sub Reports, distributed reports and ad-hoc reports using Global variables, Expressions, and Functions, Defining data sources, Sorting data and Subtotals for the reports using SSRS 2008/2012.</w:t>
      </w:r>
    </w:p>
    <w:p w:rsidR="00AD4CDA" w:rsidRPr="00B91215" w:rsidRDefault="00AD4CDA"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B91215">
        <w:rPr>
          <w:rFonts w:ascii="Calibri" w:hAnsi="Calibri" w:cs="Calibri"/>
        </w:rPr>
        <w:lastRenderedPageBreak/>
        <w:t>Expertise in developing Graph, Linked, Drill down, Drill Through, Parameterized, Chart and Cascading reports using Expressions, Functions and Global variables for the business users using SQL and MDX.</w:t>
      </w:r>
    </w:p>
    <w:p w:rsidR="00AD4CDA" w:rsidRPr="00B91215" w:rsidRDefault="00AD4CDA" w:rsidP="00AD4CDA">
      <w:pPr>
        <w:pStyle w:val="BodyText"/>
        <w:numPr>
          <w:ilvl w:val="0"/>
          <w:numId w:val="2"/>
        </w:numPr>
        <w:tabs>
          <w:tab w:val="clear" w:pos="1542"/>
          <w:tab w:val="num" w:pos="720"/>
          <w:tab w:val="left" w:pos="2522"/>
        </w:tabs>
        <w:spacing w:before="1"/>
        <w:ind w:left="720"/>
        <w:jc w:val="both"/>
        <w:rPr>
          <w:rFonts w:ascii="Calibri" w:hAnsi="Calibri" w:cs="Calibri"/>
        </w:rPr>
      </w:pPr>
      <w:r w:rsidRPr="00B91215">
        <w:rPr>
          <w:rFonts w:ascii="Calibri" w:hAnsi="Calibri" w:cs="Calibri"/>
        </w:rPr>
        <w:t>Extensive knowledge of schemas as Star and Snowflake along with experience in Normalization, Constraints, Stored Procedures, , Data Import/Export, Querying, Joins, Keys and Indexes.</w:t>
      </w:r>
    </w:p>
    <w:p w:rsidR="00AD4CDA" w:rsidRPr="00B91215" w:rsidRDefault="00AD4CDA" w:rsidP="00AD4CDA">
      <w:pPr>
        <w:pStyle w:val="BodyText"/>
        <w:tabs>
          <w:tab w:val="left" w:pos="2522"/>
        </w:tabs>
        <w:spacing w:before="1"/>
        <w:ind w:left="0"/>
        <w:jc w:val="both"/>
        <w:rPr>
          <w:rFonts w:ascii="Calibri" w:hAnsi="Calibri" w:cs="Calibri"/>
          <w:spacing w:val="-1"/>
        </w:rPr>
      </w:pPr>
    </w:p>
    <w:p w:rsidR="00C13393" w:rsidRPr="00B91215" w:rsidRDefault="00C13393" w:rsidP="00C13393">
      <w:pPr>
        <w:pStyle w:val="BodyText"/>
        <w:tabs>
          <w:tab w:val="left" w:pos="2522"/>
        </w:tabs>
        <w:spacing w:before="1"/>
        <w:ind w:left="1542"/>
        <w:jc w:val="both"/>
        <w:rPr>
          <w:rFonts w:ascii="Calibri" w:hAnsi="Calibri" w:cs="Calibri"/>
          <w:spacing w:val="-1"/>
        </w:rPr>
      </w:pPr>
    </w:p>
    <w:p w:rsidR="00432459" w:rsidRPr="00B91215" w:rsidRDefault="00432459">
      <w:pPr>
        <w:pStyle w:val="Heading1"/>
        <w:spacing w:before="0" w:line="252" w:lineRule="exact"/>
        <w:jc w:val="both"/>
      </w:pPr>
      <w:bookmarkStart w:id="1" w:name="Skills"/>
      <w:bookmarkStart w:id="2" w:name="Bachelors"/>
      <w:bookmarkStart w:id="3" w:name="Education"/>
      <w:bookmarkEnd w:id="1"/>
      <w:bookmarkEnd w:id="2"/>
      <w:bookmarkEnd w:id="3"/>
      <w:r w:rsidRPr="00B91215">
        <w:rPr>
          <w:rFonts w:ascii="Calibri" w:hAnsi="Calibri" w:cs="Calibri"/>
          <w:spacing w:val="-1"/>
          <w:u w:val="single" w:color="000000"/>
        </w:rPr>
        <w:t>TECHNICALSKILLS:</w:t>
      </w:r>
    </w:p>
    <w:p w:rsidR="00432459" w:rsidRPr="00B91215" w:rsidRDefault="00432459">
      <w:pPr>
        <w:pStyle w:val="BodyText"/>
      </w:pPr>
    </w:p>
    <w:tbl>
      <w:tblPr>
        <w:tblW w:w="5000" w:type="pct"/>
        <w:tblLook w:val="0000" w:firstRow="0" w:lastRow="0" w:firstColumn="0" w:lastColumn="0" w:noHBand="0" w:noVBand="0"/>
      </w:tblPr>
      <w:tblGrid>
        <w:gridCol w:w="1954"/>
        <w:gridCol w:w="7622"/>
      </w:tblGrid>
      <w:tr w:rsidR="00432459" w:rsidRPr="00B91215" w:rsidTr="00C13393">
        <w:trPr>
          <w:trHeight w:val="220"/>
        </w:trPr>
        <w:tc>
          <w:tcPr>
            <w:tcW w:w="1020" w:type="pct"/>
            <w:tcBorders>
              <w:top w:val="single" w:sz="4" w:space="0" w:color="000000"/>
              <w:left w:val="single" w:sz="4" w:space="0" w:color="000000"/>
              <w:bottom w:val="single" w:sz="4" w:space="0" w:color="000000"/>
            </w:tcBorders>
            <w:shd w:val="clear" w:color="auto" w:fill="auto"/>
          </w:tcPr>
          <w:p w:rsidR="00432459" w:rsidRPr="00B91215" w:rsidRDefault="00432459">
            <w:pPr>
              <w:jc w:val="both"/>
              <w:rPr>
                <w:rFonts w:eastAsia="Times New Roman" w:cs="Times New Roman"/>
              </w:rPr>
            </w:pPr>
            <w:r w:rsidRPr="00B91215">
              <w:rPr>
                <w:rFonts w:eastAsia="Times New Roman" w:cs="Times New Roman"/>
                <w:b/>
              </w:rPr>
              <w:t>OS</w:t>
            </w:r>
          </w:p>
        </w:tc>
        <w:tc>
          <w:tcPr>
            <w:tcW w:w="3980" w:type="pct"/>
            <w:tcBorders>
              <w:top w:val="single" w:sz="4" w:space="0" w:color="000000"/>
              <w:left w:val="single" w:sz="4" w:space="0" w:color="000000"/>
              <w:bottom w:val="single" w:sz="4" w:space="0" w:color="000000"/>
              <w:right w:val="single" w:sz="4" w:space="0" w:color="000000"/>
            </w:tcBorders>
            <w:shd w:val="clear" w:color="auto" w:fill="auto"/>
          </w:tcPr>
          <w:p w:rsidR="00432459" w:rsidRPr="00B91215" w:rsidRDefault="00432459">
            <w:pPr>
              <w:jc w:val="both"/>
            </w:pPr>
            <w:r w:rsidRPr="00B91215">
              <w:rPr>
                <w:rFonts w:eastAsia="Times New Roman" w:cs="Times New Roman"/>
              </w:rPr>
              <w:t>Windows 2000, Windows Server 2003, Windows server 2008,Windows Server 2012, Windows Server 2016</w:t>
            </w:r>
          </w:p>
        </w:tc>
      </w:tr>
      <w:tr w:rsidR="00432459" w:rsidRPr="00B91215" w:rsidTr="00C13393">
        <w:trPr>
          <w:trHeight w:val="160"/>
        </w:trPr>
        <w:tc>
          <w:tcPr>
            <w:tcW w:w="1020" w:type="pct"/>
            <w:tcBorders>
              <w:top w:val="single" w:sz="4" w:space="0" w:color="000000"/>
              <w:left w:val="single" w:sz="4" w:space="0" w:color="000000"/>
              <w:bottom w:val="single" w:sz="4" w:space="0" w:color="000000"/>
            </w:tcBorders>
            <w:shd w:val="clear" w:color="auto" w:fill="auto"/>
          </w:tcPr>
          <w:p w:rsidR="00432459" w:rsidRPr="00B91215" w:rsidRDefault="00432459">
            <w:pPr>
              <w:jc w:val="both"/>
              <w:rPr>
                <w:rFonts w:eastAsia="Times New Roman" w:cs="Times New Roman"/>
              </w:rPr>
            </w:pPr>
            <w:r w:rsidRPr="00B91215">
              <w:rPr>
                <w:rFonts w:eastAsia="Times New Roman" w:cs="Times New Roman"/>
                <w:b/>
              </w:rPr>
              <w:t>Databases</w:t>
            </w:r>
          </w:p>
        </w:tc>
        <w:tc>
          <w:tcPr>
            <w:tcW w:w="3980" w:type="pct"/>
            <w:tcBorders>
              <w:top w:val="single" w:sz="4" w:space="0" w:color="000000"/>
              <w:left w:val="single" w:sz="4" w:space="0" w:color="000000"/>
              <w:bottom w:val="single" w:sz="4" w:space="0" w:color="000000"/>
              <w:right w:val="single" w:sz="4" w:space="0" w:color="000000"/>
            </w:tcBorders>
            <w:shd w:val="clear" w:color="auto" w:fill="auto"/>
          </w:tcPr>
          <w:p w:rsidR="00432459" w:rsidRPr="00B91215" w:rsidRDefault="00432459">
            <w:pPr>
              <w:jc w:val="both"/>
            </w:pPr>
            <w:r w:rsidRPr="00B91215">
              <w:rPr>
                <w:rFonts w:eastAsia="Times New Roman" w:cs="Times New Roman"/>
              </w:rPr>
              <w:t>SQL Server 2012/2008/2005/2000, PL/SQL, Oracle 11g/8.0i, Microsoft Access 2000/, Oracle (8i/9i/10g)</w:t>
            </w:r>
            <w:r w:rsidR="001E2E34" w:rsidRPr="00B91215">
              <w:rPr>
                <w:rFonts w:ascii="Verdana" w:hAnsi="Verdana" w:cs="Arial"/>
                <w:sz w:val="20"/>
                <w:szCs w:val="20"/>
              </w:rPr>
              <w:t xml:space="preserve"> SQL Profiler, Query Analyzer SQL Server setup, Security and Service Manager, SQL Server Analysis Services (SSAS)</w:t>
            </w:r>
          </w:p>
        </w:tc>
      </w:tr>
      <w:tr w:rsidR="00432459" w:rsidRPr="00B91215" w:rsidTr="00C13393">
        <w:trPr>
          <w:trHeight w:val="220"/>
        </w:trPr>
        <w:tc>
          <w:tcPr>
            <w:tcW w:w="1020" w:type="pct"/>
            <w:tcBorders>
              <w:top w:val="single" w:sz="4" w:space="0" w:color="000000"/>
              <w:left w:val="single" w:sz="4" w:space="0" w:color="000000"/>
              <w:bottom w:val="single" w:sz="4" w:space="0" w:color="000000"/>
            </w:tcBorders>
            <w:shd w:val="clear" w:color="auto" w:fill="auto"/>
          </w:tcPr>
          <w:p w:rsidR="00432459" w:rsidRPr="00B91215" w:rsidRDefault="00853501">
            <w:pPr>
              <w:jc w:val="both"/>
              <w:rPr>
                <w:rFonts w:eastAsia="Times New Roman" w:cs="Times New Roman"/>
              </w:rPr>
            </w:pPr>
            <w:r w:rsidRPr="00B91215">
              <w:rPr>
                <w:rFonts w:eastAsia="Times New Roman" w:cs="Times New Roman"/>
                <w:b/>
              </w:rPr>
              <w:t>ET L &amp; Reporting</w:t>
            </w:r>
          </w:p>
        </w:tc>
        <w:tc>
          <w:tcPr>
            <w:tcW w:w="3980" w:type="pct"/>
            <w:tcBorders>
              <w:top w:val="single" w:sz="4" w:space="0" w:color="000000"/>
              <w:left w:val="single" w:sz="4" w:space="0" w:color="000000"/>
              <w:bottom w:val="single" w:sz="4" w:space="0" w:color="000000"/>
              <w:right w:val="single" w:sz="4" w:space="0" w:color="000000"/>
            </w:tcBorders>
            <w:shd w:val="clear" w:color="auto" w:fill="auto"/>
          </w:tcPr>
          <w:p w:rsidR="00432459" w:rsidRPr="0087224E" w:rsidRDefault="00853501" w:rsidP="0087224E">
            <w:pPr>
              <w:rPr>
                <w:sz w:val="24"/>
                <w:szCs w:val="24"/>
              </w:rPr>
            </w:pPr>
            <w:r w:rsidRPr="00B91215">
              <w:rPr>
                <w:rFonts w:eastAsia="Times New Roman" w:cs="Times New Roman"/>
              </w:rPr>
              <w:t>SSRS 2005/2008/2012, SSIS 2005/2008/2012/2014</w:t>
            </w:r>
            <w:r w:rsidR="0087224E">
              <w:rPr>
                <w:rFonts w:eastAsia="Times New Roman" w:cs="Times New Roman"/>
              </w:rPr>
              <w:t>,</w:t>
            </w:r>
            <w:r w:rsidR="0087224E">
              <w:rPr>
                <w:sz w:val="24"/>
                <w:szCs w:val="24"/>
              </w:rPr>
              <w:t xml:space="preserve"> Tableau,</w:t>
            </w:r>
            <w:r w:rsidR="0087224E" w:rsidRPr="005A7460">
              <w:rPr>
                <w:sz w:val="24"/>
                <w:szCs w:val="24"/>
              </w:rPr>
              <w:t xml:space="preserve"> MicroStrategy</w:t>
            </w:r>
            <w:r w:rsidR="0087224E">
              <w:rPr>
                <w:sz w:val="24"/>
                <w:szCs w:val="24"/>
              </w:rPr>
              <w:t xml:space="preserve">, </w:t>
            </w:r>
            <w:r w:rsidR="0087224E" w:rsidRPr="005A7460">
              <w:rPr>
                <w:sz w:val="24"/>
                <w:szCs w:val="24"/>
              </w:rPr>
              <w:t>Power BI</w:t>
            </w:r>
          </w:p>
        </w:tc>
      </w:tr>
      <w:tr w:rsidR="00432459" w:rsidRPr="00B91215" w:rsidTr="00C13393">
        <w:trPr>
          <w:trHeight w:val="220"/>
        </w:trPr>
        <w:tc>
          <w:tcPr>
            <w:tcW w:w="1020" w:type="pct"/>
            <w:tcBorders>
              <w:top w:val="single" w:sz="4" w:space="0" w:color="000000"/>
              <w:left w:val="single" w:sz="4" w:space="0" w:color="000000"/>
              <w:bottom w:val="single" w:sz="4" w:space="0" w:color="000000"/>
            </w:tcBorders>
            <w:shd w:val="clear" w:color="auto" w:fill="auto"/>
          </w:tcPr>
          <w:p w:rsidR="00432459" w:rsidRPr="00B91215" w:rsidRDefault="00432459">
            <w:pPr>
              <w:jc w:val="both"/>
              <w:rPr>
                <w:rFonts w:eastAsia="Times New Roman" w:cs="Times New Roman"/>
              </w:rPr>
            </w:pPr>
            <w:r w:rsidRPr="00B91215">
              <w:rPr>
                <w:rFonts w:eastAsia="Times New Roman" w:cs="Times New Roman"/>
                <w:b/>
              </w:rPr>
              <w:t>Scripting Languages</w:t>
            </w:r>
          </w:p>
        </w:tc>
        <w:tc>
          <w:tcPr>
            <w:tcW w:w="3980" w:type="pct"/>
            <w:tcBorders>
              <w:top w:val="single" w:sz="4" w:space="0" w:color="000000"/>
              <w:left w:val="single" w:sz="4" w:space="0" w:color="000000"/>
              <w:bottom w:val="single" w:sz="4" w:space="0" w:color="000000"/>
              <w:right w:val="single" w:sz="4" w:space="0" w:color="000000"/>
            </w:tcBorders>
            <w:shd w:val="clear" w:color="auto" w:fill="auto"/>
          </w:tcPr>
          <w:p w:rsidR="00432459" w:rsidRPr="00B91215" w:rsidRDefault="00432459">
            <w:pPr>
              <w:jc w:val="both"/>
            </w:pPr>
            <w:r w:rsidRPr="00B91215">
              <w:rPr>
                <w:rFonts w:eastAsia="Times New Roman" w:cs="Times New Roman"/>
              </w:rPr>
              <w:t>HTML, XML, Java Scripting, VB Scripting</w:t>
            </w:r>
          </w:p>
        </w:tc>
      </w:tr>
      <w:tr w:rsidR="00432459" w:rsidRPr="00B91215" w:rsidTr="00C13393">
        <w:trPr>
          <w:trHeight w:val="220"/>
        </w:trPr>
        <w:tc>
          <w:tcPr>
            <w:tcW w:w="1020" w:type="pct"/>
            <w:tcBorders>
              <w:top w:val="single" w:sz="4" w:space="0" w:color="000000"/>
              <w:left w:val="single" w:sz="4" w:space="0" w:color="000000"/>
              <w:bottom w:val="single" w:sz="4" w:space="0" w:color="000000"/>
            </w:tcBorders>
            <w:shd w:val="clear" w:color="auto" w:fill="auto"/>
          </w:tcPr>
          <w:p w:rsidR="00432459" w:rsidRPr="00B91215" w:rsidRDefault="00432459">
            <w:pPr>
              <w:jc w:val="both"/>
              <w:rPr>
                <w:rFonts w:eastAsia="Times New Roman" w:cs="Times New Roman"/>
              </w:rPr>
            </w:pPr>
            <w:r w:rsidRPr="00B91215">
              <w:rPr>
                <w:rFonts w:eastAsia="Times New Roman" w:cs="Times New Roman"/>
                <w:b/>
              </w:rPr>
              <w:t>Web Tools</w:t>
            </w:r>
          </w:p>
        </w:tc>
        <w:tc>
          <w:tcPr>
            <w:tcW w:w="3980" w:type="pct"/>
            <w:tcBorders>
              <w:top w:val="single" w:sz="4" w:space="0" w:color="000000"/>
              <w:left w:val="single" w:sz="4" w:space="0" w:color="000000"/>
              <w:bottom w:val="single" w:sz="4" w:space="0" w:color="000000"/>
              <w:right w:val="single" w:sz="4" w:space="0" w:color="000000"/>
            </w:tcBorders>
            <w:shd w:val="clear" w:color="auto" w:fill="auto"/>
          </w:tcPr>
          <w:p w:rsidR="00432459" w:rsidRPr="00B91215" w:rsidRDefault="00432459">
            <w:pPr>
              <w:jc w:val="both"/>
            </w:pPr>
            <w:r w:rsidRPr="00B91215">
              <w:rPr>
                <w:rFonts w:eastAsia="Times New Roman" w:cs="Times New Roman"/>
              </w:rPr>
              <w:t>C#.Net, ASP.Net,VB.Net, Visual Studio.Net, XHTML1.0, JavaScript, VB Script</w:t>
            </w:r>
          </w:p>
        </w:tc>
      </w:tr>
      <w:tr w:rsidR="00432459" w:rsidRPr="00B91215" w:rsidTr="00C13393">
        <w:trPr>
          <w:trHeight w:val="200"/>
        </w:trPr>
        <w:tc>
          <w:tcPr>
            <w:tcW w:w="1020" w:type="pct"/>
            <w:tcBorders>
              <w:top w:val="single" w:sz="4" w:space="0" w:color="000000"/>
              <w:left w:val="single" w:sz="4" w:space="0" w:color="000000"/>
              <w:bottom w:val="single" w:sz="4" w:space="0" w:color="000000"/>
            </w:tcBorders>
            <w:shd w:val="clear" w:color="auto" w:fill="auto"/>
          </w:tcPr>
          <w:p w:rsidR="00432459" w:rsidRPr="00B91215" w:rsidRDefault="00853501" w:rsidP="00C13393">
            <w:pPr>
              <w:rPr>
                <w:rFonts w:eastAsia="Times New Roman" w:cs="Times New Roman"/>
              </w:rPr>
            </w:pPr>
            <w:r w:rsidRPr="00B91215">
              <w:rPr>
                <w:rFonts w:eastAsia="Times New Roman" w:cs="Times New Roman"/>
                <w:b/>
              </w:rPr>
              <w:t>Languages</w:t>
            </w:r>
          </w:p>
        </w:tc>
        <w:tc>
          <w:tcPr>
            <w:tcW w:w="3980" w:type="pct"/>
            <w:tcBorders>
              <w:top w:val="single" w:sz="4" w:space="0" w:color="000000"/>
              <w:left w:val="single" w:sz="4" w:space="0" w:color="000000"/>
              <w:bottom w:val="single" w:sz="4" w:space="0" w:color="000000"/>
              <w:right w:val="single" w:sz="4" w:space="0" w:color="000000"/>
            </w:tcBorders>
            <w:shd w:val="clear" w:color="auto" w:fill="auto"/>
          </w:tcPr>
          <w:p w:rsidR="00853501" w:rsidRPr="00B91215" w:rsidRDefault="00853501">
            <w:pPr>
              <w:jc w:val="both"/>
            </w:pPr>
            <w:r w:rsidRPr="00B91215">
              <w:rPr>
                <w:rFonts w:eastAsia="Times New Roman" w:cs="Times New Roman"/>
              </w:rPr>
              <w:t>PL/SQL, TSQL, DB2, MYSQL, DHTML, VB.NET, ASP.NET, .NET Frame Work</w:t>
            </w:r>
          </w:p>
        </w:tc>
      </w:tr>
      <w:tr w:rsidR="00432459" w:rsidRPr="00B91215" w:rsidTr="00C13393">
        <w:trPr>
          <w:trHeight w:val="140"/>
        </w:trPr>
        <w:tc>
          <w:tcPr>
            <w:tcW w:w="1020" w:type="pct"/>
            <w:tcBorders>
              <w:top w:val="single" w:sz="4" w:space="0" w:color="000000"/>
              <w:left w:val="single" w:sz="4" w:space="0" w:color="000000"/>
              <w:bottom w:val="single" w:sz="4" w:space="0" w:color="000000"/>
            </w:tcBorders>
            <w:shd w:val="clear" w:color="auto" w:fill="auto"/>
          </w:tcPr>
          <w:p w:rsidR="00432459" w:rsidRPr="00B91215" w:rsidRDefault="00432459">
            <w:pPr>
              <w:jc w:val="both"/>
              <w:rPr>
                <w:rFonts w:eastAsia="Times New Roman" w:cs="Times New Roman"/>
              </w:rPr>
            </w:pPr>
            <w:r w:rsidRPr="00B91215">
              <w:rPr>
                <w:rFonts w:eastAsia="Times New Roman" w:cs="Times New Roman"/>
                <w:b/>
              </w:rPr>
              <w:t>Hardware</w:t>
            </w:r>
          </w:p>
        </w:tc>
        <w:tc>
          <w:tcPr>
            <w:tcW w:w="3980" w:type="pct"/>
            <w:tcBorders>
              <w:top w:val="single" w:sz="4" w:space="0" w:color="000000"/>
              <w:left w:val="single" w:sz="4" w:space="0" w:color="000000"/>
              <w:bottom w:val="single" w:sz="4" w:space="0" w:color="000000"/>
              <w:right w:val="single" w:sz="4" w:space="0" w:color="000000"/>
            </w:tcBorders>
            <w:shd w:val="clear" w:color="auto" w:fill="auto"/>
          </w:tcPr>
          <w:p w:rsidR="00432459" w:rsidRPr="00B91215" w:rsidRDefault="00432459">
            <w:pPr>
              <w:jc w:val="both"/>
            </w:pPr>
            <w:r w:rsidRPr="00B91215">
              <w:rPr>
                <w:rFonts w:eastAsia="Times New Roman" w:cs="Times New Roman"/>
              </w:rPr>
              <w:t>IIS 6.0/5.0/4.0</w:t>
            </w:r>
          </w:p>
        </w:tc>
      </w:tr>
      <w:tr w:rsidR="00432459" w:rsidRPr="00B91215" w:rsidTr="00C13393">
        <w:trPr>
          <w:trHeight w:val="140"/>
        </w:trPr>
        <w:tc>
          <w:tcPr>
            <w:tcW w:w="1020" w:type="pct"/>
            <w:tcBorders>
              <w:top w:val="single" w:sz="4" w:space="0" w:color="000000"/>
              <w:left w:val="single" w:sz="4" w:space="0" w:color="000000"/>
              <w:bottom w:val="single" w:sz="4" w:space="0" w:color="000000"/>
            </w:tcBorders>
            <w:shd w:val="clear" w:color="auto" w:fill="auto"/>
          </w:tcPr>
          <w:p w:rsidR="00432459" w:rsidRPr="00B91215" w:rsidRDefault="00432459" w:rsidP="00C13393">
            <w:pPr>
              <w:rPr>
                <w:rFonts w:eastAsia="Times New Roman" w:cs="Times New Roman"/>
              </w:rPr>
            </w:pPr>
            <w:r w:rsidRPr="00B91215">
              <w:rPr>
                <w:rFonts w:eastAsia="Times New Roman" w:cs="Times New Roman"/>
                <w:b/>
              </w:rPr>
              <w:t>Version &amp; Defect Control</w:t>
            </w:r>
          </w:p>
        </w:tc>
        <w:tc>
          <w:tcPr>
            <w:tcW w:w="3980" w:type="pct"/>
            <w:tcBorders>
              <w:top w:val="single" w:sz="4" w:space="0" w:color="000000"/>
              <w:left w:val="single" w:sz="4" w:space="0" w:color="000000"/>
              <w:bottom w:val="single" w:sz="4" w:space="0" w:color="000000"/>
              <w:right w:val="single" w:sz="4" w:space="0" w:color="000000"/>
            </w:tcBorders>
            <w:shd w:val="clear" w:color="auto" w:fill="auto"/>
          </w:tcPr>
          <w:p w:rsidR="00432459" w:rsidRPr="00B91215" w:rsidRDefault="00432459">
            <w:pPr>
              <w:jc w:val="both"/>
            </w:pPr>
            <w:r w:rsidRPr="00B91215">
              <w:rPr>
                <w:rFonts w:eastAsia="Times New Roman" w:cs="Times New Roman"/>
              </w:rPr>
              <w:t>Microsoft TFS, MS VSS, Synergy, HP Quality Center &amp; Jira</w:t>
            </w:r>
          </w:p>
        </w:tc>
      </w:tr>
      <w:tr w:rsidR="00432459" w:rsidRPr="00B91215" w:rsidTr="00C13393">
        <w:trPr>
          <w:trHeight w:val="140"/>
        </w:trPr>
        <w:tc>
          <w:tcPr>
            <w:tcW w:w="1020" w:type="pct"/>
            <w:tcBorders>
              <w:top w:val="single" w:sz="4" w:space="0" w:color="000000"/>
              <w:left w:val="single" w:sz="4" w:space="0" w:color="000000"/>
              <w:bottom w:val="single" w:sz="4" w:space="0" w:color="000000"/>
            </w:tcBorders>
            <w:shd w:val="clear" w:color="auto" w:fill="auto"/>
          </w:tcPr>
          <w:p w:rsidR="00432459" w:rsidRPr="00B91215" w:rsidRDefault="00432459">
            <w:pPr>
              <w:jc w:val="both"/>
              <w:rPr>
                <w:rFonts w:eastAsia="Times New Roman" w:cs="Times New Roman"/>
              </w:rPr>
            </w:pPr>
            <w:r w:rsidRPr="00B91215">
              <w:rPr>
                <w:rFonts w:eastAsia="Times New Roman" w:cs="Times New Roman"/>
                <w:b/>
              </w:rPr>
              <w:t>Others</w:t>
            </w:r>
          </w:p>
        </w:tc>
        <w:tc>
          <w:tcPr>
            <w:tcW w:w="3980" w:type="pct"/>
            <w:tcBorders>
              <w:top w:val="single" w:sz="4" w:space="0" w:color="000000"/>
              <w:left w:val="single" w:sz="4" w:space="0" w:color="000000"/>
              <w:bottom w:val="single" w:sz="4" w:space="0" w:color="000000"/>
              <w:right w:val="single" w:sz="4" w:space="0" w:color="000000"/>
            </w:tcBorders>
            <w:shd w:val="clear" w:color="auto" w:fill="auto"/>
          </w:tcPr>
          <w:p w:rsidR="00432459" w:rsidRPr="00B91215" w:rsidRDefault="00432459">
            <w:pPr>
              <w:jc w:val="both"/>
            </w:pPr>
            <w:r w:rsidRPr="00B91215">
              <w:rPr>
                <w:rFonts w:eastAsia="Times New Roman" w:cs="Times New Roman"/>
              </w:rPr>
              <w:t>MS Office, Erwin, Crystal Reports XI, Visio, Microsoft Business Intelligence Studio, Service Oriented Architecture (SOA) SQL Server Notification Services, SQL Server 2000/2005 Analysis Services (SSAS), Visual web developer, SAS (linear Modeling, Simple Data mining), Erwin Data Modeler, MS Visual, SAS/Access, Crystal Reports SAP Business Objects</w:t>
            </w:r>
          </w:p>
        </w:tc>
      </w:tr>
    </w:tbl>
    <w:p w:rsidR="00432459" w:rsidRPr="00B91215" w:rsidRDefault="00432459">
      <w:pPr>
        <w:pStyle w:val="BodyText"/>
        <w:tabs>
          <w:tab w:val="left" w:pos="2281"/>
        </w:tabs>
        <w:ind w:left="2250" w:hanging="2128"/>
        <w:jc w:val="both"/>
        <w:rPr>
          <w:rFonts w:ascii="Calibri" w:hAnsi="Calibri" w:cs="Calibri"/>
        </w:rPr>
      </w:pPr>
    </w:p>
    <w:p w:rsidR="00432459" w:rsidRPr="00B91215" w:rsidRDefault="00432459">
      <w:pPr>
        <w:pStyle w:val="Heading1"/>
        <w:ind w:left="0"/>
        <w:jc w:val="both"/>
        <w:rPr>
          <w:spacing w:val="-1"/>
          <w:u w:val="single" w:color="000000"/>
        </w:rPr>
      </w:pPr>
      <w:bookmarkStart w:id="4" w:name="Work_Experience"/>
      <w:bookmarkEnd w:id="4"/>
      <w:r w:rsidRPr="00B91215">
        <w:rPr>
          <w:rFonts w:ascii="Calibri" w:hAnsi="Calibri" w:cs="Calibri"/>
          <w:spacing w:val="-3"/>
          <w:u w:val="single" w:color="000000"/>
        </w:rPr>
        <w:t xml:space="preserve">PROFESSIONAL </w:t>
      </w:r>
      <w:r w:rsidRPr="00B91215">
        <w:rPr>
          <w:rFonts w:ascii="Calibri" w:hAnsi="Calibri" w:cs="Calibri"/>
          <w:spacing w:val="-12"/>
          <w:u w:val="single" w:color="000000"/>
        </w:rPr>
        <w:t>EXPERIENCE:</w:t>
      </w:r>
    </w:p>
    <w:p w:rsidR="00432459" w:rsidRPr="00B91215" w:rsidRDefault="00432459">
      <w:pPr>
        <w:spacing w:before="9"/>
        <w:jc w:val="both"/>
        <w:rPr>
          <w:rFonts w:cs="Times New Roman"/>
          <w:b/>
          <w:spacing w:val="-1"/>
          <w:u w:val="single" w:color="000000"/>
        </w:rPr>
      </w:pPr>
    </w:p>
    <w:p w:rsidR="00432459" w:rsidRPr="00B91215" w:rsidRDefault="00432459">
      <w:pPr>
        <w:spacing w:before="9"/>
        <w:jc w:val="both"/>
        <w:rPr>
          <w:rFonts w:cs="Times New Roman"/>
          <w:spacing w:val="-1"/>
          <w:sz w:val="24"/>
          <w:szCs w:val="24"/>
        </w:rPr>
      </w:pPr>
      <w:r w:rsidRPr="00B91215">
        <w:rPr>
          <w:rFonts w:cs="Times New Roman"/>
          <w:spacing w:val="-1"/>
          <w:sz w:val="24"/>
          <w:szCs w:val="24"/>
        </w:rPr>
        <w:t>CLIENT</w:t>
      </w:r>
      <w:r w:rsidRPr="00B91215">
        <w:rPr>
          <w:rFonts w:cs="Times New Roman"/>
          <w:b/>
          <w:spacing w:val="-1"/>
          <w:sz w:val="24"/>
          <w:szCs w:val="24"/>
        </w:rPr>
        <w:t xml:space="preserve">: </w:t>
      </w:r>
      <w:r w:rsidR="006C5800" w:rsidRPr="00B91215">
        <w:rPr>
          <w:rFonts w:cs="Times New Roman"/>
          <w:b/>
          <w:spacing w:val="-1"/>
          <w:sz w:val="24"/>
          <w:szCs w:val="24"/>
        </w:rPr>
        <w:t>C</w:t>
      </w:r>
      <w:r w:rsidR="00FB0E74" w:rsidRPr="00B91215">
        <w:rPr>
          <w:rFonts w:cs="Times New Roman"/>
          <w:b/>
          <w:spacing w:val="-1"/>
          <w:sz w:val="24"/>
          <w:szCs w:val="24"/>
        </w:rPr>
        <w:t>enturylink</w:t>
      </w:r>
      <w:r w:rsidRPr="00B91215">
        <w:rPr>
          <w:rFonts w:cs="Times New Roman"/>
          <w:b/>
          <w:spacing w:val="-1"/>
          <w:sz w:val="24"/>
          <w:szCs w:val="24"/>
        </w:rPr>
        <w:t>, TX</w:t>
      </w:r>
    </w:p>
    <w:p w:rsidR="00432459" w:rsidRPr="00B91215" w:rsidRDefault="00432459">
      <w:pPr>
        <w:spacing w:before="1"/>
        <w:jc w:val="both"/>
        <w:rPr>
          <w:b/>
        </w:rPr>
      </w:pPr>
      <w:r w:rsidRPr="00B91215">
        <w:rPr>
          <w:rFonts w:cs="Times New Roman"/>
          <w:spacing w:val="-1"/>
          <w:sz w:val="24"/>
          <w:szCs w:val="24"/>
        </w:rPr>
        <w:t>ROLE</w:t>
      </w:r>
      <w:r w:rsidRPr="00B91215">
        <w:rPr>
          <w:rFonts w:cs="Times New Roman"/>
          <w:b/>
          <w:spacing w:val="-1"/>
          <w:sz w:val="24"/>
          <w:szCs w:val="24"/>
        </w:rPr>
        <w:t>: BI Developer</w:t>
      </w:r>
    </w:p>
    <w:p w:rsidR="00432459" w:rsidRPr="00B91215" w:rsidRDefault="00432459">
      <w:pPr>
        <w:spacing w:line="100" w:lineRule="atLeast"/>
        <w:rPr>
          <w:rFonts w:cs="Times New Roman"/>
          <w:b/>
          <w:spacing w:val="-1"/>
          <w:u w:val="single"/>
        </w:rPr>
      </w:pPr>
      <w:r w:rsidRPr="00B91215">
        <w:t>DURATION</w:t>
      </w:r>
      <w:r w:rsidR="00552237" w:rsidRPr="00B91215">
        <w:rPr>
          <w:rFonts w:cs="Times New Roman"/>
          <w:b/>
          <w:spacing w:val="-1"/>
          <w:sz w:val="24"/>
          <w:szCs w:val="24"/>
        </w:rPr>
        <w:t xml:space="preserve">: </w:t>
      </w:r>
      <w:r w:rsidR="00842A0C" w:rsidRPr="00B91215">
        <w:rPr>
          <w:rFonts w:cs="Times New Roman"/>
          <w:b/>
          <w:spacing w:val="-1"/>
          <w:sz w:val="24"/>
          <w:szCs w:val="24"/>
        </w:rPr>
        <w:t>Sep</w:t>
      </w:r>
      <w:r w:rsidR="00552237" w:rsidRPr="00B91215">
        <w:rPr>
          <w:rFonts w:cs="Times New Roman"/>
          <w:b/>
          <w:spacing w:val="-1"/>
          <w:sz w:val="24"/>
          <w:szCs w:val="24"/>
        </w:rPr>
        <w:t xml:space="preserve"> 2016</w:t>
      </w:r>
      <w:r w:rsidRPr="00B91215">
        <w:rPr>
          <w:rFonts w:cs="Times New Roman"/>
          <w:b/>
          <w:spacing w:val="-1"/>
          <w:sz w:val="24"/>
          <w:szCs w:val="24"/>
        </w:rPr>
        <w:t xml:space="preserve"> to Present</w:t>
      </w:r>
    </w:p>
    <w:p w:rsidR="00432459" w:rsidRPr="00B91215" w:rsidRDefault="00432459">
      <w:pPr>
        <w:pStyle w:val="ListParagraph"/>
        <w:tabs>
          <w:tab w:val="left" w:pos="0"/>
          <w:tab w:val="left" w:pos="720"/>
        </w:tabs>
        <w:spacing w:line="100" w:lineRule="atLeast"/>
        <w:ind w:left="720" w:hanging="360"/>
        <w:jc w:val="both"/>
        <w:rPr>
          <w:rFonts w:cs="Times New Roman"/>
          <w:b/>
          <w:spacing w:val="-1"/>
          <w:u w:val="single"/>
        </w:rPr>
      </w:pPr>
    </w:p>
    <w:p w:rsidR="00432459" w:rsidRPr="00B91215" w:rsidRDefault="00432459" w:rsidP="00B6532B">
      <w:pPr>
        <w:spacing w:before="71" w:line="253" w:lineRule="exact"/>
        <w:jc w:val="both"/>
        <w:rPr>
          <w:rFonts w:cs="Times New Roman"/>
          <w:b/>
          <w:spacing w:val="-1"/>
          <w:u w:val="single"/>
        </w:rPr>
      </w:pPr>
      <w:r w:rsidRPr="00B91215">
        <w:rPr>
          <w:rFonts w:cs="Times New Roman"/>
          <w:b/>
          <w:spacing w:val="-1"/>
          <w:u w:val="single"/>
        </w:rPr>
        <w:t>Responsibilities:</w:t>
      </w:r>
    </w:p>
    <w:p w:rsidR="00AD4CDA" w:rsidRPr="00B91215" w:rsidRDefault="00AD4CDA" w:rsidP="00B6532B">
      <w:pPr>
        <w:spacing w:before="71" w:line="253" w:lineRule="exact"/>
        <w:jc w:val="both"/>
        <w:rPr>
          <w:rFonts w:eastAsia="Times New Roman" w:cs="Arial"/>
        </w:rPr>
      </w:pP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Responsible for gathering Business Requirements and System Specification from users.</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Designed and Developed Database Objects like Tables, Stored Procedures, Triggers, Rules, Defaults, user defined data types and functions for this project.</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Implemented automated backup and database maintenance / cleanup jobs.</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Generated Views for specific columns on a table to maintain privacy of a customer data.</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 xml:space="preserve">Created Indexes to get the </w:t>
      </w:r>
      <w:r w:rsidR="00224018" w:rsidRPr="00B91215">
        <w:rPr>
          <w:rFonts w:eastAsia="Times New Roman" w:cs="Arial"/>
        </w:rPr>
        <w:t>high-level</w:t>
      </w:r>
      <w:r w:rsidRPr="00B91215">
        <w:rPr>
          <w:rFonts w:eastAsia="Times New Roman" w:cs="Arial"/>
        </w:rPr>
        <w:t xml:space="preserve"> performance.</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Performing the ETL operations to support the incremental, historical data loads and transformations using SSIS.</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Defined the logging process for all the packages, populated it with entries like inserted record, updated record and error record.</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lastRenderedPageBreak/>
        <w:t>Developed, monitored and deployed SSIS packages.</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Transferred data from various sources like MS Excel, MS Access, and SQL Server using SSIS 2005/2008 and then created reports using this data using SSRS.</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Developed complex Stored Procedures and views to generate various Drill-through reports, parameterized reports and linked reports using SSRS.</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Designed numerous ad-hoc and custom reports using SQL Reporting Services.</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Created Sub-Reports, Drilldown-Reports, Summary Reports, and Parameterized Reports in SSRS</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Created various Tabular and Matrix Reports using SSRS.</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Configured and maintained Report Manager and Report Server for SSRS.</w:t>
      </w:r>
    </w:p>
    <w:p w:rsidR="00432459" w:rsidRDefault="00B6532B" w:rsidP="009B70A8">
      <w:pPr>
        <w:numPr>
          <w:ilvl w:val="0"/>
          <w:numId w:val="5"/>
        </w:numPr>
        <w:suppressAutoHyphens w:val="0"/>
        <w:autoSpaceDE w:val="0"/>
        <w:ind w:left="720"/>
        <w:jc w:val="both"/>
        <w:rPr>
          <w:rFonts w:eastAsia="Times New Roman" w:cs="Arial"/>
        </w:rPr>
      </w:pPr>
      <w:r w:rsidRPr="00B91215">
        <w:rPr>
          <w:rFonts w:eastAsia="Times New Roman" w:cs="Arial"/>
        </w:rPr>
        <w:t>Worked</w:t>
      </w:r>
      <w:r w:rsidR="00432459" w:rsidRPr="00B91215">
        <w:rPr>
          <w:rFonts w:eastAsia="Times New Roman" w:cs="Arial"/>
        </w:rPr>
        <w:t xml:space="preserve"> on SSAS Cubes, Aggregation, KPIs, Measures, Partitioning Cube, Data Mining Models, Deploying and Processing SSAS objects.</w:t>
      </w:r>
    </w:p>
    <w:p w:rsidR="00455B87" w:rsidRDefault="00455B87" w:rsidP="009B70A8">
      <w:pPr>
        <w:numPr>
          <w:ilvl w:val="0"/>
          <w:numId w:val="5"/>
        </w:numPr>
        <w:suppressAutoHyphens w:val="0"/>
        <w:autoSpaceDE w:val="0"/>
        <w:ind w:left="720"/>
        <w:jc w:val="both"/>
        <w:rPr>
          <w:rFonts w:eastAsia="Times New Roman" w:cs="Arial"/>
        </w:rPr>
      </w:pPr>
      <w:r w:rsidRPr="00455B87">
        <w:rPr>
          <w:rFonts w:eastAsia="Times New Roman" w:cs="Arial"/>
        </w:rPr>
        <w:t>Designed and created data extracts, supporting SSRS, POWER BI, Tableau or other visualization tools reporting applications.</w:t>
      </w:r>
    </w:p>
    <w:p w:rsidR="00455B87" w:rsidRPr="00455B87" w:rsidRDefault="00455B87" w:rsidP="00455B87">
      <w:pPr>
        <w:numPr>
          <w:ilvl w:val="0"/>
          <w:numId w:val="5"/>
        </w:numPr>
        <w:suppressAutoHyphens w:val="0"/>
        <w:autoSpaceDE w:val="0"/>
        <w:ind w:left="720"/>
        <w:jc w:val="both"/>
        <w:rPr>
          <w:rFonts w:eastAsia="Times New Roman" w:cs="Arial"/>
        </w:rPr>
      </w:pPr>
      <w:r w:rsidRPr="00455B87">
        <w:rPr>
          <w:rFonts w:eastAsia="Times New Roman" w:cs="Arial"/>
        </w:rPr>
        <w:t>Created Microstrategy Schema objects and Application objects using Microstrategy</w:t>
      </w:r>
      <w:r>
        <w:rPr>
          <w:rFonts w:eastAsia="Times New Roman" w:cs="Arial"/>
        </w:rPr>
        <w:t xml:space="preserve"> </w:t>
      </w:r>
      <w:r w:rsidRPr="00455B87">
        <w:rPr>
          <w:rFonts w:eastAsia="Times New Roman" w:cs="Arial"/>
        </w:rPr>
        <w:t>Desktop and Architect</w:t>
      </w:r>
    </w:p>
    <w:p w:rsidR="00432459" w:rsidRPr="00B91215" w:rsidRDefault="00432459" w:rsidP="009B70A8">
      <w:pPr>
        <w:numPr>
          <w:ilvl w:val="0"/>
          <w:numId w:val="5"/>
        </w:numPr>
        <w:suppressAutoHyphens w:val="0"/>
        <w:autoSpaceDE w:val="0"/>
        <w:ind w:left="720"/>
        <w:jc w:val="both"/>
        <w:rPr>
          <w:rFonts w:eastAsia="Times New Roman" w:cs="Arial"/>
        </w:rPr>
      </w:pPr>
      <w:r w:rsidRPr="00B91215">
        <w:rPr>
          <w:rFonts w:eastAsia="Times New Roman" w:cs="Arial"/>
        </w:rPr>
        <w:t>Supported in production issues and bug fixing.</w:t>
      </w:r>
    </w:p>
    <w:p w:rsidR="00432459" w:rsidRPr="00B91215" w:rsidRDefault="00432459">
      <w:pPr>
        <w:suppressAutoHyphens w:val="0"/>
        <w:autoSpaceDE w:val="0"/>
        <w:ind w:firstLine="720"/>
        <w:jc w:val="both"/>
        <w:rPr>
          <w:rFonts w:eastAsia="Times New Roman" w:cs="Arial"/>
        </w:rPr>
      </w:pPr>
    </w:p>
    <w:p w:rsidR="001A7546" w:rsidRPr="00B91215" w:rsidRDefault="001A7546" w:rsidP="001A7546">
      <w:pPr>
        <w:pStyle w:val="ListParagraph"/>
        <w:tabs>
          <w:tab w:val="left" w:pos="720"/>
        </w:tabs>
        <w:rPr>
          <w:rFonts w:eastAsia="Times New Roman" w:cs="Arial"/>
        </w:rPr>
      </w:pPr>
      <w:r w:rsidRPr="00B91215">
        <w:rPr>
          <w:rFonts w:eastAsia="Times New Roman" w:cs="Arial"/>
        </w:rPr>
        <w:t>Environment: SQL Server 2012/2014, SQL Server Integration Service, T-SQL, Microsoft Reporting Service</w:t>
      </w:r>
    </w:p>
    <w:p w:rsidR="00432459" w:rsidRPr="00B91215" w:rsidRDefault="00432459">
      <w:pPr>
        <w:pStyle w:val="Heading1"/>
        <w:tabs>
          <w:tab w:val="left" w:pos="6507"/>
        </w:tabs>
        <w:spacing w:before="0"/>
        <w:ind w:left="0" w:right="1485"/>
        <w:jc w:val="both"/>
      </w:pPr>
    </w:p>
    <w:p w:rsidR="00432459" w:rsidRPr="00B91215" w:rsidRDefault="00432459" w:rsidP="009B70A8">
      <w:pPr>
        <w:pStyle w:val="Heading1"/>
        <w:tabs>
          <w:tab w:val="left" w:pos="6507"/>
        </w:tabs>
        <w:spacing w:before="0"/>
        <w:ind w:left="0" w:right="1485" w:firstLine="0"/>
        <w:jc w:val="both"/>
        <w:rPr>
          <w:rFonts w:ascii="Calibri" w:hAnsi="Calibri" w:cs="Calibri"/>
          <w:b w:val="0"/>
          <w:sz w:val="24"/>
          <w:szCs w:val="24"/>
        </w:rPr>
      </w:pPr>
      <w:r w:rsidRPr="00B91215">
        <w:rPr>
          <w:rFonts w:ascii="Calibri" w:hAnsi="Calibri" w:cs="Calibri"/>
          <w:b w:val="0"/>
          <w:spacing w:val="-4"/>
          <w:sz w:val="24"/>
          <w:szCs w:val="24"/>
        </w:rPr>
        <w:t xml:space="preserve">CLIENT: </w:t>
      </w:r>
      <w:r w:rsidRPr="00B91215">
        <w:rPr>
          <w:rFonts w:ascii="Calibri" w:hAnsi="Calibri" w:cs="Calibri"/>
          <w:spacing w:val="-4"/>
          <w:sz w:val="24"/>
          <w:szCs w:val="24"/>
        </w:rPr>
        <w:t>VMware INC, CA</w:t>
      </w:r>
    </w:p>
    <w:p w:rsidR="00432459" w:rsidRPr="00B91215" w:rsidRDefault="00432459" w:rsidP="009B70A8">
      <w:pPr>
        <w:pStyle w:val="Heading1"/>
        <w:tabs>
          <w:tab w:val="left" w:pos="6507"/>
        </w:tabs>
        <w:spacing w:before="0"/>
        <w:ind w:left="0" w:right="1485" w:firstLine="0"/>
        <w:jc w:val="both"/>
        <w:rPr>
          <w:rFonts w:ascii="Calibri" w:hAnsi="Calibri" w:cs="Calibri"/>
          <w:spacing w:val="-1"/>
          <w:sz w:val="24"/>
          <w:szCs w:val="24"/>
        </w:rPr>
      </w:pPr>
      <w:r w:rsidRPr="00B91215">
        <w:rPr>
          <w:rFonts w:ascii="Calibri" w:hAnsi="Calibri" w:cs="Calibri"/>
          <w:b w:val="0"/>
          <w:sz w:val="24"/>
          <w:szCs w:val="24"/>
        </w:rPr>
        <w:t>ROLE</w:t>
      </w:r>
      <w:r w:rsidRPr="00B91215">
        <w:rPr>
          <w:rFonts w:ascii="Calibri" w:hAnsi="Calibri" w:cs="Calibri"/>
          <w:sz w:val="24"/>
          <w:szCs w:val="24"/>
        </w:rPr>
        <w:t xml:space="preserve">: </w:t>
      </w:r>
      <w:r w:rsidRPr="00B91215">
        <w:rPr>
          <w:rFonts w:ascii="Calibri" w:hAnsi="Calibri" w:cs="Calibri"/>
          <w:spacing w:val="-4"/>
          <w:sz w:val="24"/>
          <w:szCs w:val="24"/>
        </w:rPr>
        <w:t>MS SQL BI/ETL Developer</w:t>
      </w:r>
    </w:p>
    <w:p w:rsidR="00432459" w:rsidRPr="00B91215" w:rsidRDefault="00432459">
      <w:pPr>
        <w:pStyle w:val="BodyText"/>
        <w:ind w:left="0"/>
        <w:jc w:val="both"/>
        <w:rPr>
          <w:b/>
          <w:bCs/>
        </w:rPr>
      </w:pPr>
      <w:r w:rsidRPr="00B91215">
        <w:rPr>
          <w:rFonts w:ascii="Calibri" w:hAnsi="Calibri" w:cs="Calibri"/>
          <w:spacing w:val="-1"/>
          <w:sz w:val="24"/>
          <w:szCs w:val="24"/>
        </w:rPr>
        <w:t xml:space="preserve">DURATION: </w:t>
      </w:r>
      <w:r w:rsidR="00552237" w:rsidRPr="00B91215">
        <w:rPr>
          <w:rFonts w:ascii="Calibri" w:hAnsi="Calibri" w:cs="Calibri"/>
          <w:b/>
          <w:spacing w:val="-1"/>
          <w:sz w:val="24"/>
          <w:szCs w:val="24"/>
        </w:rPr>
        <w:t>J</w:t>
      </w:r>
      <w:r w:rsidR="00842A0C" w:rsidRPr="00B91215">
        <w:rPr>
          <w:rFonts w:ascii="Calibri" w:hAnsi="Calibri" w:cs="Calibri"/>
          <w:b/>
          <w:spacing w:val="-1"/>
          <w:sz w:val="24"/>
          <w:szCs w:val="24"/>
        </w:rPr>
        <w:t>ul</w:t>
      </w:r>
      <w:r w:rsidR="00552237" w:rsidRPr="00B91215">
        <w:rPr>
          <w:rFonts w:ascii="Calibri" w:hAnsi="Calibri" w:cs="Calibri"/>
          <w:b/>
          <w:sz w:val="24"/>
          <w:szCs w:val="24"/>
        </w:rPr>
        <w:t xml:space="preserve"> 2014 </w:t>
      </w:r>
      <w:r w:rsidRPr="00B91215">
        <w:rPr>
          <w:rFonts w:ascii="Calibri" w:hAnsi="Calibri" w:cs="Calibri"/>
          <w:b/>
          <w:sz w:val="24"/>
          <w:szCs w:val="24"/>
        </w:rPr>
        <w:t>to</w:t>
      </w:r>
      <w:r w:rsidRPr="00B91215">
        <w:rPr>
          <w:rFonts w:ascii="Calibri" w:hAnsi="Calibri" w:cs="Calibri"/>
          <w:b/>
          <w:spacing w:val="-1"/>
          <w:sz w:val="24"/>
          <w:szCs w:val="24"/>
        </w:rPr>
        <w:t xml:space="preserve"> </w:t>
      </w:r>
      <w:r w:rsidR="00842A0C" w:rsidRPr="00B91215">
        <w:rPr>
          <w:rFonts w:ascii="Calibri" w:hAnsi="Calibri" w:cs="Calibri"/>
          <w:b/>
          <w:spacing w:val="-1"/>
          <w:sz w:val="24"/>
          <w:szCs w:val="24"/>
        </w:rPr>
        <w:t>Aug</w:t>
      </w:r>
      <w:r w:rsidR="00552237" w:rsidRPr="00B91215">
        <w:rPr>
          <w:rFonts w:ascii="Calibri" w:hAnsi="Calibri" w:cs="Calibri"/>
          <w:b/>
          <w:spacing w:val="-1"/>
          <w:sz w:val="24"/>
          <w:szCs w:val="24"/>
        </w:rPr>
        <w:t xml:space="preserve"> </w:t>
      </w:r>
      <w:r w:rsidRPr="00B91215">
        <w:rPr>
          <w:rFonts w:ascii="Calibri" w:hAnsi="Calibri" w:cs="Calibri"/>
          <w:b/>
          <w:sz w:val="24"/>
          <w:szCs w:val="24"/>
        </w:rPr>
        <w:t>201</w:t>
      </w:r>
      <w:r w:rsidR="00552237" w:rsidRPr="00B91215">
        <w:rPr>
          <w:rFonts w:ascii="Calibri" w:hAnsi="Calibri" w:cs="Calibri"/>
          <w:b/>
          <w:sz w:val="24"/>
          <w:szCs w:val="24"/>
        </w:rPr>
        <w:t>6</w:t>
      </w:r>
    </w:p>
    <w:p w:rsidR="00432459" w:rsidRPr="00B91215" w:rsidRDefault="00432459">
      <w:pPr>
        <w:spacing w:before="71" w:line="253" w:lineRule="exact"/>
        <w:jc w:val="both"/>
        <w:rPr>
          <w:rFonts w:eastAsia="Times New Roman" w:cs="Times New Roman"/>
          <w:b/>
          <w:bCs/>
        </w:rPr>
      </w:pPr>
    </w:p>
    <w:p w:rsidR="00432459" w:rsidRPr="00B91215" w:rsidRDefault="00432459">
      <w:pPr>
        <w:spacing w:before="71" w:line="253" w:lineRule="exact"/>
        <w:jc w:val="both"/>
        <w:rPr>
          <w:rFonts w:cs="Times New Roman"/>
          <w:b/>
          <w:spacing w:val="-1"/>
          <w:u w:val="single"/>
        </w:rPr>
      </w:pPr>
      <w:r w:rsidRPr="00B91215">
        <w:rPr>
          <w:rFonts w:cs="Times New Roman"/>
          <w:b/>
          <w:spacing w:val="-1"/>
          <w:u w:val="single"/>
        </w:rPr>
        <w:t>Responsibilities:</w:t>
      </w:r>
    </w:p>
    <w:p w:rsidR="00AD4CDA" w:rsidRPr="00B91215" w:rsidRDefault="00AD4CDA">
      <w:pPr>
        <w:spacing w:before="71" w:line="253" w:lineRule="exact"/>
        <w:jc w:val="both"/>
        <w:rPr>
          <w:spacing w:val="-1"/>
        </w:rPr>
      </w:pP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Being a member of BI Team, involved in gathering</w:t>
      </w:r>
      <w:r w:rsidR="00820156" w:rsidRPr="00B91215">
        <w:rPr>
          <w:rFonts w:ascii="Calibri" w:hAnsi="Calibri" w:cs="Calibri"/>
          <w:spacing w:val="-1"/>
        </w:rPr>
        <w:t xml:space="preserve"> </w:t>
      </w:r>
      <w:r w:rsidRPr="00B91215">
        <w:rPr>
          <w:rFonts w:ascii="Calibri" w:hAnsi="Calibri" w:cs="Calibri"/>
          <w:spacing w:val="-1"/>
        </w:rPr>
        <w:t>requirements</w:t>
      </w:r>
      <w:r w:rsidR="00820156" w:rsidRPr="00B91215">
        <w:rPr>
          <w:rFonts w:ascii="Calibri" w:hAnsi="Calibri" w:cs="Calibri"/>
          <w:spacing w:val="-1"/>
        </w:rPr>
        <w:t xml:space="preserve"> </w:t>
      </w:r>
      <w:r w:rsidRPr="00B91215">
        <w:rPr>
          <w:rFonts w:ascii="Calibri" w:hAnsi="Calibri" w:cs="Calibri"/>
          <w:spacing w:val="-1"/>
        </w:rPr>
        <w:t>from</w:t>
      </w:r>
      <w:r w:rsidR="00820156" w:rsidRPr="00B91215">
        <w:rPr>
          <w:rFonts w:ascii="Calibri" w:hAnsi="Calibri" w:cs="Calibri"/>
          <w:spacing w:val="-1"/>
        </w:rPr>
        <w:t xml:space="preserve"> </w:t>
      </w:r>
      <w:r w:rsidRPr="00B91215">
        <w:rPr>
          <w:rFonts w:ascii="Calibri" w:hAnsi="Calibri" w:cs="Calibri"/>
          <w:spacing w:val="-1"/>
        </w:rPr>
        <w:t>Business</w:t>
      </w:r>
      <w:r w:rsidR="00820156" w:rsidRPr="00B91215">
        <w:rPr>
          <w:rFonts w:ascii="Calibri" w:hAnsi="Calibri" w:cs="Calibri"/>
          <w:spacing w:val="-1"/>
        </w:rPr>
        <w:t xml:space="preserve"> </w:t>
      </w:r>
      <w:r w:rsidRPr="00B91215">
        <w:rPr>
          <w:rFonts w:ascii="Calibri" w:hAnsi="Calibri" w:cs="Calibri"/>
          <w:spacing w:val="-1"/>
        </w:rPr>
        <w:t>users and Perform</w:t>
      </w:r>
      <w:r w:rsidR="00820156" w:rsidRPr="00B91215">
        <w:rPr>
          <w:rFonts w:ascii="Calibri" w:hAnsi="Calibri" w:cs="Calibri"/>
          <w:spacing w:val="-1"/>
        </w:rPr>
        <w:t xml:space="preserve"> </w:t>
      </w:r>
      <w:r w:rsidRPr="00B91215">
        <w:rPr>
          <w:rFonts w:ascii="Calibri" w:hAnsi="Calibri" w:cs="Calibri"/>
          <w:spacing w:val="-1"/>
        </w:rPr>
        <w:t>technical</w:t>
      </w:r>
      <w:r w:rsidR="00820156" w:rsidRPr="00B91215">
        <w:rPr>
          <w:rFonts w:ascii="Calibri" w:hAnsi="Calibri" w:cs="Calibri"/>
          <w:spacing w:val="-1"/>
        </w:rPr>
        <w:t xml:space="preserve"> </w:t>
      </w:r>
      <w:r w:rsidRPr="00B91215">
        <w:rPr>
          <w:rFonts w:ascii="Calibri" w:hAnsi="Calibri" w:cs="Calibri"/>
          <w:spacing w:val="-1"/>
        </w:rPr>
        <w:t>design</w:t>
      </w:r>
      <w:r w:rsidR="00820156" w:rsidRPr="00B91215">
        <w:rPr>
          <w:rFonts w:ascii="Calibri" w:hAnsi="Calibri" w:cs="Calibri"/>
          <w:spacing w:val="-1"/>
        </w:rPr>
        <w:t xml:space="preserve"> </w:t>
      </w:r>
      <w:r w:rsidRPr="00B91215">
        <w:rPr>
          <w:rFonts w:ascii="Calibri" w:hAnsi="Calibri" w:cs="Calibri"/>
          <w:spacing w:val="-1"/>
        </w:rPr>
        <w:t>Development and Testing.</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Developed</w:t>
      </w:r>
      <w:r w:rsidR="00820156" w:rsidRPr="00B91215">
        <w:rPr>
          <w:rFonts w:ascii="Calibri" w:hAnsi="Calibri" w:cs="Calibri"/>
          <w:spacing w:val="-1"/>
        </w:rPr>
        <w:t xml:space="preserve"> </w:t>
      </w:r>
      <w:r w:rsidRPr="00B91215">
        <w:rPr>
          <w:rFonts w:ascii="Calibri" w:hAnsi="Calibri" w:cs="Calibri"/>
          <w:spacing w:val="-1"/>
        </w:rPr>
        <w:t>dashboard</w:t>
      </w:r>
      <w:r w:rsidR="00820156" w:rsidRPr="00B91215">
        <w:rPr>
          <w:rFonts w:ascii="Calibri" w:hAnsi="Calibri" w:cs="Calibri"/>
          <w:spacing w:val="-1"/>
        </w:rPr>
        <w:t xml:space="preserve"> </w:t>
      </w:r>
      <w:r w:rsidRPr="00B91215">
        <w:rPr>
          <w:rFonts w:ascii="Calibri" w:hAnsi="Calibri" w:cs="Calibri"/>
          <w:spacing w:val="-1"/>
        </w:rPr>
        <w:t>reports</w:t>
      </w:r>
      <w:r w:rsidR="00820156" w:rsidRPr="00B91215">
        <w:rPr>
          <w:rFonts w:ascii="Calibri" w:hAnsi="Calibri" w:cs="Calibri"/>
          <w:spacing w:val="-1"/>
        </w:rPr>
        <w:t xml:space="preserve"> </w:t>
      </w:r>
      <w:r w:rsidRPr="00B91215">
        <w:rPr>
          <w:rFonts w:ascii="Calibri" w:hAnsi="Calibri" w:cs="Calibri"/>
          <w:spacing w:val="-1"/>
        </w:rPr>
        <w:t>using</w:t>
      </w:r>
      <w:r w:rsidR="00820156" w:rsidRPr="00B91215">
        <w:rPr>
          <w:rFonts w:ascii="Calibri" w:hAnsi="Calibri" w:cs="Calibri"/>
          <w:spacing w:val="-1"/>
        </w:rPr>
        <w:t xml:space="preserve"> </w:t>
      </w:r>
      <w:r w:rsidRPr="00B91215">
        <w:rPr>
          <w:rFonts w:ascii="Calibri" w:hAnsi="Calibri" w:cs="Calibri"/>
          <w:spacing w:val="-1"/>
        </w:rPr>
        <w:t>Reporting</w:t>
      </w:r>
      <w:r w:rsidR="00820156" w:rsidRPr="00B91215">
        <w:rPr>
          <w:rFonts w:ascii="Calibri" w:hAnsi="Calibri" w:cs="Calibri"/>
          <w:spacing w:val="-1"/>
        </w:rPr>
        <w:t xml:space="preserve"> </w:t>
      </w:r>
      <w:r w:rsidRPr="00B91215">
        <w:rPr>
          <w:rFonts w:ascii="Calibri" w:hAnsi="Calibri" w:cs="Calibri"/>
          <w:spacing w:val="-1"/>
        </w:rPr>
        <w:t>Services,</w:t>
      </w:r>
      <w:r w:rsidR="00820156" w:rsidRPr="00B91215">
        <w:rPr>
          <w:rFonts w:ascii="Calibri" w:hAnsi="Calibri" w:cs="Calibri"/>
          <w:spacing w:val="-1"/>
        </w:rPr>
        <w:t xml:space="preserve"> </w:t>
      </w:r>
      <w:r w:rsidRPr="00B91215">
        <w:rPr>
          <w:rFonts w:ascii="Calibri" w:hAnsi="Calibri" w:cs="Calibri"/>
          <w:spacing w:val="-1"/>
        </w:rPr>
        <w:t>Report</w:t>
      </w:r>
      <w:r w:rsidR="00820156" w:rsidRPr="00B91215">
        <w:rPr>
          <w:rFonts w:ascii="Calibri" w:hAnsi="Calibri" w:cs="Calibri"/>
          <w:spacing w:val="-1"/>
        </w:rPr>
        <w:t xml:space="preserve"> </w:t>
      </w:r>
      <w:r w:rsidRPr="00B91215">
        <w:rPr>
          <w:rFonts w:ascii="Calibri" w:hAnsi="Calibri" w:cs="Calibri"/>
          <w:spacing w:val="-1"/>
        </w:rPr>
        <w:t>Model and ad-hoc reporting using Report Builder.</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Involved</w:t>
      </w:r>
      <w:r w:rsidR="00820156" w:rsidRPr="00B91215">
        <w:rPr>
          <w:rFonts w:ascii="Calibri" w:hAnsi="Calibri" w:cs="Calibri"/>
          <w:spacing w:val="-1"/>
        </w:rPr>
        <w:t xml:space="preserve"> </w:t>
      </w:r>
      <w:r w:rsidRPr="00B91215">
        <w:rPr>
          <w:rFonts w:ascii="Calibri" w:hAnsi="Calibri" w:cs="Calibri"/>
          <w:spacing w:val="-1"/>
        </w:rPr>
        <w:t>in</w:t>
      </w:r>
      <w:r w:rsidR="00820156" w:rsidRPr="00B91215">
        <w:rPr>
          <w:rFonts w:ascii="Calibri" w:hAnsi="Calibri" w:cs="Calibri"/>
          <w:spacing w:val="-1"/>
        </w:rPr>
        <w:t xml:space="preserve"> </w:t>
      </w:r>
      <w:r w:rsidRPr="00B91215">
        <w:rPr>
          <w:rFonts w:ascii="Calibri" w:hAnsi="Calibri" w:cs="Calibri"/>
          <w:spacing w:val="-1"/>
        </w:rPr>
        <w:t>migration from SQL</w:t>
      </w:r>
      <w:r w:rsidR="00820156" w:rsidRPr="00B91215">
        <w:rPr>
          <w:rFonts w:ascii="Calibri" w:hAnsi="Calibri" w:cs="Calibri"/>
          <w:spacing w:val="-1"/>
        </w:rPr>
        <w:t xml:space="preserve"> </w:t>
      </w:r>
      <w:r w:rsidRPr="00B91215">
        <w:rPr>
          <w:rFonts w:ascii="Calibri" w:hAnsi="Calibri" w:cs="Calibri"/>
          <w:spacing w:val="-1"/>
        </w:rPr>
        <w:t>Server 2005 to SQLServer2008.</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Experience in creating</w:t>
      </w:r>
      <w:r w:rsidR="00820156" w:rsidRPr="00B91215">
        <w:rPr>
          <w:rFonts w:ascii="Calibri" w:hAnsi="Calibri" w:cs="Calibri"/>
          <w:spacing w:val="-1"/>
        </w:rPr>
        <w:t xml:space="preserve"> </w:t>
      </w:r>
      <w:r w:rsidRPr="00B91215">
        <w:rPr>
          <w:rFonts w:ascii="Calibri" w:hAnsi="Calibri" w:cs="Calibri"/>
          <w:spacing w:val="-1"/>
        </w:rPr>
        <w:t>Parameterized</w:t>
      </w:r>
      <w:r w:rsidR="00820156" w:rsidRPr="00B91215">
        <w:rPr>
          <w:rFonts w:ascii="Calibri" w:hAnsi="Calibri" w:cs="Calibri"/>
          <w:spacing w:val="-1"/>
        </w:rPr>
        <w:t xml:space="preserve"> </w:t>
      </w:r>
      <w:r w:rsidRPr="00B91215">
        <w:rPr>
          <w:rFonts w:ascii="Calibri" w:hAnsi="Calibri" w:cs="Calibri"/>
          <w:spacing w:val="-1"/>
        </w:rPr>
        <w:t xml:space="preserve">reports and </w:t>
      </w:r>
      <w:r w:rsidR="00820156" w:rsidRPr="00B91215">
        <w:rPr>
          <w:rFonts w:ascii="Calibri" w:hAnsi="Calibri" w:cs="Calibri"/>
          <w:spacing w:val="-1"/>
        </w:rPr>
        <w:t>l</w:t>
      </w:r>
      <w:r w:rsidRPr="00B91215">
        <w:rPr>
          <w:rFonts w:ascii="Calibri" w:hAnsi="Calibri" w:cs="Calibri"/>
          <w:spacing w:val="-1"/>
        </w:rPr>
        <w:t>inked</w:t>
      </w:r>
      <w:r w:rsidR="00820156" w:rsidRPr="00B91215">
        <w:rPr>
          <w:rFonts w:ascii="Calibri" w:hAnsi="Calibri" w:cs="Calibri"/>
          <w:spacing w:val="-1"/>
        </w:rPr>
        <w:t xml:space="preserve"> </w:t>
      </w:r>
      <w:r w:rsidRPr="00B91215">
        <w:rPr>
          <w:rFonts w:ascii="Calibri" w:hAnsi="Calibri" w:cs="Calibri"/>
          <w:spacing w:val="-1"/>
        </w:rPr>
        <w:t>reports</w:t>
      </w:r>
      <w:r w:rsidR="00820156" w:rsidRPr="00B91215">
        <w:rPr>
          <w:rFonts w:ascii="Calibri" w:hAnsi="Calibri" w:cs="Calibri"/>
          <w:spacing w:val="-1"/>
        </w:rPr>
        <w:t xml:space="preserve"> </w:t>
      </w:r>
      <w:r w:rsidRPr="00B91215">
        <w:rPr>
          <w:rFonts w:ascii="Calibri" w:hAnsi="Calibri" w:cs="Calibri"/>
          <w:spacing w:val="-1"/>
        </w:rPr>
        <w:t>with thorough knowledge of report</w:t>
      </w:r>
      <w:r w:rsidR="00820156" w:rsidRPr="00B91215">
        <w:rPr>
          <w:rFonts w:ascii="Calibri" w:hAnsi="Calibri" w:cs="Calibri"/>
          <w:spacing w:val="-1"/>
        </w:rPr>
        <w:t xml:space="preserve"> </w:t>
      </w:r>
      <w:r w:rsidRPr="00B91215">
        <w:rPr>
          <w:rFonts w:ascii="Calibri" w:hAnsi="Calibri" w:cs="Calibri"/>
          <w:spacing w:val="-1"/>
        </w:rPr>
        <w:t>serving</w:t>
      </w:r>
      <w:r w:rsidR="00820156" w:rsidRPr="00B91215">
        <w:rPr>
          <w:rFonts w:ascii="Calibri" w:hAnsi="Calibri" w:cs="Calibri"/>
          <w:spacing w:val="-1"/>
        </w:rPr>
        <w:t xml:space="preserve"> </w:t>
      </w:r>
      <w:r w:rsidRPr="00B91215">
        <w:rPr>
          <w:rFonts w:ascii="Calibri" w:hAnsi="Calibri" w:cs="Calibri"/>
          <w:spacing w:val="-1"/>
        </w:rPr>
        <w:t>architecture. (Table, chart and matrix</w:t>
      </w:r>
      <w:r w:rsidR="00820156" w:rsidRPr="00B91215">
        <w:rPr>
          <w:rFonts w:ascii="Calibri" w:hAnsi="Calibri" w:cs="Calibri"/>
          <w:spacing w:val="-1"/>
        </w:rPr>
        <w:t xml:space="preserve"> </w:t>
      </w:r>
      <w:r w:rsidRPr="00B91215">
        <w:rPr>
          <w:rFonts w:ascii="Calibri" w:hAnsi="Calibri" w:cs="Calibri"/>
          <w:spacing w:val="-1"/>
        </w:rPr>
        <w:t>report).</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Designed</w:t>
      </w:r>
      <w:r w:rsidR="00820156" w:rsidRPr="00B91215">
        <w:rPr>
          <w:rFonts w:ascii="Calibri" w:hAnsi="Calibri" w:cs="Calibri"/>
          <w:spacing w:val="-1"/>
        </w:rPr>
        <w:t xml:space="preserve"> </w:t>
      </w:r>
      <w:r w:rsidRPr="00B91215">
        <w:rPr>
          <w:rFonts w:ascii="Calibri" w:hAnsi="Calibri" w:cs="Calibri"/>
          <w:spacing w:val="-1"/>
        </w:rPr>
        <w:t>SSIS</w:t>
      </w:r>
      <w:r w:rsidR="00820156" w:rsidRPr="00B91215">
        <w:rPr>
          <w:rFonts w:ascii="Calibri" w:hAnsi="Calibri" w:cs="Calibri"/>
          <w:spacing w:val="-1"/>
        </w:rPr>
        <w:t xml:space="preserve"> </w:t>
      </w:r>
      <w:r w:rsidRPr="00B91215">
        <w:rPr>
          <w:rFonts w:ascii="Calibri" w:hAnsi="Calibri" w:cs="Calibri"/>
          <w:spacing w:val="-1"/>
        </w:rPr>
        <w:t>Packages</w:t>
      </w:r>
      <w:r w:rsidR="00820156" w:rsidRPr="00B91215">
        <w:rPr>
          <w:rFonts w:ascii="Calibri" w:hAnsi="Calibri" w:cs="Calibri"/>
          <w:spacing w:val="-1"/>
        </w:rPr>
        <w:t xml:space="preserve"> </w:t>
      </w:r>
      <w:r w:rsidRPr="00B91215">
        <w:rPr>
          <w:rFonts w:ascii="Calibri" w:hAnsi="Calibri" w:cs="Calibri"/>
          <w:spacing w:val="-1"/>
        </w:rPr>
        <w:t>to</w:t>
      </w:r>
      <w:r w:rsidR="00820156" w:rsidRPr="00B91215">
        <w:rPr>
          <w:rFonts w:ascii="Calibri" w:hAnsi="Calibri" w:cs="Calibri"/>
          <w:spacing w:val="-1"/>
        </w:rPr>
        <w:t xml:space="preserve"> </w:t>
      </w:r>
      <w:r w:rsidRPr="00B91215">
        <w:rPr>
          <w:rFonts w:ascii="Calibri" w:hAnsi="Calibri" w:cs="Calibri"/>
          <w:spacing w:val="-1"/>
        </w:rPr>
        <w:t xml:space="preserve">extract, transfer, </w:t>
      </w:r>
      <w:r w:rsidR="00820156" w:rsidRPr="00B91215">
        <w:rPr>
          <w:rFonts w:ascii="Calibri" w:hAnsi="Calibri" w:cs="Calibri"/>
          <w:spacing w:val="-1"/>
        </w:rPr>
        <w:t>load (</w:t>
      </w:r>
      <w:r w:rsidRPr="00B91215">
        <w:rPr>
          <w:rFonts w:ascii="Calibri" w:hAnsi="Calibri" w:cs="Calibri"/>
          <w:spacing w:val="-1"/>
        </w:rPr>
        <w:t>ETL</w:t>
      </w:r>
      <w:r w:rsidR="00820156" w:rsidRPr="00B91215">
        <w:rPr>
          <w:rFonts w:ascii="Calibri" w:hAnsi="Calibri" w:cs="Calibri"/>
          <w:spacing w:val="-1"/>
        </w:rPr>
        <w:t xml:space="preserve">) existing </w:t>
      </w:r>
      <w:r w:rsidRPr="00B91215">
        <w:rPr>
          <w:rFonts w:ascii="Calibri" w:hAnsi="Calibri" w:cs="Calibri"/>
          <w:spacing w:val="-1"/>
        </w:rPr>
        <w:t>data</w:t>
      </w:r>
      <w:r w:rsidR="00820156" w:rsidRPr="00B91215">
        <w:rPr>
          <w:rFonts w:ascii="Calibri" w:hAnsi="Calibri" w:cs="Calibri"/>
          <w:spacing w:val="-1"/>
        </w:rPr>
        <w:t xml:space="preserve"> </w:t>
      </w:r>
      <w:r w:rsidRPr="00B91215">
        <w:rPr>
          <w:rFonts w:ascii="Calibri" w:hAnsi="Calibri" w:cs="Calibri"/>
          <w:spacing w:val="-1"/>
        </w:rPr>
        <w:t>into SQL Server from different</w:t>
      </w:r>
      <w:r w:rsidR="00820156" w:rsidRPr="00B91215">
        <w:rPr>
          <w:rFonts w:ascii="Calibri" w:hAnsi="Calibri" w:cs="Calibri"/>
          <w:spacing w:val="-1"/>
        </w:rPr>
        <w:t xml:space="preserve"> </w:t>
      </w:r>
      <w:r w:rsidRPr="00B91215">
        <w:rPr>
          <w:rFonts w:ascii="Calibri" w:hAnsi="Calibri" w:cs="Calibri"/>
          <w:spacing w:val="-1"/>
        </w:rPr>
        <w:t>environments</w:t>
      </w:r>
      <w:r w:rsidR="00820156" w:rsidRPr="00B91215">
        <w:rPr>
          <w:rFonts w:ascii="Calibri" w:hAnsi="Calibri" w:cs="Calibri"/>
          <w:spacing w:val="-1"/>
        </w:rPr>
        <w:t xml:space="preserve"> </w:t>
      </w:r>
      <w:r w:rsidRPr="00B91215">
        <w:rPr>
          <w:rFonts w:ascii="Calibri" w:hAnsi="Calibri" w:cs="Calibri"/>
          <w:spacing w:val="-1"/>
        </w:rPr>
        <w:t>for</w:t>
      </w:r>
      <w:r w:rsidR="00820156" w:rsidRPr="00B91215">
        <w:rPr>
          <w:rFonts w:ascii="Calibri" w:hAnsi="Calibri" w:cs="Calibri"/>
          <w:spacing w:val="-1"/>
        </w:rPr>
        <w:t xml:space="preserve"> </w:t>
      </w:r>
      <w:r w:rsidRPr="00B91215">
        <w:rPr>
          <w:rFonts w:ascii="Calibri" w:hAnsi="Calibri" w:cs="Calibri"/>
          <w:spacing w:val="-1"/>
        </w:rPr>
        <w:t>the</w:t>
      </w:r>
      <w:r w:rsidR="00820156" w:rsidRPr="00B91215">
        <w:rPr>
          <w:rFonts w:ascii="Calibri" w:hAnsi="Calibri" w:cs="Calibri"/>
          <w:spacing w:val="-1"/>
        </w:rPr>
        <w:t xml:space="preserve"> </w:t>
      </w:r>
      <w:r w:rsidRPr="00B91215">
        <w:rPr>
          <w:rFonts w:ascii="Calibri" w:hAnsi="Calibri" w:cs="Calibri"/>
          <w:spacing w:val="-1"/>
        </w:rPr>
        <w:t>SSAS</w:t>
      </w:r>
      <w:r w:rsidR="00820156" w:rsidRPr="00B91215">
        <w:rPr>
          <w:rFonts w:ascii="Calibri" w:hAnsi="Calibri" w:cs="Calibri"/>
          <w:spacing w:val="-1"/>
        </w:rPr>
        <w:t xml:space="preserve"> </w:t>
      </w:r>
      <w:r w:rsidRPr="00B91215">
        <w:rPr>
          <w:rFonts w:ascii="Calibri" w:hAnsi="Calibri" w:cs="Calibri"/>
          <w:spacing w:val="-1"/>
        </w:rPr>
        <w:t>cubes.</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Involved in design and creation of various healthcare data and mappings from sources</w:t>
      </w:r>
      <w:r w:rsidR="00820156" w:rsidRPr="00B91215">
        <w:rPr>
          <w:rFonts w:ascii="Calibri" w:hAnsi="Calibri" w:cs="Calibri"/>
          <w:spacing w:val="-1"/>
        </w:rPr>
        <w:t xml:space="preserve"> </w:t>
      </w:r>
      <w:r w:rsidRPr="00B91215">
        <w:rPr>
          <w:rFonts w:ascii="Calibri" w:hAnsi="Calibri" w:cs="Calibri"/>
          <w:spacing w:val="-1"/>
        </w:rPr>
        <w:t>like</w:t>
      </w:r>
      <w:r w:rsidR="00820156" w:rsidRPr="00B91215">
        <w:rPr>
          <w:rFonts w:ascii="Calibri" w:hAnsi="Calibri" w:cs="Calibri"/>
          <w:spacing w:val="-1"/>
        </w:rPr>
        <w:t xml:space="preserve"> </w:t>
      </w:r>
      <w:r w:rsidRPr="00B91215">
        <w:rPr>
          <w:rFonts w:ascii="Calibri" w:hAnsi="Calibri" w:cs="Calibri"/>
          <w:spacing w:val="-1"/>
        </w:rPr>
        <w:t>Flat</w:t>
      </w:r>
      <w:r w:rsidR="00820156" w:rsidRPr="00B91215">
        <w:rPr>
          <w:rFonts w:ascii="Calibri" w:hAnsi="Calibri" w:cs="Calibri"/>
          <w:spacing w:val="-1"/>
        </w:rPr>
        <w:t xml:space="preserve"> </w:t>
      </w:r>
      <w:r w:rsidRPr="00B91215">
        <w:rPr>
          <w:rFonts w:ascii="Calibri" w:hAnsi="Calibri" w:cs="Calibri"/>
          <w:spacing w:val="-1"/>
        </w:rPr>
        <w:t>files, DB2</w:t>
      </w:r>
      <w:r w:rsidR="00820156" w:rsidRPr="00B91215">
        <w:rPr>
          <w:rFonts w:ascii="Calibri" w:hAnsi="Calibri" w:cs="Calibri"/>
          <w:spacing w:val="-1"/>
        </w:rPr>
        <w:t xml:space="preserve">, Excel </w:t>
      </w:r>
      <w:r w:rsidRPr="00B91215">
        <w:rPr>
          <w:rFonts w:ascii="Calibri" w:hAnsi="Calibri" w:cs="Calibri"/>
          <w:spacing w:val="-1"/>
        </w:rPr>
        <w:t>files,</w:t>
      </w:r>
      <w:r w:rsidR="00820156" w:rsidRPr="00B91215">
        <w:rPr>
          <w:rFonts w:ascii="Calibri" w:hAnsi="Calibri" w:cs="Calibri"/>
          <w:spacing w:val="-1"/>
        </w:rPr>
        <w:t xml:space="preserve"> </w:t>
      </w:r>
      <w:r w:rsidRPr="00B91215">
        <w:rPr>
          <w:rFonts w:ascii="Calibri" w:hAnsi="Calibri" w:cs="Calibri"/>
          <w:spacing w:val="-1"/>
        </w:rPr>
        <w:t>OLEDB and ODBC</w:t>
      </w:r>
      <w:r w:rsidR="00820156" w:rsidRPr="00B91215">
        <w:rPr>
          <w:rFonts w:ascii="Calibri" w:hAnsi="Calibri" w:cs="Calibri"/>
          <w:spacing w:val="-1"/>
        </w:rPr>
        <w:t xml:space="preserve"> </w:t>
      </w:r>
      <w:r w:rsidRPr="00B91215">
        <w:rPr>
          <w:rFonts w:ascii="Calibri" w:hAnsi="Calibri" w:cs="Calibri"/>
          <w:spacing w:val="-1"/>
        </w:rPr>
        <w:t>data</w:t>
      </w:r>
      <w:r w:rsidR="00820156" w:rsidRPr="00B91215">
        <w:rPr>
          <w:rFonts w:ascii="Calibri" w:hAnsi="Calibri" w:cs="Calibri"/>
          <w:spacing w:val="-1"/>
        </w:rPr>
        <w:t xml:space="preserve"> </w:t>
      </w:r>
      <w:r w:rsidRPr="00B91215">
        <w:rPr>
          <w:rFonts w:ascii="Calibri" w:hAnsi="Calibri" w:cs="Calibri"/>
          <w:spacing w:val="-1"/>
        </w:rPr>
        <w:t>sources</w:t>
      </w:r>
      <w:r w:rsidR="00820156" w:rsidRPr="00B91215">
        <w:rPr>
          <w:rFonts w:ascii="Calibri" w:hAnsi="Calibri" w:cs="Calibri"/>
          <w:spacing w:val="-1"/>
        </w:rPr>
        <w:t xml:space="preserve"> </w:t>
      </w:r>
      <w:r w:rsidRPr="00B91215">
        <w:rPr>
          <w:rFonts w:ascii="Calibri" w:hAnsi="Calibri" w:cs="Calibri"/>
          <w:spacing w:val="-1"/>
        </w:rPr>
        <w:t>which</w:t>
      </w:r>
      <w:r w:rsidR="00820156" w:rsidRPr="00B91215">
        <w:rPr>
          <w:rFonts w:ascii="Calibri" w:hAnsi="Calibri" w:cs="Calibri"/>
          <w:spacing w:val="-1"/>
        </w:rPr>
        <w:t xml:space="preserve"> </w:t>
      </w:r>
      <w:r w:rsidRPr="00B91215">
        <w:rPr>
          <w:rFonts w:ascii="Calibri" w:hAnsi="Calibri" w:cs="Calibri"/>
          <w:spacing w:val="-1"/>
        </w:rPr>
        <w:t>contains bulk data.</w:t>
      </w:r>
    </w:p>
    <w:p w:rsidR="00432459"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Developed</w:t>
      </w:r>
      <w:r w:rsidR="00820156" w:rsidRPr="00B91215">
        <w:rPr>
          <w:rFonts w:ascii="Calibri" w:hAnsi="Calibri" w:cs="Calibri"/>
          <w:spacing w:val="-1"/>
        </w:rPr>
        <w:t xml:space="preserve"> </w:t>
      </w:r>
      <w:r w:rsidRPr="00B91215">
        <w:rPr>
          <w:rFonts w:ascii="Calibri" w:hAnsi="Calibri" w:cs="Calibri"/>
          <w:spacing w:val="-1"/>
        </w:rPr>
        <w:t>ETL</w:t>
      </w:r>
      <w:r w:rsidR="00820156" w:rsidRPr="00B91215">
        <w:rPr>
          <w:rFonts w:ascii="Calibri" w:hAnsi="Calibri" w:cs="Calibri"/>
          <w:spacing w:val="-1"/>
        </w:rPr>
        <w:t xml:space="preserve"> </w:t>
      </w:r>
      <w:r w:rsidRPr="00B91215">
        <w:rPr>
          <w:rFonts w:ascii="Calibri" w:hAnsi="Calibri" w:cs="Calibri"/>
          <w:spacing w:val="-1"/>
        </w:rPr>
        <w:t>packages</w:t>
      </w:r>
      <w:r w:rsidR="00820156" w:rsidRPr="00B91215">
        <w:rPr>
          <w:rFonts w:ascii="Calibri" w:hAnsi="Calibri" w:cs="Calibri"/>
          <w:spacing w:val="-1"/>
        </w:rPr>
        <w:t xml:space="preserve"> </w:t>
      </w:r>
      <w:r w:rsidRPr="00B91215">
        <w:rPr>
          <w:rFonts w:ascii="Calibri" w:hAnsi="Calibri" w:cs="Calibri"/>
          <w:spacing w:val="-1"/>
        </w:rPr>
        <w:t>to</w:t>
      </w:r>
      <w:r w:rsidR="00820156" w:rsidRPr="00B91215">
        <w:rPr>
          <w:rFonts w:ascii="Calibri" w:hAnsi="Calibri" w:cs="Calibri"/>
          <w:spacing w:val="-1"/>
        </w:rPr>
        <w:t xml:space="preserve"> </w:t>
      </w:r>
      <w:r w:rsidRPr="00B91215">
        <w:rPr>
          <w:rFonts w:ascii="Calibri" w:hAnsi="Calibri" w:cs="Calibri"/>
          <w:spacing w:val="-1"/>
        </w:rPr>
        <w:t>extract, transform and</w:t>
      </w:r>
      <w:r w:rsidR="00820156" w:rsidRPr="00B91215">
        <w:rPr>
          <w:rFonts w:ascii="Calibri" w:hAnsi="Calibri" w:cs="Calibri"/>
          <w:spacing w:val="-1"/>
        </w:rPr>
        <w:t xml:space="preserve"> </w:t>
      </w:r>
      <w:r w:rsidRPr="00B91215">
        <w:rPr>
          <w:rFonts w:ascii="Calibri" w:hAnsi="Calibri" w:cs="Calibri"/>
          <w:spacing w:val="-1"/>
        </w:rPr>
        <w:t>load</w:t>
      </w:r>
      <w:r w:rsidR="00820156" w:rsidRPr="00B91215">
        <w:rPr>
          <w:rFonts w:ascii="Calibri" w:hAnsi="Calibri" w:cs="Calibri"/>
          <w:spacing w:val="-1"/>
        </w:rPr>
        <w:t xml:space="preserve"> </w:t>
      </w:r>
      <w:r w:rsidRPr="00B91215">
        <w:rPr>
          <w:rFonts w:ascii="Calibri" w:hAnsi="Calibri" w:cs="Calibri"/>
          <w:spacing w:val="-1"/>
        </w:rPr>
        <w:t>into</w:t>
      </w:r>
      <w:r w:rsidR="00820156" w:rsidRPr="00B91215">
        <w:rPr>
          <w:rFonts w:ascii="Calibri" w:hAnsi="Calibri" w:cs="Calibri"/>
          <w:spacing w:val="-1"/>
        </w:rPr>
        <w:t xml:space="preserve"> </w:t>
      </w:r>
      <w:r w:rsidRPr="00B91215">
        <w:rPr>
          <w:rFonts w:ascii="Calibri" w:hAnsi="Calibri" w:cs="Calibri"/>
          <w:spacing w:val="-1"/>
        </w:rPr>
        <w:t>Dataware house using of SQL</w:t>
      </w:r>
      <w:r w:rsidR="00820156" w:rsidRPr="00B91215">
        <w:rPr>
          <w:rFonts w:ascii="Calibri" w:hAnsi="Calibri" w:cs="Calibri"/>
          <w:spacing w:val="-1"/>
        </w:rPr>
        <w:t xml:space="preserve"> </w:t>
      </w:r>
      <w:r w:rsidRPr="00B91215">
        <w:rPr>
          <w:rFonts w:ascii="Calibri" w:hAnsi="Calibri" w:cs="Calibri"/>
          <w:spacing w:val="-1"/>
        </w:rPr>
        <w:t>Server</w:t>
      </w:r>
      <w:r w:rsidR="00820156" w:rsidRPr="00B91215">
        <w:rPr>
          <w:rFonts w:ascii="Calibri" w:hAnsi="Calibri" w:cs="Calibri"/>
          <w:spacing w:val="-1"/>
        </w:rPr>
        <w:t xml:space="preserve"> </w:t>
      </w:r>
      <w:r w:rsidRPr="00B91215">
        <w:rPr>
          <w:rFonts w:ascii="Calibri" w:hAnsi="Calibri" w:cs="Calibri"/>
          <w:spacing w:val="-1"/>
        </w:rPr>
        <w:t>Integration</w:t>
      </w:r>
      <w:r w:rsidR="00820156" w:rsidRPr="00B91215">
        <w:rPr>
          <w:rFonts w:ascii="Calibri" w:hAnsi="Calibri" w:cs="Calibri"/>
          <w:spacing w:val="-1"/>
        </w:rPr>
        <w:t xml:space="preserve"> Services (</w:t>
      </w:r>
      <w:r w:rsidRPr="00B91215">
        <w:rPr>
          <w:rFonts w:ascii="Calibri" w:hAnsi="Calibri" w:cs="Calibri"/>
          <w:spacing w:val="-1"/>
        </w:rPr>
        <w:t>SSIS).</w:t>
      </w:r>
    </w:p>
    <w:p w:rsidR="00455B87" w:rsidRPr="00455B87" w:rsidRDefault="00455B87" w:rsidP="00455B87">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455B87">
        <w:rPr>
          <w:rFonts w:ascii="Calibri" w:hAnsi="Calibri" w:cs="Calibri"/>
          <w:spacing w:val="-1"/>
        </w:rPr>
        <w:t xml:space="preserve">Designed and created data extracts, supporting SSRS, POWER BI, Tableau or other visualization tools reporting applications. </w:t>
      </w:r>
    </w:p>
    <w:p w:rsidR="00455B87" w:rsidRDefault="00455B87" w:rsidP="00455B87">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455B87">
        <w:rPr>
          <w:rFonts w:ascii="Calibri" w:hAnsi="Calibri" w:cs="Calibri"/>
          <w:spacing w:val="-1"/>
        </w:rPr>
        <w:t>Creating data blending in case of merging two different datasets using Tableau</w:t>
      </w:r>
    </w:p>
    <w:p w:rsidR="00455B87" w:rsidRPr="00455B87" w:rsidRDefault="00455B87" w:rsidP="00455B87">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455B87">
        <w:rPr>
          <w:rFonts w:ascii="Calibri" w:hAnsi="Calibri" w:cs="Calibri"/>
          <w:spacing w:val="-1"/>
        </w:rPr>
        <w:t>Used Microstrategy Web to deliver reports and dashboards through browsers to the</w:t>
      </w:r>
      <w:r>
        <w:rPr>
          <w:rFonts w:ascii="Calibri" w:hAnsi="Calibri" w:cs="Calibri"/>
          <w:spacing w:val="-1"/>
        </w:rPr>
        <w:t xml:space="preserve"> </w:t>
      </w:r>
      <w:r w:rsidRPr="00455B87">
        <w:rPr>
          <w:rFonts w:ascii="Calibri" w:hAnsi="Calibri" w:cs="Calibri"/>
          <w:spacing w:val="-1"/>
        </w:rPr>
        <w:t>end user.</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Constructed an API to access</w:t>
      </w:r>
      <w:r w:rsidR="00820156" w:rsidRPr="00B91215">
        <w:rPr>
          <w:rFonts w:ascii="Calibri" w:hAnsi="Calibri" w:cs="Calibri"/>
          <w:spacing w:val="-1"/>
        </w:rPr>
        <w:t xml:space="preserve"> </w:t>
      </w:r>
      <w:r w:rsidRPr="00B91215">
        <w:rPr>
          <w:rFonts w:ascii="Calibri" w:hAnsi="Calibri" w:cs="Calibri"/>
          <w:spacing w:val="-1"/>
        </w:rPr>
        <w:t>OLAP</w:t>
      </w:r>
      <w:r w:rsidR="00820156" w:rsidRPr="00B91215">
        <w:rPr>
          <w:rFonts w:ascii="Calibri" w:hAnsi="Calibri" w:cs="Calibri"/>
          <w:spacing w:val="-1"/>
        </w:rPr>
        <w:t xml:space="preserve"> </w:t>
      </w:r>
      <w:r w:rsidRPr="00B91215">
        <w:rPr>
          <w:rFonts w:ascii="Calibri" w:hAnsi="Calibri" w:cs="Calibri"/>
          <w:spacing w:val="-1"/>
        </w:rPr>
        <w:t>and</w:t>
      </w:r>
      <w:r w:rsidR="00820156" w:rsidRPr="00B91215">
        <w:rPr>
          <w:rFonts w:ascii="Calibri" w:hAnsi="Calibri" w:cs="Calibri"/>
          <w:spacing w:val="-1"/>
        </w:rPr>
        <w:t xml:space="preserve"> </w:t>
      </w:r>
      <w:r w:rsidRPr="00B91215">
        <w:rPr>
          <w:rFonts w:ascii="Calibri" w:hAnsi="Calibri" w:cs="Calibri"/>
          <w:spacing w:val="-1"/>
        </w:rPr>
        <w:t>information in the</w:t>
      </w:r>
      <w:r w:rsidR="00820156" w:rsidRPr="00B91215">
        <w:rPr>
          <w:rFonts w:ascii="Calibri" w:hAnsi="Calibri" w:cs="Calibri"/>
          <w:spacing w:val="-1"/>
        </w:rPr>
        <w:t xml:space="preserve"> </w:t>
      </w:r>
      <w:r w:rsidRPr="00B91215">
        <w:rPr>
          <w:rFonts w:ascii="Calibri" w:hAnsi="Calibri" w:cs="Calibri"/>
          <w:spacing w:val="-1"/>
        </w:rPr>
        <w:t>database.</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Experience</w:t>
      </w:r>
      <w:r w:rsidR="00820156" w:rsidRPr="00B91215">
        <w:rPr>
          <w:rFonts w:ascii="Calibri" w:hAnsi="Calibri" w:cs="Calibri"/>
          <w:spacing w:val="-1"/>
        </w:rPr>
        <w:t xml:space="preserve"> </w:t>
      </w:r>
      <w:r w:rsidRPr="00B91215">
        <w:rPr>
          <w:rFonts w:ascii="Calibri" w:hAnsi="Calibri" w:cs="Calibri"/>
          <w:spacing w:val="-1"/>
        </w:rPr>
        <w:t>in</w:t>
      </w:r>
      <w:r w:rsidR="00820156" w:rsidRPr="00B91215">
        <w:rPr>
          <w:rFonts w:ascii="Calibri" w:hAnsi="Calibri" w:cs="Calibri"/>
          <w:spacing w:val="-1"/>
        </w:rPr>
        <w:t xml:space="preserve"> </w:t>
      </w:r>
      <w:r w:rsidRPr="00B91215">
        <w:rPr>
          <w:rFonts w:ascii="Calibri" w:hAnsi="Calibri" w:cs="Calibri"/>
          <w:spacing w:val="-1"/>
        </w:rPr>
        <w:t>Developing and Extending</w:t>
      </w:r>
      <w:r w:rsidR="00820156" w:rsidRPr="00B91215">
        <w:rPr>
          <w:rFonts w:ascii="Calibri" w:hAnsi="Calibri" w:cs="Calibri"/>
          <w:spacing w:val="-1"/>
        </w:rPr>
        <w:t xml:space="preserve"> </w:t>
      </w:r>
      <w:r w:rsidRPr="00B91215">
        <w:rPr>
          <w:rFonts w:ascii="Calibri" w:hAnsi="Calibri" w:cs="Calibri"/>
          <w:spacing w:val="-1"/>
        </w:rPr>
        <w:t>OLAP</w:t>
      </w:r>
      <w:r w:rsidR="00820156" w:rsidRPr="00B91215">
        <w:rPr>
          <w:rFonts w:ascii="Calibri" w:hAnsi="Calibri" w:cs="Calibri"/>
          <w:spacing w:val="-1"/>
        </w:rPr>
        <w:t xml:space="preserve"> </w:t>
      </w:r>
      <w:r w:rsidRPr="00B91215">
        <w:rPr>
          <w:rFonts w:ascii="Calibri" w:hAnsi="Calibri" w:cs="Calibri"/>
          <w:spacing w:val="-1"/>
        </w:rPr>
        <w:t>Cubes,</w:t>
      </w:r>
      <w:r w:rsidR="00820156" w:rsidRPr="00B91215">
        <w:rPr>
          <w:rFonts w:ascii="Calibri" w:hAnsi="Calibri" w:cs="Calibri"/>
          <w:spacing w:val="-1"/>
        </w:rPr>
        <w:t xml:space="preserve"> </w:t>
      </w:r>
      <w:r w:rsidRPr="00B91215">
        <w:rPr>
          <w:rFonts w:ascii="Calibri" w:hAnsi="Calibri" w:cs="Calibri"/>
          <w:spacing w:val="-1"/>
        </w:rPr>
        <w:t>Dimensions and data source view.</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Assisted</w:t>
      </w:r>
      <w:r w:rsidR="00820156" w:rsidRPr="00B91215">
        <w:rPr>
          <w:rFonts w:ascii="Calibri" w:hAnsi="Calibri" w:cs="Calibri"/>
          <w:spacing w:val="-1"/>
        </w:rPr>
        <w:t xml:space="preserve"> </w:t>
      </w:r>
      <w:r w:rsidRPr="00B91215">
        <w:rPr>
          <w:rFonts w:ascii="Calibri" w:hAnsi="Calibri" w:cs="Calibri"/>
          <w:spacing w:val="-1"/>
        </w:rPr>
        <w:t>in</w:t>
      </w:r>
      <w:r w:rsidR="00820156" w:rsidRPr="00B91215">
        <w:rPr>
          <w:rFonts w:ascii="Calibri" w:hAnsi="Calibri" w:cs="Calibri"/>
          <w:spacing w:val="-1"/>
        </w:rPr>
        <w:t xml:space="preserve"> </w:t>
      </w:r>
      <w:r w:rsidRPr="00B91215">
        <w:rPr>
          <w:rFonts w:ascii="Calibri" w:hAnsi="Calibri" w:cs="Calibri"/>
          <w:spacing w:val="-1"/>
        </w:rPr>
        <w:t>production</w:t>
      </w:r>
      <w:r w:rsidR="00820156" w:rsidRPr="00B91215">
        <w:rPr>
          <w:rFonts w:ascii="Calibri" w:hAnsi="Calibri" w:cs="Calibri"/>
          <w:spacing w:val="-1"/>
        </w:rPr>
        <w:t xml:space="preserve"> </w:t>
      </w:r>
      <w:r w:rsidRPr="00B91215">
        <w:rPr>
          <w:rFonts w:ascii="Calibri" w:hAnsi="Calibri" w:cs="Calibri"/>
          <w:spacing w:val="-1"/>
        </w:rPr>
        <w:t>OLAP</w:t>
      </w:r>
      <w:r w:rsidR="00820156" w:rsidRPr="00B91215">
        <w:rPr>
          <w:rFonts w:ascii="Calibri" w:hAnsi="Calibri" w:cs="Calibri"/>
          <w:spacing w:val="-1"/>
        </w:rPr>
        <w:t xml:space="preserve"> </w:t>
      </w:r>
      <w:r w:rsidRPr="00B91215">
        <w:rPr>
          <w:rFonts w:ascii="Calibri" w:hAnsi="Calibri" w:cs="Calibri"/>
          <w:spacing w:val="-1"/>
        </w:rPr>
        <w:t>cubes and Reporting</w:t>
      </w:r>
      <w:r w:rsidR="00820156" w:rsidRPr="00B91215">
        <w:rPr>
          <w:rFonts w:ascii="Calibri" w:hAnsi="Calibri" w:cs="Calibri"/>
          <w:spacing w:val="-1"/>
        </w:rPr>
        <w:t xml:space="preserve"> </w:t>
      </w:r>
      <w:r w:rsidRPr="00B91215">
        <w:rPr>
          <w:rFonts w:ascii="Calibri" w:hAnsi="Calibri" w:cs="Calibri"/>
          <w:spacing w:val="-1"/>
        </w:rPr>
        <w:t>service</w:t>
      </w:r>
      <w:r w:rsidR="00820156" w:rsidRPr="00B91215">
        <w:rPr>
          <w:rFonts w:ascii="Calibri" w:hAnsi="Calibri" w:cs="Calibri"/>
          <w:spacing w:val="-1"/>
        </w:rPr>
        <w:t xml:space="preserve"> </w:t>
      </w:r>
      <w:r w:rsidRPr="00B91215">
        <w:rPr>
          <w:rFonts w:ascii="Calibri" w:hAnsi="Calibri" w:cs="Calibri"/>
          <w:spacing w:val="-1"/>
        </w:rPr>
        <w:t>(SSRS)</w:t>
      </w:r>
      <w:r w:rsidR="00820156" w:rsidRPr="00B91215">
        <w:rPr>
          <w:rFonts w:ascii="Calibri" w:hAnsi="Calibri" w:cs="Calibri"/>
          <w:spacing w:val="-1"/>
        </w:rPr>
        <w:t xml:space="preserve"> </w:t>
      </w:r>
      <w:r w:rsidRPr="00B91215">
        <w:rPr>
          <w:rFonts w:ascii="Calibri" w:hAnsi="Calibri" w:cs="Calibri"/>
          <w:spacing w:val="-1"/>
        </w:rPr>
        <w:t>Editing,</w:t>
      </w:r>
      <w:r w:rsidR="00820156" w:rsidRPr="00B91215">
        <w:rPr>
          <w:rFonts w:ascii="Calibri" w:hAnsi="Calibri" w:cs="Calibri"/>
          <w:spacing w:val="-1"/>
        </w:rPr>
        <w:t xml:space="preserve"> </w:t>
      </w:r>
      <w:r w:rsidRPr="00B91215">
        <w:rPr>
          <w:rFonts w:ascii="Calibri" w:hAnsi="Calibri" w:cs="Calibri"/>
          <w:spacing w:val="-1"/>
        </w:rPr>
        <w:t>upgrading and maintainingASP.NET website and IIS Server.</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lastRenderedPageBreak/>
        <w:t>Designed and implemented</w:t>
      </w:r>
      <w:r w:rsidR="00820156" w:rsidRPr="00B91215">
        <w:rPr>
          <w:rFonts w:ascii="Calibri" w:hAnsi="Calibri" w:cs="Calibri"/>
          <w:spacing w:val="-1"/>
        </w:rPr>
        <w:t xml:space="preserve"> data mart</w:t>
      </w:r>
      <w:r w:rsidRPr="00B91215">
        <w:rPr>
          <w:rFonts w:ascii="Calibri" w:hAnsi="Calibri" w:cs="Calibri"/>
          <w:spacing w:val="-1"/>
        </w:rPr>
        <w:t>,</w:t>
      </w:r>
      <w:r w:rsidR="00820156" w:rsidRPr="00B91215">
        <w:rPr>
          <w:rFonts w:ascii="Calibri" w:hAnsi="Calibri" w:cs="Calibri"/>
          <w:spacing w:val="-1"/>
        </w:rPr>
        <w:t xml:space="preserve"> </w:t>
      </w:r>
      <w:r w:rsidRPr="00B91215">
        <w:rPr>
          <w:rFonts w:ascii="Calibri" w:hAnsi="Calibri" w:cs="Calibri"/>
          <w:spacing w:val="-1"/>
        </w:rPr>
        <w:t>facts,</w:t>
      </w:r>
      <w:r w:rsidR="00820156" w:rsidRPr="00B91215">
        <w:rPr>
          <w:rFonts w:ascii="Calibri" w:hAnsi="Calibri" w:cs="Calibri"/>
          <w:spacing w:val="-1"/>
        </w:rPr>
        <w:t xml:space="preserve"> </w:t>
      </w:r>
      <w:r w:rsidRPr="00B91215">
        <w:rPr>
          <w:rFonts w:ascii="Calibri" w:hAnsi="Calibri" w:cs="Calibri"/>
          <w:spacing w:val="-1"/>
        </w:rPr>
        <w:t>dimensions and OLAP</w:t>
      </w:r>
      <w:r w:rsidR="00820156" w:rsidRPr="00B91215">
        <w:rPr>
          <w:rFonts w:ascii="Calibri" w:hAnsi="Calibri" w:cs="Calibri"/>
          <w:spacing w:val="-1"/>
        </w:rPr>
        <w:t xml:space="preserve"> </w:t>
      </w:r>
      <w:r w:rsidRPr="00B91215">
        <w:rPr>
          <w:rFonts w:ascii="Calibri" w:hAnsi="Calibri" w:cs="Calibri"/>
          <w:spacing w:val="-1"/>
        </w:rPr>
        <w:t>cubes using dimensional</w:t>
      </w:r>
      <w:r w:rsidR="00820156" w:rsidRPr="00B91215">
        <w:rPr>
          <w:rFonts w:ascii="Calibri" w:hAnsi="Calibri" w:cs="Calibri"/>
          <w:spacing w:val="-1"/>
        </w:rPr>
        <w:t xml:space="preserve"> </w:t>
      </w:r>
      <w:r w:rsidRPr="00B91215">
        <w:rPr>
          <w:rFonts w:ascii="Calibri" w:hAnsi="Calibri" w:cs="Calibri"/>
          <w:spacing w:val="-1"/>
        </w:rPr>
        <w:t>modeling</w:t>
      </w:r>
      <w:r w:rsidR="00820156" w:rsidRPr="00B91215">
        <w:rPr>
          <w:rFonts w:ascii="Calibri" w:hAnsi="Calibri" w:cs="Calibri"/>
          <w:spacing w:val="-1"/>
        </w:rPr>
        <w:t xml:space="preserve"> </w:t>
      </w:r>
      <w:r w:rsidRPr="00B91215">
        <w:rPr>
          <w:rFonts w:ascii="Calibri" w:hAnsi="Calibri" w:cs="Calibri"/>
          <w:spacing w:val="-1"/>
        </w:rPr>
        <w:t>standards in SQL</w:t>
      </w:r>
      <w:r w:rsidR="00820156" w:rsidRPr="00B91215">
        <w:rPr>
          <w:rFonts w:ascii="Calibri" w:hAnsi="Calibri" w:cs="Calibri"/>
          <w:spacing w:val="-1"/>
        </w:rPr>
        <w:t xml:space="preserve"> </w:t>
      </w:r>
      <w:r w:rsidRPr="00B91215">
        <w:rPr>
          <w:rFonts w:ascii="Calibri" w:hAnsi="Calibri" w:cs="Calibri"/>
          <w:spacing w:val="-1"/>
        </w:rPr>
        <w:t>Server</w:t>
      </w:r>
      <w:r w:rsidR="00820156" w:rsidRPr="00B91215">
        <w:rPr>
          <w:rFonts w:ascii="Calibri" w:hAnsi="Calibri" w:cs="Calibri"/>
          <w:spacing w:val="-1"/>
        </w:rPr>
        <w:t xml:space="preserve"> </w:t>
      </w:r>
      <w:r w:rsidRPr="00B91215">
        <w:rPr>
          <w:rFonts w:ascii="Calibri" w:hAnsi="Calibri" w:cs="Calibri"/>
          <w:spacing w:val="-1"/>
        </w:rPr>
        <w:t>that</w:t>
      </w:r>
      <w:r w:rsidR="00820156" w:rsidRPr="00B91215">
        <w:rPr>
          <w:rFonts w:ascii="Calibri" w:hAnsi="Calibri" w:cs="Calibri"/>
          <w:spacing w:val="-1"/>
        </w:rPr>
        <w:t xml:space="preserve"> </w:t>
      </w:r>
      <w:r w:rsidRPr="00B91215">
        <w:rPr>
          <w:rFonts w:ascii="Calibri" w:hAnsi="Calibri" w:cs="Calibri"/>
          <w:spacing w:val="-1"/>
        </w:rPr>
        <w:t>maintained</w:t>
      </w:r>
      <w:r w:rsidR="00820156" w:rsidRPr="00B91215">
        <w:rPr>
          <w:rFonts w:ascii="Calibri" w:hAnsi="Calibri" w:cs="Calibri"/>
          <w:spacing w:val="-1"/>
        </w:rPr>
        <w:t xml:space="preserve"> </w:t>
      </w:r>
      <w:r w:rsidRPr="00B91215">
        <w:rPr>
          <w:rFonts w:ascii="Calibri" w:hAnsi="Calibri" w:cs="Calibri"/>
          <w:spacing w:val="-1"/>
        </w:rPr>
        <w:t>data. Involved in the complete</w:t>
      </w:r>
      <w:r w:rsidR="00820156" w:rsidRPr="00B91215">
        <w:rPr>
          <w:rFonts w:ascii="Calibri" w:hAnsi="Calibri" w:cs="Calibri"/>
          <w:spacing w:val="-1"/>
        </w:rPr>
        <w:t xml:space="preserve"> </w:t>
      </w:r>
      <w:r w:rsidRPr="00B91215">
        <w:rPr>
          <w:rFonts w:ascii="Calibri" w:hAnsi="Calibri" w:cs="Calibri"/>
          <w:spacing w:val="-1"/>
        </w:rPr>
        <w:t>dataware</w:t>
      </w:r>
      <w:r w:rsidR="00820156" w:rsidRPr="00B91215">
        <w:rPr>
          <w:rFonts w:ascii="Calibri" w:hAnsi="Calibri" w:cs="Calibri"/>
          <w:spacing w:val="-1"/>
        </w:rPr>
        <w:t xml:space="preserve"> </w:t>
      </w:r>
      <w:r w:rsidRPr="00B91215">
        <w:rPr>
          <w:rFonts w:ascii="Calibri" w:hAnsi="Calibri" w:cs="Calibri"/>
          <w:spacing w:val="-1"/>
        </w:rPr>
        <w:t>house</w:t>
      </w:r>
      <w:r w:rsidR="00820156" w:rsidRPr="00B91215">
        <w:rPr>
          <w:rFonts w:ascii="Calibri" w:hAnsi="Calibri" w:cs="Calibri"/>
          <w:spacing w:val="-1"/>
        </w:rPr>
        <w:t xml:space="preserve"> development </w:t>
      </w:r>
      <w:r w:rsidRPr="00B91215">
        <w:rPr>
          <w:rFonts w:ascii="Calibri" w:hAnsi="Calibri" w:cs="Calibri"/>
          <w:spacing w:val="-1"/>
        </w:rPr>
        <w:t>lifecycle. Actively supported</w:t>
      </w:r>
      <w:r w:rsidR="00820156" w:rsidRPr="00B91215">
        <w:rPr>
          <w:rFonts w:ascii="Calibri" w:hAnsi="Calibri" w:cs="Calibri"/>
          <w:spacing w:val="-1"/>
        </w:rPr>
        <w:t xml:space="preserve"> </w:t>
      </w:r>
      <w:r w:rsidRPr="00B91215">
        <w:rPr>
          <w:rFonts w:ascii="Calibri" w:hAnsi="Calibri" w:cs="Calibri"/>
          <w:spacing w:val="-1"/>
        </w:rPr>
        <w:t>business users for</w:t>
      </w:r>
      <w:r w:rsidR="00820156" w:rsidRPr="00B91215">
        <w:rPr>
          <w:rFonts w:ascii="Calibri" w:hAnsi="Calibri" w:cs="Calibri"/>
          <w:spacing w:val="-1"/>
        </w:rPr>
        <w:t xml:space="preserve"> </w:t>
      </w:r>
      <w:r w:rsidRPr="00B91215">
        <w:rPr>
          <w:rFonts w:ascii="Calibri" w:hAnsi="Calibri" w:cs="Calibri"/>
          <w:spacing w:val="-1"/>
        </w:rPr>
        <w:t>change</w:t>
      </w:r>
      <w:r w:rsidR="00820156" w:rsidRPr="00B91215">
        <w:rPr>
          <w:rFonts w:ascii="Calibri" w:hAnsi="Calibri" w:cs="Calibri"/>
          <w:spacing w:val="-1"/>
        </w:rPr>
        <w:t xml:space="preserve"> </w:t>
      </w:r>
      <w:r w:rsidRPr="00B91215">
        <w:rPr>
          <w:rFonts w:ascii="Calibri" w:hAnsi="Calibri" w:cs="Calibri"/>
          <w:spacing w:val="-1"/>
        </w:rPr>
        <w:t>requests.</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Involved</w:t>
      </w:r>
      <w:r w:rsidR="00820156" w:rsidRPr="00B91215">
        <w:rPr>
          <w:rFonts w:ascii="Calibri" w:hAnsi="Calibri" w:cs="Calibri"/>
          <w:spacing w:val="-1"/>
        </w:rPr>
        <w:t xml:space="preserve"> </w:t>
      </w:r>
      <w:r w:rsidRPr="00B91215">
        <w:rPr>
          <w:rFonts w:ascii="Calibri" w:hAnsi="Calibri" w:cs="Calibri"/>
          <w:spacing w:val="-1"/>
        </w:rPr>
        <w:t>in</w:t>
      </w:r>
      <w:r w:rsidR="00820156" w:rsidRPr="00B91215">
        <w:rPr>
          <w:rFonts w:ascii="Calibri" w:hAnsi="Calibri" w:cs="Calibri"/>
          <w:spacing w:val="-1"/>
        </w:rPr>
        <w:t xml:space="preserve"> </w:t>
      </w:r>
      <w:r w:rsidRPr="00B91215">
        <w:rPr>
          <w:rFonts w:ascii="Calibri" w:hAnsi="Calibri" w:cs="Calibri"/>
          <w:spacing w:val="-1"/>
        </w:rPr>
        <w:t>designing,</w:t>
      </w:r>
      <w:r w:rsidR="00820156" w:rsidRPr="00B91215">
        <w:rPr>
          <w:rFonts w:ascii="Calibri" w:hAnsi="Calibri" w:cs="Calibri"/>
          <w:spacing w:val="-1"/>
        </w:rPr>
        <w:t xml:space="preserve"> </w:t>
      </w:r>
      <w:r w:rsidRPr="00B91215">
        <w:rPr>
          <w:rFonts w:ascii="Calibri" w:hAnsi="Calibri" w:cs="Calibri"/>
          <w:spacing w:val="-1"/>
        </w:rPr>
        <w:t>developing,</w:t>
      </w:r>
      <w:r w:rsidR="00820156" w:rsidRPr="00B91215">
        <w:rPr>
          <w:rFonts w:ascii="Calibri" w:hAnsi="Calibri" w:cs="Calibri"/>
          <w:spacing w:val="-1"/>
        </w:rPr>
        <w:t xml:space="preserve"> </w:t>
      </w:r>
      <w:r w:rsidRPr="00B91215">
        <w:rPr>
          <w:rFonts w:ascii="Calibri" w:hAnsi="Calibri" w:cs="Calibri"/>
          <w:spacing w:val="-1"/>
        </w:rPr>
        <w:t>debugging</w:t>
      </w:r>
      <w:r w:rsidR="00820156" w:rsidRPr="00B91215">
        <w:rPr>
          <w:rFonts w:ascii="Calibri" w:hAnsi="Calibri" w:cs="Calibri"/>
          <w:spacing w:val="-1"/>
        </w:rPr>
        <w:t xml:space="preserve"> </w:t>
      </w:r>
      <w:r w:rsidRPr="00B91215">
        <w:rPr>
          <w:rFonts w:ascii="Calibri" w:hAnsi="Calibri" w:cs="Calibri"/>
          <w:spacing w:val="-1"/>
        </w:rPr>
        <w:t>and</w:t>
      </w:r>
      <w:r w:rsidR="00820156" w:rsidRPr="00B91215">
        <w:rPr>
          <w:rFonts w:ascii="Calibri" w:hAnsi="Calibri" w:cs="Calibri"/>
          <w:spacing w:val="-1"/>
        </w:rPr>
        <w:t xml:space="preserve"> </w:t>
      </w:r>
      <w:r w:rsidRPr="00B91215">
        <w:rPr>
          <w:rFonts w:ascii="Calibri" w:hAnsi="Calibri" w:cs="Calibri"/>
          <w:spacing w:val="-1"/>
        </w:rPr>
        <w:t>testing</w:t>
      </w:r>
      <w:r w:rsidR="00820156" w:rsidRPr="00B91215">
        <w:rPr>
          <w:rFonts w:ascii="Calibri" w:hAnsi="Calibri" w:cs="Calibri"/>
          <w:spacing w:val="-1"/>
        </w:rPr>
        <w:t xml:space="preserve"> </w:t>
      </w:r>
      <w:r w:rsidRPr="00B91215">
        <w:rPr>
          <w:rFonts w:ascii="Calibri" w:hAnsi="Calibri" w:cs="Calibri"/>
          <w:spacing w:val="-1"/>
        </w:rPr>
        <w:t>of</w:t>
      </w:r>
      <w:r w:rsidR="00820156" w:rsidRPr="00B91215">
        <w:rPr>
          <w:rFonts w:ascii="Calibri" w:hAnsi="Calibri" w:cs="Calibri"/>
          <w:spacing w:val="-1"/>
        </w:rPr>
        <w:t xml:space="preserve"> </w:t>
      </w:r>
      <w:r w:rsidRPr="00B91215">
        <w:rPr>
          <w:rFonts w:ascii="Calibri" w:hAnsi="Calibri" w:cs="Calibri"/>
          <w:spacing w:val="-1"/>
        </w:rPr>
        <w:t>reports in SQL</w:t>
      </w:r>
      <w:r w:rsidR="00820156" w:rsidRPr="00B91215">
        <w:rPr>
          <w:rFonts w:ascii="Calibri" w:hAnsi="Calibri" w:cs="Calibri"/>
          <w:spacing w:val="-1"/>
        </w:rPr>
        <w:t xml:space="preserve"> </w:t>
      </w:r>
      <w:r w:rsidRPr="00B91215">
        <w:rPr>
          <w:rFonts w:ascii="Calibri" w:hAnsi="Calibri" w:cs="Calibri"/>
          <w:spacing w:val="-1"/>
        </w:rPr>
        <w:t>Server</w:t>
      </w:r>
      <w:r w:rsidR="00820156" w:rsidRPr="00B91215">
        <w:rPr>
          <w:rFonts w:ascii="Calibri" w:hAnsi="Calibri" w:cs="Calibri"/>
          <w:spacing w:val="-1"/>
        </w:rPr>
        <w:t xml:space="preserve"> </w:t>
      </w:r>
      <w:r w:rsidRPr="00B91215">
        <w:rPr>
          <w:rFonts w:ascii="Calibri" w:hAnsi="Calibri" w:cs="Calibri"/>
          <w:spacing w:val="-1"/>
        </w:rPr>
        <w:t>Reporting</w:t>
      </w:r>
      <w:r w:rsidR="00820156" w:rsidRPr="00B91215">
        <w:rPr>
          <w:rFonts w:ascii="Calibri" w:hAnsi="Calibri" w:cs="Calibri"/>
          <w:spacing w:val="-1"/>
        </w:rPr>
        <w:t xml:space="preserve"> </w:t>
      </w:r>
      <w:r w:rsidRPr="00B91215">
        <w:rPr>
          <w:rFonts w:ascii="Calibri" w:hAnsi="Calibri" w:cs="Calibri"/>
          <w:spacing w:val="-1"/>
        </w:rPr>
        <w:t>Services</w:t>
      </w:r>
      <w:r w:rsidR="00820156" w:rsidRPr="00B91215">
        <w:rPr>
          <w:rFonts w:ascii="Calibri" w:hAnsi="Calibri" w:cs="Calibri"/>
          <w:spacing w:val="-1"/>
        </w:rPr>
        <w:t xml:space="preserve"> </w:t>
      </w:r>
      <w:r w:rsidRPr="00B91215">
        <w:rPr>
          <w:rFonts w:ascii="Calibri" w:hAnsi="Calibri" w:cs="Calibri"/>
          <w:spacing w:val="-1"/>
        </w:rPr>
        <w:t>(SSRS).Creating</w:t>
      </w:r>
      <w:r w:rsidR="00820156" w:rsidRPr="00B91215">
        <w:rPr>
          <w:rFonts w:ascii="Calibri" w:hAnsi="Calibri" w:cs="Calibri"/>
          <w:spacing w:val="-1"/>
        </w:rPr>
        <w:t xml:space="preserve"> </w:t>
      </w:r>
      <w:r w:rsidRPr="00B91215">
        <w:rPr>
          <w:rFonts w:ascii="Calibri" w:hAnsi="Calibri" w:cs="Calibri"/>
          <w:spacing w:val="-1"/>
        </w:rPr>
        <w:t>reports using SQL</w:t>
      </w:r>
      <w:r w:rsidR="00820156" w:rsidRPr="00B91215">
        <w:rPr>
          <w:rFonts w:ascii="Calibri" w:hAnsi="Calibri" w:cs="Calibri"/>
          <w:spacing w:val="-1"/>
        </w:rPr>
        <w:t xml:space="preserve"> </w:t>
      </w:r>
      <w:r w:rsidRPr="00B91215">
        <w:rPr>
          <w:rFonts w:ascii="Calibri" w:hAnsi="Calibri" w:cs="Calibri"/>
          <w:spacing w:val="-1"/>
        </w:rPr>
        <w:t>Reporting</w:t>
      </w:r>
      <w:r w:rsidR="00820156" w:rsidRPr="00B91215">
        <w:rPr>
          <w:rFonts w:ascii="Calibri" w:hAnsi="Calibri" w:cs="Calibri"/>
          <w:spacing w:val="-1"/>
        </w:rPr>
        <w:t xml:space="preserve"> </w:t>
      </w:r>
      <w:r w:rsidRPr="00B91215">
        <w:rPr>
          <w:rFonts w:ascii="Calibri" w:hAnsi="Calibri" w:cs="Calibri"/>
          <w:spacing w:val="-1"/>
        </w:rPr>
        <w:t>Services</w:t>
      </w:r>
      <w:r w:rsidR="00820156" w:rsidRPr="00B91215">
        <w:rPr>
          <w:rFonts w:ascii="Calibri" w:hAnsi="Calibri" w:cs="Calibri"/>
          <w:spacing w:val="-1"/>
        </w:rPr>
        <w:t xml:space="preserve"> </w:t>
      </w:r>
      <w:r w:rsidRPr="00B91215">
        <w:rPr>
          <w:rFonts w:ascii="Calibri" w:hAnsi="Calibri" w:cs="Calibri"/>
          <w:spacing w:val="-1"/>
        </w:rPr>
        <w:t>(SSRS)</w:t>
      </w:r>
      <w:r w:rsidR="00820156" w:rsidRPr="00B91215">
        <w:rPr>
          <w:rFonts w:ascii="Calibri" w:hAnsi="Calibri" w:cs="Calibri"/>
          <w:spacing w:val="-1"/>
        </w:rPr>
        <w:t xml:space="preserve"> </w:t>
      </w:r>
      <w:r w:rsidRPr="00B91215">
        <w:rPr>
          <w:rFonts w:ascii="Calibri" w:hAnsi="Calibri" w:cs="Calibri"/>
          <w:spacing w:val="-1"/>
        </w:rPr>
        <w:t>for</w:t>
      </w:r>
      <w:r w:rsidR="00820156" w:rsidRPr="00B91215">
        <w:rPr>
          <w:rFonts w:ascii="Calibri" w:hAnsi="Calibri" w:cs="Calibri"/>
          <w:spacing w:val="-1"/>
        </w:rPr>
        <w:t xml:space="preserve"> </w:t>
      </w:r>
      <w:r w:rsidRPr="00B91215">
        <w:rPr>
          <w:rFonts w:ascii="Calibri" w:hAnsi="Calibri" w:cs="Calibri"/>
          <w:spacing w:val="-1"/>
        </w:rPr>
        <w:t>customized and ad-hoc Queries.</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Experience in creating</w:t>
      </w:r>
      <w:r w:rsidR="00820156" w:rsidRPr="00B91215">
        <w:rPr>
          <w:rFonts w:ascii="Calibri" w:hAnsi="Calibri" w:cs="Calibri"/>
          <w:spacing w:val="-1"/>
        </w:rPr>
        <w:t xml:space="preserve"> </w:t>
      </w:r>
      <w:r w:rsidR="00C13393" w:rsidRPr="00B91215">
        <w:rPr>
          <w:rFonts w:ascii="Calibri" w:hAnsi="Calibri" w:cs="Calibri"/>
          <w:spacing w:val="-1"/>
        </w:rPr>
        <w:t>Parameterized</w:t>
      </w:r>
      <w:r w:rsidR="00820156" w:rsidRPr="00B91215">
        <w:rPr>
          <w:rFonts w:ascii="Calibri" w:hAnsi="Calibri" w:cs="Calibri"/>
          <w:spacing w:val="-1"/>
        </w:rPr>
        <w:t xml:space="preserve"> </w:t>
      </w:r>
      <w:r w:rsidRPr="00B91215">
        <w:rPr>
          <w:rFonts w:ascii="Calibri" w:hAnsi="Calibri" w:cs="Calibri"/>
          <w:spacing w:val="-1"/>
        </w:rPr>
        <w:t>reports and Linked</w:t>
      </w:r>
      <w:r w:rsidR="00820156" w:rsidRPr="00B91215">
        <w:rPr>
          <w:rFonts w:ascii="Calibri" w:hAnsi="Calibri" w:cs="Calibri"/>
          <w:spacing w:val="-1"/>
        </w:rPr>
        <w:t xml:space="preserve"> </w:t>
      </w:r>
      <w:r w:rsidRPr="00B91215">
        <w:rPr>
          <w:rFonts w:ascii="Calibri" w:hAnsi="Calibri" w:cs="Calibri"/>
          <w:spacing w:val="-1"/>
        </w:rPr>
        <w:t>reports</w:t>
      </w:r>
      <w:r w:rsidR="00820156" w:rsidRPr="00B91215">
        <w:rPr>
          <w:rFonts w:ascii="Calibri" w:hAnsi="Calibri" w:cs="Calibri"/>
          <w:spacing w:val="-1"/>
        </w:rPr>
        <w:t xml:space="preserve"> </w:t>
      </w:r>
      <w:r w:rsidRPr="00B91215">
        <w:rPr>
          <w:rFonts w:ascii="Calibri" w:hAnsi="Calibri" w:cs="Calibri"/>
          <w:spacing w:val="-1"/>
        </w:rPr>
        <w:t>with thorough knowledge of report</w:t>
      </w:r>
      <w:r w:rsidR="00441DD3" w:rsidRPr="00B91215">
        <w:rPr>
          <w:rFonts w:ascii="Calibri" w:hAnsi="Calibri" w:cs="Calibri"/>
          <w:spacing w:val="-1"/>
        </w:rPr>
        <w:t xml:space="preserve"> </w:t>
      </w:r>
      <w:r w:rsidRPr="00B91215">
        <w:rPr>
          <w:rFonts w:ascii="Calibri" w:hAnsi="Calibri" w:cs="Calibri"/>
          <w:spacing w:val="-1"/>
        </w:rPr>
        <w:t>serving</w:t>
      </w:r>
      <w:r w:rsidR="00441DD3" w:rsidRPr="00B91215">
        <w:rPr>
          <w:rFonts w:ascii="Calibri" w:hAnsi="Calibri" w:cs="Calibri"/>
          <w:spacing w:val="-1"/>
        </w:rPr>
        <w:t xml:space="preserve"> </w:t>
      </w:r>
      <w:r w:rsidRPr="00B91215">
        <w:rPr>
          <w:rFonts w:ascii="Calibri" w:hAnsi="Calibri" w:cs="Calibri"/>
          <w:spacing w:val="-1"/>
        </w:rPr>
        <w:t>architecture. (Table, chart and matrix</w:t>
      </w:r>
      <w:r w:rsidR="00441DD3" w:rsidRPr="00B91215">
        <w:rPr>
          <w:rFonts w:ascii="Calibri" w:hAnsi="Calibri" w:cs="Calibri"/>
          <w:spacing w:val="-1"/>
        </w:rPr>
        <w:t xml:space="preserve"> </w:t>
      </w:r>
      <w:r w:rsidRPr="00B91215">
        <w:rPr>
          <w:rFonts w:ascii="Calibri" w:hAnsi="Calibri" w:cs="Calibri"/>
          <w:spacing w:val="-1"/>
        </w:rPr>
        <w:t>report).</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Worked on Business Objects in order to</w:t>
      </w:r>
      <w:r w:rsidR="00441DD3" w:rsidRPr="00B91215">
        <w:rPr>
          <w:rFonts w:ascii="Calibri" w:hAnsi="Calibri" w:cs="Calibri"/>
          <w:spacing w:val="-1"/>
        </w:rPr>
        <w:t xml:space="preserve"> </w:t>
      </w:r>
      <w:r w:rsidRPr="00B91215">
        <w:rPr>
          <w:rFonts w:ascii="Calibri" w:hAnsi="Calibri" w:cs="Calibri"/>
          <w:spacing w:val="-1"/>
        </w:rPr>
        <w:t>access</w:t>
      </w:r>
      <w:r w:rsidR="00441DD3" w:rsidRPr="00B91215">
        <w:rPr>
          <w:rFonts w:ascii="Calibri" w:hAnsi="Calibri" w:cs="Calibri"/>
          <w:spacing w:val="-1"/>
        </w:rPr>
        <w:t xml:space="preserve"> </w:t>
      </w:r>
      <w:r w:rsidRPr="00B91215">
        <w:rPr>
          <w:rFonts w:ascii="Calibri" w:hAnsi="Calibri" w:cs="Calibri"/>
          <w:spacing w:val="-1"/>
        </w:rPr>
        <w:t>reports and</w:t>
      </w:r>
      <w:r w:rsidR="00441DD3" w:rsidRPr="00B91215">
        <w:rPr>
          <w:rFonts w:ascii="Calibri" w:hAnsi="Calibri" w:cs="Calibri"/>
          <w:spacing w:val="-1"/>
        </w:rPr>
        <w:t xml:space="preserve"> </w:t>
      </w:r>
      <w:r w:rsidRPr="00B91215">
        <w:rPr>
          <w:rFonts w:ascii="Calibri" w:hAnsi="Calibri" w:cs="Calibri"/>
          <w:spacing w:val="-1"/>
        </w:rPr>
        <w:t>to</w:t>
      </w:r>
      <w:r w:rsidR="00441DD3" w:rsidRPr="00B91215">
        <w:rPr>
          <w:rFonts w:ascii="Calibri" w:hAnsi="Calibri" w:cs="Calibri"/>
          <w:spacing w:val="-1"/>
        </w:rPr>
        <w:t xml:space="preserve"> </w:t>
      </w:r>
      <w:r w:rsidRPr="00B91215">
        <w:rPr>
          <w:rFonts w:ascii="Calibri" w:hAnsi="Calibri" w:cs="Calibri"/>
          <w:spacing w:val="-1"/>
        </w:rPr>
        <w:t>export</w:t>
      </w:r>
      <w:r w:rsidR="00441DD3" w:rsidRPr="00B91215">
        <w:rPr>
          <w:rFonts w:ascii="Calibri" w:hAnsi="Calibri" w:cs="Calibri"/>
          <w:spacing w:val="-1"/>
        </w:rPr>
        <w:t xml:space="preserve"> </w:t>
      </w:r>
      <w:r w:rsidRPr="00B91215">
        <w:rPr>
          <w:rFonts w:ascii="Calibri" w:hAnsi="Calibri" w:cs="Calibri"/>
          <w:spacing w:val="-1"/>
        </w:rPr>
        <w:t>data.</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Used</w:t>
      </w:r>
      <w:r w:rsidR="00441DD3" w:rsidRPr="00B91215">
        <w:rPr>
          <w:rFonts w:ascii="Calibri" w:hAnsi="Calibri" w:cs="Calibri"/>
          <w:spacing w:val="-1"/>
        </w:rPr>
        <w:t xml:space="preserve"> </w:t>
      </w:r>
      <w:r w:rsidRPr="00B91215">
        <w:rPr>
          <w:rFonts w:ascii="Calibri" w:hAnsi="Calibri" w:cs="Calibri"/>
          <w:spacing w:val="-1"/>
        </w:rPr>
        <w:t>SSIS</w:t>
      </w:r>
      <w:r w:rsidR="00441DD3" w:rsidRPr="00B91215">
        <w:rPr>
          <w:rFonts w:ascii="Calibri" w:hAnsi="Calibri" w:cs="Calibri"/>
          <w:spacing w:val="-1"/>
        </w:rPr>
        <w:t xml:space="preserve"> </w:t>
      </w:r>
      <w:r w:rsidRPr="00B91215">
        <w:rPr>
          <w:rFonts w:ascii="Calibri" w:hAnsi="Calibri" w:cs="Calibri"/>
          <w:spacing w:val="-1"/>
        </w:rPr>
        <w:t>to</w:t>
      </w:r>
      <w:r w:rsidR="00441DD3" w:rsidRPr="00B91215">
        <w:rPr>
          <w:rFonts w:ascii="Calibri" w:hAnsi="Calibri" w:cs="Calibri"/>
          <w:spacing w:val="-1"/>
        </w:rPr>
        <w:t xml:space="preserve"> </w:t>
      </w:r>
      <w:r w:rsidRPr="00B91215">
        <w:rPr>
          <w:rFonts w:ascii="Calibri" w:hAnsi="Calibri" w:cs="Calibri"/>
          <w:spacing w:val="-1"/>
        </w:rPr>
        <w:t>unite</w:t>
      </w:r>
      <w:r w:rsidR="00441DD3" w:rsidRPr="00B91215">
        <w:rPr>
          <w:rFonts w:ascii="Calibri" w:hAnsi="Calibri" w:cs="Calibri"/>
          <w:spacing w:val="-1"/>
        </w:rPr>
        <w:t xml:space="preserve"> </w:t>
      </w:r>
      <w:r w:rsidRPr="00B91215">
        <w:rPr>
          <w:rFonts w:ascii="Calibri" w:hAnsi="Calibri" w:cs="Calibri"/>
          <w:spacing w:val="-1"/>
        </w:rPr>
        <w:t>data</w:t>
      </w:r>
      <w:r w:rsidR="00441DD3" w:rsidRPr="00B91215">
        <w:rPr>
          <w:rFonts w:ascii="Calibri" w:hAnsi="Calibri" w:cs="Calibri"/>
          <w:spacing w:val="-1"/>
        </w:rPr>
        <w:t xml:space="preserve"> </w:t>
      </w:r>
      <w:r w:rsidRPr="00B91215">
        <w:rPr>
          <w:rFonts w:ascii="Calibri" w:hAnsi="Calibri" w:cs="Calibri"/>
          <w:spacing w:val="-1"/>
        </w:rPr>
        <w:t>from</w:t>
      </w:r>
      <w:r w:rsidR="00441DD3" w:rsidRPr="00B91215">
        <w:rPr>
          <w:rFonts w:ascii="Calibri" w:hAnsi="Calibri" w:cs="Calibri"/>
          <w:spacing w:val="-1"/>
        </w:rPr>
        <w:t xml:space="preserve"> </w:t>
      </w:r>
      <w:r w:rsidRPr="00B91215">
        <w:rPr>
          <w:rFonts w:ascii="Calibri" w:hAnsi="Calibri" w:cs="Calibri"/>
          <w:spacing w:val="-1"/>
        </w:rPr>
        <w:t>existing system and performed</w:t>
      </w:r>
      <w:r w:rsidR="00441DD3" w:rsidRPr="00B91215">
        <w:rPr>
          <w:rFonts w:ascii="Calibri" w:hAnsi="Calibri" w:cs="Calibri"/>
          <w:spacing w:val="-1"/>
        </w:rPr>
        <w:t xml:space="preserve"> </w:t>
      </w:r>
      <w:r w:rsidRPr="00B91215">
        <w:rPr>
          <w:rFonts w:ascii="Calibri" w:hAnsi="Calibri" w:cs="Calibri"/>
          <w:spacing w:val="-1"/>
        </w:rPr>
        <w:t>transformations on MS SQL2008.</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Extract</w:t>
      </w:r>
      <w:r w:rsidR="00441DD3" w:rsidRPr="00B91215">
        <w:rPr>
          <w:rFonts w:ascii="Calibri" w:hAnsi="Calibri" w:cs="Calibri"/>
          <w:spacing w:val="-1"/>
        </w:rPr>
        <w:t xml:space="preserve"> </w:t>
      </w:r>
      <w:r w:rsidRPr="00B91215">
        <w:rPr>
          <w:rFonts w:ascii="Calibri" w:hAnsi="Calibri" w:cs="Calibri"/>
          <w:spacing w:val="-1"/>
        </w:rPr>
        <w:t>Transform</w:t>
      </w:r>
      <w:r w:rsidR="00441DD3" w:rsidRPr="00B91215">
        <w:rPr>
          <w:rFonts w:ascii="Calibri" w:hAnsi="Calibri" w:cs="Calibri"/>
          <w:spacing w:val="-1"/>
        </w:rPr>
        <w:t xml:space="preserve"> </w:t>
      </w:r>
      <w:r w:rsidRPr="00B91215">
        <w:rPr>
          <w:rFonts w:ascii="Calibri" w:hAnsi="Calibri" w:cs="Calibri"/>
          <w:spacing w:val="-1"/>
        </w:rPr>
        <w:t>Load</w:t>
      </w:r>
      <w:r w:rsidR="00441DD3" w:rsidRPr="00B91215">
        <w:rPr>
          <w:rFonts w:ascii="Calibri" w:hAnsi="Calibri" w:cs="Calibri"/>
          <w:spacing w:val="-1"/>
        </w:rPr>
        <w:t xml:space="preserve"> </w:t>
      </w:r>
      <w:r w:rsidRPr="00B91215">
        <w:rPr>
          <w:rFonts w:ascii="Calibri" w:hAnsi="Calibri" w:cs="Calibri"/>
          <w:spacing w:val="-1"/>
        </w:rPr>
        <w:t>(ETL)</w:t>
      </w:r>
      <w:r w:rsidR="00441DD3" w:rsidRPr="00B91215">
        <w:rPr>
          <w:rFonts w:ascii="Calibri" w:hAnsi="Calibri" w:cs="Calibri"/>
          <w:spacing w:val="-1"/>
        </w:rPr>
        <w:t xml:space="preserve"> </w:t>
      </w:r>
      <w:r w:rsidRPr="00B91215">
        <w:rPr>
          <w:rFonts w:ascii="Calibri" w:hAnsi="Calibri" w:cs="Calibri"/>
          <w:spacing w:val="-1"/>
        </w:rPr>
        <w:t>development</w:t>
      </w:r>
      <w:r w:rsidR="00441DD3" w:rsidRPr="00B91215">
        <w:rPr>
          <w:rFonts w:ascii="Calibri" w:hAnsi="Calibri" w:cs="Calibri"/>
          <w:spacing w:val="-1"/>
        </w:rPr>
        <w:t xml:space="preserve"> u</w:t>
      </w:r>
      <w:r w:rsidRPr="00B91215">
        <w:rPr>
          <w:rFonts w:ascii="Calibri" w:hAnsi="Calibri" w:cs="Calibri"/>
          <w:spacing w:val="-1"/>
        </w:rPr>
        <w:t>sing SQL server, SQL 2008 Integration</w:t>
      </w:r>
      <w:r w:rsidR="00441DD3" w:rsidRPr="00B91215">
        <w:rPr>
          <w:rFonts w:ascii="Calibri" w:hAnsi="Calibri" w:cs="Calibri"/>
          <w:spacing w:val="-1"/>
        </w:rPr>
        <w:t xml:space="preserve"> </w:t>
      </w:r>
      <w:r w:rsidRPr="00B91215">
        <w:rPr>
          <w:rFonts w:ascii="Calibri" w:hAnsi="Calibri" w:cs="Calibri"/>
          <w:spacing w:val="-1"/>
        </w:rPr>
        <w:t>Service</w:t>
      </w:r>
      <w:r w:rsidR="00441DD3" w:rsidRPr="00B91215">
        <w:rPr>
          <w:rFonts w:ascii="Calibri" w:hAnsi="Calibri" w:cs="Calibri"/>
          <w:spacing w:val="-1"/>
        </w:rPr>
        <w:t xml:space="preserve"> </w:t>
      </w:r>
      <w:r w:rsidRPr="00B91215">
        <w:rPr>
          <w:rFonts w:ascii="Calibri" w:hAnsi="Calibri" w:cs="Calibri"/>
          <w:spacing w:val="-1"/>
        </w:rPr>
        <w:t>(SSIS)</w:t>
      </w:r>
      <w:r w:rsidR="00441DD3" w:rsidRPr="00B91215">
        <w:rPr>
          <w:rFonts w:ascii="Calibri" w:hAnsi="Calibri" w:cs="Calibri"/>
          <w:spacing w:val="-1"/>
        </w:rPr>
        <w:t xml:space="preserve"> </w:t>
      </w:r>
      <w:r w:rsidRPr="00B91215">
        <w:rPr>
          <w:rFonts w:ascii="Calibri" w:hAnsi="Calibri" w:cs="Calibri"/>
          <w:spacing w:val="-1"/>
        </w:rPr>
        <w:t>generated</w:t>
      </w:r>
      <w:r w:rsidR="00441DD3" w:rsidRPr="00B91215">
        <w:rPr>
          <w:rFonts w:ascii="Calibri" w:hAnsi="Calibri" w:cs="Calibri"/>
          <w:spacing w:val="-1"/>
        </w:rPr>
        <w:t xml:space="preserve"> </w:t>
      </w:r>
      <w:r w:rsidRPr="00B91215">
        <w:rPr>
          <w:rFonts w:ascii="Calibri" w:hAnsi="Calibri" w:cs="Calibri"/>
          <w:spacing w:val="-1"/>
        </w:rPr>
        <w:t>several drill down and drill through</w:t>
      </w:r>
      <w:r w:rsidR="00441DD3" w:rsidRPr="00B91215">
        <w:rPr>
          <w:rFonts w:ascii="Calibri" w:hAnsi="Calibri" w:cs="Calibri"/>
          <w:spacing w:val="-1"/>
        </w:rPr>
        <w:t xml:space="preserve"> </w:t>
      </w:r>
      <w:r w:rsidRPr="00B91215">
        <w:rPr>
          <w:rFonts w:ascii="Calibri" w:hAnsi="Calibri" w:cs="Calibri"/>
          <w:spacing w:val="-1"/>
        </w:rPr>
        <w:t>reports using</w:t>
      </w:r>
      <w:r w:rsidR="00441DD3" w:rsidRPr="00B91215">
        <w:rPr>
          <w:rFonts w:ascii="Calibri" w:hAnsi="Calibri" w:cs="Calibri"/>
          <w:spacing w:val="-1"/>
        </w:rPr>
        <w:t xml:space="preserve"> </w:t>
      </w:r>
      <w:r w:rsidRPr="00B91215">
        <w:rPr>
          <w:rFonts w:ascii="Calibri" w:hAnsi="Calibri" w:cs="Calibri"/>
          <w:spacing w:val="-1"/>
        </w:rPr>
        <w:t>SSRS.</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Used</w:t>
      </w:r>
      <w:r w:rsidR="00441DD3" w:rsidRPr="00B91215">
        <w:rPr>
          <w:rFonts w:ascii="Calibri" w:hAnsi="Calibri" w:cs="Calibri"/>
          <w:spacing w:val="-1"/>
        </w:rPr>
        <w:t xml:space="preserve"> </w:t>
      </w:r>
      <w:r w:rsidRPr="00B91215">
        <w:rPr>
          <w:rFonts w:ascii="Calibri" w:hAnsi="Calibri" w:cs="Calibri"/>
          <w:spacing w:val="-1"/>
        </w:rPr>
        <w:t>Performance</w:t>
      </w:r>
      <w:r w:rsidR="00441DD3" w:rsidRPr="00B91215">
        <w:rPr>
          <w:rFonts w:ascii="Calibri" w:hAnsi="Calibri" w:cs="Calibri"/>
          <w:spacing w:val="-1"/>
        </w:rPr>
        <w:t xml:space="preserve"> </w:t>
      </w:r>
      <w:r w:rsidRPr="00B91215">
        <w:rPr>
          <w:rFonts w:ascii="Calibri" w:hAnsi="Calibri" w:cs="Calibri"/>
          <w:spacing w:val="-1"/>
        </w:rPr>
        <w:t>Point</w:t>
      </w:r>
      <w:r w:rsidR="00441DD3" w:rsidRPr="00B91215">
        <w:rPr>
          <w:rFonts w:ascii="Calibri" w:hAnsi="Calibri" w:cs="Calibri"/>
          <w:spacing w:val="-1"/>
        </w:rPr>
        <w:t xml:space="preserve"> </w:t>
      </w:r>
      <w:r w:rsidRPr="00B91215">
        <w:rPr>
          <w:rFonts w:ascii="Calibri" w:hAnsi="Calibri" w:cs="Calibri"/>
          <w:spacing w:val="-1"/>
        </w:rPr>
        <w:t>Server to create</w:t>
      </w:r>
      <w:r w:rsidR="00441DD3" w:rsidRPr="00B91215">
        <w:rPr>
          <w:rFonts w:ascii="Calibri" w:hAnsi="Calibri" w:cs="Calibri"/>
          <w:spacing w:val="-1"/>
        </w:rPr>
        <w:t xml:space="preserve"> </w:t>
      </w:r>
      <w:r w:rsidRPr="00B91215">
        <w:rPr>
          <w:rFonts w:ascii="Calibri" w:hAnsi="Calibri" w:cs="Calibri"/>
          <w:spacing w:val="-1"/>
        </w:rPr>
        <w:t>reports,</w:t>
      </w:r>
      <w:r w:rsidR="00441DD3" w:rsidRPr="00B91215">
        <w:rPr>
          <w:rFonts w:ascii="Calibri" w:hAnsi="Calibri" w:cs="Calibri"/>
          <w:spacing w:val="-1"/>
        </w:rPr>
        <w:t xml:space="preserve"> </w:t>
      </w:r>
      <w:r w:rsidRPr="00B91215">
        <w:rPr>
          <w:rFonts w:ascii="Calibri" w:hAnsi="Calibri" w:cs="Calibri"/>
          <w:spacing w:val="-1"/>
        </w:rPr>
        <w:t>score</w:t>
      </w:r>
      <w:r w:rsidR="00441DD3" w:rsidRPr="00B91215">
        <w:rPr>
          <w:rFonts w:ascii="Calibri" w:hAnsi="Calibri" w:cs="Calibri"/>
          <w:spacing w:val="-1"/>
        </w:rPr>
        <w:t xml:space="preserve"> </w:t>
      </w:r>
      <w:r w:rsidRPr="00B91215">
        <w:rPr>
          <w:rFonts w:ascii="Calibri" w:hAnsi="Calibri" w:cs="Calibri"/>
          <w:spacing w:val="-1"/>
        </w:rPr>
        <w:t>cards</w:t>
      </w:r>
      <w:r w:rsidR="00441DD3" w:rsidRPr="00B91215">
        <w:rPr>
          <w:rFonts w:ascii="Calibri" w:hAnsi="Calibri" w:cs="Calibri"/>
          <w:spacing w:val="-1"/>
        </w:rPr>
        <w:t xml:space="preserve"> </w:t>
      </w:r>
      <w:r w:rsidRPr="00B91215">
        <w:rPr>
          <w:rFonts w:ascii="Calibri" w:hAnsi="Calibri" w:cs="Calibri"/>
          <w:spacing w:val="-1"/>
        </w:rPr>
        <w:t>and</w:t>
      </w:r>
      <w:r w:rsidR="00441DD3" w:rsidRPr="00B91215">
        <w:rPr>
          <w:rFonts w:ascii="Calibri" w:hAnsi="Calibri" w:cs="Calibri"/>
          <w:spacing w:val="-1"/>
        </w:rPr>
        <w:t xml:space="preserve"> </w:t>
      </w:r>
      <w:r w:rsidRPr="00B91215">
        <w:rPr>
          <w:rFonts w:ascii="Calibri" w:hAnsi="Calibri" w:cs="Calibri"/>
          <w:spacing w:val="-1"/>
        </w:rPr>
        <w:t>dashboards.</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Designed and created</w:t>
      </w:r>
      <w:r w:rsidR="00441DD3" w:rsidRPr="00B91215">
        <w:rPr>
          <w:rFonts w:ascii="Calibri" w:hAnsi="Calibri" w:cs="Calibri"/>
          <w:spacing w:val="-1"/>
        </w:rPr>
        <w:t xml:space="preserve"> </w:t>
      </w:r>
      <w:r w:rsidRPr="00B91215">
        <w:rPr>
          <w:rFonts w:ascii="Calibri" w:hAnsi="Calibri" w:cs="Calibri"/>
          <w:spacing w:val="-1"/>
        </w:rPr>
        <w:t>the</w:t>
      </w:r>
      <w:r w:rsidR="00441DD3" w:rsidRPr="00B91215">
        <w:rPr>
          <w:rFonts w:ascii="Calibri" w:hAnsi="Calibri" w:cs="Calibri"/>
          <w:spacing w:val="-1"/>
        </w:rPr>
        <w:t xml:space="preserve"> </w:t>
      </w:r>
      <w:r w:rsidRPr="00B91215">
        <w:rPr>
          <w:rFonts w:ascii="Calibri" w:hAnsi="Calibri" w:cs="Calibri"/>
          <w:spacing w:val="-1"/>
        </w:rPr>
        <w:t>table</w:t>
      </w:r>
      <w:r w:rsidR="00441DD3" w:rsidRPr="00B91215">
        <w:rPr>
          <w:rFonts w:ascii="Calibri" w:hAnsi="Calibri" w:cs="Calibri"/>
          <w:spacing w:val="-1"/>
        </w:rPr>
        <w:t xml:space="preserve"> </w:t>
      </w:r>
      <w:r w:rsidRPr="00B91215">
        <w:rPr>
          <w:rFonts w:ascii="Calibri" w:hAnsi="Calibri" w:cs="Calibri"/>
          <w:spacing w:val="-1"/>
        </w:rPr>
        <w:t>schema and stored</w:t>
      </w:r>
      <w:r w:rsidR="00441DD3" w:rsidRPr="00B91215">
        <w:rPr>
          <w:rFonts w:ascii="Calibri" w:hAnsi="Calibri" w:cs="Calibri"/>
          <w:spacing w:val="-1"/>
        </w:rPr>
        <w:t xml:space="preserve"> </w:t>
      </w:r>
      <w:r w:rsidRPr="00B91215">
        <w:rPr>
          <w:rFonts w:ascii="Calibri" w:hAnsi="Calibri" w:cs="Calibri"/>
          <w:spacing w:val="-1"/>
        </w:rPr>
        <w:t>procedures</w:t>
      </w:r>
      <w:r w:rsidR="00441DD3" w:rsidRPr="00B91215">
        <w:rPr>
          <w:rFonts w:ascii="Calibri" w:hAnsi="Calibri" w:cs="Calibri"/>
          <w:spacing w:val="-1"/>
        </w:rPr>
        <w:t xml:space="preserve"> </w:t>
      </w:r>
      <w:r w:rsidRPr="00B91215">
        <w:rPr>
          <w:rFonts w:ascii="Calibri" w:hAnsi="Calibri" w:cs="Calibri"/>
          <w:spacing w:val="-1"/>
        </w:rPr>
        <w:t>that</w:t>
      </w:r>
      <w:r w:rsidR="00441DD3" w:rsidRPr="00B91215">
        <w:rPr>
          <w:rFonts w:ascii="Calibri" w:hAnsi="Calibri" w:cs="Calibri"/>
          <w:spacing w:val="-1"/>
        </w:rPr>
        <w:t xml:space="preserve"> </w:t>
      </w:r>
      <w:r w:rsidRPr="00B91215">
        <w:rPr>
          <w:rFonts w:ascii="Calibri" w:hAnsi="Calibri" w:cs="Calibri"/>
          <w:spacing w:val="-1"/>
        </w:rPr>
        <w:t>will be used in Data</w:t>
      </w:r>
      <w:r w:rsidR="00441DD3" w:rsidRPr="00B91215">
        <w:rPr>
          <w:rFonts w:ascii="Calibri" w:hAnsi="Calibri" w:cs="Calibri"/>
          <w:spacing w:val="-1"/>
        </w:rPr>
        <w:t xml:space="preserve"> </w:t>
      </w:r>
      <w:r w:rsidRPr="00B91215">
        <w:rPr>
          <w:rFonts w:ascii="Calibri" w:hAnsi="Calibri" w:cs="Calibri"/>
          <w:spacing w:val="-1"/>
        </w:rPr>
        <w:t>QC.</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Designed and developed the Data QC Maintenance</w:t>
      </w:r>
      <w:r w:rsidR="00441DD3" w:rsidRPr="00B91215">
        <w:rPr>
          <w:rFonts w:ascii="Calibri" w:hAnsi="Calibri" w:cs="Calibri"/>
          <w:spacing w:val="-1"/>
        </w:rPr>
        <w:t xml:space="preserve"> </w:t>
      </w:r>
      <w:r w:rsidRPr="00B91215">
        <w:rPr>
          <w:rFonts w:ascii="Calibri" w:hAnsi="Calibri" w:cs="Calibri"/>
          <w:spacing w:val="-1"/>
        </w:rPr>
        <w:t>website</w:t>
      </w:r>
      <w:r w:rsidR="00441DD3" w:rsidRPr="00B91215">
        <w:rPr>
          <w:rFonts w:ascii="Calibri" w:hAnsi="Calibri" w:cs="Calibri"/>
          <w:spacing w:val="-1"/>
        </w:rPr>
        <w:t xml:space="preserve"> </w:t>
      </w:r>
      <w:r w:rsidRPr="00B91215">
        <w:rPr>
          <w:rFonts w:ascii="Calibri" w:hAnsi="Calibri" w:cs="Calibri"/>
          <w:spacing w:val="-1"/>
        </w:rPr>
        <w:t>that</w:t>
      </w:r>
      <w:r w:rsidR="00441DD3" w:rsidRPr="00B91215">
        <w:rPr>
          <w:rFonts w:ascii="Calibri" w:hAnsi="Calibri" w:cs="Calibri"/>
          <w:spacing w:val="-1"/>
        </w:rPr>
        <w:t xml:space="preserve"> </w:t>
      </w:r>
      <w:r w:rsidRPr="00B91215">
        <w:rPr>
          <w:rFonts w:ascii="Calibri" w:hAnsi="Calibri" w:cs="Calibri"/>
          <w:spacing w:val="-1"/>
        </w:rPr>
        <w:t>will be used to maintain</w:t>
      </w:r>
      <w:r w:rsidR="00441DD3" w:rsidRPr="00B91215">
        <w:rPr>
          <w:rFonts w:ascii="Calibri" w:hAnsi="Calibri" w:cs="Calibri"/>
          <w:spacing w:val="-1"/>
        </w:rPr>
        <w:t xml:space="preserve"> </w:t>
      </w:r>
      <w:r w:rsidRPr="00B91215">
        <w:rPr>
          <w:rFonts w:ascii="Calibri" w:hAnsi="Calibri" w:cs="Calibri"/>
          <w:spacing w:val="-1"/>
        </w:rPr>
        <w:t>the</w:t>
      </w:r>
      <w:r w:rsidR="00441DD3" w:rsidRPr="00B91215">
        <w:rPr>
          <w:rFonts w:ascii="Calibri" w:hAnsi="Calibri" w:cs="Calibri"/>
          <w:spacing w:val="-1"/>
        </w:rPr>
        <w:t xml:space="preserve"> </w:t>
      </w:r>
      <w:r w:rsidRPr="00B91215">
        <w:rPr>
          <w:rFonts w:ascii="Calibri" w:hAnsi="Calibri" w:cs="Calibri"/>
          <w:spacing w:val="-1"/>
        </w:rPr>
        <w:t>application</w:t>
      </w:r>
      <w:r w:rsidR="00441DD3" w:rsidRPr="00B91215">
        <w:rPr>
          <w:rFonts w:ascii="Calibri" w:hAnsi="Calibri" w:cs="Calibri"/>
          <w:spacing w:val="-1"/>
        </w:rPr>
        <w:t xml:space="preserve"> </w:t>
      </w:r>
      <w:r w:rsidRPr="00B91215">
        <w:rPr>
          <w:rFonts w:ascii="Calibri" w:hAnsi="Calibri" w:cs="Calibri"/>
          <w:spacing w:val="-1"/>
        </w:rPr>
        <w:t>tables,</w:t>
      </w:r>
      <w:r w:rsidR="00441DD3" w:rsidRPr="00B91215">
        <w:rPr>
          <w:rFonts w:ascii="Calibri" w:hAnsi="Calibri" w:cs="Calibri"/>
          <w:spacing w:val="-1"/>
        </w:rPr>
        <w:t xml:space="preserve"> </w:t>
      </w:r>
      <w:r w:rsidRPr="00B91215">
        <w:rPr>
          <w:rFonts w:ascii="Calibri" w:hAnsi="Calibri" w:cs="Calibri"/>
          <w:spacing w:val="-1"/>
        </w:rPr>
        <w:t>execution of main</w:t>
      </w:r>
      <w:r w:rsidR="00441DD3" w:rsidRPr="00B91215">
        <w:rPr>
          <w:rFonts w:ascii="Calibri" w:hAnsi="Calibri" w:cs="Calibri"/>
          <w:spacing w:val="-1"/>
        </w:rPr>
        <w:t xml:space="preserve"> </w:t>
      </w:r>
      <w:r w:rsidRPr="00B91215">
        <w:rPr>
          <w:rFonts w:ascii="Calibri" w:hAnsi="Calibri" w:cs="Calibri"/>
          <w:spacing w:val="-1"/>
        </w:rPr>
        <w:t>Data QC store</w:t>
      </w:r>
      <w:r w:rsidR="00441DD3" w:rsidRPr="00B91215">
        <w:rPr>
          <w:rFonts w:ascii="Calibri" w:hAnsi="Calibri" w:cs="Calibri"/>
          <w:spacing w:val="-1"/>
        </w:rPr>
        <w:t xml:space="preserve"> </w:t>
      </w:r>
      <w:r w:rsidRPr="00B91215">
        <w:rPr>
          <w:rFonts w:ascii="Calibri" w:hAnsi="Calibri" w:cs="Calibri"/>
          <w:spacing w:val="-1"/>
        </w:rPr>
        <w:t>procedures,</w:t>
      </w:r>
      <w:r w:rsidR="00441DD3" w:rsidRPr="00B91215">
        <w:rPr>
          <w:rFonts w:ascii="Calibri" w:hAnsi="Calibri" w:cs="Calibri"/>
          <w:spacing w:val="-1"/>
        </w:rPr>
        <w:t xml:space="preserve"> </w:t>
      </w:r>
      <w:r w:rsidRPr="00B91215">
        <w:rPr>
          <w:rFonts w:ascii="Calibri" w:hAnsi="Calibri" w:cs="Calibri"/>
          <w:spacing w:val="-1"/>
        </w:rPr>
        <w:t>and</w:t>
      </w:r>
      <w:r w:rsidR="00441DD3" w:rsidRPr="00B91215">
        <w:rPr>
          <w:rFonts w:ascii="Calibri" w:hAnsi="Calibri" w:cs="Calibri"/>
          <w:spacing w:val="-1"/>
        </w:rPr>
        <w:t xml:space="preserve"> </w:t>
      </w:r>
      <w:r w:rsidRPr="00B91215">
        <w:rPr>
          <w:rFonts w:ascii="Calibri" w:hAnsi="Calibri" w:cs="Calibri"/>
          <w:spacing w:val="-1"/>
        </w:rPr>
        <w:t>report</w:t>
      </w:r>
      <w:r w:rsidR="00441DD3" w:rsidRPr="00B91215">
        <w:rPr>
          <w:rFonts w:ascii="Calibri" w:hAnsi="Calibri" w:cs="Calibri"/>
          <w:spacing w:val="-1"/>
        </w:rPr>
        <w:t xml:space="preserve"> </w:t>
      </w:r>
      <w:r w:rsidRPr="00B91215">
        <w:rPr>
          <w:rFonts w:ascii="Calibri" w:hAnsi="Calibri" w:cs="Calibri"/>
          <w:spacing w:val="-1"/>
        </w:rPr>
        <w:t>generation</w:t>
      </w:r>
      <w:r w:rsidR="00441DD3" w:rsidRPr="00B91215">
        <w:rPr>
          <w:rFonts w:ascii="Calibri" w:hAnsi="Calibri" w:cs="Calibri"/>
          <w:spacing w:val="-1"/>
        </w:rPr>
        <w:t xml:space="preserve"> </w:t>
      </w:r>
      <w:r w:rsidRPr="00B91215">
        <w:rPr>
          <w:rFonts w:ascii="Calibri" w:hAnsi="Calibri" w:cs="Calibri"/>
          <w:spacing w:val="-1"/>
        </w:rPr>
        <w:t>that</w:t>
      </w:r>
      <w:r w:rsidR="00441DD3" w:rsidRPr="00B91215">
        <w:rPr>
          <w:rFonts w:ascii="Calibri" w:hAnsi="Calibri" w:cs="Calibri"/>
          <w:spacing w:val="-1"/>
        </w:rPr>
        <w:t xml:space="preserve"> </w:t>
      </w:r>
      <w:r w:rsidRPr="00B91215">
        <w:rPr>
          <w:rFonts w:ascii="Calibri" w:hAnsi="Calibri" w:cs="Calibri"/>
          <w:spacing w:val="-1"/>
        </w:rPr>
        <w:t>will be exported</w:t>
      </w:r>
      <w:r w:rsidR="00441DD3" w:rsidRPr="00B91215">
        <w:rPr>
          <w:rFonts w:ascii="Calibri" w:hAnsi="Calibri" w:cs="Calibri"/>
          <w:spacing w:val="-1"/>
        </w:rPr>
        <w:t xml:space="preserve"> </w:t>
      </w:r>
      <w:r w:rsidRPr="00B91215">
        <w:rPr>
          <w:rFonts w:ascii="Calibri" w:hAnsi="Calibri" w:cs="Calibri"/>
          <w:spacing w:val="-1"/>
        </w:rPr>
        <w:t>to</w:t>
      </w:r>
      <w:r w:rsidR="00441DD3" w:rsidRPr="00B91215">
        <w:rPr>
          <w:rFonts w:ascii="Calibri" w:hAnsi="Calibri" w:cs="Calibri"/>
          <w:spacing w:val="-1"/>
        </w:rPr>
        <w:t xml:space="preserve"> </w:t>
      </w:r>
      <w:r w:rsidRPr="00B91215">
        <w:rPr>
          <w:rFonts w:ascii="Calibri" w:hAnsi="Calibri" w:cs="Calibri"/>
          <w:spacing w:val="-1"/>
        </w:rPr>
        <w:t>Microsoft</w:t>
      </w:r>
      <w:r w:rsidR="00441DD3" w:rsidRPr="00B91215">
        <w:rPr>
          <w:rFonts w:ascii="Calibri" w:hAnsi="Calibri" w:cs="Calibri"/>
          <w:spacing w:val="-1"/>
        </w:rPr>
        <w:t xml:space="preserve"> </w:t>
      </w:r>
      <w:r w:rsidRPr="00B91215">
        <w:rPr>
          <w:rFonts w:ascii="Calibri" w:hAnsi="Calibri" w:cs="Calibri"/>
          <w:spacing w:val="-1"/>
        </w:rPr>
        <w:t>Excel</w:t>
      </w:r>
      <w:r w:rsidR="00441DD3" w:rsidRPr="00B91215">
        <w:rPr>
          <w:rFonts w:ascii="Calibri" w:hAnsi="Calibri" w:cs="Calibri"/>
          <w:spacing w:val="-1"/>
        </w:rPr>
        <w:t xml:space="preserve"> </w:t>
      </w:r>
      <w:r w:rsidRPr="00B91215">
        <w:rPr>
          <w:rFonts w:ascii="Calibri" w:hAnsi="Calibri" w:cs="Calibri"/>
          <w:spacing w:val="-1"/>
        </w:rPr>
        <w:t>file.</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Used Joins andsub-queriesforcomplexqueriesinvolvingmultipletablesfromdifferentdatabases Daily support</w:t>
      </w:r>
      <w:r w:rsidR="00441DD3" w:rsidRPr="00B91215">
        <w:rPr>
          <w:rFonts w:ascii="Calibri" w:hAnsi="Calibri" w:cs="Calibri"/>
          <w:spacing w:val="-1"/>
        </w:rPr>
        <w:t xml:space="preserve"> </w:t>
      </w:r>
      <w:r w:rsidRPr="00B91215">
        <w:rPr>
          <w:rFonts w:ascii="Calibri" w:hAnsi="Calibri" w:cs="Calibri"/>
          <w:spacing w:val="-1"/>
        </w:rPr>
        <w:t>of system wide</w:t>
      </w:r>
      <w:r w:rsidR="00441DD3" w:rsidRPr="00B91215">
        <w:rPr>
          <w:rFonts w:ascii="Calibri" w:hAnsi="Calibri" w:cs="Calibri"/>
          <w:spacing w:val="-1"/>
        </w:rPr>
        <w:t xml:space="preserve"> </w:t>
      </w:r>
      <w:r w:rsidRPr="00B91215">
        <w:rPr>
          <w:rFonts w:ascii="Calibri" w:hAnsi="Calibri" w:cs="Calibri"/>
          <w:spacing w:val="-1"/>
        </w:rPr>
        <w:t>replication tasks including</w:t>
      </w:r>
      <w:r w:rsidR="00441DD3" w:rsidRPr="00B91215">
        <w:rPr>
          <w:rFonts w:ascii="Calibri" w:hAnsi="Calibri" w:cs="Calibri"/>
          <w:spacing w:val="-1"/>
        </w:rPr>
        <w:t xml:space="preserve"> </w:t>
      </w:r>
      <w:r w:rsidRPr="00B91215">
        <w:rPr>
          <w:rFonts w:ascii="Calibri" w:hAnsi="Calibri" w:cs="Calibri"/>
          <w:spacing w:val="-1"/>
        </w:rPr>
        <w:t>monitoring,</w:t>
      </w:r>
      <w:r w:rsidR="00441DD3" w:rsidRPr="00B91215">
        <w:rPr>
          <w:rFonts w:ascii="Calibri" w:hAnsi="Calibri" w:cs="Calibri"/>
          <w:spacing w:val="-1"/>
        </w:rPr>
        <w:t xml:space="preserve"> </w:t>
      </w:r>
      <w:r w:rsidRPr="00B91215">
        <w:rPr>
          <w:rFonts w:ascii="Calibri" w:hAnsi="Calibri" w:cs="Calibri"/>
          <w:spacing w:val="-1"/>
        </w:rPr>
        <w:t>alerting, and problem resolution.</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Responsible</w:t>
      </w:r>
      <w:r w:rsidR="00441DD3" w:rsidRPr="00B91215">
        <w:rPr>
          <w:rFonts w:ascii="Calibri" w:hAnsi="Calibri" w:cs="Calibri"/>
          <w:spacing w:val="-1"/>
        </w:rPr>
        <w:t xml:space="preserve"> </w:t>
      </w:r>
      <w:r w:rsidRPr="00B91215">
        <w:rPr>
          <w:rFonts w:ascii="Calibri" w:hAnsi="Calibri" w:cs="Calibri"/>
          <w:spacing w:val="-1"/>
        </w:rPr>
        <w:t>fo</w:t>
      </w:r>
      <w:r w:rsidR="00441DD3" w:rsidRPr="00B91215">
        <w:rPr>
          <w:rFonts w:ascii="Calibri" w:hAnsi="Calibri" w:cs="Calibri"/>
          <w:spacing w:val="-1"/>
        </w:rPr>
        <w:t>r d</w:t>
      </w:r>
      <w:r w:rsidRPr="00B91215">
        <w:rPr>
          <w:rFonts w:ascii="Calibri" w:hAnsi="Calibri" w:cs="Calibri"/>
          <w:spacing w:val="-1"/>
        </w:rPr>
        <w:t>ocumentation</w:t>
      </w:r>
      <w:r w:rsidR="00441DD3" w:rsidRPr="00B91215">
        <w:rPr>
          <w:rFonts w:ascii="Calibri" w:hAnsi="Calibri" w:cs="Calibri"/>
          <w:spacing w:val="-1"/>
        </w:rPr>
        <w:t xml:space="preserve"> </w:t>
      </w:r>
      <w:r w:rsidRPr="00B91215">
        <w:rPr>
          <w:rFonts w:ascii="Calibri" w:hAnsi="Calibri" w:cs="Calibri"/>
          <w:spacing w:val="-1"/>
        </w:rPr>
        <w:t>of system related</w:t>
      </w:r>
      <w:r w:rsidR="00441DD3" w:rsidRPr="00B91215">
        <w:rPr>
          <w:rFonts w:ascii="Calibri" w:hAnsi="Calibri" w:cs="Calibri"/>
          <w:spacing w:val="-1"/>
        </w:rPr>
        <w:t xml:space="preserve"> </w:t>
      </w:r>
      <w:r w:rsidRPr="00B91215">
        <w:rPr>
          <w:rFonts w:ascii="Calibri" w:hAnsi="Calibri" w:cs="Calibri"/>
          <w:spacing w:val="-1"/>
        </w:rPr>
        <w:t>activities.</w:t>
      </w:r>
    </w:p>
    <w:p w:rsidR="00432459" w:rsidRPr="00B91215" w:rsidRDefault="00441DD3"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 xml:space="preserve">Provided </w:t>
      </w:r>
      <w:r w:rsidR="00432459" w:rsidRPr="00B91215">
        <w:rPr>
          <w:rFonts w:ascii="Calibri" w:hAnsi="Calibri" w:cs="Calibri"/>
          <w:spacing w:val="-1"/>
        </w:rPr>
        <w:t>technical</w:t>
      </w:r>
      <w:r w:rsidRPr="00B91215">
        <w:rPr>
          <w:rFonts w:ascii="Calibri" w:hAnsi="Calibri" w:cs="Calibri"/>
          <w:spacing w:val="-1"/>
        </w:rPr>
        <w:t xml:space="preserve"> </w:t>
      </w:r>
      <w:r w:rsidR="00432459" w:rsidRPr="00B91215">
        <w:rPr>
          <w:rFonts w:ascii="Calibri" w:hAnsi="Calibri" w:cs="Calibri"/>
          <w:spacing w:val="-1"/>
        </w:rPr>
        <w:t>documentation</w:t>
      </w:r>
      <w:r w:rsidRPr="00B91215">
        <w:rPr>
          <w:rFonts w:ascii="Calibri" w:hAnsi="Calibri" w:cs="Calibri"/>
          <w:spacing w:val="-1"/>
        </w:rPr>
        <w:t xml:space="preserve"> </w:t>
      </w:r>
      <w:r w:rsidR="00432459" w:rsidRPr="00B91215">
        <w:rPr>
          <w:rFonts w:ascii="Calibri" w:hAnsi="Calibri" w:cs="Calibri"/>
          <w:spacing w:val="-1"/>
        </w:rPr>
        <w:t>of</w:t>
      </w:r>
      <w:r w:rsidRPr="00B91215">
        <w:rPr>
          <w:rFonts w:ascii="Calibri" w:hAnsi="Calibri" w:cs="Calibri"/>
          <w:spacing w:val="-1"/>
        </w:rPr>
        <w:t xml:space="preserve"> </w:t>
      </w:r>
      <w:r w:rsidR="00432459" w:rsidRPr="00B91215">
        <w:rPr>
          <w:rFonts w:ascii="Calibri" w:hAnsi="Calibri" w:cs="Calibri"/>
          <w:spacing w:val="-1"/>
        </w:rPr>
        <w:t>the system</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Actively participated</w:t>
      </w:r>
      <w:r w:rsidR="00441DD3" w:rsidRPr="00B91215">
        <w:rPr>
          <w:rFonts w:ascii="Calibri" w:hAnsi="Calibri" w:cs="Calibri"/>
          <w:spacing w:val="-1"/>
        </w:rPr>
        <w:t xml:space="preserve"> and</w:t>
      </w:r>
      <w:r w:rsidRPr="00B91215">
        <w:rPr>
          <w:rFonts w:ascii="Calibri" w:hAnsi="Calibri" w:cs="Calibri"/>
          <w:spacing w:val="-1"/>
        </w:rPr>
        <w:t xml:space="preserve"> interacted</w:t>
      </w:r>
      <w:r w:rsidR="00441DD3" w:rsidRPr="00B91215">
        <w:rPr>
          <w:rFonts w:ascii="Calibri" w:hAnsi="Calibri" w:cs="Calibri"/>
          <w:spacing w:val="-1"/>
        </w:rPr>
        <w:t xml:space="preserve"> </w:t>
      </w:r>
      <w:r w:rsidRPr="00B91215">
        <w:rPr>
          <w:rFonts w:ascii="Calibri" w:hAnsi="Calibri" w:cs="Calibri"/>
          <w:spacing w:val="-1"/>
        </w:rPr>
        <w:t>with</w:t>
      </w:r>
      <w:r w:rsidR="00441DD3" w:rsidRPr="00B91215">
        <w:rPr>
          <w:rFonts w:ascii="Calibri" w:hAnsi="Calibri" w:cs="Calibri"/>
          <w:spacing w:val="-1"/>
        </w:rPr>
        <w:t xml:space="preserve"> </w:t>
      </w:r>
      <w:r w:rsidRPr="00B91215">
        <w:rPr>
          <w:rFonts w:ascii="Calibri" w:hAnsi="Calibri" w:cs="Calibri"/>
          <w:spacing w:val="-1"/>
        </w:rPr>
        <w:t>users, team lead,</w:t>
      </w:r>
      <w:r w:rsidR="00441DD3" w:rsidRPr="00B91215">
        <w:rPr>
          <w:rFonts w:ascii="Calibri" w:hAnsi="Calibri" w:cs="Calibri"/>
          <w:spacing w:val="-1"/>
        </w:rPr>
        <w:t xml:space="preserve"> </w:t>
      </w:r>
      <w:r w:rsidRPr="00B91215">
        <w:rPr>
          <w:rFonts w:ascii="Calibri" w:hAnsi="Calibri" w:cs="Calibri"/>
          <w:spacing w:val="-1"/>
        </w:rPr>
        <w:t>DBAs and technical</w:t>
      </w:r>
      <w:r w:rsidR="00441DD3" w:rsidRPr="00B91215">
        <w:rPr>
          <w:rFonts w:ascii="Calibri" w:hAnsi="Calibri" w:cs="Calibri"/>
          <w:spacing w:val="-1"/>
        </w:rPr>
        <w:t xml:space="preserve"> </w:t>
      </w:r>
      <w:r w:rsidRPr="00B91215">
        <w:rPr>
          <w:rFonts w:ascii="Calibri" w:hAnsi="Calibri" w:cs="Calibri"/>
          <w:spacing w:val="-1"/>
        </w:rPr>
        <w:t>manager to fully understand</w:t>
      </w:r>
      <w:r w:rsidR="00441DD3" w:rsidRPr="00B91215">
        <w:rPr>
          <w:rFonts w:ascii="Calibri" w:hAnsi="Calibri" w:cs="Calibri"/>
          <w:spacing w:val="-1"/>
        </w:rPr>
        <w:t xml:space="preserve"> </w:t>
      </w:r>
      <w:r w:rsidRPr="00B91215">
        <w:rPr>
          <w:rFonts w:ascii="Calibri" w:hAnsi="Calibri" w:cs="Calibri"/>
          <w:spacing w:val="-1"/>
        </w:rPr>
        <w:t>the</w:t>
      </w:r>
      <w:r w:rsidR="00441DD3" w:rsidRPr="00B91215">
        <w:rPr>
          <w:rFonts w:ascii="Calibri" w:hAnsi="Calibri" w:cs="Calibri"/>
          <w:spacing w:val="-1"/>
        </w:rPr>
        <w:t xml:space="preserve"> </w:t>
      </w:r>
      <w:r w:rsidRPr="00B91215">
        <w:rPr>
          <w:rFonts w:ascii="Calibri" w:hAnsi="Calibri" w:cs="Calibri"/>
          <w:spacing w:val="-1"/>
        </w:rPr>
        <w:t>requirements of the</w:t>
      </w:r>
      <w:r w:rsidR="00441DD3" w:rsidRPr="00B91215">
        <w:rPr>
          <w:rFonts w:ascii="Calibri" w:hAnsi="Calibri" w:cs="Calibri"/>
          <w:spacing w:val="-1"/>
        </w:rPr>
        <w:t xml:space="preserve"> </w:t>
      </w:r>
      <w:r w:rsidRPr="00B91215">
        <w:rPr>
          <w:rFonts w:ascii="Calibri" w:hAnsi="Calibri" w:cs="Calibri"/>
          <w:spacing w:val="-1"/>
        </w:rPr>
        <w:t>system.</w:t>
      </w:r>
    </w:p>
    <w:p w:rsidR="00432459" w:rsidRPr="00B91215" w:rsidRDefault="00432459">
      <w:pPr>
        <w:spacing w:before="71" w:line="253" w:lineRule="exact"/>
        <w:jc w:val="both"/>
        <w:rPr>
          <w:rFonts w:cs="Times New Roman"/>
          <w:b/>
          <w:spacing w:val="-1"/>
          <w:u w:val="single"/>
        </w:rPr>
      </w:pPr>
    </w:p>
    <w:p w:rsidR="001A7546" w:rsidRPr="00B91215" w:rsidRDefault="001A7546" w:rsidP="001A7546">
      <w:pPr>
        <w:pStyle w:val="BodyText"/>
        <w:tabs>
          <w:tab w:val="left" w:pos="2522"/>
        </w:tabs>
        <w:spacing w:before="1"/>
        <w:ind w:left="0"/>
        <w:jc w:val="both"/>
        <w:rPr>
          <w:rFonts w:ascii="Calibri" w:hAnsi="Calibri" w:cs="Calibri"/>
          <w:spacing w:val="-1"/>
        </w:rPr>
      </w:pPr>
      <w:r w:rsidRPr="00B91215">
        <w:rPr>
          <w:rFonts w:ascii="Calibri" w:hAnsi="Calibri" w:cs="Calibri"/>
          <w:spacing w:val="-1"/>
        </w:rPr>
        <w:t>Environment: MS SQL Server [2008/2008R2], Management Studio, ETL, Integration Services, Reporting Services, Analysis Services, Data Modeling, OLAP, Data ware Housing, T-SQL, SQL Profiler.</w:t>
      </w:r>
    </w:p>
    <w:p w:rsidR="001A7546" w:rsidRPr="00B91215" w:rsidRDefault="001A7546">
      <w:pPr>
        <w:spacing w:before="71" w:line="253" w:lineRule="exact"/>
        <w:jc w:val="both"/>
        <w:rPr>
          <w:rFonts w:cs="Times New Roman"/>
          <w:b/>
          <w:spacing w:val="-1"/>
          <w:u w:val="single"/>
        </w:rPr>
      </w:pPr>
    </w:p>
    <w:p w:rsidR="00432459" w:rsidRPr="00B91215" w:rsidRDefault="00432459" w:rsidP="009B70A8">
      <w:pPr>
        <w:pStyle w:val="Heading1"/>
        <w:numPr>
          <w:ilvl w:val="0"/>
          <w:numId w:val="0"/>
        </w:numPr>
        <w:tabs>
          <w:tab w:val="left" w:pos="6507"/>
        </w:tabs>
        <w:spacing w:before="0"/>
        <w:ind w:right="1485"/>
        <w:jc w:val="both"/>
        <w:rPr>
          <w:rFonts w:ascii="Calibri" w:hAnsi="Calibri" w:cs="Calibri"/>
          <w:b w:val="0"/>
          <w:sz w:val="24"/>
          <w:szCs w:val="24"/>
        </w:rPr>
      </w:pPr>
      <w:r w:rsidRPr="00B91215">
        <w:rPr>
          <w:rFonts w:ascii="Calibri" w:hAnsi="Calibri" w:cs="Calibri"/>
          <w:b w:val="0"/>
          <w:spacing w:val="-4"/>
          <w:sz w:val="24"/>
          <w:szCs w:val="24"/>
        </w:rPr>
        <w:t xml:space="preserve">CLIENT: </w:t>
      </w:r>
      <w:r w:rsidR="006C5800" w:rsidRPr="00B91215">
        <w:rPr>
          <w:rFonts w:ascii="Calibri" w:hAnsi="Calibri" w:cs="Calibri"/>
          <w:spacing w:val="-4"/>
          <w:sz w:val="24"/>
          <w:szCs w:val="24"/>
        </w:rPr>
        <w:t>United Airlines, Chicago, IL</w:t>
      </w:r>
    </w:p>
    <w:p w:rsidR="00432459" w:rsidRPr="00B91215" w:rsidRDefault="00432459" w:rsidP="009B70A8">
      <w:pPr>
        <w:pStyle w:val="Heading1"/>
        <w:tabs>
          <w:tab w:val="left" w:pos="6507"/>
        </w:tabs>
        <w:spacing w:before="0"/>
        <w:ind w:left="0" w:right="1485" w:firstLine="0"/>
        <w:jc w:val="both"/>
        <w:rPr>
          <w:rFonts w:ascii="Calibri" w:hAnsi="Calibri" w:cs="Calibri"/>
          <w:spacing w:val="-1"/>
          <w:sz w:val="24"/>
          <w:szCs w:val="24"/>
        </w:rPr>
      </w:pPr>
      <w:r w:rsidRPr="00B91215">
        <w:rPr>
          <w:rFonts w:ascii="Calibri" w:hAnsi="Calibri" w:cs="Calibri"/>
          <w:b w:val="0"/>
          <w:sz w:val="24"/>
          <w:szCs w:val="24"/>
        </w:rPr>
        <w:t>ROLE</w:t>
      </w:r>
      <w:r w:rsidRPr="00B91215">
        <w:rPr>
          <w:rFonts w:ascii="Calibri" w:hAnsi="Calibri" w:cs="Calibri"/>
          <w:sz w:val="24"/>
          <w:szCs w:val="24"/>
        </w:rPr>
        <w:t>: BI/SQL</w:t>
      </w:r>
      <w:r w:rsidRPr="00B91215">
        <w:rPr>
          <w:rFonts w:ascii="Calibri" w:hAnsi="Calibri" w:cs="Calibri"/>
          <w:spacing w:val="-3"/>
          <w:sz w:val="24"/>
          <w:szCs w:val="24"/>
        </w:rPr>
        <w:t xml:space="preserve"> Reporting/</w:t>
      </w:r>
      <w:r w:rsidRPr="00B91215">
        <w:rPr>
          <w:rFonts w:ascii="Calibri" w:hAnsi="Calibri" w:cs="Calibri"/>
          <w:spacing w:val="-1"/>
          <w:sz w:val="24"/>
          <w:szCs w:val="24"/>
        </w:rPr>
        <w:t>Developer</w:t>
      </w:r>
    </w:p>
    <w:p w:rsidR="00432459" w:rsidRPr="00B91215" w:rsidRDefault="00432459">
      <w:pPr>
        <w:pStyle w:val="BodyText"/>
        <w:ind w:left="0"/>
        <w:jc w:val="both"/>
        <w:rPr>
          <w:b/>
          <w:bCs/>
        </w:rPr>
      </w:pPr>
      <w:r w:rsidRPr="00B91215">
        <w:rPr>
          <w:rFonts w:ascii="Calibri" w:hAnsi="Calibri" w:cs="Calibri"/>
          <w:spacing w:val="-1"/>
          <w:sz w:val="24"/>
          <w:szCs w:val="24"/>
        </w:rPr>
        <w:t xml:space="preserve">DURATION: </w:t>
      </w:r>
      <w:r w:rsidR="00552237" w:rsidRPr="00B91215">
        <w:rPr>
          <w:rFonts w:ascii="Calibri" w:hAnsi="Calibri" w:cs="Calibri"/>
          <w:b/>
          <w:spacing w:val="-1"/>
          <w:sz w:val="24"/>
          <w:szCs w:val="24"/>
        </w:rPr>
        <w:t>Jul 2012</w:t>
      </w:r>
      <w:r w:rsidR="00441DD3" w:rsidRPr="00B91215">
        <w:rPr>
          <w:rFonts w:ascii="Calibri" w:hAnsi="Calibri" w:cs="Calibri"/>
          <w:b/>
          <w:sz w:val="24"/>
          <w:szCs w:val="24"/>
        </w:rPr>
        <w:t xml:space="preserve"> </w:t>
      </w:r>
      <w:r w:rsidRPr="00B91215">
        <w:rPr>
          <w:rFonts w:ascii="Calibri" w:hAnsi="Calibri" w:cs="Calibri"/>
          <w:b/>
          <w:sz w:val="24"/>
          <w:szCs w:val="24"/>
        </w:rPr>
        <w:t>to</w:t>
      </w:r>
      <w:r w:rsidRPr="00B91215">
        <w:rPr>
          <w:rFonts w:ascii="Calibri" w:hAnsi="Calibri" w:cs="Calibri"/>
          <w:b/>
          <w:spacing w:val="-1"/>
          <w:sz w:val="24"/>
          <w:szCs w:val="24"/>
        </w:rPr>
        <w:t xml:space="preserve"> </w:t>
      </w:r>
      <w:r w:rsidR="00842A0C" w:rsidRPr="00B91215">
        <w:rPr>
          <w:rFonts w:ascii="Calibri" w:hAnsi="Calibri" w:cs="Calibri"/>
          <w:b/>
          <w:spacing w:val="-1"/>
          <w:sz w:val="24"/>
          <w:szCs w:val="24"/>
        </w:rPr>
        <w:t>Jun</w:t>
      </w:r>
      <w:r w:rsidR="00552237" w:rsidRPr="00B91215">
        <w:rPr>
          <w:rFonts w:ascii="Calibri" w:hAnsi="Calibri" w:cs="Calibri"/>
          <w:b/>
          <w:spacing w:val="-1"/>
          <w:sz w:val="24"/>
          <w:szCs w:val="24"/>
        </w:rPr>
        <w:t xml:space="preserve"> </w:t>
      </w:r>
      <w:r w:rsidRPr="00B91215">
        <w:rPr>
          <w:rFonts w:ascii="Calibri" w:hAnsi="Calibri" w:cs="Calibri"/>
          <w:b/>
          <w:sz w:val="24"/>
          <w:szCs w:val="24"/>
        </w:rPr>
        <w:t>201</w:t>
      </w:r>
      <w:r w:rsidR="00842A0C" w:rsidRPr="00B91215">
        <w:rPr>
          <w:rFonts w:ascii="Calibri" w:hAnsi="Calibri" w:cs="Calibri"/>
          <w:b/>
          <w:sz w:val="24"/>
          <w:szCs w:val="24"/>
        </w:rPr>
        <w:t>4</w:t>
      </w:r>
    </w:p>
    <w:p w:rsidR="00432459" w:rsidRPr="00B91215" w:rsidRDefault="00432459">
      <w:pPr>
        <w:spacing w:before="71" w:line="253" w:lineRule="exact"/>
        <w:jc w:val="both"/>
        <w:rPr>
          <w:rFonts w:eastAsia="Times New Roman" w:cs="Times New Roman"/>
          <w:b/>
          <w:bCs/>
        </w:rPr>
      </w:pPr>
    </w:p>
    <w:p w:rsidR="00432459" w:rsidRPr="00B91215" w:rsidRDefault="00432459">
      <w:pPr>
        <w:spacing w:before="71" w:line="253" w:lineRule="exact"/>
        <w:jc w:val="both"/>
        <w:rPr>
          <w:rFonts w:cs="Times New Roman"/>
          <w:b/>
          <w:spacing w:val="-1"/>
          <w:u w:val="single"/>
        </w:rPr>
      </w:pPr>
      <w:r w:rsidRPr="00B91215">
        <w:rPr>
          <w:rFonts w:cs="Times New Roman"/>
          <w:b/>
          <w:spacing w:val="-1"/>
          <w:u w:val="single"/>
        </w:rPr>
        <w:t>Responsibilities:</w:t>
      </w:r>
    </w:p>
    <w:p w:rsidR="00441DD3" w:rsidRPr="00B91215" w:rsidRDefault="00441DD3">
      <w:pPr>
        <w:spacing w:before="71" w:line="253" w:lineRule="exact"/>
        <w:jc w:val="both"/>
        <w:rPr>
          <w:rFonts w:eastAsia="Times New Roman" w:cs="Times New Roman"/>
        </w:rPr>
      </w:pP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Designed ETL packages that dealt with various types of data sources (SQL Server, MS Excel and Flat Files) and loaded the data into target data sources by performing various transformations using SQL Server Integration Services (SSIS).</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 xml:space="preserve">Involved in complete SDLC in creating SSIS packages, building them, deploying and executing the packages in both environments. </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 xml:space="preserve">Handled various tasks and transformations like Execution of SQL Task and Package Task, Script Component, conditional split, Merge and Lookup while loading the data into Destination. </w:t>
      </w:r>
      <w:r w:rsidRPr="00B91215">
        <w:rPr>
          <w:rFonts w:ascii="Calibri" w:hAnsi="Calibri" w:cs="Calibri"/>
          <w:spacing w:val="-1"/>
        </w:rPr>
        <w:t xml:space="preserve"> Implemented Event Handlers and Error Handling in SSIS packages. </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 xml:space="preserve">Involved in creating Indexes for faster retrieval of data and assisted in maintenance of data integrity by performing validation checks. </w:t>
      </w:r>
    </w:p>
    <w:p w:rsidR="004D0917"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Created SSIS packages for Conversion of Data using data conversion transformation.</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 xml:space="preserve">Generated various types of reports as parameterized, Drill down, Drill Through, Linked and Sub-Reports using SSRS. </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lastRenderedPageBreak/>
        <w:t xml:space="preserve">Designed and developed packages for data warehouse with assistance of SQL Server Integration services (SSIS). </w:t>
      </w:r>
    </w:p>
    <w:p w:rsidR="00432459" w:rsidRPr="00B91215" w:rsidRDefault="00432459" w:rsidP="009B70A8">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Worked broadly in creation of Database, database objects such as stored procedure, trigger, function, view and table using T-SQL.</w:t>
      </w:r>
    </w:p>
    <w:p w:rsidR="001E2E34" w:rsidRPr="00B91215" w:rsidRDefault="00432459" w:rsidP="001E2E34">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 xml:space="preserve">Optimized the performance of queries with modification in T-SQL queries, created indexes and established joins wherever necessary.  </w:t>
      </w:r>
    </w:p>
    <w:p w:rsidR="001E2E34" w:rsidRPr="00B91215" w:rsidRDefault="001E2E34" w:rsidP="001E2E34">
      <w:pPr>
        <w:pStyle w:val="BodyText"/>
        <w:tabs>
          <w:tab w:val="left" w:pos="2522"/>
        </w:tabs>
        <w:spacing w:before="1"/>
        <w:ind w:left="720"/>
        <w:jc w:val="both"/>
        <w:rPr>
          <w:rFonts w:ascii="Calibri" w:hAnsi="Calibri" w:cs="Calibri"/>
          <w:spacing w:val="-1"/>
        </w:rPr>
      </w:pPr>
    </w:p>
    <w:p w:rsidR="001E2E34" w:rsidRPr="00B91215" w:rsidRDefault="001E2E34" w:rsidP="001E2E34">
      <w:pPr>
        <w:pStyle w:val="BodyText"/>
        <w:tabs>
          <w:tab w:val="left" w:pos="2522"/>
        </w:tabs>
        <w:spacing w:before="1"/>
        <w:ind w:left="720"/>
        <w:jc w:val="both"/>
        <w:rPr>
          <w:rFonts w:ascii="Calibri" w:hAnsi="Calibri" w:cs="Calibri"/>
          <w:spacing w:val="-1"/>
        </w:rPr>
      </w:pPr>
    </w:p>
    <w:p w:rsidR="001E2E34" w:rsidRPr="00B91215" w:rsidRDefault="001E2E34" w:rsidP="001E2E34">
      <w:pPr>
        <w:pStyle w:val="BodyText"/>
        <w:tabs>
          <w:tab w:val="left" w:pos="2522"/>
        </w:tabs>
        <w:spacing w:before="1"/>
        <w:ind w:left="0"/>
        <w:jc w:val="both"/>
        <w:rPr>
          <w:rFonts w:ascii="Calibri" w:hAnsi="Calibri" w:cs="Calibri"/>
          <w:spacing w:val="-1"/>
        </w:rPr>
      </w:pPr>
      <w:r w:rsidRPr="00B91215">
        <w:rPr>
          <w:rFonts w:ascii="Calibri" w:hAnsi="Calibri" w:cs="Calibri"/>
          <w:spacing w:val="-1"/>
        </w:rPr>
        <w:t>Environment: SQL Server2008/2008R2, SQL Server Integration Services, SQL Server Reporting Server</w:t>
      </w:r>
    </w:p>
    <w:p w:rsidR="000C7E41" w:rsidRDefault="000C7E41">
      <w:pPr>
        <w:suppressAutoHyphens w:val="0"/>
        <w:rPr>
          <w:b/>
          <w:spacing w:val="-4"/>
          <w:sz w:val="24"/>
          <w:szCs w:val="24"/>
        </w:rPr>
      </w:pPr>
    </w:p>
    <w:p w:rsidR="000C7E41" w:rsidRDefault="000C7E41">
      <w:pPr>
        <w:suppressAutoHyphens w:val="0"/>
        <w:rPr>
          <w:b/>
          <w:spacing w:val="-4"/>
          <w:sz w:val="24"/>
          <w:szCs w:val="24"/>
        </w:rPr>
      </w:pPr>
    </w:p>
    <w:p w:rsidR="001E2E34" w:rsidRPr="00B91215" w:rsidRDefault="001E2E34" w:rsidP="001E2E34">
      <w:pPr>
        <w:pStyle w:val="Heading1"/>
        <w:numPr>
          <w:ilvl w:val="0"/>
          <w:numId w:val="0"/>
        </w:numPr>
        <w:tabs>
          <w:tab w:val="left" w:pos="6507"/>
        </w:tabs>
        <w:spacing w:before="0"/>
        <w:ind w:right="1485"/>
        <w:jc w:val="both"/>
        <w:rPr>
          <w:rFonts w:ascii="Calibri" w:hAnsi="Calibri" w:cs="Calibri"/>
          <w:b w:val="0"/>
          <w:sz w:val="24"/>
          <w:szCs w:val="24"/>
        </w:rPr>
      </w:pPr>
      <w:r w:rsidRPr="00B91215">
        <w:rPr>
          <w:rFonts w:ascii="Calibri" w:hAnsi="Calibri" w:cs="Calibri"/>
          <w:b w:val="0"/>
          <w:spacing w:val="-4"/>
          <w:sz w:val="24"/>
          <w:szCs w:val="24"/>
        </w:rPr>
        <w:t xml:space="preserve">CLIENT: </w:t>
      </w:r>
      <w:r w:rsidRPr="00B91215">
        <w:rPr>
          <w:rFonts w:ascii="Calibri" w:hAnsi="Calibri" w:cs="Calibri"/>
          <w:spacing w:val="-4"/>
          <w:sz w:val="24"/>
          <w:szCs w:val="24"/>
        </w:rPr>
        <w:t>Kaiser Permanente, Washington DC</w:t>
      </w:r>
    </w:p>
    <w:p w:rsidR="0096516E" w:rsidRPr="00B91215" w:rsidRDefault="001E2E34" w:rsidP="0096516E">
      <w:pPr>
        <w:pStyle w:val="worktitle"/>
        <w:shd w:val="clear" w:color="auto" w:fill="FFFFFF"/>
        <w:spacing w:before="0" w:beforeAutospacing="0" w:after="75" w:afterAutospacing="0" w:line="234" w:lineRule="atLeast"/>
        <w:ind w:hanging="115"/>
        <w:rPr>
          <w:rFonts w:ascii="Verdana" w:hAnsi="Verdana" w:cs="Arial"/>
          <w:bCs/>
          <w:sz w:val="20"/>
          <w:szCs w:val="20"/>
        </w:rPr>
      </w:pPr>
      <w:r w:rsidRPr="00B91215">
        <w:rPr>
          <w:rFonts w:ascii="Calibri" w:hAnsi="Calibri" w:cs="Calibri"/>
        </w:rPr>
        <w:t xml:space="preserve">ROLE: </w:t>
      </w:r>
      <w:r w:rsidR="0096516E" w:rsidRPr="00B91215">
        <w:rPr>
          <w:rFonts w:ascii="Verdana" w:hAnsi="Verdana" w:cs="Arial"/>
          <w:b/>
          <w:bCs/>
          <w:sz w:val="20"/>
          <w:szCs w:val="20"/>
        </w:rPr>
        <w:t>SQL Developer/SSIS</w:t>
      </w:r>
    </w:p>
    <w:p w:rsidR="001E2E34" w:rsidRPr="00B91215" w:rsidRDefault="001E2E34" w:rsidP="001E2E34">
      <w:pPr>
        <w:pStyle w:val="BodyText"/>
        <w:ind w:left="0"/>
        <w:jc w:val="both"/>
        <w:rPr>
          <w:b/>
          <w:bCs/>
        </w:rPr>
      </w:pPr>
      <w:r w:rsidRPr="00B91215">
        <w:rPr>
          <w:rFonts w:ascii="Calibri" w:hAnsi="Calibri" w:cs="Calibri"/>
          <w:spacing w:val="-1"/>
          <w:sz w:val="24"/>
          <w:szCs w:val="24"/>
        </w:rPr>
        <w:t xml:space="preserve">DURATION: </w:t>
      </w:r>
      <w:r w:rsidRPr="00B91215">
        <w:rPr>
          <w:rFonts w:ascii="Calibri" w:hAnsi="Calibri" w:cs="Calibri"/>
          <w:b/>
          <w:spacing w:val="-1"/>
          <w:sz w:val="24"/>
          <w:szCs w:val="24"/>
        </w:rPr>
        <w:t>Aug</w:t>
      </w:r>
      <w:r w:rsidR="00552237" w:rsidRPr="00B91215">
        <w:rPr>
          <w:rFonts w:ascii="Calibri" w:hAnsi="Calibri" w:cs="Calibri"/>
          <w:b/>
          <w:sz w:val="24"/>
          <w:szCs w:val="24"/>
        </w:rPr>
        <w:t xml:space="preserve"> 2010</w:t>
      </w:r>
      <w:r w:rsidRPr="00B91215">
        <w:rPr>
          <w:rFonts w:ascii="Calibri" w:hAnsi="Calibri" w:cs="Calibri"/>
          <w:b/>
          <w:sz w:val="24"/>
          <w:szCs w:val="24"/>
        </w:rPr>
        <w:t xml:space="preserve"> to</w:t>
      </w:r>
      <w:r w:rsidR="00552237" w:rsidRPr="00B91215">
        <w:rPr>
          <w:rFonts w:ascii="Calibri" w:hAnsi="Calibri" w:cs="Calibri"/>
          <w:b/>
          <w:spacing w:val="-1"/>
          <w:sz w:val="24"/>
          <w:szCs w:val="24"/>
        </w:rPr>
        <w:t xml:space="preserve"> </w:t>
      </w:r>
      <w:r w:rsidR="00842A0C" w:rsidRPr="00B91215">
        <w:rPr>
          <w:rFonts w:ascii="Calibri" w:hAnsi="Calibri" w:cs="Calibri"/>
          <w:b/>
          <w:spacing w:val="-1"/>
          <w:sz w:val="24"/>
          <w:szCs w:val="24"/>
        </w:rPr>
        <w:t>Jun</w:t>
      </w:r>
      <w:r w:rsidRPr="00B91215">
        <w:rPr>
          <w:rFonts w:ascii="Calibri" w:hAnsi="Calibri" w:cs="Calibri"/>
          <w:b/>
          <w:spacing w:val="-1"/>
          <w:sz w:val="24"/>
          <w:szCs w:val="24"/>
        </w:rPr>
        <w:t xml:space="preserve"> </w:t>
      </w:r>
      <w:r w:rsidRPr="00B91215">
        <w:rPr>
          <w:rFonts w:ascii="Calibri" w:hAnsi="Calibri" w:cs="Calibri"/>
          <w:b/>
          <w:sz w:val="24"/>
          <w:szCs w:val="24"/>
        </w:rPr>
        <w:t>201</w:t>
      </w:r>
      <w:r w:rsidR="00552237" w:rsidRPr="00B91215">
        <w:rPr>
          <w:rFonts w:ascii="Calibri" w:hAnsi="Calibri" w:cs="Calibri"/>
          <w:b/>
          <w:sz w:val="24"/>
          <w:szCs w:val="24"/>
        </w:rPr>
        <w:t>2</w:t>
      </w:r>
    </w:p>
    <w:p w:rsidR="001E2E34" w:rsidRPr="00B91215" w:rsidRDefault="001E2E34" w:rsidP="001E2E34">
      <w:pPr>
        <w:pStyle w:val="BodyText"/>
        <w:tabs>
          <w:tab w:val="left" w:pos="2522"/>
        </w:tabs>
        <w:spacing w:before="1"/>
        <w:ind w:left="720"/>
        <w:jc w:val="both"/>
        <w:rPr>
          <w:rFonts w:ascii="Calibri" w:hAnsi="Calibri" w:cs="Calibri"/>
          <w:spacing w:val="-1"/>
        </w:rPr>
      </w:pPr>
    </w:p>
    <w:p w:rsidR="001E2E34" w:rsidRPr="00B91215" w:rsidRDefault="001E2E34" w:rsidP="001E2E34">
      <w:pPr>
        <w:pStyle w:val="BodyText"/>
        <w:tabs>
          <w:tab w:val="left" w:pos="2522"/>
        </w:tabs>
        <w:spacing w:before="1"/>
        <w:ind w:left="0"/>
        <w:jc w:val="both"/>
        <w:rPr>
          <w:rFonts w:ascii="Calibri" w:hAnsi="Calibri" w:cs="Calibri"/>
          <w:spacing w:val="-1"/>
        </w:rPr>
      </w:pPr>
    </w:p>
    <w:p w:rsidR="001A7546" w:rsidRPr="00B91215" w:rsidRDefault="001A7546" w:rsidP="002E7598">
      <w:pPr>
        <w:pStyle w:val="BodyText"/>
        <w:tabs>
          <w:tab w:val="left" w:pos="2522"/>
        </w:tabs>
        <w:spacing w:before="1"/>
        <w:ind w:left="0"/>
        <w:jc w:val="both"/>
        <w:rPr>
          <w:rFonts w:ascii="Calibri" w:hAnsi="Calibri" w:cs="Calibri"/>
          <w:b/>
          <w:spacing w:val="-1"/>
          <w:u w:val="single"/>
        </w:rPr>
      </w:pPr>
      <w:r w:rsidRPr="00B91215">
        <w:rPr>
          <w:rFonts w:ascii="Calibri" w:hAnsi="Calibri" w:cs="Calibri"/>
          <w:b/>
          <w:spacing w:val="-1"/>
          <w:u w:val="single"/>
        </w:rPr>
        <w:t xml:space="preserve">Responsibilities: </w:t>
      </w:r>
    </w:p>
    <w:p w:rsidR="002E7598" w:rsidRPr="00B91215" w:rsidRDefault="002E7598" w:rsidP="002E7598">
      <w:pPr>
        <w:pStyle w:val="BodyText"/>
        <w:tabs>
          <w:tab w:val="left" w:pos="2522"/>
        </w:tabs>
        <w:spacing w:before="1"/>
        <w:ind w:left="0"/>
        <w:jc w:val="both"/>
        <w:rPr>
          <w:rFonts w:ascii="Calibri" w:hAnsi="Calibri" w:cs="Calibri"/>
          <w:b/>
          <w:spacing w:val="-1"/>
          <w:u w:val="single"/>
        </w:rPr>
      </w:pP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 xml:space="preserve">Creation, manipulation and supporting the SQL Server databases.  Involved in the Data modeling, Physical and Logical Design of Database. </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Created tables, indexes, sequences, constraints, triggers and procedures.  Stored procedures and triggers were used to implement business rules. </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 xml:space="preserve">Used DDL and DML for writing triggers, stored procedures, and data manipulation.  </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Used Data Extraction, Transformation and Loading (ETL) between Homogenous and Heterogeneous (Excel. Flat file, CSV) Systems using SSIS. Involved in complete SSIS life cycle in creating SSIS packages, building, deploying and executing the packages in both the environments</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Used various Transformations in SSIS Dataflow, Control Flow using for loop Containers, and Fuzzy Lookups etc.</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Implemented Event Handlers and Error Handling in SSIS packages</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Created SSIS packages for Data Conversion using data conversion transformation</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Designed and developed packages for data warehouse using Integration services (SSIS) SQL Server 2008/2008R2</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Deployed SSIS Package into Production and used Package configuration to export various package properties to make package environment independent.</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Created and Configured ETL data flows using SSIS; creating workflows/mappings to extract data from SQL Server using SSIS. </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Enhanced, optimized and deployed SSIS package from development sever to production server.</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Generated Sub-Reports, Drill down reports, Drill through reports and parameterized reports using SSRS</w:t>
      </w:r>
    </w:p>
    <w:p w:rsidR="001A7546" w:rsidRPr="00B91215" w:rsidRDefault="001A7546" w:rsidP="001A7546">
      <w:pPr>
        <w:pStyle w:val="BodyText"/>
        <w:numPr>
          <w:ilvl w:val="0"/>
          <w:numId w:val="2"/>
        </w:numPr>
        <w:tabs>
          <w:tab w:val="clear" w:pos="1542"/>
          <w:tab w:val="num" w:pos="720"/>
          <w:tab w:val="left" w:pos="2522"/>
        </w:tabs>
        <w:spacing w:before="1"/>
        <w:ind w:left="720"/>
        <w:jc w:val="both"/>
        <w:rPr>
          <w:rFonts w:ascii="Calibri" w:hAnsi="Calibri" w:cs="Calibri"/>
          <w:spacing w:val="-1"/>
        </w:rPr>
      </w:pPr>
      <w:r w:rsidRPr="00B91215">
        <w:rPr>
          <w:rFonts w:ascii="Calibri" w:hAnsi="Calibri" w:cs="Calibri"/>
          <w:spacing w:val="-1"/>
        </w:rPr>
        <w:t>Wrote T-SQL statements for retrieval of data and involved in performance tuning of TSQL queries. </w:t>
      </w:r>
    </w:p>
    <w:p w:rsidR="001A7546" w:rsidRPr="00B91215" w:rsidRDefault="001A7546" w:rsidP="001A7546">
      <w:pPr>
        <w:pStyle w:val="BodyText"/>
        <w:tabs>
          <w:tab w:val="left" w:pos="2522"/>
        </w:tabs>
        <w:spacing w:before="1"/>
        <w:ind w:left="0"/>
        <w:jc w:val="both"/>
        <w:rPr>
          <w:rFonts w:ascii="Calibri" w:hAnsi="Calibri" w:cs="Calibri"/>
          <w:spacing w:val="-1"/>
        </w:rPr>
      </w:pPr>
    </w:p>
    <w:p w:rsidR="00432459" w:rsidRPr="00B91215" w:rsidRDefault="001A7546" w:rsidP="001A7546">
      <w:pPr>
        <w:pStyle w:val="BodyText"/>
        <w:tabs>
          <w:tab w:val="left" w:pos="2522"/>
        </w:tabs>
        <w:spacing w:before="1"/>
        <w:ind w:left="0"/>
        <w:jc w:val="both"/>
        <w:rPr>
          <w:rFonts w:ascii="Calibri" w:hAnsi="Calibri" w:cs="Calibri"/>
          <w:spacing w:val="-1"/>
        </w:rPr>
      </w:pPr>
      <w:r w:rsidRPr="00B91215">
        <w:rPr>
          <w:rFonts w:ascii="Calibri" w:hAnsi="Calibri" w:cs="Calibri"/>
          <w:spacing w:val="-1"/>
        </w:rPr>
        <w:t>Environment: MS SQL Server 2008, T-SQL, SSIS</w:t>
      </w:r>
    </w:p>
    <w:p w:rsidR="009B70A8" w:rsidRPr="00B91215" w:rsidRDefault="009B70A8">
      <w:pPr>
        <w:spacing w:before="11"/>
        <w:jc w:val="both"/>
        <w:rPr>
          <w:rFonts w:eastAsia="Times New Roman" w:cs="Times New Roman"/>
          <w:b/>
          <w:sz w:val="24"/>
          <w:szCs w:val="24"/>
        </w:rPr>
      </w:pPr>
    </w:p>
    <w:p w:rsidR="009B70A8" w:rsidRPr="00B91215" w:rsidRDefault="00432459" w:rsidP="00D52CBB">
      <w:pPr>
        <w:pStyle w:val="Heading1"/>
        <w:spacing w:before="0"/>
        <w:ind w:left="0" w:right="30" w:firstLine="0"/>
        <w:rPr>
          <w:rFonts w:ascii="Calibri" w:hAnsi="Calibri" w:cs="Calibri"/>
          <w:b w:val="0"/>
          <w:spacing w:val="-1"/>
        </w:rPr>
      </w:pPr>
      <w:r w:rsidRPr="00B91215">
        <w:rPr>
          <w:sz w:val="24"/>
          <w:szCs w:val="24"/>
        </w:rPr>
        <w:t>References:</w:t>
      </w:r>
    </w:p>
    <w:p w:rsidR="009B70A8" w:rsidRPr="00B91215" w:rsidRDefault="009B70A8" w:rsidP="00D52CBB">
      <w:pPr>
        <w:pStyle w:val="Heading1"/>
        <w:spacing w:before="0"/>
        <w:ind w:left="0" w:right="30" w:firstLine="0"/>
        <w:rPr>
          <w:rFonts w:ascii="Calibri" w:hAnsi="Calibri" w:cs="Calibri"/>
          <w:b w:val="0"/>
          <w:spacing w:val="-1"/>
        </w:rPr>
      </w:pPr>
    </w:p>
    <w:p w:rsidR="00432459" w:rsidRPr="00B91215" w:rsidRDefault="00432459" w:rsidP="00D52CBB">
      <w:pPr>
        <w:pStyle w:val="Heading1"/>
        <w:spacing w:before="0"/>
        <w:ind w:left="0" w:right="30" w:firstLine="0"/>
        <w:rPr>
          <w:rFonts w:ascii="Calibri" w:hAnsi="Calibri" w:cs="Calibri"/>
          <w:b w:val="0"/>
          <w:spacing w:val="-1"/>
        </w:rPr>
      </w:pPr>
      <w:r w:rsidRPr="00B91215">
        <w:rPr>
          <w:b w:val="0"/>
        </w:rPr>
        <w:t xml:space="preserve">Available upon request. </w:t>
      </w:r>
    </w:p>
    <w:sectPr w:rsidR="00432459" w:rsidRPr="00B91215" w:rsidSect="00D94DB5">
      <w:headerReference w:type="default" r:id="rId8"/>
      <w:footerReference w:type="default" r:id="rId9"/>
      <w:pgSz w:w="12240" w:h="15840"/>
      <w:pgMar w:top="5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9D2" w:rsidRDefault="00C269D2">
      <w:r>
        <w:separator/>
      </w:r>
    </w:p>
  </w:endnote>
  <w:endnote w:type="continuationSeparator" w:id="0">
    <w:p w:rsidR="00C269D2" w:rsidRDefault="00C2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459" w:rsidRDefault="00D80E02">
    <w:pPr>
      <w:pStyle w:val="Footer"/>
      <w:pBdr>
        <w:top w:val="single" w:sz="4" w:space="1" w:color="C0C0C0"/>
      </w:pBdr>
      <w:jc w:val="right"/>
    </w:pPr>
    <w:r>
      <w:fldChar w:fldCharType="begin"/>
    </w:r>
    <w:r w:rsidR="00432459">
      <w:instrText xml:space="preserve"> PAGE </w:instrText>
    </w:r>
    <w:r>
      <w:fldChar w:fldCharType="separate"/>
    </w:r>
    <w:r w:rsidR="00240C62">
      <w:rPr>
        <w:noProof/>
      </w:rPr>
      <w:t>2</w:t>
    </w:r>
    <w:r>
      <w:fldChar w:fldCharType="end"/>
    </w:r>
    <w:r w:rsidR="00432459">
      <w:rPr>
        <w:b/>
      </w:rPr>
      <w:t xml:space="preserve"> | </w:t>
    </w:r>
    <w:r w:rsidR="00432459">
      <w:rPr>
        <w:color w:val="7F7F7F"/>
        <w:spacing w:val="60"/>
      </w:rPr>
      <w:t>Bhuwan BI Developer | Resume</w:t>
    </w:r>
  </w:p>
  <w:p w:rsidR="00432459" w:rsidRDefault="00432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9D2" w:rsidRDefault="00C269D2">
      <w:r>
        <w:separator/>
      </w:r>
    </w:p>
  </w:footnote>
  <w:footnote w:type="continuationSeparator" w:id="0">
    <w:p w:rsidR="00C269D2" w:rsidRDefault="00C26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459" w:rsidRDefault="00432459">
    <w:pPr>
      <w:pStyle w:val="Header"/>
      <w:jc w:val="center"/>
    </w:pPr>
  </w:p>
  <w:p w:rsidR="00432459" w:rsidRDefault="004324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1542"/>
        </w:tabs>
        <w:ind w:left="1542" w:hanging="360"/>
      </w:pPr>
      <w:rPr>
        <w:rFonts w:ascii="Symbol" w:hAnsi="Symbol" w:cs="Symbol"/>
        <w:spacing w:val="-1"/>
        <w:w w:val="99"/>
        <w:sz w:val="22"/>
        <w:szCs w:val="22"/>
      </w:rPr>
    </w:lvl>
    <w:lvl w:ilvl="1">
      <w:start w:val="1"/>
      <w:numFmt w:val="bullet"/>
      <w:lvlText w:val="◦"/>
      <w:lvlJc w:val="left"/>
      <w:pPr>
        <w:tabs>
          <w:tab w:val="num" w:pos="1902"/>
        </w:tabs>
        <w:ind w:left="1902" w:hanging="360"/>
      </w:pPr>
      <w:rPr>
        <w:rFonts w:ascii="OpenSymbol" w:hAnsi="OpenSymbol" w:cs="Symbol"/>
      </w:rPr>
    </w:lvl>
    <w:lvl w:ilvl="2">
      <w:start w:val="1"/>
      <w:numFmt w:val="bullet"/>
      <w:lvlText w:val="▪"/>
      <w:lvlJc w:val="left"/>
      <w:pPr>
        <w:tabs>
          <w:tab w:val="num" w:pos="2262"/>
        </w:tabs>
        <w:ind w:left="2262" w:hanging="360"/>
      </w:pPr>
      <w:rPr>
        <w:rFonts w:ascii="OpenSymbol" w:hAnsi="OpenSymbol" w:cs="Symbol"/>
      </w:rPr>
    </w:lvl>
    <w:lvl w:ilvl="3">
      <w:start w:val="1"/>
      <w:numFmt w:val="bullet"/>
      <w:lvlText w:val=""/>
      <w:lvlJc w:val="left"/>
      <w:pPr>
        <w:tabs>
          <w:tab w:val="num" w:pos="2622"/>
        </w:tabs>
        <w:ind w:left="2622" w:hanging="360"/>
      </w:pPr>
      <w:rPr>
        <w:rFonts w:ascii="Symbol" w:hAnsi="Symbol" w:cs="Symbol"/>
      </w:rPr>
    </w:lvl>
    <w:lvl w:ilvl="4">
      <w:start w:val="1"/>
      <w:numFmt w:val="bullet"/>
      <w:lvlText w:val="◦"/>
      <w:lvlJc w:val="left"/>
      <w:pPr>
        <w:tabs>
          <w:tab w:val="num" w:pos="2982"/>
        </w:tabs>
        <w:ind w:left="2982" w:hanging="360"/>
      </w:pPr>
      <w:rPr>
        <w:rFonts w:ascii="OpenSymbol" w:hAnsi="OpenSymbol" w:cs="Symbol"/>
      </w:rPr>
    </w:lvl>
    <w:lvl w:ilvl="5">
      <w:start w:val="1"/>
      <w:numFmt w:val="bullet"/>
      <w:lvlText w:val="▪"/>
      <w:lvlJc w:val="left"/>
      <w:pPr>
        <w:tabs>
          <w:tab w:val="num" w:pos="3342"/>
        </w:tabs>
        <w:ind w:left="3342" w:hanging="360"/>
      </w:pPr>
      <w:rPr>
        <w:rFonts w:ascii="OpenSymbol" w:hAnsi="OpenSymbol" w:cs="Symbol"/>
      </w:rPr>
    </w:lvl>
    <w:lvl w:ilvl="6">
      <w:start w:val="1"/>
      <w:numFmt w:val="bullet"/>
      <w:lvlText w:val=""/>
      <w:lvlJc w:val="left"/>
      <w:pPr>
        <w:tabs>
          <w:tab w:val="num" w:pos="3702"/>
        </w:tabs>
        <w:ind w:left="3702" w:hanging="360"/>
      </w:pPr>
      <w:rPr>
        <w:rFonts w:ascii="Symbol" w:hAnsi="Symbol" w:cs="Symbol"/>
      </w:rPr>
    </w:lvl>
    <w:lvl w:ilvl="7">
      <w:start w:val="1"/>
      <w:numFmt w:val="bullet"/>
      <w:lvlText w:val="◦"/>
      <w:lvlJc w:val="left"/>
      <w:pPr>
        <w:tabs>
          <w:tab w:val="num" w:pos="4062"/>
        </w:tabs>
        <w:ind w:left="4062" w:hanging="360"/>
      </w:pPr>
      <w:rPr>
        <w:rFonts w:ascii="OpenSymbol" w:hAnsi="OpenSymbol" w:cs="Symbol"/>
      </w:rPr>
    </w:lvl>
    <w:lvl w:ilvl="8">
      <w:start w:val="1"/>
      <w:numFmt w:val="bullet"/>
      <w:lvlText w:val="▪"/>
      <w:lvlJc w:val="left"/>
      <w:pPr>
        <w:tabs>
          <w:tab w:val="num" w:pos="4422"/>
        </w:tabs>
        <w:ind w:left="4422" w:hanging="360"/>
      </w:pPr>
      <w:rPr>
        <w:rFonts w:ascii="OpenSymbol" w:hAnsi="OpenSymbol" w:cs="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pacing w:val="-1"/>
        <w:w w:val="99"/>
        <w:kern w:val="1"/>
        <w:sz w:val="22"/>
        <w:szCs w:val="22"/>
        <w:lang w:val="en-US" w:eastAsia="ar-SA" w:bidi="ar-SA"/>
      </w:rPr>
    </w:lvl>
  </w:abstractNum>
  <w:abstractNum w:abstractNumId="3">
    <w:nsid w:val="095405ED"/>
    <w:multiLevelType w:val="hybridMultilevel"/>
    <w:tmpl w:val="15DAC8D4"/>
    <w:lvl w:ilvl="0" w:tplc="04090001">
      <w:start w:val="1"/>
      <w:numFmt w:val="bullet"/>
      <w:lvlText w:val=""/>
      <w:lvlJc w:val="left"/>
      <w:pPr>
        <w:ind w:left="475" w:hanging="360"/>
      </w:pPr>
      <w:rPr>
        <w:rFonts w:ascii="Symbol" w:hAnsi="Symbol"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4">
    <w:nsid w:val="3C042AAA"/>
    <w:multiLevelType w:val="hybridMultilevel"/>
    <w:tmpl w:val="12943E5C"/>
    <w:lvl w:ilvl="0" w:tplc="04090001">
      <w:start w:val="1"/>
      <w:numFmt w:val="bullet"/>
      <w:lvlText w:val=""/>
      <w:lvlJc w:val="left"/>
      <w:pPr>
        <w:ind w:left="475" w:hanging="360"/>
      </w:pPr>
      <w:rPr>
        <w:rFonts w:ascii="Symbol" w:hAnsi="Symbol"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5">
    <w:nsid w:val="4F2C16C8"/>
    <w:multiLevelType w:val="multilevel"/>
    <w:tmpl w:val="7AC8E060"/>
    <w:lvl w:ilvl="0">
      <w:start w:val="1"/>
      <w:numFmt w:val="bullet"/>
      <w:lvlText w:val=""/>
      <w:lvlJc w:val="left"/>
      <w:pPr>
        <w:tabs>
          <w:tab w:val="num" w:pos="360"/>
        </w:tabs>
        <w:ind w:left="36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D71EA2"/>
    <w:multiLevelType w:val="hybridMultilevel"/>
    <w:tmpl w:val="B2F4E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DFD314C"/>
    <w:multiLevelType w:val="hybridMultilevel"/>
    <w:tmpl w:val="C88EA666"/>
    <w:lvl w:ilvl="0" w:tplc="5720DCB0">
      <w:numFmt w:val="bullet"/>
      <w:lvlText w:val="•"/>
      <w:lvlJc w:val="left"/>
      <w:pPr>
        <w:ind w:left="1440" w:hanging="360"/>
      </w:pPr>
      <w:rPr>
        <w:rFonts w:ascii="Calibri" w:eastAsia="Times New Roman"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20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450"/>
    <w:rsid w:val="00040FB4"/>
    <w:rsid w:val="00064F7E"/>
    <w:rsid w:val="00066F40"/>
    <w:rsid w:val="000C7E41"/>
    <w:rsid w:val="00173CA2"/>
    <w:rsid w:val="001A7546"/>
    <w:rsid w:val="001E2E34"/>
    <w:rsid w:val="00224018"/>
    <w:rsid w:val="00240C62"/>
    <w:rsid w:val="002E7598"/>
    <w:rsid w:val="00432459"/>
    <w:rsid w:val="00441DD3"/>
    <w:rsid w:val="00445C8A"/>
    <w:rsid w:val="00455B87"/>
    <w:rsid w:val="004C1B99"/>
    <w:rsid w:val="004D0917"/>
    <w:rsid w:val="00552237"/>
    <w:rsid w:val="006846F0"/>
    <w:rsid w:val="00685E2C"/>
    <w:rsid w:val="00690EE5"/>
    <w:rsid w:val="006B5410"/>
    <w:rsid w:val="006C5800"/>
    <w:rsid w:val="00723FCD"/>
    <w:rsid w:val="007321D1"/>
    <w:rsid w:val="00746560"/>
    <w:rsid w:val="0075683B"/>
    <w:rsid w:val="00765939"/>
    <w:rsid w:val="00770C51"/>
    <w:rsid w:val="00820156"/>
    <w:rsid w:val="00842A0C"/>
    <w:rsid w:val="00853501"/>
    <w:rsid w:val="0087224E"/>
    <w:rsid w:val="0096516E"/>
    <w:rsid w:val="009B70A8"/>
    <w:rsid w:val="009F07EF"/>
    <w:rsid w:val="00A60266"/>
    <w:rsid w:val="00AB6752"/>
    <w:rsid w:val="00AD4CDA"/>
    <w:rsid w:val="00AE6248"/>
    <w:rsid w:val="00B6532B"/>
    <w:rsid w:val="00B91215"/>
    <w:rsid w:val="00C04450"/>
    <w:rsid w:val="00C13393"/>
    <w:rsid w:val="00C269D2"/>
    <w:rsid w:val="00C5044D"/>
    <w:rsid w:val="00D51727"/>
    <w:rsid w:val="00D52CBB"/>
    <w:rsid w:val="00D80E02"/>
    <w:rsid w:val="00D94DB5"/>
    <w:rsid w:val="00DA198C"/>
    <w:rsid w:val="00E47CE3"/>
    <w:rsid w:val="00E57156"/>
    <w:rsid w:val="00E60E7B"/>
    <w:rsid w:val="00E878C9"/>
    <w:rsid w:val="00FB0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B032BA63-FCF5-4DE8-BC3F-CCD33C50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F40"/>
    <w:pPr>
      <w:suppressAutoHyphens/>
    </w:pPr>
    <w:rPr>
      <w:rFonts w:ascii="Calibri" w:eastAsia="SimSun" w:hAnsi="Calibri" w:cs="Calibri"/>
      <w:kern w:val="1"/>
      <w:sz w:val="22"/>
      <w:szCs w:val="22"/>
      <w:lang w:eastAsia="ar-SA"/>
    </w:rPr>
  </w:style>
  <w:style w:type="paragraph" w:styleId="Heading1">
    <w:name w:val="heading 1"/>
    <w:basedOn w:val="Normal"/>
    <w:next w:val="BodyText"/>
    <w:qFormat/>
    <w:rsid w:val="00066F40"/>
    <w:pPr>
      <w:numPr>
        <w:numId w:val="1"/>
      </w:numPr>
      <w:spacing w:before="71"/>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66F40"/>
  </w:style>
  <w:style w:type="character" w:customStyle="1" w:styleId="WW8Num1z1">
    <w:name w:val="WW8Num1z1"/>
    <w:rsid w:val="00066F40"/>
    <w:rPr>
      <w:spacing w:val="-21"/>
      <w:u w:val="single" w:color="000000"/>
    </w:rPr>
  </w:style>
  <w:style w:type="character" w:customStyle="1" w:styleId="WW8Num1z2">
    <w:name w:val="WW8Num1z2"/>
    <w:rsid w:val="00066F40"/>
    <w:rPr>
      <w:rFonts w:ascii="Symbol" w:eastAsia="Times New Roman" w:hAnsi="Symbol" w:cs="Symbol"/>
      <w:spacing w:val="-1"/>
      <w:w w:val="99"/>
      <w:sz w:val="22"/>
      <w:szCs w:val="22"/>
    </w:rPr>
  </w:style>
  <w:style w:type="character" w:customStyle="1" w:styleId="WW8Num1z3">
    <w:name w:val="WW8Num1z3"/>
    <w:rsid w:val="00066F40"/>
    <w:rPr>
      <w:rFonts w:ascii="Symbol" w:hAnsi="Symbol" w:cs="Symbol"/>
    </w:rPr>
  </w:style>
  <w:style w:type="character" w:customStyle="1" w:styleId="WW8Num1z4">
    <w:name w:val="WW8Num1z4"/>
    <w:rsid w:val="00066F40"/>
  </w:style>
  <w:style w:type="character" w:customStyle="1" w:styleId="WW8Num1z5">
    <w:name w:val="WW8Num1z5"/>
    <w:rsid w:val="00066F40"/>
  </w:style>
  <w:style w:type="character" w:customStyle="1" w:styleId="WW8Num1z6">
    <w:name w:val="WW8Num1z6"/>
    <w:rsid w:val="00066F40"/>
  </w:style>
  <w:style w:type="character" w:customStyle="1" w:styleId="WW8Num1z7">
    <w:name w:val="WW8Num1z7"/>
    <w:rsid w:val="00066F40"/>
  </w:style>
  <w:style w:type="character" w:customStyle="1" w:styleId="WW8Num1z8">
    <w:name w:val="WW8Num1z8"/>
    <w:rsid w:val="00066F40"/>
  </w:style>
  <w:style w:type="character" w:customStyle="1" w:styleId="WW8Num2z0">
    <w:name w:val="WW8Num2z0"/>
    <w:rsid w:val="00066F40"/>
    <w:rPr>
      <w:rFonts w:ascii="Symbol" w:eastAsia="Times New Roman" w:hAnsi="Symbol" w:cs="Symbol"/>
      <w:spacing w:val="-1"/>
      <w:w w:val="99"/>
      <w:sz w:val="22"/>
      <w:szCs w:val="22"/>
    </w:rPr>
  </w:style>
  <w:style w:type="character" w:customStyle="1" w:styleId="WW8Num2z1">
    <w:name w:val="WW8Num2z1"/>
    <w:rsid w:val="00066F40"/>
    <w:rPr>
      <w:rFonts w:ascii="Symbol" w:hAnsi="Symbol" w:cs="Symbol"/>
    </w:rPr>
  </w:style>
  <w:style w:type="character" w:customStyle="1" w:styleId="WW8Num2z3">
    <w:name w:val="WW8Num2z3"/>
    <w:rsid w:val="00066F40"/>
    <w:rPr>
      <w:rFonts w:ascii="Symbol" w:hAnsi="Symbol" w:cs="Symbol"/>
    </w:rPr>
  </w:style>
  <w:style w:type="character" w:customStyle="1" w:styleId="WW8Num3z0">
    <w:name w:val="WW8Num3z0"/>
    <w:rsid w:val="00066F40"/>
    <w:rPr>
      <w:rFonts w:ascii="Symbol" w:eastAsia="Times New Roman" w:hAnsi="Symbol" w:cs="Symbol"/>
      <w:color w:val="auto"/>
      <w:spacing w:val="-1"/>
      <w:w w:val="99"/>
      <w:kern w:val="1"/>
      <w:sz w:val="22"/>
      <w:szCs w:val="22"/>
      <w:lang w:val="en-US" w:eastAsia="ar-SA" w:bidi="ar-SA"/>
    </w:rPr>
  </w:style>
  <w:style w:type="character" w:customStyle="1" w:styleId="WW8Num3z1">
    <w:name w:val="WW8Num3z1"/>
    <w:rsid w:val="00066F40"/>
    <w:rPr>
      <w:rFonts w:ascii="Symbol" w:hAnsi="Symbol" w:cs="Symbol"/>
    </w:rPr>
  </w:style>
  <w:style w:type="character" w:customStyle="1" w:styleId="WW8Num3z2">
    <w:name w:val="WW8Num3z2"/>
    <w:rsid w:val="00066F40"/>
    <w:rPr>
      <w:rFonts w:ascii="Wingdings" w:hAnsi="Wingdings" w:cs="Wingdings" w:hint="default"/>
    </w:rPr>
  </w:style>
  <w:style w:type="character" w:customStyle="1" w:styleId="WW8Num3z4">
    <w:name w:val="WW8Num3z4"/>
    <w:rsid w:val="00066F40"/>
    <w:rPr>
      <w:rFonts w:ascii="Courier New" w:hAnsi="Courier New" w:cs="Courier New" w:hint="default"/>
    </w:rPr>
  </w:style>
  <w:style w:type="character" w:customStyle="1" w:styleId="WW8Num4z0">
    <w:name w:val="WW8Num4z0"/>
    <w:rsid w:val="00066F40"/>
    <w:rPr>
      <w:color w:val="auto"/>
      <w:kern w:val="1"/>
      <w:sz w:val="22"/>
      <w:szCs w:val="22"/>
      <w:lang w:val="en-US" w:eastAsia="ar-SA" w:bidi="ar-SA"/>
    </w:rPr>
  </w:style>
  <w:style w:type="character" w:customStyle="1" w:styleId="WW8Num4z1">
    <w:name w:val="WW8Num4z1"/>
    <w:rsid w:val="00066F40"/>
  </w:style>
  <w:style w:type="character" w:customStyle="1" w:styleId="WW8Num4z3">
    <w:name w:val="WW8Num4z3"/>
    <w:rsid w:val="00066F40"/>
  </w:style>
  <w:style w:type="character" w:customStyle="1" w:styleId="WW8Num5z0">
    <w:name w:val="WW8Num5z0"/>
    <w:rsid w:val="00066F40"/>
    <w:rPr>
      <w:rFonts w:ascii="Wingdings" w:hAnsi="Wingdings" w:cs="Wingdings" w:hint="default"/>
    </w:rPr>
  </w:style>
  <w:style w:type="character" w:customStyle="1" w:styleId="WW8Num5z1">
    <w:name w:val="WW8Num5z1"/>
    <w:rsid w:val="00066F40"/>
    <w:rPr>
      <w:rFonts w:ascii="Courier New" w:hAnsi="Courier New" w:cs="Courier New" w:hint="default"/>
    </w:rPr>
  </w:style>
  <w:style w:type="character" w:customStyle="1" w:styleId="WW8Num5z3">
    <w:name w:val="WW8Num5z3"/>
    <w:rsid w:val="00066F40"/>
    <w:rPr>
      <w:rFonts w:ascii="Symbol" w:hAnsi="Symbol" w:cs="Symbol" w:hint="default"/>
    </w:rPr>
  </w:style>
  <w:style w:type="character" w:customStyle="1" w:styleId="WW8Num6z0">
    <w:name w:val="WW8Num6z0"/>
    <w:rsid w:val="00066F40"/>
    <w:rPr>
      <w:rFonts w:ascii="Symbol" w:eastAsia="Times New Roman" w:hAnsi="Symbol" w:cs="Symbol" w:hint="default"/>
    </w:rPr>
  </w:style>
  <w:style w:type="character" w:customStyle="1" w:styleId="WW8Num6z1">
    <w:name w:val="WW8Num6z1"/>
    <w:rsid w:val="00066F40"/>
    <w:rPr>
      <w:rFonts w:ascii="Courier New" w:hAnsi="Courier New" w:cs="Courier New" w:hint="default"/>
    </w:rPr>
  </w:style>
  <w:style w:type="character" w:customStyle="1" w:styleId="WW8Num6z2">
    <w:name w:val="WW8Num6z2"/>
    <w:rsid w:val="00066F40"/>
    <w:rPr>
      <w:rFonts w:ascii="Wingdings" w:hAnsi="Wingdings" w:cs="Wingdings" w:hint="default"/>
    </w:rPr>
  </w:style>
  <w:style w:type="character" w:customStyle="1" w:styleId="WW8Num7z0">
    <w:name w:val="WW8Num7z0"/>
    <w:rsid w:val="00066F40"/>
    <w:rPr>
      <w:rFonts w:ascii="Symbol" w:hAnsi="Symbol" w:cs="Symbol" w:hint="default"/>
    </w:rPr>
  </w:style>
  <w:style w:type="character" w:customStyle="1" w:styleId="WW8Num7z1">
    <w:name w:val="WW8Num7z1"/>
    <w:rsid w:val="00066F40"/>
    <w:rPr>
      <w:rFonts w:ascii="Courier New" w:hAnsi="Courier New" w:cs="Courier New" w:hint="default"/>
    </w:rPr>
  </w:style>
  <w:style w:type="character" w:customStyle="1" w:styleId="WW8Num7z2">
    <w:name w:val="WW8Num7z2"/>
    <w:rsid w:val="00066F40"/>
    <w:rPr>
      <w:rFonts w:ascii="Wingdings" w:hAnsi="Wingdings" w:cs="Wingdings" w:hint="default"/>
    </w:rPr>
  </w:style>
  <w:style w:type="character" w:customStyle="1" w:styleId="WW8Num8z0">
    <w:name w:val="WW8Num8z0"/>
    <w:rsid w:val="00066F40"/>
    <w:rPr>
      <w:rFonts w:ascii="Symbol" w:hAnsi="Symbol" w:cs="Symbol" w:hint="default"/>
    </w:rPr>
  </w:style>
  <w:style w:type="character" w:customStyle="1" w:styleId="WW8Num8z1">
    <w:name w:val="WW8Num8z1"/>
    <w:rsid w:val="00066F40"/>
    <w:rPr>
      <w:rFonts w:ascii="Courier New" w:hAnsi="Courier New" w:cs="Courier New" w:hint="default"/>
    </w:rPr>
  </w:style>
  <w:style w:type="character" w:customStyle="1" w:styleId="WW8Num8z2">
    <w:name w:val="WW8Num8z2"/>
    <w:rsid w:val="00066F40"/>
    <w:rPr>
      <w:rFonts w:ascii="Wingdings" w:hAnsi="Wingdings" w:cs="Wingdings" w:hint="default"/>
    </w:rPr>
  </w:style>
  <w:style w:type="character" w:customStyle="1" w:styleId="WW8Num9z0">
    <w:name w:val="WW8Num9z0"/>
    <w:rsid w:val="00066F40"/>
    <w:rPr>
      <w:rFonts w:ascii="Symbol" w:hAnsi="Symbol" w:cs="Symbol" w:hint="default"/>
    </w:rPr>
  </w:style>
  <w:style w:type="character" w:customStyle="1" w:styleId="WW8Num9z1">
    <w:name w:val="WW8Num9z1"/>
    <w:rsid w:val="00066F40"/>
    <w:rPr>
      <w:rFonts w:ascii="Courier New" w:hAnsi="Courier New" w:cs="Courier New" w:hint="default"/>
    </w:rPr>
  </w:style>
  <w:style w:type="character" w:customStyle="1" w:styleId="WW8Num9z2">
    <w:name w:val="WW8Num9z2"/>
    <w:rsid w:val="00066F40"/>
    <w:rPr>
      <w:rFonts w:ascii="Wingdings" w:hAnsi="Wingdings" w:cs="Wingdings" w:hint="default"/>
    </w:rPr>
  </w:style>
  <w:style w:type="character" w:customStyle="1" w:styleId="WW-DefaultParagraphFont">
    <w:name w:val="WW-Default Paragraph Font"/>
    <w:rsid w:val="00066F40"/>
  </w:style>
  <w:style w:type="character" w:customStyle="1" w:styleId="WW-DefaultParagraphFont1">
    <w:name w:val="WW-Default Paragraph Font1"/>
    <w:rsid w:val="00066F40"/>
  </w:style>
  <w:style w:type="character" w:customStyle="1" w:styleId="WW8Num2z2">
    <w:name w:val="WW8Num2z2"/>
    <w:rsid w:val="00066F40"/>
    <w:rPr>
      <w:rFonts w:ascii="Symbol" w:eastAsia="Times New Roman" w:hAnsi="Symbol" w:cs="Symbol"/>
      <w:spacing w:val="-1"/>
      <w:w w:val="99"/>
      <w:sz w:val="22"/>
      <w:szCs w:val="22"/>
    </w:rPr>
  </w:style>
  <w:style w:type="character" w:customStyle="1" w:styleId="WW8Num4z2">
    <w:name w:val="WW8Num4z2"/>
    <w:rsid w:val="00066F40"/>
  </w:style>
  <w:style w:type="character" w:customStyle="1" w:styleId="WW8Num4z4">
    <w:name w:val="WW8Num4z4"/>
    <w:rsid w:val="00066F40"/>
  </w:style>
  <w:style w:type="character" w:customStyle="1" w:styleId="WW8Num4z5">
    <w:name w:val="WW8Num4z5"/>
    <w:rsid w:val="00066F40"/>
  </w:style>
  <w:style w:type="character" w:customStyle="1" w:styleId="WW8Num4z6">
    <w:name w:val="WW8Num4z6"/>
    <w:rsid w:val="00066F40"/>
  </w:style>
  <w:style w:type="character" w:customStyle="1" w:styleId="WW8Num4z7">
    <w:name w:val="WW8Num4z7"/>
    <w:rsid w:val="00066F40"/>
  </w:style>
  <w:style w:type="character" w:customStyle="1" w:styleId="WW8Num4z8">
    <w:name w:val="WW8Num4z8"/>
    <w:rsid w:val="00066F40"/>
  </w:style>
  <w:style w:type="character" w:customStyle="1" w:styleId="WW-DefaultParagraphFont11">
    <w:name w:val="WW-Default Paragraph Font11"/>
    <w:rsid w:val="00066F40"/>
  </w:style>
  <w:style w:type="character" w:customStyle="1" w:styleId="ListLabel1">
    <w:name w:val="ListLabel 1"/>
    <w:rsid w:val="00066F40"/>
  </w:style>
  <w:style w:type="character" w:customStyle="1" w:styleId="ListLabel2">
    <w:name w:val="ListLabel 2"/>
    <w:rsid w:val="00066F40"/>
    <w:rPr>
      <w:spacing w:val="-21"/>
      <w:u w:val="single" w:color="000000"/>
    </w:rPr>
  </w:style>
  <w:style w:type="character" w:customStyle="1" w:styleId="ListLabel3">
    <w:name w:val="ListLabel 3"/>
    <w:rsid w:val="00066F40"/>
    <w:rPr>
      <w:rFonts w:eastAsia="Symbol"/>
      <w:w w:val="99"/>
      <w:sz w:val="22"/>
      <w:szCs w:val="22"/>
    </w:rPr>
  </w:style>
  <w:style w:type="character" w:customStyle="1" w:styleId="ListLabel4">
    <w:name w:val="ListLabel 4"/>
    <w:rsid w:val="00066F40"/>
    <w:rPr>
      <w:rFonts w:cs="Courier New"/>
    </w:rPr>
  </w:style>
  <w:style w:type="character" w:customStyle="1" w:styleId="NumberingSymbols">
    <w:name w:val="Numbering Symbols"/>
    <w:rsid w:val="00066F40"/>
  </w:style>
  <w:style w:type="character" w:customStyle="1" w:styleId="Bullets">
    <w:name w:val="Bullets"/>
    <w:rsid w:val="00066F40"/>
    <w:rPr>
      <w:rFonts w:ascii="OpenSymbol" w:eastAsia="OpenSymbol" w:hAnsi="OpenSymbol" w:cs="OpenSymbol"/>
    </w:rPr>
  </w:style>
  <w:style w:type="character" w:customStyle="1" w:styleId="HeaderChar">
    <w:name w:val="Header Char"/>
    <w:rsid w:val="00066F40"/>
    <w:rPr>
      <w:rFonts w:ascii="Calibri" w:eastAsia="SimSun" w:hAnsi="Calibri" w:cs="Calibri"/>
      <w:kern w:val="1"/>
      <w:sz w:val="22"/>
      <w:szCs w:val="22"/>
    </w:rPr>
  </w:style>
  <w:style w:type="character" w:customStyle="1" w:styleId="FooterChar">
    <w:name w:val="Footer Char"/>
    <w:rsid w:val="00066F40"/>
    <w:rPr>
      <w:rFonts w:ascii="Calibri" w:eastAsia="SimSun" w:hAnsi="Calibri" w:cs="Calibri"/>
      <w:kern w:val="1"/>
      <w:sz w:val="22"/>
      <w:szCs w:val="22"/>
    </w:rPr>
  </w:style>
  <w:style w:type="character" w:styleId="Hyperlink">
    <w:name w:val="Hyperlink"/>
    <w:rsid w:val="00066F40"/>
    <w:rPr>
      <w:color w:val="0000FF"/>
      <w:u w:val="single"/>
    </w:rPr>
  </w:style>
  <w:style w:type="character" w:styleId="Strong">
    <w:name w:val="Strong"/>
    <w:qFormat/>
    <w:rsid w:val="00066F40"/>
    <w:rPr>
      <w:b/>
      <w:bCs/>
    </w:rPr>
  </w:style>
  <w:style w:type="character" w:customStyle="1" w:styleId="BalloonTextChar">
    <w:name w:val="Balloon Text Char"/>
    <w:rsid w:val="00066F40"/>
    <w:rPr>
      <w:rFonts w:ascii="Tahoma" w:eastAsia="SimSun" w:hAnsi="Tahoma" w:cs="Tahoma"/>
      <w:kern w:val="1"/>
      <w:sz w:val="16"/>
      <w:szCs w:val="16"/>
    </w:rPr>
  </w:style>
  <w:style w:type="paragraph" w:customStyle="1" w:styleId="Heading">
    <w:name w:val="Heading"/>
    <w:basedOn w:val="Normal"/>
    <w:next w:val="BodyText"/>
    <w:rsid w:val="00066F40"/>
    <w:pPr>
      <w:keepNext/>
      <w:spacing w:before="240" w:after="120"/>
    </w:pPr>
    <w:rPr>
      <w:rFonts w:ascii="Arial" w:eastAsia="Microsoft YaHei" w:hAnsi="Arial" w:cs="Mangal"/>
      <w:sz w:val="28"/>
      <w:szCs w:val="28"/>
    </w:rPr>
  </w:style>
  <w:style w:type="paragraph" w:styleId="BodyText">
    <w:name w:val="Body Text"/>
    <w:basedOn w:val="Normal"/>
    <w:rsid w:val="00066F40"/>
    <w:pPr>
      <w:ind w:left="822"/>
    </w:pPr>
    <w:rPr>
      <w:rFonts w:ascii="Times New Roman" w:eastAsia="Times New Roman" w:hAnsi="Times New Roman" w:cs="Times New Roman"/>
    </w:rPr>
  </w:style>
  <w:style w:type="paragraph" w:styleId="List">
    <w:name w:val="List"/>
    <w:basedOn w:val="BodyText"/>
    <w:rsid w:val="00066F40"/>
    <w:rPr>
      <w:rFonts w:cs="Mangal"/>
    </w:rPr>
  </w:style>
  <w:style w:type="paragraph" w:styleId="Caption">
    <w:name w:val="caption"/>
    <w:basedOn w:val="Normal"/>
    <w:qFormat/>
    <w:rsid w:val="00066F40"/>
    <w:pPr>
      <w:suppressLineNumbers/>
      <w:spacing w:before="120" w:after="120"/>
    </w:pPr>
    <w:rPr>
      <w:rFonts w:cs="Mangal"/>
      <w:i/>
      <w:iCs/>
      <w:sz w:val="24"/>
      <w:szCs w:val="24"/>
    </w:rPr>
  </w:style>
  <w:style w:type="paragraph" w:customStyle="1" w:styleId="Index">
    <w:name w:val="Index"/>
    <w:basedOn w:val="Normal"/>
    <w:rsid w:val="00066F40"/>
    <w:pPr>
      <w:suppressLineNumbers/>
    </w:pPr>
    <w:rPr>
      <w:rFonts w:cs="Mangal"/>
    </w:rPr>
  </w:style>
  <w:style w:type="paragraph" w:styleId="ListParagraph">
    <w:name w:val="List Paragraph"/>
    <w:basedOn w:val="Normal"/>
    <w:uiPriority w:val="34"/>
    <w:qFormat/>
    <w:rsid w:val="00066F40"/>
  </w:style>
  <w:style w:type="paragraph" w:customStyle="1" w:styleId="TableParagraph">
    <w:name w:val="Table Paragraph"/>
    <w:basedOn w:val="Normal"/>
    <w:rsid w:val="00066F40"/>
  </w:style>
  <w:style w:type="paragraph" w:styleId="Header">
    <w:name w:val="header"/>
    <w:basedOn w:val="Normal"/>
    <w:rsid w:val="00066F40"/>
    <w:pPr>
      <w:tabs>
        <w:tab w:val="center" w:pos="4680"/>
        <w:tab w:val="right" w:pos="9360"/>
      </w:tabs>
    </w:pPr>
  </w:style>
  <w:style w:type="paragraph" w:styleId="Footer">
    <w:name w:val="footer"/>
    <w:basedOn w:val="Normal"/>
    <w:rsid w:val="00066F40"/>
    <w:pPr>
      <w:tabs>
        <w:tab w:val="center" w:pos="4680"/>
        <w:tab w:val="right" w:pos="9360"/>
      </w:tabs>
    </w:pPr>
  </w:style>
  <w:style w:type="paragraph" w:customStyle="1" w:styleId="TableContents">
    <w:name w:val="Table Contents"/>
    <w:basedOn w:val="Normal"/>
    <w:rsid w:val="00066F40"/>
    <w:pPr>
      <w:suppressLineNumbers/>
    </w:pPr>
  </w:style>
  <w:style w:type="paragraph" w:customStyle="1" w:styleId="TableHeading">
    <w:name w:val="Table Heading"/>
    <w:basedOn w:val="TableContents"/>
    <w:rsid w:val="00066F40"/>
    <w:pPr>
      <w:jc w:val="center"/>
    </w:pPr>
    <w:rPr>
      <w:b/>
      <w:bCs/>
    </w:rPr>
  </w:style>
  <w:style w:type="paragraph" w:styleId="BalloonText">
    <w:name w:val="Balloon Text"/>
    <w:basedOn w:val="Normal"/>
    <w:rsid w:val="00066F40"/>
    <w:rPr>
      <w:rFonts w:ascii="Tahoma" w:hAnsi="Tahoma" w:cs="Tahoma"/>
      <w:sz w:val="16"/>
      <w:szCs w:val="16"/>
    </w:rPr>
  </w:style>
  <w:style w:type="character" w:customStyle="1" w:styleId="bold">
    <w:name w:val="bold"/>
    <w:basedOn w:val="DefaultParagraphFont"/>
    <w:rsid w:val="001E2E34"/>
  </w:style>
  <w:style w:type="paragraph" w:customStyle="1" w:styleId="workdates">
    <w:name w:val="work_dates"/>
    <w:basedOn w:val="Normal"/>
    <w:rsid w:val="001E2E34"/>
    <w:pPr>
      <w:suppressAutoHyphens w:val="0"/>
      <w:spacing w:before="100" w:beforeAutospacing="1" w:after="100" w:afterAutospacing="1" w:line="320" w:lineRule="atLeast"/>
      <w:ind w:left="115" w:hanging="360"/>
      <w:jc w:val="both"/>
    </w:pPr>
    <w:rPr>
      <w:rFonts w:ascii="Times New Roman" w:eastAsia="Times New Roman" w:hAnsi="Times New Roman" w:cs="Times New Roman"/>
      <w:kern w:val="0"/>
      <w:sz w:val="24"/>
      <w:szCs w:val="24"/>
      <w:lang w:eastAsia="en-US"/>
    </w:rPr>
  </w:style>
  <w:style w:type="paragraph" w:customStyle="1" w:styleId="worktitle">
    <w:name w:val="work_title"/>
    <w:basedOn w:val="Normal"/>
    <w:rsid w:val="001A7546"/>
    <w:pPr>
      <w:suppressAutoHyphens w:val="0"/>
      <w:spacing w:before="100" w:beforeAutospacing="1" w:after="100" w:afterAutospacing="1" w:line="320" w:lineRule="atLeast"/>
      <w:ind w:left="115" w:hanging="360"/>
      <w:jc w:val="both"/>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huwanadhikari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12786</CharactersWithSpaces>
  <SharedDoc>false</SharedDoc>
  <HLinks>
    <vt:vector size="6" baseType="variant">
      <vt:variant>
        <vt:i4>3538944</vt:i4>
      </vt:variant>
      <vt:variant>
        <vt:i4>0</vt:i4>
      </vt:variant>
      <vt:variant>
        <vt:i4>0</vt:i4>
      </vt:variant>
      <vt:variant>
        <vt:i4>5</vt:i4>
      </vt:variant>
      <vt:variant>
        <vt:lpwstr>mailto:bhuwanadhikari77@gmail.com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Dixit</dc:creator>
  <cp:lastModifiedBy>Shashank Sharma</cp:lastModifiedBy>
  <cp:revision>2</cp:revision>
  <cp:lastPrinted>2017-10-10T17:54:00Z</cp:lastPrinted>
  <dcterms:created xsi:type="dcterms:W3CDTF">2018-06-20T16:00:00Z</dcterms:created>
  <dcterms:modified xsi:type="dcterms:W3CDTF">2018-06-20T16:00:00Z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USDA Risk Management Agency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