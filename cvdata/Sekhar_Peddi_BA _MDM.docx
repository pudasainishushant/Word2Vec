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5338" w:rsidRPr="00071EEB" w:rsidRDefault="002A5338" w:rsidP="002A5338">
      <w:pPr>
        <w:jc w:val="center"/>
        <w:rPr>
          <w:rFonts w:asciiTheme="majorHAnsi" w:hAnsiTheme="majorHAnsi" w:cs="Arial"/>
          <w:b/>
          <w:sz w:val="28"/>
          <w:szCs w:val="28"/>
        </w:rPr>
      </w:pPr>
      <w:r>
        <w:rPr>
          <w:rFonts w:asciiTheme="majorHAnsi" w:hAnsiTheme="majorHAnsi" w:cs="Arial"/>
          <w:b/>
          <w:sz w:val="28"/>
          <w:szCs w:val="28"/>
        </w:rPr>
        <w:t xml:space="preserve">            </w:t>
      </w:r>
      <w:r w:rsidRPr="00071EEB">
        <w:rPr>
          <w:rFonts w:asciiTheme="majorHAnsi" w:hAnsiTheme="majorHAnsi" w:cs="Arial"/>
          <w:b/>
          <w:sz w:val="28"/>
          <w:szCs w:val="28"/>
        </w:rPr>
        <w:t>Sekhar Peddi</w:t>
      </w:r>
    </w:p>
    <w:p w:rsidR="002A5338" w:rsidRPr="00071EEB" w:rsidRDefault="002A5338" w:rsidP="002A5338">
      <w:pPr>
        <w:pStyle w:val="section1"/>
        <w:spacing w:before="0" w:beforeAutospacing="0" w:after="0" w:afterAutospacing="0"/>
        <w:rPr>
          <w:rFonts w:asciiTheme="majorHAnsi" w:hAnsiTheme="majorHAnsi"/>
          <w:sz w:val="28"/>
          <w:szCs w:val="28"/>
        </w:rPr>
      </w:pPr>
      <w:r w:rsidRPr="00071EEB">
        <w:rPr>
          <w:rFonts w:asciiTheme="majorHAnsi" w:hAnsiTheme="majorHAnsi"/>
          <w:sz w:val="28"/>
          <w:szCs w:val="28"/>
        </w:rPr>
        <w:t xml:space="preserve">                                                                 </w:t>
      </w:r>
      <w:hyperlink r:id="rId8" w:history="1">
        <w:r w:rsidRPr="00071EEB">
          <w:rPr>
            <w:rStyle w:val="Hyperlink"/>
            <w:rFonts w:asciiTheme="majorHAnsi" w:hAnsiTheme="majorHAnsi"/>
            <w:sz w:val="28"/>
            <w:szCs w:val="28"/>
          </w:rPr>
          <w:t>sekhar.peddi@gmail.com</w:t>
        </w:r>
      </w:hyperlink>
      <w:r w:rsidRPr="00071EEB">
        <w:rPr>
          <w:rFonts w:asciiTheme="majorHAnsi" w:hAnsiTheme="majorHAnsi"/>
          <w:sz w:val="28"/>
          <w:szCs w:val="28"/>
        </w:rPr>
        <w:t xml:space="preserve"> </w:t>
      </w:r>
    </w:p>
    <w:p w:rsidR="002A5338" w:rsidRPr="00071EEB" w:rsidRDefault="002A5338" w:rsidP="002A5338">
      <w:pPr>
        <w:pStyle w:val="section1"/>
        <w:spacing w:before="0" w:beforeAutospacing="0" w:after="0" w:afterAutospacing="0"/>
        <w:rPr>
          <w:rFonts w:asciiTheme="majorHAnsi" w:hAnsiTheme="majorHAnsi"/>
          <w:color w:val="44546A"/>
          <w:sz w:val="28"/>
          <w:szCs w:val="28"/>
        </w:rPr>
      </w:pPr>
      <w:r w:rsidRPr="00071EEB">
        <w:rPr>
          <w:rFonts w:asciiTheme="majorHAnsi" w:hAnsiTheme="majorHAnsi"/>
          <w:sz w:val="28"/>
          <w:szCs w:val="28"/>
        </w:rPr>
        <w:t xml:space="preserve">                                         </w:t>
      </w:r>
      <w:r>
        <w:rPr>
          <w:rFonts w:asciiTheme="majorHAnsi" w:hAnsiTheme="majorHAnsi"/>
          <w:sz w:val="28"/>
          <w:szCs w:val="28"/>
        </w:rPr>
        <w:t xml:space="preserve">                                </w:t>
      </w:r>
      <w:r w:rsidRPr="00071EEB">
        <w:rPr>
          <w:rFonts w:asciiTheme="majorHAnsi" w:hAnsiTheme="majorHAnsi"/>
          <w:sz w:val="28"/>
          <w:szCs w:val="28"/>
        </w:rPr>
        <w:t>512-484-8337</w:t>
      </w:r>
    </w:p>
    <w:p w:rsidR="00D61E8A" w:rsidRDefault="00D61E8A">
      <w:pPr>
        <w:jc w:val="both"/>
        <w:rPr>
          <w:rFonts w:ascii="Calibri" w:hAnsi="Calibri" w:cs="Arial"/>
          <w:b/>
          <w:sz w:val="22"/>
          <w:szCs w:val="22"/>
        </w:rPr>
      </w:pPr>
    </w:p>
    <w:p w:rsidR="00D61E8A" w:rsidRDefault="00D61E8A">
      <w:pPr>
        <w:jc w:val="both"/>
        <w:rPr>
          <w:rFonts w:ascii="Calibri" w:hAnsi="Calibri" w:cs="Arial"/>
          <w:b/>
          <w:sz w:val="22"/>
          <w:szCs w:val="22"/>
        </w:rPr>
      </w:pPr>
    </w:p>
    <w:tbl>
      <w:tblPr>
        <w:tblW w:w="0" w:type="auto"/>
        <w:tblLayout w:type="fixed"/>
        <w:tblLook w:val="0000"/>
      </w:tblPr>
      <w:tblGrid>
        <w:gridCol w:w="10188"/>
      </w:tblGrid>
      <w:tr w:rsidR="00D61E8A">
        <w:trPr>
          <w:trHeight w:val="126"/>
        </w:trPr>
        <w:tc>
          <w:tcPr>
            <w:tcW w:w="10188" w:type="dxa"/>
            <w:shd w:val="clear" w:color="auto" w:fill="E6E6E6"/>
          </w:tcPr>
          <w:p w:rsidR="00D61E8A" w:rsidRDefault="00D61E8A">
            <w:pPr>
              <w:tabs>
                <w:tab w:val="left" w:pos="1710"/>
              </w:tabs>
              <w:snapToGrid w:val="0"/>
              <w:jc w:val="both"/>
              <w:rPr>
                <w:rFonts w:ascii="Calibri" w:hAnsi="Calibri" w:cs="Arial"/>
                <w:b/>
                <w:sz w:val="22"/>
                <w:szCs w:val="22"/>
                <w:lang w:val="de-DE"/>
              </w:rPr>
            </w:pPr>
            <w:r>
              <w:rPr>
                <w:rFonts w:ascii="Calibri" w:hAnsi="Calibri" w:cs="Arial"/>
                <w:b/>
                <w:sz w:val="22"/>
                <w:szCs w:val="22"/>
                <w:lang w:val="de-DE"/>
              </w:rPr>
              <w:t>EXPERIENCE SUMMARY</w:t>
            </w:r>
          </w:p>
        </w:tc>
      </w:tr>
    </w:tbl>
    <w:p w:rsidR="00D61E8A" w:rsidRDefault="00D61E8A">
      <w:pPr>
        <w:ind w:left="360"/>
        <w:jc w:val="both"/>
      </w:pPr>
    </w:p>
    <w:p w:rsidR="00FB786F" w:rsidRPr="000471C8" w:rsidRDefault="008549FD" w:rsidP="00FB786F">
      <w:pPr>
        <w:numPr>
          <w:ilvl w:val="0"/>
          <w:numId w:val="3"/>
        </w:numPr>
        <w:jc w:val="both"/>
        <w:rPr>
          <w:rFonts w:ascii="Calibri" w:hAnsi="Calibri" w:cs="Arial"/>
          <w:sz w:val="22"/>
          <w:szCs w:val="22"/>
        </w:rPr>
      </w:pPr>
      <w:r w:rsidRPr="000471C8">
        <w:rPr>
          <w:rFonts w:ascii="Calibri" w:hAnsi="Calibri" w:cs="Arial"/>
          <w:sz w:val="22"/>
          <w:szCs w:val="22"/>
        </w:rPr>
        <w:t>Excellent</w:t>
      </w:r>
      <w:r w:rsidR="00FB786F" w:rsidRPr="000471C8">
        <w:rPr>
          <w:rFonts w:ascii="Calibri" w:hAnsi="Calibri" w:cs="Arial"/>
          <w:sz w:val="22"/>
          <w:szCs w:val="22"/>
        </w:rPr>
        <w:t xml:space="preserve">Professional </w:t>
      </w:r>
      <w:r w:rsidRPr="000471C8">
        <w:rPr>
          <w:rFonts w:ascii="Calibri" w:hAnsi="Calibri" w:cs="Arial"/>
          <w:sz w:val="22"/>
          <w:szCs w:val="22"/>
        </w:rPr>
        <w:t xml:space="preserve">working </w:t>
      </w:r>
      <w:r w:rsidR="00FB786F" w:rsidRPr="000471C8">
        <w:rPr>
          <w:rFonts w:ascii="Calibri" w:hAnsi="Calibri" w:cs="Arial"/>
          <w:sz w:val="22"/>
          <w:szCs w:val="22"/>
        </w:rPr>
        <w:t>experien</w:t>
      </w:r>
      <w:r w:rsidR="00C13BB9" w:rsidRPr="000471C8">
        <w:rPr>
          <w:rFonts w:ascii="Calibri" w:hAnsi="Calibri" w:cs="Arial"/>
          <w:sz w:val="22"/>
          <w:szCs w:val="22"/>
        </w:rPr>
        <w:t xml:space="preserve">ce as </w:t>
      </w:r>
      <w:r w:rsidR="00AB7EA0" w:rsidRPr="000471C8">
        <w:rPr>
          <w:rFonts w:ascii="Calibri" w:hAnsi="Calibri" w:cs="Arial"/>
          <w:sz w:val="22"/>
          <w:szCs w:val="22"/>
        </w:rPr>
        <w:t xml:space="preserve">Business </w:t>
      </w:r>
      <w:r w:rsidR="00FB786F" w:rsidRPr="000471C8">
        <w:rPr>
          <w:rFonts w:ascii="Calibri" w:hAnsi="Calibri" w:cs="Arial"/>
          <w:sz w:val="22"/>
          <w:szCs w:val="22"/>
        </w:rPr>
        <w:t>Analyst with solid understanding of Business Requirements Gathering, Business Process Modeling &amp; Design, Project Scope &amp; Delivery, Project Management and Quality Assurance</w:t>
      </w:r>
    </w:p>
    <w:p w:rsidR="00FB786F" w:rsidRPr="00AE65A1" w:rsidRDefault="00FB786F" w:rsidP="00FB786F">
      <w:pPr>
        <w:numPr>
          <w:ilvl w:val="0"/>
          <w:numId w:val="3"/>
        </w:numPr>
        <w:suppressAutoHyphens w:val="0"/>
        <w:jc w:val="both"/>
        <w:rPr>
          <w:rFonts w:ascii="Calibri" w:hAnsi="Calibri" w:cs="Times New Roman"/>
          <w:b/>
          <w:sz w:val="22"/>
          <w:szCs w:val="22"/>
        </w:rPr>
      </w:pPr>
      <w:r w:rsidRPr="00AE65A1">
        <w:rPr>
          <w:rFonts w:ascii="Calibri" w:hAnsi="Calibri" w:cs="Times New Roman"/>
          <w:b/>
          <w:sz w:val="22"/>
          <w:szCs w:val="22"/>
        </w:rPr>
        <w:t xml:space="preserve">Experience in </w:t>
      </w:r>
      <w:r w:rsidRPr="00AE65A1">
        <w:rPr>
          <w:rStyle w:val="apple-style-span"/>
          <w:rFonts w:ascii="Calibri" w:hAnsi="Calibri"/>
          <w:b/>
          <w:sz w:val="22"/>
          <w:szCs w:val="22"/>
        </w:rPr>
        <w:t>Medicaid Management Information System (MMIS) and Medicaid HIPAA Administrative Simplification for mechanized claims processing and information retrieval systems</w:t>
      </w:r>
    </w:p>
    <w:p w:rsidR="00FB786F" w:rsidRPr="00AE65A1" w:rsidRDefault="00FB786F" w:rsidP="00FB786F">
      <w:pPr>
        <w:numPr>
          <w:ilvl w:val="0"/>
          <w:numId w:val="3"/>
        </w:numPr>
        <w:suppressAutoHyphens w:val="0"/>
        <w:jc w:val="both"/>
        <w:rPr>
          <w:rFonts w:ascii="Calibri" w:hAnsi="Calibri" w:cs="Arial"/>
          <w:b/>
          <w:sz w:val="22"/>
          <w:szCs w:val="22"/>
        </w:rPr>
      </w:pPr>
      <w:r w:rsidRPr="00AE65A1">
        <w:rPr>
          <w:rFonts w:ascii="Calibri" w:hAnsi="Calibri" w:cs="Times New Roman"/>
          <w:b/>
          <w:sz w:val="22"/>
          <w:szCs w:val="22"/>
        </w:rPr>
        <w:t xml:space="preserve">Strong knowledge of Medicare and Medicaid programs, </w:t>
      </w:r>
      <w:r w:rsidR="00AE65A1">
        <w:rPr>
          <w:rFonts w:ascii="Calibri" w:hAnsi="Calibri" w:cs="Times New Roman"/>
          <w:b/>
          <w:sz w:val="22"/>
          <w:szCs w:val="22"/>
        </w:rPr>
        <w:t xml:space="preserve">Enrollment, Plan/Benefits, </w:t>
      </w:r>
      <w:r w:rsidRPr="00AE65A1">
        <w:rPr>
          <w:rFonts w:ascii="Calibri" w:hAnsi="Calibri" w:cs="Times New Roman"/>
          <w:b/>
          <w:sz w:val="22"/>
          <w:szCs w:val="22"/>
        </w:rPr>
        <w:t xml:space="preserve">Claims processing, CMS guidelines, </w:t>
      </w:r>
      <w:r w:rsidR="0076040C" w:rsidRPr="00AE65A1">
        <w:rPr>
          <w:rFonts w:ascii="Calibri" w:hAnsi="Calibri" w:cs="Times New Roman"/>
          <w:b/>
          <w:sz w:val="22"/>
          <w:szCs w:val="22"/>
        </w:rPr>
        <w:t xml:space="preserve">HL7 Interfaces, </w:t>
      </w:r>
      <w:r w:rsidRPr="00AE65A1">
        <w:rPr>
          <w:rFonts w:ascii="Calibri" w:hAnsi="Calibri" w:cs="Times New Roman"/>
          <w:b/>
          <w:sz w:val="22"/>
          <w:szCs w:val="22"/>
        </w:rPr>
        <w:t xml:space="preserve">Medical Billing codes(CPT), </w:t>
      </w:r>
      <w:r w:rsidR="0076040C" w:rsidRPr="00AE65A1">
        <w:rPr>
          <w:rFonts w:ascii="Calibri" w:hAnsi="Calibri" w:cs="Times New Roman"/>
          <w:b/>
          <w:sz w:val="22"/>
          <w:szCs w:val="22"/>
        </w:rPr>
        <w:t>EMR Data,</w:t>
      </w:r>
      <w:r w:rsidRPr="00AE65A1">
        <w:rPr>
          <w:rFonts w:ascii="Calibri" w:hAnsi="Calibri" w:cs="Times New Roman"/>
          <w:b/>
          <w:sz w:val="22"/>
          <w:szCs w:val="22"/>
        </w:rPr>
        <w:t>&amp; HIPAA transaction types and ICD (9&amp; 10)</w:t>
      </w:r>
    </w:p>
    <w:p w:rsidR="0069697B" w:rsidRPr="00F37231" w:rsidRDefault="0069697B" w:rsidP="0069697B">
      <w:pPr>
        <w:numPr>
          <w:ilvl w:val="0"/>
          <w:numId w:val="3"/>
        </w:numPr>
        <w:suppressAutoHyphens w:val="0"/>
        <w:jc w:val="both"/>
        <w:rPr>
          <w:rFonts w:ascii="Calibri" w:hAnsi="Calibri" w:cs="Arial"/>
          <w:b/>
          <w:sz w:val="22"/>
          <w:szCs w:val="22"/>
        </w:rPr>
      </w:pPr>
      <w:r w:rsidRPr="00F37231">
        <w:rPr>
          <w:rFonts w:ascii="Calibri" w:hAnsi="Calibri" w:cs="Times New Roman"/>
          <w:b/>
          <w:sz w:val="22"/>
          <w:szCs w:val="22"/>
        </w:rPr>
        <w:t>Strong working experience on large data warehouse projects involving master data management, ETL, varied Data sets (Structured, Unstructured, meta data, semi structured etc.) and overall data analysis</w:t>
      </w:r>
    </w:p>
    <w:p w:rsidR="00FB786F" w:rsidRPr="000471C8" w:rsidRDefault="00FB786F" w:rsidP="00FB786F">
      <w:pPr>
        <w:numPr>
          <w:ilvl w:val="0"/>
          <w:numId w:val="3"/>
        </w:numPr>
        <w:jc w:val="both"/>
        <w:rPr>
          <w:rFonts w:ascii="Calibri" w:hAnsi="Calibri" w:cs="Arial"/>
          <w:bCs/>
          <w:sz w:val="22"/>
          <w:szCs w:val="22"/>
        </w:rPr>
      </w:pPr>
      <w:r w:rsidRPr="000471C8">
        <w:rPr>
          <w:rFonts w:ascii="Calibri" w:hAnsi="Calibri" w:cs="Arial"/>
          <w:sz w:val="22"/>
          <w:szCs w:val="22"/>
        </w:rPr>
        <w:t xml:space="preserve">Hands-on experience in preparing Source to Target Mappings, Prototype Design by developing various use case scenarios and conducting Joint Application Development (JAD) </w:t>
      </w:r>
      <w:r w:rsidRPr="000471C8">
        <w:rPr>
          <w:rFonts w:ascii="Calibri" w:hAnsi="Calibri" w:cs="Arial"/>
          <w:bCs/>
          <w:sz w:val="22"/>
          <w:szCs w:val="22"/>
        </w:rPr>
        <w:t>sessions with project team members</w:t>
      </w:r>
    </w:p>
    <w:p w:rsidR="00FB786F" w:rsidRPr="00DC0FB7" w:rsidRDefault="00FB786F" w:rsidP="00FB786F">
      <w:pPr>
        <w:numPr>
          <w:ilvl w:val="0"/>
          <w:numId w:val="3"/>
        </w:numPr>
        <w:jc w:val="both"/>
        <w:rPr>
          <w:rStyle w:val="HTMLTypewriter"/>
          <w:rFonts w:ascii="Calibri" w:hAnsi="Calibri" w:cs="Arial"/>
          <w:b/>
          <w:sz w:val="22"/>
          <w:szCs w:val="22"/>
        </w:rPr>
      </w:pPr>
      <w:r w:rsidRPr="00DC0FB7">
        <w:rPr>
          <w:rStyle w:val="HTMLTypewriter"/>
          <w:rFonts w:ascii="Calibri" w:hAnsi="Calibri" w:cs="Arial"/>
          <w:b/>
          <w:sz w:val="22"/>
          <w:szCs w:val="22"/>
        </w:rPr>
        <w:t>Excellent verbal and written communications skills while negotiating and delegating the work with team members and subject matter experts</w:t>
      </w:r>
    </w:p>
    <w:p w:rsidR="00FB786F" w:rsidRPr="00DC0FB7" w:rsidRDefault="00FB786F" w:rsidP="00FB786F">
      <w:pPr>
        <w:numPr>
          <w:ilvl w:val="0"/>
          <w:numId w:val="3"/>
        </w:numPr>
        <w:jc w:val="both"/>
        <w:rPr>
          <w:rFonts w:ascii="Calibri" w:hAnsi="Calibri" w:cs="Arial"/>
          <w:b/>
          <w:color w:val="000000"/>
          <w:sz w:val="22"/>
          <w:szCs w:val="22"/>
        </w:rPr>
      </w:pPr>
      <w:r w:rsidRPr="00DC0FB7">
        <w:rPr>
          <w:rFonts w:ascii="Calibri" w:hAnsi="Calibri" w:cs="Arial"/>
          <w:b/>
          <w:color w:val="000000"/>
          <w:sz w:val="22"/>
          <w:szCs w:val="22"/>
        </w:rPr>
        <w:t xml:space="preserve">Good planning and organization skills, </w:t>
      </w:r>
      <w:r>
        <w:rPr>
          <w:rFonts w:ascii="Calibri" w:hAnsi="Calibri" w:cs="Arial"/>
          <w:b/>
          <w:color w:val="000000"/>
          <w:sz w:val="22"/>
          <w:szCs w:val="22"/>
        </w:rPr>
        <w:t xml:space="preserve">demonstrated </w:t>
      </w:r>
      <w:r w:rsidRPr="00DC0FB7">
        <w:rPr>
          <w:rFonts w:ascii="Calibri" w:hAnsi="Calibri" w:cs="Arial"/>
          <w:b/>
          <w:color w:val="000000"/>
          <w:sz w:val="22"/>
          <w:szCs w:val="22"/>
        </w:rPr>
        <w:t>the ability to lead components of medium to large sized projects and being accountable for the results</w:t>
      </w:r>
    </w:p>
    <w:p w:rsidR="00FB786F" w:rsidRPr="00CE1C5C" w:rsidRDefault="00FB786F" w:rsidP="00FB786F">
      <w:pPr>
        <w:numPr>
          <w:ilvl w:val="0"/>
          <w:numId w:val="3"/>
        </w:numPr>
        <w:jc w:val="both"/>
        <w:rPr>
          <w:rStyle w:val="HTMLTypewriter"/>
          <w:rFonts w:ascii="Calibri" w:hAnsi="Calibri" w:cs="Arial"/>
          <w:sz w:val="22"/>
          <w:szCs w:val="22"/>
        </w:rPr>
      </w:pPr>
      <w:r w:rsidRPr="00CE1C5C">
        <w:rPr>
          <w:rStyle w:val="HTMLTypewriter"/>
          <w:rFonts w:ascii="Calibri" w:hAnsi="Calibri" w:cs="Arial"/>
          <w:sz w:val="22"/>
          <w:szCs w:val="22"/>
        </w:rPr>
        <w:t xml:space="preserve">Strong working experience with higher management and third party vendors and ability to </w:t>
      </w:r>
      <w:r w:rsidRPr="00CE1C5C">
        <w:rPr>
          <w:rStyle w:val="HTMLTypewriter"/>
          <w:rFonts w:ascii="Calibri" w:hAnsi="Calibri" w:cs="Arial"/>
          <w:bCs/>
          <w:sz w:val="22"/>
          <w:szCs w:val="22"/>
        </w:rPr>
        <w:t>prioritize and schedule multiple tasks</w:t>
      </w:r>
      <w:r w:rsidRPr="00CE1C5C">
        <w:rPr>
          <w:rStyle w:val="HTMLTypewriter"/>
          <w:rFonts w:ascii="Calibri" w:hAnsi="Calibri" w:cs="Arial"/>
          <w:sz w:val="22"/>
          <w:szCs w:val="22"/>
        </w:rPr>
        <w:t xml:space="preserve"> on a day-to-day basis in order to meet the deliverables</w:t>
      </w:r>
    </w:p>
    <w:p w:rsidR="00FB786F" w:rsidRPr="000471C8" w:rsidRDefault="00FB786F" w:rsidP="00FB786F">
      <w:pPr>
        <w:numPr>
          <w:ilvl w:val="0"/>
          <w:numId w:val="3"/>
        </w:numPr>
        <w:jc w:val="both"/>
        <w:rPr>
          <w:rFonts w:ascii="Calibri" w:hAnsi="Calibri" w:cs="Arial"/>
          <w:sz w:val="22"/>
          <w:szCs w:val="22"/>
        </w:rPr>
      </w:pPr>
      <w:r w:rsidRPr="000471C8">
        <w:rPr>
          <w:rFonts w:ascii="Calibri" w:hAnsi="Calibri" w:cs="Arial"/>
          <w:sz w:val="22"/>
          <w:szCs w:val="22"/>
        </w:rPr>
        <w:t>Extensive experience in Object Oriented Analysis and Design (OOAD) techniques with UML using Flow Charts, Use Cases, Class Diagrams, Sequence Diagrams, Activity Diagrams and State Transition Diagrams</w:t>
      </w:r>
    </w:p>
    <w:p w:rsidR="00FB786F" w:rsidRPr="0069697B" w:rsidRDefault="00FB786F" w:rsidP="00FB786F">
      <w:pPr>
        <w:numPr>
          <w:ilvl w:val="0"/>
          <w:numId w:val="3"/>
        </w:numPr>
        <w:jc w:val="both"/>
        <w:rPr>
          <w:rFonts w:ascii="Calibri" w:hAnsi="Calibri" w:cs="Arial"/>
          <w:b/>
          <w:bCs/>
          <w:sz w:val="22"/>
          <w:szCs w:val="22"/>
        </w:rPr>
      </w:pPr>
      <w:r w:rsidRPr="0069697B">
        <w:rPr>
          <w:rFonts w:ascii="Calibri" w:hAnsi="Calibri" w:cs="Arial"/>
          <w:b/>
          <w:bCs/>
          <w:sz w:val="22"/>
          <w:szCs w:val="22"/>
        </w:rPr>
        <w:t>Expertise in handling various forms of Data, ability to provide Data analytics using various tools</w:t>
      </w:r>
      <w:r w:rsidR="00A21339" w:rsidRPr="0069697B">
        <w:rPr>
          <w:rFonts w:ascii="Calibri" w:hAnsi="Calibri" w:cs="Arial"/>
          <w:b/>
          <w:bCs/>
          <w:sz w:val="22"/>
          <w:szCs w:val="22"/>
        </w:rPr>
        <w:t xml:space="preserve"> (Access, Excel, Reporting tools, etc.)</w:t>
      </w:r>
      <w:r w:rsidRPr="0069697B">
        <w:rPr>
          <w:rFonts w:ascii="Calibri" w:hAnsi="Calibri" w:cs="Arial"/>
          <w:b/>
          <w:bCs/>
          <w:sz w:val="22"/>
          <w:szCs w:val="22"/>
        </w:rPr>
        <w:t xml:space="preserve"> and overall working experience in providing qualitative &amp; quantitative assessment of data</w:t>
      </w:r>
    </w:p>
    <w:p w:rsidR="000471C8" w:rsidRPr="00DC0FB7" w:rsidRDefault="000471C8" w:rsidP="000471C8">
      <w:pPr>
        <w:numPr>
          <w:ilvl w:val="0"/>
          <w:numId w:val="3"/>
        </w:numPr>
        <w:jc w:val="both"/>
        <w:rPr>
          <w:rFonts w:ascii="Calibri" w:hAnsi="Calibri" w:cs="Arial"/>
          <w:bCs/>
          <w:color w:val="000000"/>
          <w:sz w:val="22"/>
          <w:szCs w:val="22"/>
        </w:rPr>
      </w:pPr>
      <w:r w:rsidRPr="003A2FDB">
        <w:rPr>
          <w:rFonts w:ascii="Calibri" w:hAnsi="Calibri" w:cs="Arial"/>
          <w:b/>
          <w:color w:val="000000"/>
          <w:sz w:val="22"/>
          <w:szCs w:val="22"/>
        </w:rPr>
        <w:t xml:space="preserve">Experience working with </w:t>
      </w:r>
      <w:r w:rsidR="000B208F">
        <w:rPr>
          <w:rFonts w:ascii="Calibri" w:hAnsi="Calibri" w:cs="Arial"/>
          <w:b/>
          <w:color w:val="000000"/>
          <w:sz w:val="22"/>
          <w:szCs w:val="22"/>
        </w:rPr>
        <w:t xml:space="preserve">SDLC, </w:t>
      </w:r>
      <w:r w:rsidRPr="003A2FDB">
        <w:rPr>
          <w:rFonts w:ascii="Calibri" w:hAnsi="Calibri" w:cs="Arial"/>
          <w:b/>
          <w:color w:val="000000"/>
          <w:sz w:val="22"/>
          <w:szCs w:val="22"/>
        </w:rPr>
        <w:t xml:space="preserve">RUP, </w:t>
      </w:r>
      <w:r>
        <w:rPr>
          <w:rFonts w:ascii="Calibri" w:hAnsi="Calibri" w:cs="Arial"/>
          <w:b/>
          <w:color w:val="000000"/>
          <w:sz w:val="22"/>
          <w:szCs w:val="22"/>
        </w:rPr>
        <w:t>WATER FALL and AGILE methodologies and demonstrated excellent quality in delivering the output</w:t>
      </w:r>
    </w:p>
    <w:p w:rsidR="000471C8" w:rsidRPr="000471C8" w:rsidRDefault="000471C8" w:rsidP="000471C8">
      <w:pPr>
        <w:numPr>
          <w:ilvl w:val="0"/>
          <w:numId w:val="3"/>
        </w:numPr>
        <w:jc w:val="both"/>
        <w:rPr>
          <w:rFonts w:ascii="Calibri" w:hAnsi="Calibri" w:cs="Arial"/>
          <w:bCs/>
          <w:color w:val="000000"/>
          <w:sz w:val="22"/>
          <w:szCs w:val="22"/>
        </w:rPr>
      </w:pPr>
      <w:r>
        <w:rPr>
          <w:rFonts w:ascii="Calibri" w:hAnsi="Calibri" w:cs="Arial"/>
          <w:b/>
          <w:color w:val="000000"/>
          <w:sz w:val="22"/>
          <w:szCs w:val="22"/>
        </w:rPr>
        <w:t xml:space="preserve">Working experience on </w:t>
      </w:r>
      <w:r w:rsidR="0010205D">
        <w:rPr>
          <w:rFonts w:ascii="Calibri" w:hAnsi="Calibri" w:cs="Arial"/>
          <w:b/>
          <w:color w:val="000000"/>
          <w:sz w:val="22"/>
          <w:szCs w:val="22"/>
        </w:rPr>
        <w:t>Data modeling (MDM, ERWIN) and handled multiple data related projects dealing with heavy volumes of data</w:t>
      </w:r>
    </w:p>
    <w:p w:rsidR="00FB786F" w:rsidRPr="0069697B" w:rsidRDefault="00FB786F" w:rsidP="00FB786F">
      <w:pPr>
        <w:pStyle w:val="Subtitle"/>
        <w:numPr>
          <w:ilvl w:val="0"/>
          <w:numId w:val="3"/>
        </w:numPr>
        <w:tabs>
          <w:tab w:val="left" w:pos="2069"/>
        </w:tabs>
        <w:rPr>
          <w:rFonts w:ascii="Calibri" w:hAnsi="Calibri" w:cs="Arial"/>
          <w:sz w:val="22"/>
          <w:szCs w:val="22"/>
        </w:rPr>
      </w:pPr>
      <w:r w:rsidRPr="0069697B">
        <w:rPr>
          <w:rFonts w:ascii="Calibri" w:hAnsi="Calibri" w:cs="Arial"/>
          <w:bCs w:val="0"/>
          <w:sz w:val="22"/>
          <w:szCs w:val="22"/>
        </w:rPr>
        <w:t xml:space="preserve">Strong SQL </w:t>
      </w:r>
      <w:r w:rsidR="0010205D">
        <w:rPr>
          <w:rFonts w:ascii="Calibri" w:hAnsi="Calibri" w:cs="Arial"/>
          <w:bCs w:val="0"/>
          <w:sz w:val="22"/>
          <w:szCs w:val="22"/>
        </w:rPr>
        <w:t xml:space="preserve">and PLSQL </w:t>
      </w:r>
      <w:r w:rsidRPr="0069697B">
        <w:rPr>
          <w:rFonts w:ascii="Calibri" w:hAnsi="Calibri" w:cs="Arial"/>
          <w:bCs w:val="0"/>
          <w:sz w:val="22"/>
          <w:szCs w:val="22"/>
        </w:rPr>
        <w:t xml:space="preserve">query skills and experience with Designing and verifying Databases on Oracle and SQL Server RDMS using </w:t>
      </w:r>
      <w:r w:rsidRPr="0069697B">
        <w:rPr>
          <w:rFonts w:ascii="Calibri" w:hAnsi="Calibri" w:cs="Arial"/>
          <w:sz w:val="22"/>
          <w:szCs w:val="22"/>
        </w:rPr>
        <w:t>Entity-Relationship Diagrams (ERD)</w:t>
      </w:r>
    </w:p>
    <w:p w:rsidR="00FB786F" w:rsidRDefault="00FB786F" w:rsidP="00FB786F">
      <w:pPr>
        <w:numPr>
          <w:ilvl w:val="0"/>
          <w:numId w:val="3"/>
        </w:numPr>
        <w:jc w:val="both"/>
        <w:rPr>
          <w:rFonts w:ascii="Calibri" w:hAnsi="Calibri" w:cs="Arial"/>
          <w:bCs/>
          <w:sz w:val="22"/>
          <w:szCs w:val="22"/>
        </w:rPr>
      </w:pPr>
      <w:r>
        <w:rPr>
          <w:rFonts w:ascii="Calibri" w:hAnsi="Calibri" w:cs="Arial"/>
          <w:bCs/>
          <w:sz w:val="22"/>
          <w:szCs w:val="22"/>
        </w:rPr>
        <w:t>Extensively interacted with the QA Team in executing the Test Plans, Providing Test Data, Creating Test Cases, Issuing STR’s upon identification of bugs and collecting the Test Metrics</w:t>
      </w:r>
    </w:p>
    <w:p w:rsidR="00FB786F" w:rsidRPr="000471C8" w:rsidRDefault="00FB786F" w:rsidP="00FB786F">
      <w:pPr>
        <w:numPr>
          <w:ilvl w:val="0"/>
          <w:numId w:val="3"/>
        </w:numPr>
        <w:jc w:val="both"/>
        <w:rPr>
          <w:rFonts w:ascii="Calibri" w:hAnsi="Calibri" w:cs="Arial"/>
          <w:b/>
          <w:bCs/>
          <w:sz w:val="22"/>
          <w:szCs w:val="22"/>
        </w:rPr>
      </w:pPr>
      <w:r w:rsidRPr="000471C8">
        <w:rPr>
          <w:rFonts w:ascii="Calibri" w:hAnsi="Calibri" w:cs="Arial"/>
          <w:b/>
          <w:bCs/>
          <w:sz w:val="22"/>
          <w:szCs w:val="22"/>
        </w:rPr>
        <w:t xml:space="preserve">Experience in performing User Acceptance Testing (UAT) and End to End testing monitoring test results and escalating based on priorities </w:t>
      </w:r>
    </w:p>
    <w:p w:rsidR="00FB786F" w:rsidRPr="00C62624" w:rsidRDefault="00FB786F" w:rsidP="00FB786F">
      <w:pPr>
        <w:numPr>
          <w:ilvl w:val="0"/>
          <w:numId w:val="3"/>
        </w:numPr>
        <w:jc w:val="both"/>
        <w:rPr>
          <w:rStyle w:val="apple-style-span"/>
          <w:rFonts w:ascii="Calibri" w:hAnsi="Calibri" w:cs="Arial"/>
          <w:b/>
          <w:color w:val="000000"/>
          <w:sz w:val="22"/>
          <w:szCs w:val="22"/>
        </w:rPr>
      </w:pPr>
      <w:r>
        <w:rPr>
          <w:rStyle w:val="apple-style-span"/>
          <w:rFonts w:ascii="Calibri" w:hAnsi="Calibri" w:cs="Arial"/>
          <w:b/>
          <w:color w:val="000000"/>
          <w:sz w:val="22"/>
          <w:szCs w:val="22"/>
        </w:rPr>
        <w:t xml:space="preserve">Working </w:t>
      </w:r>
      <w:r w:rsidRPr="00C62624">
        <w:rPr>
          <w:rStyle w:val="apple-style-span"/>
          <w:rFonts w:ascii="Calibri" w:hAnsi="Calibri" w:cs="Arial"/>
          <w:b/>
          <w:color w:val="000000"/>
          <w:sz w:val="22"/>
          <w:szCs w:val="22"/>
        </w:rPr>
        <w:t>Experience in project management strategies in delivering the project within timelines, meeting all the technical requirements within the agreed triangle of constraints</w:t>
      </w:r>
    </w:p>
    <w:p w:rsidR="00D61E8A" w:rsidRDefault="00D61E8A">
      <w:pPr>
        <w:widowControl w:val="0"/>
        <w:autoSpaceDE w:val="0"/>
        <w:jc w:val="both"/>
        <w:rPr>
          <w:rFonts w:ascii="Calibri" w:hAnsi="Calibri" w:cs="Arial"/>
          <w:sz w:val="22"/>
          <w:szCs w:val="22"/>
        </w:rPr>
      </w:pPr>
    </w:p>
    <w:p w:rsidR="00D61E8A" w:rsidRDefault="00D61E8A">
      <w:pPr>
        <w:widowControl w:val="0"/>
        <w:autoSpaceDE w:val="0"/>
        <w:jc w:val="both"/>
        <w:rPr>
          <w:rFonts w:ascii="Calibri" w:hAnsi="Calibri" w:cs="Arial"/>
          <w:sz w:val="22"/>
          <w:szCs w:val="22"/>
        </w:rPr>
      </w:pPr>
    </w:p>
    <w:tbl>
      <w:tblPr>
        <w:tblW w:w="0" w:type="auto"/>
        <w:tblLayout w:type="fixed"/>
        <w:tblLook w:val="0000"/>
      </w:tblPr>
      <w:tblGrid>
        <w:gridCol w:w="10188"/>
      </w:tblGrid>
      <w:tr w:rsidR="00D61E8A">
        <w:tc>
          <w:tcPr>
            <w:tcW w:w="10188" w:type="dxa"/>
            <w:shd w:val="clear" w:color="auto" w:fill="E6E6E6"/>
          </w:tcPr>
          <w:p w:rsidR="00D61E8A" w:rsidRDefault="00D61E8A">
            <w:pPr>
              <w:tabs>
                <w:tab w:val="left" w:pos="1710"/>
              </w:tabs>
              <w:snapToGrid w:val="0"/>
              <w:jc w:val="both"/>
              <w:rPr>
                <w:rFonts w:ascii="Calibri" w:hAnsi="Calibri" w:cs="Arial"/>
                <w:b/>
                <w:sz w:val="22"/>
                <w:szCs w:val="22"/>
              </w:rPr>
            </w:pPr>
            <w:r>
              <w:rPr>
                <w:rFonts w:ascii="Calibri" w:hAnsi="Calibri" w:cs="Arial"/>
                <w:b/>
                <w:sz w:val="22"/>
                <w:szCs w:val="22"/>
              </w:rPr>
              <w:t>SOFTWARE  EXPERTISE</w:t>
            </w:r>
          </w:p>
        </w:tc>
      </w:tr>
    </w:tbl>
    <w:p w:rsidR="00D61E8A" w:rsidRDefault="00D61E8A">
      <w:pPr>
        <w:jc w:val="both"/>
        <w:rPr>
          <w:rFonts w:ascii="Calibri" w:eastAsia="MS Mincho" w:hAnsi="Calibri" w:cs="Arial"/>
          <w:b/>
          <w:sz w:val="22"/>
          <w:szCs w:val="22"/>
        </w:rPr>
      </w:pPr>
    </w:p>
    <w:p w:rsidR="00D61E8A" w:rsidRDefault="00D61E8A">
      <w:pPr>
        <w:jc w:val="both"/>
        <w:rPr>
          <w:rFonts w:ascii="Calibri" w:hAnsi="Calibri" w:cs="Arial"/>
          <w:sz w:val="22"/>
          <w:szCs w:val="22"/>
        </w:rPr>
      </w:pPr>
      <w:r>
        <w:rPr>
          <w:rFonts w:ascii="Calibri" w:hAnsi="Calibri" w:cs="Arial"/>
          <w:b/>
          <w:sz w:val="22"/>
          <w:szCs w:val="22"/>
        </w:rPr>
        <w:t>Operating Systems:</w:t>
      </w:r>
      <w:r>
        <w:rPr>
          <w:rFonts w:ascii="Calibri" w:hAnsi="Calibri" w:cs="Arial"/>
          <w:sz w:val="22"/>
          <w:szCs w:val="22"/>
        </w:rPr>
        <w:tab/>
        <w:t xml:space="preserve">    Windows 95/2000/XP/Vista, UNIX and Linux, MAC OS</w:t>
      </w:r>
    </w:p>
    <w:p w:rsidR="00D61E8A" w:rsidRDefault="00D61E8A">
      <w:pPr>
        <w:jc w:val="both"/>
        <w:rPr>
          <w:rFonts w:ascii="Calibri" w:hAnsi="Calibri" w:cs="Arial"/>
          <w:sz w:val="22"/>
          <w:szCs w:val="22"/>
        </w:rPr>
      </w:pPr>
      <w:r>
        <w:rPr>
          <w:rFonts w:ascii="Calibri" w:hAnsi="Calibri" w:cs="Arial"/>
          <w:b/>
          <w:sz w:val="22"/>
          <w:szCs w:val="22"/>
        </w:rPr>
        <w:t>Programming Languages:</w:t>
      </w:r>
      <w:r>
        <w:rPr>
          <w:rFonts w:ascii="Calibri" w:hAnsi="Calibri" w:cs="Arial"/>
          <w:sz w:val="22"/>
          <w:szCs w:val="22"/>
        </w:rPr>
        <w:t xml:space="preserve"> C, C#, </w:t>
      </w:r>
      <w:r w:rsidRPr="0010205D">
        <w:rPr>
          <w:rFonts w:ascii="Calibri" w:hAnsi="Calibri" w:cs="Arial"/>
          <w:b/>
          <w:sz w:val="22"/>
          <w:szCs w:val="22"/>
        </w:rPr>
        <w:t>JAVA, SQL, PL/SQL</w:t>
      </w:r>
    </w:p>
    <w:p w:rsidR="00D61E8A" w:rsidRDefault="00D61E8A">
      <w:pPr>
        <w:jc w:val="both"/>
        <w:rPr>
          <w:rFonts w:ascii="Calibri" w:hAnsi="Calibri" w:cs="Arial"/>
          <w:sz w:val="22"/>
          <w:szCs w:val="22"/>
        </w:rPr>
      </w:pPr>
      <w:r>
        <w:rPr>
          <w:rFonts w:ascii="Calibri" w:hAnsi="Calibri" w:cs="Arial"/>
          <w:b/>
          <w:sz w:val="22"/>
          <w:szCs w:val="22"/>
        </w:rPr>
        <w:t>Databases:</w:t>
      </w:r>
      <w:r>
        <w:rPr>
          <w:rFonts w:ascii="Calibri" w:hAnsi="Calibri" w:cs="Arial"/>
          <w:sz w:val="22"/>
          <w:szCs w:val="22"/>
        </w:rPr>
        <w:tab/>
        <w:t xml:space="preserve">                  MS SQL Server, Oracle 9i-11i</w:t>
      </w:r>
      <w:r w:rsidR="005D2519">
        <w:rPr>
          <w:rFonts w:ascii="Calibri" w:hAnsi="Calibri" w:cs="Arial"/>
          <w:sz w:val="22"/>
          <w:szCs w:val="22"/>
        </w:rPr>
        <w:t>, DB2</w:t>
      </w:r>
      <w:r w:rsidR="002D1994">
        <w:rPr>
          <w:rFonts w:ascii="Calibri" w:hAnsi="Calibri" w:cs="Arial"/>
          <w:sz w:val="22"/>
          <w:szCs w:val="22"/>
        </w:rPr>
        <w:t xml:space="preserve">, </w:t>
      </w:r>
      <w:r>
        <w:rPr>
          <w:rFonts w:ascii="Calibri" w:hAnsi="Calibri" w:cs="Arial"/>
          <w:sz w:val="22"/>
          <w:szCs w:val="22"/>
        </w:rPr>
        <w:t>MS Access</w:t>
      </w:r>
    </w:p>
    <w:p w:rsidR="002D1994" w:rsidRDefault="00D61E8A">
      <w:pPr>
        <w:jc w:val="both"/>
        <w:rPr>
          <w:rFonts w:ascii="Calibri" w:hAnsi="Calibri" w:cs="Arial"/>
          <w:sz w:val="22"/>
          <w:szCs w:val="22"/>
        </w:rPr>
      </w:pPr>
      <w:r>
        <w:rPr>
          <w:rFonts w:ascii="Calibri" w:hAnsi="Calibri" w:cs="Arial"/>
          <w:b/>
          <w:sz w:val="22"/>
          <w:szCs w:val="22"/>
        </w:rPr>
        <w:lastRenderedPageBreak/>
        <w:t>Rational Tools:</w:t>
      </w:r>
      <w:r>
        <w:rPr>
          <w:rFonts w:ascii="Calibri" w:hAnsi="Calibri" w:cs="Arial"/>
          <w:sz w:val="22"/>
          <w:szCs w:val="22"/>
        </w:rPr>
        <w:tab/>
        <w:t xml:space="preserve">                  Rational Requisite Pro</w:t>
      </w:r>
      <w:r w:rsidR="002D1994">
        <w:rPr>
          <w:rFonts w:ascii="Calibri" w:hAnsi="Calibri" w:cs="Arial"/>
          <w:sz w:val="22"/>
          <w:szCs w:val="22"/>
        </w:rPr>
        <w:t>, Rational Rose</w:t>
      </w:r>
    </w:p>
    <w:p w:rsidR="00D61E8A" w:rsidRDefault="00D61E8A">
      <w:pPr>
        <w:jc w:val="both"/>
        <w:rPr>
          <w:rFonts w:ascii="Calibri" w:hAnsi="Calibri" w:cs="Arial"/>
          <w:sz w:val="22"/>
          <w:szCs w:val="22"/>
        </w:rPr>
      </w:pPr>
      <w:r>
        <w:rPr>
          <w:rFonts w:ascii="Calibri" w:hAnsi="Calibri" w:cs="Arial"/>
          <w:b/>
          <w:sz w:val="22"/>
          <w:szCs w:val="22"/>
        </w:rPr>
        <w:t>Modeling Tools:</w:t>
      </w:r>
      <w:r w:rsidR="00563044">
        <w:rPr>
          <w:rFonts w:ascii="Calibri" w:hAnsi="Calibri" w:cs="Arial"/>
          <w:sz w:val="22"/>
          <w:szCs w:val="22"/>
        </w:rPr>
        <w:tab/>
      </w:r>
      <w:r w:rsidR="00563044" w:rsidRPr="0010205D">
        <w:rPr>
          <w:rFonts w:ascii="Calibri" w:hAnsi="Calibri" w:cs="Arial"/>
          <w:b/>
          <w:sz w:val="22"/>
          <w:szCs w:val="22"/>
        </w:rPr>
        <w:t>UML, IBM MDM, Rational Rose</w:t>
      </w:r>
      <w:r w:rsidRPr="0010205D">
        <w:rPr>
          <w:rFonts w:ascii="Calibri" w:hAnsi="Calibri" w:cs="Arial"/>
          <w:b/>
          <w:sz w:val="22"/>
          <w:szCs w:val="22"/>
        </w:rPr>
        <w:t xml:space="preserve"> and Microsoft Visio</w:t>
      </w:r>
    </w:p>
    <w:p w:rsidR="00D61E8A" w:rsidRDefault="00D61E8A">
      <w:pPr>
        <w:jc w:val="both"/>
        <w:rPr>
          <w:rFonts w:ascii="Calibri" w:hAnsi="Calibri" w:cs="Arial"/>
          <w:sz w:val="22"/>
          <w:szCs w:val="22"/>
        </w:rPr>
      </w:pPr>
      <w:r>
        <w:rPr>
          <w:rFonts w:ascii="Calibri" w:hAnsi="Calibri" w:cs="Arial"/>
          <w:b/>
          <w:sz w:val="22"/>
          <w:szCs w:val="22"/>
        </w:rPr>
        <w:t>Reporting Tools:</w:t>
      </w:r>
      <w:r>
        <w:rPr>
          <w:rFonts w:ascii="Calibri" w:hAnsi="Calibri" w:cs="Arial"/>
          <w:sz w:val="22"/>
          <w:szCs w:val="22"/>
        </w:rPr>
        <w:tab/>
      </w:r>
      <w:r w:rsidR="002D1994">
        <w:rPr>
          <w:rFonts w:ascii="Calibri" w:hAnsi="Calibri" w:cs="Arial"/>
          <w:sz w:val="22"/>
          <w:szCs w:val="22"/>
        </w:rPr>
        <w:t>SSRS reports</w:t>
      </w:r>
    </w:p>
    <w:p w:rsidR="00D61E8A" w:rsidRDefault="00D61E8A">
      <w:pPr>
        <w:jc w:val="both"/>
        <w:rPr>
          <w:rFonts w:ascii="Calibri" w:hAnsi="Calibri" w:cs="Arial"/>
          <w:sz w:val="22"/>
          <w:szCs w:val="22"/>
        </w:rPr>
      </w:pPr>
      <w:r>
        <w:rPr>
          <w:rFonts w:ascii="Calibri" w:hAnsi="Calibri" w:cs="Arial"/>
          <w:b/>
          <w:sz w:val="22"/>
          <w:szCs w:val="22"/>
        </w:rPr>
        <w:t>Others:</w:t>
      </w:r>
      <w:r>
        <w:rPr>
          <w:rFonts w:ascii="Calibri" w:hAnsi="Calibri" w:cs="Arial"/>
          <w:sz w:val="22"/>
          <w:szCs w:val="22"/>
        </w:rPr>
        <w:tab/>
        <w:t xml:space="preserve">                                 MS Office Suite, SharePoint, MS Project, HTML, XML, PHP, AJAX</w:t>
      </w:r>
    </w:p>
    <w:p w:rsidR="00D61E8A" w:rsidRDefault="00D61E8A">
      <w:pPr>
        <w:jc w:val="both"/>
        <w:rPr>
          <w:rFonts w:ascii="Calibri" w:hAnsi="Calibri" w:cs="Arial"/>
          <w:sz w:val="22"/>
          <w:szCs w:val="22"/>
        </w:rPr>
      </w:pPr>
    </w:p>
    <w:p w:rsidR="00D61E8A" w:rsidRDefault="00D61E8A">
      <w:pPr>
        <w:jc w:val="both"/>
        <w:rPr>
          <w:rFonts w:ascii="Calibri" w:hAnsi="Calibri" w:cs="Arial"/>
          <w:sz w:val="22"/>
          <w:szCs w:val="22"/>
        </w:rPr>
      </w:pPr>
    </w:p>
    <w:tbl>
      <w:tblPr>
        <w:tblW w:w="0" w:type="auto"/>
        <w:tblLayout w:type="fixed"/>
        <w:tblLook w:val="0000"/>
      </w:tblPr>
      <w:tblGrid>
        <w:gridCol w:w="10188"/>
      </w:tblGrid>
      <w:tr w:rsidR="00D61E8A">
        <w:tc>
          <w:tcPr>
            <w:tcW w:w="10188" w:type="dxa"/>
            <w:shd w:val="clear" w:color="auto" w:fill="E6E6E6"/>
          </w:tcPr>
          <w:p w:rsidR="00D61E8A" w:rsidRDefault="00D61E8A">
            <w:pPr>
              <w:tabs>
                <w:tab w:val="left" w:pos="1710"/>
              </w:tabs>
              <w:snapToGrid w:val="0"/>
              <w:jc w:val="both"/>
              <w:rPr>
                <w:rFonts w:ascii="Calibri" w:hAnsi="Calibri" w:cs="Arial"/>
                <w:b/>
                <w:sz w:val="22"/>
                <w:szCs w:val="22"/>
              </w:rPr>
            </w:pPr>
            <w:r>
              <w:rPr>
                <w:rFonts w:ascii="Calibri" w:hAnsi="Calibri" w:cs="Arial"/>
                <w:b/>
                <w:sz w:val="22"/>
                <w:szCs w:val="22"/>
              </w:rPr>
              <w:t>EDUCATION</w:t>
            </w:r>
          </w:p>
        </w:tc>
      </w:tr>
    </w:tbl>
    <w:p w:rsidR="00D61E8A" w:rsidRDefault="00D61E8A">
      <w:pPr>
        <w:jc w:val="both"/>
      </w:pPr>
    </w:p>
    <w:p w:rsidR="00D61E8A" w:rsidRDefault="007F4420">
      <w:pPr>
        <w:jc w:val="both"/>
        <w:rPr>
          <w:rFonts w:ascii="Calibri" w:hAnsi="Calibri" w:cs="Arial"/>
          <w:sz w:val="22"/>
          <w:szCs w:val="22"/>
        </w:rPr>
      </w:pPr>
      <w:r w:rsidRPr="00FB3CE7">
        <w:rPr>
          <w:rFonts w:ascii="Calibri" w:hAnsi="Calibri" w:cs="Arial"/>
          <w:b/>
          <w:sz w:val="22"/>
          <w:szCs w:val="22"/>
        </w:rPr>
        <w:t>Master of Science</w:t>
      </w:r>
      <w:r w:rsidR="00A1679F" w:rsidRPr="00FB3CE7">
        <w:rPr>
          <w:rFonts w:ascii="Calibri" w:hAnsi="Calibri" w:cs="Arial"/>
          <w:b/>
          <w:sz w:val="22"/>
          <w:szCs w:val="22"/>
        </w:rPr>
        <w:t xml:space="preserve"> in Computers and Information Sciences</w:t>
      </w:r>
    </w:p>
    <w:p w:rsidR="00D61E8A" w:rsidRDefault="007E526F">
      <w:pPr>
        <w:jc w:val="both"/>
        <w:rPr>
          <w:rFonts w:ascii="Calibri" w:hAnsi="Calibri" w:cs="Arial"/>
          <w:sz w:val="22"/>
          <w:szCs w:val="22"/>
        </w:rPr>
      </w:pPr>
      <w:r>
        <w:rPr>
          <w:rFonts w:ascii="Calibri" w:hAnsi="Calibri" w:cs="Arial"/>
          <w:sz w:val="22"/>
          <w:szCs w:val="22"/>
        </w:rPr>
        <w:t>The College of Saint Rose, Albany, NY</w:t>
      </w:r>
    </w:p>
    <w:p w:rsidR="007E526F" w:rsidRDefault="007E526F">
      <w:pPr>
        <w:jc w:val="both"/>
        <w:rPr>
          <w:rFonts w:ascii="Calibri" w:hAnsi="Calibri" w:cs="Arial"/>
          <w:sz w:val="22"/>
          <w:szCs w:val="22"/>
        </w:rPr>
      </w:pPr>
    </w:p>
    <w:p w:rsidR="007E526F" w:rsidRDefault="007E526F">
      <w:pPr>
        <w:jc w:val="both"/>
        <w:rPr>
          <w:rFonts w:ascii="Calibri" w:hAnsi="Calibri" w:cs="Arial"/>
          <w:sz w:val="22"/>
          <w:szCs w:val="22"/>
        </w:rPr>
      </w:pPr>
      <w:r w:rsidRPr="00FB3CE7">
        <w:rPr>
          <w:rFonts w:ascii="Calibri" w:hAnsi="Calibri" w:cs="Arial"/>
          <w:b/>
          <w:sz w:val="22"/>
          <w:szCs w:val="22"/>
        </w:rPr>
        <w:t>Bachelor</w:t>
      </w:r>
      <w:r w:rsidR="00853263">
        <w:rPr>
          <w:rFonts w:ascii="Calibri" w:hAnsi="Calibri" w:cs="Arial"/>
          <w:b/>
          <w:sz w:val="22"/>
          <w:szCs w:val="22"/>
        </w:rPr>
        <w:t xml:space="preserve"> of Technology Degree</w:t>
      </w:r>
    </w:p>
    <w:p w:rsidR="00D61E8A" w:rsidRDefault="007E526F">
      <w:pPr>
        <w:jc w:val="both"/>
        <w:rPr>
          <w:rFonts w:ascii="Calibri" w:hAnsi="Calibri" w:cs="Arial"/>
          <w:sz w:val="22"/>
          <w:szCs w:val="22"/>
        </w:rPr>
      </w:pPr>
      <w:r>
        <w:rPr>
          <w:rFonts w:ascii="Calibri" w:hAnsi="Calibri" w:cs="Arial"/>
          <w:sz w:val="22"/>
          <w:szCs w:val="22"/>
        </w:rPr>
        <w:t>Guntur, AP, INDIA</w:t>
      </w:r>
    </w:p>
    <w:p w:rsidR="007E526F" w:rsidRDefault="007E526F">
      <w:pPr>
        <w:jc w:val="both"/>
        <w:rPr>
          <w:rFonts w:ascii="Calibri" w:hAnsi="Calibri" w:cs="Arial"/>
          <w:sz w:val="22"/>
          <w:szCs w:val="22"/>
        </w:rPr>
      </w:pPr>
    </w:p>
    <w:p w:rsidR="00FB3CE7" w:rsidRDefault="00FB3CE7" w:rsidP="00FB3CE7">
      <w:pPr>
        <w:jc w:val="both"/>
        <w:rPr>
          <w:rFonts w:ascii="Calibri" w:hAnsi="Calibri" w:cs="Arial"/>
          <w:b/>
          <w:sz w:val="22"/>
          <w:szCs w:val="22"/>
        </w:rPr>
      </w:pPr>
    </w:p>
    <w:tbl>
      <w:tblPr>
        <w:tblW w:w="0" w:type="auto"/>
        <w:tblLayout w:type="fixed"/>
        <w:tblLook w:val="0000"/>
      </w:tblPr>
      <w:tblGrid>
        <w:gridCol w:w="10188"/>
      </w:tblGrid>
      <w:tr w:rsidR="00FB3CE7" w:rsidTr="00031DA8">
        <w:tc>
          <w:tcPr>
            <w:tcW w:w="10188" w:type="dxa"/>
            <w:shd w:val="clear" w:color="auto" w:fill="E6E6E6"/>
          </w:tcPr>
          <w:p w:rsidR="00FB3CE7" w:rsidRDefault="00EC08D9" w:rsidP="00031DA8">
            <w:pPr>
              <w:tabs>
                <w:tab w:val="left" w:pos="1710"/>
              </w:tabs>
              <w:snapToGrid w:val="0"/>
              <w:jc w:val="both"/>
              <w:rPr>
                <w:rFonts w:ascii="Calibri" w:hAnsi="Calibri" w:cs="Arial"/>
                <w:b/>
                <w:sz w:val="22"/>
                <w:szCs w:val="22"/>
              </w:rPr>
            </w:pPr>
            <w:r>
              <w:rPr>
                <w:rFonts w:ascii="Calibri" w:hAnsi="Calibri" w:cs="Arial"/>
                <w:b/>
                <w:sz w:val="22"/>
                <w:szCs w:val="22"/>
              </w:rPr>
              <w:t xml:space="preserve">CERTIFICATE </w:t>
            </w:r>
            <w:r w:rsidR="00FB3CE7">
              <w:rPr>
                <w:rFonts w:ascii="Calibri" w:hAnsi="Calibri" w:cs="Arial"/>
                <w:b/>
                <w:sz w:val="22"/>
                <w:szCs w:val="22"/>
              </w:rPr>
              <w:t>COURSE  WORK  EXPERIENCE</w:t>
            </w:r>
          </w:p>
        </w:tc>
      </w:tr>
    </w:tbl>
    <w:p w:rsidR="00FB3CE7" w:rsidRDefault="00FB3CE7" w:rsidP="00FB3CE7">
      <w:pPr>
        <w:jc w:val="both"/>
      </w:pPr>
    </w:p>
    <w:p w:rsidR="00FB3CE7" w:rsidRDefault="00FB3CE7">
      <w:pPr>
        <w:jc w:val="both"/>
        <w:rPr>
          <w:rFonts w:ascii="Calibri" w:hAnsi="Calibri" w:cs="Arial"/>
          <w:b/>
          <w:sz w:val="22"/>
          <w:szCs w:val="22"/>
        </w:rPr>
      </w:pPr>
      <w:r>
        <w:rPr>
          <w:rStyle w:val="apple-style-span"/>
          <w:rFonts w:ascii="Calibri" w:hAnsi="Calibri" w:cs="Arial"/>
          <w:bCs/>
          <w:color w:val="000000"/>
          <w:sz w:val="22"/>
          <w:szCs w:val="22"/>
          <w:shd w:val="clear" w:color="auto" w:fill="FFFFFF"/>
        </w:rPr>
        <w:t xml:space="preserve">Completed </w:t>
      </w:r>
      <w:r w:rsidR="00EC08D9">
        <w:rPr>
          <w:rStyle w:val="apple-style-span"/>
          <w:rFonts w:ascii="Calibri" w:hAnsi="Calibri" w:cs="Arial"/>
          <w:bCs/>
          <w:color w:val="000000"/>
          <w:sz w:val="22"/>
          <w:szCs w:val="22"/>
          <w:shd w:val="clear" w:color="auto" w:fill="FFFFFF"/>
        </w:rPr>
        <w:t>Certificate C</w:t>
      </w:r>
      <w:r>
        <w:rPr>
          <w:rStyle w:val="apple-style-span"/>
          <w:rFonts w:ascii="Calibri" w:hAnsi="Calibri" w:cs="Arial"/>
          <w:bCs/>
          <w:color w:val="000000"/>
          <w:sz w:val="22"/>
          <w:szCs w:val="22"/>
          <w:shd w:val="clear" w:color="auto" w:fill="FFFFFF"/>
        </w:rPr>
        <w:t xml:space="preserve">ourse work </w:t>
      </w:r>
      <w:r w:rsidR="00EC08D9">
        <w:rPr>
          <w:rStyle w:val="apple-style-span"/>
          <w:rFonts w:ascii="Calibri" w:hAnsi="Calibri" w:cs="Arial"/>
          <w:bCs/>
          <w:color w:val="000000"/>
          <w:sz w:val="22"/>
          <w:szCs w:val="22"/>
          <w:shd w:val="clear" w:color="auto" w:fill="FFFFFF"/>
        </w:rPr>
        <w:t xml:space="preserve">and Practical work </w:t>
      </w:r>
      <w:r>
        <w:rPr>
          <w:rStyle w:val="apple-style-span"/>
          <w:rFonts w:ascii="Calibri" w:hAnsi="Calibri" w:cs="Arial"/>
          <w:bCs/>
          <w:color w:val="000000"/>
          <w:sz w:val="22"/>
          <w:szCs w:val="22"/>
          <w:shd w:val="clear" w:color="auto" w:fill="FFFFFF"/>
        </w:rPr>
        <w:t>in Java 2 Standard Edition</w:t>
      </w:r>
    </w:p>
    <w:p w:rsidR="00FB3CE7" w:rsidRDefault="00FB3CE7">
      <w:pPr>
        <w:jc w:val="both"/>
        <w:rPr>
          <w:rFonts w:ascii="Calibri" w:hAnsi="Calibri" w:cs="Arial"/>
          <w:b/>
          <w:sz w:val="22"/>
          <w:szCs w:val="22"/>
        </w:rPr>
      </w:pPr>
    </w:p>
    <w:p w:rsidR="00EC08D9" w:rsidRDefault="00EC08D9">
      <w:pPr>
        <w:jc w:val="both"/>
        <w:rPr>
          <w:rFonts w:ascii="Calibri" w:hAnsi="Calibri" w:cs="Arial"/>
          <w:b/>
          <w:sz w:val="22"/>
          <w:szCs w:val="22"/>
        </w:rPr>
      </w:pPr>
    </w:p>
    <w:p w:rsidR="00FB3CE7" w:rsidRDefault="00FB3CE7" w:rsidP="00FB3CE7">
      <w:pPr>
        <w:jc w:val="both"/>
        <w:rPr>
          <w:rFonts w:ascii="Calibri" w:hAnsi="Calibri" w:cs="Arial"/>
          <w:b/>
          <w:sz w:val="22"/>
          <w:szCs w:val="22"/>
        </w:rPr>
      </w:pPr>
      <w:r>
        <w:rPr>
          <w:rStyle w:val="apple-style-span"/>
          <w:rFonts w:ascii="Calibri" w:hAnsi="Calibri" w:cs="Arial"/>
          <w:bCs/>
          <w:color w:val="000000"/>
          <w:sz w:val="22"/>
          <w:szCs w:val="22"/>
          <w:shd w:val="clear" w:color="auto" w:fill="FFFFFF"/>
        </w:rPr>
        <w:t xml:space="preserve">Completed </w:t>
      </w:r>
      <w:r w:rsidR="00EC08D9">
        <w:rPr>
          <w:rStyle w:val="apple-style-span"/>
          <w:rFonts w:ascii="Calibri" w:hAnsi="Calibri" w:cs="Arial"/>
          <w:bCs/>
          <w:color w:val="000000"/>
          <w:sz w:val="22"/>
          <w:szCs w:val="22"/>
          <w:shd w:val="clear" w:color="auto" w:fill="FFFFFF"/>
        </w:rPr>
        <w:t>Certificate Course work and P</w:t>
      </w:r>
      <w:r>
        <w:rPr>
          <w:rStyle w:val="apple-style-span"/>
          <w:rFonts w:ascii="Calibri" w:hAnsi="Calibri" w:cs="Arial"/>
          <w:bCs/>
          <w:color w:val="000000"/>
          <w:sz w:val="22"/>
          <w:szCs w:val="22"/>
          <w:shd w:val="clear" w:color="auto" w:fill="FFFFFF"/>
        </w:rPr>
        <w:t xml:space="preserve">ractical work in SQL/ PLSQL </w:t>
      </w:r>
      <w:r w:rsidR="0053008B">
        <w:rPr>
          <w:rStyle w:val="apple-style-span"/>
          <w:rFonts w:ascii="Calibri" w:hAnsi="Calibri" w:cs="Arial"/>
          <w:bCs/>
          <w:color w:val="000000"/>
          <w:sz w:val="22"/>
          <w:szCs w:val="22"/>
          <w:shd w:val="clear" w:color="auto" w:fill="FFFFFF"/>
        </w:rPr>
        <w:t>(Oracle</w:t>
      </w:r>
      <w:r>
        <w:rPr>
          <w:rStyle w:val="apple-style-span"/>
          <w:rFonts w:ascii="Calibri" w:hAnsi="Calibri" w:cs="Arial"/>
          <w:bCs/>
          <w:color w:val="000000"/>
          <w:sz w:val="22"/>
          <w:szCs w:val="22"/>
          <w:shd w:val="clear" w:color="auto" w:fill="FFFFFF"/>
        </w:rPr>
        <w:t xml:space="preserve"> 9i)</w:t>
      </w:r>
    </w:p>
    <w:p w:rsidR="00FB3CE7" w:rsidRDefault="00FB3CE7">
      <w:pPr>
        <w:jc w:val="both"/>
        <w:rPr>
          <w:rFonts w:ascii="Calibri" w:hAnsi="Calibri" w:cs="Arial"/>
          <w:sz w:val="22"/>
          <w:szCs w:val="22"/>
        </w:rPr>
      </w:pPr>
    </w:p>
    <w:p w:rsidR="007E526F" w:rsidRDefault="007E526F">
      <w:pPr>
        <w:jc w:val="both"/>
        <w:rPr>
          <w:rFonts w:ascii="Calibri" w:hAnsi="Calibri" w:cs="Arial"/>
          <w:sz w:val="22"/>
          <w:szCs w:val="22"/>
        </w:rPr>
      </w:pPr>
    </w:p>
    <w:tbl>
      <w:tblPr>
        <w:tblW w:w="0" w:type="auto"/>
        <w:tblLayout w:type="fixed"/>
        <w:tblLook w:val="0000"/>
      </w:tblPr>
      <w:tblGrid>
        <w:gridCol w:w="10188"/>
      </w:tblGrid>
      <w:tr w:rsidR="00D61E8A">
        <w:tc>
          <w:tcPr>
            <w:tcW w:w="10188" w:type="dxa"/>
            <w:shd w:val="clear" w:color="auto" w:fill="E6E6E6"/>
          </w:tcPr>
          <w:p w:rsidR="00D61E8A" w:rsidRDefault="00D61E8A">
            <w:pPr>
              <w:tabs>
                <w:tab w:val="left" w:pos="1710"/>
              </w:tabs>
              <w:snapToGrid w:val="0"/>
              <w:jc w:val="both"/>
              <w:rPr>
                <w:rFonts w:ascii="Calibri" w:hAnsi="Calibri" w:cs="Arial"/>
                <w:b/>
                <w:sz w:val="22"/>
                <w:szCs w:val="22"/>
              </w:rPr>
            </w:pPr>
            <w:r>
              <w:rPr>
                <w:rFonts w:ascii="Calibri" w:hAnsi="Calibri" w:cs="Arial"/>
                <w:b/>
                <w:sz w:val="22"/>
                <w:szCs w:val="22"/>
              </w:rPr>
              <w:t>PROFESSIONAL  WORK  EXPERIENCE</w:t>
            </w:r>
          </w:p>
        </w:tc>
      </w:tr>
    </w:tbl>
    <w:p w:rsidR="00D61E8A" w:rsidRDefault="00D61E8A">
      <w:pPr>
        <w:jc w:val="both"/>
      </w:pPr>
    </w:p>
    <w:p w:rsidR="007C3650" w:rsidRDefault="007C3650" w:rsidP="007C3650">
      <w:pPr>
        <w:jc w:val="both"/>
        <w:rPr>
          <w:rFonts w:ascii="Calibri" w:hAnsi="Calibri" w:cs="Arial"/>
          <w:b/>
          <w:sz w:val="22"/>
          <w:szCs w:val="22"/>
        </w:rPr>
      </w:pPr>
    </w:p>
    <w:p w:rsidR="00B812E9" w:rsidRDefault="00B812E9" w:rsidP="00B812E9">
      <w:pPr>
        <w:jc w:val="both"/>
        <w:rPr>
          <w:rFonts w:ascii="Calibri" w:hAnsi="Calibri" w:cs="Arial"/>
          <w:b/>
          <w:sz w:val="22"/>
          <w:szCs w:val="22"/>
        </w:rPr>
      </w:pPr>
      <w:r>
        <w:rPr>
          <w:rFonts w:ascii="Calibri" w:hAnsi="Calibri" w:cs="Arial"/>
          <w:b/>
          <w:sz w:val="22"/>
          <w:szCs w:val="22"/>
        </w:rPr>
        <w:t xml:space="preserve">Client: Windsor Health Group, Brentwood, </w:t>
      </w:r>
      <w:r w:rsidR="00187134">
        <w:rPr>
          <w:rFonts w:ascii="Calibri" w:hAnsi="Calibri" w:cs="Arial"/>
          <w:b/>
          <w:sz w:val="22"/>
          <w:szCs w:val="22"/>
        </w:rPr>
        <w:t xml:space="preserve">TN </w:t>
      </w:r>
      <w:r w:rsidR="000A469C">
        <w:rPr>
          <w:rFonts w:ascii="Calibri" w:hAnsi="Calibri" w:cs="Arial"/>
          <w:b/>
          <w:sz w:val="22"/>
          <w:szCs w:val="22"/>
        </w:rPr>
        <w:t xml:space="preserve">             Apr 2013 – Mar 2014</w:t>
      </w:r>
    </w:p>
    <w:p w:rsidR="00B812E9" w:rsidRDefault="00B812E9" w:rsidP="00B812E9">
      <w:pPr>
        <w:jc w:val="both"/>
        <w:rPr>
          <w:rFonts w:ascii="Calibri" w:hAnsi="Calibri" w:cs="Arial"/>
          <w:b/>
          <w:sz w:val="22"/>
          <w:szCs w:val="22"/>
        </w:rPr>
      </w:pPr>
      <w:r>
        <w:rPr>
          <w:rFonts w:ascii="Calibri" w:hAnsi="Calibri" w:cs="Arial"/>
          <w:b/>
          <w:sz w:val="22"/>
          <w:szCs w:val="22"/>
        </w:rPr>
        <w:t>Role:  Business Analyst</w:t>
      </w:r>
      <w:r w:rsidR="00CB023F">
        <w:rPr>
          <w:rFonts w:ascii="Calibri" w:hAnsi="Calibri" w:cs="Arial"/>
          <w:b/>
          <w:sz w:val="22"/>
          <w:szCs w:val="22"/>
        </w:rPr>
        <w:t xml:space="preserve"> (PMO)</w:t>
      </w:r>
    </w:p>
    <w:p w:rsidR="00B812E9" w:rsidRDefault="00B812E9" w:rsidP="00B812E9">
      <w:pPr>
        <w:jc w:val="both"/>
        <w:rPr>
          <w:rFonts w:ascii="Calibri" w:hAnsi="Calibri" w:cs="Arial"/>
          <w:b/>
          <w:sz w:val="22"/>
          <w:szCs w:val="22"/>
        </w:rPr>
      </w:pPr>
    </w:p>
    <w:p w:rsidR="00B812E9" w:rsidRDefault="00B812E9" w:rsidP="00B812E9">
      <w:pPr>
        <w:jc w:val="both"/>
        <w:rPr>
          <w:rFonts w:ascii="Calibri" w:hAnsi="Calibri" w:cs="Arial"/>
          <w:b/>
          <w:sz w:val="22"/>
          <w:szCs w:val="22"/>
        </w:rPr>
      </w:pPr>
      <w:r>
        <w:rPr>
          <w:rFonts w:ascii="Calibri" w:hAnsi="Calibri" w:cs="Arial"/>
          <w:b/>
          <w:sz w:val="22"/>
          <w:szCs w:val="22"/>
        </w:rPr>
        <w:t>Brief Description:</w:t>
      </w:r>
    </w:p>
    <w:p w:rsidR="00B812E9" w:rsidRDefault="00B812E9" w:rsidP="00B812E9">
      <w:pPr>
        <w:jc w:val="both"/>
        <w:rPr>
          <w:rFonts w:ascii="Calibri" w:hAnsi="Calibri" w:cs="Arial"/>
          <w:sz w:val="22"/>
          <w:szCs w:val="22"/>
        </w:rPr>
      </w:pPr>
      <w:r>
        <w:rPr>
          <w:rFonts w:ascii="Calibri" w:hAnsi="Calibri" w:cs="Arial"/>
          <w:b/>
          <w:sz w:val="22"/>
          <w:szCs w:val="22"/>
        </w:rPr>
        <w:t>Windsor Health Group (</w:t>
      </w:r>
      <w:r w:rsidRPr="00CC7978">
        <w:rPr>
          <w:rFonts w:ascii="Calibri" w:hAnsi="Calibri" w:cs="Arial"/>
          <w:b/>
          <w:sz w:val="22"/>
          <w:szCs w:val="22"/>
        </w:rPr>
        <w:t>WHG</w:t>
      </w:r>
      <w:r>
        <w:rPr>
          <w:rFonts w:ascii="Calibri" w:hAnsi="Calibri" w:cs="Arial"/>
          <w:b/>
          <w:sz w:val="22"/>
          <w:szCs w:val="22"/>
        </w:rPr>
        <w:t>)</w:t>
      </w:r>
      <w:r w:rsidRPr="00CC7978">
        <w:rPr>
          <w:rFonts w:ascii="Calibri" w:hAnsi="Calibri" w:cs="Arial"/>
          <w:sz w:val="22"/>
          <w:szCs w:val="22"/>
        </w:rPr>
        <w:t xml:space="preserve"> is a Health Specialty Management company comprised of Windsor Health Plan &amp; Sterling Insurance</w:t>
      </w:r>
      <w:r>
        <w:rPr>
          <w:rFonts w:ascii="Calibri" w:hAnsi="Calibri" w:cs="Arial"/>
          <w:sz w:val="22"/>
          <w:szCs w:val="22"/>
        </w:rPr>
        <w:t>. The project is to move the existing Trizetto (Enrollment) &amp; Dell Xcelys (Claims &amp; Premium Billing) systems in to IKA systems in order to be complaint with ICD-10 for 2014 year.</w:t>
      </w:r>
    </w:p>
    <w:p w:rsidR="00B812E9" w:rsidRDefault="00B812E9" w:rsidP="00B812E9">
      <w:pPr>
        <w:jc w:val="both"/>
        <w:rPr>
          <w:rFonts w:ascii="Calibri" w:hAnsi="Calibri" w:cs="Arial"/>
          <w:sz w:val="22"/>
          <w:szCs w:val="22"/>
        </w:rPr>
      </w:pPr>
    </w:p>
    <w:p w:rsidR="00B812E9" w:rsidRPr="00CA3782" w:rsidRDefault="00B812E9" w:rsidP="00B812E9">
      <w:pPr>
        <w:jc w:val="both"/>
        <w:rPr>
          <w:rFonts w:ascii="Calibri" w:hAnsi="Calibri" w:cs="Arial"/>
          <w:b/>
          <w:sz w:val="22"/>
          <w:szCs w:val="22"/>
        </w:rPr>
      </w:pPr>
      <w:r w:rsidRPr="00CA3782">
        <w:rPr>
          <w:rFonts w:ascii="Calibri" w:hAnsi="Calibri" w:cs="Arial"/>
          <w:b/>
          <w:sz w:val="22"/>
          <w:szCs w:val="22"/>
        </w:rPr>
        <w:t>Responsibilities:</w:t>
      </w:r>
    </w:p>
    <w:p w:rsidR="00B812E9" w:rsidRDefault="00B812E9" w:rsidP="00B812E9">
      <w:pPr>
        <w:numPr>
          <w:ilvl w:val="0"/>
          <w:numId w:val="4"/>
        </w:numPr>
        <w:jc w:val="both"/>
        <w:rPr>
          <w:rFonts w:ascii="Calibri" w:hAnsi="Calibri" w:cs="Arial"/>
          <w:sz w:val="22"/>
          <w:szCs w:val="22"/>
        </w:rPr>
      </w:pPr>
      <w:r>
        <w:rPr>
          <w:rFonts w:ascii="Calibri" w:hAnsi="Calibri" w:cs="Arial"/>
          <w:sz w:val="22"/>
          <w:szCs w:val="22"/>
        </w:rPr>
        <w:t>Conducted initial work shop sessions with DELL and IKA systems in order to facilitate discussions and drafted a road map covering all the key areas of conversion</w:t>
      </w:r>
    </w:p>
    <w:p w:rsidR="00B812E9" w:rsidRDefault="00B812E9" w:rsidP="00B812E9">
      <w:pPr>
        <w:numPr>
          <w:ilvl w:val="0"/>
          <w:numId w:val="4"/>
        </w:numPr>
        <w:jc w:val="both"/>
        <w:rPr>
          <w:rFonts w:ascii="Calibri" w:hAnsi="Calibri" w:cs="Arial"/>
          <w:sz w:val="22"/>
          <w:szCs w:val="22"/>
        </w:rPr>
      </w:pPr>
      <w:r>
        <w:rPr>
          <w:rFonts w:ascii="Calibri" w:hAnsi="Calibri" w:cs="Arial"/>
          <w:sz w:val="22"/>
          <w:szCs w:val="22"/>
        </w:rPr>
        <w:t>Created current business process diagrams for Enrollment &amp; Claims system covering end to end processes involved in each system</w:t>
      </w:r>
    </w:p>
    <w:p w:rsidR="00B812E9" w:rsidRDefault="00B812E9" w:rsidP="00B812E9">
      <w:pPr>
        <w:numPr>
          <w:ilvl w:val="0"/>
          <w:numId w:val="4"/>
        </w:numPr>
        <w:jc w:val="both"/>
        <w:rPr>
          <w:rFonts w:ascii="Calibri" w:hAnsi="Calibri" w:cs="Arial"/>
          <w:sz w:val="22"/>
          <w:szCs w:val="22"/>
        </w:rPr>
      </w:pPr>
      <w:r>
        <w:rPr>
          <w:rFonts w:ascii="Calibri" w:hAnsi="Calibri" w:cs="Arial"/>
          <w:sz w:val="22"/>
          <w:szCs w:val="22"/>
        </w:rPr>
        <w:t>Performed Gap Analysis by creating future state diagrams and documented all the pain points involved in various processes, software, procedures, system handling abilities and some other manual processes involved in the current system</w:t>
      </w:r>
    </w:p>
    <w:p w:rsidR="00B812E9" w:rsidRDefault="00F40D4D" w:rsidP="00B812E9">
      <w:pPr>
        <w:numPr>
          <w:ilvl w:val="0"/>
          <w:numId w:val="4"/>
        </w:numPr>
        <w:jc w:val="both"/>
        <w:rPr>
          <w:rFonts w:ascii="Calibri" w:hAnsi="Calibri" w:cs="Arial"/>
          <w:b/>
          <w:sz w:val="22"/>
          <w:szCs w:val="22"/>
        </w:rPr>
      </w:pPr>
      <w:r>
        <w:rPr>
          <w:rFonts w:ascii="Calibri" w:hAnsi="Calibri" w:cs="Arial"/>
          <w:b/>
          <w:sz w:val="22"/>
          <w:szCs w:val="22"/>
        </w:rPr>
        <w:t>Worked with Product Owners</w:t>
      </w:r>
      <w:r w:rsidR="00B812E9" w:rsidRPr="00946306">
        <w:rPr>
          <w:rFonts w:ascii="Calibri" w:hAnsi="Calibri" w:cs="Arial"/>
          <w:b/>
          <w:sz w:val="22"/>
          <w:szCs w:val="22"/>
        </w:rPr>
        <w:t xml:space="preserve"> in designing a project plan document and listing out all the activities phase by phase and breaking them in to sprints using Agile Methodology</w:t>
      </w:r>
    </w:p>
    <w:p w:rsidR="00B812E9" w:rsidRPr="00F40D4D" w:rsidRDefault="00B812E9" w:rsidP="00F40D4D">
      <w:pPr>
        <w:numPr>
          <w:ilvl w:val="0"/>
          <w:numId w:val="4"/>
        </w:numPr>
        <w:jc w:val="both"/>
        <w:rPr>
          <w:rFonts w:ascii="Calibri" w:hAnsi="Calibri" w:cs="Arial"/>
          <w:b/>
          <w:sz w:val="22"/>
          <w:szCs w:val="22"/>
        </w:rPr>
      </w:pPr>
      <w:r w:rsidRPr="00F40D4D">
        <w:rPr>
          <w:rFonts w:ascii="Calibri" w:hAnsi="Calibri" w:cs="Arial"/>
          <w:sz w:val="22"/>
          <w:szCs w:val="22"/>
        </w:rPr>
        <w:t xml:space="preserve">Worked with Business units and </w:t>
      </w:r>
      <w:r w:rsidR="00F40D4D">
        <w:rPr>
          <w:rFonts w:ascii="Calibri" w:hAnsi="Calibri" w:cs="Arial"/>
          <w:sz w:val="22"/>
          <w:szCs w:val="22"/>
        </w:rPr>
        <w:t xml:space="preserve">Various Application Managers, </w:t>
      </w:r>
      <w:r w:rsidRPr="00F40D4D">
        <w:rPr>
          <w:rFonts w:ascii="Calibri" w:hAnsi="Calibri" w:cs="Arial"/>
          <w:sz w:val="22"/>
          <w:szCs w:val="22"/>
        </w:rPr>
        <w:t>SME’s in order to capture the exact requirements and created BRD’s for Enrollment, Claims &amp; Premium Billing departments</w:t>
      </w:r>
    </w:p>
    <w:p w:rsidR="00B812E9" w:rsidRDefault="00B812E9" w:rsidP="00B812E9">
      <w:pPr>
        <w:numPr>
          <w:ilvl w:val="0"/>
          <w:numId w:val="4"/>
        </w:numPr>
        <w:jc w:val="both"/>
        <w:rPr>
          <w:rFonts w:ascii="Calibri" w:hAnsi="Calibri" w:cs="Arial"/>
          <w:sz w:val="22"/>
          <w:szCs w:val="22"/>
        </w:rPr>
      </w:pPr>
      <w:r>
        <w:rPr>
          <w:rFonts w:ascii="Calibri" w:hAnsi="Calibri" w:cs="Arial"/>
          <w:sz w:val="22"/>
          <w:szCs w:val="22"/>
        </w:rPr>
        <w:t>Created a Standard SOP document and conducted review sessions with Internal Business units and discussed the same with IKA systems</w:t>
      </w:r>
    </w:p>
    <w:p w:rsidR="00B812E9" w:rsidRPr="00CB2A75" w:rsidRDefault="00B812E9" w:rsidP="00B812E9">
      <w:pPr>
        <w:numPr>
          <w:ilvl w:val="0"/>
          <w:numId w:val="4"/>
        </w:numPr>
        <w:jc w:val="both"/>
        <w:rPr>
          <w:rFonts w:ascii="Calibri" w:hAnsi="Calibri" w:cs="Arial"/>
          <w:b/>
          <w:sz w:val="22"/>
          <w:szCs w:val="22"/>
        </w:rPr>
      </w:pPr>
      <w:r w:rsidRPr="00CB2A75">
        <w:rPr>
          <w:rFonts w:ascii="Calibri" w:hAnsi="Calibri" w:cs="Arial"/>
          <w:b/>
          <w:sz w:val="22"/>
          <w:szCs w:val="22"/>
        </w:rPr>
        <w:t>Worked with various departments(Enrollment, Claims, Billing, Customer Service) on complex system issues and developed a mitigation plan to resolve them in a timely manner</w:t>
      </w:r>
    </w:p>
    <w:p w:rsidR="00B812E9" w:rsidRPr="00CB2A75" w:rsidRDefault="00B812E9" w:rsidP="00B812E9">
      <w:pPr>
        <w:numPr>
          <w:ilvl w:val="0"/>
          <w:numId w:val="4"/>
        </w:numPr>
        <w:jc w:val="both"/>
        <w:rPr>
          <w:rFonts w:ascii="Calibri" w:hAnsi="Calibri" w:cs="Arial"/>
          <w:sz w:val="22"/>
          <w:szCs w:val="22"/>
        </w:rPr>
      </w:pPr>
      <w:r w:rsidRPr="00CB2A75">
        <w:rPr>
          <w:rFonts w:ascii="Calibri" w:hAnsi="Calibri" w:cs="Arial"/>
          <w:sz w:val="22"/>
          <w:szCs w:val="22"/>
        </w:rPr>
        <w:lastRenderedPageBreak/>
        <w:t>Conducted ICD-9 to ICD-10 mapping sessions and documented the ICD-9 utilizing components within various internal systems and external systems thereby identifying the processes that need to be converted</w:t>
      </w:r>
    </w:p>
    <w:p w:rsidR="00B812E9" w:rsidRPr="00946306" w:rsidRDefault="00B812E9" w:rsidP="00B812E9">
      <w:pPr>
        <w:numPr>
          <w:ilvl w:val="0"/>
          <w:numId w:val="4"/>
        </w:numPr>
        <w:jc w:val="both"/>
        <w:rPr>
          <w:rFonts w:ascii="Calibri" w:hAnsi="Calibri" w:cs="Arial"/>
          <w:b/>
          <w:sz w:val="22"/>
          <w:szCs w:val="22"/>
        </w:rPr>
      </w:pPr>
      <w:r w:rsidRPr="00946306">
        <w:rPr>
          <w:rFonts w:ascii="Calibri" w:hAnsi="Calibri" w:cs="Arial"/>
          <w:b/>
          <w:sz w:val="22"/>
          <w:szCs w:val="22"/>
        </w:rPr>
        <w:t>Worked on the databases to understand the source &amp; target systems, volume of data, staging areas, transfer methods, reports and listed all of them in a spread sheet as part of conversion activities</w:t>
      </w:r>
    </w:p>
    <w:p w:rsidR="00B812E9" w:rsidRPr="0010205D" w:rsidRDefault="0010205D" w:rsidP="00B812E9">
      <w:pPr>
        <w:numPr>
          <w:ilvl w:val="0"/>
          <w:numId w:val="4"/>
        </w:numPr>
        <w:jc w:val="both"/>
        <w:rPr>
          <w:rFonts w:ascii="Calibri" w:hAnsi="Calibri" w:cs="Arial"/>
          <w:b/>
          <w:sz w:val="22"/>
          <w:szCs w:val="22"/>
        </w:rPr>
      </w:pPr>
      <w:r>
        <w:rPr>
          <w:rFonts w:ascii="Calibri" w:hAnsi="Calibri" w:cs="Arial"/>
          <w:b/>
          <w:sz w:val="22"/>
          <w:szCs w:val="22"/>
        </w:rPr>
        <w:t>Worked on multiple challenges</w:t>
      </w:r>
      <w:r w:rsidRPr="0010205D">
        <w:rPr>
          <w:rFonts w:ascii="Calibri" w:hAnsi="Calibri" w:cs="Arial"/>
          <w:b/>
          <w:sz w:val="22"/>
          <w:szCs w:val="22"/>
        </w:rPr>
        <w:t xml:space="preserve"> in data migration and used MDM to create data models, data </w:t>
      </w:r>
      <w:r w:rsidR="000A2030" w:rsidRPr="0010205D">
        <w:rPr>
          <w:rFonts w:ascii="Calibri" w:hAnsi="Calibri" w:cs="Arial"/>
          <w:b/>
          <w:sz w:val="22"/>
          <w:szCs w:val="22"/>
        </w:rPr>
        <w:t>schema’s</w:t>
      </w:r>
      <w:r w:rsidRPr="0010205D">
        <w:rPr>
          <w:rFonts w:ascii="Calibri" w:hAnsi="Calibri" w:cs="Arial"/>
          <w:b/>
          <w:sz w:val="22"/>
          <w:szCs w:val="22"/>
        </w:rPr>
        <w:t xml:space="preserve"> and mapping documents</w:t>
      </w:r>
    </w:p>
    <w:p w:rsidR="0076040C" w:rsidRPr="00AE65A1" w:rsidRDefault="0076040C" w:rsidP="00B812E9">
      <w:pPr>
        <w:numPr>
          <w:ilvl w:val="0"/>
          <w:numId w:val="4"/>
        </w:numPr>
        <w:jc w:val="both"/>
        <w:rPr>
          <w:rFonts w:ascii="Calibri" w:hAnsi="Calibri" w:cs="Arial"/>
          <w:b/>
          <w:sz w:val="22"/>
          <w:szCs w:val="22"/>
        </w:rPr>
      </w:pPr>
      <w:r w:rsidRPr="00AE65A1">
        <w:rPr>
          <w:rFonts w:ascii="Calibri" w:hAnsi="Calibri" w:cs="Arial"/>
          <w:b/>
          <w:sz w:val="22"/>
          <w:szCs w:val="22"/>
        </w:rPr>
        <w:t xml:space="preserve">Strong working knowledge with </w:t>
      </w:r>
      <w:r w:rsidR="00AE65A1" w:rsidRPr="00AE65A1">
        <w:rPr>
          <w:rFonts w:ascii="Calibri" w:hAnsi="Calibri" w:cs="Arial"/>
          <w:b/>
          <w:sz w:val="22"/>
          <w:szCs w:val="22"/>
        </w:rPr>
        <w:t>on Annual Election Period and lead role in planning, resourcing, Issue management, system upgr</w:t>
      </w:r>
      <w:r w:rsidR="00AE65A1">
        <w:rPr>
          <w:rFonts w:ascii="Calibri" w:hAnsi="Calibri" w:cs="Arial"/>
          <w:b/>
          <w:sz w:val="22"/>
          <w:szCs w:val="22"/>
        </w:rPr>
        <w:t>ades and overall coordination ac</w:t>
      </w:r>
      <w:r w:rsidR="00AE65A1" w:rsidRPr="00AE65A1">
        <w:rPr>
          <w:rFonts w:ascii="Calibri" w:hAnsi="Calibri" w:cs="Arial"/>
          <w:b/>
          <w:sz w:val="22"/>
          <w:szCs w:val="22"/>
        </w:rPr>
        <w:t>tivities</w:t>
      </w:r>
    </w:p>
    <w:p w:rsidR="00B812E9" w:rsidRPr="000471C8" w:rsidRDefault="00B812E9" w:rsidP="00B812E9">
      <w:pPr>
        <w:numPr>
          <w:ilvl w:val="0"/>
          <w:numId w:val="4"/>
        </w:numPr>
        <w:jc w:val="both"/>
        <w:rPr>
          <w:rFonts w:ascii="Calibri" w:hAnsi="Calibri" w:cs="Arial"/>
          <w:sz w:val="22"/>
          <w:szCs w:val="22"/>
        </w:rPr>
      </w:pPr>
      <w:r w:rsidRPr="000471C8">
        <w:rPr>
          <w:rFonts w:ascii="Calibri" w:hAnsi="Calibri" w:cs="Arial"/>
          <w:sz w:val="22"/>
          <w:szCs w:val="22"/>
        </w:rPr>
        <w:t>Coordinated with multiple vendors like NaviHealth, Matrix, Caremark, Guardian, ESI, Altegra, etc. on the transition and captured their concerns and responses on various pain points</w:t>
      </w:r>
    </w:p>
    <w:p w:rsidR="00B812E9" w:rsidRPr="000471C8" w:rsidRDefault="00B812E9" w:rsidP="00B812E9">
      <w:pPr>
        <w:numPr>
          <w:ilvl w:val="0"/>
          <w:numId w:val="4"/>
        </w:numPr>
        <w:jc w:val="both"/>
        <w:rPr>
          <w:rFonts w:ascii="Calibri" w:hAnsi="Calibri" w:cs="Arial"/>
          <w:sz w:val="22"/>
          <w:szCs w:val="22"/>
        </w:rPr>
      </w:pPr>
      <w:r w:rsidRPr="000471C8">
        <w:rPr>
          <w:rFonts w:ascii="Calibri" w:hAnsi="Calibri" w:cs="Arial"/>
          <w:sz w:val="22"/>
          <w:szCs w:val="22"/>
        </w:rPr>
        <w:t>Very strong working knowledge on various forms of data like Eligibility, Provider, Claims, Premium Billing, Encounter data and other transactional data</w:t>
      </w:r>
    </w:p>
    <w:p w:rsidR="00B812E9" w:rsidRDefault="00B812E9" w:rsidP="00B812E9">
      <w:pPr>
        <w:numPr>
          <w:ilvl w:val="0"/>
          <w:numId w:val="4"/>
        </w:numPr>
        <w:jc w:val="both"/>
        <w:rPr>
          <w:rFonts w:ascii="Calibri" w:hAnsi="Calibri" w:cs="Arial"/>
          <w:sz w:val="22"/>
          <w:szCs w:val="22"/>
        </w:rPr>
      </w:pPr>
      <w:r>
        <w:rPr>
          <w:rFonts w:ascii="Calibri" w:hAnsi="Calibri" w:cs="Arial"/>
          <w:sz w:val="22"/>
          <w:szCs w:val="22"/>
        </w:rPr>
        <w:t>Conducted number of IT working sessions in order to capture the work estimates around each department like Enrollment, Customer service, Reporting, Claims system, Financial SAP system and prepared details project schedule</w:t>
      </w:r>
    </w:p>
    <w:p w:rsidR="00B812E9" w:rsidRDefault="00B812E9" w:rsidP="00B812E9">
      <w:pPr>
        <w:jc w:val="both"/>
        <w:rPr>
          <w:rStyle w:val="apple-style-span"/>
          <w:rFonts w:ascii="Calibri" w:hAnsi="Calibri" w:cs="Arial"/>
          <w:b/>
          <w:bCs/>
          <w:color w:val="000000"/>
          <w:sz w:val="22"/>
          <w:szCs w:val="22"/>
        </w:rPr>
      </w:pPr>
    </w:p>
    <w:p w:rsidR="00B812E9" w:rsidRDefault="00B812E9" w:rsidP="00B812E9">
      <w:pPr>
        <w:jc w:val="both"/>
        <w:rPr>
          <w:rStyle w:val="apple-style-span"/>
          <w:rFonts w:ascii="Calibri" w:hAnsi="Calibri" w:cs="Arial"/>
          <w:bCs/>
          <w:color w:val="000000"/>
          <w:sz w:val="22"/>
          <w:szCs w:val="22"/>
        </w:rPr>
      </w:pPr>
      <w:r>
        <w:rPr>
          <w:rStyle w:val="apple-style-span"/>
          <w:rFonts w:ascii="Calibri" w:hAnsi="Calibri" w:cs="Arial"/>
          <w:b/>
          <w:bCs/>
          <w:color w:val="000000"/>
          <w:sz w:val="22"/>
          <w:szCs w:val="22"/>
        </w:rPr>
        <w:t xml:space="preserve">Environment: </w:t>
      </w:r>
      <w:r w:rsidRPr="000471C8">
        <w:rPr>
          <w:rStyle w:val="apple-style-span"/>
          <w:rFonts w:ascii="Calibri" w:hAnsi="Calibri" w:cs="Arial"/>
          <w:bCs/>
          <w:color w:val="000000"/>
          <w:sz w:val="22"/>
          <w:szCs w:val="22"/>
        </w:rPr>
        <w:t xml:space="preserve">Trizetto(EAM), DELL Xcelys, Oracle Data warehouse, Serena, Adonis, </w:t>
      </w:r>
      <w:r w:rsidR="004C6A4A" w:rsidRPr="000471C8">
        <w:rPr>
          <w:rStyle w:val="apple-style-span"/>
          <w:rFonts w:ascii="Calibri" w:hAnsi="Calibri" w:cs="Arial"/>
          <w:bCs/>
          <w:color w:val="000000"/>
          <w:sz w:val="22"/>
          <w:szCs w:val="22"/>
        </w:rPr>
        <w:t xml:space="preserve">SSRS, </w:t>
      </w:r>
      <w:r w:rsidR="0010205D" w:rsidRPr="0010205D">
        <w:rPr>
          <w:rStyle w:val="apple-style-span"/>
          <w:rFonts w:ascii="Calibri" w:hAnsi="Calibri" w:cs="Arial"/>
          <w:b/>
          <w:bCs/>
          <w:color w:val="000000"/>
          <w:sz w:val="22"/>
          <w:szCs w:val="22"/>
        </w:rPr>
        <w:t>MDM</w:t>
      </w:r>
      <w:r w:rsidR="0010205D">
        <w:rPr>
          <w:rStyle w:val="apple-style-span"/>
          <w:rFonts w:ascii="Calibri" w:hAnsi="Calibri" w:cs="Arial"/>
          <w:bCs/>
          <w:color w:val="000000"/>
          <w:sz w:val="22"/>
          <w:szCs w:val="22"/>
        </w:rPr>
        <w:t xml:space="preserve">, </w:t>
      </w:r>
      <w:r w:rsidRPr="000471C8">
        <w:rPr>
          <w:rStyle w:val="apple-style-span"/>
          <w:rFonts w:ascii="Calibri" w:hAnsi="Calibri" w:cs="Arial"/>
          <w:bCs/>
          <w:color w:val="000000"/>
          <w:sz w:val="22"/>
          <w:szCs w:val="22"/>
        </w:rPr>
        <w:t>MS Project, MS Access, MS Visio, Share Point</w:t>
      </w:r>
    </w:p>
    <w:p w:rsidR="00B812E9" w:rsidRDefault="00B812E9">
      <w:pPr>
        <w:jc w:val="both"/>
        <w:rPr>
          <w:rFonts w:ascii="Calibri" w:hAnsi="Calibri" w:cs="Arial"/>
          <w:b/>
          <w:sz w:val="22"/>
          <w:szCs w:val="22"/>
        </w:rPr>
      </w:pPr>
    </w:p>
    <w:p w:rsidR="00D61E8A" w:rsidRDefault="00D61E8A">
      <w:pPr>
        <w:jc w:val="both"/>
        <w:rPr>
          <w:rFonts w:ascii="Calibri" w:hAnsi="Calibri" w:cs="Arial"/>
          <w:b/>
          <w:sz w:val="22"/>
          <w:szCs w:val="22"/>
        </w:rPr>
      </w:pPr>
      <w:r>
        <w:rPr>
          <w:rFonts w:ascii="Calibri" w:hAnsi="Calibri" w:cs="Arial"/>
          <w:b/>
          <w:sz w:val="22"/>
          <w:szCs w:val="22"/>
        </w:rPr>
        <w:t xml:space="preserve">Client: Health Spring, Nashville, TN                                                                       </w:t>
      </w:r>
      <w:r w:rsidR="00483A90">
        <w:rPr>
          <w:rFonts w:ascii="Calibri" w:hAnsi="Calibri" w:cs="Arial"/>
          <w:b/>
          <w:sz w:val="22"/>
          <w:szCs w:val="22"/>
        </w:rPr>
        <w:t xml:space="preserve">                            Nov</w:t>
      </w:r>
      <w:r>
        <w:rPr>
          <w:rFonts w:ascii="Calibri" w:hAnsi="Calibri" w:cs="Arial"/>
          <w:b/>
          <w:sz w:val="22"/>
          <w:szCs w:val="22"/>
        </w:rPr>
        <w:t xml:space="preserve"> 201</w:t>
      </w:r>
      <w:r w:rsidR="00112043">
        <w:rPr>
          <w:rFonts w:ascii="Calibri" w:hAnsi="Calibri" w:cs="Arial"/>
          <w:b/>
          <w:sz w:val="22"/>
          <w:szCs w:val="22"/>
        </w:rPr>
        <w:t>1 – Mar 2013</w:t>
      </w:r>
    </w:p>
    <w:p w:rsidR="00D61E8A" w:rsidRDefault="00D61E8A">
      <w:pPr>
        <w:jc w:val="both"/>
        <w:rPr>
          <w:rFonts w:ascii="Calibri" w:hAnsi="Calibri" w:cs="Arial"/>
          <w:b/>
          <w:sz w:val="22"/>
          <w:szCs w:val="22"/>
        </w:rPr>
      </w:pPr>
      <w:r>
        <w:rPr>
          <w:rFonts w:ascii="Calibri" w:hAnsi="Calibri" w:cs="Arial"/>
          <w:b/>
          <w:sz w:val="22"/>
          <w:szCs w:val="22"/>
        </w:rPr>
        <w:t>Role:    Business / Data Analyst</w:t>
      </w:r>
    </w:p>
    <w:p w:rsidR="00D61E8A" w:rsidRDefault="00D61E8A">
      <w:pPr>
        <w:jc w:val="both"/>
        <w:rPr>
          <w:rFonts w:ascii="Calibri" w:hAnsi="Calibri" w:cs="Arial"/>
          <w:b/>
          <w:sz w:val="22"/>
          <w:szCs w:val="22"/>
        </w:rPr>
      </w:pPr>
    </w:p>
    <w:p w:rsidR="00D61E8A" w:rsidRDefault="00D61E8A">
      <w:pPr>
        <w:jc w:val="both"/>
        <w:rPr>
          <w:rFonts w:ascii="Calibri" w:hAnsi="Calibri" w:cs="Arial"/>
          <w:b/>
          <w:sz w:val="22"/>
          <w:szCs w:val="22"/>
        </w:rPr>
      </w:pPr>
      <w:r>
        <w:rPr>
          <w:rFonts w:ascii="Calibri" w:hAnsi="Calibri" w:cs="Arial"/>
          <w:b/>
          <w:sz w:val="22"/>
          <w:szCs w:val="22"/>
        </w:rPr>
        <w:t>Brief Description:</w:t>
      </w:r>
    </w:p>
    <w:p w:rsidR="00D61E8A" w:rsidRDefault="00D61E8A">
      <w:pPr>
        <w:jc w:val="both"/>
        <w:rPr>
          <w:rStyle w:val="apple-style-span"/>
          <w:rFonts w:ascii="Calibri" w:hAnsi="Calibri" w:cs="Arial"/>
          <w:bCs/>
          <w:color w:val="000000"/>
          <w:sz w:val="22"/>
          <w:szCs w:val="22"/>
          <w:shd w:val="clear" w:color="auto" w:fill="FFFFFF"/>
        </w:rPr>
      </w:pPr>
      <w:r>
        <w:rPr>
          <w:rStyle w:val="apple-style-span"/>
          <w:rFonts w:ascii="Calibri" w:hAnsi="Calibri" w:cs="Arial"/>
          <w:bCs/>
          <w:color w:val="000000"/>
          <w:sz w:val="22"/>
          <w:szCs w:val="22"/>
          <w:shd w:val="clear" w:color="auto" w:fill="FFFFFF"/>
        </w:rPr>
        <w:t xml:space="preserve">Health Spring is now </w:t>
      </w:r>
      <w:r w:rsidRPr="000471C8">
        <w:rPr>
          <w:rStyle w:val="apple-style-span"/>
          <w:rFonts w:ascii="Calibri" w:hAnsi="Calibri" w:cs="Arial"/>
          <w:bCs/>
          <w:color w:val="000000"/>
          <w:sz w:val="22"/>
          <w:szCs w:val="22"/>
          <w:shd w:val="clear" w:color="auto" w:fill="FFFFFF"/>
        </w:rPr>
        <w:t>CIGNA</w:t>
      </w:r>
      <w:r>
        <w:rPr>
          <w:rStyle w:val="apple-style-span"/>
          <w:rFonts w:ascii="Calibri" w:hAnsi="Calibri" w:cs="Arial"/>
          <w:bCs/>
          <w:color w:val="000000"/>
          <w:sz w:val="22"/>
          <w:szCs w:val="22"/>
          <w:shd w:val="clear" w:color="auto" w:fill="FFFFFF"/>
        </w:rPr>
        <w:t>Company which is one of the Country’s Largest and fastest growing coordinated care plans whose primary focus is Medicare Advantage Plans. My role is to initiate and handle pro</w:t>
      </w:r>
      <w:r w:rsidR="009C0040">
        <w:rPr>
          <w:rStyle w:val="apple-style-span"/>
          <w:rFonts w:ascii="Calibri" w:hAnsi="Calibri" w:cs="Arial"/>
          <w:bCs/>
          <w:color w:val="000000"/>
          <w:sz w:val="22"/>
          <w:szCs w:val="22"/>
          <w:shd w:val="clear" w:color="auto" w:fill="FFFFFF"/>
        </w:rPr>
        <w:t xml:space="preserve">jects and processes </w:t>
      </w:r>
      <w:r w:rsidR="0066059E">
        <w:rPr>
          <w:rStyle w:val="apple-style-span"/>
          <w:rFonts w:ascii="Calibri" w:hAnsi="Calibri" w:cs="Arial"/>
          <w:bCs/>
          <w:color w:val="000000"/>
          <w:sz w:val="22"/>
          <w:szCs w:val="22"/>
          <w:shd w:val="clear" w:color="auto" w:fill="FFFFFF"/>
        </w:rPr>
        <w:t xml:space="preserve">as a Business analyst lead </w:t>
      </w:r>
      <w:r w:rsidR="009C0040">
        <w:rPr>
          <w:rStyle w:val="apple-style-span"/>
          <w:rFonts w:ascii="Calibri" w:hAnsi="Calibri" w:cs="Arial"/>
          <w:bCs/>
          <w:color w:val="000000"/>
          <w:sz w:val="22"/>
          <w:szCs w:val="22"/>
          <w:shd w:val="clear" w:color="auto" w:fill="FFFFFF"/>
        </w:rPr>
        <w:t>and provide D</w:t>
      </w:r>
      <w:r>
        <w:rPr>
          <w:rStyle w:val="apple-style-span"/>
          <w:rFonts w:ascii="Calibri" w:hAnsi="Calibri" w:cs="Arial"/>
          <w:bCs/>
          <w:color w:val="000000"/>
          <w:sz w:val="22"/>
          <w:szCs w:val="22"/>
          <w:shd w:val="clear" w:color="auto" w:fill="FFFFFF"/>
        </w:rPr>
        <w:t>ata an</w:t>
      </w:r>
      <w:r w:rsidR="009C0040">
        <w:rPr>
          <w:rStyle w:val="apple-style-span"/>
          <w:rFonts w:ascii="Calibri" w:hAnsi="Calibri" w:cs="Arial"/>
          <w:bCs/>
          <w:color w:val="000000"/>
          <w:sz w:val="22"/>
          <w:szCs w:val="22"/>
          <w:shd w:val="clear" w:color="auto" w:fill="FFFFFF"/>
        </w:rPr>
        <w:t>alytics involving reports, metrics, trends and other work areas as such.</w:t>
      </w:r>
    </w:p>
    <w:p w:rsidR="00D61E8A" w:rsidRDefault="00D61E8A">
      <w:pPr>
        <w:jc w:val="both"/>
        <w:rPr>
          <w:rFonts w:ascii="Calibri" w:hAnsi="Calibri" w:cs="Arial"/>
          <w:b/>
          <w:sz w:val="22"/>
          <w:szCs w:val="22"/>
        </w:rPr>
      </w:pPr>
    </w:p>
    <w:p w:rsidR="00D61E8A" w:rsidRDefault="00D61E8A">
      <w:pPr>
        <w:jc w:val="both"/>
        <w:rPr>
          <w:rFonts w:ascii="Calibri" w:hAnsi="Calibri" w:cs="Arial"/>
          <w:b/>
          <w:sz w:val="22"/>
          <w:szCs w:val="22"/>
        </w:rPr>
      </w:pPr>
      <w:r>
        <w:rPr>
          <w:rFonts w:ascii="Calibri" w:hAnsi="Calibri" w:cs="Arial"/>
          <w:b/>
          <w:sz w:val="22"/>
          <w:szCs w:val="22"/>
        </w:rPr>
        <w:t>Responsibilities:</w:t>
      </w:r>
    </w:p>
    <w:p w:rsidR="00D61E8A" w:rsidRDefault="00D61E8A">
      <w:pPr>
        <w:numPr>
          <w:ilvl w:val="0"/>
          <w:numId w:val="4"/>
        </w:numPr>
        <w:jc w:val="both"/>
        <w:rPr>
          <w:rFonts w:ascii="Calibri" w:hAnsi="Calibri" w:cs="Arial"/>
          <w:sz w:val="22"/>
          <w:szCs w:val="22"/>
        </w:rPr>
      </w:pPr>
      <w:r>
        <w:rPr>
          <w:rFonts w:ascii="Calibri" w:hAnsi="Calibri" w:cs="Arial"/>
          <w:sz w:val="22"/>
          <w:szCs w:val="22"/>
        </w:rPr>
        <w:t xml:space="preserve">Conducted JAD Sessions with the Business, IT and SME’s and documented the requirements for various projects </w:t>
      </w:r>
    </w:p>
    <w:p w:rsidR="00D61E8A" w:rsidRPr="000471C8" w:rsidRDefault="00D61E8A">
      <w:pPr>
        <w:numPr>
          <w:ilvl w:val="0"/>
          <w:numId w:val="4"/>
        </w:numPr>
        <w:jc w:val="both"/>
        <w:rPr>
          <w:rFonts w:ascii="Calibri" w:hAnsi="Calibri" w:cs="Arial"/>
          <w:b/>
          <w:sz w:val="22"/>
          <w:szCs w:val="22"/>
        </w:rPr>
      </w:pPr>
      <w:r w:rsidRPr="000471C8">
        <w:rPr>
          <w:rFonts w:ascii="Calibri" w:hAnsi="Calibri" w:cs="Arial"/>
          <w:b/>
          <w:sz w:val="22"/>
          <w:szCs w:val="22"/>
        </w:rPr>
        <w:t>Created and Presented Agenda’s, BRD’s, Functional Specification</w:t>
      </w:r>
      <w:r w:rsidR="00F94F1E" w:rsidRPr="000471C8">
        <w:rPr>
          <w:rFonts w:ascii="Calibri" w:hAnsi="Calibri" w:cs="Arial"/>
          <w:b/>
          <w:sz w:val="22"/>
          <w:szCs w:val="22"/>
        </w:rPr>
        <w:t>s, Project task lists and plans</w:t>
      </w:r>
    </w:p>
    <w:p w:rsidR="00D61E8A" w:rsidRPr="000471C8" w:rsidRDefault="00D61E8A">
      <w:pPr>
        <w:numPr>
          <w:ilvl w:val="0"/>
          <w:numId w:val="4"/>
        </w:numPr>
        <w:jc w:val="both"/>
        <w:rPr>
          <w:rFonts w:ascii="Calibri" w:hAnsi="Calibri" w:cs="Arial"/>
          <w:b/>
          <w:sz w:val="22"/>
          <w:szCs w:val="22"/>
        </w:rPr>
      </w:pPr>
      <w:r w:rsidRPr="000471C8">
        <w:rPr>
          <w:rFonts w:ascii="Calibri" w:hAnsi="Calibri" w:cs="Arial"/>
          <w:b/>
          <w:sz w:val="22"/>
          <w:szCs w:val="22"/>
        </w:rPr>
        <w:t>Regularly conducted Knowledge transfer sessions with Analysts, Developers, QA’s and provided updates to  the Directors</w:t>
      </w:r>
    </w:p>
    <w:p w:rsidR="00D61E8A" w:rsidRDefault="00D61E8A">
      <w:pPr>
        <w:numPr>
          <w:ilvl w:val="0"/>
          <w:numId w:val="4"/>
        </w:numPr>
        <w:jc w:val="both"/>
        <w:rPr>
          <w:rFonts w:ascii="Calibri" w:hAnsi="Calibri" w:cs="Arial"/>
          <w:sz w:val="22"/>
          <w:szCs w:val="22"/>
        </w:rPr>
      </w:pPr>
      <w:r>
        <w:rPr>
          <w:rFonts w:ascii="Calibri" w:hAnsi="Calibri" w:cs="Arial"/>
          <w:sz w:val="22"/>
          <w:szCs w:val="22"/>
        </w:rPr>
        <w:t xml:space="preserve">Responsible for running Daily, Weekly, Monthly reports from both </w:t>
      </w:r>
      <w:r w:rsidRPr="000471C8">
        <w:rPr>
          <w:rFonts w:ascii="Calibri" w:hAnsi="Calibri" w:cs="Arial"/>
          <w:sz w:val="22"/>
          <w:szCs w:val="22"/>
        </w:rPr>
        <w:t>SQL Server and Oracle databases</w:t>
      </w:r>
    </w:p>
    <w:p w:rsidR="00D61E8A" w:rsidRPr="00913146" w:rsidRDefault="00D61E8A">
      <w:pPr>
        <w:numPr>
          <w:ilvl w:val="0"/>
          <w:numId w:val="4"/>
        </w:numPr>
        <w:jc w:val="both"/>
        <w:rPr>
          <w:rFonts w:ascii="Calibri" w:hAnsi="Calibri" w:cs="Arial"/>
          <w:sz w:val="22"/>
          <w:szCs w:val="22"/>
        </w:rPr>
      </w:pPr>
      <w:r>
        <w:rPr>
          <w:rFonts w:ascii="Calibri" w:hAnsi="Calibri" w:cs="Arial"/>
          <w:sz w:val="22"/>
          <w:szCs w:val="22"/>
        </w:rPr>
        <w:t xml:space="preserve">Primary contact for one of the Vendor regarding compliance and data related check points for one of the </w:t>
      </w:r>
      <w:r w:rsidRPr="00913146">
        <w:rPr>
          <w:rFonts w:ascii="Calibri" w:hAnsi="Calibri" w:cs="Arial"/>
          <w:sz w:val="22"/>
          <w:szCs w:val="22"/>
        </w:rPr>
        <w:t>process</w:t>
      </w:r>
    </w:p>
    <w:p w:rsidR="00CC431B" w:rsidRPr="00AE65A1" w:rsidRDefault="00CC431B" w:rsidP="00CC431B">
      <w:pPr>
        <w:numPr>
          <w:ilvl w:val="0"/>
          <w:numId w:val="4"/>
        </w:numPr>
        <w:jc w:val="both"/>
        <w:rPr>
          <w:rFonts w:ascii="Calibri" w:hAnsi="Calibri" w:cs="Arial"/>
          <w:b/>
          <w:sz w:val="22"/>
          <w:szCs w:val="22"/>
        </w:rPr>
      </w:pPr>
      <w:r w:rsidRPr="00AE65A1">
        <w:rPr>
          <w:rFonts w:ascii="Calibri" w:hAnsi="Calibri" w:cs="Arial"/>
          <w:b/>
          <w:sz w:val="22"/>
          <w:szCs w:val="22"/>
        </w:rPr>
        <w:t>Developed various automated and customized reports along with improved template formats for various data metrics as part reporting</w:t>
      </w:r>
    </w:p>
    <w:p w:rsidR="00913146" w:rsidRPr="00AE65A1" w:rsidRDefault="00913146" w:rsidP="00913146">
      <w:pPr>
        <w:numPr>
          <w:ilvl w:val="0"/>
          <w:numId w:val="4"/>
        </w:numPr>
        <w:jc w:val="both"/>
        <w:rPr>
          <w:rFonts w:ascii="Calibri" w:hAnsi="Calibri" w:cs="Arial"/>
          <w:b/>
          <w:sz w:val="22"/>
          <w:szCs w:val="22"/>
        </w:rPr>
      </w:pPr>
      <w:r w:rsidRPr="00AE65A1">
        <w:rPr>
          <w:rFonts w:ascii="Calibri" w:hAnsi="Calibri" w:cs="Arial"/>
          <w:b/>
          <w:sz w:val="22"/>
          <w:szCs w:val="22"/>
        </w:rPr>
        <w:t xml:space="preserve">Worked with the marketing team and analyzed marketing data using </w:t>
      </w:r>
      <w:r w:rsidR="00C02795" w:rsidRPr="00AE65A1">
        <w:rPr>
          <w:rFonts w:ascii="Calibri" w:hAnsi="Calibri" w:cs="Arial"/>
          <w:b/>
          <w:sz w:val="22"/>
          <w:szCs w:val="22"/>
        </w:rPr>
        <w:t>Access/Excel and SQL</w:t>
      </w:r>
      <w:r w:rsidR="000A2030">
        <w:rPr>
          <w:rFonts w:ascii="Calibri" w:hAnsi="Calibri" w:cs="Arial"/>
          <w:b/>
          <w:sz w:val="22"/>
          <w:szCs w:val="22"/>
        </w:rPr>
        <w:t xml:space="preserve"> /PLSQL</w:t>
      </w:r>
      <w:bookmarkStart w:id="0" w:name="_GoBack"/>
      <w:bookmarkEnd w:id="0"/>
      <w:r w:rsidRPr="00AE65A1">
        <w:rPr>
          <w:rFonts w:ascii="Calibri" w:hAnsi="Calibri" w:cs="Arial"/>
          <w:b/>
          <w:sz w:val="22"/>
          <w:szCs w:val="22"/>
        </w:rPr>
        <w:t xml:space="preserve"> tools to generate reports, tables, listings and graphs</w:t>
      </w:r>
    </w:p>
    <w:p w:rsidR="00AE65A1" w:rsidRPr="00AE65A1" w:rsidRDefault="00AE65A1" w:rsidP="00913146">
      <w:pPr>
        <w:numPr>
          <w:ilvl w:val="0"/>
          <w:numId w:val="4"/>
        </w:numPr>
        <w:jc w:val="both"/>
        <w:rPr>
          <w:rFonts w:ascii="Calibri" w:hAnsi="Calibri" w:cs="Arial"/>
          <w:b/>
          <w:sz w:val="22"/>
          <w:szCs w:val="22"/>
        </w:rPr>
      </w:pPr>
      <w:r w:rsidRPr="00AE65A1">
        <w:rPr>
          <w:rFonts w:ascii="Calibri" w:hAnsi="Calibri" w:cs="Arial"/>
          <w:b/>
          <w:sz w:val="22"/>
          <w:szCs w:val="22"/>
        </w:rPr>
        <w:t>Managed two AEP’s and responsible for taking lead, providing directions, AEP planning, maintenance and handled several deployments in order to improve system efficiency</w:t>
      </w:r>
    </w:p>
    <w:p w:rsidR="000B227F" w:rsidRPr="000471C8" w:rsidRDefault="000B227F">
      <w:pPr>
        <w:numPr>
          <w:ilvl w:val="0"/>
          <w:numId w:val="4"/>
        </w:numPr>
        <w:jc w:val="both"/>
        <w:rPr>
          <w:rFonts w:ascii="Calibri" w:hAnsi="Calibri" w:cs="Arial"/>
          <w:sz w:val="22"/>
          <w:szCs w:val="22"/>
        </w:rPr>
      </w:pPr>
      <w:r w:rsidRPr="000471C8">
        <w:rPr>
          <w:rFonts w:ascii="Calibri" w:hAnsi="Calibri" w:cs="Arial"/>
          <w:sz w:val="22"/>
          <w:szCs w:val="22"/>
        </w:rPr>
        <w:t xml:space="preserve">Strong Domain knowledge of </w:t>
      </w:r>
      <w:r w:rsidR="00C268B0" w:rsidRPr="000471C8">
        <w:rPr>
          <w:rFonts w:ascii="Calibri" w:hAnsi="Calibri" w:cs="Arial"/>
          <w:sz w:val="22"/>
          <w:szCs w:val="22"/>
        </w:rPr>
        <w:t>Data governance, Data quality to make sure compliance standards are properly incorporated</w:t>
      </w:r>
    </w:p>
    <w:p w:rsidR="00D61E8A" w:rsidRPr="0008509A" w:rsidRDefault="00D61E8A">
      <w:pPr>
        <w:numPr>
          <w:ilvl w:val="0"/>
          <w:numId w:val="4"/>
        </w:numPr>
        <w:jc w:val="both"/>
        <w:rPr>
          <w:rFonts w:ascii="Calibri" w:hAnsi="Calibri" w:cs="Arial"/>
          <w:b/>
          <w:sz w:val="22"/>
          <w:szCs w:val="22"/>
        </w:rPr>
      </w:pPr>
      <w:r w:rsidRPr="0008509A">
        <w:rPr>
          <w:rFonts w:ascii="Calibri" w:hAnsi="Calibri" w:cs="Arial"/>
          <w:b/>
          <w:sz w:val="22"/>
          <w:szCs w:val="22"/>
        </w:rPr>
        <w:t>Scrum Master for Two internal projects both involving automating various manual processes in AGILE mode in order to improve timely delivery and quality</w:t>
      </w:r>
    </w:p>
    <w:p w:rsidR="00F563FF" w:rsidRDefault="00F563FF" w:rsidP="00F563FF">
      <w:pPr>
        <w:numPr>
          <w:ilvl w:val="0"/>
          <w:numId w:val="4"/>
        </w:numPr>
        <w:jc w:val="both"/>
        <w:rPr>
          <w:rFonts w:ascii="Calibri" w:hAnsi="Calibri" w:cs="Arial"/>
          <w:sz w:val="22"/>
          <w:szCs w:val="22"/>
        </w:rPr>
      </w:pPr>
      <w:r>
        <w:rPr>
          <w:rFonts w:ascii="Calibri" w:hAnsi="Calibri" w:cs="Arial"/>
          <w:sz w:val="22"/>
          <w:szCs w:val="22"/>
        </w:rPr>
        <w:t xml:space="preserve">Responsible for creating sales reporting metrics across all markets and providing with improvement solutions which benefitted the individual market sales revenue </w:t>
      </w:r>
    </w:p>
    <w:p w:rsidR="007845EB" w:rsidRPr="00084050" w:rsidRDefault="007845EB" w:rsidP="00F563FF">
      <w:pPr>
        <w:numPr>
          <w:ilvl w:val="0"/>
          <w:numId w:val="4"/>
        </w:numPr>
        <w:jc w:val="both"/>
        <w:rPr>
          <w:rFonts w:ascii="Calibri" w:hAnsi="Calibri" w:cs="Arial"/>
          <w:b/>
          <w:sz w:val="22"/>
          <w:szCs w:val="22"/>
        </w:rPr>
      </w:pPr>
      <w:r w:rsidRPr="00084050">
        <w:rPr>
          <w:rFonts w:ascii="Calibri" w:hAnsi="Calibri" w:cs="Arial"/>
          <w:b/>
          <w:sz w:val="22"/>
          <w:szCs w:val="22"/>
        </w:rPr>
        <w:lastRenderedPageBreak/>
        <w:t xml:space="preserve">Strong Excel working knowledge on data </w:t>
      </w:r>
      <w:r w:rsidR="00084050" w:rsidRPr="00084050">
        <w:rPr>
          <w:rFonts w:ascii="Calibri" w:hAnsi="Calibri" w:cs="Arial"/>
          <w:b/>
          <w:sz w:val="22"/>
          <w:szCs w:val="22"/>
        </w:rPr>
        <w:t xml:space="preserve">modeling, </w:t>
      </w:r>
      <w:r w:rsidRPr="00084050">
        <w:rPr>
          <w:rFonts w:ascii="Calibri" w:hAnsi="Calibri" w:cs="Arial"/>
          <w:b/>
          <w:sz w:val="22"/>
          <w:szCs w:val="22"/>
        </w:rPr>
        <w:t xml:space="preserve">filtering, pivot tables, formulas and setting up database connection for automatic data refresh </w:t>
      </w:r>
      <w:r w:rsidR="00084050">
        <w:rPr>
          <w:rFonts w:ascii="Calibri" w:hAnsi="Calibri" w:cs="Arial"/>
          <w:b/>
          <w:sz w:val="22"/>
          <w:szCs w:val="22"/>
        </w:rPr>
        <w:t>and to share point links as well</w:t>
      </w:r>
    </w:p>
    <w:p w:rsidR="006154B6" w:rsidRPr="00F563FF" w:rsidRDefault="006154B6" w:rsidP="00F563FF">
      <w:pPr>
        <w:numPr>
          <w:ilvl w:val="0"/>
          <w:numId w:val="4"/>
        </w:numPr>
        <w:jc w:val="both"/>
        <w:rPr>
          <w:rFonts w:ascii="Calibri" w:hAnsi="Calibri" w:cs="Arial"/>
          <w:sz w:val="22"/>
          <w:szCs w:val="22"/>
        </w:rPr>
      </w:pPr>
      <w:r>
        <w:rPr>
          <w:rFonts w:ascii="Calibri" w:hAnsi="Calibri" w:cs="Arial"/>
          <w:sz w:val="22"/>
          <w:szCs w:val="22"/>
        </w:rPr>
        <w:t>Strong working experience with Billing,</w:t>
      </w:r>
      <w:r w:rsidR="0008509A">
        <w:rPr>
          <w:rFonts w:ascii="Calibri" w:hAnsi="Calibri" w:cs="Arial"/>
          <w:sz w:val="22"/>
          <w:szCs w:val="22"/>
        </w:rPr>
        <w:t xml:space="preserve"> Claims,P</w:t>
      </w:r>
      <w:r>
        <w:rPr>
          <w:rFonts w:ascii="Calibri" w:hAnsi="Calibri" w:cs="Arial"/>
          <w:sz w:val="22"/>
          <w:szCs w:val="22"/>
        </w:rPr>
        <w:t>ayment management and compliance regulations around the financial transactions</w:t>
      </w:r>
    </w:p>
    <w:p w:rsidR="00D61E8A" w:rsidRDefault="00D61E8A">
      <w:pPr>
        <w:numPr>
          <w:ilvl w:val="0"/>
          <w:numId w:val="4"/>
        </w:numPr>
        <w:jc w:val="both"/>
        <w:rPr>
          <w:rFonts w:ascii="Calibri" w:hAnsi="Calibri" w:cs="Arial"/>
          <w:sz w:val="22"/>
          <w:szCs w:val="22"/>
        </w:rPr>
      </w:pPr>
      <w:r>
        <w:rPr>
          <w:rFonts w:ascii="Calibri" w:hAnsi="Calibri" w:cs="Arial"/>
          <w:sz w:val="22"/>
          <w:szCs w:val="22"/>
        </w:rPr>
        <w:t>Analyzed different kinds of data from many systems and reported various comparisons, trends, statistics, errors and suggestions</w:t>
      </w:r>
    </w:p>
    <w:p w:rsidR="00D61E8A" w:rsidRPr="000471C8" w:rsidRDefault="00D61E8A">
      <w:pPr>
        <w:numPr>
          <w:ilvl w:val="0"/>
          <w:numId w:val="4"/>
        </w:numPr>
        <w:jc w:val="both"/>
        <w:rPr>
          <w:rFonts w:ascii="Calibri" w:hAnsi="Calibri" w:cs="Arial"/>
          <w:b/>
          <w:sz w:val="22"/>
          <w:szCs w:val="22"/>
        </w:rPr>
      </w:pPr>
      <w:r w:rsidRPr="000471C8">
        <w:rPr>
          <w:rFonts w:ascii="Calibri" w:hAnsi="Calibri" w:cs="Arial"/>
          <w:b/>
          <w:sz w:val="22"/>
          <w:szCs w:val="22"/>
        </w:rPr>
        <w:t>Tracking requirements, Continuously monitoring the deliverables, handling day to day issues by escalating them to proper channel  are some of the key activities performed from a BA perspective</w:t>
      </w:r>
    </w:p>
    <w:p w:rsidR="00D61E8A" w:rsidRPr="0010205D" w:rsidRDefault="007E526F">
      <w:pPr>
        <w:numPr>
          <w:ilvl w:val="0"/>
          <w:numId w:val="4"/>
        </w:numPr>
        <w:jc w:val="both"/>
        <w:rPr>
          <w:rFonts w:ascii="Calibri" w:hAnsi="Calibri" w:cs="Arial"/>
          <w:b/>
          <w:sz w:val="22"/>
          <w:szCs w:val="22"/>
        </w:rPr>
      </w:pPr>
      <w:r w:rsidRPr="0010205D">
        <w:rPr>
          <w:rFonts w:ascii="Calibri" w:hAnsi="Calibri" w:cs="Arial"/>
          <w:b/>
          <w:sz w:val="22"/>
          <w:szCs w:val="22"/>
        </w:rPr>
        <w:t xml:space="preserve">Reviewed and provided analysis for </w:t>
      </w:r>
      <w:r w:rsidR="00D61E8A" w:rsidRPr="0010205D">
        <w:rPr>
          <w:rFonts w:ascii="Calibri" w:hAnsi="Calibri" w:cs="Arial"/>
          <w:b/>
          <w:sz w:val="22"/>
          <w:szCs w:val="22"/>
        </w:rPr>
        <w:t xml:space="preserve">various ad-hoc queries, SQL </w:t>
      </w:r>
      <w:r w:rsidR="0010205D" w:rsidRPr="0010205D">
        <w:rPr>
          <w:rFonts w:ascii="Calibri" w:hAnsi="Calibri" w:cs="Arial"/>
          <w:b/>
          <w:sz w:val="22"/>
          <w:szCs w:val="22"/>
        </w:rPr>
        <w:t xml:space="preserve">&amp;  PLSQL Scripts, </w:t>
      </w:r>
      <w:r w:rsidR="00913146" w:rsidRPr="0010205D">
        <w:rPr>
          <w:rFonts w:ascii="Calibri" w:hAnsi="Calibri" w:cs="Arial"/>
          <w:b/>
          <w:sz w:val="22"/>
          <w:szCs w:val="22"/>
        </w:rPr>
        <w:t xml:space="preserve">SSRS report designs </w:t>
      </w:r>
      <w:r w:rsidR="00D61E8A" w:rsidRPr="0010205D">
        <w:rPr>
          <w:rFonts w:ascii="Calibri" w:hAnsi="Calibri" w:cs="Arial"/>
          <w:b/>
          <w:sz w:val="22"/>
          <w:szCs w:val="22"/>
        </w:rPr>
        <w:t>and worked with QA on some of the testing procedures</w:t>
      </w:r>
    </w:p>
    <w:p w:rsidR="00D61E8A" w:rsidRDefault="00D61E8A">
      <w:pPr>
        <w:numPr>
          <w:ilvl w:val="0"/>
          <w:numId w:val="4"/>
        </w:numPr>
        <w:jc w:val="both"/>
        <w:rPr>
          <w:rFonts w:ascii="Calibri" w:hAnsi="Calibri" w:cs="Arial"/>
          <w:sz w:val="22"/>
          <w:szCs w:val="22"/>
        </w:rPr>
      </w:pPr>
      <w:r>
        <w:rPr>
          <w:rFonts w:ascii="Calibri" w:hAnsi="Calibri" w:cs="Arial"/>
          <w:sz w:val="22"/>
          <w:szCs w:val="22"/>
        </w:rPr>
        <w:t>Responsible for conducting technical breakout sessions with different groups in order to capture process improvement requirements for some of  the systems as per priority list</w:t>
      </w:r>
    </w:p>
    <w:p w:rsidR="00D61E8A" w:rsidRPr="000471C8" w:rsidRDefault="00D61E8A">
      <w:pPr>
        <w:numPr>
          <w:ilvl w:val="0"/>
          <w:numId w:val="4"/>
        </w:numPr>
        <w:jc w:val="both"/>
        <w:rPr>
          <w:rFonts w:ascii="Calibri" w:hAnsi="Calibri" w:cs="Arial"/>
          <w:b/>
          <w:sz w:val="22"/>
          <w:szCs w:val="22"/>
        </w:rPr>
      </w:pPr>
      <w:r w:rsidRPr="000471C8">
        <w:rPr>
          <w:rFonts w:ascii="Calibri" w:hAnsi="Calibri" w:cs="Arial"/>
          <w:b/>
          <w:sz w:val="22"/>
          <w:szCs w:val="22"/>
        </w:rPr>
        <w:t>Maintained Change control process, conducted thorough analysis on various parameters, documented and presented the sam</w:t>
      </w:r>
      <w:r w:rsidR="00F94F1E" w:rsidRPr="000471C8">
        <w:rPr>
          <w:rFonts w:ascii="Calibri" w:hAnsi="Calibri" w:cs="Arial"/>
          <w:b/>
          <w:sz w:val="22"/>
          <w:szCs w:val="22"/>
        </w:rPr>
        <w:t>e to the Managers and Directors</w:t>
      </w:r>
    </w:p>
    <w:p w:rsidR="00D61E8A" w:rsidRDefault="00D61E8A">
      <w:pPr>
        <w:jc w:val="both"/>
        <w:rPr>
          <w:rFonts w:ascii="Calibri" w:hAnsi="Calibri" w:cs="Arial"/>
          <w:b/>
          <w:sz w:val="22"/>
          <w:szCs w:val="22"/>
        </w:rPr>
      </w:pPr>
    </w:p>
    <w:p w:rsidR="00D61E8A" w:rsidRDefault="00D61E8A">
      <w:pPr>
        <w:jc w:val="both"/>
        <w:rPr>
          <w:rStyle w:val="apple-style-span"/>
          <w:rFonts w:ascii="Calibri" w:hAnsi="Calibri" w:cs="Arial"/>
          <w:bCs/>
          <w:color w:val="000000"/>
          <w:sz w:val="22"/>
          <w:szCs w:val="22"/>
        </w:rPr>
      </w:pPr>
      <w:r>
        <w:rPr>
          <w:rStyle w:val="apple-style-span"/>
          <w:rFonts w:ascii="Calibri" w:hAnsi="Calibri" w:cs="Arial"/>
          <w:b/>
          <w:bCs/>
          <w:color w:val="000000"/>
          <w:sz w:val="22"/>
          <w:szCs w:val="22"/>
        </w:rPr>
        <w:t xml:space="preserve">Environment: </w:t>
      </w:r>
      <w:r w:rsidRPr="0010205D">
        <w:rPr>
          <w:rStyle w:val="apple-style-span"/>
          <w:rFonts w:ascii="Calibri" w:hAnsi="Calibri" w:cs="Arial"/>
          <w:b/>
          <w:bCs/>
          <w:color w:val="000000"/>
          <w:sz w:val="22"/>
          <w:szCs w:val="22"/>
        </w:rPr>
        <w:t xml:space="preserve">SQL Server Management Studio, Oracle SQL Developer, </w:t>
      </w:r>
      <w:r w:rsidR="000470E6" w:rsidRPr="0010205D">
        <w:rPr>
          <w:rStyle w:val="apple-style-span"/>
          <w:rFonts w:ascii="Calibri" w:hAnsi="Calibri" w:cs="Arial"/>
          <w:b/>
          <w:bCs/>
          <w:color w:val="000000"/>
          <w:sz w:val="22"/>
          <w:szCs w:val="22"/>
        </w:rPr>
        <w:t xml:space="preserve">SSRS reports, </w:t>
      </w:r>
      <w:r w:rsidR="0069697B" w:rsidRPr="0010205D">
        <w:rPr>
          <w:rStyle w:val="apple-style-span"/>
          <w:rFonts w:ascii="Calibri" w:hAnsi="Calibri" w:cs="Arial"/>
          <w:b/>
          <w:bCs/>
          <w:color w:val="000000"/>
          <w:sz w:val="22"/>
          <w:szCs w:val="22"/>
        </w:rPr>
        <w:t>IBM MDM</w:t>
      </w:r>
      <w:r w:rsidR="0069697B">
        <w:rPr>
          <w:rStyle w:val="apple-style-span"/>
          <w:rFonts w:ascii="Calibri" w:hAnsi="Calibri" w:cs="Arial"/>
          <w:bCs/>
          <w:color w:val="000000"/>
          <w:sz w:val="22"/>
          <w:szCs w:val="22"/>
        </w:rPr>
        <w:t xml:space="preserve">, </w:t>
      </w:r>
      <w:r w:rsidR="003669B7">
        <w:rPr>
          <w:rStyle w:val="apple-style-span"/>
          <w:rFonts w:ascii="Calibri" w:hAnsi="Calibri" w:cs="Arial"/>
          <w:bCs/>
          <w:color w:val="000000"/>
          <w:sz w:val="22"/>
          <w:szCs w:val="22"/>
        </w:rPr>
        <w:t xml:space="preserve">Visual Studio, </w:t>
      </w:r>
      <w:r>
        <w:rPr>
          <w:rStyle w:val="apple-style-span"/>
          <w:rFonts w:ascii="Calibri" w:hAnsi="Calibri" w:cs="Arial"/>
          <w:bCs/>
          <w:color w:val="000000"/>
          <w:sz w:val="22"/>
          <w:szCs w:val="22"/>
        </w:rPr>
        <w:t>MS Project, MS Access, MS Visio, Share Point, Elvis, Market Prominence, MS Office</w:t>
      </w:r>
    </w:p>
    <w:p w:rsidR="00D61E8A" w:rsidRDefault="00D61E8A">
      <w:pPr>
        <w:jc w:val="both"/>
        <w:rPr>
          <w:rFonts w:ascii="Calibri" w:hAnsi="Calibri" w:cs="Arial"/>
          <w:b/>
          <w:sz w:val="22"/>
          <w:szCs w:val="22"/>
        </w:rPr>
      </w:pPr>
    </w:p>
    <w:p w:rsidR="00D61E8A" w:rsidRDefault="00D61E8A">
      <w:pPr>
        <w:jc w:val="both"/>
        <w:rPr>
          <w:rFonts w:ascii="Calibri" w:hAnsi="Calibri" w:cs="Arial"/>
          <w:b/>
          <w:sz w:val="22"/>
          <w:szCs w:val="22"/>
        </w:rPr>
      </w:pPr>
      <w:r>
        <w:rPr>
          <w:rFonts w:ascii="Calibri" w:hAnsi="Calibri" w:cs="Arial"/>
          <w:b/>
          <w:sz w:val="22"/>
          <w:szCs w:val="22"/>
        </w:rPr>
        <w:t>Client: Western Union, Englewood, CO</w:t>
      </w:r>
      <w:r w:rsidR="007C3650">
        <w:rPr>
          <w:rFonts w:ascii="Calibri" w:hAnsi="Calibri" w:cs="Arial"/>
          <w:b/>
          <w:sz w:val="22"/>
          <w:szCs w:val="22"/>
        </w:rPr>
        <w:t xml:space="preserve"> (Consultant)</w:t>
      </w:r>
      <w:r w:rsidR="00483A90">
        <w:rPr>
          <w:rFonts w:ascii="Calibri" w:hAnsi="Calibri" w:cs="Arial"/>
          <w:b/>
          <w:sz w:val="22"/>
          <w:szCs w:val="22"/>
        </w:rPr>
        <w:t>Apr</w:t>
      </w:r>
      <w:r w:rsidR="00881C50">
        <w:rPr>
          <w:rFonts w:ascii="Calibri" w:hAnsi="Calibri" w:cs="Arial"/>
          <w:b/>
          <w:sz w:val="22"/>
          <w:szCs w:val="22"/>
        </w:rPr>
        <w:t xml:space="preserve"> 2011</w:t>
      </w:r>
      <w:r>
        <w:rPr>
          <w:rFonts w:ascii="Calibri" w:hAnsi="Calibri" w:cs="Arial"/>
          <w:b/>
          <w:sz w:val="22"/>
          <w:szCs w:val="22"/>
        </w:rPr>
        <w:t xml:space="preserve"> – Sep 2011</w:t>
      </w:r>
    </w:p>
    <w:p w:rsidR="00D61E8A" w:rsidRDefault="00C13BB9">
      <w:pPr>
        <w:jc w:val="both"/>
        <w:rPr>
          <w:rFonts w:ascii="Calibri" w:hAnsi="Calibri" w:cs="Arial"/>
          <w:b/>
          <w:sz w:val="22"/>
          <w:szCs w:val="22"/>
        </w:rPr>
      </w:pPr>
      <w:r>
        <w:rPr>
          <w:rFonts w:ascii="Calibri" w:hAnsi="Calibri" w:cs="Arial"/>
          <w:b/>
          <w:sz w:val="22"/>
          <w:szCs w:val="22"/>
        </w:rPr>
        <w:t xml:space="preserve">Role:   </w:t>
      </w:r>
      <w:r w:rsidR="00813C7C">
        <w:rPr>
          <w:rFonts w:ascii="Calibri" w:hAnsi="Calibri" w:cs="Arial"/>
          <w:b/>
          <w:sz w:val="22"/>
          <w:szCs w:val="22"/>
        </w:rPr>
        <w:t>Business Analyst</w:t>
      </w:r>
    </w:p>
    <w:p w:rsidR="00D61E8A" w:rsidRDefault="00D61E8A">
      <w:pPr>
        <w:jc w:val="both"/>
        <w:rPr>
          <w:rFonts w:ascii="Calibri" w:hAnsi="Calibri" w:cs="Arial"/>
          <w:b/>
          <w:sz w:val="22"/>
          <w:szCs w:val="22"/>
        </w:rPr>
      </w:pPr>
    </w:p>
    <w:p w:rsidR="00D61E8A" w:rsidRDefault="00D61E8A">
      <w:pPr>
        <w:jc w:val="both"/>
        <w:rPr>
          <w:rFonts w:ascii="Calibri" w:hAnsi="Calibri" w:cs="Arial"/>
          <w:b/>
          <w:sz w:val="22"/>
          <w:szCs w:val="22"/>
        </w:rPr>
      </w:pPr>
      <w:r>
        <w:rPr>
          <w:rFonts w:ascii="Calibri" w:hAnsi="Calibri" w:cs="Arial"/>
          <w:b/>
          <w:sz w:val="22"/>
          <w:szCs w:val="22"/>
        </w:rPr>
        <w:t>Brief Description:</w:t>
      </w:r>
    </w:p>
    <w:p w:rsidR="00D61E8A" w:rsidRDefault="00D61E8A">
      <w:pPr>
        <w:jc w:val="both"/>
        <w:rPr>
          <w:rStyle w:val="apple-style-span"/>
          <w:rFonts w:ascii="Calibri" w:hAnsi="Calibri" w:cs="Arial"/>
          <w:color w:val="000000"/>
          <w:sz w:val="22"/>
          <w:szCs w:val="22"/>
          <w:shd w:val="clear" w:color="auto" w:fill="FFFFFF"/>
        </w:rPr>
      </w:pPr>
      <w:r>
        <w:rPr>
          <w:rStyle w:val="apple-style-span"/>
          <w:rFonts w:ascii="Calibri" w:hAnsi="Calibri" w:cs="Arial"/>
          <w:bCs/>
          <w:color w:val="000000"/>
          <w:sz w:val="22"/>
          <w:szCs w:val="22"/>
          <w:shd w:val="clear" w:color="auto" w:fill="FFFFFF"/>
        </w:rPr>
        <w:t xml:space="preserve">Western Union </w:t>
      </w:r>
      <w:r>
        <w:rPr>
          <w:rStyle w:val="apple-style-span"/>
          <w:rFonts w:ascii="Calibri" w:hAnsi="Calibri" w:cs="Arial"/>
          <w:color w:val="000000"/>
          <w:sz w:val="22"/>
          <w:szCs w:val="22"/>
          <w:shd w:val="clear" w:color="auto" w:fill="FFFFFF"/>
        </w:rPr>
        <w:t>is a financial services and communications</w:t>
      </w:r>
      <w:r w:rsidR="00E15153" w:rsidRPr="00E15153">
        <w:rPr>
          <w:rFonts w:ascii="Calibri" w:hAnsi="Calibri"/>
          <w:sz w:val="22"/>
          <w:szCs w:val="22"/>
        </w:rPr>
        <w:t>Company</w:t>
      </w:r>
      <w:r>
        <w:rPr>
          <w:rStyle w:val="apple-converted-space"/>
          <w:rFonts w:ascii="Calibri" w:hAnsi="Calibri" w:cs="Arial"/>
          <w:color w:val="000000"/>
          <w:sz w:val="22"/>
          <w:szCs w:val="22"/>
          <w:shd w:val="clear" w:color="auto" w:fill="FFFFFF"/>
        </w:rPr>
        <w:t> </w:t>
      </w:r>
      <w:r>
        <w:rPr>
          <w:rStyle w:val="apple-style-span"/>
          <w:rFonts w:ascii="Calibri" w:hAnsi="Calibri" w:cs="Arial"/>
          <w:color w:val="000000"/>
          <w:sz w:val="22"/>
          <w:szCs w:val="22"/>
          <w:shd w:val="clear" w:color="auto" w:fill="FFFFFF"/>
        </w:rPr>
        <w:t>based in the United States</w:t>
      </w:r>
      <w:r>
        <w:rPr>
          <w:rStyle w:val="apple-style-span"/>
          <w:rFonts w:ascii="Calibri" w:hAnsi="Calibri" w:cs="Arial"/>
          <w:b/>
          <w:color w:val="000000"/>
          <w:sz w:val="22"/>
          <w:szCs w:val="22"/>
          <w:shd w:val="clear" w:color="auto" w:fill="FFFFFF"/>
        </w:rPr>
        <w:t xml:space="preserve">. </w:t>
      </w:r>
      <w:r>
        <w:rPr>
          <w:rStyle w:val="apple-style-span"/>
          <w:rFonts w:ascii="Calibri" w:hAnsi="Calibri" w:cs="Arial"/>
          <w:color w:val="000000"/>
          <w:sz w:val="22"/>
          <w:szCs w:val="22"/>
          <w:shd w:val="clear" w:color="auto" w:fill="FFFFFF"/>
        </w:rPr>
        <w:t>Its North American headquarters is in</w:t>
      </w:r>
      <w:r>
        <w:rPr>
          <w:rStyle w:val="apple-converted-space"/>
          <w:rFonts w:ascii="Calibri" w:hAnsi="Calibri" w:cs="Arial"/>
          <w:color w:val="000000"/>
          <w:sz w:val="22"/>
          <w:szCs w:val="22"/>
          <w:shd w:val="clear" w:color="auto" w:fill="FFFFFF"/>
        </w:rPr>
        <w:t> </w:t>
      </w:r>
      <w:r w:rsidR="00E15153" w:rsidRPr="00E15153">
        <w:rPr>
          <w:rFonts w:ascii="Calibri" w:hAnsi="Calibri"/>
          <w:sz w:val="22"/>
          <w:szCs w:val="22"/>
        </w:rPr>
        <w:t>Englewood, CO</w:t>
      </w:r>
      <w:r w:rsidR="00E15153">
        <w:t>.</w:t>
      </w:r>
      <w:r>
        <w:rPr>
          <w:rStyle w:val="apple-style-span"/>
          <w:rFonts w:ascii="Calibri" w:hAnsi="Calibri" w:cs="Arial"/>
          <w:color w:val="000000"/>
          <w:sz w:val="22"/>
          <w:szCs w:val="22"/>
          <w:shd w:val="clear" w:color="auto" w:fill="FFFFFF"/>
        </w:rPr>
        <w:t xml:space="preserve"> The Project is to build a Unified Customer Database (UCD) and Web Services which will enhance Customer Service Experience and improve marketing strategies to tie various products to a Customer. UCD will be the data warehouse with staging area used for reporting and marketing analysis where data is populated from six operational systems.</w:t>
      </w:r>
    </w:p>
    <w:p w:rsidR="00D61E8A" w:rsidRDefault="00D61E8A">
      <w:pPr>
        <w:jc w:val="both"/>
        <w:rPr>
          <w:rFonts w:ascii="Calibri" w:hAnsi="Calibri" w:cs="Arial"/>
          <w:b/>
          <w:sz w:val="22"/>
          <w:szCs w:val="22"/>
        </w:rPr>
      </w:pPr>
    </w:p>
    <w:p w:rsidR="00D61E8A" w:rsidRDefault="00D61E8A">
      <w:pPr>
        <w:jc w:val="both"/>
        <w:rPr>
          <w:rFonts w:ascii="Calibri" w:hAnsi="Calibri" w:cs="Arial"/>
          <w:b/>
          <w:sz w:val="22"/>
          <w:szCs w:val="22"/>
        </w:rPr>
      </w:pPr>
      <w:r>
        <w:rPr>
          <w:rFonts w:ascii="Calibri" w:hAnsi="Calibri" w:cs="Arial"/>
          <w:b/>
          <w:sz w:val="22"/>
          <w:szCs w:val="22"/>
        </w:rPr>
        <w:t>Responsibilities:</w:t>
      </w:r>
    </w:p>
    <w:p w:rsidR="00D61E8A" w:rsidRDefault="00D61E8A">
      <w:pPr>
        <w:numPr>
          <w:ilvl w:val="0"/>
          <w:numId w:val="4"/>
        </w:numPr>
        <w:jc w:val="both"/>
        <w:rPr>
          <w:rFonts w:ascii="Calibri" w:hAnsi="Calibri" w:cs="Arial"/>
          <w:sz w:val="22"/>
          <w:szCs w:val="22"/>
        </w:rPr>
      </w:pPr>
      <w:r>
        <w:rPr>
          <w:rFonts w:ascii="Calibri" w:hAnsi="Calibri" w:cs="Arial"/>
          <w:sz w:val="22"/>
          <w:szCs w:val="22"/>
        </w:rPr>
        <w:t>Conducted interviews with the IT and Business teams for gathering Business and System Requirements</w:t>
      </w:r>
    </w:p>
    <w:p w:rsidR="00D61E8A" w:rsidRDefault="00D61E8A">
      <w:pPr>
        <w:numPr>
          <w:ilvl w:val="0"/>
          <w:numId w:val="4"/>
        </w:numPr>
        <w:jc w:val="both"/>
        <w:rPr>
          <w:rFonts w:ascii="Calibri" w:hAnsi="Calibri" w:cs="Arial"/>
          <w:sz w:val="22"/>
          <w:szCs w:val="22"/>
        </w:rPr>
      </w:pPr>
      <w:r>
        <w:rPr>
          <w:rFonts w:ascii="Calibri" w:hAnsi="Calibri" w:cs="Arial"/>
          <w:sz w:val="22"/>
          <w:szCs w:val="22"/>
        </w:rPr>
        <w:t>Created and Presented Project Charter, BRD, Project timelines and Implementation plans</w:t>
      </w:r>
      <w:r w:rsidR="000F550E">
        <w:rPr>
          <w:rFonts w:ascii="Calibri" w:hAnsi="Calibri" w:cs="Arial"/>
          <w:sz w:val="22"/>
          <w:szCs w:val="22"/>
        </w:rPr>
        <w:t xml:space="preserve"> involving concept modeling, </w:t>
      </w:r>
      <w:r w:rsidR="00DD63EC">
        <w:rPr>
          <w:rFonts w:ascii="Calibri" w:hAnsi="Calibri" w:cs="Arial"/>
          <w:sz w:val="22"/>
          <w:szCs w:val="22"/>
        </w:rPr>
        <w:t>conceiving and implementation d</w:t>
      </w:r>
      <w:r w:rsidR="00F94F1E">
        <w:rPr>
          <w:rFonts w:ascii="Calibri" w:hAnsi="Calibri" w:cs="Arial"/>
          <w:sz w:val="22"/>
          <w:szCs w:val="22"/>
        </w:rPr>
        <w:t>etails</w:t>
      </w:r>
    </w:p>
    <w:p w:rsidR="00D61E8A" w:rsidRPr="00146AA7" w:rsidRDefault="00D61E8A">
      <w:pPr>
        <w:numPr>
          <w:ilvl w:val="0"/>
          <w:numId w:val="4"/>
        </w:numPr>
        <w:jc w:val="both"/>
        <w:rPr>
          <w:rFonts w:ascii="Calibri" w:hAnsi="Calibri" w:cs="Arial"/>
          <w:b/>
          <w:sz w:val="22"/>
          <w:szCs w:val="22"/>
        </w:rPr>
      </w:pPr>
      <w:r w:rsidRPr="00146AA7">
        <w:rPr>
          <w:rFonts w:ascii="Calibri" w:hAnsi="Calibri" w:cs="Arial"/>
          <w:b/>
          <w:sz w:val="22"/>
          <w:szCs w:val="22"/>
        </w:rPr>
        <w:t>Followed Scrum Methodology and played the role of Scrum Master, being productive and ensuring Sprint goals are achieved as desired by the Business Owners</w:t>
      </w:r>
    </w:p>
    <w:p w:rsidR="00D61E8A" w:rsidRDefault="00D61E8A">
      <w:pPr>
        <w:numPr>
          <w:ilvl w:val="0"/>
          <w:numId w:val="4"/>
        </w:numPr>
        <w:jc w:val="both"/>
        <w:rPr>
          <w:rFonts w:ascii="Calibri" w:hAnsi="Calibri" w:cs="Arial"/>
          <w:sz w:val="22"/>
          <w:szCs w:val="22"/>
        </w:rPr>
      </w:pPr>
      <w:r>
        <w:rPr>
          <w:rFonts w:ascii="Calibri" w:hAnsi="Calibri" w:cs="Arial"/>
          <w:sz w:val="22"/>
          <w:szCs w:val="22"/>
        </w:rPr>
        <w:t>Prepared Source- Target mapping with transformation rules and performed extensive Data Profiling</w:t>
      </w:r>
    </w:p>
    <w:p w:rsidR="00D61E8A" w:rsidRDefault="00D61E8A">
      <w:pPr>
        <w:numPr>
          <w:ilvl w:val="0"/>
          <w:numId w:val="4"/>
        </w:numPr>
        <w:jc w:val="both"/>
        <w:rPr>
          <w:rFonts w:ascii="Calibri" w:hAnsi="Calibri" w:cs="Arial"/>
          <w:sz w:val="22"/>
          <w:szCs w:val="22"/>
        </w:rPr>
      </w:pPr>
      <w:r>
        <w:rPr>
          <w:rFonts w:ascii="Calibri" w:hAnsi="Calibri" w:cs="Arial"/>
          <w:sz w:val="22"/>
          <w:szCs w:val="22"/>
        </w:rPr>
        <w:t>Closely worked with source systems in preparing the extract programs for Historical and Batch loads</w:t>
      </w:r>
    </w:p>
    <w:p w:rsidR="00D61E8A" w:rsidRPr="00146AA7" w:rsidRDefault="00D61E8A">
      <w:pPr>
        <w:numPr>
          <w:ilvl w:val="0"/>
          <w:numId w:val="4"/>
        </w:numPr>
        <w:jc w:val="both"/>
        <w:rPr>
          <w:rFonts w:ascii="Calibri" w:hAnsi="Calibri" w:cs="Arial"/>
          <w:b/>
          <w:sz w:val="22"/>
          <w:szCs w:val="22"/>
        </w:rPr>
      </w:pPr>
      <w:r w:rsidRPr="00146AA7">
        <w:rPr>
          <w:rFonts w:ascii="Calibri" w:hAnsi="Calibri" w:cs="Arial"/>
          <w:b/>
          <w:sz w:val="22"/>
          <w:szCs w:val="22"/>
        </w:rPr>
        <w:t>Created Functional Specifications Documents addressing various modules like Database, ETL and Web Services</w:t>
      </w:r>
    </w:p>
    <w:p w:rsidR="00D61E8A" w:rsidRDefault="00D61E8A">
      <w:pPr>
        <w:numPr>
          <w:ilvl w:val="0"/>
          <w:numId w:val="4"/>
        </w:numPr>
        <w:jc w:val="both"/>
        <w:rPr>
          <w:rFonts w:ascii="Calibri" w:hAnsi="Calibri" w:cs="Arial"/>
          <w:sz w:val="22"/>
          <w:szCs w:val="22"/>
        </w:rPr>
      </w:pPr>
      <w:r w:rsidRPr="00906992">
        <w:rPr>
          <w:rFonts w:ascii="Calibri" w:hAnsi="Calibri" w:cs="Arial"/>
          <w:sz w:val="22"/>
          <w:szCs w:val="22"/>
        </w:rPr>
        <w:t>Consistently Organized various JAD sessions with multiple</w:t>
      </w:r>
      <w:r>
        <w:rPr>
          <w:rFonts w:ascii="Calibri" w:hAnsi="Calibri" w:cs="Arial"/>
          <w:sz w:val="22"/>
          <w:szCs w:val="22"/>
        </w:rPr>
        <w:t xml:space="preserve"> teams and carefully maintained the minutes documents</w:t>
      </w:r>
    </w:p>
    <w:p w:rsidR="00D61E8A" w:rsidRPr="000471C8" w:rsidRDefault="00D61E8A">
      <w:pPr>
        <w:numPr>
          <w:ilvl w:val="0"/>
          <w:numId w:val="4"/>
        </w:numPr>
        <w:jc w:val="both"/>
        <w:rPr>
          <w:rFonts w:ascii="Calibri" w:hAnsi="Calibri" w:cs="Arial"/>
          <w:b/>
          <w:sz w:val="22"/>
          <w:szCs w:val="22"/>
        </w:rPr>
      </w:pPr>
      <w:r w:rsidRPr="000471C8">
        <w:rPr>
          <w:rFonts w:ascii="Calibri" w:hAnsi="Calibri" w:cs="Arial"/>
          <w:b/>
          <w:sz w:val="22"/>
          <w:szCs w:val="22"/>
        </w:rPr>
        <w:t>Conducted Daily Status meeting with the development teams and  Weekly Status meeting with Management and Steering Committee team</w:t>
      </w:r>
    </w:p>
    <w:p w:rsidR="00D61E8A" w:rsidRPr="00146AA7" w:rsidRDefault="00D61E8A">
      <w:pPr>
        <w:numPr>
          <w:ilvl w:val="0"/>
          <w:numId w:val="4"/>
        </w:numPr>
        <w:jc w:val="both"/>
        <w:rPr>
          <w:rFonts w:ascii="Calibri" w:hAnsi="Calibri" w:cs="Arial"/>
          <w:b/>
          <w:sz w:val="22"/>
          <w:szCs w:val="22"/>
        </w:rPr>
      </w:pPr>
      <w:r w:rsidRPr="00146AA7">
        <w:rPr>
          <w:rFonts w:ascii="Calibri" w:hAnsi="Calibri" w:cs="Arial"/>
          <w:b/>
          <w:sz w:val="22"/>
          <w:szCs w:val="22"/>
        </w:rPr>
        <w:t>Extensively performed Requirements analysis and Gap analysis and maintained the documents with clear version history</w:t>
      </w:r>
    </w:p>
    <w:p w:rsidR="00D61E8A" w:rsidRDefault="00C268B0">
      <w:pPr>
        <w:numPr>
          <w:ilvl w:val="0"/>
          <w:numId w:val="4"/>
        </w:numPr>
        <w:jc w:val="both"/>
        <w:rPr>
          <w:rFonts w:ascii="Calibri" w:hAnsi="Calibri" w:cs="Arial"/>
          <w:sz w:val="22"/>
          <w:szCs w:val="22"/>
        </w:rPr>
      </w:pPr>
      <w:r>
        <w:rPr>
          <w:rFonts w:ascii="Calibri" w:hAnsi="Calibri" w:cs="Arial"/>
          <w:sz w:val="22"/>
          <w:szCs w:val="22"/>
        </w:rPr>
        <w:t>Hand</w:t>
      </w:r>
      <w:r w:rsidR="00146AA7">
        <w:rPr>
          <w:rFonts w:ascii="Calibri" w:hAnsi="Calibri" w:cs="Arial"/>
          <w:sz w:val="22"/>
          <w:szCs w:val="22"/>
        </w:rPr>
        <w:t>s</w:t>
      </w:r>
      <w:r>
        <w:rPr>
          <w:rFonts w:ascii="Calibri" w:hAnsi="Calibri" w:cs="Arial"/>
          <w:sz w:val="22"/>
          <w:szCs w:val="22"/>
        </w:rPr>
        <w:t xml:space="preserve"> on experience with Data Quality and governance to follow security and federal laws governing the credit and money transactions</w:t>
      </w:r>
    </w:p>
    <w:p w:rsidR="00D61E8A" w:rsidRPr="000471C8" w:rsidRDefault="00D61E8A">
      <w:pPr>
        <w:numPr>
          <w:ilvl w:val="0"/>
          <w:numId w:val="4"/>
        </w:numPr>
        <w:jc w:val="both"/>
        <w:rPr>
          <w:rFonts w:ascii="Calibri" w:hAnsi="Calibri" w:cs="Arial"/>
          <w:b/>
          <w:sz w:val="22"/>
          <w:szCs w:val="22"/>
        </w:rPr>
      </w:pPr>
      <w:r w:rsidRPr="000471C8">
        <w:rPr>
          <w:rFonts w:ascii="Calibri" w:hAnsi="Calibri" w:cs="Arial"/>
          <w:b/>
          <w:sz w:val="22"/>
          <w:szCs w:val="22"/>
        </w:rPr>
        <w:t>Designed Various use cases, flow diagrams, process models and reviewed with the team</w:t>
      </w:r>
    </w:p>
    <w:p w:rsidR="00D61E8A" w:rsidRDefault="00D61E8A">
      <w:pPr>
        <w:numPr>
          <w:ilvl w:val="0"/>
          <w:numId w:val="4"/>
        </w:numPr>
        <w:jc w:val="both"/>
        <w:rPr>
          <w:rFonts w:ascii="Calibri" w:hAnsi="Calibri" w:cs="Arial"/>
          <w:sz w:val="22"/>
          <w:szCs w:val="22"/>
        </w:rPr>
      </w:pPr>
      <w:r>
        <w:rPr>
          <w:rFonts w:ascii="Calibri" w:hAnsi="Calibri" w:cs="Arial"/>
          <w:sz w:val="22"/>
          <w:szCs w:val="22"/>
        </w:rPr>
        <w:t>Assisted the DBA in creating the Data model and prepared a consolidated Data Dictionary</w:t>
      </w:r>
    </w:p>
    <w:p w:rsidR="00D61E8A" w:rsidRPr="000471C8" w:rsidRDefault="00D61E8A">
      <w:pPr>
        <w:numPr>
          <w:ilvl w:val="0"/>
          <w:numId w:val="4"/>
        </w:numPr>
        <w:jc w:val="both"/>
        <w:rPr>
          <w:rFonts w:ascii="Calibri" w:hAnsi="Calibri" w:cs="Arial"/>
          <w:b/>
          <w:sz w:val="22"/>
          <w:szCs w:val="22"/>
        </w:rPr>
      </w:pPr>
      <w:r w:rsidRPr="000471C8">
        <w:rPr>
          <w:rFonts w:ascii="Calibri" w:hAnsi="Calibri" w:cs="Arial"/>
          <w:b/>
          <w:sz w:val="22"/>
          <w:szCs w:val="22"/>
        </w:rPr>
        <w:t>Performed the role of liaison between Management, Business Customers and Development teams</w:t>
      </w:r>
    </w:p>
    <w:p w:rsidR="003B39BB" w:rsidRDefault="003B39BB">
      <w:pPr>
        <w:numPr>
          <w:ilvl w:val="0"/>
          <w:numId w:val="4"/>
        </w:numPr>
        <w:jc w:val="both"/>
        <w:rPr>
          <w:rFonts w:ascii="Calibri" w:hAnsi="Calibri" w:cs="Arial"/>
          <w:sz w:val="22"/>
          <w:szCs w:val="22"/>
        </w:rPr>
      </w:pPr>
      <w:r>
        <w:rPr>
          <w:rFonts w:ascii="Calibri" w:hAnsi="Calibri" w:cs="Arial"/>
          <w:sz w:val="22"/>
          <w:szCs w:val="22"/>
        </w:rPr>
        <w:lastRenderedPageBreak/>
        <w:t>Worked on GUI design, architecture  and functional specifications based on the end consumer application requirements</w:t>
      </w:r>
    </w:p>
    <w:p w:rsidR="00D61E8A" w:rsidRPr="000471C8" w:rsidRDefault="0040437F">
      <w:pPr>
        <w:numPr>
          <w:ilvl w:val="0"/>
          <w:numId w:val="4"/>
        </w:numPr>
        <w:jc w:val="both"/>
        <w:rPr>
          <w:rFonts w:ascii="Calibri" w:hAnsi="Calibri" w:cs="Arial"/>
          <w:sz w:val="22"/>
          <w:szCs w:val="22"/>
        </w:rPr>
      </w:pPr>
      <w:r w:rsidRPr="000471C8">
        <w:rPr>
          <w:rFonts w:ascii="Calibri" w:hAnsi="Calibri" w:cs="Arial"/>
          <w:sz w:val="22"/>
          <w:szCs w:val="22"/>
        </w:rPr>
        <w:t xml:space="preserve">Closely worked in developing </w:t>
      </w:r>
      <w:r w:rsidR="008810BB" w:rsidRPr="000471C8">
        <w:rPr>
          <w:rFonts w:ascii="Calibri" w:hAnsi="Calibri" w:cs="Arial"/>
          <w:sz w:val="22"/>
          <w:szCs w:val="22"/>
        </w:rPr>
        <w:t xml:space="preserve">SOA for </w:t>
      </w:r>
      <w:r w:rsidRPr="000471C8">
        <w:rPr>
          <w:rFonts w:ascii="Calibri" w:hAnsi="Calibri" w:cs="Arial"/>
          <w:sz w:val="22"/>
          <w:szCs w:val="22"/>
        </w:rPr>
        <w:t xml:space="preserve">web services (Java &amp; Message Broker platform) for the customer centric operations including design, architecture, service layers and overall configuration </w:t>
      </w:r>
    </w:p>
    <w:p w:rsidR="00D61E8A" w:rsidRDefault="00D61E8A">
      <w:pPr>
        <w:numPr>
          <w:ilvl w:val="0"/>
          <w:numId w:val="4"/>
        </w:numPr>
        <w:jc w:val="both"/>
        <w:rPr>
          <w:rFonts w:ascii="Calibri" w:hAnsi="Calibri" w:cs="Arial"/>
          <w:sz w:val="22"/>
          <w:szCs w:val="22"/>
        </w:rPr>
      </w:pPr>
      <w:r>
        <w:rPr>
          <w:rFonts w:ascii="Calibri" w:hAnsi="Calibri" w:cs="Arial"/>
          <w:sz w:val="22"/>
          <w:szCs w:val="22"/>
        </w:rPr>
        <w:t>Responsible for maintaining document repository and Version control using Share Point folder</w:t>
      </w:r>
    </w:p>
    <w:p w:rsidR="00D61E8A" w:rsidRDefault="00D61E8A">
      <w:pPr>
        <w:numPr>
          <w:ilvl w:val="0"/>
          <w:numId w:val="4"/>
        </w:numPr>
        <w:jc w:val="both"/>
        <w:rPr>
          <w:rFonts w:ascii="Calibri" w:hAnsi="Calibri" w:cs="Arial"/>
          <w:sz w:val="22"/>
          <w:szCs w:val="22"/>
        </w:rPr>
      </w:pPr>
      <w:r>
        <w:rPr>
          <w:rFonts w:ascii="Calibri" w:hAnsi="Calibri" w:cs="Arial"/>
          <w:sz w:val="22"/>
          <w:szCs w:val="22"/>
        </w:rPr>
        <w:t>Performed Impact analysis along with maintaining Change request forms and responsible for change management</w:t>
      </w:r>
    </w:p>
    <w:p w:rsidR="00C54A9A" w:rsidRPr="000471C8" w:rsidRDefault="00C54A9A">
      <w:pPr>
        <w:numPr>
          <w:ilvl w:val="0"/>
          <w:numId w:val="4"/>
        </w:numPr>
        <w:jc w:val="both"/>
        <w:rPr>
          <w:rFonts w:ascii="Calibri" w:hAnsi="Calibri" w:cs="Arial"/>
          <w:sz w:val="22"/>
          <w:szCs w:val="22"/>
        </w:rPr>
      </w:pPr>
      <w:r w:rsidRPr="000471C8">
        <w:rPr>
          <w:rFonts w:ascii="Calibri" w:hAnsi="Calibri" w:cs="Arial"/>
          <w:sz w:val="22"/>
          <w:szCs w:val="22"/>
        </w:rPr>
        <w:t>Implemented Six Sigma methodology and responsible for the entire process documentation and end to end tracking of the metrics</w:t>
      </w:r>
    </w:p>
    <w:p w:rsidR="00D61E8A" w:rsidRDefault="00D61E8A">
      <w:pPr>
        <w:numPr>
          <w:ilvl w:val="0"/>
          <w:numId w:val="4"/>
        </w:numPr>
        <w:jc w:val="both"/>
        <w:rPr>
          <w:rFonts w:ascii="Calibri" w:hAnsi="Calibri" w:cs="Arial"/>
          <w:sz w:val="22"/>
          <w:szCs w:val="22"/>
        </w:rPr>
      </w:pPr>
      <w:r>
        <w:rPr>
          <w:rFonts w:ascii="Calibri" w:hAnsi="Calibri" w:cs="Arial"/>
          <w:sz w:val="22"/>
          <w:szCs w:val="22"/>
        </w:rPr>
        <w:t>Documented Cost/Benefit analysis, Risk analysis and responsible for presenting progress status in a timely manner</w:t>
      </w:r>
    </w:p>
    <w:p w:rsidR="00D61E8A" w:rsidRDefault="00D61E8A">
      <w:pPr>
        <w:numPr>
          <w:ilvl w:val="0"/>
          <w:numId w:val="4"/>
        </w:numPr>
        <w:jc w:val="both"/>
        <w:rPr>
          <w:rFonts w:ascii="Calibri" w:hAnsi="Calibri" w:cs="Arial"/>
          <w:sz w:val="22"/>
          <w:szCs w:val="22"/>
        </w:rPr>
      </w:pPr>
      <w:r>
        <w:rPr>
          <w:rFonts w:ascii="Calibri" w:hAnsi="Calibri" w:cs="Arial"/>
          <w:sz w:val="22"/>
          <w:szCs w:val="22"/>
        </w:rPr>
        <w:t>Used Quality Center for tracking the defects and ensured that they are properly addressed within time</w:t>
      </w:r>
    </w:p>
    <w:p w:rsidR="00D61E8A" w:rsidRPr="000471C8" w:rsidRDefault="00D61E8A">
      <w:pPr>
        <w:numPr>
          <w:ilvl w:val="0"/>
          <w:numId w:val="4"/>
        </w:numPr>
        <w:jc w:val="both"/>
        <w:rPr>
          <w:rFonts w:ascii="Calibri" w:hAnsi="Calibri" w:cs="Arial"/>
          <w:b/>
          <w:sz w:val="22"/>
          <w:szCs w:val="22"/>
        </w:rPr>
      </w:pPr>
      <w:r w:rsidRPr="000471C8">
        <w:rPr>
          <w:rFonts w:ascii="Calibri" w:hAnsi="Calibri" w:cs="Arial"/>
          <w:b/>
          <w:sz w:val="22"/>
          <w:szCs w:val="22"/>
        </w:rPr>
        <w:t xml:space="preserve">Conducted various Knowledge transfer sessions for Onsite as well as Offshore development teams </w:t>
      </w:r>
    </w:p>
    <w:p w:rsidR="00D61E8A" w:rsidRDefault="00D61E8A">
      <w:pPr>
        <w:jc w:val="both"/>
        <w:rPr>
          <w:rFonts w:ascii="Calibri" w:hAnsi="Calibri" w:cs="Arial"/>
          <w:b/>
          <w:sz w:val="22"/>
          <w:szCs w:val="22"/>
        </w:rPr>
      </w:pPr>
    </w:p>
    <w:p w:rsidR="00D61E8A" w:rsidRDefault="00D61E8A">
      <w:pPr>
        <w:jc w:val="both"/>
        <w:rPr>
          <w:rFonts w:ascii="Calibri" w:hAnsi="Calibri" w:cs="Arial"/>
          <w:sz w:val="22"/>
          <w:szCs w:val="22"/>
        </w:rPr>
      </w:pPr>
      <w:r>
        <w:rPr>
          <w:rStyle w:val="apple-style-span"/>
          <w:rFonts w:ascii="Calibri" w:hAnsi="Calibri" w:cs="Arial"/>
          <w:b/>
          <w:bCs/>
          <w:color w:val="000000"/>
          <w:sz w:val="22"/>
          <w:szCs w:val="22"/>
        </w:rPr>
        <w:t xml:space="preserve">Environment: </w:t>
      </w:r>
      <w:r w:rsidR="0066059E">
        <w:rPr>
          <w:rFonts w:ascii="Calibri" w:hAnsi="Calibri" w:cs="Arial"/>
          <w:sz w:val="22"/>
          <w:szCs w:val="22"/>
        </w:rPr>
        <w:t>Data stage, Java, DB2 database,</w:t>
      </w:r>
      <w:r w:rsidR="0069697B">
        <w:rPr>
          <w:rStyle w:val="apple-style-span"/>
          <w:rFonts w:ascii="Calibri" w:hAnsi="Calibri" w:cs="Arial"/>
          <w:bCs/>
          <w:sz w:val="22"/>
          <w:szCs w:val="22"/>
        </w:rPr>
        <w:t xml:space="preserve">IBM MDM, </w:t>
      </w:r>
      <w:r w:rsidR="008104D9">
        <w:rPr>
          <w:rStyle w:val="apple-style-span"/>
          <w:rFonts w:ascii="Calibri" w:hAnsi="Calibri" w:cs="Arial"/>
          <w:bCs/>
          <w:sz w:val="22"/>
          <w:szCs w:val="22"/>
        </w:rPr>
        <w:t>Web Sphere, XML, S</w:t>
      </w:r>
      <w:r w:rsidR="004C6A4A">
        <w:rPr>
          <w:rStyle w:val="apple-style-span"/>
          <w:rFonts w:ascii="Calibri" w:hAnsi="Calibri" w:cs="Arial"/>
          <w:bCs/>
          <w:sz w:val="22"/>
          <w:szCs w:val="22"/>
        </w:rPr>
        <w:t>O</w:t>
      </w:r>
      <w:r w:rsidR="008104D9">
        <w:rPr>
          <w:rStyle w:val="apple-style-span"/>
          <w:rFonts w:ascii="Calibri" w:hAnsi="Calibri" w:cs="Arial"/>
          <w:bCs/>
          <w:sz w:val="22"/>
          <w:szCs w:val="22"/>
        </w:rPr>
        <w:t>A</w:t>
      </w:r>
      <w:r w:rsidR="004C6A4A">
        <w:rPr>
          <w:rStyle w:val="apple-style-span"/>
          <w:rFonts w:ascii="Calibri" w:hAnsi="Calibri" w:cs="Arial"/>
          <w:bCs/>
          <w:sz w:val="22"/>
          <w:szCs w:val="22"/>
        </w:rPr>
        <w:t xml:space="preserve">P, </w:t>
      </w:r>
      <w:r w:rsidR="00964CA9">
        <w:rPr>
          <w:rStyle w:val="apple-style-span"/>
          <w:rFonts w:ascii="Calibri" w:hAnsi="Calibri" w:cs="Arial"/>
          <w:bCs/>
          <w:sz w:val="22"/>
          <w:szCs w:val="22"/>
        </w:rPr>
        <w:t xml:space="preserve">Toad, </w:t>
      </w:r>
      <w:r>
        <w:rPr>
          <w:rFonts w:ascii="Calibri" w:hAnsi="Calibri" w:cs="Arial"/>
          <w:sz w:val="22"/>
          <w:szCs w:val="22"/>
        </w:rPr>
        <w:t xml:space="preserve">MS-Visio, Scrum, Visio, </w:t>
      </w:r>
      <w:r w:rsidR="00390E35">
        <w:rPr>
          <w:rFonts w:ascii="Calibri" w:hAnsi="Calibri" w:cs="Arial"/>
          <w:sz w:val="22"/>
          <w:szCs w:val="22"/>
        </w:rPr>
        <w:t xml:space="preserve">Six sigma, </w:t>
      </w:r>
      <w:r>
        <w:rPr>
          <w:rFonts w:ascii="Calibri" w:hAnsi="Calibri" w:cs="Arial"/>
          <w:sz w:val="22"/>
          <w:szCs w:val="22"/>
        </w:rPr>
        <w:t>Qual</w:t>
      </w:r>
      <w:r w:rsidR="007E526F">
        <w:rPr>
          <w:rFonts w:ascii="Calibri" w:hAnsi="Calibri" w:cs="Arial"/>
          <w:sz w:val="22"/>
          <w:szCs w:val="22"/>
        </w:rPr>
        <w:t>ity Center, Web</w:t>
      </w:r>
      <w:r w:rsidR="004C6A4A">
        <w:rPr>
          <w:rFonts w:ascii="Calibri" w:hAnsi="Calibri" w:cs="Arial"/>
          <w:sz w:val="22"/>
          <w:szCs w:val="22"/>
        </w:rPr>
        <w:t>Ex, Share point</w:t>
      </w:r>
    </w:p>
    <w:p w:rsidR="00D61E8A" w:rsidRDefault="00D61E8A">
      <w:pPr>
        <w:jc w:val="both"/>
        <w:rPr>
          <w:rFonts w:ascii="Calibri" w:hAnsi="Calibri" w:cs="Arial"/>
          <w:b/>
          <w:sz w:val="22"/>
          <w:szCs w:val="22"/>
        </w:rPr>
      </w:pPr>
    </w:p>
    <w:p w:rsidR="003A5941" w:rsidRDefault="003A5941" w:rsidP="003A5941">
      <w:pPr>
        <w:jc w:val="both"/>
        <w:rPr>
          <w:rFonts w:ascii="Calibri" w:hAnsi="Calibri" w:cs="Arial"/>
          <w:b/>
          <w:sz w:val="22"/>
          <w:szCs w:val="22"/>
        </w:rPr>
      </w:pPr>
      <w:r>
        <w:rPr>
          <w:rFonts w:ascii="Calibri" w:hAnsi="Calibri" w:cs="Arial"/>
          <w:b/>
          <w:sz w:val="22"/>
          <w:szCs w:val="22"/>
        </w:rPr>
        <w:t>Client: Intersections Inc., Chantilly, VA                                                                                               Jan 2009 - Mar 2011</w:t>
      </w:r>
    </w:p>
    <w:p w:rsidR="003A5941" w:rsidRDefault="003A5941" w:rsidP="003A5941">
      <w:pPr>
        <w:jc w:val="both"/>
        <w:rPr>
          <w:rFonts w:ascii="Calibri" w:hAnsi="Calibri" w:cs="Arial"/>
          <w:b/>
          <w:sz w:val="22"/>
          <w:szCs w:val="22"/>
        </w:rPr>
      </w:pPr>
      <w:r>
        <w:rPr>
          <w:rFonts w:ascii="Calibri" w:hAnsi="Calibri" w:cs="Arial"/>
          <w:b/>
          <w:sz w:val="22"/>
          <w:szCs w:val="22"/>
        </w:rPr>
        <w:t xml:space="preserve">Role:   Business Analyst </w:t>
      </w:r>
    </w:p>
    <w:p w:rsidR="003A5941" w:rsidRDefault="003A5941" w:rsidP="003A5941">
      <w:pPr>
        <w:jc w:val="both"/>
        <w:rPr>
          <w:rFonts w:ascii="Calibri" w:hAnsi="Calibri" w:cs="Arial"/>
          <w:b/>
          <w:sz w:val="22"/>
          <w:szCs w:val="22"/>
        </w:rPr>
      </w:pPr>
    </w:p>
    <w:p w:rsidR="003A5941" w:rsidRDefault="003A5941" w:rsidP="003A5941">
      <w:pPr>
        <w:jc w:val="both"/>
        <w:rPr>
          <w:rFonts w:ascii="Calibri" w:hAnsi="Calibri" w:cs="Arial"/>
          <w:b/>
          <w:sz w:val="22"/>
          <w:szCs w:val="22"/>
        </w:rPr>
      </w:pPr>
      <w:r>
        <w:rPr>
          <w:rFonts w:ascii="Calibri" w:hAnsi="Calibri" w:cs="Arial"/>
          <w:b/>
          <w:sz w:val="22"/>
          <w:szCs w:val="22"/>
        </w:rPr>
        <w:t>Brief Description:</w:t>
      </w:r>
    </w:p>
    <w:p w:rsidR="003A5941" w:rsidRPr="00775EBF" w:rsidRDefault="003A5941" w:rsidP="003A5941">
      <w:pPr>
        <w:jc w:val="both"/>
        <w:rPr>
          <w:rFonts w:ascii="Calibri" w:hAnsi="Calibri" w:cs="Arial"/>
          <w:sz w:val="22"/>
          <w:szCs w:val="22"/>
        </w:rPr>
      </w:pPr>
      <w:r>
        <w:rPr>
          <w:rFonts w:ascii="Calibri" w:hAnsi="Calibri" w:cs="Arial"/>
          <w:color w:val="000000"/>
          <w:sz w:val="22"/>
          <w:szCs w:val="22"/>
        </w:rPr>
        <w:t>Intersections Inc. is a leading provider of consumer and corporate identity risk management services. It provides custom identity management solutions to various financial institutions in North America. I am engaged in two different projects one after the other. First</w:t>
      </w:r>
      <w:r>
        <w:rPr>
          <w:rFonts w:ascii="Calibri" w:hAnsi="Calibri" w:cs="Arial"/>
          <w:sz w:val="22"/>
          <w:szCs w:val="22"/>
        </w:rPr>
        <w:t xml:space="preserve"> Project was to offer ITAC Sentinel product to </w:t>
      </w:r>
      <w:r>
        <w:rPr>
          <w:rFonts w:ascii="Calibri" w:hAnsi="Calibri" w:cs="Arial"/>
          <w:b/>
          <w:sz w:val="22"/>
          <w:szCs w:val="22"/>
        </w:rPr>
        <w:t>Key Bank</w:t>
      </w:r>
      <w:r>
        <w:rPr>
          <w:rFonts w:ascii="Calibri" w:hAnsi="Calibri" w:cs="Arial"/>
          <w:sz w:val="22"/>
          <w:szCs w:val="22"/>
        </w:rPr>
        <w:t xml:space="preserve"> credit card customers as an embedded benefit for the Key Coverage Checking Account. </w:t>
      </w:r>
      <w:r w:rsidRPr="00775EBF">
        <w:rPr>
          <w:rFonts w:ascii="Calibri" w:hAnsi="Calibri" w:cs="Arial"/>
          <w:sz w:val="22"/>
          <w:szCs w:val="22"/>
        </w:rPr>
        <w:t xml:space="preserve">Another Project </w:t>
      </w:r>
      <w:r>
        <w:rPr>
          <w:rFonts w:ascii="Calibri" w:hAnsi="Calibri" w:cs="Arial"/>
          <w:sz w:val="22"/>
          <w:szCs w:val="22"/>
        </w:rPr>
        <w:t xml:space="preserve">was to coordinate </w:t>
      </w:r>
      <w:r w:rsidRPr="00775EBF">
        <w:rPr>
          <w:rFonts w:ascii="Calibri" w:hAnsi="Calibri" w:cs="Arial"/>
          <w:sz w:val="22"/>
          <w:szCs w:val="22"/>
        </w:rPr>
        <w:t xml:space="preserve">development and implementation plan of a </w:t>
      </w:r>
      <w:r w:rsidRPr="00775EBF">
        <w:rPr>
          <w:rFonts w:ascii="Calibri" w:hAnsi="Calibri" w:cs="Arial"/>
          <w:bCs/>
          <w:sz w:val="22"/>
          <w:szCs w:val="22"/>
        </w:rPr>
        <w:t>Data Warehouse, ODS and a Reporting System</w:t>
      </w:r>
      <w:r w:rsidRPr="00775EBF">
        <w:rPr>
          <w:rFonts w:ascii="Calibri" w:hAnsi="Calibri" w:cs="Arial"/>
          <w:sz w:val="22"/>
          <w:szCs w:val="22"/>
        </w:rPr>
        <w:t xml:space="preserve"> to enable the institution to meet the immediate requirements and future needs in data analysis and reporting</w:t>
      </w:r>
      <w:r>
        <w:rPr>
          <w:rFonts w:ascii="Calibri" w:hAnsi="Calibri" w:cs="Arial"/>
          <w:sz w:val="22"/>
          <w:szCs w:val="22"/>
        </w:rPr>
        <w:t>.</w:t>
      </w:r>
    </w:p>
    <w:p w:rsidR="003A5941" w:rsidRDefault="003A5941" w:rsidP="003A5941">
      <w:pPr>
        <w:jc w:val="both"/>
        <w:rPr>
          <w:rFonts w:ascii="Calibri" w:hAnsi="Calibri" w:cs="Arial"/>
          <w:color w:val="000000"/>
          <w:sz w:val="22"/>
          <w:szCs w:val="22"/>
        </w:rPr>
      </w:pPr>
    </w:p>
    <w:p w:rsidR="003A5941" w:rsidRDefault="003A5941" w:rsidP="003A5941">
      <w:pPr>
        <w:jc w:val="both"/>
        <w:rPr>
          <w:rFonts w:ascii="Calibri" w:hAnsi="Calibri" w:cs="Arial"/>
          <w:b/>
          <w:color w:val="000000"/>
          <w:sz w:val="22"/>
          <w:szCs w:val="22"/>
        </w:rPr>
      </w:pPr>
      <w:r>
        <w:rPr>
          <w:rFonts w:ascii="Calibri" w:hAnsi="Calibri" w:cs="Arial"/>
          <w:b/>
          <w:color w:val="000000"/>
          <w:sz w:val="22"/>
          <w:szCs w:val="22"/>
        </w:rPr>
        <w:t>Responsibilities:</w:t>
      </w:r>
    </w:p>
    <w:p w:rsidR="003A5941" w:rsidRDefault="003A5941" w:rsidP="003A5941">
      <w:pPr>
        <w:numPr>
          <w:ilvl w:val="0"/>
          <w:numId w:val="4"/>
        </w:numPr>
        <w:jc w:val="both"/>
        <w:rPr>
          <w:rFonts w:ascii="Calibri" w:hAnsi="Calibri" w:cs="Arial"/>
          <w:sz w:val="22"/>
          <w:szCs w:val="22"/>
        </w:rPr>
      </w:pPr>
      <w:r>
        <w:rPr>
          <w:rFonts w:ascii="Calibri" w:hAnsi="Calibri" w:cs="Arial"/>
          <w:sz w:val="22"/>
          <w:szCs w:val="22"/>
        </w:rPr>
        <w:t xml:space="preserve">Conducted interviews with the Source Team and Business Customers for gathering Business Requirements, System Requirements and Functional Requirements </w:t>
      </w:r>
    </w:p>
    <w:p w:rsidR="003A5941" w:rsidRDefault="003A5941" w:rsidP="003A5941">
      <w:pPr>
        <w:numPr>
          <w:ilvl w:val="0"/>
          <w:numId w:val="4"/>
        </w:numPr>
        <w:jc w:val="both"/>
        <w:rPr>
          <w:rFonts w:ascii="Calibri" w:hAnsi="Calibri" w:cs="Arial"/>
          <w:sz w:val="22"/>
          <w:szCs w:val="22"/>
        </w:rPr>
      </w:pPr>
      <w:r>
        <w:rPr>
          <w:rFonts w:ascii="Calibri" w:hAnsi="Calibri" w:cs="Arial"/>
          <w:sz w:val="22"/>
          <w:szCs w:val="22"/>
        </w:rPr>
        <w:t>Conducted and Coordinated Joint Application Development (JAD) sessions with Executive Management and different Teams</w:t>
      </w:r>
    </w:p>
    <w:p w:rsidR="003A5941" w:rsidRDefault="003A5941" w:rsidP="003A5941">
      <w:pPr>
        <w:numPr>
          <w:ilvl w:val="0"/>
          <w:numId w:val="4"/>
        </w:numPr>
        <w:jc w:val="both"/>
        <w:rPr>
          <w:rFonts w:ascii="Calibri" w:hAnsi="Calibri" w:cs="Arial"/>
          <w:sz w:val="22"/>
          <w:szCs w:val="22"/>
        </w:rPr>
      </w:pPr>
      <w:r>
        <w:rPr>
          <w:rFonts w:ascii="Calibri" w:hAnsi="Calibri" w:cs="Arial"/>
          <w:sz w:val="22"/>
          <w:szCs w:val="22"/>
        </w:rPr>
        <w:t>Worked with architecture team on API’s review for the entire product operating environment based on protocols, service functionality and overall standards as documented</w:t>
      </w:r>
    </w:p>
    <w:p w:rsidR="003A5941" w:rsidRDefault="003A5941" w:rsidP="003A5941">
      <w:pPr>
        <w:numPr>
          <w:ilvl w:val="0"/>
          <w:numId w:val="4"/>
        </w:numPr>
        <w:jc w:val="both"/>
        <w:rPr>
          <w:rFonts w:ascii="Calibri" w:hAnsi="Calibri" w:cs="Arial"/>
          <w:sz w:val="22"/>
          <w:szCs w:val="22"/>
        </w:rPr>
      </w:pPr>
      <w:r>
        <w:rPr>
          <w:rFonts w:ascii="Calibri" w:hAnsi="Calibri" w:cs="Arial"/>
          <w:sz w:val="22"/>
          <w:szCs w:val="22"/>
        </w:rPr>
        <w:t>Designed and developed Use Cases and UML models using Rational Rose and Visio</w:t>
      </w:r>
    </w:p>
    <w:p w:rsidR="003A5941" w:rsidRDefault="003A5941" w:rsidP="003A5941">
      <w:pPr>
        <w:numPr>
          <w:ilvl w:val="0"/>
          <w:numId w:val="4"/>
        </w:numPr>
        <w:jc w:val="both"/>
        <w:rPr>
          <w:rFonts w:ascii="Calibri" w:hAnsi="Calibri" w:cs="Arial"/>
          <w:sz w:val="22"/>
          <w:szCs w:val="22"/>
        </w:rPr>
      </w:pPr>
      <w:r>
        <w:rPr>
          <w:rFonts w:ascii="Calibri" w:hAnsi="Calibri" w:cs="Arial"/>
          <w:sz w:val="22"/>
          <w:szCs w:val="22"/>
        </w:rPr>
        <w:t>Worked closely with the project team in planning, coordination and implementing QA methodology in Agile Environment with SCRUM strategy</w:t>
      </w:r>
    </w:p>
    <w:p w:rsidR="003A5941" w:rsidRDefault="003A5941" w:rsidP="003A5941">
      <w:pPr>
        <w:numPr>
          <w:ilvl w:val="0"/>
          <w:numId w:val="4"/>
        </w:numPr>
        <w:jc w:val="both"/>
        <w:rPr>
          <w:rFonts w:ascii="Calibri" w:hAnsi="Calibri" w:cs="Arial"/>
          <w:sz w:val="22"/>
          <w:szCs w:val="22"/>
        </w:rPr>
      </w:pPr>
      <w:r>
        <w:rPr>
          <w:rFonts w:ascii="Calibri" w:hAnsi="Calibri" w:cs="Arial"/>
          <w:sz w:val="22"/>
          <w:szCs w:val="22"/>
        </w:rPr>
        <w:t>Developed steps for User Acceptance Testing and Test scenarios / Test Plans with QA Team</w:t>
      </w:r>
    </w:p>
    <w:p w:rsidR="003A5941" w:rsidRDefault="003A5941" w:rsidP="003A5941">
      <w:pPr>
        <w:numPr>
          <w:ilvl w:val="0"/>
          <w:numId w:val="4"/>
        </w:numPr>
        <w:jc w:val="both"/>
        <w:rPr>
          <w:rFonts w:ascii="Calibri" w:hAnsi="Calibri" w:cs="Arial"/>
          <w:sz w:val="22"/>
          <w:szCs w:val="22"/>
        </w:rPr>
      </w:pPr>
      <w:r>
        <w:rPr>
          <w:rFonts w:ascii="Calibri" w:hAnsi="Calibri" w:cs="Arial"/>
          <w:sz w:val="22"/>
          <w:szCs w:val="22"/>
        </w:rPr>
        <w:t>Provided Production support, Application support and performed analysis ,troubleshoot of production issues</w:t>
      </w:r>
    </w:p>
    <w:p w:rsidR="003A5941" w:rsidRPr="00775EBF" w:rsidRDefault="003A5941" w:rsidP="003A5941">
      <w:pPr>
        <w:numPr>
          <w:ilvl w:val="0"/>
          <w:numId w:val="4"/>
        </w:numPr>
        <w:jc w:val="both"/>
        <w:rPr>
          <w:rFonts w:asciiTheme="minorHAnsi" w:hAnsiTheme="minorHAnsi" w:cs="Arial"/>
          <w:sz w:val="22"/>
          <w:szCs w:val="22"/>
        </w:rPr>
      </w:pPr>
      <w:r w:rsidRPr="00775EBF">
        <w:rPr>
          <w:rFonts w:asciiTheme="minorHAnsi" w:hAnsiTheme="minorHAnsi" w:cs="Arial"/>
          <w:sz w:val="22"/>
          <w:szCs w:val="22"/>
        </w:rPr>
        <w:t>Performed End-to-End testing on the release version of the software application and detected GUI bugs</w:t>
      </w:r>
    </w:p>
    <w:p w:rsidR="003A5941" w:rsidRPr="00775EBF" w:rsidRDefault="003A5941" w:rsidP="003A5941">
      <w:pPr>
        <w:pStyle w:val="NormalWeb"/>
        <w:numPr>
          <w:ilvl w:val="0"/>
          <w:numId w:val="4"/>
        </w:numPr>
        <w:spacing w:before="0" w:after="0"/>
        <w:jc w:val="both"/>
        <w:rPr>
          <w:rFonts w:asciiTheme="minorHAnsi" w:eastAsia="SimSun" w:hAnsiTheme="minorHAnsi" w:cs="Arial"/>
          <w:sz w:val="22"/>
          <w:szCs w:val="22"/>
        </w:rPr>
      </w:pPr>
      <w:r w:rsidRPr="00775EBF">
        <w:rPr>
          <w:rFonts w:asciiTheme="minorHAnsi" w:eastAsia="SimSun" w:hAnsiTheme="minorHAnsi" w:cs="Arial"/>
          <w:sz w:val="22"/>
          <w:szCs w:val="22"/>
        </w:rPr>
        <w:t xml:space="preserve">Performed </w:t>
      </w:r>
      <w:r w:rsidRPr="00775EBF">
        <w:rPr>
          <w:rFonts w:asciiTheme="minorHAnsi" w:eastAsia="SimSun" w:hAnsiTheme="minorHAnsi" w:cs="Arial"/>
          <w:bCs/>
          <w:sz w:val="22"/>
          <w:szCs w:val="22"/>
        </w:rPr>
        <w:t>GAP analysis</w:t>
      </w:r>
      <w:r w:rsidRPr="00775EBF">
        <w:rPr>
          <w:rFonts w:asciiTheme="minorHAnsi" w:eastAsia="SimSun" w:hAnsiTheme="minorHAnsi" w:cs="Arial"/>
          <w:sz w:val="22"/>
          <w:szCs w:val="22"/>
        </w:rPr>
        <w:t xml:space="preserve"> between the current state and future state Data Warehouse environment identifying data gaps and quality issues</w:t>
      </w:r>
    </w:p>
    <w:p w:rsidR="003A5941" w:rsidRPr="00775EBF" w:rsidRDefault="003A5941" w:rsidP="003A5941">
      <w:pPr>
        <w:pStyle w:val="NormalWeb"/>
        <w:numPr>
          <w:ilvl w:val="0"/>
          <w:numId w:val="4"/>
        </w:numPr>
        <w:spacing w:before="0" w:after="0"/>
        <w:jc w:val="both"/>
        <w:rPr>
          <w:rFonts w:asciiTheme="minorHAnsi" w:eastAsia="SimSun" w:hAnsiTheme="minorHAnsi" w:cs="Arial"/>
          <w:sz w:val="22"/>
          <w:szCs w:val="22"/>
        </w:rPr>
      </w:pPr>
      <w:r w:rsidRPr="00775EBF">
        <w:rPr>
          <w:rFonts w:asciiTheme="minorHAnsi" w:eastAsia="SimSun" w:hAnsiTheme="minorHAnsi" w:cs="Arial"/>
          <w:sz w:val="22"/>
          <w:szCs w:val="22"/>
        </w:rPr>
        <w:t>Worked closely with the users to understand their current state of information availability and defined future needs based on analysis of Business Requirements, current state environments and future state warehousing implementation</w:t>
      </w:r>
    </w:p>
    <w:p w:rsidR="003A5941" w:rsidRPr="00775EBF" w:rsidRDefault="003A5941" w:rsidP="003A5941">
      <w:pPr>
        <w:pStyle w:val="BodyText"/>
        <w:numPr>
          <w:ilvl w:val="0"/>
          <w:numId w:val="4"/>
        </w:numPr>
        <w:spacing w:after="0"/>
        <w:jc w:val="both"/>
        <w:rPr>
          <w:rFonts w:asciiTheme="minorHAnsi" w:hAnsiTheme="minorHAnsi" w:cs="Arial"/>
          <w:sz w:val="22"/>
          <w:szCs w:val="22"/>
        </w:rPr>
      </w:pPr>
      <w:r w:rsidRPr="00775EBF">
        <w:rPr>
          <w:rFonts w:asciiTheme="minorHAnsi" w:hAnsiTheme="minorHAnsi" w:cs="Arial"/>
          <w:sz w:val="22"/>
          <w:szCs w:val="22"/>
        </w:rPr>
        <w:t>Worked with the Business community and Tech Lead in gathering their requirements and data transactioninformation related to</w:t>
      </w:r>
      <w:r w:rsidRPr="00775EBF">
        <w:rPr>
          <w:rFonts w:asciiTheme="minorHAnsi" w:hAnsiTheme="minorHAnsi" w:cs="Arial"/>
          <w:bCs/>
          <w:sz w:val="22"/>
          <w:szCs w:val="22"/>
        </w:rPr>
        <w:t xml:space="preserve"> OLAP</w:t>
      </w:r>
    </w:p>
    <w:p w:rsidR="003A5941" w:rsidRPr="00775EBF" w:rsidRDefault="003A5941" w:rsidP="003A5941">
      <w:pPr>
        <w:pStyle w:val="BodyText"/>
        <w:numPr>
          <w:ilvl w:val="0"/>
          <w:numId w:val="4"/>
        </w:numPr>
        <w:spacing w:after="0"/>
        <w:jc w:val="both"/>
        <w:rPr>
          <w:rFonts w:asciiTheme="minorHAnsi" w:hAnsiTheme="minorHAnsi" w:cs="Arial"/>
          <w:bCs/>
          <w:sz w:val="22"/>
          <w:szCs w:val="22"/>
        </w:rPr>
      </w:pPr>
      <w:r w:rsidRPr="00775EBF">
        <w:rPr>
          <w:rFonts w:asciiTheme="minorHAnsi" w:hAnsiTheme="minorHAnsi" w:cs="Arial"/>
          <w:sz w:val="22"/>
          <w:szCs w:val="22"/>
        </w:rPr>
        <w:lastRenderedPageBreak/>
        <w:t xml:space="preserve">Actively involved in </w:t>
      </w:r>
      <w:r w:rsidRPr="00775EBF">
        <w:rPr>
          <w:rFonts w:asciiTheme="minorHAnsi" w:hAnsiTheme="minorHAnsi" w:cs="Arial"/>
          <w:bCs/>
          <w:sz w:val="22"/>
          <w:szCs w:val="22"/>
        </w:rPr>
        <w:t>Data Mapping</w:t>
      </w:r>
      <w:r w:rsidRPr="00775EBF">
        <w:rPr>
          <w:rFonts w:asciiTheme="minorHAnsi" w:hAnsiTheme="minorHAnsi" w:cs="Arial"/>
          <w:sz w:val="22"/>
          <w:szCs w:val="22"/>
        </w:rPr>
        <w:t xml:space="preserve"> of tables from Source system to Target system, including preparation of </w:t>
      </w:r>
      <w:r w:rsidRPr="00775EBF">
        <w:rPr>
          <w:rFonts w:asciiTheme="minorHAnsi" w:hAnsiTheme="minorHAnsi" w:cs="Arial"/>
          <w:bCs/>
          <w:sz w:val="22"/>
          <w:szCs w:val="22"/>
        </w:rPr>
        <w:t>Entity Relationship Diagram</w:t>
      </w:r>
    </w:p>
    <w:p w:rsidR="003A5941" w:rsidRPr="00775EBF" w:rsidRDefault="003A5941" w:rsidP="003A5941">
      <w:pPr>
        <w:pStyle w:val="BodyText"/>
        <w:numPr>
          <w:ilvl w:val="0"/>
          <w:numId w:val="4"/>
        </w:numPr>
        <w:spacing w:after="0"/>
        <w:jc w:val="both"/>
        <w:rPr>
          <w:rFonts w:asciiTheme="minorHAnsi" w:hAnsiTheme="minorHAnsi" w:cs="Arial"/>
          <w:sz w:val="22"/>
          <w:szCs w:val="22"/>
        </w:rPr>
      </w:pPr>
      <w:r w:rsidRPr="00775EBF">
        <w:rPr>
          <w:rFonts w:asciiTheme="minorHAnsi" w:hAnsiTheme="minorHAnsi" w:cs="Arial"/>
          <w:sz w:val="22"/>
          <w:szCs w:val="22"/>
        </w:rPr>
        <w:t>Planned and provided production support by categorizing, prioritizing the issues, assigning support roles following rotation</w:t>
      </w:r>
    </w:p>
    <w:p w:rsidR="003A5941" w:rsidRPr="00775EBF" w:rsidRDefault="003A5941" w:rsidP="003A5941">
      <w:pPr>
        <w:pStyle w:val="BodyText"/>
        <w:numPr>
          <w:ilvl w:val="0"/>
          <w:numId w:val="4"/>
        </w:numPr>
        <w:spacing w:after="0"/>
        <w:jc w:val="both"/>
        <w:rPr>
          <w:rFonts w:asciiTheme="minorHAnsi" w:eastAsia="SimSun" w:hAnsiTheme="minorHAnsi" w:cs="Arial"/>
          <w:sz w:val="22"/>
          <w:szCs w:val="22"/>
        </w:rPr>
      </w:pPr>
      <w:r w:rsidRPr="00775EBF">
        <w:rPr>
          <w:rFonts w:asciiTheme="minorHAnsi" w:eastAsia="SimSun" w:hAnsiTheme="minorHAnsi" w:cs="Arial"/>
          <w:sz w:val="22"/>
          <w:szCs w:val="22"/>
        </w:rPr>
        <w:t xml:space="preserve">Used </w:t>
      </w:r>
      <w:r>
        <w:rPr>
          <w:rFonts w:asciiTheme="minorHAnsi" w:eastAsia="SimSun" w:hAnsiTheme="minorHAnsi" w:cs="Arial"/>
          <w:sz w:val="22"/>
          <w:szCs w:val="22"/>
        </w:rPr>
        <w:t xml:space="preserve">Access, </w:t>
      </w:r>
      <w:r w:rsidRPr="00775EBF">
        <w:rPr>
          <w:rFonts w:asciiTheme="minorHAnsi" w:eastAsia="SimSun" w:hAnsiTheme="minorHAnsi" w:cs="Arial"/>
          <w:sz w:val="22"/>
          <w:szCs w:val="22"/>
        </w:rPr>
        <w:t>SQL and prepared scripts to run queries, perform analysis and generate reports</w:t>
      </w:r>
    </w:p>
    <w:p w:rsidR="003A5941" w:rsidRPr="00775EBF" w:rsidRDefault="003A5941" w:rsidP="003A5941">
      <w:pPr>
        <w:pStyle w:val="BodyText"/>
        <w:numPr>
          <w:ilvl w:val="0"/>
          <w:numId w:val="4"/>
        </w:numPr>
        <w:spacing w:after="0"/>
        <w:jc w:val="both"/>
        <w:rPr>
          <w:rFonts w:asciiTheme="minorHAnsi" w:hAnsiTheme="minorHAnsi" w:cs="Arial"/>
          <w:bCs/>
          <w:sz w:val="22"/>
          <w:szCs w:val="22"/>
        </w:rPr>
      </w:pPr>
      <w:r w:rsidRPr="00775EBF">
        <w:rPr>
          <w:rFonts w:asciiTheme="minorHAnsi" w:hAnsiTheme="minorHAnsi" w:cs="Arial"/>
          <w:sz w:val="22"/>
          <w:szCs w:val="22"/>
        </w:rPr>
        <w:t>Prepared the screen layout of the various reports that were generated at the end of the month for different departments using</w:t>
      </w:r>
      <w:r w:rsidRPr="00775EBF">
        <w:rPr>
          <w:rFonts w:asciiTheme="minorHAnsi" w:hAnsiTheme="minorHAnsi" w:cs="Arial"/>
          <w:bCs/>
          <w:sz w:val="22"/>
          <w:szCs w:val="22"/>
        </w:rPr>
        <w:t xml:space="preserve"> OLAP</w:t>
      </w:r>
    </w:p>
    <w:p w:rsidR="003A5941" w:rsidRDefault="003A5941" w:rsidP="003A5941">
      <w:pPr>
        <w:jc w:val="both"/>
      </w:pPr>
    </w:p>
    <w:p w:rsidR="003A5941" w:rsidRDefault="003A5941" w:rsidP="003A5941">
      <w:pPr>
        <w:jc w:val="both"/>
        <w:rPr>
          <w:rFonts w:ascii="Calibri" w:hAnsi="Calibri" w:cs="Arial"/>
          <w:sz w:val="22"/>
          <w:szCs w:val="22"/>
        </w:rPr>
      </w:pPr>
      <w:r>
        <w:rPr>
          <w:rStyle w:val="apple-style-span"/>
          <w:rFonts w:ascii="Calibri" w:hAnsi="Calibri" w:cs="Arial"/>
          <w:b/>
          <w:bCs/>
          <w:color w:val="000000"/>
          <w:sz w:val="22"/>
          <w:szCs w:val="22"/>
        </w:rPr>
        <w:t xml:space="preserve">Environment: </w:t>
      </w:r>
      <w:r>
        <w:rPr>
          <w:rFonts w:ascii="Calibri" w:hAnsi="Calibri" w:cs="Arial"/>
          <w:sz w:val="22"/>
          <w:szCs w:val="22"/>
        </w:rPr>
        <w:t>Rational Analyst Suite (Requisite Pro, Rose, Clear Quest), RUP, UML, UNIX, Scrum, MS-Visio, MS Project, MS Office, Share point</w:t>
      </w:r>
    </w:p>
    <w:p w:rsidR="003A5941" w:rsidRDefault="003A5941" w:rsidP="002C53FD">
      <w:pPr>
        <w:jc w:val="both"/>
        <w:rPr>
          <w:rFonts w:ascii="Calibri" w:hAnsi="Calibri" w:cs="Arial"/>
          <w:b/>
          <w:sz w:val="22"/>
          <w:szCs w:val="22"/>
        </w:rPr>
      </w:pPr>
    </w:p>
    <w:p w:rsidR="002C53FD" w:rsidRDefault="002C53FD" w:rsidP="002C53FD">
      <w:pPr>
        <w:jc w:val="both"/>
        <w:rPr>
          <w:rFonts w:ascii="Calibri" w:hAnsi="Calibri" w:cs="Arial"/>
          <w:b/>
          <w:sz w:val="22"/>
          <w:szCs w:val="22"/>
        </w:rPr>
      </w:pPr>
      <w:r>
        <w:rPr>
          <w:rFonts w:ascii="Calibri" w:hAnsi="Calibri" w:cs="Arial"/>
          <w:b/>
          <w:sz w:val="22"/>
          <w:szCs w:val="22"/>
        </w:rPr>
        <w:t>Client: GLITZ Consulting Services, Hyderabad, INDIA                                                                    May 2006 – Aug 2008</w:t>
      </w:r>
    </w:p>
    <w:p w:rsidR="002C53FD" w:rsidRDefault="00850089" w:rsidP="002C53FD">
      <w:pPr>
        <w:jc w:val="both"/>
        <w:rPr>
          <w:rFonts w:ascii="Calibri" w:hAnsi="Calibri" w:cs="Arial"/>
          <w:b/>
          <w:sz w:val="22"/>
          <w:szCs w:val="22"/>
        </w:rPr>
      </w:pPr>
      <w:r>
        <w:rPr>
          <w:rFonts w:ascii="Calibri" w:hAnsi="Calibri" w:cs="Arial"/>
          <w:b/>
          <w:sz w:val="22"/>
          <w:szCs w:val="22"/>
        </w:rPr>
        <w:t>Role:   Business</w:t>
      </w:r>
      <w:r w:rsidR="002C53FD">
        <w:rPr>
          <w:rFonts w:ascii="Calibri" w:hAnsi="Calibri" w:cs="Arial"/>
          <w:b/>
          <w:sz w:val="22"/>
          <w:szCs w:val="22"/>
        </w:rPr>
        <w:t xml:space="preserve"> Analyst</w:t>
      </w:r>
    </w:p>
    <w:p w:rsidR="00853263" w:rsidRDefault="00853263" w:rsidP="00853263">
      <w:pPr>
        <w:jc w:val="both"/>
        <w:rPr>
          <w:rFonts w:ascii="Calibri" w:hAnsi="Calibri" w:cs="Arial"/>
          <w:b/>
          <w:sz w:val="22"/>
          <w:szCs w:val="22"/>
        </w:rPr>
      </w:pPr>
    </w:p>
    <w:p w:rsidR="00853263" w:rsidRDefault="00853263" w:rsidP="00853263">
      <w:pPr>
        <w:jc w:val="both"/>
        <w:rPr>
          <w:rFonts w:ascii="Calibri" w:hAnsi="Calibri" w:cs="Arial"/>
          <w:b/>
          <w:sz w:val="22"/>
          <w:szCs w:val="22"/>
        </w:rPr>
      </w:pPr>
      <w:r>
        <w:rPr>
          <w:rFonts w:ascii="Calibri" w:hAnsi="Calibri" w:cs="Arial"/>
          <w:b/>
          <w:sz w:val="22"/>
          <w:szCs w:val="22"/>
        </w:rPr>
        <w:t>Brief Description:</w:t>
      </w:r>
    </w:p>
    <w:p w:rsidR="00853263" w:rsidRDefault="002C53FD" w:rsidP="00853263">
      <w:pPr>
        <w:jc w:val="both"/>
        <w:rPr>
          <w:rFonts w:ascii="Calibri" w:hAnsi="Calibri" w:cs="Arial"/>
          <w:color w:val="000000"/>
          <w:sz w:val="22"/>
          <w:szCs w:val="22"/>
        </w:rPr>
      </w:pPr>
      <w:r>
        <w:rPr>
          <w:rFonts w:ascii="Calibri" w:hAnsi="Calibri" w:cs="Arial"/>
          <w:sz w:val="22"/>
          <w:szCs w:val="22"/>
        </w:rPr>
        <w:t>I</w:t>
      </w:r>
      <w:r w:rsidR="00853263">
        <w:rPr>
          <w:rFonts w:ascii="Calibri" w:hAnsi="Calibri" w:cs="Arial"/>
          <w:sz w:val="22"/>
          <w:szCs w:val="22"/>
        </w:rPr>
        <w:t xml:space="preserve">mplemented a project for a Health Care Client involving customers with employee benefit packages and services. </w:t>
      </w:r>
      <w:r w:rsidR="00853263">
        <w:rPr>
          <w:rFonts w:ascii="Calibri" w:hAnsi="Calibri" w:cs="Arial"/>
          <w:color w:val="000000"/>
          <w:sz w:val="22"/>
          <w:szCs w:val="22"/>
        </w:rPr>
        <w:t>The project was to switch from the existing credentialing system that preserved the data of health care practitioner to a more efficient system. The new system was developed to respond proficiently to varying business requirements, which will serve to enhance efficiency in productivity and to lower operational expenses. The system’s architectural design is constructive to being scalable and is positioned to respond adeptly to the changing integration requirements. The system has the capability to assist in gathering, validating and researching through various sources for practitioner information.</w:t>
      </w:r>
    </w:p>
    <w:p w:rsidR="00853263" w:rsidRDefault="00853263" w:rsidP="00853263">
      <w:pPr>
        <w:jc w:val="both"/>
        <w:rPr>
          <w:rFonts w:ascii="Calibri" w:hAnsi="Calibri" w:cs="Arial"/>
          <w:color w:val="000000"/>
          <w:sz w:val="22"/>
          <w:szCs w:val="22"/>
        </w:rPr>
      </w:pPr>
    </w:p>
    <w:p w:rsidR="00853263" w:rsidRDefault="00853263" w:rsidP="00853263">
      <w:pPr>
        <w:jc w:val="both"/>
        <w:rPr>
          <w:rFonts w:ascii="Calibri" w:hAnsi="Calibri" w:cs="Arial"/>
          <w:b/>
          <w:color w:val="000000"/>
          <w:sz w:val="22"/>
          <w:szCs w:val="22"/>
        </w:rPr>
      </w:pPr>
      <w:r>
        <w:rPr>
          <w:rFonts w:ascii="Calibri" w:hAnsi="Calibri" w:cs="Arial"/>
          <w:b/>
          <w:color w:val="000000"/>
          <w:sz w:val="22"/>
          <w:szCs w:val="22"/>
        </w:rPr>
        <w:t>Responsibilities:</w:t>
      </w:r>
    </w:p>
    <w:p w:rsidR="00853263" w:rsidRDefault="00853263" w:rsidP="00853263">
      <w:pPr>
        <w:pStyle w:val="ExperienceList"/>
        <w:numPr>
          <w:ilvl w:val="0"/>
          <w:numId w:val="1"/>
        </w:numPr>
        <w:jc w:val="both"/>
        <w:rPr>
          <w:rFonts w:ascii="Calibri" w:hAnsi="Calibri" w:cs="Arial"/>
          <w:color w:val="000000"/>
          <w:sz w:val="22"/>
          <w:szCs w:val="22"/>
        </w:rPr>
      </w:pPr>
      <w:r>
        <w:rPr>
          <w:rFonts w:ascii="Calibri" w:hAnsi="Calibri" w:cs="Arial"/>
          <w:color w:val="000000"/>
          <w:sz w:val="22"/>
          <w:szCs w:val="22"/>
        </w:rPr>
        <w:t>Interacted with clients for gathering, analyzing and documenting business requirements</w:t>
      </w:r>
    </w:p>
    <w:p w:rsidR="00853263" w:rsidRDefault="00853263" w:rsidP="00853263">
      <w:pPr>
        <w:numPr>
          <w:ilvl w:val="0"/>
          <w:numId w:val="1"/>
        </w:numPr>
        <w:jc w:val="both"/>
        <w:rPr>
          <w:rFonts w:ascii="Calibri" w:hAnsi="Calibri" w:cs="Arial"/>
          <w:sz w:val="22"/>
          <w:szCs w:val="22"/>
        </w:rPr>
      </w:pPr>
      <w:r>
        <w:rPr>
          <w:rFonts w:ascii="Calibri" w:hAnsi="Calibri" w:cs="Arial"/>
          <w:sz w:val="22"/>
          <w:szCs w:val="22"/>
        </w:rPr>
        <w:t>Served as liaison between business team and various other project groups</w:t>
      </w:r>
    </w:p>
    <w:p w:rsidR="00853263" w:rsidRDefault="00853263" w:rsidP="00853263">
      <w:pPr>
        <w:numPr>
          <w:ilvl w:val="0"/>
          <w:numId w:val="1"/>
        </w:numPr>
        <w:jc w:val="both"/>
        <w:rPr>
          <w:rFonts w:ascii="Calibri" w:hAnsi="Calibri" w:cs="Arial"/>
          <w:color w:val="000000"/>
          <w:sz w:val="22"/>
          <w:szCs w:val="22"/>
        </w:rPr>
      </w:pPr>
      <w:r>
        <w:rPr>
          <w:rFonts w:ascii="Calibri" w:hAnsi="Calibri" w:cs="Arial"/>
          <w:color w:val="000000"/>
          <w:sz w:val="22"/>
          <w:szCs w:val="22"/>
        </w:rPr>
        <w:t>Extensive interactions with the client and the management teams to understand the requirements</w:t>
      </w:r>
    </w:p>
    <w:p w:rsidR="00853263" w:rsidRPr="009B3FC8" w:rsidRDefault="00853263" w:rsidP="00853263">
      <w:pPr>
        <w:numPr>
          <w:ilvl w:val="0"/>
          <w:numId w:val="1"/>
        </w:numPr>
        <w:jc w:val="both"/>
        <w:rPr>
          <w:rFonts w:ascii="Calibri" w:hAnsi="Calibri" w:cs="Arial"/>
          <w:b/>
          <w:color w:val="000000"/>
          <w:sz w:val="22"/>
          <w:szCs w:val="22"/>
        </w:rPr>
      </w:pPr>
      <w:r w:rsidRPr="009B3FC8">
        <w:rPr>
          <w:rFonts w:ascii="Calibri" w:hAnsi="Calibri" w:cs="Arial"/>
          <w:b/>
          <w:color w:val="000000"/>
          <w:sz w:val="22"/>
          <w:szCs w:val="22"/>
        </w:rPr>
        <w:t>Followed an iterative approach to organize requirements into logical groups of business processes, business rules and information needs and ensured that critical requirements are focused upon</w:t>
      </w:r>
    </w:p>
    <w:p w:rsidR="00853263" w:rsidRDefault="00853263" w:rsidP="00853263">
      <w:pPr>
        <w:numPr>
          <w:ilvl w:val="0"/>
          <w:numId w:val="1"/>
        </w:numPr>
        <w:jc w:val="both"/>
        <w:rPr>
          <w:rFonts w:ascii="Calibri" w:hAnsi="Calibri" w:cs="Arial"/>
          <w:color w:val="000000"/>
          <w:sz w:val="22"/>
          <w:szCs w:val="22"/>
        </w:rPr>
      </w:pPr>
      <w:r>
        <w:rPr>
          <w:rFonts w:ascii="Calibri" w:hAnsi="Calibri" w:cs="Arial"/>
          <w:color w:val="000000"/>
          <w:sz w:val="22"/>
          <w:szCs w:val="22"/>
        </w:rPr>
        <w:t>Reviewed Technical Design Documents created by the development teams and validated them against functional specifications and provided useful suggestions / comments to be incorporated</w:t>
      </w:r>
    </w:p>
    <w:p w:rsidR="00853263" w:rsidRDefault="00853263" w:rsidP="00853263">
      <w:pPr>
        <w:pStyle w:val="ExperienceList"/>
        <w:numPr>
          <w:ilvl w:val="0"/>
          <w:numId w:val="1"/>
        </w:numPr>
        <w:jc w:val="both"/>
        <w:rPr>
          <w:rFonts w:ascii="Calibri" w:hAnsi="Calibri" w:cs="Arial"/>
          <w:color w:val="000000"/>
          <w:sz w:val="22"/>
          <w:szCs w:val="22"/>
        </w:rPr>
      </w:pPr>
      <w:r>
        <w:rPr>
          <w:rFonts w:ascii="Calibri" w:hAnsi="Calibri" w:cs="Arial"/>
          <w:color w:val="000000"/>
          <w:sz w:val="22"/>
          <w:szCs w:val="22"/>
        </w:rPr>
        <w:t>Used UML</w:t>
      </w:r>
      <w:r>
        <w:rPr>
          <w:rFonts w:ascii="Calibri" w:hAnsi="Calibri" w:cs="Arial"/>
          <w:bCs/>
          <w:color w:val="000000"/>
          <w:sz w:val="22"/>
          <w:szCs w:val="22"/>
        </w:rPr>
        <w:t xml:space="preserve"> to </w:t>
      </w:r>
      <w:r>
        <w:rPr>
          <w:rFonts w:ascii="Calibri" w:hAnsi="Calibri" w:cs="Arial"/>
          <w:color w:val="000000"/>
          <w:sz w:val="22"/>
          <w:szCs w:val="22"/>
        </w:rPr>
        <w:t>model use case diagrams for functional requirements</w:t>
      </w:r>
      <w:r w:rsidR="009B3FC8">
        <w:rPr>
          <w:rFonts w:ascii="Calibri" w:hAnsi="Calibri" w:cs="Arial"/>
          <w:color w:val="000000"/>
          <w:sz w:val="22"/>
          <w:szCs w:val="22"/>
        </w:rPr>
        <w:t xml:space="preserve"> and initial working sessions </w:t>
      </w:r>
    </w:p>
    <w:p w:rsidR="00853263" w:rsidRPr="006D3A86" w:rsidRDefault="00853263" w:rsidP="00853263">
      <w:pPr>
        <w:pStyle w:val="ExperienceList"/>
        <w:numPr>
          <w:ilvl w:val="0"/>
          <w:numId w:val="1"/>
        </w:numPr>
        <w:jc w:val="both"/>
        <w:rPr>
          <w:rFonts w:ascii="Calibri" w:hAnsi="Calibri" w:cs="Arial"/>
          <w:b/>
          <w:color w:val="000000"/>
          <w:sz w:val="22"/>
          <w:szCs w:val="22"/>
        </w:rPr>
      </w:pPr>
      <w:r w:rsidRPr="006D3A86">
        <w:rPr>
          <w:rFonts w:ascii="Calibri" w:hAnsi="Calibri" w:cs="Arial"/>
          <w:b/>
          <w:color w:val="000000"/>
          <w:sz w:val="22"/>
          <w:szCs w:val="22"/>
        </w:rPr>
        <w:t>Followed HIPAA and EDI compliance rules for members transactions, enrollment and benefit management and overall customer relations</w:t>
      </w:r>
    </w:p>
    <w:p w:rsidR="00853263" w:rsidRDefault="00853263" w:rsidP="00853263">
      <w:pPr>
        <w:pStyle w:val="ExperienceList"/>
        <w:numPr>
          <w:ilvl w:val="0"/>
          <w:numId w:val="1"/>
        </w:numPr>
        <w:jc w:val="both"/>
        <w:rPr>
          <w:rFonts w:ascii="Calibri" w:hAnsi="Calibri" w:cs="Arial"/>
          <w:color w:val="000000"/>
          <w:sz w:val="22"/>
          <w:szCs w:val="22"/>
        </w:rPr>
      </w:pPr>
      <w:r>
        <w:rPr>
          <w:rFonts w:ascii="Calibri" w:hAnsi="Calibri" w:cs="Arial"/>
          <w:color w:val="000000"/>
          <w:sz w:val="22"/>
          <w:szCs w:val="22"/>
        </w:rPr>
        <w:t xml:space="preserve">Performed Data analysis involving claims processing, provider contracting, Medicare/Medicaid Benefits </w:t>
      </w:r>
      <w:r w:rsidR="009B3FC8">
        <w:rPr>
          <w:rFonts w:ascii="Calibri" w:hAnsi="Calibri" w:cs="Arial"/>
          <w:color w:val="000000"/>
          <w:sz w:val="22"/>
          <w:szCs w:val="22"/>
        </w:rPr>
        <w:t>etc.</w:t>
      </w:r>
      <w:r>
        <w:rPr>
          <w:rFonts w:ascii="Calibri" w:hAnsi="Calibri" w:cs="Arial"/>
          <w:color w:val="000000"/>
          <w:sz w:val="22"/>
          <w:szCs w:val="22"/>
        </w:rPr>
        <w:t xml:space="preserve"> in order to identify issues and provide new initiatives of effective solutions</w:t>
      </w:r>
    </w:p>
    <w:p w:rsidR="00853263" w:rsidRDefault="00853263" w:rsidP="00853263">
      <w:pPr>
        <w:numPr>
          <w:ilvl w:val="0"/>
          <w:numId w:val="1"/>
        </w:numPr>
        <w:jc w:val="both"/>
        <w:rPr>
          <w:rFonts w:ascii="Calibri" w:hAnsi="Calibri" w:cs="Arial"/>
          <w:sz w:val="22"/>
          <w:szCs w:val="22"/>
        </w:rPr>
      </w:pPr>
      <w:r>
        <w:rPr>
          <w:rFonts w:ascii="Calibri" w:hAnsi="Calibri" w:cs="Arial"/>
          <w:sz w:val="22"/>
          <w:szCs w:val="22"/>
        </w:rPr>
        <w:t xml:space="preserve">Created functional specification document which includes </w:t>
      </w:r>
      <w:r>
        <w:rPr>
          <w:rFonts w:ascii="Calibri" w:hAnsi="Calibri" w:cs="Arial"/>
          <w:bCs/>
          <w:sz w:val="22"/>
          <w:szCs w:val="22"/>
        </w:rPr>
        <w:t>use case diagrams, sequence diagrams, collaboration diagrams</w:t>
      </w:r>
      <w:r>
        <w:rPr>
          <w:rFonts w:ascii="Calibri" w:hAnsi="Calibri" w:cs="Arial"/>
          <w:sz w:val="22"/>
          <w:szCs w:val="22"/>
        </w:rPr>
        <w:t xml:space="preserve"> that provides the developers a view of the requirements for the system development</w:t>
      </w:r>
    </w:p>
    <w:p w:rsidR="00853263" w:rsidRDefault="00853263" w:rsidP="00853263">
      <w:pPr>
        <w:numPr>
          <w:ilvl w:val="0"/>
          <w:numId w:val="1"/>
        </w:numPr>
        <w:jc w:val="both"/>
        <w:rPr>
          <w:rFonts w:ascii="Calibri" w:hAnsi="Calibri" w:cs="Arial"/>
          <w:bCs/>
          <w:color w:val="000000"/>
          <w:sz w:val="22"/>
          <w:szCs w:val="22"/>
        </w:rPr>
      </w:pPr>
      <w:r>
        <w:rPr>
          <w:rFonts w:ascii="Calibri" w:hAnsi="Calibri" w:cs="Arial"/>
          <w:bCs/>
          <w:color w:val="000000"/>
          <w:sz w:val="22"/>
          <w:szCs w:val="22"/>
        </w:rPr>
        <w:t>Utilized Rational Clear Quest for defect tracking and making sure they are properly addresses as logged</w:t>
      </w:r>
    </w:p>
    <w:p w:rsidR="00853263" w:rsidRDefault="00853263" w:rsidP="00853263">
      <w:pPr>
        <w:pStyle w:val="BodyText"/>
        <w:numPr>
          <w:ilvl w:val="0"/>
          <w:numId w:val="1"/>
        </w:numPr>
        <w:spacing w:after="0"/>
        <w:jc w:val="both"/>
        <w:rPr>
          <w:rFonts w:ascii="Calibri" w:hAnsi="Calibri" w:cs="Arial"/>
          <w:sz w:val="22"/>
          <w:szCs w:val="22"/>
        </w:rPr>
      </w:pPr>
      <w:r>
        <w:rPr>
          <w:rFonts w:ascii="Calibri" w:hAnsi="Calibri" w:cs="Arial"/>
          <w:sz w:val="22"/>
          <w:szCs w:val="22"/>
        </w:rPr>
        <w:t xml:space="preserve">Used MS </w:t>
      </w:r>
      <w:r>
        <w:rPr>
          <w:rFonts w:ascii="Calibri" w:hAnsi="Calibri" w:cs="Arial"/>
          <w:bCs/>
          <w:sz w:val="22"/>
          <w:szCs w:val="22"/>
        </w:rPr>
        <w:t xml:space="preserve">Access </w:t>
      </w:r>
      <w:r>
        <w:rPr>
          <w:rFonts w:ascii="Calibri" w:hAnsi="Calibri" w:cs="Arial"/>
          <w:sz w:val="22"/>
          <w:szCs w:val="22"/>
        </w:rPr>
        <w:t>and</w:t>
      </w:r>
      <w:r>
        <w:rPr>
          <w:rFonts w:ascii="Calibri" w:hAnsi="Calibri" w:cs="Arial"/>
          <w:bCs/>
          <w:sz w:val="22"/>
          <w:szCs w:val="22"/>
        </w:rPr>
        <w:t xml:space="preserve"> Excel</w:t>
      </w:r>
      <w:r>
        <w:rPr>
          <w:rFonts w:ascii="Calibri" w:hAnsi="Calibri" w:cs="Arial"/>
          <w:sz w:val="22"/>
          <w:szCs w:val="22"/>
        </w:rPr>
        <w:t xml:space="preserve"> to extract, administer and manipulate large data</w:t>
      </w:r>
      <w:r w:rsidR="009B3FC8">
        <w:rPr>
          <w:rFonts w:ascii="Calibri" w:hAnsi="Calibri" w:cs="Arial"/>
          <w:sz w:val="22"/>
          <w:szCs w:val="22"/>
        </w:rPr>
        <w:t xml:space="preserve"> for various reporting and analyzing purposes</w:t>
      </w:r>
    </w:p>
    <w:p w:rsidR="00853263" w:rsidRDefault="00853263" w:rsidP="00853263">
      <w:pPr>
        <w:numPr>
          <w:ilvl w:val="0"/>
          <w:numId w:val="1"/>
        </w:numPr>
        <w:jc w:val="both"/>
        <w:rPr>
          <w:rFonts w:ascii="Calibri" w:hAnsi="Calibri" w:cs="Arial"/>
          <w:sz w:val="22"/>
          <w:szCs w:val="22"/>
        </w:rPr>
      </w:pPr>
      <w:r>
        <w:rPr>
          <w:rFonts w:ascii="Calibri" w:hAnsi="Calibri" w:cs="Arial"/>
          <w:sz w:val="22"/>
          <w:szCs w:val="22"/>
        </w:rPr>
        <w:t>Participated in knowledge transfer and co-ordination with the off shore development team</w:t>
      </w:r>
    </w:p>
    <w:p w:rsidR="00853263" w:rsidRDefault="00853263" w:rsidP="00853263">
      <w:pPr>
        <w:numPr>
          <w:ilvl w:val="0"/>
          <w:numId w:val="1"/>
        </w:numPr>
        <w:jc w:val="both"/>
        <w:rPr>
          <w:rFonts w:ascii="Calibri" w:hAnsi="Calibri" w:cs="Arial"/>
          <w:sz w:val="22"/>
          <w:szCs w:val="22"/>
        </w:rPr>
      </w:pPr>
      <w:r>
        <w:rPr>
          <w:rFonts w:ascii="Calibri" w:hAnsi="Calibri" w:cs="Arial"/>
          <w:sz w:val="22"/>
          <w:szCs w:val="22"/>
        </w:rPr>
        <w:t>Assisted in User Acceptance Testing, performed client presentations and demonstrations</w:t>
      </w:r>
    </w:p>
    <w:p w:rsidR="00853263" w:rsidRPr="000471C8" w:rsidRDefault="00853263" w:rsidP="00853263">
      <w:pPr>
        <w:numPr>
          <w:ilvl w:val="0"/>
          <w:numId w:val="1"/>
        </w:numPr>
        <w:jc w:val="both"/>
        <w:rPr>
          <w:rFonts w:ascii="Calibri" w:hAnsi="Calibri" w:cs="Arial"/>
          <w:b/>
          <w:sz w:val="22"/>
          <w:szCs w:val="22"/>
        </w:rPr>
      </w:pPr>
      <w:r w:rsidRPr="000471C8">
        <w:rPr>
          <w:rFonts w:ascii="Calibri" w:hAnsi="Calibri" w:cs="Arial"/>
          <w:b/>
          <w:sz w:val="22"/>
          <w:szCs w:val="22"/>
        </w:rPr>
        <w:t>Effectively utilized Quality Center along with QA lead in tracking and monitoring the defects and various test cases</w:t>
      </w:r>
    </w:p>
    <w:p w:rsidR="00853263" w:rsidRPr="000471C8" w:rsidRDefault="00853263" w:rsidP="00853263">
      <w:pPr>
        <w:numPr>
          <w:ilvl w:val="0"/>
          <w:numId w:val="1"/>
        </w:numPr>
        <w:jc w:val="both"/>
        <w:rPr>
          <w:rFonts w:ascii="Calibri" w:hAnsi="Calibri" w:cs="Arial"/>
          <w:b/>
          <w:sz w:val="22"/>
          <w:szCs w:val="22"/>
        </w:rPr>
      </w:pPr>
      <w:r w:rsidRPr="000471C8">
        <w:rPr>
          <w:rFonts w:ascii="Calibri" w:hAnsi="Calibri" w:cs="Arial"/>
          <w:b/>
          <w:sz w:val="22"/>
          <w:szCs w:val="22"/>
        </w:rPr>
        <w:t>Involved in Providing enough training on the new system functionality and features</w:t>
      </w:r>
    </w:p>
    <w:p w:rsidR="00853263" w:rsidRDefault="00853263" w:rsidP="00853263">
      <w:pPr>
        <w:ind w:left="720"/>
        <w:jc w:val="both"/>
        <w:rPr>
          <w:rFonts w:ascii="Calibri" w:hAnsi="Calibri" w:cs="Arial"/>
          <w:sz w:val="22"/>
          <w:szCs w:val="22"/>
        </w:rPr>
      </w:pPr>
    </w:p>
    <w:p w:rsidR="00853263" w:rsidRDefault="00853263" w:rsidP="00853263">
      <w:pPr>
        <w:jc w:val="both"/>
        <w:rPr>
          <w:rFonts w:ascii="Calibri" w:hAnsi="Calibri" w:cs="Arial"/>
          <w:sz w:val="22"/>
          <w:szCs w:val="22"/>
        </w:rPr>
      </w:pPr>
      <w:r>
        <w:rPr>
          <w:rFonts w:ascii="Calibri" w:hAnsi="Calibri" w:cs="Arial"/>
          <w:b/>
          <w:sz w:val="22"/>
          <w:szCs w:val="22"/>
        </w:rPr>
        <w:t xml:space="preserve">Environment: </w:t>
      </w:r>
      <w:r>
        <w:rPr>
          <w:rFonts w:ascii="Calibri" w:hAnsi="Calibri" w:cs="Arial"/>
          <w:sz w:val="22"/>
          <w:szCs w:val="22"/>
        </w:rPr>
        <w:t xml:space="preserve">Micro strategy, Java, Message Broker, UML, Rational Requisite Pro, MS Visio, HP Quality Center, </w:t>
      </w:r>
      <w:r w:rsidR="009B3FC8">
        <w:rPr>
          <w:rFonts w:ascii="Calibri" w:hAnsi="Calibri" w:cs="Arial"/>
          <w:sz w:val="22"/>
          <w:szCs w:val="22"/>
        </w:rPr>
        <w:t xml:space="preserve">SQL Server, </w:t>
      </w:r>
      <w:r>
        <w:rPr>
          <w:rFonts w:ascii="Calibri" w:hAnsi="Calibri" w:cs="Arial"/>
          <w:sz w:val="22"/>
          <w:szCs w:val="22"/>
        </w:rPr>
        <w:t>MS Office</w:t>
      </w:r>
    </w:p>
    <w:p w:rsidR="00FB3CE7" w:rsidRDefault="00FB3CE7">
      <w:pPr>
        <w:jc w:val="both"/>
        <w:rPr>
          <w:rFonts w:ascii="Calibri" w:hAnsi="Calibri" w:cs="Arial"/>
          <w:b/>
          <w:sz w:val="22"/>
          <w:szCs w:val="22"/>
        </w:rPr>
      </w:pPr>
    </w:p>
    <w:sectPr w:rsidR="00FB3CE7" w:rsidSect="000B2FB1">
      <w:footerReference w:type="default" r:id="rId9"/>
      <w:pgSz w:w="12240" w:h="15840"/>
      <w:pgMar w:top="1080" w:right="1080" w:bottom="108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0234" w:rsidRDefault="00900234">
      <w:r>
        <w:separator/>
      </w:r>
    </w:p>
  </w:endnote>
  <w:endnote w:type="continuationSeparator" w:id="1">
    <w:p w:rsidR="00900234" w:rsidRDefault="0090023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Liberation Sans">
    <w:altName w:val="Arial"/>
    <w:charset w:val="80"/>
    <w:family w:val="swiss"/>
    <w:pitch w:val="variable"/>
    <w:sig w:usb0="00000000" w:usb1="00000000" w:usb2="00000000" w:usb3="00000000" w:csb0="00000000" w:csb1="00000000"/>
  </w:font>
  <w:font w:name="DejaVu Sans">
    <w:charset w:val="80"/>
    <w:family w:val="auto"/>
    <w:pitch w:val="variable"/>
    <w:sig w:usb0="00000000" w:usb1="00000000" w:usb2="00000000" w:usb3="00000000" w:csb0="00000000" w:csb1="00000000"/>
  </w:font>
  <w:font w:name="Lohit Hindi">
    <w:altName w:val="MS Mincho"/>
    <w:charset w:val="80"/>
    <w:family w:val="auto"/>
    <w:pitch w:val="variable"/>
    <w:sig w:usb0="00000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1E8A" w:rsidRDefault="00D61E8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0234" w:rsidRDefault="00900234">
      <w:r>
        <w:separator/>
      </w:r>
    </w:p>
  </w:footnote>
  <w:footnote w:type="continuationSeparator" w:id="1">
    <w:p w:rsidR="00900234" w:rsidRDefault="0090023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bullet"/>
      <w:lvlText w:val=""/>
      <w:lvlJc w:val="left"/>
      <w:pPr>
        <w:tabs>
          <w:tab w:val="num" w:pos="360"/>
        </w:tabs>
        <w:ind w:left="360" w:hanging="360"/>
      </w:pPr>
      <w:rPr>
        <w:rFonts w:ascii="Symbol" w:hAnsi="Symbol"/>
      </w:rPr>
    </w:lvl>
  </w:abstractNum>
  <w:abstractNum w:abstractNumId="1">
    <w:nsid w:val="00000002"/>
    <w:multiLevelType w:val="singleLevel"/>
    <w:tmpl w:val="00000002"/>
    <w:name w:val="WW8Num2"/>
    <w:lvl w:ilvl="0">
      <w:start w:val="1"/>
      <w:numFmt w:val="bullet"/>
      <w:lvlText w:val=""/>
      <w:lvlJc w:val="left"/>
      <w:pPr>
        <w:tabs>
          <w:tab w:val="num" w:pos="360"/>
        </w:tabs>
        <w:ind w:left="360" w:hanging="360"/>
      </w:pPr>
      <w:rPr>
        <w:rFonts w:ascii="Symbol" w:hAnsi="Symbol"/>
      </w:rPr>
    </w:lvl>
  </w:abstractNum>
  <w:abstractNum w:abstractNumId="2">
    <w:nsid w:val="00000003"/>
    <w:multiLevelType w:val="singleLevel"/>
    <w:tmpl w:val="00000003"/>
    <w:name w:val="WW8Num3"/>
    <w:lvl w:ilvl="0">
      <w:start w:val="1"/>
      <w:numFmt w:val="bullet"/>
      <w:lvlText w:val=""/>
      <w:lvlJc w:val="left"/>
      <w:pPr>
        <w:tabs>
          <w:tab w:val="num" w:pos="360"/>
        </w:tabs>
        <w:ind w:left="360" w:hanging="360"/>
      </w:pPr>
      <w:rPr>
        <w:rFonts w:ascii="Symbol" w:hAnsi="Symbol"/>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rPr>
    </w:lvl>
  </w:abstractNum>
  <w:abstractNum w:abstractNumId="4">
    <w:nsid w:val="00000005"/>
    <w:multiLevelType w:val="singleLevel"/>
    <w:tmpl w:val="00000005"/>
    <w:name w:val="WW8Num5"/>
    <w:lvl w:ilvl="0">
      <w:start w:val="1"/>
      <w:numFmt w:val="bullet"/>
      <w:lvlText w:val=""/>
      <w:lvlJc w:val="left"/>
      <w:pPr>
        <w:tabs>
          <w:tab w:val="num" w:pos="3600"/>
        </w:tabs>
        <w:ind w:left="3600" w:hanging="360"/>
      </w:pPr>
      <w:rPr>
        <w:rFonts w:ascii="Symbol" w:hAnsi="Symbol"/>
      </w:rPr>
    </w:lvl>
  </w:abstractNum>
  <w:abstractNum w:abstractNumId="5">
    <w:nsid w:val="00000006"/>
    <w:multiLevelType w:val="singleLevel"/>
    <w:tmpl w:val="00000006"/>
    <w:name w:val="WW8Num6"/>
    <w:lvl w:ilvl="0">
      <w:start w:val="1"/>
      <w:numFmt w:val="bullet"/>
      <w:lvlText w:val=""/>
      <w:lvlJc w:val="left"/>
      <w:pPr>
        <w:tabs>
          <w:tab w:val="num" w:pos="360"/>
        </w:tabs>
        <w:ind w:left="360" w:hanging="360"/>
      </w:pPr>
      <w:rPr>
        <w:rFonts w:ascii="Symbol" w:hAnsi="Symbol"/>
      </w:rPr>
    </w:lvl>
  </w:abstractNum>
  <w:abstractNum w:abstractNumId="6">
    <w:nsid w:val="00000007"/>
    <w:multiLevelType w:val="multilevel"/>
    <w:tmpl w:val="0000000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nsid w:val="307C54C5"/>
    <w:multiLevelType w:val="hybridMultilevel"/>
    <w:tmpl w:val="079656B4"/>
    <w:lvl w:ilvl="0" w:tplc="BDD89BA8">
      <w:start w:val="1"/>
      <w:numFmt w:val="bullet"/>
      <w:pStyle w:val="ListBullet2"/>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Symbo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Symbo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40665AF7"/>
    <w:multiLevelType w:val="hybridMultilevel"/>
    <w:tmpl w:val="0920875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8"/>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0"/>
    <w:footnote w:id="1"/>
  </w:footnotePr>
  <w:endnotePr>
    <w:endnote w:id="0"/>
    <w:endnote w:id="1"/>
  </w:endnotePr>
  <w:compat/>
  <w:rsids>
    <w:rsidRoot w:val="00112043"/>
    <w:rsid w:val="00004F36"/>
    <w:rsid w:val="00031DA8"/>
    <w:rsid w:val="000330A1"/>
    <w:rsid w:val="00037B94"/>
    <w:rsid w:val="000470E6"/>
    <w:rsid w:val="000471C8"/>
    <w:rsid w:val="000543DA"/>
    <w:rsid w:val="00084050"/>
    <w:rsid w:val="0008509A"/>
    <w:rsid w:val="000975AA"/>
    <w:rsid w:val="000A2030"/>
    <w:rsid w:val="000A469C"/>
    <w:rsid w:val="000B208F"/>
    <w:rsid w:val="000B227F"/>
    <w:rsid w:val="000B2FB1"/>
    <w:rsid w:val="000B3648"/>
    <w:rsid w:val="000C58E6"/>
    <w:rsid w:val="000D77B0"/>
    <w:rsid w:val="000E6CDA"/>
    <w:rsid w:val="000F550E"/>
    <w:rsid w:val="0010205D"/>
    <w:rsid w:val="00112043"/>
    <w:rsid w:val="001468BC"/>
    <w:rsid w:val="00146AA7"/>
    <w:rsid w:val="00187134"/>
    <w:rsid w:val="001938A0"/>
    <w:rsid w:val="00196C68"/>
    <w:rsid w:val="001A6C5B"/>
    <w:rsid w:val="001B53C6"/>
    <w:rsid w:val="0020715A"/>
    <w:rsid w:val="00223A43"/>
    <w:rsid w:val="00231274"/>
    <w:rsid w:val="00233C81"/>
    <w:rsid w:val="00240C36"/>
    <w:rsid w:val="00293FB0"/>
    <w:rsid w:val="00294451"/>
    <w:rsid w:val="002A5338"/>
    <w:rsid w:val="002B6481"/>
    <w:rsid w:val="002C53FD"/>
    <w:rsid w:val="002C5CC0"/>
    <w:rsid w:val="002D1994"/>
    <w:rsid w:val="002E68F8"/>
    <w:rsid w:val="00304446"/>
    <w:rsid w:val="00313A19"/>
    <w:rsid w:val="00353885"/>
    <w:rsid w:val="003669B7"/>
    <w:rsid w:val="003672AB"/>
    <w:rsid w:val="003704E6"/>
    <w:rsid w:val="00383BF5"/>
    <w:rsid w:val="00390E35"/>
    <w:rsid w:val="003A5941"/>
    <w:rsid w:val="003B39BB"/>
    <w:rsid w:val="003B597A"/>
    <w:rsid w:val="003C0D55"/>
    <w:rsid w:val="003F1F2E"/>
    <w:rsid w:val="0040437F"/>
    <w:rsid w:val="00410BDC"/>
    <w:rsid w:val="004632F2"/>
    <w:rsid w:val="00483A90"/>
    <w:rsid w:val="004C6A4A"/>
    <w:rsid w:val="004F4EE6"/>
    <w:rsid w:val="005075A1"/>
    <w:rsid w:val="0053008B"/>
    <w:rsid w:val="0055055E"/>
    <w:rsid w:val="00563044"/>
    <w:rsid w:val="00566255"/>
    <w:rsid w:val="00585CF0"/>
    <w:rsid w:val="00587A94"/>
    <w:rsid w:val="005D2519"/>
    <w:rsid w:val="005D27AA"/>
    <w:rsid w:val="005D61A0"/>
    <w:rsid w:val="0060542B"/>
    <w:rsid w:val="006154B6"/>
    <w:rsid w:val="0066059E"/>
    <w:rsid w:val="00677E7B"/>
    <w:rsid w:val="006939EA"/>
    <w:rsid w:val="0069564B"/>
    <w:rsid w:val="0069697B"/>
    <w:rsid w:val="006E5AC4"/>
    <w:rsid w:val="006F1972"/>
    <w:rsid w:val="00732C03"/>
    <w:rsid w:val="00735B17"/>
    <w:rsid w:val="0076040C"/>
    <w:rsid w:val="00775660"/>
    <w:rsid w:val="007845EB"/>
    <w:rsid w:val="007B0AB1"/>
    <w:rsid w:val="007B2073"/>
    <w:rsid w:val="007B4B5B"/>
    <w:rsid w:val="007B5733"/>
    <w:rsid w:val="007C3650"/>
    <w:rsid w:val="007D7614"/>
    <w:rsid w:val="007E526F"/>
    <w:rsid w:val="007F4420"/>
    <w:rsid w:val="008046CC"/>
    <w:rsid w:val="008104D9"/>
    <w:rsid w:val="00813C7C"/>
    <w:rsid w:val="00831C48"/>
    <w:rsid w:val="00843063"/>
    <w:rsid w:val="00850089"/>
    <w:rsid w:val="00853263"/>
    <w:rsid w:val="008549FD"/>
    <w:rsid w:val="00880B4E"/>
    <w:rsid w:val="008810BB"/>
    <w:rsid w:val="00881C50"/>
    <w:rsid w:val="008836A5"/>
    <w:rsid w:val="008838D3"/>
    <w:rsid w:val="008A6876"/>
    <w:rsid w:val="008C197F"/>
    <w:rsid w:val="008D3A79"/>
    <w:rsid w:val="008E0C8F"/>
    <w:rsid w:val="008E42FE"/>
    <w:rsid w:val="00900234"/>
    <w:rsid w:val="00906992"/>
    <w:rsid w:val="00913146"/>
    <w:rsid w:val="00922CD3"/>
    <w:rsid w:val="00926350"/>
    <w:rsid w:val="009369DD"/>
    <w:rsid w:val="00961CFD"/>
    <w:rsid w:val="00964CA9"/>
    <w:rsid w:val="00964E2E"/>
    <w:rsid w:val="009B3FC8"/>
    <w:rsid w:val="009B440F"/>
    <w:rsid w:val="009C0040"/>
    <w:rsid w:val="009E2AE2"/>
    <w:rsid w:val="00A1679F"/>
    <w:rsid w:val="00A21339"/>
    <w:rsid w:val="00A7389E"/>
    <w:rsid w:val="00A76275"/>
    <w:rsid w:val="00AB7EA0"/>
    <w:rsid w:val="00AE65A1"/>
    <w:rsid w:val="00B03B49"/>
    <w:rsid w:val="00B103AB"/>
    <w:rsid w:val="00B439AB"/>
    <w:rsid w:val="00B602B1"/>
    <w:rsid w:val="00B812E9"/>
    <w:rsid w:val="00B9427D"/>
    <w:rsid w:val="00B96F98"/>
    <w:rsid w:val="00BD7247"/>
    <w:rsid w:val="00BF7561"/>
    <w:rsid w:val="00C017A1"/>
    <w:rsid w:val="00C02795"/>
    <w:rsid w:val="00C13BB9"/>
    <w:rsid w:val="00C2088E"/>
    <w:rsid w:val="00C268B0"/>
    <w:rsid w:val="00C54A9A"/>
    <w:rsid w:val="00C62D24"/>
    <w:rsid w:val="00C91D29"/>
    <w:rsid w:val="00CB023F"/>
    <w:rsid w:val="00CC431B"/>
    <w:rsid w:val="00CC4EDE"/>
    <w:rsid w:val="00CE76D3"/>
    <w:rsid w:val="00CF0826"/>
    <w:rsid w:val="00CF5971"/>
    <w:rsid w:val="00D1197C"/>
    <w:rsid w:val="00D21670"/>
    <w:rsid w:val="00D61E8A"/>
    <w:rsid w:val="00D81054"/>
    <w:rsid w:val="00D93106"/>
    <w:rsid w:val="00DD63EC"/>
    <w:rsid w:val="00E1287D"/>
    <w:rsid w:val="00E15153"/>
    <w:rsid w:val="00E17036"/>
    <w:rsid w:val="00E375D8"/>
    <w:rsid w:val="00E37F17"/>
    <w:rsid w:val="00E4141E"/>
    <w:rsid w:val="00E7650F"/>
    <w:rsid w:val="00E77D07"/>
    <w:rsid w:val="00E83DFB"/>
    <w:rsid w:val="00EC08D9"/>
    <w:rsid w:val="00EE54FC"/>
    <w:rsid w:val="00F005FE"/>
    <w:rsid w:val="00F36A64"/>
    <w:rsid w:val="00F40D4D"/>
    <w:rsid w:val="00F46444"/>
    <w:rsid w:val="00F523F3"/>
    <w:rsid w:val="00F563FF"/>
    <w:rsid w:val="00F94F1E"/>
    <w:rsid w:val="00F972FA"/>
    <w:rsid w:val="00FB1E5F"/>
    <w:rsid w:val="00FB3CE7"/>
    <w:rsid w:val="00FB786F"/>
    <w:rsid w:val="00FE3BD3"/>
    <w:rsid w:val="00FF123D"/>
    <w:rsid w:val="00FF41E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List Bullet 2"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FB1"/>
    <w:pPr>
      <w:suppressAutoHyphens/>
    </w:pPr>
    <w:rPr>
      <w:rFonts w:eastAsia="Calibri" w:cs="Calibri"/>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0B2FB1"/>
    <w:rPr>
      <w:rFonts w:ascii="Symbol" w:hAnsi="Symbol"/>
    </w:rPr>
  </w:style>
  <w:style w:type="character" w:customStyle="1" w:styleId="WW8Num2z0">
    <w:name w:val="WW8Num2z0"/>
    <w:rsid w:val="000B2FB1"/>
    <w:rPr>
      <w:rFonts w:ascii="Wingdings" w:hAnsi="Wingdings"/>
    </w:rPr>
  </w:style>
  <w:style w:type="character" w:customStyle="1" w:styleId="WW8Num3z0">
    <w:name w:val="WW8Num3z0"/>
    <w:rsid w:val="000B2FB1"/>
    <w:rPr>
      <w:rFonts w:ascii="Wingdings" w:hAnsi="Wingdings"/>
    </w:rPr>
  </w:style>
  <w:style w:type="character" w:customStyle="1" w:styleId="WW8Num4z0">
    <w:name w:val="WW8Num4z0"/>
    <w:rsid w:val="000B2FB1"/>
    <w:rPr>
      <w:rFonts w:ascii="Wingdings" w:hAnsi="Wingdings"/>
    </w:rPr>
  </w:style>
  <w:style w:type="character" w:customStyle="1" w:styleId="WW8Num5z0">
    <w:name w:val="WW8Num5z0"/>
    <w:rsid w:val="000B2FB1"/>
    <w:rPr>
      <w:rFonts w:ascii="Symbol" w:hAnsi="Symbol"/>
    </w:rPr>
  </w:style>
  <w:style w:type="character" w:customStyle="1" w:styleId="WW8Num6z0">
    <w:name w:val="WW8Num6z0"/>
    <w:rsid w:val="000B2FB1"/>
    <w:rPr>
      <w:rFonts w:ascii="Wingdings" w:hAnsi="Wingdings"/>
    </w:rPr>
  </w:style>
  <w:style w:type="character" w:customStyle="1" w:styleId="Absatz-Standardschriftart">
    <w:name w:val="Absatz-Standardschriftart"/>
    <w:rsid w:val="000B2FB1"/>
  </w:style>
  <w:style w:type="character" w:customStyle="1" w:styleId="WW8Num1z1">
    <w:name w:val="WW8Num1z1"/>
    <w:rsid w:val="000B2FB1"/>
    <w:rPr>
      <w:rFonts w:ascii="Courier New" w:hAnsi="Courier New" w:cs="Courier New"/>
    </w:rPr>
  </w:style>
  <w:style w:type="character" w:customStyle="1" w:styleId="WW8Num1z2">
    <w:name w:val="WW8Num1z2"/>
    <w:rsid w:val="000B2FB1"/>
    <w:rPr>
      <w:rFonts w:ascii="Wingdings" w:hAnsi="Wingdings"/>
    </w:rPr>
  </w:style>
  <w:style w:type="character" w:customStyle="1" w:styleId="WW8Num2z1">
    <w:name w:val="WW8Num2z1"/>
    <w:rsid w:val="000B2FB1"/>
    <w:rPr>
      <w:rFonts w:ascii="Courier New" w:hAnsi="Courier New"/>
    </w:rPr>
  </w:style>
  <w:style w:type="character" w:customStyle="1" w:styleId="WW8Num2z3">
    <w:name w:val="WW8Num2z3"/>
    <w:rsid w:val="000B2FB1"/>
    <w:rPr>
      <w:rFonts w:ascii="Symbol" w:hAnsi="Symbol"/>
    </w:rPr>
  </w:style>
  <w:style w:type="character" w:customStyle="1" w:styleId="WW8Num3z1">
    <w:name w:val="WW8Num3z1"/>
    <w:rsid w:val="000B2FB1"/>
    <w:rPr>
      <w:rFonts w:ascii="Courier New" w:hAnsi="Courier New"/>
    </w:rPr>
  </w:style>
  <w:style w:type="character" w:customStyle="1" w:styleId="WW8Num3z3">
    <w:name w:val="WW8Num3z3"/>
    <w:rsid w:val="000B2FB1"/>
    <w:rPr>
      <w:rFonts w:ascii="Symbol" w:hAnsi="Symbol"/>
    </w:rPr>
  </w:style>
  <w:style w:type="character" w:customStyle="1" w:styleId="WW8Num4z1">
    <w:name w:val="WW8Num4z1"/>
    <w:rsid w:val="000B2FB1"/>
    <w:rPr>
      <w:rFonts w:ascii="Courier New" w:hAnsi="Courier New"/>
    </w:rPr>
  </w:style>
  <w:style w:type="character" w:customStyle="1" w:styleId="WW8Num4z3">
    <w:name w:val="WW8Num4z3"/>
    <w:rsid w:val="000B2FB1"/>
    <w:rPr>
      <w:rFonts w:ascii="Symbol" w:hAnsi="Symbol"/>
    </w:rPr>
  </w:style>
  <w:style w:type="character" w:customStyle="1" w:styleId="WW8Num5z1">
    <w:name w:val="WW8Num5z1"/>
    <w:rsid w:val="000B2FB1"/>
    <w:rPr>
      <w:rFonts w:ascii="Courier New" w:hAnsi="Courier New" w:cs="Courier New"/>
    </w:rPr>
  </w:style>
  <w:style w:type="character" w:customStyle="1" w:styleId="WW8Num5z2">
    <w:name w:val="WW8Num5z2"/>
    <w:rsid w:val="000B2FB1"/>
    <w:rPr>
      <w:rFonts w:ascii="Wingdings" w:hAnsi="Wingdings"/>
    </w:rPr>
  </w:style>
  <w:style w:type="character" w:customStyle="1" w:styleId="WW8Num6z1">
    <w:name w:val="WW8Num6z1"/>
    <w:rsid w:val="000B2FB1"/>
    <w:rPr>
      <w:rFonts w:ascii="Courier New" w:hAnsi="Courier New" w:cs="Courier New"/>
    </w:rPr>
  </w:style>
  <w:style w:type="character" w:customStyle="1" w:styleId="WW8Num6z3">
    <w:name w:val="WW8Num6z3"/>
    <w:rsid w:val="000B2FB1"/>
    <w:rPr>
      <w:rFonts w:ascii="Symbol" w:hAnsi="Symbol"/>
    </w:rPr>
  </w:style>
  <w:style w:type="character" w:customStyle="1" w:styleId="WW8Num7z0">
    <w:name w:val="WW8Num7z0"/>
    <w:rsid w:val="000B2FB1"/>
    <w:rPr>
      <w:rFonts w:ascii="Wingdings" w:hAnsi="Wingdings"/>
    </w:rPr>
  </w:style>
  <w:style w:type="character" w:customStyle="1" w:styleId="WW8Num7z1">
    <w:name w:val="WW8Num7z1"/>
    <w:rsid w:val="000B2FB1"/>
    <w:rPr>
      <w:rFonts w:ascii="Courier New" w:hAnsi="Courier New"/>
    </w:rPr>
  </w:style>
  <w:style w:type="character" w:customStyle="1" w:styleId="WW8Num7z3">
    <w:name w:val="WW8Num7z3"/>
    <w:rsid w:val="000B2FB1"/>
    <w:rPr>
      <w:rFonts w:ascii="Symbol" w:hAnsi="Symbol"/>
    </w:rPr>
  </w:style>
  <w:style w:type="character" w:customStyle="1" w:styleId="WW8Num8z0">
    <w:name w:val="WW8Num8z0"/>
    <w:rsid w:val="000B2FB1"/>
    <w:rPr>
      <w:rFonts w:ascii="Wingdings" w:hAnsi="Wingdings"/>
      <w:color w:val="auto"/>
    </w:rPr>
  </w:style>
  <w:style w:type="character" w:customStyle="1" w:styleId="WW8Num8z1">
    <w:name w:val="WW8Num8z1"/>
    <w:rsid w:val="000B2FB1"/>
    <w:rPr>
      <w:rFonts w:ascii="Symbol" w:hAnsi="Symbol"/>
    </w:rPr>
  </w:style>
  <w:style w:type="character" w:customStyle="1" w:styleId="WW8Num8z2">
    <w:name w:val="WW8Num8z2"/>
    <w:rsid w:val="000B2FB1"/>
    <w:rPr>
      <w:rFonts w:ascii="Symbol" w:hAnsi="Symbol"/>
      <w:color w:val="auto"/>
    </w:rPr>
  </w:style>
  <w:style w:type="character" w:customStyle="1" w:styleId="WW8Num8z4">
    <w:name w:val="WW8Num8z4"/>
    <w:rsid w:val="000B2FB1"/>
    <w:rPr>
      <w:rFonts w:ascii="Courier New" w:hAnsi="Courier New"/>
    </w:rPr>
  </w:style>
  <w:style w:type="character" w:customStyle="1" w:styleId="WW8Num8z5">
    <w:name w:val="WW8Num8z5"/>
    <w:rsid w:val="000B2FB1"/>
    <w:rPr>
      <w:rFonts w:ascii="Wingdings" w:hAnsi="Wingdings"/>
    </w:rPr>
  </w:style>
  <w:style w:type="character" w:customStyle="1" w:styleId="WW8Num9z0">
    <w:name w:val="WW8Num9z0"/>
    <w:rsid w:val="000B2FB1"/>
    <w:rPr>
      <w:rFonts w:ascii="Wingdings" w:hAnsi="Wingdings"/>
    </w:rPr>
  </w:style>
  <w:style w:type="character" w:customStyle="1" w:styleId="WW8Num9z1">
    <w:name w:val="WW8Num9z1"/>
    <w:rsid w:val="000B2FB1"/>
    <w:rPr>
      <w:rFonts w:ascii="Courier New" w:hAnsi="Courier New"/>
    </w:rPr>
  </w:style>
  <w:style w:type="character" w:customStyle="1" w:styleId="WW8Num9z3">
    <w:name w:val="WW8Num9z3"/>
    <w:rsid w:val="000B2FB1"/>
    <w:rPr>
      <w:rFonts w:ascii="Symbol" w:hAnsi="Symbol"/>
    </w:rPr>
  </w:style>
  <w:style w:type="character" w:customStyle="1" w:styleId="WW8Num10z0">
    <w:name w:val="WW8Num10z0"/>
    <w:rsid w:val="000B2FB1"/>
    <w:rPr>
      <w:rFonts w:ascii="Symbol" w:hAnsi="Symbol"/>
    </w:rPr>
  </w:style>
  <w:style w:type="character" w:customStyle="1" w:styleId="WW8Num10z1">
    <w:name w:val="WW8Num10z1"/>
    <w:rsid w:val="000B2FB1"/>
    <w:rPr>
      <w:rFonts w:ascii="Courier New" w:hAnsi="Courier New" w:cs="Courier New"/>
    </w:rPr>
  </w:style>
  <w:style w:type="character" w:customStyle="1" w:styleId="WW8Num10z2">
    <w:name w:val="WW8Num10z2"/>
    <w:rsid w:val="000B2FB1"/>
    <w:rPr>
      <w:rFonts w:ascii="Wingdings" w:hAnsi="Wingdings"/>
    </w:rPr>
  </w:style>
  <w:style w:type="character" w:customStyle="1" w:styleId="WW8Num11z0">
    <w:name w:val="WW8Num11z0"/>
    <w:rsid w:val="000B2FB1"/>
    <w:rPr>
      <w:rFonts w:ascii="Symbol" w:hAnsi="Symbol"/>
    </w:rPr>
  </w:style>
  <w:style w:type="character" w:customStyle="1" w:styleId="WW8Num11z1">
    <w:name w:val="WW8Num11z1"/>
    <w:rsid w:val="000B2FB1"/>
    <w:rPr>
      <w:rFonts w:ascii="Courier New" w:hAnsi="Courier New" w:cs="Courier New"/>
    </w:rPr>
  </w:style>
  <w:style w:type="character" w:customStyle="1" w:styleId="WW8Num11z2">
    <w:name w:val="WW8Num11z2"/>
    <w:rsid w:val="000B2FB1"/>
    <w:rPr>
      <w:rFonts w:ascii="Wingdings" w:hAnsi="Wingdings"/>
    </w:rPr>
  </w:style>
  <w:style w:type="character" w:customStyle="1" w:styleId="WW8Num12z0">
    <w:name w:val="WW8Num12z0"/>
    <w:rsid w:val="000B2FB1"/>
    <w:rPr>
      <w:rFonts w:ascii="Symbol" w:hAnsi="Symbol"/>
    </w:rPr>
  </w:style>
  <w:style w:type="character" w:customStyle="1" w:styleId="WW8Num12z1">
    <w:name w:val="WW8Num12z1"/>
    <w:rsid w:val="000B2FB1"/>
    <w:rPr>
      <w:rFonts w:ascii="Courier New" w:hAnsi="Courier New" w:cs="Courier New"/>
    </w:rPr>
  </w:style>
  <w:style w:type="character" w:customStyle="1" w:styleId="WW8Num12z2">
    <w:name w:val="WW8Num12z2"/>
    <w:rsid w:val="000B2FB1"/>
    <w:rPr>
      <w:rFonts w:ascii="Wingdings" w:hAnsi="Wingdings"/>
    </w:rPr>
  </w:style>
  <w:style w:type="character" w:customStyle="1" w:styleId="WW8Num13z0">
    <w:name w:val="WW8Num13z0"/>
    <w:rsid w:val="000B2FB1"/>
    <w:rPr>
      <w:rFonts w:ascii="Symbol" w:hAnsi="Symbol"/>
    </w:rPr>
  </w:style>
  <w:style w:type="character" w:customStyle="1" w:styleId="WW8Num13z1">
    <w:name w:val="WW8Num13z1"/>
    <w:rsid w:val="000B2FB1"/>
    <w:rPr>
      <w:rFonts w:ascii="Courier New" w:hAnsi="Courier New" w:cs="Courier New"/>
    </w:rPr>
  </w:style>
  <w:style w:type="character" w:customStyle="1" w:styleId="WW8Num13z2">
    <w:name w:val="WW8Num13z2"/>
    <w:rsid w:val="000B2FB1"/>
    <w:rPr>
      <w:rFonts w:ascii="Wingdings" w:hAnsi="Wingdings"/>
    </w:rPr>
  </w:style>
  <w:style w:type="character" w:customStyle="1" w:styleId="WW8Num14z0">
    <w:name w:val="WW8Num14z0"/>
    <w:rsid w:val="000B2FB1"/>
    <w:rPr>
      <w:rFonts w:ascii="Symbol" w:hAnsi="Symbol"/>
    </w:rPr>
  </w:style>
  <w:style w:type="character" w:customStyle="1" w:styleId="WW8Num14z1">
    <w:name w:val="WW8Num14z1"/>
    <w:rsid w:val="000B2FB1"/>
    <w:rPr>
      <w:rFonts w:ascii="Courier New" w:hAnsi="Courier New" w:cs="Courier New"/>
    </w:rPr>
  </w:style>
  <w:style w:type="character" w:customStyle="1" w:styleId="WW8Num14z2">
    <w:name w:val="WW8Num14z2"/>
    <w:rsid w:val="000B2FB1"/>
    <w:rPr>
      <w:rFonts w:ascii="Wingdings" w:hAnsi="Wingdings"/>
    </w:rPr>
  </w:style>
  <w:style w:type="character" w:customStyle="1" w:styleId="WW8Num15z0">
    <w:name w:val="WW8Num15z0"/>
    <w:rsid w:val="000B2FB1"/>
    <w:rPr>
      <w:rFonts w:ascii="Symbol" w:hAnsi="Symbol"/>
    </w:rPr>
  </w:style>
  <w:style w:type="character" w:customStyle="1" w:styleId="WW8Num15z1">
    <w:name w:val="WW8Num15z1"/>
    <w:rsid w:val="000B2FB1"/>
    <w:rPr>
      <w:rFonts w:ascii="Courier New" w:hAnsi="Courier New"/>
    </w:rPr>
  </w:style>
  <w:style w:type="character" w:customStyle="1" w:styleId="WW8Num15z2">
    <w:name w:val="WW8Num15z2"/>
    <w:rsid w:val="000B2FB1"/>
    <w:rPr>
      <w:rFonts w:ascii="Wingdings" w:hAnsi="Wingdings"/>
    </w:rPr>
  </w:style>
  <w:style w:type="character" w:customStyle="1" w:styleId="WW8Num16z0">
    <w:name w:val="WW8Num16z0"/>
    <w:rsid w:val="000B2FB1"/>
    <w:rPr>
      <w:rFonts w:ascii="Wingdings" w:hAnsi="Wingdings"/>
    </w:rPr>
  </w:style>
  <w:style w:type="character" w:customStyle="1" w:styleId="WW8Num16z1">
    <w:name w:val="WW8Num16z1"/>
    <w:rsid w:val="000B2FB1"/>
    <w:rPr>
      <w:rFonts w:cs="Times New Roman"/>
    </w:rPr>
  </w:style>
  <w:style w:type="character" w:customStyle="1" w:styleId="WW8Num17z0">
    <w:name w:val="WW8Num17z0"/>
    <w:rsid w:val="000B2FB1"/>
    <w:rPr>
      <w:rFonts w:ascii="Symbol" w:hAnsi="Symbol"/>
    </w:rPr>
  </w:style>
  <w:style w:type="character" w:customStyle="1" w:styleId="WW8Num17z1">
    <w:name w:val="WW8Num17z1"/>
    <w:rsid w:val="000B2FB1"/>
    <w:rPr>
      <w:rFonts w:ascii="Courier New" w:hAnsi="Courier New"/>
    </w:rPr>
  </w:style>
  <w:style w:type="character" w:customStyle="1" w:styleId="WW8Num17z2">
    <w:name w:val="WW8Num17z2"/>
    <w:rsid w:val="000B2FB1"/>
    <w:rPr>
      <w:rFonts w:ascii="Wingdings" w:hAnsi="Wingdings"/>
    </w:rPr>
  </w:style>
  <w:style w:type="character" w:customStyle="1" w:styleId="WW8Num18z0">
    <w:name w:val="WW8Num18z0"/>
    <w:rsid w:val="000B2FB1"/>
    <w:rPr>
      <w:rFonts w:ascii="Symbol" w:hAnsi="Symbol"/>
    </w:rPr>
  </w:style>
  <w:style w:type="character" w:customStyle="1" w:styleId="WW8Num18z1">
    <w:name w:val="WW8Num18z1"/>
    <w:rsid w:val="000B2FB1"/>
    <w:rPr>
      <w:rFonts w:ascii="Courier New" w:hAnsi="Courier New" w:cs="Courier New"/>
    </w:rPr>
  </w:style>
  <w:style w:type="character" w:customStyle="1" w:styleId="WW8Num18z2">
    <w:name w:val="WW8Num18z2"/>
    <w:rsid w:val="000B2FB1"/>
    <w:rPr>
      <w:rFonts w:ascii="Wingdings" w:hAnsi="Wingdings"/>
    </w:rPr>
  </w:style>
  <w:style w:type="character" w:styleId="Hyperlink">
    <w:name w:val="Hyperlink"/>
    <w:rsid w:val="000B2FB1"/>
    <w:rPr>
      <w:rFonts w:cs="Times New Roman"/>
      <w:color w:val="0000FF"/>
      <w:u w:val="single"/>
    </w:rPr>
  </w:style>
  <w:style w:type="character" w:styleId="HTMLTypewriter">
    <w:name w:val="HTML Typewriter"/>
    <w:rsid w:val="000B2FB1"/>
    <w:rPr>
      <w:rFonts w:ascii="Courier New" w:hAnsi="Courier New" w:cs="Courier New"/>
      <w:sz w:val="20"/>
      <w:szCs w:val="20"/>
    </w:rPr>
  </w:style>
  <w:style w:type="character" w:customStyle="1" w:styleId="apple-style-span">
    <w:name w:val="apple-style-span"/>
    <w:rsid w:val="000B2FB1"/>
    <w:rPr>
      <w:rFonts w:cs="Times New Roman"/>
    </w:rPr>
  </w:style>
  <w:style w:type="character" w:customStyle="1" w:styleId="BodyTextChar">
    <w:name w:val="Body Text Char"/>
    <w:rsid w:val="000B2FB1"/>
    <w:rPr>
      <w:rFonts w:ascii="Times New Roman" w:hAnsi="Times New Roman" w:cs="Times New Roman"/>
      <w:sz w:val="24"/>
      <w:szCs w:val="24"/>
    </w:rPr>
  </w:style>
  <w:style w:type="character" w:styleId="Strong">
    <w:name w:val="Strong"/>
    <w:uiPriority w:val="22"/>
    <w:qFormat/>
    <w:rsid w:val="000B2FB1"/>
    <w:rPr>
      <w:rFonts w:cs="Times New Roman"/>
      <w:b/>
      <w:bCs/>
    </w:rPr>
  </w:style>
  <w:style w:type="character" w:customStyle="1" w:styleId="SubtitleChar">
    <w:name w:val="Subtitle Char"/>
    <w:rsid w:val="000B2FB1"/>
    <w:rPr>
      <w:rFonts w:ascii="Times New Roman" w:eastAsia="Arial Unicode MS" w:hAnsi="Times New Roman" w:cs="Times New Roman"/>
      <w:b/>
      <w:bCs/>
      <w:sz w:val="20"/>
      <w:szCs w:val="20"/>
      <w:lang w:eastAsia="ar-SA" w:bidi="ar-SA"/>
    </w:rPr>
  </w:style>
  <w:style w:type="character" w:customStyle="1" w:styleId="HeaderChar">
    <w:name w:val="Header Char"/>
    <w:rsid w:val="000B2FB1"/>
    <w:rPr>
      <w:rFonts w:ascii="Times New Roman" w:hAnsi="Times New Roman" w:cs="Times New Roman"/>
      <w:sz w:val="20"/>
      <w:szCs w:val="20"/>
    </w:rPr>
  </w:style>
  <w:style w:type="character" w:customStyle="1" w:styleId="FooterChar">
    <w:name w:val="Footer Char"/>
    <w:rsid w:val="000B2FB1"/>
    <w:rPr>
      <w:rFonts w:ascii="Times New Roman" w:hAnsi="Times New Roman" w:cs="Times New Roman"/>
      <w:sz w:val="20"/>
      <w:szCs w:val="20"/>
    </w:rPr>
  </w:style>
  <w:style w:type="character" w:customStyle="1" w:styleId="apple-converted-space">
    <w:name w:val="apple-converted-space"/>
    <w:basedOn w:val="DefaultParagraphFont"/>
    <w:rsid w:val="000B2FB1"/>
  </w:style>
  <w:style w:type="paragraph" w:customStyle="1" w:styleId="Heading">
    <w:name w:val="Heading"/>
    <w:basedOn w:val="Normal"/>
    <w:next w:val="BodyText"/>
    <w:rsid w:val="000B2FB1"/>
    <w:pPr>
      <w:keepNext/>
      <w:spacing w:before="240" w:after="120"/>
    </w:pPr>
    <w:rPr>
      <w:rFonts w:ascii="Liberation Sans" w:eastAsia="DejaVu Sans" w:hAnsi="Liberation Sans" w:cs="Lohit Hindi"/>
      <w:sz w:val="28"/>
      <w:szCs w:val="28"/>
    </w:rPr>
  </w:style>
  <w:style w:type="paragraph" w:styleId="BodyText">
    <w:name w:val="Body Text"/>
    <w:basedOn w:val="Normal"/>
    <w:rsid w:val="000B2FB1"/>
    <w:pPr>
      <w:spacing w:after="120"/>
    </w:pPr>
    <w:rPr>
      <w:sz w:val="24"/>
      <w:szCs w:val="24"/>
    </w:rPr>
  </w:style>
  <w:style w:type="paragraph" w:styleId="List">
    <w:name w:val="List"/>
    <w:basedOn w:val="BodyText"/>
    <w:rsid w:val="000B2FB1"/>
    <w:rPr>
      <w:rFonts w:cs="Lohit Hindi"/>
    </w:rPr>
  </w:style>
  <w:style w:type="paragraph" w:styleId="Caption">
    <w:name w:val="caption"/>
    <w:basedOn w:val="Normal"/>
    <w:qFormat/>
    <w:rsid w:val="000B2FB1"/>
    <w:pPr>
      <w:suppressLineNumbers/>
      <w:spacing w:before="120" w:after="120"/>
    </w:pPr>
    <w:rPr>
      <w:rFonts w:cs="Lohit Hindi"/>
      <w:i/>
      <w:iCs/>
      <w:sz w:val="24"/>
      <w:szCs w:val="24"/>
    </w:rPr>
  </w:style>
  <w:style w:type="paragraph" w:customStyle="1" w:styleId="Index">
    <w:name w:val="Index"/>
    <w:basedOn w:val="Normal"/>
    <w:rsid w:val="000B2FB1"/>
    <w:pPr>
      <w:suppressLineNumbers/>
    </w:pPr>
    <w:rPr>
      <w:rFonts w:cs="Lohit Hindi"/>
    </w:rPr>
  </w:style>
  <w:style w:type="paragraph" w:customStyle="1" w:styleId="SAP-TablebulletedText">
    <w:name w:val="SAP - Table bulleted Text"/>
    <w:basedOn w:val="Normal"/>
    <w:rsid w:val="000B2FB1"/>
    <w:pPr>
      <w:spacing w:line="260" w:lineRule="exact"/>
    </w:pPr>
    <w:rPr>
      <w:rFonts w:ascii="Calibri" w:hAnsi="Calibri" w:cs="Arial"/>
      <w:b/>
      <w:sz w:val="22"/>
      <w:szCs w:val="22"/>
      <w:u w:val="single"/>
    </w:rPr>
  </w:style>
  <w:style w:type="paragraph" w:styleId="ListParagraph">
    <w:name w:val="List Paragraph"/>
    <w:basedOn w:val="Normal"/>
    <w:uiPriority w:val="34"/>
    <w:qFormat/>
    <w:rsid w:val="000B2FB1"/>
    <w:pPr>
      <w:ind w:left="720"/>
    </w:pPr>
  </w:style>
  <w:style w:type="paragraph" w:customStyle="1" w:styleId="Institution">
    <w:name w:val="Institution"/>
    <w:basedOn w:val="Normal"/>
    <w:next w:val="Normal"/>
    <w:rsid w:val="000B2FB1"/>
    <w:pPr>
      <w:tabs>
        <w:tab w:val="left" w:pos="1440"/>
        <w:tab w:val="right" w:pos="6480"/>
      </w:tabs>
      <w:overflowPunct w:val="0"/>
      <w:autoSpaceDE w:val="0"/>
      <w:spacing w:line="220" w:lineRule="atLeast"/>
      <w:textAlignment w:val="baseline"/>
    </w:pPr>
    <w:rPr>
      <w:rFonts w:ascii="Garamond" w:eastAsia="SimSun" w:hAnsi="Garamond"/>
      <w:sz w:val="22"/>
    </w:rPr>
  </w:style>
  <w:style w:type="paragraph" w:styleId="NormalWeb">
    <w:name w:val="Normal (Web)"/>
    <w:basedOn w:val="Normal"/>
    <w:rsid w:val="000B2FB1"/>
    <w:pPr>
      <w:spacing w:before="280" w:after="280"/>
    </w:pPr>
    <w:rPr>
      <w:sz w:val="24"/>
      <w:szCs w:val="24"/>
    </w:rPr>
  </w:style>
  <w:style w:type="paragraph" w:customStyle="1" w:styleId="ExperienceList">
    <w:name w:val="ExperienceList"/>
    <w:basedOn w:val="BodyText"/>
    <w:rsid w:val="000B2FB1"/>
    <w:pPr>
      <w:tabs>
        <w:tab w:val="left" w:pos="360"/>
        <w:tab w:val="left" w:pos="3600"/>
        <w:tab w:val="right" w:pos="10080"/>
      </w:tabs>
      <w:spacing w:after="0"/>
      <w:ind w:left="3600" w:hanging="360"/>
    </w:pPr>
    <w:rPr>
      <w:rFonts w:ascii="Arial" w:hAnsi="Arial"/>
      <w:sz w:val="20"/>
      <w:szCs w:val="20"/>
    </w:rPr>
  </w:style>
  <w:style w:type="paragraph" w:styleId="Subtitle">
    <w:name w:val="Subtitle"/>
    <w:basedOn w:val="Normal"/>
    <w:next w:val="BodyText"/>
    <w:qFormat/>
    <w:rsid w:val="000B2FB1"/>
    <w:pPr>
      <w:widowControl w:val="0"/>
      <w:jc w:val="both"/>
    </w:pPr>
    <w:rPr>
      <w:rFonts w:eastAsia="Arial Unicode MS"/>
      <w:b/>
      <w:bCs/>
      <w:sz w:val="24"/>
    </w:rPr>
  </w:style>
  <w:style w:type="paragraph" w:styleId="Header">
    <w:name w:val="header"/>
    <w:basedOn w:val="Normal"/>
    <w:rsid w:val="000B2FB1"/>
    <w:pPr>
      <w:tabs>
        <w:tab w:val="center" w:pos="4320"/>
        <w:tab w:val="right" w:pos="8640"/>
      </w:tabs>
    </w:pPr>
  </w:style>
  <w:style w:type="paragraph" w:styleId="Footer">
    <w:name w:val="footer"/>
    <w:basedOn w:val="Normal"/>
    <w:rsid w:val="000B2FB1"/>
    <w:pPr>
      <w:tabs>
        <w:tab w:val="center" w:pos="4320"/>
        <w:tab w:val="right" w:pos="8640"/>
      </w:tabs>
    </w:pPr>
  </w:style>
  <w:style w:type="paragraph" w:customStyle="1" w:styleId="NormalVerdana">
    <w:name w:val="Normal + Verdana"/>
    <w:basedOn w:val="Normal"/>
    <w:rsid w:val="000B2FB1"/>
    <w:pPr>
      <w:tabs>
        <w:tab w:val="left" w:pos="720"/>
      </w:tabs>
    </w:pPr>
    <w:rPr>
      <w:rFonts w:eastAsia="Times New Roman"/>
      <w:sz w:val="24"/>
      <w:szCs w:val="24"/>
    </w:rPr>
  </w:style>
  <w:style w:type="paragraph" w:customStyle="1" w:styleId="TableContents">
    <w:name w:val="Table Contents"/>
    <w:basedOn w:val="Normal"/>
    <w:rsid w:val="000B2FB1"/>
    <w:pPr>
      <w:suppressLineNumbers/>
    </w:pPr>
  </w:style>
  <w:style w:type="paragraph" w:customStyle="1" w:styleId="TableHeading">
    <w:name w:val="Table Heading"/>
    <w:basedOn w:val="TableContents"/>
    <w:rsid w:val="000B2FB1"/>
    <w:pPr>
      <w:jc w:val="center"/>
    </w:pPr>
    <w:rPr>
      <w:b/>
      <w:bCs/>
    </w:rPr>
  </w:style>
  <w:style w:type="character" w:customStyle="1" w:styleId="normalchar">
    <w:name w:val="normal__char"/>
    <w:basedOn w:val="DefaultParagraphFont"/>
    <w:rsid w:val="00913146"/>
  </w:style>
  <w:style w:type="paragraph" w:styleId="ListBullet2">
    <w:name w:val="List Bullet 2"/>
    <w:basedOn w:val="Normal"/>
    <w:autoRedefine/>
    <w:rsid w:val="00913146"/>
    <w:pPr>
      <w:numPr>
        <w:numId w:val="9"/>
      </w:numPr>
      <w:suppressAutoHyphens w:val="0"/>
      <w:jc w:val="both"/>
    </w:pPr>
    <w:rPr>
      <w:rFonts w:ascii="Arial" w:eastAsia="Times New Roman" w:hAnsi="Arial" w:cs="Arial"/>
      <w:lang w:eastAsia="en-US"/>
    </w:rPr>
  </w:style>
  <w:style w:type="character" w:customStyle="1" w:styleId="default0020paragraph0020fontchar">
    <w:name w:val="default_0020paragraph_0020font__char"/>
    <w:basedOn w:val="DefaultParagraphFont"/>
    <w:rsid w:val="00913146"/>
  </w:style>
  <w:style w:type="paragraph" w:customStyle="1" w:styleId="section1">
    <w:name w:val="section1"/>
    <w:basedOn w:val="Normal"/>
    <w:uiPriority w:val="99"/>
    <w:rsid w:val="002A5338"/>
    <w:pPr>
      <w:suppressAutoHyphens w:val="0"/>
      <w:spacing w:before="100" w:beforeAutospacing="1" w:after="100" w:afterAutospacing="1"/>
    </w:pPr>
    <w:rPr>
      <w:rFonts w:eastAsiaTheme="minorHAnsi" w:cs="Times New Roman"/>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List Bullet 2"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Normal (Web)"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eastAsia="Calibri" w:cs="Calibri"/>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2z0">
    <w:name w:val="WW8Num2z0"/>
    <w:rPr>
      <w:rFonts w:ascii="Wingdings" w:hAnsi="Wingdings"/>
    </w:rPr>
  </w:style>
  <w:style w:type="character" w:customStyle="1" w:styleId="WW8Num3z0">
    <w:name w:val="WW8Num3z0"/>
    <w:rPr>
      <w:rFonts w:ascii="Wingdings" w:hAnsi="Wingdings"/>
    </w:rPr>
  </w:style>
  <w:style w:type="character" w:customStyle="1" w:styleId="WW8Num4z0">
    <w:name w:val="WW8Num4z0"/>
    <w:rPr>
      <w:rFonts w:ascii="Wingdings" w:hAnsi="Wingdings"/>
    </w:rPr>
  </w:style>
  <w:style w:type="character" w:customStyle="1" w:styleId="WW8Num5z0">
    <w:name w:val="WW8Num5z0"/>
    <w:rPr>
      <w:rFonts w:ascii="Symbol" w:hAnsi="Symbol"/>
    </w:rPr>
  </w:style>
  <w:style w:type="character" w:customStyle="1" w:styleId="WW8Num6z0">
    <w:name w:val="WW8Num6z0"/>
    <w:rPr>
      <w:rFonts w:ascii="Wingdings" w:hAnsi="Wingdings"/>
    </w:rPr>
  </w:style>
  <w:style w:type="character" w:customStyle="1" w:styleId="Absatz-Standardschriftart">
    <w:name w:val="Absatz-Standardschriftart"/>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2z1">
    <w:name w:val="WW8Num2z1"/>
    <w:rPr>
      <w:rFonts w:ascii="Courier New" w:hAnsi="Courier New"/>
    </w:rPr>
  </w:style>
  <w:style w:type="character" w:customStyle="1" w:styleId="WW8Num2z3">
    <w:name w:val="WW8Num2z3"/>
    <w:rPr>
      <w:rFonts w:ascii="Symbol" w:hAnsi="Symbol"/>
    </w:rPr>
  </w:style>
  <w:style w:type="character" w:customStyle="1" w:styleId="WW8Num3z1">
    <w:name w:val="WW8Num3z1"/>
    <w:rPr>
      <w:rFonts w:ascii="Courier New" w:hAnsi="Courier New"/>
    </w:rPr>
  </w:style>
  <w:style w:type="character" w:customStyle="1" w:styleId="WW8Num3z3">
    <w:name w:val="WW8Num3z3"/>
    <w:rPr>
      <w:rFonts w:ascii="Symbol" w:hAnsi="Symbol"/>
    </w:rPr>
  </w:style>
  <w:style w:type="character" w:customStyle="1" w:styleId="WW8Num4z1">
    <w:name w:val="WW8Num4z1"/>
    <w:rPr>
      <w:rFonts w:ascii="Courier New" w:hAnsi="Courier New"/>
    </w:rPr>
  </w:style>
  <w:style w:type="character" w:customStyle="1" w:styleId="WW8Num4z3">
    <w:name w:val="WW8Num4z3"/>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1">
    <w:name w:val="WW8Num6z1"/>
    <w:rPr>
      <w:rFonts w:ascii="Courier New" w:hAnsi="Courier New" w:cs="Courier New"/>
    </w:rPr>
  </w:style>
  <w:style w:type="character" w:customStyle="1" w:styleId="WW8Num6z3">
    <w:name w:val="WW8Num6z3"/>
    <w:rPr>
      <w:rFonts w:ascii="Symbol" w:hAnsi="Symbol"/>
    </w:rPr>
  </w:style>
  <w:style w:type="character" w:customStyle="1" w:styleId="WW8Num7z0">
    <w:name w:val="WW8Num7z0"/>
    <w:rPr>
      <w:rFonts w:ascii="Wingdings" w:hAnsi="Wingdings"/>
    </w:rPr>
  </w:style>
  <w:style w:type="character" w:customStyle="1" w:styleId="WW8Num7z1">
    <w:name w:val="WW8Num7z1"/>
    <w:rPr>
      <w:rFonts w:ascii="Courier New" w:hAnsi="Courier New"/>
    </w:rPr>
  </w:style>
  <w:style w:type="character" w:customStyle="1" w:styleId="WW8Num7z3">
    <w:name w:val="WW8Num7z3"/>
    <w:rPr>
      <w:rFonts w:ascii="Symbol" w:hAnsi="Symbol"/>
    </w:rPr>
  </w:style>
  <w:style w:type="character" w:customStyle="1" w:styleId="WW8Num8z0">
    <w:name w:val="WW8Num8z0"/>
    <w:rPr>
      <w:rFonts w:ascii="Wingdings" w:hAnsi="Wingdings"/>
      <w:color w:val="auto"/>
    </w:rPr>
  </w:style>
  <w:style w:type="character" w:customStyle="1" w:styleId="WW8Num8z1">
    <w:name w:val="WW8Num8z1"/>
    <w:rPr>
      <w:rFonts w:ascii="Symbol" w:hAnsi="Symbol"/>
    </w:rPr>
  </w:style>
  <w:style w:type="character" w:customStyle="1" w:styleId="WW8Num8z2">
    <w:name w:val="WW8Num8z2"/>
    <w:rPr>
      <w:rFonts w:ascii="Symbol" w:hAnsi="Symbol"/>
      <w:color w:val="auto"/>
    </w:rPr>
  </w:style>
  <w:style w:type="character" w:customStyle="1" w:styleId="WW8Num8z4">
    <w:name w:val="WW8Num8z4"/>
    <w:rPr>
      <w:rFonts w:ascii="Courier New" w:hAnsi="Courier New"/>
    </w:rPr>
  </w:style>
  <w:style w:type="character" w:customStyle="1" w:styleId="WW8Num8z5">
    <w:name w:val="WW8Num8z5"/>
    <w:rPr>
      <w:rFonts w:ascii="Wingdings" w:hAnsi="Wingdings"/>
    </w:rPr>
  </w:style>
  <w:style w:type="character" w:customStyle="1" w:styleId="WW8Num9z0">
    <w:name w:val="WW8Num9z0"/>
    <w:rPr>
      <w:rFonts w:ascii="Wingdings" w:hAnsi="Wingdings"/>
    </w:rPr>
  </w:style>
  <w:style w:type="character" w:customStyle="1" w:styleId="WW8Num9z1">
    <w:name w:val="WW8Num9z1"/>
    <w:rPr>
      <w:rFonts w:ascii="Courier New" w:hAnsi="Courier New"/>
    </w:rPr>
  </w:style>
  <w:style w:type="character" w:customStyle="1" w:styleId="WW8Num9z3">
    <w:name w:val="WW8Num9z3"/>
    <w:rPr>
      <w:rFonts w:ascii="Symbol" w:hAnsi="Symbol"/>
    </w:rPr>
  </w:style>
  <w:style w:type="character" w:customStyle="1" w:styleId="WW8Num10z0">
    <w:name w:val="WW8Num10z0"/>
    <w:rPr>
      <w:rFonts w:ascii="Symbol" w:hAnsi="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1z0">
    <w:name w:val="WW8Num11z0"/>
    <w:rPr>
      <w:rFonts w:ascii="Symbol" w:hAnsi="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Symbol" w:hAnsi="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rPr>
  </w:style>
  <w:style w:type="character" w:customStyle="1" w:styleId="WW8Num14z0">
    <w:name w:val="WW8Num14z0"/>
    <w:rPr>
      <w:rFonts w:ascii="Symbol" w:hAnsi="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rPr>
  </w:style>
  <w:style w:type="character" w:customStyle="1" w:styleId="WW8Num15z0">
    <w:name w:val="WW8Num15z0"/>
    <w:rPr>
      <w:rFonts w:ascii="Symbol" w:hAnsi="Symbol"/>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8Num16z0">
    <w:name w:val="WW8Num16z0"/>
    <w:rPr>
      <w:rFonts w:ascii="Wingdings" w:hAnsi="Wingdings"/>
    </w:rPr>
  </w:style>
  <w:style w:type="character" w:customStyle="1" w:styleId="WW8Num16z1">
    <w:name w:val="WW8Num16z1"/>
    <w:rPr>
      <w:rFonts w:cs="Times New Roman"/>
    </w:rPr>
  </w:style>
  <w:style w:type="character" w:customStyle="1" w:styleId="WW8Num17z0">
    <w:name w:val="WW8Num17z0"/>
    <w:rPr>
      <w:rFonts w:ascii="Symbol" w:hAnsi="Symbol"/>
    </w:rPr>
  </w:style>
  <w:style w:type="character" w:customStyle="1" w:styleId="WW8Num17z1">
    <w:name w:val="WW8Num17z1"/>
    <w:rPr>
      <w:rFonts w:ascii="Courier New" w:hAnsi="Courier New"/>
    </w:rPr>
  </w:style>
  <w:style w:type="character" w:customStyle="1" w:styleId="WW8Num17z2">
    <w:name w:val="WW8Num17z2"/>
    <w:rPr>
      <w:rFonts w:ascii="Wingdings" w:hAnsi="Wingdings"/>
    </w:rPr>
  </w:style>
  <w:style w:type="character" w:customStyle="1" w:styleId="WW8Num18z0">
    <w:name w:val="WW8Num18z0"/>
    <w:rPr>
      <w:rFonts w:ascii="Symbol" w:hAnsi="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rPr>
  </w:style>
  <w:style w:type="character" w:styleId="Hyperlink">
    <w:name w:val="Hyperlink"/>
    <w:rPr>
      <w:rFonts w:cs="Times New Roman"/>
      <w:color w:val="0000FF"/>
      <w:u w:val="single"/>
    </w:rPr>
  </w:style>
  <w:style w:type="character" w:styleId="HTMLTypewriter">
    <w:name w:val="HTML Typewriter"/>
    <w:rPr>
      <w:rFonts w:ascii="Courier New" w:hAnsi="Courier New" w:cs="Courier New"/>
      <w:sz w:val="20"/>
      <w:szCs w:val="20"/>
    </w:rPr>
  </w:style>
  <w:style w:type="character" w:customStyle="1" w:styleId="apple-style-span">
    <w:name w:val="apple-style-span"/>
    <w:rPr>
      <w:rFonts w:cs="Times New Roman"/>
    </w:rPr>
  </w:style>
  <w:style w:type="character" w:customStyle="1" w:styleId="BodyTextChar">
    <w:name w:val="Body Text Char"/>
    <w:rPr>
      <w:rFonts w:ascii="Times New Roman" w:hAnsi="Times New Roman" w:cs="Times New Roman"/>
      <w:sz w:val="24"/>
      <w:szCs w:val="24"/>
    </w:rPr>
  </w:style>
  <w:style w:type="character" w:styleId="Strong">
    <w:name w:val="Strong"/>
    <w:uiPriority w:val="22"/>
    <w:qFormat/>
    <w:rPr>
      <w:rFonts w:cs="Times New Roman"/>
      <w:b/>
      <w:bCs/>
    </w:rPr>
  </w:style>
  <w:style w:type="character" w:customStyle="1" w:styleId="SubtitleChar">
    <w:name w:val="Subtitle Char"/>
    <w:rPr>
      <w:rFonts w:ascii="Times New Roman" w:eastAsia="Arial Unicode MS" w:hAnsi="Times New Roman" w:cs="Times New Roman"/>
      <w:b/>
      <w:bCs/>
      <w:sz w:val="20"/>
      <w:szCs w:val="20"/>
      <w:lang w:eastAsia="ar-SA" w:bidi="ar-SA"/>
    </w:rPr>
  </w:style>
  <w:style w:type="character" w:customStyle="1" w:styleId="HeaderChar">
    <w:name w:val="Header Char"/>
    <w:rPr>
      <w:rFonts w:ascii="Times New Roman" w:hAnsi="Times New Roman" w:cs="Times New Roman"/>
      <w:sz w:val="20"/>
      <w:szCs w:val="20"/>
    </w:rPr>
  </w:style>
  <w:style w:type="character" w:customStyle="1" w:styleId="FooterChar">
    <w:name w:val="Footer Char"/>
    <w:rPr>
      <w:rFonts w:ascii="Times New Roman" w:hAnsi="Times New Roman" w:cs="Times New Roman"/>
      <w:sz w:val="20"/>
      <w:szCs w:val="20"/>
    </w:rPr>
  </w:style>
  <w:style w:type="character" w:customStyle="1" w:styleId="apple-converted-space">
    <w:name w:val="apple-converted-space"/>
    <w:basedOn w:val="DefaultParagraphFont"/>
  </w:style>
  <w:style w:type="paragraph" w:customStyle="1" w:styleId="Heading">
    <w:name w:val="Heading"/>
    <w:basedOn w:val="Normal"/>
    <w:next w:val="BodyText"/>
    <w:pPr>
      <w:keepNext/>
      <w:spacing w:before="240" w:after="120"/>
    </w:pPr>
    <w:rPr>
      <w:rFonts w:ascii="Liberation Sans" w:eastAsia="DejaVu Sans" w:hAnsi="Liberation Sans" w:cs="Lohit Hindi"/>
      <w:sz w:val="28"/>
      <w:szCs w:val="28"/>
    </w:rPr>
  </w:style>
  <w:style w:type="paragraph" w:styleId="BodyText">
    <w:name w:val="Body Text"/>
    <w:basedOn w:val="Normal"/>
    <w:pPr>
      <w:spacing w:after="120"/>
    </w:pPr>
    <w:rPr>
      <w:sz w:val="24"/>
      <w:szCs w:val="24"/>
    </w:r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customStyle="1" w:styleId="SAP-TablebulletedText">
    <w:name w:val="SAP - Table bulleted Text"/>
    <w:basedOn w:val="Normal"/>
    <w:pPr>
      <w:spacing w:line="260" w:lineRule="exact"/>
    </w:pPr>
    <w:rPr>
      <w:rFonts w:ascii="Calibri" w:hAnsi="Calibri" w:cs="Arial"/>
      <w:b/>
      <w:sz w:val="22"/>
      <w:szCs w:val="22"/>
      <w:u w:val="single"/>
    </w:rPr>
  </w:style>
  <w:style w:type="paragraph" w:styleId="ListParagraph">
    <w:name w:val="List Paragraph"/>
    <w:basedOn w:val="Normal"/>
    <w:uiPriority w:val="34"/>
    <w:qFormat/>
    <w:pPr>
      <w:ind w:left="720"/>
    </w:pPr>
  </w:style>
  <w:style w:type="paragraph" w:customStyle="1" w:styleId="Institution">
    <w:name w:val="Institution"/>
    <w:basedOn w:val="Normal"/>
    <w:next w:val="Normal"/>
    <w:pPr>
      <w:tabs>
        <w:tab w:val="left" w:pos="1440"/>
        <w:tab w:val="right" w:pos="6480"/>
      </w:tabs>
      <w:overflowPunct w:val="0"/>
      <w:autoSpaceDE w:val="0"/>
      <w:spacing w:line="220" w:lineRule="atLeast"/>
      <w:textAlignment w:val="baseline"/>
    </w:pPr>
    <w:rPr>
      <w:rFonts w:ascii="Garamond" w:eastAsia="SimSun" w:hAnsi="Garamond"/>
      <w:sz w:val="22"/>
    </w:rPr>
  </w:style>
  <w:style w:type="paragraph" w:styleId="NormalWeb">
    <w:name w:val="Normal (Web)"/>
    <w:basedOn w:val="Normal"/>
    <w:pPr>
      <w:spacing w:before="280" w:after="280"/>
    </w:pPr>
    <w:rPr>
      <w:sz w:val="24"/>
      <w:szCs w:val="24"/>
    </w:rPr>
  </w:style>
  <w:style w:type="paragraph" w:customStyle="1" w:styleId="ExperienceList">
    <w:name w:val="ExperienceList"/>
    <w:basedOn w:val="BodyText"/>
    <w:pPr>
      <w:tabs>
        <w:tab w:val="left" w:pos="360"/>
        <w:tab w:val="left" w:pos="3600"/>
        <w:tab w:val="right" w:pos="10080"/>
      </w:tabs>
      <w:spacing w:after="0"/>
      <w:ind w:left="3600" w:hanging="360"/>
    </w:pPr>
    <w:rPr>
      <w:rFonts w:ascii="Arial" w:hAnsi="Arial"/>
      <w:sz w:val="20"/>
      <w:szCs w:val="20"/>
    </w:rPr>
  </w:style>
  <w:style w:type="paragraph" w:styleId="Subtitle">
    <w:name w:val="Subtitle"/>
    <w:basedOn w:val="Normal"/>
    <w:next w:val="BodyText"/>
    <w:qFormat/>
    <w:pPr>
      <w:widowControl w:val="0"/>
      <w:jc w:val="both"/>
    </w:pPr>
    <w:rPr>
      <w:rFonts w:eastAsia="Arial Unicode MS"/>
      <w:b/>
      <w:bCs/>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NormalVerdana">
    <w:name w:val="Normal + Verdana"/>
    <w:basedOn w:val="Normal"/>
    <w:pPr>
      <w:tabs>
        <w:tab w:val="left" w:pos="720"/>
      </w:tabs>
    </w:pPr>
    <w:rPr>
      <w:rFonts w:eastAsia="Times New Roman"/>
      <w:sz w:val="24"/>
      <w:szCs w:val="24"/>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customStyle="1" w:styleId="normalchar">
    <w:name w:val="normal__char"/>
    <w:basedOn w:val="DefaultParagraphFont"/>
    <w:rsid w:val="00913146"/>
  </w:style>
  <w:style w:type="paragraph" w:styleId="ListBullet2">
    <w:name w:val="List Bullet 2"/>
    <w:basedOn w:val="Normal"/>
    <w:autoRedefine/>
    <w:rsid w:val="00913146"/>
    <w:pPr>
      <w:numPr>
        <w:numId w:val="9"/>
      </w:numPr>
      <w:suppressAutoHyphens w:val="0"/>
      <w:jc w:val="both"/>
    </w:pPr>
    <w:rPr>
      <w:rFonts w:ascii="Arial" w:eastAsia="Times New Roman" w:hAnsi="Arial" w:cs="Arial"/>
      <w:lang w:eastAsia="en-US"/>
    </w:rPr>
  </w:style>
  <w:style w:type="character" w:customStyle="1" w:styleId="default0020paragraph0020fontchar">
    <w:name w:val="default_0020paragraph_0020font__char"/>
    <w:basedOn w:val="DefaultParagraphFont"/>
    <w:rsid w:val="00913146"/>
  </w:style>
</w:styles>
</file>

<file path=word/webSettings.xml><?xml version="1.0" encoding="utf-8"?>
<w:webSettings xmlns:r="http://schemas.openxmlformats.org/officeDocument/2006/relationships" xmlns:w="http://schemas.openxmlformats.org/wordprocessingml/2006/main">
  <w:divs>
    <w:div w:id="1122194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ekhar.peddi@g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6A08B4-D19D-4414-B4F7-93CB893B1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2874</Words>
  <Characters>16387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Sekhar Peddi</vt:lpstr>
    </vt:vector>
  </TitlesOfParts>
  <Company/>
  <LinksUpToDate>false</LinksUpToDate>
  <CharactersWithSpaces>19223</CharactersWithSpaces>
  <SharedDoc>false</SharedDoc>
  <HLinks>
    <vt:vector size="6" baseType="variant">
      <vt:variant>
        <vt:i4>7798809</vt:i4>
      </vt:variant>
      <vt:variant>
        <vt:i4>0</vt:i4>
      </vt:variant>
      <vt:variant>
        <vt:i4>0</vt:i4>
      </vt:variant>
      <vt:variant>
        <vt:i4>5</vt:i4>
      </vt:variant>
      <vt:variant>
        <vt:lpwstr>mailto:ssekhar.peddi@gmail.com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Sekhar Peddi</dc:title>
  <dc:subject>Business Analyst</dc:subject>
  <dc:creator>Sekhar</dc:creator>
  <cp:lastModifiedBy>lav</cp:lastModifiedBy>
  <cp:revision>2</cp:revision>
  <cp:lastPrinted>2014-01-28T16:46:00Z</cp:lastPrinted>
  <dcterms:created xsi:type="dcterms:W3CDTF">2014-03-27T20:00:00Z</dcterms:created>
  <dcterms:modified xsi:type="dcterms:W3CDTF">2014-03-27T20:00:00Z</dcterms:modified>
</cp:coreProperties>
</file>