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866" w:rsidRPr="001D3182" w:rsidRDefault="001D3182" w:rsidP="001D3182">
      <w:pPr>
        <w:jc w:val="both"/>
        <w:rPr>
          <w:rFonts w:ascii="Agency FB" w:hAnsi="Agency FB"/>
          <w:caps/>
          <w:shadow/>
          <w:color w:val="C00000"/>
          <w:sz w:val="28"/>
          <w:szCs w:val="28"/>
        </w:rPr>
      </w:pPr>
      <w:r w:rsidRPr="001D3182">
        <w:rPr>
          <w:rFonts w:ascii="Calibri Light" w:hAnsi="Calibri Light"/>
          <w:noProof/>
          <w:color w:val="000000" w:themeColor="text1"/>
          <w:sz w:val="12"/>
          <w:szCs w:val="12"/>
        </w:rPr>
        <w:drawing>
          <wp:anchor distT="0" distB="0" distL="114300" distR="114300" simplePos="0" relativeHeight="251658752" behindDoc="1" locked="0" layoutInCell="1" allowOverlap="1" wp14:anchorId="1F3AF4E9" wp14:editId="33D2627E">
            <wp:simplePos x="0" y="0"/>
            <wp:positionH relativeFrom="column">
              <wp:posOffset>6023610</wp:posOffset>
            </wp:positionH>
            <wp:positionV relativeFrom="paragraph">
              <wp:posOffset>-53340</wp:posOffset>
            </wp:positionV>
            <wp:extent cx="672465" cy="8229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53D" w:rsidRPr="001D3182">
        <w:rPr>
          <w:rFonts w:ascii="Agency FB" w:hAnsi="Agency FB"/>
          <w:caps/>
          <w:shadow/>
          <w:color w:val="C00000"/>
          <w:sz w:val="28"/>
          <w:szCs w:val="28"/>
        </w:rPr>
        <w:t>Rohith K</w:t>
      </w:r>
      <w:r w:rsidRPr="001D3182">
        <w:rPr>
          <w:rFonts w:ascii="Agency FB" w:hAnsi="Agency FB"/>
          <w:caps/>
          <w:shadow/>
          <w:color w:val="C00000"/>
          <w:sz w:val="28"/>
          <w:szCs w:val="28"/>
        </w:rPr>
        <w:t xml:space="preserve">. </w:t>
      </w:r>
      <w:r w:rsidR="0036253D" w:rsidRPr="001D3182">
        <w:rPr>
          <w:rFonts w:ascii="Agency FB" w:hAnsi="Agency FB"/>
          <w:caps/>
          <w:shadow/>
          <w:color w:val="C00000"/>
          <w:sz w:val="28"/>
          <w:szCs w:val="28"/>
        </w:rPr>
        <w:t>Padakanti</w:t>
      </w:r>
    </w:p>
    <w:p w:rsidR="00FC1866" w:rsidRPr="001D3182" w:rsidRDefault="0036253D" w:rsidP="001D3182">
      <w:pPr>
        <w:jc w:val="both"/>
        <w:rPr>
          <w:rFonts w:ascii="Agency FB" w:hAnsi="Agency FB"/>
          <w:shadow/>
          <w:color w:val="595959" w:themeColor="text1" w:themeTint="A6"/>
        </w:rPr>
      </w:pPr>
      <w:r w:rsidRPr="001D3182">
        <w:rPr>
          <w:rFonts w:ascii="Agency FB" w:hAnsi="Agency FB"/>
          <w:shadow/>
          <w:color w:val="595959" w:themeColor="text1" w:themeTint="A6"/>
        </w:rPr>
        <w:t>Sr. Python Developer</w:t>
      </w:r>
    </w:p>
    <w:p w:rsidR="002B377D" w:rsidRPr="001D3182" w:rsidRDefault="0040135F" w:rsidP="001D3182">
      <w:pPr>
        <w:jc w:val="both"/>
        <w:rPr>
          <w:rFonts w:ascii="Agency FB" w:hAnsi="Agency FB"/>
          <w:shadow/>
          <w:color w:val="595959" w:themeColor="text1" w:themeTint="A6"/>
        </w:rPr>
      </w:pPr>
      <w:r w:rsidRPr="001D3182">
        <w:rPr>
          <w:rFonts w:ascii="Agency FB" w:hAnsi="Agency FB"/>
          <w:shadow/>
          <w:color w:val="595959" w:themeColor="text1" w:themeTint="A6"/>
        </w:rPr>
        <w:t>(732) 734 – 0440</w:t>
      </w:r>
    </w:p>
    <w:p w:rsidR="00525216" w:rsidRPr="001D3182" w:rsidRDefault="0040135F" w:rsidP="001D3182">
      <w:pPr>
        <w:jc w:val="both"/>
        <w:rPr>
          <w:rFonts w:ascii="Agency FB" w:hAnsi="Agency FB"/>
          <w:shadow/>
          <w:color w:val="595959" w:themeColor="text1" w:themeTint="A6"/>
        </w:rPr>
      </w:pPr>
      <w:r w:rsidRPr="001D3182">
        <w:rPr>
          <w:rFonts w:ascii="Agency FB" w:hAnsi="Agency FB"/>
          <w:shadow/>
          <w:color w:val="595959" w:themeColor="text1" w:themeTint="A6"/>
        </w:rPr>
        <w:t>GREEN CARD Work Status</w:t>
      </w:r>
    </w:p>
    <w:p w:rsidR="00525216" w:rsidRPr="001D3182" w:rsidRDefault="00525216" w:rsidP="001D3182">
      <w:pPr>
        <w:jc w:val="both"/>
        <w:rPr>
          <w:rFonts w:ascii="Calibri Light" w:hAnsi="Calibri Light"/>
          <w:color w:val="000000" w:themeColor="text1"/>
          <w:sz w:val="12"/>
          <w:szCs w:val="12"/>
        </w:rPr>
      </w:pPr>
    </w:p>
    <w:p w:rsidR="003B19E2" w:rsidRPr="001D3182" w:rsidRDefault="00B97A5E" w:rsidP="001D3182">
      <w:pPr>
        <w:shd w:val="clear" w:color="auto" w:fill="CCCCCC"/>
        <w:jc w:val="both"/>
        <w:rPr>
          <w:rFonts w:asciiTheme="majorHAnsi" w:hAnsiTheme="majorHAnsi" w:cs="Calibri"/>
          <w:b/>
          <w:color w:val="000000" w:themeColor="text1"/>
          <w:sz w:val="21"/>
          <w:szCs w:val="21"/>
        </w:rPr>
      </w:pPr>
      <w:r w:rsidRPr="001D3182">
        <w:rPr>
          <w:rFonts w:asciiTheme="majorHAnsi" w:hAnsiTheme="majorHAnsi" w:cs="Calibri"/>
          <w:b/>
          <w:smallCaps/>
          <w:color w:val="000000" w:themeColor="text1"/>
          <w:sz w:val="21"/>
          <w:szCs w:val="21"/>
        </w:rPr>
        <w:t>Summary of Qualifications</w:t>
      </w:r>
      <w:r w:rsidRPr="001D3182">
        <w:rPr>
          <w:rFonts w:asciiTheme="majorHAnsi" w:hAnsiTheme="majorHAnsi" w:cs="Calibri"/>
          <w:b/>
          <w:color w:val="000000" w:themeColor="text1"/>
          <w:sz w:val="21"/>
          <w:szCs w:val="21"/>
        </w:rPr>
        <w:t>:</w:t>
      </w:r>
    </w:p>
    <w:p w:rsidR="00272BF7" w:rsidRPr="001D3182" w:rsidRDefault="00272BF7" w:rsidP="001D3182">
      <w:pPr>
        <w:pStyle w:val="NormalWeb"/>
        <w:spacing w:before="0" w:after="0"/>
        <w:ind w:left="0" w:right="0"/>
        <w:jc w:val="both"/>
        <w:rPr>
          <w:rFonts w:asciiTheme="majorHAnsi" w:hAnsiTheme="majorHAnsi" w:cs="Calibri"/>
          <w:color w:val="000000" w:themeColor="text1"/>
          <w:sz w:val="21"/>
          <w:szCs w:val="21"/>
        </w:rPr>
      </w:pPr>
    </w:p>
    <w:p w:rsidR="00CE69F3" w:rsidRPr="001D3182" w:rsidRDefault="001D3182" w:rsidP="001D3182">
      <w:pPr>
        <w:pStyle w:val="ListParagraph"/>
        <w:numPr>
          <w:ilvl w:val="0"/>
          <w:numId w:val="10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Result-driven 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IT 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Professional with </w:t>
      </w:r>
      <w:r w:rsidR="00CE69F3"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8+ years of 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referable &amp; strong </w:t>
      </w:r>
      <w:r w:rsidR="00CE69F3" w:rsidRPr="001D3182">
        <w:rPr>
          <w:rFonts w:asciiTheme="majorHAnsi" w:hAnsiTheme="majorHAnsi" w:cstheme="minorHAnsi"/>
          <w:sz w:val="21"/>
          <w:szCs w:val="21"/>
          <w:lang w:val="en-US"/>
        </w:rPr>
        <w:t>experience in Application Development and Design, using Python and its frameworks.</w:t>
      </w:r>
    </w:p>
    <w:p w:rsidR="00CE69F3" w:rsidRPr="001D3182" w:rsidRDefault="00CE69F3" w:rsidP="001D3182">
      <w:pPr>
        <w:pStyle w:val="ListParagraph"/>
        <w:numPr>
          <w:ilvl w:val="0"/>
          <w:numId w:val="10"/>
        </w:numPr>
        <w:spacing w:after="0" w:line="240" w:lineRule="auto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Experience in </w:t>
      </w:r>
      <w:r w:rsidR="001D3182" w:rsidRPr="001D3182">
        <w:rPr>
          <w:rFonts w:asciiTheme="majorHAnsi" w:hAnsiTheme="majorHAnsi" w:cstheme="minorHAnsi"/>
          <w:sz w:val="21"/>
          <w:szCs w:val="21"/>
          <w:lang w:val="en-US"/>
        </w:rPr>
        <w:t>O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>bject</w:t>
      </w:r>
      <w:r w:rsidR="001D3182"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O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riented </w:t>
      </w:r>
      <w:r w:rsidR="001D3182" w:rsidRPr="001D3182">
        <w:rPr>
          <w:rFonts w:asciiTheme="majorHAnsi" w:hAnsiTheme="majorHAnsi" w:cstheme="minorHAnsi"/>
          <w:sz w:val="21"/>
          <w:szCs w:val="21"/>
          <w:lang w:val="en-US"/>
        </w:rPr>
        <w:t>P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>rogramming (OOP) concepts like Multi-Threading, Exception Handling and Collections using Python.</w:t>
      </w:r>
    </w:p>
    <w:p w:rsidR="00CE69F3" w:rsidRPr="001D3182" w:rsidRDefault="00CE69F3" w:rsidP="001D3182">
      <w:pPr>
        <w:pStyle w:val="ListParagraph"/>
        <w:numPr>
          <w:ilvl w:val="0"/>
          <w:numId w:val="10"/>
        </w:numPr>
        <w:spacing w:after="0" w:line="240" w:lineRule="auto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Expert</w:t>
      </w:r>
      <w:r w:rsidR="001D3182"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in </w:t>
      </w:r>
      <w:r w:rsidR="001D3182" w:rsidRPr="001D3182">
        <w:rPr>
          <w:rFonts w:asciiTheme="majorHAnsi" w:hAnsiTheme="majorHAnsi" w:cstheme="minorHAnsi"/>
          <w:sz w:val="21"/>
          <w:szCs w:val="21"/>
          <w:lang w:val="en-US"/>
        </w:rPr>
        <w:t>F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ull </w:t>
      </w:r>
      <w:r w:rsidR="001D3182" w:rsidRPr="001D3182">
        <w:rPr>
          <w:rFonts w:asciiTheme="majorHAnsi" w:hAnsiTheme="majorHAnsi" w:cstheme="minorHAnsi"/>
          <w:sz w:val="21"/>
          <w:szCs w:val="21"/>
          <w:lang w:val="en-US"/>
        </w:rPr>
        <w:t>S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tack web development </w:t>
      </w:r>
      <w:r w:rsidR="001D3182"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by 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>implementing MVC (Model View Controller) architecture using Python web frameworks like Django, Flask and various web technologies like HTML, DHTML, CSS, JavaScript, XML, PHP, jQuery, AJAX etc.</w:t>
      </w:r>
    </w:p>
    <w:p w:rsidR="00CE69F3" w:rsidRPr="001D3182" w:rsidRDefault="001D3182" w:rsidP="001D3182">
      <w:pPr>
        <w:pStyle w:val="ListParagraph"/>
        <w:numPr>
          <w:ilvl w:val="0"/>
          <w:numId w:val="10"/>
        </w:numPr>
        <w:spacing w:after="0" w:line="240" w:lineRule="auto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Highly skilled </w:t>
      </w:r>
      <w:r w:rsidR="00CE69F3" w:rsidRPr="001D3182">
        <w:rPr>
          <w:rFonts w:asciiTheme="majorHAnsi" w:hAnsiTheme="majorHAnsi" w:cstheme="minorHAnsi"/>
          <w:sz w:val="21"/>
          <w:szCs w:val="21"/>
          <w:lang w:val="en-US"/>
        </w:rPr>
        <w:t>in software development using Python and using its libraries and modules like NumPy, SciPy, Pandas, Pickle, Jupyter, Python-twitter, Matplotlib, urllib2 for data analytics and rapid development.</w:t>
      </w:r>
    </w:p>
    <w:p w:rsidR="00CE69F3" w:rsidRPr="001D3182" w:rsidRDefault="00CE69F3" w:rsidP="001D3182">
      <w:pPr>
        <w:pStyle w:val="ListParagraph"/>
        <w:numPr>
          <w:ilvl w:val="0"/>
          <w:numId w:val="10"/>
        </w:numPr>
        <w:spacing w:after="0" w:line="240" w:lineRule="auto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Hands-on experience </w:t>
      </w:r>
      <w:r w:rsidR="001D3182"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in 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>various Relational Database Management Systems (RDBMS) like MySQL, Microsoft SQL Server, Oracle &amp; non- relational databases (NoSQL) like MongoDB and Cassandra.</w:t>
      </w:r>
    </w:p>
    <w:p w:rsidR="00CE69F3" w:rsidRPr="001D3182" w:rsidRDefault="00CE69F3" w:rsidP="001D3182">
      <w:pPr>
        <w:pStyle w:val="ListParagraph"/>
        <w:numPr>
          <w:ilvl w:val="0"/>
          <w:numId w:val="10"/>
        </w:numPr>
        <w:spacing w:after="0" w:line="240" w:lineRule="auto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Extensive</w:t>
      </w:r>
      <w:r w:rsidR="001D3182"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</w:t>
      </w:r>
      <w:r w:rsidR="001D3182"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experience in </w:t>
      </w:r>
      <w:r w:rsidR="001D3182"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using 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>SQL queries, functions, stored procedures, joins, views, indexes, triggers etc. for data definition and manipulation, experience in performing database tuning and query optimization.</w:t>
      </w:r>
    </w:p>
    <w:p w:rsidR="00CE69F3" w:rsidRPr="001D3182" w:rsidRDefault="001D3182" w:rsidP="001D3182">
      <w:pPr>
        <w:pStyle w:val="ListParagraph"/>
        <w:numPr>
          <w:ilvl w:val="0"/>
          <w:numId w:val="10"/>
        </w:numPr>
        <w:spacing w:after="0" w:line="240" w:lineRule="auto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>
        <w:rPr>
          <w:rFonts w:asciiTheme="majorHAnsi" w:hAnsiTheme="majorHAnsi" w:cstheme="minorHAnsi"/>
          <w:sz w:val="21"/>
          <w:szCs w:val="21"/>
          <w:lang w:val="en-US"/>
        </w:rPr>
        <w:t>Experience</w:t>
      </w:r>
      <w:r w:rsidR="00CE69F3"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in developing Web Services with Python programming language </w:t>
      </w:r>
      <w:r w:rsidR="00C9174B" w:rsidRPr="001D3182">
        <w:rPr>
          <w:rFonts w:asciiTheme="majorHAnsi" w:hAnsiTheme="majorHAnsi" w:cstheme="minorHAnsi"/>
          <w:sz w:val="21"/>
          <w:szCs w:val="21"/>
          <w:lang w:val="en-US"/>
        </w:rPr>
        <w:t>- implementing</w:t>
      </w:r>
      <w:r w:rsidR="00CE69F3"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JSON based RESTful and XML based SOAP </w:t>
      </w:r>
      <w:r w:rsidR="00C9174B" w:rsidRPr="001D3182">
        <w:rPr>
          <w:rFonts w:asciiTheme="majorHAnsi" w:hAnsiTheme="majorHAnsi" w:cstheme="minorHAnsi"/>
          <w:sz w:val="21"/>
          <w:szCs w:val="21"/>
          <w:lang w:val="en-US"/>
        </w:rPr>
        <w:t>Webservices</w:t>
      </w:r>
      <w:r w:rsidR="00CE69F3"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. </w:t>
      </w:r>
    </w:p>
    <w:p w:rsidR="00CE69F3" w:rsidRPr="001D3182" w:rsidRDefault="00CE69F3" w:rsidP="001D3182">
      <w:pPr>
        <w:pStyle w:val="ListParagraph"/>
        <w:numPr>
          <w:ilvl w:val="0"/>
          <w:numId w:val="10"/>
        </w:numPr>
        <w:spacing w:after="0" w:line="240" w:lineRule="auto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Experience in using Design Patterns such as MVC, Singleton and frameworks such as DJANGO, Ability in handling Django ORM (Object-Relational Mapper) and SQL</w:t>
      </w:r>
      <w:r w:rsidR="00C9174B">
        <w:rPr>
          <w:rFonts w:asciiTheme="majorHAnsi" w:hAnsiTheme="majorHAnsi" w:cstheme="minorHAnsi"/>
          <w:sz w:val="21"/>
          <w:szCs w:val="21"/>
          <w:lang w:val="en-US"/>
        </w:rPr>
        <w:t xml:space="preserve"> 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>Alchemy.</w:t>
      </w:r>
    </w:p>
    <w:p w:rsidR="00CE69F3" w:rsidRPr="001D3182" w:rsidRDefault="00CE69F3" w:rsidP="001D3182">
      <w:pPr>
        <w:pStyle w:val="ListParagraph"/>
        <w:numPr>
          <w:ilvl w:val="0"/>
          <w:numId w:val="10"/>
        </w:numPr>
        <w:spacing w:after="0" w:line="240" w:lineRule="auto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Proficient in Python OpenStack API'S and GUI framework - Pyjamas (for web).</w:t>
      </w:r>
    </w:p>
    <w:p w:rsidR="00CE69F3" w:rsidRPr="001D3182" w:rsidRDefault="001D3182" w:rsidP="001D3182">
      <w:pPr>
        <w:pStyle w:val="ListParagraph"/>
        <w:numPr>
          <w:ilvl w:val="0"/>
          <w:numId w:val="10"/>
        </w:numPr>
        <w:spacing w:after="0" w:line="240" w:lineRule="auto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>
        <w:rPr>
          <w:rFonts w:asciiTheme="majorHAnsi" w:hAnsiTheme="majorHAnsi" w:cstheme="minorHAnsi"/>
          <w:sz w:val="21"/>
          <w:szCs w:val="21"/>
          <w:lang w:val="en-US"/>
        </w:rPr>
        <w:t xml:space="preserve">Skilled </w:t>
      </w:r>
      <w:r w:rsidR="00CE69F3" w:rsidRPr="001D3182">
        <w:rPr>
          <w:rFonts w:asciiTheme="majorHAnsi" w:hAnsiTheme="majorHAnsi" w:cstheme="minorHAnsi"/>
          <w:sz w:val="21"/>
          <w:szCs w:val="21"/>
          <w:lang w:val="en-US"/>
        </w:rPr>
        <w:t>in performing Data analysis and Data Visualization using Python libraries.</w:t>
      </w:r>
    </w:p>
    <w:p w:rsidR="00CE69F3" w:rsidRPr="001D3182" w:rsidRDefault="00CE69F3" w:rsidP="001D3182">
      <w:pPr>
        <w:pStyle w:val="ListParagraph"/>
        <w:numPr>
          <w:ilvl w:val="0"/>
          <w:numId w:val="10"/>
        </w:numPr>
        <w:spacing w:after="0" w:line="240" w:lineRule="auto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Experience in full software development life-cycle (SDLC), Agile/Scrum Methodology with high quality deliverables delivered on-time.</w:t>
      </w:r>
    </w:p>
    <w:p w:rsidR="00CE69F3" w:rsidRPr="001D3182" w:rsidRDefault="00CE69F3" w:rsidP="001D3182">
      <w:pPr>
        <w:pStyle w:val="ListParagraph"/>
        <w:numPr>
          <w:ilvl w:val="0"/>
          <w:numId w:val="10"/>
        </w:numPr>
        <w:spacing w:after="0" w:line="240" w:lineRule="auto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Experience in using Version Control Systems like GIT, SVN and CVS to keep the versions and configurations of the code organized.</w:t>
      </w:r>
    </w:p>
    <w:p w:rsidR="00CE69F3" w:rsidRPr="001D3182" w:rsidRDefault="00CE69F3" w:rsidP="001D3182">
      <w:pPr>
        <w:pStyle w:val="ListParagraph"/>
        <w:numPr>
          <w:ilvl w:val="0"/>
          <w:numId w:val="10"/>
        </w:numPr>
        <w:spacing w:after="0" w:line="240" w:lineRule="auto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Experience in UNIX/Linux shell scripting for job scheduling, batch-job scheduling, automating batch programs, forking and cloning jobs.</w:t>
      </w:r>
    </w:p>
    <w:p w:rsidR="00CE69F3" w:rsidRPr="001D3182" w:rsidRDefault="00CE69F3" w:rsidP="001D3182">
      <w:pPr>
        <w:pStyle w:val="ListParagraph"/>
        <w:numPr>
          <w:ilvl w:val="0"/>
          <w:numId w:val="10"/>
        </w:numPr>
        <w:spacing w:after="0" w:line="240" w:lineRule="auto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Exposure to CI/CD tools – Jenkins for Continuous Integration, Ansible for continuous deployment.</w:t>
      </w:r>
    </w:p>
    <w:p w:rsidR="00CE69F3" w:rsidRPr="001D3182" w:rsidRDefault="00CE69F3" w:rsidP="001D3182">
      <w:pPr>
        <w:pStyle w:val="ListParagraph"/>
        <w:numPr>
          <w:ilvl w:val="0"/>
          <w:numId w:val="10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Extensively </w:t>
      </w:r>
      <w:r w:rsidR="001D3182" w:rsidRPr="00253973">
        <w:rPr>
          <w:rFonts w:asciiTheme="majorHAnsi" w:hAnsiTheme="majorHAnsi" w:cstheme="minorHAnsi"/>
          <w:sz w:val="21"/>
          <w:szCs w:val="21"/>
        </w:rPr>
        <w:t xml:space="preserve">experience 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>on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 xml:space="preserve"> 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>Hudson/Jenkins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 xml:space="preserve">, 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>Build Forge for continuous integration and for End to End automation for all build and deployments.</w:t>
      </w:r>
    </w:p>
    <w:p w:rsidR="00CE69F3" w:rsidRPr="001D3182" w:rsidRDefault="001D3182" w:rsidP="001D3182">
      <w:pPr>
        <w:pStyle w:val="ListParagraph"/>
        <w:numPr>
          <w:ilvl w:val="0"/>
          <w:numId w:val="10"/>
        </w:numPr>
        <w:spacing w:after="0" w:line="240" w:lineRule="auto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>
        <w:rPr>
          <w:rFonts w:asciiTheme="majorHAnsi" w:hAnsiTheme="majorHAnsi" w:cstheme="minorHAnsi"/>
          <w:sz w:val="21"/>
          <w:szCs w:val="21"/>
          <w:lang w:val="en-US"/>
        </w:rPr>
        <w:t>Experience</w:t>
      </w:r>
      <w:r w:rsidR="00CE69F3"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with containerizing applications using Docker.</w:t>
      </w:r>
    </w:p>
    <w:p w:rsidR="00CE69F3" w:rsidRPr="001D3182" w:rsidRDefault="00CE69F3" w:rsidP="001D3182">
      <w:pPr>
        <w:pStyle w:val="ListParagraph"/>
        <w:numPr>
          <w:ilvl w:val="0"/>
          <w:numId w:val="10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Experience in maintaining and executing build scripts to automate development and production builds. </w:t>
      </w:r>
    </w:p>
    <w:p w:rsidR="00CE69F3" w:rsidRPr="001D3182" w:rsidRDefault="00CE69F3" w:rsidP="001D3182">
      <w:pPr>
        <w:pStyle w:val="ListParagraph"/>
        <w:numPr>
          <w:ilvl w:val="0"/>
          <w:numId w:val="10"/>
        </w:numPr>
        <w:spacing w:after="0" w:line="240" w:lineRule="auto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Experience in </w:t>
      </w:r>
      <w:r w:rsidRPr="001D3182">
        <w:rPr>
          <w:rFonts w:asciiTheme="majorHAnsi" w:eastAsiaTheme="minorEastAsia" w:hAnsiTheme="majorHAnsi" w:cstheme="minorHAnsi"/>
          <w:sz w:val="21"/>
          <w:szCs w:val="21"/>
          <w:lang w:val="en-US"/>
        </w:rPr>
        <w:t>Amazon Web Services (AWS)</w:t>
      </w:r>
      <w:r w:rsidRPr="001D3182">
        <w:rPr>
          <w:rFonts w:asciiTheme="majorHAnsi" w:eastAsiaTheme="minorEastAsia" w:hAnsiTheme="majorHAnsi" w:cstheme="minorHAnsi"/>
          <w:b/>
          <w:sz w:val="21"/>
          <w:szCs w:val="21"/>
          <w:lang w:val="en-US"/>
        </w:rPr>
        <w:t xml:space="preserve"> </w:t>
      </w:r>
      <w:r w:rsidRPr="001D3182">
        <w:rPr>
          <w:rFonts w:asciiTheme="majorHAnsi" w:eastAsiaTheme="minorEastAsia" w:hAnsiTheme="majorHAnsi" w:cstheme="minorHAnsi"/>
          <w:sz w:val="21"/>
          <w:szCs w:val="21"/>
          <w:lang w:val="en-US"/>
        </w:rPr>
        <w:t>cloud platform like EC2, Virtual private clouds (VPCs), Storage models (EBS, S3, instance storage), Elastic Load Balancers (ELBs), Lambda.</w:t>
      </w:r>
    </w:p>
    <w:p w:rsidR="00CE69F3" w:rsidRPr="001D3182" w:rsidRDefault="001D3182" w:rsidP="001D3182">
      <w:pPr>
        <w:pStyle w:val="ListParagraph"/>
        <w:numPr>
          <w:ilvl w:val="0"/>
          <w:numId w:val="10"/>
        </w:numPr>
        <w:spacing w:after="0" w:line="240" w:lineRule="auto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>
        <w:rPr>
          <w:rFonts w:asciiTheme="majorHAnsi" w:hAnsiTheme="majorHAnsi" w:cstheme="minorHAnsi"/>
          <w:sz w:val="21"/>
          <w:szCs w:val="21"/>
          <w:lang w:val="en-US"/>
        </w:rPr>
        <w:t>Experience</w:t>
      </w:r>
      <w:r w:rsidR="00CE69F3"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in developing API services in Python/Tornado, while leveraging AMQP and RabbitMQ for distributed architectures.</w:t>
      </w:r>
    </w:p>
    <w:p w:rsidR="00CE69F3" w:rsidRPr="001D3182" w:rsidRDefault="00CE69F3" w:rsidP="001D3182">
      <w:pPr>
        <w:pStyle w:val="ListParagraph"/>
        <w:numPr>
          <w:ilvl w:val="0"/>
          <w:numId w:val="10"/>
        </w:numPr>
        <w:spacing w:after="0" w:line="240" w:lineRule="auto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Experience in developing ColdFusion Components, custom tags and modified CF Objects.</w:t>
      </w:r>
    </w:p>
    <w:p w:rsidR="00CE69F3" w:rsidRPr="001D3182" w:rsidRDefault="00CE69F3" w:rsidP="001D3182">
      <w:pPr>
        <w:pStyle w:val="ListParagraph"/>
        <w:numPr>
          <w:ilvl w:val="0"/>
          <w:numId w:val="10"/>
        </w:numPr>
        <w:spacing w:after="0" w:line="240" w:lineRule="auto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Experience with Unit testing/ Test driven Development (TDD), Load Testing.</w:t>
      </w:r>
    </w:p>
    <w:p w:rsidR="00CE69F3" w:rsidRPr="001D3182" w:rsidRDefault="00CE69F3" w:rsidP="001D3182">
      <w:pPr>
        <w:pStyle w:val="ListParagraph"/>
        <w:numPr>
          <w:ilvl w:val="0"/>
          <w:numId w:val="10"/>
        </w:numPr>
        <w:spacing w:after="0" w:line="240" w:lineRule="auto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Hands-on experience in using debugging/bug tracking/ticketing tools like Bugzilla, and JIRA.</w:t>
      </w:r>
    </w:p>
    <w:p w:rsidR="00CE69F3" w:rsidRPr="001D3182" w:rsidRDefault="00CE69F3" w:rsidP="001D3182">
      <w:pPr>
        <w:pStyle w:val="ListParagraph"/>
        <w:numPr>
          <w:ilvl w:val="0"/>
          <w:numId w:val="10"/>
        </w:numPr>
        <w:spacing w:after="0" w:line="240" w:lineRule="auto"/>
        <w:contextualSpacing/>
        <w:jc w:val="both"/>
        <w:rPr>
          <w:rFonts w:asciiTheme="majorHAnsi" w:hAnsiTheme="majorHAnsi" w:cstheme="minorHAnsi"/>
          <w:b/>
          <w:sz w:val="21"/>
          <w:szCs w:val="21"/>
          <w:u w:val="single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Problem solver with an ability to work independently in a fast-paced environment and quickly adopt </w:t>
      </w:r>
      <w:r w:rsidR="001D3182">
        <w:rPr>
          <w:rFonts w:asciiTheme="majorHAnsi" w:hAnsiTheme="majorHAnsi" w:cstheme="minorHAnsi"/>
          <w:sz w:val="21"/>
          <w:szCs w:val="21"/>
          <w:lang w:val="en-US"/>
        </w:rPr>
        <w:t>to emerging technologies.</w:t>
      </w:r>
    </w:p>
    <w:p w:rsidR="00571ADB" w:rsidRPr="001D3182" w:rsidRDefault="00571ADB" w:rsidP="001D3182">
      <w:pPr>
        <w:contextualSpacing/>
        <w:jc w:val="both"/>
        <w:outlineLvl w:val="3"/>
        <w:rPr>
          <w:rFonts w:asciiTheme="majorHAnsi" w:hAnsiTheme="majorHAnsi" w:cs="Arial"/>
          <w:sz w:val="21"/>
          <w:szCs w:val="21"/>
          <w:shd w:val="clear" w:color="auto" w:fill="FFFFFF"/>
        </w:rPr>
      </w:pPr>
    </w:p>
    <w:p w:rsidR="00571ADB" w:rsidRPr="001D3182" w:rsidRDefault="00571ADB" w:rsidP="001D3182">
      <w:pPr>
        <w:shd w:val="clear" w:color="auto" w:fill="CCCCCC"/>
        <w:jc w:val="both"/>
        <w:rPr>
          <w:rFonts w:asciiTheme="majorHAnsi" w:hAnsiTheme="majorHAnsi" w:cs="Calibri Light"/>
          <w:b/>
          <w:smallCaps/>
          <w:color w:val="000000" w:themeColor="text1"/>
          <w:sz w:val="21"/>
          <w:szCs w:val="21"/>
        </w:rPr>
      </w:pPr>
      <w:r w:rsidRPr="001D3182">
        <w:rPr>
          <w:rFonts w:asciiTheme="majorHAnsi" w:hAnsiTheme="majorHAnsi" w:cs="Calibri Light"/>
          <w:b/>
          <w:smallCaps/>
          <w:color w:val="000000" w:themeColor="text1"/>
          <w:sz w:val="21"/>
          <w:szCs w:val="21"/>
        </w:rPr>
        <w:t>Technical comp</w:t>
      </w:r>
      <w:r w:rsidR="00C97039" w:rsidRPr="001D3182">
        <w:rPr>
          <w:rFonts w:asciiTheme="majorHAnsi" w:hAnsiTheme="majorHAnsi" w:cs="Calibri Light"/>
          <w:b/>
          <w:smallCaps/>
          <w:color w:val="000000" w:themeColor="text1"/>
          <w:sz w:val="21"/>
          <w:szCs w:val="21"/>
        </w:rPr>
        <w:t>etencies</w:t>
      </w:r>
      <w:r w:rsidRPr="001D3182">
        <w:rPr>
          <w:rFonts w:asciiTheme="majorHAnsi" w:hAnsiTheme="majorHAnsi" w:cs="Calibri Light"/>
          <w:b/>
          <w:smallCaps/>
          <w:color w:val="000000" w:themeColor="text1"/>
          <w:sz w:val="21"/>
          <w:szCs w:val="21"/>
        </w:rPr>
        <w:t>:</w:t>
      </w:r>
    </w:p>
    <w:p w:rsidR="00571ADB" w:rsidRPr="001D3182" w:rsidRDefault="00571ADB" w:rsidP="001D3182">
      <w:pPr>
        <w:ind w:left="2880" w:hanging="2880"/>
        <w:jc w:val="both"/>
        <w:rPr>
          <w:rFonts w:asciiTheme="majorHAnsi" w:hAnsiTheme="majorHAnsi" w:cs="Calibri Light"/>
          <w:color w:val="000000" w:themeColor="text1"/>
          <w:sz w:val="21"/>
          <w:szCs w:val="21"/>
        </w:rPr>
      </w:pPr>
    </w:p>
    <w:p w:rsidR="00853842" w:rsidRPr="001D3182" w:rsidRDefault="00853842" w:rsidP="001D3182">
      <w:pPr>
        <w:ind w:left="2880" w:hanging="2880"/>
        <w:jc w:val="both"/>
        <w:rPr>
          <w:rFonts w:asciiTheme="majorHAnsi" w:hAnsiTheme="majorHAnsi" w:cs="Calibri Light"/>
          <w:color w:val="000000" w:themeColor="text1"/>
          <w:sz w:val="21"/>
          <w:szCs w:val="21"/>
        </w:rPr>
      </w:pPr>
      <w:r w:rsidRPr="001D3182">
        <w:rPr>
          <w:rFonts w:asciiTheme="majorHAnsi" w:hAnsiTheme="majorHAnsi" w:cs="Calibri Light"/>
          <w:color w:val="000000" w:themeColor="text1"/>
          <w:sz w:val="21"/>
          <w:szCs w:val="21"/>
        </w:rPr>
        <w:t>Programming Languages:</w:t>
      </w:r>
      <w:r w:rsidRPr="001D3182">
        <w:rPr>
          <w:rFonts w:asciiTheme="majorHAnsi" w:hAnsiTheme="majorHAnsi" w:cs="Calibri Light"/>
          <w:color w:val="000000" w:themeColor="text1"/>
          <w:sz w:val="21"/>
          <w:szCs w:val="21"/>
        </w:rPr>
        <w:tab/>
        <w:t xml:space="preserve">Python, C, C++, Java, GoLang, Shell </w:t>
      </w:r>
      <w:r w:rsidR="001D3182">
        <w:rPr>
          <w:rFonts w:asciiTheme="majorHAnsi" w:hAnsiTheme="majorHAnsi" w:cs="Calibri Light"/>
          <w:color w:val="000000" w:themeColor="text1"/>
          <w:sz w:val="21"/>
          <w:szCs w:val="21"/>
        </w:rPr>
        <w:t>P</w:t>
      </w:r>
      <w:r w:rsidRPr="001D3182">
        <w:rPr>
          <w:rFonts w:asciiTheme="majorHAnsi" w:hAnsiTheme="majorHAnsi" w:cs="Calibri Light"/>
          <w:color w:val="000000" w:themeColor="text1"/>
          <w:sz w:val="21"/>
          <w:szCs w:val="21"/>
        </w:rPr>
        <w:t>rogramming</w:t>
      </w:r>
    </w:p>
    <w:p w:rsidR="00853842" w:rsidRPr="001D3182" w:rsidRDefault="00853842" w:rsidP="001D3182">
      <w:pPr>
        <w:ind w:left="2880" w:hanging="2880"/>
        <w:jc w:val="both"/>
        <w:rPr>
          <w:rFonts w:asciiTheme="majorHAnsi" w:hAnsiTheme="majorHAnsi" w:cs="Calibri Light"/>
          <w:color w:val="000000" w:themeColor="text1"/>
          <w:sz w:val="21"/>
          <w:szCs w:val="21"/>
        </w:rPr>
      </w:pPr>
      <w:r w:rsidRPr="001D3182">
        <w:rPr>
          <w:rFonts w:asciiTheme="majorHAnsi" w:hAnsiTheme="majorHAnsi" w:cs="Calibri Light"/>
          <w:color w:val="000000" w:themeColor="text1"/>
          <w:sz w:val="21"/>
          <w:szCs w:val="21"/>
        </w:rPr>
        <w:t>Web Technologies:</w:t>
      </w:r>
      <w:r w:rsidRPr="001D3182">
        <w:rPr>
          <w:rFonts w:asciiTheme="majorHAnsi" w:hAnsiTheme="majorHAnsi" w:cs="Calibri Light"/>
          <w:color w:val="000000" w:themeColor="text1"/>
          <w:sz w:val="21"/>
          <w:szCs w:val="21"/>
        </w:rPr>
        <w:tab/>
        <w:t>HTML, XHTML, CSS, JavaScript, jQuery, AJAX, XML, JSON, Docker</w:t>
      </w:r>
    </w:p>
    <w:p w:rsidR="00853842" w:rsidRPr="001D3182" w:rsidRDefault="00853842" w:rsidP="001D3182">
      <w:pPr>
        <w:ind w:left="2880" w:hanging="2880"/>
        <w:jc w:val="both"/>
        <w:rPr>
          <w:rFonts w:asciiTheme="majorHAnsi" w:hAnsiTheme="majorHAnsi" w:cs="Calibri Light"/>
          <w:color w:val="000000" w:themeColor="text1"/>
          <w:sz w:val="21"/>
          <w:szCs w:val="21"/>
        </w:rPr>
      </w:pPr>
      <w:r w:rsidRPr="001D3182">
        <w:rPr>
          <w:rFonts w:asciiTheme="majorHAnsi" w:hAnsiTheme="majorHAnsi" w:cs="Calibri Light"/>
          <w:color w:val="000000" w:themeColor="text1"/>
          <w:sz w:val="21"/>
          <w:szCs w:val="21"/>
        </w:rPr>
        <w:t>Frameworks:</w:t>
      </w:r>
      <w:r w:rsidRPr="001D3182">
        <w:rPr>
          <w:rFonts w:asciiTheme="majorHAnsi" w:hAnsiTheme="majorHAnsi" w:cs="Calibri Light"/>
          <w:color w:val="000000" w:themeColor="text1"/>
          <w:sz w:val="21"/>
          <w:szCs w:val="21"/>
        </w:rPr>
        <w:tab/>
        <w:t>Django, Flask, Pyramid, Pyjamas, Web2py, Bootstrap</w:t>
      </w:r>
    </w:p>
    <w:p w:rsidR="00853842" w:rsidRPr="001D3182" w:rsidRDefault="00853842" w:rsidP="001D3182">
      <w:pPr>
        <w:ind w:left="2880" w:hanging="2880"/>
        <w:jc w:val="both"/>
        <w:rPr>
          <w:rFonts w:asciiTheme="majorHAnsi" w:hAnsiTheme="majorHAnsi" w:cs="Calibri Light"/>
          <w:color w:val="000000" w:themeColor="text1"/>
          <w:sz w:val="21"/>
          <w:szCs w:val="21"/>
        </w:rPr>
      </w:pPr>
      <w:r w:rsidRPr="001D3182">
        <w:rPr>
          <w:rFonts w:asciiTheme="majorHAnsi" w:hAnsiTheme="majorHAnsi" w:cs="Calibri Light"/>
          <w:color w:val="000000" w:themeColor="text1"/>
          <w:sz w:val="21"/>
          <w:szCs w:val="21"/>
        </w:rPr>
        <w:t>Python Libraries:</w:t>
      </w:r>
      <w:r w:rsidRPr="001D3182">
        <w:rPr>
          <w:rFonts w:asciiTheme="majorHAnsi" w:hAnsiTheme="majorHAnsi" w:cs="Calibri Light"/>
          <w:color w:val="000000" w:themeColor="text1"/>
          <w:sz w:val="21"/>
          <w:szCs w:val="21"/>
        </w:rPr>
        <w:tab/>
        <w:t>NumPy, SciPy, Pandas, Jupyter, Matplotlib, Urllib2, Python-</w:t>
      </w:r>
      <w:r w:rsidR="001D3182">
        <w:rPr>
          <w:rFonts w:asciiTheme="majorHAnsi" w:hAnsiTheme="majorHAnsi" w:cs="Calibri Light"/>
          <w:color w:val="000000" w:themeColor="text1"/>
          <w:sz w:val="21"/>
          <w:szCs w:val="21"/>
        </w:rPr>
        <w:t>T</w:t>
      </w:r>
      <w:r w:rsidRPr="001D3182">
        <w:rPr>
          <w:rFonts w:asciiTheme="majorHAnsi" w:hAnsiTheme="majorHAnsi" w:cs="Calibri Light"/>
          <w:color w:val="000000" w:themeColor="text1"/>
          <w:sz w:val="21"/>
          <w:szCs w:val="21"/>
        </w:rPr>
        <w:t>witter</w:t>
      </w:r>
    </w:p>
    <w:p w:rsidR="00853842" w:rsidRPr="001D3182" w:rsidRDefault="00853842" w:rsidP="001D3182">
      <w:pPr>
        <w:ind w:left="2880" w:hanging="2880"/>
        <w:jc w:val="both"/>
        <w:rPr>
          <w:rFonts w:asciiTheme="majorHAnsi" w:hAnsiTheme="majorHAnsi" w:cs="Calibri Light"/>
          <w:color w:val="000000" w:themeColor="text1"/>
          <w:sz w:val="21"/>
          <w:szCs w:val="21"/>
        </w:rPr>
      </w:pPr>
      <w:r w:rsidRPr="001D3182">
        <w:rPr>
          <w:rFonts w:asciiTheme="majorHAnsi" w:hAnsiTheme="majorHAnsi" w:cs="Calibri Light"/>
          <w:color w:val="000000" w:themeColor="text1"/>
          <w:sz w:val="21"/>
          <w:szCs w:val="21"/>
        </w:rPr>
        <w:t>Databases:</w:t>
      </w:r>
      <w:r w:rsidRPr="001D3182">
        <w:rPr>
          <w:rFonts w:asciiTheme="majorHAnsi" w:hAnsiTheme="majorHAnsi" w:cs="Calibri Light"/>
          <w:color w:val="000000" w:themeColor="text1"/>
          <w:sz w:val="21"/>
          <w:szCs w:val="21"/>
        </w:rPr>
        <w:tab/>
        <w:t>MySQL, Oracle, PostgreSQL, DB2, NoSQL - MongoDB and Cassandra</w:t>
      </w:r>
    </w:p>
    <w:p w:rsidR="00853842" w:rsidRPr="001D3182" w:rsidRDefault="00853842" w:rsidP="001D3182">
      <w:pPr>
        <w:ind w:left="2880" w:hanging="2880"/>
        <w:jc w:val="both"/>
        <w:rPr>
          <w:rFonts w:asciiTheme="majorHAnsi" w:hAnsiTheme="majorHAnsi" w:cs="Calibri Light"/>
          <w:color w:val="000000" w:themeColor="text1"/>
          <w:sz w:val="21"/>
          <w:szCs w:val="21"/>
        </w:rPr>
      </w:pPr>
      <w:r w:rsidRPr="001D3182">
        <w:rPr>
          <w:rFonts w:asciiTheme="majorHAnsi" w:hAnsiTheme="majorHAnsi" w:cs="Calibri Light"/>
          <w:color w:val="000000" w:themeColor="text1"/>
          <w:sz w:val="21"/>
          <w:szCs w:val="21"/>
        </w:rPr>
        <w:t>Web Services:</w:t>
      </w:r>
      <w:r w:rsidRPr="001D3182">
        <w:rPr>
          <w:rFonts w:asciiTheme="majorHAnsi" w:hAnsiTheme="majorHAnsi" w:cs="Calibri Light"/>
          <w:color w:val="000000" w:themeColor="text1"/>
          <w:sz w:val="21"/>
          <w:szCs w:val="21"/>
        </w:rPr>
        <w:tab/>
        <w:t>AWS, SOAP, RESTful</w:t>
      </w:r>
    </w:p>
    <w:p w:rsidR="00853842" w:rsidRPr="001D3182" w:rsidRDefault="00853842" w:rsidP="001D3182">
      <w:pPr>
        <w:ind w:left="2880" w:hanging="2880"/>
        <w:jc w:val="both"/>
        <w:rPr>
          <w:rFonts w:asciiTheme="majorHAnsi" w:hAnsiTheme="majorHAnsi" w:cs="Calibri Light"/>
          <w:color w:val="000000" w:themeColor="text1"/>
          <w:sz w:val="21"/>
          <w:szCs w:val="21"/>
        </w:rPr>
      </w:pPr>
      <w:r w:rsidRPr="001D3182">
        <w:rPr>
          <w:rFonts w:asciiTheme="majorHAnsi" w:hAnsiTheme="majorHAnsi" w:cs="Calibri Light"/>
          <w:color w:val="000000" w:themeColor="text1"/>
          <w:sz w:val="21"/>
          <w:szCs w:val="21"/>
        </w:rPr>
        <w:lastRenderedPageBreak/>
        <w:t>Servers:</w:t>
      </w:r>
      <w:r w:rsidRPr="001D3182">
        <w:rPr>
          <w:rFonts w:asciiTheme="majorHAnsi" w:hAnsiTheme="majorHAnsi" w:cs="Calibri Light"/>
          <w:color w:val="000000" w:themeColor="text1"/>
          <w:sz w:val="21"/>
          <w:szCs w:val="21"/>
        </w:rPr>
        <w:tab/>
        <w:t>IBM WebSphere, WebLogic, JBoss, Apache Tomcat</w:t>
      </w:r>
    </w:p>
    <w:p w:rsidR="00853842" w:rsidRPr="001D3182" w:rsidRDefault="00853842" w:rsidP="001D3182">
      <w:pPr>
        <w:ind w:left="2880" w:hanging="2880"/>
        <w:jc w:val="both"/>
        <w:rPr>
          <w:rFonts w:asciiTheme="majorHAnsi" w:hAnsiTheme="majorHAnsi" w:cs="Calibri Light"/>
          <w:color w:val="000000" w:themeColor="text1"/>
          <w:sz w:val="21"/>
          <w:szCs w:val="21"/>
        </w:rPr>
      </w:pPr>
      <w:r w:rsidRPr="001D3182">
        <w:rPr>
          <w:rFonts w:asciiTheme="majorHAnsi" w:hAnsiTheme="majorHAnsi" w:cs="Calibri Light"/>
          <w:color w:val="000000" w:themeColor="text1"/>
          <w:sz w:val="21"/>
          <w:szCs w:val="21"/>
        </w:rPr>
        <w:t>Version Control:</w:t>
      </w:r>
      <w:r w:rsidRPr="001D3182">
        <w:rPr>
          <w:rFonts w:asciiTheme="majorHAnsi" w:hAnsiTheme="majorHAnsi" w:cs="Calibri Light"/>
          <w:color w:val="000000" w:themeColor="text1"/>
          <w:sz w:val="21"/>
          <w:szCs w:val="21"/>
        </w:rPr>
        <w:tab/>
        <w:t>Git, GitHub, SVN, CVS</w:t>
      </w:r>
    </w:p>
    <w:p w:rsidR="00853842" w:rsidRPr="001D3182" w:rsidRDefault="00853842" w:rsidP="001D3182">
      <w:pPr>
        <w:ind w:left="2880" w:hanging="2880"/>
        <w:jc w:val="both"/>
        <w:rPr>
          <w:rFonts w:asciiTheme="majorHAnsi" w:hAnsiTheme="majorHAnsi" w:cs="Calibri Light"/>
          <w:color w:val="000000" w:themeColor="text1"/>
          <w:sz w:val="21"/>
          <w:szCs w:val="21"/>
        </w:rPr>
      </w:pPr>
      <w:r w:rsidRPr="001D3182">
        <w:rPr>
          <w:rFonts w:asciiTheme="majorHAnsi" w:hAnsiTheme="majorHAnsi" w:cs="Calibri Light"/>
          <w:color w:val="000000" w:themeColor="text1"/>
          <w:sz w:val="21"/>
          <w:szCs w:val="21"/>
        </w:rPr>
        <w:t>Deployment Tools:</w:t>
      </w:r>
      <w:r w:rsidRPr="001D3182">
        <w:rPr>
          <w:rFonts w:asciiTheme="majorHAnsi" w:hAnsiTheme="majorHAnsi" w:cs="Calibri Light"/>
          <w:color w:val="000000" w:themeColor="text1"/>
          <w:sz w:val="21"/>
          <w:szCs w:val="21"/>
        </w:rPr>
        <w:tab/>
        <w:t>Heroku, Jenkins, Ansible,</w:t>
      </w:r>
      <w:r w:rsidR="001D3182">
        <w:rPr>
          <w:rFonts w:asciiTheme="majorHAnsi" w:hAnsiTheme="majorHAnsi" w:cs="Calibri Light"/>
          <w:color w:val="000000" w:themeColor="text1"/>
          <w:sz w:val="21"/>
          <w:szCs w:val="21"/>
        </w:rPr>
        <w:t xml:space="preserve"> </w:t>
      </w:r>
      <w:r w:rsidRPr="001D3182">
        <w:rPr>
          <w:rFonts w:asciiTheme="majorHAnsi" w:hAnsiTheme="majorHAnsi" w:cs="Calibri Light"/>
          <w:color w:val="000000" w:themeColor="text1"/>
          <w:sz w:val="21"/>
          <w:szCs w:val="21"/>
        </w:rPr>
        <w:t>Salt</w:t>
      </w:r>
    </w:p>
    <w:p w:rsidR="00853842" w:rsidRPr="001D3182" w:rsidRDefault="00853842" w:rsidP="001D3182">
      <w:pPr>
        <w:ind w:left="2880" w:hanging="2880"/>
        <w:jc w:val="both"/>
        <w:rPr>
          <w:rFonts w:asciiTheme="majorHAnsi" w:hAnsiTheme="majorHAnsi" w:cs="Calibri Light"/>
          <w:color w:val="000000" w:themeColor="text1"/>
          <w:sz w:val="21"/>
          <w:szCs w:val="21"/>
        </w:rPr>
      </w:pPr>
      <w:r w:rsidRPr="001D3182">
        <w:rPr>
          <w:rFonts w:asciiTheme="majorHAnsi" w:hAnsiTheme="majorHAnsi" w:cs="Calibri Light"/>
          <w:color w:val="000000" w:themeColor="text1"/>
          <w:sz w:val="21"/>
          <w:szCs w:val="21"/>
        </w:rPr>
        <w:t>Operating Systems:</w:t>
      </w:r>
      <w:r w:rsidRPr="001D3182">
        <w:rPr>
          <w:rFonts w:asciiTheme="majorHAnsi" w:hAnsiTheme="majorHAnsi" w:cs="Calibri Light"/>
          <w:color w:val="000000" w:themeColor="text1"/>
          <w:sz w:val="21"/>
          <w:szCs w:val="21"/>
        </w:rPr>
        <w:tab/>
        <w:t>UNIX, Linux, Windows, Mac OS</w:t>
      </w:r>
    </w:p>
    <w:p w:rsidR="00853842" w:rsidRPr="001D3182" w:rsidRDefault="00853842" w:rsidP="001D3182">
      <w:pPr>
        <w:ind w:left="2880" w:hanging="2880"/>
        <w:jc w:val="both"/>
        <w:rPr>
          <w:rFonts w:asciiTheme="majorHAnsi" w:hAnsiTheme="majorHAnsi" w:cs="Calibri Light"/>
          <w:color w:val="000000" w:themeColor="text1"/>
          <w:sz w:val="21"/>
          <w:szCs w:val="21"/>
        </w:rPr>
      </w:pPr>
      <w:r w:rsidRPr="001D3182">
        <w:rPr>
          <w:rFonts w:asciiTheme="majorHAnsi" w:hAnsiTheme="majorHAnsi" w:cs="Calibri Light"/>
          <w:color w:val="000000" w:themeColor="text1"/>
          <w:sz w:val="21"/>
          <w:szCs w:val="21"/>
        </w:rPr>
        <w:t>IDE's/Dev Tools:</w:t>
      </w:r>
      <w:r w:rsidRPr="001D3182">
        <w:rPr>
          <w:rFonts w:asciiTheme="majorHAnsi" w:hAnsiTheme="majorHAnsi" w:cs="Calibri Light"/>
          <w:color w:val="000000" w:themeColor="text1"/>
          <w:sz w:val="21"/>
          <w:szCs w:val="21"/>
        </w:rPr>
        <w:tab/>
        <w:t>PyCharm, Eclipse, Sublime Text, NetBeans, Visual Studio, JIRA, Putty</w:t>
      </w:r>
    </w:p>
    <w:p w:rsidR="00853842" w:rsidRPr="001D3182" w:rsidRDefault="00853842" w:rsidP="001D3182">
      <w:pPr>
        <w:ind w:left="2880" w:hanging="2880"/>
        <w:jc w:val="both"/>
        <w:rPr>
          <w:rFonts w:asciiTheme="majorHAnsi" w:hAnsiTheme="majorHAnsi" w:cs="Calibri Light"/>
          <w:color w:val="000000" w:themeColor="text1"/>
          <w:sz w:val="21"/>
          <w:szCs w:val="21"/>
        </w:rPr>
      </w:pPr>
      <w:r w:rsidRPr="001D3182">
        <w:rPr>
          <w:rFonts w:asciiTheme="majorHAnsi" w:hAnsiTheme="majorHAnsi" w:cs="Calibri Light"/>
          <w:color w:val="000000" w:themeColor="text1"/>
          <w:sz w:val="21"/>
          <w:szCs w:val="21"/>
        </w:rPr>
        <w:t>Testing Tools:</w:t>
      </w:r>
      <w:r w:rsidRPr="001D3182">
        <w:rPr>
          <w:rFonts w:asciiTheme="majorHAnsi" w:hAnsiTheme="majorHAnsi" w:cs="Calibri Light"/>
          <w:color w:val="000000" w:themeColor="text1"/>
          <w:sz w:val="21"/>
          <w:szCs w:val="21"/>
        </w:rPr>
        <w:tab/>
        <w:t>Selenium, HP QC, HP QTP</w:t>
      </w:r>
    </w:p>
    <w:p w:rsidR="00A90DCD" w:rsidRPr="001D3182" w:rsidRDefault="00853842" w:rsidP="001D3182">
      <w:pPr>
        <w:ind w:left="2880" w:hanging="2880"/>
        <w:jc w:val="both"/>
        <w:rPr>
          <w:rFonts w:asciiTheme="majorHAnsi" w:hAnsiTheme="majorHAnsi" w:cs="Calibri Light"/>
          <w:color w:val="000000" w:themeColor="text1"/>
          <w:sz w:val="21"/>
          <w:szCs w:val="21"/>
        </w:rPr>
      </w:pPr>
      <w:r w:rsidRPr="001D3182">
        <w:rPr>
          <w:rFonts w:asciiTheme="majorHAnsi" w:hAnsiTheme="majorHAnsi" w:cs="Calibri Light"/>
          <w:color w:val="000000" w:themeColor="text1"/>
          <w:sz w:val="21"/>
          <w:szCs w:val="21"/>
        </w:rPr>
        <w:t>Methodologies:</w:t>
      </w:r>
      <w:r w:rsidRPr="001D3182">
        <w:rPr>
          <w:rFonts w:asciiTheme="majorHAnsi" w:hAnsiTheme="majorHAnsi" w:cs="Calibri Light"/>
          <w:color w:val="000000" w:themeColor="text1"/>
          <w:sz w:val="21"/>
          <w:szCs w:val="21"/>
        </w:rPr>
        <w:tab/>
        <w:t>Agile, Scrum and Waterfall</w:t>
      </w:r>
    </w:p>
    <w:p w:rsidR="00A90DCD" w:rsidRPr="001D3182" w:rsidRDefault="00A90DCD" w:rsidP="001D3182">
      <w:pPr>
        <w:ind w:left="2880" w:hanging="2880"/>
        <w:jc w:val="both"/>
        <w:rPr>
          <w:rFonts w:asciiTheme="majorHAnsi" w:hAnsiTheme="majorHAnsi" w:cs="Calibri Light"/>
          <w:color w:val="000000" w:themeColor="text1"/>
          <w:sz w:val="21"/>
          <w:szCs w:val="21"/>
        </w:rPr>
      </w:pPr>
    </w:p>
    <w:p w:rsidR="003B19E2" w:rsidRPr="001D3182" w:rsidRDefault="00B97A5E" w:rsidP="001D3182">
      <w:pPr>
        <w:shd w:val="clear" w:color="auto" w:fill="CCCCCC"/>
        <w:jc w:val="both"/>
        <w:rPr>
          <w:rFonts w:asciiTheme="majorHAnsi" w:hAnsiTheme="majorHAnsi" w:cs="Calibri Light"/>
          <w:b/>
          <w:smallCaps/>
          <w:color w:val="000000" w:themeColor="text1"/>
          <w:sz w:val="21"/>
          <w:szCs w:val="21"/>
        </w:rPr>
      </w:pPr>
      <w:r w:rsidRPr="001D3182">
        <w:rPr>
          <w:rFonts w:asciiTheme="majorHAnsi" w:hAnsiTheme="majorHAnsi" w:cs="Calibri Light"/>
          <w:b/>
          <w:smallCaps/>
          <w:color w:val="000000" w:themeColor="text1"/>
          <w:sz w:val="21"/>
          <w:szCs w:val="21"/>
        </w:rPr>
        <w:t>Professional Experience</w:t>
      </w:r>
      <w:r w:rsidRPr="001D3182">
        <w:rPr>
          <w:rFonts w:asciiTheme="majorHAnsi" w:hAnsiTheme="majorHAnsi" w:cs="Calibri Light"/>
          <w:b/>
          <w:color w:val="000000" w:themeColor="text1"/>
          <w:sz w:val="21"/>
          <w:szCs w:val="21"/>
        </w:rPr>
        <w:t>:</w:t>
      </w:r>
    </w:p>
    <w:p w:rsidR="003B19E2" w:rsidRPr="001D3182" w:rsidRDefault="003B19E2" w:rsidP="001D3182">
      <w:pPr>
        <w:jc w:val="both"/>
        <w:rPr>
          <w:rFonts w:asciiTheme="majorHAnsi" w:hAnsiTheme="majorHAnsi" w:cs="Calibri Light"/>
          <w:b/>
          <w:color w:val="000000" w:themeColor="text1"/>
          <w:sz w:val="21"/>
          <w:szCs w:val="21"/>
        </w:rPr>
      </w:pPr>
    </w:p>
    <w:p w:rsidR="001157E1" w:rsidRPr="001D3182" w:rsidRDefault="001157E1" w:rsidP="001D3182">
      <w:pPr>
        <w:jc w:val="both"/>
        <w:rPr>
          <w:rFonts w:asciiTheme="majorHAnsi" w:hAnsiTheme="majorHAnsi" w:cstheme="minorHAnsi"/>
          <w:b/>
          <w:i/>
          <w:sz w:val="21"/>
          <w:szCs w:val="21"/>
        </w:rPr>
      </w:pPr>
      <w:r w:rsidRPr="001D3182">
        <w:rPr>
          <w:rFonts w:asciiTheme="majorHAnsi" w:hAnsiTheme="majorHAnsi" w:cstheme="minorHAnsi"/>
          <w:b/>
          <w:i/>
          <w:sz w:val="21"/>
          <w:szCs w:val="21"/>
        </w:rPr>
        <w:t xml:space="preserve">Client: </w:t>
      </w:r>
      <w:r w:rsidR="00A42C70" w:rsidRPr="001D3182">
        <w:rPr>
          <w:rFonts w:asciiTheme="majorHAnsi" w:hAnsiTheme="majorHAnsi" w:cstheme="minorHAnsi"/>
          <w:b/>
          <w:i/>
          <w:sz w:val="21"/>
          <w:szCs w:val="21"/>
        </w:rPr>
        <w:tab/>
      </w:r>
      <w:r w:rsidR="00A42C70" w:rsidRPr="001D3182">
        <w:rPr>
          <w:rFonts w:asciiTheme="majorHAnsi" w:hAnsiTheme="majorHAnsi" w:cstheme="minorHAnsi"/>
          <w:b/>
          <w:i/>
          <w:sz w:val="21"/>
          <w:szCs w:val="21"/>
        </w:rPr>
        <w:tab/>
      </w:r>
      <w:r w:rsidRPr="001D3182">
        <w:rPr>
          <w:rFonts w:asciiTheme="majorHAnsi" w:hAnsiTheme="majorHAnsi" w:cstheme="minorHAnsi"/>
          <w:b/>
          <w:i/>
          <w:sz w:val="21"/>
          <w:szCs w:val="21"/>
        </w:rPr>
        <w:t>Hertz</w:t>
      </w:r>
      <w:r w:rsidR="001D3182">
        <w:rPr>
          <w:rFonts w:asciiTheme="majorHAnsi" w:hAnsiTheme="majorHAnsi" w:cstheme="minorHAnsi"/>
          <w:b/>
          <w:i/>
          <w:sz w:val="21"/>
          <w:szCs w:val="21"/>
        </w:rPr>
        <w:t xml:space="preserve"> - </w:t>
      </w:r>
      <w:r w:rsidRPr="001D3182">
        <w:rPr>
          <w:rFonts w:asciiTheme="majorHAnsi" w:hAnsiTheme="majorHAnsi" w:cstheme="minorHAnsi"/>
          <w:b/>
          <w:i/>
          <w:sz w:val="21"/>
          <w:szCs w:val="21"/>
        </w:rPr>
        <w:t xml:space="preserve">Estero, FL </w:t>
      </w:r>
      <w:r w:rsidRPr="001D3182">
        <w:rPr>
          <w:rFonts w:asciiTheme="majorHAnsi" w:hAnsiTheme="majorHAnsi" w:cstheme="minorHAnsi"/>
          <w:b/>
          <w:i/>
          <w:sz w:val="21"/>
          <w:szCs w:val="21"/>
        </w:rPr>
        <w:tab/>
      </w:r>
      <w:r w:rsidRPr="001D3182">
        <w:rPr>
          <w:rFonts w:asciiTheme="majorHAnsi" w:hAnsiTheme="majorHAnsi" w:cstheme="minorHAnsi"/>
          <w:b/>
          <w:i/>
          <w:sz w:val="21"/>
          <w:szCs w:val="21"/>
        </w:rPr>
        <w:tab/>
        <w:t xml:space="preserve">                            </w:t>
      </w:r>
      <w:r w:rsidRPr="001D3182">
        <w:rPr>
          <w:rFonts w:asciiTheme="majorHAnsi" w:hAnsiTheme="majorHAnsi" w:cstheme="minorHAnsi"/>
          <w:b/>
          <w:i/>
          <w:sz w:val="21"/>
          <w:szCs w:val="21"/>
        </w:rPr>
        <w:tab/>
        <w:t xml:space="preserve"> </w:t>
      </w:r>
      <w:r w:rsidRPr="001D3182">
        <w:rPr>
          <w:rFonts w:asciiTheme="majorHAnsi" w:hAnsiTheme="majorHAnsi" w:cstheme="minorHAnsi"/>
          <w:b/>
          <w:i/>
          <w:sz w:val="21"/>
          <w:szCs w:val="21"/>
        </w:rPr>
        <w:tab/>
      </w:r>
      <w:r w:rsidRPr="001D3182">
        <w:rPr>
          <w:rFonts w:asciiTheme="majorHAnsi" w:hAnsiTheme="majorHAnsi" w:cstheme="minorHAnsi"/>
          <w:b/>
          <w:i/>
          <w:sz w:val="21"/>
          <w:szCs w:val="21"/>
        </w:rPr>
        <w:tab/>
      </w:r>
      <w:r w:rsidRPr="001D3182">
        <w:rPr>
          <w:rFonts w:asciiTheme="majorHAnsi" w:hAnsiTheme="majorHAnsi" w:cstheme="minorHAnsi"/>
          <w:b/>
          <w:i/>
          <w:sz w:val="21"/>
          <w:szCs w:val="21"/>
        </w:rPr>
        <w:tab/>
      </w:r>
      <w:r w:rsidRPr="001D3182">
        <w:rPr>
          <w:rFonts w:asciiTheme="majorHAnsi" w:hAnsiTheme="majorHAnsi" w:cstheme="minorHAnsi"/>
          <w:i/>
          <w:sz w:val="21"/>
          <w:szCs w:val="21"/>
        </w:rPr>
        <w:t xml:space="preserve">Apr 2016 </w:t>
      </w:r>
      <w:r w:rsidR="001D3182">
        <w:rPr>
          <w:rFonts w:asciiTheme="majorHAnsi" w:hAnsiTheme="majorHAnsi" w:cstheme="minorHAnsi"/>
          <w:i/>
          <w:sz w:val="21"/>
          <w:szCs w:val="21"/>
        </w:rPr>
        <w:t xml:space="preserve">- </w:t>
      </w:r>
      <w:r w:rsidRPr="001D3182">
        <w:rPr>
          <w:rFonts w:asciiTheme="majorHAnsi" w:hAnsiTheme="majorHAnsi" w:cstheme="minorHAnsi"/>
          <w:i/>
          <w:sz w:val="21"/>
          <w:szCs w:val="21"/>
        </w:rPr>
        <w:t>Present</w:t>
      </w:r>
    </w:p>
    <w:p w:rsidR="001157E1" w:rsidRPr="001D3182" w:rsidRDefault="001157E1" w:rsidP="001D3182">
      <w:pPr>
        <w:pBdr>
          <w:bottom w:val="single" w:sz="4" w:space="1" w:color="auto"/>
        </w:pBdr>
        <w:jc w:val="both"/>
        <w:rPr>
          <w:rFonts w:asciiTheme="majorHAnsi" w:hAnsiTheme="majorHAnsi" w:cstheme="minorHAnsi"/>
          <w:b/>
          <w:i/>
          <w:sz w:val="21"/>
          <w:szCs w:val="21"/>
        </w:rPr>
      </w:pPr>
      <w:r w:rsidRPr="001D3182">
        <w:rPr>
          <w:rFonts w:asciiTheme="majorHAnsi" w:hAnsiTheme="majorHAnsi" w:cstheme="minorHAnsi"/>
          <w:b/>
          <w:i/>
          <w:sz w:val="21"/>
          <w:szCs w:val="21"/>
        </w:rPr>
        <w:t xml:space="preserve">Role: </w:t>
      </w:r>
      <w:r w:rsidR="00A42C70" w:rsidRPr="001D3182">
        <w:rPr>
          <w:rFonts w:asciiTheme="majorHAnsi" w:hAnsiTheme="majorHAnsi" w:cstheme="minorHAnsi"/>
          <w:b/>
          <w:i/>
          <w:sz w:val="21"/>
          <w:szCs w:val="21"/>
        </w:rPr>
        <w:tab/>
      </w:r>
      <w:r w:rsidR="00A42C70" w:rsidRPr="001D3182">
        <w:rPr>
          <w:rFonts w:asciiTheme="majorHAnsi" w:hAnsiTheme="majorHAnsi" w:cstheme="minorHAnsi"/>
          <w:b/>
          <w:i/>
          <w:sz w:val="21"/>
          <w:szCs w:val="21"/>
        </w:rPr>
        <w:tab/>
      </w:r>
      <w:r w:rsidRPr="001D3182">
        <w:rPr>
          <w:rFonts w:asciiTheme="majorHAnsi" w:hAnsiTheme="majorHAnsi" w:cstheme="minorHAnsi"/>
          <w:b/>
          <w:i/>
          <w:sz w:val="21"/>
          <w:szCs w:val="21"/>
        </w:rPr>
        <w:t>Sr. Python Developer</w:t>
      </w:r>
    </w:p>
    <w:p w:rsidR="001157E1" w:rsidRPr="001D3182" w:rsidRDefault="001157E1" w:rsidP="001D3182">
      <w:pPr>
        <w:jc w:val="both"/>
        <w:rPr>
          <w:rFonts w:asciiTheme="majorHAnsi" w:hAnsiTheme="majorHAnsi" w:cstheme="minorHAnsi"/>
          <w:b/>
          <w:sz w:val="21"/>
          <w:szCs w:val="21"/>
        </w:rPr>
      </w:pPr>
    </w:p>
    <w:p w:rsidR="00A42C70" w:rsidRPr="001D3182" w:rsidRDefault="00A42C70" w:rsidP="001D3182">
      <w:pPr>
        <w:jc w:val="both"/>
        <w:rPr>
          <w:rFonts w:asciiTheme="majorHAnsi" w:hAnsiTheme="majorHAnsi" w:cstheme="minorHAnsi"/>
          <w:b/>
          <w:sz w:val="21"/>
          <w:szCs w:val="21"/>
        </w:rPr>
      </w:pPr>
      <w:r w:rsidRPr="001D3182">
        <w:rPr>
          <w:rFonts w:asciiTheme="majorHAnsi" w:hAnsiTheme="majorHAnsi" w:cstheme="minorHAnsi"/>
          <w:b/>
          <w:sz w:val="21"/>
          <w:szCs w:val="21"/>
        </w:rPr>
        <w:t>Roles &amp; Responsibilities:</w:t>
      </w:r>
    </w:p>
    <w:p w:rsidR="001157E1" w:rsidRPr="001D3182" w:rsidRDefault="001157E1" w:rsidP="001D3182">
      <w:pPr>
        <w:pStyle w:val="ListParagraph"/>
        <w:numPr>
          <w:ilvl w:val="0"/>
          <w:numId w:val="21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Developed entire frontend and backend modules using 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Python on Django Web Framework.</w:t>
      </w:r>
    </w:p>
    <w:p w:rsidR="001157E1" w:rsidRPr="001D3182" w:rsidRDefault="001157E1" w:rsidP="001D3182">
      <w:pPr>
        <w:pStyle w:val="ListParagraph"/>
        <w:numPr>
          <w:ilvl w:val="0"/>
          <w:numId w:val="21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Involved in Developing a 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Restful service using Python Django framework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>.</w:t>
      </w:r>
    </w:p>
    <w:p w:rsidR="001157E1" w:rsidRPr="001D3182" w:rsidRDefault="001157E1" w:rsidP="001D3182">
      <w:pPr>
        <w:pStyle w:val="ListParagraph"/>
        <w:numPr>
          <w:ilvl w:val="0"/>
          <w:numId w:val="21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Style w:val="hl"/>
          <w:rFonts w:asciiTheme="majorHAnsi" w:hAnsiTheme="majorHAnsi" w:cstheme="minorHAnsi"/>
          <w:sz w:val="21"/>
          <w:szCs w:val="21"/>
          <w:lang w:val="en-US"/>
        </w:rPr>
        <w:t>Designed Celery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and multithreading for scheduling the tasks and multiple activities.</w:t>
      </w:r>
    </w:p>
    <w:p w:rsidR="001157E1" w:rsidRPr="001D3182" w:rsidRDefault="001157E1" w:rsidP="001D3182">
      <w:pPr>
        <w:pStyle w:val="ListParagraph"/>
        <w:numPr>
          <w:ilvl w:val="0"/>
          <w:numId w:val="21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Designed and managed API system deployment using fast http server and 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Amazon AWS architecture.</w:t>
      </w:r>
    </w:p>
    <w:p w:rsidR="001157E1" w:rsidRPr="001D3182" w:rsidRDefault="001D3182" w:rsidP="001D3182">
      <w:pPr>
        <w:pStyle w:val="ListParagraph"/>
        <w:numPr>
          <w:ilvl w:val="0"/>
          <w:numId w:val="21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b/>
          <w:sz w:val="21"/>
          <w:szCs w:val="21"/>
          <w:u w:val="single"/>
          <w:lang w:val="en-US"/>
        </w:rPr>
      </w:pPr>
      <w:r>
        <w:rPr>
          <w:rFonts w:asciiTheme="majorHAnsi" w:hAnsiTheme="majorHAnsi" w:cstheme="minorHAnsi"/>
          <w:sz w:val="21"/>
          <w:szCs w:val="21"/>
          <w:lang w:val="en-US"/>
        </w:rPr>
        <w:t xml:space="preserve">Involved </w:t>
      </w:r>
      <w:r w:rsidR="001157E1"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in </w:t>
      </w:r>
      <w:r w:rsidR="001157E1" w:rsidRPr="001D3182">
        <w:rPr>
          <w:rFonts w:asciiTheme="majorHAnsi" w:hAnsiTheme="majorHAnsi" w:cstheme="minorHAnsi"/>
          <w:b/>
          <w:sz w:val="21"/>
          <w:szCs w:val="21"/>
          <w:lang w:val="en-US"/>
        </w:rPr>
        <w:t>code review</w:t>
      </w:r>
      <w:r w:rsidR="001157E1"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for the code developed by team and suggesting the relevant and appropriate changes.</w:t>
      </w:r>
    </w:p>
    <w:p w:rsidR="001157E1" w:rsidRPr="001D3182" w:rsidRDefault="001157E1" w:rsidP="001D3182">
      <w:pPr>
        <w:pStyle w:val="ListParagraph"/>
        <w:numPr>
          <w:ilvl w:val="0"/>
          <w:numId w:val="21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b/>
          <w:sz w:val="21"/>
          <w:szCs w:val="21"/>
          <w:u w:val="single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Dealt with client regarding the requirements of the projects and taking care of 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production issues and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bugs.</w:t>
      </w:r>
    </w:p>
    <w:p w:rsidR="001157E1" w:rsidRPr="001D3182" w:rsidRDefault="001157E1" w:rsidP="001D3182">
      <w:pPr>
        <w:pStyle w:val="ListParagraph"/>
        <w:numPr>
          <w:ilvl w:val="0"/>
          <w:numId w:val="21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b/>
          <w:sz w:val="21"/>
          <w:szCs w:val="21"/>
          <w:u w:val="single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Worked with various modu</w:t>
      </w:r>
      <w:r w:rsidR="00C9174B">
        <w:rPr>
          <w:rFonts w:asciiTheme="majorHAnsi" w:hAnsiTheme="majorHAnsi" w:cstheme="minorHAnsi"/>
          <w:sz w:val="21"/>
          <w:szCs w:val="21"/>
          <w:lang w:val="en-US"/>
        </w:rPr>
        <w:t>les like rest framework, Mock, Freezgun, Numpy etc.</w:t>
      </w:r>
    </w:p>
    <w:p w:rsidR="001157E1" w:rsidRPr="001D3182" w:rsidRDefault="001157E1" w:rsidP="001D3182">
      <w:pPr>
        <w:pStyle w:val="ListParagraph"/>
        <w:numPr>
          <w:ilvl w:val="0"/>
          <w:numId w:val="21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b/>
          <w:sz w:val="21"/>
          <w:szCs w:val="21"/>
          <w:u w:val="single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Perform 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Jenkins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administration, updating plugins, setting up new projects and debugging build problems. </w:t>
      </w:r>
    </w:p>
    <w:p w:rsidR="001157E1" w:rsidRPr="001D3182" w:rsidRDefault="001157E1" w:rsidP="001D3182">
      <w:pPr>
        <w:pStyle w:val="ListParagraph"/>
        <w:numPr>
          <w:ilvl w:val="0"/>
          <w:numId w:val="21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b/>
          <w:sz w:val="21"/>
          <w:szCs w:val="21"/>
          <w:u w:val="single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Developed 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unit and functional tests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in 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Python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and 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Ruby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>. </w:t>
      </w:r>
    </w:p>
    <w:p w:rsidR="001157E1" w:rsidRPr="001D3182" w:rsidRDefault="001D3182" w:rsidP="001D3182">
      <w:pPr>
        <w:pStyle w:val="ListParagraph"/>
        <w:numPr>
          <w:ilvl w:val="0"/>
          <w:numId w:val="21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b/>
          <w:sz w:val="21"/>
          <w:szCs w:val="21"/>
          <w:u w:val="single"/>
          <w:lang w:val="en-US"/>
        </w:rPr>
      </w:pPr>
      <w:r>
        <w:rPr>
          <w:rFonts w:asciiTheme="majorHAnsi" w:hAnsiTheme="majorHAnsi" w:cstheme="minorHAnsi"/>
          <w:sz w:val="21"/>
          <w:szCs w:val="21"/>
          <w:lang w:val="en-US"/>
        </w:rPr>
        <w:t>Used</w:t>
      </w:r>
      <w:r w:rsidR="001157E1"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</w:t>
      </w:r>
      <w:r w:rsidR="001157E1" w:rsidRPr="001D3182">
        <w:rPr>
          <w:rFonts w:asciiTheme="majorHAnsi" w:hAnsiTheme="majorHAnsi" w:cstheme="minorHAnsi"/>
          <w:b/>
          <w:sz w:val="21"/>
          <w:szCs w:val="21"/>
          <w:lang w:val="en-US"/>
        </w:rPr>
        <w:t>ANT, Puppet/ Chef Scripts</w:t>
      </w:r>
      <w:r w:rsidR="001157E1"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with Ivy to build the application and deploy. </w:t>
      </w:r>
    </w:p>
    <w:p w:rsidR="001157E1" w:rsidRPr="001D3182" w:rsidRDefault="001157E1" w:rsidP="001D3182">
      <w:pPr>
        <w:pStyle w:val="ListParagraph"/>
        <w:numPr>
          <w:ilvl w:val="0"/>
          <w:numId w:val="21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b/>
          <w:sz w:val="21"/>
          <w:szCs w:val="21"/>
          <w:u w:val="single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Configured 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AWS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Identity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and 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Access Management (IAM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>) Groups and Users for improved login authentication. </w:t>
      </w:r>
    </w:p>
    <w:p w:rsidR="001157E1" w:rsidRPr="001D3182" w:rsidRDefault="001157E1" w:rsidP="001D3182">
      <w:pPr>
        <w:pStyle w:val="ListParagraph"/>
        <w:numPr>
          <w:ilvl w:val="0"/>
          <w:numId w:val="21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b/>
          <w:sz w:val="21"/>
          <w:szCs w:val="21"/>
          <w:u w:val="single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Conduct systems design, feasibility and cost studies and recommend cost-effective cloud solutions such as 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Amazon Web Services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(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AWS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>). </w:t>
      </w:r>
    </w:p>
    <w:p w:rsidR="001157E1" w:rsidRPr="001D3182" w:rsidRDefault="001157E1" w:rsidP="001D3182">
      <w:pPr>
        <w:pStyle w:val="ListParagraph"/>
        <w:numPr>
          <w:ilvl w:val="0"/>
          <w:numId w:val="21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Develop Interactive </w:t>
      </w:r>
      <w:r w:rsidRPr="001D3182">
        <w:rPr>
          <w:rStyle w:val="hl"/>
          <w:rFonts w:asciiTheme="majorHAnsi" w:hAnsiTheme="majorHAnsi" w:cstheme="minorHAnsi"/>
          <w:sz w:val="21"/>
          <w:szCs w:val="21"/>
          <w:lang w:val="en-US"/>
        </w:rPr>
        <w:t>front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</w:t>
      </w:r>
      <w:r w:rsidRPr="001D3182">
        <w:rPr>
          <w:rStyle w:val="hl"/>
          <w:rFonts w:asciiTheme="majorHAnsi" w:hAnsiTheme="majorHAnsi" w:cstheme="minorHAnsi"/>
          <w:sz w:val="21"/>
          <w:szCs w:val="21"/>
          <w:lang w:val="en-US"/>
        </w:rPr>
        <w:t>end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to visualize data from backend and represent in graphical manner to batter understanding for user.</w:t>
      </w:r>
    </w:p>
    <w:p w:rsidR="001157E1" w:rsidRPr="001D3182" w:rsidRDefault="001157E1" w:rsidP="001D3182">
      <w:pPr>
        <w:pStyle w:val="ListParagraph"/>
        <w:numPr>
          <w:ilvl w:val="0"/>
          <w:numId w:val="21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Involved in hand-coding HTML5, CSS3, JavaScript, and other UI technologies. </w:t>
      </w:r>
    </w:p>
    <w:p w:rsidR="001157E1" w:rsidRPr="001D3182" w:rsidRDefault="001157E1" w:rsidP="001D3182">
      <w:pPr>
        <w:pStyle w:val="ListParagraph"/>
        <w:numPr>
          <w:ilvl w:val="0"/>
          <w:numId w:val="21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Involved in web application development using Django/Python, Flask/Python, jQuery, Ajax while using HTML/CSS/JS for server-side rendered application.</w:t>
      </w:r>
    </w:p>
    <w:p w:rsidR="001157E1" w:rsidRPr="001D3182" w:rsidRDefault="001157E1" w:rsidP="001D3182">
      <w:pPr>
        <w:pStyle w:val="ListParagraph"/>
        <w:numPr>
          <w:ilvl w:val="0"/>
          <w:numId w:val="21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Developed the entire project using PostgreSQL. Migrating from other databases to PostgreSQL.</w:t>
      </w:r>
    </w:p>
    <w:p w:rsidR="001157E1" w:rsidRPr="001D3182" w:rsidRDefault="001D3182" w:rsidP="001D3182">
      <w:pPr>
        <w:pStyle w:val="ListParagraph"/>
        <w:numPr>
          <w:ilvl w:val="0"/>
          <w:numId w:val="21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>
        <w:rPr>
          <w:rFonts w:asciiTheme="majorHAnsi" w:hAnsiTheme="majorHAnsi" w:cstheme="minorHAnsi"/>
          <w:sz w:val="21"/>
          <w:szCs w:val="21"/>
          <w:lang w:val="en-US"/>
        </w:rPr>
        <w:t xml:space="preserve">Developed </w:t>
      </w:r>
      <w:r w:rsidR="001157E1"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web-based open stack applications using Python and Django for large dataset analysis. </w:t>
      </w:r>
    </w:p>
    <w:p w:rsidR="001157E1" w:rsidRPr="001D3182" w:rsidRDefault="001157E1" w:rsidP="001D3182">
      <w:pPr>
        <w:pStyle w:val="ListParagraph"/>
        <w:numPr>
          <w:ilvl w:val="0"/>
          <w:numId w:val="21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Developed Merge jobs in Python to extract and load data into MySQL database.</w:t>
      </w:r>
    </w:p>
    <w:p w:rsidR="001157E1" w:rsidRPr="001D3182" w:rsidRDefault="001157E1" w:rsidP="001D3182">
      <w:pPr>
        <w:pStyle w:val="ListParagraph"/>
        <w:numPr>
          <w:ilvl w:val="0"/>
          <w:numId w:val="21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Successfully migrated the Django database from SQLite to MySQL to PostgreSQL with complete data integrity.</w:t>
      </w:r>
    </w:p>
    <w:p w:rsidR="001157E1" w:rsidRPr="001D3182" w:rsidRDefault="001157E1" w:rsidP="001D3182">
      <w:pPr>
        <w:pStyle w:val="ListParagraph"/>
        <w:numPr>
          <w:ilvl w:val="0"/>
          <w:numId w:val="21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Front-end web development using HTML/CSS, JQuery, Bootstrap as well as back-end development using SQL.</w:t>
      </w:r>
    </w:p>
    <w:p w:rsidR="001157E1" w:rsidRPr="001D3182" w:rsidRDefault="001157E1" w:rsidP="001D3182">
      <w:pPr>
        <w:pStyle w:val="ListParagraph"/>
        <w:numPr>
          <w:ilvl w:val="0"/>
          <w:numId w:val="21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b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Used Test driven approach for developing the application and Implemented the unit tests using 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Python Unit test framework.</w:t>
      </w:r>
    </w:p>
    <w:p w:rsidR="001157E1" w:rsidRPr="001D3182" w:rsidRDefault="001157E1" w:rsidP="001D3182">
      <w:pPr>
        <w:pStyle w:val="ListParagraph"/>
        <w:numPr>
          <w:ilvl w:val="0"/>
          <w:numId w:val="21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Used Go Lang to create backend servers. Developed Micro services using Go language and developed corresponding test cases</w:t>
      </w:r>
    </w:p>
    <w:p w:rsidR="001157E1" w:rsidRPr="001D3182" w:rsidRDefault="001157E1" w:rsidP="001D3182">
      <w:pPr>
        <w:pStyle w:val="ListParagraph"/>
        <w:numPr>
          <w:ilvl w:val="0"/>
          <w:numId w:val="21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Contributed source code in Golang to developing an automation framework for AWS CFN. </w:t>
      </w:r>
    </w:p>
    <w:p w:rsidR="001157E1" w:rsidRPr="001D3182" w:rsidRDefault="001157E1" w:rsidP="001D3182">
      <w:pPr>
        <w:pStyle w:val="ListParagraph"/>
        <w:numPr>
          <w:ilvl w:val="0"/>
          <w:numId w:val="21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b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Created PDF reports using Golang and XML documents to send it to all customers at the end of month with international language support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.</w:t>
      </w:r>
    </w:p>
    <w:p w:rsidR="001157E1" w:rsidRPr="001D3182" w:rsidRDefault="001157E1" w:rsidP="001D3182">
      <w:pPr>
        <w:pStyle w:val="ListParagraph"/>
        <w:numPr>
          <w:ilvl w:val="0"/>
          <w:numId w:val="21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b/>
          <w:sz w:val="21"/>
          <w:szCs w:val="21"/>
          <w:u w:val="single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Worked on 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Atlassian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tools like 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Bamboo, Jira, and confluence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>. </w:t>
      </w:r>
    </w:p>
    <w:p w:rsidR="001157E1" w:rsidRPr="001D3182" w:rsidRDefault="001157E1" w:rsidP="001D3182">
      <w:pPr>
        <w:pStyle w:val="ListParagraph"/>
        <w:numPr>
          <w:ilvl w:val="0"/>
          <w:numId w:val="21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Created Branches, Labels and performed Merges in 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Stash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and 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GIT.</w:t>
      </w:r>
    </w:p>
    <w:p w:rsidR="001157E1" w:rsidRPr="001D3182" w:rsidRDefault="001D3182" w:rsidP="001D3182">
      <w:pPr>
        <w:pStyle w:val="ListParagraph"/>
        <w:numPr>
          <w:ilvl w:val="0"/>
          <w:numId w:val="21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>
        <w:rPr>
          <w:rFonts w:asciiTheme="majorHAnsi" w:hAnsiTheme="majorHAnsi" w:cstheme="minorHAnsi"/>
          <w:sz w:val="21"/>
          <w:szCs w:val="21"/>
          <w:lang w:val="en-US"/>
        </w:rPr>
        <w:t>Administered</w:t>
      </w:r>
      <w:r w:rsidR="001157E1"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Code Repositories in SVN and </w:t>
      </w:r>
      <w:r w:rsidR="001157E1" w:rsidRPr="001D3182">
        <w:rPr>
          <w:rStyle w:val="hl"/>
          <w:rFonts w:asciiTheme="majorHAnsi" w:hAnsiTheme="majorHAnsi" w:cstheme="minorHAnsi"/>
          <w:sz w:val="21"/>
          <w:szCs w:val="21"/>
          <w:lang w:val="en-US"/>
        </w:rPr>
        <w:t>Bit</w:t>
      </w:r>
      <w:r w:rsidR="001157E1"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</w:t>
      </w:r>
      <w:r w:rsidR="001157E1" w:rsidRPr="001D3182">
        <w:rPr>
          <w:rStyle w:val="hl"/>
          <w:rFonts w:asciiTheme="majorHAnsi" w:hAnsiTheme="majorHAnsi" w:cstheme="minorHAnsi"/>
          <w:sz w:val="21"/>
          <w:szCs w:val="21"/>
          <w:lang w:val="en-US"/>
        </w:rPr>
        <w:t>bucket</w:t>
      </w:r>
      <w:r w:rsidR="001157E1" w:rsidRPr="001D3182">
        <w:rPr>
          <w:rFonts w:asciiTheme="majorHAnsi" w:hAnsiTheme="majorHAnsi" w:cstheme="minorHAnsi"/>
          <w:sz w:val="21"/>
          <w:szCs w:val="21"/>
          <w:lang w:val="en-US"/>
        </w:rPr>
        <w:t>. </w:t>
      </w:r>
    </w:p>
    <w:p w:rsidR="001157E1" w:rsidRPr="001D3182" w:rsidRDefault="001157E1" w:rsidP="001D3182">
      <w:pPr>
        <w:pStyle w:val="ListParagraph"/>
        <w:numPr>
          <w:ilvl w:val="0"/>
          <w:numId w:val="21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Involved in the complete Software Development Life Cycle (SDLC) to develop the application.</w:t>
      </w:r>
    </w:p>
    <w:p w:rsidR="001157E1" w:rsidRPr="001D3182" w:rsidRDefault="001157E1" w:rsidP="001D3182">
      <w:pPr>
        <w:pStyle w:val="ListParagraph"/>
        <w:numPr>
          <w:ilvl w:val="0"/>
          <w:numId w:val="21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Followed AGILE development methodology to develop the application.</w:t>
      </w:r>
    </w:p>
    <w:p w:rsidR="001157E1" w:rsidRPr="001D3182" w:rsidRDefault="001157E1" w:rsidP="001D3182">
      <w:pPr>
        <w:pStyle w:val="ListParagraph"/>
        <w:numPr>
          <w:ilvl w:val="0"/>
          <w:numId w:val="21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Developed Golang API and chat-bot using TDD to automate software deployments and rollbacks</w:t>
      </w:r>
    </w:p>
    <w:p w:rsidR="001157E1" w:rsidRPr="001D3182" w:rsidRDefault="001157E1" w:rsidP="001D3182">
      <w:pPr>
        <w:pStyle w:val="ListParagraph"/>
        <w:numPr>
          <w:ilvl w:val="0"/>
          <w:numId w:val="21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Used Test driven approach (TDD) for developing services required for the application.</w:t>
      </w:r>
    </w:p>
    <w:p w:rsidR="001157E1" w:rsidRPr="001D3182" w:rsidRDefault="001157E1" w:rsidP="001D3182">
      <w:pPr>
        <w:pStyle w:val="ListParagraph"/>
        <w:numPr>
          <w:ilvl w:val="0"/>
          <w:numId w:val="21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Implemented Integration test cases.</w:t>
      </w:r>
    </w:p>
    <w:p w:rsidR="001157E1" w:rsidRPr="001D3182" w:rsidRDefault="001157E1" w:rsidP="001D3182">
      <w:pPr>
        <w:jc w:val="both"/>
        <w:rPr>
          <w:rFonts w:asciiTheme="majorHAnsi" w:hAnsiTheme="majorHAnsi" w:cstheme="minorHAnsi"/>
          <w:b/>
          <w:sz w:val="21"/>
          <w:szCs w:val="21"/>
        </w:rPr>
      </w:pPr>
      <w:r w:rsidRPr="001D3182">
        <w:rPr>
          <w:rFonts w:asciiTheme="majorHAnsi" w:hAnsiTheme="majorHAnsi" w:cstheme="minorHAnsi"/>
          <w:b/>
          <w:sz w:val="21"/>
          <w:szCs w:val="21"/>
        </w:rPr>
        <w:t>Environment</w:t>
      </w:r>
      <w:r w:rsidRPr="001D3182">
        <w:rPr>
          <w:rFonts w:asciiTheme="majorHAnsi" w:hAnsiTheme="majorHAnsi" w:cstheme="minorHAnsi"/>
          <w:sz w:val="21"/>
          <w:szCs w:val="21"/>
        </w:rPr>
        <w:t>: Python 2.7/3.5, GoLang, PyQuery, HTML5, CSS3, Angular 2.0, Shell Scripting, JSON, Rest, Apache Web Server, Django, Celery, Flash, SQL, UNIX, Windows, PostgreSQL, and python libraries su</w:t>
      </w:r>
      <w:r w:rsidR="001D3182">
        <w:rPr>
          <w:rFonts w:asciiTheme="majorHAnsi" w:hAnsiTheme="majorHAnsi" w:cstheme="minorHAnsi"/>
          <w:sz w:val="21"/>
          <w:szCs w:val="21"/>
        </w:rPr>
        <w:t>ch as Numpy, SQL Alchemy, AWS</w:t>
      </w:r>
    </w:p>
    <w:p w:rsidR="001157E1" w:rsidRPr="001D3182" w:rsidRDefault="001157E1" w:rsidP="001D3182">
      <w:pPr>
        <w:jc w:val="both"/>
        <w:rPr>
          <w:rFonts w:asciiTheme="majorHAnsi" w:hAnsiTheme="majorHAnsi" w:cstheme="minorHAnsi"/>
          <w:b/>
          <w:sz w:val="21"/>
          <w:szCs w:val="21"/>
        </w:rPr>
      </w:pPr>
    </w:p>
    <w:p w:rsidR="001157E1" w:rsidRPr="001D3182" w:rsidRDefault="00A42C70" w:rsidP="001D3182">
      <w:pPr>
        <w:jc w:val="both"/>
        <w:rPr>
          <w:rFonts w:asciiTheme="majorHAnsi" w:hAnsiTheme="majorHAnsi" w:cstheme="minorHAnsi"/>
          <w:i/>
          <w:sz w:val="21"/>
          <w:szCs w:val="21"/>
        </w:rPr>
      </w:pPr>
      <w:r w:rsidRPr="001D3182">
        <w:rPr>
          <w:rFonts w:asciiTheme="majorHAnsi" w:hAnsiTheme="majorHAnsi" w:cstheme="minorHAnsi"/>
          <w:b/>
          <w:i/>
          <w:sz w:val="21"/>
          <w:szCs w:val="21"/>
        </w:rPr>
        <w:t>Client:</w:t>
      </w:r>
      <w:r w:rsidRPr="001D3182">
        <w:rPr>
          <w:rFonts w:asciiTheme="majorHAnsi" w:hAnsiTheme="majorHAnsi" w:cstheme="minorHAnsi"/>
          <w:b/>
          <w:i/>
          <w:sz w:val="21"/>
          <w:szCs w:val="21"/>
        </w:rPr>
        <w:tab/>
      </w:r>
      <w:r w:rsidRPr="001D3182">
        <w:rPr>
          <w:rFonts w:asciiTheme="majorHAnsi" w:hAnsiTheme="majorHAnsi" w:cstheme="minorHAnsi"/>
          <w:b/>
          <w:i/>
          <w:sz w:val="21"/>
          <w:szCs w:val="21"/>
        </w:rPr>
        <w:tab/>
      </w:r>
      <w:r w:rsidR="001157E1" w:rsidRPr="001D3182">
        <w:rPr>
          <w:rFonts w:asciiTheme="majorHAnsi" w:hAnsiTheme="majorHAnsi" w:cstheme="minorHAnsi"/>
          <w:b/>
          <w:i/>
          <w:sz w:val="21"/>
          <w:szCs w:val="21"/>
        </w:rPr>
        <w:t>Ford Motor Company</w:t>
      </w:r>
      <w:r w:rsidR="001D3182">
        <w:rPr>
          <w:rFonts w:asciiTheme="majorHAnsi" w:hAnsiTheme="majorHAnsi" w:cstheme="minorHAnsi"/>
          <w:b/>
          <w:i/>
          <w:sz w:val="21"/>
          <w:szCs w:val="21"/>
        </w:rPr>
        <w:t xml:space="preserve"> - </w:t>
      </w:r>
      <w:r w:rsidR="001157E1" w:rsidRPr="001D3182">
        <w:rPr>
          <w:rFonts w:asciiTheme="majorHAnsi" w:hAnsiTheme="majorHAnsi" w:cstheme="minorHAnsi"/>
          <w:b/>
          <w:i/>
          <w:sz w:val="21"/>
          <w:szCs w:val="21"/>
        </w:rPr>
        <w:t>Dearborn, MI</w:t>
      </w:r>
      <w:r w:rsidR="001157E1" w:rsidRPr="001D3182">
        <w:rPr>
          <w:rFonts w:asciiTheme="majorHAnsi" w:hAnsiTheme="majorHAnsi" w:cstheme="minorHAnsi"/>
          <w:i/>
          <w:sz w:val="21"/>
          <w:szCs w:val="21"/>
        </w:rPr>
        <w:tab/>
      </w:r>
      <w:r w:rsidR="001157E1" w:rsidRPr="001D3182">
        <w:rPr>
          <w:rFonts w:asciiTheme="majorHAnsi" w:hAnsiTheme="majorHAnsi" w:cstheme="minorHAnsi"/>
          <w:i/>
          <w:sz w:val="21"/>
          <w:szCs w:val="21"/>
        </w:rPr>
        <w:tab/>
      </w:r>
      <w:r w:rsidR="001157E1" w:rsidRPr="001D3182">
        <w:rPr>
          <w:rFonts w:asciiTheme="majorHAnsi" w:hAnsiTheme="majorHAnsi" w:cstheme="minorHAnsi"/>
          <w:i/>
          <w:sz w:val="21"/>
          <w:szCs w:val="21"/>
        </w:rPr>
        <w:tab/>
      </w:r>
      <w:r w:rsidR="001157E1" w:rsidRPr="001D3182">
        <w:rPr>
          <w:rFonts w:asciiTheme="majorHAnsi" w:hAnsiTheme="majorHAnsi" w:cstheme="minorHAnsi"/>
          <w:i/>
          <w:sz w:val="21"/>
          <w:szCs w:val="21"/>
        </w:rPr>
        <w:tab/>
      </w:r>
      <w:r w:rsidR="001D3182">
        <w:rPr>
          <w:rFonts w:asciiTheme="majorHAnsi" w:hAnsiTheme="majorHAnsi" w:cstheme="minorHAnsi"/>
          <w:i/>
          <w:sz w:val="21"/>
          <w:szCs w:val="21"/>
        </w:rPr>
        <w:tab/>
      </w:r>
      <w:r w:rsidR="001157E1" w:rsidRPr="001D3182">
        <w:rPr>
          <w:rFonts w:asciiTheme="majorHAnsi" w:hAnsiTheme="majorHAnsi" w:cstheme="minorHAnsi"/>
          <w:i/>
          <w:sz w:val="21"/>
          <w:szCs w:val="21"/>
        </w:rPr>
        <w:t>Nov 2015</w:t>
      </w:r>
      <w:r w:rsidR="001D3182">
        <w:rPr>
          <w:rFonts w:asciiTheme="majorHAnsi" w:hAnsiTheme="majorHAnsi" w:cstheme="minorHAnsi"/>
          <w:i/>
          <w:sz w:val="21"/>
          <w:szCs w:val="21"/>
        </w:rPr>
        <w:t xml:space="preserve"> </w:t>
      </w:r>
      <w:r w:rsidR="001157E1" w:rsidRPr="001D3182">
        <w:rPr>
          <w:rFonts w:asciiTheme="majorHAnsi" w:hAnsiTheme="majorHAnsi" w:cstheme="minorHAnsi"/>
          <w:i/>
          <w:sz w:val="21"/>
          <w:szCs w:val="21"/>
        </w:rPr>
        <w:t>-</w:t>
      </w:r>
      <w:r w:rsidR="001D3182">
        <w:rPr>
          <w:rFonts w:asciiTheme="majorHAnsi" w:hAnsiTheme="majorHAnsi" w:cstheme="minorHAnsi"/>
          <w:i/>
          <w:sz w:val="21"/>
          <w:szCs w:val="21"/>
        </w:rPr>
        <w:t xml:space="preserve"> </w:t>
      </w:r>
      <w:r w:rsidR="001157E1" w:rsidRPr="001D3182">
        <w:rPr>
          <w:rFonts w:asciiTheme="majorHAnsi" w:hAnsiTheme="majorHAnsi" w:cstheme="minorHAnsi"/>
          <w:i/>
          <w:sz w:val="21"/>
          <w:szCs w:val="21"/>
        </w:rPr>
        <w:t>Mar 2016</w:t>
      </w:r>
    </w:p>
    <w:p w:rsidR="001157E1" w:rsidRPr="001D3182" w:rsidRDefault="001157E1" w:rsidP="001D3182">
      <w:pPr>
        <w:pBdr>
          <w:bottom w:val="single" w:sz="4" w:space="1" w:color="auto"/>
        </w:pBdr>
        <w:jc w:val="both"/>
        <w:rPr>
          <w:rFonts w:asciiTheme="majorHAnsi" w:hAnsiTheme="majorHAnsi" w:cstheme="minorHAnsi"/>
          <w:b/>
          <w:i/>
          <w:sz w:val="21"/>
          <w:szCs w:val="21"/>
        </w:rPr>
      </w:pPr>
      <w:r w:rsidRPr="001D3182">
        <w:rPr>
          <w:rFonts w:asciiTheme="majorHAnsi" w:hAnsiTheme="majorHAnsi" w:cstheme="minorHAnsi"/>
          <w:b/>
          <w:i/>
          <w:sz w:val="21"/>
          <w:szCs w:val="21"/>
        </w:rPr>
        <w:t xml:space="preserve">Role: </w:t>
      </w:r>
      <w:r w:rsidR="00BA7A07" w:rsidRPr="001D3182">
        <w:rPr>
          <w:rFonts w:asciiTheme="majorHAnsi" w:hAnsiTheme="majorHAnsi" w:cstheme="minorHAnsi"/>
          <w:b/>
          <w:i/>
          <w:sz w:val="21"/>
          <w:szCs w:val="21"/>
        </w:rPr>
        <w:tab/>
      </w:r>
      <w:r w:rsidR="00BA7A07" w:rsidRPr="001D3182">
        <w:rPr>
          <w:rFonts w:asciiTheme="majorHAnsi" w:hAnsiTheme="majorHAnsi" w:cstheme="minorHAnsi"/>
          <w:b/>
          <w:i/>
          <w:sz w:val="21"/>
          <w:szCs w:val="21"/>
        </w:rPr>
        <w:tab/>
      </w:r>
      <w:r w:rsidRPr="001D3182">
        <w:rPr>
          <w:rFonts w:asciiTheme="majorHAnsi" w:hAnsiTheme="majorHAnsi" w:cstheme="minorHAnsi"/>
          <w:b/>
          <w:i/>
          <w:sz w:val="21"/>
          <w:szCs w:val="21"/>
        </w:rPr>
        <w:t>Sr. Python Developer</w:t>
      </w:r>
    </w:p>
    <w:p w:rsidR="001157E1" w:rsidRPr="001D3182" w:rsidRDefault="001157E1" w:rsidP="001D3182">
      <w:pPr>
        <w:jc w:val="both"/>
        <w:rPr>
          <w:rFonts w:asciiTheme="majorHAnsi" w:hAnsiTheme="majorHAnsi" w:cstheme="minorHAnsi"/>
          <w:b/>
          <w:sz w:val="21"/>
          <w:szCs w:val="21"/>
        </w:rPr>
      </w:pPr>
    </w:p>
    <w:p w:rsidR="001157E1" w:rsidRPr="001D3182" w:rsidRDefault="00BA7A07" w:rsidP="001D3182">
      <w:pPr>
        <w:jc w:val="both"/>
        <w:rPr>
          <w:rFonts w:asciiTheme="majorHAnsi" w:hAnsiTheme="majorHAnsi" w:cstheme="minorHAnsi"/>
          <w:b/>
          <w:sz w:val="21"/>
          <w:szCs w:val="21"/>
        </w:rPr>
      </w:pPr>
      <w:r w:rsidRPr="001D3182">
        <w:rPr>
          <w:rFonts w:asciiTheme="majorHAnsi" w:hAnsiTheme="majorHAnsi" w:cstheme="minorHAnsi"/>
          <w:b/>
          <w:sz w:val="21"/>
          <w:szCs w:val="21"/>
        </w:rPr>
        <w:t>Roles &amp; Responsibilities:</w:t>
      </w:r>
    </w:p>
    <w:p w:rsidR="001D3182" w:rsidRPr="001D3182" w:rsidRDefault="001D3182" w:rsidP="001D3182">
      <w:pPr>
        <w:pStyle w:val="ListParagraph"/>
        <w:numPr>
          <w:ilvl w:val="0"/>
          <w:numId w:val="22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>
        <w:rPr>
          <w:rFonts w:asciiTheme="majorHAnsi" w:hAnsiTheme="majorHAnsi" w:cstheme="minorHAnsi"/>
          <w:sz w:val="21"/>
          <w:szCs w:val="21"/>
          <w:lang w:val="en-US"/>
        </w:rPr>
        <w:t xml:space="preserve">Extensively involved 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>in web applications development using Django/Python, Flask/Python, jQuery, AJAX, HTML, CSS, JS.</w:t>
      </w:r>
    </w:p>
    <w:p w:rsidR="001157E1" w:rsidRPr="001D3182" w:rsidRDefault="001157E1" w:rsidP="001D3182">
      <w:pPr>
        <w:pStyle w:val="ListParagraph"/>
        <w:numPr>
          <w:ilvl w:val="0"/>
          <w:numId w:val="22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Involved in Developing a Restful service using Python Django framework.</w:t>
      </w:r>
    </w:p>
    <w:p w:rsidR="001157E1" w:rsidRPr="001D3182" w:rsidRDefault="001157E1" w:rsidP="001D3182">
      <w:pPr>
        <w:pStyle w:val="ListParagraph"/>
        <w:numPr>
          <w:ilvl w:val="0"/>
          <w:numId w:val="22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Developed entire frontend and backend modules using Python on Django Web Framework </w:t>
      </w:r>
    </w:p>
    <w:p w:rsidR="001157E1" w:rsidRPr="001D3182" w:rsidRDefault="001D3182" w:rsidP="001D3182">
      <w:pPr>
        <w:pStyle w:val="ListParagraph"/>
        <w:numPr>
          <w:ilvl w:val="0"/>
          <w:numId w:val="22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>
        <w:rPr>
          <w:rStyle w:val="hl"/>
          <w:rFonts w:asciiTheme="majorHAnsi" w:hAnsiTheme="majorHAnsi" w:cstheme="minorHAnsi"/>
          <w:sz w:val="21"/>
          <w:szCs w:val="21"/>
          <w:lang w:val="en-US"/>
        </w:rPr>
        <w:t>Designed</w:t>
      </w:r>
      <w:r w:rsidR="001157E1" w:rsidRPr="001D3182">
        <w:rPr>
          <w:rStyle w:val="hl"/>
          <w:rFonts w:asciiTheme="majorHAnsi" w:hAnsiTheme="majorHAnsi" w:cstheme="minorHAnsi"/>
          <w:sz w:val="21"/>
          <w:szCs w:val="21"/>
          <w:lang w:val="en-US"/>
        </w:rPr>
        <w:t xml:space="preserve"> Celery</w:t>
      </w:r>
      <w:r w:rsidR="001157E1"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and multithreading for scheduling the tasks and multiple activities.</w:t>
      </w:r>
    </w:p>
    <w:p w:rsidR="001157E1" w:rsidRPr="001D3182" w:rsidRDefault="001157E1" w:rsidP="001D3182">
      <w:pPr>
        <w:pStyle w:val="ListParagraph"/>
        <w:numPr>
          <w:ilvl w:val="0"/>
          <w:numId w:val="22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Designed and managed API system deployment using fast http server and Amazon AWS architecture.</w:t>
      </w:r>
    </w:p>
    <w:p w:rsidR="001157E1" w:rsidRPr="001D3182" w:rsidRDefault="001157E1" w:rsidP="001D3182">
      <w:pPr>
        <w:pStyle w:val="ListParagraph"/>
        <w:numPr>
          <w:ilvl w:val="0"/>
          <w:numId w:val="22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b/>
          <w:sz w:val="21"/>
          <w:szCs w:val="21"/>
          <w:u w:val="single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Perform</w:t>
      </w:r>
      <w:r w:rsidR="001D3182">
        <w:rPr>
          <w:rFonts w:asciiTheme="majorHAnsi" w:hAnsiTheme="majorHAnsi" w:cstheme="minorHAnsi"/>
          <w:sz w:val="21"/>
          <w:szCs w:val="21"/>
          <w:lang w:val="en-US"/>
        </w:rPr>
        <w:t>ed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Jenkins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administration, updating plugins, setting up new projects and debugging build problems.  </w:t>
      </w:r>
    </w:p>
    <w:p w:rsidR="001157E1" w:rsidRPr="001D3182" w:rsidRDefault="001D3182" w:rsidP="001D3182">
      <w:pPr>
        <w:pStyle w:val="ListParagraph"/>
        <w:numPr>
          <w:ilvl w:val="0"/>
          <w:numId w:val="22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b/>
          <w:sz w:val="21"/>
          <w:szCs w:val="21"/>
          <w:u w:val="single"/>
          <w:lang w:val="en-US"/>
        </w:rPr>
      </w:pPr>
      <w:r>
        <w:rPr>
          <w:rFonts w:asciiTheme="majorHAnsi" w:hAnsiTheme="majorHAnsi" w:cstheme="minorHAnsi"/>
          <w:sz w:val="21"/>
          <w:szCs w:val="21"/>
          <w:lang w:val="en-US"/>
        </w:rPr>
        <w:t>Used</w:t>
      </w:r>
      <w:r w:rsidR="001157E1"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</w:t>
      </w:r>
      <w:r w:rsidR="001157E1" w:rsidRPr="001D3182">
        <w:rPr>
          <w:rFonts w:asciiTheme="majorHAnsi" w:hAnsiTheme="majorHAnsi" w:cstheme="minorHAnsi"/>
          <w:b/>
          <w:sz w:val="21"/>
          <w:szCs w:val="21"/>
          <w:lang w:val="en-US"/>
        </w:rPr>
        <w:t>ANT, Puppet/ Chef Scripts</w:t>
      </w:r>
      <w:r w:rsidR="001157E1"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with Ivy to build the application and deploy. </w:t>
      </w:r>
    </w:p>
    <w:p w:rsidR="001157E1" w:rsidRPr="001D3182" w:rsidRDefault="001D3182" w:rsidP="001D3182">
      <w:pPr>
        <w:pStyle w:val="ListParagraph"/>
        <w:numPr>
          <w:ilvl w:val="0"/>
          <w:numId w:val="22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b/>
          <w:sz w:val="21"/>
          <w:szCs w:val="21"/>
          <w:u w:val="single"/>
          <w:lang w:val="en-US"/>
        </w:rPr>
      </w:pPr>
      <w:r>
        <w:rPr>
          <w:rFonts w:asciiTheme="majorHAnsi" w:hAnsiTheme="majorHAnsi" w:cstheme="minorHAnsi"/>
          <w:sz w:val="21"/>
          <w:szCs w:val="21"/>
          <w:lang w:val="en-US"/>
        </w:rPr>
        <w:t>Used</w:t>
      </w:r>
      <w:r w:rsidR="001157E1"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</w:t>
      </w:r>
      <w:r w:rsidR="001157E1" w:rsidRPr="001D3182">
        <w:rPr>
          <w:rFonts w:asciiTheme="majorHAnsi" w:hAnsiTheme="majorHAnsi" w:cstheme="minorHAnsi"/>
          <w:b/>
          <w:sz w:val="21"/>
          <w:szCs w:val="21"/>
          <w:lang w:val="en-US"/>
        </w:rPr>
        <w:t>Chef</w:t>
      </w:r>
      <w:r w:rsidR="001157E1"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and </w:t>
      </w:r>
      <w:r w:rsidR="001157E1" w:rsidRPr="001D3182">
        <w:rPr>
          <w:rFonts w:asciiTheme="majorHAnsi" w:hAnsiTheme="majorHAnsi" w:cstheme="minorHAnsi"/>
          <w:b/>
          <w:sz w:val="21"/>
          <w:szCs w:val="21"/>
          <w:lang w:val="en-US"/>
        </w:rPr>
        <w:t>AWS</w:t>
      </w:r>
      <w:r w:rsidR="001157E1"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allowed me to reduce costs for the department and eliminate unwarranted resources. Automated provisioning of cloud infrastructure with </w:t>
      </w:r>
      <w:r w:rsidR="001157E1" w:rsidRPr="001D3182">
        <w:rPr>
          <w:rFonts w:asciiTheme="majorHAnsi" w:hAnsiTheme="majorHAnsi" w:cstheme="minorHAnsi"/>
          <w:b/>
          <w:sz w:val="21"/>
          <w:szCs w:val="21"/>
          <w:lang w:val="en-US"/>
        </w:rPr>
        <w:t>Chef.</w:t>
      </w:r>
    </w:p>
    <w:p w:rsidR="001157E1" w:rsidRPr="001D3182" w:rsidRDefault="001157E1" w:rsidP="001D3182">
      <w:pPr>
        <w:pStyle w:val="ListParagraph"/>
        <w:numPr>
          <w:ilvl w:val="0"/>
          <w:numId w:val="22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b/>
          <w:sz w:val="21"/>
          <w:szCs w:val="21"/>
          <w:u w:val="single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Configured 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AWS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Identity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and 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Access Management (IAM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>) Groups and Users for improved login authentication. </w:t>
      </w:r>
    </w:p>
    <w:p w:rsidR="001157E1" w:rsidRPr="001D3182" w:rsidRDefault="001157E1" w:rsidP="001D3182">
      <w:pPr>
        <w:pStyle w:val="ListParagraph"/>
        <w:numPr>
          <w:ilvl w:val="0"/>
          <w:numId w:val="22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b/>
          <w:sz w:val="21"/>
          <w:szCs w:val="21"/>
          <w:u w:val="single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Conduct</w:t>
      </w:r>
      <w:r w:rsidR="001D3182">
        <w:rPr>
          <w:rFonts w:asciiTheme="majorHAnsi" w:hAnsiTheme="majorHAnsi" w:cstheme="minorHAnsi"/>
          <w:sz w:val="21"/>
          <w:szCs w:val="21"/>
          <w:lang w:val="en-US"/>
        </w:rPr>
        <w:t>ed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systems design, feasibility and cost studies and recommend cost-effective cloud solutions such as 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Amazon Web Services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(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AWS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>). </w:t>
      </w:r>
    </w:p>
    <w:p w:rsidR="001157E1" w:rsidRPr="001D3182" w:rsidRDefault="001157E1" w:rsidP="001D3182">
      <w:pPr>
        <w:pStyle w:val="ListParagraph"/>
        <w:numPr>
          <w:ilvl w:val="0"/>
          <w:numId w:val="22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Develop</w:t>
      </w:r>
      <w:r w:rsidR="001D3182">
        <w:rPr>
          <w:rFonts w:asciiTheme="majorHAnsi" w:hAnsiTheme="majorHAnsi" w:cstheme="minorHAnsi"/>
          <w:sz w:val="21"/>
          <w:szCs w:val="21"/>
          <w:lang w:val="en-US"/>
        </w:rPr>
        <w:t>ed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Interactive </w:t>
      </w:r>
      <w:r w:rsidRPr="001D3182">
        <w:rPr>
          <w:rStyle w:val="hl"/>
          <w:rFonts w:asciiTheme="majorHAnsi" w:hAnsiTheme="majorHAnsi" w:cstheme="minorHAnsi"/>
          <w:sz w:val="21"/>
          <w:szCs w:val="21"/>
          <w:lang w:val="en-US"/>
        </w:rPr>
        <w:t>front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</w:t>
      </w:r>
      <w:r w:rsidRPr="001D3182">
        <w:rPr>
          <w:rStyle w:val="hl"/>
          <w:rFonts w:asciiTheme="majorHAnsi" w:hAnsiTheme="majorHAnsi" w:cstheme="minorHAnsi"/>
          <w:sz w:val="21"/>
          <w:szCs w:val="21"/>
          <w:lang w:val="en-US"/>
        </w:rPr>
        <w:t>end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to visualize data from backend and represent in graphical manner to batter understanding for user.</w:t>
      </w:r>
    </w:p>
    <w:p w:rsidR="001157E1" w:rsidRPr="001D3182" w:rsidRDefault="001D3182" w:rsidP="001D3182">
      <w:pPr>
        <w:pStyle w:val="ListParagraph"/>
        <w:numPr>
          <w:ilvl w:val="0"/>
          <w:numId w:val="22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>
        <w:rPr>
          <w:rFonts w:asciiTheme="majorHAnsi" w:hAnsiTheme="majorHAnsi" w:cstheme="minorHAnsi"/>
          <w:sz w:val="21"/>
          <w:szCs w:val="21"/>
          <w:lang w:val="en-US"/>
        </w:rPr>
        <w:t xml:space="preserve">Developed web </w:t>
      </w:r>
      <w:r w:rsidR="001157E1" w:rsidRPr="001D3182">
        <w:rPr>
          <w:rFonts w:asciiTheme="majorHAnsi" w:hAnsiTheme="majorHAnsi" w:cstheme="minorHAnsi"/>
          <w:sz w:val="21"/>
          <w:szCs w:val="21"/>
          <w:lang w:val="en-US"/>
        </w:rPr>
        <w:t>based open stack applications using Python and Django for large dataset analysis.</w:t>
      </w:r>
    </w:p>
    <w:p w:rsidR="001157E1" w:rsidRPr="001D3182" w:rsidRDefault="001157E1" w:rsidP="001D3182">
      <w:pPr>
        <w:pStyle w:val="ListParagraph"/>
        <w:numPr>
          <w:ilvl w:val="0"/>
          <w:numId w:val="22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Developed Merge jobs in Python to extract and load data into MySQL database.</w:t>
      </w:r>
    </w:p>
    <w:p w:rsidR="001157E1" w:rsidRPr="001D3182" w:rsidRDefault="001157E1" w:rsidP="001D3182">
      <w:pPr>
        <w:pStyle w:val="ListParagraph"/>
        <w:numPr>
          <w:ilvl w:val="0"/>
          <w:numId w:val="22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Successfully migrated the Django database from SQLite to MySQL to PostgreSQL with complete data integrity.</w:t>
      </w:r>
    </w:p>
    <w:p w:rsidR="001157E1" w:rsidRPr="001D3182" w:rsidRDefault="001D3182" w:rsidP="001D3182">
      <w:pPr>
        <w:pStyle w:val="ListParagraph"/>
        <w:numPr>
          <w:ilvl w:val="0"/>
          <w:numId w:val="22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>
        <w:rPr>
          <w:rFonts w:asciiTheme="majorHAnsi" w:hAnsiTheme="majorHAnsi" w:cstheme="minorHAnsi"/>
          <w:sz w:val="21"/>
          <w:szCs w:val="21"/>
          <w:lang w:val="en-US"/>
        </w:rPr>
        <w:t xml:space="preserve">Worked on </w:t>
      </w:r>
      <w:r w:rsidR="001157E1" w:rsidRPr="001D3182">
        <w:rPr>
          <w:rFonts w:asciiTheme="majorHAnsi" w:hAnsiTheme="majorHAnsi" w:cstheme="minorHAnsi"/>
          <w:sz w:val="21"/>
          <w:szCs w:val="21"/>
          <w:lang w:val="en-US"/>
        </w:rPr>
        <w:t>report writing using SQL Server Reporting Services (SSRS) and in creating various types of reports like table, matrix, and chart report, web reporting by customizing URL Access.</w:t>
      </w:r>
    </w:p>
    <w:p w:rsidR="001157E1" w:rsidRPr="001D3182" w:rsidRDefault="001157E1" w:rsidP="001D3182">
      <w:pPr>
        <w:pStyle w:val="ListParagraph"/>
        <w:numPr>
          <w:ilvl w:val="0"/>
          <w:numId w:val="22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Provide high-level technical support and administration for </w:t>
      </w:r>
      <w:r w:rsidRPr="001D3182">
        <w:rPr>
          <w:rStyle w:val="hl"/>
          <w:rFonts w:asciiTheme="majorHAnsi" w:hAnsiTheme="majorHAnsi" w:cstheme="minorHAnsi"/>
          <w:sz w:val="21"/>
          <w:szCs w:val="21"/>
          <w:lang w:val="en-US"/>
        </w:rPr>
        <w:t>GIS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>-based routing software. </w:t>
      </w:r>
    </w:p>
    <w:p w:rsidR="001157E1" w:rsidRPr="001D3182" w:rsidRDefault="001157E1" w:rsidP="001D3182">
      <w:pPr>
        <w:pStyle w:val="ListParagraph"/>
        <w:numPr>
          <w:ilvl w:val="0"/>
          <w:numId w:val="22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Ensure</w:t>
      </w:r>
      <w:r w:rsidR="001D3182">
        <w:rPr>
          <w:rFonts w:asciiTheme="majorHAnsi" w:hAnsiTheme="majorHAnsi" w:cstheme="minorHAnsi"/>
          <w:sz w:val="21"/>
          <w:szCs w:val="21"/>
          <w:lang w:val="en-US"/>
        </w:rPr>
        <w:t>d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data integrity, performing extensive quality control checks of </w:t>
      </w:r>
      <w:r w:rsidRPr="001D3182">
        <w:rPr>
          <w:rStyle w:val="hl"/>
          <w:rFonts w:asciiTheme="majorHAnsi" w:hAnsiTheme="majorHAnsi" w:cstheme="minorHAnsi"/>
          <w:sz w:val="21"/>
          <w:szCs w:val="21"/>
          <w:lang w:val="en-US"/>
        </w:rPr>
        <w:t>GIS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data and non-spatial databases</w:t>
      </w:r>
    </w:p>
    <w:p w:rsidR="001157E1" w:rsidRPr="001D3182" w:rsidRDefault="001157E1" w:rsidP="001D3182">
      <w:pPr>
        <w:pStyle w:val="ListParagraph"/>
        <w:numPr>
          <w:ilvl w:val="0"/>
          <w:numId w:val="22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Front-end web development using HTML/CSS, JQuery, Bootstrap as well as back-end development using </w:t>
      </w:r>
      <w:r w:rsidRPr="001D3182">
        <w:rPr>
          <w:rStyle w:val="il"/>
          <w:rFonts w:asciiTheme="majorHAnsi" w:hAnsiTheme="majorHAnsi" w:cstheme="minorHAnsi"/>
          <w:sz w:val="21"/>
          <w:szCs w:val="21"/>
          <w:lang w:val="en-US"/>
        </w:rPr>
        <w:t>Golang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and SQL.</w:t>
      </w:r>
    </w:p>
    <w:p w:rsidR="001157E1" w:rsidRPr="001D3182" w:rsidRDefault="001157E1" w:rsidP="001D3182">
      <w:pPr>
        <w:pStyle w:val="ListParagraph"/>
        <w:numPr>
          <w:ilvl w:val="0"/>
          <w:numId w:val="22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Designing and tightly integrating </w:t>
      </w:r>
      <w:r w:rsidRPr="001D3182">
        <w:rPr>
          <w:rStyle w:val="hl"/>
          <w:rFonts w:asciiTheme="majorHAnsi" w:hAnsiTheme="majorHAnsi" w:cstheme="minorHAnsi"/>
          <w:sz w:val="21"/>
          <w:szCs w:val="21"/>
          <w:lang w:val="en-US"/>
        </w:rPr>
        <w:t>Flash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into the CMS with the use of FlashVars stored in the Django models. Also created XML with Django to be used by the </w:t>
      </w:r>
      <w:r w:rsidRPr="001D3182">
        <w:rPr>
          <w:rStyle w:val="hl"/>
          <w:rFonts w:asciiTheme="majorHAnsi" w:hAnsiTheme="majorHAnsi" w:cstheme="minorHAnsi"/>
          <w:sz w:val="21"/>
          <w:szCs w:val="21"/>
          <w:lang w:val="en-US"/>
        </w:rPr>
        <w:t>Flash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>.</w:t>
      </w:r>
    </w:p>
    <w:p w:rsidR="001157E1" w:rsidRPr="001D3182" w:rsidRDefault="001157E1" w:rsidP="001D3182">
      <w:pPr>
        <w:pStyle w:val="ListParagraph"/>
        <w:numPr>
          <w:ilvl w:val="0"/>
          <w:numId w:val="22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Used Test driven approach for developing the application and Implemented the unit tests using Python Unit test framework.</w:t>
      </w:r>
    </w:p>
    <w:p w:rsidR="001157E1" w:rsidRPr="001D3182" w:rsidRDefault="001157E1" w:rsidP="001D3182">
      <w:pPr>
        <w:pStyle w:val="ListParagraph"/>
        <w:numPr>
          <w:ilvl w:val="0"/>
          <w:numId w:val="22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Responsible for all Public (AWS) and Private (OpenStack/VMWare/DCOS/</w:t>
      </w:r>
      <w:r w:rsidRPr="001D3182">
        <w:rPr>
          <w:rStyle w:val="hl"/>
          <w:rFonts w:asciiTheme="majorHAnsi" w:hAnsiTheme="majorHAnsi" w:cstheme="minorHAnsi"/>
          <w:sz w:val="21"/>
          <w:szCs w:val="21"/>
          <w:lang w:val="en-US"/>
        </w:rPr>
        <w:t>Mesos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>/Marathon) cloud infrastructure.</w:t>
      </w:r>
    </w:p>
    <w:p w:rsidR="001157E1" w:rsidRPr="001D3182" w:rsidRDefault="001157E1" w:rsidP="001D3182">
      <w:pPr>
        <w:pStyle w:val="ListParagraph"/>
        <w:numPr>
          <w:ilvl w:val="0"/>
          <w:numId w:val="22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Supported development team with deployment workflow and continuous integration using </w:t>
      </w:r>
      <w:r w:rsidR="00C9174B" w:rsidRPr="001D3182">
        <w:rPr>
          <w:rFonts w:asciiTheme="majorHAnsi" w:hAnsiTheme="majorHAnsi" w:cstheme="minorHAnsi"/>
          <w:sz w:val="21"/>
          <w:szCs w:val="21"/>
          <w:lang w:val="en-US"/>
        </w:rPr>
        <w:t>GitLab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>, GitLab CI, Rundeck, Docker and SaltStack provisioning.</w:t>
      </w:r>
    </w:p>
    <w:p w:rsidR="001157E1" w:rsidRPr="001D3182" w:rsidRDefault="001157E1" w:rsidP="001D3182">
      <w:pPr>
        <w:pStyle w:val="ListParagraph"/>
        <w:numPr>
          <w:ilvl w:val="0"/>
          <w:numId w:val="22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Implemented a continuous Delivery Pipeline with Jenkins and GitHub to build a new Docker container automatically</w:t>
      </w:r>
    </w:p>
    <w:p w:rsidR="001157E1" w:rsidRPr="001D3182" w:rsidRDefault="001157E1" w:rsidP="001D3182">
      <w:pPr>
        <w:pStyle w:val="ListParagraph"/>
        <w:numPr>
          <w:ilvl w:val="0"/>
          <w:numId w:val="22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Used Docker to implement a high-level API to provide lightweight containers that run processes isolation and worked on creation of customized Docker container images, tagged and pushed the images to the Docker repository.</w:t>
      </w:r>
    </w:p>
    <w:p w:rsidR="001157E1" w:rsidRPr="001D3182" w:rsidRDefault="001157E1" w:rsidP="001D3182">
      <w:pPr>
        <w:pStyle w:val="ListParagraph"/>
        <w:numPr>
          <w:ilvl w:val="0"/>
          <w:numId w:val="22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b/>
          <w:sz w:val="21"/>
          <w:szCs w:val="21"/>
          <w:u w:val="single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Worked on 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Atlassian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tools like 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 xml:space="preserve">Bamboo, Jira, 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>and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 xml:space="preserve"> </w:t>
      </w:r>
      <w:r w:rsidR="001D3182">
        <w:rPr>
          <w:rFonts w:asciiTheme="majorHAnsi" w:hAnsiTheme="majorHAnsi" w:cstheme="minorHAnsi"/>
          <w:b/>
          <w:sz w:val="21"/>
          <w:szCs w:val="21"/>
          <w:lang w:val="en-US"/>
        </w:rPr>
        <w:t>C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onfluence</w:t>
      </w:r>
      <w:r w:rsidR="001D3182">
        <w:rPr>
          <w:rFonts w:asciiTheme="majorHAnsi" w:hAnsiTheme="majorHAnsi" w:cstheme="minorHAnsi"/>
          <w:sz w:val="21"/>
          <w:szCs w:val="21"/>
          <w:lang w:val="en-US"/>
        </w:rPr>
        <w:t>.</w:t>
      </w:r>
    </w:p>
    <w:p w:rsidR="001157E1" w:rsidRPr="001D3182" w:rsidRDefault="001157E1" w:rsidP="001D3182">
      <w:pPr>
        <w:pStyle w:val="ListParagraph"/>
        <w:numPr>
          <w:ilvl w:val="0"/>
          <w:numId w:val="22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Reviewed and implemented instrument pricing and modelling methodologies in collaboration with technical engineers. Analyzed and documented how instrument prices move as underlying market data sources change.</w:t>
      </w:r>
    </w:p>
    <w:p w:rsidR="001157E1" w:rsidRPr="001D3182" w:rsidRDefault="001157E1" w:rsidP="001D3182">
      <w:pPr>
        <w:pStyle w:val="ListParagraph"/>
        <w:numPr>
          <w:ilvl w:val="0"/>
          <w:numId w:val="22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Actively participated in requirement gathering sessions and capability planning for multi data center Cassandra cluster.</w:t>
      </w:r>
    </w:p>
    <w:p w:rsidR="001157E1" w:rsidRPr="001D3182" w:rsidRDefault="001157E1" w:rsidP="001D3182">
      <w:pPr>
        <w:pStyle w:val="ListParagraph"/>
        <w:numPr>
          <w:ilvl w:val="0"/>
          <w:numId w:val="22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Installed, Configured, administered and monitored multi Data center Cassandra clusters.</w:t>
      </w:r>
    </w:p>
    <w:p w:rsidR="001157E1" w:rsidRPr="001D3182" w:rsidRDefault="001157E1" w:rsidP="001D3182">
      <w:pPr>
        <w:pStyle w:val="ListParagraph"/>
        <w:numPr>
          <w:ilvl w:val="0"/>
          <w:numId w:val="22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Involved in upgrading the present Oracle data model to Cassandra data model.</w:t>
      </w:r>
    </w:p>
    <w:p w:rsidR="001157E1" w:rsidRPr="001D3182" w:rsidRDefault="001157E1" w:rsidP="001D3182">
      <w:pPr>
        <w:pStyle w:val="ListParagraph"/>
        <w:numPr>
          <w:ilvl w:val="0"/>
          <w:numId w:val="22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Evaluated and tuned data model by running endurance tests using JMeter, Cassandra Stress Tool and OpsCenter.</w:t>
      </w:r>
    </w:p>
    <w:p w:rsidR="001157E1" w:rsidRPr="001D3182" w:rsidRDefault="001D3182" w:rsidP="001D3182">
      <w:pPr>
        <w:pStyle w:val="ListParagraph"/>
        <w:numPr>
          <w:ilvl w:val="0"/>
          <w:numId w:val="22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>
        <w:rPr>
          <w:rFonts w:asciiTheme="majorHAnsi" w:hAnsiTheme="majorHAnsi" w:cstheme="minorHAnsi"/>
          <w:sz w:val="21"/>
          <w:szCs w:val="21"/>
          <w:lang w:val="en-US"/>
        </w:rPr>
        <w:t xml:space="preserve">Wrote </w:t>
      </w:r>
      <w:r w:rsidR="001157E1" w:rsidRPr="001D3182">
        <w:rPr>
          <w:rFonts w:asciiTheme="majorHAnsi" w:hAnsiTheme="majorHAnsi" w:cstheme="minorHAnsi"/>
          <w:sz w:val="21"/>
          <w:szCs w:val="21"/>
          <w:lang w:val="en-US"/>
        </w:rPr>
        <w:t>bash shell scripts on local setups to automate jobs</w:t>
      </w:r>
    </w:p>
    <w:p w:rsidR="001157E1" w:rsidRPr="001D3182" w:rsidRDefault="001157E1" w:rsidP="001D3182">
      <w:pPr>
        <w:pStyle w:val="ListParagraph"/>
        <w:numPr>
          <w:ilvl w:val="0"/>
          <w:numId w:val="22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Designed front end using UI, HTML, CSS, and JavaScript.</w:t>
      </w:r>
    </w:p>
    <w:p w:rsidR="001157E1" w:rsidRPr="001D3182" w:rsidRDefault="001157E1" w:rsidP="001D3182">
      <w:pPr>
        <w:pStyle w:val="ListParagraph"/>
        <w:numPr>
          <w:ilvl w:val="0"/>
          <w:numId w:val="22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Involved in the Complete Software development life cycle (SDLC) to develop the application.</w:t>
      </w:r>
    </w:p>
    <w:p w:rsidR="001157E1" w:rsidRPr="001D3182" w:rsidRDefault="001D3182" w:rsidP="001D3182">
      <w:pPr>
        <w:pStyle w:val="ListParagraph"/>
        <w:numPr>
          <w:ilvl w:val="0"/>
          <w:numId w:val="22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>
        <w:rPr>
          <w:rFonts w:asciiTheme="majorHAnsi" w:hAnsiTheme="majorHAnsi" w:cstheme="minorHAnsi"/>
          <w:sz w:val="21"/>
          <w:szCs w:val="21"/>
          <w:lang w:val="en-US"/>
        </w:rPr>
        <w:t xml:space="preserve">Responsible for </w:t>
      </w:r>
      <w:r w:rsidR="001157E1" w:rsidRPr="001D3182">
        <w:rPr>
          <w:rFonts w:asciiTheme="majorHAnsi" w:hAnsiTheme="majorHAnsi" w:cstheme="minorHAnsi"/>
          <w:sz w:val="21"/>
          <w:szCs w:val="21"/>
          <w:lang w:val="en-US"/>
        </w:rPr>
        <w:t>site maintenance, new feature development and user support.</w:t>
      </w:r>
    </w:p>
    <w:p w:rsidR="001D3182" w:rsidRDefault="001157E1" w:rsidP="001D3182">
      <w:pPr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b/>
          <w:sz w:val="21"/>
          <w:szCs w:val="21"/>
        </w:rPr>
        <w:t>Environment</w:t>
      </w:r>
      <w:r w:rsidRPr="001D3182">
        <w:rPr>
          <w:rFonts w:asciiTheme="majorHAnsi" w:hAnsiTheme="majorHAnsi" w:cstheme="minorHAnsi"/>
          <w:sz w:val="21"/>
          <w:szCs w:val="21"/>
        </w:rPr>
        <w:t>: Python 2.7, PyQt, PyQuery, MVW, HTML5, CSS3, DOM, Shell Scripting, JSON, Rest, Apache Web Server, Oracle, Django, Celery, Flash, SQL, UNIX, Windows, PostgreSQL, and python libraries such as Numpy, SQL</w:t>
      </w:r>
      <w:r w:rsidR="00C9174B">
        <w:rPr>
          <w:rFonts w:asciiTheme="majorHAnsi" w:hAnsiTheme="majorHAnsi" w:cstheme="minorHAnsi"/>
          <w:sz w:val="21"/>
          <w:szCs w:val="21"/>
        </w:rPr>
        <w:t xml:space="preserve"> </w:t>
      </w:r>
      <w:r w:rsidRPr="001D3182">
        <w:rPr>
          <w:rFonts w:asciiTheme="majorHAnsi" w:hAnsiTheme="majorHAnsi" w:cstheme="minorHAnsi"/>
          <w:sz w:val="21"/>
          <w:szCs w:val="21"/>
        </w:rPr>
        <w:t>Alchemy</w:t>
      </w:r>
    </w:p>
    <w:p w:rsidR="001157E1" w:rsidRDefault="001157E1" w:rsidP="001D3182">
      <w:pPr>
        <w:jc w:val="both"/>
        <w:rPr>
          <w:rFonts w:asciiTheme="majorHAnsi" w:hAnsiTheme="majorHAnsi" w:cstheme="minorHAnsi"/>
          <w:b/>
          <w:sz w:val="21"/>
          <w:szCs w:val="21"/>
        </w:rPr>
      </w:pPr>
    </w:p>
    <w:p w:rsidR="001D3182" w:rsidRDefault="001D3182" w:rsidP="001D3182">
      <w:pPr>
        <w:jc w:val="both"/>
        <w:rPr>
          <w:rFonts w:asciiTheme="majorHAnsi" w:hAnsiTheme="majorHAnsi" w:cstheme="minorHAnsi"/>
          <w:b/>
          <w:sz w:val="21"/>
          <w:szCs w:val="21"/>
        </w:rPr>
      </w:pPr>
    </w:p>
    <w:p w:rsidR="001D3182" w:rsidRPr="001D3182" w:rsidRDefault="001D3182" w:rsidP="001D3182">
      <w:pPr>
        <w:jc w:val="both"/>
        <w:rPr>
          <w:rFonts w:asciiTheme="majorHAnsi" w:hAnsiTheme="majorHAnsi" w:cstheme="minorHAnsi"/>
          <w:b/>
          <w:sz w:val="21"/>
          <w:szCs w:val="21"/>
        </w:rPr>
      </w:pPr>
    </w:p>
    <w:p w:rsidR="001157E1" w:rsidRPr="001D3182" w:rsidRDefault="001157E1" w:rsidP="001D3182">
      <w:pPr>
        <w:jc w:val="both"/>
        <w:rPr>
          <w:rFonts w:asciiTheme="majorHAnsi" w:hAnsiTheme="majorHAnsi" w:cstheme="minorHAnsi"/>
          <w:i/>
          <w:sz w:val="21"/>
          <w:szCs w:val="21"/>
        </w:rPr>
      </w:pPr>
      <w:r w:rsidRPr="001D3182">
        <w:rPr>
          <w:rFonts w:asciiTheme="majorHAnsi" w:hAnsiTheme="majorHAnsi" w:cstheme="minorHAnsi"/>
          <w:b/>
          <w:i/>
          <w:sz w:val="21"/>
          <w:szCs w:val="21"/>
        </w:rPr>
        <w:lastRenderedPageBreak/>
        <w:t>Client:</w:t>
      </w:r>
      <w:r w:rsidR="00BA7A07" w:rsidRPr="001D3182">
        <w:rPr>
          <w:rFonts w:asciiTheme="majorHAnsi" w:hAnsiTheme="majorHAnsi" w:cstheme="minorHAnsi"/>
          <w:b/>
          <w:i/>
          <w:sz w:val="21"/>
          <w:szCs w:val="21"/>
        </w:rPr>
        <w:tab/>
      </w:r>
      <w:r w:rsidR="00BA7A07" w:rsidRPr="001D3182">
        <w:rPr>
          <w:rFonts w:asciiTheme="majorHAnsi" w:hAnsiTheme="majorHAnsi" w:cstheme="minorHAnsi"/>
          <w:b/>
          <w:i/>
          <w:sz w:val="21"/>
          <w:szCs w:val="21"/>
        </w:rPr>
        <w:tab/>
      </w:r>
      <w:r w:rsidRPr="001D3182">
        <w:rPr>
          <w:rFonts w:asciiTheme="majorHAnsi" w:hAnsiTheme="majorHAnsi" w:cstheme="minorHAnsi"/>
          <w:b/>
          <w:i/>
          <w:sz w:val="21"/>
          <w:szCs w:val="21"/>
        </w:rPr>
        <w:t>NEC Corporation</w:t>
      </w:r>
      <w:r w:rsidR="001D3182">
        <w:rPr>
          <w:rFonts w:asciiTheme="majorHAnsi" w:hAnsiTheme="majorHAnsi" w:cstheme="minorHAnsi"/>
          <w:b/>
          <w:i/>
          <w:sz w:val="21"/>
          <w:szCs w:val="21"/>
        </w:rPr>
        <w:t xml:space="preserve"> - </w:t>
      </w:r>
      <w:r w:rsidRPr="001D3182">
        <w:rPr>
          <w:rFonts w:asciiTheme="majorHAnsi" w:hAnsiTheme="majorHAnsi" w:cstheme="minorHAnsi"/>
          <w:b/>
          <w:i/>
          <w:sz w:val="21"/>
          <w:szCs w:val="21"/>
        </w:rPr>
        <w:t>Irving, TX</w:t>
      </w:r>
      <w:r w:rsidR="001D3182">
        <w:rPr>
          <w:rFonts w:asciiTheme="majorHAnsi" w:hAnsiTheme="majorHAnsi" w:cstheme="minorHAnsi"/>
          <w:i/>
          <w:sz w:val="21"/>
          <w:szCs w:val="21"/>
        </w:rPr>
        <w:tab/>
      </w:r>
      <w:r w:rsidR="001D3182">
        <w:rPr>
          <w:rFonts w:asciiTheme="majorHAnsi" w:hAnsiTheme="majorHAnsi" w:cstheme="minorHAnsi"/>
          <w:i/>
          <w:sz w:val="21"/>
          <w:szCs w:val="21"/>
        </w:rPr>
        <w:tab/>
      </w:r>
      <w:r w:rsidR="001D3182">
        <w:rPr>
          <w:rFonts w:asciiTheme="majorHAnsi" w:hAnsiTheme="majorHAnsi" w:cstheme="minorHAnsi"/>
          <w:i/>
          <w:sz w:val="21"/>
          <w:szCs w:val="21"/>
        </w:rPr>
        <w:tab/>
      </w:r>
      <w:r w:rsidR="001D3182">
        <w:rPr>
          <w:rFonts w:asciiTheme="majorHAnsi" w:hAnsiTheme="majorHAnsi" w:cstheme="minorHAnsi"/>
          <w:i/>
          <w:sz w:val="21"/>
          <w:szCs w:val="21"/>
        </w:rPr>
        <w:tab/>
      </w:r>
      <w:r w:rsidR="001D3182">
        <w:rPr>
          <w:rFonts w:asciiTheme="majorHAnsi" w:hAnsiTheme="majorHAnsi" w:cstheme="minorHAnsi"/>
          <w:i/>
          <w:sz w:val="21"/>
          <w:szCs w:val="21"/>
        </w:rPr>
        <w:tab/>
      </w:r>
      <w:r w:rsidR="001D3182">
        <w:rPr>
          <w:rFonts w:asciiTheme="majorHAnsi" w:hAnsiTheme="majorHAnsi" w:cstheme="minorHAnsi"/>
          <w:i/>
          <w:sz w:val="21"/>
          <w:szCs w:val="21"/>
        </w:rPr>
        <w:tab/>
      </w:r>
      <w:r w:rsidRPr="001D3182">
        <w:rPr>
          <w:rFonts w:asciiTheme="majorHAnsi" w:hAnsiTheme="majorHAnsi" w:cstheme="minorHAnsi"/>
          <w:i/>
          <w:sz w:val="21"/>
          <w:szCs w:val="21"/>
        </w:rPr>
        <w:t>Mar 2013 - Oct 2015</w:t>
      </w:r>
      <w:r w:rsidR="001D3182">
        <w:rPr>
          <w:rFonts w:asciiTheme="majorHAnsi" w:hAnsiTheme="majorHAnsi" w:cstheme="minorHAnsi"/>
          <w:i/>
          <w:sz w:val="21"/>
          <w:szCs w:val="21"/>
        </w:rPr>
        <w:t xml:space="preserve"> </w:t>
      </w:r>
    </w:p>
    <w:p w:rsidR="001157E1" w:rsidRPr="001D3182" w:rsidRDefault="001157E1" w:rsidP="001D3182">
      <w:pPr>
        <w:pBdr>
          <w:bottom w:val="single" w:sz="4" w:space="1" w:color="auto"/>
        </w:pBdr>
        <w:jc w:val="both"/>
        <w:rPr>
          <w:rFonts w:asciiTheme="majorHAnsi" w:hAnsiTheme="majorHAnsi" w:cstheme="minorHAnsi"/>
          <w:b/>
          <w:i/>
          <w:sz w:val="21"/>
          <w:szCs w:val="21"/>
        </w:rPr>
      </w:pPr>
      <w:r w:rsidRPr="001D3182">
        <w:rPr>
          <w:rFonts w:asciiTheme="majorHAnsi" w:hAnsiTheme="majorHAnsi" w:cstheme="minorHAnsi"/>
          <w:b/>
          <w:i/>
          <w:sz w:val="21"/>
          <w:szCs w:val="21"/>
        </w:rPr>
        <w:t xml:space="preserve">Role: </w:t>
      </w:r>
      <w:r w:rsidR="00BA7A07" w:rsidRPr="001D3182">
        <w:rPr>
          <w:rFonts w:asciiTheme="majorHAnsi" w:hAnsiTheme="majorHAnsi" w:cstheme="minorHAnsi"/>
          <w:b/>
          <w:i/>
          <w:sz w:val="21"/>
          <w:szCs w:val="21"/>
        </w:rPr>
        <w:tab/>
      </w:r>
      <w:r w:rsidR="00BA7A07" w:rsidRPr="001D3182">
        <w:rPr>
          <w:rFonts w:asciiTheme="majorHAnsi" w:hAnsiTheme="majorHAnsi" w:cstheme="minorHAnsi"/>
          <w:b/>
          <w:i/>
          <w:sz w:val="21"/>
          <w:szCs w:val="21"/>
        </w:rPr>
        <w:tab/>
      </w:r>
      <w:r w:rsidRPr="001D3182">
        <w:rPr>
          <w:rFonts w:asciiTheme="majorHAnsi" w:hAnsiTheme="majorHAnsi" w:cstheme="minorHAnsi"/>
          <w:b/>
          <w:i/>
          <w:sz w:val="21"/>
          <w:szCs w:val="21"/>
        </w:rPr>
        <w:t>Sr. Python Developer</w:t>
      </w:r>
      <w:r w:rsidRPr="001D3182">
        <w:rPr>
          <w:rFonts w:asciiTheme="majorHAnsi" w:hAnsiTheme="majorHAnsi" w:cstheme="minorHAnsi"/>
          <w:b/>
          <w:i/>
          <w:sz w:val="21"/>
          <w:szCs w:val="21"/>
        </w:rPr>
        <w:tab/>
      </w:r>
    </w:p>
    <w:p w:rsidR="007801CD" w:rsidRPr="001D3182" w:rsidRDefault="007801CD" w:rsidP="001D3182">
      <w:pPr>
        <w:jc w:val="both"/>
        <w:rPr>
          <w:rFonts w:asciiTheme="majorHAnsi" w:hAnsiTheme="majorHAnsi" w:cstheme="minorHAnsi"/>
          <w:b/>
          <w:sz w:val="21"/>
          <w:szCs w:val="21"/>
          <w:u w:val="single"/>
        </w:rPr>
      </w:pPr>
    </w:p>
    <w:p w:rsidR="00E86E42" w:rsidRPr="001D3182" w:rsidRDefault="00E86E42" w:rsidP="001D3182">
      <w:pPr>
        <w:jc w:val="both"/>
        <w:rPr>
          <w:rFonts w:asciiTheme="majorHAnsi" w:hAnsiTheme="majorHAnsi" w:cstheme="minorHAnsi"/>
          <w:b/>
          <w:sz w:val="21"/>
          <w:szCs w:val="21"/>
        </w:rPr>
      </w:pPr>
      <w:r w:rsidRPr="001D3182">
        <w:rPr>
          <w:rFonts w:asciiTheme="majorHAnsi" w:hAnsiTheme="majorHAnsi" w:cstheme="minorHAnsi"/>
          <w:b/>
          <w:sz w:val="21"/>
          <w:szCs w:val="21"/>
        </w:rPr>
        <w:t>Roles &amp; Responsibilities: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Responsible for gathering requirements, system analysis, design, development, testing and deployment.</w:t>
      </w:r>
    </w:p>
    <w:p w:rsid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Developed tools using Python, Shell scripting, XML to aut</w:t>
      </w:r>
      <w:r w:rsidR="001D3182">
        <w:rPr>
          <w:rFonts w:asciiTheme="majorHAnsi" w:hAnsiTheme="majorHAnsi" w:cstheme="minorHAnsi"/>
          <w:sz w:val="21"/>
          <w:szCs w:val="21"/>
          <w:lang w:val="en-US"/>
        </w:rPr>
        <w:t>omate some of the menial tasks.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Interfacing with supervisors, artists, systems administrators and production to ensure production deadlines are met.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Developed Business Logic using Python on Django Web Framework.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Developed views and templates with Python and Django's view controller and templating language to create a user-friendly website interface.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Used Django Database API's to access database objects.</w:t>
      </w:r>
    </w:p>
    <w:p w:rsid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Developed Graphical User Interfaces using CQ5, HTML and ASP's for user interaction Used JavaScript, jQu</w:t>
      </w:r>
      <w:r w:rsidR="001D3182">
        <w:rPr>
          <w:rFonts w:asciiTheme="majorHAnsi" w:hAnsiTheme="majorHAnsi" w:cstheme="minorHAnsi"/>
          <w:sz w:val="21"/>
          <w:szCs w:val="21"/>
          <w:lang w:val="en-US"/>
        </w:rPr>
        <w:t>ery for client-side validation.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Worked in AJAX to create interactive </w:t>
      </w:r>
      <w:r w:rsidRPr="001D3182">
        <w:rPr>
          <w:rStyle w:val="hl"/>
          <w:rFonts w:asciiTheme="majorHAnsi" w:hAnsiTheme="majorHAnsi" w:cstheme="minorHAnsi"/>
          <w:sz w:val="21"/>
          <w:szCs w:val="21"/>
          <w:lang w:val="en-US"/>
        </w:rPr>
        <w:t>front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>-</w:t>
      </w:r>
      <w:r w:rsidRPr="001D3182">
        <w:rPr>
          <w:rStyle w:val="hl"/>
          <w:rFonts w:asciiTheme="majorHAnsi" w:hAnsiTheme="majorHAnsi" w:cstheme="minorHAnsi"/>
          <w:sz w:val="21"/>
          <w:szCs w:val="21"/>
          <w:lang w:val="en-US"/>
        </w:rPr>
        <w:t>end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GUI. Used CSS, CSS2/CSS3for styling the </w:t>
      </w:r>
      <w:r w:rsidRPr="001D3182">
        <w:rPr>
          <w:rStyle w:val="hl"/>
          <w:rFonts w:asciiTheme="majorHAnsi" w:hAnsiTheme="majorHAnsi" w:cstheme="minorHAnsi"/>
          <w:sz w:val="21"/>
          <w:szCs w:val="21"/>
          <w:lang w:val="en-US"/>
        </w:rPr>
        <w:t>Front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>-</w:t>
      </w:r>
      <w:r w:rsidRPr="001D3182">
        <w:rPr>
          <w:rStyle w:val="hl"/>
          <w:rFonts w:asciiTheme="majorHAnsi" w:hAnsiTheme="majorHAnsi" w:cstheme="minorHAnsi"/>
          <w:sz w:val="21"/>
          <w:szCs w:val="21"/>
          <w:lang w:val="en-US"/>
        </w:rPr>
        <w:t>end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pages.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Plan and organize </w:t>
      </w:r>
      <w:r w:rsidRPr="001D3182">
        <w:rPr>
          <w:rStyle w:val="hl"/>
          <w:rFonts w:asciiTheme="majorHAnsi" w:hAnsiTheme="majorHAnsi" w:cstheme="minorHAnsi"/>
          <w:sz w:val="21"/>
          <w:szCs w:val="21"/>
          <w:lang w:val="en-US"/>
        </w:rPr>
        <w:t>GIS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shape files into Geodatabase; create, manage, convergent implement your databases into other file formats as required.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Perform quality control checks of </w:t>
      </w:r>
      <w:r w:rsidRPr="001D3182">
        <w:rPr>
          <w:rStyle w:val="hl"/>
          <w:rFonts w:asciiTheme="majorHAnsi" w:hAnsiTheme="majorHAnsi" w:cstheme="minorHAnsi"/>
          <w:sz w:val="21"/>
          <w:szCs w:val="21"/>
          <w:lang w:val="en-US"/>
        </w:rPr>
        <w:t>GIS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data and non-spatial databases to ensure data integrity.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Used JQuery and Ajax calls for transmitting JSON data objects between frontend and controllers.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Involved in building database Model, APIs and Views utilizing Python, to build an interactive web based solution.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Created PHP/MySQL back-end for data entry from </w:t>
      </w:r>
      <w:r w:rsidRPr="001D3182">
        <w:rPr>
          <w:rStyle w:val="hl"/>
          <w:rFonts w:asciiTheme="majorHAnsi" w:hAnsiTheme="majorHAnsi" w:cstheme="minorHAnsi"/>
          <w:sz w:val="21"/>
          <w:szCs w:val="21"/>
          <w:lang w:val="en-US"/>
        </w:rPr>
        <w:t>Flash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Used Python based GUI components for the front-end functionality such as selection criteria.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Created test harness to enable comprehensive testing utilizing Python.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b/>
          <w:sz w:val="21"/>
          <w:szCs w:val="21"/>
          <w:u w:val="single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Developed multiple 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chef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cookbooks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from scratch. </w:t>
      </w:r>
    </w:p>
    <w:p w:rsidR="001D3182" w:rsidRPr="001D3182" w:rsidRDefault="001157E1" w:rsidP="001D3182">
      <w:pPr>
        <w:pStyle w:val="ListParagraph"/>
        <w:numPr>
          <w:ilvl w:val="0"/>
          <w:numId w:val="23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b/>
          <w:sz w:val="21"/>
          <w:szCs w:val="21"/>
          <w:u w:val="single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Managing Amazon Web Services (AWS) infrastructure with automation and configuration management tools such as </w:t>
      </w:r>
      <w:r w:rsidR="00C9174B" w:rsidRPr="001D3182">
        <w:rPr>
          <w:rFonts w:asciiTheme="majorHAnsi" w:hAnsiTheme="majorHAnsi" w:cstheme="minorHAnsi"/>
          <w:sz w:val="21"/>
          <w:szCs w:val="21"/>
          <w:lang w:val="en-US"/>
        </w:rPr>
        <w:t>U</w:t>
      </w:r>
      <w:r w:rsidR="00C9174B">
        <w:rPr>
          <w:rFonts w:asciiTheme="majorHAnsi" w:hAnsiTheme="majorHAnsi" w:cstheme="minorHAnsi"/>
          <w:sz w:val="21"/>
          <w:szCs w:val="21"/>
          <w:lang w:val="en-US"/>
        </w:rPr>
        <w:t>Deploy</w:t>
      </w:r>
      <w:r w:rsidR="001D3182">
        <w:rPr>
          <w:rFonts w:asciiTheme="majorHAnsi" w:hAnsiTheme="majorHAnsi" w:cstheme="minorHAnsi"/>
          <w:sz w:val="21"/>
          <w:szCs w:val="21"/>
          <w:lang w:val="en-US"/>
        </w:rPr>
        <w:t>, Puppet or custom-built.</w:t>
      </w:r>
    </w:p>
    <w:p w:rsidR="001157E1" w:rsidRPr="001D3182" w:rsidRDefault="001D3182" w:rsidP="001D3182">
      <w:pPr>
        <w:pStyle w:val="ListParagraph"/>
        <w:numPr>
          <w:ilvl w:val="0"/>
          <w:numId w:val="23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b/>
          <w:sz w:val="21"/>
          <w:szCs w:val="21"/>
          <w:u w:val="single"/>
          <w:lang w:val="en-US"/>
        </w:rPr>
      </w:pPr>
      <w:r>
        <w:rPr>
          <w:rFonts w:asciiTheme="majorHAnsi" w:hAnsiTheme="majorHAnsi" w:cstheme="minorHAnsi"/>
          <w:sz w:val="21"/>
          <w:szCs w:val="21"/>
          <w:lang w:val="en-US"/>
        </w:rPr>
        <w:t>Designed</w:t>
      </w:r>
      <w:r w:rsidR="001157E1"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cloud-hosted solutions, specific AWS product suite experience. 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b/>
          <w:sz w:val="21"/>
          <w:szCs w:val="21"/>
          <w:u w:val="single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Implemented secured way of Centralized login for </w:t>
      </w:r>
      <w:r w:rsidRPr="001D3182">
        <w:rPr>
          <w:rFonts w:asciiTheme="majorHAnsi" w:hAnsiTheme="majorHAnsi" w:cstheme="minorHAnsi"/>
          <w:b/>
          <w:sz w:val="21"/>
          <w:szCs w:val="21"/>
          <w:lang w:val="en-US"/>
        </w:rPr>
        <w:t>AWS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users using 389 Directory Services (LDAP) and OpenVPN. 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b/>
          <w:sz w:val="21"/>
          <w:szCs w:val="21"/>
          <w:u w:val="single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Implemented Vagrant, a production like virtual development environment for developers. 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Used Amazon Web Services (AWS) for improved efficiency of storage and fast access.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Added support for Amazon AWS S3 and RDS to host static/media files and the database into Amazon Cloud.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Involved in front end and utilized Bootstrap and Angular.js for page design.</w:t>
      </w:r>
    </w:p>
    <w:p w:rsidR="001157E1" w:rsidRPr="001D3182" w:rsidRDefault="001157E1" w:rsidP="001D3182">
      <w:pPr>
        <w:numPr>
          <w:ilvl w:val="0"/>
          <w:numId w:val="23"/>
        </w:numPr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</w:rPr>
        <w:t>Responsible for Plug-in Management, User Management and Backup/Disaster Recovery Plan/Implementation (</w:t>
      </w:r>
      <w:r w:rsidRPr="001D3182">
        <w:rPr>
          <w:rFonts w:asciiTheme="majorHAnsi" w:hAnsiTheme="majorHAnsi" w:cstheme="minorHAnsi"/>
          <w:b/>
          <w:sz w:val="21"/>
          <w:szCs w:val="21"/>
        </w:rPr>
        <w:t>BDR</w:t>
      </w:r>
      <w:r w:rsidRPr="001D3182">
        <w:rPr>
          <w:rFonts w:asciiTheme="majorHAnsi" w:hAnsiTheme="majorHAnsi" w:cstheme="minorHAnsi"/>
          <w:sz w:val="21"/>
          <w:szCs w:val="21"/>
        </w:rPr>
        <w:t xml:space="preserve">) on </w:t>
      </w:r>
      <w:r w:rsidRPr="001D3182">
        <w:rPr>
          <w:rFonts w:asciiTheme="majorHAnsi" w:hAnsiTheme="majorHAnsi" w:cstheme="minorHAnsi"/>
          <w:b/>
          <w:sz w:val="21"/>
          <w:szCs w:val="21"/>
        </w:rPr>
        <w:t>Jenkins</w:t>
      </w:r>
      <w:r w:rsidRPr="001D3182">
        <w:rPr>
          <w:rFonts w:asciiTheme="majorHAnsi" w:hAnsiTheme="majorHAnsi" w:cstheme="minorHAnsi"/>
          <w:sz w:val="21"/>
          <w:szCs w:val="21"/>
        </w:rPr>
        <w:t>.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Created Data tables utilizing PyQt to display customer and policy information and add, delete, update customer records.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Used PyQuery for selecting particular DOM elements when parsing HTML.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Used Wireshark, live http headers, and Fiddler2 debugging proxy to debug the Flash object and help the developer create a functional component.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Used Pandas API to put the data as time series and tabular format for east timestamp data manipulation and retrieval.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Used </w:t>
      </w:r>
      <w:r w:rsidRPr="001D3182">
        <w:rPr>
          <w:rStyle w:val="hl"/>
          <w:rFonts w:asciiTheme="majorHAnsi" w:hAnsiTheme="majorHAnsi" w:cstheme="minorHAnsi"/>
          <w:sz w:val="21"/>
          <w:szCs w:val="21"/>
          <w:lang w:val="en-US"/>
        </w:rPr>
        <w:t>Celery</w:t>
      </w:r>
      <w:r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framework to develop a new feature to support parallel processes and complete multiple requests simultaneously.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Created Business Logic using Python to create Planning and Tracking functions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Created UI Screens for initiation and validation.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Worked on UI using HTML5, CSS3 and Java Scripts.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Developed multi-threaded standalone app in Python and PHP to view performance.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Used Pandas library for statistical Analysis.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Developed tools using Python, Shell scripting, XML to automate some of the menial tasks.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Working in team of Architects and Developers to build and deploy Python Flask Peewee Linux AWS.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Version control using GitHub.</w:t>
      </w:r>
    </w:p>
    <w:p w:rsidR="001157E1" w:rsidRPr="001D3182" w:rsidRDefault="001D3182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>
        <w:rPr>
          <w:rFonts w:asciiTheme="majorHAnsi" w:hAnsiTheme="majorHAnsi" w:cstheme="minorHAnsi"/>
          <w:sz w:val="21"/>
          <w:szCs w:val="21"/>
          <w:shd w:val="clear" w:color="auto" w:fill="FFFFFF"/>
          <w:lang w:val="en-US"/>
        </w:rPr>
        <w:t xml:space="preserve">Used </w:t>
      </w:r>
      <w:r w:rsidR="001157E1" w:rsidRPr="001D3182">
        <w:rPr>
          <w:rFonts w:asciiTheme="majorHAnsi" w:hAnsiTheme="majorHAnsi" w:cstheme="minorHAnsi"/>
          <w:sz w:val="21"/>
          <w:szCs w:val="21"/>
          <w:shd w:val="clear" w:color="auto" w:fill="FFFFFF"/>
          <w:lang w:val="en-US"/>
        </w:rPr>
        <w:t>Confluence to create, share and discuss content and projects.</w:t>
      </w:r>
    </w:p>
    <w:p w:rsidR="001157E1" w:rsidRPr="001D3182" w:rsidRDefault="001D3182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>
        <w:rPr>
          <w:rFonts w:asciiTheme="majorHAnsi" w:hAnsiTheme="majorHAnsi" w:cstheme="minorHAnsi"/>
          <w:sz w:val="21"/>
          <w:szCs w:val="21"/>
          <w:shd w:val="clear" w:color="auto" w:fill="FFFFFF"/>
          <w:lang w:val="en-US"/>
        </w:rPr>
        <w:t xml:space="preserve">Used </w:t>
      </w:r>
      <w:r w:rsidR="001157E1"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Version management tools Git, </w:t>
      </w:r>
      <w:r w:rsidR="001157E1" w:rsidRPr="001D3182">
        <w:rPr>
          <w:rStyle w:val="hl"/>
          <w:rFonts w:asciiTheme="majorHAnsi" w:hAnsiTheme="majorHAnsi" w:cstheme="minorHAnsi"/>
          <w:sz w:val="21"/>
          <w:szCs w:val="21"/>
          <w:lang w:val="en-US"/>
        </w:rPr>
        <w:t>bit</w:t>
      </w:r>
      <w:r w:rsidR="001157E1" w:rsidRPr="001D3182">
        <w:rPr>
          <w:rFonts w:asciiTheme="majorHAnsi" w:hAnsiTheme="majorHAnsi" w:cstheme="minorHAnsi"/>
          <w:sz w:val="21"/>
          <w:szCs w:val="21"/>
          <w:lang w:val="en-US"/>
        </w:rPr>
        <w:t>-</w:t>
      </w:r>
      <w:r w:rsidR="001157E1" w:rsidRPr="001D3182">
        <w:rPr>
          <w:rStyle w:val="hl"/>
          <w:rFonts w:asciiTheme="majorHAnsi" w:hAnsiTheme="majorHAnsi" w:cstheme="minorHAnsi"/>
          <w:sz w:val="21"/>
          <w:szCs w:val="21"/>
          <w:lang w:val="en-US"/>
        </w:rPr>
        <w:t>bucket</w:t>
      </w:r>
      <w:r w:rsidR="001157E1" w:rsidRPr="001D3182">
        <w:rPr>
          <w:rFonts w:asciiTheme="majorHAnsi" w:hAnsiTheme="majorHAnsi" w:cstheme="minorHAnsi"/>
          <w:sz w:val="21"/>
          <w:szCs w:val="21"/>
          <w:lang w:val="en-US"/>
        </w:rPr>
        <w:t xml:space="preserve"> and source Tree.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Involved in writing stored procedures using MySQL.</w:t>
      </w:r>
    </w:p>
    <w:p w:rsidR="001157E1" w:rsidRPr="001D3182" w:rsidRDefault="001157E1" w:rsidP="001D3182">
      <w:pPr>
        <w:pStyle w:val="ListParagraph"/>
        <w:numPr>
          <w:ilvl w:val="0"/>
          <w:numId w:val="23"/>
        </w:numPr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1D3182">
        <w:rPr>
          <w:rFonts w:asciiTheme="majorHAnsi" w:hAnsiTheme="majorHAnsi" w:cstheme="minorHAnsi"/>
          <w:sz w:val="21"/>
          <w:szCs w:val="21"/>
          <w:lang w:val="en-US"/>
        </w:rPr>
        <w:t>Interfacing with supervisors, artists, systems administrators and production to ensure production deadlines are met.</w:t>
      </w:r>
    </w:p>
    <w:p w:rsidR="001157E1" w:rsidRPr="001D3182" w:rsidRDefault="001157E1" w:rsidP="001D3182">
      <w:pPr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b/>
          <w:sz w:val="21"/>
          <w:szCs w:val="21"/>
        </w:rPr>
        <w:t>Environment</w:t>
      </w:r>
      <w:r w:rsidRPr="001D3182">
        <w:rPr>
          <w:rFonts w:asciiTheme="majorHAnsi" w:hAnsiTheme="majorHAnsi" w:cstheme="minorHAnsi"/>
          <w:sz w:val="21"/>
          <w:szCs w:val="21"/>
        </w:rPr>
        <w:t>: Python 3.x, Django, Celery, Shell Scripting, AWS, Pandas, PyQt, PyQuery, Wireshark, Flash, DOM, JSON, PHP, HTML5, CSS3, AJAX, JavaScript, Bootstrap, Apache Web Se</w:t>
      </w:r>
      <w:r w:rsidR="001D3182">
        <w:rPr>
          <w:rFonts w:asciiTheme="majorHAnsi" w:hAnsiTheme="majorHAnsi" w:cstheme="minorHAnsi"/>
          <w:sz w:val="21"/>
          <w:szCs w:val="21"/>
        </w:rPr>
        <w:t>rver, MYSQL, GIS, GitHub, LINUX</w:t>
      </w:r>
    </w:p>
    <w:p w:rsidR="001157E1" w:rsidRPr="001D3182" w:rsidRDefault="001157E1" w:rsidP="001D3182">
      <w:pPr>
        <w:jc w:val="both"/>
        <w:rPr>
          <w:rFonts w:asciiTheme="majorHAnsi" w:hAnsiTheme="majorHAnsi" w:cstheme="minorHAnsi"/>
          <w:b/>
          <w:sz w:val="21"/>
          <w:szCs w:val="21"/>
          <w:shd w:val="clear" w:color="auto" w:fill="FFFFFF"/>
        </w:rPr>
      </w:pPr>
      <w:r w:rsidRPr="001D3182">
        <w:rPr>
          <w:rFonts w:asciiTheme="majorHAnsi" w:hAnsiTheme="majorHAnsi" w:cstheme="minorHAnsi"/>
          <w:b/>
          <w:sz w:val="21"/>
          <w:szCs w:val="21"/>
          <w:shd w:val="clear" w:color="auto" w:fill="FFFFFF"/>
        </w:rPr>
        <w:lastRenderedPageBreak/>
        <w:t>Client:</w:t>
      </w:r>
      <w:r w:rsidR="00E86E42" w:rsidRPr="001D3182">
        <w:rPr>
          <w:rFonts w:asciiTheme="majorHAnsi" w:hAnsiTheme="majorHAnsi" w:cstheme="minorHAnsi"/>
          <w:b/>
          <w:sz w:val="21"/>
          <w:szCs w:val="21"/>
          <w:shd w:val="clear" w:color="auto" w:fill="FFFFFF"/>
        </w:rPr>
        <w:tab/>
      </w:r>
      <w:r w:rsidR="00E86E42" w:rsidRPr="001D3182">
        <w:rPr>
          <w:rFonts w:asciiTheme="majorHAnsi" w:hAnsiTheme="majorHAnsi" w:cstheme="minorHAnsi"/>
          <w:b/>
          <w:sz w:val="21"/>
          <w:szCs w:val="21"/>
          <w:shd w:val="clear" w:color="auto" w:fill="FFFFFF"/>
        </w:rPr>
        <w:tab/>
      </w:r>
      <w:r w:rsidR="001D3182">
        <w:rPr>
          <w:rFonts w:asciiTheme="majorHAnsi" w:hAnsiTheme="majorHAnsi" w:cstheme="minorHAnsi"/>
          <w:b/>
          <w:i/>
          <w:sz w:val="21"/>
          <w:szCs w:val="21"/>
          <w:shd w:val="clear" w:color="auto" w:fill="FFFFFF"/>
        </w:rPr>
        <w:t>F</w:t>
      </w:r>
      <w:r w:rsidR="001D3182" w:rsidRPr="001D3182">
        <w:rPr>
          <w:rFonts w:asciiTheme="majorHAnsi" w:hAnsiTheme="majorHAnsi" w:cstheme="minorHAnsi"/>
          <w:b/>
          <w:i/>
          <w:sz w:val="21"/>
          <w:szCs w:val="21"/>
          <w:shd w:val="clear" w:color="auto" w:fill="FFFFFF"/>
        </w:rPr>
        <w:t>are</w:t>
      </w:r>
      <w:r w:rsidR="001D3182">
        <w:rPr>
          <w:rFonts w:asciiTheme="majorHAnsi" w:hAnsiTheme="majorHAnsi" w:cstheme="minorHAnsi"/>
          <w:b/>
          <w:i/>
          <w:sz w:val="21"/>
          <w:szCs w:val="21"/>
          <w:shd w:val="clear" w:color="auto" w:fill="FFFFFF"/>
        </w:rPr>
        <w:t xml:space="preserve"> L</w:t>
      </w:r>
      <w:r w:rsidR="001D3182" w:rsidRPr="001D3182">
        <w:rPr>
          <w:rFonts w:asciiTheme="majorHAnsi" w:hAnsiTheme="majorHAnsi" w:cstheme="minorHAnsi"/>
          <w:b/>
          <w:i/>
          <w:sz w:val="21"/>
          <w:szCs w:val="21"/>
          <w:shd w:val="clear" w:color="auto" w:fill="FFFFFF"/>
        </w:rPr>
        <w:t xml:space="preserve">ogix </w:t>
      </w:r>
      <w:r w:rsidR="001D3182">
        <w:rPr>
          <w:rFonts w:asciiTheme="majorHAnsi" w:hAnsiTheme="majorHAnsi" w:cstheme="minorHAnsi"/>
          <w:b/>
          <w:i/>
          <w:sz w:val="21"/>
          <w:szCs w:val="21"/>
          <w:shd w:val="clear" w:color="auto" w:fill="FFFFFF"/>
        </w:rPr>
        <w:t>- M</w:t>
      </w:r>
      <w:r w:rsidR="001D3182" w:rsidRPr="001D3182">
        <w:rPr>
          <w:rFonts w:asciiTheme="majorHAnsi" w:hAnsiTheme="majorHAnsi" w:cstheme="minorHAnsi"/>
          <w:b/>
          <w:i/>
          <w:sz w:val="21"/>
          <w:szCs w:val="21"/>
          <w:shd w:val="clear" w:color="auto" w:fill="FFFFFF"/>
        </w:rPr>
        <w:t>iami</w:t>
      </w:r>
      <w:r w:rsidR="001D3182">
        <w:rPr>
          <w:rFonts w:asciiTheme="majorHAnsi" w:hAnsiTheme="majorHAnsi" w:cstheme="minorHAnsi"/>
          <w:b/>
          <w:i/>
          <w:sz w:val="21"/>
          <w:szCs w:val="21"/>
          <w:shd w:val="clear" w:color="auto" w:fill="FFFFFF"/>
        </w:rPr>
        <w:t>, FL</w:t>
      </w:r>
      <w:r w:rsidRPr="001D3182">
        <w:rPr>
          <w:rFonts w:asciiTheme="majorHAnsi" w:hAnsiTheme="majorHAnsi" w:cstheme="minorHAnsi"/>
          <w:b/>
          <w:i/>
          <w:sz w:val="21"/>
          <w:szCs w:val="21"/>
          <w:shd w:val="clear" w:color="auto" w:fill="FFFFFF"/>
        </w:rPr>
        <w:t xml:space="preserve">  </w:t>
      </w:r>
      <w:r w:rsidRPr="001D3182">
        <w:rPr>
          <w:rFonts w:asciiTheme="majorHAnsi" w:hAnsiTheme="majorHAnsi" w:cstheme="minorHAnsi"/>
          <w:b/>
          <w:i/>
          <w:sz w:val="21"/>
          <w:szCs w:val="21"/>
          <w:shd w:val="clear" w:color="auto" w:fill="FFFFFF"/>
        </w:rPr>
        <w:tab/>
      </w:r>
      <w:r w:rsidRPr="001D3182">
        <w:rPr>
          <w:rFonts w:asciiTheme="majorHAnsi" w:hAnsiTheme="majorHAnsi" w:cstheme="minorHAnsi"/>
          <w:b/>
          <w:i/>
          <w:sz w:val="21"/>
          <w:szCs w:val="21"/>
          <w:shd w:val="clear" w:color="auto" w:fill="FFFFFF"/>
        </w:rPr>
        <w:tab/>
      </w:r>
      <w:r w:rsidRPr="001D3182">
        <w:rPr>
          <w:rFonts w:asciiTheme="majorHAnsi" w:hAnsiTheme="majorHAnsi" w:cstheme="minorHAnsi"/>
          <w:b/>
          <w:i/>
          <w:sz w:val="21"/>
          <w:szCs w:val="21"/>
          <w:shd w:val="clear" w:color="auto" w:fill="FFFFFF"/>
        </w:rPr>
        <w:tab/>
      </w:r>
      <w:r w:rsidRPr="001D3182">
        <w:rPr>
          <w:rFonts w:asciiTheme="majorHAnsi" w:hAnsiTheme="majorHAnsi" w:cstheme="minorHAnsi"/>
          <w:b/>
          <w:i/>
          <w:sz w:val="21"/>
          <w:szCs w:val="21"/>
          <w:shd w:val="clear" w:color="auto" w:fill="FFFFFF"/>
        </w:rPr>
        <w:tab/>
      </w:r>
      <w:r w:rsidRPr="001D3182">
        <w:rPr>
          <w:rFonts w:asciiTheme="majorHAnsi" w:hAnsiTheme="majorHAnsi" w:cstheme="minorHAnsi"/>
          <w:b/>
          <w:i/>
          <w:sz w:val="21"/>
          <w:szCs w:val="21"/>
          <w:shd w:val="clear" w:color="auto" w:fill="FFFFFF"/>
        </w:rPr>
        <w:tab/>
      </w:r>
      <w:r w:rsidRPr="001D3182">
        <w:rPr>
          <w:rFonts w:asciiTheme="majorHAnsi" w:hAnsiTheme="majorHAnsi" w:cstheme="minorHAnsi"/>
          <w:b/>
          <w:i/>
          <w:sz w:val="21"/>
          <w:szCs w:val="21"/>
          <w:shd w:val="clear" w:color="auto" w:fill="FFFFFF"/>
        </w:rPr>
        <w:tab/>
      </w:r>
      <w:r w:rsidRPr="001D3182">
        <w:rPr>
          <w:rFonts w:asciiTheme="majorHAnsi" w:hAnsiTheme="majorHAnsi" w:cstheme="minorHAnsi"/>
          <w:b/>
          <w:i/>
          <w:sz w:val="21"/>
          <w:szCs w:val="21"/>
          <w:shd w:val="clear" w:color="auto" w:fill="FFFFFF"/>
        </w:rPr>
        <w:tab/>
      </w:r>
      <w:r w:rsidRPr="001D3182">
        <w:rPr>
          <w:rFonts w:asciiTheme="majorHAnsi" w:hAnsiTheme="majorHAnsi" w:cstheme="minorHAnsi"/>
          <w:i/>
          <w:sz w:val="21"/>
          <w:szCs w:val="21"/>
          <w:shd w:val="clear" w:color="auto" w:fill="FFFFFF"/>
        </w:rPr>
        <w:t xml:space="preserve">May 2011 </w:t>
      </w:r>
      <w:r w:rsidR="001D3182">
        <w:rPr>
          <w:rFonts w:asciiTheme="majorHAnsi" w:hAnsiTheme="majorHAnsi" w:cstheme="minorHAnsi"/>
          <w:i/>
          <w:sz w:val="21"/>
          <w:szCs w:val="21"/>
          <w:shd w:val="clear" w:color="auto" w:fill="FFFFFF"/>
        </w:rPr>
        <w:t xml:space="preserve">- </w:t>
      </w:r>
      <w:r w:rsidRPr="001D3182">
        <w:rPr>
          <w:rFonts w:asciiTheme="majorHAnsi" w:hAnsiTheme="majorHAnsi" w:cstheme="minorHAnsi"/>
          <w:i/>
          <w:sz w:val="21"/>
          <w:szCs w:val="21"/>
          <w:shd w:val="clear" w:color="auto" w:fill="FFFFFF"/>
        </w:rPr>
        <w:t>Feb 2013</w:t>
      </w:r>
    </w:p>
    <w:p w:rsidR="001157E1" w:rsidRPr="001D3182" w:rsidRDefault="001157E1" w:rsidP="001D3182">
      <w:pPr>
        <w:pBdr>
          <w:bottom w:val="single" w:sz="4" w:space="1" w:color="auto"/>
        </w:pBdr>
        <w:jc w:val="both"/>
        <w:rPr>
          <w:rFonts w:asciiTheme="majorHAnsi" w:hAnsiTheme="majorHAnsi" w:cstheme="minorHAnsi"/>
          <w:b/>
          <w:sz w:val="21"/>
          <w:szCs w:val="21"/>
          <w:shd w:val="clear" w:color="auto" w:fill="FFFFFF"/>
        </w:rPr>
      </w:pPr>
      <w:r w:rsidRPr="001D3182">
        <w:rPr>
          <w:rFonts w:asciiTheme="majorHAnsi" w:hAnsiTheme="majorHAnsi" w:cstheme="minorHAnsi"/>
          <w:b/>
          <w:sz w:val="21"/>
          <w:szCs w:val="21"/>
          <w:shd w:val="clear" w:color="auto" w:fill="FFFFFF"/>
        </w:rPr>
        <w:t xml:space="preserve">Role: </w:t>
      </w:r>
      <w:r w:rsidR="00E86E42" w:rsidRPr="001D3182">
        <w:rPr>
          <w:rFonts w:asciiTheme="majorHAnsi" w:hAnsiTheme="majorHAnsi" w:cstheme="minorHAnsi"/>
          <w:b/>
          <w:sz w:val="21"/>
          <w:szCs w:val="21"/>
          <w:shd w:val="clear" w:color="auto" w:fill="FFFFFF"/>
        </w:rPr>
        <w:tab/>
      </w:r>
      <w:r w:rsidR="00E86E42" w:rsidRPr="001D3182">
        <w:rPr>
          <w:rFonts w:asciiTheme="majorHAnsi" w:hAnsiTheme="majorHAnsi" w:cstheme="minorHAnsi"/>
          <w:b/>
          <w:sz w:val="21"/>
          <w:szCs w:val="21"/>
          <w:shd w:val="clear" w:color="auto" w:fill="FFFFFF"/>
        </w:rPr>
        <w:tab/>
      </w:r>
      <w:r w:rsidRPr="001D3182">
        <w:rPr>
          <w:rFonts w:asciiTheme="majorHAnsi" w:hAnsiTheme="majorHAnsi" w:cstheme="minorHAnsi"/>
          <w:b/>
          <w:i/>
          <w:sz w:val="21"/>
          <w:szCs w:val="21"/>
          <w:shd w:val="clear" w:color="auto" w:fill="FFFFFF"/>
        </w:rPr>
        <w:t>Python Developer</w:t>
      </w:r>
      <w:r w:rsidRPr="001D3182">
        <w:rPr>
          <w:rFonts w:asciiTheme="majorHAnsi" w:hAnsiTheme="majorHAnsi" w:cstheme="minorHAnsi"/>
          <w:b/>
          <w:sz w:val="21"/>
          <w:szCs w:val="21"/>
          <w:shd w:val="clear" w:color="auto" w:fill="FFFFFF"/>
        </w:rPr>
        <w:tab/>
      </w:r>
    </w:p>
    <w:p w:rsidR="001157E1" w:rsidRPr="001D3182" w:rsidRDefault="001157E1" w:rsidP="001D3182">
      <w:pPr>
        <w:jc w:val="both"/>
        <w:rPr>
          <w:rFonts w:asciiTheme="majorHAnsi" w:hAnsiTheme="majorHAnsi" w:cstheme="minorHAnsi"/>
          <w:b/>
          <w:sz w:val="21"/>
          <w:szCs w:val="21"/>
          <w:shd w:val="clear" w:color="auto" w:fill="FFFFFF"/>
        </w:rPr>
      </w:pPr>
      <w:r w:rsidRPr="001D3182">
        <w:rPr>
          <w:rFonts w:asciiTheme="majorHAnsi" w:hAnsiTheme="majorHAnsi" w:cstheme="minorHAnsi"/>
          <w:b/>
          <w:sz w:val="21"/>
          <w:szCs w:val="21"/>
          <w:shd w:val="clear" w:color="auto" w:fill="FFFFFF"/>
        </w:rPr>
        <w:tab/>
      </w:r>
      <w:r w:rsidRPr="001D3182">
        <w:rPr>
          <w:rFonts w:asciiTheme="majorHAnsi" w:hAnsiTheme="majorHAnsi" w:cstheme="minorHAnsi"/>
          <w:b/>
          <w:sz w:val="21"/>
          <w:szCs w:val="21"/>
          <w:shd w:val="clear" w:color="auto" w:fill="FFFFFF"/>
        </w:rPr>
        <w:tab/>
      </w:r>
      <w:r w:rsidRPr="001D3182">
        <w:rPr>
          <w:rFonts w:asciiTheme="majorHAnsi" w:hAnsiTheme="majorHAnsi" w:cstheme="minorHAnsi"/>
          <w:b/>
          <w:sz w:val="21"/>
          <w:szCs w:val="21"/>
          <w:shd w:val="clear" w:color="auto" w:fill="FFFFFF"/>
        </w:rPr>
        <w:tab/>
      </w:r>
      <w:r w:rsidRPr="001D3182">
        <w:rPr>
          <w:rFonts w:asciiTheme="majorHAnsi" w:hAnsiTheme="majorHAnsi" w:cstheme="minorHAnsi"/>
          <w:b/>
          <w:sz w:val="21"/>
          <w:szCs w:val="21"/>
          <w:shd w:val="clear" w:color="auto" w:fill="FFFFFF"/>
        </w:rPr>
        <w:tab/>
      </w:r>
      <w:r w:rsidRPr="001D3182">
        <w:rPr>
          <w:rFonts w:asciiTheme="majorHAnsi" w:hAnsiTheme="majorHAnsi" w:cstheme="minorHAnsi"/>
          <w:b/>
          <w:sz w:val="21"/>
          <w:szCs w:val="21"/>
          <w:shd w:val="clear" w:color="auto" w:fill="FFFFFF"/>
        </w:rPr>
        <w:tab/>
      </w:r>
      <w:r w:rsidRPr="001D3182">
        <w:rPr>
          <w:rFonts w:asciiTheme="majorHAnsi" w:hAnsiTheme="majorHAnsi" w:cstheme="minorHAnsi"/>
          <w:b/>
          <w:sz w:val="21"/>
          <w:szCs w:val="21"/>
          <w:shd w:val="clear" w:color="auto" w:fill="FFFFFF"/>
        </w:rPr>
        <w:tab/>
        <w:t xml:space="preserve">          </w:t>
      </w:r>
    </w:p>
    <w:p w:rsidR="001157E1" w:rsidRPr="001D3182" w:rsidRDefault="00E86E42" w:rsidP="001D3182">
      <w:pPr>
        <w:jc w:val="both"/>
        <w:rPr>
          <w:rFonts w:asciiTheme="majorHAnsi" w:hAnsiTheme="majorHAnsi" w:cstheme="minorHAnsi"/>
          <w:b/>
          <w:sz w:val="21"/>
          <w:szCs w:val="21"/>
          <w:shd w:val="clear" w:color="auto" w:fill="FFFFFF"/>
        </w:rPr>
      </w:pPr>
      <w:r w:rsidRPr="001D3182">
        <w:rPr>
          <w:rFonts w:asciiTheme="majorHAnsi" w:hAnsiTheme="majorHAnsi" w:cstheme="minorHAnsi"/>
          <w:b/>
          <w:sz w:val="21"/>
          <w:szCs w:val="21"/>
          <w:shd w:val="clear" w:color="auto" w:fill="FFFFFF"/>
        </w:rPr>
        <w:t>Roles &amp; Responsibilities:</w:t>
      </w:r>
    </w:p>
    <w:p w:rsidR="001157E1" w:rsidRPr="001D3182" w:rsidRDefault="001157E1" w:rsidP="001D3182">
      <w:pPr>
        <w:numPr>
          <w:ilvl w:val="0"/>
          <w:numId w:val="24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</w:rPr>
        <w:t>Involved in entire lifecycle of the projects including Design, Development, and Deployment, Testing and Implementation and support</w:t>
      </w:r>
      <w:r w:rsidR="00F95CDA">
        <w:rPr>
          <w:rFonts w:asciiTheme="majorHAnsi" w:hAnsiTheme="majorHAnsi" w:cstheme="minorHAnsi"/>
          <w:sz w:val="21"/>
          <w:szCs w:val="21"/>
        </w:rPr>
        <w:t xml:space="preserve">, also handled </w:t>
      </w:r>
      <w:r w:rsidR="00F95CDA" w:rsidRPr="001D3182">
        <w:rPr>
          <w:rFonts w:asciiTheme="majorHAnsi" w:hAnsiTheme="majorHAnsi" w:cstheme="minorHAnsi"/>
          <w:sz w:val="21"/>
          <w:szCs w:val="21"/>
        </w:rPr>
        <w:t>reviewing and understanding the Business requirements.</w:t>
      </w:r>
    </w:p>
    <w:p w:rsidR="001157E1" w:rsidRPr="001D3182" w:rsidRDefault="001157E1" w:rsidP="001D3182">
      <w:pPr>
        <w:numPr>
          <w:ilvl w:val="0"/>
          <w:numId w:val="24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</w:rPr>
        <w:t xml:space="preserve">Wrote scripts to Import and Export data to CSV, EXCEL formats from different environments using </w:t>
      </w:r>
      <w:r w:rsidRPr="001D3182">
        <w:rPr>
          <w:rStyle w:val="hl"/>
          <w:rFonts w:asciiTheme="majorHAnsi" w:hAnsiTheme="majorHAnsi" w:cstheme="minorHAnsi"/>
          <w:sz w:val="21"/>
          <w:szCs w:val="21"/>
        </w:rPr>
        <w:t>Python</w:t>
      </w:r>
      <w:r w:rsidRPr="001D3182">
        <w:rPr>
          <w:rFonts w:asciiTheme="majorHAnsi" w:hAnsiTheme="majorHAnsi" w:cstheme="minorHAnsi"/>
          <w:sz w:val="21"/>
          <w:szCs w:val="21"/>
        </w:rPr>
        <w:t xml:space="preserve"> and made a </w:t>
      </w:r>
      <w:r w:rsidRPr="001D3182">
        <w:rPr>
          <w:rStyle w:val="hl"/>
          <w:rFonts w:asciiTheme="majorHAnsi" w:hAnsiTheme="majorHAnsi" w:cstheme="minorHAnsi"/>
          <w:sz w:val="21"/>
          <w:szCs w:val="21"/>
        </w:rPr>
        <w:t>Celery</w:t>
      </w:r>
      <w:r w:rsidRPr="001D3182">
        <w:rPr>
          <w:rFonts w:asciiTheme="majorHAnsi" w:hAnsiTheme="majorHAnsi" w:cstheme="minorHAnsi"/>
          <w:sz w:val="21"/>
          <w:szCs w:val="21"/>
        </w:rPr>
        <w:t xml:space="preserve"> action using REST API call.</w:t>
      </w:r>
    </w:p>
    <w:p w:rsidR="001157E1" w:rsidRPr="001D3182" w:rsidRDefault="001157E1" w:rsidP="001D3182">
      <w:pPr>
        <w:numPr>
          <w:ilvl w:val="0"/>
          <w:numId w:val="24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</w:rPr>
        <w:t>Designed the user interactive web pages as the front-end part of the web application using various web technologies like HTML, JavaScript, Angular JS, JQuery and implemented CSS framework Bootstrap for better appearance and feel.</w:t>
      </w:r>
    </w:p>
    <w:p w:rsidR="001157E1" w:rsidRPr="001D3182" w:rsidRDefault="001157E1" w:rsidP="001D3182">
      <w:pPr>
        <w:numPr>
          <w:ilvl w:val="0"/>
          <w:numId w:val="24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</w:rPr>
        <w:t>Developed remote integration with third party platforms by using RESTful web services.</w:t>
      </w:r>
    </w:p>
    <w:p w:rsidR="001157E1" w:rsidRPr="001D3182" w:rsidRDefault="001157E1" w:rsidP="001D3182">
      <w:pPr>
        <w:numPr>
          <w:ilvl w:val="0"/>
          <w:numId w:val="24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</w:rPr>
        <w:t>Developed web services that make database calls for inserts, updates, and select queries.</w:t>
      </w:r>
    </w:p>
    <w:p w:rsidR="001157E1" w:rsidRPr="001D3182" w:rsidRDefault="001157E1" w:rsidP="001D3182">
      <w:pPr>
        <w:numPr>
          <w:ilvl w:val="0"/>
          <w:numId w:val="24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</w:rPr>
        <w:t>Developed Unit, Integration and Performance Test Cases using Junit, Selenium and Rational Function Tester.</w:t>
      </w:r>
    </w:p>
    <w:p w:rsidR="001157E1" w:rsidRPr="001D3182" w:rsidRDefault="001157E1" w:rsidP="001D3182">
      <w:pPr>
        <w:numPr>
          <w:ilvl w:val="0"/>
          <w:numId w:val="24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</w:rPr>
        <w:t>Improved code reuse and performance by making effective use of various design patterns.</w:t>
      </w:r>
    </w:p>
    <w:p w:rsidR="001157E1" w:rsidRPr="001D3182" w:rsidRDefault="001157E1" w:rsidP="001D3182">
      <w:pPr>
        <w:numPr>
          <w:ilvl w:val="0"/>
          <w:numId w:val="24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</w:rPr>
        <w:t>Used Python library BeautifulSoup for webscrapping.ss.</w:t>
      </w:r>
    </w:p>
    <w:p w:rsidR="001157E1" w:rsidRPr="001D3182" w:rsidRDefault="001157E1" w:rsidP="001D3182">
      <w:pPr>
        <w:numPr>
          <w:ilvl w:val="0"/>
          <w:numId w:val="24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</w:rPr>
        <w:t>Fetched twitter feeds for certain important keyword using python-twitter library.</w:t>
      </w:r>
    </w:p>
    <w:p w:rsidR="001157E1" w:rsidRPr="001D3182" w:rsidRDefault="001157E1" w:rsidP="001D3182">
      <w:pPr>
        <w:numPr>
          <w:ilvl w:val="0"/>
          <w:numId w:val="24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</w:rPr>
        <w:t>Managed large datasets using Panda data frames and SQL.</w:t>
      </w:r>
    </w:p>
    <w:p w:rsidR="001157E1" w:rsidRPr="001D3182" w:rsidRDefault="001157E1" w:rsidP="001D3182">
      <w:pPr>
        <w:numPr>
          <w:ilvl w:val="0"/>
          <w:numId w:val="24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</w:rPr>
        <w:t xml:space="preserve">Wrote </w:t>
      </w:r>
      <w:r w:rsidR="001D3182">
        <w:rPr>
          <w:rFonts w:asciiTheme="majorHAnsi" w:hAnsiTheme="majorHAnsi" w:cstheme="minorHAnsi"/>
          <w:sz w:val="21"/>
          <w:szCs w:val="21"/>
        </w:rPr>
        <w:t xml:space="preserve">&amp; </w:t>
      </w:r>
      <w:r w:rsidRPr="001D3182">
        <w:rPr>
          <w:rFonts w:asciiTheme="majorHAnsi" w:hAnsiTheme="majorHAnsi" w:cstheme="minorHAnsi"/>
          <w:sz w:val="21"/>
          <w:szCs w:val="21"/>
        </w:rPr>
        <w:t xml:space="preserve">executed various MYSQL database queries from </w:t>
      </w:r>
      <w:r w:rsidR="001D3182">
        <w:rPr>
          <w:rFonts w:asciiTheme="majorHAnsi" w:hAnsiTheme="majorHAnsi" w:cstheme="minorHAnsi"/>
          <w:sz w:val="21"/>
          <w:szCs w:val="21"/>
        </w:rPr>
        <w:t>P</w:t>
      </w:r>
      <w:r w:rsidRPr="001D3182">
        <w:rPr>
          <w:rFonts w:asciiTheme="majorHAnsi" w:hAnsiTheme="majorHAnsi" w:cstheme="minorHAnsi"/>
          <w:sz w:val="21"/>
          <w:szCs w:val="21"/>
        </w:rPr>
        <w:t>ython using Py</w:t>
      </w:r>
      <w:r w:rsidR="001D3182">
        <w:rPr>
          <w:rFonts w:asciiTheme="majorHAnsi" w:hAnsiTheme="majorHAnsi" w:cstheme="minorHAnsi"/>
          <w:sz w:val="21"/>
          <w:szCs w:val="21"/>
        </w:rPr>
        <w:t xml:space="preserve">thon-MySQL connector and MySQL </w:t>
      </w:r>
      <w:r w:rsidRPr="001D3182">
        <w:rPr>
          <w:rFonts w:asciiTheme="majorHAnsi" w:hAnsiTheme="majorHAnsi" w:cstheme="minorHAnsi"/>
          <w:sz w:val="21"/>
          <w:szCs w:val="21"/>
        </w:rPr>
        <w:t>package.</w:t>
      </w:r>
    </w:p>
    <w:p w:rsidR="001157E1" w:rsidRPr="001D3182" w:rsidRDefault="001157E1" w:rsidP="001D3182">
      <w:pPr>
        <w:numPr>
          <w:ilvl w:val="0"/>
          <w:numId w:val="24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</w:rPr>
        <w:t>Deployed the project into Heroku using GIT version control system.</w:t>
      </w:r>
    </w:p>
    <w:p w:rsidR="001157E1" w:rsidRPr="001D3182" w:rsidRDefault="001157E1" w:rsidP="001D3182">
      <w:pPr>
        <w:numPr>
          <w:ilvl w:val="0"/>
          <w:numId w:val="24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</w:rPr>
        <w:t>Developed methods for Create, Read, Update and Delete (CRUD) in Active Record.</w:t>
      </w:r>
    </w:p>
    <w:p w:rsidR="001157E1" w:rsidRPr="001D3182" w:rsidRDefault="001157E1" w:rsidP="001D3182">
      <w:pPr>
        <w:numPr>
          <w:ilvl w:val="0"/>
          <w:numId w:val="24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</w:rPr>
        <w:t>Used Django evolution and manual SQL modifications was able to modify Django models while retaining all data, while site was in production mode.</w:t>
      </w:r>
    </w:p>
    <w:p w:rsidR="001157E1" w:rsidRPr="001D3182" w:rsidRDefault="001157E1" w:rsidP="001D3182">
      <w:pPr>
        <w:numPr>
          <w:ilvl w:val="0"/>
          <w:numId w:val="24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</w:rPr>
        <w:t xml:space="preserve">Scripted simulation hardware for testing using the </w:t>
      </w:r>
      <w:r w:rsidRPr="001D3182">
        <w:rPr>
          <w:rStyle w:val="hl"/>
          <w:rFonts w:asciiTheme="majorHAnsi" w:hAnsiTheme="majorHAnsi" w:cstheme="minorHAnsi"/>
          <w:sz w:val="21"/>
          <w:szCs w:val="21"/>
        </w:rPr>
        <w:t>Simics</w:t>
      </w:r>
      <w:r w:rsidRPr="001D3182">
        <w:rPr>
          <w:rFonts w:asciiTheme="majorHAnsi" w:hAnsiTheme="majorHAnsi" w:cstheme="minorHAnsi"/>
          <w:sz w:val="21"/>
          <w:szCs w:val="21"/>
        </w:rPr>
        <w:t xml:space="preserve"> simulator.</w:t>
      </w:r>
    </w:p>
    <w:p w:rsidR="001157E1" w:rsidRPr="001D3182" w:rsidRDefault="001157E1" w:rsidP="001D3182">
      <w:pPr>
        <w:numPr>
          <w:ilvl w:val="0"/>
          <w:numId w:val="24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</w:rPr>
        <w:t>Execute</w:t>
      </w:r>
      <w:r w:rsidR="001D3182">
        <w:rPr>
          <w:rFonts w:asciiTheme="majorHAnsi" w:hAnsiTheme="majorHAnsi" w:cstheme="minorHAnsi"/>
          <w:sz w:val="21"/>
          <w:szCs w:val="21"/>
        </w:rPr>
        <w:t>d</w:t>
      </w:r>
      <w:r w:rsidRPr="001D3182">
        <w:rPr>
          <w:rFonts w:asciiTheme="majorHAnsi" w:hAnsiTheme="majorHAnsi" w:cstheme="minorHAnsi"/>
          <w:sz w:val="21"/>
          <w:szCs w:val="21"/>
        </w:rPr>
        <w:t xml:space="preserve"> Validation Process through </w:t>
      </w:r>
      <w:r w:rsidRPr="001D3182">
        <w:rPr>
          <w:rStyle w:val="hl"/>
          <w:rFonts w:asciiTheme="majorHAnsi" w:hAnsiTheme="majorHAnsi" w:cstheme="minorHAnsi"/>
          <w:sz w:val="21"/>
          <w:szCs w:val="21"/>
        </w:rPr>
        <w:t>SIMICS</w:t>
      </w:r>
      <w:r w:rsidRPr="001D3182">
        <w:rPr>
          <w:rFonts w:asciiTheme="majorHAnsi" w:hAnsiTheme="majorHAnsi" w:cstheme="minorHAnsi"/>
          <w:sz w:val="21"/>
          <w:szCs w:val="21"/>
        </w:rPr>
        <w:t>.</w:t>
      </w:r>
    </w:p>
    <w:p w:rsidR="001157E1" w:rsidRPr="001D3182" w:rsidRDefault="001157E1" w:rsidP="001D3182">
      <w:pPr>
        <w:numPr>
          <w:ilvl w:val="0"/>
          <w:numId w:val="24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  <w:shd w:val="clear" w:color="auto" w:fill="FFFFFF"/>
        </w:rPr>
        <w:t>Worked on Angular JS to augment browser applications with MVC capability.</w:t>
      </w:r>
    </w:p>
    <w:p w:rsidR="001157E1" w:rsidRPr="001D3182" w:rsidRDefault="001157E1" w:rsidP="001D3182">
      <w:pPr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b/>
          <w:sz w:val="21"/>
          <w:szCs w:val="21"/>
          <w:shd w:val="clear" w:color="auto" w:fill="FFFFFF"/>
        </w:rPr>
        <w:t>Environment</w:t>
      </w:r>
      <w:r w:rsidRPr="001D3182">
        <w:rPr>
          <w:rFonts w:asciiTheme="majorHAnsi" w:hAnsiTheme="majorHAnsi" w:cstheme="minorHAnsi"/>
          <w:sz w:val="21"/>
          <w:szCs w:val="21"/>
          <w:shd w:val="clear" w:color="auto" w:fill="FFFFFF"/>
        </w:rPr>
        <w:t>: Python, Celery, mod python, JQuery, JavaScript, AJAX, HTML/XHTML, XML, M</w:t>
      </w:r>
      <w:r w:rsidR="00C9174B">
        <w:rPr>
          <w:rFonts w:asciiTheme="majorHAnsi" w:hAnsiTheme="majorHAnsi" w:cstheme="minorHAnsi"/>
          <w:sz w:val="21"/>
          <w:szCs w:val="21"/>
          <w:shd w:val="clear" w:color="auto" w:fill="FFFFFF"/>
        </w:rPr>
        <w:t xml:space="preserve">S </w:t>
      </w:r>
      <w:r w:rsidRPr="001D3182">
        <w:rPr>
          <w:rFonts w:asciiTheme="majorHAnsi" w:hAnsiTheme="majorHAnsi" w:cstheme="minorHAnsi"/>
          <w:sz w:val="21"/>
          <w:szCs w:val="21"/>
          <w:shd w:val="clear" w:color="auto" w:fill="FFFFFF"/>
        </w:rPr>
        <w:t xml:space="preserve">SQL </w:t>
      </w:r>
      <w:r w:rsidR="00C9174B">
        <w:rPr>
          <w:rFonts w:asciiTheme="majorHAnsi" w:hAnsiTheme="majorHAnsi" w:cstheme="minorHAnsi"/>
          <w:sz w:val="21"/>
          <w:szCs w:val="21"/>
          <w:shd w:val="clear" w:color="auto" w:fill="FFFFFF"/>
        </w:rPr>
        <w:t>S</w:t>
      </w:r>
      <w:r w:rsidRPr="001D3182">
        <w:rPr>
          <w:rFonts w:asciiTheme="majorHAnsi" w:hAnsiTheme="majorHAnsi" w:cstheme="minorHAnsi"/>
          <w:sz w:val="21"/>
          <w:szCs w:val="21"/>
          <w:shd w:val="clear" w:color="auto" w:fill="FFFFFF"/>
        </w:rPr>
        <w:t>erver, T-SQL, Jasper, GIT, Reports, RESTful, Linux</w:t>
      </w:r>
    </w:p>
    <w:p w:rsidR="001157E1" w:rsidRDefault="001157E1" w:rsidP="001D3182">
      <w:pPr>
        <w:jc w:val="both"/>
        <w:rPr>
          <w:rFonts w:asciiTheme="majorHAnsi" w:hAnsiTheme="majorHAnsi" w:cstheme="minorHAnsi"/>
          <w:sz w:val="21"/>
          <w:szCs w:val="21"/>
        </w:rPr>
      </w:pPr>
    </w:p>
    <w:p w:rsidR="001D3182" w:rsidRDefault="001157E1" w:rsidP="001D3182">
      <w:pPr>
        <w:pBdr>
          <w:bottom w:val="single" w:sz="4" w:space="1" w:color="auto"/>
        </w:pBdr>
        <w:jc w:val="both"/>
        <w:rPr>
          <w:rFonts w:asciiTheme="majorHAnsi" w:hAnsiTheme="majorHAnsi" w:cstheme="minorHAnsi"/>
          <w:i/>
          <w:sz w:val="21"/>
          <w:szCs w:val="21"/>
          <w:shd w:val="clear" w:color="auto" w:fill="FFFFFF"/>
        </w:rPr>
      </w:pPr>
      <w:r w:rsidRPr="001D3182">
        <w:rPr>
          <w:rFonts w:asciiTheme="majorHAnsi" w:hAnsiTheme="majorHAnsi" w:cstheme="minorHAnsi"/>
          <w:b/>
          <w:i/>
          <w:sz w:val="21"/>
          <w:szCs w:val="21"/>
          <w:shd w:val="clear" w:color="auto" w:fill="FFFFFF"/>
        </w:rPr>
        <w:t xml:space="preserve">Client: </w:t>
      </w:r>
      <w:r w:rsidR="00AB31CF" w:rsidRPr="001D3182">
        <w:rPr>
          <w:rFonts w:asciiTheme="majorHAnsi" w:hAnsiTheme="majorHAnsi" w:cstheme="minorHAnsi"/>
          <w:b/>
          <w:i/>
          <w:sz w:val="21"/>
          <w:szCs w:val="21"/>
          <w:shd w:val="clear" w:color="auto" w:fill="FFFFFF"/>
        </w:rPr>
        <w:tab/>
      </w:r>
      <w:r w:rsidR="00AB31CF" w:rsidRPr="001D3182">
        <w:rPr>
          <w:rFonts w:asciiTheme="majorHAnsi" w:hAnsiTheme="majorHAnsi" w:cstheme="minorHAnsi"/>
          <w:b/>
          <w:i/>
          <w:sz w:val="21"/>
          <w:szCs w:val="21"/>
          <w:shd w:val="clear" w:color="auto" w:fill="FFFFFF"/>
        </w:rPr>
        <w:tab/>
      </w:r>
      <w:r w:rsidRPr="001D3182">
        <w:rPr>
          <w:rFonts w:asciiTheme="majorHAnsi" w:hAnsiTheme="majorHAnsi" w:cstheme="minorHAnsi"/>
          <w:b/>
          <w:i/>
          <w:sz w:val="21"/>
          <w:szCs w:val="21"/>
          <w:shd w:val="clear" w:color="auto" w:fill="FFFFFF"/>
        </w:rPr>
        <w:t>InfoTech Enterprises Limited</w:t>
      </w:r>
      <w:r w:rsidR="001D3182">
        <w:rPr>
          <w:rFonts w:asciiTheme="majorHAnsi" w:hAnsiTheme="majorHAnsi" w:cstheme="minorHAnsi"/>
          <w:b/>
          <w:i/>
          <w:sz w:val="21"/>
          <w:szCs w:val="21"/>
          <w:shd w:val="clear" w:color="auto" w:fill="FFFFFF"/>
        </w:rPr>
        <w:t xml:space="preserve"> - </w:t>
      </w:r>
      <w:r w:rsidR="00AB31CF" w:rsidRPr="001D3182">
        <w:rPr>
          <w:rFonts w:asciiTheme="majorHAnsi" w:hAnsiTheme="majorHAnsi" w:cstheme="minorHAnsi"/>
          <w:b/>
          <w:i/>
          <w:sz w:val="21"/>
          <w:szCs w:val="21"/>
          <w:shd w:val="clear" w:color="auto" w:fill="FFFFFF"/>
        </w:rPr>
        <w:t>Hyderabad, India</w:t>
      </w:r>
      <w:r w:rsidR="00AB31CF" w:rsidRPr="001D3182">
        <w:rPr>
          <w:rFonts w:asciiTheme="majorHAnsi" w:hAnsiTheme="majorHAnsi" w:cstheme="minorHAnsi"/>
          <w:b/>
          <w:i/>
          <w:sz w:val="21"/>
          <w:szCs w:val="21"/>
          <w:shd w:val="clear" w:color="auto" w:fill="FFFFFF"/>
        </w:rPr>
        <w:tab/>
      </w:r>
      <w:r w:rsidR="00AB31CF" w:rsidRPr="001D3182">
        <w:rPr>
          <w:rFonts w:asciiTheme="majorHAnsi" w:hAnsiTheme="majorHAnsi" w:cstheme="minorHAnsi"/>
          <w:b/>
          <w:i/>
          <w:sz w:val="21"/>
          <w:szCs w:val="21"/>
          <w:shd w:val="clear" w:color="auto" w:fill="FFFFFF"/>
        </w:rPr>
        <w:tab/>
      </w:r>
      <w:r w:rsidR="001D3182">
        <w:rPr>
          <w:rFonts w:asciiTheme="majorHAnsi" w:hAnsiTheme="majorHAnsi" w:cstheme="minorHAnsi"/>
          <w:i/>
          <w:sz w:val="21"/>
          <w:szCs w:val="21"/>
          <w:shd w:val="clear" w:color="auto" w:fill="FFFFFF"/>
        </w:rPr>
        <w:tab/>
      </w:r>
      <w:r w:rsidR="001D3182">
        <w:rPr>
          <w:rFonts w:asciiTheme="majorHAnsi" w:hAnsiTheme="majorHAnsi" w:cstheme="minorHAnsi"/>
          <w:i/>
          <w:sz w:val="21"/>
          <w:szCs w:val="21"/>
          <w:shd w:val="clear" w:color="auto" w:fill="FFFFFF"/>
        </w:rPr>
        <w:tab/>
      </w:r>
      <w:r w:rsidRPr="001D3182">
        <w:rPr>
          <w:rFonts w:asciiTheme="majorHAnsi" w:hAnsiTheme="majorHAnsi" w:cstheme="minorHAnsi"/>
          <w:i/>
          <w:sz w:val="21"/>
          <w:szCs w:val="21"/>
          <w:shd w:val="clear" w:color="auto" w:fill="FFFFFF"/>
        </w:rPr>
        <w:t xml:space="preserve">Sept 2009 </w:t>
      </w:r>
      <w:r w:rsidR="001D3182">
        <w:rPr>
          <w:rFonts w:asciiTheme="majorHAnsi" w:hAnsiTheme="majorHAnsi" w:cstheme="minorHAnsi"/>
          <w:i/>
          <w:sz w:val="21"/>
          <w:szCs w:val="21"/>
          <w:shd w:val="clear" w:color="auto" w:fill="FFFFFF"/>
        </w:rPr>
        <w:t xml:space="preserve">- </w:t>
      </w:r>
      <w:r w:rsidRPr="001D3182">
        <w:rPr>
          <w:rFonts w:asciiTheme="majorHAnsi" w:hAnsiTheme="majorHAnsi" w:cstheme="minorHAnsi"/>
          <w:i/>
          <w:sz w:val="21"/>
          <w:szCs w:val="21"/>
          <w:shd w:val="clear" w:color="auto" w:fill="FFFFFF"/>
        </w:rPr>
        <w:t>Mar 2011</w:t>
      </w:r>
    </w:p>
    <w:p w:rsidR="001157E1" w:rsidRPr="001D3182" w:rsidRDefault="001157E1" w:rsidP="001D3182">
      <w:pPr>
        <w:pBdr>
          <w:bottom w:val="single" w:sz="4" w:space="1" w:color="auto"/>
        </w:pBdr>
        <w:jc w:val="both"/>
        <w:rPr>
          <w:rFonts w:asciiTheme="majorHAnsi" w:hAnsiTheme="majorHAnsi" w:cstheme="minorHAnsi"/>
          <w:b/>
          <w:i/>
          <w:sz w:val="21"/>
          <w:szCs w:val="21"/>
          <w:shd w:val="clear" w:color="auto" w:fill="FFFFFF"/>
        </w:rPr>
      </w:pPr>
      <w:r w:rsidRPr="001D3182">
        <w:rPr>
          <w:rFonts w:asciiTheme="majorHAnsi" w:hAnsiTheme="majorHAnsi" w:cstheme="minorHAnsi"/>
          <w:b/>
          <w:i/>
          <w:sz w:val="21"/>
          <w:szCs w:val="21"/>
          <w:shd w:val="clear" w:color="auto" w:fill="FFFFFF"/>
        </w:rPr>
        <w:t>Role:</w:t>
      </w:r>
      <w:r w:rsidR="001D3182">
        <w:rPr>
          <w:rFonts w:asciiTheme="majorHAnsi" w:hAnsiTheme="majorHAnsi" w:cstheme="minorHAnsi"/>
          <w:b/>
          <w:i/>
          <w:sz w:val="21"/>
          <w:szCs w:val="21"/>
          <w:shd w:val="clear" w:color="auto" w:fill="FFFFFF"/>
        </w:rPr>
        <w:tab/>
      </w:r>
      <w:r w:rsidR="001D3182">
        <w:rPr>
          <w:rFonts w:asciiTheme="majorHAnsi" w:hAnsiTheme="majorHAnsi" w:cstheme="minorHAnsi"/>
          <w:b/>
          <w:i/>
          <w:sz w:val="21"/>
          <w:szCs w:val="21"/>
          <w:shd w:val="clear" w:color="auto" w:fill="FFFFFF"/>
        </w:rPr>
        <w:tab/>
      </w:r>
      <w:r w:rsidRPr="001D3182">
        <w:rPr>
          <w:rFonts w:asciiTheme="majorHAnsi" w:hAnsiTheme="majorHAnsi" w:cstheme="minorHAnsi"/>
          <w:b/>
          <w:i/>
          <w:sz w:val="21"/>
          <w:szCs w:val="21"/>
          <w:shd w:val="clear" w:color="auto" w:fill="FFFFFF"/>
        </w:rPr>
        <w:t>Build Engineer</w:t>
      </w:r>
    </w:p>
    <w:p w:rsidR="001157E1" w:rsidRPr="001D3182" w:rsidRDefault="001157E1" w:rsidP="001D3182">
      <w:pPr>
        <w:jc w:val="both"/>
        <w:rPr>
          <w:rFonts w:asciiTheme="majorHAnsi" w:hAnsiTheme="majorHAnsi" w:cstheme="minorHAnsi"/>
          <w:b/>
          <w:sz w:val="21"/>
          <w:szCs w:val="21"/>
          <w:shd w:val="clear" w:color="auto" w:fill="FFFFFF"/>
        </w:rPr>
      </w:pPr>
    </w:p>
    <w:p w:rsidR="00AB31CF" w:rsidRPr="001D3182" w:rsidRDefault="00AB31CF" w:rsidP="001D3182">
      <w:pPr>
        <w:jc w:val="both"/>
        <w:rPr>
          <w:rFonts w:asciiTheme="majorHAnsi" w:hAnsiTheme="majorHAnsi" w:cstheme="minorHAnsi"/>
          <w:b/>
          <w:sz w:val="21"/>
          <w:szCs w:val="21"/>
          <w:shd w:val="clear" w:color="auto" w:fill="FFFFFF"/>
        </w:rPr>
      </w:pPr>
      <w:r w:rsidRPr="001D3182">
        <w:rPr>
          <w:rFonts w:asciiTheme="majorHAnsi" w:hAnsiTheme="majorHAnsi" w:cstheme="minorHAnsi"/>
          <w:b/>
          <w:sz w:val="21"/>
          <w:szCs w:val="21"/>
          <w:shd w:val="clear" w:color="auto" w:fill="FFFFFF"/>
        </w:rPr>
        <w:t>Roles &amp; Responsibilities:</w:t>
      </w:r>
    </w:p>
    <w:p w:rsidR="001157E1" w:rsidRPr="001D3182" w:rsidRDefault="001157E1" w:rsidP="001D3182">
      <w:pPr>
        <w:numPr>
          <w:ilvl w:val="0"/>
          <w:numId w:val="25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  <w:shd w:val="clear" w:color="auto" w:fill="FFFFFF"/>
        </w:rPr>
        <w:t xml:space="preserve">Maintained and Administered GIT Source Code Tool. </w:t>
      </w:r>
    </w:p>
    <w:p w:rsidR="001157E1" w:rsidRPr="001D3182" w:rsidRDefault="001157E1" w:rsidP="001D3182">
      <w:pPr>
        <w:numPr>
          <w:ilvl w:val="0"/>
          <w:numId w:val="25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  <w:shd w:val="clear" w:color="auto" w:fill="FFFFFF"/>
        </w:rPr>
        <w:t xml:space="preserve">Created Branches, Labels and performed Merges in Stash and GIT. </w:t>
      </w:r>
    </w:p>
    <w:p w:rsidR="001157E1" w:rsidRPr="001D3182" w:rsidRDefault="001157E1" w:rsidP="001D3182">
      <w:pPr>
        <w:numPr>
          <w:ilvl w:val="0"/>
          <w:numId w:val="25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  <w:shd w:val="clear" w:color="auto" w:fill="FFFFFF"/>
        </w:rPr>
        <w:t xml:space="preserve">Developed Processes, </w:t>
      </w:r>
      <w:bookmarkStart w:id="0" w:name="_GoBack"/>
      <w:bookmarkEnd w:id="0"/>
      <w:r w:rsidRPr="001D3182">
        <w:rPr>
          <w:rFonts w:asciiTheme="majorHAnsi" w:hAnsiTheme="majorHAnsi" w:cstheme="minorHAnsi"/>
          <w:sz w:val="21"/>
          <w:szCs w:val="21"/>
          <w:shd w:val="clear" w:color="auto" w:fill="FFFFFF"/>
        </w:rPr>
        <w:t xml:space="preserve">Tools, Automation for Jenkins based Software for Build system and delivering SW Builds. </w:t>
      </w:r>
    </w:p>
    <w:p w:rsidR="001157E1" w:rsidRPr="001D3182" w:rsidRDefault="001157E1" w:rsidP="001D3182">
      <w:pPr>
        <w:numPr>
          <w:ilvl w:val="0"/>
          <w:numId w:val="25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  <w:shd w:val="clear" w:color="auto" w:fill="FFFFFF"/>
        </w:rPr>
        <w:t xml:space="preserve">Managed Build results in Jenkins and Deployed using workflows. </w:t>
      </w:r>
    </w:p>
    <w:p w:rsidR="001157E1" w:rsidRPr="001D3182" w:rsidRDefault="001157E1" w:rsidP="001D3182">
      <w:pPr>
        <w:numPr>
          <w:ilvl w:val="0"/>
          <w:numId w:val="25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  <w:shd w:val="clear" w:color="auto" w:fill="FFFFFF"/>
        </w:rPr>
        <w:t xml:space="preserve">Delivered specific versions of various components of an application into target environments. </w:t>
      </w:r>
    </w:p>
    <w:p w:rsidR="001157E1" w:rsidRPr="001D3182" w:rsidRDefault="001157E1" w:rsidP="001D3182">
      <w:pPr>
        <w:numPr>
          <w:ilvl w:val="0"/>
          <w:numId w:val="25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  <w:shd w:val="clear" w:color="auto" w:fill="FFFFFF"/>
        </w:rPr>
        <w:t xml:space="preserve">Maintain and track inventory using Jenkins and set alerts when the servers are full and need attention. </w:t>
      </w:r>
    </w:p>
    <w:p w:rsidR="001157E1" w:rsidRPr="001D3182" w:rsidRDefault="001157E1" w:rsidP="001D3182">
      <w:pPr>
        <w:numPr>
          <w:ilvl w:val="0"/>
          <w:numId w:val="25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  <w:shd w:val="clear" w:color="auto" w:fill="FFFFFF"/>
        </w:rPr>
        <w:t xml:space="preserve">Modeled the structure for Multi-tiered applications orchestrate the processes to </w:t>
      </w:r>
      <w:r w:rsidR="00C9174B" w:rsidRPr="001D3182">
        <w:rPr>
          <w:rFonts w:asciiTheme="majorHAnsi" w:hAnsiTheme="majorHAnsi" w:cstheme="minorHAnsi"/>
          <w:sz w:val="21"/>
          <w:szCs w:val="21"/>
          <w:shd w:val="clear" w:color="auto" w:fill="FFFFFF"/>
        </w:rPr>
        <w:t>deploy</w:t>
      </w:r>
      <w:r w:rsidRPr="001D3182">
        <w:rPr>
          <w:rFonts w:asciiTheme="majorHAnsi" w:hAnsiTheme="majorHAnsi" w:cstheme="minorHAnsi"/>
          <w:sz w:val="21"/>
          <w:szCs w:val="21"/>
          <w:shd w:val="clear" w:color="auto" w:fill="FFFFFF"/>
        </w:rPr>
        <w:t xml:space="preserve"> each tier. </w:t>
      </w:r>
    </w:p>
    <w:p w:rsidR="001157E1" w:rsidRPr="001D3182" w:rsidRDefault="001157E1" w:rsidP="001D3182">
      <w:pPr>
        <w:numPr>
          <w:ilvl w:val="0"/>
          <w:numId w:val="25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  <w:shd w:val="clear" w:color="auto" w:fill="FFFFFF"/>
        </w:rPr>
        <w:t xml:space="preserve">Developed build and Deployment Scripts using ANT and MAVEN as build tools in Jenkins to move from one environment to other environments. </w:t>
      </w:r>
    </w:p>
    <w:p w:rsidR="001157E1" w:rsidRPr="001D3182" w:rsidRDefault="001D3182" w:rsidP="001D3182">
      <w:pPr>
        <w:numPr>
          <w:ilvl w:val="0"/>
          <w:numId w:val="25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  <w:shd w:val="clear" w:color="auto" w:fill="FFFFFF"/>
        </w:rPr>
        <w:t xml:space="preserve">Used </w:t>
      </w:r>
      <w:r w:rsidR="001157E1" w:rsidRPr="001D3182">
        <w:rPr>
          <w:rFonts w:asciiTheme="majorHAnsi" w:hAnsiTheme="majorHAnsi" w:cstheme="minorHAnsi"/>
          <w:sz w:val="21"/>
          <w:szCs w:val="21"/>
          <w:shd w:val="clear" w:color="auto" w:fill="FFFFFF"/>
        </w:rPr>
        <w:t xml:space="preserve">Confluence to create, share and discuss content and projects. </w:t>
      </w:r>
    </w:p>
    <w:p w:rsidR="001157E1" w:rsidRPr="001D3182" w:rsidRDefault="001157E1" w:rsidP="001D3182">
      <w:pPr>
        <w:numPr>
          <w:ilvl w:val="0"/>
          <w:numId w:val="25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  <w:shd w:val="clear" w:color="auto" w:fill="FFFFFF"/>
        </w:rPr>
        <w:t xml:space="preserve">Proposed and implemented branching strategy suitable for Agile development in Subversion. </w:t>
      </w:r>
    </w:p>
    <w:p w:rsidR="001157E1" w:rsidRPr="001D3182" w:rsidRDefault="001157E1" w:rsidP="001D3182">
      <w:pPr>
        <w:numPr>
          <w:ilvl w:val="0"/>
          <w:numId w:val="25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  <w:shd w:val="clear" w:color="auto" w:fill="FFFFFF"/>
        </w:rPr>
        <w:t xml:space="preserve">Created Branches, and performed Merges in Source Tree &amp; Stash. </w:t>
      </w:r>
    </w:p>
    <w:p w:rsidR="001157E1" w:rsidRPr="001D3182" w:rsidRDefault="001157E1" w:rsidP="001D3182">
      <w:pPr>
        <w:numPr>
          <w:ilvl w:val="0"/>
          <w:numId w:val="25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  <w:shd w:val="clear" w:color="auto" w:fill="FFFFFF"/>
        </w:rPr>
        <w:t xml:space="preserve">Installed and Configured Jenkins for Automating Deployments and providing an automation solution. </w:t>
      </w:r>
    </w:p>
    <w:p w:rsidR="001157E1" w:rsidRPr="001D3182" w:rsidRDefault="001157E1" w:rsidP="001D3182">
      <w:pPr>
        <w:numPr>
          <w:ilvl w:val="0"/>
          <w:numId w:val="25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  <w:shd w:val="clear" w:color="auto" w:fill="FFFFFF"/>
        </w:rPr>
        <w:t xml:space="preserve">Integrated GIT into Jenkins to automate the code check-out process. </w:t>
      </w:r>
    </w:p>
    <w:p w:rsidR="001157E1" w:rsidRPr="001D3182" w:rsidRDefault="001157E1" w:rsidP="001D3182">
      <w:pPr>
        <w:numPr>
          <w:ilvl w:val="0"/>
          <w:numId w:val="25"/>
        </w:numPr>
        <w:suppressAutoHyphens/>
        <w:ind w:left="360"/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sz w:val="21"/>
          <w:szCs w:val="21"/>
          <w:shd w:val="clear" w:color="auto" w:fill="FFFFFF"/>
        </w:rPr>
        <w:t xml:space="preserve">Used Jenkins for Automating Builds and Automating Deployments. </w:t>
      </w:r>
    </w:p>
    <w:p w:rsidR="00FC1866" w:rsidRPr="001D3182" w:rsidRDefault="001157E1" w:rsidP="001D3182">
      <w:pPr>
        <w:jc w:val="both"/>
        <w:rPr>
          <w:rFonts w:asciiTheme="majorHAnsi" w:hAnsiTheme="majorHAnsi" w:cstheme="minorHAnsi"/>
          <w:sz w:val="21"/>
          <w:szCs w:val="21"/>
        </w:rPr>
      </w:pPr>
      <w:r w:rsidRPr="001D3182">
        <w:rPr>
          <w:rFonts w:asciiTheme="majorHAnsi" w:hAnsiTheme="majorHAnsi" w:cstheme="minorHAnsi"/>
          <w:b/>
          <w:sz w:val="21"/>
          <w:szCs w:val="21"/>
          <w:shd w:val="clear" w:color="auto" w:fill="FFFFFF"/>
        </w:rPr>
        <w:t>Environment</w:t>
      </w:r>
      <w:r w:rsidRPr="001D3182">
        <w:rPr>
          <w:rFonts w:asciiTheme="majorHAnsi" w:hAnsiTheme="majorHAnsi" w:cstheme="minorHAnsi"/>
          <w:sz w:val="21"/>
          <w:szCs w:val="21"/>
          <w:shd w:val="clear" w:color="auto" w:fill="FFFFFF"/>
        </w:rPr>
        <w:t>: Jenkins, GIT, ANT, MAVEN, JIRA, Python, BASH &amp; KORN Shell, JAVA/J2EE, Web S</w:t>
      </w:r>
      <w:r w:rsidR="001D3182">
        <w:rPr>
          <w:rFonts w:asciiTheme="majorHAnsi" w:hAnsiTheme="majorHAnsi" w:cstheme="minorHAnsi"/>
          <w:sz w:val="21"/>
          <w:szCs w:val="21"/>
          <w:shd w:val="clear" w:color="auto" w:fill="FFFFFF"/>
        </w:rPr>
        <w:t>phere, Batch file, SQL Scripts</w:t>
      </w:r>
    </w:p>
    <w:p w:rsidR="006F0425" w:rsidRPr="001D3182" w:rsidRDefault="006F0425" w:rsidP="001D3182">
      <w:pPr>
        <w:pStyle w:val="NormalWeb"/>
        <w:spacing w:before="0" w:after="0"/>
        <w:ind w:left="0"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</w:p>
    <w:p w:rsidR="007256C2" w:rsidRPr="001D3182" w:rsidRDefault="007256C2" w:rsidP="001D3182">
      <w:pPr>
        <w:shd w:val="clear" w:color="auto" w:fill="CCCCCC"/>
        <w:jc w:val="both"/>
        <w:rPr>
          <w:rFonts w:ascii="Calibri Light" w:hAnsi="Calibri Light" w:cs="Calibri Light"/>
          <w:b/>
          <w:color w:val="000000" w:themeColor="text1"/>
          <w:sz w:val="21"/>
          <w:szCs w:val="21"/>
        </w:rPr>
      </w:pPr>
      <w:r w:rsidRPr="001D3182">
        <w:rPr>
          <w:rFonts w:ascii="Calibri Light" w:hAnsi="Calibri Light" w:cs="Calibri Light"/>
          <w:b/>
          <w:smallCaps/>
          <w:color w:val="000000" w:themeColor="text1"/>
          <w:sz w:val="21"/>
          <w:szCs w:val="21"/>
        </w:rPr>
        <w:t>Certification &amp; Education:</w:t>
      </w:r>
    </w:p>
    <w:p w:rsidR="007256C2" w:rsidRPr="001D3182" w:rsidRDefault="007256C2" w:rsidP="001D3182">
      <w:pPr>
        <w:jc w:val="both"/>
        <w:rPr>
          <w:rFonts w:ascii="Arial" w:eastAsia="Calibri" w:hAnsi="Arial" w:cs="Arial"/>
          <w:b/>
          <w:kern w:val="28"/>
          <w:sz w:val="20"/>
          <w:szCs w:val="20"/>
          <w:lang w:eastAsia="zh-CN"/>
        </w:rPr>
      </w:pPr>
    </w:p>
    <w:p w:rsidR="001D3182" w:rsidRDefault="00590FF9" w:rsidP="0025631F">
      <w:pPr>
        <w:pStyle w:val="NormalWeb"/>
        <w:numPr>
          <w:ilvl w:val="0"/>
          <w:numId w:val="26"/>
        </w:numPr>
        <w:spacing w:before="0" w:after="0"/>
        <w:ind w:right="0"/>
        <w:jc w:val="both"/>
        <w:rPr>
          <w:rFonts w:asciiTheme="majorHAnsi" w:hAnsiTheme="majorHAnsi"/>
          <w:color w:val="333333"/>
          <w:sz w:val="21"/>
          <w:szCs w:val="21"/>
          <w:shd w:val="clear" w:color="auto" w:fill="FFFFFF"/>
        </w:rPr>
      </w:pPr>
      <w:r w:rsidRPr="001D3182">
        <w:rPr>
          <w:rFonts w:asciiTheme="majorHAnsi" w:hAnsiTheme="majorHAnsi"/>
          <w:b/>
          <w:color w:val="333333"/>
          <w:sz w:val="21"/>
          <w:szCs w:val="21"/>
          <w:shd w:val="clear" w:color="auto" w:fill="FFFFFF"/>
        </w:rPr>
        <w:t xml:space="preserve">Bachelor's </w:t>
      </w:r>
      <w:r w:rsidR="001D3182" w:rsidRPr="001D3182">
        <w:rPr>
          <w:rFonts w:asciiTheme="majorHAnsi" w:hAnsiTheme="majorHAnsi"/>
          <w:b/>
          <w:color w:val="333333"/>
          <w:sz w:val="21"/>
          <w:szCs w:val="21"/>
          <w:shd w:val="clear" w:color="auto" w:fill="FFFFFF"/>
        </w:rPr>
        <w:t xml:space="preserve">Degree </w:t>
      </w:r>
      <w:r w:rsidRPr="001D3182">
        <w:rPr>
          <w:rFonts w:asciiTheme="majorHAnsi" w:hAnsiTheme="majorHAnsi"/>
          <w:b/>
          <w:color w:val="333333"/>
          <w:sz w:val="21"/>
          <w:szCs w:val="21"/>
          <w:shd w:val="clear" w:color="auto" w:fill="FFFFFF"/>
        </w:rPr>
        <w:t>in Computer Science</w:t>
      </w:r>
      <w:r w:rsidR="001D3182" w:rsidRPr="001D3182">
        <w:rPr>
          <w:rFonts w:asciiTheme="majorHAnsi" w:hAnsiTheme="majorHAnsi"/>
          <w:b/>
          <w:color w:val="333333"/>
          <w:sz w:val="21"/>
          <w:szCs w:val="21"/>
          <w:shd w:val="clear" w:color="auto" w:fill="FFFFFF"/>
        </w:rPr>
        <w:t xml:space="preserve"> </w:t>
      </w:r>
      <w:r w:rsidR="001D3182" w:rsidRPr="001D3182">
        <w:rPr>
          <w:rFonts w:asciiTheme="majorHAnsi" w:hAnsiTheme="majorHAnsi"/>
          <w:color w:val="333333"/>
          <w:sz w:val="21"/>
          <w:szCs w:val="21"/>
          <w:shd w:val="clear" w:color="auto" w:fill="FFFFFF"/>
        </w:rPr>
        <w:t xml:space="preserve">/ </w:t>
      </w:r>
      <w:r w:rsidRPr="001D3182">
        <w:rPr>
          <w:rFonts w:asciiTheme="majorHAnsi" w:hAnsiTheme="majorHAnsi"/>
          <w:color w:val="333333"/>
          <w:sz w:val="21"/>
          <w:szCs w:val="21"/>
          <w:shd w:val="clear" w:color="auto" w:fill="FFFFFF"/>
        </w:rPr>
        <w:t>JNT</w:t>
      </w:r>
      <w:r w:rsidR="001D3182" w:rsidRPr="001D3182">
        <w:rPr>
          <w:rFonts w:asciiTheme="majorHAnsi" w:hAnsiTheme="majorHAnsi"/>
          <w:color w:val="333333"/>
          <w:sz w:val="21"/>
          <w:szCs w:val="21"/>
          <w:shd w:val="clear" w:color="auto" w:fill="FFFFFF"/>
        </w:rPr>
        <w:t xml:space="preserve"> </w:t>
      </w:r>
      <w:r w:rsidRPr="001D3182">
        <w:rPr>
          <w:rFonts w:asciiTheme="majorHAnsi" w:hAnsiTheme="majorHAnsi"/>
          <w:color w:val="333333"/>
          <w:sz w:val="21"/>
          <w:szCs w:val="21"/>
          <w:shd w:val="clear" w:color="auto" w:fill="FFFFFF"/>
        </w:rPr>
        <w:t>U</w:t>
      </w:r>
      <w:r w:rsidR="001D3182" w:rsidRPr="001D3182">
        <w:rPr>
          <w:rFonts w:asciiTheme="majorHAnsi" w:hAnsiTheme="majorHAnsi"/>
          <w:color w:val="333333"/>
          <w:sz w:val="21"/>
          <w:szCs w:val="21"/>
          <w:shd w:val="clear" w:color="auto" w:fill="FFFFFF"/>
        </w:rPr>
        <w:t xml:space="preserve">niversity, </w:t>
      </w:r>
      <w:r w:rsidRPr="001D3182">
        <w:rPr>
          <w:rFonts w:asciiTheme="majorHAnsi" w:hAnsiTheme="majorHAnsi"/>
          <w:color w:val="333333"/>
          <w:sz w:val="21"/>
          <w:szCs w:val="21"/>
          <w:shd w:val="clear" w:color="auto" w:fill="FFFFFF"/>
        </w:rPr>
        <w:t xml:space="preserve">Hyderabad, </w:t>
      </w:r>
      <w:r w:rsidR="001D3182" w:rsidRPr="001D3182">
        <w:rPr>
          <w:rFonts w:asciiTheme="majorHAnsi" w:hAnsiTheme="majorHAnsi"/>
          <w:color w:val="333333"/>
          <w:sz w:val="21"/>
          <w:szCs w:val="21"/>
          <w:shd w:val="clear" w:color="auto" w:fill="FFFFFF"/>
        </w:rPr>
        <w:t>India</w:t>
      </w:r>
    </w:p>
    <w:p w:rsidR="00F95CDA" w:rsidRPr="001D3182" w:rsidRDefault="00F95CDA" w:rsidP="00F95CDA">
      <w:pPr>
        <w:pStyle w:val="NormalWeb"/>
        <w:spacing w:before="0" w:after="0"/>
        <w:ind w:left="0" w:right="0"/>
        <w:jc w:val="both"/>
        <w:rPr>
          <w:rFonts w:asciiTheme="majorHAnsi" w:hAnsiTheme="majorHAnsi"/>
          <w:color w:val="333333"/>
          <w:sz w:val="21"/>
          <w:szCs w:val="21"/>
          <w:shd w:val="clear" w:color="auto" w:fill="FFFFFF"/>
        </w:rPr>
      </w:pPr>
    </w:p>
    <w:p w:rsidR="005D431A" w:rsidRPr="001D3182" w:rsidRDefault="00985DCE" w:rsidP="001D3182">
      <w:pPr>
        <w:shd w:val="clear" w:color="auto" w:fill="CCCCCC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1D3182">
        <w:rPr>
          <w:rFonts w:ascii="Calibri Light" w:hAnsi="Calibri Light" w:cs="Calibri Light"/>
          <w:b/>
          <w:smallCaps/>
          <w:color w:val="000000" w:themeColor="text1"/>
          <w:sz w:val="21"/>
          <w:szCs w:val="21"/>
        </w:rPr>
        <w:t>References:</w:t>
      </w:r>
      <w:r w:rsidRPr="001D3182">
        <w:rPr>
          <w:rFonts w:ascii="Calibri Light" w:hAnsi="Calibri Light" w:cs="Calibri Light"/>
          <w:b/>
          <w:smallCaps/>
          <w:color w:val="000000" w:themeColor="text1"/>
          <w:sz w:val="21"/>
          <w:szCs w:val="21"/>
        </w:rPr>
        <w:tab/>
      </w:r>
      <w:r w:rsidRPr="001D3182">
        <w:rPr>
          <w:rFonts w:ascii="Calibri Light" w:hAnsi="Calibri Light" w:cs="Calibri Light"/>
          <w:color w:val="000000" w:themeColor="text1"/>
          <w:sz w:val="21"/>
          <w:szCs w:val="21"/>
        </w:rPr>
        <w:t>Provided upon request…</w:t>
      </w:r>
    </w:p>
    <w:sectPr w:rsidR="005D431A" w:rsidRPr="001D3182" w:rsidSect="003B19E2">
      <w:footerReference w:type="default" r:id="rId9"/>
      <w:pgSz w:w="12240" w:h="15840"/>
      <w:pgMar w:top="864" w:right="864" w:bottom="864" w:left="864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31D" w:rsidRDefault="000B731D">
      <w:r>
        <w:separator/>
      </w:r>
    </w:p>
  </w:endnote>
  <w:endnote w:type="continuationSeparator" w:id="0">
    <w:p w:rsidR="000B731D" w:rsidRDefault="000B7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0F4" w:rsidRPr="00EC7860" w:rsidRDefault="00EC7860" w:rsidP="00EC7860">
    <w:pPr>
      <w:jc w:val="center"/>
      <w:rPr>
        <w:rFonts w:ascii="Agency FB" w:eastAsia="Times New Roman" w:hAnsi="Agency FB" w:cs="Calibri"/>
        <w:color w:val="000000" w:themeColor="text1"/>
        <w:sz w:val="17"/>
        <w:szCs w:val="17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4C8692F6" wp14:editId="61C0CC85">
          <wp:simplePos x="0" y="0"/>
          <wp:positionH relativeFrom="column">
            <wp:posOffset>3147060</wp:posOffset>
          </wp:positionH>
          <wp:positionV relativeFrom="paragraph">
            <wp:posOffset>-144145</wp:posOffset>
          </wp:positionV>
          <wp:extent cx="476250" cy="485775"/>
          <wp:effectExtent l="0" t="0" r="0" b="0"/>
          <wp:wrapNone/>
          <wp:docPr id="3" name="Picture 3" descr="LOGO - Montage, Inc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 - Montage, Inc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gency FB" w:eastAsia="Times New Roman" w:hAnsi="Agency FB" w:cs="Calibri"/>
        <w:color w:val="000000" w:themeColor="text1"/>
        <w:sz w:val="17"/>
        <w:szCs w:val="17"/>
      </w:rPr>
      <w:t xml:space="preserve">(732) 734 - 0440 </w:t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rial" w:eastAsia="Times New Roman" w:hAnsi="Arial" w:cs="Arial"/>
        <w:color w:val="000000"/>
        <w:sz w:val="18"/>
        <w:szCs w:val="18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  <w:t xml:space="preserve">Page </w:t>
    </w:r>
    <w:r>
      <w:rPr>
        <w:rFonts w:ascii="Agency FB" w:eastAsia="Times New Roman" w:hAnsi="Agency FB" w:cs="Calibri"/>
        <w:bCs/>
        <w:color w:val="000000" w:themeColor="text1"/>
        <w:sz w:val="17"/>
        <w:szCs w:val="17"/>
      </w:rPr>
      <w:fldChar w:fldCharType="begin"/>
    </w:r>
    <w:r>
      <w:rPr>
        <w:rFonts w:ascii="Agency FB" w:eastAsia="Times New Roman" w:hAnsi="Agency FB" w:cs="Calibri"/>
        <w:bCs/>
        <w:color w:val="000000" w:themeColor="text1"/>
        <w:sz w:val="17"/>
        <w:szCs w:val="17"/>
      </w:rPr>
      <w:instrText xml:space="preserve"> PAGE  \* Arabic  \* MERGEFORMAT </w:instrText>
    </w:r>
    <w:r>
      <w:rPr>
        <w:rFonts w:ascii="Agency FB" w:eastAsia="Times New Roman" w:hAnsi="Agency FB" w:cs="Calibri"/>
        <w:bCs/>
        <w:color w:val="000000" w:themeColor="text1"/>
        <w:sz w:val="17"/>
        <w:szCs w:val="17"/>
      </w:rPr>
      <w:fldChar w:fldCharType="separate"/>
    </w:r>
    <w:r w:rsidR="00C9174B">
      <w:rPr>
        <w:rFonts w:ascii="Agency FB" w:eastAsia="Times New Roman" w:hAnsi="Agency FB" w:cs="Calibri"/>
        <w:bCs/>
        <w:noProof/>
        <w:color w:val="000000" w:themeColor="text1"/>
        <w:sz w:val="17"/>
        <w:szCs w:val="17"/>
      </w:rPr>
      <w:t>5</w:t>
    </w:r>
    <w:r>
      <w:rPr>
        <w:rFonts w:ascii="Agency FB" w:eastAsia="Times New Roman" w:hAnsi="Agency FB" w:cs="Calibri"/>
        <w:bCs/>
        <w:color w:val="000000" w:themeColor="text1"/>
        <w:sz w:val="17"/>
        <w:szCs w:val="17"/>
      </w:rPr>
      <w:fldChar w:fldCharType="end"/>
    </w:r>
    <w:r>
      <w:rPr>
        <w:rFonts w:ascii="Agency FB" w:eastAsia="Times New Roman" w:hAnsi="Agency FB" w:cs="Calibri"/>
        <w:color w:val="000000" w:themeColor="text1"/>
        <w:sz w:val="17"/>
        <w:szCs w:val="17"/>
      </w:rPr>
      <w:t xml:space="preserve"> of </w:t>
    </w:r>
    <w:r>
      <w:rPr>
        <w:rFonts w:ascii="Agency FB" w:eastAsia="Times New Roman" w:hAnsi="Agency FB" w:cs="Arial"/>
        <w:color w:val="000000"/>
        <w:sz w:val="17"/>
        <w:szCs w:val="17"/>
      </w:rPr>
      <w:fldChar w:fldCharType="begin"/>
    </w:r>
    <w:r>
      <w:rPr>
        <w:rFonts w:ascii="Agency FB" w:eastAsia="Times New Roman" w:hAnsi="Agency FB" w:cs="Arial"/>
        <w:color w:val="000000"/>
        <w:sz w:val="17"/>
        <w:szCs w:val="17"/>
      </w:rPr>
      <w:instrText xml:space="preserve"> NUMPAGES  \* Arabic  \* MERGEFORMAT </w:instrText>
    </w:r>
    <w:r>
      <w:rPr>
        <w:rFonts w:ascii="Agency FB" w:eastAsia="Times New Roman" w:hAnsi="Agency FB" w:cs="Arial"/>
        <w:color w:val="000000"/>
        <w:sz w:val="17"/>
        <w:szCs w:val="17"/>
      </w:rPr>
      <w:fldChar w:fldCharType="separate"/>
    </w:r>
    <w:r w:rsidR="00C9174B">
      <w:rPr>
        <w:rFonts w:ascii="Agency FB" w:eastAsia="Times New Roman" w:hAnsi="Agency FB" w:cs="Arial"/>
        <w:noProof/>
        <w:color w:val="000000"/>
        <w:sz w:val="17"/>
        <w:szCs w:val="17"/>
      </w:rPr>
      <w:t>5</w:t>
    </w:r>
    <w:r>
      <w:rPr>
        <w:rFonts w:ascii="Agency FB" w:eastAsia="Times New Roman" w:hAnsi="Agency FB" w:cs="Arial"/>
        <w:color w:val="000000"/>
        <w:sz w:val="17"/>
        <w:szCs w:val="1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31D" w:rsidRDefault="000B731D">
      <w:r>
        <w:separator/>
      </w:r>
    </w:p>
  </w:footnote>
  <w:footnote w:type="continuationSeparator" w:id="0">
    <w:p w:rsidR="000B731D" w:rsidRDefault="000B7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358CBF5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olor w:val="00000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  <w:color w:val="00000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  <w:color w:val="00000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3" w15:restartNumberingAfterBreak="0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auto"/>
        <w:sz w:val="22"/>
        <w:szCs w:val="22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5"/>
    <w:multiLevelType w:val="multilevel"/>
    <w:tmpl w:val="00000000"/>
    <w:name w:val="4"/>
    <w:lvl w:ilvl="0">
      <w:start w:val="1"/>
      <w:numFmt w:val="decimal"/>
      <w:pStyle w:val="level1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6"/>
    <w:multiLevelType w:val="singleLevel"/>
    <w:tmpl w:val="00000006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7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8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9" w15:restartNumberingAfterBreak="0">
    <w:nsid w:val="00000009"/>
    <w:multiLevelType w:val="singleLevel"/>
    <w:tmpl w:val="00000009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10" w15:restartNumberingAfterBreak="0">
    <w:nsid w:val="032438B2"/>
    <w:multiLevelType w:val="multilevel"/>
    <w:tmpl w:val="C1B4BFE4"/>
    <w:styleLink w:val="List2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ndara" w:eastAsia="Times New Roman" w:hAnsi="Candara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ndara" w:eastAsia="Times New Roman" w:hAnsi="Candara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ndara" w:eastAsia="Times New Roman" w:hAnsi="Candara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ndara" w:eastAsia="Times New Roman" w:hAnsi="Candara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ndara" w:eastAsia="Times New Roman" w:hAnsi="Candara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ndara" w:eastAsia="Times New Roman" w:hAnsi="Candara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ndara" w:eastAsia="Times New Roman" w:hAnsi="Candara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ndara" w:eastAsia="Times New Roman" w:hAnsi="Candara"/>
        <w:position w:val="0"/>
        <w:sz w:val="20"/>
      </w:rPr>
    </w:lvl>
  </w:abstractNum>
  <w:abstractNum w:abstractNumId="11" w15:restartNumberingAfterBreak="0">
    <w:nsid w:val="040022F1"/>
    <w:multiLevelType w:val="hybridMultilevel"/>
    <w:tmpl w:val="71181FE8"/>
    <w:lvl w:ilvl="0" w:tplc="C3AE91F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4166E59"/>
    <w:multiLevelType w:val="hybridMultilevel"/>
    <w:tmpl w:val="A174766C"/>
    <w:lvl w:ilvl="0" w:tplc="C142AA5A">
      <w:start w:val="1"/>
      <w:numFmt w:val="bullet"/>
      <w:pStyle w:val="RMBodyTex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B1C6BEF"/>
    <w:multiLevelType w:val="hybridMultilevel"/>
    <w:tmpl w:val="9EF48866"/>
    <w:lvl w:ilvl="0" w:tplc="F72AA81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3432BA2"/>
    <w:multiLevelType w:val="hybridMultilevel"/>
    <w:tmpl w:val="5D84FA00"/>
    <w:lvl w:ilvl="0" w:tplc="C3AE91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DC36FE"/>
    <w:multiLevelType w:val="hybridMultilevel"/>
    <w:tmpl w:val="EBCEEADE"/>
    <w:lvl w:ilvl="0" w:tplc="C3AE91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2353F4"/>
    <w:multiLevelType w:val="hybridMultilevel"/>
    <w:tmpl w:val="7A20B0BE"/>
    <w:lvl w:ilvl="0" w:tplc="F5126E6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DB23E8"/>
    <w:multiLevelType w:val="hybridMultilevel"/>
    <w:tmpl w:val="48EC099C"/>
    <w:lvl w:ilvl="0" w:tplc="04090001">
      <w:numFmt w:val="bullet"/>
      <w:pStyle w:val="ListBullet"/>
      <w:lvlText w:val="•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  <w:b w:val="0"/>
        <w:bCs w:val="0"/>
        <w:i w:val="0"/>
        <w:iCs w:val="0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C74636B"/>
    <w:multiLevelType w:val="hybridMultilevel"/>
    <w:tmpl w:val="7DF21F1C"/>
    <w:lvl w:ilvl="0" w:tplc="C3AE91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777C0"/>
    <w:multiLevelType w:val="hybridMultilevel"/>
    <w:tmpl w:val="B5D0A4CC"/>
    <w:lvl w:ilvl="0" w:tplc="FFFFFFFF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561CC0"/>
    <w:multiLevelType w:val="hybridMultilevel"/>
    <w:tmpl w:val="99327740"/>
    <w:lvl w:ilvl="0" w:tplc="00000002">
      <w:start w:val="1"/>
      <w:numFmt w:val="bullet"/>
      <w:pStyle w:val="Rez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034CF1"/>
    <w:multiLevelType w:val="hybridMultilevel"/>
    <w:tmpl w:val="0B24E9C6"/>
    <w:lvl w:ilvl="0" w:tplc="C3AE91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8FA86"/>
    <w:multiLevelType w:val="singleLevel"/>
    <w:tmpl w:val="59E8FA86"/>
    <w:name w:val="RTF_Num 222222222222222222222222222222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CE92820"/>
    <w:multiLevelType w:val="hybridMultilevel"/>
    <w:tmpl w:val="30441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40A90"/>
    <w:multiLevelType w:val="multilevel"/>
    <w:tmpl w:val="C498B08E"/>
    <w:styleLink w:val="List2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ndara" w:eastAsia="Times New Roman" w:hAnsi="Candara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ndara" w:eastAsia="Times New Roman" w:hAnsi="Candara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ndara" w:eastAsia="Times New Roman" w:hAnsi="Candara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ndara" w:eastAsia="Times New Roman" w:hAnsi="Candara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ndara" w:eastAsia="Times New Roman" w:hAnsi="Candara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ndara" w:eastAsia="Times New Roman" w:hAnsi="Candara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ndara" w:eastAsia="Times New Roman" w:hAnsi="Candara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ndara" w:eastAsia="Times New Roman" w:hAnsi="Candara"/>
        <w:position w:val="0"/>
        <w:sz w:val="20"/>
      </w:rPr>
    </w:lvl>
  </w:abstractNum>
  <w:abstractNum w:abstractNumId="26" w15:restartNumberingAfterBreak="0">
    <w:nsid w:val="6B932453"/>
    <w:multiLevelType w:val="multilevel"/>
    <w:tmpl w:val="8B64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6C49BE"/>
    <w:multiLevelType w:val="multilevel"/>
    <w:tmpl w:val="4282F2FA"/>
    <w:styleLink w:val="List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ndara" w:eastAsia="Times New Roman" w:hAnsi="Candara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ndara" w:eastAsia="Times New Roman" w:hAnsi="Candara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ndara" w:eastAsia="Times New Roman" w:hAnsi="Candara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ndara" w:eastAsia="Times New Roman" w:hAnsi="Candara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ndara" w:eastAsia="Times New Roman" w:hAnsi="Candara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ndara" w:eastAsia="Times New Roman" w:hAnsi="Candara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ndara" w:eastAsia="Times New Roman" w:hAnsi="Candara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ndara" w:eastAsia="Times New Roman" w:hAnsi="Candara"/>
        <w:position w:val="0"/>
        <w:sz w:val="20"/>
      </w:rPr>
    </w:lvl>
  </w:abstractNum>
  <w:abstractNum w:abstractNumId="28" w15:restartNumberingAfterBreak="0">
    <w:nsid w:val="6FCD6E06"/>
    <w:multiLevelType w:val="hybridMultilevel"/>
    <w:tmpl w:val="4CD4F294"/>
    <w:lvl w:ilvl="0" w:tplc="F5126E6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490D1D"/>
    <w:multiLevelType w:val="hybridMultilevel"/>
    <w:tmpl w:val="6400E22E"/>
    <w:lvl w:ilvl="0" w:tplc="C3AE91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  <w:lvlOverride w:ilvl="0">
      <w:startOverride w:val="6"/>
      <w:lvl w:ilvl="0">
        <w:start w:val="6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3">
    <w:abstractNumId w:val="18"/>
  </w:num>
  <w:num w:numId="4">
    <w:abstractNumId w:val="12"/>
  </w:num>
  <w:num w:numId="5">
    <w:abstractNumId w:val="25"/>
  </w:num>
  <w:num w:numId="6">
    <w:abstractNumId w:val="10"/>
  </w:num>
  <w:num w:numId="7">
    <w:abstractNumId w:val="27"/>
  </w:num>
  <w:num w:numId="8">
    <w:abstractNumId w:val="15"/>
  </w:num>
  <w:num w:numId="9">
    <w:abstractNumId w:val="0"/>
  </w:num>
  <w:num w:numId="10">
    <w:abstractNumId w:val="13"/>
  </w:num>
  <w:num w:numId="11">
    <w:abstractNumId w:val="20"/>
  </w:num>
  <w:num w:numId="12">
    <w:abstractNumId w:val="17"/>
  </w:num>
  <w:num w:numId="13">
    <w:abstractNumId w:val="26"/>
  </w:num>
  <w:num w:numId="14">
    <w:abstractNumId w:val="24"/>
  </w:num>
  <w:num w:numId="15">
    <w:abstractNumId w:val="28"/>
  </w:num>
  <w:num w:numId="16">
    <w:abstractNumId w:val="6"/>
  </w:num>
  <w:num w:numId="17">
    <w:abstractNumId w:val="1"/>
  </w:num>
  <w:num w:numId="18">
    <w:abstractNumId w:val="3"/>
  </w:num>
  <w:num w:numId="19">
    <w:abstractNumId w:val="4"/>
  </w:num>
  <w:num w:numId="20">
    <w:abstractNumId w:val="5"/>
  </w:num>
  <w:num w:numId="21">
    <w:abstractNumId w:val="14"/>
  </w:num>
  <w:num w:numId="22">
    <w:abstractNumId w:val="16"/>
  </w:num>
  <w:num w:numId="23">
    <w:abstractNumId w:val="29"/>
  </w:num>
  <w:num w:numId="24">
    <w:abstractNumId w:val="19"/>
  </w:num>
  <w:num w:numId="25">
    <w:abstractNumId w:val="22"/>
  </w:num>
  <w:num w:numId="26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19E2"/>
    <w:rsid w:val="00006174"/>
    <w:rsid w:val="00011386"/>
    <w:rsid w:val="00021144"/>
    <w:rsid w:val="00024672"/>
    <w:rsid w:val="0003708E"/>
    <w:rsid w:val="00054B91"/>
    <w:rsid w:val="0006000A"/>
    <w:rsid w:val="00066C11"/>
    <w:rsid w:val="00067B18"/>
    <w:rsid w:val="00094539"/>
    <w:rsid w:val="000A3DFB"/>
    <w:rsid w:val="000B66B7"/>
    <w:rsid w:val="000B731D"/>
    <w:rsid w:val="000C0510"/>
    <w:rsid w:val="000D6E62"/>
    <w:rsid w:val="000D7593"/>
    <w:rsid w:val="000F70CA"/>
    <w:rsid w:val="001011B0"/>
    <w:rsid w:val="0011009D"/>
    <w:rsid w:val="001157E1"/>
    <w:rsid w:val="00141B75"/>
    <w:rsid w:val="001469E6"/>
    <w:rsid w:val="001478F8"/>
    <w:rsid w:val="00150547"/>
    <w:rsid w:val="001508F1"/>
    <w:rsid w:val="00196964"/>
    <w:rsid w:val="001A13A1"/>
    <w:rsid w:val="001A777E"/>
    <w:rsid w:val="001B2D40"/>
    <w:rsid w:val="001B77F7"/>
    <w:rsid w:val="001D2A3B"/>
    <w:rsid w:val="001D3182"/>
    <w:rsid w:val="001E0B02"/>
    <w:rsid w:val="002108AC"/>
    <w:rsid w:val="00212BC1"/>
    <w:rsid w:val="002204A8"/>
    <w:rsid w:val="00221F4F"/>
    <w:rsid w:val="00225875"/>
    <w:rsid w:val="00235063"/>
    <w:rsid w:val="00241CD9"/>
    <w:rsid w:val="00253973"/>
    <w:rsid w:val="002553CA"/>
    <w:rsid w:val="002652AE"/>
    <w:rsid w:val="00272BF7"/>
    <w:rsid w:val="00282814"/>
    <w:rsid w:val="00291102"/>
    <w:rsid w:val="002930F4"/>
    <w:rsid w:val="002A10B9"/>
    <w:rsid w:val="002A1743"/>
    <w:rsid w:val="002A52A7"/>
    <w:rsid w:val="002A7FDA"/>
    <w:rsid w:val="002B2B01"/>
    <w:rsid w:val="002B377D"/>
    <w:rsid w:val="002D248D"/>
    <w:rsid w:val="002D37A4"/>
    <w:rsid w:val="002D3D80"/>
    <w:rsid w:val="002F202F"/>
    <w:rsid w:val="002F62E4"/>
    <w:rsid w:val="0036253D"/>
    <w:rsid w:val="00366DD7"/>
    <w:rsid w:val="00376540"/>
    <w:rsid w:val="00385AB4"/>
    <w:rsid w:val="00394CD0"/>
    <w:rsid w:val="003B0184"/>
    <w:rsid w:val="003B19E2"/>
    <w:rsid w:val="003B719C"/>
    <w:rsid w:val="003C1ED5"/>
    <w:rsid w:val="003C2935"/>
    <w:rsid w:val="003C2E4E"/>
    <w:rsid w:val="003F53F6"/>
    <w:rsid w:val="0040135F"/>
    <w:rsid w:val="00407FA0"/>
    <w:rsid w:val="004122B6"/>
    <w:rsid w:val="004205B9"/>
    <w:rsid w:val="0042144A"/>
    <w:rsid w:val="00424711"/>
    <w:rsid w:val="004461D8"/>
    <w:rsid w:val="00450CF1"/>
    <w:rsid w:val="0045684C"/>
    <w:rsid w:val="00462949"/>
    <w:rsid w:val="00465309"/>
    <w:rsid w:val="00482650"/>
    <w:rsid w:val="00483291"/>
    <w:rsid w:val="00487EEC"/>
    <w:rsid w:val="00491EEC"/>
    <w:rsid w:val="004D15F2"/>
    <w:rsid w:val="00505593"/>
    <w:rsid w:val="00525216"/>
    <w:rsid w:val="00530997"/>
    <w:rsid w:val="00547C06"/>
    <w:rsid w:val="005550C8"/>
    <w:rsid w:val="005609FA"/>
    <w:rsid w:val="00571ADB"/>
    <w:rsid w:val="005721B1"/>
    <w:rsid w:val="00590FF9"/>
    <w:rsid w:val="00594F3B"/>
    <w:rsid w:val="005B741B"/>
    <w:rsid w:val="005C2494"/>
    <w:rsid w:val="005D2827"/>
    <w:rsid w:val="005D431A"/>
    <w:rsid w:val="005E3CB1"/>
    <w:rsid w:val="005F4B44"/>
    <w:rsid w:val="005F5B01"/>
    <w:rsid w:val="00601834"/>
    <w:rsid w:val="00614332"/>
    <w:rsid w:val="00621757"/>
    <w:rsid w:val="00625826"/>
    <w:rsid w:val="00626753"/>
    <w:rsid w:val="00643C19"/>
    <w:rsid w:val="006662E9"/>
    <w:rsid w:val="00684D0B"/>
    <w:rsid w:val="006A5F18"/>
    <w:rsid w:val="006B4CE3"/>
    <w:rsid w:val="006F0425"/>
    <w:rsid w:val="006F6C12"/>
    <w:rsid w:val="00704276"/>
    <w:rsid w:val="007042CC"/>
    <w:rsid w:val="00711BA5"/>
    <w:rsid w:val="00711F7E"/>
    <w:rsid w:val="00721013"/>
    <w:rsid w:val="007256C2"/>
    <w:rsid w:val="0072770F"/>
    <w:rsid w:val="00733F9E"/>
    <w:rsid w:val="00740D80"/>
    <w:rsid w:val="007533F1"/>
    <w:rsid w:val="007538F2"/>
    <w:rsid w:val="00761EE6"/>
    <w:rsid w:val="00763939"/>
    <w:rsid w:val="0076562F"/>
    <w:rsid w:val="00766D1F"/>
    <w:rsid w:val="00766DA8"/>
    <w:rsid w:val="00770C55"/>
    <w:rsid w:val="00770E8B"/>
    <w:rsid w:val="00771612"/>
    <w:rsid w:val="0077733C"/>
    <w:rsid w:val="007801CD"/>
    <w:rsid w:val="0078762D"/>
    <w:rsid w:val="00787CE0"/>
    <w:rsid w:val="00790172"/>
    <w:rsid w:val="00793BAA"/>
    <w:rsid w:val="0079418C"/>
    <w:rsid w:val="0079494A"/>
    <w:rsid w:val="0079731E"/>
    <w:rsid w:val="007A5744"/>
    <w:rsid w:val="007B4F4F"/>
    <w:rsid w:val="007B7299"/>
    <w:rsid w:val="007D1813"/>
    <w:rsid w:val="007D264F"/>
    <w:rsid w:val="007D2C49"/>
    <w:rsid w:val="007F3641"/>
    <w:rsid w:val="00803B54"/>
    <w:rsid w:val="008129C8"/>
    <w:rsid w:val="008207A6"/>
    <w:rsid w:val="00823987"/>
    <w:rsid w:val="0083476C"/>
    <w:rsid w:val="008371FB"/>
    <w:rsid w:val="00843EC9"/>
    <w:rsid w:val="00850CC3"/>
    <w:rsid w:val="00853842"/>
    <w:rsid w:val="008626E5"/>
    <w:rsid w:val="00867A7F"/>
    <w:rsid w:val="008800C8"/>
    <w:rsid w:val="00896132"/>
    <w:rsid w:val="008A718A"/>
    <w:rsid w:val="008D0423"/>
    <w:rsid w:val="008D0E63"/>
    <w:rsid w:val="008D54DD"/>
    <w:rsid w:val="008D6665"/>
    <w:rsid w:val="00920467"/>
    <w:rsid w:val="00941E6D"/>
    <w:rsid w:val="0095012C"/>
    <w:rsid w:val="009645F7"/>
    <w:rsid w:val="00976F27"/>
    <w:rsid w:val="00985DCE"/>
    <w:rsid w:val="009865BD"/>
    <w:rsid w:val="00990521"/>
    <w:rsid w:val="00993BE5"/>
    <w:rsid w:val="009A15F1"/>
    <w:rsid w:val="009A4DD3"/>
    <w:rsid w:val="009A656D"/>
    <w:rsid w:val="009D077C"/>
    <w:rsid w:val="009D5B35"/>
    <w:rsid w:val="009E1295"/>
    <w:rsid w:val="009E194E"/>
    <w:rsid w:val="00A0016C"/>
    <w:rsid w:val="00A0142C"/>
    <w:rsid w:val="00A14799"/>
    <w:rsid w:val="00A42C70"/>
    <w:rsid w:val="00A572F6"/>
    <w:rsid w:val="00A6430A"/>
    <w:rsid w:val="00A71C6A"/>
    <w:rsid w:val="00A770B8"/>
    <w:rsid w:val="00A8512F"/>
    <w:rsid w:val="00A90DCD"/>
    <w:rsid w:val="00AB094F"/>
    <w:rsid w:val="00AB26E9"/>
    <w:rsid w:val="00AB31CF"/>
    <w:rsid w:val="00AB72B0"/>
    <w:rsid w:val="00AE618F"/>
    <w:rsid w:val="00AE7F85"/>
    <w:rsid w:val="00B215DB"/>
    <w:rsid w:val="00B4341E"/>
    <w:rsid w:val="00B43570"/>
    <w:rsid w:val="00B461AD"/>
    <w:rsid w:val="00B572D2"/>
    <w:rsid w:val="00B61687"/>
    <w:rsid w:val="00B712B8"/>
    <w:rsid w:val="00B7545F"/>
    <w:rsid w:val="00B93437"/>
    <w:rsid w:val="00B97A5E"/>
    <w:rsid w:val="00BA593F"/>
    <w:rsid w:val="00BA7A07"/>
    <w:rsid w:val="00BB2053"/>
    <w:rsid w:val="00BC3CE3"/>
    <w:rsid w:val="00BC6F9C"/>
    <w:rsid w:val="00BD2CDF"/>
    <w:rsid w:val="00BD78B5"/>
    <w:rsid w:val="00BE0C8E"/>
    <w:rsid w:val="00BF502C"/>
    <w:rsid w:val="00C1146C"/>
    <w:rsid w:val="00C13758"/>
    <w:rsid w:val="00C21B19"/>
    <w:rsid w:val="00C22A2F"/>
    <w:rsid w:val="00C317AD"/>
    <w:rsid w:val="00C31D75"/>
    <w:rsid w:val="00C6602D"/>
    <w:rsid w:val="00C817A5"/>
    <w:rsid w:val="00C82318"/>
    <w:rsid w:val="00C831EF"/>
    <w:rsid w:val="00C84DF6"/>
    <w:rsid w:val="00C874AC"/>
    <w:rsid w:val="00C905CE"/>
    <w:rsid w:val="00C90A9D"/>
    <w:rsid w:val="00C9174B"/>
    <w:rsid w:val="00C97039"/>
    <w:rsid w:val="00C973C8"/>
    <w:rsid w:val="00CA1A5A"/>
    <w:rsid w:val="00CB01F2"/>
    <w:rsid w:val="00CC1F1F"/>
    <w:rsid w:val="00CC6532"/>
    <w:rsid w:val="00CD44F5"/>
    <w:rsid w:val="00CE315D"/>
    <w:rsid w:val="00CE535A"/>
    <w:rsid w:val="00CE69F3"/>
    <w:rsid w:val="00CF6FE7"/>
    <w:rsid w:val="00D01468"/>
    <w:rsid w:val="00D254C4"/>
    <w:rsid w:val="00D42D0A"/>
    <w:rsid w:val="00D43F9E"/>
    <w:rsid w:val="00D81498"/>
    <w:rsid w:val="00D87F3D"/>
    <w:rsid w:val="00DA390C"/>
    <w:rsid w:val="00DB0A54"/>
    <w:rsid w:val="00DC62B4"/>
    <w:rsid w:val="00DE07C5"/>
    <w:rsid w:val="00DE4CA8"/>
    <w:rsid w:val="00DE5D44"/>
    <w:rsid w:val="00DF4D67"/>
    <w:rsid w:val="00E21200"/>
    <w:rsid w:val="00E322C2"/>
    <w:rsid w:val="00E66A03"/>
    <w:rsid w:val="00E705A3"/>
    <w:rsid w:val="00E7493D"/>
    <w:rsid w:val="00E75687"/>
    <w:rsid w:val="00E86E42"/>
    <w:rsid w:val="00E948C0"/>
    <w:rsid w:val="00EA724D"/>
    <w:rsid w:val="00EB00B1"/>
    <w:rsid w:val="00EC747A"/>
    <w:rsid w:val="00EC7860"/>
    <w:rsid w:val="00ED3AE7"/>
    <w:rsid w:val="00ED72DC"/>
    <w:rsid w:val="00EF241A"/>
    <w:rsid w:val="00F0039E"/>
    <w:rsid w:val="00F03188"/>
    <w:rsid w:val="00F1525B"/>
    <w:rsid w:val="00F27923"/>
    <w:rsid w:val="00F27D11"/>
    <w:rsid w:val="00F34F52"/>
    <w:rsid w:val="00F51BCD"/>
    <w:rsid w:val="00F6405B"/>
    <w:rsid w:val="00F80540"/>
    <w:rsid w:val="00F94A09"/>
    <w:rsid w:val="00F95639"/>
    <w:rsid w:val="00F95CDA"/>
    <w:rsid w:val="00FA3081"/>
    <w:rsid w:val="00FA5D44"/>
    <w:rsid w:val="00FB7F7E"/>
    <w:rsid w:val="00FC1866"/>
    <w:rsid w:val="00FC193D"/>
    <w:rsid w:val="00FC4F46"/>
    <w:rsid w:val="00FD5009"/>
    <w:rsid w:val="00FD72D4"/>
    <w:rsid w:val="00FE50A8"/>
    <w:rsid w:val="00FE55A1"/>
    <w:rsid w:val="00FF0079"/>
    <w:rsid w:val="00FF54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44C68E-6E25-46E2-9098-58CB3465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332"/>
  </w:style>
  <w:style w:type="paragraph" w:styleId="Heading1">
    <w:name w:val="heading 1"/>
    <w:basedOn w:val="Normal"/>
    <w:next w:val="Normal"/>
    <w:link w:val="Heading1Char"/>
    <w:qFormat/>
    <w:rsid w:val="003B19E2"/>
    <w:pPr>
      <w:keepNext/>
      <w:autoSpaceDE w:val="0"/>
      <w:autoSpaceDN w:val="0"/>
      <w:adjustRightInd w:val="0"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3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5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F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2B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19E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aptionCharacters">
    <w:name w:val="Caption Characters"/>
    <w:rsid w:val="003B19E2"/>
    <w:rPr>
      <w:outline w:val="0"/>
      <w:shadow/>
    </w:rPr>
  </w:style>
  <w:style w:type="paragraph" w:styleId="NormalWeb">
    <w:name w:val="Normal (Web)"/>
    <w:basedOn w:val="Normal"/>
    <w:link w:val="NormalWebChar"/>
    <w:rsid w:val="003B19E2"/>
    <w:pPr>
      <w:spacing w:before="30" w:after="90"/>
      <w:ind w:left="180" w:right="90"/>
    </w:pPr>
    <w:rPr>
      <w:rFonts w:ascii="Arial" w:eastAsia="Times New Roman" w:hAnsi="Arial" w:cs="Arial"/>
      <w:color w:val="000000"/>
      <w:sz w:val="18"/>
      <w:szCs w:val="18"/>
    </w:rPr>
  </w:style>
  <w:style w:type="character" w:customStyle="1" w:styleId="NormalWebChar">
    <w:name w:val="Normal (Web) Char"/>
    <w:link w:val="NormalWeb"/>
    <w:rsid w:val="003B19E2"/>
    <w:rPr>
      <w:rFonts w:ascii="Arial" w:eastAsia="Times New Roman" w:hAnsi="Arial" w:cs="Arial"/>
      <w:color w:val="000000"/>
      <w:sz w:val="18"/>
      <w:szCs w:val="18"/>
    </w:rPr>
  </w:style>
  <w:style w:type="paragraph" w:styleId="ListParagraph">
    <w:name w:val="List Paragraph"/>
    <w:aliases w:val="Bullet List Paragraph,Use Case List Paragraph,List Paragraph11,Figure_name"/>
    <w:basedOn w:val="Normal"/>
    <w:link w:val="ListParagraphChar"/>
    <w:qFormat/>
    <w:rsid w:val="003B19E2"/>
    <w:pPr>
      <w:suppressAutoHyphens/>
      <w:spacing w:after="200" w:line="276" w:lineRule="auto"/>
      <w:ind w:left="720"/>
    </w:pPr>
    <w:rPr>
      <w:rFonts w:ascii="Calibri" w:eastAsia="Calibri" w:hAnsi="Calibri" w:cs="Times New Roman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rsid w:val="003B1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19E2"/>
    <w:rPr>
      <w:rFonts w:ascii="Courier New" w:eastAsia="Times New Roman" w:hAnsi="Courier New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3B19E2"/>
    <w:pPr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3B19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B19E2"/>
  </w:style>
  <w:style w:type="paragraph" w:styleId="Footer">
    <w:name w:val="footer"/>
    <w:basedOn w:val="Normal"/>
    <w:link w:val="FooterChar"/>
    <w:unhideWhenUsed/>
    <w:rsid w:val="003B19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B19E2"/>
  </w:style>
  <w:style w:type="character" w:styleId="Hyperlink">
    <w:name w:val="Hyperlink"/>
    <w:basedOn w:val="DefaultParagraphFont"/>
    <w:uiPriority w:val="99"/>
    <w:unhideWhenUsed/>
    <w:rsid w:val="003B19E2"/>
    <w:rPr>
      <w:color w:val="0563C1" w:themeColor="hyperlink"/>
      <w:u w:val="single"/>
    </w:rPr>
  </w:style>
  <w:style w:type="character" w:customStyle="1" w:styleId="ListParagraphChar">
    <w:name w:val="List Paragraph Char"/>
    <w:aliases w:val="Bullet List Paragraph Char,Use Case List Paragraph Char,List Paragraph11 Char,Figure_name Char"/>
    <w:link w:val="ListParagraph"/>
    <w:uiPriority w:val="34"/>
    <w:qFormat/>
    <w:rsid w:val="003B19E2"/>
    <w:rPr>
      <w:rFonts w:ascii="Calibri" w:eastAsia="Calibri" w:hAnsi="Calibri" w:cs="Times New Roman"/>
      <w:lang w:val="en-IN" w:eastAsia="zh-CN"/>
    </w:rPr>
  </w:style>
  <w:style w:type="character" w:styleId="Emphasis">
    <w:name w:val="Emphasis"/>
    <w:qFormat/>
    <w:rsid w:val="003B19E2"/>
    <w:rPr>
      <w:i/>
      <w:iCs/>
    </w:rPr>
  </w:style>
  <w:style w:type="character" w:customStyle="1" w:styleId="apple-converted-space">
    <w:name w:val="apple-converted-space"/>
    <w:basedOn w:val="DefaultParagraphFont"/>
    <w:rsid w:val="003B19E2"/>
  </w:style>
  <w:style w:type="paragraph" w:customStyle="1" w:styleId="NormalJustified">
    <w:name w:val="Normal + Justified"/>
    <w:aliases w:val="Left:  0.06&quot;,Hanging:  0.19&quot;"/>
    <w:basedOn w:val="ListParagraph"/>
    <w:link w:val="NormalJustifiedChar"/>
    <w:rsid w:val="003B19E2"/>
    <w:pPr>
      <w:suppressAutoHyphens w:val="0"/>
      <w:spacing w:after="0" w:line="240" w:lineRule="auto"/>
      <w:ind w:left="0"/>
      <w:contextualSpacing/>
    </w:pPr>
    <w:rPr>
      <w:rFonts w:ascii="Times New Roman" w:eastAsia="Times New Roman" w:hAnsi="Times New Roman"/>
      <w:color w:val="000000"/>
      <w:sz w:val="24"/>
      <w:szCs w:val="24"/>
      <w:lang w:val="en-GB" w:eastAsia="en-US"/>
    </w:rPr>
  </w:style>
  <w:style w:type="character" w:customStyle="1" w:styleId="NormalJustifiedChar">
    <w:name w:val="Normal + Justified Char"/>
    <w:aliases w:val="Left:  0.06&quot; Char,Hanging:  0.19&quot; Char"/>
    <w:link w:val="NormalJustified"/>
    <w:rsid w:val="003B19E2"/>
    <w:rPr>
      <w:rFonts w:ascii="Times New Roman" w:eastAsia="Times New Roman" w:hAnsi="Times New Roman" w:cs="Times New Roman"/>
      <w:color w:val="000000"/>
      <w:sz w:val="24"/>
      <w:szCs w:val="24"/>
      <w:lang w:val="en-GB"/>
    </w:rPr>
  </w:style>
  <w:style w:type="character" w:customStyle="1" w:styleId="NormalJustifiedCharChar">
    <w:name w:val="Normal + Justified Char Char"/>
    <w:uiPriority w:val="99"/>
    <w:locked/>
    <w:rsid w:val="003B19E2"/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Standard">
    <w:name w:val="Standard"/>
    <w:rsid w:val="003B19E2"/>
    <w:pPr>
      <w:widowControl w:val="0"/>
      <w:suppressAutoHyphens/>
      <w:autoSpaceDN w:val="0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paragraph" w:customStyle="1" w:styleId="BodyText1">
    <w:name w:val="Body Text 1"/>
    <w:basedOn w:val="Normal"/>
    <w:rsid w:val="003B19E2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Times New Roman" w:hAnsi="Times New Roman" w:cs="Times New Roman"/>
      <w:szCs w:val="20"/>
    </w:rPr>
  </w:style>
  <w:style w:type="paragraph" w:customStyle="1" w:styleId="RezBullet">
    <w:name w:val="RezBullet"/>
    <w:basedOn w:val="ListParagraph"/>
    <w:qFormat/>
    <w:rsid w:val="003B19E2"/>
    <w:pPr>
      <w:numPr>
        <w:numId w:val="1"/>
      </w:numPr>
      <w:tabs>
        <w:tab w:val="num" w:pos="360"/>
        <w:tab w:val="left" w:pos="720"/>
      </w:tabs>
      <w:suppressAutoHyphens w:val="0"/>
      <w:spacing w:after="120" w:line="240" w:lineRule="auto"/>
      <w:ind w:left="720" w:firstLine="0"/>
      <w:contextualSpacing/>
    </w:pPr>
    <w:rPr>
      <w:rFonts w:ascii="Times New Roman" w:eastAsia="Times New Roman" w:hAnsi="Times New Roman"/>
      <w:lang w:val="en-US" w:eastAsia="en-US"/>
    </w:rPr>
  </w:style>
  <w:style w:type="character" w:customStyle="1" w:styleId="NoSpacingChar">
    <w:name w:val="No Spacing Char"/>
    <w:link w:val="NoSpacing"/>
    <w:locked/>
    <w:rsid w:val="003B19E2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2">
    <w:name w:val="Normal2"/>
    <w:rsid w:val="003B19E2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customStyle="1" w:styleId="highlight1">
    <w:name w:val="highlight1"/>
    <w:rsid w:val="003B19E2"/>
    <w:rPr>
      <w:b/>
      <w:bCs/>
      <w:color w:val="FF0000"/>
    </w:rPr>
  </w:style>
  <w:style w:type="paragraph" w:styleId="PlainText">
    <w:name w:val="Plain Text"/>
    <w:aliases w:val="Plain Text Char Char Char,Plain Text Char Char"/>
    <w:basedOn w:val="Normal"/>
    <w:link w:val="PlainTextChar"/>
    <w:rsid w:val="003B19E2"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aliases w:val="Plain Text Char Char Char Char1,Plain Text Char Char Char2"/>
    <w:basedOn w:val="DefaultParagraphFont"/>
    <w:link w:val="PlainText"/>
    <w:rsid w:val="003B19E2"/>
    <w:rPr>
      <w:rFonts w:ascii="Courier New" w:eastAsia="Times New Roman" w:hAnsi="Courier New" w:cs="Times New Roman"/>
      <w:sz w:val="20"/>
      <w:szCs w:val="20"/>
    </w:rPr>
  </w:style>
  <w:style w:type="paragraph" w:customStyle="1" w:styleId="NormalArial">
    <w:name w:val="Normal + Arial"/>
    <w:aliases w:val="Normal + 12 pt,Justified,Right:  0.25&quot;,Normal + Verdana,10 pt,Black,Bold + 10 pt,Body Text + (Latin) Garamond,(Complex) Arial,Not (Latin) Bold,Normal + Times New Roman,11 pt,Bold,Black + Arial,Justified + Arial + Arial + Ari..."/>
    <w:basedOn w:val="Normal"/>
    <w:rsid w:val="003B19E2"/>
    <w:pPr>
      <w:suppressAutoHyphens/>
    </w:pPr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Normal1">
    <w:name w:val="Normal1"/>
    <w:rsid w:val="003B19E2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3B19E2"/>
    <w:rPr>
      <w:b/>
      <w:bCs/>
    </w:rPr>
  </w:style>
  <w:style w:type="paragraph" w:styleId="BodyText">
    <w:name w:val="Body Text"/>
    <w:basedOn w:val="Normal"/>
    <w:link w:val="BodyTextChar"/>
    <w:semiHidden/>
    <w:unhideWhenUsed/>
    <w:rsid w:val="003B19E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B19E2"/>
    <w:rPr>
      <w:rFonts w:ascii="Times New Roman" w:eastAsia="Times New Roman" w:hAnsi="Times New Roman" w:cs="Times New Roman"/>
      <w:b/>
      <w:sz w:val="24"/>
      <w:szCs w:val="20"/>
    </w:rPr>
  </w:style>
  <w:style w:type="paragraph" w:styleId="List">
    <w:name w:val="List"/>
    <w:basedOn w:val="BodyText"/>
    <w:semiHidden/>
    <w:unhideWhenUsed/>
    <w:rsid w:val="003B19E2"/>
    <w:pPr>
      <w:suppressAutoHyphens/>
    </w:pPr>
    <w:rPr>
      <w:rFonts w:cs="Tahoma"/>
      <w:b w:val="0"/>
      <w:sz w:val="22"/>
      <w:lang w:eastAsia="zh-CN"/>
    </w:rPr>
  </w:style>
  <w:style w:type="character" w:customStyle="1" w:styleId="normalchar">
    <w:name w:val="normal__char"/>
    <w:basedOn w:val="DefaultParagraphFont"/>
    <w:rsid w:val="003B19E2"/>
  </w:style>
  <w:style w:type="paragraph" w:customStyle="1" w:styleId="level1">
    <w:name w:val="_level1"/>
    <w:basedOn w:val="Normal"/>
    <w:rsid w:val="003B19E2"/>
    <w:pPr>
      <w:widowControl w:val="0"/>
      <w:numPr>
        <w:numId w:val="2"/>
      </w:num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autoSpaceDE w:val="0"/>
      <w:autoSpaceDN w:val="0"/>
      <w:adjustRightInd w:val="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3B19E2"/>
  </w:style>
  <w:style w:type="character" w:customStyle="1" w:styleId="apple-style-span">
    <w:name w:val="apple-style-span"/>
    <w:basedOn w:val="DefaultParagraphFont"/>
    <w:rsid w:val="003B19E2"/>
  </w:style>
  <w:style w:type="paragraph" w:customStyle="1" w:styleId="Address1">
    <w:name w:val="Address 1"/>
    <w:basedOn w:val="Normal"/>
    <w:rsid w:val="003B19E2"/>
    <w:pPr>
      <w:suppressAutoHyphens/>
      <w:spacing w:line="160" w:lineRule="atLeast"/>
      <w:jc w:val="both"/>
    </w:pPr>
    <w:rPr>
      <w:rFonts w:ascii="Arial" w:eastAsia="Times New Roman" w:hAnsi="Arial" w:cs="Calibri"/>
      <w:sz w:val="20"/>
      <w:szCs w:val="20"/>
      <w:lang w:eastAsia="ar-SA"/>
    </w:rPr>
  </w:style>
  <w:style w:type="paragraph" w:styleId="ListBullet">
    <w:name w:val="List Bullet"/>
    <w:basedOn w:val="Normal"/>
    <w:autoRedefine/>
    <w:rsid w:val="003B19E2"/>
    <w:pPr>
      <w:numPr>
        <w:numId w:val="3"/>
      </w:numPr>
      <w:spacing w:line="276" w:lineRule="auto"/>
      <w:jc w:val="both"/>
    </w:pPr>
    <w:rPr>
      <w:rFonts w:ascii="Verdana" w:eastAsia="Times New Roman" w:hAnsi="Verdana" w:cs="Tahoma"/>
      <w:noProof/>
      <w:sz w:val="20"/>
      <w:szCs w:val="20"/>
    </w:rPr>
  </w:style>
  <w:style w:type="character" w:customStyle="1" w:styleId="list-0020paragraph--char">
    <w:name w:val="list-0020paragraph--char"/>
    <w:rsid w:val="003B19E2"/>
  </w:style>
  <w:style w:type="paragraph" w:customStyle="1" w:styleId="DefaultText">
    <w:name w:val="Default Text"/>
    <w:basedOn w:val="Normal"/>
    <w:rsid w:val="003B19E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B19E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B19E2"/>
    <w:rPr>
      <w:sz w:val="16"/>
      <w:szCs w:val="16"/>
    </w:rPr>
  </w:style>
  <w:style w:type="paragraph" w:styleId="BodyText2">
    <w:name w:val="Body Text 2"/>
    <w:basedOn w:val="Normal"/>
    <w:link w:val="BodyText2Char"/>
    <w:rsid w:val="003B19E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3B19E2"/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pt">
    <w:name w:val="Style 11 pt"/>
    <w:rsid w:val="003B19E2"/>
    <w:rPr>
      <w:sz w:val="22"/>
    </w:rPr>
  </w:style>
  <w:style w:type="paragraph" w:customStyle="1" w:styleId="ColorfulList-Accent11">
    <w:name w:val="Colorful List - Accent 11"/>
    <w:basedOn w:val="Normal"/>
    <w:uiPriority w:val="34"/>
    <w:qFormat/>
    <w:rsid w:val="003B19E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RMBodyText">
    <w:name w:val="RM Body Text"/>
    <w:basedOn w:val="Normal"/>
    <w:rsid w:val="003B19E2"/>
    <w:pPr>
      <w:widowControl w:val="0"/>
      <w:numPr>
        <w:numId w:val="4"/>
      </w:numPr>
      <w:autoSpaceDE w:val="0"/>
      <w:autoSpaceDN w:val="0"/>
      <w:adjustRightInd w:val="0"/>
      <w:spacing w:after="56"/>
    </w:pPr>
    <w:rPr>
      <w:rFonts w:ascii="Times New Roman" w:eastAsia="Times New Roman" w:hAnsi="Times New Roman" w:cs="Times New Roman"/>
    </w:rPr>
  </w:style>
  <w:style w:type="character" w:customStyle="1" w:styleId="WW8Num1z2">
    <w:name w:val="WW8Num1z2"/>
    <w:rsid w:val="003B19E2"/>
  </w:style>
  <w:style w:type="numbering" w:customStyle="1" w:styleId="List26">
    <w:name w:val="List 26"/>
    <w:rsid w:val="00DC62B4"/>
    <w:pPr>
      <w:numPr>
        <w:numId w:val="6"/>
      </w:numPr>
    </w:pPr>
  </w:style>
  <w:style w:type="numbering" w:customStyle="1" w:styleId="List29">
    <w:name w:val="List 29"/>
    <w:rsid w:val="00DC62B4"/>
    <w:pPr>
      <w:numPr>
        <w:numId w:val="5"/>
      </w:numPr>
    </w:pPr>
  </w:style>
  <w:style w:type="numbering" w:customStyle="1" w:styleId="List27">
    <w:name w:val="List 27"/>
    <w:rsid w:val="00DC62B4"/>
    <w:pPr>
      <w:numPr>
        <w:numId w:val="7"/>
      </w:numPr>
    </w:pPr>
  </w:style>
  <w:style w:type="paragraph" w:customStyle="1" w:styleId="Cog-bullet">
    <w:name w:val="Cog-bullet"/>
    <w:basedOn w:val="Normal"/>
    <w:uiPriority w:val="99"/>
    <w:rsid w:val="00FA3081"/>
    <w:pPr>
      <w:keepNext/>
      <w:numPr>
        <w:numId w:val="8"/>
      </w:numPr>
      <w:spacing w:before="60" w:after="60" w:line="260" w:lineRule="atLeast"/>
    </w:pPr>
    <w:rPr>
      <w:rFonts w:ascii="Verdana" w:eastAsia="Times New Roman" w:hAnsi="Verdana" w:cs="Times New Roman"/>
      <w:sz w:val="20"/>
      <w:szCs w:val="20"/>
    </w:rPr>
  </w:style>
  <w:style w:type="paragraph" w:customStyle="1" w:styleId="MediumGrid21">
    <w:name w:val="Medium Grid 21"/>
    <w:uiPriority w:val="99"/>
    <w:qFormat/>
    <w:rsid w:val="00F6405B"/>
    <w:rPr>
      <w:rFonts w:ascii="Calibri" w:eastAsia="Times New Roman" w:hAnsi="Calibri" w:cs="Times New Roman"/>
    </w:rPr>
  </w:style>
  <w:style w:type="paragraph" w:customStyle="1" w:styleId="IndentedBodyText">
    <w:name w:val="Indented Body Text"/>
    <w:basedOn w:val="Normal"/>
    <w:qFormat/>
    <w:rsid w:val="001469E6"/>
    <w:pPr>
      <w:spacing w:before="40" w:after="200"/>
      <w:ind w:left="504"/>
      <w:contextualSpacing/>
    </w:pPr>
    <w:rPr>
      <w:rFonts w:ascii="Calibri" w:eastAsia="Times New Roman" w:hAnsi="Calibri" w:cs="Times New Roman"/>
      <w:sz w:val="20"/>
    </w:rPr>
  </w:style>
  <w:style w:type="paragraph" w:customStyle="1" w:styleId="BodyA">
    <w:name w:val="Body A"/>
    <w:rsid w:val="003B719C"/>
    <w:pPr>
      <w:spacing w:after="200" w:line="276" w:lineRule="auto"/>
    </w:pPr>
    <w:rPr>
      <w:rFonts w:ascii="Calibri" w:eastAsia="Calibri" w:hAnsi="Calibri" w:cs="Calibri"/>
      <w:color w:val="000000"/>
      <w:u w:color="000000"/>
      <w:lang w:bidi="te-IN"/>
    </w:rPr>
  </w:style>
  <w:style w:type="paragraph" w:customStyle="1" w:styleId="Body">
    <w:name w:val="Body"/>
    <w:rsid w:val="003B719C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160" w:line="259" w:lineRule="auto"/>
    </w:pPr>
    <w:rPr>
      <w:rFonts w:ascii="Calibri" w:eastAsia="Calibri" w:hAnsi="Calibri" w:cs="Calibri"/>
      <w:color w:val="000000"/>
      <w:kern w:val="3"/>
      <w:u w:color="000000"/>
      <w:bdr w:val="nil"/>
    </w:rPr>
  </w:style>
  <w:style w:type="character" w:customStyle="1" w:styleId="copy">
    <w:name w:val="copy"/>
    <w:basedOn w:val="DefaultParagraphFont"/>
    <w:rsid w:val="00850CC3"/>
  </w:style>
  <w:style w:type="character" w:customStyle="1" w:styleId="PlainTextChar1">
    <w:name w:val="Plain Text Char1"/>
    <w:aliases w:val="Plain Text Char Char Char Char,Plain Text Char Char Char1"/>
    <w:uiPriority w:val="99"/>
    <w:locked/>
    <w:rsid w:val="001011B0"/>
    <w:rPr>
      <w:rFonts w:ascii="Courier New" w:eastAsia="Times New Roman" w:hAnsi="Courier New" w:cs="Courier New"/>
      <w:sz w:val="20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F9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Summary">
    <w:name w:val="Summary"/>
    <w:rsid w:val="00D43F9E"/>
  </w:style>
  <w:style w:type="character" w:customStyle="1" w:styleId="CharAttribute34">
    <w:name w:val="CharAttribute34"/>
    <w:rsid w:val="00D43F9E"/>
    <w:rPr>
      <w:rFonts w:ascii="Times New Roman" w:eastAsia="Times New Roman" w:hAnsi="Times New Roman" w:cs="Times New Roman"/>
      <w:b/>
    </w:rPr>
  </w:style>
  <w:style w:type="character" w:customStyle="1" w:styleId="M4816375386979171446spelle">
    <w:name w:val="M_4816375386979171446spelle"/>
    <w:rsid w:val="00D43F9E"/>
  </w:style>
  <w:style w:type="character" w:customStyle="1" w:styleId="CharAttribute32">
    <w:name w:val="CharAttribute32"/>
    <w:rsid w:val="00D43F9E"/>
    <w:rPr>
      <w:rFonts w:ascii="Times New Roman" w:eastAsia="Times New Roman" w:hAnsi="Times New Roman" w:cs="Times New Roman"/>
      <w:b/>
    </w:rPr>
  </w:style>
  <w:style w:type="character" w:customStyle="1" w:styleId="WW8Num2z1">
    <w:name w:val="WW8Num2z1"/>
    <w:rsid w:val="00F0039E"/>
    <w:rPr>
      <w:rFonts w:ascii="Courier New" w:hAnsi="Courier New" w:cs="Courier New"/>
    </w:rPr>
  </w:style>
  <w:style w:type="character" w:customStyle="1" w:styleId="c5">
    <w:name w:val="c5"/>
    <w:rsid w:val="00F0039E"/>
    <w:rPr>
      <w:lang w:val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2770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2770F"/>
  </w:style>
  <w:style w:type="character" w:customStyle="1" w:styleId="Heading2Char">
    <w:name w:val="Heading 2 Char"/>
    <w:basedOn w:val="DefaultParagraphFont"/>
    <w:link w:val="Heading2"/>
    <w:uiPriority w:val="9"/>
    <w:rsid w:val="002553C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Bullet2">
    <w:name w:val="List Bullet 2"/>
    <w:basedOn w:val="Normal"/>
    <w:uiPriority w:val="99"/>
    <w:semiHidden/>
    <w:unhideWhenUsed/>
    <w:rsid w:val="000B66B7"/>
    <w:pPr>
      <w:numPr>
        <w:numId w:val="9"/>
      </w:numPr>
      <w:contextualSpacing/>
    </w:pPr>
  </w:style>
  <w:style w:type="paragraph" w:customStyle="1" w:styleId="xbodya">
    <w:name w:val="x_bodya"/>
    <w:basedOn w:val="Normal"/>
    <w:rsid w:val="007A57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xnone">
    <w:name w:val="x_none"/>
    <w:basedOn w:val="DefaultParagraphFont"/>
    <w:rsid w:val="007A5744"/>
  </w:style>
  <w:style w:type="character" w:customStyle="1" w:styleId="txtempstyle">
    <w:name w:val="txtempstyle"/>
    <w:rsid w:val="00407FA0"/>
  </w:style>
  <w:style w:type="paragraph" w:customStyle="1" w:styleId="Style2">
    <w:name w:val="_Style 2"/>
    <w:basedOn w:val="Normal"/>
    <w:uiPriority w:val="99"/>
    <w:qFormat/>
    <w:rsid w:val="002A1743"/>
    <w:pPr>
      <w:spacing w:before="100" w:beforeAutospacing="1" w:after="200" w:line="273" w:lineRule="auto"/>
      <w:ind w:left="720"/>
    </w:pPr>
    <w:rPr>
      <w:rFonts w:ascii="Calibri" w:eastAsia="Times New Roman" w:hAnsi="Calibri" w:cs="Times New Roman"/>
    </w:rPr>
  </w:style>
  <w:style w:type="paragraph" w:customStyle="1" w:styleId="Normal3">
    <w:name w:val="Normal3"/>
    <w:qFormat/>
    <w:rsid w:val="002A1743"/>
    <w:pPr>
      <w:spacing w:before="200" w:line="312" w:lineRule="auto"/>
    </w:pPr>
    <w:rPr>
      <w:rFonts w:ascii="Lato" w:eastAsia="Lato" w:hAnsi="Lato" w:cs="Lato"/>
      <w:color w:val="000000"/>
      <w:sz w:val="21"/>
    </w:rPr>
  </w:style>
  <w:style w:type="character" w:customStyle="1" w:styleId="ft21">
    <w:name w:val="ft21"/>
    <w:rsid w:val="00F94A09"/>
    <w:rPr>
      <w:rFonts w:ascii="Arial" w:hAnsi="Arial" w:cs="Arial" w:hint="default"/>
    </w:rPr>
  </w:style>
  <w:style w:type="paragraph" w:customStyle="1" w:styleId="Textbody">
    <w:name w:val="Text body"/>
    <w:basedOn w:val="Standard"/>
    <w:rsid w:val="00CA1A5A"/>
    <w:pPr>
      <w:spacing w:after="120"/>
      <w:textAlignment w:val="baseline"/>
    </w:pPr>
    <w:rPr>
      <w:rFonts w:eastAsia="Times New Roman"/>
      <w:lang w:eastAsia="en-US"/>
    </w:rPr>
  </w:style>
  <w:style w:type="character" w:customStyle="1" w:styleId="ColorfulList-Accent1Char">
    <w:name w:val="Colorful List - Accent 1 Char"/>
    <w:link w:val="ColorfulList-Accent1"/>
    <w:uiPriority w:val="34"/>
    <w:locked/>
    <w:rsid w:val="0003708E"/>
    <w:rPr>
      <w:sz w:val="24"/>
      <w:szCs w:val="24"/>
    </w:rPr>
  </w:style>
  <w:style w:type="table" w:styleId="ColorfulList-Accent1">
    <w:name w:val="Colorful List Accent 1"/>
    <w:basedOn w:val="TableNormal"/>
    <w:link w:val="ColorfulList-Accent1Char"/>
    <w:uiPriority w:val="34"/>
    <w:rsid w:val="0003708E"/>
    <w:rPr>
      <w:sz w:val="24"/>
      <w:szCs w:val="24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9A656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Bullet">
    <w:name w:val="Bullet"/>
    <w:basedOn w:val="Normal"/>
    <w:uiPriority w:val="99"/>
    <w:rsid w:val="009A656D"/>
    <w:pPr>
      <w:numPr>
        <w:numId w:val="11"/>
      </w:numPr>
      <w:spacing w:after="120"/>
      <w:jc w:val="both"/>
    </w:pPr>
    <w:rPr>
      <w:rFonts w:ascii="Garamond" w:eastAsia="Times New Roman" w:hAnsi="Garamond" w:cs="Times New Roman"/>
    </w:rPr>
  </w:style>
  <w:style w:type="character" w:customStyle="1" w:styleId="QuickFormat4">
    <w:name w:val="QuickFormat4"/>
    <w:rsid w:val="00571ADB"/>
    <w:rPr>
      <w:rFonts w:ascii="Garamond" w:hAnsi="Garamond" w:cs="Garamond"/>
    </w:rPr>
  </w:style>
  <w:style w:type="character" w:styleId="HTMLTypewriter">
    <w:name w:val="HTML Typewriter"/>
    <w:semiHidden/>
    <w:rsid w:val="00571ADB"/>
    <w:rPr>
      <w:rFonts w:ascii="Courier New" w:eastAsia="Courier New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AB7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ListParagraph1">
    <w:name w:val="List Paragraph1"/>
    <w:basedOn w:val="Normal"/>
    <w:uiPriority w:val="34"/>
    <w:qFormat/>
    <w:rsid w:val="00021144"/>
    <w:pPr>
      <w:spacing w:after="160" w:line="259" w:lineRule="auto"/>
      <w:ind w:left="720"/>
      <w:contextualSpacing/>
    </w:pPr>
  </w:style>
  <w:style w:type="paragraph" w:customStyle="1" w:styleId="nospacing0">
    <w:name w:val="no_spacing"/>
    <w:basedOn w:val="Normal"/>
    <w:rsid w:val="000211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resume-font1">
    <w:name w:val="resume-font1"/>
    <w:rsid w:val="002930F4"/>
    <w:rPr>
      <w:rFonts w:ascii="Arial" w:hAnsi="Arial" w:cs="Arial"/>
      <w:b w:val="0"/>
      <w:bCs w:val="0"/>
      <w:color w:val="404E4E"/>
      <w:sz w:val="21"/>
      <w:szCs w:val="21"/>
    </w:rPr>
  </w:style>
  <w:style w:type="character" w:customStyle="1" w:styleId="summary0">
    <w:name w:val="summary"/>
    <w:basedOn w:val="DefaultParagraphFont"/>
    <w:rsid w:val="00771612"/>
  </w:style>
  <w:style w:type="paragraph" w:customStyle="1" w:styleId="Default">
    <w:name w:val="Default"/>
    <w:rsid w:val="00771612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wordsection1Char">
    <w:name w:val="wordsection1 Char"/>
    <w:basedOn w:val="DefaultParagraphFont"/>
    <w:link w:val="wordsection1"/>
    <w:uiPriority w:val="99"/>
    <w:locked/>
    <w:rsid w:val="00FE50A8"/>
    <w:rPr>
      <w:rFonts w:ascii="Calibri" w:hAnsi="Calibri"/>
    </w:rPr>
  </w:style>
  <w:style w:type="paragraph" w:customStyle="1" w:styleId="wordsection1">
    <w:name w:val="wordsection1"/>
    <w:basedOn w:val="Normal"/>
    <w:link w:val="wordsection1Char"/>
    <w:uiPriority w:val="99"/>
    <w:rsid w:val="00FE50A8"/>
    <w:pPr>
      <w:spacing w:before="100" w:beforeAutospacing="1" w:after="100" w:afterAutospacing="1"/>
    </w:pPr>
    <w:rPr>
      <w:rFonts w:ascii="Calibri" w:hAnsi="Calibri"/>
    </w:rPr>
  </w:style>
  <w:style w:type="paragraph" w:customStyle="1" w:styleId="NormalGarmond">
    <w:name w:val="Normal+Garmond"/>
    <w:basedOn w:val="Normal"/>
    <w:link w:val="NormalGarmondChar"/>
    <w:rsid w:val="00FC1866"/>
    <w:pPr>
      <w:tabs>
        <w:tab w:val="left" w:pos="720"/>
      </w:tabs>
    </w:pPr>
    <w:rPr>
      <w:rFonts w:ascii="Verdana" w:eastAsia="Times New Roman" w:hAnsi="Verdana" w:cs="Times New Roman"/>
      <w:color w:val="000000"/>
      <w:sz w:val="17"/>
      <w:szCs w:val="17"/>
    </w:rPr>
  </w:style>
  <w:style w:type="character" w:customStyle="1" w:styleId="NormalGarmondChar">
    <w:name w:val="Normal+Garmond Char"/>
    <w:link w:val="NormalGarmond"/>
    <w:rsid w:val="00FC1866"/>
    <w:rPr>
      <w:rFonts w:ascii="Verdana" w:eastAsia="Times New Roman" w:hAnsi="Verdana" w:cs="Times New Roman"/>
      <w:color w:val="000000"/>
      <w:sz w:val="17"/>
      <w:szCs w:val="17"/>
    </w:rPr>
  </w:style>
  <w:style w:type="character" w:customStyle="1" w:styleId="il">
    <w:name w:val="il"/>
    <w:rsid w:val="00115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6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montage.glob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31854-419B-4E7D-94EA-F3EBE27EE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5</Pages>
  <Words>2839</Words>
  <Characters>16188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BSM</vt:lpstr>
    </vt:vector>
  </TitlesOfParts>
  <Company>BSM</Company>
  <LinksUpToDate>false</LinksUpToDate>
  <CharactersWithSpaces>18990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BSM</dc:title>
  <dc:subject>BSM</dc:subject>
  <dc:creator>Bijou Anwer;BSM</dc:creator>
  <cp:lastModifiedBy>Bijou</cp:lastModifiedBy>
  <cp:revision>98</cp:revision>
  <dcterms:created xsi:type="dcterms:W3CDTF">2017-08-16T13:32:00Z</dcterms:created>
  <dcterms:modified xsi:type="dcterms:W3CDTF">2018-07-22T19:04:00Z</dcterms:modified>
  <cp:category>BSM</cp:category>
</cp:coreProperties>
</file>