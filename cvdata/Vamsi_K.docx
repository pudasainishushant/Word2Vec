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B9C" w:rsidRDefault="00F94B9C" w:rsidP="00F94B9C">
      <w:pPr>
        <w:jc w:val="both"/>
        <w:rPr>
          <w:rFonts w:ascii="Agency FB" w:hAnsi="Agency FB"/>
          <w:caps/>
          <w:shadow/>
          <w:color w:val="C00000"/>
          <w:sz w:val="28"/>
          <w:szCs w:val="28"/>
        </w:rPr>
      </w:pPr>
      <w:r>
        <w:rPr>
          <w:rFonts w:ascii="Calibri Light" w:hAnsi="Calibri Light"/>
          <w:noProof/>
          <w:color w:val="000000" w:themeColor="text1"/>
          <w:sz w:val="12"/>
          <w:szCs w:val="12"/>
        </w:rPr>
        <w:drawing>
          <wp:anchor distT="0" distB="0" distL="114300" distR="114300" simplePos="0" relativeHeight="251659264" behindDoc="1" locked="0" layoutInCell="1" allowOverlap="1" wp14:anchorId="580B5AD0" wp14:editId="46A7D2D3">
            <wp:simplePos x="0" y="0"/>
            <wp:positionH relativeFrom="column">
              <wp:posOffset>6041390</wp:posOffset>
            </wp:positionH>
            <wp:positionV relativeFrom="paragraph">
              <wp:posOffset>-59144</wp:posOffset>
            </wp:positionV>
            <wp:extent cx="642391" cy="8229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91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gency FB" w:hAnsi="Agency FB"/>
          <w:caps/>
          <w:shadow/>
          <w:color w:val="C00000"/>
          <w:sz w:val="28"/>
          <w:szCs w:val="28"/>
        </w:rPr>
        <w:t>Vamsi K. Kondreddy</w:t>
      </w:r>
    </w:p>
    <w:p w:rsidR="00F94B9C" w:rsidRDefault="00F94B9C" w:rsidP="00F94B9C">
      <w:pPr>
        <w:jc w:val="both"/>
        <w:rPr>
          <w:rFonts w:ascii="Agency FB" w:hAnsi="Agency FB"/>
          <w:shadow/>
          <w:color w:val="595959" w:themeColor="text1" w:themeTint="A6"/>
        </w:rPr>
      </w:pPr>
      <w:r>
        <w:rPr>
          <w:rFonts w:ascii="Agency FB" w:hAnsi="Agency FB"/>
          <w:shadow/>
          <w:color w:val="595959" w:themeColor="text1" w:themeTint="A6"/>
        </w:rPr>
        <w:t>Sr. Python Developer</w:t>
      </w:r>
    </w:p>
    <w:p w:rsidR="00F94B9C" w:rsidRDefault="0040135F" w:rsidP="00F94B9C">
      <w:pPr>
        <w:jc w:val="both"/>
        <w:rPr>
          <w:rFonts w:ascii="Agency FB" w:hAnsi="Agency FB"/>
          <w:shadow/>
          <w:color w:val="595959" w:themeColor="text1" w:themeTint="A6"/>
        </w:rPr>
      </w:pPr>
      <w:r w:rsidRPr="0040135F">
        <w:rPr>
          <w:rFonts w:ascii="Agency FB" w:hAnsi="Agency FB"/>
          <w:shadow/>
          <w:color w:val="595959" w:themeColor="text1" w:themeTint="A6"/>
        </w:rPr>
        <w:t>(732) 734 – 0440</w:t>
      </w:r>
    </w:p>
    <w:p w:rsidR="00525216" w:rsidRPr="0040135F" w:rsidRDefault="0040135F" w:rsidP="00F94B9C">
      <w:pPr>
        <w:jc w:val="both"/>
        <w:rPr>
          <w:rFonts w:ascii="Agency FB" w:hAnsi="Agency FB"/>
          <w:shadow/>
          <w:color w:val="595959" w:themeColor="text1" w:themeTint="A6"/>
        </w:rPr>
      </w:pPr>
      <w:r w:rsidRPr="0040135F">
        <w:rPr>
          <w:rFonts w:ascii="Agency FB" w:hAnsi="Agency FB"/>
          <w:shadow/>
          <w:color w:val="595959" w:themeColor="text1" w:themeTint="A6"/>
        </w:rPr>
        <w:t>GREEN CARD Work Status</w:t>
      </w:r>
    </w:p>
    <w:p w:rsidR="00525216" w:rsidRPr="00C973C8" w:rsidRDefault="00525216" w:rsidP="00F94B9C">
      <w:pPr>
        <w:jc w:val="both"/>
        <w:rPr>
          <w:rFonts w:ascii="Calibri Light" w:hAnsi="Calibri Light"/>
          <w:color w:val="000000" w:themeColor="text1"/>
          <w:sz w:val="12"/>
          <w:szCs w:val="12"/>
        </w:rPr>
      </w:pPr>
    </w:p>
    <w:p w:rsidR="003B19E2" w:rsidRPr="00C973C8" w:rsidRDefault="00B97A5E" w:rsidP="00F94B9C">
      <w:pPr>
        <w:shd w:val="clear" w:color="auto" w:fill="CCCCCC"/>
        <w:jc w:val="both"/>
        <w:rPr>
          <w:rFonts w:asciiTheme="majorHAnsi" w:hAnsiTheme="majorHAnsi" w:cs="Calibri"/>
          <w:b/>
          <w:color w:val="000000" w:themeColor="text1"/>
          <w:sz w:val="21"/>
          <w:szCs w:val="21"/>
        </w:rPr>
      </w:pPr>
      <w:r w:rsidRPr="00C973C8">
        <w:rPr>
          <w:rFonts w:asciiTheme="majorHAnsi" w:hAnsiTheme="majorHAnsi" w:cs="Calibri"/>
          <w:b/>
          <w:smallCaps/>
          <w:color w:val="000000" w:themeColor="text1"/>
          <w:sz w:val="21"/>
          <w:szCs w:val="21"/>
        </w:rPr>
        <w:t>Summary of Qualifications</w:t>
      </w:r>
      <w:r w:rsidRPr="00C973C8">
        <w:rPr>
          <w:rFonts w:asciiTheme="majorHAnsi" w:hAnsiTheme="majorHAnsi" w:cs="Calibri"/>
          <w:b/>
          <w:color w:val="000000" w:themeColor="text1"/>
          <w:sz w:val="21"/>
          <w:szCs w:val="21"/>
        </w:rPr>
        <w:t>:</w:t>
      </w:r>
    </w:p>
    <w:p w:rsidR="00272BF7" w:rsidRDefault="00272BF7" w:rsidP="00F94B9C">
      <w:pPr>
        <w:pStyle w:val="NormalWeb"/>
        <w:spacing w:before="0" w:after="0"/>
        <w:ind w:left="0" w:right="0"/>
        <w:jc w:val="both"/>
        <w:rPr>
          <w:rFonts w:asciiTheme="majorHAnsi" w:hAnsiTheme="majorHAnsi" w:cs="Calibri"/>
          <w:color w:val="000000" w:themeColor="text1"/>
          <w:sz w:val="21"/>
          <w:szCs w:val="21"/>
        </w:rPr>
      </w:pPr>
    </w:p>
    <w:p w:rsidR="00FF36CF" w:rsidRPr="00EF1589" w:rsidRDefault="00F94B9C" w:rsidP="00F94B9C">
      <w:pPr>
        <w:pStyle w:val="NoSpacing"/>
        <w:numPr>
          <w:ilvl w:val="0"/>
          <w:numId w:val="10"/>
        </w:numPr>
        <w:suppressAutoHyphens/>
        <w:autoSpaceDE/>
        <w:autoSpaceDN/>
        <w:adjustRightInd/>
        <w:jc w:val="both"/>
        <w:rPr>
          <w:rFonts w:asciiTheme="majorHAnsi" w:hAnsiTheme="majorHAnsi"/>
          <w:color w:val="000000" w:themeColor="text1"/>
          <w:sz w:val="21"/>
          <w:szCs w:val="21"/>
        </w:rPr>
      </w:pPr>
      <w:r>
        <w:rPr>
          <w:rFonts w:asciiTheme="majorHAnsi" w:hAnsiTheme="majorHAnsi"/>
          <w:color w:val="000000" w:themeColor="text1"/>
          <w:sz w:val="21"/>
          <w:szCs w:val="21"/>
        </w:rPr>
        <w:t xml:space="preserve">Result-driven IT Professional with </w:t>
      </w:r>
      <w:r w:rsidR="00FF36CF" w:rsidRPr="00EF1589">
        <w:rPr>
          <w:rFonts w:asciiTheme="majorHAnsi" w:hAnsiTheme="majorHAnsi"/>
          <w:b/>
          <w:color w:val="000000" w:themeColor="text1"/>
          <w:sz w:val="21"/>
          <w:szCs w:val="21"/>
        </w:rPr>
        <w:t>9</w:t>
      </w:r>
      <w:r>
        <w:rPr>
          <w:rFonts w:asciiTheme="majorHAnsi" w:hAnsiTheme="majorHAnsi"/>
          <w:b/>
          <w:color w:val="000000" w:themeColor="text1"/>
          <w:sz w:val="21"/>
          <w:szCs w:val="21"/>
        </w:rPr>
        <w:t xml:space="preserve">+ </w:t>
      </w:r>
      <w:r w:rsidR="00FF36CF" w:rsidRPr="00EF1589">
        <w:rPr>
          <w:rFonts w:asciiTheme="majorHAnsi" w:hAnsiTheme="majorHAnsi"/>
          <w:b/>
          <w:color w:val="000000" w:themeColor="text1"/>
          <w:sz w:val="21"/>
          <w:szCs w:val="21"/>
        </w:rPr>
        <w:t>years</w:t>
      </w:r>
      <w:r w:rsidR="00FF36CF" w:rsidRPr="00EF1589">
        <w:rPr>
          <w:rFonts w:asciiTheme="majorHAnsi" w:hAnsiTheme="majorHAnsi"/>
          <w:color w:val="000000" w:themeColor="text1"/>
          <w:sz w:val="21"/>
          <w:szCs w:val="21"/>
        </w:rPr>
        <w:t xml:space="preserve"> of </w:t>
      </w:r>
      <w:r>
        <w:rPr>
          <w:rFonts w:asciiTheme="majorHAnsi" w:hAnsiTheme="majorHAnsi"/>
          <w:b/>
          <w:color w:val="000000" w:themeColor="text1"/>
          <w:sz w:val="21"/>
          <w:szCs w:val="21"/>
        </w:rPr>
        <w:t>e</w:t>
      </w:r>
      <w:r w:rsidR="00FF36CF" w:rsidRPr="00EF1589">
        <w:rPr>
          <w:rFonts w:asciiTheme="majorHAnsi" w:hAnsiTheme="majorHAnsi"/>
          <w:color w:val="000000" w:themeColor="text1"/>
          <w:sz w:val="21"/>
          <w:szCs w:val="21"/>
        </w:rPr>
        <w:t>xperience in designing, developing, testing and implementing various stand-alone and client-server architecture-based enterprise application software in Python on different domains.</w:t>
      </w:r>
    </w:p>
    <w:p w:rsidR="00FF36CF" w:rsidRPr="00EF1589" w:rsidRDefault="00F94B9C" w:rsidP="00F94B9C">
      <w:pPr>
        <w:pStyle w:val="NoSpacing"/>
        <w:numPr>
          <w:ilvl w:val="0"/>
          <w:numId w:val="10"/>
        </w:numPr>
        <w:suppressAutoHyphens/>
        <w:autoSpaceDE/>
        <w:autoSpaceDN/>
        <w:adjustRightInd/>
        <w:jc w:val="both"/>
        <w:rPr>
          <w:rFonts w:asciiTheme="majorHAnsi" w:hAnsiTheme="majorHAnsi"/>
          <w:color w:val="000000" w:themeColor="text1"/>
          <w:sz w:val="21"/>
          <w:szCs w:val="21"/>
        </w:rPr>
      </w:pPr>
      <w:r>
        <w:rPr>
          <w:rFonts w:asciiTheme="majorHAnsi" w:hAnsiTheme="majorHAnsi"/>
          <w:color w:val="000000" w:themeColor="text1"/>
          <w:sz w:val="21"/>
          <w:szCs w:val="21"/>
        </w:rPr>
        <w:t>Highly s</w:t>
      </w:r>
      <w:r w:rsidR="00FF36CF" w:rsidRPr="00EF1589">
        <w:rPr>
          <w:rFonts w:asciiTheme="majorHAnsi" w:hAnsiTheme="majorHAnsi"/>
          <w:color w:val="000000" w:themeColor="text1"/>
          <w:sz w:val="21"/>
          <w:szCs w:val="21"/>
        </w:rPr>
        <w:t xml:space="preserve">killed in Python with proven expertise in using new tools and technical developments (libraries used: libraries- </w:t>
      </w:r>
      <w:r w:rsidR="00FF36CF" w:rsidRPr="00EF1589">
        <w:rPr>
          <w:rFonts w:asciiTheme="majorHAnsi" w:hAnsiTheme="majorHAnsi"/>
          <w:b/>
          <w:color w:val="000000" w:themeColor="text1"/>
          <w:sz w:val="21"/>
          <w:szCs w:val="21"/>
        </w:rPr>
        <w:t xml:space="preserve">BeautifulSoup, Jasy, </w:t>
      </w:r>
      <w:r w:rsidRPr="00EF1589">
        <w:rPr>
          <w:rFonts w:asciiTheme="majorHAnsi" w:hAnsiTheme="majorHAnsi"/>
          <w:b/>
          <w:color w:val="000000" w:themeColor="text1"/>
          <w:sz w:val="21"/>
          <w:szCs w:val="21"/>
        </w:rPr>
        <w:t>NumPy</w:t>
      </w:r>
      <w:r w:rsidR="00FF36CF" w:rsidRPr="00EF1589">
        <w:rPr>
          <w:rFonts w:asciiTheme="majorHAnsi" w:hAnsiTheme="majorHAnsi"/>
          <w:b/>
          <w:color w:val="000000" w:themeColor="text1"/>
          <w:sz w:val="21"/>
          <w:szCs w:val="21"/>
        </w:rPr>
        <w:t xml:space="preserve">, Scipy, </w:t>
      </w:r>
      <w:r w:rsidRPr="00EF1589">
        <w:rPr>
          <w:rFonts w:asciiTheme="majorHAnsi" w:hAnsiTheme="majorHAnsi"/>
          <w:b/>
          <w:color w:val="000000" w:themeColor="text1"/>
          <w:sz w:val="21"/>
          <w:szCs w:val="21"/>
        </w:rPr>
        <w:t>Matplotlib</w:t>
      </w:r>
      <w:r w:rsidR="00FF36CF" w:rsidRPr="00EF1589">
        <w:rPr>
          <w:rFonts w:asciiTheme="majorHAnsi" w:hAnsiTheme="majorHAnsi"/>
          <w:b/>
          <w:color w:val="000000" w:themeColor="text1"/>
          <w:sz w:val="21"/>
          <w:szCs w:val="21"/>
        </w:rPr>
        <w:t xml:space="preserve">, Pickle, PySide, python-twitter, Pandas </w:t>
      </w:r>
      <w:r w:rsidRPr="00EF1589">
        <w:rPr>
          <w:rFonts w:asciiTheme="majorHAnsi" w:hAnsiTheme="majorHAnsi"/>
          <w:b/>
          <w:color w:val="000000" w:themeColor="text1"/>
          <w:sz w:val="21"/>
          <w:szCs w:val="21"/>
        </w:rPr>
        <w:t>Dataframe</w:t>
      </w:r>
      <w:r w:rsidR="00FF36CF" w:rsidRPr="00EF1589">
        <w:rPr>
          <w:rFonts w:asciiTheme="majorHAnsi" w:hAnsiTheme="majorHAnsi"/>
          <w:b/>
          <w:color w:val="000000" w:themeColor="text1"/>
          <w:sz w:val="21"/>
          <w:szCs w:val="21"/>
        </w:rPr>
        <w:t>, networks, urllib2, MySQL dB</w:t>
      </w:r>
      <w:r w:rsidR="00FF36CF" w:rsidRPr="00EF1589">
        <w:rPr>
          <w:rFonts w:asciiTheme="majorHAnsi" w:hAnsiTheme="majorHAnsi"/>
          <w:color w:val="000000" w:themeColor="text1"/>
          <w:sz w:val="21"/>
          <w:szCs w:val="21"/>
        </w:rPr>
        <w:t xml:space="preserve"> for database connectivity) to drive .com</w:t>
      </w:r>
    </w:p>
    <w:p w:rsidR="00FF36CF" w:rsidRPr="00EF1589" w:rsidRDefault="00FF36CF" w:rsidP="00F94B9C">
      <w:pPr>
        <w:pStyle w:val="NoSpacing"/>
        <w:numPr>
          <w:ilvl w:val="0"/>
          <w:numId w:val="10"/>
        </w:numPr>
        <w:suppressAutoHyphens/>
        <w:autoSpaceDE/>
        <w:autoSpaceDN/>
        <w:adjustRightInd/>
        <w:jc w:val="both"/>
        <w:rPr>
          <w:rFonts w:asciiTheme="majorHAnsi" w:hAnsiTheme="majorHAnsi"/>
          <w:color w:val="000000" w:themeColor="text1"/>
          <w:sz w:val="21"/>
          <w:szCs w:val="21"/>
        </w:rPr>
      </w:pPr>
      <w:r w:rsidRPr="00EF1589">
        <w:rPr>
          <w:rFonts w:asciiTheme="majorHAnsi" w:hAnsiTheme="majorHAnsi"/>
          <w:color w:val="000000" w:themeColor="text1"/>
          <w:sz w:val="21"/>
          <w:szCs w:val="21"/>
        </w:rPr>
        <w:t xml:space="preserve">Good experience in developing web applications implementing </w:t>
      </w:r>
      <w:r w:rsidRPr="00EF1589">
        <w:rPr>
          <w:rFonts w:asciiTheme="majorHAnsi" w:hAnsiTheme="majorHAnsi"/>
          <w:b/>
          <w:color w:val="000000" w:themeColor="text1"/>
          <w:sz w:val="21"/>
          <w:szCs w:val="21"/>
        </w:rPr>
        <w:t>Model View Control</w:t>
      </w:r>
      <w:r w:rsidRPr="00EF1589">
        <w:rPr>
          <w:rFonts w:asciiTheme="majorHAnsi" w:hAnsiTheme="majorHAnsi"/>
          <w:color w:val="000000" w:themeColor="text1"/>
          <w:sz w:val="21"/>
          <w:szCs w:val="21"/>
        </w:rPr>
        <w:t xml:space="preserve"> architecture using </w:t>
      </w:r>
      <w:r w:rsidRPr="00EF1589">
        <w:rPr>
          <w:rFonts w:asciiTheme="majorHAnsi" w:hAnsiTheme="majorHAnsi"/>
          <w:b/>
          <w:color w:val="000000" w:themeColor="text1"/>
          <w:sz w:val="21"/>
          <w:szCs w:val="21"/>
        </w:rPr>
        <w:t>Django, Flask, Pyramid and Zope Python web application frameworks</w:t>
      </w:r>
      <w:r w:rsidRPr="00EF1589">
        <w:rPr>
          <w:rFonts w:asciiTheme="majorHAnsi" w:hAnsiTheme="majorHAnsi"/>
          <w:color w:val="000000" w:themeColor="text1"/>
          <w:sz w:val="21"/>
          <w:szCs w:val="21"/>
        </w:rPr>
        <w:t>.</w:t>
      </w:r>
    </w:p>
    <w:p w:rsidR="00FF36CF" w:rsidRPr="00EF1589" w:rsidRDefault="00F94B9C" w:rsidP="00F94B9C">
      <w:pPr>
        <w:pStyle w:val="NoSpacing"/>
        <w:numPr>
          <w:ilvl w:val="0"/>
          <w:numId w:val="10"/>
        </w:numPr>
        <w:suppressAutoHyphens/>
        <w:autoSpaceDE/>
        <w:autoSpaceDN/>
        <w:adjustRightInd/>
        <w:jc w:val="both"/>
        <w:rPr>
          <w:rFonts w:asciiTheme="majorHAnsi" w:hAnsiTheme="majorHAnsi"/>
          <w:color w:val="000000" w:themeColor="text1"/>
          <w:sz w:val="21"/>
          <w:szCs w:val="21"/>
        </w:rPr>
      </w:pPr>
      <w:r>
        <w:rPr>
          <w:rFonts w:asciiTheme="majorHAnsi" w:hAnsiTheme="majorHAnsi"/>
          <w:color w:val="000000" w:themeColor="text1"/>
          <w:sz w:val="21"/>
          <w:szCs w:val="21"/>
        </w:rPr>
        <w:t>Experience</w:t>
      </w:r>
      <w:r w:rsidR="00FF36CF" w:rsidRPr="00EF1589">
        <w:rPr>
          <w:rFonts w:asciiTheme="majorHAnsi" w:hAnsiTheme="majorHAnsi"/>
          <w:color w:val="000000" w:themeColor="text1"/>
          <w:sz w:val="21"/>
          <w:szCs w:val="21"/>
        </w:rPr>
        <w:t xml:space="preserve"> in working with various Python Integrated Development Environments like </w:t>
      </w:r>
      <w:r w:rsidR="00FF36CF" w:rsidRPr="00EF1589">
        <w:rPr>
          <w:rFonts w:asciiTheme="majorHAnsi" w:hAnsiTheme="majorHAnsi"/>
          <w:b/>
          <w:color w:val="000000" w:themeColor="text1"/>
          <w:sz w:val="21"/>
          <w:szCs w:val="21"/>
        </w:rPr>
        <w:t>Net Beans, PyCharm, PyScripter, Spyder, PyStudio, PyDev and Sublime Text.</w:t>
      </w:r>
    </w:p>
    <w:p w:rsidR="00FF36CF" w:rsidRPr="00EF1589" w:rsidRDefault="00F94B9C" w:rsidP="00F94B9C">
      <w:pPr>
        <w:pStyle w:val="NoSpacing"/>
        <w:numPr>
          <w:ilvl w:val="0"/>
          <w:numId w:val="10"/>
        </w:numPr>
        <w:suppressAutoHyphens/>
        <w:autoSpaceDE/>
        <w:autoSpaceDN/>
        <w:adjustRightInd/>
        <w:jc w:val="both"/>
        <w:rPr>
          <w:rFonts w:asciiTheme="majorHAnsi" w:hAnsiTheme="majorHAnsi"/>
          <w:b/>
          <w:color w:val="000000" w:themeColor="text1"/>
          <w:sz w:val="21"/>
          <w:szCs w:val="21"/>
        </w:rPr>
      </w:pPr>
      <w:r>
        <w:rPr>
          <w:rFonts w:asciiTheme="majorHAnsi" w:hAnsiTheme="majorHAnsi"/>
          <w:color w:val="000000" w:themeColor="text1"/>
          <w:sz w:val="21"/>
          <w:szCs w:val="21"/>
        </w:rPr>
        <w:t xml:space="preserve">Good </w:t>
      </w:r>
      <w:r w:rsidR="00FF36CF" w:rsidRPr="00EF1589">
        <w:rPr>
          <w:rFonts w:asciiTheme="majorHAnsi" w:hAnsiTheme="majorHAnsi"/>
          <w:color w:val="000000" w:themeColor="text1"/>
          <w:sz w:val="21"/>
          <w:szCs w:val="21"/>
        </w:rPr>
        <w:t xml:space="preserve">understanding of protocols/technologies like </w:t>
      </w:r>
      <w:r w:rsidR="00FF36CF" w:rsidRPr="00EF1589">
        <w:rPr>
          <w:rFonts w:asciiTheme="majorHAnsi" w:hAnsiTheme="majorHAnsi"/>
          <w:b/>
          <w:color w:val="000000" w:themeColor="text1"/>
          <w:sz w:val="21"/>
          <w:szCs w:val="21"/>
        </w:rPr>
        <w:t>HTTP, LDAP, JDBC, SSL, Servlet/JSP, SQL, HTML, XML.</w:t>
      </w:r>
    </w:p>
    <w:p w:rsidR="00FF36CF" w:rsidRPr="00EF1589" w:rsidRDefault="00FF36CF" w:rsidP="00F94B9C">
      <w:pPr>
        <w:pStyle w:val="NoSpacing"/>
        <w:numPr>
          <w:ilvl w:val="0"/>
          <w:numId w:val="10"/>
        </w:numPr>
        <w:suppressAutoHyphens/>
        <w:autoSpaceDE/>
        <w:autoSpaceDN/>
        <w:adjustRightInd/>
        <w:jc w:val="both"/>
        <w:rPr>
          <w:rFonts w:asciiTheme="majorHAnsi" w:hAnsiTheme="majorHAnsi"/>
          <w:color w:val="000000" w:themeColor="text1"/>
          <w:sz w:val="21"/>
          <w:szCs w:val="21"/>
        </w:rPr>
      </w:pPr>
      <w:r w:rsidRPr="00EF1589">
        <w:rPr>
          <w:rFonts w:asciiTheme="majorHAnsi" w:hAnsiTheme="majorHAnsi"/>
          <w:color w:val="000000" w:themeColor="text1"/>
          <w:sz w:val="21"/>
          <w:szCs w:val="21"/>
        </w:rPr>
        <w:t xml:space="preserve">Good knowledge on front end frame works like </w:t>
      </w:r>
      <w:r w:rsidRPr="00EF1589">
        <w:rPr>
          <w:rFonts w:asciiTheme="majorHAnsi" w:hAnsiTheme="majorHAnsi"/>
          <w:b/>
          <w:color w:val="000000" w:themeColor="text1"/>
          <w:sz w:val="21"/>
          <w:szCs w:val="21"/>
        </w:rPr>
        <w:t>CSS Bootstrap</w:t>
      </w:r>
      <w:r w:rsidRPr="00EF1589">
        <w:rPr>
          <w:rFonts w:asciiTheme="majorHAnsi" w:hAnsiTheme="majorHAnsi"/>
          <w:color w:val="000000" w:themeColor="text1"/>
          <w:sz w:val="21"/>
          <w:szCs w:val="21"/>
        </w:rPr>
        <w:t>.</w:t>
      </w:r>
    </w:p>
    <w:p w:rsidR="00FF36CF" w:rsidRPr="00EF1589" w:rsidRDefault="00FF36CF" w:rsidP="00F94B9C">
      <w:pPr>
        <w:pStyle w:val="NoSpacing"/>
        <w:numPr>
          <w:ilvl w:val="0"/>
          <w:numId w:val="10"/>
        </w:numPr>
        <w:suppressAutoHyphens/>
        <w:autoSpaceDE/>
        <w:autoSpaceDN/>
        <w:adjustRightInd/>
        <w:jc w:val="both"/>
        <w:rPr>
          <w:rFonts w:asciiTheme="majorHAnsi" w:hAnsiTheme="majorHAnsi"/>
          <w:color w:val="000000" w:themeColor="text1"/>
          <w:sz w:val="21"/>
          <w:szCs w:val="21"/>
        </w:rPr>
      </w:pPr>
      <w:r w:rsidRPr="00EF1589">
        <w:rPr>
          <w:rFonts w:asciiTheme="majorHAnsi" w:hAnsiTheme="majorHAnsi"/>
          <w:color w:val="000000" w:themeColor="text1"/>
          <w:sz w:val="21"/>
          <w:szCs w:val="21"/>
        </w:rPr>
        <w:t>Experience with Design, code, and debug operations, reporting, data analysis and web applications utilizing Python.</w:t>
      </w:r>
    </w:p>
    <w:p w:rsidR="00FF36CF" w:rsidRPr="00EF1589" w:rsidRDefault="00FF36CF" w:rsidP="00F94B9C">
      <w:pPr>
        <w:pStyle w:val="NoSpacing"/>
        <w:numPr>
          <w:ilvl w:val="0"/>
          <w:numId w:val="10"/>
        </w:numPr>
        <w:suppressAutoHyphens/>
        <w:autoSpaceDE/>
        <w:autoSpaceDN/>
        <w:adjustRightInd/>
        <w:jc w:val="both"/>
        <w:rPr>
          <w:rFonts w:asciiTheme="majorHAnsi" w:hAnsiTheme="majorHAnsi"/>
          <w:color w:val="000000" w:themeColor="text1"/>
          <w:sz w:val="21"/>
          <w:szCs w:val="21"/>
        </w:rPr>
      </w:pPr>
      <w:r w:rsidRPr="00EF1589">
        <w:rPr>
          <w:rFonts w:asciiTheme="majorHAnsi" w:hAnsiTheme="majorHAnsi"/>
          <w:color w:val="000000" w:themeColor="text1"/>
          <w:sz w:val="21"/>
          <w:szCs w:val="21"/>
        </w:rPr>
        <w:t xml:space="preserve">Good Experience with </w:t>
      </w:r>
      <w:r w:rsidRPr="00EF1589">
        <w:rPr>
          <w:rFonts w:asciiTheme="majorHAnsi" w:hAnsiTheme="majorHAnsi"/>
          <w:b/>
          <w:color w:val="000000" w:themeColor="text1"/>
          <w:sz w:val="21"/>
          <w:szCs w:val="21"/>
        </w:rPr>
        <w:t>Django</w:t>
      </w:r>
      <w:r w:rsidRPr="00EF1589">
        <w:rPr>
          <w:rFonts w:asciiTheme="majorHAnsi" w:hAnsiTheme="majorHAnsi"/>
          <w:color w:val="000000" w:themeColor="text1"/>
          <w:sz w:val="21"/>
          <w:szCs w:val="21"/>
        </w:rPr>
        <w:t xml:space="preserve">, a high-level Python Web framework. </w:t>
      </w:r>
    </w:p>
    <w:p w:rsidR="00FF36CF" w:rsidRPr="00EF1589" w:rsidRDefault="00F94B9C" w:rsidP="00F94B9C">
      <w:pPr>
        <w:pStyle w:val="NoSpacing"/>
        <w:numPr>
          <w:ilvl w:val="0"/>
          <w:numId w:val="10"/>
        </w:numPr>
        <w:suppressAutoHyphens/>
        <w:autoSpaceDE/>
        <w:autoSpaceDN/>
        <w:adjustRightInd/>
        <w:jc w:val="both"/>
        <w:rPr>
          <w:rFonts w:asciiTheme="majorHAnsi" w:hAnsiTheme="majorHAnsi"/>
          <w:color w:val="000000" w:themeColor="text1"/>
          <w:sz w:val="21"/>
          <w:szCs w:val="21"/>
        </w:rPr>
      </w:pPr>
      <w:r>
        <w:rPr>
          <w:rFonts w:asciiTheme="majorHAnsi" w:hAnsiTheme="majorHAnsi"/>
          <w:color w:val="000000" w:themeColor="text1"/>
          <w:sz w:val="21"/>
          <w:szCs w:val="21"/>
        </w:rPr>
        <w:t>E</w:t>
      </w:r>
      <w:r w:rsidR="00FF36CF" w:rsidRPr="00EF1589">
        <w:rPr>
          <w:rFonts w:asciiTheme="majorHAnsi" w:hAnsiTheme="majorHAnsi"/>
          <w:color w:val="000000" w:themeColor="text1"/>
          <w:sz w:val="21"/>
          <w:szCs w:val="21"/>
        </w:rPr>
        <w:t xml:space="preserve">xperience in </w:t>
      </w:r>
      <w:r w:rsidR="00FF36CF" w:rsidRPr="00EF1589">
        <w:rPr>
          <w:rFonts w:asciiTheme="majorHAnsi" w:hAnsiTheme="majorHAnsi"/>
          <w:b/>
          <w:color w:val="000000" w:themeColor="text1"/>
          <w:sz w:val="21"/>
          <w:szCs w:val="21"/>
        </w:rPr>
        <w:t>Object Oriented Programming</w:t>
      </w:r>
      <w:r w:rsidR="00FF36CF" w:rsidRPr="00EF1589">
        <w:rPr>
          <w:rFonts w:asciiTheme="majorHAnsi" w:hAnsiTheme="majorHAnsi"/>
          <w:color w:val="000000" w:themeColor="text1"/>
          <w:sz w:val="21"/>
          <w:szCs w:val="21"/>
        </w:rPr>
        <w:t xml:space="preserve"> using concepts like Multi-Threading, Exception Handling and Collections.</w:t>
      </w:r>
    </w:p>
    <w:p w:rsidR="00FF36CF" w:rsidRPr="00EF1589" w:rsidRDefault="00F94B9C" w:rsidP="00F94B9C">
      <w:pPr>
        <w:pStyle w:val="NoSpacing"/>
        <w:numPr>
          <w:ilvl w:val="0"/>
          <w:numId w:val="10"/>
        </w:numPr>
        <w:suppressAutoHyphens/>
        <w:autoSpaceDE/>
        <w:autoSpaceDN/>
        <w:adjustRightInd/>
        <w:jc w:val="both"/>
        <w:rPr>
          <w:rFonts w:asciiTheme="majorHAnsi" w:hAnsiTheme="majorHAnsi"/>
          <w:color w:val="000000" w:themeColor="text1"/>
          <w:sz w:val="21"/>
          <w:szCs w:val="21"/>
        </w:rPr>
      </w:pPr>
      <w:r>
        <w:rPr>
          <w:rFonts w:asciiTheme="majorHAnsi" w:hAnsiTheme="majorHAnsi"/>
          <w:color w:val="000000" w:themeColor="text1"/>
          <w:sz w:val="21"/>
          <w:szCs w:val="21"/>
        </w:rPr>
        <w:t>Excellent k</w:t>
      </w:r>
      <w:r w:rsidR="00FF36CF" w:rsidRPr="00EF1589">
        <w:rPr>
          <w:rFonts w:asciiTheme="majorHAnsi" w:hAnsiTheme="majorHAnsi"/>
          <w:color w:val="000000" w:themeColor="text1"/>
          <w:sz w:val="21"/>
          <w:szCs w:val="21"/>
        </w:rPr>
        <w:t xml:space="preserve">nowledge </w:t>
      </w:r>
      <w:r>
        <w:rPr>
          <w:rFonts w:asciiTheme="majorHAnsi" w:hAnsiTheme="majorHAnsi"/>
          <w:color w:val="000000" w:themeColor="text1"/>
          <w:sz w:val="21"/>
          <w:szCs w:val="21"/>
        </w:rPr>
        <w:t xml:space="preserve">on </w:t>
      </w:r>
      <w:r w:rsidR="00FF36CF" w:rsidRPr="00EF1589">
        <w:rPr>
          <w:rFonts w:asciiTheme="majorHAnsi" w:hAnsiTheme="majorHAnsi"/>
          <w:color w:val="000000" w:themeColor="text1"/>
          <w:sz w:val="21"/>
          <w:szCs w:val="21"/>
        </w:rPr>
        <w:t xml:space="preserve">setting up Python </w:t>
      </w:r>
      <w:r w:rsidR="00FF36CF" w:rsidRPr="00EF1589">
        <w:rPr>
          <w:rFonts w:asciiTheme="majorHAnsi" w:hAnsiTheme="majorHAnsi"/>
          <w:b/>
          <w:color w:val="000000" w:themeColor="text1"/>
          <w:sz w:val="21"/>
          <w:szCs w:val="21"/>
        </w:rPr>
        <w:t>REST API Frame</w:t>
      </w:r>
      <w:r w:rsidR="00FF36CF" w:rsidRPr="00EF1589">
        <w:rPr>
          <w:rFonts w:asciiTheme="majorHAnsi" w:hAnsiTheme="majorHAnsi"/>
          <w:color w:val="000000" w:themeColor="text1"/>
          <w:sz w:val="21"/>
          <w:szCs w:val="21"/>
        </w:rPr>
        <w:t xml:space="preserve"> work using Django.</w:t>
      </w:r>
    </w:p>
    <w:p w:rsidR="00FF36CF" w:rsidRPr="00EF1589" w:rsidRDefault="00FF36CF" w:rsidP="00F94B9C">
      <w:pPr>
        <w:pStyle w:val="NoSpacing"/>
        <w:numPr>
          <w:ilvl w:val="0"/>
          <w:numId w:val="10"/>
        </w:numPr>
        <w:suppressAutoHyphens/>
        <w:autoSpaceDE/>
        <w:autoSpaceDN/>
        <w:adjustRightInd/>
        <w:jc w:val="both"/>
        <w:rPr>
          <w:rFonts w:asciiTheme="majorHAnsi" w:hAnsiTheme="majorHAnsi"/>
          <w:color w:val="000000" w:themeColor="text1"/>
          <w:sz w:val="21"/>
          <w:szCs w:val="21"/>
        </w:rPr>
      </w:pPr>
      <w:r w:rsidRPr="00EF1589">
        <w:rPr>
          <w:rFonts w:asciiTheme="majorHAnsi" w:hAnsiTheme="majorHAnsi"/>
          <w:color w:val="000000" w:themeColor="text1"/>
          <w:sz w:val="21"/>
          <w:szCs w:val="21"/>
        </w:rPr>
        <w:t xml:space="preserve">Experience in working with Python </w:t>
      </w:r>
      <w:r w:rsidRPr="00EF1589">
        <w:rPr>
          <w:rFonts w:asciiTheme="majorHAnsi" w:hAnsiTheme="majorHAnsi"/>
          <w:b/>
          <w:color w:val="000000" w:themeColor="text1"/>
          <w:sz w:val="21"/>
          <w:szCs w:val="21"/>
        </w:rPr>
        <w:t>ORM Libraries</w:t>
      </w:r>
      <w:r w:rsidRPr="00EF1589">
        <w:rPr>
          <w:rFonts w:asciiTheme="majorHAnsi" w:hAnsiTheme="majorHAnsi"/>
          <w:color w:val="000000" w:themeColor="text1"/>
          <w:sz w:val="21"/>
          <w:szCs w:val="21"/>
        </w:rPr>
        <w:t xml:space="preserve"> including </w:t>
      </w:r>
      <w:r w:rsidRPr="00EF1589">
        <w:rPr>
          <w:rFonts w:asciiTheme="majorHAnsi" w:hAnsiTheme="majorHAnsi"/>
          <w:b/>
          <w:color w:val="000000" w:themeColor="text1"/>
          <w:sz w:val="21"/>
          <w:szCs w:val="21"/>
        </w:rPr>
        <w:t>Django ORM</w:t>
      </w:r>
      <w:r w:rsidRPr="00EF1589">
        <w:rPr>
          <w:rFonts w:asciiTheme="majorHAnsi" w:hAnsiTheme="majorHAnsi"/>
          <w:color w:val="000000" w:themeColor="text1"/>
          <w:sz w:val="21"/>
          <w:szCs w:val="21"/>
        </w:rPr>
        <w:t>.</w:t>
      </w:r>
    </w:p>
    <w:p w:rsidR="00FF36CF" w:rsidRPr="00EF1589" w:rsidRDefault="00FF36CF" w:rsidP="00F94B9C">
      <w:pPr>
        <w:pStyle w:val="NoSpacing"/>
        <w:numPr>
          <w:ilvl w:val="0"/>
          <w:numId w:val="10"/>
        </w:numPr>
        <w:suppressAutoHyphens/>
        <w:autoSpaceDE/>
        <w:autoSpaceDN/>
        <w:adjustRightInd/>
        <w:jc w:val="both"/>
        <w:rPr>
          <w:rFonts w:asciiTheme="majorHAnsi" w:hAnsiTheme="majorHAnsi"/>
          <w:color w:val="000000" w:themeColor="text1"/>
          <w:sz w:val="21"/>
          <w:szCs w:val="21"/>
        </w:rPr>
      </w:pPr>
      <w:r w:rsidRPr="00EF1589">
        <w:rPr>
          <w:rFonts w:asciiTheme="majorHAnsi" w:hAnsiTheme="majorHAnsi"/>
          <w:color w:val="000000" w:themeColor="text1"/>
          <w:sz w:val="21"/>
          <w:szCs w:val="21"/>
        </w:rPr>
        <w:t>Experience in implementing</w:t>
      </w:r>
      <w:r w:rsidRPr="00EF1589">
        <w:rPr>
          <w:rFonts w:asciiTheme="majorHAnsi" w:hAnsiTheme="majorHAnsi"/>
          <w:b/>
          <w:color w:val="000000" w:themeColor="text1"/>
          <w:sz w:val="21"/>
          <w:szCs w:val="21"/>
        </w:rPr>
        <w:t xml:space="preserve"> Model View Control (MVC)</w:t>
      </w:r>
      <w:r w:rsidRPr="00EF1589">
        <w:rPr>
          <w:rFonts w:asciiTheme="majorHAnsi" w:hAnsiTheme="majorHAnsi"/>
          <w:color w:val="000000" w:themeColor="text1"/>
          <w:sz w:val="21"/>
          <w:szCs w:val="21"/>
        </w:rPr>
        <w:t xml:space="preserve"> architecture using server-side applications like </w:t>
      </w:r>
      <w:r w:rsidRPr="00EF1589">
        <w:rPr>
          <w:rFonts w:asciiTheme="majorHAnsi" w:hAnsiTheme="majorHAnsi"/>
          <w:b/>
          <w:color w:val="000000" w:themeColor="text1"/>
          <w:sz w:val="21"/>
          <w:szCs w:val="21"/>
        </w:rPr>
        <w:t>Django</w:t>
      </w:r>
      <w:r w:rsidRPr="00EF1589">
        <w:rPr>
          <w:rFonts w:asciiTheme="majorHAnsi" w:hAnsiTheme="majorHAnsi"/>
          <w:color w:val="000000" w:themeColor="text1"/>
          <w:sz w:val="21"/>
          <w:szCs w:val="21"/>
        </w:rPr>
        <w:t>, Flask and Pyramid for developing web applications.</w:t>
      </w:r>
    </w:p>
    <w:p w:rsidR="00FF36CF" w:rsidRPr="00EF1589" w:rsidRDefault="00FF36CF" w:rsidP="00F94B9C">
      <w:pPr>
        <w:pStyle w:val="NoSpacing"/>
        <w:numPr>
          <w:ilvl w:val="0"/>
          <w:numId w:val="10"/>
        </w:numPr>
        <w:suppressAutoHyphens/>
        <w:autoSpaceDE/>
        <w:autoSpaceDN/>
        <w:adjustRightInd/>
        <w:jc w:val="both"/>
        <w:rPr>
          <w:rFonts w:asciiTheme="majorHAnsi" w:hAnsiTheme="majorHAnsi"/>
          <w:color w:val="000000" w:themeColor="text1"/>
          <w:sz w:val="21"/>
          <w:szCs w:val="21"/>
        </w:rPr>
      </w:pPr>
      <w:r w:rsidRPr="00EF1589">
        <w:rPr>
          <w:rFonts w:asciiTheme="majorHAnsi" w:hAnsiTheme="majorHAnsi"/>
          <w:color w:val="000000" w:themeColor="text1"/>
          <w:sz w:val="21"/>
          <w:szCs w:val="21"/>
        </w:rPr>
        <w:t xml:space="preserve">Good Knowledge in implementation of </w:t>
      </w:r>
      <w:r w:rsidRPr="00EF1589">
        <w:rPr>
          <w:rFonts w:asciiTheme="majorHAnsi" w:hAnsiTheme="majorHAnsi"/>
          <w:b/>
          <w:color w:val="000000" w:themeColor="text1"/>
          <w:sz w:val="21"/>
          <w:szCs w:val="21"/>
        </w:rPr>
        <w:t>Python best Practices</w:t>
      </w:r>
      <w:r w:rsidRPr="00EF1589">
        <w:rPr>
          <w:rFonts w:asciiTheme="majorHAnsi" w:hAnsiTheme="majorHAnsi"/>
          <w:color w:val="000000" w:themeColor="text1"/>
          <w:sz w:val="21"/>
          <w:szCs w:val="21"/>
        </w:rPr>
        <w:t xml:space="preserve"> (PEP-8).</w:t>
      </w:r>
    </w:p>
    <w:p w:rsidR="00FF36CF" w:rsidRPr="00EF1589" w:rsidRDefault="00FF36CF" w:rsidP="00F94B9C">
      <w:pPr>
        <w:pStyle w:val="NoSpacing"/>
        <w:numPr>
          <w:ilvl w:val="0"/>
          <w:numId w:val="10"/>
        </w:numPr>
        <w:suppressAutoHyphens/>
        <w:autoSpaceDE/>
        <w:autoSpaceDN/>
        <w:adjustRightInd/>
        <w:jc w:val="both"/>
        <w:rPr>
          <w:rFonts w:asciiTheme="majorHAnsi" w:hAnsiTheme="majorHAnsi"/>
          <w:color w:val="000000" w:themeColor="text1"/>
          <w:sz w:val="21"/>
          <w:szCs w:val="21"/>
        </w:rPr>
      </w:pPr>
      <w:r w:rsidRPr="00EF1589">
        <w:rPr>
          <w:rFonts w:asciiTheme="majorHAnsi" w:hAnsiTheme="majorHAnsi"/>
          <w:color w:val="000000" w:themeColor="text1"/>
          <w:sz w:val="21"/>
          <w:szCs w:val="21"/>
        </w:rPr>
        <w:t xml:space="preserve">Good at writing SQL Queries, Stored procedures, functions, packages, tables, views, triggers using relational databases like </w:t>
      </w:r>
      <w:r w:rsidRPr="00EF1589">
        <w:rPr>
          <w:rFonts w:asciiTheme="majorHAnsi" w:hAnsiTheme="majorHAnsi"/>
          <w:b/>
          <w:color w:val="000000" w:themeColor="text1"/>
          <w:sz w:val="21"/>
          <w:szCs w:val="21"/>
        </w:rPr>
        <w:t>Oracle, MySQL, DB2</w:t>
      </w:r>
      <w:r w:rsidRPr="00EF1589">
        <w:rPr>
          <w:rFonts w:asciiTheme="majorHAnsi" w:hAnsiTheme="majorHAnsi"/>
          <w:color w:val="000000" w:themeColor="text1"/>
          <w:sz w:val="21"/>
          <w:szCs w:val="21"/>
        </w:rPr>
        <w:t>.</w:t>
      </w:r>
    </w:p>
    <w:p w:rsidR="00FF36CF" w:rsidRPr="00EF1589" w:rsidRDefault="00FF36CF" w:rsidP="00F94B9C">
      <w:pPr>
        <w:pStyle w:val="NoSpacing"/>
        <w:numPr>
          <w:ilvl w:val="0"/>
          <w:numId w:val="10"/>
        </w:numPr>
        <w:suppressAutoHyphens/>
        <w:autoSpaceDE/>
        <w:autoSpaceDN/>
        <w:adjustRightInd/>
        <w:jc w:val="both"/>
        <w:rPr>
          <w:rFonts w:asciiTheme="majorHAnsi" w:hAnsiTheme="majorHAnsi"/>
          <w:color w:val="000000" w:themeColor="text1"/>
          <w:sz w:val="21"/>
          <w:szCs w:val="21"/>
        </w:rPr>
      </w:pPr>
      <w:r w:rsidRPr="00EF1589">
        <w:rPr>
          <w:rFonts w:asciiTheme="majorHAnsi" w:hAnsiTheme="majorHAnsi"/>
          <w:color w:val="000000" w:themeColor="text1"/>
          <w:sz w:val="21"/>
          <w:szCs w:val="21"/>
        </w:rPr>
        <w:t xml:space="preserve">Proficient in using editors </w:t>
      </w:r>
      <w:r w:rsidRPr="00EF1589">
        <w:rPr>
          <w:rFonts w:asciiTheme="majorHAnsi" w:hAnsiTheme="majorHAnsi"/>
          <w:b/>
          <w:color w:val="000000" w:themeColor="text1"/>
          <w:sz w:val="21"/>
          <w:szCs w:val="21"/>
        </w:rPr>
        <w:t xml:space="preserve">Eclipse, PyCharm, PyScripter, Notepad++ and Sublime Text </w:t>
      </w:r>
      <w:r w:rsidRPr="00EF1589">
        <w:rPr>
          <w:rFonts w:asciiTheme="majorHAnsi" w:hAnsiTheme="majorHAnsi"/>
          <w:color w:val="000000" w:themeColor="text1"/>
          <w:sz w:val="21"/>
          <w:szCs w:val="21"/>
        </w:rPr>
        <w:t>while developing different applications.</w:t>
      </w:r>
    </w:p>
    <w:p w:rsidR="00FF36CF" w:rsidRPr="00EF1589" w:rsidRDefault="00F94B9C" w:rsidP="00F94B9C">
      <w:pPr>
        <w:pStyle w:val="NoSpacing"/>
        <w:numPr>
          <w:ilvl w:val="0"/>
          <w:numId w:val="10"/>
        </w:numPr>
        <w:suppressAutoHyphens/>
        <w:autoSpaceDE/>
        <w:autoSpaceDN/>
        <w:adjustRightInd/>
        <w:jc w:val="both"/>
        <w:rPr>
          <w:rFonts w:asciiTheme="majorHAnsi" w:hAnsiTheme="majorHAnsi"/>
          <w:b/>
          <w:color w:val="000000" w:themeColor="text1"/>
          <w:sz w:val="21"/>
          <w:szCs w:val="21"/>
        </w:rPr>
      </w:pPr>
      <w:r>
        <w:rPr>
          <w:rFonts w:asciiTheme="majorHAnsi" w:hAnsiTheme="majorHAnsi"/>
          <w:color w:val="000000" w:themeColor="text1"/>
          <w:sz w:val="21"/>
          <w:szCs w:val="21"/>
        </w:rPr>
        <w:t>G</w:t>
      </w:r>
      <w:r w:rsidR="00FF36CF" w:rsidRPr="00EF1589">
        <w:rPr>
          <w:rFonts w:asciiTheme="majorHAnsi" w:hAnsiTheme="majorHAnsi"/>
          <w:color w:val="000000" w:themeColor="text1"/>
          <w:sz w:val="21"/>
          <w:szCs w:val="21"/>
        </w:rPr>
        <w:t xml:space="preserve">ood knowledge in using NoSQL databases like </w:t>
      </w:r>
      <w:r w:rsidR="00FF36CF" w:rsidRPr="00EF1589">
        <w:rPr>
          <w:rFonts w:asciiTheme="majorHAnsi" w:hAnsiTheme="majorHAnsi"/>
          <w:b/>
          <w:color w:val="000000" w:themeColor="text1"/>
          <w:sz w:val="21"/>
          <w:szCs w:val="21"/>
        </w:rPr>
        <w:t>Apache Cassandra (1.2, 2.0 and 2.1) and Mongo DB (2.6, 2.4), Orient DBF net.</w:t>
      </w:r>
    </w:p>
    <w:p w:rsidR="00FF36CF" w:rsidRPr="00EF1589" w:rsidRDefault="00F94B9C" w:rsidP="00F94B9C">
      <w:pPr>
        <w:pStyle w:val="NoSpacing"/>
        <w:numPr>
          <w:ilvl w:val="0"/>
          <w:numId w:val="10"/>
        </w:numPr>
        <w:suppressAutoHyphens/>
        <w:autoSpaceDE/>
        <w:autoSpaceDN/>
        <w:adjustRightInd/>
        <w:jc w:val="both"/>
        <w:rPr>
          <w:rFonts w:asciiTheme="majorHAnsi" w:hAnsiTheme="majorHAnsi"/>
          <w:color w:val="000000" w:themeColor="text1"/>
          <w:sz w:val="21"/>
          <w:szCs w:val="21"/>
        </w:rPr>
      </w:pPr>
      <w:r>
        <w:rPr>
          <w:rFonts w:asciiTheme="majorHAnsi" w:hAnsiTheme="majorHAnsi"/>
          <w:color w:val="000000" w:themeColor="text1"/>
          <w:sz w:val="21"/>
          <w:szCs w:val="21"/>
        </w:rPr>
        <w:t>Experience</w:t>
      </w:r>
      <w:r w:rsidR="00FF36CF" w:rsidRPr="00EF1589">
        <w:rPr>
          <w:rFonts w:asciiTheme="majorHAnsi" w:hAnsiTheme="majorHAnsi"/>
          <w:color w:val="000000" w:themeColor="text1"/>
          <w:sz w:val="21"/>
          <w:szCs w:val="21"/>
        </w:rPr>
        <w:t xml:space="preserve"> in </w:t>
      </w:r>
      <w:r w:rsidR="00FF36CF" w:rsidRPr="00EF1589">
        <w:rPr>
          <w:rFonts w:asciiTheme="majorHAnsi" w:hAnsiTheme="majorHAnsi"/>
          <w:b/>
          <w:color w:val="000000" w:themeColor="text1"/>
          <w:sz w:val="21"/>
          <w:szCs w:val="21"/>
        </w:rPr>
        <w:t xml:space="preserve">Agile Methodologies, Scrum </w:t>
      </w:r>
      <w:r>
        <w:rPr>
          <w:rFonts w:asciiTheme="majorHAnsi" w:hAnsiTheme="majorHAnsi"/>
          <w:b/>
          <w:color w:val="000000" w:themeColor="text1"/>
          <w:sz w:val="21"/>
          <w:szCs w:val="21"/>
        </w:rPr>
        <w:t>S</w:t>
      </w:r>
      <w:r w:rsidR="00FF36CF" w:rsidRPr="00EF1589">
        <w:rPr>
          <w:rFonts w:asciiTheme="majorHAnsi" w:hAnsiTheme="majorHAnsi"/>
          <w:b/>
          <w:color w:val="000000" w:themeColor="text1"/>
          <w:sz w:val="21"/>
          <w:szCs w:val="21"/>
        </w:rPr>
        <w:t xml:space="preserve">tories and </w:t>
      </w:r>
      <w:r>
        <w:rPr>
          <w:rFonts w:asciiTheme="majorHAnsi" w:hAnsiTheme="majorHAnsi"/>
          <w:b/>
          <w:color w:val="000000" w:themeColor="text1"/>
          <w:sz w:val="21"/>
          <w:szCs w:val="21"/>
        </w:rPr>
        <w:t>S</w:t>
      </w:r>
      <w:r w:rsidR="00FF36CF" w:rsidRPr="00EF1589">
        <w:rPr>
          <w:rFonts w:asciiTheme="majorHAnsi" w:hAnsiTheme="majorHAnsi"/>
          <w:b/>
          <w:color w:val="000000" w:themeColor="text1"/>
          <w:sz w:val="21"/>
          <w:szCs w:val="21"/>
        </w:rPr>
        <w:t>prints</w:t>
      </w:r>
      <w:r w:rsidR="00FF36CF" w:rsidRPr="00EF1589">
        <w:rPr>
          <w:rFonts w:asciiTheme="majorHAnsi" w:hAnsiTheme="majorHAnsi"/>
          <w:color w:val="000000" w:themeColor="text1"/>
          <w:sz w:val="21"/>
          <w:szCs w:val="21"/>
        </w:rPr>
        <w:t xml:space="preserve"> experience in a Python based environment, Data analytics, data wrangling and Excel data extracts.</w:t>
      </w:r>
    </w:p>
    <w:p w:rsidR="00A90DCD" w:rsidRDefault="00F94B9C" w:rsidP="00F94B9C">
      <w:pPr>
        <w:pStyle w:val="ListParagraph"/>
        <w:numPr>
          <w:ilvl w:val="0"/>
          <w:numId w:val="10"/>
        </w:numPr>
        <w:suppressAutoHyphens w:val="0"/>
        <w:spacing w:after="0" w:line="240" w:lineRule="auto"/>
        <w:contextualSpacing/>
        <w:jc w:val="both"/>
        <w:outlineLvl w:val="3"/>
        <w:rPr>
          <w:rFonts w:ascii="Calibri Light" w:hAnsi="Calibri Light" w:cs="Arial"/>
          <w:sz w:val="21"/>
          <w:szCs w:val="21"/>
          <w:shd w:val="clear" w:color="auto" w:fill="FFFFFF"/>
          <w:lang w:val="en-US"/>
        </w:rPr>
      </w:pPr>
      <w:r>
        <w:rPr>
          <w:rFonts w:asciiTheme="majorHAnsi" w:hAnsiTheme="majorHAnsi"/>
          <w:color w:val="000000" w:themeColor="text1"/>
          <w:sz w:val="21"/>
          <w:szCs w:val="21"/>
        </w:rPr>
        <w:t>Excellent in business analysis, i</w:t>
      </w:r>
      <w:r w:rsidR="00FF36CF" w:rsidRPr="00EF1589">
        <w:rPr>
          <w:rFonts w:asciiTheme="majorHAnsi" w:hAnsiTheme="majorHAnsi"/>
          <w:color w:val="000000" w:themeColor="text1"/>
          <w:sz w:val="21"/>
          <w:szCs w:val="21"/>
        </w:rPr>
        <w:t>nterpersonal and communication skills, efficient time management and organization skills, ability to handle multiple tasks and work well in team environment</w:t>
      </w:r>
      <w:r w:rsidR="00FF36CF">
        <w:rPr>
          <w:rFonts w:ascii="Calibri Light" w:hAnsi="Calibri Light" w:cs="Arial"/>
          <w:sz w:val="21"/>
          <w:szCs w:val="21"/>
          <w:shd w:val="clear" w:color="auto" w:fill="FFFFFF"/>
          <w:lang w:val="en-US"/>
        </w:rPr>
        <w:t>.</w:t>
      </w:r>
    </w:p>
    <w:p w:rsidR="00571ADB" w:rsidRDefault="00571ADB" w:rsidP="00F94B9C">
      <w:pPr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</w:p>
    <w:p w:rsidR="00571ADB" w:rsidRPr="00C973C8" w:rsidRDefault="00571ADB" w:rsidP="00F94B9C">
      <w:pPr>
        <w:shd w:val="clear" w:color="auto" w:fill="CCCCCC"/>
        <w:jc w:val="both"/>
        <w:rPr>
          <w:rFonts w:ascii="Calibri Light" w:hAnsi="Calibri Light" w:cs="Calibri Light"/>
          <w:b/>
          <w:smallCaps/>
          <w:color w:val="000000" w:themeColor="text1"/>
          <w:sz w:val="21"/>
          <w:szCs w:val="21"/>
        </w:rPr>
      </w:pPr>
      <w:r>
        <w:rPr>
          <w:rFonts w:ascii="Calibri Light" w:hAnsi="Calibri Light" w:cs="Calibri Light"/>
          <w:b/>
          <w:smallCaps/>
          <w:color w:val="000000" w:themeColor="text1"/>
          <w:sz w:val="21"/>
          <w:szCs w:val="21"/>
        </w:rPr>
        <w:t>Technical comp</w:t>
      </w:r>
      <w:r w:rsidR="00C97039">
        <w:rPr>
          <w:rFonts w:ascii="Calibri Light" w:hAnsi="Calibri Light" w:cs="Calibri Light"/>
          <w:b/>
          <w:smallCaps/>
          <w:color w:val="000000" w:themeColor="text1"/>
          <w:sz w:val="21"/>
          <w:szCs w:val="21"/>
        </w:rPr>
        <w:t>etencies</w:t>
      </w:r>
      <w:r>
        <w:rPr>
          <w:rFonts w:ascii="Calibri Light" w:hAnsi="Calibri Light" w:cs="Calibri Light"/>
          <w:b/>
          <w:smallCaps/>
          <w:color w:val="000000" w:themeColor="text1"/>
          <w:sz w:val="21"/>
          <w:szCs w:val="21"/>
        </w:rPr>
        <w:t>:</w:t>
      </w:r>
    </w:p>
    <w:p w:rsidR="00571ADB" w:rsidRDefault="00571ADB" w:rsidP="00F94B9C">
      <w:pPr>
        <w:ind w:left="2880" w:hanging="288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</w:p>
    <w:p w:rsidR="00113115" w:rsidRPr="00113115" w:rsidRDefault="00113115" w:rsidP="00F94B9C">
      <w:pPr>
        <w:ind w:left="2880" w:hanging="288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113115">
        <w:rPr>
          <w:rFonts w:ascii="Calibri Light" w:hAnsi="Calibri Light" w:cs="Calibri Light"/>
          <w:color w:val="000000" w:themeColor="text1"/>
          <w:sz w:val="21"/>
          <w:szCs w:val="21"/>
        </w:rPr>
        <w:t xml:space="preserve">Programming Languages:    </w:t>
      </w:r>
      <w:r>
        <w:rPr>
          <w:rFonts w:ascii="Calibri Light" w:hAnsi="Calibri Light" w:cs="Calibri Light"/>
          <w:color w:val="000000" w:themeColor="text1"/>
          <w:sz w:val="21"/>
          <w:szCs w:val="21"/>
        </w:rPr>
        <w:t xml:space="preserve">           </w:t>
      </w:r>
      <w:r w:rsidRPr="00113115">
        <w:rPr>
          <w:rFonts w:ascii="Calibri Light" w:hAnsi="Calibri Light" w:cs="Calibri Light"/>
          <w:color w:val="000000" w:themeColor="text1"/>
          <w:sz w:val="21"/>
          <w:szCs w:val="21"/>
        </w:rPr>
        <w:t xml:space="preserve"> C, C++, Python-3.5</w:t>
      </w:r>
      <w:r w:rsidR="00F94B9C">
        <w:rPr>
          <w:rFonts w:ascii="Calibri Light" w:hAnsi="Calibri Light" w:cs="Calibri Light"/>
          <w:color w:val="000000" w:themeColor="text1"/>
          <w:sz w:val="21"/>
          <w:szCs w:val="21"/>
        </w:rPr>
        <w:t xml:space="preserve"> &amp; 2.7, SQL and Shell Scripting</w:t>
      </w:r>
    </w:p>
    <w:p w:rsidR="00113115" w:rsidRPr="00113115" w:rsidRDefault="00113115" w:rsidP="00F94B9C">
      <w:pPr>
        <w:ind w:left="2925" w:hanging="2925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113115">
        <w:rPr>
          <w:rFonts w:ascii="Calibri Light" w:hAnsi="Calibri Light" w:cs="Calibri Light"/>
          <w:color w:val="000000" w:themeColor="text1"/>
          <w:sz w:val="21"/>
          <w:szCs w:val="21"/>
        </w:rPr>
        <w:t>Pyth</w:t>
      </w:r>
      <w:r>
        <w:rPr>
          <w:rFonts w:ascii="Calibri Light" w:hAnsi="Calibri Light" w:cs="Calibri Light"/>
          <w:color w:val="000000" w:themeColor="text1"/>
          <w:sz w:val="21"/>
          <w:szCs w:val="21"/>
        </w:rPr>
        <w:t xml:space="preserve">on Libraries:      </w:t>
      </w:r>
      <w:r>
        <w:rPr>
          <w:rFonts w:ascii="Calibri Light" w:hAnsi="Calibri Light" w:cs="Calibri Light"/>
          <w:color w:val="000000" w:themeColor="text1"/>
          <w:sz w:val="21"/>
          <w:szCs w:val="21"/>
        </w:rPr>
        <w:tab/>
      </w:r>
      <w:r w:rsidRPr="00113115">
        <w:rPr>
          <w:rFonts w:ascii="Calibri Light" w:hAnsi="Calibri Light" w:cs="Calibri Light"/>
          <w:color w:val="000000" w:themeColor="text1"/>
          <w:sz w:val="21"/>
          <w:szCs w:val="21"/>
        </w:rPr>
        <w:t xml:space="preserve">Python, Django, Flask, Beautiful Soup, httplib2, Jinja2, HTML/CSS, Bootstrap, jQuery, Numpy, Matplotlib, Pickle, </w:t>
      </w:r>
      <w:r w:rsidR="00F94B9C" w:rsidRPr="00113115">
        <w:rPr>
          <w:rFonts w:ascii="Calibri Light" w:hAnsi="Calibri Light" w:cs="Calibri Light"/>
          <w:color w:val="000000" w:themeColor="text1"/>
          <w:sz w:val="21"/>
          <w:szCs w:val="21"/>
        </w:rPr>
        <w:t>PySide</w:t>
      </w:r>
      <w:r w:rsidRPr="00113115">
        <w:rPr>
          <w:rFonts w:ascii="Calibri Light" w:hAnsi="Calibri Light" w:cs="Calibri Light"/>
          <w:color w:val="000000" w:themeColor="text1"/>
          <w:sz w:val="21"/>
          <w:szCs w:val="21"/>
        </w:rPr>
        <w:t xml:space="preserve">, SciPy, wxPython, PyTables, </w:t>
      </w:r>
      <w:r w:rsidR="00F94B9C">
        <w:rPr>
          <w:rFonts w:ascii="Calibri Light" w:hAnsi="Calibri Light" w:cs="Calibri Light"/>
          <w:color w:val="000000" w:themeColor="text1"/>
          <w:sz w:val="21"/>
          <w:szCs w:val="21"/>
        </w:rPr>
        <w:t>PDB</w:t>
      </w:r>
    </w:p>
    <w:p w:rsidR="00113115" w:rsidRPr="00113115" w:rsidRDefault="00113115" w:rsidP="00F94B9C">
      <w:pPr>
        <w:ind w:left="2880" w:hanging="288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113115">
        <w:rPr>
          <w:rFonts w:ascii="Calibri Light" w:hAnsi="Calibri Light" w:cs="Calibri Light"/>
          <w:color w:val="000000" w:themeColor="text1"/>
          <w:sz w:val="21"/>
          <w:szCs w:val="21"/>
        </w:rPr>
        <w:t xml:space="preserve">Frameworks:                          </w:t>
      </w:r>
      <w:r>
        <w:rPr>
          <w:rFonts w:ascii="Calibri Light" w:hAnsi="Calibri Light" w:cs="Calibri Light"/>
          <w:color w:val="000000" w:themeColor="text1"/>
          <w:sz w:val="21"/>
          <w:szCs w:val="21"/>
        </w:rPr>
        <w:t xml:space="preserve">           </w:t>
      </w:r>
      <w:r w:rsidR="00F94B9C">
        <w:rPr>
          <w:rFonts w:ascii="Calibri Light" w:hAnsi="Calibri Light" w:cs="Calibri Light"/>
          <w:color w:val="000000" w:themeColor="text1"/>
          <w:sz w:val="21"/>
          <w:szCs w:val="21"/>
        </w:rPr>
        <w:tab/>
      </w:r>
      <w:r w:rsidRPr="00113115">
        <w:rPr>
          <w:rFonts w:ascii="Calibri Light" w:hAnsi="Calibri Light" w:cs="Calibri Light"/>
          <w:color w:val="000000" w:themeColor="text1"/>
          <w:sz w:val="21"/>
          <w:szCs w:val="21"/>
        </w:rPr>
        <w:t xml:space="preserve">Django, Spark, </w:t>
      </w:r>
      <w:r w:rsidR="00F94B9C">
        <w:rPr>
          <w:rFonts w:ascii="Calibri Light" w:hAnsi="Calibri Light" w:cs="Calibri Light"/>
          <w:color w:val="000000" w:themeColor="text1"/>
          <w:sz w:val="21"/>
          <w:szCs w:val="21"/>
        </w:rPr>
        <w:t xml:space="preserve">web2py, pyramid, Flask, MongoDB, CSS, </w:t>
      </w:r>
      <w:r w:rsidRPr="00113115">
        <w:rPr>
          <w:rFonts w:ascii="Calibri Light" w:hAnsi="Calibri Light" w:cs="Calibri Light"/>
          <w:color w:val="000000" w:themeColor="text1"/>
          <w:sz w:val="21"/>
          <w:szCs w:val="21"/>
        </w:rPr>
        <w:t>Bootstrap</w:t>
      </w:r>
    </w:p>
    <w:p w:rsidR="00113115" w:rsidRPr="00113115" w:rsidRDefault="00113115" w:rsidP="00F94B9C">
      <w:pPr>
        <w:ind w:left="2880" w:hanging="288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113115">
        <w:rPr>
          <w:rFonts w:ascii="Calibri Light" w:hAnsi="Calibri Light" w:cs="Calibri Light"/>
          <w:color w:val="000000" w:themeColor="text1"/>
          <w:sz w:val="21"/>
          <w:szCs w:val="21"/>
        </w:rPr>
        <w:t xml:space="preserve">Technologies:                         </w:t>
      </w:r>
      <w:r>
        <w:rPr>
          <w:rFonts w:ascii="Calibri Light" w:hAnsi="Calibri Light" w:cs="Calibri Light"/>
          <w:color w:val="000000" w:themeColor="text1"/>
          <w:sz w:val="21"/>
          <w:szCs w:val="21"/>
        </w:rPr>
        <w:t xml:space="preserve">          </w:t>
      </w:r>
      <w:r w:rsidRPr="00113115">
        <w:rPr>
          <w:rFonts w:ascii="Calibri Light" w:hAnsi="Calibri Light" w:cs="Calibri Light"/>
          <w:color w:val="000000" w:themeColor="text1"/>
          <w:sz w:val="21"/>
          <w:szCs w:val="21"/>
        </w:rPr>
        <w:t xml:space="preserve"> </w:t>
      </w:r>
      <w:r w:rsidR="00F94B9C">
        <w:rPr>
          <w:rFonts w:ascii="Calibri Light" w:hAnsi="Calibri Light" w:cs="Calibri Light"/>
          <w:color w:val="000000" w:themeColor="text1"/>
          <w:sz w:val="21"/>
          <w:szCs w:val="21"/>
        </w:rPr>
        <w:tab/>
      </w:r>
      <w:r w:rsidRPr="00113115">
        <w:rPr>
          <w:rFonts w:ascii="Calibri Light" w:hAnsi="Calibri Light" w:cs="Calibri Light"/>
          <w:color w:val="000000" w:themeColor="text1"/>
          <w:sz w:val="21"/>
          <w:szCs w:val="21"/>
        </w:rPr>
        <w:t>HTML, CSS, DOM, SAX, Java Script, JQuery, AJAX, XML, Angular JS</w:t>
      </w:r>
    </w:p>
    <w:p w:rsidR="00113115" w:rsidRPr="00113115" w:rsidRDefault="00113115" w:rsidP="00F94B9C">
      <w:pPr>
        <w:ind w:left="2880" w:hanging="288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113115">
        <w:rPr>
          <w:rFonts w:ascii="Calibri Light" w:hAnsi="Calibri Light" w:cs="Calibri Light"/>
          <w:color w:val="000000" w:themeColor="text1"/>
          <w:sz w:val="21"/>
          <w:szCs w:val="21"/>
        </w:rPr>
        <w:t xml:space="preserve">Version Control:                  </w:t>
      </w:r>
      <w:r>
        <w:rPr>
          <w:rFonts w:ascii="Calibri Light" w:hAnsi="Calibri Light" w:cs="Calibri Light"/>
          <w:color w:val="000000" w:themeColor="text1"/>
          <w:sz w:val="21"/>
          <w:szCs w:val="21"/>
        </w:rPr>
        <w:t xml:space="preserve">           </w:t>
      </w:r>
      <w:r w:rsidRPr="00113115">
        <w:rPr>
          <w:rFonts w:ascii="Calibri Light" w:hAnsi="Calibri Light" w:cs="Calibri Light"/>
          <w:color w:val="000000" w:themeColor="text1"/>
          <w:sz w:val="21"/>
          <w:szCs w:val="21"/>
        </w:rPr>
        <w:t xml:space="preserve">   GIT (GitHub), SVN, CVS, Bitbucket </w:t>
      </w:r>
    </w:p>
    <w:p w:rsidR="00113115" w:rsidRPr="00113115" w:rsidRDefault="00113115" w:rsidP="00F94B9C">
      <w:pPr>
        <w:ind w:left="2880" w:hanging="288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113115">
        <w:rPr>
          <w:rFonts w:ascii="Calibri Light" w:hAnsi="Calibri Light" w:cs="Calibri Light"/>
          <w:color w:val="000000" w:themeColor="text1"/>
          <w:sz w:val="21"/>
          <w:szCs w:val="21"/>
        </w:rPr>
        <w:t xml:space="preserve">Protocols:                              </w:t>
      </w:r>
      <w:r>
        <w:rPr>
          <w:rFonts w:ascii="Calibri Light" w:hAnsi="Calibri Light" w:cs="Calibri Light"/>
          <w:color w:val="000000" w:themeColor="text1"/>
          <w:sz w:val="21"/>
          <w:szCs w:val="21"/>
        </w:rPr>
        <w:t xml:space="preserve">          </w:t>
      </w:r>
      <w:r w:rsidRPr="00113115">
        <w:rPr>
          <w:rFonts w:ascii="Calibri Light" w:hAnsi="Calibri Light" w:cs="Calibri Light"/>
          <w:color w:val="000000" w:themeColor="text1"/>
          <w:sz w:val="21"/>
          <w:szCs w:val="21"/>
        </w:rPr>
        <w:t xml:space="preserve">   TCP/IP, HTTP/HTTPS, SNMP, SMTP</w:t>
      </w:r>
    </w:p>
    <w:p w:rsidR="00113115" w:rsidRPr="00113115" w:rsidRDefault="00113115" w:rsidP="00F94B9C">
      <w:pPr>
        <w:ind w:left="2880" w:hanging="288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113115">
        <w:rPr>
          <w:rFonts w:ascii="Calibri Light" w:hAnsi="Calibri Light" w:cs="Calibri Light"/>
          <w:color w:val="000000" w:themeColor="text1"/>
          <w:sz w:val="21"/>
          <w:szCs w:val="21"/>
        </w:rPr>
        <w:t xml:space="preserve">IDE's/ Development Tools: </w:t>
      </w:r>
      <w:r>
        <w:rPr>
          <w:rFonts w:ascii="Calibri Light" w:hAnsi="Calibri Light" w:cs="Calibri Light"/>
          <w:color w:val="000000" w:themeColor="text1"/>
          <w:sz w:val="21"/>
          <w:szCs w:val="21"/>
        </w:rPr>
        <w:t xml:space="preserve">         </w:t>
      </w:r>
      <w:r w:rsidR="00F94B9C">
        <w:rPr>
          <w:rFonts w:ascii="Calibri Light" w:hAnsi="Calibri Light" w:cs="Calibri Light"/>
          <w:color w:val="000000" w:themeColor="text1"/>
          <w:sz w:val="21"/>
          <w:szCs w:val="21"/>
        </w:rPr>
        <w:t xml:space="preserve">   </w:t>
      </w:r>
      <w:r w:rsidR="00F94B9C">
        <w:rPr>
          <w:rFonts w:ascii="Calibri Light" w:hAnsi="Calibri Light" w:cs="Calibri Light"/>
          <w:color w:val="000000" w:themeColor="text1"/>
          <w:sz w:val="21"/>
          <w:szCs w:val="21"/>
        </w:rPr>
        <w:tab/>
        <w:t>NetBeans, Android Studio, Py</w:t>
      </w:r>
      <w:r w:rsidRPr="00113115">
        <w:rPr>
          <w:rFonts w:ascii="Calibri Light" w:hAnsi="Calibri Light" w:cs="Calibri Light"/>
          <w:color w:val="000000" w:themeColor="text1"/>
          <w:sz w:val="21"/>
          <w:szCs w:val="21"/>
        </w:rPr>
        <w:t>Charm, Eclipse and Sublime Text.</w:t>
      </w:r>
    </w:p>
    <w:p w:rsidR="00113115" w:rsidRPr="00113115" w:rsidRDefault="00113115" w:rsidP="00F94B9C">
      <w:pPr>
        <w:ind w:left="2880" w:hanging="288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113115">
        <w:rPr>
          <w:rFonts w:ascii="Calibri Light" w:hAnsi="Calibri Light" w:cs="Calibri Light"/>
          <w:color w:val="000000" w:themeColor="text1"/>
          <w:sz w:val="21"/>
          <w:szCs w:val="21"/>
        </w:rPr>
        <w:t xml:space="preserve">Application Tools:                   </w:t>
      </w:r>
      <w:r>
        <w:rPr>
          <w:rFonts w:ascii="Calibri Light" w:hAnsi="Calibri Light" w:cs="Calibri Light"/>
          <w:color w:val="000000" w:themeColor="text1"/>
          <w:sz w:val="21"/>
          <w:szCs w:val="21"/>
        </w:rPr>
        <w:t xml:space="preserve">         </w:t>
      </w:r>
      <w:r w:rsidR="00F94B9C">
        <w:rPr>
          <w:rFonts w:ascii="Calibri Light" w:hAnsi="Calibri Light" w:cs="Calibri Light"/>
          <w:color w:val="000000" w:themeColor="text1"/>
          <w:sz w:val="21"/>
          <w:szCs w:val="21"/>
        </w:rPr>
        <w:tab/>
      </w:r>
      <w:r w:rsidRPr="00113115">
        <w:rPr>
          <w:rFonts w:ascii="Calibri Light" w:hAnsi="Calibri Light" w:cs="Calibri Light"/>
          <w:color w:val="000000" w:themeColor="text1"/>
          <w:sz w:val="21"/>
          <w:szCs w:val="21"/>
        </w:rPr>
        <w:t>Net Beans, Eclipse (SE, EE, Android), Visual Studio, MySQL</w:t>
      </w:r>
    </w:p>
    <w:p w:rsidR="00113115" w:rsidRPr="00113115" w:rsidRDefault="00113115" w:rsidP="00F94B9C">
      <w:pPr>
        <w:ind w:left="2880" w:hanging="288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113115">
        <w:rPr>
          <w:rFonts w:ascii="Calibri Light" w:hAnsi="Calibri Light" w:cs="Calibri Light"/>
          <w:color w:val="000000" w:themeColor="text1"/>
          <w:sz w:val="21"/>
          <w:szCs w:val="21"/>
        </w:rPr>
        <w:t xml:space="preserve">Deployment Tools:                </w:t>
      </w:r>
      <w:r>
        <w:rPr>
          <w:rFonts w:ascii="Calibri Light" w:hAnsi="Calibri Light" w:cs="Calibri Light"/>
          <w:color w:val="000000" w:themeColor="text1"/>
          <w:sz w:val="21"/>
          <w:szCs w:val="21"/>
        </w:rPr>
        <w:t xml:space="preserve">        </w:t>
      </w:r>
      <w:r w:rsidRPr="00113115">
        <w:rPr>
          <w:rFonts w:ascii="Calibri Light" w:hAnsi="Calibri Light" w:cs="Calibri Light"/>
          <w:color w:val="000000" w:themeColor="text1"/>
          <w:sz w:val="21"/>
          <w:szCs w:val="21"/>
        </w:rPr>
        <w:t xml:space="preserve">  </w:t>
      </w:r>
      <w:r w:rsidR="00F94B9C">
        <w:rPr>
          <w:rFonts w:ascii="Calibri Light" w:hAnsi="Calibri Light" w:cs="Calibri Light"/>
          <w:color w:val="000000" w:themeColor="text1"/>
          <w:sz w:val="21"/>
          <w:szCs w:val="21"/>
        </w:rPr>
        <w:tab/>
      </w:r>
      <w:r w:rsidRPr="00113115">
        <w:rPr>
          <w:rFonts w:ascii="Calibri Light" w:hAnsi="Calibri Light" w:cs="Calibri Light"/>
          <w:color w:val="000000" w:themeColor="text1"/>
          <w:sz w:val="21"/>
          <w:szCs w:val="21"/>
        </w:rPr>
        <w:t>Heroku, Jenkins</w:t>
      </w:r>
    </w:p>
    <w:p w:rsidR="00113115" w:rsidRPr="00113115" w:rsidRDefault="00113115" w:rsidP="00F94B9C">
      <w:pPr>
        <w:ind w:left="2880" w:hanging="288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113115">
        <w:rPr>
          <w:rFonts w:ascii="Calibri Light" w:hAnsi="Calibri Light" w:cs="Calibri Light"/>
          <w:color w:val="000000" w:themeColor="text1"/>
          <w:sz w:val="21"/>
          <w:szCs w:val="21"/>
        </w:rPr>
        <w:t xml:space="preserve">Tracking Tools:                    </w:t>
      </w:r>
      <w:r>
        <w:rPr>
          <w:rFonts w:ascii="Calibri Light" w:hAnsi="Calibri Light" w:cs="Calibri Light"/>
          <w:color w:val="000000" w:themeColor="text1"/>
          <w:sz w:val="21"/>
          <w:szCs w:val="21"/>
        </w:rPr>
        <w:t xml:space="preserve">         </w:t>
      </w:r>
      <w:r w:rsidRPr="00113115">
        <w:rPr>
          <w:rFonts w:ascii="Calibri Light" w:hAnsi="Calibri Light" w:cs="Calibri Light"/>
          <w:color w:val="000000" w:themeColor="text1"/>
          <w:sz w:val="21"/>
          <w:szCs w:val="21"/>
        </w:rPr>
        <w:t xml:space="preserve">   </w:t>
      </w:r>
      <w:r w:rsidR="00F94B9C">
        <w:rPr>
          <w:rFonts w:ascii="Calibri Light" w:hAnsi="Calibri Light" w:cs="Calibri Light"/>
          <w:color w:val="000000" w:themeColor="text1"/>
          <w:sz w:val="21"/>
          <w:szCs w:val="21"/>
        </w:rPr>
        <w:tab/>
        <w:t>Bugzilla and JIRA</w:t>
      </w:r>
    </w:p>
    <w:p w:rsidR="00113115" w:rsidRPr="00113115" w:rsidRDefault="00113115" w:rsidP="00F94B9C">
      <w:pPr>
        <w:ind w:left="2880" w:hanging="288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113115">
        <w:rPr>
          <w:rFonts w:ascii="Calibri Light" w:hAnsi="Calibri Light" w:cs="Calibri Light"/>
          <w:color w:val="000000" w:themeColor="text1"/>
          <w:sz w:val="21"/>
          <w:szCs w:val="21"/>
        </w:rPr>
        <w:t>Metho</w:t>
      </w:r>
      <w:r>
        <w:rPr>
          <w:rFonts w:ascii="Calibri Light" w:hAnsi="Calibri Light" w:cs="Calibri Light"/>
          <w:color w:val="000000" w:themeColor="text1"/>
          <w:sz w:val="21"/>
          <w:szCs w:val="21"/>
        </w:rPr>
        <w:t xml:space="preserve">dologies:                             </w:t>
      </w:r>
      <w:r w:rsidRPr="00113115">
        <w:rPr>
          <w:rFonts w:ascii="Calibri Light" w:hAnsi="Calibri Light" w:cs="Calibri Light"/>
          <w:color w:val="000000" w:themeColor="text1"/>
          <w:sz w:val="21"/>
          <w:szCs w:val="21"/>
        </w:rPr>
        <w:t xml:space="preserve"> </w:t>
      </w:r>
      <w:r w:rsidR="00F94B9C">
        <w:rPr>
          <w:rFonts w:ascii="Calibri Light" w:hAnsi="Calibri Light" w:cs="Calibri Light"/>
          <w:color w:val="000000" w:themeColor="text1"/>
          <w:sz w:val="21"/>
          <w:szCs w:val="21"/>
        </w:rPr>
        <w:tab/>
      </w:r>
      <w:r w:rsidRPr="00113115">
        <w:rPr>
          <w:rFonts w:ascii="Calibri Light" w:hAnsi="Calibri Light" w:cs="Calibri Light"/>
          <w:color w:val="000000" w:themeColor="text1"/>
          <w:sz w:val="21"/>
          <w:szCs w:val="21"/>
        </w:rPr>
        <w:t>Agile, Scrum and Waterfall</w:t>
      </w:r>
    </w:p>
    <w:p w:rsidR="00113115" w:rsidRPr="00113115" w:rsidRDefault="00113115" w:rsidP="00F94B9C">
      <w:pPr>
        <w:ind w:left="2880" w:hanging="288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113115">
        <w:rPr>
          <w:rFonts w:ascii="Calibri Light" w:hAnsi="Calibri Light" w:cs="Calibri Light"/>
          <w:color w:val="000000" w:themeColor="text1"/>
          <w:sz w:val="21"/>
          <w:szCs w:val="21"/>
        </w:rPr>
        <w:t xml:space="preserve">Databases:                             </w:t>
      </w:r>
      <w:r>
        <w:rPr>
          <w:rFonts w:ascii="Calibri Light" w:hAnsi="Calibri Light" w:cs="Calibri Light"/>
          <w:color w:val="000000" w:themeColor="text1"/>
          <w:sz w:val="21"/>
          <w:szCs w:val="21"/>
        </w:rPr>
        <w:t xml:space="preserve">     </w:t>
      </w:r>
      <w:r w:rsidRPr="00113115">
        <w:rPr>
          <w:rFonts w:ascii="Calibri Light" w:hAnsi="Calibri Light" w:cs="Calibri Light"/>
          <w:color w:val="000000" w:themeColor="text1"/>
          <w:sz w:val="21"/>
          <w:szCs w:val="21"/>
        </w:rPr>
        <w:t xml:space="preserve">  </w:t>
      </w:r>
      <w:r w:rsidR="00F94B9C">
        <w:rPr>
          <w:rFonts w:ascii="Calibri Light" w:hAnsi="Calibri Light" w:cs="Calibri Light"/>
          <w:color w:val="000000" w:themeColor="text1"/>
          <w:sz w:val="21"/>
          <w:szCs w:val="21"/>
        </w:rPr>
        <w:tab/>
      </w:r>
      <w:r w:rsidRPr="00113115">
        <w:rPr>
          <w:rFonts w:ascii="Calibri Light" w:hAnsi="Calibri Light" w:cs="Calibri Light"/>
          <w:color w:val="000000" w:themeColor="text1"/>
          <w:sz w:val="21"/>
          <w:szCs w:val="21"/>
        </w:rPr>
        <w:t xml:space="preserve">Access, SQL </w:t>
      </w:r>
      <w:r w:rsidR="00F94B9C">
        <w:rPr>
          <w:rFonts w:ascii="Calibri Light" w:hAnsi="Calibri Light" w:cs="Calibri Light"/>
          <w:color w:val="000000" w:themeColor="text1"/>
          <w:sz w:val="21"/>
          <w:szCs w:val="21"/>
        </w:rPr>
        <w:t>Server, MySQL, Teradata, Oracle</w:t>
      </w:r>
    </w:p>
    <w:p w:rsidR="00113115" w:rsidRPr="00113115" w:rsidRDefault="00113115" w:rsidP="00F94B9C">
      <w:pPr>
        <w:ind w:left="2880" w:hanging="288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113115">
        <w:rPr>
          <w:rFonts w:ascii="Calibri Light" w:hAnsi="Calibri Light" w:cs="Calibri Light"/>
          <w:color w:val="000000" w:themeColor="text1"/>
          <w:sz w:val="21"/>
          <w:szCs w:val="21"/>
        </w:rPr>
        <w:t xml:space="preserve">Software packages:              </w:t>
      </w:r>
      <w:r>
        <w:rPr>
          <w:rFonts w:ascii="Calibri Light" w:hAnsi="Calibri Light" w:cs="Calibri Light"/>
          <w:color w:val="000000" w:themeColor="text1"/>
          <w:sz w:val="21"/>
          <w:szCs w:val="21"/>
        </w:rPr>
        <w:t xml:space="preserve">     </w:t>
      </w:r>
      <w:r w:rsidRPr="00113115">
        <w:rPr>
          <w:rFonts w:ascii="Calibri Light" w:hAnsi="Calibri Light" w:cs="Calibri Light"/>
          <w:color w:val="000000" w:themeColor="text1"/>
          <w:sz w:val="21"/>
          <w:szCs w:val="21"/>
        </w:rPr>
        <w:t xml:space="preserve">  </w:t>
      </w:r>
      <w:r w:rsidR="00F94B9C">
        <w:rPr>
          <w:rFonts w:ascii="Calibri Light" w:hAnsi="Calibri Light" w:cs="Calibri Light"/>
          <w:color w:val="000000" w:themeColor="text1"/>
          <w:sz w:val="21"/>
          <w:szCs w:val="21"/>
        </w:rPr>
        <w:tab/>
      </w:r>
      <w:r w:rsidRPr="00113115">
        <w:rPr>
          <w:rFonts w:ascii="Calibri Light" w:hAnsi="Calibri Light" w:cs="Calibri Light"/>
          <w:color w:val="000000" w:themeColor="text1"/>
          <w:sz w:val="21"/>
          <w:szCs w:val="21"/>
        </w:rPr>
        <w:t>MS Word, Advanced MS Excel, MS PowerPoint, SQL Plus</w:t>
      </w:r>
    </w:p>
    <w:p w:rsidR="00113115" w:rsidRPr="00113115" w:rsidRDefault="00113115" w:rsidP="00F94B9C">
      <w:pPr>
        <w:ind w:left="2880" w:hanging="288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113115">
        <w:rPr>
          <w:rFonts w:ascii="Calibri Light" w:hAnsi="Calibri Light" w:cs="Calibri Light"/>
          <w:color w:val="000000" w:themeColor="text1"/>
          <w:sz w:val="21"/>
          <w:szCs w:val="21"/>
        </w:rPr>
        <w:t xml:space="preserve">Reporting Tools:                 </w:t>
      </w:r>
      <w:r>
        <w:rPr>
          <w:rFonts w:ascii="Calibri Light" w:hAnsi="Calibri Light" w:cs="Calibri Light"/>
          <w:color w:val="000000" w:themeColor="text1"/>
          <w:sz w:val="21"/>
          <w:szCs w:val="21"/>
        </w:rPr>
        <w:t xml:space="preserve">      </w:t>
      </w:r>
      <w:r w:rsidRPr="00113115">
        <w:rPr>
          <w:rFonts w:ascii="Calibri Light" w:hAnsi="Calibri Light" w:cs="Calibri Light"/>
          <w:color w:val="000000" w:themeColor="text1"/>
          <w:sz w:val="21"/>
          <w:szCs w:val="21"/>
        </w:rPr>
        <w:t xml:space="preserve">   </w:t>
      </w:r>
      <w:r w:rsidR="00F94B9C">
        <w:rPr>
          <w:rFonts w:ascii="Calibri Light" w:hAnsi="Calibri Light" w:cs="Calibri Light"/>
          <w:color w:val="000000" w:themeColor="text1"/>
          <w:sz w:val="21"/>
          <w:szCs w:val="21"/>
        </w:rPr>
        <w:tab/>
      </w:r>
      <w:r w:rsidRPr="00113115">
        <w:rPr>
          <w:rFonts w:ascii="Calibri Light" w:hAnsi="Calibri Light" w:cs="Calibri Light"/>
          <w:color w:val="000000" w:themeColor="text1"/>
          <w:sz w:val="21"/>
          <w:szCs w:val="21"/>
        </w:rPr>
        <w:t>SSRS, Tabl</w:t>
      </w:r>
      <w:r w:rsidR="00F94B9C">
        <w:rPr>
          <w:rFonts w:ascii="Calibri Light" w:hAnsi="Calibri Light" w:cs="Calibri Light"/>
          <w:color w:val="000000" w:themeColor="text1"/>
          <w:sz w:val="21"/>
          <w:szCs w:val="21"/>
        </w:rPr>
        <w:t>eau, MS-Word, and MS-PowerPoint</w:t>
      </w:r>
    </w:p>
    <w:p w:rsidR="00A90DCD" w:rsidRDefault="00113115" w:rsidP="00F94B9C">
      <w:pPr>
        <w:ind w:left="2880" w:hanging="288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113115">
        <w:rPr>
          <w:rFonts w:ascii="Calibri Light" w:hAnsi="Calibri Light" w:cs="Calibri Light"/>
          <w:color w:val="000000" w:themeColor="text1"/>
          <w:sz w:val="21"/>
          <w:szCs w:val="21"/>
        </w:rPr>
        <w:t xml:space="preserve">Operating systems:             </w:t>
      </w:r>
      <w:r>
        <w:rPr>
          <w:rFonts w:ascii="Calibri Light" w:hAnsi="Calibri Light" w:cs="Calibri Light"/>
          <w:color w:val="000000" w:themeColor="text1"/>
          <w:sz w:val="21"/>
          <w:szCs w:val="21"/>
        </w:rPr>
        <w:t xml:space="preserve">     </w:t>
      </w:r>
      <w:r w:rsidRPr="00113115">
        <w:rPr>
          <w:rFonts w:ascii="Calibri Light" w:hAnsi="Calibri Light" w:cs="Calibri Light"/>
          <w:color w:val="000000" w:themeColor="text1"/>
          <w:sz w:val="21"/>
          <w:szCs w:val="21"/>
        </w:rPr>
        <w:t xml:space="preserve">   </w:t>
      </w:r>
      <w:r w:rsidR="00F94B9C">
        <w:rPr>
          <w:rFonts w:ascii="Calibri Light" w:hAnsi="Calibri Light" w:cs="Calibri Light"/>
          <w:color w:val="000000" w:themeColor="text1"/>
          <w:sz w:val="21"/>
          <w:szCs w:val="21"/>
        </w:rPr>
        <w:tab/>
      </w:r>
      <w:r w:rsidRPr="00113115">
        <w:rPr>
          <w:rFonts w:ascii="Calibri Light" w:hAnsi="Calibri Light" w:cs="Calibri Light"/>
          <w:color w:val="000000" w:themeColor="text1"/>
          <w:sz w:val="21"/>
          <w:szCs w:val="21"/>
        </w:rPr>
        <w:t>Linux/Unix, Windows Variants</w:t>
      </w:r>
    </w:p>
    <w:p w:rsidR="00A90DCD" w:rsidRDefault="00A90DCD" w:rsidP="00F94B9C">
      <w:pPr>
        <w:ind w:left="2880" w:hanging="288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</w:p>
    <w:p w:rsidR="003B19E2" w:rsidRPr="00C973C8" w:rsidRDefault="00B97A5E" w:rsidP="00F94B9C">
      <w:pPr>
        <w:shd w:val="clear" w:color="auto" w:fill="CCCCCC"/>
        <w:jc w:val="both"/>
        <w:rPr>
          <w:rFonts w:ascii="Calibri Light" w:hAnsi="Calibri Light" w:cs="Calibri Light"/>
          <w:b/>
          <w:smallCaps/>
          <w:color w:val="000000" w:themeColor="text1"/>
          <w:sz w:val="21"/>
          <w:szCs w:val="21"/>
        </w:rPr>
      </w:pPr>
      <w:r w:rsidRPr="00C973C8">
        <w:rPr>
          <w:rFonts w:ascii="Calibri Light" w:hAnsi="Calibri Light" w:cs="Calibri Light"/>
          <w:b/>
          <w:smallCaps/>
          <w:color w:val="000000" w:themeColor="text1"/>
          <w:sz w:val="21"/>
          <w:szCs w:val="21"/>
        </w:rPr>
        <w:t>Professional Experience</w:t>
      </w:r>
      <w:r w:rsidRPr="00C973C8">
        <w:rPr>
          <w:rFonts w:ascii="Calibri Light" w:hAnsi="Calibri Light" w:cs="Calibri Light"/>
          <w:b/>
          <w:color w:val="000000" w:themeColor="text1"/>
          <w:sz w:val="21"/>
          <w:szCs w:val="21"/>
        </w:rPr>
        <w:t>:</w:t>
      </w:r>
    </w:p>
    <w:p w:rsidR="003B19E2" w:rsidRPr="00C973C8" w:rsidRDefault="003B19E2" w:rsidP="00F94B9C">
      <w:pPr>
        <w:jc w:val="both"/>
        <w:rPr>
          <w:rFonts w:ascii="Calibri Light" w:hAnsi="Calibri Light" w:cs="Calibri Light"/>
          <w:b/>
          <w:color w:val="000000" w:themeColor="text1"/>
          <w:sz w:val="21"/>
          <w:szCs w:val="21"/>
        </w:rPr>
      </w:pPr>
    </w:p>
    <w:p w:rsidR="00FC1866" w:rsidRPr="00C973C8" w:rsidRDefault="00FC1866" w:rsidP="00F94B9C">
      <w:pPr>
        <w:pStyle w:val="NoSpacing"/>
        <w:jc w:val="both"/>
        <w:rPr>
          <w:rFonts w:ascii="Calibri Light" w:eastAsia="Arial" w:hAnsi="Calibri Light" w:cs="Calibri Light"/>
          <w:b/>
          <w:bCs/>
          <w:i/>
          <w:color w:val="000000" w:themeColor="text1"/>
          <w:sz w:val="21"/>
          <w:szCs w:val="21"/>
        </w:rPr>
      </w:pPr>
      <w:r w:rsidRPr="00C973C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 xml:space="preserve">Client: </w:t>
      </w:r>
      <w:r w:rsidRPr="00C973C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="00F94B9C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="00C42C9E" w:rsidRPr="00C42C9E">
        <w:rPr>
          <w:rFonts w:asciiTheme="majorHAnsi" w:eastAsia="Calibri" w:hAnsiTheme="majorHAnsi"/>
          <w:b/>
          <w:i/>
          <w:color w:val="000000" w:themeColor="text1"/>
          <w:sz w:val="21"/>
          <w:szCs w:val="21"/>
        </w:rPr>
        <w:t>Samsonite</w:t>
      </w:r>
      <w:r w:rsidR="00F94B9C">
        <w:rPr>
          <w:rFonts w:asciiTheme="majorHAnsi" w:eastAsia="Calibri" w:hAnsiTheme="majorHAnsi"/>
          <w:b/>
          <w:i/>
          <w:color w:val="000000" w:themeColor="text1"/>
          <w:sz w:val="21"/>
          <w:szCs w:val="21"/>
        </w:rPr>
        <w:t xml:space="preserve"> - </w:t>
      </w:r>
      <w:r w:rsidR="00C42C9E" w:rsidRPr="00C42C9E">
        <w:rPr>
          <w:rFonts w:asciiTheme="majorHAnsi" w:eastAsia="Calibri" w:hAnsiTheme="majorHAnsi"/>
          <w:b/>
          <w:i/>
          <w:color w:val="000000" w:themeColor="text1"/>
          <w:sz w:val="21"/>
          <w:szCs w:val="21"/>
        </w:rPr>
        <w:t>Mansfield, MA</w:t>
      </w:r>
      <w:r w:rsidRPr="00C973C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="00C42C9E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 xml:space="preserve">     </w:t>
      </w:r>
      <w:r w:rsidR="00C42C9E" w:rsidRPr="00C42C9E">
        <w:rPr>
          <w:rFonts w:asciiTheme="majorHAnsi" w:eastAsia="Calibri" w:hAnsiTheme="majorHAnsi"/>
          <w:b/>
          <w:i/>
          <w:color w:val="000000" w:themeColor="text1"/>
          <w:sz w:val="21"/>
          <w:szCs w:val="21"/>
        </w:rPr>
        <w:t xml:space="preserve">                                      </w:t>
      </w:r>
      <w:r w:rsidR="00C42C9E">
        <w:rPr>
          <w:rFonts w:asciiTheme="majorHAnsi" w:eastAsia="Calibri" w:hAnsiTheme="majorHAnsi"/>
          <w:b/>
          <w:i/>
          <w:color w:val="000000" w:themeColor="text1"/>
          <w:sz w:val="21"/>
          <w:szCs w:val="21"/>
        </w:rPr>
        <w:t xml:space="preserve">             </w:t>
      </w:r>
      <w:r w:rsidR="00C42C9E" w:rsidRPr="00C42C9E">
        <w:rPr>
          <w:rFonts w:asciiTheme="majorHAnsi" w:eastAsia="Calibri" w:hAnsiTheme="majorHAnsi"/>
          <w:b/>
          <w:i/>
          <w:color w:val="000000" w:themeColor="text1"/>
          <w:sz w:val="21"/>
          <w:szCs w:val="21"/>
        </w:rPr>
        <w:t xml:space="preserve">  </w:t>
      </w:r>
      <w:r w:rsidR="00F94B9C">
        <w:rPr>
          <w:rFonts w:asciiTheme="majorHAnsi" w:eastAsia="Calibri" w:hAnsiTheme="majorHAnsi"/>
          <w:b/>
          <w:i/>
          <w:color w:val="000000" w:themeColor="text1"/>
          <w:sz w:val="21"/>
          <w:szCs w:val="21"/>
        </w:rPr>
        <w:tab/>
      </w:r>
      <w:r w:rsidR="00F94B9C">
        <w:rPr>
          <w:rFonts w:asciiTheme="majorHAnsi" w:eastAsia="Calibri" w:hAnsiTheme="majorHAnsi"/>
          <w:b/>
          <w:i/>
          <w:color w:val="000000" w:themeColor="text1"/>
          <w:sz w:val="21"/>
          <w:szCs w:val="21"/>
        </w:rPr>
        <w:tab/>
      </w:r>
      <w:r w:rsidR="00C42C9E" w:rsidRPr="00F94B9C">
        <w:rPr>
          <w:rFonts w:asciiTheme="majorHAnsi" w:eastAsia="Calibri" w:hAnsiTheme="majorHAnsi"/>
          <w:i/>
          <w:color w:val="000000" w:themeColor="text1"/>
          <w:sz w:val="21"/>
          <w:szCs w:val="21"/>
        </w:rPr>
        <w:t xml:space="preserve">Jan 2016 </w:t>
      </w:r>
      <w:r w:rsidR="00F94B9C" w:rsidRPr="00F94B9C">
        <w:rPr>
          <w:rFonts w:asciiTheme="majorHAnsi" w:eastAsia="Calibri" w:hAnsiTheme="majorHAnsi"/>
          <w:i/>
          <w:color w:val="000000" w:themeColor="text1"/>
          <w:sz w:val="21"/>
          <w:szCs w:val="21"/>
        </w:rPr>
        <w:t>- Present</w:t>
      </w:r>
    </w:p>
    <w:p w:rsidR="00FC1866" w:rsidRDefault="00FC1866" w:rsidP="00F94B9C">
      <w:pPr>
        <w:pStyle w:val="NoSpacing"/>
        <w:pBdr>
          <w:bottom w:val="single" w:sz="6" w:space="1" w:color="auto"/>
        </w:pBdr>
        <w:jc w:val="both"/>
        <w:rPr>
          <w:rFonts w:asciiTheme="majorHAnsi" w:eastAsia="Calibri" w:hAnsiTheme="majorHAnsi"/>
          <w:b/>
          <w:i/>
          <w:color w:val="000000" w:themeColor="text1"/>
          <w:sz w:val="21"/>
          <w:szCs w:val="21"/>
        </w:rPr>
      </w:pPr>
      <w:r w:rsidRPr="00C973C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 xml:space="preserve">Role: </w:t>
      </w:r>
      <w:r w:rsidRPr="00C973C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="00F94B9C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  <w:t xml:space="preserve">Sr. </w:t>
      </w:r>
      <w:r w:rsidR="00C42C9E" w:rsidRPr="00C42C9E">
        <w:rPr>
          <w:rFonts w:asciiTheme="majorHAnsi" w:eastAsia="Calibri" w:hAnsiTheme="majorHAnsi"/>
          <w:b/>
          <w:i/>
          <w:color w:val="000000" w:themeColor="text1"/>
          <w:sz w:val="21"/>
          <w:szCs w:val="21"/>
        </w:rPr>
        <w:t>Python Developer</w:t>
      </w:r>
    </w:p>
    <w:p w:rsidR="00F94B9C" w:rsidRPr="00F94B9C" w:rsidRDefault="00F94B9C" w:rsidP="00F94B9C">
      <w:pPr>
        <w:pStyle w:val="NoSpacing"/>
        <w:jc w:val="both"/>
        <w:rPr>
          <w:rFonts w:asciiTheme="majorHAnsi" w:eastAsia="Calibri" w:hAnsiTheme="majorHAnsi"/>
          <w:b/>
          <w:i/>
          <w:color w:val="000000" w:themeColor="text1"/>
          <w:sz w:val="21"/>
          <w:szCs w:val="21"/>
        </w:rPr>
      </w:pPr>
    </w:p>
    <w:p w:rsidR="00F94B9C" w:rsidRDefault="00F94B9C" w:rsidP="00F94B9C">
      <w:pPr>
        <w:pStyle w:val="NoSpacing"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Project scope was to design &amp; develop a </w:t>
      </w:r>
      <w:r w:rsidR="00C42C9E"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web-based Python application, created to help online users. </w:t>
      </w:r>
      <w:r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This application </w:t>
      </w:r>
      <w:r w:rsidR="00C42C9E"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>offers a variety of plans, as well as tools to help you choose the plan that's right for users.</w:t>
      </w:r>
    </w:p>
    <w:p w:rsidR="00F94B9C" w:rsidRPr="00EF1589" w:rsidRDefault="00C42C9E" w:rsidP="00F94B9C">
      <w:pPr>
        <w:pStyle w:val="NoSpacing"/>
        <w:jc w:val="both"/>
        <w:rPr>
          <w:rFonts w:asciiTheme="majorHAnsi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br/>
      </w:r>
      <w:r w:rsidR="00F94B9C" w:rsidRPr="00C973C8">
        <w:rPr>
          <w:rFonts w:ascii="Calibri Light" w:hAnsi="Calibri Light" w:cs="Calibri Light"/>
          <w:b/>
          <w:bCs/>
          <w:color w:val="000000" w:themeColor="text1"/>
          <w:sz w:val="21"/>
          <w:szCs w:val="21"/>
        </w:rPr>
        <w:t>Roles &amp; Responsibilities:</w:t>
      </w:r>
    </w:p>
    <w:p w:rsidR="00C42C9E" w:rsidRPr="00EF1589" w:rsidRDefault="00F94B9C" w:rsidP="00F94B9C">
      <w:pPr>
        <w:pStyle w:val="NoSpacing"/>
        <w:numPr>
          <w:ilvl w:val="0"/>
          <w:numId w:val="36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>
        <w:rPr>
          <w:rFonts w:asciiTheme="majorHAnsi" w:eastAsia="PMingLiU" w:hAnsiTheme="majorHAnsi"/>
          <w:color w:val="000000" w:themeColor="text1"/>
          <w:sz w:val="21"/>
          <w:szCs w:val="21"/>
        </w:rPr>
        <w:t>Effectively w</w:t>
      </w:r>
      <w:r w:rsidR="00C42C9E"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>orked in Agile development following Scrum process, Sprint and daily stand-up meetings</w:t>
      </w:r>
    </w:p>
    <w:p w:rsidR="00C42C9E" w:rsidRPr="00EF1589" w:rsidRDefault="00C42C9E" w:rsidP="00F94B9C">
      <w:pPr>
        <w:pStyle w:val="NoSpacing"/>
        <w:numPr>
          <w:ilvl w:val="0"/>
          <w:numId w:val="36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Developed Views and Templates with </w:t>
      </w:r>
      <w:r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>Django view controller and template language</w:t>
      </w: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 to create a user-friendly website interface.</w:t>
      </w:r>
    </w:p>
    <w:p w:rsidR="00C42C9E" w:rsidRPr="00EF1589" w:rsidRDefault="00C42C9E" w:rsidP="00F94B9C">
      <w:pPr>
        <w:pStyle w:val="NoSpacing"/>
        <w:numPr>
          <w:ilvl w:val="0"/>
          <w:numId w:val="36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Worked on frontend and backend modules using Python on </w:t>
      </w:r>
      <w:r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>Django Web Framework</w:t>
      </w: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>.</w:t>
      </w:r>
    </w:p>
    <w:p w:rsidR="00C42C9E" w:rsidRPr="00EF1589" w:rsidRDefault="00C42C9E" w:rsidP="00F94B9C">
      <w:pPr>
        <w:pStyle w:val="NoSpacing"/>
        <w:numPr>
          <w:ilvl w:val="0"/>
          <w:numId w:val="36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>Created application structure based on Angular style guides and best practices</w:t>
      </w:r>
    </w:p>
    <w:p w:rsidR="00C42C9E" w:rsidRPr="00EF1589" w:rsidRDefault="00C42C9E" w:rsidP="00F94B9C">
      <w:pPr>
        <w:pStyle w:val="NoSpacing"/>
        <w:numPr>
          <w:ilvl w:val="0"/>
          <w:numId w:val="36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Created user interface components using </w:t>
      </w:r>
      <w:r w:rsidR="00F94B9C">
        <w:rPr>
          <w:rFonts w:asciiTheme="majorHAnsi" w:eastAsia="PMingLiU" w:hAnsiTheme="majorHAnsi"/>
          <w:b/>
          <w:color w:val="000000" w:themeColor="text1"/>
          <w:sz w:val="21"/>
          <w:szCs w:val="21"/>
        </w:rPr>
        <w:t xml:space="preserve">Angular.Js </w:t>
      </w:r>
      <w:r w:rsidR="00F94B9C" w:rsidRPr="00F94B9C">
        <w:rPr>
          <w:rFonts w:asciiTheme="majorHAnsi" w:eastAsia="PMingLiU" w:hAnsiTheme="majorHAnsi"/>
          <w:color w:val="000000" w:themeColor="text1"/>
          <w:sz w:val="21"/>
          <w:szCs w:val="21"/>
        </w:rPr>
        <w:t>and</w:t>
      </w:r>
      <w:r w:rsidR="00F94B9C">
        <w:rPr>
          <w:rFonts w:asciiTheme="majorHAnsi" w:eastAsia="PMingLiU" w:hAnsiTheme="majorHAnsi"/>
          <w:b/>
          <w:color w:val="000000" w:themeColor="text1"/>
          <w:sz w:val="21"/>
          <w:szCs w:val="21"/>
        </w:rPr>
        <w:t xml:space="preserve"> React</w:t>
      </w:r>
      <w:r w:rsidR="00F94B9C"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>JS</w:t>
      </w:r>
    </w:p>
    <w:p w:rsidR="00C42C9E" w:rsidRPr="00F94B9C" w:rsidRDefault="00F94B9C" w:rsidP="00F94B9C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F94B9C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Created </w:t>
      </w:r>
      <w:r w:rsidR="00C42C9E" w:rsidRPr="00F94B9C">
        <w:rPr>
          <w:rFonts w:asciiTheme="majorHAnsi" w:eastAsia="PMingLiU" w:hAnsiTheme="majorHAnsi"/>
          <w:b/>
          <w:color w:val="000000" w:themeColor="text1"/>
          <w:sz w:val="21"/>
          <w:szCs w:val="21"/>
        </w:rPr>
        <w:t>React Redux</w:t>
      </w:r>
      <w:r w:rsidR="00C42C9E" w:rsidRPr="00F94B9C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 based applications, using ReactJS </w:t>
      </w:r>
      <w:r w:rsidRPr="00F94B9C">
        <w:rPr>
          <w:rFonts w:asciiTheme="majorHAnsi" w:eastAsia="PMingLiU" w:hAnsiTheme="majorHAnsi"/>
          <w:color w:val="000000" w:themeColor="text1"/>
          <w:sz w:val="21"/>
          <w:szCs w:val="21"/>
        </w:rPr>
        <w:t>components (</w:t>
      </w:r>
      <w:r w:rsidR="00C42C9E" w:rsidRPr="00F94B9C">
        <w:rPr>
          <w:rFonts w:asciiTheme="majorHAnsi" w:eastAsia="PMingLiU" w:hAnsiTheme="majorHAnsi"/>
          <w:color w:val="000000" w:themeColor="text1"/>
          <w:sz w:val="21"/>
          <w:szCs w:val="21"/>
        </w:rPr>
        <w:t>View) based frontend and Redux (Model &amp; Controller) based backend architecture.</w:t>
      </w:r>
    </w:p>
    <w:p w:rsidR="00C42C9E" w:rsidRPr="00EF1589" w:rsidRDefault="00C42C9E" w:rsidP="00F94B9C">
      <w:pPr>
        <w:pStyle w:val="NoSpacing"/>
        <w:numPr>
          <w:ilvl w:val="0"/>
          <w:numId w:val="36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Implemented and enhanced </w:t>
      </w:r>
      <w:r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>CRUD operations</w:t>
      </w: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 for the applications using the </w:t>
      </w:r>
      <w:r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>MVT</w:t>
      </w: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 (Model View Template) architecture of Django framework and Python conducting code reviews.</w:t>
      </w:r>
    </w:p>
    <w:p w:rsidR="00C42C9E" w:rsidRPr="00EF1589" w:rsidRDefault="00C42C9E" w:rsidP="00F94B9C">
      <w:pPr>
        <w:pStyle w:val="NoSpacing"/>
        <w:numPr>
          <w:ilvl w:val="0"/>
          <w:numId w:val="36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Implemented user interface guidelines and standards throughout the development and maintenance of the website using the </w:t>
      </w:r>
      <w:r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 xml:space="preserve">HTML, CSS, JavaScript </w:t>
      </w: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>and</w:t>
      </w:r>
      <w:r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 xml:space="preserve"> jQuery</w:t>
      </w:r>
    </w:p>
    <w:p w:rsidR="00C42C9E" w:rsidRPr="00EF1589" w:rsidRDefault="00C42C9E" w:rsidP="00F94B9C">
      <w:pPr>
        <w:pStyle w:val="NoSpacing"/>
        <w:numPr>
          <w:ilvl w:val="0"/>
          <w:numId w:val="36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>Used OOP to develop network communications between departments within the building</w:t>
      </w:r>
    </w:p>
    <w:p w:rsidR="00C42C9E" w:rsidRPr="00EF1589" w:rsidRDefault="00C42C9E" w:rsidP="00F94B9C">
      <w:pPr>
        <w:pStyle w:val="NoSpacing"/>
        <w:numPr>
          <w:ilvl w:val="0"/>
          <w:numId w:val="36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Style w:val="apple-style-span"/>
          <w:rFonts w:asciiTheme="majorHAnsi" w:hAnsiTheme="majorHAnsi"/>
          <w:color w:val="000000" w:themeColor="text1"/>
          <w:sz w:val="21"/>
          <w:szCs w:val="21"/>
        </w:rPr>
        <w:t>Created APIs, database Model and Views Utilization Python to build responsive web page application.</w:t>
      </w:r>
    </w:p>
    <w:p w:rsidR="00C42C9E" w:rsidRPr="00F94B9C" w:rsidRDefault="00C42C9E" w:rsidP="00F94B9C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F94B9C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Used </w:t>
      </w:r>
      <w:r w:rsidRPr="00F94B9C">
        <w:rPr>
          <w:rFonts w:asciiTheme="majorHAnsi" w:eastAsia="PMingLiU" w:hAnsiTheme="majorHAnsi"/>
          <w:b/>
          <w:color w:val="000000" w:themeColor="text1"/>
          <w:sz w:val="21"/>
          <w:szCs w:val="21"/>
        </w:rPr>
        <w:t>GitHub</w:t>
      </w:r>
      <w:r w:rsidRPr="00F94B9C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 for Python source code version control, </w:t>
      </w:r>
      <w:r w:rsidRPr="00F94B9C">
        <w:rPr>
          <w:rFonts w:asciiTheme="majorHAnsi" w:eastAsia="PMingLiU" w:hAnsiTheme="majorHAnsi"/>
          <w:b/>
          <w:color w:val="000000" w:themeColor="text1"/>
          <w:sz w:val="21"/>
          <w:szCs w:val="21"/>
        </w:rPr>
        <w:t>Jenkins</w:t>
      </w:r>
      <w:r w:rsidRPr="00F94B9C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 for automating the build </w:t>
      </w:r>
      <w:r w:rsidRPr="00F94B9C">
        <w:rPr>
          <w:rFonts w:asciiTheme="majorHAnsi" w:eastAsia="PMingLiU" w:hAnsiTheme="majorHAnsi"/>
          <w:b/>
          <w:color w:val="000000" w:themeColor="text1"/>
          <w:sz w:val="21"/>
          <w:szCs w:val="21"/>
        </w:rPr>
        <w:t>Docker containers</w:t>
      </w:r>
      <w:r w:rsidRPr="00F94B9C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, and deploying in </w:t>
      </w:r>
      <w:r w:rsidRPr="00F94B9C">
        <w:rPr>
          <w:rFonts w:asciiTheme="majorHAnsi" w:eastAsia="PMingLiU" w:hAnsiTheme="majorHAnsi"/>
          <w:b/>
          <w:color w:val="000000" w:themeColor="text1"/>
          <w:sz w:val="21"/>
          <w:szCs w:val="21"/>
        </w:rPr>
        <w:t>Mesos</w:t>
      </w:r>
    </w:p>
    <w:p w:rsidR="00C42C9E" w:rsidRPr="00F94B9C" w:rsidRDefault="00C42C9E" w:rsidP="00F94B9C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F94B9C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Developed multiple </w:t>
      </w:r>
      <w:r w:rsidRPr="00F94B9C">
        <w:rPr>
          <w:rFonts w:asciiTheme="majorHAnsi" w:eastAsia="PMingLiU" w:hAnsiTheme="majorHAnsi"/>
          <w:b/>
          <w:color w:val="000000" w:themeColor="text1"/>
          <w:sz w:val="21"/>
          <w:szCs w:val="21"/>
        </w:rPr>
        <w:t>React Redux</w:t>
      </w:r>
      <w:r w:rsidRPr="00F94B9C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 based pages that provided functionality for Login/Logout, display of vendor data like vendor opportunity, top vendors, a tile-based display of important overview information, summary metrics etc.</w:t>
      </w:r>
    </w:p>
    <w:p w:rsidR="00C42C9E" w:rsidRPr="00EF1589" w:rsidRDefault="00C42C9E" w:rsidP="00F94B9C">
      <w:pPr>
        <w:pStyle w:val="NoSpacing"/>
        <w:numPr>
          <w:ilvl w:val="0"/>
          <w:numId w:val="36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Designed and implemented a dedicated </w:t>
      </w:r>
      <w:r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>MySQL database</w:t>
      </w: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 server to drive the web apps and report on daily progress.</w:t>
      </w:r>
    </w:p>
    <w:p w:rsidR="00C42C9E" w:rsidRPr="00EF1589" w:rsidRDefault="00C42C9E" w:rsidP="00F94B9C">
      <w:pPr>
        <w:pStyle w:val="NoSpacing"/>
        <w:numPr>
          <w:ilvl w:val="0"/>
          <w:numId w:val="36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Used </w:t>
      </w:r>
      <w:r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>PyUnit</w:t>
      </w: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>, the Python unit test framework, for all Python applications</w:t>
      </w:r>
    </w:p>
    <w:p w:rsidR="00C42C9E" w:rsidRPr="00EF1589" w:rsidRDefault="00C42C9E" w:rsidP="00F94B9C">
      <w:pPr>
        <w:pStyle w:val="NoSpacing"/>
        <w:numPr>
          <w:ilvl w:val="0"/>
          <w:numId w:val="36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Worked on </w:t>
      </w:r>
      <w:r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>Jenkins</w:t>
      </w: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 continuous integration tool for deployment of project</w:t>
      </w:r>
    </w:p>
    <w:p w:rsidR="00C42C9E" w:rsidRPr="00EF1589" w:rsidRDefault="00C42C9E" w:rsidP="00F94B9C">
      <w:pPr>
        <w:pStyle w:val="NoSpacing"/>
        <w:numPr>
          <w:ilvl w:val="0"/>
          <w:numId w:val="36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b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Worked with product teams to improve documentation of </w:t>
      </w:r>
      <w:r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>Ansible</w:t>
      </w: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 development environments; identified additional tests for Ansible roles that could be done via </w:t>
      </w:r>
      <w:r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>Test Kitchen, Docker, and Server spec or Git Lab CI</w:t>
      </w:r>
    </w:p>
    <w:p w:rsidR="00C42C9E" w:rsidRPr="00EF1589" w:rsidRDefault="00C42C9E" w:rsidP="00F94B9C">
      <w:pPr>
        <w:pStyle w:val="NoSpacing"/>
        <w:numPr>
          <w:ilvl w:val="0"/>
          <w:numId w:val="36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Automated the continuous integration and deployments using </w:t>
      </w:r>
      <w:r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>Jenkins, Docker, Ansible</w:t>
      </w: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 and </w:t>
      </w:r>
      <w:r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>AWS Cloud Templates.</w:t>
      </w:r>
    </w:p>
    <w:p w:rsidR="00C42C9E" w:rsidRPr="00EF1589" w:rsidRDefault="00C42C9E" w:rsidP="00F94B9C">
      <w:pPr>
        <w:pStyle w:val="NoSpacing"/>
        <w:numPr>
          <w:ilvl w:val="0"/>
          <w:numId w:val="36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Installed and maintained </w:t>
      </w:r>
      <w:r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>Jenkins</w:t>
      </w: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 for Continuous Delivery as well as automate Ansible Playbook runs against production infrastructure</w:t>
      </w:r>
    </w:p>
    <w:p w:rsidR="00C42C9E" w:rsidRPr="00EF1589" w:rsidRDefault="00C42C9E" w:rsidP="00F94B9C">
      <w:pPr>
        <w:pStyle w:val="NoSpacing"/>
        <w:numPr>
          <w:ilvl w:val="0"/>
          <w:numId w:val="36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Configure, implement, and automate Continuous Integration and Deployment pipelines for software delivery teams utilizing </w:t>
      </w:r>
      <w:r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>Jenkins</w:t>
      </w: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 and other supporting tools</w:t>
      </w:r>
    </w:p>
    <w:p w:rsidR="00C42C9E" w:rsidRPr="00EF1589" w:rsidRDefault="00C42C9E" w:rsidP="00F94B9C">
      <w:pPr>
        <w:pStyle w:val="NoSpacing"/>
        <w:numPr>
          <w:ilvl w:val="0"/>
          <w:numId w:val="36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>Participated in requirement gathering and worked closely with the architect in designing and modeling.</w:t>
      </w:r>
    </w:p>
    <w:p w:rsidR="00C42C9E" w:rsidRPr="00EF1589" w:rsidRDefault="00C42C9E" w:rsidP="00F94B9C">
      <w:pPr>
        <w:pStyle w:val="NoSpacing"/>
        <w:numPr>
          <w:ilvl w:val="0"/>
          <w:numId w:val="36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>Developed, tested and debugged software tools for clients and internal customers of the organization.</w:t>
      </w:r>
    </w:p>
    <w:p w:rsidR="00C42C9E" w:rsidRPr="00EF1589" w:rsidRDefault="00C42C9E" w:rsidP="00F94B9C">
      <w:pPr>
        <w:pStyle w:val="NoSpacing"/>
        <w:numPr>
          <w:ilvl w:val="0"/>
          <w:numId w:val="36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>Coded test programs and evaluated existing engineering processes.</w:t>
      </w:r>
    </w:p>
    <w:p w:rsidR="00C42C9E" w:rsidRPr="00EF1589" w:rsidRDefault="00C42C9E" w:rsidP="00F94B9C">
      <w:pPr>
        <w:pStyle w:val="NoSpacing"/>
        <w:numPr>
          <w:ilvl w:val="0"/>
          <w:numId w:val="36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Documented company </w:t>
      </w:r>
      <w:r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>Restful API's</w:t>
      </w: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 using Swagger for internal and third part use and worked on Unit testing and Integration testing.</w:t>
      </w:r>
    </w:p>
    <w:p w:rsidR="00C42C9E" w:rsidRPr="00EF1589" w:rsidRDefault="00C42C9E" w:rsidP="00F94B9C">
      <w:pPr>
        <w:pStyle w:val="NoSpacing"/>
        <w:numPr>
          <w:ilvl w:val="0"/>
          <w:numId w:val="36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Used </w:t>
      </w:r>
      <w:r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 xml:space="preserve">Git </w:t>
      </w: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>for the version control.</w:t>
      </w:r>
    </w:p>
    <w:p w:rsidR="00C42C9E" w:rsidRPr="00EF1589" w:rsidRDefault="00C42C9E" w:rsidP="00F94B9C">
      <w:pPr>
        <w:pStyle w:val="NoSpacing"/>
        <w:numPr>
          <w:ilvl w:val="0"/>
          <w:numId w:val="36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Created a Git repository and added the project to </w:t>
      </w:r>
      <w:r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>GitHub</w:t>
      </w: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>.</w:t>
      </w:r>
    </w:p>
    <w:p w:rsidR="00C42C9E" w:rsidRPr="00EF1589" w:rsidRDefault="00C42C9E" w:rsidP="00F94B9C">
      <w:pPr>
        <w:pStyle w:val="NoSpacing"/>
        <w:numPr>
          <w:ilvl w:val="0"/>
          <w:numId w:val="36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>Collaborated with internal teams and external teams to solve the issues and giving feedbacks.</w:t>
      </w:r>
    </w:p>
    <w:p w:rsidR="00C42C9E" w:rsidRPr="00EF1589" w:rsidRDefault="00C42C9E" w:rsidP="00F94B9C">
      <w:pPr>
        <w:pStyle w:val="NoSpacing"/>
        <w:numPr>
          <w:ilvl w:val="0"/>
          <w:numId w:val="36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Worked on </w:t>
      </w:r>
      <w:r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>object-oriented programming (OOP)</w:t>
      </w: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 concepts using </w:t>
      </w:r>
      <w:r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>Python, Django</w:t>
      </w: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 and </w:t>
      </w:r>
      <w:r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>Linux</w:t>
      </w: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>.</w:t>
      </w:r>
    </w:p>
    <w:p w:rsidR="00C42C9E" w:rsidRPr="00EF1589" w:rsidRDefault="00C42C9E" w:rsidP="00F94B9C">
      <w:pPr>
        <w:pStyle w:val="NoSpacing"/>
        <w:numPr>
          <w:ilvl w:val="0"/>
          <w:numId w:val="36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Used </w:t>
      </w:r>
      <w:r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>JIRA</w:t>
      </w: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 for bug tracking and issue tracking.</w:t>
      </w:r>
    </w:p>
    <w:p w:rsidR="00C42C9E" w:rsidRPr="00EF1589" w:rsidRDefault="00C42C9E" w:rsidP="00F94B9C">
      <w:pPr>
        <w:pStyle w:val="NoSpacing"/>
        <w:numPr>
          <w:ilvl w:val="0"/>
          <w:numId w:val="36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>Documented the problems and progress of project most accurately</w:t>
      </w:r>
    </w:p>
    <w:p w:rsidR="00F94B9C" w:rsidRDefault="00C42C9E" w:rsidP="00F94B9C">
      <w:pPr>
        <w:pStyle w:val="NoSpacing"/>
        <w:jc w:val="both"/>
        <w:rPr>
          <w:rStyle w:val="NoSpacingChar"/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Style w:val="NoSpacingChar"/>
          <w:rFonts w:asciiTheme="majorHAnsi" w:eastAsia="Calibri" w:hAnsiTheme="majorHAnsi"/>
          <w:b/>
          <w:color w:val="000000" w:themeColor="text1"/>
          <w:sz w:val="21"/>
          <w:szCs w:val="21"/>
        </w:rPr>
        <w:t>Environment:</w:t>
      </w:r>
      <w:r w:rsidRPr="00EF1589">
        <w:rPr>
          <w:rFonts w:asciiTheme="majorHAnsi" w:eastAsia="Calibri" w:hAnsiTheme="majorHAnsi"/>
          <w:b/>
          <w:color w:val="000000" w:themeColor="text1"/>
          <w:sz w:val="21"/>
          <w:szCs w:val="21"/>
        </w:rPr>
        <w:t xml:space="preserve"> </w:t>
      </w:r>
      <w:r w:rsidRPr="00EF1589">
        <w:rPr>
          <w:rStyle w:val="NoSpacingChar"/>
          <w:rFonts w:asciiTheme="majorHAnsi" w:eastAsia="Calibri" w:hAnsiTheme="majorHAnsi"/>
          <w:color w:val="000000" w:themeColor="text1"/>
          <w:sz w:val="21"/>
          <w:szCs w:val="21"/>
        </w:rPr>
        <w:t>Python, Django, HTML5/CSS, MySQL, JavaScript, Eclipse, Linux, Shell Scripting, Ansible, jQuery, GitHub, JIRA, MS Office, and UNIX</w:t>
      </w:r>
    </w:p>
    <w:p w:rsidR="00C42C9E" w:rsidRDefault="00C42C9E" w:rsidP="00F94B9C">
      <w:pPr>
        <w:pStyle w:val="NoSpacing"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Style w:val="NoSpacingChar"/>
          <w:rFonts w:asciiTheme="majorHAnsi" w:eastAsia="PMingLiU" w:hAnsiTheme="majorHAnsi"/>
          <w:color w:val="000000" w:themeColor="text1"/>
          <w:sz w:val="21"/>
          <w:szCs w:val="21"/>
        </w:rPr>
        <w:br/>
      </w:r>
    </w:p>
    <w:p w:rsidR="00F94B9C" w:rsidRPr="00EF1589" w:rsidRDefault="00F94B9C" w:rsidP="00F94B9C">
      <w:pPr>
        <w:pStyle w:val="NoSpacing"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</w:p>
    <w:p w:rsidR="00C42C9E" w:rsidRPr="00F94B9C" w:rsidRDefault="00C42C9E" w:rsidP="00F94B9C">
      <w:pPr>
        <w:pStyle w:val="NoSpacing"/>
        <w:jc w:val="both"/>
        <w:rPr>
          <w:rFonts w:ascii="Calibri Light" w:eastAsia="Arial" w:hAnsi="Calibri Light" w:cs="Calibri Light"/>
          <w:bCs/>
          <w:i/>
          <w:color w:val="000000" w:themeColor="text1"/>
          <w:sz w:val="21"/>
          <w:szCs w:val="21"/>
        </w:rPr>
      </w:pPr>
      <w:r w:rsidRPr="00C973C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lastRenderedPageBreak/>
        <w:t xml:space="preserve">Client: </w:t>
      </w:r>
      <w:r w:rsidR="00F94B9C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="00F94B9C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Pr="00C42C9E">
        <w:rPr>
          <w:rFonts w:asciiTheme="majorHAnsi" w:eastAsia="Calibri" w:hAnsiTheme="majorHAnsi"/>
          <w:b/>
          <w:i/>
          <w:color w:val="000000" w:themeColor="text1"/>
          <w:sz w:val="21"/>
          <w:szCs w:val="21"/>
        </w:rPr>
        <w:t>Target</w:t>
      </w:r>
      <w:r w:rsidR="00F94B9C">
        <w:rPr>
          <w:rFonts w:asciiTheme="majorHAnsi" w:eastAsia="Calibri" w:hAnsiTheme="majorHAnsi"/>
          <w:b/>
          <w:i/>
          <w:color w:val="000000" w:themeColor="text1"/>
          <w:sz w:val="21"/>
          <w:szCs w:val="21"/>
        </w:rPr>
        <w:t xml:space="preserve"> - </w:t>
      </w:r>
      <w:r w:rsidRPr="00C42C9E">
        <w:rPr>
          <w:rFonts w:asciiTheme="majorHAnsi" w:eastAsia="Calibri" w:hAnsiTheme="majorHAnsi"/>
          <w:b/>
          <w:i/>
          <w:color w:val="000000" w:themeColor="text1"/>
          <w:sz w:val="21"/>
          <w:szCs w:val="21"/>
        </w:rPr>
        <w:t xml:space="preserve">Minneapolis, MN                             </w:t>
      </w:r>
      <w:r>
        <w:rPr>
          <w:rFonts w:asciiTheme="majorHAnsi" w:eastAsia="Calibri" w:hAnsiTheme="majorHAnsi"/>
          <w:b/>
          <w:i/>
          <w:color w:val="000000" w:themeColor="text1"/>
          <w:sz w:val="21"/>
          <w:szCs w:val="21"/>
        </w:rPr>
        <w:t xml:space="preserve">                             </w:t>
      </w:r>
      <w:r w:rsidR="00F94B9C">
        <w:rPr>
          <w:rFonts w:asciiTheme="majorHAnsi" w:eastAsia="Calibri" w:hAnsiTheme="majorHAnsi"/>
          <w:b/>
          <w:i/>
          <w:color w:val="000000" w:themeColor="text1"/>
          <w:sz w:val="21"/>
          <w:szCs w:val="21"/>
        </w:rPr>
        <w:tab/>
      </w:r>
      <w:r w:rsidR="00F94B9C">
        <w:rPr>
          <w:rFonts w:asciiTheme="majorHAnsi" w:eastAsia="Calibri" w:hAnsiTheme="majorHAnsi"/>
          <w:b/>
          <w:i/>
          <w:color w:val="000000" w:themeColor="text1"/>
          <w:sz w:val="21"/>
          <w:szCs w:val="21"/>
        </w:rPr>
        <w:tab/>
      </w:r>
      <w:r w:rsidR="00F94B9C">
        <w:rPr>
          <w:rFonts w:asciiTheme="majorHAnsi" w:eastAsia="Calibri" w:hAnsiTheme="majorHAnsi"/>
          <w:b/>
          <w:i/>
          <w:color w:val="000000" w:themeColor="text1"/>
          <w:sz w:val="21"/>
          <w:szCs w:val="21"/>
        </w:rPr>
        <w:tab/>
      </w:r>
      <w:r w:rsidRPr="00F94B9C">
        <w:rPr>
          <w:rFonts w:asciiTheme="majorHAnsi" w:eastAsia="Calibri" w:hAnsiTheme="majorHAnsi"/>
          <w:i/>
          <w:color w:val="000000" w:themeColor="text1"/>
          <w:sz w:val="21"/>
          <w:szCs w:val="21"/>
        </w:rPr>
        <w:t xml:space="preserve">Apr 2014 </w:t>
      </w:r>
      <w:r w:rsidR="00F94B9C">
        <w:rPr>
          <w:rFonts w:asciiTheme="majorHAnsi" w:eastAsia="Calibri" w:hAnsiTheme="majorHAnsi"/>
          <w:i/>
          <w:color w:val="000000" w:themeColor="text1"/>
          <w:sz w:val="21"/>
          <w:szCs w:val="21"/>
        </w:rPr>
        <w:t xml:space="preserve">- </w:t>
      </w:r>
      <w:r w:rsidRPr="00F94B9C">
        <w:rPr>
          <w:rFonts w:asciiTheme="majorHAnsi" w:eastAsia="Calibri" w:hAnsiTheme="majorHAnsi"/>
          <w:i/>
          <w:color w:val="000000" w:themeColor="text1"/>
          <w:sz w:val="21"/>
          <w:szCs w:val="21"/>
        </w:rPr>
        <w:t xml:space="preserve">Dec 2015 </w:t>
      </w:r>
    </w:p>
    <w:p w:rsidR="00C42C9E" w:rsidRDefault="00C42C9E" w:rsidP="00F94B9C">
      <w:pPr>
        <w:pStyle w:val="NoSpacing"/>
        <w:pBdr>
          <w:bottom w:val="single" w:sz="6" w:space="1" w:color="auto"/>
        </w:pBdr>
        <w:jc w:val="both"/>
        <w:rPr>
          <w:rFonts w:asciiTheme="majorHAnsi" w:eastAsia="Calibri" w:hAnsiTheme="majorHAnsi"/>
          <w:b/>
          <w:i/>
          <w:color w:val="000000" w:themeColor="text1"/>
          <w:sz w:val="21"/>
          <w:szCs w:val="21"/>
        </w:rPr>
      </w:pPr>
      <w:r w:rsidRPr="00C973C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 xml:space="preserve">Role: </w:t>
      </w:r>
      <w:r w:rsidR="00F94B9C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="00F94B9C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Pr="00C42C9E">
        <w:rPr>
          <w:rFonts w:asciiTheme="majorHAnsi" w:eastAsia="Calibri" w:hAnsiTheme="majorHAnsi"/>
          <w:b/>
          <w:i/>
          <w:color w:val="000000" w:themeColor="text1"/>
          <w:sz w:val="21"/>
          <w:szCs w:val="21"/>
        </w:rPr>
        <w:t>Python Developer</w:t>
      </w:r>
    </w:p>
    <w:p w:rsidR="00F94B9C" w:rsidRPr="00F94B9C" w:rsidRDefault="00F94B9C" w:rsidP="00F94B9C">
      <w:pPr>
        <w:pStyle w:val="NoSpacing"/>
        <w:jc w:val="both"/>
        <w:rPr>
          <w:rFonts w:asciiTheme="majorHAnsi" w:eastAsia="Calibri" w:hAnsiTheme="majorHAnsi"/>
          <w:b/>
          <w:i/>
          <w:color w:val="000000" w:themeColor="text1"/>
          <w:sz w:val="21"/>
          <w:szCs w:val="21"/>
        </w:rPr>
      </w:pPr>
    </w:p>
    <w:p w:rsidR="00C42C9E" w:rsidRPr="00DD52AB" w:rsidRDefault="00C42C9E" w:rsidP="00F94B9C">
      <w:pPr>
        <w:pStyle w:val="ListParagraph"/>
        <w:spacing w:after="0" w:line="240" w:lineRule="auto"/>
        <w:ind w:left="0"/>
        <w:jc w:val="both"/>
        <w:outlineLvl w:val="3"/>
        <w:rPr>
          <w:rFonts w:ascii="Calibri Light" w:hAnsi="Calibri Light" w:cs="Arial"/>
          <w:bCs/>
          <w:sz w:val="21"/>
          <w:szCs w:val="21"/>
          <w:lang w:val="en-US"/>
        </w:rPr>
      </w:pPr>
      <w:r w:rsidRPr="00C973C8">
        <w:rPr>
          <w:rFonts w:ascii="Calibri Light" w:hAnsi="Calibri Light" w:cs="Calibri Light"/>
          <w:b/>
          <w:bCs/>
          <w:color w:val="000000" w:themeColor="text1"/>
          <w:sz w:val="21"/>
          <w:szCs w:val="21"/>
        </w:rPr>
        <w:t>Roles &amp; Responsibilities:</w:t>
      </w:r>
    </w:p>
    <w:p w:rsidR="00C42C9E" w:rsidRPr="00EF1589" w:rsidRDefault="00C42C9E" w:rsidP="00F94B9C">
      <w:pPr>
        <w:pStyle w:val="NoSpacing"/>
        <w:numPr>
          <w:ilvl w:val="0"/>
          <w:numId w:val="35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b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Involved in analysis, specification, design, and implementation and testing phases of </w:t>
      </w:r>
      <w:r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>Software</w:t>
      </w:r>
    </w:p>
    <w:p w:rsidR="00C42C9E" w:rsidRPr="00EF1589" w:rsidRDefault="00C42C9E" w:rsidP="00F94B9C">
      <w:pPr>
        <w:pStyle w:val="NoSpacing"/>
        <w:numPr>
          <w:ilvl w:val="0"/>
          <w:numId w:val="35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>Development Life Cycle (SDLC)</w:t>
      </w: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 and used </w:t>
      </w:r>
      <w:r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>agile methodology</w:t>
      </w: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 for developing application. Upgraded existing UI with HTML, CSS, jQuery and Bootstrap.</w:t>
      </w:r>
    </w:p>
    <w:p w:rsidR="00C42C9E" w:rsidRPr="00EF1589" w:rsidRDefault="00C42C9E" w:rsidP="00F94B9C">
      <w:pPr>
        <w:pStyle w:val="NoSpacing"/>
        <w:numPr>
          <w:ilvl w:val="0"/>
          <w:numId w:val="35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>Used Salt Stack to configure and manage the infrastructure.</w:t>
      </w:r>
    </w:p>
    <w:p w:rsidR="00C42C9E" w:rsidRPr="00EF1589" w:rsidRDefault="00F94B9C" w:rsidP="00F94B9C">
      <w:pPr>
        <w:pStyle w:val="NoSpacing"/>
        <w:numPr>
          <w:ilvl w:val="0"/>
          <w:numId w:val="35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Designed </w:t>
      </w:r>
      <w:r w:rsidR="00C42C9E"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Restful </w:t>
      </w:r>
      <w:r>
        <w:rPr>
          <w:rFonts w:asciiTheme="majorHAnsi" w:eastAsia="PMingLiU" w:hAnsiTheme="majorHAnsi"/>
          <w:color w:val="000000" w:themeColor="text1"/>
          <w:sz w:val="21"/>
          <w:szCs w:val="21"/>
        </w:rPr>
        <w:t>W</w:t>
      </w:r>
      <w:r w:rsidR="00C42C9E"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eb </w:t>
      </w:r>
      <w:r>
        <w:rPr>
          <w:rFonts w:asciiTheme="majorHAnsi" w:eastAsia="PMingLiU" w:hAnsiTheme="majorHAnsi"/>
          <w:color w:val="000000" w:themeColor="text1"/>
          <w:sz w:val="21"/>
          <w:szCs w:val="21"/>
        </w:rPr>
        <w:t>S</w:t>
      </w:r>
      <w:r w:rsidR="00C42C9E"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ervices using Python </w:t>
      </w:r>
      <w:r w:rsidR="00C42C9E"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>REST</w:t>
      </w:r>
      <w:r w:rsidR="00C42C9E"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 </w:t>
      </w:r>
      <w:r w:rsidR="00C42C9E"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>API</w:t>
      </w:r>
      <w:r w:rsidR="00C42C9E"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 Framework.</w:t>
      </w:r>
    </w:p>
    <w:p w:rsidR="00C42C9E" w:rsidRPr="00EF1589" w:rsidRDefault="00C42C9E" w:rsidP="00F94B9C">
      <w:pPr>
        <w:pStyle w:val="NoSpacing"/>
        <w:numPr>
          <w:ilvl w:val="0"/>
          <w:numId w:val="35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Implemented the application using </w:t>
      </w:r>
      <w:r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>Python Spring IOC</w:t>
      </w: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 (Inversion of Control), </w:t>
      </w:r>
      <w:r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>Django Framework</w:t>
      </w: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 and handled the security using Python Spring Security.</w:t>
      </w:r>
    </w:p>
    <w:p w:rsidR="00C42C9E" w:rsidRPr="00EF1589" w:rsidRDefault="00C42C9E" w:rsidP="00F94B9C">
      <w:pPr>
        <w:pStyle w:val="NoSpacing"/>
        <w:numPr>
          <w:ilvl w:val="0"/>
          <w:numId w:val="35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Tested entire frontend and backend modules using Python on </w:t>
      </w:r>
      <w:r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>Django</w:t>
      </w: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 Web Framework.</w:t>
      </w:r>
    </w:p>
    <w:p w:rsidR="00C42C9E" w:rsidRPr="00EF1589" w:rsidRDefault="00C42C9E" w:rsidP="00F94B9C">
      <w:pPr>
        <w:pStyle w:val="NoSpacing"/>
        <w:numPr>
          <w:ilvl w:val="0"/>
          <w:numId w:val="35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>Responsible for handling the integration of database systems.</w:t>
      </w:r>
    </w:p>
    <w:p w:rsidR="00C42C9E" w:rsidRPr="00EF1589" w:rsidRDefault="00C42C9E" w:rsidP="00F94B9C">
      <w:pPr>
        <w:pStyle w:val="NoSpacing"/>
        <w:numPr>
          <w:ilvl w:val="0"/>
          <w:numId w:val="35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Developed Server-side automation using </w:t>
      </w:r>
      <w:r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>Node JS</w:t>
      </w: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 scripting and connecting different types of </w:t>
      </w:r>
      <w:r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>SQL</w:t>
      </w: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 and </w:t>
      </w:r>
      <w:r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>NoSQL</w:t>
      </w: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 stores from </w:t>
      </w:r>
      <w:r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>Node JS</w:t>
      </w: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>.</w:t>
      </w:r>
    </w:p>
    <w:p w:rsidR="00C42C9E" w:rsidRPr="00EF1589" w:rsidRDefault="00C42C9E" w:rsidP="00F94B9C">
      <w:pPr>
        <w:pStyle w:val="NoSpacing"/>
        <w:numPr>
          <w:ilvl w:val="0"/>
          <w:numId w:val="35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Used </w:t>
      </w:r>
      <w:r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>object-relational mapping (ORM)</w:t>
      </w: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 solution, technique of mapping data representation from MVC model to Oracle Relational data model with an SQL-based schema</w:t>
      </w:r>
    </w:p>
    <w:p w:rsidR="00C42C9E" w:rsidRPr="00EF1589" w:rsidRDefault="00C42C9E" w:rsidP="00F94B9C">
      <w:pPr>
        <w:pStyle w:val="NoSpacing"/>
        <w:numPr>
          <w:ilvl w:val="0"/>
          <w:numId w:val="35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>Implemented Performance tuning and improved the Performance of Stored Procedures and Queries.</w:t>
      </w:r>
    </w:p>
    <w:p w:rsidR="00C42C9E" w:rsidRPr="00EF1589" w:rsidRDefault="00F94B9C" w:rsidP="00F94B9C">
      <w:pPr>
        <w:pStyle w:val="NoSpacing"/>
        <w:numPr>
          <w:ilvl w:val="0"/>
          <w:numId w:val="35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>
        <w:rPr>
          <w:rFonts w:asciiTheme="majorHAnsi" w:eastAsia="PMingLiU" w:hAnsiTheme="majorHAnsi"/>
          <w:color w:val="000000" w:themeColor="text1"/>
          <w:sz w:val="21"/>
          <w:szCs w:val="21"/>
        </w:rPr>
        <w:t>Installed and configured Py</w:t>
      </w:r>
      <w:r w:rsidR="00C42C9E"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>Builder for application builds and deploying it.</w:t>
      </w:r>
    </w:p>
    <w:p w:rsidR="00C42C9E" w:rsidRPr="00EF1589" w:rsidRDefault="00C42C9E" w:rsidP="00F94B9C">
      <w:pPr>
        <w:pStyle w:val="NoSpacing"/>
        <w:numPr>
          <w:ilvl w:val="0"/>
          <w:numId w:val="35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Developed and Deployed </w:t>
      </w:r>
      <w:r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>SOAP based Web Services</w:t>
      </w: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 on Tomcat Server</w:t>
      </w:r>
    </w:p>
    <w:p w:rsidR="00C42C9E" w:rsidRPr="00EF1589" w:rsidRDefault="00C42C9E" w:rsidP="00F94B9C">
      <w:pPr>
        <w:pStyle w:val="NoSpacing"/>
        <w:numPr>
          <w:ilvl w:val="0"/>
          <w:numId w:val="35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Used </w:t>
      </w:r>
      <w:r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 xml:space="preserve">Jenkins </w:t>
      </w: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for continuous integration for code quality inspection and worked on building local repository mirror and source code management using </w:t>
      </w:r>
      <w:r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>Git hub</w:t>
      </w: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>.</w:t>
      </w:r>
    </w:p>
    <w:p w:rsidR="00C42C9E" w:rsidRPr="00EF1589" w:rsidRDefault="00C42C9E" w:rsidP="00F94B9C">
      <w:pPr>
        <w:pStyle w:val="NoSpacing"/>
        <w:numPr>
          <w:ilvl w:val="0"/>
          <w:numId w:val="35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Used IDE tool to develop the application and </w:t>
      </w:r>
      <w:r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>JIRA</w:t>
      </w: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 for bug and issue tracking. </w:t>
      </w:r>
    </w:p>
    <w:p w:rsidR="00C42C9E" w:rsidRPr="00EF1589" w:rsidRDefault="00C42C9E" w:rsidP="00F94B9C">
      <w:pPr>
        <w:pStyle w:val="NoSpacing"/>
        <w:numPr>
          <w:ilvl w:val="0"/>
          <w:numId w:val="35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Wrote unit testing codes using unit test, resolving bugs and other defects using </w:t>
      </w:r>
      <w:r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>Firebug</w:t>
      </w:r>
    </w:p>
    <w:p w:rsidR="00C42C9E" w:rsidRPr="00EF1589" w:rsidRDefault="00C42C9E" w:rsidP="00F94B9C">
      <w:pPr>
        <w:pStyle w:val="NoSpacing"/>
        <w:numPr>
          <w:ilvl w:val="0"/>
          <w:numId w:val="35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Used </w:t>
      </w:r>
      <w:r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>JIRA</w:t>
      </w: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 to assign, track, report and audit the issues.</w:t>
      </w:r>
    </w:p>
    <w:p w:rsidR="00C42C9E" w:rsidRPr="00EF1589" w:rsidRDefault="00C42C9E" w:rsidP="00F94B9C">
      <w:pPr>
        <w:pStyle w:val="NoSpacing"/>
        <w:numPr>
          <w:ilvl w:val="0"/>
          <w:numId w:val="35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Used </w:t>
      </w:r>
      <w:r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>GIT</w:t>
      </w: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 to coordinate team development</w:t>
      </w:r>
    </w:p>
    <w:p w:rsidR="00C42C9E" w:rsidRPr="00EF1589" w:rsidRDefault="00C42C9E" w:rsidP="00F94B9C">
      <w:pPr>
        <w:pStyle w:val="NoSpacing"/>
        <w:jc w:val="both"/>
        <w:rPr>
          <w:rStyle w:val="NoSpacingChar"/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Style w:val="NoSpacingChar"/>
          <w:rFonts w:asciiTheme="majorHAnsi" w:hAnsiTheme="majorHAnsi"/>
          <w:b/>
          <w:color w:val="000000" w:themeColor="text1"/>
          <w:sz w:val="21"/>
          <w:szCs w:val="21"/>
        </w:rPr>
        <w:t>Environment:</w:t>
      </w: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 </w:t>
      </w:r>
      <w:r w:rsidRPr="00EF1589">
        <w:rPr>
          <w:rStyle w:val="NoSpacingChar"/>
          <w:rFonts w:asciiTheme="majorHAnsi" w:hAnsiTheme="majorHAnsi"/>
          <w:color w:val="000000" w:themeColor="text1"/>
          <w:sz w:val="21"/>
          <w:szCs w:val="21"/>
        </w:rPr>
        <w:t>Python, Django Web Framework, HTML, CSS, NoSQL, JavaScript, JQ</w:t>
      </w:r>
      <w:r w:rsidR="00F94B9C">
        <w:rPr>
          <w:rStyle w:val="NoSpacingChar"/>
          <w:rFonts w:asciiTheme="majorHAnsi" w:hAnsiTheme="majorHAnsi"/>
          <w:color w:val="000000" w:themeColor="text1"/>
          <w:sz w:val="21"/>
          <w:szCs w:val="21"/>
        </w:rPr>
        <w:t>uery, Sublime Text, Jira, GIT, P</w:t>
      </w:r>
      <w:r w:rsidRPr="00EF1589">
        <w:rPr>
          <w:rStyle w:val="NoSpacingChar"/>
          <w:rFonts w:asciiTheme="majorHAnsi" w:hAnsiTheme="majorHAnsi"/>
          <w:color w:val="000000" w:themeColor="text1"/>
          <w:sz w:val="21"/>
          <w:szCs w:val="21"/>
        </w:rPr>
        <w:t>yBuilder, unit test, Firebug, Web Services, AWS</w:t>
      </w:r>
    </w:p>
    <w:p w:rsidR="00C42C9E" w:rsidRDefault="00C42C9E" w:rsidP="00F94B9C">
      <w:pPr>
        <w:pStyle w:val="NoSpacing"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</w:p>
    <w:p w:rsidR="00F94B9C" w:rsidRDefault="00F94B9C" w:rsidP="00F94B9C">
      <w:pPr>
        <w:pStyle w:val="NoSpacing"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</w:p>
    <w:p w:rsidR="00CD0993" w:rsidRPr="00F94B9C" w:rsidRDefault="00CD0993" w:rsidP="00F94B9C">
      <w:pPr>
        <w:pStyle w:val="NoSpacing"/>
        <w:jc w:val="both"/>
        <w:rPr>
          <w:rFonts w:ascii="Calibri Light" w:eastAsia="Arial" w:hAnsi="Calibri Light" w:cs="Calibri Light"/>
          <w:bCs/>
          <w:i/>
          <w:color w:val="000000" w:themeColor="text1"/>
          <w:sz w:val="21"/>
          <w:szCs w:val="21"/>
        </w:rPr>
      </w:pPr>
      <w:r w:rsidRPr="00C973C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 xml:space="preserve">Client: </w:t>
      </w:r>
      <w:r w:rsidRPr="00C973C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="00F94B9C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Pr="00CD0993">
        <w:rPr>
          <w:rFonts w:asciiTheme="majorHAnsi" w:hAnsiTheme="majorHAnsi"/>
          <w:b/>
          <w:i/>
          <w:color w:val="000000" w:themeColor="text1"/>
          <w:sz w:val="21"/>
          <w:szCs w:val="21"/>
          <w:shd w:val="clear" w:color="auto" w:fill="FFFFFF"/>
        </w:rPr>
        <w:t>HSBC</w:t>
      </w:r>
      <w:r w:rsidR="00F94B9C">
        <w:rPr>
          <w:rFonts w:asciiTheme="majorHAnsi" w:hAnsiTheme="majorHAnsi"/>
          <w:b/>
          <w:i/>
          <w:color w:val="000000" w:themeColor="text1"/>
          <w:sz w:val="21"/>
          <w:szCs w:val="21"/>
          <w:shd w:val="clear" w:color="auto" w:fill="FFFFFF"/>
        </w:rPr>
        <w:t xml:space="preserve"> - </w:t>
      </w:r>
      <w:r w:rsidRPr="00CD0993">
        <w:rPr>
          <w:rFonts w:asciiTheme="majorHAnsi" w:hAnsiTheme="majorHAnsi"/>
          <w:b/>
          <w:i/>
          <w:color w:val="000000" w:themeColor="text1"/>
          <w:sz w:val="21"/>
          <w:szCs w:val="21"/>
          <w:shd w:val="clear" w:color="auto" w:fill="FFFFFF"/>
        </w:rPr>
        <w:t xml:space="preserve">Buffalo, NY                                                                                       </w:t>
      </w:r>
      <w:r>
        <w:rPr>
          <w:rFonts w:asciiTheme="majorHAnsi" w:hAnsiTheme="majorHAnsi"/>
          <w:b/>
          <w:i/>
          <w:color w:val="000000" w:themeColor="text1"/>
          <w:sz w:val="21"/>
          <w:szCs w:val="21"/>
          <w:shd w:val="clear" w:color="auto" w:fill="FFFFFF"/>
        </w:rPr>
        <w:t xml:space="preserve">      </w:t>
      </w:r>
      <w:r w:rsidR="00F94B9C">
        <w:rPr>
          <w:rFonts w:asciiTheme="majorHAnsi" w:hAnsiTheme="majorHAnsi"/>
          <w:b/>
          <w:i/>
          <w:color w:val="000000" w:themeColor="text1"/>
          <w:sz w:val="21"/>
          <w:szCs w:val="21"/>
          <w:shd w:val="clear" w:color="auto" w:fill="FFFFFF"/>
        </w:rPr>
        <w:tab/>
      </w:r>
      <w:r w:rsidRPr="00F94B9C">
        <w:rPr>
          <w:rFonts w:asciiTheme="majorHAnsi" w:hAnsiTheme="majorHAnsi"/>
          <w:i/>
          <w:color w:val="000000" w:themeColor="text1"/>
          <w:sz w:val="21"/>
          <w:szCs w:val="21"/>
          <w:shd w:val="clear" w:color="auto" w:fill="FFFFFF"/>
        </w:rPr>
        <w:t xml:space="preserve">Jul 2012 </w:t>
      </w:r>
      <w:r w:rsidR="00F94B9C">
        <w:rPr>
          <w:rFonts w:asciiTheme="majorHAnsi" w:hAnsiTheme="majorHAnsi"/>
          <w:i/>
          <w:color w:val="000000" w:themeColor="text1"/>
          <w:sz w:val="21"/>
          <w:szCs w:val="21"/>
          <w:shd w:val="clear" w:color="auto" w:fill="FFFFFF"/>
        </w:rPr>
        <w:t xml:space="preserve">- </w:t>
      </w:r>
      <w:r w:rsidRPr="00F94B9C">
        <w:rPr>
          <w:rFonts w:asciiTheme="majorHAnsi" w:hAnsiTheme="majorHAnsi"/>
          <w:i/>
          <w:color w:val="000000" w:themeColor="text1"/>
          <w:sz w:val="21"/>
          <w:szCs w:val="21"/>
          <w:shd w:val="clear" w:color="auto" w:fill="FFFFFF"/>
        </w:rPr>
        <w:t>Mar 2014</w:t>
      </w:r>
    </w:p>
    <w:p w:rsidR="00CD0993" w:rsidRDefault="00CD0993" w:rsidP="00F94B9C">
      <w:pPr>
        <w:pStyle w:val="NoSpacing"/>
        <w:pBdr>
          <w:bottom w:val="single" w:sz="6" w:space="1" w:color="auto"/>
        </w:pBdr>
        <w:jc w:val="both"/>
        <w:rPr>
          <w:rFonts w:asciiTheme="majorHAnsi" w:eastAsia="PMingLiU" w:hAnsiTheme="majorHAnsi"/>
          <w:b/>
          <w:i/>
          <w:color w:val="000000" w:themeColor="text1"/>
          <w:sz w:val="21"/>
          <w:szCs w:val="21"/>
        </w:rPr>
      </w:pPr>
      <w:r w:rsidRPr="00C973C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 xml:space="preserve">Role: </w:t>
      </w:r>
      <w:r w:rsidR="00F94B9C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="00F94B9C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Pr="00CD0993">
        <w:rPr>
          <w:rFonts w:asciiTheme="majorHAnsi" w:eastAsia="PMingLiU" w:hAnsiTheme="majorHAnsi"/>
          <w:b/>
          <w:i/>
          <w:color w:val="000000" w:themeColor="text1"/>
          <w:sz w:val="21"/>
          <w:szCs w:val="21"/>
        </w:rPr>
        <w:t>Python Programmer / Analyst</w:t>
      </w:r>
    </w:p>
    <w:p w:rsidR="00F94B9C" w:rsidRPr="00F94B9C" w:rsidRDefault="00F94B9C" w:rsidP="00F94B9C">
      <w:pPr>
        <w:pStyle w:val="NoSpacing"/>
        <w:jc w:val="both"/>
        <w:rPr>
          <w:rFonts w:asciiTheme="majorHAnsi" w:eastAsia="Calibri" w:hAnsiTheme="majorHAnsi"/>
          <w:b/>
          <w:i/>
          <w:color w:val="000000" w:themeColor="text1"/>
          <w:sz w:val="21"/>
          <w:szCs w:val="21"/>
        </w:rPr>
      </w:pPr>
    </w:p>
    <w:p w:rsidR="00F94B9C" w:rsidRDefault="00F94B9C" w:rsidP="00F94B9C">
      <w:pPr>
        <w:pStyle w:val="NoSpacing"/>
        <w:jc w:val="both"/>
        <w:rPr>
          <w:rFonts w:ascii="Calibri Light" w:hAnsi="Calibri Light" w:cs="Calibri Light"/>
          <w:b/>
          <w:bCs/>
          <w:color w:val="000000" w:themeColor="text1"/>
          <w:sz w:val="21"/>
          <w:szCs w:val="21"/>
        </w:rPr>
      </w:pPr>
      <w:r w:rsidRPr="00C973C8">
        <w:rPr>
          <w:rFonts w:ascii="Calibri Light" w:hAnsi="Calibri Light" w:cs="Calibri Light"/>
          <w:b/>
          <w:bCs/>
          <w:color w:val="000000" w:themeColor="text1"/>
          <w:sz w:val="21"/>
          <w:szCs w:val="21"/>
        </w:rPr>
        <w:t>Roles &amp; Responsibilities:</w:t>
      </w:r>
    </w:p>
    <w:p w:rsidR="00F94B9C" w:rsidRDefault="00F94B9C" w:rsidP="00F94B9C">
      <w:pPr>
        <w:pStyle w:val="NoSpacing"/>
        <w:numPr>
          <w:ilvl w:val="0"/>
          <w:numId w:val="34"/>
        </w:numPr>
        <w:suppressAutoHyphens/>
        <w:autoSpaceDE/>
        <w:autoSpaceDN/>
        <w:adjustRightInd/>
        <w:jc w:val="both"/>
        <w:rPr>
          <w:rStyle w:val="NoSpacingChar"/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Style w:val="NoSpacingChar"/>
          <w:rFonts w:asciiTheme="majorHAnsi" w:eastAsia="PMingLiU" w:hAnsiTheme="majorHAnsi"/>
          <w:color w:val="000000" w:themeColor="text1"/>
          <w:sz w:val="21"/>
          <w:szCs w:val="21"/>
        </w:rPr>
        <w:t>Involved with the Insurance Department and provide development and maintenance and web support of the online portal handling the transactions.</w:t>
      </w:r>
    </w:p>
    <w:p w:rsidR="00C42C9E" w:rsidRPr="00EF1589" w:rsidRDefault="00C42C9E" w:rsidP="00F94B9C">
      <w:pPr>
        <w:pStyle w:val="NoSpacing"/>
        <w:numPr>
          <w:ilvl w:val="0"/>
          <w:numId w:val="34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Worked on designing, coding and developing the application in Python using </w:t>
      </w:r>
      <w:r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>Django MVC</w:t>
      </w: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>.</w:t>
      </w:r>
    </w:p>
    <w:p w:rsidR="00C42C9E" w:rsidRPr="00EF1589" w:rsidRDefault="00C42C9E" w:rsidP="00F94B9C">
      <w:pPr>
        <w:pStyle w:val="NoSpacing"/>
        <w:numPr>
          <w:ilvl w:val="0"/>
          <w:numId w:val="34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>Extensively used OOD concepts in overall design and development of the system.</w:t>
      </w:r>
    </w:p>
    <w:p w:rsidR="00C42C9E" w:rsidRPr="00EF1589" w:rsidRDefault="00C42C9E" w:rsidP="00F94B9C">
      <w:pPr>
        <w:pStyle w:val="NoSpacing"/>
        <w:numPr>
          <w:ilvl w:val="0"/>
          <w:numId w:val="34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>Worked with team of developers on Python applications for RISK management.</w:t>
      </w:r>
    </w:p>
    <w:p w:rsidR="00C42C9E" w:rsidRPr="00EF1589" w:rsidRDefault="00C42C9E" w:rsidP="00F94B9C">
      <w:pPr>
        <w:pStyle w:val="NoSpacing"/>
        <w:numPr>
          <w:ilvl w:val="0"/>
          <w:numId w:val="34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>Used Django configuration to manage URLs and application parameters.</w:t>
      </w:r>
    </w:p>
    <w:p w:rsidR="00C42C9E" w:rsidRPr="00EF1589" w:rsidRDefault="00C42C9E" w:rsidP="00F94B9C">
      <w:pPr>
        <w:pStyle w:val="NoSpacing"/>
        <w:numPr>
          <w:ilvl w:val="0"/>
          <w:numId w:val="34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>Created Data tables utilizing PyQt to display customer and policy information and add, delete, update customer records.</w:t>
      </w:r>
    </w:p>
    <w:p w:rsidR="00C42C9E" w:rsidRPr="00EF1589" w:rsidRDefault="00C42C9E" w:rsidP="00F94B9C">
      <w:pPr>
        <w:pStyle w:val="NoSpacing"/>
        <w:numPr>
          <w:ilvl w:val="0"/>
          <w:numId w:val="34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>Used Numpy for Numerical analysis for Insurance premium.</w:t>
      </w:r>
    </w:p>
    <w:p w:rsidR="00C42C9E" w:rsidRPr="00EF1589" w:rsidRDefault="00C42C9E" w:rsidP="00F94B9C">
      <w:pPr>
        <w:pStyle w:val="NoSpacing"/>
        <w:numPr>
          <w:ilvl w:val="0"/>
          <w:numId w:val="34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Build </w:t>
      </w:r>
      <w:r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>SQL, NO SQL</w:t>
      </w: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 queries implementing functions, packages, views, triggers, and tables.</w:t>
      </w:r>
    </w:p>
    <w:p w:rsidR="00C42C9E" w:rsidRPr="00EF1589" w:rsidRDefault="00C42C9E" w:rsidP="00F94B9C">
      <w:pPr>
        <w:pStyle w:val="NoSpacing"/>
        <w:numPr>
          <w:ilvl w:val="0"/>
          <w:numId w:val="34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>Used Pandas (Python library) for Statistical Analysis.</w:t>
      </w:r>
    </w:p>
    <w:p w:rsidR="00C42C9E" w:rsidRPr="00EF1589" w:rsidRDefault="00C42C9E" w:rsidP="00F94B9C">
      <w:pPr>
        <w:pStyle w:val="NoSpacing"/>
        <w:numPr>
          <w:ilvl w:val="0"/>
          <w:numId w:val="34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>Built various graphs for business decision making using Python Matplotlib library</w:t>
      </w:r>
    </w:p>
    <w:p w:rsidR="00C42C9E" w:rsidRPr="00EF1589" w:rsidRDefault="00F94B9C" w:rsidP="00F94B9C">
      <w:pPr>
        <w:pStyle w:val="NoSpacing"/>
        <w:numPr>
          <w:ilvl w:val="0"/>
          <w:numId w:val="34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>
        <w:rPr>
          <w:rFonts w:asciiTheme="majorHAnsi" w:eastAsia="PMingLiU" w:hAnsiTheme="majorHAnsi"/>
          <w:color w:val="000000" w:themeColor="text1"/>
          <w:sz w:val="21"/>
          <w:szCs w:val="21"/>
        </w:rPr>
        <w:t>Used</w:t>
      </w:r>
      <w:r w:rsidR="00C42C9E"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 Subversion version control tool (GIT) to coordinate team-development and added the project to GitHub.</w:t>
      </w:r>
    </w:p>
    <w:p w:rsidR="00C42C9E" w:rsidRPr="00EF1589" w:rsidRDefault="00C42C9E" w:rsidP="00F94B9C">
      <w:pPr>
        <w:pStyle w:val="NoSpacing"/>
        <w:numPr>
          <w:ilvl w:val="0"/>
          <w:numId w:val="34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>Thoroughly used Unit Test Python library for testing many Python programs and block of codes.</w:t>
      </w:r>
    </w:p>
    <w:p w:rsidR="00C42C9E" w:rsidRPr="00EF1589" w:rsidRDefault="00C42C9E" w:rsidP="00F94B9C">
      <w:pPr>
        <w:pStyle w:val="NoSpacing"/>
        <w:numPr>
          <w:ilvl w:val="0"/>
          <w:numId w:val="34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Involved in </w:t>
      </w:r>
      <w:r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>Agile Methodologies</w:t>
      </w: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 and </w:t>
      </w:r>
      <w:r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>SCRUM</w:t>
      </w: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 Process.</w:t>
      </w:r>
    </w:p>
    <w:p w:rsidR="00C42C9E" w:rsidRPr="00EF1589" w:rsidRDefault="00C42C9E" w:rsidP="00F94B9C">
      <w:pPr>
        <w:pStyle w:val="NoSpacing"/>
        <w:numPr>
          <w:ilvl w:val="0"/>
          <w:numId w:val="34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>Created APIs, database Model and Views Utilization Python to build responsive web page application.</w:t>
      </w:r>
    </w:p>
    <w:p w:rsidR="00C42C9E" w:rsidRPr="00EF1589" w:rsidRDefault="00C42C9E" w:rsidP="00F94B9C">
      <w:pPr>
        <w:pStyle w:val="NoSpacing"/>
        <w:numPr>
          <w:ilvl w:val="0"/>
          <w:numId w:val="34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Implemented several sockets, </w:t>
      </w:r>
      <w:r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>TCP/IP, UDP, Twisted ZeroMq, XMLRPC</w:t>
      </w: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 programs to retrieve data from various data centers</w:t>
      </w:r>
    </w:p>
    <w:p w:rsidR="00C42C9E" w:rsidRPr="00EF1589" w:rsidRDefault="00C42C9E" w:rsidP="00F94B9C">
      <w:pPr>
        <w:pStyle w:val="NoSpacing"/>
        <w:numPr>
          <w:ilvl w:val="0"/>
          <w:numId w:val="34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Wrote Python modules to extract/load asset data from the </w:t>
      </w:r>
      <w:r w:rsidRPr="00EF1589">
        <w:rPr>
          <w:rFonts w:asciiTheme="majorHAnsi" w:eastAsia="PMingLiU" w:hAnsiTheme="majorHAnsi"/>
          <w:b/>
          <w:color w:val="000000" w:themeColor="text1"/>
          <w:sz w:val="21"/>
          <w:szCs w:val="21"/>
        </w:rPr>
        <w:t>MySQL</w:t>
      </w: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 xml:space="preserve"> source database.</w:t>
      </w:r>
    </w:p>
    <w:p w:rsidR="00C42C9E" w:rsidRPr="00EF1589" w:rsidRDefault="00C42C9E" w:rsidP="00F94B9C">
      <w:pPr>
        <w:pStyle w:val="NoSpacing"/>
        <w:numPr>
          <w:ilvl w:val="0"/>
          <w:numId w:val="34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t>Coded test programs and evaluated existing engineering processes.</w:t>
      </w:r>
    </w:p>
    <w:p w:rsidR="00C42C9E" w:rsidRPr="00EF1589" w:rsidRDefault="00C42C9E" w:rsidP="00F94B9C">
      <w:pPr>
        <w:pStyle w:val="NoSpacing"/>
        <w:numPr>
          <w:ilvl w:val="0"/>
          <w:numId w:val="34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PMingLiU" w:hAnsiTheme="majorHAnsi"/>
          <w:color w:val="000000" w:themeColor="text1"/>
          <w:sz w:val="21"/>
          <w:szCs w:val="21"/>
        </w:rPr>
        <w:lastRenderedPageBreak/>
        <w:t>Participated in entire lifecycle of the projects including Design, Development, and Deployment, Testing and Implementation and support.</w:t>
      </w:r>
    </w:p>
    <w:p w:rsidR="00C42C9E" w:rsidRPr="00EF1589" w:rsidRDefault="00C42C9E" w:rsidP="00F94B9C">
      <w:pPr>
        <w:pStyle w:val="NoSpacing"/>
        <w:numPr>
          <w:ilvl w:val="0"/>
          <w:numId w:val="34"/>
        </w:numPr>
        <w:suppressAutoHyphens/>
        <w:autoSpaceDE/>
        <w:autoSpaceDN/>
        <w:adjustRightInd/>
        <w:jc w:val="both"/>
        <w:rPr>
          <w:rFonts w:asciiTheme="majorHAnsi" w:hAnsiTheme="majorHAnsi"/>
          <w:color w:val="000000" w:themeColor="text1"/>
          <w:sz w:val="21"/>
          <w:szCs w:val="21"/>
        </w:rPr>
      </w:pPr>
      <w:r w:rsidRPr="00EF1589">
        <w:rPr>
          <w:rFonts w:asciiTheme="majorHAnsi" w:hAnsiTheme="majorHAnsi"/>
          <w:color w:val="000000" w:themeColor="text1"/>
          <w:sz w:val="21"/>
          <w:szCs w:val="21"/>
        </w:rPr>
        <w:t xml:space="preserve">Created Workbooks and dashboards for analyzing statistical billing data using </w:t>
      </w:r>
      <w:r w:rsidRPr="00EF1589">
        <w:rPr>
          <w:rFonts w:asciiTheme="majorHAnsi" w:hAnsiTheme="majorHAnsi"/>
          <w:b/>
          <w:color w:val="000000" w:themeColor="text1"/>
          <w:sz w:val="21"/>
          <w:szCs w:val="21"/>
        </w:rPr>
        <w:t>Tableau 9.0</w:t>
      </w:r>
      <w:r w:rsidRPr="00EF1589">
        <w:rPr>
          <w:rFonts w:asciiTheme="majorHAnsi" w:hAnsiTheme="majorHAnsi"/>
          <w:color w:val="000000" w:themeColor="text1"/>
          <w:sz w:val="21"/>
          <w:szCs w:val="21"/>
        </w:rPr>
        <w:t>.</w:t>
      </w:r>
    </w:p>
    <w:p w:rsidR="00C42C9E" w:rsidRPr="00EF1589" w:rsidRDefault="00C42C9E" w:rsidP="00F94B9C">
      <w:pPr>
        <w:pStyle w:val="NoSpacing"/>
        <w:numPr>
          <w:ilvl w:val="0"/>
          <w:numId w:val="34"/>
        </w:numPr>
        <w:suppressAutoHyphens/>
        <w:autoSpaceDE/>
        <w:autoSpaceDN/>
        <w:adjustRightInd/>
        <w:jc w:val="both"/>
        <w:rPr>
          <w:rFonts w:asciiTheme="majorHAnsi" w:hAnsiTheme="majorHAnsi"/>
          <w:color w:val="000000" w:themeColor="text1"/>
          <w:sz w:val="21"/>
          <w:szCs w:val="21"/>
          <w:shd w:val="clear" w:color="auto" w:fill="FFFFFF"/>
        </w:rPr>
      </w:pPr>
      <w:r w:rsidRPr="00EF1589">
        <w:rPr>
          <w:rFonts w:asciiTheme="majorHAnsi" w:hAnsiTheme="majorHAnsi"/>
          <w:color w:val="000000" w:themeColor="text1"/>
          <w:sz w:val="21"/>
          <w:szCs w:val="21"/>
          <w:shd w:val="clear" w:color="auto" w:fill="FFFFFF"/>
        </w:rPr>
        <w:t>Designed and developed various analytical reports from multiple data sources by blending data on a single worksheet in Tableau Desktop</w:t>
      </w:r>
    </w:p>
    <w:p w:rsidR="00C42C9E" w:rsidRPr="00EF1589" w:rsidRDefault="00C42C9E" w:rsidP="00F94B9C">
      <w:pPr>
        <w:pStyle w:val="NoSpacing"/>
        <w:jc w:val="both"/>
        <w:rPr>
          <w:rFonts w:asciiTheme="majorHAnsi" w:hAnsiTheme="majorHAnsi"/>
          <w:color w:val="000000" w:themeColor="text1"/>
          <w:sz w:val="21"/>
          <w:szCs w:val="21"/>
          <w:shd w:val="clear" w:color="auto" w:fill="FFFFFF"/>
        </w:rPr>
      </w:pPr>
      <w:r w:rsidRPr="00EF1589">
        <w:rPr>
          <w:rFonts w:asciiTheme="majorHAnsi" w:eastAsia="Calibri" w:hAnsiTheme="majorHAnsi"/>
          <w:b/>
          <w:color w:val="000000" w:themeColor="text1"/>
          <w:sz w:val="21"/>
          <w:szCs w:val="21"/>
        </w:rPr>
        <w:t xml:space="preserve">Environment: </w:t>
      </w:r>
      <w:r w:rsidRPr="00EF1589">
        <w:rPr>
          <w:rStyle w:val="NoSpacingChar"/>
          <w:rFonts w:asciiTheme="majorHAnsi" w:hAnsiTheme="majorHAnsi"/>
          <w:color w:val="000000" w:themeColor="text1"/>
          <w:sz w:val="21"/>
          <w:szCs w:val="21"/>
        </w:rPr>
        <w:t>Python 3.x, Django 1.8, Shell Scripting, AWS, Pandas, PyQt, PyQuery, Wireshark, Flash, DOM, JSON, PHP, HTML5, CSS3, AJAX, JavaScript, Angular.js, Bootstrap, Apache Web Server</w:t>
      </w:r>
      <w:r w:rsidR="00F94B9C">
        <w:rPr>
          <w:rStyle w:val="NoSpacingChar"/>
          <w:rFonts w:asciiTheme="majorHAnsi" w:hAnsiTheme="majorHAnsi"/>
          <w:color w:val="000000" w:themeColor="text1"/>
          <w:sz w:val="21"/>
          <w:szCs w:val="21"/>
        </w:rPr>
        <w:t>, MYSQL, GitHub, LINUX. Tableau</w:t>
      </w:r>
    </w:p>
    <w:p w:rsidR="00C42C9E" w:rsidRDefault="00C42C9E" w:rsidP="00F94B9C">
      <w:pPr>
        <w:jc w:val="both"/>
        <w:rPr>
          <w:rFonts w:asciiTheme="majorHAnsi" w:hAnsiTheme="majorHAnsi"/>
          <w:color w:val="000000" w:themeColor="text1"/>
          <w:sz w:val="21"/>
          <w:szCs w:val="21"/>
          <w:shd w:val="clear" w:color="auto" w:fill="FFFFFF"/>
        </w:rPr>
      </w:pPr>
    </w:p>
    <w:p w:rsidR="00F94B9C" w:rsidRDefault="00F94B9C" w:rsidP="00F94B9C">
      <w:pPr>
        <w:jc w:val="both"/>
        <w:rPr>
          <w:rFonts w:asciiTheme="majorHAnsi" w:hAnsiTheme="majorHAnsi"/>
          <w:color w:val="000000" w:themeColor="text1"/>
          <w:sz w:val="21"/>
          <w:szCs w:val="21"/>
          <w:shd w:val="clear" w:color="auto" w:fill="FFFFFF"/>
        </w:rPr>
      </w:pPr>
    </w:p>
    <w:p w:rsidR="00313D31" w:rsidRPr="00C973C8" w:rsidRDefault="00313D31" w:rsidP="00F94B9C">
      <w:pPr>
        <w:pStyle w:val="NoSpacing"/>
        <w:jc w:val="both"/>
        <w:rPr>
          <w:rFonts w:ascii="Calibri Light" w:eastAsia="Arial" w:hAnsi="Calibri Light" w:cs="Calibri Light"/>
          <w:b/>
          <w:bCs/>
          <w:i/>
          <w:color w:val="000000" w:themeColor="text1"/>
          <w:sz w:val="21"/>
          <w:szCs w:val="21"/>
        </w:rPr>
      </w:pPr>
      <w:r w:rsidRPr="00C973C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 xml:space="preserve">Client: </w:t>
      </w:r>
      <w:r w:rsidRPr="00C973C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="00F94B9C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Pr="00313D31">
        <w:rPr>
          <w:rFonts w:asciiTheme="majorHAnsi" w:eastAsia="Calibri" w:hAnsiTheme="majorHAnsi"/>
          <w:b/>
          <w:i/>
          <w:color w:val="000000" w:themeColor="text1"/>
          <w:sz w:val="21"/>
          <w:szCs w:val="21"/>
        </w:rPr>
        <w:t>Illumina</w:t>
      </w:r>
      <w:r w:rsidR="00F94B9C">
        <w:rPr>
          <w:rFonts w:asciiTheme="majorHAnsi" w:eastAsia="Calibri" w:hAnsiTheme="majorHAnsi"/>
          <w:b/>
          <w:i/>
          <w:color w:val="000000" w:themeColor="text1"/>
          <w:sz w:val="21"/>
          <w:szCs w:val="21"/>
        </w:rPr>
        <w:t xml:space="preserve"> - </w:t>
      </w:r>
      <w:r w:rsidRPr="00313D31">
        <w:rPr>
          <w:rFonts w:asciiTheme="majorHAnsi" w:eastAsia="Calibri" w:hAnsiTheme="majorHAnsi"/>
          <w:b/>
          <w:i/>
          <w:color w:val="000000" w:themeColor="text1"/>
          <w:sz w:val="21"/>
          <w:szCs w:val="21"/>
        </w:rPr>
        <w:t xml:space="preserve">San Diego, CA                                      </w:t>
      </w:r>
      <w:r>
        <w:rPr>
          <w:rFonts w:asciiTheme="majorHAnsi" w:eastAsia="Calibri" w:hAnsiTheme="majorHAnsi"/>
          <w:b/>
          <w:i/>
          <w:color w:val="000000" w:themeColor="text1"/>
          <w:sz w:val="21"/>
          <w:szCs w:val="21"/>
        </w:rPr>
        <w:t xml:space="preserve">                          </w:t>
      </w:r>
      <w:r w:rsidR="00F94B9C">
        <w:rPr>
          <w:rFonts w:asciiTheme="majorHAnsi" w:eastAsia="Calibri" w:hAnsiTheme="majorHAnsi"/>
          <w:b/>
          <w:i/>
          <w:color w:val="000000" w:themeColor="text1"/>
          <w:sz w:val="21"/>
          <w:szCs w:val="21"/>
        </w:rPr>
        <w:tab/>
      </w:r>
      <w:r w:rsidR="00F94B9C">
        <w:rPr>
          <w:rFonts w:asciiTheme="majorHAnsi" w:eastAsia="Calibri" w:hAnsiTheme="majorHAnsi"/>
          <w:b/>
          <w:i/>
          <w:color w:val="000000" w:themeColor="text1"/>
          <w:sz w:val="21"/>
          <w:szCs w:val="21"/>
        </w:rPr>
        <w:tab/>
      </w:r>
      <w:r w:rsidRPr="00F94B9C">
        <w:rPr>
          <w:rFonts w:asciiTheme="majorHAnsi" w:eastAsia="Calibri" w:hAnsiTheme="majorHAnsi"/>
          <w:i/>
          <w:color w:val="000000" w:themeColor="text1"/>
          <w:sz w:val="21"/>
          <w:szCs w:val="21"/>
        </w:rPr>
        <w:t xml:space="preserve">Dec 2011 </w:t>
      </w:r>
      <w:r w:rsidR="00F94B9C">
        <w:rPr>
          <w:rFonts w:asciiTheme="majorHAnsi" w:eastAsia="Calibri" w:hAnsiTheme="majorHAnsi"/>
          <w:i/>
          <w:color w:val="000000" w:themeColor="text1"/>
          <w:sz w:val="21"/>
          <w:szCs w:val="21"/>
        </w:rPr>
        <w:t xml:space="preserve">- </w:t>
      </w:r>
      <w:r w:rsidRPr="00F94B9C">
        <w:rPr>
          <w:rFonts w:asciiTheme="majorHAnsi" w:eastAsia="Calibri" w:hAnsiTheme="majorHAnsi"/>
          <w:i/>
          <w:color w:val="000000" w:themeColor="text1"/>
          <w:sz w:val="21"/>
          <w:szCs w:val="21"/>
        </w:rPr>
        <w:t>Jun 2012</w:t>
      </w:r>
      <w:r w:rsidRPr="00313D31">
        <w:rPr>
          <w:rFonts w:asciiTheme="majorHAnsi" w:eastAsia="Calibri" w:hAnsiTheme="majorHAnsi"/>
          <w:b/>
          <w:i/>
          <w:color w:val="000000" w:themeColor="text1"/>
          <w:sz w:val="21"/>
          <w:szCs w:val="21"/>
        </w:rPr>
        <w:t xml:space="preserve"> </w:t>
      </w:r>
    </w:p>
    <w:p w:rsidR="00313D31" w:rsidRDefault="00313D31" w:rsidP="00F94B9C">
      <w:pPr>
        <w:pStyle w:val="NoSpacing"/>
        <w:pBdr>
          <w:bottom w:val="single" w:sz="6" w:space="1" w:color="auto"/>
        </w:pBdr>
        <w:jc w:val="both"/>
        <w:rPr>
          <w:rFonts w:asciiTheme="majorHAnsi" w:hAnsiTheme="majorHAnsi"/>
          <w:b/>
          <w:i/>
          <w:color w:val="000000" w:themeColor="text1"/>
          <w:sz w:val="21"/>
          <w:szCs w:val="21"/>
        </w:rPr>
      </w:pPr>
      <w:r w:rsidRPr="00C973C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 xml:space="preserve">Role: </w:t>
      </w:r>
      <w:r w:rsidRPr="00C973C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="00F94B9C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>
        <w:rPr>
          <w:rFonts w:asciiTheme="majorHAnsi" w:hAnsiTheme="majorHAnsi"/>
          <w:b/>
          <w:i/>
          <w:color w:val="000000" w:themeColor="text1"/>
          <w:sz w:val="21"/>
          <w:szCs w:val="21"/>
        </w:rPr>
        <w:t>Python Developer</w:t>
      </w:r>
    </w:p>
    <w:p w:rsidR="00F94B9C" w:rsidRPr="00F94B9C" w:rsidRDefault="00F94B9C" w:rsidP="00F94B9C">
      <w:pPr>
        <w:pStyle w:val="NoSpacing"/>
        <w:jc w:val="both"/>
        <w:rPr>
          <w:rFonts w:asciiTheme="majorHAnsi" w:hAnsiTheme="majorHAnsi"/>
          <w:b/>
          <w:i/>
          <w:color w:val="000000" w:themeColor="text1"/>
          <w:sz w:val="21"/>
          <w:szCs w:val="21"/>
        </w:rPr>
      </w:pPr>
    </w:p>
    <w:p w:rsidR="00F94B9C" w:rsidRPr="00F94B9C" w:rsidRDefault="00F94B9C" w:rsidP="00F94B9C">
      <w:pPr>
        <w:pStyle w:val="NoSpacing"/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C973C8">
        <w:rPr>
          <w:rFonts w:ascii="Calibri Light" w:hAnsi="Calibri Light" w:cs="Calibri Light"/>
          <w:b/>
          <w:bCs/>
          <w:color w:val="000000" w:themeColor="text1"/>
          <w:sz w:val="21"/>
          <w:szCs w:val="21"/>
        </w:rPr>
        <w:t>Roles &amp; Responsibilities:</w:t>
      </w:r>
    </w:p>
    <w:p w:rsidR="00F94B9C" w:rsidRPr="00EF1589" w:rsidRDefault="00F94B9C" w:rsidP="00F94B9C">
      <w:pPr>
        <w:pStyle w:val="NoSpacing"/>
        <w:numPr>
          <w:ilvl w:val="0"/>
          <w:numId w:val="33"/>
        </w:numPr>
        <w:jc w:val="both"/>
        <w:rPr>
          <w:rFonts w:asciiTheme="majorHAnsi" w:hAnsiTheme="majorHAnsi"/>
          <w:color w:val="000000" w:themeColor="text1"/>
          <w:sz w:val="21"/>
          <w:szCs w:val="21"/>
        </w:rPr>
      </w:pPr>
      <w:r w:rsidRPr="00EF1589">
        <w:rPr>
          <w:rStyle w:val="NoSpacingChar"/>
          <w:rFonts w:asciiTheme="majorHAnsi" w:hAnsiTheme="majorHAnsi"/>
          <w:color w:val="000000" w:themeColor="text1"/>
          <w:sz w:val="21"/>
          <w:szCs w:val="21"/>
        </w:rPr>
        <w:t>Developed</w:t>
      </w:r>
      <w:r>
        <w:rPr>
          <w:rStyle w:val="NoSpacingChar"/>
          <w:rFonts w:asciiTheme="majorHAnsi" w:hAnsiTheme="majorHAnsi"/>
          <w:color w:val="000000" w:themeColor="text1"/>
          <w:sz w:val="21"/>
          <w:szCs w:val="21"/>
        </w:rPr>
        <w:t xml:space="preserve"> w</w:t>
      </w:r>
      <w:r w:rsidRPr="00EF1589">
        <w:rPr>
          <w:rStyle w:val="NoSpacingChar"/>
          <w:rFonts w:asciiTheme="majorHAnsi" w:hAnsiTheme="majorHAnsi"/>
          <w:color w:val="000000" w:themeColor="text1"/>
          <w:sz w:val="21"/>
          <w:szCs w:val="21"/>
        </w:rPr>
        <w:t xml:space="preserve">eb applications to store and retrieve data by </w:t>
      </w:r>
      <w:r>
        <w:rPr>
          <w:rStyle w:val="NoSpacingChar"/>
          <w:rFonts w:asciiTheme="majorHAnsi" w:hAnsiTheme="majorHAnsi"/>
          <w:color w:val="000000" w:themeColor="text1"/>
          <w:sz w:val="21"/>
          <w:szCs w:val="21"/>
        </w:rPr>
        <w:t xml:space="preserve">using </w:t>
      </w:r>
      <w:r w:rsidRPr="00EF1589">
        <w:rPr>
          <w:rStyle w:val="NoSpacingChar"/>
          <w:rFonts w:asciiTheme="majorHAnsi" w:hAnsiTheme="majorHAnsi"/>
          <w:color w:val="000000" w:themeColor="text1"/>
          <w:sz w:val="21"/>
          <w:szCs w:val="21"/>
        </w:rPr>
        <w:t>HTML, CSS, Bootstrap, JavaScript for user interface and Django, Python based packages are implemented.</w:t>
      </w:r>
    </w:p>
    <w:p w:rsidR="00C42C9E" w:rsidRPr="00EF1589" w:rsidRDefault="00C42C9E" w:rsidP="00F94B9C">
      <w:pPr>
        <w:pStyle w:val="NoSpacing"/>
        <w:numPr>
          <w:ilvl w:val="0"/>
          <w:numId w:val="33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hAnsiTheme="majorHAnsi"/>
          <w:color w:val="000000" w:themeColor="text1"/>
          <w:sz w:val="21"/>
          <w:szCs w:val="21"/>
        </w:rPr>
        <w:t xml:space="preserve">Created Python and Bash tools to increase efficiency of call center application system and operations; data conversion scripts, </w:t>
      </w:r>
      <w:r w:rsidRPr="00EF1589">
        <w:rPr>
          <w:rFonts w:asciiTheme="majorHAnsi" w:hAnsiTheme="majorHAnsi"/>
          <w:b/>
          <w:color w:val="000000" w:themeColor="text1"/>
          <w:sz w:val="21"/>
          <w:szCs w:val="21"/>
        </w:rPr>
        <w:t>REST, JSON</w:t>
      </w:r>
      <w:r w:rsidRPr="00EF1589">
        <w:rPr>
          <w:rFonts w:asciiTheme="majorHAnsi" w:hAnsiTheme="majorHAnsi"/>
          <w:color w:val="000000" w:themeColor="text1"/>
          <w:sz w:val="21"/>
          <w:szCs w:val="21"/>
        </w:rPr>
        <w:t xml:space="preserve">, and </w:t>
      </w:r>
      <w:r w:rsidRPr="00EF1589">
        <w:rPr>
          <w:rFonts w:asciiTheme="majorHAnsi" w:hAnsiTheme="majorHAnsi"/>
          <w:b/>
          <w:color w:val="000000" w:themeColor="text1"/>
          <w:sz w:val="21"/>
          <w:szCs w:val="21"/>
        </w:rPr>
        <w:t>CRUD</w:t>
      </w:r>
      <w:r w:rsidRPr="00EF1589">
        <w:rPr>
          <w:rFonts w:asciiTheme="majorHAnsi" w:hAnsiTheme="majorHAnsi"/>
          <w:color w:val="000000" w:themeColor="text1"/>
          <w:sz w:val="21"/>
          <w:szCs w:val="21"/>
        </w:rPr>
        <w:t xml:space="preserve"> scripts for API Integration.</w:t>
      </w:r>
    </w:p>
    <w:p w:rsidR="00C42C9E" w:rsidRPr="00EF1589" w:rsidRDefault="00C42C9E" w:rsidP="00F94B9C">
      <w:pPr>
        <w:pStyle w:val="NoSpacing"/>
        <w:numPr>
          <w:ilvl w:val="0"/>
          <w:numId w:val="33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hAnsiTheme="majorHAnsi"/>
          <w:color w:val="000000" w:themeColor="text1"/>
          <w:sz w:val="21"/>
          <w:szCs w:val="21"/>
        </w:rPr>
        <w:t>Created a Python/Django based web application using Python scripting for data processing, MySQL for the database, and HTML/CSS/jQuery and High Charts for data visualization of the served pages.</w:t>
      </w:r>
    </w:p>
    <w:p w:rsidR="00C42C9E" w:rsidRPr="00EF1589" w:rsidRDefault="00C42C9E" w:rsidP="00F94B9C">
      <w:pPr>
        <w:pStyle w:val="NoSpacing"/>
        <w:numPr>
          <w:ilvl w:val="0"/>
          <w:numId w:val="33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hAnsiTheme="majorHAnsi"/>
          <w:color w:val="000000" w:themeColor="text1"/>
          <w:sz w:val="21"/>
          <w:szCs w:val="21"/>
        </w:rPr>
        <w:t>Built Python scripts to identify and correct erroneous data in PostgreSQL database using clustering, regression, and statistics</w:t>
      </w:r>
    </w:p>
    <w:p w:rsidR="00C42C9E" w:rsidRPr="00EF1589" w:rsidRDefault="00C42C9E" w:rsidP="00F94B9C">
      <w:pPr>
        <w:pStyle w:val="NoSpacing"/>
        <w:numPr>
          <w:ilvl w:val="0"/>
          <w:numId w:val="33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hAnsiTheme="majorHAnsi"/>
          <w:color w:val="000000" w:themeColor="text1"/>
          <w:sz w:val="21"/>
          <w:szCs w:val="21"/>
        </w:rPr>
        <w:t xml:space="preserve">Used standard Python modules e.g. csv, robot parser, </w:t>
      </w:r>
      <w:r w:rsidR="00F94B9C" w:rsidRPr="00EF1589">
        <w:rPr>
          <w:rFonts w:asciiTheme="majorHAnsi" w:hAnsiTheme="majorHAnsi"/>
          <w:color w:val="000000" w:themeColor="text1"/>
          <w:sz w:val="21"/>
          <w:szCs w:val="21"/>
        </w:rPr>
        <w:t>Itertools</w:t>
      </w:r>
      <w:r w:rsidRPr="00EF1589">
        <w:rPr>
          <w:rFonts w:asciiTheme="majorHAnsi" w:hAnsiTheme="majorHAnsi"/>
          <w:color w:val="000000" w:themeColor="text1"/>
          <w:sz w:val="21"/>
          <w:szCs w:val="21"/>
        </w:rPr>
        <w:t>, pickle, jinja2, lxml for development.</w:t>
      </w:r>
    </w:p>
    <w:p w:rsidR="00C42C9E" w:rsidRPr="00EF1589" w:rsidRDefault="00C42C9E" w:rsidP="00F94B9C">
      <w:pPr>
        <w:pStyle w:val="NoSpacing"/>
        <w:numPr>
          <w:ilvl w:val="0"/>
          <w:numId w:val="33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hAnsiTheme="majorHAnsi"/>
          <w:color w:val="000000" w:themeColor="text1"/>
          <w:sz w:val="21"/>
          <w:szCs w:val="21"/>
        </w:rPr>
        <w:t xml:space="preserve">Worked extensively with </w:t>
      </w:r>
      <w:r w:rsidRPr="00EF1589">
        <w:rPr>
          <w:rFonts w:asciiTheme="majorHAnsi" w:hAnsiTheme="majorHAnsi"/>
          <w:b/>
          <w:color w:val="000000" w:themeColor="text1"/>
          <w:sz w:val="21"/>
          <w:szCs w:val="21"/>
        </w:rPr>
        <w:t>Bootstrap, JavaScript</w:t>
      </w:r>
      <w:r w:rsidRPr="00EF1589">
        <w:rPr>
          <w:rFonts w:asciiTheme="majorHAnsi" w:hAnsiTheme="majorHAnsi"/>
          <w:color w:val="000000" w:themeColor="text1"/>
          <w:sz w:val="21"/>
          <w:szCs w:val="21"/>
        </w:rPr>
        <w:t xml:space="preserve">, and </w:t>
      </w:r>
      <w:r w:rsidRPr="00EF1589">
        <w:rPr>
          <w:rFonts w:asciiTheme="majorHAnsi" w:hAnsiTheme="majorHAnsi"/>
          <w:b/>
          <w:color w:val="000000" w:themeColor="text1"/>
          <w:sz w:val="21"/>
          <w:szCs w:val="21"/>
        </w:rPr>
        <w:t>jQuery</w:t>
      </w:r>
      <w:r w:rsidRPr="00EF1589">
        <w:rPr>
          <w:rFonts w:asciiTheme="majorHAnsi" w:hAnsiTheme="majorHAnsi"/>
          <w:color w:val="000000" w:themeColor="text1"/>
          <w:sz w:val="21"/>
          <w:szCs w:val="21"/>
        </w:rPr>
        <w:t xml:space="preserve"> to optimize the user experience.</w:t>
      </w:r>
    </w:p>
    <w:p w:rsidR="00C42C9E" w:rsidRPr="00EF1589" w:rsidRDefault="00C42C9E" w:rsidP="00F94B9C">
      <w:pPr>
        <w:pStyle w:val="NoSpacing"/>
        <w:numPr>
          <w:ilvl w:val="0"/>
          <w:numId w:val="33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hAnsiTheme="majorHAnsi"/>
          <w:color w:val="000000" w:themeColor="text1"/>
          <w:sz w:val="21"/>
          <w:szCs w:val="21"/>
        </w:rPr>
        <w:t>Used Python and Django to interface with the jQuery UI and manage the storage and deletion of content.</w:t>
      </w:r>
    </w:p>
    <w:p w:rsidR="00C42C9E" w:rsidRPr="00EF1589" w:rsidRDefault="00C42C9E" w:rsidP="00F94B9C">
      <w:pPr>
        <w:pStyle w:val="NoSpacing"/>
        <w:numPr>
          <w:ilvl w:val="0"/>
          <w:numId w:val="33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hAnsiTheme="majorHAnsi"/>
          <w:color w:val="000000" w:themeColor="text1"/>
          <w:sz w:val="21"/>
          <w:szCs w:val="21"/>
        </w:rPr>
        <w:t>Developed entire frontend and backend modules using PHP/Python.</w:t>
      </w:r>
    </w:p>
    <w:p w:rsidR="00C42C9E" w:rsidRPr="00EF1589" w:rsidRDefault="00C42C9E" w:rsidP="00F94B9C">
      <w:pPr>
        <w:pStyle w:val="NoSpacing"/>
        <w:numPr>
          <w:ilvl w:val="0"/>
          <w:numId w:val="33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hAnsiTheme="majorHAnsi"/>
          <w:color w:val="000000" w:themeColor="text1"/>
          <w:sz w:val="21"/>
          <w:szCs w:val="21"/>
        </w:rPr>
        <w:t>Used Python Library Beautiful Soup for web scrapping to extract data for building graphs.</w:t>
      </w:r>
    </w:p>
    <w:p w:rsidR="00C42C9E" w:rsidRPr="00EF1589" w:rsidRDefault="00C42C9E" w:rsidP="00F94B9C">
      <w:pPr>
        <w:pStyle w:val="NoSpacing"/>
        <w:numPr>
          <w:ilvl w:val="0"/>
          <w:numId w:val="33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hAnsiTheme="majorHAnsi"/>
          <w:color w:val="000000" w:themeColor="text1"/>
          <w:sz w:val="21"/>
          <w:szCs w:val="21"/>
        </w:rPr>
        <w:t>Rewrite existing Java modules to deliver certain format of data.</w:t>
      </w:r>
    </w:p>
    <w:p w:rsidR="00C42C9E" w:rsidRPr="00EF1589" w:rsidRDefault="00C42C9E" w:rsidP="00F94B9C">
      <w:pPr>
        <w:pStyle w:val="NoSpacing"/>
        <w:numPr>
          <w:ilvl w:val="0"/>
          <w:numId w:val="33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hAnsiTheme="majorHAnsi"/>
          <w:color w:val="000000" w:themeColor="text1"/>
          <w:sz w:val="21"/>
          <w:szCs w:val="21"/>
        </w:rPr>
        <w:t>Handled all the client-side validation using JavaScript.</w:t>
      </w:r>
    </w:p>
    <w:p w:rsidR="00C42C9E" w:rsidRPr="00EF1589" w:rsidRDefault="00F94B9C" w:rsidP="00F94B9C">
      <w:pPr>
        <w:pStyle w:val="NoSpacing"/>
        <w:numPr>
          <w:ilvl w:val="0"/>
          <w:numId w:val="33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>
        <w:rPr>
          <w:rFonts w:asciiTheme="majorHAnsi" w:hAnsiTheme="majorHAnsi"/>
          <w:color w:val="000000" w:themeColor="text1"/>
          <w:sz w:val="21"/>
          <w:szCs w:val="21"/>
        </w:rPr>
        <w:t>Used</w:t>
      </w:r>
      <w:r w:rsidR="00C42C9E" w:rsidRPr="00EF1589">
        <w:rPr>
          <w:rFonts w:asciiTheme="majorHAnsi" w:hAnsiTheme="majorHAnsi"/>
          <w:color w:val="000000" w:themeColor="text1"/>
          <w:sz w:val="21"/>
          <w:szCs w:val="21"/>
        </w:rPr>
        <w:t xml:space="preserve"> Subversion version control tool to coordinate team-development.</w:t>
      </w:r>
    </w:p>
    <w:p w:rsidR="00C42C9E" w:rsidRPr="00EF1589" w:rsidRDefault="00C42C9E" w:rsidP="00F94B9C">
      <w:pPr>
        <w:pStyle w:val="NoSpacing"/>
        <w:numPr>
          <w:ilvl w:val="0"/>
          <w:numId w:val="33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hAnsiTheme="majorHAnsi"/>
          <w:color w:val="000000" w:themeColor="text1"/>
          <w:sz w:val="21"/>
          <w:szCs w:val="21"/>
        </w:rPr>
        <w:t>Responsible for debugging and troubleshooting of web application.</w:t>
      </w:r>
    </w:p>
    <w:p w:rsidR="00C42C9E" w:rsidRPr="00EF1589" w:rsidRDefault="00C42C9E" w:rsidP="00F94B9C">
      <w:pPr>
        <w:pStyle w:val="NoSpacing"/>
        <w:numPr>
          <w:ilvl w:val="0"/>
          <w:numId w:val="33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hAnsiTheme="majorHAnsi"/>
          <w:color w:val="000000" w:themeColor="text1"/>
          <w:sz w:val="21"/>
          <w:szCs w:val="21"/>
        </w:rPr>
        <w:t>Design, develop, test, deploy and maintenance of the website</w:t>
      </w:r>
    </w:p>
    <w:p w:rsidR="00F94B9C" w:rsidRDefault="00C42C9E" w:rsidP="00F94B9C">
      <w:pPr>
        <w:pStyle w:val="NoSpacing"/>
        <w:jc w:val="both"/>
        <w:rPr>
          <w:rStyle w:val="NoSpacingChar"/>
          <w:rFonts w:asciiTheme="majorHAnsi" w:hAnsiTheme="majorHAnsi"/>
          <w:color w:val="000000" w:themeColor="text1"/>
          <w:sz w:val="21"/>
          <w:szCs w:val="21"/>
        </w:rPr>
      </w:pPr>
      <w:r w:rsidRPr="00EF1589">
        <w:rPr>
          <w:rFonts w:asciiTheme="majorHAnsi" w:hAnsiTheme="majorHAnsi"/>
          <w:b/>
          <w:color w:val="000000" w:themeColor="text1"/>
          <w:sz w:val="21"/>
          <w:szCs w:val="21"/>
        </w:rPr>
        <w:t>Environment:</w:t>
      </w:r>
      <w:r w:rsidRPr="00EF1589">
        <w:rPr>
          <w:rFonts w:asciiTheme="majorHAnsi" w:hAnsiTheme="majorHAnsi"/>
          <w:color w:val="000000" w:themeColor="text1"/>
          <w:sz w:val="21"/>
          <w:szCs w:val="21"/>
        </w:rPr>
        <w:t xml:space="preserve"> </w:t>
      </w:r>
      <w:r w:rsidRPr="00EF1589">
        <w:rPr>
          <w:rStyle w:val="NoSpacingChar"/>
          <w:rFonts w:asciiTheme="majorHAnsi" w:hAnsiTheme="majorHAnsi"/>
          <w:color w:val="000000" w:themeColor="text1"/>
          <w:sz w:val="21"/>
          <w:szCs w:val="21"/>
        </w:rPr>
        <w:t>Python 2.6, Django web framework, Java, MySQL, Linux, HTML, XHTML, CSS, AJAX, JavaScript, Apache Web S</w:t>
      </w:r>
      <w:r w:rsidR="00F94B9C">
        <w:rPr>
          <w:rStyle w:val="NoSpacingChar"/>
          <w:rFonts w:asciiTheme="majorHAnsi" w:hAnsiTheme="majorHAnsi"/>
          <w:color w:val="000000" w:themeColor="text1"/>
          <w:sz w:val="21"/>
          <w:szCs w:val="21"/>
        </w:rPr>
        <w:t>erver, REST API, Beautiful Soup</w:t>
      </w:r>
    </w:p>
    <w:p w:rsidR="00C42C9E" w:rsidRDefault="00C42C9E" w:rsidP="00F94B9C">
      <w:pPr>
        <w:pStyle w:val="NoSpacing"/>
        <w:jc w:val="both"/>
        <w:rPr>
          <w:rFonts w:asciiTheme="majorHAnsi" w:hAnsiTheme="majorHAnsi"/>
          <w:color w:val="000000" w:themeColor="text1"/>
          <w:sz w:val="21"/>
          <w:szCs w:val="21"/>
        </w:rPr>
      </w:pPr>
      <w:r w:rsidRPr="00EF1589">
        <w:rPr>
          <w:rStyle w:val="NoSpacingChar"/>
          <w:rFonts w:asciiTheme="majorHAnsi" w:hAnsiTheme="majorHAnsi"/>
          <w:color w:val="000000" w:themeColor="text1"/>
          <w:sz w:val="21"/>
          <w:szCs w:val="21"/>
        </w:rPr>
        <w:br/>
      </w:r>
    </w:p>
    <w:p w:rsidR="003830D3" w:rsidRPr="00C973C8" w:rsidRDefault="003830D3" w:rsidP="00F94B9C">
      <w:pPr>
        <w:pStyle w:val="NoSpacing"/>
        <w:jc w:val="both"/>
        <w:rPr>
          <w:rFonts w:ascii="Calibri Light" w:eastAsia="Arial" w:hAnsi="Calibri Light" w:cs="Calibri Light"/>
          <w:b/>
          <w:bCs/>
          <w:i/>
          <w:color w:val="000000" w:themeColor="text1"/>
          <w:sz w:val="21"/>
          <w:szCs w:val="21"/>
        </w:rPr>
      </w:pPr>
      <w:r w:rsidRPr="00C973C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 xml:space="preserve">Client: </w:t>
      </w:r>
      <w:r w:rsidR="00F94B9C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="00F94B9C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Pr="003830D3">
        <w:rPr>
          <w:rFonts w:asciiTheme="majorHAnsi" w:eastAsia="Calibri" w:hAnsiTheme="majorHAnsi"/>
          <w:b/>
          <w:i/>
          <w:color w:val="000000" w:themeColor="text1"/>
          <w:sz w:val="21"/>
          <w:szCs w:val="21"/>
        </w:rPr>
        <w:t>Renown, India</w:t>
      </w:r>
      <w:r>
        <w:rPr>
          <w:rFonts w:asciiTheme="majorHAnsi" w:eastAsia="Calibri" w:hAnsiTheme="majorHAnsi"/>
          <w:b/>
          <w:i/>
          <w:color w:val="000000" w:themeColor="text1"/>
          <w:sz w:val="21"/>
          <w:szCs w:val="21"/>
        </w:rPr>
        <w:t xml:space="preserve">                                                                   </w:t>
      </w:r>
      <w:r w:rsidR="00F94B9C">
        <w:rPr>
          <w:rFonts w:asciiTheme="majorHAnsi" w:eastAsia="Calibri" w:hAnsiTheme="majorHAnsi"/>
          <w:b/>
          <w:i/>
          <w:color w:val="000000" w:themeColor="text1"/>
          <w:sz w:val="21"/>
          <w:szCs w:val="21"/>
        </w:rPr>
        <w:tab/>
      </w:r>
      <w:r w:rsidR="00F94B9C">
        <w:rPr>
          <w:rFonts w:asciiTheme="majorHAnsi" w:eastAsia="Calibri" w:hAnsiTheme="majorHAnsi"/>
          <w:b/>
          <w:i/>
          <w:color w:val="000000" w:themeColor="text1"/>
          <w:sz w:val="21"/>
          <w:szCs w:val="21"/>
        </w:rPr>
        <w:tab/>
      </w:r>
      <w:r w:rsidR="00F94B9C">
        <w:rPr>
          <w:rFonts w:asciiTheme="majorHAnsi" w:eastAsia="Calibri" w:hAnsiTheme="majorHAnsi"/>
          <w:b/>
          <w:i/>
          <w:color w:val="000000" w:themeColor="text1"/>
          <w:sz w:val="21"/>
          <w:szCs w:val="21"/>
        </w:rPr>
        <w:tab/>
      </w:r>
      <w:r w:rsidRPr="00F94B9C">
        <w:rPr>
          <w:rFonts w:asciiTheme="majorHAnsi" w:eastAsia="Calibri" w:hAnsiTheme="majorHAnsi"/>
          <w:i/>
          <w:color w:val="000000" w:themeColor="text1"/>
          <w:sz w:val="21"/>
          <w:szCs w:val="21"/>
        </w:rPr>
        <w:t xml:space="preserve">Oct 2010 </w:t>
      </w:r>
      <w:r w:rsidR="00F94B9C" w:rsidRPr="00F94B9C">
        <w:rPr>
          <w:rFonts w:asciiTheme="majorHAnsi" w:eastAsia="Calibri" w:hAnsiTheme="majorHAnsi"/>
          <w:i/>
          <w:color w:val="000000" w:themeColor="text1"/>
          <w:sz w:val="21"/>
          <w:szCs w:val="21"/>
        </w:rPr>
        <w:t xml:space="preserve">- </w:t>
      </w:r>
      <w:r w:rsidRPr="00F94B9C">
        <w:rPr>
          <w:rFonts w:asciiTheme="majorHAnsi" w:eastAsia="Calibri" w:hAnsiTheme="majorHAnsi"/>
          <w:i/>
          <w:color w:val="000000" w:themeColor="text1"/>
          <w:sz w:val="21"/>
          <w:szCs w:val="21"/>
        </w:rPr>
        <w:t>Nov 2011</w:t>
      </w:r>
    </w:p>
    <w:p w:rsidR="003830D3" w:rsidRDefault="003830D3" w:rsidP="00F94B9C">
      <w:pPr>
        <w:pStyle w:val="NoSpacing"/>
        <w:pBdr>
          <w:bottom w:val="single" w:sz="6" w:space="1" w:color="auto"/>
        </w:pBdr>
        <w:jc w:val="both"/>
        <w:rPr>
          <w:rFonts w:asciiTheme="majorHAnsi" w:hAnsiTheme="majorHAnsi"/>
          <w:b/>
          <w:i/>
          <w:color w:val="000000" w:themeColor="text1"/>
          <w:sz w:val="21"/>
          <w:szCs w:val="21"/>
        </w:rPr>
      </w:pPr>
      <w:r w:rsidRPr="00C973C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 xml:space="preserve">Role: </w:t>
      </w:r>
      <w:r w:rsidR="00F94B9C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="00F94B9C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>
        <w:rPr>
          <w:rFonts w:asciiTheme="majorHAnsi" w:hAnsiTheme="majorHAnsi"/>
          <w:b/>
          <w:i/>
          <w:color w:val="000000" w:themeColor="text1"/>
          <w:sz w:val="21"/>
          <w:szCs w:val="21"/>
        </w:rPr>
        <w:t>Python Developer</w:t>
      </w:r>
    </w:p>
    <w:p w:rsidR="00F94B9C" w:rsidRDefault="00F94B9C" w:rsidP="00F94B9C">
      <w:pPr>
        <w:pStyle w:val="NoSpacing"/>
        <w:jc w:val="both"/>
        <w:rPr>
          <w:rFonts w:asciiTheme="majorHAnsi" w:hAnsiTheme="majorHAnsi"/>
          <w:b/>
          <w:i/>
          <w:color w:val="000000" w:themeColor="text1"/>
          <w:sz w:val="21"/>
          <w:szCs w:val="21"/>
        </w:rPr>
      </w:pPr>
    </w:p>
    <w:p w:rsidR="00F94B9C" w:rsidRPr="00F94B9C" w:rsidRDefault="00F94B9C" w:rsidP="00F94B9C">
      <w:pPr>
        <w:pStyle w:val="NoSpacing"/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C973C8">
        <w:rPr>
          <w:rFonts w:ascii="Calibri Light" w:hAnsi="Calibri Light" w:cs="Calibri Light"/>
          <w:b/>
          <w:bCs/>
          <w:color w:val="000000" w:themeColor="text1"/>
          <w:sz w:val="21"/>
          <w:szCs w:val="21"/>
        </w:rPr>
        <w:t>Roles &amp; Responsibilities:</w:t>
      </w:r>
    </w:p>
    <w:p w:rsidR="00C42C9E" w:rsidRPr="00EF1589" w:rsidRDefault="00C42C9E" w:rsidP="00F94B9C">
      <w:pPr>
        <w:pStyle w:val="NoSpacing"/>
        <w:numPr>
          <w:ilvl w:val="0"/>
          <w:numId w:val="32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Calibri" w:hAnsiTheme="majorHAnsi"/>
          <w:color w:val="000000" w:themeColor="text1"/>
          <w:sz w:val="21"/>
          <w:szCs w:val="21"/>
        </w:rPr>
        <w:t>Wrote Python routines to log into the websites and fetch data for selected options.</w:t>
      </w:r>
    </w:p>
    <w:p w:rsidR="00C42C9E" w:rsidRPr="00EF1589" w:rsidRDefault="00C42C9E" w:rsidP="00F94B9C">
      <w:pPr>
        <w:pStyle w:val="NoSpacing"/>
        <w:numPr>
          <w:ilvl w:val="0"/>
          <w:numId w:val="32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Calibri" w:hAnsiTheme="majorHAnsi"/>
          <w:color w:val="000000" w:themeColor="text1"/>
          <w:sz w:val="21"/>
          <w:szCs w:val="21"/>
        </w:rPr>
        <w:t>Used Python modules such as requests, urllib, and urllib2 for web crawling.</w:t>
      </w:r>
    </w:p>
    <w:p w:rsidR="00C42C9E" w:rsidRPr="00EF1589" w:rsidRDefault="00C42C9E" w:rsidP="00F94B9C">
      <w:pPr>
        <w:pStyle w:val="NoSpacing"/>
        <w:numPr>
          <w:ilvl w:val="0"/>
          <w:numId w:val="32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Calibri" w:hAnsiTheme="majorHAnsi"/>
          <w:color w:val="000000" w:themeColor="text1"/>
          <w:sz w:val="21"/>
          <w:szCs w:val="21"/>
        </w:rPr>
        <w:t>Worked on writing and as well as read data from csv and excel file formats.</w:t>
      </w:r>
    </w:p>
    <w:p w:rsidR="00C42C9E" w:rsidRPr="00EF1589" w:rsidRDefault="00C42C9E" w:rsidP="00F94B9C">
      <w:pPr>
        <w:pStyle w:val="NoSpacing"/>
        <w:numPr>
          <w:ilvl w:val="0"/>
          <w:numId w:val="32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Calibri" w:hAnsiTheme="majorHAnsi"/>
          <w:color w:val="000000" w:themeColor="text1"/>
          <w:sz w:val="21"/>
          <w:szCs w:val="21"/>
        </w:rPr>
        <w:t xml:space="preserve">Developed a </w:t>
      </w:r>
      <w:r w:rsidRPr="00EF1589">
        <w:rPr>
          <w:rFonts w:asciiTheme="majorHAnsi" w:eastAsia="Calibri" w:hAnsiTheme="majorHAnsi"/>
          <w:b/>
          <w:color w:val="000000" w:themeColor="text1"/>
          <w:sz w:val="21"/>
          <w:szCs w:val="21"/>
        </w:rPr>
        <w:t>MATLAB</w:t>
      </w:r>
      <w:r w:rsidRPr="00EF1589">
        <w:rPr>
          <w:rFonts w:asciiTheme="majorHAnsi" w:eastAsia="Calibri" w:hAnsiTheme="majorHAnsi"/>
          <w:color w:val="000000" w:themeColor="text1"/>
          <w:sz w:val="21"/>
          <w:szCs w:val="21"/>
        </w:rPr>
        <w:t xml:space="preserve"> algorithm which determines an object's dimensions from digital images.</w:t>
      </w:r>
    </w:p>
    <w:p w:rsidR="00C42C9E" w:rsidRPr="00EF1589" w:rsidRDefault="00C42C9E" w:rsidP="00F94B9C">
      <w:pPr>
        <w:pStyle w:val="NoSpacing"/>
        <w:numPr>
          <w:ilvl w:val="0"/>
          <w:numId w:val="32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Calibri" w:hAnsiTheme="majorHAnsi"/>
          <w:color w:val="000000" w:themeColor="text1"/>
          <w:sz w:val="21"/>
          <w:szCs w:val="21"/>
        </w:rPr>
        <w:t>Web-services backend development using Python (CherryPy, Django, SQL Alchemy).</w:t>
      </w:r>
    </w:p>
    <w:p w:rsidR="00C42C9E" w:rsidRPr="00EF1589" w:rsidRDefault="00C42C9E" w:rsidP="00F94B9C">
      <w:pPr>
        <w:pStyle w:val="NoSpacing"/>
        <w:numPr>
          <w:ilvl w:val="0"/>
          <w:numId w:val="32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Calibri" w:hAnsiTheme="majorHAnsi"/>
          <w:color w:val="000000" w:themeColor="text1"/>
          <w:sz w:val="21"/>
          <w:szCs w:val="21"/>
        </w:rPr>
        <w:t xml:space="preserve">Participated in developing the company's internal framework on Python. This framework became a basement for the quick service's development. Framework based on </w:t>
      </w:r>
      <w:r w:rsidRPr="00EF1589">
        <w:rPr>
          <w:rFonts w:asciiTheme="majorHAnsi" w:eastAsia="Calibri" w:hAnsiTheme="majorHAnsi"/>
          <w:b/>
          <w:color w:val="000000" w:themeColor="text1"/>
          <w:sz w:val="21"/>
          <w:szCs w:val="21"/>
        </w:rPr>
        <w:t>CherryPy with GnuPg encryption</w:t>
      </w:r>
      <w:r w:rsidRPr="00EF1589">
        <w:rPr>
          <w:rFonts w:asciiTheme="majorHAnsi" w:eastAsia="Calibri" w:hAnsiTheme="majorHAnsi"/>
          <w:color w:val="000000" w:themeColor="text1"/>
          <w:sz w:val="21"/>
          <w:szCs w:val="21"/>
        </w:rPr>
        <w:t xml:space="preserve"> (reGnuPg module) on the top.</w:t>
      </w:r>
    </w:p>
    <w:p w:rsidR="00C42C9E" w:rsidRPr="00EF1589" w:rsidRDefault="00C42C9E" w:rsidP="00F94B9C">
      <w:pPr>
        <w:pStyle w:val="NoSpacing"/>
        <w:numPr>
          <w:ilvl w:val="0"/>
          <w:numId w:val="32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Calibri" w:hAnsiTheme="majorHAnsi"/>
          <w:color w:val="000000" w:themeColor="text1"/>
          <w:sz w:val="21"/>
          <w:szCs w:val="21"/>
        </w:rPr>
        <w:t>Worked on resulting reports of the application and Tableau reports.</w:t>
      </w:r>
    </w:p>
    <w:p w:rsidR="00C42C9E" w:rsidRPr="00EF1589" w:rsidRDefault="00C42C9E" w:rsidP="00F94B9C">
      <w:pPr>
        <w:pStyle w:val="NoSpacing"/>
        <w:numPr>
          <w:ilvl w:val="0"/>
          <w:numId w:val="32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Calibri" w:hAnsiTheme="majorHAnsi"/>
          <w:color w:val="000000" w:themeColor="text1"/>
          <w:sz w:val="21"/>
          <w:szCs w:val="21"/>
        </w:rPr>
        <w:t xml:space="preserve">Worked on </w:t>
      </w:r>
      <w:r w:rsidRPr="00EF1589">
        <w:rPr>
          <w:rFonts w:asciiTheme="majorHAnsi" w:eastAsia="Calibri" w:hAnsiTheme="majorHAnsi"/>
          <w:b/>
          <w:color w:val="000000" w:themeColor="text1"/>
          <w:sz w:val="21"/>
          <w:szCs w:val="21"/>
        </w:rPr>
        <w:t>HTML5, CSS3, JavaScript, AngularJS, Node.JS, Git, REST API, Mongo DB, Intellij IDEA.</w:t>
      </w:r>
    </w:p>
    <w:p w:rsidR="00C42C9E" w:rsidRPr="00EF1589" w:rsidRDefault="00C42C9E" w:rsidP="00F94B9C">
      <w:pPr>
        <w:pStyle w:val="NoSpacing"/>
        <w:numPr>
          <w:ilvl w:val="0"/>
          <w:numId w:val="32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Calibri" w:hAnsiTheme="majorHAnsi"/>
          <w:color w:val="000000" w:themeColor="text1"/>
          <w:sz w:val="21"/>
          <w:szCs w:val="21"/>
        </w:rPr>
        <w:t xml:space="preserve">Design and Setting up of environment of </w:t>
      </w:r>
      <w:r w:rsidRPr="00EF1589">
        <w:rPr>
          <w:rFonts w:asciiTheme="majorHAnsi" w:eastAsia="Calibri" w:hAnsiTheme="majorHAnsi"/>
          <w:b/>
          <w:color w:val="000000" w:themeColor="text1"/>
          <w:sz w:val="21"/>
          <w:szCs w:val="21"/>
        </w:rPr>
        <w:t>Mongo dB</w:t>
      </w:r>
      <w:r w:rsidRPr="00EF1589">
        <w:rPr>
          <w:rFonts w:asciiTheme="majorHAnsi" w:eastAsia="Calibri" w:hAnsiTheme="majorHAnsi"/>
          <w:color w:val="000000" w:themeColor="text1"/>
          <w:sz w:val="21"/>
          <w:szCs w:val="21"/>
        </w:rPr>
        <w:t xml:space="preserve"> with shards and replica sets. (Dev/Test and Production).</w:t>
      </w:r>
    </w:p>
    <w:p w:rsidR="00C42C9E" w:rsidRPr="00EF1589" w:rsidRDefault="00C42C9E" w:rsidP="00F94B9C">
      <w:pPr>
        <w:pStyle w:val="NoSpacing"/>
        <w:numPr>
          <w:ilvl w:val="0"/>
          <w:numId w:val="32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Calibri" w:hAnsiTheme="majorHAnsi"/>
          <w:color w:val="000000" w:themeColor="text1"/>
          <w:sz w:val="21"/>
          <w:szCs w:val="21"/>
        </w:rPr>
        <w:t>Performed QA testing on the application.</w:t>
      </w:r>
    </w:p>
    <w:p w:rsidR="00C42C9E" w:rsidRPr="00F94B9C" w:rsidRDefault="00C42C9E" w:rsidP="00F94B9C">
      <w:pPr>
        <w:pStyle w:val="NoSpacing"/>
        <w:numPr>
          <w:ilvl w:val="0"/>
          <w:numId w:val="32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Calibri" w:hAnsiTheme="majorHAnsi"/>
          <w:color w:val="000000" w:themeColor="text1"/>
          <w:sz w:val="21"/>
          <w:szCs w:val="21"/>
        </w:rPr>
        <w:t xml:space="preserve">Web application development using </w:t>
      </w:r>
      <w:r w:rsidRPr="00F94B9C">
        <w:rPr>
          <w:rFonts w:asciiTheme="majorHAnsi" w:eastAsia="Calibri" w:hAnsiTheme="majorHAnsi"/>
          <w:color w:val="000000" w:themeColor="text1"/>
          <w:sz w:val="21"/>
          <w:szCs w:val="21"/>
        </w:rPr>
        <w:t>Python 3.2/2.7, Django 1.9, Flask, MongoDB, JavaScript, AJAX, HTML, XML and template languages.</w:t>
      </w:r>
    </w:p>
    <w:p w:rsidR="00C42C9E" w:rsidRPr="00EF1589" w:rsidRDefault="00C42C9E" w:rsidP="00F94B9C">
      <w:pPr>
        <w:pStyle w:val="NoSpacing"/>
        <w:numPr>
          <w:ilvl w:val="0"/>
          <w:numId w:val="32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Calibri" w:hAnsiTheme="majorHAnsi"/>
          <w:color w:val="000000" w:themeColor="text1"/>
          <w:sz w:val="21"/>
          <w:szCs w:val="21"/>
        </w:rPr>
        <w:t>Extensively used Python / Django / Flask Framework for developing backend of applications.</w:t>
      </w:r>
    </w:p>
    <w:p w:rsidR="00C42C9E" w:rsidRPr="00EF1589" w:rsidRDefault="00C42C9E" w:rsidP="00F94B9C">
      <w:pPr>
        <w:pStyle w:val="NoSpacing"/>
        <w:numPr>
          <w:ilvl w:val="0"/>
          <w:numId w:val="32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Calibri" w:hAnsiTheme="majorHAnsi"/>
          <w:color w:val="000000" w:themeColor="text1"/>
          <w:sz w:val="21"/>
          <w:szCs w:val="21"/>
        </w:rPr>
        <w:t>NLP File Prep Settlement-Prepare files for review for Settlement.</w:t>
      </w:r>
    </w:p>
    <w:p w:rsidR="00C42C9E" w:rsidRPr="00EF1589" w:rsidRDefault="00C42C9E" w:rsidP="00F94B9C">
      <w:pPr>
        <w:pStyle w:val="NoSpacing"/>
        <w:numPr>
          <w:ilvl w:val="0"/>
          <w:numId w:val="32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Calibri" w:hAnsiTheme="majorHAnsi"/>
          <w:color w:val="000000" w:themeColor="text1"/>
          <w:sz w:val="21"/>
          <w:szCs w:val="21"/>
        </w:rPr>
        <w:lastRenderedPageBreak/>
        <w:t xml:space="preserve">Developed rich user interface using </w:t>
      </w:r>
      <w:r w:rsidRPr="00EF1589">
        <w:rPr>
          <w:rFonts w:asciiTheme="majorHAnsi" w:eastAsia="Calibri" w:hAnsiTheme="majorHAnsi"/>
          <w:b/>
          <w:color w:val="000000" w:themeColor="text1"/>
          <w:sz w:val="21"/>
          <w:szCs w:val="21"/>
        </w:rPr>
        <w:t>CSS, HTML, JavaScript</w:t>
      </w:r>
      <w:r w:rsidRPr="00EF1589">
        <w:rPr>
          <w:rFonts w:asciiTheme="majorHAnsi" w:eastAsia="Calibri" w:hAnsiTheme="majorHAnsi"/>
          <w:color w:val="000000" w:themeColor="text1"/>
          <w:sz w:val="21"/>
          <w:szCs w:val="21"/>
        </w:rPr>
        <w:t xml:space="preserve"> and </w:t>
      </w:r>
      <w:r w:rsidRPr="00EF1589">
        <w:rPr>
          <w:rFonts w:asciiTheme="majorHAnsi" w:eastAsia="Calibri" w:hAnsiTheme="majorHAnsi"/>
          <w:b/>
          <w:color w:val="000000" w:themeColor="text1"/>
          <w:sz w:val="21"/>
          <w:szCs w:val="21"/>
        </w:rPr>
        <w:t>JQuery</w:t>
      </w:r>
      <w:r w:rsidRPr="00EF1589">
        <w:rPr>
          <w:rFonts w:asciiTheme="majorHAnsi" w:eastAsia="Calibri" w:hAnsiTheme="majorHAnsi"/>
          <w:color w:val="000000" w:themeColor="text1"/>
          <w:sz w:val="21"/>
          <w:szCs w:val="21"/>
        </w:rPr>
        <w:t>.</w:t>
      </w:r>
    </w:p>
    <w:p w:rsidR="00C42C9E" w:rsidRPr="00EF1589" w:rsidRDefault="00C42C9E" w:rsidP="00F94B9C">
      <w:pPr>
        <w:pStyle w:val="NoSpacing"/>
        <w:numPr>
          <w:ilvl w:val="0"/>
          <w:numId w:val="32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Calibri" w:hAnsiTheme="majorHAnsi"/>
          <w:color w:val="000000" w:themeColor="text1"/>
          <w:sz w:val="21"/>
          <w:szCs w:val="21"/>
        </w:rPr>
        <w:t xml:space="preserve">Created a Python based </w:t>
      </w:r>
      <w:r w:rsidRPr="00EF1589">
        <w:rPr>
          <w:rFonts w:asciiTheme="majorHAnsi" w:eastAsia="Calibri" w:hAnsiTheme="majorHAnsi"/>
          <w:b/>
          <w:color w:val="000000" w:themeColor="text1"/>
          <w:sz w:val="21"/>
          <w:szCs w:val="21"/>
        </w:rPr>
        <w:t>GUI application</w:t>
      </w:r>
      <w:r w:rsidRPr="00EF1589">
        <w:rPr>
          <w:rFonts w:asciiTheme="majorHAnsi" w:eastAsia="Calibri" w:hAnsiTheme="majorHAnsi"/>
          <w:color w:val="000000" w:themeColor="text1"/>
          <w:sz w:val="21"/>
          <w:szCs w:val="21"/>
        </w:rPr>
        <w:t xml:space="preserve"> For Freight Tracking and processing</w:t>
      </w:r>
    </w:p>
    <w:p w:rsidR="00C42C9E" w:rsidRPr="00EF1589" w:rsidRDefault="00C42C9E" w:rsidP="00F94B9C">
      <w:pPr>
        <w:pStyle w:val="NoSpacing"/>
        <w:numPr>
          <w:ilvl w:val="0"/>
          <w:numId w:val="32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Calibri" w:hAnsiTheme="majorHAnsi"/>
          <w:color w:val="000000" w:themeColor="text1"/>
          <w:sz w:val="21"/>
          <w:szCs w:val="21"/>
        </w:rPr>
        <w:t xml:space="preserve">Used </w:t>
      </w:r>
      <w:r w:rsidRPr="00EF1589">
        <w:rPr>
          <w:rFonts w:asciiTheme="majorHAnsi" w:eastAsia="Calibri" w:hAnsiTheme="majorHAnsi"/>
          <w:b/>
          <w:color w:val="000000" w:themeColor="text1"/>
          <w:sz w:val="21"/>
          <w:szCs w:val="21"/>
        </w:rPr>
        <w:t>Django framework</w:t>
      </w:r>
      <w:r w:rsidRPr="00EF1589">
        <w:rPr>
          <w:rFonts w:asciiTheme="majorHAnsi" w:eastAsia="Calibri" w:hAnsiTheme="majorHAnsi"/>
          <w:color w:val="000000" w:themeColor="text1"/>
          <w:sz w:val="21"/>
          <w:szCs w:val="21"/>
        </w:rPr>
        <w:t xml:space="preserve"> for application development.</w:t>
      </w:r>
    </w:p>
    <w:p w:rsidR="00C42C9E" w:rsidRPr="00EF1589" w:rsidRDefault="00C42C9E" w:rsidP="00F94B9C">
      <w:pPr>
        <w:pStyle w:val="NoSpacing"/>
        <w:numPr>
          <w:ilvl w:val="0"/>
          <w:numId w:val="32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Calibri" w:hAnsiTheme="majorHAnsi"/>
          <w:color w:val="000000" w:themeColor="text1"/>
          <w:sz w:val="21"/>
          <w:szCs w:val="21"/>
        </w:rPr>
        <w:t>Developed and maintained various automated web tools for reducing manual effort and increasing efficiency of the Global Shipping Team.</w:t>
      </w:r>
    </w:p>
    <w:p w:rsidR="00C42C9E" w:rsidRPr="00EF1589" w:rsidRDefault="00C42C9E" w:rsidP="00F94B9C">
      <w:pPr>
        <w:pStyle w:val="NoSpacing"/>
        <w:numPr>
          <w:ilvl w:val="0"/>
          <w:numId w:val="32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Calibri" w:hAnsiTheme="majorHAnsi"/>
          <w:color w:val="000000" w:themeColor="text1"/>
          <w:sz w:val="21"/>
          <w:szCs w:val="21"/>
        </w:rPr>
        <w:t xml:space="preserve">Created database using </w:t>
      </w:r>
      <w:r w:rsidRPr="00EF1589">
        <w:rPr>
          <w:rFonts w:asciiTheme="majorHAnsi" w:eastAsia="Calibri" w:hAnsiTheme="majorHAnsi"/>
          <w:b/>
          <w:color w:val="000000" w:themeColor="text1"/>
          <w:sz w:val="21"/>
          <w:szCs w:val="21"/>
        </w:rPr>
        <w:t>MySQL</w:t>
      </w:r>
      <w:r w:rsidRPr="00EF1589">
        <w:rPr>
          <w:rFonts w:asciiTheme="majorHAnsi" w:eastAsia="Calibri" w:hAnsiTheme="majorHAnsi"/>
          <w:color w:val="000000" w:themeColor="text1"/>
          <w:sz w:val="21"/>
          <w:szCs w:val="21"/>
        </w:rPr>
        <w:t>, wrote several queries to extract data from database.</w:t>
      </w:r>
    </w:p>
    <w:p w:rsidR="00C42C9E" w:rsidRPr="00EF1589" w:rsidRDefault="00C42C9E" w:rsidP="00F94B9C">
      <w:pPr>
        <w:pStyle w:val="NoSpacing"/>
        <w:numPr>
          <w:ilvl w:val="0"/>
          <w:numId w:val="32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Calibri" w:hAnsiTheme="majorHAnsi"/>
          <w:color w:val="000000" w:themeColor="text1"/>
          <w:sz w:val="21"/>
          <w:szCs w:val="21"/>
        </w:rPr>
        <w:t xml:space="preserve">Setup automated </w:t>
      </w:r>
      <w:r w:rsidR="00F94B9C">
        <w:rPr>
          <w:rFonts w:asciiTheme="majorHAnsi" w:eastAsia="Calibri" w:hAnsiTheme="majorHAnsi"/>
          <w:color w:val="000000" w:themeColor="text1"/>
          <w:sz w:val="21"/>
          <w:szCs w:val="21"/>
        </w:rPr>
        <w:t>Cron</w:t>
      </w:r>
      <w:r w:rsidRPr="00EF1589">
        <w:rPr>
          <w:rFonts w:asciiTheme="majorHAnsi" w:eastAsia="Calibri" w:hAnsiTheme="majorHAnsi"/>
          <w:color w:val="000000" w:themeColor="text1"/>
          <w:sz w:val="21"/>
          <w:szCs w:val="21"/>
        </w:rPr>
        <w:t>jobs to upload data into database, generate graphs, bar charts, and upload these charts to wiki and backup the database.</w:t>
      </w:r>
    </w:p>
    <w:p w:rsidR="00C42C9E" w:rsidRPr="00EF1589" w:rsidRDefault="00C42C9E" w:rsidP="00F94B9C">
      <w:pPr>
        <w:pStyle w:val="NoSpacing"/>
        <w:numPr>
          <w:ilvl w:val="0"/>
          <w:numId w:val="32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Calibri" w:hAnsiTheme="majorHAnsi"/>
          <w:color w:val="000000" w:themeColor="text1"/>
          <w:sz w:val="21"/>
          <w:szCs w:val="21"/>
        </w:rPr>
        <w:t>Effectively communicated with the external vendors to resolve queries.</w:t>
      </w:r>
    </w:p>
    <w:p w:rsidR="00C42C9E" w:rsidRPr="00EF1589" w:rsidRDefault="00C42C9E" w:rsidP="00F94B9C">
      <w:pPr>
        <w:pStyle w:val="NoSpacing"/>
        <w:numPr>
          <w:ilvl w:val="0"/>
          <w:numId w:val="32"/>
        </w:numPr>
        <w:suppressAutoHyphens/>
        <w:autoSpaceDE/>
        <w:autoSpaceDN/>
        <w:adjustRightInd/>
        <w:jc w:val="both"/>
        <w:rPr>
          <w:rFonts w:asciiTheme="majorHAnsi" w:eastAsia="PMingLiU" w:hAnsiTheme="majorHAnsi"/>
          <w:color w:val="000000" w:themeColor="text1"/>
          <w:sz w:val="21"/>
          <w:szCs w:val="21"/>
        </w:rPr>
      </w:pPr>
      <w:r w:rsidRPr="00EF1589">
        <w:rPr>
          <w:rFonts w:asciiTheme="majorHAnsi" w:eastAsia="Calibri" w:hAnsiTheme="majorHAnsi"/>
          <w:color w:val="000000" w:themeColor="text1"/>
          <w:sz w:val="21"/>
          <w:szCs w:val="21"/>
        </w:rPr>
        <w:t>Used Perforce for the version control</w:t>
      </w:r>
      <w:r w:rsidRPr="00EF1589">
        <w:rPr>
          <w:rFonts w:asciiTheme="majorHAnsi" w:hAnsiTheme="majorHAnsi"/>
          <w:color w:val="000000" w:themeColor="text1"/>
          <w:sz w:val="21"/>
          <w:szCs w:val="21"/>
          <w:shd w:val="clear" w:color="auto" w:fill="FFFFFF"/>
        </w:rPr>
        <w:t>.</w:t>
      </w:r>
    </w:p>
    <w:p w:rsidR="00C42C9E" w:rsidRPr="00EF1589" w:rsidRDefault="00C42C9E" w:rsidP="00F94B9C">
      <w:pPr>
        <w:pStyle w:val="NoSpacing"/>
        <w:jc w:val="both"/>
        <w:rPr>
          <w:rStyle w:val="NoSpacingChar"/>
          <w:rFonts w:asciiTheme="majorHAnsi" w:hAnsiTheme="majorHAnsi"/>
          <w:color w:val="000000" w:themeColor="text1"/>
          <w:sz w:val="21"/>
          <w:szCs w:val="21"/>
        </w:rPr>
      </w:pPr>
      <w:r w:rsidRPr="00EF1589">
        <w:rPr>
          <w:rStyle w:val="NoSpacingChar"/>
          <w:rFonts w:asciiTheme="majorHAnsi" w:eastAsia="Calibri" w:hAnsiTheme="majorHAnsi"/>
          <w:b/>
          <w:color w:val="000000" w:themeColor="text1"/>
          <w:sz w:val="21"/>
          <w:szCs w:val="21"/>
        </w:rPr>
        <w:t>Environment:</w:t>
      </w:r>
      <w:r w:rsidRPr="00EF1589">
        <w:rPr>
          <w:rFonts w:asciiTheme="majorHAnsi" w:eastAsia="Calibri" w:hAnsiTheme="majorHAnsi"/>
          <w:color w:val="000000" w:themeColor="text1"/>
          <w:sz w:val="21"/>
          <w:szCs w:val="21"/>
        </w:rPr>
        <w:t xml:space="preserve"> </w:t>
      </w:r>
      <w:r w:rsidRPr="00EF1589">
        <w:rPr>
          <w:rStyle w:val="NoSpacingChar"/>
          <w:rFonts w:asciiTheme="majorHAnsi" w:hAnsiTheme="majorHAnsi"/>
          <w:color w:val="000000" w:themeColor="text1"/>
          <w:sz w:val="21"/>
          <w:szCs w:val="21"/>
        </w:rPr>
        <w:t>Python 2.7, Django 1.4, MySQL, Windows, Linux, HTML, CSS, JQuery, JavaScript</w:t>
      </w:r>
      <w:r w:rsidR="00F94B9C">
        <w:rPr>
          <w:rStyle w:val="NoSpacingChar"/>
          <w:rFonts w:asciiTheme="majorHAnsi" w:hAnsiTheme="majorHAnsi"/>
          <w:color w:val="000000" w:themeColor="text1"/>
          <w:sz w:val="21"/>
          <w:szCs w:val="21"/>
        </w:rPr>
        <w:t>, Apache, Linux, Quality Center</w:t>
      </w:r>
    </w:p>
    <w:p w:rsidR="00C42C9E" w:rsidRDefault="00C42C9E" w:rsidP="00F94B9C">
      <w:pPr>
        <w:pStyle w:val="NoSpacing"/>
        <w:jc w:val="both"/>
        <w:rPr>
          <w:rFonts w:asciiTheme="majorHAnsi" w:eastAsia="Calibri" w:hAnsiTheme="majorHAnsi"/>
          <w:color w:val="000000" w:themeColor="text1"/>
          <w:sz w:val="21"/>
          <w:szCs w:val="21"/>
        </w:rPr>
      </w:pPr>
    </w:p>
    <w:p w:rsidR="00701DB5" w:rsidRPr="00F94B9C" w:rsidRDefault="00701DB5" w:rsidP="00F94B9C">
      <w:pPr>
        <w:pStyle w:val="NoSpacing"/>
        <w:jc w:val="both"/>
        <w:rPr>
          <w:rFonts w:ascii="Calibri Light" w:eastAsia="Arial" w:hAnsi="Calibri Light" w:cs="Calibri Light"/>
          <w:bCs/>
          <w:i/>
          <w:color w:val="000000" w:themeColor="text1"/>
          <w:sz w:val="21"/>
          <w:szCs w:val="21"/>
        </w:rPr>
      </w:pPr>
      <w:r w:rsidRPr="00C973C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 xml:space="preserve">Client: </w:t>
      </w:r>
      <w:r w:rsidR="00F94B9C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="00F94B9C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Pr="00701DB5">
        <w:rPr>
          <w:rFonts w:asciiTheme="majorHAnsi" w:hAnsiTheme="majorHAnsi"/>
          <w:b/>
          <w:i/>
          <w:color w:val="000000" w:themeColor="text1"/>
          <w:sz w:val="21"/>
          <w:szCs w:val="21"/>
        </w:rPr>
        <w:t>HDFC Life, India</w:t>
      </w:r>
      <w:r w:rsidRPr="003830D3">
        <w:rPr>
          <w:rFonts w:asciiTheme="majorHAnsi" w:eastAsia="Calibri" w:hAnsiTheme="majorHAnsi"/>
          <w:b/>
          <w:i/>
          <w:color w:val="000000" w:themeColor="text1"/>
          <w:sz w:val="21"/>
          <w:szCs w:val="21"/>
        </w:rPr>
        <w:t xml:space="preserve"> </w:t>
      </w:r>
      <w:r>
        <w:rPr>
          <w:rFonts w:asciiTheme="majorHAnsi" w:eastAsia="Calibri" w:hAnsiTheme="majorHAnsi"/>
          <w:b/>
          <w:i/>
          <w:color w:val="000000" w:themeColor="text1"/>
          <w:sz w:val="21"/>
          <w:szCs w:val="21"/>
        </w:rPr>
        <w:tab/>
      </w:r>
      <w:r>
        <w:rPr>
          <w:rFonts w:asciiTheme="majorHAnsi" w:eastAsia="Calibri" w:hAnsiTheme="majorHAnsi"/>
          <w:b/>
          <w:i/>
          <w:color w:val="000000" w:themeColor="text1"/>
          <w:sz w:val="21"/>
          <w:szCs w:val="21"/>
        </w:rPr>
        <w:tab/>
      </w:r>
      <w:r>
        <w:rPr>
          <w:rFonts w:asciiTheme="majorHAnsi" w:eastAsia="Calibri" w:hAnsiTheme="majorHAnsi"/>
          <w:b/>
          <w:i/>
          <w:color w:val="000000" w:themeColor="text1"/>
          <w:sz w:val="21"/>
          <w:szCs w:val="21"/>
        </w:rPr>
        <w:tab/>
      </w:r>
      <w:r>
        <w:rPr>
          <w:rFonts w:asciiTheme="majorHAnsi" w:eastAsia="Calibri" w:hAnsiTheme="majorHAnsi"/>
          <w:b/>
          <w:i/>
          <w:color w:val="000000" w:themeColor="text1"/>
          <w:sz w:val="21"/>
          <w:szCs w:val="21"/>
        </w:rPr>
        <w:tab/>
      </w:r>
      <w:r>
        <w:rPr>
          <w:rFonts w:asciiTheme="majorHAnsi" w:eastAsia="Calibri" w:hAnsiTheme="majorHAnsi"/>
          <w:b/>
          <w:i/>
          <w:color w:val="000000" w:themeColor="text1"/>
          <w:sz w:val="21"/>
          <w:szCs w:val="21"/>
        </w:rPr>
        <w:tab/>
      </w:r>
      <w:r w:rsidR="00F94B9C">
        <w:rPr>
          <w:rFonts w:asciiTheme="majorHAnsi" w:eastAsia="Calibri" w:hAnsiTheme="majorHAnsi"/>
          <w:b/>
          <w:i/>
          <w:color w:val="000000" w:themeColor="text1"/>
          <w:sz w:val="21"/>
          <w:szCs w:val="21"/>
        </w:rPr>
        <w:tab/>
      </w:r>
      <w:r w:rsidR="00F94B9C">
        <w:rPr>
          <w:rFonts w:asciiTheme="majorHAnsi" w:eastAsia="Calibri" w:hAnsiTheme="majorHAnsi"/>
          <w:b/>
          <w:i/>
          <w:color w:val="000000" w:themeColor="text1"/>
          <w:sz w:val="21"/>
          <w:szCs w:val="21"/>
        </w:rPr>
        <w:tab/>
      </w:r>
      <w:r w:rsidR="00F94B9C">
        <w:rPr>
          <w:rFonts w:asciiTheme="majorHAnsi" w:eastAsia="Calibri" w:hAnsiTheme="majorHAnsi"/>
          <w:b/>
          <w:i/>
          <w:color w:val="000000" w:themeColor="text1"/>
          <w:sz w:val="21"/>
          <w:szCs w:val="21"/>
        </w:rPr>
        <w:tab/>
      </w:r>
      <w:r w:rsidRPr="00F94B9C">
        <w:rPr>
          <w:rFonts w:asciiTheme="majorHAnsi" w:hAnsiTheme="majorHAnsi"/>
          <w:i/>
          <w:color w:val="000000" w:themeColor="text1"/>
          <w:sz w:val="21"/>
          <w:szCs w:val="21"/>
        </w:rPr>
        <w:t xml:space="preserve">Jun 2009 </w:t>
      </w:r>
      <w:r w:rsidR="00F94B9C">
        <w:rPr>
          <w:rFonts w:asciiTheme="majorHAnsi" w:hAnsiTheme="majorHAnsi"/>
          <w:i/>
          <w:color w:val="000000" w:themeColor="text1"/>
          <w:sz w:val="21"/>
          <w:szCs w:val="21"/>
        </w:rPr>
        <w:t xml:space="preserve">- </w:t>
      </w:r>
      <w:r w:rsidRPr="00F94B9C">
        <w:rPr>
          <w:rFonts w:asciiTheme="majorHAnsi" w:hAnsiTheme="majorHAnsi"/>
          <w:i/>
          <w:color w:val="000000" w:themeColor="text1"/>
          <w:sz w:val="21"/>
          <w:szCs w:val="21"/>
        </w:rPr>
        <w:t>Sep 2010</w:t>
      </w:r>
    </w:p>
    <w:p w:rsidR="00701DB5" w:rsidRDefault="00701DB5" w:rsidP="00F94B9C">
      <w:pPr>
        <w:pStyle w:val="NoSpacing"/>
        <w:pBdr>
          <w:bottom w:val="single" w:sz="6" w:space="1" w:color="auto"/>
        </w:pBdr>
        <w:jc w:val="both"/>
        <w:rPr>
          <w:rFonts w:asciiTheme="majorHAnsi" w:hAnsiTheme="majorHAnsi"/>
          <w:b/>
          <w:i/>
          <w:color w:val="000000" w:themeColor="text1"/>
          <w:sz w:val="21"/>
          <w:szCs w:val="21"/>
        </w:rPr>
      </w:pPr>
      <w:r w:rsidRPr="00C973C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 xml:space="preserve">Role: </w:t>
      </w:r>
      <w:r w:rsidRPr="00C973C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="00F94B9C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>
        <w:rPr>
          <w:rFonts w:asciiTheme="majorHAnsi" w:hAnsiTheme="majorHAnsi"/>
          <w:b/>
          <w:i/>
          <w:color w:val="000000" w:themeColor="text1"/>
          <w:sz w:val="21"/>
          <w:szCs w:val="21"/>
        </w:rPr>
        <w:t>Python Developer</w:t>
      </w:r>
    </w:p>
    <w:p w:rsidR="00F94B9C" w:rsidRPr="00313D31" w:rsidRDefault="00F94B9C" w:rsidP="00F94B9C">
      <w:pPr>
        <w:pStyle w:val="NoSpacing"/>
        <w:jc w:val="both"/>
        <w:rPr>
          <w:rFonts w:asciiTheme="majorHAnsi" w:hAnsiTheme="majorHAnsi"/>
          <w:b/>
          <w:i/>
          <w:color w:val="000000" w:themeColor="text1"/>
          <w:sz w:val="21"/>
          <w:szCs w:val="21"/>
        </w:rPr>
      </w:pPr>
    </w:p>
    <w:p w:rsidR="00701DB5" w:rsidRPr="00DD52AB" w:rsidRDefault="00701DB5" w:rsidP="00F94B9C">
      <w:pPr>
        <w:pStyle w:val="ListParagraph"/>
        <w:spacing w:after="0" w:line="240" w:lineRule="auto"/>
        <w:ind w:left="0"/>
        <w:jc w:val="both"/>
        <w:outlineLvl w:val="3"/>
        <w:rPr>
          <w:rFonts w:ascii="Calibri Light" w:hAnsi="Calibri Light" w:cs="Arial"/>
          <w:bCs/>
          <w:sz w:val="21"/>
          <w:szCs w:val="21"/>
          <w:lang w:val="en-US"/>
        </w:rPr>
      </w:pPr>
      <w:r w:rsidRPr="00C973C8">
        <w:rPr>
          <w:rFonts w:ascii="Calibri Light" w:hAnsi="Calibri Light" w:cs="Calibri Light"/>
          <w:b/>
          <w:bCs/>
          <w:color w:val="000000" w:themeColor="text1"/>
          <w:sz w:val="21"/>
          <w:szCs w:val="21"/>
        </w:rPr>
        <w:t>Roles &amp; Responsibilities:</w:t>
      </w:r>
    </w:p>
    <w:p w:rsidR="00C42C9E" w:rsidRPr="00EF1589" w:rsidRDefault="00C42C9E" w:rsidP="00F94B9C">
      <w:pPr>
        <w:pStyle w:val="NoSpacing"/>
        <w:numPr>
          <w:ilvl w:val="0"/>
          <w:numId w:val="31"/>
        </w:numPr>
        <w:suppressAutoHyphens/>
        <w:autoSpaceDE/>
        <w:autoSpaceDN/>
        <w:adjustRightInd/>
        <w:jc w:val="both"/>
        <w:rPr>
          <w:rFonts w:asciiTheme="majorHAnsi" w:hAnsiTheme="majorHAnsi"/>
          <w:color w:val="000000" w:themeColor="text1"/>
          <w:sz w:val="21"/>
          <w:szCs w:val="21"/>
        </w:rPr>
      </w:pPr>
      <w:r w:rsidRPr="00EF1589">
        <w:rPr>
          <w:rFonts w:asciiTheme="majorHAnsi" w:hAnsiTheme="majorHAnsi"/>
          <w:color w:val="000000" w:themeColor="text1"/>
          <w:sz w:val="21"/>
          <w:szCs w:val="21"/>
        </w:rPr>
        <w:t>Participated in the development of application architecture and blueprints to define application components, platforms, interfaces and development tools.</w:t>
      </w:r>
    </w:p>
    <w:p w:rsidR="00C42C9E" w:rsidRPr="00EF1589" w:rsidRDefault="00C42C9E" w:rsidP="00F94B9C">
      <w:pPr>
        <w:pStyle w:val="NoSpacing"/>
        <w:numPr>
          <w:ilvl w:val="0"/>
          <w:numId w:val="31"/>
        </w:numPr>
        <w:suppressAutoHyphens/>
        <w:autoSpaceDE/>
        <w:autoSpaceDN/>
        <w:adjustRightInd/>
        <w:jc w:val="both"/>
        <w:rPr>
          <w:rFonts w:asciiTheme="majorHAnsi" w:hAnsiTheme="majorHAnsi"/>
          <w:color w:val="000000" w:themeColor="text1"/>
          <w:sz w:val="21"/>
          <w:szCs w:val="21"/>
        </w:rPr>
      </w:pPr>
      <w:r w:rsidRPr="00EF1589">
        <w:rPr>
          <w:rFonts w:asciiTheme="majorHAnsi" w:hAnsiTheme="majorHAnsi"/>
          <w:color w:val="000000" w:themeColor="text1"/>
          <w:sz w:val="21"/>
          <w:szCs w:val="21"/>
        </w:rPr>
        <w:t xml:space="preserve">Updated site with JavaScript, </w:t>
      </w:r>
      <w:r w:rsidRPr="00EF1589">
        <w:rPr>
          <w:rFonts w:asciiTheme="majorHAnsi" w:hAnsiTheme="majorHAnsi"/>
          <w:b/>
          <w:color w:val="000000" w:themeColor="text1"/>
          <w:sz w:val="21"/>
          <w:szCs w:val="21"/>
        </w:rPr>
        <w:t>JQuery, Python, Django</w:t>
      </w:r>
      <w:r w:rsidRPr="00EF1589">
        <w:rPr>
          <w:rFonts w:asciiTheme="majorHAnsi" w:hAnsiTheme="majorHAnsi"/>
          <w:color w:val="000000" w:themeColor="text1"/>
          <w:sz w:val="21"/>
          <w:szCs w:val="21"/>
        </w:rPr>
        <w:t xml:space="preserve">, and </w:t>
      </w:r>
      <w:r w:rsidRPr="00EF1589">
        <w:rPr>
          <w:rFonts w:asciiTheme="majorHAnsi" w:hAnsiTheme="majorHAnsi"/>
          <w:b/>
          <w:color w:val="000000" w:themeColor="text1"/>
          <w:sz w:val="21"/>
          <w:szCs w:val="21"/>
        </w:rPr>
        <w:t>SQL</w:t>
      </w:r>
      <w:r w:rsidRPr="00EF1589">
        <w:rPr>
          <w:rFonts w:asciiTheme="majorHAnsi" w:hAnsiTheme="majorHAnsi"/>
          <w:color w:val="000000" w:themeColor="text1"/>
          <w:sz w:val="21"/>
          <w:szCs w:val="21"/>
        </w:rPr>
        <w:t>.</w:t>
      </w:r>
    </w:p>
    <w:p w:rsidR="00C42C9E" w:rsidRPr="00EF1589" w:rsidRDefault="00C42C9E" w:rsidP="00F94B9C">
      <w:pPr>
        <w:pStyle w:val="NoSpacing"/>
        <w:numPr>
          <w:ilvl w:val="0"/>
          <w:numId w:val="31"/>
        </w:numPr>
        <w:suppressAutoHyphens/>
        <w:autoSpaceDE/>
        <w:autoSpaceDN/>
        <w:adjustRightInd/>
        <w:jc w:val="both"/>
        <w:rPr>
          <w:rFonts w:asciiTheme="majorHAnsi" w:hAnsiTheme="majorHAnsi"/>
          <w:color w:val="000000" w:themeColor="text1"/>
          <w:sz w:val="21"/>
          <w:szCs w:val="21"/>
        </w:rPr>
      </w:pPr>
      <w:r w:rsidRPr="00EF1589">
        <w:rPr>
          <w:rFonts w:asciiTheme="majorHAnsi" w:hAnsiTheme="majorHAnsi"/>
          <w:color w:val="000000" w:themeColor="text1"/>
          <w:sz w:val="21"/>
          <w:szCs w:val="21"/>
        </w:rPr>
        <w:t>Created backend database T-SQL stored procedures and Jasper Reports. Created and updated complex views and stored procedures in PostgreSQL.</w:t>
      </w:r>
    </w:p>
    <w:p w:rsidR="00C42C9E" w:rsidRPr="00EF1589" w:rsidRDefault="00C42C9E" w:rsidP="00F94B9C">
      <w:pPr>
        <w:pStyle w:val="NoSpacing"/>
        <w:numPr>
          <w:ilvl w:val="0"/>
          <w:numId w:val="31"/>
        </w:numPr>
        <w:suppressAutoHyphens/>
        <w:autoSpaceDE/>
        <w:autoSpaceDN/>
        <w:adjustRightInd/>
        <w:jc w:val="both"/>
        <w:rPr>
          <w:rFonts w:asciiTheme="majorHAnsi" w:hAnsiTheme="majorHAnsi"/>
          <w:color w:val="000000" w:themeColor="text1"/>
          <w:sz w:val="21"/>
          <w:szCs w:val="21"/>
        </w:rPr>
      </w:pPr>
      <w:r w:rsidRPr="00EF1589">
        <w:rPr>
          <w:rFonts w:asciiTheme="majorHAnsi" w:hAnsiTheme="majorHAnsi"/>
          <w:color w:val="000000" w:themeColor="text1"/>
          <w:sz w:val="21"/>
          <w:szCs w:val="21"/>
        </w:rPr>
        <w:t>Exported/Imported data between different data sources using SQL Server Management Studio.</w:t>
      </w:r>
    </w:p>
    <w:p w:rsidR="00C42C9E" w:rsidRPr="00EF1589" w:rsidRDefault="00C42C9E" w:rsidP="00F94B9C">
      <w:pPr>
        <w:pStyle w:val="NoSpacing"/>
        <w:numPr>
          <w:ilvl w:val="0"/>
          <w:numId w:val="31"/>
        </w:numPr>
        <w:suppressAutoHyphens/>
        <w:autoSpaceDE/>
        <w:autoSpaceDN/>
        <w:adjustRightInd/>
        <w:jc w:val="both"/>
        <w:rPr>
          <w:rFonts w:asciiTheme="majorHAnsi" w:hAnsiTheme="majorHAnsi"/>
          <w:color w:val="000000" w:themeColor="text1"/>
          <w:sz w:val="21"/>
          <w:szCs w:val="21"/>
        </w:rPr>
      </w:pPr>
      <w:r w:rsidRPr="00EF1589">
        <w:rPr>
          <w:rFonts w:asciiTheme="majorHAnsi" w:hAnsiTheme="majorHAnsi"/>
          <w:color w:val="000000" w:themeColor="text1"/>
          <w:sz w:val="21"/>
          <w:szCs w:val="21"/>
        </w:rPr>
        <w:t xml:space="preserve">Designed and developed the UI of the website using </w:t>
      </w:r>
      <w:r w:rsidRPr="00EF1589">
        <w:rPr>
          <w:rFonts w:asciiTheme="majorHAnsi" w:hAnsiTheme="majorHAnsi"/>
          <w:b/>
          <w:color w:val="000000" w:themeColor="text1"/>
          <w:sz w:val="21"/>
          <w:szCs w:val="21"/>
        </w:rPr>
        <w:t xml:space="preserve">HTML, XHTML, AJAX, CSS </w:t>
      </w:r>
      <w:r w:rsidRPr="00EF1589">
        <w:rPr>
          <w:rFonts w:asciiTheme="majorHAnsi" w:hAnsiTheme="majorHAnsi"/>
          <w:color w:val="000000" w:themeColor="text1"/>
          <w:sz w:val="21"/>
          <w:szCs w:val="21"/>
        </w:rPr>
        <w:t>and</w:t>
      </w:r>
      <w:r w:rsidRPr="00EF1589">
        <w:rPr>
          <w:rFonts w:asciiTheme="majorHAnsi" w:hAnsiTheme="majorHAnsi"/>
          <w:b/>
          <w:color w:val="000000" w:themeColor="text1"/>
          <w:sz w:val="21"/>
          <w:szCs w:val="21"/>
        </w:rPr>
        <w:t xml:space="preserve"> JavaScript</w:t>
      </w:r>
      <w:r w:rsidRPr="00EF1589">
        <w:rPr>
          <w:rFonts w:asciiTheme="majorHAnsi" w:hAnsiTheme="majorHAnsi"/>
          <w:color w:val="000000" w:themeColor="text1"/>
          <w:sz w:val="21"/>
          <w:szCs w:val="21"/>
        </w:rPr>
        <w:t>.</w:t>
      </w:r>
    </w:p>
    <w:p w:rsidR="00C42C9E" w:rsidRPr="00EF1589" w:rsidRDefault="00C42C9E" w:rsidP="00F94B9C">
      <w:pPr>
        <w:pStyle w:val="NoSpacing"/>
        <w:numPr>
          <w:ilvl w:val="0"/>
          <w:numId w:val="31"/>
        </w:numPr>
        <w:suppressAutoHyphens/>
        <w:autoSpaceDE/>
        <w:autoSpaceDN/>
        <w:adjustRightInd/>
        <w:jc w:val="both"/>
        <w:rPr>
          <w:rFonts w:asciiTheme="majorHAnsi" w:hAnsiTheme="majorHAnsi"/>
          <w:color w:val="000000" w:themeColor="text1"/>
          <w:sz w:val="21"/>
          <w:szCs w:val="21"/>
        </w:rPr>
      </w:pPr>
      <w:r w:rsidRPr="00EF1589">
        <w:rPr>
          <w:rFonts w:asciiTheme="majorHAnsi" w:hAnsiTheme="majorHAnsi"/>
          <w:color w:val="000000" w:themeColor="text1"/>
          <w:sz w:val="21"/>
          <w:szCs w:val="21"/>
        </w:rPr>
        <w:t xml:space="preserve">Worked on development of SQL and stored procedures on </w:t>
      </w:r>
      <w:r w:rsidRPr="00EF1589">
        <w:rPr>
          <w:rFonts w:asciiTheme="majorHAnsi" w:hAnsiTheme="majorHAnsi"/>
          <w:b/>
          <w:color w:val="000000" w:themeColor="text1"/>
          <w:sz w:val="21"/>
          <w:szCs w:val="21"/>
        </w:rPr>
        <w:t>MYSQL</w:t>
      </w:r>
      <w:r w:rsidRPr="00EF1589">
        <w:rPr>
          <w:rFonts w:asciiTheme="majorHAnsi" w:hAnsiTheme="majorHAnsi"/>
          <w:color w:val="000000" w:themeColor="text1"/>
          <w:sz w:val="21"/>
          <w:szCs w:val="21"/>
        </w:rPr>
        <w:t>.</w:t>
      </w:r>
    </w:p>
    <w:p w:rsidR="00C42C9E" w:rsidRPr="00EF1589" w:rsidRDefault="00C42C9E" w:rsidP="00F94B9C">
      <w:pPr>
        <w:pStyle w:val="NoSpacing"/>
        <w:numPr>
          <w:ilvl w:val="0"/>
          <w:numId w:val="31"/>
        </w:numPr>
        <w:suppressAutoHyphens/>
        <w:autoSpaceDE/>
        <w:autoSpaceDN/>
        <w:adjustRightInd/>
        <w:jc w:val="both"/>
        <w:rPr>
          <w:rFonts w:asciiTheme="majorHAnsi" w:hAnsiTheme="majorHAnsi"/>
          <w:color w:val="000000" w:themeColor="text1"/>
          <w:sz w:val="21"/>
          <w:szCs w:val="21"/>
        </w:rPr>
      </w:pPr>
      <w:r w:rsidRPr="00EF1589">
        <w:rPr>
          <w:rFonts w:asciiTheme="majorHAnsi" w:hAnsiTheme="majorHAnsi"/>
          <w:color w:val="000000" w:themeColor="text1"/>
          <w:sz w:val="21"/>
          <w:szCs w:val="21"/>
        </w:rPr>
        <w:t xml:space="preserve">Developed views and templates with </w:t>
      </w:r>
      <w:r w:rsidRPr="00EF1589">
        <w:rPr>
          <w:rFonts w:asciiTheme="majorHAnsi" w:hAnsiTheme="majorHAnsi"/>
          <w:b/>
          <w:color w:val="000000" w:themeColor="text1"/>
          <w:sz w:val="21"/>
          <w:szCs w:val="21"/>
        </w:rPr>
        <w:t>Python</w:t>
      </w:r>
      <w:r w:rsidRPr="00EF1589">
        <w:rPr>
          <w:rFonts w:asciiTheme="majorHAnsi" w:hAnsiTheme="majorHAnsi"/>
          <w:color w:val="000000" w:themeColor="text1"/>
          <w:sz w:val="21"/>
          <w:szCs w:val="21"/>
        </w:rPr>
        <w:t xml:space="preserve"> and </w:t>
      </w:r>
      <w:r w:rsidRPr="00EF1589">
        <w:rPr>
          <w:rFonts w:asciiTheme="majorHAnsi" w:hAnsiTheme="majorHAnsi"/>
          <w:b/>
          <w:color w:val="000000" w:themeColor="text1"/>
          <w:sz w:val="21"/>
          <w:szCs w:val="21"/>
        </w:rPr>
        <w:t>Django's view controller</w:t>
      </w:r>
      <w:r w:rsidRPr="00EF1589">
        <w:rPr>
          <w:rFonts w:asciiTheme="majorHAnsi" w:hAnsiTheme="majorHAnsi"/>
          <w:color w:val="000000" w:themeColor="text1"/>
          <w:sz w:val="21"/>
          <w:szCs w:val="21"/>
        </w:rPr>
        <w:t xml:space="preserve"> and templating language to create a user-friendly website interface.</w:t>
      </w:r>
    </w:p>
    <w:p w:rsidR="00C42C9E" w:rsidRPr="00EF1589" w:rsidRDefault="00C42C9E" w:rsidP="00F94B9C">
      <w:pPr>
        <w:pStyle w:val="NoSpacing"/>
        <w:numPr>
          <w:ilvl w:val="0"/>
          <w:numId w:val="31"/>
        </w:numPr>
        <w:suppressAutoHyphens/>
        <w:autoSpaceDE/>
        <w:autoSpaceDN/>
        <w:adjustRightInd/>
        <w:jc w:val="both"/>
        <w:rPr>
          <w:rFonts w:asciiTheme="majorHAnsi" w:hAnsiTheme="majorHAnsi"/>
          <w:color w:val="000000" w:themeColor="text1"/>
          <w:sz w:val="21"/>
          <w:szCs w:val="21"/>
        </w:rPr>
      </w:pPr>
      <w:r w:rsidRPr="00EF1589">
        <w:rPr>
          <w:rFonts w:asciiTheme="majorHAnsi" w:hAnsiTheme="majorHAnsi"/>
          <w:color w:val="000000" w:themeColor="text1"/>
          <w:sz w:val="21"/>
          <w:szCs w:val="21"/>
        </w:rPr>
        <w:t>Participated in multiple sprint cycles, addressing requirements for UI development.</w:t>
      </w:r>
    </w:p>
    <w:p w:rsidR="00C42C9E" w:rsidRPr="00EF1589" w:rsidRDefault="00C42C9E" w:rsidP="00F94B9C">
      <w:pPr>
        <w:pStyle w:val="NoSpacing"/>
        <w:numPr>
          <w:ilvl w:val="0"/>
          <w:numId w:val="31"/>
        </w:numPr>
        <w:suppressAutoHyphens/>
        <w:autoSpaceDE/>
        <w:autoSpaceDN/>
        <w:adjustRightInd/>
        <w:jc w:val="both"/>
        <w:rPr>
          <w:rFonts w:asciiTheme="majorHAnsi" w:hAnsiTheme="majorHAnsi"/>
          <w:color w:val="000000" w:themeColor="text1"/>
          <w:sz w:val="21"/>
          <w:szCs w:val="21"/>
        </w:rPr>
      </w:pPr>
      <w:r w:rsidRPr="00EF1589">
        <w:rPr>
          <w:rFonts w:asciiTheme="majorHAnsi" w:hAnsiTheme="majorHAnsi"/>
          <w:color w:val="000000" w:themeColor="text1"/>
          <w:sz w:val="21"/>
          <w:szCs w:val="21"/>
        </w:rPr>
        <w:t>Used decorators, list comprehensions, functional programming, unit tests, multiple staging environments and global team remote collaboration.</w:t>
      </w:r>
    </w:p>
    <w:p w:rsidR="00C42C9E" w:rsidRPr="00F94B9C" w:rsidRDefault="00C42C9E" w:rsidP="00F94B9C">
      <w:pPr>
        <w:pStyle w:val="NoSpacing"/>
        <w:jc w:val="both"/>
        <w:rPr>
          <w:rFonts w:asciiTheme="majorHAnsi" w:hAnsiTheme="majorHAnsi"/>
          <w:color w:val="000000" w:themeColor="text1"/>
          <w:sz w:val="21"/>
          <w:szCs w:val="21"/>
        </w:rPr>
      </w:pPr>
      <w:r w:rsidRPr="00F94B9C">
        <w:rPr>
          <w:rFonts w:asciiTheme="majorHAnsi" w:eastAsia="Calibri" w:hAnsiTheme="majorHAnsi"/>
          <w:b/>
          <w:color w:val="000000" w:themeColor="text1"/>
          <w:sz w:val="21"/>
          <w:szCs w:val="21"/>
        </w:rPr>
        <w:t>Environment</w:t>
      </w:r>
      <w:r w:rsidRPr="00F94B9C">
        <w:rPr>
          <w:rFonts w:asciiTheme="majorHAnsi" w:eastAsia="Calibri" w:hAnsiTheme="majorHAnsi"/>
          <w:color w:val="000000" w:themeColor="text1"/>
          <w:sz w:val="21"/>
          <w:szCs w:val="21"/>
        </w:rPr>
        <w:t xml:space="preserve">: </w:t>
      </w:r>
      <w:r w:rsidRPr="00F94B9C">
        <w:rPr>
          <w:rFonts w:asciiTheme="majorHAnsi" w:hAnsiTheme="majorHAnsi"/>
          <w:color w:val="000000" w:themeColor="text1"/>
          <w:sz w:val="21"/>
          <w:szCs w:val="21"/>
        </w:rPr>
        <w:t>Python, Django, HTML, CSS, AJAX, JavaS</w:t>
      </w:r>
      <w:r w:rsidR="00F94B9C">
        <w:rPr>
          <w:rFonts w:asciiTheme="majorHAnsi" w:hAnsiTheme="majorHAnsi"/>
          <w:color w:val="000000" w:themeColor="text1"/>
          <w:sz w:val="21"/>
          <w:szCs w:val="21"/>
        </w:rPr>
        <w:t>cript, Apache Web Server, Linux</w:t>
      </w:r>
    </w:p>
    <w:p w:rsidR="00FC1866" w:rsidRPr="00DD52AB" w:rsidRDefault="00FC1866" w:rsidP="00F94B9C">
      <w:pPr>
        <w:jc w:val="both"/>
        <w:rPr>
          <w:rFonts w:ascii="Calibri Light" w:hAnsi="Calibri Light"/>
          <w:sz w:val="21"/>
          <w:szCs w:val="21"/>
        </w:rPr>
      </w:pPr>
    </w:p>
    <w:p w:rsidR="007256C2" w:rsidRPr="004D15F2" w:rsidRDefault="007256C2" w:rsidP="00F94B9C">
      <w:pPr>
        <w:shd w:val="clear" w:color="auto" w:fill="CCCCCC"/>
        <w:jc w:val="both"/>
        <w:rPr>
          <w:rFonts w:ascii="Calibri Light" w:hAnsi="Calibri Light" w:cs="Calibri Light"/>
          <w:b/>
          <w:color w:val="000000" w:themeColor="text1"/>
          <w:sz w:val="21"/>
          <w:szCs w:val="21"/>
        </w:rPr>
      </w:pPr>
      <w:r w:rsidRPr="004D15F2">
        <w:rPr>
          <w:rFonts w:ascii="Calibri Light" w:hAnsi="Calibri Light" w:cs="Calibri Light"/>
          <w:b/>
          <w:smallCaps/>
          <w:color w:val="000000" w:themeColor="text1"/>
          <w:sz w:val="21"/>
          <w:szCs w:val="21"/>
        </w:rPr>
        <w:t>Education</w:t>
      </w:r>
      <w:r>
        <w:rPr>
          <w:rFonts w:ascii="Calibri Light" w:hAnsi="Calibri Light" w:cs="Calibri Light"/>
          <w:b/>
          <w:smallCaps/>
          <w:color w:val="000000" w:themeColor="text1"/>
          <w:sz w:val="21"/>
          <w:szCs w:val="21"/>
        </w:rPr>
        <w:t>:</w:t>
      </w:r>
    </w:p>
    <w:p w:rsidR="007256C2" w:rsidRDefault="007256C2" w:rsidP="00F94B9C">
      <w:pPr>
        <w:jc w:val="both"/>
        <w:rPr>
          <w:rFonts w:ascii="Arial" w:eastAsia="Calibri" w:hAnsi="Arial" w:cs="Arial"/>
          <w:b/>
          <w:kern w:val="28"/>
          <w:sz w:val="20"/>
          <w:szCs w:val="20"/>
          <w:lang w:val="en-IN" w:eastAsia="zh-CN"/>
        </w:rPr>
      </w:pPr>
    </w:p>
    <w:p w:rsidR="0040135F" w:rsidRPr="00F94B9C" w:rsidRDefault="00A90DCD" w:rsidP="00F94B9C">
      <w:pPr>
        <w:pStyle w:val="NormalWeb"/>
        <w:numPr>
          <w:ilvl w:val="0"/>
          <w:numId w:val="12"/>
        </w:numPr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>
        <w:rPr>
          <w:rFonts w:ascii="Calibri Light" w:hAnsi="Calibri Light" w:cs="Calibri Light"/>
          <w:b/>
          <w:color w:val="000000" w:themeColor="text1"/>
          <w:sz w:val="21"/>
          <w:szCs w:val="21"/>
        </w:rPr>
        <w:t>Bachelor’s Degree in</w:t>
      </w:r>
      <w:r w:rsidR="00F94B9C">
        <w:rPr>
          <w:rFonts w:ascii="Calibri Light" w:hAnsi="Calibri Light" w:cs="Calibri Light"/>
          <w:b/>
          <w:color w:val="000000" w:themeColor="text1"/>
          <w:sz w:val="21"/>
          <w:szCs w:val="21"/>
        </w:rPr>
        <w:t xml:space="preserve"> Computer Science &amp; Engineering</w:t>
      </w:r>
    </w:p>
    <w:p w:rsidR="00F94B9C" w:rsidRDefault="00F94B9C" w:rsidP="00F94B9C">
      <w:pPr>
        <w:pStyle w:val="NormalWeb"/>
        <w:spacing w:before="0" w:after="0"/>
        <w:ind w:left="360"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bookmarkStart w:id="0" w:name="_GoBack"/>
      <w:r w:rsidRPr="00F94B9C">
        <w:rPr>
          <w:rFonts w:ascii="Calibri Light" w:hAnsi="Calibri Light" w:cs="Calibri Light"/>
          <w:color w:val="000000" w:themeColor="text1"/>
          <w:sz w:val="21"/>
          <w:szCs w:val="21"/>
        </w:rPr>
        <w:t>Birla Institute of Technology &amp; Science</w:t>
      </w:r>
      <w:r>
        <w:rPr>
          <w:rFonts w:ascii="Calibri Light" w:hAnsi="Calibri Light" w:cs="Calibri Light"/>
          <w:color w:val="000000" w:themeColor="text1"/>
          <w:sz w:val="21"/>
          <w:szCs w:val="21"/>
        </w:rPr>
        <w:t>, India</w:t>
      </w:r>
      <w:bookmarkEnd w:id="0"/>
    </w:p>
    <w:p w:rsidR="007256C2" w:rsidRDefault="007256C2" w:rsidP="00F94B9C">
      <w:pPr>
        <w:pStyle w:val="NormalWeb"/>
        <w:spacing w:before="0" w:after="0"/>
        <w:ind w:left="0"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</w:p>
    <w:p w:rsidR="005D431A" w:rsidRPr="000D7593" w:rsidRDefault="00985DCE" w:rsidP="00F94B9C">
      <w:pPr>
        <w:shd w:val="clear" w:color="auto" w:fill="CCCCCC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C973C8">
        <w:rPr>
          <w:rFonts w:ascii="Calibri Light" w:hAnsi="Calibri Light" w:cs="Calibri Light"/>
          <w:b/>
          <w:smallCaps/>
          <w:color w:val="000000" w:themeColor="text1"/>
          <w:sz w:val="21"/>
          <w:szCs w:val="21"/>
        </w:rPr>
        <w:t>References:</w:t>
      </w:r>
      <w:r w:rsidRPr="00C973C8">
        <w:rPr>
          <w:rFonts w:ascii="Calibri Light" w:hAnsi="Calibri Light" w:cs="Calibri Light"/>
          <w:b/>
          <w:smallCaps/>
          <w:color w:val="000000" w:themeColor="text1"/>
          <w:sz w:val="21"/>
          <w:szCs w:val="21"/>
        </w:rPr>
        <w:tab/>
      </w:r>
      <w:r w:rsidRPr="00C973C8">
        <w:rPr>
          <w:rFonts w:ascii="Calibri Light" w:hAnsi="Calibri Light" w:cs="Calibri Light"/>
          <w:color w:val="000000" w:themeColor="text1"/>
          <w:sz w:val="21"/>
          <w:szCs w:val="21"/>
        </w:rPr>
        <w:t>Provided upon request…</w:t>
      </w:r>
    </w:p>
    <w:sectPr w:rsidR="005D431A" w:rsidRPr="000D7593" w:rsidSect="003B19E2">
      <w:footerReference w:type="default" r:id="rId9"/>
      <w:pgSz w:w="12240" w:h="15840"/>
      <w:pgMar w:top="864" w:right="864" w:bottom="864" w:left="864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DDD" w:rsidRDefault="00EA1DDD">
      <w:r>
        <w:separator/>
      </w:r>
    </w:p>
  </w:endnote>
  <w:endnote w:type="continuationSeparator" w:id="0">
    <w:p w:rsidR="00EA1DDD" w:rsidRDefault="00EA1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ato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gency FB">
    <w:altName w:val="Malgun Gothic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0F4" w:rsidRPr="00EC7860" w:rsidRDefault="00EC7860" w:rsidP="00EC7860">
    <w:pPr>
      <w:jc w:val="center"/>
      <w:rPr>
        <w:rFonts w:ascii="Agency FB" w:eastAsia="Times New Roman" w:hAnsi="Agency FB" w:cs="Calibri"/>
        <w:color w:val="000000" w:themeColor="text1"/>
        <w:sz w:val="17"/>
        <w:szCs w:val="17"/>
      </w:rPr>
    </w:pPr>
    <w:r>
      <w:rPr>
        <w:noProof/>
      </w:rPr>
      <w:drawing>
        <wp:anchor distT="0" distB="0" distL="114300" distR="114300" simplePos="0" relativeHeight="251658752" behindDoc="1" locked="0" layoutInCell="1" allowOverlap="1" wp14:anchorId="4C8692F6" wp14:editId="61C0CC85">
          <wp:simplePos x="0" y="0"/>
          <wp:positionH relativeFrom="column">
            <wp:posOffset>3147060</wp:posOffset>
          </wp:positionH>
          <wp:positionV relativeFrom="paragraph">
            <wp:posOffset>-144145</wp:posOffset>
          </wp:positionV>
          <wp:extent cx="476250" cy="485775"/>
          <wp:effectExtent l="0" t="0" r="0" b="0"/>
          <wp:wrapNone/>
          <wp:docPr id="3" name="Picture 3" descr="LOGO - Montage, Inc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 - Montage, Inc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85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gency FB" w:eastAsia="Times New Roman" w:hAnsi="Agency FB" w:cs="Calibri"/>
        <w:color w:val="000000" w:themeColor="text1"/>
        <w:sz w:val="17"/>
        <w:szCs w:val="17"/>
      </w:rPr>
      <w:t xml:space="preserve">(732) 734 - 0440 </w:t>
    </w:r>
    <w:r>
      <w:rPr>
        <w:rFonts w:ascii="Agency FB" w:eastAsia="Times New Roman" w:hAnsi="Agency FB" w:cs="Calibri"/>
        <w:color w:val="000000" w:themeColor="text1"/>
        <w:sz w:val="17"/>
        <w:szCs w:val="17"/>
      </w:rPr>
      <w:tab/>
    </w:r>
    <w:r>
      <w:rPr>
        <w:rFonts w:ascii="Agency FB" w:eastAsia="Times New Roman" w:hAnsi="Agency FB" w:cs="Calibri"/>
        <w:color w:val="000000" w:themeColor="text1"/>
        <w:sz w:val="17"/>
        <w:szCs w:val="17"/>
      </w:rPr>
      <w:tab/>
    </w:r>
    <w:r>
      <w:rPr>
        <w:rFonts w:ascii="Agency FB" w:eastAsia="Times New Roman" w:hAnsi="Agency FB" w:cs="Calibri"/>
        <w:color w:val="000000" w:themeColor="text1"/>
        <w:sz w:val="17"/>
        <w:szCs w:val="17"/>
      </w:rPr>
      <w:tab/>
    </w:r>
    <w:r>
      <w:rPr>
        <w:rFonts w:ascii="Agency FB" w:eastAsia="Times New Roman" w:hAnsi="Agency FB" w:cs="Calibri"/>
        <w:color w:val="000000" w:themeColor="text1"/>
        <w:sz w:val="17"/>
        <w:szCs w:val="17"/>
      </w:rPr>
      <w:tab/>
    </w:r>
    <w:r>
      <w:rPr>
        <w:rFonts w:ascii="Agency FB" w:eastAsia="Times New Roman" w:hAnsi="Agency FB" w:cs="Calibri"/>
        <w:color w:val="000000" w:themeColor="text1"/>
        <w:sz w:val="17"/>
        <w:szCs w:val="17"/>
      </w:rPr>
      <w:tab/>
    </w:r>
    <w:r>
      <w:rPr>
        <w:rFonts w:ascii="Agency FB" w:eastAsia="Times New Roman" w:hAnsi="Agency FB" w:cs="Calibri"/>
        <w:color w:val="000000" w:themeColor="text1"/>
        <w:sz w:val="17"/>
        <w:szCs w:val="17"/>
      </w:rPr>
      <w:tab/>
    </w:r>
    <w:r>
      <w:rPr>
        <w:rFonts w:ascii="Arial" w:eastAsia="Times New Roman" w:hAnsi="Arial" w:cs="Arial"/>
        <w:color w:val="000000"/>
        <w:sz w:val="18"/>
        <w:szCs w:val="18"/>
      </w:rPr>
      <w:tab/>
    </w:r>
    <w:r>
      <w:rPr>
        <w:rFonts w:ascii="Agency FB" w:eastAsia="Times New Roman" w:hAnsi="Agency FB" w:cs="Calibri"/>
        <w:color w:val="000000" w:themeColor="text1"/>
        <w:sz w:val="17"/>
        <w:szCs w:val="17"/>
      </w:rPr>
      <w:tab/>
      <w:t xml:space="preserve">Page </w:t>
    </w:r>
    <w:r>
      <w:rPr>
        <w:rFonts w:ascii="Agency FB" w:eastAsia="Times New Roman" w:hAnsi="Agency FB" w:cs="Calibri"/>
        <w:bCs/>
        <w:color w:val="000000" w:themeColor="text1"/>
        <w:sz w:val="17"/>
        <w:szCs w:val="17"/>
      </w:rPr>
      <w:fldChar w:fldCharType="begin"/>
    </w:r>
    <w:r>
      <w:rPr>
        <w:rFonts w:ascii="Agency FB" w:eastAsia="Times New Roman" w:hAnsi="Agency FB" w:cs="Calibri"/>
        <w:bCs/>
        <w:color w:val="000000" w:themeColor="text1"/>
        <w:sz w:val="17"/>
        <w:szCs w:val="17"/>
      </w:rPr>
      <w:instrText xml:space="preserve"> PAGE  \* Arabic  \* MERGEFORMAT </w:instrText>
    </w:r>
    <w:r>
      <w:rPr>
        <w:rFonts w:ascii="Agency FB" w:eastAsia="Times New Roman" w:hAnsi="Agency FB" w:cs="Calibri"/>
        <w:bCs/>
        <w:color w:val="000000" w:themeColor="text1"/>
        <w:sz w:val="17"/>
        <w:szCs w:val="17"/>
      </w:rPr>
      <w:fldChar w:fldCharType="separate"/>
    </w:r>
    <w:r w:rsidR="003F07E2">
      <w:rPr>
        <w:rFonts w:ascii="Agency FB" w:eastAsia="Times New Roman" w:hAnsi="Agency FB" w:cs="Calibri"/>
        <w:bCs/>
        <w:noProof/>
        <w:color w:val="000000" w:themeColor="text1"/>
        <w:sz w:val="17"/>
        <w:szCs w:val="17"/>
      </w:rPr>
      <w:t>5</w:t>
    </w:r>
    <w:r>
      <w:rPr>
        <w:rFonts w:ascii="Agency FB" w:eastAsia="Times New Roman" w:hAnsi="Agency FB" w:cs="Calibri"/>
        <w:bCs/>
        <w:color w:val="000000" w:themeColor="text1"/>
        <w:sz w:val="17"/>
        <w:szCs w:val="17"/>
      </w:rPr>
      <w:fldChar w:fldCharType="end"/>
    </w:r>
    <w:r>
      <w:rPr>
        <w:rFonts w:ascii="Agency FB" w:eastAsia="Times New Roman" w:hAnsi="Agency FB" w:cs="Calibri"/>
        <w:color w:val="000000" w:themeColor="text1"/>
        <w:sz w:val="17"/>
        <w:szCs w:val="17"/>
      </w:rPr>
      <w:t xml:space="preserve"> of </w:t>
    </w:r>
    <w:r>
      <w:rPr>
        <w:rFonts w:ascii="Agency FB" w:eastAsia="Times New Roman" w:hAnsi="Agency FB" w:cs="Arial"/>
        <w:color w:val="000000"/>
        <w:sz w:val="17"/>
        <w:szCs w:val="17"/>
      </w:rPr>
      <w:fldChar w:fldCharType="begin"/>
    </w:r>
    <w:r>
      <w:rPr>
        <w:rFonts w:ascii="Agency FB" w:eastAsia="Times New Roman" w:hAnsi="Agency FB" w:cs="Arial"/>
        <w:color w:val="000000"/>
        <w:sz w:val="17"/>
        <w:szCs w:val="17"/>
      </w:rPr>
      <w:instrText xml:space="preserve"> NUMPAGES  \* Arabic  \* MERGEFORMAT </w:instrText>
    </w:r>
    <w:r>
      <w:rPr>
        <w:rFonts w:ascii="Agency FB" w:eastAsia="Times New Roman" w:hAnsi="Agency FB" w:cs="Arial"/>
        <w:color w:val="000000"/>
        <w:sz w:val="17"/>
        <w:szCs w:val="17"/>
      </w:rPr>
      <w:fldChar w:fldCharType="separate"/>
    </w:r>
    <w:r w:rsidR="003F07E2">
      <w:rPr>
        <w:rFonts w:ascii="Agency FB" w:eastAsia="Times New Roman" w:hAnsi="Agency FB" w:cs="Arial"/>
        <w:noProof/>
        <w:color w:val="000000"/>
        <w:sz w:val="17"/>
        <w:szCs w:val="17"/>
      </w:rPr>
      <w:t>5</w:t>
    </w:r>
    <w:r>
      <w:rPr>
        <w:rFonts w:ascii="Agency FB" w:eastAsia="Times New Roman" w:hAnsi="Agency FB" w:cs="Arial"/>
        <w:color w:val="000000"/>
        <w:sz w:val="17"/>
        <w:szCs w:val="1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DDD" w:rsidRDefault="00EA1DDD">
      <w:r>
        <w:separator/>
      </w:r>
    </w:p>
  </w:footnote>
  <w:footnote w:type="continuationSeparator" w:id="0">
    <w:p w:rsidR="00EA1DDD" w:rsidRDefault="00EA1D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358CBF5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olor w:val="00000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  <w:color w:val="00000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  <w:color w:val="00000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szCs w:val="24"/>
        <w:lang w:val="en-US"/>
      </w:rPr>
    </w:lvl>
  </w:abstractNum>
  <w:abstractNum w:abstractNumId="3" w15:restartNumberingAfterBreak="0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auto"/>
        <w:sz w:val="22"/>
        <w:szCs w:val="22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5"/>
    <w:multiLevelType w:val="multilevel"/>
    <w:tmpl w:val="00000000"/>
    <w:name w:val="4"/>
    <w:lvl w:ilvl="0">
      <w:start w:val="1"/>
      <w:numFmt w:val="decimal"/>
      <w:pStyle w:val="level1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6"/>
    <w:multiLevelType w:val="singleLevel"/>
    <w:tmpl w:val="00000006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szCs w:val="24"/>
        <w:lang w:val="en-US"/>
      </w:rPr>
    </w:lvl>
  </w:abstractNum>
  <w:abstractNum w:abstractNumId="7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szCs w:val="24"/>
        <w:lang w:val="en-US"/>
      </w:rPr>
    </w:lvl>
  </w:abstractNum>
  <w:abstractNum w:abstractNumId="8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szCs w:val="24"/>
        <w:lang w:val="en-US"/>
      </w:rPr>
    </w:lvl>
  </w:abstractNum>
  <w:abstractNum w:abstractNumId="9" w15:restartNumberingAfterBreak="0">
    <w:nsid w:val="00000009"/>
    <w:multiLevelType w:val="singleLevel"/>
    <w:tmpl w:val="00000009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szCs w:val="24"/>
        <w:lang w:val="en-US"/>
      </w:rPr>
    </w:lvl>
  </w:abstractNum>
  <w:abstractNum w:abstractNumId="10" w15:restartNumberingAfterBreak="0">
    <w:nsid w:val="0305115C"/>
    <w:multiLevelType w:val="hybridMultilevel"/>
    <w:tmpl w:val="76563B70"/>
    <w:lvl w:ilvl="0" w:tplc="F72AA81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  <w:sz w:val="14"/>
        <w:szCs w:val="1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2438B2"/>
    <w:multiLevelType w:val="multilevel"/>
    <w:tmpl w:val="C1B4BFE4"/>
    <w:styleLink w:val="List2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Candara" w:eastAsia="Times New Roman" w:hAnsi="Candara"/>
        <w:position w:val="0"/>
        <w:sz w:val="20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Candara" w:eastAsia="Times New Roman" w:hAnsi="Candara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Candara" w:eastAsia="Times New Roman" w:hAnsi="Candara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Candara" w:eastAsia="Times New Roman" w:hAnsi="Candara"/>
        <w:position w:val="0"/>
        <w:sz w:val="20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Candara" w:eastAsia="Times New Roman" w:hAnsi="Candara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Candara" w:eastAsia="Times New Roman" w:hAnsi="Candara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Candara" w:eastAsia="Times New Roman" w:hAnsi="Candara"/>
        <w:position w:val="0"/>
        <w:sz w:val="20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Candara" w:eastAsia="Times New Roman" w:hAnsi="Candara"/>
        <w:position w:val="0"/>
        <w:sz w:val="20"/>
      </w:rPr>
    </w:lvl>
  </w:abstractNum>
  <w:abstractNum w:abstractNumId="12" w15:restartNumberingAfterBreak="0">
    <w:nsid w:val="04166E59"/>
    <w:multiLevelType w:val="hybridMultilevel"/>
    <w:tmpl w:val="A174766C"/>
    <w:lvl w:ilvl="0" w:tplc="C142AA5A">
      <w:start w:val="1"/>
      <w:numFmt w:val="bullet"/>
      <w:pStyle w:val="RMBodyTex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06117489"/>
    <w:multiLevelType w:val="hybridMultilevel"/>
    <w:tmpl w:val="08F28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486CBB"/>
    <w:multiLevelType w:val="hybridMultilevel"/>
    <w:tmpl w:val="28CEF058"/>
    <w:lvl w:ilvl="0" w:tplc="F72AA8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C976AE"/>
    <w:multiLevelType w:val="hybridMultilevel"/>
    <w:tmpl w:val="8BAEF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B1C6BEF"/>
    <w:multiLevelType w:val="hybridMultilevel"/>
    <w:tmpl w:val="9EF48866"/>
    <w:lvl w:ilvl="0" w:tplc="F72AA81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20035C1"/>
    <w:multiLevelType w:val="hybridMultilevel"/>
    <w:tmpl w:val="D16A4C02"/>
    <w:lvl w:ilvl="0" w:tplc="F72AA8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  <w:sz w:val="14"/>
        <w:szCs w:val="1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666F22"/>
    <w:multiLevelType w:val="hybridMultilevel"/>
    <w:tmpl w:val="733E6A6C"/>
    <w:lvl w:ilvl="0" w:tplc="F72AA81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340B1E"/>
    <w:multiLevelType w:val="hybridMultilevel"/>
    <w:tmpl w:val="5C2A2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2414F5"/>
    <w:multiLevelType w:val="hybridMultilevel"/>
    <w:tmpl w:val="641AC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3516C3"/>
    <w:multiLevelType w:val="hybridMultilevel"/>
    <w:tmpl w:val="D4881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721B0E"/>
    <w:multiLevelType w:val="hybridMultilevel"/>
    <w:tmpl w:val="33744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5C52868"/>
    <w:multiLevelType w:val="hybridMultilevel"/>
    <w:tmpl w:val="CCE271BA"/>
    <w:lvl w:ilvl="0" w:tplc="F72AA8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  <w:sz w:val="14"/>
        <w:szCs w:val="1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2353F4"/>
    <w:multiLevelType w:val="hybridMultilevel"/>
    <w:tmpl w:val="7A20B0BE"/>
    <w:lvl w:ilvl="0" w:tplc="F5126E6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3DB23E8"/>
    <w:multiLevelType w:val="hybridMultilevel"/>
    <w:tmpl w:val="48EC099C"/>
    <w:lvl w:ilvl="0" w:tplc="04090001">
      <w:numFmt w:val="bullet"/>
      <w:pStyle w:val="ListBullet"/>
      <w:lvlText w:val="•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  <w:b w:val="0"/>
        <w:bCs w:val="0"/>
        <w:i w:val="0"/>
        <w:iCs w:val="0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34A433A8"/>
    <w:multiLevelType w:val="hybridMultilevel"/>
    <w:tmpl w:val="D228F3D6"/>
    <w:lvl w:ilvl="0" w:tplc="F72AA8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  <w:sz w:val="14"/>
        <w:szCs w:val="1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F57F70"/>
    <w:multiLevelType w:val="hybridMultilevel"/>
    <w:tmpl w:val="90A0B4C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45B169B9"/>
    <w:multiLevelType w:val="hybridMultilevel"/>
    <w:tmpl w:val="570CB9AA"/>
    <w:lvl w:ilvl="0" w:tplc="F72AA81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6DE6BF8"/>
    <w:multiLevelType w:val="hybridMultilevel"/>
    <w:tmpl w:val="9AA426E4"/>
    <w:lvl w:ilvl="0" w:tplc="F72AA81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8F777C0"/>
    <w:multiLevelType w:val="hybridMultilevel"/>
    <w:tmpl w:val="B5D0A4CC"/>
    <w:lvl w:ilvl="0" w:tplc="FFFFFFFF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A561CC0"/>
    <w:multiLevelType w:val="hybridMultilevel"/>
    <w:tmpl w:val="99327740"/>
    <w:lvl w:ilvl="0" w:tplc="00000002">
      <w:start w:val="1"/>
      <w:numFmt w:val="bullet"/>
      <w:pStyle w:val="Rez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45466AD"/>
    <w:multiLevelType w:val="hybridMultilevel"/>
    <w:tmpl w:val="7EF4B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E8FA86"/>
    <w:multiLevelType w:val="singleLevel"/>
    <w:tmpl w:val="59E8FA86"/>
    <w:name w:val="RTF_Num 2222222222222222222222222222222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5CE92820"/>
    <w:multiLevelType w:val="hybridMultilevel"/>
    <w:tmpl w:val="30441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A40A90"/>
    <w:multiLevelType w:val="multilevel"/>
    <w:tmpl w:val="C498B08E"/>
    <w:styleLink w:val="List2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Candara" w:eastAsia="Times New Roman" w:hAnsi="Candara"/>
        <w:position w:val="0"/>
        <w:sz w:val="20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Candara" w:eastAsia="Times New Roman" w:hAnsi="Candara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Candara" w:eastAsia="Times New Roman" w:hAnsi="Candara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Candara" w:eastAsia="Times New Roman" w:hAnsi="Candara"/>
        <w:position w:val="0"/>
        <w:sz w:val="20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Candara" w:eastAsia="Times New Roman" w:hAnsi="Candara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Candara" w:eastAsia="Times New Roman" w:hAnsi="Candara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Candara" w:eastAsia="Times New Roman" w:hAnsi="Candara"/>
        <w:position w:val="0"/>
        <w:sz w:val="20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Candara" w:eastAsia="Times New Roman" w:hAnsi="Candara"/>
        <w:position w:val="0"/>
        <w:sz w:val="20"/>
      </w:rPr>
    </w:lvl>
  </w:abstractNum>
  <w:abstractNum w:abstractNumId="37" w15:restartNumberingAfterBreak="0">
    <w:nsid w:val="620F1E50"/>
    <w:multiLevelType w:val="hybridMultilevel"/>
    <w:tmpl w:val="42589832"/>
    <w:lvl w:ilvl="0" w:tplc="F72AA81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3904B65"/>
    <w:multiLevelType w:val="hybridMultilevel"/>
    <w:tmpl w:val="5A5274EC"/>
    <w:lvl w:ilvl="0" w:tplc="F72AA81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8607081"/>
    <w:multiLevelType w:val="hybridMultilevel"/>
    <w:tmpl w:val="99A0FE48"/>
    <w:lvl w:ilvl="0" w:tplc="F72AA8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  <w:sz w:val="14"/>
        <w:szCs w:val="1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32453"/>
    <w:multiLevelType w:val="multilevel"/>
    <w:tmpl w:val="8B64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F6C49BE"/>
    <w:multiLevelType w:val="multilevel"/>
    <w:tmpl w:val="4282F2FA"/>
    <w:styleLink w:val="List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Candara" w:eastAsia="Times New Roman" w:hAnsi="Candara"/>
        <w:position w:val="0"/>
        <w:sz w:val="20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Candara" w:eastAsia="Times New Roman" w:hAnsi="Candara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Candara" w:eastAsia="Times New Roman" w:hAnsi="Candara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Candara" w:eastAsia="Times New Roman" w:hAnsi="Candara"/>
        <w:position w:val="0"/>
        <w:sz w:val="20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Candara" w:eastAsia="Times New Roman" w:hAnsi="Candara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Candara" w:eastAsia="Times New Roman" w:hAnsi="Candara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Candara" w:eastAsia="Times New Roman" w:hAnsi="Candara"/>
        <w:position w:val="0"/>
        <w:sz w:val="20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Candara" w:eastAsia="Times New Roman" w:hAnsi="Candara"/>
        <w:position w:val="0"/>
        <w:sz w:val="20"/>
      </w:rPr>
    </w:lvl>
  </w:abstractNum>
  <w:abstractNum w:abstractNumId="42" w15:restartNumberingAfterBreak="0">
    <w:nsid w:val="6FCD6E06"/>
    <w:multiLevelType w:val="hybridMultilevel"/>
    <w:tmpl w:val="4CD4F294"/>
    <w:lvl w:ilvl="0" w:tplc="F5126E6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A1B218B"/>
    <w:multiLevelType w:val="hybridMultilevel"/>
    <w:tmpl w:val="F7C2849E"/>
    <w:lvl w:ilvl="0" w:tplc="F72AA81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BBC3134"/>
    <w:multiLevelType w:val="hybridMultilevel"/>
    <w:tmpl w:val="BB509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5"/>
    <w:lvlOverride w:ilvl="0">
      <w:startOverride w:val="6"/>
      <w:lvl w:ilvl="0">
        <w:start w:val="6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3">
    <w:abstractNumId w:val="26"/>
  </w:num>
  <w:num w:numId="4">
    <w:abstractNumId w:val="12"/>
  </w:num>
  <w:num w:numId="5">
    <w:abstractNumId w:val="36"/>
  </w:num>
  <w:num w:numId="6">
    <w:abstractNumId w:val="11"/>
  </w:num>
  <w:num w:numId="7">
    <w:abstractNumId w:val="41"/>
  </w:num>
  <w:num w:numId="8">
    <w:abstractNumId w:val="19"/>
  </w:num>
  <w:num w:numId="9">
    <w:abstractNumId w:val="0"/>
  </w:num>
  <w:num w:numId="10">
    <w:abstractNumId w:val="16"/>
  </w:num>
  <w:num w:numId="11">
    <w:abstractNumId w:val="31"/>
  </w:num>
  <w:num w:numId="12">
    <w:abstractNumId w:val="25"/>
  </w:num>
  <w:num w:numId="13">
    <w:abstractNumId w:val="40"/>
  </w:num>
  <w:num w:numId="14">
    <w:abstractNumId w:val="35"/>
  </w:num>
  <w:num w:numId="15">
    <w:abstractNumId w:val="42"/>
  </w:num>
  <w:num w:numId="16">
    <w:abstractNumId w:val="44"/>
  </w:num>
  <w:num w:numId="17">
    <w:abstractNumId w:val="13"/>
  </w:num>
  <w:num w:numId="18">
    <w:abstractNumId w:val="23"/>
  </w:num>
  <w:num w:numId="19">
    <w:abstractNumId w:val="33"/>
  </w:num>
  <w:num w:numId="20">
    <w:abstractNumId w:val="15"/>
  </w:num>
  <w:num w:numId="21">
    <w:abstractNumId w:val="22"/>
  </w:num>
  <w:num w:numId="22">
    <w:abstractNumId w:val="20"/>
  </w:num>
  <w:num w:numId="23">
    <w:abstractNumId w:val="21"/>
  </w:num>
  <w:num w:numId="24">
    <w:abstractNumId w:val="24"/>
  </w:num>
  <w:num w:numId="25">
    <w:abstractNumId w:val="14"/>
  </w:num>
  <w:num w:numId="26">
    <w:abstractNumId w:val="27"/>
  </w:num>
  <w:num w:numId="27">
    <w:abstractNumId w:val="10"/>
  </w:num>
  <w:num w:numId="28">
    <w:abstractNumId w:val="39"/>
  </w:num>
  <w:num w:numId="29">
    <w:abstractNumId w:val="17"/>
  </w:num>
  <w:num w:numId="30">
    <w:abstractNumId w:val="28"/>
  </w:num>
  <w:num w:numId="31">
    <w:abstractNumId w:val="30"/>
  </w:num>
  <w:num w:numId="32">
    <w:abstractNumId w:val="29"/>
  </w:num>
  <w:num w:numId="33">
    <w:abstractNumId w:val="37"/>
  </w:num>
  <w:num w:numId="34">
    <w:abstractNumId w:val="43"/>
  </w:num>
  <w:num w:numId="35">
    <w:abstractNumId w:val="38"/>
  </w:num>
  <w:num w:numId="36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19E2"/>
    <w:rsid w:val="00006174"/>
    <w:rsid w:val="00011386"/>
    <w:rsid w:val="00021144"/>
    <w:rsid w:val="00024672"/>
    <w:rsid w:val="0003708E"/>
    <w:rsid w:val="00054B91"/>
    <w:rsid w:val="0006000A"/>
    <w:rsid w:val="00066C11"/>
    <w:rsid w:val="00067B18"/>
    <w:rsid w:val="00094539"/>
    <w:rsid w:val="000A3DFB"/>
    <w:rsid w:val="000B66B7"/>
    <w:rsid w:val="000C0510"/>
    <w:rsid w:val="000D6E62"/>
    <w:rsid w:val="000D7593"/>
    <w:rsid w:val="000F70CA"/>
    <w:rsid w:val="001011B0"/>
    <w:rsid w:val="0011009D"/>
    <w:rsid w:val="00113115"/>
    <w:rsid w:val="00141B75"/>
    <w:rsid w:val="001469E6"/>
    <w:rsid w:val="001478F8"/>
    <w:rsid w:val="00150547"/>
    <w:rsid w:val="001508F1"/>
    <w:rsid w:val="00196964"/>
    <w:rsid w:val="001A13A1"/>
    <w:rsid w:val="001A777E"/>
    <w:rsid w:val="001B2D40"/>
    <w:rsid w:val="001B77F7"/>
    <w:rsid w:val="001D2A3B"/>
    <w:rsid w:val="001E0B02"/>
    <w:rsid w:val="002108AC"/>
    <w:rsid w:val="00212BC1"/>
    <w:rsid w:val="00221F4F"/>
    <w:rsid w:val="00225875"/>
    <w:rsid w:val="00235063"/>
    <w:rsid w:val="00241CD9"/>
    <w:rsid w:val="002553CA"/>
    <w:rsid w:val="00272BF7"/>
    <w:rsid w:val="00282814"/>
    <w:rsid w:val="00291102"/>
    <w:rsid w:val="002930F4"/>
    <w:rsid w:val="002A10B9"/>
    <w:rsid w:val="002A1743"/>
    <w:rsid w:val="002A52A7"/>
    <w:rsid w:val="002A7FDA"/>
    <w:rsid w:val="002B2B01"/>
    <w:rsid w:val="002D248D"/>
    <w:rsid w:val="002D37A4"/>
    <w:rsid w:val="002D3D80"/>
    <w:rsid w:val="002F202F"/>
    <w:rsid w:val="002F62E4"/>
    <w:rsid w:val="00313D31"/>
    <w:rsid w:val="00366DD7"/>
    <w:rsid w:val="00376540"/>
    <w:rsid w:val="003830D3"/>
    <w:rsid w:val="00385AB4"/>
    <w:rsid w:val="00394CD0"/>
    <w:rsid w:val="003B0184"/>
    <w:rsid w:val="003B19E2"/>
    <w:rsid w:val="003B719C"/>
    <w:rsid w:val="003C1ED5"/>
    <w:rsid w:val="003C2935"/>
    <w:rsid w:val="003C2E4E"/>
    <w:rsid w:val="003D7BCA"/>
    <w:rsid w:val="003F07E2"/>
    <w:rsid w:val="003F53F6"/>
    <w:rsid w:val="0040135F"/>
    <w:rsid w:val="00407FA0"/>
    <w:rsid w:val="004122B6"/>
    <w:rsid w:val="004205B9"/>
    <w:rsid w:val="0042144A"/>
    <w:rsid w:val="004461D8"/>
    <w:rsid w:val="00450CF1"/>
    <w:rsid w:val="0045684C"/>
    <w:rsid w:val="00462949"/>
    <w:rsid w:val="00465309"/>
    <w:rsid w:val="00482650"/>
    <w:rsid w:val="00483291"/>
    <w:rsid w:val="00487EEC"/>
    <w:rsid w:val="004D15F2"/>
    <w:rsid w:val="00505593"/>
    <w:rsid w:val="00525216"/>
    <w:rsid w:val="00530997"/>
    <w:rsid w:val="00547C06"/>
    <w:rsid w:val="005550C8"/>
    <w:rsid w:val="005609FA"/>
    <w:rsid w:val="00571ADB"/>
    <w:rsid w:val="005721B1"/>
    <w:rsid w:val="00594F3B"/>
    <w:rsid w:val="005B741B"/>
    <w:rsid w:val="005C2494"/>
    <w:rsid w:val="005D2827"/>
    <w:rsid w:val="005D431A"/>
    <w:rsid w:val="005E3CB1"/>
    <w:rsid w:val="005F4B44"/>
    <w:rsid w:val="005F5B01"/>
    <w:rsid w:val="00601834"/>
    <w:rsid w:val="00614332"/>
    <w:rsid w:val="00621757"/>
    <w:rsid w:val="00625826"/>
    <w:rsid w:val="00626753"/>
    <w:rsid w:val="00643C19"/>
    <w:rsid w:val="006662E9"/>
    <w:rsid w:val="00684D0B"/>
    <w:rsid w:val="006A5F18"/>
    <w:rsid w:val="006B4CE3"/>
    <w:rsid w:val="006F0425"/>
    <w:rsid w:val="006F6C12"/>
    <w:rsid w:val="00701DB5"/>
    <w:rsid w:val="00704276"/>
    <w:rsid w:val="007042CC"/>
    <w:rsid w:val="00711BA5"/>
    <w:rsid w:val="00711F7E"/>
    <w:rsid w:val="00721013"/>
    <w:rsid w:val="007256C2"/>
    <w:rsid w:val="0072770F"/>
    <w:rsid w:val="00733F9E"/>
    <w:rsid w:val="00740D80"/>
    <w:rsid w:val="007533F1"/>
    <w:rsid w:val="007538F2"/>
    <w:rsid w:val="00761EE6"/>
    <w:rsid w:val="00763939"/>
    <w:rsid w:val="0076562F"/>
    <w:rsid w:val="00766D1F"/>
    <w:rsid w:val="00766DA8"/>
    <w:rsid w:val="00770C55"/>
    <w:rsid w:val="00770E8B"/>
    <w:rsid w:val="00771612"/>
    <w:rsid w:val="0077733C"/>
    <w:rsid w:val="0078762D"/>
    <w:rsid w:val="00787CE0"/>
    <w:rsid w:val="00790172"/>
    <w:rsid w:val="00793BAA"/>
    <w:rsid w:val="0079418C"/>
    <w:rsid w:val="0079494A"/>
    <w:rsid w:val="0079731E"/>
    <w:rsid w:val="007A5744"/>
    <w:rsid w:val="007B4F4F"/>
    <w:rsid w:val="007B7299"/>
    <w:rsid w:val="007D1813"/>
    <w:rsid w:val="007D264F"/>
    <w:rsid w:val="007D2C49"/>
    <w:rsid w:val="007F3641"/>
    <w:rsid w:val="00803B54"/>
    <w:rsid w:val="008129C8"/>
    <w:rsid w:val="008207A6"/>
    <w:rsid w:val="00823987"/>
    <w:rsid w:val="0083476C"/>
    <w:rsid w:val="008371FB"/>
    <w:rsid w:val="00843EC9"/>
    <w:rsid w:val="00850CC3"/>
    <w:rsid w:val="008626E5"/>
    <w:rsid w:val="00867A7F"/>
    <w:rsid w:val="008800C8"/>
    <w:rsid w:val="00896132"/>
    <w:rsid w:val="008A718A"/>
    <w:rsid w:val="008D0423"/>
    <w:rsid w:val="008D0E63"/>
    <w:rsid w:val="008D54DD"/>
    <w:rsid w:val="008D6665"/>
    <w:rsid w:val="00920467"/>
    <w:rsid w:val="00941E6D"/>
    <w:rsid w:val="0095012C"/>
    <w:rsid w:val="009645F7"/>
    <w:rsid w:val="00976F27"/>
    <w:rsid w:val="00985DCE"/>
    <w:rsid w:val="009865BD"/>
    <w:rsid w:val="00990521"/>
    <w:rsid w:val="00993BE5"/>
    <w:rsid w:val="009A15F1"/>
    <w:rsid w:val="009A4DD3"/>
    <w:rsid w:val="009A656D"/>
    <w:rsid w:val="009D077C"/>
    <w:rsid w:val="009D5B35"/>
    <w:rsid w:val="009E1295"/>
    <w:rsid w:val="009E194E"/>
    <w:rsid w:val="00A0016C"/>
    <w:rsid w:val="00A0142C"/>
    <w:rsid w:val="00A14799"/>
    <w:rsid w:val="00A572F6"/>
    <w:rsid w:val="00A6430A"/>
    <w:rsid w:val="00A71C6A"/>
    <w:rsid w:val="00A770B8"/>
    <w:rsid w:val="00A8512F"/>
    <w:rsid w:val="00A90DCD"/>
    <w:rsid w:val="00AB094F"/>
    <w:rsid w:val="00AB26E9"/>
    <w:rsid w:val="00AB72B0"/>
    <w:rsid w:val="00AE618F"/>
    <w:rsid w:val="00AE7F85"/>
    <w:rsid w:val="00B215DB"/>
    <w:rsid w:val="00B4341E"/>
    <w:rsid w:val="00B43570"/>
    <w:rsid w:val="00B461AD"/>
    <w:rsid w:val="00B572D2"/>
    <w:rsid w:val="00B61687"/>
    <w:rsid w:val="00B712B8"/>
    <w:rsid w:val="00B7545F"/>
    <w:rsid w:val="00B93437"/>
    <w:rsid w:val="00B97A5E"/>
    <w:rsid w:val="00BA593F"/>
    <w:rsid w:val="00BB2053"/>
    <w:rsid w:val="00BC3CE3"/>
    <w:rsid w:val="00BC6F9C"/>
    <w:rsid w:val="00BD2CDF"/>
    <w:rsid w:val="00BD78B5"/>
    <w:rsid w:val="00BE0C8E"/>
    <w:rsid w:val="00BF502C"/>
    <w:rsid w:val="00C1146C"/>
    <w:rsid w:val="00C13758"/>
    <w:rsid w:val="00C21B19"/>
    <w:rsid w:val="00C22A2F"/>
    <w:rsid w:val="00C317AD"/>
    <w:rsid w:val="00C31D75"/>
    <w:rsid w:val="00C42C9E"/>
    <w:rsid w:val="00C6602D"/>
    <w:rsid w:val="00C817A5"/>
    <w:rsid w:val="00C82318"/>
    <w:rsid w:val="00C831EF"/>
    <w:rsid w:val="00C84DF6"/>
    <w:rsid w:val="00C874AC"/>
    <w:rsid w:val="00C905CE"/>
    <w:rsid w:val="00C90A9D"/>
    <w:rsid w:val="00C97039"/>
    <w:rsid w:val="00C973C8"/>
    <w:rsid w:val="00CA1A5A"/>
    <w:rsid w:val="00CB01F2"/>
    <w:rsid w:val="00CC1F1F"/>
    <w:rsid w:val="00CC6532"/>
    <w:rsid w:val="00CD0993"/>
    <w:rsid w:val="00CD44F5"/>
    <w:rsid w:val="00CE315D"/>
    <w:rsid w:val="00CE535A"/>
    <w:rsid w:val="00CF6FE7"/>
    <w:rsid w:val="00D01468"/>
    <w:rsid w:val="00D254C4"/>
    <w:rsid w:val="00D43F9E"/>
    <w:rsid w:val="00D81498"/>
    <w:rsid w:val="00D87F3D"/>
    <w:rsid w:val="00DA390C"/>
    <w:rsid w:val="00DB0A54"/>
    <w:rsid w:val="00DC62B4"/>
    <w:rsid w:val="00DE07C5"/>
    <w:rsid w:val="00DE4CA8"/>
    <w:rsid w:val="00DE5D44"/>
    <w:rsid w:val="00DF4D67"/>
    <w:rsid w:val="00E21200"/>
    <w:rsid w:val="00E322C2"/>
    <w:rsid w:val="00E66A03"/>
    <w:rsid w:val="00E705A3"/>
    <w:rsid w:val="00E7493D"/>
    <w:rsid w:val="00E75687"/>
    <w:rsid w:val="00E948C0"/>
    <w:rsid w:val="00EA1DDD"/>
    <w:rsid w:val="00EA724D"/>
    <w:rsid w:val="00EB00B1"/>
    <w:rsid w:val="00EC747A"/>
    <w:rsid w:val="00EC7860"/>
    <w:rsid w:val="00ED3AE7"/>
    <w:rsid w:val="00ED72DC"/>
    <w:rsid w:val="00EF241A"/>
    <w:rsid w:val="00F0039E"/>
    <w:rsid w:val="00F03188"/>
    <w:rsid w:val="00F1525B"/>
    <w:rsid w:val="00F27923"/>
    <w:rsid w:val="00F27D11"/>
    <w:rsid w:val="00F34F52"/>
    <w:rsid w:val="00F51BCD"/>
    <w:rsid w:val="00F6405B"/>
    <w:rsid w:val="00F80540"/>
    <w:rsid w:val="00F94A09"/>
    <w:rsid w:val="00F94B9C"/>
    <w:rsid w:val="00F95639"/>
    <w:rsid w:val="00FA3081"/>
    <w:rsid w:val="00FA5D44"/>
    <w:rsid w:val="00FB7F7E"/>
    <w:rsid w:val="00FC1866"/>
    <w:rsid w:val="00FC193D"/>
    <w:rsid w:val="00FC4F46"/>
    <w:rsid w:val="00FD5009"/>
    <w:rsid w:val="00FD72D4"/>
    <w:rsid w:val="00FE50A8"/>
    <w:rsid w:val="00FE55A1"/>
    <w:rsid w:val="00FF0079"/>
    <w:rsid w:val="00FF36CF"/>
    <w:rsid w:val="00FF54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44C68E-6E25-46E2-9098-58CB3465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332"/>
  </w:style>
  <w:style w:type="paragraph" w:styleId="Heading1">
    <w:name w:val="heading 1"/>
    <w:basedOn w:val="Normal"/>
    <w:next w:val="Normal"/>
    <w:link w:val="Heading1Char"/>
    <w:qFormat/>
    <w:rsid w:val="003B19E2"/>
    <w:pPr>
      <w:keepNext/>
      <w:autoSpaceDE w:val="0"/>
      <w:autoSpaceDN w:val="0"/>
      <w:adjustRightInd w:val="0"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3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56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F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2B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19E2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CaptionCharacters">
    <w:name w:val="Caption Characters"/>
    <w:rsid w:val="003B19E2"/>
    <w:rPr>
      <w:outline w:val="0"/>
      <w:shadow/>
    </w:rPr>
  </w:style>
  <w:style w:type="paragraph" w:styleId="NormalWeb">
    <w:name w:val="Normal (Web)"/>
    <w:basedOn w:val="Normal"/>
    <w:link w:val="NormalWebChar"/>
    <w:rsid w:val="003B19E2"/>
    <w:pPr>
      <w:spacing w:before="30" w:after="90"/>
      <w:ind w:left="180" w:right="90"/>
    </w:pPr>
    <w:rPr>
      <w:rFonts w:ascii="Arial" w:eastAsia="Times New Roman" w:hAnsi="Arial" w:cs="Arial"/>
      <w:color w:val="000000"/>
      <w:sz w:val="18"/>
      <w:szCs w:val="18"/>
    </w:rPr>
  </w:style>
  <w:style w:type="character" w:customStyle="1" w:styleId="NormalWebChar">
    <w:name w:val="Normal (Web) Char"/>
    <w:link w:val="NormalWeb"/>
    <w:rsid w:val="003B19E2"/>
    <w:rPr>
      <w:rFonts w:ascii="Arial" w:eastAsia="Times New Roman" w:hAnsi="Arial" w:cs="Arial"/>
      <w:color w:val="000000"/>
      <w:sz w:val="18"/>
      <w:szCs w:val="18"/>
    </w:rPr>
  </w:style>
  <w:style w:type="paragraph" w:styleId="ListParagraph">
    <w:name w:val="List Paragraph"/>
    <w:aliases w:val="Bullet List Paragraph,Use Case List Paragraph,List Paragraph11,Figure_name"/>
    <w:basedOn w:val="Normal"/>
    <w:link w:val="ListParagraphChar"/>
    <w:uiPriority w:val="34"/>
    <w:qFormat/>
    <w:rsid w:val="003B19E2"/>
    <w:pPr>
      <w:suppressAutoHyphens/>
      <w:spacing w:after="200" w:line="276" w:lineRule="auto"/>
      <w:ind w:left="720"/>
    </w:pPr>
    <w:rPr>
      <w:rFonts w:ascii="Calibri" w:eastAsia="Calibri" w:hAnsi="Calibri" w:cs="Times New Roman"/>
      <w:lang w:val="en-IN" w:eastAsia="zh-CN"/>
    </w:rPr>
  </w:style>
  <w:style w:type="paragraph" w:styleId="HTMLPreformatted">
    <w:name w:val="HTML Preformatted"/>
    <w:basedOn w:val="Normal"/>
    <w:link w:val="HTMLPreformattedChar"/>
    <w:uiPriority w:val="99"/>
    <w:rsid w:val="003B1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19E2"/>
    <w:rPr>
      <w:rFonts w:ascii="Courier New" w:eastAsia="Times New Roman" w:hAnsi="Courier New" w:cs="Times New Roman"/>
      <w:sz w:val="20"/>
      <w:szCs w:val="20"/>
    </w:rPr>
  </w:style>
  <w:style w:type="paragraph" w:styleId="NoSpacing">
    <w:name w:val="No Spacing"/>
    <w:link w:val="NoSpacingChar"/>
    <w:uiPriority w:val="1"/>
    <w:qFormat/>
    <w:rsid w:val="003B19E2"/>
    <w:pPr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3B19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B19E2"/>
  </w:style>
  <w:style w:type="paragraph" w:styleId="Footer">
    <w:name w:val="footer"/>
    <w:basedOn w:val="Normal"/>
    <w:link w:val="FooterChar"/>
    <w:unhideWhenUsed/>
    <w:rsid w:val="003B19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B19E2"/>
  </w:style>
  <w:style w:type="character" w:styleId="Hyperlink">
    <w:name w:val="Hyperlink"/>
    <w:basedOn w:val="DefaultParagraphFont"/>
    <w:uiPriority w:val="99"/>
    <w:unhideWhenUsed/>
    <w:rsid w:val="003B19E2"/>
    <w:rPr>
      <w:color w:val="0563C1" w:themeColor="hyperlink"/>
      <w:u w:val="single"/>
    </w:rPr>
  </w:style>
  <w:style w:type="character" w:customStyle="1" w:styleId="ListParagraphChar">
    <w:name w:val="List Paragraph Char"/>
    <w:aliases w:val="Bullet List Paragraph Char,Use Case List Paragraph Char,List Paragraph11 Char,Figure_name Char"/>
    <w:link w:val="ListParagraph"/>
    <w:uiPriority w:val="34"/>
    <w:qFormat/>
    <w:rsid w:val="003B19E2"/>
    <w:rPr>
      <w:rFonts w:ascii="Calibri" w:eastAsia="Calibri" w:hAnsi="Calibri" w:cs="Times New Roman"/>
      <w:lang w:val="en-IN" w:eastAsia="zh-CN"/>
    </w:rPr>
  </w:style>
  <w:style w:type="character" w:styleId="Emphasis">
    <w:name w:val="Emphasis"/>
    <w:qFormat/>
    <w:rsid w:val="003B19E2"/>
    <w:rPr>
      <w:i/>
      <w:iCs/>
    </w:rPr>
  </w:style>
  <w:style w:type="character" w:customStyle="1" w:styleId="apple-converted-space">
    <w:name w:val="apple-converted-space"/>
    <w:basedOn w:val="DefaultParagraphFont"/>
    <w:rsid w:val="003B19E2"/>
  </w:style>
  <w:style w:type="paragraph" w:customStyle="1" w:styleId="NormalJustified">
    <w:name w:val="Normal + Justified"/>
    <w:aliases w:val="Left:  0.06&quot;,Hanging:  0.19&quot;"/>
    <w:basedOn w:val="ListParagraph"/>
    <w:link w:val="NormalJustifiedChar"/>
    <w:rsid w:val="003B19E2"/>
    <w:pPr>
      <w:suppressAutoHyphens w:val="0"/>
      <w:spacing w:after="0" w:line="240" w:lineRule="auto"/>
      <w:ind w:left="0"/>
      <w:contextualSpacing/>
    </w:pPr>
    <w:rPr>
      <w:rFonts w:ascii="Times New Roman" w:eastAsia="Times New Roman" w:hAnsi="Times New Roman"/>
      <w:color w:val="000000"/>
      <w:sz w:val="24"/>
      <w:szCs w:val="24"/>
      <w:lang w:val="en-GB" w:eastAsia="en-US"/>
    </w:rPr>
  </w:style>
  <w:style w:type="character" w:customStyle="1" w:styleId="NormalJustifiedChar">
    <w:name w:val="Normal + Justified Char"/>
    <w:aliases w:val="Left:  0.06&quot; Char,Hanging:  0.19&quot; Char"/>
    <w:link w:val="NormalJustified"/>
    <w:rsid w:val="003B19E2"/>
    <w:rPr>
      <w:rFonts w:ascii="Times New Roman" w:eastAsia="Times New Roman" w:hAnsi="Times New Roman" w:cs="Times New Roman"/>
      <w:color w:val="000000"/>
      <w:sz w:val="24"/>
      <w:szCs w:val="24"/>
      <w:lang w:val="en-GB"/>
    </w:rPr>
  </w:style>
  <w:style w:type="character" w:customStyle="1" w:styleId="NormalJustifiedCharChar">
    <w:name w:val="Normal + Justified Char Char"/>
    <w:uiPriority w:val="99"/>
    <w:locked/>
    <w:rsid w:val="003B19E2"/>
    <w:rPr>
      <w:rFonts w:ascii="Times New Roman" w:eastAsia="Calibri" w:hAnsi="Times New Roman" w:cs="Times New Roman"/>
      <w:b/>
      <w:bCs/>
      <w:sz w:val="20"/>
      <w:szCs w:val="20"/>
    </w:rPr>
  </w:style>
  <w:style w:type="paragraph" w:customStyle="1" w:styleId="Standard">
    <w:name w:val="Standard"/>
    <w:rsid w:val="003B19E2"/>
    <w:pPr>
      <w:widowControl w:val="0"/>
      <w:suppressAutoHyphens/>
      <w:autoSpaceDN w:val="0"/>
    </w:pPr>
    <w:rPr>
      <w:rFonts w:ascii="Times New Roman" w:eastAsia="SimSun" w:hAnsi="Times New Roman" w:cs="Times New Roman"/>
      <w:kern w:val="3"/>
      <w:sz w:val="24"/>
      <w:szCs w:val="24"/>
      <w:lang w:eastAsia="zh-CN"/>
    </w:rPr>
  </w:style>
  <w:style w:type="paragraph" w:customStyle="1" w:styleId="BodyText1">
    <w:name w:val="Body Text 1"/>
    <w:basedOn w:val="Normal"/>
    <w:rsid w:val="003B19E2"/>
    <w:pPr>
      <w:tabs>
        <w:tab w:val="left" w:pos="2160"/>
        <w:tab w:val="right" w:pos="6480"/>
      </w:tabs>
      <w:spacing w:before="240" w:after="40" w:line="220" w:lineRule="atLeast"/>
    </w:pPr>
    <w:rPr>
      <w:rFonts w:ascii="Times New Roman" w:eastAsia="Times New Roman" w:hAnsi="Times New Roman" w:cs="Times New Roman"/>
      <w:szCs w:val="20"/>
    </w:rPr>
  </w:style>
  <w:style w:type="paragraph" w:customStyle="1" w:styleId="RezBullet">
    <w:name w:val="RezBullet"/>
    <w:basedOn w:val="ListParagraph"/>
    <w:qFormat/>
    <w:rsid w:val="003B19E2"/>
    <w:pPr>
      <w:numPr>
        <w:numId w:val="1"/>
      </w:numPr>
      <w:tabs>
        <w:tab w:val="num" w:pos="360"/>
        <w:tab w:val="left" w:pos="720"/>
      </w:tabs>
      <w:suppressAutoHyphens w:val="0"/>
      <w:spacing w:after="120" w:line="240" w:lineRule="auto"/>
      <w:ind w:left="720" w:firstLine="0"/>
      <w:contextualSpacing/>
    </w:pPr>
    <w:rPr>
      <w:rFonts w:ascii="Times New Roman" w:eastAsia="Times New Roman" w:hAnsi="Times New Roman"/>
      <w:lang w:val="en-US" w:eastAsia="en-US"/>
    </w:rPr>
  </w:style>
  <w:style w:type="character" w:customStyle="1" w:styleId="NoSpacingChar">
    <w:name w:val="No Spacing Char"/>
    <w:link w:val="NoSpacing"/>
    <w:uiPriority w:val="1"/>
    <w:locked/>
    <w:rsid w:val="003B19E2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2">
    <w:name w:val="Normal2"/>
    <w:rsid w:val="003B19E2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customStyle="1" w:styleId="highlight1">
    <w:name w:val="highlight1"/>
    <w:rsid w:val="003B19E2"/>
    <w:rPr>
      <w:b/>
      <w:bCs/>
      <w:color w:val="FF0000"/>
    </w:rPr>
  </w:style>
  <w:style w:type="paragraph" w:styleId="PlainText">
    <w:name w:val="Plain Text"/>
    <w:aliases w:val="Plain Text Char Char Char,Plain Text Char Char"/>
    <w:basedOn w:val="Normal"/>
    <w:link w:val="PlainTextChar"/>
    <w:rsid w:val="003B19E2"/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aliases w:val="Plain Text Char Char Char Char1,Plain Text Char Char Char2"/>
    <w:basedOn w:val="DefaultParagraphFont"/>
    <w:link w:val="PlainText"/>
    <w:rsid w:val="003B19E2"/>
    <w:rPr>
      <w:rFonts w:ascii="Courier New" w:eastAsia="Times New Roman" w:hAnsi="Courier New" w:cs="Times New Roman"/>
      <w:sz w:val="20"/>
      <w:szCs w:val="20"/>
    </w:rPr>
  </w:style>
  <w:style w:type="paragraph" w:customStyle="1" w:styleId="NormalArial">
    <w:name w:val="Normal + Arial"/>
    <w:aliases w:val="Normal + 12 pt,Justified,Right:  0.25&quot;,Normal + Verdana,10 pt,Black,Bold + 10 pt,Body Text + (Latin) Garamond,(Complex) Arial,Not (Latin) Bold,Normal + Times New Roman,11 pt,Bold,Black + Arial,Justified + Arial + Arial + Ari..."/>
    <w:basedOn w:val="Normal"/>
    <w:rsid w:val="003B19E2"/>
    <w:pPr>
      <w:suppressAutoHyphens/>
    </w:pPr>
    <w:rPr>
      <w:rFonts w:ascii="Arial" w:eastAsia="Times New Roman" w:hAnsi="Arial" w:cs="Arial"/>
      <w:b/>
      <w:sz w:val="20"/>
      <w:szCs w:val="20"/>
      <w:lang w:eastAsia="ar-SA"/>
    </w:rPr>
  </w:style>
  <w:style w:type="paragraph" w:customStyle="1" w:styleId="Normal1">
    <w:name w:val="Normal1"/>
    <w:rsid w:val="003B19E2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qFormat/>
    <w:rsid w:val="003B19E2"/>
    <w:rPr>
      <w:b/>
      <w:bCs/>
    </w:rPr>
  </w:style>
  <w:style w:type="paragraph" w:styleId="BodyText">
    <w:name w:val="Body Text"/>
    <w:basedOn w:val="Normal"/>
    <w:link w:val="BodyTextChar"/>
    <w:semiHidden/>
    <w:unhideWhenUsed/>
    <w:rsid w:val="003B19E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3B19E2"/>
    <w:rPr>
      <w:rFonts w:ascii="Times New Roman" w:eastAsia="Times New Roman" w:hAnsi="Times New Roman" w:cs="Times New Roman"/>
      <w:b/>
      <w:sz w:val="24"/>
      <w:szCs w:val="20"/>
    </w:rPr>
  </w:style>
  <w:style w:type="paragraph" w:styleId="List">
    <w:name w:val="List"/>
    <w:basedOn w:val="BodyText"/>
    <w:semiHidden/>
    <w:unhideWhenUsed/>
    <w:rsid w:val="003B19E2"/>
    <w:pPr>
      <w:suppressAutoHyphens/>
    </w:pPr>
    <w:rPr>
      <w:rFonts w:cs="Tahoma"/>
      <w:b w:val="0"/>
      <w:sz w:val="22"/>
      <w:lang w:eastAsia="zh-CN"/>
    </w:rPr>
  </w:style>
  <w:style w:type="character" w:customStyle="1" w:styleId="normalchar">
    <w:name w:val="normal__char"/>
    <w:basedOn w:val="DefaultParagraphFont"/>
    <w:rsid w:val="003B19E2"/>
  </w:style>
  <w:style w:type="paragraph" w:customStyle="1" w:styleId="level1">
    <w:name w:val="_level1"/>
    <w:basedOn w:val="Normal"/>
    <w:rsid w:val="003B19E2"/>
    <w:pPr>
      <w:widowControl w:val="0"/>
      <w:numPr>
        <w:numId w:val="2"/>
      </w:numPr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autoSpaceDE w:val="0"/>
      <w:autoSpaceDN w:val="0"/>
      <w:adjustRightInd w:val="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3B19E2"/>
  </w:style>
  <w:style w:type="character" w:customStyle="1" w:styleId="apple-style-span">
    <w:name w:val="apple-style-span"/>
    <w:basedOn w:val="DefaultParagraphFont"/>
    <w:rsid w:val="003B19E2"/>
  </w:style>
  <w:style w:type="paragraph" w:customStyle="1" w:styleId="Address1">
    <w:name w:val="Address 1"/>
    <w:basedOn w:val="Normal"/>
    <w:rsid w:val="003B19E2"/>
    <w:pPr>
      <w:suppressAutoHyphens/>
      <w:spacing w:line="160" w:lineRule="atLeast"/>
      <w:jc w:val="both"/>
    </w:pPr>
    <w:rPr>
      <w:rFonts w:ascii="Arial" w:eastAsia="Times New Roman" w:hAnsi="Arial" w:cs="Calibri"/>
      <w:sz w:val="20"/>
      <w:szCs w:val="20"/>
      <w:lang w:eastAsia="ar-SA"/>
    </w:rPr>
  </w:style>
  <w:style w:type="paragraph" w:styleId="ListBullet">
    <w:name w:val="List Bullet"/>
    <w:basedOn w:val="Normal"/>
    <w:autoRedefine/>
    <w:rsid w:val="003B19E2"/>
    <w:pPr>
      <w:numPr>
        <w:numId w:val="3"/>
      </w:numPr>
      <w:spacing w:line="276" w:lineRule="auto"/>
      <w:jc w:val="both"/>
    </w:pPr>
    <w:rPr>
      <w:rFonts w:ascii="Verdana" w:eastAsia="Times New Roman" w:hAnsi="Verdana" w:cs="Tahoma"/>
      <w:noProof/>
      <w:sz w:val="20"/>
      <w:szCs w:val="20"/>
    </w:rPr>
  </w:style>
  <w:style w:type="character" w:customStyle="1" w:styleId="list-0020paragraph--char">
    <w:name w:val="list-0020paragraph--char"/>
    <w:rsid w:val="003B19E2"/>
  </w:style>
  <w:style w:type="paragraph" w:customStyle="1" w:styleId="DefaultText">
    <w:name w:val="Default Text"/>
    <w:basedOn w:val="Normal"/>
    <w:rsid w:val="003B19E2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noProof/>
      <w:sz w:val="24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B19E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B19E2"/>
    <w:rPr>
      <w:sz w:val="16"/>
      <w:szCs w:val="16"/>
    </w:rPr>
  </w:style>
  <w:style w:type="paragraph" w:styleId="BodyText2">
    <w:name w:val="Body Text 2"/>
    <w:basedOn w:val="Normal"/>
    <w:link w:val="BodyText2Char"/>
    <w:rsid w:val="003B19E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3B19E2"/>
    <w:rPr>
      <w:rFonts w:ascii="Times New Roman" w:eastAsia="Times New Roman" w:hAnsi="Times New Roman" w:cs="Times New Roman"/>
      <w:sz w:val="24"/>
      <w:szCs w:val="24"/>
    </w:rPr>
  </w:style>
  <w:style w:type="character" w:customStyle="1" w:styleId="Style11pt">
    <w:name w:val="Style 11 pt"/>
    <w:rsid w:val="003B19E2"/>
    <w:rPr>
      <w:sz w:val="22"/>
    </w:rPr>
  </w:style>
  <w:style w:type="paragraph" w:customStyle="1" w:styleId="ColorfulList-Accent11">
    <w:name w:val="Colorful List - Accent 11"/>
    <w:basedOn w:val="Normal"/>
    <w:uiPriority w:val="34"/>
    <w:qFormat/>
    <w:rsid w:val="003B19E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RMBodyText">
    <w:name w:val="RM Body Text"/>
    <w:basedOn w:val="Normal"/>
    <w:rsid w:val="003B19E2"/>
    <w:pPr>
      <w:widowControl w:val="0"/>
      <w:numPr>
        <w:numId w:val="4"/>
      </w:numPr>
      <w:autoSpaceDE w:val="0"/>
      <w:autoSpaceDN w:val="0"/>
      <w:adjustRightInd w:val="0"/>
      <w:spacing w:after="56"/>
    </w:pPr>
    <w:rPr>
      <w:rFonts w:ascii="Times New Roman" w:eastAsia="Times New Roman" w:hAnsi="Times New Roman" w:cs="Times New Roman"/>
    </w:rPr>
  </w:style>
  <w:style w:type="character" w:customStyle="1" w:styleId="WW8Num1z2">
    <w:name w:val="WW8Num1z2"/>
    <w:rsid w:val="003B19E2"/>
  </w:style>
  <w:style w:type="numbering" w:customStyle="1" w:styleId="List26">
    <w:name w:val="List 26"/>
    <w:rsid w:val="00DC62B4"/>
    <w:pPr>
      <w:numPr>
        <w:numId w:val="6"/>
      </w:numPr>
    </w:pPr>
  </w:style>
  <w:style w:type="numbering" w:customStyle="1" w:styleId="List29">
    <w:name w:val="List 29"/>
    <w:rsid w:val="00DC62B4"/>
    <w:pPr>
      <w:numPr>
        <w:numId w:val="5"/>
      </w:numPr>
    </w:pPr>
  </w:style>
  <w:style w:type="numbering" w:customStyle="1" w:styleId="List27">
    <w:name w:val="List 27"/>
    <w:rsid w:val="00DC62B4"/>
    <w:pPr>
      <w:numPr>
        <w:numId w:val="7"/>
      </w:numPr>
    </w:pPr>
  </w:style>
  <w:style w:type="paragraph" w:customStyle="1" w:styleId="Cog-bullet">
    <w:name w:val="Cog-bullet"/>
    <w:basedOn w:val="Normal"/>
    <w:uiPriority w:val="99"/>
    <w:rsid w:val="00FA3081"/>
    <w:pPr>
      <w:keepNext/>
      <w:numPr>
        <w:numId w:val="8"/>
      </w:numPr>
      <w:spacing w:before="60" w:after="60" w:line="260" w:lineRule="atLeast"/>
    </w:pPr>
    <w:rPr>
      <w:rFonts w:ascii="Verdana" w:eastAsia="Times New Roman" w:hAnsi="Verdana" w:cs="Times New Roman"/>
      <w:sz w:val="20"/>
      <w:szCs w:val="20"/>
    </w:rPr>
  </w:style>
  <w:style w:type="paragraph" w:customStyle="1" w:styleId="MediumGrid21">
    <w:name w:val="Medium Grid 21"/>
    <w:uiPriority w:val="99"/>
    <w:qFormat/>
    <w:rsid w:val="00F6405B"/>
    <w:rPr>
      <w:rFonts w:ascii="Calibri" w:eastAsia="Times New Roman" w:hAnsi="Calibri" w:cs="Times New Roman"/>
    </w:rPr>
  </w:style>
  <w:style w:type="paragraph" w:customStyle="1" w:styleId="IndentedBodyText">
    <w:name w:val="Indented Body Text"/>
    <w:basedOn w:val="Normal"/>
    <w:qFormat/>
    <w:rsid w:val="001469E6"/>
    <w:pPr>
      <w:spacing w:before="40" w:after="200"/>
      <w:ind w:left="504"/>
      <w:contextualSpacing/>
    </w:pPr>
    <w:rPr>
      <w:rFonts w:ascii="Calibri" w:eastAsia="Times New Roman" w:hAnsi="Calibri" w:cs="Times New Roman"/>
      <w:sz w:val="20"/>
    </w:rPr>
  </w:style>
  <w:style w:type="paragraph" w:customStyle="1" w:styleId="BodyA">
    <w:name w:val="Body A"/>
    <w:rsid w:val="003B719C"/>
    <w:pPr>
      <w:spacing w:after="200" w:line="276" w:lineRule="auto"/>
    </w:pPr>
    <w:rPr>
      <w:rFonts w:ascii="Calibri" w:eastAsia="Calibri" w:hAnsi="Calibri" w:cs="Calibri"/>
      <w:color w:val="000000"/>
      <w:u w:color="000000"/>
      <w:lang w:bidi="te-IN"/>
    </w:rPr>
  </w:style>
  <w:style w:type="paragraph" w:customStyle="1" w:styleId="Body">
    <w:name w:val="Body"/>
    <w:rsid w:val="003B719C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160" w:line="259" w:lineRule="auto"/>
    </w:pPr>
    <w:rPr>
      <w:rFonts w:ascii="Calibri" w:eastAsia="Calibri" w:hAnsi="Calibri" w:cs="Calibri"/>
      <w:color w:val="000000"/>
      <w:kern w:val="3"/>
      <w:u w:color="000000"/>
      <w:bdr w:val="nil"/>
    </w:rPr>
  </w:style>
  <w:style w:type="character" w:customStyle="1" w:styleId="copy">
    <w:name w:val="copy"/>
    <w:basedOn w:val="DefaultParagraphFont"/>
    <w:rsid w:val="00850CC3"/>
  </w:style>
  <w:style w:type="character" w:customStyle="1" w:styleId="PlainTextChar1">
    <w:name w:val="Plain Text Char1"/>
    <w:aliases w:val="Plain Text Char Char Char Char,Plain Text Char Char Char1"/>
    <w:uiPriority w:val="99"/>
    <w:locked/>
    <w:rsid w:val="001011B0"/>
    <w:rPr>
      <w:rFonts w:ascii="Courier New" w:eastAsia="Times New Roman" w:hAnsi="Courier New" w:cs="Courier New"/>
      <w:sz w:val="20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F9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Summary">
    <w:name w:val="Summary"/>
    <w:rsid w:val="00D43F9E"/>
  </w:style>
  <w:style w:type="character" w:customStyle="1" w:styleId="CharAttribute34">
    <w:name w:val="CharAttribute34"/>
    <w:rsid w:val="00D43F9E"/>
    <w:rPr>
      <w:rFonts w:ascii="Times New Roman" w:eastAsia="Times New Roman" w:hAnsi="Times New Roman" w:cs="Times New Roman"/>
      <w:b/>
    </w:rPr>
  </w:style>
  <w:style w:type="character" w:customStyle="1" w:styleId="M4816375386979171446spelle">
    <w:name w:val="M_4816375386979171446spelle"/>
    <w:rsid w:val="00D43F9E"/>
  </w:style>
  <w:style w:type="character" w:customStyle="1" w:styleId="CharAttribute32">
    <w:name w:val="CharAttribute32"/>
    <w:rsid w:val="00D43F9E"/>
    <w:rPr>
      <w:rFonts w:ascii="Times New Roman" w:eastAsia="Times New Roman" w:hAnsi="Times New Roman" w:cs="Times New Roman"/>
      <w:b/>
    </w:rPr>
  </w:style>
  <w:style w:type="character" w:customStyle="1" w:styleId="WW8Num2z1">
    <w:name w:val="WW8Num2z1"/>
    <w:rsid w:val="00F0039E"/>
    <w:rPr>
      <w:rFonts w:ascii="Courier New" w:hAnsi="Courier New" w:cs="Courier New"/>
    </w:rPr>
  </w:style>
  <w:style w:type="character" w:customStyle="1" w:styleId="c5">
    <w:name w:val="c5"/>
    <w:rsid w:val="00F0039E"/>
    <w:rPr>
      <w:lang w:val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2770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2770F"/>
  </w:style>
  <w:style w:type="character" w:customStyle="1" w:styleId="Heading2Char">
    <w:name w:val="Heading 2 Char"/>
    <w:basedOn w:val="DefaultParagraphFont"/>
    <w:link w:val="Heading2"/>
    <w:uiPriority w:val="9"/>
    <w:rsid w:val="002553C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Bullet2">
    <w:name w:val="List Bullet 2"/>
    <w:basedOn w:val="Normal"/>
    <w:uiPriority w:val="99"/>
    <w:semiHidden/>
    <w:unhideWhenUsed/>
    <w:rsid w:val="000B66B7"/>
    <w:pPr>
      <w:numPr>
        <w:numId w:val="9"/>
      </w:numPr>
      <w:contextualSpacing/>
    </w:pPr>
  </w:style>
  <w:style w:type="paragraph" w:customStyle="1" w:styleId="xbodya">
    <w:name w:val="x_bodya"/>
    <w:basedOn w:val="Normal"/>
    <w:rsid w:val="007A574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xnone">
    <w:name w:val="x_none"/>
    <w:basedOn w:val="DefaultParagraphFont"/>
    <w:rsid w:val="007A5744"/>
  </w:style>
  <w:style w:type="character" w:customStyle="1" w:styleId="txtempstyle">
    <w:name w:val="txtempstyle"/>
    <w:rsid w:val="00407FA0"/>
  </w:style>
  <w:style w:type="paragraph" w:customStyle="1" w:styleId="Style2">
    <w:name w:val="_Style 2"/>
    <w:basedOn w:val="Normal"/>
    <w:uiPriority w:val="99"/>
    <w:qFormat/>
    <w:rsid w:val="002A1743"/>
    <w:pPr>
      <w:spacing w:before="100" w:beforeAutospacing="1" w:after="200" w:line="273" w:lineRule="auto"/>
      <w:ind w:left="720"/>
    </w:pPr>
    <w:rPr>
      <w:rFonts w:ascii="Calibri" w:eastAsia="Times New Roman" w:hAnsi="Calibri" w:cs="Times New Roman"/>
    </w:rPr>
  </w:style>
  <w:style w:type="paragraph" w:customStyle="1" w:styleId="Normal3">
    <w:name w:val="Normal3"/>
    <w:qFormat/>
    <w:rsid w:val="002A1743"/>
    <w:pPr>
      <w:spacing w:before="200" w:line="312" w:lineRule="auto"/>
    </w:pPr>
    <w:rPr>
      <w:rFonts w:ascii="Lato" w:eastAsia="Lato" w:hAnsi="Lato" w:cs="Lato"/>
      <w:color w:val="000000"/>
      <w:sz w:val="21"/>
    </w:rPr>
  </w:style>
  <w:style w:type="character" w:customStyle="1" w:styleId="ft21">
    <w:name w:val="ft21"/>
    <w:rsid w:val="00F94A09"/>
    <w:rPr>
      <w:rFonts w:ascii="Arial" w:hAnsi="Arial" w:cs="Arial" w:hint="default"/>
    </w:rPr>
  </w:style>
  <w:style w:type="paragraph" w:customStyle="1" w:styleId="Textbody">
    <w:name w:val="Text body"/>
    <w:basedOn w:val="Standard"/>
    <w:rsid w:val="00CA1A5A"/>
    <w:pPr>
      <w:spacing w:after="120"/>
      <w:textAlignment w:val="baseline"/>
    </w:pPr>
    <w:rPr>
      <w:rFonts w:eastAsia="Times New Roman"/>
      <w:lang w:eastAsia="en-US"/>
    </w:rPr>
  </w:style>
  <w:style w:type="character" w:customStyle="1" w:styleId="ColorfulList-Accent1Char">
    <w:name w:val="Colorful List - Accent 1 Char"/>
    <w:link w:val="ColorfulList-Accent1"/>
    <w:uiPriority w:val="34"/>
    <w:locked/>
    <w:rsid w:val="0003708E"/>
    <w:rPr>
      <w:sz w:val="24"/>
      <w:szCs w:val="24"/>
    </w:rPr>
  </w:style>
  <w:style w:type="table" w:styleId="ColorfulList-Accent1">
    <w:name w:val="Colorful List Accent 1"/>
    <w:basedOn w:val="TableNormal"/>
    <w:link w:val="ColorfulList-Accent1Char"/>
    <w:uiPriority w:val="34"/>
    <w:rsid w:val="0003708E"/>
    <w:rPr>
      <w:sz w:val="24"/>
      <w:szCs w:val="24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9A656D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Bullet">
    <w:name w:val="Bullet"/>
    <w:basedOn w:val="Normal"/>
    <w:uiPriority w:val="99"/>
    <w:rsid w:val="009A656D"/>
    <w:pPr>
      <w:numPr>
        <w:numId w:val="11"/>
      </w:numPr>
      <w:spacing w:after="120"/>
      <w:jc w:val="both"/>
    </w:pPr>
    <w:rPr>
      <w:rFonts w:ascii="Garamond" w:eastAsia="Times New Roman" w:hAnsi="Garamond" w:cs="Times New Roman"/>
    </w:rPr>
  </w:style>
  <w:style w:type="character" w:customStyle="1" w:styleId="QuickFormat4">
    <w:name w:val="QuickFormat4"/>
    <w:rsid w:val="00571ADB"/>
    <w:rPr>
      <w:rFonts w:ascii="Garamond" w:hAnsi="Garamond" w:cs="Garamond"/>
    </w:rPr>
  </w:style>
  <w:style w:type="character" w:styleId="HTMLTypewriter">
    <w:name w:val="HTML Typewriter"/>
    <w:semiHidden/>
    <w:rsid w:val="00571ADB"/>
    <w:rPr>
      <w:rFonts w:ascii="Courier New" w:eastAsia="Courier New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sid w:val="00AB72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ListParagraph1">
    <w:name w:val="List Paragraph1"/>
    <w:basedOn w:val="Normal"/>
    <w:uiPriority w:val="34"/>
    <w:qFormat/>
    <w:rsid w:val="00021144"/>
    <w:pPr>
      <w:spacing w:after="160" w:line="259" w:lineRule="auto"/>
      <w:ind w:left="720"/>
      <w:contextualSpacing/>
    </w:pPr>
  </w:style>
  <w:style w:type="paragraph" w:customStyle="1" w:styleId="nospacing0">
    <w:name w:val="no_spacing"/>
    <w:basedOn w:val="Normal"/>
    <w:rsid w:val="0002114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resume-font1">
    <w:name w:val="resume-font1"/>
    <w:rsid w:val="002930F4"/>
    <w:rPr>
      <w:rFonts w:ascii="Arial" w:hAnsi="Arial" w:cs="Arial"/>
      <w:b w:val="0"/>
      <w:bCs w:val="0"/>
      <w:color w:val="404E4E"/>
      <w:sz w:val="21"/>
      <w:szCs w:val="21"/>
    </w:rPr>
  </w:style>
  <w:style w:type="character" w:customStyle="1" w:styleId="summary0">
    <w:name w:val="summary"/>
    <w:basedOn w:val="DefaultParagraphFont"/>
    <w:rsid w:val="00771612"/>
  </w:style>
  <w:style w:type="paragraph" w:customStyle="1" w:styleId="Default">
    <w:name w:val="Default"/>
    <w:rsid w:val="00771612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wordsection1Char">
    <w:name w:val="wordsection1 Char"/>
    <w:basedOn w:val="DefaultParagraphFont"/>
    <w:link w:val="wordsection1"/>
    <w:uiPriority w:val="99"/>
    <w:locked/>
    <w:rsid w:val="00FE50A8"/>
    <w:rPr>
      <w:rFonts w:ascii="Calibri" w:hAnsi="Calibri"/>
    </w:rPr>
  </w:style>
  <w:style w:type="paragraph" w:customStyle="1" w:styleId="wordsection1">
    <w:name w:val="wordsection1"/>
    <w:basedOn w:val="Normal"/>
    <w:link w:val="wordsection1Char"/>
    <w:uiPriority w:val="99"/>
    <w:rsid w:val="00FE50A8"/>
    <w:pPr>
      <w:spacing w:before="100" w:beforeAutospacing="1" w:after="100" w:afterAutospacing="1"/>
    </w:pPr>
    <w:rPr>
      <w:rFonts w:ascii="Calibri" w:hAnsi="Calibri"/>
    </w:rPr>
  </w:style>
  <w:style w:type="paragraph" w:customStyle="1" w:styleId="NormalGarmond">
    <w:name w:val="Normal+Garmond"/>
    <w:basedOn w:val="Normal"/>
    <w:link w:val="NormalGarmondChar"/>
    <w:rsid w:val="00FC1866"/>
    <w:pPr>
      <w:tabs>
        <w:tab w:val="left" w:pos="720"/>
      </w:tabs>
    </w:pPr>
    <w:rPr>
      <w:rFonts w:ascii="Verdana" w:eastAsia="Times New Roman" w:hAnsi="Verdana" w:cs="Times New Roman"/>
      <w:color w:val="000000"/>
      <w:sz w:val="17"/>
      <w:szCs w:val="17"/>
    </w:rPr>
  </w:style>
  <w:style w:type="character" w:customStyle="1" w:styleId="NormalGarmondChar">
    <w:name w:val="Normal+Garmond Char"/>
    <w:link w:val="NormalGarmond"/>
    <w:rsid w:val="00FC1866"/>
    <w:rPr>
      <w:rFonts w:ascii="Verdana" w:eastAsia="Times New Roman" w:hAnsi="Verdana" w:cs="Times New Roman"/>
      <w:color w:val="00000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6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www.montage.glob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2B09B-BE86-45F2-A9A4-6FFC7D8E6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2538</Words>
  <Characters>14471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BSM</vt:lpstr>
    </vt:vector>
  </TitlesOfParts>
  <Company>BSM</Company>
  <LinksUpToDate>false</LinksUpToDate>
  <CharactersWithSpaces>16976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BSM</dc:title>
  <dc:subject>BSM</dc:subject>
  <dc:creator>Bijou Anwer;BSM</dc:creator>
  <cp:lastModifiedBy>Bijou</cp:lastModifiedBy>
  <cp:revision>92</cp:revision>
  <dcterms:created xsi:type="dcterms:W3CDTF">2017-08-16T13:32:00Z</dcterms:created>
  <dcterms:modified xsi:type="dcterms:W3CDTF">2018-07-19T16:08:00Z</dcterms:modified>
  <cp:category>BSM</cp:category>
</cp:coreProperties>
</file>