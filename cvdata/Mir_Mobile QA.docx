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57E" w:rsidRDefault="00C0357E" w:rsidP="0059364A">
      <w:pPr>
        <w:pStyle w:val="BodyText"/>
        <w:spacing w:after="0"/>
        <w:ind w:right="360"/>
        <w:rPr>
          <w:rFonts w:cs="Times New Roman"/>
          <w:b/>
          <w:bCs/>
          <w:color w:val="C00000"/>
          <w:sz w:val="18"/>
          <w:szCs w:val="18"/>
        </w:rPr>
      </w:pPr>
    </w:p>
    <w:p w:rsidR="000C23E4" w:rsidRPr="000C23E4" w:rsidRDefault="000C23E4" w:rsidP="000C23E4">
      <w:pPr>
        <w:pStyle w:val="NoSpacing"/>
        <w:jc w:val="center"/>
        <w:rPr>
          <w:b/>
          <w:sz w:val="20"/>
          <w:szCs w:val="20"/>
        </w:rPr>
      </w:pPr>
      <w:r w:rsidRPr="000C23E4">
        <w:rPr>
          <w:b/>
          <w:sz w:val="20"/>
          <w:szCs w:val="20"/>
        </w:rPr>
        <w:t>Mir Ahsan Abbas Rizvi</w:t>
      </w:r>
    </w:p>
    <w:p w:rsidR="000C23E4" w:rsidRPr="000C23E4" w:rsidRDefault="000C23E4" w:rsidP="000C23E4">
      <w:pPr>
        <w:pStyle w:val="NoSpacing"/>
        <w:jc w:val="center"/>
        <w:rPr>
          <w:sz w:val="20"/>
          <w:szCs w:val="20"/>
          <w:u w:val="single"/>
        </w:rPr>
      </w:pPr>
      <w:hyperlink r:id="rId8" w:history="1">
        <w:r w:rsidRPr="000C23E4">
          <w:rPr>
            <w:rStyle w:val="Hyperlink"/>
            <w:rFonts w:cs="Times New Roman"/>
            <w:bCs/>
            <w:sz w:val="20"/>
            <w:szCs w:val="20"/>
          </w:rPr>
          <w:t>Mir.a.rizvi@hotmail.com</w:t>
        </w:r>
      </w:hyperlink>
    </w:p>
    <w:p w:rsidR="000C23E4" w:rsidRPr="000C23E4" w:rsidRDefault="000C23E4" w:rsidP="000C23E4">
      <w:pPr>
        <w:pStyle w:val="NoSpacing"/>
        <w:jc w:val="center"/>
        <w:rPr>
          <w:sz w:val="20"/>
          <w:szCs w:val="20"/>
        </w:rPr>
      </w:pPr>
      <w:r w:rsidRPr="000C23E4">
        <w:rPr>
          <w:sz w:val="20"/>
          <w:szCs w:val="20"/>
        </w:rPr>
        <w:t>510-585-6825</w:t>
      </w:r>
    </w:p>
    <w:p w:rsidR="00CB68DD" w:rsidRPr="00F779AF" w:rsidRDefault="00F779AF" w:rsidP="00F779AF">
      <w:pPr>
        <w:jc w:val="both"/>
        <w:rPr>
          <w:rFonts w:cs="Times New Roman"/>
          <w:b/>
          <w:bCs/>
          <w:i/>
          <w:sz w:val="18"/>
          <w:szCs w:val="18"/>
          <w:u w:val="single"/>
        </w:rPr>
      </w:pPr>
      <w:r w:rsidRPr="00F779AF">
        <w:rPr>
          <w:rFonts w:cs="Times New Roman"/>
          <w:b/>
          <w:bCs/>
          <w:i/>
          <w:sz w:val="18"/>
          <w:szCs w:val="18"/>
          <w:u w:val="single"/>
        </w:rPr>
        <w:t xml:space="preserve">Sr. QA Mobile Application Tester </w:t>
      </w:r>
    </w:p>
    <w:p w:rsidR="007A2F86" w:rsidRPr="00A45B3F" w:rsidRDefault="009A1FC4" w:rsidP="00940B59">
      <w:pPr>
        <w:pStyle w:val="BodyText"/>
        <w:spacing w:after="0"/>
        <w:ind w:right="360"/>
        <w:rPr>
          <w:rFonts w:cs="Times New Roman"/>
          <w:b/>
          <w:bCs/>
          <w:sz w:val="18"/>
          <w:szCs w:val="18"/>
          <w:u w:val="single"/>
        </w:rPr>
      </w:pPr>
      <w:r w:rsidRPr="00A45B3F">
        <w:rPr>
          <w:rFonts w:cs="Times New Roman"/>
          <w:b/>
          <w:bCs/>
          <w:sz w:val="18"/>
          <w:szCs w:val="18"/>
          <w:u w:val="single"/>
        </w:rPr>
        <w:t xml:space="preserve">SUMMARY </w:t>
      </w:r>
    </w:p>
    <w:p w:rsidR="007A2F86" w:rsidRPr="00A45B3F" w:rsidRDefault="00477692" w:rsidP="007879BE">
      <w:pPr>
        <w:numPr>
          <w:ilvl w:val="0"/>
          <w:numId w:val="2"/>
        </w:numPr>
        <w:tabs>
          <w:tab w:val="left" w:pos="4680"/>
        </w:tabs>
        <w:jc w:val="both"/>
        <w:rPr>
          <w:rFonts w:cs="Times New Roman"/>
          <w:sz w:val="18"/>
          <w:szCs w:val="18"/>
        </w:rPr>
      </w:pPr>
      <w:r w:rsidRPr="00A45B3F">
        <w:rPr>
          <w:rFonts w:cs="Times New Roman"/>
          <w:sz w:val="18"/>
          <w:szCs w:val="18"/>
        </w:rPr>
        <w:t>Over</w:t>
      </w:r>
      <w:r w:rsidR="001E1872" w:rsidRPr="00A45B3F">
        <w:rPr>
          <w:rFonts w:cs="Times New Roman"/>
          <w:sz w:val="18"/>
          <w:szCs w:val="18"/>
        </w:rPr>
        <w:t xml:space="preserve"> Seven</w:t>
      </w:r>
      <w:r w:rsidR="006B02CE" w:rsidRPr="00A45B3F">
        <w:rPr>
          <w:rFonts w:cs="Times New Roman"/>
          <w:sz w:val="18"/>
          <w:szCs w:val="18"/>
        </w:rPr>
        <w:t xml:space="preserve"> </w:t>
      </w:r>
      <w:r w:rsidR="00C44218">
        <w:rPr>
          <w:rFonts w:cs="Times New Roman"/>
          <w:sz w:val="18"/>
          <w:szCs w:val="18"/>
        </w:rPr>
        <w:t xml:space="preserve">Plus </w:t>
      </w:r>
      <w:r w:rsidR="006B02CE" w:rsidRPr="00A45B3F">
        <w:rPr>
          <w:rFonts w:cs="Times New Roman"/>
          <w:sz w:val="18"/>
          <w:szCs w:val="18"/>
        </w:rPr>
        <w:t>years</w:t>
      </w:r>
      <w:r w:rsidR="00C87D63" w:rsidRPr="00A45B3F">
        <w:rPr>
          <w:rFonts w:cs="Times New Roman"/>
          <w:sz w:val="18"/>
          <w:szCs w:val="18"/>
        </w:rPr>
        <w:t xml:space="preserve"> of </w:t>
      </w:r>
      <w:r w:rsidR="007A2F86" w:rsidRPr="00A45B3F">
        <w:rPr>
          <w:rFonts w:cs="Times New Roman"/>
          <w:sz w:val="18"/>
          <w:szCs w:val="18"/>
        </w:rPr>
        <w:t xml:space="preserve">experience in Software Quality Assurance &amp; Testing on diversified projects in </w:t>
      </w:r>
      <w:r w:rsidR="00CA1462" w:rsidRPr="00A45B3F">
        <w:rPr>
          <w:rFonts w:cs="Times New Roman"/>
          <w:sz w:val="18"/>
          <w:szCs w:val="18"/>
        </w:rPr>
        <w:t xml:space="preserve">Banking &amp; Media </w:t>
      </w:r>
      <w:r w:rsidR="007A2F86" w:rsidRPr="00A45B3F">
        <w:rPr>
          <w:rFonts w:cs="Times New Roman"/>
          <w:sz w:val="18"/>
          <w:szCs w:val="18"/>
        </w:rPr>
        <w:t xml:space="preserve">domain. </w:t>
      </w:r>
    </w:p>
    <w:p w:rsidR="00C87D63" w:rsidRPr="00A45B3F" w:rsidRDefault="007A2F86" w:rsidP="007879BE">
      <w:pPr>
        <w:numPr>
          <w:ilvl w:val="0"/>
          <w:numId w:val="2"/>
        </w:numPr>
        <w:tabs>
          <w:tab w:val="left" w:pos="4680"/>
        </w:tabs>
        <w:jc w:val="both"/>
        <w:rPr>
          <w:rFonts w:cs="Times New Roman"/>
          <w:sz w:val="18"/>
          <w:szCs w:val="18"/>
        </w:rPr>
      </w:pPr>
      <w:r w:rsidRPr="00A45B3F">
        <w:rPr>
          <w:rFonts w:cs="Times New Roman"/>
          <w:sz w:val="18"/>
          <w:szCs w:val="18"/>
        </w:rPr>
        <w:t>Experience in Manual &amp; Automation</w:t>
      </w:r>
      <w:r w:rsidR="00C87D63" w:rsidRPr="00A45B3F">
        <w:rPr>
          <w:rFonts w:cs="Times New Roman"/>
          <w:sz w:val="18"/>
          <w:szCs w:val="18"/>
        </w:rPr>
        <w:t xml:space="preserve"> test case execution, defect tracking, test plan/test case creation and management, and requirements analysis.</w:t>
      </w:r>
    </w:p>
    <w:p w:rsidR="007A2F86" w:rsidRPr="00A45B3F" w:rsidRDefault="007A2F86" w:rsidP="007879BE">
      <w:pPr>
        <w:numPr>
          <w:ilvl w:val="0"/>
          <w:numId w:val="2"/>
        </w:numPr>
        <w:tabs>
          <w:tab w:val="left" w:pos="4680"/>
        </w:tabs>
        <w:jc w:val="both"/>
        <w:rPr>
          <w:rFonts w:cs="Times New Roman"/>
          <w:sz w:val="18"/>
          <w:szCs w:val="18"/>
        </w:rPr>
      </w:pPr>
      <w:r w:rsidRPr="00A45B3F">
        <w:rPr>
          <w:rFonts w:cs="Times New Roman"/>
          <w:sz w:val="18"/>
          <w:szCs w:val="18"/>
        </w:rPr>
        <w:t xml:space="preserve">Extensive knowledge of </w:t>
      </w:r>
      <w:r w:rsidRPr="00A45B3F">
        <w:rPr>
          <w:rFonts w:cs="Times New Roman"/>
          <w:b/>
          <w:bCs/>
          <w:sz w:val="18"/>
          <w:szCs w:val="18"/>
        </w:rPr>
        <w:t>SDLC</w:t>
      </w:r>
      <w:r w:rsidRPr="00A45B3F">
        <w:rPr>
          <w:rFonts w:cs="Times New Roman"/>
          <w:sz w:val="18"/>
          <w:szCs w:val="18"/>
        </w:rPr>
        <w:t xml:space="preserve"> (</w:t>
      </w:r>
      <w:r w:rsidRPr="00A45B3F">
        <w:rPr>
          <w:rFonts w:cs="Times New Roman"/>
          <w:bCs/>
          <w:sz w:val="18"/>
          <w:szCs w:val="18"/>
        </w:rPr>
        <w:t>Software</w:t>
      </w:r>
      <w:r w:rsidRPr="00A45B3F">
        <w:rPr>
          <w:rFonts w:cs="Times New Roman"/>
          <w:sz w:val="18"/>
          <w:szCs w:val="18"/>
        </w:rPr>
        <w:t xml:space="preserve"> </w:t>
      </w:r>
      <w:r w:rsidRPr="00A45B3F">
        <w:rPr>
          <w:rFonts w:cs="Times New Roman"/>
          <w:bCs/>
          <w:sz w:val="18"/>
          <w:szCs w:val="18"/>
        </w:rPr>
        <w:t>Development</w:t>
      </w:r>
      <w:r w:rsidRPr="00A45B3F">
        <w:rPr>
          <w:rFonts w:cs="Times New Roman"/>
          <w:sz w:val="18"/>
          <w:szCs w:val="18"/>
        </w:rPr>
        <w:t xml:space="preserve"> Life </w:t>
      </w:r>
      <w:r w:rsidRPr="00A45B3F">
        <w:rPr>
          <w:rFonts w:cs="Times New Roman"/>
          <w:bCs/>
          <w:sz w:val="18"/>
          <w:szCs w:val="18"/>
        </w:rPr>
        <w:t>Cycle</w:t>
      </w:r>
      <w:r w:rsidRPr="00A45B3F">
        <w:rPr>
          <w:rFonts w:cs="Times New Roman"/>
          <w:sz w:val="18"/>
          <w:szCs w:val="18"/>
        </w:rPr>
        <w:t xml:space="preserve">) and </w:t>
      </w:r>
      <w:r w:rsidRPr="00A45B3F">
        <w:rPr>
          <w:rFonts w:cs="Times New Roman"/>
          <w:b/>
          <w:sz w:val="18"/>
          <w:szCs w:val="18"/>
        </w:rPr>
        <w:t>STLC</w:t>
      </w:r>
      <w:r w:rsidRPr="00A45B3F">
        <w:rPr>
          <w:rFonts w:cs="Times New Roman"/>
          <w:sz w:val="18"/>
          <w:szCs w:val="18"/>
        </w:rPr>
        <w:t xml:space="preserve"> methodologies.</w:t>
      </w:r>
    </w:p>
    <w:p w:rsidR="007A2F86" w:rsidRPr="00A45B3F" w:rsidRDefault="007A2F86" w:rsidP="007879BE">
      <w:pPr>
        <w:numPr>
          <w:ilvl w:val="0"/>
          <w:numId w:val="2"/>
        </w:numPr>
        <w:tabs>
          <w:tab w:val="left" w:pos="4680"/>
        </w:tabs>
        <w:jc w:val="both"/>
        <w:rPr>
          <w:rFonts w:cs="Times New Roman"/>
          <w:sz w:val="18"/>
          <w:szCs w:val="18"/>
        </w:rPr>
      </w:pPr>
      <w:r w:rsidRPr="00A45B3F">
        <w:rPr>
          <w:rFonts w:cs="Times New Roman"/>
          <w:sz w:val="18"/>
          <w:szCs w:val="18"/>
        </w:rPr>
        <w:t>Experience in working with Windows, Client-Server, Web based as well as Mainframe related applications</w:t>
      </w:r>
    </w:p>
    <w:p w:rsidR="00C87D63" w:rsidRPr="00A45B3F" w:rsidRDefault="00C87D63" w:rsidP="007879BE">
      <w:pPr>
        <w:numPr>
          <w:ilvl w:val="0"/>
          <w:numId w:val="2"/>
        </w:numPr>
        <w:tabs>
          <w:tab w:val="left" w:pos="4680"/>
        </w:tabs>
        <w:jc w:val="both"/>
        <w:rPr>
          <w:rFonts w:cs="Times New Roman"/>
          <w:sz w:val="18"/>
          <w:szCs w:val="18"/>
        </w:rPr>
      </w:pPr>
      <w:r w:rsidRPr="00A45B3F">
        <w:rPr>
          <w:rFonts w:cs="Times New Roman"/>
          <w:sz w:val="18"/>
          <w:szCs w:val="18"/>
        </w:rPr>
        <w:t xml:space="preserve">Experienced in developing </w:t>
      </w:r>
      <w:r w:rsidRPr="00A45B3F">
        <w:rPr>
          <w:rFonts w:cs="Times New Roman"/>
          <w:b/>
          <w:bCs/>
          <w:sz w:val="18"/>
          <w:szCs w:val="18"/>
        </w:rPr>
        <w:t>Test</w:t>
      </w:r>
      <w:r w:rsidRPr="00A45B3F">
        <w:rPr>
          <w:rFonts w:cs="Times New Roman"/>
          <w:b/>
          <w:sz w:val="18"/>
          <w:szCs w:val="18"/>
        </w:rPr>
        <w:t xml:space="preserve"> </w:t>
      </w:r>
      <w:r w:rsidRPr="00A45B3F">
        <w:rPr>
          <w:rFonts w:cs="Times New Roman"/>
          <w:b/>
          <w:bCs/>
          <w:sz w:val="18"/>
          <w:szCs w:val="18"/>
        </w:rPr>
        <w:t>Plans</w:t>
      </w:r>
      <w:r w:rsidRPr="00A45B3F">
        <w:rPr>
          <w:rFonts w:cs="Times New Roman"/>
          <w:b/>
          <w:sz w:val="18"/>
          <w:szCs w:val="18"/>
        </w:rPr>
        <w:t xml:space="preserve"> and </w:t>
      </w:r>
      <w:r w:rsidRPr="00A45B3F">
        <w:rPr>
          <w:rFonts w:cs="Times New Roman"/>
          <w:b/>
          <w:bCs/>
          <w:sz w:val="18"/>
          <w:szCs w:val="18"/>
        </w:rPr>
        <w:t>Test</w:t>
      </w:r>
      <w:r w:rsidRPr="00A45B3F">
        <w:rPr>
          <w:rFonts w:cs="Times New Roman"/>
          <w:b/>
          <w:sz w:val="18"/>
          <w:szCs w:val="18"/>
        </w:rPr>
        <w:t xml:space="preserve"> </w:t>
      </w:r>
      <w:r w:rsidRPr="00A45B3F">
        <w:rPr>
          <w:rFonts w:cs="Times New Roman"/>
          <w:b/>
          <w:bCs/>
          <w:sz w:val="18"/>
          <w:szCs w:val="18"/>
        </w:rPr>
        <w:t>Cases</w:t>
      </w:r>
      <w:r w:rsidRPr="00A45B3F">
        <w:rPr>
          <w:rFonts w:cs="Times New Roman"/>
          <w:sz w:val="18"/>
          <w:szCs w:val="18"/>
        </w:rPr>
        <w:t xml:space="preserve"> for different types of software testing.</w:t>
      </w:r>
    </w:p>
    <w:p w:rsidR="008E2E3A" w:rsidRPr="00A45B3F" w:rsidRDefault="00C87D63" w:rsidP="007879BE">
      <w:pPr>
        <w:numPr>
          <w:ilvl w:val="0"/>
          <w:numId w:val="2"/>
        </w:numPr>
        <w:tabs>
          <w:tab w:val="left" w:pos="4680"/>
        </w:tabs>
        <w:jc w:val="both"/>
        <w:rPr>
          <w:rFonts w:cs="Times New Roman"/>
          <w:sz w:val="18"/>
          <w:szCs w:val="18"/>
        </w:rPr>
      </w:pPr>
      <w:r w:rsidRPr="00A45B3F">
        <w:rPr>
          <w:rFonts w:cs="Times New Roman"/>
          <w:sz w:val="18"/>
          <w:szCs w:val="18"/>
        </w:rPr>
        <w:t xml:space="preserve">Proficient in both Manual and </w:t>
      </w:r>
      <w:r w:rsidR="002A09D0" w:rsidRPr="00A45B3F">
        <w:rPr>
          <w:rFonts w:cs="Times New Roman"/>
          <w:sz w:val="18"/>
          <w:szCs w:val="18"/>
        </w:rPr>
        <w:t>Automated</w:t>
      </w:r>
      <w:r w:rsidRPr="00A45B3F">
        <w:rPr>
          <w:rFonts w:cs="Times New Roman"/>
          <w:sz w:val="18"/>
          <w:szCs w:val="18"/>
        </w:rPr>
        <w:t xml:space="preserve"> Testing Tools such as </w:t>
      </w:r>
      <w:r w:rsidR="008E2E3A" w:rsidRPr="00A45B3F">
        <w:rPr>
          <w:rFonts w:cs="Times New Roman"/>
          <w:sz w:val="18"/>
          <w:szCs w:val="18"/>
        </w:rPr>
        <w:t>HP ALM/</w:t>
      </w:r>
      <w:r w:rsidRPr="00A45B3F">
        <w:rPr>
          <w:rFonts w:cs="Times New Roman"/>
          <w:b/>
          <w:sz w:val="18"/>
          <w:szCs w:val="18"/>
        </w:rPr>
        <w:t>Q</w:t>
      </w:r>
      <w:r w:rsidR="0041521F" w:rsidRPr="00A45B3F">
        <w:rPr>
          <w:rFonts w:cs="Times New Roman"/>
          <w:b/>
          <w:sz w:val="18"/>
          <w:szCs w:val="18"/>
        </w:rPr>
        <w:t xml:space="preserve">C, </w:t>
      </w:r>
      <w:r w:rsidR="0041521F" w:rsidRPr="00A45B3F">
        <w:rPr>
          <w:rFonts w:cs="Times New Roman"/>
          <w:sz w:val="18"/>
          <w:szCs w:val="18"/>
        </w:rPr>
        <w:t>Q</w:t>
      </w:r>
      <w:r w:rsidR="008E2E3A" w:rsidRPr="00A45B3F">
        <w:rPr>
          <w:rFonts w:cs="Times New Roman"/>
          <w:sz w:val="18"/>
          <w:szCs w:val="18"/>
        </w:rPr>
        <w:t>TP, Win Runner,</w:t>
      </w:r>
    </w:p>
    <w:p w:rsidR="00C87D63" w:rsidRDefault="00C87D63" w:rsidP="007879BE">
      <w:pPr>
        <w:numPr>
          <w:ilvl w:val="0"/>
          <w:numId w:val="2"/>
        </w:numPr>
        <w:tabs>
          <w:tab w:val="left" w:pos="4680"/>
        </w:tabs>
        <w:jc w:val="both"/>
        <w:rPr>
          <w:rFonts w:cs="Times New Roman"/>
          <w:sz w:val="18"/>
          <w:szCs w:val="18"/>
        </w:rPr>
      </w:pPr>
      <w:r w:rsidRPr="00A45B3F">
        <w:rPr>
          <w:rFonts w:cs="Times New Roman"/>
          <w:sz w:val="18"/>
          <w:szCs w:val="18"/>
        </w:rPr>
        <w:t xml:space="preserve">Hands on experience working with different modules of </w:t>
      </w:r>
      <w:r w:rsidR="00D65F45" w:rsidRPr="00A45B3F">
        <w:rPr>
          <w:rFonts w:cs="Times New Roman"/>
          <w:b/>
          <w:sz w:val="18"/>
          <w:szCs w:val="18"/>
        </w:rPr>
        <w:t>ALM/Quality Center</w:t>
      </w:r>
      <w:r w:rsidRPr="00A45B3F">
        <w:rPr>
          <w:rFonts w:cs="Times New Roman"/>
          <w:sz w:val="18"/>
          <w:szCs w:val="18"/>
        </w:rPr>
        <w:t xml:space="preserve"> such as Requirements, Release, Test Plan, Test Lab, Test Cycle, Defects and Dashboard.</w:t>
      </w:r>
    </w:p>
    <w:p w:rsidR="00C91298" w:rsidRPr="00A45B3F" w:rsidRDefault="00C91298" w:rsidP="007879BE">
      <w:pPr>
        <w:numPr>
          <w:ilvl w:val="0"/>
          <w:numId w:val="2"/>
        </w:numPr>
        <w:tabs>
          <w:tab w:val="left" w:pos="4680"/>
        </w:tabs>
        <w:jc w:val="both"/>
        <w:rPr>
          <w:rFonts w:cs="Times New Roman"/>
          <w:sz w:val="18"/>
          <w:szCs w:val="18"/>
        </w:rPr>
      </w:pPr>
      <w:r w:rsidRPr="00C91298">
        <w:rPr>
          <w:rFonts w:cs="Times New Roman"/>
          <w:sz w:val="18"/>
          <w:szCs w:val="18"/>
        </w:rPr>
        <w:t>Self-driven team player with excellent communication skills, strong analytical and reasoning skills abilities</w:t>
      </w:r>
      <w:r>
        <w:rPr>
          <w:rFonts w:cs="Times New Roman"/>
          <w:sz w:val="18"/>
          <w:szCs w:val="18"/>
        </w:rPr>
        <w:t>.</w:t>
      </w:r>
    </w:p>
    <w:p w:rsidR="006C6C5F" w:rsidRDefault="006C6C5F" w:rsidP="007879BE">
      <w:pPr>
        <w:widowControl w:val="0"/>
        <w:numPr>
          <w:ilvl w:val="0"/>
          <w:numId w:val="6"/>
        </w:numPr>
        <w:suppressAutoHyphens w:val="0"/>
        <w:rPr>
          <w:rFonts w:cs="Times New Roman"/>
          <w:b/>
          <w:bCs/>
          <w:sz w:val="18"/>
          <w:szCs w:val="18"/>
        </w:rPr>
      </w:pPr>
      <w:r w:rsidRPr="00A45B3F">
        <w:rPr>
          <w:rFonts w:cs="Times New Roman"/>
          <w:bCs/>
          <w:sz w:val="18"/>
          <w:szCs w:val="18"/>
        </w:rPr>
        <w:t>Experience with</w:t>
      </w:r>
      <w:r w:rsidRPr="00A45B3F">
        <w:rPr>
          <w:rFonts w:cs="Times New Roman"/>
          <w:sz w:val="18"/>
          <w:szCs w:val="18"/>
        </w:rPr>
        <w:t xml:space="preserve"> </w:t>
      </w:r>
      <w:r w:rsidRPr="00A45B3F">
        <w:rPr>
          <w:rFonts w:cs="Times New Roman"/>
          <w:b/>
          <w:sz w:val="18"/>
          <w:szCs w:val="18"/>
        </w:rPr>
        <w:t>Mobile Compatibility testing and</w:t>
      </w:r>
      <w:r w:rsidRPr="00A45B3F">
        <w:rPr>
          <w:rFonts w:cs="Times New Roman"/>
          <w:b/>
          <w:bCs/>
          <w:sz w:val="18"/>
          <w:szCs w:val="18"/>
        </w:rPr>
        <w:t xml:space="preserve"> Mobile applicati</w:t>
      </w:r>
      <w:r w:rsidR="009A6AB0" w:rsidRPr="00A45B3F">
        <w:rPr>
          <w:rFonts w:cs="Times New Roman"/>
          <w:b/>
          <w:bCs/>
          <w:sz w:val="18"/>
          <w:szCs w:val="18"/>
        </w:rPr>
        <w:t>on testing – iPhone, Android, iP</w:t>
      </w:r>
      <w:r w:rsidRPr="00A45B3F">
        <w:rPr>
          <w:rFonts w:cs="Times New Roman"/>
          <w:b/>
          <w:bCs/>
          <w:sz w:val="18"/>
          <w:szCs w:val="18"/>
        </w:rPr>
        <w:t>ads/ Tablets, Windows phones using Simulator” Device anywhere".</w:t>
      </w:r>
    </w:p>
    <w:p w:rsidR="00C44218" w:rsidRDefault="00C44218" w:rsidP="007879BE">
      <w:pPr>
        <w:widowControl w:val="0"/>
        <w:numPr>
          <w:ilvl w:val="0"/>
          <w:numId w:val="6"/>
        </w:numPr>
        <w:suppressAutoHyphens w:val="0"/>
        <w:rPr>
          <w:rFonts w:cs="Times New Roman"/>
          <w:b/>
          <w:bCs/>
          <w:sz w:val="18"/>
          <w:szCs w:val="18"/>
        </w:rPr>
      </w:pPr>
      <w:r w:rsidRPr="00C44218">
        <w:rPr>
          <w:rFonts w:cs="Times New Roman"/>
          <w:bCs/>
          <w:sz w:val="18"/>
          <w:szCs w:val="18"/>
        </w:rPr>
        <w:t>Good experience in</w:t>
      </w:r>
      <w:r w:rsidRPr="00C44218">
        <w:rPr>
          <w:rFonts w:cs="Times New Roman"/>
          <w:b/>
          <w:bCs/>
          <w:sz w:val="18"/>
          <w:szCs w:val="18"/>
        </w:rPr>
        <w:t xml:space="preserve"> Web Services </w:t>
      </w:r>
      <w:r w:rsidRPr="00C44218">
        <w:rPr>
          <w:rFonts w:cs="Times New Roman"/>
          <w:bCs/>
          <w:sz w:val="18"/>
          <w:szCs w:val="18"/>
        </w:rPr>
        <w:t>testing using</w:t>
      </w:r>
      <w:r w:rsidRPr="00C44218">
        <w:rPr>
          <w:rFonts w:cs="Times New Roman"/>
          <w:b/>
          <w:bCs/>
          <w:sz w:val="18"/>
          <w:szCs w:val="18"/>
        </w:rPr>
        <w:t xml:space="preserve"> SOAPUI, XML, &amp; WSDL</w:t>
      </w:r>
      <w:r>
        <w:rPr>
          <w:rFonts w:cs="Times New Roman"/>
          <w:b/>
          <w:bCs/>
          <w:sz w:val="18"/>
          <w:szCs w:val="18"/>
        </w:rPr>
        <w:t>.</w:t>
      </w:r>
    </w:p>
    <w:p w:rsidR="00AB3A38" w:rsidRPr="00AB3A38" w:rsidRDefault="00AB3A38" w:rsidP="007879BE">
      <w:pPr>
        <w:widowControl w:val="0"/>
        <w:numPr>
          <w:ilvl w:val="0"/>
          <w:numId w:val="6"/>
        </w:numPr>
        <w:suppressAutoHyphens w:val="0"/>
        <w:rPr>
          <w:rFonts w:cs="Times New Roman"/>
          <w:bCs/>
          <w:sz w:val="18"/>
          <w:szCs w:val="18"/>
        </w:rPr>
      </w:pPr>
      <w:r w:rsidRPr="00AB3A38">
        <w:rPr>
          <w:rFonts w:cs="Times New Roman"/>
          <w:bCs/>
          <w:sz w:val="18"/>
          <w:szCs w:val="18"/>
        </w:rPr>
        <w:t xml:space="preserve">Extensive experience with automation tools such as </w:t>
      </w:r>
      <w:r w:rsidRPr="00AB3A38">
        <w:rPr>
          <w:rFonts w:cs="Times New Roman"/>
          <w:b/>
          <w:bCs/>
          <w:sz w:val="18"/>
          <w:szCs w:val="18"/>
        </w:rPr>
        <w:t>HP Quality Center/ALM, HP QTP (Quick Test Pro) / UFT (Unified Functional Test),</w:t>
      </w:r>
      <w:r w:rsidRPr="00AB3A38">
        <w:rPr>
          <w:rFonts w:cs="Times New Roman"/>
          <w:bCs/>
          <w:sz w:val="18"/>
          <w:szCs w:val="18"/>
        </w:rPr>
        <w:t xml:space="preserve"> HP Load Runner, Selenium, Eclipse, Intellij, MS Visual Studio, SoapUI &amp; Rest (Web Service) and Ruby Watir</w:t>
      </w:r>
      <w:r w:rsidRPr="00AB3A38">
        <w:rPr>
          <w:rFonts w:cs="Times New Roman"/>
          <w:b/>
          <w:bCs/>
          <w:sz w:val="18"/>
          <w:szCs w:val="18"/>
        </w:rPr>
        <w:t xml:space="preserve"> Cucumber</w:t>
      </w:r>
      <w:r w:rsidRPr="00AB3A38">
        <w:rPr>
          <w:rFonts w:cs="Times New Roman"/>
          <w:bCs/>
          <w:sz w:val="18"/>
          <w:szCs w:val="18"/>
        </w:rPr>
        <w:t xml:space="preserve"> RSpec Capybara </w:t>
      </w:r>
      <w:r w:rsidRPr="00AB3A38">
        <w:rPr>
          <w:rFonts w:cs="Times New Roman"/>
          <w:b/>
          <w:bCs/>
          <w:sz w:val="18"/>
          <w:szCs w:val="18"/>
        </w:rPr>
        <w:t>Calabash</w:t>
      </w:r>
      <w:r w:rsidRPr="00AB3A38">
        <w:rPr>
          <w:rFonts w:cs="Times New Roman"/>
          <w:bCs/>
          <w:sz w:val="18"/>
          <w:szCs w:val="18"/>
        </w:rPr>
        <w:t>.</w:t>
      </w:r>
    </w:p>
    <w:p w:rsidR="001B79B9" w:rsidRPr="00A45B3F" w:rsidRDefault="001B79B9" w:rsidP="007879BE">
      <w:pPr>
        <w:widowControl w:val="0"/>
        <w:numPr>
          <w:ilvl w:val="0"/>
          <w:numId w:val="6"/>
        </w:numPr>
        <w:suppressAutoHyphens w:val="0"/>
        <w:rPr>
          <w:rFonts w:cs="Times New Roman"/>
          <w:b/>
          <w:bCs/>
          <w:sz w:val="18"/>
          <w:szCs w:val="18"/>
        </w:rPr>
      </w:pPr>
      <w:r w:rsidRPr="001B79B9">
        <w:rPr>
          <w:rFonts w:cs="Times New Roman"/>
          <w:bCs/>
          <w:sz w:val="18"/>
          <w:szCs w:val="18"/>
        </w:rPr>
        <w:t>Extensive experience in Enterprise applications testing on</w:t>
      </w:r>
      <w:r w:rsidRPr="001B79B9">
        <w:rPr>
          <w:rFonts w:cs="Times New Roman"/>
          <w:b/>
          <w:bCs/>
          <w:sz w:val="18"/>
          <w:szCs w:val="18"/>
        </w:rPr>
        <w:t xml:space="preserve"> IOS &amp; Android Devices</w:t>
      </w:r>
      <w:r>
        <w:rPr>
          <w:rFonts w:cs="Times New Roman"/>
          <w:b/>
          <w:bCs/>
          <w:sz w:val="18"/>
          <w:szCs w:val="18"/>
        </w:rPr>
        <w:t>.</w:t>
      </w:r>
    </w:p>
    <w:p w:rsidR="00674294" w:rsidRPr="00A45B3F" w:rsidRDefault="00674294" w:rsidP="007879BE">
      <w:pPr>
        <w:widowControl w:val="0"/>
        <w:numPr>
          <w:ilvl w:val="0"/>
          <w:numId w:val="7"/>
        </w:numPr>
        <w:suppressAutoHyphens w:val="0"/>
        <w:contextualSpacing/>
        <w:rPr>
          <w:rFonts w:cs="Times New Roman"/>
          <w:sz w:val="18"/>
          <w:szCs w:val="18"/>
        </w:rPr>
      </w:pPr>
      <w:r w:rsidRPr="00A45B3F">
        <w:rPr>
          <w:rFonts w:cs="Times New Roman"/>
          <w:sz w:val="18"/>
          <w:szCs w:val="18"/>
        </w:rPr>
        <w:t xml:space="preserve">Knowledge in mobile technologies like </w:t>
      </w:r>
      <w:r w:rsidRPr="00A45B3F">
        <w:rPr>
          <w:rFonts w:cs="Times New Roman"/>
          <w:b/>
          <w:sz w:val="18"/>
          <w:szCs w:val="18"/>
        </w:rPr>
        <w:t>GSM, CDMA, 3G, WAP</w:t>
      </w:r>
      <w:r w:rsidRPr="00A45B3F">
        <w:rPr>
          <w:rFonts w:cs="Times New Roman"/>
          <w:sz w:val="18"/>
          <w:szCs w:val="18"/>
        </w:rPr>
        <w:t xml:space="preserve"> applications. </w:t>
      </w:r>
    </w:p>
    <w:p w:rsidR="00C87D63" w:rsidRPr="00A45B3F" w:rsidRDefault="00C87D63" w:rsidP="007879BE">
      <w:pPr>
        <w:numPr>
          <w:ilvl w:val="0"/>
          <w:numId w:val="2"/>
        </w:numPr>
        <w:tabs>
          <w:tab w:val="left" w:pos="4680"/>
        </w:tabs>
        <w:jc w:val="both"/>
        <w:rPr>
          <w:rFonts w:cs="Times New Roman"/>
          <w:sz w:val="18"/>
          <w:szCs w:val="18"/>
        </w:rPr>
      </w:pPr>
      <w:r w:rsidRPr="00A45B3F">
        <w:rPr>
          <w:rFonts w:cs="Times New Roman"/>
          <w:sz w:val="18"/>
          <w:szCs w:val="18"/>
        </w:rPr>
        <w:t xml:space="preserve">Experienced in various types of testing including </w:t>
      </w:r>
      <w:r w:rsidRPr="00A45B3F">
        <w:rPr>
          <w:rFonts w:cs="Times New Roman"/>
          <w:b/>
          <w:bCs/>
          <w:sz w:val="18"/>
          <w:szCs w:val="18"/>
        </w:rPr>
        <w:t>Sanity</w:t>
      </w:r>
      <w:r w:rsidRPr="00A45B3F">
        <w:rPr>
          <w:rFonts w:cs="Times New Roman"/>
          <w:b/>
          <w:sz w:val="18"/>
          <w:szCs w:val="18"/>
        </w:rPr>
        <w:t xml:space="preserve"> </w:t>
      </w:r>
      <w:r w:rsidRPr="00A45B3F">
        <w:rPr>
          <w:rFonts w:cs="Times New Roman"/>
          <w:b/>
          <w:bCs/>
          <w:sz w:val="18"/>
          <w:szCs w:val="18"/>
        </w:rPr>
        <w:t>Testing</w:t>
      </w:r>
      <w:r w:rsidRPr="00A45B3F">
        <w:rPr>
          <w:rFonts w:cs="Times New Roman"/>
          <w:b/>
          <w:sz w:val="18"/>
          <w:szCs w:val="18"/>
        </w:rPr>
        <w:t xml:space="preserve">, </w:t>
      </w:r>
      <w:r w:rsidRPr="00A45B3F">
        <w:rPr>
          <w:rFonts w:cs="Times New Roman"/>
          <w:b/>
          <w:bCs/>
          <w:sz w:val="18"/>
          <w:szCs w:val="18"/>
        </w:rPr>
        <w:t>Smoke</w:t>
      </w:r>
      <w:r w:rsidRPr="00A45B3F">
        <w:rPr>
          <w:rFonts w:cs="Times New Roman"/>
          <w:b/>
          <w:sz w:val="18"/>
          <w:szCs w:val="18"/>
        </w:rPr>
        <w:t xml:space="preserve"> </w:t>
      </w:r>
      <w:r w:rsidRPr="00A45B3F">
        <w:rPr>
          <w:rFonts w:cs="Times New Roman"/>
          <w:b/>
          <w:bCs/>
          <w:sz w:val="18"/>
          <w:szCs w:val="18"/>
        </w:rPr>
        <w:t>Testing</w:t>
      </w:r>
      <w:r w:rsidRPr="00A45B3F">
        <w:rPr>
          <w:rFonts w:cs="Times New Roman"/>
          <w:b/>
          <w:sz w:val="18"/>
          <w:szCs w:val="18"/>
        </w:rPr>
        <w:t xml:space="preserve">, </w:t>
      </w:r>
      <w:r w:rsidRPr="00A45B3F">
        <w:rPr>
          <w:rFonts w:cs="Times New Roman"/>
          <w:b/>
          <w:bCs/>
          <w:sz w:val="18"/>
          <w:szCs w:val="18"/>
        </w:rPr>
        <w:t>Functionality</w:t>
      </w:r>
      <w:r w:rsidRPr="00A45B3F">
        <w:rPr>
          <w:rFonts w:cs="Times New Roman"/>
          <w:b/>
          <w:sz w:val="18"/>
          <w:szCs w:val="18"/>
        </w:rPr>
        <w:t xml:space="preserve"> </w:t>
      </w:r>
      <w:r w:rsidRPr="00A45B3F">
        <w:rPr>
          <w:rFonts w:cs="Times New Roman"/>
          <w:b/>
          <w:bCs/>
          <w:sz w:val="18"/>
          <w:szCs w:val="18"/>
        </w:rPr>
        <w:t>Testing</w:t>
      </w:r>
      <w:r w:rsidRPr="00A45B3F">
        <w:rPr>
          <w:rFonts w:cs="Times New Roman"/>
          <w:b/>
          <w:sz w:val="18"/>
          <w:szCs w:val="18"/>
        </w:rPr>
        <w:t>,</w:t>
      </w:r>
      <w:r w:rsidRPr="00A45B3F">
        <w:rPr>
          <w:rFonts w:cs="Times New Roman"/>
          <w:sz w:val="18"/>
          <w:szCs w:val="18"/>
        </w:rPr>
        <w:t xml:space="preserve"> </w:t>
      </w:r>
      <w:r w:rsidRPr="00A45B3F">
        <w:rPr>
          <w:rFonts w:cs="Times New Roman"/>
          <w:bCs/>
          <w:sz w:val="18"/>
          <w:szCs w:val="18"/>
        </w:rPr>
        <w:t>Performance</w:t>
      </w:r>
      <w:r w:rsidRPr="00A45B3F">
        <w:rPr>
          <w:rFonts w:cs="Times New Roman"/>
          <w:sz w:val="18"/>
          <w:szCs w:val="18"/>
        </w:rPr>
        <w:t xml:space="preserve"> </w:t>
      </w:r>
      <w:r w:rsidRPr="00A45B3F">
        <w:rPr>
          <w:rFonts w:cs="Times New Roman"/>
          <w:bCs/>
          <w:sz w:val="18"/>
          <w:szCs w:val="18"/>
        </w:rPr>
        <w:t>Testing</w:t>
      </w:r>
      <w:r w:rsidRPr="00A45B3F">
        <w:rPr>
          <w:rFonts w:cs="Times New Roman"/>
          <w:sz w:val="18"/>
          <w:szCs w:val="18"/>
        </w:rPr>
        <w:t xml:space="preserve">, </w:t>
      </w:r>
      <w:r w:rsidRPr="00A45B3F">
        <w:rPr>
          <w:rFonts w:cs="Times New Roman"/>
          <w:bCs/>
          <w:sz w:val="18"/>
          <w:szCs w:val="18"/>
        </w:rPr>
        <w:t>Volume</w:t>
      </w:r>
      <w:r w:rsidRPr="00A45B3F">
        <w:rPr>
          <w:rFonts w:cs="Times New Roman"/>
          <w:sz w:val="18"/>
          <w:szCs w:val="18"/>
        </w:rPr>
        <w:t xml:space="preserve"> </w:t>
      </w:r>
      <w:r w:rsidRPr="00A45B3F">
        <w:rPr>
          <w:rFonts w:cs="Times New Roman"/>
          <w:bCs/>
          <w:sz w:val="18"/>
          <w:szCs w:val="18"/>
        </w:rPr>
        <w:t>Testing</w:t>
      </w:r>
      <w:r w:rsidRPr="00A45B3F">
        <w:rPr>
          <w:rFonts w:cs="Times New Roman"/>
          <w:sz w:val="18"/>
          <w:szCs w:val="18"/>
        </w:rPr>
        <w:t xml:space="preserve">, </w:t>
      </w:r>
      <w:r w:rsidRPr="00A45B3F">
        <w:rPr>
          <w:rFonts w:cs="Times New Roman"/>
          <w:bCs/>
          <w:sz w:val="18"/>
          <w:szCs w:val="18"/>
        </w:rPr>
        <w:t>Unit</w:t>
      </w:r>
      <w:r w:rsidRPr="00A45B3F">
        <w:rPr>
          <w:rFonts w:cs="Times New Roman"/>
          <w:sz w:val="18"/>
          <w:szCs w:val="18"/>
        </w:rPr>
        <w:t xml:space="preserve"> </w:t>
      </w:r>
      <w:r w:rsidRPr="00A45B3F">
        <w:rPr>
          <w:rFonts w:cs="Times New Roman"/>
          <w:bCs/>
          <w:sz w:val="18"/>
          <w:szCs w:val="18"/>
        </w:rPr>
        <w:t>Testing</w:t>
      </w:r>
      <w:r w:rsidRPr="00A45B3F">
        <w:rPr>
          <w:rFonts w:cs="Times New Roman"/>
          <w:sz w:val="18"/>
          <w:szCs w:val="18"/>
        </w:rPr>
        <w:t xml:space="preserve">, </w:t>
      </w:r>
      <w:r w:rsidRPr="00A45B3F">
        <w:rPr>
          <w:rFonts w:cs="Times New Roman"/>
          <w:bCs/>
          <w:sz w:val="18"/>
          <w:szCs w:val="18"/>
        </w:rPr>
        <w:t>Integrated</w:t>
      </w:r>
      <w:r w:rsidRPr="00A45B3F">
        <w:rPr>
          <w:rFonts w:cs="Times New Roman"/>
          <w:sz w:val="18"/>
          <w:szCs w:val="18"/>
        </w:rPr>
        <w:t xml:space="preserve"> </w:t>
      </w:r>
      <w:r w:rsidRPr="00A45B3F">
        <w:rPr>
          <w:rFonts w:cs="Times New Roman"/>
          <w:bCs/>
          <w:sz w:val="18"/>
          <w:szCs w:val="18"/>
        </w:rPr>
        <w:t>Testing</w:t>
      </w:r>
      <w:r w:rsidRPr="00A45B3F">
        <w:rPr>
          <w:rFonts w:cs="Times New Roman"/>
          <w:sz w:val="18"/>
          <w:szCs w:val="18"/>
        </w:rPr>
        <w:t xml:space="preserve">, </w:t>
      </w:r>
      <w:r w:rsidRPr="00A45B3F">
        <w:rPr>
          <w:rFonts w:cs="Times New Roman"/>
          <w:b/>
          <w:bCs/>
          <w:sz w:val="18"/>
          <w:szCs w:val="18"/>
        </w:rPr>
        <w:t>System</w:t>
      </w:r>
      <w:r w:rsidRPr="00A45B3F">
        <w:rPr>
          <w:rFonts w:cs="Times New Roman"/>
          <w:b/>
          <w:sz w:val="18"/>
          <w:szCs w:val="18"/>
        </w:rPr>
        <w:t xml:space="preserve"> </w:t>
      </w:r>
      <w:r w:rsidRPr="00A45B3F">
        <w:rPr>
          <w:rFonts w:cs="Times New Roman"/>
          <w:b/>
          <w:bCs/>
          <w:sz w:val="18"/>
          <w:szCs w:val="18"/>
        </w:rPr>
        <w:t>Testing</w:t>
      </w:r>
      <w:r w:rsidRPr="00A45B3F">
        <w:rPr>
          <w:rFonts w:cs="Times New Roman"/>
          <w:b/>
          <w:sz w:val="18"/>
          <w:szCs w:val="18"/>
        </w:rPr>
        <w:t xml:space="preserve">, </w:t>
      </w:r>
      <w:r w:rsidRPr="00A45B3F">
        <w:rPr>
          <w:rFonts w:cs="Times New Roman"/>
          <w:b/>
          <w:bCs/>
          <w:sz w:val="18"/>
          <w:szCs w:val="18"/>
        </w:rPr>
        <w:t>Positive</w:t>
      </w:r>
      <w:r w:rsidRPr="00A45B3F">
        <w:rPr>
          <w:rFonts w:cs="Times New Roman"/>
          <w:b/>
          <w:sz w:val="18"/>
          <w:szCs w:val="18"/>
        </w:rPr>
        <w:t xml:space="preserve"> and Neg</w:t>
      </w:r>
      <w:r w:rsidRPr="00A45B3F">
        <w:rPr>
          <w:rFonts w:cs="Times New Roman"/>
          <w:b/>
          <w:bCs/>
          <w:sz w:val="18"/>
          <w:szCs w:val="18"/>
        </w:rPr>
        <w:t>a</w:t>
      </w:r>
      <w:r w:rsidRPr="00A45B3F">
        <w:rPr>
          <w:rFonts w:cs="Times New Roman"/>
          <w:b/>
          <w:sz w:val="18"/>
          <w:szCs w:val="18"/>
        </w:rPr>
        <w:t xml:space="preserve">tive </w:t>
      </w:r>
      <w:r w:rsidRPr="00A45B3F">
        <w:rPr>
          <w:rFonts w:cs="Times New Roman"/>
          <w:b/>
          <w:bCs/>
          <w:sz w:val="18"/>
          <w:szCs w:val="18"/>
        </w:rPr>
        <w:t>Testing</w:t>
      </w:r>
      <w:r w:rsidRPr="00A45B3F">
        <w:rPr>
          <w:rFonts w:cs="Times New Roman"/>
          <w:b/>
          <w:sz w:val="18"/>
          <w:szCs w:val="18"/>
        </w:rPr>
        <w:t xml:space="preserve">, </w:t>
      </w:r>
      <w:r w:rsidRPr="00A45B3F">
        <w:rPr>
          <w:rFonts w:cs="Times New Roman"/>
          <w:b/>
          <w:bCs/>
          <w:sz w:val="18"/>
          <w:szCs w:val="18"/>
        </w:rPr>
        <w:t>Security</w:t>
      </w:r>
      <w:r w:rsidRPr="00A45B3F">
        <w:rPr>
          <w:rFonts w:cs="Times New Roman"/>
          <w:b/>
          <w:sz w:val="18"/>
          <w:szCs w:val="18"/>
        </w:rPr>
        <w:t xml:space="preserve"> </w:t>
      </w:r>
      <w:r w:rsidRPr="00A45B3F">
        <w:rPr>
          <w:rFonts w:cs="Times New Roman"/>
          <w:b/>
          <w:bCs/>
          <w:sz w:val="18"/>
          <w:szCs w:val="18"/>
        </w:rPr>
        <w:t>Testing</w:t>
      </w:r>
      <w:r w:rsidRPr="00A45B3F">
        <w:rPr>
          <w:rFonts w:cs="Times New Roman"/>
          <w:b/>
          <w:sz w:val="18"/>
          <w:szCs w:val="18"/>
        </w:rPr>
        <w:t>,</w:t>
      </w:r>
      <w:r w:rsidRPr="00A45B3F">
        <w:rPr>
          <w:rFonts w:cs="Times New Roman"/>
          <w:sz w:val="18"/>
          <w:szCs w:val="18"/>
        </w:rPr>
        <w:t xml:space="preserve"> </w:t>
      </w:r>
      <w:r w:rsidRPr="00A45B3F">
        <w:rPr>
          <w:rFonts w:cs="Times New Roman"/>
          <w:bCs/>
          <w:sz w:val="18"/>
          <w:szCs w:val="18"/>
        </w:rPr>
        <w:t>Stress</w:t>
      </w:r>
      <w:r w:rsidRPr="00A45B3F">
        <w:rPr>
          <w:rFonts w:cs="Times New Roman"/>
          <w:sz w:val="18"/>
          <w:szCs w:val="18"/>
        </w:rPr>
        <w:t xml:space="preserve"> </w:t>
      </w:r>
      <w:r w:rsidRPr="00A45B3F">
        <w:rPr>
          <w:rFonts w:cs="Times New Roman"/>
          <w:bCs/>
          <w:sz w:val="18"/>
          <w:szCs w:val="18"/>
        </w:rPr>
        <w:t>Testing</w:t>
      </w:r>
      <w:r w:rsidRPr="00A45B3F">
        <w:rPr>
          <w:rFonts w:cs="Times New Roman"/>
          <w:sz w:val="18"/>
          <w:szCs w:val="18"/>
        </w:rPr>
        <w:t xml:space="preserve">, </w:t>
      </w:r>
      <w:r w:rsidRPr="00A45B3F">
        <w:rPr>
          <w:rFonts w:cs="Times New Roman"/>
          <w:bCs/>
          <w:sz w:val="18"/>
          <w:szCs w:val="18"/>
        </w:rPr>
        <w:t>Load</w:t>
      </w:r>
      <w:r w:rsidRPr="00A45B3F">
        <w:rPr>
          <w:rFonts w:cs="Times New Roman"/>
          <w:sz w:val="18"/>
          <w:szCs w:val="18"/>
        </w:rPr>
        <w:t xml:space="preserve"> </w:t>
      </w:r>
      <w:r w:rsidRPr="00A45B3F">
        <w:rPr>
          <w:rFonts w:cs="Times New Roman"/>
          <w:bCs/>
          <w:sz w:val="18"/>
          <w:szCs w:val="18"/>
        </w:rPr>
        <w:t>Testing</w:t>
      </w:r>
      <w:r w:rsidRPr="00A45B3F">
        <w:rPr>
          <w:rFonts w:cs="Times New Roman"/>
          <w:sz w:val="18"/>
          <w:szCs w:val="18"/>
        </w:rPr>
        <w:t xml:space="preserve"> and </w:t>
      </w:r>
      <w:r w:rsidRPr="00A45B3F">
        <w:rPr>
          <w:rFonts w:cs="Times New Roman"/>
          <w:bCs/>
          <w:sz w:val="18"/>
          <w:szCs w:val="18"/>
        </w:rPr>
        <w:t>Regression</w:t>
      </w:r>
      <w:r w:rsidRPr="00A45B3F">
        <w:rPr>
          <w:rFonts w:cs="Times New Roman"/>
          <w:sz w:val="18"/>
          <w:szCs w:val="18"/>
        </w:rPr>
        <w:t xml:space="preserve"> </w:t>
      </w:r>
      <w:r w:rsidRPr="00A45B3F">
        <w:rPr>
          <w:rFonts w:cs="Times New Roman"/>
          <w:bCs/>
          <w:sz w:val="18"/>
          <w:szCs w:val="18"/>
        </w:rPr>
        <w:t>Testing</w:t>
      </w:r>
      <w:r w:rsidRPr="00A45B3F">
        <w:rPr>
          <w:rFonts w:cs="Times New Roman"/>
          <w:sz w:val="18"/>
          <w:szCs w:val="18"/>
        </w:rPr>
        <w:t xml:space="preserve"> of </w:t>
      </w:r>
      <w:r w:rsidRPr="00A45B3F">
        <w:rPr>
          <w:rFonts w:cs="Times New Roman"/>
          <w:bCs/>
          <w:sz w:val="18"/>
          <w:szCs w:val="18"/>
        </w:rPr>
        <w:t>Stand</w:t>
      </w:r>
      <w:r w:rsidRPr="00A45B3F">
        <w:rPr>
          <w:rFonts w:cs="Times New Roman"/>
          <w:sz w:val="18"/>
          <w:szCs w:val="18"/>
        </w:rPr>
        <w:t xml:space="preserve"> alone, Web </w:t>
      </w:r>
      <w:r w:rsidRPr="00A45B3F">
        <w:rPr>
          <w:rFonts w:cs="Times New Roman"/>
          <w:bCs/>
          <w:sz w:val="18"/>
          <w:szCs w:val="18"/>
        </w:rPr>
        <w:t>Based</w:t>
      </w:r>
      <w:r w:rsidRPr="00A45B3F">
        <w:rPr>
          <w:rFonts w:cs="Times New Roman"/>
          <w:sz w:val="18"/>
          <w:szCs w:val="18"/>
        </w:rPr>
        <w:t xml:space="preserve"> and </w:t>
      </w:r>
      <w:r w:rsidRPr="00A45B3F">
        <w:rPr>
          <w:rFonts w:cs="Times New Roman"/>
          <w:bCs/>
          <w:sz w:val="18"/>
          <w:szCs w:val="18"/>
        </w:rPr>
        <w:t>Client</w:t>
      </w:r>
      <w:r w:rsidRPr="00A45B3F">
        <w:rPr>
          <w:rFonts w:cs="Times New Roman"/>
          <w:sz w:val="18"/>
          <w:szCs w:val="18"/>
        </w:rPr>
        <w:t>-</w:t>
      </w:r>
      <w:r w:rsidRPr="00A45B3F">
        <w:rPr>
          <w:rFonts w:cs="Times New Roman"/>
          <w:bCs/>
          <w:sz w:val="18"/>
          <w:szCs w:val="18"/>
        </w:rPr>
        <w:t>Server</w:t>
      </w:r>
      <w:r w:rsidRPr="00A45B3F">
        <w:rPr>
          <w:rFonts w:cs="Times New Roman"/>
          <w:sz w:val="18"/>
          <w:szCs w:val="18"/>
        </w:rPr>
        <w:t xml:space="preserve"> </w:t>
      </w:r>
      <w:r w:rsidRPr="00A45B3F">
        <w:rPr>
          <w:rFonts w:cs="Times New Roman"/>
          <w:bCs/>
          <w:sz w:val="18"/>
          <w:szCs w:val="18"/>
        </w:rPr>
        <w:t>applications</w:t>
      </w:r>
      <w:r w:rsidR="00C44218">
        <w:rPr>
          <w:rFonts w:cs="Times New Roman"/>
          <w:sz w:val="18"/>
          <w:szCs w:val="18"/>
        </w:rPr>
        <w:t>.</w:t>
      </w:r>
    </w:p>
    <w:p w:rsidR="00C87D63" w:rsidRDefault="00C87D63" w:rsidP="007879BE">
      <w:pPr>
        <w:numPr>
          <w:ilvl w:val="0"/>
          <w:numId w:val="2"/>
        </w:numPr>
        <w:tabs>
          <w:tab w:val="left" w:pos="4680"/>
        </w:tabs>
        <w:jc w:val="both"/>
        <w:rPr>
          <w:rFonts w:cs="Times New Roman"/>
          <w:sz w:val="18"/>
          <w:szCs w:val="18"/>
        </w:rPr>
      </w:pPr>
      <w:r w:rsidRPr="00A45B3F">
        <w:rPr>
          <w:rFonts w:cs="Times New Roman"/>
          <w:sz w:val="18"/>
          <w:szCs w:val="18"/>
        </w:rPr>
        <w:t xml:space="preserve">Performed </w:t>
      </w:r>
      <w:r w:rsidRPr="00A45B3F">
        <w:rPr>
          <w:rFonts w:cs="Times New Roman"/>
          <w:bCs/>
          <w:sz w:val="18"/>
          <w:szCs w:val="18"/>
        </w:rPr>
        <w:t>Back</w:t>
      </w:r>
      <w:r w:rsidRPr="00A45B3F">
        <w:rPr>
          <w:rFonts w:cs="Times New Roman"/>
          <w:sz w:val="18"/>
          <w:szCs w:val="18"/>
        </w:rPr>
        <w:t xml:space="preserve"> </w:t>
      </w:r>
      <w:r w:rsidRPr="00A45B3F">
        <w:rPr>
          <w:rFonts w:cs="Times New Roman"/>
          <w:bCs/>
          <w:sz w:val="18"/>
          <w:szCs w:val="18"/>
        </w:rPr>
        <w:t>End</w:t>
      </w:r>
      <w:r w:rsidRPr="00A45B3F">
        <w:rPr>
          <w:rFonts w:cs="Times New Roman"/>
          <w:sz w:val="18"/>
          <w:szCs w:val="18"/>
        </w:rPr>
        <w:t xml:space="preserve"> </w:t>
      </w:r>
      <w:r w:rsidRPr="00A45B3F">
        <w:rPr>
          <w:rFonts w:cs="Times New Roman"/>
          <w:bCs/>
          <w:sz w:val="18"/>
          <w:szCs w:val="18"/>
        </w:rPr>
        <w:t>Testing</w:t>
      </w:r>
      <w:r w:rsidRPr="00A45B3F">
        <w:rPr>
          <w:rFonts w:cs="Times New Roman"/>
          <w:sz w:val="18"/>
          <w:szCs w:val="18"/>
        </w:rPr>
        <w:t xml:space="preserve"> by executing </w:t>
      </w:r>
      <w:r w:rsidRPr="00A45B3F">
        <w:rPr>
          <w:rFonts w:cs="Times New Roman"/>
          <w:b/>
          <w:bCs/>
          <w:sz w:val="18"/>
          <w:szCs w:val="18"/>
        </w:rPr>
        <w:t>SQL</w:t>
      </w:r>
      <w:r w:rsidRPr="00A45B3F">
        <w:rPr>
          <w:rFonts w:cs="Times New Roman"/>
          <w:sz w:val="18"/>
          <w:szCs w:val="18"/>
        </w:rPr>
        <w:t xml:space="preserve"> </w:t>
      </w:r>
      <w:r w:rsidRPr="00A45B3F">
        <w:rPr>
          <w:rFonts w:cs="Times New Roman"/>
          <w:bCs/>
          <w:sz w:val="18"/>
          <w:szCs w:val="18"/>
        </w:rPr>
        <w:t>queries</w:t>
      </w:r>
      <w:r w:rsidRPr="00A45B3F">
        <w:rPr>
          <w:rFonts w:cs="Times New Roman"/>
          <w:sz w:val="18"/>
          <w:szCs w:val="18"/>
        </w:rPr>
        <w:t>.</w:t>
      </w:r>
    </w:p>
    <w:p w:rsidR="00DF110D" w:rsidRDefault="00DF110D" w:rsidP="007879BE">
      <w:pPr>
        <w:numPr>
          <w:ilvl w:val="0"/>
          <w:numId w:val="2"/>
        </w:numPr>
        <w:tabs>
          <w:tab w:val="left" w:pos="4680"/>
        </w:tabs>
        <w:jc w:val="both"/>
        <w:rPr>
          <w:rFonts w:cs="Times New Roman"/>
          <w:sz w:val="18"/>
          <w:szCs w:val="18"/>
        </w:rPr>
      </w:pPr>
      <w:r w:rsidRPr="00DF110D">
        <w:rPr>
          <w:rFonts w:cs="Times New Roman"/>
          <w:sz w:val="18"/>
          <w:szCs w:val="18"/>
        </w:rPr>
        <w:t>Expert in creating Test Automation framework for Mobile Applications using Calabash, Cucumber, Ruby and for UI Web Applications using Cucumber, Ruby, Java, Selenium</w:t>
      </w:r>
      <w:r>
        <w:rPr>
          <w:rFonts w:cs="Times New Roman"/>
          <w:sz w:val="18"/>
          <w:szCs w:val="18"/>
        </w:rPr>
        <w:t>.</w:t>
      </w:r>
    </w:p>
    <w:p w:rsidR="00C91298" w:rsidRDefault="00C91298" w:rsidP="007879BE">
      <w:pPr>
        <w:numPr>
          <w:ilvl w:val="0"/>
          <w:numId w:val="2"/>
        </w:numPr>
        <w:tabs>
          <w:tab w:val="left" w:pos="4680"/>
        </w:tabs>
        <w:jc w:val="both"/>
        <w:rPr>
          <w:rFonts w:cs="Times New Roman"/>
          <w:sz w:val="18"/>
          <w:szCs w:val="18"/>
        </w:rPr>
      </w:pPr>
      <w:r w:rsidRPr="00C91298">
        <w:rPr>
          <w:rFonts w:cs="Times New Roman"/>
          <w:sz w:val="18"/>
          <w:szCs w:val="18"/>
        </w:rPr>
        <w:t xml:space="preserve">Strong hands on experience in writing, planning, executing and maintaining test cases using </w:t>
      </w:r>
      <w:r w:rsidRPr="00C91298">
        <w:rPr>
          <w:rFonts w:cs="Times New Roman"/>
          <w:b/>
          <w:bCs/>
          <w:sz w:val="18"/>
          <w:szCs w:val="18"/>
        </w:rPr>
        <w:t>HP Quality Center</w:t>
      </w:r>
      <w:r w:rsidRPr="00C91298">
        <w:rPr>
          <w:rFonts w:cs="Times New Roman"/>
          <w:sz w:val="18"/>
          <w:szCs w:val="18"/>
        </w:rPr>
        <w:t xml:space="preserve">, </w:t>
      </w:r>
      <w:r w:rsidRPr="00C91298">
        <w:rPr>
          <w:rFonts w:cs="Times New Roman"/>
          <w:b/>
          <w:bCs/>
          <w:sz w:val="18"/>
          <w:szCs w:val="18"/>
        </w:rPr>
        <w:t>JIRA</w:t>
      </w:r>
      <w:r w:rsidRPr="00C91298">
        <w:rPr>
          <w:rFonts w:cs="Times New Roman"/>
          <w:sz w:val="18"/>
          <w:szCs w:val="18"/>
        </w:rPr>
        <w:t xml:space="preserve">, </w:t>
      </w:r>
      <w:r w:rsidRPr="00C91298">
        <w:rPr>
          <w:rFonts w:cs="Times New Roman"/>
          <w:b/>
          <w:bCs/>
          <w:sz w:val="18"/>
          <w:szCs w:val="18"/>
        </w:rPr>
        <w:t>Bugzilla</w:t>
      </w:r>
      <w:r w:rsidRPr="00C91298">
        <w:rPr>
          <w:rFonts w:cs="Times New Roman"/>
          <w:sz w:val="18"/>
          <w:szCs w:val="18"/>
        </w:rPr>
        <w:t xml:space="preserve">, </w:t>
      </w:r>
      <w:r w:rsidRPr="00C91298">
        <w:rPr>
          <w:rFonts w:cs="Times New Roman"/>
          <w:b/>
          <w:bCs/>
          <w:sz w:val="18"/>
          <w:szCs w:val="18"/>
        </w:rPr>
        <w:t>Test manager</w:t>
      </w:r>
      <w:r w:rsidRPr="00C91298">
        <w:rPr>
          <w:rFonts w:cs="Times New Roman"/>
          <w:sz w:val="18"/>
          <w:szCs w:val="18"/>
        </w:rPr>
        <w:t>, excel document and developing Test Automation Scripts using Quick Test Pro (</w:t>
      </w:r>
      <w:r w:rsidRPr="00C91298">
        <w:rPr>
          <w:rFonts w:cs="Times New Roman"/>
          <w:b/>
          <w:bCs/>
          <w:sz w:val="18"/>
          <w:szCs w:val="18"/>
        </w:rPr>
        <w:t>QTP</w:t>
      </w:r>
      <w:r>
        <w:rPr>
          <w:rFonts w:cs="Times New Roman"/>
          <w:b/>
          <w:bCs/>
          <w:sz w:val="18"/>
          <w:szCs w:val="18"/>
        </w:rPr>
        <w:t>).</w:t>
      </w:r>
    </w:p>
    <w:p w:rsidR="00C44218" w:rsidRPr="00A45B3F" w:rsidRDefault="00C44218" w:rsidP="007879BE">
      <w:pPr>
        <w:numPr>
          <w:ilvl w:val="0"/>
          <w:numId w:val="2"/>
        </w:numPr>
        <w:tabs>
          <w:tab w:val="left" w:pos="4680"/>
        </w:tabs>
        <w:jc w:val="both"/>
        <w:rPr>
          <w:rFonts w:cs="Times New Roman"/>
          <w:sz w:val="18"/>
          <w:szCs w:val="18"/>
        </w:rPr>
      </w:pPr>
      <w:r w:rsidRPr="00C44218">
        <w:rPr>
          <w:rFonts w:cs="Times New Roman"/>
          <w:sz w:val="18"/>
          <w:szCs w:val="18"/>
        </w:rPr>
        <w:t>Extensive experience using manual testing to troubleshoot systems integration, GUI, Compatibility, User Acceptance Testing (UAT), SOA Testing using web services, functionality, Database and regression testing. Good Expert on Tools like HP ALM QTP, Quality Center</w:t>
      </w:r>
    </w:p>
    <w:p w:rsidR="00C87D63" w:rsidRPr="00A45B3F" w:rsidRDefault="00C87D63" w:rsidP="007879BE">
      <w:pPr>
        <w:numPr>
          <w:ilvl w:val="0"/>
          <w:numId w:val="2"/>
        </w:numPr>
        <w:tabs>
          <w:tab w:val="left" w:pos="4680"/>
        </w:tabs>
        <w:jc w:val="both"/>
        <w:rPr>
          <w:rFonts w:cs="Times New Roman"/>
          <w:b/>
          <w:bCs/>
          <w:sz w:val="18"/>
          <w:szCs w:val="18"/>
        </w:rPr>
      </w:pPr>
      <w:r w:rsidRPr="00A45B3F">
        <w:rPr>
          <w:rFonts w:cs="Times New Roman"/>
          <w:sz w:val="18"/>
          <w:szCs w:val="18"/>
        </w:rPr>
        <w:t xml:space="preserve">Involved in maintaining </w:t>
      </w:r>
      <w:r w:rsidRPr="00A45B3F">
        <w:rPr>
          <w:rFonts w:cs="Times New Roman"/>
          <w:b/>
          <w:bCs/>
          <w:sz w:val="18"/>
          <w:szCs w:val="18"/>
        </w:rPr>
        <w:t>Test</w:t>
      </w:r>
      <w:r w:rsidRPr="00A45B3F">
        <w:rPr>
          <w:rFonts w:cs="Times New Roman"/>
          <w:b/>
          <w:sz w:val="18"/>
          <w:szCs w:val="18"/>
        </w:rPr>
        <w:t xml:space="preserve"> </w:t>
      </w:r>
      <w:r w:rsidRPr="00A45B3F">
        <w:rPr>
          <w:rFonts w:cs="Times New Roman"/>
          <w:b/>
          <w:bCs/>
          <w:sz w:val="18"/>
          <w:szCs w:val="18"/>
        </w:rPr>
        <w:t>Matrix</w:t>
      </w:r>
      <w:r w:rsidRPr="00A45B3F">
        <w:rPr>
          <w:rFonts w:cs="Times New Roman"/>
          <w:b/>
          <w:sz w:val="18"/>
          <w:szCs w:val="18"/>
        </w:rPr>
        <w:t xml:space="preserve"> and </w:t>
      </w:r>
      <w:r w:rsidRPr="00A45B3F">
        <w:rPr>
          <w:rFonts w:cs="Times New Roman"/>
          <w:b/>
          <w:bCs/>
          <w:sz w:val="18"/>
          <w:szCs w:val="18"/>
        </w:rPr>
        <w:t>Traceability</w:t>
      </w:r>
      <w:r w:rsidRPr="00A45B3F">
        <w:rPr>
          <w:rFonts w:cs="Times New Roman"/>
          <w:b/>
          <w:sz w:val="18"/>
          <w:szCs w:val="18"/>
        </w:rPr>
        <w:t xml:space="preserve"> </w:t>
      </w:r>
      <w:r w:rsidRPr="00A45B3F">
        <w:rPr>
          <w:rFonts w:cs="Times New Roman"/>
          <w:b/>
          <w:bCs/>
          <w:sz w:val="18"/>
          <w:szCs w:val="18"/>
        </w:rPr>
        <w:t>Matrix</w:t>
      </w:r>
      <w:r w:rsidRPr="00A45B3F">
        <w:rPr>
          <w:rFonts w:cs="Times New Roman"/>
          <w:sz w:val="18"/>
          <w:szCs w:val="18"/>
        </w:rPr>
        <w:t xml:space="preserve"> and performed </w:t>
      </w:r>
      <w:r w:rsidRPr="00A45B3F">
        <w:rPr>
          <w:rFonts w:cs="Times New Roman"/>
          <w:b/>
          <w:bCs/>
          <w:sz w:val="18"/>
          <w:szCs w:val="18"/>
        </w:rPr>
        <w:t>Gap</w:t>
      </w:r>
      <w:r w:rsidRPr="00A45B3F">
        <w:rPr>
          <w:rFonts w:cs="Times New Roman"/>
          <w:b/>
          <w:sz w:val="18"/>
          <w:szCs w:val="18"/>
        </w:rPr>
        <w:t xml:space="preserve"> </w:t>
      </w:r>
      <w:r w:rsidRPr="00A45B3F">
        <w:rPr>
          <w:rFonts w:cs="Times New Roman"/>
          <w:b/>
          <w:bCs/>
          <w:sz w:val="18"/>
          <w:szCs w:val="18"/>
        </w:rPr>
        <w:t>Analysis</w:t>
      </w:r>
    </w:p>
    <w:p w:rsidR="00C87D63" w:rsidRPr="00A45B3F" w:rsidRDefault="00C87D63" w:rsidP="007879BE">
      <w:pPr>
        <w:numPr>
          <w:ilvl w:val="0"/>
          <w:numId w:val="2"/>
        </w:numPr>
        <w:tabs>
          <w:tab w:val="left" w:pos="4680"/>
        </w:tabs>
        <w:jc w:val="both"/>
        <w:rPr>
          <w:rFonts w:cs="Times New Roman"/>
          <w:sz w:val="18"/>
          <w:szCs w:val="18"/>
        </w:rPr>
      </w:pPr>
      <w:r w:rsidRPr="00A45B3F">
        <w:rPr>
          <w:rFonts w:cs="Times New Roman"/>
          <w:sz w:val="18"/>
          <w:szCs w:val="18"/>
        </w:rPr>
        <w:t xml:space="preserve">Performed </w:t>
      </w:r>
      <w:r w:rsidRPr="00A45B3F">
        <w:rPr>
          <w:rFonts w:cs="Times New Roman"/>
          <w:b/>
          <w:bCs/>
          <w:sz w:val="18"/>
          <w:szCs w:val="18"/>
        </w:rPr>
        <w:t>User</w:t>
      </w:r>
      <w:r w:rsidRPr="00A45B3F">
        <w:rPr>
          <w:rFonts w:cs="Times New Roman"/>
          <w:b/>
          <w:sz w:val="18"/>
          <w:szCs w:val="18"/>
        </w:rPr>
        <w:t xml:space="preserve"> </w:t>
      </w:r>
      <w:r w:rsidRPr="00A45B3F">
        <w:rPr>
          <w:rFonts w:cs="Times New Roman"/>
          <w:b/>
          <w:bCs/>
          <w:sz w:val="18"/>
          <w:szCs w:val="18"/>
        </w:rPr>
        <w:t>Acceptance</w:t>
      </w:r>
      <w:r w:rsidRPr="00A45B3F">
        <w:rPr>
          <w:rFonts w:cs="Times New Roman"/>
          <w:b/>
          <w:sz w:val="18"/>
          <w:szCs w:val="18"/>
        </w:rPr>
        <w:t xml:space="preserve"> </w:t>
      </w:r>
      <w:r w:rsidRPr="00A45B3F">
        <w:rPr>
          <w:rFonts w:cs="Times New Roman"/>
          <w:b/>
          <w:bCs/>
          <w:sz w:val="18"/>
          <w:szCs w:val="18"/>
        </w:rPr>
        <w:t>Testing</w:t>
      </w:r>
      <w:r w:rsidRPr="00A45B3F">
        <w:rPr>
          <w:rFonts w:cs="Times New Roman"/>
          <w:b/>
          <w:sz w:val="18"/>
          <w:szCs w:val="18"/>
        </w:rPr>
        <w:t xml:space="preserve"> (</w:t>
      </w:r>
      <w:r w:rsidRPr="00A45B3F">
        <w:rPr>
          <w:rFonts w:cs="Times New Roman"/>
          <w:b/>
          <w:bCs/>
          <w:sz w:val="18"/>
          <w:szCs w:val="18"/>
        </w:rPr>
        <w:t>UAT</w:t>
      </w:r>
      <w:r w:rsidRPr="00A45B3F">
        <w:rPr>
          <w:rFonts w:cs="Times New Roman"/>
          <w:b/>
          <w:sz w:val="18"/>
          <w:szCs w:val="18"/>
        </w:rPr>
        <w:t>)</w:t>
      </w:r>
      <w:r w:rsidRPr="00A45B3F">
        <w:rPr>
          <w:rFonts w:cs="Times New Roman"/>
          <w:sz w:val="18"/>
          <w:szCs w:val="18"/>
        </w:rPr>
        <w:t xml:space="preserve"> manually.</w:t>
      </w:r>
    </w:p>
    <w:p w:rsidR="00C87D63" w:rsidRPr="00A45B3F" w:rsidRDefault="00C87D63" w:rsidP="007879BE">
      <w:pPr>
        <w:numPr>
          <w:ilvl w:val="0"/>
          <w:numId w:val="2"/>
        </w:numPr>
        <w:tabs>
          <w:tab w:val="left" w:pos="4680"/>
        </w:tabs>
        <w:jc w:val="both"/>
        <w:rPr>
          <w:rFonts w:cs="Times New Roman"/>
          <w:sz w:val="18"/>
          <w:szCs w:val="18"/>
        </w:rPr>
      </w:pPr>
      <w:r w:rsidRPr="00A45B3F">
        <w:rPr>
          <w:rFonts w:cs="Times New Roman"/>
          <w:sz w:val="18"/>
          <w:szCs w:val="18"/>
        </w:rPr>
        <w:t xml:space="preserve">Participated in design </w:t>
      </w:r>
      <w:r w:rsidRPr="00A45B3F">
        <w:rPr>
          <w:rFonts w:cs="Times New Roman"/>
          <w:bCs/>
          <w:sz w:val="18"/>
          <w:szCs w:val="18"/>
        </w:rPr>
        <w:t>walkthroughs</w:t>
      </w:r>
      <w:r w:rsidRPr="00A45B3F">
        <w:rPr>
          <w:rFonts w:cs="Times New Roman"/>
          <w:sz w:val="18"/>
          <w:szCs w:val="18"/>
        </w:rPr>
        <w:t xml:space="preserve"> and verified </w:t>
      </w:r>
      <w:r w:rsidRPr="00A45B3F">
        <w:rPr>
          <w:rFonts w:cs="Times New Roman"/>
          <w:b/>
          <w:bCs/>
          <w:sz w:val="18"/>
          <w:szCs w:val="18"/>
        </w:rPr>
        <w:t>QC</w:t>
      </w:r>
      <w:r w:rsidRPr="00A45B3F">
        <w:rPr>
          <w:rFonts w:cs="Times New Roman"/>
          <w:b/>
          <w:sz w:val="18"/>
          <w:szCs w:val="18"/>
        </w:rPr>
        <w:t xml:space="preserve"> Test Scripts </w:t>
      </w:r>
      <w:r w:rsidRPr="00A45B3F">
        <w:rPr>
          <w:rFonts w:cs="Times New Roman"/>
          <w:sz w:val="18"/>
          <w:szCs w:val="18"/>
        </w:rPr>
        <w:t>and results.</w:t>
      </w:r>
    </w:p>
    <w:p w:rsidR="007A2F86" w:rsidRPr="00A45B3F" w:rsidRDefault="00C87D63" w:rsidP="007879BE">
      <w:pPr>
        <w:numPr>
          <w:ilvl w:val="0"/>
          <w:numId w:val="2"/>
        </w:numPr>
        <w:tabs>
          <w:tab w:val="left" w:pos="4680"/>
        </w:tabs>
        <w:jc w:val="both"/>
        <w:rPr>
          <w:rFonts w:cs="Times New Roman"/>
          <w:sz w:val="18"/>
          <w:szCs w:val="18"/>
        </w:rPr>
      </w:pPr>
      <w:r w:rsidRPr="00A45B3F">
        <w:rPr>
          <w:rFonts w:cs="Times New Roman"/>
          <w:sz w:val="18"/>
          <w:szCs w:val="18"/>
        </w:rPr>
        <w:t xml:space="preserve">Experience in creating various types of </w:t>
      </w:r>
      <w:r w:rsidRPr="00A45B3F">
        <w:rPr>
          <w:rFonts w:cs="Times New Roman"/>
          <w:b/>
          <w:sz w:val="18"/>
          <w:szCs w:val="18"/>
        </w:rPr>
        <w:t>reports</w:t>
      </w:r>
      <w:r w:rsidRPr="00A45B3F">
        <w:rPr>
          <w:rFonts w:cs="Times New Roman"/>
          <w:sz w:val="18"/>
          <w:szCs w:val="18"/>
        </w:rPr>
        <w:t xml:space="preserve"> during </w:t>
      </w:r>
      <w:r w:rsidRPr="00A45B3F">
        <w:rPr>
          <w:rFonts w:cs="Times New Roman"/>
          <w:b/>
          <w:sz w:val="18"/>
          <w:szCs w:val="18"/>
        </w:rPr>
        <w:t>test execution process</w:t>
      </w:r>
      <w:r w:rsidRPr="00A45B3F">
        <w:rPr>
          <w:rFonts w:cs="Times New Roman"/>
          <w:sz w:val="18"/>
          <w:szCs w:val="18"/>
        </w:rPr>
        <w:t xml:space="preserve"> such as Test </w:t>
      </w:r>
      <w:r w:rsidRPr="00A45B3F">
        <w:rPr>
          <w:rFonts w:cs="Times New Roman"/>
          <w:b/>
          <w:sz w:val="18"/>
          <w:szCs w:val="18"/>
        </w:rPr>
        <w:t>Execution Status/Summary</w:t>
      </w:r>
      <w:r w:rsidR="007A2F86" w:rsidRPr="00A45B3F">
        <w:rPr>
          <w:rFonts w:cs="Times New Roman"/>
          <w:b/>
          <w:sz w:val="18"/>
          <w:szCs w:val="18"/>
        </w:rPr>
        <w:t>.</w:t>
      </w:r>
    </w:p>
    <w:p w:rsidR="007A2F86" w:rsidRPr="00A45B3F" w:rsidRDefault="007A2F86" w:rsidP="007879BE">
      <w:pPr>
        <w:numPr>
          <w:ilvl w:val="0"/>
          <w:numId w:val="2"/>
        </w:numPr>
        <w:tabs>
          <w:tab w:val="left" w:pos="4680"/>
        </w:tabs>
        <w:jc w:val="both"/>
        <w:rPr>
          <w:rFonts w:cs="Times New Roman"/>
          <w:sz w:val="18"/>
          <w:szCs w:val="18"/>
        </w:rPr>
      </w:pPr>
      <w:r w:rsidRPr="00A45B3F">
        <w:rPr>
          <w:rFonts w:cs="Times New Roman"/>
          <w:sz w:val="18"/>
          <w:szCs w:val="18"/>
        </w:rPr>
        <w:t>A</w:t>
      </w:r>
      <w:r w:rsidR="00C87D63" w:rsidRPr="00A45B3F">
        <w:rPr>
          <w:rFonts w:cs="Times New Roman"/>
          <w:sz w:val="18"/>
          <w:szCs w:val="18"/>
        </w:rPr>
        <w:t xml:space="preserve"> team player </w:t>
      </w:r>
      <w:r w:rsidRPr="00A45B3F">
        <w:rPr>
          <w:rFonts w:cs="Times New Roman"/>
          <w:sz w:val="18"/>
          <w:szCs w:val="18"/>
        </w:rPr>
        <w:t xml:space="preserve">with analytical, </w:t>
      </w:r>
      <w:r w:rsidRPr="00A45B3F">
        <w:rPr>
          <w:rFonts w:cs="Times New Roman"/>
          <w:bCs/>
          <w:sz w:val="18"/>
          <w:szCs w:val="18"/>
        </w:rPr>
        <w:t>problem</w:t>
      </w:r>
      <w:r w:rsidRPr="00A45B3F">
        <w:rPr>
          <w:rFonts w:cs="Times New Roman"/>
          <w:sz w:val="18"/>
          <w:szCs w:val="18"/>
        </w:rPr>
        <w:t xml:space="preserve"> </w:t>
      </w:r>
      <w:r w:rsidRPr="00A45B3F">
        <w:rPr>
          <w:rFonts w:cs="Times New Roman"/>
          <w:bCs/>
          <w:sz w:val="18"/>
          <w:szCs w:val="18"/>
        </w:rPr>
        <w:t>solving</w:t>
      </w:r>
      <w:r w:rsidRPr="00A45B3F">
        <w:rPr>
          <w:rFonts w:cs="Times New Roman"/>
          <w:sz w:val="18"/>
          <w:szCs w:val="18"/>
        </w:rPr>
        <w:t xml:space="preserve">, </w:t>
      </w:r>
      <w:r w:rsidRPr="00A45B3F">
        <w:rPr>
          <w:rFonts w:cs="Times New Roman"/>
          <w:bCs/>
          <w:sz w:val="18"/>
          <w:szCs w:val="18"/>
        </w:rPr>
        <w:t>presentation</w:t>
      </w:r>
      <w:r w:rsidRPr="00A45B3F">
        <w:rPr>
          <w:rFonts w:cs="Times New Roman"/>
          <w:sz w:val="18"/>
          <w:szCs w:val="18"/>
        </w:rPr>
        <w:t xml:space="preserve">, and </w:t>
      </w:r>
      <w:r w:rsidRPr="00A45B3F">
        <w:rPr>
          <w:rFonts w:cs="Times New Roman"/>
          <w:bCs/>
          <w:sz w:val="18"/>
          <w:szCs w:val="18"/>
        </w:rPr>
        <w:t>interpersonal</w:t>
      </w:r>
      <w:r w:rsidRPr="00A45B3F">
        <w:rPr>
          <w:rFonts w:cs="Times New Roman"/>
          <w:sz w:val="18"/>
          <w:szCs w:val="18"/>
        </w:rPr>
        <w:t xml:space="preserve"> skills with ability </w:t>
      </w:r>
      <w:r w:rsidR="00A8160C" w:rsidRPr="00A45B3F">
        <w:rPr>
          <w:rFonts w:cs="Times New Roman"/>
          <w:sz w:val="18"/>
          <w:szCs w:val="18"/>
        </w:rPr>
        <w:t>to manage</w:t>
      </w:r>
      <w:r w:rsidRPr="00A45B3F">
        <w:rPr>
          <w:rFonts w:cs="Times New Roman"/>
          <w:bCs/>
          <w:sz w:val="18"/>
          <w:szCs w:val="18"/>
        </w:rPr>
        <w:t>, coordinate</w:t>
      </w:r>
      <w:r w:rsidRPr="00A45B3F">
        <w:rPr>
          <w:rFonts w:cs="Times New Roman"/>
          <w:sz w:val="18"/>
          <w:szCs w:val="18"/>
        </w:rPr>
        <w:t xml:space="preserve"> and </w:t>
      </w:r>
      <w:r w:rsidRPr="00A45B3F">
        <w:rPr>
          <w:rFonts w:cs="Times New Roman"/>
          <w:bCs/>
          <w:sz w:val="18"/>
          <w:szCs w:val="18"/>
        </w:rPr>
        <w:t>work</w:t>
      </w:r>
      <w:r w:rsidRPr="00A45B3F">
        <w:rPr>
          <w:rFonts w:cs="Times New Roman"/>
          <w:sz w:val="18"/>
          <w:szCs w:val="18"/>
        </w:rPr>
        <w:t xml:space="preserve"> independently in a time sensitive environment.</w:t>
      </w:r>
    </w:p>
    <w:p w:rsidR="00C87D63" w:rsidRPr="00A45B3F" w:rsidRDefault="007A2F86" w:rsidP="007879BE">
      <w:pPr>
        <w:numPr>
          <w:ilvl w:val="0"/>
          <w:numId w:val="2"/>
        </w:numPr>
        <w:tabs>
          <w:tab w:val="left" w:pos="4680"/>
        </w:tabs>
        <w:jc w:val="both"/>
        <w:rPr>
          <w:rFonts w:cs="Times New Roman"/>
          <w:bCs/>
          <w:sz w:val="18"/>
          <w:szCs w:val="18"/>
        </w:rPr>
      </w:pPr>
      <w:r w:rsidRPr="00A45B3F">
        <w:rPr>
          <w:rFonts w:cs="Times New Roman"/>
          <w:bCs/>
          <w:sz w:val="18"/>
          <w:szCs w:val="18"/>
        </w:rPr>
        <w:t>E</w:t>
      </w:r>
      <w:r w:rsidR="00C87D63" w:rsidRPr="00A45B3F">
        <w:rPr>
          <w:rFonts w:cs="Times New Roman"/>
          <w:bCs/>
          <w:sz w:val="18"/>
          <w:szCs w:val="18"/>
        </w:rPr>
        <w:t>xcellent</w:t>
      </w:r>
      <w:r w:rsidR="00C87D63" w:rsidRPr="00A45B3F">
        <w:rPr>
          <w:rFonts w:cs="Times New Roman"/>
          <w:sz w:val="18"/>
          <w:szCs w:val="18"/>
        </w:rPr>
        <w:t xml:space="preserve"> </w:t>
      </w:r>
      <w:r w:rsidR="00C87D63" w:rsidRPr="00A45B3F">
        <w:rPr>
          <w:rFonts w:cs="Times New Roman"/>
          <w:bCs/>
          <w:sz w:val="18"/>
          <w:szCs w:val="18"/>
        </w:rPr>
        <w:t>communication</w:t>
      </w:r>
      <w:r w:rsidR="00C87D63" w:rsidRPr="00A45B3F">
        <w:rPr>
          <w:rFonts w:cs="Times New Roman"/>
          <w:sz w:val="18"/>
          <w:szCs w:val="18"/>
        </w:rPr>
        <w:t xml:space="preserve"> </w:t>
      </w:r>
      <w:r w:rsidR="00A8160C" w:rsidRPr="00A45B3F">
        <w:rPr>
          <w:rFonts w:cs="Times New Roman"/>
          <w:sz w:val="18"/>
          <w:szCs w:val="18"/>
        </w:rPr>
        <w:t>skills and</w:t>
      </w:r>
      <w:r w:rsidRPr="00A45B3F">
        <w:rPr>
          <w:rFonts w:cs="Times New Roman"/>
          <w:sz w:val="18"/>
          <w:szCs w:val="18"/>
        </w:rPr>
        <w:t xml:space="preserve"> </w:t>
      </w:r>
      <w:r w:rsidR="00A8160C" w:rsidRPr="00A45B3F">
        <w:rPr>
          <w:rFonts w:cs="Times New Roman"/>
          <w:sz w:val="18"/>
          <w:szCs w:val="18"/>
        </w:rPr>
        <w:t>a quick</w:t>
      </w:r>
      <w:r w:rsidRPr="00A45B3F">
        <w:rPr>
          <w:rFonts w:cs="Times New Roman"/>
          <w:sz w:val="18"/>
          <w:szCs w:val="18"/>
        </w:rPr>
        <w:t xml:space="preserve"> learner of new skills.</w:t>
      </w:r>
    </w:p>
    <w:p w:rsidR="007A2F86" w:rsidRPr="00A45B3F" w:rsidRDefault="007A2F86" w:rsidP="007A2F86">
      <w:pPr>
        <w:tabs>
          <w:tab w:val="left" w:pos="4680"/>
        </w:tabs>
        <w:ind w:left="360"/>
        <w:jc w:val="both"/>
        <w:rPr>
          <w:rFonts w:cs="Times New Roman"/>
          <w:bCs/>
          <w:sz w:val="18"/>
          <w:szCs w:val="18"/>
        </w:rPr>
      </w:pPr>
    </w:p>
    <w:p w:rsidR="00AA53E4" w:rsidRPr="00A45B3F" w:rsidRDefault="00AA53E4" w:rsidP="0059364A">
      <w:pPr>
        <w:rPr>
          <w:rFonts w:cs="Times New Roman"/>
          <w:b/>
          <w:sz w:val="18"/>
          <w:szCs w:val="18"/>
          <w:u w:val="single"/>
        </w:rPr>
      </w:pPr>
      <w:r w:rsidRPr="00A45B3F">
        <w:rPr>
          <w:rFonts w:cs="Times New Roman"/>
          <w:b/>
          <w:sz w:val="18"/>
          <w:szCs w:val="18"/>
          <w:u w:val="single"/>
        </w:rPr>
        <w:t>TECHNICAL SKILLS:</w:t>
      </w:r>
    </w:p>
    <w:p w:rsidR="00AA53E4" w:rsidRPr="00A45B3F" w:rsidRDefault="00AA53E4" w:rsidP="00D65F45">
      <w:pPr>
        <w:jc w:val="both"/>
        <w:rPr>
          <w:rFonts w:cs="Times New Roman"/>
          <w:sz w:val="18"/>
          <w:szCs w:val="18"/>
        </w:rPr>
      </w:pPr>
    </w:p>
    <w:p w:rsidR="00A45B3F" w:rsidRPr="00A45B3F" w:rsidRDefault="00A45B3F" w:rsidP="00A45B3F">
      <w:pPr>
        <w:jc w:val="both"/>
        <w:rPr>
          <w:rFonts w:cs="Times New Roman"/>
          <w:bCs/>
          <w:sz w:val="18"/>
          <w:szCs w:val="18"/>
        </w:rPr>
      </w:pPr>
      <w:r w:rsidRPr="00A45B3F">
        <w:rPr>
          <w:rFonts w:cs="Times New Roman"/>
          <w:b/>
          <w:bCs/>
          <w:sz w:val="18"/>
          <w:szCs w:val="18"/>
        </w:rPr>
        <w:t xml:space="preserve">Product/Testing tools: </w:t>
      </w:r>
      <w:r w:rsidRPr="00A45B3F">
        <w:rPr>
          <w:rFonts w:cs="Times New Roman"/>
          <w:bCs/>
          <w:sz w:val="18"/>
          <w:szCs w:val="18"/>
        </w:rPr>
        <w:t>Quality Center, Quick Test Professional, HP (Mercury Quality Center) UFT11.5 (Unified Functional Testing).ALM (Application life Cycle Management) Win Runner, LOAD RUNNER.SOAPUI, Rational Clear Quest, and JIRA, CLEAR CASE, SHARE POINT,SVN.</w:t>
      </w:r>
    </w:p>
    <w:p w:rsidR="00A45B3F" w:rsidRPr="00A45B3F" w:rsidRDefault="00A45B3F" w:rsidP="00A45B3F">
      <w:pPr>
        <w:jc w:val="both"/>
        <w:rPr>
          <w:rFonts w:cs="Times New Roman"/>
          <w:bCs/>
          <w:sz w:val="18"/>
          <w:szCs w:val="18"/>
        </w:rPr>
      </w:pPr>
      <w:r w:rsidRPr="00A45B3F">
        <w:rPr>
          <w:rFonts w:cs="Times New Roman"/>
          <w:b/>
          <w:bCs/>
          <w:sz w:val="18"/>
          <w:szCs w:val="18"/>
        </w:rPr>
        <w:t xml:space="preserve">Languages Environment: </w:t>
      </w:r>
      <w:r w:rsidRPr="00A45B3F">
        <w:rPr>
          <w:rFonts w:cs="Times New Roman"/>
          <w:bCs/>
          <w:sz w:val="18"/>
          <w:szCs w:val="18"/>
        </w:rPr>
        <w:t>SQL, PL/SQL, SQL Developer, Visual basic, Java,</w:t>
      </w:r>
      <w:r w:rsidR="001B79B9" w:rsidRPr="001B79B9">
        <w:rPr>
          <w:bCs/>
          <w:spacing w:val="5"/>
          <w:sz w:val="18"/>
          <w:szCs w:val="18"/>
        </w:rPr>
        <w:t xml:space="preserve"> </w:t>
      </w:r>
      <w:r w:rsidR="001B79B9" w:rsidRPr="001B79B9">
        <w:rPr>
          <w:rFonts w:cs="Times New Roman"/>
          <w:bCs/>
          <w:sz w:val="18"/>
          <w:szCs w:val="18"/>
        </w:rPr>
        <w:t>J2EE, REST</w:t>
      </w:r>
      <w:r w:rsidR="001B79B9">
        <w:rPr>
          <w:rFonts w:cs="Times New Roman"/>
          <w:bCs/>
          <w:sz w:val="18"/>
          <w:szCs w:val="18"/>
        </w:rPr>
        <w:t>,</w:t>
      </w:r>
      <w:r w:rsidRPr="00A45B3F">
        <w:rPr>
          <w:rFonts w:cs="Times New Roman"/>
          <w:bCs/>
          <w:sz w:val="18"/>
          <w:szCs w:val="18"/>
        </w:rPr>
        <w:t xml:space="preserve"> JavaScript,</w:t>
      </w:r>
      <w:r w:rsidR="001B79B9">
        <w:rPr>
          <w:rFonts w:ascii="Arial" w:hAnsi="Arial" w:cs="Arial"/>
          <w:color w:val="000000"/>
          <w:sz w:val="20"/>
          <w:szCs w:val="20"/>
        </w:rPr>
        <w:t xml:space="preserve"> </w:t>
      </w:r>
      <w:r w:rsidR="001B79B9" w:rsidRPr="001B79B9">
        <w:rPr>
          <w:rFonts w:cs="Times New Roman"/>
          <w:bCs/>
          <w:sz w:val="18"/>
          <w:szCs w:val="18"/>
        </w:rPr>
        <w:t>AJAX</w:t>
      </w:r>
      <w:r w:rsidR="001B79B9">
        <w:rPr>
          <w:rFonts w:cs="Times New Roman"/>
          <w:bCs/>
          <w:sz w:val="18"/>
          <w:szCs w:val="18"/>
        </w:rPr>
        <w:t>,</w:t>
      </w:r>
      <w:r w:rsidRPr="00A45B3F">
        <w:rPr>
          <w:rFonts w:cs="Times New Roman"/>
          <w:bCs/>
          <w:sz w:val="18"/>
          <w:szCs w:val="18"/>
        </w:rPr>
        <w:t xml:space="preserve"> HTML, DHTML, XML, NET, C, and C++ </w:t>
      </w:r>
    </w:p>
    <w:p w:rsidR="00A45B3F" w:rsidRPr="00A45B3F" w:rsidRDefault="00A45B3F" w:rsidP="00A45B3F">
      <w:pPr>
        <w:jc w:val="both"/>
        <w:rPr>
          <w:rFonts w:cs="Times New Roman"/>
          <w:bCs/>
          <w:sz w:val="18"/>
          <w:szCs w:val="18"/>
        </w:rPr>
      </w:pPr>
      <w:r w:rsidRPr="00A45B3F">
        <w:rPr>
          <w:rFonts w:cs="Times New Roman"/>
          <w:b/>
          <w:bCs/>
          <w:sz w:val="18"/>
          <w:szCs w:val="18"/>
        </w:rPr>
        <w:t xml:space="preserve">Operating System: </w:t>
      </w:r>
      <w:r w:rsidRPr="00A45B3F">
        <w:rPr>
          <w:rFonts w:cs="Times New Roman"/>
          <w:bCs/>
          <w:sz w:val="18"/>
          <w:szCs w:val="18"/>
        </w:rPr>
        <w:t>Windows Vista, WindowsXP, Windows2003/2008r2 Server, Windows7, and Unix/Linux.</w:t>
      </w:r>
    </w:p>
    <w:p w:rsidR="00A45B3F" w:rsidRPr="00A45B3F" w:rsidRDefault="00A45B3F" w:rsidP="00A45B3F">
      <w:pPr>
        <w:jc w:val="both"/>
        <w:rPr>
          <w:rFonts w:cs="Times New Roman"/>
          <w:bCs/>
          <w:sz w:val="18"/>
          <w:szCs w:val="18"/>
        </w:rPr>
      </w:pPr>
      <w:r w:rsidRPr="00A45B3F">
        <w:rPr>
          <w:rFonts w:cs="Times New Roman"/>
          <w:b/>
          <w:bCs/>
          <w:sz w:val="18"/>
          <w:szCs w:val="18"/>
        </w:rPr>
        <w:t xml:space="preserve">Other Tools: </w:t>
      </w:r>
      <w:r w:rsidRPr="00A45B3F">
        <w:rPr>
          <w:rFonts w:cs="Times New Roman"/>
          <w:bCs/>
          <w:sz w:val="18"/>
          <w:szCs w:val="18"/>
        </w:rPr>
        <w:t>MS Office , MS Project, SQL, PL/SQL, SQL Developer, Oracle, TOAD for Oracle, for SQL Server, Java, JavaScript, Java Applet, QTP 9.0, QC 9.0, HTML, DHTML, XML,.NET,MS Visual Source Safe Open Source Tools. MS Word (2007), Excel, Oracle 11g.</w:t>
      </w:r>
      <w:r w:rsidRPr="00A45B3F">
        <w:rPr>
          <w:rFonts w:cs="Times New Roman"/>
          <w:bCs/>
          <w:sz w:val="18"/>
          <w:szCs w:val="18"/>
        </w:rPr>
        <w:tab/>
      </w:r>
    </w:p>
    <w:p w:rsidR="00A45B3F" w:rsidRPr="00A45B3F" w:rsidRDefault="00A45B3F" w:rsidP="00A45B3F">
      <w:pPr>
        <w:jc w:val="both"/>
        <w:rPr>
          <w:rFonts w:cs="Times New Roman"/>
          <w:bCs/>
          <w:sz w:val="18"/>
          <w:szCs w:val="18"/>
        </w:rPr>
      </w:pPr>
      <w:r w:rsidRPr="00A45B3F">
        <w:rPr>
          <w:rFonts w:cs="Times New Roman"/>
          <w:b/>
          <w:bCs/>
          <w:sz w:val="18"/>
          <w:szCs w:val="18"/>
        </w:rPr>
        <w:t xml:space="preserve">Web Browser: </w:t>
      </w:r>
      <w:r w:rsidRPr="00A45B3F">
        <w:rPr>
          <w:rFonts w:cs="Times New Roman"/>
          <w:bCs/>
          <w:sz w:val="18"/>
          <w:szCs w:val="18"/>
        </w:rPr>
        <w:t xml:space="preserve">Internet Explorer, Netscape Navigator, Mozilla Fire Fox, and Safari. </w:t>
      </w:r>
    </w:p>
    <w:p w:rsidR="00BA734F" w:rsidRPr="00A45B3F" w:rsidRDefault="00BA734F" w:rsidP="00D65F45">
      <w:pPr>
        <w:jc w:val="both"/>
        <w:rPr>
          <w:rFonts w:cs="Times New Roman"/>
          <w:bCs/>
          <w:sz w:val="18"/>
          <w:szCs w:val="18"/>
        </w:rPr>
      </w:pPr>
    </w:p>
    <w:p w:rsidR="00C87D63" w:rsidRPr="00A45B3F" w:rsidRDefault="009A1FC4" w:rsidP="0059364A">
      <w:pPr>
        <w:pStyle w:val="BodyText"/>
        <w:spacing w:after="0"/>
        <w:ind w:right="360"/>
        <w:rPr>
          <w:rFonts w:cs="Times New Roman"/>
          <w:b/>
          <w:bCs/>
          <w:sz w:val="18"/>
          <w:szCs w:val="18"/>
          <w:u w:val="single"/>
        </w:rPr>
      </w:pPr>
      <w:r w:rsidRPr="00A45B3F">
        <w:rPr>
          <w:rFonts w:cs="Times New Roman"/>
          <w:b/>
          <w:bCs/>
          <w:sz w:val="18"/>
          <w:szCs w:val="18"/>
          <w:u w:val="single"/>
        </w:rPr>
        <w:t>WORK EXPERIENCE</w:t>
      </w:r>
    </w:p>
    <w:p w:rsidR="0059364A" w:rsidRDefault="0059364A" w:rsidP="0059364A">
      <w:pPr>
        <w:pStyle w:val="BodyText"/>
        <w:spacing w:after="0"/>
        <w:ind w:right="360"/>
        <w:rPr>
          <w:rFonts w:cs="Times New Roman"/>
          <w:b/>
          <w:bCs/>
          <w:sz w:val="18"/>
          <w:szCs w:val="18"/>
          <w:u w:val="single"/>
        </w:rPr>
      </w:pPr>
    </w:p>
    <w:p w:rsidR="00DC0B53" w:rsidRPr="00DC0B53" w:rsidRDefault="001B79B9" w:rsidP="00DC0B53">
      <w:pPr>
        <w:pStyle w:val="BodyText"/>
        <w:spacing w:after="0" w:line="20" w:lineRule="atLeast"/>
        <w:rPr>
          <w:rFonts w:cs="Times New Roman"/>
          <w:b/>
          <w:bCs/>
          <w:sz w:val="18"/>
          <w:szCs w:val="18"/>
        </w:rPr>
      </w:pPr>
      <w:r w:rsidRPr="001B79B9">
        <w:rPr>
          <w:rFonts w:cs="Times New Roman"/>
          <w:b/>
          <w:bCs/>
          <w:sz w:val="18"/>
          <w:szCs w:val="18"/>
        </w:rPr>
        <w:t>American Honda Motor Co. Inc, Torrance, CA</w:t>
      </w:r>
      <w:r w:rsidR="00DC0B53" w:rsidRPr="00DC0B53">
        <w:rPr>
          <w:rFonts w:cs="Times New Roman"/>
          <w:b/>
          <w:bCs/>
          <w:sz w:val="18"/>
          <w:szCs w:val="18"/>
        </w:rPr>
        <w:tab/>
      </w:r>
      <w:r w:rsidR="00DC0B53" w:rsidRPr="00DC0B53">
        <w:rPr>
          <w:rFonts w:cs="Times New Roman"/>
          <w:b/>
          <w:bCs/>
          <w:sz w:val="18"/>
          <w:szCs w:val="18"/>
        </w:rPr>
        <w:tab/>
      </w:r>
      <w:r w:rsidR="00DC0B53" w:rsidRPr="00DC0B53">
        <w:rPr>
          <w:rFonts w:cs="Times New Roman"/>
          <w:b/>
          <w:bCs/>
          <w:sz w:val="18"/>
          <w:szCs w:val="18"/>
        </w:rPr>
        <w:tab/>
      </w:r>
      <w:r w:rsidR="00DC0B53" w:rsidRPr="00DC0B53">
        <w:rPr>
          <w:rFonts w:cs="Times New Roman"/>
          <w:b/>
          <w:bCs/>
          <w:sz w:val="18"/>
          <w:szCs w:val="18"/>
        </w:rPr>
        <w:tab/>
        <w:t xml:space="preserve">                         </w:t>
      </w:r>
      <w:r>
        <w:rPr>
          <w:rFonts w:cs="Times New Roman"/>
          <w:b/>
          <w:bCs/>
          <w:sz w:val="18"/>
          <w:szCs w:val="18"/>
        </w:rPr>
        <w:tab/>
      </w:r>
      <w:r>
        <w:rPr>
          <w:rFonts w:cs="Times New Roman"/>
          <w:b/>
          <w:bCs/>
          <w:sz w:val="18"/>
          <w:szCs w:val="18"/>
        </w:rPr>
        <w:tab/>
      </w:r>
      <w:r w:rsidR="00DF110D">
        <w:rPr>
          <w:rFonts w:cs="Times New Roman"/>
          <w:b/>
          <w:bCs/>
          <w:sz w:val="18"/>
          <w:szCs w:val="18"/>
        </w:rPr>
        <w:t xml:space="preserve"> </w:t>
      </w:r>
      <w:r w:rsidR="00537224">
        <w:rPr>
          <w:rFonts w:cs="Times New Roman"/>
          <w:b/>
          <w:bCs/>
          <w:sz w:val="18"/>
          <w:szCs w:val="18"/>
        </w:rPr>
        <w:t xml:space="preserve">Jan-13 </w:t>
      </w:r>
      <w:r w:rsidR="00C44218">
        <w:rPr>
          <w:rFonts w:cs="Times New Roman"/>
          <w:b/>
          <w:bCs/>
          <w:sz w:val="18"/>
          <w:szCs w:val="18"/>
        </w:rPr>
        <w:t>–</w:t>
      </w:r>
      <w:r w:rsidR="00537224">
        <w:rPr>
          <w:rFonts w:cs="Times New Roman"/>
          <w:b/>
          <w:bCs/>
          <w:sz w:val="18"/>
          <w:szCs w:val="18"/>
        </w:rPr>
        <w:t xml:space="preserve"> </w:t>
      </w:r>
      <w:r w:rsidR="00DF110D">
        <w:rPr>
          <w:rFonts w:cs="Times New Roman"/>
          <w:b/>
          <w:bCs/>
          <w:sz w:val="18"/>
          <w:szCs w:val="18"/>
        </w:rPr>
        <w:t xml:space="preserve">Till Date </w:t>
      </w:r>
    </w:p>
    <w:p w:rsidR="001B79B9" w:rsidRDefault="00F779AF" w:rsidP="00DC0B53">
      <w:pPr>
        <w:jc w:val="both"/>
        <w:rPr>
          <w:rFonts w:cs="Times New Roman"/>
          <w:b/>
          <w:bCs/>
          <w:sz w:val="18"/>
          <w:szCs w:val="18"/>
        </w:rPr>
      </w:pPr>
      <w:r>
        <w:rPr>
          <w:rFonts w:cs="Times New Roman"/>
          <w:b/>
          <w:bCs/>
          <w:sz w:val="18"/>
          <w:szCs w:val="18"/>
        </w:rPr>
        <w:t xml:space="preserve">Sr. </w:t>
      </w:r>
      <w:r w:rsidR="001B79B9" w:rsidRPr="001B79B9">
        <w:rPr>
          <w:rFonts w:cs="Times New Roman"/>
          <w:b/>
          <w:bCs/>
          <w:sz w:val="18"/>
          <w:szCs w:val="18"/>
        </w:rPr>
        <w:t xml:space="preserve">QA Mobile Application Tester </w:t>
      </w:r>
    </w:p>
    <w:p w:rsidR="00DC0B53" w:rsidRPr="00DC0B53" w:rsidRDefault="001B79B9" w:rsidP="00DC0B53">
      <w:pPr>
        <w:jc w:val="both"/>
        <w:rPr>
          <w:rFonts w:cs="Times New Roman"/>
          <w:sz w:val="18"/>
          <w:szCs w:val="18"/>
        </w:rPr>
      </w:pPr>
      <w:r w:rsidRPr="001B79B9">
        <w:rPr>
          <w:rFonts w:cs="Times New Roman"/>
          <w:sz w:val="18"/>
          <w:szCs w:val="18"/>
        </w:rPr>
        <w:t>Honda Motor Company, Limited is a Japanese public multinational corporation primarily known as a manufacturer of automobiles and motorcycles. As part of the project, I was responsible for testing Honda Link App and Acura Link Connect App. These apps are cloud-based technology that enables consumers to connect personal music, social media and other services inside the vehicle through their smart phone</w:t>
      </w:r>
      <w:r w:rsidR="00DC0B53" w:rsidRPr="00DC0B53">
        <w:rPr>
          <w:rFonts w:cs="Times New Roman"/>
          <w:sz w:val="18"/>
          <w:szCs w:val="18"/>
        </w:rPr>
        <w:t xml:space="preserve">. </w:t>
      </w:r>
    </w:p>
    <w:p w:rsidR="00537224" w:rsidRDefault="00537224" w:rsidP="00DC0B53">
      <w:pPr>
        <w:jc w:val="both"/>
        <w:rPr>
          <w:rFonts w:cs="Times New Roman"/>
          <w:bCs/>
          <w:sz w:val="22"/>
          <w:szCs w:val="22"/>
        </w:rPr>
      </w:pPr>
    </w:p>
    <w:p w:rsidR="00DC0B53" w:rsidRPr="006D33F1" w:rsidRDefault="00DC0B53" w:rsidP="00537224">
      <w:pPr>
        <w:autoSpaceDN w:val="0"/>
        <w:jc w:val="both"/>
        <w:rPr>
          <w:rFonts w:cs="Times New Roman"/>
          <w:b/>
          <w:bCs/>
          <w:sz w:val="22"/>
          <w:szCs w:val="22"/>
        </w:rPr>
      </w:pPr>
      <w:r>
        <w:rPr>
          <w:rFonts w:cs="Times New Roman"/>
          <w:b/>
          <w:bCs/>
          <w:sz w:val="22"/>
          <w:szCs w:val="22"/>
        </w:rPr>
        <w:t xml:space="preserve"> </w:t>
      </w:r>
      <w:r w:rsidRPr="00537224">
        <w:rPr>
          <w:rFonts w:cs="Times New Roman"/>
          <w:b/>
          <w:sz w:val="18"/>
          <w:szCs w:val="18"/>
        </w:rPr>
        <w:t>Responsibilities:</w:t>
      </w:r>
    </w:p>
    <w:p w:rsidR="001B79B9" w:rsidRP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Developed Test Cases and Test Plans to test the functionality of different modules based on Business Process Requirements.</w:t>
      </w:r>
    </w:p>
    <w:p w:rsidR="001B79B9" w:rsidRP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Worked with Business Analysts, Functional and Technical experts to understand the business processes.</w:t>
      </w:r>
    </w:p>
    <w:p w:rsidR="001B79B9" w:rsidRP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Involved in development of a Traceability Matrix to ensure good test case coverage.</w:t>
      </w:r>
    </w:p>
    <w:p w:rsidR="001B79B9" w:rsidRP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Participated in Test Case Review meetings with the business analysts and development team members to ensure that there are no gaps.</w:t>
      </w:r>
    </w:p>
    <w:p w:rsidR="001B79B9" w:rsidRP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Performed Manual Testing for complex end-to-end scenarios.</w:t>
      </w:r>
    </w:p>
    <w:p w:rsidR="001B79B9" w:rsidRP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Performed Functional Testing, Integration Testing, Regression Testing, System Testing, Smoke Testing, Cross platform testing and Negative Scenario testing.</w:t>
      </w:r>
    </w:p>
    <w:p w:rsidR="001B79B9" w:rsidRP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lastRenderedPageBreak/>
        <w:t>Performed application testing on iOS (6.1.4, 6.1.3, 5.1.1) and Android (Jellybean 4.1.2; Honeycomb 3.2) on both CDMA and GSM devices.</w:t>
      </w:r>
    </w:p>
    <w:p w:rsid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Checked Log files to analyze errors experienced during testing.</w:t>
      </w:r>
    </w:p>
    <w:p w:rsidR="00DF110D" w:rsidRPr="001B79B9" w:rsidRDefault="00DF110D"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DF110D">
        <w:rPr>
          <w:sz w:val="18"/>
          <w:szCs w:val="18"/>
        </w:rPr>
        <w:t>Writing feature files using Cucumber and implementing step definitions in Ruby with selenium web driver using selenium page object model</w:t>
      </w:r>
      <w:r>
        <w:rPr>
          <w:sz w:val="18"/>
          <w:szCs w:val="18"/>
        </w:rPr>
        <w:t>.</w:t>
      </w:r>
    </w:p>
    <w:p w:rsid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 xml:space="preserve">Used iPhone configuration tools for extracting the logs in iPhones. </w:t>
      </w:r>
    </w:p>
    <w:p w:rsidR="00DF110D" w:rsidRDefault="00DF110D"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DF110D">
        <w:rPr>
          <w:sz w:val="18"/>
          <w:szCs w:val="18"/>
        </w:rPr>
        <w:t>Performed Manual and Automation Testing for the Web services using SOAP UI PRO and validated the functions</w:t>
      </w:r>
      <w:r>
        <w:rPr>
          <w:sz w:val="18"/>
          <w:szCs w:val="18"/>
        </w:rPr>
        <w:t>.</w:t>
      </w:r>
    </w:p>
    <w:p w:rsid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Tested responsive and adaptively designed pages on mobile browser and on native apps</w:t>
      </w:r>
      <w:r>
        <w:rPr>
          <w:sz w:val="18"/>
          <w:szCs w:val="18"/>
        </w:rPr>
        <w:t>.</w:t>
      </w:r>
    </w:p>
    <w:p w:rsidR="00DF110D" w:rsidRDefault="00DF110D"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DF110D">
        <w:rPr>
          <w:sz w:val="18"/>
          <w:szCs w:val="18"/>
        </w:rPr>
        <w:t>Used Selenium Performed Integration, Regression, and Database testing</w:t>
      </w:r>
      <w:r>
        <w:rPr>
          <w:sz w:val="18"/>
          <w:szCs w:val="18"/>
        </w:rPr>
        <w:t>.</w:t>
      </w:r>
    </w:p>
    <w:p w:rsidR="00DF110D" w:rsidRDefault="00DF110D"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DF110D">
        <w:rPr>
          <w:sz w:val="18"/>
          <w:szCs w:val="18"/>
        </w:rPr>
        <w:t>Developing Scripts for UI automation using Merlot frame work which is developed using Cucumber and Ruby with selenium web driver</w:t>
      </w:r>
      <w:r>
        <w:rPr>
          <w:sz w:val="18"/>
          <w:szCs w:val="18"/>
        </w:rPr>
        <w:t>.</w:t>
      </w:r>
    </w:p>
    <w:p w:rsidR="001B79B9" w:rsidRP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Participated in automated test case creation and debugging for the mobile web browsers using Selenium Web Driver</w:t>
      </w:r>
      <w:r>
        <w:rPr>
          <w:sz w:val="18"/>
          <w:szCs w:val="18"/>
        </w:rPr>
        <w:t>.</w:t>
      </w:r>
    </w:p>
    <w:p w:rsidR="001B79B9" w:rsidRP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Used Android SDK tools such as ADB Logcat and DDMS for identifying software defects in android phones.</w:t>
      </w:r>
    </w:p>
    <w:p w:rsid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Uploaded Test Cases to Quality Center manually.</w:t>
      </w:r>
    </w:p>
    <w:p w:rsidR="00AB3A38" w:rsidRDefault="00AB3A38"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AB3A38">
        <w:rPr>
          <w:sz w:val="18"/>
          <w:szCs w:val="18"/>
        </w:rPr>
        <w:t>Also executed IOS &amp; android automation scripts using Calabash</w:t>
      </w:r>
      <w:r>
        <w:rPr>
          <w:sz w:val="18"/>
          <w:szCs w:val="18"/>
        </w:rPr>
        <w:t>.</w:t>
      </w:r>
    </w:p>
    <w:p w:rsidR="00DF110D" w:rsidRPr="00DF110D" w:rsidRDefault="00DF110D" w:rsidP="00DF110D">
      <w:pPr>
        <w:numPr>
          <w:ilvl w:val="0"/>
          <w:numId w:val="18"/>
        </w:numPr>
        <w:suppressAutoHyphens w:val="0"/>
        <w:jc w:val="both"/>
        <w:rPr>
          <w:rFonts w:cs="Times New Roman"/>
          <w:sz w:val="18"/>
          <w:szCs w:val="18"/>
        </w:rPr>
      </w:pPr>
      <w:r w:rsidRPr="00A45B3F">
        <w:rPr>
          <w:rFonts w:cs="Times New Roman"/>
          <w:sz w:val="18"/>
          <w:szCs w:val="18"/>
        </w:rPr>
        <w:t xml:space="preserve">Work in </w:t>
      </w:r>
      <w:r w:rsidRPr="00DF110D">
        <w:rPr>
          <w:rFonts w:cs="Times New Roman"/>
          <w:sz w:val="18"/>
          <w:szCs w:val="18"/>
        </w:rPr>
        <w:t>Agile,</w:t>
      </w:r>
      <w:r w:rsidRPr="00A45B3F">
        <w:rPr>
          <w:rFonts w:cs="Times New Roman"/>
          <w:sz w:val="18"/>
          <w:szCs w:val="18"/>
        </w:rPr>
        <w:t xml:space="preserve"> scrum, and sprint environment in order to change the requirements and features set.</w:t>
      </w:r>
    </w:p>
    <w:p w:rsid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Performed compatibility testing with various iOS and Android mobile handsets to ensure that functionality works fine</w:t>
      </w:r>
      <w:r>
        <w:rPr>
          <w:sz w:val="18"/>
          <w:szCs w:val="18"/>
        </w:rPr>
        <w:t>.</w:t>
      </w:r>
    </w:p>
    <w:p w:rsidR="001B79B9" w:rsidRP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Running Selenium automation scripts, maintaining and updating the scripts according to enhanced requirements</w:t>
      </w:r>
      <w:r>
        <w:rPr>
          <w:sz w:val="18"/>
          <w:szCs w:val="18"/>
        </w:rPr>
        <w:t>.</w:t>
      </w:r>
    </w:p>
    <w:p w:rsidR="001B79B9" w:rsidRP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Used HP Quality Center to manage test requirements, test cases, test plans, and defects. </w:t>
      </w:r>
    </w:p>
    <w:p w:rsidR="001B79B9" w:rsidRP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Identified, Reported and Tracked Defects using Quality Center test management tools.</w:t>
      </w:r>
    </w:p>
    <w:p w:rsidR="001B79B9" w:rsidRP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Carried out Integration testing and regression testing before subsequent releases so as to ensure that basic functionality is intact.</w:t>
      </w:r>
    </w:p>
    <w:p w:rsidR="00DC0B53" w:rsidRPr="00537224"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Reported to the onsite QA manager daily with the status and achievements</w:t>
      </w:r>
      <w:r w:rsidR="00DC0B53" w:rsidRPr="00DC0B53">
        <w:rPr>
          <w:sz w:val="18"/>
          <w:szCs w:val="18"/>
        </w:rPr>
        <w:t>.</w:t>
      </w:r>
    </w:p>
    <w:p w:rsidR="00DC0B53" w:rsidRPr="00537224" w:rsidRDefault="00537224" w:rsidP="00537224">
      <w:pPr>
        <w:pStyle w:val="NormalJustifiedChar"/>
        <w:rPr>
          <w:bCs/>
          <w:spacing w:val="5"/>
          <w:sz w:val="18"/>
          <w:szCs w:val="18"/>
        </w:rPr>
      </w:pPr>
      <w:r w:rsidRPr="00537224">
        <w:rPr>
          <w:bCs/>
          <w:spacing w:val="5"/>
          <w:sz w:val="18"/>
          <w:szCs w:val="18"/>
        </w:rPr>
        <w:t>Environment</w:t>
      </w:r>
      <w:r w:rsidR="00DC0B53" w:rsidRPr="00537224">
        <w:rPr>
          <w:bCs/>
          <w:spacing w:val="5"/>
          <w:sz w:val="18"/>
          <w:szCs w:val="18"/>
        </w:rPr>
        <w:t>:</w:t>
      </w:r>
      <w:r w:rsidR="001B79B9" w:rsidRPr="001B79B9">
        <w:rPr>
          <w:bCs/>
          <w:spacing w:val="5"/>
          <w:sz w:val="18"/>
          <w:szCs w:val="18"/>
        </w:rPr>
        <w:t xml:space="preserve"> </w:t>
      </w:r>
      <w:r w:rsidR="001B79B9" w:rsidRPr="001B79B9">
        <w:rPr>
          <w:b w:val="0"/>
          <w:bCs/>
          <w:spacing w:val="5"/>
          <w:sz w:val="18"/>
          <w:szCs w:val="18"/>
        </w:rPr>
        <w:t>Android and IOS mobile devices,</w:t>
      </w:r>
      <w:r w:rsidRPr="00537224">
        <w:rPr>
          <w:bCs/>
          <w:spacing w:val="5"/>
          <w:sz w:val="18"/>
          <w:szCs w:val="18"/>
        </w:rPr>
        <w:t xml:space="preserve"> </w:t>
      </w:r>
      <w:r w:rsidR="001B79B9" w:rsidRPr="001B79B9">
        <w:rPr>
          <w:b w:val="0"/>
          <w:bCs/>
          <w:spacing w:val="5"/>
          <w:sz w:val="18"/>
          <w:szCs w:val="18"/>
        </w:rPr>
        <w:t>HP Quality Center(QC)/ALM,SQL Server, JAVA,</w:t>
      </w:r>
      <w:r w:rsidR="001B79B9">
        <w:rPr>
          <w:rFonts w:ascii="Arial" w:hAnsi="Arial" w:cs="Arial"/>
          <w:b w:val="0"/>
          <w:color w:val="000000"/>
          <w:sz w:val="20"/>
          <w:szCs w:val="20"/>
          <w:lang w:eastAsia="ar-SA"/>
        </w:rPr>
        <w:t xml:space="preserve"> </w:t>
      </w:r>
      <w:r w:rsidR="001B79B9" w:rsidRPr="001B79B9">
        <w:rPr>
          <w:b w:val="0"/>
          <w:bCs/>
          <w:spacing w:val="5"/>
          <w:sz w:val="18"/>
          <w:szCs w:val="18"/>
        </w:rPr>
        <w:t>J2EE, REST</w:t>
      </w:r>
      <w:r w:rsidR="001B79B9">
        <w:rPr>
          <w:b w:val="0"/>
          <w:bCs/>
          <w:spacing w:val="5"/>
          <w:sz w:val="18"/>
          <w:szCs w:val="18"/>
        </w:rPr>
        <w:t xml:space="preserve">, </w:t>
      </w:r>
      <w:r w:rsidR="001B79B9" w:rsidRPr="001B79B9">
        <w:rPr>
          <w:b w:val="0"/>
          <w:bCs/>
          <w:spacing w:val="5"/>
          <w:sz w:val="18"/>
          <w:szCs w:val="18"/>
        </w:rPr>
        <w:t>AJAX</w:t>
      </w:r>
      <w:r w:rsidR="001B79B9">
        <w:rPr>
          <w:b w:val="0"/>
          <w:bCs/>
          <w:spacing w:val="5"/>
          <w:sz w:val="18"/>
          <w:szCs w:val="18"/>
        </w:rPr>
        <w:t>,</w:t>
      </w:r>
      <w:r w:rsidR="001B79B9" w:rsidRPr="001B79B9">
        <w:rPr>
          <w:b w:val="0"/>
          <w:bCs/>
          <w:spacing w:val="5"/>
          <w:sz w:val="18"/>
          <w:szCs w:val="18"/>
        </w:rPr>
        <w:t xml:space="preserve"> XCode, JIRA, Appium, WinSCP, J2EE,  QTP, Selenium,</w:t>
      </w:r>
      <w:r w:rsidR="00DF110D" w:rsidRPr="00DF110D">
        <w:rPr>
          <w:b w:val="0"/>
          <w:color w:val="000000"/>
          <w:sz w:val="20"/>
          <w:szCs w:val="20"/>
        </w:rPr>
        <w:t xml:space="preserve"> </w:t>
      </w:r>
      <w:r w:rsidR="00DF110D" w:rsidRPr="00DF110D">
        <w:rPr>
          <w:b w:val="0"/>
          <w:bCs/>
          <w:spacing w:val="5"/>
          <w:sz w:val="18"/>
          <w:szCs w:val="18"/>
        </w:rPr>
        <w:t>Cucumber, Agile</w:t>
      </w:r>
      <w:r w:rsidR="00DF110D">
        <w:rPr>
          <w:b w:val="0"/>
          <w:bCs/>
          <w:spacing w:val="5"/>
          <w:sz w:val="18"/>
          <w:szCs w:val="18"/>
        </w:rPr>
        <w:t>,</w:t>
      </w:r>
      <w:r w:rsidR="001B79B9" w:rsidRPr="001B79B9">
        <w:rPr>
          <w:b w:val="0"/>
          <w:bCs/>
          <w:spacing w:val="5"/>
          <w:sz w:val="18"/>
          <w:szCs w:val="18"/>
        </w:rPr>
        <w:t xml:space="preserve"> Web services,</w:t>
      </w:r>
      <w:r w:rsidR="00DF110D">
        <w:rPr>
          <w:b w:val="0"/>
          <w:bCs/>
          <w:spacing w:val="5"/>
          <w:sz w:val="18"/>
          <w:szCs w:val="18"/>
        </w:rPr>
        <w:t xml:space="preserve"> </w:t>
      </w:r>
      <w:r w:rsidR="001B79B9" w:rsidRPr="001B79B9">
        <w:rPr>
          <w:b w:val="0"/>
          <w:bCs/>
          <w:spacing w:val="5"/>
          <w:sz w:val="18"/>
          <w:szCs w:val="18"/>
        </w:rPr>
        <w:t>Android and Windows mobile OS 7,</w:t>
      </w:r>
      <w:r w:rsidR="00DF110D" w:rsidRPr="00DF110D">
        <w:rPr>
          <w:b w:val="0"/>
          <w:sz w:val="18"/>
          <w:szCs w:val="18"/>
          <w:lang w:eastAsia="ar-SA"/>
        </w:rPr>
        <w:t xml:space="preserve"> </w:t>
      </w:r>
      <w:r w:rsidR="00DF110D" w:rsidRPr="00DF110D">
        <w:rPr>
          <w:b w:val="0"/>
          <w:bCs/>
          <w:spacing w:val="5"/>
          <w:sz w:val="18"/>
          <w:szCs w:val="18"/>
        </w:rPr>
        <w:t>Calabash</w:t>
      </w:r>
      <w:r w:rsidR="00DF110D">
        <w:rPr>
          <w:b w:val="0"/>
          <w:bCs/>
          <w:spacing w:val="5"/>
          <w:sz w:val="18"/>
          <w:szCs w:val="18"/>
        </w:rPr>
        <w:t>,</w:t>
      </w:r>
      <w:r w:rsidR="001B79B9" w:rsidRPr="001B79B9">
        <w:rPr>
          <w:b w:val="0"/>
          <w:bCs/>
          <w:spacing w:val="5"/>
          <w:sz w:val="18"/>
          <w:szCs w:val="18"/>
        </w:rPr>
        <w:t xml:space="preserve"> Blackberry OS, UNIX</w:t>
      </w:r>
    </w:p>
    <w:p w:rsidR="008D2643" w:rsidRPr="008D2643" w:rsidRDefault="008D2643" w:rsidP="008D2643">
      <w:pPr>
        <w:suppressAutoHyphens w:val="0"/>
        <w:jc w:val="both"/>
        <w:rPr>
          <w:rFonts w:cs="Times New Roman"/>
          <w:b/>
          <w:bCs/>
          <w:sz w:val="22"/>
          <w:szCs w:val="22"/>
        </w:rPr>
      </w:pPr>
    </w:p>
    <w:p w:rsidR="001056BA" w:rsidRPr="00A45B3F" w:rsidRDefault="00F94032" w:rsidP="001056BA">
      <w:pPr>
        <w:pStyle w:val="BodyText"/>
        <w:spacing w:after="0" w:line="20" w:lineRule="atLeast"/>
        <w:rPr>
          <w:rFonts w:cs="Times New Roman"/>
          <w:b/>
          <w:bCs/>
          <w:sz w:val="18"/>
          <w:szCs w:val="18"/>
        </w:rPr>
      </w:pPr>
      <w:r w:rsidRPr="00A45B3F">
        <w:rPr>
          <w:rFonts w:cs="Times New Roman"/>
          <w:b/>
          <w:bCs/>
          <w:sz w:val="18"/>
          <w:szCs w:val="18"/>
        </w:rPr>
        <w:t>Santander Bank, Boston, MA</w:t>
      </w:r>
      <w:r w:rsidR="001056BA" w:rsidRPr="00A45B3F">
        <w:rPr>
          <w:rFonts w:cs="Times New Roman"/>
          <w:b/>
          <w:bCs/>
          <w:sz w:val="18"/>
          <w:szCs w:val="18"/>
        </w:rPr>
        <w:t xml:space="preserve"> </w:t>
      </w:r>
      <w:r w:rsidR="001056BA" w:rsidRPr="00A45B3F">
        <w:rPr>
          <w:rFonts w:cs="Times New Roman"/>
          <w:b/>
          <w:bCs/>
          <w:sz w:val="18"/>
          <w:szCs w:val="18"/>
        </w:rPr>
        <w:tab/>
      </w:r>
      <w:r w:rsidR="001056BA" w:rsidRPr="00A45B3F">
        <w:rPr>
          <w:rFonts w:cs="Times New Roman"/>
          <w:b/>
          <w:bCs/>
          <w:sz w:val="18"/>
          <w:szCs w:val="18"/>
        </w:rPr>
        <w:tab/>
      </w:r>
      <w:r w:rsidR="001056BA" w:rsidRPr="00A45B3F">
        <w:rPr>
          <w:rFonts w:cs="Times New Roman"/>
          <w:b/>
          <w:bCs/>
          <w:sz w:val="18"/>
          <w:szCs w:val="18"/>
        </w:rPr>
        <w:tab/>
      </w:r>
      <w:r w:rsidR="001056BA" w:rsidRPr="00A45B3F">
        <w:rPr>
          <w:rFonts w:cs="Times New Roman"/>
          <w:b/>
          <w:bCs/>
          <w:sz w:val="18"/>
          <w:szCs w:val="18"/>
        </w:rPr>
        <w:tab/>
      </w:r>
      <w:r w:rsidR="001056BA" w:rsidRPr="00A45B3F">
        <w:rPr>
          <w:rFonts w:cs="Times New Roman"/>
          <w:b/>
          <w:bCs/>
          <w:sz w:val="18"/>
          <w:szCs w:val="18"/>
        </w:rPr>
        <w:tab/>
      </w:r>
      <w:r w:rsidR="001056BA" w:rsidRPr="00A45B3F">
        <w:rPr>
          <w:rFonts w:cs="Times New Roman"/>
          <w:b/>
          <w:bCs/>
          <w:sz w:val="18"/>
          <w:szCs w:val="18"/>
        </w:rPr>
        <w:tab/>
      </w:r>
      <w:r w:rsidR="001056BA" w:rsidRPr="00A45B3F">
        <w:rPr>
          <w:rFonts w:cs="Times New Roman"/>
          <w:b/>
          <w:bCs/>
          <w:sz w:val="18"/>
          <w:szCs w:val="18"/>
        </w:rPr>
        <w:tab/>
      </w:r>
      <w:r w:rsidR="00940B59" w:rsidRPr="00A45B3F">
        <w:rPr>
          <w:rFonts w:cs="Times New Roman"/>
          <w:b/>
          <w:bCs/>
          <w:sz w:val="18"/>
          <w:szCs w:val="18"/>
        </w:rPr>
        <w:t xml:space="preserve">             </w:t>
      </w:r>
      <w:r w:rsidR="00A45B3F">
        <w:rPr>
          <w:rFonts w:cs="Times New Roman"/>
          <w:b/>
          <w:bCs/>
          <w:sz w:val="18"/>
          <w:szCs w:val="18"/>
        </w:rPr>
        <w:tab/>
      </w:r>
      <w:r w:rsidR="00A45B3F">
        <w:rPr>
          <w:rFonts w:cs="Times New Roman"/>
          <w:b/>
          <w:bCs/>
          <w:sz w:val="18"/>
          <w:szCs w:val="18"/>
        </w:rPr>
        <w:tab/>
      </w:r>
      <w:r w:rsidR="00940B59" w:rsidRPr="00A45B3F">
        <w:rPr>
          <w:rFonts w:cs="Times New Roman"/>
          <w:b/>
          <w:bCs/>
          <w:sz w:val="18"/>
          <w:szCs w:val="18"/>
        </w:rPr>
        <w:t xml:space="preserve"> </w:t>
      </w:r>
      <w:r w:rsidR="00537224" w:rsidRPr="00A45B3F">
        <w:rPr>
          <w:rFonts w:cs="Times New Roman"/>
          <w:b/>
          <w:bCs/>
          <w:sz w:val="18"/>
          <w:szCs w:val="18"/>
        </w:rPr>
        <w:t>Aug</w:t>
      </w:r>
      <w:r w:rsidR="00537224">
        <w:rPr>
          <w:rFonts w:cs="Times New Roman"/>
          <w:b/>
          <w:bCs/>
          <w:sz w:val="18"/>
          <w:szCs w:val="18"/>
        </w:rPr>
        <w:t xml:space="preserve"> 11</w:t>
      </w:r>
      <w:r w:rsidR="00537224" w:rsidRPr="00A45B3F">
        <w:rPr>
          <w:rFonts w:cs="Times New Roman"/>
          <w:b/>
          <w:bCs/>
          <w:sz w:val="18"/>
          <w:szCs w:val="18"/>
        </w:rPr>
        <w:t xml:space="preserve"> </w:t>
      </w:r>
      <w:r w:rsidR="00537224">
        <w:rPr>
          <w:rFonts w:cs="Times New Roman"/>
          <w:b/>
          <w:bCs/>
          <w:sz w:val="18"/>
          <w:szCs w:val="18"/>
        </w:rPr>
        <w:t>– Dec 12</w:t>
      </w:r>
    </w:p>
    <w:p w:rsidR="00F94032" w:rsidRPr="00A45B3F" w:rsidRDefault="001D51A6" w:rsidP="001056BA">
      <w:pPr>
        <w:pStyle w:val="Header"/>
        <w:tabs>
          <w:tab w:val="left" w:pos="720"/>
        </w:tabs>
        <w:spacing w:line="20" w:lineRule="atLeast"/>
        <w:jc w:val="both"/>
        <w:rPr>
          <w:rFonts w:cs="Times New Roman"/>
          <w:b/>
          <w:sz w:val="18"/>
          <w:szCs w:val="18"/>
        </w:rPr>
      </w:pPr>
      <w:r>
        <w:rPr>
          <w:rFonts w:cs="Times New Roman"/>
          <w:b/>
          <w:sz w:val="18"/>
          <w:szCs w:val="18"/>
        </w:rPr>
        <w:t xml:space="preserve">Sr. </w:t>
      </w:r>
      <w:r w:rsidR="001056BA" w:rsidRPr="00A45B3F">
        <w:rPr>
          <w:rFonts w:cs="Times New Roman"/>
          <w:b/>
          <w:sz w:val="18"/>
          <w:szCs w:val="18"/>
        </w:rPr>
        <w:t>QA</w:t>
      </w:r>
      <w:r w:rsidR="0040571D">
        <w:rPr>
          <w:rFonts w:cs="Times New Roman"/>
          <w:b/>
          <w:sz w:val="18"/>
          <w:szCs w:val="18"/>
        </w:rPr>
        <w:t xml:space="preserve"> Mobile</w:t>
      </w:r>
      <w:r w:rsidR="00C0357E">
        <w:rPr>
          <w:rFonts w:cs="Times New Roman"/>
          <w:b/>
          <w:sz w:val="18"/>
          <w:szCs w:val="18"/>
        </w:rPr>
        <w:t xml:space="preserve"> Tester</w:t>
      </w:r>
      <w:r w:rsidR="001056BA" w:rsidRPr="00A45B3F">
        <w:rPr>
          <w:rFonts w:cs="Times New Roman"/>
          <w:b/>
          <w:sz w:val="18"/>
          <w:szCs w:val="18"/>
        </w:rPr>
        <w:t xml:space="preserve">   </w:t>
      </w:r>
    </w:p>
    <w:p w:rsidR="00C766EE" w:rsidRPr="00A45B3F" w:rsidRDefault="00EF448D" w:rsidP="00EF448D">
      <w:pPr>
        <w:jc w:val="both"/>
        <w:rPr>
          <w:rFonts w:cs="Times New Roman"/>
          <w:b/>
          <w:bCs/>
          <w:sz w:val="18"/>
          <w:szCs w:val="18"/>
        </w:rPr>
      </w:pPr>
      <w:r w:rsidRPr="00A45B3F">
        <w:rPr>
          <w:rFonts w:cs="Times New Roman"/>
          <w:bCs/>
          <w:sz w:val="18"/>
          <w:szCs w:val="18"/>
        </w:rPr>
        <w:t xml:space="preserve">Santander Bank (formerly Sovereign Bank) is a leading financial services company in NA. </w:t>
      </w:r>
      <w:r w:rsidR="00C766EE" w:rsidRPr="00A45B3F">
        <w:rPr>
          <w:rFonts w:cs="Times New Roman"/>
          <w:b/>
          <w:bCs/>
          <w:sz w:val="18"/>
          <w:szCs w:val="18"/>
        </w:rPr>
        <w:t xml:space="preserve">The </w:t>
      </w:r>
      <w:r w:rsidRPr="00A45B3F">
        <w:rPr>
          <w:rFonts w:cs="Times New Roman"/>
          <w:b/>
          <w:bCs/>
          <w:sz w:val="18"/>
          <w:szCs w:val="18"/>
        </w:rPr>
        <w:t>project ‘Mobile</w:t>
      </w:r>
      <w:r w:rsidR="00C766EE" w:rsidRPr="00A45B3F">
        <w:rPr>
          <w:rFonts w:cs="Times New Roman"/>
          <w:b/>
          <w:bCs/>
          <w:sz w:val="18"/>
          <w:szCs w:val="18"/>
        </w:rPr>
        <w:t xml:space="preserve"> Wallet’</w:t>
      </w:r>
      <w:r w:rsidR="00C766EE" w:rsidRPr="00A45B3F">
        <w:rPr>
          <w:rFonts w:cs="Times New Roman"/>
          <w:sz w:val="18"/>
          <w:szCs w:val="18"/>
        </w:rPr>
        <w:t xml:space="preserve"> is related to </w:t>
      </w:r>
      <w:r w:rsidR="00C766EE" w:rsidRPr="00A45B3F">
        <w:rPr>
          <w:rFonts w:cs="Times New Roman"/>
          <w:b/>
          <w:bCs/>
          <w:sz w:val="18"/>
          <w:szCs w:val="18"/>
        </w:rPr>
        <w:t>Mobile App</w:t>
      </w:r>
      <w:r w:rsidR="00C766EE" w:rsidRPr="00A45B3F">
        <w:rPr>
          <w:rFonts w:cs="Times New Roman"/>
          <w:sz w:val="18"/>
          <w:szCs w:val="18"/>
        </w:rPr>
        <w:t xml:space="preserve"> developed for the clients for managing their debit/ credit card account from anywhere 24/7. Client’s personal information is protected by advanced encryption technology to help prevent unauthorized access.</w:t>
      </w:r>
      <w:r w:rsidR="00C766EE" w:rsidRPr="00A45B3F">
        <w:rPr>
          <w:rFonts w:cs="Times New Roman"/>
          <w:bCs/>
          <w:sz w:val="18"/>
          <w:szCs w:val="18"/>
        </w:rPr>
        <w:t xml:space="preserve"> Modules were distributed among account access, security, account summary and details, transfers, Bank/ ATM locations, FAQs and Help section.</w:t>
      </w:r>
    </w:p>
    <w:p w:rsidR="001056BA" w:rsidRPr="00A45B3F" w:rsidRDefault="001056BA" w:rsidP="001056BA">
      <w:pPr>
        <w:pStyle w:val="Header"/>
        <w:tabs>
          <w:tab w:val="left" w:pos="720"/>
        </w:tabs>
        <w:spacing w:line="20" w:lineRule="atLeast"/>
        <w:jc w:val="both"/>
        <w:rPr>
          <w:rFonts w:cs="Times New Roman"/>
          <w:b/>
          <w:sz w:val="18"/>
          <w:szCs w:val="18"/>
        </w:rPr>
      </w:pPr>
      <w:r w:rsidRPr="00A45B3F">
        <w:rPr>
          <w:rFonts w:cs="Times New Roman"/>
          <w:b/>
          <w:sz w:val="18"/>
          <w:szCs w:val="18"/>
        </w:rPr>
        <w:t xml:space="preserve">                                              </w:t>
      </w:r>
    </w:p>
    <w:p w:rsidR="00F94032" w:rsidRPr="00A45B3F" w:rsidRDefault="00F94032" w:rsidP="00F94032">
      <w:pPr>
        <w:autoSpaceDN w:val="0"/>
        <w:jc w:val="both"/>
        <w:rPr>
          <w:rFonts w:cs="Times New Roman"/>
          <w:b/>
          <w:sz w:val="18"/>
          <w:szCs w:val="18"/>
        </w:rPr>
      </w:pPr>
      <w:r w:rsidRPr="00A45B3F">
        <w:rPr>
          <w:rFonts w:cs="Times New Roman"/>
          <w:b/>
          <w:sz w:val="18"/>
          <w:szCs w:val="18"/>
        </w:rPr>
        <w:t xml:space="preserve">Responsibilities </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Analyzed Business Requirement Specifications and System requirement specifications.</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Tested device’s Firmware to test the functionality on Telephony and Touch screen drivers.</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Review of functional test cases for QA functional testing.</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Coordinated with the offshore team for test related activities and updates and reported to lead &amp; QA Manager. </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Extensively utilized Requirements, Test Plan, Test Lab and Defects Modules of Quality Center during STLC.</w:t>
      </w:r>
    </w:p>
    <w:p w:rsidR="00F94032" w:rsidRPr="00A45B3F" w:rsidRDefault="00F94032" w:rsidP="00DF110D">
      <w:pPr>
        <w:numPr>
          <w:ilvl w:val="0"/>
          <w:numId w:val="3"/>
        </w:numPr>
        <w:suppressAutoHyphens w:val="0"/>
        <w:ind w:left="360"/>
        <w:jc w:val="both"/>
        <w:rPr>
          <w:rFonts w:cs="Times New Roman"/>
          <w:sz w:val="18"/>
          <w:szCs w:val="18"/>
        </w:rPr>
      </w:pPr>
      <w:r w:rsidRPr="00DF110D">
        <w:rPr>
          <w:rFonts w:cs="Times New Roman"/>
          <w:sz w:val="18"/>
          <w:szCs w:val="18"/>
        </w:rPr>
        <w:t xml:space="preserve">Implemented automation for memory leak testing using Xcode Instruments and See test tool </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Tested web pages to display the account transactions and details pertaining to that account using DHTML and CSS.</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During the testing activities used Android SDK, ADB shell for keep control and interface with physical Android devices</w:t>
      </w:r>
    </w:p>
    <w:p w:rsidR="00F94032" w:rsidRPr="00A45B3F" w:rsidRDefault="00F94032" w:rsidP="00DF110D">
      <w:pPr>
        <w:numPr>
          <w:ilvl w:val="0"/>
          <w:numId w:val="3"/>
        </w:numPr>
        <w:suppressAutoHyphens w:val="0"/>
        <w:ind w:left="360"/>
        <w:jc w:val="both"/>
        <w:rPr>
          <w:rFonts w:cs="Times New Roman"/>
          <w:sz w:val="18"/>
          <w:szCs w:val="18"/>
        </w:rPr>
      </w:pPr>
      <w:r w:rsidRPr="00DF110D">
        <w:rPr>
          <w:rFonts w:cs="Times New Roman"/>
          <w:sz w:val="18"/>
          <w:szCs w:val="18"/>
        </w:rPr>
        <w:t>Performed browser compatibility and configuration testing on various operating systems such as Blackberry OS, Android OS, and iOS etc.</w:t>
      </w:r>
    </w:p>
    <w:p w:rsidR="00F94032" w:rsidRPr="00DF110D" w:rsidRDefault="00F94032" w:rsidP="00DF110D">
      <w:pPr>
        <w:numPr>
          <w:ilvl w:val="0"/>
          <w:numId w:val="3"/>
        </w:numPr>
        <w:suppressAutoHyphens w:val="0"/>
        <w:ind w:left="360"/>
        <w:jc w:val="both"/>
        <w:rPr>
          <w:rFonts w:cs="Times New Roman"/>
          <w:sz w:val="18"/>
          <w:szCs w:val="18"/>
        </w:rPr>
      </w:pPr>
      <w:r w:rsidRPr="00DF110D">
        <w:rPr>
          <w:rFonts w:cs="Times New Roman"/>
          <w:sz w:val="18"/>
          <w:szCs w:val="18"/>
        </w:rPr>
        <w:t>Performed browser compatibility and configuration testing on various operating systems such as Blackberry OS, Android OS, iOS etc.</w:t>
      </w:r>
    </w:p>
    <w:p w:rsidR="00F94032"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Wrote UI and functional test cases from scratch for the development of the Remote Deposit Capture based on the behavior of each device iOS and Android. </w:t>
      </w:r>
    </w:p>
    <w:p w:rsidR="00C0357E" w:rsidRPr="00A45B3F" w:rsidRDefault="00C0357E" w:rsidP="00DF110D">
      <w:pPr>
        <w:numPr>
          <w:ilvl w:val="0"/>
          <w:numId w:val="3"/>
        </w:numPr>
        <w:suppressAutoHyphens w:val="0"/>
        <w:ind w:left="360"/>
        <w:jc w:val="both"/>
        <w:rPr>
          <w:rFonts w:cs="Times New Roman"/>
          <w:sz w:val="18"/>
          <w:szCs w:val="18"/>
        </w:rPr>
      </w:pPr>
      <w:r w:rsidRPr="00C0357E">
        <w:rPr>
          <w:rFonts w:cs="Times New Roman"/>
          <w:sz w:val="18"/>
          <w:szCs w:val="18"/>
        </w:rPr>
        <w:t>Prepared Test strategy and Test Plan for each Release cycle along with the UAT test plan</w:t>
      </w:r>
      <w:r>
        <w:rPr>
          <w:rFonts w:cs="Times New Roman"/>
          <w:sz w:val="18"/>
          <w:szCs w:val="18"/>
        </w:rPr>
        <w:t>.</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Wrote test cases for data analytics from scratch making sure that all the analytics tags are being passed on the </w:t>
      </w:r>
      <w:r w:rsidRPr="00DF110D">
        <w:rPr>
          <w:rFonts w:cs="Times New Roman"/>
          <w:sz w:val="18"/>
          <w:szCs w:val="18"/>
        </w:rPr>
        <w:t>Cloud.</w:t>
      </w:r>
      <w:r w:rsidRPr="00A45B3F">
        <w:rPr>
          <w:rFonts w:cs="Times New Roman"/>
          <w:sz w:val="18"/>
          <w:szCs w:val="18"/>
        </w:rPr>
        <w:t xml:space="preserve"> </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Worked with web service validations at different points in the app wherever the web service calls are being made. </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Work in </w:t>
      </w:r>
      <w:r w:rsidRPr="00DF110D">
        <w:rPr>
          <w:rFonts w:cs="Times New Roman"/>
          <w:sz w:val="18"/>
          <w:szCs w:val="18"/>
        </w:rPr>
        <w:t>Agile</w:t>
      </w:r>
      <w:r w:rsidRPr="00A45B3F">
        <w:rPr>
          <w:rFonts w:cs="Times New Roman"/>
          <w:sz w:val="18"/>
          <w:szCs w:val="18"/>
        </w:rPr>
        <w:t>, scrum, and sprint environment in order to change the requirements and features set.</w:t>
      </w:r>
    </w:p>
    <w:p w:rsidR="00F94032" w:rsidRPr="00DF110D" w:rsidRDefault="00F94032" w:rsidP="00DF110D">
      <w:pPr>
        <w:numPr>
          <w:ilvl w:val="0"/>
          <w:numId w:val="3"/>
        </w:numPr>
        <w:suppressAutoHyphens w:val="0"/>
        <w:ind w:left="360"/>
        <w:jc w:val="both"/>
        <w:rPr>
          <w:rFonts w:cs="Times New Roman"/>
          <w:sz w:val="18"/>
          <w:szCs w:val="18"/>
        </w:rPr>
      </w:pPr>
      <w:r w:rsidRPr="00DF110D">
        <w:rPr>
          <w:rFonts w:cs="Times New Roman"/>
          <w:sz w:val="18"/>
          <w:szCs w:val="18"/>
        </w:rPr>
        <w:t>Prepared automated scripts for Maintenance and Regression testing using QTP.</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Wrote scenarios and scripts for different Project Change Request (PCR) and PL’s (Patch Level) along the project progression.</w:t>
      </w:r>
    </w:p>
    <w:p w:rsidR="00F94032"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Tested the UI of the end product on mobile devices, iPad, tablets on Android and iOS platforms to ensure that language translation and currency conversions were displaying as required</w:t>
      </w:r>
    </w:p>
    <w:p w:rsidR="00C0357E" w:rsidRPr="00A45B3F" w:rsidRDefault="00C0357E" w:rsidP="00DF110D">
      <w:pPr>
        <w:numPr>
          <w:ilvl w:val="0"/>
          <w:numId w:val="3"/>
        </w:numPr>
        <w:suppressAutoHyphens w:val="0"/>
        <w:ind w:left="360"/>
        <w:jc w:val="both"/>
        <w:rPr>
          <w:rFonts w:cs="Times New Roman"/>
          <w:sz w:val="18"/>
          <w:szCs w:val="18"/>
        </w:rPr>
      </w:pPr>
      <w:r w:rsidRPr="00C0357E">
        <w:rPr>
          <w:rFonts w:cs="Times New Roman"/>
          <w:sz w:val="18"/>
          <w:szCs w:val="18"/>
        </w:rPr>
        <w:t>Worked with end users to generate UAT scripts and to successful completion of UAT testing</w:t>
      </w:r>
      <w:r>
        <w:rPr>
          <w:rFonts w:cs="Times New Roman"/>
          <w:sz w:val="18"/>
          <w:szCs w:val="18"/>
        </w:rPr>
        <w:t>.</w:t>
      </w:r>
    </w:p>
    <w:p w:rsidR="00F94032"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Use of Cat log for Android and iOS Configuration Utility tool for capturing and gathering backend data log and sending it to the developers to catch defects and </w:t>
      </w:r>
      <w:r w:rsidRPr="00DF110D">
        <w:rPr>
          <w:rFonts w:cs="Times New Roman"/>
          <w:sz w:val="18"/>
          <w:szCs w:val="18"/>
        </w:rPr>
        <w:t>crash issues.</w:t>
      </w:r>
      <w:r w:rsidRPr="00A45B3F">
        <w:rPr>
          <w:rFonts w:cs="Times New Roman"/>
          <w:sz w:val="18"/>
          <w:szCs w:val="18"/>
        </w:rPr>
        <w:t xml:space="preserve"> </w:t>
      </w:r>
    </w:p>
    <w:p w:rsidR="00C91298" w:rsidRDefault="00C91298" w:rsidP="00DF110D">
      <w:pPr>
        <w:numPr>
          <w:ilvl w:val="0"/>
          <w:numId w:val="3"/>
        </w:numPr>
        <w:suppressAutoHyphens w:val="0"/>
        <w:ind w:left="360"/>
        <w:jc w:val="both"/>
        <w:rPr>
          <w:rFonts w:cs="Times New Roman"/>
          <w:sz w:val="18"/>
          <w:szCs w:val="18"/>
        </w:rPr>
      </w:pPr>
      <w:r w:rsidRPr="00C91298">
        <w:rPr>
          <w:rFonts w:cs="Times New Roman"/>
          <w:sz w:val="18"/>
          <w:szCs w:val="18"/>
        </w:rPr>
        <w:t>Analyzed the Batch Process, Work-flow behavior and SOA/ Web Services testing using SoapUI</w:t>
      </w:r>
      <w:r>
        <w:rPr>
          <w:rFonts w:cs="Times New Roman"/>
          <w:sz w:val="18"/>
          <w:szCs w:val="18"/>
        </w:rPr>
        <w:t>.</w:t>
      </w:r>
    </w:p>
    <w:p w:rsidR="00C91298" w:rsidRPr="00A45B3F" w:rsidRDefault="00C91298" w:rsidP="00DF110D">
      <w:pPr>
        <w:numPr>
          <w:ilvl w:val="0"/>
          <w:numId w:val="3"/>
        </w:numPr>
        <w:suppressAutoHyphens w:val="0"/>
        <w:ind w:left="360"/>
        <w:jc w:val="both"/>
        <w:rPr>
          <w:rFonts w:cs="Times New Roman"/>
          <w:sz w:val="18"/>
          <w:szCs w:val="18"/>
        </w:rPr>
      </w:pPr>
      <w:r w:rsidRPr="00C91298">
        <w:rPr>
          <w:rFonts w:cs="Times New Roman"/>
          <w:sz w:val="18"/>
          <w:szCs w:val="18"/>
        </w:rPr>
        <w:t>Used JIRA for bug filing and bug triage</w:t>
      </w:r>
      <w:r>
        <w:rPr>
          <w:rFonts w:cs="Times New Roman"/>
          <w:sz w:val="18"/>
          <w:szCs w:val="18"/>
        </w:rPr>
        <w:t>.</w:t>
      </w:r>
    </w:p>
    <w:p w:rsidR="00F94032"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Progression and Regression testing in all the regions; System Integration Testing (SIT), Business Acceptance Testing (BAT) and Productions Acceptance Testing (PAT).</w:t>
      </w:r>
    </w:p>
    <w:p w:rsidR="00DF110D" w:rsidRPr="00A45B3F" w:rsidRDefault="00DF110D" w:rsidP="00DF110D">
      <w:pPr>
        <w:numPr>
          <w:ilvl w:val="0"/>
          <w:numId w:val="3"/>
        </w:numPr>
        <w:suppressAutoHyphens w:val="0"/>
        <w:ind w:left="360"/>
        <w:jc w:val="both"/>
        <w:rPr>
          <w:rFonts w:cs="Times New Roman"/>
          <w:sz w:val="18"/>
          <w:szCs w:val="18"/>
        </w:rPr>
      </w:pPr>
      <w:r w:rsidRPr="00DF110D">
        <w:rPr>
          <w:rFonts w:cs="Times New Roman"/>
          <w:sz w:val="18"/>
          <w:szCs w:val="18"/>
        </w:rPr>
        <w:t>Used Jenkins server to run Junit/Cucumber Automated tests</w:t>
      </w:r>
      <w:r>
        <w:rPr>
          <w:rFonts w:cs="Times New Roman"/>
          <w:sz w:val="18"/>
          <w:szCs w:val="18"/>
        </w:rPr>
        <w:t>.</w:t>
      </w:r>
    </w:p>
    <w:p w:rsidR="004F1177" w:rsidRPr="00A45B3F" w:rsidRDefault="004F1177"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Performed Mobile </w:t>
      </w:r>
      <w:r w:rsidR="009E47F6" w:rsidRPr="00A45B3F">
        <w:rPr>
          <w:rFonts w:cs="Times New Roman"/>
          <w:sz w:val="18"/>
          <w:szCs w:val="18"/>
        </w:rPr>
        <w:t>automation testing</w:t>
      </w:r>
      <w:r w:rsidRPr="00A45B3F">
        <w:rPr>
          <w:rFonts w:cs="Times New Roman"/>
          <w:sz w:val="18"/>
          <w:szCs w:val="18"/>
        </w:rPr>
        <w:t xml:space="preserve"> using </w:t>
      </w:r>
      <w:r w:rsidRPr="00DF110D">
        <w:rPr>
          <w:rFonts w:cs="Times New Roman"/>
          <w:sz w:val="18"/>
          <w:szCs w:val="18"/>
        </w:rPr>
        <w:t>Appium</w:t>
      </w:r>
      <w:r w:rsidRPr="00A45B3F">
        <w:rPr>
          <w:rFonts w:cs="Times New Roman"/>
          <w:sz w:val="18"/>
          <w:szCs w:val="18"/>
        </w:rPr>
        <w:t xml:space="preserve"> for </w:t>
      </w:r>
      <w:r w:rsidR="009E47F6" w:rsidRPr="00A45B3F">
        <w:rPr>
          <w:rFonts w:cs="Times New Roman"/>
          <w:sz w:val="18"/>
          <w:szCs w:val="18"/>
        </w:rPr>
        <w:t>native and</w:t>
      </w:r>
      <w:r w:rsidRPr="00A45B3F">
        <w:rPr>
          <w:rFonts w:cs="Times New Roman"/>
          <w:sz w:val="18"/>
          <w:szCs w:val="18"/>
        </w:rPr>
        <w:t xml:space="preserve"> Hybrid application to automate the process.  </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Negative and Positive testing of Web services on the UI level making sure that it is fetching the correct data. </w:t>
      </w:r>
    </w:p>
    <w:p w:rsidR="00C91298"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Used XCode organizer to monitor crashes during test and report crash logs.</w:t>
      </w:r>
    </w:p>
    <w:p w:rsidR="00F94032" w:rsidRDefault="00C91298" w:rsidP="00DF110D">
      <w:pPr>
        <w:numPr>
          <w:ilvl w:val="0"/>
          <w:numId w:val="3"/>
        </w:numPr>
        <w:suppressAutoHyphens w:val="0"/>
        <w:ind w:left="360"/>
        <w:jc w:val="both"/>
        <w:rPr>
          <w:rFonts w:cs="Times New Roman"/>
          <w:sz w:val="18"/>
          <w:szCs w:val="18"/>
        </w:rPr>
      </w:pPr>
      <w:r w:rsidRPr="00C91298">
        <w:rPr>
          <w:rFonts w:cs="Times New Roman"/>
          <w:sz w:val="18"/>
          <w:szCs w:val="18"/>
        </w:rPr>
        <w:t>Identified defects and Reported through Jira</w:t>
      </w:r>
      <w:r>
        <w:rPr>
          <w:rFonts w:cs="Times New Roman"/>
          <w:sz w:val="18"/>
          <w:szCs w:val="18"/>
        </w:rPr>
        <w:t>.</w:t>
      </w:r>
      <w:r w:rsidR="00F94032" w:rsidRPr="00A45B3F">
        <w:rPr>
          <w:rFonts w:cs="Times New Roman"/>
          <w:sz w:val="18"/>
          <w:szCs w:val="18"/>
        </w:rPr>
        <w:t xml:space="preserve"> </w:t>
      </w:r>
    </w:p>
    <w:p w:rsidR="00C0357E" w:rsidRPr="00A45B3F" w:rsidRDefault="00C0357E" w:rsidP="00DF110D">
      <w:pPr>
        <w:numPr>
          <w:ilvl w:val="0"/>
          <w:numId w:val="3"/>
        </w:numPr>
        <w:suppressAutoHyphens w:val="0"/>
        <w:ind w:left="360"/>
        <w:jc w:val="both"/>
        <w:rPr>
          <w:rFonts w:cs="Times New Roman"/>
          <w:sz w:val="18"/>
          <w:szCs w:val="18"/>
        </w:rPr>
      </w:pPr>
      <w:r w:rsidRPr="00C0357E">
        <w:rPr>
          <w:rFonts w:cs="Times New Roman"/>
          <w:sz w:val="18"/>
          <w:szCs w:val="18"/>
        </w:rPr>
        <w:t>erformed Regression, UAT, Integration, User Interface, GUI, and Usability Testing</w:t>
      </w:r>
      <w:r>
        <w:rPr>
          <w:rFonts w:cs="Times New Roman"/>
          <w:sz w:val="18"/>
          <w:szCs w:val="18"/>
        </w:rPr>
        <w:t>.</w:t>
      </w:r>
    </w:p>
    <w:p w:rsidR="009E47F6" w:rsidRPr="00A45B3F" w:rsidRDefault="009E47F6"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Worked with Automation tem to create a regression suite with </w:t>
      </w:r>
      <w:r w:rsidRPr="00DF110D">
        <w:rPr>
          <w:rFonts w:cs="Times New Roman"/>
          <w:sz w:val="18"/>
          <w:szCs w:val="18"/>
        </w:rPr>
        <w:t>Selenium</w:t>
      </w:r>
      <w:r w:rsidRPr="00A45B3F">
        <w:rPr>
          <w:rFonts w:cs="Times New Roman"/>
          <w:sz w:val="18"/>
          <w:szCs w:val="18"/>
        </w:rPr>
        <w:t xml:space="preserve"> Webdriver.</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Monitored Proper allocation of defects as per their Priority and Severity and communicating it to the business in the project go-no-go calls. </w:t>
      </w:r>
    </w:p>
    <w:p w:rsidR="00F94032"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Involved in Test Estimates and metrics and circulated daily test dashboard to development team.</w:t>
      </w:r>
    </w:p>
    <w:p w:rsidR="00C0357E" w:rsidRPr="00A45B3F" w:rsidRDefault="00C0357E" w:rsidP="00DF110D">
      <w:pPr>
        <w:numPr>
          <w:ilvl w:val="0"/>
          <w:numId w:val="3"/>
        </w:numPr>
        <w:suppressAutoHyphens w:val="0"/>
        <w:ind w:left="360"/>
        <w:jc w:val="both"/>
        <w:rPr>
          <w:rFonts w:cs="Times New Roman"/>
          <w:sz w:val="18"/>
          <w:szCs w:val="18"/>
        </w:rPr>
      </w:pPr>
      <w:r w:rsidRPr="00C0357E">
        <w:rPr>
          <w:rFonts w:cs="Times New Roman"/>
          <w:sz w:val="18"/>
          <w:szCs w:val="18"/>
        </w:rPr>
        <w:t>Performed different types (Functional, UAT, Cross Browser etc) of testing on application to ensure that application was error free</w:t>
      </w:r>
      <w:r>
        <w:rPr>
          <w:rFonts w:cs="Times New Roman"/>
          <w:sz w:val="18"/>
          <w:szCs w:val="18"/>
        </w:rPr>
        <w:t>.</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Validating all the memo posts before the hard posting of transactions/deposits in the Host system. </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lastRenderedPageBreak/>
        <w:t>Major part of the testing done on devices but also worked on browser level testing in different SIT, BAT and PAT environments.</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Participated in daily defect call and troubleshooting of issues with the developers. </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Involved in downtime tracking for all environment hurdles and keeping track of issues as per hours lost and script execution impact and communicating it to development team.</w:t>
      </w:r>
    </w:p>
    <w:p w:rsidR="00F94032" w:rsidRPr="00DF110D" w:rsidRDefault="00F94032" w:rsidP="00DF110D">
      <w:pPr>
        <w:numPr>
          <w:ilvl w:val="0"/>
          <w:numId w:val="3"/>
        </w:numPr>
        <w:suppressAutoHyphens w:val="0"/>
        <w:ind w:left="360"/>
        <w:jc w:val="both"/>
        <w:rPr>
          <w:rFonts w:cs="Times New Roman"/>
          <w:sz w:val="18"/>
          <w:szCs w:val="18"/>
        </w:rPr>
      </w:pPr>
      <w:r w:rsidRPr="00DF110D">
        <w:rPr>
          <w:rFonts w:cs="Times New Roman"/>
          <w:sz w:val="18"/>
          <w:szCs w:val="18"/>
        </w:rPr>
        <w:t>Actively participated in Walkthroughs and Daily status report meetings.</w:t>
      </w:r>
    </w:p>
    <w:p w:rsidR="00F94032" w:rsidRPr="00A45B3F" w:rsidRDefault="00F94032" w:rsidP="00F94032">
      <w:pPr>
        <w:pStyle w:val="NormalJustifiedChar"/>
        <w:rPr>
          <w:bCs/>
          <w:sz w:val="18"/>
          <w:szCs w:val="18"/>
        </w:rPr>
      </w:pPr>
      <w:r w:rsidRPr="00A45B3F">
        <w:rPr>
          <w:bCs/>
          <w:spacing w:val="5"/>
          <w:sz w:val="18"/>
          <w:szCs w:val="18"/>
        </w:rPr>
        <w:t>Environment:</w:t>
      </w:r>
      <w:r w:rsidRPr="00A45B3F">
        <w:rPr>
          <w:spacing w:val="5"/>
          <w:sz w:val="18"/>
          <w:szCs w:val="18"/>
        </w:rPr>
        <w:t xml:space="preserve"> </w:t>
      </w:r>
      <w:r w:rsidR="00C91298" w:rsidRPr="00C91298">
        <w:rPr>
          <w:b w:val="0"/>
          <w:spacing w:val="5"/>
          <w:sz w:val="18"/>
          <w:szCs w:val="18"/>
        </w:rPr>
        <w:t>HP Quality Center(QC)/ALM</w:t>
      </w:r>
      <w:r w:rsidR="00C91298">
        <w:rPr>
          <w:b w:val="0"/>
          <w:spacing w:val="5"/>
          <w:sz w:val="18"/>
          <w:szCs w:val="18"/>
        </w:rPr>
        <w:t>,</w:t>
      </w:r>
      <w:r w:rsidR="00C44218" w:rsidRPr="00C44218">
        <w:rPr>
          <w:b w:val="0"/>
          <w:sz w:val="18"/>
          <w:szCs w:val="18"/>
          <w:lang w:eastAsia="ar-SA"/>
        </w:rPr>
        <w:t xml:space="preserve"> </w:t>
      </w:r>
      <w:r w:rsidR="00C44218" w:rsidRPr="00C44218">
        <w:rPr>
          <w:b w:val="0"/>
          <w:sz w:val="18"/>
          <w:szCs w:val="18"/>
        </w:rPr>
        <w:t>Web services</w:t>
      </w:r>
      <w:r w:rsidR="00C44218">
        <w:rPr>
          <w:b w:val="0"/>
          <w:sz w:val="18"/>
          <w:szCs w:val="18"/>
        </w:rPr>
        <w:t>,</w:t>
      </w:r>
      <w:r w:rsidRPr="00A45B3F">
        <w:rPr>
          <w:b w:val="0"/>
          <w:sz w:val="18"/>
          <w:szCs w:val="18"/>
        </w:rPr>
        <w:t xml:space="preserve"> </w:t>
      </w:r>
      <w:r w:rsidRPr="00A45B3F">
        <w:rPr>
          <w:b w:val="0"/>
          <w:bCs/>
          <w:sz w:val="18"/>
          <w:szCs w:val="18"/>
        </w:rPr>
        <w:t>Mobile Devices for iOS, Android and Windows mobile OS 7,</w:t>
      </w:r>
      <w:r w:rsidR="000C23E4" w:rsidRPr="000C23E4">
        <w:rPr>
          <w:b w:val="0"/>
          <w:bCs/>
          <w:sz w:val="18"/>
          <w:szCs w:val="18"/>
        </w:rPr>
        <w:t xml:space="preserve"> Calabash</w:t>
      </w:r>
      <w:r w:rsidR="000C23E4">
        <w:rPr>
          <w:b w:val="0"/>
          <w:bCs/>
          <w:sz w:val="18"/>
          <w:szCs w:val="18"/>
        </w:rPr>
        <w:t>,</w:t>
      </w:r>
      <w:r w:rsidRPr="00A45B3F">
        <w:rPr>
          <w:b w:val="0"/>
          <w:bCs/>
          <w:sz w:val="18"/>
          <w:szCs w:val="18"/>
        </w:rPr>
        <w:t xml:space="preserve"> Blackberry OS,</w:t>
      </w:r>
      <w:r w:rsidR="00C91298" w:rsidRPr="00C91298">
        <w:rPr>
          <w:b w:val="0"/>
          <w:bCs/>
          <w:spacing w:val="5"/>
          <w:sz w:val="18"/>
          <w:szCs w:val="18"/>
        </w:rPr>
        <w:t xml:space="preserve"> UNIX</w:t>
      </w:r>
      <w:r w:rsidR="001B79B9">
        <w:rPr>
          <w:b w:val="0"/>
          <w:bCs/>
          <w:spacing w:val="5"/>
          <w:sz w:val="18"/>
          <w:szCs w:val="18"/>
        </w:rPr>
        <w:t>,</w:t>
      </w:r>
      <w:r w:rsidR="001B79B9" w:rsidRPr="001B79B9">
        <w:rPr>
          <w:b w:val="0"/>
          <w:spacing w:val="5"/>
          <w:sz w:val="18"/>
          <w:szCs w:val="18"/>
        </w:rPr>
        <w:t xml:space="preserve"> </w:t>
      </w:r>
      <w:r w:rsidR="001B79B9" w:rsidRPr="00A45B3F">
        <w:rPr>
          <w:b w:val="0"/>
          <w:spacing w:val="5"/>
          <w:sz w:val="18"/>
          <w:szCs w:val="18"/>
        </w:rPr>
        <w:t>SQL Server,</w:t>
      </w:r>
      <w:r w:rsidR="001B79B9" w:rsidRPr="00A45B3F">
        <w:rPr>
          <w:spacing w:val="5"/>
          <w:sz w:val="18"/>
          <w:szCs w:val="18"/>
        </w:rPr>
        <w:t xml:space="preserve"> </w:t>
      </w:r>
      <w:r w:rsidR="001B79B9" w:rsidRPr="00A45B3F">
        <w:rPr>
          <w:b w:val="0"/>
          <w:sz w:val="18"/>
          <w:szCs w:val="18"/>
        </w:rPr>
        <w:t>JAVA</w:t>
      </w:r>
      <w:r w:rsidR="001B79B9">
        <w:rPr>
          <w:b w:val="0"/>
          <w:sz w:val="18"/>
          <w:szCs w:val="18"/>
        </w:rPr>
        <w:t xml:space="preserve">, </w:t>
      </w:r>
      <w:r w:rsidR="001B79B9" w:rsidRPr="001B79B9">
        <w:rPr>
          <w:b w:val="0"/>
          <w:sz w:val="18"/>
          <w:szCs w:val="18"/>
        </w:rPr>
        <w:t>J2EE, REST</w:t>
      </w:r>
      <w:r w:rsidR="001B79B9">
        <w:rPr>
          <w:b w:val="0"/>
          <w:sz w:val="18"/>
          <w:szCs w:val="18"/>
        </w:rPr>
        <w:t>,</w:t>
      </w:r>
      <w:r w:rsidR="001B79B9" w:rsidRPr="00A45B3F">
        <w:rPr>
          <w:b w:val="0"/>
          <w:sz w:val="18"/>
          <w:szCs w:val="18"/>
        </w:rPr>
        <w:t xml:space="preserve"> XCode,</w:t>
      </w:r>
      <w:r w:rsidR="00DF110D" w:rsidRPr="00DF110D">
        <w:rPr>
          <w:b w:val="0"/>
          <w:color w:val="000000"/>
          <w:sz w:val="20"/>
          <w:szCs w:val="20"/>
        </w:rPr>
        <w:t xml:space="preserve"> </w:t>
      </w:r>
      <w:r w:rsidR="00DF110D" w:rsidRPr="00DF110D">
        <w:rPr>
          <w:b w:val="0"/>
          <w:sz w:val="18"/>
          <w:szCs w:val="18"/>
        </w:rPr>
        <w:t>Cucumber, Agile</w:t>
      </w:r>
      <w:r w:rsidR="00DF110D">
        <w:rPr>
          <w:b w:val="0"/>
          <w:sz w:val="18"/>
          <w:szCs w:val="18"/>
        </w:rPr>
        <w:t>,</w:t>
      </w:r>
      <w:r w:rsidR="001B79B9" w:rsidRPr="00C91298">
        <w:rPr>
          <w:b w:val="0"/>
          <w:sz w:val="18"/>
          <w:szCs w:val="18"/>
          <w:lang w:eastAsia="ar-SA"/>
        </w:rPr>
        <w:t xml:space="preserve"> </w:t>
      </w:r>
      <w:r w:rsidR="001B79B9" w:rsidRPr="00C91298">
        <w:rPr>
          <w:b w:val="0"/>
          <w:sz w:val="18"/>
          <w:szCs w:val="18"/>
        </w:rPr>
        <w:t>JIRA</w:t>
      </w:r>
      <w:r w:rsidR="001B79B9">
        <w:rPr>
          <w:b w:val="0"/>
          <w:sz w:val="18"/>
          <w:szCs w:val="18"/>
        </w:rPr>
        <w:t>,</w:t>
      </w:r>
      <w:r w:rsidR="001B79B9" w:rsidRPr="00A45B3F">
        <w:rPr>
          <w:b w:val="0"/>
          <w:sz w:val="18"/>
          <w:szCs w:val="18"/>
        </w:rPr>
        <w:t xml:space="preserve"> Appium, WinSCP, J2EE,</w:t>
      </w:r>
      <w:r w:rsidR="001B79B9" w:rsidRPr="001B79B9">
        <w:rPr>
          <w:b w:val="0"/>
          <w:bCs/>
          <w:spacing w:val="5"/>
          <w:sz w:val="18"/>
          <w:szCs w:val="18"/>
        </w:rPr>
        <w:t xml:space="preserve"> AJAX</w:t>
      </w:r>
      <w:r w:rsidR="001B79B9">
        <w:rPr>
          <w:b w:val="0"/>
          <w:bCs/>
          <w:spacing w:val="5"/>
          <w:sz w:val="18"/>
          <w:szCs w:val="18"/>
        </w:rPr>
        <w:t xml:space="preserve">, </w:t>
      </w:r>
      <w:r w:rsidR="001B79B9" w:rsidRPr="00A45B3F">
        <w:rPr>
          <w:b w:val="0"/>
          <w:sz w:val="18"/>
          <w:szCs w:val="18"/>
        </w:rPr>
        <w:t>QTP, Selenium</w:t>
      </w:r>
      <w:r w:rsidR="001B79B9">
        <w:rPr>
          <w:b w:val="0"/>
          <w:sz w:val="18"/>
          <w:szCs w:val="18"/>
        </w:rPr>
        <w:t>.</w:t>
      </w:r>
    </w:p>
    <w:p w:rsidR="001056BA" w:rsidRPr="00A45B3F" w:rsidRDefault="001056BA" w:rsidP="001056BA">
      <w:pPr>
        <w:pStyle w:val="Header"/>
        <w:tabs>
          <w:tab w:val="left" w:pos="720"/>
        </w:tabs>
        <w:spacing w:line="20" w:lineRule="atLeast"/>
        <w:jc w:val="both"/>
        <w:rPr>
          <w:rFonts w:cs="Times New Roman"/>
          <w:b/>
          <w:bCs/>
          <w:sz w:val="18"/>
          <w:szCs w:val="18"/>
        </w:rPr>
      </w:pPr>
    </w:p>
    <w:p w:rsidR="00CE7B0A" w:rsidRPr="00A45B3F" w:rsidRDefault="00CE7B0A" w:rsidP="00940B59">
      <w:pPr>
        <w:jc w:val="both"/>
        <w:rPr>
          <w:rFonts w:cs="Times New Roman"/>
          <w:b/>
          <w:sz w:val="18"/>
          <w:szCs w:val="18"/>
        </w:rPr>
      </w:pPr>
      <w:r w:rsidRPr="00A45B3F">
        <w:rPr>
          <w:rFonts w:cs="Times New Roman"/>
          <w:b/>
          <w:sz w:val="18"/>
          <w:szCs w:val="18"/>
        </w:rPr>
        <w:t>TD Bank, Lexington, SC</w:t>
      </w:r>
      <w:r w:rsidR="00537224">
        <w:rPr>
          <w:rFonts w:cs="Times New Roman"/>
          <w:b/>
          <w:sz w:val="18"/>
          <w:szCs w:val="18"/>
        </w:rPr>
        <w:tab/>
      </w:r>
      <w:r w:rsidR="00537224">
        <w:rPr>
          <w:rFonts w:cs="Times New Roman"/>
          <w:b/>
          <w:sz w:val="18"/>
          <w:szCs w:val="18"/>
        </w:rPr>
        <w:tab/>
      </w:r>
      <w:r w:rsidR="00537224">
        <w:rPr>
          <w:rFonts w:cs="Times New Roman"/>
          <w:b/>
          <w:sz w:val="18"/>
          <w:szCs w:val="18"/>
        </w:rPr>
        <w:tab/>
      </w:r>
      <w:r w:rsidR="00537224">
        <w:rPr>
          <w:rFonts w:cs="Times New Roman"/>
          <w:b/>
          <w:sz w:val="18"/>
          <w:szCs w:val="18"/>
        </w:rPr>
        <w:tab/>
      </w:r>
      <w:r w:rsidR="00537224">
        <w:rPr>
          <w:rFonts w:cs="Times New Roman"/>
          <w:b/>
          <w:sz w:val="18"/>
          <w:szCs w:val="18"/>
        </w:rPr>
        <w:tab/>
      </w:r>
      <w:r w:rsidR="00537224">
        <w:rPr>
          <w:rFonts w:cs="Times New Roman"/>
          <w:b/>
          <w:sz w:val="18"/>
          <w:szCs w:val="18"/>
        </w:rPr>
        <w:tab/>
      </w:r>
      <w:r w:rsidR="00537224">
        <w:rPr>
          <w:rFonts w:cs="Times New Roman"/>
          <w:b/>
          <w:sz w:val="18"/>
          <w:szCs w:val="18"/>
        </w:rPr>
        <w:tab/>
      </w:r>
      <w:r w:rsidR="00537224">
        <w:rPr>
          <w:rFonts w:cs="Times New Roman"/>
          <w:b/>
          <w:sz w:val="18"/>
          <w:szCs w:val="18"/>
        </w:rPr>
        <w:tab/>
        <w:t xml:space="preserve">      </w:t>
      </w:r>
      <w:r w:rsidR="00537224">
        <w:rPr>
          <w:rFonts w:cs="Times New Roman"/>
          <w:b/>
          <w:sz w:val="18"/>
          <w:szCs w:val="18"/>
        </w:rPr>
        <w:tab/>
      </w:r>
      <w:r w:rsidR="00537224">
        <w:rPr>
          <w:rFonts w:cs="Times New Roman"/>
          <w:b/>
          <w:sz w:val="18"/>
          <w:szCs w:val="18"/>
        </w:rPr>
        <w:tab/>
      </w:r>
      <w:r w:rsidR="001F51F5">
        <w:rPr>
          <w:rFonts w:cs="Times New Roman"/>
          <w:b/>
          <w:sz w:val="18"/>
          <w:szCs w:val="18"/>
        </w:rPr>
        <w:t xml:space="preserve">   </w:t>
      </w:r>
      <w:r w:rsidR="00537224">
        <w:rPr>
          <w:rFonts w:cs="Times New Roman"/>
          <w:b/>
          <w:sz w:val="18"/>
          <w:szCs w:val="18"/>
        </w:rPr>
        <w:t xml:space="preserve">   Mar</w:t>
      </w:r>
      <w:r w:rsidR="00537224">
        <w:rPr>
          <w:rFonts w:cs="Times New Roman"/>
          <w:b/>
          <w:bCs/>
          <w:sz w:val="18"/>
          <w:szCs w:val="18"/>
        </w:rPr>
        <w:t xml:space="preserve"> 09 – July 11</w:t>
      </w:r>
      <w:r w:rsidRPr="00A45B3F">
        <w:rPr>
          <w:rFonts w:cs="Times New Roman"/>
          <w:b/>
          <w:bCs/>
          <w:sz w:val="18"/>
          <w:szCs w:val="18"/>
        </w:rPr>
        <w:t xml:space="preserve"> </w:t>
      </w:r>
    </w:p>
    <w:p w:rsidR="00CE7B0A" w:rsidRPr="00A45B3F" w:rsidRDefault="00CE7B0A" w:rsidP="00CE7B0A">
      <w:pPr>
        <w:jc w:val="both"/>
        <w:rPr>
          <w:rFonts w:cs="Times New Roman"/>
          <w:b/>
          <w:sz w:val="18"/>
          <w:szCs w:val="18"/>
        </w:rPr>
      </w:pPr>
      <w:r w:rsidRPr="00A45B3F">
        <w:rPr>
          <w:rFonts w:cs="Times New Roman"/>
          <w:b/>
          <w:sz w:val="18"/>
          <w:szCs w:val="18"/>
        </w:rPr>
        <w:t>QA</w:t>
      </w:r>
      <w:r w:rsidR="0040571D">
        <w:rPr>
          <w:rFonts w:cs="Times New Roman"/>
          <w:b/>
          <w:sz w:val="18"/>
          <w:szCs w:val="18"/>
        </w:rPr>
        <w:t xml:space="preserve"> Mobile Test</w:t>
      </w:r>
    </w:p>
    <w:p w:rsidR="00CE7B0A" w:rsidRPr="00A45B3F" w:rsidRDefault="00CE7B0A" w:rsidP="00CE7B0A">
      <w:pPr>
        <w:jc w:val="both"/>
        <w:rPr>
          <w:rFonts w:cs="Times New Roman"/>
          <w:sz w:val="18"/>
          <w:szCs w:val="18"/>
        </w:rPr>
      </w:pPr>
      <w:r w:rsidRPr="00A45B3F">
        <w:rPr>
          <w:rFonts w:cs="Times New Roman"/>
          <w:sz w:val="18"/>
          <w:szCs w:val="18"/>
        </w:rPr>
        <w:t xml:space="preserve">TD Bank is one of the leading banks of North America fulfilling its customer’s financial and banking needs. As a QA analyst, worked on the project </w:t>
      </w:r>
      <w:r w:rsidRPr="00A45B3F">
        <w:rPr>
          <w:rFonts w:cs="Times New Roman"/>
          <w:b/>
          <w:sz w:val="18"/>
          <w:szCs w:val="18"/>
        </w:rPr>
        <w:t>Mobile Remote Deposit Capture (MRDC</w:t>
      </w:r>
      <w:r w:rsidRPr="00A45B3F">
        <w:rPr>
          <w:rFonts w:cs="Times New Roman"/>
          <w:sz w:val="18"/>
          <w:szCs w:val="18"/>
        </w:rPr>
        <w:t xml:space="preserve">) for TD Bank. Currently the  Bank has a Mobile App out in the market and is introducing the very popular MRDC feature to its app. MRDC gives customers the convenience to take a picture of a check from anywhere, anytime and deposit it through their mobile device. App being released for iOS and Android users; has various security layers being implemented by different Web services. </w:t>
      </w:r>
    </w:p>
    <w:p w:rsidR="00CE7B0A" w:rsidRPr="00A45B3F" w:rsidRDefault="00CE7B0A" w:rsidP="00CE7B0A">
      <w:pPr>
        <w:jc w:val="both"/>
        <w:rPr>
          <w:rFonts w:cs="Times New Roman"/>
          <w:sz w:val="18"/>
          <w:szCs w:val="18"/>
        </w:rPr>
      </w:pPr>
    </w:p>
    <w:p w:rsidR="00CE7B0A" w:rsidRPr="00A45B3F" w:rsidRDefault="00CE7B0A" w:rsidP="00CE7B0A">
      <w:pPr>
        <w:jc w:val="both"/>
        <w:rPr>
          <w:rFonts w:cs="Times New Roman"/>
          <w:b/>
          <w:sz w:val="18"/>
          <w:szCs w:val="18"/>
        </w:rPr>
      </w:pPr>
      <w:r w:rsidRPr="00A45B3F">
        <w:rPr>
          <w:rFonts w:cs="Times New Roman"/>
          <w:b/>
          <w:bCs/>
          <w:sz w:val="18"/>
          <w:szCs w:val="18"/>
        </w:rPr>
        <w:t>Responsibilities</w:t>
      </w:r>
      <w:r w:rsidRPr="00A45B3F">
        <w:rPr>
          <w:rFonts w:cs="Times New Roman"/>
          <w:b/>
          <w:sz w:val="18"/>
          <w:szCs w:val="18"/>
        </w:rPr>
        <w:t>: </w:t>
      </w:r>
    </w:p>
    <w:p w:rsidR="00CE7B0A" w:rsidRPr="00DF110D" w:rsidRDefault="00CE7B0A" w:rsidP="00DF110D">
      <w:pPr>
        <w:numPr>
          <w:ilvl w:val="0"/>
          <w:numId w:val="3"/>
        </w:numPr>
        <w:suppressAutoHyphens w:val="0"/>
        <w:ind w:left="360"/>
        <w:jc w:val="both"/>
        <w:rPr>
          <w:rFonts w:cs="Times New Roman"/>
          <w:sz w:val="18"/>
          <w:szCs w:val="18"/>
        </w:rPr>
      </w:pPr>
      <w:r w:rsidRPr="00DF110D">
        <w:rPr>
          <w:rFonts w:cs="Times New Roman"/>
          <w:sz w:val="18"/>
          <w:szCs w:val="18"/>
        </w:rPr>
        <w:t>Involved in preparing Test Plan and Test Cases based on business requirements.</w:t>
      </w:r>
    </w:p>
    <w:p w:rsidR="00CE7B0A" w:rsidRPr="00DF110D" w:rsidRDefault="00CE7B0A" w:rsidP="00DF110D">
      <w:pPr>
        <w:numPr>
          <w:ilvl w:val="0"/>
          <w:numId w:val="3"/>
        </w:numPr>
        <w:suppressAutoHyphens w:val="0"/>
        <w:ind w:left="360"/>
        <w:jc w:val="both"/>
        <w:rPr>
          <w:rFonts w:cs="Times New Roman"/>
          <w:sz w:val="18"/>
          <w:szCs w:val="18"/>
        </w:rPr>
      </w:pPr>
      <w:r w:rsidRPr="00DF110D">
        <w:rPr>
          <w:rFonts w:cs="Times New Roman"/>
          <w:sz w:val="18"/>
          <w:szCs w:val="18"/>
        </w:rPr>
        <w:t>Created Traceability matrix to keep track of changes in requirement to that of the testing efforts.</w:t>
      </w:r>
    </w:p>
    <w:p w:rsidR="00CE7B0A" w:rsidRPr="00DF110D" w:rsidRDefault="00CE7B0A" w:rsidP="00DF110D">
      <w:pPr>
        <w:numPr>
          <w:ilvl w:val="0"/>
          <w:numId w:val="3"/>
        </w:numPr>
        <w:suppressAutoHyphens w:val="0"/>
        <w:ind w:left="360"/>
        <w:jc w:val="both"/>
        <w:rPr>
          <w:rFonts w:cs="Times New Roman"/>
          <w:sz w:val="18"/>
          <w:szCs w:val="18"/>
        </w:rPr>
      </w:pPr>
      <w:r w:rsidRPr="00DF110D">
        <w:rPr>
          <w:rFonts w:cs="Times New Roman"/>
          <w:sz w:val="18"/>
          <w:szCs w:val="18"/>
        </w:rPr>
        <w:t>Identified high-level requirements for documenting detailed business requirements using</w:t>
      </w:r>
    </w:p>
    <w:p w:rsidR="00CE7B0A" w:rsidRPr="00DF110D" w:rsidRDefault="00CE7B0A" w:rsidP="00DF110D">
      <w:pPr>
        <w:numPr>
          <w:ilvl w:val="0"/>
          <w:numId w:val="3"/>
        </w:numPr>
        <w:suppressAutoHyphens w:val="0"/>
        <w:ind w:left="360"/>
        <w:jc w:val="both"/>
        <w:rPr>
          <w:rFonts w:cs="Times New Roman"/>
          <w:sz w:val="18"/>
          <w:szCs w:val="18"/>
        </w:rPr>
      </w:pPr>
      <w:r w:rsidRPr="00DF110D">
        <w:rPr>
          <w:rFonts w:cs="Times New Roman"/>
          <w:sz w:val="18"/>
          <w:szCs w:val="18"/>
        </w:rPr>
        <w:t>Performed browser compatibility and configuration testing on various operating systems such as Blackberry OS, Android OS, iOS etc.</w:t>
      </w:r>
    </w:p>
    <w:p w:rsidR="00CE7B0A" w:rsidRPr="00A45B3F" w:rsidRDefault="00CE7B0A"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Wrote UI and functional test cases from scratch for the development of the Remote Deposit Capture based on the behavior of each device iOS and Android. </w:t>
      </w:r>
    </w:p>
    <w:p w:rsidR="00CE7B0A" w:rsidRPr="00A45B3F" w:rsidRDefault="00CE7B0A" w:rsidP="00DF110D">
      <w:pPr>
        <w:numPr>
          <w:ilvl w:val="0"/>
          <w:numId w:val="3"/>
        </w:numPr>
        <w:suppressAutoHyphens w:val="0"/>
        <w:ind w:left="360"/>
        <w:jc w:val="both"/>
        <w:rPr>
          <w:rFonts w:cs="Times New Roman"/>
          <w:sz w:val="18"/>
          <w:szCs w:val="18"/>
        </w:rPr>
      </w:pPr>
      <w:r w:rsidRPr="00A45B3F">
        <w:rPr>
          <w:rFonts w:cs="Times New Roman"/>
          <w:sz w:val="18"/>
          <w:szCs w:val="18"/>
        </w:rPr>
        <w:t>Worked on the Mainframe system for data creation, validation and manipulation for MRDC testing.</w:t>
      </w:r>
    </w:p>
    <w:p w:rsidR="00CE7B0A" w:rsidRPr="00A45B3F" w:rsidRDefault="00CE7B0A"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Manipulation of flags on the Mainframe system and validating the expected behavior in the UI. </w:t>
      </w:r>
    </w:p>
    <w:p w:rsidR="00CE7B0A" w:rsidRPr="00A45B3F" w:rsidRDefault="00CE7B0A" w:rsidP="00DF110D">
      <w:pPr>
        <w:numPr>
          <w:ilvl w:val="0"/>
          <w:numId w:val="3"/>
        </w:numPr>
        <w:suppressAutoHyphens w:val="0"/>
        <w:ind w:left="360"/>
        <w:jc w:val="both"/>
        <w:rPr>
          <w:rFonts w:cs="Times New Roman"/>
          <w:sz w:val="18"/>
          <w:szCs w:val="18"/>
        </w:rPr>
      </w:pPr>
      <w:r w:rsidRPr="00A45B3F">
        <w:rPr>
          <w:rFonts w:cs="Times New Roman"/>
          <w:sz w:val="18"/>
          <w:szCs w:val="18"/>
        </w:rPr>
        <w:t>Worked on iOS, Android BlackBerry and Windows 7 devices for progression and regression testing.</w:t>
      </w:r>
    </w:p>
    <w:p w:rsidR="00CE7B0A" w:rsidRPr="00A45B3F" w:rsidRDefault="00CE7B0A"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Wrote test cases for data analytics from scratch making sure that all the analytics tags are being passed on the </w:t>
      </w:r>
      <w:r w:rsidRPr="00DF110D">
        <w:rPr>
          <w:rFonts w:cs="Times New Roman"/>
          <w:sz w:val="18"/>
          <w:szCs w:val="18"/>
        </w:rPr>
        <w:t>Cloud.</w:t>
      </w:r>
      <w:r w:rsidRPr="00A45B3F">
        <w:rPr>
          <w:rFonts w:cs="Times New Roman"/>
          <w:sz w:val="18"/>
          <w:szCs w:val="18"/>
        </w:rPr>
        <w:t xml:space="preserve"> </w:t>
      </w:r>
    </w:p>
    <w:p w:rsidR="00CE7B0A" w:rsidRPr="00A45B3F" w:rsidRDefault="00CE7B0A"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Worked with web service validations at different points in the app wherever the web service calls are being made. </w:t>
      </w:r>
    </w:p>
    <w:p w:rsidR="0008621D" w:rsidRPr="00A45B3F" w:rsidRDefault="0008621D"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Worked on different </w:t>
      </w:r>
      <w:r w:rsidR="00F94032" w:rsidRPr="00A45B3F">
        <w:rPr>
          <w:rFonts w:cs="Times New Roman"/>
          <w:sz w:val="18"/>
          <w:szCs w:val="18"/>
        </w:rPr>
        <w:t xml:space="preserve">versions of </w:t>
      </w:r>
      <w:r w:rsidRPr="00A45B3F">
        <w:rPr>
          <w:rFonts w:cs="Times New Roman"/>
          <w:sz w:val="18"/>
          <w:szCs w:val="18"/>
        </w:rPr>
        <w:t>iOS</w:t>
      </w:r>
      <w:r w:rsidR="00F94032" w:rsidRPr="00A45B3F">
        <w:rPr>
          <w:rFonts w:cs="Times New Roman"/>
          <w:sz w:val="18"/>
          <w:szCs w:val="18"/>
        </w:rPr>
        <w:t xml:space="preserve"> , Android devices </w:t>
      </w:r>
      <w:r w:rsidRPr="00A45B3F">
        <w:rPr>
          <w:rFonts w:cs="Times New Roman"/>
          <w:sz w:val="18"/>
          <w:szCs w:val="18"/>
        </w:rPr>
        <w:t>and Windows7 Phones.</w:t>
      </w:r>
    </w:p>
    <w:p w:rsidR="00CE7B0A" w:rsidRPr="00DF110D" w:rsidRDefault="00CE7B0A" w:rsidP="00DF110D">
      <w:pPr>
        <w:numPr>
          <w:ilvl w:val="0"/>
          <w:numId w:val="3"/>
        </w:numPr>
        <w:suppressAutoHyphens w:val="0"/>
        <w:ind w:left="360"/>
        <w:jc w:val="both"/>
        <w:rPr>
          <w:rFonts w:cs="Times New Roman"/>
          <w:sz w:val="18"/>
          <w:szCs w:val="18"/>
        </w:rPr>
      </w:pPr>
      <w:r w:rsidRPr="00DF110D">
        <w:rPr>
          <w:rFonts w:cs="Times New Roman"/>
          <w:sz w:val="18"/>
          <w:szCs w:val="18"/>
        </w:rPr>
        <w:t>Prepared automated scripts for Maintenance and Regression testing using QTP.</w:t>
      </w:r>
    </w:p>
    <w:p w:rsidR="00DF110D" w:rsidRPr="00DF110D" w:rsidRDefault="00DF110D" w:rsidP="00DF110D">
      <w:pPr>
        <w:numPr>
          <w:ilvl w:val="0"/>
          <w:numId w:val="3"/>
        </w:numPr>
        <w:suppressAutoHyphens w:val="0"/>
        <w:ind w:left="360"/>
        <w:jc w:val="both"/>
        <w:rPr>
          <w:rFonts w:cs="Times New Roman"/>
          <w:sz w:val="18"/>
          <w:szCs w:val="18"/>
        </w:rPr>
      </w:pPr>
      <w:r w:rsidRPr="00DF110D">
        <w:rPr>
          <w:rFonts w:cs="Times New Roman"/>
          <w:sz w:val="18"/>
          <w:szCs w:val="18"/>
        </w:rPr>
        <w:t>Executed the test scripts using Selenium validate the actual and expected results.</w:t>
      </w:r>
    </w:p>
    <w:p w:rsidR="00CE7B0A" w:rsidRPr="00A45B3F" w:rsidRDefault="00CE7B0A" w:rsidP="00DF110D">
      <w:pPr>
        <w:numPr>
          <w:ilvl w:val="0"/>
          <w:numId w:val="3"/>
        </w:numPr>
        <w:suppressAutoHyphens w:val="0"/>
        <w:ind w:left="360"/>
        <w:jc w:val="both"/>
        <w:rPr>
          <w:rFonts w:cs="Times New Roman"/>
          <w:sz w:val="18"/>
          <w:szCs w:val="18"/>
        </w:rPr>
      </w:pPr>
      <w:r w:rsidRPr="00A45B3F">
        <w:rPr>
          <w:rFonts w:cs="Times New Roman"/>
          <w:sz w:val="18"/>
          <w:szCs w:val="18"/>
        </w:rPr>
        <w:t>Validate &amp; wrote test cases based on business rules and documents like SRS, MCD, Wireframes, Visual Design, etc.</w:t>
      </w:r>
    </w:p>
    <w:p w:rsidR="00CE7B0A" w:rsidRPr="00A45B3F" w:rsidRDefault="00CE7B0A" w:rsidP="00DF110D">
      <w:pPr>
        <w:numPr>
          <w:ilvl w:val="0"/>
          <w:numId w:val="3"/>
        </w:numPr>
        <w:suppressAutoHyphens w:val="0"/>
        <w:ind w:left="360"/>
        <w:jc w:val="both"/>
        <w:rPr>
          <w:rFonts w:cs="Times New Roman"/>
          <w:sz w:val="18"/>
          <w:szCs w:val="18"/>
        </w:rPr>
      </w:pPr>
      <w:r w:rsidRPr="00A45B3F">
        <w:rPr>
          <w:rFonts w:cs="Times New Roman"/>
          <w:sz w:val="18"/>
          <w:szCs w:val="18"/>
        </w:rPr>
        <w:t>Used Xcode to monitor, log and report defects to developers in iOS platform.</w:t>
      </w:r>
    </w:p>
    <w:p w:rsidR="00CE7B0A" w:rsidRPr="00A45B3F" w:rsidRDefault="00CE7B0A" w:rsidP="00DF110D">
      <w:pPr>
        <w:numPr>
          <w:ilvl w:val="0"/>
          <w:numId w:val="3"/>
        </w:numPr>
        <w:suppressAutoHyphens w:val="0"/>
        <w:ind w:left="360"/>
        <w:jc w:val="both"/>
        <w:rPr>
          <w:rFonts w:cs="Times New Roman"/>
          <w:sz w:val="18"/>
          <w:szCs w:val="18"/>
        </w:rPr>
      </w:pPr>
      <w:r w:rsidRPr="00A45B3F">
        <w:rPr>
          <w:rFonts w:cs="Times New Roman"/>
          <w:sz w:val="18"/>
          <w:szCs w:val="18"/>
        </w:rPr>
        <w:t>Progression and Regression testing in all the regions; System Integration Testing (SIT), Business Acceptance Testing (BAT) and Productions Acceptance Testing (PAT).</w:t>
      </w:r>
    </w:p>
    <w:p w:rsidR="00CE7B0A" w:rsidRPr="00A45B3F" w:rsidRDefault="00CE7B0A"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Negative and Positive testing of Web services on the UI level making sure that it is fetching the correct data. </w:t>
      </w:r>
    </w:p>
    <w:p w:rsidR="00CE7B0A" w:rsidRPr="00A45B3F" w:rsidRDefault="00CE7B0A"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Used XCode organizer to monitor crashes during test and report crash logs. </w:t>
      </w:r>
    </w:p>
    <w:p w:rsidR="00CE7B0A"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Performed device testing and </w:t>
      </w:r>
      <w:r w:rsidR="00CE7B0A" w:rsidRPr="00A45B3F">
        <w:rPr>
          <w:rFonts w:cs="Times New Roman"/>
          <w:sz w:val="18"/>
          <w:szCs w:val="18"/>
        </w:rPr>
        <w:t>also worked on browser level testing on different SIT, BAT and PAT environments.</w:t>
      </w:r>
    </w:p>
    <w:p w:rsidR="00CE7B0A" w:rsidRPr="00A45B3F" w:rsidRDefault="00CE7B0A"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Participated in daily defect call and troubleshooting of issues with the developers. </w:t>
      </w:r>
    </w:p>
    <w:p w:rsidR="00CE7B0A" w:rsidRPr="00A45B3F" w:rsidRDefault="00CE7B0A" w:rsidP="00DF110D">
      <w:pPr>
        <w:numPr>
          <w:ilvl w:val="0"/>
          <w:numId w:val="3"/>
        </w:numPr>
        <w:suppressAutoHyphens w:val="0"/>
        <w:ind w:left="360"/>
        <w:jc w:val="both"/>
        <w:rPr>
          <w:rFonts w:cs="Times New Roman"/>
          <w:sz w:val="18"/>
          <w:szCs w:val="18"/>
        </w:rPr>
      </w:pPr>
      <w:r w:rsidRPr="00A45B3F">
        <w:rPr>
          <w:rFonts w:cs="Times New Roman"/>
          <w:sz w:val="18"/>
          <w:szCs w:val="18"/>
        </w:rPr>
        <w:t>Involved in downtime tracking for all environment hurdles and keeping track of issues as per hours lost and script execution impact and communicating it to development team.</w:t>
      </w:r>
    </w:p>
    <w:p w:rsidR="00CE7B0A" w:rsidRPr="00DF110D" w:rsidRDefault="00CE7B0A" w:rsidP="00DF110D">
      <w:pPr>
        <w:numPr>
          <w:ilvl w:val="0"/>
          <w:numId w:val="3"/>
        </w:numPr>
        <w:suppressAutoHyphens w:val="0"/>
        <w:ind w:left="360"/>
        <w:jc w:val="both"/>
        <w:rPr>
          <w:rFonts w:cs="Times New Roman"/>
          <w:sz w:val="18"/>
          <w:szCs w:val="18"/>
        </w:rPr>
      </w:pPr>
      <w:r w:rsidRPr="00DF110D">
        <w:rPr>
          <w:rFonts w:cs="Times New Roman"/>
          <w:sz w:val="18"/>
          <w:szCs w:val="18"/>
        </w:rPr>
        <w:t>Actively participated in Walkthroughs and Daily status report meetings.</w:t>
      </w:r>
    </w:p>
    <w:p w:rsidR="00CE7B0A" w:rsidRPr="00A45B3F" w:rsidRDefault="00CE7B0A" w:rsidP="00CE7B0A">
      <w:pPr>
        <w:pStyle w:val="NormalJustifiedChar"/>
        <w:rPr>
          <w:bCs/>
          <w:sz w:val="18"/>
          <w:szCs w:val="18"/>
        </w:rPr>
      </w:pPr>
      <w:r w:rsidRPr="00A45B3F">
        <w:rPr>
          <w:bCs/>
          <w:spacing w:val="5"/>
          <w:sz w:val="18"/>
          <w:szCs w:val="18"/>
        </w:rPr>
        <w:t>Environment:</w:t>
      </w:r>
      <w:r w:rsidRPr="00A45B3F">
        <w:rPr>
          <w:spacing w:val="5"/>
          <w:sz w:val="18"/>
          <w:szCs w:val="18"/>
        </w:rPr>
        <w:t xml:space="preserve"> </w:t>
      </w:r>
      <w:r w:rsidRPr="00A45B3F">
        <w:rPr>
          <w:b w:val="0"/>
          <w:spacing w:val="5"/>
          <w:sz w:val="18"/>
          <w:szCs w:val="18"/>
        </w:rPr>
        <w:t>HP Quality Center/ALM, SQL Server,</w:t>
      </w:r>
      <w:r w:rsidRPr="00A45B3F">
        <w:rPr>
          <w:spacing w:val="5"/>
          <w:sz w:val="18"/>
          <w:szCs w:val="18"/>
        </w:rPr>
        <w:t xml:space="preserve"> </w:t>
      </w:r>
      <w:r w:rsidRPr="00A45B3F">
        <w:rPr>
          <w:b w:val="0"/>
          <w:sz w:val="18"/>
          <w:szCs w:val="18"/>
        </w:rPr>
        <w:t xml:space="preserve">JAVA, XCode, WinSCP, SOAP UI, J2EE,  QTP , </w:t>
      </w:r>
      <w:r w:rsidRPr="00A45B3F">
        <w:rPr>
          <w:b w:val="0"/>
          <w:bCs/>
          <w:sz w:val="18"/>
          <w:szCs w:val="18"/>
        </w:rPr>
        <w:t xml:space="preserve">Mobile Devices for iOS, Android and Windows mobile OS 7, </w:t>
      </w:r>
      <w:r w:rsidR="00C44218">
        <w:rPr>
          <w:b w:val="0"/>
          <w:bCs/>
          <w:sz w:val="18"/>
          <w:szCs w:val="18"/>
        </w:rPr>
        <w:t xml:space="preserve">Web services, </w:t>
      </w:r>
      <w:r w:rsidRPr="00A45B3F">
        <w:rPr>
          <w:b w:val="0"/>
          <w:bCs/>
          <w:sz w:val="18"/>
          <w:szCs w:val="18"/>
        </w:rPr>
        <w:t>Blackberry OS,</w:t>
      </w:r>
      <w:r w:rsidR="001B79B9" w:rsidRPr="001B79B9">
        <w:rPr>
          <w:b w:val="0"/>
          <w:bCs/>
          <w:spacing w:val="5"/>
          <w:sz w:val="18"/>
          <w:szCs w:val="18"/>
        </w:rPr>
        <w:t xml:space="preserve"> AJAX</w:t>
      </w:r>
      <w:r w:rsidR="001B79B9">
        <w:rPr>
          <w:b w:val="0"/>
          <w:bCs/>
          <w:spacing w:val="5"/>
          <w:sz w:val="18"/>
          <w:szCs w:val="18"/>
        </w:rPr>
        <w:t>,</w:t>
      </w:r>
      <w:r w:rsidR="00C91298" w:rsidRPr="00C91298">
        <w:rPr>
          <w:b w:val="0"/>
          <w:bCs/>
          <w:spacing w:val="5"/>
          <w:sz w:val="18"/>
          <w:szCs w:val="18"/>
        </w:rPr>
        <w:t xml:space="preserve"> UNIX</w:t>
      </w:r>
      <w:r w:rsidR="00C91298">
        <w:rPr>
          <w:b w:val="0"/>
          <w:bCs/>
          <w:spacing w:val="5"/>
          <w:sz w:val="18"/>
          <w:szCs w:val="18"/>
        </w:rPr>
        <w:t>.</w:t>
      </w:r>
    </w:p>
    <w:p w:rsidR="008E2E3A" w:rsidRPr="00A45B3F" w:rsidRDefault="008E2E3A" w:rsidP="00674294">
      <w:pPr>
        <w:pStyle w:val="default2"/>
        <w:spacing w:after="0"/>
        <w:rPr>
          <w:sz w:val="18"/>
          <w:szCs w:val="18"/>
        </w:rPr>
      </w:pPr>
    </w:p>
    <w:p w:rsidR="009A1FC4" w:rsidRPr="00A45B3F" w:rsidRDefault="00253096" w:rsidP="00253096">
      <w:pPr>
        <w:rPr>
          <w:rStyle w:val="address"/>
          <w:rFonts w:ascii="Times New Roman" w:hAnsi="Times New Roman" w:cs="Times New Roman"/>
          <w:b/>
          <w:color w:val="auto"/>
          <w:sz w:val="18"/>
          <w:szCs w:val="18"/>
        </w:rPr>
      </w:pPr>
      <w:r w:rsidRPr="00A45B3F">
        <w:rPr>
          <w:rStyle w:val="sitename"/>
          <w:rFonts w:ascii="Times New Roman" w:hAnsi="Times New Roman" w:cs="Times New Roman"/>
          <w:sz w:val="18"/>
          <w:szCs w:val="18"/>
        </w:rPr>
        <w:t>Windstream Communications, Little</w:t>
      </w:r>
      <w:r w:rsidRPr="00A45B3F">
        <w:rPr>
          <w:rStyle w:val="address"/>
          <w:rFonts w:ascii="Times New Roman" w:hAnsi="Times New Roman" w:cs="Times New Roman"/>
          <w:color w:val="auto"/>
          <w:sz w:val="18"/>
          <w:szCs w:val="18"/>
        </w:rPr>
        <w:t xml:space="preserve"> </w:t>
      </w:r>
      <w:r w:rsidRPr="00A45B3F">
        <w:rPr>
          <w:rStyle w:val="address"/>
          <w:rFonts w:ascii="Times New Roman" w:hAnsi="Times New Roman" w:cs="Times New Roman"/>
          <w:b/>
          <w:color w:val="auto"/>
          <w:sz w:val="18"/>
          <w:szCs w:val="18"/>
        </w:rPr>
        <w:t>Rock, AR</w:t>
      </w:r>
      <w:r w:rsidR="00870D81" w:rsidRPr="00A45B3F">
        <w:rPr>
          <w:rStyle w:val="address"/>
          <w:rFonts w:ascii="Times New Roman" w:hAnsi="Times New Roman" w:cs="Times New Roman"/>
          <w:b/>
          <w:color w:val="auto"/>
          <w:sz w:val="18"/>
          <w:szCs w:val="18"/>
        </w:rPr>
        <w:tab/>
      </w:r>
      <w:r w:rsidR="00870D81" w:rsidRPr="00A45B3F">
        <w:rPr>
          <w:rStyle w:val="address"/>
          <w:rFonts w:ascii="Times New Roman" w:hAnsi="Times New Roman" w:cs="Times New Roman"/>
          <w:b/>
          <w:color w:val="auto"/>
          <w:sz w:val="18"/>
          <w:szCs w:val="18"/>
        </w:rPr>
        <w:tab/>
      </w:r>
      <w:r w:rsidR="00870D81" w:rsidRPr="00A45B3F">
        <w:rPr>
          <w:rStyle w:val="address"/>
          <w:rFonts w:ascii="Times New Roman" w:hAnsi="Times New Roman" w:cs="Times New Roman"/>
          <w:b/>
          <w:color w:val="auto"/>
          <w:sz w:val="18"/>
          <w:szCs w:val="18"/>
        </w:rPr>
        <w:tab/>
      </w:r>
      <w:r w:rsidR="00870D81" w:rsidRPr="00A45B3F">
        <w:rPr>
          <w:rStyle w:val="address"/>
          <w:rFonts w:ascii="Times New Roman" w:hAnsi="Times New Roman" w:cs="Times New Roman"/>
          <w:b/>
          <w:color w:val="auto"/>
          <w:sz w:val="18"/>
          <w:szCs w:val="18"/>
        </w:rPr>
        <w:tab/>
      </w:r>
      <w:r w:rsidR="00870D81" w:rsidRPr="00A45B3F">
        <w:rPr>
          <w:rStyle w:val="address"/>
          <w:rFonts w:ascii="Times New Roman" w:hAnsi="Times New Roman" w:cs="Times New Roman"/>
          <w:b/>
          <w:color w:val="auto"/>
          <w:sz w:val="18"/>
          <w:szCs w:val="18"/>
        </w:rPr>
        <w:tab/>
      </w:r>
      <w:r w:rsidR="00870D81" w:rsidRPr="00A45B3F">
        <w:rPr>
          <w:rStyle w:val="address"/>
          <w:rFonts w:ascii="Times New Roman" w:hAnsi="Times New Roman" w:cs="Times New Roman"/>
          <w:b/>
          <w:color w:val="auto"/>
          <w:sz w:val="18"/>
          <w:szCs w:val="18"/>
        </w:rPr>
        <w:tab/>
      </w:r>
      <w:r w:rsidR="00537224">
        <w:rPr>
          <w:rStyle w:val="address"/>
          <w:rFonts w:ascii="Times New Roman" w:hAnsi="Times New Roman" w:cs="Times New Roman"/>
          <w:b/>
          <w:color w:val="auto"/>
          <w:sz w:val="18"/>
          <w:szCs w:val="18"/>
        </w:rPr>
        <w:t xml:space="preserve">          </w:t>
      </w:r>
      <w:r w:rsidR="001F51F5">
        <w:rPr>
          <w:rStyle w:val="address"/>
          <w:rFonts w:ascii="Times New Roman" w:hAnsi="Times New Roman" w:cs="Times New Roman"/>
          <w:b/>
          <w:color w:val="auto"/>
          <w:sz w:val="18"/>
          <w:szCs w:val="18"/>
        </w:rPr>
        <w:t xml:space="preserve">           Jan</w:t>
      </w:r>
      <w:r w:rsidR="00EF448D" w:rsidRPr="00A45B3F">
        <w:rPr>
          <w:rStyle w:val="address"/>
          <w:rFonts w:ascii="Times New Roman" w:hAnsi="Times New Roman" w:cs="Times New Roman"/>
          <w:b/>
          <w:color w:val="auto"/>
          <w:sz w:val="18"/>
          <w:szCs w:val="18"/>
        </w:rPr>
        <w:t xml:space="preserve"> </w:t>
      </w:r>
      <w:r w:rsidR="00DF110D">
        <w:rPr>
          <w:rStyle w:val="address"/>
          <w:rFonts w:ascii="Times New Roman" w:hAnsi="Times New Roman" w:cs="Times New Roman"/>
          <w:b/>
          <w:color w:val="auto"/>
          <w:sz w:val="18"/>
          <w:szCs w:val="18"/>
        </w:rPr>
        <w:t>08</w:t>
      </w:r>
      <w:r w:rsidR="00EF448D" w:rsidRPr="00A45B3F">
        <w:rPr>
          <w:rStyle w:val="address"/>
          <w:rFonts w:ascii="Times New Roman" w:hAnsi="Times New Roman" w:cs="Times New Roman"/>
          <w:b/>
          <w:color w:val="auto"/>
          <w:sz w:val="18"/>
          <w:szCs w:val="18"/>
        </w:rPr>
        <w:t xml:space="preserve"> – </w:t>
      </w:r>
      <w:r w:rsidR="00537224">
        <w:rPr>
          <w:rStyle w:val="address"/>
          <w:rFonts w:ascii="Times New Roman" w:hAnsi="Times New Roman" w:cs="Times New Roman"/>
          <w:b/>
          <w:color w:val="auto"/>
          <w:sz w:val="18"/>
          <w:szCs w:val="18"/>
        </w:rPr>
        <w:t>Feb 09</w:t>
      </w:r>
    </w:p>
    <w:p w:rsidR="00253096" w:rsidRPr="00A45B3F" w:rsidRDefault="00253096" w:rsidP="00870D81">
      <w:pPr>
        <w:jc w:val="both"/>
        <w:rPr>
          <w:rFonts w:cs="Times New Roman"/>
          <w:b/>
          <w:sz w:val="18"/>
          <w:szCs w:val="18"/>
        </w:rPr>
      </w:pPr>
      <w:r w:rsidRPr="00A45B3F">
        <w:rPr>
          <w:rFonts w:cs="Times New Roman"/>
          <w:b/>
          <w:bCs/>
          <w:sz w:val="18"/>
          <w:szCs w:val="18"/>
        </w:rPr>
        <w:t>QA Analyst</w:t>
      </w:r>
    </w:p>
    <w:p w:rsidR="00253096" w:rsidRPr="00A45B3F" w:rsidRDefault="00253096" w:rsidP="00253096">
      <w:pPr>
        <w:jc w:val="both"/>
        <w:rPr>
          <w:rFonts w:cs="Times New Roman"/>
          <w:sz w:val="18"/>
          <w:szCs w:val="18"/>
        </w:rPr>
      </w:pPr>
      <w:r w:rsidRPr="00A45B3F">
        <w:rPr>
          <w:rFonts w:cs="Times New Roman"/>
          <w:sz w:val="18"/>
          <w:szCs w:val="18"/>
        </w:rPr>
        <w:t xml:space="preserve">Windstream is a leading telecommunications &amp; entertainment services co. which offers phone, broadband, and digital TV services in rural areas of 16 states in Central America. The project Device Management Services (DMS) was a user friendly interactive web application related to the server side of Customers home/ remote STB </w:t>
      </w:r>
    </w:p>
    <w:p w:rsidR="00253096" w:rsidRPr="00A45B3F" w:rsidRDefault="00253096" w:rsidP="00253096">
      <w:pPr>
        <w:pStyle w:val="Header"/>
        <w:jc w:val="both"/>
        <w:rPr>
          <w:rFonts w:cs="Times New Roman"/>
          <w:sz w:val="18"/>
          <w:szCs w:val="18"/>
        </w:rPr>
      </w:pPr>
    </w:p>
    <w:p w:rsidR="00253096" w:rsidRPr="00A45B3F" w:rsidRDefault="00253096" w:rsidP="00253096">
      <w:pPr>
        <w:jc w:val="both"/>
        <w:rPr>
          <w:rFonts w:cs="Times New Roman"/>
          <w:b/>
          <w:bCs/>
          <w:sz w:val="18"/>
          <w:szCs w:val="18"/>
        </w:rPr>
      </w:pPr>
      <w:r w:rsidRPr="00A45B3F">
        <w:rPr>
          <w:rFonts w:cs="Times New Roman"/>
          <w:b/>
          <w:bCs/>
          <w:sz w:val="18"/>
          <w:szCs w:val="18"/>
        </w:rPr>
        <w:t xml:space="preserve">Responsibilities: </w:t>
      </w:r>
    </w:p>
    <w:p w:rsidR="0089439E" w:rsidRPr="00DF110D" w:rsidRDefault="0089439E" w:rsidP="007879BE">
      <w:pPr>
        <w:pStyle w:val="normal0"/>
        <w:numPr>
          <w:ilvl w:val="0"/>
          <w:numId w:val="3"/>
        </w:numPr>
        <w:spacing w:before="0" w:beforeAutospacing="0" w:after="0" w:afterAutospacing="0"/>
        <w:ind w:left="360"/>
        <w:jc w:val="both"/>
        <w:rPr>
          <w:rStyle w:val="normalchar"/>
          <w:sz w:val="18"/>
          <w:szCs w:val="18"/>
        </w:rPr>
      </w:pPr>
      <w:r w:rsidRPr="00DF110D">
        <w:rPr>
          <w:rStyle w:val="normalchar"/>
          <w:sz w:val="18"/>
          <w:szCs w:val="18"/>
        </w:rPr>
        <w:t xml:space="preserve">Developed Test Plan as per  business  requirements </w:t>
      </w:r>
    </w:p>
    <w:p w:rsidR="00253096" w:rsidRPr="00DF110D" w:rsidRDefault="00253096" w:rsidP="007879BE">
      <w:pPr>
        <w:pStyle w:val="normal0"/>
        <w:numPr>
          <w:ilvl w:val="0"/>
          <w:numId w:val="3"/>
        </w:numPr>
        <w:spacing w:before="0" w:beforeAutospacing="0" w:after="0" w:afterAutospacing="0"/>
        <w:ind w:left="360"/>
        <w:jc w:val="both"/>
        <w:rPr>
          <w:rStyle w:val="normalchar"/>
          <w:sz w:val="18"/>
          <w:szCs w:val="18"/>
        </w:rPr>
      </w:pPr>
      <w:r w:rsidRPr="00DF110D">
        <w:rPr>
          <w:rStyle w:val="normalchar"/>
          <w:sz w:val="18"/>
          <w:szCs w:val="18"/>
        </w:rPr>
        <w:t>Extensively conducting Back-End Testing using which involves complex SQL Queries</w:t>
      </w:r>
    </w:p>
    <w:p w:rsidR="00253096" w:rsidRPr="00DF110D" w:rsidRDefault="00253096" w:rsidP="007879BE">
      <w:pPr>
        <w:pStyle w:val="normal0"/>
        <w:numPr>
          <w:ilvl w:val="0"/>
          <w:numId w:val="3"/>
        </w:numPr>
        <w:spacing w:before="0" w:beforeAutospacing="0" w:after="0" w:afterAutospacing="0"/>
        <w:ind w:left="360"/>
        <w:jc w:val="both"/>
        <w:rPr>
          <w:rStyle w:val="normalchar"/>
          <w:sz w:val="18"/>
          <w:szCs w:val="18"/>
        </w:rPr>
      </w:pPr>
      <w:r w:rsidRPr="00DF110D">
        <w:rPr>
          <w:rStyle w:val="normalchar"/>
          <w:sz w:val="18"/>
          <w:szCs w:val="18"/>
        </w:rPr>
        <w:t>Testing Applications to ensure they comply with Business specifications</w:t>
      </w:r>
    </w:p>
    <w:p w:rsidR="00253096" w:rsidRPr="00DF110D" w:rsidRDefault="00253096" w:rsidP="007879BE">
      <w:pPr>
        <w:pStyle w:val="normal0"/>
        <w:numPr>
          <w:ilvl w:val="0"/>
          <w:numId w:val="3"/>
        </w:numPr>
        <w:spacing w:before="0" w:beforeAutospacing="0" w:after="0" w:afterAutospacing="0"/>
        <w:ind w:left="360"/>
        <w:jc w:val="both"/>
        <w:rPr>
          <w:rStyle w:val="normalchar"/>
          <w:sz w:val="18"/>
          <w:szCs w:val="18"/>
        </w:rPr>
      </w:pPr>
      <w:r w:rsidRPr="00DF110D">
        <w:rPr>
          <w:rStyle w:val="normalchar"/>
          <w:sz w:val="18"/>
          <w:szCs w:val="18"/>
        </w:rPr>
        <w:t xml:space="preserve">Setting up </w:t>
      </w:r>
      <w:r w:rsidR="0089439E" w:rsidRPr="00DF110D">
        <w:rPr>
          <w:rStyle w:val="normalchar"/>
          <w:sz w:val="18"/>
          <w:szCs w:val="18"/>
        </w:rPr>
        <w:t>projects in Test Director</w:t>
      </w:r>
      <w:r w:rsidRPr="00DF110D">
        <w:rPr>
          <w:rStyle w:val="normalchar"/>
          <w:sz w:val="18"/>
          <w:szCs w:val="18"/>
        </w:rPr>
        <w:t>, writing test cases, executing them and performing bug tracking</w:t>
      </w:r>
    </w:p>
    <w:p w:rsidR="00253096" w:rsidRPr="00DF110D" w:rsidRDefault="00253096" w:rsidP="007879BE">
      <w:pPr>
        <w:pStyle w:val="normal0"/>
        <w:numPr>
          <w:ilvl w:val="0"/>
          <w:numId w:val="3"/>
        </w:numPr>
        <w:spacing w:before="0" w:beforeAutospacing="0" w:after="0" w:afterAutospacing="0"/>
        <w:ind w:left="360"/>
        <w:jc w:val="both"/>
        <w:rPr>
          <w:rStyle w:val="normalchar"/>
          <w:sz w:val="18"/>
          <w:szCs w:val="18"/>
        </w:rPr>
      </w:pPr>
      <w:r w:rsidRPr="00DF110D">
        <w:rPr>
          <w:rStyle w:val="normalchar"/>
          <w:sz w:val="18"/>
          <w:szCs w:val="18"/>
        </w:rPr>
        <w:t>Attending daily defect meetings with Developers, Business Users and Management</w:t>
      </w:r>
    </w:p>
    <w:p w:rsidR="00253096" w:rsidRPr="00DF110D" w:rsidRDefault="00253096" w:rsidP="007879BE">
      <w:pPr>
        <w:pStyle w:val="normal0"/>
        <w:numPr>
          <w:ilvl w:val="0"/>
          <w:numId w:val="3"/>
        </w:numPr>
        <w:spacing w:before="0" w:beforeAutospacing="0" w:after="0" w:afterAutospacing="0"/>
        <w:ind w:left="360"/>
        <w:jc w:val="both"/>
        <w:rPr>
          <w:rStyle w:val="normalchar"/>
          <w:sz w:val="18"/>
          <w:szCs w:val="18"/>
        </w:rPr>
      </w:pPr>
      <w:r w:rsidRPr="00DF110D">
        <w:rPr>
          <w:rStyle w:val="normalchar"/>
          <w:sz w:val="18"/>
          <w:szCs w:val="18"/>
        </w:rPr>
        <w:t>Working with Modus and XML files to simulate Home Delivery of Cable boxes and cards in QA</w:t>
      </w:r>
    </w:p>
    <w:p w:rsidR="00253096" w:rsidRPr="00DF110D" w:rsidRDefault="006C6C5F" w:rsidP="007879BE">
      <w:pPr>
        <w:pStyle w:val="normal0"/>
        <w:numPr>
          <w:ilvl w:val="0"/>
          <w:numId w:val="3"/>
        </w:numPr>
        <w:spacing w:before="0" w:beforeAutospacing="0" w:after="0" w:afterAutospacing="0"/>
        <w:ind w:left="360"/>
        <w:jc w:val="both"/>
        <w:rPr>
          <w:rStyle w:val="normalchar"/>
          <w:sz w:val="18"/>
          <w:szCs w:val="18"/>
        </w:rPr>
      </w:pPr>
      <w:r w:rsidRPr="00DF110D">
        <w:rPr>
          <w:rStyle w:val="normalchar"/>
          <w:sz w:val="18"/>
          <w:szCs w:val="18"/>
        </w:rPr>
        <w:t xml:space="preserve">Provisioned </w:t>
      </w:r>
      <w:r w:rsidR="00253096" w:rsidRPr="00DF110D">
        <w:rPr>
          <w:rStyle w:val="normalchar"/>
          <w:sz w:val="18"/>
          <w:szCs w:val="18"/>
        </w:rPr>
        <w:t xml:space="preserve"> Cable boxes after each Release on customer’s outlets</w:t>
      </w:r>
    </w:p>
    <w:p w:rsidR="00253096" w:rsidRPr="00DF110D" w:rsidRDefault="00674294" w:rsidP="007879BE">
      <w:pPr>
        <w:pStyle w:val="normal0"/>
        <w:numPr>
          <w:ilvl w:val="0"/>
          <w:numId w:val="3"/>
        </w:numPr>
        <w:spacing w:before="0" w:beforeAutospacing="0" w:after="0" w:afterAutospacing="0"/>
        <w:ind w:left="360"/>
        <w:jc w:val="both"/>
        <w:rPr>
          <w:sz w:val="18"/>
          <w:szCs w:val="18"/>
        </w:rPr>
      </w:pPr>
      <w:r w:rsidRPr="00DF110D">
        <w:rPr>
          <w:sz w:val="18"/>
          <w:szCs w:val="18"/>
        </w:rPr>
        <w:t>Ru</w:t>
      </w:r>
      <w:r w:rsidR="00253096" w:rsidRPr="00DF110D">
        <w:rPr>
          <w:sz w:val="18"/>
          <w:szCs w:val="18"/>
        </w:rPr>
        <w:t>n the scripts on multiple environments (QA, UAT and Production) to ensure that requirements were still met.</w:t>
      </w:r>
    </w:p>
    <w:p w:rsidR="00253096" w:rsidRPr="00DF110D" w:rsidRDefault="00253096" w:rsidP="007879BE">
      <w:pPr>
        <w:numPr>
          <w:ilvl w:val="0"/>
          <w:numId w:val="3"/>
        </w:numPr>
        <w:suppressAutoHyphens w:val="0"/>
        <w:ind w:left="360"/>
        <w:jc w:val="both"/>
        <w:rPr>
          <w:rFonts w:cs="Times New Roman"/>
          <w:sz w:val="18"/>
          <w:szCs w:val="18"/>
        </w:rPr>
      </w:pPr>
      <w:r w:rsidRPr="00DF110D">
        <w:rPr>
          <w:rFonts w:cs="Times New Roman"/>
          <w:sz w:val="18"/>
          <w:szCs w:val="18"/>
        </w:rPr>
        <w:t>Worked with the business team to perform Database testing of integrated IVR applications such as transfers, real-time reporting, web reporting etc.</w:t>
      </w:r>
      <w:r w:rsidR="0089439E" w:rsidRPr="00DF110D">
        <w:rPr>
          <w:rFonts w:cs="Times New Roman"/>
          <w:sz w:val="18"/>
          <w:szCs w:val="18"/>
        </w:rPr>
        <w:t xml:space="preserve"> using tools like Test Director</w:t>
      </w:r>
      <w:r w:rsidRPr="00DF110D">
        <w:rPr>
          <w:rFonts w:cs="Times New Roman"/>
          <w:sz w:val="18"/>
          <w:szCs w:val="18"/>
        </w:rPr>
        <w:t>.</w:t>
      </w:r>
    </w:p>
    <w:p w:rsidR="00253096" w:rsidRPr="00DF110D" w:rsidRDefault="00253096" w:rsidP="007879BE">
      <w:pPr>
        <w:numPr>
          <w:ilvl w:val="0"/>
          <w:numId w:val="3"/>
        </w:numPr>
        <w:suppressAutoHyphens w:val="0"/>
        <w:ind w:left="360"/>
        <w:jc w:val="both"/>
        <w:rPr>
          <w:rFonts w:cs="Times New Roman"/>
          <w:sz w:val="18"/>
          <w:szCs w:val="18"/>
        </w:rPr>
      </w:pPr>
      <w:r w:rsidRPr="00DF110D">
        <w:rPr>
          <w:rFonts w:cs="Times New Roman"/>
          <w:sz w:val="18"/>
          <w:szCs w:val="18"/>
        </w:rPr>
        <w:t>Reviewed extensive SQL Queries with complex multi-table joins and nested queries.</w:t>
      </w:r>
    </w:p>
    <w:p w:rsidR="00253096" w:rsidRPr="00DF110D" w:rsidRDefault="00253096" w:rsidP="007879BE">
      <w:pPr>
        <w:numPr>
          <w:ilvl w:val="0"/>
          <w:numId w:val="3"/>
        </w:numPr>
        <w:suppressAutoHyphens w:val="0"/>
        <w:ind w:left="360"/>
        <w:jc w:val="both"/>
        <w:rPr>
          <w:rFonts w:cs="Times New Roman"/>
          <w:sz w:val="18"/>
          <w:szCs w:val="18"/>
        </w:rPr>
      </w:pPr>
      <w:r w:rsidRPr="00DF110D">
        <w:rPr>
          <w:rFonts w:cs="Times New Roman"/>
          <w:sz w:val="18"/>
          <w:szCs w:val="18"/>
        </w:rPr>
        <w:t xml:space="preserve">Involved in reviewing complex SQL queries, views, functions and stored procedures and spotting issues before/during code migration. </w:t>
      </w:r>
    </w:p>
    <w:p w:rsidR="00253096" w:rsidRPr="00DF110D" w:rsidRDefault="00253096" w:rsidP="007879BE">
      <w:pPr>
        <w:numPr>
          <w:ilvl w:val="0"/>
          <w:numId w:val="3"/>
        </w:numPr>
        <w:suppressAutoHyphens w:val="0"/>
        <w:ind w:left="360"/>
        <w:jc w:val="both"/>
        <w:rPr>
          <w:rFonts w:cs="Times New Roman"/>
          <w:sz w:val="18"/>
          <w:szCs w:val="18"/>
        </w:rPr>
      </w:pPr>
      <w:r w:rsidRPr="00DF110D">
        <w:rPr>
          <w:rFonts w:cs="Times New Roman"/>
          <w:bCs/>
          <w:sz w:val="18"/>
          <w:szCs w:val="18"/>
        </w:rPr>
        <w:t>Performed Backend testing for data validation using SQL Queries.</w:t>
      </w:r>
    </w:p>
    <w:p w:rsidR="00253096" w:rsidRPr="00DF110D" w:rsidRDefault="00253096" w:rsidP="007879BE">
      <w:pPr>
        <w:numPr>
          <w:ilvl w:val="0"/>
          <w:numId w:val="3"/>
        </w:numPr>
        <w:suppressAutoHyphens w:val="0"/>
        <w:ind w:left="360"/>
        <w:jc w:val="both"/>
        <w:rPr>
          <w:rFonts w:cs="Times New Roman"/>
          <w:sz w:val="18"/>
          <w:szCs w:val="18"/>
        </w:rPr>
      </w:pPr>
      <w:r w:rsidRPr="00DF110D">
        <w:rPr>
          <w:rFonts w:cs="Times New Roman"/>
          <w:sz w:val="18"/>
          <w:szCs w:val="18"/>
        </w:rPr>
        <w:t xml:space="preserve">Performed negative and positive testing using SQL Queries </w:t>
      </w:r>
    </w:p>
    <w:p w:rsidR="00253096" w:rsidRPr="00DF110D" w:rsidRDefault="00253096" w:rsidP="007879BE">
      <w:pPr>
        <w:numPr>
          <w:ilvl w:val="0"/>
          <w:numId w:val="3"/>
        </w:numPr>
        <w:suppressAutoHyphens w:val="0"/>
        <w:ind w:left="360"/>
        <w:jc w:val="both"/>
        <w:rPr>
          <w:rFonts w:cs="Times New Roman"/>
          <w:sz w:val="18"/>
          <w:szCs w:val="18"/>
        </w:rPr>
      </w:pPr>
      <w:r w:rsidRPr="00DF110D">
        <w:rPr>
          <w:rFonts w:cs="Times New Roman"/>
          <w:sz w:val="18"/>
          <w:szCs w:val="18"/>
        </w:rPr>
        <w:t>Debugged the Database for accuracy of data</w:t>
      </w:r>
      <w:r w:rsidR="006C6C5F" w:rsidRPr="00DF110D">
        <w:rPr>
          <w:rFonts w:cs="Times New Roman"/>
          <w:sz w:val="18"/>
          <w:szCs w:val="18"/>
        </w:rPr>
        <w:t xml:space="preserve"> using</w:t>
      </w:r>
      <w:r w:rsidR="0089439E" w:rsidRPr="00DF110D">
        <w:rPr>
          <w:rFonts w:cs="Times New Roman"/>
          <w:sz w:val="18"/>
          <w:szCs w:val="18"/>
        </w:rPr>
        <w:t xml:space="preserve"> Test Director</w:t>
      </w:r>
      <w:r w:rsidR="006C6C5F" w:rsidRPr="00DF110D">
        <w:rPr>
          <w:rFonts w:cs="Times New Roman"/>
          <w:sz w:val="18"/>
          <w:szCs w:val="18"/>
        </w:rPr>
        <w:t xml:space="preserve">. </w:t>
      </w:r>
    </w:p>
    <w:p w:rsidR="00253096" w:rsidRPr="00DF110D" w:rsidRDefault="00253096" w:rsidP="007879BE">
      <w:pPr>
        <w:pStyle w:val="normal0"/>
        <w:numPr>
          <w:ilvl w:val="0"/>
          <w:numId w:val="3"/>
        </w:numPr>
        <w:spacing w:before="0" w:beforeAutospacing="0" w:after="0" w:afterAutospacing="0"/>
        <w:ind w:left="360"/>
        <w:jc w:val="both"/>
        <w:rPr>
          <w:rStyle w:val="normalchar"/>
          <w:sz w:val="18"/>
          <w:szCs w:val="18"/>
        </w:rPr>
      </w:pPr>
      <w:r w:rsidRPr="00DF110D">
        <w:rPr>
          <w:rStyle w:val="normalchar"/>
          <w:sz w:val="18"/>
          <w:szCs w:val="18"/>
        </w:rPr>
        <w:t>Using XML to simulate production timers / logic in QA</w:t>
      </w:r>
    </w:p>
    <w:p w:rsidR="00253096" w:rsidRPr="00DF110D" w:rsidRDefault="00253096" w:rsidP="007879BE">
      <w:pPr>
        <w:pStyle w:val="normal0"/>
        <w:numPr>
          <w:ilvl w:val="0"/>
          <w:numId w:val="3"/>
        </w:numPr>
        <w:spacing w:before="0" w:beforeAutospacing="0" w:after="0" w:afterAutospacing="0"/>
        <w:ind w:left="360"/>
        <w:jc w:val="both"/>
        <w:rPr>
          <w:rStyle w:val="normalchar"/>
          <w:sz w:val="18"/>
          <w:szCs w:val="18"/>
        </w:rPr>
      </w:pPr>
      <w:r w:rsidRPr="00DF110D">
        <w:rPr>
          <w:rStyle w:val="normalchar"/>
          <w:sz w:val="18"/>
          <w:szCs w:val="18"/>
        </w:rPr>
        <w:t>Performing GAP Analysis to verify that test cases matches to the user requirement</w:t>
      </w:r>
    </w:p>
    <w:p w:rsidR="00253096" w:rsidRPr="00DF110D" w:rsidRDefault="00253096" w:rsidP="007879BE">
      <w:pPr>
        <w:pStyle w:val="normal0"/>
        <w:numPr>
          <w:ilvl w:val="0"/>
          <w:numId w:val="3"/>
        </w:numPr>
        <w:spacing w:before="0" w:beforeAutospacing="0" w:after="0" w:afterAutospacing="0"/>
        <w:ind w:left="360"/>
        <w:jc w:val="both"/>
        <w:rPr>
          <w:rStyle w:val="normalchar"/>
          <w:sz w:val="18"/>
          <w:szCs w:val="18"/>
        </w:rPr>
      </w:pPr>
      <w:r w:rsidRPr="00DF110D">
        <w:rPr>
          <w:rStyle w:val="normalchar"/>
          <w:sz w:val="18"/>
          <w:szCs w:val="18"/>
        </w:rPr>
        <w:t>Participating in the team for User Acceptance Testing (UAT).</w:t>
      </w:r>
    </w:p>
    <w:p w:rsidR="00253096" w:rsidRPr="00DF110D" w:rsidRDefault="00253096" w:rsidP="00253096">
      <w:pPr>
        <w:pStyle w:val="normal0"/>
        <w:numPr>
          <w:ilvl w:val="0"/>
          <w:numId w:val="3"/>
        </w:numPr>
        <w:spacing w:before="0" w:beforeAutospacing="0" w:after="0" w:afterAutospacing="0"/>
        <w:ind w:left="360"/>
        <w:jc w:val="both"/>
        <w:rPr>
          <w:sz w:val="18"/>
          <w:szCs w:val="18"/>
        </w:rPr>
      </w:pPr>
      <w:r w:rsidRPr="00DF110D">
        <w:rPr>
          <w:rStyle w:val="normalchar"/>
          <w:sz w:val="18"/>
          <w:szCs w:val="18"/>
        </w:rPr>
        <w:lastRenderedPageBreak/>
        <w:t>Performed Integration testing, System testing and Regression testing.</w:t>
      </w:r>
    </w:p>
    <w:p w:rsidR="00253096" w:rsidRPr="00A45B3F" w:rsidRDefault="00253096" w:rsidP="00253096">
      <w:pPr>
        <w:tabs>
          <w:tab w:val="num" w:pos="720"/>
        </w:tabs>
        <w:jc w:val="both"/>
        <w:rPr>
          <w:rFonts w:cs="Times New Roman"/>
          <w:sz w:val="18"/>
          <w:szCs w:val="18"/>
        </w:rPr>
      </w:pPr>
      <w:r w:rsidRPr="00A45B3F">
        <w:rPr>
          <w:rFonts w:cs="Times New Roman"/>
          <w:b/>
          <w:bCs/>
          <w:sz w:val="18"/>
          <w:szCs w:val="18"/>
        </w:rPr>
        <w:t>Environment:</w:t>
      </w:r>
      <w:r w:rsidR="006C6C5F" w:rsidRPr="00A45B3F">
        <w:rPr>
          <w:rFonts w:cs="Times New Roman"/>
          <w:b/>
          <w:bCs/>
          <w:sz w:val="18"/>
          <w:szCs w:val="18"/>
        </w:rPr>
        <w:t xml:space="preserve"> Windows,</w:t>
      </w:r>
      <w:r w:rsidRPr="00A45B3F">
        <w:rPr>
          <w:rFonts w:cs="Times New Roman"/>
          <w:sz w:val="18"/>
          <w:szCs w:val="18"/>
        </w:rPr>
        <w:t xml:space="preserve"> QTP, </w:t>
      </w:r>
      <w:r w:rsidR="0089439E" w:rsidRPr="00A45B3F">
        <w:rPr>
          <w:rFonts w:cs="Times New Roman"/>
          <w:sz w:val="18"/>
          <w:szCs w:val="18"/>
        </w:rPr>
        <w:t>Test Director</w:t>
      </w:r>
      <w:r w:rsidR="006C6C5F" w:rsidRPr="00A45B3F">
        <w:rPr>
          <w:rFonts w:cs="Times New Roman"/>
          <w:sz w:val="18"/>
          <w:szCs w:val="18"/>
        </w:rPr>
        <w:t xml:space="preserve">, </w:t>
      </w:r>
      <w:r w:rsidRPr="00A45B3F">
        <w:rPr>
          <w:rFonts w:cs="Times New Roman"/>
          <w:sz w:val="18"/>
          <w:szCs w:val="18"/>
        </w:rPr>
        <w:t>Web Logic,</w:t>
      </w:r>
      <w:r w:rsidR="006C6C5F" w:rsidRPr="00A45B3F">
        <w:rPr>
          <w:rFonts w:eastAsia="Calibri" w:cs="Times New Roman"/>
          <w:sz w:val="18"/>
          <w:szCs w:val="18"/>
        </w:rPr>
        <w:t xml:space="preserve"> C, C++, MQ .Net</w:t>
      </w:r>
      <w:r w:rsidRPr="00A45B3F">
        <w:rPr>
          <w:rFonts w:cs="Times New Roman"/>
          <w:sz w:val="18"/>
          <w:szCs w:val="18"/>
        </w:rPr>
        <w:t>,</w:t>
      </w:r>
      <w:r w:rsidR="006C6C5F" w:rsidRPr="00A45B3F">
        <w:rPr>
          <w:rFonts w:cs="Times New Roman"/>
          <w:sz w:val="18"/>
          <w:szCs w:val="18"/>
        </w:rPr>
        <w:t xml:space="preserve"> XML, </w:t>
      </w:r>
      <w:r w:rsidRPr="00A45B3F">
        <w:rPr>
          <w:rFonts w:cs="Times New Roman"/>
          <w:sz w:val="18"/>
          <w:szCs w:val="18"/>
        </w:rPr>
        <w:t xml:space="preserve"> HTML, Java, Oracle, SQL/PL,</w:t>
      </w:r>
      <w:r w:rsidRPr="00A45B3F">
        <w:rPr>
          <w:rFonts w:eastAsia="Calibri" w:cs="Times New Roman"/>
          <w:sz w:val="18"/>
          <w:szCs w:val="18"/>
        </w:rPr>
        <w:t xml:space="preserve"> Java Script, Perl, </w:t>
      </w:r>
    </w:p>
    <w:p w:rsidR="006B02CE" w:rsidRPr="00A45B3F" w:rsidRDefault="006B02CE" w:rsidP="00D65F45">
      <w:pPr>
        <w:jc w:val="both"/>
        <w:rPr>
          <w:rFonts w:cs="Times New Roman"/>
          <w:bCs/>
          <w:sz w:val="18"/>
          <w:szCs w:val="18"/>
        </w:rPr>
      </w:pPr>
    </w:p>
    <w:sectPr w:rsidR="006B02CE" w:rsidRPr="00A45B3F" w:rsidSect="00537224">
      <w:footerReference w:type="default" r:id="rId9"/>
      <w:pgSz w:w="12240" w:h="15840"/>
      <w:pgMar w:top="180" w:right="1080" w:bottom="180" w:left="540" w:header="2"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71A3" w:rsidRDefault="008B71A3">
      <w:r>
        <w:separator/>
      </w:r>
    </w:p>
  </w:endnote>
  <w:endnote w:type="continuationSeparator" w:id="1">
    <w:p w:rsidR="008B71A3" w:rsidRDefault="008B71A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evice Font 10cpi">
    <w:panose1 w:val="00000000000000000000"/>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355" w:rsidRPr="00220355" w:rsidRDefault="00220355">
    <w:pPr>
      <w:pStyle w:val="Footer"/>
      <w:jc w:val="center"/>
      <w:rPr>
        <w:rFonts w:ascii="Arial Narrow" w:hAnsi="Arial Narrow"/>
        <w:b/>
      </w:rPr>
    </w:pPr>
  </w:p>
  <w:p w:rsidR="00220355" w:rsidRPr="00220355" w:rsidRDefault="00220355">
    <w:pPr>
      <w:pStyle w:val="Footer"/>
      <w:rPr>
        <w:rFonts w:ascii="Arial Narrow" w:hAnsi="Arial Narrow"/>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71A3" w:rsidRDefault="008B71A3">
      <w:r>
        <w:separator/>
      </w:r>
    </w:p>
  </w:footnote>
  <w:footnote w:type="continuationSeparator" w:id="1">
    <w:p w:rsidR="008B71A3" w:rsidRDefault="008B71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3"/>
    <w:lvl w:ilvl="0">
      <w:start w:val="1"/>
      <w:numFmt w:val="bullet"/>
      <w:lvlText w:val=""/>
      <w:lvlJc w:val="left"/>
      <w:pPr>
        <w:tabs>
          <w:tab w:val="num" w:pos="360"/>
        </w:tabs>
        <w:ind w:left="360" w:hanging="360"/>
      </w:pPr>
      <w:rPr>
        <w:rFonts w:ascii="Wingdings" w:hAnsi="Wingdings"/>
      </w:rPr>
    </w:lvl>
  </w:abstractNum>
  <w:abstractNum w:abstractNumId="1">
    <w:nsid w:val="00000002"/>
    <w:multiLevelType w:val="singleLevel"/>
    <w:tmpl w:val="00000002"/>
    <w:name w:val="WW8Num4"/>
    <w:lvl w:ilvl="0">
      <w:start w:val="1"/>
      <w:numFmt w:val="bullet"/>
      <w:lvlText w:val=""/>
      <w:lvlJc w:val="left"/>
      <w:pPr>
        <w:tabs>
          <w:tab w:val="num" w:pos="0"/>
        </w:tabs>
        <w:ind w:left="360" w:hanging="360"/>
      </w:pPr>
      <w:rPr>
        <w:rFonts w:ascii="Wingdings" w:hAnsi="Wingdings"/>
      </w:rPr>
    </w:lvl>
  </w:abstractNum>
  <w:abstractNum w:abstractNumId="2">
    <w:nsid w:val="00000003"/>
    <w:multiLevelType w:val="singleLevel"/>
    <w:tmpl w:val="00000003"/>
    <w:name w:val="WW8Num9"/>
    <w:lvl w:ilvl="0">
      <w:start w:val="1"/>
      <w:numFmt w:val="bullet"/>
      <w:lvlText w:val=""/>
      <w:lvlJc w:val="left"/>
      <w:pPr>
        <w:tabs>
          <w:tab w:val="num" w:pos="360"/>
        </w:tabs>
        <w:ind w:left="360" w:hanging="360"/>
      </w:pPr>
      <w:rPr>
        <w:rFonts w:ascii="Wingdings" w:hAnsi="Wingdings"/>
      </w:rPr>
    </w:lvl>
  </w:abstractNum>
  <w:abstractNum w:abstractNumId="3">
    <w:nsid w:val="00000004"/>
    <w:multiLevelType w:val="multilevel"/>
    <w:tmpl w:val="00000004"/>
    <w:name w:val="WW8Num10"/>
    <w:lvl w:ilvl="0">
      <w:start w:val="1"/>
      <w:numFmt w:val="bullet"/>
      <w:lvlText w:val=""/>
      <w:lvlJc w:val="left"/>
      <w:pPr>
        <w:tabs>
          <w:tab w:val="num" w:pos="360"/>
        </w:tabs>
        <w:ind w:left="360" w:hanging="360"/>
      </w:pPr>
      <w:rPr>
        <w:rFonts w:ascii="Wingdings" w:hAnsi="Wingdings"/>
        <w:sz w:val="20"/>
      </w:rPr>
    </w:lvl>
    <w:lvl w:ilvl="1">
      <w:start w:val="1"/>
      <w:numFmt w:val="bullet"/>
      <w:lvlText w:val=""/>
      <w:lvlJc w:val="left"/>
      <w:pPr>
        <w:tabs>
          <w:tab w:val="num" w:pos="1080"/>
        </w:tabs>
        <w:ind w:left="1080" w:hanging="360"/>
      </w:pPr>
      <w:rPr>
        <w:rFonts w:ascii="Symbol" w:hAnsi="Symbol"/>
        <w:sz w:val="20"/>
      </w:rPr>
    </w:lvl>
    <w:lvl w:ilvl="2">
      <w:start w:val="1"/>
      <w:numFmt w:val="bullet"/>
      <w:lvlText w:val=""/>
      <w:lvlJc w:val="left"/>
      <w:pPr>
        <w:tabs>
          <w:tab w:val="num" w:pos="1800"/>
        </w:tabs>
        <w:ind w:left="1800" w:hanging="360"/>
      </w:pPr>
      <w:rPr>
        <w:rFonts w:ascii="Symbol" w:hAnsi="Symbol"/>
        <w:sz w:val="20"/>
      </w:rPr>
    </w:lvl>
    <w:lvl w:ilvl="3">
      <w:start w:val="1"/>
      <w:numFmt w:val="bullet"/>
      <w:lvlText w:val=""/>
      <w:lvlJc w:val="left"/>
      <w:pPr>
        <w:tabs>
          <w:tab w:val="num" w:pos="2520"/>
        </w:tabs>
        <w:ind w:left="2520" w:hanging="360"/>
      </w:pPr>
      <w:rPr>
        <w:rFonts w:ascii="Symbol" w:hAnsi="Symbol"/>
        <w:sz w:val="20"/>
      </w:rPr>
    </w:lvl>
    <w:lvl w:ilvl="4">
      <w:start w:val="1"/>
      <w:numFmt w:val="bullet"/>
      <w:lvlText w:val=""/>
      <w:lvlJc w:val="left"/>
      <w:pPr>
        <w:tabs>
          <w:tab w:val="num" w:pos="3240"/>
        </w:tabs>
        <w:ind w:left="3240" w:hanging="360"/>
      </w:pPr>
      <w:rPr>
        <w:rFonts w:ascii="Symbol" w:hAnsi="Symbol"/>
        <w:sz w:val="20"/>
      </w:rPr>
    </w:lvl>
    <w:lvl w:ilvl="5">
      <w:start w:val="1"/>
      <w:numFmt w:val="bullet"/>
      <w:lvlText w:val=""/>
      <w:lvlJc w:val="left"/>
      <w:pPr>
        <w:tabs>
          <w:tab w:val="num" w:pos="3960"/>
        </w:tabs>
        <w:ind w:left="3960" w:hanging="360"/>
      </w:pPr>
      <w:rPr>
        <w:rFonts w:ascii="Symbol" w:hAnsi="Symbol"/>
        <w:sz w:val="20"/>
      </w:rPr>
    </w:lvl>
    <w:lvl w:ilvl="6">
      <w:start w:val="1"/>
      <w:numFmt w:val="bullet"/>
      <w:lvlText w:val=""/>
      <w:lvlJc w:val="left"/>
      <w:pPr>
        <w:tabs>
          <w:tab w:val="num" w:pos="4680"/>
        </w:tabs>
        <w:ind w:left="4680" w:hanging="360"/>
      </w:pPr>
      <w:rPr>
        <w:rFonts w:ascii="Symbol" w:hAnsi="Symbol"/>
        <w:sz w:val="20"/>
      </w:rPr>
    </w:lvl>
    <w:lvl w:ilvl="7">
      <w:start w:val="1"/>
      <w:numFmt w:val="bullet"/>
      <w:lvlText w:val=""/>
      <w:lvlJc w:val="left"/>
      <w:pPr>
        <w:tabs>
          <w:tab w:val="num" w:pos="5400"/>
        </w:tabs>
        <w:ind w:left="5400" w:hanging="360"/>
      </w:pPr>
      <w:rPr>
        <w:rFonts w:ascii="Symbol" w:hAnsi="Symbol"/>
        <w:sz w:val="20"/>
      </w:rPr>
    </w:lvl>
    <w:lvl w:ilvl="8">
      <w:start w:val="1"/>
      <w:numFmt w:val="bullet"/>
      <w:lvlText w:val=""/>
      <w:lvlJc w:val="left"/>
      <w:pPr>
        <w:tabs>
          <w:tab w:val="num" w:pos="6120"/>
        </w:tabs>
        <w:ind w:left="6120" w:hanging="360"/>
      </w:pPr>
      <w:rPr>
        <w:rFonts w:ascii="Symbol" w:hAnsi="Symbol"/>
        <w:sz w:val="20"/>
      </w:rPr>
    </w:lvl>
  </w:abstractNum>
  <w:abstractNum w:abstractNumId="4">
    <w:nsid w:val="00000005"/>
    <w:multiLevelType w:val="singleLevel"/>
    <w:tmpl w:val="00000005"/>
    <w:name w:val="WW8Num13"/>
    <w:lvl w:ilvl="0">
      <w:start w:val="1"/>
      <w:numFmt w:val="bullet"/>
      <w:lvlText w:val=""/>
      <w:lvlJc w:val="left"/>
      <w:pPr>
        <w:tabs>
          <w:tab w:val="num" w:pos="360"/>
        </w:tabs>
        <w:ind w:left="360" w:hanging="360"/>
      </w:pPr>
      <w:rPr>
        <w:rFonts w:ascii="Wingdings" w:hAnsi="Wingdings"/>
      </w:rPr>
    </w:lvl>
  </w:abstractNum>
  <w:abstractNum w:abstractNumId="5">
    <w:nsid w:val="05553C1A"/>
    <w:multiLevelType w:val="hybridMultilevel"/>
    <w:tmpl w:val="E3B8C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08CD603D"/>
    <w:multiLevelType w:val="hybridMultilevel"/>
    <w:tmpl w:val="A3068A7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09B814F9"/>
    <w:multiLevelType w:val="hybridMultilevel"/>
    <w:tmpl w:val="0604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3B14D1"/>
    <w:multiLevelType w:val="hybridMultilevel"/>
    <w:tmpl w:val="9DA44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7FF4690"/>
    <w:multiLevelType w:val="multilevel"/>
    <w:tmpl w:val="6616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64E3D9F"/>
    <w:multiLevelType w:val="hybridMultilevel"/>
    <w:tmpl w:val="9318AC2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2A3332A9"/>
    <w:multiLevelType w:val="hybridMultilevel"/>
    <w:tmpl w:val="51521D00"/>
    <w:lvl w:ilvl="0" w:tplc="500AFCD6">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B982C1E"/>
    <w:multiLevelType w:val="hybridMultilevel"/>
    <w:tmpl w:val="5AAE415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2DAA0C91"/>
    <w:multiLevelType w:val="hybridMultilevel"/>
    <w:tmpl w:val="8C66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45C7CD1"/>
    <w:multiLevelType w:val="hybridMultilevel"/>
    <w:tmpl w:val="794A8E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8FB3587"/>
    <w:multiLevelType w:val="hybridMultilevel"/>
    <w:tmpl w:val="DE9EE0C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3B1439F8"/>
    <w:multiLevelType w:val="multilevel"/>
    <w:tmpl w:val="58CA912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8">
    <w:nsid w:val="403F7481"/>
    <w:multiLevelType w:val="hybridMultilevel"/>
    <w:tmpl w:val="E37C9F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9">
    <w:nsid w:val="418A02A4"/>
    <w:multiLevelType w:val="hybridMultilevel"/>
    <w:tmpl w:val="1E703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74C73CE"/>
    <w:multiLevelType w:val="hybridMultilevel"/>
    <w:tmpl w:val="E4065A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nsid w:val="5622152F"/>
    <w:multiLevelType w:val="hybridMultilevel"/>
    <w:tmpl w:val="BCF0E82C"/>
    <w:lvl w:ilvl="0" w:tplc="04090001">
      <w:start w:val="1"/>
      <w:numFmt w:val="bullet"/>
      <w:lvlText w:val=""/>
      <w:lvlJc w:val="left"/>
      <w:pPr>
        <w:ind w:left="81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5A8563FE"/>
    <w:multiLevelType w:val="hybridMultilevel"/>
    <w:tmpl w:val="B2E8E9E6"/>
    <w:lvl w:ilvl="0" w:tplc="1570D812">
      <w:start w:val="1"/>
      <w:numFmt w:val="bullet"/>
      <w:lvlText w:val=""/>
      <w:lvlJc w:val="left"/>
      <w:pPr>
        <w:ind w:left="360" w:hanging="360"/>
      </w:pPr>
      <w:rPr>
        <w:rFonts w:ascii="Symbol" w:hAnsi="Symbol" w:hint="default"/>
        <w:color w:val="FFFFFF"/>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AAF465C"/>
    <w:multiLevelType w:val="multilevel"/>
    <w:tmpl w:val="D4E4C092"/>
    <w:lvl w:ilvl="0">
      <w:start w:val="1"/>
      <w:numFmt w:val="bullet"/>
      <w:lvlText w:val=""/>
      <w:lvlJc w:val="left"/>
      <w:pPr>
        <w:tabs>
          <w:tab w:val="num" w:pos="432"/>
        </w:tabs>
        <w:ind w:left="432" w:hanging="432"/>
      </w:pPr>
      <w:rPr>
        <w:rFonts w:ascii="Symbol" w:hAnsi="Symbol" w:hint="default"/>
      </w:r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4">
    <w:nsid w:val="67976379"/>
    <w:multiLevelType w:val="hybridMultilevel"/>
    <w:tmpl w:val="D09216A4"/>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8"/>
  </w:num>
  <w:num w:numId="2">
    <w:abstractNumId w:val="5"/>
  </w:num>
  <w:num w:numId="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23"/>
  </w:num>
  <w:num w:numId="6">
    <w:abstractNumId w:val="14"/>
  </w:num>
  <w:num w:numId="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9"/>
  </w:num>
  <w:num w:numId="10">
    <w:abstractNumId w:val="13"/>
  </w:num>
  <w:num w:numId="11">
    <w:abstractNumId w:val="8"/>
  </w:num>
  <w:num w:numId="1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0"/>
  </w:num>
  <w:num w:numId="17">
    <w:abstractNumId w:val="17"/>
  </w:num>
  <w:num w:numId="1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22"/>
  </w:num>
  <w:num w:numId="21">
    <w:abstractNumId w:val="15"/>
  </w:num>
  <w:num w:numId="22">
    <w:abstractNumId w:val="2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00354"/>
  </w:hdrShapeDefaults>
  <w:footnotePr>
    <w:footnote w:id="0"/>
    <w:footnote w:id="1"/>
  </w:footnotePr>
  <w:endnotePr>
    <w:endnote w:id="0"/>
    <w:endnote w:id="1"/>
  </w:endnotePr>
  <w:compat/>
  <w:rsids>
    <w:rsidRoot w:val="00FC7D31"/>
    <w:rsid w:val="00007730"/>
    <w:rsid w:val="000105A2"/>
    <w:rsid w:val="0001168C"/>
    <w:rsid w:val="00020448"/>
    <w:rsid w:val="00035053"/>
    <w:rsid w:val="000402A9"/>
    <w:rsid w:val="00042751"/>
    <w:rsid w:val="000432D6"/>
    <w:rsid w:val="00063831"/>
    <w:rsid w:val="000645F3"/>
    <w:rsid w:val="000808DB"/>
    <w:rsid w:val="0008621D"/>
    <w:rsid w:val="00091179"/>
    <w:rsid w:val="000934F1"/>
    <w:rsid w:val="00095F64"/>
    <w:rsid w:val="00097246"/>
    <w:rsid w:val="000B36CA"/>
    <w:rsid w:val="000C23E4"/>
    <w:rsid w:val="000C35E6"/>
    <w:rsid w:val="000D2F98"/>
    <w:rsid w:val="000E289D"/>
    <w:rsid w:val="000E3749"/>
    <w:rsid w:val="00103F69"/>
    <w:rsid w:val="001056BA"/>
    <w:rsid w:val="0011610F"/>
    <w:rsid w:val="00120BC0"/>
    <w:rsid w:val="00122C0A"/>
    <w:rsid w:val="00126442"/>
    <w:rsid w:val="001270D7"/>
    <w:rsid w:val="00130490"/>
    <w:rsid w:val="00136E8A"/>
    <w:rsid w:val="00137707"/>
    <w:rsid w:val="00150547"/>
    <w:rsid w:val="001516B8"/>
    <w:rsid w:val="00163C87"/>
    <w:rsid w:val="00166891"/>
    <w:rsid w:val="001754BD"/>
    <w:rsid w:val="0018799B"/>
    <w:rsid w:val="001B0366"/>
    <w:rsid w:val="001B2FD8"/>
    <w:rsid w:val="001B4229"/>
    <w:rsid w:val="001B79B9"/>
    <w:rsid w:val="001D2C9D"/>
    <w:rsid w:val="001D51A6"/>
    <w:rsid w:val="001D6878"/>
    <w:rsid w:val="001E1872"/>
    <w:rsid w:val="001E6F8B"/>
    <w:rsid w:val="001F2F6E"/>
    <w:rsid w:val="001F51F5"/>
    <w:rsid w:val="00200853"/>
    <w:rsid w:val="00201240"/>
    <w:rsid w:val="00202450"/>
    <w:rsid w:val="00220355"/>
    <w:rsid w:val="00226778"/>
    <w:rsid w:val="00243BC8"/>
    <w:rsid w:val="00253096"/>
    <w:rsid w:val="00254CEE"/>
    <w:rsid w:val="00263E93"/>
    <w:rsid w:val="002730E7"/>
    <w:rsid w:val="00275839"/>
    <w:rsid w:val="00276D00"/>
    <w:rsid w:val="002806C8"/>
    <w:rsid w:val="00297604"/>
    <w:rsid w:val="002A09D0"/>
    <w:rsid w:val="002A3E70"/>
    <w:rsid w:val="002B378A"/>
    <w:rsid w:val="002B4561"/>
    <w:rsid w:val="002B5964"/>
    <w:rsid w:val="002B6027"/>
    <w:rsid w:val="002E7D63"/>
    <w:rsid w:val="0031033F"/>
    <w:rsid w:val="00311931"/>
    <w:rsid w:val="003162D9"/>
    <w:rsid w:val="003168FD"/>
    <w:rsid w:val="00320670"/>
    <w:rsid w:val="003243EB"/>
    <w:rsid w:val="00335C49"/>
    <w:rsid w:val="00346299"/>
    <w:rsid w:val="0036011E"/>
    <w:rsid w:val="003609D0"/>
    <w:rsid w:val="00373E44"/>
    <w:rsid w:val="00375542"/>
    <w:rsid w:val="00380B14"/>
    <w:rsid w:val="00394BC8"/>
    <w:rsid w:val="003B5330"/>
    <w:rsid w:val="003C0AA6"/>
    <w:rsid w:val="003C3C9B"/>
    <w:rsid w:val="003E2ADF"/>
    <w:rsid w:val="003F309F"/>
    <w:rsid w:val="003F457B"/>
    <w:rsid w:val="00400921"/>
    <w:rsid w:val="0040571D"/>
    <w:rsid w:val="00410139"/>
    <w:rsid w:val="0041521F"/>
    <w:rsid w:val="004323EF"/>
    <w:rsid w:val="00435728"/>
    <w:rsid w:val="00447CF2"/>
    <w:rsid w:val="00452DEC"/>
    <w:rsid w:val="0045570F"/>
    <w:rsid w:val="00457EB0"/>
    <w:rsid w:val="00463A4E"/>
    <w:rsid w:val="00463DFA"/>
    <w:rsid w:val="004750F8"/>
    <w:rsid w:val="00475733"/>
    <w:rsid w:val="00477692"/>
    <w:rsid w:val="00483EEC"/>
    <w:rsid w:val="0048671C"/>
    <w:rsid w:val="00495C65"/>
    <w:rsid w:val="004B4B94"/>
    <w:rsid w:val="004B7FEB"/>
    <w:rsid w:val="004C0708"/>
    <w:rsid w:val="004E7F42"/>
    <w:rsid w:val="004F0FF7"/>
    <w:rsid w:val="004F1177"/>
    <w:rsid w:val="005075D6"/>
    <w:rsid w:val="0051322A"/>
    <w:rsid w:val="00524528"/>
    <w:rsid w:val="00534002"/>
    <w:rsid w:val="005352CB"/>
    <w:rsid w:val="00537224"/>
    <w:rsid w:val="00552AD6"/>
    <w:rsid w:val="005613A5"/>
    <w:rsid w:val="00565047"/>
    <w:rsid w:val="00565D01"/>
    <w:rsid w:val="00573237"/>
    <w:rsid w:val="0057788E"/>
    <w:rsid w:val="005837E3"/>
    <w:rsid w:val="00587A4C"/>
    <w:rsid w:val="0059364A"/>
    <w:rsid w:val="00593C50"/>
    <w:rsid w:val="00594241"/>
    <w:rsid w:val="005A6C1C"/>
    <w:rsid w:val="005C6953"/>
    <w:rsid w:val="00604317"/>
    <w:rsid w:val="0060672F"/>
    <w:rsid w:val="0061238F"/>
    <w:rsid w:val="00613C52"/>
    <w:rsid w:val="00636FA1"/>
    <w:rsid w:val="006517F3"/>
    <w:rsid w:val="006518D2"/>
    <w:rsid w:val="006725A0"/>
    <w:rsid w:val="0067305C"/>
    <w:rsid w:val="00674294"/>
    <w:rsid w:val="006827F5"/>
    <w:rsid w:val="006911E1"/>
    <w:rsid w:val="006949B3"/>
    <w:rsid w:val="006A250E"/>
    <w:rsid w:val="006A51F8"/>
    <w:rsid w:val="006B02CE"/>
    <w:rsid w:val="006B7C14"/>
    <w:rsid w:val="006C2474"/>
    <w:rsid w:val="006C6C5F"/>
    <w:rsid w:val="006F6D4B"/>
    <w:rsid w:val="007079B6"/>
    <w:rsid w:val="0071094F"/>
    <w:rsid w:val="00710C38"/>
    <w:rsid w:val="00722983"/>
    <w:rsid w:val="007427E4"/>
    <w:rsid w:val="00745928"/>
    <w:rsid w:val="007630E3"/>
    <w:rsid w:val="007704EF"/>
    <w:rsid w:val="00771EDA"/>
    <w:rsid w:val="00774749"/>
    <w:rsid w:val="007879BE"/>
    <w:rsid w:val="007955CF"/>
    <w:rsid w:val="007A20AA"/>
    <w:rsid w:val="007A2F86"/>
    <w:rsid w:val="007A5C5B"/>
    <w:rsid w:val="007C1D04"/>
    <w:rsid w:val="007C4902"/>
    <w:rsid w:val="007D04B1"/>
    <w:rsid w:val="007E37FD"/>
    <w:rsid w:val="007E7C1D"/>
    <w:rsid w:val="007F043E"/>
    <w:rsid w:val="008109A8"/>
    <w:rsid w:val="0081248A"/>
    <w:rsid w:val="0081359A"/>
    <w:rsid w:val="00831CA9"/>
    <w:rsid w:val="008357C2"/>
    <w:rsid w:val="008473A4"/>
    <w:rsid w:val="00852489"/>
    <w:rsid w:val="0086757C"/>
    <w:rsid w:val="00870D81"/>
    <w:rsid w:val="00890231"/>
    <w:rsid w:val="0089439E"/>
    <w:rsid w:val="00894D85"/>
    <w:rsid w:val="008B71A3"/>
    <w:rsid w:val="008C26ED"/>
    <w:rsid w:val="008D2643"/>
    <w:rsid w:val="008D3F8F"/>
    <w:rsid w:val="008D4515"/>
    <w:rsid w:val="008E2E3A"/>
    <w:rsid w:val="008E6FA8"/>
    <w:rsid w:val="008F13C6"/>
    <w:rsid w:val="008F150C"/>
    <w:rsid w:val="008F2274"/>
    <w:rsid w:val="008F47C3"/>
    <w:rsid w:val="009034A5"/>
    <w:rsid w:val="00910480"/>
    <w:rsid w:val="009204DE"/>
    <w:rsid w:val="009262D2"/>
    <w:rsid w:val="00940A49"/>
    <w:rsid w:val="00940B59"/>
    <w:rsid w:val="00943765"/>
    <w:rsid w:val="00950863"/>
    <w:rsid w:val="0096506A"/>
    <w:rsid w:val="009A1FC4"/>
    <w:rsid w:val="009A6AB0"/>
    <w:rsid w:val="009A717B"/>
    <w:rsid w:val="009B2DC5"/>
    <w:rsid w:val="009B76A4"/>
    <w:rsid w:val="009C2617"/>
    <w:rsid w:val="009C2D51"/>
    <w:rsid w:val="009C5A34"/>
    <w:rsid w:val="009E202F"/>
    <w:rsid w:val="009E47F6"/>
    <w:rsid w:val="009F41AA"/>
    <w:rsid w:val="009F602E"/>
    <w:rsid w:val="00A05B37"/>
    <w:rsid w:val="00A069EB"/>
    <w:rsid w:val="00A11E2B"/>
    <w:rsid w:val="00A13ADB"/>
    <w:rsid w:val="00A34447"/>
    <w:rsid w:val="00A37BFB"/>
    <w:rsid w:val="00A40730"/>
    <w:rsid w:val="00A45B3F"/>
    <w:rsid w:val="00A53445"/>
    <w:rsid w:val="00A56FFE"/>
    <w:rsid w:val="00A577CC"/>
    <w:rsid w:val="00A60A71"/>
    <w:rsid w:val="00A73274"/>
    <w:rsid w:val="00A73286"/>
    <w:rsid w:val="00A74C42"/>
    <w:rsid w:val="00A8160C"/>
    <w:rsid w:val="00A97E31"/>
    <w:rsid w:val="00AA0663"/>
    <w:rsid w:val="00AA3B25"/>
    <w:rsid w:val="00AA53E4"/>
    <w:rsid w:val="00AB3A38"/>
    <w:rsid w:val="00AD136B"/>
    <w:rsid w:val="00AD4445"/>
    <w:rsid w:val="00AD76E4"/>
    <w:rsid w:val="00AE5376"/>
    <w:rsid w:val="00AF6B89"/>
    <w:rsid w:val="00AF7BD0"/>
    <w:rsid w:val="00B31FEF"/>
    <w:rsid w:val="00B41006"/>
    <w:rsid w:val="00B7320D"/>
    <w:rsid w:val="00B74E94"/>
    <w:rsid w:val="00B8105E"/>
    <w:rsid w:val="00B84695"/>
    <w:rsid w:val="00B95AC8"/>
    <w:rsid w:val="00BA0461"/>
    <w:rsid w:val="00BA11D0"/>
    <w:rsid w:val="00BA734F"/>
    <w:rsid w:val="00BB042F"/>
    <w:rsid w:val="00BB7566"/>
    <w:rsid w:val="00BC67F1"/>
    <w:rsid w:val="00BD65BC"/>
    <w:rsid w:val="00BE2746"/>
    <w:rsid w:val="00C003E1"/>
    <w:rsid w:val="00C03516"/>
    <w:rsid w:val="00C0357E"/>
    <w:rsid w:val="00C044CA"/>
    <w:rsid w:val="00C102CB"/>
    <w:rsid w:val="00C114BB"/>
    <w:rsid w:val="00C21AAF"/>
    <w:rsid w:val="00C22F1C"/>
    <w:rsid w:val="00C25A0E"/>
    <w:rsid w:val="00C27649"/>
    <w:rsid w:val="00C34AF1"/>
    <w:rsid w:val="00C36D05"/>
    <w:rsid w:val="00C373B8"/>
    <w:rsid w:val="00C4098F"/>
    <w:rsid w:val="00C44218"/>
    <w:rsid w:val="00C462DF"/>
    <w:rsid w:val="00C55268"/>
    <w:rsid w:val="00C676C8"/>
    <w:rsid w:val="00C766EE"/>
    <w:rsid w:val="00C87D63"/>
    <w:rsid w:val="00C91298"/>
    <w:rsid w:val="00CA1462"/>
    <w:rsid w:val="00CA188A"/>
    <w:rsid w:val="00CB64D2"/>
    <w:rsid w:val="00CB68DD"/>
    <w:rsid w:val="00CC0B5C"/>
    <w:rsid w:val="00CC2651"/>
    <w:rsid w:val="00CC2793"/>
    <w:rsid w:val="00CC58DD"/>
    <w:rsid w:val="00CD0C17"/>
    <w:rsid w:val="00CD7A48"/>
    <w:rsid w:val="00CE27CB"/>
    <w:rsid w:val="00CE3E4A"/>
    <w:rsid w:val="00CE7B0A"/>
    <w:rsid w:val="00CF5CC1"/>
    <w:rsid w:val="00D0338F"/>
    <w:rsid w:val="00D03C88"/>
    <w:rsid w:val="00D13540"/>
    <w:rsid w:val="00D1363E"/>
    <w:rsid w:val="00D51D89"/>
    <w:rsid w:val="00D65F45"/>
    <w:rsid w:val="00D67937"/>
    <w:rsid w:val="00D73092"/>
    <w:rsid w:val="00D774A6"/>
    <w:rsid w:val="00D85AF5"/>
    <w:rsid w:val="00D90935"/>
    <w:rsid w:val="00DA1124"/>
    <w:rsid w:val="00DA6BED"/>
    <w:rsid w:val="00DC0B53"/>
    <w:rsid w:val="00DC1CA0"/>
    <w:rsid w:val="00DC38DA"/>
    <w:rsid w:val="00DF110D"/>
    <w:rsid w:val="00DF4458"/>
    <w:rsid w:val="00E109B2"/>
    <w:rsid w:val="00E155F0"/>
    <w:rsid w:val="00E20F29"/>
    <w:rsid w:val="00E30A7C"/>
    <w:rsid w:val="00E3184D"/>
    <w:rsid w:val="00E31FE9"/>
    <w:rsid w:val="00E338F0"/>
    <w:rsid w:val="00E340D4"/>
    <w:rsid w:val="00E71AAE"/>
    <w:rsid w:val="00EA15AC"/>
    <w:rsid w:val="00EA1CA5"/>
    <w:rsid w:val="00EE03B7"/>
    <w:rsid w:val="00EF3F46"/>
    <w:rsid w:val="00EF448D"/>
    <w:rsid w:val="00F03268"/>
    <w:rsid w:val="00F0571E"/>
    <w:rsid w:val="00F13D98"/>
    <w:rsid w:val="00F2245A"/>
    <w:rsid w:val="00F32B84"/>
    <w:rsid w:val="00F34C47"/>
    <w:rsid w:val="00F359AA"/>
    <w:rsid w:val="00F45615"/>
    <w:rsid w:val="00F530AB"/>
    <w:rsid w:val="00F57B1F"/>
    <w:rsid w:val="00F72BFB"/>
    <w:rsid w:val="00F779AF"/>
    <w:rsid w:val="00F85C65"/>
    <w:rsid w:val="00F94032"/>
    <w:rsid w:val="00FA05F1"/>
    <w:rsid w:val="00FA3495"/>
    <w:rsid w:val="00FA5001"/>
    <w:rsid w:val="00FA769D"/>
    <w:rsid w:val="00FC0986"/>
    <w:rsid w:val="00FC7D31"/>
    <w:rsid w:val="00FD5FFD"/>
    <w:rsid w:val="00FF33A4"/>
    <w:rsid w:val="00FF7F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035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45A"/>
    <w:pPr>
      <w:suppressAutoHyphens/>
    </w:pPr>
    <w:rPr>
      <w:rFonts w:cs="Calibri"/>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2245A"/>
    <w:rPr>
      <w:rFonts w:ascii="Symbol" w:hAnsi="Symbol"/>
    </w:rPr>
  </w:style>
  <w:style w:type="character" w:customStyle="1" w:styleId="WW8Num2z0">
    <w:name w:val="WW8Num2z0"/>
    <w:rsid w:val="00F2245A"/>
    <w:rPr>
      <w:rFonts w:ascii="Symbol" w:hAnsi="Symbol"/>
    </w:rPr>
  </w:style>
  <w:style w:type="character" w:customStyle="1" w:styleId="WW8Num2z1">
    <w:name w:val="WW8Num2z1"/>
    <w:rsid w:val="00F2245A"/>
    <w:rPr>
      <w:rFonts w:ascii="Courier New" w:hAnsi="Courier New"/>
    </w:rPr>
  </w:style>
  <w:style w:type="character" w:customStyle="1" w:styleId="WW8Num2z2">
    <w:name w:val="WW8Num2z2"/>
    <w:rsid w:val="00F2245A"/>
    <w:rPr>
      <w:rFonts w:ascii="Wingdings" w:hAnsi="Wingdings"/>
    </w:rPr>
  </w:style>
  <w:style w:type="character" w:customStyle="1" w:styleId="WW8Num3z0">
    <w:name w:val="WW8Num3z0"/>
    <w:rsid w:val="00F2245A"/>
    <w:rPr>
      <w:rFonts w:ascii="Wingdings" w:hAnsi="Wingdings"/>
    </w:rPr>
  </w:style>
  <w:style w:type="character" w:customStyle="1" w:styleId="WW8Num3z1">
    <w:name w:val="WW8Num3z1"/>
    <w:rsid w:val="00F2245A"/>
    <w:rPr>
      <w:rFonts w:ascii="Courier New" w:hAnsi="Courier New"/>
    </w:rPr>
  </w:style>
  <w:style w:type="character" w:customStyle="1" w:styleId="WW8Num3z3">
    <w:name w:val="WW8Num3z3"/>
    <w:rsid w:val="00F2245A"/>
    <w:rPr>
      <w:rFonts w:ascii="Symbol" w:hAnsi="Symbol"/>
    </w:rPr>
  </w:style>
  <w:style w:type="character" w:customStyle="1" w:styleId="WW8Num4z0">
    <w:name w:val="WW8Num4z0"/>
    <w:rsid w:val="00F2245A"/>
    <w:rPr>
      <w:rFonts w:ascii="Wingdings" w:hAnsi="Wingdings"/>
    </w:rPr>
  </w:style>
  <w:style w:type="character" w:customStyle="1" w:styleId="WW8Num4z1">
    <w:name w:val="WW8Num4z1"/>
    <w:rsid w:val="00F2245A"/>
    <w:rPr>
      <w:rFonts w:ascii="Courier New" w:hAnsi="Courier New" w:cs="Courier New"/>
    </w:rPr>
  </w:style>
  <w:style w:type="character" w:customStyle="1" w:styleId="WW8Num4z3">
    <w:name w:val="WW8Num4z3"/>
    <w:rsid w:val="00F2245A"/>
    <w:rPr>
      <w:rFonts w:ascii="Symbol" w:hAnsi="Symbol"/>
    </w:rPr>
  </w:style>
  <w:style w:type="character" w:customStyle="1" w:styleId="WW8Num5z0">
    <w:name w:val="WW8Num5z0"/>
    <w:rsid w:val="00F2245A"/>
    <w:rPr>
      <w:rFonts w:ascii="Symbol" w:hAnsi="Symbol"/>
    </w:rPr>
  </w:style>
  <w:style w:type="character" w:customStyle="1" w:styleId="WW8Num5z1">
    <w:name w:val="WW8Num5z1"/>
    <w:rsid w:val="00F2245A"/>
    <w:rPr>
      <w:rFonts w:ascii="Courier New" w:hAnsi="Courier New" w:cs="Courier New"/>
    </w:rPr>
  </w:style>
  <w:style w:type="character" w:customStyle="1" w:styleId="WW8Num5z2">
    <w:name w:val="WW8Num5z2"/>
    <w:rsid w:val="00F2245A"/>
    <w:rPr>
      <w:rFonts w:ascii="Wingdings" w:hAnsi="Wingdings"/>
    </w:rPr>
  </w:style>
  <w:style w:type="character" w:customStyle="1" w:styleId="WW8Num6z0">
    <w:name w:val="WW8Num6z0"/>
    <w:rsid w:val="00F2245A"/>
    <w:rPr>
      <w:rFonts w:ascii="Symbol" w:hAnsi="Symbol"/>
    </w:rPr>
  </w:style>
  <w:style w:type="character" w:customStyle="1" w:styleId="WW8Num6z1">
    <w:name w:val="WW8Num6z1"/>
    <w:rsid w:val="00F2245A"/>
    <w:rPr>
      <w:rFonts w:ascii="Courier New" w:hAnsi="Courier New"/>
    </w:rPr>
  </w:style>
  <w:style w:type="character" w:customStyle="1" w:styleId="WW8Num6z2">
    <w:name w:val="WW8Num6z2"/>
    <w:rsid w:val="00F2245A"/>
    <w:rPr>
      <w:rFonts w:ascii="Wingdings" w:hAnsi="Wingdings"/>
    </w:rPr>
  </w:style>
  <w:style w:type="character" w:customStyle="1" w:styleId="WW8Num7z0">
    <w:name w:val="WW8Num7z0"/>
    <w:rsid w:val="00F2245A"/>
    <w:rPr>
      <w:rFonts w:ascii="Wingdings" w:hAnsi="Wingdings"/>
    </w:rPr>
  </w:style>
  <w:style w:type="character" w:customStyle="1" w:styleId="WW8Num7z1">
    <w:name w:val="WW8Num7z1"/>
    <w:rsid w:val="00F2245A"/>
    <w:rPr>
      <w:rFonts w:ascii="Device Font 10cpi" w:hAnsi="Device Font 10cpi"/>
    </w:rPr>
  </w:style>
  <w:style w:type="character" w:customStyle="1" w:styleId="WW8Num7z3">
    <w:name w:val="WW8Num7z3"/>
    <w:rsid w:val="00F2245A"/>
    <w:rPr>
      <w:rFonts w:ascii="Symbol" w:hAnsi="Symbol"/>
    </w:rPr>
  </w:style>
  <w:style w:type="character" w:customStyle="1" w:styleId="WW8Num8z0">
    <w:name w:val="WW8Num8z0"/>
    <w:rsid w:val="00F2245A"/>
    <w:rPr>
      <w:rFonts w:ascii="Symbol" w:hAnsi="Symbol"/>
    </w:rPr>
  </w:style>
  <w:style w:type="character" w:customStyle="1" w:styleId="WW8Num8z1">
    <w:name w:val="WW8Num8z1"/>
    <w:rsid w:val="00F2245A"/>
    <w:rPr>
      <w:rFonts w:ascii="Courier New" w:hAnsi="Courier New" w:cs="Courier New"/>
    </w:rPr>
  </w:style>
  <w:style w:type="character" w:customStyle="1" w:styleId="WW8Num8z2">
    <w:name w:val="WW8Num8z2"/>
    <w:rsid w:val="00F2245A"/>
    <w:rPr>
      <w:rFonts w:ascii="Wingdings" w:hAnsi="Wingdings"/>
    </w:rPr>
  </w:style>
  <w:style w:type="character" w:customStyle="1" w:styleId="WW8Num9z0">
    <w:name w:val="WW8Num9z0"/>
    <w:rsid w:val="00F2245A"/>
    <w:rPr>
      <w:rFonts w:ascii="Wingdings" w:hAnsi="Wingdings"/>
    </w:rPr>
  </w:style>
  <w:style w:type="character" w:customStyle="1" w:styleId="WW8Num10z0">
    <w:name w:val="WW8Num10z0"/>
    <w:rsid w:val="00F2245A"/>
    <w:rPr>
      <w:rFonts w:ascii="Wingdings" w:hAnsi="Wingdings"/>
      <w:sz w:val="20"/>
    </w:rPr>
  </w:style>
  <w:style w:type="character" w:customStyle="1" w:styleId="WW8Num10z1">
    <w:name w:val="WW8Num10z1"/>
    <w:rsid w:val="00F2245A"/>
    <w:rPr>
      <w:rFonts w:ascii="Symbol" w:hAnsi="Symbol"/>
      <w:sz w:val="20"/>
    </w:rPr>
  </w:style>
  <w:style w:type="character" w:customStyle="1" w:styleId="WW8Num11z0">
    <w:name w:val="WW8Num11z0"/>
    <w:rsid w:val="00F2245A"/>
    <w:rPr>
      <w:rFonts w:ascii="Symbol" w:hAnsi="Symbol"/>
      <w:sz w:val="20"/>
    </w:rPr>
  </w:style>
  <w:style w:type="character" w:customStyle="1" w:styleId="WW8Num12z0">
    <w:name w:val="WW8Num12z0"/>
    <w:rsid w:val="00F2245A"/>
    <w:rPr>
      <w:rFonts w:ascii="Wingdings" w:hAnsi="Wingdings"/>
    </w:rPr>
  </w:style>
  <w:style w:type="character" w:customStyle="1" w:styleId="WW8Num12z1">
    <w:name w:val="WW8Num12z1"/>
    <w:rsid w:val="00F2245A"/>
    <w:rPr>
      <w:rFonts w:ascii="Courier New" w:hAnsi="Courier New" w:cs="Courier New"/>
    </w:rPr>
  </w:style>
  <w:style w:type="character" w:customStyle="1" w:styleId="WW8Num12z3">
    <w:name w:val="WW8Num12z3"/>
    <w:rsid w:val="00F2245A"/>
    <w:rPr>
      <w:rFonts w:ascii="Symbol" w:hAnsi="Symbol"/>
    </w:rPr>
  </w:style>
  <w:style w:type="character" w:customStyle="1" w:styleId="WW8Num13z0">
    <w:name w:val="WW8Num13z0"/>
    <w:rsid w:val="00F2245A"/>
    <w:rPr>
      <w:rFonts w:ascii="Wingdings" w:hAnsi="Wingdings"/>
    </w:rPr>
  </w:style>
  <w:style w:type="character" w:customStyle="1" w:styleId="WW8Num13z1">
    <w:name w:val="WW8Num13z1"/>
    <w:rsid w:val="00F2245A"/>
    <w:rPr>
      <w:rFonts w:ascii="Courier New" w:hAnsi="Courier New"/>
    </w:rPr>
  </w:style>
  <w:style w:type="character" w:customStyle="1" w:styleId="WW8Num13z3">
    <w:name w:val="WW8Num13z3"/>
    <w:rsid w:val="00F2245A"/>
    <w:rPr>
      <w:rFonts w:ascii="Symbol" w:hAnsi="Symbol"/>
    </w:rPr>
  </w:style>
  <w:style w:type="character" w:customStyle="1" w:styleId="WW8Num14z0">
    <w:name w:val="WW8Num14z0"/>
    <w:rsid w:val="00F2245A"/>
    <w:rPr>
      <w:rFonts w:ascii="Symbol" w:hAnsi="Symbol"/>
    </w:rPr>
  </w:style>
  <w:style w:type="character" w:customStyle="1" w:styleId="WW8Num14z1">
    <w:name w:val="WW8Num14z1"/>
    <w:rsid w:val="00F2245A"/>
    <w:rPr>
      <w:rFonts w:ascii="Courier New" w:hAnsi="Courier New" w:cs="Courier New"/>
    </w:rPr>
  </w:style>
  <w:style w:type="character" w:customStyle="1" w:styleId="WW8Num14z2">
    <w:name w:val="WW8Num14z2"/>
    <w:rsid w:val="00F2245A"/>
    <w:rPr>
      <w:rFonts w:ascii="Wingdings" w:hAnsi="Wingdings"/>
    </w:rPr>
  </w:style>
  <w:style w:type="character" w:customStyle="1" w:styleId="WW8Num15z0">
    <w:name w:val="WW8Num15z0"/>
    <w:rsid w:val="00F2245A"/>
    <w:rPr>
      <w:rFonts w:ascii="Wingdings" w:hAnsi="Wingdings"/>
    </w:rPr>
  </w:style>
  <w:style w:type="character" w:customStyle="1" w:styleId="WW8Num15z1">
    <w:name w:val="WW8Num15z1"/>
    <w:rsid w:val="00F2245A"/>
    <w:rPr>
      <w:rFonts w:ascii="Courier New" w:hAnsi="Courier New" w:cs="Courier New"/>
    </w:rPr>
  </w:style>
  <w:style w:type="character" w:customStyle="1" w:styleId="WW8Num15z3">
    <w:name w:val="WW8Num15z3"/>
    <w:rsid w:val="00F2245A"/>
    <w:rPr>
      <w:rFonts w:ascii="Symbol" w:hAnsi="Symbol"/>
    </w:rPr>
  </w:style>
  <w:style w:type="character" w:customStyle="1" w:styleId="WW8Num16z0">
    <w:name w:val="WW8Num16z0"/>
    <w:rsid w:val="00F2245A"/>
    <w:rPr>
      <w:rFonts w:ascii="Symbol" w:hAnsi="Symbol"/>
    </w:rPr>
  </w:style>
  <w:style w:type="character" w:customStyle="1" w:styleId="WW8Num16z1">
    <w:name w:val="WW8Num16z1"/>
    <w:rsid w:val="00F2245A"/>
    <w:rPr>
      <w:rFonts w:ascii="Courier New" w:hAnsi="Courier New"/>
    </w:rPr>
  </w:style>
  <w:style w:type="character" w:customStyle="1" w:styleId="WW8Num16z2">
    <w:name w:val="WW8Num16z2"/>
    <w:rsid w:val="00F2245A"/>
    <w:rPr>
      <w:rFonts w:ascii="Wingdings" w:hAnsi="Wingdings"/>
    </w:rPr>
  </w:style>
  <w:style w:type="character" w:customStyle="1" w:styleId="WW8Num17z0">
    <w:name w:val="WW8Num17z0"/>
    <w:rsid w:val="00F2245A"/>
    <w:rPr>
      <w:rFonts w:ascii="Wingdings" w:hAnsi="Wingdings"/>
    </w:rPr>
  </w:style>
  <w:style w:type="character" w:customStyle="1" w:styleId="label-text1">
    <w:name w:val="label-text1"/>
    <w:basedOn w:val="DefaultParagraphFont"/>
    <w:rsid w:val="00F2245A"/>
  </w:style>
  <w:style w:type="character" w:customStyle="1" w:styleId="BodyText2Char">
    <w:name w:val="Body Text 2 Char"/>
    <w:basedOn w:val="DefaultParagraphFont"/>
    <w:rsid w:val="00F2245A"/>
    <w:rPr>
      <w:rFonts w:ascii="Times New Roman" w:eastAsia="Times New Roman" w:hAnsi="Times New Roman" w:cs="Times New Roman"/>
      <w:sz w:val="24"/>
      <w:szCs w:val="24"/>
    </w:rPr>
  </w:style>
  <w:style w:type="character" w:customStyle="1" w:styleId="HeaderChar">
    <w:name w:val="Header Char"/>
    <w:aliases w:val="Header Char Char Char,body Char"/>
    <w:basedOn w:val="DefaultParagraphFont"/>
    <w:rsid w:val="00F2245A"/>
    <w:rPr>
      <w:rFonts w:ascii="Times New Roman" w:eastAsia="Times New Roman" w:hAnsi="Times New Roman" w:cs="Times New Roman"/>
      <w:sz w:val="24"/>
      <w:szCs w:val="24"/>
    </w:rPr>
  </w:style>
  <w:style w:type="character" w:customStyle="1" w:styleId="BodyTextChar">
    <w:name w:val="Body Text Char"/>
    <w:basedOn w:val="DefaultParagraphFont"/>
    <w:rsid w:val="00F2245A"/>
    <w:rPr>
      <w:rFonts w:ascii="Times New Roman" w:eastAsia="Times New Roman" w:hAnsi="Times New Roman" w:cs="Times New Roman"/>
      <w:sz w:val="24"/>
      <w:szCs w:val="24"/>
    </w:rPr>
  </w:style>
  <w:style w:type="character" w:customStyle="1" w:styleId="FooterChar">
    <w:name w:val="Footer Char"/>
    <w:basedOn w:val="DefaultParagraphFont"/>
    <w:uiPriority w:val="99"/>
    <w:rsid w:val="00F2245A"/>
    <w:rPr>
      <w:rFonts w:ascii="Times New Roman" w:eastAsia="Times New Roman" w:hAnsi="Times New Roman" w:cs="Times New Roman"/>
      <w:sz w:val="24"/>
      <w:szCs w:val="24"/>
    </w:rPr>
  </w:style>
  <w:style w:type="character" w:styleId="Hyperlink">
    <w:name w:val="Hyperlink"/>
    <w:basedOn w:val="DefaultParagraphFont"/>
    <w:rsid w:val="00F2245A"/>
    <w:rPr>
      <w:color w:val="0000FF"/>
      <w:u w:val="single"/>
    </w:rPr>
  </w:style>
  <w:style w:type="character" w:customStyle="1" w:styleId="normalchar">
    <w:name w:val="normal__char"/>
    <w:basedOn w:val="DefaultParagraphFont"/>
    <w:rsid w:val="00F2245A"/>
  </w:style>
  <w:style w:type="paragraph" w:customStyle="1" w:styleId="Heading">
    <w:name w:val="Heading"/>
    <w:basedOn w:val="Normal"/>
    <w:next w:val="BodyText"/>
    <w:rsid w:val="00F2245A"/>
    <w:pPr>
      <w:keepNext/>
      <w:spacing w:before="240" w:after="120"/>
    </w:pPr>
    <w:rPr>
      <w:rFonts w:ascii="Arial" w:eastAsia="MS Mincho" w:hAnsi="Arial" w:cs="Tahoma"/>
      <w:sz w:val="28"/>
      <w:szCs w:val="28"/>
    </w:rPr>
  </w:style>
  <w:style w:type="paragraph" w:styleId="BodyText">
    <w:name w:val="Body Text"/>
    <w:basedOn w:val="Normal"/>
    <w:rsid w:val="00F2245A"/>
    <w:pPr>
      <w:spacing w:after="120"/>
    </w:pPr>
  </w:style>
  <w:style w:type="paragraph" w:styleId="List">
    <w:name w:val="List"/>
    <w:basedOn w:val="BodyText"/>
    <w:rsid w:val="00F2245A"/>
    <w:rPr>
      <w:rFonts w:cs="Tahoma"/>
    </w:rPr>
  </w:style>
  <w:style w:type="paragraph" w:styleId="Caption">
    <w:name w:val="caption"/>
    <w:basedOn w:val="Normal"/>
    <w:qFormat/>
    <w:rsid w:val="00F2245A"/>
    <w:pPr>
      <w:suppressLineNumbers/>
      <w:spacing w:before="120" w:after="120"/>
    </w:pPr>
    <w:rPr>
      <w:rFonts w:cs="Tahoma"/>
      <w:i/>
      <w:iCs/>
    </w:rPr>
  </w:style>
  <w:style w:type="paragraph" w:customStyle="1" w:styleId="Index">
    <w:name w:val="Index"/>
    <w:basedOn w:val="Normal"/>
    <w:rsid w:val="00F2245A"/>
    <w:pPr>
      <w:suppressLineNumbers/>
    </w:pPr>
    <w:rPr>
      <w:rFonts w:cs="Tahoma"/>
    </w:rPr>
  </w:style>
  <w:style w:type="paragraph" w:customStyle="1" w:styleId="Institution">
    <w:name w:val="Institution"/>
    <w:basedOn w:val="Normal"/>
    <w:rsid w:val="00F2245A"/>
    <w:pPr>
      <w:tabs>
        <w:tab w:val="left" w:pos="720"/>
      </w:tabs>
      <w:ind w:left="360" w:hanging="360"/>
    </w:pPr>
    <w:rPr>
      <w:rFonts w:ascii="Tahoma" w:hAnsi="Tahoma"/>
      <w:szCs w:val="20"/>
    </w:rPr>
  </w:style>
  <w:style w:type="paragraph" w:styleId="BodyText2">
    <w:name w:val="Body Text 2"/>
    <w:basedOn w:val="Normal"/>
    <w:rsid w:val="00F2245A"/>
    <w:pPr>
      <w:spacing w:after="120" w:line="480" w:lineRule="auto"/>
    </w:pPr>
  </w:style>
  <w:style w:type="paragraph" w:styleId="Header">
    <w:name w:val="header"/>
    <w:aliases w:val="Header Char Char,body"/>
    <w:basedOn w:val="Normal"/>
    <w:rsid w:val="00F2245A"/>
    <w:pPr>
      <w:tabs>
        <w:tab w:val="center" w:pos="4320"/>
        <w:tab w:val="right" w:pos="8640"/>
      </w:tabs>
    </w:pPr>
  </w:style>
  <w:style w:type="paragraph" w:styleId="ListParagraph">
    <w:name w:val="List Paragraph"/>
    <w:basedOn w:val="Normal"/>
    <w:uiPriority w:val="34"/>
    <w:qFormat/>
    <w:rsid w:val="00F2245A"/>
    <w:pPr>
      <w:ind w:left="720"/>
    </w:pPr>
  </w:style>
  <w:style w:type="paragraph" w:styleId="Footer">
    <w:name w:val="footer"/>
    <w:basedOn w:val="Normal"/>
    <w:uiPriority w:val="99"/>
    <w:rsid w:val="00F2245A"/>
    <w:pPr>
      <w:tabs>
        <w:tab w:val="center" w:pos="4680"/>
        <w:tab w:val="right" w:pos="9360"/>
      </w:tabs>
    </w:pPr>
  </w:style>
  <w:style w:type="paragraph" w:customStyle="1" w:styleId="Normal1">
    <w:name w:val="Normal1"/>
    <w:basedOn w:val="Normal"/>
    <w:rsid w:val="00F2245A"/>
    <w:pPr>
      <w:spacing w:before="280" w:after="280"/>
    </w:pPr>
  </w:style>
  <w:style w:type="paragraph" w:customStyle="1" w:styleId="ecxnormal">
    <w:name w:val="ecxnormal"/>
    <w:basedOn w:val="Normal"/>
    <w:rsid w:val="00FC7D31"/>
    <w:pPr>
      <w:widowControl w:val="0"/>
      <w:overflowPunct w:val="0"/>
      <w:autoSpaceDE w:val="0"/>
      <w:autoSpaceDN w:val="0"/>
      <w:adjustRightInd w:val="0"/>
      <w:spacing w:before="280" w:after="280"/>
      <w:textAlignment w:val="baseline"/>
    </w:pPr>
    <w:rPr>
      <w:rFonts w:cs="Times New Roman"/>
      <w:kern w:val="1"/>
      <w:szCs w:val="20"/>
      <w:lang w:eastAsia="en-US"/>
    </w:rPr>
  </w:style>
  <w:style w:type="paragraph" w:customStyle="1" w:styleId="ColorfulList-Accent11">
    <w:name w:val="Colorful List - Accent 11"/>
    <w:basedOn w:val="Normal"/>
    <w:uiPriority w:val="34"/>
    <w:qFormat/>
    <w:rsid w:val="00DF4458"/>
    <w:pPr>
      <w:suppressAutoHyphens w:val="0"/>
      <w:spacing w:after="200" w:line="276" w:lineRule="auto"/>
      <w:ind w:left="720"/>
      <w:contextualSpacing/>
    </w:pPr>
    <w:rPr>
      <w:rFonts w:ascii="Calibri" w:eastAsia="Calibri" w:hAnsi="Calibri" w:cs="Times New Roman"/>
      <w:sz w:val="22"/>
      <w:szCs w:val="22"/>
      <w:lang w:eastAsia="en-US"/>
    </w:rPr>
  </w:style>
  <w:style w:type="character" w:customStyle="1" w:styleId="apple-style-span">
    <w:name w:val="apple-style-span"/>
    <w:basedOn w:val="DefaultParagraphFont"/>
    <w:rsid w:val="003B5330"/>
  </w:style>
  <w:style w:type="paragraph" w:styleId="PlainText">
    <w:name w:val="Plain Text"/>
    <w:basedOn w:val="Normal"/>
    <w:link w:val="PlainTextChar"/>
    <w:uiPriority w:val="99"/>
    <w:rsid w:val="003B5330"/>
    <w:pPr>
      <w:suppressAutoHyphens w:val="0"/>
    </w:pPr>
    <w:rPr>
      <w:rFonts w:ascii="Consolas" w:eastAsia="Calibri" w:hAnsi="Consolas" w:cs="Times New Roman"/>
      <w:sz w:val="21"/>
      <w:szCs w:val="21"/>
      <w:lang w:eastAsia="en-US"/>
    </w:rPr>
  </w:style>
  <w:style w:type="character" w:customStyle="1" w:styleId="PlainTextChar">
    <w:name w:val="Plain Text Char"/>
    <w:basedOn w:val="DefaultParagraphFont"/>
    <w:link w:val="PlainText"/>
    <w:uiPriority w:val="99"/>
    <w:rsid w:val="003B5330"/>
    <w:rPr>
      <w:rFonts w:ascii="Consolas" w:eastAsia="Calibri" w:hAnsi="Consolas"/>
      <w:sz w:val="21"/>
      <w:szCs w:val="21"/>
    </w:rPr>
  </w:style>
  <w:style w:type="character" w:customStyle="1" w:styleId="hl">
    <w:name w:val="hl"/>
    <w:basedOn w:val="DefaultParagraphFont"/>
    <w:rsid w:val="00EA1CA5"/>
  </w:style>
  <w:style w:type="character" w:customStyle="1" w:styleId="bold">
    <w:name w:val="bold"/>
    <w:basedOn w:val="DefaultParagraphFont"/>
    <w:rsid w:val="00A13ADB"/>
  </w:style>
  <w:style w:type="paragraph" w:styleId="HTMLPreformatted">
    <w:name w:val="HTML Preformatted"/>
    <w:basedOn w:val="Normal"/>
    <w:link w:val="HTMLPreformattedChar"/>
    <w:rsid w:val="00253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cs="Times New Roman"/>
      <w:sz w:val="20"/>
      <w:szCs w:val="20"/>
      <w:lang w:eastAsia="en-US"/>
    </w:rPr>
  </w:style>
  <w:style w:type="character" w:customStyle="1" w:styleId="HTMLPreformattedChar">
    <w:name w:val="HTML Preformatted Char"/>
    <w:basedOn w:val="DefaultParagraphFont"/>
    <w:link w:val="HTMLPreformatted"/>
    <w:rsid w:val="00253096"/>
    <w:rPr>
      <w:rFonts w:ascii="Courier New" w:eastAsia="Courier New" w:hAnsi="Courier New"/>
    </w:rPr>
  </w:style>
  <w:style w:type="paragraph" w:customStyle="1" w:styleId="normal0">
    <w:name w:val="normal"/>
    <w:basedOn w:val="Normal"/>
    <w:rsid w:val="00253096"/>
    <w:pPr>
      <w:suppressAutoHyphens w:val="0"/>
      <w:spacing w:before="100" w:beforeAutospacing="1" w:after="100" w:afterAutospacing="1"/>
    </w:pPr>
    <w:rPr>
      <w:rFonts w:cs="Times New Roman"/>
      <w:lang w:eastAsia="en-US"/>
    </w:rPr>
  </w:style>
  <w:style w:type="character" w:customStyle="1" w:styleId="sitename">
    <w:name w:val="sitename"/>
    <w:basedOn w:val="DefaultParagraphFont"/>
    <w:rsid w:val="00253096"/>
    <w:rPr>
      <w:rFonts w:ascii="Trebuchet MS" w:hAnsi="Trebuchet MS" w:hint="default"/>
      <w:b/>
      <w:bCs/>
    </w:rPr>
  </w:style>
  <w:style w:type="character" w:customStyle="1" w:styleId="address">
    <w:name w:val="address"/>
    <w:basedOn w:val="DefaultParagraphFont"/>
    <w:rsid w:val="00253096"/>
    <w:rPr>
      <w:rFonts w:ascii="Trebuchet MS" w:hAnsi="Trebuchet MS" w:hint="default"/>
      <w:color w:val="008000"/>
      <w:sz w:val="20"/>
      <w:szCs w:val="20"/>
    </w:rPr>
  </w:style>
  <w:style w:type="character" w:customStyle="1" w:styleId="yshortcuts">
    <w:name w:val="yshortcuts"/>
    <w:basedOn w:val="DefaultParagraphFont"/>
    <w:rsid w:val="003C0AA6"/>
    <w:rPr>
      <w:rFonts w:cs="Times New Roman"/>
    </w:rPr>
  </w:style>
  <w:style w:type="paragraph" w:customStyle="1" w:styleId="default2">
    <w:name w:val="default2"/>
    <w:basedOn w:val="Normal"/>
    <w:rsid w:val="00674294"/>
    <w:pPr>
      <w:suppressAutoHyphens w:val="0"/>
      <w:spacing w:after="120"/>
    </w:pPr>
    <w:rPr>
      <w:rFonts w:cs="Times New Roman"/>
      <w:lang w:eastAsia="en-US"/>
    </w:rPr>
  </w:style>
  <w:style w:type="paragraph" w:styleId="NormalWeb">
    <w:name w:val="Normal (Web)"/>
    <w:basedOn w:val="Normal"/>
    <w:uiPriority w:val="99"/>
    <w:rsid w:val="00CA1462"/>
    <w:pPr>
      <w:suppressAutoHyphens w:val="0"/>
      <w:spacing w:before="100" w:beforeAutospacing="1" w:after="100" w:afterAutospacing="1"/>
    </w:pPr>
    <w:rPr>
      <w:rFonts w:cs="Times New Roman"/>
      <w:lang w:eastAsia="en-US"/>
    </w:rPr>
  </w:style>
  <w:style w:type="character" w:customStyle="1" w:styleId="body0020textchar">
    <w:name w:val="body_0020text__char"/>
    <w:basedOn w:val="DefaultParagraphFont"/>
    <w:rsid w:val="00CA1462"/>
  </w:style>
  <w:style w:type="paragraph" w:styleId="NoSpacing">
    <w:name w:val="No Spacing"/>
    <w:uiPriority w:val="1"/>
    <w:qFormat/>
    <w:rsid w:val="0089439E"/>
    <w:pPr>
      <w:suppressAutoHyphens/>
    </w:pPr>
    <w:rPr>
      <w:rFonts w:cs="Calibri"/>
      <w:sz w:val="24"/>
      <w:szCs w:val="24"/>
      <w:lang w:eastAsia="ar-SA"/>
    </w:rPr>
  </w:style>
  <w:style w:type="character" w:customStyle="1" w:styleId="NormalJustifiedCharChar">
    <w:name w:val="Normal+Justified Char Char"/>
    <w:basedOn w:val="DefaultParagraphFont"/>
    <w:link w:val="NormalJustifiedChar"/>
    <w:locked/>
    <w:rsid w:val="00CE7B0A"/>
    <w:rPr>
      <w:b/>
      <w:sz w:val="24"/>
      <w:szCs w:val="24"/>
    </w:rPr>
  </w:style>
  <w:style w:type="paragraph" w:customStyle="1" w:styleId="NormalJustifiedChar">
    <w:name w:val="Normal+Justified Char"/>
    <w:basedOn w:val="Normal"/>
    <w:link w:val="NormalJustifiedCharChar"/>
    <w:rsid w:val="00CE7B0A"/>
    <w:pPr>
      <w:suppressAutoHyphens w:val="0"/>
    </w:pPr>
    <w:rPr>
      <w:rFonts w:cs="Times New Roman"/>
      <w:b/>
      <w:lang w:eastAsia="en-US"/>
    </w:rPr>
  </w:style>
  <w:style w:type="character" w:customStyle="1" w:styleId="apple-converted-space">
    <w:name w:val="apple-converted-space"/>
    <w:basedOn w:val="DefaultParagraphFont"/>
    <w:rsid w:val="0008621D"/>
  </w:style>
  <w:style w:type="paragraph" w:customStyle="1" w:styleId="Standard">
    <w:name w:val="Standard"/>
    <w:rsid w:val="0008621D"/>
    <w:pPr>
      <w:widowControl w:val="0"/>
      <w:suppressAutoHyphens/>
      <w:autoSpaceDN w:val="0"/>
      <w:textAlignment w:val="baseline"/>
    </w:pPr>
    <w:rPr>
      <w:rFonts w:eastAsia="Arial Unicode MS" w:cs="Tahoma"/>
      <w:kern w:val="3"/>
      <w:sz w:val="24"/>
      <w:szCs w:val="24"/>
    </w:rPr>
  </w:style>
  <w:style w:type="character" w:styleId="Strong">
    <w:name w:val="Strong"/>
    <w:basedOn w:val="DefaultParagraphFont"/>
    <w:uiPriority w:val="22"/>
    <w:qFormat/>
    <w:rsid w:val="00DC0B5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ascii="Wingdings" w:hAnsi="Wingdings"/>
    </w:rPr>
  </w:style>
  <w:style w:type="character" w:customStyle="1" w:styleId="WW8Num3z1">
    <w:name w:val="WW8Num3z1"/>
    <w:rPr>
      <w:rFonts w:ascii="Courier New" w:hAnsi="Courier New"/>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Wingdings" w:hAnsi="Wingdings"/>
    </w:rPr>
  </w:style>
  <w:style w:type="character" w:customStyle="1" w:styleId="WW8Num7z1">
    <w:name w:val="WW8Num7z1"/>
    <w:rPr>
      <w:rFonts w:ascii="Device Font 10cpi" w:hAnsi="Device Font 10cpi"/>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Wingdings" w:hAnsi="Wingdings"/>
    </w:rPr>
  </w:style>
  <w:style w:type="character" w:customStyle="1" w:styleId="WW8Num10z0">
    <w:name w:val="WW8Num10z0"/>
    <w:rPr>
      <w:rFonts w:ascii="Wingdings" w:hAnsi="Wingdings"/>
      <w:sz w:val="20"/>
    </w:rPr>
  </w:style>
  <w:style w:type="character" w:customStyle="1" w:styleId="WW8Num10z1">
    <w:name w:val="WW8Num10z1"/>
    <w:rPr>
      <w:rFonts w:ascii="Symbol" w:hAnsi="Symbol"/>
      <w:sz w:val="20"/>
    </w:rPr>
  </w:style>
  <w:style w:type="character" w:customStyle="1" w:styleId="WW8Num11z0">
    <w:name w:val="WW8Num11z0"/>
    <w:rPr>
      <w:rFonts w:ascii="Symbol" w:hAnsi="Symbol"/>
      <w:sz w:val="20"/>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Wingdings" w:hAnsi="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7z0">
    <w:name w:val="WW8Num17z0"/>
    <w:rPr>
      <w:rFonts w:ascii="Wingdings" w:hAnsi="Wingdings"/>
    </w:rPr>
  </w:style>
  <w:style w:type="character" w:customStyle="1" w:styleId="label-text1">
    <w:name w:val="label-text1"/>
    <w:basedOn w:val="DefaultParagraphFont"/>
  </w:style>
  <w:style w:type="character" w:customStyle="1" w:styleId="BodyText2Char">
    <w:name w:val="Body Text 2 Char"/>
    <w:basedOn w:val="DefaultParagraphFont"/>
    <w:rPr>
      <w:rFonts w:ascii="Times New Roman" w:eastAsia="Times New Roman" w:hAnsi="Times New Roman" w:cs="Times New Roman"/>
      <w:sz w:val="24"/>
      <w:szCs w:val="24"/>
    </w:rPr>
  </w:style>
  <w:style w:type="character" w:customStyle="1" w:styleId="HeaderChar">
    <w:name w:val="Header Char"/>
    <w:aliases w:val="Header Char Char Char"/>
    <w:basedOn w:val="DefaultParagraphFont"/>
    <w:uiPriority w:val="99"/>
    <w:rPr>
      <w:rFonts w:ascii="Times New Roman" w:eastAsia="Times New Roman" w:hAnsi="Times New Roman" w:cs="Times New Roman"/>
      <w:sz w:val="24"/>
      <w:szCs w:val="24"/>
    </w:rPr>
  </w:style>
  <w:style w:type="character" w:customStyle="1" w:styleId="BodyTextChar">
    <w:name w:val="Body Text Char"/>
    <w:basedOn w:val="DefaultParagraphFont"/>
    <w:rPr>
      <w:rFonts w:ascii="Times New Roman" w:eastAsia="Times New Roman" w:hAnsi="Times New Roman" w:cs="Times New Roman"/>
      <w:sz w:val="24"/>
      <w:szCs w:val="24"/>
    </w:rPr>
  </w:style>
  <w:style w:type="character" w:customStyle="1" w:styleId="FooterChar">
    <w:name w:val="Footer Char"/>
    <w:basedOn w:val="DefaultParagraphFont"/>
    <w:rPr>
      <w:rFonts w:ascii="Times New Roman" w:eastAsia="Times New Roman" w:hAnsi="Times New Roman" w:cs="Times New Roman"/>
      <w:sz w:val="24"/>
      <w:szCs w:val="24"/>
    </w:rPr>
  </w:style>
  <w:style w:type="character" w:styleId="Hyperlink">
    <w:name w:val="Hyperlink"/>
    <w:basedOn w:val="DefaultParagraphFont"/>
    <w:rPr>
      <w:color w:val="0000FF"/>
      <w:u w:val="single"/>
    </w:rPr>
  </w:style>
  <w:style w:type="character" w:customStyle="1" w:styleId="normalchar">
    <w:name w:val="normal__char"/>
    <w:basedOn w:val="DefaultParagraphFont"/>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Institution">
    <w:name w:val="Institution"/>
    <w:basedOn w:val="Normal"/>
    <w:pPr>
      <w:tabs>
        <w:tab w:val="left" w:pos="720"/>
      </w:tabs>
      <w:ind w:left="360" w:hanging="360"/>
    </w:pPr>
    <w:rPr>
      <w:rFonts w:ascii="Tahoma" w:hAnsi="Tahoma"/>
      <w:szCs w:val="20"/>
    </w:rPr>
  </w:style>
  <w:style w:type="paragraph" w:styleId="BodyText2">
    <w:name w:val="Body Text 2"/>
    <w:basedOn w:val="Normal"/>
    <w:pPr>
      <w:spacing w:after="120" w:line="480" w:lineRule="auto"/>
    </w:pPr>
  </w:style>
  <w:style w:type="paragraph" w:styleId="Header">
    <w:name w:val="header"/>
    <w:aliases w:val="Header Char Char"/>
    <w:basedOn w:val="Normal"/>
    <w:uiPriority w:val="99"/>
    <w:pPr>
      <w:tabs>
        <w:tab w:val="center" w:pos="4320"/>
        <w:tab w:val="right" w:pos="8640"/>
      </w:tabs>
    </w:pPr>
  </w:style>
  <w:style w:type="paragraph" w:styleId="ListParagraph">
    <w:name w:val="List Paragraph"/>
    <w:basedOn w:val="Normal"/>
    <w:qFormat/>
    <w:pPr>
      <w:ind w:left="720"/>
    </w:pPr>
  </w:style>
  <w:style w:type="paragraph" w:styleId="Footer">
    <w:name w:val="footer"/>
    <w:basedOn w:val="Normal"/>
    <w:pPr>
      <w:tabs>
        <w:tab w:val="center" w:pos="4680"/>
        <w:tab w:val="right" w:pos="9360"/>
      </w:tabs>
    </w:pPr>
  </w:style>
  <w:style w:type="paragraph" w:customStyle="1" w:styleId="Normal1">
    <w:name w:val="Normal1"/>
    <w:basedOn w:val="Normal"/>
    <w:pPr>
      <w:spacing w:before="280" w:after="280"/>
    </w:pPr>
  </w:style>
  <w:style w:type="paragraph" w:customStyle="1" w:styleId="ecxnormal">
    <w:name w:val="ecxnormal"/>
    <w:basedOn w:val="Normal"/>
    <w:rsid w:val="00FC7D31"/>
    <w:pPr>
      <w:widowControl w:val="0"/>
      <w:overflowPunct w:val="0"/>
      <w:autoSpaceDE w:val="0"/>
      <w:autoSpaceDN w:val="0"/>
      <w:adjustRightInd w:val="0"/>
      <w:spacing w:before="280" w:after="280"/>
      <w:textAlignment w:val="baseline"/>
    </w:pPr>
    <w:rPr>
      <w:rFonts w:cs="Times New Roman"/>
      <w:kern w:val="1"/>
      <w:szCs w:val="20"/>
      <w:lang w:eastAsia="en-US"/>
    </w:rPr>
  </w:style>
  <w:style w:type="paragraph" w:customStyle="1" w:styleId="ColorfulList-Accent11">
    <w:name w:val="Colorful List - Accent 11"/>
    <w:basedOn w:val="Normal"/>
    <w:uiPriority w:val="34"/>
    <w:qFormat/>
    <w:rsid w:val="00DF4458"/>
    <w:pPr>
      <w:suppressAutoHyphens w:val="0"/>
      <w:spacing w:after="200" w:line="276" w:lineRule="auto"/>
      <w:ind w:left="720"/>
      <w:contextualSpacing/>
    </w:pPr>
    <w:rPr>
      <w:rFonts w:ascii="Calibri" w:eastAsia="Calibri" w:hAnsi="Calibri" w:cs="Times New Roman"/>
      <w:sz w:val="22"/>
      <w:szCs w:val="22"/>
      <w:lang w:eastAsia="en-US"/>
    </w:rPr>
  </w:style>
  <w:style w:type="character" w:customStyle="1" w:styleId="apple-style-span">
    <w:name w:val="apple-style-span"/>
    <w:basedOn w:val="DefaultParagraphFont"/>
    <w:rsid w:val="003B5330"/>
  </w:style>
  <w:style w:type="paragraph" w:styleId="PlainText">
    <w:name w:val="Plain Text"/>
    <w:basedOn w:val="Normal"/>
    <w:link w:val="PlainTextChar"/>
    <w:uiPriority w:val="99"/>
    <w:rsid w:val="003B5330"/>
    <w:pPr>
      <w:suppressAutoHyphens w:val="0"/>
    </w:pPr>
    <w:rPr>
      <w:rFonts w:ascii="Consolas" w:eastAsia="Calibri" w:hAnsi="Consolas" w:cs="Times New Roman"/>
      <w:sz w:val="21"/>
      <w:szCs w:val="21"/>
      <w:lang w:eastAsia="en-US"/>
    </w:rPr>
  </w:style>
  <w:style w:type="character" w:customStyle="1" w:styleId="PlainTextChar">
    <w:name w:val="Plain Text Char"/>
    <w:basedOn w:val="DefaultParagraphFont"/>
    <w:link w:val="PlainText"/>
    <w:uiPriority w:val="99"/>
    <w:rsid w:val="003B5330"/>
    <w:rPr>
      <w:rFonts w:ascii="Consolas" w:eastAsia="Calibri" w:hAnsi="Consolas"/>
      <w:sz w:val="21"/>
      <w:szCs w:val="21"/>
    </w:rPr>
  </w:style>
  <w:style w:type="character" w:customStyle="1" w:styleId="hl">
    <w:name w:val="hl"/>
    <w:basedOn w:val="DefaultParagraphFont"/>
    <w:rsid w:val="00EA1CA5"/>
  </w:style>
  <w:style w:type="character" w:customStyle="1" w:styleId="bold">
    <w:name w:val="bold"/>
    <w:basedOn w:val="DefaultParagraphFont"/>
    <w:rsid w:val="00A13ADB"/>
  </w:style>
</w:styles>
</file>

<file path=word/webSettings.xml><?xml version="1.0" encoding="utf-8"?>
<w:webSettings xmlns:r="http://schemas.openxmlformats.org/officeDocument/2006/relationships" xmlns:w="http://schemas.openxmlformats.org/wordprocessingml/2006/main">
  <w:divs>
    <w:div w:id="192571643">
      <w:bodyDiv w:val="1"/>
      <w:marLeft w:val="0"/>
      <w:marRight w:val="0"/>
      <w:marTop w:val="0"/>
      <w:marBottom w:val="0"/>
      <w:divBdr>
        <w:top w:val="none" w:sz="0" w:space="0" w:color="auto"/>
        <w:left w:val="none" w:sz="0" w:space="0" w:color="auto"/>
        <w:bottom w:val="none" w:sz="0" w:space="0" w:color="auto"/>
        <w:right w:val="none" w:sz="0" w:space="0" w:color="auto"/>
      </w:divBdr>
    </w:div>
    <w:div w:id="248856745">
      <w:bodyDiv w:val="1"/>
      <w:marLeft w:val="0"/>
      <w:marRight w:val="0"/>
      <w:marTop w:val="0"/>
      <w:marBottom w:val="0"/>
      <w:divBdr>
        <w:top w:val="none" w:sz="0" w:space="0" w:color="auto"/>
        <w:left w:val="none" w:sz="0" w:space="0" w:color="auto"/>
        <w:bottom w:val="none" w:sz="0" w:space="0" w:color="auto"/>
        <w:right w:val="none" w:sz="0" w:space="0" w:color="auto"/>
      </w:divBdr>
      <w:divsChild>
        <w:div w:id="1665008861">
          <w:marLeft w:val="0"/>
          <w:marRight w:val="0"/>
          <w:marTop w:val="0"/>
          <w:marBottom w:val="0"/>
          <w:divBdr>
            <w:top w:val="none" w:sz="0" w:space="0" w:color="auto"/>
            <w:left w:val="none" w:sz="0" w:space="0" w:color="auto"/>
            <w:bottom w:val="none" w:sz="0" w:space="0" w:color="auto"/>
            <w:right w:val="none" w:sz="0" w:space="0" w:color="auto"/>
          </w:divBdr>
          <w:divsChild>
            <w:div w:id="1197233760">
              <w:marLeft w:val="0"/>
              <w:marRight w:val="0"/>
              <w:marTop w:val="0"/>
              <w:marBottom w:val="0"/>
              <w:divBdr>
                <w:top w:val="none" w:sz="0" w:space="0" w:color="auto"/>
                <w:left w:val="none" w:sz="0" w:space="0" w:color="auto"/>
                <w:bottom w:val="none" w:sz="0" w:space="0" w:color="auto"/>
                <w:right w:val="none" w:sz="0" w:space="0" w:color="auto"/>
              </w:divBdr>
            </w:div>
            <w:div w:id="9293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6056">
      <w:bodyDiv w:val="1"/>
      <w:marLeft w:val="0"/>
      <w:marRight w:val="0"/>
      <w:marTop w:val="0"/>
      <w:marBottom w:val="0"/>
      <w:divBdr>
        <w:top w:val="none" w:sz="0" w:space="0" w:color="auto"/>
        <w:left w:val="none" w:sz="0" w:space="0" w:color="auto"/>
        <w:bottom w:val="none" w:sz="0" w:space="0" w:color="auto"/>
        <w:right w:val="none" w:sz="0" w:space="0" w:color="auto"/>
      </w:divBdr>
    </w:div>
    <w:div w:id="1298141513">
      <w:bodyDiv w:val="1"/>
      <w:marLeft w:val="0"/>
      <w:marRight w:val="0"/>
      <w:marTop w:val="0"/>
      <w:marBottom w:val="0"/>
      <w:divBdr>
        <w:top w:val="none" w:sz="0" w:space="0" w:color="auto"/>
        <w:left w:val="none" w:sz="0" w:space="0" w:color="auto"/>
        <w:bottom w:val="none" w:sz="0" w:space="0" w:color="auto"/>
        <w:right w:val="none" w:sz="0" w:space="0" w:color="auto"/>
      </w:divBdr>
    </w:div>
    <w:div w:id="203248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r.a.rizvi@hot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29A3F-3C39-48C0-BA43-927F95CC1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Nationwide Insurance</Company>
  <LinksUpToDate>false</LinksUpToDate>
  <CharactersWithSpaces>17652</CharactersWithSpaces>
  <SharedDoc>false</SharedDoc>
  <HLinks>
    <vt:vector size="6" baseType="variant">
      <vt:variant>
        <vt:i4>7864337</vt:i4>
      </vt:variant>
      <vt:variant>
        <vt:i4>0</vt:i4>
      </vt:variant>
      <vt:variant>
        <vt:i4>0</vt:i4>
      </vt:variant>
      <vt:variant>
        <vt:i4>5</vt:i4>
      </vt:variant>
      <vt:variant>
        <vt:lpwstr>mailto:muhammad.sm04@gmail.com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19</cp:revision>
  <cp:lastPrinted>2014-06-24T21:06:00Z</cp:lastPrinted>
  <dcterms:created xsi:type="dcterms:W3CDTF">2015-03-25T18:01:00Z</dcterms:created>
  <dcterms:modified xsi:type="dcterms:W3CDTF">2015-03-25T18:07:00Z</dcterms:modified>
</cp:coreProperties>
</file>