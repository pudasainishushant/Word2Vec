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3C07" w:rsidRPr="006541E8" w:rsidRDefault="001558EB" w:rsidP="006541E8">
      <w:pPr>
        <w:shd w:val="clear" w:color="auto" w:fill="FFFFFF"/>
        <w:rPr>
          <w:rStyle w:val="Strong"/>
          <w:rFonts w:asciiTheme="minorHAnsi" w:hAnsiTheme="minorHAnsi" w:cstheme="minorHAnsi"/>
          <w:b w:val="0"/>
          <w:color w:val="000000" w:themeColor="text1"/>
          <w:sz w:val="22"/>
          <w:szCs w:val="22"/>
        </w:rPr>
      </w:pPr>
      <w:r w:rsidRPr="006541E8">
        <w:rPr>
          <w:rFonts w:asciiTheme="minorHAnsi" w:hAnsiTheme="minorHAnsi" w:cstheme="minorHAnsi"/>
          <w:noProof/>
          <w:sz w:val="22"/>
          <w:szCs w:val="22"/>
        </w:rPr>
        <w:drawing>
          <wp:anchor distT="0" distB="0" distL="114300" distR="114300" simplePos="0" relativeHeight="251658240" behindDoc="0" locked="0" layoutInCell="1" allowOverlap="1">
            <wp:simplePos x="0" y="0"/>
            <wp:positionH relativeFrom="column">
              <wp:posOffset>4343400</wp:posOffset>
            </wp:positionH>
            <wp:positionV relativeFrom="paragraph">
              <wp:posOffset>-128905</wp:posOffset>
            </wp:positionV>
            <wp:extent cx="1261872" cy="749808"/>
            <wp:effectExtent l="0" t="0" r="0" b="0"/>
            <wp:wrapThrough wrapText="left">
              <wp:wrapPolygon edited="0">
                <wp:start x="12066" y="1647"/>
                <wp:lineTo x="2609" y="2746"/>
                <wp:lineTo x="1304" y="3844"/>
                <wp:lineTo x="978" y="17573"/>
                <wp:lineTo x="2609" y="18671"/>
                <wp:lineTo x="12066" y="19769"/>
                <wp:lineTo x="13371" y="19769"/>
                <wp:lineTo x="19241" y="18671"/>
                <wp:lineTo x="20219" y="14827"/>
                <wp:lineTo x="18263" y="11532"/>
                <wp:lineTo x="19567" y="10434"/>
                <wp:lineTo x="19567" y="6590"/>
                <wp:lineTo x="18263" y="1647"/>
                <wp:lineTo x="12066" y="1647"/>
              </wp:wrapPolygon>
            </wp:wrapThrough>
            <wp:docPr id="2" name="Picture 2" descr="C:\Users\krishna\AppData\Local\Microsoft\Windows\INetCache\Content.Word\O_Java-SE-8-OCA-cl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krishna\AppData\Local\Microsoft\Windows\INetCache\Content.Word\O_Java-SE-8-OCA-clr.gif"/>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261872" cy="749808"/>
                    </a:xfrm>
                    <a:prstGeom prst="rect">
                      <a:avLst/>
                    </a:prstGeom>
                    <a:noFill/>
                    <a:ln>
                      <a:noFill/>
                    </a:ln>
                  </pic:spPr>
                </pic:pic>
              </a:graphicData>
            </a:graphic>
          </wp:anchor>
        </w:drawing>
      </w:r>
      <w:r w:rsidR="00D33C07" w:rsidRPr="006541E8">
        <w:rPr>
          <w:rFonts w:asciiTheme="minorHAnsi" w:hAnsiTheme="minorHAnsi" w:cstheme="minorHAnsi"/>
          <w:b/>
          <w:color w:val="000000" w:themeColor="text1"/>
          <w:spacing w:val="-4"/>
          <w:sz w:val="22"/>
          <w:szCs w:val="22"/>
        </w:rPr>
        <w:t>Krushna Jalgamwar</w:t>
      </w:r>
    </w:p>
    <w:p w:rsidR="006541E8" w:rsidRPr="006541E8" w:rsidRDefault="006541E8" w:rsidP="006541E8">
      <w:pPr>
        <w:tabs>
          <w:tab w:val="right" w:pos="9360"/>
        </w:tabs>
        <w:ind w:left="-288"/>
        <w:rPr>
          <w:rFonts w:asciiTheme="minorHAnsi" w:hAnsiTheme="minorHAnsi" w:cstheme="minorHAnsi"/>
          <w:sz w:val="22"/>
          <w:szCs w:val="22"/>
        </w:rPr>
      </w:pPr>
      <w:r w:rsidRPr="006541E8">
        <w:rPr>
          <w:rFonts w:asciiTheme="minorHAnsi" w:hAnsiTheme="minorHAnsi" w:cstheme="minorHAnsi"/>
          <w:sz w:val="22"/>
          <w:szCs w:val="22"/>
        </w:rPr>
        <w:t xml:space="preserve">     203-275-7339</w:t>
      </w:r>
    </w:p>
    <w:p w:rsidR="006541E8" w:rsidRPr="006541E8" w:rsidRDefault="006541E8" w:rsidP="006541E8">
      <w:pPr>
        <w:tabs>
          <w:tab w:val="right" w:pos="9360"/>
        </w:tabs>
        <w:ind w:left="-288"/>
        <w:rPr>
          <w:rFonts w:asciiTheme="minorHAnsi" w:hAnsiTheme="minorHAnsi" w:cstheme="minorHAnsi"/>
          <w:sz w:val="22"/>
          <w:szCs w:val="22"/>
        </w:rPr>
      </w:pPr>
      <w:r w:rsidRPr="006541E8">
        <w:rPr>
          <w:rFonts w:asciiTheme="minorHAnsi" w:hAnsiTheme="minorHAnsi" w:cstheme="minorHAnsi"/>
          <w:sz w:val="22"/>
          <w:szCs w:val="22"/>
        </w:rPr>
        <w:t xml:space="preserve">     </w:t>
      </w:r>
      <w:hyperlink r:id="rId9" w:history="1">
        <w:r w:rsidRPr="006541E8">
          <w:rPr>
            <w:rStyle w:val="Hyperlink"/>
            <w:rFonts w:asciiTheme="minorHAnsi" w:hAnsiTheme="minorHAnsi" w:cstheme="minorHAnsi"/>
            <w:sz w:val="22"/>
            <w:szCs w:val="22"/>
          </w:rPr>
          <w:t>krushna.ndime@gmail.com</w:t>
        </w:r>
      </w:hyperlink>
    </w:p>
    <w:p w:rsidR="008758BA" w:rsidRPr="006541E8" w:rsidRDefault="008758BA" w:rsidP="007023E2">
      <w:pPr>
        <w:tabs>
          <w:tab w:val="right" w:pos="9360"/>
        </w:tabs>
        <w:ind w:left="-288"/>
        <w:jc w:val="both"/>
        <w:rPr>
          <w:rFonts w:asciiTheme="minorHAnsi" w:hAnsiTheme="minorHAnsi" w:cstheme="minorHAnsi"/>
          <w:sz w:val="22"/>
          <w:szCs w:val="22"/>
        </w:rPr>
      </w:pPr>
      <w:r w:rsidRPr="006541E8">
        <w:rPr>
          <w:rFonts w:asciiTheme="minorHAnsi" w:hAnsiTheme="minorHAnsi" w:cstheme="minorHAnsi"/>
          <w:noProof/>
          <w:color w:val="000000" w:themeColor="text1"/>
          <w:spacing w:val="-4"/>
          <w:sz w:val="22"/>
          <w:szCs w:val="22"/>
        </w:rPr>
        <w:drawing>
          <wp:inline distT="0" distB="0" distL="0" distR="0">
            <wp:extent cx="5943600" cy="666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943600" cy="66675"/>
                    </a:xfrm>
                    <a:prstGeom prst="rect">
                      <a:avLst/>
                    </a:prstGeom>
                    <a:solidFill>
                      <a:srgbClr val="FFFFFF"/>
                    </a:solidFill>
                    <a:ln w="9525">
                      <a:noFill/>
                      <a:miter lim="800000"/>
                      <a:headEnd/>
                      <a:tailEnd/>
                    </a:ln>
                  </pic:spPr>
                </pic:pic>
              </a:graphicData>
            </a:graphic>
          </wp:inline>
        </w:drawing>
      </w:r>
    </w:p>
    <w:p w:rsidR="00AA527E" w:rsidRPr="006541E8" w:rsidRDefault="00BC7EB3" w:rsidP="00AA527E">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rPr>
          <w:rFonts w:asciiTheme="minorHAnsi" w:eastAsia="Times New Roman" w:hAnsiTheme="minorHAnsi" w:cstheme="minorHAnsi"/>
          <w:b/>
          <w:sz w:val="22"/>
          <w:szCs w:val="22"/>
        </w:rPr>
      </w:pPr>
      <w:r w:rsidRPr="006541E8">
        <w:rPr>
          <w:rFonts w:asciiTheme="minorHAnsi" w:eastAsia="Arial" w:hAnsiTheme="minorHAnsi" w:cstheme="minorHAnsi"/>
          <w:b/>
          <w:bCs/>
          <w:color w:val="7030A0"/>
          <w:sz w:val="22"/>
          <w:szCs w:val="22"/>
        </w:rPr>
        <w:t xml:space="preserve">      </w:t>
      </w:r>
    </w:p>
    <w:p w:rsidR="00AA527E" w:rsidRPr="006541E8" w:rsidRDefault="00AA527E" w:rsidP="00AA527E">
      <w:pPr>
        <w:ind w:right="-810"/>
        <w:jc w:val="both"/>
        <w:rPr>
          <w:rFonts w:asciiTheme="minorHAnsi" w:hAnsiTheme="minorHAnsi" w:cstheme="minorHAnsi"/>
          <w:b/>
          <w:color w:val="000000" w:themeColor="text1"/>
          <w:sz w:val="22"/>
          <w:szCs w:val="22"/>
        </w:rPr>
      </w:pPr>
      <w:r w:rsidRPr="006541E8">
        <w:rPr>
          <w:rFonts w:asciiTheme="minorHAnsi" w:hAnsiTheme="minorHAnsi" w:cstheme="minorHAnsi"/>
          <w:b/>
          <w:color w:val="000000" w:themeColor="text1"/>
          <w:sz w:val="22"/>
          <w:szCs w:val="22"/>
        </w:rPr>
        <w:t>Summary:</w:t>
      </w:r>
    </w:p>
    <w:p w:rsidR="00AA527E" w:rsidRPr="006541E8" w:rsidRDefault="00AA527E" w:rsidP="00FF3EF2">
      <w:pPr>
        <w:numPr>
          <w:ilvl w:val="0"/>
          <w:numId w:val="21"/>
        </w:numPr>
        <w:jc w:val="both"/>
        <w:rPr>
          <w:rFonts w:asciiTheme="minorHAnsi" w:hAnsiTheme="minorHAnsi" w:cstheme="minorHAnsi"/>
          <w:color w:val="000000" w:themeColor="text1"/>
          <w:sz w:val="22"/>
          <w:szCs w:val="22"/>
        </w:rPr>
      </w:pPr>
      <w:r w:rsidRPr="006541E8">
        <w:rPr>
          <w:rFonts w:asciiTheme="minorHAnsi" w:hAnsiTheme="minorHAnsi" w:cstheme="minorHAnsi"/>
          <w:color w:val="000000" w:themeColor="text1"/>
          <w:sz w:val="22"/>
          <w:szCs w:val="22"/>
          <w:shd w:val="clear" w:color="auto" w:fill="FFFFFF"/>
        </w:rPr>
        <w:t xml:space="preserve">A Passionate </w:t>
      </w:r>
      <w:r w:rsidRPr="006541E8">
        <w:rPr>
          <w:rStyle w:val="hl"/>
          <w:rFonts w:asciiTheme="minorHAnsi" w:hAnsiTheme="minorHAnsi" w:cstheme="minorHAnsi"/>
          <w:color w:val="000000" w:themeColor="text1"/>
          <w:sz w:val="22"/>
          <w:szCs w:val="22"/>
          <w:shd w:val="clear" w:color="auto" w:fill="FFF5CC"/>
        </w:rPr>
        <w:t>Java</w:t>
      </w:r>
      <w:r w:rsidRPr="006541E8">
        <w:rPr>
          <w:rFonts w:asciiTheme="minorHAnsi" w:hAnsiTheme="minorHAnsi" w:cstheme="minorHAnsi"/>
          <w:color w:val="000000" w:themeColor="text1"/>
          <w:sz w:val="22"/>
          <w:szCs w:val="22"/>
          <w:shd w:val="clear" w:color="auto" w:fill="FFFFFF"/>
        </w:rPr>
        <w:t> developer with over 6 years of experience in application design and development of Internet and Client-Server applications using J2EE.</w:t>
      </w:r>
    </w:p>
    <w:p w:rsidR="00AA527E" w:rsidRPr="006541E8" w:rsidRDefault="00AA527E" w:rsidP="00FF3EF2">
      <w:pPr>
        <w:numPr>
          <w:ilvl w:val="0"/>
          <w:numId w:val="21"/>
        </w:numPr>
        <w:jc w:val="both"/>
        <w:rPr>
          <w:rFonts w:asciiTheme="minorHAnsi" w:hAnsiTheme="minorHAnsi" w:cstheme="minorHAnsi"/>
          <w:color w:val="000000" w:themeColor="text1"/>
          <w:sz w:val="22"/>
          <w:szCs w:val="22"/>
        </w:rPr>
      </w:pPr>
      <w:r w:rsidRPr="006541E8">
        <w:rPr>
          <w:rFonts w:asciiTheme="minorHAnsi" w:hAnsiTheme="minorHAnsi" w:cstheme="minorHAnsi"/>
          <w:color w:val="000000" w:themeColor="text1"/>
          <w:sz w:val="22"/>
          <w:szCs w:val="22"/>
          <w:shd w:val="clear" w:color="auto" w:fill="FFFFFF"/>
        </w:rPr>
        <w:t xml:space="preserve"> Experienced in server side </w:t>
      </w:r>
      <w:r w:rsidRPr="006541E8">
        <w:rPr>
          <w:rFonts w:asciiTheme="minorHAnsi" w:hAnsiTheme="minorHAnsi" w:cstheme="minorHAnsi"/>
          <w:b/>
          <w:color w:val="000000" w:themeColor="text1"/>
          <w:sz w:val="22"/>
          <w:szCs w:val="22"/>
          <w:shd w:val="clear" w:color="auto" w:fill="FFFFFF"/>
        </w:rPr>
        <w:t>J2EE</w:t>
      </w:r>
      <w:r w:rsidRPr="006541E8">
        <w:rPr>
          <w:rFonts w:asciiTheme="minorHAnsi" w:hAnsiTheme="minorHAnsi" w:cstheme="minorHAnsi"/>
          <w:color w:val="000000" w:themeColor="text1"/>
          <w:sz w:val="22"/>
          <w:szCs w:val="22"/>
          <w:shd w:val="clear" w:color="auto" w:fill="FFFFFF"/>
        </w:rPr>
        <w:t xml:space="preserve"> programming, developing medium to large scale web applications, and enterprise applications using </w:t>
      </w:r>
      <w:r w:rsidRPr="006541E8">
        <w:rPr>
          <w:rStyle w:val="hl"/>
          <w:rFonts w:asciiTheme="minorHAnsi" w:hAnsiTheme="minorHAnsi" w:cstheme="minorHAnsi"/>
          <w:b/>
          <w:color w:val="000000" w:themeColor="text1"/>
          <w:sz w:val="22"/>
          <w:szCs w:val="22"/>
          <w:shd w:val="clear" w:color="auto" w:fill="FFF5CC"/>
        </w:rPr>
        <w:t>Java</w:t>
      </w:r>
      <w:r w:rsidRPr="006541E8">
        <w:rPr>
          <w:rFonts w:asciiTheme="minorHAnsi" w:hAnsiTheme="minorHAnsi" w:cstheme="minorHAnsi"/>
          <w:b/>
          <w:color w:val="000000" w:themeColor="text1"/>
          <w:sz w:val="22"/>
          <w:szCs w:val="22"/>
          <w:shd w:val="clear" w:color="auto" w:fill="FFFFFF"/>
        </w:rPr>
        <w:t> Beans, Servlets, JMS, spring, Spring MVC, JDBC, Hibernate, Web services, SOAP, XML, JSON, JSTL and JavaScript.</w:t>
      </w:r>
      <w:r w:rsidRPr="006541E8">
        <w:rPr>
          <w:rFonts w:asciiTheme="minorHAnsi" w:hAnsiTheme="minorHAnsi" w:cstheme="minorHAnsi"/>
          <w:color w:val="000000" w:themeColor="text1"/>
          <w:sz w:val="22"/>
          <w:szCs w:val="22"/>
          <w:shd w:val="clear" w:color="auto" w:fill="FFFFFF"/>
        </w:rPr>
        <w:t> </w:t>
      </w:r>
    </w:p>
    <w:p w:rsidR="00AA527E" w:rsidRPr="006541E8" w:rsidRDefault="00AA527E" w:rsidP="00FF3EF2">
      <w:pPr>
        <w:numPr>
          <w:ilvl w:val="0"/>
          <w:numId w:val="21"/>
        </w:numPr>
        <w:jc w:val="both"/>
        <w:rPr>
          <w:rFonts w:asciiTheme="minorHAnsi" w:hAnsiTheme="minorHAnsi" w:cstheme="minorHAnsi"/>
          <w:color w:val="000000" w:themeColor="text1"/>
          <w:sz w:val="22"/>
          <w:szCs w:val="22"/>
        </w:rPr>
      </w:pPr>
      <w:r w:rsidRPr="006541E8">
        <w:rPr>
          <w:rFonts w:asciiTheme="minorHAnsi" w:hAnsiTheme="minorHAnsi" w:cstheme="minorHAnsi"/>
          <w:color w:val="000000" w:themeColor="text1"/>
          <w:sz w:val="22"/>
          <w:szCs w:val="22"/>
          <w:shd w:val="clear" w:color="auto" w:fill="FFFFFF"/>
        </w:rPr>
        <w:t>Experience in Core </w:t>
      </w:r>
      <w:r w:rsidRPr="006541E8">
        <w:rPr>
          <w:rStyle w:val="hl"/>
          <w:rFonts w:asciiTheme="minorHAnsi" w:hAnsiTheme="minorHAnsi" w:cstheme="minorHAnsi"/>
          <w:color w:val="000000" w:themeColor="text1"/>
          <w:sz w:val="22"/>
          <w:szCs w:val="22"/>
          <w:shd w:val="clear" w:color="auto" w:fill="FFF5CC"/>
        </w:rPr>
        <w:t>Java</w:t>
      </w:r>
      <w:r w:rsidRPr="006541E8">
        <w:rPr>
          <w:rFonts w:asciiTheme="minorHAnsi" w:hAnsiTheme="minorHAnsi" w:cstheme="minorHAnsi"/>
          <w:color w:val="000000" w:themeColor="text1"/>
          <w:sz w:val="22"/>
          <w:szCs w:val="22"/>
          <w:shd w:val="clear" w:color="auto" w:fill="FFFFFF"/>
        </w:rPr>
        <w:t xml:space="preserve"> concepts such as </w:t>
      </w:r>
      <w:r w:rsidRPr="006541E8">
        <w:rPr>
          <w:rFonts w:asciiTheme="minorHAnsi" w:hAnsiTheme="minorHAnsi" w:cstheme="minorHAnsi"/>
          <w:b/>
          <w:color w:val="000000" w:themeColor="text1"/>
          <w:sz w:val="22"/>
          <w:szCs w:val="22"/>
          <w:shd w:val="clear" w:color="auto" w:fill="FFFFFF"/>
        </w:rPr>
        <w:t>OOP concepts, Collections Framework, Exception Handling, and Multithreading</w:t>
      </w:r>
      <w:r w:rsidRPr="006541E8">
        <w:rPr>
          <w:rFonts w:asciiTheme="minorHAnsi" w:hAnsiTheme="minorHAnsi" w:cstheme="minorHAnsi"/>
          <w:color w:val="000000" w:themeColor="text1"/>
          <w:sz w:val="22"/>
          <w:szCs w:val="22"/>
          <w:shd w:val="clear" w:color="auto" w:fill="FFFFFF"/>
        </w:rPr>
        <w:t>. </w:t>
      </w:r>
    </w:p>
    <w:p w:rsidR="00AA527E" w:rsidRPr="006541E8" w:rsidRDefault="00AA527E" w:rsidP="00FF3EF2">
      <w:pPr>
        <w:pStyle w:val="CommentText"/>
        <w:widowControl w:val="0"/>
        <w:numPr>
          <w:ilvl w:val="0"/>
          <w:numId w:val="21"/>
        </w:numPr>
        <w:contextualSpacing/>
        <w:jc w:val="both"/>
        <w:rPr>
          <w:rFonts w:asciiTheme="minorHAnsi" w:hAnsiTheme="minorHAnsi" w:cstheme="minorHAnsi"/>
          <w:color w:val="000000" w:themeColor="text1"/>
          <w:sz w:val="22"/>
          <w:szCs w:val="22"/>
        </w:rPr>
      </w:pPr>
      <w:r w:rsidRPr="006541E8">
        <w:rPr>
          <w:rFonts w:asciiTheme="minorHAnsi" w:eastAsia="Tahoma" w:hAnsiTheme="minorHAnsi" w:cstheme="minorHAnsi"/>
          <w:color w:val="000000" w:themeColor="text1"/>
          <w:sz w:val="22"/>
          <w:szCs w:val="22"/>
        </w:rPr>
        <w:t xml:space="preserve">Extensive experience as a Software Developer (Java) with all the phases of Software Development Life Cycle </w:t>
      </w:r>
      <w:r w:rsidRPr="006541E8">
        <w:rPr>
          <w:rFonts w:asciiTheme="minorHAnsi" w:eastAsia="Tahoma" w:hAnsiTheme="minorHAnsi" w:cstheme="minorHAnsi"/>
          <w:b/>
          <w:bCs/>
          <w:color w:val="000000" w:themeColor="text1"/>
          <w:sz w:val="22"/>
          <w:szCs w:val="22"/>
        </w:rPr>
        <w:t>Analysis, Design, Development, Testing and Implementation</w:t>
      </w:r>
    </w:p>
    <w:p w:rsidR="00AA527E" w:rsidRPr="006541E8" w:rsidRDefault="00AA527E" w:rsidP="00FF3EF2">
      <w:pPr>
        <w:pStyle w:val="CommentText"/>
        <w:widowControl w:val="0"/>
        <w:numPr>
          <w:ilvl w:val="0"/>
          <w:numId w:val="21"/>
        </w:numPr>
        <w:contextualSpacing/>
        <w:jc w:val="both"/>
        <w:rPr>
          <w:rFonts w:asciiTheme="minorHAnsi" w:hAnsiTheme="minorHAnsi" w:cstheme="minorHAnsi"/>
          <w:color w:val="000000" w:themeColor="text1"/>
          <w:sz w:val="22"/>
          <w:szCs w:val="22"/>
        </w:rPr>
      </w:pPr>
      <w:r w:rsidRPr="006541E8">
        <w:rPr>
          <w:rFonts w:asciiTheme="minorHAnsi" w:hAnsiTheme="minorHAnsi" w:cstheme="minorHAnsi"/>
          <w:color w:val="000000" w:themeColor="text1"/>
          <w:sz w:val="22"/>
          <w:szCs w:val="22"/>
          <w:shd w:val="clear" w:color="auto" w:fill="FFFFFF"/>
        </w:rPr>
        <w:t xml:space="preserve">Extensive experience with </w:t>
      </w:r>
      <w:r w:rsidRPr="006541E8">
        <w:rPr>
          <w:rFonts w:asciiTheme="minorHAnsi" w:hAnsiTheme="minorHAnsi" w:cstheme="minorHAnsi"/>
          <w:b/>
          <w:color w:val="000000" w:themeColor="text1"/>
          <w:sz w:val="22"/>
          <w:szCs w:val="22"/>
          <w:shd w:val="clear" w:color="auto" w:fill="FFFFFF"/>
        </w:rPr>
        <w:t xml:space="preserve">Spring core, Spring IOC, Spring MVC, and Hibernate </w:t>
      </w:r>
      <w:r w:rsidRPr="006541E8">
        <w:rPr>
          <w:rFonts w:asciiTheme="minorHAnsi" w:hAnsiTheme="minorHAnsi" w:cstheme="minorHAnsi"/>
          <w:color w:val="000000" w:themeColor="text1"/>
          <w:sz w:val="22"/>
          <w:szCs w:val="22"/>
          <w:shd w:val="clear" w:color="auto" w:fill="FFFFFF"/>
        </w:rPr>
        <w:t>ORM</w:t>
      </w:r>
      <w:r w:rsidRPr="006541E8">
        <w:rPr>
          <w:rFonts w:asciiTheme="minorHAnsi" w:hAnsiTheme="minorHAnsi" w:cstheme="minorHAnsi"/>
          <w:color w:val="000000" w:themeColor="text1"/>
          <w:sz w:val="22"/>
          <w:szCs w:val="22"/>
        </w:rPr>
        <w:t>.</w:t>
      </w:r>
    </w:p>
    <w:p w:rsidR="00AA527E" w:rsidRPr="006541E8" w:rsidRDefault="00AA527E" w:rsidP="00FF3EF2">
      <w:pPr>
        <w:pStyle w:val="Standard"/>
        <w:numPr>
          <w:ilvl w:val="0"/>
          <w:numId w:val="21"/>
        </w:numPr>
        <w:jc w:val="both"/>
        <w:rPr>
          <w:rFonts w:asciiTheme="minorHAnsi" w:hAnsiTheme="minorHAnsi" w:cstheme="minorHAnsi"/>
          <w:color w:val="000000" w:themeColor="text1"/>
          <w:sz w:val="22"/>
          <w:szCs w:val="22"/>
        </w:rPr>
      </w:pPr>
      <w:r w:rsidRPr="006541E8">
        <w:rPr>
          <w:rFonts w:asciiTheme="minorHAnsi" w:hAnsiTheme="minorHAnsi" w:cstheme="minorHAnsi"/>
          <w:color w:val="000000" w:themeColor="text1"/>
          <w:sz w:val="22"/>
          <w:szCs w:val="22"/>
          <w:shd w:val="clear" w:color="auto" w:fill="FFFFFF"/>
        </w:rPr>
        <w:t>Experienced in client side designing and validations using HTML, CSS, </w:t>
      </w:r>
      <w:r w:rsidRPr="006541E8">
        <w:rPr>
          <w:rStyle w:val="hl"/>
          <w:rFonts w:asciiTheme="minorHAnsi" w:eastAsia="SimSun" w:hAnsiTheme="minorHAnsi" w:cstheme="minorHAnsi"/>
          <w:color w:val="000000" w:themeColor="text1"/>
          <w:sz w:val="22"/>
          <w:szCs w:val="22"/>
          <w:shd w:val="clear" w:color="auto" w:fill="FFF5CC"/>
        </w:rPr>
        <w:t>Java</w:t>
      </w:r>
      <w:r w:rsidRPr="006541E8">
        <w:rPr>
          <w:rFonts w:asciiTheme="minorHAnsi" w:hAnsiTheme="minorHAnsi" w:cstheme="minorHAnsi"/>
          <w:color w:val="000000" w:themeColor="text1"/>
          <w:sz w:val="22"/>
          <w:szCs w:val="22"/>
          <w:shd w:val="clear" w:color="auto" w:fill="FFFFFF"/>
        </w:rPr>
        <w:t> Script, Angular JS, JSP, JSON, JQuery. </w:t>
      </w:r>
    </w:p>
    <w:p w:rsidR="00AA527E" w:rsidRPr="006541E8" w:rsidRDefault="00AA527E" w:rsidP="00FF3EF2">
      <w:pPr>
        <w:pStyle w:val="Standard"/>
        <w:numPr>
          <w:ilvl w:val="0"/>
          <w:numId w:val="21"/>
        </w:numPr>
        <w:jc w:val="both"/>
        <w:rPr>
          <w:rFonts w:asciiTheme="minorHAnsi" w:hAnsiTheme="minorHAnsi" w:cstheme="minorHAnsi"/>
          <w:color w:val="000000" w:themeColor="text1"/>
          <w:sz w:val="22"/>
          <w:szCs w:val="22"/>
        </w:rPr>
      </w:pPr>
      <w:r w:rsidRPr="006541E8">
        <w:rPr>
          <w:rStyle w:val="hl"/>
          <w:rFonts w:asciiTheme="minorHAnsi" w:eastAsia="SimSun" w:hAnsiTheme="minorHAnsi" w:cstheme="minorHAnsi"/>
          <w:color w:val="000000" w:themeColor="text1"/>
          <w:sz w:val="22"/>
          <w:szCs w:val="22"/>
          <w:shd w:val="clear" w:color="auto" w:fill="FFF5CC"/>
        </w:rPr>
        <w:t>Experience</w:t>
      </w:r>
      <w:r w:rsidRPr="006541E8">
        <w:rPr>
          <w:rFonts w:asciiTheme="minorHAnsi" w:hAnsiTheme="minorHAnsi" w:cstheme="minorHAnsi"/>
          <w:color w:val="000000" w:themeColor="text1"/>
          <w:sz w:val="22"/>
          <w:szCs w:val="22"/>
          <w:shd w:val="clear" w:color="auto" w:fill="FFFFFF"/>
        </w:rPr>
        <w:t> with </w:t>
      </w:r>
      <w:r w:rsidRPr="006541E8">
        <w:rPr>
          <w:rStyle w:val="hl"/>
          <w:rFonts w:asciiTheme="minorHAnsi" w:eastAsia="SimSun" w:hAnsiTheme="minorHAnsi" w:cstheme="minorHAnsi"/>
          <w:color w:val="000000" w:themeColor="text1"/>
          <w:sz w:val="22"/>
          <w:szCs w:val="22"/>
          <w:shd w:val="clear" w:color="auto" w:fill="FFF5CC"/>
        </w:rPr>
        <w:t>Java</w:t>
      </w:r>
      <w:r w:rsidRPr="006541E8">
        <w:rPr>
          <w:rFonts w:asciiTheme="minorHAnsi" w:hAnsiTheme="minorHAnsi" w:cstheme="minorHAnsi"/>
          <w:color w:val="000000" w:themeColor="text1"/>
          <w:sz w:val="22"/>
          <w:szCs w:val="22"/>
          <w:shd w:val="clear" w:color="auto" w:fill="FFFFFF"/>
        </w:rPr>
        <w:t> </w:t>
      </w:r>
      <w:r w:rsidRPr="006541E8">
        <w:rPr>
          <w:rStyle w:val="hl"/>
          <w:rFonts w:asciiTheme="minorHAnsi" w:eastAsia="SimSun" w:hAnsiTheme="minorHAnsi" w:cstheme="minorHAnsi"/>
          <w:color w:val="000000" w:themeColor="text1"/>
          <w:sz w:val="22"/>
          <w:szCs w:val="22"/>
          <w:shd w:val="clear" w:color="auto" w:fill="FFF5CC"/>
        </w:rPr>
        <w:t>8</w:t>
      </w:r>
      <w:r w:rsidRPr="006541E8">
        <w:rPr>
          <w:rFonts w:asciiTheme="minorHAnsi" w:hAnsiTheme="minorHAnsi" w:cstheme="minorHAnsi"/>
          <w:color w:val="000000" w:themeColor="text1"/>
          <w:sz w:val="22"/>
          <w:szCs w:val="22"/>
          <w:shd w:val="clear" w:color="auto" w:fill="FFFFFF"/>
        </w:rPr>
        <w:t> concepts such as stream.</w:t>
      </w:r>
    </w:p>
    <w:p w:rsidR="00AA527E" w:rsidRPr="006541E8" w:rsidRDefault="00AA527E" w:rsidP="00FF3EF2">
      <w:pPr>
        <w:pStyle w:val="Standard"/>
        <w:numPr>
          <w:ilvl w:val="0"/>
          <w:numId w:val="21"/>
        </w:numPr>
        <w:jc w:val="both"/>
        <w:rPr>
          <w:rFonts w:asciiTheme="minorHAnsi" w:hAnsiTheme="minorHAnsi" w:cstheme="minorHAnsi"/>
          <w:color w:val="000000" w:themeColor="text1"/>
          <w:sz w:val="22"/>
          <w:szCs w:val="22"/>
        </w:rPr>
      </w:pPr>
      <w:r w:rsidRPr="006541E8">
        <w:rPr>
          <w:rFonts w:asciiTheme="minorHAnsi" w:hAnsiTheme="minorHAnsi" w:cstheme="minorHAnsi"/>
          <w:color w:val="000000" w:themeColor="text1"/>
          <w:sz w:val="22"/>
          <w:szCs w:val="22"/>
          <w:shd w:val="clear" w:color="auto" w:fill="FFFFFF"/>
        </w:rPr>
        <w:t xml:space="preserve">Experience with enterprise application techniques, including web services </w:t>
      </w:r>
      <w:r w:rsidRPr="006541E8">
        <w:rPr>
          <w:rFonts w:asciiTheme="minorHAnsi" w:hAnsiTheme="minorHAnsi" w:cstheme="minorHAnsi"/>
          <w:b/>
          <w:color w:val="000000" w:themeColor="text1"/>
          <w:sz w:val="22"/>
          <w:szCs w:val="22"/>
          <w:shd w:val="clear" w:color="auto" w:fill="FFFFFF"/>
        </w:rPr>
        <w:t>like REST and SOAP using XML, JSON and HTTP.</w:t>
      </w:r>
      <w:r w:rsidRPr="006541E8">
        <w:rPr>
          <w:rFonts w:asciiTheme="minorHAnsi" w:hAnsiTheme="minorHAnsi" w:cstheme="minorHAnsi"/>
          <w:color w:val="000000" w:themeColor="text1"/>
          <w:sz w:val="22"/>
          <w:szCs w:val="22"/>
          <w:shd w:val="clear" w:color="auto" w:fill="FFFFFF"/>
        </w:rPr>
        <w:t> </w:t>
      </w:r>
    </w:p>
    <w:p w:rsidR="00AA527E" w:rsidRPr="006541E8" w:rsidRDefault="00AA527E" w:rsidP="00FF3EF2">
      <w:pPr>
        <w:numPr>
          <w:ilvl w:val="0"/>
          <w:numId w:val="21"/>
        </w:numPr>
        <w:jc w:val="both"/>
        <w:rPr>
          <w:rFonts w:asciiTheme="minorHAnsi" w:eastAsia="Times New Roman" w:hAnsiTheme="minorHAnsi" w:cstheme="minorHAnsi"/>
          <w:color w:val="000000" w:themeColor="text1"/>
          <w:sz w:val="22"/>
          <w:szCs w:val="22"/>
        </w:rPr>
      </w:pPr>
      <w:r w:rsidRPr="006541E8">
        <w:rPr>
          <w:rFonts w:asciiTheme="minorHAnsi" w:eastAsia="Times New Roman" w:hAnsiTheme="minorHAnsi" w:cstheme="minorHAnsi"/>
          <w:color w:val="000000" w:themeColor="text1"/>
          <w:sz w:val="22"/>
          <w:szCs w:val="22"/>
        </w:rPr>
        <w:t xml:space="preserve">Very good experience of </w:t>
      </w:r>
      <w:r w:rsidRPr="006541E8">
        <w:rPr>
          <w:rFonts w:asciiTheme="minorHAnsi" w:eastAsia="Times New Roman" w:hAnsiTheme="minorHAnsi" w:cstheme="minorHAnsi"/>
          <w:b/>
          <w:bCs/>
          <w:color w:val="000000" w:themeColor="text1"/>
          <w:sz w:val="22"/>
          <w:szCs w:val="22"/>
        </w:rPr>
        <w:t>designing web based application</w:t>
      </w:r>
      <w:r w:rsidRPr="006541E8">
        <w:rPr>
          <w:rFonts w:asciiTheme="minorHAnsi" w:eastAsia="Times New Roman" w:hAnsiTheme="minorHAnsi" w:cstheme="minorHAnsi"/>
          <w:color w:val="000000" w:themeColor="text1"/>
          <w:sz w:val="22"/>
          <w:szCs w:val="22"/>
        </w:rPr>
        <w:t xml:space="preserve"> in </w:t>
      </w:r>
      <w:r w:rsidRPr="006541E8">
        <w:rPr>
          <w:rFonts w:asciiTheme="minorHAnsi" w:eastAsia="Times New Roman" w:hAnsiTheme="minorHAnsi" w:cstheme="minorHAnsi"/>
          <w:b/>
          <w:bCs/>
          <w:color w:val="000000" w:themeColor="text1"/>
          <w:sz w:val="22"/>
          <w:szCs w:val="22"/>
        </w:rPr>
        <w:t>Java</w:t>
      </w:r>
      <w:r w:rsidRPr="006541E8">
        <w:rPr>
          <w:rFonts w:asciiTheme="minorHAnsi" w:eastAsia="Times New Roman" w:hAnsiTheme="minorHAnsi" w:cstheme="minorHAnsi"/>
          <w:color w:val="000000" w:themeColor="text1"/>
          <w:sz w:val="22"/>
          <w:szCs w:val="22"/>
        </w:rPr>
        <w:t xml:space="preserve"> which supports cross browser requirements for IE 7/8/9, Firefox, Safari and Google Chrome. </w:t>
      </w:r>
    </w:p>
    <w:p w:rsidR="00AA527E" w:rsidRPr="006541E8" w:rsidRDefault="00AA527E" w:rsidP="00FF3EF2">
      <w:pPr>
        <w:numPr>
          <w:ilvl w:val="0"/>
          <w:numId w:val="21"/>
        </w:numPr>
        <w:jc w:val="both"/>
        <w:rPr>
          <w:rFonts w:asciiTheme="minorHAnsi" w:hAnsiTheme="minorHAnsi" w:cstheme="minorHAnsi"/>
          <w:color w:val="000000" w:themeColor="text1"/>
          <w:sz w:val="22"/>
          <w:szCs w:val="22"/>
        </w:rPr>
      </w:pPr>
      <w:r w:rsidRPr="006541E8">
        <w:rPr>
          <w:rFonts w:asciiTheme="minorHAnsi" w:hAnsiTheme="minorHAnsi" w:cstheme="minorHAnsi"/>
          <w:color w:val="000000" w:themeColor="text1"/>
          <w:sz w:val="22"/>
          <w:szCs w:val="22"/>
        </w:rPr>
        <w:t xml:space="preserve">Experienced in </w:t>
      </w:r>
      <w:r w:rsidRPr="006541E8">
        <w:rPr>
          <w:rFonts w:asciiTheme="minorHAnsi" w:hAnsiTheme="minorHAnsi" w:cstheme="minorHAnsi"/>
          <w:b/>
          <w:bCs/>
          <w:color w:val="000000" w:themeColor="text1"/>
          <w:sz w:val="22"/>
          <w:szCs w:val="22"/>
        </w:rPr>
        <w:t>database programming</w:t>
      </w:r>
      <w:r w:rsidRPr="006541E8">
        <w:rPr>
          <w:rFonts w:asciiTheme="minorHAnsi" w:hAnsiTheme="minorHAnsi" w:cstheme="minorHAnsi"/>
          <w:color w:val="000000" w:themeColor="text1"/>
          <w:sz w:val="22"/>
          <w:szCs w:val="22"/>
        </w:rPr>
        <w:t xml:space="preserve"> using triggers and stored procedures in environments like </w:t>
      </w:r>
      <w:r w:rsidRPr="006541E8">
        <w:rPr>
          <w:rFonts w:asciiTheme="minorHAnsi" w:hAnsiTheme="minorHAnsi" w:cstheme="minorHAnsi"/>
          <w:b/>
          <w:bCs/>
          <w:color w:val="000000" w:themeColor="text1"/>
          <w:sz w:val="22"/>
          <w:szCs w:val="22"/>
        </w:rPr>
        <w:t>Oracle and MySQL</w:t>
      </w:r>
      <w:r w:rsidRPr="006541E8">
        <w:rPr>
          <w:rFonts w:asciiTheme="minorHAnsi" w:hAnsiTheme="minorHAnsi" w:cstheme="minorHAnsi"/>
          <w:color w:val="000000" w:themeColor="text1"/>
          <w:sz w:val="22"/>
          <w:szCs w:val="22"/>
        </w:rPr>
        <w:t xml:space="preserve">.  Also, experienced in writing </w:t>
      </w:r>
      <w:r w:rsidRPr="006541E8">
        <w:rPr>
          <w:rFonts w:asciiTheme="minorHAnsi" w:hAnsiTheme="minorHAnsi" w:cstheme="minorHAnsi"/>
          <w:b/>
          <w:bCs/>
          <w:color w:val="000000" w:themeColor="text1"/>
          <w:sz w:val="22"/>
          <w:szCs w:val="22"/>
        </w:rPr>
        <w:t>SQL queries</w:t>
      </w:r>
      <w:r w:rsidRPr="006541E8">
        <w:rPr>
          <w:rFonts w:asciiTheme="minorHAnsi" w:hAnsiTheme="minorHAnsi" w:cstheme="minorHAnsi"/>
          <w:color w:val="000000" w:themeColor="text1"/>
          <w:sz w:val="22"/>
          <w:szCs w:val="22"/>
        </w:rPr>
        <w:t>.</w:t>
      </w:r>
    </w:p>
    <w:p w:rsidR="00AA527E" w:rsidRPr="006541E8" w:rsidRDefault="00AA527E" w:rsidP="00FF3EF2">
      <w:pPr>
        <w:numPr>
          <w:ilvl w:val="0"/>
          <w:numId w:val="21"/>
        </w:numPr>
        <w:jc w:val="both"/>
        <w:rPr>
          <w:rFonts w:asciiTheme="minorHAnsi" w:hAnsiTheme="minorHAnsi" w:cstheme="minorHAnsi"/>
          <w:color w:val="000000" w:themeColor="text1"/>
          <w:sz w:val="22"/>
          <w:szCs w:val="22"/>
        </w:rPr>
      </w:pPr>
      <w:r w:rsidRPr="006541E8">
        <w:rPr>
          <w:rFonts w:asciiTheme="minorHAnsi" w:hAnsiTheme="minorHAnsi" w:cstheme="minorHAnsi"/>
          <w:color w:val="000000" w:themeColor="text1"/>
          <w:sz w:val="22"/>
          <w:szCs w:val="22"/>
        </w:rPr>
        <w:t xml:space="preserve">Expert in using most of the Java IDEs like Eclipse, NetBeans. </w:t>
      </w:r>
    </w:p>
    <w:p w:rsidR="00AA527E" w:rsidRPr="006541E8" w:rsidRDefault="00AA527E" w:rsidP="00FF3EF2">
      <w:pPr>
        <w:numPr>
          <w:ilvl w:val="0"/>
          <w:numId w:val="21"/>
        </w:numPr>
        <w:jc w:val="both"/>
        <w:rPr>
          <w:rFonts w:asciiTheme="minorHAnsi" w:hAnsiTheme="minorHAnsi" w:cstheme="minorHAnsi"/>
          <w:color w:val="000000" w:themeColor="text1"/>
          <w:sz w:val="22"/>
          <w:szCs w:val="22"/>
        </w:rPr>
      </w:pPr>
      <w:r w:rsidRPr="006541E8">
        <w:rPr>
          <w:rFonts w:asciiTheme="minorHAnsi" w:hAnsiTheme="minorHAnsi" w:cstheme="minorHAnsi"/>
          <w:color w:val="000000" w:themeColor="text1"/>
          <w:sz w:val="22"/>
          <w:szCs w:val="22"/>
        </w:rPr>
        <w:t>Good exposure and experience with Service Oriented Architecture (</w:t>
      </w:r>
      <w:r w:rsidRPr="006541E8">
        <w:rPr>
          <w:rFonts w:asciiTheme="minorHAnsi" w:hAnsiTheme="minorHAnsi" w:cstheme="minorHAnsi"/>
          <w:b/>
          <w:bCs/>
          <w:color w:val="000000" w:themeColor="text1"/>
          <w:sz w:val="22"/>
          <w:szCs w:val="22"/>
        </w:rPr>
        <w:t>SOA</w:t>
      </w:r>
      <w:r w:rsidRPr="006541E8">
        <w:rPr>
          <w:rFonts w:asciiTheme="minorHAnsi" w:hAnsiTheme="minorHAnsi" w:cstheme="minorHAnsi"/>
          <w:color w:val="000000" w:themeColor="text1"/>
          <w:sz w:val="22"/>
          <w:szCs w:val="22"/>
        </w:rPr>
        <w:t xml:space="preserve">) such </w:t>
      </w:r>
      <w:r w:rsidRPr="006541E8">
        <w:rPr>
          <w:rFonts w:asciiTheme="minorHAnsi" w:hAnsiTheme="minorHAnsi" w:cstheme="minorHAnsi"/>
          <w:b/>
          <w:bCs/>
          <w:color w:val="000000" w:themeColor="text1"/>
          <w:sz w:val="22"/>
          <w:szCs w:val="22"/>
        </w:rPr>
        <w:t>as Web Services</w:t>
      </w:r>
      <w:r w:rsidRPr="006541E8">
        <w:rPr>
          <w:rFonts w:asciiTheme="minorHAnsi" w:hAnsiTheme="minorHAnsi" w:cstheme="minorHAnsi"/>
          <w:color w:val="000000" w:themeColor="text1"/>
          <w:sz w:val="22"/>
          <w:szCs w:val="22"/>
        </w:rPr>
        <w:t xml:space="preserve"> including SOAP, REST, WSDL, WADL, AJAX.</w:t>
      </w:r>
    </w:p>
    <w:p w:rsidR="00AA527E" w:rsidRPr="006541E8" w:rsidRDefault="00AA527E" w:rsidP="00FF3EF2">
      <w:pPr>
        <w:numPr>
          <w:ilvl w:val="0"/>
          <w:numId w:val="21"/>
        </w:numPr>
        <w:jc w:val="both"/>
        <w:rPr>
          <w:rFonts w:asciiTheme="minorHAnsi" w:hAnsiTheme="minorHAnsi" w:cstheme="minorHAnsi"/>
          <w:color w:val="000000" w:themeColor="text1"/>
          <w:sz w:val="22"/>
          <w:szCs w:val="22"/>
        </w:rPr>
      </w:pPr>
      <w:r w:rsidRPr="006541E8">
        <w:rPr>
          <w:rFonts w:asciiTheme="minorHAnsi" w:hAnsiTheme="minorHAnsi" w:cstheme="minorHAnsi"/>
          <w:color w:val="000000" w:themeColor="text1"/>
          <w:sz w:val="22"/>
          <w:szCs w:val="22"/>
        </w:rPr>
        <w:t xml:space="preserve">Expert in implementing MVC architecture using </w:t>
      </w:r>
      <w:r w:rsidRPr="006541E8">
        <w:rPr>
          <w:rFonts w:asciiTheme="minorHAnsi" w:hAnsiTheme="minorHAnsi" w:cstheme="minorHAnsi"/>
          <w:b/>
          <w:bCs/>
          <w:color w:val="000000" w:themeColor="text1"/>
          <w:sz w:val="22"/>
          <w:szCs w:val="22"/>
        </w:rPr>
        <w:t>Spring, JSTL (JSP Standard Tag Library), JSP Custom Tag Development and tiles.</w:t>
      </w:r>
    </w:p>
    <w:p w:rsidR="00AA527E" w:rsidRPr="006541E8" w:rsidRDefault="00AA527E" w:rsidP="00FF3EF2">
      <w:pPr>
        <w:numPr>
          <w:ilvl w:val="0"/>
          <w:numId w:val="21"/>
        </w:numPr>
        <w:jc w:val="both"/>
        <w:rPr>
          <w:rFonts w:asciiTheme="minorHAnsi" w:hAnsiTheme="minorHAnsi" w:cstheme="minorHAnsi"/>
          <w:color w:val="000000" w:themeColor="text1"/>
          <w:sz w:val="22"/>
          <w:szCs w:val="22"/>
        </w:rPr>
      </w:pPr>
      <w:r w:rsidRPr="006541E8">
        <w:rPr>
          <w:rFonts w:asciiTheme="minorHAnsi" w:hAnsiTheme="minorHAnsi" w:cstheme="minorHAnsi"/>
          <w:color w:val="000000" w:themeColor="text1"/>
          <w:sz w:val="22"/>
          <w:szCs w:val="22"/>
        </w:rPr>
        <w:t xml:space="preserve">Extensive experience Web Servers like </w:t>
      </w:r>
      <w:r w:rsidRPr="006541E8">
        <w:rPr>
          <w:rFonts w:asciiTheme="minorHAnsi" w:hAnsiTheme="minorHAnsi" w:cstheme="minorHAnsi"/>
          <w:b/>
          <w:bCs/>
          <w:color w:val="000000" w:themeColor="text1"/>
          <w:sz w:val="22"/>
          <w:szCs w:val="22"/>
        </w:rPr>
        <w:t>Apache Tomcat</w:t>
      </w:r>
      <w:r w:rsidRPr="006541E8">
        <w:rPr>
          <w:rFonts w:asciiTheme="minorHAnsi" w:hAnsiTheme="minorHAnsi" w:cstheme="minorHAnsi"/>
          <w:color w:val="000000" w:themeColor="text1"/>
          <w:sz w:val="22"/>
          <w:szCs w:val="22"/>
        </w:rPr>
        <w:t>.</w:t>
      </w:r>
    </w:p>
    <w:p w:rsidR="00AA527E" w:rsidRPr="006541E8" w:rsidRDefault="00AA527E" w:rsidP="00FF3EF2">
      <w:pPr>
        <w:numPr>
          <w:ilvl w:val="0"/>
          <w:numId w:val="21"/>
        </w:numPr>
        <w:jc w:val="both"/>
        <w:rPr>
          <w:rFonts w:asciiTheme="minorHAnsi" w:hAnsiTheme="minorHAnsi" w:cstheme="minorHAnsi"/>
          <w:color w:val="000000" w:themeColor="text1"/>
          <w:sz w:val="22"/>
          <w:szCs w:val="22"/>
        </w:rPr>
      </w:pPr>
      <w:r w:rsidRPr="006541E8">
        <w:rPr>
          <w:rFonts w:asciiTheme="minorHAnsi" w:hAnsiTheme="minorHAnsi" w:cstheme="minorHAnsi"/>
          <w:color w:val="000000" w:themeColor="text1"/>
          <w:sz w:val="22"/>
          <w:szCs w:val="22"/>
        </w:rPr>
        <w:t xml:space="preserve">Experience in </w:t>
      </w:r>
      <w:r w:rsidRPr="006541E8">
        <w:rPr>
          <w:rFonts w:asciiTheme="minorHAnsi" w:hAnsiTheme="minorHAnsi" w:cstheme="minorHAnsi"/>
          <w:b/>
          <w:bCs/>
          <w:color w:val="000000" w:themeColor="text1"/>
          <w:sz w:val="22"/>
          <w:szCs w:val="22"/>
        </w:rPr>
        <w:t>Hibernate</w:t>
      </w:r>
      <w:r w:rsidRPr="006541E8">
        <w:rPr>
          <w:rFonts w:asciiTheme="minorHAnsi" w:hAnsiTheme="minorHAnsi" w:cstheme="minorHAnsi"/>
          <w:color w:val="000000" w:themeColor="text1"/>
          <w:sz w:val="22"/>
          <w:szCs w:val="22"/>
        </w:rPr>
        <w:t xml:space="preserve"> and the O/R mapping to map Java domain objects with the database, </w:t>
      </w:r>
      <w:r w:rsidRPr="006541E8">
        <w:rPr>
          <w:rFonts w:asciiTheme="minorHAnsi" w:hAnsiTheme="minorHAnsi" w:cstheme="minorHAnsi"/>
          <w:b/>
          <w:bCs/>
          <w:color w:val="000000" w:themeColor="text1"/>
          <w:sz w:val="22"/>
          <w:szCs w:val="22"/>
        </w:rPr>
        <w:t>spring framework</w:t>
      </w:r>
      <w:r w:rsidRPr="006541E8">
        <w:rPr>
          <w:rFonts w:asciiTheme="minorHAnsi" w:hAnsiTheme="minorHAnsi" w:cstheme="minorHAnsi"/>
          <w:color w:val="000000" w:themeColor="text1"/>
          <w:sz w:val="22"/>
          <w:szCs w:val="22"/>
        </w:rPr>
        <w:t xml:space="preserve"> to easily configure J2EE applications.</w:t>
      </w:r>
    </w:p>
    <w:p w:rsidR="00AA527E" w:rsidRPr="006541E8" w:rsidRDefault="00AA527E" w:rsidP="00FF3EF2">
      <w:pPr>
        <w:numPr>
          <w:ilvl w:val="0"/>
          <w:numId w:val="21"/>
        </w:numPr>
        <w:jc w:val="both"/>
        <w:rPr>
          <w:rFonts w:asciiTheme="minorHAnsi" w:hAnsiTheme="minorHAnsi" w:cstheme="minorHAnsi"/>
          <w:color w:val="000000" w:themeColor="text1"/>
          <w:sz w:val="22"/>
          <w:szCs w:val="22"/>
        </w:rPr>
      </w:pPr>
      <w:r w:rsidRPr="006541E8">
        <w:rPr>
          <w:rFonts w:asciiTheme="minorHAnsi" w:hAnsiTheme="minorHAnsi" w:cstheme="minorHAnsi"/>
          <w:color w:val="000000" w:themeColor="text1"/>
          <w:sz w:val="22"/>
          <w:szCs w:val="22"/>
          <w:shd w:val="clear" w:color="auto" w:fill="FFFFFF"/>
        </w:rPr>
        <w:t>Experience with Version Control and Configuration tools like Git, GitHub. </w:t>
      </w:r>
    </w:p>
    <w:p w:rsidR="00AA527E" w:rsidRPr="006541E8" w:rsidRDefault="00AA527E" w:rsidP="00FF3EF2">
      <w:pPr>
        <w:numPr>
          <w:ilvl w:val="0"/>
          <w:numId w:val="21"/>
        </w:numPr>
        <w:jc w:val="both"/>
        <w:rPr>
          <w:rFonts w:asciiTheme="minorHAnsi" w:hAnsiTheme="minorHAnsi" w:cstheme="minorHAnsi"/>
          <w:color w:val="000000" w:themeColor="text1"/>
          <w:sz w:val="22"/>
          <w:szCs w:val="22"/>
        </w:rPr>
      </w:pPr>
      <w:r w:rsidRPr="006541E8">
        <w:rPr>
          <w:rFonts w:asciiTheme="minorHAnsi" w:hAnsiTheme="minorHAnsi" w:cstheme="minorHAnsi"/>
          <w:color w:val="000000" w:themeColor="text1"/>
          <w:sz w:val="22"/>
          <w:szCs w:val="22"/>
          <w:shd w:val="clear" w:color="auto" w:fill="FFFFFF"/>
        </w:rPr>
        <w:t>Quick learner of new technical concepts with a mindset focused on continuous improvement. </w:t>
      </w:r>
    </w:p>
    <w:p w:rsidR="00AA527E" w:rsidRPr="006541E8" w:rsidRDefault="00AA527E" w:rsidP="00FF3EF2">
      <w:pPr>
        <w:numPr>
          <w:ilvl w:val="0"/>
          <w:numId w:val="21"/>
        </w:numPr>
        <w:jc w:val="both"/>
        <w:rPr>
          <w:rFonts w:asciiTheme="minorHAnsi" w:hAnsiTheme="minorHAnsi" w:cstheme="minorHAnsi"/>
          <w:color w:val="000000" w:themeColor="text1"/>
          <w:sz w:val="22"/>
          <w:szCs w:val="22"/>
        </w:rPr>
      </w:pPr>
      <w:r w:rsidRPr="006541E8">
        <w:rPr>
          <w:rFonts w:asciiTheme="minorHAnsi" w:hAnsiTheme="minorHAnsi" w:cstheme="minorHAnsi"/>
          <w:color w:val="000000" w:themeColor="text1"/>
          <w:sz w:val="22"/>
          <w:szCs w:val="22"/>
          <w:shd w:val="clear" w:color="auto" w:fill="FFFFFF"/>
        </w:rPr>
        <w:t>Ability to manage multiple projects while meeting challenging deadlines.</w:t>
      </w:r>
    </w:p>
    <w:p w:rsidR="00AA527E" w:rsidRPr="006541E8" w:rsidRDefault="00AA527E" w:rsidP="00FF3EF2">
      <w:pPr>
        <w:numPr>
          <w:ilvl w:val="0"/>
          <w:numId w:val="21"/>
        </w:numPr>
        <w:jc w:val="both"/>
        <w:rPr>
          <w:rFonts w:asciiTheme="minorHAnsi" w:hAnsiTheme="minorHAnsi" w:cstheme="minorHAnsi"/>
          <w:color w:val="000000" w:themeColor="text1"/>
          <w:sz w:val="22"/>
          <w:szCs w:val="22"/>
        </w:rPr>
      </w:pPr>
      <w:r w:rsidRPr="006541E8">
        <w:rPr>
          <w:rFonts w:asciiTheme="minorHAnsi" w:hAnsiTheme="minorHAnsi" w:cstheme="minorHAnsi"/>
          <w:color w:val="000000" w:themeColor="text1"/>
          <w:sz w:val="22"/>
          <w:szCs w:val="22"/>
          <w:shd w:val="clear" w:color="auto" w:fill="FFFFFF"/>
        </w:rPr>
        <w:t>Highly adaptable in rapidly changing technological advancements with strong analytical and organizational skills.</w:t>
      </w:r>
    </w:p>
    <w:p w:rsidR="00AA527E" w:rsidRPr="006541E8" w:rsidRDefault="00AA527E" w:rsidP="00AA527E">
      <w:pPr>
        <w:jc w:val="both"/>
        <w:rPr>
          <w:rFonts w:asciiTheme="minorHAnsi" w:hAnsiTheme="minorHAnsi" w:cstheme="minorHAnsi"/>
          <w:color w:val="000000" w:themeColor="text1"/>
          <w:sz w:val="22"/>
          <w:szCs w:val="22"/>
        </w:rPr>
      </w:pPr>
    </w:p>
    <w:p w:rsidR="00AA527E" w:rsidRPr="006541E8" w:rsidRDefault="00AA527E" w:rsidP="00AA527E">
      <w:pPr>
        <w:ind w:right="-1800"/>
        <w:jc w:val="both"/>
        <w:rPr>
          <w:rFonts w:asciiTheme="minorHAnsi" w:hAnsiTheme="minorHAnsi" w:cstheme="minorHAnsi"/>
          <w:b/>
          <w:color w:val="000000" w:themeColor="text1"/>
          <w:sz w:val="22"/>
          <w:szCs w:val="22"/>
          <w:u w:val="single"/>
        </w:rPr>
      </w:pPr>
      <w:r w:rsidRPr="006541E8">
        <w:rPr>
          <w:rFonts w:asciiTheme="minorHAnsi" w:hAnsiTheme="minorHAnsi" w:cstheme="minorHAnsi"/>
          <w:b/>
          <w:color w:val="000000" w:themeColor="text1"/>
          <w:sz w:val="22"/>
          <w:szCs w:val="22"/>
          <w:u w:val="single"/>
        </w:rPr>
        <w:t>Technical Skills:</w:t>
      </w:r>
    </w:p>
    <w:p w:rsidR="00AA527E" w:rsidRPr="006541E8" w:rsidRDefault="00AA527E" w:rsidP="00AA527E">
      <w:pPr>
        <w:jc w:val="both"/>
        <w:rPr>
          <w:rFonts w:asciiTheme="minorHAnsi" w:hAnsiTheme="minorHAnsi" w:cstheme="minorHAnsi"/>
          <w:bCs/>
          <w:color w:val="000000" w:themeColor="text1"/>
          <w:sz w:val="22"/>
          <w:szCs w:val="22"/>
        </w:rPr>
      </w:pPr>
    </w:p>
    <w:tbl>
      <w:tblPr>
        <w:tblW w:w="9478" w:type="dxa"/>
        <w:tblInd w:w="190" w:type="dxa"/>
        <w:tblLayout w:type="fixed"/>
        <w:tblCellMar>
          <w:left w:w="0" w:type="dxa"/>
          <w:right w:w="0" w:type="dxa"/>
        </w:tblCellMar>
        <w:tblLook w:val="0000"/>
      </w:tblPr>
      <w:tblGrid>
        <w:gridCol w:w="2770"/>
        <w:gridCol w:w="6708"/>
      </w:tblGrid>
      <w:tr w:rsidR="003C4265" w:rsidRPr="006541E8" w:rsidTr="00AA527E">
        <w:trPr>
          <w:trHeight w:val="505"/>
        </w:trPr>
        <w:tc>
          <w:tcPr>
            <w:tcW w:w="2770" w:type="dxa"/>
            <w:tcBorders>
              <w:top w:val="single" w:sz="8" w:space="0" w:color="000000"/>
              <w:left w:val="single" w:sz="8" w:space="0" w:color="000000"/>
              <w:bottom w:val="single" w:sz="8" w:space="0" w:color="000000"/>
              <w:right w:val="single" w:sz="8" w:space="0" w:color="C0C0C0"/>
            </w:tcBorders>
          </w:tcPr>
          <w:p w:rsidR="00AA527E" w:rsidRPr="006541E8" w:rsidRDefault="00AA527E" w:rsidP="006704DE">
            <w:pPr>
              <w:jc w:val="both"/>
              <w:rPr>
                <w:rFonts w:asciiTheme="minorHAnsi" w:hAnsiTheme="minorHAnsi" w:cstheme="minorHAnsi"/>
                <w:b/>
                <w:color w:val="000000" w:themeColor="text1"/>
                <w:sz w:val="22"/>
                <w:szCs w:val="22"/>
              </w:rPr>
            </w:pPr>
            <w:r w:rsidRPr="006541E8">
              <w:rPr>
                <w:rFonts w:asciiTheme="minorHAnsi" w:hAnsiTheme="minorHAnsi" w:cstheme="minorHAnsi"/>
                <w:b/>
                <w:color w:val="000000" w:themeColor="text1"/>
                <w:sz w:val="22"/>
                <w:szCs w:val="22"/>
              </w:rPr>
              <w:t>Languages</w:t>
            </w:r>
          </w:p>
        </w:tc>
        <w:tc>
          <w:tcPr>
            <w:tcW w:w="6708" w:type="dxa"/>
            <w:tcBorders>
              <w:top w:val="single" w:sz="8" w:space="0" w:color="000000"/>
              <w:left w:val="single" w:sz="8" w:space="0" w:color="000000"/>
              <w:bottom w:val="single" w:sz="8" w:space="0" w:color="000000"/>
              <w:right w:val="single" w:sz="8" w:space="0" w:color="000000"/>
            </w:tcBorders>
          </w:tcPr>
          <w:p w:rsidR="00AA527E" w:rsidRPr="006541E8" w:rsidRDefault="00AA527E" w:rsidP="006704DE">
            <w:pPr>
              <w:jc w:val="both"/>
              <w:rPr>
                <w:rFonts w:asciiTheme="minorHAnsi" w:hAnsiTheme="minorHAnsi" w:cstheme="minorHAnsi"/>
                <w:color w:val="000000" w:themeColor="text1"/>
                <w:sz w:val="22"/>
                <w:szCs w:val="22"/>
              </w:rPr>
            </w:pPr>
            <w:r w:rsidRPr="006541E8">
              <w:rPr>
                <w:rFonts w:asciiTheme="minorHAnsi" w:hAnsiTheme="minorHAnsi" w:cstheme="minorHAnsi"/>
                <w:color w:val="000000" w:themeColor="text1"/>
                <w:sz w:val="22"/>
                <w:szCs w:val="22"/>
              </w:rPr>
              <w:t>Java, C, C++, JavaScript</w:t>
            </w:r>
          </w:p>
        </w:tc>
      </w:tr>
      <w:tr w:rsidR="003C4265" w:rsidRPr="006541E8" w:rsidTr="00AA527E">
        <w:trPr>
          <w:trHeight w:val="505"/>
        </w:trPr>
        <w:tc>
          <w:tcPr>
            <w:tcW w:w="2770" w:type="dxa"/>
            <w:tcBorders>
              <w:top w:val="single" w:sz="8" w:space="0" w:color="000000"/>
              <w:left w:val="single" w:sz="8" w:space="0" w:color="000000"/>
              <w:bottom w:val="single" w:sz="8" w:space="0" w:color="000000"/>
              <w:right w:val="single" w:sz="8" w:space="0" w:color="C0C0C0"/>
            </w:tcBorders>
          </w:tcPr>
          <w:p w:rsidR="00AA527E" w:rsidRPr="006541E8" w:rsidRDefault="00AA527E" w:rsidP="006704DE">
            <w:pPr>
              <w:jc w:val="both"/>
              <w:rPr>
                <w:rFonts w:asciiTheme="minorHAnsi" w:hAnsiTheme="minorHAnsi" w:cstheme="minorHAnsi"/>
                <w:b/>
                <w:color w:val="000000" w:themeColor="text1"/>
                <w:sz w:val="22"/>
                <w:szCs w:val="22"/>
              </w:rPr>
            </w:pPr>
            <w:r w:rsidRPr="006541E8">
              <w:rPr>
                <w:rFonts w:asciiTheme="minorHAnsi" w:hAnsiTheme="minorHAnsi" w:cstheme="minorHAnsi"/>
                <w:b/>
                <w:color w:val="000000" w:themeColor="text1"/>
                <w:sz w:val="22"/>
                <w:szCs w:val="22"/>
              </w:rPr>
              <w:t>Frameworks</w:t>
            </w:r>
          </w:p>
        </w:tc>
        <w:tc>
          <w:tcPr>
            <w:tcW w:w="6708" w:type="dxa"/>
            <w:tcBorders>
              <w:top w:val="single" w:sz="8" w:space="0" w:color="000000"/>
              <w:left w:val="single" w:sz="8" w:space="0" w:color="000000"/>
              <w:bottom w:val="single" w:sz="8" w:space="0" w:color="000000"/>
              <w:right w:val="single" w:sz="8" w:space="0" w:color="000000"/>
            </w:tcBorders>
          </w:tcPr>
          <w:p w:rsidR="00AA527E" w:rsidRPr="006541E8" w:rsidRDefault="00AA527E" w:rsidP="006704DE">
            <w:pPr>
              <w:jc w:val="both"/>
              <w:rPr>
                <w:rFonts w:asciiTheme="minorHAnsi" w:hAnsiTheme="minorHAnsi" w:cstheme="minorHAnsi"/>
                <w:color w:val="000000" w:themeColor="text1"/>
                <w:sz w:val="22"/>
                <w:szCs w:val="22"/>
              </w:rPr>
            </w:pPr>
            <w:r w:rsidRPr="006541E8">
              <w:rPr>
                <w:rFonts w:asciiTheme="minorHAnsi" w:hAnsiTheme="minorHAnsi" w:cstheme="minorHAnsi"/>
                <w:color w:val="000000" w:themeColor="text1"/>
                <w:sz w:val="22"/>
                <w:szCs w:val="22"/>
              </w:rPr>
              <w:t>Hibernate, Spring, Angular JS</w:t>
            </w:r>
          </w:p>
        </w:tc>
      </w:tr>
      <w:tr w:rsidR="003C4265" w:rsidRPr="006541E8" w:rsidTr="00AA527E">
        <w:trPr>
          <w:trHeight w:val="535"/>
        </w:trPr>
        <w:tc>
          <w:tcPr>
            <w:tcW w:w="2770" w:type="dxa"/>
            <w:tcBorders>
              <w:top w:val="single" w:sz="8" w:space="0" w:color="000000"/>
              <w:left w:val="single" w:sz="8" w:space="0" w:color="000000"/>
              <w:bottom w:val="single" w:sz="8" w:space="0" w:color="000000"/>
              <w:right w:val="single" w:sz="8" w:space="0" w:color="C0C0C0"/>
            </w:tcBorders>
          </w:tcPr>
          <w:p w:rsidR="00AA527E" w:rsidRPr="006541E8" w:rsidRDefault="00AA527E" w:rsidP="006704DE">
            <w:pPr>
              <w:jc w:val="both"/>
              <w:rPr>
                <w:rFonts w:asciiTheme="minorHAnsi" w:hAnsiTheme="minorHAnsi" w:cstheme="minorHAnsi"/>
                <w:b/>
                <w:color w:val="000000" w:themeColor="text1"/>
                <w:sz w:val="22"/>
                <w:szCs w:val="22"/>
              </w:rPr>
            </w:pPr>
            <w:r w:rsidRPr="006541E8">
              <w:rPr>
                <w:rFonts w:asciiTheme="minorHAnsi" w:hAnsiTheme="minorHAnsi" w:cstheme="minorHAnsi"/>
                <w:b/>
                <w:color w:val="000000" w:themeColor="text1"/>
                <w:sz w:val="22"/>
                <w:szCs w:val="22"/>
              </w:rPr>
              <w:t>Java Technologies</w:t>
            </w:r>
          </w:p>
        </w:tc>
        <w:tc>
          <w:tcPr>
            <w:tcW w:w="6708" w:type="dxa"/>
            <w:tcBorders>
              <w:top w:val="single" w:sz="8" w:space="0" w:color="000000"/>
              <w:left w:val="single" w:sz="8" w:space="0" w:color="000000"/>
              <w:bottom w:val="single" w:sz="8" w:space="0" w:color="000000"/>
              <w:right w:val="single" w:sz="8" w:space="0" w:color="000000"/>
            </w:tcBorders>
          </w:tcPr>
          <w:p w:rsidR="00AA527E" w:rsidRPr="006541E8" w:rsidRDefault="00AA527E" w:rsidP="006704DE">
            <w:pPr>
              <w:jc w:val="both"/>
              <w:rPr>
                <w:rFonts w:asciiTheme="minorHAnsi" w:hAnsiTheme="minorHAnsi" w:cstheme="minorHAnsi"/>
                <w:color w:val="000000" w:themeColor="text1"/>
                <w:sz w:val="22"/>
                <w:szCs w:val="22"/>
              </w:rPr>
            </w:pPr>
            <w:r w:rsidRPr="006541E8">
              <w:rPr>
                <w:rFonts w:asciiTheme="minorHAnsi" w:hAnsiTheme="minorHAnsi" w:cstheme="minorHAnsi"/>
                <w:color w:val="000000" w:themeColor="text1"/>
                <w:sz w:val="22"/>
                <w:szCs w:val="22"/>
              </w:rPr>
              <w:t>J2EE, JAVA 8, JDBC, Servlets, JSP1.2/2.0</w:t>
            </w:r>
          </w:p>
        </w:tc>
      </w:tr>
      <w:tr w:rsidR="003C4265" w:rsidRPr="006541E8" w:rsidTr="00AA527E">
        <w:trPr>
          <w:trHeight w:val="505"/>
        </w:trPr>
        <w:tc>
          <w:tcPr>
            <w:tcW w:w="2770" w:type="dxa"/>
            <w:tcBorders>
              <w:top w:val="single" w:sz="8" w:space="0" w:color="000000"/>
              <w:left w:val="single" w:sz="8" w:space="0" w:color="000000"/>
              <w:bottom w:val="single" w:sz="8" w:space="0" w:color="000000"/>
              <w:right w:val="single" w:sz="8" w:space="0" w:color="C0C0C0"/>
            </w:tcBorders>
          </w:tcPr>
          <w:p w:rsidR="00AA527E" w:rsidRPr="006541E8" w:rsidRDefault="00AA527E" w:rsidP="006704DE">
            <w:pPr>
              <w:jc w:val="both"/>
              <w:rPr>
                <w:rFonts w:asciiTheme="minorHAnsi" w:hAnsiTheme="minorHAnsi" w:cstheme="minorHAnsi"/>
                <w:b/>
                <w:color w:val="000000" w:themeColor="text1"/>
                <w:sz w:val="22"/>
                <w:szCs w:val="22"/>
              </w:rPr>
            </w:pPr>
            <w:r w:rsidRPr="006541E8">
              <w:rPr>
                <w:rFonts w:asciiTheme="minorHAnsi" w:hAnsiTheme="minorHAnsi" w:cstheme="minorHAnsi"/>
                <w:b/>
                <w:color w:val="000000" w:themeColor="text1"/>
                <w:sz w:val="22"/>
                <w:szCs w:val="22"/>
              </w:rPr>
              <w:t>Web Technologies</w:t>
            </w:r>
          </w:p>
        </w:tc>
        <w:tc>
          <w:tcPr>
            <w:tcW w:w="6708" w:type="dxa"/>
            <w:tcBorders>
              <w:top w:val="single" w:sz="8" w:space="0" w:color="000000"/>
              <w:left w:val="single" w:sz="8" w:space="0" w:color="000000"/>
              <w:bottom w:val="single" w:sz="8" w:space="0" w:color="000000"/>
              <w:right w:val="single" w:sz="8" w:space="0" w:color="000000"/>
            </w:tcBorders>
          </w:tcPr>
          <w:p w:rsidR="00AA527E" w:rsidRPr="006541E8" w:rsidRDefault="00AA527E" w:rsidP="006704DE">
            <w:pPr>
              <w:jc w:val="both"/>
              <w:rPr>
                <w:rFonts w:asciiTheme="minorHAnsi" w:hAnsiTheme="minorHAnsi" w:cstheme="minorHAnsi"/>
                <w:color w:val="000000" w:themeColor="text1"/>
                <w:sz w:val="22"/>
                <w:szCs w:val="22"/>
              </w:rPr>
            </w:pPr>
            <w:r w:rsidRPr="006541E8">
              <w:rPr>
                <w:rFonts w:asciiTheme="minorHAnsi" w:hAnsiTheme="minorHAnsi" w:cstheme="minorHAnsi"/>
                <w:color w:val="000000" w:themeColor="text1"/>
                <w:sz w:val="22"/>
                <w:szCs w:val="22"/>
              </w:rPr>
              <w:t>XML, HTML 5, XHTML 5, CSS, Java Script, Angular JS, JSP.</w:t>
            </w:r>
          </w:p>
        </w:tc>
      </w:tr>
      <w:tr w:rsidR="003C4265" w:rsidRPr="006541E8" w:rsidTr="00AA527E">
        <w:trPr>
          <w:trHeight w:val="520"/>
        </w:trPr>
        <w:tc>
          <w:tcPr>
            <w:tcW w:w="2770" w:type="dxa"/>
            <w:tcBorders>
              <w:top w:val="single" w:sz="8" w:space="0" w:color="000000"/>
              <w:left w:val="single" w:sz="8" w:space="0" w:color="000000"/>
              <w:bottom w:val="single" w:sz="8" w:space="0" w:color="000000"/>
              <w:right w:val="single" w:sz="8" w:space="0" w:color="C0C0C0"/>
            </w:tcBorders>
          </w:tcPr>
          <w:p w:rsidR="00AA527E" w:rsidRPr="006541E8" w:rsidRDefault="00AA527E" w:rsidP="006704DE">
            <w:pPr>
              <w:jc w:val="both"/>
              <w:rPr>
                <w:rFonts w:asciiTheme="minorHAnsi" w:hAnsiTheme="minorHAnsi" w:cstheme="minorHAnsi"/>
                <w:b/>
                <w:color w:val="000000" w:themeColor="text1"/>
                <w:sz w:val="22"/>
                <w:szCs w:val="22"/>
              </w:rPr>
            </w:pPr>
            <w:r w:rsidRPr="006541E8">
              <w:rPr>
                <w:rFonts w:asciiTheme="minorHAnsi" w:hAnsiTheme="minorHAnsi" w:cstheme="minorHAnsi"/>
                <w:b/>
                <w:color w:val="000000" w:themeColor="text1"/>
                <w:sz w:val="22"/>
                <w:szCs w:val="22"/>
              </w:rPr>
              <w:t>Application/Web Servers</w:t>
            </w:r>
          </w:p>
        </w:tc>
        <w:tc>
          <w:tcPr>
            <w:tcW w:w="6708" w:type="dxa"/>
            <w:tcBorders>
              <w:top w:val="single" w:sz="8" w:space="0" w:color="000000"/>
              <w:left w:val="single" w:sz="8" w:space="0" w:color="000000"/>
              <w:bottom w:val="single" w:sz="8" w:space="0" w:color="000000"/>
              <w:right w:val="single" w:sz="8" w:space="0" w:color="000000"/>
            </w:tcBorders>
          </w:tcPr>
          <w:p w:rsidR="00AA527E" w:rsidRPr="006541E8" w:rsidRDefault="00AA527E" w:rsidP="006704DE">
            <w:pPr>
              <w:jc w:val="both"/>
              <w:rPr>
                <w:rFonts w:asciiTheme="minorHAnsi" w:hAnsiTheme="minorHAnsi" w:cstheme="minorHAnsi"/>
                <w:color w:val="000000" w:themeColor="text1"/>
                <w:sz w:val="22"/>
                <w:szCs w:val="22"/>
              </w:rPr>
            </w:pPr>
            <w:r w:rsidRPr="006541E8">
              <w:rPr>
                <w:rFonts w:asciiTheme="minorHAnsi" w:hAnsiTheme="minorHAnsi" w:cstheme="minorHAnsi"/>
                <w:color w:val="000000" w:themeColor="text1"/>
                <w:sz w:val="22"/>
                <w:szCs w:val="22"/>
              </w:rPr>
              <w:t>Apache Tomcat 7.0, IBM WebSphere 5.1/5.0, Apache 2.2</w:t>
            </w:r>
          </w:p>
        </w:tc>
      </w:tr>
      <w:tr w:rsidR="003C4265" w:rsidRPr="006541E8" w:rsidTr="00AA527E">
        <w:trPr>
          <w:trHeight w:val="505"/>
        </w:trPr>
        <w:tc>
          <w:tcPr>
            <w:tcW w:w="2770" w:type="dxa"/>
            <w:tcBorders>
              <w:top w:val="single" w:sz="8" w:space="0" w:color="000000"/>
              <w:left w:val="single" w:sz="8" w:space="0" w:color="000000"/>
              <w:bottom w:val="single" w:sz="8" w:space="0" w:color="000000"/>
              <w:right w:val="single" w:sz="8" w:space="0" w:color="C0C0C0"/>
            </w:tcBorders>
          </w:tcPr>
          <w:p w:rsidR="00AA527E" w:rsidRPr="006541E8" w:rsidRDefault="00AA527E" w:rsidP="006704DE">
            <w:pPr>
              <w:jc w:val="both"/>
              <w:rPr>
                <w:rFonts w:asciiTheme="minorHAnsi" w:hAnsiTheme="minorHAnsi" w:cstheme="minorHAnsi"/>
                <w:b/>
                <w:color w:val="000000" w:themeColor="text1"/>
                <w:sz w:val="22"/>
                <w:szCs w:val="22"/>
              </w:rPr>
            </w:pPr>
            <w:r w:rsidRPr="006541E8">
              <w:rPr>
                <w:rFonts w:asciiTheme="minorHAnsi" w:hAnsiTheme="minorHAnsi" w:cstheme="minorHAnsi"/>
                <w:b/>
                <w:color w:val="000000" w:themeColor="text1"/>
                <w:sz w:val="22"/>
                <w:szCs w:val="22"/>
              </w:rPr>
              <w:lastRenderedPageBreak/>
              <w:t>RDBMS and Tools</w:t>
            </w:r>
          </w:p>
        </w:tc>
        <w:tc>
          <w:tcPr>
            <w:tcW w:w="6708" w:type="dxa"/>
            <w:tcBorders>
              <w:top w:val="single" w:sz="8" w:space="0" w:color="000000"/>
              <w:left w:val="single" w:sz="8" w:space="0" w:color="000000"/>
              <w:bottom w:val="single" w:sz="8" w:space="0" w:color="000000"/>
              <w:right w:val="single" w:sz="8" w:space="0" w:color="000000"/>
            </w:tcBorders>
          </w:tcPr>
          <w:p w:rsidR="00AA527E" w:rsidRPr="006541E8" w:rsidRDefault="00AA527E" w:rsidP="006704DE">
            <w:pPr>
              <w:jc w:val="both"/>
              <w:rPr>
                <w:rFonts w:asciiTheme="minorHAnsi" w:hAnsiTheme="minorHAnsi" w:cstheme="minorHAnsi"/>
                <w:color w:val="000000" w:themeColor="text1"/>
                <w:sz w:val="22"/>
                <w:szCs w:val="22"/>
                <w:lang w:val="it-IT"/>
              </w:rPr>
            </w:pPr>
            <w:r w:rsidRPr="006541E8">
              <w:rPr>
                <w:rFonts w:asciiTheme="minorHAnsi" w:hAnsiTheme="minorHAnsi" w:cstheme="minorHAnsi"/>
                <w:color w:val="000000" w:themeColor="text1"/>
                <w:sz w:val="22"/>
                <w:szCs w:val="22"/>
                <w:lang w:val="it-IT"/>
              </w:rPr>
              <w:t>MySql, Oracle 9i / 8i/ 7.x, SQL</w:t>
            </w:r>
          </w:p>
        </w:tc>
      </w:tr>
      <w:tr w:rsidR="003C4265" w:rsidRPr="006541E8" w:rsidTr="00AA527E">
        <w:trPr>
          <w:trHeight w:val="488"/>
        </w:trPr>
        <w:tc>
          <w:tcPr>
            <w:tcW w:w="2770" w:type="dxa"/>
            <w:tcBorders>
              <w:top w:val="single" w:sz="8" w:space="0" w:color="000000"/>
              <w:left w:val="single" w:sz="8" w:space="0" w:color="000000"/>
              <w:bottom w:val="single" w:sz="8" w:space="0" w:color="000000"/>
              <w:right w:val="single" w:sz="8" w:space="0" w:color="C0C0C0"/>
            </w:tcBorders>
          </w:tcPr>
          <w:p w:rsidR="00AA527E" w:rsidRPr="006541E8" w:rsidRDefault="00AA527E" w:rsidP="006704DE">
            <w:pPr>
              <w:jc w:val="both"/>
              <w:rPr>
                <w:rFonts w:asciiTheme="minorHAnsi" w:hAnsiTheme="minorHAnsi" w:cstheme="minorHAnsi"/>
                <w:b/>
                <w:color w:val="000000" w:themeColor="text1"/>
                <w:sz w:val="22"/>
                <w:szCs w:val="22"/>
              </w:rPr>
            </w:pPr>
            <w:r w:rsidRPr="006541E8">
              <w:rPr>
                <w:rFonts w:asciiTheme="minorHAnsi" w:hAnsiTheme="minorHAnsi" w:cstheme="minorHAnsi"/>
                <w:b/>
                <w:color w:val="000000" w:themeColor="text1"/>
                <w:sz w:val="22"/>
                <w:szCs w:val="22"/>
              </w:rPr>
              <w:t>IDE &amp; Other Tools</w:t>
            </w:r>
          </w:p>
        </w:tc>
        <w:tc>
          <w:tcPr>
            <w:tcW w:w="6708" w:type="dxa"/>
            <w:tcBorders>
              <w:top w:val="single" w:sz="8" w:space="0" w:color="000000"/>
              <w:left w:val="single" w:sz="8" w:space="0" w:color="000000"/>
              <w:bottom w:val="single" w:sz="8" w:space="0" w:color="000000"/>
              <w:right w:val="single" w:sz="8" w:space="0" w:color="000000"/>
            </w:tcBorders>
          </w:tcPr>
          <w:p w:rsidR="00AA527E" w:rsidRPr="006541E8" w:rsidRDefault="00AA527E" w:rsidP="006704DE">
            <w:pPr>
              <w:jc w:val="both"/>
              <w:rPr>
                <w:rFonts w:asciiTheme="minorHAnsi" w:hAnsiTheme="minorHAnsi" w:cstheme="minorHAnsi"/>
                <w:color w:val="000000" w:themeColor="text1"/>
                <w:sz w:val="22"/>
                <w:szCs w:val="22"/>
              </w:rPr>
            </w:pPr>
            <w:r w:rsidRPr="006541E8">
              <w:rPr>
                <w:rFonts w:asciiTheme="minorHAnsi" w:hAnsiTheme="minorHAnsi" w:cstheme="minorHAnsi"/>
                <w:color w:val="000000" w:themeColor="text1"/>
                <w:sz w:val="22"/>
                <w:szCs w:val="22"/>
              </w:rPr>
              <w:t>Eclipse, NetBeans, MS-Visio, Maven, Jenkins, Dream Weaver 8.0</w:t>
            </w:r>
          </w:p>
        </w:tc>
      </w:tr>
      <w:tr w:rsidR="003C4265" w:rsidRPr="006541E8" w:rsidTr="00AA527E">
        <w:trPr>
          <w:trHeight w:val="505"/>
        </w:trPr>
        <w:tc>
          <w:tcPr>
            <w:tcW w:w="2770" w:type="dxa"/>
            <w:tcBorders>
              <w:top w:val="single" w:sz="8" w:space="0" w:color="000000"/>
              <w:left w:val="single" w:sz="8" w:space="0" w:color="000000"/>
              <w:bottom w:val="single" w:sz="8" w:space="0" w:color="000000"/>
              <w:right w:val="single" w:sz="8" w:space="0" w:color="C0C0C0"/>
            </w:tcBorders>
          </w:tcPr>
          <w:p w:rsidR="00AA527E" w:rsidRPr="006541E8" w:rsidRDefault="00AA527E" w:rsidP="006704DE">
            <w:pPr>
              <w:jc w:val="both"/>
              <w:rPr>
                <w:rFonts w:asciiTheme="minorHAnsi" w:hAnsiTheme="minorHAnsi" w:cstheme="minorHAnsi"/>
                <w:b/>
                <w:color w:val="000000" w:themeColor="text1"/>
                <w:sz w:val="22"/>
                <w:szCs w:val="22"/>
              </w:rPr>
            </w:pPr>
            <w:r w:rsidRPr="006541E8">
              <w:rPr>
                <w:rFonts w:asciiTheme="minorHAnsi" w:hAnsiTheme="minorHAnsi" w:cstheme="minorHAnsi"/>
                <w:b/>
                <w:color w:val="000000" w:themeColor="text1"/>
                <w:sz w:val="22"/>
                <w:szCs w:val="22"/>
              </w:rPr>
              <w:t>XML/Web services</w:t>
            </w:r>
          </w:p>
        </w:tc>
        <w:tc>
          <w:tcPr>
            <w:tcW w:w="6708" w:type="dxa"/>
            <w:tcBorders>
              <w:top w:val="single" w:sz="8" w:space="0" w:color="000000"/>
              <w:left w:val="single" w:sz="8" w:space="0" w:color="000000"/>
              <w:bottom w:val="single" w:sz="8" w:space="0" w:color="000000"/>
              <w:right w:val="single" w:sz="8" w:space="0" w:color="000000"/>
            </w:tcBorders>
          </w:tcPr>
          <w:p w:rsidR="00AA527E" w:rsidRPr="006541E8" w:rsidRDefault="00AA527E" w:rsidP="006704DE">
            <w:pPr>
              <w:tabs>
                <w:tab w:val="left" w:pos="4320"/>
              </w:tabs>
              <w:jc w:val="both"/>
              <w:rPr>
                <w:rFonts w:asciiTheme="minorHAnsi" w:hAnsiTheme="minorHAnsi" w:cstheme="minorHAnsi"/>
                <w:color w:val="000000" w:themeColor="text1"/>
                <w:sz w:val="22"/>
                <w:szCs w:val="22"/>
              </w:rPr>
            </w:pPr>
            <w:r w:rsidRPr="006541E8">
              <w:rPr>
                <w:rFonts w:asciiTheme="minorHAnsi" w:hAnsiTheme="minorHAnsi" w:cstheme="minorHAnsi"/>
                <w:color w:val="000000" w:themeColor="text1"/>
                <w:sz w:val="22"/>
                <w:szCs w:val="22"/>
              </w:rPr>
              <w:t>XML, XSD, XSLT, JAXB, SOAP, WSDL. RESTful.</w:t>
            </w:r>
          </w:p>
        </w:tc>
      </w:tr>
      <w:tr w:rsidR="003C4265" w:rsidRPr="006541E8" w:rsidTr="00AA527E">
        <w:trPr>
          <w:trHeight w:val="535"/>
        </w:trPr>
        <w:tc>
          <w:tcPr>
            <w:tcW w:w="2770" w:type="dxa"/>
            <w:tcBorders>
              <w:top w:val="single" w:sz="8" w:space="0" w:color="000000"/>
              <w:left w:val="single" w:sz="8" w:space="0" w:color="000000"/>
              <w:bottom w:val="single" w:sz="8" w:space="0" w:color="000000"/>
              <w:right w:val="single" w:sz="8" w:space="0" w:color="C0C0C0"/>
            </w:tcBorders>
          </w:tcPr>
          <w:p w:rsidR="00AA527E" w:rsidRPr="006541E8" w:rsidRDefault="00AA527E" w:rsidP="006704DE">
            <w:pPr>
              <w:jc w:val="both"/>
              <w:rPr>
                <w:rFonts w:asciiTheme="minorHAnsi" w:hAnsiTheme="minorHAnsi" w:cstheme="minorHAnsi"/>
                <w:b/>
                <w:color w:val="000000" w:themeColor="text1"/>
                <w:sz w:val="22"/>
                <w:szCs w:val="22"/>
              </w:rPr>
            </w:pPr>
            <w:r w:rsidRPr="006541E8">
              <w:rPr>
                <w:rFonts w:asciiTheme="minorHAnsi" w:hAnsiTheme="minorHAnsi" w:cstheme="minorHAnsi"/>
                <w:b/>
                <w:color w:val="000000" w:themeColor="text1"/>
                <w:sz w:val="22"/>
                <w:szCs w:val="22"/>
              </w:rPr>
              <w:t>Operating Systems</w:t>
            </w:r>
          </w:p>
        </w:tc>
        <w:tc>
          <w:tcPr>
            <w:tcW w:w="6708" w:type="dxa"/>
            <w:tcBorders>
              <w:top w:val="single" w:sz="8" w:space="0" w:color="000000"/>
              <w:left w:val="single" w:sz="8" w:space="0" w:color="000000"/>
              <w:bottom w:val="single" w:sz="8" w:space="0" w:color="000000"/>
              <w:right w:val="single" w:sz="8" w:space="0" w:color="000000"/>
            </w:tcBorders>
          </w:tcPr>
          <w:p w:rsidR="00AA527E" w:rsidRPr="006541E8" w:rsidRDefault="00AA527E" w:rsidP="006704DE">
            <w:pPr>
              <w:jc w:val="both"/>
              <w:rPr>
                <w:rFonts w:asciiTheme="minorHAnsi" w:hAnsiTheme="minorHAnsi" w:cstheme="minorHAnsi"/>
                <w:color w:val="000000" w:themeColor="text1"/>
                <w:sz w:val="22"/>
                <w:szCs w:val="22"/>
              </w:rPr>
            </w:pPr>
            <w:r w:rsidRPr="006541E8">
              <w:rPr>
                <w:rFonts w:asciiTheme="minorHAnsi" w:hAnsiTheme="minorHAnsi" w:cstheme="minorHAnsi"/>
                <w:color w:val="000000" w:themeColor="text1"/>
                <w:sz w:val="22"/>
                <w:szCs w:val="22"/>
              </w:rPr>
              <w:t>Windows 10,8, 7, Vista, XP, 2000/NT/98/95</w:t>
            </w:r>
          </w:p>
        </w:tc>
      </w:tr>
      <w:tr w:rsidR="001558EB" w:rsidRPr="006541E8" w:rsidTr="00AA527E">
        <w:trPr>
          <w:trHeight w:val="535"/>
        </w:trPr>
        <w:tc>
          <w:tcPr>
            <w:tcW w:w="2770" w:type="dxa"/>
            <w:tcBorders>
              <w:top w:val="single" w:sz="8" w:space="0" w:color="000000"/>
              <w:left w:val="single" w:sz="8" w:space="0" w:color="000000"/>
              <w:bottom w:val="single" w:sz="8" w:space="0" w:color="000000"/>
              <w:right w:val="single" w:sz="8" w:space="0" w:color="C0C0C0"/>
            </w:tcBorders>
          </w:tcPr>
          <w:p w:rsidR="001558EB" w:rsidRPr="006541E8" w:rsidRDefault="001558EB" w:rsidP="006704DE">
            <w:pPr>
              <w:jc w:val="both"/>
              <w:rPr>
                <w:rFonts w:asciiTheme="minorHAnsi" w:hAnsiTheme="minorHAnsi" w:cstheme="minorHAnsi"/>
                <w:b/>
                <w:color w:val="000000" w:themeColor="text1"/>
                <w:sz w:val="22"/>
                <w:szCs w:val="22"/>
              </w:rPr>
            </w:pPr>
            <w:r w:rsidRPr="006541E8">
              <w:rPr>
                <w:rFonts w:asciiTheme="minorHAnsi" w:hAnsiTheme="minorHAnsi" w:cstheme="minorHAnsi"/>
                <w:b/>
                <w:color w:val="000000" w:themeColor="text1"/>
                <w:sz w:val="22"/>
                <w:szCs w:val="22"/>
              </w:rPr>
              <w:t>Certification</w:t>
            </w:r>
          </w:p>
        </w:tc>
        <w:tc>
          <w:tcPr>
            <w:tcW w:w="6708" w:type="dxa"/>
            <w:tcBorders>
              <w:top w:val="single" w:sz="8" w:space="0" w:color="000000"/>
              <w:left w:val="single" w:sz="8" w:space="0" w:color="000000"/>
              <w:bottom w:val="single" w:sz="8" w:space="0" w:color="000000"/>
              <w:right w:val="single" w:sz="8" w:space="0" w:color="000000"/>
            </w:tcBorders>
          </w:tcPr>
          <w:p w:rsidR="001558EB" w:rsidRPr="006541E8" w:rsidRDefault="001558EB" w:rsidP="006704DE">
            <w:pPr>
              <w:jc w:val="both"/>
              <w:rPr>
                <w:rFonts w:asciiTheme="minorHAnsi" w:hAnsiTheme="minorHAnsi" w:cstheme="minorHAnsi"/>
                <w:b/>
                <w:color w:val="000000" w:themeColor="text1"/>
                <w:sz w:val="22"/>
                <w:szCs w:val="22"/>
              </w:rPr>
            </w:pPr>
            <w:r w:rsidRPr="006541E8">
              <w:rPr>
                <w:rFonts w:asciiTheme="minorHAnsi" w:hAnsiTheme="minorHAnsi" w:cstheme="minorHAnsi"/>
                <w:b/>
                <w:color w:val="000000" w:themeColor="text1"/>
                <w:sz w:val="22"/>
                <w:szCs w:val="22"/>
              </w:rPr>
              <w:t>Oracle Certified Associate Java SE8 Programmer</w:t>
            </w:r>
          </w:p>
        </w:tc>
      </w:tr>
    </w:tbl>
    <w:p w:rsidR="00AA527E" w:rsidRPr="006541E8" w:rsidRDefault="00AA527E" w:rsidP="00AA527E">
      <w:pPr>
        <w:ind w:right="-1800"/>
        <w:jc w:val="both"/>
        <w:rPr>
          <w:rFonts w:asciiTheme="minorHAnsi" w:hAnsiTheme="minorHAnsi" w:cstheme="minorHAnsi"/>
          <w:color w:val="000000" w:themeColor="text1"/>
          <w:sz w:val="22"/>
          <w:szCs w:val="22"/>
        </w:rPr>
      </w:pPr>
    </w:p>
    <w:p w:rsidR="00AA527E" w:rsidRPr="006541E8" w:rsidRDefault="00AA527E" w:rsidP="00AA527E">
      <w:pPr>
        <w:ind w:right="-1800"/>
        <w:jc w:val="both"/>
        <w:rPr>
          <w:rFonts w:asciiTheme="minorHAnsi" w:hAnsiTheme="minorHAnsi" w:cstheme="minorHAnsi"/>
          <w:color w:val="000000" w:themeColor="text1"/>
          <w:sz w:val="22"/>
          <w:szCs w:val="22"/>
        </w:rPr>
      </w:pPr>
      <w:bookmarkStart w:id="0" w:name="_GoBack"/>
      <w:bookmarkEnd w:id="0"/>
    </w:p>
    <w:p w:rsidR="00AA527E" w:rsidRPr="006541E8" w:rsidRDefault="00AA527E" w:rsidP="00AA527E">
      <w:pPr>
        <w:jc w:val="both"/>
        <w:rPr>
          <w:rFonts w:asciiTheme="minorHAnsi" w:hAnsiTheme="minorHAnsi" w:cstheme="minorHAnsi"/>
          <w:b/>
          <w:color w:val="000000" w:themeColor="text1"/>
          <w:sz w:val="22"/>
          <w:szCs w:val="22"/>
        </w:rPr>
      </w:pPr>
      <w:r w:rsidRPr="006541E8">
        <w:rPr>
          <w:rFonts w:asciiTheme="minorHAnsi" w:hAnsiTheme="minorHAnsi" w:cstheme="minorHAnsi"/>
          <w:b/>
          <w:color w:val="000000" w:themeColor="text1"/>
          <w:sz w:val="22"/>
          <w:szCs w:val="22"/>
        </w:rPr>
        <w:t>Professional Experience:</w:t>
      </w:r>
    </w:p>
    <w:p w:rsidR="00AA527E" w:rsidRPr="006541E8" w:rsidRDefault="00AA527E" w:rsidP="00AA527E">
      <w:pPr>
        <w:jc w:val="both"/>
        <w:rPr>
          <w:rFonts w:asciiTheme="minorHAnsi" w:hAnsiTheme="minorHAnsi" w:cstheme="minorHAnsi"/>
          <w:b/>
          <w:color w:val="000000" w:themeColor="text1"/>
          <w:sz w:val="22"/>
          <w:szCs w:val="22"/>
        </w:rPr>
      </w:pPr>
    </w:p>
    <w:p w:rsidR="00AA527E" w:rsidRPr="006541E8" w:rsidRDefault="00AA527E" w:rsidP="00AA527E">
      <w:pPr>
        <w:pStyle w:val="Standard"/>
        <w:jc w:val="both"/>
        <w:rPr>
          <w:rFonts w:asciiTheme="minorHAnsi" w:hAnsiTheme="minorHAnsi" w:cstheme="minorHAnsi"/>
          <w:b/>
          <w:bCs/>
          <w:color w:val="000000" w:themeColor="text1"/>
          <w:sz w:val="22"/>
          <w:szCs w:val="22"/>
        </w:rPr>
      </w:pPr>
      <w:r w:rsidRPr="006541E8">
        <w:rPr>
          <w:rFonts w:asciiTheme="minorHAnsi" w:hAnsiTheme="minorHAnsi" w:cstheme="minorHAnsi"/>
          <w:b/>
          <w:bCs/>
          <w:color w:val="000000" w:themeColor="text1"/>
          <w:sz w:val="22"/>
          <w:szCs w:val="22"/>
        </w:rPr>
        <w:t xml:space="preserve">Credit Acceptance, MI                                                                                        </w:t>
      </w:r>
      <w:r w:rsidR="004C7471" w:rsidRPr="006541E8">
        <w:rPr>
          <w:rFonts w:asciiTheme="minorHAnsi" w:hAnsiTheme="minorHAnsi" w:cstheme="minorHAnsi"/>
          <w:b/>
          <w:bCs/>
          <w:color w:val="000000" w:themeColor="text1"/>
          <w:sz w:val="22"/>
          <w:szCs w:val="22"/>
        </w:rPr>
        <w:t xml:space="preserve">  </w:t>
      </w:r>
      <w:r w:rsidRPr="006541E8">
        <w:rPr>
          <w:rFonts w:asciiTheme="minorHAnsi" w:hAnsiTheme="minorHAnsi" w:cstheme="minorHAnsi"/>
          <w:b/>
          <w:bCs/>
          <w:color w:val="000000" w:themeColor="text1"/>
          <w:sz w:val="22"/>
          <w:szCs w:val="22"/>
        </w:rPr>
        <w:t xml:space="preserve"> Feb 2017- Present</w:t>
      </w:r>
    </w:p>
    <w:p w:rsidR="00AA527E" w:rsidRPr="006541E8" w:rsidRDefault="00AA527E" w:rsidP="00AA527E">
      <w:pPr>
        <w:pStyle w:val="Standard"/>
        <w:jc w:val="both"/>
        <w:rPr>
          <w:rFonts w:asciiTheme="minorHAnsi" w:hAnsiTheme="minorHAnsi" w:cstheme="minorHAnsi"/>
          <w:b/>
          <w:bCs/>
          <w:color w:val="000000" w:themeColor="text1"/>
          <w:sz w:val="22"/>
          <w:szCs w:val="22"/>
        </w:rPr>
      </w:pPr>
      <w:r w:rsidRPr="006541E8">
        <w:rPr>
          <w:rFonts w:asciiTheme="minorHAnsi" w:hAnsiTheme="minorHAnsi" w:cstheme="minorHAnsi"/>
          <w:b/>
          <w:bCs/>
          <w:color w:val="000000" w:themeColor="text1"/>
          <w:sz w:val="22"/>
          <w:szCs w:val="22"/>
        </w:rPr>
        <w:t>Position:  JAVA/J2EE Developer</w:t>
      </w:r>
    </w:p>
    <w:p w:rsidR="00AA527E" w:rsidRPr="006541E8" w:rsidRDefault="00AA527E" w:rsidP="00AA527E">
      <w:pPr>
        <w:pStyle w:val="Standard"/>
        <w:jc w:val="both"/>
        <w:rPr>
          <w:rFonts w:asciiTheme="minorHAnsi" w:hAnsiTheme="minorHAnsi" w:cstheme="minorHAnsi"/>
          <w:color w:val="000000" w:themeColor="text1"/>
          <w:sz w:val="22"/>
          <w:szCs w:val="22"/>
        </w:rPr>
      </w:pPr>
      <w:r w:rsidRPr="006541E8">
        <w:rPr>
          <w:rFonts w:asciiTheme="minorHAnsi" w:hAnsiTheme="minorHAnsi" w:cstheme="minorHAnsi"/>
          <w:color w:val="000000" w:themeColor="text1"/>
          <w:sz w:val="22"/>
          <w:szCs w:val="22"/>
        </w:rPr>
        <w:t xml:space="preserve">       </w:t>
      </w:r>
    </w:p>
    <w:p w:rsidR="00AA527E" w:rsidRPr="006541E8" w:rsidRDefault="00AA527E" w:rsidP="00AA527E">
      <w:pPr>
        <w:pStyle w:val="Standard"/>
        <w:jc w:val="both"/>
        <w:rPr>
          <w:rFonts w:asciiTheme="minorHAnsi" w:hAnsiTheme="minorHAnsi" w:cstheme="minorHAnsi"/>
          <w:b/>
          <w:bCs/>
          <w:color w:val="000000" w:themeColor="text1"/>
          <w:sz w:val="22"/>
          <w:szCs w:val="22"/>
        </w:rPr>
      </w:pPr>
      <w:r w:rsidRPr="006541E8">
        <w:rPr>
          <w:rFonts w:asciiTheme="minorHAnsi" w:hAnsiTheme="minorHAnsi" w:cstheme="minorHAnsi"/>
          <w:b/>
          <w:bCs/>
          <w:color w:val="000000" w:themeColor="text1"/>
          <w:sz w:val="22"/>
          <w:szCs w:val="22"/>
        </w:rPr>
        <w:t>Project: Credit Approval Processing System (CAPS)</w:t>
      </w:r>
    </w:p>
    <w:p w:rsidR="00AA527E" w:rsidRPr="006541E8" w:rsidRDefault="00AA527E" w:rsidP="00AA527E">
      <w:pPr>
        <w:pStyle w:val="Standard"/>
        <w:jc w:val="both"/>
        <w:rPr>
          <w:rFonts w:asciiTheme="minorHAnsi" w:hAnsiTheme="minorHAnsi" w:cstheme="minorHAnsi"/>
          <w:b/>
          <w:bCs/>
          <w:color w:val="000000" w:themeColor="text1"/>
          <w:sz w:val="22"/>
          <w:szCs w:val="22"/>
        </w:rPr>
      </w:pPr>
    </w:p>
    <w:p w:rsidR="00AA527E" w:rsidRPr="006541E8" w:rsidRDefault="00AA527E" w:rsidP="00AA527E">
      <w:pPr>
        <w:pStyle w:val="Standard"/>
        <w:jc w:val="both"/>
        <w:rPr>
          <w:rFonts w:asciiTheme="minorHAnsi" w:hAnsiTheme="minorHAnsi" w:cstheme="minorHAnsi"/>
          <w:b/>
          <w:bCs/>
          <w:color w:val="000000" w:themeColor="text1"/>
          <w:sz w:val="22"/>
          <w:szCs w:val="22"/>
        </w:rPr>
      </w:pPr>
      <w:r w:rsidRPr="006541E8">
        <w:rPr>
          <w:rFonts w:asciiTheme="minorHAnsi" w:hAnsiTheme="minorHAnsi" w:cstheme="minorHAnsi"/>
          <w:b/>
          <w:bCs/>
          <w:color w:val="000000" w:themeColor="text1"/>
          <w:sz w:val="22"/>
          <w:szCs w:val="22"/>
        </w:rPr>
        <w:t xml:space="preserve">Description: </w:t>
      </w:r>
      <w:r w:rsidRPr="006541E8">
        <w:rPr>
          <w:rFonts w:asciiTheme="minorHAnsi" w:hAnsiTheme="minorHAnsi" w:cstheme="minorHAnsi"/>
          <w:bCs/>
          <w:color w:val="000000" w:themeColor="text1"/>
          <w:sz w:val="22"/>
          <w:szCs w:val="22"/>
        </w:rPr>
        <w:t>Credit Acceptance provides auto financing to anybody in subprime market irrespective of their credit score. Credit approval processing system is a java application used by car dealers to fetch the credit history of the people and accidental history of used cars. This application is designed to communicate with external interfaces like Equifax and Carfax for fetching credit history and car history respectively using web services.</w:t>
      </w:r>
      <w:r w:rsidRPr="006541E8">
        <w:rPr>
          <w:rFonts w:asciiTheme="minorHAnsi" w:hAnsiTheme="minorHAnsi" w:cstheme="minorHAnsi"/>
          <w:b/>
          <w:bCs/>
          <w:color w:val="000000" w:themeColor="text1"/>
          <w:sz w:val="22"/>
          <w:szCs w:val="22"/>
        </w:rPr>
        <w:t xml:space="preserve"> </w:t>
      </w:r>
      <w:r w:rsidRPr="006541E8">
        <w:rPr>
          <w:rFonts w:asciiTheme="minorHAnsi" w:hAnsiTheme="minorHAnsi" w:cstheme="minorHAnsi"/>
          <w:bCs/>
          <w:color w:val="000000" w:themeColor="text1"/>
          <w:sz w:val="22"/>
          <w:szCs w:val="22"/>
        </w:rPr>
        <w:t>This application also maintains inventory of cars. It generates electronic documents for e-contracting which has made this process easy and fast.</w:t>
      </w:r>
    </w:p>
    <w:p w:rsidR="00AA527E" w:rsidRPr="006541E8" w:rsidRDefault="00AA527E" w:rsidP="00AA527E">
      <w:pPr>
        <w:pStyle w:val="Standard"/>
        <w:jc w:val="both"/>
        <w:rPr>
          <w:rFonts w:asciiTheme="minorHAnsi" w:hAnsiTheme="minorHAnsi" w:cstheme="minorHAnsi"/>
          <w:b/>
          <w:bCs/>
          <w:color w:val="000000" w:themeColor="text1"/>
          <w:sz w:val="22"/>
          <w:szCs w:val="22"/>
        </w:rPr>
      </w:pPr>
    </w:p>
    <w:p w:rsidR="00AA527E" w:rsidRPr="006541E8" w:rsidRDefault="00AA527E" w:rsidP="00AA527E">
      <w:pPr>
        <w:pStyle w:val="Standard"/>
        <w:jc w:val="both"/>
        <w:rPr>
          <w:rFonts w:asciiTheme="minorHAnsi" w:hAnsiTheme="minorHAnsi" w:cstheme="minorHAnsi"/>
          <w:b/>
          <w:bCs/>
          <w:color w:val="000000" w:themeColor="text1"/>
          <w:sz w:val="22"/>
          <w:szCs w:val="22"/>
        </w:rPr>
      </w:pPr>
      <w:r w:rsidRPr="006541E8">
        <w:rPr>
          <w:rFonts w:asciiTheme="minorHAnsi" w:hAnsiTheme="minorHAnsi" w:cstheme="minorHAnsi"/>
          <w:b/>
          <w:bCs/>
          <w:color w:val="000000" w:themeColor="text1"/>
          <w:sz w:val="22"/>
          <w:szCs w:val="22"/>
        </w:rPr>
        <w:t>Responsibilities:</w:t>
      </w:r>
    </w:p>
    <w:p w:rsidR="00AA527E" w:rsidRPr="006541E8" w:rsidRDefault="00AA527E" w:rsidP="00AA527E">
      <w:pPr>
        <w:pStyle w:val="Standard"/>
        <w:numPr>
          <w:ilvl w:val="0"/>
          <w:numId w:val="23"/>
        </w:numPr>
        <w:jc w:val="both"/>
        <w:rPr>
          <w:rFonts w:asciiTheme="minorHAnsi" w:hAnsiTheme="minorHAnsi" w:cstheme="minorHAnsi"/>
          <w:color w:val="000000" w:themeColor="text1"/>
          <w:sz w:val="22"/>
          <w:szCs w:val="22"/>
        </w:rPr>
      </w:pPr>
      <w:r w:rsidRPr="006541E8">
        <w:rPr>
          <w:rFonts w:asciiTheme="minorHAnsi" w:hAnsiTheme="minorHAnsi" w:cstheme="minorHAnsi"/>
          <w:color w:val="000000" w:themeColor="text1"/>
          <w:sz w:val="22"/>
          <w:szCs w:val="22"/>
          <w:shd w:val="clear" w:color="auto" w:fill="FFFFFF"/>
        </w:rPr>
        <w:t>Developed web application using</w:t>
      </w:r>
      <w:r w:rsidRPr="006541E8">
        <w:rPr>
          <w:rStyle w:val="apple-converted-space"/>
          <w:rFonts w:asciiTheme="minorHAnsi" w:hAnsiTheme="minorHAnsi" w:cstheme="minorHAnsi"/>
          <w:color w:val="000000" w:themeColor="text1"/>
          <w:sz w:val="22"/>
          <w:szCs w:val="22"/>
          <w:shd w:val="clear" w:color="auto" w:fill="FFFFFF"/>
        </w:rPr>
        <w:t> </w:t>
      </w:r>
      <w:r w:rsidRPr="006541E8">
        <w:rPr>
          <w:rStyle w:val="hl"/>
          <w:rFonts w:asciiTheme="minorHAnsi" w:eastAsia="SimSun" w:hAnsiTheme="minorHAnsi" w:cstheme="minorHAnsi"/>
          <w:b/>
          <w:color w:val="000000" w:themeColor="text1"/>
          <w:sz w:val="22"/>
          <w:szCs w:val="22"/>
          <w:shd w:val="clear" w:color="auto" w:fill="FFF5CC"/>
        </w:rPr>
        <w:t>JAVA</w:t>
      </w:r>
      <w:r w:rsidRPr="006541E8">
        <w:rPr>
          <w:rStyle w:val="apple-converted-space"/>
          <w:rFonts w:asciiTheme="minorHAnsi" w:hAnsiTheme="minorHAnsi" w:cstheme="minorHAnsi"/>
          <w:b/>
          <w:color w:val="000000" w:themeColor="text1"/>
          <w:sz w:val="22"/>
          <w:szCs w:val="22"/>
          <w:shd w:val="clear" w:color="auto" w:fill="FFFFFF"/>
        </w:rPr>
        <w:t> </w:t>
      </w:r>
      <w:r w:rsidRPr="006541E8">
        <w:rPr>
          <w:rStyle w:val="hl"/>
          <w:rFonts w:asciiTheme="minorHAnsi" w:eastAsia="SimSun" w:hAnsiTheme="minorHAnsi" w:cstheme="minorHAnsi"/>
          <w:b/>
          <w:color w:val="000000" w:themeColor="text1"/>
          <w:sz w:val="22"/>
          <w:szCs w:val="22"/>
          <w:shd w:val="clear" w:color="auto" w:fill="FFF5CC"/>
        </w:rPr>
        <w:t>J2EE</w:t>
      </w:r>
      <w:r w:rsidRPr="006541E8">
        <w:rPr>
          <w:rStyle w:val="apple-converted-space"/>
          <w:rFonts w:asciiTheme="minorHAnsi" w:hAnsiTheme="minorHAnsi" w:cstheme="minorHAnsi"/>
          <w:color w:val="000000" w:themeColor="text1"/>
          <w:sz w:val="22"/>
          <w:szCs w:val="22"/>
          <w:shd w:val="clear" w:color="auto" w:fill="FFFFFF"/>
        </w:rPr>
        <w:t> </w:t>
      </w:r>
      <w:r w:rsidRPr="006541E8">
        <w:rPr>
          <w:rFonts w:asciiTheme="minorHAnsi" w:hAnsiTheme="minorHAnsi" w:cstheme="minorHAnsi"/>
          <w:color w:val="000000" w:themeColor="text1"/>
          <w:sz w:val="22"/>
          <w:szCs w:val="22"/>
          <w:shd w:val="clear" w:color="auto" w:fill="FFFFFF"/>
        </w:rPr>
        <w:t>technologies MVC, spring 4.X, Web Services, JAX-RS, Servlet, JSP, and AngularJS. </w:t>
      </w:r>
    </w:p>
    <w:p w:rsidR="00AA527E" w:rsidRPr="006541E8" w:rsidRDefault="00AA527E" w:rsidP="00AA527E">
      <w:pPr>
        <w:pStyle w:val="Standard"/>
        <w:numPr>
          <w:ilvl w:val="0"/>
          <w:numId w:val="23"/>
        </w:numPr>
        <w:jc w:val="both"/>
        <w:rPr>
          <w:rFonts w:asciiTheme="minorHAnsi" w:hAnsiTheme="minorHAnsi" w:cstheme="minorHAnsi"/>
          <w:color w:val="000000" w:themeColor="text1"/>
          <w:sz w:val="22"/>
          <w:szCs w:val="22"/>
        </w:rPr>
      </w:pPr>
      <w:r w:rsidRPr="006541E8">
        <w:rPr>
          <w:rFonts w:asciiTheme="minorHAnsi" w:hAnsiTheme="minorHAnsi" w:cstheme="minorHAnsi"/>
          <w:color w:val="000000" w:themeColor="text1"/>
          <w:sz w:val="22"/>
          <w:szCs w:val="22"/>
        </w:rPr>
        <w:t>Involved in requirements gathering, analysis, design and testing.</w:t>
      </w:r>
    </w:p>
    <w:p w:rsidR="00AA527E" w:rsidRPr="006541E8" w:rsidRDefault="00AA527E" w:rsidP="00AA527E">
      <w:pPr>
        <w:pStyle w:val="Standard"/>
        <w:numPr>
          <w:ilvl w:val="0"/>
          <w:numId w:val="23"/>
        </w:numPr>
        <w:jc w:val="both"/>
        <w:rPr>
          <w:rFonts w:asciiTheme="minorHAnsi" w:hAnsiTheme="minorHAnsi" w:cstheme="minorHAnsi"/>
          <w:color w:val="000000" w:themeColor="text1"/>
          <w:sz w:val="22"/>
          <w:szCs w:val="22"/>
        </w:rPr>
      </w:pPr>
      <w:r w:rsidRPr="006541E8">
        <w:rPr>
          <w:rFonts w:asciiTheme="minorHAnsi" w:hAnsiTheme="minorHAnsi" w:cstheme="minorHAnsi"/>
          <w:color w:val="000000" w:themeColor="text1"/>
          <w:sz w:val="22"/>
          <w:szCs w:val="22"/>
          <w:shd w:val="clear" w:color="auto" w:fill="FFFFFF"/>
        </w:rPr>
        <w:t xml:space="preserve">Designed and developed web pages using </w:t>
      </w:r>
      <w:r w:rsidRPr="006541E8">
        <w:rPr>
          <w:rFonts w:asciiTheme="minorHAnsi" w:hAnsiTheme="minorHAnsi" w:cstheme="minorHAnsi"/>
          <w:b/>
          <w:color w:val="000000" w:themeColor="text1"/>
          <w:sz w:val="22"/>
          <w:szCs w:val="22"/>
          <w:shd w:val="clear" w:color="auto" w:fill="FFFFFF"/>
        </w:rPr>
        <w:t>HTML 5, JSP, JavaScript,</w:t>
      </w:r>
      <w:r w:rsidRPr="006541E8">
        <w:rPr>
          <w:rFonts w:asciiTheme="minorHAnsi" w:hAnsiTheme="minorHAnsi" w:cstheme="minorHAnsi"/>
          <w:color w:val="000000" w:themeColor="text1"/>
          <w:sz w:val="22"/>
          <w:szCs w:val="22"/>
          <w:shd w:val="clear" w:color="auto" w:fill="FFFFFF"/>
        </w:rPr>
        <w:t xml:space="preserve"> involved in writing new JSPs, designed pages using HTML 5 and client validation using JavaScript and JQuery. </w:t>
      </w:r>
    </w:p>
    <w:p w:rsidR="00AA527E" w:rsidRPr="006541E8" w:rsidRDefault="00AA527E" w:rsidP="00AA527E">
      <w:pPr>
        <w:pStyle w:val="Standard"/>
        <w:numPr>
          <w:ilvl w:val="0"/>
          <w:numId w:val="23"/>
        </w:numPr>
        <w:jc w:val="both"/>
        <w:rPr>
          <w:rFonts w:asciiTheme="minorHAnsi" w:hAnsiTheme="minorHAnsi" w:cstheme="minorHAnsi"/>
          <w:b/>
          <w:bCs/>
          <w:color w:val="000000" w:themeColor="text1"/>
          <w:sz w:val="22"/>
          <w:szCs w:val="22"/>
        </w:rPr>
      </w:pPr>
      <w:r w:rsidRPr="006541E8">
        <w:rPr>
          <w:rFonts w:asciiTheme="minorHAnsi" w:hAnsiTheme="minorHAnsi" w:cstheme="minorHAnsi"/>
          <w:bCs/>
          <w:color w:val="000000" w:themeColor="text1"/>
          <w:sz w:val="22"/>
          <w:szCs w:val="22"/>
        </w:rPr>
        <w:t xml:space="preserve">Design and development of the Alliance application using </w:t>
      </w:r>
      <w:r w:rsidRPr="006541E8">
        <w:rPr>
          <w:rFonts w:asciiTheme="minorHAnsi" w:hAnsiTheme="minorHAnsi" w:cstheme="minorHAnsi"/>
          <w:b/>
          <w:bCs/>
          <w:color w:val="000000" w:themeColor="text1"/>
          <w:sz w:val="22"/>
          <w:szCs w:val="22"/>
        </w:rPr>
        <w:t>Spring MVC</w:t>
      </w:r>
      <w:r w:rsidRPr="006541E8">
        <w:rPr>
          <w:rFonts w:asciiTheme="minorHAnsi" w:hAnsiTheme="minorHAnsi" w:cstheme="minorHAnsi"/>
          <w:bCs/>
          <w:color w:val="000000" w:themeColor="text1"/>
          <w:sz w:val="22"/>
          <w:szCs w:val="22"/>
        </w:rPr>
        <w:t xml:space="preserve"> and </w:t>
      </w:r>
      <w:r w:rsidRPr="006541E8">
        <w:rPr>
          <w:rFonts w:asciiTheme="minorHAnsi" w:hAnsiTheme="minorHAnsi" w:cstheme="minorHAnsi"/>
          <w:b/>
          <w:bCs/>
          <w:color w:val="000000" w:themeColor="text1"/>
          <w:sz w:val="22"/>
          <w:szCs w:val="22"/>
        </w:rPr>
        <w:t>Hibernate.</w:t>
      </w:r>
    </w:p>
    <w:p w:rsidR="00AA527E" w:rsidRPr="006541E8" w:rsidRDefault="00AA527E" w:rsidP="00AA527E">
      <w:pPr>
        <w:pStyle w:val="Standard"/>
        <w:numPr>
          <w:ilvl w:val="0"/>
          <w:numId w:val="23"/>
        </w:numPr>
        <w:jc w:val="both"/>
        <w:rPr>
          <w:rFonts w:asciiTheme="minorHAnsi" w:hAnsiTheme="minorHAnsi" w:cstheme="minorHAnsi"/>
          <w:bCs/>
          <w:color w:val="000000" w:themeColor="text1"/>
          <w:sz w:val="22"/>
          <w:szCs w:val="22"/>
        </w:rPr>
      </w:pPr>
      <w:r w:rsidRPr="006541E8">
        <w:rPr>
          <w:rFonts w:asciiTheme="minorHAnsi" w:hAnsiTheme="minorHAnsi" w:cstheme="minorHAnsi"/>
          <w:bCs/>
          <w:color w:val="000000" w:themeColor="text1"/>
          <w:sz w:val="22"/>
          <w:szCs w:val="22"/>
        </w:rPr>
        <w:t xml:space="preserve">Worked on spring </w:t>
      </w:r>
      <w:r w:rsidRPr="006541E8">
        <w:rPr>
          <w:rFonts w:asciiTheme="minorHAnsi" w:hAnsiTheme="minorHAnsi" w:cstheme="minorHAnsi"/>
          <w:b/>
          <w:bCs/>
          <w:color w:val="000000" w:themeColor="text1"/>
          <w:sz w:val="22"/>
          <w:szCs w:val="22"/>
        </w:rPr>
        <w:t>dependency injection, declarative transactions, AOP</w:t>
      </w:r>
      <w:r w:rsidRPr="006541E8">
        <w:rPr>
          <w:rFonts w:asciiTheme="minorHAnsi" w:hAnsiTheme="minorHAnsi" w:cstheme="minorHAnsi"/>
          <w:bCs/>
          <w:color w:val="000000" w:themeColor="text1"/>
          <w:sz w:val="22"/>
          <w:szCs w:val="22"/>
        </w:rPr>
        <w:t>.</w:t>
      </w:r>
    </w:p>
    <w:p w:rsidR="00AA527E" w:rsidRPr="006541E8" w:rsidRDefault="00AA527E" w:rsidP="00AA527E">
      <w:pPr>
        <w:pStyle w:val="Standard"/>
        <w:numPr>
          <w:ilvl w:val="0"/>
          <w:numId w:val="23"/>
        </w:numPr>
        <w:jc w:val="both"/>
        <w:rPr>
          <w:rFonts w:asciiTheme="minorHAnsi" w:hAnsiTheme="minorHAnsi" w:cstheme="minorHAnsi"/>
          <w:bCs/>
          <w:color w:val="000000" w:themeColor="text1"/>
          <w:sz w:val="22"/>
          <w:szCs w:val="22"/>
        </w:rPr>
      </w:pPr>
      <w:r w:rsidRPr="006541E8">
        <w:rPr>
          <w:rFonts w:asciiTheme="minorHAnsi" w:hAnsiTheme="minorHAnsi" w:cstheme="minorHAnsi"/>
          <w:bCs/>
          <w:color w:val="000000" w:themeColor="text1"/>
          <w:sz w:val="22"/>
          <w:szCs w:val="22"/>
        </w:rPr>
        <w:t>Developed the custom tags for frequently used tags in project.</w:t>
      </w:r>
    </w:p>
    <w:p w:rsidR="00AA527E" w:rsidRPr="006541E8" w:rsidRDefault="00AA527E" w:rsidP="00AA527E">
      <w:pPr>
        <w:pStyle w:val="Standard"/>
        <w:numPr>
          <w:ilvl w:val="0"/>
          <w:numId w:val="23"/>
        </w:numPr>
        <w:jc w:val="both"/>
        <w:rPr>
          <w:rFonts w:asciiTheme="minorHAnsi" w:hAnsiTheme="minorHAnsi" w:cstheme="minorHAnsi"/>
          <w:bCs/>
          <w:color w:val="000000" w:themeColor="text1"/>
          <w:sz w:val="22"/>
          <w:szCs w:val="22"/>
        </w:rPr>
      </w:pPr>
      <w:r w:rsidRPr="006541E8">
        <w:rPr>
          <w:rFonts w:asciiTheme="minorHAnsi" w:hAnsiTheme="minorHAnsi" w:cstheme="minorHAnsi"/>
          <w:color w:val="000000" w:themeColor="text1"/>
          <w:sz w:val="22"/>
          <w:szCs w:val="22"/>
          <w:shd w:val="clear" w:color="auto" w:fill="FFFFFF"/>
        </w:rPr>
        <w:t xml:space="preserve">Implemented the </w:t>
      </w:r>
      <w:r w:rsidRPr="006541E8">
        <w:rPr>
          <w:rFonts w:asciiTheme="minorHAnsi" w:hAnsiTheme="minorHAnsi" w:cstheme="minorHAnsi"/>
          <w:b/>
          <w:color w:val="000000" w:themeColor="text1"/>
          <w:sz w:val="22"/>
          <w:szCs w:val="22"/>
          <w:shd w:val="clear" w:color="auto" w:fill="FFFFFF"/>
        </w:rPr>
        <w:t>MVC architecture</w:t>
      </w:r>
      <w:r w:rsidRPr="006541E8">
        <w:rPr>
          <w:rFonts w:asciiTheme="minorHAnsi" w:hAnsiTheme="minorHAnsi" w:cstheme="minorHAnsi"/>
          <w:color w:val="000000" w:themeColor="text1"/>
          <w:sz w:val="22"/>
          <w:szCs w:val="22"/>
          <w:shd w:val="clear" w:color="auto" w:fill="FFFFFF"/>
        </w:rPr>
        <w:t xml:space="preserve"> using Spring 4.2 Framework.</w:t>
      </w:r>
    </w:p>
    <w:p w:rsidR="00AA527E" w:rsidRPr="006541E8" w:rsidRDefault="00AA527E" w:rsidP="00AA527E">
      <w:pPr>
        <w:pStyle w:val="ListParagraph"/>
        <w:numPr>
          <w:ilvl w:val="0"/>
          <w:numId w:val="23"/>
        </w:numPr>
        <w:spacing w:after="0" w:line="240" w:lineRule="auto"/>
        <w:jc w:val="both"/>
        <w:rPr>
          <w:rFonts w:asciiTheme="minorHAnsi" w:hAnsiTheme="minorHAnsi" w:cstheme="minorHAnsi"/>
          <w:color w:val="000000" w:themeColor="text1"/>
        </w:rPr>
      </w:pPr>
      <w:r w:rsidRPr="006541E8">
        <w:rPr>
          <w:rFonts w:asciiTheme="minorHAnsi" w:hAnsiTheme="minorHAnsi" w:cstheme="minorHAnsi"/>
          <w:color w:val="000000" w:themeColor="text1"/>
          <w:shd w:val="clear" w:color="auto" w:fill="FFFFFF"/>
        </w:rPr>
        <w:t>Configured </w:t>
      </w:r>
      <w:r w:rsidRPr="006541E8">
        <w:rPr>
          <w:rStyle w:val="hl"/>
          <w:rFonts w:asciiTheme="minorHAnsi" w:hAnsiTheme="minorHAnsi" w:cstheme="minorHAnsi"/>
          <w:color w:val="000000" w:themeColor="text1"/>
          <w:shd w:val="clear" w:color="auto" w:fill="FFF5CC"/>
        </w:rPr>
        <w:t>Maven</w:t>
      </w:r>
      <w:r w:rsidRPr="006541E8">
        <w:rPr>
          <w:rFonts w:asciiTheme="minorHAnsi" w:hAnsiTheme="minorHAnsi" w:cstheme="minorHAnsi"/>
          <w:color w:val="000000" w:themeColor="text1"/>
          <w:shd w:val="clear" w:color="auto" w:fill="FFFFFF"/>
        </w:rPr>
        <w:t> and wrote POM file to install the libraries and dependencies into the projects. </w:t>
      </w:r>
    </w:p>
    <w:p w:rsidR="00AA527E" w:rsidRPr="006541E8" w:rsidRDefault="00AA527E" w:rsidP="00AA527E">
      <w:pPr>
        <w:pStyle w:val="ListParagraph"/>
        <w:numPr>
          <w:ilvl w:val="0"/>
          <w:numId w:val="23"/>
        </w:numPr>
        <w:spacing w:after="0" w:line="240" w:lineRule="auto"/>
        <w:jc w:val="both"/>
        <w:rPr>
          <w:rFonts w:asciiTheme="minorHAnsi" w:hAnsiTheme="minorHAnsi" w:cstheme="minorHAnsi"/>
          <w:color w:val="000000" w:themeColor="text1"/>
        </w:rPr>
      </w:pPr>
      <w:r w:rsidRPr="006541E8">
        <w:rPr>
          <w:rFonts w:asciiTheme="minorHAnsi" w:hAnsiTheme="minorHAnsi" w:cstheme="minorHAnsi"/>
          <w:color w:val="000000" w:themeColor="text1"/>
          <w:shd w:val="clear" w:color="auto" w:fill="FFFFFF"/>
        </w:rPr>
        <w:t xml:space="preserve">Implemented build scripts for compiling, building and deploying the application on server using </w:t>
      </w:r>
      <w:r w:rsidRPr="006541E8">
        <w:rPr>
          <w:rStyle w:val="hl"/>
          <w:rFonts w:asciiTheme="minorHAnsi" w:hAnsiTheme="minorHAnsi" w:cstheme="minorHAnsi"/>
          <w:color w:val="000000" w:themeColor="text1"/>
          <w:shd w:val="clear" w:color="auto" w:fill="FFF5CC"/>
        </w:rPr>
        <w:t>Maven.</w:t>
      </w:r>
    </w:p>
    <w:p w:rsidR="00AA527E" w:rsidRPr="006541E8" w:rsidRDefault="00AA527E" w:rsidP="00AA527E">
      <w:pPr>
        <w:pStyle w:val="NormalPalatino"/>
        <w:numPr>
          <w:ilvl w:val="0"/>
          <w:numId w:val="24"/>
        </w:numPr>
        <w:rPr>
          <w:rFonts w:asciiTheme="minorHAnsi" w:hAnsiTheme="minorHAnsi" w:cstheme="minorHAnsi"/>
          <w:bCs/>
          <w:color w:val="000000" w:themeColor="text1"/>
          <w:sz w:val="22"/>
          <w:szCs w:val="22"/>
        </w:rPr>
      </w:pPr>
      <w:r w:rsidRPr="006541E8">
        <w:rPr>
          <w:rFonts w:asciiTheme="minorHAnsi" w:hAnsiTheme="minorHAnsi" w:cstheme="minorHAnsi"/>
          <w:color w:val="000000" w:themeColor="text1"/>
          <w:sz w:val="22"/>
          <w:szCs w:val="22"/>
          <w:shd w:val="clear" w:color="auto" w:fill="FFFFFF"/>
        </w:rPr>
        <w:t>Implemented views using  JSTL and Expression Language</w:t>
      </w:r>
    </w:p>
    <w:p w:rsidR="00AA527E" w:rsidRPr="006541E8" w:rsidRDefault="00AA527E" w:rsidP="00AA527E">
      <w:pPr>
        <w:pStyle w:val="NormalPalatino"/>
        <w:numPr>
          <w:ilvl w:val="0"/>
          <w:numId w:val="24"/>
        </w:numPr>
        <w:rPr>
          <w:rFonts w:asciiTheme="minorHAnsi" w:hAnsiTheme="minorHAnsi" w:cstheme="minorHAnsi"/>
          <w:color w:val="000000" w:themeColor="text1"/>
          <w:sz w:val="22"/>
          <w:szCs w:val="22"/>
        </w:rPr>
      </w:pPr>
      <w:r w:rsidRPr="006541E8">
        <w:rPr>
          <w:rFonts w:asciiTheme="minorHAnsi" w:hAnsiTheme="minorHAnsi" w:cstheme="minorHAnsi"/>
          <w:bCs/>
          <w:color w:val="000000" w:themeColor="text1"/>
          <w:sz w:val="22"/>
          <w:szCs w:val="22"/>
        </w:rPr>
        <w:t xml:space="preserve"> </w:t>
      </w:r>
      <w:r w:rsidRPr="006541E8">
        <w:rPr>
          <w:rFonts w:asciiTheme="minorHAnsi" w:hAnsiTheme="minorHAnsi" w:cstheme="minorHAnsi"/>
          <w:color w:val="000000" w:themeColor="text1"/>
          <w:sz w:val="22"/>
          <w:szCs w:val="22"/>
        </w:rPr>
        <w:t xml:space="preserve">Involved in working with </w:t>
      </w:r>
      <w:r w:rsidRPr="006541E8">
        <w:rPr>
          <w:rFonts w:asciiTheme="minorHAnsi" w:hAnsiTheme="minorHAnsi" w:cstheme="minorHAnsi"/>
          <w:b/>
          <w:color w:val="000000" w:themeColor="text1"/>
          <w:sz w:val="22"/>
          <w:szCs w:val="22"/>
        </w:rPr>
        <w:t>Hibernate</w:t>
      </w:r>
      <w:r w:rsidRPr="006541E8">
        <w:rPr>
          <w:rFonts w:asciiTheme="minorHAnsi" w:hAnsiTheme="minorHAnsi" w:cstheme="minorHAnsi"/>
          <w:color w:val="000000" w:themeColor="text1"/>
          <w:sz w:val="22"/>
          <w:szCs w:val="22"/>
        </w:rPr>
        <w:t xml:space="preserve"> as the ORM tool for data persistence. Used mapping files for the persistence classes.</w:t>
      </w:r>
    </w:p>
    <w:p w:rsidR="00AA527E" w:rsidRPr="006541E8" w:rsidRDefault="00AA527E" w:rsidP="00AA527E">
      <w:pPr>
        <w:pStyle w:val="Standard"/>
        <w:numPr>
          <w:ilvl w:val="0"/>
          <w:numId w:val="23"/>
        </w:numPr>
        <w:jc w:val="both"/>
        <w:rPr>
          <w:rFonts w:asciiTheme="minorHAnsi" w:hAnsiTheme="minorHAnsi" w:cstheme="minorHAnsi"/>
          <w:bCs/>
          <w:color w:val="000000" w:themeColor="text1"/>
          <w:sz w:val="22"/>
          <w:szCs w:val="22"/>
        </w:rPr>
      </w:pPr>
      <w:r w:rsidRPr="006541E8">
        <w:rPr>
          <w:rFonts w:asciiTheme="minorHAnsi" w:hAnsiTheme="minorHAnsi" w:cstheme="minorHAnsi"/>
          <w:bCs/>
          <w:color w:val="000000" w:themeColor="text1"/>
          <w:sz w:val="22"/>
          <w:szCs w:val="22"/>
        </w:rPr>
        <w:t xml:space="preserve">Used </w:t>
      </w:r>
      <w:r w:rsidRPr="006541E8">
        <w:rPr>
          <w:rFonts w:asciiTheme="minorHAnsi" w:hAnsiTheme="minorHAnsi" w:cstheme="minorHAnsi"/>
          <w:b/>
          <w:bCs/>
          <w:color w:val="000000" w:themeColor="text1"/>
          <w:sz w:val="22"/>
          <w:szCs w:val="22"/>
        </w:rPr>
        <w:t xml:space="preserve">ANT </w:t>
      </w:r>
      <w:r w:rsidRPr="006541E8">
        <w:rPr>
          <w:rFonts w:asciiTheme="minorHAnsi" w:hAnsiTheme="minorHAnsi" w:cstheme="minorHAnsi"/>
          <w:bCs/>
          <w:color w:val="000000" w:themeColor="text1"/>
          <w:sz w:val="22"/>
          <w:szCs w:val="22"/>
        </w:rPr>
        <w:t xml:space="preserve">as a build tool build script. </w:t>
      </w:r>
      <w:r w:rsidRPr="006541E8">
        <w:rPr>
          <w:rFonts w:asciiTheme="minorHAnsi" w:hAnsiTheme="minorHAnsi" w:cstheme="minorHAnsi"/>
          <w:b/>
          <w:bCs/>
          <w:color w:val="000000" w:themeColor="text1"/>
          <w:sz w:val="22"/>
          <w:szCs w:val="22"/>
        </w:rPr>
        <w:t>Log4J</w:t>
      </w:r>
      <w:r w:rsidRPr="006541E8">
        <w:rPr>
          <w:rFonts w:asciiTheme="minorHAnsi" w:hAnsiTheme="minorHAnsi" w:cstheme="minorHAnsi"/>
          <w:bCs/>
          <w:color w:val="000000" w:themeColor="text1"/>
          <w:sz w:val="22"/>
          <w:szCs w:val="22"/>
        </w:rPr>
        <w:t xml:space="preserve"> for logging errors and messages.</w:t>
      </w:r>
    </w:p>
    <w:p w:rsidR="00AA527E" w:rsidRPr="006541E8" w:rsidRDefault="00AA527E" w:rsidP="00AA527E">
      <w:pPr>
        <w:pStyle w:val="Standard"/>
        <w:numPr>
          <w:ilvl w:val="0"/>
          <w:numId w:val="23"/>
        </w:numPr>
        <w:jc w:val="both"/>
        <w:rPr>
          <w:rFonts w:asciiTheme="minorHAnsi" w:hAnsiTheme="minorHAnsi" w:cstheme="minorHAnsi"/>
          <w:color w:val="000000" w:themeColor="text1"/>
          <w:sz w:val="22"/>
          <w:szCs w:val="22"/>
        </w:rPr>
      </w:pPr>
      <w:r w:rsidRPr="006541E8">
        <w:rPr>
          <w:rFonts w:asciiTheme="minorHAnsi" w:hAnsiTheme="minorHAnsi" w:cstheme="minorHAnsi"/>
          <w:color w:val="000000" w:themeColor="text1"/>
          <w:sz w:val="22"/>
          <w:szCs w:val="22"/>
        </w:rPr>
        <w:t xml:space="preserve">Developed several </w:t>
      </w:r>
      <w:r w:rsidRPr="006541E8">
        <w:rPr>
          <w:rFonts w:asciiTheme="minorHAnsi" w:hAnsiTheme="minorHAnsi" w:cstheme="minorHAnsi"/>
          <w:b/>
          <w:color w:val="000000" w:themeColor="text1"/>
          <w:sz w:val="22"/>
          <w:szCs w:val="22"/>
        </w:rPr>
        <w:t>Spring /Servlets /JSP</w:t>
      </w:r>
      <w:r w:rsidRPr="006541E8">
        <w:rPr>
          <w:rFonts w:asciiTheme="minorHAnsi" w:hAnsiTheme="minorHAnsi" w:cstheme="minorHAnsi"/>
          <w:color w:val="000000" w:themeColor="text1"/>
          <w:sz w:val="22"/>
          <w:szCs w:val="22"/>
        </w:rPr>
        <w:t xml:space="preserve"> for </w:t>
      </w:r>
      <w:r w:rsidRPr="006541E8">
        <w:rPr>
          <w:rFonts w:asciiTheme="minorHAnsi" w:hAnsiTheme="minorHAnsi" w:cstheme="minorHAnsi"/>
          <w:b/>
          <w:color w:val="000000" w:themeColor="text1"/>
          <w:sz w:val="22"/>
          <w:szCs w:val="22"/>
        </w:rPr>
        <w:t>MVC</w:t>
      </w:r>
      <w:r w:rsidRPr="006541E8">
        <w:rPr>
          <w:rFonts w:asciiTheme="minorHAnsi" w:hAnsiTheme="minorHAnsi" w:cstheme="minorHAnsi"/>
          <w:color w:val="000000" w:themeColor="text1"/>
          <w:sz w:val="22"/>
          <w:szCs w:val="22"/>
        </w:rPr>
        <w:t xml:space="preserve"> tiers to accomplish a variety of functionalities described above with respect to MVC design pattern, Command design pattern etc.</w:t>
      </w:r>
    </w:p>
    <w:p w:rsidR="00AA527E" w:rsidRPr="006541E8" w:rsidRDefault="00AA527E" w:rsidP="00AA527E">
      <w:pPr>
        <w:pStyle w:val="Standard"/>
        <w:numPr>
          <w:ilvl w:val="0"/>
          <w:numId w:val="23"/>
        </w:numPr>
        <w:jc w:val="both"/>
        <w:rPr>
          <w:rFonts w:asciiTheme="minorHAnsi" w:hAnsiTheme="minorHAnsi" w:cstheme="minorHAnsi"/>
          <w:color w:val="000000" w:themeColor="text1"/>
          <w:sz w:val="22"/>
          <w:szCs w:val="22"/>
        </w:rPr>
      </w:pPr>
      <w:r w:rsidRPr="006541E8">
        <w:rPr>
          <w:rFonts w:asciiTheme="minorHAnsi" w:hAnsiTheme="minorHAnsi" w:cstheme="minorHAnsi"/>
          <w:color w:val="000000" w:themeColor="text1"/>
          <w:sz w:val="22"/>
          <w:szCs w:val="22"/>
          <w:lang w:val="en-GB"/>
        </w:rPr>
        <w:t xml:space="preserve">Created and injected </w:t>
      </w:r>
      <w:r w:rsidRPr="006541E8">
        <w:rPr>
          <w:rFonts w:asciiTheme="minorHAnsi" w:hAnsiTheme="minorHAnsi" w:cstheme="minorHAnsi"/>
          <w:b/>
          <w:color w:val="000000" w:themeColor="text1"/>
          <w:sz w:val="22"/>
          <w:szCs w:val="22"/>
          <w:lang w:val="en-GB"/>
        </w:rPr>
        <w:t>spring services</w:t>
      </w:r>
      <w:r w:rsidRPr="006541E8">
        <w:rPr>
          <w:rFonts w:asciiTheme="minorHAnsi" w:hAnsiTheme="minorHAnsi" w:cstheme="minorHAnsi"/>
          <w:color w:val="000000" w:themeColor="text1"/>
          <w:sz w:val="22"/>
          <w:szCs w:val="22"/>
          <w:lang w:val="en-GB"/>
        </w:rPr>
        <w:t xml:space="preserve">, </w:t>
      </w:r>
      <w:r w:rsidRPr="006541E8">
        <w:rPr>
          <w:rFonts w:asciiTheme="minorHAnsi" w:hAnsiTheme="minorHAnsi" w:cstheme="minorHAnsi"/>
          <w:b/>
          <w:color w:val="000000" w:themeColor="text1"/>
          <w:sz w:val="22"/>
          <w:szCs w:val="22"/>
          <w:lang w:val="en-GB"/>
        </w:rPr>
        <w:t>spring controllers</w:t>
      </w:r>
      <w:r w:rsidRPr="006541E8">
        <w:rPr>
          <w:rFonts w:asciiTheme="minorHAnsi" w:hAnsiTheme="minorHAnsi" w:cstheme="minorHAnsi"/>
          <w:color w:val="000000" w:themeColor="text1"/>
          <w:sz w:val="22"/>
          <w:szCs w:val="22"/>
          <w:lang w:val="en-GB"/>
        </w:rPr>
        <w:t xml:space="preserve"> and DAOs to achieve </w:t>
      </w:r>
      <w:r w:rsidRPr="006541E8">
        <w:rPr>
          <w:rFonts w:asciiTheme="minorHAnsi" w:hAnsiTheme="minorHAnsi" w:cstheme="minorHAnsi"/>
          <w:b/>
          <w:color w:val="000000" w:themeColor="text1"/>
          <w:sz w:val="22"/>
          <w:szCs w:val="22"/>
          <w:lang w:val="en-GB"/>
        </w:rPr>
        <w:t xml:space="preserve">dependency injection </w:t>
      </w:r>
      <w:r w:rsidRPr="006541E8">
        <w:rPr>
          <w:rFonts w:asciiTheme="minorHAnsi" w:hAnsiTheme="minorHAnsi" w:cstheme="minorHAnsi"/>
          <w:color w:val="000000" w:themeColor="text1"/>
          <w:sz w:val="22"/>
          <w:szCs w:val="22"/>
        </w:rPr>
        <w:t>and to wire objects of business classes.</w:t>
      </w:r>
    </w:p>
    <w:p w:rsidR="00AA527E" w:rsidRPr="006541E8" w:rsidRDefault="00AA527E" w:rsidP="00AA527E">
      <w:pPr>
        <w:pStyle w:val="Standard"/>
        <w:numPr>
          <w:ilvl w:val="0"/>
          <w:numId w:val="23"/>
        </w:numPr>
        <w:jc w:val="both"/>
        <w:rPr>
          <w:rFonts w:asciiTheme="minorHAnsi" w:hAnsiTheme="minorHAnsi" w:cstheme="minorHAnsi"/>
          <w:b/>
          <w:bCs/>
          <w:color w:val="000000" w:themeColor="text1"/>
          <w:sz w:val="22"/>
          <w:szCs w:val="22"/>
        </w:rPr>
      </w:pPr>
      <w:r w:rsidRPr="006541E8">
        <w:rPr>
          <w:rFonts w:asciiTheme="minorHAnsi" w:hAnsiTheme="minorHAnsi" w:cstheme="minorHAnsi"/>
          <w:bCs/>
          <w:color w:val="000000" w:themeColor="text1"/>
          <w:sz w:val="22"/>
          <w:szCs w:val="22"/>
        </w:rPr>
        <w:t xml:space="preserve">Developed many rich, highly interactive responsive web sites and UI components with </w:t>
      </w:r>
      <w:r w:rsidRPr="006541E8">
        <w:rPr>
          <w:rFonts w:asciiTheme="minorHAnsi" w:hAnsiTheme="minorHAnsi" w:cstheme="minorHAnsi"/>
          <w:b/>
          <w:bCs/>
          <w:color w:val="000000" w:themeColor="text1"/>
          <w:sz w:val="22"/>
          <w:szCs w:val="22"/>
        </w:rPr>
        <w:t xml:space="preserve">JavaScript, HTML 55, </w:t>
      </w:r>
      <w:r w:rsidRPr="006541E8">
        <w:rPr>
          <w:rFonts w:asciiTheme="minorHAnsi" w:hAnsiTheme="minorHAnsi" w:cstheme="minorHAnsi"/>
          <w:bCs/>
          <w:color w:val="000000" w:themeColor="text1"/>
          <w:sz w:val="22"/>
          <w:szCs w:val="22"/>
        </w:rPr>
        <w:t>and</w:t>
      </w:r>
      <w:r w:rsidRPr="006541E8">
        <w:rPr>
          <w:rFonts w:asciiTheme="minorHAnsi" w:hAnsiTheme="minorHAnsi" w:cstheme="minorHAnsi"/>
          <w:b/>
          <w:bCs/>
          <w:color w:val="000000" w:themeColor="text1"/>
          <w:sz w:val="22"/>
          <w:szCs w:val="22"/>
        </w:rPr>
        <w:t xml:space="preserve"> CSS3.</w:t>
      </w:r>
    </w:p>
    <w:p w:rsidR="00AA527E" w:rsidRPr="006541E8" w:rsidRDefault="00AA527E" w:rsidP="00AA527E">
      <w:pPr>
        <w:pStyle w:val="Standard"/>
        <w:numPr>
          <w:ilvl w:val="0"/>
          <w:numId w:val="23"/>
        </w:numPr>
        <w:jc w:val="both"/>
        <w:rPr>
          <w:rFonts w:asciiTheme="minorHAnsi" w:hAnsiTheme="minorHAnsi" w:cstheme="minorHAnsi"/>
          <w:color w:val="000000" w:themeColor="text1"/>
          <w:sz w:val="22"/>
          <w:szCs w:val="22"/>
        </w:rPr>
      </w:pPr>
      <w:r w:rsidRPr="006541E8">
        <w:rPr>
          <w:rFonts w:asciiTheme="minorHAnsi" w:hAnsiTheme="minorHAnsi" w:cstheme="minorHAnsi"/>
          <w:color w:val="000000" w:themeColor="text1"/>
          <w:sz w:val="22"/>
          <w:szCs w:val="22"/>
          <w:shd w:val="clear" w:color="auto" w:fill="FFFFFF"/>
        </w:rPr>
        <w:t>Deployed application on Tomcat Server 7.0</w:t>
      </w:r>
    </w:p>
    <w:p w:rsidR="00AA527E" w:rsidRPr="006541E8" w:rsidRDefault="00AA527E" w:rsidP="00AA527E">
      <w:pPr>
        <w:pStyle w:val="Standard"/>
        <w:numPr>
          <w:ilvl w:val="0"/>
          <w:numId w:val="23"/>
        </w:numPr>
        <w:jc w:val="both"/>
        <w:rPr>
          <w:rFonts w:asciiTheme="minorHAnsi" w:hAnsiTheme="minorHAnsi" w:cstheme="minorHAnsi"/>
          <w:color w:val="000000" w:themeColor="text1"/>
          <w:sz w:val="22"/>
          <w:szCs w:val="22"/>
        </w:rPr>
      </w:pPr>
      <w:r w:rsidRPr="006541E8">
        <w:rPr>
          <w:rFonts w:asciiTheme="minorHAnsi" w:hAnsiTheme="minorHAnsi" w:cstheme="minorHAnsi"/>
          <w:color w:val="000000" w:themeColor="text1"/>
          <w:sz w:val="22"/>
          <w:szCs w:val="22"/>
        </w:rPr>
        <w:lastRenderedPageBreak/>
        <w:t xml:space="preserve">Used </w:t>
      </w:r>
      <w:r w:rsidRPr="006541E8">
        <w:rPr>
          <w:rFonts w:asciiTheme="minorHAnsi" w:hAnsiTheme="minorHAnsi" w:cstheme="minorHAnsi"/>
          <w:b/>
          <w:bCs/>
          <w:color w:val="000000" w:themeColor="text1"/>
          <w:sz w:val="22"/>
          <w:szCs w:val="22"/>
        </w:rPr>
        <w:t>Spring 4.2 Framework</w:t>
      </w:r>
      <w:r w:rsidRPr="006541E8">
        <w:rPr>
          <w:rFonts w:asciiTheme="minorHAnsi" w:hAnsiTheme="minorHAnsi" w:cstheme="minorHAnsi"/>
          <w:color w:val="000000" w:themeColor="text1"/>
          <w:sz w:val="22"/>
          <w:szCs w:val="22"/>
        </w:rPr>
        <w:t xml:space="preserve"> for Dependency Injection, and integrated with the Hibernate framework.</w:t>
      </w:r>
    </w:p>
    <w:p w:rsidR="00AA527E" w:rsidRPr="006541E8" w:rsidRDefault="00AA527E" w:rsidP="00AA527E">
      <w:pPr>
        <w:pStyle w:val="Standard"/>
        <w:jc w:val="both"/>
        <w:rPr>
          <w:rFonts w:asciiTheme="minorHAnsi" w:hAnsiTheme="minorHAnsi" w:cstheme="minorHAnsi"/>
          <w:b/>
          <w:bCs/>
          <w:color w:val="000000" w:themeColor="text1"/>
          <w:sz w:val="22"/>
          <w:szCs w:val="22"/>
        </w:rPr>
      </w:pPr>
    </w:p>
    <w:p w:rsidR="00AA527E" w:rsidRPr="006541E8" w:rsidRDefault="00AA527E" w:rsidP="00AA527E">
      <w:pPr>
        <w:pStyle w:val="Standard"/>
        <w:jc w:val="both"/>
        <w:rPr>
          <w:rFonts w:asciiTheme="minorHAnsi" w:hAnsiTheme="minorHAnsi" w:cstheme="minorHAnsi"/>
          <w:bCs/>
          <w:color w:val="000000" w:themeColor="text1"/>
          <w:sz w:val="22"/>
          <w:szCs w:val="22"/>
        </w:rPr>
      </w:pPr>
      <w:r w:rsidRPr="006541E8">
        <w:rPr>
          <w:rFonts w:asciiTheme="minorHAnsi" w:hAnsiTheme="minorHAnsi" w:cstheme="minorHAnsi"/>
          <w:b/>
          <w:bCs/>
          <w:color w:val="000000" w:themeColor="text1"/>
          <w:sz w:val="22"/>
          <w:szCs w:val="22"/>
        </w:rPr>
        <w:t xml:space="preserve">Environment: </w:t>
      </w:r>
      <w:r w:rsidRPr="006541E8">
        <w:rPr>
          <w:rStyle w:val="hl"/>
          <w:rFonts w:asciiTheme="minorHAnsi" w:eastAsia="SimSun" w:hAnsiTheme="minorHAnsi" w:cstheme="minorHAnsi"/>
          <w:color w:val="000000" w:themeColor="text1"/>
          <w:sz w:val="22"/>
          <w:szCs w:val="22"/>
          <w:shd w:val="clear" w:color="auto" w:fill="FFF5CC"/>
        </w:rPr>
        <w:t>Java</w:t>
      </w:r>
      <w:r w:rsidRPr="006541E8">
        <w:rPr>
          <w:rStyle w:val="apple-converted-space"/>
          <w:rFonts w:asciiTheme="minorHAnsi" w:hAnsiTheme="minorHAnsi" w:cstheme="minorHAnsi"/>
          <w:color w:val="000000" w:themeColor="text1"/>
          <w:sz w:val="22"/>
          <w:szCs w:val="22"/>
          <w:shd w:val="clear" w:color="auto" w:fill="FFFFFF"/>
        </w:rPr>
        <w:t> </w:t>
      </w:r>
      <w:r w:rsidRPr="006541E8">
        <w:rPr>
          <w:rFonts w:asciiTheme="minorHAnsi" w:hAnsiTheme="minorHAnsi" w:cstheme="minorHAnsi"/>
          <w:color w:val="000000" w:themeColor="text1"/>
          <w:sz w:val="22"/>
          <w:szCs w:val="22"/>
          <w:shd w:val="clear" w:color="auto" w:fill="FFFFFF"/>
        </w:rPr>
        <w:t>(JDK 1.8),</w:t>
      </w:r>
      <w:r w:rsidRPr="006541E8">
        <w:rPr>
          <w:rFonts w:asciiTheme="minorHAnsi" w:hAnsiTheme="minorHAnsi" w:cstheme="minorHAnsi"/>
          <w:bCs/>
          <w:color w:val="000000" w:themeColor="text1"/>
          <w:sz w:val="22"/>
          <w:szCs w:val="22"/>
        </w:rPr>
        <w:t xml:space="preserve"> Java 8, </w:t>
      </w:r>
      <w:r w:rsidRPr="006541E8">
        <w:rPr>
          <w:rStyle w:val="hl"/>
          <w:rFonts w:asciiTheme="minorHAnsi" w:eastAsia="SimSun" w:hAnsiTheme="minorHAnsi" w:cstheme="minorHAnsi"/>
          <w:color w:val="000000" w:themeColor="text1"/>
          <w:sz w:val="22"/>
          <w:szCs w:val="22"/>
          <w:shd w:val="clear" w:color="auto" w:fill="FFF5CC"/>
        </w:rPr>
        <w:t>J2EE</w:t>
      </w:r>
      <w:r w:rsidRPr="006541E8">
        <w:rPr>
          <w:rFonts w:asciiTheme="minorHAnsi" w:hAnsiTheme="minorHAnsi" w:cstheme="minorHAnsi"/>
          <w:color w:val="000000" w:themeColor="text1"/>
          <w:sz w:val="22"/>
          <w:szCs w:val="22"/>
          <w:shd w:val="clear" w:color="auto" w:fill="FFFFFF"/>
        </w:rPr>
        <w:t>- JMS, JSF</w:t>
      </w:r>
      <w:r w:rsidRPr="006541E8">
        <w:rPr>
          <w:rFonts w:asciiTheme="minorHAnsi" w:hAnsiTheme="minorHAnsi" w:cstheme="minorHAnsi"/>
          <w:bCs/>
          <w:color w:val="000000" w:themeColor="text1"/>
          <w:sz w:val="22"/>
          <w:szCs w:val="22"/>
        </w:rPr>
        <w:t>, Spring MVC, Hibernate, JSP, Rest Web Services, HTML 5, CSS, Ajax, JavaScript, JQuery, Junit, Maven, Ant, Apache Tomcat, Oracle 10g, Windows, WebSphere</w:t>
      </w:r>
    </w:p>
    <w:p w:rsidR="00AA527E" w:rsidRPr="006541E8" w:rsidRDefault="00AA527E" w:rsidP="00AA527E">
      <w:pPr>
        <w:jc w:val="both"/>
        <w:rPr>
          <w:rFonts w:asciiTheme="minorHAnsi" w:hAnsiTheme="minorHAnsi" w:cstheme="minorHAnsi"/>
          <w:b/>
          <w:color w:val="000000" w:themeColor="text1"/>
          <w:sz w:val="22"/>
          <w:szCs w:val="22"/>
        </w:rPr>
      </w:pPr>
    </w:p>
    <w:p w:rsidR="00AA527E" w:rsidRPr="006541E8" w:rsidRDefault="00AA527E" w:rsidP="00AA527E">
      <w:pPr>
        <w:jc w:val="both"/>
        <w:rPr>
          <w:rFonts w:asciiTheme="minorHAnsi" w:hAnsiTheme="minorHAnsi" w:cstheme="minorHAnsi"/>
          <w:b/>
          <w:color w:val="000000" w:themeColor="text1"/>
          <w:sz w:val="22"/>
          <w:szCs w:val="22"/>
        </w:rPr>
      </w:pPr>
      <w:r w:rsidRPr="006541E8">
        <w:rPr>
          <w:rFonts w:asciiTheme="minorHAnsi" w:hAnsiTheme="minorHAnsi" w:cstheme="minorHAnsi"/>
          <w:b/>
          <w:color w:val="000000" w:themeColor="text1"/>
          <w:sz w:val="22"/>
          <w:szCs w:val="22"/>
        </w:rPr>
        <w:t>CenturyLink</w:t>
      </w:r>
      <w:r w:rsidR="003C4265" w:rsidRPr="006541E8">
        <w:rPr>
          <w:rFonts w:asciiTheme="minorHAnsi" w:hAnsiTheme="minorHAnsi" w:cstheme="minorHAnsi"/>
          <w:b/>
          <w:color w:val="000000" w:themeColor="text1"/>
          <w:sz w:val="22"/>
          <w:szCs w:val="22"/>
        </w:rPr>
        <w:t xml:space="preserve"> </w:t>
      </w:r>
      <w:r w:rsidRPr="006541E8">
        <w:rPr>
          <w:rFonts w:asciiTheme="minorHAnsi" w:hAnsiTheme="minorHAnsi" w:cstheme="minorHAnsi"/>
          <w:b/>
          <w:color w:val="000000" w:themeColor="text1"/>
          <w:sz w:val="22"/>
          <w:szCs w:val="22"/>
        </w:rPr>
        <w:t xml:space="preserve">, </w:t>
      </w:r>
      <w:r w:rsidR="00635CEF" w:rsidRPr="006541E8">
        <w:rPr>
          <w:rFonts w:asciiTheme="minorHAnsi" w:hAnsiTheme="minorHAnsi" w:cstheme="minorHAnsi"/>
          <w:b/>
          <w:color w:val="000000" w:themeColor="text1"/>
          <w:sz w:val="22"/>
          <w:szCs w:val="22"/>
        </w:rPr>
        <w:t>New Jersey</w:t>
      </w:r>
      <w:r w:rsidRPr="006541E8">
        <w:rPr>
          <w:rFonts w:asciiTheme="minorHAnsi" w:hAnsiTheme="minorHAnsi" w:cstheme="minorHAnsi"/>
          <w:b/>
          <w:color w:val="000000" w:themeColor="text1"/>
          <w:sz w:val="22"/>
          <w:szCs w:val="22"/>
        </w:rPr>
        <w:tab/>
      </w:r>
      <w:r w:rsidRPr="006541E8">
        <w:rPr>
          <w:rFonts w:asciiTheme="minorHAnsi" w:hAnsiTheme="minorHAnsi" w:cstheme="minorHAnsi"/>
          <w:b/>
          <w:color w:val="000000" w:themeColor="text1"/>
          <w:sz w:val="22"/>
          <w:szCs w:val="22"/>
        </w:rPr>
        <w:tab/>
        <w:t xml:space="preserve">            </w:t>
      </w:r>
      <w:r w:rsidRPr="006541E8">
        <w:rPr>
          <w:rFonts w:asciiTheme="minorHAnsi" w:hAnsiTheme="minorHAnsi" w:cstheme="minorHAnsi"/>
          <w:b/>
          <w:color w:val="000000" w:themeColor="text1"/>
          <w:sz w:val="22"/>
          <w:szCs w:val="22"/>
        </w:rPr>
        <w:tab/>
      </w:r>
      <w:r w:rsidRPr="006541E8">
        <w:rPr>
          <w:rFonts w:asciiTheme="minorHAnsi" w:hAnsiTheme="minorHAnsi" w:cstheme="minorHAnsi"/>
          <w:b/>
          <w:color w:val="000000" w:themeColor="text1"/>
          <w:sz w:val="22"/>
          <w:szCs w:val="22"/>
        </w:rPr>
        <w:tab/>
      </w:r>
      <w:r w:rsidRPr="006541E8">
        <w:rPr>
          <w:rFonts w:asciiTheme="minorHAnsi" w:hAnsiTheme="minorHAnsi" w:cstheme="minorHAnsi"/>
          <w:b/>
          <w:color w:val="000000" w:themeColor="text1"/>
          <w:sz w:val="22"/>
          <w:szCs w:val="22"/>
        </w:rPr>
        <w:tab/>
        <w:t xml:space="preserve">       </w:t>
      </w:r>
      <w:r w:rsidR="003C4265" w:rsidRPr="006541E8">
        <w:rPr>
          <w:rFonts w:asciiTheme="minorHAnsi" w:hAnsiTheme="minorHAnsi" w:cstheme="minorHAnsi"/>
          <w:b/>
          <w:color w:val="000000" w:themeColor="text1"/>
          <w:sz w:val="22"/>
          <w:szCs w:val="22"/>
        </w:rPr>
        <w:t xml:space="preserve">             </w:t>
      </w:r>
      <w:r w:rsidRPr="006541E8">
        <w:rPr>
          <w:rFonts w:asciiTheme="minorHAnsi" w:hAnsiTheme="minorHAnsi" w:cstheme="minorHAnsi"/>
          <w:b/>
          <w:color w:val="000000" w:themeColor="text1"/>
          <w:sz w:val="22"/>
          <w:szCs w:val="22"/>
        </w:rPr>
        <w:t xml:space="preserve">   </w:t>
      </w:r>
      <w:r w:rsidR="00635CEF" w:rsidRPr="006541E8">
        <w:rPr>
          <w:rFonts w:asciiTheme="minorHAnsi" w:hAnsiTheme="minorHAnsi" w:cstheme="minorHAnsi"/>
          <w:b/>
          <w:color w:val="000000" w:themeColor="text1"/>
          <w:sz w:val="22"/>
          <w:szCs w:val="22"/>
        </w:rPr>
        <w:t xml:space="preserve"> </w:t>
      </w:r>
      <w:r w:rsidRPr="006541E8">
        <w:rPr>
          <w:rFonts w:asciiTheme="minorHAnsi" w:hAnsiTheme="minorHAnsi" w:cstheme="minorHAnsi"/>
          <w:b/>
          <w:bCs/>
          <w:color w:val="000000" w:themeColor="text1"/>
          <w:sz w:val="22"/>
          <w:szCs w:val="22"/>
        </w:rPr>
        <w:t>Aug 2015 – Jan 2017</w:t>
      </w:r>
    </w:p>
    <w:p w:rsidR="00AA527E" w:rsidRPr="006541E8" w:rsidRDefault="00AA527E" w:rsidP="00AA527E">
      <w:pPr>
        <w:jc w:val="both"/>
        <w:rPr>
          <w:rFonts w:asciiTheme="minorHAnsi" w:hAnsiTheme="minorHAnsi" w:cstheme="minorHAnsi"/>
          <w:b/>
          <w:bCs/>
          <w:color w:val="000000" w:themeColor="text1"/>
          <w:sz w:val="22"/>
          <w:szCs w:val="22"/>
        </w:rPr>
      </w:pPr>
      <w:r w:rsidRPr="006541E8">
        <w:rPr>
          <w:rFonts w:asciiTheme="minorHAnsi" w:hAnsiTheme="minorHAnsi" w:cstheme="minorHAnsi"/>
          <w:b/>
          <w:color w:val="000000" w:themeColor="text1"/>
          <w:sz w:val="22"/>
          <w:szCs w:val="22"/>
          <w:lang w:val="pt-BR"/>
        </w:rPr>
        <w:t>Position: Java Developer</w:t>
      </w:r>
      <w:r w:rsidRPr="006541E8">
        <w:rPr>
          <w:rFonts w:asciiTheme="minorHAnsi" w:hAnsiTheme="minorHAnsi" w:cstheme="minorHAnsi"/>
          <w:b/>
          <w:bCs/>
          <w:color w:val="000000" w:themeColor="text1"/>
          <w:sz w:val="22"/>
          <w:szCs w:val="22"/>
        </w:rPr>
        <w:t xml:space="preserve"> </w:t>
      </w:r>
    </w:p>
    <w:p w:rsidR="00AA527E" w:rsidRPr="006541E8" w:rsidRDefault="00AA527E" w:rsidP="00AA527E">
      <w:pPr>
        <w:jc w:val="both"/>
        <w:rPr>
          <w:rFonts w:asciiTheme="minorHAnsi" w:hAnsiTheme="minorHAnsi" w:cstheme="minorHAnsi"/>
          <w:b/>
          <w:color w:val="000000" w:themeColor="text1"/>
          <w:sz w:val="22"/>
          <w:szCs w:val="22"/>
        </w:rPr>
      </w:pPr>
    </w:p>
    <w:p w:rsidR="00AA527E" w:rsidRPr="006541E8" w:rsidRDefault="00AA527E" w:rsidP="00AA527E">
      <w:pPr>
        <w:jc w:val="both"/>
        <w:rPr>
          <w:rFonts w:asciiTheme="minorHAnsi" w:hAnsiTheme="minorHAnsi" w:cstheme="minorHAnsi"/>
          <w:color w:val="000000" w:themeColor="text1"/>
          <w:sz w:val="22"/>
          <w:szCs w:val="22"/>
        </w:rPr>
      </w:pPr>
      <w:r w:rsidRPr="006541E8">
        <w:rPr>
          <w:rFonts w:asciiTheme="minorHAnsi" w:hAnsiTheme="minorHAnsi" w:cstheme="minorHAnsi"/>
          <w:b/>
          <w:color w:val="000000" w:themeColor="text1"/>
          <w:sz w:val="22"/>
          <w:szCs w:val="22"/>
        </w:rPr>
        <w:t>Project Description</w:t>
      </w:r>
      <w:r w:rsidRPr="006541E8">
        <w:rPr>
          <w:rFonts w:asciiTheme="minorHAnsi" w:hAnsiTheme="minorHAnsi" w:cstheme="minorHAnsi"/>
          <w:color w:val="000000" w:themeColor="text1"/>
          <w:sz w:val="22"/>
          <w:szCs w:val="22"/>
        </w:rPr>
        <w:t>: CenturyLink is a company which provides internet of high speed up to 1 gig and provides the services of Direct TV and home phone. We have developed a web application which made it easy for the users to check availability of these services in their area. Using this application, users can check all the best deals, offers and they can apply/request for the new service through the application. Customers can create their own login account using which they can manage all their connections from CenturyLink. This application also provides facility to request for any repair using your account details.</w:t>
      </w:r>
    </w:p>
    <w:p w:rsidR="00AA527E" w:rsidRPr="006541E8" w:rsidRDefault="00AA527E" w:rsidP="00AA527E">
      <w:pPr>
        <w:jc w:val="both"/>
        <w:rPr>
          <w:rFonts w:asciiTheme="minorHAnsi" w:hAnsiTheme="minorHAnsi" w:cstheme="minorHAnsi"/>
          <w:b/>
          <w:color w:val="000000" w:themeColor="text1"/>
          <w:sz w:val="22"/>
          <w:szCs w:val="22"/>
        </w:rPr>
      </w:pPr>
    </w:p>
    <w:p w:rsidR="00AA527E" w:rsidRPr="006541E8" w:rsidRDefault="00AA527E" w:rsidP="00AA527E">
      <w:pPr>
        <w:jc w:val="both"/>
        <w:rPr>
          <w:rFonts w:asciiTheme="minorHAnsi" w:hAnsiTheme="minorHAnsi" w:cstheme="minorHAnsi"/>
          <w:color w:val="000000" w:themeColor="text1"/>
          <w:sz w:val="22"/>
          <w:szCs w:val="22"/>
        </w:rPr>
      </w:pPr>
      <w:r w:rsidRPr="006541E8">
        <w:rPr>
          <w:rFonts w:asciiTheme="minorHAnsi" w:hAnsiTheme="minorHAnsi" w:cstheme="minorHAnsi"/>
          <w:b/>
          <w:color w:val="000000" w:themeColor="text1"/>
          <w:sz w:val="22"/>
          <w:szCs w:val="22"/>
        </w:rPr>
        <w:t>Responsibilities</w:t>
      </w:r>
      <w:r w:rsidRPr="006541E8">
        <w:rPr>
          <w:rFonts w:asciiTheme="minorHAnsi" w:hAnsiTheme="minorHAnsi" w:cstheme="minorHAnsi"/>
          <w:color w:val="000000" w:themeColor="text1"/>
          <w:sz w:val="22"/>
          <w:szCs w:val="22"/>
        </w:rPr>
        <w:t xml:space="preserve">: </w:t>
      </w:r>
    </w:p>
    <w:p w:rsidR="00AA527E" w:rsidRPr="006541E8" w:rsidRDefault="00AA527E" w:rsidP="00AA527E">
      <w:pPr>
        <w:numPr>
          <w:ilvl w:val="0"/>
          <w:numId w:val="22"/>
        </w:numPr>
        <w:suppressAutoHyphens/>
        <w:contextualSpacing/>
        <w:jc w:val="both"/>
        <w:rPr>
          <w:rFonts w:asciiTheme="minorHAnsi" w:hAnsiTheme="minorHAnsi" w:cstheme="minorHAnsi"/>
          <w:color w:val="000000" w:themeColor="text1"/>
          <w:sz w:val="22"/>
          <w:szCs w:val="22"/>
        </w:rPr>
      </w:pPr>
      <w:r w:rsidRPr="006541E8">
        <w:rPr>
          <w:rFonts w:asciiTheme="minorHAnsi" w:hAnsiTheme="minorHAnsi" w:cstheme="minorHAnsi"/>
          <w:color w:val="000000" w:themeColor="text1"/>
          <w:sz w:val="22"/>
          <w:szCs w:val="22"/>
        </w:rPr>
        <w:t xml:space="preserve">Designed and implementation of batch with ability to scale the system to accommodate high case volume and product growth. </w:t>
      </w:r>
    </w:p>
    <w:p w:rsidR="00AA527E" w:rsidRPr="006541E8" w:rsidRDefault="00AA527E" w:rsidP="00AA527E">
      <w:pPr>
        <w:numPr>
          <w:ilvl w:val="0"/>
          <w:numId w:val="22"/>
        </w:numPr>
        <w:suppressAutoHyphens/>
        <w:contextualSpacing/>
        <w:jc w:val="both"/>
        <w:rPr>
          <w:rFonts w:asciiTheme="minorHAnsi" w:hAnsiTheme="minorHAnsi" w:cstheme="minorHAnsi"/>
          <w:color w:val="000000" w:themeColor="text1"/>
          <w:sz w:val="22"/>
          <w:szCs w:val="22"/>
        </w:rPr>
      </w:pPr>
      <w:r w:rsidRPr="006541E8">
        <w:rPr>
          <w:rFonts w:asciiTheme="minorHAnsi" w:hAnsiTheme="minorHAnsi" w:cstheme="minorHAnsi"/>
          <w:color w:val="000000" w:themeColor="text1"/>
          <w:sz w:val="22"/>
          <w:szCs w:val="22"/>
        </w:rPr>
        <w:t xml:space="preserve">Providing support to interface application development and system test team </w:t>
      </w:r>
    </w:p>
    <w:p w:rsidR="00AA527E" w:rsidRPr="006541E8" w:rsidRDefault="00AA527E" w:rsidP="00AA527E">
      <w:pPr>
        <w:numPr>
          <w:ilvl w:val="0"/>
          <w:numId w:val="22"/>
        </w:numPr>
        <w:suppressAutoHyphens/>
        <w:contextualSpacing/>
        <w:jc w:val="both"/>
        <w:rPr>
          <w:rFonts w:asciiTheme="minorHAnsi" w:hAnsiTheme="minorHAnsi" w:cstheme="minorHAnsi"/>
          <w:color w:val="000000" w:themeColor="text1"/>
          <w:sz w:val="22"/>
          <w:szCs w:val="22"/>
        </w:rPr>
      </w:pPr>
      <w:r w:rsidRPr="006541E8">
        <w:rPr>
          <w:rFonts w:asciiTheme="minorHAnsi" w:hAnsiTheme="minorHAnsi" w:cstheme="minorHAnsi"/>
          <w:color w:val="000000" w:themeColor="text1"/>
          <w:sz w:val="22"/>
          <w:szCs w:val="22"/>
          <w:shd w:val="clear" w:color="auto" w:fill="FFFFFF"/>
        </w:rPr>
        <w:t>Used Log4j for logging errors, messages, performance logs and JUnit for testing</w:t>
      </w:r>
    </w:p>
    <w:p w:rsidR="00AA527E" w:rsidRPr="006541E8" w:rsidRDefault="00AA527E" w:rsidP="00AA527E">
      <w:pPr>
        <w:numPr>
          <w:ilvl w:val="0"/>
          <w:numId w:val="22"/>
        </w:numPr>
        <w:suppressAutoHyphens/>
        <w:contextualSpacing/>
        <w:jc w:val="both"/>
        <w:rPr>
          <w:rFonts w:asciiTheme="minorHAnsi" w:hAnsiTheme="minorHAnsi" w:cstheme="minorHAnsi"/>
          <w:color w:val="000000" w:themeColor="text1"/>
          <w:sz w:val="22"/>
          <w:szCs w:val="22"/>
        </w:rPr>
      </w:pPr>
      <w:r w:rsidRPr="006541E8">
        <w:rPr>
          <w:rFonts w:asciiTheme="minorHAnsi" w:hAnsiTheme="minorHAnsi" w:cstheme="minorHAnsi"/>
          <w:color w:val="000000" w:themeColor="text1"/>
          <w:sz w:val="22"/>
          <w:szCs w:val="22"/>
        </w:rPr>
        <w:t xml:space="preserve">Extensively Worked on writing efficient </w:t>
      </w:r>
      <w:r w:rsidRPr="006541E8">
        <w:rPr>
          <w:rFonts w:asciiTheme="minorHAnsi" w:hAnsiTheme="minorHAnsi" w:cstheme="minorHAnsi"/>
          <w:b/>
          <w:color w:val="000000" w:themeColor="text1"/>
          <w:sz w:val="22"/>
          <w:szCs w:val="22"/>
        </w:rPr>
        <w:t>SQL stored procedures</w:t>
      </w:r>
      <w:r w:rsidRPr="006541E8">
        <w:rPr>
          <w:rFonts w:asciiTheme="minorHAnsi" w:hAnsiTheme="minorHAnsi" w:cstheme="minorHAnsi"/>
          <w:color w:val="000000" w:themeColor="text1"/>
          <w:sz w:val="22"/>
          <w:szCs w:val="22"/>
        </w:rPr>
        <w:t xml:space="preserve"> to generate outbound files for external systems. </w:t>
      </w:r>
    </w:p>
    <w:p w:rsidR="00AA527E" w:rsidRPr="006541E8" w:rsidRDefault="00AA527E" w:rsidP="00AA527E">
      <w:pPr>
        <w:numPr>
          <w:ilvl w:val="0"/>
          <w:numId w:val="22"/>
        </w:numPr>
        <w:suppressAutoHyphens/>
        <w:contextualSpacing/>
        <w:jc w:val="both"/>
        <w:rPr>
          <w:rFonts w:asciiTheme="minorHAnsi" w:hAnsiTheme="minorHAnsi" w:cstheme="minorHAnsi"/>
          <w:color w:val="000000" w:themeColor="text1"/>
          <w:sz w:val="22"/>
          <w:szCs w:val="22"/>
        </w:rPr>
      </w:pPr>
      <w:r w:rsidRPr="006541E8">
        <w:rPr>
          <w:rFonts w:asciiTheme="minorHAnsi" w:hAnsiTheme="minorHAnsi" w:cstheme="minorHAnsi"/>
          <w:color w:val="000000" w:themeColor="text1"/>
          <w:sz w:val="22"/>
          <w:szCs w:val="22"/>
          <w:shd w:val="clear" w:color="auto" w:fill="FFFFFF"/>
        </w:rPr>
        <w:t>Followed Agile methodology throughout the process of design and development.</w:t>
      </w:r>
    </w:p>
    <w:p w:rsidR="00AA527E" w:rsidRPr="006541E8" w:rsidRDefault="00AA527E" w:rsidP="00AA527E">
      <w:pPr>
        <w:pStyle w:val="ListParagraph"/>
        <w:numPr>
          <w:ilvl w:val="0"/>
          <w:numId w:val="22"/>
        </w:numPr>
        <w:spacing w:after="0" w:line="240" w:lineRule="auto"/>
        <w:jc w:val="both"/>
        <w:rPr>
          <w:rFonts w:asciiTheme="minorHAnsi" w:hAnsiTheme="minorHAnsi" w:cstheme="minorHAnsi"/>
          <w:color w:val="000000" w:themeColor="text1"/>
        </w:rPr>
      </w:pPr>
      <w:r w:rsidRPr="006541E8">
        <w:rPr>
          <w:rFonts w:asciiTheme="minorHAnsi" w:hAnsiTheme="minorHAnsi" w:cstheme="minorHAnsi"/>
          <w:color w:val="000000" w:themeColor="text1"/>
          <w:shd w:val="clear" w:color="auto" w:fill="FFFFFF"/>
        </w:rPr>
        <w:t>Configured </w:t>
      </w:r>
      <w:r w:rsidRPr="006541E8">
        <w:rPr>
          <w:rStyle w:val="hl"/>
          <w:rFonts w:asciiTheme="minorHAnsi" w:hAnsiTheme="minorHAnsi" w:cstheme="minorHAnsi"/>
          <w:color w:val="000000" w:themeColor="text1"/>
          <w:shd w:val="clear" w:color="auto" w:fill="FFF5CC"/>
        </w:rPr>
        <w:t>Maven</w:t>
      </w:r>
      <w:r w:rsidRPr="006541E8">
        <w:rPr>
          <w:rFonts w:asciiTheme="minorHAnsi" w:hAnsiTheme="minorHAnsi" w:cstheme="minorHAnsi"/>
          <w:color w:val="000000" w:themeColor="text1"/>
          <w:shd w:val="clear" w:color="auto" w:fill="FFFFFF"/>
        </w:rPr>
        <w:t> and wrote POM file to install the libraries and dependencies into the projects. </w:t>
      </w:r>
    </w:p>
    <w:p w:rsidR="00AA527E" w:rsidRPr="006541E8" w:rsidRDefault="00AA527E" w:rsidP="00AA527E">
      <w:pPr>
        <w:pStyle w:val="Standard"/>
        <w:numPr>
          <w:ilvl w:val="0"/>
          <w:numId w:val="22"/>
        </w:numPr>
        <w:jc w:val="both"/>
        <w:rPr>
          <w:rFonts w:asciiTheme="minorHAnsi" w:hAnsiTheme="minorHAnsi" w:cstheme="minorHAnsi"/>
          <w:color w:val="000000" w:themeColor="text1"/>
          <w:sz w:val="22"/>
          <w:szCs w:val="22"/>
        </w:rPr>
      </w:pPr>
      <w:r w:rsidRPr="006541E8">
        <w:rPr>
          <w:rFonts w:asciiTheme="minorHAnsi" w:hAnsiTheme="minorHAnsi" w:cstheme="minorHAnsi"/>
          <w:color w:val="000000" w:themeColor="text1"/>
          <w:sz w:val="22"/>
          <w:szCs w:val="22"/>
          <w:shd w:val="clear" w:color="auto" w:fill="FFFFFF"/>
        </w:rPr>
        <w:t xml:space="preserve">Designed and developed web pages using </w:t>
      </w:r>
      <w:r w:rsidRPr="006541E8">
        <w:rPr>
          <w:rFonts w:asciiTheme="minorHAnsi" w:hAnsiTheme="minorHAnsi" w:cstheme="minorHAnsi"/>
          <w:b/>
          <w:color w:val="000000" w:themeColor="text1"/>
          <w:sz w:val="22"/>
          <w:szCs w:val="22"/>
          <w:shd w:val="clear" w:color="auto" w:fill="FFFFFF"/>
        </w:rPr>
        <w:t xml:space="preserve">HTML 5, JSP, JavaScript, </w:t>
      </w:r>
      <w:r w:rsidRPr="006541E8">
        <w:rPr>
          <w:rFonts w:asciiTheme="minorHAnsi" w:hAnsiTheme="minorHAnsi" w:cstheme="minorHAnsi"/>
          <w:color w:val="000000" w:themeColor="text1"/>
          <w:sz w:val="22"/>
          <w:szCs w:val="22"/>
          <w:shd w:val="clear" w:color="auto" w:fill="FFFFFF"/>
        </w:rPr>
        <w:t>involved in writing new JSPs, designed pages using HTML 5 and client validation using JavaScript and JQuery. </w:t>
      </w:r>
    </w:p>
    <w:p w:rsidR="00AA527E" w:rsidRPr="006541E8" w:rsidRDefault="00AA527E" w:rsidP="00AA527E">
      <w:pPr>
        <w:pStyle w:val="Standard"/>
        <w:numPr>
          <w:ilvl w:val="0"/>
          <w:numId w:val="22"/>
        </w:numPr>
        <w:jc w:val="both"/>
        <w:rPr>
          <w:rFonts w:asciiTheme="minorHAnsi" w:hAnsiTheme="minorHAnsi" w:cstheme="minorHAnsi"/>
          <w:color w:val="000000" w:themeColor="text1"/>
          <w:sz w:val="22"/>
          <w:szCs w:val="22"/>
        </w:rPr>
      </w:pPr>
      <w:r w:rsidRPr="006541E8">
        <w:rPr>
          <w:rFonts w:asciiTheme="minorHAnsi" w:hAnsiTheme="minorHAnsi" w:cstheme="minorHAnsi"/>
          <w:color w:val="000000" w:themeColor="text1"/>
          <w:sz w:val="22"/>
          <w:szCs w:val="22"/>
          <w:shd w:val="clear" w:color="auto" w:fill="FFFFFF"/>
        </w:rPr>
        <w:t xml:space="preserve">Wrote compact and clean code using </w:t>
      </w:r>
      <w:r w:rsidRPr="006541E8">
        <w:rPr>
          <w:rFonts w:asciiTheme="minorHAnsi" w:hAnsiTheme="minorHAnsi" w:cstheme="minorHAnsi"/>
          <w:b/>
          <w:color w:val="000000" w:themeColor="text1"/>
          <w:sz w:val="22"/>
          <w:szCs w:val="22"/>
          <w:shd w:val="clear" w:color="auto" w:fill="FFFFFF"/>
        </w:rPr>
        <w:t>object oriented design approach</w:t>
      </w:r>
      <w:r w:rsidRPr="006541E8">
        <w:rPr>
          <w:rFonts w:asciiTheme="minorHAnsi" w:hAnsiTheme="minorHAnsi" w:cstheme="minorHAnsi"/>
          <w:color w:val="000000" w:themeColor="text1"/>
          <w:sz w:val="22"/>
          <w:szCs w:val="22"/>
          <w:shd w:val="clear" w:color="auto" w:fill="FFFFFF"/>
        </w:rPr>
        <w:t xml:space="preserve"> and </w:t>
      </w:r>
      <w:r w:rsidRPr="006541E8">
        <w:rPr>
          <w:rStyle w:val="hl"/>
          <w:rFonts w:asciiTheme="minorHAnsi" w:eastAsia="SimSun" w:hAnsiTheme="minorHAnsi" w:cstheme="minorHAnsi"/>
          <w:color w:val="000000" w:themeColor="text1"/>
          <w:sz w:val="22"/>
          <w:szCs w:val="22"/>
          <w:shd w:val="clear" w:color="auto" w:fill="FFF5CC"/>
        </w:rPr>
        <w:t>Java</w:t>
      </w:r>
      <w:r w:rsidRPr="006541E8">
        <w:rPr>
          <w:rFonts w:asciiTheme="minorHAnsi" w:hAnsiTheme="minorHAnsi" w:cstheme="minorHAnsi"/>
          <w:color w:val="000000" w:themeColor="text1"/>
          <w:sz w:val="22"/>
          <w:szCs w:val="22"/>
          <w:shd w:val="clear" w:color="auto" w:fill="FFFFFF"/>
        </w:rPr>
        <w:t> </w:t>
      </w:r>
      <w:r w:rsidRPr="006541E8">
        <w:rPr>
          <w:rStyle w:val="hl"/>
          <w:rFonts w:asciiTheme="minorHAnsi" w:eastAsia="SimSun" w:hAnsiTheme="minorHAnsi" w:cstheme="minorHAnsi"/>
          <w:color w:val="000000" w:themeColor="text1"/>
          <w:sz w:val="22"/>
          <w:szCs w:val="22"/>
          <w:shd w:val="clear" w:color="auto" w:fill="FFF5CC"/>
        </w:rPr>
        <w:t>8</w:t>
      </w:r>
      <w:r w:rsidRPr="006541E8">
        <w:rPr>
          <w:rFonts w:asciiTheme="minorHAnsi" w:hAnsiTheme="minorHAnsi" w:cstheme="minorHAnsi"/>
          <w:color w:val="000000" w:themeColor="text1"/>
          <w:sz w:val="22"/>
          <w:szCs w:val="22"/>
          <w:shd w:val="clear" w:color="auto" w:fill="FFFFFF"/>
        </w:rPr>
        <w:t> features. </w:t>
      </w:r>
    </w:p>
    <w:p w:rsidR="00AA527E" w:rsidRPr="006541E8" w:rsidRDefault="00AA527E" w:rsidP="00AA527E">
      <w:pPr>
        <w:pStyle w:val="ListParagraph"/>
        <w:numPr>
          <w:ilvl w:val="0"/>
          <w:numId w:val="22"/>
        </w:numPr>
        <w:spacing w:after="0" w:line="240" w:lineRule="auto"/>
        <w:jc w:val="both"/>
        <w:rPr>
          <w:rFonts w:asciiTheme="minorHAnsi" w:hAnsiTheme="minorHAnsi" w:cstheme="minorHAnsi"/>
          <w:color w:val="000000" w:themeColor="text1"/>
        </w:rPr>
      </w:pPr>
      <w:r w:rsidRPr="006541E8">
        <w:rPr>
          <w:rFonts w:asciiTheme="minorHAnsi" w:hAnsiTheme="minorHAnsi" w:cstheme="minorHAnsi"/>
          <w:color w:val="000000" w:themeColor="text1"/>
          <w:shd w:val="clear" w:color="auto" w:fill="FFFFFF"/>
        </w:rPr>
        <w:t>Implemented build scripts for compiling, building and deploying the application on server using </w:t>
      </w:r>
      <w:r w:rsidRPr="006541E8">
        <w:rPr>
          <w:rStyle w:val="hl"/>
          <w:rFonts w:asciiTheme="minorHAnsi" w:hAnsiTheme="minorHAnsi" w:cstheme="minorHAnsi"/>
          <w:color w:val="000000" w:themeColor="text1"/>
          <w:shd w:val="clear" w:color="auto" w:fill="FFF5CC"/>
        </w:rPr>
        <w:t>Maven</w:t>
      </w:r>
      <w:r w:rsidRPr="006541E8">
        <w:rPr>
          <w:rFonts w:asciiTheme="minorHAnsi" w:hAnsiTheme="minorHAnsi" w:cstheme="minorHAnsi"/>
          <w:color w:val="000000" w:themeColor="text1"/>
          <w:shd w:val="clear" w:color="auto" w:fill="FFFFFF"/>
        </w:rPr>
        <w:t>.</w:t>
      </w:r>
    </w:p>
    <w:p w:rsidR="00AA527E" w:rsidRPr="006541E8" w:rsidRDefault="00AA527E" w:rsidP="00AA527E">
      <w:pPr>
        <w:numPr>
          <w:ilvl w:val="0"/>
          <w:numId w:val="22"/>
        </w:numPr>
        <w:suppressAutoHyphens/>
        <w:contextualSpacing/>
        <w:jc w:val="both"/>
        <w:rPr>
          <w:rFonts w:asciiTheme="minorHAnsi" w:hAnsiTheme="minorHAnsi" w:cstheme="minorHAnsi"/>
          <w:color w:val="000000" w:themeColor="text1"/>
          <w:sz w:val="22"/>
          <w:szCs w:val="22"/>
        </w:rPr>
      </w:pPr>
      <w:r w:rsidRPr="006541E8">
        <w:rPr>
          <w:rFonts w:asciiTheme="minorHAnsi" w:hAnsiTheme="minorHAnsi" w:cstheme="minorHAnsi"/>
          <w:color w:val="000000" w:themeColor="text1"/>
          <w:sz w:val="22"/>
          <w:szCs w:val="22"/>
        </w:rPr>
        <w:t xml:space="preserve">Mapping interfaces fields to new system database schema. </w:t>
      </w:r>
    </w:p>
    <w:p w:rsidR="00AA527E" w:rsidRPr="006541E8" w:rsidRDefault="00AA527E" w:rsidP="00AA527E">
      <w:pPr>
        <w:numPr>
          <w:ilvl w:val="0"/>
          <w:numId w:val="22"/>
        </w:numPr>
        <w:suppressAutoHyphens/>
        <w:contextualSpacing/>
        <w:jc w:val="both"/>
        <w:rPr>
          <w:rFonts w:asciiTheme="minorHAnsi" w:hAnsiTheme="minorHAnsi" w:cstheme="minorHAnsi"/>
          <w:color w:val="000000" w:themeColor="text1"/>
          <w:sz w:val="22"/>
          <w:szCs w:val="22"/>
        </w:rPr>
      </w:pPr>
      <w:r w:rsidRPr="006541E8">
        <w:rPr>
          <w:rFonts w:asciiTheme="minorHAnsi" w:hAnsiTheme="minorHAnsi" w:cstheme="minorHAnsi"/>
          <w:color w:val="000000" w:themeColor="text1"/>
          <w:sz w:val="22"/>
          <w:szCs w:val="22"/>
          <w:shd w:val="clear" w:color="auto" w:fill="FFFFFF"/>
        </w:rPr>
        <w:t>Developed Presentation layer using JSP, HTML 5, CSS, JavaScript and XML and Angular JS</w:t>
      </w:r>
    </w:p>
    <w:p w:rsidR="00AA527E" w:rsidRPr="006541E8" w:rsidRDefault="00AA527E" w:rsidP="00AA527E">
      <w:pPr>
        <w:numPr>
          <w:ilvl w:val="0"/>
          <w:numId w:val="22"/>
        </w:numPr>
        <w:suppressAutoHyphens/>
        <w:contextualSpacing/>
        <w:jc w:val="both"/>
        <w:rPr>
          <w:rFonts w:asciiTheme="minorHAnsi" w:hAnsiTheme="minorHAnsi" w:cstheme="minorHAnsi"/>
          <w:color w:val="000000" w:themeColor="text1"/>
          <w:sz w:val="22"/>
          <w:szCs w:val="22"/>
        </w:rPr>
      </w:pPr>
      <w:r w:rsidRPr="006541E8">
        <w:rPr>
          <w:rFonts w:asciiTheme="minorHAnsi" w:hAnsiTheme="minorHAnsi" w:cstheme="minorHAnsi"/>
          <w:color w:val="000000" w:themeColor="text1"/>
          <w:sz w:val="22"/>
          <w:szCs w:val="22"/>
        </w:rPr>
        <w:t xml:space="preserve">Communicating interface dependency with other teams on this project. </w:t>
      </w:r>
    </w:p>
    <w:p w:rsidR="00AA527E" w:rsidRPr="006541E8" w:rsidRDefault="00AA527E" w:rsidP="00AA527E">
      <w:pPr>
        <w:numPr>
          <w:ilvl w:val="0"/>
          <w:numId w:val="22"/>
        </w:numPr>
        <w:suppressAutoHyphens/>
        <w:contextualSpacing/>
        <w:jc w:val="both"/>
        <w:rPr>
          <w:rFonts w:asciiTheme="minorHAnsi" w:hAnsiTheme="minorHAnsi" w:cstheme="minorHAnsi"/>
          <w:color w:val="000000" w:themeColor="text1"/>
          <w:sz w:val="22"/>
          <w:szCs w:val="22"/>
        </w:rPr>
      </w:pPr>
      <w:r w:rsidRPr="006541E8">
        <w:rPr>
          <w:rFonts w:asciiTheme="minorHAnsi" w:hAnsiTheme="minorHAnsi" w:cstheme="minorHAnsi"/>
          <w:color w:val="000000" w:themeColor="text1"/>
          <w:sz w:val="22"/>
          <w:szCs w:val="22"/>
        </w:rPr>
        <w:t xml:space="preserve">Ensured compliance with the defined process, the quality and time of the team's deliverables. </w:t>
      </w:r>
    </w:p>
    <w:p w:rsidR="00AA527E" w:rsidRPr="006541E8" w:rsidRDefault="00AA527E" w:rsidP="00AA527E">
      <w:pPr>
        <w:numPr>
          <w:ilvl w:val="0"/>
          <w:numId w:val="22"/>
        </w:numPr>
        <w:suppressAutoHyphens/>
        <w:contextualSpacing/>
        <w:jc w:val="both"/>
        <w:rPr>
          <w:rFonts w:asciiTheme="minorHAnsi" w:hAnsiTheme="minorHAnsi" w:cstheme="minorHAnsi"/>
          <w:color w:val="000000" w:themeColor="text1"/>
          <w:sz w:val="22"/>
          <w:szCs w:val="22"/>
        </w:rPr>
      </w:pPr>
      <w:r w:rsidRPr="006541E8">
        <w:rPr>
          <w:rFonts w:asciiTheme="minorHAnsi" w:hAnsiTheme="minorHAnsi" w:cstheme="minorHAnsi"/>
          <w:color w:val="000000" w:themeColor="text1"/>
          <w:sz w:val="22"/>
          <w:szCs w:val="22"/>
        </w:rPr>
        <w:t xml:space="preserve">Problem identification and integration of technical skills to address and solve issues. </w:t>
      </w:r>
    </w:p>
    <w:p w:rsidR="00AA527E" w:rsidRPr="006541E8" w:rsidRDefault="00AA527E" w:rsidP="00AA527E">
      <w:pPr>
        <w:numPr>
          <w:ilvl w:val="0"/>
          <w:numId w:val="22"/>
        </w:numPr>
        <w:suppressAutoHyphens/>
        <w:contextualSpacing/>
        <w:jc w:val="both"/>
        <w:rPr>
          <w:rFonts w:asciiTheme="minorHAnsi" w:hAnsiTheme="minorHAnsi" w:cstheme="minorHAnsi"/>
          <w:color w:val="000000" w:themeColor="text1"/>
          <w:sz w:val="22"/>
          <w:szCs w:val="22"/>
        </w:rPr>
      </w:pPr>
      <w:r w:rsidRPr="006541E8">
        <w:rPr>
          <w:rFonts w:asciiTheme="minorHAnsi" w:hAnsiTheme="minorHAnsi" w:cstheme="minorHAnsi"/>
          <w:color w:val="000000" w:themeColor="text1"/>
          <w:sz w:val="22"/>
          <w:szCs w:val="22"/>
        </w:rPr>
        <w:t xml:space="preserve">Used </w:t>
      </w:r>
      <w:r w:rsidRPr="006541E8">
        <w:rPr>
          <w:rFonts w:asciiTheme="minorHAnsi" w:hAnsiTheme="minorHAnsi" w:cstheme="minorHAnsi"/>
          <w:b/>
          <w:color w:val="000000" w:themeColor="text1"/>
          <w:sz w:val="22"/>
          <w:szCs w:val="22"/>
        </w:rPr>
        <w:t>core Java and advanced Java API</w:t>
      </w:r>
      <w:r w:rsidRPr="006541E8">
        <w:rPr>
          <w:rFonts w:asciiTheme="minorHAnsi" w:hAnsiTheme="minorHAnsi" w:cstheme="minorHAnsi"/>
          <w:color w:val="000000" w:themeColor="text1"/>
          <w:sz w:val="22"/>
          <w:szCs w:val="22"/>
        </w:rPr>
        <w:t xml:space="preserve"> in implementing business layer with respect to functional requirements. </w:t>
      </w:r>
    </w:p>
    <w:p w:rsidR="00AA527E" w:rsidRPr="006541E8" w:rsidRDefault="00AA527E" w:rsidP="00AA527E">
      <w:pPr>
        <w:numPr>
          <w:ilvl w:val="0"/>
          <w:numId w:val="22"/>
        </w:numPr>
        <w:suppressAutoHyphens/>
        <w:contextualSpacing/>
        <w:jc w:val="both"/>
        <w:rPr>
          <w:rFonts w:asciiTheme="minorHAnsi" w:hAnsiTheme="minorHAnsi" w:cstheme="minorHAnsi"/>
          <w:color w:val="000000" w:themeColor="text1"/>
          <w:sz w:val="22"/>
          <w:szCs w:val="22"/>
        </w:rPr>
      </w:pPr>
      <w:r w:rsidRPr="006541E8">
        <w:rPr>
          <w:rFonts w:asciiTheme="minorHAnsi" w:hAnsiTheme="minorHAnsi" w:cstheme="minorHAnsi"/>
          <w:color w:val="000000" w:themeColor="text1"/>
          <w:sz w:val="22"/>
          <w:szCs w:val="22"/>
          <w:shd w:val="clear" w:color="auto" w:fill="FFFFFF"/>
        </w:rPr>
        <w:t>Developed EJB MDB's and message Queue's using JMS technology.</w:t>
      </w:r>
    </w:p>
    <w:p w:rsidR="00AA527E" w:rsidRPr="006541E8" w:rsidRDefault="00AA527E" w:rsidP="00AA527E">
      <w:pPr>
        <w:numPr>
          <w:ilvl w:val="0"/>
          <w:numId w:val="22"/>
        </w:numPr>
        <w:suppressAutoHyphens/>
        <w:contextualSpacing/>
        <w:jc w:val="both"/>
        <w:rPr>
          <w:rFonts w:asciiTheme="minorHAnsi" w:hAnsiTheme="minorHAnsi" w:cstheme="minorHAnsi"/>
          <w:b/>
          <w:color w:val="000000" w:themeColor="text1"/>
          <w:sz w:val="22"/>
          <w:szCs w:val="22"/>
        </w:rPr>
      </w:pPr>
      <w:r w:rsidRPr="006541E8">
        <w:rPr>
          <w:rFonts w:asciiTheme="minorHAnsi" w:hAnsiTheme="minorHAnsi" w:cstheme="minorHAnsi"/>
          <w:color w:val="000000" w:themeColor="text1"/>
          <w:sz w:val="22"/>
          <w:szCs w:val="22"/>
        </w:rPr>
        <w:t xml:space="preserve">Used </w:t>
      </w:r>
      <w:r w:rsidRPr="006541E8">
        <w:rPr>
          <w:rFonts w:asciiTheme="minorHAnsi" w:hAnsiTheme="minorHAnsi" w:cstheme="minorHAnsi"/>
          <w:b/>
          <w:color w:val="000000" w:themeColor="text1"/>
          <w:sz w:val="22"/>
          <w:szCs w:val="22"/>
        </w:rPr>
        <w:t>UML</w:t>
      </w:r>
      <w:r w:rsidRPr="006541E8">
        <w:rPr>
          <w:rFonts w:asciiTheme="minorHAnsi" w:hAnsiTheme="minorHAnsi" w:cstheme="minorHAnsi"/>
          <w:color w:val="000000" w:themeColor="text1"/>
          <w:sz w:val="22"/>
          <w:szCs w:val="22"/>
        </w:rPr>
        <w:t xml:space="preserve"> to design various data models including </w:t>
      </w:r>
      <w:r w:rsidRPr="006541E8">
        <w:rPr>
          <w:rFonts w:asciiTheme="minorHAnsi" w:hAnsiTheme="minorHAnsi" w:cstheme="minorHAnsi"/>
          <w:b/>
          <w:color w:val="000000" w:themeColor="text1"/>
          <w:sz w:val="22"/>
          <w:szCs w:val="22"/>
        </w:rPr>
        <w:t xml:space="preserve">dataflow diagrams, workflow diagrams, sequence diagrams and interaction diagrams. </w:t>
      </w:r>
    </w:p>
    <w:p w:rsidR="00AA527E" w:rsidRPr="006541E8" w:rsidRDefault="00AA527E" w:rsidP="00AA527E">
      <w:pPr>
        <w:numPr>
          <w:ilvl w:val="0"/>
          <w:numId w:val="22"/>
        </w:numPr>
        <w:suppressAutoHyphens/>
        <w:contextualSpacing/>
        <w:jc w:val="both"/>
        <w:rPr>
          <w:rFonts w:asciiTheme="minorHAnsi" w:hAnsiTheme="minorHAnsi" w:cstheme="minorHAnsi"/>
          <w:b/>
          <w:color w:val="000000" w:themeColor="text1"/>
          <w:sz w:val="22"/>
          <w:szCs w:val="22"/>
        </w:rPr>
      </w:pPr>
      <w:r w:rsidRPr="006541E8">
        <w:rPr>
          <w:rFonts w:asciiTheme="minorHAnsi" w:hAnsiTheme="minorHAnsi" w:cstheme="minorHAnsi"/>
          <w:color w:val="000000" w:themeColor="text1"/>
          <w:sz w:val="22"/>
          <w:szCs w:val="22"/>
          <w:shd w:val="clear" w:color="auto" w:fill="FFFFFF"/>
        </w:rPr>
        <w:t>Developed user interface using JSF Prime faces with</w:t>
      </w:r>
      <w:r w:rsidRPr="006541E8">
        <w:rPr>
          <w:rStyle w:val="apple-converted-space"/>
          <w:rFonts w:asciiTheme="minorHAnsi" w:hAnsiTheme="minorHAnsi" w:cstheme="minorHAnsi"/>
          <w:color w:val="000000" w:themeColor="text1"/>
          <w:sz w:val="22"/>
          <w:szCs w:val="22"/>
          <w:shd w:val="clear" w:color="auto" w:fill="FFFFFF"/>
        </w:rPr>
        <w:t> </w:t>
      </w:r>
      <w:r w:rsidRPr="006541E8">
        <w:rPr>
          <w:rStyle w:val="hl"/>
          <w:rFonts w:asciiTheme="minorHAnsi" w:hAnsiTheme="minorHAnsi" w:cstheme="minorHAnsi"/>
          <w:color w:val="000000" w:themeColor="text1"/>
          <w:sz w:val="22"/>
          <w:szCs w:val="22"/>
          <w:shd w:val="clear" w:color="auto" w:fill="FFF5CC"/>
        </w:rPr>
        <w:t>Java</w:t>
      </w:r>
      <w:r w:rsidRPr="006541E8">
        <w:rPr>
          <w:rStyle w:val="apple-converted-space"/>
          <w:rFonts w:asciiTheme="minorHAnsi" w:hAnsiTheme="minorHAnsi" w:cstheme="minorHAnsi"/>
          <w:color w:val="000000" w:themeColor="text1"/>
          <w:sz w:val="22"/>
          <w:szCs w:val="22"/>
          <w:shd w:val="clear" w:color="auto" w:fill="FFFFFF"/>
        </w:rPr>
        <w:t> </w:t>
      </w:r>
      <w:r w:rsidRPr="006541E8">
        <w:rPr>
          <w:rFonts w:asciiTheme="minorHAnsi" w:hAnsiTheme="minorHAnsi" w:cstheme="minorHAnsi"/>
          <w:color w:val="000000" w:themeColor="text1"/>
          <w:sz w:val="22"/>
          <w:szCs w:val="22"/>
          <w:shd w:val="clear" w:color="auto" w:fill="FFFFFF"/>
        </w:rPr>
        <w:t>Beans, Libraries and AJAX to speed the application.</w:t>
      </w:r>
    </w:p>
    <w:p w:rsidR="00AA527E" w:rsidRPr="006541E8" w:rsidRDefault="00AA527E" w:rsidP="00AA527E">
      <w:pPr>
        <w:pStyle w:val="Standard"/>
        <w:numPr>
          <w:ilvl w:val="0"/>
          <w:numId w:val="22"/>
        </w:numPr>
        <w:jc w:val="both"/>
        <w:rPr>
          <w:rFonts w:asciiTheme="minorHAnsi" w:hAnsiTheme="minorHAnsi" w:cstheme="minorHAnsi"/>
          <w:color w:val="000000" w:themeColor="text1"/>
          <w:sz w:val="22"/>
          <w:szCs w:val="22"/>
        </w:rPr>
      </w:pPr>
      <w:r w:rsidRPr="006541E8">
        <w:rPr>
          <w:rFonts w:asciiTheme="minorHAnsi" w:hAnsiTheme="minorHAnsi" w:cstheme="minorHAnsi"/>
          <w:color w:val="000000" w:themeColor="text1"/>
          <w:sz w:val="22"/>
          <w:szCs w:val="22"/>
          <w:shd w:val="clear" w:color="auto" w:fill="FFFFFF"/>
        </w:rPr>
        <w:t>Deployed application on Tomcat Server 7.0</w:t>
      </w:r>
    </w:p>
    <w:p w:rsidR="00AA527E" w:rsidRPr="006541E8" w:rsidRDefault="00AA527E" w:rsidP="00AA527E">
      <w:pPr>
        <w:numPr>
          <w:ilvl w:val="0"/>
          <w:numId w:val="22"/>
        </w:numPr>
        <w:suppressAutoHyphens/>
        <w:contextualSpacing/>
        <w:jc w:val="both"/>
        <w:rPr>
          <w:rFonts w:asciiTheme="minorHAnsi" w:hAnsiTheme="minorHAnsi" w:cstheme="minorHAnsi"/>
          <w:color w:val="000000" w:themeColor="text1"/>
          <w:sz w:val="22"/>
          <w:szCs w:val="22"/>
        </w:rPr>
      </w:pPr>
      <w:r w:rsidRPr="006541E8">
        <w:rPr>
          <w:rFonts w:asciiTheme="minorHAnsi" w:hAnsiTheme="minorHAnsi" w:cstheme="minorHAnsi"/>
          <w:color w:val="000000" w:themeColor="text1"/>
          <w:sz w:val="22"/>
          <w:szCs w:val="22"/>
        </w:rPr>
        <w:t xml:space="preserve">Used </w:t>
      </w:r>
      <w:r w:rsidRPr="006541E8">
        <w:rPr>
          <w:rFonts w:asciiTheme="minorHAnsi" w:hAnsiTheme="minorHAnsi" w:cstheme="minorHAnsi"/>
          <w:b/>
          <w:color w:val="000000" w:themeColor="text1"/>
          <w:sz w:val="22"/>
          <w:szCs w:val="22"/>
        </w:rPr>
        <w:t>GIT version controls</w:t>
      </w:r>
      <w:r w:rsidRPr="006541E8">
        <w:rPr>
          <w:rFonts w:asciiTheme="minorHAnsi" w:hAnsiTheme="minorHAnsi" w:cstheme="minorHAnsi"/>
          <w:color w:val="000000" w:themeColor="text1"/>
          <w:sz w:val="22"/>
          <w:szCs w:val="22"/>
        </w:rPr>
        <w:t xml:space="preserve"> to check in/out files etc.</w:t>
      </w:r>
    </w:p>
    <w:p w:rsidR="00AA527E" w:rsidRPr="006541E8" w:rsidRDefault="00AA527E" w:rsidP="00AA527E">
      <w:pPr>
        <w:numPr>
          <w:ilvl w:val="0"/>
          <w:numId w:val="22"/>
        </w:numPr>
        <w:suppressAutoHyphens/>
        <w:contextualSpacing/>
        <w:jc w:val="both"/>
        <w:rPr>
          <w:rFonts w:asciiTheme="minorHAnsi" w:hAnsiTheme="minorHAnsi" w:cstheme="minorHAnsi"/>
          <w:b/>
          <w:color w:val="000000" w:themeColor="text1"/>
          <w:sz w:val="22"/>
          <w:szCs w:val="22"/>
        </w:rPr>
      </w:pPr>
      <w:r w:rsidRPr="006541E8">
        <w:rPr>
          <w:rFonts w:asciiTheme="minorHAnsi" w:hAnsiTheme="minorHAnsi" w:cstheme="minorHAnsi"/>
          <w:color w:val="000000" w:themeColor="text1"/>
          <w:sz w:val="22"/>
          <w:szCs w:val="22"/>
          <w:shd w:val="clear" w:color="auto" w:fill="FFFFFF"/>
        </w:rPr>
        <w:t>Developed web application using</w:t>
      </w:r>
      <w:r w:rsidRPr="006541E8">
        <w:rPr>
          <w:rStyle w:val="apple-converted-space"/>
          <w:rFonts w:asciiTheme="minorHAnsi" w:hAnsiTheme="minorHAnsi" w:cstheme="minorHAnsi"/>
          <w:color w:val="000000" w:themeColor="text1"/>
          <w:sz w:val="22"/>
          <w:szCs w:val="22"/>
          <w:shd w:val="clear" w:color="auto" w:fill="FFFFFF"/>
        </w:rPr>
        <w:t> </w:t>
      </w:r>
      <w:r w:rsidRPr="006541E8">
        <w:rPr>
          <w:rStyle w:val="hl"/>
          <w:rFonts w:asciiTheme="minorHAnsi" w:hAnsiTheme="minorHAnsi" w:cstheme="minorHAnsi"/>
          <w:b/>
          <w:color w:val="000000" w:themeColor="text1"/>
          <w:sz w:val="22"/>
          <w:szCs w:val="22"/>
          <w:shd w:val="clear" w:color="auto" w:fill="FFF5CC"/>
        </w:rPr>
        <w:t>JAVA</w:t>
      </w:r>
      <w:r w:rsidRPr="006541E8">
        <w:rPr>
          <w:rStyle w:val="apple-converted-space"/>
          <w:rFonts w:asciiTheme="minorHAnsi" w:hAnsiTheme="minorHAnsi" w:cstheme="minorHAnsi"/>
          <w:b/>
          <w:color w:val="000000" w:themeColor="text1"/>
          <w:sz w:val="22"/>
          <w:szCs w:val="22"/>
          <w:shd w:val="clear" w:color="auto" w:fill="FFFFFF"/>
        </w:rPr>
        <w:t> </w:t>
      </w:r>
      <w:r w:rsidRPr="006541E8">
        <w:rPr>
          <w:rStyle w:val="hl"/>
          <w:rFonts w:asciiTheme="minorHAnsi" w:hAnsiTheme="minorHAnsi" w:cstheme="minorHAnsi"/>
          <w:b/>
          <w:color w:val="000000" w:themeColor="text1"/>
          <w:sz w:val="22"/>
          <w:szCs w:val="22"/>
          <w:shd w:val="clear" w:color="auto" w:fill="FFF5CC"/>
        </w:rPr>
        <w:t>J2EE</w:t>
      </w:r>
      <w:r w:rsidRPr="006541E8">
        <w:rPr>
          <w:rStyle w:val="apple-converted-space"/>
          <w:rFonts w:asciiTheme="minorHAnsi" w:hAnsiTheme="minorHAnsi" w:cstheme="minorHAnsi"/>
          <w:b/>
          <w:color w:val="000000" w:themeColor="text1"/>
          <w:sz w:val="22"/>
          <w:szCs w:val="22"/>
          <w:shd w:val="clear" w:color="auto" w:fill="FFFFFF"/>
        </w:rPr>
        <w:t> </w:t>
      </w:r>
      <w:r w:rsidRPr="006541E8">
        <w:rPr>
          <w:rFonts w:asciiTheme="minorHAnsi" w:hAnsiTheme="minorHAnsi" w:cstheme="minorHAnsi"/>
          <w:b/>
          <w:color w:val="000000" w:themeColor="text1"/>
          <w:sz w:val="22"/>
          <w:szCs w:val="22"/>
          <w:shd w:val="clear" w:color="auto" w:fill="FFFFFF"/>
        </w:rPr>
        <w:t>technologies MVC, spring 4.X, Spring Boot, JAX-WS, Servlet, JSP, and AngularJS. </w:t>
      </w:r>
    </w:p>
    <w:p w:rsidR="00AA527E" w:rsidRPr="006541E8" w:rsidRDefault="00AA527E" w:rsidP="00AA527E">
      <w:pPr>
        <w:jc w:val="both"/>
        <w:rPr>
          <w:rFonts w:asciiTheme="minorHAnsi" w:hAnsiTheme="minorHAnsi" w:cstheme="minorHAnsi"/>
          <w:color w:val="000000" w:themeColor="text1"/>
          <w:sz w:val="22"/>
          <w:szCs w:val="22"/>
        </w:rPr>
      </w:pPr>
    </w:p>
    <w:p w:rsidR="00AA527E" w:rsidRPr="006541E8" w:rsidRDefault="00AA527E" w:rsidP="00AA527E">
      <w:pPr>
        <w:jc w:val="both"/>
        <w:rPr>
          <w:rFonts w:asciiTheme="minorHAnsi" w:hAnsiTheme="minorHAnsi" w:cstheme="minorHAnsi"/>
          <w:b/>
          <w:color w:val="000000" w:themeColor="text1"/>
          <w:sz w:val="22"/>
          <w:szCs w:val="22"/>
        </w:rPr>
      </w:pPr>
      <w:r w:rsidRPr="006541E8">
        <w:rPr>
          <w:rFonts w:asciiTheme="minorHAnsi" w:hAnsiTheme="minorHAnsi" w:cstheme="minorHAnsi"/>
          <w:b/>
          <w:color w:val="000000" w:themeColor="text1"/>
          <w:sz w:val="22"/>
          <w:szCs w:val="22"/>
        </w:rPr>
        <w:t>Environment:</w:t>
      </w:r>
      <w:r w:rsidRPr="006541E8">
        <w:rPr>
          <w:rFonts w:asciiTheme="minorHAnsi" w:hAnsiTheme="minorHAnsi" w:cstheme="minorHAnsi"/>
          <w:color w:val="000000" w:themeColor="text1"/>
          <w:sz w:val="22"/>
          <w:szCs w:val="22"/>
        </w:rPr>
        <w:t xml:space="preserve"> Java 8, J2EE, Eclipse IDE, Oracle 11g, RSA 8.5, Maven, Ant, XML, EJB, JSP, JMS, Websphere v7.0, Apache Tomcat 7.0, Web Services, Windows</w:t>
      </w:r>
      <w:r w:rsidRPr="006541E8">
        <w:rPr>
          <w:rFonts w:asciiTheme="minorHAnsi" w:hAnsiTheme="minorHAnsi" w:cstheme="minorHAnsi"/>
          <w:b/>
          <w:color w:val="000000" w:themeColor="text1"/>
          <w:sz w:val="22"/>
          <w:szCs w:val="22"/>
        </w:rPr>
        <w:t>.</w:t>
      </w:r>
    </w:p>
    <w:p w:rsidR="00AA527E" w:rsidRPr="006541E8" w:rsidRDefault="00AA527E" w:rsidP="00AA527E">
      <w:pPr>
        <w:pStyle w:val="Standard"/>
        <w:jc w:val="both"/>
        <w:rPr>
          <w:rFonts w:asciiTheme="minorHAnsi" w:hAnsiTheme="minorHAnsi" w:cstheme="minorHAnsi"/>
          <w:b/>
          <w:bCs/>
          <w:color w:val="000000" w:themeColor="text1"/>
          <w:sz w:val="22"/>
          <w:szCs w:val="22"/>
        </w:rPr>
      </w:pPr>
    </w:p>
    <w:p w:rsidR="000F3AFC" w:rsidRPr="006541E8" w:rsidRDefault="000F3AFC" w:rsidP="00AA527E">
      <w:pPr>
        <w:pStyle w:val="NormalPalatino"/>
        <w:rPr>
          <w:rFonts w:asciiTheme="minorHAnsi" w:hAnsiTheme="minorHAnsi" w:cstheme="minorHAnsi"/>
          <w:b/>
          <w:bCs/>
          <w:color w:val="000000" w:themeColor="text1"/>
          <w:sz w:val="22"/>
          <w:szCs w:val="22"/>
        </w:rPr>
      </w:pPr>
    </w:p>
    <w:p w:rsidR="00AA527E" w:rsidRPr="006541E8" w:rsidRDefault="00AA527E" w:rsidP="00AA527E">
      <w:pPr>
        <w:pStyle w:val="NormalPalatino"/>
        <w:rPr>
          <w:rFonts w:asciiTheme="minorHAnsi" w:hAnsiTheme="minorHAnsi" w:cstheme="minorHAnsi"/>
          <w:b/>
          <w:bCs/>
          <w:color w:val="000000" w:themeColor="text1"/>
          <w:sz w:val="22"/>
          <w:szCs w:val="22"/>
        </w:rPr>
      </w:pPr>
      <w:r w:rsidRPr="006541E8">
        <w:rPr>
          <w:rFonts w:asciiTheme="minorHAnsi" w:hAnsiTheme="minorHAnsi" w:cstheme="minorHAnsi"/>
          <w:b/>
          <w:bCs/>
          <w:color w:val="000000" w:themeColor="text1"/>
          <w:sz w:val="22"/>
          <w:szCs w:val="22"/>
        </w:rPr>
        <w:t>G</w:t>
      </w:r>
      <w:r w:rsidR="00562E97" w:rsidRPr="006541E8">
        <w:rPr>
          <w:rFonts w:asciiTheme="minorHAnsi" w:hAnsiTheme="minorHAnsi" w:cstheme="minorHAnsi"/>
          <w:b/>
          <w:bCs/>
          <w:color w:val="000000" w:themeColor="text1"/>
          <w:sz w:val="22"/>
          <w:szCs w:val="22"/>
        </w:rPr>
        <w:t>IS  Infocom PVT Ltd</w:t>
      </w:r>
      <w:r w:rsidR="003C4265" w:rsidRPr="006541E8">
        <w:rPr>
          <w:rFonts w:asciiTheme="minorHAnsi" w:hAnsiTheme="minorHAnsi" w:cstheme="minorHAnsi"/>
          <w:b/>
          <w:bCs/>
          <w:color w:val="000000" w:themeColor="text1"/>
          <w:sz w:val="22"/>
          <w:szCs w:val="22"/>
        </w:rPr>
        <w:tab/>
      </w:r>
      <w:r w:rsidR="003C4265" w:rsidRPr="006541E8">
        <w:rPr>
          <w:rFonts w:asciiTheme="minorHAnsi" w:hAnsiTheme="minorHAnsi" w:cstheme="minorHAnsi"/>
          <w:b/>
          <w:bCs/>
          <w:color w:val="000000" w:themeColor="text1"/>
          <w:sz w:val="22"/>
          <w:szCs w:val="22"/>
        </w:rPr>
        <w:tab/>
      </w:r>
      <w:r w:rsidR="003C4265" w:rsidRPr="006541E8">
        <w:rPr>
          <w:rFonts w:asciiTheme="minorHAnsi" w:hAnsiTheme="minorHAnsi" w:cstheme="minorHAnsi"/>
          <w:b/>
          <w:bCs/>
          <w:color w:val="000000" w:themeColor="text1"/>
          <w:sz w:val="22"/>
          <w:szCs w:val="22"/>
        </w:rPr>
        <w:tab/>
      </w:r>
      <w:r w:rsidR="003C4265" w:rsidRPr="006541E8">
        <w:rPr>
          <w:rFonts w:asciiTheme="minorHAnsi" w:hAnsiTheme="minorHAnsi" w:cstheme="minorHAnsi"/>
          <w:b/>
          <w:bCs/>
          <w:color w:val="000000" w:themeColor="text1"/>
          <w:sz w:val="22"/>
          <w:szCs w:val="22"/>
        </w:rPr>
        <w:tab/>
      </w:r>
      <w:r w:rsidRPr="006541E8">
        <w:rPr>
          <w:rFonts w:asciiTheme="minorHAnsi" w:hAnsiTheme="minorHAnsi" w:cstheme="minorHAnsi"/>
          <w:b/>
          <w:bCs/>
          <w:color w:val="000000" w:themeColor="text1"/>
          <w:sz w:val="22"/>
          <w:szCs w:val="22"/>
        </w:rPr>
        <w:t xml:space="preserve">                                      </w:t>
      </w:r>
      <w:r w:rsidR="00987C88" w:rsidRPr="006541E8">
        <w:rPr>
          <w:rFonts w:asciiTheme="minorHAnsi" w:hAnsiTheme="minorHAnsi" w:cstheme="minorHAnsi"/>
          <w:b/>
          <w:bCs/>
          <w:color w:val="000000" w:themeColor="text1"/>
          <w:sz w:val="22"/>
          <w:szCs w:val="22"/>
        </w:rPr>
        <w:t xml:space="preserve">              </w:t>
      </w:r>
      <w:r w:rsidRPr="006541E8">
        <w:rPr>
          <w:rFonts w:asciiTheme="minorHAnsi" w:hAnsiTheme="minorHAnsi" w:cstheme="minorHAnsi"/>
          <w:b/>
          <w:bCs/>
          <w:color w:val="000000" w:themeColor="text1"/>
          <w:sz w:val="22"/>
          <w:szCs w:val="22"/>
        </w:rPr>
        <w:t xml:space="preserve">  Aug 2011 - July 2015</w:t>
      </w:r>
    </w:p>
    <w:p w:rsidR="00AA527E" w:rsidRPr="006541E8" w:rsidRDefault="00AA527E" w:rsidP="00AA527E">
      <w:pPr>
        <w:pStyle w:val="NormalPalatino"/>
        <w:rPr>
          <w:rFonts w:asciiTheme="minorHAnsi" w:hAnsiTheme="minorHAnsi" w:cstheme="minorHAnsi"/>
          <w:b/>
          <w:bCs/>
          <w:color w:val="000000" w:themeColor="text1"/>
          <w:sz w:val="22"/>
          <w:szCs w:val="22"/>
        </w:rPr>
      </w:pPr>
      <w:r w:rsidRPr="006541E8">
        <w:rPr>
          <w:rFonts w:asciiTheme="minorHAnsi" w:hAnsiTheme="minorHAnsi" w:cstheme="minorHAnsi"/>
          <w:b/>
          <w:bCs/>
          <w:color w:val="000000" w:themeColor="text1"/>
          <w:sz w:val="22"/>
          <w:szCs w:val="22"/>
        </w:rPr>
        <w:t>Position: Junior Java Developer</w:t>
      </w:r>
    </w:p>
    <w:p w:rsidR="00AA527E" w:rsidRPr="006541E8" w:rsidRDefault="00AA527E" w:rsidP="00AA527E">
      <w:pPr>
        <w:pStyle w:val="MediumGrid21"/>
        <w:jc w:val="both"/>
        <w:rPr>
          <w:rFonts w:asciiTheme="minorHAnsi" w:hAnsiTheme="minorHAnsi" w:cstheme="minorHAnsi"/>
          <w:color w:val="000000" w:themeColor="text1"/>
        </w:rPr>
      </w:pPr>
    </w:p>
    <w:p w:rsidR="00AA527E" w:rsidRPr="006541E8" w:rsidRDefault="00AA527E" w:rsidP="00AA527E">
      <w:pPr>
        <w:pStyle w:val="NormalPalatino"/>
        <w:rPr>
          <w:rFonts w:asciiTheme="minorHAnsi" w:hAnsiTheme="minorHAnsi" w:cstheme="minorHAnsi"/>
          <w:b/>
          <w:bCs/>
          <w:color w:val="000000" w:themeColor="text1"/>
          <w:sz w:val="22"/>
          <w:szCs w:val="22"/>
        </w:rPr>
      </w:pPr>
      <w:r w:rsidRPr="006541E8">
        <w:rPr>
          <w:rFonts w:asciiTheme="minorHAnsi" w:hAnsiTheme="minorHAnsi" w:cstheme="minorHAnsi"/>
          <w:b/>
          <w:bCs/>
          <w:color w:val="000000" w:themeColor="text1"/>
          <w:sz w:val="22"/>
          <w:szCs w:val="22"/>
        </w:rPr>
        <w:t>Responsibilities:</w:t>
      </w:r>
    </w:p>
    <w:p w:rsidR="00FF3EF2" w:rsidRPr="006541E8" w:rsidRDefault="00FF3EF2" w:rsidP="00AA527E">
      <w:pPr>
        <w:pStyle w:val="NormalPalatino"/>
        <w:rPr>
          <w:rFonts w:asciiTheme="minorHAnsi" w:hAnsiTheme="minorHAnsi" w:cstheme="minorHAnsi"/>
          <w:b/>
          <w:bCs/>
          <w:color w:val="000000" w:themeColor="text1"/>
          <w:sz w:val="22"/>
          <w:szCs w:val="22"/>
        </w:rPr>
      </w:pPr>
    </w:p>
    <w:p w:rsidR="00AA527E" w:rsidRPr="006541E8" w:rsidRDefault="00AA527E" w:rsidP="00FF3EF2">
      <w:pPr>
        <w:pStyle w:val="NormalPalatino"/>
        <w:numPr>
          <w:ilvl w:val="0"/>
          <w:numId w:val="24"/>
        </w:numPr>
        <w:rPr>
          <w:rFonts w:asciiTheme="minorHAnsi" w:hAnsiTheme="minorHAnsi" w:cstheme="minorHAnsi"/>
          <w:b/>
          <w:bCs/>
          <w:color w:val="000000" w:themeColor="text1"/>
          <w:sz w:val="22"/>
          <w:szCs w:val="22"/>
        </w:rPr>
      </w:pPr>
      <w:r w:rsidRPr="006541E8">
        <w:rPr>
          <w:rFonts w:asciiTheme="minorHAnsi" w:hAnsiTheme="minorHAnsi" w:cstheme="minorHAnsi"/>
          <w:color w:val="000000" w:themeColor="text1"/>
          <w:sz w:val="22"/>
          <w:szCs w:val="22"/>
          <w:shd w:val="clear" w:color="auto" w:fill="FFFFFF"/>
        </w:rPr>
        <w:t>Gathered required information for the project and involved in analysis phase. </w:t>
      </w:r>
    </w:p>
    <w:p w:rsidR="00AA527E" w:rsidRPr="006541E8" w:rsidRDefault="00AA527E" w:rsidP="00FF3EF2">
      <w:pPr>
        <w:pStyle w:val="NormalPalatino"/>
        <w:numPr>
          <w:ilvl w:val="0"/>
          <w:numId w:val="24"/>
        </w:numPr>
        <w:rPr>
          <w:rFonts w:asciiTheme="minorHAnsi" w:hAnsiTheme="minorHAnsi" w:cstheme="minorHAnsi"/>
          <w:bCs/>
          <w:color w:val="000000" w:themeColor="text1"/>
          <w:sz w:val="22"/>
          <w:szCs w:val="22"/>
        </w:rPr>
      </w:pPr>
      <w:r w:rsidRPr="006541E8">
        <w:rPr>
          <w:rFonts w:asciiTheme="minorHAnsi" w:hAnsiTheme="minorHAnsi" w:cstheme="minorHAnsi"/>
          <w:color w:val="000000" w:themeColor="text1"/>
          <w:sz w:val="22"/>
          <w:szCs w:val="22"/>
          <w:shd w:val="clear" w:color="auto" w:fill="FFFFFF"/>
        </w:rPr>
        <w:t xml:space="preserve">Developing the User Interface using JSP, Execution Services, </w:t>
      </w:r>
      <w:r w:rsidRPr="006541E8">
        <w:rPr>
          <w:rFonts w:asciiTheme="minorHAnsi" w:hAnsiTheme="minorHAnsi" w:cstheme="minorHAnsi"/>
          <w:b/>
          <w:color w:val="000000" w:themeColor="text1"/>
          <w:sz w:val="22"/>
          <w:szCs w:val="22"/>
          <w:shd w:val="clear" w:color="auto" w:fill="FFFFFF"/>
        </w:rPr>
        <w:t>HTML, CSS, </w:t>
      </w:r>
      <w:r w:rsidRPr="006541E8">
        <w:rPr>
          <w:rStyle w:val="hl"/>
          <w:rFonts w:asciiTheme="minorHAnsi" w:eastAsia="SimSun" w:hAnsiTheme="minorHAnsi" w:cstheme="minorHAnsi"/>
          <w:b/>
          <w:color w:val="000000" w:themeColor="text1"/>
          <w:sz w:val="22"/>
          <w:szCs w:val="22"/>
          <w:shd w:val="clear" w:color="auto" w:fill="FFF5CC"/>
        </w:rPr>
        <w:t>Java</w:t>
      </w:r>
      <w:r w:rsidRPr="006541E8">
        <w:rPr>
          <w:rFonts w:asciiTheme="minorHAnsi" w:hAnsiTheme="minorHAnsi" w:cstheme="minorHAnsi"/>
          <w:b/>
          <w:color w:val="000000" w:themeColor="text1"/>
          <w:sz w:val="22"/>
          <w:szCs w:val="22"/>
          <w:shd w:val="clear" w:color="auto" w:fill="FFFFFF"/>
        </w:rPr>
        <w:t> Script</w:t>
      </w:r>
      <w:r w:rsidRPr="006541E8">
        <w:rPr>
          <w:rFonts w:asciiTheme="minorHAnsi" w:hAnsiTheme="minorHAnsi" w:cstheme="minorHAnsi"/>
          <w:color w:val="000000" w:themeColor="text1"/>
          <w:sz w:val="22"/>
          <w:szCs w:val="22"/>
          <w:shd w:val="clear" w:color="auto" w:fill="FFFFFF"/>
        </w:rPr>
        <w:t>.</w:t>
      </w:r>
    </w:p>
    <w:p w:rsidR="00AA527E" w:rsidRPr="006541E8" w:rsidRDefault="00AA527E" w:rsidP="00FF3EF2">
      <w:pPr>
        <w:pStyle w:val="NormalPalatino"/>
        <w:numPr>
          <w:ilvl w:val="0"/>
          <w:numId w:val="24"/>
        </w:numPr>
        <w:rPr>
          <w:rFonts w:asciiTheme="minorHAnsi" w:hAnsiTheme="minorHAnsi" w:cstheme="minorHAnsi"/>
          <w:bCs/>
          <w:color w:val="000000" w:themeColor="text1"/>
          <w:sz w:val="22"/>
          <w:szCs w:val="22"/>
        </w:rPr>
      </w:pPr>
      <w:r w:rsidRPr="006541E8">
        <w:rPr>
          <w:rFonts w:asciiTheme="minorHAnsi" w:hAnsiTheme="minorHAnsi" w:cstheme="minorHAnsi"/>
          <w:color w:val="000000" w:themeColor="text1"/>
          <w:sz w:val="22"/>
          <w:szCs w:val="22"/>
          <w:shd w:val="clear" w:color="auto" w:fill="FFFFFF"/>
        </w:rPr>
        <w:t>Configured and setup Spring framework. Worked on</w:t>
      </w:r>
      <w:r w:rsidRPr="006541E8">
        <w:rPr>
          <w:rFonts w:asciiTheme="minorHAnsi" w:hAnsiTheme="minorHAnsi" w:cstheme="minorHAnsi"/>
          <w:b/>
          <w:color w:val="000000" w:themeColor="text1"/>
          <w:sz w:val="22"/>
          <w:szCs w:val="22"/>
          <w:shd w:val="clear" w:color="auto" w:fill="FFFFFF"/>
        </w:rPr>
        <w:t xml:space="preserve"> MVC pattern</w:t>
      </w:r>
      <w:r w:rsidRPr="006541E8">
        <w:rPr>
          <w:rFonts w:asciiTheme="minorHAnsi" w:hAnsiTheme="minorHAnsi" w:cstheme="minorHAnsi"/>
          <w:color w:val="000000" w:themeColor="text1"/>
          <w:sz w:val="22"/>
          <w:szCs w:val="22"/>
          <w:shd w:val="clear" w:color="auto" w:fill="FFFFFF"/>
        </w:rPr>
        <w:t xml:space="preserve"> to build web tier </w:t>
      </w:r>
    </w:p>
    <w:p w:rsidR="00AA527E" w:rsidRPr="006541E8" w:rsidRDefault="00AA527E" w:rsidP="00FF3EF2">
      <w:pPr>
        <w:pStyle w:val="NormalPalatino"/>
        <w:numPr>
          <w:ilvl w:val="0"/>
          <w:numId w:val="24"/>
        </w:numPr>
        <w:rPr>
          <w:rFonts w:asciiTheme="minorHAnsi" w:hAnsiTheme="minorHAnsi" w:cstheme="minorHAnsi"/>
          <w:bCs/>
          <w:color w:val="000000" w:themeColor="text1"/>
          <w:sz w:val="22"/>
          <w:szCs w:val="22"/>
        </w:rPr>
      </w:pPr>
      <w:r w:rsidRPr="006541E8">
        <w:rPr>
          <w:rFonts w:asciiTheme="minorHAnsi" w:hAnsiTheme="minorHAnsi" w:cstheme="minorHAnsi"/>
          <w:color w:val="000000" w:themeColor="text1"/>
          <w:sz w:val="22"/>
          <w:szCs w:val="22"/>
          <w:shd w:val="clear" w:color="auto" w:fill="FFFFFF"/>
        </w:rPr>
        <w:t xml:space="preserve"> Implemented classes, forms, POJO classes, Action form beans and web.xml files using Spring MVC</w:t>
      </w:r>
      <w:r w:rsidRPr="006541E8">
        <w:rPr>
          <w:rFonts w:asciiTheme="minorHAnsi" w:hAnsiTheme="minorHAnsi" w:cstheme="minorHAnsi"/>
          <w:bCs/>
          <w:color w:val="000000" w:themeColor="text1"/>
          <w:sz w:val="22"/>
          <w:szCs w:val="22"/>
        </w:rPr>
        <w:t xml:space="preserve"> </w:t>
      </w:r>
    </w:p>
    <w:p w:rsidR="00AA527E" w:rsidRPr="006541E8" w:rsidRDefault="00AA527E" w:rsidP="00FF3EF2">
      <w:pPr>
        <w:pStyle w:val="NormalPalatino"/>
        <w:numPr>
          <w:ilvl w:val="0"/>
          <w:numId w:val="24"/>
        </w:numPr>
        <w:rPr>
          <w:rFonts w:asciiTheme="minorHAnsi" w:hAnsiTheme="minorHAnsi" w:cstheme="minorHAnsi"/>
          <w:bCs/>
          <w:color w:val="000000" w:themeColor="text1"/>
          <w:sz w:val="22"/>
          <w:szCs w:val="22"/>
        </w:rPr>
      </w:pPr>
      <w:r w:rsidRPr="006541E8">
        <w:rPr>
          <w:rFonts w:asciiTheme="minorHAnsi" w:hAnsiTheme="minorHAnsi" w:cstheme="minorHAnsi"/>
          <w:color w:val="000000" w:themeColor="text1"/>
          <w:sz w:val="22"/>
          <w:szCs w:val="22"/>
          <w:shd w:val="clear" w:color="auto" w:fill="FFFFFF"/>
        </w:rPr>
        <w:t>Mapping of the servlet in Deployment Descriptor (XML).</w:t>
      </w:r>
    </w:p>
    <w:p w:rsidR="00AA527E" w:rsidRPr="006541E8" w:rsidRDefault="00AA527E" w:rsidP="00FF3EF2">
      <w:pPr>
        <w:pStyle w:val="NormalPalatino"/>
        <w:numPr>
          <w:ilvl w:val="0"/>
          <w:numId w:val="24"/>
        </w:numPr>
        <w:rPr>
          <w:rFonts w:asciiTheme="minorHAnsi" w:hAnsiTheme="minorHAnsi" w:cstheme="minorHAnsi"/>
          <w:bCs/>
          <w:color w:val="000000" w:themeColor="text1"/>
          <w:sz w:val="22"/>
          <w:szCs w:val="22"/>
        </w:rPr>
      </w:pPr>
      <w:r w:rsidRPr="006541E8">
        <w:rPr>
          <w:rFonts w:asciiTheme="minorHAnsi" w:hAnsiTheme="minorHAnsi" w:cstheme="minorHAnsi"/>
          <w:color w:val="000000" w:themeColor="text1"/>
          <w:sz w:val="22"/>
          <w:szCs w:val="22"/>
          <w:shd w:val="clear" w:color="auto" w:fill="FFFFFF"/>
        </w:rPr>
        <w:t>Used</w:t>
      </w:r>
      <w:r w:rsidRPr="006541E8">
        <w:rPr>
          <w:rStyle w:val="apple-converted-space"/>
          <w:rFonts w:asciiTheme="minorHAnsi" w:hAnsiTheme="minorHAnsi" w:cstheme="minorHAnsi"/>
          <w:b/>
          <w:color w:val="000000" w:themeColor="text1"/>
          <w:sz w:val="22"/>
          <w:szCs w:val="22"/>
          <w:shd w:val="clear" w:color="auto" w:fill="FFFFFF"/>
        </w:rPr>
        <w:t> </w:t>
      </w:r>
      <w:r w:rsidRPr="006541E8">
        <w:rPr>
          <w:rStyle w:val="hl"/>
          <w:rFonts w:asciiTheme="minorHAnsi" w:eastAsia="SimSun" w:hAnsiTheme="minorHAnsi" w:cstheme="minorHAnsi"/>
          <w:b/>
          <w:color w:val="000000" w:themeColor="text1"/>
          <w:sz w:val="22"/>
          <w:szCs w:val="22"/>
          <w:shd w:val="clear" w:color="auto" w:fill="FFF5CC"/>
        </w:rPr>
        <w:t>Java</w:t>
      </w:r>
      <w:r w:rsidRPr="006541E8">
        <w:rPr>
          <w:rFonts w:asciiTheme="minorHAnsi" w:hAnsiTheme="minorHAnsi" w:cstheme="minorHAnsi"/>
          <w:b/>
          <w:color w:val="000000" w:themeColor="text1"/>
          <w:sz w:val="22"/>
          <w:szCs w:val="22"/>
          <w:shd w:val="clear" w:color="auto" w:fill="FFFFFF"/>
        </w:rPr>
        <w:t>/</w:t>
      </w:r>
      <w:r w:rsidRPr="006541E8">
        <w:rPr>
          <w:rStyle w:val="hl"/>
          <w:rFonts w:asciiTheme="minorHAnsi" w:eastAsia="SimSun" w:hAnsiTheme="minorHAnsi" w:cstheme="minorHAnsi"/>
          <w:b/>
          <w:color w:val="000000" w:themeColor="text1"/>
          <w:sz w:val="22"/>
          <w:szCs w:val="22"/>
          <w:shd w:val="clear" w:color="auto" w:fill="FFF5CC"/>
        </w:rPr>
        <w:t>J2EE</w:t>
      </w:r>
      <w:r w:rsidRPr="006541E8">
        <w:rPr>
          <w:rStyle w:val="apple-converted-space"/>
          <w:rFonts w:asciiTheme="minorHAnsi" w:hAnsiTheme="minorHAnsi" w:cstheme="minorHAnsi"/>
          <w:b/>
          <w:color w:val="000000" w:themeColor="text1"/>
          <w:sz w:val="22"/>
          <w:szCs w:val="22"/>
          <w:shd w:val="clear" w:color="auto" w:fill="FFFFFF"/>
        </w:rPr>
        <w:t> </w:t>
      </w:r>
      <w:r w:rsidRPr="006541E8">
        <w:rPr>
          <w:rFonts w:asciiTheme="minorHAnsi" w:hAnsiTheme="minorHAnsi" w:cstheme="minorHAnsi"/>
          <w:b/>
          <w:color w:val="000000" w:themeColor="text1"/>
          <w:sz w:val="22"/>
          <w:szCs w:val="22"/>
          <w:shd w:val="clear" w:color="auto" w:fill="FFFFFF"/>
        </w:rPr>
        <w:t>Design</w:t>
      </w:r>
      <w:r w:rsidRPr="006541E8">
        <w:rPr>
          <w:rFonts w:asciiTheme="minorHAnsi" w:hAnsiTheme="minorHAnsi" w:cstheme="minorHAnsi"/>
          <w:color w:val="000000" w:themeColor="text1"/>
          <w:sz w:val="22"/>
          <w:szCs w:val="22"/>
          <w:shd w:val="clear" w:color="auto" w:fill="FFFFFF"/>
        </w:rPr>
        <w:t xml:space="preserve"> Patterns like DAO Pattern, and MVC Pattern. </w:t>
      </w:r>
    </w:p>
    <w:p w:rsidR="00AA527E" w:rsidRPr="006541E8" w:rsidRDefault="00AA527E" w:rsidP="00FF3EF2">
      <w:pPr>
        <w:pStyle w:val="ListParagraph"/>
        <w:numPr>
          <w:ilvl w:val="0"/>
          <w:numId w:val="24"/>
        </w:numPr>
        <w:spacing w:after="0" w:line="240" w:lineRule="auto"/>
        <w:jc w:val="both"/>
        <w:rPr>
          <w:rFonts w:asciiTheme="minorHAnsi" w:hAnsiTheme="minorHAnsi" w:cstheme="minorHAnsi"/>
          <w:color w:val="000000" w:themeColor="text1"/>
        </w:rPr>
      </w:pPr>
      <w:r w:rsidRPr="006541E8">
        <w:rPr>
          <w:rFonts w:asciiTheme="minorHAnsi" w:hAnsiTheme="minorHAnsi" w:cstheme="minorHAnsi"/>
          <w:color w:val="000000" w:themeColor="text1"/>
          <w:shd w:val="clear" w:color="auto" w:fill="FFFFFF"/>
        </w:rPr>
        <w:t>Configured </w:t>
      </w:r>
      <w:r w:rsidRPr="006541E8">
        <w:rPr>
          <w:rStyle w:val="hl"/>
          <w:rFonts w:asciiTheme="minorHAnsi" w:hAnsiTheme="minorHAnsi" w:cstheme="minorHAnsi"/>
          <w:color w:val="000000" w:themeColor="text1"/>
          <w:shd w:val="clear" w:color="auto" w:fill="FFF5CC"/>
        </w:rPr>
        <w:t>Maven</w:t>
      </w:r>
      <w:r w:rsidRPr="006541E8">
        <w:rPr>
          <w:rFonts w:asciiTheme="minorHAnsi" w:hAnsiTheme="minorHAnsi" w:cstheme="minorHAnsi"/>
          <w:color w:val="000000" w:themeColor="text1"/>
          <w:shd w:val="clear" w:color="auto" w:fill="FFFFFF"/>
        </w:rPr>
        <w:t> and wrote POM file to install the libraries and dependencies into the projects. </w:t>
      </w:r>
    </w:p>
    <w:p w:rsidR="00AA527E" w:rsidRPr="006541E8" w:rsidRDefault="00AA527E" w:rsidP="00FF3EF2">
      <w:pPr>
        <w:pStyle w:val="NormalPalatino"/>
        <w:numPr>
          <w:ilvl w:val="0"/>
          <w:numId w:val="24"/>
        </w:numPr>
        <w:rPr>
          <w:rFonts w:asciiTheme="minorHAnsi" w:hAnsiTheme="minorHAnsi" w:cstheme="minorHAnsi"/>
          <w:bCs/>
          <w:color w:val="000000" w:themeColor="text1"/>
          <w:sz w:val="22"/>
          <w:szCs w:val="22"/>
        </w:rPr>
      </w:pPr>
      <w:r w:rsidRPr="006541E8">
        <w:rPr>
          <w:rFonts w:asciiTheme="minorHAnsi" w:hAnsiTheme="minorHAnsi" w:cstheme="minorHAnsi"/>
          <w:color w:val="000000" w:themeColor="text1"/>
          <w:sz w:val="22"/>
          <w:szCs w:val="22"/>
          <w:shd w:val="clear" w:color="auto" w:fill="FFFFFF"/>
        </w:rPr>
        <w:t>Developed client modules for the SOA Integration.</w:t>
      </w:r>
    </w:p>
    <w:p w:rsidR="00AA527E" w:rsidRPr="006541E8" w:rsidRDefault="00AA527E" w:rsidP="00FF3EF2">
      <w:pPr>
        <w:pStyle w:val="NormalPalatino"/>
        <w:numPr>
          <w:ilvl w:val="0"/>
          <w:numId w:val="24"/>
        </w:numPr>
        <w:rPr>
          <w:rFonts w:asciiTheme="minorHAnsi" w:hAnsiTheme="minorHAnsi" w:cstheme="minorHAnsi"/>
          <w:bCs/>
          <w:color w:val="000000" w:themeColor="text1"/>
          <w:sz w:val="22"/>
          <w:szCs w:val="22"/>
        </w:rPr>
      </w:pPr>
      <w:r w:rsidRPr="006541E8">
        <w:rPr>
          <w:rFonts w:asciiTheme="minorHAnsi" w:hAnsiTheme="minorHAnsi" w:cstheme="minorHAnsi"/>
          <w:color w:val="000000" w:themeColor="text1"/>
          <w:sz w:val="22"/>
          <w:szCs w:val="22"/>
          <w:shd w:val="clear" w:color="auto" w:fill="FFFFFF"/>
        </w:rPr>
        <w:t>Developed REST web services and clients using Apache CXF framework.</w:t>
      </w:r>
    </w:p>
    <w:p w:rsidR="00AA527E" w:rsidRPr="006541E8" w:rsidRDefault="00AA527E" w:rsidP="00FF3EF2">
      <w:pPr>
        <w:pStyle w:val="NormalPalatino"/>
        <w:numPr>
          <w:ilvl w:val="0"/>
          <w:numId w:val="24"/>
        </w:numPr>
        <w:rPr>
          <w:rFonts w:asciiTheme="minorHAnsi" w:hAnsiTheme="minorHAnsi" w:cstheme="minorHAnsi"/>
          <w:bCs/>
          <w:color w:val="000000" w:themeColor="text1"/>
          <w:sz w:val="22"/>
          <w:szCs w:val="22"/>
        </w:rPr>
      </w:pPr>
      <w:r w:rsidRPr="006541E8">
        <w:rPr>
          <w:rFonts w:asciiTheme="minorHAnsi" w:hAnsiTheme="minorHAnsi" w:cstheme="minorHAnsi"/>
          <w:bCs/>
          <w:color w:val="000000" w:themeColor="text1"/>
          <w:sz w:val="22"/>
          <w:szCs w:val="22"/>
        </w:rPr>
        <w:t xml:space="preserve">Developed </w:t>
      </w:r>
      <w:r w:rsidRPr="006541E8">
        <w:rPr>
          <w:rFonts w:asciiTheme="minorHAnsi" w:hAnsiTheme="minorHAnsi" w:cstheme="minorHAnsi"/>
          <w:b/>
          <w:bCs/>
          <w:color w:val="000000" w:themeColor="text1"/>
          <w:sz w:val="22"/>
          <w:szCs w:val="22"/>
        </w:rPr>
        <w:t xml:space="preserve">DAOs </w:t>
      </w:r>
      <w:r w:rsidRPr="006541E8">
        <w:rPr>
          <w:rFonts w:asciiTheme="minorHAnsi" w:hAnsiTheme="minorHAnsi" w:cstheme="minorHAnsi"/>
          <w:bCs/>
          <w:color w:val="000000" w:themeColor="text1"/>
          <w:sz w:val="22"/>
          <w:szCs w:val="22"/>
        </w:rPr>
        <w:t>using</w:t>
      </w:r>
      <w:r w:rsidRPr="006541E8">
        <w:rPr>
          <w:rFonts w:asciiTheme="minorHAnsi" w:hAnsiTheme="minorHAnsi" w:cstheme="minorHAnsi"/>
          <w:b/>
          <w:bCs/>
          <w:color w:val="000000" w:themeColor="text1"/>
          <w:sz w:val="22"/>
          <w:szCs w:val="22"/>
        </w:rPr>
        <w:t xml:space="preserve"> JDBC</w:t>
      </w:r>
      <w:r w:rsidRPr="006541E8">
        <w:rPr>
          <w:rFonts w:asciiTheme="minorHAnsi" w:hAnsiTheme="minorHAnsi" w:cstheme="minorHAnsi"/>
          <w:bCs/>
          <w:color w:val="000000" w:themeColor="text1"/>
          <w:sz w:val="22"/>
          <w:szCs w:val="22"/>
        </w:rPr>
        <w:t xml:space="preserve"> to store/retrieve the information to/from the database.</w:t>
      </w:r>
    </w:p>
    <w:p w:rsidR="00AA527E" w:rsidRPr="006541E8" w:rsidRDefault="00AA527E" w:rsidP="00FF3EF2">
      <w:pPr>
        <w:pStyle w:val="NormalPalatino"/>
        <w:numPr>
          <w:ilvl w:val="0"/>
          <w:numId w:val="24"/>
        </w:numPr>
        <w:rPr>
          <w:rFonts w:asciiTheme="minorHAnsi" w:hAnsiTheme="minorHAnsi" w:cstheme="minorHAnsi"/>
          <w:bCs/>
          <w:color w:val="000000" w:themeColor="text1"/>
          <w:sz w:val="22"/>
          <w:szCs w:val="22"/>
        </w:rPr>
      </w:pPr>
      <w:r w:rsidRPr="006541E8">
        <w:rPr>
          <w:rFonts w:asciiTheme="minorHAnsi" w:hAnsiTheme="minorHAnsi" w:cstheme="minorHAnsi"/>
          <w:color w:val="000000" w:themeColor="text1"/>
          <w:sz w:val="22"/>
          <w:szCs w:val="22"/>
          <w:shd w:val="clear" w:color="auto" w:fill="FFFFFF"/>
        </w:rPr>
        <w:t xml:space="preserve">Used </w:t>
      </w:r>
      <w:r w:rsidRPr="006541E8">
        <w:rPr>
          <w:rFonts w:asciiTheme="minorHAnsi" w:hAnsiTheme="minorHAnsi" w:cstheme="minorHAnsi"/>
          <w:b/>
          <w:color w:val="000000" w:themeColor="text1"/>
          <w:sz w:val="22"/>
          <w:szCs w:val="22"/>
          <w:shd w:val="clear" w:color="auto" w:fill="FFFFFF"/>
        </w:rPr>
        <w:t>Collection framework</w:t>
      </w:r>
      <w:r w:rsidRPr="006541E8">
        <w:rPr>
          <w:rFonts w:asciiTheme="minorHAnsi" w:hAnsiTheme="minorHAnsi" w:cstheme="minorHAnsi"/>
          <w:color w:val="000000" w:themeColor="text1"/>
          <w:sz w:val="22"/>
          <w:szCs w:val="22"/>
          <w:shd w:val="clear" w:color="auto" w:fill="FFFFFF"/>
        </w:rPr>
        <w:t xml:space="preserve"> extensively during the development of the APIs</w:t>
      </w:r>
      <w:r w:rsidRPr="006541E8">
        <w:rPr>
          <w:rFonts w:asciiTheme="minorHAnsi" w:hAnsiTheme="minorHAnsi" w:cstheme="minorHAnsi"/>
          <w:bCs/>
          <w:color w:val="000000" w:themeColor="text1"/>
          <w:sz w:val="22"/>
          <w:szCs w:val="22"/>
        </w:rPr>
        <w:t>.</w:t>
      </w:r>
    </w:p>
    <w:p w:rsidR="00AA527E" w:rsidRPr="006541E8" w:rsidRDefault="00AA527E" w:rsidP="00FF3EF2">
      <w:pPr>
        <w:pStyle w:val="NormalPalatino"/>
        <w:numPr>
          <w:ilvl w:val="0"/>
          <w:numId w:val="24"/>
        </w:numPr>
        <w:rPr>
          <w:rFonts w:asciiTheme="minorHAnsi" w:hAnsiTheme="minorHAnsi" w:cstheme="minorHAnsi"/>
          <w:bCs/>
          <w:color w:val="000000" w:themeColor="text1"/>
          <w:sz w:val="22"/>
          <w:szCs w:val="22"/>
        </w:rPr>
      </w:pPr>
      <w:r w:rsidRPr="006541E8">
        <w:rPr>
          <w:rFonts w:asciiTheme="minorHAnsi" w:hAnsiTheme="minorHAnsi" w:cstheme="minorHAnsi"/>
          <w:color w:val="000000" w:themeColor="text1"/>
          <w:sz w:val="22"/>
          <w:szCs w:val="22"/>
          <w:shd w:val="clear" w:color="auto" w:fill="FFFFFF"/>
        </w:rPr>
        <w:t xml:space="preserve">Involved in efficient using </w:t>
      </w:r>
      <w:r w:rsidRPr="006541E8">
        <w:rPr>
          <w:rFonts w:asciiTheme="minorHAnsi" w:hAnsiTheme="minorHAnsi" w:cstheme="minorHAnsi"/>
          <w:b/>
          <w:color w:val="000000" w:themeColor="text1"/>
          <w:sz w:val="22"/>
          <w:szCs w:val="22"/>
          <w:shd w:val="clear" w:color="auto" w:fill="FFFFFF"/>
        </w:rPr>
        <w:t>of multithreading</w:t>
      </w:r>
      <w:r w:rsidRPr="006541E8">
        <w:rPr>
          <w:rFonts w:asciiTheme="minorHAnsi" w:hAnsiTheme="minorHAnsi" w:cstheme="minorHAnsi"/>
          <w:color w:val="000000" w:themeColor="text1"/>
          <w:sz w:val="22"/>
          <w:szCs w:val="22"/>
          <w:shd w:val="clear" w:color="auto" w:fill="FFFFFF"/>
        </w:rPr>
        <w:t xml:space="preserve"> concepts for improving CPU time.</w:t>
      </w:r>
    </w:p>
    <w:p w:rsidR="00AA527E" w:rsidRPr="006541E8" w:rsidRDefault="00AA527E" w:rsidP="00FF3EF2">
      <w:pPr>
        <w:pStyle w:val="NormalPalatino"/>
        <w:numPr>
          <w:ilvl w:val="0"/>
          <w:numId w:val="24"/>
        </w:numPr>
        <w:rPr>
          <w:rFonts w:asciiTheme="minorHAnsi" w:hAnsiTheme="minorHAnsi" w:cstheme="minorHAnsi"/>
          <w:bCs/>
          <w:color w:val="000000" w:themeColor="text1"/>
          <w:sz w:val="22"/>
          <w:szCs w:val="22"/>
        </w:rPr>
      </w:pPr>
      <w:r w:rsidRPr="006541E8">
        <w:rPr>
          <w:rFonts w:asciiTheme="minorHAnsi" w:hAnsiTheme="minorHAnsi" w:cstheme="minorHAnsi"/>
          <w:bCs/>
          <w:color w:val="000000" w:themeColor="text1"/>
          <w:sz w:val="22"/>
          <w:szCs w:val="22"/>
        </w:rPr>
        <w:t>Used Maven for the life cycle management of the project.</w:t>
      </w:r>
    </w:p>
    <w:p w:rsidR="00AA527E" w:rsidRPr="006541E8" w:rsidRDefault="00AA527E" w:rsidP="00FF3EF2">
      <w:pPr>
        <w:pStyle w:val="NormalPalatino"/>
        <w:numPr>
          <w:ilvl w:val="0"/>
          <w:numId w:val="24"/>
        </w:numPr>
        <w:rPr>
          <w:rFonts w:asciiTheme="minorHAnsi" w:hAnsiTheme="minorHAnsi" w:cstheme="minorHAnsi"/>
          <w:bCs/>
          <w:color w:val="000000" w:themeColor="text1"/>
          <w:sz w:val="22"/>
          <w:szCs w:val="22"/>
        </w:rPr>
      </w:pPr>
      <w:r w:rsidRPr="006541E8">
        <w:rPr>
          <w:rFonts w:asciiTheme="minorHAnsi" w:hAnsiTheme="minorHAnsi" w:cstheme="minorHAnsi"/>
          <w:color w:val="000000" w:themeColor="text1"/>
          <w:sz w:val="22"/>
          <w:szCs w:val="22"/>
          <w:shd w:val="clear" w:color="auto" w:fill="FFFFFF"/>
        </w:rPr>
        <w:t>Wrote compact and clean code using object oriented design approach. </w:t>
      </w:r>
    </w:p>
    <w:p w:rsidR="00AA527E" w:rsidRPr="006541E8" w:rsidRDefault="00AA527E" w:rsidP="00FF3EF2">
      <w:pPr>
        <w:pStyle w:val="NormalPalatino"/>
        <w:numPr>
          <w:ilvl w:val="0"/>
          <w:numId w:val="24"/>
        </w:numPr>
        <w:rPr>
          <w:rFonts w:asciiTheme="minorHAnsi" w:hAnsiTheme="minorHAnsi" w:cstheme="minorHAnsi"/>
          <w:bCs/>
          <w:color w:val="000000" w:themeColor="text1"/>
          <w:sz w:val="22"/>
          <w:szCs w:val="22"/>
        </w:rPr>
      </w:pPr>
      <w:r w:rsidRPr="006541E8">
        <w:rPr>
          <w:rFonts w:asciiTheme="minorHAnsi" w:hAnsiTheme="minorHAnsi" w:cstheme="minorHAnsi"/>
          <w:color w:val="000000" w:themeColor="text1"/>
          <w:sz w:val="22"/>
          <w:szCs w:val="22"/>
          <w:shd w:val="clear" w:color="auto" w:fill="FFFFFF"/>
        </w:rPr>
        <w:t>Added and modified existing Business JRules based on continuously changing business requirements and performed Unit testing to ensure system stability and consistency. </w:t>
      </w:r>
    </w:p>
    <w:p w:rsidR="00AA527E" w:rsidRPr="006541E8" w:rsidRDefault="00AA527E" w:rsidP="00FF3EF2">
      <w:pPr>
        <w:pStyle w:val="NormalPalatino"/>
        <w:numPr>
          <w:ilvl w:val="0"/>
          <w:numId w:val="24"/>
        </w:numPr>
        <w:rPr>
          <w:rFonts w:asciiTheme="minorHAnsi" w:hAnsiTheme="minorHAnsi" w:cstheme="minorHAnsi"/>
          <w:bCs/>
          <w:color w:val="000000" w:themeColor="text1"/>
          <w:sz w:val="22"/>
          <w:szCs w:val="22"/>
        </w:rPr>
      </w:pPr>
      <w:r w:rsidRPr="006541E8">
        <w:rPr>
          <w:rFonts w:asciiTheme="minorHAnsi" w:hAnsiTheme="minorHAnsi" w:cstheme="minorHAnsi"/>
          <w:bCs/>
          <w:color w:val="000000" w:themeColor="text1"/>
          <w:sz w:val="22"/>
          <w:szCs w:val="22"/>
        </w:rPr>
        <w:t xml:space="preserve">Created unit test cases using </w:t>
      </w:r>
      <w:r w:rsidRPr="006541E8">
        <w:rPr>
          <w:rFonts w:asciiTheme="minorHAnsi" w:hAnsiTheme="minorHAnsi" w:cstheme="minorHAnsi"/>
          <w:b/>
          <w:bCs/>
          <w:color w:val="000000" w:themeColor="text1"/>
          <w:sz w:val="22"/>
          <w:szCs w:val="22"/>
        </w:rPr>
        <w:t>JUnit.</w:t>
      </w:r>
    </w:p>
    <w:p w:rsidR="00AA527E" w:rsidRPr="006541E8" w:rsidRDefault="00AA527E" w:rsidP="00FF3EF2">
      <w:pPr>
        <w:pStyle w:val="NormalPalatino"/>
        <w:numPr>
          <w:ilvl w:val="0"/>
          <w:numId w:val="24"/>
        </w:numPr>
        <w:rPr>
          <w:rFonts w:asciiTheme="minorHAnsi" w:hAnsiTheme="minorHAnsi" w:cstheme="minorHAnsi"/>
          <w:bCs/>
          <w:color w:val="000000" w:themeColor="text1"/>
          <w:sz w:val="22"/>
          <w:szCs w:val="22"/>
        </w:rPr>
      </w:pPr>
      <w:r w:rsidRPr="006541E8">
        <w:rPr>
          <w:rFonts w:asciiTheme="minorHAnsi" w:hAnsiTheme="minorHAnsi" w:cstheme="minorHAnsi"/>
          <w:color w:val="000000" w:themeColor="text1"/>
          <w:sz w:val="22"/>
          <w:szCs w:val="22"/>
          <w:shd w:val="clear" w:color="auto" w:fill="FFFFFF"/>
        </w:rPr>
        <w:t>Used GIT repository as version control tool in the project.  </w:t>
      </w:r>
    </w:p>
    <w:p w:rsidR="00AA527E" w:rsidRPr="006541E8" w:rsidRDefault="00AA527E" w:rsidP="00FF3EF2">
      <w:pPr>
        <w:pStyle w:val="Standard"/>
        <w:numPr>
          <w:ilvl w:val="0"/>
          <w:numId w:val="24"/>
        </w:numPr>
        <w:jc w:val="both"/>
        <w:rPr>
          <w:rFonts w:asciiTheme="minorHAnsi" w:hAnsiTheme="minorHAnsi" w:cstheme="minorHAnsi"/>
          <w:color w:val="000000" w:themeColor="text1"/>
          <w:sz w:val="22"/>
          <w:szCs w:val="22"/>
        </w:rPr>
      </w:pPr>
      <w:r w:rsidRPr="006541E8">
        <w:rPr>
          <w:rFonts w:asciiTheme="minorHAnsi" w:hAnsiTheme="minorHAnsi" w:cstheme="minorHAnsi"/>
          <w:color w:val="000000" w:themeColor="text1"/>
          <w:sz w:val="22"/>
          <w:szCs w:val="22"/>
          <w:shd w:val="clear" w:color="auto" w:fill="FFFFFF"/>
        </w:rPr>
        <w:t xml:space="preserve">Designed and developed web pages using </w:t>
      </w:r>
      <w:r w:rsidRPr="006541E8">
        <w:rPr>
          <w:rFonts w:asciiTheme="minorHAnsi" w:hAnsiTheme="minorHAnsi" w:cstheme="minorHAnsi"/>
          <w:b/>
          <w:color w:val="000000" w:themeColor="text1"/>
          <w:sz w:val="22"/>
          <w:szCs w:val="22"/>
          <w:shd w:val="clear" w:color="auto" w:fill="FFFFFF"/>
        </w:rPr>
        <w:t>HTML, CSS, JSP involved in writing new JSPs, designed pages using HTML and client validation using JavaScript and JQuery.</w:t>
      </w:r>
      <w:r w:rsidRPr="006541E8">
        <w:rPr>
          <w:rFonts w:asciiTheme="minorHAnsi" w:hAnsiTheme="minorHAnsi" w:cstheme="minorHAnsi"/>
          <w:color w:val="000000" w:themeColor="text1"/>
          <w:sz w:val="22"/>
          <w:szCs w:val="22"/>
          <w:shd w:val="clear" w:color="auto" w:fill="FFFFFF"/>
        </w:rPr>
        <w:t> </w:t>
      </w:r>
    </w:p>
    <w:p w:rsidR="00AA527E" w:rsidRPr="006541E8" w:rsidRDefault="00AA527E" w:rsidP="00FF3EF2">
      <w:pPr>
        <w:pStyle w:val="Standard"/>
        <w:numPr>
          <w:ilvl w:val="0"/>
          <w:numId w:val="24"/>
        </w:numPr>
        <w:jc w:val="both"/>
        <w:rPr>
          <w:rFonts w:asciiTheme="minorHAnsi" w:hAnsiTheme="minorHAnsi" w:cstheme="minorHAnsi"/>
          <w:color w:val="000000" w:themeColor="text1"/>
          <w:sz w:val="22"/>
          <w:szCs w:val="22"/>
        </w:rPr>
      </w:pPr>
      <w:r w:rsidRPr="006541E8">
        <w:rPr>
          <w:rFonts w:asciiTheme="minorHAnsi" w:hAnsiTheme="minorHAnsi" w:cstheme="minorHAnsi"/>
          <w:color w:val="000000" w:themeColor="text1"/>
          <w:sz w:val="22"/>
          <w:szCs w:val="22"/>
          <w:shd w:val="clear" w:color="auto" w:fill="FFFFFF"/>
        </w:rPr>
        <w:t xml:space="preserve">Deployed application on </w:t>
      </w:r>
      <w:r w:rsidRPr="006541E8">
        <w:rPr>
          <w:rFonts w:asciiTheme="minorHAnsi" w:hAnsiTheme="minorHAnsi" w:cstheme="minorHAnsi"/>
          <w:b/>
          <w:color w:val="000000" w:themeColor="text1"/>
          <w:sz w:val="22"/>
          <w:szCs w:val="22"/>
          <w:shd w:val="clear" w:color="auto" w:fill="FFFFFF"/>
        </w:rPr>
        <w:t>Tomcat Server 6.0</w:t>
      </w:r>
    </w:p>
    <w:p w:rsidR="00AA527E" w:rsidRPr="006541E8" w:rsidRDefault="00AA527E" w:rsidP="00FF3EF2">
      <w:pPr>
        <w:pStyle w:val="NormalPalatino"/>
        <w:numPr>
          <w:ilvl w:val="0"/>
          <w:numId w:val="24"/>
        </w:numPr>
        <w:rPr>
          <w:rFonts w:asciiTheme="minorHAnsi" w:hAnsiTheme="minorHAnsi" w:cstheme="minorHAnsi"/>
          <w:bCs/>
          <w:color w:val="000000" w:themeColor="text1"/>
          <w:sz w:val="22"/>
          <w:szCs w:val="22"/>
        </w:rPr>
      </w:pPr>
      <w:r w:rsidRPr="006541E8">
        <w:rPr>
          <w:rFonts w:asciiTheme="minorHAnsi" w:hAnsiTheme="minorHAnsi" w:cstheme="minorHAnsi"/>
          <w:bCs/>
          <w:color w:val="000000" w:themeColor="text1"/>
          <w:sz w:val="22"/>
          <w:szCs w:val="22"/>
        </w:rPr>
        <w:t xml:space="preserve">Used Log4j for logging. </w:t>
      </w:r>
    </w:p>
    <w:p w:rsidR="00AA527E" w:rsidRPr="006541E8" w:rsidRDefault="00AA527E" w:rsidP="00AA527E">
      <w:pPr>
        <w:tabs>
          <w:tab w:val="left" w:pos="360"/>
        </w:tabs>
        <w:jc w:val="both"/>
        <w:rPr>
          <w:rFonts w:asciiTheme="minorHAnsi" w:hAnsiTheme="minorHAnsi" w:cstheme="minorHAnsi"/>
          <w:b/>
          <w:bCs/>
          <w:color w:val="000000" w:themeColor="text1"/>
          <w:sz w:val="22"/>
          <w:szCs w:val="22"/>
        </w:rPr>
      </w:pPr>
    </w:p>
    <w:p w:rsidR="00AA527E" w:rsidRPr="006541E8" w:rsidRDefault="00AA527E" w:rsidP="00AA527E">
      <w:pPr>
        <w:tabs>
          <w:tab w:val="left" w:pos="360"/>
        </w:tabs>
        <w:jc w:val="both"/>
        <w:rPr>
          <w:rFonts w:asciiTheme="minorHAnsi" w:hAnsiTheme="minorHAnsi" w:cstheme="minorHAnsi"/>
          <w:color w:val="000000" w:themeColor="text1"/>
          <w:sz w:val="22"/>
          <w:szCs w:val="22"/>
        </w:rPr>
      </w:pPr>
      <w:r w:rsidRPr="006541E8">
        <w:rPr>
          <w:rFonts w:asciiTheme="minorHAnsi" w:hAnsiTheme="minorHAnsi" w:cstheme="minorHAnsi"/>
          <w:b/>
          <w:bCs/>
          <w:color w:val="000000" w:themeColor="text1"/>
          <w:sz w:val="22"/>
          <w:szCs w:val="22"/>
        </w:rPr>
        <w:t>Environment:</w:t>
      </w:r>
      <w:r w:rsidRPr="006541E8">
        <w:rPr>
          <w:rFonts w:asciiTheme="minorHAnsi" w:hAnsiTheme="minorHAnsi" w:cstheme="minorHAnsi"/>
          <w:bCs/>
          <w:color w:val="000000" w:themeColor="text1"/>
          <w:sz w:val="22"/>
          <w:szCs w:val="22"/>
        </w:rPr>
        <w:t xml:space="preserve"> </w:t>
      </w:r>
      <w:r w:rsidRPr="006541E8">
        <w:rPr>
          <w:rFonts w:asciiTheme="minorHAnsi" w:hAnsiTheme="minorHAnsi" w:cstheme="minorHAnsi"/>
          <w:color w:val="000000" w:themeColor="text1"/>
          <w:sz w:val="22"/>
          <w:szCs w:val="22"/>
          <w:shd w:val="clear" w:color="auto" w:fill="FFFFFF"/>
        </w:rPr>
        <w:t>Core </w:t>
      </w:r>
      <w:r w:rsidRPr="006541E8">
        <w:rPr>
          <w:rStyle w:val="hl"/>
          <w:rFonts w:asciiTheme="minorHAnsi" w:hAnsiTheme="minorHAnsi" w:cstheme="minorHAnsi"/>
          <w:color w:val="000000" w:themeColor="text1"/>
          <w:sz w:val="22"/>
          <w:szCs w:val="22"/>
          <w:shd w:val="clear" w:color="auto" w:fill="FFF5CC"/>
        </w:rPr>
        <w:t>Java</w:t>
      </w:r>
      <w:r w:rsidRPr="006541E8">
        <w:rPr>
          <w:rFonts w:asciiTheme="minorHAnsi" w:hAnsiTheme="minorHAnsi" w:cstheme="minorHAnsi"/>
          <w:color w:val="000000" w:themeColor="text1"/>
          <w:sz w:val="22"/>
          <w:szCs w:val="22"/>
          <w:shd w:val="clear" w:color="auto" w:fill="FFFFFF"/>
        </w:rPr>
        <w:t> 1.6, J2EE, Servlets, JavaBeans, Multithreading, JSP, Spring, JMS, UML, MySQL, Apache Tomcat, HTML, CSS, Bootstrap, </w:t>
      </w:r>
      <w:r w:rsidRPr="006541E8">
        <w:rPr>
          <w:rStyle w:val="hl"/>
          <w:rFonts w:asciiTheme="minorHAnsi" w:hAnsiTheme="minorHAnsi" w:cstheme="minorHAnsi"/>
          <w:color w:val="000000" w:themeColor="text1"/>
          <w:sz w:val="22"/>
          <w:szCs w:val="22"/>
          <w:shd w:val="clear" w:color="auto" w:fill="FFF5CC"/>
        </w:rPr>
        <w:t>Java</w:t>
      </w:r>
      <w:r w:rsidRPr="006541E8">
        <w:rPr>
          <w:rFonts w:asciiTheme="minorHAnsi" w:hAnsiTheme="minorHAnsi" w:cstheme="minorHAnsi"/>
          <w:color w:val="000000" w:themeColor="text1"/>
          <w:sz w:val="22"/>
          <w:szCs w:val="22"/>
          <w:shd w:val="clear" w:color="auto" w:fill="FFFFFF"/>
        </w:rPr>
        <w:t> script, jQuery, Junit, ANT, XML</w:t>
      </w:r>
      <w:r w:rsidRPr="006541E8">
        <w:rPr>
          <w:rFonts w:asciiTheme="minorHAnsi" w:hAnsiTheme="minorHAnsi" w:cstheme="minorHAnsi"/>
          <w:bCs/>
          <w:color w:val="000000" w:themeColor="text1"/>
          <w:sz w:val="22"/>
          <w:szCs w:val="22"/>
        </w:rPr>
        <w:t>.</w:t>
      </w:r>
    </w:p>
    <w:p w:rsidR="00AA527E" w:rsidRPr="006541E8" w:rsidRDefault="00AA527E" w:rsidP="00AA527E">
      <w:pPr>
        <w:pStyle w:val="Standard"/>
        <w:jc w:val="both"/>
        <w:rPr>
          <w:rFonts w:asciiTheme="minorHAnsi" w:eastAsia="SimSun" w:hAnsiTheme="minorHAnsi" w:cstheme="minorHAnsi"/>
          <w:color w:val="000000" w:themeColor="text1"/>
          <w:kern w:val="0"/>
          <w:sz w:val="22"/>
          <w:szCs w:val="22"/>
          <w:lang w:eastAsia="en-US"/>
        </w:rPr>
      </w:pPr>
    </w:p>
    <w:p w:rsidR="008758BA" w:rsidRPr="006541E8" w:rsidRDefault="00AA527E" w:rsidP="003C4265">
      <w:pPr>
        <w:pStyle w:val="Normal1"/>
        <w:spacing w:line="240" w:lineRule="auto"/>
        <w:rPr>
          <w:rFonts w:asciiTheme="minorHAnsi" w:hAnsiTheme="minorHAnsi" w:cstheme="minorHAnsi"/>
          <w:color w:val="000000" w:themeColor="text1"/>
          <w:bdr w:val="none" w:sz="0" w:space="0" w:color="auto" w:frame="1"/>
        </w:rPr>
      </w:pPr>
      <w:r w:rsidRPr="006541E8">
        <w:rPr>
          <w:rFonts w:asciiTheme="minorHAnsi" w:hAnsiTheme="minorHAnsi" w:cstheme="minorHAnsi"/>
          <w:b/>
          <w:color w:val="000000" w:themeColor="text1"/>
        </w:rPr>
        <w:t xml:space="preserve"> </w:t>
      </w:r>
    </w:p>
    <w:p w:rsidR="00CF6072" w:rsidRPr="006541E8" w:rsidRDefault="00CF6072">
      <w:pPr>
        <w:pStyle w:val="NoSpacing"/>
        <w:rPr>
          <w:rFonts w:asciiTheme="minorHAnsi" w:hAnsiTheme="minorHAnsi" w:cstheme="minorHAnsi"/>
          <w:color w:val="000000" w:themeColor="text1"/>
          <w:bdr w:val="none" w:sz="0" w:space="0" w:color="auto" w:frame="1"/>
        </w:rPr>
      </w:pPr>
    </w:p>
    <w:sectPr w:rsidR="00CF6072" w:rsidRPr="006541E8" w:rsidSect="00AF72A5">
      <w:footerReference w:type="default" r:id="rId11"/>
      <w:pgSz w:w="12240" w:h="15840"/>
      <w:pgMar w:top="720" w:right="1440" w:bottom="72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664B3" w:rsidRDefault="00A664B3" w:rsidP="00683F0B">
      <w:r>
        <w:separator/>
      </w:r>
    </w:p>
  </w:endnote>
  <w:endnote w:type="continuationSeparator" w:id="1">
    <w:p w:rsidR="00A664B3" w:rsidRDefault="00A664B3" w:rsidP="00683F0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OpenSymbol">
    <w:altName w:val="Arial Unicode MS"/>
    <w:charset w:val="00"/>
    <w:family w:val="auto"/>
    <w:pitch w:val="variable"/>
    <w:sig w:usb0="00000000" w:usb1="00000000" w:usb2="00000000" w:usb3="00000000" w:csb0="00000000"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5B5D" w:rsidRDefault="00545B5D" w:rsidP="008E7733">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664B3" w:rsidRDefault="00A664B3" w:rsidP="00683F0B">
      <w:r>
        <w:separator/>
      </w:r>
    </w:p>
  </w:footnote>
  <w:footnote w:type="continuationSeparator" w:id="1">
    <w:p w:rsidR="00A664B3" w:rsidRDefault="00A664B3" w:rsidP="00683F0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00000002"/>
    <w:name w:val="WW8Num2"/>
    <w:lvl w:ilvl="0">
      <w:start w:val="1"/>
      <w:numFmt w:val="bullet"/>
      <w:lvlText w:val=""/>
      <w:lvlJc w:val="left"/>
      <w:pPr>
        <w:tabs>
          <w:tab w:val="num" w:pos="360"/>
        </w:tabs>
        <w:ind w:left="360" w:hanging="360"/>
      </w:pPr>
      <w:rPr>
        <w:rFonts w:ascii="Symbol" w:hAnsi="Symbol" w:cs="Times New Roman"/>
        <w:i w:val="0"/>
        <w:color w:val="800000"/>
      </w:rPr>
    </w:lvl>
  </w:abstractNum>
  <w:abstractNum w:abstractNumId="1">
    <w:nsid w:val="00000003"/>
    <w:multiLevelType w:val="multilevel"/>
    <w:tmpl w:val="00000003"/>
    <w:name w:val="WW8Num3"/>
    <w:lvl w:ilvl="0">
      <w:start w:val="1"/>
      <w:numFmt w:val="bullet"/>
      <w:lvlText w:val=""/>
      <w:lvlJc w:val="left"/>
      <w:pPr>
        <w:tabs>
          <w:tab w:val="num" w:pos="720"/>
        </w:tabs>
        <w:ind w:left="720" w:hanging="360"/>
      </w:pPr>
      <w:rPr>
        <w:rFonts w:ascii="Wingdings" w:hAnsi="Wingdings" w:cs="Arial"/>
        <w:b w:val="0"/>
        <w:i w:val="0"/>
        <w:caps w:val="0"/>
        <w:smallCaps w:val="0"/>
        <w:strike w:val="0"/>
        <w:dstrike w:val="0"/>
        <w:color w:val="000000"/>
        <w:position w:val="0"/>
        <w:sz w:val="22"/>
        <w:u w:val="none"/>
        <w:vertAlign w:val="baseline"/>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Arial"/>
        <w:b w:val="0"/>
        <w:i w:val="0"/>
        <w:caps w:val="0"/>
        <w:smallCaps w:val="0"/>
        <w:strike w:val="0"/>
        <w:dstrike w:val="0"/>
        <w:color w:val="000000"/>
        <w:position w:val="0"/>
        <w:sz w:val="22"/>
        <w:u w:val="none"/>
        <w:vertAlign w:val="baseline"/>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Arial"/>
        <w:b w:val="0"/>
        <w:i w:val="0"/>
        <w:caps w:val="0"/>
        <w:smallCaps w:val="0"/>
        <w:strike w:val="0"/>
        <w:dstrike w:val="0"/>
        <w:color w:val="000000"/>
        <w:position w:val="0"/>
        <w:sz w:val="22"/>
        <w:u w:val="none"/>
        <w:vertAlign w:val="baseline"/>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0000004"/>
    <w:multiLevelType w:val="singleLevel"/>
    <w:tmpl w:val="00000004"/>
    <w:name w:val="WW8Num4"/>
    <w:lvl w:ilvl="0">
      <w:start w:val="1"/>
      <w:numFmt w:val="bullet"/>
      <w:lvlText w:val=""/>
      <w:lvlJc w:val="left"/>
      <w:pPr>
        <w:tabs>
          <w:tab w:val="num" w:pos="-90"/>
        </w:tabs>
        <w:ind w:left="630" w:hanging="360"/>
      </w:pPr>
      <w:rPr>
        <w:rFonts w:ascii="Wingdings" w:hAnsi="Wingdings" w:cs="Symbol"/>
      </w:rPr>
    </w:lvl>
  </w:abstractNum>
  <w:abstractNum w:abstractNumId="3">
    <w:nsid w:val="00000005"/>
    <w:multiLevelType w:val="singleLevel"/>
    <w:tmpl w:val="00000005"/>
    <w:name w:val="WW8Num5"/>
    <w:lvl w:ilvl="0">
      <w:start w:val="1"/>
      <w:numFmt w:val="bullet"/>
      <w:lvlText w:val=""/>
      <w:lvlJc w:val="left"/>
      <w:pPr>
        <w:tabs>
          <w:tab w:val="num" w:pos="0"/>
        </w:tabs>
        <w:ind w:left="720" w:hanging="360"/>
      </w:pPr>
      <w:rPr>
        <w:rFonts w:ascii="Wingdings" w:hAnsi="Wingdings" w:cs="Arial"/>
        <w:b w:val="0"/>
        <w:i w:val="0"/>
        <w:caps w:val="0"/>
        <w:smallCaps w:val="0"/>
        <w:strike w:val="0"/>
        <w:dstrike w:val="0"/>
        <w:color w:val="000000"/>
        <w:position w:val="0"/>
        <w:sz w:val="22"/>
        <w:u w:val="none"/>
        <w:vertAlign w:val="baseline"/>
      </w:rPr>
    </w:lvl>
  </w:abstractNum>
  <w:abstractNum w:abstractNumId="4">
    <w:nsid w:val="00000007"/>
    <w:multiLevelType w:val="multilevel"/>
    <w:tmpl w:val="00000007"/>
    <w:lvl w:ilvl="0">
      <w:start w:val="1"/>
      <w:numFmt w:val="bullet"/>
      <w:lvlText w:val=""/>
      <w:lvlJc w:val="left"/>
      <w:pPr>
        <w:tabs>
          <w:tab w:val="num" w:pos="1081"/>
        </w:tabs>
        <w:ind w:left="1081" w:hanging="360"/>
      </w:pPr>
      <w:rPr>
        <w:rFonts w:ascii="Wingdings 2" w:hAnsi="Wingdings 2" w:cs="OpenSymbol"/>
      </w:rPr>
    </w:lvl>
    <w:lvl w:ilvl="1">
      <w:start w:val="1"/>
      <w:numFmt w:val="bullet"/>
      <w:lvlText w:val="◦"/>
      <w:lvlJc w:val="left"/>
      <w:pPr>
        <w:tabs>
          <w:tab w:val="num" w:pos="1441"/>
        </w:tabs>
        <w:ind w:left="1441" w:hanging="360"/>
      </w:pPr>
      <w:rPr>
        <w:rFonts w:ascii="OpenSymbol" w:hAnsi="OpenSymbol" w:cs="OpenSymbol"/>
      </w:rPr>
    </w:lvl>
    <w:lvl w:ilvl="2">
      <w:start w:val="1"/>
      <w:numFmt w:val="bullet"/>
      <w:lvlText w:val="▪"/>
      <w:lvlJc w:val="left"/>
      <w:pPr>
        <w:tabs>
          <w:tab w:val="num" w:pos="1801"/>
        </w:tabs>
        <w:ind w:left="1801" w:hanging="360"/>
      </w:pPr>
      <w:rPr>
        <w:rFonts w:ascii="OpenSymbol" w:hAnsi="OpenSymbol" w:cs="OpenSymbol"/>
      </w:rPr>
    </w:lvl>
    <w:lvl w:ilvl="3">
      <w:start w:val="1"/>
      <w:numFmt w:val="bullet"/>
      <w:lvlText w:val=""/>
      <w:lvlJc w:val="left"/>
      <w:pPr>
        <w:tabs>
          <w:tab w:val="num" w:pos="2161"/>
        </w:tabs>
        <w:ind w:left="2161" w:hanging="360"/>
      </w:pPr>
      <w:rPr>
        <w:rFonts w:ascii="Wingdings 2" w:hAnsi="Wingdings 2" w:cs="OpenSymbol"/>
      </w:rPr>
    </w:lvl>
    <w:lvl w:ilvl="4">
      <w:start w:val="1"/>
      <w:numFmt w:val="bullet"/>
      <w:lvlText w:val="◦"/>
      <w:lvlJc w:val="left"/>
      <w:pPr>
        <w:tabs>
          <w:tab w:val="num" w:pos="2521"/>
        </w:tabs>
        <w:ind w:left="2521" w:hanging="360"/>
      </w:pPr>
      <w:rPr>
        <w:rFonts w:ascii="OpenSymbol" w:hAnsi="OpenSymbol" w:cs="OpenSymbol"/>
      </w:rPr>
    </w:lvl>
    <w:lvl w:ilvl="5">
      <w:start w:val="1"/>
      <w:numFmt w:val="bullet"/>
      <w:lvlText w:val="▪"/>
      <w:lvlJc w:val="left"/>
      <w:pPr>
        <w:tabs>
          <w:tab w:val="num" w:pos="2881"/>
        </w:tabs>
        <w:ind w:left="2881" w:hanging="360"/>
      </w:pPr>
      <w:rPr>
        <w:rFonts w:ascii="OpenSymbol" w:hAnsi="OpenSymbol" w:cs="OpenSymbol"/>
      </w:rPr>
    </w:lvl>
    <w:lvl w:ilvl="6">
      <w:start w:val="1"/>
      <w:numFmt w:val="bullet"/>
      <w:lvlText w:val=""/>
      <w:lvlJc w:val="left"/>
      <w:pPr>
        <w:tabs>
          <w:tab w:val="num" w:pos="3241"/>
        </w:tabs>
        <w:ind w:left="3241" w:hanging="360"/>
      </w:pPr>
      <w:rPr>
        <w:rFonts w:ascii="Wingdings 2" w:hAnsi="Wingdings 2" w:cs="OpenSymbol"/>
      </w:rPr>
    </w:lvl>
    <w:lvl w:ilvl="7">
      <w:start w:val="1"/>
      <w:numFmt w:val="bullet"/>
      <w:lvlText w:val="◦"/>
      <w:lvlJc w:val="left"/>
      <w:pPr>
        <w:tabs>
          <w:tab w:val="num" w:pos="3601"/>
        </w:tabs>
        <w:ind w:left="3601" w:hanging="360"/>
      </w:pPr>
      <w:rPr>
        <w:rFonts w:ascii="OpenSymbol" w:hAnsi="OpenSymbol" w:cs="OpenSymbol"/>
      </w:rPr>
    </w:lvl>
    <w:lvl w:ilvl="8">
      <w:start w:val="1"/>
      <w:numFmt w:val="bullet"/>
      <w:lvlText w:val="▪"/>
      <w:lvlJc w:val="left"/>
      <w:pPr>
        <w:tabs>
          <w:tab w:val="num" w:pos="3961"/>
        </w:tabs>
        <w:ind w:left="3961" w:hanging="360"/>
      </w:pPr>
      <w:rPr>
        <w:rFonts w:ascii="OpenSymbol" w:hAnsi="OpenSymbol" w:cs="OpenSymbol"/>
      </w:rPr>
    </w:lvl>
  </w:abstractNum>
  <w:abstractNum w:abstractNumId="5">
    <w:nsid w:val="0000000A"/>
    <w:multiLevelType w:val="multilevel"/>
    <w:tmpl w:val="0000000A"/>
    <w:lvl w:ilvl="0">
      <w:start w:val="1"/>
      <w:numFmt w:val="bullet"/>
      <w:lvlText w:val=""/>
      <w:lvlJc w:val="left"/>
      <w:pPr>
        <w:tabs>
          <w:tab w:val="num" w:pos="1440"/>
        </w:tabs>
        <w:ind w:left="1440" w:hanging="360"/>
      </w:pPr>
      <w:rPr>
        <w:rFonts w:ascii="Wingdings 2" w:hAnsi="Wingdings 2" w:cs="OpenSymbol"/>
      </w:rPr>
    </w:lvl>
    <w:lvl w:ilvl="1">
      <w:start w:val="1"/>
      <w:numFmt w:val="bullet"/>
      <w:lvlText w:val="◦"/>
      <w:lvlJc w:val="left"/>
      <w:pPr>
        <w:tabs>
          <w:tab w:val="num" w:pos="1800"/>
        </w:tabs>
        <w:ind w:left="1800" w:hanging="360"/>
      </w:pPr>
      <w:rPr>
        <w:rFonts w:ascii="OpenSymbol" w:hAnsi="OpenSymbol" w:cs="OpenSymbol"/>
      </w:rPr>
    </w:lvl>
    <w:lvl w:ilvl="2">
      <w:start w:val="1"/>
      <w:numFmt w:val="bullet"/>
      <w:lvlText w:val="▪"/>
      <w:lvlJc w:val="left"/>
      <w:pPr>
        <w:tabs>
          <w:tab w:val="num" w:pos="2160"/>
        </w:tabs>
        <w:ind w:left="2160" w:hanging="360"/>
      </w:pPr>
      <w:rPr>
        <w:rFonts w:ascii="OpenSymbol" w:hAnsi="OpenSymbol" w:cs="OpenSymbol"/>
      </w:rPr>
    </w:lvl>
    <w:lvl w:ilvl="3">
      <w:start w:val="1"/>
      <w:numFmt w:val="bullet"/>
      <w:lvlText w:val=""/>
      <w:lvlJc w:val="left"/>
      <w:pPr>
        <w:tabs>
          <w:tab w:val="num" w:pos="2520"/>
        </w:tabs>
        <w:ind w:left="2520" w:hanging="360"/>
      </w:pPr>
      <w:rPr>
        <w:rFonts w:ascii="Wingdings 2" w:hAnsi="Wingdings 2" w:cs="OpenSymbol"/>
      </w:rPr>
    </w:lvl>
    <w:lvl w:ilvl="4">
      <w:start w:val="1"/>
      <w:numFmt w:val="bullet"/>
      <w:lvlText w:val="◦"/>
      <w:lvlJc w:val="left"/>
      <w:pPr>
        <w:tabs>
          <w:tab w:val="num" w:pos="2880"/>
        </w:tabs>
        <w:ind w:left="2880" w:hanging="360"/>
      </w:pPr>
      <w:rPr>
        <w:rFonts w:ascii="OpenSymbol" w:hAnsi="OpenSymbol" w:cs="OpenSymbol"/>
      </w:rPr>
    </w:lvl>
    <w:lvl w:ilvl="5">
      <w:start w:val="1"/>
      <w:numFmt w:val="bullet"/>
      <w:lvlText w:val="▪"/>
      <w:lvlJc w:val="left"/>
      <w:pPr>
        <w:tabs>
          <w:tab w:val="num" w:pos="3240"/>
        </w:tabs>
        <w:ind w:left="3240" w:hanging="360"/>
      </w:pPr>
      <w:rPr>
        <w:rFonts w:ascii="OpenSymbol" w:hAnsi="OpenSymbol" w:cs="OpenSymbol"/>
      </w:rPr>
    </w:lvl>
    <w:lvl w:ilvl="6">
      <w:start w:val="1"/>
      <w:numFmt w:val="bullet"/>
      <w:lvlText w:val=""/>
      <w:lvlJc w:val="left"/>
      <w:pPr>
        <w:tabs>
          <w:tab w:val="num" w:pos="3600"/>
        </w:tabs>
        <w:ind w:left="3600" w:hanging="360"/>
      </w:pPr>
      <w:rPr>
        <w:rFonts w:ascii="Wingdings 2" w:hAnsi="Wingdings 2" w:cs="OpenSymbol"/>
      </w:rPr>
    </w:lvl>
    <w:lvl w:ilvl="7">
      <w:start w:val="1"/>
      <w:numFmt w:val="bullet"/>
      <w:lvlText w:val="◦"/>
      <w:lvlJc w:val="left"/>
      <w:pPr>
        <w:tabs>
          <w:tab w:val="num" w:pos="3960"/>
        </w:tabs>
        <w:ind w:left="3960" w:hanging="360"/>
      </w:pPr>
      <w:rPr>
        <w:rFonts w:ascii="OpenSymbol" w:hAnsi="OpenSymbol" w:cs="OpenSymbol"/>
      </w:rPr>
    </w:lvl>
    <w:lvl w:ilvl="8">
      <w:start w:val="1"/>
      <w:numFmt w:val="bullet"/>
      <w:lvlText w:val="▪"/>
      <w:lvlJc w:val="left"/>
      <w:pPr>
        <w:tabs>
          <w:tab w:val="num" w:pos="4320"/>
        </w:tabs>
        <w:ind w:left="4320" w:hanging="360"/>
      </w:pPr>
      <w:rPr>
        <w:rFonts w:ascii="OpenSymbol" w:hAnsi="OpenSymbol" w:cs="OpenSymbol"/>
      </w:rPr>
    </w:lvl>
  </w:abstractNum>
  <w:abstractNum w:abstractNumId="6">
    <w:nsid w:val="01FF315D"/>
    <w:multiLevelType w:val="hybridMultilevel"/>
    <w:tmpl w:val="E5D6E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7D17C45"/>
    <w:multiLevelType w:val="hybridMultilevel"/>
    <w:tmpl w:val="6C685F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F596BAD"/>
    <w:multiLevelType w:val="hybridMultilevel"/>
    <w:tmpl w:val="265CE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DF61761"/>
    <w:multiLevelType w:val="hybridMultilevel"/>
    <w:tmpl w:val="41D85C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1E473473"/>
    <w:multiLevelType w:val="hybridMultilevel"/>
    <w:tmpl w:val="D1EE1E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C7C4A31"/>
    <w:multiLevelType w:val="hybridMultilevel"/>
    <w:tmpl w:val="EAA69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C9D2D1B"/>
    <w:multiLevelType w:val="hybridMultilevel"/>
    <w:tmpl w:val="3B7A3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A093B6A"/>
    <w:multiLevelType w:val="hybridMultilevel"/>
    <w:tmpl w:val="47D2A136"/>
    <w:lvl w:ilvl="0" w:tplc="DF6007BC">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E0A4C78"/>
    <w:multiLevelType w:val="hybridMultilevel"/>
    <w:tmpl w:val="BA166C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F420A84"/>
    <w:multiLevelType w:val="hybridMultilevel"/>
    <w:tmpl w:val="4B1CC50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260"/>
        </w:tabs>
        <w:ind w:left="1260" w:hanging="360"/>
      </w:pPr>
      <w:rPr>
        <w:rFonts w:ascii="Courier New" w:hAnsi="Courier New" w:cs="Times New Roman" w:hint="default"/>
      </w:rPr>
    </w:lvl>
    <w:lvl w:ilvl="2" w:tplc="04090005">
      <w:start w:val="1"/>
      <w:numFmt w:val="bullet"/>
      <w:lvlText w:val=""/>
      <w:lvlJc w:val="left"/>
      <w:pPr>
        <w:tabs>
          <w:tab w:val="num" w:pos="1980"/>
        </w:tabs>
        <w:ind w:left="1980" w:hanging="360"/>
      </w:pPr>
      <w:rPr>
        <w:rFonts w:ascii="Wingdings" w:hAnsi="Wingdings" w:hint="default"/>
      </w:rPr>
    </w:lvl>
    <w:lvl w:ilvl="3" w:tplc="04090001">
      <w:start w:val="1"/>
      <w:numFmt w:val="bullet"/>
      <w:lvlText w:val=""/>
      <w:lvlJc w:val="left"/>
      <w:pPr>
        <w:tabs>
          <w:tab w:val="num" w:pos="2700"/>
        </w:tabs>
        <w:ind w:left="2700" w:hanging="360"/>
      </w:pPr>
      <w:rPr>
        <w:rFonts w:ascii="Symbol" w:hAnsi="Symbol" w:hint="default"/>
      </w:rPr>
    </w:lvl>
    <w:lvl w:ilvl="4" w:tplc="04090003">
      <w:start w:val="1"/>
      <w:numFmt w:val="bullet"/>
      <w:lvlText w:val="o"/>
      <w:lvlJc w:val="left"/>
      <w:pPr>
        <w:tabs>
          <w:tab w:val="num" w:pos="3420"/>
        </w:tabs>
        <w:ind w:left="3420" w:hanging="360"/>
      </w:pPr>
      <w:rPr>
        <w:rFonts w:ascii="Courier New" w:hAnsi="Courier New" w:cs="Times New Roman" w:hint="default"/>
      </w:rPr>
    </w:lvl>
    <w:lvl w:ilvl="5" w:tplc="04090005">
      <w:start w:val="1"/>
      <w:numFmt w:val="bullet"/>
      <w:lvlText w:val=""/>
      <w:lvlJc w:val="left"/>
      <w:pPr>
        <w:tabs>
          <w:tab w:val="num" w:pos="4140"/>
        </w:tabs>
        <w:ind w:left="4140" w:hanging="360"/>
      </w:pPr>
      <w:rPr>
        <w:rFonts w:ascii="Wingdings" w:hAnsi="Wingdings" w:hint="default"/>
      </w:rPr>
    </w:lvl>
    <w:lvl w:ilvl="6" w:tplc="04090001">
      <w:start w:val="1"/>
      <w:numFmt w:val="bullet"/>
      <w:lvlText w:val=""/>
      <w:lvlJc w:val="left"/>
      <w:pPr>
        <w:tabs>
          <w:tab w:val="num" w:pos="4860"/>
        </w:tabs>
        <w:ind w:left="4860" w:hanging="360"/>
      </w:pPr>
      <w:rPr>
        <w:rFonts w:ascii="Symbol" w:hAnsi="Symbol" w:hint="default"/>
      </w:rPr>
    </w:lvl>
    <w:lvl w:ilvl="7" w:tplc="04090003">
      <w:start w:val="1"/>
      <w:numFmt w:val="bullet"/>
      <w:lvlText w:val="o"/>
      <w:lvlJc w:val="left"/>
      <w:pPr>
        <w:tabs>
          <w:tab w:val="num" w:pos="5580"/>
        </w:tabs>
        <w:ind w:left="5580" w:hanging="360"/>
      </w:pPr>
      <w:rPr>
        <w:rFonts w:ascii="Courier New" w:hAnsi="Courier New" w:cs="Times New Roman" w:hint="default"/>
      </w:rPr>
    </w:lvl>
    <w:lvl w:ilvl="8" w:tplc="04090005">
      <w:start w:val="1"/>
      <w:numFmt w:val="bullet"/>
      <w:lvlText w:val=""/>
      <w:lvlJc w:val="left"/>
      <w:pPr>
        <w:tabs>
          <w:tab w:val="num" w:pos="6300"/>
        </w:tabs>
        <w:ind w:left="6300" w:hanging="360"/>
      </w:pPr>
      <w:rPr>
        <w:rFonts w:ascii="Wingdings" w:hAnsi="Wingdings" w:hint="default"/>
      </w:rPr>
    </w:lvl>
  </w:abstractNum>
  <w:abstractNum w:abstractNumId="16">
    <w:nsid w:val="45FD3BF0"/>
    <w:multiLevelType w:val="hybridMultilevel"/>
    <w:tmpl w:val="3C587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18B04C6"/>
    <w:multiLevelType w:val="hybridMultilevel"/>
    <w:tmpl w:val="7E9A82A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nsid w:val="53BD2FC9"/>
    <w:multiLevelType w:val="hybridMultilevel"/>
    <w:tmpl w:val="FEF47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564125C"/>
    <w:multiLevelType w:val="hybridMultilevel"/>
    <w:tmpl w:val="10CA7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9956C4C"/>
    <w:multiLevelType w:val="hybridMultilevel"/>
    <w:tmpl w:val="FF0ACF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6FC9479B"/>
    <w:multiLevelType w:val="hybridMultilevel"/>
    <w:tmpl w:val="55BC8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2">
    <w:nsid w:val="7EB10E29"/>
    <w:multiLevelType w:val="hybridMultilevel"/>
    <w:tmpl w:val="E1503E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ED91515"/>
    <w:multiLevelType w:val="hybridMultilevel"/>
    <w:tmpl w:val="D5CEB8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3"/>
  </w:num>
  <w:num w:numId="2">
    <w:abstractNumId w:val="13"/>
  </w:num>
  <w:num w:numId="3">
    <w:abstractNumId w:val="16"/>
  </w:num>
  <w:num w:numId="4">
    <w:abstractNumId w:val="7"/>
  </w:num>
  <w:num w:numId="5">
    <w:abstractNumId w:val="15"/>
  </w:num>
  <w:num w:numId="6">
    <w:abstractNumId w:val="17"/>
  </w:num>
  <w:num w:numId="7">
    <w:abstractNumId w:val="12"/>
  </w:num>
  <w:num w:numId="8">
    <w:abstractNumId w:val="20"/>
  </w:num>
  <w:num w:numId="9">
    <w:abstractNumId w:val="9"/>
  </w:num>
  <w:num w:numId="10">
    <w:abstractNumId w:val="0"/>
  </w:num>
  <w:num w:numId="11">
    <w:abstractNumId w:val="1"/>
  </w:num>
  <w:num w:numId="12">
    <w:abstractNumId w:val="2"/>
  </w:num>
  <w:num w:numId="13">
    <w:abstractNumId w:val="3"/>
  </w:num>
  <w:num w:numId="14">
    <w:abstractNumId w:val="11"/>
  </w:num>
  <w:num w:numId="15">
    <w:abstractNumId w:val="8"/>
  </w:num>
  <w:num w:numId="16">
    <w:abstractNumId w:val="22"/>
  </w:num>
  <w:num w:numId="17">
    <w:abstractNumId w:val="10"/>
  </w:num>
  <w:num w:numId="18">
    <w:abstractNumId w:val="4"/>
  </w:num>
  <w:num w:numId="19">
    <w:abstractNumId w:val="5"/>
  </w:num>
  <w:num w:numId="20">
    <w:abstractNumId w:val="19"/>
  </w:num>
  <w:num w:numId="21">
    <w:abstractNumId w:val="21"/>
  </w:num>
  <w:num w:numId="22">
    <w:abstractNumId w:val="14"/>
  </w:num>
  <w:num w:numId="23">
    <w:abstractNumId w:val="6"/>
  </w:num>
  <w:num w:numId="24">
    <w:abstractNumId w:val="18"/>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defaultTabStop w:val="720"/>
  <w:characterSpacingControl w:val="doNotCompress"/>
  <w:hdrShapeDefaults>
    <o:shapedefaults v:ext="edit" spidmax="11266"/>
  </w:hdrShapeDefaults>
  <w:footnotePr>
    <w:footnote w:id="0"/>
    <w:footnote w:id="1"/>
  </w:footnotePr>
  <w:endnotePr>
    <w:endnote w:id="0"/>
    <w:endnote w:id="1"/>
  </w:endnotePr>
  <w:compat/>
  <w:rsids>
    <w:rsidRoot w:val="0018328F"/>
    <w:rsid w:val="00005FC4"/>
    <w:rsid w:val="00011E72"/>
    <w:rsid w:val="0001568E"/>
    <w:rsid w:val="0001639D"/>
    <w:rsid w:val="0002131D"/>
    <w:rsid w:val="00022EF4"/>
    <w:rsid w:val="00023334"/>
    <w:rsid w:val="00025F5E"/>
    <w:rsid w:val="0002724E"/>
    <w:rsid w:val="0003046B"/>
    <w:rsid w:val="00032135"/>
    <w:rsid w:val="0003445D"/>
    <w:rsid w:val="00042DA0"/>
    <w:rsid w:val="00045017"/>
    <w:rsid w:val="000468DD"/>
    <w:rsid w:val="00056C17"/>
    <w:rsid w:val="000656DD"/>
    <w:rsid w:val="00071774"/>
    <w:rsid w:val="000728C2"/>
    <w:rsid w:val="00084F43"/>
    <w:rsid w:val="00092D98"/>
    <w:rsid w:val="00094D97"/>
    <w:rsid w:val="00096E40"/>
    <w:rsid w:val="00097C7B"/>
    <w:rsid w:val="000A1753"/>
    <w:rsid w:val="000A69F2"/>
    <w:rsid w:val="000A7C75"/>
    <w:rsid w:val="000C4B76"/>
    <w:rsid w:val="000C70DF"/>
    <w:rsid w:val="000C7DE6"/>
    <w:rsid w:val="000D545E"/>
    <w:rsid w:val="000F196C"/>
    <w:rsid w:val="000F3AFC"/>
    <w:rsid w:val="000F4575"/>
    <w:rsid w:val="000F4634"/>
    <w:rsid w:val="000F7B64"/>
    <w:rsid w:val="00115300"/>
    <w:rsid w:val="00127625"/>
    <w:rsid w:val="00145BFE"/>
    <w:rsid w:val="0014770C"/>
    <w:rsid w:val="00152C8C"/>
    <w:rsid w:val="00153CAE"/>
    <w:rsid w:val="001558EB"/>
    <w:rsid w:val="001572E6"/>
    <w:rsid w:val="00171F97"/>
    <w:rsid w:val="00172546"/>
    <w:rsid w:val="0018217A"/>
    <w:rsid w:val="0018328F"/>
    <w:rsid w:val="00186BC3"/>
    <w:rsid w:val="001910A5"/>
    <w:rsid w:val="00193AB2"/>
    <w:rsid w:val="001A16C2"/>
    <w:rsid w:val="001A21F9"/>
    <w:rsid w:val="001B0040"/>
    <w:rsid w:val="001B450B"/>
    <w:rsid w:val="001C484E"/>
    <w:rsid w:val="001E1D0E"/>
    <w:rsid w:val="001E4DB7"/>
    <w:rsid w:val="00203A5B"/>
    <w:rsid w:val="0020503A"/>
    <w:rsid w:val="00207B7C"/>
    <w:rsid w:val="00212347"/>
    <w:rsid w:val="00214FE2"/>
    <w:rsid w:val="002176AE"/>
    <w:rsid w:val="00217F9E"/>
    <w:rsid w:val="002204CB"/>
    <w:rsid w:val="0022511D"/>
    <w:rsid w:val="00232A96"/>
    <w:rsid w:val="0026762E"/>
    <w:rsid w:val="00270DD4"/>
    <w:rsid w:val="002715F6"/>
    <w:rsid w:val="0027326D"/>
    <w:rsid w:val="00285482"/>
    <w:rsid w:val="00287523"/>
    <w:rsid w:val="0029140E"/>
    <w:rsid w:val="002A40DA"/>
    <w:rsid w:val="002A454A"/>
    <w:rsid w:val="002A5EDA"/>
    <w:rsid w:val="002C5ECC"/>
    <w:rsid w:val="002C78DD"/>
    <w:rsid w:val="002D0A56"/>
    <w:rsid w:val="002E4D63"/>
    <w:rsid w:val="002F2EB3"/>
    <w:rsid w:val="002F5774"/>
    <w:rsid w:val="002F7403"/>
    <w:rsid w:val="002F7C72"/>
    <w:rsid w:val="00305E73"/>
    <w:rsid w:val="00320565"/>
    <w:rsid w:val="00321339"/>
    <w:rsid w:val="00330752"/>
    <w:rsid w:val="003315C7"/>
    <w:rsid w:val="00332D29"/>
    <w:rsid w:val="00335246"/>
    <w:rsid w:val="00340033"/>
    <w:rsid w:val="00340D4D"/>
    <w:rsid w:val="00341643"/>
    <w:rsid w:val="00344428"/>
    <w:rsid w:val="003544D7"/>
    <w:rsid w:val="00354AFE"/>
    <w:rsid w:val="00362DA5"/>
    <w:rsid w:val="00366154"/>
    <w:rsid w:val="0036618C"/>
    <w:rsid w:val="003824D0"/>
    <w:rsid w:val="00382BAF"/>
    <w:rsid w:val="00383805"/>
    <w:rsid w:val="00395AFE"/>
    <w:rsid w:val="003969D2"/>
    <w:rsid w:val="003971C2"/>
    <w:rsid w:val="00397C97"/>
    <w:rsid w:val="003A4B8B"/>
    <w:rsid w:val="003A732A"/>
    <w:rsid w:val="003B7EB7"/>
    <w:rsid w:val="003C4265"/>
    <w:rsid w:val="003C6F4F"/>
    <w:rsid w:val="003D19E1"/>
    <w:rsid w:val="003D2A4D"/>
    <w:rsid w:val="003D3D40"/>
    <w:rsid w:val="003E07BC"/>
    <w:rsid w:val="003E2403"/>
    <w:rsid w:val="003E67E0"/>
    <w:rsid w:val="003F4A9B"/>
    <w:rsid w:val="003F69AB"/>
    <w:rsid w:val="00415CB3"/>
    <w:rsid w:val="004204B9"/>
    <w:rsid w:val="00421E81"/>
    <w:rsid w:val="00425BFD"/>
    <w:rsid w:val="00427D0F"/>
    <w:rsid w:val="00433C97"/>
    <w:rsid w:val="0043418B"/>
    <w:rsid w:val="00434498"/>
    <w:rsid w:val="00437CBE"/>
    <w:rsid w:val="00437ED8"/>
    <w:rsid w:val="00442002"/>
    <w:rsid w:val="00446BF3"/>
    <w:rsid w:val="00450DCE"/>
    <w:rsid w:val="004611C4"/>
    <w:rsid w:val="004737CF"/>
    <w:rsid w:val="00473877"/>
    <w:rsid w:val="0047616A"/>
    <w:rsid w:val="00480F35"/>
    <w:rsid w:val="00481865"/>
    <w:rsid w:val="0048319B"/>
    <w:rsid w:val="0048368A"/>
    <w:rsid w:val="0048458F"/>
    <w:rsid w:val="00485D56"/>
    <w:rsid w:val="00486331"/>
    <w:rsid w:val="00486D17"/>
    <w:rsid w:val="004902C0"/>
    <w:rsid w:val="0049293E"/>
    <w:rsid w:val="0049338A"/>
    <w:rsid w:val="00495B65"/>
    <w:rsid w:val="004A103D"/>
    <w:rsid w:val="004A1FC8"/>
    <w:rsid w:val="004C0022"/>
    <w:rsid w:val="004C7471"/>
    <w:rsid w:val="004D1F5F"/>
    <w:rsid w:val="004E4523"/>
    <w:rsid w:val="004F0371"/>
    <w:rsid w:val="004F3A5C"/>
    <w:rsid w:val="004F7E49"/>
    <w:rsid w:val="005005E9"/>
    <w:rsid w:val="0051364D"/>
    <w:rsid w:val="00520FEE"/>
    <w:rsid w:val="00525BE9"/>
    <w:rsid w:val="00525C75"/>
    <w:rsid w:val="00525DF6"/>
    <w:rsid w:val="005269BA"/>
    <w:rsid w:val="00536655"/>
    <w:rsid w:val="00543C97"/>
    <w:rsid w:val="00545B5D"/>
    <w:rsid w:val="005463C6"/>
    <w:rsid w:val="0055051D"/>
    <w:rsid w:val="005530DA"/>
    <w:rsid w:val="005608F9"/>
    <w:rsid w:val="00562E97"/>
    <w:rsid w:val="005663B9"/>
    <w:rsid w:val="005716A2"/>
    <w:rsid w:val="00571B9D"/>
    <w:rsid w:val="00572A73"/>
    <w:rsid w:val="00575CEB"/>
    <w:rsid w:val="00580DD2"/>
    <w:rsid w:val="0058365E"/>
    <w:rsid w:val="00594EF3"/>
    <w:rsid w:val="005A5058"/>
    <w:rsid w:val="005A5F29"/>
    <w:rsid w:val="005B1CF3"/>
    <w:rsid w:val="005C24AE"/>
    <w:rsid w:val="005D0893"/>
    <w:rsid w:val="005D42DB"/>
    <w:rsid w:val="005D49A8"/>
    <w:rsid w:val="005E23BB"/>
    <w:rsid w:val="005F15EC"/>
    <w:rsid w:val="005F160C"/>
    <w:rsid w:val="005F5193"/>
    <w:rsid w:val="005F6E67"/>
    <w:rsid w:val="0061174D"/>
    <w:rsid w:val="006128B8"/>
    <w:rsid w:val="006205E6"/>
    <w:rsid w:val="006214AC"/>
    <w:rsid w:val="00621C90"/>
    <w:rsid w:val="00631168"/>
    <w:rsid w:val="006331F1"/>
    <w:rsid w:val="00635CEF"/>
    <w:rsid w:val="006366BB"/>
    <w:rsid w:val="00641D6F"/>
    <w:rsid w:val="006455D1"/>
    <w:rsid w:val="00651A2F"/>
    <w:rsid w:val="006541E8"/>
    <w:rsid w:val="00663441"/>
    <w:rsid w:val="00672974"/>
    <w:rsid w:val="0068281B"/>
    <w:rsid w:val="006838CF"/>
    <w:rsid w:val="00683F0B"/>
    <w:rsid w:val="0069791F"/>
    <w:rsid w:val="006A0879"/>
    <w:rsid w:val="006A3ABF"/>
    <w:rsid w:val="006B45FC"/>
    <w:rsid w:val="006B5EBE"/>
    <w:rsid w:val="006C1E11"/>
    <w:rsid w:val="006C4CC3"/>
    <w:rsid w:val="006C5CF3"/>
    <w:rsid w:val="006D27DC"/>
    <w:rsid w:val="006D4791"/>
    <w:rsid w:val="006D6D98"/>
    <w:rsid w:val="006E06A9"/>
    <w:rsid w:val="006E1BC9"/>
    <w:rsid w:val="006E212E"/>
    <w:rsid w:val="006E6E5C"/>
    <w:rsid w:val="006F1039"/>
    <w:rsid w:val="006F1AC9"/>
    <w:rsid w:val="006F3215"/>
    <w:rsid w:val="006F5BA7"/>
    <w:rsid w:val="007007B9"/>
    <w:rsid w:val="00700EBF"/>
    <w:rsid w:val="007023E2"/>
    <w:rsid w:val="007035BC"/>
    <w:rsid w:val="007044B2"/>
    <w:rsid w:val="00711D2A"/>
    <w:rsid w:val="0073082C"/>
    <w:rsid w:val="00731EFF"/>
    <w:rsid w:val="007320F2"/>
    <w:rsid w:val="00735243"/>
    <w:rsid w:val="00743862"/>
    <w:rsid w:val="00744589"/>
    <w:rsid w:val="00745B63"/>
    <w:rsid w:val="007468A5"/>
    <w:rsid w:val="00756683"/>
    <w:rsid w:val="007641CC"/>
    <w:rsid w:val="007719AB"/>
    <w:rsid w:val="0077408F"/>
    <w:rsid w:val="00775BED"/>
    <w:rsid w:val="00787C91"/>
    <w:rsid w:val="0079021B"/>
    <w:rsid w:val="007921AF"/>
    <w:rsid w:val="007963EC"/>
    <w:rsid w:val="00796AA1"/>
    <w:rsid w:val="007A07BC"/>
    <w:rsid w:val="007A453D"/>
    <w:rsid w:val="007A4DF6"/>
    <w:rsid w:val="007B035A"/>
    <w:rsid w:val="007B1C82"/>
    <w:rsid w:val="007B3070"/>
    <w:rsid w:val="007B459B"/>
    <w:rsid w:val="007B77C2"/>
    <w:rsid w:val="007C3745"/>
    <w:rsid w:val="007C3A8B"/>
    <w:rsid w:val="007D322F"/>
    <w:rsid w:val="007E10E7"/>
    <w:rsid w:val="007E2130"/>
    <w:rsid w:val="007E243C"/>
    <w:rsid w:val="007F376C"/>
    <w:rsid w:val="007F407D"/>
    <w:rsid w:val="0080042A"/>
    <w:rsid w:val="0080046D"/>
    <w:rsid w:val="008140E6"/>
    <w:rsid w:val="00814C15"/>
    <w:rsid w:val="00814ED1"/>
    <w:rsid w:val="00816CAD"/>
    <w:rsid w:val="00816E31"/>
    <w:rsid w:val="0081771A"/>
    <w:rsid w:val="00837374"/>
    <w:rsid w:val="00857E1C"/>
    <w:rsid w:val="00864367"/>
    <w:rsid w:val="008649AB"/>
    <w:rsid w:val="008715F3"/>
    <w:rsid w:val="008737DD"/>
    <w:rsid w:val="008758BA"/>
    <w:rsid w:val="0087601C"/>
    <w:rsid w:val="0088381B"/>
    <w:rsid w:val="00885887"/>
    <w:rsid w:val="008900E4"/>
    <w:rsid w:val="00894AEE"/>
    <w:rsid w:val="00894C4C"/>
    <w:rsid w:val="008B185A"/>
    <w:rsid w:val="008B4DAB"/>
    <w:rsid w:val="008D19F3"/>
    <w:rsid w:val="008E487A"/>
    <w:rsid w:val="008E7733"/>
    <w:rsid w:val="008F56FA"/>
    <w:rsid w:val="008F633A"/>
    <w:rsid w:val="008F7F5F"/>
    <w:rsid w:val="00901297"/>
    <w:rsid w:val="009018B2"/>
    <w:rsid w:val="009039ED"/>
    <w:rsid w:val="00906AF7"/>
    <w:rsid w:val="009249AD"/>
    <w:rsid w:val="00925D9D"/>
    <w:rsid w:val="00930F4F"/>
    <w:rsid w:val="00931137"/>
    <w:rsid w:val="00933C58"/>
    <w:rsid w:val="009365DA"/>
    <w:rsid w:val="009366E3"/>
    <w:rsid w:val="00947A59"/>
    <w:rsid w:val="0095376C"/>
    <w:rsid w:val="00956BF9"/>
    <w:rsid w:val="009616FC"/>
    <w:rsid w:val="00961E4B"/>
    <w:rsid w:val="00965D60"/>
    <w:rsid w:val="0097489D"/>
    <w:rsid w:val="0097658B"/>
    <w:rsid w:val="00977583"/>
    <w:rsid w:val="00987C88"/>
    <w:rsid w:val="009A2640"/>
    <w:rsid w:val="009A5B0F"/>
    <w:rsid w:val="009B2C30"/>
    <w:rsid w:val="009C5C57"/>
    <w:rsid w:val="009D354C"/>
    <w:rsid w:val="009D450F"/>
    <w:rsid w:val="009E4ED7"/>
    <w:rsid w:val="009E5FE2"/>
    <w:rsid w:val="009F2017"/>
    <w:rsid w:val="009F53F5"/>
    <w:rsid w:val="009F5952"/>
    <w:rsid w:val="009F745F"/>
    <w:rsid w:val="00A03BC3"/>
    <w:rsid w:val="00A046E2"/>
    <w:rsid w:val="00A05056"/>
    <w:rsid w:val="00A05C1C"/>
    <w:rsid w:val="00A072E9"/>
    <w:rsid w:val="00A15335"/>
    <w:rsid w:val="00A16D25"/>
    <w:rsid w:val="00A22B20"/>
    <w:rsid w:val="00A25C55"/>
    <w:rsid w:val="00A33A63"/>
    <w:rsid w:val="00A377FB"/>
    <w:rsid w:val="00A61F18"/>
    <w:rsid w:val="00A63E96"/>
    <w:rsid w:val="00A664B3"/>
    <w:rsid w:val="00A703A2"/>
    <w:rsid w:val="00A731FD"/>
    <w:rsid w:val="00A74182"/>
    <w:rsid w:val="00A81A98"/>
    <w:rsid w:val="00A85AB6"/>
    <w:rsid w:val="00A90A74"/>
    <w:rsid w:val="00A92E29"/>
    <w:rsid w:val="00AA527E"/>
    <w:rsid w:val="00AB3489"/>
    <w:rsid w:val="00AD077F"/>
    <w:rsid w:val="00AE2B05"/>
    <w:rsid w:val="00AE75A4"/>
    <w:rsid w:val="00AF2114"/>
    <w:rsid w:val="00AF303D"/>
    <w:rsid w:val="00AF5BFE"/>
    <w:rsid w:val="00AF72A5"/>
    <w:rsid w:val="00B27273"/>
    <w:rsid w:val="00B36BB8"/>
    <w:rsid w:val="00B404B2"/>
    <w:rsid w:val="00B4129C"/>
    <w:rsid w:val="00B42427"/>
    <w:rsid w:val="00B45E1E"/>
    <w:rsid w:val="00B5171D"/>
    <w:rsid w:val="00B648B4"/>
    <w:rsid w:val="00B672F9"/>
    <w:rsid w:val="00B72E63"/>
    <w:rsid w:val="00B80B48"/>
    <w:rsid w:val="00B87B75"/>
    <w:rsid w:val="00B90C02"/>
    <w:rsid w:val="00B97442"/>
    <w:rsid w:val="00BA3983"/>
    <w:rsid w:val="00BB1320"/>
    <w:rsid w:val="00BB23D8"/>
    <w:rsid w:val="00BC065A"/>
    <w:rsid w:val="00BC7EB3"/>
    <w:rsid w:val="00BD6258"/>
    <w:rsid w:val="00BE0F20"/>
    <w:rsid w:val="00BF2866"/>
    <w:rsid w:val="00BF40D6"/>
    <w:rsid w:val="00C03462"/>
    <w:rsid w:val="00C13A0B"/>
    <w:rsid w:val="00C15192"/>
    <w:rsid w:val="00C16082"/>
    <w:rsid w:val="00C448B9"/>
    <w:rsid w:val="00C45463"/>
    <w:rsid w:val="00C47B1F"/>
    <w:rsid w:val="00C553DE"/>
    <w:rsid w:val="00C652D7"/>
    <w:rsid w:val="00C759B0"/>
    <w:rsid w:val="00C769F0"/>
    <w:rsid w:val="00C838E2"/>
    <w:rsid w:val="00CA1F0E"/>
    <w:rsid w:val="00CA3371"/>
    <w:rsid w:val="00CA6A1F"/>
    <w:rsid w:val="00CB04E0"/>
    <w:rsid w:val="00CB0617"/>
    <w:rsid w:val="00CB2415"/>
    <w:rsid w:val="00CB2472"/>
    <w:rsid w:val="00CC05BC"/>
    <w:rsid w:val="00CC30EF"/>
    <w:rsid w:val="00CC7C98"/>
    <w:rsid w:val="00CC7DA6"/>
    <w:rsid w:val="00CD202F"/>
    <w:rsid w:val="00CD7C15"/>
    <w:rsid w:val="00CF4223"/>
    <w:rsid w:val="00CF5802"/>
    <w:rsid w:val="00CF6072"/>
    <w:rsid w:val="00D07841"/>
    <w:rsid w:val="00D10988"/>
    <w:rsid w:val="00D111F4"/>
    <w:rsid w:val="00D121D1"/>
    <w:rsid w:val="00D12817"/>
    <w:rsid w:val="00D1493F"/>
    <w:rsid w:val="00D255FB"/>
    <w:rsid w:val="00D275C9"/>
    <w:rsid w:val="00D27A19"/>
    <w:rsid w:val="00D32E4D"/>
    <w:rsid w:val="00D332A9"/>
    <w:rsid w:val="00D33C07"/>
    <w:rsid w:val="00D43AFC"/>
    <w:rsid w:val="00D44D2C"/>
    <w:rsid w:val="00D47D77"/>
    <w:rsid w:val="00D62A38"/>
    <w:rsid w:val="00D65CC3"/>
    <w:rsid w:val="00D66DE0"/>
    <w:rsid w:val="00D7255A"/>
    <w:rsid w:val="00D726DF"/>
    <w:rsid w:val="00D80ADA"/>
    <w:rsid w:val="00D94856"/>
    <w:rsid w:val="00D964CB"/>
    <w:rsid w:val="00DC14E2"/>
    <w:rsid w:val="00DC242F"/>
    <w:rsid w:val="00DC3136"/>
    <w:rsid w:val="00DC5FB3"/>
    <w:rsid w:val="00DD250C"/>
    <w:rsid w:val="00DD3EFC"/>
    <w:rsid w:val="00DD4FFA"/>
    <w:rsid w:val="00DD6012"/>
    <w:rsid w:val="00DE12F2"/>
    <w:rsid w:val="00DE3730"/>
    <w:rsid w:val="00DE49FF"/>
    <w:rsid w:val="00DE651C"/>
    <w:rsid w:val="00E018CE"/>
    <w:rsid w:val="00E023E5"/>
    <w:rsid w:val="00E04D24"/>
    <w:rsid w:val="00E07FD8"/>
    <w:rsid w:val="00E229A3"/>
    <w:rsid w:val="00E24129"/>
    <w:rsid w:val="00E2491C"/>
    <w:rsid w:val="00E36535"/>
    <w:rsid w:val="00E41A02"/>
    <w:rsid w:val="00E478BB"/>
    <w:rsid w:val="00E552C6"/>
    <w:rsid w:val="00E574F7"/>
    <w:rsid w:val="00E653D1"/>
    <w:rsid w:val="00E70829"/>
    <w:rsid w:val="00E77DA6"/>
    <w:rsid w:val="00E80B06"/>
    <w:rsid w:val="00E82255"/>
    <w:rsid w:val="00E82612"/>
    <w:rsid w:val="00E8789D"/>
    <w:rsid w:val="00E913D1"/>
    <w:rsid w:val="00E94EDA"/>
    <w:rsid w:val="00EA1723"/>
    <w:rsid w:val="00EB0D02"/>
    <w:rsid w:val="00EB397B"/>
    <w:rsid w:val="00EB7AC4"/>
    <w:rsid w:val="00EC2298"/>
    <w:rsid w:val="00EC6B98"/>
    <w:rsid w:val="00ED01DF"/>
    <w:rsid w:val="00ED6A3B"/>
    <w:rsid w:val="00EE03DE"/>
    <w:rsid w:val="00EF29DF"/>
    <w:rsid w:val="00EF750A"/>
    <w:rsid w:val="00F03D45"/>
    <w:rsid w:val="00F0601C"/>
    <w:rsid w:val="00F17B82"/>
    <w:rsid w:val="00F226A0"/>
    <w:rsid w:val="00F22E7F"/>
    <w:rsid w:val="00F33859"/>
    <w:rsid w:val="00F368C9"/>
    <w:rsid w:val="00F54CFF"/>
    <w:rsid w:val="00F63D9C"/>
    <w:rsid w:val="00F71636"/>
    <w:rsid w:val="00F8261A"/>
    <w:rsid w:val="00F85A32"/>
    <w:rsid w:val="00F8627D"/>
    <w:rsid w:val="00F87DB3"/>
    <w:rsid w:val="00F9260E"/>
    <w:rsid w:val="00F9790C"/>
    <w:rsid w:val="00FA3C7C"/>
    <w:rsid w:val="00FA7173"/>
    <w:rsid w:val="00FA7C92"/>
    <w:rsid w:val="00FB48D6"/>
    <w:rsid w:val="00FB7CBA"/>
    <w:rsid w:val="00FE63F7"/>
    <w:rsid w:val="00FF03B6"/>
    <w:rsid w:val="00FF3EF2"/>
    <w:rsid w:val="00FF41F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0" w:unhideWhenUsed="0" w:qFormat="1"/>
    <w:lsdException w:name="Normal (Web)" w:uiPriority="0"/>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7C98"/>
    <w:rPr>
      <w:rFonts w:ascii="Times New Roman" w:eastAsia="SimSun" w:hAnsi="Times New Roman"/>
      <w:sz w:val="24"/>
      <w:szCs w:val="24"/>
    </w:rPr>
  </w:style>
  <w:style w:type="paragraph" w:styleId="Heading1">
    <w:name w:val="heading 1"/>
    <w:basedOn w:val="Normal"/>
    <w:next w:val="Normal"/>
    <w:qFormat/>
    <w:rsid w:val="00CC7C98"/>
    <w:pPr>
      <w:keepNext/>
      <w:outlineLvl w:val="0"/>
    </w:pPr>
    <w:rPr>
      <w:rFonts w:ascii="Arial" w:eastAsia="Times New Roman" w:hAnsi="Arial" w:cs="Arial"/>
      <w:b/>
      <w:bCs/>
      <w:iCs/>
      <w:sz w:val="22"/>
      <w:szCs w:val="20"/>
      <w:u w:val="single"/>
    </w:rPr>
  </w:style>
  <w:style w:type="paragraph" w:styleId="Heading2">
    <w:name w:val="heading 2"/>
    <w:basedOn w:val="Normal"/>
    <w:next w:val="Normal"/>
    <w:qFormat/>
    <w:rsid w:val="00CC7C98"/>
    <w:pPr>
      <w:keepNext/>
      <w:keepLines/>
      <w:spacing w:before="200"/>
      <w:outlineLvl w:val="1"/>
    </w:pPr>
    <w:rPr>
      <w:rFonts w:ascii="Cambria" w:eastAsia="Times New Roman" w:hAnsi="Cambria"/>
      <w:b/>
      <w:bCs/>
      <w:color w:val="4F81BD"/>
      <w:sz w:val="26"/>
      <w:szCs w:val="26"/>
    </w:rPr>
  </w:style>
  <w:style w:type="paragraph" w:styleId="Heading3">
    <w:name w:val="heading 3"/>
    <w:basedOn w:val="Normal"/>
    <w:next w:val="Normal"/>
    <w:qFormat/>
    <w:rsid w:val="00CC7C98"/>
    <w:pPr>
      <w:keepNext/>
      <w:outlineLvl w:val="2"/>
    </w:pPr>
    <w:rPr>
      <w:b/>
      <w:color w:val="0000CC"/>
      <w:sz w:val="22"/>
      <w:szCs w:val="22"/>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rsid w:val="00CC7C98"/>
    <w:rPr>
      <w:rFonts w:ascii="Arial" w:eastAsia="Times New Roman" w:hAnsi="Arial" w:cs="Arial"/>
      <w:b/>
      <w:bCs/>
      <w:iCs/>
      <w:szCs w:val="20"/>
      <w:u w:val="single"/>
    </w:rPr>
  </w:style>
  <w:style w:type="paragraph" w:customStyle="1" w:styleId="resume">
    <w:name w:val="resume"/>
    <w:basedOn w:val="Normal"/>
    <w:rsid w:val="00CC7C98"/>
    <w:pPr>
      <w:ind w:left="2160" w:hanging="2160"/>
    </w:pPr>
    <w:rPr>
      <w:rFonts w:ascii="Book Antiqua" w:hAnsi="Book Antiqua"/>
      <w:szCs w:val="20"/>
    </w:rPr>
  </w:style>
  <w:style w:type="character" w:styleId="Hyperlink">
    <w:name w:val="Hyperlink"/>
    <w:semiHidden/>
    <w:rsid w:val="00CC7C98"/>
    <w:rPr>
      <w:color w:val="0000FF"/>
      <w:u w:val="single"/>
    </w:rPr>
  </w:style>
  <w:style w:type="paragraph" w:customStyle="1" w:styleId="ResumeH2">
    <w:name w:val="(Resume) H2"/>
    <w:basedOn w:val="Heading2"/>
    <w:next w:val="ListParagraph"/>
    <w:rsid w:val="00CC7C98"/>
    <w:pPr>
      <w:keepLines w:val="0"/>
      <w:tabs>
        <w:tab w:val="right" w:pos="9360"/>
      </w:tabs>
      <w:spacing w:before="20" w:after="20"/>
    </w:pPr>
    <w:rPr>
      <w:rFonts w:ascii="Times New Roman" w:hAnsi="Times New Roman" w:cs="Arial"/>
      <w:iCs/>
      <w:color w:val="auto"/>
      <w:sz w:val="22"/>
      <w:szCs w:val="28"/>
    </w:rPr>
  </w:style>
  <w:style w:type="paragraph" w:styleId="ListParagraph">
    <w:name w:val="List Paragraph"/>
    <w:basedOn w:val="Normal"/>
    <w:link w:val="ListParagraphChar"/>
    <w:uiPriority w:val="34"/>
    <w:qFormat/>
    <w:rsid w:val="00CC7C98"/>
    <w:pPr>
      <w:spacing w:after="200" w:line="276" w:lineRule="auto"/>
      <w:ind w:left="720"/>
      <w:contextualSpacing/>
    </w:pPr>
    <w:rPr>
      <w:rFonts w:ascii="Calibri" w:eastAsia="Calibri" w:hAnsi="Calibri"/>
      <w:sz w:val="22"/>
      <w:szCs w:val="22"/>
    </w:rPr>
  </w:style>
  <w:style w:type="character" w:customStyle="1" w:styleId="normalchar">
    <w:name w:val="normal__char"/>
    <w:basedOn w:val="DefaultParagraphFont"/>
    <w:rsid w:val="00CC7C98"/>
  </w:style>
  <w:style w:type="character" w:customStyle="1" w:styleId="apple-style-span">
    <w:name w:val="apple-style-span"/>
    <w:basedOn w:val="DefaultParagraphFont"/>
    <w:rsid w:val="00CC7C98"/>
  </w:style>
  <w:style w:type="character" w:customStyle="1" w:styleId="apple-converted-space">
    <w:name w:val="apple-converted-space"/>
    <w:basedOn w:val="DefaultParagraphFont"/>
    <w:rsid w:val="00CC7C98"/>
  </w:style>
  <w:style w:type="paragraph" w:styleId="NormalWeb">
    <w:name w:val="Normal (Web)"/>
    <w:basedOn w:val="Normal"/>
    <w:unhideWhenUsed/>
    <w:rsid w:val="00CC7C98"/>
    <w:pPr>
      <w:spacing w:before="100" w:beforeAutospacing="1" w:after="100" w:afterAutospacing="1"/>
    </w:pPr>
    <w:rPr>
      <w:rFonts w:eastAsia="Times New Roman"/>
    </w:rPr>
  </w:style>
  <w:style w:type="character" w:styleId="Emphasis">
    <w:name w:val="Emphasis"/>
    <w:qFormat/>
    <w:rsid w:val="00CC7C98"/>
    <w:rPr>
      <w:i/>
      <w:iCs/>
    </w:rPr>
  </w:style>
  <w:style w:type="character" w:customStyle="1" w:styleId="txtempstyle">
    <w:name w:val="txtempstyle"/>
    <w:basedOn w:val="DefaultParagraphFont"/>
    <w:rsid w:val="00CC7C98"/>
  </w:style>
  <w:style w:type="character" w:styleId="HTMLTypewriter">
    <w:name w:val="HTML Typewriter"/>
    <w:semiHidden/>
    <w:rsid w:val="00CC7C98"/>
    <w:rPr>
      <w:rFonts w:ascii="Courier New" w:eastAsia="Courier New" w:hAnsi="Courier New" w:cs="Courier New" w:hint="default"/>
      <w:sz w:val="20"/>
      <w:szCs w:val="20"/>
    </w:rPr>
  </w:style>
  <w:style w:type="character" w:customStyle="1" w:styleId="blackres1">
    <w:name w:val="blackres1"/>
    <w:rsid w:val="00CC7C98"/>
    <w:rPr>
      <w:rFonts w:ascii="Arial" w:hAnsi="Arial" w:cs="Arial" w:hint="default"/>
      <w:color w:val="000000"/>
      <w:sz w:val="20"/>
      <w:szCs w:val="20"/>
    </w:rPr>
  </w:style>
  <w:style w:type="paragraph" w:styleId="NoSpacing">
    <w:name w:val="No Spacing"/>
    <w:uiPriority w:val="1"/>
    <w:qFormat/>
    <w:rsid w:val="00CC7C98"/>
    <w:rPr>
      <w:rFonts w:eastAsia="Times New Roman" w:cs="Calibri"/>
      <w:sz w:val="22"/>
      <w:szCs w:val="22"/>
    </w:rPr>
  </w:style>
  <w:style w:type="character" w:customStyle="1" w:styleId="NoSpacingChar">
    <w:name w:val="No Spacing Char"/>
    <w:uiPriority w:val="1"/>
    <w:locked/>
    <w:rsid w:val="00CC7C98"/>
    <w:rPr>
      <w:rFonts w:ascii="Calibri" w:eastAsia="Times New Roman" w:hAnsi="Calibri" w:cs="Calibri"/>
      <w:sz w:val="22"/>
      <w:szCs w:val="22"/>
      <w:lang w:val="en-US" w:eastAsia="en-US" w:bidi="ar-SA"/>
    </w:rPr>
  </w:style>
  <w:style w:type="character" w:customStyle="1" w:styleId="Heading2Char">
    <w:name w:val="Heading 2 Char"/>
    <w:semiHidden/>
    <w:rsid w:val="00CC7C98"/>
    <w:rPr>
      <w:rFonts w:ascii="Cambria" w:eastAsia="Times New Roman" w:hAnsi="Cambria" w:cs="Times New Roman"/>
      <w:b/>
      <w:bCs/>
      <w:color w:val="4F81BD"/>
      <w:sz w:val="26"/>
      <w:szCs w:val="26"/>
    </w:rPr>
  </w:style>
  <w:style w:type="character" w:styleId="FollowedHyperlink">
    <w:name w:val="FollowedHyperlink"/>
    <w:semiHidden/>
    <w:rsid w:val="00CC7C98"/>
    <w:rPr>
      <w:color w:val="800080"/>
      <w:u w:val="single"/>
    </w:rPr>
  </w:style>
  <w:style w:type="paragraph" w:styleId="BodyText">
    <w:name w:val="Body Text"/>
    <w:basedOn w:val="Normal"/>
    <w:link w:val="BodyTextChar"/>
    <w:rsid w:val="00CC7C98"/>
    <w:pPr>
      <w:spacing w:after="120"/>
    </w:pPr>
    <w:rPr>
      <w:rFonts w:eastAsia="Times New Roman"/>
    </w:rPr>
  </w:style>
  <w:style w:type="paragraph" w:styleId="BodyText2">
    <w:name w:val="Body Text 2"/>
    <w:basedOn w:val="Normal"/>
    <w:semiHidden/>
    <w:rsid w:val="00CC7C98"/>
    <w:rPr>
      <w:color w:val="000000"/>
      <w:sz w:val="22"/>
      <w:szCs w:val="22"/>
    </w:rPr>
  </w:style>
  <w:style w:type="character" w:customStyle="1" w:styleId="BodyTextChar">
    <w:name w:val="Body Text Char"/>
    <w:link w:val="BodyText"/>
    <w:rsid w:val="002F5774"/>
    <w:rPr>
      <w:rFonts w:ascii="Times New Roman" w:eastAsia="Times New Roman" w:hAnsi="Times New Roman"/>
      <w:sz w:val="24"/>
      <w:szCs w:val="24"/>
    </w:rPr>
  </w:style>
  <w:style w:type="table" w:styleId="TableGrid">
    <w:name w:val="Table Grid"/>
    <w:basedOn w:val="TableNormal"/>
    <w:uiPriority w:val="59"/>
    <w:rsid w:val="0026762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
    <w:name w:val="Body Text Indent"/>
    <w:basedOn w:val="Normal"/>
    <w:link w:val="BodyTextIndentChar"/>
    <w:uiPriority w:val="99"/>
    <w:semiHidden/>
    <w:unhideWhenUsed/>
    <w:rsid w:val="00837374"/>
    <w:pPr>
      <w:spacing w:after="120"/>
      <w:ind w:left="360"/>
    </w:pPr>
  </w:style>
  <w:style w:type="character" w:customStyle="1" w:styleId="BodyTextIndentChar">
    <w:name w:val="Body Text Indent Char"/>
    <w:link w:val="BodyTextIndent"/>
    <w:uiPriority w:val="99"/>
    <w:semiHidden/>
    <w:rsid w:val="00837374"/>
    <w:rPr>
      <w:rFonts w:ascii="Times New Roman" w:eastAsia="SimSun" w:hAnsi="Times New Roman"/>
      <w:sz w:val="24"/>
      <w:szCs w:val="24"/>
    </w:rPr>
  </w:style>
  <w:style w:type="paragraph" w:styleId="Header">
    <w:name w:val="header"/>
    <w:basedOn w:val="Normal"/>
    <w:link w:val="HeaderChar"/>
    <w:uiPriority w:val="99"/>
    <w:unhideWhenUsed/>
    <w:rsid w:val="00683F0B"/>
    <w:pPr>
      <w:tabs>
        <w:tab w:val="center" w:pos="4680"/>
        <w:tab w:val="right" w:pos="9360"/>
      </w:tabs>
    </w:pPr>
  </w:style>
  <w:style w:type="character" w:customStyle="1" w:styleId="HeaderChar">
    <w:name w:val="Header Char"/>
    <w:link w:val="Header"/>
    <w:uiPriority w:val="99"/>
    <w:rsid w:val="00683F0B"/>
    <w:rPr>
      <w:rFonts w:ascii="Times New Roman" w:eastAsia="SimSun" w:hAnsi="Times New Roman"/>
      <w:sz w:val="24"/>
      <w:szCs w:val="24"/>
    </w:rPr>
  </w:style>
  <w:style w:type="paragraph" w:styleId="Footer">
    <w:name w:val="footer"/>
    <w:basedOn w:val="Normal"/>
    <w:link w:val="FooterChar"/>
    <w:uiPriority w:val="99"/>
    <w:unhideWhenUsed/>
    <w:rsid w:val="00683F0B"/>
    <w:pPr>
      <w:tabs>
        <w:tab w:val="center" w:pos="4680"/>
        <w:tab w:val="right" w:pos="9360"/>
      </w:tabs>
    </w:pPr>
  </w:style>
  <w:style w:type="character" w:customStyle="1" w:styleId="FooterChar">
    <w:name w:val="Footer Char"/>
    <w:link w:val="Footer"/>
    <w:uiPriority w:val="99"/>
    <w:rsid w:val="00683F0B"/>
    <w:rPr>
      <w:rFonts w:ascii="Times New Roman" w:eastAsia="SimSun" w:hAnsi="Times New Roman"/>
      <w:sz w:val="24"/>
      <w:szCs w:val="24"/>
    </w:rPr>
  </w:style>
  <w:style w:type="character" w:customStyle="1" w:styleId="WW8Num10z0">
    <w:name w:val="WW8Num10z0"/>
    <w:rsid w:val="008758BA"/>
    <w:rPr>
      <w:rFonts w:cs="Times New Roman"/>
    </w:rPr>
  </w:style>
  <w:style w:type="character" w:styleId="Strong">
    <w:name w:val="Strong"/>
    <w:qFormat/>
    <w:rsid w:val="008758BA"/>
    <w:rPr>
      <w:b/>
      <w:bCs/>
    </w:rPr>
  </w:style>
  <w:style w:type="paragraph" w:styleId="ListBullet">
    <w:name w:val="List Bullet"/>
    <w:basedOn w:val="Normal"/>
    <w:rsid w:val="008758BA"/>
    <w:pPr>
      <w:tabs>
        <w:tab w:val="num" w:pos="720"/>
      </w:tabs>
      <w:suppressAutoHyphens/>
      <w:ind w:left="720" w:hanging="360"/>
    </w:pPr>
    <w:rPr>
      <w:rFonts w:eastAsia="Times New Roman"/>
      <w:sz w:val="20"/>
      <w:szCs w:val="20"/>
      <w:lang w:eastAsia="ar-SA"/>
    </w:rPr>
  </w:style>
  <w:style w:type="paragraph" w:customStyle="1" w:styleId="Default">
    <w:name w:val="Default"/>
    <w:rsid w:val="008758BA"/>
    <w:pPr>
      <w:autoSpaceDE w:val="0"/>
      <w:autoSpaceDN w:val="0"/>
      <w:adjustRightInd w:val="0"/>
    </w:pPr>
    <w:rPr>
      <w:rFonts w:ascii="Trebuchet MS" w:eastAsia="Times New Roman" w:hAnsi="Trebuchet MS" w:cs="Trebuchet MS"/>
      <w:color w:val="000000"/>
      <w:sz w:val="24"/>
      <w:szCs w:val="24"/>
    </w:rPr>
  </w:style>
  <w:style w:type="paragraph" w:styleId="BalloonText">
    <w:name w:val="Balloon Text"/>
    <w:basedOn w:val="Normal"/>
    <w:link w:val="BalloonTextChar"/>
    <w:uiPriority w:val="99"/>
    <w:semiHidden/>
    <w:unhideWhenUsed/>
    <w:rsid w:val="008758BA"/>
    <w:rPr>
      <w:rFonts w:ascii="Tahoma" w:hAnsi="Tahoma" w:cs="Tahoma"/>
      <w:sz w:val="16"/>
      <w:szCs w:val="16"/>
    </w:rPr>
  </w:style>
  <w:style w:type="character" w:customStyle="1" w:styleId="BalloonTextChar">
    <w:name w:val="Balloon Text Char"/>
    <w:basedOn w:val="DefaultParagraphFont"/>
    <w:link w:val="BalloonText"/>
    <w:uiPriority w:val="99"/>
    <w:semiHidden/>
    <w:rsid w:val="008758BA"/>
    <w:rPr>
      <w:rFonts w:ascii="Tahoma" w:eastAsia="SimSun" w:hAnsi="Tahoma" w:cs="Tahoma"/>
      <w:sz w:val="16"/>
      <w:szCs w:val="16"/>
    </w:rPr>
  </w:style>
  <w:style w:type="paragraph" w:customStyle="1" w:styleId="Cog-body">
    <w:name w:val="Cog-body"/>
    <w:aliases w:val="cb,Cog-boby,Cog-boby + Line spacing:  single,Cog-boby Char Char Char Char,Cog-boby Char Char Char,Cog-boby Char Char Char Char Char Char Char Char Char Char Char Char Char Char Char"/>
    <w:basedOn w:val="Normal"/>
    <w:link w:val="Cog-bodyChar1"/>
    <w:uiPriority w:val="99"/>
    <w:rsid w:val="00CF6072"/>
    <w:pPr>
      <w:keepNext/>
      <w:spacing w:before="60" w:after="60" w:line="260" w:lineRule="atLeast"/>
      <w:jc w:val="both"/>
    </w:pPr>
    <w:rPr>
      <w:rFonts w:ascii="Arial" w:eastAsia="Times New Roman" w:hAnsi="Arial"/>
      <w:sz w:val="20"/>
      <w:szCs w:val="20"/>
    </w:rPr>
  </w:style>
  <w:style w:type="character" w:customStyle="1" w:styleId="Cog-bodyChar1">
    <w:name w:val="Cog-body Char1"/>
    <w:aliases w:val="cb Char,Cog-body Char"/>
    <w:link w:val="Cog-body"/>
    <w:uiPriority w:val="99"/>
    <w:locked/>
    <w:rsid w:val="00CF6072"/>
    <w:rPr>
      <w:rFonts w:ascii="Arial" w:eastAsia="Times New Roman" w:hAnsi="Arial"/>
    </w:rPr>
  </w:style>
  <w:style w:type="character" w:customStyle="1" w:styleId="ListParagraphChar">
    <w:name w:val="List Paragraph Char"/>
    <w:link w:val="ListParagraph"/>
    <w:uiPriority w:val="99"/>
    <w:rsid w:val="00CF6072"/>
    <w:rPr>
      <w:sz w:val="22"/>
      <w:szCs w:val="22"/>
    </w:rPr>
  </w:style>
  <w:style w:type="paragraph" w:customStyle="1" w:styleId="Normal1">
    <w:name w:val="Normal1"/>
    <w:rsid w:val="00BC7EB3"/>
    <w:pPr>
      <w:suppressAutoHyphens/>
      <w:spacing w:line="276" w:lineRule="auto"/>
    </w:pPr>
    <w:rPr>
      <w:rFonts w:ascii="Arial" w:eastAsia="Arial" w:hAnsi="Arial" w:cs="Arial"/>
      <w:color w:val="000000"/>
      <w:sz w:val="22"/>
      <w:szCs w:val="22"/>
      <w:lang w:eastAsia="zh-CN"/>
    </w:rPr>
  </w:style>
  <w:style w:type="character" w:customStyle="1" w:styleId="subtitlechar1">
    <w:name w:val="subtitle__char1"/>
    <w:rsid w:val="00EF29DF"/>
    <w:rPr>
      <w:rFonts w:ascii="Arial" w:hAnsi="Arial" w:cs="Arial" w:hint="default"/>
      <w:b/>
      <w:bCs/>
      <w:strike w:val="0"/>
      <w:dstrike w:val="0"/>
      <w:spacing w:val="0"/>
      <w:sz w:val="24"/>
      <w:szCs w:val="24"/>
      <w:u w:val="none"/>
      <w:effect w:val="none"/>
    </w:rPr>
  </w:style>
  <w:style w:type="paragraph" w:customStyle="1" w:styleId="subtitle1">
    <w:name w:val="subtitle1"/>
    <w:basedOn w:val="Normal"/>
    <w:rsid w:val="00CB2472"/>
    <w:rPr>
      <w:rFonts w:ascii="Arial" w:eastAsia="Times New Roman" w:hAnsi="Arial" w:cs="Arial"/>
      <w:b/>
      <w:bCs/>
    </w:rPr>
  </w:style>
  <w:style w:type="paragraph" w:customStyle="1" w:styleId="Normal2">
    <w:name w:val="Normal2"/>
    <w:rsid w:val="00E653D1"/>
    <w:pPr>
      <w:suppressAutoHyphens/>
      <w:spacing w:line="276" w:lineRule="auto"/>
    </w:pPr>
    <w:rPr>
      <w:rFonts w:ascii="Arial" w:eastAsia="Arial" w:hAnsi="Arial" w:cs="Arial"/>
      <w:color w:val="000000"/>
      <w:sz w:val="22"/>
      <w:szCs w:val="22"/>
      <w:lang w:eastAsia="ar-SA"/>
    </w:rPr>
  </w:style>
  <w:style w:type="paragraph" w:customStyle="1" w:styleId="MediumGrid21">
    <w:name w:val="Medium Grid 21"/>
    <w:uiPriority w:val="1"/>
    <w:qFormat/>
    <w:rsid w:val="00AA527E"/>
    <w:rPr>
      <w:sz w:val="22"/>
      <w:szCs w:val="22"/>
    </w:rPr>
  </w:style>
  <w:style w:type="paragraph" w:styleId="CommentText">
    <w:name w:val="annotation text"/>
    <w:basedOn w:val="Normal"/>
    <w:link w:val="CommentTextChar"/>
    <w:uiPriority w:val="99"/>
    <w:unhideWhenUsed/>
    <w:rsid w:val="00AA527E"/>
    <w:rPr>
      <w:rFonts w:eastAsia="Times New Roman"/>
    </w:rPr>
  </w:style>
  <w:style w:type="character" w:customStyle="1" w:styleId="CommentTextChar">
    <w:name w:val="Comment Text Char"/>
    <w:basedOn w:val="DefaultParagraphFont"/>
    <w:link w:val="CommentText"/>
    <w:uiPriority w:val="99"/>
    <w:rsid w:val="00AA527E"/>
    <w:rPr>
      <w:rFonts w:ascii="Times New Roman" w:eastAsia="Times New Roman" w:hAnsi="Times New Roman"/>
      <w:sz w:val="24"/>
      <w:szCs w:val="24"/>
    </w:rPr>
  </w:style>
  <w:style w:type="paragraph" w:customStyle="1" w:styleId="Standard">
    <w:name w:val="Standard"/>
    <w:rsid w:val="00AA527E"/>
    <w:pPr>
      <w:widowControl w:val="0"/>
      <w:suppressAutoHyphens/>
      <w:textAlignment w:val="baseline"/>
    </w:pPr>
    <w:rPr>
      <w:rFonts w:ascii="Times New Roman" w:eastAsia="Times New Roman" w:hAnsi="Times New Roman"/>
      <w:kern w:val="1"/>
      <w:sz w:val="24"/>
      <w:szCs w:val="24"/>
      <w:lang w:eastAsia="ar-SA"/>
    </w:rPr>
  </w:style>
  <w:style w:type="paragraph" w:customStyle="1" w:styleId="NormalPalatino">
    <w:name w:val="Normal + Palatino"/>
    <w:basedOn w:val="BodyText"/>
    <w:rsid w:val="00AA527E"/>
    <w:pPr>
      <w:spacing w:after="0"/>
      <w:jc w:val="both"/>
    </w:pPr>
  </w:style>
  <w:style w:type="character" w:customStyle="1" w:styleId="hl">
    <w:name w:val="hl"/>
    <w:basedOn w:val="DefaultParagraphFont"/>
    <w:rsid w:val="00AA527E"/>
  </w:style>
</w:styles>
</file>

<file path=word/webSettings.xml><?xml version="1.0" encoding="utf-8"?>
<w:webSettings xmlns:r="http://schemas.openxmlformats.org/officeDocument/2006/relationships" xmlns:w="http://schemas.openxmlformats.org/wordprocessingml/2006/main">
  <w:divs>
    <w:div w:id="76750651">
      <w:bodyDiv w:val="1"/>
      <w:marLeft w:val="0"/>
      <w:marRight w:val="0"/>
      <w:marTop w:val="0"/>
      <w:marBottom w:val="0"/>
      <w:divBdr>
        <w:top w:val="none" w:sz="0" w:space="0" w:color="auto"/>
        <w:left w:val="none" w:sz="0" w:space="0" w:color="auto"/>
        <w:bottom w:val="none" w:sz="0" w:space="0" w:color="auto"/>
        <w:right w:val="none" w:sz="0" w:space="0" w:color="auto"/>
      </w:divBdr>
    </w:div>
    <w:div w:id="453476314">
      <w:bodyDiv w:val="1"/>
      <w:marLeft w:val="0"/>
      <w:marRight w:val="0"/>
      <w:marTop w:val="0"/>
      <w:marBottom w:val="0"/>
      <w:divBdr>
        <w:top w:val="none" w:sz="0" w:space="0" w:color="auto"/>
        <w:left w:val="none" w:sz="0" w:space="0" w:color="auto"/>
        <w:bottom w:val="none" w:sz="0" w:space="0" w:color="auto"/>
        <w:right w:val="none" w:sz="0" w:space="0" w:color="auto"/>
      </w:divBdr>
    </w:div>
    <w:div w:id="585260594">
      <w:bodyDiv w:val="1"/>
      <w:marLeft w:val="0"/>
      <w:marRight w:val="0"/>
      <w:marTop w:val="0"/>
      <w:marBottom w:val="0"/>
      <w:divBdr>
        <w:top w:val="none" w:sz="0" w:space="0" w:color="auto"/>
        <w:left w:val="none" w:sz="0" w:space="0" w:color="auto"/>
        <w:bottom w:val="none" w:sz="0" w:space="0" w:color="auto"/>
        <w:right w:val="none" w:sz="0" w:space="0" w:color="auto"/>
      </w:divBdr>
    </w:div>
    <w:div w:id="696391687">
      <w:bodyDiv w:val="1"/>
      <w:marLeft w:val="0"/>
      <w:marRight w:val="0"/>
      <w:marTop w:val="0"/>
      <w:marBottom w:val="0"/>
      <w:divBdr>
        <w:top w:val="none" w:sz="0" w:space="0" w:color="auto"/>
        <w:left w:val="none" w:sz="0" w:space="0" w:color="auto"/>
        <w:bottom w:val="none" w:sz="0" w:space="0" w:color="auto"/>
        <w:right w:val="none" w:sz="0" w:space="0" w:color="auto"/>
      </w:divBdr>
    </w:div>
    <w:div w:id="771360271">
      <w:bodyDiv w:val="1"/>
      <w:marLeft w:val="0"/>
      <w:marRight w:val="0"/>
      <w:marTop w:val="0"/>
      <w:marBottom w:val="0"/>
      <w:divBdr>
        <w:top w:val="none" w:sz="0" w:space="0" w:color="auto"/>
        <w:left w:val="none" w:sz="0" w:space="0" w:color="auto"/>
        <w:bottom w:val="none" w:sz="0" w:space="0" w:color="auto"/>
        <w:right w:val="none" w:sz="0" w:space="0" w:color="auto"/>
      </w:divBdr>
    </w:div>
    <w:div w:id="791824168">
      <w:bodyDiv w:val="1"/>
      <w:marLeft w:val="0"/>
      <w:marRight w:val="0"/>
      <w:marTop w:val="0"/>
      <w:marBottom w:val="0"/>
      <w:divBdr>
        <w:top w:val="none" w:sz="0" w:space="0" w:color="auto"/>
        <w:left w:val="none" w:sz="0" w:space="0" w:color="auto"/>
        <w:bottom w:val="none" w:sz="0" w:space="0" w:color="auto"/>
        <w:right w:val="none" w:sz="0" w:space="0" w:color="auto"/>
      </w:divBdr>
      <w:divsChild>
        <w:div w:id="951013843">
          <w:marLeft w:val="0"/>
          <w:marRight w:val="0"/>
          <w:marTop w:val="0"/>
          <w:marBottom w:val="0"/>
          <w:divBdr>
            <w:top w:val="none" w:sz="0" w:space="0" w:color="auto"/>
            <w:left w:val="none" w:sz="0" w:space="0" w:color="auto"/>
            <w:bottom w:val="none" w:sz="0" w:space="0" w:color="auto"/>
            <w:right w:val="none" w:sz="0" w:space="0" w:color="auto"/>
          </w:divBdr>
        </w:div>
        <w:div w:id="1069839745">
          <w:marLeft w:val="0"/>
          <w:marRight w:val="0"/>
          <w:marTop w:val="0"/>
          <w:marBottom w:val="0"/>
          <w:divBdr>
            <w:top w:val="none" w:sz="0" w:space="0" w:color="auto"/>
            <w:left w:val="none" w:sz="0" w:space="0" w:color="auto"/>
            <w:bottom w:val="none" w:sz="0" w:space="0" w:color="auto"/>
            <w:right w:val="none" w:sz="0" w:space="0" w:color="auto"/>
          </w:divBdr>
        </w:div>
        <w:div w:id="1883900343">
          <w:marLeft w:val="0"/>
          <w:marRight w:val="0"/>
          <w:marTop w:val="0"/>
          <w:marBottom w:val="0"/>
          <w:divBdr>
            <w:top w:val="none" w:sz="0" w:space="0" w:color="auto"/>
            <w:left w:val="none" w:sz="0" w:space="0" w:color="auto"/>
            <w:bottom w:val="none" w:sz="0" w:space="0" w:color="auto"/>
            <w:right w:val="none" w:sz="0" w:space="0" w:color="auto"/>
          </w:divBdr>
        </w:div>
      </w:divsChild>
    </w:div>
    <w:div w:id="999382520">
      <w:bodyDiv w:val="1"/>
      <w:marLeft w:val="0"/>
      <w:marRight w:val="0"/>
      <w:marTop w:val="0"/>
      <w:marBottom w:val="0"/>
      <w:divBdr>
        <w:top w:val="none" w:sz="0" w:space="0" w:color="auto"/>
        <w:left w:val="none" w:sz="0" w:space="0" w:color="auto"/>
        <w:bottom w:val="none" w:sz="0" w:space="0" w:color="auto"/>
        <w:right w:val="none" w:sz="0" w:space="0" w:color="auto"/>
      </w:divBdr>
    </w:div>
    <w:div w:id="1333416489">
      <w:bodyDiv w:val="1"/>
      <w:marLeft w:val="0"/>
      <w:marRight w:val="0"/>
      <w:marTop w:val="0"/>
      <w:marBottom w:val="0"/>
      <w:divBdr>
        <w:top w:val="none" w:sz="0" w:space="0" w:color="auto"/>
        <w:left w:val="none" w:sz="0" w:space="0" w:color="auto"/>
        <w:bottom w:val="none" w:sz="0" w:space="0" w:color="auto"/>
        <w:right w:val="none" w:sz="0" w:space="0" w:color="auto"/>
      </w:divBdr>
    </w:div>
    <w:div w:id="1568295696">
      <w:bodyDiv w:val="1"/>
      <w:marLeft w:val="0"/>
      <w:marRight w:val="0"/>
      <w:marTop w:val="0"/>
      <w:marBottom w:val="0"/>
      <w:divBdr>
        <w:top w:val="none" w:sz="0" w:space="0" w:color="auto"/>
        <w:left w:val="none" w:sz="0" w:space="0" w:color="auto"/>
        <w:bottom w:val="none" w:sz="0" w:space="0" w:color="auto"/>
        <w:right w:val="none" w:sz="0" w:space="0" w:color="auto"/>
      </w:divBdr>
    </w:div>
    <w:div w:id="1617910355">
      <w:bodyDiv w:val="1"/>
      <w:marLeft w:val="0"/>
      <w:marRight w:val="0"/>
      <w:marTop w:val="0"/>
      <w:marBottom w:val="0"/>
      <w:divBdr>
        <w:top w:val="none" w:sz="0" w:space="0" w:color="auto"/>
        <w:left w:val="none" w:sz="0" w:space="0" w:color="auto"/>
        <w:bottom w:val="none" w:sz="0" w:space="0" w:color="auto"/>
        <w:right w:val="none" w:sz="0" w:space="0" w:color="auto"/>
      </w:divBdr>
    </w:div>
    <w:div w:id="1665009998">
      <w:bodyDiv w:val="1"/>
      <w:marLeft w:val="0"/>
      <w:marRight w:val="0"/>
      <w:marTop w:val="0"/>
      <w:marBottom w:val="0"/>
      <w:divBdr>
        <w:top w:val="none" w:sz="0" w:space="0" w:color="auto"/>
        <w:left w:val="none" w:sz="0" w:space="0" w:color="auto"/>
        <w:bottom w:val="none" w:sz="0" w:space="0" w:color="auto"/>
        <w:right w:val="none" w:sz="0" w:space="0" w:color="auto"/>
      </w:divBdr>
    </w:div>
    <w:div w:id="1721632996">
      <w:bodyDiv w:val="1"/>
      <w:marLeft w:val="0"/>
      <w:marRight w:val="0"/>
      <w:marTop w:val="0"/>
      <w:marBottom w:val="0"/>
      <w:divBdr>
        <w:top w:val="none" w:sz="0" w:space="0" w:color="auto"/>
        <w:left w:val="none" w:sz="0" w:space="0" w:color="auto"/>
        <w:bottom w:val="none" w:sz="0" w:space="0" w:color="auto"/>
        <w:right w:val="none" w:sz="0" w:space="0" w:color="auto"/>
      </w:divBdr>
    </w:div>
    <w:div w:id="1972587500">
      <w:bodyDiv w:val="1"/>
      <w:marLeft w:val="0"/>
      <w:marRight w:val="0"/>
      <w:marTop w:val="0"/>
      <w:marBottom w:val="0"/>
      <w:divBdr>
        <w:top w:val="none" w:sz="0" w:space="0" w:color="auto"/>
        <w:left w:val="none" w:sz="0" w:space="0" w:color="auto"/>
        <w:bottom w:val="none" w:sz="0" w:space="0" w:color="auto"/>
        <w:right w:val="none" w:sz="0" w:space="0" w:color="auto"/>
      </w:divBdr>
    </w:div>
    <w:div w:id="2092463103">
      <w:bodyDiv w:val="1"/>
      <w:marLeft w:val="0"/>
      <w:marRight w:val="0"/>
      <w:marTop w:val="0"/>
      <w:marBottom w:val="0"/>
      <w:divBdr>
        <w:top w:val="none" w:sz="0" w:space="0" w:color="auto"/>
        <w:left w:val="none" w:sz="0" w:space="0" w:color="auto"/>
        <w:bottom w:val="none" w:sz="0" w:space="0" w:color="auto"/>
        <w:right w:val="none" w:sz="0" w:space="0" w:color="auto"/>
      </w:divBdr>
      <w:divsChild>
        <w:div w:id="1191645709">
          <w:marLeft w:val="0"/>
          <w:marRight w:val="0"/>
          <w:marTop w:val="0"/>
          <w:marBottom w:val="0"/>
          <w:divBdr>
            <w:top w:val="none" w:sz="0" w:space="0" w:color="auto"/>
            <w:left w:val="none" w:sz="0" w:space="0" w:color="auto"/>
            <w:bottom w:val="none" w:sz="0" w:space="0" w:color="auto"/>
            <w:right w:val="none" w:sz="0" w:space="0" w:color="auto"/>
          </w:divBdr>
        </w:div>
        <w:div w:id="1640768523">
          <w:marLeft w:val="0"/>
          <w:marRight w:val="0"/>
          <w:marTop w:val="0"/>
          <w:marBottom w:val="0"/>
          <w:divBdr>
            <w:top w:val="none" w:sz="0" w:space="0" w:color="auto"/>
            <w:left w:val="none" w:sz="0" w:space="0" w:color="auto"/>
            <w:bottom w:val="none" w:sz="0" w:space="0" w:color="auto"/>
            <w:right w:val="none" w:sz="0" w:space="0" w:color="auto"/>
          </w:divBdr>
        </w:div>
      </w:divsChild>
    </w:div>
    <w:div w:id="2142114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krushna.ndime@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797850-62A0-4AAF-9E86-910794BCAF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1560</Words>
  <Characters>8898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10438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2018-01-19T21:25:00Z</dcterms:created>
  <dcterms:modified xsi:type="dcterms:W3CDTF">2018-01-19T21:25:00Z</dcterms:modified>
</cp:coreProperties>
</file>