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E2" w:rsidRPr="00C8769F" w:rsidRDefault="002D53E2" w:rsidP="00874622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C8769F">
        <w:rPr>
          <w:rFonts w:cstheme="minorHAnsi"/>
          <w:b/>
          <w:sz w:val="28"/>
          <w:szCs w:val="28"/>
        </w:rPr>
        <w:t>Ravalika Adepu</w:t>
      </w:r>
    </w:p>
    <w:p w:rsidR="002D53E2" w:rsidRPr="00C8769F" w:rsidRDefault="002D53E2" w:rsidP="00874622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C8769F">
        <w:rPr>
          <w:rFonts w:cstheme="minorHAnsi"/>
          <w:b/>
          <w:color w:val="000000" w:themeColor="text1"/>
          <w:sz w:val="28"/>
          <w:szCs w:val="28"/>
        </w:rPr>
        <w:t>Sr. Performance Engineer</w:t>
      </w:r>
    </w:p>
    <w:p w:rsidR="002D53E2" w:rsidRPr="00C8769F" w:rsidRDefault="002D53E2" w:rsidP="00874622">
      <w:pPr>
        <w:spacing w:after="0" w:line="240" w:lineRule="auto"/>
        <w:jc w:val="center"/>
        <w:rPr>
          <w:rStyle w:val="Hyperlink"/>
          <w:rFonts w:cstheme="minorHAnsi"/>
          <w:b/>
          <w:sz w:val="28"/>
          <w:szCs w:val="28"/>
        </w:rPr>
      </w:pPr>
      <w:r w:rsidRPr="00C8769F">
        <w:rPr>
          <w:rFonts w:cstheme="minorHAnsi"/>
          <w:b/>
          <w:sz w:val="28"/>
          <w:szCs w:val="28"/>
        </w:rPr>
        <w:t xml:space="preserve">Email: </w:t>
      </w:r>
      <w:hyperlink r:id="rId8" w:history="1">
        <w:r w:rsidRPr="00C8769F">
          <w:rPr>
            <w:rStyle w:val="Hyperlink"/>
            <w:rFonts w:cstheme="minorHAnsi"/>
            <w:b/>
            <w:sz w:val="28"/>
            <w:szCs w:val="28"/>
          </w:rPr>
          <w:t>radepu152@gmail.com</w:t>
        </w:r>
      </w:hyperlink>
    </w:p>
    <w:p w:rsidR="00F207B0" w:rsidRPr="00C8769F" w:rsidRDefault="002D53E2" w:rsidP="0087462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C8769F">
        <w:rPr>
          <w:rFonts w:cstheme="minorHAnsi"/>
          <w:b/>
          <w:sz w:val="28"/>
          <w:szCs w:val="28"/>
        </w:rPr>
        <w:t>(732)-540-1495</w:t>
      </w:r>
    </w:p>
    <w:p w:rsidR="00DC23D4" w:rsidRPr="00C8769F" w:rsidRDefault="00DC23D4" w:rsidP="0087462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C34524" w:rsidRPr="00C8769F" w:rsidRDefault="00F207B0" w:rsidP="00874622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C8769F">
        <w:rPr>
          <w:rFonts w:cstheme="minorHAnsi"/>
          <w:b/>
          <w:color w:val="000000" w:themeColor="text1"/>
          <w:sz w:val="28"/>
          <w:szCs w:val="28"/>
          <w:u w:val="single"/>
        </w:rPr>
        <w:t>PROFESSIONAL SUMMARY</w:t>
      </w:r>
      <w:r w:rsidR="00C34524" w:rsidRPr="00C8769F">
        <w:rPr>
          <w:rFonts w:cstheme="minorHAnsi"/>
          <w:b/>
          <w:color w:val="000000" w:themeColor="text1"/>
          <w:sz w:val="28"/>
          <w:szCs w:val="28"/>
          <w:u w:val="single"/>
        </w:rPr>
        <w:t>:</w:t>
      </w:r>
    </w:p>
    <w:p w:rsidR="007067FC" w:rsidRPr="00C8769F" w:rsidRDefault="00C34524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>7+ years</w:t>
      </w:r>
      <w:r w:rsidR="00C8769F" w:rsidRPr="00C8769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7067FC" w:rsidRPr="00C8769F">
        <w:rPr>
          <w:rFonts w:asciiTheme="minorHAnsi" w:hAnsiTheme="minorHAnsi" w:cstheme="minorHAnsi"/>
          <w:color w:val="000000" w:themeColor="text1"/>
        </w:rPr>
        <w:t>of experience with Per</w:t>
      </w:r>
      <w:r w:rsidR="00FA2820" w:rsidRPr="00C8769F">
        <w:rPr>
          <w:rFonts w:asciiTheme="minorHAnsi" w:hAnsiTheme="minorHAnsi" w:cstheme="minorHAnsi"/>
          <w:color w:val="000000" w:themeColor="text1"/>
        </w:rPr>
        <w:t>formance Testing, monitoring, functional testing, Quality Management System, Coding and Analysis.</w:t>
      </w:r>
    </w:p>
    <w:p w:rsidR="00CD5E96" w:rsidRPr="00C8769F" w:rsidRDefault="007067FC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Extensive experience in using the automated tool </w:t>
      </w:r>
      <w:r w:rsidR="00063C20" w:rsidRPr="00C8769F">
        <w:rPr>
          <w:rFonts w:asciiTheme="minorHAnsi" w:hAnsiTheme="minorHAnsi" w:cstheme="minorHAnsi"/>
          <w:b/>
          <w:color w:val="000000" w:themeColor="text1"/>
        </w:rPr>
        <w:t>HP Load</w:t>
      </w:r>
      <w:r w:rsidR="00960C0B" w:rsidRPr="00C8769F">
        <w:rPr>
          <w:rFonts w:asciiTheme="minorHAnsi" w:hAnsiTheme="minorHAnsi" w:cstheme="minorHAnsi"/>
          <w:b/>
          <w:color w:val="000000" w:themeColor="text1"/>
        </w:rPr>
        <w:t xml:space="preserve">Runner, </w:t>
      </w:r>
      <w:r w:rsidR="00960C0B" w:rsidRPr="00C8769F">
        <w:rPr>
          <w:rFonts w:asciiTheme="minorHAnsi" w:hAnsiTheme="minorHAnsi" w:cstheme="minorHAnsi"/>
          <w:b/>
          <w:bCs/>
          <w:color w:val="000000" w:themeColor="text1"/>
        </w:rPr>
        <w:t xml:space="preserve">Performance </w:t>
      </w:r>
      <w:r w:rsidR="00CD5E96" w:rsidRPr="00C8769F">
        <w:rPr>
          <w:rFonts w:asciiTheme="minorHAnsi" w:hAnsiTheme="minorHAnsi" w:cstheme="minorHAnsi"/>
          <w:b/>
          <w:bCs/>
          <w:color w:val="000000" w:themeColor="text1"/>
        </w:rPr>
        <w:t>center</w:t>
      </w:r>
      <w:r w:rsidR="00A4623D" w:rsidRPr="00C8769F">
        <w:rPr>
          <w:rFonts w:asciiTheme="minorHAnsi" w:hAnsiTheme="minorHAnsi" w:cstheme="minorHAnsi"/>
          <w:b/>
          <w:bCs/>
          <w:color w:val="000000" w:themeColor="text1"/>
        </w:rPr>
        <w:t>, WinRunner</w:t>
      </w:r>
      <w:r w:rsidR="00960C0B" w:rsidRPr="00C8769F">
        <w:rPr>
          <w:rFonts w:asciiTheme="minorHAnsi" w:hAnsiTheme="minorHAnsi" w:cstheme="minorHAnsi"/>
          <w:b/>
          <w:bCs/>
          <w:color w:val="000000" w:themeColor="text1"/>
        </w:rPr>
        <w:t>, Test Director.</w:t>
      </w:r>
    </w:p>
    <w:p w:rsidR="00CD5E96" w:rsidRPr="00C8769F" w:rsidRDefault="00CD5E96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Experience in </w:t>
      </w:r>
      <w:r w:rsidR="00372C78" w:rsidRPr="00C8769F">
        <w:rPr>
          <w:rFonts w:asciiTheme="minorHAnsi" w:hAnsiTheme="minorHAnsi" w:cstheme="minorHAnsi"/>
          <w:color w:val="000000" w:themeColor="text1"/>
        </w:rPr>
        <w:t>functional</w:t>
      </w:r>
      <w:r w:rsidRPr="00C8769F">
        <w:rPr>
          <w:rFonts w:asciiTheme="minorHAnsi" w:hAnsiTheme="minorHAnsi" w:cstheme="minorHAnsi"/>
          <w:color w:val="000000" w:themeColor="text1"/>
        </w:rPr>
        <w:t xml:space="preserve"> testing and regression testing using automation tool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QTP.</w:t>
      </w:r>
    </w:p>
    <w:p w:rsidR="003B201D" w:rsidRPr="00C8769F" w:rsidRDefault="00A4623D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Worked in </w:t>
      </w:r>
      <w:r w:rsidR="007067FC" w:rsidRPr="00C8769F">
        <w:rPr>
          <w:rFonts w:asciiTheme="minorHAnsi" w:hAnsiTheme="minorHAnsi" w:cstheme="minorHAnsi"/>
          <w:color w:val="000000" w:themeColor="text1"/>
        </w:rPr>
        <w:t xml:space="preserve">planning performance test strategy and setting up environment for testing client applications on </w:t>
      </w:r>
      <w:r w:rsidR="007067FC" w:rsidRPr="00C8769F">
        <w:rPr>
          <w:rFonts w:asciiTheme="minorHAnsi" w:hAnsiTheme="minorHAnsi" w:cstheme="minorHAnsi"/>
          <w:b/>
          <w:color w:val="000000" w:themeColor="text1"/>
        </w:rPr>
        <w:t>Windows</w:t>
      </w:r>
      <w:r w:rsidR="007067FC" w:rsidRPr="00C8769F">
        <w:rPr>
          <w:rFonts w:asciiTheme="minorHAnsi" w:hAnsiTheme="minorHAnsi" w:cstheme="minorHAnsi"/>
          <w:color w:val="000000" w:themeColor="text1"/>
        </w:rPr>
        <w:t xml:space="preserve"> and </w:t>
      </w:r>
      <w:r w:rsidR="007067FC" w:rsidRPr="00C8769F">
        <w:rPr>
          <w:rFonts w:asciiTheme="minorHAnsi" w:hAnsiTheme="minorHAnsi" w:cstheme="minorHAnsi"/>
          <w:b/>
          <w:color w:val="000000" w:themeColor="text1"/>
        </w:rPr>
        <w:t>Unix</w:t>
      </w:r>
      <w:r w:rsidR="007067FC" w:rsidRPr="00C8769F">
        <w:rPr>
          <w:rFonts w:asciiTheme="minorHAnsi" w:hAnsiTheme="minorHAnsi" w:cstheme="minorHAnsi"/>
          <w:color w:val="000000" w:themeColor="text1"/>
        </w:rPr>
        <w:t xml:space="preserve"> environments, used</w:t>
      </w:r>
      <w:r w:rsidR="007067FC" w:rsidRPr="00C8769F">
        <w:rPr>
          <w:rFonts w:asciiTheme="minorHAnsi" w:hAnsiTheme="minorHAnsi" w:cstheme="minorHAnsi"/>
          <w:b/>
          <w:color w:val="000000" w:themeColor="text1"/>
        </w:rPr>
        <w:t xml:space="preserve"> Quality Center </w:t>
      </w:r>
      <w:r w:rsidRPr="00C8769F">
        <w:rPr>
          <w:rFonts w:asciiTheme="minorHAnsi" w:hAnsiTheme="minorHAnsi" w:cstheme="minorHAnsi"/>
          <w:b/>
          <w:color w:val="000000" w:themeColor="text1"/>
        </w:rPr>
        <w:t>10</w:t>
      </w:r>
      <w:r w:rsidR="007067FC" w:rsidRPr="00C8769F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7A3A09" w:rsidRPr="00C8769F">
        <w:rPr>
          <w:rFonts w:asciiTheme="minorHAnsi" w:hAnsiTheme="minorHAnsi" w:cstheme="minorHAnsi"/>
          <w:b/>
          <w:color w:val="000000" w:themeColor="text1"/>
        </w:rPr>
        <w:t>BSM 9.20</w:t>
      </w:r>
      <w:r w:rsidR="00865009" w:rsidRPr="00C8769F">
        <w:rPr>
          <w:rFonts w:asciiTheme="minorHAnsi" w:hAnsiTheme="minorHAnsi" w:cstheme="minorHAnsi"/>
          <w:b/>
          <w:color w:val="000000" w:themeColor="text1"/>
        </w:rPr>
        <w:t xml:space="preserve">, BPM </w:t>
      </w:r>
      <w:r w:rsidR="00E579D5" w:rsidRPr="00C8769F">
        <w:rPr>
          <w:rFonts w:asciiTheme="minorHAnsi" w:hAnsiTheme="minorHAnsi" w:cstheme="minorHAnsi"/>
          <w:b/>
          <w:color w:val="000000" w:themeColor="text1"/>
        </w:rPr>
        <w:t>9.13</w:t>
      </w:r>
      <w:r w:rsidR="007067FC" w:rsidRPr="00C8769F">
        <w:rPr>
          <w:rFonts w:asciiTheme="minorHAnsi" w:hAnsiTheme="minorHAnsi" w:cstheme="minorHAnsi"/>
          <w:b/>
          <w:color w:val="000000" w:themeColor="text1"/>
        </w:rPr>
        <w:t>, Site scope 11.20,RUM 9.2</w:t>
      </w:r>
      <w:r w:rsidR="003B201D" w:rsidRPr="00C8769F">
        <w:rPr>
          <w:rFonts w:asciiTheme="minorHAnsi" w:hAnsiTheme="minorHAnsi" w:cstheme="minorHAnsi"/>
          <w:b/>
          <w:color w:val="000000" w:themeColor="text1"/>
        </w:rPr>
        <w:t>.</w:t>
      </w:r>
    </w:p>
    <w:p w:rsidR="003A579F" w:rsidRPr="00C8769F" w:rsidRDefault="003B201D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Proficient in Planning, Developing, Scripting, Executing, and Analyzing </w:t>
      </w:r>
      <w:r w:rsidRPr="00C8769F">
        <w:rPr>
          <w:rFonts w:asciiTheme="minorHAnsi" w:hAnsiTheme="minorHAnsi" w:cstheme="minorHAnsi"/>
          <w:b/>
          <w:color w:val="000000" w:themeColor="text1"/>
        </w:rPr>
        <w:t>Performance Tests.</w:t>
      </w:r>
    </w:p>
    <w:p w:rsidR="0018052D" w:rsidRPr="00C8769F" w:rsidRDefault="0018052D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C8769F">
        <w:rPr>
          <w:rFonts w:asciiTheme="minorHAnsi" w:hAnsiTheme="minorHAnsi" w:cstheme="minorHAnsi"/>
          <w:b/>
          <w:color w:val="000000" w:themeColor="text1"/>
        </w:rPr>
        <w:t>Agile and Waterfall</w:t>
      </w:r>
      <w:r w:rsidRPr="00C8769F">
        <w:rPr>
          <w:rFonts w:asciiTheme="minorHAnsi" w:hAnsiTheme="minorHAnsi" w:cstheme="minorHAnsi"/>
          <w:color w:val="000000" w:themeColor="text1"/>
        </w:rPr>
        <w:t xml:space="preserve"> Methodologies.</w:t>
      </w:r>
    </w:p>
    <w:p w:rsidR="00D261A8" w:rsidRPr="00C8769F" w:rsidRDefault="00123DA1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Experience in designing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 xml:space="preserve">PerformanceTest Plan, Test Scenario’s </w:t>
      </w:r>
      <w:r w:rsidRPr="00C8769F">
        <w:rPr>
          <w:rFonts w:asciiTheme="minorHAnsi" w:hAnsiTheme="minorHAnsi" w:cstheme="minorHAnsi"/>
          <w:color w:val="000000" w:themeColor="text1"/>
        </w:rPr>
        <w:t>and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 xml:space="preserve"> Test Scripts</w:t>
      </w:r>
      <w:r w:rsidRPr="00C8769F">
        <w:rPr>
          <w:rFonts w:asciiTheme="minorHAnsi" w:hAnsiTheme="minorHAnsi" w:cstheme="minorHAnsi"/>
          <w:color w:val="000000" w:themeColor="text1"/>
        </w:rPr>
        <w:t xml:space="preserve"> using Mercury Interactive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Load Runner</w:t>
      </w:r>
      <w:r w:rsidRPr="00C8769F">
        <w:rPr>
          <w:rFonts w:asciiTheme="minorHAnsi" w:hAnsiTheme="minorHAnsi" w:cstheme="minorHAnsi"/>
          <w:color w:val="000000" w:themeColor="text1"/>
        </w:rPr>
        <w:t xml:space="preserve"> tool (</w:t>
      </w:r>
      <w:r w:rsidRPr="00C8769F">
        <w:rPr>
          <w:rFonts w:asciiTheme="minorHAnsi" w:hAnsiTheme="minorHAnsi" w:cstheme="minorHAnsi"/>
          <w:b/>
          <w:color w:val="000000" w:themeColor="text1"/>
        </w:rPr>
        <w:t>HP</w:t>
      </w:r>
      <w:r w:rsidR="007B1E22" w:rsidRPr="00C8769F">
        <w:rPr>
          <w:rFonts w:asciiTheme="minorHAnsi" w:hAnsiTheme="minorHAnsi" w:cstheme="minorHAnsi"/>
          <w:b/>
          <w:color w:val="000000" w:themeColor="text1"/>
        </w:rPr>
        <w:t xml:space="preserve"> Load</w:t>
      </w:r>
      <w:r w:rsidRPr="00C8769F">
        <w:rPr>
          <w:rFonts w:asciiTheme="minorHAnsi" w:hAnsiTheme="minorHAnsi" w:cstheme="minorHAnsi"/>
          <w:b/>
          <w:color w:val="000000" w:themeColor="text1"/>
        </w:rPr>
        <w:t>Runner</w:t>
      </w:r>
      <w:r w:rsidRPr="00C8769F">
        <w:rPr>
          <w:rFonts w:asciiTheme="minorHAnsi" w:hAnsiTheme="minorHAnsi" w:cstheme="minorHAnsi"/>
          <w:color w:val="000000" w:themeColor="text1"/>
        </w:rPr>
        <w:t>).</w:t>
      </w:r>
    </w:p>
    <w:p w:rsidR="00F83C46" w:rsidRPr="00C8769F" w:rsidRDefault="003B201D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Extensively used </w:t>
      </w:r>
      <w:r w:rsidRPr="00C8769F">
        <w:rPr>
          <w:rFonts w:asciiTheme="minorHAnsi" w:hAnsiTheme="minorHAnsi" w:cstheme="minorHAnsi"/>
          <w:b/>
          <w:color w:val="000000" w:themeColor="text1"/>
        </w:rPr>
        <w:t>ETL</w:t>
      </w:r>
      <w:r w:rsidRPr="00C8769F">
        <w:rPr>
          <w:rFonts w:asciiTheme="minorHAnsi" w:hAnsiTheme="minorHAnsi" w:cstheme="minorHAnsi"/>
          <w:color w:val="000000" w:themeColor="text1"/>
        </w:rPr>
        <w:t xml:space="preserve"> methodology for supporting data extraction, transformations and loading processing in a corporate-wide-ETL Solution using </w:t>
      </w:r>
      <w:r w:rsidRPr="00C8769F">
        <w:rPr>
          <w:rFonts w:asciiTheme="minorHAnsi" w:hAnsiTheme="minorHAnsi" w:cstheme="minorHAnsi"/>
          <w:b/>
          <w:color w:val="000000" w:themeColor="text1"/>
        </w:rPr>
        <w:t>Informatica</w:t>
      </w:r>
      <w:r w:rsidRPr="00C8769F">
        <w:rPr>
          <w:rFonts w:asciiTheme="minorHAnsi" w:hAnsiTheme="minorHAnsi" w:cstheme="minorHAnsi"/>
          <w:color w:val="000000" w:themeColor="text1"/>
        </w:rPr>
        <w:t>.</w:t>
      </w:r>
    </w:p>
    <w:p w:rsidR="00263FD0" w:rsidRPr="00C8769F" w:rsidRDefault="004779D3" w:rsidP="00874622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Experience in using </w:t>
      </w:r>
      <w:r w:rsidRPr="00C8769F">
        <w:rPr>
          <w:rFonts w:asciiTheme="minorHAnsi" w:hAnsiTheme="minorHAnsi" w:cstheme="minorHAnsi"/>
          <w:b/>
          <w:color w:val="000000" w:themeColor="text1"/>
        </w:rPr>
        <w:t>JMeter</w:t>
      </w:r>
      <w:r w:rsidRPr="00C8769F">
        <w:rPr>
          <w:rFonts w:asciiTheme="minorHAnsi" w:hAnsiTheme="minorHAnsi" w:cstheme="minorHAnsi"/>
          <w:color w:val="000000" w:themeColor="text1"/>
        </w:rPr>
        <w:t xml:space="preserve"> for Performance Testing, Stress Testing, Long</w:t>
      </w:r>
      <w:r w:rsidR="00F83C46" w:rsidRPr="00C8769F">
        <w:rPr>
          <w:rFonts w:asciiTheme="minorHAnsi" w:hAnsiTheme="minorHAnsi" w:cstheme="minorHAnsi"/>
          <w:color w:val="000000" w:themeColor="text1"/>
        </w:rPr>
        <w:t>evity Testing and Load Testing.</w:t>
      </w:r>
    </w:p>
    <w:p w:rsidR="002711E5" w:rsidRPr="00C8769F" w:rsidRDefault="00DD7F7A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Good </w:t>
      </w:r>
      <w:r w:rsidR="0082285F" w:rsidRPr="00C8769F">
        <w:rPr>
          <w:rFonts w:asciiTheme="minorHAnsi" w:hAnsiTheme="minorHAnsi" w:cstheme="minorHAnsi"/>
          <w:color w:val="000000" w:themeColor="text1"/>
        </w:rPr>
        <w:t>knowledge</w:t>
      </w:r>
      <w:r w:rsidRPr="00C8769F">
        <w:rPr>
          <w:rFonts w:asciiTheme="minorHAnsi" w:hAnsiTheme="minorHAnsi" w:cstheme="minorHAnsi"/>
          <w:color w:val="000000" w:themeColor="text1"/>
        </w:rPr>
        <w:t xml:space="preserve"> in entire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Softwar</w:t>
      </w:r>
      <w:r w:rsidR="002711E5" w:rsidRPr="00C8769F">
        <w:rPr>
          <w:rFonts w:asciiTheme="minorHAnsi" w:hAnsiTheme="minorHAnsi" w:cstheme="minorHAnsi"/>
          <w:b/>
          <w:bCs/>
          <w:color w:val="000000" w:themeColor="text1"/>
        </w:rPr>
        <w:t xml:space="preserve">e Development Life Cycle </w:t>
      </w:r>
      <w:r w:rsidR="002711E5" w:rsidRPr="00C8769F">
        <w:rPr>
          <w:rFonts w:asciiTheme="minorHAnsi" w:hAnsiTheme="minorHAnsi" w:cstheme="minorHAnsi"/>
          <w:bCs/>
          <w:color w:val="000000" w:themeColor="text1"/>
        </w:rPr>
        <w:t>(SDLC)</w:t>
      </w:r>
      <w:r w:rsidR="002711E5" w:rsidRPr="00C8769F">
        <w:rPr>
          <w:rFonts w:asciiTheme="minorHAnsi" w:hAnsiTheme="minorHAnsi" w:cstheme="minorHAnsi"/>
          <w:b/>
          <w:bCs/>
          <w:color w:val="000000" w:themeColor="text1"/>
        </w:rPr>
        <w:t xml:space="preserve">, Software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 xml:space="preserve">Test Life </w:t>
      </w:r>
      <w:r w:rsidR="00C8769F" w:rsidRPr="00C8769F">
        <w:rPr>
          <w:rFonts w:asciiTheme="minorHAnsi" w:hAnsiTheme="minorHAnsi" w:cstheme="minorHAnsi"/>
          <w:b/>
          <w:bCs/>
          <w:color w:val="000000" w:themeColor="text1"/>
        </w:rPr>
        <w:t>Cycle</w:t>
      </w:r>
      <w:r w:rsidR="00C8769F" w:rsidRPr="00C8769F">
        <w:rPr>
          <w:rFonts w:asciiTheme="minorHAnsi" w:hAnsiTheme="minorHAnsi" w:cstheme="minorHAnsi"/>
          <w:color w:val="000000" w:themeColor="text1"/>
        </w:rPr>
        <w:t xml:space="preserve"> (</w:t>
      </w:r>
      <w:r w:rsidR="002711E5" w:rsidRPr="00C8769F">
        <w:rPr>
          <w:rFonts w:asciiTheme="minorHAnsi" w:hAnsiTheme="minorHAnsi" w:cstheme="minorHAnsi"/>
          <w:color w:val="000000" w:themeColor="text1"/>
        </w:rPr>
        <w:t>STLC</w:t>
      </w:r>
      <w:r w:rsidR="00C8769F" w:rsidRPr="00C8769F">
        <w:rPr>
          <w:rFonts w:asciiTheme="minorHAnsi" w:hAnsiTheme="minorHAnsi" w:cstheme="minorHAnsi"/>
          <w:color w:val="000000" w:themeColor="text1"/>
        </w:rPr>
        <w:t>) and</w:t>
      </w:r>
      <w:r w:rsidR="002711E5" w:rsidRPr="00C8769F">
        <w:rPr>
          <w:rFonts w:asciiTheme="minorHAnsi" w:hAnsiTheme="minorHAnsi" w:cstheme="minorHAnsi"/>
          <w:color w:val="000000" w:themeColor="text1"/>
        </w:rPr>
        <w:t xml:space="preserve"> </w:t>
      </w:r>
      <w:r w:rsidR="002711E5" w:rsidRPr="00C8769F">
        <w:rPr>
          <w:rFonts w:asciiTheme="minorHAnsi" w:hAnsiTheme="minorHAnsi" w:cstheme="minorHAnsi"/>
          <w:b/>
          <w:color w:val="000000" w:themeColor="text1"/>
        </w:rPr>
        <w:t xml:space="preserve">Performance Test Life Cycle </w:t>
      </w:r>
      <w:r w:rsidR="002711E5" w:rsidRPr="00C8769F">
        <w:rPr>
          <w:rFonts w:asciiTheme="minorHAnsi" w:hAnsiTheme="minorHAnsi" w:cstheme="minorHAnsi"/>
          <w:color w:val="000000" w:themeColor="text1"/>
        </w:rPr>
        <w:t>(PTLC).</w:t>
      </w:r>
    </w:p>
    <w:p w:rsidR="005C3151" w:rsidRPr="00C8769F" w:rsidRDefault="002D7C1E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Monitored Databases performance like </w:t>
      </w:r>
      <w:r w:rsidRPr="00C8769F">
        <w:rPr>
          <w:rFonts w:asciiTheme="minorHAnsi" w:hAnsiTheme="minorHAnsi" w:cstheme="minorHAnsi"/>
          <w:b/>
          <w:color w:val="000000" w:themeColor="text1"/>
        </w:rPr>
        <w:t>Oracle and DB2</w:t>
      </w:r>
      <w:r w:rsidRPr="00C8769F">
        <w:rPr>
          <w:rFonts w:asciiTheme="minorHAnsi" w:hAnsiTheme="minorHAnsi" w:cstheme="minorHAnsi"/>
          <w:color w:val="000000" w:themeColor="text1"/>
        </w:rPr>
        <w:t xml:space="preserve"> for Indexes, Sessions, Connections, poorly written </w:t>
      </w:r>
      <w:r w:rsidRPr="00C8769F">
        <w:rPr>
          <w:rFonts w:asciiTheme="minorHAnsi" w:hAnsiTheme="minorHAnsi" w:cstheme="minorHAnsi"/>
          <w:b/>
          <w:color w:val="000000" w:themeColor="text1"/>
        </w:rPr>
        <w:t xml:space="preserve">SQL queries and deadlocks </w:t>
      </w:r>
      <w:r w:rsidRPr="00C8769F">
        <w:rPr>
          <w:rFonts w:asciiTheme="minorHAnsi" w:hAnsiTheme="minorHAnsi" w:cstheme="minorHAnsi"/>
          <w:color w:val="000000" w:themeColor="text1"/>
        </w:rPr>
        <w:t>(with the help</w:t>
      </w:r>
      <w:r w:rsidR="00E579D5" w:rsidRPr="00C8769F">
        <w:rPr>
          <w:rFonts w:asciiTheme="minorHAnsi" w:hAnsiTheme="minorHAnsi" w:cstheme="minorHAnsi"/>
          <w:color w:val="000000" w:themeColor="text1"/>
        </w:rPr>
        <w:t xml:space="preserve"> of Oracle AWR report).</w:t>
      </w:r>
    </w:p>
    <w:p w:rsidR="00337AA9" w:rsidRPr="00C8769F" w:rsidRDefault="00337AA9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Extensively used </w:t>
      </w:r>
      <w:r w:rsidRPr="00C8769F">
        <w:rPr>
          <w:rFonts w:asciiTheme="minorHAnsi" w:hAnsiTheme="minorHAnsi" w:cstheme="minorHAnsi"/>
          <w:b/>
          <w:color w:val="000000" w:themeColor="text1"/>
        </w:rPr>
        <w:t xml:space="preserve">HP Quality Center </w:t>
      </w:r>
      <w:r w:rsidRPr="00C8769F">
        <w:rPr>
          <w:rFonts w:asciiTheme="minorHAnsi" w:hAnsiTheme="minorHAnsi" w:cstheme="minorHAnsi"/>
          <w:color w:val="000000" w:themeColor="text1"/>
        </w:rPr>
        <w:t xml:space="preserve">for Test management and execution of manual and </w:t>
      </w:r>
      <w:r w:rsidRPr="00C8769F">
        <w:rPr>
          <w:rFonts w:asciiTheme="minorHAnsi" w:hAnsiTheme="minorHAnsi" w:cstheme="minorHAnsi"/>
          <w:b/>
          <w:color w:val="000000" w:themeColor="text1"/>
        </w:rPr>
        <w:t>BPT Test Cases</w:t>
      </w:r>
      <w:r w:rsidRPr="00C8769F">
        <w:rPr>
          <w:rFonts w:asciiTheme="minorHAnsi" w:hAnsiTheme="minorHAnsi" w:cstheme="minorHAnsi"/>
          <w:color w:val="000000" w:themeColor="text1"/>
        </w:rPr>
        <w:t>.</w:t>
      </w:r>
    </w:p>
    <w:p w:rsidR="00764600" w:rsidRPr="00C8769F" w:rsidRDefault="00764600" w:rsidP="00874622">
      <w:pPr>
        <w:widowControl w:val="0"/>
        <w:numPr>
          <w:ilvl w:val="0"/>
          <w:numId w:val="46"/>
        </w:numPr>
        <w:overflowPunct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Experience working with </w:t>
      </w:r>
      <w:r w:rsidRPr="00C8769F">
        <w:rPr>
          <w:rFonts w:cstheme="minorHAnsi"/>
          <w:b/>
          <w:color w:val="000000" w:themeColor="text1"/>
          <w:sz w:val="24"/>
          <w:szCs w:val="24"/>
        </w:rPr>
        <w:t>Visual Studio, NetBeans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Eclipse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7A3A09" w:rsidRPr="00C8769F" w:rsidRDefault="00912F19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Involved in </w:t>
      </w:r>
      <w:r w:rsidR="00D22CC0" w:rsidRPr="00C8769F">
        <w:rPr>
          <w:rFonts w:asciiTheme="minorHAnsi" w:hAnsiTheme="minorHAnsi" w:cstheme="minorHAnsi"/>
          <w:color w:val="000000" w:themeColor="text1"/>
        </w:rPr>
        <w:t>VuG</w:t>
      </w:r>
      <w:r w:rsidRPr="00C8769F">
        <w:rPr>
          <w:rFonts w:asciiTheme="minorHAnsi" w:hAnsiTheme="minorHAnsi" w:cstheme="minorHAnsi"/>
          <w:color w:val="000000" w:themeColor="text1"/>
        </w:rPr>
        <w:t xml:space="preserve">en scripting for Protocols like </w:t>
      </w:r>
      <w:r w:rsidRPr="00C8769F">
        <w:rPr>
          <w:rFonts w:asciiTheme="minorHAnsi" w:hAnsiTheme="minorHAnsi" w:cstheme="minorHAnsi"/>
          <w:b/>
          <w:color w:val="000000" w:themeColor="text1"/>
        </w:rPr>
        <w:t>Web</w:t>
      </w:r>
      <w:r w:rsidRPr="00C8769F">
        <w:rPr>
          <w:rFonts w:asciiTheme="minorHAnsi" w:hAnsiTheme="minorHAnsi" w:cstheme="minorHAnsi"/>
          <w:color w:val="000000" w:themeColor="text1"/>
        </w:rPr>
        <w:t xml:space="preserve"> (Http/Html), </w:t>
      </w:r>
      <w:r w:rsidR="006D5E3C" w:rsidRPr="00C8769F">
        <w:rPr>
          <w:rFonts w:asciiTheme="minorHAnsi" w:hAnsiTheme="minorHAnsi" w:cstheme="minorHAnsi"/>
          <w:b/>
          <w:color w:val="000000" w:themeColor="text1"/>
        </w:rPr>
        <w:t xml:space="preserve">TCP/IP networking, </w:t>
      </w:r>
      <w:r w:rsidRPr="00C8769F">
        <w:rPr>
          <w:rFonts w:asciiTheme="minorHAnsi" w:hAnsiTheme="minorHAnsi" w:cstheme="minorHAnsi"/>
          <w:b/>
          <w:color w:val="000000" w:themeColor="text1"/>
        </w:rPr>
        <w:t>Citrix</w:t>
      </w:r>
      <w:r w:rsidRPr="00C8769F">
        <w:rPr>
          <w:rFonts w:asciiTheme="minorHAnsi" w:hAnsiTheme="minorHAnsi" w:cstheme="minorHAnsi"/>
          <w:color w:val="000000" w:themeColor="text1"/>
        </w:rPr>
        <w:t>,</w:t>
      </w:r>
      <w:r w:rsidR="006D5E3C" w:rsidRPr="00C8769F">
        <w:rPr>
          <w:rFonts w:asciiTheme="minorHAnsi" w:hAnsiTheme="minorHAnsi" w:cstheme="minorHAnsi"/>
          <w:b/>
          <w:color w:val="000000" w:themeColor="text1"/>
        </w:rPr>
        <w:t>Routers, Switches,</w:t>
      </w:r>
      <w:r w:rsidRPr="00C8769F">
        <w:rPr>
          <w:rFonts w:asciiTheme="minorHAnsi" w:hAnsiTheme="minorHAnsi" w:cstheme="minorHAnsi"/>
          <w:color w:val="000000" w:themeColor="text1"/>
        </w:rPr>
        <w:t xml:space="preserve"> Oracle </w:t>
      </w:r>
      <w:r w:rsidRPr="00C8769F">
        <w:rPr>
          <w:rFonts w:asciiTheme="minorHAnsi" w:hAnsiTheme="minorHAnsi" w:cstheme="minorHAnsi"/>
          <w:b/>
          <w:color w:val="000000" w:themeColor="text1"/>
        </w:rPr>
        <w:t>NCA</w:t>
      </w:r>
      <w:r w:rsidR="004B78AF" w:rsidRPr="00C8769F">
        <w:rPr>
          <w:rFonts w:asciiTheme="minorHAnsi" w:hAnsiTheme="minorHAnsi" w:cstheme="minorHAnsi"/>
          <w:color w:val="000000" w:themeColor="text1"/>
        </w:rPr>
        <w:t xml:space="preserve"> and</w:t>
      </w:r>
      <w:r w:rsidR="00C8769F" w:rsidRPr="00C8769F">
        <w:rPr>
          <w:rFonts w:asciiTheme="minorHAnsi" w:hAnsiTheme="minorHAnsi" w:cstheme="minorHAnsi"/>
          <w:color w:val="000000" w:themeColor="text1"/>
        </w:rPr>
        <w:t xml:space="preserve"> </w:t>
      </w:r>
      <w:r w:rsidR="00255E2A" w:rsidRPr="00C8769F">
        <w:rPr>
          <w:rFonts w:asciiTheme="minorHAnsi" w:hAnsiTheme="minorHAnsi" w:cstheme="minorHAnsi"/>
          <w:b/>
          <w:color w:val="000000" w:themeColor="text1"/>
        </w:rPr>
        <w:t>Web</w:t>
      </w:r>
      <w:r w:rsidRPr="00C8769F">
        <w:rPr>
          <w:rFonts w:asciiTheme="minorHAnsi" w:hAnsiTheme="minorHAnsi" w:cstheme="minorHAnsi"/>
          <w:b/>
          <w:color w:val="000000" w:themeColor="text1"/>
        </w:rPr>
        <w:t>Services</w:t>
      </w:r>
      <w:r w:rsidR="00C8769F" w:rsidRPr="00C8769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23D3C" w:rsidRPr="00C8769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</w:t>
      </w:r>
      <w:r w:rsidRPr="00C8769F">
        <w:rPr>
          <w:rFonts w:asciiTheme="minorHAnsi" w:hAnsiTheme="minorHAnsi" w:cstheme="minorHAnsi"/>
          <w:color w:val="000000" w:themeColor="text1"/>
        </w:rPr>
        <w:t>Siebel.</w:t>
      </w:r>
    </w:p>
    <w:p w:rsidR="0007796F" w:rsidRPr="00C8769F" w:rsidRDefault="00D22CC0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Good with Debugging, Identifying, Adjusting and fixing script errors by running it within </w:t>
      </w:r>
      <w:r w:rsidRPr="00C8769F">
        <w:rPr>
          <w:rFonts w:asciiTheme="minorHAnsi" w:hAnsiTheme="minorHAnsi" w:cstheme="minorHAnsi"/>
          <w:b/>
          <w:color w:val="000000" w:themeColor="text1"/>
        </w:rPr>
        <w:t>VuGen</w:t>
      </w:r>
      <w:r w:rsidRPr="00C8769F">
        <w:rPr>
          <w:rFonts w:asciiTheme="minorHAnsi" w:hAnsiTheme="minorHAnsi" w:cstheme="minorHAnsi"/>
          <w:color w:val="000000" w:themeColor="text1"/>
        </w:rPr>
        <w:t>.</w:t>
      </w:r>
    </w:p>
    <w:p w:rsidR="001510A6" w:rsidRPr="00C8769F" w:rsidRDefault="00E579D5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Proficient</w:t>
      </w:r>
      <w:r w:rsidR="00C8769F" w:rsidRPr="00C8769F">
        <w:rPr>
          <w:rFonts w:asciiTheme="minorHAnsi" w:hAnsiTheme="minorHAnsi" w:cstheme="minorHAnsi"/>
          <w:color w:val="000000" w:themeColor="text1"/>
        </w:rPr>
        <w:t xml:space="preserve"> </w:t>
      </w:r>
      <w:r w:rsidRPr="00C8769F">
        <w:rPr>
          <w:rFonts w:asciiTheme="minorHAnsi" w:hAnsiTheme="minorHAnsi" w:cstheme="minorHAnsi"/>
          <w:color w:val="000000" w:themeColor="text1"/>
        </w:rPr>
        <w:t>in</w:t>
      </w:r>
      <w:r w:rsidR="00C8769F" w:rsidRPr="00C8769F">
        <w:rPr>
          <w:rFonts w:asciiTheme="minorHAnsi" w:hAnsiTheme="minorHAnsi" w:cstheme="minorHAnsi"/>
          <w:color w:val="000000" w:themeColor="text1"/>
        </w:rPr>
        <w:t xml:space="preserve"> </w:t>
      </w:r>
      <w:r w:rsidRPr="00C8769F">
        <w:rPr>
          <w:rFonts w:asciiTheme="minorHAnsi" w:hAnsiTheme="minorHAnsi" w:cstheme="minorHAnsi"/>
          <w:color w:val="000000" w:themeColor="text1"/>
        </w:rPr>
        <w:t xml:space="preserve">Performance testing </w:t>
      </w:r>
      <w:r w:rsidR="00FA080B" w:rsidRPr="00C8769F">
        <w:rPr>
          <w:rFonts w:asciiTheme="minorHAnsi" w:hAnsiTheme="minorHAnsi" w:cstheme="minorHAnsi"/>
          <w:color w:val="000000" w:themeColor="text1"/>
        </w:rPr>
        <w:t>like</w:t>
      </w:r>
      <w:r w:rsidR="00C8769F" w:rsidRPr="00C8769F">
        <w:rPr>
          <w:rFonts w:asciiTheme="minorHAnsi" w:hAnsiTheme="minorHAnsi" w:cstheme="minorHAnsi"/>
          <w:color w:val="000000" w:themeColor="text1"/>
        </w:rPr>
        <w:t xml:space="preserve"> </w:t>
      </w:r>
      <w:r w:rsidRPr="00C8769F">
        <w:rPr>
          <w:rFonts w:asciiTheme="minorHAnsi" w:hAnsiTheme="minorHAnsi" w:cstheme="minorHAnsi"/>
          <w:b/>
          <w:color w:val="000000" w:themeColor="text1"/>
        </w:rPr>
        <w:t>Benchmark</w:t>
      </w:r>
      <w:r w:rsidR="007466E7" w:rsidRPr="00C8769F">
        <w:rPr>
          <w:rFonts w:asciiTheme="minorHAnsi" w:hAnsiTheme="minorHAnsi" w:cstheme="minorHAnsi"/>
          <w:color w:val="000000" w:themeColor="text1"/>
        </w:rPr>
        <w:t xml:space="preserve">, </w:t>
      </w:r>
      <w:r w:rsidRPr="00C8769F">
        <w:rPr>
          <w:rFonts w:asciiTheme="minorHAnsi" w:hAnsiTheme="minorHAnsi" w:cstheme="minorHAnsi"/>
          <w:b/>
          <w:color w:val="000000" w:themeColor="text1"/>
        </w:rPr>
        <w:t>Capacity</w:t>
      </w:r>
      <w:r w:rsidR="001510A6" w:rsidRPr="00C8769F">
        <w:rPr>
          <w:rFonts w:asciiTheme="minorHAnsi" w:hAnsiTheme="minorHAnsi" w:cstheme="minorHAnsi"/>
          <w:color w:val="000000" w:themeColor="text1"/>
        </w:rPr>
        <w:t xml:space="preserve">, Soak and Failover </w:t>
      </w:r>
      <w:r w:rsidRPr="00C8769F">
        <w:rPr>
          <w:rFonts w:asciiTheme="minorHAnsi" w:hAnsiTheme="minorHAnsi" w:cstheme="minorHAnsi"/>
          <w:color w:val="000000" w:themeColor="text1"/>
        </w:rPr>
        <w:t>Testing.</w:t>
      </w:r>
    </w:p>
    <w:p w:rsidR="001510A6" w:rsidRPr="00C8769F" w:rsidRDefault="001510A6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Executing </w:t>
      </w:r>
      <w:r w:rsidRPr="00C8769F">
        <w:rPr>
          <w:rFonts w:asciiTheme="minorHAnsi" w:hAnsiTheme="minorHAnsi" w:cstheme="minorHAnsi"/>
          <w:b/>
          <w:color w:val="000000" w:themeColor="text1"/>
        </w:rPr>
        <w:t>load</w:t>
      </w:r>
      <w:r w:rsidRPr="00C8769F">
        <w:rPr>
          <w:rFonts w:asciiTheme="minorHAnsi" w:hAnsiTheme="minorHAnsi" w:cstheme="minorHAnsi"/>
          <w:color w:val="000000" w:themeColor="text1"/>
        </w:rPr>
        <w:t xml:space="preserve"> test, </w:t>
      </w:r>
      <w:r w:rsidR="007B5EF9" w:rsidRPr="00C8769F">
        <w:rPr>
          <w:rFonts w:asciiTheme="minorHAnsi" w:hAnsiTheme="minorHAnsi" w:cstheme="minorHAnsi"/>
          <w:b/>
          <w:color w:val="000000" w:themeColor="text1"/>
        </w:rPr>
        <w:t>S</w:t>
      </w:r>
      <w:r w:rsidRPr="00C8769F">
        <w:rPr>
          <w:rFonts w:asciiTheme="minorHAnsi" w:hAnsiTheme="minorHAnsi" w:cstheme="minorHAnsi"/>
          <w:b/>
          <w:color w:val="000000" w:themeColor="text1"/>
        </w:rPr>
        <w:t>tress</w:t>
      </w:r>
      <w:r w:rsidRPr="00C8769F">
        <w:rPr>
          <w:rFonts w:asciiTheme="minorHAnsi" w:hAnsiTheme="minorHAnsi" w:cstheme="minorHAnsi"/>
          <w:color w:val="000000" w:themeColor="text1"/>
        </w:rPr>
        <w:t xml:space="preserve"> test and endurance test runs to find the </w:t>
      </w:r>
      <w:r w:rsidRPr="00C8769F">
        <w:rPr>
          <w:rFonts w:asciiTheme="minorHAnsi" w:hAnsiTheme="minorHAnsi" w:cstheme="minorHAnsi"/>
          <w:b/>
          <w:color w:val="000000" w:themeColor="text1"/>
        </w:rPr>
        <w:t>scalability</w:t>
      </w:r>
      <w:r w:rsidRPr="00C8769F">
        <w:rPr>
          <w:rFonts w:asciiTheme="minorHAnsi" w:hAnsiTheme="minorHAnsi" w:cstheme="minorHAnsi"/>
          <w:color w:val="000000" w:themeColor="text1"/>
        </w:rPr>
        <w:t xml:space="preserve">, </w:t>
      </w:r>
      <w:r w:rsidRPr="00C8769F">
        <w:rPr>
          <w:rFonts w:asciiTheme="minorHAnsi" w:hAnsiTheme="minorHAnsi" w:cstheme="minorHAnsi"/>
          <w:b/>
          <w:color w:val="000000" w:themeColor="text1"/>
        </w:rPr>
        <w:t>breakpoint</w:t>
      </w:r>
      <w:r w:rsidRPr="00C8769F">
        <w:rPr>
          <w:rFonts w:asciiTheme="minorHAnsi" w:hAnsiTheme="minorHAnsi" w:cstheme="minorHAnsi"/>
          <w:color w:val="000000" w:themeColor="text1"/>
        </w:rPr>
        <w:t xml:space="preserve"> and </w:t>
      </w:r>
      <w:r w:rsidR="00C8769F" w:rsidRPr="00C8769F">
        <w:rPr>
          <w:rFonts w:asciiTheme="minorHAnsi" w:hAnsiTheme="minorHAnsi" w:cstheme="minorHAnsi"/>
          <w:b/>
          <w:color w:val="000000" w:themeColor="text1"/>
        </w:rPr>
        <w:t>response time</w:t>
      </w:r>
      <w:r w:rsidRPr="00C8769F">
        <w:rPr>
          <w:rFonts w:asciiTheme="minorHAnsi" w:hAnsiTheme="minorHAnsi" w:cstheme="minorHAnsi"/>
          <w:color w:val="000000" w:themeColor="text1"/>
        </w:rPr>
        <w:t xml:space="preserve"> of the Application under test.</w:t>
      </w:r>
    </w:p>
    <w:p w:rsidR="000D41C9" w:rsidRPr="00C8769F" w:rsidRDefault="000D41C9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Good experience in tracking bugs and generating reports and documenting using different available reporting tools like </w:t>
      </w:r>
      <w:r w:rsidRPr="00C8769F">
        <w:rPr>
          <w:rFonts w:asciiTheme="minorHAnsi" w:hAnsiTheme="minorHAnsi" w:cstheme="minorHAnsi"/>
          <w:b/>
          <w:color w:val="000000" w:themeColor="text1"/>
        </w:rPr>
        <w:t>MSOffice</w:t>
      </w:r>
      <w:r w:rsidRPr="00C8769F">
        <w:rPr>
          <w:rFonts w:asciiTheme="minorHAnsi" w:hAnsiTheme="minorHAnsi" w:cstheme="minorHAnsi"/>
          <w:color w:val="000000" w:themeColor="text1"/>
        </w:rPr>
        <w:t xml:space="preserve">, </w:t>
      </w:r>
      <w:r w:rsidRPr="00C8769F">
        <w:rPr>
          <w:rFonts w:asciiTheme="minorHAnsi" w:hAnsiTheme="minorHAnsi" w:cstheme="minorHAnsi"/>
          <w:b/>
          <w:color w:val="000000" w:themeColor="text1"/>
        </w:rPr>
        <w:t>LRAnalysis</w:t>
      </w:r>
      <w:r w:rsidRPr="00C8769F">
        <w:rPr>
          <w:rFonts w:asciiTheme="minorHAnsi" w:hAnsiTheme="minorHAnsi" w:cstheme="minorHAnsi"/>
          <w:color w:val="000000" w:themeColor="text1"/>
        </w:rPr>
        <w:t xml:space="preserve"> tool, etc.</w:t>
      </w:r>
    </w:p>
    <w:p w:rsidR="002F1586" w:rsidRPr="00C8769F" w:rsidRDefault="005C3151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Developed and deployed test Load scripts to do </w:t>
      </w:r>
      <w:r w:rsidRPr="00C8769F">
        <w:rPr>
          <w:rFonts w:asciiTheme="minorHAnsi" w:hAnsiTheme="minorHAnsi" w:cstheme="minorHAnsi"/>
          <w:b/>
          <w:color w:val="000000" w:themeColor="text1"/>
        </w:rPr>
        <w:t>end to end performance testing</w:t>
      </w:r>
      <w:r w:rsidR="002F1586" w:rsidRPr="00C8769F">
        <w:rPr>
          <w:rFonts w:asciiTheme="minorHAnsi" w:hAnsiTheme="minorHAnsi" w:cstheme="minorHAnsi"/>
          <w:color w:val="000000" w:themeColor="text1"/>
        </w:rPr>
        <w:t xml:space="preserve"> using Load Runner.</w:t>
      </w:r>
    </w:p>
    <w:p w:rsidR="00137255" w:rsidRPr="00C8769F" w:rsidRDefault="00B46C35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Worked</w:t>
      </w:r>
      <w:r w:rsidR="005152BE" w:rsidRPr="00C8769F">
        <w:rPr>
          <w:rFonts w:asciiTheme="minorHAnsi" w:hAnsiTheme="minorHAnsi" w:cstheme="minorHAnsi"/>
          <w:color w:val="000000" w:themeColor="text1"/>
        </w:rPr>
        <w:t xml:space="preserve"> with</w:t>
      </w:r>
      <w:r w:rsidR="00073798" w:rsidRPr="00C8769F">
        <w:rPr>
          <w:rFonts w:asciiTheme="minorHAnsi" w:hAnsiTheme="minorHAnsi" w:cstheme="minorHAnsi"/>
          <w:b/>
          <w:color w:val="000000" w:themeColor="text1"/>
        </w:rPr>
        <w:t>Web,</w:t>
      </w:r>
      <w:r w:rsidR="005152BE" w:rsidRPr="00C8769F">
        <w:rPr>
          <w:rFonts w:asciiTheme="minorHAnsi" w:hAnsiTheme="minorHAnsi" w:cstheme="minorHAnsi"/>
          <w:b/>
          <w:color w:val="000000" w:themeColor="text1"/>
        </w:rPr>
        <w:t>WebS</w:t>
      </w:r>
      <w:r w:rsidRPr="00C8769F">
        <w:rPr>
          <w:rFonts w:asciiTheme="minorHAnsi" w:hAnsiTheme="minorHAnsi" w:cstheme="minorHAnsi"/>
          <w:b/>
          <w:color w:val="000000" w:themeColor="text1"/>
        </w:rPr>
        <w:t>ervices</w:t>
      </w:r>
      <w:r w:rsidR="00343D27" w:rsidRPr="00C8769F">
        <w:rPr>
          <w:rFonts w:asciiTheme="minorHAnsi" w:hAnsiTheme="minorHAnsi" w:cstheme="minorHAnsi"/>
          <w:color w:val="000000" w:themeColor="text1"/>
        </w:rPr>
        <w:t xml:space="preserve">, database, client/server and multi-protocol </w:t>
      </w:r>
      <w:r w:rsidR="00343D27" w:rsidRPr="00C8769F">
        <w:rPr>
          <w:rFonts w:asciiTheme="minorHAnsi" w:hAnsiTheme="minorHAnsi" w:cstheme="minorHAnsi"/>
          <w:b/>
          <w:color w:val="000000" w:themeColor="text1"/>
        </w:rPr>
        <w:t>Vuserscripts.</w:t>
      </w:r>
    </w:p>
    <w:p w:rsidR="00F207B0" w:rsidRPr="00C8769F" w:rsidRDefault="00F207B0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Expertise in understanding business </w:t>
      </w:r>
      <w:r w:rsidR="00E27E5C" w:rsidRPr="00C8769F">
        <w:rPr>
          <w:rFonts w:asciiTheme="minorHAnsi" w:hAnsiTheme="minorHAnsi" w:cstheme="minorHAnsi"/>
          <w:color w:val="000000" w:themeColor="text1"/>
        </w:rPr>
        <w:t>specification</w:t>
      </w:r>
      <w:r w:rsidRPr="00C8769F">
        <w:rPr>
          <w:rFonts w:asciiTheme="minorHAnsi" w:hAnsiTheme="minorHAnsi" w:cstheme="minorHAnsi"/>
          <w:color w:val="000000" w:themeColor="text1"/>
        </w:rPr>
        <w:t xml:space="preserve"> from provided requirements and converting them into practical Test Scenarios and analyzing the test results for reporting.</w:t>
      </w:r>
    </w:p>
    <w:p w:rsidR="00F207B0" w:rsidRPr="00C8769F" w:rsidRDefault="00337AA9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Experience in </w:t>
      </w:r>
      <w:r w:rsidRPr="00C8769F">
        <w:rPr>
          <w:rFonts w:asciiTheme="minorHAnsi" w:hAnsiTheme="minorHAnsi" w:cstheme="minorHAnsi"/>
          <w:b/>
          <w:color w:val="000000" w:themeColor="text1"/>
        </w:rPr>
        <w:t xml:space="preserve">Unicode, PLT </w:t>
      </w:r>
      <w:r w:rsidRPr="00C8769F">
        <w:rPr>
          <w:rFonts w:asciiTheme="minorHAnsi" w:hAnsiTheme="minorHAnsi" w:cstheme="minorHAnsi"/>
          <w:color w:val="000000" w:themeColor="text1"/>
        </w:rPr>
        <w:t>and internationalization testing.</w:t>
      </w:r>
    </w:p>
    <w:p w:rsidR="00337AA9" w:rsidRPr="00C8769F" w:rsidRDefault="00337AA9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Knowledge in understanding of </w:t>
      </w:r>
      <w:r w:rsidRPr="00C8769F">
        <w:rPr>
          <w:rFonts w:asciiTheme="minorHAnsi" w:hAnsiTheme="minorHAnsi" w:cstheme="minorHAnsi"/>
          <w:b/>
          <w:color w:val="000000" w:themeColor="text1"/>
        </w:rPr>
        <w:t>Scrum Methodologies</w:t>
      </w:r>
      <w:r w:rsidRPr="00C8769F">
        <w:rPr>
          <w:rFonts w:asciiTheme="minorHAnsi" w:hAnsiTheme="minorHAnsi" w:cstheme="minorHAnsi"/>
          <w:color w:val="000000" w:themeColor="text1"/>
        </w:rPr>
        <w:t>.</w:t>
      </w:r>
    </w:p>
    <w:p w:rsidR="00337AA9" w:rsidRPr="00C8769F" w:rsidRDefault="00337AA9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eastAsia="Arial" w:hAnsiTheme="minorHAnsi" w:cstheme="minorHAnsi"/>
          <w:color w:val="000000" w:themeColor="text1"/>
        </w:rPr>
        <w:lastRenderedPageBreak/>
        <w:t>Self-starter always inclined to learn new technologies and Team Player with very good communication, organizational and interpersonal skills.</w:t>
      </w:r>
    </w:p>
    <w:p w:rsidR="00164C3A" w:rsidRPr="00C8769F" w:rsidRDefault="00337AA9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Strong knowledge in </w:t>
      </w:r>
      <w:r w:rsidRPr="00C8769F">
        <w:rPr>
          <w:rFonts w:asciiTheme="minorHAnsi" w:hAnsiTheme="minorHAnsi" w:cstheme="minorHAnsi"/>
          <w:b/>
          <w:color w:val="000000" w:themeColor="text1"/>
        </w:rPr>
        <w:t>QTP Object repository</w:t>
      </w:r>
      <w:r w:rsidRPr="00C8769F">
        <w:rPr>
          <w:rFonts w:asciiTheme="minorHAnsi" w:hAnsiTheme="minorHAnsi" w:cstheme="minorHAnsi"/>
          <w:color w:val="000000" w:themeColor="text1"/>
        </w:rPr>
        <w:t xml:space="preserve"> creation and </w:t>
      </w:r>
      <w:r w:rsidR="00655D5A" w:rsidRPr="00C8769F">
        <w:rPr>
          <w:rFonts w:asciiTheme="minorHAnsi" w:hAnsiTheme="minorHAnsi" w:cstheme="minorHAnsi"/>
          <w:b/>
          <w:color w:val="000000" w:themeColor="text1"/>
        </w:rPr>
        <w:t>maintenance</w:t>
      </w:r>
      <w:r w:rsidRPr="00C8769F">
        <w:rPr>
          <w:rFonts w:asciiTheme="minorHAnsi" w:hAnsiTheme="minorHAnsi" w:cstheme="minorHAnsi"/>
          <w:b/>
          <w:color w:val="000000" w:themeColor="text1"/>
        </w:rPr>
        <w:t>, regular expression, re-usable actions, data table, checkpoints and recovery scenario</w:t>
      </w:r>
      <w:r w:rsidRPr="00C8769F">
        <w:rPr>
          <w:rFonts w:asciiTheme="minorHAnsi" w:hAnsiTheme="minorHAnsi" w:cstheme="minorHAnsi"/>
          <w:color w:val="000000" w:themeColor="text1"/>
        </w:rPr>
        <w:t>.</w:t>
      </w:r>
    </w:p>
    <w:p w:rsidR="00164C3A" w:rsidRPr="00C8769F" w:rsidRDefault="00337AA9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Possess</w:t>
      </w:r>
      <w:r w:rsidRPr="00C8769F">
        <w:rPr>
          <w:rFonts w:asciiTheme="minorHAnsi" w:hAnsiTheme="minorHAnsi" w:cstheme="minorHAnsi"/>
          <w:b/>
          <w:color w:val="000000" w:themeColor="text1"/>
        </w:rPr>
        <w:t xml:space="preserve"> excellent communication and Problem Solving skills</w:t>
      </w:r>
      <w:r w:rsidRPr="00C8769F">
        <w:rPr>
          <w:rFonts w:asciiTheme="minorHAnsi" w:hAnsiTheme="minorHAnsi" w:cstheme="minorHAnsi"/>
          <w:color w:val="000000" w:themeColor="text1"/>
        </w:rPr>
        <w:t xml:space="preserve"> and the ability to work as a team member, as well as independently and adapt to new, evolving technologies and implement them in current projects.</w:t>
      </w:r>
    </w:p>
    <w:p w:rsidR="00164C3A" w:rsidRPr="00C8769F" w:rsidRDefault="00337AA9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Ability to adapt to changing professional work environment to implement software solutions in an efficient manner.</w:t>
      </w:r>
    </w:p>
    <w:p w:rsidR="00164C3A" w:rsidRPr="00C8769F" w:rsidRDefault="00164C3A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Ability to understand project requirements and deliver it with proper estimation and quality.</w:t>
      </w:r>
    </w:p>
    <w:p w:rsidR="00164C3A" w:rsidRPr="00C8769F" w:rsidRDefault="00164C3A" w:rsidP="00874622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Excellent Technical, Communication and Interpersonal Skills with strong Customer Orientation, Client Interfacing Skills.</w:t>
      </w:r>
    </w:p>
    <w:p w:rsidR="006A07BB" w:rsidRPr="00C8769F" w:rsidRDefault="006A07BB" w:rsidP="00874622">
      <w:pPr>
        <w:widowControl w:val="0"/>
        <w:overflowPunct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:rsidR="00EC1DF7" w:rsidRPr="00C8769F" w:rsidRDefault="00644177" w:rsidP="00874622">
      <w:pPr>
        <w:keepNext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C8769F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TECHNICAL SKILLS </w:t>
      </w:r>
    </w:p>
    <w:p w:rsidR="00FA1395" w:rsidRPr="00C8769F" w:rsidRDefault="00FA1395" w:rsidP="00874622">
      <w:pPr>
        <w:keepNext/>
        <w:spacing w:after="0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053"/>
        <w:gridCol w:w="7657"/>
      </w:tblGrid>
      <w:tr w:rsidR="001265BE" w:rsidRPr="00C8769F" w:rsidTr="00D23949">
        <w:trPr>
          <w:trHeight w:val="618"/>
        </w:trPr>
        <w:tc>
          <w:tcPr>
            <w:tcW w:w="2053" w:type="dxa"/>
          </w:tcPr>
          <w:p w:rsidR="007018AA" w:rsidRPr="00C8769F" w:rsidRDefault="007018AA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Testing Tools</w:t>
            </w:r>
          </w:p>
        </w:tc>
        <w:tc>
          <w:tcPr>
            <w:tcW w:w="7657" w:type="dxa"/>
          </w:tcPr>
          <w:p w:rsidR="007018AA" w:rsidRPr="00C8769F" w:rsidRDefault="00EC0D59" w:rsidP="0087462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color w:val="000000" w:themeColor="text1"/>
                <w:sz w:val="24"/>
                <w:szCs w:val="24"/>
              </w:rPr>
              <w:t>HP LoadRunner</w:t>
            </w:r>
            <w:r w:rsidR="007018AA" w:rsidRPr="00C8769F">
              <w:rPr>
                <w:rFonts w:cstheme="minorHAnsi"/>
                <w:color w:val="000000" w:themeColor="text1"/>
                <w:sz w:val="24"/>
                <w:szCs w:val="24"/>
              </w:rPr>
              <w:t>, Performance Center 9.5, RTP, Quality Center 10.00,</w:t>
            </w:r>
            <w:r w:rsidR="008B6A87" w:rsidRPr="00C8769F">
              <w:rPr>
                <w:rFonts w:cstheme="minorHAnsi"/>
                <w:color w:val="000000" w:themeColor="text1"/>
                <w:sz w:val="24"/>
                <w:szCs w:val="24"/>
              </w:rPr>
              <w:t xml:space="preserve"> JMeter,</w:t>
            </w:r>
            <w:r w:rsidR="007018AA" w:rsidRPr="00C8769F">
              <w:rPr>
                <w:rFonts w:cstheme="minorHAnsi"/>
                <w:color w:val="000000" w:themeColor="text1"/>
                <w:sz w:val="24"/>
                <w:szCs w:val="24"/>
              </w:rPr>
              <w:t xml:space="preserve"> QTP, Win Runner,</w:t>
            </w:r>
            <w:r w:rsidR="00D23949" w:rsidRPr="00C8769F">
              <w:rPr>
                <w:rFonts w:cstheme="minorHAnsi"/>
                <w:color w:val="000000" w:themeColor="text1"/>
                <w:sz w:val="24"/>
                <w:szCs w:val="24"/>
              </w:rPr>
              <w:t xml:space="preserve">JIRA, </w:t>
            </w:r>
            <w:r w:rsidR="00545604" w:rsidRPr="00C8769F">
              <w:rPr>
                <w:rFonts w:cstheme="minorHAnsi"/>
                <w:color w:val="000000" w:themeColor="text1"/>
                <w:sz w:val="24"/>
                <w:szCs w:val="24"/>
              </w:rPr>
              <w:t xml:space="preserve">HP </w:t>
            </w:r>
            <w:r w:rsidR="005104D7" w:rsidRPr="00C8769F">
              <w:rPr>
                <w:rFonts w:cstheme="minorHAnsi"/>
                <w:color w:val="000000" w:themeColor="text1"/>
                <w:sz w:val="24"/>
                <w:szCs w:val="24"/>
              </w:rPr>
              <w:t>SiteS</w:t>
            </w:r>
            <w:r w:rsidR="007F488E" w:rsidRPr="00C8769F">
              <w:rPr>
                <w:rFonts w:cstheme="minorHAnsi"/>
                <w:color w:val="000000" w:themeColor="text1"/>
                <w:sz w:val="24"/>
                <w:szCs w:val="24"/>
              </w:rPr>
              <w:t>cope,</w:t>
            </w:r>
            <w:r w:rsidR="00432227" w:rsidRPr="00C8769F">
              <w:rPr>
                <w:rFonts w:cstheme="minorHAnsi"/>
                <w:color w:val="000000" w:themeColor="text1"/>
                <w:sz w:val="24"/>
                <w:szCs w:val="24"/>
              </w:rPr>
              <w:t>Introscope, SOASTA</w:t>
            </w:r>
            <w:r w:rsidR="007018AA" w:rsidRPr="00C8769F">
              <w:rPr>
                <w:rFonts w:cstheme="minorHAnsi"/>
                <w:color w:val="000000" w:themeColor="text1"/>
                <w:sz w:val="24"/>
                <w:szCs w:val="24"/>
              </w:rPr>
              <w:t>, Keynote</w:t>
            </w:r>
            <w:r w:rsidR="006A47A6" w:rsidRPr="00C8769F">
              <w:rPr>
                <w:rFonts w:cstheme="minorHAnsi"/>
                <w:color w:val="000000" w:themeColor="text1"/>
                <w:sz w:val="24"/>
                <w:szCs w:val="24"/>
              </w:rPr>
              <w:t>, Visual Studio</w:t>
            </w:r>
          </w:p>
        </w:tc>
      </w:tr>
      <w:tr w:rsidR="001265BE" w:rsidRPr="00C8769F" w:rsidTr="00D23949">
        <w:trPr>
          <w:trHeight w:val="602"/>
        </w:trPr>
        <w:tc>
          <w:tcPr>
            <w:tcW w:w="2053" w:type="dxa"/>
          </w:tcPr>
          <w:p w:rsidR="007018AA" w:rsidRPr="00C8769F" w:rsidRDefault="002D1898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>Operation System</w:t>
            </w:r>
          </w:p>
        </w:tc>
        <w:tc>
          <w:tcPr>
            <w:tcW w:w="7657" w:type="dxa"/>
          </w:tcPr>
          <w:p w:rsidR="007018AA" w:rsidRPr="00C8769F" w:rsidRDefault="002D1898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color w:val="000000" w:themeColor="text1"/>
                <w:sz w:val="24"/>
                <w:szCs w:val="24"/>
              </w:rPr>
              <w:t>Windows 9x / NT/ 2000 / XP/ 2003, UNIX, Linux, Mainframes, DOS</w:t>
            </w:r>
          </w:p>
        </w:tc>
      </w:tr>
      <w:tr w:rsidR="001265BE" w:rsidRPr="00C8769F" w:rsidTr="00D23949">
        <w:trPr>
          <w:trHeight w:val="618"/>
        </w:trPr>
        <w:tc>
          <w:tcPr>
            <w:tcW w:w="2053" w:type="dxa"/>
          </w:tcPr>
          <w:p w:rsidR="007018AA" w:rsidRPr="00C8769F" w:rsidRDefault="002D1898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>Programming</w:t>
            </w:r>
          </w:p>
          <w:p w:rsidR="002D1898" w:rsidRPr="00C8769F" w:rsidRDefault="002D1898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7657" w:type="dxa"/>
          </w:tcPr>
          <w:p w:rsidR="007018AA" w:rsidRPr="00C8769F" w:rsidRDefault="002D1898" w:rsidP="0087462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en-TT"/>
              </w:rPr>
            </w:pPr>
            <w:r w:rsidRPr="00C8769F">
              <w:rPr>
                <w:rFonts w:cstheme="minorHAnsi"/>
                <w:color w:val="000000" w:themeColor="text1"/>
                <w:sz w:val="24"/>
                <w:szCs w:val="24"/>
                <w:lang w:val="en-TT"/>
              </w:rPr>
              <w:t xml:space="preserve">C, </w:t>
            </w:r>
            <w:r w:rsidR="006A47A6" w:rsidRPr="00C8769F">
              <w:rPr>
                <w:rFonts w:cstheme="minorHAnsi"/>
                <w:color w:val="000000" w:themeColor="text1"/>
                <w:sz w:val="24"/>
                <w:szCs w:val="24"/>
                <w:lang w:val="en-TT"/>
              </w:rPr>
              <w:t xml:space="preserve">C#, </w:t>
            </w:r>
            <w:r w:rsidRPr="00C8769F">
              <w:rPr>
                <w:rFonts w:cstheme="minorHAnsi"/>
                <w:color w:val="000000" w:themeColor="text1"/>
                <w:sz w:val="24"/>
                <w:szCs w:val="24"/>
                <w:lang w:val="en-TT"/>
              </w:rPr>
              <w:t>C++, VB, Java, ASP</w:t>
            </w:r>
          </w:p>
        </w:tc>
      </w:tr>
      <w:tr w:rsidR="001265BE" w:rsidRPr="00C8769F" w:rsidTr="00D23949">
        <w:trPr>
          <w:trHeight w:val="301"/>
        </w:trPr>
        <w:tc>
          <w:tcPr>
            <w:tcW w:w="2053" w:type="dxa"/>
          </w:tcPr>
          <w:p w:rsidR="007018AA" w:rsidRPr="00C8769F" w:rsidRDefault="00ED2940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>RDBMS</w:t>
            </w:r>
          </w:p>
        </w:tc>
        <w:tc>
          <w:tcPr>
            <w:tcW w:w="7657" w:type="dxa"/>
          </w:tcPr>
          <w:p w:rsidR="007018AA" w:rsidRPr="00C8769F" w:rsidRDefault="00ED2940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color w:val="000000" w:themeColor="text1"/>
                <w:sz w:val="24"/>
                <w:szCs w:val="24"/>
              </w:rPr>
              <w:t>Oracle 9i and SQL Server 2000/2005, DB2, MS Access, PL/SQL</w:t>
            </w:r>
          </w:p>
        </w:tc>
      </w:tr>
      <w:tr w:rsidR="001265BE" w:rsidRPr="00C8769F" w:rsidTr="00D23949">
        <w:trPr>
          <w:trHeight w:val="602"/>
        </w:trPr>
        <w:tc>
          <w:tcPr>
            <w:tcW w:w="2053" w:type="dxa"/>
          </w:tcPr>
          <w:p w:rsidR="007018AA" w:rsidRPr="00C8769F" w:rsidRDefault="00D60AE3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>Web Technologies</w:t>
            </w:r>
          </w:p>
        </w:tc>
        <w:tc>
          <w:tcPr>
            <w:tcW w:w="7657" w:type="dxa"/>
          </w:tcPr>
          <w:p w:rsidR="007018AA" w:rsidRPr="00C8769F" w:rsidRDefault="002426C2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color w:val="000000" w:themeColor="text1"/>
                <w:sz w:val="24"/>
                <w:szCs w:val="24"/>
              </w:rPr>
              <w:t>HTML, VB Script and Java Script, Front Page, Perl Script, UNIX Shell Script</w:t>
            </w:r>
          </w:p>
        </w:tc>
      </w:tr>
      <w:tr w:rsidR="001265BE" w:rsidRPr="00C8769F" w:rsidTr="00D23949">
        <w:trPr>
          <w:trHeight w:val="301"/>
        </w:trPr>
        <w:tc>
          <w:tcPr>
            <w:tcW w:w="2053" w:type="dxa"/>
          </w:tcPr>
          <w:p w:rsidR="007018AA" w:rsidRPr="00C8769F" w:rsidRDefault="00C46475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>Monitoring Tools</w:t>
            </w:r>
          </w:p>
        </w:tc>
        <w:tc>
          <w:tcPr>
            <w:tcW w:w="7657" w:type="dxa"/>
          </w:tcPr>
          <w:p w:rsidR="007018AA" w:rsidRPr="00C8769F" w:rsidRDefault="00C46475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color w:val="000000" w:themeColor="text1"/>
                <w:sz w:val="24"/>
                <w:szCs w:val="24"/>
              </w:rPr>
              <w:t>BSM 9.20, BPM 9.13, Site scope 11.20, RUM 9.2, UCMDB</w:t>
            </w:r>
          </w:p>
        </w:tc>
      </w:tr>
      <w:tr w:rsidR="001265BE" w:rsidRPr="00C8769F" w:rsidTr="00D23949">
        <w:trPr>
          <w:trHeight w:val="301"/>
        </w:trPr>
        <w:tc>
          <w:tcPr>
            <w:tcW w:w="2053" w:type="dxa"/>
          </w:tcPr>
          <w:p w:rsidR="007018AA" w:rsidRPr="00C8769F" w:rsidRDefault="00C13E82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>Servers</w:t>
            </w:r>
          </w:p>
        </w:tc>
        <w:tc>
          <w:tcPr>
            <w:tcW w:w="7657" w:type="dxa"/>
          </w:tcPr>
          <w:p w:rsidR="007018AA" w:rsidRPr="00C8769F" w:rsidRDefault="005152BE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color w:val="000000" w:themeColor="text1"/>
                <w:sz w:val="24"/>
                <w:szCs w:val="24"/>
              </w:rPr>
              <w:t>BEA Web</w:t>
            </w:r>
            <w:r w:rsidR="00C13E82" w:rsidRPr="00C8769F">
              <w:rPr>
                <w:rFonts w:cstheme="minorHAnsi"/>
                <w:color w:val="000000" w:themeColor="text1"/>
                <w:sz w:val="24"/>
                <w:szCs w:val="24"/>
              </w:rPr>
              <w:t>Logic, EJB, MS IIS and Apache WebServer, Citrix</w:t>
            </w:r>
          </w:p>
        </w:tc>
      </w:tr>
      <w:tr w:rsidR="001265BE" w:rsidRPr="00C8769F" w:rsidTr="00D23949">
        <w:trPr>
          <w:trHeight w:val="618"/>
        </w:trPr>
        <w:tc>
          <w:tcPr>
            <w:tcW w:w="2053" w:type="dxa"/>
          </w:tcPr>
          <w:p w:rsidR="00081062" w:rsidRPr="00C8769F" w:rsidRDefault="00081062" w:rsidP="00874622">
            <w:pPr>
              <w:suppressAutoHyphens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>Bug Tracking Tools</w:t>
            </w:r>
          </w:p>
        </w:tc>
        <w:tc>
          <w:tcPr>
            <w:tcW w:w="7657" w:type="dxa"/>
          </w:tcPr>
          <w:p w:rsidR="00081062" w:rsidRPr="00C8769F" w:rsidRDefault="00081062" w:rsidP="00874622">
            <w:pPr>
              <w:suppressAutoHyphens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color w:val="000000" w:themeColor="text1"/>
                <w:sz w:val="24"/>
                <w:szCs w:val="24"/>
              </w:rPr>
              <w:t>Team Quest, Quality Center/Test Director, Bugzilla.</w:t>
            </w:r>
          </w:p>
        </w:tc>
      </w:tr>
      <w:tr w:rsidR="00DD6801" w:rsidRPr="00C8769F" w:rsidTr="00D23949">
        <w:trPr>
          <w:trHeight w:val="317"/>
        </w:trPr>
        <w:tc>
          <w:tcPr>
            <w:tcW w:w="2053" w:type="dxa"/>
          </w:tcPr>
          <w:p w:rsidR="007018AA" w:rsidRPr="00C8769F" w:rsidRDefault="00B77862" w:rsidP="00874622">
            <w:pPr>
              <w:widowControl w:val="0"/>
              <w:overflowPunct w:val="0"/>
              <w:adjustRightInd w:val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ETL and </w:t>
            </w:r>
            <w:r w:rsidR="00C13E82" w:rsidRPr="00C8769F">
              <w:rPr>
                <w:rFonts w:cstheme="minorHAnsi"/>
                <w:b/>
                <w:color w:val="000000" w:themeColor="text1"/>
                <w:sz w:val="24"/>
                <w:szCs w:val="24"/>
              </w:rPr>
              <w:t>ERP</w:t>
            </w:r>
          </w:p>
        </w:tc>
        <w:tc>
          <w:tcPr>
            <w:tcW w:w="7657" w:type="dxa"/>
          </w:tcPr>
          <w:p w:rsidR="007018AA" w:rsidRPr="00C8769F" w:rsidRDefault="00B77862" w:rsidP="00874622">
            <w:pPr>
              <w:ind w:left="2880" w:hanging="288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8769F">
              <w:rPr>
                <w:rFonts w:cstheme="minorHAnsi"/>
                <w:color w:val="000000" w:themeColor="text1"/>
                <w:sz w:val="24"/>
                <w:szCs w:val="24"/>
              </w:rPr>
              <w:t xml:space="preserve">Informatica Power Center, </w:t>
            </w:r>
            <w:r w:rsidR="00C13E82" w:rsidRPr="00C8769F">
              <w:rPr>
                <w:rFonts w:cstheme="minorHAnsi"/>
                <w:color w:val="000000" w:themeColor="text1"/>
                <w:sz w:val="24"/>
                <w:szCs w:val="24"/>
              </w:rPr>
              <w:t>SAP, PeopleSoft, Siebel</w:t>
            </w:r>
          </w:p>
        </w:tc>
      </w:tr>
    </w:tbl>
    <w:p w:rsidR="00644177" w:rsidRPr="00C8769F" w:rsidRDefault="00644177" w:rsidP="00874622">
      <w:pPr>
        <w:pStyle w:val="BodyText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34365A" w:rsidRPr="00C8769F" w:rsidRDefault="00644177" w:rsidP="00874622">
      <w:pPr>
        <w:pStyle w:val="BodyText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8769F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PROFESSIONAL EXPERIENCE:</w:t>
      </w:r>
    </w:p>
    <w:p w:rsidR="00225C84" w:rsidRPr="00C8769F" w:rsidRDefault="00225C84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</w:p>
    <w:p w:rsidR="0061402B" w:rsidRPr="00C8769F" w:rsidRDefault="00965645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>Client: Elavon</w:t>
      </w:r>
      <w:r w:rsidR="00CD373F" w:rsidRPr="00C8769F">
        <w:rPr>
          <w:rFonts w:asciiTheme="minorHAnsi" w:hAnsiTheme="minorHAnsi" w:cstheme="minorHAnsi"/>
          <w:b/>
          <w:color w:val="000000" w:themeColor="text1"/>
        </w:rPr>
        <w:t>Inc.</w:t>
      </w:r>
      <w:r w:rsidR="0061402B" w:rsidRPr="00C8769F">
        <w:rPr>
          <w:rFonts w:asciiTheme="minorHAnsi" w:hAnsiTheme="minorHAnsi" w:cstheme="minorHAnsi"/>
          <w:b/>
          <w:color w:val="000000" w:themeColor="text1"/>
        </w:rPr>
        <w:t xml:space="preserve">Atlanta, GA.     </w:t>
      </w:r>
      <w:r w:rsidR="0061402B" w:rsidRPr="00C8769F">
        <w:rPr>
          <w:rFonts w:asciiTheme="minorHAnsi" w:hAnsiTheme="minorHAnsi" w:cstheme="minorHAnsi"/>
          <w:b/>
          <w:color w:val="000000" w:themeColor="text1"/>
        </w:rPr>
        <w:tab/>
      </w:r>
      <w:r w:rsidR="0061402B" w:rsidRPr="00C8769F">
        <w:rPr>
          <w:rFonts w:asciiTheme="minorHAnsi" w:hAnsiTheme="minorHAnsi" w:cstheme="minorHAnsi"/>
          <w:b/>
          <w:color w:val="000000" w:themeColor="text1"/>
        </w:rPr>
        <w:tab/>
      </w:r>
      <w:r w:rsidR="0061402B" w:rsidRPr="00C8769F">
        <w:rPr>
          <w:rFonts w:asciiTheme="minorHAnsi" w:hAnsiTheme="minorHAnsi" w:cstheme="minorHAnsi"/>
          <w:b/>
          <w:color w:val="000000" w:themeColor="text1"/>
        </w:rPr>
        <w:tab/>
      </w:r>
      <w:r w:rsidR="0061402B" w:rsidRPr="00C8769F">
        <w:rPr>
          <w:rFonts w:asciiTheme="minorHAnsi" w:hAnsiTheme="minorHAnsi" w:cstheme="minorHAnsi"/>
          <w:b/>
          <w:color w:val="000000" w:themeColor="text1"/>
        </w:rPr>
        <w:tab/>
      </w:r>
      <w:r w:rsidR="0061402B" w:rsidRPr="00C8769F">
        <w:rPr>
          <w:rFonts w:asciiTheme="minorHAnsi" w:hAnsiTheme="minorHAnsi" w:cstheme="minorHAnsi"/>
          <w:b/>
          <w:color w:val="000000" w:themeColor="text1"/>
        </w:rPr>
        <w:tab/>
      </w:r>
      <w:r w:rsidR="0061402B" w:rsidRPr="00C8769F">
        <w:rPr>
          <w:rFonts w:asciiTheme="minorHAnsi" w:hAnsiTheme="minorHAnsi" w:cstheme="minorHAnsi"/>
          <w:color w:val="000000" w:themeColor="text1"/>
        </w:rPr>
        <w:t>May 2015 – Present</w:t>
      </w:r>
    </w:p>
    <w:p w:rsidR="00230A79" w:rsidRPr="00C8769F" w:rsidRDefault="00230A79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>Sr. Performance Engineer</w:t>
      </w:r>
    </w:p>
    <w:p w:rsidR="00F03624" w:rsidRPr="00C8769F" w:rsidRDefault="00F03624" w:rsidP="00874622">
      <w:pPr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C8769F">
        <w:rPr>
          <w:rFonts w:eastAsia="Arial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C8769F">
        <w:rPr>
          <w:rFonts w:eastAsia="Arial" w:cstheme="minorHAnsi"/>
          <w:color w:val="000000" w:themeColor="text1"/>
          <w:sz w:val="24"/>
          <w:szCs w:val="24"/>
        </w:rPr>
        <w:t>:</w:t>
      </w:r>
    </w:p>
    <w:p w:rsidR="00574A06" w:rsidRPr="00C8769F" w:rsidRDefault="00671751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Gathered user requirements, designed the </w:t>
      </w:r>
      <w:r w:rsidRPr="00C8769F">
        <w:rPr>
          <w:rFonts w:cstheme="minorHAnsi"/>
          <w:b/>
          <w:color w:val="000000" w:themeColor="text1"/>
          <w:sz w:val="24"/>
          <w:szCs w:val="24"/>
        </w:rPr>
        <w:t>testplans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and test scenarios according to the business process.</w:t>
      </w:r>
    </w:p>
    <w:p w:rsidR="00574A06" w:rsidRPr="00C8769F" w:rsidRDefault="00574A06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Working with application team and </w:t>
      </w:r>
      <w:r w:rsidR="00B85F94" w:rsidRPr="00C8769F">
        <w:rPr>
          <w:rFonts w:cstheme="minorHAnsi"/>
          <w:bCs/>
          <w:color w:val="000000" w:themeColor="text1"/>
          <w:sz w:val="24"/>
          <w:szCs w:val="24"/>
        </w:rPr>
        <w:t>developers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to select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Use Cases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and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SLA’s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for </w:t>
      </w:r>
      <w:r w:rsidR="00875260" w:rsidRPr="00C8769F">
        <w:rPr>
          <w:rFonts w:cstheme="minorHAnsi"/>
          <w:bCs/>
          <w:color w:val="000000" w:themeColor="text1"/>
          <w:sz w:val="24"/>
          <w:szCs w:val="24"/>
        </w:rPr>
        <w:t>application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based financial applications.</w:t>
      </w:r>
    </w:p>
    <w:p w:rsidR="006B408C" w:rsidRPr="00C8769F" w:rsidRDefault="006B408C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Provide support to the development team in identifying real world use cases and appropriate workflows.</w:t>
      </w:r>
    </w:p>
    <w:p w:rsidR="002F59C8" w:rsidRPr="00C8769F" w:rsidRDefault="002F59C8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Interact with developers, project managers, and management in the development, execution and reporting of test automation results.</w:t>
      </w:r>
    </w:p>
    <w:p w:rsidR="00177647" w:rsidRPr="00C8769F" w:rsidRDefault="005F223B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  <w:lang w:val="en-GB"/>
        </w:rPr>
        <w:lastRenderedPageBreak/>
        <w:t xml:space="preserve">Working on </w:t>
      </w:r>
      <w:r w:rsidR="00177647" w:rsidRPr="00C8769F">
        <w:rPr>
          <w:rFonts w:cstheme="minorHAnsi"/>
          <w:color w:val="000000" w:themeColor="text1"/>
          <w:sz w:val="24"/>
          <w:szCs w:val="24"/>
          <w:lang w:val="en-GB"/>
        </w:rPr>
        <w:t xml:space="preserve">technique in scripting, data preparation and </w:t>
      </w:r>
      <w:r w:rsidR="00177647" w:rsidRPr="00C8769F">
        <w:rPr>
          <w:rFonts w:cstheme="minorHAnsi"/>
          <w:b/>
          <w:color w:val="000000" w:themeColor="text1"/>
          <w:sz w:val="24"/>
          <w:szCs w:val="24"/>
          <w:lang w:val="en-GB"/>
        </w:rPr>
        <w:t>testreports</w:t>
      </w:r>
      <w:r w:rsidR="00177647" w:rsidRPr="00C8769F">
        <w:rPr>
          <w:rFonts w:cstheme="minorHAnsi"/>
          <w:color w:val="000000" w:themeColor="text1"/>
          <w:sz w:val="24"/>
          <w:szCs w:val="24"/>
          <w:lang w:val="en-GB"/>
        </w:rPr>
        <w:t xml:space="preserve"> and also preparing checklists.</w:t>
      </w:r>
    </w:p>
    <w:p w:rsidR="00DD6801" w:rsidRPr="00C8769F" w:rsidRDefault="00FA1406" w:rsidP="00874622"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Implement</w:t>
      </w:r>
      <w:r w:rsidR="00177647" w:rsidRPr="00C8769F">
        <w:rPr>
          <w:rFonts w:cstheme="minorHAnsi"/>
          <w:color w:val="000000" w:themeColor="text1"/>
          <w:sz w:val="24"/>
          <w:szCs w:val="24"/>
        </w:rPr>
        <w:t xml:space="preserve"> the Load Test scripts using the </w:t>
      </w:r>
      <w:r w:rsidR="00A202D6" w:rsidRPr="00C8769F">
        <w:rPr>
          <w:rFonts w:cstheme="minorHAnsi"/>
          <w:b/>
          <w:color w:val="000000" w:themeColor="text1"/>
          <w:sz w:val="24"/>
          <w:szCs w:val="24"/>
        </w:rPr>
        <w:t>Load</w:t>
      </w:r>
      <w:r w:rsidR="00177647" w:rsidRPr="00C8769F">
        <w:rPr>
          <w:rFonts w:cstheme="minorHAnsi"/>
          <w:b/>
          <w:color w:val="000000" w:themeColor="text1"/>
          <w:sz w:val="24"/>
          <w:szCs w:val="24"/>
        </w:rPr>
        <w:t>Runner Virtual User Generator</w:t>
      </w:r>
      <w:r w:rsidR="00177647" w:rsidRPr="00C8769F">
        <w:rPr>
          <w:rFonts w:cstheme="minorHAnsi"/>
          <w:color w:val="000000" w:themeColor="text1"/>
          <w:sz w:val="24"/>
          <w:szCs w:val="24"/>
        </w:rPr>
        <w:t xml:space="preserve"> (VUGen) and enhanced the scripts by including transactions, </w:t>
      </w:r>
      <w:r w:rsidR="00177647" w:rsidRPr="00C8769F">
        <w:rPr>
          <w:rFonts w:cstheme="minorHAnsi"/>
          <w:b/>
          <w:color w:val="000000" w:themeColor="text1"/>
          <w:sz w:val="24"/>
          <w:szCs w:val="24"/>
        </w:rPr>
        <w:t>parameterize</w:t>
      </w:r>
      <w:r w:rsidR="005C2B67" w:rsidRPr="00C8769F">
        <w:rPr>
          <w:rFonts w:cstheme="minorHAnsi"/>
          <w:color w:val="000000" w:themeColor="text1"/>
          <w:sz w:val="24"/>
          <w:szCs w:val="24"/>
        </w:rPr>
        <w:t xml:space="preserve"> the constant values.</w:t>
      </w:r>
    </w:p>
    <w:p w:rsidR="00AC55D1" w:rsidRPr="00C8769F" w:rsidRDefault="00AC55D1" w:rsidP="00AC55D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  <w:color w:val="000000"/>
          <w:shd w:val="clear" w:color="auto" w:fill="FFFFFF"/>
        </w:rPr>
        <w:t xml:space="preserve">Working on single and multiple protocols in LoadRunner VuGen like </w:t>
      </w:r>
      <w:r w:rsidRPr="00C8769F">
        <w:rPr>
          <w:rFonts w:asciiTheme="minorHAnsi" w:hAnsiTheme="minorHAnsi" w:cstheme="minorHAnsi"/>
          <w:b/>
          <w:color w:val="000000"/>
          <w:shd w:val="clear" w:color="auto" w:fill="FFFFFF"/>
        </w:rPr>
        <w:t>WebHTTP</w:t>
      </w:r>
      <w:r w:rsidRPr="00C8769F">
        <w:rPr>
          <w:rFonts w:asciiTheme="minorHAnsi" w:hAnsiTheme="minorHAnsi" w:cstheme="minorHAnsi"/>
          <w:color w:val="000000"/>
          <w:shd w:val="clear" w:color="auto" w:fill="FFFFFF"/>
        </w:rPr>
        <w:t xml:space="preserve">, Web Services, </w:t>
      </w:r>
      <w:r w:rsidRPr="00C8769F">
        <w:rPr>
          <w:rFonts w:asciiTheme="minorHAnsi" w:hAnsiTheme="minorHAnsi" w:cstheme="minorHAnsi"/>
          <w:b/>
          <w:color w:val="000000"/>
          <w:shd w:val="clear" w:color="auto" w:fill="FFFFFF"/>
        </w:rPr>
        <w:t>TruClient</w:t>
      </w:r>
      <w:r w:rsidRPr="00C8769F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C8769F">
        <w:rPr>
          <w:rFonts w:asciiTheme="minorHAnsi" w:hAnsiTheme="minorHAnsi" w:cstheme="minorHAnsi"/>
          <w:b/>
          <w:color w:val="000000"/>
          <w:shd w:val="clear" w:color="auto" w:fill="FFFFFF"/>
        </w:rPr>
        <w:t>SAP</w:t>
      </w:r>
      <w:r w:rsidRPr="00C8769F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C8769F">
        <w:rPr>
          <w:rFonts w:asciiTheme="minorHAnsi" w:hAnsiTheme="minorHAnsi" w:cstheme="minorHAnsi"/>
          <w:b/>
          <w:color w:val="000000"/>
          <w:shd w:val="clear" w:color="auto" w:fill="FFFFFF"/>
        </w:rPr>
        <w:t>Citrix</w:t>
      </w:r>
      <w:r w:rsidRPr="00C8769F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C8769F">
        <w:rPr>
          <w:rFonts w:asciiTheme="minorHAnsi" w:hAnsiTheme="minorHAnsi" w:cstheme="minorHAnsi"/>
          <w:b/>
          <w:color w:val="000000"/>
          <w:shd w:val="clear" w:color="auto" w:fill="FFFFFF"/>
        </w:rPr>
        <w:t>OracleNCA</w:t>
      </w:r>
      <w:r w:rsidRPr="00C8769F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D21880" w:rsidRPr="00C8769F" w:rsidRDefault="00DD6801" w:rsidP="00874622"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Performed manual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correlation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to develop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robust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scripts and also developed shell scripts in UNIX for processing of files to do performance </w:t>
      </w:r>
      <w:r w:rsidR="009772C9" w:rsidRPr="00C8769F">
        <w:rPr>
          <w:rFonts w:cstheme="minorHAnsi"/>
          <w:bCs/>
          <w:color w:val="000000" w:themeColor="text1"/>
          <w:sz w:val="24"/>
          <w:szCs w:val="24"/>
        </w:rPr>
        <w:t>testing interface</w:t>
      </w:r>
      <w:r w:rsidRPr="00C8769F">
        <w:rPr>
          <w:rFonts w:cstheme="minorHAnsi"/>
          <w:bCs/>
          <w:color w:val="000000" w:themeColor="text1"/>
          <w:sz w:val="24"/>
          <w:szCs w:val="24"/>
        </w:rPr>
        <w:t>.</w:t>
      </w:r>
    </w:p>
    <w:p w:rsidR="00DD39C6" w:rsidRPr="00C8769F" w:rsidRDefault="009F4F6C" w:rsidP="00DD39C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Working on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UNIX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to modify the database connections, tracking logs, monitoring the resource machines creating users and executing batch jobs.</w:t>
      </w:r>
    </w:p>
    <w:p w:rsidR="00DD39C6" w:rsidRPr="00C8769F" w:rsidRDefault="00DD39C6" w:rsidP="00DD39C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Developed detailed test status reports, performance/capacity reports,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WebAnalysisreports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and graphical charts.</w:t>
      </w:r>
    </w:p>
    <w:p w:rsidR="000A4540" w:rsidRPr="00C8769F" w:rsidRDefault="000A4540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Implemented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IPspoofingtechniques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to simulate unique users' requests while running the tests.</w:t>
      </w:r>
    </w:p>
    <w:p w:rsidR="002F59C8" w:rsidRPr="00C8769F" w:rsidRDefault="002F59C8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Organize drives using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 xml:space="preserve">Controller, 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managed and monitor the load Test, used Load Generator to emulate </w:t>
      </w:r>
      <w:r w:rsidR="00780EDC" w:rsidRPr="00C8769F">
        <w:rPr>
          <w:rFonts w:cstheme="minorHAnsi"/>
          <w:bCs/>
          <w:color w:val="000000" w:themeColor="text1"/>
          <w:sz w:val="24"/>
          <w:szCs w:val="24"/>
        </w:rPr>
        <w:t>Virtual Users.</w:t>
      </w:r>
    </w:p>
    <w:p w:rsidR="0042097D" w:rsidRPr="00C8769F" w:rsidRDefault="005F223B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>Prepare daily status report, weekly status report, comparison reports, and executive summary report.</w:t>
      </w:r>
    </w:p>
    <w:p w:rsidR="00CD506B" w:rsidRPr="00C8769F" w:rsidRDefault="00CD506B" w:rsidP="00CD506B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Working in the performance testing of a number of applications running on a variety of platforms ranging from legacy systems to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Web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(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Java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J2EE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, </w:t>
      </w:r>
      <w:r w:rsidR="00314872" w:rsidRPr="00C8769F">
        <w:rPr>
          <w:rFonts w:cstheme="minorHAnsi"/>
          <w:b/>
          <w:bCs/>
          <w:color w:val="000000" w:themeColor="text1"/>
          <w:sz w:val="24"/>
          <w:szCs w:val="24"/>
        </w:rPr>
        <w:t>Microsoft</w:t>
      </w:r>
      <w:r w:rsidR="00C8769F" w:rsidRPr="00C8769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314872" w:rsidRPr="00C8769F">
        <w:rPr>
          <w:rFonts w:cstheme="minorHAnsi"/>
          <w:b/>
          <w:bCs/>
          <w:color w:val="000000" w:themeColor="text1"/>
          <w:sz w:val="24"/>
          <w:szCs w:val="24"/>
        </w:rPr>
        <w:t>.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NET</w:t>
      </w:r>
      <w:r w:rsidRPr="00C8769F">
        <w:rPr>
          <w:rFonts w:cstheme="minorHAnsi"/>
          <w:bCs/>
          <w:color w:val="000000" w:themeColor="text1"/>
          <w:sz w:val="24"/>
          <w:szCs w:val="24"/>
        </w:rPr>
        <w:t>).</w:t>
      </w:r>
    </w:p>
    <w:p w:rsidR="00C14B71" w:rsidRPr="00C8769F" w:rsidRDefault="00C14B71" w:rsidP="00C14B71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>Execute Load,</w:t>
      </w:r>
      <w:r w:rsidR="0042097D" w:rsidRPr="00C8769F">
        <w:rPr>
          <w:rFonts w:cstheme="minorHAnsi"/>
          <w:bCs/>
          <w:color w:val="000000" w:themeColor="text1"/>
          <w:sz w:val="24"/>
          <w:szCs w:val="24"/>
        </w:rPr>
        <w:t xml:space="preserve"> Soak, and Fail over tests for a variety of security applications.</w:t>
      </w:r>
    </w:p>
    <w:p w:rsidR="00C14B71" w:rsidRPr="00C8769F" w:rsidRDefault="00C14B71" w:rsidP="00C14B71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 xml:space="preserve">Involved in the </w:t>
      </w:r>
      <w:r w:rsidRPr="00C8769F">
        <w:rPr>
          <w:rFonts w:cstheme="minorHAnsi"/>
          <w:b/>
          <w:color w:val="333333"/>
          <w:sz w:val="24"/>
          <w:szCs w:val="24"/>
          <w:shd w:val="clear" w:color="auto" w:fill="FFFFFF"/>
        </w:rPr>
        <w:t>StressAnalysis</w:t>
      </w: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 xml:space="preserve"> based on the Performance Metrics. </w:t>
      </w:r>
    </w:p>
    <w:p w:rsidR="005F223B" w:rsidRPr="00C8769F" w:rsidRDefault="00BC6611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Analyzed the results of the Load test by using</w:t>
      </w:r>
      <w:r w:rsidR="009772C9" w:rsidRPr="00C8769F">
        <w:rPr>
          <w:rFonts w:cstheme="minorHAnsi"/>
          <w:b/>
          <w:color w:val="000000" w:themeColor="text1"/>
          <w:sz w:val="24"/>
          <w:szCs w:val="24"/>
        </w:rPr>
        <w:t xml:space="preserve"> Load</w:t>
      </w:r>
      <w:r w:rsidRPr="00C8769F">
        <w:rPr>
          <w:rFonts w:cstheme="minorHAnsi"/>
          <w:b/>
          <w:color w:val="000000" w:themeColor="text1"/>
          <w:sz w:val="24"/>
          <w:szCs w:val="24"/>
        </w:rPr>
        <w:t>Runner Analysis tool</w:t>
      </w:r>
      <w:r w:rsidRPr="00C8769F">
        <w:rPr>
          <w:rFonts w:cstheme="minorHAnsi"/>
          <w:color w:val="000000" w:themeColor="text1"/>
          <w:sz w:val="24"/>
          <w:szCs w:val="24"/>
        </w:rPr>
        <w:t>, looking at the online monitors and the graphs, looked into AWR reports and identified the bottlenecks in the system.</w:t>
      </w:r>
    </w:p>
    <w:p w:rsidR="00A133BF" w:rsidRPr="00C8769F" w:rsidRDefault="00A133BF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VisualStudio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as an IDE for load test.</w:t>
      </w:r>
    </w:p>
    <w:p w:rsidR="0042097D" w:rsidRPr="00C8769F" w:rsidRDefault="0042097D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Executed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breakpoint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tests to measure server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threshold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and endurance tests to determine the presence of memory leaks.</w:t>
      </w:r>
    </w:p>
    <w:p w:rsidR="00613B6D" w:rsidRPr="00C8769F" w:rsidRDefault="00613B6D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Check the availability and monitoring different Applications performance using the </w:t>
      </w:r>
      <w:r w:rsidRPr="00C8769F">
        <w:rPr>
          <w:rFonts w:cstheme="minorHAnsi"/>
          <w:b/>
          <w:color w:val="000000" w:themeColor="text1"/>
          <w:sz w:val="24"/>
          <w:szCs w:val="24"/>
        </w:rPr>
        <w:t>BSM.</w:t>
      </w:r>
    </w:p>
    <w:p w:rsidR="003C2934" w:rsidRPr="00C8769F" w:rsidRDefault="00990413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>Working as an independent consultant for performance testing and co</w:t>
      </w:r>
      <w:r w:rsidR="001C674E" w:rsidRPr="00C8769F">
        <w:rPr>
          <w:rFonts w:cstheme="minorHAnsi"/>
          <w:bCs/>
          <w:color w:val="000000" w:themeColor="text1"/>
          <w:sz w:val="24"/>
          <w:szCs w:val="24"/>
        </w:rPr>
        <w:t>ordinated with multiple vendors.</w:t>
      </w:r>
    </w:p>
    <w:p w:rsidR="00B20866" w:rsidRPr="00C8769F" w:rsidRDefault="003C2934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Tracked the performance defects using </w:t>
      </w:r>
      <w:r w:rsidRPr="00C8769F">
        <w:rPr>
          <w:rFonts w:cstheme="minorHAnsi"/>
          <w:b/>
          <w:color w:val="000000" w:themeColor="text1"/>
          <w:sz w:val="24"/>
          <w:szCs w:val="24"/>
        </w:rPr>
        <w:t>HP</w:t>
      </w:r>
      <w:r w:rsidR="003E3A6C" w:rsidRPr="00C8769F">
        <w:rPr>
          <w:rFonts w:cstheme="minorHAnsi"/>
          <w:b/>
          <w:color w:val="000000" w:themeColor="text1"/>
          <w:sz w:val="24"/>
          <w:szCs w:val="24"/>
        </w:rPr>
        <w:t xml:space="preserve"> ALM/</w:t>
      </w:r>
      <w:r w:rsidRPr="00C8769F">
        <w:rPr>
          <w:rFonts w:cstheme="minorHAnsi"/>
          <w:b/>
          <w:color w:val="000000" w:themeColor="text1"/>
          <w:sz w:val="24"/>
          <w:szCs w:val="24"/>
        </w:rPr>
        <w:t>Quality Center.</w:t>
      </w:r>
    </w:p>
    <w:p w:rsidR="00A6609A" w:rsidRPr="00C8769F" w:rsidRDefault="003006A5" w:rsidP="00A6609A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  <w:lang w:val="en-GB"/>
        </w:rPr>
        <w:t>Establish</w:t>
      </w:r>
      <w:r w:rsidR="005F223B" w:rsidRPr="00C8769F">
        <w:rPr>
          <w:rFonts w:cstheme="minorHAnsi"/>
          <w:color w:val="000000" w:themeColor="text1"/>
          <w:sz w:val="24"/>
          <w:szCs w:val="24"/>
          <w:lang w:val="en-GB"/>
        </w:rPr>
        <w:t xml:space="preserve"> all </w:t>
      </w:r>
      <w:r w:rsidR="005F223B" w:rsidRPr="00C8769F">
        <w:rPr>
          <w:rFonts w:cstheme="minorHAnsi"/>
          <w:b/>
          <w:color w:val="000000" w:themeColor="text1"/>
          <w:sz w:val="24"/>
          <w:szCs w:val="24"/>
          <w:lang w:val="en-GB"/>
        </w:rPr>
        <w:t>backend</w:t>
      </w:r>
      <w:r w:rsidR="005F223B" w:rsidRPr="00C8769F">
        <w:rPr>
          <w:rFonts w:cstheme="minorHAnsi"/>
          <w:color w:val="000000" w:themeColor="text1"/>
          <w:sz w:val="24"/>
          <w:szCs w:val="24"/>
          <w:lang w:val="en-GB"/>
        </w:rPr>
        <w:t xml:space="preserve"> and </w:t>
      </w:r>
      <w:r w:rsidR="005F223B" w:rsidRPr="00C8769F">
        <w:rPr>
          <w:rFonts w:cstheme="minorHAnsi"/>
          <w:b/>
          <w:color w:val="000000" w:themeColor="text1"/>
          <w:sz w:val="24"/>
          <w:szCs w:val="24"/>
          <w:lang w:val="en-GB"/>
        </w:rPr>
        <w:t>downstream</w:t>
      </w:r>
      <w:r w:rsidR="005F223B" w:rsidRPr="00C8769F">
        <w:rPr>
          <w:rFonts w:cstheme="minorHAnsi"/>
          <w:color w:val="000000" w:themeColor="text1"/>
          <w:sz w:val="24"/>
          <w:szCs w:val="24"/>
          <w:lang w:val="en-GB"/>
        </w:rPr>
        <w:t xml:space="preserve"> systems are connected, environment availability and all functionalities are working fine.</w:t>
      </w:r>
    </w:p>
    <w:p w:rsidR="00A6609A" w:rsidRPr="00C8769F" w:rsidRDefault="00A6609A" w:rsidP="00A6609A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>Involved in defining, setting up and maintaining appropriate monitoring scripts to monitor.</w:t>
      </w:r>
    </w:p>
    <w:p w:rsidR="00C566BC" w:rsidRPr="00C8769F" w:rsidRDefault="00C566BC" w:rsidP="00C566BC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Working with team and making sure that team following the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Java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coding and reviewing the code.</w:t>
      </w:r>
    </w:p>
    <w:p w:rsidR="00C566BC" w:rsidRPr="00C8769F" w:rsidRDefault="00C566BC" w:rsidP="00C566BC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Designing web applications using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Java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concepts like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webservices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C566BC" w:rsidRPr="00C8769F" w:rsidRDefault="00C566BC" w:rsidP="00C566BC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Experience in persisting data to different relational databases and in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Java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persistence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API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044393" w:rsidRPr="00C8769F" w:rsidRDefault="00044393" w:rsidP="00044393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8769F">
        <w:rPr>
          <w:rFonts w:cstheme="minorHAnsi"/>
          <w:sz w:val="24"/>
          <w:szCs w:val="24"/>
        </w:rPr>
        <w:t xml:space="preserve">Developing test cases, creating test scripts, analyzing bugs and working with development team in defect management and </w:t>
      </w:r>
      <w:r w:rsidRPr="00C8769F">
        <w:rPr>
          <w:rFonts w:cstheme="minorHAnsi"/>
          <w:b/>
          <w:sz w:val="24"/>
          <w:szCs w:val="24"/>
        </w:rPr>
        <w:t>User</w:t>
      </w:r>
      <w:r w:rsidR="00C8769F" w:rsidRPr="00C8769F">
        <w:rPr>
          <w:rFonts w:cstheme="minorHAnsi"/>
          <w:b/>
          <w:sz w:val="24"/>
          <w:szCs w:val="24"/>
        </w:rPr>
        <w:t xml:space="preserve"> </w:t>
      </w:r>
      <w:r w:rsidRPr="00C8769F">
        <w:rPr>
          <w:rFonts w:cstheme="minorHAnsi"/>
          <w:b/>
          <w:sz w:val="24"/>
          <w:szCs w:val="24"/>
        </w:rPr>
        <w:t>Acceptance</w:t>
      </w:r>
      <w:r w:rsidR="00C8769F" w:rsidRPr="00C8769F">
        <w:rPr>
          <w:rFonts w:cstheme="minorHAnsi"/>
          <w:b/>
          <w:sz w:val="24"/>
          <w:szCs w:val="24"/>
        </w:rPr>
        <w:t xml:space="preserve"> Testing (</w:t>
      </w:r>
      <w:r w:rsidRPr="00C8769F">
        <w:rPr>
          <w:rFonts w:cstheme="minorHAnsi"/>
          <w:b/>
          <w:sz w:val="24"/>
          <w:szCs w:val="24"/>
        </w:rPr>
        <w:t>UAT)</w:t>
      </w:r>
      <w:r w:rsidRPr="00C8769F">
        <w:rPr>
          <w:rFonts w:cstheme="minorHAnsi"/>
          <w:sz w:val="24"/>
          <w:szCs w:val="24"/>
        </w:rPr>
        <w:t>.</w:t>
      </w:r>
    </w:p>
    <w:p w:rsidR="00F87EE5" w:rsidRPr="00C8769F" w:rsidRDefault="00F87EE5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Experience with </w:t>
      </w:r>
      <w:r w:rsidRPr="00C8769F">
        <w:rPr>
          <w:rFonts w:cstheme="minorHAnsi"/>
          <w:b/>
          <w:color w:val="000000" w:themeColor="text1"/>
          <w:sz w:val="24"/>
          <w:szCs w:val="24"/>
        </w:rPr>
        <w:t xml:space="preserve">BSM 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and </w:t>
      </w:r>
      <w:r w:rsidR="00726C51" w:rsidRPr="00C8769F">
        <w:rPr>
          <w:rFonts w:cstheme="minorHAnsi"/>
          <w:b/>
          <w:color w:val="000000" w:themeColor="text1"/>
          <w:sz w:val="24"/>
          <w:szCs w:val="24"/>
        </w:rPr>
        <w:t>HP</w:t>
      </w:r>
      <w:r w:rsidR="00C8769F" w:rsidRPr="00C8769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C8769F">
        <w:rPr>
          <w:rFonts w:cstheme="minorHAnsi"/>
          <w:b/>
          <w:color w:val="000000" w:themeColor="text1"/>
          <w:sz w:val="24"/>
          <w:szCs w:val="24"/>
        </w:rPr>
        <w:t xml:space="preserve">SiteScope </w:t>
      </w:r>
      <w:r w:rsidRPr="00C8769F">
        <w:rPr>
          <w:rFonts w:cstheme="minorHAnsi"/>
          <w:color w:val="000000" w:themeColor="text1"/>
          <w:sz w:val="24"/>
          <w:szCs w:val="24"/>
        </w:rPr>
        <w:t>installation, upgrades and integrations.</w:t>
      </w:r>
    </w:p>
    <w:p w:rsidR="002A03A7" w:rsidRPr="00C8769F" w:rsidRDefault="002A03A7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Executing and testing automated test scripts using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JMeter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based on functional specification.</w:t>
      </w:r>
    </w:p>
    <w:p w:rsidR="00EA7E2D" w:rsidRPr="00C8769F" w:rsidRDefault="00EA7E2D" w:rsidP="00874622">
      <w:pPr>
        <w:pStyle w:val="bullet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Performed </w:t>
      </w:r>
      <w:r w:rsidRPr="00C8769F">
        <w:rPr>
          <w:rFonts w:asciiTheme="minorHAnsi" w:hAnsiTheme="minorHAnsi" w:cstheme="minorHAnsi"/>
          <w:b/>
          <w:color w:val="000000" w:themeColor="text1"/>
        </w:rPr>
        <w:t>Web Services</w:t>
      </w:r>
      <w:r w:rsidRPr="00C8769F">
        <w:rPr>
          <w:rFonts w:asciiTheme="minorHAnsi" w:hAnsiTheme="minorHAnsi" w:cstheme="minorHAnsi"/>
          <w:color w:val="000000" w:themeColor="text1"/>
        </w:rPr>
        <w:t xml:space="preserve"> testing for the preparation and execution of test scripts using </w:t>
      </w:r>
      <w:r w:rsidRPr="00C8769F">
        <w:rPr>
          <w:rFonts w:asciiTheme="minorHAnsi" w:hAnsiTheme="minorHAnsi" w:cstheme="minorHAnsi"/>
          <w:b/>
          <w:color w:val="000000" w:themeColor="text1"/>
        </w:rPr>
        <w:t>SOAP</w:t>
      </w:r>
      <w:r w:rsidRPr="00C8769F">
        <w:rPr>
          <w:rFonts w:asciiTheme="minorHAnsi" w:hAnsiTheme="minorHAnsi" w:cstheme="minorHAnsi"/>
          <w:color w:val="000000" w:themeColor="text1"/>
        </w:rPr>
        <w:t xml:space="preserve"> and </w:t>
      </w:r>
      <w:r w:rsidRPr="00C8769F">
        <w:rPr>
          <w:rFonts w:asciiTheme="minorHAnsi" w:hAnsiTheme="minorHAnsi" w:cstheme="minorHAnsi"/>
          <w:b/>
          <w:color w:val="000000" w:themeColor="text1"/>
        </w:rPr>
        <w:t>JMeter</w:t>
      </w:r>
      <w:r w:rsidRPr="00C8769F">
        <w:rPr>
          <w:rFonts w:asciiTheme="minorHAnsi" w:hAnsiTheme="minorHAnsi" w:cstheme="minorHAnsi"/>
          <w:color w:val="000000" w:themeColor="text1"/>
        </w:rPr>
        <w:t xml:space="preserve"> tool.</w:t>
      </w:r>
    </w:p>
    <w:p w:rsidR="00F3071E" w:rsidRPr="00C8769F" w:rsidRDefault="00F3071E" w:rsidP="00F3071E">
      <w:pPr>
        <w:pStyle w:val="bullet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Implementing the </w:t>
      </w:r>
      <w:r w:rsidRPr="00C8769F">
        <w:rPr>
          <w:rFonts w:asciiTheme="minorHAnsi" w:hAnsiTheme="minorHAnsi" w:cstheme="minorHAnsi"/>
          <w:b/>
          <w:color w:val="000000" w:themeColor="text1"/>
        </w:rPr>
        <w:t>JMeter</w:t>
      </w:r>
      <w:r w:rsidRPr="00C8769F">
        <w:rPr>
          <w:rFonts w:asciiTheme="minorHAnsi" w:hAnsiTheme="minorHAnsi" w:cstheme="minorHAnsi"/>
          <w:color w:val="000000" w:themeColor="text1"/>
        </w:rPr>
        <w:t xml:space="preserve"> with the load testing infrastructure hardware &amp; software integration along with </w:t>
      </w:r>
      <w:r w:rsidRPr="00C8769F">
        <w:rPr>
          <w:rFonts w:asciiTheme="minorHAnsi" w:hAnsiTheme="minorHAnsi" w:cstheme="minorHAnsi"/>
          <w:b/>
          <w:color w:val="000000" w:themeColor="text1"/>
        </w:rPr>
        <w:t>LoadRunner</w:t>
      </w:r>
      <w:r w:rsidRPr="00C8769F">
        <w:rPr>
          <w:rFonts w:asciiTheme="minorHAnsi" w:hAnsiTheme="minorHAnsi" w:cstheme="minorHAnsi"/>
          <w:color w:val="000000" w:themeColor="text1"/>
        </w:rPr>
        <w:t>.</w:t>
      </w:r>
    </w:p>
    <w:p w:rsidR="00F1203C" w:rsidRPr="00C8769F" w:rsidRDefault="00F1203C" w:rsidP="00F1203C">
      <w:pPr>
        <w:pStyle w:val="bullet"/>
        <w:rPr>
          <w:rFonts w:asciiTheme="minorHAnsi" w:hAnsiTheme="minorHAnsi" w:cstheme="minorHAnsi"/>
          <w:shd w:val="clear" w:color="auto" w:fill="FFFFFF"/>
        </w:rPr>
      </w:pPr>
      <w:r w:rsidRPr="00C8769F">
        <w:rPr>
          <w:rFonts w:asciiTheme="minorHAnsi" w:hAnsiTheme="minorHAnsi" w:cstheme="minorHAnsi"/>
          <w:shd w:val="clear" w:color="auto" w:fill="FFFFFF"/>
        </w:rPr>
        <w:lastRenderedPageBreak/>
        <w:t xml:space="preserve">Design methodologies </w:t>
      </w:r>
      <w:r w:rsidRPr="00C8769F">
        <w:rPr>
          <w:rFonts w:asciiTheme="minorHAnsi" w:hAnsiTheme="minorHAnsi" w:cstheme="minorHAnsi"/>
          <w:b/>
          <w:shd w:val="clear" w:color="auto" w:fill="FFFFFF"/>
        </w:rPr>
        <w:t>SDLC</w:t>
      </w:r>
      <w:r w:rsidRPr="00C8769F">
        <w:rPr>
          <w:rFonts w:asciiTheme="minorHAnsi" w:hAnsiTheme="minorHAnsi" w:cstheme="minorHAnsi"/>
          <w:shd w:val="clear" w:color="auto" w:fill="FFFFFF"/>
        </w:rPr>
        <w:t xml:space="preserve">, Object Oriented Methodologies, </w:t>
      </w:r>
      <w:r w:rsidRPr="00C8769F">
        <w:rPr>
          <w:rFonts w:asciiTheme="minorHAnsi" w:hAnsiTheme="minorHAnsi" w:cstheme="minorHAnsi"/>
          <w:b/>
          <w:shd w:val="clear" w:color="auto" w:fill="FFFFFF"/>
        </w:rPr>
        <w:t>Agile</w:t>
      </w:r>
      <w:r w:rsidRPr="00C8769F">
        <w:rPr>
          <w:rFonts w:asciiTheme="minorHAnsi" w:hAnsiTheme="minorHAnsi" w:cstheme="minorHAnsi"/>
          <w:shd w:val="clear" w:color="auto" w:fill="FFFFFF"/>
        </w:rPr>
        <w:t xml:space="preserve">, </w:t>
      </w:r>
      <w:r w:rsidRPr="00C8769F">
        <w:rPr>
          <w:rFonts w:asciiTheme="minorHAnsi" w:hAnsiTheme="minorHAnsi" w:cstheme="minorHAnsi"/>
          <w:b/>
          <w:shd w:val="clear" w:color="auto" w:fill="FFFFFF"/>
        </w:rPr>
        <w:t>Scrum</w:t>
      </w:r>
      <w:r w:rsidRPr="00C8769F">
        <w:rPr>
          <w:rFonts w:asciiTheme="minorHAnsi" w:hAnsiTheme="minorHAnsi" w:cstheme="minorHAnsi"/>
          <w:shd w:val="clear" w:color="auto" w:fill="FFFFFF"/>
        </w:rPr>
        <w:t xml:space="preserve">, </w:t>
      </w:r>
      <w:r w:rsidRPr="00C8769F">
        <w:rPr>
          <w:rFonts w:asciiTheme="minorHAnsi" w:hAnsiTheme="minorHAnsi" w:cstheme="minorHAnsi"/>
          <w:b/>
          <w:shd w:val="clear" w:color="auto" w:fill="FFFFFF"/>
        </w:rPr>
        <w:t>MVC</w:t>
      </w:r>
      <w:r w:rsidRPr="00C8769F">
        <w:rPr>
          <w:rFonts w:asciiTheme="minorHAnsi" w:hAnsiTheme="minorHAnsi" w:cstheme="minorHAnsi"/>
          <w:shd w:val="clear" w:color="auto" w:fill="FFFFFF"/>
        </w:rPr>
        <w:t>.</w:t>
      </w:r>
    </w:p>
    <w:p w:rsidR="00BC7982" w:rsidRPr="00C8769F" w:rsidRDefault="00B5446C" w:rsidP="00BC7982">
      <w:pPr>
        <w:pStyle w:val="bullet"/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</w:rPr>
        <w:t xml:space="preserve">Involved in setting up the </w:t>
      </w:r>
      <w:r w:rsidRPr="00C8769F">
        <w:rPr>
          <w:rFonts w:asciiTheme="minorHAnsi" w:hAnsiTheme="minorHAnsi" w:cstheme="minorHAnsi"/>
          <w:b/>
        </w:rPr>
        <w:t>JMeter</w:t>
      </w:r>
      <w:r w:rsidRPr="00C8769F">
        <w:rPr>
          <w:rFonts w:asciiTheme="minorHAnsi" w:hAnsiTheme="minorHAnsi" w:cstheme="minorHAnsi"/>
        </w:rPr>
        <w:t xml:space="preserve"> software on various </w:t>
      </w:r>
      <w:r w:rsidR="00100B51" w:rsidRPr="00C8769F">
        <w:rPr>
          <w:rFonts w:asciiTheme="minorHAnsi" w:hAnsiTheme="minorHAnsi" w:cstheme="minorHAnsi"/>
          <w:b/>
        </w:rPr>
        <w:t>C</w:t>
      </w:r>
      <w:r w:rsidRPr="00C8769F">
        <w:rPr>
          <w:rFonts w:asciiTheme="minorHAnsi" w:hAnsiTheme="minorHAnsi" w:cstheme="minorHAnsi"/>
          <w:b/>
        </w:rPr>
        <w:t>loud</w:t>
      </w:r>
      <w:r w:rsidRPr="00C8769F">
        <w:rPr>
          <w:rFonts w:asciiTheme="minorHAnsi" w:hAnsiTheme="minorHAnsi" w:cstheme="minorHAnsi"/>
        </w:rPr>
        <w:t xml:space="preserve"> environments like rack space </w:t>
      </w:r>
      <w:r w:rsidRPr="00C8769F">
        <w:rPr>
          <w:rFonts w:asciiTheme="minorHAnsi" w:hAnsiTheme="minorHAnsi" w:cstheme="minorHAnsi"/>
          <w:b/>
        </w:rPr>
        <w:t xml:space="preserve">VM’s </w:t>
      </w:r>
      <w:r w:rsidRPr="00C8769F">
        <w:rPr>
          <w:rFonts w:asciiTheme="minorHAnsi" w:hAnsiTheme="minorHAnsi" w:cstheme="minorHAnsi"/>
        </w:rPr>
        <w:t xml:space="preserve">and </w:t>
      </w:r>
      <w:r w:rsidRPr="00C8769F">
        <w:rPr>
          <w:rFonts w:asciiTheme="minorHAnsi" w:hAnsiTheme="minorHAnsi" w:cstheme="minorHAnsi"/>
          <w:b/>
        </w:rPr>
        <w:t xml:space="preserve">OpenStack VM’s </w:t>
      </w:r>
      <w:r w:rsidRPr="00C8769F">
        <w:rPr>
          <w:rFonts w:asciiTheme="minorHAnsi" w:hAnsiTheme="minorHAnsi" w:cstheme="minorHAnsi"/>
        </w:rPr>
        <w:t>based on the load and requirements.</w:t>
      </w:r>
    </w:p>
    <w:p w:rsidR="002E7F2D" w:rsidRPr="00C8769F" w:rsidRDefault="002E7F2D" w:rsidP="002E7F2D">
      <w:pPr>
        <w:pStyle w:val="bullet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Gathered the frequency of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JVMHeap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GarbageCollection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in application servers.</w:t>
      </w:r>
    </w:p>
    <w:p w:rsidR="0043322B" w:rsidRPr="00C8769F" w:rsidRDefault="00BB2FCC" w:rsidP="0043322B">
      <w:pPr>
        <w:pStyle w:val="bullet"/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Implemented applications servers like </w:t>
      </w:r>
      <w:r w:rsidRPr="00C8769F">
        <w:rPr>
          <w:rFonts w:asciiTheme="minorHAnsi" w:hAnsiTheme="minorHAnsi" w:cstheme="minorHAnsi"/>
          <w:b/>
          <w:color w:val="000000" w:themeColor="text1"/>
        </w:rPr>
        <w:t>WebSphere</w:t>
      </w:r>
      <w:r w:rsidRPr="00C8769F">
        <w:rPr>
          <w:rFonts w:asciiTheme="minorHAnsi" w:hAnsiTheme="minorHAnsi" w:cstheme="minorHAnsi"/>
          <w:color w:val="000000" w:themeColor="text1"/>
        </w:rPr>
        <w:t xml:space="preserve"> and </w:t>
      </w:r>
      <w:r w:rsidRPr="00C8769F">
        <w:rPr>
          <w:rFonts w:asciiTheme="minorHAnsi" w:hAnsiTheme="minorHAnsi" w:cstheme="minorHAnsi"/>
          <w:b/>
          <w:color w:val="000000" w:themeColor="text1"/>
        </w:rPr>
        <w:t>WebLogic</w:t>
      </w:r>
      <w:r w:rsidRPr="00C8769F">
        <w:rPr>
          <w:rFonts w:asciiTheme="minorHAnsi" w:hAnsiTheme="minorHAnsi" w:cstheme="minorHAnsi"/>
          <w:color w:val="000000" w:themeColor="text1"/>
        </w:rPr>
        <w:t xml:space="preserve"> with Java Virtual Machine (</w:t>
      </w:r>
      <w:r w:rsidRPr="00C8769F">
        <w:rPr>
          <w:rFonts w:asciiTheme="minorHAnsi" w:hAnsiTheme="minorHAnsi" w:cstheme="minorHAnsi"/>
          <w:b/>
          <w:color w:val="000000" w:themeColor="text1"/>
        </w:rPr>
        <w:t>JVM</w:t>
      </w:r>
      <w:r w:rsidRPr="00C8769F">
        <w:rPr>
          <w:rFonts w:asciiTheme="minorHAnsi" w:hAnsiTheme="minorHAnsi" w:cstheme="minorHAnsi"/>
          <w:color w:val="000000" w:themeColor="text1"/>
        </w:rPr>
        <w:t>).</w:t>
      </w:r>
    </w:p>
    <w:p w:rsidR="0043322B" w:rsidRPr="00C8769F" w:rsidRDefault="0043322B" w:rsidP="0043322B">
      <w:pPr>
        <w:pStyle w:val="bullet"/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</w:rPr>
        <w:t xml:space="preserve">Performing basic load and stress testing on the web application, designed a test plan with the graphical user interface and run tests against a </w:t>
      </w:r>
      <w:r w:rsidRPr="00C8769F">
        <w:rPr>
          <w:rFonts w:asciiTheme="minorHAnsi" w:hAnsiTheme="minorHAnsi" w:cstheme="minorHAnsi"/>
          <w:b/>
        </w:rPr>
        <w:t>WebServer</w:t>
      </w:r>
      <w:r w:rsidRPr="00C8769F">
        <w:rPr>
          <w:rFonts w:asciiTheme="minorHAnsi" w:hAnsiTheme="minorHAnsi" w:cstheme="minorHAnsi"/>
        </w:rPr>
        <w:t xml:space="preserve"> using </w:t>
      </w:r>
      <w:r w:rsidRPr="00C8769F">
        <w:rPr>
          <w:rFonts w:asciiTheme="minorHAnsi" w:hAnsiTheme="minorHAnsi" w:cstheme="minorHAnsi"/>
          <w:b/>
        </w:rPr>
        <w:t>ApacheJMeter</w:t>
      </w:r>
      <w:r w:rsidRPr="00C8769F">
        <w:rPr>
          <w:rFonts w:asciiTheme="minorHAnsi" w:hAnsiTheme="minorHAnsi" w:cstheme="minorHAnsi"/>
        </w:rPr>
        <w:t>.</w:t>
      </w:r>
    </w:p>
    <w:p w:rsidR="00DC355B" w:rsidRPr="00C8769F" w:rsidRDefault="0043322B" w:rsidP="0043322B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>I</w:t>
      </w:r>
      <w:r w:rsidR="00DC355B" w:rsidRPr="00C8769F">
        <w:rPr>
          <w:rFonts w:cstheme="minorHAnsi"/>
          <w:color w:val="333333"/>
          <w:sz w:val="24"/>
          <w:szCs w:val="24"/>
          <w:shd w:val="clear" w:color="auto" w:fill="FFFFFF"/>
        </w:rPr>
        <w:t xml:space="preserve">mplementing and executing Test cases, Test Plans and Test Cycles with in </w:t>
      </w:r>
      <w:r w:rsidR="00DC355B" w:rsidRPr="00C8769F">
        <w:rPr>
          <w:rFonts w:cstheme="minorHAnsi"/>
          <w:b/>
          <w:color w:val="333333"/>
          <w:sz w:val="24"/>
          <w:szCs w:val="24"/>
          <w:shd w:val="clear" w:color="auto" w:fill="FFFFFF"/>
        </w:rPr>
        <w:t>JIRA</w:t>
      </w:r>
      <w:r w:rsidR="00DC355B" w:rsidRPr="00C8769F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DC355B" w:rsidRPr="00C8769F" w:rsidRDefault="00DC355B" w:rsidP="00DC355B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 xml:space="preserve">Efficiently managing the project versions, setting up projects and components in </w:t>
      </w:r>
      <w:r w:rsidRPr="00C8769F">
        <w:rPr>
          <w:rFonts w:cstheme="minorHAnsi"/>
          <w:b/>
          <w:color w:val="333333"/>
          <w:sz w:val="24"/>
          <w:szCs w:val="24"/>
          <w:shd w:val="clear" w:color="auto" w:fill="FFFFFF"/>
        </w:rPr>
        <w:t>JIRA</w:t>
      </w: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5B737F" w:rsidRPr="00C8769F" w:rsidRDefault="005B737F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Analyzing and monitoring the real-user, performed web monitoring to speed up the applications and load test continuously to improve the </w:t>
      </w:r>
      <w:r w:rsidRPr="00C8769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end</w:t>
      </w:r>
      <w:r w:rsidRPr="00C8769F">
        <w:rPr>
          <w:rFonts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8769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user</w:t>
      </w:r>
      <w:r w:rsidRPr="00C876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experience using </w:t>
      </w:r>
      <w:r w:rsidRPr="00C8769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APM</w:t>
      </w:r>
      <w:r w:rsidRPr="00C876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tool.</w:t>
      </w:r>
    </w:p>
    <w:p w:rsidR="006030E2" w:rsidRPr="00C8769F" w:rsidRDefault="00380183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Executing different types of Performance Tests with defined user loads captured from present business performance tests include standalone testing, platform regression testing with normal and peak load and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Endurance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testing.</w:t>
      </w:r>
    </w:p>
    <w:p w:rsidR="006030E2" w:rsidRPr="00C8769F" w:rsidRDefault="006030E2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Ensuring the response times of </w:t>
      </w:r>
      <w:r w:rsidRPr="00C8769F">
        <w:rPr>
          <w:rFonts w:cstheme="minorHAnsi"/>
          <w:b/>
          <w:color w:val="000000" w:themeColor="text1"/>
          <w:sz w:val="24"/>
          <w:szCs w:val="24"/>
        </w:rPr>
        <w:t>API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users and within the Service Level Agreements (</w:t>
      </w:r>
      <w:r w:rsidRPr="00C8769F">
        <w:rPr>
          <w:rFonts w:cstheme="minorHAnsi"/>
          <w:b/>
          <w:color w:val="000000" w:themeColor="text1"/>
          <w:sz w:val="24"/>
          <w:szCs w:val="24"/>
        </w:rPr>
        <w:t>SLAs</w:t>
      </w:r>
      <w:r w:rsidRPr="00C8769F">
        <w:rPr>
          <w:rFonts w:cstheme="minorHAnsi"/>
          <w:color w:val="000000" w:themeColor="text1"/>
          <w:sz w:val="24"/>
          <w:szCs w:val="24"/>
        </w:rPr>
        <w:t>).</w:t>
      </w:r>
    </w:p>
    <w:p w:rsidR="001A768A" w:rsidRPr="00C8769F" w:rsidRDefault="001A768A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Maintain timeslots, view user reservations, and monitor availability of time and </w:t>
      </w:r>
      <w:r w:rsidR="00B76A50" w:rsidRPr="00C8769F">
        <w:rPr>
          <w:rFonts w:cstheme="minorHAnsi"/>
          <w:b/>
          <w:color w:val="000000" w:themeColor="text1"/>
          <w:sz w:val="24"/>
          <w:szCs w:val="24"/>
        </w:rPr>
        <w:t>R</w:t>
      </w:r>
      <w:r w:rsidRPr="00C8769F">
        <w:rPr>
          <w:rFonts w:cstheme="minorHAnsi"/>
          <w:b/>
          <w:color w:val="000000" w:themeColor="text1"/>
          <w:sz w:val="24"/>
          <w:szCs w:val="24"/>
        </w:rPr>
        <w:t>esourcesManage</w:t>
      </w:r>
      <w:r w:rsidR="00B76A50" w:rsidRPr="00C8769F">
        <w:rPr>
          <w:rFonts w:cstheme="minorHAnsi"/>
          <w:b/>
          <w:color w:val="000000" w:themeColor="text1"/>
          <w:sz w:val="24"/>
          <w:szCs w:val="24"/>
        </w:rPr>
        <w:t>T</w:t>
      </w:r>
      <w:r w:rsidRPr="00C8769F">
        <w:rPr>
          <w:rFonts w:cstheme="minorHAnsi"/>
          <w:b/>
          <w:color w:val="000000" w:themeColor="text1"/>
          <w:sz w:val="24"/>
          <w:szCs w:val="24"/>
        </w:rPr>
        <w:t>imeslots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and monitor availability of time and resources.</w:t>
      </w:r>
    </w:p>
    <w:p w:rsidR="00246C21" w:rsidRPr="00C8769F" w:rsidRDefault="000922A4" w:rsidP="0087462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Report and enter</w:t>
      </w:r>
      <w:r w:rsidR="00721114" w:rsidRPr="00C8769F">
        <w:rPr>
          <w:rFonts w:cstheme="minorHAnsi"/>
          <w:color w:val="000000" w:themeColor="text1"/>
          <w:sz w:val="24"/>
          <w:szCs w:val="24"/>
        </w:rPr>
        <w:t xml:space="preserve"> bugs in </w:t>
      </w:r>
      <w:r w:rsidR="00721114" w:rsidRPr="00C8769F">
        <w:rPr>
          <w:rFonts w:cstheme="minorHAnsi"/>
          <w:b/>
          <w:color w:val="000000" w:themeColor="text1"/>
          <w:sz w:val="24"/>
          <w:szCs w:val="24"/>
        </w:rPr>
        <w:t>QualityCenter</w:t>
      </w:r>
      <w:r w:rsidR="00C73B53" w:rsidRPr="00C8769F">
        <w:rPr>
          <w:rFonts w:cstheme="minorHAnsi"/>
          <w:color w:val="000000" w:themeColor="text1"/>
          <w:sz w:val="24"/>
          <w:szCs w:val="24"/>
        </w:rPr>
        <w:t xml:space="preserve"> to</w:t>
      </w:r>
      <w:r w:rsidR="00721114" w:rsidRPr="00C8769F">
        <w:rPr>
          <w:rFonts w:cstheme="minorHAnsi"/>
          <w:color w:val="000000" w:themeColor="text1"/>
          <w:sz w:val="24"/>
          <w:szCs w:val="24"/>
        </w:rPr>
        <w:t xml:space="preserve"> t</w:t>
      </w:r>
      <w:r w:rsidR="00C73B53" w:rsidRPr="00C8769F">
        <w:rPr>
          <w:rFonts w:cstheme="minorHAnsi"/>
          <w:color w:val="000000" w:themeColor="text1"/>
          <w:sz w:val="24"/>
          <w:szCs w:val="24"/>
        </w:rPr>
        <w:t>est</w:t>
      </w:r>
      <w:r w:rsidR="00721114" w:rsidRPr="00C8769F">
        <w:rPr>
          <w:rFonts w:cstheme="minorHAnsi"/>
          <w:color w:val="000000" w:themeColor="text1"/>
          <w:sz w:val="24"/>
          <w:szCs w:val="24"/>
        </w:rPr>
        <w:t xml:space="preserve"> for the compatibility of the Browser</w:t>
      </w:r>
      <w:r w:rsidR="00837D64"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61402B" w:rsidRPr="00C8769F" w:rsidRDefault="00F25AEE" w:rsidP="00874622">
      <w:pPr>
        <w:tabs>
          <w:tab w:val="left" w:pos="540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C8769F">
        <w:rPr>
          <w:rFonts w:cstheme="minorHAnsi"/>
          <w:b/>
          <w:color w:val="000000" w:themeColor="text1"/>
          <w:sz w:val="24"/>
          <w:szCs w:val="24"/>
          <w:u w:val="single"/>
        </w:rPr>
        <w:t>Environment</w:t>
      </w:r>
      <w:r w:rsidR="00945F7F" w:rsidRPr="00C8769F">
        <w:rPr>
          <w:rFonts w:cstheme="minorHAnsi"/>
          <w:b/>
          <w:color w:val="000000" w:themeColor="text1"/>
          <w:sz w:val="24"/>
          <w:szCs w:val="24"/>
        </w:rPr>
        <w:t>:</w:t>
      </w:r>
      <w:r w:rsidR="00FA3694" w:rsidRPr="00C8769F">
        <w:rPr>
          <w:rFonts w:cstheme="minorHAnsi"/>
          <w:b/>
          <w:color w:val="000000" w:themeColor="text1"/>
          <w:sz w:val="24"/>
          <w:szCs w:val="24"/>
        </w:rPr>
        <w:t xml:space="preserve"> HP Load</w:t>
      </w:r>
      <w:r w:rsidR="00DF1346" w:rsidRPr="00C8769F">
        <w:rPr>
          <w:rFonts w:cstheme="minorHAnsi"/>
          <w:b/>
          <w:color w:val="000000" w:themeColor="text1"/>
          <w:sz w:val="24"/>
          <w:szCs w:val="24"/>
        </w:rPr>
        <w:t>Runner</w:t>
      </w:r>
      <w:r w:rsidR="0084112F" w:rsidRPr="00C8769F">
        <w:rPr>
          <w:rFonts w:cstheme="minorHAnsi"/>
          <w:b/>
          <w:color w:val="000000" w:themeColor="text1"/>
          <w:sz w:val="24"/>
          <w:szCs w:val="24"/>
        </w:rPr>
        <w:t xml:space="preserve"> 12.02</w:t>
      </w:r>
      <w:r w:rsidR="00DF1346" w:rsidRPr="00C8769F">
        <w:rPr>
          <w:rFonts w:cstheme="minorHAnsi"/>
          <w:b/>
          <w:color w:val="000000" w:themeColor="text1"/>
          <w:sz w:val="24"/>
          <w:szCs w:val="24"/>
        </w:rPr>
        <w:t>, Java</w:t>
      </w:r>
      <w:r w:rsidR="00945F7F" w:rsidRPr="00C8769F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="002D019E" w:rsidRPr="00C8769F">
        <w:rPr>
          <w:rFonts w:cstheme="minorHAnsi"/>
          <w:b/>
          <w:color w:val="000000" w:themeColor="text1"/>
          <w:sz w:val="24"/>
          <w:szCs w:val="24"/>
        </w:rPr>
        <w:t xml:space="preserve">Visual Studio, </w:t>
      </w:r>
      <w:r w:rsidR="00945F7F" w:rsidRPr="00C8769F">
        <w:rPr>
          <w:rFonts w:cstheme="minorHAnsi"/>
          <w:b/>
          <w:color w:val="000000" w:themeColor="text1"/>
          <w:sz w:val="24"/>
          <w:szCs w:val="24"/>
        </w:rPr>
        <w:t>Oracle,</w:t>
      </w:r>
      <w:r w:rsidR="009421BB" w:rsidRPr="00C8769F">
        <w:rPr>
          <w:rFonts w:cstheme="minorHAnsi"/>
          <w:b/>
          <w:color w:val="000000" w:themeColor="text1"/>
          <w:sz w:val="24"/>
          <w:szCs w:val="24"/>
        </w:rPr>
        <w:t xml:space="preserve">DB2, HP </w:t>
      </w:r>
      <w:r w:rsidR="002D019E" w:rsidRPr="00C8769F">
        <w:rPr>
          <w:rFonts w:cstheme="minorHAnsi"/>
          <w:b/>
          <w:color w:val="000000" w:themeColor="text1"/>
          <w:sz w:val="24"/>
          <w:szCs w:val="24"/>
        </w:rPr>
        <w:t xml:space="preserve">SiteScope, </w:t>
      </w:r>
      <w:r w:rsidR="005A1A95" w:rsidRPr="00C8769F">
        <w:rPr>
          <w:rFonts w:cstheme="minorHAnsi"/>
          <w:b/>
          <w:color w:val="000000" w:themeColor="text1"/>
          <w:sz w:val="24"/>
          <w:szCs w:val="24"/>
        </w:rPr>
        <w:t>JMeter,</w:t>
      </w:r>
      <w:r w:rsidR="002D019E" w:rsidRPr="00C8769F">
        <w:rPr>
          <w:rFonts w:cstheme="minorHAnsi"/>
          <w:b/>
          <w:color w:val="000000" w:themeColor="text1"/>
          <w:sz w:val="24"/>
          <w:szCs w:val="24"/>
        </w:rPr>
        <w:t xml:space="preserve">WebSphere, WebLogic, </w:t>
      </w:r>
      <w:r w:rsidR="00902433" w:rsidRPr="00C8769F">
        <w:rPr>
          <w:rFonts w:cstheme="minorHAnsi"/>
          <w:b/>
          <w:color w:val="000000" w:themeColor="text1"/>
          <w:sz w:val="24"/>
          <w:szCs w:val="24"/>
        </w:rPr>
        <w:t xml:space="preserve">ALM 12, </w:t>
      </w:r>
      <w:r w:rsidR="002D019E" w:rsidRPr="00C8769F">
        <w:rPr>
          <w:rFonts w:cstheme="minorHAnsi"/>
          <w:b/>
          <w:color w:val="000000" w:themeColor="text1"/>
          <w:sz w:val="24"/>
          <w:szCs w:val="24"/>
        </w:rPr>
        <w:t xml:space="preserve">JVM, </w:t>
      </w:r>
      <w:r w:rsidR="0039426C" w:rsidRPr="00C8769F">
        <w:rPr>
          <w:rFonts w:cstheme="minorHAnsi"/>
          <w:b/>
          <w:color w:val="000000" w:themeColor="text1"/>
          <w:sz w:val="24"/>
          <w:szCs w:val="24"/>
        </w:rPr>
        <w:t xml:space="preserve">Java, JDBC, </w:t>
      </w:r>
      <w:r w:rsidR="002D019E" w:rsidRPr="00C8769F">
        <w:rPr>
          <w:rFonts w:cstheme="minorHAnsi"/>
          <w:b/>
          <w:color w:val="000000" w:themeColor="text1"/>
          <w:sz w:val="24"/>
          <w:szCs w:val="24"/>
        </w:rPr>
        <w:t xml:space="preserve">APM, </w:t>
      </w:r>
      <w:r w:rsidR="00135F6A" w:rsidRPr="00C8769F">
        <w:rPr>
          <w:rFonts w:cstheme="minorHAnsi"/>
          <w:b/>
          <w:sz w:val="24"/>
          <w:szCs w:val="24"/>
          <w:shd w:val="clear" w:color="auto" w:fill="FFFFFF"/>
        </w:rPr>
        <w:t>QTP</w:t>
      </w:r>
      <w:r w:rsidR="00135F6A" w:rsidRPr="00C8769F">
        <w:rPr>
          <w:rFonts w:cstheme="minorHAnsi"/>
          <w:sz w:val="24"/>
          <w:szCs w:val="24"/>
          <w:shd w:val="clear" w:color="auto" w:fill="FFFFFF"/>
        </w:rPr>
        <w:t>/</w:t>
      </w:r>
      <w:r w:rsidR="00135F6A" w:rsidRPr="00C8769F">
        <w:rPr>
          <w:rFonts w:cstheme="minorHAnsi"/>
          <w:b/>
          <w:sz w:val="24"/>
          <w:szCs w:val="24"/>
          <w:shd w:val="clear" w:color="auto" w:fill="FFFFFF"/>
        </w:rPr>
        <w:t>UFT</w:t>
      </w:r>
      <w:r w:rsidR="00135F6A" w:rsidRPr="00C8769F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="00135F6A" w:rsidRPr="00C8769F">
        <w:rPr>
          <w:rFonts w:cstheme="minorHAnsi"/>
          <w:b/>
          <w:sz w:val="24"/>
          <w:szCs w:val="24"/>
        </w:rPr>
        <w:t>UAT,</w:t>
      </w:r>
      <w:r w:rsidR="00945F7F" w:rsidRPr="00C8769F">
        <w:rPr>
          <w:rFonts w:cstheme="minorHAnsi"/>
          <w:b/>
          <w:color w:val="000000" w:themeColor="text1"/>
          <w:sz w:val="24"/>
          <w:szCs w:val="24"/>
        </w:rPr>
        <w:t>HP Analy</w:t>
      </w:r>
      <w:r w:rsidR="00C25A62" w:rsidRPr="00C8769F">
        <w:rPr>
          <w:rFonts w:cstheme="minorHAnsi"/>
          <w:b/>
          <w:color w:val="000000" w:themeColor="text1"/>
          <w:sz w:val="24"/>
          <w:szCs w:val="24"/>
        </w:rPr>
        <w:t>zer,</w:t>
      </w:r>
      <w:r w:rsidR="00C717B3" w:rsidRPr="00C8769F">
        <w:rPr>
          <w:rFonts w:cstheme="minorHAnsi"/>
          <w:b/>
          <w:color w:val="000000" w:themeColor="text1"/>
          <w:sz w:val="24"/>
          <w:szCs w:val="24"/>
        </w:rPr>
        <w:t>Citrix</w:t>
      </w:r>
      <w:r w:rsidR="00915583" w:rsidRPr="00C8769F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="00945F7F" w:rsidRPr="00C8769F">
        <w:rPr>
          <w:rFonts w:cstheme="minorHAnsi"/>
          <w:b/>
          <w:color w:val="000000" w:themeColor="text1"/>
          <w:sz w:val="24"/>
          <w:szCs w:val="24"/>
        </w:rPr>
        <w:t>Pe</w:t>
      </w:r>
      <w:r w:rsidR="00CA23FF" w:rsidRPr="00C8769F">
        <w:rPr>
          <w:rFonts w:cstheme="minorHAnsi"/>
          <w:b/>
          <w:color w:val="000000" w:themeColor="text1"/>
          <w:sz w:val="24"/>
          <w:szCs w:val="24"/>
        </w:rPr>
        <w:t xml:space="preserve">rformance Tester, intra scope, </w:t>
      </w:r>
      <w:r w:rsidR="00945F7F" w:rsidRPr="00C8769F">
        <w:rPr>
          <w:rFonts w:cstheme="minorHAnsi"/>
          <w:b/>
          <w:color w:val="000000" w:themeColor="text1"/>
          <w:sz w:val="24"/>
          <w:szCs w:val="24"/>
        </w:rPr>
        <w:t>Microso</w:t>
      </w:r>
      <w:r w:rsidR="00BD770A" w:rsidRPr="00C8769F">
        <w:rPr>
          <w:rFonts w:cstheme="minorHAnsi"/>
          <w:b/>
          <w:color w:val="000000" w:themeColor="text1"/>
          <w:sz w:val="24"/>
          <w:szCs w:val="24"/>
        </w:rPr>
        <w:t xml:space="preserve">ft SQL Server 2008, </w:t>
      </w:r>
      <w:r w:rsidR="0084112F" w:rsidRPr="00C8769F">
        <w:rPr>
          <w:rFonts w:cstheme="minorHAnsi"/>
          <w:b/>
          <w:color w:val="000000" w:themeColor="text1"/>
          <w:sz w:val="24"/>
          <w:szCs w:val="24"/>
        </w:rPr>
        <w:t>Siebel</w:t>
      </w:r>
      <w:r w:rsidR="002D019E" w:rsidRPr="00C8769F">
        <w:rPr>
          <w:rFonts w:cstheme="minorHAnsi"/>
          <w:b/>
          <w:color w:val="000000" w:themeColor="text1"/>
          <w:sz w:val="24"/>
          <w:szCs w:val="24"/>
        </w:rPr>
        <w:t>, Qua</w:t>
      </w:r>
      <w:r w:rsidR="002F2382" w:rsidRPr="00C8769F">
        <w:rPr>
          <w:rFonts w:cstheme="minorHAnsi"/>
          <w:b/>
          <w:color w:val="000000" w:themeColor="text1"/>
          <w:sz w:val="24"/>
          <w:szCs w:val="24"/>
        </w:rPr>
        <w:t>lity Center.</w:t>
      </w:r>
    </w:p>
    <w:p w:rsidR="006C3B75" w:rsidRPr="00C8769F" w:rsidRDefault="006C3B75" w:rsidP="00874622">
      <w:pPr>
        <w:tabs>
          <w:tab w:val="left" w:pos="540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6C3B75" w:rsidRPr="00C8769F" w:rsidRDefault="006C3B75" w:rsidP="00874622">
      <w:pPr>
        <w:tabs>
          <w:tab w:val="left" w:pos="540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61402B" w:rsidRPr="00C8769F" w:rsidRDefault="006849D4" w:rsidP="00874622">
      <w:pPr>
        <w:pStyle w:val="NoSpacing"/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876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Client: </w:t>
      </w:r>
      <w:r w:rsidR="00663E1F" w:rsidRPr="00C876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Creehan &amp; Company</w:t>
      </w:r>
      <w:r w:rsidR="0061402B" w:rsidRPr="00C8769F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, Canonsburg, PA.         </w:t>
      </w:r>
      <w:r w:rsidR="0061402B" w:rsidRPr="00C8769F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ab/>
      </w:r>
      <w:r w:rsidR="0061402B" w:rsidRPr="00C8769F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ab/>
      </w:r>
      <w:r w:rsidR="0061402B" w:rsidRPr="00C8769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July 2014 – April 2015</w:t>
      </w:r>
    </w:p>
    <w:p w:rsidR="00663E1F" w:rsidRPr="00C8769F" w:rsidRDefault="00663E1F" w:rsidP="00874622">
      <w:pPr>
        <w:pStyle w:val="NoSpacing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C876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Performance Engineer</w:t>
      </w:r>
    </w:p>
    <w:p w:rsidR="00636204" w:rsidRPr="00C8769F" w:rsidRDefault="006849D4" w:rsidP="00874622">
      <w:pPr>
        <w:tabs>
          <w:tab w:val="left" w:pos="540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8769F">
        <w:rPr>
          <w:rFonts w:eastAsia="Arial" w:cstheme="minorHAnsi"/>
          <w:b/>
          <w:color w:val="000000" w:themeColor="text1"/>
          <w:sz w:val="24"/>
          <w:szCs w:val="24"/>
          <w:u w:val="single"/>
        </w:rPr>
        <w:t>Responsibilities</w:t>
      </w:r>
      <w:r w:rsidR="00960E5A" w:rsidRPr="00C8769F">
        <w:rPr>
          <w:rFonts w:eastAsia="Arial" w:cstheme="minorHAnsi"/>
          <w:b/>
          <w:color w:val="000000" w:themeColor="text1"/>
          <w:sz w:val="24"/>
          <w:szCs w:val="24"/>
        </w:rPr>
        <w:t>:</w:t>
      </w:r>
    </w:p>
    <w:p w:rsidR="00987E65" w:rsidRPr="00C8769F" w:rsidRDefault="00987E65" w:rsidP="00874622">
      <w:pPr>
        <w:widowControl w:val="0"/>
        <w:numPr>
          <w:ilvl w:val="0"/>
          <w:numId w:val="15"/>
        </w:numPr>
        <w:overflowPunct w:val="0"/>
        <w:autoSpaceDN w:val="0"/>
        <w:adjustRightInd w:val="0"/>
        <w:spacing w:after="0" w:line="240" w:lineRule="auto"/>
        <w:jc w:val="both"/>
        <w:rPr>
          <w:rFonts w:eastAsia="Book Antiqua" w:cstheme="minorHAnsi"/>
          <w:b/>
          <w:bCs/>
          <w:color w:val="000000" w:themeColor="text1"/>
          <w:sz w:val="24"/>
          <w:szCs w:val="24"/>
        </w:rPr>
      </w:pPr>
      <w:r w:rsidRPr="00C8769F">
        <w:rPr>
          <w:rFonts w:eastAsia="Book Antiqua" w:cstheme="minorHAnsi"/>
          <w:bCs/>
          <w:color w:val="000000" w:themeColor="text1"/>
          <w:sz w:val="24"/>
          <w:szCs w:val="24"/>
        </w:rPr>
        <w:t>Interacted with business and development teams to understand the user requirements.</w:t>
      </w:r>
    </w:p>
    <w:p w:rsidR="00987E65" w:rsidRPr="00C8769F" w:rsidRDefault="00987E65" w:rsidP="00874622">
      <w:pPr>
        <w:pStyle w:val="bullet"/>
        <w:numPr>
          <w:ilvl w:val="0"/>
          <w:numId w:val="15"/>
        </w:numPr>
        <w:tabs>
          <w:tab w:val="num" w:pos="360"/>
        </w:tabs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Implemented Load Runner </w:t>
      </w:r>
      <w:r w:rsidRPr="00C8769F">
        <w:rPr>
          <w:rFonts w:asciiTheme="minorHAnsi" w:hAnsiTheme="minorHAnsi" w:cstheme="minorHAnsi"/>
          <w:bCs/>
          <w:color w:val="000000" w:themeColor="text1"/>
        </w:rPr>
        <w:t>test scripts</w:t>
      </w:r>
      <w:r w:rsidRPr="00C8769F">
        <w:rPr>
          <w:rFonts w:asciiTheme="minorHAnsi" w:hAnsiTheme="minorHAnsi" w:cstheme="minorHAnsi"/>
          <w:color w:val="000000" w:themeColor="text1"/>
        </w:rPr>
        <w:t xml:space="preserve"> according to test specifications/ requirements.</w:t>
      </w:r>
    </w:p>
    <w:p w:rsidR="00987E65" w:rsidRPr="00C8769F" w:rsidRDefault="00987E65" w:rsidP="00874622">
      <w:pPr>
        <w:pStyle w:val="bullet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Worked on different protocols like </w:t>
      </w:r>
      <w:r w:rsidRPr="00C8769F">
        <w:rPr>
          <w:rFonts w:asciiTheme="minorHAnsi" w:hAnsiTheme="minorHAnsi" w:cstheme="minorHAnsi"/>
          <w:b/>
          <w:color w:val="000000" w:themeColor="text1"/>
        </w:rPr>
        <w:t>Web</w:t>
      </w:r>
      <w:r w:rsidR="00847A0D" w:rsidRPr="00C8769F">
        <w:rPr>
          <w:rFonts w:asciiTheme="minorHAnsi" w:hAnsiTheme="minorHAnsi" w:cstheme="minorHAnsi"/>
          <w:color w:val="000000" w:themeColor="text1"/>
        </w:rPr>
        <w:t xml:space="preserve"> (HTTP/HTML), </w:t>
      </w:r>
      <w:r w:rsidRPr="00C8769F">
        <w:rPr>
          <w:rFonts w:asciiTheme="minorHAnsi" w:hAnsiTheme="minorHAnsi" w:cstheme="minorHAnsi"/>
          <w:b/>
          <w:color w:val="000000" w:themeColor="text1"/>
        </w:rPr>
        <w:t>Citrix</w:t>
      </w:r>
      <w:r w:rsidR="00847A0D" w:rsidRPr="00C8769F">
        <w:rPr>
          <w:rFonts w:asciiTheme="minorHAnsi" w:hAnsiTheme="minorHAnsi" w:cstheme="minorHAnsi"/>
          <w:color w:val="000000" w:themeColor="text1"/>
        </w:rPr>
        <w:t>.</w:t>
      </w:r>
    </w:p>
    <w:p w:rsidR="00D615AA" w:rsidRPr="00C8769F" w:rsidRDefault="003C20C4" w:rsidP="00874622">
      <w:pPr>
        <w:pStyle w:val="bullet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  <w:lang w:val="en-GB"/>
        </w:rPr>
        <w:t xml:space="preserve">Enhanced the scripts by employing Manual/Automatic </w:t>
      </w:r>
      <w:r w:rsidRPr="00C8769F">
        <w:rPr>
          <w:rFonts w:asciiTheme="minorHAnsi" w:hAnsiTheme="minorHAnsi" w:cstheme="minorHAnsi"/>
          <w:b/>
          <w:color w:val="000000" w:themeColor="text1"/>
          <w:lang w:val="en-GB"/>
        </w:rPr>
        <w:t>Correlation</w:t>
      </w:r>
      <w:r w:rsidR="00D615AA" w:rsidRPr="00C8769F">
        <w:rPr>
          <w:rFonts w:asciiTheme="minorHAnsi" w:hAnsiTheme="minorHAnsi" w:cstheme="minorHAnsi"/>
          <w:color w:val="000000" w:themeColor="text1"/>
          <w:lang w:val="en-GB"/>
        </w:rPr>
        <w:t xml:space="preserve"> Techniques, transactions using </w:t>
      </w:r>
      <w:r w:rsidR="00D615AA" w:rsidRPr="00C8769F">
        <w:rPr>
          <w:rFonts w:asciiTheme="minorHAnsi" w:hAnsiTheme="minorHAnsi" w:cstheme="minorHAnsi"/>
          <w:b/>
          <w:color w:val="000000" w:themeColor="text1"/>
          <w:lang w:val="en-GB"/>
        </w:rPr>
        <w:t>VnGen.</w:t>
      </w:r>
    </w:p>
    <w:p w:rsidR="003C20C4" w:rsidRPr="00C8769F" w:rsidRDefault="00712135" w:rsidP="00874622">
      <w:pPr>
        <w:pStyle w:val="bullet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  <w:lang w:val="en-GB"/>
        </w:rPr>
        <w:t>Performed</w:t>
      </w:r>
      <w:r w:rsidRPr="00C8769F">
        <w:rPr>
          <w:rFonts w:asciiTheme="minorHAnsi" w:hAnsiTheme="minorHAnsi" w:cstheme="minorHAnsi"/>
          <w:b/>
          <w:color w:val="000000" w:themeColor="text1"/>
          <w:lang w:val="en-GB"/>
        </w:rPr>
        <w:t xml:space="preserve"> P</w:t>
      </w:r>
      <w:r w:rsidR="003C20C4" w:rsidRPr="00C8769F">
        <w:rPr>
          <w:rFonts w:asciiTheme="minorHAnsi" w:hAnsiTheme="minorHAnsi" w:cstheme="minorHAnsi"/>
          <w:b/>
          <w:color w:val="000000" w:themeColor="text1"/>
          <w:lang w:val="en-GB"/>
        </w:rPr>
        <w:t>arameterization</w:t>
      </w:r>
      <w:r w:rsidR="00C8769F" w:rsidRPr="00C8769F">
        <w:rPr>
          <w:rFonts w:asciiTheme="minorHAnsi" w:hAnsiTheme="minorHAnsi" w:cstheme="minorHAnsi"/>
          <w:b/>
          <w:color w:val="000000" w:themeColor="text1"/>
          <w:lang w:val="en-GB"/>
        </w:rPr>
        <w:t xml:space="preserve"> </w:t>
      </w:r>
      <w:r w:rsidRPr="00C8769F">
        <w:rPr>
          <w:rFonts w:asciiTheme="minorHAnsi" w:hAnsiTheme="minorHAnsi" w:cstheme="minorHAnsi"/>
          <w:color w:val="000000" w:themeColor="text1"/>
          <w:lang w:val="en-GB"/>
        </w:rPr>
        <w:t>techniques</w:t>
      </w:r>
      <w:r w:rsidR="003C20C4" w:rsidRPr="00C8769F">
        <w:rPr>
          <w:rFonts w:asciiTheme="minorHAnsi" w:hAnsiTheme="minorHAnsi" w:cstheme="minorHAnsi"/>
          <w:color w:val="000000" w:themeColor="text1"/>
          <w:lang w:val="en-GB"/>
        </w:rPr>
        <w:t xml:space="preserve"> and runtime settings for call flows and </w:t>
      </w:r>
      <w:r w:rsidR="003C20C4" w:rsidRPr="00C8769F">
        <w:rPr>
          <w:rFonts w:asciiTheme="minorHAnsi" w:hAnsiTheme="minorHAnsi" w:cstheme="minorHAnsi"/>
          <w:b/>
          <w:color w:val="000000" w:themeColor="text1"/>
          <w:lang w:val="en-GB"/>
        </w:rPr>
        <w:t>LR</w:t>
      </w:r>
      <w:r w:rsidR="003C20C4" w:rsidRPr="00C8769F">
        <w:rPr>
          <w:rFonts w:asciiTheme="minorHAnsi" w:hAnsiTheme="minorHAnsi" w:cstheme="minorHAnsi"/>
          <w:color w:val="000000" w:themeColor="text1"/>
          <w:lang w:val="en-GB"/>
        </w:rPr>
        <w:t xml:space="preserve"> specific functions</w:t>
      </w:r>
      <w:r w:rsidRPr="00C8769F">
        <w:rPr>
          <w:rFonts w:asciiTheme="minorHAnsi" w:hAnsiTheme="minorHAnsi" w:cstheme="minorHAnsi"/>
          <w:color w:val="000000" w:themeColor="text1"/>
          <w:lang w:val="en-GB"/>
        </w:rPr>
        <w:t>.</w:t>
      </w:r>
    </w:p>
    <w:p w:rsidR="004C089A" w:rsidRPr="00C8769F" w:rsidRDefault="004C089A" w:rsidP="00874622">
      <w:pPr>
        <w:pStyle w:val="bullet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Updated Shared object repository from time to time using Object Repository Manager</w:t>
      </w:r>
    </w:p>
    <w:p w:rsidR="007C6BDE" w:rsidRPr="00C8769F" w:rsidRDefault="007C6BDE" w:rsidP="00874622">
      <w:pPr>
        <w:pStyle w:val="bullet"/>
        <w:widowControl w:val="0"/>
        <w:numPr>
          <w:ilvl w:val="0"/>
          <w:numId w:val="15"/>
        </w:numPr>
        <w:suppressAutoHyphens/>
        <w:overflowPunct w:val="0"/>
        <w:autoSpaceDE w:val="0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Defined and configured SLAs for hits/sec, throughput, transactions per second in </w:t>
      </w:r>
      <w:r w:rsidRPr="00C8769F">
        <w:rPr>
          <w:rFonts w:asciiTheme="minorHAnsi" w:hAnsiTheme="minorHAnsi" w:cstheme="minorHAnsi"/>
          <w:b/>
          <w:color w:val="000000" w:themeColor="text1"/>
        </w:rPr>
        <w:t>LoadRunner</w:t>
      </w:r>
      <w:r w:rsidRPr="00C8769F">
        <w:rPr>
          <w:rFonts w:asciiTheme="minorHAnsi" w:hAnsiTheme="minorHAnsi" w:cstheme="minorHAnsi"/>
          <w:color w:val="000000" w:themeColor="text1"/>
        </w:rPr>
        <w:t>.</w:t>
      </w:r>
    </w:p>
    <w:p w:rsidR="00AB568F" w:rsidRPr="00C8769F" w:rsidRDefault="00761C8D" w:rsidP="00AB568F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Designed Load/Stress scenarios for performance testing using </w:t>
      </w:r>
      <w:r w:rsidR="0062032A" w:rsidRPr="00C8769F">
        <w:rPr>
          <w:rFonts w:cstheme="minorHAnsi"/>
          <w:b/>
          <w:color w:val="000000" w:themeColor="text1"/>
          <w:sz w:val="24"/>
          <w:szCs w:val="24"/>
        </w:rPr>
        <w:t xml:space="preserve">Performance </w:t>
      </w:r>
      <w:r w:rsidRPr="00C8769F">
        <w:rPr>
          <w:rFonts w:cstheme="minorHAnsi"/>
          <w:b/>
          <w:color w:val="000000" w:themeColor="text1"/>
          <w:sz w:val="24"/>
          <w:szCs w:val="24"/>
        </w:rPr>
        <w:t>center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SOASTA.</w:t>
      </w:r>
    </w:p>
    <w:p w:rsidR="00AB568F" w:rsidRPr="00C8769F" w:rsidRDefault="009944EF" w:rsidP="00AB568F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/>
          <w:sz w:val="24"/>
          <w:szCs w:val="24"/>
          <w:shd w:val="clear" w:color="auto" w:fill="FFFFFF"/>
        </w:rPr>
        <w:t xml:space="preserve">Proficient in protocols like </w:t>
      </w:r>
      <w:r w:rsidRPr="00C8769F">
        <w:rPr>
          <w:rFonts w:cstheme="minorHAnsi"/>
          <w:b/>
          <w:color w:val="000000"/>
          <w:sz w:val="24"/>
          <w:szCs w:val="24"/>
          <w:shd w:val="clear" w:color="auto" w:fill="FFFFFF"/>
        </w:rPr>
        <w:t>Web</w:t>
      </w:r>
      <w:r w:rsidRPr="00C8769F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C8769F">
        <w:rPr>
          <w:rFonts w:cstheme="minorHAnsi"/>
          <w:b/>
          <w:color w:val="000000"/>
          <w:sz w:val="24"/>
          <w:szCs w:val="24"/>
          <w:shd w:val="clear" w:color="auto" w:fill="FFFFFF"/>
        </w:rPr>
        <w:t>Citrix</w:t>
      </w:r>
      <w:r w:rsidRPr="00C8769F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C8769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Oracle </w:t>
      </w:r>
      <w:r w:rsidRPr="00C8769F">
        <w:rPr>
          <w:rFonts w:cstheme="minorHAnsi"/>
          <w:color w:val="000000"/>
          <w:sz w:val="24"/>
          <w:szCs w:val="24"/>
          <w:shd w:val="clear" w:color="auto" w:fill="FFFFFF"/>
        </w:rPr>
        <w:t xml:space="preserve">and </w:t>
      </w:r>
      <w:r w:rsidRPr="00C8769F">
        <w:rPr>
          <w:rFonts w:cstheme="minorHAnsi"/>
          <w:b/>
          <w:color w:val="000000"/>
          <w:sz w:val="24"/>
          <w:szCs w:val="24"/>
          <w:shd w:val="clear" w:color="auto" w:fill="FFFFFF"/>
        </w:rPr>
        <w:t>Webservices</w:t>
      </w:r>
      <w:r w:rsidRPr="00C8769F">
        <w:rPr>
          <w:rFonts w:cstheme="minorHAnsi"/>
          <w:color w:val="000000"/>
          <w:sz w:val="24"/>
          <w:szCs w:val="24"/>
          <w:shd w:val="clear" w:color="auto" w:fill="FFFFFF"/>
        </w:rPr>
        <w:t xml:space="preserve"> for performance testing using LoadRunner and </w:t>
      </w:r>
      <w:r w:rsidRPr="00C8769F">
        <w:rPr>
          <w:rFonts w:cstheme="minorHAnsi"/>
          <w:b/>
          <w:color w:val="000000"/>
          <w:sz w:val="24"/>
          <w:szCs w:val="24"/>
          <w:shd w:val="clear" w:color="auto" w:fill="FFFFFF"/>
        </w:rPr>
        <w:t>ALMPerformanceCenter</w:t>
      </w:r>
      <w:r w:rsidRPr="00C8769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59473C" w:rsidRPr="00C8769F" w:rsidRDefault="00AB568F" w:rsidP="0059473C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 xml:space="preserve">Extensively worked in installing </w:t>
      </w:r>
      <w:r w:rsidRPr="00C8769F">
        <w:rPr>
          <w:rFonts w:cstheme="minorHAnsi"/>
          <w:b/>
          <w:color w:val="333333"/>
          <w:sz w:val="24"/>
          <w:szCs w:val="24"/>
          <w:shd w:val="clear" w:color="auto" w:fill="FFFFFF"/>
        </w:rPr>
        <w:t>LoadRunnerController</w:t>
      </w: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C8769F" w:rsidRPr="00C8769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8769F">
        <w:rPr>
          <w:rFonts w:cstheme="minorHAnsi"/>
          <w:b/>
          <w:color w:val="333333"/>
          <w:sz w:val="24"/>
          <w:szCs w:val="24"/>
          <w:shd w:val="clear" w:color="auto" w:fill="FFFFFF"/>
        </w:rPr>
        <w:t>Analysis</w:t>
      </w: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C8769F">
        <w:rPr>
          <w:rFonts w:cstheme="minorHAnsi"/>
          <w:b/>
          <w:color w:val="333333"/>
          <w:sz w:val="24"/>
          <w:szCs w:val="24"/>
          <w:shd w:val="clear" w:color="auto" w:fill="FFFFFF"/>
        </w:rPr>
        <w:t>Generator</w:t>
      </w: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 xml:space="preserve"> on Windows platform.</w:t>
      </w:r>
    </w:p>
    <w:p w:rsidR="0059473C" w:rsidRPr="00C8769F" w:rsidRDefault="0059473C" w:rsidP="0059473C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 xml:space="preserve">Installed </w:t>
      </w:r>
      <w:r w:rsidRPr="00C8769F">
        <w:rPr>
          <w:rFonts w:cstheme="minorHAnsi"/>
          <w:b/>
          <w:color w:val="333333"/>
          <w:sz w:val="24"/>
          <w:szCs w:val="24"/>
          <w:shd w:val="clear" w:color="auto" w:fill="FFFFFF"/>
        </w:rPr>
        <w:t>Sitescope</w:t>
      </w:r>
      <w:r w:rsidRPr="00C8769F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configured monitors for analysis.</w:t>
      </w:r>
    </w:p>
    <w:p w:rsidR="002F2382" w:rsidRPr="00C8769F" w:rsidRDefault="001603BD" w:rsidP="002F238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Testing on the servers using Load Runner and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PerformanceCenter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to establish the </w:t>
      </w:r>
      <w:r w:rsidRPr="00C8769F">
        <w:rPr>
          <w:rFonts w:cstheme="minorHAnsi"/>
          <w:b/>
          <w:color w:val="000000" w:themeColor="text1"/>
          <w:sz w:val="24"/>
          <w:szCs w:val="24"/>
        </w:rPr>
        <w:t>Load Capacity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of the server.</w:t>
      </w:r>
    </w:p>
    <w:p w:rsidR="002F2382" w:rsidRPr="00C8769F" w:rsidRDefault="002F2382" w:rsidP="002F2382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Develop After-Test Summary for Resources (CPU utilization),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Vusers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Hits/sec and memory leak through Graphs using 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Performance Center Analysis tool</w:t>
      </w:r>
      <w:r w:rsidRPr="00C8769F">
        <w:rPr>
          <w:rFonts w:cstheme="minorHAnsi"/>
          <w:bCs/>
          <w:color w:val="000000" w:themeColor="text1"/>
          <w:sz w:val="24"/>
          <w:szCs w:val="24"/>
        </w:rPr>
        <w:t>.</w:t>
      </w:r>
    </w:p>
    <w:p w:rsidR="00033855" w:rsidRPr="00C8769F" w:rsidRDefault="00033855" w:rsidP="00874622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C8769F">
        <w:rPr>
          <w:rFonts w:asciiTheme="minorHAnsi" w:hAnsiTheme="minorHAnsi" w:cstheme="minorHAnsi"/>
          <w:color w:val="000000" w:themeColor="text1"/>
          <w:lang w:val="en-GB"/>
        </w:rPr>
        <w:t>Monitoring</w:t>
      </w:r>
      <w:r w:rsidR="0097594B" w:rsidRPr="00C8769F">
        <w:rPr>
          <w:rFonts w:asciiTheme="minorHAnsi" w:hAnsiTheme="minorHAnsi" w:cstheme="minorHAnsi"/>
          <w:color w:val="000000" w:themeColor="text1"/>
          <w:lang w:val="en-GB"/>
        </w:rPr>
        <w:t xml:space="preserve"> and analysing </w:t>
      </w:r>
      <w:r w:rsidRPr="00C8769F">
        <w:rPr>
          <w:rFonts w:asciiTheme="minorHAnsi" w:hAnsiTheme="minorHAnsi" w:cstheme="minorHAnsi"/>
          <w:color w:val="000000" w:themeColor="text1"/>
          <w:lang w:val="en-GB"/>
        </w:rPr>
        <w:t xml:space="preserve">the application performance metrics on database, application and content management servers. </w:t>
      </w:r>
    </w:p>
    <w:p w:rsidR="001D2301" w:rsidRPr="00C8769F" w:rsidRDefault="001D2301" w:rsidP="00874622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Followed up with standard </w:t>
      </w:r>
      <w:r w:rsidRPr="00C8769F">
        <w:rPr>
          <w:rFonts w:asciiTheme="minorHAnsi" w:hAnsiTheme="minorHAnsi" w:cstheme="minorHAnsi"/>
          <w:b/>
          <w:color w:val="000000" w:themeColor="text1"/>
        </w:rPr>
        <w:t>software testing life cycle</w:t>
      </w:r>
      <w:r w:rsidRPr="00C8769F">
        <w:rPr>
          <w:rFonts w:asciiTheme="minorHAnsi" w:hAnsiTheme="minorHAnsi" w:cstheme="minorHAnsi"/>
          <w:color w:val="000000" w:themeColor="text1"/>
        </w:rPr>
        <w:t xml:space="preserve"> (STLC) to perform different types of testing for the projects Analyzed requirements, Use Cases, and Test cases.</w:t>
      </w:r>
    </w:p>
    <w:p w:rsidR="004E26E8" w:rsidRPr="00C8769F" w:rsidRDefault="004E26E8" w:rsidP="004E26E8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Performed load test using LoadRunner and created virtual users using </w:t>
      </w:r>
      <w:r w:rsidRPr="00C8769F">
        <w:rPr>
          <w:rFonts w:asciiTheme="minorHAnsi" w:hAnsiTheme="minorHAnsi" w:cstheme="minorHAnsi"/>
          <w:b/>
          <w:color w:val="000000" w:themeColor="text1"/>
        </w:rPr>
        <w:t>VusersGenerator</w:t>
      </w:r>
      <w:r w:rsidRPr="00C8769F">
        <w:rPr>
          <w:rFonts w:asciiTheme="minorHAnsi" w:hAnsiTheme="minorHAnsi" w:cstheme="minorHAnsi"/>
          <w:color w:val="000000" w:themeColor="text1"/>
        </w:rPr>
        <w:t>.</w:t>
      </w:r>
    </w:p>
    <w:p w:rsidR="00406C3C" w:rsidRPr="00C8769F" w:rsidRDefault="008738DF" w:rsidP="00406C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Analyze, interpret, and summarize meaningful and relevant results in a complete </w:t>
      </w:r>
      <w:r w:rsidRPr="00C8769F">
        <w:rPr>
          <w:rFonts w:asciiTheme="minorHAnsi" w:hAnsiTheme="minorHAnsi" w:cstheme="minorHAnsi"/>
          <w:b/>
          <w:color w:val="000000" w:themeColor="text1"/>
        </w:rPr>
        <w:t>PerformanceTest Report.</w:t>
      </w:r>
    </w:p>
    <w:p w:rsidR="00406C3C" w:rsidRPr="00C8769F" w:rsidRDefault="00406C3C" w:rsidP="00406C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Implemented code compliant with design patterns for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Java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406C3C" w:rsidRPr="00C8769F" w:rsidRDefault="00406C3C" w:rsidP="00406C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Involved in data integration using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Java Web Services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(JAX-WS, JAX-RS).</w:t>
      </w:r>
    </w:p>
    <w:p w:rsidR="00B73AEF" w:rsidRPr="00C8769F" w:rsidRDefault="00B73AEF" w:rsidP="00874622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Performed in-depth analysis to isolate points of failure in the application</w:t>
      </w:r>
      <w:r w:rsidR="007B50FE" w:rsidRPr="00C8769F">
        <w:rPr>
          <w:rFonts w:asciiTheme="minorHAnsi" w:hAnsiTheme="minorHAnsi" w:cstheme="minorHAnsi"/>
          <w:color w:val="000000" w:themeColor="text1"/>
        </w:rPr>
        <w:t>.</w:t>
      </w:r>
    </w:p>
    <w:p w:rsidR="00497F17" w:rsidRPr="00C8769F" w:rsidRDefault="00497F17" w:rsidP="00874622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C8769F">
        <w:rPr>
          <w:rFonts w:asciiTheme="minorHAnsi" w:hAnsiTheme="minorHAnsi" w:cstheme="minorHAnsi"/>
          <w:color w:val="000000" w:themeColor="text1"/>
          <w:lang w:val="en-GB"/>
        </w:rPr>
        <w:t xml:space="preserve">Attending daily stand-up calls to update the progress on PT activities and highlight the issues if any in terms of application stability, test data availability, </w:t>
      </w:r>
      <w:r w:rsidRPr="00C8769F">
        <w:rPr>
          <w:rFonts w:asciiTheme="minorHAnsi" w:hAnsiTheme="minorHAnsi" w:cstheme="minorHAnsi"/>
          <w:b/>
          <w:color w:val="000000" w:themeColor="text1"/>
          <w:lang w:val="en-GB"/>
        </w:rPr>
        <w:t>middleware applications</w:t>
      </w:r>
      <w:r w:rsidRPr="00C8769F">
        <w:rPr>
          <w:rFonts w:asciiTheme="minorHAnsi" w:hAnsiTheme="minorHAnsi" w:cstheme="minorHAnsi"/>
          <w:color w:val="000000" w:themeColor="text1"/>
          <w:lang w:val="en-GB"/>
        </w:rPr>
        <w:t xml:space="preserve"> and environment issues and availability.</w:t>
      </w:r>
    </w:p>
    <w:p w:rsidR="005E166E" w:rsidRPr="00C8769F" w:rsidRDefault="005E166E" w:rsidP="00874622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Created reports for online batch jobs by capturing processing time from batch server logs and ensured that the records are processed within </w:t>
      </w:r>
      <w:r w:rsidRPr="00C8769F">
        <w:rPr>
          <w:rFonts w:asciiTheme="minorHAnsi" w:hAnsiTheme="minorHAnsi" w:cstheme="minorHAnsi"/>
          <w:b/>
          <w:color w:val="000000" w:themeColor="text1"/>
        </w:rPr>
        <w:t>SLA.</w:t>
      </w:r>
    </w:p>
    <w:p w:rsidR="002B70C1" w:rsidRPr="00C8769F" w:rsidRDefault="002B70C1" w:rsidP="002E7F2D">
      <w:pPr>
        <w:pStyle w:val="bullet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Configuring, monitoring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JDBC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connection pool status,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JVM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heap size,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JMS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messages.</w:t>
      </w:r>
    </w:p>
    <w:p w:rsidR="00B2328F" w:rsidRPr="00C8769F" w:rsidRDefault="00B2328F" w:rsidP="00B2328F">
      <w:pPr>
        <w:pStyle w:val="bullet"/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Working with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JVM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parameter for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Apache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Tomcatservers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for better application performance.</w:t>
      </w:r>
    </w:p>
    <w:p w:rsidR="004B634F" w:rsidRPr="00C8769F" w:rsidRDefault="004B634F" w:rsidP="00874622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Performed </w:t>
      </w:r>
      <w:r w:rsidRPr="00C8769F">
        <w:rPr>
          <w:rFonts w:asciiTheme="minorHAnsi" w:hAnsiTheme="minorHAnsi" w:cstheme="minorHAnsi"/>
          <w:b/>
          <w:color w:val="000000" w:themeColor="text1"/>
        </w:rPr>
        <w:t>QA</w:t>
      </w:r>
      <w:r w:rsidRPr="00C8769F">
        <w:rPr>
          <w:rFonts w:asciiTheme="minorHAnsi" w:hAnsiTheme="minorHAnsi" w:cstheme="minorHAnsi"/>
          <w:color w:val="000000" w:themeColor="text1"/>
        </w:rPr>
        <w:t xml:space="preserve"> Process management by automated process, identified functional changed with business impact and trained QA team with cross business training.</w:t>
      </w:r>
    </w:p>
    <w:p w:rsidR="007D3CDF" w:rsidRPr="00C8769F" w:rsidRDefault="002574DF" w:rsidP="007D3CDF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Developed test plans, test cases, test scripts and procedures, and test result reports for manual and automated testing.</w:t>
      </w:r>
    </w:p>
    <w:p w:rsidR="002574DF" w:rsidRPr="00C8769F" w:rsidRDefault="007D3CDF" w:rsidP="007D3CDF">
      <w:pPr>
        <w:numPr>
          <w:ilvl w:val="0"/>
          <w:numId w:val="9"/>
        </w:numPr>
        <w:spacing w:after="0" w:line="240" w:lineRule="auto"/>
        <w:ind w:left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Improving the performance and decreased the pause times using </w:t>
      </w:r>
      <w:r w:rsidRPr="00C8769F">
        <w:rPr>
          <w:rFonts w:cstheme="minorHAnsi"/>
          <w:b/>
          <w:color w:val="000000" w:themeColor="text1"/>
          <w:sz w:val="24"/>
          <w:szCs w:val="24"/>
        </w:rPr>
        <w:t>JVM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deterministic </w:t>
      </w:r>
      <w:r w:rsidRPr="00C8769F">
        <w:rPr>
          <w:rFonts w:cstheme="minorHAnsi"/>
          <w:b/>
          <w:color w:val="000000" w:themeColor="text1"/>
          <w:sz w:val="24"/>
          <w:szCs w:val="24"/>
        </w:rPr>
        <w:t>GarbageCollector</w:t>
      </w:r>
      <w:r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0E6DB7" w:rsidRPr="00C8769F" w:rsidRDefault="000E6DB7" w:rsidP="00874622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Monitoring on </w:t>
      </w:r>
      <w:r w:rsidRPr="00C8769F">
        <w:rPr>
          <w:rFonts w:asciiTheme="minorHAnsi" w:hAnsiTheme="minorHAnsi" w:cstheme="minorHAnsi"/>
          <w:b/>
          <w:color w:val="000000" w:themeColor="text1"/>
        </w:rPr>
        <w:t>WilyIntroscope</w:t>
      </w:r>
      <w:r w:rsidRPr="00C8769F">
        <w:rPr>
          <w:rFonts w:asciiTheme="minorHAnsi" w:hAnsiTheme="minorHAnsi" w:cstheme="minorHAnsi"/>
          <w:color w:val="000000" w:themeColor="text1"/>
        </w:rPr>
        <w:t xml:space="preserve"> for CPU, memory, </w:t>
      </w:r>
      <w:r w:rsidRPr="00C8769F">
        <w:rPr>
          <w:rFonts w:asciiTheme="minorHAnsi" w:hAnsiTheme="minorHAnsi" w:cstheme="minorHAnsi"/>
          <w:b/>
          <w:color w:val="000000" w:themeColor="text1"/>
        </w:rPr>
        <w:t>Garbagecollection</w:t>
      </w:r>
      <w:r w:rsidRPr="00C8769F">
        <w:rPr>
          <w:rFonts w:asciiTheme="minorHAnsi" w:hAnsiTheme="minorHAnsi" w:cstheme="minorHAnsi"/>
          <w:color w:val="000000" w:themeColor="text1"/>
        </w:rPr>
        <w:t xml:space="preserve">, Thread usage and network utilizations on the </w:t>
      </w:r>
      <w:r w:rsidR="003C6586" w:rsidRPr="00C8769F">
        <w:rPr>
          <w:rFonts w:asciiTheme="minorHAnsi" w:hAnsiTheme="minorHAnsi" w:cstheme="minorHAnsi"/>
          <w:b/>
          <w:color w:val="000000" w:themeColor="text1"/>
        </w:rPr>
        <w:t>UNIX</w:t>
      </w:r>
      <w:r w:rsidRPr="00C8769F">
        <w:rPr>
          <w:rFonts w:asciiTheme="minorHAnsi" w:hAnsiTheme="minorHAnsi" w:cstheme="minorHAnsi"/>
          <w:b/>
          <w:color w:val="000000" w:themeColor="text1"/>
        </w:rPr>
        <w:t>server</w:t>
      </w:r>
      <w:r w:rsidRPr="00C8769F">
        <w:rPr>
          <w:rFonts w:asciiTheme="minorHAnsi" w:hAnsiTheme="minorHAnsi" w:cstheme="minorHAnsi"/>
          <w:color w:val="000000" w:themeColor="text1"/>
        </w:rPr>
        <w:t xml:space="preserve"> using during the Test Execution.</w:t>
      </w:r>
    </w:p>
    <w:p w:rsidR="00045C56" w:rsidRPr="00C8769F" w:rsidRDefault="00796403" w:rsidP="00874622">
      <w:pPr>
        <w:pStyle w:val="bullet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Created application documentation to assist in the support and training of users.</w:t>
      </w:r>
    </w:p>
    <w:p w:rsidR="00255711" w:rsidRPr="00C8769F" w:rsidRDefault="00F970CA" w:rsidP="00874622">
      <w:pPr>
        <w:tabs>
          <w:tab w:val="left" w:pos="540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C8769F">
        <w:rPr>
          <w:rFonts w:cstheme="minorHAnsi"/>
          <w:b/>
          <w:color w:val="000000" w:themeColor="text1"/>
          <w:sz w:val="24"/>
          <w:szCs w:val="24"/>
          <w:u w:val="single"/>
        </w:rPr>
        <w:t>Environment</w:t>
      </w:r>
      <w:r w:rsidR="00A06B79" w:rsidRPr="00C8769F">
        <w:rPr>
          <w:rFonts w:cstheme="minorHAnsi"/>
          <w:b/>
          <w:color w:val="000000" w:themeColor="text1"/>
          <w:sz w:val="24"/>
          <w:szCs w:val="24"/>
        </w:rPr>
        <w:t>: HP Load</w:t>
      </w:r>
      <w:r w:rsidR="00255711" w:rsidRPr="00C8769F">
        <w:rPr>
          <w:rFonts w:cstheme="minorHAnsi"/>
          <w:b/>
          <w:color w:val="000000" w:themeColor="text1"/>
          <w:sz w:val="24"/>
          <w:szCs w:val="24"/>
        </w:rPr>
        <w:t>Runner</w:t>
      </w:r>
      <w:r w:rsidR="00BB3B87" w:rsidRPr="00C8769F">
        <w:rPr>
          <w:rFonts w:cstheme="minorHAnsi"/>
          <w:b/>
          <w:color w:val="000000" w:themeColor="text1"/>
          <w:sz w:val="24"/>
          <w:szCs w:val="24"/>
        </w:rPr>
        <w:t xml:space="preserve"> 12</w:t>
      </w:r>
      <w:r w:rsidR="007E185C" w:rsidRPr="00C8769F">
        <w:rPr>
          <w:rFonts w:cstheme="minorHAnsi"/>
          <w:b/>
          <w:color w:val="000000" w:themeColor="text1"/>
          <w:sz w:val="24"/>
          <w:szCs w:val="24"/>
        </w:rPr>
        <w:t>, HTTP/HTML</w:t>
      </w:r>
      <w:r w:rsidR="00255711" w:rsidRPr="00C8769F">
        <w:rPr>
          <w:rFonts w:cstheme="minorHAnsi"/>
          <w:b/>
          <w:color w:val="000000" w:themeColor="text1"/>
          <w:sz w:val="24"/>
          <w:szCs w:val="24"/>
        </w:rPr>
        <w:t>,</w:t>
      </w:r>
      <w:r w:rsidR="0051669D" w:rsidRPr="00C8769F">
        <w:rPr>
          <w:rFonts w:cstheme="minorHAnsi"/>
          <w:b/>
          <w:color w:val="000000" w:themeColor="text1"/>
          <w:sz w:val="24"/>
          <w:szCs w:val="24"/>
        </w:rPr>
        <w:t xml:space="preserve"> Citrix server, Siebel, Oracle, </w:t>
      </w:r>
      <w:r w:rsidR="00771DA6" w:rsidRPr="00C8769F">
        <w:rPr>
          <w:rFonts w:cstheme="minorHAnsi"/>
          <w:b/>
          <w:color w:val="000000" w:themeColor="text1"/>
          <w:sz w:val="24"/>
          <w:szCs w:val="24"/>
        </w:rPr>
        <w:t xml:space="preserve">QTP, </w:t>
      </w:r>
      <w:r w:rsidR="00255711" w:rsidRPr="00C8769F">
        <w:rPr>
          <w:rFonts w:cstheme="minorHAnsi"/>
          <w:b/>
          <w:color w:val="000000" w:themeColor="text1"/>
          <w:sz w:val="24"/>
          <w:szCs w:val="24"/>
        </w:rPr>
        <w:t>MS Access, HP Analyzer,</w:t>
      </w:r>
      <w:r w:rsidR="008A2493" w:rsidRPr="00C8769F">
        <w:rPr>
          <w:rFonts w:cstheme="minorHAnsi"/>
          <w:b/>
          <w:color w:val="000000" w:themeColor="text1"/>
          <w:sz w:val="24"/>
          <w:szCs w:val="24"/>
        </w:rPr>
        <w:t xml:space="preserve">Wily </w:t>
      </w:r>
      <w:r w:rsidR="0076038D" w:rsidRPr="00C8769F">
        <w:rPr>
          <w:rFonts w:cstheme="minorHAnsi"/>
          <w:b/>
          <w:color w:val="000000" w:themeColor="text1"/>
          <w:sz w:val="24"/>
          <w:szCs w:val="24"/>
        </w:rPr>
        <w:t>Intro</w:t>
      </w:r>
      <w:r w:rsidR="00930244" w:rsidRPr="00C8769F">
        <w:rPr>
          <w:rFonts w:cstheme="minorHAnsi"/>
          <w:b/>
          <w:color w:val="000000" w:themeColor="text1"/>
          <w:sz w:val="24"/>
          <w:szCs w:val="24"/>
        </w:rPr>
        <w:t>scope,</w:t>
      </w:r>
      <w:r w:rsidR="00C8769F" w:rsidRPr="00C8769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2E7F2D" w:rsidRPr="00C8769F">
        <w:rPr>
          <w:rFonts w:cstheme="minorHAnsi"/>
          <w:b/>
          <w:color w:val="000000" w:themeColor="text1"/>
          <w:sz w:val="24"/>
          <w:szCs w:val="24"/>
        </w:rPr>
        <w:t xml:space="preserve">JVM, </w:t>
      </w:r>
      <w:r w:rsidR="00255711" w:rsidRPr="00C8769F">
        <w:rPr>
          <w:rFonts w:cstheme="minorHAnsi"/>
          <w:b/>
          <w:color w:val="000000" w:themeColor="text1"/>
          <w:sz w:val="24"/>
          <w:szCs w:val="24"/>
        </w:rPr>
        <w:t xml:space="preserve">Microsoft SQL </w:t>
      </w:r>
      <w:r w:rsidR="0076038D" w:rsidRPr="00C8769F">
        <w:rPr>
          <w:rFonts w:cstheme="minorHAnsi"/>
          <w:b/>
          <w:color w:val="000000" w:themeColor="text1"/>
          <w:sz w:val="24"/>
          <w:szCs w:val="24"/>
        </w:rPr>
        <w:t>Server 2008,</w:t>
      </w:r>
      <w:r w:rsidR="00D06559" w:rsidRPr="00C8769F">
        <w:rPr>
          <w:rFonts w:cstheme="minorHAnsi"/>
          <w:b/>
          <w:color w:val="000000" w:themeColor="text1"/>
          <w:sz w:val="24"/>
          <w:szCs w:val="24"/>
        </w:rPr>
        <w:t xml:space="preserve"> UNIX, WebLogic, </w:t>
      </w:r>
      <w:r w:rsidR="0051669D" w:rsidRPr="00C8769F">
        <w:rPr>
          <w:rFonts w:cstheme="minorHAnsi"/>
          <w:b/>
          <w:color w:val="000000" w:themeColor="text1"/>
          <w:sz w:val="24"/>
          <w:szCs w:val="24"/>
        </w:rPr>
        <w:t>Shell Scripting</w:t>
      </w:r>
      <w:r w:rsidR="0076038D" w:rsidRPr="00C8769F">
        <w:rPr>
          <w:rFonts w:cstheme="minorHAnsi"/>
          <w:b/>
          <w:color w:val="000000" w:themeColor="text1"/>
          <w:sz w:val="24"/>
          <w:szCs w:val="24"/>
        </w:rPr>
        <w:t>, HP Quality</w:t>
      </w:r>
      <w:r w:rsidR="00255711" w:rsidRPr="00C8769F">
        <w:rPr>
          <w:rFonts w:cstheme="minorHAnsi"/>
          <w:b/>
          <w:color w:val="000000" w:themeColor="text1"/>
          <w:sz w:val="24"/>
          <w:szCs w:val="24"/>
        </w:rPr>
        <w:t xml:space="preserve"> Center</w:t>
      </w:r>
      <w:r w:rsidRPr="00C8769F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F207B0" w:rsidRPr="00C8769F" w:rsidRDefault="00F207B0" w:rsidP="00874622">
      <w:pPr>
        <w:tabs>
          <w:tab w:val="left" w:pos="540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61402B" w:rsidRPr="00C8769F" w:rsidRDefault="0061402B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</w:p>
    <w:p w:rsidR="00346BBB" w:rsidRPr="00C8769F" w:rsidRDefault="00346BBB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</w:p>
    <w:p w:rsidR="0061402B" w:rsidRPr="00C8769F" w:rsidRDefault="002D6278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>Chelsio Communications</w:t>
      </w:r>
      <w:r w:rsidR="0061402B" w:rsidRPr="00C8769F">
        <w:rPr>
          <w:rFonts w:asciiTheme="minorHAnsi" w:hAnsiTheme="minorHAnsi" w:cstheme="minorHAnsi"/>
          <w:b/>
          <w:color w:val="000000" w:themeColor="text1"/>
        </w:rPr>
        <w:t>,Sunnyvale, CA.</w:t>
      </w:r>
      <w:r w:rsidR="00C8769F" w:rsidRPr="00C8769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1402B" w:rsidRPr="00C8769F">
        <w:rPr>
          <w:rFonts w:asciiTheme="minorHAnsi" w:hAnsiTheme="minorHAnsi" w:cstheme="minorHAnsi"/>
          <w:color w:val="000000" w:themeColor="text1"/>
        </w:rPr>
        <w:t>April 2013 – June 2014</w:t>
      </w:r>
    </w:p>
    <w:p w:rsidR="008B42DE" w:rsidRPr="00C8769F" w:rsidRDefault="008B42DE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>Performance Test Engineer</w:t>
      </w:r>
    </w:p>
    <w:p w:rsidR="002309D5" w:rsidRPr="00C8769F" w:rsidRDefault="008B42DE" w:rsidP="00874622">
      <w:pPr>
        <w:pStyle w:val="Normal1"/>
        <w:contextualSpacing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 xml:space="preserve">Location: </w:t>
      </w:r>
    </w:p>
    <w:p w:rsidR="002D6278" w:rsidRPr="00C8769F" w:rsidRDefault="002D6278" w:rsidP="00874622">
      <w:pPr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8769F">
        <w:rPr>
          <w:rFonts w:eastAsia="Arial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C8769F">
        <w:rPr>
          <w:rFonts w:eastAsia="Arial" w:cstheme="minorHAnsi"/>
          <w:b/>
          <w:color w:val="000000" w:themeColor="text1"/>
          <w:sz w:val="24"/>
          <w:szCs w:val="24"/>
        </w:rPr>
        <w:t>:</w:t>
      </w:r>
    </w:p>
    <w:p w:rsidR="00B433B7" w:rsidRPr="00C8769F" w:rsidRDefault="004802A6" w:rsidP="00874622">
      <w:pPr>
        <w:numPr>
          <w:ilvl w:val="0"/>
          <w:numId w:val="2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Gathered and analyzed business and technical requirements for </w:t>
      </w:r>
      <w:r w:rsidRPr="00C8769F">
        <w:rPr>
          <w:rFonts w:cstheme="minorHAnsi"/>
          <w:b/>
          <w:color w:val="000000" w:themeColor="text1"/>
          <w:sz w:val="24"/>
          <w:szCs w:val="24"/>
        </w:rPr>
        <w:t>Performance Testing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purposes. </w:t>
      </w:r>
    </w:p>
    <w:p w:rsidR="004802A6" w:rsidRPr="00C8769F" w:rsidRDefault="004802A6" w:rsidP="00874622">
      <w:pPr>
        <w:numPr>
          <w:ilvl w:val="0"/>
          <w:numId w:val="21"/>
        </w:numPr>
        <w:suppressAutoHyphens/>
        <w:autoSpaceDN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Discuss various testing activities and results during the daily status meetings</w:t>
      </w:r>
      <w:r w:rsidR="0052436E"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4802A6" w:rsidRPr="00C8769F" w:rsidRDefault="004802A6" w:rsidP="00874622">
      <w:pPr>
        <w:widowControl w:val="0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Good knowledge on functional requirement specifications, technical design documents and related artifacts.</w:t>
      </w:r>
    </w:p>
    <w:p w:rsidR="00BF0384" w:rsidRPr="00C8769F" w:rsidRDefault="00BF0384" w:rsidP="00874622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Developed Test Cases, Test Strategy, and Test Plan based on the non-functional business requirements to meet </w:t>
      </w:r>
      <w:r w:rsidRPr="00C8769F">
        <w:rPr>
          <w:rFonts w:cstheme="minorHAnsi"/>
          <w:b/>
          <w:color w:val="000000" w:themeColor="text1"/>
          <w:sz w:val="24"/>
          <w:szCs w:val="24"/>
        </w:rPr>
        <w:t>SLA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timings</w:t>
      </w:r>
      <w:r w:rsidR="0052436E"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FC184B" w:rsidRPr="00C8769F" w:rsidRDefault="00FC184B" w:rsidP="00874622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C8769F">
        <w:rPr>
          <w:rFonts w:cstheme="minorHAnsi"/>
          <w:color w:val="000000" w:themeColor="text1"/>
          <w:sz w:val="24"/>
          <w:szCs w:val="24"/>
          <w:lang w:val="en-GB"/>
        </w:rPr>
        <w:lastRenderedPageBreak/>
        <w:t>Preparing test schedule and ensure to follow the time lines and deliveries in time.</w:t>
      </w:r>
    </w:p>
    <w:p w:rsidR="00172AFC" w:rsidRPr="00C8769F" w:rsidRDefault="00172AFC" w:rsidP="00874622">
      <w:pPr>
        <w:widowControl w:val="0"/>
        <w:numPr>
          <w:ilvl w:val="0"/>
          <w:numId w:val="21"/>
        </w:numPr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Developed test scripts and Wrote </w:t>
      </w:r>
      <w:r w:rsidRPr="00C8769F">
        <w:rPr>
          <w:rFonts w:cstheme="minorHAnsi"/>
          <w:b/>
          <w:color w:val="000000" w:themeColor="text1"/>
          <w:sz w:val="24"/>
          <w:szCs w:val="24"/>
        </w:rPr>
        <w:t>SQL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queries to validate the data in </w:t>
      </w:r>
      <w:r w:rsidRPr="00C8769F">
        <w:rPr>
          <w:rFonts w:cstheme="minorHAnsi"/>
          <w:b/>
          <w:color w:val="000000" w:themeColor="text1"/>
          <w:sz w:val="24"/>
          <w:szCs w:val="24"/>
        </w:rPr>
        <w:t>Back End Functionality.</w:t>
      </w:r>
    </w:p>
    <w:p w:rsidR="00172AFC" w:rsidRPr="00C8769F" w:rsidRDefault="00172AFC" w:rsidP="00874622">
      <w:pPr>
        <w:numPr>
          <w:ilvl w:val="0"/>
          <w:numId w:val="2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Installed and configured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LoadRunner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tools for automated functionality and performance testing</w:t>
      </w:r>
      <w:r w:rsidR="00AD7596"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3E43BF" w:rsidRPr="00C8769F" w:rsidRDefault="003E43BF" w:rsidP="003E43B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Executed scenarios using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Controller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Analysis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of results using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LoadRunnerAnalyzer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9E5F9A" w:rsidRPr="00C8769F" w:rsidRDefault="009E5F9A" w:rsidP="00874622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Simulated hun</w:t>
      </w:r>
      <w:r w:rsidR="001B38C7" w:rsidRPr="00C8769F">
        <w:rPr>
          <w:rFonts w:cstheme="minorHAnsi"/>
          <w:color w:val="000000" w:themeColor="text1"/>
          <w:sz w:val="24"/>
          <w:szCs w:val="24"/>
        </w:rPr>
        <w:t>dreds of concurrent users using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while monitoring both </w:t>
      </w:r>
      <w:r w:rsidRPr="00C8769F">
        <w:rPr>
          <w:rFonts w:cstheme="minorHAnsi"/>
          <w:b/>
          <w:color w:val="000000" w:themeColor="text1"/>
          <w:sz w:val="24"/>
          <w:szCs w:val="24"/>
        </w:rPr>
        <w:t>end-user response times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and detailed infrastructure component performance (Serve</w:t>
      </w:r>
      <w:r w:rsidR="00B6122D" w:rsidRPr="00C8769F">
        <w:rPr>
          <w:rFonts w:cstheme="minorHAnsi"/>
          <w:color w:val="000000" w:themeColor="text1"/>
          <w:sz w:val="24"/>
          <w:szCs w:val="24"/>
        </w:rPr>
        <w:t>rs, Databases, and Networks</w:t>
      </w:r>
      <w:r w:rsidRPr="00C8769F">
        <w:rPr>
          <w:rFonts w:cstheme="minorHAnsi"/>
          <w:color w:val="000000" w:themeColor="text1"/>
          <w:sz w:val="24"/>
          <w:szCs w:val="24"/>
        </w:rPr>
        <w:t>)</w:t>
      </w:r>
    </w:p>
    <w:p w:rsidR="0052436E" w:rsidRPr="00C8769F" w:rsidRDefault="0052436E" w:rsidP="00874622">
      <w:pPr>
        <w:numPr>
          <w:ilvl w:val="0"/>
          <w:numId w:val="21"/>
        </w:numPr>
        <w:suppressAutoHyphens/>
        <w:autoSpaceDN w:val="0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Extensively used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Performance Monitors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to analyze the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System Bottlenecks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like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Memory Leaks</w:t>
      </w:r>
      <w:r w:rsidRPr="00C8769F">
        <w:rPr>
          <w:rFonts w:cstheme="minorHAnsi"/>
          <w:bCs/>
          <w:color w:val="000000" w:themeColor="text1"/>
          <w:sz w:val="24"/>
          <w:szCs w:val="24"/>
        </w:rPr>
        <w:t>.</w:t>
      </w:r>
    </w:p>
    <w:p w:rsidR="0052436E" w:rsidRPr="00C8769F" w:rsidRDefault="0052436E" w:rsidP="00874622">
      <w:pPr>
        <w:widowControl w:val="0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Conducting </w:t>
      </w:r>
      <w:r w:rsidRPr="00C8769F">
        <w:rPr>
          <w:rFonts w:cstheme="minorHAnsi"/>
          <w:b/>
          <w:color w:val="000000" w:themeColor="text1"/>
          <w:sz w:val="24"/>
          <w:szCs w:val="24"/>
        </w:rPr>
        <w:t>RegressionTesting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whenever some code module is changed.</w:t>
      </w:r>
    </w:p>
    <w:p w:rsidR="00EC5718" w:rsidRPr="00C8769F" w:rsidRDefault="00EC5718" w:rsidP="00EC5718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Monitoring and analyzing the performance of the server using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SiteScope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by creating various reports of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JVM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heap size.</w:t>
      </w:r>
    </w:p>
    <w:p w:rsidR="00D8577D" w:rsidRPr="00C8769F" w:rsidRDefault="00D8577D" w:rsidP="00D8577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</w:rPr>
        <w:t xml:space="preserve">Implemented and executed scriots, test plan using </w:t>
      </w:r>
      <w:r w:rsidRPr="00C8769F">
        <w:rPr>
          <w:rFonts w:asciiTheme="minorHAnsi" w:hAnsiTheme="minorHAnsi" w:cstheme="minorHAnsi"/>
          <w:b/>
        </w:rPr>
        <w:t>JMeter</w:t>
      </w:r>
      <w:r w:rsidRPr="00C8769F">
        <w:rPr>
          <w:rFonts w:asciiTheme="minorHAnsi" w:hAnsiTheme="minorHAnsi" w:cstheme="minorHAnsi"/>
        </w:rPr>
        <w:t xml:space="preserve"> and also debugged and validated the Test scripts.</w:t>
      </w:r>
    </w:p>
    <w:p w:rsidR="00D8577D" w:rsidRPr="00C8769F" w:rsidRDefault="00D8577D" w:rsidP="00D8577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</w:rPr>
        <w:t xml:space="preserve">Scheduling automation build executing of </w:t>
      </w:r>
      <w:r w:rsidRPr="00C8769F">
        <w:rPr>
          <w:rFonts w:asciiTheme="minorHAnsi" w:hAnsiTheme="minorHAnsi" w:cstheme="minorHAnsi"/>
          <w:b/>
        </w:rPr>
        <w:t>JMeter</w:t>
      </w:r>
      <w:r w:rsidRPr="00C8769F">
        <w:rPr>
          <w:rFonts w:asciiTheme="minorHAnsi" w:hAnsiTheme="minorHAnsi" w:cstheme="minorHAnsi"/>
        </w:rPr>
        <w:t xml:space="preserve"> PNF Regression Test using Maven and Jenkins.</w:t>
      </w:r>
    </w:p>
    <w:p w:rsidR="00D8577D" w:rsidRPr="00C8769F" w:rsidRDefault="00D8577D" w:rsidP="00D8577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</w:rPr>
        <w:t xml:space="preserve">Developed and maintained GitHub repository for </w:t>
      </w:r>
      <w:r w:rsidRPr="00C8769F">
        <w:rPr>
          <w:rFonts w:asciiTheme="minorHAnsi" w:hAnsiTheme="minorHAnsi" w:cstheme="minorHAnsi"/>
          <w:b/>
        </w:rPr>
        <w:t>JMeter</w:t>
      </w:r>
      <w:r w:rsidRPr="00C8769F">
        <w:rPr>
          <w:rFonts w:asciiTheme="minorHAnsi" w:hAnsiTheme="minorHAnsi" w:cstheme="minorHAnsi"/>
        </w:rPr>
        <w:t xml:space="preserve"> PNF regression test project.</w:t>
      </w:r>
    </w:p>
    <w:p w:rsidR="008F62ED" w:rsidRPr="00C8769F" w:rsidRDefault="008F62ED" w:rsidP="00874622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Executing different types of Performance Tests with defined user loads captured from live and business expected volumes over a period of time. Types of performance tests include standalone testing, platform regression testing with normal and peak load.</w:t>
      </w:r>
    </w:p>
    <w:p w:rsidR="00F111AB" w:rsidRPr="00C8769F" w:rsidRDefault="00F111AB" w:rsidP="0087462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</w:rPr>
        <w:t>Implemente</w:t>
      </w:r>
      <w:r w:rsidR="001D4517" w:rsidRPr="00C8769F">
        <w:rPr>
          <w:rFonts w:asciiTheme="minorHAnsi" w:hAnsiTheme="minorHAnsi" w:cstheme="minorHAnsi"/>
        </w:rPr>
        <w:t xml:space="preserve">d scripts using LoadRunner for </w:t>
      </w:r>
      <w:r w:rsidR="001D4517" w:rsidRPr="00C8769F">
        <w:rPr>
          <w:rFonts w:asciiTheme="minorHAnsi" w:hAnsiTheme="minorHAnsi" w:cstheme="minorHAnsi"/>
          <w:b/>
        </w:rPr>
        <w:t>W</w:t>
      </w:r>
      <w:r w:rsidRPr="00C8769F">
        <w:rPr>
          <w:rFonts w:asciiTheme="minorHAnsi" w:hAnsiTheme="minorHAnsi" w:cstheme="minorHAnsi"/>
          <w:b/>
        </w:rPr>
        <w:t>eb</w:t>
      </w:r>
      <w:r w:rsidR="001D4517" w:rsidRPr="00C8769F">
        <w:rPr>
          <w:rFonts w:asciiTheme="minorHAnsi" w:hAnsiTheme="minorHAnsi" w:cstheme="minorHAnsi"/>
          <w:b/>
        </w:rPr>
        <w:t>S</w:t>
      </w:r>
      <w:r w:rsidRPr="00C8769F">
        <w:rPr>
          <w:rFonts w:asciiTheme="minorHAnsi" w:hAnsiTheme="minorHAnsi" w:cstheme="minorHAnsi"/>
          <w:b/>
        </w:rPr>
        <w:t>ervices</w:t>
      </w:r>
      <w:r w:rsidRPr="00C8769F">
        <w:rPr>
          <w:rFonts w:asciiTheme="minorHAnsi" w:hAnsiTheme="minorHAnsi" w:cstheme="minorHAnsi"/>
        </w:rPr>
        <w:t xml:space="preserve">, </w:t>
      </w:r>
      <w:r w:rsidRPr="00C8769F">
        <w:rPr>
          <w:rFonts w:asciiTheme="minorHAnsi" w:hAnsiTheme="minorHAnsi" w:cstheme="minorHAnsi"/>
          <w:b/>
        </w:rPr>
        <w:t>Oracle</w:t>
      </w:r>
      <w:r w:rsidRPr="00C8769F">
        <w:rPr>
          <w:rFonts w:asciiTheme="minorHAnsi" w:hAnsiTheme="minorHAnsi" w:cstheme="minorHAnsi"/>
        </w:rPr>
        <w:t xml:space="preserve"> and </w:t>
      </w:r>
      <w:r w:rsidRPr="00C8769F">
        <w:rPr>
          <w:rFonts w:asciiTheme="minorHAnsi" w:hAnsiTheme="minorHAnsi" w:cstheme="minorHAnsi"/>
          <w:b/>
        </w:rPr>
        <w:t>Citrix</w:t>
      </w:r>
      <w:r w:rsidRPr="00C8769F">
        <w:rPr>
          <w:rFonts w:asciiTheme="minorHAnsi" w:hAnsiTheme="minorHAnsi" w:cstheme="minorHAnsi"/>
        </w:rPr>
        <w:t xml:space="preserve"> applications.</w:t>
      </w:r>
    </w:p>
    <w:p w:rsidR="00476F7D" w:rsidRPr="00C8769F" w:rsidRDefault="007F0199" w:rsidP="00874622">
      <w:pPr>
        <w:numPr>
          <w:ilvl w:val="0"/>
          <w:numId w:val="21"/>
        </w:numPr>
        <w:tabs>
          <w:tab w:val="left" w:pos="540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Experience in web based applications with </w:t>
      </w:r>
      <w:r w:rsidR="00476F7D" w:rsidRPr="00C8769F">
        <w:rPr>
          <w:rFonts w:cstheme="minorHAnsi"/>
          <w:b/>
          <w:color w:val="000000" w:themeColor="text1"/>
          <w:sz w:val="24"/>
          <w:szCs w:val="24"/>
        </w:rPr>
        <w:t>Load Balance Testing</w:t>
      </w:r>
      <w:r w:rsidRPr="00C8769F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A620D7" w:rsidRPr="00C8769F" w:rsidRDefault="00A620D7" w:rsidP="00874622">
      <w:pPr>
        <w:numPr>
          <w:ilvl w:val="0"/>
          <w:numId w:val="21"/>
        </w:numPr>
        <w:tabs>
          <w:tab w:val="left" w:pos="540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Analyzing </w:t>
      </w:r>
      <w:r w:rsidRPr="00C8769F">
        <w:rPr>
          <w:rFonts w:cstheme="minorHAnsi"/>
          <w:b/>
          <w:color w:val="000000" w:themeColor="text1"/>
          <w:sz w:val="24"/>
          <w:szCs w:val="24"/>
        </w:rPr>
        <w:t>Throughput Graph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, </w:t>
      </w:r>
      <w:r w:rsidRPr="00C8769F">
        <w:rPr>
          <w:rFonts w:cstheme="minorHAnsi"/>
          <w:b/>
          <w:color w:val="000000" w:themeColor="text1"/>
          <w:sz w:val="24"/>
          <w:szCs w:val="24"/>
        </w:rPr>
        <w:t>Hits/Second Graph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, </w:t>
      </w:r>
      <w:r w:rsidRPr="00C8769F">
        <w:rPr>
          <w:rFonts w:cstheme="minorHAnsi"/>
          <w:b/>
          <w:color w:val="000000" w:themeColor="text1"/>
          <w:sz w:val="24"/>
          <w:szCs w:val="24"/>
        </w:rPr>
        <w:t>Transactions per second Graph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Rendezvous Graphs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C8769F">
        <w:rPr>
          <w:rFonts w:cstheme="minorHAnsi"/>
          <w:b/>
          <w:color w:val="000000" w:themeColor="text1"/>
          <w:sz w:val="24"/>
          <w:szCs w:val="24"/>
        </w:rPr>
        <w:t>LR Analysis Tool</w:t>
      </w:r>
      <w:r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9E5F9A" w:rsidRPr="00C8769F" w:rsidRDefault="009E5F9A" w:rsidP="00874622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Strong understanding of </w:t>
      </w:r>
      <w:r w:rsidRPr="00C8769F">
        <w:rPr>
          <w:rFonts w:cstheme="minorHAnsi"/>
          <w:b/>
          <w:color w:val="000000" w:themeColor="text1"/>
          <w:sz w:val="24"/>
          <w:szCs w:val="24"/>
        </w:rPr>
        <w:t>TCP</w:t>
      </w:r>
      <w:r w:rsidR="006A4BD1" w:rsidRPr="00C8769F">
        <w:rPr>
          <w:rFonts w:cstheme="minorHAnsi"/>
          <w:b/>
          <w:color w:val="000000" w:themeColor="text1"/>
          <w:sz w:val="24"/>
          <w:szCs w:val="24"/>
        </w:rPr>
        <w:t>/</w:t>
      </w:r>
      <w:r w:rsidRPr="00C8769F">
        <w:rPr>
          <w:rFonts w:cstheme="minorHAnsi"/>
          <w:b/>
          <w:color w:val="000000" w:themeColor="text1"/>
          <w:sz w:val="24"/>
          <w:szCs w:val="24"/>
        </w:rPr>
        <w:t>IP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networking and worked in a secured network with </w:t>
      </w:r>
      <w:r w:rsidR="006A4BD1" w:rsidRPr="00C8769F">
        <w:rPr>
          <w:rFonts w:cstheme="minorHAnsi"/>
          <w:b/>
          <w:color w:val="000000" w:themeColor="text1"/>
          <w:sz w:val="24"/>
          <w:szCs w:val="24"/>
        </w:rPr>
        <w:t>Firewalls.</w:t>
      </w:r>
    </w:p>
    <w:p w:rsidR="0086783C" w:rsidRPr="00C8769F" w:rsidRDefault="0086783C" w:rsidP="00874622">
      <w:pPr>
        <w:widowControl w:val="0"/>
        <w:numPr>
          <w:ilvl w:val="0"/>
          <w:numId w:val="21"/>
        </w:numPr>
        <w:overflowPunct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eastAsia="Book Antiqua" w:cstheme="minorHAnsi"/>
          <w:color w:val="000000" w:themeColor="text1"/>
          <w:sz w:val="24"/>
          <w:szCs w:val="24"/>
        </w:rPr>
        <w:t>Prepared Final Performance Report by consolidating all the data gathered from the Performance Tests.</w:t>
      </w:r>
    </w:p>
    <w:p w:rsidR="00FD7000" w:rsidRPr="00C8769F" w:rsidRDefault="00FD7000" w:rsidP="00874622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Expert in creating </w:t>
      </w:r>
      <w:r w:rsidRPr="00C8769F">
        <w:rPr>
          <w:rFonts w:cstheme="minorHAnsi"/>
          <w:b/>
          <w:color w:val="000000" w:themeColor="text1"/>
          <w:sz w:val="24"/>
          <w:szCs w:val="24"/>
        </w:rPr>
        <w:t>SQL queries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against </w:t>
      </w:r>
      <w:r w:rsidRPr="00C8769F">
        <w:rPr>
          <w:rFonts w:cstheme="minorHAnsi"/>
          <w:b/>
          <w:color w:val="000000" w:themeColor="text1"/>
          <w:sz w:val="24"/>
          <w:szCs w:val="24"/>
        </w:rPr>
        <w:t>Oracle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, </w:t>
      </w:r>
      <w:r w:rsidRPr="00C8769F">
        <w:rPr>
          <w:rFonts w:cstheme="minorHAnsi"/>
          <w:b/>
          <w:color w:val="000000" w:themeColor="text1"/>
          <w:sz w:val="24"/>
          <w:szCs w:val="24"/>
        </w:rPr>
        <w:t>MSSQL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server and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DB2</w:t>
      </w:r>
      <w:r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2B6318" w:rsidRPr="00C8769F" w:rsidRDefault="002B6318" w:rsidP="00874622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Validate the application functionality which acts front end for the customers</w:t>
      </w:r>
      <w:r w:rsidR="0010598F"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10598F" w:rsidRPr="00C8769F" w:rsidRDefault="0010598F" w:rsidP="00874622">
      <w:pPr>
        <w:widowControl w:val="0"/>
        <w:numPr>
          <w:ilvl w:val="0"/>
          <w:numId w:val="21"/>
        </w:numPr>
        <w:suppressAutoHyphens/>
        <w:overflowPunct w:val="0"/>
        <w:autoSpaceDE w:val="0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Correlated the dynamically created session data in the load test scripts in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VUGen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to synchronize with the application.</w:t>
      </w:r>
    </w:p>
    <w:p w:rsidR="00A620D7" w:rsidRPr="00C8769F" w:rsidRDefault="00A620D7" w:rsidP="00874622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C8769F">
        <w:rPr>
          <w:rFonts w:cstheme="minorHAnsi"/>
          <w:color w:val="000000" w:themeColor="text1"/>
          <w:sz w:val="24"/>
          <w:szCs w:val="24"/>
          <w:lang w:val="en-GB"/>
        </w:rPr>
        <w:t xml:space="preserve">Arrange sign off calls with all stakeholders for performance test results analysis besides publishing </w:t>
      </w:r>
      <w:r w:rsidRPr="00C8769F">
        <w:rPr>
          <w:rFonts w:cstheme="minorHAnsi"/>
          <w:b/>
          <w:color w:val="000000" w:themeColor="text1"/>
          <w:sz w:val="24"/>
          <w:szCs w:val="24"/>
          <w:lang w:val="en-GB"/>
        </w:rPr>
        <w:t>MoM</w:t>
      </w:r>
      <w:r w:rsidRPr="00C8769F">
        <w:rPr>
          <w:rFonts w:cstheme="minorHAnsi"/>
          <w:color w:val="000000" w:themeColor="text1"/>
          <w:sz w:val="24"/>
          <w:szCs w:val="24"/>
          <w:lang w:val="en-GB"/>
        </w:rPr>
        <w:t xml:space="preserve"> and follows up to resolve the open issues and getting sign-off.</w:t>
      </w:r>
    </w:p>
    <w:p w:rsidR="005203F2" w:rsidRPr="00C8769F" w:rsidRDefault="00A620D7" w:rsidP="00874622">
      <w:pPr>
        <w:widowControl w:val="0"/>
        <w:numPr>
          <w:ilvl w:val="0"/>
          <w:numId w:val="21"/>
        </w:numPr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Analyzed the results of the Load test by using</w:t>
      </w:r>
      <w:r w:rsidR="00A147BA" w:rsidRPr="00C8769F">
        <w:rPr>
          <w:rFonts w:cstheme="minorHAnsi"/>
          <w:b/>
          <w:color w:val="000000" w:themeColor="text1"/>
          <w:sz w:val="24"/>
          <w:szCs w:val="24"/>
        </w:rPr>
        <w:t xml:space="preserve"> Load</w:t>
      </w:r>
      <w:r w:rsidRPr="00C8769F">
        <w:rPr>
          <w:rFonts w:cstheme="minorHAnsi"/>
          <w:b/>
          <w:color w:val="000000" w:themeColor="text1"/>
          <w:sz w:val="24"/>
          <w:szCs w:val="24"/>
        </w:rPr>
        <w:t>Runner Analysis tool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, looking at the online monitors and the graphs,looked into </w:t>
      </w:r>
      <w:r w:rsidRPr="00C8769F">
        <w:rPr>
          <w:rFonts w:cstheme="minorHAnsi"/>
          <w:b/>
          <w:color w:val="000000" w:themeColor="text1"/>
          <w:sz w:val="24"/>
          <w:szCs w:val="24"/>
        </w:rPr>
        <w:t>AWRreports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and identified the bottlenecks in the system.</w:t>
      </w:r>
    </w:p>
    <w:p w:rsidR="00A44611" w:rsidRPr="00C8769F" w:rsidRDefault="00F044C6" w:rsidP="00874622">
      <w:pPr>
        <w:tabs>
          <w:tab w:val="left" w:pos="540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C8769F">
        <w:rPr>
          <w:rFonts w:cstheme="minorHAnsi"/>
          <w:b/>
          <w:color w:val="000000" w:themeColor="text1"/>
          <w:sz w:val="24"/>
          <w:szCs w:val="24"/>
          <w:u w:val="single"/>
        </w:rPr>
        <w:t>Environment</w:t>
      </w:r>
      <w:r w:rsidR="00C80E1E" w:rsidRPr="00C8769F">
        <w:rPr>
          <w:rFonts w:cstheme="minorHAnsi"/>
          <w:b/>
          <w:color w:val="000000" w:themeColor="text1"/>
          <w:sz w:val="24"/>
          <w:szCs w:val="24"/>
        </w:rPr>
        <w:t>: HP Load</w:t>
      </w:r>
      <w:r w:rsidR="00A44611" w:rsidRPr="00C8769F">
        <w:rPr>
          <w:rFonts w:cstheme="minorHAnsi"/>
          <w:b/>
          <w:color w:val="000000" w:themeColor="text1"/>
          <w:sz w:val="24"/>
          <w:szCs w:val="24"/>
        </w:rPr>
        <w:t xml:space="preserve">Runner, TCP/IP, AWR reports, </w:t>
      </w:r>
      <w:r w:rsidR="00C3377A" w:rsidRPr="00C8769F">
        <w:rPr>
          <w:rFonts w:cstheme="minorHAnsi"/>
          <w:b/>
          <w:color w:val="000000" w:themeColor="text1"/>
          <w:sz w:val="24"/>
          <w:szCs w:val="24"/>
        </w:rPr>
        <w:t xml:space="preserve">JVM, </w:t>
      </w:r>
      <w:r w:rsidR="00A44611" w:rsidRPr="00C8769F">
        <w:rPr>
          <w:rFonts w:cstheme="minorHAnsi"/>
          <w:b/>
          <w:color w:val="000000" w:themeColor="text1"/>
          <w:sz w:val="24"/>
          <w:szCs w:val="24"/>
        </w:rPr>
        <w:t xml:space="preserve">Oracle, HP Analyzer, </w:t>
      </w:r>
      <w:r w:rsidR="005F0BF9" w:rsidRPr="00C8769F">
        <w:rPr>
          <w:rFonts w:cstheme="minorHAnsi"/>
          <w:b/>
          <w:color w:val="000000" w:themeColor="text1"/>
          <w:sz w:val="24"/>
          <w:szCs w:val="24"/>
        </w:rPr>
        <w:t>M</w:t>
      </w:r>
      <w:r w:rsidR="00A44611" w:rsidRPr="00C8769F">
        <w:rPr>
          <w:rFonts w:cstheme="minorHAnsi"/>
          <w:b/>
          <w:color w:val="000000" w:themeColor="text1"/>
          <w:sz w:val="24"/>
          <w:szCs w:val="24"/>
        </w:rPr>
        <w:t>icrosoft SQL Server 2008</w:t>
      </w:r>
      <w:r w:rsidRPr="00C8769F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D75D5C" w:rsidRPr="00C8769F" w:rsidRDefault="00D75D5C" w:rsidP="00874622">
      <w:pPr>
        <w:tabs>
          <w:tab w:val="left" w:pos="540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D75D5C" w:rsidRPr="00C8769F" w:rsidRDefault="00D75D5C" w:rsidP="00874622">
      <w:pPr>
        <w:tabs>
          <w:tab w:val="left" w:pos="540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DC23D4" w:rsidRPr="00C8769F" w:rsidRDefault="0064358A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>Sterling InfoS</w:t>
      </w:r>
      <w:r w:rsidR="005F0BF9" w:rsidRPr="00C8769F">
        <w:rPr>
          <w:rFonts w:asciiTheme="minorHAnsi" w:hAnsiTheme="minorHAnsi" w:cstheme="minorHAnsi"/>
          <w:b/>
          <w:color w:val="000000" w:themeColor="text1"/>
        </w:rPr>
        <w:t>ystems</w:t>
      </w:r>
      <w:r w:rsidR="00DC23D4" w:rsidRPr="00C8769F">
        <w:rPr>
          <w:rFonts w:asciiTheme="minorHAnsi" w:hAnsiTheme="minorHAnsi" w:cstheme="minorHAnsi"/>
          <w:b/>
          <w:color w:val="000000" w:themeColor="text1"/>
        </w:rPr>
        <w:t xml:space="preserve"> , Cleveland, OH.                        </w:t>
      </w:r>
      <w:r w:rsidR="00DC23D4" w:rsidRPr="00C8769F">
        <w:rPr>
          <w:rFonts w:asciiTheme="minorHAnsi" w:hAnsiTheme="minorHAnsi" w:cstheme="minorHAnsi"/>
          <w:color w:val="000000" w:themeColor="text1"/>
        </w:rPr>
        <w:t>Oct 2011 – March 2013</w:t>
      </w:r>
    </w:p>
    <w:p w:rsidR="005F0BF9" w:rsidRPr="00C8769F" w:rsidRDefault="005F0BF9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>Performance Test Engineer</w:t>
      </w:r>
    </w:p>
    <w:p w:rsidR="00646C58" w:rsidRPr="00C8769F" w:rsidRDefault="005F0BF9" w:rsidP="00874622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8769F">
        <w:rPr>
          <w:rFonts w:cstheme="minorHAnsi"/>
          <w:b/>
          <w:color w:val="000000" w:themeColor="text1"/>
          <w:sz w:val="24"/>
          <w:szCs w:val="24"/>
        </w:rPr>
        <w:t>Location:</w:t>
      </w:r>
    </w:p>
    <w:p w:rsidR="0014573E" w:rsidRPr="00C8769F" w:rsidRDefault="00DD62B8" w:rsidP="00874622">
      <w:pPr>
        <w:tabs>
          <w:tab w:val="left" w:pos="540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C8769F">
        <w:rPr>
          <w:rFonts w:eastAsia="Arial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C8769F">
        <w:rPr>
          <w:rFonts w:eastAsia="Arial" w:cstheme="minorHAnsi"/>
          <w:b/>
          <w:color w:val="000000" w:themeColor="text1"/>
          <w:sz w:val="24"/>
          <w:szCs w:val="24"/>
        </w:rPr>
        <w:t>:</w:t>
      </w:r>
    </w:p>
    <w:p w:rsidR="00183537" w:rsidRPr="00C8769F" w:rsidRDefault="00183537" w:rsidP="00874622">
      <w:pPr>
        <w:pStyle w:val="bullet"/>
        <w:numPr>
          <w:ilvl w:val="0"/>
          <w:numId w:val="22"/>
        </w:numPr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Coordinated with business team to get the performance requirements for the Load Testing, Stress Testing and Capacity Planning. </w:t>
      </w:r>
    </w:p>
    <w:p w:rsidR="00FF10CE" w:rsidRPr="00C8769F" w:rsidRDefault="00FF10CE" w:rsidP="00874622">
      <w:pPr>
        <w:pStyle w:val="bullet"/>
        <w:numPr>
          <w:ilvl w:val="0"/>
          <w:numId w:val="22"/>
        </w:numPr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lastRenderedPageBreak/>
        <w:t>Collaborated with architecture and development teams to analyze the application's core functionalities and its various dependencies for effectively identifying potential bottlenecks.</w:t>
      </w:r>
    </w:p>
    <w:p w:rsidR="0014573E" w:rsidRPr="00C8769F" w:rsidRDefault="0014573E" w:rsidP="00874622">
      <w:pPr>
        <w:numPr>
          <w:ilvl w:val="0"/>
          <w:numId w:val="22"/>
        </w:numPr>
        <w:autoSpaceDN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Tested Performance of Web Application and Generated Automation Test scripts using </w:t>
      </w:r>
      <w:r w:rsidRPr="00C8769F">
        <w:rPr>
          <w:rFonts w:cstheme="minorHAnsi"/>
          <w:b/>
          <w:color w:val="000000" w:themeColor="text1"/>
          <w:sz w:val="24"/>
          <w:szCs w:val="24"/>
        </w:rPr>
        <w:t>LoadRunner</w:t>
      </w:r>
      <w:r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612B9B" w:rsidRPr="00C8769F" w:rsidRDefault="00612B9B" w:rsidP="00874622">
      <w:pPr>
        <w:pStyle w:val="bullet"/>
        <w:numPr>
          <w:ilvl w:val="0"/>
          <w:numId w:val="22"/>
        </w:numPr>
        <w:snapToGrid w:val="0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Actively participated throughout all phases of the </w:t>
      </w:r>
      <w:r w:rsidRPr="00C8769F">
        <w:rPr>
          <w:rFonts w:asciiTheme="minorHAnsi" w:hAnsiTheme="minorHAnsi" w:cstheme="minorHAnsi"/>
          <w:b/>
          <w:color w:val="000000" w:themeColor="text1"/>
        </w:rPr>
        <w:t>Software Development Life Cycle (SDLC).</w:t>
      </w:r>
    </w:p>
    <w:p w:rsidR="00612B9B" w:rsidRPr="00C8769F" w:rsidRDefault="00612B9B" w:rsidP="00874622">
      <w:pPr>
        <w:pStyle w:val="bullet"/>
        <w:numPr>
          <w:ilvl w:val="0"/>
          <w:numId w:val="22"/>
        </w:numPr>
        <w:spacing w:before="0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C8769F">
        <w:rPr>
          <w:rFonts w:asciiTheme="minorHAnsi" w:hAnsiTheme="minorHAnsi" w:cstheme="minorHAnsi"/>
          <w:color w:val="000000" w:themeColor="text1"/>
          <w:lang w:val="en-GB"/>
        </w:rPr>
        <w:t>Setting up test environment and ensure all the dependant systems are connected and working fine with appropriate test data setup.</w:t>
      </w:r>
    </w:p>
    <w:p w:rsidR="00AE29A0" w:rsidRPr="00C8769F" w:rsidRDefault="00AE29A0" w:rsidP="00874622">
      <w:pPr>
        <w:pStyle w:val="bullet"/>
        <w:widowControl w:val="0"/>
        <w:numPr>
          <w:ilvl w:val="0"/>
          <w:numId w:val="22"/>
        </w:numPr>
        <w:suppressAutoHyphens/>
        <w:overflowPunct w:val="0"/>
        <w:autoSpaceDE w:val="0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Successfully created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Load runner scripts</w:t>
      </w:r>
      <w:r w:rsidRPr="00C8769F">
        <w:rPr>
          <w:rFonts w:asciiTheme="minorHAnsi" w:hAnsiTheme="minorHAnsi" w:cstheme="minorHAnsi"/>
          <w:color w:val="000000" w:themeColor="text1"/>
        </w:rPr>
        <w:t xml:space="preserve"> depends on different business cases, </w:t>
      </w:r>
      <w:r w:rsidR="000F1281" w:rsidRPr="00C8769F">
        <w:rPr>
          <w:rFonts w:asciiTheme="minorHAnsi" w:hAnsiTheme="minorHAnsi" w:cstheme="minorHAnsi"/>
          <w:color w:val="000000" w:themeColor="text1"/>
        </w:rPr>
        <w:t>created</w:t>
      </w:r>
      <w:r w:rsidRPr="00C8769F">
        <w:rPr>
          <w:rFonts w:asciiTheme="minorHAnsi" w:hAnsiTheme="minorHAnsi" w:cstheme="minorHAnsi"/>
          <w:color w:val="000000" w:themeColor="text1"/>
        </w:rPr>
        <w:t xml:space="preserve"> different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Load runner scenarios</w:t>
      </w:r>
      <w:r w:rsidRPr="00C8769F">
        <w:rPr>
          <w:rFonts w:asciiTheme="minorHAnsi" w:hAnsiTheme="minorHAnsi" w:cstheme="minorHAnsi"/>
          <w:color w:val="000000" w:themeColor="text1"/>
        </w:rPr>
        <w:t xml:space="preserve"> depends on work load.</w:t>
      </w:r>
    </w:p>
    <w:p w:rsidR="00472371" w:rsidRPr="00C8769F" w:rsidRDefault="00472371" w:rsidP="00874622">
      <w:pPr>
        <w:pStyle w:val="bullet"/>
        <w:widowControl w:val="0"/>
        <w:numPr>
          <w:ilvl w:val="0"/>
          <w:numId w:val="22"/>
        </w:numPr>
        <w:suppressAutoHyphens/>
        <w:overflowPunct w:val="0"/>
        <w:autoSpaceDE w:val="0"/>
        <w:spacing w:before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Modified scripts by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Parameterization, correlation</w:t>
      </w:r>
      <w:r w:rsidRPr="00C8769F">
        <w:rPr>
          <w:rFonts w:asciiTheme="minorHAnsi" w:hAnsiTheme="minorHAnsi" w:cstheme="minorHAnsi"/>
          <w:color w:val="000000" w:themeColor="text1"/>
        </w:rPr>
        <w:t xml:space="preserve">,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Transaction points, Rendezvous points.</w:t>
      </w:r>
    </w:p>
    <w:p w:rsidR="00936BB3" w:rsidRPr="00C8769F" w:rsidRDefault="00936BB3" w:rsidP="00874622">
      <w:pPr>
        <w:pStyle w:val="bullet"/>
        <w:widowControl w:val="0"/>
        <w:numPr>
          <w:ilvl w:val="0"/>
          <w:numId w:val="22"/>
        </w:numPr>
        <w:tabs>
          <w:tab w:val="num" w:pos="360"/>
        </w:tabs>
        <w:suppressAutoHyphens/>
        <w:overflowPunct w:val="0"/>
        <w:autoSpaceDE w:val="0"/>
        <w:spacing w:before="0"/>
        <w:jc w:val="both"/>
        <w:rPr>
          <w:rFonts w:asciiTheme="minorHAnsi" w:hAnsiTheme="minorHAnsi" w:cstheme="minorHAnsi"/>
          <w:bCs/>
          <w:color w:val="000000" w:themeColor="text1"/>
        </w:rPr>
      </w:pPr>
      <w:r w:rsidRPr="00C8769F">
        <w:rPr>
          <w:rFonts w:asciiTheme="minorHAnsi" w:hAnsiTheme="minorHAnsi" w:cstheme="minorHAnsi"/>
          <w:bCs/>
          <w:color w:val="000000" w:themeColor="text1"/>
        </w:rPr>
        <w:t xml:space="preserve">Conducted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Cross Browser testing</w:t>
      </w:r>
      <w:r w:rsidRPr="00C8769F">
        <w:rPr>
          <w:rFonts w:asciiTheme="minorHAnsi" w:hAnsiTheme="minorHAnsi" w:cstheme="minorHAnsi"/>
          <w:bCs/>
          <w:color w:val="000000" w:themeColor="text1"/>
        </w:rPr>
        <w:t xml:space="preserve"> to check the compatibility of the Application with different Browsers </w:t>
      </w:r>
      <w:r w:rsidR="000B5765" w:rsidRPr="00C8769F">
        <w:rPr>
          <w:rFonts w:asciiTheme="minorHAnsi" w:hAnsiTheme="minorHAnsi" w:cstheme="minorHAnsi"/>
          <w:bCs/>
          <w:color w:val="000000" w:themeColor="text1"/>
        </w:rPr>
        <w:t>likes</w:t>
      </w:r>
      <w:r w:rsidRPr="00C8769F">
        <w:rPr>
          <w:rFonts w:asciiTheme="minorHAnsi" w:hAnsiTheme="minorHAnsi" w:cstheme="minorHAnsi"/>
          <w:bCs/>
          <w:color w:val="000000" w:themeColor="text1"/>
        </w:rPr>
        <w:t xml:space="preserve"> Mozilla Firefox, IE 6, IE 7, </w:t>
      </w:r>
      <w:r w:rsidR="000B5765" w:rsidRPr="00C8769F">
        <w:rPr>
          <w:rFonts w:asciiTheme="minorHAnsi" w:hAnsiTheme="minorHAnsi" w:cstheme="minorHAnsi"/>
          <w:bCs/>
          <w:color w:val="000000" w:themeColor="text1"/>
        </w:rPr>
        <w:t>and IE</w:t>
      </w:r>
      <w:r w:rsidRPr="00C8769F">
        <w:rPr>
          <w:rFonts w:asciiTheme="minorHAnsi" w:hAnsiTheme="minorHAnsi" w:cstheme="minorHAnsi"/>
          <w:bCs/>
          <w:color w:val="000000" w:themeColor="text1"/>
        </w:rPr>
        <w:t xml:space="preserve"> 8.</w:t>
      </w:r>
    </w:p>
    <w:p w:rsidR="00BB2E2E" w:rsidRPr="00C8769F" w:rsidRDefault="00BB2E2E" w:rsidP="00874622">
      <w:pPr>
        <w:pStyle w:val="bullet"/>
        <w:numPr>
          <w:ilvl w:val="0"/>
          <w:numId w:val="22"/>
        </w:numPr>
        <w:tabs>
          <w:tab w:val="num" w:pos="360"/>
        </w:tabs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Monitored the defect tracking process and generated customized reports using Quality Center.</w:t>
      </w:r>
    </w:p>
    <w:p w:rsidR="00007CEB" w:rsidRPr="00C8769F" w:rsidRDefault="00936BB3" w:rsidP="00007CEB">
      <w:pPr>
        <w:pStyle w:val="bullet"/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Developed </w:t>
      </w:r>
      <w:r w:rsidRPr="00C8769F">
        <w:rPr>
          <w:rFonts w:asciiTheme="minorHAnsi" w:hAnsiTheme="minorHAnsi" w:cstheme="minorHAnsi"/>
          <w:b/>
          <w:color w:val="000000" w:themeColor="text1"/>
        </w:rPr>
        <w:t>VuGen test scripts</w:t>
      </w:r>
      <w:r w:rsidRPr="00C8769F">
        <w:rPr>
          <w:rFonts w:asciiTheme="minorHAnsi" w:hAnsiTheme="minorHAnsi" w:cstheme="minorHAnsi"/>
          <w:color w:val="000000" w:themeColor="text1"/>
        </w:rPr>
        <w:t xml:space="preserve"> in </w:t>
      </w:r>
      <w:r w:rsidRPr="00C8769F">
        <w:rPr>
          <w:rFonts w:asciiTheme="minorHAnsi" w:hAnsiTheme="minorHAnsi" w:cstheme="minorHAnsi"/>
          <w:b/>
          <w:color w:val="000000" w:themeColor="text1"/>
        </w:rPr>
        <w:t>LoadRunner</w:t>
      </w:r>
      <w:r w:rsidRPr="00C8769F">
        <w:rPr>
          <w:rFonts w:asciiTheme="minorHAnsi" w:hAnsiTheme="minorHAnsi" w:cstheme="minorHAnsi"/>
          <w:color w:val="000000" w:themeColor="text1"/>
        </w:rPr>
        <w:t xml:space="preserve"> for Oracle forms and JSP pages using NCA and HTTP protocols.</w:t>
      </w:r>
    </w:p>
    <w:p w:rsidR="009277F7" w:rsidRPr="00C8769F" w:rsidRDefault="00AF28E3" w:rsidP="009277F7">
      <w:pPr>
        <w:pStyle w:val="ListParagraph"/>
        <w:numPr>
          <w:ilvl w:val="0"/>
          <w:numId w:val="21"/>
        </w:numPr>
        <w:shd w:val="clear" w:color="auto" w:fill="FFFFFF"/>
        <w:spacing w:after="75"/>
        <w:rPr>
          <w:rFonts w:asciiTheme="minorHAnsi" w:hAnsiTheme="minorHAnsi" w:cstheme="minorHAnsi"/>
          <w:color w:val="333333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Installed and Setup </w:t>
      </w:r>
      <w:r w:rsidRPr="00C8769F">
        <w:rPr>
          <w:rFonts w:asciiTheme="minorHAnsi" w:hAnsiTheme="minorHAnsi" w:cstheme="minorHAnsi"/>
          <w:b/>
          <w:color w:val="000000" w:themeColor="text1"/>
        </w:rPr>
        <w:t>Performance Center</w:t>
      </w:r>
      <w:r w:rsidRPr="00C8769F">
        <w:rPr>
          <w:rFonts w:asciiTheme="minorHAnsi" w:hAnsiTheme="minorHAnsi" w:cstheme="minorHAnsi"/>
          <w:color w:val="000000" w:themeColor="text1"/>
        </w:rPr>
        <w:t xml:space="preserve"> and Multi Load Runner Agents </w:t>
      </w:r>
      <w:r w:rsidRPr="00C8769F">
        <w:rPr>
          <w:rFonts w:asciiTheme="minorHAnsi" w:hAnsiTheme="minorHAnsi" w:cstheme="minorHAnsi"/>
          <w:b/>
          <w:color w:val="000000" w:themeColor="text1"/>
        </w:rPr>
        <w:t>Site Scope</w:t>
      </w:r>
      <w:r w:rsidRPr="00C8769F">
        <w:rPr>
          <w:rFonts w:asciiTheme="minorHAnsi" w:hAnsiTheme="minorHAnsi" w:cstheme="minorHAnsi"/>
          <w:color w:val="000000" w:themeColor="text1"/>
        </w:rPr>
        <w:t xml:space="preserve"> Installation and Setup includes creating Groups and Monitors for </w:t>
      </w:r>
      <w:r w:rsidRPr="00C8769F">
        <w:rPr>
          <w:rFonts w:asciiTheme="minorHAnsi" w:hAnsiTheme="minorHAnsi" w:cstheme="minorHAnsi"/>
          <w:b/>
          <w:color w:val="000000" w:themeColor="text1"/>
        </w:rPr>
        <w:t>UNIX</w:t>
      </w:r>
      <w:r w:rsidRPr="00C8769F">
        <w:rPr>
          <w:rFonts w:asciiTheme="minorHAnsi" w:hAnsiTheme="minorHAnsi" w:cstheme="minorHAnsi"/>
          <w:color w:val="000000" w:themeColor="text1"/>
        </w:rPr>
        <w:t xml:space="preserve">, </w:t>
      </w:r>
      <w:r w:rsidRPr="00C8769F">
        <w:rPr>
          <w:rFonts w:asciiTheme="minorHAnsi" w:hAnsiTheme="minorHAnsi" w:cstheme="minorHAnsi"/>
          <w:b/>
          <w:color w:val="000000" w:themeColor="text1"/>
        </w:rPr>
        <w:t>WebLogic</w:t>
      </w:r>
      <w:r w:rsidRPr="00C8769F">
        <w:rPr>
          <w:rFonts w:asciiTheme="minorHAnsi" w:hAnsiTheme="minorHAnsi" w:cstheme="minorHAnsi"/>
          <w:color w:val="000000" w:themeColor="text1"/>
        </w:rPr>
        <w:t xml:space="preserve"> and </w:t>
      </w:r>
      <w:r w:rsidRPr="00C8769F">
        <w:rPr>
          <w:rFonts w:asciiTheme="minorHAnsi" w:hAnsiTheme="minorHAnsi" w:cstheme="minorHAnsi"/>
          <w:b/>
          <w:color w:val="000000" w:themeColor="text1"/>
        </w:rPr>
        <w:t>Oracle</w:t>
      </w:r>
      <w:r w:rsidR="009277F7" w:rsidRPr="00C8769F">
        <w:rPr>
          <w:rFonts w:asciiTheme="minorHAnsi" w:hAnsiTheme="minorHAnsi" w:cstheme="minorHAnsi"/>
          <w:color w:val="000000" w:themeColor="text1"/>
        </w:rPr>
        <w:t xml:space="preserve"> Database.</w:t>
      </w:r>
    </w:p>
    <w:p w:rsidR="009277F7" w:rsidRPr="00C8769F" w:rsidRDefault="009277F7" w:rsidP="009277F7">
      <w:pPr>
        <w:pStyle w:val="ListParagraph"/>
        <w:numPr>
          <w:ilvl w:val="0"/>
          <w:numId w:val="21"/>
        </w:numPr>
        <w:shd w:val="clear" w:color="auto" w:fill="FFFFFF"/>
        <w:spacing w:after="75"/>
        <w:rPr>
          <w:rFonts w:asciiTheme="minorHAnsi" w:hAnsiTheme="minorHAnsi" w:cstheme="minorHAnsi"/>
          <w:color w:val="333333"/>
        </w:rPr>
      </w:pPr>
      <w:r w:rsidRPr="00C8769F">
        <w:rPr>
          <w:rFonts w:asciiTheme="minorHAnsi" w:hAnsiTheme="minorHAnsi" w:cstheme="minorHAnsi"/>
          <w:color w:val="333333"/>
        </w:rPr>
        <w:t xml:space="preserve">Developed and executed Load Test scripts using </w:t>
      </w:r>
      <w:r w:rsidRPr="00C8769F">
        <w:rPr>
          <w:rFonts w:asciiTheme="minorHAnsi" w:hAnsiTheme="minorHAnsi" w:cstheme="minorHAnsi"/>
          <w:b/>
          <w:color w:val="333333"/>
        </w:rPr>
        <w:t>LoadRunner</w:t>
      </w:r>
      <w:r w:rsidRPr="00C8769F">
        <w:rPr>
          <w:rFonts w:asciiTheme="minorHAnsi" w:hAnsiTheme="minorHAnsi" w:cstheme="minorHAnsi"/>
          <w:color w:val="333333"/>
        </w:rPr>
        <w:t xml:space="preserve"> and </w:t>
      </w:r>
      <w:r w:rsidRPr="00C8769F">
        <w:rPr>
          <w:rFonts w:asciiTheme="minorHAnsi" w:hAnsiTheme="minorHAnsi" w:cstheme="minorHAnsi"/>
          <w:b/>
          <w:color w:val="333333"/>
        </w:rPr>
        <w:t>PerformanceCenter</w:t>
      </w:r>
      <w:r w:rsidRPr="00C8769F">
        <w:rPr>
          <w:rFonts w:asciiTheme="minorHAnsi" w:hAnsiTheme="minorHAnsi" w:cstheme="minorHAnsi"/>
          <w:color w:val="333333"/>
        </w:rPr>
        <w:t xml:space="preserve"> to perform end to end performance testing.</w:t>
      </w:r>
    </w:p>
    <w:p w:rsidR="00936BB3" w:rsidRPr="00C8769F" w:rsidRDefault="00007CEB" w:rsidP="00007CEB">
      <w:pPr>
        <w:pStyle w:val="bullet"/>
        <w:rPr>
          <w:rFonts w:asciiTheme="minorHAnsi" w:hAnsiTheme="minorHAnsi" w:cstheme="minorHAnsi"/>
        </w:rPr>
      </w:pP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Working with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JVM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parameter for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Apache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C8769F">
        <w:rPr>
          <w:rFonts w:asciiTheme="minorHAnsi" w:hAnsiTheme="minorHAnsi" w:cstheme="minorHAnsi"/>
          <w:b/>
          <w:color w:val="333333"/>
          <w:shd w:val="clear" w:color="auto" w:fill="FFFFFF"/>
        </w:rPr>
        <w:t>Tomcatservers</w:t>
      </w:r>
      <w:r w:rsidRPr="00C8769F">
        <w:rPr>
          <w:rFonts w:asciiTheme="minorHAnsi" w:hAnsiTheme="minorHAnsi" w:cstheme="minorHAnsi"/>
          <w:color w:val="333333"/>
          <w:shd w:val="clear" w:color="auto" w:fill="FFFFFF"/>
        </w:rPr>
        <w:t xml:space="preserve"> for better application performance.</w:t>
      </w:r>
    </w:p>
    <w:p w:rsidR="002A2819" w:rsidRPr="00C8769F" w:rsidRDefault="002A2819" w:rsidP="00874622">
      <w:pPr>
        <w:numPr>
          <w:ilvl w:val="0"/>
          <w:numId w:val="22"/>
        </w:numPr>
        <w:suppressAutoHyphens/>
        <w:autoSpaceDN w:val="0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Analyzed load balancer settings to perform</w:t>
      </w:r>
      <w:r w:rsidRPr="00C8769F">
        <w:rPr>
          <w:rFonts w:cstheme="minorHAnsi"/>
          <w:b/>
          <w:color w:val="000000" w:themeColor="text1"/>
          <w:sz w:val="24"/>
          <w:szCs w:val="24"/>
        </w:rPr>
        <w:t xml:space="preserve"> IPSpoofing.</w:t>
      </w:r>
    </w:p>
    <w:p w:rsidR="002A2819" w:rsidRPr="00C8769F" w:rsidRDefault="002A2819" w:rsidP="00874622">
      <w:pPr>
        <w:numPr>
          <w:ilvl w:val="0"/>
          <w:numId w:val="22"/>
        </w:numPr>
        <w:suppressAutoHyphens/>
        <w:autoSpaceDN w:val="0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Analyzed the </w:t>
      </w:r>
      <w:r w:rsidRPr="00C8769F">
        <w:rPr>
          <w:rFonts w:cstheme="minorHAnsi"/>
          <w:b/>
          <w:color w:val="000000" w:themeColor="text1"/>
          <w:sz w:val="24"/>
          <w:szCs w:val="24"/>
        </w:rPr>
        <w:t>HostConfigurations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to make sure enough number of virtual users can be run from individual machines. </w:t>
      </w:r>
    </w:p>
    <w:p w:rsidR="00A706CA" w:rsidRPr="00C8769F" w:rsidRDefault="00A706CA" w:rsidP="00874622">
      <w:pPr>
        <w:pStyle w:val="bullet"/>
        <w:widowControl w:val="0"/>
        <w:numPr>
          <w:ilvl w:val="0"/>
          <w:numId w:val="22"/>
        </w:numPr>
        <w:suppressAutoHyphens/>
        <w:overflowPunct w:val="0"/>
        <w:autoSpaceDE w:val="0"/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Configured and Monitored the </w:t>
      </w:r>
      <w:r w:rsidRPr="00C8769F">
        <w:rPr>
          <w:rFonts w:asciiTheme="minorHAnsi" w:hAnsiTheme="minorHAnsi" w:cstheme="minorHAnsi"/>
          <w:b/>
          <w:color w:val="000000" w:themeColor="text1"/>
        </w:rPr>
        <w:t>Oracle</w:t>
      </w:r>
      <w:r w:rsidRPr="00C8769F">
        <w:rPr>
          <w:rFonts w:asciiTheme="minorHAnsi" w:hAnsiTheme="minorHAnsi" w:cstheme="minorHAnsi"/>
          <w:color w:val="000000" w:themeColor="text1"/>
        </w:rPr>
        <w:t xml:space="preserve"> Database Monitors, </w:t>
      </w:r>
      <w:r w:rsidRPr="00C8769F">
        <w:rPr>
          <w:rFonts w:asciiTheme="minorHAnsi" w:hAnsiTheme="minorHAnsi" w:cstheme="minorHAnsi"/>
          <w:b/>
          <w:color w:val="000000" w:themeColor="text1"/>
        </w:rPr>
        <w:t>WindowsResources</w:t>
      </w:r>
      <w:r w:rsidRPr="00C8769F">
        <w:rPr>
          <w:rFonts w:asciiTheme="minorHAnsi" w:hAnsiTheme="minorHAnsi" w:cstheme="minorHAnsi"/>
          <w:color w:val="000000" w:themeColor="text1"/>
        </w:rPr>
        <w:t>, Network delays to identify the bottlenecks.</w:t>
      </w:r>
    </w:p>
    <w:p w:rsidR="000A4540" w:rsidRPr="00C8769F" w:rsidRDefault="000A4540" w:rsidP="00874622">
      <w:pPr>
        <w:pStyle w:val="bullet"/>
        <w:numPr>
          <w:ilvl w:val="0"/>
          <w:numId w:val="22"/>
        </w:numPr>
        <w:spacing w:before="0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C8769F">
        <w:rPr>
          <w:rFonts w:asciiTheme="minorHAnsi" w:hAnsiTheme="minorHAnsi" w:cstheme="minorHAnsi"/>
          <w:color w:val="000000" w:themeColor="text1"/>
          <w:lang w:val="en-GB"/>
        </w:rPr>
        <w:t>Analysing test results after te</w:t>
      </w:r>
      <w:r w:rsidR="008023FF" w:rsidRPr="00C8769F">
        <w:rPr>
          <w:rFonts w:asciiTheme="minorHAnsi" w:hAnsiTheme="minorHAnsi" w:cstheme="minorHAnsi"/>
          <w:color w:val="000000" w:themeColor="text1"/>
          <w:lang w:val="en-GB"/>
        </w:rPr>
        <w:t xml:space="preserve">sting and providing root cause </w:t>
      </w:r>
      <w:r w:rsidR="008023FF" w:rsidRPr="00C8769F">
        <w:rPr>
          <w:rFonts w:asciiTheme="minorHAnsi" w:hAnsiTheme="minorHAnsi" w:cstheme="minorHAnsi"/>
          <w:b/>
          <w:color w:val="000000" w:themeColor="text1"/>
          <w:lang w:val="en-GB"/>
        </w:rPr>
        <w:t>A</w:t>
      </w:r>
      <w:r w:rsidRPr="00C8769F">
        <w:rPr>
          <w:rFonts w:asciiTheme="minorHAnsi" w:hAnsiTheme="minorHAnsi" w:cstheme="minorHAnsi"/>
          <w:b/>
          <w:color w:val="000000" w:themeColor="text1"/>
          <w:lang w:val="en-GB"/>
        </w:rPr>
        <w:t>nalysis</w:t>
      </w:r>
      <w:r w:rsidRPr="00C8769F">
        <w:rPr>
          <w:rFonts w:asciiTheme="minorHAnsi" w:hAnsiTheme="minorHAnsi" w:cstheme="minorHAnsi"/>
          <w:color w:val="000000" w:themeColor="text1"/>
          <w:lang w:val="en-GB"/>
        </w:rPr>
        <w:t>.</w:t>
      </w:r>
    </w:p>
    <w:p w:rsidR="00C37AD0" w:rsidRPr="00C8769F" w:rsidRDefault="00C37AD0" w:rsidP="00874622">
      <w:pPr>
        <w:pStyle w:val="bullet"/>
        <w:numPr>
          <w:ilvl w:val="0"/>
          <w:numId w:val="22"/>
        </w:numPr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Attended various meetings to figure out Defects and Status of the task to resolve the bugs.</w:t>
      </w:r>
    </w:p>
    <w:p w:rsidR="00BB2E2E" w:rsidRPr="00C8769F" w:rsidRDefault="00BB2E2E" w:rsidP="00874622">
      <w:pPr>
        <w:numPr>
          <w:ilvl w:val="0"/>
          <w:numId w:val="22"/>
        </w:numPr>
        <w:autoSpaceDN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Participated in code review and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peer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review meetings frequently during Load, stress and performance tests.</w:t>
      </w:r>
    </w:p>
    <w:p w:rsidR="00BB2E2E" w:rsidRPr="00C8769F" w:rsidRDefault="00BB2E2E" w:rsidP="00874622">
      <w:pPr>
        <w:pStyle w:val="bullet"/>
        <w:numPr>
          <w:ilvl w:val="0"/>
          <w:numId w:val="22"/>
        </w:numPr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Developed test metrics on the regular monthly basis for higher management.</w:t>
      </w:r>
    </w:p>
    <w:p w:rsidR="0014573E" w:rsidRPr="00C8769F" w:rsidRDefault="00D949F0" w:rsidP="00874622">
      <w:pPr>
        <w:pStyle w:val="bullet"/>
        <w:numPr>
          <w:ilvl w:val="0"/>
          <w:numId w:val="22"/>
        </w:numPr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Maintaining the scripts and data using </w:t>
      </w:r>
      <w:r w:rsidRPr="00C8769F">
        <w:rPr>
          <w:rFonts w:asciiTheme="minorHAnsi" w:hAnsiTheme="minorHAnsi" w:cstheme="minorHAnsi"/>
          <w:b/>
          <w:color w:val="000000" w:themeColor="text1"/>
        </w:rPr>
        <w:t>TeamSiteversion</w:t>
      </w:r>
      <w:r w:rsidRPr="00C8769F">
        <w:rPr>
          <w:rFonts w:asciiTheme="minorHAnsi" w:hAnsiTheme="minorHAnsi" w:cstheme="minorHAnsi"/>
          <w:color w:val="000000" w:themeColor="text1"/>
        </w:rPr>
        <w:t xml:space="preserve"> control tool.</w:t>
      </w:r>
    </w:p>
    <w:p w:rsidR="008A146C" w:rsidRPr="00C8769F" w:rsidRDefault="001F3D5F" w:rsidP="00874622">
      <w:pPr>
        <w:pStyle w:val="bullet"/>
        <w:numPr>
          <w:ilvl w:val="0"/>
          <w:numId w:val="22"/>
        </w:numPr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Interacted with developers to resolve the bugs following the </w:t>
      </w:r>
      <w:r w:rsidRPr="00C8769F">
        <w:rPr>
          <w:rFonts w:asciiTheme="minorHAnsi" w:hAnsiTheme="minorHAnsi" w:cstheme="minorHAnsi"/>
          <w:b/>
          <w:color w:val="000000" w:themeColor="text1"/>
        </w:rPr>
        <w:t>Bug Life Cycle Policy.</w:t>
      </w:r>
    </w:p>
    <w:p w:rsidR="008A2493" w:rsidRPr="00C8769F" w:rsidRDefault="00F044C6" w:rsidP="00874622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8769F">
        <w:rPr>
          <w:rFonts w:cstheme="minorHAnsi"/>
          <w:b/>
          <w:color w:val="000000" w:themeColor="text1"/>
          <w:sz w:val="24"/>
          <w:szCs w:val="24"/>
          <w:u w:val="single"/>
        </w:rPr>
        <w:t>Environment</w:t>
      </w:r>
      <w:r w:rsidR="006909B5" w:rsidRPr="00C8769F">
        <w:rPr>
          <w:rFonts w:cstheme="minorHAnsi"/>
          <w:b/>
          <w:color w:val="000000" w:themeColor="text1"/>
          <w:sz w:val="24"/>
          <w:szCs w:val="24"/>
        </w:rPr>
        <w:t>: LoadRunner</w:t>
      </w:r>
      <w:r w:rsidR="00A77DCD" w:rsidRPr="00C8769F">
        <w:rPr>
          <w:rFonts w:cstheme="minorHAnsi"/>
          <w:b/>
          <w:color w:val="000000" w:themeColor="text1"/>
          <w:sz w:val="24"/>
          <w:szCs w:val="24"/>
        </w:rPr>
        <w:t>, UNIX</w:t>
      </w:r>
      <w:r w:rsidR="005104D7" w:rsidRPr="00C8769F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="00545604" w:rsidRPr="00C8769F">
        <w:rPr>
          <w:rFonts w:cstheme="minorHAnsi"/>
          <w:b/>
          <w:color w:val="000000" w:themeColor="text1"/>
          <w:sz w:val="24"/>
          <w:szCs w:val="24"/>
        </w:rPr>
        <w:t xml:space="preserve">HP </w:t>
      </w:r>
      <w:r w:rsidR="005104D7" w:rsidRPr="00C8769F">
        <w:rPr>
          <w:rFonts w:cstheme="minorHAnsi"/>
          <w:b/>
          <w:color w:val="000000" w:themeColor="text1"/>
          <w:sz w:val="24"/>
          <w:szCs w:val="24"/>
        </w:rPr>
        <w:t>SiteS</w:t>
      </w:r>
      <w:r w:rsidR="008A146C" w:rsidRPr="00C8769F">
        <w:rPr>
          <w:rFonts w:cstheme="minorHAnsi"/>
          <w:b/>
          <w:color w:val="000000" w:themeColor="text1"/>
          <w:sz w:val="24"/>
          <w:szCs w:val="24"/>
        </w:rPr>
        <w:t>cope,</w:t>
      </w:r>
      <w:r w:rsidR="00C3377A" w:rsidRPr="00C8769F">
        <w:rPr>
          <w:rFonts w:cstheme="minorHAnsi"/>
          <w:b/>
          <w:color w:val="000000" w:themeColor="text1"/>
          <w:sz w:val="24"/>
          <w:szCs w:val="24"/>
        </w:rPr>
        <w:t xml:space="preserve"> JVM,</w:t>
      </w:r>
      <w:r w:rsidR="008A146C" w:rsidRPr="00C8769F">
        <w:rPr>
          <w:rFonts w:cstheme="minorHAnsi"/>
          <w:b/>
          <w:color w:val="000000" w:themeColor="text1"/>
          <w:sz w:val="24"/>
          <w:szCs w:val="24"/>
        </w:rPr>
        <w:t xml:space="preserve"> DB2,</w:t>
      </w:r>
      <w:r w:rsidR="009930BD" w:rsidRPr="00C8769F">
        <w:rPr>
          <w:rFonts w:cstheme="minorHAnsi"/>
          <w:b/>
          <w:color w:val="000000" w:themeColor="text1"/>
          <w:sz w:val="24"/>
          <w:szCs w:val="24"/>
        </w:rPr>
        <w:t xml:space="preserve"> Oracle,</w:t>
      </w:r>
      <w:r w:rsidR="008A146C" w:rsidRPr="00C8769F">
        <w:rPr>
          <w:rFonts w:cstheme="minorHAnsi"/>
          <w:b/>
          <w:color w:val="000000" w:themeColor="text1"/>
          <w:sz w:val="24"/>
          <w:szCs w:val="24"/>
        </w:rPr>
        <w:t xml:space="preserve"> HTML, Java, SQL Queries, SQL server, </w:t>
      </w:r>
      <w:r w:rsidR="006E6434" w:rsidRPr="00C8769F">
        <w:rPr>
          <w:rFonts w:cstheme="minorHAnsi"/>
          <w:b/>
          <w:color w:val="000000" w:themeColor="text1"/>
          <w:sz w:val="24"/>
          <w:szCs w:val="24"/>
        </w:rPr>
        <w:t>WebLogic, WebS</w:t>
      </w:r>
      <w:r w:rsidR="00A77DCD" w:rsidRPr="00C8769F">
        <w:rPr>
          <w:rFonts w:cstheme="minorHAnsi"/>
          <w:b/>
          <w:color w:val="000000" w:themeColor="text1"/>
          <w:sz w:val="24"/>
          <w:szCs w:val="24"/>
        </w:rPr>
        <w:t xml:space="preserve">phere, </w:t>
      </w:r>
      <w:r w:rsidR="006F34A3" w:rsidRPr="00C8769F">
        <w:rPr>
          <w:rFonts w:cstheme="minorHAnsi"/>
          <w:b/>
          <w:color w:val="000000" w:themeColor="text1"/>
          <w:sz w:val="24"/>
          <w:szCs w:val="24"/>
        </w:rPr>
        <w:t xml:space="preserve">Performance Center, </w:t>
      </w:r>
      <w:r w:rsidR="00A77DCD" w:rsidRPr="00C8769F">
        <w:rPr>
          <w:rFonts w:cstheme="minorHAnsi"/>
          <w:b/>
          <w:color w:val="000000" w:themeColor="text1"/>
          <w:sz w:val="24"/>
          <w:szCs w:val="24"/>
        </w:rPr>
        <w:t>Mainframes, MS Access, Windows 7/XP.</w:t>
      </w:r>
    </w:p>
    <w:p w:rsidR="00636204" w:rsidRPr="00C8769F" w:rsidRDefault="00636204" w:rsidP="00874622">
      <w:pPr>
        <w:pStyle w:val="BodyText"/>
        <w:rPr>
          <w:rFonts w:asciiTheme="minorHAnsi" w:eastAsia="Arial" w:hAnsiTheme="minorHAnsi" w:cstheme="minorHAnsi"/>
          <w:b/>
          <w:color w:val="000000" w:themeColor="text1"/>
        </w:rPr>
      </w:pPr>
    </w:p>
    <w:p w:rsidR="00DC23D4" w:rsidRPr="00C8769F" w:rsidRDefault="00DC23D4" w:rsidP="00874622">
      <w:pPr>
        <w:pStyle w:val="BodyText"/>
        <w:rPr>
          <w:rFonts w:asciiTheme="minorHAnsi" w:eastAsia="Arial" w:hAnsiTheme="minorHAnsi" w:cstheme="minorHAnsi"/>
          <w:b/>
          <w:color w:val="000000" w:themeColor="text1"/>
        </w:rPr>
      </w:pPr>
    </w:p>
    <w:p w:rsidR="00DC23D4" w:rsidRPr="00C8769F" w:rsidRDefault="00AA6C84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>RBS</w:t>
      </w:r>
      <w:r w:rsidR="00DC23D4" w:rsidRPr="00C8769F">
        <w:rPr>
          <w:rFonts w:asciiTheme="minorHAnsi" w:hAnsiTheme="minorHAnsi" w:cstheme="minorHAnsi"/>
          <w:b/>
          <w:color w:val="000000" w:themeColor="text1"/>
        </w:rPr>
        <w:t xml:space="preserve">,Hyderabad, India.                                           </w:t>
      </w:r>
      <w:r w:rsidR="00DC23D4" w:rsidRPr="00C8769F">
        <w:rPr>
          <w:rFonts w:asciiTheme="minorHAnsi" w:hAnsiTheme="minorHAnsi" w:cstheme="minorHAnsi"/>
          <w:b/>
          <w:color w:val="000000" w:themeColor="text1"/>
        </w:rPr>
        <w:tab/>
      </w:r>
      <w:r w:rsidR="00DC23D4" w:rsidRPr="00C8769F">
        <w:rPr>
          <w:rFonts w:asciiTheme="minorHAnsi" w:hAnsiTheme="minorHAnsi" w:cstheme="minorHAnsi"/>
          <w:b/>
          <w:color w:val="000000" w:themeColor="text1"/>
        </w:rPr>
        <w:tab/>
      </w:r>
      <w:r w:rsidR="00DC23D4" w:rsidRPr="00C8769F">
        <w:rPr>
          <w:rFonts w:asciiTheme="minorHAnsi" w:hAnsiTheme="minorHAnsi" w:cstheme="minorHAnsi"/>
          <w:color w:val="000000" w:themeColor="text1"/>
        </w:rPr>
        <w:t>March 2010 – Sep 2011</w:t>
      </w:r>
    </w:p>
    <w:p w:rsidR="00AA6C84" w:rsidRPr="00C8769F" w:rsidRDefault="00AA6C84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>Performance Engineer</w:t>
      </w:r>
    </w:p>
    <w:p w:rsidR="00DD62B8" w:rsidRPr="00C8769F" w:rsidRDefault="00DD62B8" w:rsidP="0087462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C8769F">
        <w:rPr>
          <w:rFonts w:eastAsia="Arial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C8769F">
        <w:rPr>
          <w:rFonts w:eastAsia="Arial" w:cstheme="minorHAnsi"/>
          <w:b/>
          <w:color w:val="000000" w:themeColor="text1"/>
          <w:sz w:val="24"/>
          <w:szCs w:val="24"/>
        </w:rPr>
        <w:t>:</w:t>
      </w:r>
    </w:p>
    <w:p w:rsidR="008A146C" w:rsidRPr="00C8769F" w:rsidRDefault="00C96B4E" w:rsidP="00874622">
      <w:pPr>
        <w:widowControl w:val="0"/>
        <w:numPr>
          <w:ilvl w:val="0"/>
          <w:numId w:val="35"/>
        </w:numPr>
        <w:suppressAutoHyphens/>
        <w:autoSpaceDE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Gathered Performance testing requirements and developed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Performance test plan.</w:t>
      </w:r>
    </w:p>
    <w:p w:rsidR="00533815" w:rsidRPr="00C8769F" w:rsidRDefault="00533815" w:rsidP="00874622">
      <w:pPr>
        <w:numPr>
          <w:ilvl w:val="0"/>
          <w:numId w:val="35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Install and configure </w:t>
      </w:r>
      <w:r w:rsidRPr="00C8769F">
        <w:rPr>
          <w:rFonts w:cstheme="minorHAnsi"/>
          <w:b/>
          <w:color w:val="000000" w:themeColor="text1"/>
          <w:sz w:val="24"/>
          <w:szCs w:val="24"/>
        </w:rPr>
        <w:t>LoadRunner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(Vugen, Controller and Agents).</w:t>
      </w:r>
    </w:p>
    <w:p w:rsidR="00533815" w:rsidRPr="00C8769F" w:rsidRDefault="00533815" w:rsidP="00874622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8769F">
        <w:rPr>
          <w:rFonts w:asciiTheme="minorHAnsi" w:hAnsiTheme="minorHAnsi" w:cstheme="minorHAnsi"/>
          <w:color w:val="000000" w:themeColor="text1"/>
          <w:sz w:val="24"/>
          <w:szCs w:val="24"/>
        </w:rPr>
        <w:t>Creating various scenarios to test the functionality</w:t>
      </w:r>
    </w:p>
    <w:p w:rsidR="003E0EA0" w:rsidRPr="00C8769F" w:rsidRDefault="003E0EA0" w:rsidP="00874622">
      <w:pPr>
        <w:widowControl w:val="0"/>
        <w:numPr>
          <w:ilvl w:val="0"/>
          <w:numId w:val="35"/>
        </w:numPr>
        <w:suppressAutoHyphens/>
        <w:overflowPunct w:val="0"/>
        <w:autoSpaceDE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Identified, isolated, report and track defects in the defect tracking system.</w:t>
      </w:r>
    </w:p>
    <w:p w:rsidR="00662AB3" w:rsidRPr="00C8769F" w:rsidRDefault="00662AB3" w:rsidP="00874622">
      <w:pPr>
        <w:numPr>
          <w:ilvl w:val="0"/>
          <w:numId w:val="35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lastRenderedPageBreak/>
        <w:t xml:space="preserve">Recorded Scripts using VuGen with web http/html and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WebServicesprotocols.</w:t>
      </w:r>
    </w:p>
    <w:p w:rsidR="00533815" w:rsidRPr="00C8769F" w:rsidRDefault="004019C4" w:rsidP="00874622">
      <w:pPr>
        <w:widowControl w:val="0"/>
        <w:numPr>
          <w:ilvl w:val="0"/>
          <w:numId w:val="35"/>
        </w:numPr>
        <w:suppressAutoHyphens/>
        <w:overflowPunct w:val="0"/>
        <w:autoSpaceDE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Created, executed and maintain test cases to perform all aspects of verification, including functional, regression, automation and system testing.</w:t>
      </w:r>
    </w:p>
    <w:p w:rsidR="00151256" w:rsidRPr="00C8769F" w:rsidRDefault="00151256" w:rsidP="00874622">
      <w:pPr>
        <w:numPr>
          <w:ilvl w:val="0"/>
          <w:numId w:val="35"/>
        </w:numPr>
        <w:autoSpaceDN w:val="0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Performed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Testing Reports</w:t>
      </w:r>
      <w:r w:rsidRPr="00C8769F">
        <w:rPr>
          <w:rFonts w:cstheme="minorHAnsi"/>
          <w:bCs/>
          <w:color w:val="000000" w:themeColor="text1"/>
          <w:sz w:val="24"/>
          <w:szCs w:val="24"/>
        </w:rPr>
        <w:t xml:space="preserve"> developed for entering the customers.</w:t>
      </w:r>
    </w:p>
    <w:p w:rsidR="00151256" w:rsidRPr="00C8769F" w:rsidRDefault="00151256" w:rsidP="00874622">
      <w:pPr>
        <w:numPr>
          <w:ilvl w:val="0"/>
          <w:numId w:val="35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Parameterize and correlate the scripts.</w:t>
      </w:r>
    </w:p>
    <w:p w:rsidR="00151256" w:rsidRPr="00C8769F" w:rsidRDefault="00151256" w:rsidP="00874622">
      <w:pPr>
        <w:numPr>
          <w:ilvl w:val="0"/>
          <w:numId w:val="35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Analyzing the Application logs and Backend calls captured during testing by accessing </w:t>
      </w:r>
      <w:r w:rsidRPr="00C8769F">
        <w:rPr>
          <w:rFonts w:cstheme="minorHAnsi"/>
          <w:b/>
          <w:color w:val="000000" w:themeColor="text1"/>
          <w:sz w:val="24"/>
          <w:szCs w:val="24"/>
        </w:rPr>
        <w:t>UNIX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Systems.</w:t>
      </w:r>
    </w:p>
    <w:p w:rsidR="00735A52" w:rsidRPr="00C8769F" w:rsidRDefault="00735A52" w:rsidP="00874622">
      <w:pPr>
        <w:numPr>
          <w:ilvl w:val="0"/>
          <w:numId w:val="35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Generate and associate different IP addresses to Virtual Users to emulate real-time scenarios for load balancing issues by using </w:t>
      </w:r>
      <w:r w:rsidRPr="00C8769F">
        <w:rPr>
          <w:rFonts w:cstheme="minorHAnsi"/>
          <w:b/>
          <w:color w:val="000000" w:themeColor="text1"/>
          <w:sz w:val="24"/>
          <w:szCs w:val="24"/>
        </w:rPr>
        <w:t>IPspoofing</w:t>
      </w:r>
      <w:r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064050" w:rsidRPr="00C8769F" w:rsidRDefault="00064050" w:rsidP="00874622">
      <w:pPr>
        <w:widowControl w:val="0"/>
        <w:numPr>
          <w:ilvl w:val="0"/>
          <w:numId w:val="35"/>
        </w:numPr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Performed the </w:t>
      </w:r>
      <w:r w:rsidRPr="00C8769F">
        <w:rPr>
          <w:rFonts w:cstheme="minorHAnsi"/>
          <w:b/>
          <w:color w:val="000000" w:themeColor="text1"/>
          <w:sz w:val="24"/>
          <w:szCs w:val="24"/>
        </w:rPr>
        <w:t>GUI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functionality check and manual checking of test cases.</w:t>
      </w:r>
    </w:p>
    <w:p w:rsidR="00064050" w:rsidRPr="00C8769F" w:rsidRDefault="00064050" w:rsidP="00874622">
      <w:pPr>
        <w:numPr>
          <w:ilvl w:val="0"/>
          <w:numId w:val="35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Used </w:t>
      </w:r>
      <w:r w:rsidR="00545604" w:rsidRPr="00C8769F">
        <w:rPr>
          <w:rFonts w:cstheme="minorHAnsi"/>
          <w:b/>
          <w:color w:val="000000" w:themeColor="text1"/>
          <w:sz w:val="24"/>
          <w:szCs w:val="24"/>
        </w:rPr>
        <w:t>HP</w:t>
      </w:r>
      <w:r w:rsidRPr="00C8769F">
        <w:rPr>
          <w:rFonts w:cstheme="minorHAnsi"/>
          <w:b/>
          <w:color w:val="000000" w:themeColor="text1"/>
          <w:sz w:val="24"/>
          <w:szCs w:val="24"/>
        </w:rPr>
        <w:t>SiteScope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to monitor server metrics.</w:t>
      </w:r>
    </w:p>
    <w:p w:rsidR="00001418" w:rsidRPr="00C8769F" w:rsidRDefault="00001418" w:rsidP="00874622">
      <w:pPr>
        <w:numPr>
          <w:ilvl w:val="0"/>
          <w:numId w:val="35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>Enhanced Load Runner scripts to test the new builds of the applications.</w:t>
      </w:r>
    </w:p>
    <w:p w:rsidR="00064050" w:rsidRPr="00C8769F" w:rsidRDefault="00064050" w:rsidP="00874622">
      <w:pPr>
        <w:numPr>
          <w:ilvl w:val="0"/>
          <w:numId w:val="35"/>
        </w:numPr>
        <w:autoSpaceDN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Performed </w:t>
      </w:r>
      <w:r w:rsidRPr="00C8769F">
        <w:rPr>
          <w:rFonts w:cstheme="minorHAnsi"/>
          <w:b/>
          <w:color w:val="000000" w:themeColor="text1"/>
          <w:sz w:val="24"/>
          <w:szCs w:val="24"/>
        </w:rPr>
        <w:t>Load and Stress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Testing using </w:t>
      </w:r>
      <w:r w:rsidRPr="00C8769F">
        <w:rPr>
          <w:rFonts w:cstheme="minorHAnsi"/>
          <w:b/>
          <w:color w:val="000000" w:themeColor="text1"/>
          <w:sz w:val="24"/>
          <w:szCs w:val="24"/>
        </w:rPr>
        <w:t>Load Runner</w:t>
      </w:r>
      <w:r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A23613" w:rsidRPr="00C8769F" w:rsidRDefault="00A23613" w:rsidP="00874622">
      <w:pPr>
        <w:widowControl w:val="0"/>
        <w:numPr>
          <w:ilvl w:val="0"/>
          <w:numId w:val="35"/>
        </w:numPr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Prepared the 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Analysis report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for different tests performed using different scenarios.</w:t>
      </w:r>
    </w:p>
    <w:p w:rsidR="00A23613" w:rsidRPr="00C8769F" w:rsidRDefault="00A23613" w:rsidP="00874622">
      <w:pPr>
        <w:numPr>
          <w:ilvl w:val="0"/>
          <w:numId w:val="35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C8769F">
        <w:rPr>
          <w:rFonts w:cstheme="minorHAnsi"/>
          <w:color w:val="000000" w:themeColor="text1"/>
          <w:sz w:val="24"/>
          <w:szCs w:val="24"/>
          <w:lang w:val="en-GB"/>
        </w:rPr>
        <w:t>Test monitoring and test logs/stats capturing during test run.</w:t>
      </w:r>
    </w:p>
    <w:p w:rsidR="00151256" w:rsidRPr="00C8769F" w:rsidRDefault="002E17D3" w:rsidP="00874622">
      <w:pPr>
        <w:numPr>
          <w:ilvl w:val="0"/>
          <w:numId w:val="35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color w:val="000000" w:themeColor="text1"/>
          <w:sz w:val="24"/>
          <w:szCs w:val="24"/>
        </w:rPr>
        <w:t xml:space="preserve">Reporting an issue to concerned teams through issue reporting tools like </w:t>
      </w:r>
      <w:r w:rsidRPr="00C8769F">
        <w:rPr>
          <w:rFonts w:cstheme="minorHAnsi"/>
          <w:b/>
          <w:color w:val="000000" w:themeColor="text1"/>
          <w:sz w:val="24"/>
          <w:szCs w:val="24"/>
        </w:rPr>
        <w:t>QualityCenter</w:t>
      </w:r>
      <w:r w:rsidRPr="00C8769F">
        <w:rPr>
          <w:rFonts w:cstheme="minorHAnsi"/>
          <w:color w:val="000000" w:themeColor="text1"/>
          <w:sz w:val="24"/>
          <w:szCs w:val="24"/>
        </w:rPr>
        <w:t>.</w:t>
      </w:r>
    </w:p>
    <w:p w:rsidR="003C3B08" w:rsidRPr="00C8769F" w:rsidRDefault="00F044C6" w:rsidP="00874622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8769F">
        <w:rPr>
          <w:rFonts w:cstheme="minorHAnsi"/>
          <w:b/>
          <w:color w:val="000000" w:themeColor="text1"/>
          <w:sz w:val="24"/>
          <w:szCs w:val="24"/>
          <w:u w:val="single"/>
        </w:rPr>
        <w:t>Environment</w:t>
      </w:r>
      <w:r w:rsidR="003C3B08" w:rsidRPr="00C8769F">
        <w:rPr>
          <w:rFonts w:cstheme="minorHAnsi"/>
          <w:b/>
          <w:color w:val="000000" w:themeColor="text1"/>
          <w:sz w:val="24"/>
          <w:szCs w:val="24"/>
        </w:rPr>
        <w:t>: LoadRunner,</w:t>
      </w:r>
      <w:r w:rsidR="00CD0032" w:rsidRPr="00C8769F">
        <w:rPr>
          <w:rFonts w:cstheme="minorHAnsi"/>
          <w:b/>
          <w:color w:val="000000" w:themeColor="text1"/>
          <w:sz w:val="24"/>
          <w:szCs w:val="24"/>
        </w:rPr>
        <w:t xml:space="preserve"> DB2, WebL</w:t>
      </w:r>
      <w:r w:rsidR="00F340DA" w:rsidRPr="00C8769F">
        <w:rPr>
          <w:rFonts w:cstheme="minorHAnsi"/>
          <w:b/>
          <w:color w:val="000000" w:themeColor="text1"/>
          <w:sz w:val="24"/>
          <w:szCs w:val="24"/>
        </w:rPr>
        <w:t xml:space="preserve">ogic, QTP,UNIX, </w:t>
      </w:r>
      <w:r w:rsidR="003C3B08" w:rsidRPr="00C8769F">
        <w:rPr>
          <w:rFonts w:cstheme="minorHAnsi"/>
          <w:b/>
          <w:color w:val="000000" w:themeColor="text1"/>
          <w:sz w:val="24"/>
          <w:szCs w:val="24"/>
        </w:rPr>
        <w:t xml:space="preserve">Performance Center, </w:t>
      </w:r>
      <w:r w:rsidR="00F340DA" w:rsidRPr="00C8769F">
        <w:rPr>
          <w:rFonts w:cstheme="minorHAnsi"/>
          <w:b/>
          <w:color w:val="000000" w:themeColor="text1"/>
          <w:sz w:val="24"/>
          <w:szCs w:val="24"/>
        </w:rPr>
        <w:t xml:space="preserve">GUI, </w:t>
      </w:r>
      <w:r w:rsidR="00545604" w:rsidRPr="00C8769F">
        <w:rPr>
          <w:rFonts w:cstheme="minorHAnsi"/>
          <w:b/>
          <w:color w:val="000000" w:themeColor="text1"/>
          <w:sz w:val="24"/>
          <w:szCs w:val="24"/>
        </w:rPr>
        <w:t xml:space="preserve">HP </w:t>
      </w:r>
      <w:r w:rsidR="00F340DA" w:rsidRPr="00C8769F">
        <w:rPr>
          <w:rFonts w:cstheme="minorHAnsi"/>
          <w:b/>
          <w:color w:val="000000" w:themeColor="text1"/>
          <w:sz w:val="24"/>
          <w:szCs w:val="24"/>
        </w:rPr>
        <w:t xml:space="preserve">SiteScope,Quality Center, </w:t>
      </w:r>
      <w:r w:rsidR="003C3B08" w:rsidRPr="00C8769F">
        <w:rPr>
          <w:rFonts w:cstheme="minorHAnsi"/>
          <w:b/>
          <w:color w:val="000000" w:themeColor="text1"/>
          <w:sz w:val="24"/>
          <w:szCs w:val="24"/>
        </w:rPr>
        <w:t xml:space="preserve">SQL Server, </w:t>
      </w:r>
      <w:r w:rsidR="00B156E5" w:rsidRPr="00C8769F">
        <w:rPr>
          <w:rFonts w:cstheme="minorHAnsi"/>
          <w:b/>
          <w:color w:val="000000" w:themeColor="text1"/>
          <w:sz w:val="24"/>
          <w:szCs w:val="24"/>
        </w:rPr>
        <w:t xml:space="preserve">Oracle, </w:t>
      </w:r>
      <w:r w:rsidR="003C3B08" w:rsidRPr="00C8769F">
        <w:rPr>
          <w:rFonts w:cstheme="minorHAnsi"/>
          <w:b/>
          <w:color w:val="000000" w:themeColor="text1"/>
          <w:sz w:val="24"/>
          <w:szCs w:val="24"/>
        </w:rPr>
        <w:t xml:space="preserve">SQL Profiler, </w:t>
      </w:r>
      <w:r w:rsidR="00B156E5" w:rsidRPr="00C8769F">
        <w:rPr>
          <w:rFonts w:cstheme="minorHAnsi"/>
          <w:b/>
          <w:color w:val="000000" w:themeColor="text1"/>
          <w:sz w:val="24"/>
          <w:szCs w:val="24"/>
        </w:rPr>
        <w:t xml:space="preserve">Visual basic, </w:t>
      </w:r>
      <w:r w:rsidR="00CD0032" w:rsidRPr="00C8769F">
        <w:rPr>
          <w:rFonts w:cstheme="minorHAnsi"/>
          <w:b/>
          <w:color w:val="000000" w:themeColor="text1"/>
          <w:sz w:val="24"/>
          <w:szCs w:val="24"/>
        </w:rPr>
        <w:t>WebS</w:t>
      </w:r>
      <w:r w:rsidR="00F84267" w:rsidRPr="00C8769F">
        <w:rPr>
          <w:rFonts w:cstheme="minorHAnsi"/>
          <w:b/>
          <w:color w:val="000000" w:themeColor="text1"/>
          <w:sz w:val="24"/>
          <w:szCs w:val="24"/>
        </w:rPr>
        <w:t xml:space="preserve">phere, </w:t>
      </w:r>
      <w:r w:rsidR="003C3B08" w:rsidRPr="00C8769F">
        <w:rPr>
          <w:rFonts w:cstheme="minorHAnsi"/>
          <w:b/>
          <w:color w:val="000000" w:themeColor="text1"/>
          <w:sz w:val="24"/>
          <w:szCs w:val="24"/>
        </w:rPr>
        <w:t>XML</w:t>
      </w:r>
      <w:r w:rsidR="00F14B3F" w:rsidRPr="00C8769F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DE68DC" w:rsidRPr="00C8769F" w:rsidRDefault="00DE68DC" w:rsidP="00874622">
      <w:pPr>
        <w:pStyle w:val="BodyText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8256F3" w:rsidRPr="00C8769F" w:rsidRDefault="008256F3" w:rsidP="00874622">
      <w:pPr>
        <w:pStyle w:val="BodyText"/>
        <w:rPr>
          <w:rFonts w:asciiTheme="minorHAnsi" w:eastAsiaTheme="minorHAnsi" w:hAnsiTheme="minorHAnsi" w:cstheme="minorHAnsi"/>
          <w:b/>
          <w:color w:val="000000" w:themeColor="text1"/>
        </w:rPr>
      </w:pPr>
    </w:p>
    <w:p w:rsidR="00DC23D4" w:rsidRPr="00C8769F" w:rsidRDefault="00E07287" w:rsidP="00874622">
      <w:pPr>
        <w:pStyle w:val="BodyText"/>
        <w:rPr>
          <w:rFonts w:asciiTheme="minorHAnsi" w:eastAsiaTheme="minorHAnsi" w:hAnsiTheme="minorHAnsi" w:cstheme="minorHAnsi"/>
          <w:b/>
          <w:color w:val="000000" w:themeColor="text1"/>
        </w:rPr>
      </w:pPr>
      <w:r w:rsidRPr="00C8769F">
        <w:rPr>
          <w:rFonts w:asciiTheme="minorHAnsi" w:eastAsiaTheme="minorHAnsi" w:hAnsiTheme="minorHAnsi" w:cstheme="minorHAnsi"/>
          <w:b/>
          <w:color w:val="000000" w:themeColor="text1"/>
        </w:rPr>
        <w:t xml:space="preserve">Sree Daksha IT </w:t>
      </w:r>
      <w:r w:rsidR="00DC23D4" w:rsidRPr="00C8769F">
        <w:rPr>
          <w:rFonts w:asciiTheme="minorHAnsi" w:eastAsiaTheme="minorHAnsi" w:hAnsiTheme="minorHAnsi" w:cstheme="minorHAnsi"/>
          <w:b/>
          <w:color w:val="000000" w:themeColor="text1"/>
        </w:rPr>
        <w:t xml:space="preserve">Solutions, Hyderabad, India.                   </w:t>
      </w:r>
      <w:r w:rsidR="00DC23D4" w:rsidRPr="00C8769F">
        <w:rPr>
          <w:rFonts w:asciiTheme="minorHAnsi" w:eastAsiaTheme="minorHAnsi" w:hAnsiTheme="minorHAnsi" w:cstheme="minorHAnsi"/>
          <w:color w:val="000000" w:themeColor="text1"/>
        </w:rPr>
        <w:t>Nov 2008 – Feb 2010</w:t>
      </w:r>
    </w:p>
    <w:p w:rsidR="005C037F" w:rsidRPr="00C8769F" w:rsidRDefault="005C037F" w:rsidP="00874622">
      <w:pPr>
        <w:pStyle w:val="BodyText"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b/>
          <w:color w:val="000000" w:themeColor="text1"/>
        </w:rPr>
        <w:t>QA Test Engineering</w:t>
      </w:r>
    </w:p>
    <w:p w:rsidR="00636204" w:rsidRPr="00C8769F" w:rsidRDefault="00E07287" w:rsidP="00874622">
      <w:pPr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8769F">
        <w:rPr>
          <w:rFonts w:eastAsia="Arial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C8769F">
        <w:rPr>
          <w:rFonts w:eastAsia="Arial" w:cstheme="minorHAnsi"/>
          <w:b/>
          <w:color w:val="000000" w:themeColor="text1"/>
          <w:sz w:val="24"/>
          <w:szCs w:val="24"/>
        </w:rPr>
        <w:t>:</w:t>
      </w:r>
    </w:p>
    <w:p w:rsidR="0030461B" w:rsidRPr="00C8769F" w:rsidRDefault="0030461B" w:rsidP="00874622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Collected performance requirements of each of the system as such from development and user community.</w:t>
      </w:r>
    </w:p>
    <w:p w:rsidR="0030461B" w:rsidRPr="00C8769F" w:rsidRDefault="0030461B" w:rsidP="00874622">
      <w:pPr>
        <w:pStyle w:val="ListParagraph"/>
        <w:widowControl w:val="0"/>
        <w:numPr>
          <w:ilvl w:val="0"/>
          <w:numId w:val="45"/>
        </w:numPr>
        <w:suppressAutoHyphens/>
        <w:autoSpaceDE w:val="0"/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Developed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 xml:space="preserve"> Load runner scripts </w:t>
      </w:r>
      <w:r w:rsidRPr="00C8769F">
        <w:rPr>
          <w:rFonts w:asciiTheme="minorHAnsi" w:hAnsiTheme="minorHAnsi" w:cstheme="minorHAnsi"/>
          <w:bCs/>
          <w:color w:val="000000" w:themeColor="text1"/>
        </w:rPr>
        <w:t xml:space="preserve">and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Manual Test scripts.</w:t>
      </w:r>
    </w:p>
    <w:p w:rsidR="00DE68DC" w:rsidRPr="00C8769F" w:rsidRDefault="00CE07C9" w:rsidP="00874622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Preparing test cases, bug reports and Test Reports according to the task.</w:t>
      </w:r>
    </w:p>
    <w:p w:rsidR="00DE498A" w:rsidRPr="00C8769F" w:rsidRDefault="00DE498A" w:rsidP="00874622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Developing </w:t>
      </w:r>
      <w:r w:rsidRPr="00C8769F">
        <w:rPr>
          <w:rFonts w:asciiTheme="minorHAnsi" w:hAnsiTheme="minorHAnsi" w:cstheme="minorHAnsi"/>
          <w:b/>
          <w:color w:val="000000" w:themeColor="text1"/>
        </w:rPr>
        <w:t>Vuser</w:t>
      </w:r>
      <w:r w:rsidRPr="00C8769F">
        <w:rPr>
          <w:rFonts w:asciiTheme="minorHAnsi" w:hAnsiTheme="minorHAnsi" w:cstheme="minorHAnsi"/>
          <w:color w:val="000000" w:themeColor="text1"/>
        </w:rPr>
        <w:t xml:space="preserve"> scripts and enhanced the basic script by </w:t>
      </w:r>
      <w:r w:rsidRPr="00C8769F">
        <w:rPr>
          <w:rFonts w:asciiTheme="minorHAnsi" w:hAnsiTheme="minorHAnsi" w:cstheme="minorHAnsi"/>
          <w:b/>
          <w:color w:val="000000" w:themeColor="text1"/>
        </w:rPr>
        <w:t>Parameterzing</w:t>
      </w:r>
      <w:r w:rsidRPr="00C8769F">
        <w:rPr>
          <w:rFonts w:asciiTheme="minorHAnsi" w:hAnsiTheme="minorHAnsi" w:cstheme="minorHAnsi"/>
          <w:color w:val="000000" w:themeColor="text1"/>
        </w:rPr>
        <w:t xml:space="preserve"> the constant values.</w:t>
      </w:r>
    </w:p>
    <w:p w:rsidR="005C47F1" w:rsidRPr="00C8769F" w:rsidRDefault="005C47F1" w:rsidP="00874622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Designed and implemented performance test frameworks for improving test efficiency.</w:t>
      </w:r>
    </w:p>
    <w:p w:rsidR="00D20ABC" w:rsidRPr="00C8769F" w:rsidRDefault="002C17CF" w:rsidP="00874622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Identified and reported </w:t>
      </w:r>
      <w:r w:rsidR="00D20ABC" w:rsidRPr="00C8769F">
        <w:rPr>
          <w:rFonts w:asciiTheme="minorHAnsi" w:hAnsiTheme="minorHAnsi" w:cstheme="minorHAnsi"/>
          <w:color w:val="000000" w:themeColor="text1"/>
        </w:rPr>
        <w:t xml:space="preserve">bugs in </w:t>
      </w:r>
      <w:r w:rsidR="00D20ABC" w:rsidRPr="00C8769F">
        <w:rPr>
          <w:rFonts w:asciiTheme="minorHAnsi" w:hAnsiTheme="minorHAnsi" w:cstheme="minorHAnsi"/>
          <w:b/>
          <w:color w:val="000000" w:themeColor="text1"/>
        </w:rPr>
        <w:t>QualityCenter</w:t>
      </w:r>
      <w:r w:rsidR="00D20ABC" w:rsidRPr="00C8769F">
        <w:rPr>
          <w:rFonts w:asciiTheme="minorHAnsi" w:hAnsiTheme="minorHAnsi" w:cstheme="minorHAnsi"/>
          <w:color w:val="000000" w:themeColor="text1"/>
        </w:rPr>
        <w:t>.</w:t>
      </w:r>
    </w:p>
    <w:p w:rsidR="002E17D3" w:rsidRPr="00C8769F" w:rsidRDefault="00153413" w:rsidP="00874622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Arranged the alerts in </w:t>
      </w:r>
      <w:r w:rsidRPr="00C8769F">
        <w:rPr>
          <w:rFonts w:asciiTheme="minorHAnsi" w:hAnsiTheme="minorHAnsi" w:cstheme="minorHAnsi"/>
          <w:b/>
          <w:color w:val="000000" w:themeColor="text1"/>
        </w:rPr>
        <w:t>HPSiteS</w:t>
      </w:r>
      <w:r w:rsidR="002E17D3" w:rsidRPr="00C8769F">
        <w:rPr>
          <w:rFonts w:asciiTheme="minorHAnsi" w:hAnsiTheme="minorHAnsi" w:cstheme="minorHAnsi"/>
          <w:b/>
          <w:color w:val="000000" w:themeColor="text1"/>
        </w:rPr>
        <w:t>cope</w:t>
      </w:r>
      <w:r w:rsidR="002E17D3" w:rsidRPr="00C8769F">
        <w:rPr>
          <w:rFonts w:asciiTheme="minorHAnsi" w:hAnsiTheme="minorHAnsi" w:cstheme="minorHAnsi"/>
          <w:color w:val="000000" w:themeColor="text1"/>
        </w:rPr>
        <w:t xml:space="preserve"> to send auto emails to alert the CPU and memory utilization, downtime, Query execution time for </w:t>
      </w:r>
      <w:r w:rsidR="002E17D3" w:rsidRPr="00C8769F">
        <w:rPr>
          <w:rFonts w:asciiTheme="minorHAnsi" w:hAnsiTheme="minorHAnsi" w:cstheme="minorHAnsi"/>
          <w:b/>
          <w:color w:val="000000" w:themeColor="text1"/>
        </w:rPr>
        <w:t>DB</w:t>
      </w:r>
      <w:r w:rsidR="002E17D3" w:rsidRPr="00C8769F">
        <w:rPr>
          <w:rFonts w:asciiTheme="minorHAnsi" w:hAnsiTheme="minorHAnsi" w:cstheme="minorHAnsi"/>
          <w:color w:val="000000" w:themeColor="text1"/>
        </w:rPr>
        <w:t xml:space="preserve"> and </w:t>
      </w:r>
      <w:r w:rsidR="002E17D3" w:rsidRPr="00C8769F">
        <w:rPr>
          <w:rFonts w:asciiTheme="minorHAnsi" w:hAnsiTheme="minorHAnsi" w:cstheme="minorHAnsi"/>
          <w:b/>
          <w:color w:val="000000" w:themeColor="text1"/>
        </w:rPr>
        <w:t>Linux</w:t>
      </w:r>
      <w:r w:rsidR="002E17D3" w:rsidRPr="00C8769F">
        <w:rPr>
          <w:rFonts w:asciiTheme="minorHAnsi" w:hAnsiTheme="minorHAnsi" w:cstheme="minorHAnsi"/>
          <w:color w:val="000000" w:themeColor="text1"/>
        </w:rPr>
        <w:t xml:space="preserve"> machines.</w:t>
      </w:r>
    </w:p>
    <w:p w:rsidR="008064E1" w:rsidRPr="00C8769F" w:rsidRDefault="008064E1" w:rsidP="00874622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Used Load Runner for checking the performance of Various Reports and Queries under load.</w:t>
      </w:r>
    </w:p>
    <w:p w:rsidR="008C1DD3" w:rsidRPr="00C8769F" w:rsidRDefault="008C1DD3" w:rsidP="00874622">
      <w:pPr>
        <w:pStyle w:val="ListParagraph"/>
        <w:numPr>
          <w:ilvl w:val="0"/>
          <w:numId w:val="45"/>
        </w:numPr>
        <w:autoSpaceDN w:val="0"/>
        <w:jc w:val="both"/>
        <w:rPr>
          <w:rFonts w:asciiTheme="minorHAnsi" w:hAnsiTheme="minorHAnsi" w:cstheme="minorHAnsi"/>
          <w:bCs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Documented test execution results, </w:t>
      </w:r>
      <w:r w:rsidRPr="00C8769F">
        <w:rPr>
          <w:rFonts w:asciiTheme="minorHAnsi" w:hAnsiTheme="minorHAnsi" w:cstheme="minorHAnsi"/>
          <w:b/>
          <w:color w:val="000000" w:themeColor="text1"/>
        </w:rPr>
        <w:t xml:space="preserve">test reports, </w:t>
      </w:r>
      <w:r w:rsidRPr="00C8769F">
        <w:rPr>
          <w:rFonts w:asciiTheme="minorHAnsi" w:hAnsiTheme="minorHAnsi" w:cstheme="minorHAnsi"/>
          <w:color w:val="000000" w:themeColor="text1"/>
        </w:rPr>
        <w:t xml:space="preserve">and gathered and evaluated </w:t>
      </w:r>
      <w:r w:rsidRPr="00C8769F">
        <w:rPr>
          <w:rFonts w:asciiTheme="minorHAnsi" w:hAnsiTheme="minorHAnsi" w:cstheme="minorHAnsi"/>
          <w:b/>
          <w:color w:val="000000" w:themeColor="text1"/>
        </w:rPr>
        <w:t>test metrics</w:t>
      </w:r>
      <w:r w:rsidRPr="00C8769F">
        <w:rPr>
          <w:rFonts w:asciiTheme="minorHAnsi" w:hAnsiTheme="minorHAnsi" w:cstheme="minorHAnsi"/>
          <w:color w:val="000000" w:themeColor="text1"/>
        </w:rPr>
        <w:t xml:space="preserve"> for </w:t>
      </w:r>
      <w:r w:rsidRPr="00C8769F">
        <w:rPr>
          <w:rFonts w:asciiTheme="minorHAnsi" w:hAnsiTheme="minorHAnsi" w:cstheme="minorHAnsi"/>
          <w:b/>
          <w:color w:val="000000" w:themeColor="text1"/>
        </w:rPr>
        <w:t>reporting</w:t>
      </w:r>
      <w:r w:rsidRPr="00C8769F">
        <w:rPr>
          <w:rFonts w:asciiTheme="minorHAnsi" w:hAnsiTheme="minorHAnsi" w:cstheme="minorHAnsi"/>
          <w:color w:val="000000" w:themeColor="text1"/>
        </w:rPr>
        <w:t>.</w:t>
      </w:r>
    </w:p>
    <w:p w:rsidR="00F941FE" w:rsidRPr="00C8769F" w:rsidRDefault="00F941FE" w:rsidP="00874622">
      <w:pPr>
        <w:pStyle w:val="ListParagraph"/>
        <w:widowControl w:val="0"/>
        <w:numPr>
          <w:ilvl w:val="0"/>
          <w:numId w:val="45"/>
        </w:numPr>
        <w:suppressAutoHyphens/>
        <w:overflowPunct w:val="0"/>
        <w:autoSpaceDE w:val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 xml:space="preserve">Developed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Test Scenarios</w:t>
      </w:r>
      <w:r w:rsidRPr="00C8769F">
        <w:rPr>
          <w:rFonts w:asciiTheme="minorHAnsi" w:hAnsiTheme="minorHAnsi" w:cstheme="minorHAnsi"/>
          <w:color w:val="000000" w:themeColor="text1"/>
        </w:rPr>
        <w:t xml:space="preserve"> and performed the test runs using the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Controller.</w:t>
      </w:r>
    </w:p>
    <w:p w:rsidR="0028723D" w:rsidRPr="00C8769F" w:rsidRDefault="0028723D" w:rsidP="00874622">
      <w:pPr>
        <w:pStyle w:val="ListParagraph"/>
        <w:numPr>
          <w:ilvl w:val="0"/>
          <w:numId w:val="45"/>
        </w:numPr>
        <w:autoSpaceDN w:val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C8769F">
        <w:rPr>
          <w:rFonts w:asciiTheme="minorHAnsi" w:hAnsiTheme="minorHAnsi" w:cstheme="minorHAnsi"/>
          <w:bCs/>
          <w:color w:val="000000" w:themeColor="text1"/>
        </w:rPr>
        <w:t xml:space="preserve">Analyzed the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Load Runner</w:t>
      </w:r>
      <w:r w:rsidRPr="00C8769F">
        <w:rPr>
          <w:rFonts w:asciiTheme="minorHAnsi" w:hAnsiTheme="minorHAnsi" w:cstheme="minorHAnsi"/>
          <w:bCs/>
          <w:color w:val="000000" w:themeColor="text1"/>
        </w:rPr>
        <w:t xml:space="preserve"> results to measure the </w:t>
      </w:r>
      <w:r w:rsidRPr="00C8769F">
        <w:rPr>
          <w:rFonts w:asciiTheme="minorHAnsi" w:hAnsiTheme="minorHAnsi" w:cstheme="minorHAnsi"/>
          <w:b/>
          <w:bCs/>
          <w:color w:val="000000" w:themeColor="text1"/>
        </w:rPr>
        <w:t>Average CPU usage, Response time, Transactions per second.</w:t>
      </w:r>
    </w:p>
    <w:p w:rsidR="00A31A91" w:rsidRPr="00C8769F" w:rsidRDefault="00A31A91" w:rsidP="00874622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Using Load Runner analyzed the response times of various business transactions, modules login times under load, developed reports and graphs to present the test results</w:t>
      </w:r>
      <w:r w:rsidR="00B44D99" w:rsidRPr="00C8769F">
        <w:rPr>
          <w:rFonts w:asciiTheme="minorHAnsi" w:hAnsiTheme="minorHAnsi" w:cstheme="minorHAnsi"/>
          <w:color w:val="000000" w:themeColor="text1"/>
        </w:rPr>
        <w:t>.</w:t>
      </w:r>
    </w:p>
    <w:p w:rsidR="002568B1" w:rsidRPr="00C8769F" w:rsidRDefault="00537788" w:rsidP="00874622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Tested the whole site fo</w:t>
      </w:r>
      <w:r w:rsidR="00666186" w:rsidRPr="00C8769F">
        <w:rPr>
          <w:rFonts w:asciiTheme="minorHAnsi" w:hAnsiTheme="minorHAnsi" w:cstheme="minorHAnsi"/>
          <w:color w:val="000000" w:themeColor="text1"/>
        </w:rPr>
        <w:t xml:space="preserve">r any broken links and against </w:t>
      </w:r>
      <w:r w:rsidR="00666186" w:rsidRPr="00C8769F">
        <w:rPr>
          <w:rFonts w:asciiTheme="minorHAnsi" w:hAnsiTheme="minorHAnsi" w:cstheme="minorHAnsi"/>
          <w:b/>
          <w:color w:val="000000" w:themeColor="text1"/>
        </w:rPr>
        <w:t>W</w:t>
      </w:r>
      <w:r w:rsidRPr="00C8769F">
        <w:rPr>
          <w:rFonts w:asciiTheme="minorHAnsi" w:hAnsiTheme="minorHAnsi" w:cstheme="minorHAnsi"/>
          <w:b/>
          <w:color w:val="000000" w:themeColor="text1"/>
        </w:rPr>
        <w:t>ebdesign</w:t>
      </w:r>
      <w:r w:rsidRPr="00C8769F">
        <w:rPr>
          <w:rFonts w:asciiTheme="minorHAnsi" w:hAnsiTheme="minorHAnsi" w:cstheme="minorHAnsi"/>
          <w:color w:val="000000" w:themeColor="text1"/>
        </w:rPr>
        <w:t xml:space="preserve"> standards like fonts, colors and localization.</w:t>
      </w:r>
    </w:p>
    <w:p w:rsidR="00537788" w:rsidRPr="00C8769F" w:rsidRDefault="002568B1" w:rsidP="00874622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color w:val="000000" w:themeColor="text1"/>
        </w:rPr>
      </w:pPr>
      <w:r w:rsidRPr="00C8769F">
        <w:rPr>
          <w:rFonts w:asciiTheme="minorHAnsi" w:hAnsiTheme="minorHAnsi" w:cstheme="minorHAnsi"/>
          <w:color w:val="000000" w:themeColor="text1"/>
        </w:rPr>
        <w:t>Tested for the compatibility of the Browser.</w:t>
      </w:r>
    </w:p>
    <w:p w:rsidR="00D058A2" w:rsidRPr="00C8769F" w:rsidRDefault="00F941FE" w:rsidP="00874622">
      <w:pPr>
        <w:pStyle w:val="NoSpacing"/>
        <w:numPr>
          <w:ilvl w:val="0"/>
          <w:numId w:val="45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8769F">
        <w:rPr>
          <w:rFonts w:asciiTheme="minorHAnsi" w:hAnsiTheme="minorHAnsi" w:cstheme="minorHAnsi"/>
          <w:color w:val="000000" w:themeColor="text1"/>
          <w:sz w:val="24"/>
          <w:szCs w:val="24"/>
        </w:rPr>
        <w:t>Testing the functionality and performance of the applications.</w:t>
      </w:r>
    </w:p>
    <w:p w:rsidR="00343004" w:rsidRPr="00C8769F" w:rsidRDefault="00B17C7B" w:rsidP="00874622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C8769F">
        <w:rPr>
          <w:rFonts w:cstheme="minorHAnsi"/>
          <w:b/>
          <w:bCs/>
          <w:color w:val="000000" w:themeColor="text1"/>
          <w:sz w:val="24"/>
          <w:szCs w:val="24"/>
          <w:u w:val="single"/>
        </w:rPr>
        <w:lastRenderedPageBreak/>
        <w:t>E</w:t>
      </w:r>
      <w:r w:rsidR="00F044C6" w:rsidRPr="00C8769F">
        <w:rPr>
          <w:rFonts w:cstheme="minorHAnsi"/>
          <w:b/>
          <w:bCs/>
          <w:color w:val="000000" w:themeColor="text1"/>
          <w:sz w:val="24"/>
          <w:szCs w:val="24"/>
          <w:u w:val="single"/>
        </w:rPr>
        <w:t>nvironment</w:t>
      </w:r>
      <w:r w:rsidRPr="00C8769F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343004" w:rsidRPr="00C8769F">
        <w:rPr>
          <w:rFonts w:cstheme="minorHAnsi"/>
          <w:b/>
          <w:color w:val="000000" w:themeColor="text1"/>
          <w:sz w:val="24"/>
          <w:szCs w:val="24"/>
        </w:rPr>
        <w:t>LoadRunner, Qual</w:t>
      </w:r>
      <w:r w:rsidR="003F7624" w:rsidRPr="00C8769F">
        <w:rPr>
          <w:rFonts w:cstheme="minorHAnsi"/>
          <w:b/>
          <w:color w:val="000000" w:themeColor="text1"/>
          <w:sz w:val="24"/>
          <w:szCs w:val="24"/>
        </w:rPr>
        <w:t>ity Center, Oracle Application</w:t>
      </w:r>
      <w:r w:rsidR="00343004" w:rsidRPr="00C8769F">
        <w:rPr>
          <w:rFonts w:cstheme="minorHAnsi"/>
          <w:b/>
          <w:color w:val="000000" w:themeColor="text1"/>
          <w:sz w:val="24"/>
          <w:szCs w:val="24"/>
        </w:rPr>
        <w:t>, SQL server,</w:t>
      </w:r>
      <w:r w:rsidR="00C05866" w:rsidRPr="00C8769F">
        <w:rPr>
          <w:rFonts w:cstheme="minorHAnsi"/>
          <w:b/>
          <w:color w:val="000000" w:themeColor="text1"/>
          <w:sz w:val="24"/>
          <w:szCs w:val="24"/>
        </w:rPr>
        <w:t xml:space="preserve"> Linux,</w:t>
      </w:r>
      <w:r w:rsidR="00343004" w:rsidRPr="00C8769F">
        <w:rPr>
          <w:rFonts w:cstheme="minorHAnsi"/>
          <w:b/>
          <w:color w:val="000000" w:themeColor="text1"/>
          <w:sz w:val="24"/>
          <w:szCs w:val="24"/>
        </w:rPr>
        <w:t xml:space="preserve"> Version Control Systems, Win runner, Test director, Windows Advance Servers.</w:t>
      </w:r>
    </w:p>
    <w:p w:rsidR="00F044C6" w:rsidRPr="00C8769F" w:rsidRDefault="00F044C6" w:rsidP="0087462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F044C6" w:rsidRPr="00C8769F" w:rsidRDefault="00F044C6" w:rsidP="0087462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8769F">
        <w:rPr>
          <w:rFonts w:cstheme="minorHAnsi"/>
          <w:b/>
          <w:color w:val="000000" w:themeColor="text1"/>
          <w:sz w:val="24"/>
          <w:szCs w:val="24"/>
          <w:u w:val="single"/>
        </w:rPr>
        <w:t>Education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: </w:t>
      </w:r>
      <w:r w:rsidR="00C8769F" w:rsidRPr="00C8769F">
        <w:rPr>
          <w:rFonts w:cstheme="minorHAnsi"/>
          <w:color w:val="000000" w:themeColor="text1"/>
          <w:sz w:val="24"/>
          <w:szCs w:val="24"/>
        </w:rPr>
        <w:t>Bachelor’s</w:t>
      </w:r>
      <w:r w:rsidRPr="00C8769F">
        <w:rPr>
          <w:rFonts w:cstheme="minorHAnsi"/>
          <w:color w:val="000000" w:themeColor="text1"/>
          <w:sz w:val="24"/>
          <w:szCs w:val="24"/>
        </w:rPr>
        <w:t xml:space="preserve"> of Technology, India.</w:t>
      </w:r>
    </w:p>
    <w:sectPr w:rsidR="00F044C6" w:rsidRPr="00C8769F" w:rsidSect="00DC23D4">
      <w:pgSz w:w="12240" w:h="15840"/>
      <w:pgMar w:top="1170" w:right="1170" w:bottom="108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8DC" w:rsidRDefault="00F468DC" w:rsidP="00C46475">
      <w:pPr>
        <w:spacing w:after="0" w:line="240" w:lineRule="auto"/>
      </w:pPr>
      <w:r>
        <w:separator/>
      </w:r>
    </w:p>
  </w:endnote>
  <w:endnote w:type="continuationSeparator" w:id="1">
    <w:p w:rsidR="00F468DC" w:rsidRDefault="00F468DC" w:rsidP="00C4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8DC" w:rsidRDefault="00F468DC" w:rsidP="00C46475">
      <w:pPr>
        <w:spacing w:after="0" w:line="240" w:lineRule="auto"/>
      </w:pPr>
      <w:r>
        <w:separator/>
      </w:r>
    </w:p>
  </w:footnote>
  <w:footnote w:type="continuationSeparator" w:id="1">
    <w:p w:rsidR="00F468DC" w:rsidRDefault="00F468DC" w:rsidP="00C46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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4"/>
    <w:lvl w:ilvl="0">
      <w:numFmt w:val="bullet"/>
      <w:lvlText w:val="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>
    <w:nsid w:val="004E5C8F"/>
    <w:multiLevelType w:val="hybridMultilevel"/>
    <w:tmpl w:val="24DEB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7E0F4F"/>
    <w:multiLevelType w:val="hybridMultilevel"/>
    <w:tmpl w:val="0B5627D6"/>
    <w:lvl w:ilvl="0" w:tplc="90C45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E6A4A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ourier New" w:hAnsi="Times New Roman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8109B7"/>
    <w:multiLevelType w:val="hybridMultilevel"/>
    <w:tmpl w:val="257C5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051DF1"/>
    <w:multiLevelType w:val="hybridMultilevel"/>
    <w:tmpl w:val="253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5769A"/>
    <w:multiLevelType w:val="hybridMultilevel"/>
    <w:tmpl w:val="9E20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89343A"/>
    <w:multiLevelType w:val="hybridMultilevel"/>
    <w:tmpl w:val="86C8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126727"/>
    <w:multiLevelType w:val="hybridMultilevel"/>
    <w:tmpl w:val="0C64D6A2"/>
    <w:lvl w:ilvl="0" w:tplc="04090001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873D79"/>
    <w:multiLevelType w:val="hybridMultilevel"/>
    <w:tmpl w:val="2222FE7A"/>
    <w:lvl w:ilvl="0" w:tplc="BD3C5EB0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18ED65F5"/>
    <w:multiLevelType w:val="hybridMultilevel"/>
    <w:tmpl w:val="50FE8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60792F"/>
    <w:multiLevelType w:val="hybridMultilevel"/>
    <w:tmpl w:val="A43C0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140892"/>
    <w:multiLevelType w:val="multilevel"/>
    <w:tmpl w:val="F29618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33713A29"/>
    <w:multiLevelType w:val="multilevel"/>
    <w:tmpl w:val="E90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C43FE0"/>
    <w:multiLevelType w:val="hybridMultilevel"/>
    <w:tmpl w:val="EAF43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4B36CF"/>
    <w:multiLevelType w:val="multilevel"/>
    <w:tmpl w:val="A1A610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3DF63FD6"/>
    <w:multiLevelType w:val="hybridMultilevel"/>
    <w:tmpl w:val="8F345F80"/>
    <w:lvl w:ilvl="0" w:tplc="63FC4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4A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34A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0D4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4C1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9EA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869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E12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F47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535A7"/>
    <w:multiLevelType w:val="multilevel"/>
    <w:tmpl w:val="1BB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AA25F6"/>
    <w:multiLevelType w:val="hybridMultilevel"/>
    <w:tmpl w:val="8BFE20F2"/>
    <w:lvl w:ilvl="0" w:tplc="6A407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195E0D"/>
    <w:multiLevelType w:val="hybridMultilevel"/>
    <w:tmpl w:val="B4801E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C7619"/>
    <w:multiLevelType w:val="hybridMultilevel"/>
    <w:tmpl w:val="ED9C1578"/>
    <w:lvl w:ilvl="0" w:tplc="44F6EE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440594"/>
    <w:multiLevelType w:val="hybridMultilevel"/>
    <w:tmpl w:val="4468C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823FA3"/>
    <w:multiLevelType w:val="hybridMultilevel"/>
    <w:tmpl w:val="3C2278AE"/>
    <w:lvl w:ilvl="0" w:tplc="259AF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61B1F87"/>
    <w:multiLevelType w:val="hybridMultilevel"/>
    <w:tmpl w:val="87D47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113EFD"/>
    <w:multiLevelType w:val="hybridMultilevel"/>
    <w:tmpl w:val="6ABE6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DB130F"/>
    <w:multiLevelType w:val="hybridMultilevel"/>
    <w:tmpl w:val="B0F6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AD7E1B"/>
    <w:multiLevelType w:val="hybridMultilevel"/>
    <w:tmpl w:val="F9ACDDC2"/>
    <w:lvl w:ilvl="0" w:tplc="139A822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8">
    <w:nsid w:val="5E900E3D"/>
    <w:multiLevelType w:val="hybridMultilevel"/>
    <w:tmpl w:val="BD5037EA"/>
    <w:lvl w:ilvl="0" w:tplc="591A8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E60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4E6D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6A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E8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FCDA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83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BD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DC9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353B4"/>
    <w:multiLevelType w:val="hybridMultilevel"/>
    <w:tmpl w:val="B72C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51D49"/>
    <w:multiLevelType w:val="hybridMultilevel"/>
    <w:tmpl w:val="49F0CDEC"/>
    <w:lvl w:ilvl="0" w:tplc="55DE82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5A1ACF"/>
    <w:multiLevelType w:val="hybridMultilevel"/>
    <w:tmpl w:val="72D4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9C6F02"/>
    <w:multiLevelType w:val="multilevel"/>
    <w:tmpl w:val="CE18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733354"/>
    <w:multiLevelType w:val="hybridMultilevel"/>
    <w:tmpl w:val="AE94F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1"/>
  </w:num>
  <w:num w:numId="5">
    <w:abstractNumId w:val="27"/>
  </w:num>
  <w:num w:numId="6">
    <w:abstractNumId w:val="17"/>
  </w:num>
  <w:num w:numId="7">
    <w:abstractNumId w:val="33"/>
  </w:num>
  <w:num w:numId="8">
    <w:abstractNumId w:val="28"/>
  </w:num>
  <w:num w:numId="9">
    <w:abstractNumId w:val="22"/>
  </w:num>
  <w:num w:numId="10">
    <w:abstractNumId w:val="1"/>
  </w:num>
  <w:num w:numId="11">
    <w:abstractNumId w:val="5"/>
  </w:num>
  <w:num w:numId="12">
    <w:abstractNumId w:val="9"/>
  </w:num>
  <w:num w:numId="13">
    <w:abstractNumId w:val="12"/>
  </w:num>
  <w:num w:numId="14">
    <w:abstractNumId w:val="32"/>
  </w:num>
  <w:num w:numId="15">
    <w:abstractNumId w:val="9"/>
  </w:num>
  <w:num w:numId="16">
    <w:abstractNumId w:val="5"/>
  </w:num>
  <w:num w:numId="17">
    <w:abstractNumId w:val="22"/>
  </w:num>
  <w:num w:numId="18">
    <w:abstractNumId w:val="12"/>
  </w:num>
  <w:num w:numId="19">
    <w:abstractNumId w:val="32"/>
  </w:num>
  <w:num w:numId="20">
    <w:abstractNumId w:val="1"/>
  </w:num>
  <w:num w:numId="21">
    <w:abstractNumId w:val="5"/>
  </w:num>
  <w:num w:numId="22">
    <w:abstractNumId w:val="9"/>
  </w:num>
  <w:num w:numId="23">
    <w:abstractNumId w:val="22"/>
  </w:num>
  <w:num w:numId="24">
    <w:abstractNumId w:val="12"/>
  </w:num>
  <w:num w:numId="25">
    <w:abstractNumId w:val="32"/>
  </w:num>
  <w:num w:numId="26">
    <w:abstractNumId w:val="1"/>
  </w:num>
  <w:num w:numId="27">
    <w:abstractNumId w:val="21"/>
  </w:num>
  <w:num w:numId="28">
    <w:abstractNumId w:val="14"/>
  </w:num>
  <w:num w:numId="29">
    <w:abstractNumId w:val="19"/>
  </w:num>
  <w:num w:numId="30">
    <w:abstractNumId w:val="8"/>
  </w:num>
  <w:num w:numId="31">
    <w:abstractNumId w:val="20"/>
  </w:num>
  <w:num w:numId="32">
    <w:abstractNumId w:val="30"/>
  </w:num>
  <w:num w:numId="33">
    <w:abstractNumId w:val="2"/>
  </w:num>
  <w:num w:numId="34">
    <w:abstractNumId w:val="0"/>
  </w:num>
  <w:num w:numId="35">
    <w:abstractNumId w:val="24"/>
  </w:num>
  <w:num w:numId="36">
    <w:abstractNumId w:val="3"/>
  </w:num>
  <w:num w:numId="37">
    <w:abstractNumId w:val="6"/>
  </w:num>
  <w:num w:numId="38">
    <w:abstractNumId w:val="25"/>
  </w:num>
  <w:num w:numId="39">
    <w:abstractNumId w:val="29"/>
  </w:num>
  <w:num w:numId="40">
    <w:abstractNumId w:val="18"/>
  </w:num>
  <w:num w:numId="41">
    <w:abstractNumId w:val="23"/>
  </w:num>
  <w:num w:numId="42">
    <w:abstractNumId w:val="4"/>
  </w:num>
  <w:num w:numId="43">
    <w:abstractNumId w:val="16"/>
  </w:num>
  <w:num w:numId="44">
    <w:abstractNumId w:val="13"/>
  </w:num>
  <w:num w:numId="45">
    <w:abstractNumId w:val="31"/>
  </w:num>
  <w:num w:numId="46">
    <w:abstractNumId w:val="26"/>
  </w:num>
  <w:num w:numId="47">
    <w:abstractNumId w:val="10"/>
  </w:num>
  <w:num w:numId="48">
    <w:abstractNumId w:val="22"/>
  </w:num>
  <w:num w:numId="4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524"/>
    <w:rsid w:val="00000D33"/>
    <w:rsid w:val="00001418"/>
    <w:rsid w:val="00004E80"/>
    <w:rsid w:val="00007809"/>
    <w:rsid w:val="00007CEB"/>
    <w:rsid w:val="00023AD4"/>
    <w:rsid w:val="00023EE6"/>
    <w:rsid w:val="000315B1"/>
    <w:rsid w:val="00033855"/>
    <w:rsid w:val="0003649A"/>
    <w:rsid w:val="00041362"/>
    <w:rsid w:val="000416AD"/>
    <w:rsid w:val="00044393"/>
    <w:rsid w:val="00045C56"/>
    <w:rsid w:val="00047604"/>
    <w:rsid w:val="00050AB6"/>
    <w:rsid w:val="00063C20"/>
    <w:rsid w:val="00064050"/>
    <w:rsid w:val="00073798"/>
    <w:rsid w:val="0007796F"/>
    <w:rsid w:val="00081062"/>
    <w:rsid w:val="00090633"/>
    <w:rsid w:val="000922A4"/>
    <w:rsid w:val="0009284A"/>
    <w:rsid w:val="000A15AC"/>
    <w:rsid w:val="000A4540"/>
    <w:rsid w:val="000B2310"/>
    <w:rsid w:val="000B5765"/>
    <w:rsid w:val="000C18EF"/>
    <w:rsid w:val="000C5062"/>
    <w:rsid w:val="000D0ECF"/>
    <w:rsid w:val="000D2077"/>
    <w:rsid w:val="000D41C9"/>
    <w:rsid w:val="000E6DB7"/>
    <w:rsid w:val="000E71C3"/>
    <w:rsid w:val="000F0886"/>
    <w:rsid w:val="000F1281"/>
    <w:rsid w:val="000F71A9"/>
    <w:rsid w:val="00100B51"/>
    <w:rsid w:val="0010598F"/>
    <w:rsid w:val="0010659A"/>
    <w:rsid w:val="00115920"/>
    <w:rsid w:val="00123DA1"/>
    <w:rsid w:val="001265BE"/>
    <w:rsid w:val="00130047"/>
    <w:rsid w:val="00135F6A"/>
    <w:rsid w:val="00137255"/>
    <w:rsid w:val="0014573E"/>
    <w:rsid w:val="001510A6"/>
    <w:rsid w:val="00151256"/>
    <w:rsid w:val="00153413"/>
    <w:rsid w:val="001603BD"/>
    <w:rsid w:val="00164C3A"/>
    <w:rsid w:val="00165930"/>
    <w:rsid w:val="001714C5"/>
    <w:rsid w:val="00172AFC"/>
    <w:rsid w:val="00173224"/>
    <w:rsid w:val="00177647"/>
    <w:rsid w:val="0018052D"/>
    <w:rsid w:val="00183537"/>
    <w:rsid w:val="00184548"/>
    <w:rsid w:val="001A0671"/>
    <w:rsid w:val="001A768A"/>
    <w:rsid w:val="001B14C8"/>
    <w:rsid w:val="001B38C7"/>
    <w:rsid w:val="001B718E"/>
    <w:rsid w:val="001C17CE"/>
    <w:rsid w:val="001C674E"/>
    <w:rsid w:val="001C6CC4"/>
    <w:rsid w:val="001D2301"/>
    <w:rsid w:val="001D4517"/>
    <w:rsid w:val="001F0937"/>
    <w:rsid w:val="001F0B16"/>
    <w:rsid w:val="001F221A"/>
    <w:rsid w:val="001F2483"/>
    <w:rsid w:val="001F3D5F"/>
    <w:rsid w:val="002048BB"/>
    <w:rsid w:val="002178FA"/>
    <w:rsid w:val="00225C84"/>
    <w:rsid w:val="002309D5"/>
    <w:rsid w:val="00230A79"/>
    <w:rsid w:val="00235005"/>
    <w:rsid w:val="002426C2"/>
    <w:rsid w:val="00245604"/>
    <w:rsid w:val="00246C21"/>
    <w:rsid w:val="002515E8"/>
    <w:rsid w:val="0025413D"/>
    <w:rsid w:val="00255711"/>
    <w:rsid w:val="00255786"/>
    <w:rsid w:val="00255E2A"/>
    <w:rsid w:val="002568B1"/>
    <w:rsid w:val="00256D3C"/>
    <w:rsid w:val="002574DF"/>
    <w:rsid w:val="00257BB5"/>
    <w:rsid w:val="00260ADC"/>
    <w:rsid w:val="00263FD0"/>
    <w:rsid w:val="002711E5"/>
    <w:rsid w:val="00277AAF"/>
    <w:rsid w:val="00285849"/>
    <w:rsid w:val="00285C6E"/>
    <w:rsid w:val="0028723D"/>
    <w:rsid w:val="002943DE"/>
    <w:rsid w:val="002973B3"/>
    <w:rsid w:val="002A03A7"/>
    <w:rsid w:val="002A2819"/>
    <w:rsid w:val="002B6318"/>
    <w:rsid w:val="002B70C1"/>
    <w:rsid w:val="002C17CF"/>
    <w:rsid w:val="002C26D3"/>
    <w:rsid w:val="002C6BF6"/>
    <w:rsid w:val="002D019E"/>
    <w:rsid w:val="002D1898"/>
    <w:rsid w:val="002D2BEC"/>
    <w:rsid w:val="002D4588"/>
    <w:rsid w:val="002D53E2"/>
    <w:rsid w:val="002D6278"/>
    <w:rsid w:val="002D68BE"/>
    <w:rsid w:val="002D7C1E"/>
    <w:rsid w:val="002E17D3"/>
    <w:rsid w:val="002E7F2D"/>
    <w:rsid w:val="002F01AE"/>
    <w:rsid w:val="002F1586"/>
    <w:rsid w:val="002F2382"/>
    <w:rsid w:val="002F59C8"/>
    <w:rsid w:val="003006A5"/>
    <w:rsid w:val="0030461B"/>
    <w:rsid w:val="00313060"/>
    <w:rsid w:val="00314872"/>
    <w:rsid w:val="003151EC"/>
    <w:rsid w:val="00320D24"/>
    <w:rsid w:val="00337AA9"/>
    <w:rsid w:val="00340007"/>
    <w:rsid w:val="00343004"/>
    <w:rsid w:val="0034365A"/>
    <w:rsid w:val="00343D27"/>
    <w:rsid w:val="00346BBB"/>
    <w:rsid w:val="00347098"/>
    <w:rsid w:val="0034709B"/>
    <w:rsid w:val="00347351"/>
    <w:rsid w:val="00351586"/>
    <w:rsid w:val="003567F2"/>
    <w:rsid w:val="00367FF0"/>
    <w:rsid w:val="00372C78"/>
    <w:rsid w:val="00380183"/>
    <w:rsid w:val="00380A71"/>
    <w:rsid w:val="00383155"/>
    <w:rsid w:val="00390C5D"/>
    <w:rsid w:val="0039219D"/>
    <w:rsid w:val="0039426C"/>
    <w:rsid w:val="003A579F"/>
    <w:rsid w:val="003B201D"/>
    <w:rsid w:val="003B37C2"/>
    <w:rsid w:val="003C20C4"/>
    <w:rsid w:val="003C2934"/>
    <w:rsid w:val="003C3B08"/>
    <w:rsid w:val="003C5809"/>
    <w:rsid w:val="003C6586"/>
    <w:rsid w:val="003D61DD"/>
    <w:rsid w:val="003E0EA0"/>
    <w:rsid w:val="003E2987"/>
    <w:rsid w:val="003E3A6C"/>
    <w:rsid w:val="003E43BF"/>
    <w:rsid w:val="003F7624"/>
    <w:rsid w:val="004019C4"/>
    <w:rsid w:val="00402CC9"/>
    <w:rsid w:val="00406C3C"/>
    <w:rsid w:val="00415BA0"/>
    <w:rsid w:val="00417CA1"/>
    <w:rsid w:val="0042097D"/>
    <w:rsid w:val="0042493B"/>
    <w:rsid w:val="00432227"/>
    <w:rsid w:val="0043322B"/>
    <w:rsid w:val="0044386A"/>
    <w:rsid w:val="00472371"/>
    <w:rsid w:val="00476F7D"/>
    <w:rsid w:val="004770D1"/>
    <w:rsid w:val="004779D3"/>
    <w:rsid w:val="004802A6"/>
    <w:rsid w:val="00481602"/>
    <w:rsid w:val="0049240A"/>
    <w:rsid w:val="00497F17"/>
    <w:rsid w:val="004A225D"/>
    <w:rsid w:val="004A4B83"/>
    <w:rsid w:val="004B2D8D"/>
    <w:rsid w:val="004B3CDF"/>
    <w:rsid w:val="004B634F"/>
    <w:rsid w:val="004B78AF"/>
    <w:rsid w:val="004C089A"/>
    <w:rsid w:val="004C0BF9"/>
    <w:rsid w:val="004C3407"/>
    <w:rsid w:val="004C42F8"/>
    <w:rsid w:val="004C7454"/>
    <w:rsid w:val="004D40A0"/>
    <w:rsid w:val="004E26E8"/>
    <w:rsid w:val="005104D7"/>
    <w:rsid w:val="00513478"/>
    <w:rsid w:val="005152BE"/>
    <w:rsid w:val="00516005"/>
    <w:rsid w:val="0051669D"/>
    <w:rsid w:val="005203F2"/>
    <w:rsid w:val="0052436E"/>
    <w:rsid w:val="00530C5E"/>
    <w:rsid w:val="00533815"/>
    <w:rsid w:val="00536534"/>
    <w:rsid w:val="0053761B"/>
    <w:rsid w:val="00537788"/>
    <w:rsid w:val="005450AF"/>
    <w:rsid w:val="00545604"/>
    <w:rsid w:val="00546384"/>
    <w:rsid w:val="005710BD"/>
    <w:rsid w:val="00574A06"/>
    <w:rsid w:val="0058186C"/>
    <w:rsid w:val="00581B7F"/>
    <w:rsid w:val="00582881"/>
    <w:rsid w:val="0059473C"/>
    <w:rsid w:val="005A0457"/>
    <w:rsid w:val="005A1A95"/>
    <w:rsid w:val="005B5231"/>
    <w:rsid w:val="005B737F"/>
    <w:rsid w:val="005B7582"/>
    <w:rsid w:val="005C037F"/>
    <w:rsid w:val="005C2B67"/>
    <w:rsid w:val="005C3151"/>
    <w:rsid w:val="005C47F1"/>
    <w:rsid w:val="005D20D6"/>
    <w:rsid w:val="005D73C1"/>
    <w:rsid w:val="005E166E"/>
    <w:rsid w:val="005E692A"/>
    <w:rsid w:val="005E6B31"/>
    <w:rsid w:val="005F0BF9"/>
    <w:rsid w:val="005F223B"/>
    <w:rsid w:val="006030E2"/>
    <w:rsid w:val="00605542"/>
    <w:rsid w:val="00607506"/>
    <w:rsid w:val="00612B9B"/>
    <w:rsid w:val="00613B6D"/>
    <w:rsid w:val="0061402B"/>
    <w:rsid w:val="006168C8"/>
    <w:rsid w:val="0062032A"/>
    <w:rsid w:val="00626D1B"/>
    <w:rsid w:val="00632EB3"/>
    <w:rsid w:val="00636204"/>
    <w:rsid w:val="0064358A"/>
    <w:rsid w:val="00644177"/>
    <w:rsid w:val="00646C58"/>
    <w:rsid w:val="006506E9"/>
    <w:rsid w:val="00655D5A"/>
    <w:rsid w:val="00662AB3"/>
    <w:rsid w:val="00663E1F"/>
    <w:rsid w:val="00666186"/>
    <w:rsid w:val="0066788D"/>
    <w:rsid w:val="006707C7"/>
    <w:rsid w:val="00671751"/>
    <w:rsid w:val="006811F4"/>
    <w:rsid w:val="006849D4"/>
    <w:rsid w:val="006909B5"/>
    <w:rsid w:val="0069160A"/>
    <w:rsid w:val="0069474D"/>
    <w:rsid w:val="00697A7B"/>
    <w:rsid w:val="006A07BB"/>
    <w:rsid w:val="006A0FA8"/>
    <w:rsid w:val="006A47A6"/>
    <w:rsid w:val="006A4BD1"/>
    <w:rsid w:val="006B23D1"/>
    <w:rsid w:val="006B2FDD"/>
    <w:rsid w:val="006B30D2"/>
    <w:rsid w:val="006B408C"/>
    <w:rsid w:val="006B4FC2"/>
    <w:rsid w:val="006B696B"/>
    <w:rsid w:val="006C3B75"/>
    <w:rsid w:val="006D562A"/>
    <w:rsid w:val="006D5E3C"/>
    <w:rsid w:val="006E2960"/>
    <w:rsid w:val="006E6434"/>
    <w:rsid w:val="006F07B6"/>
    <w:rsid w:val="006F099B"/>
    <w:rsid w:val="006F34A3"/>
    <w:rsid w:val="007018AA"/>
    <w:rsid w:val="00702D23"/>
    <w:rsid w:val="007067FC"/>
    <w:rsid w:val="00707CCE"/>
    <w:rsid w:val="00712135"/>
    <w:rsid w:val="00712ADC"/>
    <w:rsid w:val="0071371B"/>
    <w:rsid w:val="00720FC0"/>
    <w:rsid w:val="00721114"/>
    <w:rsid w:val="00722692"/>
    <w:rsid w:val="00726C51"/>
    <w:rsid w:val="00730CCA"/>
    <w:rsid w:val="00735A52"/>
    <w:rsid w:val="0074389A"/>
    <w:rsid w:val="00745DFC"/>
    <w:rsid w:val="007466E7"/>
    <w:rsid w:val="00752ABD"/>
    <w:rsid w:val="007565D2"/>
    <w:rsid w:val="0076038D"/>
    <w:rsid w:val="00761C8D"/>
    <w:rsid w:val="00762324"/>
    <w:rsid w:val="00764600"/>
    <w:rsid w:val="007649DF"/>
    <w:rsid w:val="007660B5"/>
    <w:rsid w:val="00771DA6"/>
    <w:rsid w:val="00780EDC"/>
    <w:rsid w:val="007818C5"/>
    <w:rsid w:val="0079512A"/>
    <w:rsid w:val="00796403"/>
    <w:rsid w:val="007A3A09"/>
    <w:rsid w:val="007A4906"/>
    <w:rsid w:val="007B1DCC"/>
    <w:rsid w:val="007B1E22"/>
    <w:rsid w:val="007B4D5B"/>
    <w:rsid w:val="007B50FE"/>
    <w:rsid w:val="007B5111"/>
    <w:rsid w:val="007B5EF9"/>
    <w:rsid w:val="007B6600"/>
    <w:rsid w:val="007C578C"/>
    <w:rsid w:val="007C6B57"/>
    <w:rsid w:val="007C6BDE"/>
    <w:rsid w:val="007D3CDF"/>
    <w:rsid w:val="007D5F0D"/>
    <w:rsid w:val="007E185C"/>
    <w:rsid w:val="007E6EAD"/>
    <w:rsid w:val="007F0199"/>
    <w:rsid w:val="007F488E"/>
    <w:rsid w:val="007F7E4A"/>
    <w:rsid w:val="00801FF1"/>
    <w:rsid w:val="008023FF"/>
    <w:rsid w:val="0080392B"/>
    <w:rsid w:val="008064E1"/>
    <w:rsid w:val="0080670C"/>
    <w:rsid w:val="008147BA"/>
    <w:rsid w:val="00820284"/>
    <w:rsid w:val="0082285F"/>
    <w:rsid w:val="008256F3"/>
    <w:rsid w:val="00834B00"/>
    <w:rsid w:val="00837D64"/>
    <w:rsid w:val="0084112F"/>
    <w:rsid w:val="00847A0D"/>
    <w:rsid w:val="00857B2E"/>
    <w:rsid w:val="00865009"/>
    <w:rsid w:val="0086783C"/>
    <w:rsid w:val="008738DF"/>
    <w:rsid w:val="00874622"/>
    <w:rsid w:val="00875260"/>
    <w:rsid w:val="00880EC9"/>
    <w:rsid w:val="00886C98"/>
    <w:rsid w:val="00896E49"/>
    <w:rsid w:val="008A146C"/>
    <w:rsid w:val="008A1A43"/>
    <w:rsid w:val="008A2493"/>
    <w:rsid w:val="008A66A1"/>
    <w:rsid w:val="008A6C29"/>
    <w:rsid w:val="008B42DE"/>
    <w:rsid w:val="008B6A87"/>
    <w:rsid w:val="008C1DD3"/>
    <w:rsid w:val="008F62ED"/>
    <w:rsid w:val="008F6C44"/>
    <w:rsid w:val="00902433"/>
    <w:rsid w:val="00904353"/>
    <w:rsid w:val="00907D45"/>
    <w:rsid w:val="00910FD9"/>
    <w:rsid w:val="00912F19"/>
    <w:rsid w:val="00915583"/>
    <w:rsid w:val="009168B0"/>
    <w:rsid w:val="0092479E"/>
    <w:rsid w:val="00926BF2"/>
    <w:rsid w:val="009277F7"/>
    <w:rsid w:val="00927F05"/>
    <w:rsid w:val="00930244"/>
    <w:rsid w:val="00930691"/>
    <w:rsid w:val="00936626"/>
    <w:rsid w:val="00936BB3"/>
    <w:rsid w:val="009414A7"/>
    <w:rsid w:val="009421BB"/>
    <w:rsid w:val="0094293E"/>
    <w:rsid w:val="00945F7F"/>
    <w:rsid w:val="00960C0B"/>
    <w:rsid w:val="00960E5A"/>
    <w:rsid w:val="00965645"/>
    <w:rsid w:val="009662B3"/>
    <w:rsid w:val="0097594B"/>
    <w:rsid w:val="009772C9"/>
    <w:rsid w:val="00980B3F"/>
    <w:rsid w:val="00981B6B"/>
    <w:rsid w:val="0098317F"/>
    <w:rsid w:val="0098764D"/>
    <w:rsid w:val="00987E65"/>
    <w:rsid w:val="00990413"/>
    <w:rsid w:val="009930BD"/>
    <w:rsid w:val="00993B1D"/>
    <w:rsid w:val="009944EF"/>
    <w:rsid w:val="00996BC9"/>
    <w:rsid w:val="009A1ED2"/>
    <w:rsid w:val="009A2CB3"/>
    <w:rsid w:val="009B0C06"/>
    <w:rsid w:val="009B14E3"/>
    <w:rsid w:val="009E3A47"/>
    <w:rsid w:val="009E5F9A"/>
    <w:rsid w:val="009F10AD"/>
    <w:rsid w:val="009F417F"/>
    <w:rsid w:val="009F4F6C"/>
    <w:rsid w:val="009F61F8"/>
    <w:rsid w:val="00A0099A"/>
    <w:rsid w:val="00A06B79"/>
    <w:rsid w:val="00A104A7"/>
    <w:rsid w:val="00A133BF"/>
    <w:rsid w:val="00A147BA"/>
    <w:rsid w:val="00A14D36"/>
    <w:rsid w:val="00A15438"/>
    <w:rsid w:val="00A17EF2"/>
    <w:rsid w:val="00A202D6"/>
    <w:rsid w:val="00A23613"/>
    <w:rsid w:val="00A30B9C"/>
    <w:rsid w:val="00A31A91"/>
    <w:rsid w:val="00A35B57"/>
    <w:rsid w:val="00A44611"/>
    <w:rsid w:val="00A45DC8"/>
    <w:rsid w:val="00A4623D"/>
    <w:rsid w:val="00A56C21"/>
    <w:rsid w:val="00A620D7"/>
    <w:rsid w:val="00A6609A"/>
    <w:rsid w:val="00A706CA"/>
    <w:rsid w:val="00A71A8B"/>
    <w:rsid w:val="00A72A15"/>
    <w:rsid w:val="00A72BF3"/>
    <w:rsid w:val="00A77DCD"/>
    <w:rsid w:val="00A80B3C"/>
    <w:rsid w:val="00A87A3C"/>
    <w:rsid w:val="00A91230"/>
    <w:rsid w:val="00A97927"/>
    <w:rsid w:val="00AA1C19"/>
    <w:rsid w:val="00AA6C84"/>
    <w:rsid w:val="00AB25BC"/>
    <w:rsid w:val="00AB49D3"/>
    <w:rsid w:val="00AB568F"/>
    <w:rsid w:val="00AC55D1"/>
    <w:rsid w:val="00AC6050"/>
    <w:rsid w:val="00AD16F5"/>
    <w:rsid w:val="00AD5BB1"/>
    <w:rsid w:val="00AD7596"/>
    <w:rsid w:val="00AE29A0"/>
    <w:rsid w:val="00AE413B"/>
    <w:rsid w:val="00AF28E3"/>
    <w:rsid w:val="00AF7BE9"/>
    <w:rsid w:val="00B146FF"/>
    <w:rsid w:val="00B156E5"/>
    <w:rsid w:val="00B1638F"/>
    <w:rsid w:val="00B17C7B"/>
    <w:rsid w:val="00B20866"/>
    <w:rsid w:val="00B2328F"/>
    <w:rsid w:val="00B268B9"/>
    <w:rsid w:val="00B26F91"/>
    <w:rsid w:val="00B375EC"/>
    <w:rsid w:val="00B40E99"/>
    <w:rsid w:val="00B41051"/>
    <w:rsid w:val="00B433B7"/>
    <w:rsid w:val="00B443FC"/>
    <w:rsid w:val="00B44A97"/>
    <w:rsid w:val="00B44D99"/>
    <w:rsid w:val="00B46C35"/>
    <w:rsid w:val="00B53770"/>
    <w:rsid w:val="00B5446C"/>
    <w:rsid w:val="00B55E5A"/>
    <w:rsid w:val="00B56A33"/>
    <w:rsid w:val="00B6122D"/>
    <w:rsid w:val="00B73AEF"/>
    <w:rsid w:val="00B76A50"/>
    <w:rsid w:val="00B77862"/>
    <w:rsid w:val="00B85F94"/>
    <w:rsid w:val="00B94C1A"/>
    <w:rsid w:val="00B95D80"/>
    <w:rsid w:val="00BA511D"/>
    <w:rsid w:val="00BA57E5"/>
    <w:rsid w:val="00BB27F1"/>
    <w:rsid w:val="00BB2E2E"/>
    <w:rsid w:val="00BB2FCC"/>
    <w:rsid w:val="00BB3B87"/>
    <w:rsid w:val="00BB57C9"/>
    <w:rsid w:val="00BC0CA1"/>
    <w:rsid w:val="00BC3C9E"/>
    <w:rsid w:val="00BC6611"/>
    <w:rsid w:val="00BC7982"/>
    <w:rsid w:val="00BD770A"/>
    <w:rsid w:val="00BE4220"/>
    <w:rsid w:val="00BF0384"/>
    <w:rsid w:val="00BF637A"/>
    <w:rsid w:val="00C0013B"/>
    <w:rsid w:val="00C05866"/>
    <w:rsid w:val="00C113D7"/>
    <w:rsid w:val="00C13CEB"/>
    <w:rsid w:val="00C13E82"/>
    <w:rsid w:val="00C14B71"/>
    <w:rsid w:val="00C224B5"/>
    <w:rsid w:val="00C23173"/>
    <w:rsid w:val="00C25A62"/>
    <w:rsid w:val="00C2704C"/>
    <w:rsid w:val="00C3377A"/>
    <w:rsid w:val="00C34524"/>
    <w:rsid w:val="00C348B7"/>
    <w:rsid w:val="00C35990"/>
    <w:rsid w:val="00C37AD0"/>
    <w:rsid w:val="00C46475"/>
    <w:rsid w:val="00C507A3"/>
    <w:rsid w:val="00C5610E"/>
    <w:rsid w:val="00C566BC"/>
    <w:rsid w:val="00C63767"/>
    <w:rsid w:val="00C67A84"/>
    <w:rsid w:val="00C717B3"/>
    <w:rsid w:val="00C73B53"/>
    <w:rsid w:val="00C776F4"/>
    <w:rsid w:val="00C80E1E"/>
    <w:rsid w:val="00C83A4D"/>
    <w:rsid w:val="00C8769F"/>
    <w:rsid w:val="00C94DF3"/>
    <w:rsid w:val="00C96B4E"/>
    <w:rsid w:val="00CA23FF"/>
    <w:rsid w:val="00CA5F16"/>
    <w:rsid w:val="00CA7F84"/>
    <w:rsid w:val="00CB3473"/>
    <w:rsid w:val="00CC319F"/>
    <w:rsid w:val="00CD0032"/>
    <w:rsid w:val="00CD1FB1"/>
    <w:rsid w:val="00CD25DB"/>
    <w:rsid w:val="00CD373F"/>
    <w:rsid w:val="00CD506B"/>
    <w:rsid w:val="00CD5E96"/>
    <w:rsid w:val="00CE07C9"/>
    <w:rsid w:val="00CF0EF2"/>
    <w:rsid w:val="00CF62A7"/>
    <w:rsid w:val="00D058A2"/>
    <w:rsid w:val="00D06559"/>
    <w:rsid w:val="00D12FAF"/>
    <w:rsid w:val="00D20ABC"/>
    <w:rsid w:val="00D21880"/>
    <w:rsid w:val="00D22CC0"/>
    <w:rsid w:val="00D23949"/>
    <w:rsid w:val="00D23D3C"/>
    <w:rsid w:val="00D261A8"/>
    <w:rsid w:val="00D36485"/>
    <w:rsid w:val="00D47F16"/>
    <w:rsid w:val="00D503D6"/>
    <w:rsid w:val="00D5787E"/>
    <w:rsid w:val="00D57CD7"/>
    <w:rsid w:val="00D60AE3"/>
    <w:rsid w:val="00D615AA"/>
    <w:rsid w:val="00D7409F"/>
    <w:rsid w:val="00D75D5C"/>
    <w:rsid w:val="00D8577D"/>
    <w:rsid w:val="00D8759D"/>
    <w:rsid w:val="00D949F0"/>
    <w:rsid w:val="00D94A2A"/>
    <w:rsid w:val="00D97B62"/>
    <w:rsid w:val="00DC04E2"/>
    <w:rsid w:val="00DC23D4"/>
    <w:rsid w:val="00DC355B"/>
    <w:rsid w:val="00DC58A3"/>
    <w:rsid w:val="00DD39C6"/>
    <w:rsid w:val="00DD62B8"/>
    <w:rsid w:val="00DD6801"/>
    <w:rsid w:val="00DD7F7A"/>
    <w:rsid w:val="00DE26A1"/>
    <w:rsid w:val="00DE498A"/>
    <w:rsid w:val="00DE68DC"/>
    <w:rsid w:val="00DF1346"/>
    <w:rsid w:val="00DF16FB"/>
    <w:rsid w:val="00E0258E"/>
    <w:rsid w:val="00E07287"/>
    <w:rsid w:val="00E11B4E"/>
    <w:rsid w:val="00E27E5C"/>
    <w:rsid w:val="00E322CF"/>
    <w:rsid w:val="00E37626"/>
    <w:rsid w:val="00E527B2"/>
    <w:rsid w:val="00E52B9A"/>
    <w:rsid w:val="00E579D5"/>
    <w:rsid w:val="00E96C62"/>
    <w:rsid w:val="00EA7E2D"/>
    <w:rsid w:val="00EB71D4"/>
    <w:rsid w:val="00EB76D7"/>
    <w:rsid w:val="00EC0D59"/>
    <w:rsid w:val="00EC1DF7"/>
    <w:rsid w:val="00EC5718"/>
    <w:rsid w:val="00ED123A"/>
    <w:rsid w:val="00ED2940"/>
    <w:rsid w:val="00EF5FB1"/>
    <w:rsid w:val="00EF74DB"/>
    <w:rsid w:val="00F03624"/>
    <w:rsid w:val="00F044C6"/>
    <w:rsid w:val="00F07BBC"/>
    <w:rsid w:val="00F07CD7"/>
    <w:rsid w:val="00F07E52"/>
    <w:rsid w:val="00F100A0"/>
    <w:rsid w:val="00F111AB"/>
    <w:rsid w:val="00F1203C"/>
    <w:rsid w:val="00F14B3F"/>
    <w:rsid w:val="00F15EB4"/>
    <w:rsid w:val="00F207B0"/>
    <w:rsid w:val="00F25AEE"/>
    <w:rsid w:val="00F3071E"/>
    <w:rsid w:val="00F33962"/>
    <w:rsid w:val="00F340DA"/>
    <w:rsid w:val="00F354D7"/>
    <w:rsid w:val="00F468DC"/>
    <w:rsid w:val="00F5124E"/>
    <w:rsid w:val="00F51E84"/>
    <w:rsid w:val="00F5545A"/>
    <w:rsid w:val="00F811E4"/>
    <w:rsid w:val="00F83C46"/>
    <w:rsid w:val="00F84267"/>
    <w:rsid w:val="00F87EE5"/>
    <w:rsid w:val="00F941FE"/>
    <w:rsid w:val="00F95522"/>
    <w:rsid w:val="00F970CA"/>
    <w:rsid w:val="00FA080B"/>
    <w:rsid w:val="00FA1395"/>
    <w:rsid w:val="00FA1406"/>
    <w:rsid w:val="00FA2820"/>
    <w:rsid w:val="00FA3694"/>
    <w:rsid w:val="00FB4E2B"/>
    <w:rsid w:val="00FB5E26"/>
    <w:rsid w:val="00FC184B"/>
    <w:rsid w:val="00FC5230"/>
    <w:rsid w:val="00FD7000"/>
    <w:rsid w:val="00FE27DF"/>
    <w:rsid w:val="00FE63F4"/>
    <w:rsid w:val="00FF1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524"/>
  </w:style>
  <w:style w:type="paragraph" w:styleId="Heading3">
    <w:name w:val="heading 3"/>
    <w:basedOn w:val="Normal"/>
    <w:link w:val="Heading3Char"/>
    <w:uiPriority w:val="9"/>
    <w:qFormat/>
    <w:rsid w:val="005B5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C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2F158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F1586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39"/>
    <w:rsid w:val="00701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75"/>
  </w:style>
  <w:style w:type="paragraph" w:styleId="Footer">
    <w:name w:val="footer"/>
    <w:basedOn w:val="Normal"/>
    <w:link w:val="FooterChar"/>
    <w:uiPriority w:val="99"/>
    <w:unhideWhenUsed/>
    <w:rsid w:val="00C4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75"/>
  </w:style>
  <w:style w:type="paragraph" w:styleId="BodyText">
    <w:name w:val="Body Text"/>
    <w:basedOn w:val="Normal"/>
    <w:link w:val="BodyTextChar"/>
    <w:unhideWhenUsed/>
    <w:rsid w:val="0034365A"/>
    <w:pPr>
      <w:autoSpaceDE w:val="0"/>
      <w:autoSpaceDN w:val="0"/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365A"/>
    <w:rPr>
      <w:rFonts w:ascii="Arial" w:eastAsia="Times New Roman" w:hAnsi="Arial" w:cs="Times New Roman"/>
      <w:sz w:val="24"/>
      <w:szCs w:val="24"/>
    </w:rPr>
  </w:style>
  <w:style w:type="paragraph" w:customStyle="1" w:styleId="bullet">
    <w:name w:val="bullet"/>
    <w:basedOn w:val="Normal"/>
    <w:qFormat/>
    <w:rsid w:val="008147BA"/>
    <w:pPr>
      <w:numPr>
        <w:numId w:val="12"/>
      </w:numPr>
      <w:spacing w:before="20"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paragraph" w:styleId="NoSpacing">
    <w:name w:val="No Spacing"/>
    <w:basedOn w:val="Normal"/>
    <w:qFormat/>
    <w:rsid w:val="00533815"/>
    <w:pPr>
      <w:spacing w:after="0" w:line="240" w:lineRule="auto"/>
    </w:pPr>
    <w:rPr>
      <w:rFonts w:ascii="Calibri" w:eastAsia="Calibri" w:hAnsi="Calibri" w:cs="Times New Roman"/>
      <w:lang w:bidi="en-US"/>
    </w:rPr>
  </w:style>
  <w:style w:type="paragraph" w:customStyle="1" w:styleId="Normal1">
    <w:name w:val="Normal1"/>
    <w:rsid w:val="002D627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ne-NP"/>
    </w:rPr>
  </w:style>
  <w:style w:type="paragraph" w:styleId="NormalWeb">
    <w:name w:val="Normal (Web)"/>
    <w:basedOn w:val="Normal"/>
    <w:uiPriority w:val="99"/>
    <w:rsid w:val="00993B1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B5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B5231"/>
  </w:style>
  <w:style w:type="character" w:styleId="Hyperlink">
    <w:name w:val="Hyperlink"/>
    <w:basedOn w:val="DefaultParagraphFont"/>
    <w:uiPriority w:val="99"/>
    <w:unhideWhenUsed/>
    <w:rsid w:val="00F207B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epu15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459BF-9B8A-4622-92D8-37BC9F30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3308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2016-08-23T20:42:00Z</dcterms:created>
  <dcterms:modified xsi:type="dcterms:W3CDTF">2016-08-23T20:42:00Z</dcterms:modified>
</cp:coreProperties>
</file>