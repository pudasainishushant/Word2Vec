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4D0" w:rsidRPr="00285A9A" w:rsidRDefault="00AF64D0" w:rsidP="00AF64D0">
      <w:pPr>
        <w:jc w:val="center"/>
        <w:rPr>
          <w:rFonts w:asciiTheme="minorHAnsi" w:hAnsiTheme="minorHAnsi" w:cstheme="minorHAnsi"/>
          <w:b/>
          <w:sz w:val="22"/>
          <w:szCs w:val="22"/>
        </w:rPr>
      </w:pPr>
    </w:p>
    <w:p w:rsidR="00AF64D0" w:rsidRPr="00285A9A" w:rsidRDefault="00AF64D0" w:rsidP="00CA5000">
      <w:pPr>
        <w:pStyle w:val="MediumGrid210"/>
        <w:rPr>
          <w:rFonts w:asciiTheme="minorHAnsi" w:hAnsiTheme="minorHAnsi" w:cstheme="minorHAnsi"/>
          <w:b/>
          <w:bCs/>
          <w:kern w:val="28"/>
        </w:rPr>
      </w:pPr>
      <w:r w:rsidRPr="00285A9A">
        <w:rPr>
          <w:rFonts w:asciiTheme="minorHAnsi" w:hAnsiTheme="minorHAnsi" w:cstheme="minorHAnsi"/>
          <w:b/>
          <w:bCs/>
          <w:kern w:val="28"/>
        </w:rPr>
        <w:t xml:space="preserve">Sandeep </w:t>
      </w:r>
      <w:proofErr w:type="spellStart"/>
      <w:r w:rsidRPr="00285A9A">
        <w:rPr>
          <w:rFonts w:asciiTheme="minorHAnsi" w:hAnsiTheme="minorHAnsi" w:cstheme="minorHAnsi"/>
          <w:b/>
          <w:bCs/>
          <w:kern w:val="28"/>
        </w:rPr>
        <w:t>Gundelli</w:t>
      </w:r>
      <w:proofErr w:type="spellEnd"/>
    </w:p>
    <w:p w:rsidR="00AA6C71" w:rsidRPr="00285A9A" w:rsidRDefault="001C415E" w:rsidP="00CA5000">
      <w:pPr>
        <w:pStyle w:val="MediumGrid210"/>
        <w:rPr>
          <w:rFonts w:asciiTheme="minorHAnsi" w:hAnsiTheme="minorHAnsi" w:cstheme="minorHAnsi"/>
          <w:b/>
          <w:bCs/>
          <w:kern w:val="28"/>
        </w:rPr>
      </w:pPr>
      <w:hyperlink r:id="rId9" w:history="1">
        <w:r w:rsidR="00AA6C71" w:rsidRPr="00285A9A">
          <w:rPr>
            <w:rStyle w:val="Hyperlink"/>
            <w:rFonts w:asciiTheme="minorHAnsi" w:hAnsiTheme="minorHAnsi" w:cstheme="minorHAnsi"/>
            <w:b/>
            <w:bCs/>
            <w:kern w:val="28"/>
          </w:rPr>
          <w:t>gundelli.msbi@gmail.com</w:t>
        </w:r>
      </w:hyperlink>
    </w:p>
    <w:p w:rsidR="00107CAD" w:rsidRPr="00285A9A" w:rsidRDefault="00AA6C71" w:rsidP="00AA6C71">
      <w:pPr>
        <w:pStyle w:val="MediumGrid210"/>
        <w:rPr>
          <w:rFonts w:asciiTheme="minorHAnsi" w:hAnsiTheme="minorHAnsi" w:cstheme="minorHAnsi"/>
          <w:b/>
          <w:bCs/>
          <w:kern w:val="28"/>
        </w:rPr>
      </w:pPr>
      <w:r w:rsidRPr="00285A9A">
        <w:rPr>
          <w:rFonts w:asciiTheme="minorHAnsi" w:hAnsiTheme="minorHAnsi" w:cstheme="minorHAnsi"/>
          <w:b/>
          <w:bCs/>
          <w:kern w:val="28"/>
        </w:rPr>
        <w:t>Mobile: 302-513-3609</w:t>
      </w:r>
    </w:p>
    <w:p w:rsidR="00AA6C71" w:rsidRPr="00AA6C71" w:rsidRDefault="00AA6C71" w:rsidP="00AA6C71">
      <w:pPr>
        <w:pStyle w:val="MediumGrid210"/>
        <w:rPr>
          <w:b/>
          <w:bCs/>
          <w:kern w:val="28"/>
          <w:sz w:val="24"/>
          <w:szCs w:val="24"/>
        </w:rPr>
      </w:pPr>
    </w:p>
    <w:p w:rsidR="008258A0" w:rsidRPr="00CA5000" w:rsidRDefault="00CA5000" w:rsidP="008258A0">
      <w:pPr>
        <w:tabs>
          <w:tab w:val="left" w:pos="2690"/>
        </w:tabs>
        <w:rPr>
          <w:rFonts w:ascii="Calibri" w:hAnsi="Calibri" w:cs="Calibri"/>
          <w:b/>
          <w:sz w:val="22"/>
          <w:szCs w:val="22"/>
        </w:rPr>
      </w:pPr>
      <w:r w:rsidRPr="00CA5000">
        <w:rPr>
          <w:rFonts w:ascii="Calibri" w:hAnsi="Calibri" w:cs="Calibri"/>
          <w:b/>
          <w:sz w:val="22"/>
          <w:szCs w:val="22"/>
        </w:rPr>
        <w:t>SUMMARY</w:t>
      </w:r>
    </w:p>
    <w:p w:rsidR="008258A0" w:rsidRPr="008E24D2" w:rsidRDefault="00285A9A" w:rsidP="008E24D2">
      <w:pPr>
        <w:pStyle w:val="ColorfulList-Accent11"/>
        <w:numPr>
          <w:ilvl w:val="0"/>
          <w:numId w:val="3"/>
        </w:numPr>
        <w:spacing w:line="276" w:lineRule="auto"/>
        <w:ind w:left="360"/>
        <w:contextualSpacing/>
        <w:rPr>
          <w:rFonts w:ascii="Calibri" w:hAnsi="Calibri" w:cs="Calibri"/>
          <w:sz w:val="22"/>
          <w:szCs w:val="22"/>
        </w:rPr>
      </w:pPr>
      <w:r>
        <w:rPr>
          <w:rFonts w:ascii="Calibri" w:hAnsi="Calibri" w:cs="Calibri"/>
          <w:sz w:val="22"/>
          <w:szCs w:val="22"/>
        </w:rPr>
        <w:t>7</w:t>
      </w:r>
      <w:r w:rsidR="00F822DE" w:rsidRPr="008E24D2">
        <w:rPr>
          <w:rFonts w:ascii="Calibri" w:hAnsi="Calibri" w:cs="Calibri"/>
          <w:sz w:val="22"/>
          <w:szCs w:val="22"/>
        </w:rPr>
        <w:t>+</w:t>
      </w:r>
      <w:r w:rsidR="008258A0" w:rsidRPr="008E24D2">
        <w:rPr>
          <w:rFonts w:ascii="Calibri" w:hAnsi="Calibri" w:cs="Calibri"/>
          <w:sz w:val="22"/>
          <w:szCs w:val="22"/>
        </w:rPr>
        <w:t xml:space="preserve"> </w:t>
      </w:r>
      <w:r w:rsidR="00AA6C71" w:rsidRPr="008E24D2">
        <w:rPr>
          <w:rFonts w:ascii="Calibri" w:hAnsi="Calibri" w:cs="Calibri"/>
          <w:sz w:val="22"/>
          <w:szCs w:val="22"/>
        </w:rPr>
        <w:t>years</w:t>
      </w:r>
      <w:r w:rsidR="008E24D2">
        <w:rPr>
          <w:rFonts w:ascii="Calibri" w:hAnsi="Calibri" w:cs="Calibri"/>
          <w:sz w:val="22"/>
          <w:szCs w:val="22"/>
        </w:rPr>
        <w:t xml:space="preserve"> of experience in project d</w:t>
      </w:r>
      <w:r w:rsidR="008258A0" w:rsidRPr="008E24D2">
        <w:rPr>
          <w:rFonts w:ascii="Calibri" w:hAnsi="Calibri" w:cs="Calibri"/>
          <w:sz w:val="22"/>
          <w:szCs w:val="22"/>
        </w:rPr>
        <w:t xml:space="preserve">esign, </w:t>
      </w:r>
      <w:r w:rsidR="008E24D2">
        <w:rPr>
          <w:rFonts w:ascii="Calibri" w:hAnsi="Calibri" w:cs="Calibri"/>
          <w:sz w:val="22"/>
          <w:szCs w:val="22"/>
        </w:rPr>
        <w:t>a</w:t>
      </w:r>
      <w:r w:rsidR="008258A0" w:rsidRPr="008E24D2">
        <w:rPr>
          <w:rFonts w:ascii="Calibri" w:hAnsi="Calibri" w:cs="Calibri"/>
          <w:sz w:val="22"/>
          <w:szCs w:val="22"/>
        </w:rPr>
        <w:t xml:space="preserve">nalysis, </w:t>
      </w:r>
      <w:r w:rsidR="008E24D2">
        <w:rPr>
          <w:rFonts w:ascii="Calibri" w:hAnsi="Calibri" w:cs="Calibri"/>
          <w:sz w:val="22"/>
          <w:szCs w:val="22"/>
        </w:rPr>
        <w:t>d</w:t>
      </w:r>
      <w:r w:rsidR="008258A0" w:rsidRPr="008E24D2">
        <w:rPr>
          <w:rFonts w:ascii="Calibri" w:hAnsi="Calibri" w:cs="Calibri"/>
          <w:sz w:val="22"/>
          <w:szCs w:val="22"/>
        </w:rPr>
        <w:t>evelopment</w:t>
      </w:r>
      <w:r w:rsidR="008E24D2">
        <w:rPr>
          <w:rFonts w:ascii="Calibri" w:hAnsi="Calibri" w:cs="Calibri"/>
          <w:sz w:val="22"/>
          <w:szCs w:val="22"/>
        </w:rPr>
        <w:t>, and m</w:t>
      </w:r>
      <w:r w:rsidR="008258A0" w:rsidRPr="008E24D2">
        <w:rPr>
          <w:rFonts w:ascii="Calibri" w:hAnsi="Calibri" w:cs="Calibri"/>
          <w:sz w:val="22"/>
          <w:szCs w:val="22"/>
        </w:rPr>
        <w:t xml:space="preserve">anagement using </w:t>
      </w:r>
      <w:r w:rsidR="008E24D2">
        <w:rPr>
          <w:rFonts w:ascii="Calibri" w:hAnsi="Calibri" w:cs="Calibri"/>
          <w:sz w:val="22"/>
          <w:szCs w:val="22"/>
        </w:rPr>
        <w:t>Microsoft SQL 2005/2008/</w:t>
      </w:r>
      <w:r w:rsidR="008258A0" w:rsidRPr="008E24D2">
        <w:rPr>
          <w:rFonts w:ascii="Calibri" w:hAnsi="Calibri" w:cs="Calibri"/>
          <w:sz w:val="22"/>
          <w:szCs w:val="22"/>
        </w:rPr>
        <w:t>2012</w:t>
      </w:r>
      <w:r w:rsidR="005A0588">
        <w:rPr>
          <w:rFonts w:ascii="Calibri" w:hAnsi="Calibri" w:cs="Calibri"/>
          <w:sz w:val="22"/>
          <w:szCs w:val="22"/>
        </w:rPr>
        <w:t>/2014 and 2016</w:t>
      </w:r>
      <w:r w:rsidR="008258A0" w:rsidRPr="008E24D2">
        <w:rPr>
          <w:rFonts w:ascii="Calibri" w:hAnsi="Calibri" w:cs="Calibri"/>
          <w:sz w:val="22"/>
          <w:szCs w:val="22"/>
        </w:rPr>
        <w:t>.</w:t>
      </w:r>
      <w:r w:rsidR="008E24D2">
        <w:rPr>
          <w:rFonts w:ascii="Calibri" w:hAnsi="Calibri" w:cs="Calibri"/>
          <w:sz w:val="22"/>
          <w:szCs w:val="22"/>
        </w:rPr>
        <w:t xml:space="preserve">  </w:t>
      </w:r>
    </w:p>
    <w:p w:rsidR="008258A0" w:rsidRPr="008E24D2" w:rsidRDefault="008E24D2" w:rsidP="008E24D2">
      <w:pPr>
        <w:pStyle w:val="ColorfulList-Accent11"/>
        <w:numPr>
          <w:ilvl w:val="0"/>
          <w:numId w:val="3"/>
        </w:numPr>
        <w:spacing w:line="276" w:lineRule="auto"/>
        <w:ind w:left="360"/>
        <w:contextualSpacing/>
        <w:rPr>
          <w:rStyle w:val="apple-style-span"/>
          <w:rFonts w:ascii="Calibri" w:hAnsi="Calibri" w:cs="Calibri"/>
          <w:sz w:val="22"/>
          <w:szCs w:val="22"/>
        </w:rPr>
      </w:pPr>
      <w:r w:rsidRPr="008E24D2">
        <w:rPr>
          <w:rStyle w:val="apple-style-span"/>
          <w:rFonts w:ascii="Calibri" w:hAnsi="Calibri" w:cs="Calibri"/>
          <w:sz w:val="22"/>
          <w:szCs w:val="22"/>
        </w:rPr>
        <w:t>Expert in Microsoft Busines</w:t>
      </w:r>
      <w:r>
        <w:rPr>
          <w:rStyle w:val="apple-style-span"/>
          <w:rFonts w:ascii="Calibri" w:hAnsi="Calibri" w:cs="Calibri"/>
          <w:sz w:val="22"/>
          <w:szCs w:val="22"/>
        </w:rPr>
        <w:t>s Intelligence technologies including</w:t>
      </w:r>
      <w:r w:rsidRPr="008E24D2">
        <w:rPr>
          <w:rStyle w:val="apple-style-span"/>
          <w:rFonts w:ascii="Calibri" w:hAnsi="Calibri" w:cs="Calibri"/>
          <w:sz w:val="22"/>
          <w:szCs w:val="22"/>
        </w:rPr>
        <w:t xml:space="preserve"> MS SQL Server Integration Services (SSIS), MS SQL Server Reporting Services (SSRS) and MS SQL server Analytical Services (SSAS)</w:t>
      </w:r>
      <w:r>
        <w:rPr>
          <w:rStyle w:val="apple-style-span"/>
          <w:rFonts w:ascii="Calibri" w:hAnsi="Calibri" w:cs="Calibri"/>
          <w:sz w:val="22"/>
          <w:szCs w:val="22"/>
        </w:rPr>
        <w:t>.</w:t>
      </w:r>
    </w:p>
    <w:p w:rsidR="001E4FC1" w:rsidRPr="008E24D2" w:rsidRDefault="001E4FC1" w:rsidP="008E24D2">
      <w:pPr>
        <w:pStyle w:val="ColorfulList-Accent11"/>
        <w:numPr>
          <w:ilvl w:val="0"/>
          <w:numId w:val="3"/>
        </w:numPr>
        <w:spacing w:line="276" w:lineRule="auto"/>
        <w:ind w:left="360"/>
        <w:contextualSpacing/>
        <w:rPr>
          <w:rStyle w:val="apple-style-span"/>
          <w:rFonts w:ascii="Calibri" w:hAnsi="Calibri" w:cs="Calibri"/>
          <w:sz w:val="22"/>
          <w:szCs w:val="22"/>
        </w:rPr>
      </w:pPr>
      <w:r w:rsidRPr="008E24D2">
        <w:rPr>
          <w:rStyle w:val="apple-style-span"/>
          <w:rFonts w:ascii="Calibri" w:hAnsi="Calibri" w:cs="Calibri"/>
          <w:sz w:val="22"/>
          <w:szCs w:val="22"/>
        </w:rPr>
        <w:t>Proficient in database modelling for OLTP, Data Marts, Operational Data Store (ODS)</w:t>
      </w:r>
      <w:r w:rsidR="008E24D2">
        <w:rPr>
          <w:rStyle w:val="apple-style-span"/>
          <w:rFonts w:ascii="Calibri" w:hAnsi="Calibri" w:cs="Calibri"/>
          <w:sz w:val="22"/>
          <w:szCs w:val="22"/>
        </w:rPr>
        <w:t>,</w:t>
      </w:r>
      <w:r w:rsidRPr="008E24D2">
        <w:rPr>
          <w:rStyle w:val="apple-style-span"/>
          <w:rFonts w:ascii="Calibri" w:hAnsi="Calibri" w:cs="Calibri"/>
          <w:sz w:val="22"/>
          <w:szCs w:val="22"/>
        </w:rPr>
        <w:t xml:space="preserve"> and OLAP. </w:t>
      </w:r>
    </w:p>
    <w:p w:rsidR="00EB73AC" w:rsidRDefault="008E24D2" w:rsidP="00EB73AC">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sz w:val="22"/>
          <w:szCs w:val="22"/>
        </w:rPr>
        <w:t xml:space="preserve">Created and </w:t>
      </w:r>
      <w:r>
        <w:rPr>
          <w:rFonts w:ascii="Calibri" w:hAnsi="Calibri" w:cs="Calibri"/>
          <w:sz w:val="22"/>
          <w:szCs w:val="22"/>
        </w:rPr>
        <w:t>published r</w:t>
      </w:r>
      <w:r w:rsidRPr="008E24D2">
        <w:rPr>
          <w:rFonts w:ascii="Calibri" w:hAnsi="Calibri" w:cs="Calibri"/>
          <w:sz w:val="22"/>
          <w:szCs w:val="22"/>
        </w:rPr>
        <w:t>eports using SSRS, Report Builder, Report Designer, and Report Manager.</w:t>
      </w:r>
    </w:p>
    <w:p w:rsidR="00EB73AC" w:rsidRPr="00EB73AC" w:rsidRDefault="00EB73AC" w:rsidP="00EB73AC">
      <w:pPr>
        <w:pStyle w:val="ColorfulList-Accent11"/>
        <w:numPr>
          <w:ilvl w:val="0"/>
          <w:numId w:val="3"/>
        </w:numPr>
        <w:spacing w:line="276" w:lineRule="auto"/>
        <w:ind w:left="360"/>
        <w:contextualSpacing/>
        <w:rPr>
          <w:rStyle w:val="apple-style-span"/>
        </w:rPr>
      </w:pPr>
      <w:r w:rsidRPr="00EB73AC">
        <w:rPr>
          <w:rStyle w:val="apple-style-span"/>
          <w:rFonts w:ascii="Calibri" w:hAnsi="Calibri" w:cs="Calibri"/>
          <w:sz w:val="22"/>
          <w:szCs w:val="22"/>
        </w:rPr>
        <w:t xml:space="preserve">Strong skills in coding and debugging </w:t>
      </w:r>
      <w:r w:rsidRPr="00EB73AC">
        <w:rPr>
          <w:rStyle w:val="apple-style-span"/>
          <w:rFonts w:ascii="Calibri" w:hAnsi="Calibri" w:cs="Calibri"/>
          <w:b/>
          <w:bCs/>
          <w:sz w:val="22"/>
          <w:szCs w:val="22"/>
        </w:rPr>
        <w:t>Teradata</w:t>
      </w:r>
      <w:r w:rsidRPr="00EB73AC">
        <w:rPr>
          <w:rStyle w:val="apple-style-span"/>
          <w:rFonts w:ascii="Calibri" w:hAnsi="Calibri" w:cs="Calibri"/>
          <w:sz w:val="22"/>
          <w:szCs w:val="22"/>
        </w:rPr>
        <w:t xml:space="preserve"> utilities like Fast Load, Fast Export, Multiload, Tpump and BTEQ for </w:t>
      </w:r>
      <w:r w:rsidRPr="00EB73AC">
        <w:rPr>
          <w:rStyle w:val="apple-style-span"/>
          <w:rFonts w:ascii="Calibri" w:hAnsi="Calibri" w:cs="Calibri"/>
          <w:b/>
          <w:bCs/>
          <w:sz w:val="22"/>
          <w:szCs w:val="22"/>
        </w:rPr>
        <w:t>Teradata ETL</w:t>
      </w:r>
      <w:r w:rsidRPr="00EB73AC">
        <w:rPr>
          <w:rStyle w:val="apple-style-span"/>
          <w:rFonts w:ascii="Calibri" w:hAnsi="Calibri" w:cs="Calibri"/>
          <w:sz w:val="22"/>
          <w:szCs w:val="22"/>
        </w:rPr>
        <w:t xml:space="preserve"> processing huge volumes of data throughput. </w:t>
      </w:r>
    </w:p>
    <w:p w:rsidR="008C2988" w:rsidRDefault="008C2988" w:rsidP="002242A2">
      <w:pPr>
        <w:pStyle w:val="ColorfulList-Accent11"/>
        <w:numPr>
          <w:ilvl w:val="0"/>
          <w:numId w:val="3"/>
        </w:numPr>
        <w:spacing w:line="276" w:lineRule="auto"/>
        <w:ind w:left="360"/>
        <w:contextualSpacing/>
        <w:rPr>
          <w:rStyle w:val="apple-style-span"/>
          <w:rFonts w:ascii="Calibri" w:hAnsi="Calibri" w:cs="Calibri"/>
          <w:sz w:val="22"/>
          <w:szCs w:val="22"/>
        </w:rPr>
      </w:pPr>
      <w:r w:rsidRPr="008E24D2">
        <w:rPr>
          <w:rStyle w:val="apple-style-span"/>
          <w:rFonts w:ascii="Calibri" w:hAnsi="Calibri" w:cs="Calibri"/>
          <w:sz w:val="22"/>
          <w:szCs w:val="22"/>
        </w:rPr>
        <w:t>Proficient in writing complex T-SQL queries using Inner, Left, Right, Outer</w:t>
      </w:r>
      <w:r w:rsidR="002242A2">
        <w:rPr>
          <w:rStyle w:val="apple-style-span"/>
          <w:rFonts w:ascii="Calibri" w:hAnsi="Calibri" w:cs="Calibri"/>
          <w:sz w:val="22"/>
          <w:szCs w:val="22"/>
        </w:rPr>
        <w:t>,</w:t>
      </w:r>
      <w:r w:rsidRPr="008E24D2">
        <w:rPr>
          <w:rStyle w:val="apple-style-span"/>
          <w:rFonts w:ascii="Calibri" w:hAnsi="Calibri" w:cs="Calibri"/>
          <w:sz w:val="22"/>
          <w:szCs w:val="22"/>
        </w:rPr>
        <w:t xml:space="preserve"> and</w:t>
      </w:r>
      <w:r w:rsidR="002242A2">
        <w:rPr>
          <w:rStyle w:val="apple-style-span"/>
          <w:rFonts w:ascii="Calibri" w:hAnsi="Calibri" w:cs="Calibri"/>
          <w:sz w:val="22"/>
          <w:szCs w:val="22"/>
        </w:rPr>
        <w:t xml:space="preserve"> </w:t>
      </w:r>
      <w:r w:rsidRPr="002242A2">
        <w:rPr>
          <w:rStyle w:val="apple-style-span"/>
          <w:rFonts w:ascii="Calibri" w:hAnsi="Calibri" w:cs="Calibri"/>
          <w:sz w:val="22"/>
          <w:szCs w:val="22"/>
        </w:rPr>
        <w:t>Cross Joins.</w:t>
      </w:r>
    </w:p>
    <w:p w:rsidR="00EB73AC" w:rsidRPr="002242A2" w:rsidRDefault="00EB73AC" w:rsidP="002242A2">
      <w:pPr>
        <w:pStyle w:val="ColorfulList-Accent11"/>
        <w:numPr>
          <w:ilvl w:val="0"/>
          <w:numId w:val="3"/>
        </w:numPr>
        <w:spacing w:line="276" w:lineRule="auto"/>
        <w:ind w:left="360"/>
        <w:contextualSpacing/>
        <w:rPr>
          <w:rStyle w:val="apple-style-span"/>
          <w:rFonts w:ascii="Calibri" w:hAnsi="Calibri" w:cs="Calibri"/>
          <w:sz w:val="22"/>
          <w:szCs w:val="22"/>
        </w:rPr>
      </w:pPr>
      <w:r w:rsidRPr="00EB73AC">
        <w:rPr>
          <w:rStyle w:val="apple-style-span"/>
          <w:rFonts w:ascii="Calibri" w:hAnsi="Calibri" w:cs="Calibri"/>
          <w:sz w:val="22"/>
          <w:szCs w:val="22"/>
        </w:rPr>
        <w:t>Extensively used Angular</w:t>
      </w:r>
      <w:r w:rsidRPr="00EB73AC">
        <w:rPr>
          <w:rStyle w:val="apple-style-span"/>
          <w:rFonts w:ascii="Calibri" w:hAnsi="Calibri" w:cs="Calibri"/>
          <w:b/>
          <w:bCs/>
          <w:sz w:val="22"/>
          <w:szCs w:val="22"/>
        </w:rPr>
        <w:t> UI</w:t>
      </w:r>
      <w:r w:rsidRPr="00EB73AC">
        <w:rPr>
          <w:rStyle w:val="apple-style-span"/>
          <w:rFonts w:ascii="Calibri" w:hAnsi="Calibri" w:cs="Calibri"/>
          <w:sz w:val="22"/>
          <w:szCs w:val="22"/>
        </w:rPr>
        <w:t> (Angular Bootstrap) for ng-grid, and </w:t>
      </w:r>
      <w:r w:rsidRPr="00EB73AC">
        <w:rPr>
          <w:rStyle w:val="apple-style-span"/>
          <w:rFonts w:ascii="Calibri" w:hAnsi="Calibri" w:cs="Calibri"/>
          <w:b/>
          <w:bCs/>
          <w:sz w:val="22"/>
          <w:szCs w:val="22"/>
        </w:rPr>
        <w:t>UI components</w:t>
      </w:r>
      <w:r w:rsidRPr="00EB73AC">
        <w:rPr>
          <w:rStyle w:val="apple-style-span"/>
          <w:rFonts w:ascii="Calibri" w:hAnsi="Calibri" w:cs="Calibri"/>
          <w:sz w:val="22"/>
          <w:szCs w:val="22"/>
        </w:rPr>
        <w:t>. </w:t>
      </w:r>
    </w:p>
    <w:p w:rsidR="008258A0" w:rsidRDefault="001E4FC1" w:rsidP="008E24D2">
      <w:pPr>
        <w:pStyle w:val="ColorfulList-Accent11"/>
        <w:numPr>
          <w:ilvl w:val="0"/>
          <w:numId w:val="3"/>
        </w:numPr>
        <w:spacing w:line="276" w:lineRule="auto"/>
        <w:ind w:left="360"/>
        <w:contextualSpacing/>
        <w:rPr>
          <w:rStyle w:val="apple-style-span"/>
          <w:rFonts w:ascii="Calibri" w:hAnsi="Calibri" w:cs="Calibri"/>
          <w:sz w:val="22"/>
          <w:szCs w:val="22"/>
        </w:rPr>
      </w:pPr>
      <w:r w:rsidRPr="008E24D2">
        <w:rPr>
          <w:rStyle w:val="apple-style-span"/>
          <w:rFonts w:ascii="Calibri" w:hAnsi="Calibri" w:cs="Calibri"/>
          <w:sz w:val="22"/>
          <w:szCs w:val="22"/>
        </w:rPr>
        <w:t>Involv</w:t>
      </w:r>
      <w:r w:rsidR="002242A2">
        <w:rPr>
          <w:rStyle w:val="apple-style-span"/>
          <w:rFonts w:ascii="Calibri" w:hAnsi="Calibri" w:cs="Calibri"/>
          <w:sz w:val="22"/>
          <w:szCs w:val="22"/>
        </w:rPr>
        <w:t xml:space="preserve">ed in designing and building </w:t>
      </w:r>
      <w:r w:rsidRPr="008E24D2">
        <w:rPr>
          <w:rStyle w:val="apple-style-span"/>
          <w:rFonts w:ascii="Calibri" w:hAnsi="Calibri" w:cs="Calibri"/>
          <w:sz w:val="22"/>
          <w:szCs w:val="22"/>
        </w:rPr>
        <w:t>OLAP dimensions and cubes using SSAS. </w:t>
      </w:r>
    </w:p>
    <w:p w:rsidR="00EB73AC" w:rsidRPr="008E24D2" w:rsidRDefault="00EB73AC" w:rsidP="008E24D2">
      <w:pPr>
        <w:pStyle w:val="ColorfulList-Accent11"/>
        <w:numPr>
          <w:ilvl w:val="0"/>
          <w:numId w:val="3"/>
        </w:numPr>
        <w:spacing w:line="276" w:lineRule="auto"/>
        <w:ind w:left="360"/>
        <w:contextualSpacing/>
        <w:rPr>
          <w:rStyle w:val="apple-style-span"/>
          <w:rFonts w:ascii="Calibri" w:hAnsi="Calibri" w:cs="Calibri"/>
          <w:sz w:val="22"/>
          <w:szCs w:val="22"/>
        </w:rPr>
      </w:pPr>
      <w:r>
        <w:rPr>
          <w:rFonts w:ascii="Arial" w:hAnsi="Arial" w:cs="Arial"/>
          <w:color w:val="333333"/>
          <w:sz w:val="20"/>
          <w:szCs w:val="20"/>
          <w:shd w:val="clear" w:color="auto" w:fill="FFFFFF"/>
        </w:rPr>
        <w:t> </w:t>
      </w:r>
      <w:r w:rsidRPr="00EB73AC">
        <w:rPr>
          <w:rStyle w:val="apple-style-span"/>
          <w:rFonts w:ascii="Calibri" w:hAnsi="Calibri" w:cs="Calibri"/>
          <w:sz w:val="22"/>
          <w:szCs w:val="22"/>
        </w:rPr>
        <w:t>Worked closely with </w:t>
      </w:r>
      <w:r w:rsidRPr="00EB73AC">
        <w:rPr>
          <w:rStyle w:val="apple-style-span"/>
          <w:rFonts w:ascii="Calibri" w:hAnsi="Calibri" w:cs="Calibri"/>
          <w:b/>
          <w:bCs/>
          <w:sz w:val="22"/>
          <w:szCs w:val="22"/>
        </w:rPr>
        <w:t>Teradata </w:t>
      </w:r>
      <w:r w:rsidRPr="00EB73AC">
        <w:rPr>
          <w:rStyle w:val="apple-style-span"/>
          <w:rFonts w:ascii="Calibri" w:hAnsi="Calibri" w:cs="Calibri"/>
          <w:sz w:val="22"/>
          <w:szCs w:val="22"/>
        </w:rPr>
        <w:t>Vendors for the </w:t>
      </w:r>
      <w:r w:rsidRPr="00EB73AC">
        <w:rPr>
          <w:rStyle w:val="apple-style-span"/>
          <w:rFonts w:ascii="Calibri" w:hAnsi="Calibri" w:cs="Calibri"/>
          <w:b/>
          <w:bCs/>
          <w:sz w:val="22"/>
          <w:szCs w:val="22"/>
        </w:rPr>
        <w:t>Teradata</w:t>
      </w:r>
      <w:r w:rsidRPr="00EB73AC">
        <w:rPr>
          <w:rStyle w:val="apple-style-span"/>
          <w:rFonts w:ascii="Calibri" w:hAnsi="Calibri" w:cs="Calibri"/>
          <w:sz w:val="22"/>
          <w:szCs w:val="22"/>
        </w:rPr>
        <w:t> incidents and database restarts during the maintenance windows etc.</w:t>
      </w:r>
    </w:p>
    <w:p w:rsidR="008258A0" w:rsidRPr="008E24D2" w:rsidRDefault="002242A2" w:rsidP="008E24D2">
      <w:pPr>
        <w:pStyle w:val="ColorfulList-Accent11"/>
        <w:numPr>
          <w:ilvl w:val="0"/>
          <w:numId w:val="3"/>
        </w:numPr>
        <w:spacing w:line="276" w:lineRule="auto"/>
        <w:ind w:left="360"/>
        <w:contextualSpacing/>
        <w:rPr>
          <w:rFonts w:ascii="Calibri" w:hAnsi="Calibri" w:cs="Calibri"/>
          <w:sz w:val="22"/>
          <w:szCs w:val="22"/>
        </w:rPr>
      </w:pPr>
      <w:r>
        <w:rPr>
          <w:rFonts w:ascii="Calibri" w:hAnsi="Calibri" w:cs="Calibri"/>
          <w:sz w:val="22"/>
          <w:szCs w:val="22"/>
        </w:rPr>
        <w:t>Experience in defining q</w:t>
      </w:r>
      <w:r w:rsidR="008258A0" w:rsidRPr="008E24D2">
        <w:rPr>
          <w:rFonts w:ascii="Calibri" w:hAnsi="Calibri" w:cs="Calibri"/>
          <w:sz w:val="22"/>
          <w:szCs w:val="22"/>
        </w:rPr>
        <w:t>uer</w:t>
      </w:r>
      <w:r>
        <w:rPr>
          <w:rFonts w:ascii="Calibri" w:hAnsi="Calibri" w:cs="Calibri"/>
          <w:sz w:val="22"/>
          <w:szCs w:val="22"/>
        </w:rPr>
        <w:t>ies</w:t>
      </w:r>
      <w:r w:rsidR="008258A0" w:rsidRPr="008E24D2">
        <w:rPr>
          <w:rFonts w:ascii="Calibri" w:hAnsi="Calibri" w:cs="Calibri"/>
          <w:sz w:val="22"/>
          <w:szCs w:val="22"/>
        </w:rPr>
        <w:t xml:space="preserve"> for generating drill down reports in SSRS.</w:t>
      </w:r>
    </w:p>
    <w:p w:rsidR="008258A0" w:rsidRPr="008E24D2" w:rsidRDefault="002242A2" w:rsidP="008E24D2">
      <w:pPr>
        <w:pStyle w:val="ColorfulList-Accent11"/>
        <w:numPr>
          <w:ilvl w:val="0"/>
          <w:numId w:val="3"/>
        </w:numPr>
        <w:spacing w:line="276" w:lineRule="auto"/>
        <w:ind w:left="360"/>
        <w:contextualSpacing/>
        <w:rPr>
          <w:rFonts w:ascii="Calibri" w:hAnsi="Calibri" w:cs="Calibri"/>
          <w:sz w:val="22"/>
          <w:szCs w:val="22"/>
        </w:rPr>
      </w:pPr>
      <w:r>
        <w:rPr>
          <w:rFonts w:ascii="Calibri" w:hAnsi="Calibri" w:cs="Calibri"/>
          <w:sz w:val="22"/>
          <w:szCs w:val="22"/>
        </w:rPr>
        <w:t>Experience in iterative and i</w:t>
      </w:r>
      <w:r w:rsidR="008258A0" w:rsidRPr="008E24D2">
        <w:rPr>
          <w:rFonts w:ascii="Calibri" w:hAnsi="Calibri" w:cs="Calibri"/>
          <w:sz w:val="22"/>
          <w:szCs w:val="22"/>
        </w:rPr>
        <w:t>ncremental software development.</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bCs/>
          <w:sz w:val="22"/>
          <w:szCs w:val="22"/>
        </w:rPr>
        <w:t>Experience in installing, upgrading</w:t>
      </w:r>
      <w:r w:rsidR="002242A2">
        <w:rPr>
          <w:rFonts w:ascii="Calibri" w:hAnsi="Calibri" w:cs="Calibri"/>
          <w:bCs/>
          <w:sz w:val="22"/>
          <w:szCs w:val="22"/>
        </w:rPr>
        <w:t>,</w:t>
      </w:r>
      <w:r w:rsidRPr="008E24D2">
        <w:rPr>
          <w:rFonts w:ascii="Calibri" w:hAnsi="Calibri" w:cs="Calibri"/>
          <w:bCs/>
          <w:sz w:val="22"/>
          <w:szCs w:val="22"/>
        </w:rPr>
        <w:t xml:space="preserve"> and configuring MS BI pack.</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sz w:val="22"/>
          <w:szCs w:val="22"/>
        </w:rPr>
        <w:t>Conversant with all phase of Software Development Life Cycle (SDLC) involving Systems Analysis, Design, Development and Implementation.</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sz w:val="22"/>
          <w:szCs w:val="22"/>
        </w:rPr>
        <w:t>Good knowledge in database and Data warehousing concepts.</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sz w:val="22"/>
          <w:szCs w:val="22"/>
        </w:rPr>
        <w:t>Excellent ski</w:t>
      </w:r>
      <w:r w:rsidR="002242A2">
        <w:rPr>
          <w:rFonts w:ascii="Calibri" w:hAnsi="Calibri" w:cs="Calibri"/>
          <w:sz w:val="22"/>
          <w:szCs w:val="22"/>
        </w:rPr>
        <w:t>lls in creating SQL objects including</w:t>
      </w:r>
      <w:r w:rsidRPr="008E24D2">
        <w:rPr>
          <w:rFonts w:ascii="Calibri" w:hAnsi="Calibri" w:cs="Calibri"/>
          <w:sz w:val="22"/>
          <w:szCs w:val="22"/>
        </w:rPr>
        <w:t xml:space="preserve"> Tables, Stored Procedures, Views, Indexes, Cursors, DDL/DML </w:t>
      </w:r>
      <w:r w:rsidR="008E24D2" w:rsidRPr="008E24D2">
        <w:rPr>
          <w:rFonts w:ascii="Calibri" w:hAnsi="Calibri" w:cs="Calibri"/>
          <w:sz w:val="22"/>
          <w:szCs w:val="22"/>
        </w:rPr>
        <w:t>Triggers, Temporary</w:t>
      </w:r>
      <w:r w:rsidRPr="008E24D2">
        <w:rPr>
          <w:rFonts w:ascii="Calibri" w:hAnsi="Calibri" w:cs="Calibri"/>
          <w:sz w:val="22"/>
          <w:szCs w:val="22"/>
        </w:rPr>
        <w:t xml:space="preserve"> tables, User Defined Data types (UDF) and Functions.</w:t>
      </w:r>
    </w:p>
    <w:p w:rsidR="008258A0" w:rsidRPr="008E24D2" w:rsidRDefault="008258A0" w:rsidP="008E24D2">
      <w:pPr>
        <w:numPr>
          <w:ilvl w:val="0"/>
          <w:numId w:val="3"/>
        </w:numPr>
        <w:spacing w:line="276" w:lineRule="auto"/>
        <w:ind w:left="360"/>
        <w:rPr>
          <w:rFonts w:ascii="Calibri" w:hAnsi="Calibri" w:cs="Calibri"/>
          <w:sz w:val="22"/>
          <w:szCs w:val="22"/>
        </w:rPr>
      </w:pPr>
      <w:r w:rsidRPr="008E24D2">
        <w:rPr>
          <w:rFonts w:ascii="Calibri" w:hAnsi="Calibri" w:cs="Calibri"/>
          <w:sz w:val="22"/>
          <w:szCs w:val="22"/>
        </w:rPr>
        <w:t>Extensively used ETL methodology for performing Data Migration, Extraction, Transformation and Loading using SSIS and designed data conversions from wide variety of source system.</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bCs/>
          <w:sz w:val="22"/>
          <w:szCs w:val="22"/>
        </w:rPr>
        <w:t>Experience in</w:t>
      </w:r>
      <w:r w:rsidR="002242A2">
        <w:rPr>
          <w:rFonts w:ascii="Calibri" w:hAnsi="Calibri" w:cs="Calibri"/>
          <w:sz w:val="22"/>
          <w:szCs w:val="22"/>
        </w:rPr>
        <w:t xml:space="preserve"> migration of data </w:t>
      </w:r>
      <w:r w:rsidRPr="008E24D2">
        <w:rPr>
          <w:rFonts w:ascii="Calibri" w:hAnsi="Calibri" w:cs="Calibri"/>
          <w:sz w:val="22"/>
          <w:szCs w:val="22"/>
        </w:rPr>
        <w:t xml:space="preserve">from Excel, Flat file, </w:t>
      </w:r>
      <w:r w:rsidR="002242A2">
        <w:rPr>
          <w:rFonts w:ascii="Calibri" w:hAnsi="Calibri" w:cs="Calibri"/>
          <w:sz w:val="22"/>
          <w:szCs w:val="22"/>
        </w:rPr>
        <w:t xml:space="preserve">and </w:t>
      </w:r>
      <w:r w:rsidRPr="008E24D2">
        <w:rPr>
          <w:rFonts w:ascii="Calibri" w:hAnsi="Calibri" w:cs="Calibri"/>
          <w:sz w:val="22"/>
          <w:szCs w:val="22"/>
        </w:rPr>
        <w:t>Oracle to MS SQL Server by using MS</w:t>
      </w:r>
      <w:r w:rsidRPr="008E24D2">
        <w:rPr>
          <w:rFonts w:ascii="Calibri" w:hAnsi="Calibri" w:cs="Calibri"/>
          <w:bCs/>
          <w:sz w:val="22"/>
          <w:szCs w:val="22"/>
        </w:rPr>
        <w:t>SQL Server DTS and SSIS</w:t>
      </w:r>
      <w:r w:rsidRPr="008E24D2">
        <w:rPr>
          <w:rFonts w:ascii="Calibri" w:hAnsi="Calibri" w:cs="Calibri"/>
          <w:sz w:val="22"/>
          <w:szCs w:val="22"/>
        </w:rPr>
        <w:t>.</w:t>
      </w:r>
    </w:p>
    <w:p w:rsidR="008258A0" w:rsidRPr="008E24D2" w:rsidRDefault="008258A0" w:rsidP="008E24D2">
      <w:pPr>
        <w:pStyle w:val="ColorfulList-Accent11"/>
        <w:numPr>
          <w:ilvl w:val="0"/>
          <w:numId w:val="3"/>
        </w:numPr>
        <w:spacing w:line="276" w:lineRule="auto"/>
        <w:ind w:left="360"/>
        <w:contextualSpacing/>
        <w:rPr>
          <w:rStyle w:val="apple-style-span"/>
          <w:rFonts w:ascii="Calibri" w:hAnsi="Calibri" w:cs="Calibri"/>
          <w:sz w:val="22"/>
          <w:szCs w:val="22"/>
        </w:rPr>
      </w:pPr>
      <w:r w:rsidRPr="008E24D2">
        <w:rPr>
          <w:rStyle w:val="apple-style-span"/>
          <w:rFonts w:ascii="Calibri" w:hAnsi="Calibri" w:cs="Calibri"/>
          <w:sz w:val="22"/>
          <w:szCs w:val="22"/>
        </w:rPr>
        <w:t>Worked on OLAP Data warehouses</w:t>
      </w:r>
      <w:r w:rsidR="002242A2">
        <w:rPr>
          <w:rStyle w:val="apple-style-span"/>
          <w:rFonts w:ascii="Calibri" w:hAnsi="Calibri" w:cs="Calibri"/>
          <w:sz w:val="22"/>
          <w:szCs w:val="22"/>
        </w:rPr>
        <w:t>, modeling, d</w:t>
      </w:r>
      <w:r w:rsidRPr="008E24D2">
        <w:rPr>
          <w:rStyle w:val="apple-style-span"/>
          <w:rFonts w:ascii="Calibri" w:hAnsi="Calibri" w:cs="Calibri"/>
          <w:sz w:val="22"/>
          <w:szCs w:val="22"/>
        </w:rPr>
        <w:t xml:space="preserve">esign, </w:t>
      </w:r>
      <w:r w:rsidR="002242A2">
        <w:rPr>
          <w:rStyle w:val="apple-style-span"/>
          <w:rFonts w:ascii="Calibri" w:hAnsi="Calibri" w:cs="Calibri"/>
          <w:sz w:val="22"/>
          <w:szCs w:val="22"/>
        </w:rPr>
        <w:t xml:space="preserve">and </w:t>
      </w:r>
      <w:r w:rsidRPr="008E24D2">
        <w:rPr>
          <w:rStyle w:val="apple-style-span"/>
          <w:rFonts w:ascii="Calibri" w:hAnsi="Calibri" w:cs="Calibri"/>
          <w:sz w:val="22"/>
          <w:szCs w:val="22"/>
        </w:rPr>
        <w:t>cube development including KPIs, working with slowly changing dimensions.</w:t>
      </w:r>
    </w:p>
    <w:p w:rsidR="008258A0" w:rsidRPr="008E24D2" w:rsidRDefault="008258A0" w:rsidP="008E24D2">
      <w:pPr>
        <w:numPr>
          <w:ilvl w:val="0"/>
          <w:numId w:val="3"/>
        </w:numPr>
        <w:spacing w:line="276" w:lineRule="auto"/>
        <w:ind w:left="360"/>
        <w:rPr>
          <w:rStyle w:val="apple-style-span"/>
          <w:rFonts w:ascii="Calibri" w:hAnsi="Calibri" w:cs="Calibri"/>
          <w:sz w:val="22"/>
          <w:szCs w:val="22"/>
        </w:rPr>
      </w:pPr>
      <w:r w:rsidRPr="008E24D2">
        <w:rPr>
          <w:rStyle w:val="apple-style-span"/>
          <w:rFonts w:ascii="Calibri" w:hAnsi="Calibri" w:cs="Calibri"/>
          <w:sz w:val="22"/>
          <w:szCs w:val="22"/>
        </w:rPr>
        <w:t>Experienced in creating Perspectives, Partitions, Roles and Groups, Design Aggregations, Key Performance Indicators (KPIs) in cubes, working with Multidimensional Expressions (MDX) using SSAS.</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sz w:val="22"/>
          <w:szCs w:val="22"/>
        </w:rPr>
        <w:t>Developed various business reports. Reports are provided in PDF-format, HTML-format, and can be printed directly to the specified printer.</w:t>
      </w:r>
    </w:p>
    <w:p w:rsidR="008258A0" w:rsidRPr="008E24D2" w:rsidRDefault="008258A0" w:rsidP="008E24D2">
      <w:pPr>
        <w:numPr>
          <w:ilvl w:val="0"/>
          <w:numId w:val="3"/>
        </w:numPr>
        <w:spacing w:line="276" w:lineRule="auto"/>
        <w:ind w:left="360"/>
        <w:rPr>
          <w:rFonts w:ascii="Calibri" w:hAnsi="Calibri" w:cs="Calibri"/>
          <w:sz w:val="22"/>
          <w:szCs w:val="22"/>
        </w:rPr>
      </w:pPr>
      <w:r w:rsidRPr="008E24D2">
        <w:rPr>
          <w:rFonts w:ascii="Calibri" w:hAnsi="Calibri" w:cs="Calibri"/>
          <w:sz w:val="22"/>
          <w:szCs w:val="22"/>
        </w:rPr>
        <w:t>Developed dashboard reports using SQL Server Reporting Services (SSRS), Report Model</w:t>
      </w:r>
      <w:r w:rsidR="002242A2">
        <w:rPr>
          <w:rFonts w:ascii="Calibri" w:hAnsi="Calibri" w:cs="Calibri"/>
          <w:sz w:val="22"/>
          <w:szCs w:val="22"/>
        </w:rPr>
        <w:t>,</w:t>
      </w:r>
      <w:r w:rsidRPr="008E24D2">
        <w:rPr>
          <w:rFonts w:ascii="Calibri" w:hAnsi="Calibri" w:cs="Calibri"/>
          <w:sz w:val="22"/>
          <w:szCs w:val="22"/>
        </w:rPr>
        <w:t xml:space="preserve"> and ad-hoc reporting using Report Builder.</w:t>
      </w:r>
    </w:p>
    <w:p w:rsidR="008258A0" w:rsidRPr="008E24D2" w:rsidRDefault="008258A0" w:rsidP="008E24D2">
      <w:pPr>
        <w:numPr>
          <w:ilvl w:val="0"/>
          <w:numId w:val="3"/>
        </w:numPr>
        <w:spacing w:line="276" w:lineRule="auto"/>
        <w:ind w:left="360"/>
        <w:rPr>
          <w:rFonts w:ascii="Calibri" w:hAnsi="Calibri" w:cs="Calibri"/>
          <w:sz w:val="22"/>
          <w:szCs w:val="22"/>
        </w:rPr>
      </w:pPr>
      <w:r w:rsidRPr="008E24D2">
        <w:rPr>
          <w:rFonts w:ascii="Calibri" w:hAnsi="Calibri" w:cs="Calibri"/>
          <w:sz w:val="22"/>
          <w:szCs w:val="22"/>
        </w:rPr>
        <w:t>Worked extensively in developing DTS packages in SQL server 2000</w:t>
      </w:r>
    </w:p>
    <w:p w:rsidR="008258A0" w:rsidRPr="008E24D2" w:rsidRDefault="008258A0" w:rsidP="008E24D2">
      <w:pPr>
        <w:pStyle w:val="ColorfulList-Accent11"/>
        <w:numPr>
          <w:ilvl w:val="0"/>
          <w:numId w:val="3"/>
        </w:numPr>
        <w:spacing w:line="276" w:lineRule="auto"/>
        <w:ind w:left="360"/>
        <w:contextualSpacing/>
        <w:rPr>
          <w:rStyle w:val="apple-style-span"/>
          <w:rFonts w:ascii="Calibri" w:hAnsi="Calibri" w:cs="Calibri"/>
          <w:sz w:val="22"/>
          <w:szCs w:val="22"/>
        </w:rPr>
      </w:pPr>
      <w:r w:rsidRPr="008E24D2">
        <w:rPr>
          <w:rFonts w:ascii="Calibri" w:hAnsi="Calibri" w:cs="Calibri"/>
          <w:sz w:val="22"/>
          <w:szCs w:val="22"/>
        </w:rPr>
        <w:lastRenderedPageBreak/>
        <w:t xml:space="preserve">Experience in defining Query for generating </w:t>
      </w:r>
      <w:r w:rsidRPr="008E24D2">
        <w:rPr>
          <w:rStyle w:val="apple-style-span"/>
          <w:rFonts w:ascii="Calibri" w:hAnsi="Calibri" w:cs="Calibri"/>
          <w:sz w:val="22"/>
          <w:szCs w:val="22"/>
        </w:rPr>
        <w:t>Cross-Tab, Conditional, Drill-down</w:t>
      </w:r>
      <w:r w:rsidR="002242A2">
        <w:rPr>
          <w:rStyle w:val="apple-style-span"/>
          <w:rFonts w:ascii="Calibri" w:hAnsi="Calibri" w:cs="Calibri"/>
          <w:sz w:val="22"/>
          <w:szCs w:val="22"/>
        </w:rPr>
        <w:t>,</w:t>
      </w:r>
      <w:r w:rsidRPr="008E24D2">
        <w:rPr>
          <w:rStyle w:val="apple-style-span"/>
          <w:rFonts w:ascii="Calibri" w:hAnsi="Calibri" w:cs="Calibri"/>
          <w:sz w:val="22"/>
          <w:szCs w:val="22"/>
        </w:rPr>
        <w:t xml:space="preserve"> and Sub reports.</w:t>
      </w:r>
    </w:p>
    <w:p w:rsidR="008258A0" w:rsidRPr="008E24D2" w:rsidRDefault="008258A0" w:rsidP="008E24D2">
      <w:pPr>
        <w:numPr>
          <w:ilvl w:val="0"/>
          <w:numId w:val="3"/>
        </w:numPr>
        <w:spacing w:line="276" w:lineRule="auto"/>
        <w:ind w:left="360"/>
        <w:rPr>
          <w:rStyle w:val="apple-style-span"/>
          <w:rFonts w:ascii="Calibri" w:hAnsi="Calibri" w:cs="Calibri"/>
          <w:sz w:val="22"/>
          <w:szCs w:val="22"/>
        </w:rPr>
      </w:pPr>
      <w:r w:rsidRPr="008E24D2">
        <w:rPr>
          <w:rStyle w:val="apple-style-span"/>
          <w:rFonts w:ascii="Calibri" w:hAnsi="Calibri" w:cs="Calibri"/>
          <w:sz w:val="22"/>
          <w:szCs w:val="22"/>
        </w:rPr>
        <w:t>Experienced in writing scripts for Automation Testing on QTP and Selenium.</w:t>
      </w:r>
    </w:p>
    <w:p w:rsidR="008258A0" w:rsidRPr="008E24D2" w:rsidRDefault="008258A0" w:rsidP="008E24D2">
      <w:pPr>
        <w:pStyle w:val="ColorfulList-Accent11"/>
        <w:numPr>
          <w:ilvl w:val="0"/>
          <w:numId w:val="3"/>
        </w:numPr>
        <w:spacing w:line="276" w:lineRule="auto"/>
        <w:ind w:left="360"/>
        <w:contextualSpacing/>
        <w:rPr>
          <w:rFonts w:ascii="Calibri" w:hAnsi="Calibri" w:cs="Calibri"/>
          <w:sz w:val="22"/>
          <w:szCs w:val="22"/>
        </w:rPr>
      </w:pPr>
      <w:r w:rsidRPr="008E24D2">
        <w:rPr>
          <w:rFonts w:ascii="Calibri" w:hAnsi="Calibri" w:cs="Calibri"/>
          <w:sz w:val="22"/>
          <w:szCs w:val="22"/>
        </w:rPr>
        <w:t>Provided 24x7 production support to Batch, continuous flow process for daily, monthly</w:t>
      </w:r>
      <w:r w:rsidR="002242A2">
        <w:rPr>
          <w:rFonts w:ascii="Calibri" w:hAnsi="Calibri" w:cs="Calibri"/>
          <w:sz w:val="22"/>
          <w:szCs w:val="22"/>
        </w:rPr>
        <w:t>,</w:t>
      </w:r>
      <w:r w:rsidRPr="008E24D2">
        <w:rPr>
          <w:rFonts w:ascii="Calibri" w:hAnsi="Calibri" w:cs="Calibri"/>
          <w:sz w:val="22"/>
          <w:szCs w:val="22"/>
        </w:rPr>
        <w:t xml:space="preserve"> and weekly job schedule</w:t>
      </w:r>
    </w:p>
    <w:p w:rsidR="00107CAD" w:rsidRPr="00E3776C" w:rsidRDefault="00DB7527" w:rsidP="008E24D2">
      <w:pPr>
        <w:suppressAutoHyphens/>
        <w:spacing w:line="276" w:lineRule="auto"/>
        <w:rPr>
          <w:rFonts w:ascii="Calibri" w:hAnsi="Calibri" w:cs="Calibri"/>
          <w:b/>
          <w:sz w:val="22"/>
          <w:szCs w:val="22"/>
          <w:u w:val="single"/>
        </w:rPr>
      </w:pPr>
      <w:r w:rsidRPr="00E3776C">
        <w:rPr>
          <w:rFonts w:ascii="Calibri" w:hAnsi="Calibri" w:cs="Calibri"/>
          <w:b/>
          <w:sz w:val="22"/>
          <w:szCs w:val="22"/>
          <w:u w:val="single"/>
        </w:rPr>
        <w:t>TECHNICAL SKILLS:</w:t>
      </w:r>
    </w:p>
    <w:tbl>
      <w:tblPr>
        <w:tblpPr w:leftFromText="180" w:rightFromText="180" w:vertAnchor="text" w:horzAnchor="page" w:tblpX="10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6"/>
        <w:gridCol w:w="7950"/>
      </w:tblGrid>
      <w:tr w:rsidR="008258A0" w:rsidRPr="00E3776C" w:rsidTr="002242A2">
        <w:trPr>
          <w:trHeight w:val="260"/>
        </w:trPr>
        <w:tc>
          <w:tcPr>
            <w:tcW w:w="0" w:type="auto"/>
            <w:vAlign w:val="center"/>
          </w:tcPr>
          <w:p w:rsidR="008258A0" w:rsidRPr="00E3776C" w:rsidRDefault="008258A0" w:rsidP="009660AF">
            <w:pPr>
              <w:tabs>
                <w:tab w:val="left" w:pos="4248"/>
              </w:tabs>
              <w:spacing w:line="276" w:lineRule="auto"/>
              <w:contextualSpacing/>
              <w:rPr>
                <w:rFonts w:ascii="Calibri" w:hAnsi="Calibri" w:cs="Calibri"/>
                <w:b/>
                <w:color w:val="000000"/>
                <w:sz w:val="22"/>
                <w:szCs w:val="22"/>
              </w:rPr>
            </w:pPr>
            <w:r w:rsidRPr="00E3776C">
              <w:rPr>
                <w:rFonts w:ascii="Calibri" w:hAnsi="Calibri" w:cs="Calibri"/>
                <w:b/>
                <w:color w:val="000000"/>
                <w:sz w:val="22"/>
                <w:szCs w:val="22"/>
              </w:rPr>
              <w:t>RDBMS</w:t>
            </w:r>
          </w:p>
        </w:tc>
        <w:tc>
          <w:tcPr>
            <w:tcW w:w="0" w:type="auto"/>
            <w:vAlign w:val="center"/>
          </w:tcPr>
          <w:p w:rsidR="008258A0" w:rsidRPr="00E3776C" w:rsidRDefault="008258A0" w:rsidP="009660AF">
            <w:pPr>
              <w:tabs>
                <w:tab w:val="left" w:pos="4248"/>
              </w:tabs>
              <w:spacing w:line="276" w:lineRule="auto"/>
              <w:contextualSpacing/>
              <w:rPr>
                <w:rFonts w:ascii="Calibri" w:hAnsi="Calibri" w:cs="Calibri"/>
                <w:color w:val="000000"/>
                <w:sz w:val="22"/>
                <w:szCs w:val="22"/>
              </w:rPr>
            </w:pPr>
            <w:r w:rsidRPr="00E3776C">
              <w:rPr>
                <w:rFonts w:ascii="Calibri" w:hAnsi="Calibri" w:cs="Calibri"/>
                <w:sz w:val="22"/>
                <w:szCs w:val="22"/>
              </w:rPr>
              <w:t>MS SQL server 2005/2008/2008R2/2012, MS Access.</w:t>
            </w:r>
          </w:p>
        </w:tc>
      </w:tr>
      <w:tr w:rsidR="008258A0" w:rsidRPr="00E3776C" w:rsidTr="002242A2">
        <w:trPr>
          <w:trHeight w:val="529"/>
        </w:trPr>
        <w:tc>
          <w:tcPr>
            <w:tcW w:w="0" w:type="auto"/>
            <w:vAlign w:val="center"/>
          </w:tcPr>
          <w:p w:rsidR="008258A0" w:rsidRPr="00E3776C" w:rsidRDefault="008258A0" w:rsidP="009660AF">
            <w:pPr>
              <w:tabs>
                <w:tab w:val="left" w:pos="4248"/>
              </w:tabs>
              <w:spacing w:line="276" w:lineRule="auto"/>
              <w:contextualSpacing/>
              <w:rPr>
                <w:rFonts w:ascii="Calibri" w:hAnsi="Calibri" w:cs="Calibri"/>
                <w:b/>
                <w:color w:val="000000"/>
                <w:sz w:val="22"/>
                <w:szCs w:val="22"/>
              </w:rPr>
            </w:pPr>
            <w:r w:rsidRPr="00E3776C">
              <w:rPr>
                <w:rFonts w:ascii="Calibri" w:hAnsi="Calibri" w:cs="Calibri"/>
                <w:b/>
                <w:color w:val="000000"/>
                <w:sz w:val="22"/>
                <w:szCs w:val="22"/>
              </w:rPr>
              <w:t>SQL Server Tools</w:t>
            </w:r>
          </w:p>
          <w:p w:rsidR="008258A0" w:rsidRPr="00E3776C" w:rsidRDefault="008258A0" w:rsidP="009660AF">
            <w:pPr>
              <w:tabs>
                <w:tab w:val="left" w:pos="4248"/>
              </w:tabs>
              <w:spacing w:line="276" w:lineRule="auto"/>
              <w:contextualSpacing/>
              <w:rPr>
                <w:rFonts w:ascii="Calibri" w:hAnsi="Calibri" w:cs="Calibri"/>
                <w:color w:val="000000"/>
                <w:sz w:val="22"/>
                <w:szCs w:val="22"/>
              </w:rPr>
            </w:pPr>
          </w:p>
        </w:tc>
        <w:tc>
          <w:tcPr>
            <w:tcW w:w="0" w:type="auto"/>
            <w:vAlign w:val="center"/>
          </w:tcPr>
          <w:p w:rsidR="008258A0" w:rsidRPr="00E3776C" w:rsidRDefault="008258A0" w:rsidP="009660AF">
            <w:pPr>
              <w:tabs>
                <w:tab w:val="left" w:pos="4248"/>
              </w:tabs>
              <w:spacing w:line="276" w:lineRule="auto"/>
              <w:contextualSpacing/>
              <w:rPr>
                <w:rFonts w:ascii="Calibri" w:hAnsi="Calibri" w:cs="Calibri"/>
                <w:sz w:val="22"/>
                <w:szCs w:val="22"/>
              </w:rPr>
            </w:pPr>
            <w:r w:rsidRPr="00E3776C">
              <w:rPr>
                <w:rFonts w:ascii="Calibri" w:hAnsi="Calibri" w:cs="Calibri"/>
                <w:color w:val="000000"/>
                <w:sz w:val="22"/>
                <w:szCs w:val="22"/>
              </w:rPr>
              <w:t xml:space="preserve">SQL Server Management Studio, BIDS (SSIS, SSAS, SSRS), </w:t>
            </w:r>
            <w:r w:rsidRPr="00E3776C">
              <w:rPr>
                <w:rFonts w:ascii="Calibri" w:hAnsi="Calibri" w:cs="Calibri"/>
                <w:sz w:val="22"/>
                <w:szCs w:val="22"/>
              </w:rPr>
              <w:t>SQL Server Query Analyzer, DBCC, BCP, SQL Server profiler.</w:t>
            </w:r>
          </w:p>
        </w:tc>
      </w:tr>
      <w:tr w:rsidR="008258A0" w:rsidRPr="00E3776C" w:rsidTr="002242A2">
        <w:trPr>
          <w:trHeight w:val="286"/>
        </w:trPr>
        <w:tc>
          <w:tcPr>
            <w:tcW w:w="0" w:type="auto"/>
            <w:vAlign w:val="center"/>
          </w:tcPr>
          <w:p w:rsidR="008258A0" w:rsidRPr="00E3776C" w:rsidRDefault="008258A0" w:rsidP="009660AF">
            <w:pPr>
              <w:tabs>
                <w:tab w:val="left" w:pos="4248"/>
              </w:tabs>
              <w:spacing w:line="276" w:lineRule="auto"/>
              <w:contextualSpacing/>
              <w:rPr>
                <w:rFonts w:ascii="Calibri" w:hAnsi="Calibri" w:cs="Calibri"/>
                <w:b/>
                <w:color w:val="000000"/>
                <w:sz w:val="22"/>
                <w:szCs w:val="22"/>
              </w:rPr>
            </w:pPr>
            <w:r w:rsidRPr="00E3776C">
              <w:rPr>
                <w:rFonts w:ascii="Calibri" w:hAnsi="Calibri" w:cs="Calibri"/>
                <w:b/>
                <w:color w:val="000000"/>
                <w:sz w:val="22"/>
                <w:szCs w:val="22"/>
              </w:rPr>
              <w:t>BI Tools</w:t>
            </w:r>
          </w:p>
        </w:tc>
        <w:tc>
          <w:tcPr>
            <w:tcW w:w="0" w:type="auto"/>
            <w:vAlign w:val="center"/>
          </w:tcPr>
          <w:p w:rsidR="008258A0" w:rsidRPr="00E3776C" w:rsidRDefault="008258A0" w:rsidP="009660AF">
            <w:pPr>
              <w:tabs>
                <w:tab w:val="left" w:pos="4248"/>
              </w:tabs>
              <w:spacing w:line="276" w:lineRule="auto"/>
              <w:contextualSpacing/>
              <w:rPr>
                <w:rFonts w:ascii="Calibri" w:hAnsi="Calibri" w:cs="Calibri"/>
                <w:color w:val="000000"/>
                <w:sz w:val="22"/>
                <w:szCs w:val="22"/>
              </w:rPr>
            </w:pPr>
            <w:r w:rsidRPr="00E3776C">
              <w:rPr>
                <w:rFonts w:ascii="Calibri" w:hAnsi="Calibri" w:cs="Calibri"/>
                <w:sz w:val="22"/>
                <w:szCs w:val="22"/>
              </w:rPr>
              <w:t>SSIS, SSRS, SSAS, DTS</w:t>
            </w:r>
          </w:p>
        </w:tc>
      </w:tr>
      <w:tr w:rsidR="008258A0" w:rsidRPr="00E3776C" w:rsidTr="002242A2">
        <w:trPr>
          <w:trHeight w:val="259"/>
        </w:trPr>
        <w:tc>
          <w:tcPr>
            <w:tcW w:w="0" w:type="auto"/>
            <w:vAlign w:val="center"/>
          </w:tcPr>
          <w:p w:rsidR="008258A0" w:rsidRPr="00E3776C" w:rsidRDefault="008258A0" w:rsidP="009660AF">
            <w:pPr>
              <w:tabs>
                <w:tab w:val="left" w:pos="4248"/>
              </w:tabs>
              <w:spacing w:line="276" w:lineRule="auto"/>
              <w:contextualSpacing/>
              <w:rPr>
                <w:rFonts w:ascii="Calibri" w:hAnsi="Calibri" w:cs="Calibri"/>
                <w:color w:val="000000"/>
                <w:sz w:val="22"/>
                <w:szCs w:val="22"/>
              </w:rPr>
            </w:pPr>
            <w:r w:rsidRPr="00E3776C">
              <w:rPr>
                <w:rFonts w:ascii="Calibri" w:hAnsi="Calibri" w:cs="Calibri"/>
                <w:b/>
                <w:color w:val="000000"/>
                <w:sz w:val="22"/>
                <w:szCs w:val="22"/>
              </w:rPr>
              <w:t>Languages</w:t>
            </w:r>
          </w:p>
        </w:tc>
        <w:tc>
          <w:tcPr>
            <w:tcW w:w="0" w:type="auto"/>
            <w:vAlign w:val="center"/>
          </w:tcPr>
          <w:p w:rsidR="008258A0" w:rsidRPr="00E3776C" w:rsidRDefault="008258A0" w:rsidP="009660AF">
            <w:pPr>
              <w:spacing w:line="276" w:lineRule="auto"/>
              <w:rPr>
                <w:rFonts w:ascii="Calibri" w:hAnsi="Calibri" w:cs="Calibri"/>
                <w:sz w:val="22"/>
                <w:szCs w:val="22"/>
              </w:rPr>
            </w:pPr>
            <w:r w:rsidRPr="00E3776C">
              <w:rPr>
                <w:rFonts w:ascii="Calibri" w:hAnsi="Calibri" w:cs="Calibri"/>
                <w:sz w:val="22"/>
                <w:szCs w:val="22"/>
              </w:rPr>
              <w:t>VB Script, T-SQL, HTML, XML, Java Script, C, C++, MDX</w:t>
            </w:r>
          </w:p>
        </w:tc>
      </w:tr>
      <w:tr w:rsidR="008258A0" w:rsidRPr="00E3776C" w:rsidTr="002242A2">
        <w:trPr>
          <w:trHeight w:val="241"/>
        </w:trPr>
        <w:tc>
          <w:tcPr>
            <w:tcW w:w="0" w:type="auto"/>
            <w:vAlign w:val="center"/>
          </w:tcPr>
          <w:p w:rsidR="008258A0" w:rsidRPr="00E3776C" w:rsidRDefault="008258A0" w:rsidP="009660AF">
            <w:pPr>
              <w:tabs>
                <w:tab w:val="left" w:pos="4248"/>
              </w:tabs>
              <w:spacing w:line="276" w:lineRule="auto"/>
              <w:contextualSpacing/>
              <w:rPr>
                <w:rFonts w:ascii="Calibri" w:hAnsi="Calibri" w:cs="Calibri"/>
                <w:b/>
                <w:color w:val="000000"/>
                <w:sz w:val="22"/>
                <w:szCs w:val="22"/>
              </w:rPr>
            </w:pPr>
            <w:r w:rsidRPr="00E3776C">
              <w:rPr>
                <w:rFonts w:ascii="Calibri" w:hAnsi="Calibri" w:cs="Calibri"/>
                <w:b/>
                <w:color w:val="000000"/>
                <w:sz w:val="22"/>
                <w:szCs w:val="22"/>
              </w:rPr>
              <w:t>Operating System</w:t>
            </w:r>
          </w:p>
        </w:tc>
        <w:tc>
          <w:tcPr>
            <w:tcW w:w="0" w:type="auto"/>
            <w:vAlign w:val="center"/>
          </w:tcPr>
          <w:p w:rsidR="008258A0" w:rsidRPr="00E3776C" w:rsidRDefault="008258A0" w:rsidP="009660AF">
            <w:pPr>
              <w:tabs>
                <w:tab w:val="left" w:pos="4248"/>
              </w:tabs>
              <w:spacing w:line="276" w:lineRule="auto"/>
              <w:contextualSpacing/>
              <w:rPr>
                <w:rFonts w:ascii="Calibri" w:hAnsi="Calibri" w:cs="Calibri"/>
                <w:color w:val="000000"/>
                <w:sz w:val="22"/>
                <w:szCs w:val="22"/>
              </w:rPr>
            </w:pPr>
            <w:r w:rsidRPr="00E3776C">
              <w:rPr>
                <w:rFonts w:ascii="Calibri" w:hAnsi="Calibri" w:cs="Calibri"/>
                <w:color w:val="000000"/>
                <w:sz w:val="22"/>
                <w:szCs w:val="22"/>
              </w:rPr>
              <w:t>Windows 95/2000/2003/XP/VISTA, Windows NT</w:t>
            </w:r>
            <w:r w:rsidR="001E4FC1" w:rsidRPr="00E3776C">
              <w:rPr>
                <w:rFonts w:ascii="Calibri" w:hAnsi="Calibri" w:cs="Calibri"/>
                <w:color w:val="000000"/>
                <w:sz w:val="22"/>
                <w:szCs w:val="22"/>
              </w:rPr>
              <w:t>/LINUX</w:t>
            </w:r>
            <w:r w:rsidR="008C05F3">
              <w:rPr>
                <w:rFonts w:ascii="Calibri" w:hAnsi="Calibri" w:cs="Calibri"/>
                <w:color w:val="000000"/>
                <w:sz w:val="22"/>
                <w:szCs w:val="22"/>
              </w:rPr>
              <w:t>, UNIX</w:t>
            </w:r>
          </w:p>
        </w:tc>
      </w:tr>
      <w:tr w:rsidR="008258A0" w:rsidRPr="00E3776C" w:rsidTr="002242A2">
        <w:trPr>
          <w:trHeight w:val="707"/>
        </w:trPr>
        <w:tc>
          <w:tcPr>
            <w:tcW w:w="0" w:type="auto"/>
            <w:vAlign w:val="center"/>
          </w:tcPr>
          <w:p w:rsidR="008258A0" w:rsidRPr="00E3776C" w:rsidRDefault="008258A0" w:rsidP="002242A2">
            <w:pPr>
              <w:tabs>
                <w:tab w:val="left" w:pos="4248"/>
              </w:tabs>
              <w:contextualSpacing/>
              <w:rPr>
                <w:rFonts w:ascii="Calibri" w:hAnsi="Calibri" w:cs="Calibri"/>
                <w:b/>
                <w:color w:val="000000"/>
                <w:sz w:val="22"/>
                <w:szCs w:val="22"/>
              </w:rPr>
            </w:pPr>
            <w:r w:rsidRPr="00E3776C">
              <w:rPr>
                <w:rFonts w:ascii="Calibri" w:hAnsi="Calibri" w:cs="Calibri"/>
                <w:b/>
                <w:color w:val="000000"/>
                <w:sz w:val="22"/>
                <w:szCs w:val="22"/>
              </w:rPr>
              <w:t>Tools</w:t>
            </w:r>
          </w:p>
        </w:tc>
        <w:tc>
          <w:tcPr>
            <w:tcW w:w="0" w:type="auto"/>
            <w:vAlign w:val="center"/>
          </w:tcPr>
          <w:p w:rsidR="008258A0" w:rsidRPr="00E3776C" w:rsidRDefault="008258A0" w:rsidP="002242A2">
            <w:pPr>
              <w:tabs>
                <w:tab w:val="left" w:pos="4248"/>
              </w:tabs>
              <w:contextualSpacing/>
              <w:rPr>
                <w:rFonts w:ascii="Calibri" w:hAnsi="Calibri" w:cs="Calibri"/>
                <w:color w:val="000000"/>
                <w:sz w:val="22"/>
                <w:szCs w:val="22"/>
              </w:rPr>
            </w:pPr>
            <w:r w:rsidRPr="00E3776C">
              <w:rPr>
                <w:rFonts w:ascii="Calibri" w:hAnsi="Calibri" w:cs="Calibri"/>
                <w:color w:val="000000"/>
                <w:sz w:val="22"/>
                <w:szCs w:val="22"/>
              </w:rPr>
              <w:t>ERWIN,</w:t>
            </w:r>
            <w:r w:rsidRPr="00E3776C">
              <w:rPr>
                <w:rFonts w:ascii="Calibri" w:hAnsi="Calibri" w:cs="Calibri"/>
                <w:sz w:val="22"/>
                <w:szCs w:val="22"/>
              </w:rPr>
              <w:t xml:space="preserve"> MS Visio, Power View, QTP, Selenium</w:t>
            </w:r>
          </w:p>
        </w:tc>
      </w:tr>
    </w:tbl>
    <w:p w:rsidR="008E24D2" w:rsidRDefault="008E24D2" w:rsidP="009660AF">
      <w:pPr>
        <w:spacing w:line="276" w:lineRule="auto"/>
        <w:rPr>
          <w:rFonts w:ascii="Calibri" w:hAnsi="Calibri" w:cs="Calibri"/>
          <w:b/>
          <w:sz w:val="22"/>
          <w:szCs w:val="22"/>
        </w:rPr>
      </w:pPr>
    </w:p>
    <w:p w:rsidR="00F576F1" w:rsidRDefault="00F576F1" w:rsidP="009660AF">
      <w:pPr>
        <w:spacing w:line="276" w:lineRule="auto"/>
        <w:rPr>
          <w:rFonts w:ascii="Calibri" w:hAnsi="Calibri" w:cs="Calibri"/>
          <w:b/>
          <w:sz w:val="22"/>
          <w:szCs w:val="22"/>
          <w:u w:val="single"/>
        </w:rPr>
      </w:pPr>
      <w:r w:rsidRPr="00E3776C">
        <w:rPr>
          <w:rFonts w:ascii="Calibri" w:hAnsi="Calibri" w:cs="Calibri"/>
          <w:b/>
          <w:sz w:val="22"/>
          <w:szCs w:val="22"/>
          <w:u w:val="single"/>
        </w:rPr>
        <w:t>PROFESSIONAL EXPERIENCE:</w:t>
      </w:r>
    </w:p>
    <w:p w:rsidR="006845FB" w:rsidRDefault="006845FB" w:rsidP="009660AF">
      <w:pPr>
        <w:spacing w:line="276" w:lineRule="auto"/>
        <w:rPr>
          <w:rFonts w:ascii="Calibri" w:hAnsi="Calibri" w:cs="Calibri"/>
          <w:b/>
          <w:sz w:val="22"/>
          <w:szCs w:val="22"/>
          <w:u w:val="single"/>
        </w:rPr>
      </w:pPr>
    </w:p>
    <w:p w:rsidR="006845FB" w:rsidRPr="00E3776C" w:rsidRDefault="006845FB" w:rsidP="006845FB">
      <w:pPr>
        <w:pStyle w:val="Heading1"/>
        <w:tabs>
          <w:tab w:val="left" w:pos="1710"/>
        </w:tabs>
        <w:spacing w:line="276" w:lineRule="auto"/>
        <w:rPr>
          <w:rFonts w:ascii="Calibri" w:hAnsi="Calibri" w:cs="Calibri"/>
          <w:sz w:val="22"/>
          <w:szCs w:val="22"/>
        </w:rPr>
      </w:pPr>
      <w:r>
        <w:rPr>
          <w:rFonts w:ascii="Calibri" w:hAnsi="Calibri" w:cs="Calibri"/>
          <w:sz w:val="22"/>
          <w:szCs w:val="22"/>
        </w:rPr>
        <w:t>CGI</w:t>
      </w:r>
      <w:r w:rsidRPr="00E3776C">
        <w:rPr>
          <w:rFonts w:ascii="Calibri" w:hAnsi="Calibri" w:cs="Calibri"/>
          <w:sz w:val="22"/>
          <w:szCs w:val="22"/>
        </w:rPr>
        <w:t>,</w:t>
      </w:r>
      <w:r>
        <w:rPr>
          <w:rFonts w:ascii="Calibri" w:hAnsi="Calibri" w:cs="Calibri"/>
          <w:sz w:val="22"/>
          <w:szCs w:val="22"/>
        </w:rPr>
        <w:t xml:space="preserve"> Dallas, TX</w:t>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t xml:space="preserve">        </w:t>
      </w:r>
      <w:r w:rsidR="00285A9A">
        <w:rPr>
          <w:rFonts w:ascii="Calibri" w:hAnsi="Calibri" w:cs="Calibri"/>
          <w:sz w:val="22"/>
          <w:szCs w:val="22"/>
        </w:rPr>
        <w:t>04/2017</w:t>
      </w:r>
      <w:r w:rsidR="00285A9A" w:rsidRPr="00E3776C">
        <w:rPr>
          <w:rFonts w:ascii="Calibri" w:hAnsi="Calibri" w:cs="Calibri"/>
          <w:sz w:val="22"/>
          <w:szCs w:val="22"/>
        </w:rPr>
        <w:t xml:space="preserve"> </w:t>
      </w:r>
      <w:proofErr w:type="gramStart"/>
      <w:r w:rsidR="00285A9A" w:rsidRPr="00E3776C">
        <w:rPr>
          <w:rFonts w:ascii="Calibri" w:hAnsi="Calibri" w:cs="Calibri"/>
          <w:sz w:val="22"/>
          <w:szCs w:val="22"/>
        </w:rPr>
        <w:t xml:space="preserve">– </w:t>
      </w:r>
      <w:r w:rsidR="00285A9A">
        <w:rPr>
          <w:rFonts w:ascii="Calibri" w:hAnsi="Calibri" w:cs="Calibri"/>
          <w:sz w:val="22"/>
          <w:szCs w:val="22"/>
        </w:rPr>
        <w:t xml:space="preserve"> T</w:t>
      </w:r>
      <w:r w:rsidR="00285A9A">
        <w:rPr>
          <w:rFonts w:ascii="Calibri" w:hAnsi="Calibri" w:cs="Calibri"/>
          <w:sz w:val="22"/>
          <w:szCs w:val="22"/>
        </w:rPr>
        <w:t>ill</w:t>
      </w:r>
      <w:proofErr w:type="gramEnd"/>
      <w:r w:rsidR="00285A9A">
        <w:rPr>
          <w:rFonts w:ascii="Calibri" w:hAnsi="Calibri" w:cs="Calibri"/>
          <w:sz w:val="22"/>
          <w:szCs w:val="22"/>
        </w:rPr>
        <w:t xml:space="preserve"> date</w:t>
      </w:r>
    </w:p>
    <w:p w:rsidR="00285A9A" w:rsidRDefault="006845FB" w:rsidP="00285A9A">
      <w:pPr>
        <w:pStyle w:val="Heading1"/>
        <w:spacing w:line="276" w:lineRule="auto"/>
        <w:rPr>
          <w:rFonts w:ascii="Calibri" w:hAnsi="Calibri" w:cs="Calibri"/>
          <w:sz w:val="22"/>
          <w:szCs w:val="22"/>
        </w:rPr>
      </w:pPr>
      <w:r w:rsidRPr="00E3776C">
        <w:rPr>
          <w:rFonts w:ascii="Calibri" w:hAnsi="Calibri" w:cs="Calibri"/>
          <w:sz w:val="22"/>
          <w:szCs w:val="22"/>
        </w:rPr>
        <w:t>Sr. SQL Server Designer/Developer</w:t>
      </w:r>
      <w:r w:rsidRPr="00E3776C">
        <w:rPr>
          <w:rFonts w:ascii="Calibri" w:hAnsi="Calibri" w:cs="Calibri"/>
          <w:sz w:val="22"/>
          <w:szCs w:val="22"/>
        </w:rPr>
        <w:tab/>
      </w:r>
      <w:r w:rsidRPr="00E3776C">
        <w:rPr>
          <w:rFonts w:ascii="Calibri" w:hAnsi="Calibri" w:cs="Calibri"/>
          <w:sz w:val="22"/>
          <w:szCs w:val="22"/>
        </w:rPr>
        <w:tab/>
      </w:r>
    </w:p>
    <w:p w:rsidR="006845FB" w:rsidRPr="00285A9A" w:rsidRDefault="00285A9A" w:rsidP="00285A9A">
      <w:pPr>
        <w:pStyle w:val="Heading1"/>
        <w:spacing w:line="276" w:lineRule="auto"/>
        <w:rPr>
          <w:rFonts w:ascii="Calibri" w:hAnsi="Calibri" w:cs="Calibri"/>
          <w:sz w:val="22"/>
          <w:szCs w:val="22"/>
        </w:rPr>
      </w:pPr>
      <w:r>
        <w:rPr>
          <w:rFonts w:ascii="Calibri" w:hAnsi="Calibri" w:cs="Calibri"/>
          <w:sz w:val="22"/>
          <w:szCs w:val="22"/>
        </w:rPr>
        <w:t xml:space="preserve">Responsibilities: </w:t>
      </w:r>
      <w:r w:rsidR="006845FB" w:rsidRPr="00E3776C">
        <w:rPr>
          <w:rFonts w:ascii="Calibri" w:hAnsi="Calibri" w:cs="Calibri"/>
          <w:sz w:val="22"/>
          <w:szCs w:val="22"/>
        </w:rPr>
        <w:tab/>
      </w:r>
      <w:r w:rsidR="006845FB" w:rsidRPr="00E3776C">
        <w:rPr>
          <w:rFonts w:ascii="Calibri" w:hAnsi="Calibri" w:cs="Calibri"/>
          <w:sz w:val="22"/>
          <w:szCs w:val="22"/>
        </w:rPr>
        <w:tab/>
      </w:r>
      <w:r w:rsidR="006845FB" w:rsidRPr="00E3776C">
        <w:rPr>
          <w:rFonts w:ascii="Calibri" w:hAnsi="Calibri" w:cs="Calibri"/>
          <w:sz w:val="22"/>
          <w:szCs w:val="22"/>
        </w:rPr>
        <w:tab/>
        <w:t xml:space="preserve"> </w:t>
      </w:r>
      <w:r w:rsidR="006845FB">
        <w:rPr>
          <w:rFonts w:ascii="Calibri" w:hAnsi="Calibri" w:cs="Calibri"/>
          <w:sz w:val="22"/>
          <w:szCs w:val="22"/>
        </w:rPr>
        <w:t xml:space="preserve">       </w:t>
      </w:r>
    </w:p>
    <w:p w:rsidR="006845FB" w:rsidRPr="00281DFB" w:rsidRDefault="006845FB" w:rsidP="00281DFB">
      <w:pPr>
        <w:numPr>
          <w:ilvl w:val="0"/>
          <w:numId w:val="4"/>
        </w:numPr>
        <w:spacing w:line="276" w:lineRule="auto"/>
        <w:rPr>
          <w:rFonts w:ascii="Calibri" w:hAnsi="Calibri" w:cs="Calibri"/>
          <w:sz w:val="22"/>
          <w:szCs w:val="22"/>
        </w:rPr>
      </w:pPr>
      <w:r w:rsidRPr="006845FB">
        <w:rPr>
          <w:rFonts w:ascii="Calibri" w:hAnsi="Calibri" w:cs="Calibri"/>
          <w:sz w:val="22"/>
          <w:szCs w:val="22"/>
        </w:rPr>
        <w:t>Designed ETL packages and Work flows with different data sources (SQL Server, Flat</w:t>
      </w:r>
      <w:r w:rsidR="00281DFB">
        <w:rPr>
          <w:rFonts w:ascii="Calibri" w:hAnsi="Calibri" w:cs="Calibri"/>
          <w:sz w:val="22"/>
          <w:szCs w:val="22"/>
        </w:rPr>
        <w:t xml:space="preserve"> </w:t>
      </w:r>
      <w:r w:rsidRPr="00281DFB">
        <w:rPr>
          <w:rFonts w:ascii="Calibri" w:hAnsi="Calibri" w:cs="Calibri"/>
          <w:sz w:val="22"/>
          <w:szCs w:val="22"/>
        </w:rPr>
        <w:t>Files, Excel source files, XML files etc.) and loaded the data into target tables by</w:t>
      </w:r>
      <w:r w:rsidR="00281DFB">
        <w:rPr>
          <w:rFonts w:ascii="Calibri" w:hAnsi="Calibri" w:cs="Calibri"/>
          <w:sz w:val="22"/>
          <w:szCs w:val="22"/>
        </w:rPr>
        <w:t xml:space="preserve"> </w:t>
      </w:r>
      <w:r w:rsidRPr="00281DFB">
        <w:rPr>
          <w:rFonts w:ascii="Calibri" w:hAnsi="Calibri" w:cs="Calibri"/>
          <w:sz w:val="22"/>
          <w:szCs w:val="22"/>
        </w:rPr>
        <w:t>performing different kinds of transformations using SQL Server Integration Services</w:t>
      </w:r>
      <w:r w:rsidR="00285A9A">
        <w:rPr>
          <w:rFonts w:ascii="Calibri" w:hAnsi="Calibri" w:cs="Calibri"/>
          <w:sz w:val="22"/>
          <w:szCs w:val="22"/>
        </w:rPr>
        <w:t xml:space="preserve"> </w:t>
      </w:r>
      <w:r w:rsidRPr="00281DFB">
        <w:rPr>
          <w:rFonts w:ascii="Calibri" w:hAnsi="Calibri" w:cs="Calibri"/>
          <w:sz w:val="22"/>
          <w:szCs w:val="22"/>
        </w:rPr>
        <w:t>(SSIS).</w:t>
      </w:r>
    </w:p>
    <w:p w:rsidR="006845FB" w:rsidRPr="006845FB" w:rsidRDefault="006845FB" w:rsidP="006845FB">
      <w:pPr>
        <w:numPr>
          <w:ilvl w:val="0"/>
          <w:numId w:val="4"/>
        </w:numPr>
        <w:spacing w:line="276" w:lineRule="auto"/>
        <w:rPr>
          <w:rFonts w:ascii="Calibri" w:hAnsi="Calibri" w:cs="Calibri"/>
          <w:sz w:val="22"/>
          <w:szCs w:val="22"/>
        </w:rPr>
      </w:pPr>
      <w:r w:rsidRPr="006845FB">
        <w:rPr>
          <w:rFonts w:ascii="Calibri" w:hAnsi="Calibri" w:cs="Calibri"/>
          <w:sz w:val="22"/>
          <w:szCs w:val="22"/>
        </w:rPr>
        <w:t>Extensively worked on the packages created including a variety of transformations, for</w:t>
      </w:r>
    </w:p>
    <w:p w:rsidR="006845FB" w:rsidRPr="006845FB" w:rsidRDefault="006845FB" w:rsidP="00281DFB">
      <w:pPr>
        <w:spacing w:line="276" w:lineRule="auto"/>
        <w:ind w:left="720"/>
        <w:rPr>
          <w:rFonts w:ascii="Calibri" w:hAnsi="Calibri" w:cs="Calibri"/>
          <w:sz w:val="22"/>
          <w:szCs w:val="22"/>
        </w:rPr>
      </w:pPr>
      <w:proofErr w:type="gramStart"/>
      <w:r w:rsidRPr="006845FB">
        <w:rPr>
          <w:rFonts w:ascii="Calibri" w:hAnsi="Calibri" w:cs="Calibri"/>
          <w:sz w:val="22"/>
          <w:szCs w:val="22"/>
        </w:rPr>
        <w:t>example</w:t>
      </w:r>
      <w:proofErr w:type="gramEnd"/>
      <w:r w:rsidRPr="006845FB">
        <w:rPr>
          <w:rFonts w:ascii="Calibri" w:hAnsi="Calibri" w:cs="Calibri"/>
          <w:sz w:val="22"/>
          <w:szCs w:val="22"/>
        </w:rPr>
        <w:t xml:space="preserve"> Slowly Changing Dimensions, Lookup, Aggregate, Audit, Conditional Split,</w:t>
      </w:r>
    </w:p>
    <w:p w:rsidR="006845FB" w:rsidRPr="006845FB" w:rsidRDefault="006845FB" w:rsidP="006845FB">
      <w:pPr>
        <w:numPr>
          <w:ilvl w:val="0"/>
          <w:numId w:val="4"/>
        </w:numPr>
        <w:spacing w:line="276" w:lineRule="auto"/>
        <w:rPr>
          <w:rFonts w:ascii="Calibri" w:hAnsi="Calibri" w:cs="Calibri"/>
          <w:sz w:val="22"/>
          <w:szCs w:val="22"/>
        </w:rPr>
      </w:pPr>
      <w:r w:rsidRPr="006845FB">
        <w:rPr>
          <w:rFonts w:ascii="Calibri" w:hAnsi="Calibri" w:cs="Calibri"/>
          <w:sz w:val="22"/>
          <w:szCs w:val="22"/>
        </w:rPr>
        <w:t>Merge join, Multi Cast, Pivot, OLE DB Command, Sort, Union All, and Copy Column,</w:t>
      </w:r>
    </w:p>
    <w:p w:rsidR="006845FB" w:rsidRDefault="006845FB" w:rsidP="00EB73AC">
      <w:pPr>
        <w:numPr>
          <w:ilvl w:val="0"/>
          <w:numId w:val="4"/>
        </w:numPr>
        <w:spacing w:line="276" w:lineRule="auto"/>
        <w:rPr>
          <w:rFonts w:ascii="Calibri" w:hAnsi="Calibri" w:cs="Calibri"/>
          <w:sz w:val="22"/>
          <w:szCs w:val="22"/>
        </w:rPr>
      </w:pPr>
      <w:r w:rsidRPr="006845FB">
        <w:rPr>
          <w:rFonts w:ascii="Calibri" w:hAnsi="Calibri" w:cs="Calibri"/>
          <w:sz w:val="22"/>
          <w:szCs w:val="22"/>
        </w:rPr>
        <w:t>Derived Column using SSIS.</w:t>
      </w:r>
    </w:p>
    <w:p w:rsidR="00EB73AC" w:rsidRPr="00EB73AC" w:rsidRDefault="00EB73AC" w:rsidP="00EB73AC">
      <w:pPr>
        <w:numPr>
          <w:ilvl w:val="0"/>
          <w:numId w:val="4"/>
        </w:numPr>
        <w:spacing w:line="276" w:lineRule="auto"/>
        <w:rPr>
          <w:rFonts w:ascii="Calibri" w:hAnsi="Calibri" w:cs="Calibri"/>
          <w:sz w:val="22"/>
          <w:szCs w:val="22"/>
        </w:rPr>
      </w:pPr>
      <w:r w:rsidRPr="00EB73AC">
        <w:rPr>
          <w:rFonts w:ascii="Calibri" w:hAnsi="Calibri" w:cs="Calibri"/>
          <w:sz w:val="22"/>
          <w:szCs w:val="22"/>
        </w:rPr>
        <w:t>Coordinate with Interface Design Architects for meeting accessibility standards at code level. </w:t>
      </w:r>
    </w:p>
    <w:p w:rsidR="00EB73AC" w:rsidRDefault="00EB73AC" w:rsidP="00EB73AC">
      <w:pPr>
        <w:numPr>
          <w:ilvl w:val="0"/>
          <w:numId w:val="4"/>
        </w:numPr>
        <w:spacing w:line="276" w:lineRule="auto"/>
        <w:rPr>
          <w:rFonts w:ascii="Calibri" w:hAnsi="Calibri" w:cs="Calibri"/>
          <w:sz w:val="22"/>
          <w:szCs w:val="22"/>
        </w:rPr>
      </w:pPr>
      <w:r w:rsidRPr="00EB73AC">
        <w:rPr>
          <w:rFonts w:ascii="Calibri" w:hAnsi="Calibri" w:cs="Calibri"/>
          <w:sz w:val="22"/>
          <w:szCs w:val="22"/>
        </w:rPr>
        <w:t>Created reusable templates and style sheets based on </w:t>
      </w:r>
      <w:r w:rsidRPr="00EB73AC">
        <w:rPr>
          <w:rFonts w:ascii="Calibri" w:hAnsi="Calibri" w:cs="Calibri"/>
          <w:b/>
          <w:bCs/>
          <w:sz w:val="22"/>
          <w:szCs w:val="22"/>
        </w:rPr>
        <w:t>UI standards</w:t>
      </w:r>
      <w:r w:rsidRPr="00EB73AC">
        <w:rPr>
          <w:rFonts w:ascii="Calibri" w:hAnsi="Calibri" w:cs="Calibri"/>
          <w:sz w:val="22"/>
          <w:szCs w:val="22"/>
        </w:rPr>
        <w:t xml:space="preserve"> and guidelines; Performed functional tasks using specifications and wireframes. </w:t>
      </w:r>
    </w:p>
    <w:p w:rsidR="00EB73AC" w:rsidRPr="00EB73AC" w:rsidRDefault="00EB73AC" w:rsidP="00EB73AC">
      <w:pPr>
        <w:numPr>
          <w:ilvl w:val="0"/>
          <w:numId w:val="4"/>
        </w:numPr>
        <w:spacing w:line="276" w:lineRule="auto"/>
        <w:rPr>
          <w:rFonts w:ascii="Calibri" w:hAnsi="Calibri" w:cs="Calibri"/>
          <w:sz w:val="22"/>
          <w:szCs w:val="22"/>
        </w:rPr>
      </w:pPr>
      <w:r w:rsidRPr="00EB73AC">
        <w:rPr>
          <w:rFonts w:ascii="Calibri" w:hAnsi="Calibri" w:cs="Calibri"/>
          <w:sz w:val="22"/>
          <w:szCs w:val="22"/>
        </w:rPr>
        <w:t>Developed and implemented </w:t>
      </w:r>
      <w:r w:rsidRPr="00EB73AC">
        <w:rPr>
          <w:rFonts w:ascii="Calibri" w:hAnsi="Calibri" w:cs="Calibri"/>
          <w:b/>
          <w:bCs/>
          <w:sz w:val="22"/>
          <w:szCs w:val="22"/>
        </w:rPr>
        <w:t>Python scripts</w:t>
      </w:r>
      <w:r w:rsidRPr="00EB73AC">
        <w:rPr>
          <w:rFonts w:ascii="Calibri" w:hAnsi="Calibri" w:cs="Calibri"/>
          <w:sz w:val="22"/>
          <w:szCs w:val="22"/>
        </w:rPr>
        <w:t xml:space="preserve"> to automate retrieval, parsing and reporting of configuration parameters from Network Devices connected to customer networks. </w:t>
      </w:r>
    </w:p>
    <w:p w:rsidR="00EB73AC" w:rsidRPr="00EB73AC" w:rsidRDefault="00EB73AC" w:rsidP="00EB73AC">
      <w:pPr>
        <w:numPr>
          <w:ilvl w:val="0"/>
          <w:numId w:val="4"/>
        </w:numPr>
        <w:spacing w:line="276" w:lineRule="auto"/>
        <w:rPr>
          <w:rFonts w:ascii="Calibri" w:hAnsi="Calibri" w:cs="Calibri"/>
          <w:sz w:val="22"/>
          <w:szCs w:val="22"/>
        </w:rPr>
      </w:pPr>
      <w:r w:rsidRPr="00EB73AC">
        <w:rPr>
          <w:rFonts w:ascii="Calibri" w:hAnsi="Calibri" w:cs="Calibri"/>
          <w:sz w:val="22"/>
          <w:szCs w:val="22"/>
        </w:rPr>
        <w:t>Modified controlling databases using SQL generated via Python and Perl code, collected, and analyzed data with</w:t>
      </w:r>
      <w:r w:rsidRPr="00EB73AC">
        <w:rPr>
          <w:rFonts w:ascii="Calibri" w:hAnsi="Calibri" w:cs="Calibri"/>
          <w:b/>
          <w:bCs/>
          <w:sz w:val="22"/>
          <w:szCs w:val="22"/>
        </w:rPr>
        <w:t> Python</w:t>
      </w:r>
      <w:r w:rsidRPr="00EB73AC">
        <w:rPr>
          <w:rFonts w:ascii="Calibri" w:hAnsi="Calibri" w:cs="Calibri"/>
          <w:sz w:val="22"/>
          <w:szCs w:val="22"/>
        </w:rPr>
        <w:t> programs using SQL queries from the database of data collected from the systems under tests. </w:t>
      </w:r>
    </w:p>
    <w:p w:rsidR="00281DFB" w:rsidRP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Created Stored Procedures, User Defined functions, Views and implemented the Error</w:t>
      </w:r>
    </w:p>
    <w:p w:rsidR="00281DFB" w:rsidRPr="00281DFB" w:rsidRDefault="00281DFB" w:rsidP="00281DFB">
      <w:pPr>
        <w:spacing w:line="276" w:lineRule="auto"/>
        <w:ind w:left="720"/>
        <w:rPr>
          <w:rFonts w:ascii="Calibri" w:hAnsi="Calibri" w:cs="Calibri"/>
          <w:sz w:val="22"/>
          <w:szCs w:val="22"/>
        </w:rPr>
      </w:pPr>
      <w:r w:rsidRPr="00281DFB">
        <w:rPr>
          <w:rFonts w:ascii="Calibri" w:hAnsi="Calibri" w:cs="Calibri"/>
          <w:sz w:val="22"/>
          <w:szCs w:val="22"/>
        </w:rPr>
        <w:t>Handling in the Stored Procedures and SQL objects and Modified already existing stored</w:t>
      </w:r>
    </w:p>
    <w:p w:rsidR="00281DFB" w:rsidRDefault="00281DFB" w:rsidP="00281DFB">
      <w:pPr>
        <w:spacing w:line="276" w:lineRule="auto"/>
        <w:ind w:left="720"/>
        <w:rPr>
          <w:rFonts w:ascii="Calibri" w:hAnsi="Calibri" w:cs="Calibri"/>
          <w:sz w:val="22"/>
          <w:szCs w:val="22"/>
        </w:rPr>
      </w:pPr>
      <w:proofErr w:type="gramStart"/>
      <w:r w:rsidRPr="00281DFB">
        <w:rPr>
          <w:rFonts w:ascii="Calibri" w:hAnsi="Calibri" w:cs="Calibri"/>
          <w:sz w:val="22"/>
          <w:szCs w:val="22"/>
        </w:rPr>
        <w:t>procedures</w:t>
      </w:r>
      <w:proofErr w:type="gramEnd"/>
      <w:r w:rsidRPr="00281DFB">
        <w:rPr>
          <w:rFonts w:ascii="Calibri" w:hAnsi="Calibri" w:cs="Calibri"/>
          <w:sz w:val="22"/>
          <w:szCs w:val="22"/>
        </w:rPr>
        <w:t>, triggers, views, indexes depending on the requirement.</w:t>
      </w:r>
    </w:p>
    <w:p w:rsid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lastRenderedPageBreak/>
        <w:t>Wrote complex SQL queries using joins, sub queries and correlated sub queries to retrieve data from the database which should be displayed in various forms.</w:t>
      </w:r>
    </w:p>
    <w:p w:rsid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Developed MS Excel dashboards for executive data management presentations of procurement and supply chain metrics and KPIs. </w:t>
      </w:r>
    </w:p>
    <w:p w:rsidR="00EB73AC" w:rsidRPr="00EB73AC" w:rsidRDefault="00EB73AC" w:rsidP="00EB73AC">
      <w:pPr>
        <w:numPr>
          <w:ilvl w:val="0"/>
          <w:numId w:val="4"/>
        </w:numPr>
        <w:spacing w:line="276" w:lineRule="auto"/>
        <w:rPr>
          <w:rFonts w:ascii="Calibri" w:hAnsi="Calibri" w:cs="Calibri"/>
          <w:sz w:val="22"/>
          <w:szCs w:val="22"/>
        </w:rPr>
      </w:pPr>
      <w:r w:rsidRPr="00EB73AC">
        <w:rPr>
          <w:rFonts w:ascii="Calibri" w:hAnsi="Calibri" w:cs="Calibri"/>
          <w:sz w:val="22"/>
          <w:szCs w:val="22"/>
        </w:rPr>
        <w:t>Wrote </w:t>
      </w:r>
      <w:r w:rsidRPr="00EB73AC">
        <w:rPr>
          <w:rFonts w:ascii="Calibri" w:hAnsi="Calibri" w:cs="Calibri"/>
          <w:b/>
          <w:bCs/>
          <w:sz w:val="22"/>
          <w:szCs w:val="22"/>
        </w:rPr>
        <w:t>Python scripts</w:t>
      </w:r>
      <w:r w:rsidRPr="00EB73AC">
        <w:rPr>
          <w:rFonts w:ascii="Calibri" w:hAnsi="Calibri" w:cs="Calibri"/>
          <w:sz w:val="22"/>
          <w:szCs w:val="22"/>
        </w:rPr>
        <w:t xml:space="preserve"> to parse JSON documents and load the data in database. </w:t>
      </w:r>
    </w:p>
    <w:p w:rsidR="00281DFB" w:rsidRP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Generated Sub-Reports, drill down reports, drill through reports, Tabular Report, Crystal, and Parameterized reports using SSRS.</w:t>
      </w:r>
    </w:p>
    <w:p w:rsidR="00281DFB" w:rsidRP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Configured SQL mail agent for sending automatic emails when SSIS package fails or succeeds.</w:t>
      </w:r>
    </w:p>
    <w:p w:rsidR="00281DFB" w:rsidRP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Successfully deployed SSIS Package into Production and used Package configuration to export various package properties to make package environment independent.</w:t>
      </w:r>
    </w:p>
    <w:p w:rsid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 xml:space="preserve">Good experience with </w:t>
      </w:r>
      <w:r>
        <w:rPr>
          <w:rFonts w:ascii="Calibri" w:hAnsi="Calibri" w:cs="Calibri"/>
          <w:sz w:val="22"/>
          <w:szCs w:val="22"/>
        </w:rPr>
        <w:t>web service task and FTP and</w:t>
      </w:r>
      <w:r w:rsidRPr="00281DFB">
        <w:rPr>
          <w:rFonts w:ascii="Calibri" w:hAnsi="Calibri" w:cs="Calibri"/>
          <w:sz w:val="22"/>
          <w:szCs w:val="22"/>
        </w:rPr>
        <w:t xml:space="preserve"> SFTP task using SSIS.</w:t>
      </w:r>
    </w:p>
    <w:p w:rsidR="00281DFB" w:rsidRP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Modified OLAP Cubes to add Dimensions, Creating User Defined Hierarchy, created new calculated members using MDX and DAX Expression as per the business requirement.</w:t>
      </w:r>
    </w:p>
    <w:p w:rsidR="00281DFB" w:rsidRP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Administered user, user groups, and scheduled instances for reports in Tableau. </w:t>
      </w:r>
    </w:p>
    <w:p w:rsidR="00281DFB" w:rsidRDefault="00281DFB" w:rsidP="00281DFB">
      <w:pPr>
        <w:numPr>
          <w:ilvl w:val="0"/>
          <w:numId w:val="4"/>
        </w:numPr>
        <w:spacing w:line="276" w:lineRule="auto"/>
        <w:rPr>
          <w:rFonts w:ascii="Calibri" w:hAnsi="Calibri" w:cs="Calibri"/>
          <w:sz w:val="22"/>
          <w:szCs w:val="22"/>
        </w:rPr>
      </w:pPr>
      <w:r w:rsidRPr="00281DFB">
        <w:rPr>
          <w:rFonts w:ascii="Calibri" w:hAnsi="Calibri" w:cs="Calibri"/>
          <w:sz w:val="22"/>
          <w:szCs w:val="22"/>
        </w:rPr>
        <w:t>Designed cubes with star schema using SQL Server Analysis Services (SSAS).</w:t>
      </w:r>
    </w:p>
    <w:p w:rsidR="00285A9A" w:rsidRDefault="00285A9A" w:rsidP="00285A9A">
      <w:pPr>
        <w:spacing w:line="360" w:lineRule="auto"/>
        <w:jc w:val="both"/>
        <w:rPr>
          <w:rFonts w:ascii="Calibri" w:hAnsi="Calibri" w:cs="Calibri"/>
          <w:sz w:val="22"/>
          <w:szCs w:val="22"/>
        </w:rPr>
      </w:pPr>
    </w:p>
    <w:p w:rsidR="006845FB" w:rsidRPr="00285A9A" w:rsidRDefault="00281DFB" w:rsidP="00285A9A">
      <w:pPr>
        <w:spacing w:line="360" w:lineRule="auto"/>
        <w:jc w:val="both"/>
        <w:rPr>
          <w:rFonts w:ascii="Calibri" w:hAnsi="Calibri" w:cs="Calibri"/>
          <w:sz w:val="22"/>
          <w:szCs w:val="22"/>
        </w:rPr>
      </w:pPr>
      <w:r w:rsidRPr="00281DFB">
        <w:rPr>
          <w:b/>
          <w:u w:val="single"/>
        </w:rPr>
        <w:t>Environment</w:t>
      </w:r>
      <w:r w:rsidRPr="00281DFB">
        <w:rPr>
          <w:b/>
        </w:rPr>
        <w:t xml:space="preserve">: </w:t>
      </w:r>
      <w:r w:rsidRPr="00281DFB">
        <w:rPr>
          <w:rFonts w:ascii="Calibri" w:hAnsi="Calibri" w:cs="Calibri"/>
          <w:sz w:val="22"/>
          <w:szCs w:val="22"/>
        </w:rPr>
        <w:t>SQL Server 2008R2/2012 Enterprise Edition, SQL Server Business Intelligence Development Studio (SSAS, SSIS, SSRS), SQL Server Data Tools 2016, MS SQL Profile</w:t>
      </w:r>
      <w:r w:rsidR="008C05F3">
        <w:rPr>
          <w:rFonts w:ascii="Calibri" w:hAnsi="Calibri" w:cs="Calibri"/>
          <w:sz w:val="22"/>
          <w:szCs w:val="22"/>
        </w:rPr>
        <w:t>r, Sybase, SVN, Power BI, Teradata</w:t>
      </w:r>
      <w:r w:rsidRPr="00281DFB">
        <w:rPr>
          <w:rFonts w:ascii="Calibri" w:hAnsi="Calibri" w:cs="Calibri"/>
          <w:sz w:val="22"/>
          <w:szCs w:val="22"/>
        </w:rPr>
        <w:t>,</w:t>
      </w:r>
      <w:r w:rsidR="008C05F3">
        <w:rPr>
          <w:rFonts w:ascii="Calibri" w:hAnsi="Calibri" w:cs="Calibri"/>
          <w:sz w:val="22"/>
          <w:szCs w:val="22"/>
        </w:rPr>
        <w:t xml:space="preserve"> UNIX, Python,</w:t>
      </w:r>
      <w:r w:rsidRPr="00281DFB">
        <w:rPr>
          <w:rFonts w:ascii="Calibri" w:hAnsi="Calibri" w:cs="Calibri"/>
          <w:sz w:val="22"/>
          <w:szCs w:val="22"/>
        </w:rPr>
        <w:t xml:space="preserve"> SQL Query Analyzer,</w:t>
      </w:r>
      <w:r>
        <w:rPr>
          <w:rFonts w:ascii="Calibri" w:hAnsi="Calibri" w:cs="Calibri"/>
          <w:sz w:val="22"/>
          <w:szCs w:val="22"/>
        </w:rPr>
        <w:t xml:space="preserve"> Red Gate,</w:t>
      </w:r>
      <w:r w:rsidRPr="00281DFB">
        <w:rPr>
          <w:rFonts w:ascii="Calibri" w:hAnsi="Calibri" w:cs="Calibri"/>
          <w:sz w:val="22"/>
          <w:szCs w:val="22"/>
        </w:rPr>
        <w:t xml:space="preserve"> DAX, SQL Server Index Tuning Wizard, SSD, BRD, Visual Studio 2010, Windows XP, MS Office 2007/2013, MS Access, Excel.</w:t>
      </w:r>
    </w:p>
    <w:p w:rsidR="00F37E5E" w:rsidRPr="00E3776C" w:rsidRDefault="00F37E5E" w:rsidP="009660AF">
      <w:pPr>
        <w:spacing w:line="276" w:lineRule="auto"/>
        <w:ind w:right="4420"/>
        <w:rPr>
          <w:rFonts w:ascii="Calibri" w:hAnsi="Calibri" w:cs="Calibri"/>
          <w:sz w:val="22"/>
          <w:szCs w:val="22"/>
        </w:rPr>
      </w:pPr>
    </w:p>
    <w:p w:rsidR="005B63E4" w:rsidRPr="00E3776C" w:rsidRDefault="003A54B4" w:rsidP="009660AF">
      <w:pPr>
        <w:pStyle w:val="Heading1"/>
        <w:tabs>
          <w:tab w:val="left" w:pos="1710"/>
        </w:tabs>
        <w:spacing w:line="276" w:lineRule="auto"/>
        <w:rPr>
          <w:rFonts w:ascii="Calibri" w:hAnsi="Calibri" w:cs="Calibri"/>
          <w:sz w:val="22"/>
          <w:szCs w:val="22"/>
        </w:rPr>
      </w:pPr>
      <w:r w:rsidRPr="00E3776C">
        <w:rPr>
          <w:rFonts w:ascii="Calibri" w:hAnsi="Calibri" w:cs="Calibri"/>
          <w:sz w:val="22"/>
          <w:szCs w:val="22"/>
        </w:rPr>
        <w:t>PayPal</w:t>
      </w:r>
      <w:r w:rsidR="008258A0" w:rsidRPr="00E3776C">
        <w:rPr>
          <w:rFonts w:ascii="Calibri" w:hAnsi="Calibri" w:cs="Calibri"/>
          <w:sz w:val="22"/>
          <w:szCs w:val="22"/>
        </w:rPr>
        <w:t>,</w:t>
      </w:r>
      <w:r w:rsidRPr="00E3776C">
        <w:rPr>
          <w:rFonts w:ascii="Calibri" w:hAnsi="Calibri" w:cs="Calibri"/>
          <w:sz w:val="22"/>
          <w:szCs w:val="22"/>
        </w:rPr>
        <w:t xml:space="preserve"> San</w:t>
      </w:r>
      <w:r w:rsidR="00E3776C" w:rsidRPr="00E3776C">
        <w:rPr>
          <w:rFonts w:ascii="Calibri" w:hAnsi="Calibri" w:cs="Calibri"/>
          <w:sz w:val="22"/>
          <w:szCs w:val="22"/>
        </w:rPr>
        <w:t xml:space="preserve"> J</w:t>
      </w:r>
      <w:r w:rsidRPr="00E3776C">
        <w:rPr>
          <w:rFonts w:ascii="Calibri" w:hAnsi="Calibri" w:cs="Calibri"/>
          <w:sz w:val="22"/>
          <w:szCs w:val="22"/>
        </w:rPr>
        <w:t>ose, CA</w:t>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t xml:space="preserve">                                                                                </w:t>
      </w:r>
      <w:r w:rsidR="00285A9A" w:rsidRPr="00E3776C">
        <w:rPr>
          <w:rFonts w:ascii="Calibri" w:hAnsi="Calibri" w:cs="Calibri"/>
          <w:sz w:val="22"/>
          <w:szCs w:val="22"/>
        </w:rPr>
        <w:t xml:space="preserve">10/2015 – </w:t>
      </w:r>
      <w:r w:rsidR="00285A9A">
        <w:rPr>
          <w:rFonts w:ascii="Calibri" w:hAnsi="Calibri" w:cs="Calibri"/>
          <w:sz w:val="22"/>
          <w:szCs w:val="22"/>
        </w:rPr>
        <w:t>04/2017</w:t>
      </w:r>
    </w:p>
    <w:p w:rsidR="00852515" w:rsidRPr="00E3776C" w:rsidRDefault="00BE6D74" w:rsidP="00285A9A">
      <w:pPr>
        <w:pStyle w:val="Heading1"/>
        <w:spacing w:line="276" w:lineRule="auto"/>
        <w:rPr>
          <w:rFonts w:ascii="Calibri" w:hAnsi="Calibri" w:cs="Calibri"/>
          <w:sz w:val="22"/>
          <w:szCs w:val="22"/>
        </w:rPr>
      </w:pPr>
      <w:r w:rsidRPr="00E3776C">
        <w:rPr>
          <w:rFonts w:ascii="Calibri" w:hAnsi="Calibri" w:cs="Calibri"/>
          <w:sz w:val="22"/>
          <w:szCs w:val="22"/>
        </w:rPr>
        <w:t xml:space="preserve">Sr. </w:t>
      </w:r>
      <w:r w:rsidR="009660AF" w:rsidRPr="00E3776C">
        <w:rPr>
          <w:rFonts w:ascii="Calibri" w:hAnsi="Calibri" w:cs="Calibri"/>
          <w:sz w:val="22"/>
          <w:szCs w:val="22"/>
        </w:rPr>
        <w:t>SQL Server</w:t>
      </w:r>
      <w:r w:rsidRPr="00E3776C">
        <w:rPr>
          <w:rFonts w:ascii="Calibri" w:hAnsi="Calibri" w:cs="Calibri"/>
          <w:sz w:val="22"/>
          <w:szCs w:val="22"/>
        </w:rPr>
        <w:t xml:space="preserve"> </w:t>
      </w:r>
      <w:r w:rsidR="00E3776C" w:rsidRPr="00E3776C">
        <w:rPr>
          <w:rFonts w:ascii="Calibri" w:hAnsi="Calibri" w:cs="Calibri"/>
          <w:sz w:val="22"/>
          <w:szCs w:val="22"/>
        </w:rPr>
        <w:t>Designer/D</w:t>
      </w:r>
      <w:r w:rsidRPr="00E3776C">
        <w:rPr>
          <w:rFonts w:ascii="Calibri" w:hAnsi="Calibri" w:cs="Calibri"/>
          <w:sz w:val="22"/>
          <w:szCs w:val="22"/>
        </w:rPr>
        <w:t>eveloper</w:t>
      </w:r>
      <w:r w:rsidR="003A54B4" w:rsidRPr="00E3776C">
        <w:rPr>
          <w:rFonts w:ascii="Calibri" w:hAnsi="Calibri" w:cs="Calibri"/>
          <w:sz w:val="22"/>
          <w:szCs w:val="22"/>
        </w:rPr>
        <w:tab/>
      </w:r>
      <w:r w:rsidR="00E3776C" w:rsidRPr="00E3776C">
        <w:rPr>
          <w:rFonts w:ascii="Calibri" w:hAnsi="Calibri" w:cs="Calibri"/>
          <w:sz w:val="22"/>
          <w:szCs w:val="22"/>
        </w:rPr>
        <w:tab/>
      </w:r>
      <w:r w:rsidR="003A54B4" w:rsidRPr="00E3776C">
        <w:rPr>
          <w:rFonts w:ascii="Calibri" w:hAnsi="Calibri" w:cs="Calibri"/>
          <w:sz w:val="22"/>
          <w:szCs w:val="22"/>
        </w:rPr>
        <w:tab/>
      </w:r>
      <w:r w:rsidR="003A54B4" w:rsidRPr="00E3776C">
        <w:rPr>
          <w:rFonts w:ascii="Calibri" w:hAnsi="Calibri" w:cs="Calibri"/>
          <w:sz w:val="22"/>
          <w:szCs w:val="22"/>
        </w:rPr>
        <w:tab/>
      </w:r>
      <w:r w:rsidR="003A54B4" w:rsidRPr="00E3776C">
        <w:rPr>
          <w:rFonts w:ascii="Calibri" w:hAnsi="Calibri" w:cs="Calibri"/>
          <w:sz w:val="22"/>
          <w:szCs w:val="22"/>
        </w:rPr>
        <w:tab/>
        <w:t xml:space="preserve"> </w:t>
      </w:r>
      <w:r w:rsidR="006845FB">
        <w:rPr>
          <w:rFonts w:ascii="Calibri" w:hAnsi="Calibri" w:cs="Calibri"/>
          <w:sz w:val="22"/>
          <w:szCs w:val="22"/>
        </w:rPr>
        <w:t xml:space="preserve">    </w:t>
      </w:r>
    </w:p>
    <w:p w:rsidR="008258A0" w:rsidRPr="00E3776C" w:rsidRDefault="008258A0" w:rsidP="009660AF">
      <w:pPr>
        <w:tabs>
          <w:tab w:val="left" w:pos="3015"/>
        </w:tabs>
        <w:spacing w:line="276" w:lineRule="auto"/>
        <w:rPr>
          <w:rFonts w:ascii="Calibri" w:hAnsi="Calibri" w:cs="Calibri"/>
          <w:b/>
          <w:sz w:val="22"/>
          <w:szCs w:val="22"/>
        </w:rPr>
      </w:pPr>
      <w:r w:rsidRPr="00E3776C">
        <w:rPr>
          <w:rFonts w:ascii="Calibri" w:hAnsi="Calibri" w:cs="Calibri"/>
          <w:b/>
          <w:sz w:val="22"/>
          <w:szCs w:val="22"/>
          <w:u w:val="single"/>
        </w:rPr>
        <w:t>Responsibilities</w:t>
      </w:r>
      <w:r w:rsidRPr="00E3776C">
        <w:rPr>
          <w:rFonts w:ascii="Calibri" w:hAnsi="Calibri" w:cs="Calibri"/>
          <w:b/>
          <w:sz w:val="22"/>
          <w:szCs w:val="22"/>
        </w:rPr>
        <w:t>:</w:t>
      </w:r>
      <w:r w:rsidRPr="00E3776C">
        <w:rPr>
          <w:rFonts w:ascii="Calibri" w:hAnsi="Calibri" w:cs="Calibri"/>
          <w:b/>
          <w:sz w:val="22"/>
          <w:szCs w:val="22"/>
        </w:rPr>
        <w:tab/>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Designed ETL</w:t>
      </w:r>
      <w:r w:rsidR="00E3776C" w:rsidRPr="008E24D2">
        <w:rPr>
          <w:rFonts w:ascii="Calibri" w:hAnsi="Calibri" w:cs="Calibri"/>
          <w:sz w:val="22"/>
          <w:szCs w:val="22"/>
        </w:rPr>
        <w:t xml:space="preserve"> </w:t>
      </w:r>
      <w:r w:rsidRPr="008E24D2">
        <w:rPr>
          <w:rFonts w:ascii="Calibri" w:hAnsi="Calibri" w:cs="Calibri"/>
          <w:sz w:val="22"/>
          <w:szCs w:val="22"/>
        </w:rPr>
        <w:t>packages with different data sources (SQL Server, Flat Files, Excel source files, XML files</w:t>
      </w:r>
      <w:r w:rsidR="00E3776C" w:rsidRPr="008E24D2">
        <w:rPr>
          <w:rFonts w:ascii="Calibri" w:hAnsi="Calibri" w:cs="Calibri"/>
          <w:sz w:val="22"/>
          <w:szCs w:val="22"/>
        </w:rPr>
        <w:t xml:space="preserve"> </w:t>
      </w:r>
      <w:r w:rsidR="00BE6D74" w:rsidRPr="008E24D2">
        <w:rPr>
          <w:rFonts w:ascii="Calibri" w:hAnsi="Calibri" w:cs="Calibri"/>
          <w:sz w:val="22"/>
          <w:szCs w:val="22"/>
        </w:rPr>
        <w:t>etc.</w:t>
      </w:r>
      <w:r w:rsidRPr="008E24D2">
        <w:rPr>
          <w:rFonts w:ascii="Calibri" w:hAnsi="Calibri" w:cs="Calibri"/>
          <w:sz w:val="22"/>
          <w:szCs w:val="22"/>
        </w:rPr>
        <w:t>) and loaded the data into target tables by performing different kinds of transformations using SQL Server Integration Services (SSIS).</w:t>
      </w:r>
    </w:p>
    <w:p w:rsidR="001E4FC1" w:rsidRPr="008E24D2" w:rsidRDefault="001E4FC1"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Responsible for Migrating the SSIS packages from 2005 to 2008</w:t>
      </w:r>
    </w:p>
    <w:p w:rsidR="008258A0" w:rsidRDefault="008258A0" w:rsidP="009660AF">
      <w:pPr>
        <w:numPr>
          <w:ilvl w:val="0"/>
          <w:numId w:val="4"/>
        </w:numPr>
        <w:spacing w:line="276" w:lineRule="auto"/>
        <w:rPr>
          <w:rFonts w:ascii="Calibri" w:hAnsi="Calibri" w:cs="Calibri"/>
          <w:color w:val="000000"/>
          <w:sz w:val="22"/>
          <w:szCs w:val="22"/>
        </w:rPr>
      </w:pPr>
      <w:r w:rsidRPr="008E24D2">
        <w:rPr>
          <w:rFonts w:ascii="Calibri" w:hAnsi="Calibri" w:cs="Calibri"/>
          <w:color w:val="000000"/>
          <w:sz w:val="22"/>
          <w:szCs w:val="22"/>
        </w:rPr>
        <w:t>Wrote complex SQL queries using joins, sub queries and correlated sub queries to retrieve data from the database which has to be displayed in various forms.</w:t>
      </w:r>
    </w:p>
    <w:p w:rsidR="00EB73AC" w:rsidRPr="008E24D2" w:rsidRDefault="00EB73AC" w:rsidP="009660AF">
      <w:pPr>
        <w:numPr>
          <w:ilvl w:val="0"/>
          <w:numId w:val="4"/>
        </w:numPr>
        <w:spacing w:line="276" w:lineRule="auto"/>
        <w:rPr>
          <w:rFonts w:ascii="Calibri" w:hAnsi="Calibri" w:cs="Calibri"/>
          <w:color w:val="000000"/>
          <w:sz w:val="22"/>
          <w:szCs w:val="22"/>
        </w:rPr>
      </w:pPr>
      <w:r w:rsidRPr="00EB73AC">
        <w:rPr>
          <w:rFonts w:ascii="Calibri" w:hAnsi="Calibri" w:cs="Calibri"/>
          <w:color w:val="000000"/>
          <w:sz w:val="22"/>
          <w:szCs w:val="22"/>
        </w:rPr>
        <w:t>Built various graphs for business decision making using</w:t>
      </w:r>
      <w:r w:rsidRPr="00EB73AC">
        <w:rPr>
          <w:rFonts w:ascii="Calibri" w:hAnsi="Calibri" w:cs="Calibri"/>
          <w:b/>
          <w:bCs/>
          <w:color w:val="000000"/>
          <w:sz w:val="22"/>
          <w:szCs w:val="22"/>
        </w:rPr>
        <w:t> Python</w:t>
      </w:r>
      <w:r w:rsidRPr="00EB73AC">
        <w:rPr>
          <w:rFonts w:ascii="Calibri" w:hAnsi="Calibri" w:cs="Calibri"/>
          <w:color w:val="000000"/>
          <w:sz w:val="22"/>
          <w:szCs w:val="22"/>
        </w:rPr>
        <w:t> matplotlib library. </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Created various database objects such as tables, indexes and views based on the requirements.</w:t>
      </w:r>
    </w:p>
    <w:p w:rsidR="00E3776C" w:rsidRDefault="00E3776C"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Designed and implemented BCP, DTS, SSIS packages for data extraction, transformation and loading.</w:t>
      </w:r>
    </w:p>
    <w:p w:rsidR="00EB73AC" w:rsidRPr="008E24D2" w:rsidRDefault="00EB73AC" w:rsidP="009660AF">
      <w:pPr>
        <w:numPr>
          <w:ilvl w:val="0"/>
          <w:numId w:val="4"/>
        </w:numPr>
        <w:spacing w:line="276" w:lineRule="auto"/>
        <w:rPr>
          <w:rFonts w:ascii="Calibri" w:hAnsi="Calibri" w:cs="Calibri"/>
          <w:sz w:val="22"/>
          <w:szCs w:val="22"/>
        </w:rPr>
      </w:pPr>
      <w:proofErr w:type="gramStart"/>
      <w:r w:rsidRPr="00EB73AC">
        <w:rPr>
          <w:rFonts w:ascii="Calibri" w:hAnsi="Calibri" w:cs="Calibri"/>
          <w:sz w:val="22"/>
          <w:szCs w:val="22"/>
        </w:rPr>
        <w:t>installing</w:t>
      </w:r>
      <w:proofErr w:type="gramEnd"/>
      <w:r w:rsidRPr="00EB73AC">
        <w:rPr>
          <w:rFonts w:ascii="Calibri" w:hAnsi="Calibri" w:cs="Calibri"/>
          <w:sz w:val="22"/>
          <w:szCs w:val="22"/>
        </w:rPr>
        <w:t>, configuring and administering of different </w:t>
      </w:r>
      <w:r w:rsidRPr="00EB73AC">
        <w:rPr>
          <w:rFonts w:ascii="Calibri" w:hAnsi="Calibri" w:cs="Calibri"/>
          <w:b/>
          <w:bCs/>
          <w:sz w:val="22"/>
          <w:szCs w:val="22"/>
        </w:rPr>
        <w:t>Unix</w:t>
      </w:r>
      <w:r w:rsidRPr="00EB73AC">
        <w:rPr>
          <w:rFonts w:ascii="Calibri" w:hAnsi="Calibri" w:cs="Calibri"/>
          <w:sz w:val="22"/>
          <w:szCs w:val="22"/>
        </w:rPr>
        <w:t> Flavors like Linux (Red hat 4.x, 5.x), Solaris in physical and virtual environments. </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Tuned several slow running queries in Production. Implemented Indexes and re-indexed to achieve time performance.</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lastRenderedPageBreak/>
        <w:t>Created Stored Procedures, User Defined functions, Views and implemented the Error Handling in the Stored Procedures and SQL objects and also Modified already existing stored procedures, triggers, views, indexes depending on the requirement.</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Configured Checkpoints on SSIS packages so that the package would restart from the point of failure.</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Configured SQL mail agent for sending automatic emails when SSIS package fails or succeeds.</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Successfully deployed SSIS Package into Production and used Package configuration to export various package properties to make package environment independent.</w:t>
      </w:r>
    </w:p>
    <w:p w:rsidR="008258A0" w:rsidRPr="00E3776C" w:rsidRDefault="008258A0" w:rsidP="009660AF">
      <w:pPr>
        <w:numPr>
          <w:ilvl w:val="0"/>
          <w:numId w:val="4"/>
        </w:numPr>
        <w:spacing w:line="276" w:lineRule="auto"/>
        <w:rPr>
          <w:rFonts w:ascii="Calibri" w:hAnsi="Calibri" w:cs="Calibri"/>
          <w:b/>
          <w:bCs/>
          <w:sz w:val="22"/>
          <w:szCs w:val="22"/>
          <w:lang w:bidi="en-US"/>
        </w:rPr>
      </w:pPr>
      <w:r w:rsidRPr="00E3776C">
        <w:rPr>
          <w:rStyle w:val="apple-style-span"/>
          <w:rFonts w:ascii="Calibri" w:hAnsi="Calibri" w:cs="Calibri"/>
          <w:color w:val="000000"/>
          <w:sz w:val="22"/>
          <w:szCs w:val="22"/>
        </w:rPr>
        <w:t>Created jobs using SQL Server Agent and scheduled them to execute the SSIS Packages on a predefined time interval by the business.</w:t>
      </w:r>
    </w:p>
    <w:p w:rsidR="008258A0" w:rsidRPr="00E3776C" w:rsidRDefault="008258A0" w:rsidP="009660AF">
      <w:pPr>
        <w:numPr>
          <w:ilvl w:val="0"/>
          <w:numId w:val="4"/>
        </w:numPr>
        <w:spacing w:line="276" w:lineRule="auto"/>
        <w:rPr>
          <w:rFonts w:ascii="Calibri" w:hAnsi="Calibri" w:cs="Calibri"/>
          <w:color w:val="000000"/>
          <w:sz w:val="22"/>
          <w:szCs w:val="22"/>
        </w:rPr>
      </w:pPr>
      <w:r w:rsidRPr="00E3776C">
        <w:rPr>
          <w:rFonts w:ascii="Calibri" w:hAnsi="Calibri" w:cs="Calibri"/>
          <w:color w:val="000000"/>
          <w:sz w:val="22"/>
          <w:szCs w:val="22"/>
        </w:rPr>
        <w:t>Created C#.Net Script for Data Flow and Error Handling using Script component in SSIS.</w:t>
      </w:r>
    </w:p>
    <w:p w:rsidR="008258A0" w:rsidRPr="00E3776C" w:rsidRDefault="008258A0" w:rsidP="009660AF">
      <w:pPr>
        <w:numPr>
          <w:ilvl w:val="0"/>
          <w:numId w:val="4"/>
        </w:numPr>
        <w:spacing w:line="276" w:lineRule="auto"/>
        <w:rPr>
          <w:rFonts w:ascii="Calibri" w:hAnsi="Calibri" w:cs="Calibri"/>
          <w:sz w:val="22"/>
          <w:szCs w:val="22"/>
        </w:rPr>
      </w:pPr>
      <w:r w:rsidRPr="00E3776C">
        <w:rPr>
          <w:rFonts w:ascii="Calibri" w:hAnsi="Calibri" w:cs="Calibri"/>
          <w:sz w:val="22"/>
          <w:szCs w:val="22"/>
        </w:rPr>
        <w:t>Extensively used Execute SQL Task, Data flow Task, Look up, Script logic component, Union All etc in SSIS packages.</w:t>
      </w:r>
    </w:p>
    <w:p w:rsidR="008258A0" w:rsidRPr="00E3776C" w:rsidRDefault="008258A0" w:rsidP="009660AF">
      <w:pPr>
        <w:numPr>
          <w:ilvl w:val="0"/>
          <w:numId w:val="4"/>
        </w:numPr>
        <w:spacing w:line="276" w:lineRule="auto"/>
        <w:rPr>
          <w:rFonts w:ascii="Calibri" w:hAnsi="Calibri" w:cs="Calibri"/>
          <w:sz w:val="22"/>
          <w:szCs w:val="22"/>
        </w:rPr>
      </w:pPr>
      <w:r w:rsidRPr="00E3776C">
        <w:rPr>
          <w:rFonts w:ascii="Calibri" w:hAnsi="Calibri" w:cs="Calibri"/>
          <w:sz w:val="22"/>
          <w:szCs w:val="22"/>
        </w:rPr>
        <w:t xml:space="preserve">Used the SSIS Configuration files to make the packages connections, variables </w:t>
      </w:r>
      <w:r w:rsidR="00F32D9C" w:rsidRPr="00E3776C">
        <w:rPr>
          <w:rFonts w:ascii="Calibri" w:hAnsi="Calibri" w:cs="Calibri"/>
          <w:sz w:val="22"/>
          <w:szCs w:val="22"/>
        </w:rPr>
        <w:t>etc.</w:t>
      </w:r>
      <w:r w:rsidRPr="00E3776C">
        <w:rPr>
          <w:rFonts w:ascii="Calibri" w:hAnsi="Calibri" w:cs="Calibri"/>
          <w:sz w:val="22"/>
          <w:szCs w:val="22"/>
        </w:rPr>
        <w:t xml:space="preserve"> configurable and maintained the same on Test and Production environments.</w:t>
      </w:r>
    </w:p>
    <w:p w:rsidR="008258A0" w:rsidRPr="008E24D2" w:rsidRDefault="008258A0" w:rsidP="009660AF">
      <w:pPr>
        <w:numPr>
          <w:ilvl w:val="0"/>
          <w:numId w:val="4"/>
        </w:numPr>
        <w:spacing w:line="276" w:lineRule="auto"/>
        <w:rPr>
          <w:rFonts w:ascii="Calibri" w:hAnsi="Calibri" w:cs="Calibri"/>
          <w:sz w:val="22"/>
          <w:szCs w:val="22"/>
        </w:rPr>
      </w:pPr>
      <w:r w:rsidRPr="00E3776C">
        <w:rPr>
          <w:rFonts w:ascii="Calibri" w:hAnsi="Calibri" w:cs="Calibri"/>
          <w:sz w:val="22"/>
          <w:szCs w:val="22"/>
        </w:rPr>
        <w:t xml:space="preserve">Generated Sub-Reports, </w:t>
      </w:r>
      <w:r w:rsidR="001E4FC1" w:rsidRPr="00E3776C">
        <w:rPr>
          <w:rFonts w:ascii="Calibri" w:hAnsi="Calibri" w:cs="Calibri"/>
          <w:sz w:val="22"/>
          <w:szCs w:val="22"/>
        </w:rPr>
        <w:t>drill</w:t>
      </w:r>
      <w:r w:rsidRPr="00E3776C">
        <w:rPr>
          <w:rFonts w:ascii="Calibri" w:hAnsi="Calibri" w:cs="Calibri"/>
          <w:sz w:val="22"/>
          <w:szCs w:val="22"/>
        </w:rPr>
        <w:t xml:space="preserve"> </w:t>
      </w:r>
      <w:r w:rsidRPr="008E24D2">
        <w:rPr>
          <w:rFonts w:ascii="Calibri" w:hAnsi="Calibri" w:cs="Calibri"/>
          <w:sz w:val="22"/>
          <w:szCs w:val="22"/>
        </w:rPr>
        <w:t xml:space="preserve">down reports, </w:t>
      </w:r>
      <w:r w:rsidR="001E4FC1" w:rsidRPr="008E24D2">
        <w:rPr>
          <w:rFonts w:ascii="Calibri" w:hAnsi="Calibri" w:cs="Calibri"/>
          <w:sz w:val="22"/>
          <w:szCs w:val="22"/>
        </w:rPr>
        <w:t>drill</w:t>
      </w:r>
      <w:r w:rsidRPr="008E24D2">
        <w:rPr>
          <w:rFonts w:ascii="Calibri" w:hAnsi="Calibri" w:cs="Calibri"/>
          <w:sz w:val="22"/>
          <w:szCs w:val="22"/>
        </w:rPr>
        <w:t xml:space="preserve"> through reports, Tabular Report and Parameterized reports using SSRS.</w:t>
      </w:r>
    </w:p>
    <w:p w:rsidR="00F32D9C" w:rsidRPr="008E24D2" w:rsidRDefault="00F32D9C" w:rsidP="00F32D9C">
      <w:pPr>
        <w:numPr>
          <w:ilvl w:val="0"/>
          <w:numId w:val="4"/>
        </w:numPr>
        <w:spacing w:line="276" w:lineRule="auto"/>
        <w:rPr>
          <w:rFonts w:ascii="Calibri" w:hAnsi="Calibri" w:cs="Calibri"/>
          <w:sz w:val="22"/>
          <w:szCs w:val="22"/>
        </w:rPr>
      </w:pPr>
      <w:r w:rsidRPr="008E24D2">
        <w:rPr>
          <w:rFonts w:ascii="Calibri" w:hAnsi="Calibri" w:cs="Calibri"/>
          <w:sz w:val="22"/>
          <w:szCs w:val="22"/>
        </w:rPr>
        <w:t>Involved in the implementation of Performance Point Server (PPS).</w:t>
      </w:r>
    </w:p>
    <w:p w:rsidR="00F32D9C" w:rsidRPr="008E24D2" w:rsidRDefault="00F32D9C" w:rsidP="00F32D9C">
      <w:pPr>
        <w:numPr>
          <w:ilvl w:val="0"/>
          <w:numId w:val="4"/>
        </w:numPr>
        <w:spacing w:line="276" w:lineRule="auto"/>
        <w:rPr>
          <w:rFonts w:ascii="Calibri" w:hAnsi="Calibri" w:cs="Calibri"/>
          <w:sz w:val="22"/>
          <w:szCs w:val="22"/>
        </w:rPr>
      </w:pPr>
      <w:r w:rsidRPr="008E24D2">
        <w:rPr>
          <w:rFonts w:ascii="Calibri" w:hAnsi="Calibri" w:cs="Calibri"/>
          <w:sz w:val="22"/>
          <w:szCs w:val="22"/>
        </w:rPr>
        <w:t>Developed various forms of outputs like RTF, HTML, PDF files using SAS ODS facility.</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Modified OLAP Cubes to add Dimensions, Creating User Defined Hierarchy, created new calculated members using MDX Expression as per the business requirement.</w:t>
      </w:r>
    </w:p>
    <w:p w:rsidR="008258A0" w:rsidRPr="008E24D2" w:rsidRDefault="008258A0" w:rsidP="009660AF">
      <w:pPr>
        <w:numPr>
          <w:ilvl w:val="0"/>
          <w:numId w:val="4"/>
        </w:numPr>
        <w:spacing w:line="276" w:lineRule="auto"/>
        <w:rPr>
          <w:rFonts w:ascii="Calibri" w:hAnsi="Calibri" w:cs="Calibri"/>
          <w:sz w:val="22"/>
          <w:szCs w:val="22"/>
        </w:rPr>
      </w:pPr>
      <w:r w:rsidRPr="008E24D2">
        <w:rPr>
          <w:rFonts w:ascii="Calibri" w:hAnsi="Calibri" w:cs="Calibri"/>
          <w:sz w:val="22"/>
          <w:szCs w:val="22"/>
        </w:rPr>
        <w:t>Worked on Migrating from SQL Server 2008R2 to SQL Server 2012.</w:t>
      </w:r>
    </w:p>
    <w:p w:rsidR="008258A0" w:rsidRPr="00E3776C" w:rsidRDefault="008258A0" w:rsidP="009660AF">
      <w:pPr>
        <w:spacing w:line="276" w:lineRule="auto"/>
        <w:jc w:val="both"/>
        <w:rPr>
          <w:rFonts w:ascii="Calibri" w:hAnsi="Calibri" w:cs="Calibri"/>
          <w:b/>
          <w:sz w:val="22"/>
          <w:szCs w:val="22"/>
        </w:rPr>
      </w:pPr>
      <w:r w:rsidRPr="00E3776C">
        <w:rPr>
          <w:rFonts w:ascii="Calibri" w:hAnsi="Calibri" w:cs="Calibri"/>
          <w:b/>
          <w:sz w:val="22"/>
          <w:szCs w:val="22"/>
          <w:u w:val="single"/>
        </w:rPr>
        <w:t>Environment</w:t>
      </w:r>
      <w:r w:rsidRPr="00E3776C">
        <w:rPr>
          <w:rFonts w:ascii="Calibri" w:hAnsi="Calibri" w:cs="Calibri"/>
          <w:b/>
          <w:sz w:val="22"/>
          <w:szCs w:val="22"/>
        </w:rPr>
        <w:t xml:space="preserve">: </w:t>
      </w:r>
      <w:r w:rsidRPr="008E24D2">
        <w:rPr>
          <w:rFonts w:ascii="Calibri" w:hAnsi="Calibri" w:cs="Calibri"/>
          <w:sz w:val="22"/>
          <w:szCs w:val="22"/>
        </w:rPr>
        <w:t xml:space="preserve">SQL Server 2008R2/2012 Enterprise Edition, SQL Server Business Intelligence Development Studio (SSAS, SSIS, SSRS), SQL Server Data Tools 2010, MS SQL Profiler, </w:t>
      </w:r>
      <w:r w:rsidR="008C05F3">
        <w:rPr>
          <w:rFonts w:ascii="Calibri" w:hAnsi="Calibri" w:cs="Calibri"/>
          <w:sz w:val="22"/>
          <w:szCs w:val="22"/>
        </w:rPr>
        <w:t xml:space="preserve">Python, UNIX, </w:t>
      </w:r>
      <w:r w:rsidRPr="008E24D2">
        <w:rPr>
          <w:rFonts w:ascii="Calibri" w:hAnsi="Calibri" w:cs="Calibri"/>
          <w:sz w:val="22"/>
          <w:szCs w:val="22"/>
        </w:rPr>
        <w:t>SQL Query Analyzer, SQL Server Index Tuning Wizard, Visual Studio 2010, Windows XP, MS Office 2007/2013, MS Access.</w:t>
      </w:r>
    </w:p>
    <w:p w:rsidR="003A54B4" w:rsidRPr="00E3776C" w:rsidRDefault="003A54B4" w:rsidP="009660AF">
      <w:pPr>
        <w:spacing w:line="276" w:lineRule="auto"/>
        <w:jc w:val="both"/>
        <w:rPr>
          <w:rFonts w:ascii="Calibri" w:hAnsi="Calibri" w:cs="Calibri"/>
          <w:b/>
          <w:sz w:val="22"/>
          <w:szCs w:val="22"/>
        </w:rPr>
      </w:pPr>
    </w:p>
    <w:p w:rsidR="008C2988" w:rsidRPr="00E3776C" w:rsidRDefault="003A54B4" w:rsidP="008C2988">
      <w:pPr>
        <w:pStyle w:val="Heading1"/>
        <w:tabs>
          <w:tab w:val="left" w:pos="1710"/>
        </w:tabs>
        <w:spacing w:line="276" w:lineRule="auto"/>
        <w:rPr>
          <w:rFonts w:ascii="Calibri" w:hAnsi="Calibri" w:cs="Calibri"/>
          <w:sz w:val="22"/>
          <w:szCs w:val="22"/>
        </w:rPr>
      </w:pPr>
      <w:r w:rsidRPr="00E3776C">
        <w:rPr>
          <w:rFonts w:ascii="Calibri" w:hAnsi="Calibri" w:cs="Calibri"/>
          <w:sz w:val="22"/>
          <w:szCs w:val="22"/>
        </w:rPr>
        <w:t>Celgene Corporation</w:t>
      </w:r>
      <w:r w:rsidR="008C2988" w:rsidRPr="00E3776C">
        <w:rPr>
          <w:rFonts w:ascii="Calibri" w:hAnsi="Calibri" w:cs="Calibri"/>
          <w:sz w:val="22"/>
          <w:szCs w:val="22"/>
        </w:rPr>
        <w:t>,</w:t>
      </w:r>
      <w:r w:rsidRPr="00E3776C">
        <w:rPr>
          <w:rFonts w:ascii="Calibri" w:hAnsi="Calibri" w:cs="Calibri"/>
          <w:sz w:val="22"/>
          <w:szCs w:val="22"/>
        </w:rPr>
        <w:t xml:space="preserve"> Summit, NJ</w:t>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t xml:space="preserve">                      </w:t>
      </w:r>
      <w:r w:rsidR="00285A9A" w:rsidRPr="00E3776C">
        <w:rPr>
          <w:rFonts w:ascii="Calibri" w:hAnsi="Calibri" w:cs="Calibri"/>
          <w:sz w:val="22"/>
          <w:szCs w:val="22"/>
        </w:rPr>
        <w:t>10/2013 – 09/2015</w:t>
      </w:r>
    </w:p>
    <w:p w:rsidR="008C2988" w:rsidRPr="00E3776C" w:rsidRDefault="008E24D2" w:rsidP="00285A9A">
      <w:pPr>
        <w:pStyle w:val="Heading1"/>
        <w:spacing w:line="276" w:lineRule="auto"/>
        <w:rPr>
          <w:rFonts w:ascii="Calibri" w:hAnsi="Calibri" w:cs="Calibri"/>
          <w:sz w:val="22"/>
          <w:szCs w:val="22"/>
        </w:rPr>
      </w:pPr>
      <w:r>
        <w:rPr>
          <w:rFonts w:ascii="Calibri" w:hAnsi="Calibri" w:cs="Calibri"/>
          <w:sz w:val="22"/>
          <w:szCs w:val="22"/>
        </w:rPr>
        <w:t>SQL Server Developer</w:t>
      </w:r>
      <w:r w:rsidR="008C2988" w:rsidRPr="00E3776C">
        <w:rPr>
          <w:rFonts w:ascii="Calibri" w:hAnsi="Calibri" w:cs="Calibri"/>
          <w:sz w:val="22"/>
          <w:szCs w:val="22"/>
        </w:rPr>
        <w:tab/>
      </w:r>
      <w:r w:rsidR="008C2988" w:rsidRPr="00E3776C">
        <w:rPr>
          <w:rFonts w:ascii="Calibri" w:hAnsi="Calibri" w:cs="Calibri"/>
          <w:sz w:val="22"/>
          <w:szCs w:val="22"/>
        </w:rPr>
        <w:tab/>
      </w:r>
      <w:r w:rsidR="008C2988" w:rsidRPr="00E3776C">
        <w:rPr>
          <w:rFonts w:ascii="Calibri" w:hAnsi="Calibri" w:cs="Calibri"/>
          <w:sz w:val="22"/>
          <w:szCs w:val="22"/>
        </w:rPr>
        <w:tab/>
      </w:r>
      <w:r w:rsidR="008C2988" w:rsidRPr="00E3776C">
        <w:rPr>
          <w:rFonts w:ascii="Calibri" w:hAnsi="Calibri" w:cs="Calibri"/>
          <w:sz w:val="22"/>
          <w:szCs w:val="22"/>
        </w:rPr>
        <w:tab/>
      </w:r>
      <w:r w:rsidR="008C2988" w:rsidRPr="00E3776C">
        <w:rPr>
          <w:rFonts w:ascii="Calibri" w:hAnsi="Calibri" w:cs="Calibri"/>
          <w:sz w:val="22"/>
          <w:szCs w:val="22"/>
        </w:rPr>
        <w:tab/>
      </w:r>
      <w:r w:rsidR="008C2988" w:rsidRPr="00E3776C">
        <w:rPr>
          <w:rFonts w:ascii="Calibri" w:hAnsi="Calibri" w:cs="Calibri"/>
          <w:sz w:val="22"/>
          <w:szCs w:val="22"/>
        </w:rPr>
        <w:tab/>
      </w:r>
      <w:r w:rsidR="008C2988" w:rsidRPr="00E3776C">
        <w:rPr>
          <w:rFonts w:ascii="Calibri" w:hAnsi="Calibri" w:cs="Calibri"/>
          <w:sz w:val="22"/>
          <w:szCs w:val="22"/>
        </w:rPr>
        <w:tab/>
        <w:t xml:space="preserve"> </w:t>
      </w:r>
    </w:p>
    <w:p w:rsidR="00F32D9C" w:rsidRPr="00E3776C" w:rsidRDefault="008E24D2" w:rsidP="008E24D2">
      <w:pPr>
        <w:spacing w:line="276" w:lineRule="auto"/>
        <w:jc w:val="both"/>
        <w:rPr>
          <w:rFonts w:ascii="Calibri" w:hAnsi="Calibri" w:cs="Calibri"/>
          <w:b/>
          <w:sz w:val="22"/>
          <w:szCs w:val="22"/>
        </w:rPr>
      </w:pPr>
      <w:r>
        <w:rPr>
          <w:rFonts w:ascii="Calibri" w:hAnsi="Calibri" w:cs="Calibri"/>
          <w:b/>
          <w:sz w:val="22"/>
          <w:szCs w:val="22"/>
          <w:u w:val="single"/>
        </w:rPr>
        <w:t>Responsibilitie</w:t>
      </w:r>
      <w:r w:rsidR="008C2988" w:rsidRPr="00E3776C">
        <w:rPr>
          <w:rFonts w:ascii="Calibri" w:hAnsi="Calibri" w:cs="Calibri"/>
          <w:b/>
          <w:sz w:val="22"/>
          <w:szCs w:val="22"/>
          <w:u w:val="single"/>
        </w:rPr>
        <w:t>s</w:t>
      </w:r>
      <w:r w:rsidR="008C2988" w:rsidRPr="00E3776C">
        <w:rPr>
          <w:rFonts w:ascii="Calibri" w:hAnsi="Calibri" w:cs="Calibri"/>
          <w:b/>
          <w:sz w:val="22"/>
          <w:szCs w:val="22"/>
        </w:rPr>
        <w:t>:</w:t>
      </w:r>
    </w:p>
    <w:p w:rsidR="00F32D9C" w:rsidRPr="00E3776C" w:rsidRDefault="00F32D9C" w:rsidP="00F32D9C">
      <w:pPr>
        <w:numPr>
          <w:ilvl w:val="0"/>
          <w:numId w:val="9"/>
        </w:numPr>
        <w:ind w:left="720" w:hanging="360"/>
        <w:jc w:val="both"/>
        <w:rPr>
          <w:rFonts w:ascii="Calibri" w:eastAsia="Arial" w:hAnsi="Calibri" w:cs="Calibri"/>
          <w:sz w:val="22"/>
          <w:szCs w:val="22"/>
        </w:rPr>
      </w:pPr>
      <w:r w:rsidRPr="00E3776C">
        <w:rPr>
          <w:rFonts w:ascii="Calibri" w:eastAsia="Arial" w:hAnsi="Calibri" w:cs="Calibri"/>
          <w:sz w:val="22"/>
          <w:szCs w:val="22"/>
        </w:rPr>
        <w:t>Modified the existing stored procedures to get the new functionality depending on the client requirement.</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Created many tables with the clusters and non-clustered indexes on columns.</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Created various database objects such as tables, indexes and views based on requirement.</w:t>
      </w:r>
    </w:p>
    <w:p w:rsidR="00F32D9C" w:rsidRPr="00EB73AC" w:rsidRDefault="00F32D9C" w:rsidP="00F32D9C">
      <w:pPr>
        <w:numPr>
          <w:ilvl w:val="0"/>
          <w:numId w:val="9"/>
        </w:numPr>
        <w:ind w:left="720" w:hanging="360"/>
        <w:jc w:val="both"/>
        <w:rPr>
          <w:rFonts w:ascii="Calibri" w:eastAsia="Arial" w:hAnsi="Calibri" w:cs="Calibri"/>
          <w:sz w:val="22"/>
          <w:szCs w:val="22"/>
        </w:rPr>
      </w:pPr>
      <w:r w:rsidRPr="00EB73AC">
        <w:rPr>
          <w:rFonts w:ascii="Calibri" w:eastAsia="Arial" w:hAnsi="Calibri" w:cs="Calibri"/>
          <w:sz w:val="22"/>
          <w:szCs w:val="22"/>
        </w:rPr>
        <w:t>Created daily, weekly, monthly reports for various categories and hierarchies based on business needs using SSRS</w:t>
      </w:r>
    </w:p>
    <w:p w:rsidR="00EB73AC" w:rsidRPr="008E24D2" w:rsidRDefault="00EB73AC" w:rsidP="00F32D9C">
      <w:pPr>
        <w:numPr>
          <w:ilvl w:val="0"/>
          <w:numId w:val="9"/>
        </w:numPr>
        <w:ind w:left="720" w:hanging="360"/>
        <w:jc w:val="both"/>
        <w:rPr>
          <w:rFonts w:ascii="Calibri" w:eastAsia="Arial" w:hAnsi="Calibri" w:cs="Calibri"/>
          <w:sz w:val="22"/>
          <w:szCs w:val="22"/>
        </w:rPr>
      </w:pPr>
      <w:r w:rsidRPr="00EB73AC">
        <w:rPr>
          <w:rFonts w:ascii="Calibri" w:eastAsia="Arial" w:hAnsi="Calibri" w:cs="Calibri"/>
          <w:sz w:val="22"/>
          <w:szCs w:val="22"/>
        </w:rPr>
        <w:t>Redesigned pages to improve application design and </w:t>
      </w:r>
      <w:r w:rsidRPr="00EB73AC">
        <w:rPr>
          <w:rFonts w:ascii="Calibri" w:eastAsia="Arial" w:hAnsi="Calibri" w:cs="Calibri"/>
          <w:b/>
          <w:bCs/>
          <w:sz w:val="22"/>
          <w:szCs w:val="22"/>
        </w:rPr>
        <w:t>UI</w:t>
      </w:r>
      <w:r w:rsidRPr="00EB73AC">
        <w:rPr>
          <w:rFonts w:ascii="Calibri" w:eastAsia="Arial" w:hAnsi="Calibri" w:cs="Calibri"/>
          <w:sz w:val="22"/>
          <w:szCs w:val="22"/>
        </w:rPr>
        <w:t> to attract the customers by taking inputs from senior management.</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 xml:space="preserve">Create reports such as parameterized, cascading, Drill through/Drill </w:t>
      </w:r>
      <w:r w:rsidR="008E24D2" w:rsidRPr="008E24D2">
        <w:rPr>
          <w:rFonts w:ascii="Calibri" w:eastAsia="Arial" w:hAnsi="Calibri" w:cs="Calibri"/>
          <w:sz w:val="22"/>
          <w:szCs w:val="22"/>
        </w:rPr>
        <w:t>down reports</w:t>
      </w:r>
      <w:r w:rsidRPr="008E24D2">
        <w:rPr>
          <w:rFonts w:ascii="Calibri" w:eastAsia="Arial" w:hAnsi="Calibri" w:cs="Calibri"/>
          <w:sz w:val="22"/>
          <w:szCs w:val="22"/>
        </w:rPr>
        <w:t xml:space="preserve">, charts and specialized in producing sub reports using relational data warehouse and OLAP cubes. </w:t>
      </w:r>
    </w:p>
    <w:p w:rsidR="00E3776C" w:rsidRPr="008E24D2" w:rsidRDefault="00E3776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Created and Published Reports using Report Builder, Report Designer and Report Manager.</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 xml:space="preserve">Created many SSRS reports with lots of metrics on it using row grouping and column grouping                              </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lastRenderedPageBreak/>
        <w:t>Created table valued functions and used in the report stored procedures on the fly Studied existing OLAP system(s) and created facts, dimensions and star schema representation for the data mart and warehouse systems.</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Involved in planning and designing SSAS 2012 Cubes and building attribute relationships for optimal MDX query performance of Hierarchies and Fact Dimensions.</w:t>
      </w:r>
    </w:p>
    <w:p w:rsidR="00F32D9C" w:rsidRPr="008E24D2" w:rsidRDefault="00F32D9C" w:rsidP="00F32D9C">
      <w:pPr>
        <w:numPr>
          <w:ilvl w:val="0"/>
          <w:numId w:val="9"/>
        </w:numPr>
        <w:ind w:left="720" w:hanging="360"/>
        <w:jc w:val="both"/>
        <w:rPr>
          <w:rFonts w:ascii="Calibri" w:eastAsia="Arial" w:hAnsi="Calibri" w:cs="Calibri"/>
          <w:sz w:val="22"/>
          <w:szCs w:val="22"/>
        </w:rPr>
      </w:pPr>
      <w:r w:rsidRPr="008E24D2">
        <w:rPr>
          <w:rFonts w:ascii="Calibri" w:eastAsia="Arial" w:hAnsi="Calibri" w:cs="Calibri"/>
          <w:sz w:val="22"/>
          <w:szCs w:val="22"/>
        </w:rPr>
        <w:t>Involved in Staging Partitions and Usage Based Optimization mechanisms for SSAS and OLAP databases.</w:t>
      </w:r>
    </w:p>
    <w:p w:rsidR="00E3776C" w:rsidRPr="00E3776C" w:rsidRDefault="00E3776C" w:rsidP="00E3776C">
      <w:pPr>
        <w:numPr>
          <w:ilvl w:val="0"/>
          <w:numId w:val="9"/>
        </w:numPr>
        <w:ind w:left="720" w:hanging="360"/>
        <w:jc w:val="both"/>
        <w:rPr>
          <w:rFonts w:ascii="Calibri" w:eastAsia="Arial" w:hAnsi="Calibri" w:cs="Calibri"/>
          <w:sz w:val="22"/>
          <w:szCs w:val="22"/>
        </w:rPr>
      </w:pPr>
      <w:r w:rsidRPr="00E3776C">
        <w:rPr>
          <w:rFonts w:ascii="Calibri" w:eastAsia="Arial" w:hAnsi="Calibri" w:cs="Calibri"/>
          <w:sz w:val="22"/>
          <w:szCs w:val="22"/>
        </w:rPr>
        <w:t>Involved in analysis of Report design requirements and actively participated and interacted with Project Lead, Technical Manager and Lead Business Analyst to understand the Business requirements.</w:t>
      </w:r>
    </w:p>
    <w:p w:rsidR="00F32D9C" w:rsidRPr="00E3776C" w:rsidRDefault="00F32D9C" w:rsidP="00F32D9C">
      <w:pPr>
        <w:numPr>
          <w:ilvl w:val="0"/>
          <w:numId w:val="9"/>
        </w:numPr>
        <w:ind w:left="720" w:hanging="360"/>
        <w:jc w:val="both"/>
        <w:rPr>
          <w:rFonts w:ascii="Calibri" w:eastAsia="Arial" w:hAnsi="Calibri" w:cs="Calibri"/>
          <w:sz w:val="22"/>
          <w:szCs w:val="22"/>
        </w:rPr>
      </w:pPr>
      <w:r w:rsidRPr="00E3776C">
        <w:rPr>
          <w:rFonts w:ascii="Calibri" w:eastAsia="Arial" w:hAnsi="Calibri" w:cs="Calibri"/>
          <w:sz w:val="22"/>
          <w:szCs w:val="22"/>
        </w:rPr>
        <w:t>Developed Drill-down/thru, sub-reports, linked and Dashboard reports using SSRS</w:t>
      </w:r>
    </w:p>
    <w:p w:rsidR="00F32D9C" w:rsidRPr="00E3776C" w:rsidRDefault="00F32D9C" w:rsidP="00F32D9C">
      <w:pPr>
        <w:numPr>
          <w:ilvl w:val="0"/>
          <w:numId w:val="9"/>
        </w:numPr>
        <w:ind w:left="720" w:hanging="360"/>
        <w:jc w:val="both"/>
        <w:rPr>
          <w:rFonts w:ascii="Calibri" w:eastAsia="Arial" w:hAnsi="Calibri" w:cs="Calibri"/>
          <w:sz w:val="22"/>
          <w:szCs w:val="22"/>
        </w:rPr>
      </w:pPr>
      <w:r w:rsidRPr="00E3776C">
        <w:rPr>
          <w:rFonts w:ascii="Calibri" w:eastAsia="Arial" w:hAnsi="Calibri" w:cs="Calibri"/>
          <w:sz w:val="22"/>
          <w:szCs w:val="22"/>
        </w:rPr>
        <w:t>Involved in Designing and deploying cubes in SSAS environment using Snowflake and Star Schema Designs for the operational data</w:t>
      </w:r>
    </w:p>
    <w:p w:rsidR="00F32D9C" w:rsidRPr="00E3776C" w:rsidRDefault="00F32D9C" w:rsidP="00F32D9C">
      <w:pPr>
        <w:numPr>
          <w:ilvl w:val="0"/>
          <w:numId w:val="9"/>
        </w:numPr>
        <w:ind w:left="720" w:hanging="360"/>
        <w:jc w:val="both"/>
        <w:rPr>
          <w:rFonts w:ascii="Calibri" w:eastAsia="Arial" w:hAnsi="Calibri" w:cs="Calibri"/>
          <w:sz w:val="22"/>
          <w:szCs w:val="22"/>
        </w:rPr>
      </w:pPr>
      <w:r w:rsidRPr="00E3776C">
        <w:rPr>
          <w:rFonts w:ascii="Calibri" w:eastAsia="Arial" w:hAnsi="Calibri" w:cs="Calibri"/>
          <w:sz w:val="22"/>
          <w:szCs w:val="22"/>
        </w:rPr>
        <w:t>Created Sub-Reports, Drilldown-Reports, Summary Reports, and Parameterized Reports in SSRS.</w:t>
      </w:r>
    </w:p>
    <w:p w:rsidR="003A54B4" w:rsidRPr="00E3776C" w:rsidRDefault="003A54B4" w:rsidP="003A54B4">
      <w:pPr>
        <w:numPr>
          <w:ilvl w:val="0"/>
          <w:numId w:val="9"/>
        </w:numPr>
        <w:spacing w:line="276" w:lineRule="auto"/>
        <w:ind w:left="720" w:hanging="360"/>
        <w:rPr>
          <w:rFonts w:ascii="Calibri" w:hAnsi="Calibri" w:cs="Calibri"/>
          <w:sz w:val="22"/>
          <w:szCs w:val="22"/>
        </w:rPr>
      </w:pPr>
      <w:r w:rsidRPr="00E3776C">
        <w:rPr>
          <w:rFonts w:ascii="Calibri" w:hAnsi="Calibri" w:cs="Calibri"/>
          <w:sz w:val="22"/>
          <w:szCs w:val="22"/>
        </w:rPr>
        <w:t>Involved in Processing</w:t>
      </w:r>
      <w:r w:rsidRPr="008E24D2">
        <w:rPr>
          <w:rFonts w:ascii="Calibri" w:hAnsi="Calibri" w:cs="Calibri"/>
          <w:sz w:val="22"/>
          <w:szCs w:val="22"/>
        </w:rPr>
        <w:t xml:space="preserve"> QNXT</w:t>
      </w:r>
      <w:r w:rsidRPr="00E3776C">
        <w:rPr>
          <w:rFonts w:ascii="Calibri" w:hAnsi="Calibri" w:cs="Calibri"/>
          <w:sz w:val="22"/>
          <w:szCs w:val="22"/>
        </w:rPr>
        <w:t xml:space="preserve"> Healthcare Claims</w:t>
      </w:r>
    </w:p>
    <w:p w:rsidR="003A54B4" w:rsidRPr="00E3776C" w:rsidRDefault="003A54B4" w:rsidP="003A54B4">
      <w:pPr>
        <w:numPr>
          <w:ilvl w:val="0"/>
          <w:numId w:val="9"/>
        </w:numPr>
        <w:spacing w:line="276" w:lineRule="auto"/>
        <w:ind w:left="720" w:hanging="360"/>
        <w:rPr>
          <w:rFonts w:ascii="Calibri" w:hAnsi="Calibri" w:cs="Calibri"/>
          <w:sz w:val="22"/>
          <w:szCs w:val="22"/>
        </w:rPr>
      </w:pPr>
      <w:r w:rsidRPr="00E3776C">
        <w:rPr>
          <w:rFonts w:ascii="Calibri" w:hAnsi="Calibri" w:cs="Calibri"/>
          <w:sz w:val="22"/>
          <w:szCs w:val="22"/>
        </w:rPr>
        <w:t>Worked on the summary of clinical data like Demographic, Adverse Events, Serious Adverse Events, and Related Adverse Events leading to Discontinuation.</w:t>
      </w:r>
    </w:p>
    <w:p w:rsidR="00F32D9C" w:rsidRPr="00E3776C" w:rsidRDefault="00F32D9C" w:rsidP="00F32D9C">
      <w:pPr>
        <w:jc w:val="both"/>
        <w:rPr>
          <w:rFonts w:ascii="Calibri" w:eastAsia="Arial" w:hAnsi="Calibri" w:cs="Calibri"/>
          <w:b/>
          <w:sz w:val="22"/>
          <w:szCs w:val="22"/>
        </w:rPr>
      </w:pPr>
      <w:r w:rsidRPr="00E3776C">
        <w:rPr>
          <w:rFonts w:ascii="Calibri" w:eastAsia="Arial" w:hAnsi="Calibri" w:cs="Calibri"/>
          <w:b/>
          <w:sz w:val="22"/>
          <w:szCs w:val="22"/>
        </w:rPr>
        <w:t xml:space="preserve">Environment: </w:t>
      </w:r>
      <w:r w:rsidRPr="008E24D2">
        <w:rPr>
          <w:rFonts w:ascii="Calibri" w:eastAsia="Arial" w:hAnsi="Calibri" w:cs="Calibri"/>
          <w:sz w:val="22"/>
          <w:szCs w:val="22"/>
        </w:rPr>
        <w:t>SQL server 2012, SQL server Management studio, SQL server integration services (SSIS), SQL server reporting services (SSRS),</w:t>
      </w:r>
      <w:r w:rsidR="00321B87">
        <w:rPr>
          <w:rFonts w:ascii="Calibri" w:eastAsia="Arial" w:hAnsi="Calibri" w:cs="Calibri"/>
          <w:sz w:val="22"/>
          <w:szCs w:val="22"/>
        </w:rPr>
        <w:t xml:space="preserve"> </w:t>
      </w:r>
      <w:r w:rsidR="00CA01B1">
        <w:rPr>
          <w:rFonts w:ascii="Calibri" w:eastAsia="Arial" w:hAnsi="Calibri" w:cs="Calibri"/>
          <w:sz w:val="22"/>
          <w:szCs w:val="22"/>
        </w:rPr>
        <w:t xml:space="preserve">Python, </w:t>
      </w:r>
      <w:r w:rsidR="00321B87">
        <w:rPr>
          <w:rFonts w:ascii="Calibri" w:eastAsia="Arial" w:hAnsi="Calibri" w:cs="Calibri"/>
          <w:sz w:val="22"/>
          <w:szCs w:val="22"/>
        </w:rPr>
        <w:t xml:space="preserve">Teradata, UNIX, </w:t>
      </w:r>
      <w:r w:rsidRPr="008E24D2">
        <w:rPr>
          <w:rFonts w:ascii="Calibri" w:eastAsia="Arial" w:hAnsi="Calibri" w:cs="Calibri"/>
          <w:sz w:val="22"/>
          <w:szCs w:val="22"/>
        </w:rPr>
        <w:t xml:space="preserve"> SQL server Analysis services (SSAS), SQL server profiler, Microsoft visual studio 2010, Team Foundation server (TFS)</w:t>
      </w:r>
    </w:p>
    <w:p w:rsidR="003A54B4" w:rsidRPr="00E3776C" w:rsidRDefault="003A54B4" w:rsidP="003A54B4">
      <w:pPr>
        <w:rPr>
          <w:rFonts w:ascii="Calibri" w:hAnsi="Calibri" w:cs="Calibri"/>
          <w:sz w:val="22"/>
          <w:szCs w:val="22"/>
        </w:rPr>
      </w:pPr>
    </w:p>
    <w:p w:rsidR="00285A9A" w:rsidRDefault="005B63E4" w:rsidP="00285A9A">
      <w:pPr>
        <w:pStyle w:val="Heading1"/>
        <w:spacing w:line="276" w:lineRule="auto"/>
        <w:rPr>
          <w:rFonts w:ascii="Calibri" w:hAnsi="Calibri" w:cs="Calibri"/>
          <w:sz w:val="22"/>
          <w:szCs w:val="22"/>
        </w:rPr>
      </w:pPr>
      <w:r w:rsidRPr="00E3776C">
        <w:rPr>
          <w:rFonts w:ascii="Calibri" w:hAnsi="Calibri" w:cs="Calibri"/>
          <w:sz w:val="22"/>
          <w:szCs w:val="22"/>
        </w:rPr>
        <w:t>Xcel Energy,</w:t>
      </w:r>
      <w:r w:rsidR="00E3776C" w:rsidRPr="00E3776C">
        <w:rPr>
          <w:rFonts w:ascii="Calibri" w:hAnsi="Calibri" w:cs="Calibri"/>
          <w:sz w:val="22"/>
          <w:szCs w:val="22"/>
        </w:rPr>
        <w:t xml:space="preserve"> </w:t>
      </w:r>
      <w:hyperlink r:id="rId10" w:history="1">
        <w:r w:rsidRPr="00E3776C">
          <w:rPr>
            <w:rStyle w:val="Hyperlink"/>
            <w:rFonts w:ascii="Calibri" w:hAnsi="Calibri" w:cs="Calibri"/>
            <w:color w:val="000000"/>
            <w:sz w:val="22"/>
            <w:szCs w:val="22"/>
            <w:u w:val="none"/>
          </w:rPr>
          <w:t>Minneapolis, M</w:t>
        </w:r>
        <w:r w:rsidR="00E3776C" w:rsidRPr="00E3776C">
          <w:rPr>
            <w:rStyle w:val="Hyperlink"/>
            <w:rFonts w:ascii="Calibri" w:hAnsi="Calibri" w:cs="Calibri"/>
            <w:color w:val="000000"/>
            <w:sz w:val="22"/>
            <w:szCs w:val="22"/>
            <w:u w:val="none"/>
          </w:rPr>
          <w:t>N</w:t>
        </w:r>
      </w:hyperlink>
      <w:r w:rsidR="00285A9A">
        <w:rPr>
          <w:rStyle w:val="Hyperlink"/>
          <w:rFonts w:ascii="Calibri" w:hAnsi="Calibri" w:cs="Calibri"/>
          <w:color w:val="000000"/>
          <w:sz w:val="22"/>
          <w:szCs w:val="22"/>
          <w:u w:val="none"/>
        </w:rPr>
        <w:tab/>
      </w:r>
      <w:r w:rsidR="00285A9A">
        <w:rPr>
          <w:rStyle w:val="Hyperlink"/>
          <w:rFonts w:ascii="Calibri" w:hAnsi="Calibri" w:cs="Calibri"/>
          <w:color w:val="000000"/>
          <w:sz w:val="22"/>
          <w:szCs w:val="22"/>
          <w:u w:val="none"/>
        </w:rPr>
        <w:tab/>
      </w:r>
      <w:r w:rsidR="00285A9A">
        <w:rPr>
          <w:rStyle w:val="Hyperlink"/>
          <w:rFonts w:ascii="Calibri" w:hAnsi="Calibri" w:cs="Calibri"/>
          <w:color w:val="000000"/>
          <w:sz w:val="22"/>
          <w:szCs w:val="22"/>
          <w:u w:val="none"/>
        </w:rPr>
        <w:tab/>
        <w:t xml:space="preserve">                                                                  </w:t>
      </w:r>
      <w:r w:rsidR="00285A9A" w:rsidRPr="00E3776C">
        <w:rPr>
          <w:rFonts w:ascii="Calibri" w:hAnsi="Calibri" w:cs="Calibri"/>
          <w:sz w:val="22"/>
          <w:szCs w:val="22"/>
        </w:rPr>
        <w:t>05/2012 – 08/2013</w:t>
      </w:r>
    </w:p>
    <w:p w:rsidR="00F37E5E" w:rsidRPr="00E3776C" w:rsidRDefault="00BE6D74" w:rsidP="00285A9A">
      <w:pPr>
        <w:pStyle w:val="Heading1"/>
        <w:spacing w:line="276" w:lineRule="auto"/>
        <w:rPr>
          <w:rFonts w:ascii="Calibri" w:hAnsi="Calibri" w:cs="Calibri"/>
          <w:sz w:val="22"/>
          <w:szCs w:val="22"/>
        </w:rPr>
      </w:pPr>
      <w:r w:rsidRPr="00E3776C">
        <w:rPr>
          <w:rFonts w:ascii="Calibri" w:hAnsi="Calibri" w:cs="Calibri"/>
          <w:sz w:val="22"/>
          <w:szCs w:val="22"/>
        </w:rPr>
        <w:t>SQL/BI Developer</w:t>
      </w:r>
      <w:r w:rsidR="008E24D2">
        <w:rPr>
          <w:rFonts w:ascii="Calibri" w:hAnsi="Calibri" w:cs="Calibri"/>
          <w:sz w:val="22"/>
          <w:szCs w:val="22"/>
        </w:rPr>
        <w:tab/>
      </w:r>
      <w:r w:rsidR="008E24D2">
        <w:rPr>
          <w:rFonts w:ascii="Calibri" w:hAnsi="Calibri" w:cs="Calibri"/>
          <w:sz w:val="22"/>
          <w:szCs w:val="22"/>
        </w:rPr>
        <w:tab/>
      </w:r>
      <w:r w:rsidR="008E24D2">
        <w:rPr>
          <w:rFonts w:ascii="Calibri" w:hAnsi="Calibri" w:cs="Calibri"/>
          <w:sz w:val="22"/>
          <w:szCs w:val="22"/>
        </w:rPr>
        <w:tab/>
      </w:r>
      <w:r w:rsidR="005B63E4" w:rsidRPr="00E3776C">
        <w:rPr>
          <w:rFonts w:ascii="Calibri" w:hAnsi="Calibri" w:cs="Calibri"/>
          <w:sz w:val="22"/>
          <w:szCs w:val="22"/>
        </w:rPr>
        <w:tab/>
      </w:r>
      <w:r w:rsidR="005B63E4" w:rsidRPr="00E3776C">
        <w:rPr>
          <w:rFonts w:ascii="Calibri" w:hAnsi="Calibri" w:cs="Calibri"/>
          <w:sz w:val="22"/>
          <w:szCs w:val="22"/>
        </w:rPr>
        <w:tab/>
      </w:r>
      <w:r w:rsidR="00107CAD"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p>
    <w:p w:rsidR="00BE6D74" w:rsidRPr="00E3776C" w:rsidRDefault="00BE6D74" w:rsidP="009660AF">
      <w:pPr>
        <w:spacing w:line="276" w:lineRule="auto"/>
        <w:rPr>
          <w:rFonts w:ascii="Calibri" w:hAnsi="Calibri" w:cs="Calibri"/>
          <w:b/>
          <w:sz w:val="22"/>
          <w:szCs w:val="22"/>
        </w:rPr>
      </w:pPr>
      <w:r w:rsidRPr="00E3776C">
        <w:rPr>
          <w:rFonts w:ascii="Calibri" w:hAnsi="Calibri" w:cs="Calibri"/>
          <w:b/>
          <w:sz w:val="22"/>
          <w:szCs w:val="22"/>
          <w:u w:val="single"/>
        </w:rPr>
        <w:t>Responsibilities</w:t>
      </w:r>
      <w:r w:rsidRPr="00E3776C">
        <w:rPr>
          <w:rFonts w:ascii="Calibri" w:hAnsi="Calibri" w:cs="Calibri"/>
          <w:b/>
          <w:sz w:val="22"/>
          <w:szCs w:val="22"/>
        </w:rPr>
        <w:t>:</w:t>
      </w:r>
    </w:p>
    <w:p w:rsidR="00BE6D74" w:rsidRPr="00E3776C" w:rsidRDefault="00BE6D74" w:rsidP="009660AF">
      <w:pPr>
        <w:numPr>
          <w:ilvl w:val="0"/>
          <w:numId w:val="4"/>
        </w:numPr>
        <w:spacing w:line="276" w:lineRule="auto"/>
        <w:jc w:val="both"/>
        <w:rPr>
          <w:rFonts w:ascii="Calibri" w:hAnsi="Calibri" w:cs="Calibri"/>
          <w:sz w:val="22"/>
          <w:szCs w:val="22"/>
        </w:rPr>
      </w:pPr>
      <w:r w:rsidRPr="00E3776C">
        <w:rPr>
          <w:rFonts w:ascii="Calibri" w:hAnsi="Calibri" w:cs="Calibri"/>
          <w:sz w:val="22"/>
          <w:szCs w:val="22"/>
        </w:rPr>
        <w:t>Worked closely with the business Analyst for understanding the requirement and also involved in planning and designing data based on business requirements.</w:t>
      </w:r>
    </w:p>
    <w:p w:rsidR="00BE6D74" w:rsidRPr="00E3776C" w:rsidRDefault="00BE6D74" w:rsidP="009660AF">
      <w:pPr>
        <w:numPr>
          <w:ilvl w:val="0"/>
          <w:numId w:val="4"/>
        </w:numPr>
        <w:spacing w:line="276" w:lineRule="auto"/>
        <w:jc w:val="both"/>
        <w:rPr>
          <w:rFonts w:ascii="Calibri" w:hAnsi="Calibri" w:cs="Calibri"/>
          <w:color w:val="000000"/>
          <w:sz w:val="22"/>
          <w:szCs w:val="22"/>
        </w:rPr>
      </w:pPr>
      <w:r w:rsidRPr="00E3776C">
        <w:rPr>
          <w:rFonts w:ascii="Calibri" w:hAnsi="Calibri" w:cs="Calibri"/>
          <w:color w:val="000000"/>
          <w:sz w:val="22"/>
          <w:szCs w:val="22"/>
        </w:rPr>
        <w:t>Wrote complex SQL queries using joins, sub queries and correlated sub queries to retrieve data from the database.</w:t>
      </w:r>
    </w:p>
    <w:p w:rsidR="00E3776C" w:rsidRPr="00E3776C" w:rsidRDefault="00E3776C" w:rsidP="009660AF">
      <w:pPr>
        <w:numPr>
          <w:ilvl w:val="0"/>
          <w:numId w:val="4"/>
        </w:numPr>
        <w:spacing w:line="276" w:lineRule="auto"/>
        <w:jc w:val="both"/>
        <w:rPr>
          <w:rFonts w:ascii="Calibri" w:hAnsi="Calibri" w:cs="Calibri"/>
          <w:color w:val="000000"/>
          <w:sz w:val="22"/>
          <w:szCs w:val="22"/>
        </w:rPr>
      </w:pPr>
      <w:r w:rsidRPr="00E3776C">
        <w:rPr>
          <w:rFonts w:ascii="Calibri" w:hAnsi="Calibri" w:cs="Calibri"/>
          <w:color w:val="000000"/>
          <w:sz w:val="22"/>
          <w:szCs w:val="22"/>
        </w:rPr>
        <w:t>Designed and developed SSIS packages using different control flow tasks, Transformations and dataflow tasks</w:t>
      </w:r>
    </w:p>
    <w:p w:rsidR="00BE6D74" w:rsidRPr="008E24D2" w:rsidRDefault="00BE6D74" w:rsidP="009660AF">
      <w:pPr>
        <w:numPr>
          <w:ilvl w:val="0"/>
          <w:numId w:val="4"/>
        </w:numPr>
        <w:spacing w:line="276" w:lineRule="auto"/>
        <w:jc w:val="both"/>
        <w:rPr>
          <w:rFonts w:ascii="Calibri" w:hAnsi="Calibri" w:cs="Calibri"/>
          <w:sz w:val="22"/>
          <w:szCs w:val="22"/>
        </w:rPr>
      </w:pPr>
      <w:r w:rsidRPr="00E3776C">
        <w:rPr>
          <w:rFonts w:ascii="Calibri" w:hAnsi="Calibri" w:cs="Calibri"/>
          <w:sz w:val="22"/>
          <w:szCs w:val="22"/>
        </w:rPr>
        <w:t>Developed ETL</w:t>
      </w:r>
      <w:r w:rsidR="008E24D2">
        <w:rPr>
          <w:rFonts w:ascii="Calibri" w:hAnsi="Calibri" w:cs="Calibri"/>
          <w:sz w:val="22"/>
          <w:szCs w:val="22"/>
        </w:rPr>
        <w:t xml:space="preserve"> </w:t>
      </w:r>
      <w:r w:rsidRPr="00E3776C">
        <w:rPr>
          <w:rFonts w:ascii="Calibri" w:hAnsi="Calibri" w:cs="Calibri"/>
          <w:sz w:val="22"/>
          <w:szCs w:val="22"/>
        </w:rPr>
        <w:t xml:space="preserve">packages with different data sources </w:t>
      </w:r>
      <w:r w:rsidRPr="008E24D2">
        <w:rPr>
          <w:rFonts w:ascii="Calibri" w:hAnsi="Calibri" w:cs="Calibri"/>
          <w:sz w:val="22"/>
          <w:szCs w:val="22"/>
        </w:rPr>
        <w:t>(SQL Server, Flat Files, Excel source files, XML files etc.) and loaded the data into target tables by performing different kinds of transformations using SQL Server Integration Services (SSIS).</w:t>
      </w:r>
    </w:p>
    <w:p w:rsidR="00BE6D74" w:rsidRPr="00E3776C" w:rsidRDefault="00BE6D74" w:rsidP="009660AF">
      <w:pPr>
        <w:numPr>
          <w:ilvl w:val="0"/>
          <w:numId w:val="4"/>
        </w:numPr>
        <w:spacing w:line="276" w:lineRule="auto"/>
        <w:jc w:val="both"/>
        <w:rPr>
          <w:rFonts w:ascii="Calibri" w:hAnsi="Calibri" w:cs="Calibri"/>
          <w:color w:val="000000"/>
          <w:sz w:val="22"/>
          <w:szCs w:val="22"/>
        </w:rPr>
      </w:pPr>
      <w:r w:rsidRPr="00E3776C">
        <w:rPr>
          <w:rFonts w:ascii="Calibri" w:hAnsi="Calibri" w:cs="Calibri"/>
          <w:color w:val="000000"/>
          <w:sz w:val="22"/>
          <w:szCs w:val="22"/>
        </w:rPr>
        <w:t>Created and deployed SSIS packages for ETL from OLTP and various sources to staging and staging to Data warehouse using Lookup, Fuzzy Lookup, Derived Columns, Condition Split, Slowly Changing Dimension, </w:t>
      </w:r>
      <w:r w:rsidRPr="00E3776C">
        <w:rPr>
          <w:rFonts w:ascii="Calibri" w:hAnsi="Calibri" w:cs="Calibri"/>
          <w:bCs/>
          <w:color w:val="000000"/>
          <w:sz w:val="22"/>
          <w:szCs w:val="22"/>
        </w:rPr>
        <w:t>Data Conversion, OLE DB command, Union All, Flat file Source, Flat file Destination, Conditional Split and more.</w:t>
      </w:r>
      <w:r w:rsidRPr="00E3776C">
        <w:rPr>
          <w:rFonts w:ascii="Calibri" w:hAnsi="Calibri" w:cs="Calibri"/>
          <w:color w:val="000000"/>
          <w:sz w:val="22"/>
          <w:szCs w:val="22"/>
        </w:rPr>
        <w:t xml:space="preserve"> Performed ETL mappings using MS SQL Server Integration Services.</w:t>
      </w:r>
    </w:p>
    <w:p w:rsidR="00BE6D74" w:rsidRPr="008E24D2" w:rsidRDefault="00BE6D74" w:rsidP="009660AF">
      <w:pPr>
        <w:widowControl w:val="0"/>
        <w:numPr>
          <w:ilvl w:val="0"/>
          <w:numId w:val="4"/>
        </w:numPr>
        <w:spacing w:line="276" w:lineRule="auto"/>
        <w:jc w:val="both"/>
        <w:rPr>
          <w:rFonts w:ascii="Calibri" w:hAnsi="Calibri" w:cs="Calibri"/>
          <w:sz w:val="22"/>
          <w:szCs w:val="22"/>
        </w:rPr>
      </w:pPr>
      <w:r w:rsidRPr="00E3776C">
        <w:rPr>
          <w:rFonts w:ascii="Calibri" w:hAnsi="Calibri" w:cs="Calibri"/>
          <w:sz w:val="22"/>
          <w:szCs w:val="22"/>
        </w:rPr>
        <w:t xml:space="preserve">Using </w:t>
      </w:r>
      <w:r w:rsidRPr="008E24D2">
        <w:rPr>
          <w:rFonts w:ascii="Calibri" w:hAnsi="Calibri" w:cs="Calibri"/>
          <w:sz w:val="22"/>
          <w:szCs w:val="22"/>
        </w:rPr>
        <w:t>Checkpoints in packages to enable the package to run from the point of failure.</w:t>
      </w:r>
    </w:p>
    <w:p w:rsidR="00BE6D74" w:rsidRPr="008E24D2" w:rsidRDefault="00BE6D74" w:rsidP="009660AF">
      <w:pPr>
        <w:widowControl w:val="0"/>
        <w:numPr>
          <w:ilvl w:val="0"/>
          <w:numId w:val="4"/>
        </w:numPr>
        <w:spacing w:line="276" w:lineRule="auto"/>
        <w:jc w:val="both"/>
        <w:rPr>
          <w:rFonts w:ascii="Calibri" w:hAnsi="Calibri" w:cs="Calibri"/>
          <w:sz w:val="22"/>
          <w:szCs w:val="22"/>
        </w:rPr>
      </w:pPr>
      <w:r w:rsidRPr="008E24D2">
        <w:rPr>
          <w:rFonts w:ascii="Calibri" w:hAnsi="Calibri" w:cs="Calibri"/>
          <w:sz w:val="22"/>
          <w:szCs w:val="22"/>
        </w:rPr>
        <w:t>Created package dependencies by calling Child packages within Parent.</w:t>
      </w:r>
    </w:p>
    <w:p w:rsidR="00BE6D74" w:rsidRPr="008E24D2" w:rsidRDefault="00BE6D74" w:rsidP="009660AF">
      <w:pPr>
        <w:numPr>
          <w:ilvl w:val="0"/>
          <w:numId w:val="4"/>
        </w:numPr>
        <w:spacing w:line="276" w:lineRule="auto"/>
        <w:jc w:val="both"/>
        <w:rPr>
          <w:rFonts w:ascii="Calibri" w:hAnsi="Calibri" w:cs="Calibri"/>
          <w:sz w:val="22"/>
          <w:szCs w:val="22"/>
        </w:rPr>
      </w:pPr>
      <w:r w:rsidRPr="008E24D2">
        <w:rPr>
          <w:rFonts w:ascii="Calibri" w:hAnsi="Calibri" w:cs="Calibri"/>
          <w:sz w:val="22"/>
          <w:szCs w:val="22"/>
        </w:rPr>
        <w:t>Configured SQL mail agent for sending automatic emails when SSIS packages are failed or succeed.</w:t>
      </w:r>
    </w:p>
    <w:p w:rsidR="00BE6D74" w:rsidRPr="008E24D2" w:rsidRDefault="00BE6D74" w:rsidP="009660AF">
      <w:pPr>
        <w:numPr>
          <w:ilvl w:val="0"/>
          <w:numId w:val="4"/>
        </w:numPr>
        <w:spacing w:line="276" w:lineRule="auto"/>
        <w:jc w:val="both"/>
        <w:rPr>
          <w:rFonts w:ascii="Calibri" w:hAnsi="Calibri" w:cs="Calibri"/>
          <w:sz w:val="22"/>
          <w:szCs w:val="22"/>
        </w:rPr>
      </w:pPr>
      <w:r w:rsidRPr="008E24D2">
        <w:rPr>
          <w:rFonts w:ascii="Calibri" w:hAnsi="Calibri" w:cs="Calibri"/>
          <w:sz w:val="22"/>
          <w:szCs w:val="22"/>
        </w:rPr>
        <w:t>Successfully deployed SSIS Package into Production and used Package configuration to export various package properties to make package environment independent.</w:t>
      </w:r>
    </w:p>
    <w:p w:rsidR="00BE6D74" w:rsidRPr="008E24D2" w:rsidRDefault="00BE6D74" w:rsidP="009660AF">
      <w:pPr>
        <w:numPr>
          <w:ilvl w:val="0"/>
          <w:numId w:val="4"/>
        </w:numPr>
        <w:spacing w:line="276" w:lineRule="auto"/>
        <w:jc w:val="both"/>
        <w:rPr>
          <w:rFonts w:ascii="Calibri" w:hAnsi="Calibri" w:cs="Calibri"/>
          <w:sz w:val="22"/>
          <w:szCs w:val="22"/>
        </w:rPr>
      </w:pPr>
      <w:r w:rsidRPr="008E24D2">
        <w:rPr>
          <w:rFonts w:ascii="Calibri" w:hAnsi="Calibri" w:cs="Calibri"/>
          <w:sz w:val="22"/>
          <w:szCs w:val="22"/>
        </w:rPr>
        <w:lastRenderedPageBreak/>
        <w:t>Extensively worked on designing reports using SQL Server Reporting Services (SSRS). Developed Reports, Sub Reports, Data driven subscriptions, drill down reports using various features like Charts, graphs, filters etc.</w:t>
      </w:r>
    </w:p>
    <w:p w:rsidR="00BE6D74" w:rsidRPr="00E3776C" w:rsidRDefault="00BE6D74" w:rsidP="009660AF">
      <w:pPr>
        <w:pStyle w:val="ColorfulList-Accent11"/>
        <w:widowControl w:val="0"/>
        <w:numPr>
          <w:ilvl w:val="0"/>
          <w:numId w:val="4"/>
        </w:numPr>
        <w:autoSpaceDE w:val="0"/>
        <w:autoSpaceDN w:val="0"/>
        <w:adjustRightInd w:val="0"/>
        <w:spacing w:after="100" w:afterAutospacing="1" w:line="276" w:lineRule="auto"/>
        <w:contextualSpacing/>
        <w:jc w:val="both"/>
        <w:rPr>
          <w:rFonts w:ascii="Calibri" w:hAnsi="Calibri" w:cs="Calibri"/>
          <w:sz w:val="22"/>
          <w:szCs w:val="22"/>
        </w:rPr>
      </w:pPr>
      <w:r w:rsidRPr="00E3776C">
        <w:rPr>
          <w:rFonts w:ascii="Calibri" w:hAnsi="Calibri" w:cs="Calibri"/>
          <w:sz w:val="22"/>
          <w:szCs w:val="22"/>
        </w:rPr>
        <w:t>Generated SSRS Report through SSIS Package using script component as per business requirement.</w:t>
      </w:r>
    </w:p>
    <w:p w:rsidR="00BE6D74" w:rsidRPr="00E3776C" w:rsidRDefault="00BE6D74" w:rsidP="009660AF">
      <w:pPr>
        <w:numPr>
          <w:ilvl w:val="0"/>
          <w:numId w:val="4"/>
        </w:numPr>
        <w:spacing w:line="276" w:lineRule="auto"/>
        <w:jc w:val="both"/>
        <w:rPr>
          <w:rFonts w:ascii="Calibri" w:hAnsi="Calibri" w:cs="Calibri"/>
          <w:sz w:val="22"/>
          <w:szCs w:val="22"/>
        </w:rPr>
      </w:pPr>
      <w:r w:rsidRPr="00E3776C">
        <w:rPr>
          <w:rFonts w:ascii="Calibri" w:hAnsi="Calibri" w:cs="Calibri"/>
          <w:sz w:val="22"/>
          <w:szCs w:val="22"/>
        </w:rPr>
        <w:t>Successfully tested all task in staging and stored all versions of data using team foundation server (TFS).</w:t>
      </w:r>
    </w:p>
    <w:p w:rsidR="00BE6D74" w:rsidRPr="00E3776C" w:rsidRDefault="00BE6D74" w:rsidP="009660AF">
      <w:pPr>
        <w:numPr>
          <w:ilvl w:val="0"/>
          <w:numId w:val="4"/>
        </w:numPr>
        <w:spacing w:line="276" w:lineRule="auto"/>
        <w:jc w:val="both"/>
        <w:rPr>
          <w:rStyle w:val="apple-style-span"/>
          <w:rFonts w:ascii="Calibri" w:hAnsi="Calibri" w:cs="Calibri"/>
          <w:b/>
          <w:bCs/>
          <w:sz w:val="22"/>
          <w:szCs w:val="22"/>
          <w:lang w:bidi="en-US"/>
        </w:rPr>
      </w:pPr>
      <w:r w:rsidRPr="00E3776C">
        <w:rPr>
          <w:rStyle w:val="apple-style-span"/>
          <w:rFonts w:ascii="Calibri" w:hAnsi="Calibri" w:cs="Calibri"/>
          <w:color w:val="000000"/>
          <w:sz w:val="22"/>
          <w:szCs w:val="22"/>
        </w:rPr>
        <w:t>Created jobs using SQL Server Agent and scheduled them to execute the SSIS Packages on a predefined time interval by the business.</w:t>
      </w:r>
    </w:p>
    <w:p w:rsidR="00BE6D74" w:rsidRPr="00E3776C" w:rsidRDefault="00BE6D74" w:rsidP="009660AF">
      <w:pPr>
        <w:numPr>
          <w:ilvl w:val="0"/>
          <w:numId w:val="4"/>
        </w:numPr>
        <w:spacing w:line="276" w:lineRule="auto"/>
        <w:jc w:val="both"/>
        <w:rPr>
          <w:rFonts w:ascii="Calibri" w:hAnsi="Calibri" w:cs="Calibri"/>
          <w:sz w:val="22"/>
          <w:szCs w:val="22"/>
        </w:rPr>
      </w:pPr>
      <w:r w:rsidRPr="00E3776C">
        <w:rPr>
          <w:rFonts w:ascii="Calibri" w:hAnsi="Calibri" w:cs="Calibri"/>
          <w:sz w:val="22"/>
          <w:szCs w:val="22"/>
        </w:rPr>
        <w:t>Constructed Cubes based on data volumes mostly adhering to Star Schema.</w:t>
      </w:r>
    </w:p>
    <w:p w:rsidR="00BE6D74" w:rsidRPr="00E3776C" w:rsidRDefault="00BE6D74" w:rsidP="009660AF">
      <w:pPr>
        <w:numPr>
          <w:ilvl w:val="0"/>
          <w:numId w:val="4"/>
        </w:numPr>
        <w:spacing w:line="276" w:lineRule="auto"/>
        <w:jc w:val="both"/>
        <w:rPr>
          <w:rFonts w:ascii="Calibri" w:hAnsi="Calibri" w:cs="Calibri"/>
          <w:sz w:val="22"/>
          <w:szCs w:val="22"/>
        </w:rPr>
      </w:pPr>
      <w:r w:rsidRPr="00E3776C">
        <w:rPr>
          <w:rFonts w:ascii="Calibri" w:hAnsi="Calibri" w:cs="Calibri"/>
          <w:sz w:val="22"/>
          <w:szCs w:val="22"/>
        </w:rPr>
        <w:t>Documented all the project work in support for maintenance.</w:t>
      </w:r>
    </w:p>
    <w:p w:rsidR="001C3E54" w:rsidRPr="008E24D2" w:rsidRDefault="00BE6D74" w:rsidP="003A54B4">
      <w:pPr>
        <w:spacing w:line="276" w:lineRule="auto"/>
        <w:jc w:val="both"/>
        <w:rPr>
          <w:rFonts w:ascii="Calibri" w:hAnsi="Calibri" w:cs="Calibri"/>
          <w:sz w:val="22"/>
          <w:szCs w:val="22"/>
        </w:rPr>
      </w:pPr>
      <w:r w:rsidRPr="00E3776C">
        <w:rPr>
          <w:rFonts w:ascii="Calibri" w:hAnsi="Calibri" w:cs="Calibri"/>
          <w:b/>
          <w:sz w:val="22"/>
          <w:szCs w:val="22"/>
          <w:u w:val="single"/>
        </w:rPr>
        <w:t>Environment</w:t>
      </w:r>
      <w:r w:rsidRPr="00E3776C">
        <w:rPr>
          <w:rFonts w:ascii="Calibri" w:hAnsi="Calibri" w:cs="Calibri"/>
          <w:b/>
          <w:sz w:val="22"/>
          <w:szCs w:val="22"/>
        </w:rPr>
        <w:t xml:space="preserve">: </w:t>
      </w:r>
      <w:r w:rsidRPr="008E24D2">
        <w:rPr>
          <w:rFonts w:ascii="Calibri" w:hAnsi="Calibri" w:cs="Calibri"/>
          <w:sz w:val="22"/>
          <w:szCs w:val="22"/>
        </w:rPr>
        <w:t>SQL Server 2008/2008R2 Enterprise Edition, SQL Server Business Intelligence Development Studio (SSAS, SSIS, SSRS), MS SQL Profiler, SQL Query Analyzer, SQL Server Index Tuning Wizard, Visual Studio 2008, Windows XP, MS Office 2003/2007, MS Access.</w:t>
      </w:r>
    </w:p>
    <w:p w:rsidR="00AB4953" w:rsidRPr="00E3776C" w:rsidRDefault="00AB4953" w:rsidP="009660AF">
      <w:pPr>
        <w:pStyle w:val="Heading1"/>
        <w:spacing w:line="276" w:lineRule="auto"/>
        <w:rPr>
          <w:rFonts w:ascii="Calibri" w:hAnsi="Calibri" w:cs="Calibri"/>
          <w:sz w:val="22"/>
          <w:szCs w:val="22"/>
        </w:rPr>
      </w:pPr>
    </w:p>
    <w:p w:rsidR="005B63E4" w:rsidRPr="00E3776C" w:rsidRDefault="001C3E54" w:rsidP="009660AF">
      <w:pPr>
        <w:pStyle w:val="Heading1"/>
        <w:spacing w:line="276" w:lineRule="auto"/>
        <w:rPr>
          <w:rFonts w:ascii="Calibri" w:hAnsi="Calibri" w:cs="Calibri"/>
          <w:sz w:val="22"/>
          <w:szCs w:val="22"/>
        </w:rPr>
      </w:pPr>
      <w:r w:rsidRPr="00E3776C">
        <w:rPr>
          <w:rFonts w:ascii="Calibri" w:hAnsi="Calibri" w:cs="Calibri"/>
          <w:sz w:val="22"/>
          <w:szCs w:val="22"/>
        </w:rPr>
        <w:t>Mattress Firm, Huston, TX</w:t>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t xml:space="preserve">                                                                  </w:t>
      </w:r>
      <w:r w:rsidR="00285A9A" w:rsidRPr="00E3776C">
        <w:rPr>
          <w:rFonts w:ascii="Calibri" w:hAnsi="Calibri" w:cs="Calibri"/>
          <w:sz w:val="22"/>
          <w:szCs w:val="22"/>
        </w:rPr>
        <w:t>03/2011 – 04/2012</w:t>
      </w:r>
    </w:p>
    <w:p w:rsidR="00852515" w:rsidRPr="00E3776C" w:rsidRDefault="00BE6D74" w:rsidP="00285A9A">
      <w:pPr>
        <w:pStyle w:val="Heading1"/>
        <w:spacing w:line="276" w:lineRule="auto"/>
        <w:rPr>
          <w:rFonts w:ascii="Calibri" w:hAnsi="Calibri" w:cs="Calibri"/>
          <w:sz w:val="22"/>
          <w:szCs w:val="22"/>
        </w:rPr>
      </w:pPr>
      <w:r w:rsidRPr="00E3776C">
        <w:rPr>
          <w:rFonts w:ascii="Calibri" w:hAnsi="Calibri" w:cs="Calibri"/>
          <w:sz w:val="22"/>
          <w:szCs w:val="22"/>
        </w:rPr>
        <w:t>SQL</w:t>
      </w:r>
      <w:r w:rsidR="001C3E54" w:rsidRPr="00E3776C">
        <w:rPr>
          <w:rFonts w:ascii="Calibri" w:hAnsi="Calibri" w:cs="Calibri"/>
          <w:sz w:val="22"/>
          <w:szCs w:val="22"/>
        </w:rPr>
        <w:t xml:space="preserve"> </w:t>
      </w:r>
      <w:r w:rsidR="00E3776C" w:rsidRPr="00E3776C">
        <w:rPr>
          <w:rFonts w:ascii="Calibri" w:hAnsi="Calibri" w:cs="Calibri"/>
          <w:sz w:val="22"/>
          <w:szCs w:val="22"/>
        </w:rPr>
        <w:t>S</w:t>
      </w:r>
      <w:r w:rsidR="001C3E54" w:rsidRPr="00E3776C">
        <w:rPr>
          <w:rFonts w:ascii="Calibri" w:hAnsi="Calibri" w:cs="Calibri"/>
          <w:sz w:val="22"/>
          <w:szCs w:val="22"/>
        </w:rPr>
        <w:t>erver</w:t>
      </w:r>
      <w:r w:rsidRPr="00E3776C">
        <w:rPr>
          <w:rFonts w:ascii="Calibri" w:hAnsi="Calibri" w:cs="Calibri"/>
          <w:sz w:val="22"/>
          <w:szCs w:val="22"/>
        </w:rPr>
        <w:t xml:space="preserve"> Developer</w:t>
      </w:r>
      <w:r w:rsidR="005B63E4" w:rsidRPr="00E3776C">
        <w:rPr>
          <w:rFonts w:ascii="Calibri" w:hAnsi="Calibri" w:cs="Calibri"/>
          <w:sz w:val="22"/>
          <w:szCs w:val="22"/>
        </w:rPr>
        <w:t xml:space="preserve"> </w:t>
      </w:r>
      <w:r w:rsidR="005B63E4" w:rsidRPr="00E3776C">
        <w:rPr>
          <w:rFonts w:ascii="Calibri" w:hAnsi="Calibri" w:cs="Calibri"/>
          <w:sz w:val="22"/>
          <w:szCs w:val="22"/>
        </w:rPr>
        <w:tab/>
      </w:r>
      <w:r w:rsidR="005B63E4" w:rsidRPr="00E3776C">
        <w:rPr>
          <w:rFonts w:ascii="Calibri" w:hAnsi="Calibri" w:cs="Calibri"/>
          <w:sz w:val="22"/>
          <w:szCs w:val="22"/>
        </w:rPr>
        <w:tab/>
      </w:r>
      <w:r w:rsidR="005B63E4"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p>
    <w:p w:rsidR="00BE6D74" w:rsidRPr="00E3776C" w:rsidRDefault="00BE6D74" w:rsidP="009660AF">
      <w:pPr>
        <w:spacing w:line="276" w:lineRule="auto"/>
        <w:rPr>
          <w:rFonts w:ascii="Calibri" w:hAnsi="Calibri" w:cs="Calibri"/>
          <w:b/>
          <w:sz w:val="22"/>
          <w:szCs w:val="22"/>
        </w:rPr>
      </w:pPr>
      <w:r w:rsidRPr="00E3776C">
        <w:rPr>
          <w:rFonts w:ascii="Calibri" w:hAnsi="Calibri" w:cs="Calibri"/>
          <w:b/>
          <w:sz w:val="22"/>
          <w:szCs w:val="22"/>
          <w:u w:val="single"/>
        </w:rPr>
        <w:t>Responsibilities</w:t>
      </w:r>
      <w:r w:rsidRPr="00E3776C">
        <w:rPr>
          <w:rFonts w:ascii="Calibri" w:hAnsi="Calibri" w:cs="Calibri"/>
          <w:b/>
          <w:sz w:val="22"/>
          <w:szCs w:val="22"/>
        </w:rPr>
        <w:t>:</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Involved in Data mapping, logical data modeling, created ER diagrams and used SQL queries to filter data within the database.</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Actively involved as part of a team for gathering and analyzing the needs of end User Requirement and System Specification.</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Developed SQL Queries to fetch complex data from different tables in remote databases using joins, database links and formatted the results into reports and kept logs.</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Developed, modified, and optimized complex stored procedures, triggers to handle complex business rules, history data and audit analysis.</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Designed index, statistics and optimized queries by using execution plan for performance tuning of the database.</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Created complex ETL strategies to extract, clean and deliver data to OLAP environment.</w:t>
      </w:r>
    </w:p>
    <w:p w:rsidR="00BE6D74" w:rsidRPr="00E3776C"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Used SSRS Reports to write complex formulas and to query the database to generate different types of ad-hoc reports for Business Intelligence.</w:t>
      </w:r>
    </w:p>
    <w:p w:rsidR="00BE6D74" w:rsidRPr="008E24D2"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E3776C">
        <w:rPr>
          <w:rFonts w:ascii="Calibri" w:hAnsi="Calibri" w:cs="Calibri"/>
          <w:bCs/>
          <w:sz w:val="22"/>
          <w:szCs w:val="22"/>
          <w:lang w:eastAsia="ar-SA"/>
        </w:rPr>
        <w:t xml:space="preserve">Created Sub-Reports, ad-hoc reports, </w:t>
      </w:r>
      <w:r w:rsidRPr="008E24D2">
        <w:rPr>
          <w:rFonts w:ascii="Calibri" w:hAnsi="Calibri" w:cs="Calibri"/>
          <w:bCs/>
          <w:sz w:val="22"/>
          <w:szCs w:val="22"/>
          <w:lang w:eastAsia="ar-SA"/>
        </w:rPr>
        <w:t>Drilldown-Reports, Summary reports, and Cross Tab reports.</w:t>
      </w:r>
    </w:p>
    <w:p w:rsidR="00BE6D74" w:rsidRPr="008E24D2"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8E24D2">
        <w:rPr>
          <w:rFonts w:ascii="Calibri" w:hAnsi="Calibri" w:cs="Calibri"/>
          <w:bCs/>
          <w:sz w:val="22"/>
          <w:szCs w:val="22"/>
          <w:lang w:eastAsia="ar-SA"/>
        </w:rPr>
        <w:t>Formatted the report layout for the requirement of the end users and deploy the developed reports on to the server for the end users, Documented and maintained history of changes for future reference.</w:t>
      </w:r>
    </w:p>
    <w:p w:rsidR="00BE6D74" w:rsidRPr="008E24D2"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8E24D2">
        <w:rPr>
          <w:rFonts w:ascii="Calibri" w:hAnsi="Calibri" w:cs="Calibri"/>
          <w:bCs/>
          <w:sz w:val="22"/>
          <w:szCs w:val="22"/>
          <w:lang w:eastAsia="ar-SA"/>
        </w:rPr>
        <w:t>Designed cubes with star schema using SQL Server Analysis Services (SSAS).</w:t>
      </w:r>
    </w:p>
    <w:p w:rsidR="00BE6D74" w:rsidRPr="008E24D2" w:rsidRDefault="00BE6D74" w:rsidP="009660AF">
      <w:pPr>
        <w:numPr>
          <w:ilvl w:val="0"/>
          <w:numId w:val="5"/>
        </w:numPr>
        <w:spacing w:line="276" w:lineRule="auto"/>
        <w:rPr>
          <w:rFonts w:ascii="Calibri" w:hAnsi="Calibri" w:cs="Calibri"/>
          <w:bCs/>
          <w:sz w:val="22"/>
          <w:szCs w:val="22"/>
          <w:lang w:eastAsia="ar-SA"/>
        </w:rPr>
      </w:pPr>
      <w:r w:rsidRPr="008E24D2">
        <w:rPr>
          <w:rFonts w:ascii="Calibri" w:hAnsi="Calibri" w:cs="Calibri"/>
          <w:bCs/>
          <w:sz w:val="22"/>
          <w:szCs w:val="22"/>
          <w:lang w:eastAsia="ar-SA"/>
        </w:rPr>
        <w:t>Created complex SSAS cubes to support business reporting with multiple fact measures groups, and multiple dimension hierarchies based on the OLAP reporting needs.</w:t>
      </w:r>
    </w:p>
    <w:p w:rsidR="00BE6D74" w:rsidRPr="008E24D2" w:rsidRDefault="00BE6D74" w:rsidP="009660AF">
      <w:pPr>
        <w:widowControl w:val="0"/>
        <w:numPr>
          <w:ilvl w:val="0"/>
          <w:numId w:val="5"/>
        </w:numPr>
        <w:suppressAutoHyphens/>
        <w:autoSpaceDE w:val="0"/>
        <w:spacing w:line="276" w:lineRule="auto"/>
        <w:rPr>
          <w:rFonts w:ascii="Calibri" w:hAnsi="Calibri" w:cs="Calibri"/>
          <w:bCs/>
          <w:sz w:val="22"/>
          <w:szCs w:val="22"/>
          <w:lang w:eastAsia="ar-SA"/>
        </w:rPr>
      </w:pPr>
      <w:r w:rsidRPr="008E24D2">
        <w:rPr>
          <w:rFonts w:ascii="Calibri" w:hAnsi="Calibri" w:cs="Calibri"/>
          <w:bCs/>
          <w:sz w:val="22"/>
          <w:szCs w:val="22"/>
          <w:lang w:eastAsia="ar-SA"/>
        </w:rPr>
        <w:t>Worked on analyzing and Performance tuning queries by looking at the Indexes, appropriate joins, Query Statistics and Execution plans using SQL Profiler/Query Analyzer/SSMS.</w:t>
      </w:r>
    </w:p>
    <w:p w:rsidR="00BE6D74" w:rsidRPr="008E24D2" w:rsidRDefault="008E24D2" w:rsidP="009660AF">
      <w:pPr>
        <w:pStyle w:val="NormalWeb"/>
        <w:spacing w:before="0" w:beforeAutospacing="0" w:after="0" w:afterAutospacing="0" w:line="276" w:lineRule="auto"/>
        <w:rPr>
          <w:rFonts w:ascii="Calibri" w:hAnsi="Calibri" w:cs="Calibri"/>
          <w:sz w:val="22"/>
          <w:szCs w:val="22"/>
        </w:rPr>
      </w:pPr>
      <w:r w:rsidRPr="00E3776C">
        <w:rPr>
          <w:rFonts w:ascii="Calibri" w:hAnsi="Calibri" w:cs="Calibri"/>
          <w:b/>
          <w:sz w:val="22"/>
          <w:szCs w:val="22"/>
          <w:u w:val="single"/>
        </w:rPr>
        <w:lastRenderedPageBreak/>
        <w:t>Environment</w:t>
      </w:r>
      <w:r w:rsidRPr="00E3776C">
        <w:rPr>
          <w:rFonts w:ascii="Calibri" w:hAnsi="Calibri" w:cs="Calibri"/>
          <w:b/>
          <w:sz w:val="22"/>
          <w:szCs w:val="22"/>
        </w:rPr>
        <w:t>:</w:t>
      </w:r>
      <w:r>
        <w:rPr>
          <w:rFonts w:ascii="Calibri" w:hAnsi="Calibri" w:cs="Calibri"/>
          <w:b/>
          <w:sz w:val="22"/>
          <w:szCs w:val="22"/>
        </w:rPr>
        <w:t xml:space="preserve">  </w:t>
      </w:r>
      <w:r w:rsidRPr="008E24D2">
        <w:rPr>
          <w:rFonts w:ascii="Calibri" w:hAnsi="Calibri" w:cs="Calibri"/>
          <w:sz w:val="22"/>
          <w:szCs w:val="22"/>
        </w:rPr>
        <w:t>SQL</w:t>
      </w:r>
      <w:r w:rsidR="00BE6D74" w:rsidRPr="008E24D2">
        <w:rPr>
          <w:rFonts w:ascii="Calibri" w:hAnsi="Calibri" w:cs="Calibri"/>
          <w:sz w:val="22"/>
          <w:szCs w:val="22"/>
        </w:rPr>
        <w:t xml:space="preserve"> Server 2008 Enterprise Edition, SQL Server Business Intelligence Development Studio (SSAS, SSIS, SSRS), Microsoft Office Share Point Server, XML and Windows Server 2003.</w:t>
      </w:r>
    </w:p>
    <w:p w:rsidR="00BE6D74" w:rsidRPr="00E3776C" w:rsidRDefault="00BE6D74" w:rsidP="009660AF">
      <w:pPr>
        <w:spacing w:line="276" w:lineRule="auto"/>
        <w:rPr>
          <w:rFonts w:ascii="Calibri" w:hAnsi="Calibri" w:cs="Calibri"/>
          <w:sz w:val="22"/>
          <w:szCs w:val="22"/>
        </w:rPr>
      </w:pPr>
    </w:p>
    <w:p w:rsidR="005B63E4" w:rsidRPr="00E3776C" w:rsidRDefault="009660AF" w:rsidP="009660AF">
      <w:pPr>
        <w:pStyle w:val="Heading1"/>
        <w:spacing w:line="276" w:lineRule="auto"/>
        <w:rPr>
          <w:rFonts w:ascii="Calibri" w:hAnsi="Calibri" w:cs="Calibri"/>
          <w:sz w:val="22"/>
          <w:szCs w:val="22"/>
        </w:rPr>
      </w:pPr>
      <w:r w:rsidRPr="00E3776C">
        <w:rPr>
          <w:rFonts w:ascii="Calibri" w:hAnsi="Calibri" w:cs="Calibri"/>
          <w:sz w:val="22"/>
          <w:szCs w:val="22"/>
        </w:rPr>
        <w:t>App soft solutions, Pune, Maharashtra</w:t>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r>
      <w:r w:rsidR="00285A9A">
        <w:rPr>
          <w:rFonts w:ascii="Calibri" w:hAnsi="Calibri" w:cs="Calibri"/>
          <w:sz w:val="22"/>
          <w:szCs w:val="22"/>
        </w:rPr>
        <w:tab/>
        <w:t xml:space="preserve">                                     </w:t>
      </w:r>
      <w:r w:rsidR="00285A9A" w:rsidRPr="00E3776C">
        <w:rPr>
          <w:rFonts w:ascii="Calibri" w:hAnsi="Calibri" w:cs="Calibri"/>
          <w:sz w:val="22"/>
          <w:szCs w:val="22"/>
        </w:rPr>
        <w:t>03/2010 – 02/2011</w:t>
      </w:r>
    </w:p>
    <w:p w:rsidR="00F37E5E" w:rsidRPr="00E3776C" w:rsidRDefault="00BE6D74" w:rsidP="00285A9A">
      <w:pPr>
        <w:pStyle w:val="Heading1"/>
        <w:spacing w:line="276" w:lineRule="auto"/>
        <w:rPr>
          <w:rFonts w:ascii="Calibri" w:hAnsi="Calibri" w:cs="Calibri"/>
          <w:sz w:val="22"/>
          <w:szCs w:val="22"/>
        </w:rPr>
      </w:pPr>
      <w:r w:rsidRPr="00E3776C">
        <w:rPr>
          <w:rFonts w:ascii="Calibri" w:hAnsi="Calibri" w:cs="Calibri"/>
          <w:sz w:val="22"/>
          <w:szCs w:val="22"/>
        </w:rPr>
        <w:t xml:space="preserve">SQL </w:t>
      </w:r>
      <w:r w:rsidR="009660AF" w:rsidRPr="00E3776C">
        <w:rPr>
          <w:rFonts w:ascii="Calibri" w:hAnsi="Calibri" w:cs="Calibri"/>
          <w:sz w:val="22"/>
          <w:szCs w:val="22"/>
        </w:rPr>
        <w:t xml:space="preserve">Server </w:t>
      </w:r>
      <w:r w:rsidRPr="00E3776C">
        <w:rPr>
          <w:rFonts w:ascii="Calibri" w:hAnsi="Calibri" w:cs="Calibri"/>
          <w:sz w:val="22"/>
          <w:szCs w:val="22"/>
        </w:rPr>
        <w:t>Developer</w:t>
      </w:r>
      <w:r w:rsidR="009660AF"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r w:rsidR="00E3776C" w:rsidRPr="00E3776C">
        <w:rPr>
          <w:rFonts w:ascii="Calibri" w:hAnsi="Calibri" w:cs="Calibri"/>
          <w:sz w:val="22"/>
          <w:szCs w:val="22"/>
        </w:rPr>
        <w:tab/>
      </w:r>
    </w:p>
    <w:p w:rsidR="00BE6D74" w:rsidRPr="00E3776C" w:rsidRDefault="00BE6D74" w:rsidP="009660AF">
      <w:pPr>
        <w:pStyle w:val="NormalWeb"/>
        <w:spacing w:before="0" w:beforeAutospacing="0" w:after="0" w:afterAutospacing="0" w:line="276" w:lineRule="auto"/>
        <w:rPr>
          <w:rFonts w:ascii="Calibri" w:hAnsi="Calibri" w:cs="Calibri"/>
          <w:b/>
          <w:sz w:val="22"/>
          <w:szCs w:val="22"/>
        </w:rPr>
      </w:pPr>
      <w:r w:rsidRPr="00E3776C">
        <w:rPr>
          <w:rFonts w:ascii="Calibri" w:hAnsi="Calibri" w:cs="Calibri"/>
          <w:b/>
          <w:sz w:val="22"/>
          <w:szCs w:val="22"/>
          <w:u w:val="single"/>
        </w:rPr>
        <w:t>Responsibilities</w:t>
      </w:r>
      <w:r w:rsidRPr="00E3776C">
        <w:rPr>
          <w:rFonts w:ascii="Calibri" w:hAnsi="Calibri" w:cs="Calibri"/>
          <w:b/>
          <w:sz w:val="22"/>
          <w:szCs w:val="22"/>
        </w:rPr>
        <w:t>:</w:t>
      </w:r>
    </w:p>
    <w:p w:rsidR="00BE6D74" w:rsidRPr="00E3776C" w:rsidRDefault="00BE6D74" w:rsidP="009660AF">
      <w:pPr>
        <w:numPr>
          <w:ilvl w:val="0"/>
          <w:numId w:val="6"/>
        </w:numPr>
        <w:suppressAutoHyphens/>
        <w:spacing w:line="276" w:lineRule="auto"/>
        <w:ind w:right="-180"/>
        <w:jc w:val="both"/>
        <w:rPr>
          <w:rFonts w:ascii="Calibri" w:hAnsi="Calibri" w:cs="Calibri"/>
          <w:sz w:val="22"/>
          <w:szCs w:val="22"/>
        </w:rPr>
      </w:pPr>
      <w:r w:rsidRPr="00E3776C">
        <w:rPr>
          <w:rFonts w:ascii="Calibri" w:hAnsi="Calibri" w:cs="Calibri"/>
          <w:sz w:val="22"/>
          <w:szCs w:val="22"/>
        </w:rPr>
        <w:t>Actively participated in gathering Business Requirements that are focused on providing a user friendly System usage or ambience.</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E3776C">
        <w:rPr>
          <w:rFonts w:ascii="Calibri" w:hAnsi="Calibri" w:cs="Calibri"/>
          <w:sz w:val="22"/>
          <w:szCs w:val="22"/>
        </w:rPr>
        <w:t xml:space="preserve">Created new </w:t>
      </w:r>
      <w:r w:rsidRPr="008E24D2">
        <w:rPr>
          <w:rFonts w:ascii="Calibri" w:hAnsi="Calibri" w:cs="Calibri"/>
          <w:sz w:val="22"/>
          <w:szCs w:val="22"/>
        </w:rPr>
        <w:t>database logically and physically designed to fit new business requirements.</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Created various database objects Tables, Indexes, Views, SQL Joins and Triggers</w:t>
      </w:r>
    </w:p>
    <w:p w:rsidR="00BE6D74" w:rsidRPr="008E24D2" w:rsidRDefault="00BE6D74" w:rsidP="009660AF">
      <w:pPr>
        <w:numPr>
          <w:ilvl w:val="0"/>
          <w:numId w:val="6"/>
        </w:numPr>
        <w:spacing w:line="276" w:lineRule="auto"/>
        <w:rPr>
          <w:rFonts w:ascii="Calibri" w:hAnsi="Calibri" w:cs="Calibri"/>
          <w:sz w:val="22"/>
          <w:szCs w:val="22"/>
        </w:rPr>
      </w:pPr>
      <w:r w:rsidRPr="008E24D2">
        <w:rPr>
          <w:rFonts w:ascii="Calibri" w:hAnsi="Calibri" w:cs="Calibri"/>
          <w:sz w:val="22"/>
          <w:szCs w:val="22"/>
        </w:rPr>
        <w:t>Writing T-SQL queries, Views, Stored Procedures and User Defined Functions.</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Filtered bad data from legacy system using complex T-SQL statements, implemented various constraints, and triggers for data consistency.</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 xml:space="preserve">Used DBCC Utilities for Performance Tuning, Query Optimization and Client Server </w:t>
      </w:r>
      <w:r w:rsidR="008E24D2" w:rsidRPr="008E24D2">
        <w:rPr>
          <w:rFonts w:ascii="Calibri" w:hAnsi="Calibri" w:cs="Calibri"/>
          <w:sz w:val="22"/>
          <w:szCs w:val="22"/>
        </w:rPr>
        <w:t>Connectivity &amp; Database</w:t>
      </w:r>
      <w:r w:rsidRPr="008E24D2">
        <w:rPr>
          <w:rFonts w:ascii="Calibri" w:hAnsi="Calibri" w:cs="Calibri"/>
          <w:sz w:val="22"/>
          <w:szCs w:val="22"/>
        </w:rPr>
        <w:t xml:space="preserve"> consistency checks.</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Planned the complete backup (with the suitable recovery model) of various Databases.</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Creates technical specifications, test plans and test data to support ETL processes</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Customers Insurance Policies were formatted for creating reports that are deliverable to the policy holders and the manager.</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Developed different types of tabular reports, matrix reports, chart and graphs, reports that aggregate data using SQL Server Reporting Services.</w:t>
      </w:r>
    </w:p>
    <w:p w:rsidR="00BE6D74" w:rsidRPr="008E24D2" w:rsidRDefault="00BE6D74" w:rsidP="009660AF">
      <w:pPr>
        <w:numPr>
          <w:ilvl w:val="0"/>
          <w:numId w:val="6"/>
        </w:numPr>
        <w:suppressAutoHyphens/>
        <w:spacing w:line="276" w:lineRule="auto"/>
        <w:ind w:right="-180"/>
        <w:jc w:val="both"/>
        <w:rPr>
          <w:rFonts w:ascii="Calibri" w:hAnsi="Calibri" w:cs="Calibri"/>
          <w:sz w:val="22"/>
          <w:szCs w:val="22"/>
        </w:rPr>
      </w:pPr>
      <w:r w:rsidRPr="008E24D2">
        <w:rPr>
          <w:rFonts w:ascii="Calibri" w:hAnsi="Calibri" w:cs="Calibri"/>
          <w:sz w:val="22"/>
          <w:szCs w:val="22"/>
        </w:rPr>
        <w:t>Worked with report parameters and performed Parameterized and cascading parameterized reports using SSRS.</w:t>
      </w:r>
    </w:p>
    <w:p w:rsidR="00BE6D74" w:rsidRPr="008E24D2" w:rsidRDefault="00BE6D74" w:rsidP="008E24D2">
      <w:pPr>
        <w:numPr>
          <w:ilvl w:val="0"/>
          <w:numId w:val="6"/>
        </w:numPr>
        <w:spacing w:line="276" w:lineRule="auto"/>
        <w:rPr>
          <w:rFonts w:ascii="Calibri" w:hAnsi="Calibri" w:cs="Calibri"/>
          <w:sz w:val="22"/>
          <w:szCs w:val="22"/>
        </w:rPr>
      </w:pPr>
      <w:r w:rsidRPr="008E24D2">
        <w:rPr>
          <w:rFonts w:ascii="Calibri" w:hAnsi="Calibri" w:cs="Calibri"/>
          <w:sz w:val="22"/>
          <w:szCs w:val="22"/>
        </w:rPr>
        <w:t>Created OLAP cubes using KPI’s for analyzing financial trends before and after company mergers and also created calculated</w:t>
      </w:r>
      <w:r w:rsidRPr="00E3776C">
        <w:rPr>
          <w:rFonts w:ascii="Calibri" w:hAnsi="Calibri" w:cs="Calibri"/>
          <w:sz w:val="22"/>
          <w:szCs w:val="22"/>
        </w:rPr>
        <w:t xml:space="preserve"> members using MDX.</w:t>
      </w:r>
    </w:p>
    <w:p w:rsidR="00BE6D74" w:rsidRPr="00E3776C" w:rsidRDefault="00BE6D74" w:rsidP="009660AF">
      <w:pPr>
        <w:spacing w:line="276" w:lineRule="auto"/>
        <w:rPr>
          <w:rFonts w:ascii="Calibri" w:hAnsi="Calibri" w:cs="Calibri"/>
          <w:b/>
          <w:sz w:val="22"/>
          <w:szCs w:val="22"/>
        </w:rPr>
      </w:pPr>
      <w:r w:rsidRPr="00E3776C">
        <w:rPr>
          <w:rFonts w:ascii="Calibri" w:hAnsi="Calibri" w:cs="Calibri"/>
          <w:b/>
          <w:sz w:val="22"/>
          <w:szCs w:val="22"/>
        </w:rPr>
        <w:t xml:space="preserve">Environment: </w:t>
      </w:r>
      <w:r w:rsidR="008E24D2">
        <w:rPr>
          <w:rFonts w:ascii="Calibri" w:hAnsi="Calibri" w:cs="Calibri"/>
          <w:b/>
          <w:sz w:val="22"/>
          <w:szCs w:val="22"/>
        </w:rPr>
        <w:t xml:space="preserve"> </w:t>
      </w:r>
      <w:r w:rsidRPr="008E24D2">
        <w:rPr>
          <w:rFonts w:ascii="Calibri" w:hAnsi="Calibri" w:cs="Calibri"/>
          <w:sz w:val="22"/>
          <w:szCs w:val="22"/>
        </w:rPr>
        <w:t>MS SQL Server 2005/2008, T-SQL, SSIS, SSAS, SSRS, Business Intelligence Development studio, Erwin, Windows 2003, Visual Studio.</w:t>
      </w:r>
    </w:p>
    <w:p w:rsidR="00BE6D74" w:rsidRPr="00E3776C" w:rsidRDefault="00BE6D74" w:rsidP="009660AF">
      <w:pPr>
        <w:spacing w:line="276" w:lineRule="auto"/>
        <w:rPr>
          <w:rFonts w:ascii="Calibri" w:hAnsi="Calibri" w:cs="Calibri"/>
          <w:b/>
          <w:sz w:val="22"/>
          <w:szCs w:val="22"/>
        </w:rPr>
      </w:pPr>
    </w:p>
    <w:p w:rsidR="001C3E54" w:rsidRPr="00E3776C" w:rsidRDefault="001C3E54" w:rsidP="001C3E54">
      <w:pPr>
        <w:jc w:val="both"/>
        <w:rPr>
          <w:rFonts w:ascii="Calibri" w:eastAsia="Arial" w:hAnsi="Calibri" w:cs="Calibri"/>
          <w:sz w:val="22"/>
          <w:szCs w:val="22"/>
        </w:rPr>
      </w:pPr>
      <w:bookmarkStart w:id="0" w:name="_GoBack"/>
      <w:bookmarkEnd w:id="0"/>
    </w:p>
    <w:p w:rsidR="001C3E54" w:rsidRPr="00E3776C" w:rsidRDefault="001C3E54" w:rsidP="001C3E54">
      <w:pPr>
        <w:spacing w:line="276" w:lineRule="auto"/>
        <w:rPr>
          <w:rFonts w:ascii="Calibri" w:hAnsi="Calibri" w:cs="Calibri"/>
          <w:b/>
          <w:sz w:val="22"/>
          <w:szCs w:val="22"/>
        </w:rPr>
      </w:pPr>
      <w:r w:rsidRPr="00E3776C">
        <w:rPr>
          <w:rFonts w:ascii="Calibri" w:hAnsi="Calibri" w:cs="Calibri"/>
          <w:b/>
          <w:sz w:val="22"/>
          <w:szCs w:val="22"/>
        </w:rPr>
        <w:t>Education:</w:t>
      </w:r>
    </w:p>
    <w:p w:rsidR="001C3E54" w:rsidRPr="00E3776C" w:rsidRDefault="001C3E54" w:rsidP="008E24D2">
      <w:pPr>
        <w:pStyle w:val="ColorfulList-Accent11"/>
        <w:spacing w:line="276" w:lineRule="auto"/>
        <w:ind w:left="0"/>
        <w:rPr>
          <w:rFonts w:ascii="Calibri" w:hAnsi="Calibri" w:cs="Calibri"/>
          <w:sz w:val="22"/>
          <w:szCs w:val="22"/>
        </w:rPr>
      </w:pPr>
      <w:r w:rsidRPr="00E3776C">
        <w:rPr>
          <w:rFonts w:ascii="Calibri" w:hAnsi="Calibri" w:cs="Calibri"/>
          <w:sz w:val="22"/>
          <w:szCs w:val="22"/>
        </w:rPr>
        <w:t xml:space="preserve">Bachelor’s in </w:t>
      </w:r>
      <w:r w:rsidRPr="008E24D2">
        <w:rPr>
          <w:rFonts w:ascii="Calibri" w:hAnsi="Calibri" w:cs="Calibri"/>
          <w:sz w:val="22"/>
          <w:szCs w:val="22"/>
        </w:rPr>
        <w:t>Information Technology</w:t>
      </w:r>
      <w:r w:rsidRPr="00E3776C">
        <w:rPr>
          <w:rFonts w:ascii="Calibri" w:hAnsi="Calibri" w:cs="Calibri"/>
          <w:sz w:val="22"/>
          <w:szCs w:val="22"/>
        </w:rPr>
        <w:t xml:space="preserve"> in JNTU, INDIA. </w:t>
      </w:r>
    </w:p>
    <w:p w:rsidR="001C3E54" w:rsidRPr="00E3776C" w:rsidRDefault="001C3E54" w:rsidP="001C3E54">
      <w:pPr>
        <w:jc w:val="both"/>
        <w:rPr>
          <w:rFonts w:ascii="Calibri" w:eastAsia="Arial" w:hAnsi="Calibri" w:cs="Calibri"/>
          <w:sz w:val="22"/>
          <w:szCs w:val="22"/>
        </w:rPr>
      </w:pPr>
    </w:p>
    <w:p w:rsidR="001C3E54" w:rsidRPr="00E3776C" w:rsidRDefault="001C3E54" w:rsidP="009660AF">
      <w:pPr>
        <w:spacing w:line="276" w:lineRule="auto"/>
        <w:ind w:left="-720"/>
        <w:jc w:val="both"/>
        <w:rPr>
          <w:rFonts w:ascii="Calibri" w:hAnsi="Calibri" w:cs="Calibri"/>
          <w:sz w:val="22"/>
          <w:szCs w:val="22"/>
        </w:rPr>
      </w:pPr>
    </w:p>
    <w:sectPr w:rsidR="001C3E54" w:rsidRPr="00E3776C" w:rsidSect="00285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15E" w:rsidRDefault="001C415E" w:rsidP="00D45095">
      <w:r>
        <w:separator/>
      </w:r>
    </w:p>
  </w:endnote>
  <w:endnote w:type="continuationSeparator" w:id="0">
    <w:p w:rsidR="001C415E" w:rsidRDefault="001C415E" w:rsidP="00D4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15E" w:rsidRDefault="001C415E" w:rsidP="00D45095">
      <w:r>
        <w:separator/>
      </w:r>
    </w:p>
  </w:footnote>
  <w:footnote w:type="continuationSeparator" w:id="0">
    <w:p w:rsidR="001C415E" w:rsidRDefault="001C415E" w:rsidP="00D45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caps w:val="0"/>
        <w:smallCaps w:val="0"/>
        <w:sz w:val="24"/>
        <w:szCs w:val="24"/>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Arial"/>
        <w:caps w:val="0"/>
        <w:smallCaps w:val="0"/>
        <w:sz w:val="24"/>
        <w:szCs w:val="24"/>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Arial"/>
        <w:caps w:val="0"/>
        <w:smallCaps w:val="0"/>
        <w:sz w:val="24"/>
        <w:szCs w:val="24"/>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1">
    <w:nsid w:val="00000003"/>
    <w:multiLevelType w:val="singleLevel"/>
    <w:tmpl w:val="00000003"/>
    <w:name w:val="WW8Num3"/>
    <w:lvl w:ilvl="0">
      <w:start w:val="1"/>
      <w:numFmt w:val="bullet"/>
      <w:lvlText w:val=""/>
      <w:lvlJc w:val="left"/>
      <w:pPr>
        <w:tabs>
          <w:tab w:val="num" w:pos="1152"/>
        </w:tabs>
        <w:ind w:left="1152" w:hanging="432"/>
      </w:pPr>
      <w:rPr>
        <w:rFonts w:ascii="Symbol" w:hAnsi="Symbol"/>
        <w:color w:val="auto"/>
      </w:rPr>
    </w:lvl>
  </w:abstractNum>
  <w:abstractNum w:abstractNumId="2">
    <w:nsid w:val="00000008"/>
    <w:multiLevelType w:val="singleLevel"/>
    <w:tmpl w:val="00000008"/>
    <w:name w:val="WW8Num8"/>
    <w:lvl w:ilvl="0">
      <w:start w:val="1"/>
      <w:numFmt w:val="bullet"/>
      <w:lvlText w:val=""/>
      <w:lvlJc w:val="left"/>
      <w:pPr>
        <w:tabs>
          <w:tab w:val="num" w:pos="360"/>
        </w:tabs>
        <w:ind w:left="360" w:hanging="360"/>
      </w:pPr>
      <w:rPr>
        <w:rFonts w:ascii="Symbol" w:hAnsi="Symbol"/>
        <w:sz w:val="20"/>
      </w:rPr>
    </w:lvl>
  </w:abstractNum>
  <w:abstractNum w:abstractNumId="3">
    <w:nsid w:val="00000009"/>
    <w:multiLevelType w:val="singleLevel"/>
    <w:tmpl w:val="00000009"/>
    <w:name w:val="WW8Num9"/>
    <w:lvl w:ilvl="0">
      <w:start w:val="1"/>
      <w:numFmt w:val="bullet"/>
      <w:lvlText w:val=""/>
      <w:lvlJc w:val="left"/>
      <w:pPr>
        <w:tabs>
          <w:tab w:val="num" w:pos="1152"/>
        </w:tabs>
        <w:ind w:left="1152" w:hanging="432"/>
      </w:pPr>
      <w:rPr>
        <w:rFonts w:ascii="Symbol" w:hAnsi="Symbol"/>
      </w:rPr>
    </w:lvl>
  </w:abstractNum>
  <w:abstractNum w:abstractNumId="4">
    <w:nsid w:val="01706675"/>
    <w:multiLevelType w:val="hybridMultilevel"/>
    <w:tmpl w:val="AA14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3A20E0"/>
    <w:multiLevelType w:val="multilevel"/>
    <w:tmpl w:val="D650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7F12EC"/>
    <w:multiLevelType w:val="hybridMultilevel"/>
    <w:tmpl w:val="A1BAF3D0"/>
    <w:lvl w:ilvl="0" w:tplc="18B8AC64">
      <w:start w:val="1"/>
      <w:numFmt w:val="bullet"/>
      <w:pStyle w:val="NormalComplex12pt"/>
      <w:lvlText w:val=""/>
      <w:lvlJc w:val="left"/>
      <w:pPr>
        <w:tabs>
          <w:tab w:val="num" w:pos="720"/>
        </w:tabs>
        <w:ind w:left="720" w:hanging="360"/>
      </w:pPr>
      <w:rPr>
        <w:rFonts w:ascii="Symbol" w:hAnsi="Symbol" w:hint="default"/>
      </w:rPr>
    </w:lvl>
    <w:lvl w:ilvl="1" w:tplc="BE0690BC">
      <w:start w:val="1"/>
      <w:numFmt w:val="decimal"/>
      <w:lvlText w:val="%2."/>
      <w:lvlJc w:val="left"/>
      <w:pPr>
        <w:tabs>
          <w:tab w:val="num" w:pos="1800"/>
        </w:tabs>
        <w:ind w:left="1800" w:hanging="360"/>
      </w:pPr>
    </w:lvl>
    <w:lvl w:ilvl="2" w:tplc="01768BCE">
      <w:start w:val="1"/>
      <w:numFmt w:val="decimal"/>
      <w:lvlText w:val="%3."/>
      <w:lvlJc w:val="left"/>
      <w:pPr>
        <w:tabs>
          <w:tab w:val="num" w:pos="2520"/>
        </w:tabs>
        <w:ind w:left="2520" w:hanging="360"/>
      </w:pPr>
    </w:lvl>
    <w:lvl w:ilvl="3" w:tplc="CDCC8884">
      <w:start w:val="1"/>
      <w:numFmt w:val="decimal"/>
      <w:lvlText w:val="%4."/>
      <w:lvlJc w:val="left"/>
      <w:pPr>
        <w:tabs>
          <w:tab w:val="num" w:pos="3240"/>
        </w:tabs>
        <w:ind w:left="3240" w:hanging="360"/>
      </w:pPr>
    </w:lvl>
    <w:lvl w:ilvl="4" w:tplc="AF7CCB98">
      <w:start w:val="1"/>
      <w:numFmt w:val="decimal"/>
      <w:lvlText w:val="%5."/>
      <w:lvlJc w:val="left"/>
      <w:pPr>
        <w:tabs>
          <w:tab w:val="num" w:pos="3960"/>
        </w:tabs>
        <w:ind w:left="3960" w:hanging="360"/>
      </w:pPr>
    </w:lvl>
    <w:lvl w:ilvl="5" w:tplc="1DD003B2">
      <w:start w:val="1"/>
      <w:numFmt w:val="decimal"/>
      <w:lvlText w:val="%6."/>
      <w:lvlJc w:val="left"/>
      <w:pPr>
        <w:tabs>
          <w:tab w:val="num" w:pos="4680"/>
        </w:tabs>
        <w:ind w:left="4680" w:hanging="360"/>
      </w:pPr>
    </w:lvl>
    <w:lvl w:ilvl="6" w:tplc="3B4A161C">
      <w:start w:val="1"/>
      <w:numFmt w:val="decimal"/>
      <w:lvlText w:val="%7."/>
      <w:lvlJc w:val="left"/>
      <w:pPr>
        <w:tabs>
          <w:tab w:val="num" w:pos="5400"/>
        </w:tabs>
        <w:ind w:left="5400" w:hanging="360"/>
      </w:pPr>
    </w:lvl>
    <w:lvl w:ilvl="7" w:tplc="AC4A0F9E">
      <w:start w:val="1"/>
      <w:numFmt w:val="decimal"/>
      <w:lvlText w:val="%8."/>
      <w:lvlJc w:val="left"/>
      <w:pPr>
        <w:tabs>
          <w:tab w:val="num" w:pos="6120"/>
        </w:tabs>
        <w:ind w:left="6120" w:hanging="360"/>
      </w:pPr>
    </w:lvl>
    <w:lvl w:ilvl="8" w:tplc="6BE498C2">
      <w:start w:val="1"/>
      <w:numFmt w:val="decimal"/>
      <w:lvlText w:val="%9."/>
      <w:lvlJc w:val="left"/>
      <w:pPr>
        <w:tabs>
          <w:tab w:val="num" w:pos="6840"/>
        </w:tabs>
        <w:ind w:left="6840" w:hanging="360"/>
      </w:pPr>
    </w:lvl>
  </w:abstractNum>
  <w:abstractNum w:abstractNumId="8">
    <w:nsid w:val="2AF11C5E"/>
    <w:multiLevelType w:val="hybridMultilevel"/>
    <w:tmpl w:val="E1DA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B29F1"/>
    <w:multiLevelType w:val="hybridMultilevel"/>
    <w:tmpl w:val="8FD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D505B"/>
    <w:multiLevelType w:val="hybridMultilevel"/>
    <w:tmpl w:val="23DAD24A"/>
    <w:lvl w:ilvl="0" w:tplc="1E76D746">
      <w:start w:val="1"/>
      <w:numFmt w:val="bullet"/>
      <w:pStyle w:val="Nomal"/>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BA6C7C"/>
    <w:multiLevelType w:val="hybridMultilevel"/>
    <w:tmpl w:val="4B6E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47A8"/>
    <w:multiLevelType w:val="hybridMultilevel"/>
    <w:tmpl w:val="878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77B7D"/>
    <w:multiLevelType w:val="hybridMultilevel"/>
    <w:tmpl w:val="601C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7"/>
  </w:num>
  <w:num w:numId="3">
    <w:abstractNumId w:val="12"/>
  </w:num>
  <w:num w:numId="4">
    <w:abstractNumId w:val="14"/>
  </w:num>
  <w:num w:numId="5">
    <w:abstractNumId w:val="9"/>
  </w:num>
  <w:num w:numId="6">
    <w:abstractNumId w:val="4"/>
  </w:num>
  <w:num w:numId="7">
    <w:abstractNumId w:val="13"/>
  </w:num>
  <w:num w:numId="8">
    <w:abstractNumId w:val="11"/>
  </w:num>
  <w:num w:numId="9">
    <w:abstractNumId w:val="15"/>
  </w:num>
  <w:num w:numId="10">
    <w:abstractNumId w:val="5"/>
  </w:num>
  <w:num w:numId="11">
    <w:abstractNumId w:val="6"/>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F1"/>
    <w:rsid w:val="000047E0"/>
    <w:rsid w:val="00022C69"/>
    <w:rsid w:val="00026BDC"/>
    <w:rsid w:val="000275BE"/>
    <w:rsid w:val="00032473"/>
    <w:rsid w:val="0003379F"/>
    <w:rsid w:val="00033BD7"/>
    <w:rsid w:val="00034428"/>
    <w:rsid w:val="00040574"/>
    <w:rsid w:val="00043FE4"/>
    <w:rsid w:val="00055B08"/>
    <w:rsid w:val="000607D5"/>
    <w:rsid w:val="00083B46"/>
    <w:rsid w:val="00085215"/>
    <w:rsid w:val="00091375"/>
    <w:rsid w:val="00095703"/>
    <w:rsid w:val="000D2C0D"/>
    <w:rsid w:val="000F4BD4"/>
    <w:rsid w:val="001033F7"/>
    <w:rsid w:val="00107CAD"/>
    <w:rsid w:val="00120686"/>
    <w:rsid w:val="00120B35"/>
    <w:rsid w:val="00124E8E"/>
    <w:rsid w:val="00125A30"/>
    <w:rsid w:val="00130907"/>
    <w:rsid w:val="00132DC1"/>
    <w:rsid w:val="00142D71"/>
    <w:rsid w:val="001540F4"/>
    <w:rsid w:val="00157DAF"/>
    <w:rsid w:val="00164DDE"/>
    <w:rsid w:val="001C3E54"/>
    <w:rsid w:val="001C415E"/>
    <w:rsid w:val="001C6A42"/>
    <w:rsid w:val="001C75FF"/>
    <w:rsid w:val="001D01F2"/>
    <w:rsid w:val="001D09FB"/>
    <w:rsid w:val="001E2E50"/>
    <w:rsid w:val="001E4FC1"/>
    <w:rsid w:val="001F0CB7"/>
    <w:rsid w:val="001F1295"/>
    <w:rsid w:val="00220795"/>
    <w:rsid w:val="002242A2"/>
    <w:rsid w:val="00227524"/>
    <w:rsid w:val="0023242C"/>
    <w:rsid w:val="00234332"/>
    <w:rsid w:val="002602B2"/>
    <w:rsid w:val="00266AF2"/>
    <w:rsid w:val="00277425"/>
    <w:rsid w:val="00281DFB"/>
    <w:rsid w:val="00285A9A"/>
    <w:rsid w:val="002C36FE"/>
    <w:rsid w:val="002D75DE"/>
    <w:rsid w:val="002F620E"/>
    <w:rsid w:val="00306B42"/>
    <w:rsid w:val="00306EF5"/>
    <w:rsid w:val="00313C5E"/>
    <w:rsid w:val="0031720E"/>
    <w:rsid w:val="0031762E"/>
    <w:rsid w:val="00321B87"/>
    <w:rsid w:val="003237AE"/>
    <w:rsid w:val="00331115"/>
    <w:rsid w:val="0033402E"/>
    <w:rsid w:val="003419E9"/>
    <w:rsid w:val="00347277"/>
    <w:rsid w:val="003530A1"/>
    <w:rsid w:val="00353B50"/>
    <w:rsid w:val="0036373F"/>
    <w:rsid w:val="00364847"/>
    <w:rsid w:val="00375682"/>
    <w:rsid w:val="00381B99"/>
    <w:rsid w:val="00383EBD"/>
    <w:rsid w:val="00391C69"/>
    <w:rsid w:val="00394C20"/>
    <w:rsid w:val="00395FA6"/>
    <w:rsid w:val="003A021F"/>
    <w:rsid w:val="003A3577"/>
    <w:rsid w:val="003A54B4"/>
    <w:rsid w:val="003D3F61"/>
    <w:rsid w:val="004034D6"/>
    <w:rsid w:val="00403855"/>
    <w:rsid w:val="004066CC"/>
    <w:rsid w:val="0041031D"/>
    <w:rsid w:val="00425EFE"/>
    <w:rsid w:val="00427559"/>
    <w:rsid w:val="00435676"/>
    <w:rsid w:val="004436A8"/>
    <w:rsid w:val="004443FB"/>
    <w:rsid w:val="00445912"/>
    <w:rsid w:val="0045071A"/>
    <w:rsid w:val="00455F2E"/>
    <w:rsid w:val="00467674"/>
    <w:rsid w:val="00487098"/>
    <w:rsid w:val="00487289"/>
    <w:rsid w:val="004959D9"/>
    <w:rsid w:val="004B0633"/>
    <w:rsid w:val="004B3899"/>
    <w:rsid w:val="004D6B4E"/>
    <w:rsid w:val="004E148A"/>
    <w:rsid w:val="004F17A4"/>
    <w:rsid w:val="004F1EF7"/>
    <w:rsid w:val="00526ECF"/>
    <w:rsid w:val="00527C35"/>
    <w:rsid w:val="00531468"/>
    <w:rsid w:val="00536EF9"/>
    <w:rsid w:val="00541A18"/>
    <w:rsid w:val="0054280A"/>
    <w:rsid w:val="0055361C"/>
    <w:rsid w:val="005550B5"/>
    <w:rsid w:val="00560A5A"/>
    <w:rsid w:val="00573495"/>
    <w:rsid w:val="0057569A"/>
    <w:rsid w:val="00577551"/>
    <w:rsid w:val="005A0588"/>
    <w:rsid w:val="005A758E"/>
    <w:rsid w:val="005B63E4"/>
    <w:rsid w:val="005C5A7B"/>
    <w:rsid w:val="005F09D6"/>
    <w:rsid w:val="005F1600"/>
    <w:rsid w:val="005F1C48"/>
    <w:rsid w:val="005F5EC4"/>
    <w:rsid w:val="00611AD6"/>
    <w:rsid w:val="00613412"/>
    <w:rsid w:val="00613EC5"/>
    <w:rsid w:val="0062120F"/>
    <w:rsid w:val="00630F9E"/>
    <w:rsid w:val="0064673F"/>
    <w:rsid w:val="00662CAE"/>
    <w:rsid w:val="006736B3"/>
    <w:rsid w:val="006845FB"/>
    <w:rsid w:val="00684864"/>
    <w:rsid w:val="00687B58"/>
    <w:rsid w:val="006902FB"/>
    <w:rsid w:val="006D0EE2"/>
    <w:rsid w:val="006E7D43"/>
    <w:rsid w:val="00701943"/>
    <w:rsid w:val="0072716E"/>
    <w:rsid w:val="00731103"/>
    <w:rsid w:val="00745FEE"/>
    <w:rsid w:val="00763198"/>
    <w:rsid w:val="007642D1"/>
    <w:rsid w:val="00766532"/>
    <w:rsid w:val="0076793C"/>
    <w:rsid w:val="00767CD7"/>
    <w:rsid w:val="00783807"/>
    <w:rsid w:val="00783884"/>
    <w:rsid w:val="00786ED5"/>
    <w:rsid w:val="007A4A86"/>
    <w:rsid w:val="007A592C"/>
    <w:rsid w:val="007B2859"/>
    <w:rsid w:val="007B3B66"/>
    <w:rsid w:val="007B40CC"/>
    <w:rsid w:val="007C2728"/>
    <w:rsid w:val="007C7E55"/>
    <w:rsid w:val="007F5044"/>
    <w:rsid w:val="007F713B"/>
    <w:rsid w:val="00803298"/>
    <w:rsid w:val="00820AD7"/>
    <w:rsid w:val="008213C0"/>
    <w:rsid w:val="008258A0"/>
    <w:rsid w:val="00834180"/>
    <w:rsid w:val="00836DEB"/>
    <w:rsid w:val="00837E5E"/>
    <w:rsid w:val="008434D8"/>
    <w:rsid w:val="00845C02"/>
    <w:rsid w:val="00846BA2"/>
    <w:rsid w:val="00852515"/>
    <w:rsid w:val="0086297C"/>
    <w:rsid w:val="008646BD"/>
    <w:rsid w:val="00872CBB"/>
    <w:rsid w:val="00875CCF"/>
    <w:rsid w:val="00876EF7"/>
    <w:rsid w:val="0087791C"/>
    <w:rsid w:val="0088042B"/>
    <w:rsid w:val="00890EED"/>
    <w:rsid w:val="008A5876"/>
    <w:rsid w:val="008A6027"/>
    <w:rsid w:val="008B492E"/>
    <w:rsid w:val="008C05F3"/>
    <w:rsid w:val="008C2988"/>
    <w:rsid w:val="008E24D2"/>
    <w:rsid w:val="009009A8"/>
    <w:rsid w:val="00901F9A"/>
    <w:rsid w:val="009104EB"/>
    <w:rsid w:val="009526D6"/>
    <w:rsid w:val="0095598F"/>
    <w:rsid w:val="00963F93"/>
    <w:rsid w:val="009660AF"/>
    <w:rsid w:val="009706D4"/>
    <w:rsid w:val="00974E60"/>
    <w:rsid w:val="00984AB6"/>
    <w:rsid w:val="009900BA"/>
    <w:rsid w:val="009904C5"/>
    <w:rsid w:val="009A2B37"/>
    <w:rsid w:val="009B5504"/>
    <w:rsid w:val="009C6EC3"/>
    <w:rsid w:val="009E0521"/>
    <w:rsid w:val="009E1A21"/>
    <w:rsid w:val="00A02C57"/>
    <w:rsid w:val="00A12FD8"/>
    <w:rsid w:val="00A13205"/>
    <w:rsid w:val="00A20B15"/>
    <w:rsid w:val="00A26625"/>
    <w:rsid w:val="00A31502"/>
    <w:rsid w:val="00A31AC6"/>
    <w:rsid w:val="00A362F4"/>
    <w:rsid w:val="00A50DD1"/>
    <w:rsid w:val="00A66910"/>
    <w:rsid w:val="00A70E21"/>
    <w:rsid w:val="00A7486B"/>
    <w:rsid w:val="00A762DF"/>
    <w:rsid w:val="00A96049"/>
    <w:rsid w:val="00AA2E63"/>
    <w:rsid w:val="00AA6C71"/>
    <w:rsid w:val="00AB4953"/>
    <w:rsid w:val="00AC49C2"/>
    <w:rsid w:val="00AD10F0"/>
    <w:rsid w:val="00AD38D5"/>
    <w:rsid w:val="00AE778D"/>
    <w:rsid w:val="00AF64D0"/>
    <w:rsid w:val="00AF7FAE"/>
    <w:rsid w:val="00B0327C"/>
    <w:rsid w:val="00B0506F"/>
    <w:rsid w:val="00B1494B"/>
    <w:rsid w:val="00B23555"/>
    <w:rsid w:val="00B401A2"/>
    <w:rsid w:val="00B40201"/>
    <w:rsid w:val="00B46155"/>
    <w:rsid w:val="00B61C34"/>
    <w:rsid w:val="00B63A3A"/>
    <w:rsid w:val="00B73F98"/>
    <w:rsid w:val="00B84258"/>
    <w:rsid w:val="00B8623A"/>
    <w:rsid w:val="00B87A2F"/>
    <w:rsid w:val="00BA25CC"/>
    <w:rsid w:val="00BA610C"/>
    <w:rsid w:val="00BC4216"/>
    <w:rsid w:val="00BC63AF"/>
    <w:rsid w:val="00BE10CC"/>
    <w:rsid w:val="00BE13A3"/>
    <w:rsid w:val="00BE5F18"/>
    <w:rsid w:val="00BE6D74"/>
    <w:rsid w:val="00BF1C5E"/>
    <w:rsid w:val="00BF3BF4"/>
    <w:rsid w:val="00BF5023"/>
    <w:rsid w:val="00C06A6A"/>
    <w:rsid w:val="00C20C03"/>
    <w:rsid w:val="00C253B6"/>
    <w:rsid w:val="00C26AA5"/>
    <w:rsid w:val="00C37DD4"/>
    <w:rsid w:val="00C43189"/>
    <w:rsid w:val="00C512FE"/>
    <w:rsid w:val="00C608B2"/>
    <w:rsid w:val="00C62455"/>
    <w:rsid w:val="00C6292C"/>
    <w:rsid w:val="00C75D2C"/>
    <w:rsid w:val="00C85C9A"/>
    <w:rsid w:val="00C90EDE"/>
    <w:rsid w:val="00CA01B1"/>
    <w:rsid w:val="00CA5000"/>
    <w:rsid w:val="00CB25C7"/>
    <w:rsid w:val="00CC0F4A"/>
    <w:rsid w:val="00CC2DB8"/>
    <w:rsid w:val="00CF14CD"/>
    <w:rsid w:val="00CF58CB"/>
    <w:rsid w:val="00D208E5"/>
    <w:rsid w:val="00D20A2C"/>
    <w:rsid w:val="00D32283"/>
    <w:rsid w:val="00D3303E"/>
    <w:rsid w:val="00D33A06"/>
    <w:rsid w:val="00D45095"/>
    <w:rsid w:val="00D468F5"/>
    <w:rsid w:val="00D72C4B"/>
    <w:rsid w:val="00D74EBB"/>
    <w:rsid w:val="00D83E19"/>
    <w:rsid w:val="00D866A2"/>
    <w:rsid w:val="00DA614B"/>
    <w:rsid w:val="00DB7527"/>
    <w:rsid w:val="00DC5779"/>
    <w:rsid w:val="00DE2EE8"/>
    <w:rsid w:val="00DE53CB"/>
    <w:rsid w:val="00DF04EC"/>
    <w:rsid w:val="00E005B4"/>
    <w:rsid w:val="00E11519"/>
    <w:rsid w:val="00E13545"/>
    <w:rsid w:val="00E22198"/>
    <w:rsid w:val="00E22B72"/>
    <w:rsid w:val="00E26A8B"/>
    <w:rsid w:val="00E26E8B"/>
    <w:rsid w:val="00E32D43"/>
    <w:rsid w:val="00E34FB4"/>
    <w:rsid w:val="00E3776C"/>
    <w:rsid w:val="00E659B0"/>
    <w:rsid w:val="00E73D39"/>
    <w:rsid w:val="00E73E48"/>
    <w:rsid w:val="00E76DC8"/>
    <w:rsid w:val="00E90882"/>
    <w:rsid w:val="00EA6CFD"/>
    <w:rsid w:val="00EA6F5A"/>
    <w:rsid w:val="00EA7F3E"/>
    <w:rsid w:val="00EB02FB"/>
    <w:rsid w:val="00EB514C"/>
    <w:rsid w:val="00EB73AC"/>
    <w:rsid w:val="00EC5ACB"/>
    <w:rsid w:val="00EC786C"/>
    <w:rsid w:val="00EE660B"/>
    <w:rsid w:val="00EF0DAD"/>
    <w:rsid w:val="00F22155"/>
    <w:rsid w:val="00F3094F"/>
    <w:rsid w:val="00F31CC4"/>
    <w:rsid w:val="00F32D9C"/>
    <w:rsid w:val="00F37E5E"/>
    <w:rsid w:val="00F576F1"/>
    <w:rsid w:val="00F603F8"/>
    <w:rsid w:val="00F722DE"/>
    <w:rsid w:val="00F72F44"/>
    <w:rsid w:val="00F822DE"/>
    <w:rsid w:val="00FA3B76"/>
    <w:rsid w:val="00FF337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semiHidden="0" w:unhideWhenUsed="0" w:qFormat="1"/>
    <w:lsdException w:name="head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F576F1"/>
    <w:rPr>
      <w:sz w:val="24"/>
      <w:szCs w:val="24"/>
    </w:rPr>
  </w:style>
  <w:style w:type="paragraph" w:styleId="Heading1">
    <w:name w:val="heading 1"/>
    <w:basedOn w:val="Normal"/>
    <w:next w:val="Normal"/>
    <w:qFormat/>
    <w:rsid w:val="00F576F1"/>
    <w:pPr>
      <w:keepNext/>
      <w:keepLines/>
      <w:outlineLvl w:val="0"/>
    </w:pPr>
    <w:rPr>
      <w:b/>
      <w:sz w:val="27"/>
    </w:rPr>
  </w:style>
  <w:style w:type="paragraph" w:styleId="Heading2">
    <w:name w:val="heading 2"/>
    <w:basedOn w:val="Normal"/>
    <w:next w:val="Normal"/>
    <w:qFormat/>
    <w:rsid w:val="00F576F1"/>
    <w:pPr>
      <w:keepNext/>
      <w:keepLines/>
      <w:outlineLvl w:val="1"/>
    </w:pPr>
    <w:rPr>
      <w:b/>
    </w:rPr>
  </w:style>
  <w:style w:type="paragraph" w:styleId="Heading4">
    <w:name w:val="heading 4"/>
    <w:basedOn w:val="Normal"/>
    <w:next w:val="Normal"/>
    <w:link w:val="Heading4Char"/>
    <w:qFormat/>
    <w:rsid w:val="00A7486B"/>
    <w:pPr>
      <w:keepNext/>
      <w:spacing w:before="240" w:after="60"/>
      <w:outlineLvl w:val="3"/>
    </w:pPr>
    <w:rPr>
      <w:rFonts w:ascii="Calibri" w:hAnsi="Calibri"/>
      <w:b/>
      <w:bCs/>
      <w:sz w:val="28"/>
      <w:szCs w:val="28"/>
      <w:lang w:val="x-none" w:eastAsia="x-none"/>
    </w:rPr>
  </w:style>
  <w:style w:type="paragraph" w:styleId="Heading9">
    <w:name w:val="heading 9"/>
    <w:basedOn w:val="Normal"/>
    <w:next w:val="Normal"/>
    <w:link w:val="Heading9Char"/>
    <w:qFormat/>
    <w:rsid w:val="0076793C"/>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76F1"/>
    <w:pPr>
      <w:spacing w:line="360" w:lineRule="auto"/>
    </w:pPr>
    <w:rPr>
      <w:rFonts w:ascii="Verdana" w:hAnsi="Verdana"/>
      <w:color w:val="000000"/>
      <w:sz w:val="18"/>
      <w:szCs w:val="18"/>
    </w:rPr>
  </w:style>
  <w:style w:type="paragraph" w:styleId="BodyTextIndent">
    <w:name w:val="Body Text Indent"/>
    <w:basedOn w:val="Normal"/>
    <w:rsid w:val="00F576F1"/>
    <w:pPr>
      <w:spacing w:line="360" w:lineRule="auto"/>
      <w:ind w:left="360"/>
    </w:pPr>
    <w:rPr>
      <w:rFonts w:ascii="Verdana" w:hAnsi="Verdana"/>
      <w:b/>
      <w:bCs/>
      <w:color w:val="000000"/>
      <w:sz w:val="18"/>
      <w:szCs w:val="18"/>
    </w:rPr>
  </w:style>
  <w:style w:type="paragraph" w:styleId="BodyText2">
    <w:name w:val="Body Text 2"/>
    <w:basedOn w:val="Normal"/>
    <w:rsid w:val="00F576F1"/>
    <w:rPr>
      <w:rFonts w:ascii="Verdana" w:hAnsi="Verdana"/>
      <w:b/>
      <w:color w:val="000000"/>
      <w:sz w:val="18"/>
      <w:szCs w:val="18"/>
    </w:rPr>
  </w:style>
  <w:style w:type="character" w:styleId="Hyperlink">
    <w:name w:val="Hyperlink"/>
    <w:rsid w:val="00F576F1"/>
    <w:rPr>
      <w:color w:val="0000FF"/>
      <w:u w:val="single"/>
    </w:rPr>
  </w:style>
  <w:style w:type="paragraph" w:customStyle="1" w:styleId="Nomal">
    <w:name w:val="Nomal"/>
    <w:basedOn w:val="BodyText"/>
    <w:rsid w:val="00F576F1"/>
    <w:pPr>
      <w:widowControl w:val="0"/>
      <w:numPr>
        <w:numId w:val="1"/>
      </w:numPr>
      <w:spacing w:line="240" w:lineRule="auto"/>
      <w:jc w:val="both"/>
    </w:pPr>
    <w:rPr>
      <w:rFonts w:ascii="Times New Roman" w:hAnsi="Times New Roman"/>
      <w:sz w:val="22"/>
      <w:szCs w:val="22"/>
    </w:rPr>
  </w:style>
  <w:style w:type="character" w:customStyle="1" w:styleId="apple-style-span">
    <w:name w:val="apple-style-span"/>
    <w:basedOn w:val="DefaultParagraphFont"/>
    <w:rsid w:val="000047E0"/>
  </w:style>
  <w:style w:type="character" w:customStyle="1" w:styleId="Heading9Char">
    <w:name w:val="Heading 9 Char"/>
    <w:link w:val="Heading9"/>
    <w:semiHidden/>
    <w:rsid w:val="0076793C"/>
    <w:rPr>
      <w:rFonts w:ascii="Cambria" w:eastAsia="Times New Roman" w:hAnsi="Cambria" w:cs="Times New Roman"/>
      <w:sz w:val="22"/>
      <w:szCs w:val="22"/>
    </w:rPr>
  </w:style>
  <w:style w:type="paragraph" w:customStyle="1" w:styleId="Style0">
    <w:name w:val="Style0"/>
    <w:rsid w:val="0076793C"/>
    <w:pPr>
      <w:suppressAutoHyphens/>
    </w:pPr>
    <w:rPr>
      <w:rFonts w:ascii="Arial" w:hAnsi="Arial" w:cs="Arial"/>
      <w:noProof/>
      <w:sz w:val="24"/>
      <w:szCs w:val="24"/>
    </w:rPr>
  </w:style>
  <w:style w:type="paragraph" w:styleId="PlainText">
    <w:name w:val="Plain Text"/>
    <w:basedOn w:val="Normal"/>
    <w:link w:val="PlainTextChar"/>
    <w:rsid w:val="00383EBD"/>
    <w:rPr>
      <w:rFonts w:ascii="Courier New" w:hAnsi="Courier New"/>
      <w:sz w:val="20"/>
      <w:szCs w:val="20"/>
      <w:lang w:val="x-none" w:eastAsia="x-none"/>
    </w:rPr>
  </w:style>
  <w:style w:type="character" w:customStyle="1" w:styleId="PlainTextChar">
    <w:name w:val="Plain Text Char"/>
    <w:link w:val="PlainText"/>
    <w:rsid w:val="00383EBD"/>
    <w:rPr>
      <w:rFonts w:ascii="Courier New" w:hAnsi="Courier New"/>
    </w:rPr>
  </w:style>
  <w:style w:type="character" w:customStyle="1" w:styleId="Heading4Char">
    <w:name w:val="Heading 4 Char"/>
    <w:link w:val="Heading4"/>
    <w:semiHidden/>
    <w:rsid w:val="00A7486B"/>
    <w:rPr>
      <w:rFonts w:ascii="Calibri" w:eastAsia="Times New Roman" w:hAnsi="Calibri" w:cs="Times New Roman"/>
      <w:b/>
      <w:bCs/>
      <w:sz w:val="28"/>
      <w:szCs w:val="28"/>
    </w:rPr>
  </w:style>
  <w:style w:type="paragraph" w:styleId="BodyTextIndent3">
    <w:name w:val="Body Text Indent 3"/>
    <w:basedOn w:val="Normal"/>
    <w:link w:val="BodyTextIndent3Char"/>
    <w:rsid w:val="00A7486B"/>
    <w:pPr>
      <w:spacing w:after="120"/>
      <w:ind w:left="360"/>
    </w:pPr>
    <w:rPr>
      <w:sz w:val="16"/>
      <w:szCs w:val="16"/>
      <w:lang w:val="x-none" w:eastAsia="x-none"/>
    </w:rPr>
  </w:style>
  <w:style w:type="character" w:customStyle="1" w:styleId="BodyTextIndent3Char">
    <w:name w:val="Body Text Indent 3 Char"/>
    <w:link w:val="BodyTextIndent3"/>
    <w:rsid w:val="00A7486B"/>
    <w:rPr>
      <w:sz w:val="16"/>
      <w:szCs w:val="16"/>
    </w:rPr>
  </w:style>
  <w:style w:type="paragraph" w:customStyle="1" w:styleId="ColorfulList-Accent11">
    <w:name w:val="Colorful List - Accent 11"/>
    <w:basedOn w:val="Normal"/>
    <w:qFormat/>
    <w:rsid w:val="007C2728"/>
    <w:pPr>
      <w:ind w:left="720"/>
    </w:pPr>
  </w:style>
  <w:style w:type="paragraph" w:styleId="Header">
    <w:name w:val="header"/>
    <w:basedOn w:val="Normal"/>
    <w:link w:val="HeaderChar"/>
    <w:uiPriority w:val="99"/>
    <w:rsid w:val="00D45095"/>
    <w:pPr>
      <w:tabs>
        <w:tab w:val="center" w:pos="4680"/>
        <w:tab w:val="right" w:pos="9360"/>
      </w:tabs>
    </w:pPr>
  </w:style>
  <w:style w:type="character" w:customStyle="1" w:styleId="HeaderChar">
    <w:name w:val="Header Char"/>
    <w:link w:val="Header"/>
    <w:uiPriority w:val="99"/>
    <w:rsid w:val="00D45095"/>
    <w:rPr>
      <w:sz w:val="24"/>
      <w:szCs w:val="24"/>
    </w:rPr>
  </w:style>
  <w:style w:type="paragraph" w:styleId="Footer">
    <w:name w:val="footer"/>
    <w:basedOn w:val="Normal"/>
    <w:link w:val="FooterChar"/>
    <w:rsid w:val="00D45095"/>
    <w:pPr>
      <w:tabs>
        <w:tab w:val="center" w:pos="4680"/>
        <w:tab w:val="right" w:pos="9360"/>
      </w:tabs>
    </w:pPr>
  </w:style>
  <w:style w:type="character" w:customStyle="1" w:styleId="FooterChar">
    <w:name w:val="Footer Char"/>
    <w:link w:val="Footer"/>
    <w:rsid w:val="00D45095"/>
    <w:rPr>
      <w:sz w:val="24"/>
      <w:szCs w:val="24"/>
    </w:rPr>
  </w:style>
  <w:style w:type="paragraph" w:customStyle="1" w:styleId="MediumGrid21">
    <w:name w:val="Medium Grid 21"/>
    <w:link w:val="MediumGrid2Char1"/>
    <w:qFormat/>
    <w:rsid w:val="00B1494B"/>
    <w:rPr>
      <w:rFonts w:ascii="Calibri" w:eastAsia="Calibri" w:hAnsi="Calibri"/>
      <w:sz w:val="22"/>
      <w:szCs w:val="22"/>
    </w:rPr>
  </w:style>
  <w:style w:type="character" w:customStyle="1" w:styleId="apple-converted-space">
    <w:name w:val="apple-converted-space"/>
    <w:basedOn w:val="DefaultParagraphFont"/>
    <w:rsid w:val="00CC2DB8"/>
  </w:style>
  <w:style w:type="paragraph" w:customStyle="1" w:styleId="NormalComplex12pt">
    <w:name w:val="Normal + (Complex) 12 pt"/>
    <w:aliases w:val="Justified"/>
    <w:basedOn w:val="Normal"/>
    <w:rsid w:val="00F37E5E"/>
    <w:pPr>
      <w:numPr>
        <w:numId w:val="2"/>
      </w:numPr>
    </w:pPr>
    <w:rPr>
      <w:rFonts w:eastAsia="SimSun"/>
      <w:szCs w:val="20"/>
    </w:rPr>
  </w:style>
  <w:style w:type="paragraph" w:customStyle="1" w:styleId="TitleTimesNewRoman">
    <w:name w:val="Title + Times New Roman"/>
    <w:aliases w:val="Top: (Single solid line,Auto,3 pt Line width),Bo..."/>
    <w:basedOn w:val="Normal"/>
    <w:rsid w:val="00F37E5E"/>
    <w:rPr>
      <w:rFonts w:eastAsia="SimSun"/>
      <w:szCs w:val="20"/>
    </w:rPr>
  </w:style>
  <w:style w:type="paragraph" w:styleId="NormalWeb">
    <w:name w:val="Normal (Web)"/>
    <w:basedOn w:val="Normal"/>
    <w:uiPriority w:val="99"/>
    <w:rsid w:val="00F37E5E"/>
    <w:pPr>
      <w:spacing w:before="100" w:beforeAutospacing="1" w:after="100" w:afterAutospacing="1"/>
    </w:pPr>
    <w:rPr>
      <w:rFonts w:eastAsia="SimSun"/>
      <w:szCs w:val="20"/>
    </w:rPr>
  </w:style>
  <w:style w:type="paragraph" w:styleId="BalloonText">
    <w:name w:val="Balloon Text"/>
    <w:basedOn w:val="Normal"/>
    <w:link w:val="BalloonTextChar"/>
    <w:rsid w:val="00125A30"/>
    <w:rPr>
      <w:rFonts w:ascii="Tahoma" w:hAnsi="Tahoma" w:cs="Tahoma"/>
      <w:sz w:val="16"/>
      <w:szCs w:val="16"/>
    </w:rPr>
  </w:style>
  <w:style w:type="character" w:customStyle="1" w:styleId="BalloonTextChar">
    <w:name w:val="Balloon Text Char"/>
    <w:link w:val="BalloonText"/>
    <w:rsid w:val="00125A30"/>
    <w:rPr>
      <w:rFonts w:ascii="Tahoma" w:hAnsi="Tahoma" w:cs="Tahoma"/>
      <w:sz w:val="16"/>
      <w:szCs w:val="16"/>
    </w:rPr>
  </w:style>
  <w:style w:type="character" w:customStyle="1" w:styleId="blackres1">
    <w:name w:val="blackres1"/>
    <w:rsid w:val="00852515"/>
    <w:rPr>
      <w:rFonts w:ascii="Arial" w:hAnsi="Arial" w:cs="Arial" w:hint="default"/>
      <w:color w:val="000000"/>
      <w:sz w:val="20"/>
      <w:szCs w:val="20"/>
    </w:rPr>
  </w:style>
  <w:style w:type="character" w:customStyle="1" w:styleId="MediumGrid2Char1">
    <w:name w:val="Medium Grid 2 Char1"/>
    <w:link w:val="MediumGrid21"/>
    <w:locked/>
    <w:rsid w:val="008258A0"/>
    <w:rPr>
      <w:rFonts w:ascii="Calibri" w:eastAsia="Calibri" w:hAnsi="Calibri"/>
      <w:sz w:val="22"/>
      <w:szCs w:val="22"/>
      <w:lang w:bidi="ar-SA"/>
    </w:rPr>
  </w:style>
  <w:style w:type="paragraph" w:customStyle="1" w:styleId="MediumGrid210">
    <w:name w:val="Medium Grid 21"/>
    <w:link w:val="MediumGrid2Char"/>
    <w:uiPriority w:val="1"/>
    <w:qFormat/>
    <w:rsid w:val="00AF64D0"/>
    <w:rPr>
      <w:rFonts w:ascii="Calibri" w:eastAsia="Calibri" w:hAnsi="Calibri"/>
      <w:sz w:val="22"/>
      <w:szCs w:val="22"/>
    </w:rPr>
  </w:style>
  <w:style w:type="character" w:customStyle="1" w:styleId="MediumGrid2Char">
    <w:name w:val="Medium Grid 2 Char"/>
    <w:link w:val="MediumGrid210"/>
    <w:uiPriority w:val="1"/>
    <w:rsid w:val="00AF64D0"/>
    <w:rPr>
      <w:rFonts w:ascii="Calibri" w:eastAsia="Calibri" w:hAnsi="Calibri"/>
      <w:sz w:val="22"/>
      <w:szCs w:val="22"/>
    </w:rPr>
  </w:style>
  <w:style w:type="paragraph" w:styleId="ListParagraph">
    <w:name w:val="List Paragraph"/>
    <w:basedOn w:val="Normal"/>
    <w:uiPriority w:val="72"/>
    <w:qFormat/>
    <w:rsid w:val="00281DFB"/>
    <w:pPr>
      <w:ind w:left="720"/>
      <w:contextualSpacing/>
    </w:pPr>
  </w:style>
  <w:style w:type="paragraph" w:styleId="NoSpacing">
    <w:name w:val="No Spacing"/>
    <w:uiPriority w:val="1"/>
    <w:qFormat/>
    <w:rsid w:val="00EB73AC"/>
    <w:rPr>
      <w:rFonts w:ascii="Calibri" w:hAnsi="Calibri"/>
      <w:sz w:val="22"/>
      <w:szCs w:val="22"/>
    </w:rPr>
  </w:style>
  <w:style w:type="character" w:customStyle="1" w:styleId="hl">
    <w:name w:val="hl"/>
    <w:basedOn w:val="DefaultParagraphFont"/>
    <w:rsid w:val="00EB7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semiHidden="0" w:unhideWhenUsed="0" w:qFormat="1"/>
    <w:lsdException w:name="head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F576F1"/>
    <w:rPr>
      <w:sz w:val="24"/>
      <w:szCs w:val="24"/>
    </w:rPr>
  </w:style>
  <w:style w:type="paragraph" w:styleId="Heading1">
    <w:name w:val="heading 1"/>
    <w:basedOn w:val="Normal"/>
    <w:next w:val="Normal"/>
    <w:qFormat/>
    <w:rsid w:val="00F576F1"/>
    <w:pPr>
      <w:keepNext/>
      <w:keepLines/>
      <w:outlineLvl w:val="0"/>
    </w:pPr>
    <w:rPr>
      <w:b/>
      <w:sz w:val="27"/>
    </w:rPr>
  </w:style>
  <w:style w:type="paragraph" w:styleId="Heading2">
    <w:name w:val="heading 2"/>
    <w:basedOn w:val="Normal"/>
    <w:next w:val="Normal"/>
    <w:qFormat/>
    <w:rsid w:val="00F576F1"/>
    <w:pPr>
      <w:keepNext/>
      <w:keepLines/>
      <w:outlineLvl w:val="1"/>
    </w:pPr>
    <w:rPr>
      <w:b/>
    </w:rPr>
  </w:style>
  <w:style w:type="paragraph" w:styleId="Heading4">
    <w:name w:val="heading 4"/>
    <w:basedOn w:val="Normal"/>
    <w:next w:val="Normal"/>
    <w:link w:val="Heading4Char"/>
    <w:qFormat/>
    <w:rsid w:val="00A7486B"/>
    <w:pPr>
      <w:keepNext/>
      <w:spacing w:before="240" w:after="60"/>
      <w:outlineLvl w:val="3"/>
    </w:pPr>
    <w:rPr>
      <w:rFonts w:ascii="Calibri" w:hAnsi="Calibri"/>
      <w:b/>
      <w:bCs/>
      <w:sz w:val="28"/>
      <w:szCs w:val="28"/>
      <w:lang w:val="x-none" w:eastAsia="x-none"/>
    </w:rPr>
  </w:style>
  <w:style w:type="paragraph" w:styleId="Heading9">
    <w:name w:val="heading 9"/>
    <w:basedOn w:val="Normal"/>
    <w:next w:val="Normal"/>
    <w:link w:val="Heading9Char"/>
    <w:qFormat/>
    <w:rsid w:val="0076793C"/>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76F1"/>
    <w:pPr>
      <w:spacing w:line="360" w:lineRule="auto"/>
    </w:pPr>
    <w:rPr>
      <w:rFonts w:ascii="Verdana" w:hAnsi="Verdana"/>
      <w:color w:val="000000"/>
      <w:sz w:val="18"/>
      <w:szCs w:val="18"/>
    </w:rPr>
  </w:style>
  <w:style w:type="paragraph" w:styleId="BodyTextIndent">
    <w:name w:val="Body Text Indent"/>
    <w:basedOn w:val="Normal"/>
    <w:rsid w:val="00F576F1"/>
    <w:pPr>
      <w:spacing w:line="360" w:lineRule="auto"/>
      <w:ind w:left="360"/>
    </w:pPr>
    <w:rPr>
      <w:rFonts w:ascii="Verdana" w:hAnsi="Verdana"/>
      <w:b/>
      <w:bCs/>
      <w:color w:val="000000"/>
      <w:sz w:val="18"/>
      <w:szCs w:val="18"/>
    </w:rPr>
  </w:style>
  <w:style w:type="paragraph" w:styleId="BodyText2">
    <w:name w:val="Body Text 2"/>
    <w:basedOn w:val="Normal"/>
    <w:rsid w:val="00F576F1"/>
    <w:rPr>
      <w:rFonts w:ascii="Verdana" w:hAnsi="Verdana"/>
      <w:b/>
      <w:color w:val="000000"/>
      <w:sz w:val="18"/>
      <w:szCs w:val="18"/>
    </w:rPr>
  </w:style>
  <w:style w:type="character" w:styleId="Hyperlink">
    <w:name w:val="Hyperlink"/>
    <w:rsid w:val="00F576F1"/>
    <w:rPr>
      <w:color w:val="0000FF"/>
      <w:u w:val="single"/>
    </w:rPr>
  </w:style>
  <w:style w:type="paragraph" w:customStyle="1" w:styleId="Nomal">
    <w:name w:val="Nomal"/>
    <w:basedOn w:val="BodyText"/>
    <w:rsid w:val="00F576F1"/>
    <w:pPr>
      <w:widowControl w:val="0"/>
      <w:numPr>
        <w:numId w:val="1"/>
      </w:numPr>
      <w:spacing w:line="240" w:lineRule="auto"/>
      <w:jc w:val="both"/>
    </w:pPr>
    <w:rPr>
      <w:rFonts w:ascii="Times New Roman" w:hAnsi="Times New Roman"/>
      <w:sz w:val="22"/>
      <w:szCs w:val="22"/>
    </w:rPr>
  </w:style>
  <w:style w:type="character" w:customStyle="1" w:styleId="apple-style-span">
    <w:name w:val="apple-style-span"/>
    <w:basedOn w:val="DefaultParagraphFont"/>
    <w:rsid w:val="000047E0"/>
  </w:style>
  <w:style w:type="character" w:customStyle="1" w:styleId="Heading9Char">
    <w:name w:val="Heading 9 Char"/>
    <w:link w:val="Heading9"/>
    <w:semiHidden/>
    <w:rsid w:val="0076793C"/>
    <w:rPr>
      <w:rFonts w:ascii="Cambria" w:eastAsia="Times New Roman" w:hAnsi="Cambria" w:cs="Times New Roman"/>
      <w:sz w:val="22"/>
      <w:szCs w:val="22"/>
    </w:rPr>
  </w:style>
  <w:style w:type="paragraph" w:customStyle="1" w:styleId="Style0">
    <w:name w:val="Style0"/>
    <w:rsid w:val="0076793C"/>
    <w:pPr>
      <w:suppressAutoHyphens/>
    </w:pPr>
    <w:rPr>
      <w:rFonts w:ascii="Arial" w:hAnsi="Arial" w:cs="Arial"/>
      <w:noProof/>
      <w:sz w:val="24"/>
      <w:szCs w:val="24"/>
    </w:rPr>
  </w:style>
  <w:style w:type="paragraph" w:styleId="PlainText">
    <w:name w:val="Plain Text"/>
    <w:basedOn w:val="Normal"/>
    <w:link w:val="PlainTextChar"/>
    <w:rsid w:val="00383EBD"/>
    <w:rPr>
      <w:rFonts w:ascii="Courier New" w:hAnsi="Courier New"/>
      <w:sz w:val="20"/>
      <w:szCs w:val="20"/>
      <w:lang w:val="x-none" w:eastAsia="x-none"/>
    </w:rPr>
  </w:style>
  <w:style w:type="character" w:customStyle="1" w:styleId="PlainTextChar">
    <w:name w:val="Plain Text Char"/>
    <w:link w:val="PlainText"/>
    <w:rsid w:val="00383EBD"/>
    <w:rPr>
      <w:rFonts w:ascii="Courier New" w:hAnsi="Courier New"/>
    </w:rPr>
  </w:style>
  <w:style w:type="character" w:customStyle="1" w:styleId="Heading4Char">
    <w:name w:val="Heading 4 Char"/>
    <w:link w:val="Heading4"/>
    <w:semiHidden/>
    <w:rsid w:val="00A7486B"/>
    <w:rPr>
      <w:rFonts w:ascii="Calibri" w:eastAsia="Times New Roman" w:hAnsi="Calibri" w:cs="Times New Roman"/>
      <w:b/>
      <w:bCs/>
      <w:sz w:val="28"/>
      <w:szCs w:val="28"/>
    </w:rPr>
  </w:style>
  <w:style w:type="paragraph" w:styleId="BodyTextIndent3">
    <w:name w:val="Body Text Indent 3"/>
    <w:basedOn w:val="Normal"/>
    <w:link w:val="BodyTextIndent3Char"/>
    <w:rsid w:val="00A7486B"/>
    <w:pPr>
      <w:spacing w:after="120"/>
      <w:ind w:left="360"/>
    </w:pPr>
    <w:rPr>
      <w:sz w:val="16"/>
      <w:szCs w:val="16"/>
      <w:lang w:val="x-none" w:eastAsia="x-none"/>
    </w:rPr>
  </w:style>
  <w:style w:type="character" w:customStyle="1" w:styleId="BodyTextIndent3Char">
    <w:name w:val="Body Text Indent 3 Char"/>
    <w:link w:val="BodyTextIndent3"/>
    <w:rsid w:val="00A7486B"/>
    <w:rPr>
      <w:sz w:val="16"/>
      <w:szCs w:val="16"/>
    </w:rPr>
  </w:style>
  <w:style w:type="paragraph" w:customStyle="1" w:styleId="ColorfulList-Accent11">
    <w:name w:val="Colorful List - Accent 11"/>
    <w:basedOn w:val="Normal"/>
    <w:qFormat/>
    <w:rsid w:val="007C2728"/>
    <w:pPr>
      <w:ind w:left="720"/>
    </w:pPr>
  </w:style>
  <w:style w:type="paragraph" w:styleId="Header">
    <w:name w:val="header"/>
    <w:basedOn w:val="Normal"/>
    <w:link w:val="HeaderChar"/>
    <w:uiPriority w:val="99"/>
    <w:rsid w:val="00D45095"/>
    <w:pPr>
      <w:tabs>
        <w:tab w:val="center" w:pos="4680"/>
        <w:tab w:val="right" w:pos="9360"/>
      </w:tabs>
    </w:pPr>
  </w:style>
  <w:style w:type="character" w:customStyle="1" w:styleId="HeaderChar">
    <w:name w:val="Header Char"/>
    <w:link w:val="Header"/>
    <w:uiPriority w:val="99"/>
    <w:rsid w:val="00D45095"/>
    <w:rPr>
      <w:sz w:val="24"/>
      <w:szCs w:val="24"/>
    </w:rPr>
  </w:style>
  <w:style w:type="paragraph" w:styleId="Footer">
    <w:name w:val="footer"/>
    <w:basedOn w:val="Normal"/>
    <w:link w:val="FooterChar"/>
    <w:rsid w:val="00D45095"/>
    <w:pPr>
      <w:tabs>
        <w:tab w:val="center" w:pos="4680"/>
        <w:tab w:val="right" w:pos="9360"/>
      </w:tabs>
    </w:pPr>
  </w:style>
  <w:style w:type="character" w:customStyle="1" w:styleId="FooterChar">
    <w:name w:val="Footer Char"/>
    <w:link w:val="Footer"/>
    <w:rsid w:val="00D45095"/>
    <w:rPr>
      <w:sz w:val="24"/>
      <w:szCs w:val="24"/>
    </w:rPr>
  </w:style>
  <w:style w:type="paragraph" w:customStyle="1" w:styleId="MediumGrid21">
    <w:name w:val="Medium Grid 21"/>
    <w:link w:val="MediumGrid2Char1"/>
    <w:qFormat/>
    <w:rsid w:val="00B1494B"/>
    <w:rPr>
      <w:rFonts w:ascii="Calibri" w:eastAsia="Calibri" w:hAnsi="Calibri"/>
      <w:sz w:val="22"/>
      <w:szCs w:val="22"/>
    </w:rPr>
  </w:style>
  <w:style w:type="character" w:customStyle="1" w:styleId="apple-converted-space">
    <w:name w:val="apple-converted-space"/>
    <w:basedOn w:val="DefaultParagraphFont"/>
    <w:rsid w:val="00CC2DB8"/>
  </w:style>
  <w:style w:type="paragraph" w:customStyle="1" w:styleId="NormalComplex12pt">
    <w:name w:val="Normal + (Complex) 12 pt"/>
    <w:aliases w:val="Justified"/>
    <w:basedOn w:val="Normal"/>
    <w:rsid w:val="00F37E5E"/>
    <w:pPr>
      <w:numPr>
        <w:numId w:val="2"/>
      </w:numPr>
    </w:pPr>
    <w:rPr>
      <w:rFonts w:eastAsia="SimSun"/>
      <w:szCs w:val="20"/>
    </w:rPr>
  </w:style>
  <w:style w:type="paragraph" w:customStyle="1" w:styleId="TitleTimesNewRoman">
    <w:name w:val="Title + Times New Roman"/>
    <w:aliases w:val="Top: (Single solid line,Auto,3 pt Line width),Bo..."/>
    <w:basedOn w:val="Normal"/>
    <w:rsid w:val="00F37E5E"/>
    <w:rPr>
      <w:rFonts w:eastAsia="SimSun"/>
      <w:szCs w:val="20"/>
    </w:rPr>
  </w:style>
  <w:style w:type="paragraph" w:styleId="NormalWeb">
    <w:name w:val="Normal (Web)"/>
    <w:basedOn w:val="Normal"/>
    <w:uiPriority w:val="99"/>
    <w:rsid w:val="00F37E5E"/>
    <w:pPr>
      <w:spacing w:before="100" w:beforeAutospacing="1" w:after="100" w:afterAutospacing="1"/>
    </w:pPr>
    <w:rPr>
      <w:rFonts w:eastAsia="SimSun"/>
      <w:szCs w:val="20"/>
    </w:rPr>
  </w:style>
  <w:style w:type="paragraph" w:styleId="BalloonText">
    <w:name w:val="Balloon Text"/>
    <w:basedOn w:val="Normal"/>
    <w:link w:val="BalloonTextChar"/>
    <w:rsid w:val="00125A30"/>
    <w:rPr>
      <w:rFonts w:ascii="Tahoma" w:hAnsi="Tahoma" w:cs="Tahoma"/>
      <w:sz w:val="16"/>
      <w:szCs w:val="16"/>
    </w:rPr>
  </w:style>
  <w:style w:type="character" w:customStyle="1" w:styleId="BalloonTextChar">
    <w:name w:val="Balloon Text Char"/>
    <w:link w:val="BalloonText"/>
    <w:rsid w:val="00125A30"/>
    <w:rPr>
      <w:rFonts w:ascii="Tahoma" w:hAnsi="Tahoma" w:cs="Tahoma"/>
      <w:sz w:val="16"/>
      <w:szCs w:val="16"/>
    </w:rPr>
  </w:style>
  <w:style w:type="character" w:customStyle="1" w:styleId="blackres1">
    <w:name w:val="blackres1"/>
    <w:rsid w:val="00852515"/>
    <w:rPr>
      <w:rFonts w:ascii="Arial" w:hAnsi="Arial" w:cs="Arial" w:hint="default"/>
      <w:color w:val="000000"/>
      <w:sz w:val="20"/>
      <w:szCs w:val="20"/>
    </w:rPr>
  </w:style>
  <w:style w:type="character" w:customStyle="1" w:styleId="MediumGrid2Char1">
    <w:name w:val="Medium Grid 2 Char1"/>
    <w:link w:val="MediumGrid21"/>
    <w:locked/>
    <w:rsid w:val="008258A0"/>
    <w:rPr>
      <w:rFonts w:ascii="Calibri" w:eastAsia="Calibri" w:hAnsi="Calibri"/>
      <w:sz w:val="22"/>
      <w:szCs w:val="22"/>
      <w:lang w:bidi="ar-SA"/>
    </w:rPr>
  </w:style>
  <w:style w:type="paragraph" w:customStyle="1" w:styleId="MediumGrid210">
    <w:name w:val="Medium Grid 21"/>
    <w:link w:val="MediumGrid2Char"/>
    <w:uiPriority w:val="1"/>
    <w:qFormat/>
    <w:rsid w:val="00AF64D0"/>
    <w:rPr>
      <w:rFonts w:ascii="Calibri" w:eastAsia="Calibri" w:hAnsi="Calibri"/>
      <w:sz w:val="22"/>
      <w:szCs w:val="22"/>
    </w:rPr>
  </w:style>
  <w:style w:type="character" w:customStyle="1" w:styleId="MediumGrid2Char">
    <w:name w:val="Medium Grid 2 Char"/>
    <w:link w:val="MediumGrid210"/>
    <w:uiPriority w:val="1"/>
    <w:rsid w:val="00AF64D0"/>
    <w:rPr>
      <w:rFonts w:ascii="Calibri" w:eastAsia="Calibri" w:hAnsi="Calibri"/>
      <w:sz w:val="22"/>
      <w:szCs w:val="22"/>
    </w:rPr>
  </w:style>
  <w:style w:type="paragraph" w:styleId="ListParagraph">
    <w:name w:val="List Paragraph"/>
    <w:basedOn w:val="Normal"/>
    <w:uiPriority w:val="72"/>
    <w:qFormat/>
    <w:rsid w:val="00281DFB"/>
    <w:pPr>
      <w:ind w:left="720"/>
      <w:contextualSpacing/>
    </w:pPr>
  </w:style>
  <w:style w:type="paragraph" w:styleId="NoSpacing">
    <w:name w:val="No Spacing"/>
    <w:uiPriority w:val="1"/>
    <w:qFormat/>
    <w:rsid w:val="00EB73AC"/>
    <w:rPr>
      <w:rFonts w:ascii="Calibri" w:hAnsi="Calibri"/>
      <w:sz w:val="22"/>
      <w:szCs w:val="22"/>
    </w:rPr>
  </w:style>
  <w:style w:type="character" w:customStyle="1" w:styleId="hl">
    <w:name w:val="hl"/>
    <w:basedOn w:val="DefaultParagraphFont"/>
    <w:rsid w:val="00EB7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254614">
      <w:bodyDiv w:val="1"/>
      <w:marLeft w:val="0"/>
      <w:marRight w:val="0"/>
      <w:marTop w:val="0"/>
      <w:marBottom w:val="0"/>
      <w:divBdr>
        <w:top w:val="none" w:sz="0" w:space="0" w:color="auto"/>
        <w:left w:val="none" w:sz="0" w:space="0" w:color="auto"/>
        <w:bottom w:val="none" w:sz="0" w:space="0" w:color="auto"/>
        <w:right w:val="none" w:sz="0" w:space="0" w:color="auto"/>
      </w:divBdr>
      <w:divsChild>
        <w:div w:id="696123443">
          <w:marLeft w:val="120"/>
          <w:marRight w:val="120"/>
          <w:marTop w:val="120"/>
          <w:marBottom w:val="120"/>
          <w:divBdr>
            <w:top w:val="none" w:sz="0" w:space="0" w:color="auto"/>
            <w:left w:val="none" w:sz="0" w:space="0" w:color="auto"/>
            <w:bottom w:val="none" w:sz="0" w:space="0" w:color="auto"/>
            <w:right w:val="none" w:sz="0" w:space="0" w:color="auto"/>
          </w:divBdr>
          <w:divsChild>
            <w:div w:id="13210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10204">
      <w:bodyDiv w:val="1"/>
      <w:marLeft w:val="0"/>
      <w:marRight w:val="0"/>
      <w:marTop w:val="0"/>
      <w:marBottom w:val="0"/>
      <w:divBdr>
        <w:top w:val="none" w:sz="0" w:space="0" w:color="auto"/>
        <w:left w:val="none" w:sz="0" w:space="0" w:color="auto"/>
        <w:bottom w:val="none" w:sz="0" w:space="0" w:color="auto"/>
        <w:right w:val="none" w:sz="0" w:space="0" w:color="auto"/>
      </w:divBdr>
    </w:div>
    <w:div w:id="910583152">
      <w:bodyDiv w:val="1"/>
      <w:marLeft w:val="0"/>
      <w:marRight w:val="0"/>
      <w:marTop w:val="0"/>
      <w:marBottom w:val="0"/>
      <w:divBdr>
        <w:top w:val="none" w:sz="0" w:space="0" w:color="auto"/>
        <w:left w:val="none" w:sz="0" w:space="0" w:color="auto"/>
        <w:bottom w:val="none" w:sz="0" w:space="0" w:color="auto"/>
        <w:right w:val="none" w:sz="0" w:space="0" w:color="auto"/>
      </w:divBdr>
      <w:divsChild>
        <w:div w:id="267935138">
          <w:marLeft w:val="120"/>
          <w:marRight w:val="120"/>
          <w:marTop w:val="120"/>
          <w:marBottom w:val="120"/>
          <w:divBdr>
            <w:top w:val="none" w:sz="0" w:space="0" w:color="auto"/>
            <w:left w:val="none" w:sz="0" w:space="0" w:color="auto"/>
            <w:bottom w:val="none" w:sz="0" w:space="0" w:color="auto"/>
            <w:right w:val="none" w:sz="0" w:space="0" w:color="auto"/>
          </w:divBdr>
          <w:divsChild>
            <w:div w:id="1274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1194">
      <w:bodyDiv w:val="1"/>
      <w:marLeft w:val="0"/>
      <w:marRight w:val="0"/>
      <w:marTop w:val="0"/>
      <w:marBottom w:val="0"/>
      <w:divBdr>
        <w:top w:val="none" w:sz="0" w:space="0" w:color="auto"/>
        <w:left w:val="none" w:sz="0" w:space="0" w:color="auto"/>
        <w:bottom w:val="none" w:sz="0" w:space="0" w:color="auto"/>
        <w:right w:val="none" w:sz="0" w:space="0" w:color="auto"/>
      </w:divBdr>
    </w:div>
    <w:div w:id="1694647021">
      <w:bodyDiv w:val="1"/>
      <w:marLeft w:val="0"/>
      <w:marRight w:val="0"/>
      <w:marTop w:val="0"/>
      <w:marBottom w:val="0"/>
      <w:divBdr>
        <w:top w:val="none" w:sz="0" w:space="0" w:color="auto"/>
        <w:left w:val="none" w:sz="0" w:space="0" w:color="auto"/>
        <w:bottom w:val="none" w:sz="0" w:space="0" w:color="auto"/>
        <w:right w:val="none" w:sz="0" w:space="0" w:color="auto"/>
      </w:divBdr>
      <w:divsChild>
        <w:div w:id="511068671">
          <w:marLeft w:val="120"/>
          <w:marRight w:val="120"/>
          <w:marTop w:val="120"/>
          <w:marBottom w:val="120"/>
          <w:divBdr>
            <w:top w:val="none" w:sz="0" w:space="0" w:color="auto"/>
            <w:left w:val="none" w:sz="0" w:space="0" w:color="auto"/>
            <w:bottom w:val="none" w:sz="0" w:space="0" w:color="auto"/>
            <w:right w:val="none" w:sz="0" w:space="0" w:color="auto"/>
          </w:divBdr>
          <w:divsChild>
            <w:div w:id="8598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608">
      <w:bodyDiv w:val="1"/>
      <w:marLeft w:val="0"/>
      <w:marRight w:val="0"/>
      <w:marTop w:val="0"/>
      <w:marBottom w:val="0"/>
      <w:divBdr>
        <w:top w:val="none" w:sz="0" w:space="0" w:color="auto"/>
        <w:left w:val="none" w:sz="0" w:space="0" w:color="auto"/>
        <w:bottom w:val="none" w:sz="0" w:space="0" w:color="auto"/>
        <w:right w:val="none" w:sz="0" w:space="0" w:color="auto"/>
      </w:divBdr>
      <w:divsChild>
        <w:div w:id="1529639463">
          <w:marLeft w:val="120"/>
          <w:marRight w:val="120"/>
          <w:marTop w:val="120"/>
          <w:marBottom w:val="120"/>
          <w:divBdr>
            <w:top w:val="none" w:sz="0" w:space="0" w:color="auto"/>
            <w:left w:val="none" w:sz="0" w:space="0" w:color="auto"/>
            <w:bottom w:val="none" w:sz="0" w:space="0" w:color="auto"/>
            <w:right w:val="none" w:sz="0" w:space="0" w:color="auto"/>
          </w:divBdr>
          <w:divsChild>
            <w:div w:id="1097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oogle.co.in/search?biw=1366&amp;bih=643&amp;q=Minneapolis&amp;stick=H4sIAAAAAAAAAOPgE-LUz9U3MDWrKipWAjPTCqrK07S0spOt9POL0hPzMqsSSzLz81A4VhmpiSmFpYlFJalFxQAeKThpRAAAAA&amp;sa=X&amp;sqi=2&amp;ved=0ahUKEwiTzNnrzuvKAhVBwo4KHfwHDJEQmxMIigEoATAX" TargetMode="External"/><Relationship Id="rId4" Type="http://schemas.microsoft.com/office/2007/relationships/stylesWithEffects" Target="stylesWithEffects.xml"/><Relationship Id="rId9" Type="http://schemas.openxmlformats.org/officeDocument/2006/relationships/hyperlink" Target="mailto:gundelli.msb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5D419-A4FA-4D3C-8DE9-0E6FA268B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18360</CharactersWithSpaces>
  <SharedDoc>false</SharedDoc>
  <HLinks>
    <vt:vector size="6" baseType="variant">
      <vt:variant>
        <vt:i4>5701638</vt:i4>
      </vt:variant>
      <vt:variant>
        <vt:i4>0</vt:i4>
      </vt:variant>
      <vt:variant>
        <vt:i4>0</vt:i4>
      </vt:variant>
      <vt:variant>
        <vt:i4>5</vt:i4>
      </vt:variant>
      <vt:variant>
        <vt:lpwstr>https://www.google.co.in/search?biw=1366&amp;bih=643&amp;q=Minneapolis&amp;stick=H4sIAAAAAAAAAOPgE-LUz9U3MDWrKipWAjPTCqrK07S0spOt9POL0hPzMqsSSzLz81A4VhmpiSmFpYlFJalFxQAeKThpRAAAAA&amp;sa=X&amp;sqi=2&amp;ved=0ahUKEwiTzNnrzuvKAhVBwo4KHfwHDJEQmxMIigEoATAX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2017-09-20T16:12:00Z</dcterms:created>
  <dcterms:modified xsi:type="dcterms:W3CDTF">2017-09-20T16:12:00Z</dcterms:modified>
</cp:coreProperties>
</file>