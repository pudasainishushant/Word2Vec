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6CFB" w:rsidRPr="00CF122B" w:rsidRDefault="00C87939" w:rsidP="00CF122B">
      <w:pPr>
        <w:spacing w:line="240" w:lineRule="auto"/>
        <w:rPr>
          <w:rFonts w:asciiTheme="minorHAnsi" w:hAnsiTheme="minorHAnsi" w:cstheme="minorHAnsi"/>
        </w:rPr>
      </w:pPr>
      <w:r>
        <w:rPr>
          <w:rFonts w:asciiTheme="minorHAnsi" w:hAnsiTheme="minorHAnsi" w:cstheme="minorHAnsi"/>
          <w:noProof/>
          <w:lang w:eastAsia="en-US"/>
        </w:rPr>
        <w:pict>
          <v:shapetype id="_x0000_t202" coordsize="21600,21600" o:spt="202" path="m,l,21600r21600,l21600,xe">
            <v:stroke joinstyle="miter"/>
            <v:path gradientshapeok="t" o:connecttype="rect"/>
          </v:shapetype>
          <v:shape id="_x0000_s1027" type="#_x0000_t202" style="position:absolute;margin-left:233.25pt;margin-top:-25.35pt;width:231pt;height:93.4pt;z-index:251657216" strokecolor="white">
            <v:textbox style="mso-fit-shape-to-text:t">
              <w:txbxContent>
                <w:p w:rsidR="00766CFB" w:rsidRDefault="000556FF">
                  <w:r>
                    <w:rPr>
                      <w:rFonts w:ascii="Times New Roman" w:hAnsi="Times New Roman"/>
                      <w:noProof/>
                      <w:lang w:eastAsia="en-US"/>
                    </w:rPr>
                    <w:drawing>
                      <wp:inline distT="0" distB="0" distL="0" distR="0">
                        <wp:extent cx="1323975" cy="933450"/>
                        <wp:effectExtent l="0" t="0" r="0" b="0"/>
                        <wp:docPr id="2" name="Picture 2" descr="cert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_admin_rgb"/>
                                <pic:cNvPicPr>
                                  <a:picLocks noChangeAspect="1" noChangeArrowheads="1"/>
                                </pic:cNvPicPr>
                              </pic:nvPicPr>
                              <pic:blipFill>
                                <a:blip r:embed="rId8"/>
                                <a:srcRect/>
                                <a:stretch>
                                  <a:fillRect/>
                                </a:stretch>
                              </pic:blipFill>
                              <pic:spPr bwMode="auto">
                                <a:xfrm>
                                  <a:off x="0" y="0"/>
                                  <a:ext cx="1323975" cy="933450"/>
                                </a:xfrm>
                                <a:prstGeom prst="rect">
                                  <a:avLst/>
                                </a:prstGeom>
                                <a:noFill/>
                                <a:ln w="9525">
                                  <a:noFill/>
                                  <a:miter lim="800000"/>
                                  <a:headEnd/>
                                  <a:tailEnd/>
                                </a:ln>
                              </pic:spPr>
                            </pic:pic>
                          </a:graphicData>
                        </a:graphic>
                      </wp:inline>
                    </w:drawing>
                  </w:r>
                  <w:r>
                    <w:rPr>
                      <w:rFonts w:ascii="Times New Roman" w:hAnsi="Times New Roman"/>
                      <w:noProof/>
                      <w:lang w:eastAsia="en-US"/>
                    </w:rPr>
                    <w:drawing>
                      <wp:inline distT="0" distB="0" distL="0" distR="0">
                        <wp:extent cx="1276350" cy="933450"/>
                        <wp:effectExtent l="19050" t="0" r="0" b="0"/>
                        <wp:docPr id="3" name="Picture 3" descr="cert_de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_dev_rgb"/>
                                <pic:cNvPicPr>
                                  <a:picLocks noChangeAspect="1" noChangeArrowheads="1"/>
                                </pic:cNvPicPr>
                              </pic:nvPicPr>
                              <pic:blipFill>
                                <a:blip r:embed="rId9"/>
                                <a:srcRect/>
                                <a:stretch>
                                  <a:fillRect/>
                                </a:stretch>
                              </pic:blipFill>
                              <pic:spPr bwMode="auto">
                                <a:xfrm>
                                  <a:off x="0" y="0"/>
                                  <a:ext cx="1276350" cy="933450"/>
                                </a:xfrm>
                                <a:prstGeom prst="rect">
                                  <a:avLst/>
                                </a:prstGeom>
                                <a:noFill/>
                                <a:ln w="9525">
                                  <a:noFill/>
                                  <a:miter lim="800000"/>
                                  <a:headEnd/>
                                  <a:tailEnd/>
                                </a:ln>
                              </pic:spPr>
                            </pic:pic>
                          </a:graphicData>
                        </a:graphic>
                      </wp:inline>
                    </w:drawing>
                  </w:r>
                </w:p>
              </w:txbxContent>
            </v:textbox>
          </v:shape>
        </w:pict>
      </w:r>
    </w:p>
    <w:p w:rsidR="00641F8F" w:rsidRPr="00CF122B" w:rsidRDefault="00D401F8" w:rsidP="00CF122B">
      <w:pPr>
        <w:pStyle w:val="Heading3"/>
        <w:spacing w:before="0" w:line="240" w:lineRule="auto"/>
        <w:rPr>
          <w:rFonts w:asciiTheme="minorHAnsi" w:hAnsiTheme="minorHAnsi" w:cstheme="minorHAnsi"/>
          <w:b w:val="0"/>
          <w:bCs w:val="0"/>
          <w:color w:val="auto"/>
          <w:sz w:val="22"/>
          <w:szCs w:val="22"/>
        </w:rPr>
      </w:pPr>
      <w:r w:rsidRPr="00CF122B">
        <w:rPr>
          <w:rFonts w:ascii="Calibri" w:hAnsi="Calibri" w:cs="Calibri"/>
          <w:b w:val="0"/>
          <w:color w:val="auto"/>
          <w:sz w:val="28"/>
          <w:szCs w:val="28"/>
        </w:rPr>
        <w:t xml:space="preserve">Shekar </w:t>
      </w:r>
      <w:r w:rsidR="002A22FB" w:rsidRPr="00CF122B">
        <w:rPr>
          <w:rFonts w:ascii="Calibri" w:hAnsi="Calibri" w:cs="Calibri"/>
          <w:b w:val="0"/>
          <w:color w:val="auto"/>
          <w:sz w:val="28"/>
          <w:szCs w:val="28"/>
        </w:rPr>
        <w:t>Kandadi</w:t>
      </w:r>
      <w:r w:rsidR="00CF122B">
        <w:rPr>
          <w:rFonts w:ascii="Calibri" w:hAnsi="Calibri" w:cs="Calibri"/>
          <w:b w:val="0"/>
          <w:color w:val="auto"/>
          <w:sz w:val="28"/>
          <w:szCs w:val="28"/>
        </w:rPr>
        <w:t xml:space="preserve">   </w:t>
      </w:r>
      <w:r w:rsidR="00766CFB" w:rsidRPr="00CF122B">
        <w:rPr>
          <w:rFonts w:asciiTheme="minorHAnsi" w:hAnsiTheme="minorHAnsi" w:cstheme="minorHAnsi"/>
          <w:b w:val="0"/>
          <w:bCs w:val="0"/>
          <w:color w:val="auto"/>
          <w:sz w:val="22"/>
          <w:szCs w:val="22"/>
        </w:rPr>
        <w:t xml:space="preserve">                                                   </w:t>
      </w:r>
    </w:p>
    <w:p w:rsidR="005F3BC8" w:rsidRPr="00CF122B" w:rsidRDefault="005F3BC8" w:rsidP="00CF122B">
      <w:pPr>
        <w:spacing w:after="0" w:line="240" w:lineRule="auto"/>
        <w:rPr>
          <w:rFonts w:asciiTheme="minorHAnsi" w:hAnsiTheme="minorHAnsi" w:cstheme="minorHAnsi"/>
        </w:rPr>
      </w:pPr>
    </w:p>
    <w:p w:rsidR="00641F8F" w:rsidRPr="00CF122B" w:rsidRDefault="00641F8F"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Professional Summary:</w:t>
      </w:r>
    </w:p>
    <w:p w:rsidR="00641F8F" w:rsidRPr="00CF122B" w:rsidRDefault="00641F8F" w:rsidP="00CF122B">
      <w:pPr>
        <w:pStyle w:val="ColorfulList-Accent11"/>
        <w:numPr>
          <w:ilvl w:val="0"/>
          <w:numId w:val="7"/>
        </w:numPr>
        <w:tabs>
          <w:tab w:val="clear" w:pos="0"/>
          <w:tab w:val="num" w:pos="-360"/>
        </w:tabs>
        <w:spacing w:after="0" w:line="240" w:lineRule="auto"/>
        <w:ind w:left="360"/>
        <w:rPr>
          <w:rFonts w:asciiTheme="minorHAnsi" w:hAnsiTheme="minorHAnsi" w:cstheme="minorHAnsi"/>
        </w:rPr>
      </w:pPr>
      <w:r w:rsidRPr="00CF122B">
        <w:rPr>
          <w:rFonts w:asciiTheme="minorHAnsi" w:hAnsiTheme="minorHAnsi" w:cstheme="minorHAnsi"/>
        </w:rPr>
        <w:t xml:space="preserve">Salesforce Developer having around 8 years of IT experience, which includes 4+ years of experience in </w:t>
      </w:r>
      <w:r w:rsidRPr="00CF122B">
        <w:rPr>
          <w:rFonts w:asciiTheme="minorHAnsi" w:hAnsiTheme="minorHAnsi" w:cstheme="minorHAnsi"/>
          <w:b/>
        </w:rPr>
        <w:t>Salesforce.com CRM</w:t>
      </w:r>
      <w:r w:rsidRPr="00CF122B">
        <w:rPr>
          <w:rFonts w:asciiTheme="minorHAnsi" w:hAnsiTheme="minorHAnsi" w:cstheme="minorHAnsi"/>
        </w:rPr>
        <w:t xml:space="preserve"> and almost 4 years of experience as Java Developer.</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in creating </w:t>
      </w:r>
      <w:r w:rsidRPr="00CF122B">
        <w:rPr>
          <w:rFonts w:asciiTheme="minorHAnsi" w:hAnsiTheme="minorHAnsi" w:cstheme="minorHAnsi"/>
          <w:b/>
        </w:rPr>
        <w:t>custom objects</w:t>
      </w:r>
      <w:r w:rsidRPr="00CF122B">
        <w:rPr>
          <w:rFonts w:asciiTheme="minorHAnsi" w:hAnsiTheme="minorHAnsi" w:cstheme="minorHAnsi"/>
        </w:rPr>
        <w:t xml:space="preserve"> and integrating existing desktop and web apps with legacy mainframe systems.</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in Salesforce.com </w:t>
      </w:r>
      <w:r w:rsidRPr="00CF122B">
        <w:rPr>
          <w:rFonts w:asciiTheme="minorHAnsi" w:hAnsiTheme="minorHAnsi" w:cstheme="minorHAnsi"/>
          <w:b/>
        </w:rPr>
        <w:t>Apex Classes</w:t>
      </w:r>
      <w:r w:rsidRPr="00CF122B">
        <w:rPr>
          <w:rFonts w:asciiTheme="minorHAnsi" w:hAnsiTheme="minorHAnsi" w:cstheme="minorHAnsi"/>
        </w:rPr>
        <w:t xml:space="preserve">, </w:t>
      </w:r>
      <w:r w:rsidRPr="00CF122B">
        <w:rPr>
          <w:rFonts w:asciiTheme="minorHAnsi" w:hAnsiTheme="minorHAnsi" w:cstheme="minorHAnsi"/>
          <w:b/>
        </w:rPr>
        <w:t>Triggers</w:t>
      </w:r>
      <w:r w:rsidRPr="00CF122B">
        <w:rPr>
          <w:rFonts w:asciiTheme="minorHAnsi" w:hAnsiTheme="minorHAnsi" w:cstheme="minorHAnsi"/>
        </w:rPr>
        <w:t xml:space="preserve">, </w:t>
      </w:r>
      <w:r w:rsidRPr="00CF122B">
        <w:rPr>
          <w:rFonts w:asciiTheme="minorHAnsi" w:hAnsiTheme="minorHAnsi" w:cstheme="minorHAnsi"/>
          <w:b/>
        </w:rPr>
        <w:t>Visual force</w:t>
      </w:r>
      <w:r w:rsidRPr="00CF122B">
        <w:rPr>
          <w:rFonts w:asciiTheme="minorHAnsi" w:hAnsiTheme="minorHAnsi" w:cstheme="minorHAnsi"/>
        </w:rPr>
        <w:t xml:space="preserve">, </w:t>
      </w:r>
      <w:r w:rsidRPr="00CF122B">
        <w:rPr>
          <w:rFonts w:asciiTheme="minorHAnsi" w:hAnsiTheme="minorHAnsi" w:cstheme="minorHAnsi"/>
          <w:b/>
        </w:rPr>
        <w:t>Force.com API</w:t>
      </w:r>
      <w:r w:rsidRPr="00CF122B">
        <w:rPr>
          <w:rFonts w:asciiTheme="minorHAnsi" w:hAnsiTheme="minorHAnsi" w:cstheme="minorHAnsi"/>
        </w:rPr>
        <w:t>.</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in Creating </w:t>
      </w:r>
      <w:r w:rsidRPr="00CF122B">
        <w:rPr>
          <w:rFonts w:asciiTheme="minorHAnsi" w:hAnsiTheme="minorHAnsi" w:cstheme="minorHAnsi"/>
          <w:b/>
        </w:rPr>
        <w:t>page layouts</w:t>
      </w:r>
      <w:r w:rsidRPr="00CF122B">
        <w:rPr>
          <w:rFonts w:asciiTheme="minorHAnsi" w:hAnsiTheme="minorHAnsi" w:cstheme="minorHAnsi"/>
        </w:rPr>
        <w:t>, search layouts to organize fields, custom links, related lists and other components on a record detail.</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Implement dependent</w:t>
      </w:r>
      <w:r w:rsidRPr="00CF122B">
        <w:rPr>
          <w:rFonts w:asciiTheme="minorHAnsi" w:hAnsiTheme="minorHAnsi" w:cstheme="minorHAnsi"/>
          <w:b/>
        </w:rPr>
        <w:t xml:space="preserve"> </w:t>
      </w:r>
      <w:r w:rsidRPr="00CF122B">
        <w:rPr>
          <w:rFonts w:asciiTheme="minorHAnsi" w:hAnsiTheme="minorHAnsi" w:cstheme="minorHAnsi"/>
        </w:rPr>
        <w:t xml:space="preserve">picklists, lookups, junction objects, </w:t>
      </w:r>
      <w:r w:rsidRPr="00CF122B">
        <w:rPr>
          <w:rFonts w:asciiTheme="minorHAnsi" w:hAnsiTheme="minorHAnsi" w:cstheme="minorHAnsi"/>
          <w:b/>
        </w:rPr>
        <w:t>master</w:t>
      </w:r>
      <w:r w:rsidRPr="00CF122B">
        <w:rPr>
          <w:rFonts w:asciiTheme="minorHAnsi" w:hAnsiTheme="minorHAnsi" w:cstheme="minorHAnsi"/>
        </w:rPr>
        <w:t xml:space="preserve"> </w:t>
      </w:r>
      <w:r w:rsidRPr="00CF122B">
        <w:rPr>
          <w:rFonts w:asciiTheme="minorHAnsi" w:hAnsiTheme="minorHAnsi" w:cstheme="minorHAnsi"/>
          <w:b/>
        </w:rPr>
        <w:t>detail relationships</w:t>
      </w:r>
      <w:r w:rsidRPr="00CF122B">
        <w:rPr>
          <w:rFonts w:asciiTheme="minorHAnsi" w:hAnsiTheme="minorHAnsi" w:cstheme="minorHAnsi"/>
        </w:rPr>
        <w:t>, validation and formula fields to the custom objects.</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Knowledge of salesforce.com implementation cycle in </w:t>
      </w:r>
      <w:r w:rsidRPr="00CF122B">
        <w:rPr>
          <w:rFonts w:asciiTheme="minorHAnsi" w:hAnsiTheme="minorHAnsi" w:cstheme="minorHAnsi"/>
          <w:b/>
        </w:rPr>
        <w:t>Sales</w:t>
      </w:r>
      <w:r w:rsidRPr="00CF122B">
        <w:rPr>
          <w:rFonts w:asciiTheme="minorHAnsi" w:hAnsiTheme="minorHAnsi" w:cstheme="minorHAnsi"/>
        </w:rPr>
        <w:t xml:space="preserve">, </w:t>
      </w:r>
      <w:r w:rsidRPr="00CF122B">
        <w:rPr>
          <w:rFonts w:asciiTheme="minorHAnsi" w:hAnsiTheme="minorHAnsi" w:cstheme="minorHAnsi"/>
          <w:b/>
        </w:rPr>
        <w:t>Marketing</w:t>
      </w:r>
      <w:r w:rsidRPr="00CF122B">
        <w:rPr>
          <w:rFonts w:asciiTheme="minorHAnsi" w:hAnsiTheme="minorHAnsi" w:cstheme="minorHAnsi"/>
        </w:rPr>
        <w:t xml:space="preserve">, </w:t>
      </w:r>
      <w:r w:rsidRPr="00CF122B">
        <w:rPr>
          <w:rFonts w:asciiTheme="minorHAnsi" w:hAnsiTheme="minorHAnsi" w:cstheme="minorHAnsi"/>
          <w:b/>
        </w:rPr>
        <w:t>Service</w:t>
      </w:r>
      <w:r w:rsidRPr="00CF122B">
        <w:rPr>
          <w:rFonts w:asciiTheme="minorHAnsi" w:hAnsiTheme="minorHAnsi" w:cstheme="minorHAnsi"/>
        </w:rPr>
        <w:t xml:space="preserve"> and </w:t>
      </w:r>
      <w:r w:rsidRPr="00CF122B">
        <w:rPr>
          <w:rFonts w:asciiTheme="minorHAnsi" w:hAnsiTheme="minorHAnsi" w:cstheme="minorHAnsi"/>
          <w:b/>
        </w:rPr>
        <w:t>Support</w:t>
      </w:r>
      <w:r w:rsidRPr="00CF122B">
        <w:rPr>
          <w:rFonts w:asciiTheme="minorHAnsi" w:hAnsiTheme="minorHAnsi" w:cstheme="minorHAnsi"/>
        </w:rPr>
        <w:t xml:space="preserve"> modules.</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in working both </w:t>
      </w:r>
      <w:r w:rsidRPr="00CF122B">
        <w:rPr>
          <w:rFonts w:asciiTheme="minorHAnsi" w:hAnsiTheme="minorHAnsi" w:cstheme="minorHAnsi"/>
          <w:b/>
        </w:rPr>
        <w:t>Sales cloud</w:t>
      </w:r>
      <w:r w:rsidRPr="00CF122B">
        <w:rPr>
          <w:rFonts w:asciiTheme="minorHAnsi" w:hAnsiTheme="minorHAnsi" w:cstheme="minorHAnsi"/>
        </w:rPr>
        <w:t xml:space="preserve"> and </w:t>
      </w:r>
      <w:r w:rsidRPr="00CF122B">
        <w:rPr>
          <w:rFonts w:asciiTheme="minorHAnsi" w:hAnsiTheme="minorHAnsi" w:cstheme="minorHAnsi"/>
          <w:b/>
        </w:rPr>
        <w:t>Service cloud</w:t>
      </w:r>
      <w:r w:rsidRPr="00CF122B">
        <w:rPr>
          <w:rFonts w:asciiTheme="minorHAnsi" w:hAnsiTheme="minorHAnsi" w:cstheme="minorHAnsi"/>
        </w:rPr>
        <w:t>.</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Have good working knowledge in querying salesforce.com database using </w:t>
      </w:r>
      <w:r w:rsidRPr="00CF122B">
        <w:rPr>
          <w:rFonts w:asciiTheme="minorHAnsi" w:hAnsiTheme="minorHAnsi" w:cstheme="minorHAnsi"/>
          <w:b/>
        </w:rPr>
        <w:t>SOQL</w:t>
      </w:r>
      <w:r w:rsidRPr="00CF122B">
        <w:rPr>
          <w:rFonts w:asciiTheme="minorHAnsi" w:hAnsiTheme="minorHAnsi" w:cstheme="minorHAnsi"/>
        </w:rPr>
        <w:t xml:space="preserve"> and </w:t>
      </w:r>
      <w:r w:rsidRPr="00CF122B">
        <w:rPr>
          <w:rFonts w:asciiTheme="minorHAnsi" w:hAnsiTheme="minorHAnsi" w:cstheme="minorHAnsi"/>
          <w:b/>
        </w:rPr>
        <w:t>SOSL</w:t>
      </w:r>
      <w:r w:rsidRPr="00CF122B">
        <w:rPr>
          <w:rFonts w:asciiTheme="minorHAnsi" w:hAnsiTheme="minorHAnsi" w:cstheme="minorHAnsi"/>
        </w:rPr>
        <w:t xml:space="preserve"> queries using Force.com Explorer.</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with </w:t>
      </w:r>
      <w:r w:rsidRPr="00CF122B">
        <w:rPr>
          <w:rFonts w:asciiTheme="minorHAnsi" w:hAnsiTheme="minorHAnsi" w:cstheme="minorHAnsi"/>
          <w:b/>
        </w:rPr>
        <w:t>data migration</w:t>
      </w:r>
      <w:r w:rsidRPr="00CF122B">
        <w:rPr>
          <w:rFonts w:asciiTheme="minorHAnsi" w:hAnsiTheme="minorHAnsi" w:cstheme="minorHAnsi"/>
        </w:rPr>
        <w:t xml:space="preserve"> and updates through the tool App Exchange </w:t>
      </w:r>
      <w:r w:rsidRPr="00CF122B">
        <w:rPr>
          <w:rFonts w:asciiTheme="minorHAnsi" w:hAnsiTheme="minorHAnsi" w:cstheme="minorHAnsi"/>
          <w:b/>
        </w:rPr>
        <w:t>Data Loader</w:t>
      </w:r>
      <w:r w:rsidRPr="00CF122B">
        <w:rPr>
          <w:rFonts w:asciiTheme="minorHAnsi" w:hAnsiTheme="minorHAnsi" w:cstheme="minorHAnsi"/>
        </w:rPr>
        <w:t xml:space="preserve"> in Salesforce.com.</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Well versed in Cloud Technology and on-premise infrastructure integration for Salesforce.com using </w:t>
      </w:r>
      <w:r w:rsidRPr="00CF122B">
        <w:rPr>
          <w:rFonts w:asciiTheme="minorHAnsi" w:hAnsiTheme="minorHAnsi" w:cstheme="minorHAnsi"/>
          <w:b/>
        </w:rPr>
        <w:t>Force.com platform</w:t>
      </w:r>
      <w:r w:rsidRPr="00CF122B">
        <w:rPr>
          <w:rFonts w:asciiTheme="minorHAnsi" w:hAnsiTheme="minorHAnsi" w:cstheme="minorHAnsi"/>
        </w:rPr>
        <w:t xml:space="preserve">, </w:t>
      </w:r>
      <w:r w:rsidRPr="00CF122B">
        <w:rPr>
          <w:rFonts w:asciiTheme="minorHAnsi" w:hAnsiTheme="minorHAnsi" w:cstheme="minorHAnsi"/>
          <w:b/>
        </w:rPr>
        <w:t>XML</w:t>
      </w:r>
      <w:r w:rsidRPr="00CF122B">
        <w:rPr>
          <w:rFonts w:asciiTheme="minorHAnsi" w:hAnsiTheme="minorHAnsi" w:cstheme="minorHAnsi"/>
        </w:rPr>
        <w:t xml:space="preserve">, </w:t>
      </w:r>
      <w:r w:rsidRPr="00CF122B">
        <w:rPr>
          <w:rFonts w:asciiTheme="minorHAnsi" w:hAnsiTheme="minorHAnsi" w:cstheme="minorHAnsi"/>
          <w:b/>
        </w:rPr>
        <w:t>SOAP Web Services</w:t>
      </w:r>
      <w:r w:rsidRPr="00CF122B">
        <w:rPr>
          <w:rFonts w:asciiTheme="minorHAnsi" w:hAnsiTheme="minorHAnsi" w:cstheme="minorHAnsi"/>
        </w:rPr>
        <w:t xml:space="preserve"> and third party packages.</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Competent in analyzing and creating narrative </w:t>
      </w:r>
      <w:r w:rsidRPr="00CF122B">
        <w:rPr>
          <w:rFonts w:asciiTheme="minorHAnsi" w:hAnsiTheme="minorHAnsi" w:cstheme="minorHAnsi"/>
          <w:b/>
        </w:rPr>
        <w:t>Use Cases</w:t>
      </w:r>
      <w:r w:rsidRPr="00CF122B">
        <w:rPr>
          <w:rFonts w:asciiTheme="minorHAnsi" w:hAnsiTheme="minorHAnsi" w:cstheme="minorHAnsi"/>
        </w:rPr>
        <w:t xml:space="preserve">, </w:t>
      </w:r>
      <w:r w:rsidRPr="00CF122B">
        <w:rPr>
          <w:rFonts w:asciiTheme="minorHAnsi" w:hAnsiTheme="minorHAnsi" w:cstheme="minorHAnsi"/>
          <w:b/>
        </w:rPr>
        <w:t>Use Case Diagrams</w:t>
      </w:r>
      <w:r w:rsidRPr="00CF122B">
        <w:rPr>
          <w:rFonts w:asciiTheme="minorHAnsi" w:hAnsiTheme="minorHAnsi" w:cstheme="minorHAnsi"/>
        </w:rPr>
        <w:t>, Activity diagrams, class diagrams, Data/Flow/Navigational flow Diagram using UML Tools like MS Visio.</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Expertise in Business Analy</w:t>
      </w:r>
      <w:r w:rsidR="00B26180" w:rsidRPr="00CF122B">
        <w:rPr>
          <w:rFonts w:asciiTheme="minorHAnsi" w:hAnsiTheme="minorHAnsi" w:cstheme="minorHAnsi"/>
        </w:rPr>
        <w:t xml:space="preserve">sis methodologies and iterative </w:t>
      </w:r>
      <w:r w:rsidRPr="00CF122B">
        <w:rPr>
          <w:rFonts w:asciiTheme="minorHAnsi" w:hAnsiTheme="minorHAnsi" w:cstheme="minorHAnsi"/>
          <w:b/>
        </w:rPr>
        <w:t>Software Development Life Cycle(SDLC)</w:t>
      </w:r>
      <w:r w:rsidRPr="00CF122B">
        <w:rPr>
          <w:rFonts w:asciiTheme="minorHAnsi" w:hAnsiTheme="minorHAnsi" w:cstheme="minorHAnsi"/>
        </w:rPr>
        <w:t xml:space="preserve"> in relation with all the phases of Rational Unified Process(RUP)</w:t>
      </w:r>
    </w:p>
    <w:p w:rsidR="00641F8F" w:rsidRPr="00CF122B" w:rsidRDefault="00641F8F" w:rsidP="00CF122B">
      <w:pPr>
        <w:pStyle w:val="ColorfulList-Accent11"/>
        <w:numPr>
          <w:ilvl w:val="0"/>
          <w:numId w:val="7"/>
        </w:numPr>
        <w:spacing w:after="0" w:line="240" w:lineRule="auto"/>
        <w:ind w:left="360"/>
        <w:rPr>
          <w:rFonts w:asciiTheme="minorHAnsi" w:hAnsiTheme="minorHAnsi" w:cstheme="minorHAnsi"/>
        </w:rPr>
      </w:pPr>
      <w:r w:rsidRPr="00CF122B">
        <w:rPr>
          <w:rFonts w:asciiTheme="minorHAnsi" w:hAnsiTheme="minorHAnsi" w:cstheme="minorHAnsi"/>
        </w:rPr>
        <w:t xml:space="preserve">Experience in data migration from </w:t>
      </w:r>
      <w:r w:rsidRPr="00CF122B">
        <w:rPr>
          <w:rFonts w:asciiTheme="minorHAnsi" w:hAnsiTheme="minorHAnsi" w:cstheme="minorHAnsi"/>
          <w:b/>
        </w:rPr>
        <w:t>ACT, Excel</w:t>
      </w:r>
      <w:r w:rsidRPr="00CF122B">
        <w:rPr>
          <w:rFonts w:asciiTheme="minorHAnsi" w:hAnsiTheme="minorHAnsi" w:cstheme="minorHAnsi"/>
        </w:rPr>
        <w:t xml:space="preserve">, </w:t>
      </w:r>
      <w:r w:rsidRPr="00CF122B">
        <w:rPr>
          <w:rFonts w:asciiTheme="minorHAnsi" w:hAnsiTheme="minorHAnsi" w:cstheme="minorHAnsi"/>
          <w:b/>
        </w:rPr>
        <w:t>MS outlook</w:t>
      </w:r>
      <w:r w:rsidRPr="00CF122B">
        <w:rPr>
          <w:rFonts w:asciiTheme="minorHAnsi" w:hAnsiTheme="minorHAnsi" w:cstheme="minorHAnsi"/>
        </w:rPr>
        <w:t xml:space="preserve"> using </w:t>
      </w:r>
      <w:r w:rsidRPr="00CF122B">
        <w:rPr>
          <w:rFonts w:asciiTheme="minorHAnsi" w:hAnsiTheme="minorHAnsi" w:cstheme="minorHAnsi"/>
          <w:b/>
        </w:rPr>
        <w:t>Data Loader</w:t>
      </w:r>
      <w:r w:rsidRPr="00CF122B">
        <w:rPr>
          <w:rFonts w:asciiTheme="minorHAnsi" w:hAnsiTheme="minorHAnsi" w:cstheme="minorHAnsi"/>
        </w:rPr>
        <w:t>, Import Wizard, Informatica on Demand.</w:t>
      </w:r>
    </w:p>
    <w:p w:rsidR="00B26180" w:rsidRPr="00CF122B" w:rsidRDefault="00641F8F" w:rsidP="00CF122B">
      <w:pPr>
        <w:pStyle w:val="ColorfulList-Accent11"/>
        <w:numPr>
          <w:ilvl w:val="0"/>
          <w:numId w:val="7"/>
        </w:numPr>
        <w:spacing w:after="0" w:line="240" w:lineRule="auto"/>
        <w:ind w:left="360"/>
        <w:rPr>
          <w:rFonts w:asciiTheme="minorHAnsi" w:hAnsiTheme="minorHAnsi" w:cstheme="minorHAnsi"/>
          <w:b/>
        </w:rPr>
      </w:pPr>
      <w:r w:rsidRPr="00CF122B">
        <w:rPr>
          <w:rFonts w:asciiTheme="minorHAnsi" w:hAnsiTheme="minorHAnsi" w:cstheme="minorHAnsi"/>
        </w:rPr>
        <w:t>Excellent communication and inter- personal skills, accustomed to work in both large and small team environments. A team player with strong ethic, a positive attitude and ability to make the best use of individual resources.</w:t>
      </w:r>
    </w:p>
    <w:p w:rsidR="00B26180" w:rsidRPr="00CF122B" w:rsidRDefault="00B26180" w:rsidP="00CF122B">
      <w:pPr>
        <w:pStyle w:val="ColorfulList-Accent11"/>
        <w:spacing w:after="0" w:line="240" w:lineRule="auto"/>
        <w:ind w:left="0"/>
        <w:rPr>
          <w:rFonts w:asciiTheme="minorHAnsi" w:hAnsiTheme="minorHAnsi" w:cstheme="minorHAnsi"/>
          <w:b/>
        </w:rPr>
      </w:pPr>
    </w:p>
    <w:p w:rsidR="007D654C" w:rsidRPr="00CF122B" w:rsidRDefault="007D654C" w:rsidP="00CF122B">
      <w:pPr>
        <w:tabs>
          <w:tab w:val="left" w:pos="2595"/>
        </w:tabs>
        <w:spacing w:after="0" w:line="240" w:lineRule="auto"/>
        <w:rPr>
          <w:rFonts w:asciiTheme="minorHAnsi" w:hAnsiTheme="minorHAnsi" w:cstheme="minorHAnsi"/>
          <w:b/>
        </w:rPr>
      </w:pPr>
    </w:p>
    <w:p w:rsidR="00641F8F" w:rsidRPr="00CF122B" w:rsidRDefault="00641F8F"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Technical Skills:</w:t>
      </w:r>
    </w:p>
    <w:p w:rsidR="00641F8F" w:rsidRPr="00CF122B" w:rsidRDefault="00641F8F" w:rsidP="00CF122B">
      <w:pPr>
        <w:pStyle w:val="PlainText"/>
        <w:tabs>
          <w:tab w:val="left" w:pos="2070"/>
        </w:tabs>
        <w:ind w:left="2160" w:hanging="2160"/>
        <w:rPr>
          <w:rFonts w:asciiTheme="minorHAnsi" w:hAnsiTheme="minorHAnsi" w:cstheme="minorHAnsi"/>
          <w:b w:val="0"/>
          <w:sz w:val="22"/>
          <w:szCs w:val="22"/>
        </w:rPr>
      </w:pPr>
      <w:r w:rsidRPr="00CF122B">
        <w:rPr>
          <w:rFonts w:asciiTheme="minorHAnsi" w:hAnsiTheme="minorHAnsi" w:cstheme="minorHAnsi"/>
          <w:sz w:val="22"/>
          <w:szCs w:val="22"/>
        </w:rPr>
        <w:t>Salesforce.com:</w:t>
      </w:r>
      <w:r w:rsidRPr="00CF122B">
        <w:rPr>
          <w:rFonts w:asciiTheme="minorHAnsi" w:hAnsiTheme="minorHAnsi" w:cstheme="minorHAnsi"/>
          <w:sz w:val="22"/>
          <w:szCs w:val="22"/>
        </w:rPr>
        <w:tab/>
      </w:r>
      <w:r w:rsidRPr="00CF122B">
        <w:rPr>
          <w:rFonts w:asciiTheme="minorHAnsi" w:hAnsiTheme="minorHAnsi" w:cstheme="minorHAnsi"/>
          <w:sz w:val="22"/>
          <w:szCs w:val="22"/>
        </w:rPr>
        <w:tab/>
      </w:r>
      <w:r w:rsidRPr="00CF122B">
        <w:rPr>
          <w:rFonts w:asciiTheme="minorHAnsi" w:hAnsiTheme="minorHAnsi" w:cstheme="minorHAnsi"/>
          <w:b w:val="0"/>
          <w:sz w:val="22"/>
          <w:szCs w:val="22"/>
        </w:rPr>
        <w:t>Apex Language, Apex Trigger, Apex Scheduler, Batch Apex, Apex Class &amp; Apex, Visual force (Page, Component &amp; Controllers).</w:t>
      </w:r>
    </w:p>
    <w:p w:rsidR="00641F8F" w:rsidRPr="00CF122B" w:rsidRDefault="00641F8F" w:rsidP="00CF122B">
      <w:pPr>
        <w:pStyle w:val="PlainText"/>
        <w:ind w:left="2160" w:hanging="2160"/>
        <w:rPr>
          <w:rFonts w:asciiTheme="minorHAnsi" w:hAnsiTheme="minorHAnsi" w:cstheme="minorHAnsi"/>
          <w:b w:val="0"/>
          <w:sz w:val="22"/>
          <w:szCs w:val="22"/>
        </w:rPr>
      </w:pPr>
      <w:r w:rsidRPr="00CF122B">
        <w:rPr>
          <w:rFonts w:asciiTheme="minorHAnsi" w:hAnsiTheme="minorHAnsi" w:cstheme="minorHAnsi"/>
          <w:sz w:val="22"/>
          <w:szCs w:val="22"/>
        </w:rPr>
        <w:t>Custom Integration:</w:t>
      </w:r>
      <w:r w:rsidRPr="00CF122B">
        <w:rPr>
          <w:rFonts w:asciiTheme="minorHAnsi" w:hAnsiTheme="minorHAnsi" w:cstheme="minorHAnsi"/>
          <w:sz w:val="22"/>
          <w:szCs w:val="22"/>
        </w:rPr>
        <w:tab/>
      </w:r>
      <w:r w:rsidRPr="00CF122B">
        <w:rPr>
          <w:rFonts w:asciiTheme="minorHAnsi" w:hAnsiTheme="minorHAnsi" w:cstheme="minorHAnsi"/>
          <w:b w:val="0"/>
          <w:sz w:val="22"/>
          <w:szCs w:val="22"/>
        </w:rPr>
        <w:t>Outbound Messages, Workflow &amp; Approvals, Field updates, Reports, Custom Objects, Custom Settings, Custom Labels and Tabs, Account Management, Contact Management, Email Services, Security Controls, AppExchange Package &amp; Custom Application and Sandbox Data Loading.</w:t>
      </w:r>
    </w:p>
    <w:p w:rsidR="00641F8F" w:rsidRPr="00CF122B" w:rsidRDefault="00641F8F" w:rsidP="00CF122B">
      <w:pPr>
        <w:pStyle w:val="PlainText"/>
        <w:rPr>
          <w:rFonts w:asciiTheme="minorHAnsi" w:hAnsiTheme="minorHAnsi" w:cstheme="minorHAnsi"/>
          <w:sz w:val="22"/>
          <w:szCs w:val="22"/>
        </w:rPr>
      </w:pPr>
      <w:r w:rsidRPr="00CF122B">
        <w:rPr>
          <w:rFonts w:asciiTheme="minorHAnsi" w:hAnsiTheme="minorHAnsi" w:cstheme="minorHAnsi"/>
          <w:sz w:val="22"/>
          <w:szCs w:val="22"/>
        </w:rPr>
        <w:t xml:space="preserve">Platforms: </w:t>
      </w:r>
      <w:r w:rsidRPr="00CF122B">
        <w:rPr>
          <w:rFonts w:asciiTheme="minorHAnsi" w:hAnsiTheme="minorHAnsi" w:cstheme="minorHAnsi"/>
          <w:sz w:val="22"/>
          <w:szCs w:val="22"/>
        </w:rPr>
        <w:tab/>
      </w:r>
      <w:r w:rsidRPr="00CF122B">
        <w:rPr>
          <w:rFonts w:asciiTheme="minorHAnsi" w:hAnsiTheme="minorHAnsi" w:cstheme="minorHAnsi"/>
          <w:sz w:val="22"/>
          <w:szCs w:val="22"/>
        </w:rPr>
        <w:tab/>
      </w:r>
      <w:r w:rsidRPr="00CF122B">
        <w:rPr>
          <w:rFonts w:asciiTheme="minorHAnsi" w:hAnsiTheme="minorHAnsi" w:cstheme="minorHAnsi"/>
          <w:b w:val="0"/>
          <w:sz w:val="22"/>
          <w:szCs w:val="22"/>
        </w:rPr>
        <w:t>Windows 2000, XP, Windows Server 2003 / 2008.</w:t>
      </w:r>
    </w:p>
    <w:p w:rsidR="00641F8F" w:rsidRPr="00CF122B" w:rsidRDefault="00641F8F" w:rsidP="00CF122B">
      <w:pPr>
        <w:pStyle w:val="PlainText"/>
        <w:rPr>
          <w:rFonts w:asciiTheme="minorHAnsi" w:hAnsiTheme="minorHAnsi" w:cstheme="minorHAnsi"/>
          <w:b w:val="0"/>
          <w:sz w:val="22"/>
          <w:szCs w:val="22"/>
        </w:rPr>
      </w:pPr>
      <w:r w:rsidRPr="00CF122B">
        <w:rPr>
          <w:rFonts w:asciiTheme="minorHAnsi" w:hAnsiTheme="minorHAnsi" w:cstheme="minorHAnsi"/>
          <w:sz w:val="22"/>
          <w:szCs w:val="22"/>
        </w:rPr>
        <w:t>Technologies:</w:t>
      </w:r>
      <w:r w:rsidRPr="00CF122B">
        <w:rPr>
          <w:rFonts w:asciiTheme="minorHAnsi" w:hAnsiTheme="minorHAnsi" w:cstheme="minorHAnsi"/>
          <w:sz w:val="22"/>
          <w:szCs w:val="22"/>
        </w:rPr>
        <w:tab/>
      </w:r>
      <w:r w:rsidRPr="00CF122B">
        <w:rPr>
          <w:rFonts w:asciiTheme="minorHAnsi" w:hAnsiTheme="minorHAnsi" w:cstheme="minorHAnsi"/>
          <w:sz w:val="22"/>
          <w:szCs w:val="22"/>
        </w:rPr>
        <w:tab/>
      </w:r>
      <w:r w:rsidRPr="00CF122B">
        <w:rPr>
          <w:rFonts w:asciiTheme="minorHAnsi" w:hAnsiTheme="minorHAnsi" w:cstheme="minorHAnsi"/>
          <w:b w:val="0"/>
          <w:sz w:val="22"/>
          <w:szCs w:val="22"/>
        </w:rPr>
        <w:t>C, C++, Java, HTML, XML, XHTML, DHTML.</w:t>
      </w:r>
    </w:p>
    <w:p w:rsidR="00641F8F" w:rsidRPr="00CF122B" w:rsidRDefault="00641F8F" w:rsidP="00CF122B">
      <w:pPr>
        <w:pStyle w:val="PlainText"/>
        <w:ind w:left="2160" w:hanging="2160"/>
        <w:rPr>
          <w:rFonts w:asciiTheme="minorHAnsi" w:hAnsiTheme="minorHAnsi" w:cstheme="minorHAnsi"/>
          <w:b w:val="0"/>
          <w:sz w:val="22"/>
          <w:szCs w:val="22"/>
        </w:rPr>
      </w:pPr>
      <w:r w:rsidRPr="00CF122B">
        <w:rPr>
          <w:rFonts w:asciiTheme="minorHAnsi" w:hAnsiTheme="minorHAnsi" w:cstheme="minorHAnsi"/>
          <w:sz w:val="22"/>
          <w:szCs w:val="22"/>
        </w:rPr>
        <w:t>Web Design Tools:</w:t>
      </w:r>
      <w:r w:rsidRPr="00CF122B">
        <w:rPr>
          <w:rFonts w:asciiTheme="minorHAnsi" w:hAnsiTheme="minorHAnsi" w:cstheme="minorHAnsi"/>
          <w:sz w:val="22"/>
          <w:szCs w:val="22"/>
        </w:rPr>
        <w:tab/>
      </w:r>
      <w:r w:rsidRPr="00CF122B">
        <w:rPr>
          <w:rFonts w:asciiTheme="minorHAnsi" w:hAnsiTheme="minorHAnsi" w:cstheme="minorHAnsi"/>
          <w:b w:val="0"/>
          <w:sz w:val="22"/>
          <w:szCs w:val="22"/>
        </w:rPr>
        <w:t>Visual</w:t>
      </w:r>
      <w:r w:rsidRPr="00CF122B">
        <w:rPr>
          <w:rFonts w:asciiTheme="minorHAnsi" w:hAnsiTheme="minorHAnsi" w:cstheme="minorHAnsi"/>
          <w:sz w:val="22"/>
          <w:szCs w:val="22"/>
        </w:rPr>
        <w:t xml:space="preserve"> </w:t>
      </w:r>
      <w:r w:rsidRPr="00CF122B">
        <w:rPr>
          <w:rFonts w:asciiTheme="minorHAnsi" w:hAnsiTheme="minorHAnsi" w:cstheme="minorHAnsi"/>
          <w:b w:val="0"/>
          <w:sz w:val="22"/>
          <w:szCs w:val="22"/>
        </w:rPr>
        <w:t>Studio 2008/2005/2003, SQL Query Analyzer, SQL Profiler, Adobe Photoshop, Dreamweaver, MS Office, Visio 5.0, Adobe Acrobat Pro, Adobe Flex Builder.</w:t>
      </w:r>
    </w:p>
    <w:p w:rsidR="00641F8F" w:rsidRPr="00CF122B" w:rsidRDefault="00641F8F" w:rsidP="00CF122B">
      <w:pPr>
        <w:pStyle w:val="PlainText"/>
        <w:rPr>
          <w:rFonts w:asciiTheme="minorHAnsi" w:hAnsiTheme="minorHAnsi" w:cstheme="minorHAnsi"/>
          <w:b w:val="0"/>
          <w:sz w:val="22"/>
          <w:szCs w:val="22"/>
        </w:rPr>
      </w:pPr>
      <w:r w:rsidRPr="00CF122B">
        <w:rPr>
          <w:rFonts w:asciiTheme="minorHAnsi" w:hAnsiTheme="minorHAnsi" w:cstheme="minorHAnsi"/>
          <w:sz w:val="22"/>
          <w:szCs w:val="22"/>
        </w:rPr>
        <w:t>Databases:</w:t>
      </w:r>
      <w:r w:rsidRPr="00CF122B">
        <w:rPr>
          <w:rFonts w:asciiTheme="minorHAnsi" w:hAnsiTheme="minorHAnsi" w:cstheme="minorHAnsi"/>
          <w:sz w:val="22"/>
          <w:szCs w:val="22"/>
        </w:rPr>
        <w:tab/>
      </w:r>
      <w:r w:rsidRPr="00CF122B">
        <w:rPr>
          <w:rFonts w:asciiTheme="minorHAnsi" w:hAnsiTheme="minorHAnsi" w:cstheme="minorHAnsi"/>
          <w:sz w:val="22"/>
          <w:szCs w:val="22"/>
        </w:rPr>
        <w:tab/>
      </w:r>
      <w:r w:rsidRPr="00CF122B">
        <w:rPr>
          <w:rFonts w:asciiTheme="minorHAnsi" w:hAnsiTheme="minorHAnsi" w:cstheme="minorHAnsi"/>
          <w:b w:val="0"/>
          <w:sz w:val="22"/>
          <w:szCs w:val="22"/>
        </w:rPr>
        <w:t>MS</w:t>
      </w:r>
      <w:r w:rsidR="00DA50CC" w:rsidRPr="00CF122B">
        <w:rPr>
          <w:rFonts w:asciiTheme="minorHAnsi" w:hAnsiTheme="minorHAnsi" w:cstheme="minorHAnsi"/>
          <w:b w:val="0"/>
          <w:sz w:val="22"/>
          <w:szCs w:val="22"/>
        </w:rPr>
        <w:t xml:space="preserve"> SQL Server 2000/2005,</w:t>
      </w: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Operating Systems:</w:t>
      </w:r>
      <w:r w:rsidR="00B26180" w:rsidRPr="00CF122B">
        <w:rPr>
          <w:rFonts w:asciiTheme="minorHAnsi" w:hAnsiTheme="minorHAnsi" w:cstheme="minorHAnsi"/>
        </w:rPr>
        <w:t xml:space="preserve">  </w:t>
      </w:r>
      <w:r w:rsidRPr="00CF122B">
        <w:rPr>
          <w:rFonts w:asciiTheme="minorHAnsi" w:hAnsiTheme="minorHAnsi" w:cstheme="minorHAnsi"/>
        </w:rPr>
        <w:t>Windows NT / 2000 / XP Pro / Vista, Windows Server 2000 / 2003 / 2008,   Linux.</w:t>
      </w:r>
    </w:p>
    <w:p w:rsidR="00641F8F" w:rsidRPr="00CF122B" w:rsidRDefault="00641F8F" w:rsidP="00CF122B">
      <w:pPr>
        <w:tabs>
          <w:tab w:val="left" w:pos="2595"/>
        </w:tabs>
        <w:spacing w:after="0" w:line="240" w:lineRule="auto"/>
        <w:rPr>
          <w:rFonts w:asciiTheme="minorHAnsi" w:hAnsiTheme="minorHAnsi" w:cstheme="minorHAnsi"/>
          <w:b/>
        </w:rPr>
      </w:pPr>
    </w:p>
    <w:p w:rsidR="00766CFB" w:rsidRPr="00CF122B" w:rsidRDefault="00766CFB"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 xml:space="preserve">Education qualification: </w:t>
      </w:r>
      <w:r w:rsidRPr="00CF122B">
        <w:rPr>
          <w:rFonts w:asciiTheme="minorHAnsi" w:hAnsiTheme="minorHAnsi" w:cstheme="minorHAnsi"/>
        </w:rPr>
        <w:t xml:space="preserve"> Bachelor in Computer Science, JNTU Hyderabad</w:t>
      </w:r>
    </w:p>
    <w:p w:rsidR="00B26180" w:rsidRPr="00CF122B" w:rsidRDefault="00B26180" w:rsidP="00CF122B">
      <w:pPr>
        <w:tabs>
          <w:tab w:val="left" w:pos="2595"/>
        </w:tabs>
        <w:spacing w:after="0" w:line="240" w:lineRule="auto"/>
        <w:rPr>
          <w:rFonts w:asciiTheme="minorHAnsi" w:hAnsiTheme="minorHAnsi" w:cstheme="minorHAnsi"/>
        </w:rPr>
      </w:pPr>
    </w:p>
    <w:p w:rsidR="00B26180" w:rsidRPr="00CF122B" w:rsidRDefault="00B26180"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Certifications:</w:t>
      </w:r>
    </w:p>
    <w:p w:rsidR="00B26180" w:rsidRPr="00CF122B" w:rsidRDefault="00B26180" w:rsidP="00CF122B">
      <w:pPr>
        <w:tabs>
          <w:tab w:val="left" w:pos="2595"/>
        </w:tabs>
        <w:spacing w:after="0" w:line="240" w:lineRule="auto"/>
        <w:rPr>
          <w:rFonts w:asciiTheme="minorHAnsi" w:hAnsiTheme="minorHAnsi" w:cstheme="minorHAnsi"/>
          <w:b/>
        </w:rPr>
      </w:pPr>
    </w:p>
    <w:p w:rsidR="00B26180" w:rsidRPr="00CF122B" w:rsidRDefault="00B26180" w:rsidP="00CF122B">
      <w:pPr>
        <w:tabs>
          <w:tab w:val="left" w:pos="2595"/>
        </w:tabs>
        <w:spacing w:after="0" w:line="240" w:lineRule="auto"/>
        <w:rPr>
          <w:rFonts w:asciiTheme="minorHAnsi" w:hAnsiTheme="minorHAnsi" w:cstheme="minorHAnsi"/>
        </w:rPr>
      </w:pPr>
      <w:r w:rsidRPr="00CF122B">
        <w:rPr>
          <w:rFonts w:asciiTheme="minorHAnsi" w:hAnsiTheme="minorHAnsi" w:cstheme="minorHAnsi"/>
        </w:rPr>
        <w:t xml:space="preserve">        Certified Salesforce Administrator (201)</w:t>
      </w:r>
    </w:p>
    <w:p w:rsidR="00B26180" w:rsidRPr="00CF122B" w:rsidRDefault="00B26180" w:rsidP="00CF122B">
      <w:pPr>
        <w:tabs>
          <w:tab w:val="left" w:pos="2595"/>
        </w:tabs>
        <w:spacing w:after="0" w:line="240" w:lineRule="auto"/>
        <w:rPr>
          <w:rFonts w:asciiTheme="minorHAnsi" w:hAnsiTheme="minorHAnsi" w:cstheme="minorHAnsi"/>
        </w:rPr>
      </w:pPr>
      <w:r w:rsidRPr="00CF122B">
        <w:rPr>
          <w:rFonts w:asciiTheme="minorHAnsi" w:hAnsiTheme="minorHAnsi" w:cstheme="minorHAnsi"/>
        </w:rPr>
        <w:t xml:space="preserve">        Certified Salesforce Developer (401)</w:t>
      </w:r>
    </w:p>
    <w:p w:rsidR="00641F8F" w:rsidRPr="00CF122B" w:rsidRDefault="00641F8F" w:rsidP="00CF122B">
      <w:pPr>
        <w:tabs>
          <w:tab w:val="left" w:pos="2595"/>
        </w:tabs>
        <w:spacing w:after="0" w:line="240" w:lineRule="auto"/>
        <w:rPr>
          <w:rFonts w:asciiTheme="minorHAnsi" w:hAnsiTheme="minorHAnsi" w:cstheme="minorHAnsi"/>
          <w:b/>
        </w:rPr>
      </w:pP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Professional Experience:</w:t>
      </w:r>
    </w:p>
    <w:p w:rsidR="0030691C" w:rsidRPr="00CF122B" w:rsidRDefault="0030691C" w:rsidP="00CF122B">
      <w:pPr>
        <w:tabs>
          <w:tab w:val="left" w:pos="2595"/>
        </w:tabs>
        <w:spacing w:after="0" w:line="240" w:lineRule="auto"/>
        <w:rPr>
          <w:rFonts w:asciiTheme="minorHAnsi" w:hAnsiTheme="minorHAnsi" w:cstheme="minorHAnsi"/>
          <w:b/>
        </w:rPr>
      </w:pPr>
    </w:p>
    <w:p w:rsidR="00CF122B" w:rsidRDefault="0030691C"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lastRenderedPageBreak/>
        <w:t xml:space="preserve">Lexmark International.inc Lexington Kentucky                                        </w:t>
      </w:r>
    </w:p>
    <w:p w:rsidR="00CF122B" w:rsidRDefault="00CF122B" w:rsidP="00CF122B">
      <w:pPr>
        <w:tabs>
          <w:tab w:val="left" w:pos="2595"/>
        </w:tabs>
        <w:spacing w:after="0" w:line="240" w:lineRule="auto"/>
        <w:rPr>
          <w:rFonts w:asciiTheme="minorHAnsi" w:hAnsiTheme="minorHAnsi" w:cstheme="minorHAnsi"/>
          <w:b/>
        </w:rPr>
      </w:pPr>
    </w:p>
    <w:p w:rsidR="0030691C" w:rsidRPr="00CF122B" w:rsidRDefault="0030691C"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2015 Feb – Till Date</w:t>
      </w:r>
    </w:p>
    <w:p w:rsidR="0030691C" w:rsidRPr="00CF122B" w:rsidRDefault="0030691C"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Salesforce Developer</w:t>
      </w:r>
    </w:p>
    <w:p w:rsidR="0030691C" w:rsidRPr="00CF122B" w:rsidRDefault="0030691C" w:rsidP="00CF122B">
      <w:pPr>
        <w:tabs>
          <w:tab w:val="left" w:pos="2595"/>
        </w:tabs>
        <w:spacing w:after="0" w:line="240" w:lineRule="auto"/>
        <w:rPr>
          <w:rFonts w:asciiTheme="minorHAnsi" w:hAnsiTheme="minorHAnsi" w:cstheme="minorHAnsi"/>
          <w:b/>
        </w:rPr>
      </w:pPr>
    </w:p>
    <w:p w:rsidR="0052412F" w:rsidRPr="00CF122B" w:rsidRDefault="008A53F9" w:rsidP="00CF122B">
      <w:pPr>
        <w:tabs>
          <w:tab w:val="left" w:pos="2595"/>
        </w:tabs>
        <w:spacing w:after="0" w:line="240" w:lineRule="auto"/>
        <w:rPr>
          <w:rFonts w:asciiTheme="minorHAnsi" w:hAnsiTheme="minorHAnsi" w:cstheme="minorHAnsi"/>
        </w:rPr>
      </w:pPr>
      <w:r w:rsidRPr="00CF122B">
        <w:rPr>
          <w:rFonts w:asciiTheme="minorHAnsi" w:hAnsiTheme="minorHAnsi" w:cstheme="minorHAnsi"/>
        </w:rPr>
        <w:t>Lexmark is a recognized leader in imaging and output solutions that help people and organizations improve process and reduce their costs</w:t>
      </w:r>
      <w:r w:rsidR="001002E5" w:rsidRPr="00CF122B">
        <w:rPr>
          <w:rFonts w:asciiTheme="minorHAnsi" w:hAnsiTheme="minorHAnsi" w:cstheme="minorHAnsi"/>
        </w:rPr>
        <w:t>. Lexmark implemented</w:t>
      </w:r>
      <w:r w:rsidR="0052412F" w:rsidRPr="00CF122B">
        <w:rPr>
          <w:rFonts w:asciiTheme="minorHAnsi" w:hAnsiTheme="minorHAnsi" w:cstheme="minorHAnsi"/>
        </w:rPr>
        <w:t xml:space="preserve"> Salesforce CRM for Sales and Marketing team to improve the sales process.</w:t>
      </w:r>
    </w:p>
    <w:p w:rsidR="00970D48" w:rsidRPr="00CF122B" w:rsidRDefault="00970D48" w:rsidP="00CF122B">
      <w:pPr>
        <w:tabs>
          <w:tab w:val="left" w:pos="2595"/>
        </w:tabs>
        <w:spacing w:after="0" w:line="240" w:lineRule="auto"/>
        <w:rPr>
          <w:rFonts w:asciiTheme="minorHAnsi" w:hAnsiTheme="minorHAnsi" w:cstheme="minorHAnsi"/>
        </w:rPr>
      </w:pPr>
    </w:p>
    <w:p w:rsidR="0052412F" w:rsidRPr="00CF122B" w:rsidRDefault="0052412F" w:rsidP="00CF122B">
      <w:pPr>
        <w:widowControl w:val="0"/>
        <w:autoSpaceDE w:val="0"/>
        <w:spacing w:after="0" w:line="240" w:lineRule="auto"/>
        <w:ind w:left="180" w:hanging="180"/>
        <w:rPr>
          <w:rFonts w:asciiTheme="minorHAnsi" w:hAnsiTheme="minorHAnsi" w:cstheme="minorHAnsi"/>
          <w:b/>
          <w:bCs/>
        </w:rPr>
      </w:pPr>
      <w:r w:rsidRPr="00CF122B">
        <w:rPr>
          <w:rFonts w:asciiTheme="minorHAnsi" w:hAnsiTheme="minorHAnsi" w:cstheme="minorHAnsi"/>
          <w:b/>
          <w:bCs/>
        </w:rPr>
        <w:t>Responsibilities:</w:t>
      </w:r>
    </w:p>
    <w:p w:rsidR="00C46DE4" w:rsidRPr="00CF122B" w:rsidRDefault="00C46DE4" w:rsidP="00CF122B">
      <w:pPr>
        <w:widowControl w:val="0"/>
        <w:autoSpaceDE w:val="0"/>
        <w:spacing w:after="0" w:line="240" w:lineRule="auto"/>
        <w:ind w:left="180" w:hanging="180"/>
        <w:rPr>
          <w:rFonts w:asciiTheme="minorHAnsi" w:hAnsiTheme="minorHAnsi" w:cstheme="minorHAnsi"/>
        </w:rPr>
      </w:pP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Interacted with business Users to understand the requirement and implemented with best solution possible.</w:t>
      </w: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Created custom coded Reports and Dashboards to better understand the sales funnel.</w:t>
      </w: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eclipse Force.com</w:t>
      </w:r>
      <w:r w:rsidRPr="00CF122B">
        <w:rPr>
          <w:rFonts w:asciiTheme="minorHAnsi" w:hAnsiTheme="minorHAnsi" w:cstheme="minorHAnsi"/>
        </w:rPr>
        <w:t xml:space="preserve"> toolkit for creating </w:t>
      </w:r>
      <w:r w:rsidRPr="00CF122B">
        <w:rPr>
          <w:rFonts w:asciiTheme="minorHAnsi" w:hAnsiTheme="minorHAnsi" w:cstheme="minorHAnsi"/>
          <w:b/>
          <w:bCs/>
        </w:rPr>
        <w:t>Apex Classes</w:t>
      </w:r>
      <w:r w:rsidRPr="00CF122B">
        <w:rPr>
          <w:rFonts w:asciiTheme="minorHAnsi" w:hAnsiTheme="minorHAnsi" w:cstheme="minorHAnsi"/>
        </w:rPr>
        <w:t xml:space="preserve"> and </w:t>
      </w:r>
      <w:r w:rsidRPr="00CF122B">
        <w:rPr>
          <w:rFonts w:asciiTheme="minorHAnsi" w:hAnsiTheme="minorHAnsi" w:cstheme="minorHAnsi"/>
          <w:b/>
          <w:bCs/>
        </w:rPr>
        <w:t>Apex Triggers</w:t>
      </w:r>
      <w:r w:rsidRPr="00CF122B">
        <w:rPr>
          <w:rFonts w:asciiTheme="minorHAnsi" w:hAnsiTheme="minorHAnsi" w:cstheme="minorHAnsi"/>
        </w:rPr>
        <w:t xml:space="preserve"> to develop custom logic and objects.</w:t>
      </w: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Used Github to commit for personal sandbox to Dev.</w:t>
      </w: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Visual force pages</w:t>
      </w:r>
      <w:r w:rsidRPr="00CF122B">
        <w:rPr>
          <w:rFonts w:asciiTheme="minorHAnsi" w:hAnsiTheme="minorHAnsi" w:cstheme="minorHAnsi"/>
        </w:rPr>
        <w:t xml:space="preserve"> to create charts.</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 and Customize </w:t>
      </w:r>
      <w:r w:rsidRPr="00CF122B">
        <w:rPr>
          <w:rFonts w:asciiTheme="minorHAnsi" w:hAnsiTheme="minorHAnsi" w:cstheme="minorHAnsi"/>
          <w:b/>
          <w:bCs/>
        </w:rPr>
        <w:t>Custom Objects, Formula Fields, Cross Object Formulas, Roll up summary fields, validation rules, dependent picklists,</w:t>
      </w:r>
      <w:r w:rsidRPr="00CF122B">
        <w:rPr>
          <w:rFonts w:asciiTheme="minorHAnsi" w:hAnsiTheme="minorHAnsi" w:cstheme="minorHAnsi"/>
        </w:rPr>
        <w:t xml:space="preserve"> and </w:t>
      </w:r>
      <w:r w:rsidRPr="00CF122B">
        <w:rPr>
          <w:rFonts w:asciiTheme="minorHAnsi" w:hAnsiTheme="minorHAnsi" w:cstheme="minorHAnsi"/>
          <w:b/>
          <w:bCs/>
        </w:rPr>
        <w:t>complex page layouts.</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 </w:t>
      </w:r>
      <w:r w:rsidRPr="00CF122B">
        <w:rPr>
          <w:rFonts w:asciiTheme="minorHAnsi" w:hAnsiTheme="minorHAnsi" w:cstheme="minorHAnsi"/>
          <w:b/>
          <w:bCs/>
        </w:rPr>
        <w:t>complex workflows</w:t>
      </w:r>
      <w:r w:rsidRPr="00CF122B">
        <w:rPr>
          <w:rFonts w:asciiTheme="minorHAnsi" w:hAnsiTheme="minorHAnsi" w:cstheme="minorHAnsi"/>
        </w:rPr>
        <w:t xml:space="preserve"> and</w:t>
      </w:r>
      <w:r w:rsidRPr="00CF122B">
        <w:rPr>
          <w:rFonts w:asciiTheme="minorHAnsi" w:hAnsiTheme="minorHAnsi" w:cstheme="minorHAnsi"/>
          <w:b/>
          <w:bCs/>
        </w:rPr>
        <w:t xml:space="preserve"> Approval processes</w:t>
      </w:r>
      <w:r w:rsidRPr="00CF122B">
        <w:rPr>
          <w:rFonts w:asciiTheme="minorHAnsi" w:hAnsiTheme="minorHAnsi" w:cstheme="minorHAnsi"/>
        </w:rPr>
        <w:t>.</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Implemented Data segregation through </w:t>
      </w:r>
      <w:r w:rsidRPr="00CF122B">
        <w:rPr>
          <w:rFonts w:asciiTheme="minorHAnsi" w:hAnsiTheme="minorHAnsi" w:cstheme="minorHAnsi"/>
          <w:b/>
          <w:bCs/>
        </w:rPr>
        <w:t>Record Types</w:t>
      </w:r>
      <w:r w:rsidRPr="00CF122B">
        <w:rPr>
          <w:rFonts w:asciiTheme="minorHAnsi" w:hAnsiTheme="minorHAnsi" w:cstheme="minorHAnsi"/>
        </w:rPr>
        <w:t xml:space="preserve"> and </w:t>
      </w:r>
      <w:r w:rsidRPr="00CF122B">
        <w:rPr>
          <w:rFonts w:asciiTheme="minorHAnsi" w:hAnsiTheme="minorHAnsi" w:cstheme="minorHAnsi"/>
          <w:b/>
          <w:bCs/>
        </w:rPr>
        <w:t>Field level security</w:t>
      </w:r>
      <w:r w:rsidRPr="00CF122B">
        <w:rPr>
          <w:rFonts w:asciiTheme="minorHAnsi" w:hAnsiTheme="minorHAnsi" w:cstheme="minorHAnsi"/>
        </w:rPr>
        <w:t>.</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Developed and maintained </w:t>
      </w:r>
      <w:r w:rsidRPr="00CF122B">
        <w:rPr>
          <w:rFonts w:asciiTheme="minorHAnsi" w:hAnsiTheme="minorHAnsi" w:cstheme="minorHAnsi"/>
          <w:b/>
          <w:bCs/>
        </w:rPr>
        <w:t>validation rules</w:t>
      </w:r>
      <w:r w:rsidRPr="00CF122B">
        <w:rPr>
          <w:rFonts w:asciiTheme="minorHAnsi" w:hAnsiTheme="minorHAnsi" w:cstheme="minorHAnsi"/>
        </w:rPr>
        <w:t xml:space="preserve"> and custom </w:t>
      </w:r>
      <w:r w:rsidRPr="00CF122B">
        <w:rPr>
          <w:rFonts w:asciiTheme="minorHAnsi" w:hAnsiTheme="minorHAnsi" w:cstheme="minorHAnsi"/>
          <w:b/>
          <w:bCs/>
        </w:rPr>
        <w:t>workflow</w:t>
      </w:r>
      <w:r w:rsidRPr="00CF122B">
        <w:rPr>
          <w:rFonts w:asciiTheme="minorHAnsi" w:hAnsiTheme="minorHAnsi" w:cstheme="minorHAnsi"/>
        </w:rPr>
        <w:t>.</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Created Workflows, Email alerts and Field updates as required.</w:t>
      </w:r>
    </w:p>
    <w:p w:rsidR="0052412F"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Participated in Code review and suggested better ways of doing it.</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Audited, uncovered and resolved data integrity issues with </w:t>
      </w:r>
      <w:r w:rsidRPr="00CF122B">
        <w:rPr>
          <w:rFonts w:asciiTheme="minorHAnsi" w:hAnsiTheme="minorHAnsi" w:cstheme="minorHAnsi"/>
          <w:b/>
          <w:bCs/>
        </w:rPr>
        <w:t>legacy systems</w:t>
      </w:r>
      <w:r w:rsidRPr="00CF122B">
        <w:rPr>
          <w:rFonts w:asciiTheme="minorHAnsi" w:hAnsiTheme="minorHAnsi" w:cstheme="minorHAnsi"/>
        </w:rPr>
        <w:t>.</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Complete bulk import of data from legacy System to Salesforce. </w:t>
      </w:r>
      <w:r w:rsidRPr="00CF122B">
        <w:rPr>
          <w:rFonts w:asciiTheme="minorHAnsi" w:hAnsiTheme="minorHAnsi" w:cstheme="minorHAnsi"/>
          <w:b/>
        </w:rPr>
        <w:t>Analyzing</w:t>
      </w:r>
      <w:r w:rsidRPr="00CF122B">
        <w:rPr>
          <w:rFonts w:asciiTheme="minorHAnsi" w:hAnsiTheme="minorHAnsi" w:cstheme="minorHAnsi"/>
        </w:rPr>
        <w:t xml:space="preserve"> the data and making necessary changes.</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Made thorough testing of requirements before deploying to production.</w:t>
      </w:r>
    </w:p>
    <w:p w:rsidR="0052412F" w:rsidRPr="00CF122B" w:rsidRDefault="0052412F" w:rsidP="00CF122B">
      <w:pPr>
        <w:numPr>
          <w:ilvl w:val="0"/>
          <w:numId w:val="13"/>
        </w:numPr>
        <w:spacing w:after="0" w:line="240" w:lineRule="auto"/>
        <w:rPr>
          <w:rFonts w:asciiTheme="minorHAnsi" w:hAnsiTheme="minorHAnsi" w:cstheme="minorHAnsi"/>
          <w:bCs/>
        </w:rPr>
      </w:pPr>
      <w:r w:rsidRPr="00CF122B">
        <w:rPr>
          <w:rFonts w:asciiTheme="minorHAnsi" w:hAnsiTheme="minorHAnsi" w:cstheme="minorHAnsi"/>
        </w:rPr>
        <w:t xml:space="preserve">Developed and maintained custom </w:t>
      </w:r>
      <w:r w:rsidRPr="00CF122B">
        <w:rPr>
          <w:rFonts w:asciiTheme="minorHAnsi" w:hAnsiTheme="minorHAnsi" w:cstheme="minorHAnsi"/>
          <w:b/>
          <w:bCs/>
        </w:rPr>
        <w:t>reports.</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bCs/>
        </w:rPr>
        <w:t xml:space="preserve">Created </w:t>
      </w:r>
      <w:r w:rsidRPr="00CF122B">
        <w:rPr>
          <w:rFonts w:asciiTheme="minorHAnsi" w:hAnsiTheme="minorHAnsi" w:cstheme="minorHAnsi"/>
          <w:b/>
          <w:bCs/>
        </w:rPr>
        <w:t>Dashboards</w:t>
      </w:r>
      <w:r w:rsidRPr="00CF122B">
        <w:rPr>
          <w:rFonts w:asciiTheme="minorHAnsi" w:hAnsiTheme="minorHAnsi" w:cstheme="minorHAnsi"/>
          <w:bCs/>
        </w:rPr>
        <w:t xml:space="preserve"> for service representatives.</w:t>
      </w:r>
    </w:p>
    <w:p w:rsidR="00C46DE4" w:rsidRPr="00CF122B" w:rsidRDefault="00C46DE4"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Worked on Batch class and scheduling the batch class.</w:t>
      </w:r>
    </w:p>
    <w:p w:rsidR="0052412F" w:rsidRPr="00CF122B" w:rsidRDefault="0052412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Analyzing the current requirement process, identifying problems and making recommendations to improve the process.</w:t>
      </w:r>
    </w:p>
    <w:p w:rsidR="0052412F" w:rsidRPr="00CF122B" w:rsidRDefault="0052412F" w:rsidP="00CF122B">
      <w:pPr>
        <w:spacing w:after="0" w:line="240" w:lineRule="auto"/>
        <w:rPr>
          <w:rFonts w:asciiTheme="minorHAnsi" w:hAnsiTheme="minorHAnsi" w:cstheme="minorHAnsi"/>
          <w:b/>
          <w:color w:val="222222"/>
        </w:rPr>
      </w:pPr>
      <w:r w:rsidRPr="00CF122B">
        <w:rPr>
          <w:rFonts w:asciiTheme="minorHAnsi" w:hAnsiTheme="minorHAnsi" w:cstheme="minorHAnsi"/>
          <w:b/>
          <w:color w:val="000000"/>
        </w:rPr>
        <w:t>Environment:</w:t>
      </w:r>
      <w:r w:rsidRPr="00CF122B">
        <w:rPr>
          <w:rFonts w:asciiTheme="minorHAnsi" w:hAnsiTheme="minorHAnsi" w:cstheme="minorHAnsi"/>
        </w:rPr>
        <w:t xml:space="preserve"> Saleforce.com platform, Apex Language, Data Loader, HTML, Java Script, S-Controls, Workflow &amp; Approvals, Reports, Custom Objects, Custom Tabs, Email Services, Security Controls, Sandbox data loading, Eclipse IDE Plug-in, Windows 7.</w:t>
      </w:r>
    </w:p>
    <w:p w:rsidR="0052412F" w:rsidRPr="00CF122B" w:rsidRDefault="0052412F" w:rsidP="00CF122B">
      <w:pPr>
        <w:tabs>
          <w:tab w:val="left" w:pos="2595"/>
        </w:tabs>
        <w:spacing w:after="0" w:line="240" w:lineRule="auto"/>
        <w:rPr>
          <w:rFonts w:asciiTheme="minorHAnsi" w:hAnsiTheme="minorHAnsi" w:cstheme="minorHAnsi"/>
        </w:rPr>
      </w:pPr>
    </w:p>
    <w:p w:rsidR="0052412F" w:rsidRPr="00CF122B" w:rsidRDefault="0052412F" w:rsidP="00CF122B">
      <w:pPr>
        <w:tabs>
          <w:tab w:val="left" w:pos="2595"/>
        </w:tabs>
        <w:spacing w:after="0" w:line="240" w:lineRule="auto"/>
        <w:rPr>
          <w:rFonts w:asciiTheme="minorHAnsi" w:hAnsiTheme="minorHAnsi" w:cstheme="minorHAnsi"/>
        </w:rPr>
      </w:pPr>
    </w:p>
    <w:p w:rsidR="008A53F9" w:rsidRPr="00CF122B" w:rsidRDefault="001002E5" w:rsidP="00CF122B">
      <w:pPr>
        <w:tabs>
          <w:tab w:val="left" w:pos="2595"/>
        </w:tabs>
        <w:spacing w:after="0" w:line="240" w:lineRule="auto"/>
        <w:rPr>
          <w:rFonts w:asciiTheme="minorHAnsi" w:hAnsiTheme="minorHAnsi" w:cstheme="minorHAnsi"/>
        </w:rPr>
      </w:pPr>
      <w:r w:rsidRPr="00CF122B">
        <w:rPr>
          <w:rFonts w:asciiTheme="minorHAnsi" w:hAnsiTheme="minorHAnsi" w:cstheme="minorHAnsi"/>
        </w:rPr>
        <w:t xml:space="preserve"> </w:t>
      </w:r>
    </w:p>
    <w:p w:rsidR="0030691C" w:rsidRPr="00CF122B" w:rsidRDefault="0030691C" w:rsidP="00CF122B">
      <w:pPr>
        <w:tabs>
          <w:tab w:val="left" w:pos="2595"/>
        </w:tabs>
        <w:spacing w:after="0" w:line="240" w:lineRule="auto"/>
        <w:rPr>
          <w:rFonts w:asciiTheme="minorHAnsi" w:hAnsiTheme="minorHAnsi" w:cstheme="minorHAnsi"/>
          <w:b/>
        </w:rPr>
      </w:pPr>
    </w:p>
    <w:p w:rsidR="003A10C0" w:rsidRPr="00CF122B" w:rsidRDefault="003A10C0" w:rsidP="00CF122B">
      <w:pPr>
        <w:tabs>
          <w:tab w:val="left" w:pos="2595"/>
        </w:tabs>
        <w:spacing w:after="0" w:line="240" w:lineRule="auto"/>
        <w:rPr>
          <w:rFonts w:asciiTheme="minorHAnsi" w:hAnsiTheme="minorHAnsi" w:cstheme="minorHAnsi"/>
          <w:b/>
          <w:color w:val="222222"/>
        </w:rPr>
      </w:pPr>
    </w:p>
    <w:p w:rsid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Copart.inc, Dallas, Texas                                                                         </w:t>
      </w:r>
      <w:r w:rsidR="000857D8" w:rsidRPr="00CF122B">
        <w:rPr>
          <w:rFonts w:asciiTheme="minorHAnsi" w:hAnsiTheme="minorHAnsi" w:cstheme="minorHAnsi"/>
          <w:b/>
          <w:color w:val="222222"/>
        </w:rPr>
        <w:t xml:space="preserve">             </w:t>
      </w:r>
    </w:p>
    <w:p w:rsidR="00CF122B" w:rsidRDefault="00CF122B" w:rsidP="00CF122B">
      <w:pPr>
        <w:shd w:val="clear" w:color="auto" w:fill="FFFFFF"/>
        <w:spacing w:after="0" w:line="240" w:lineRule="auto"/>
        <w:rPr>
          <w:rFonts w:asciiTheme="minorHAnsi" w:hAnsiTheme="minorHAnsi" w:cstheme="minorHAnsi"/>
          <w:b/>
          <w:color w:val="222222"/>
        </w:rPr>
      </w:pPr>
    </w:p>
    <w:p w:rsidR="00641F8F" w:rsidRPr="00CF122B" w:rsidRDefault="0030691C"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2013 Nov – 2014 Dec</w:t>
      </w:r>
      <w:r w:rsidR="00641F8F" w:rsidRPr="00CF122B">
        <w:rPr>
          <w:rFonts w:asciiTheme="minorHAnsi" w:hAnsiTheme="minorHAnsi" w:cstheme="minorHAnsi"/>
          <w:b/>
          <w:color w:val="222222"/>
        </w:rPr>
        <w:t xml:space="preserve">  </w:t>
      </w:r>
    </w:p>
    <w:p w:rsidR="00641F8F" w:rsidRPr="00CF122B" w:rsidRDefault="00FB7371"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Salesforce </w:t>
      </w:r>
      <w:r w:rsidR="00641F8F" w:rsidRPr="00CF122B">
        <w:rPr>
          <w:rFonts w:asciiTheme="minorHAnsi" w:hAnsiTheme="minorHAnsi" w:cstheme="minorHAnsi"/>
          <w:b/>
          <w:color w:val="222222"/>
        </w:rPr>
        <w:t>Developer</w:t>
      </w:r>
    </w:p>
    <w:p w:rsidR="00641F8F" w:rsidRPr="00CF122B" w:rsidRDefault="00641F8F"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shd w:val="clear" w:color="auto" w:fill="FFFFFF"/>
        <w:spacing w:after="0" w:line="240" w:lineRule="auto"/>
        <w:rPr>
          <w:rFonts w:asciiTheme="minorHAnsi" w:hAnsiTheme="minorHAnsi" w:cstheme="minorHAnsi"/>
          <w:color w:val="222222"/>
        </w:rPr>
      </w:pPr>
      <w:r w:rsidRPr="00CF122B">
        <w:rPr>
          <w:rFonts w:asciiTheme="minorHAnsi" w:hAnsiTheme="minorHAnsi" w:cstheme="minorHAnsi"/>
          <w:color w:val="222222"/>
        </w:rPr>
        <w:t>Copart is a provider of online vehicle auction and remarketing services. Copart provides vehicle sellers with a range of services to process and sell salvage and clean title vehicles over the internet using its patented virtual auction Technology. Copart</w:t>
      </w:r>
      <w:r w:rsidRPr="00CF122B">
        <w:rPr>
          <w:rFonts w:asciiTheme="minorHAnsi" w:hAnsiTheme="minorHAnsi" w:cstheme="minorHAnsi"/>
          <w:color w:val="000000"/>
        </w:rPr>
        <w:t xml:space="preserve"> implemented salesforce application for its sales and marketing team, Relationship Managers, Implementation Mangers and other teams to improve the sales process.</w:t>
      </w:r>
    </w:p>
    <w:p w:rsidR="00641F8F" w:rsidRPr="00CF122B" w:rsidRDefault="00641F8F"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widowControl w:val="0"/>
        <w:autoSpaceDE w:val="0"/>
        <w:spacing w:after="0" w:line="240" w:lineRule="auto"/>
        <w:ind w:left="180" w:hanging="180"/>
        <w:rPr>
          <w:rFonts w:asciiTheme="minorHAnsi" w:hAnsiTheme="minorHAnsi" w:cstheme="minorHAnsi"/>
        </w:rPr>
      </w:pPr>
      <w:r w:rsidRPr="00CF122B">
        <w:rPr>
          <w:rFonts w:asciiTheme="minorHAnsi" w:hAnsiTheme="minorHAnsi" w:cstheme="minorHAnsi"/>
          <w:b/>
          <w:bCs/>
        </w:rPr>
        <w:t>Responsibilities: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 and Customize </w:t>
      </w:r>
      <w:r w:rsidRPr="00CF122B">
        <w:rPr>
          <w:rFonts w:asciiTheme="minorHAnsi" w:hAnsiTheme="minorHAnsi" w:cstheme="minorHAnsi"/>
          <w:b/>
          <w:bCs/>
        </w:rPr>
        <w:t>Custom Objects, Formula Fields, Cross Object Formulas, Roll up summary fields, validation rules, dependent picklists,</w:t>
      </w:r>
      <w:r w:rsidRPr="00CF122B">
        <w:rPr>
          <w:rFonts w:asciiTheme="minorHAnsi" w:hAnsiTheme="minorHAnsi" w:cstheme="minorHAnsi"/>
        </w:rPr>
        <w:t xml:space="preserve"> and </w:t>
      </w:r>
      <w:r w:rsidRPr="00CF122B">
        <w:rPr>
          <w:rFonts w:asciiTheme="minorHAnsi" w:hAnsiTheme="minorHAnsi" w:cstheme="minorHAnsi"/>
          <w:b/>
          <w:bCs/>
        </w:rPr>
        <w:t>complex page layouts.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 </w:t>
      </w:r>
      <w:r w:rsidRPr="00CF122B">
        <w:rPr>
          <w:rFonts w:asciiTheme="minorHAnsi" w:hAnsiTheme="minorHAnsi" w:cstheme="minorHAnsi"/>
          <w:b/>
          <w:bCs/>
        </w:rPr>
        <w:t>complex workflows</w:t>
      </w:r>
      <w:r w:rsidRPr="00CF122B">
        <w:rPr>
          <w:rFonts w:asciiTheme="minorHAnsi" w:hAnsiTheme="minorHAnsi" w:cstheme="minorHAnsi"/>
        </w:rPr>
        <w:t xml:space="preserve"> and</w:t>
      </w:r>
      <w:r w:rsidRPr="00CF122B">
        <w:rPr>
          <w:rFonts w:asciiTheme="minorHAnsi" w:hAnsiTheme="minorHAnsi" w:cstheme="minorHAnsi"/>
          <w:b/>
          <w:bCs/>
        </w:rPr>
        <w:t xml:space="preserve"> Approval processes</w:t>
      </w:r>
      <w:r w:rsidRPr="00CF122B">
        <w:rPr>
          <w:rFonts w:asciiTheme="minorHAnsi" w:hAnsiTheme="minorHAnsi" w:cstheme="minorHAnsi"/>
        </w:rPr>
        <w:t>.</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lastRenderedPageBreak/>
        <w:t xml:space="preserve">Implemented Data segregation through </w:t>
      </w:r>
      <w:r w:rsidRPr="00CF122B">
        <w:rPr>
          <w:rFonts w:asciiTheme="minorHAnsi" w:hAnsiTheme="minorHAnsi" w:cstheme="minorHAnsi"/>
          <w:b/>
          <w:bCs/>
        </w:rPr>
        <w:t>Record Types</w:t>
      </w:r>
      <w:r w:rsidRPr="00CF122B">
        <w:rPr>
          <w:rFonts w:asciiTheme="minorHAnsi" w:hAnsiTheme="minorHAnsi" w:cstheme="minorHAnsi"/>
        </w:rPr>
        <w:t xml:space="preserve"> and </w:t>
      </w:r>
      <w:r w:rsidRPr="00CF122B">
        <w:rPr>
          <w:rFonts w:asciiTheme="minorHAnsi" w:hAnsiTheme="minorHAnsi" w:cstheme="minorHAnsi"/>
          <w:b/>
          <w:bCs/>
        </w:rPr>
        <w:t>Field level security</w:t>
      </w:r>
      <w:r w:rsidRPr="00CF122B">
        <w:rPr>
          <w:rFonts w:asciiTheme="minorHAnsi" w:hAnsiTheme="minorHAnsi" w:cstheme="minorHAnsi"/>
        </w:rPr>
        <w:t>.</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Developed and maintained </w:t>
      </w:r>
      <w:r w:rsidRPr="00CF122B">
        <w:rPr>
          <w:rFonts w:asciiTheme="minorHAnsi" w:hAnsiTheme="minorHAnsi" w:cstheme="minorHAnsi"/>
          <w:b/>
          <w:bCs/>
        </w:rPr>
        <w:t>validation rules</w:t>
      </w:r>
      <w:r w:rsidRPr="00CF122B">
        <w:rPr>
          <w:rFonts w:asciiTheme="minorHAnsi" w:hAnsiTheme="minorHAnsi" w:cstheme="minorHAnsi"/>
        </w:rPr>
        <w:t xml:space="preserve"> and custom </w:t>
      </w:r>
      <w:r w:rsidRPr="00CF122B">
        <w:rPr>
          <w:rFonts w:asciiTheme="minorHAnsi" w:hAnsiTheme="minorHAnsi" w:cstheme="minorHAnsi"/>
          <w:b/>
          <w:bCs/>
        </w:rPr>
        <w:t>workflow</w:t>
      </w:r>
      <w:r w:rsidRPr="00CF122B">
        <w:rPr>
          <w:rFonts w:asciiTheme="minorHAnsi" w:hAnsiTheme="minorHAnsi" w:cstheme="minorHAnsi"/>
        </w:rPr>
        <w:t>.</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Created Workflows, Email alerts and Field updates as required.</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Salesforce1</w:t>
      </w:r>
      <w:r w:rsidRPr="00CF122B">
        <w:rPr>
          <w:rFonts w:asciiTheme="minorHAnsi" w:hAnsiTheme="minorHAnsi" w:cstheme="minorHAnsi"/>
        </w:rPr>
        <w:t xml:space="preserve"> mobile app.</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Prepared User document to help understand the app. Had one on one interaction with users to solve </w:t>
      </w:r>
      <w:r w:rsidRPr="00CF122B">
        <w:rPr>
          <w:rFonts w:asciiTheme="minorHAnsi" w:hAnsiTheme="minorHAnsi" w:cstheme="minorHAnsi"/>
          <w:b/>
        </w:rPr>
        <w:t>salesforce1app</w:t>
      </w:r>
      <w:r w:rsidRPr="00CF122B">
        <w:rPr>
          <w:rFonts w:asciiTheme="minorHAnsi" w:hAnsiTheme="minorHAnsi" w:cstheme="minorHAnsi"/>
        </w:rPr>
        <w:t xml:space="preserve"> issues.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Worked on web to lead forms.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Created </w:t>
      </w:r>
      <w:r w:rsidRPr="00CF122B">
        <w:rPr>
          <w:rFonts w:asciiTheme="minorHAnsi" w:hAnsiTheme="minorHAnsi" w:cstheme="minorHAnsi"/>
          <w:b/>
        </w:rPr>
        <w:t>page layouts</w:t>
      </w:r>
      <w:r w:rsidRPr="00CF122B">
        <w:rPr>
          <w:rFonts w:asciiTheme="minorHAnsi" w:hAnsiTheme="minorHAnsi" w:cstheme="minorHAnsi"/>
        </w:rPr>
        <w:t>, search layouts to organize fields, custom links, related lists and other components on a record detail and edit pages.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 xml:space="preserve">SOAP </w:t>
      </w:r>
      <w:r w:rsidRPr="00CF122B">
        <w:rPr>
          <w:rFonts w:asciiTheme="minorHAnsi" w:hAnsiTheme="minorHAnsi" w:cstheme="minorHAnsi"/>
        </w:rPr>
        <w:t xml:space="preserve">and </w:t>
      </w:r>
      <w:r w:rsidRPr="00CF122B">
        <w:rPr>
          <w:rFonts w:asciiTheme="minorHAnsi" w:hAnsiTheme="minorHAnsi" w:cstheme="minorHAnsi"/>
          <w:b/>
        </w:rPr>
        <w:t>REST</w:t>
      </w:r>
      <w:r w:rsidRPr="00CF122B">
        <w:rPr>
          <w:rFonts w:asciiTheme="minorHAnsi" w:hAnsiTheme="minorHAnsi" w:cstheme="minorHAnsi"/>
        </w:rPr>
        <w:t xml:space="preserve"> API web service calls.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eclipse Force.com</w:t>
      </w:r>
      <w:r w:rsidRPr="00CF122B">
        <w:rPr>
          <w:rFonts w:asciiTheme="minorHAnsi" w:hAnsiTheme="minorHAnsi" w:cstheme="minorHAnsi"/>
        </w:rPr>
        <w:t xml:space="preserve"> toolkit for creating </w:t>
      </w:r>
      <w:r w:rsidRPr="00CF122B">
        <w:rPr>
          <w:rFonts w:asciiTheme="minorHAnsi" w:hAnsiTheme="minorHAnsi" w:cstheme="minorHAnsi"/>
          <w:b/>
          <w:bCs/>
        </w:rPr>
        <w:t>Apex Classes</w:t>
      </w:r>
      <w:r w:rsidRPr="00CF122B">
        <w:rPr>
          <w:rFonts w:asciiTheme="minorHAnsi" w:hAnsiTheme="minorHAnsi" w:cstheme="minorHAnsi"/>
        </w:rPr>
        <w:t xml:space="preserve"> and </w:t>
      </w:r>
      <w:r w:rsidRPr="00CF122B">
        <w:rPr>
          <w:rFonts w:asciiTheme="minorHAnsi" w:hAnsiTheme="minorHAnsi" w:cstheme="minorHAnsi"/>
          <w:b/>
          <w:bCs/>
        </w:rPr>
        <w:t>Apex Triggers</w:t>
      </w:r>
      <w:r w:rsidRPr="00CF122B">
        <w:rPr>
          <w:rFonts w:asciiTheme="minorHAnsi" w:hAnsiTheme="minorHAnsi" w:cstheme="minorHAnsi"/>
        </w:rPr>
        <w:t xml:space="preserve"> to develop custom logic and objects.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Created </w:t>
      </w:r>
      <w:r w:rsidRPr="00CF122B">
        <w:rPr>
          <w:rFonts w:asciiTheme="minorHAnsi" w:hAnsiTheme="minorHAnsi" w:cstheme="minorHAnsi"/>
          <w:b/>
          <w:bCs/>
        </w:rPr>
        <w:t>S-Controls</w:t>
      </w:r>
      <w:r w:rsidRPr="00CF122B">
        <w:rPr>
          <w:rFonts w:asciiTheme="minorHAnsi" w:hAnsiTheme="minorHAnsi" w:cstheme="minorHAnsi"/>
        </w:rPr>
        <w:t xml:space="preserve"> to meet new business requirements.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Created number of users and assigned respective role and profile.</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Had a chance to know </w:t>
      </w:r>
      <w:r w:rsidRPr="00CF122B">
        <w:rPr>
          <w:rFonts w:asciiTheme="minorHAnsi" w:hAnsiTheme="minorHAnsi" w:cstheme="minorHAnsi"/>
          <w:b/>
        </w:rPr>
        <w:t>five9</w:t>
      </w:r>
      <w:r w:rsidRPr="00CF122B">
        <w:rPr>
          <w:rFonts w:asciiTheme="minorHAnsi" w:hAnsiTheme="minorHAnsi" w:cstheme="minorHAnsi"/>
        </w:rPr>
        <w:t xml:space="preserve"> a virtual call center for making inbound calls.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Audited, uncovered and resolved data integrity issues with </w:t>
      </w:r>
      <w:r w:rsidRPr="00CF122B">
        <w:rPr>
          <w:rFonts w:asciiTheme="minorHAnsi" w:hAnsiTheme="minorHAnsi" w:cstheme="minorHAnsi"/>
          <w:b/>
          <w:bCs/>
        </w:rPr>
        <w:t>legacy systems</w:t>
      </w:r>
      <w:r w:rsidRPr="00CF122B">
        <w:rPr>
          <w:rFonts w:asciiTheme="minorHAnsi" w:hAnsiTheme="minorHAnsi" w:cstheme="minorHAnsi"/>
        </w:rPr>
        <w:t>.</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Complete bulk import of data from legacy System to Salesforce. </w:t>
      </w:r>
      <w:r w:rsidRPr="00CF122B">
        <w:rPr>
          <w:rFonts w:asciiTheme="minorHAnsi" w:hAnsiTheme="minorHAnsi" w:cstheme="minorHAnsi"/>
          <w:b/>
        </w:rPr>
        <w:t>Analyzing</w:t>
      </w:r>
      <w:r w:rsidRPr="00CF122B">
        <w:rPr>
          <w:rFonts w:asciiTheme="minorHAnsi" w:hAnsiTheme="minorHAnsi" w:cstheme="minorHAnsi"/>
        </w:rPr>
        <w:t xml:space="preserve"> the data and making necessary changes.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Sales Cloud</w:t>
      </w:r>
      <w:r w:rsidRPr="00CF122B">
        <w:rPr>
          <w:rFonts w:asciiTheme="minorHAnsi" w:hAnsiTheme="minorHAnsi" w:cstheme="minorHAnsi"/>
        </w:rPr>
        <w:t xml:space="preserve"> and </w:t>
      </w:r>
      <w:r w:rsidRPr="00CF122B">
        <w:rPr>
          <w:rFonts w:asciiTheme="minorHAnsi" w:hAnsiTheme="minorHAnsi" w:cstheme="minorHAnsi"/>
          <w:b/>
        </w:rPr>
        <w:t>Service Cloud</w:t>
      </w:r>
      <w:r w:rsidRPr="00CF122B">
        <w:rPr>
          <w:rFonts w:asciiTheme="minorHAnsi" w:hAnsiTheme="minorHAnsi" w:cstheme="minorHAnsi"/>
        </w:rPr>
        <w:t>.</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Validated and deployed code to production through </w:t>
      </w:r>
      <w:r w:rsidRPr="00CF122B">
        <w:rPr>
          <w:rFonts w:asciiTheme="minorHAnsi" w:hAnsiTheme="minorHAnsi" w:cstheme="minorHAnsi"/>
          <w:b/>
        </w:rPr>
        <w:t>Change Set</w:t>
      </w:r>
      <w:r w:rsidRPr="00CF122B">
        <w:rPr>
          <w:rFonts w:asciiTheme="minorHAnsi" w:hAnsiTheme="minorHAnsi" w:cstheme="minorHAnsi"/>
        </w:rPr>
        <w:t xml:space="preserve">. </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Made thorough testing of requirements before deploying to production.</w:t>
      </w:r>
    </w:p>
    <w:p w:rsidR="00641F8F" w:rsidRPr="00CF122B" w:rsidRDefault="00641F8F" w:rsidP="00CF122B">
      <w:pPr>
        <w:numPr>
          <w:ilvl w:val="0"/>
          <w:numId w:val="13"/>
        </w:numPr>
        <w:spacing w:after="0" w:line="240" w:lineRule="auto"/>
        <w:rPr>
          <w:rFonts w:asciiTheme="minorHAnsi" w:hAnsiTheme="minorHAnsi" w:cstheme="minorHAnsi"/>
          <w:bCs/>
        </w:rPr>
      </w:pPr>
      <w:r w:rsidRPr="00CF122B">
        <w:rPr>
          <w:rFonts w:asciiTheme="minorHAnsi" w:hAnsiTheme="minorHAnsi" w:cstheme="minorHAnsi"/>
        </w:rPr>
        <w:t xml:space="preserve">Developed and maintained custom </w:t>
      </w:r>
      <w:r w:rsidRPr="00CF122B">
        <w:rPr>
          <w:rFonts w:asciiTheme="minorHAnsi" w:hAnsiTheme="minorHAnsi" w:cstheme="minorHAnsi"/>
          <w:b/>
          <w:bCs/>
        </w:rPr>
        <w:t>reports.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bCs/>
        </w:rPr>
        <w:t xml:space="preserve">Created </w:t>
      </w:r>
      <w:r w:rsidRPr="00CF122B">
        <w:rPr>
          <w:rFonts w:asciiTheme="minorHAnsi" w:hAnsiTheme="minorHAnsi" w:cstheme="minorHAnsi"/>
          <w:b/>
          <w:bCs/>
        </w:rPr>
        <w:t>Dashboards</w:t>
      </w:r>
      <w:r w:rsidRPr="00CF122B">
        <w:rPr>
          <w:rFonts w:asciiTheme="minorHAnsi" w:hAnsiTheme="minorHAnsi" w:cstheme="minorHAnsi"/>
          <w:bCs/>
        </w:rPr>
        <w:t xml:space="preserve"> for service representatives.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 xml:space="preserve">Batch reassignment of accounts and </w:t>
      </w:r>
      <w:r w:rsidRPr="00CF122B">
        <w:rPr>
          <w:rFonts w:asciiTheme="minorHAnsi" w:hAnsiTheme="minorHAnsi" w:cstheme="minorHAnsi"/>
          <w:b/>
        </w:rPr>
        <w:t>opportunities</w:t>
      </w:r>
      <w:r w:rsidRPr="00CF122B">
        <w:rPr>
          <w:rFonts w:asciiTheme="minorHAnsi" w:hAnsiTheme="minorHAnsi" w:cstheme="minorHAnsi"/>
        </w:rPr>
        <w:t xml:space="preserve"> based on organizational changes.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Prepared training materials for business use.</w:t>
      </w:r>
    </w:p>
    <w:p w:rsidR="00A40722"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rPr>
        <w:t>Analyzing the current requirement process, identifying problems and making recommendations to improve the process.</w:t>
      </w:r>
    </w:p>
    <w:p w:rsidR="00641F8F" w:rsidRPr="00CF122B" w:rsidRDefault="00641F8F" w:rsidP="00CF122B">
      <w:pPr>
        <w:numPr>
          <w:ilvl w:val="0"/>
          <w:numId w:val="13"/>
        </w:numPr>
        <w:spacing w:after="0" w:line="240" w:lineRule="auto"/>
        <w:rPr>
          <w:rFonts w:asciiTheme="minorHAnsi" w:hAnsiTheme="minorHAnsi" w:cstheme="minorHAnsi"/>
        </w:rPr>
      </w:pPr>
      <w:r w:rsidRPr="00CF122B">
        <w:rPr>
          <w:rFonts w:asciiTheme="minorHAnsi" w:hAnsiTheme="minorHAnsi" w:cstheme="minorHAnsi"/>
          <w:color w:val="222222"/>
        </w:rPr>
        <w:t>Migrated Current Outlook Connector to Salesforce Outlook which provides for the synchronization of information from Outlook to Salesforce.</w:t>
      </w:r>
    </w:p>
    <w:p w:rsidR="00641F8F" w:rsidRPr="00CF122B" w:rsidRDefault="00641F8F" w:rsidP="00CF122B">
      <w:pPr>
        <w:spacing w:after="0" w:line="240" w:lineRule="auto"/>
        <w:rPr>
          <w:rFonts w:asciiTheme="minorHAnsi" w:hAnsiTheme="minorHAnsi" w:cstheme="minorHAnsi"/>
          <w:b/>
          <w:color w:val="222222"/>
        </w:rPr>
      </w:pPr>
      <w:r w:rsidRPr="00CF122B">
        <w:rPr>
          <w:rFonts w:asciiTheme="minorHAnsi" w:hAnsiTheme="minorHAnsi" w:cstheme="minorHAnsi"/>
          <w:b/>
          <w:color w:val="000000"/>
        </w:rPr>
        <w:t>Environment:</w:t>
      </w:r>
      <w:r w:rsidRPr="00CF122B">
        <w:rPr>
          <w:rFonts w:asciiTheme="minorHAnsi" w:hAnsiTheme="minorHAnsi" w:cstheme="minorHAnsi"/>
        </w:rPr>
        <w:t xml:space="preserve"> Saleforce.com platform, Apex Language, Data Loader, HTML, Java Script, S-Controls, Workflow &amp; Approvals, Reports, Custom Objects, Custom Tabs, Email Services, Security Controls, Sandbox data loading, Eclipse IDE Plug-in, Windows 7.</w:t>
      </w:r>
    </w:p>
    <w:p w:rsidR="00641F8F" w:rsidRPr="00CF122B" w:rsidRDefault="00641F8F" w:rsidP="00CF122B">
      <w:pPr>
        <w:shd w:val="clear" w:color="auto" w:fill="FFFFFF"/>
        <w:spacing w:after="0" w:line="240" w:lineRule="auto"/>
        <w:rPr>
          <w:rFonts w:asciiTheme="minorHAnsi" w:hAnsiTheme="minorHAnsi" w:cstheme="minorHAnsi"/>
          <w:b/>
          <w:color w:val="222222"/>
        </w:rPr>
      </w:pPr>
    </w:p>
    <w:p w:rsid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Brocade Communications, San Jose, CA                                                                </w:t>
      </w:r>
    </w:p>
    <w:p w:rsidR="00CF122B" w:rsidRDefault="00CF122B"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bCs/>
        </w:rPr>
        <w:t>2013 Apr – 2013 Oct</w:t>
      </w:r>
      <w:r w:rsidRPr="00CF122B">
        <w:rPr>
          <w:rFonts w:asciiTheme="minorHAnsi" w:hAnsiTheme="minorHAnsi" w:cstheme="minorHAnsi"/>
          <w:b/>
          <w:color w:val="222222"/>
        </w:rPr>
        <w:t xml:space="preserve">    </w:t>
      </w:r>
    </w:p>
    <w:p w:rsidR="00641F8F" w:rsidRPr="00CF122B" w:rsidRDefault="00FB7371"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Salesforce </w:t>
      </w:r>
      <w:r w:rsidR="00641F8F" w:rsidRPr="00CF122B">
        <w:rPr>
          <w:rFonts w:asciiTheme="minorHAnsi" w:hAnsiTheme="minorHAnsi" w:cstheme="minorHAnsi"/>
          <w:b/>
          <w:color w:val="222222"/>
        </w:rPr>
        <w:t>Developer</w:t>
      </w:r>
    </w:p>
    <w:p w:rsidR="00641F8F" w:rsidRPr="00CF122B" w:rsidRDefault="00641F8F"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tabs>
          <w:tab w:val="left" w:pos="2595"/>
        </w:tabs>
        <w:spacing w:after="0" w:line="240" w:lineRule="auto"/>
        <w:rPr>
          <w:rFonts w:asciiTheme="minorHAnsi" w:hAnsiTheme="minorHAnsi" w:cstheme="minorHAnsi"/>
          <w:b/>
          <w:color w:val="222222"/>
        </w:rPr>
      </w:pPr>
      <w:r w:rsidRPr="00CF122B">
        <w:rPr>
          <w:rFonts w:asciiTheme="minorHAnsi" w:hAnsiTheme="minorHAnsi" w:cstheme="minorHAnsi"/>
          <w:color w:val="333333"/>
          <w:shd w:val="clear" w:color="auto" w:fill="FFFFFF"/>
        </w:rPr>
        <w:t>Brocade leads the industry in providing comprehensive network solutions that help the world’s leading organizations transition smoothly to a virtualized world. Brocade uses Salesforce CRM for complete sales and service cloud.</w:t>
      </w:r>
    </w:p>
    <w:p w:rsidR="007D654C" w:rsidRPr="00CF122B" w:rsidRDefault="007D654C"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shd w:val="clear" w:color="auto" w:fill="FFFFFF"/>
        <w:spacing w:after="0" w:line="240" w:lineRule="auto"/>
        <w:rPr>
          <w:rFonts w:asciiTheme="minorHAnsi" w:hAnsiTheme="minorHAnsi" w:cstheme="minorHAnsi"/>
        </w:rPr>
      </w:pPr>
      <w:r w:rsidRPr="00CF122B">
        <w:rPr>
          <w:rFonts w:asciiTheme="minorHAnsi" w:hAnsiTheme="minorHAnsi" w:cstheme="minorHAnsi"/>
          <w:b/>
          <w:color w:val="222222"/>
        </w:rPr>
        <w:t>Responsibilities:</w:t>
      </w:r>
    </w:p>
    <w:p w:rsidR="00A40722" w:rsidRPr="00CF122B" w:rsidRDefault="00641F8F" w:rsidP="00CF122B">
      <w:pPr>
        <w:pStyle w:val="ColorfulList-Accent11"/>
        <w:tabs>
          <w:tab w:val="left" w:pos="720"/>
        </w:tabs>
        <w:spacing w:after="0" w:line="240" w:lineRule="auto"/>
        <w:ind w:left="0"/>
        <w:rPr>
          <w:rFonts w:asciiTheme="minorHAnsi" w:hAnsiTheme="minorHAnsi" w:cstheme="minorHAnsi"/>
        </w:rPr>
      </w:pPr>
      <w:r w:rsidRPr="00CF122B">
        <w:rPr>
          <w:rFonts w:asciiTheme="minorHAnsi" w:hAnsiTheme="minorHAnsi" w:cstheme="minorHAnsi"/>
        </w:rPr>
        <w:t xml:space="preserve">Designed and deployed </w:t>
      </w:r>
      <w:r w:rsidRPr="00CF122B">
        <w:rPr>
          <w:rFonts w:asciiTheme="minorHAnsi" w:hAnsiTheme="minorHAnsi" w:cstheme="minorHAnsi"/>
          <w:b/>
        </w:rPr>
        <w:t>Apex Classes</w:t>
      </w:r>
      <w:r w:rsidRPr="00CF122B">
        <w:rPr>
          <w:rFonts w:asciiTheme="minorHAnsi" w:hAnsiTheme="minorHAnsi" w:cstheme="minorHAnsi"/>
        </w:rPr>
        <w:t xml:space="preserve">, </w:t>
      </w:r>
      <w:r w:rsidRPr="00CF122B">
        <w:rPr>
          <w:rFonts w:asciiTheme="minorHAnsi" w:hAnsiTheme="minorHAnsi" w:cstheme="minorHAnsi"/>
          <w:b/>
        </w:rPr>
        <w:t>Controller Classes, Extensions</w:t>
      </w:r>
      <w:r w:rsidRPr="00CF122B">
        <w:rPr>
          <w:rFonts w:asciiTheme="minorHAnsi" w:hAnsiTheme="minorHAnsi" w:cstheme="minorHAnsi"/>
        </w:rPr>
        <w:t xml:space="preserve"> and </w:t>
      </w:r>
      <w:r w:rsidRPr="00CF122B">
        <w:rPr>
          <w:rFonts w:asciiTheme="minorHAnsi" w:hAnsiTheme="minorHAnsi" w:cstheme="minorHAnsi"/>
          <w:b/>
        </w:rPr>
        <w:t>Apex Triggers</w:t>
      </w:r>
      <w:r w:rsidRPr="00CF122B">
        <w:rPr>
          <w:rFonts w:asciiTheme="minorHAnsi" w:hAnsiTheme="minorHAnsi" w:cstheme="minorHAnsi"/>
        </w:rPr>
        <w:t xml:space="preserve"> for various functional needs in the application using Eclipse IDE.</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Developed </w:t>
      </w:r>
      <w:r w:rsidRPr="00CF122B">
        <w:rPr>
          <w:rFonts w:asciiTheme="minorHAnsi" w:hAnsiTheme="minorHAnsi" w:cstheme="minorHAnsi"/>
          <w:b/>
        </w:rPr>
        <w:t>Visual Force Pages</w:t>
      </w:r>
      <w:r w:rsidRPr="00CF122B">
        <w:rPr>
          <w:rFonts w:asciiTheme="minorHAnsi" w:hAnsiTheme="minorHAnsi" w:cstheme="minorHAnsi"/>
        </w:rPr>
        <w:t xml:space="preserve">, </w:t>
      </w:r>
      <w:r w:rsidRPr="00CF122B">
        <w:rPr>
          <w:rFonts w:asciiTheme="minorHAnsi" w:hAnsiTheme="minorHAnsi" w:cstheme="minorHAnsi"/>
          <w:b/>
        </w:rPr>
        <w:t>Visual Force Custom controller components.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Creating </w:t>
      </w:r>
      <w:r w:rsidRPr="00CF122B">
        <w:rPr>
          <w:rFonts w:asciiTheme="minorHAnsi" w:hAnsiTheme="minorHAnsi" w:cstheme="minorHAnsi"/>
          <w:b/>
        </w:rPr>
        <w:t>Custom Objects</w:t>
      </w:r>
      <w:r w:rsidRPr="00CF122B">
        <w:rPr>
          <w:rFonts w:asciiTheme="minorHAnsi" w:hAnsiTheme="minorHAnsi" w:cstheme="minorHAnsi"/>
        </w:rPr>
        <w:t xml:space="preserve"> and defining master-detail relationship between objects.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Data Loader</w:t>
      </w:r>
      <w:r w:rsidRPr="00CF122B">
        <w:rPr>
          <w:rFonts w:asciiTheme="minorHAnsi" w:hAnsiTheme="minorHAnsi" w:cstheme="minorHAnsi"/>
        </w:rPr>
        <w:t xml:space="preserve"> to bulk insert, import or update into the object.</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Developed and deployed </w:t>
      </w:r>
      <w:r w:rsidRPr="00CF122B">
        <w:rPr>
          <w:rFonts w:asciiTheme="minorHAnsi" w:hAnsiTheme="minorHAnsi" w:cstheme="minorHAnsi"/>
          <w:b/>
        </w:rPr>
        <w:t>timely based workflows</w:t>
      </w:r>
      <w:r w:rsidRPr="00CF122B">
        <w:rPr>
          <w:rFonts w:asciiTheme="minorHAnsi" w:hAnsiTheme="minorHAnsi" w:cstheme="minorHAnsi"/>
        </w:rPr>
        <w:t xml:space="preserve"> based on the requirement. Created </w:t>
      </w:r>
      <w:r w:rsidRPr="00CF122B">
        <w:rPr>
          <w:rFonts w:asciiTheme="minorHAnsi" w:hAnsiTheme="minorHAnsi" w:cstheme="minorHAnsi"/>
          <w:b/>
        </w:rPr>
        <w:t>field Update</w:t>
      </w:r>
      <w:r w:rsidRPr="00CF122B">
        <w:rPr>
          <w:rFonts w:asciiTheme="minorHAnsi" w:hAnsiTheme="minorHAnsi" w:cstheme="minorHAnsi"/>
        </w:rPr>
        <w:t xml:space="preserve">, </w:t>
      </w:r>
      <w:r w:rsidRPr="00CF122B">
        <w:rPr>
          <w:rFonts w:asciiTheme="minorHAnsi" w:hAnsiTheme="minorHAnsi" w:cstheme="minorHAnsi"/>
          <w:b/>
        </w:rPr>
        <w:t>Email Alerts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Implemented </w:t>
      </w:r>
      <w:r w:rsidRPr="00CF122B">
        <w:rPr>
          <w:rFonts w:asciiTheme="minorHAnsi" w:hAnsiTheme="minorHAnsi" w:cstheme="minorHAnsi"/>
          <w:b/>
        </w:rPr>
        <w:t>validation rules</w:t>
      </w:r>
      <w:r w:rsidRPr="00CF122B">
        <w:rPr>
          <w:rFonts w:asciiTheme="minorHAnsi" w:hAnsiTheme="minorHAnsi" w:cstheme="minorHAnsi"/>
        </w:rPr>
        <w:t xml:space="preserve"> ,</w:t>
      </w:r>
      <w:r w:rsidRPr="00CF122B">
        <w:rPr>
          <w:rFonts w:asciiTheme="minorHAnsi" w:hAnsiTheme="minorHAnsi" w:cstheme="minorHAnsi"/>
          <w:b/>
        </w:rPr>
        <w:t>assignment rules</w:t>
      </w:r>
      <w:r w:rsidRPr="00CF122B">
        <w:rPr>
          <w:rFonts w:asciiTheme="minorHAnsi" w:hAnsiTheme="minorHAnsi" w:cstheme="minorHAnsi"/>
        </w:rPr>
        <w:t xml:space="preserve"> and </w:t>
      </w:r>
      <w:r w:rsidRPr="00CF122B">
        <w:rPr>
          <w:rFonts w:asciiTheme="minorHAnsi" w:hAnsiTheme="minorHAnsi" w:cstheme="minorHAnsi"/>
          <w:b/>
        </w:rPr>
        <w:t>formula fields</w:t>
      </w:r>
      <w:r w:rsidRPr="00CF122B">
        <w:rPr>
          <w:rFonts w:asciiTheme="minorHAnsi" w:hAnsiTheme="minorHAnsi" w:cstheme="minorHAnsi"/>
        </w:rPr>
        <w:t xml:space="preserve"> in custom objects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Created </w:t>
      </w:r>
      <w:r w:rsidRPr="00CF122B">
        <w:rPr>
          <w:rFonts w:asciiTheme="minorHAnsi" w:hAnsiTheme="minorHAnsi" w:cstheme="minorHAnsi"/>
          <w:b/>
        </w:rPr>
        <w:t>Custom Objects</w:t>
      </w:r>
      <w:r w:rsidRPr="00CF122B">
        <w:rPr>
          <w:rFonts w:asciiTheme="minorHAnsi" w:hAnsiTheme="minorHAnsi" w:cstheme="minorHAnsi"/>
        </w:rPr>
        <w:t xml:space="preserve">, </w:t>
      </w:r>
      <w:r w:rsidRPr="00CF122B">
        <w:rPr>
          <w:rFonts w:asciiTheme="minorHAnsi" w:hAnsiTheme="minorHAnsi" w:cstheme="minorHAnsi"/>
          <w:b/>
        </w:rPr>
        <w:t>Custom Fields</w:t>
      </w:r>
      <w:r w:rsidRPr="00CF122B">
        <w:rPr>
          <w:rFonts w:asciiTheme="minorHAnsi" w:hAnsiTheme="minorHAnsi" w:cstheme="minorHAnsi"/>
        </w:rPr>
        <w:t xml:space="preserve">, </w:t>
      </w:r>
      <w:r w:rsidRPr="00CF122B">
        <w:rPr>
          <w:rFonts w:asciiTheme="minorHAnsi" w:hAnsiTheme="minorHAnsi" w:cstheme="minorHAnsi"/>
          <w:b/>
        </w:rPr>
        <w:t xml:space="preserve">Tabs </w:t>
      </w:r>
      <w:r w:rsidRPr="00CF122B">
        <w:rPr>
          <w:rFonts w:asciiTheme="minorHAnsi" w:hAnsiTheme="minorHAnsi" w:cstheme="minorHAnsi"/>
        </w:rPr>
        <w:t>and maintained field level security as per the business requirement.</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Static Resources</w:t>
      </w:r>
      <w:r w:rsidRPr="00CF122B">
        <w:rPr>
          <w:rFonts w:asciiTheme="minorHAnsi" w:hAnsiTheme="minorHAnsi" w:cstheme="minorHAnsi"/>
        </w:rPr>
        <w:t xml:space="preserve">, </w:t>
      </w:r>
      <w:r w:rsidRPr="00CF122B">
        <w:rPr>
          <w:rFonts w:asciiTheme="minorHAnsi" w:hAnsiTheme="minorHAnsi" w:cstheme="minorHAnsi"/>
          <w:b/>
        </w:rPr>
        <w:t>Page Layouts</w:t>
      </w:r>
      <w:r w:rsidRPr="00CF122B">
        <w:rPr>
          <w:rFonts w:asciiTheme="minorHAnsi" w:hAnsiTheme="minorHAnsi" w:cstheme="minorHAnsi"/>
        </w:rPr>
        <w:t>,</w:t>
      </w:r>
      <w:r w:rsidRPr="00CF122B">
        <w:rPr>
          <w:rFonts w:asciiTheme="minorHAnsi" w:hAnsiTheme="minorHAnsi" w:cstheme="minorHAnsi"/>
          <w:b/>
        </w:rPr>
        <w:t xml:space="preserve"> Remote Site Settings,</w:t>
      </w:r>
      <w:r w:rsidRPr="00CF122B">
        <w:rPr>
          <w:rFonts w:asciiTheme="minorHAnsi" w:hAnsiTheme="minorHAnsi" w:cstheme="minorHAnsi"/>
        </w:rPr>
        <w:t xml:space="preserve"> </w:t>
      </w:r>
      <w:r w:rsidRPr="00CF122B">
        <w:rPr>
          <w:rFonts w:asciiTheme="minorHAnsi" w:hAnsiTheme="minorHAnsi" w:cstheme="minorHAnsi"/>
          <w:b/>
        </w:rPr>
        <w:t xml:space="preserve">Case Management </w:t>
      </w:r>
      <w:r w:rsidRPr="00CF122B">
        <w:rPr>
          <w:rFonts w:asciiTheme="minorHAnsi" w:hAnsiTheme="minorHAnsi" w:cstheme="minorHAnsi"/>
        </w:rPr>
        <w:t>and</w:t>
      </w:r>
      <w:r w:rsidRPr="00CF122B">
        <w:rPr>
          <w:rFonts w:asciiTheme="minorHAnsi" w:hAnsiTheme="minorHAnsi" w:cstheme="minorHAnsi"/>
          <w:b/>
        </w:rPr>
        <w:t xml:space="preserve"> Email Services.</w:t>
      </w:r>
      <w:r w:rsidRPr="00CF122B">
        <w:rPr>
          <w:rFonts w:asciiTheme="minorHAnsi" w:hAnsiTheme="minorHAnsi" w:cstheme="minorHAnsi"/>
        </w:rPr>
        <w:t xml:space="preserve"> </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SOAP API</w:t>
      </w:r>
      <w:r w:rsidRPr="00CF122B">
        <w:rPr>
          <w:rFonts w:asciiTheme="minorHAnsi" w:hAnsiTheme="minorHAnsi" w:cstheme="minorHAnsi"/>
        </w:rPr>
        <w:t xml:space="preserve"> and </w:t>
      </w:r>
      <w:r w:rsidRPr="00CF122B">
        <w:rPr>
          <w:rFonts w:asciiTheme="minorHAnsi" w:hAnsiTheme="minorHAnsi" w:cstheme="minorHAnsi"/>
          <w:b/>
        </w:rPr>
        <w:t>REST API</w:t>
      </w:r>
      <w:r w:rsidRPr="00CF122B">
        <w:rPr>
          <w:rFonts w:asciiTheme="minorHAnsi" w:hAnsiTheme="minorHAnsi" w:cstheme="minorHAnsi"/>
        </w:rPr>
        <w:t xml:space="preserve"> to make </w:t>
      </w:r>
      <w:r w:rsidRPr="00CF122B">
        <w:rPr>
          <w:rFonts w:asciiTheme="minorHAnsi" w:hAnsiTheme="minorHAnsi" w:cstheme="minorHAnsi"/>
          <w:b/>
        </w:rPr>
        <w:t>Web Service Calls.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Worked on</w:t>
      </w:r>
      <w:r w:rsidRPr="00CF122B">
        <w:rPr>
          <w:rFonts w:asciiTheme="minorHAnsi" w:hAnsiTheme="minorHAnsi" w:cstheme="minorHAnsi"/>
          <w:b/>
        </w:rPr>
        <w:t xml:space="preserve"> Service Cloud.</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Worked on </w:t>
      </w:r>
      <w:r w:rsidRPr="00CF122B">
        <w:rPr>
          <w:rFonts w:asciiTheme="minorHAnsi" w:hAnsiTheme="minorHAnsi" w:cstheme="minorHAnsi"/>
          <w:b/>
        </w:rPr>
        <w:t>Outbound messaging</w:t>
      </w:r>
      <w:r w:rsidRPr="00CF122B">
        <w:rPr>
          <w:rFonts w:asciiTheme="minorHAnsi" w:hAnsiTheme="minorHAnsi" w:cstheme="minorHAnsi"/>
        </w:rPr>
        <w:t xml:space="preserve"> and error directory creation log.</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lastRenderedPageBreak/>
        <w:t xml:space="preserve">Worked on </w:t>
      </w:r>
      <w:r w:rsidRPr="00CF122B">
        <w:rPr>
          <w:rFonts w:asciiTheme="minorHAnsi" w:hAnsiTheme="minorHAnsi" w:cstheme="minorHAnsi"/>
          <w:b/>
        </w:rPr>
        <w:t>Google</w:t>
      </w:r>
      <w:r w:rsidRPr="00CF122B">
        <w:rPr>
          <w:rFonts w:asciiTheme="minorHAnsi" w:hAnsiTheme="minorHAnsi" w:cstheme="minorHAnsi"/>
        </w:rPr>
        <w:t xml:space="preserve"> </w:t>
      </w:r>
      <w:r w:rsidRPr="00CF122B">
        <w:rPr>
          <w:rFonts w:asciiTheme="minorHAnsi" w:hAnsiTheme="minorHAnsi" w:cstheme="minorHAnsi"/>
          <w:b/>
        </w:rPr>
        <w:t>Geolocation Web Service Calls.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Google maps API</w:t>
      </w:r>
      <w:r w:rsidRPr="00CF122B">
        <w:rPr>
          <w:rFonts w:asciiTheme="minorHAnsi" w:hAnsiTheme="minorHAnsi" w:cstheme="minorHAnsi"/>
        </w:rPr>
        <w:t xml:space="preserve"> to display the distance between two points and display Google route map to destination.</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Force.com </w:t>
      </w:r>
      <w:r w:rsidRPr="00CF122B">
        <w:rPr>
          <w:rFonts w:asciiTheme="minorHAnsi" w:hAnsiTheme="minorHAnsi" w:cstheme="minorHAnsi"/>
          <w:b/>
        </w:rPr>
        <w:t>Web Service API</w:t>
      </w:r>
      <w:r w:rsidRPr="00CF122B">
        <w:rPr>
          <w:rFonts w:asciiTheme="minorHAnsi" w:hAnsiTheme="minorHAnsi" w:cstheme="minorHAnsi"/>
        </w:rPr>
        <w:t xml:space="preserve"> to make </w:t>
      </w:r>
      <w:r w:rsidRPr="00CF122B">
        <w:rPr>
          <w:rFonts w:asciiTheme="minorHAnsi" w:hAnsiTheme="minorHAnsi" w:cstheme="minorHAnsi"/>
          <w:b/>
        </w:rPr>
        <w:t>Web Service</w:t>
      </w:r>
      <w:r w:rsidRPr="00CF122B">
        <w:rPr>
          <w:rFonts w:asciiTheme="minorHAnsi" w:hAnsiTheme="minorHAnsi" w:cstheme="minorHAnsi"/>
        </w:rPr>
        <w:t xml:space="preserve"> </w:t>
      </w:r>
      <w:r w:rsidRPr="00CF122B">
        <w:rPr>
          <w:rFonts w:asciiTheme="minorHAnsi" w:hAnsiTheme="minorHAnsi" w:cstheme="minorHAnsi"/>
          <w:b/>
        </w:rPr>
        <w:t>Calls</w:t>
      </w:r>
      <w:r w:rsidRPr="00CF122B">
        <w:rPr>
          <w:rFonts w:asciiTheme="minorHAnsi" w:hAnsiTheme="minorHAnsi" w:cstheme="minorHAnsi"/>
        </w:rPr>
        <w:t xml:space="preserve"> and implemented with regards to governor limit.</w:t>
      </w:r>
    </w:p>
    <w:p w:rsidR="00A40722"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SOQL</w:t>
      </w:r>
      <w:r w:rsidRPr="00CF122B">
        <w:rPr>
          <w:rFonts w:asciiTheme="minorHAnsi" w:hAnsiTheme="minorHAnsi" w:cstheme="minorHAnsi"/>
        </w:rPr>
        <w:t xml:space="preserve"> and </w:t>
      </w:r>
      <w:r w:rsidRPr="00CF122B">
        <w:rPr>
          <w:rFonts w:asciiTheme="minorHAnsi" w:hAnsiTheme="minorHAnsi" w:cstheme="minorHAnsi"/>
          <w:b/>
        </w:rPr>
        <w:t>SOSL</w:t>
      </w:r>
      <w:r w:rsidRPr="00CF122B">
        <w:rPr>
          <w:rFonts w:asciiTheme="minorHAnsi" w:hAnsiTheme="minorHAnsi" w:cstheme="minorHAnsi"/>
        </w:rPr>
        <w:t xml:space="preserve"> conceding the governor limits to achieve the required result.</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sandbox for testing and migrated code to </w:t>
      </w:r>
      <w:r w:rsidRPr="00CF122B">
        <w:rPr>
          <w:rFonts w:asciiTheme="minorHAnsi" w:hAnsiTheme="minorHAnsi" w:cstheme="minorHAnsi"/>
          <w:b/>
        </w:rPr>
        <w:t>production.</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Change Sets</w:t>
      </w:r>
      <w:r w:rsidRPr="00CF122B">
        <w:rPr>
          <w:rFonts w:asciiTheme="minorHAnsi" w:hAnsiTheme="minorHAnsi" w:cstheme="minorHAnsi"/>
        </w:rPr>
        <w:t xml:space="preserve"> to validate and deploy config components to testing instance and production.</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JSON</w:t>
      </w:r>
      <w:r w:rsidRPr="00CF122B">
        <w:rPr>
          <w:rFonts w:asciiTheme="minorHAnsi" w:hAnsiTheme="minorHAnsi" w:cstheme="minorHAnsi"/>
        </w:rPr>
        <w:t xml:space="preserve"> in developing apex code.</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 xml:space="preserve">Used </w:t>
      </w:r>
      <w:r w:rsidRPr="00CF122B">
        <w:rPr>
          <w:rFonts w:asciiTheme="minorHAnsi" w:hAnsiTheme="minorHAnsi" w:cstheme="minorHAnsi"/>
          <w:b/>
        </w:rPr>
        <w:t>Kintana Tool</w:t>
      </w:r>
      <w:r w:rsidRPr="00CF122B">
        <w:rPr>
          <w:rFonts w:asciiTheme="minorHAnsi" w:hAnsiTheme="minorHAnsi" w:cstheme="minorHAnsi"/>
        </w:rPr>
        <w:t xml:space="preserve"> to deploy </w:t>
      </w:r>
      <w:r w:rsidRPr="00CF122B">
        <w:rPr>
          <w:rFonts w:asciiTheme="minorHAnsi" w:hAnsiTheme="minorHAnsi" w:cstheme="minorHAnsi"/>
          <w:b/>
        </w:rPr>
        <w:t>Classes</w:t>
      </w:r>
      <w:r w:rsidRPr="00CF122B">
        <w:rPr>
          <w:rFonts w:asciiTheme="minorHAnsi" w:hAnsiTheme="minorHAnsi" w:cstheme="minorHAnsi"/>
        </w:rPr>
        <w:t xml:space="preserve">, </w:t>
      </w:r>
      <w:r w:rsidRPr="00CF122B">
        <w:rPr>
          <w:rFonts w:asciiTheme="minorHAnsi" w:hAnsiTheme="minorHAnsi" w:cstheme="minorHAnsi"/>
          <w:b/>
        </w:rPr>
        <w:t>Controllers</w:t>
      </w:r>
      <w:r w:rsidRPr="00CF122B">
        <w:rPr>
          <w:rFonts w:asciiTheme="minorHAnsi" w:hAnsiTheme="minorHAnsi" w:cstheme="minorHAnsi"/>
        </w:rPr>
        <w:t xml:space="preserve">, </w:t>
      </w:r>
      <w:r w:rsidRPr="00CF122B">
        <w:rPr>
          <w:rFonts w:asciiTheme="minorHAnsi" w:hAnsiTheme="minorHAnsi" w:cstheme="minorHAnsi"/>
          <w:b/>
        </w:rPr>
        <w:t>Components</w:t>
      </w:r>
      <w:r w:rsidRPr="00CF122B">
        <w:rPr>
          <w:rFonts w:asciiTheme="minorHAnsi" w:hAnsiTheme="minorHAnsi" w:cstheme="minorHAnsi"/>
        </w:rPr>
        <w:t xml:space="preserve"> and </w:t>
      </w:r>
      <w:r w:rsidRPr="00CF122B">
        <w:rPr>
          <w:rFonts w:asciiTheme="minorHAnsi" w:hAnsiTheme="minorHAnsi" w:cstheme="minorHAnsi"/>
          <w:b/>
        </w:rPr>
        <w:t>Visual Force pages</w:t>
      </w:r>
      <w:r w:rsidRPr="00CF122B">
        <w:rPr>
          <w:rFonts w:asciiTheme="minorHAnsi" w:hAnsiTheme="minorHAnsi" w:cstheme="minorHAnsi"/>
        </w:rPr>
        <w:t xml:space="preserve"> into production.</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Identifying the problems in requirement and making recommendations to improve the process.</w:t>
      </w:r>
    </w:p>
    <w:p w:rsidR="00641F8F" w:rsidRPr="00CF122B" w:rsidRDefault="00641F8F" w:rsidP="00CF122B">
      <w:pPr>
        <w:pStyle w:val="ColorfulList-Accent11"/>
        <w:numPr>
          <w:ilvl w:val="0"/>
          <w:numId w:val="14"/>
        </w:numPr>
        <w:tabs>
          <w:tab w:val="left" w:pos="360"/>
        </w:tabs>
        <w:spacing w:after="0" w:line="240" w:lineRule="auto"/>
        <w:rPr>
          <w:rFonts w:asciiTheme="minorHAnsi" w:hAnsiTheme="minorHAnsi" w:cstheme="minorHAnsi"/>
        </w:rPr>
      </w:pPr>
      <w:r w:rsidRPr="00CF122B">
        <w:rPr>
          <w:rFonts w:asciiTheme="minorHAnsi" w:hAnsiTheme="minorHAnsi" w:cstheme="minorHAnsi"/>
        </w:rPr>
        <w:t>Prepared the Technical Document for business use.</w:t>
      </w:r>
    </w:p>
    <w:p w:rsidR="00641F8F" w:rsidRP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Environment:</w:t>
      </w:r>
      <w:r w:rsidRPr="00CF122B">
        <w:rPr>
          <w:rFonts w:asciiTheme="minorHAnsi" w:hAnsiTheme="minorHAnsi" w:cstheme="minorHAnsi"/>
          <w:color w:val="222222"/>
        </w:rPr>
        <w:t xml:space="preserve"> Apex Language, Java Script, Visual Force, Eclipse IDE, SVN, Data Loader, HTML, JSON, S-Controls, Email Services, Kintana Tool.</w:t>
      </w:r>
    </w:p>
    <w:p w:rsidR="00641F8F" w:rsidRPr="00CF122B" w:rsidRDefault="00641F8F" w:rsidP="00CF122B">
      <w:pPr>
        <w:shd w:val="clear" w:color="auto" w:fill="FFFFFF"/>
        <w:spacing w:after="0" w:line="240" w:lineRule="auto"/>
        <w:rPr>
          <w:rFonts w:asciiTheme="minorHAnsi" w:hAnsiTheme="minorHAnsi" w:cstheme="minorHAnsi"/>
          <w:b/>
          <w:color w:val="222222"/>
        </w:rPr>
      </w:pPr>
    </w:p>
    <w:p w:rsid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Vormetric, San Jose, CA                                                                                          </w:t>
      </w:r>
    </w:p>
    <w:p w:rsidR="00CF122B" w:rsidRDefault="00CF122B" w:rsidP="00CF122B">
      <w:pPr>
        <w:shd w:val="clear" w:color="auto" w:fill="FFFFFF"/>
        <w:spacing w:after="0" w:line="240" w:lineRule="auto"/>
        <w:rPr>
          <w:rFonts w:asciiTheme="minorHAnsi" w:hAnsiTheme="minorHAnsi" w:cstheme="minorHAnsi"/>
          <w:b/>
          <w:color w:val="222222"/>
        </w:rPr>
      </w:pPr>
    </w:p>
    <w:p w:rsidR="00641F8F" w:rsidRPr="00CF122B" w:rsidRDefault="00641F8F"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bCs/>
        </w:rPr>
        <w:t>2012 Mar – 2013 Mar</w:t>
      </w:r>
      <w:r w:rsidRPr="00CF122B">
        <w:rPr>
          <w:rFonts w:asciiTheme="minorHAnsi" w:hAnsiTheme="minorHAnsi" w:cstheme="minorHAnsi"/>
          <w:b/>
          <w:color w:val="222222"/>
        </w:rPr>
        <w:t xml:space="preserve">    </w:t>
      </w:r>
    </w:p>
    <w:p w:rsidR="00641F8F" w:rsidRPr="00CF122B" w:rsidRDefault="00FB7371" w:rsidP="00CF122B">
      <w:pPr>
        <w:shd w:val="clear" w:color="auto" w:fill="FFFFFF"/>
        <w:spacing w:after="0" w:line="240" w:lineRule="auto"/>
        <w:rPr>
          <w:rFonts w:asciiTheme="minorHAnsi" w:hAnsiTheme="minorHAnsi" w:cstheme="minorHAnsi"/>
          <w:b/>
          <w:color w:val="222222"/>
        </w:rPr>
      </w:pPr>
      <w:r w:rsidRPr="00CF122B">
        <w:rPr>
          <w:rFonts w:asciiTheme="minorHAnsi" w:hAnsiTheme="minorHAnsi" w:cstheme="minorHAnsi"/>
          <w:b/>
          <w:color w:val="222222"/>
        </w:rPr>
        <w:t xml:space="preserve">Salesforce </w:t>
      </w:r>
      <w:r w:rsidR="00641F8F" w:rsidRPr="00CF122B">
        <w:rPr>
          <w:rFonts w:asciiTheme="minorHAnsi" w:hAnsiTheme="minorHAnsi" w:cstheme="minorHAnsi"/>
          <w:b/>
          <w:color w:val="222222"/>
        </w:rPr>
        <w:t>Developer</w:t>
      </w:r>
    </w:p>
    <w:p w:rsidR="00641F8F" w:rsidRPr="00CF122B" w:rsidRDefault="00641F8F" w:rsidP="00CF122B">
      <w:pPr>
        <w:shd w:val="clear" w:color="auto" w:fill="FFFFFF"/>
        <w:spacing w:after="0" w:line="240" w:lineRule="auto"/>
        <w:rPr>
          <w:rFonts w:asciiTheme="minorHAnsi" w:hAnsiTheme="minorHAnsi" w:cstheme="minorHAnsi"/>
          <w:color w:val="222222"/>
        </w:rPr>
      </w:pPr>
      <w:r w:rsidRPr="00CF122B">
        <w:rPr>
          <w:rFonts w:asciiTheme="minorHAnsi" w:hAnsiTheme="minorHAnsi" w:cstheme="minorHAnsi"/>
          <w:color w:val="222222"/>
        </w:rPr>
        <w:t>Vormetric Data Security solution provides a single, manageable and scalable solution to encrypt a file anywhere it resides. Vormetric Encryption secures data for all major platforms including Linux, UNIX and Windows for cloud environments. Vormetric uses salesforce CRM for complete sales organization.</w:t>
      </w:r>
    </w:p>
    <w:p w:rsidR="00641F8F" w:rsidRPr="00CF122B" w:rsidRDefault="00641F8F" w:rsidP="00CF122B">
      <w:pPr>
        <w:shd w:val="clear" w:color="auto" w:fill="FFFFFF"/>
        <w:spacing w:after="0" w:line="240" w:lineRule="auto"/>
        <w:rPr>
          <w:rFonts w:asciiTheme="minorHAnsi" w:hAnsiTheme="minorHAnsi" w:cstheme="minorHAnsi"/>
          <w:color w:val="222222"/>
        </w:rPr>
      </w:pPr>
    </w:p>
    <w:p w:rsidR="00641F8F" w:rsidRPr="00CF122B" w:rsidRDefault="00641F8F" w:rsidP="00CF122B">
      <w:pPr>
        <w:shd w:val="clear" w:color="auto" w:fill="FFFFFF"/>
        <w:spacing w:after="0" w:line="240" w:lineRule="auto"/>
        <w:rPr>
          <w:rFonts w:asciiTheme="minorHAnsi" w:hAnsiTheme="minorHAnsi" w:cstheme="minorHAnsi"/>
          <w:color w:val="222222"/>
        </w:rPr>
      </w:pPr>
      <w:r w:rsidRPr="00CF122B">
        <w:rPr>
          <w:rFonts w:asciiTheme="minorHAnsi" w:hAnsiTheme="minorHAnsi" w:cstheme="minorHAnsi"/>
          <w:b/>
          <w:color w:val="222222"/>
        </w:rPr>
        <w:t>Responsibilities:</w:t>
      </w:r>
    </w:p>
    <w:p w:rsidR="00641F8F" w:rsidRPr="00CF122B" w:rsidRDefault="00641F8F" w:rsidP="00CF122B">
      <w:pPr>
        <w:numPr>
          <w:ilvl w:val="0"/>
          <w:numId w:val="5"/>
        </w:numPr>
        <w:tabs>
          <w:tab w:val="clear" w:pos="0"/>
          <w:tab w:val="num" w:pos="-360"/>
          <w:tab w:val="left" w:pos="360"/>
        </w:tabs>
        <w:spacing w:after="0" w:line="240" w:lineRule="auto"/>
        <w:ind w:left="360"/>
        <w:rPr>
          <w:rFonts w:asciiTheme="minorHAnsi" w:hAnsiTheme="minorHAnsi" w:cstheme="minorHAnsi"/>
          <w:lang w:val="en-AU"/>
        </w:rPr>
      </w:pPr>
      <w:r w:rsidRPr="00CF122B">
        <w:rPr>
          <w:rFonts w:asciiTheme="minorHAnsi" w:hAnsiTheme="minorHAnsi" w:cstheme="minorHAnsi"/>
          <w:lang w:val="en-AU"/>
        </w:rPr>
        <w:t>Performed detail analysis of business and technical requirements and designed the solution by customizing various standard objects of SalesForce.com (SFDC).</w:t>
      </w:r>
    </w:p>
    <w:p w:rsidR="00641F8F" w:rsidRPr="00CF122B" w:rsidRDefault="00641F8F" w:rsidP="00CF122B">
      <w:pPr>
        <w:pStyle w:val="MediumGrid21"/>
        <w:numPr>
          <w:ilvl w:val="0"/>
          <w:numId w:val="5"/>
        </w:numPr>
        <w:ind w:left="360"/>
        <w:rPr>
          <w:rFonts w:asciiTheme="minorHAnsi" w:hAnsiTheme="minorHAnsi" w:cstheme="minorHAnsi"/>
          <w:color w:val="222222"/>
        </w:rPr>
      </w:pPr>
      <w:r w:rsidRPr="00CF122B">
        <w:rPr>
          <w:rFonts w:asciiTheme="minorHAnsi" w:hAnsiTheme="minorHAnsi" w:cstheme="minorHAnsi"/>
          <w:lang w:val="en-AU"/>
        </w:rPr>
        <w:t>Worked with management and other developers to translate marketing needs into design requirements.</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Designed and implemented </w:t>
      </w:r>
      <w:r w:rsidRPr="00CF122B">
        <w:rPr>
          <w:rFonts w:asciiTheme="minorHAnsi" w:hAnsiTheme="minorHAnsi" w:cstheme="minorHAnsi"/>
          <w:b/>
          <w:color w:val="222222"/>
        </w:rPr>
        <w:t>Accounts</w:t>
      </w:r>
      <w:r w:rsidRPr="00CF122B">
        <w:rPr>
          <w:rFonts w:asciiTheme="minorHAnsi" w:hAnsiTheme="minorHAnsi" w:cstheme="minorHAnsi"/>
          <w:color w:val="222222"/>
        </w:rPr>
        <w:t xml:space="preserve">, </w:t>
      </w:r>
      <w:r w:rsidRPr="00CF122B">
        <w:rPr>
          <w:rFonts w:asciiTheme="minorHAnsi" w:hAnsiTheme="minorHAnsi" w:cstheme="minorHAnsi"/>
          <w:b/>
          <w:color w:val="222222"/>
        </w:rPr>
        <w:t>Contacts</w:t>
      </w:r>
      <w:r w:rsidRPr="00CF122B">
        <w:rPr>
          <w:rFonts w:asciiTheme="minorHAnsi" w:hAnsiTheme="minorHAnsi" w:cstheme="minorHAnsi"/>
          <w:color w:val="222222"/>
        </w:rPr>
        <w:t xml:space="preserve">, </w:t>
      </w:r>
      <w:r w:rsidRPr="00CF122B">
        <w:rPr>
          <w:rFonts w:asciiTheme="minorHAnsi" w:hAnsiTheme="minorHAnsi" w:cstheme="minorHAnsi"/>
          <w:b/>
          <w:color w:val="222222"/>
        </w:rPr>
        <w:t>Leads</w:t>
      </w:r>
      <w:r w:rsidRPr="00CF122B">
        <w:rPr>
          <w:rFonts w:asciiTheme="minorHAnsi" w:hAnsiTheme="minorHAnsi" w:cstheme="minorHAnsi"/>
          <w:color w:val="222222"/>
        </w:rPr>
        <w:t xml:space="preserve">, </w:t>
      </w:r>
      <w:r w:rsidRPr="00CF122B">
        <w:rPr>
          <w:rFonts w:asciiTheme="minorHAnsi" w:hAnsiTheme="minorHAnsi" w:cstheme="minorHAnsi"/>
          <w:b/>
          <w:color w:val="222222"/>
        </w:rPr>
        <w:t>Campaigns</w:t>
      </w:r>
      <w:r w:rsidRPr="00CF122B">
        <w:rPr>
          <w:rFonts w:asciiTheme="minorHAnsi" w:hAnsiTheme="minorHAnsi" w:cstheme="minorHAnsi"/>
          <w:color w:val="222222"/>
        </w:rPr>
        <w:t xml:space="preserve"> and </w:t>
      </w:r>
      <w:r w:rsidRPr="00CF122B">
        <w:rPr>
          <w:rFonts w:asciiTheme="minorHAnsi" w:hAnsiTheme="minorHAnsi" w:cstheme="minorHAnsi"/>
          <w:b/>
          <w:color w:val="222222"/>
        </w:rPr>
        <w:t>Cases</w:t>
      </w:r>
      <w:r w:rsidRPr="00CF122B">
        <w:rPr>
          <w:rFonts w:asciiTheme="minorHAnsi" w:hAnsiTheme="minorHAnsi" w:cstheme="minorHAnsi"/>
          <w:color w:val="222222"/>
        </w:rPr>
        <w:t>.</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Customized several </w:t>
      </w:r>
      <w:r w:rsidRPr="00CF122B">
        <w:rPr>
          <w:rFonts w:asciiTheme="minorHAnsi" w:hAnsiTheme="minorHAnsi" w:cstheme="minorHAnsi"/>
          <w:b/>
          <w:color w:val="222222"/>
        </w:rPr>
        <w:t>Validation Rules</w:t>
      </w:r>
      <w:r w:rsidRPr="00CF122B">
        <w:rPr>
          <w:rFonts w:asciiTheme="minorHAnsi" w:hAnsiTheme="minorHAnsi" w:cstheme="minorHAnsi"/>
          <w:color w:val="222222"/>
        </w:rPr>
        <w:t xml:space="preserve">, </w:t>
      </w:r>
      <w:r w:rsidRPr="00CF122B">
        <w:rPr>
          <w:rFonts w:asciiTheme="minorHAnsi" w:hAnsiTheme="minorHAnsi" w:cstheme="minorHAnsi"/>
          <w:b/>
          <w:color w:val="222222"/>
        </w:rPr>
        <w:t>tasks</w:t>
      </w:r>
      <w:r w:rsidRPr="00CF122B">
        <w:rPr>
          <w:rFonts w:asciiTheme="minorHAnsi" w:hAnsiTheme="minorHAnsi" w:cstheme="minorHAnsi"/>
          <w:color w:val="222222"/>
        </w:rPr>
        <w:t xml:space="preserve">, </w:t>
      </w:r>
      <w:r w:rsidRPr="00CF122B">
        <w:rPr>
          <w:rFonts w:asciiTheme="minorHAnsi" w:hAnsiTheme="minorHAnsi" w:cstheme="minorHAnsi"/>
          <w:b/>
          <w:color w:val="222222"/>
        </w:rPr>
        <w:t>Workflow rules</w:t>
      </w:r>
      <w:r w:rsidRPr="00CF122B">
        <w:rPr>
          <w:rFonts w:asciiTheme="minorHAnsi" w:hAnsiTheme="minorHAnsi" w:cstheme="minorHAnsi"/>
          <w:color w:val="222222"/>
        </w:rPr>
        <w:t xml:space="preserve">, </w:t>
      </w:r>
      <w:r w:rsidRPr="00CF122B">
        <w:rPr>
          <w:rFonts w:asciiTheme="minorHAnsi" w:hAnsiTheme="minorHAnsi" w:cstheme="minorHAnsi"/>
          <w:b/>
          <w:color w:val="222222"/>
        </w:rPr>
        <w:t>Triggers</w:t>
      </w:r>
      <w:r w:rsidRPr="00CF122B">
        <w:rPr>
          <w:rFonts w:asciiTheme="minorHAnsi" w:hAnsiTheme="minorHAnsi" w:cstheme="minorHAnsi"/>
          <w:color w:val="222222"/>
        </w:rPr>
        <w:t xml:space="preserve">, </w:t>
      </w:r>
      <w:r w:rsidRPr="00CF122B">
        <w:rPr>
          <w:rFonts w:asciiTheme="minorHAnsi" w:hAnsiTheme="minorHAnsi" w:cstheme="minorHAnsi"/>
          <w:b/>
          <w:color w:val="222222"/>
        </w:rPr>
        <w:t>Apex classes</w:t>
      </w:r>
      <w:r w:rsidRPr="00CF122B">
        <w:rPr>
          <w:rFonts w:asciiTheme="minorHAnsi" w:hAnsiTheme="minorHAnsi" w:cstheme="minorHAnsi"/>
          <w:color w:val="222222"/>
        </w:rPr>
        <w:t xml:space="preserve"> to achieve the complex business functionality.</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Experience in creating </w:t>
      </w:r>
      <w:r w:rsidRPr="00CF122B">
        <w:rPr>
          <w:rFonts w:asciiTheme="minorHAnsi" w:hAnsiTheme="minorHAnsi" w:cstheme="minorHAnsi"/>
          <w:b/>
          <w:color w:val="222222"/>
        </w:rPr>
        <w:t>page layouts</w:t>
      </w:r>
      <w:r w:rsidRPr="00CF122B">
        <w:rPr>
          <w:rFonts w:asciiTheme="minorHAnsi" w:hAnsiTheme="minorHAnsi" w:cstheme="minorHAnsi"/>
          <w:color w:val="222222"/>
        </w:rPr>
        <w:t xml:space="preserve">, </w:t>
      </w:r>
      <w:r w:rsidRPr="00CF122B">
        <w:rPr>
          <w:rFonts w:asciiTheme="minorHAnsi" w:hAnsiTheme="minorHAnsi" w:cstheme="minorHAnsi"/>
          <w:b/>
          <w:color w:val="222222"/>
        </w:rPr>
        <w:t>search layouts</w:t>
      </w:r>
      <w:r w:rsidRPr="00CF122B">
        <w:rPr>
          <w:rFonts w:asciiTheme="minorHAnsi" w:hAnsiTheme="minorHAnsi" w:cstheme="minorHAnsi"/>
          <w:color w:val="222222"/>
        </w:rPr>
        <w:t xml:space="preserve"> to organize fields, custom links and related lists.</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Used field level security along with the </w:t>
      </w:r>
      <w:r w:rsidRPr="00CF122B">
        <w:rPr>
          <w:rFonts w:asciiTheme="minorHAnsi" w:hAnsiTheme="minorHAnsi" w:cstheme="minorHAnsi"/>
          <w:b/>
          <w:color w:val="222222"/>
        </w:rPr>
        <w:t>page layouts</w:t>
      </w:r>
      <w:r w:rsidRPr="00CF122B">
        <w:rPr>
          <w:rFonts w:asciiTheme="minorHAnsi" w:hAnsiTheme="minorHAnsi" w:cstheme="minorHAnsi"/>
          <w:color w:val="222222"/>
        </w:rPr>
        <w:t xml:space="preserve"> to manage the visibility and accessibility of fields for different profiles.</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Designed and deployed </w:t>
      </w:r>
      <w:r w:rsidRPr="00CF122B">
        <w:rPr>
          <w:rFonts w:asciiTheme="minorHAnsi" w:hAnsiTheme="minorHAnsi" w:cstheme="minorHAnsi"/>
          <w:b/>
          <w:color w:val="222222"/>
        </w:rPr>
        <w:t>Apex Classes</w:t>
      </w:r>
      <w:r w:rsidRPr="00CF122B">
        <w:rPr>
          <w:rFonts w:asciiTheme="minorHAnsi" w:hAnsiTheme="minorHAnsi" w:cstheme="minorHAnsi"/>
          <w:color w:val="222222"/>
        </w:rPr>
        <w:t xml:space="preserve">, </w:t>
      </w:r>
      <w:r w:rsidRPr="00CF122B">
        <w:rPr>
          <w:rFonts w:asciiTheme="minorHAnsi" w:hAnsiTheme="minorHAnsi" w:cstheme="minorHAnsi"/>
          <w:b/>
          <w:color w:val="222222"/>
        </w:rPr>
        <w:t>Controller Classes</w:t>
      </w:r>
      <w:r w:rsidRPr="00CF122B">
        <w:rPr>
          <w:rFonts w:asciiTheme="minorHAnsi" w:hAnsiTheme="minorHAnsi" w:cstheme="minorHAnsi"/>
          <w:color w:val="222222"/>
        </w:rPr>
        <w:t xml:space="preserve">, </w:t>
      </w:r>
      <w:r w:rsidRPr="00CF122B">
        <w:rPr>
          <w:rFonts w:asciiTheme="minorHAnsi" w:hAnsiTheme="minorHAnsi" w:cstheme="minorHAnsi"/>
          <w:b/>
          <w:color w:val="222222"/>
        </w:rPr>
        <w:t>Extensions</w:t>
      </w:r>
      <w:r w:rsidRPr="00CF122B">
        <w:rPr>
          <w:rFonts w:asciiTheme="minorHAnsi" w:hAnsiTheme="minorHAnsi" w:cstheme="minorHAnsi"/>
          <w:color w:val="222222"/>
        </w:rPr>
        <w:t xml:space="preserve"> and </w:t>
      </w:r>
      <w:r w:rsidRPr="00CF122B">
        <w:rPr>
          <w:rFonts w:asciiTheme="minorHAnsi" w:hAnsiTheme="minorHAnsi" w:cstheme="minorHAnsi"/>
          <w:b/>
          <w:color w:val="222222"/>
        </w:rPr>
        <w:t>Apex Triggers</w:t>
      </w:r>
      <w:r w:rsidRPr="00CF122B">
        <w:rPr>
          <w:rFonts w:asciiTheme="minorHAnsi" w:hAnsiTheme="minorHAnsi" w:cstheme="minorHAnsi"/>
          <w:color w:val="222222"/>
        </w:rPr>
        <w:t xml:space="preserve"> for various functional needs in the application using the </w:t>
      </w:r>
      <w:r w:rsidRPr="00CF122B">
        <w:rPr>
          <w:rFonts w:asciiTheme="minorHAnsi" w:hAnsiTheme="minorHAnsi" w:cstheme="minorHAnsi"/>
          <w:b/>
          <w:color w:val="222222"/>
        </w:rPr>
        <w:t>Eclipse IDE</w:t>
      </w:r>
      <w:r w:rsidRPr="00CF122B">
        <w:rPr>
          <w:rFonts w:asciiTheme="minorHAnsi" w:hAnsiTheme="minorHAnsi" w:cstheme="minorHAnsi"/>
          <w:color w:val="222222"/>
        </w:rPr>
        <w:t>.</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Develop </w:t>
      </w:r>
      <w:r w:rsidRPr="00CF122B">
        <w:rPr>
          <w:rFonts w:asciiTheme="minorHAnsi" w:hAnsiTheme="minorHAnsi" w:cstheme="minorHAnsi"/>
          <w:b/>
          <w:color w:val="222222"/>
        </w:rPr>
        <w:t>Visual Force Pages</w:t>
      </w:r>
      <w:r w:rsidRPr="00CF122B">
        <w:rPr>
          <w:rFonts w:asciiTheme="minorHAnsi" w:hAnsiTheme="minorHAnsi" w:cstheme="minorHAnsi"/>
          <w:color w:val="222222"/>
        </w:rPr>
        <w:t xml:space="preserve">, </w:t>
      </w:r>
      <w:r w:rsidRPr="00CF122B">
        <w:rPr>
          <w:rFonts w:asciiTheme="minorHAnsi" w:hAnsiTheme="minorHAnsi" w:cstheme="minorHAnsi"/>
          <w:b/>
          <w:color w:val="222222"/>
        </w:rPr>
        <w:t>Visual Force Custom Controllers Components</w:t>
      </w:r>
      <w:r w:rsidRPr="00CF122B">
        <w:rPr>
          <w:rFonts w:asciiTheme="minorHAnsi" w:hAnsiTheme="minorHAnsi" w:cstheme="minorHAnsi"/>
          <w:color w:val="222222"/>
        </w:rPr>
        <w:t xml:space="preserve">, </w:t>
      </w:r>
      <w:r w:rsidRPr="00CF122B">
        <w:rPr>
          <w:rFonts w:asciiTheme="minorHAnsi" w:hAnsiTheme="minorHAnsi" w:cstheme="minorHAnsi"/>
          <w:b/>
          <w:color w:val="222222"/>
        </w:rPr>
        <w:t>Custom Objects</w:t>
      </w:r>
      <w:r w:rsidRPr="00CF122B">
        <w:rPr>
          <w:rFonts w:asciiTheme="minorHAnsi" w:hAnsiTheme="minorHAnsi" w:cstheme="minorHAnsi"/>
          <w:color w:val="222222"/>
        </w:rPr>
        <w:t xml:space="preserve">, </w:t>
      </w:r>
      <w:r w:rsidRPr="00CF122B">
        <w:rPr>
          <w:rFonts w:asciiTheme="minorHAnsi" w:hAnsiTheme="minorHAnsi" w:cstheme="minorHAnsi"/>
          <w:b/>
          <w:color w:val="222222"/>
        </w:rPr>
        <w:t>Tabs</w:t>
      </w:r>
      <w:r w:rsidRPr="00CF122B">
        <w:rPr>
          <w:rFonts w:asciiTheme="minorHAnsi" w:hAnsiTheme="minorHAnsi" w:cstheme="minorHAnsi"/>
          <w:color w:val="222222"/>
        </w:rPr>
        <w:t xml:space="preserve"> and </w:t>
      </w:r>
      <w:r w:rsidRPr="00CF122B">
        <w:rPr>
          <w:rFonts w:asciiTheme="minorHAnsi" w:hAnsiTheme="minorHAnsi" w:cstheme="minorHAnsi"/>
          <w:b/>
          <w:color w:val="222222"/>
        </w:rPr>
        <w:t>Components</w:t>
      </w:r>
      <w:r w:rsidRPr="00CF122B">
        <w:rPr>
          <w:rFonts w:asciiTheme="minorHAnsi" w:hAnsiTheme="minorHAnsi" w:cstheme="minorHAnsi"/>
          <w:color w:val="222222"/>
        </w:rPr>
        <w:t>.</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Used </w:t>
      </w:r>
      <w:r w:rsidRPr="00CF122B">
        <w:rPr>
          <w:rFonts w:asciiTheme="minorHAnsi" w:hAnsiTheme="minorHAnsi" w:cstheme="minorHAnsi"/>
          <w:b/>
          <w:color w:val="222222"/>
        </w:rPr>
        <w:t>SOQL</w:t>
      </w:r>
      <w:r w:rsidRPr="00CF122B">
        <w:rPr>
          <w:rFonts w:asciiTheme="minorHAnsi" w:hAnsiTheme="minorHAnsi" w:cstheme="minorHAnsi"/>
          <w:color w:val="222222"/>
        </w:rPr>
        <w:t xml:space="preserve"> &amp; </w:t>
      </w:r>
      <w:r w:rsidRPr="00CF122B">
        <w:rPr>
          <w:rFonts w:asciiTheme="minorHAnsi" w:hAnsiTheme="minorHAnsi" w:cstheme="minorHAnsi"/>
          <w:b/>
          <w:color w:val="222222"/>
        </w:rPr>
        <w:t>SOSL</w:t>
      </w:r>
      <w:r w:rsidRPr="00CF122B">
        <w:rPr>
          <w:rFonts w:asciiTheme="minorHAnsi" w:hAnsiTheme="minorHAnsi" w:cstheme="minorHAnsi"/>
          <w:color w:val="222222"/>
        </w:rPr>
        <w:t xml:space="preserve"> with consideration to </w:t>
      </w:r>
      <w:r w:rsidRPr="00CF122B">
        <w:rPr>
          <w:rFonts w:asciiTheme="minorHAnsi" w:hAnsiTheme="minorHAnsi" w:cstheme="minorHAnsi"/>
          <w:b/>
          <w:color w:val="222222"/>
        </w:rPr>
        <w:t>Governor Limits</w:t>
      </w:r>
      <w:r w:rsidRPr="00CF122B">
        <w:rPr>
          <w:rFonts w:asciiTheme="minorHAnsi" w:hAnsiTheme="minorHAnsi" w:cstheme="minorHAnsi"/>
          <w:color w:val="222222"/>
        </w:rPr>
        <w:t xml:space="preserve"> for data manipulation needs of the application using platform database objects.</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shd w:val="clear" w:color="auto" w:fill="FFFFFF"/>
        </w:rPr>
      </w:pPr>
      <w:r w:rsidRPr="00CF122B">
        <w:rPr>
          <w:rFonts w:asciiTheme="minorHAnsi" w:hAnsiTheme="minorHAnsi" w:cstheme="minorHAnsi"/>
          <w:color w:val="222222"/>
        </w:rPr>
        <w:t xml:space="preserve">Used Force.com web service API for </w:t>
      </w:r>
      <w:r w:rsidRPr="00CF122B">
        <w:rPr>
          <w:rFonts w:asciiTheme="minorHAnsi" w:hAnsiTheme="minorHAnsi" w:cstheme="minorHAnsi"/>
          <w:b/>
          <w:color w:val="222222"/>
        </w:rPr>
        <w:t>implementing WSDL</w:t>
      </w:r>
      <w:r w:rsidRPr="00CF122B">
        <w:rPr>
          <w:rFonts w:asciiTheme="minorHAnsi" w:hAnsiTheme="minorHAnsi" w:cstheme="minorHAnsi"/>
          <w:color w:val="222222"/>
        </w:rPr>
        <w:t xml:space="preserve"> in the application for access data from external systems and web sites.</w:t>
      </w:r>
    </w:p>
    <w:p w:rsidR="00641F8F" w:rsidRPr="00CF122B" w:rsidRDefault="00641F8F" w:rsidP="00CF122B">
      <w:pPr>
        <w:numPr>
          <w:ilvl w:val="0"/>
          <w:numId w:val="5"/>
        </w:numPr>
        <w:tabs>
          <w:tab w:val="left" w:pos="360"/>
        </w:tabs>
        <w:spacing w:after="0" w:line="240" w:lineRule="auto"/>
        <w:ind w:left="360"/>
        <w:rPr>
          <w:rFonts w:asciiTheme="minorHAnsi" w:hAnsiTheme="minorHAnsi" w:cstheme="minorHAnsi"/>
        </w:rPr>
      </w:pPr>
      <w:r w:rsidRPr="00CF122B">
        <w:rPr>
          <w:rFonts w:asciiTheme="minorHAnsi" w:hAnsiTheme="minorHAnsi" w:cstheme="minorHAnsi"/>
          <w:shd w:val="clear" w:color="auto" w:fill="FFFFFF"/>
        </w:rPr>
        <w:t xml:space="preserve">Creating </w:t>
      </w:r>
      <w:r w:rsidRPr="00CF122B">
        <w:rPr>
          <w:rFonts w:asciiTheme="minorHAnsi" w:hAnsiTheme="minorHAnsi" w:cstheme="minorHAnsi"/>
          <w:b/>
          <w:shd w:val="clear" w:color="auto" w:fill="FFFFFF"/>
        </w:rPr>
        <w:t>Reports</w:t>
      </w:r>
      <w:r w:rsidRPr="00CF122B">
        <w:rPr>
          <w:rFonts w:asciiTheme="minorHAnsi" w:hAnsiTheme="minorHAnsi" w:cstheme="minorHAnsi"/>
          <w:shd w:val="clear" w:color="auto" w:fill="FFFFFF"/>
        </w:rPr>
        <w:t xml:space="preserve"> and </w:t>
      </w:r>
      <w:r w:rsidRPr="00CF122B">
        <w:rPr>
          <w:rFonts w:asciiTheme="minorHAnsi" w:hAnsiTheme="minorHAnsi" w:cstheme="minorHAnsi"/>
          <w:b/>
          <w:shd w:val="clear" w:color="auto" w:fill="FFFFFF"/>
        </w:rPr>
        <w:t>Campaigns</w:t>
      </w:r>
      <w:r w:rsidRPr="00CF122B">
        <w:rPr>
          <w:rFonts w:asciiTheme="minorHAnsi" w:hAnsiTheme="minorHAnsi" w:cstheme="minorHAnsi"/>
          <w:shd w:val="clear" w:color="auto" w:fill="FFFFFF"/>
        </w:rPr>
        <w:t xml:space="preserve"> (Campaign Hierarchies).</w:t>
      </w:r>
    </w:p>
    <w:p w:rsidR="00641F8F" w:rsidRPr="00CF122B" w:rsidRDefault="00641F8F" w:rsidP="00CF122B">
      <w:pPr>
        <w:numPr>
          <w:ilvl w:val="0"/>
          <w:numId w:val="5"/>
        </w:numPr>
        <w:autoSpaceDE w:val="0"/>
        <w:spacing w:after="0" w:line="240" w:lineRule="auto"/>
        <w:ind w:left="360"/>
        <w:rPr>
          <w:rStyle w:val="Strong"/>
          <w:rFonts w:asciiTheme="minorHAnsi" w:hAnsiTheme="minorHAnsi" w:cstheme="minorHAnsi"/>
          <w:b w:val="0"/>
        </w:rPr>
      </w:pPr>
      <w:r w:rsidRPr="00CF122B">
        <w:rPr>
          <w:rFonts w:asciiTheme="minorHAnsi" w:hAnsiTheme="minorHAnsi" w:cstheme="minorHAnsi"/>
        </w:rPr>
        <w:t xml:space="preserve">Coordinated </w:t>
      </w:r>
      <w:r w:rsidRPr="00CF122B">
        <w:rPr>
          <w:rFonts w:asciiTheme="minorHAnsi" w:hAnsiTheme="minorHAnsi" w:cstheme="minorHAnsi"/>
          <w:b/>
        </w:rPr>
        <w:t>integration tests</w:t>
      </w:r>
      <w:r w:rsidRPr="00CF122B">
        <w:rPr>
          <w:rFonts w:asciiTheme="minorHAnsi" w:hAnsiTheme="minorHAnsi" w:cstheme="minorHAnsi"/>
        </w:rPr>
        <w:t xml:space="preserve"> with various groups and generated/documented test cases and deployment plans.</w:t>
      </w:r>
    </w:p>
    <w:p w:rsidR="00641F8F" w:rsidRPr="00CF122B" w:rsidRDefault="00641F8F" w:rsidP="00CF122B">
      <w:pPr>
        <w:numPr>
          <w:ilvl w:val="0"/>
          <w:numId w:val="5"/>
        </w:numPr>
        <w:autoSpaceDE w:val="0"/>
        <w:spacing w:after="0" w:line="240" w:lineRule="auto"/>
        <w:ind w:left="360"/>
        <w:rPr>
          <w:rFonts w:asciiTheme="minorHAnsi" w:hAnsiTheme="minorHAnsi" w:cstheme="minorHAnsi"/>
        </w:rPr>
      </w:pPr>
      <w:r w:rsidRPr="00CF122B">
        <w:rPr>
          <w:rStyle w:val="Strong"/>
          <w:rFonts w:asciiTheme="minorHAnsi" w:hAnsiTheme="minorHAnsi" w:cstheme="minorHAnsi"/>
          <w:b w:val="0"/>
        </w:rPr>
        <w:t xml:space="preserve">Involved with Salesforce.com Premier </w:t>
      </w:r>
      <w:r w:rsidRPr="00CF122B">
        <w:rPr>
          <w:rStyle w:val="Strong"/>
          <w:rFonts w:asciiTheme="minorHAnsi" w:hAnsiTheme="minorHAnsi" w:cstheme="minorHAnsi"/>
        </w:rPr>
        <w:t>Support</w:t>
      </w:r>
      <w:r w:rsidRPr="00CF122B">
        <w:rPr>
          <w:rStyle w:val="Strong"/>
          <w:rFonts w:asciiTheme="minorHAnsi" w:hAnsiTheme="minorHAnsi" w:cstheme="minorHAnsi"/>
          <w:b w:val="0"/>
        </w:rPr>
        <w:t xml:space="preserve"> and handled the support cases with the help salesforce.com support</w:t>
      </w:r>
      <w:r w:rsidRPr="00CF122B">
        <w:rPr>
          <w:rStyle w:val="Strong"/>
          <w:rFonts w:asciiTheme="minorHAnsi" w:hAnsiTheme="minorHAnsi" w:cstheme="minorHAnsi"/>
          <w:bCs w:val="0"/>
        </w:rPr>
        <w:t xml:space="preserve">. </w:t>
      </w:r>
    </w:p>
    <w:p w:rsidR="00641F8F" w:rsidRPr="00CF122B" w:rsidRDefault="00641F8F" w:rsidP="00CF122B">
      <w:pPr>
        <w:numPr>
          <w:ilvl w:val="0"/>
          <w:numId w:val="5"/>
        </w:numPr>
        <w:autoSpaceDE w:val="0"/>
        <w:spacing w:after="0" w:line="240" w:lineRule="auto"/>
        <w:ind w:left="360"/>
        <w:rPr>
          <w:rFonts w:asciiTheme="minorHAnsi" w:hAnsiTheme="minorHAnsi" w:cstheme="minorHAnsi"/>
          <w:color w:val="222222"/>
        </w:rPr>
      </w:pPr>
      <w:r w:rsidRPr="00CF122B">
        <w:rPr>
          <w:rFonts w:asciiTheme="minorHAnsi" w:hAnsiTheme="minorHAnsi" w:cstheme="minorHAnsi"/>
        </w:rPr>
        <w:t xml:space="preserve">Worked on </w:t>
      </w:r>
      <w:r w:rsidRPr="00CF122B">
        <w:rPr>
          <w:rFonts w:asciiTheme="minorHAnsi" w:hAnsiTheme="minorHAnsi" w:cstheme="minorHAnsi"/>
          <w:b/>
        </w:rPr>
        <w:t>Sales cloud</w:t>
      </w:r>
      <w:r w:rsidRPr="00CF122B">
        <w:rPr>
          <w:rFonts w:asciiTheme="minorHAnsi" w:hAnsiTheme="minorHAnsi" w:cstheme="minorHAnsi"/>
        </w:rPr>
        <w:t xml:space="preserve"> and </w:t>
      </w:r>
      <w:r w:rsidRPr="00CF122B">
        <w:rPr>
          <w:rFonts w:asciiTheme="minorHAnsi" w:hAnsiTheme="minorHAnsi" w:cstheme="minorHAnsi"/>
          <w:b/>
        </w:rPr>
        <w:t>Service cloud</w:t>
      </w:r>
      <w:r w:rsidRPr="00CF122B">
        <w:rPr>
          <w:rFonts w:asciiTheme="minorHAnsi" w:hAnsiTheme="minorHAnsi" w:cstheme="minorHAnsi"/>
        </w:rPr>
        <w:t>.</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Profile based permissions on </w:t>
      </w:r>
      <w:r w:rsidRPr="00CF122B">
        <w:rPr>
          <w:rFonts w:asciiTheme="minorHAnsi" w:hAnsiTheme="minorHAnsi" w:cstheme="minorHAnsi"/>
          <w:b/>
          <w:color w:val="222222"/>
        </w:rPr>
        <w:t>fields</w:t>
      </w:r>
      <w:r w:rsidRPr="00CF122B">
        <w:rPr>
          <w:rFonts w:asciiTheme="minorHAnsi" w:hAnsiTheme="minorHAnsi" w:cstheme="minorHAnsi"/>
          <w:color w:val="222222"/>
        </w:rPr>
        <w:t xml:space="preserve"> and </w:t>
      </w:r>
      <w:r w:rsidRPr="00CF122B">
        <w:rPr>
          <w:rFonts w:asciiTheme="minorHAnsi" w:hAnsiTheme="minorHAnsi" w:cstheme="minorHAnsi"/>
          <w:b/>
          <w:color w:val="222222"/>
        </w:rPr>
        <w:t>objects</w:t>
      </w:r>
      <w:r w:rsidRPr="00CF122B">
        <w:rPr>
          <w:rFonts w:asciiTheme="minorHAnsi" w:hAnsiTheme="minorHAnsi" w:cstheme="minorHAnsi"/>
          <w:color w:val="222222"/>
        </w:rPr>
        <w:t xml:space="preserve"> are enforced.</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Load/Manage the data using </w:t>
      </w:r>
      <w:r w:rsidRPr="00CF122B">
        <w:rPr>
          <w:rFonts w:asciiTheme="minorHAnsi" w:hAnsiTheme="minorHAnsi" w:cstheme="minorHAnsi"/>
          <w:b/>
          <w:color w:val="222222"/>
        </w:rPr>
        <w:t>Apex Data Loader</w:t>
      </w:r>
      <w:r w:rsidRPr="00CF122B">
        <w:rPr>
          <w:rFonts w:asciiTheme="minorHAnsi" w:hAnsiTheme="minorHAnsi" w:cstheme="minorHAnsi"/>
          <w:color w:val="222222"/>
        </w:rPr>
        <w:t>.</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Creating </w:t>
      </w:r>
      <w:r w:rsidRPr="00CF122B">
        <w:rPr>
          <w:rFonts w:asciiTheme="minorHAnsi" w:hAnsiTheme="minorHAnsi" w:cstheme="minorHAnsi"/>
          <w:b/>
          <w:color w:val="222222"/>
        </w:rPr>
        <w:t>Custom Objects</w:t>
      </w:r>
      <w:r w:rsidRPr="00CF122B">
        <w:rPr>
          <w:rFonts w:asciiTheme="minorHAnsi" w:hAnsiTheme="minorHAnsi" w:cstheme="minorHAnsi"/>
          <w:color w:val="222222"/>
        </w:rPr>
        <w:t xml:space="preserve"> and defining </w:t>
      </w:r>
      <w:r w:rsidRPr="00CF122B">
        <w:rPr>
          <w:rFonts w:asciiTheme="minorHAnsi" w:hAnsiTheme="minorHAnsi" w:cstheme="minorHAnsi"/>
          <w:b/>
          <w:color w:val="222222"/>
        </w:rPr>
        <w:t>lookup</w:t>
      </w:r>
      <w:r w:rsidRPr="00CF122B">
        <w:rPr>
          <w:rFonts w:asciiTheme="minorHAnsi" w:hAnsiTheme="minorHAnsi" w:cstheme="minorHAnsi"/>
          <w:color w:val="222222"/>
        </w:rPr>
        <w:t xml:space="preserve"> and </w:t>
      </w:r>
      <w:r w:rsidRPr="00CF122B">
        <w:rPr>
          <w:rFonts w:asciiTheme="minorHAnsi" w:hAnsiTheme="minorHAnsi" w:cstheme="minorHAnsi"/>
          <w:b/>
          <w:color w:val="222222"/>
        </w:rPr>
        <w:t>master-detail relationships</w:t>
      </w:r>
      <w:r w:rsidRPr="00CF122B">
        <w:rPr>
          <w:rFonts w:asciiTheme="minorHAnsi" w:hAnsiTheme="minorHAnsi" w:cstheme="minorHAnsi"/>
          <w:color w:val="222222"/>
        </w:rPr>
        <w:t xml:space="preserve"> on the objects.  </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color w:val="222222"/>
        </w:rPr>
        <w:t xml:space="preserve">Created workflow rules and defined related tasks, </w:t>
      </w:r>
      <w:r w:rsidRPr="00CF122B">
        <w:rPr>
          <w:rFonts w:asciiTheme="minorHAnsi" w:hAnsiTheme="minorHAnsi" w:cstheme="minorHAnsi"/>
          <w:b/>
          <w:color w:val="222222"/>
        </w:rPr>
        <w:t>time-triggered tasks</w:t>
      </w:r>
      <w:r w:rsidRPr="00CF122B">
        <w:rPr>
          <w:rFonts w:asciiTheme="minorHAnsi" w:hAnsiTheme="minorHAnsi" w:cstheme="minorHAnsi"/>
          <w:color w:val="222222"/>
        </w:rPr>
        <w:t xml:space="preserve">, </w:t>
      </w:r>
      <w:r w:rsidRPr="00CF122B">
        <w:rPr>
          <w:rFonts w:asciiTheme="minorHAnsi" w:hAnsiTheme="minorHAnsi" w:cstheme="minorHAnsi"/>
          <w:b/>
          <w:color w:val="222222"/>
        </w:rPr>
        <w:t>email alerts</w:t>
      </w:r>
      <w:r w:rsidRPr="00CF122B">
        <w:rPr>
          <w:rFonts w:asciiTheme="minorHAnsi" w:hAnsiTheme="minorHAnsi" w:cstheme="minorHAnsi"/>
          <w:color w:val="222222"/>
        </w:rPr>
        <w:t xml:space="preserve"> and </w:t>
      </w:r>
      <w:r w:rsidRPr="00CF122B">
        <w:rPr>
          <w:rFonts w:asciiTheme="minorHAnsi" w:hAnsiTheme="minorHAnsi" w:cstheme="minorHAnsi"/>
          <w:b/>
          <w:color w:val="222222"/>
        </w:rPr>
        <w:t>field updates</w:t>
      </w:r>
      <w:r w:rsidRPr="00CF122B">
        <w:rPr>
          <w:rFonts w:asciiTheme="minorHAnsi" w:hAnsiTheme="minorHAnsi" w:cstheme="minorHAnsi"/>
          <w:color w:val="222222"/>
        </w:rPr>
        <w:t xml:space="preserve"> to implement business logic.</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rPr>
      </w:pPr>
      <w:r w:rsidRPr="00CF122B">
        <w:rPr>
          <w:rFonts w:asciiTheme="minorHAnsi" w:hAnsiTheme="minorHAnsi" w:cstheme="minorHAnsi"/>
          <w:color w:val="222222"/>
        </w:rPr>
        <w:t xml:space="preserve">Used the sandbox for </w:t>
      </w:r>
      <w:r w:rsidRPr="00CF122B">
        <w:rPr>
          <w:rFonts w:asciiTheme="minorHAnsi" w:hAnsiTheme="minorHAnsi" w:cstheme="minorHAnsi"/>
          <w:b/>
          <w:color w:val="222222"/>
        </w:rPr>
        <w:t>testing</w:t>
      </w:r>
      <w:r w:rsidRPr="00CF122B">
        <w:rPr>
          <w:rFonts w:asciiTheme="minorHAnsi" w:hAnsiTheme="minorHAnsi" w:cstheme="minorHAnsi"/>
          <w:color w:val="222222"/>
        </w:rPr>
        <w:t xml:space="preserve"> and </w:t>
      </w:r>
      <w:r w:rsidRPr="00CF122B">
        <w:rPr>
          <w:rFonts w:asciiTheme="minorHAnsi" w:hAnsiTheme="minorHAnsi" w:cstheme="minorHAnsi"/>
          <w:b/>
          <w:color w:val="222222"/>
        </w:rPr>
        <w:t>migrated</w:t>
      </w:r>
      <w:r w:rsidRPr="00CF122B">
        <w:rPr>
          <w:rFonts w:asciiTheme="minorHAnsi" w:hAnsiTheme="minorHAnsi" w:cstheme="minorHAnsi"/>
          <w:color w:val="222222"/>
        </w:rPr>
        <w:t xml:space="preserve"> the code to the deployment instance after testing.</w:t>
      </w:r>
    </w:p>
    <w:p w:rsidR="00641F8F" w:rsidRPr="00CF122B" w:rsidRDefault="00641F8F" w:rsidP="00CF122B">
      <w:pPr>
        <w:pStyle w:val="ColorfulList-Accent11"/>
        <w:numPr>
          <w:ilvl w:val="0"/>
          <w:numId w:val="5"/>
        </w:numPr>
        <w:shd w:val="clear" w:color="auto" w:fill="FFFFFF"/>
        <w:spacing w:after="0" w:line="240" w:lineRule="auto"/>
        <w:ind w:left="360"/>
        <w:rPr>
          <w:rFonts w:asciiTheme="minorHAnsi" w:hAnsiTheme="minorHAnsi" w:cstheme="minorHAnsi"/>
          <w:color w:val="222222"/>
        </w:rPr>
      </w:pPr>
      <w:r w:rsidRPr="00CF122B">
        <w:rPr>
          <w:rFonts w:asciiTheme="minorHAnsi" w:hAnsiTheme="minorHAnsi" w:cstheme="minorHAnsi"/>
        </w:rPr>
        <w:t xml:space="preserve">Involved in </w:t>
      </w:r>
      <w:r w:rsidRPr="00CF122B">
        <w:rPr>
          <w:rFonts w:asciiTheme="minorHAnsi" w:hAnsiTheme="minorHAnsi" w:cstheme="minorHAnsi"/>
          <w:b/>
        </w:rPr>
        <w:t xml:space="preserve">Data Mapping </w:t>
      </w:r>
      <w:r w:rsidRPr="00CF122B">
        <w:rPr>
          <w:rFonts w:asciiTheme="minorHAnsi" w:hAnsiTheme="minorHAnsi" w:cstheme="minorHAnsi"/>
        </w:rPr>
        <w:t>and</w:t>
      </w:r>
      <w:r w:rsidRPr="00CF122B">
        <w:rPr>
          <w:rFonts w:asciiTheme="minorHAnsi" w:hAnsiTheme="minorHAnsi" w:cstheme="minorHAnsi"/>
          <w:b/>
        </w:rPr>
        <w:t xml:space="preserve"> Migration </w:t>
      </w:r>
      <w:r w:rsidRPr="00CF122B">
        <w:rPr>
          <w:rFonts w:asciiTheme="minorHAnsi" w:hAnsiTheme="minorHAnsi" w:cstheme="minorHAnsi"/>
        </w:rPr>
        <w:t>of data between legacy systems and Salesforce.com Objects and fields</w:t>
      </w:r>
      <w:r w:rsidRPr="00CF122B">
        <w:rPr>
          <w:rFonts w:asciiTheme="minorHAnsi" w:hAnsiTheme="minorHAnsi" w:cstheme="minorHAnsi"/>
          <w:color w:val="222222"/>
        </w:rPr>
        <w:t>.</w:t>
      </w:r>
    </w:p>
    <w:p w:rsidR="00641F8F" w:rsidRPr="00CF122B" w:rsidRDefault="00641F8F" w:rsidP="00CF122B">
      <w:pPr>
        <w:shd w:val="clear" w:color="auto" w:fill="FFFFFF"/>
        <w:spacing w:after="0" w:line="240" w:lineRule="auto"/>
        <w:rPr>
          <w:rFonts w:asciiTheme="minorHAnsi" w:hAnsiTheme="minorHAnsi" w:cstheme="minorHAnsi"/>
          <w:color w:val="222222"/>
        </w:rPr>
      </w:pPr>
      <w:r w:rsidRPr="00CF122B">
        <w:rPr>
          <w:rFonts w:asciiTheme="minorHAnsi" w:hAnsiTheme="minorHAnsi" w:cstheme="minorHAnsi"/>
          <w:b/>
          <w:color w:val="222222"/>
        </w:rPr>
        <w:t>Environment:</w:t>
      </w:r>
      <w:r w:rsidRPr="00CF122B">
        <w:rPr>
          <w:rFonts w:asciiTheme="minorHAnsi" w:hAnsiTheme="minorHAnsi" w:cstheme="minorHAnsi"/>
          <w:color w:val="222222"/>
        </w:rPr>
        <w:t xml:space="preserve"> Saleforce.com platform, Apex Language, Visual Force (Pages, Components, Controllers &amp; Extensions),Data Loader, Apex Triggers, Reports, Custom Objects, Custom Tabs, Email Services, Security Controls, Eclipse IDE Plug-in.</w:t>
      </w:r>
    </w:p>
    <w:p w:rsidR="00641F8F" w:rsidRPr="00CF122B" w:rsidRDefault="00641F8F" w:rsidP="00CF122B">
      <w:pPr>
        <w:shd w:val="clear" w:color="auto" w:fill="FFFFFF"/>
        <w:spacing w:after="0" w:line="240" w:lineRule="auto"/>
        <w:rPr>
          <w:rFonts w:asciiTheme="minorHAnsi" w:hAnsiTheme="minorHAnsi" w:cstheme="minorHAnsi"/>
          <w:color w:val="222222"/>
        </w:rPr>
      </w:pPr>
    </w:p>
    <w:p w:rsidR="00CF122B" w:rsidRDefault="00641F8F" w:rsidP="00CF122B">
      <w:pPr>
        <w:shd w:val="clear" w:color="auto" w:fill="FFFFFF"/>
        <w:spacing w:after="0" w:line="240" w:lineRule="auto"/>
        <w:rPr>
          <w:rFonts w:asciiTheme="minorHAnsi" w:hAnsiTheme="minorHAnsi" w:cstheme="minorHAnsi"/>
          <w:b/>
          <w:bCs/>
        </w:rPr>
      </w:pPr>
      <w:r w:rsidRPr="00CF122B">
        <w:rPr>
          <w:rFonts w:asciiTheme="minorHAnsi" w:hAnsiTheme="minorHAnsi" w:cstheme="minorHAnsi"/>
          <w:b/>
          <w:bCs/>
        </w:rPr>
        <w:lastRenderedPageBreak/>
        <w:t xml:space="preserve">Philips Healthcare, </w:t>
      </w:r>
      <w:r w:rsidRPr="00CF122B">
        <w:rPr>
          <w:rFonts w:asciiTheme="minorHAnsi" w:hAnsiTheme="minorHAnsi" w:cstheme="minorHAnsi"/>
          <w:b/>
          <w:color w:val="222222"/>
        </w:rPr>
        <w:t>Alpharetta GA</w:t>
      </w:r>
      <w:r w:rsidRPr="00CF122B">
        <w:rPr>
          <w:rFonts w:asciiTheme="minorHAnsi" w:hAnsiTheme="minorHAnsi" w:cstheme="minorHAnsi"/>
          <w:b/>
          <w:bCs/>
        </w:rPr>
        <w:t xml:space="preserve">                                                                          </w:t>
      </w:r>
    </w:p>
    <w:p w:rsidR="00CF122B" w:rsidRDefault="00CF122B" w:rsidP="00CF122B">
      <w:pPr>
        <w:shd w:val="clear" w:color="auto" w:fill="FFFFFF"/>
        <w:spacing w:after="0" w:line="240" w:lineRule="auto"/>
        <w:rPr>
          <w:rFonts w:asciiTheme="minorHAnsi" w:hAnsiTheme="minorHAnsi" w:cstheme="minorHAnsi"/>
          <w:b/>
          <w:bCs/>
        </w:rPr>
      </w:pPr>
    </w:p>
    <w:p w:rsidR="00DA50CC" w:rsidRPr="00CF122B" w:rsidRDefault="00641F8F" w:rsidP="00CF122B">
      <w:pPr>
        <w:shd w:val="clear" w:color="auto" w:fill="FFFFFF"/>
        <w:spacing w:after="0" w:line="240" w:lineRule="auto"/>
        <w:rPr>
          <w:rFonts w:asciiTheme="minorHAnsi" w:hAnsiTheme="minorHAnsi" w:cstheme="minorHAnsi"/>
          <w:b/>
          <w:bCs/>
        </w:rPr>
      </w:pPr>
      <w:r w:rsidRPr="00CF122B">
        <w:rPr>
          <w:rFonts w:asciiTheme="minorHAnsi" w:hAnsiTheme="minorHAnsi" w:cstheme="minorHAnsi"/>
          <w:b/>
          <w:color w:val="222222"/>
        </w:rPr>
        <w:t>2010 Dec – 2012 Feb</w:t>
      </w:r>
      <w:r w:rsidRPr="00CF122B">
        <w:rPr>
          <w:rFonts w:asciiTheme="minorHAnsi" w:hAnsiTheme="minorHAnsi" w:cstheme="minorHAnsi"/>
          <w:b/>
          <w:bCs/>
        </w:rPr>
        <w:t xml:space="preserve">                                                                                                                                                                                  Salesforce Developer</w:t>
      </w:r>
    </w:p>
    <w:p w:rsidR="00641F8F" w:rsidRPr="00CF122B" w:rsidRDefault="00641F8F" w:rsidP="00CF122B">
      <w:pPr>
        <w:spacing w:after="0" w:line="240" w:lineRule="auto"/>
        <w:rPr>
          <w:rFonts w:asciiTheme="minorHAnsi" w:hAnsiTheme="minorHAnsi" w:cstheme="minorHAnsi"/>
        </w:rPr>
      </w:pPr>
      <w:r w:rsidRPr="00CF122B">
        <w:rPr>
          <w:rStyle w:val="txtempstyle"/>
          <w:rFonts w:asciiTheme="minorHAnsi" w:hAnsiTheme="minorHAnsi" w:cstheme="minorHAnsi"/>
        </w:rPr>
        <w:t>Philips Healthcare uses CRM systems to help sales representatives in Healthcare service sales division. SalesForce.com CRM application provides higher levels of service to clients and improves overall productivity by managing leads and opportunities and decreasing administrative tasks.</w:t>
      </w:r>
    </w:p>
    <w:p w:rsidR="00641F8F" w:rsidRPr="00CF122B" w:rsidRDefault="00641F8F" w:rsidP="00CF122B">
      <w:pPr>
        <w:spacing w:after="0" w:line="240" w:lineRule="auto"/>
        <w:rPr>
          <w:rFonts w:asciiTheme="minorHAnsi" w:hAnsiTheme="minorHAnsi" w:cstheme="minorHAnsi"/>
        </w:rPr>
      </w:pPr>
    </w:p>
    <w:p w:rsidR="00641F8F" w:rsidRPr="00CF122B" w:rsidRDefault="00641F8F" w:rsidP="00CF122B">
      <w:pPr>
        <w:spacing w:after="0" w:line="240" w:lineRule="auto"/>
        <w:rPr>
          <w:rFonts w:asciiTheme="minorHAnsi" w:hAnsiTheme="minorHAnsi" w:cstheme="minorHAnsi"/>
          <w:b/>
          <w:bCs/>
        </w:rPr>
      </w:pPr>
      <w:r w:rsidRPr="00CF122B">
        <w:rPr>
          <w:rFonts w:asciiTheme="minorHAnsi" w:hAnsiTheme="minorHAnsi" w:cstheme="minorHAnsi"/>
          <w:b/>
          <w:bCs/>
        </w:rPr>
        <w:t>Responsibilities: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color w:val="000000"/>
          <w:shd w:val="clear" w:color="auto" w:fill="FFFFFF"/>
        </w:rPr>
        <w:t>Understand business requirements and translate them into design specification document.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color w:val="000000"/>
          <w:shd w:val="clear" w:color="auto" w:fill="FFFFFF"/>
        </w:rPr>
        <w:t xml:space="preserve">Creation or customization of custom or standard objects which include </w:t>
      </w:r>
      <w:r w:rsidRPr="00CF122B">
        <w:rPr>
          <w:rFonts w:asciiTheme="minorHAnsi" w:hAnsiTheme="minorHAnsi" w:cstheme="minorHAnsi"/>
          <w:b/>
          <w:color w:val="000000"/>
          <w:shd w:val="clear" w:color="auto" w:fill="FFFFFF"/>
        </w:rPr>
        <w:t>Leads,</w:t>
      </w:r>
      <w:r w:rsidRPr="00CF122B">
        <w:rPr>
          <w:rFonts w:asciiTheme="minorHAnsi" w:hAnsiTheme="minorHAnsi" w:cstheme="minorHAnsi"/>
          <w:color w:val="000000"/>
          <w:shd w:val="clear" w:color="auto" w:fill="FFFFFF"/>
        </w:rPr>
        <w:t xml:space="preserve"> </w:t>
      </w:r>
      <w:r w:rsidRPr="00CF122B">
        <w:rPr>
          <w:rFonts w:asciiTheme="minorHAnsi" w:hAnsiTheme="minorHAnsi" w:cstheme="minorHAnsi"/>
          <w:b/>
          <w:color w:val="000000"/>
          <w:shd w:val="clear" w:color="auto" w:fill="FFFFFF"/>
        </w:rPr>
        <w:t>Accounts</w:t>
      </w:r>
      <w:r w:rsidRPr="00CF122B">
        <w:rPr>
          <w:rFonts w:asciiTheme="minorHAnsi" w:hAnsiTheme="minorHAnsi" w:cstheme="minorHAnsi"/>
          <w:color w:val="000000"/>
          <w:shd w:val="clear" w:color="auto" w:fill="FFFFFF"/>
        </w:rPr>
        <w:t xml:space="preserve">, </w:t>
      </w:r>
      <w:r w:rsidRPr="00CF122B">
        <w:rPr>
          <w:rFonts w:asciiTheme="minorHAnsi" w:hAnsiTheme="minorHAnsi" w:cstheme="minorHAnsi"/>
          <w:b/>
          <w:color w:val="000000"/>
          <w:shd w:val="clear" w:color="auto" w:fill="FFFFFF"/>
        </w:rPr>
        <w:t>Contacts</w:t>
      </w:r>
      <w:r w:rsidRPr="00CF122B">
        <w:rPr>
          <w:rFonts w:asciiTheme="minorHAnsi" w:hAnsiTheme="minorHAnsi" w:cstheme="minorHAnsi"/>
          <w:color w:val="000000"/>
          <w:shd w:val="clear" w:color="auto" w:fill="FFFFFF"/>
        </w:rPr>
        <w:t xml:space="preserve">, </w:t>
      </w:r>
      <w:r w:rsidRPr="00CF122B">
        <w:rPr>
          <w:rFonts w:asciiTheme="minorHAnsi" w:hAnsiTheme="minorHAnsi" w:cstheme="minorHAnsi"/>
          <w:b/>
          <w:color w:val="000000"/>
          <w:shd w:val="clear" w:color="auto" w:fill="FFFFFF"/>
        </w:rPr>
        <w:t>Opportunities</w:t>
      </w:r>
      <w:r w:rsidRPr="00CF122B">
        <w:rPr>
          <w:rFonts w:asciiTheme="minorHAnsi" w:hAnsiTheme="minorHAnsi" w:cstheme="minorHAnsi"/>
          <w:color w:val="000000"/>
          <w:shd w:val="clear" w:color="auto" w:fill="FFFFFF"/>
        </w:rPr>
        <w:t xml:space="preserve">, </w:t>
      </w:r>
      <w:r w:rsidRPr="00CF122B">
        <w:rPr>
          <w:rFonts w:asciiTheme="minorHAnsi" w:hAnsiTheme="minorHAnsi" w:cstheme="minorHAnsi"/>
          <w:b/>
          <w:color w:val="000000"/>
          <w:shd w:val="clear" w:color="auto" w:fill="FFFFFF"/>
        </w:rPr>
        <w:t>Products</w:t>
      </w:r>
      <w:r w:rsidRPr="00CF122B">
        <w:rPr>
          <w:rFonts w:asciiTheme="minorHAnsi" w:hAnsiTheme="minorHAnsi" w:cstheme="minorHAnsi"/>
          <w:color w:val="000000"/>
          <w:shd w:val="clear" w:color="auto" w:fill="FFFFFF"/>
        </w:rPr>
        <w:t xml:space="preserve"> and </w:t>
      </w:r>
      <w:r w:rsidRPr="00CF122B">
        <w:rPr>
          <w:rFonts w:asciiTheme="minorHAnsi" w:hAnsiTheme="minorHAnsi" w:cstheme="minorHAnsi"/>
          <w:b/>
          <w:color w:val="000000"/>
          <w:shd w:val="clear" w:color="auto" w:fill="FFFFFF"/>
        </w:rPr>
        <w:t>Cases</w:t>
      </w:r>
      <w:r w:rsidRPr="00CF122B">
        <w:rPr>
          <w:rFonts w:asciiTheme="minorHAnsi" w:hAnsiTheme="minorHAnsi" w:cstheme="minorHAnsi"/>
          <w:color w:val="000000"/>
          <w:shd w:val="clear" w:color="auto" w:fill="FFFFFF"/>
        </w:rPr>
        <w: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Communicated with executives to gather clear business requirements and designed theoretical workflows based on requirements.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Created Custom objects, </w:t>
      </w:r>
      <w:r w:rsidRPr="00CF122B">
        <w:rPr>
          <w:rFonts w:asciiTheme="minorHAnsi" w:hAnsiTheme="minorHAnsi" w:cstheme="minorHAnsi"/>
          <w:b/>
        </w:rPr>
        <w:t>Custom fields</w:t>
      </w:r>
      <w:r w:rsidRPr="00CF122B">
        <w:rPr>
          <w:rFonts w:asciiTheme="minorHAnsi" w:hAnsiTheme="minorHAnsi" w:cstheme="minorHAnsi"/>
        </w:rPr>
        <w:t xml:space="preserve">, </w:t>
      </w:r>
      <w:r w:rsidRPr="00CF122B">
        <w:rPr>
          <w:rFonts w:asciiTheme="minorHAnsi" w:hAnsiTheme="minorHAnsi" w:cstheme="minorHAnsi"/>
          <w:b/>
        </w:rPr>
        <w:t>page layouts</w:t>
      </w:r>
      <w:r w:rsidRPr="00CF122B">
        <w:rPr>
          <w:rFonts w:asciiTheme="minorHAnsi" w:hAnsiTheme="minorHAnsi" w:cstheme="minorHAnsi"/>
        </w:rPr>
        <w:t xml:space="preserve">, </w:t>
      </w:r>
      <w:r w:rsidRPr="00CF122B">
        <w:rPr>
          <w:rFonts w:asciiTheme="minorHAnsi" w:hAnsiTheme="minorHAnsi" w:cstheme="minorHAnsi"/>
          <w:b/>
        </w:rPr>
        <w:t>role hierarchy</w:t>
      </w:r>
      <w:r w:rsidRPr="00CF122B">
        <w:rPr>
          <w:rFonts w:asciiTheme="minorHAnsi" w:hAnsiTheme="minorHAnsi" w:cstheme="minorHAnsi"/>
        </w:rPr>
        <w:t xml:space="preserve">, </w:t>
      </w:r>
      <w:r w:rsidRPr="00CF122B">
        <w:rPr>
          <w:rFonts w:asciiTheme="minorHAnsi" w:hAnsiTheme="minorHAnsi" w:cstheme="minorHAnsi"/>
          <w:b/>
        </w:rPr>
        <w:t>record types</w:t>
      </w:r>
      <w:r w:rsidRPr="00CF122B">
        <w:rPr>
          <w:rFonts w:asciiTheme="minorHAnsi" w:hAnsiTheme="minorHAnsi" w:cstheme="minorHAnsi"/>
        </w:rPr>
        <w:t xml:space="preserve"> based on the business requirements.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Worked on </w:t>
      </w:r>
      <w:r w:rsidRPr="00CF122B">
        <w:rPr>
          <w:rFonts w:asciiTheme="minorHAnsi" w:hAnsiTheme="minorHAnsi" w:cstheme="minorHAnsi"/>
          <w:b/>
        </w:rPr>
        <w:t>profile</w:t>
      </w:r>
      <w:r w:rsidRPr="00CF122B">
        <w:rPr>
          <w:rFonts w:asciiTheme="minorHAnsi" w:hAnsiTheme="minorHAnsi" w:cstheme="minorHAnsi"/>
        </w:rPr>
        <w:t xml:space="preserve">, </w:t>
      </w:r>
      <w:r w:rsidRPr="00CF122B">
        <w:rPr>
          <w:rFonts w:asciiTheme="minorHAnsi" w:hAnsiTheme="minorHAnsi" w:cstheme="minorHAnsi"/>
          <w:b/>
        </w:rPr>
        <w:t>roles</w:t>
      </w:r>
      <w:r w:rsidRPr="00CF122B">
        <w:rPr>
          <w:rFonts w:asciiTheme="minorHAnsi" w:hAnsiTheme="minorHAnsi" w:cstheme="minorHAnsi"/>
        </w:rPr>
        <w:t xml:space="preserve">, </w:t>
      </w:r>
      <w:r w:rsidRPr="00CF122B">
        <w:rPr>
          <w:rFonts w:asciiTheme="minorHAnsi" w:hAnsiTheme="minorHAnsi" w:cstheme="minorHAnsi"/>
          <w:b/>
        </w:rPr>
        <w:t>field level security</w:t>
      </w:r>
      <w:r w:rsidRPr="00CF122B">
        <w:rPr>
          <w:rFonts w:asciiTheme="minorHAnsi" w:hAnsiTheme="minorHAnsi" w:cstheme="minorHAnsi"/>
        </w:rPr>
        <w:t xml:space="preserve">, </w:t>
      </w:r>
      <w:r w:rsidRPr="00CF122B">
        <w:rPr>
          <w:rFonts w:asciiTheme="minorHAnsi" w:hAnsiTheme="minorHAnsi" w:cstheme="minorHAnsi"/>
          <w:b/>
        </w:rPr>
        <w:t>field accessibility</w:t>
      </w:r>
      <w:r w:rsidRPr="00CF122B">
        <w:rPr>
          <w:rFonts w:asciiTheme="minorHAnsi" w:hAnsiTheme="minorHAnsi" w:cstheme="minorHAnsi"/>
        </w:rPr>
        <w:t xml:space="preserve">, </w:t>
      </w:r>
      <w:r w:rsidRPr="00CF122B">
        <w:rPr>
          <w:rFonts w:asciiTheme="minorHAnsi" w:hAnsiTheme="minorHAnsi" w:cstheme="minorHAnsi"/>
          <w:b/>
        </w:rPr>
        <w:t>permission sets</w:t>
      </w:r>
      <w:r w:rsidRPr="00CF122B">
        <w:rPr>
          <w:rFonts w:asciiTheme="minorHAnsi" w:hAnsiTheme="minorHAnsi" w:cstheme="minorHAnsi"/>
        </w:rPr>
        <w:t xml:space="preserve"> and </w:t>
      </w:r>
      <w:r w:rsidRPr="00CF122B">
        <w:rPr>
          <w:rFonts w:asciiTheme="minorHAnsi" w:hAnsiTheme="minorHAnsi" w:cstheme="minorHAnsi"/>
          <w:b/>
        </w:rPr>
        <w:t>sharing settings</w:t>
      </w:r>
      <w:r w:rsidRPr="00CF122B">
        <w:rPr>
          <w:rFonts w:asciiTheme="minorHAnsi" w:hAnsiTheme="minorHAnsi" w:cstheme="minorHAnsi"/>
        </w:rPr>
        <w: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Created and modified </w:t>
      </w:r>
      <w:r w:rsidRPr="00CF122B">
        <w:rPr>
          <w:rFonts w:asciiTheme="minorHAnsi" w:hAnsiTheme="minorHAnsi" w:cstheme="minorHAnsi"/>
          <w:b/>
        </w:rPr>
        <w:t>sharing rules</w:t>
      </w:r>
      <w:r w:rsidRPr="00CF122B">
        <w:rPr>
          <w:rFonts w:asciiTheme="minorHAnsi" w:hAnsiTheme="minorHAnsi" w:cstheme="minorHAnsi"/>
        </w:rPr>
        <w: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Modified </w:t>
      </w:r>
      <w:r w:rsidRPr="00CF122B">
        <w:rPr>
          <w:rFonts w:asciiTheme="minorHAnsi" w:hAnsiTheme="minorHAnsi" w:cstheme="minorHAnsi"/>
          <w:b/>
        </w:rPr>
        <w:t>page layouts</w:t>
      </w:r>
      <w:r w:rsidRPr="00CF122B">
        <w:rPr>
          <w:rFonts w:asciiTheme="minorHAnsi" w:hAnsiTheme="minorHAnsi" w:cstheme="minorHAnsi"/>
        </w:rPr>
        <w:t xml:space="preserve"> and maintained </w:t>
      </w:r>
      <w:r w:rsidRPr="00CF122B">
        <w:rPr>
          <w:rFonts w:asciiTheme="minorHAnsi" w:hAnsiTheme="minorHAnsi" w:cstheme="minorHAnsi"/>
          <w:b/>
        </w:rPr>
        <w:t>field level</w:t>
      </w:r>
      <w:r w:rsidRPr="00CF122B">
        <w:rPr>
          <w:rFonts w:asciiTheme="minorHAnsi" w:hAnsiTheme="minorHAnsi" w:cstheme="minorHAnsi"/>
        </w:rPr>
        <w:t xml:space="preserve"> security as required.</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Replaced logics of </w:t>
      </w:r>
      <w:r w:rsidRPr="00CF122B">
        <w:rPr>
          <w:rFonts w:asciiTheme="minorHAnsi" w:hAnsiTheme="minorHAnsi" w:cstheme="minorHAnsi"/>
          <w:b/>
        </w:rPr>
        <w:t>validation rules</w:t>
      </w:r>
      <w:r w:rsidRPr="00CF122B">
        <w:rPr>
          <w:rFonts w:asciiTheme="minorHAnsi" w:hAnsiTheme="minorHAnsi" w:cstheme="minorHAnsi"/>
        </w:rPr>
        <w:t xml:space="preserve"> and a workflow process for various custom and standard objects.</w:t>
      </w:r>
    </w:p>
    <w:p w:rsidR="00641F8F" w:rsidRPr="00CF122B" w:rsidRDefault="00641F8F" w:rsidP="00CF122B">
      <w:pPr>
        <w:numPr>
          <w:ilvl w:val="0"/>
          <w:numId w:val="12"/>
        </w:numPr>
        <w:tabs>
          <w:tab w:val="left" w:pos="360"/>
        </w:tabs>
        <w:spacing w:after="0" w:line="240" w:lineRule="auto"/>
        <w:rPr>
          <w:rStyle w:val="apple-converted-space"/>
          <w:rFonts w:asciiTheme="minorHAnsi" w:hAnsiTheme="minorHAnsi" w:cstheme="minorHAnsi"/>
          <w:color w:val="000000"/>
          <w:shd w:val="clear" w:color="auto" w:fill="FFFFFF"/>
        </w:rPr>
      </w:pPr>
      <w:r w:rsidRPr="00CF122B">
        <w:rPr>
          <w:rFonts w:asciiTheme="minorHAnsi" w:hAnsiTheme="minorHAnsi" w:cstheme="minorHAnsi"/>
        </w:rPr>
        <w:t xml:space="preserve">Created </w:t>
      </w:r>
      <w:r w:rsidRPr="00CF122B">
        <w:rPr>
          <w:rFonts w:asciiTheme="minorHAnsi" w:hAnsiTheme="minorHAnsi" w:cstheme="minorHAnsi"/>
          <w:b/>
        </w:rPr>
        <w:t>campaigns</w:t>
      </w:r>
      <w:r w:rsidRPr="00CF122B">
        <w:rPr>
          <w:rFonts w:asciiTheme="minorHAnsi" w:hAnsiTheme="minorHAnsi" w:cstheme="minorHAnsi"/>
        </w:rPr>
        <w:t xml:space="preserve">, </w:t>
      </w:r>
      <w:r w:rsidRPr="00CF122B">
        <w:rPr>
          <w:rFonts w:asciiTheme="minorHAnsi" w:hAnsiTheme="minorHAnsi" w:cstheme="minorHAnsi"/>
          <w:b/>
        </w:rPr>
        <w:t>mass e-mailers</w:t>
      </w:r>
      <w:r w:rsidRPr="00CF122B">
        <w:rPr>
          <w:rFonts w:asciiTheme="minorHAnsi" w:hAnsiTheme="minorHAnsi" w:cstheme="minorHAnsi"/>
        </w:rPr>
        <w:t>, survey data collection and contact management.</w:t>
      </w:r>
      <w:r w:rsidRPr="00CF122B">
        <w:rPr>
          <w:rStyle w:val="apple-converted-space"/>
          <w:rFonts w:asciiTheme="minorHAnsi" w:hAnsiTheme="minorHAnsi" w:cstheme="minorHAnsi"/>
        </w:rPr>
        <w:t> </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Created </w:t>
      </w:r>
      <w:r w:rsidRPr="00CF122B">
        <w:rPr>
          <w:rFonts w:asciiTheme="minorHAnsi" w:hAnsiTheme="minorHAnsi" w:cstheme="minorHAnsi"/>
          <w:b/>
        </w:rPr>
        <w:t>APEX Classes</w:t>
      </w:r>
      <w:r w:rsidRPr="00CF122B">
        <w:rPr>
          <w:rFonts w:asciiTheme="minorHAnsi" w:hAnsiTheme="minorHAnsi" w:cstheme="minorHAnsi"/>
        </w:rPr>
        <w:t xml:space="preserve">, </w:t>
      </w:r>
      <w:r w:rsidRPr="00CF122B">
        <w:rPr>
          <w:rFonts w:asciiTheme="minorHAnsi" w:hAnsiTheme="minorHAnsi" w:cstheme="minorHAnsi"/>
          <w:b/>
        </w:rPr>
        <w:t>Controller Classes</w:t>
      </w:r>
      <w:r w:rsidRPr="00CF122B">
        <w:rPr>
          <w:rFonts w:asciiTheme="minorHAnsi" w:hAnsiTheme="minorHAnsi" w:cstheme="minorHAnsi"/>
        </w:rPr>
        <w:t xml:space="preserve"> and </w:t>
      </w:r>
      <w:r w:rsidRPr="00CF122B">
        <w:rPr>
          <w:rFonts w:asciiTheme="minorHAnsi" w:hAnsiTheme="minorHAnsi" w:cstheme="minorHAnsi"/>
          <w:b/>
        </w:rPr>
        <w:t>APEX Triggers</w:t>
      </w:r>
      <w:r w:rsidRPr="00CF122B">
        <w:rPr>
          <w:rFonts w:asciiTheme="minorHAnsi" w:hAnsiTheme="minorHAnsi" w:cstheme="minorHAnsi"/>
        </w:rPr>
        <w:t xml:space="preserve"> for various functional needs. </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Implementation of business logic as per the requirements.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Customized financial </w:t>
      </w:r>
      <w:r w:rsidRPr="00CF122B">
        <w:rPr>
          <w:rFonts w:asciiTheme="minorHAnsi" w:hAnsiTheme="minorHAnsi" w:cstheme="minorHAnsi"/>
          <w:b/>
        </w:rPr>
        <w:t>reports</w:t>
      </w:r>
      <w:r w:rsidRPr="00CF122B">
        <w:rPr>
          <w:rFonts w:asciiTheme="minorHAnsi" w:hAnsiTheme="minorHAnsi" w:cstheme="minorHAnsi"/>
        </w:rPr>
        <w:t xml:space="preserve">, </w:t>
      </w:r>
      <w:r w:rsidRPr="00CF122B">
        <w:rPr>
          <w:rFonts w:asciiTheme="minorHAnsi" w:hAnsiTheme="minorHAnsi" w:cstheme="minorHAnsi"/>
          <w:b/>
        </w:rPr>
        <w:t>Forecasts</w:t>
      </w:r>
      <w:r w:rsidRPr="00CF122B">
        <w:rPr>
          <w:rFonts w:asciiTheme="minorHAnsi" w:hAnsiTheme="minorHAnsi" w:cstheme="minorHAnsi"/>
        </w:rPr>
        <w:t xml:space="preserve"> and </w:t>
      </w:r>
      <w:r w:rsidRPr="00CF122B">
        <w:rPr>
          <w:rFonts w:asciiTheme="minorHAnsi" w:hAnsiTheme="minorHAnsi" w:cstheme="minorHAnsi"/>
          <w:b/>
        </w:rPr>
        <w:t>Dashboards</w:t>
      </w:r>
      <w:r w:rsidRPr="00CF122B">
        <w:rPr>
          <w:rFonts w:asciiTheme="minorHAnsi" w:hAnsiTheme="minorHAnsi" w:cstheme="minorHAnsi"/>
        </w:rPr>
        <w:t xml:space="preserve"> to the executive office.</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Administrator for different salesforce.com CRM application for </w:t>
      </w:r>
      <w:r w:rsidRPr="00CF122B">
        <w:rPr>
          <w:rFonts w:asciiTheme="minorHAnsi" w:hAnsiTheme="minorHAnsi" w:cstheme="minorHAnsi"/>
          <w:b/>
        </w:rPr>
        <w:t>sales cloud</w:t>
      </w:r>
      <w:r w:rsidRPr="00CF122B">
        <w:rPr>
          <w:rFonts w:asciiTheme="minorHAnsi" w:hAnsiTheme="minorHAnsi" w:cstheme="minorHAnsi"/>
        </w:rPr>
        <w:t xml:space="preserve"> and </w:t>
      </w:r>
      <w:r w:rsidRPr="00CF122B">
        <w:rPr>
          <w:rFonts w:asciiTheme="minorHAnsi" w:hAnsiTheme="minorHAnsi" w:cstheme="minorHAnsi"/>
          <w:b/>
        </w:rPr>
        <w:t>service cloud</w:t>
      </w:r>
      <w:r w:rsidRPr="00CF122B">
        <w:rPr>
          <w:rFonts w:asciiTheme="minorHAnsi" w:hAnsiTheme="minorHAnsi" w:cstheme="minorHAnsi"/>
        </w:rPr>
        <w: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Developed and deployed workflows for </w:t>
      </w:r>
      <w:r w:rsidRPr="00CF122B">
        <w:rPr>
          <w:rFonts w:asciiTheme="minorHAnsi" w:hAnsiTheme="minorHAnsi" w:cstheme="minorHAnsi"/>
          <w:b/>
        </w:rPr>
        <w:t>opportunities</w:t>
      </w:r>
      <w:r w:rsidRPr="00CF122B">
        <w:rPr>
          <w:rFonts w:asciiTheme="minorHAnsi" w:hAnsiTheme="minorHAnsi" w:cstheme="minorHAnsi"/>
        </w:rPr>
        <w:t xml:space="preserve"> and </w:t>
      </w:r>
      <w:r w:rsidRPr="00CF122B">
        <w:rPr>
          <w:rFonts w:asciiTheme="minorHAnsi" w:hAnsiTheme="minorHAnsi" w:cstheme="minorHAnsi"/>
          <w:b/>
        </w:rPr>
        <w:t>products management</w:t>
      </w:r>
      <w:r w:rsidRPr="00CF122B">
        <w:rPr>
          <w:rFonts w:asciiTheme="minorHAnsi" w:hAnsiTheme="minorHAnsi" w:cstheme="minorHAnsi"/>
        </w:rPr>
        <w:t>.</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Developed </w:t>
      </w:r>
      <w:r w:rsidRPr="00CF122B">
        <w:rPr>
          <w:rFonts w:asciiTheme="minorHAnsi" w:hAnsiTheme="minorHAnsi" w:cstheme="minorHAnsi"/>
          <w:b/>
        </w:rPr>
        <w:t>Unit test class</w:t>
      </w:r>
      <w:r w:rsidRPr="00CF122B">
        <w:rPr>
          <w:rFonts w:asciiTheme="minorHAnsi" w:hAnsiTheme="minorHAnsi" w:cstheme="minorHAnsi"/>
        </w:rPr>
        <w:t xml:space="preserve"> </w:t>
      </w:r>
      <w:r w:rsidRPr="00CF122B">
        <w:rPr>
          <w:rFonts w:asciiTheme="minorHAnsi" w:hAnsiTheme="minorHAnsi" w:cstheme="minorHAnsi"/>
          <w:b/>
        </w:rPr>
        <w:t>for Apex class</w:t>
      </w:r>
      <w:r w:rsidRPr="00CF122B">
        <w:rPr>
          <w:rFonts w:asciiTheme="minorHAnsi" w:hAnsiTheme="minorHAnsi" w:cstheme="minorHAnsi"/>
        </w:rPr>
        <w:t xml:space="preserve"> and worked for improving code coverage.</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Used </w:t>
      </w:r>
      <w:r w:rsidRPr="00CF122B">
        <w:rPr>
          <w:rFonts w:asciiTheme="minorHAnsi" w:hAnsiTheme="minorHAnsi" w:cstheme="minorHAnsi"/>
          <w:b/>
        </w:rPr>
        <w:t>SOQL</w:t>
      </w:r>
      <w:r w:rsidRPr="00CF122B">
        <w:rPr>
          <w:rFonts w:asciiTheme="minorHAnsi" w:hAnsiTheme="minorHAnsi" w:cstheme="minorHAnsi"/>
        </w:rPr>
        <w:t xml:space="preserve"> &amp; </w:t>
      </w:r>
      <w:r w:rsidRPr="00CF122B">
        <w:rPr>
          <w:rFonts w:asciiTheme="minorHAnsi" w:hAnsiTheme="minorHAnsi" w:cstheme="minorHAnsi"/>
          <w:b/>
        </w:rPr>
        <w:t>SOSL</w:t>
      </w:r>
      <w:r w:rsidRPr="00CF122B">
        <w:rPr>
          <w:rFonts w:asciiTheme="minorHAnsi" w:hAnsiTheme="minorHAnsi" w:cstheme="minorHAnsi"/>
        </w:rPr>
        <w:t xml:space="preserve"> with consideration to Governor Limits for data manipulation needs of the application using platform database objects.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Created custom Dashboards for manager’s homepage and gave access to </w:t>
      </w:r>
      <w:r w:rsidRPr="00CF122B">
        <w:rPr>
          <w:rFonts w:asciiTheme="minorHAnsi" w:hAnsiTheme="minorHAnsi" w:cstheme="minorHAnsi"/>
          <w:b/>
        </w:rPr>
        <w:t>dashboard</w:t>
      </w:r>
      <w:r w:rsidRPr="00CF122B">
        <w:rPr>
          <w:rFonts w:asciiTheme="minorHAnsi" w:hAnsiTheme="minorHAnsi" w:cstheme="minorHAnsi"/>
        </w:rPr>
        <w:t xml:space="preserve"> for authorized people for individual divisions.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Involved in building of the </w:t>
      </w:r>
      <w:r w:rsidRPr="00CF122B">
        <w:rPr>
          <w:rFonts w:asciiTheme="minorHAnsi" w:hAnsiTheme="minorHAnsi" w:cstheme="minorHAnsi"/>
          <w:b/>
        </w:rPr>
        <w:t>Customer Portal</w:t>
      </w:r>
      <w:r w:rsidRPr="00CF122B">
        <w:rPr>
          <w:rFonts w:asciiTheme="minorHAnsi" w:hAnsiTheme="minorHAnsi" w:cstheme="minorHAnsi"/>
        </w:rPr>
        <w:t xml:space="preserve"> in the organization.</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Used </w:t>
      </w:r>
      <w:r w:rsidRPr="00CF122B">
        <w:rPr>
          <w:rFonts w:asciiTheme="minorHAnsi" w:hAnsiTheme="minorHAnsi" w:cstheme="minorHAnsi"/>
          <w:b/>
        </w:rPr>
        <w:t>Data Loader</w:t>
      </w:r>
      <w:r w:rsidRPr="00CF122B">
        <w:rPr>
          <w:rFonts w:asciiTheme="minorHAnsi" w:hAnsiTheme="minorHAnsi" w:cstheme="minorHAnsi"/>
        </w:rPr>
        <w:t xml:space="preserve"> for insert, update, and bulk import or export of data from Salesforce.com subjects. </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Used Data Loader to read, extract and load data from </w:t>
      </w:r>
      <w:r w:rsidRPr="00CF122B">
        <w:rPr>
          <w:rFonts w:asciiTheme="minorHAnsi" w:hAnsiTheme="minorHAnsi" w:cstheme="minorHAnsi"/>
          <w:b/>
        </w:rPr>
        <w:t>comma separated values</w:t>
      </w:r>
      <w:r w:rsidRPr="00CF122B">
        <w:rPr>
          <w:rFonts w:asciiTheme="minorHAnsi" w:hAnsiTheme="minorHAnsi" w:cstheme="minorHAnsi"/>
        </w:rPr>
        <w:t xml:space="preserve"> (CSV) files.</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b/>
        </w:rPr>
        <w:t>Integrated</w:t>
      </w:r>
      <w:r w:rsidRPr="00CF122B">
        <w:rPr>
          <w:rFonts w:asciiTheme="minorHAnsi" w:hAnsiTheme="minorHAnsi" w:cstheme="minorHAnsi"/>
        </w:rPr>
        <w:t xml:space="preserve"> </w:t>
      </w:r>
      <w:r w:rsidRPr="00CF122B">
        <w:rPr>
          <w:rFonts w:asciiTheme="minorHAnsi" w:hAnsiTheme="minorHAnsi" w:cstheme="minorHAnsi"/>
          <w:b/>
        </w:rPr>
        <w:t>Salesforce</w:t>
      </w:r>
      <w:r w:rsidRPr="00CF122B">
        <w:rPr>
          <w:rFonts w:asciiTheme="minorHAnsi" w:hAnsiTheme="minorHAnsi" w:cstheme="minorHAnsi"/>
        </w:rPr>
        <w:t xml:space="preserve"> with Informatica on Demand for the proper mappings, extraction and transformation of data.</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 xml:space="preserve">Implemented requirements on Salesforce.com platform and Force.com IDE Plug-in using </w:t>
      </w:r>
      <w:r w:rsidRPr="00CF122B">
        <w:rPr>
          <w:rFonts w:asciiTheme="minorHAnsi" w:hAnsiTheme="minorHAnsi" w:cstheme="minorHAnsi"/>
          <w:b/>
        </w:rPr>
        <w:t>Eclipse.</w:t>
      </w:r>
    </w:p>
    <w:p w:rsidR="00641F8F" w:rsidRPr="00CF122B" w:rsidRDefault="00641F8F" w:rsidP="00CF122B">
      <w:pPr>
        <w:numPr>
          <w:ilvl w:val="0"/>
          <w:numId w:val="12"/>
        </w:numPr>
        <w:tabs>
          <w:tab w:val="left" w:pos="360"/>
        </w:tabs>
        <w:spacing w:after="0" w:line="240" w:lineRule="auto"/>
        <w:rPr>
          <w:rFonts w:asciiTheme="minorHAnsi" w:hAnsiTheme="minorHAnsi" w:cstheme="minorHAnsi"/>
          <w:color w:val="000000"/>
          <w:shd w:val="clear" w:color="auto" w:fill="FFFFFF"/>
        </w:rPr>
      </w:pPr>
      <w:r w:rsidRPr="00CF122B">
        <w:rPr>
          <w:rFonts w:asciiTheme="minorHAnsi" w:hAnsiTheme="minorHAnsi" w:cstheme="minorHAnsi"/>
        </w:rPr>
        <w:t>Supported end users with solutions and issues they face with any functionality.</w:t>
      </w:r>
    </w:p>
    <w:p w:rsidR="00641F8F" w:rsidRPr="00CF122B" w:rsidRDefault="00641F8F" w:rsidP="00CF122B">
      <w:pPr>
        <w:shd w:val="clear" w:color="auto" w:fill="FFFFFF"/>
        <w:spacing w:after="0" w:line="240" w:lineRule="auto"/>
        <w:rPr>
          <w:rFonts w:asciiTheme="minorHAnsi" w:hAnsiTheme="minorHAnsi" w:cstheme="minorHAnsi"/>
          <w:bCs/>
        </w:rPr>
      </w:pPr>
      <w:r w:rsidRPr="00CF122B">
        <w:rPr>
          <w:rFonts w:asciiTheme="minorHAnsi" w:hAnsiTheme="minorHAnsi" w:cstheme="minorHAnsi"/>
          <w:b/>
          <w:bCs/>
        </w:rPr>
        <w:t>Environment</w:t>
      </w:r>
      <w:r w:rsidRPr="00CF122B">
        <w:rPr>
          <w:rFonts w:asciiTheme="minorHAnsi" w:hAnsiTheme="minorHAnsi" w:cstheme="minorHAnsi"/>
        </w:rPr>
        <w:t>:</w:t>
      </w:r>
      <w:r w:rsidRPr="00CF122B">
        <w:rPr>
          <w:rFonts w:asciiTheme="minorHAnsi" w:hAnsiTheme="minorHAnsi" w:cstheme="minorHAnsi"/>
          <w:bCs/>
        </w:rPr>
        <w:t xml:space="preserve"> Saleforce.com platform, Apex Language, Visualforce (Pages, Component &amp; Controllers),</w:t>
      </w:r>
      <w:r w:rsidRPr="00CF122B">
        <w:rPr>
          <w:rFonts w:asciiTheme="minorHAnsi" w:hAnsiTheme="minorHAnsi" w:cstheme="minorHAnsi"/>
        </w:rPr>
        <w:t xml:space="preserve"> JavaScript, Apex Data Loader, </w:t>
      </w:r>
      <w:r w:rsidRPr="00CF122B">
        <w:rPr>
          <w:rFonts w:asciiTheme="minorHAnsi" w:hAnsiTheme="minorHAnsi" w:cstheme="minorHAnsi"/>
          <w:bCs/>
        </w:rPr>
        <w:t xml:space="preserve">Sandbox, </w:t>
      </w:r>
      <w:r w:rsidR="00DA50CC" w:rsidRPr="00CF122B">
        <w:rPr>
          <w:rFonts w:asciiTheme="minorHAnsi" w:hAnsiTheme="minorHAnsi" w:cstheme="minorHAnsi"/>
          <w:bCs/>
        </w:rPr>
        <w:t>Eclipse IDE Plug-in,  Windows 7</w:t>
      </w:r>
      <w:r w:rsidRPr="00CF122B">
        <w:rPr>
          <w:rFonts w:asciiTheme="minorHAnsi" w:hAnsiTheme="minorHAnsi" w:cstheme="minorHAnsi"/>
          <w:bCs/>
        </w:rPr>
        <w:t>.</w:t>
      </w:r>
    </w:p>
    <w:p w:rsidR="00641F8F" w:rsidRPr="00CF122B" w:rsidRDefault="00641F8F" w:rsidP="00CF122B">
      <w:pPr>
        <w:shd w:val="clear" w:color="auto" w:fill="FFFFFF"/>
        <w:spacing w:after="0" w:line="240" w:lineRule="auto"/>
        <w:rPr>
          <w:rFonts w:asciiTheme="minorHAnsi" w:hAnsiTheme="minorHAnsi" w:cstheme="minorHAnsi"/>
          <w:bCs/>
        </w:rPr>
      </w:pPr>
    </w:p>
    <w:p w:rsid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Cubix Solutions Pvt Ltd.</w:t>
      </w:r>
      <w:r w:rsidR="00DA50CC" w:rsidRPr="00CF122B">
        <w:rPr>
          <w:rFonts w:asciiTheme="minorHAnsi" w:hAnsiTheme="minorHAnsi" w:cstheme="minorHAnsi"/>
          <w:b/>
        </w:rPr>
        <w:t xml:space="preserve"> Trivandrum,</w:t>
      </w:r>
      <w:r w:rsidRPr="00CF122B">
        <w:rPr>
          <w:rFonts w:asciiTheme="minorHAnsi" w:hAnsiTheme="minorHAnsi" w:cstheme="minorHAnsi"/>
          <w:b/>
        </w:rPr>
        <w:t xml:space="preserve"> </w:t>
      </w:r>
      <w:r w:rsidR="00DA50CC" w:rsidRPr="00CF122B">
        <w:rPr>
          <w:rFonts w:asciiTheme="minorHAnsi" w:hAnsiTheme="minorHAnsi" w:cstheme="minorHAnsi"/>
          <w:b/>
        </w:rPr>
        <w:t>India</w:t>
      </w:r>
      <w:r w:rsidRPr="00CF122B">
        <w:rPr>
          <w:rFonts w:asciiTheme="minorHAnsi" w:hAnsiTheme="minorHAnsi" w:cstheme="minorHAnsi"/>
          <w:b/>
        </w:rPr>
        <w:t xml:space="preserve">                                                        </w:t>
      </w:r>
      <w:r w:rsidR="00DA50CC" w:rsidRPr="00CF122B">
        <w:rPr>
          <w:rFonts w:asciiTheme="minorHAnsi" w:hAnsiTheme="minorHAnsi" w:cstheme="minorHAnsi"/>
          <w:b/>
        </w:rPr>
        <w:t xml:space="preserve">   </w:t>
      </w:r>
    </w:p>
    <w:p w:rsidR="00CF122B" w:rsidRDefault="00CF122B" w:rsidP="00CF122B">
      <w:pPr>
        <w:tabs>
          <w:tab w:val="left" w:pos="2595"/>
        </w:tabs>
        <w:spacing w:after="0" w:line="240" w:lineRule="auto"/>
        <w:rPr>
          <w:rFonts w:asciiTheme="minorHAnsi" w:hAnsiTheme="minorHAnsi" w:cstheme="minorHAnsi"/>
          <w:b/>
        </w:rPr>
      </w:pP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 xml:space="preserve">2008 Dec– 2010 Nov                                                              </w:t>
      </w: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Java Developer</w:t>
      </w: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Responsibilities:</w:t>
      </w:r>
    </w:p>
    <w:p w:rsidR="00641F8F" w:rsidRPr="00CF122B" w:rsidRDefault="00641F8F" w:rsidP="00CF122B">
      <w:pPr>
        <w:pStyle w:val="ColorfulList-Accent11"/>
        <w:numPr>
          <w:ilvl w:val="0"/>
          <w:numId w:val="3"/>
        </w:numPr>
        <w:tabs>
          <w:tab w:val="clear" w:pos="0"/>
          <w:tab w:val="num" w:pos="-360"/>
        </w:tabs>
        <w:spacing w:after="0" w:line="240" w:lineRule="auto"/>
        <w:ind w:left="360"/>
        <w:rPr>
          <w:rFonts w:asciiTheme="minorHAnsi" w:hAnsiTheme="minorHAnsi" w:cstheme="minorHAnsi"/>
        </w:rPr>
      </w:pPr>
      <w:r w:rsidRPr="00CF122B">
        <w:rPr>
          <w:rFonts w:asciiTheme="minorHAnsi" w:hAnsiTheme="minorHAnsi" w:cstheme="minorHAnsi"/>
        </w:rPr>
        <w:t>Involved in all the phases of SDLC including Requirements collection, Design and Analysis of the customer specifications, Development and Customization of the application.</w:t>
      </w:r>
    </w:p>
    <w:p w:rsidR="00641F8F" w:rsidRPr="00CF122B" w:rsidRDefault="00641F8F" w:rsidP="00CF122B">
      <w:pPr>
        <w:pStyle w:val="ColorfulList-Accent11"/>
        <w:numPr>
          <w:ilvl w:val="0"/>
          <w:numId w:val="3"/>
        </w:numPr>
        <w:spacing w:after="0" w:line="240" w:lineRule="auto"/>
        <w:ind w:left="360"/>
        <w:rPr>
          <w:rFonts w:asciiTheme="minorHAnsi" w:hAnsiTheme="minorHAnsi" w:cstheme="minorHAnsi"/>
        </w:rPr>
      </w:pPr>
      <w:r w:rsidRPr="00CF122B">
        <w:rPr>
          <w:rFonts w:asciiTheme="minorHAnsi" w:hAnsiTheme="minorHAnsi" w:cstheme="minorHAnsi"/>
        </w:rPr>
        <w:t>The application is based on MVC-II Architecture using Apache Struts framework. Worked with 3-Tier Architecture which includes the presentation layer, Business logic layer and the database.</w:t>
      </w:r>
    </w:p>
    <w:p w:rsidR="00641F8F" w:rsidRPr="00CF122B" w:rsidRDefault="00641F8F" w:rsidP="00CF122B">
      <w:pPr>
        <w:pStyle w:val="ColorfulList-Accent11"/>
        <w:numPr>
          <w:ilvl w:val="0"/>
          <w:numId w:val="3"/>
        </w:numPr>
        <w:spacing w:after="0" w:line="240" w:lineRule="auto"/>
        <w:ind w:left="360"/>
        <w:rPr>
          <w:rFonts w:asciiTheme="minorHAnsi" w:hAnsiTheme="minorHAnsi" w:cstheme="minorHAnsi"/>
        </w:rPr>
      </w:pPr>
      <w:r w:rsidRPr="00CF122B">
        <w:rPr>
          <w:rFonts w:asciiTheme="minorHAnsi" w:hAnsiTheme="minorHAnsi" w:cstheme="minorHAnsi"/>
        </w:rPr>
        <w:t>Involved in understanding the business processes and defining the requirements.</w:t>
      </w:r>
    </w:p>
    <w:p w:rsidR="00641F8F" w:rsidRPr="00CF122B" w:rsidRDefault="00641F8F" w:rsidP="00CF122B">
      <w:pPr>
        <w:pStyle w:val="ColorfulList-Accent11"/>
        <w:numPr>
          <w:ilvl w:val="0"/>
          <w:numId w:val="3"/>
        </w:numPr>
        <w:spacing w:after="0" w:line="240" w:lineRule="auto"/>
        <w:ind w:left="360"/>
        <w:rPr>
          <w:rFonts w:asciiTheme="minorHAnsi" w:hAnsiTheme="minorHAnsi" w:cstheme="minorHAnsi"/>
        </w:rPr>
      </w:pPr>
      <w:r w:rsidRPr="00CF122B">
        <w:rPr>
          <w:rFonts w:asciiTheme="minorHAnsi" w:hAnsiTheme="minorHAnsi" w:cstheme="minorHAnsi"/>
        </w:rPr>
        <w:t>Eclipse used as Java IDE tool for creating Action Classes and XML files.</w:t>
      </w:r>
    </w:p>
    <w:p w:rsidR="00641F8F" w:rsidRPr="00CF122B" w:rsidRDefault="00641F8F" w:rsidP="00CF122B">
      <w:pPr>
        <w:pStyle w:val="ColorfulList-Accent11"/>
        <w:numPr>
          <w:ilvl w:val="0"/>
          <w:numId w:val="3"/>
        </w:numPr>
        <w:spacing w:after="0" w:line="240" w:lineRule="auto"/>
        <w:ind w:left="360"/>
        <w:rPr>
          <w:rFonts w:asciiTheme="minorHAnsi" w:hAnsiTheme="minorHAnsi" w:cstheme="minorHAnsi"/>
        </w:rPr>
      </w:pPr>
      <w:r w:rsidRPr="00CF122B">
        <w:rPr>
          <w:rFonts w:asciiTheme="minorHAnsi" w:hAnsiTheme="minorHAnsi" w:cstheme="minorHAnsi"/>
        </w:rPr>
        <w:t>Develop the User Interface Screens for presentation Web logic using JSP, HTML and CSS.</w:t>
      </w:r>
    </w:p>
    <w:p w:rsidR="00641F8F" w:rsidRPr="00CF122B" w:rsidRDefault="00641F8F" w:rsidP="00CF122B">
      <w:pPr>
        <w:pStyle w:val="ColorfulList-Accent11"/>
        <w:numPr>
          <w:ilvl w:val="0"/>
          <w:numId w:val="3"/>
        </w:numPr>
        <w:spacing w:after="0" w:line="240" w:lineRule="auto"/>
        <w:ind w:left="360"/>
        <w:rPr>
          <w:rFonts w:asciiTheme="minorHAnsi" w:hAnsiTheme="minorHAnsi" w:cstheme="minorHAnsi"/>
          <w:b/>
        </w:rPr>
      </w:pPr>
      <w:r w:rsidRPr="00CF122B">
        <w:rPr>
          <w:rFonts w:asciiTheme="minorHAnsi" w:hAnsiTheme="minorHAnsi" w:cstheme="minorHAnsi"/>
        </w:rPr>
        <w:lastRenderedPageBreak/>
        <w:t>Created several complex stored procedures and triggers using SQL Server to retrieve data.</w:t>
      </w:r>
    </w:p>
    <w:p w:rsidR="00641F8F" w:rsidRPr="00CF122B" w:rsidRDefault="00641F8F"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 xml:space="preserve">Environment: </w:t>
      </w:r>
      <w:r w:rsidRPr="00CF122B">
        <w:rPr>
          <w:rFonts w:asciiTheme="minorHAnsi" w:hAnsiTheme="minorHAnsi" w:cstheme="minorHAnsi"/>
        </w:rPr>
        <w:t>Java ,MVC ,EJB, JDBC , Servlets, JSP, Jbuilder IDE,HTML ,XML, Java Script , BEA WebLogic , Oracle, Internet Explorer ,MS SQL Server 2005, T-SQL and Windows 2003.</w:t>
      </w:r>
    </w:p>
    <w:p w:rsidR="00641F8F" w:rsidRPr="00CF122B" w:rsidRDefault="00641F8F" w:rsidP="00CF122B">
      <w:pPr>
        <w:tabs>
          <w:tab w:val="left" w:pos="2595"/>
        </w:tabs>
        <w:spacing w:after="0" w:line="240" w:lineRule="auto"/>
        <w:rPr>
          <w:rFonts w:asciiTheme="minorHAnsi" w:hAnsiTheme="minorHAnsi" w:cstheme="minorHAnsi"/>
        </w:rPr>
      </w:pPr>
    </w:p>
    <w:p w:rsid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 xml:space="preserve">Kean India Ltd, Gurgoan, India                                                                               </w:t>
      </w:r>
    </w:p>
    <w:p w:rsidR="00CF122B" w:rsidRDefault="00CF122B" w:rsidP="00CF122B">
      <w:pPr>
        <w:tabs>
          <w:tab w:val="left" w:pos="2595"/>
        </w:tabs>
        <w:spacing w:after="0" w:line="240" w:lineRule="auto"/>
        <w:rPr>
          <w:rFonts w:asciiTheme="minorHAnsi" w:hAnsiTheme="minorHAnsi" w:cstheme="minorHAnsi"/>
          <w:b/>
        </w:rPr>
      </w:pP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 xml:space="preserve">2006 Nov – 2008 Nov                                                                                                     </w:t>
      </w:r>
    </w:p>
    <w:p w:rsidR="00641F8F" w:rsidRPr="00CF122B" w:rsidRDefault="00641F8F" w:rsidP="00CF122B">
      <w:pPr>
        <w:tabs>
          <w:tab w:val="left" w:pos="2595"/>
        </w:tabs>
        <w:spacing w:after="0" w:line="240" w:lineRule="auto"/>
        <w:rPr>
          <w:rFonts w:asciiTheme="minorHAnsi" w:hAnsiTheme="minorHAnsi" w:cstheme="minorHAnsi"/>
          <w:b/>
        </w:rPr>
      </w:pPr>
      <w:r w:rsidRPr="00CF122B">
        <w:rPr>
          <w:rFonts w:asciiTheme="minorHAnsi" w:hAnsiTheme="minorHAnsi" w:cstheme="minorHAnsi"/>
          <w:b/>
        </w:rPr>
        <w:t>Java Developer</w:t>
      </w:r>
    </w:p>
    <w:p w:rsidR="00641F8F" w:rsidRPr="00CF122B" w:rsidRDefault="00641F8F"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Responsibilities:</w:t>
      </w:r>
    </w:p>
    <w:p w:rsidR="00641F8F" w:rsidRPr="00CF122B" w:rsidRDefault="00641F8F" w:rsidP="00CF122B">
      <w:pPr>
        <w:pStyle w:val="ColorfulList-Accent11"/>
        <w:numPr>
          <w:ilvl w:val="0"/>
          <w:numId w:val="15"/>
        </w:numPr>
        <w:tabs>
          <w:tab w:val="left" w:pos="360"/>
        </w:tabs>
        <w:spacing w:after="0" w:line="240" w:lineRule="auto"/>
        <w:rPr>
          <w:rFonts w:asciiTheme="minorHAnsi" w:hAnsiTheme="minorHAnsi" w:cstheme="minorHAnsi"/>
        </w:rPr>
      </w:pPr>
      <w:r w:rsidRPr="00CF122B">
        <w:rPr>
          <w:rFonts w:asciiTheme="minorHAnsi" w:hAnsiTheme="minorHAnsi" w:cstheme="minorHAnsi"/>
        </w:rPr>
        <w:t>Involved in front end development working on WebLogic portal 9.2 which constituted of consulting JSPs ,controller files using portal framework in java and handling objects passed from server side EJB( version 2.0) layers.</w:t>
      </w:r>
    </w:p>
    <w:p w:rsidR="00641F8F" w:rsidRPr="00CF122B" w:rsidRDefault="00641F8F" w:rsidP="00CF122B">
      <w:pPr>
        <w:pStyle w:val="ColorfulList-Accent11"/>
        <w:numPr>
          <w:ilvl w:val="0"/>
          <w:numId w:val="15"/>
        </w:numPr>
        <w:tabs>
          <w:tab w:val="left" w:pos="360"/>
        </w:tabs>
        <w:spacing w:after="0" w:line="240" w:lineRule="auto"/>
        <w:rPr>
          <w:rFonts w:asciiTheme="minorHAnsi" w:hAnsiTheme="minorHAnsi" w:cstheme="minorHAnsi"/>
        </w:rPr>
      </w:pPr>
      <w:r w:rsidRPr="00CF122B">
        <w:rPr>
          <w:rFonts w:asciiTheme="minorHAnsi" w:hAnsiTheme="minorHAnsi" w:cstheme="minorHAnsi"/>
        </w:rPr>
        <w:t>Involved in writing cactus unit cases that serve the purpose of server side white box testing. The task includes verifying result set returned from API calls against data obtained from SQL queries so as to emulate front end code.</w:t>
      </w:r>
    </w:p>
    <w:p w:rsidR="00641F8F" w:rsidRPr="00CF122B" w:rsidRDefault="00641F8F" w:rsidP="00CF122B">
      <w:pPr>
        <w:pStyle w:val="ColorfulList-Accent11"/>
        <w:numPr>
          <w:ilvl w:val="0"/>
          <w:numId w:val="15"/>
        </w:numPr>
        <w:tabs>
          <w:tab w:val="left" w:pos="360"/>
        </w:tabs>
        <w:spacing w:after="0" w:line="240" w:lineRule="auto"/>
        <w:rPr>
          <w:rFonts w:asciiTheme="minorHAnsi" w:hAnsiTheme="minorHAnsi" w:cstheme="minorHAnsi"/>
        </w:rPr>
      </w:pPr>
      <w:r w:rsidRPr="00CF122B">
        <w:rPr>
          <w:rFonts w:asciiTheme="minorHAnsi" w:hAnsiTheme="minorHAnsi" w:cstheme="minorHAnsi"/>
        </w:rPr>
        <w:t>Worked on writing back end code using layered architecture including writing hibernate mappings and EJB code.</w:t>
      </w:r>
    </w:p>
    <w:p w:rsidR="00641F8F" w:rsidRPr="00CF122B" w:rsidRDefault="00641F8F" w:rsidP="00CF122B">
      <w:pPr>
        <w:pStyle w:val="ColorfulList-Accent11"/>
        <w:numPr>
          <w:ilvl w:val="0"/>
          <w:numId w:val="15"/>
        </w:numPr>
        <w:tabs>
          <w:tab w:val="left" w:pos="360"/>
        </w:tabs>
        <w:spacing w:after="0" w:line="240" w:lineRule="auto"/>
        <w:rPr>
          <w:rFonts w:asciiTheme="minorHAnsi" w:hAnsiTheme="minorHAnsi" w:cstheme="minorHAnsi"/>
        </w:rPr>
      </w:pPr>
      <w:r w:rsidRPr="00CF122B">
        <w:rPr>
          <w:rFonts w:asciiTheme="minorHAnsi" w:hAnsiTheme="minorHAnsi" w:cstheme="minorHAnsi"/>
        </w:rPr>
        <w:t>Client interaction, VCS, star team and Interaction with Onsite Coordinator.</w:t>
      </w:r>
    </w:p>
    <w:p w:rsidR="00641F8F" w:rsidRPr="00CF122B" w:rsidRDefault="00641F8F" w:rsidP="00CF122B">
      <w:pPr>
        <w:tabs>
          <w:tab w:val="left" w:pos="2595"/>
        </w:tabs>
        <w:spacing w:after="0" w:line="240" w:lineRule="auto"/>
        <w:rPr>
          <w:rFonts w:asciiTheme="minorHAnsi" w:hAnsiTheme="minorHAnsi" w:cstheme="minorHAnsi"/>
        </w:rPr>
      </w:pPr>
      <w:r w:rsidRPr="00CF122B">
        <w:rPr>
          <w:rFonts w:asciiTheme="minorHAnsi" w:hAnsiTheme="minorHAnsi" w:cstheme="minorHAnsi"/>
          <w:b/>
        </w:rPr>
        <w:t>Environment:</w:t>
      </w:r>
      <w:r w:rsidRPr="00CF122B">
        <w:rPr>
          <w:rFonts w:asciiTheme="minorHAnsi" w:hAnsiTheme="minorHAnsi" w:cstheme="minorHAnsi"/>
        </w:rPr>
        <w:t xml:space="preserve"> Java, Swings , EJB, JDBC, Servlets, JSP, JBuilder IDE ,HTML , XML, JavaScript ,BEA WebLogic, Oracle ,Internet Explorer ,Windows NT ,UNIX MS SQL.</w:t>
      </w:r>
    </w:p>
    <w:sectPr w:rsidR="00641F8F" w:rsidRPr="00CF122B" w:rsidSect="00CF122B">
      <w:pgSz w:w="12240" w:h="15840"/>
      <w:pgMar w:top="720" w:right="720" w:bottom="720" w:left="720" w:header="720" w:footer="720" w:gutter="0"/>
      <w:pgBorders>
        <w:top w:val="single" w:sz="8" w:space="31" w:color="000000"/>
        <w:left w:val="single" w:sz="8" w:space="31" w:color="000000"/>
        <w:bottom w:val="single" w:sz="8" w:space="31" w:color="000000"/>
        <w:right w:val="single" w:sz="8" w:space="31" w:color="000000"/>
      </w:pgBorders>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E54" w:rsidRDefault="00280E54" w:rsidP="00A40722">
      <w:pPr>
        <w:spacing w:after="0" w:line="240" w:lineRule="auto"/>
      </w:pPr>
      <w:r>
        <w:separator/>
      </w:r>
    </w:p>
  </w:endnote>
  <w:endnote w:type="continuationSeparator" w:id="1">
    <w:p w:rsidR="00280E54" w:rsidRDefault="00280E54" w:rsidP="00A4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E54" w:rsidRDefault="00280E54" w:rsidP="00A40722">
      <w:pPr>
        <w:spacing w:after="0" w:line="240" w:lineRule="auto"/>
      </w:pPr>
      <w:r>
        <w:separator/>
      </w:r>
    </w:p>
  </w:footnote>
  <w:footnote w:type="continuationSeparator" w:id="1">
    <w:p w:rsidR="00280E54" w:rsidRDefault="00280E54" w:rsidP="00A4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964B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rPr>
        <w:rFonts w:ascii="Verdana" w:eastAsia="Verdana" w:hAnsi="Verdana" w:cs="Verdana"/>
        <w:b w:val="0"/>
        <w:bCs w:val="0"/>
        <w:i w:val="0"/>
        <w:iCs w:val="0"/>
        <w:strike w:val="0"/>
        <w:dstrike w:val="0"/>
        <w:color w:val="000000"/>
        <w:sz w:val="20"/>
        <w:szCs w:val="20"/>
        <w:u w:val="none"/>
      </w:rPr>
    </w:lvl>
    <w:lvl w:ilvl="1">
      <w:start w:val="1"/>
      <w:numFmt w:val="none"/>
      <w:suff w:val="nothing"/>
      <w:lvlText w:val=""/>
      <w:lvlJc w:val="left"/>
      <w:pPr>
        <w:tabs>
          <w:tab w:val="num" w:pos="0"/>
        </w:tabs>
        <w:ind w:left="576" w:hanging="576"/>
      </w:pPr>
      <w:rPr>
        <w:rFonts w:ascii="Courier New" w:eastAsia="Courier New" w:hAnsi="Courier New" w:cs="Courier New"/>
        <w:b w:val="0"/>
        <w:bCs w:val="0"/>
        <w:i w:val="0"/>
        <w:iCs w:val="0"/>
        <w:strike w:val="0"/>
        <w:dstrike w:val="0"/>
        <w:color w:val="000000"/>
        <w:sz w:val="20"/>
        <w:szCs w:val="20"/>
        <w:u w:val="none"/>
      </w:r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720"/>
        </w:tabs>
        <w:ind w:left="360" w:firstLine="0"/>
      </w:pPr>
      <w:rPr>
        <w:rFonts w:ascii="Verdana" w:hAnsi="Verdana" w:cs="Verdana"/>
        <w:b w:val="0"/>
        <w:bCs w:val="0"/>
        <w:i w:val="0"/>
        <w:iCs w:val="0"/>
        <w:strike w:val="0"/>
        <w:dstrike w:val="0"/>
        <w:color w:val="000000"/>
        <w:sz w:val="20"/>
        <w:szCs w:val="20"/>
        <w:u w:val="none"/>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0"/>
        <w:szCs w:val="20"/>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sz w:val="20"/>
        <w:szCs w:val="20"/>
      </w:rPr>
    </w:lvl>
  </w:abstractNum>
  <w:abstractNum w:abstractNumId="5">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6">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0"/>
        <w:szCs w:val="20"/>
      </w:rPr>
    </w:lvl>
  </w:abstractNum>
  <w:abstractNum w:abstractNumId="7">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color w:val="222222"/>
        <w:sz w:val="20"/>
        <w:szCs w:val="20"/>
        <w:lang w:val="en-AU"/>
      </w:rPr>
    </w:lvl>
  </w:abstractNum>
  <w:abstractNum w:abstractNumId="8">
    <w:nsid w:val="00000008"/>
    <w:multiLevelType w:val="singleLevel"/>
    <w:tmpl w:val="00000008"/>
    <w:name w:val="WW8Num8"/>
    <w:lvl w:ilvl="0">
      <w:numFmt w:val="bullet"/>
      <w:lvlText w:val=""/>
      <w:lvlJc w:val="left"/>
      <w:pPr>
        <w:tabs>
          <w:tab w:val="num" w:pos="0"/>
        </w:tabs>
        <w:ind w:left="720" w:hanging="360"/>
      </w:pPr>
      <w:rPr>
        <w:rFonts w:ascii="Symbol" w:hAnsi="Symbol" w:cs="Symbol" w:hint="default"/>
        <w:sz w:val="20"/>
        <w:szCs w:val="20"/>
      </w:rPr>
    </w:lvl>
  </w:abstractNum>
  <w:abstractNum w:abstractNumId="9">
    <w:nsid w:val="00000009"/>
    <w:multiLevelType w:val="singleLevel"/>
    <w:tmpl w:val="00000009"/>
    <w:name w:val="WW8Num9"/>
    <w:lvl w:ilvl="0">
      <w:numFmt w:val="bullet"/>
      <w:lvlText w:val=""/>
      <w:lvlJc w:val="left"/>
      <w:pPr>
        <w:tabs>
          <w:tab w:val="num" w:pos="0"/>
        </w:tabs>
        <w:ind w:left="720" w:hanging="360"/>
      </w:pPr>
      <w:rPr>
        <w:rFonts w:ascii="Symbol" w:hAnsi="Symbol" w:cs="Symbol" w:hint="default"/>
      </w:rPr>
    </w:lvl>
  </w:abstractNum>
  <w:abstractNum w:abstractNumId="10">
    <w:nsid w:val="0000000A"/>
    <w:multiLevelType w:val="singleLevel"/>
    <w:tmpl w:val="0000000A"/>
    <w:name w:val="WW8Num10"/>
    <w:lvl w:ilvl="0">
      <w:numFmt w:val="bullet"/>
      <w:lvlText w:val=""/>
      <w:lvlJc w:val="left"/>
      <w:pPr>
        <w:tabs>
          <w:tab w:val="num" w:pos="0"/>
        </w:tabs>
        <w:ind w:left="720" w:hanging="360"/>
      </w:pPr>
      <w:rPr>
        <w:rFonts w:ascii="Symbol" w:hAnsi="Symbol" w:cs="Symbol" w:hint="default"/>
      </w:rPr>
    </w:lvl>
  </w:abstractNum>
  <w:abstractNum w:abstractNumId="11">
    <w:nsid w:val="030637D5"/>
    <w:multiLevelType w:val="hybridMultilevel"/>
    <w:tmpl w:val="621C5BE0"/>
    <w:lvl w:ilvl="0" w:tplc="0000000A">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682CB6"/>
    <w:multiLevelType w:val="hybridMultilevel"/>
    <w:tmpl w:val="D5302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7E7A18"/>
    <w:multiLevelType w:val="hybridMultilevel"/>
    <w:tmpl w:val="9892A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251451"/>
    <w:multiLevelType w:val="hybridMultilevel"/>
    <w:tmpl w:val="4320A36A"/>
    <w:lvl w:ilvl="0" w:tplc="00000003">
      <w:start w:val="1"/>
      <w:numFmt w:val="bullet"/>
      <w:lvlText w:val=""/>
      <w:lvlJc w:val="left"/>
      <w:pPr>
        <w:ind w:left="720" w:hanging="360"/>
      </w:pPr>
      <w:rPr>
        <w:rFonts w:ascii="Symbol" w:hAnsi="Symbol" w:cs="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F464E"/>
    <w:multiLevelType w:val="hybridMultilevel"/>
    <w:tmpl w:val="A9EE7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BF6C5F"/>
    <w:multiLevelType w:val="hybridMultilevel"/>
    <w:tmpl w:val="6DD4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434C5"/>
    <w:multiLevelType w:val="hybridMultilevel"/>
    <w:tmpl w:val="448E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7"/>
  </w:num>
  <w:num w:numId="12">
    <w:abstractNumId w:val="11"/>
  </w:num>
  <w:num w:numId="13">
    <w:abstractNumId w:val="12"/>
  </w:num>
  <w:num w:numId="14">
    <w:abstractNumId w:val="15"/>
  </w:num>
  <w:num w:numId="15">
    <w:abstractNumId w:val="13"/>
  </w:num>
  <w:num w:numId="16">
    <w:abstractNumId w:val="0"/>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efaultTableStyle w:val="Normal"/>
  <w:drawingGridHorizontalSpacing w:val="200"/>
  <w:drawingGridVerticalSpacing w:val="0"/>
  <w:displayHorizontalDrawingGridEvery w:val="0"/>
  <w:displayVerticalDrawingGridEvery w:val="0"/>
  <w:characterSpacingControl w:val="doNotCompress"/>
  <w:footnotePr>
    <w:footnote w:id="0"/>
    <w:footnote w:id="1"/>
  </w:footnotePr>
  <w:endnotePr>
    <w:endnote w:id="0"/>
    <w:endnote w:id="1"/>
  </w:endnotePr>
  <w:compat/>
  <w:rsids>
    <w:rsidRoot w:val="00A40722"/>
    <w:rsid w:val="00025021"/>
    <w:rsid w:val="00046898"/>
    <w:rsid w:val="000556FF"/>
    <w:rsid w:val="000857D8"/>
    <w:rsid w:val="001002E5"/>
    <w:rsid w:val="001669EB"/>
    <w:rsid w:val="001A3071"/>
    <w:rsid w:val="001B045E"/>
    <w:rsid w:val="001D52D6"/>
    <w:rsid w:val="0023359D"/>
    <w:rsid w:val="00280E54"/>
    <w:rsid w:val="002A22FB"/>
    <w:rsid w:val="0030691C"/>
    <w:rsid w:val="003A10C0"/>
    <w:rsid w:val="003F6E3A"/>
    <w:rsid w:val="00450C81"/>
    <w:rsid w:val="00454F15"/>
    <w:rsid w:val="00460163"/>
    <w:rsid w:val="00500338"/>
    <w:rsid w:val="0052412F"/>
    <w:rsid w:val="005A25A5"/>
    <w:rsid w:val="005F3BC8"/>
    <w:rsid w:val="00641F8F"/>
    <w:rsid w:val="006658D5"/>
    <w:rsid w:val="00721A3B"/>
    <w:rsid w:val="00766CFB"/>
    <w:rsid w:val="007922D3"/>
    <w:rsid w:val="0079260C"/>
    <w:rsid w:val="007D654C"/>
    <w:rsid w:val="00807913"/>
    <w:rsid w:val="00832667"/>
    <w:rsid w:val="0083640F"/>
    <w:rsid w:val="008A53F9"/>
    <w:rsid w:val="00970D48"/>
    <w:rsid w:val="00A16FA7"/>
    <w:rsid w:val="00A22781"/>
    <w:rsid w:val="00A40722"/>
    <w:rsid w:val="00A5662C"/>
    <w:rsid w:val="00A96E8A"/>
    <w:rsid w:val="00B26180"/>
    <w:rsid w:val="00B6559E"/>
    <w:rsid w:val="00C46DE4"/>
    <w:rsid w:val="00C87939"/>
    <w:rsid w:val="00C95245"/>
    <w:rsid w:val="00CF122B"/>
    <w:rsid w:val="00D21BDB"/>
    <w:rsid w:val="00D401F8"/>
    <w:rsid w:val="00D42F40"/>
    <w:rsid w:val="00D65E34"/>
    <w:rsid w:val="00DA50CC"/>
    <w:rsid w:val="00DB0658"/>
    <w:rsid w:val="00DB095F"/>
    <w:rsid w:val="00E47957"/>
    <w:rsid w:val="00EE1177"/>
    <w:rsid w:val="00F122E4"/>
    <w:rsid w:val="00F8683B"/>
    <w:rsid w:val="00FB7371"/>
    <w:rsid w:val="00FF7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FA7"/>
    <w:pPr>
      <w:suppressAutoHyphens/>
      <w:spacing w:after="200" w:line="276" w:lineRule="auto"/>
    </w:pPr>
    <w:rPr>
      <w:rFonts w:ascii="Calibri" w:hAnsi="Calibri"/>
      <w:sz w:val="22"/>
      <w:szCs w:val="22"/>
      <w:lang w:eastAsia="ar-SA"/>
    </w:rPr>
  </w:style>
  <w:style w:type="paragraph" w:styleId="Heading3">
    <w:name w:val="heading 3"/>
    <w:basedOn w:val="Normal"/>
    <w:next w:val="Normal"/>
    <w:qFormat/>
    <w:rsid w:val="00A16FA7"/>
    <w:pPr>
      <w:keepNext/>
      <w:keepLines/>
      <w:numPr>
        <w:ilvl w:val="2"/>
        <w:numId w:val="1"/>
      </w:numPr>
      <w:spacing w:before="200" w:after="0"/>
      <w:outlineLvl w:val="2"/>
    </w:pPr>
    <w:rPr>
      <w:rFonts w:ascii="Cambria" w:hAnsi="Cambria" w:cs="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16FA7"/>
    <w:rPr>
      <w:rFonts w:ascii="Verdana" w:eastAsia="Verdana" w:hAnsi="Verdana" w:cs="Verdana"/>
      <w:b w:val="0"/>
      <w:bCs w:val="0"/>
      <w:i w:val="0"/>
      <w:iCs w:val="0"/>
      <w:strike w:val="0"/>
      <w:dstrike w:val="0"/>
      <w:color w:val="000000"/>
      <w:sz w:val="20"/>
      <w:szCs w:val="20"/>
      <w:u w:val="none"/>
    </w:rPr>
  </w:style>
  <w:style w:type="character" w:customStyle="1" w:styleId="WW8Num1z1">
    <w:name w:val="WW8Num1z1"/>
    <w:rsid w:val="00A16FA7"/>
    <w:rPr>
      <w:rFonts w:ascii="Courier New" w:eastAsia="Courier New" w:hAnsi="Courier New" w:cs="Courier New"/>
      <w:b w:val="0"/>
      <w:bCs w:val="0"/>
      <w:i w:val="0"/>
      <w:iCs w:val="0"/>
      <w:strike w:val="0"/>
      <w:dstrike w:val="0"/>
      <w:color w:val="000000"/>
      <w:sz w:val="20"/>
      <w:szCs w:val="20"/>
      <w:u w:val="none"/>
    </w:rPr>
  </w:style>
  <w:style w:type="character" w:customStyle="1" w:styleId="WW8Num1z2">
    <w:name w:val="WW8Num1z2"/>
    <w:rsid w:val="00A16FA7"/>
  </w:style>
  <w:style w:type="character" w:customStyle="1" w:styleId="WW8Num1z3">
    <w:name w:val="WW8Num1z3"/>
    <w:rsid w:val="00A16FA7"/>
  </w:style>
  <w:style w:type="character" w:customStyle="1" w:styleId="WW8Num1z4">
    <w:name w:val="WW8Num1z4"/>
    <w:rsid w:val="00A16FA7"/>
  </w:style>
  <w:style w:type="character" w:customStyle="1" w:styleId="WW8Num1z5">
    <w:name w:val="WW8Num1z5"/>
    <w:rsid w:val="00A16FA7"/>
  </w:style>
  <w:style w:type="character" w:customStyle="1" w:styleId="WW8Num1z6">
    <w:name w:val="WW8Num1z6"/>
    <w:rsid w:val="00A16FA7"/>
  </w:style>
  <w:style w:type="character" w:customStyle="1" w:styleId="WW8Num1z7">
    <w:name w:val="WW8Num1z7"/>
    <w:rsid w:val="00A16FA7"/>
  </w:style>
  <w:style w:type="character" w:customStyle="1" w:styleId="WW8Num1z8">
    <w:name w:val="WW8Num1z8"/>
    <w:rsid w:val="00A16FA7"/>
  </w:style>
  <w:style w:type="character" w:customStyle="1" w:styleId="WW8Num2z0">
    <w:name w:val="WW8Num2z0"/>
    <w:rsid w:val="00A16FA7"/>
    <w:rPr>
      <w:rFonts w:ascii="Verdana" w:eastAsia="Verdana" w:hAnsi="Verdana" w:cs="Verdana"/>
      <w:b w:val="0"/>
      <w:bCs w:val="0"/>
      <w:i w:val="0"/>
      <w:iCs w:val="0"/>
      <w:strike w:val="0"/>
      <w:dstrike w:val="0"/>
      <w:color w:val="000000"/>
      <w:sz w:val="20"/>
      <w:szCs w:val="20"/>
      <w:u w:val="none"/>
    </w:rPr>
  </w:style>
  <w:style w:type="character" w:customStyle="1" w:styleId="WW8Num3z0">
    <w:name w:val="WW8Num3z0"/>
    <w:rsid w:val="00A16FA7"/>
    <w:rPr>
      <w:rFonts w:ascii="Symbol" w:hAnsi="Symbol" w:cs="Symbol" w:hint="default"/>
      <w:sz w:val="20"/>
      <w:szCs w:val="20"/>
    </w:rPr>
  </w:style>
  <w:style w:type="character" w:customStyle="1" w:styleId="WW8Num4z0">
    <w:name w:val="WW8Num4z0"/>
    <w:rsid w:val="00A16FA7"/>
    <w:rPr>
      <w:rFonts w:ascii="Symbol" w:hAnsi="Symbol" w:cs="Symbol" w:hint="default"/>
      <w:sz w:val="20"/>
      <w:szCs w:val="20"/>
    </w:rPr>
  </w:style>
  <w:style w:type="character" w:customStyle="1" w:styleId="WW8Num5z0">
    <w:name w:val="WW8Num5z0"/>
    <w:rsid w:val="00A16FA7"/>
    <w:rPr>
      <w:rFonts w:ascii="Symbol" w:hAnsi="Symbol" w:cs="Symbol" w:hint="default"/>
    </w:rPr>
  </w:style>
  <w:style w:type="character" w:customStyle="1" w:styleId="WW8Num6z0">
    <w:name w:val="WW8Num6z0"/>
    <w:rsid w:val="00A16FA7"/>
    <w:rPr>
      <w:rFonts w:ascii="Symbol" w:hAnsi="Symbol" w:cs="Symbol" w:hint="default"/>
      <w:sz w:val="20"/>
      <w:szCs w:val="20"/>
    </w:rPr>
  </w:style>
  <w:style w:type="character" w:customStyle="1" w:styleId="WW8Num7z0">
    <w:name w:val="WW8Num7z0"/>
    <w:rsid w:val="00A16FA7"/>
    <w:rPr>
      <w:rFonts w:ascii="Symbol" w:hAnsi="Symbol" w:cs="Symbol" w:hint="default"/>
      <w:color w:val="222222"/>
      <w:sz w:val="20"/>
      <w:szCs w:val="20"/>
      <w:lang w:val="en-AU"/>
    </w:rPr>
  </w:style>
  <w:style w:type="character" w:customStyle="1" w:styleId="WW8Num8z0">
    <w:name w:val="WW8Num8z0"/>
    <w:rsid w:val="00A16FA7"/>
    <w:rPr>
      <w:rFonts w:ascii="Symbol" w:hAnsi="Symbol" w:cs="Symbol" w:hint="default"/>
      <w:sz w:val="20"/>
      <w:szCs w:val="20"/>
    </w:rPr>
  </w:style>
  <w:style w:type="character" w:customStyle="1" w:styleId="WW8Num9z0">
    <w:name w:val="WW8Num9z0"/>
    <w:rsid w:val="00A16FA7"/>
    <w:rPr>
      <w:rFonts w:ascii="Symbol" w:hAnsi="Symbol" w:cs="Symbol" w:hint="default"/>
    </w:rPr>
  </w:style>
  <w:style w:type="character" w:customStyle="1" w:styleId="WW8Num10z0">
    <w:name w:val="WW8Num10z0"/>
    <w:rsid w:val="00A16FA7"/>
    <w:rPr>
      <w:rFonts w:ascii="Symbol" w:hAnsi="Symbol" w:cs="Symbol" w:hint="default"/>
    </w:rPr>
  </w:style>
  <w:style w:type="character" w:customStyle="1" w:styleId="WW8Num2z1">
    <w:name w:val="WW8Num2z1"/>
    <w:rsid w:val="00A16FA7"/>
    <w:rPr>
      <w:rFonts w:ascii="Symbol" w:hAnsi="Symbol" w:cs="Times New Roman"/>
    </w:rPr>
  </w:style>
  <w:style w:type="character" w:customStyle="1" w:styleId="WW8Num3z1">
    <w:name w:val="WW8Num3z1"/>
    <w:rsid w:val="00A16FA7"/>
    <w:rPr>
      <w:rFonts w:ascii="Courier New" w:hAnsi="Courier New" w:cs="Courier New" w:hint="default"/>
    </w:rPr>
  </w:style>
  <w:style w:type="character" w:customStyle="1" w:styleId="WW8Num3z2">
    <w:name w:val="WW8Num3z2"/>
    <w:rsid w:val="00A16FA7"/>
    <w:rPr>
      <w:rFonts w:ascii="Wingdings" w:hAnsi="Wingdings" w:cs="Wingdings" w:hint="default"/>
    </w:rPr>
  </w:style>
  <w:style w:type="character" w:customStyle="1" w:styleId="WW8Num4z1">
    <w:name w:val="WW8Num4z1"/>
    <w:rsid w:val="00A16FA7"/>
  </w:style>
  <w:style w:type="character" w:customStyle="1" w:styleId="WW8Num4z2">
    <w:name w:val="WW8Num4z2"/>
    <w:rsid w:val="00A16FA7"/>
  </w:style>
  <w:style w:type="character" w:customStyle="1" w:styleId="WW8Num4z3">
    <w:name w:val="WW8Num4z3"/>
    <w:rsid w:val="00A16FA7"/>
  </w:style>
  <w:style w:type="character" w:customStyle="1" w:styleId="WW8Num4z4">
    <w:name w:val="WW8Num4z4"/>
    <w:rsid w:val="00A16FA7"/>
  </w:style>
  <w:style w:type="character" w:customStyle="1" w:styleId="WW8Num4z5">
    <w:name w:val="WW8Num4z5"/>
    <w:rsid w:val="00A16FA7"/>
  </w:style>
  <w:style w:type="character" w:customStyle="1" w:styleId="WW8Num4z6">
    <w:name w:val="WW8Num4z6"/>
    <w:rsid w:val="00A16FA7"/>
  </w:style>
  <w:style w:type="character" w:customStyle="1" w:styleId="WW8Num4z7">
    <w:name w:val="WW8Num4z7"/>
    <w:rsid w:val="00A16FA7"/>
  </w:style>
  <w:style w:type="character" w:customStyle="1" w:styleId="WW8Num4z8">
    <w:name w:val="WW8Num4z8"/>
    <w:rsid w:val="00A16FA7"/>
  </w:style>
  <w:style w:type="character" w:customStyle="1" w:styleId="WW8Num5z1">
    <w:name w:val="WW8Num5z1"/>
    <w:rsid w:val="00A16FA7"/>
    <w:rPr>
      <w:rFonts w:ascii="Courier New" w:hAnsi="Courier New" w:cs="Courier New" w:hint="default"/>
    </w:rPr>
  </w:style>
  <w:style w:type="character" w:customStyle="1" w:styleId="WW8Num5z2">
    <w:name w:val="WW8Num5z2"/>
    <w:rsid w:val="00A16FA7"/>
    <w:rPr>
      <w:rFonts w:ascii="Wingdings" w:hAnsi="Wingdings" w:cs="Wingdings" w:hint="default"/>
    </w:rPr>
  </w:style>
  <w:style w:type="character" w:customStyle="1" w:styleId="WW8Num6z1">
    <w:name w:val="WW8Num6z1"/>
    <w:rsid w:val="00A16FA7"/>
    <w:rPr>
      <w:rFonts w:ascii="Courier New" w:hAnsi="Courier New" w:cs="Courier New" w:hint="default"/>
    </w:rPr>
  </w:style>
  <w:style w:type="character" w:customStyle="1" w:styleId="WW8Num6z2">
    <w:name w:val="WW8Num6z2"/>
    <w:rsid w:val="00A16FA7"/>
    <w:rPr>
      <w:rFonts w:ascii="Wingdings" w:hAnsi="Wingdings" w:cs="Wingdings" w:hint="default"/>
    </w:rPr>
  </w:style>
  <w:style w:type="character" w:customStyle="1" w:styleId="WW8Num7z1">
    <w:name w:val="WW8Num7z1"/>
    <w:rsid w:val="00A16FA7"/>
    <w:rPr>
      <w:rFonts w:ascii="Courier New" w:hAnsi="Courier New" w:cs="Courier New" w:hint="default"/>
    </w:rPr>
  </w:style>
  <w:style w:type="character" w:customStyle="1" w:styleId="WW8Num7z2">
    <w:name w:val="WW8Num7z2"/>
    <w:rsid w:val="00A16FA7"/>
    <w:rPr>
      <w:rFonts w:ascii="Wingdings" w:hAnsi="Wingdings" w:cs="Wingdings" w:hint="default"/>
    </w:rPr>
  </w:style>
  <w:style w:type="character" w:customStyle="1" w:styleId="WW8Num8z1">
    <w:name w:val="WW8Num8z1"/>
    <w:rsid w:val="00A16FA7"/>
    <w:rPr>
      <w:rFonts w:ascii="Courier New" w:hAnsi="Courier New" w:cs="Courier New" w:hint="default"/>
    </w:rPr>
  </w:style>
  <w:style w:type="character" w:customStyle="1" w:styleId="WW8Num8z2">
    <w:name w:val="WW8Num8z2"/>
    <w:rsid w:val="00A16FA7"/>
    <w:rPr>
      <w:rFonts w:ascii="Wingdings" w:hAnsi="Wingdings" w:cs="Wingdings" w:hint="default"/>
    </w:rPr>
  </w:style>
  <w:style w:type="character" w:customStyle="1" w:styleId="WW8Num9z1">
    <w:name w:val="WW8Num9z1"/>
    <w:rsid w:val="00A16FA7"/>
  </w:style>
  <w:style w:type="character" w:customStyle="1" w:styleId="WW8Num9z2">
    <w:name w:val="WW8Num9z2"/>
    <w:rsid w:val="00A16FA7"/>
  </w:style>
  <w:style w:type="character" w:customStyle="1" w:styleId="WW8Num9z3">
    <w:name w:val="WW8Num9z3"/>
    <w:rsid w:val="00A16FA7"/>
  </w:style>
  <w:style w:type="character" w:customStyle="1" w:styleId="WW8Num9z4">
    <w:name w:val="WW8Num9z4"/>
    <w:rsid w:val="00A16FA7"/>
  </w:style>
  <w:style w:type="character" w:customStyle="1" w:styleId="WW8Num9z5">
    <w:name w:val="WW8Num9z5"/>
    <w:rsid w:val="00A16FA7"/>
  </w:style>
  <w:style w:type="character" w:customStyle="1" w:styleId="WW8Num9z6">
    <w:name w:val="WW8Num9z6"/>
    <w:rsid w:val="00A16FA7"/>
  </w:style>
  <w:style w:type="character" w:customStyle="1" w:styleId="WW8Num9z7">
    <w:name w:val="WW8Num9z7"/>
    <w:rsid w:val="00A16FA7"/>
  </w:style>
  <w:style w:type="character" w:customStyle="1" w:styleId="WW8Num9z8">
    <w:name w:val="WW8Num9z8"/>
    <w:rsid w:val="00A16FA7"/>
  </w:style>
  <w:style w:type="character" w:customStyle="1" w:styleId="WW8Num10z1">
    <w:name w:val="WW8Num10z1"/>
    <w:rsid w:val="00A16FA7"/>
    <w:rPr>
      <w:rFonts w:ascii="Courier New" w:hAnsi="Courier New" w:cs="Courier New" w:hint="default"/>
    </w:rPr>
  </w:style>
  <w:style w:type="character" w:customStyle="1" w:styleId="WW8Num10z2">
    <w:name w:val="WW8Num10z2"/>
    <w:rsid w:val="00A16FA7"/>
    <w:rPr>
      <w:rFonts w:ascii="Wingdings" w:hAnsi="Wingdings" w:cs="Wingdings" w:hint="default"/>
    </w:rPr>
  </w:style>
  <w:style w:type="character" w:customStyle="1" w:styleId="WW8Num11z0">
    <w:name w:val="WW8Num11z0"/>
    <w:rsid w:val="00A16FA7"/>
    <w:rPr>
      <w:rFonts w:ascii="Symbol" w:hAnsi="Symbol" w:cs="Symbol" w:hint="default"/>
      <w:b w:val="0"/>
      <w:sz w:val="20"/>
      <w:szCs w:val="20"/>
    </w:rPr>
  </w:style>
  <w:style w:type="character" w:customStyle="1" w:styleId="WW8Num11z1">
    <w:name w:val="WW8Num11z1"/>
    <w:rsid w:val="00A16FA7"/>
    <w:rPr>
      <w:rFonts w:ascii="Courier New" w:hAnsi="Courier New" w:cs="Courier New" w:hint="default"/>
    </w:rPr>
  </w:style>
  <w:style w:type="character" w:customStyle="1" w:styleId="WW8Num11z2">
    <w:name w:val="WW8Num11z2"/>
    <w:rsid w:val="00A16FA7"/>
    <w:rPr>
      <w:rFonts w:ascii="Wingdings" w:hAnsi="Wingdings" w:cs="Wingdings" w:hint="default"/>
    </w:rPr>
  </w:style>
  <w:style w:type="character" w:customStyle="1" w:styleId="WW8Num11z3">
    <w:name w:val="WW8Num11z3"/>
    <w:rsid w:val="00A16FA7"/>
    <w:rPr>
      <w:rFonts w:ascii="Symbol" w:hAnsi="Symbol" w:cs="Symbol" w:hint="default"/>
    </w:rPr>
  </w:style>
  <w:style w:type="character" w:customStyle="1" w:styleId="Heading3Char">
    <w:name w:val="Heading 3 Char"/>
    <w:rsid w:val="00A16FA7"/>
    <w:rPr>
      <w:rFonts w:ascii="Cambria" w:eastAsia="Times New Roman" w:hAnsi="Cambria" w:cs="Times New Roman"/>
      <w:b/>
      <w:bCs/>
      <w:color w:val="4F81BD"/>
    </w:rPr>
  </w:style>
  <w:style w:type="character" w:customStyle="1" w:styleId="PlainTextChar">
    <w:name w:val="Plain Text Char"/>
    <w:rsid w:val="00A16FA7"/>
    <w:rPr>
      <w:rFonts w:ascii="Verdana" w:eastAsia="Times New Roman" w:hAnsi="Verdana" w:cs="Times New Roman"/>
      <w:b/>
      <w:bCs/>
      <w:sz w:val="20"/>
      <w:szCs w:val="20"/>
    </w:rPr>
  </w:style>
  <w:style w:type="character" w:customStyle="1" w:styleId="txtempstyle">
    <w:name w:val="txtempstyle"/>
    <w:rsid w:val="00A16FA7"/>
    <w:rPr>
      <w:rFonts w:cs="Times New Roman"/>
    </w:rPr>
  </w:style>
  <w:style w:type="character" w:customStyle="1" w:styleId="apple-converted-space">
    <w:name w:val="apple-converted-space"/>
    <w:basedOn w:val="DefaultParagraphFont"/>
    <w:rsid w:val="00A16FA7"/>
  </w:style>
  <w:style w:type="character" w:styleId="Strong">
    <w:name w:val="Strong"/>
    <w:qFormat/>
    <w:rsid w:val="00A16FA7"/>
    <w:rPr>
      <w:b/>
      <w:bCs/>
    </w:rPr>
  </w:style>
  <w:style w:type="character" w:styleId="Hyperlink">
    <w:name w:val="Hyperlink"/>
    <w:rsid w:val="00A16FA7"/>
    <w:rPr>
      <w:color w:val="0000FF"/>
      <w:u w:val="single"/>
    </w:rPr>
  </w:style>
  <w:style w:type="paragraph" w:customStyle="1" w:styleId="Heading">
    <w:name w:val="Heading"/>
    <w:basedOn w:val="Normal"/>
    <w:next w:val="BodyText"/>
    <w:rsid w:val="00A16FA7"/>
    <w:pPr>
      <w:keepNext/>
      <w:spacing w:before="240" w:after="120"/>
    </w:pPr>
    <w:rPr>
      <w:rFonts w:ascii="Arial" w:eastAsia="Arial Unicode MS" w:hAnsi="Arial" w:cs="Arial Unicode MS"/>
      <w:sz w:val="28"/>
      <w:szCs w:val="28"/>
    </w:rPr>
  </w:style>
  <w:style w:type="paragraph" w:styleId="BodyText">
    <w:name w:val="Body Text"/>
    <w:basedOn w:val="Normal"/>
    <w:rsid w:val="00A16FA7"/>
    <w:pPr>
      <w:spacing w:after="120"/>
    </w:pPr>
  </w:style>
  <w:style w:type="paragraph" w:styleId="List">
    <w:name w:val="List"/>
    <w:basedOn w:val="BodyText"/>
    <w:rsid w:val="00A16FA7"/>
  </w:style>
  <w:style w:type="paragraph" w:styleId="Caption">
    <w:name w:val="caption"/>
    <w:basedOn w:val="Normal"/>
    <w:qFormat/>
    <w:rsid w:val="00A16FA7"/>
    <w:pPr>
      <w:suppressLineNumbers/>
      <w:spacing w:before="120" w:after="120"/>
    </w:pPr>
    <w:rPr>
      <w:i/>
      <w:iCs/>
      <w:sz w:val="24"/>
      <w:szCs w:val="24"/>
    </w:rPr>
  </w:style>
  <w:style w:type="paragraph" w:customStyle="1" w:styleId="Index">
    <w:name w:val="Index"/>
    <w:basedOn w:val="Normal"/>
    <w:rsid w:val="00A16FA7"/>
    <w:pPr>
      <w:suppressLineNumbers/>
    </w:pPr>
  </w:style>
  <w:style w:type="paragraph" w:customStyle="1" w:styleId="ColorfulList-Accent11">
    <w:name w:val="Colorful List - Accent 11"/>
    <w:basedOn w:val="Normal"/>
    <w:qFormat/>
    <w:rsid w:val="00A16FA7"/>
    <w:pPr>
      <w:ind w:left="720"/>
    </w:pPr>
  </w:style>
  <w:style w:type="paragraph" w:styleId="PlainText">
    <w:name w:val="Plain Text"/>
    <w:basedOn w:val="Normal"/>
    <w:rsid w:val="00A16FA7"/>
    <w:pPr>
      <w:spacing w:after="0" w:line="240" w:lineRule="auto"/>
    </w:pPr>
    <w:rPr>
      <w:rFonts w:ascii="Verdana" w:hAnsi="Verdana" w:cs="Verdana"/>
      <w:b/>
      <w:bCs/>
      <w:sz w:val="20"/>
      <w:szCs w:val="20"/>
    </w:rPr>
  </w:style>
  <w:style w:type="paragraph" w:customStyle="1" w:styleId="MediumGrid21">
    <w:name w:val="Medium Grid 21"/>
    <w:qFormat/>
    <w:rsid w:val="00A16FA7"/>
    <w:pPr>
      <w:suppressAutoHyphens/>
    </w:pPr>
    <w:rPr>
      <w:rFonts w:ascii="Calibri" w:hAnsi="Calibri" w:cs="Calibri"/>
      <w:sz w:val="22"/>
      <w:szCs w:val="22"/>
      <w:lang w:eastAsia="ar-SA"/>
    </w:rPr>
  </w:style>
  <w:style w:type="paragraph" w:styleId="Header">
    <w:name w:val="header"/>
    <w:basedOn w:val="Normal"/>
    <w:link w:val="HeaderChar"/>
    <w:unhideWhenUsed/>
    <w:rsid w:val="00A40722"/>
    <w:pPr>
      <w:tabs>
        <w:tab w:val="center" w:pos="4680"/>
        <w:tab w:val="right" w:pos="9360"/>
      </w:tabs>
    </w:pPr>
  </w:style>
  <w:style w:type="character" w:customStyle="1" w:styleId="HeaderChar">
    <w:name w:val="Header Char"/>
    <w:link w:val="Header"/>
    <w:rsid w:val="00A40722"/>
    <w:rPr>
      <w:rFonts w:ascii="Calibri" w:hAnsi="Calibri"/>
      <w:sz w:val="22"/>
      <w:szCs w:val="22"/>
      <w:lang w:eastAsia="ar-SA"/>
    </w:rPr>
  </w:style>
  <w:style w:type="paragraph" w:styleId="Footer">
    <w:name w:val="footer"/>
    <w:basedOn w:val="Normal"/>
    <w:link w:val="FooterChar"/>
    <w:uiPriority w:val="99"/>
    <w:unhideWhenUsed/>
    <w:rsid w:val="00A40722"/>
    <w:pPr>
      <w:tabs>
        <w:tab w:val="center" w:pos="4680"/>
        <w:tab w:val="right" w:pos="9360"/>
      </w:tabs>
    </w:pPr>
  </w:style>
  <w:style w:type="character" w:customStyle="1" w:styleId="FooterChar">
    <w:name w:val="Footer Char"/>
    <w:link w:val="Footer"/>
    <w:uiPriority w:val="99"/>
    <w:rsid w:val="00A40722"/>
    <w:rPr>
      <w:rFonts w:ascii="Calibri" w:hAnsi="Calibri"/>
      <w:sz w:val="22"/>
      <w:szCs w:val="22"/>
      <w:lang w:eastAsia="ar-SA"/>
    </w:rPr>
  </w:style>
  <w:style w:type="paragraph" w:styleId="BalloonText">
    <w:name w:val="Balloon Text"/>
    <w:basedOn w:val="Normal"/>
    <w:link w:val="BalloonTextChar"/>
    <w:uiPriority w:val="99"/>
    <w:semiHidden/>
    <w:unhideWhenUsed/>
    <w:rsid w:val="005F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BC8"/>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327E8-99E3-4B8E-8C4B-E3BB64FF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Shekar</dc:title>
  <dc:creator>Shekar</dc:creator>
  <dc:description>vipin@srimatrix.com</dc:description>
  <cp:lastModifiedBy>vsharma</cp:lastModifiedBy>
  <cp:revision>2</cp:revision>
  <cp:lastPrinted>2015-05-26T19:18:00Z</cp:lastPrinted>
  <dcterms:created xsi:type="dcterms:W3CDTF">2015-05-27T18:23:00Z</dcterms:created>
  <dcterms:modified xsi:type="dcterms:W3CDTF">2015-05-27T18:23:00Z</dcterms:modified>
</cp:coreProperties>
</file>