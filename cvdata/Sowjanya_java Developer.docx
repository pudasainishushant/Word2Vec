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327" w:rsidRPr="004137E8" w:rsidRDefault="00950327" w:rsidP="005330F6">
      <w:pPr>
        <w:tabs>
          <w:tab w:val="left" w:pos="2220"/>
          <w:tab w:val="left" w:pos="2490"/>
        </w:tabs>
        <w:rPr>
          <w:rFonts w:ascii="Cambria" w:hAnsi="Cambria"/>
        </w:rPr>
      </w:pPr>
      <w:r w:rsidRPr="004137E8">
        <w:rPr>
          <w:rFonts w:ascii="Cambria" w:hAnsi="Cambria"/>
        </w:rPr>
        <w:tab/>
      </w:r>
    </w:p>
    <w:p w:rsidR="00950327" w:rsidRPr="004137E8" w:rsidRDefault="00A37723" w:rsidP="005330F6">
      <w:pPr>
        <w:pStyle w:val="NoSpacing"/>
        <w:numPr>
          <w:ilvl w:val="0"/>
          <w:numId w:val="1"/>
        </w:numPr>
        <w:jc w:val="both"/>
        <w:rPr>
          <w:rFonts w:ascii="Cambria" w:hAnsi="Cambria" w:cs="Times New Roman"/>
          <w:sz w:val="24"/>
          <w:szCs w:val="24"/>
        </w:rPr>
      </w:pPr>
      <w:r w:rsidRPr="004137E8">
        <w:rPr>
          <w:rFonts w:ascii="Cambria" w:hAnsi="Cambria" w:cs="Times New Roman"/>
          <w:sz w:val="24"/>
          <w:szCs w:val="24"/>
        </w:rPr>
        <w:t xml:space="preserve">Over </w:t>
      </w:r>
      <w:r w:rsidR="008875F1">
        <w:rPr>
          <w:rFonts w:ascii="Cambria" w:hAnsi="Cambria" w:cs="Times New Roman"/>
          <w:sz w:val="24"/>
          <w:szCs w:val="24"/>
        </w:rPr>
        <w:t>6</w:t>
      </w:r>
      <w:r w:rsidR="00950327" w:rsidRPr="004137E8">
        <w:rPr>
          <w:rFonts w:ascii="Cambria" w:hAnsi="Cambria" w:cs="Times New Roman"/>
          <w:sz w:val="24"/>
          <w:szCs w:val="24"/>
        </w:rPr>
        <w:t xml:space="preserve"> years of experience in analysis, development, testing, deployment, and support of web applications using Java and J2EE technologies.</w:t>
      </w:r>
    </w:p>
    <w:p w:rsidR="002900F6" w:rsidRPr="004137E8" w:rsidRDefault="002900F6" w:rsidP="005330F6">
      <w:pPr>
        <w:numPr>
          <w:ilvl w:val="0"/>
          <w:numId w:val="1"/>
        </w:numPr>
        <w:tabs>
          <w:tab w:val="left" w:pos="270"/>
        </w:tabs>
        <w:spacing w:line="191" w:lineRule="atLeast"/>
        <w:rPr>
          <w:rFonts w:ascii="Cambria" w:hAnsi="Cambria"/>
          <w:lang w:eastAsia="zh-CN"/>
        </w:rPr>
      </w:pPr>
      <w:r w:rsidRPr="004137E8">
        <w:rPr>
          <w:rFonts w:ascii="Cambria" w:hAnsi="Cambria"/>
          <w:lang w:eastAsia="zh-CN"/>
        </w:rPr>
        <w:t>Expertise in</w:t>
      </w:r>
      <w:r w:rsidR="00813718" w:rsidRPr="004137E8">
        <w:rPr>
          <w:rFonts w:ascii="Cambria" w:hAnsi="Cambria"/>
          <w:lang w:eastAsia="zh-CN"/>
        </w:rPr>
        <w:t xml:space="preserve"> Web based solution development</w:t>
      </w:r>
      <w:r w:rsidRPr="004137E8">
        <w:rPr>
          <w:rFonts w:ascii="Cambria" w:hAnsi="Cambria"/>
          <w:lang w:eastAsia="zh-CN"/>
        </w:rPr>
        <w:t xml:space="preserve"> using Java/J2EE Technologies like</w:t>
      </w:r>
    </w:p>
    <w:p w:rsidR="00950327" w:rsidRPr="004137E8" w:rsidRDefault="00950327" w:rsidP="005330F6">
      <w:pPr>
        <w:pStyle w:val="ListParagraph"/>
        <w:suppressAutoHyphens w:val="0"/>
        <w:contextualSpacing/>
        <w:rPr>
          <w:rFonts w:ascii="Cambria" w:hAnsi="Cambria"/>
          <w:lang w:eastAsia="en-US"/>
        </w:rPr>
      </w:pPr>
      <w:r w:rsidRPr="004137E8">
        <w:rPr>
          <w:rFonts w:ascii="Cambria" w:hAnsi="Cambria"/>
        </w:rPr>
        <w:t xml:space="preserve"> Ser</w:t>
      </w:r>
      <w:r w:rsidR="00BF63B8" w:rsidRPr="004137E8">
        <w:rPr>
          <w:rFonts w:ascii="Cambria" w:hAnsi="Cambria"/>
        </w:rPr>
        <w:t>vlets, JSP, J2EE, Spring, JDBC</w:t>
      </w:r>
      <w:r w:rsidRPr="004137E8">
        <w:rPr>
          <w:rFonts w:ascii="Cambria" w:hAnsi="Cambria"/>
        </w:rPr>
        <w:t>,</w:t>
      </w:r>
      <w:r w:rsidR="007C2ADE" w:rsidRPr="004137E8">
        <w:rPr>
          <w:rFonts w:ascii="Cambria" w:hAnsi="Cambria"/>
        </w:rPr>
        <w:t xml:space="preserve"> Spring framework, Hibernate,Servlets, </w:t>
      </w:r>
      <w:r w:rsidR="00FD08B3" w:rsidRPr="004137E8">
        <w:rPr>
          <w:rFonts w:ascii="Cambria" w:hAnsi="Cambria"/>
        </w:rPr>
        <w:t>JUnit</w:t>
      </w:r>
      <w:r w:rsidR="00BF63B8" w:rsidRPr="004137E8">
        <w:rPr>
          <w:rFonts w:ascii="Cambria" w:hAnsi="Cambria"/>
        </w:rPr>
        <w:t>,</w:t>
      </w:r>
      <w:r w:rsidR="00FD08B3" w:rsidRPr="004137E8">
        <w:rPr>
          <w:rFonts w:ascii="Cambria" w:hAnsi="Cambria"/>
        </w:rPr>
        <w:t xml:space="preserve"> Struts,</w:t>
      </w:r>
      <w:r w:rsidR="00BF63B8" w:rsidRPr="004137E8">
        <w:rPr>
          <w:rFonts w:ascii="Cambria" w:hAnsi="Cambria"/>
        </w:rPr>
        <w:t xml:space="preserve"> Maven, HTML, Java Scripts.</w:t>
      </w:r>
    </w:p>
    <w:p w:rsidR="00950327" w:rsidRPr="004137E8" w:rsidRDefault="00BF63B8" w:rsidP="005330F6">
      <w:pPr>
        <w:widowControl w:val="0"/>
        <w:numPr>
          <w:ilvl w:val="0"/>
          <w:numId w:val="1"/>
        </w:numPr>
        <w:suppressAutoHyphens w:val="0"/>
        <w:rPr>
          <w:rFonts w:ascii="Cambria" w:hAnsi="Cambria"/>
        </w:rPr>
      </w:pPr>
      <w:r w:rsidRPr="004137E8">
        <w:rPr>
          <w:rFonts w:ascii="Cambria" w:hAnsi="Cambria"/>
          <w:bCs/>
        </w:rPr>
        <w:t>Valuable Experience</w:t>
      </w:r>
      <w:r w:rsidR="00950327" w:rsidRPr="004137E8">
        <w:rPr>
          <w:rFonts w:ascii="Cambria" w:hAnsi="Cambria"/>
          <w:bCs/>
        </w:rPr>
        <w:t xml:space="preserve"> in Core Java concepts like Collections Frameworks, </w:t>
      </w:r>
      <w:r w:rsidR="002900F6" w:rsidRPr="004137E8">
        <w:rPr>
          <w:rFonts w:ascii="Cambria" w:hAnsi="Cambria"/>
          <w:bCs/>
        </w:rPr>
        <w:t>Exception Handling,</w:t>
      </w:r>
      <w:r w:rsidR="00950327" w:rsidRPr="004137E8">
        <w:rPr>
          <w:rFonts w:ascii="Cambria" w:hAnsi="Cambria"/>
          <w:bCs/>
        </w:rPr>
        <w:t xml:space="preserve"> etc</w:t>
      </w:r>
      <w:r w:rsidR="002900F6" w:rsidRPr="004137E8">
        <w:rPr>
          <w:rFonts w:ascii="Cambria" w:hAnsi="Cambria"/>
          <w:bCs/>
        </w:rPr>
        <w:t>.,</w:t>
      </w:r>
    </w:p>
    <w:p w:rsidR="00950327" w:rsidRPr="004137E8" w:rsidRDefault="00950327" w:rsidP="005330F6">
      <w:pPr>
        <w:widowControl w:val="0"/>
        <w:numPr>
          <w:ilvl w:val="0"/>
          <w:numId w:val="1"/>
        </w:numPr>
        <w:suppressAutoHyphens w:val="0"/>
        <w:rPr>
          <w:rFonts w:ascii="Cambria" w:hAnsi="Cambria"/>
        </w:rPr>
      </w:pPr>
      <w:r w:rsidRPr="004137E8">
        <w:rPr>
          <w:rFonts w:ascii="Cambria" w:hAnsi="Cambria"/>
        </w:rPr>
        <w:t xml:space="preserve">Experience in using </w:t>
      </w:r>
      <w:r w:rsidR="00BF63B8" w:rsidRPr="004137E8">
        <w:rPr>
          <w:rFonts w:ascii="Cambria" w:hAnsi="Cambria"/>
        </w:rPr>
        <w:t xml:space="preserve">Design Patterns like Singleton, </w:t>
      </w:r>
      <w:r w:rsidR="00142781" w:rsidRPr="004137E8">
        <w:rPr>
          <w:rFonts w:ascii="Cambria" w:hAnsi="Cambria"/>
        </w:rPr>
        <w:t>MVC and Facade.</w:t>
      </w:r>
    </w:p>
    <w:p w:rsidR="00862FA5" w:rsidRPr="004137E8" w:rsidRDefault="00862FA5" w:rsidP="005330F6">
      <w:pPr>
        <w:pStyle w:val="Body"/>
        <w:numPr>
          <w:ilvl w:val="0"/>
          <w:numId w:val="1"/>
        </w:numPr>
        <w:suppressAutoHyphens w:val="0"/>
        <w:spacing w:line="288" w:lineRule="auto"/>
        <w:jc w:val="both"/>
        <w:rPr>
          <w:rFonts w:ascii="Cambria" w:eastAsia="Cambria" w:hAnsi="Cambria" w:cs="Times New Roman"/>
          <w:color w:val="auto"/>
        </w:rPr>
      </w:pPr>
      <w:r w:rsidRPr="004137E8">
        <w:rPr>
          <w:rStyle w:val="apple-style-span"/>
          <w:rFonts w:ascii="Cambria" w:eastAsia="Cambria" w:hAnsi="Cambria" w:cs="Times New Roman"/>
          <w:color w:val="auto"/>
        </w:rPr>
        <w:t xml:space="preserve">Extensive experience in </w:t>
      </w:r>
      <w:r w:rsidRPr="004137E8">
        <w:rPr>
          <w:rStyle w:val="apple-style-span"/>
          <w:rFonts w:ascii="Cambria" w:eastAsia="Cambria" w:hAnsi="Cambria" w:cs="Times New Roman"/>
          <w:bCs/>
          <w:color w:val="auto"/>
        </w:rPr>
        <w:t>Tomcat Server</w:t>
      </w:r>
      <w:r w:rsidRPr="004137E8">
        <w:rPr>
          <w:rStyle w:val="apple-style-span"/>
          <w:rFonts w:ascii="Cambria" w:eastAsia="Cambria" w:hAnsi="Cambria" w:cs="Times New Roman"/>
          <w:color w:val="auto"/>
        </w:rPr>
        <w:t xml:space="preserve"> and </w:t>
      </w:r>
      <w:r w:rsidRPr="004137E8">
        <w:rPr>
          <w:rStyle w:val="apple-style-span"/>
          <w:rFonts w:ascii="Cambria" w:eastAsia="Cambria" w:hAnsi="Cambria" w:cs="Times New Roman"/>
          <w:bCs/>
          <w:color w:val="auto"/>
        </w:rPr>
        <w:t>Web Sphere</w:t>
      </w:r>
      <w:r w:rsidRPr="004137E8">
        <w:rPr>
          <w:rStyle w:val="apple-style-span"/>
          <w:rFonts w:ascii="Cambria" w:eastAsia="Cambria" w:hAnsi="Cambria" w:cs="Times New Roman"/>
          <w:color w:val="auto"/>
          <w:lang w:val="fr-FR"/>
        </w:rPr>
        <w:t xml:space="preserve"> application.</w:t>
      </w:r>
    </w:p>
    <w:p w:rsidR="002900F6" w:rsidRPr="004137E8" w:rsidRDefault="00D746DF" w:rsidP="005330F6">
      <w:pPr>
        <w:pStyle w:val="NormalWeb"/>
        <w:numPr>
          <w:ilvl w:val="0"/>
          <w:numId w:val="1"/>
        </w:numPr>
        <w:spacing w:before="0" w:beforeAutospacing="0" w:after="0" w:afterAutospacing="0"/>
        <w:jc w:val="both"/>
        <w:rPr>
          <w:rFonts w:ascii="Cambria" w:eastAsia="Cambria" w:hAnsi="Cambria" w:cs="Times New Roman"/>
        </w:rPr>
      </w:pPr>
      <w:r w:rsidRPr="004137E8">
        <w:rPr>
          <w:rFonts w:ascii="Cambria" w:eastAsia="Segoe UI" w:hAnsi="Cambria" w:cs="Times New Roman"/>
        </w:rPr>
        <w:t>Experience in developing and consuming</w:t>
      </w:r>
      <w:r w:rsidR="00632B70" w:rsidRPr="004137E8">
        <w:rPr>
          <w:rFonts w:ascii="Cambria" w:eastAsia="Segoe UI" w:hAnsi="Cambria" w:cs="Times New Roman"/>
        </w:rPr>
        <w:t xml:space="preserve"> RESTful Web services for transferring data between applications. </w:t>
      </w:r>
    </w:p>
    <w:p w:rsidR="002900F6" w:rsidRDefault="002900F6" w:rsidP="005330F6">
      <w:pPr>
        <w:numPr>
          <w:ilvl w:val="0"/>
          <w:numId w:val="1"/>
        </w:numPr>
        <w:tabs>
          <w:tab w:val="left" w:pos="270"/>
        </w:tabs>
        <w:spacing w:line="191" w:lineRule="atLeast"/>
        <w:rPr>
          <w:rFonts w:ascii="Cambria" w:hAnsi="Cambria"/>
          <w:lang w:eastAsia="zh-CN"/>
        </w:rPr>
      </w:pPr>
      <w:r w:rsidRPr="004137E8">
        <w:rPr>
          <w:rFonts w:ascii="Cambria" w:hAnsi="Cambria"/>
          <w:lang w:eastAsia="zh-CN"/>
        </w:rPr>
        <w:t>Expert in UI designing/development using HTML5, CSS3, JavaScript, JQuery and Bootstrap.</w:t>
      </w:r>
    </w:p>
    <w:p w:rsidR="006A6CE9" w:rsidRPr="004137E8" w:rsidRDefault="006A6CE9" w:rsidP="005330F6">
      <w:pPr>
        <w:numPr>
          <w:ilvl w:val="0"/>
          <w:numId w:val="1"/>
        </w:numPr>
        <w:tabs>
          <w:tab w:val="left" w:pos="270"/>
        </w:tabs>
        <w:spacing w:line="191" w:lineRule="atLeast"/>
        <w:rPr>
          <w:rFonts w:ascii="Cambria" w:hAnsi="Cambria"/>
          <w:lang w:eastAsia="zh-CN"/>
        </w:rPr>
      </w:pPr>
      <w:r w:rsidRPr="006A6CE9">
        <w:rPr>
          <w:rFonts w:ascii="Cambria" w:hAnsi="Cambria"/>
          <w:lang w:eastAsia="zh-CN"/>
        </w:rPr>
        <w:t>Solid knowledge of MongoDB and other NoSQL database concepts</w:t>
      </w:r>
      <w:r>
        <w:rPr>
          <w:rFonts w:ascii="Cambria" w:hAnsi="Cambria"/>
          <w:lang w:eastAsia="zh-CN"/>
        </w:rPr>
        <w:t>.</w:t>
      </w:r>
    </w:p>
    <w:p w:rsidR="00950327" w:rsidRPr="004137E8" w:rsidRDefault="00950327" w:rsidP="005330F6">
      <w:pPr>
        <w:numPr>
          <w:ilvl w:val="0"/>
          <w:numId w:val="1"/>
        </w:numPr>
        <w:suppressAutoHyphens w:val="0"/>
        <w:contextualSpacing/>
        <w:rPr>
          <w:rFonts w:ascii="Cambria" w:hAnsi="Cambria"/>
          <w:shd w:val="clear" w:color="auto" w:fill="FFFFFF"/>
          <w:lang w:eastAsia="en-US"/>
        </w:rPr>
      </w:pPr>
      <w:r w:rsidRPr="004137E8">
        <w:rPr>
          <w:rFonts w:ascii="Cambria" w:hAnsi="Cambria"/>
          <w:shd w:val="clear" w:color="auto" w:fill="FFFFFF"/>
        </w:rPr>
        <w:t>Worked with Version Control Tools including GIT, SVN.</w:t>
      </w:r>
    </w:p>
    <w:p w:rsidR="00950327" w:rsidRPr="004137E8" w:rsidRDefault="00813718" w:rsidP="005330F6">
      <w:pPr>
        <w:pStyle w:val="BodyA"/>
        <w:numPr>
          <w:ilvl w:val="0"/>
          <w:numId w:val="1"/>
        </w:numPr>
        <w:suppressAutoHyphens w:val="0"/>
        <w:jc w:val="both"/>
        <w:rPr>
          <w:rFonts w:ascii="Cambria" w:eastAsia="Cambria" w:hAnsi="Cambria" w:cs="Times New Roman"/>
          <w:color w:val="auto"/>
        </w:rPr>
      </w:pPr>
      <w:r w:rsidRPr="004137E8">
        <w:rPr>
          <w:rFonts w:ascii="Cambria" w:hAnsi="Cambria" w:cs="Times New Roman"/>
          <w:color w:val="auto"/>
        </w:rPr>
        <w:t xml:space="preserve">Good </w:t>
      </w:r>
      <w:r w:rsidR="00950327" w:rsidRPr="004137E8">
        <w:rPr>
          <w:rFonts w:ascii="Cambria" w:hAnsi="Cambria" w:cs="Times New Roman"/>
          <w:color w:val="auto"/>
        </w:rPr>
        <w:t xml:space="preserve">experience in (OOPS) Object Oriented Programming Concepts and </w:t>
      </w:r>
      <w:r w:rsidR="008D20E9" w:rsidRPr="004137E8">
        <w:rPr>
          <w:rStyle w:val="apple-style-span"/>
          <w:rFonts w:ascii="Cambria" w:eastAsia="Cambria" w:hAnsi="Cambria" w:cs="Times New Roman"/>
          <w:color w:val="auto"/>
        </w:rPr>
        <w:t>e</w:t>
      </w:r>
      <w:r w:rsidR="00950327" w:rsidRPr="004137E8">
        <w:rPr>
          <w:rStyle w:val="apple-style-span"/>
          <w:rFonts w:ascii="Cambria" w:eastAsia="Cambria" w:hAnsi="Cambria" w:cs="Times New Roman"/>
          <w:color w:val="auto"/>
        </w:rPr>
        <w:t>xpert in designing and developing various UML diagrams using tools like Rational rose</w:t>
      </w:r>
      <w:r w:rsidR="00950327" w:rsidRPr="004137E8">
        <w:rPr>
          <w:rFonts w:ascii="Cambria" w:hAnsi="Cambria" w:cs="Times New Roman"/>
          <w:color w:val="auto"/>
        </w:rPr>
        <w:t xml:space="preserve"> (Activity, Use case, Sequence and Class Diagrams).</w:t>
      </w:r>
    </w:p>
    <w:p w:rsidR="00950327" w:rsidRPr="004137E8" w:rsidRDefault="00950327" w:rsidP="005330F6">
      <w:pPr>
        <w:pStyle w:val="NormalWeb"/>
        <w:numPr>
          <w:ilvl w:val="0"/>
          <w:numId w:val="1"/>
        </w:numPr>
        <w:spacing w:before="0" w:beforeAutospacing="0" w:after="0" w:afterAutospacing="0"/>
        <w:jc w:val="both"/>
        <w:rPr>
          <w:rFonts w:ascii="Cambria" w:eastAsia="Cambria" w:hAnsi="Cambria" w:cs="Times New Roman"/>
        </w:rPr>
      </w:pPr>
      <w:r w:rsidRPr="004137E8">
        <w:rPr>
          <w:rFonts w:ascii="Cambria" w:eastAsia="Times New Roman" w:hAnsi="Cambria" w:cs="Times New Roman"/>
        </w:rPr>
        <w:t xml:space="preserve">Experience in writing </w:t>
      </w:r>
      <w:r w:rsidR="008D20E9" w:rsidRPr="004137E8">
        <w:rPr>
          <w:rFonts w:ascii="Cambria" w:eastAsia="Times New Roman" w:hAnsi="Cambria" w:cs="Times New Roman"/>
        </w:rPr>
        <w:t>MySQL</w:t>
      </w:r>
      <w:r w:rsidRPr="004137E8">
        <w:rPr>
          <w:rFonts w:ascii="Cambria" w:eastAsia="Times New Roman" w:hAnsi="Cambria" w:cs="Times New Roman"/>
        </w:rPr>
        <w:t xml:space="preserve"> database queries and knowledge on dimensional modeling and designing star and snowflake schema.</w:t>
      </w:r>
    </w:p>
    <w:p w:rsidR="00950327" w:rsidRPr="004137E8" w:rsidRDefault="00950327" w:rsidP="005330F6">
      <w:pPr>
        <w:pStyle w:val="BodyA"/>
        <w:numPr>
          <w:ilvl w:val="0"/>
          <w:numId w:val="1"/>
        </w:numPr>
        <w:suppressAutoHyphens w:val="0"/>
        <w:jc w:val="both"/>
        <w:rPr>
          <w:rFonts w:ascii="Cambria" w:eastAsia="Cambria" w:hAnsi="Cambria" w:cs="Times New Roman"/>
          <w:color w:val="auto"/>
        </w:rPr>
      </w:pPr>
      <w:r w:rsidRPr="004137E8">
        <w:rPr>
          <w:rFonts w:ascii="Cambria" w:hAnsi="Cambria" w:cs="Times New Roman"/>
          <w:color w:val="auto"/>
        </w:rPr>
        <w:t>Proficiency in programming with Java IDE's like Eclipse, Netbeans.</w:t>
      </w:r>
    </w:p>
    <w:p w:rsidR="00950327" w:rsidRPr="004137E8" w:rsidRDefault="00950327" w:rsidP="005330F6">
      <w:pPr>
        <w:pStyle w:val="BodyA"/>
        <w:numPr>
          <w:ilvl w:val="0"/>
          <w:numId w:val="1"/>
        </w:numPr>
        <w:suppressAutoHyphens w:val="0"/>
        <w:jc w:val="both"/>
        <w:rPr>
          <w:rFonts w:ascii="Cambria" w:eastAsia="Cambria" w:hAnsi="Cambria" w:cs="Times New Roman"/>
          <w:color w:val="auto"/>
        </w:rPr>
      </w:pPr>
      <w:r w:rsidRPr="004137E8">
        <w:rPr>
          <w:rFonts w:ascii="Cambria" w:hAnsi="Cambria" w:cs="Times New Roman"/>
          <w:color w:val="auto"/>
        </w:rPr>
        <w:t>Strong knowledge on Software Development Life cycle methodologies like Agile, Waterfall and RUP</w:t>
      </w:r>
      <w:r w:rsidR="00383460" w:rsidRPr="004137E8">
        <w:rPr>
          <w:rFonts w:ascii="Cambria" w:hAnsi="Cambria" w:cs="Times New Roman"/>
          <w:color w:val="auto"/>
        </w:rPr>
        <w:t xml:space="preserve"> and followed TDD approach for testing and used Junit.</w:t>
      </w:r>
    </w:p>
    <w:p w:rsidR="00FD08B3" w:rsidRPr="004137E8" w:rsidRDefault="00FD08B3" w:rsidP="005330F6">
      <w:pPr>
        <w:pStyle w:val="BodyA"/>
        <w:numPr>
          <w:ilvl w:val="0"/>
          <w:numId w:val="1"/>
        </w:numPr>
        <w:suppressAutoHyphens w:val="0"/>
        <w:jc w:val="both"/>
        <w:rPr>
          <w:rFonts w:ascii="Cambria" w:eastAsia="Cambria" w:hAnsi="Cambria" w:cs="Times New Roman"/>
          <w:color w:val="auto"/>
        </w:rPr>
      </w:pPr>
      <w:r w:rsidRPr="004137E8">
        <w:rPr>
          <w:rFonts w:ascii="Cambria" w:eastAsia="Cambria" w:hAnsi="Cambria" w:cs="Times New Roman"/>
          <w:color w:val="auto"/>
        </w:rPr>
        <w:t>Strong understanding of LDAP role based authentication system.</w:t>
      </w:r>
    </w:p>
    <w:p w:rsidR="007C2ADE" w:rsidRPr="004137E8" w:rsidRDefault="007C2ADE" w:rsidP="005330F6">
      <w:pPr>
        <w:pStyle w:val="Body"/>
        <w:numPr>
          <w:ilvl w:val="0"/>
          <w:numId w:val="1"/>
        </w:numPr>
        <w:suppressAutoHyphens w:val="0"/>
        <w:spacing w:line="288" w:lineRule="auto"/>
        <w:jc w:val="both"/>
        <w:rPr>
          <w:rStyle w:val="apple-style-span"/>
          <w:rFonts w:ascii="Cambria" w:eastAsia="Cambria" w:hAnsi="Cambria" w:cs="Times New Roman"/>
          <w:color w:val="auto"/>
        </w:rPr>
      </w:pPr>
      <w:r w:rsidRPr="004137E8">
        <w:rPr>
          <w:rStyle w:val="apple-style-span"/>
          <w:rFonts w:ascii="Cambria" w:eastAsia="Cambria" w:hAnsi="Cambria" w:cs="Times New Roman"/>
          <w:color w:val="auto"/>
        </w:rPr>
        <w:t xml:space="preserve">Extensive experience in database designing using RDBMS Concepts in </w:t>
      </w:r>
      <w:r w:rsidRPr="004137E8">
        <w:rPr>
          <w:rStyle w:val="apple-style-span"/>
          <w:rFonts w:ascii="Cambria" w:eastAsia="Cambria" w:hAnsi="Cambria" w:cs="Times New Roman"/>
          <w:b/>
          <w:bCs/>
          <w:color w:val="auto"/>
        </w:rPr>
        <w:t>Oracle</w:t>
      </w:r>
      <w:r w:rsidRPr="004137E8">
        <w:rPr>
          <w:rStyle w:val="apple-style-span"/>
          <w:rFonts w:ascii="Cambria" w:eastAsia="Cambria" w:hAnsi="Cambria" w:cs="Times New Roman"/>
          <w:color w:val="auto"/>
        </w:rPr>
        <w:t xml:space="preserve">, </w:t>
      </w:r>
      <w:r w:rsidRPr="004137E8">
        <w:rPr>
          <w:rStyle w:val="apple-style-span"/>
          <w:rFonts w:ascii="Cambria" w:eastAsia="Cambria" w:hAnsi="Cambria" w:cs="Times New Roman"/>
          <w:b/>
          <w:bCs/>
          <w:color w:val="auto"/>
          <w:lang w:val="pt-PT"/>
        </w:rPr>
        <w:t>MYSQL</w:t>
      </w:r>
      <w:r w:rsidR="0045184F" w:rsidRPr="004137E8">
        <w:rPr>
          <w:rStyle w:val="apple-style-span"/>
          <w:rFonts w:ascii="Cambria" w:eastAsia="Cambria" w:hAnsi="Cambria" w:cs="Times New Roman"/>
          <w:b/>
          <w:bCs/>
          <w:color w:val="auto"/>
          <w:lang w:val="pt-PT"/>
        </w:rPr>
        <w:t>, NoSql database like Google Cloud Data Store</w:t>
      </w:r>
      <w:r w:rsidRPr="004137E8">
        <w:rPr>
          <w:rStyle w:val="apple-style-span"/>
          <w:rFonts w:ascii="Cambria" w:eastAsia="Cambria" w:hAnsi="Cambria" w:cs="Times New Roman"/>
          <w:color w:val="auto"/>
        </w:rPr>
        <w:t>.</w:t>
      </w:r>
    </w:p>
    <w:p w:rsidR="00950327" w:rsidRPr="004137E8" w:rsidRDefault="00950327" w:rsidP="005330F6">
      <w:pPr>
        <w:numPr>
          <w:ilvl w:val="0"/>
          <w:numId w:val="1"/>
        </w:numPr>
        <w:suppressAutoHyphens w:val="0"/>
        <w:spacing w:before="100" w:beforeAutospacing="1" w:after="100" w:afterAutospacing="1"/>
        <w:rPr>
          <w:rFonts w:ascii="Cambria" w:hAnsi="Cambria"/>
          <w:spacing w:val="-2"/>
        </w:rPr>
      </w:pPr>
      <w:r w:rsidRPr="004137E8">
        <w:rPr>
          <w:rFonts w:ascii="Cambria" w:hAnsi="Cambria"/>
        </w:rPr>
        <w:t xml:space="preserve">Strong knowledge in other programming languages like C, C++, and some web languages, </w:t>
      </w:r>
      <w:r w:rsidR="008D20E9" w:rsidRPr="004137E8">
        <w:rPr>
          <w:rFonts w:ascii="Cambria" w:hAnsi="Cambria"/>
        </w:rPr>
        <w:t>SQL</w:t>
      </w:r>
      <w:r w:rsidRPr="004137E8">
        <w:rPr>
          <w:rFonts w:ascii="Cambria" w:hAnsi="Cambria"/>
        </w:rPr>
        <w:t>.</w:t>
      </w:r>
    </w:p>
    <w:p w:rsidR="00950327" w:rsidRPr="004137E8" w:rsidRDefault="00950327" w:rsidP="005330F6">
      <w:pPr>
        <w:pStyle w:val="BodyA"/>
        <w:numPr>
          <w:ilvl w:val="0"/>
          <w:numId w:val="1"/>
        </w:numPr>
        <w:suppressAutoHyphens w:val="0"/>
        <w:jc w:val="both"/>
        <w:rPr>
          <w:rStyle w:val="apple-style-span"/>
          <w:rFonts w:ascii="Cambria" w:eastAsia="Cambria" w:hAnsi="Cambria" w:cs="Times New Roman"/>
          <w:color w:val="auto"/>
        </w:rPr>
      </w:pPr>
      <w:r w:rsidRPr="004137E8">
        <w:rPr>
          <w:rFonts w:ascii="Cambria" w:hAnsi="Cambria" w:cs="Times New Roman"/>
          <w:color w:val="auto"/>
        </w:rPr>
        <w:t>Quick learner, excellent team player with the ability to meet deadlines under pressure.</w:t>
      </w:r>
    </w:p>
    <w:p w:rsidR="00950327" w:rsidRPr="004137E8" w:rsidRDefault="00950327" w:rsidP="005330F6">
      <w:pPr>
        <w:pStyle w:val="BodyA"/>
        <w:suppressAutoHyphens w:val="0"/>
        <w:ind w:left="720"/>
        <w:jc w:val="both"/>
        <w:rPr>
          <w:rStyle w:val="apple-style-span"/>
          <w:rFonts w:ascii="Cambria" w:eastAsia="Cambria" w:hAnsi="Cambria" w:cs="Times New Roman"/>
          <w:color w:val="auto"/>
        </w:rPr>
      </w:pPr>
    </w:p>
    <w:p w:rsidR="00180C10" w:rsidRPr="004137E8" w:rsidRDefault="00180C10" w:rsidP="005330F6">
      <w:pPr>
        <w:rPr>
          <w:rFonts w:ascii="Cambria" w:hAnsi="Cambria"/>
        </w:rPr>
      </w:pPr>
    </w:p>
    <w:p w:rsidR="00950327" w:rsidRPr="004137E8" w:rsidRDefault="00950327"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Educational Qualification: </w:t>
      </w:r>
    </w:p>
    <w:p w:rsidR="00950327" w:rsidRPr="004137E8" w:rsidRDefault="00950327" w:rsidP="005330F6">
      <w:pPr>
        <w:pStyle w:val="NoSpacing"/>
        <w:jc w:val="both"/>
        <w:rPr>
          <w:rFonts w:ascii="Cambria" w:hAnsi="Cambria" w:cs="Times New Roman"/>
          <w:sz w:val="24"/>
          <w:szCs w:val="24"/>
        </w:rPr>
      </w:pPr>
    </w:p>
    <w:p w:rsidR="00950327" w:rsidRPr="004137E8" w:rsidRDefault="00950327" w:rsidP="005330F6">
      <w:pPr>
        <w:pStyle w:val="NoSpacing"/>
        <w:numPr>
          <w:ilvl w:val="0"/>
          <w:numId w:val="4"/>
        </w:numPr>
        <w:jc w:val="both"/>
        <w:rPr>
          <w:rFonts w:ascii="Cambria" w:hAnsi="Cambria" w:cs="Times New Roman"/>
          <w:sz w:val="24"/>
          <w:szCs w:val="24"/>
        </w:rPr>
      </w:pPr>
      <w:r w:rsidRPr="004137E8">
        <w:rPr>
          <w:rFonts w:ascii="Cambria" w:hAnsi="Cambria" w:cs="Times New Roman"/>
          <w:sz w:val="24"/>
          <w:szCs w:val="24"/>
        </w:rPr>
        <w:t>Bachelor in Computer Science &amp; Engineering from ANU – 3.91/4.0 gpa</w:t>
      </w:r>
    </w:p>
    <w:p w:rsidR="00950327" w:rsidRPr="004137E8" w:rsidRDefault="00950327" w:rsidP="005330F6">
      <w:pPr>
        <w:rPr>
          <w:rFonts w:ascii="Cambria" w:hAnsi="Cambria"/>
        </w:rPr>
      </w:pPr>
    </w:p>
    <w:p w:rsidR="00950327" w:rsidRPr="004137E8" w:rsidRDefault="00950327" w:rsidP="005330F6">
      <w:pPr>
        <w:pStyle w:val="NoSpacing"/>
        <w:jc w:val="both"/>
        <w:rPr>
          <w:rFonts w:ascii="Cambria" w:hAnsi="Cambria" w:cs="Times New Roman"/>
          <w:b/>
          <w:sz w:val="24"/>
          <w:szCs w:val="24"/>
        </w:rPr>
      </w:pPr>
      <w:r w:rsidRPr="004137E8">
        <w:rPr>
          <w:rFonts w:ascii="Cambria" w:hAnsi="Cambria" w:cs="Times New Roman"/>
          <w:b/>
          <w:sz w:val="24"/>
          <w:szCs w:val="24"/>
        </w:rPr>
        <w:t>Certifications:</w:t>
      </w:r>
    </w:p>
    <w:p w:rsidR="00950327" w:rsidRPr="004137E8" w:rsidRDefault="00950327" w:rsidP="005330F6">
      <w:pPr>
        <w:pStyle w:val="NoSpacing"/>
        <w:jc w:val="both"/>
        <w:rPr>
          <w:rFonts w:ascii="Cambria" w:hAnsi="Cambria" w:cs="Times New Roman"/>
          <w:i/>
          <w:sz w:val="24"/>
          <w:szCs w:val="24"/>
        </w:rPr>
      </w:pPr>
    </w:p>
    <w:p w:rsidR="00367C58" w:rsidRPr="004137E8" w:rsidRDefault="00367C58" w:rsidP="005330F6">
      <w:pPr>
        <w:pStyle w:val="NoSpacing"/>
        <w:numPr>
          <w:ilvl w:val="0"/>
          <w:numId w:val="5"/>
        </w:numPr>
        <w:jc w:val="both"/>
        <w:rPr>
          <w:rFonts w:ascii="Cambria" w:hAnsi="Cambria" w:cs="Times New Roman"/>
          <w:i/>
          <w:sz w:val="24"/>
          <w:szCs w:val="24"/>
        </w:rPr>
      </w:pPr>
      <w:r w:rsidRPr="004137E8">
        <w:rPr>
          <w:rFonts w:ascii="Cambria" w:hAnsi="Cambria" w:cs="Times New Roman"/>
          <w:i/>
          <w:sz w:val="24"/>
          <w:szCs w:val="24"/>
        </w:rPr>
        <w:t>Title: Java 7</w:t>
      </w:r>
    </w:p>
    <w:p w:rsidR="00367C58" w:rsidRPr="004137E8" w:rsidRDefault="00367C58" w:rsidP="005330F6">
      <w:pPr>
        <w:pStyle w:val="NoSpacing"/>
        <w:tabs>
          <w:tab w:val="left" w:pos="5325"/>
        </w:tabs>
        <w:jc w:val="both"/>
        <w:rPr>
          <w:rFonts w:ascii="Cambria" w:hAnsi="Cambria" w:cs="Times New Roman"/>
          <w:i/>
          <w:sz w:val="24"/>
          <w:szCs w:val="24"/>
        </w:rPr>
      </w:pPr>
      <w:r w:rsidRPr="004137E8">
        <w:rPr>
          <w:rFonts w:ascii="Cambria" w:hAnsi="Cambria" w:cs="Times New Roman"/>
          <w:i/>
          <w:sz w:val="24"/>
          <w:szCs w:val="24"/>
        </w:rPr>
        <w:lastRenderedPageBreak/>
        <w:t xml:space="preserve">            Certification authority: Brainbench</w:t>
      </w:r>
      <w:r w:rsidRPr="004137E8">
        <w:rPr>
          <w:rFonts w:ascii="Cambria" w:hAnsi="Cambria" w:cs="Times New Roman"/>
          <w:i/>
          <w:sz w:val="24"/>
          <w:szCs w:val="24"/>
        </w:rPr>
        <w:tab/>
      </w:r>
    </w:p>
    <w:p w:rsidR="00367C58" w:rsidRPr="004137E8" w:rsidRDefault="00367C58" w:rsidP="005330F6">
      <w:pPr>
        <w:pStyle w:val="NoSpacing"/>
        <w:jc w:val="both"/>
        <w:rPr>
          <w:rFonts w:ascii="Cambria" w:hAnsi="Cambria" w:cs="Times New Roman"/>
          <w:i/>
          <w:sz w:val="24"/>
          <w:szCs w:val="24"/>
        </w:rPr>
      </w:pPr>
      <w:r w:rsidRPr="004137E8">
        <w:rPr>
          <w:rFonts w:ascii="Cambria" w:hAnsi="Cambria" w:cs="Times New Roman"/>
          <w:i/>
          <w:sz w:val="24"/>
          <w:szCs w:val="24"/>
        </w:rPr>
        <w:t xml:space="preserve">            License number: 13735924</w:t>
      </w:r>
    </w:p>
    <w:p w:rsidR="00367C58" w:rsidRPr="004137E8" w:rsidRDefault="00367C58" w:rsidP="005330F6">
      <w:pPr>
        <w:pStyle w:val="NoSpacing"/>
        <w:jc w:val="both"/>
        <w:rPr>
          <w:rFonts w:ascii="Cambria" w:hAnsi="Cambria" w:cs="Times New Roman"/>
          <w:i/>
          <w:sz w:val="24"/>
          <w:szCs w:val="24"/>
        </w:rPr>
      </w:pPr>
    </w:p>
    <w:p w:rsidR="00950327" w:rsidRPr="004137E8" w:rsidRDefault="00950327" w:rsidP="005330F6">
      <w:pPr>
        <w:pStyle w:val="NoSpacing"/>
        <w:numPr>
          <w:ilvl w:val="0"/>
          <w:numId w:val="5"/>
        </w:numPr>
        <w:jc w:val="both"/>
        <w:rPr>
          <w:rFonts w:ascii="Cambria" w:hAnsi="Cambria" w:cs="Times New Roman"/>
          <w:i/>
          <w:sz w:val="24"/>
          <w:szCs w:val="24"/>
        </w:rPr>
      </w:pPr>
      <w:r w:rsidRPr="004137E8">
        <w:rPr>
          <w:rFonts w:ascii="Cambria" w:hAnsi="Cambria" w:cs="Times New Roman"/>
          <w:i/>
          <w:sz w:val="24"/>
          <w:szCs w:val="24"/>
        </w:rPr>
        <w:t>Title: SQL (ANSI)</w:t>
      </w:r>
    </w:p>
    <w:p w:rsidR="00950327" w:rsidRPr="004137E8" w:rsidRDefault="00950327" w:rsidP="005330F6">
      <w:pPr>
        <w:pStyle w:val="NoSpacing"/>
        <w:ind w:left="720"/>
        <w:jc w:val="both"/>
        <w:rPr>
          <w:rFonts w:ascii="Cambria" w:hAnsi="Cambria" w:cs="Times New Roman"/>
          <w:i/>
          <w:sz w:val="24"/>
          <w:szCs w:val="24"/>
        </w:rPr>
      </w:pPr>
      <w:r w:rsidRPr="004137E8">
        <w:rPr>
          <w:rFonts w:ascii="Cambria" w:hAnsi="Cambria" w:cs="Times New Roman"/>
          <w:i/>
          <w:sz w:val="24"/>
          <w:szCs w:val="24"/>
        </w:rPr>
        <w:t>Certification authority: Brainbench</w:t>
      </w:r>
    </w:p>
    <w:p w:rsidR="00950327" w:rsidRPr="004137E8" w:rsidRDefault="00950327" w:rsidP="005330F6">
      <w:pPr>
        <w:pStyle w:val="NoSpacing"/>
        <w:ind w:left="720"/>
        <w:jc w:val="both"/>
        <w:rPr>
          <w:rFonts w:ascii="Cambria" w:hAnsi="Cambria" w:cs="Times New Roman"/>
          <w:i/>
          <w:sz w:val="24"/>
          <w:szCs w:val="24"/>
        </w:rPr>
      </w:pPr>
      <w:r w:rsidRPr="004137E8">
        <w:rPr>
          <w:rFonts w:ascii="Cambria" w:hAnsi="Cambria" w:cs="Times New Roman"/>
          <w:i/>
          <w:sz w:val="24"/>
          <w:szCs w:val="24"/>
        </w:rPr>
        <w:t>License number: 13735924</w:t>
      </w:r>
    </w:p>
    <w:p w:rsidR="00950327" w:rsidRPr="004137E8" w:rsidRDefault="00950327" w:rsidP="005330F6">
      <w:pPr>
        <w:pStyle w:val="NoSpacing"/>
        <w:ind w:left="720"/>
        <w:jc w:val="both"/>
        <w:rPr>
          <w:rFonts w:ascii="Cambria" w:hAnsi="Cambria" w:cs="Times New Roman"/>
          <w:i/>
          <w:sz w:val="24"/>
          <w:szCs w:val="24"/>
        </w:rPr>
      </w:pPr>
    </w:p>
    <w:p w:rsidR="00950327" w:rsidRPr="004137E8" w:rsidRDefault="00950327" w:rsidP="005330F6">
      <w:pPr>
        <w:pStyle w:val="NoSpacing"/>
        <w:numPr>
          <w:ilvl w:val="0"/>
          <w:numId w:val="5"/>
        </w:numPr>
        <w:jc w:val="both"/>
        <w:rPr>
          <w:rFonts w:ascii="Cambria" w:hAnsi="Cambria" w:cs="Times New Roman"/>
          <w:i/>
          <w:sz w:val="24"/>
          <w:szCs w:val="24"/>
        </w:rPr>
      </w:pPr>
      <w:r w:rsidRPr="004137E8">
        <w:rPr>
          <w:rFonts w:ascii="Cambria" w:hAnsi="Cambria" w:cs="Times New Roman"/>
          <w:i/>
          <w:sz w:val="24"/>
          <w:szCs w:val="24"/>
        </w:rPr>
        <w:t>Title: Datawarehouse Concepts</w:t>
      </w:r>
    </w:p>
    <w:p w:rsidR="00950327" w:rsidRPr="004137E8" w:rsidRDefault="00950327" w:rsidP="005330F6">
      <w:pPr>
        <w:pStyle w:val="NoSpacing"/>
        <w:jc w:val="both"/>
        <w:rPr>
          <w:rFonts w:ascii="Cambria" w:hAnsi="Cambria" w:cs="Times New Roman"/>
          <w:i/>
          <w:sz w:val="24"/>
          <w:szCs w:val="24"/>
        </w:rPr>
      </w:pPr>
      <w:r w:rsidRPr="004137E8">
        <w:rPr>
          <w:rFonts w:ascii="Cambria" w:hAnsi="Cambria" w:cs="Times New Roman"/>
          <w:i/>
          <w:sz w:val="24"/>
          <w:szCs w:val="24"/>
        </w:rPr>
        <w:t xml:space="preserve">            Certification authority: Brainbench</w:t>
      </w:r>
    </w:p>
    <w:p w:rsidR="00950327" w:rsidRPr="004137E8" w:rsidRDefault="00950327" w:rsidP="005330F6">
      <w:pPr>
        <w:pStyle w:val="NoSpacing"/>
        <w:jc w:val="both"/>
        <w:rPr>
          <w:rFonts w:ascii="Cambria" w:hAnsi="Cambria" w:cs="Times New Roman"/>
          <w:i/>
          <w:sz w:val="24"/>
          <w:szCs w:val="24"/>
        </w:rPr>
      </w:pPr>
      <w:r w:rsidRPr="004137E8">
        <w:rPr>
          <w:rFonts w:ascii="Cambria" w:hAnsi="Cambria" w:cs="Times New Roman"/>
          <w:i/>
          <w:sz w:val="24"/>
          <w:szCs w:val="24"/>
        </w:rPr>
        <w:t xml:space="preserve">            License number: 13735924</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Skills:</w:t>
      </w:r>
    </w:p>
    <w:p w:rsidR="00C263E4" w:rsidRPr="004137E8" w:rsidRDefault="00C263E4" w:rsidP="005330F6">
      <w:pPr>
        <w:pStyle w:val="NoSpacing"/>
        <w:jc w:val="both"/>
        <w:rPr>
          <w:rFonts w:ascii="Cambria" w:hAnsi="Cambria" w:cs="Times New Roman"/>
          <w:sz w:val="24"/>
          <w:szCs w:val="24"/>
        </w:rPr>
      </w:pP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Languages: </w:t>
      </w:r>
      <w:r w:rsidRPr="004137E8">
        <w:rPr>
          <w:rFonts w:ascii="Cambria" w:hAnsi="Cambria" w:cs="Times New Roman"/>
          <w:sz w:val="24"/>
          <w:szCs w:val="24"/>
        </w:rPr>
        <w:t>Java, C, C++, SQL, UML</w:t>
      </w:r>
    </w:p>
    <w:p w:rsidR="00C263E4" w:rsidRPr="004137E8" w:rsidRDefault="00C263E4" w:rsidP="005330F6">
      <w:pPr>
        <w:pStyle w:val="NoSpacing"/>
        <w:jc w:val="both"/>
        <w:rPr>
          <w:rFonts w:ascii="Cambria" w:hAnsi="Cambria" w:cs="Times New Roman"/>
          <w:sz w:val="24"/>
          <w:szCs w:val="24"/>
        </w:rPr>
      </w:pPr>
      <w:r w:rsidRPr="004137E8">
        <w:rPr>
          <w:rFonts w:ascii="Cambria" w:hAnsi="Cambria" w:cs="Times New Roman"/>
          <w:b/>
          <w:sz w:val="24"/>
          <w:szCs w:val="24"/>
        </w:rPr>
        <w:t xml:space="preserve">Web Technologies: </w:t>
      </w:r>
      <w:r w:rsidRPr="004137E8">
        <w:rPr>
          <w:rFonts w:ascii="Cambria" w:hAnsi="Cambria" w:cs="Times New Roman"/>
          <w:sz w:val="24"/>
          <w:szCs w:val="24"/>
        </w:rPr>
        <w:t xml:space="preserve">HTML5, CSS, XML, JQuery, </w:t>
      </w:r>
      <w:r w:rsidR="006A6CE9">
        <w:rPr>
          <w:rFonts w:ascii="Cambria" w:hAnsi="Cambria" w:cs="Times New Roman"/>
          <w:sz w:val="24"/>
          <w:szCs w:val="24"/>
        </w:rPr>
        <w:t>J</w:t>
      </w:r>
      <w:r w:rsidRPr="004137E8">
        <w:rPr>
          <w:rFonts w:ascii="Cambria" w:hAnsi="Cambria" w:cs="Times New Roman"/>
          <w:sz w:val="24"/>
          <w:szCs w:val="24"/>
        </w:rPr>
        <w:t>avascript,</w:t>
      </w:r>
      <w:r w:rsidR="006A6CE9">
        <w:rPr>
          <w:rFonts w:ascii="Cambria" w:hAnsi="Cambria" w:cs="Times New Roman"/>
          <w:sz w:val="24"/>
          <w:szCs w:val="24"/>
        </w:rPr>
        <w:t xml:space="preserve"> </w:t>
      </w:r>
      <w:r w:rsidR="0032081F">
        <w:rPr>
          <w:rFonts w:ascii="Cambria" w:hAnsi="Cambria" w:cs="Times New Roman"/>
          <w:sz w:val="24"/>
          <w:szCs w:val="24"/>
        </w:rPr>
        <w:t xml:space="preserve">XLST, </w:t>
      </w:r>
      <w:r w:rsidR="000411BD" w:rsidRPr="004137E8">
        <w:rPr>
          <w:rFonts w:ascii="Cambria" w:hAnsi="Cambria" w:cs="Times New Roman"/>
          <w:sz w:val="24"/>
          <w:szCs w:val="24"/>
        </w:rPr>
        <w:t>Angular JS,</w:t>
      </w:r>
      <w:r w:rsidRPr="004137E8">
        <w:rPr>
          <w:rFonts w:ascii="Cambria" w:hAnsi="Cambria" w:cs="Times New Roman"/>
          <w:sz w:val="24"/>
          <w:szCs w:val="24"/>
        </w:rPr>
        <w:t xml:space="preserve"> JSON</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Java/j2ee:  </w:t>
      </w:r>
      <w:r w:rsidRPr="004137E8">
        <w:rPr>
          <w:rFonts w:ascii="Cambria" w:hAnsi="Cambria" w:cs="Times New Roman"/>
          <w:sz w:val="24"/>
          <w:szCs w:val="24"/>
        </w:rPr>
        <w:t xml:space="preserve">java </w:t>
      </w:r>
      <w:r w:rsidR="00FD08B3" w:rsidRPr="004137E8">
        <w:rPr>
          <w:rFonts w:ascii="Cambria" w:hAnsi="Cambria" w:cs="Times New Roman"/>
          <w:sz w:val="24"/>
          <w:szCs w:val="24"/>
        </w:rPr>
        <w:t>7</w:t>
      </w:r>
      <w:r w:rsidR="00FD1D90" w:rsidRPr="004137E8">
        <w:rPr>
          <w:rFonts w:ascii="Cambria" w:hAnsi="Cambria" w:cs="Times New Roman"/>
          <w:sz w:val="24"/>
          <w:szCs w:val="24"/>
        </w:rPr>
        <w:t>/8</w:t>
      </w:r>
      <w:r w:rsidRPr="004137E8">
        <w:rPr>
          <w:rFonts w:ascii="Cambria" w:hAnsi="Cambria" w:cs="Times New Roman"/>
          <w:sz w:val="24"/>
          <w:szCs w:val="24"/>
        </w:rPr>
        <w:t xml:space="preserve">,Maven, </w:t>
      </w:r>
      <w:r w:rsidR="006A6CE9" w:rsidRPr="004137E8">
        <w:rPr>
          <w:rFonts w:ascii="Cambria" w:hAnsi="Cambria" w:cs="Times New Roman"/>
          <w:sz w:val="24"/>
          <w:szCs w:val="24"/>
        </w:rPr>
        <w:t>Jsp, Servlets</w:t>
      </w:r>
      <w:r w:rsidRPr="004137E8">
        <w:rPr>
          <w:rFonts w:ascii="Cambria" w:hAnsi="Cambria" w:cs="Times New Roman"/>
          <w:sz w:val="24"/>
          <w:szCs w:val="24"/>
        </w:rPr>
        <w:t xml:space="preserve">, </w:t>
      </w:r>
      <w:r w:rsidR="006A6CE9" w:rsidRPr="004137E8">
        <w:rPr>
          <w:rFonts w:ascii="Cambria" w:hAnsi="Cambria" w:cs="Times New Roman"/>
          <w:sz w:val="24"/>
          <w:szCs w:val="24"/>
        </w:rPr>
        <w:t>Jdbc</w:t>
      </w:r>
      <w:r w:rsidR="006A6CE9">
        <w:rPr>
          <w:rFonts w:ascii="Cambria" w:hAnsi="Cambria" w:cs="Times New Roman"/>
          <w:sz w:val="24"/>
          <w:szCs w:val="24"/>
        </w:rPr>
        <w:t xml:space="preserve">, </w:t>
      </w:r>
      <w:r w:rsidR="006A6CE9" w:rsidRPr="006A6CE9">
        <w:rPr>
          <w:rFonts w:ascii="Cambria" w:eastAsia="Arial" w:hAnsi="Cambria"/>
        </w:rPr>
        <w:t>Microservices</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Framework: </w:t>
      </w:r>
      <w:r w:rsidR="00397988" w:rsidRPr="004137E8">
        <w:rPr>
          <w:rFonts w:ascii="Cambria" w:hAnsi="Cambria" w:cs="Times New Roman"/>
          <w:sz w:val="24"/>
          <w:szCs w:val="24"/>
        </w:rPr>
        <w:t>Spring Boot,</w:t>
      </w:r>
      <w:r w:rsidRPr="004137E8">
        <w:rPr>
          <w:rFonts w:ascii="Cambria" w:hAnsi="Cambria" w:cs="Times New Roman"/>
          <w:sz w:val="24"/>
          <w:szCs w:val="24"/>
        </w:rPr>
        <w:t>spring Batch</w:t>
      </w:r>
      <w:r w:rsidR="00862FA5" w:rsidRPr="004137E8">
        <w:rPr>
          <w:rFonts w:ascii="Cambria" w:hAnsi="Cambria" w:cs="Times New Roman"/>
          <w:sz w:val="24"/>
          <w:szCs w:val="24"/>
        </w:rPr>
        <w:t>, Spring Framework</w:t>
      </w:r>
      <w:r w:rsidR="007C2ADE" w:rsidRPr="004137E8">
        <w:rPr>
          <w:rFonts w:ascii="Cambria" w:hAnsi="Cambria" w:cs="Times New Roman"/>
          <w:sz w:val="24"/>
          <w:szCs w:val="24"/>
        </w:rPr>
        <w:t>, Hibernate</w:t>
      </w:r>
    </w:p>
    <w:p w:rsidR="00C263E4" w:rsidRPr="004137E8" w:rsidRDefault="00C263E4" w:rsidP="005330F6">
      <w:pPr>
        <w:pStyle w:val="NoSpacing"/>
        <w:jc w:val="both"/>
        <w:rPr>
          <w:rFonts w:ascii="Cambria" w:hAnsi="Cambria" w:cs="Times New Roman"/>
          <w:sz w:val="24"/>
          <w:szCs w:val="24"/>
        </w:rPr>
      </w:pPr>
      <w:r w:rsidRPr="004137E8">
        <w:rPr>
          <w:rFonts w:ascii="Cambria" w:hAnsi="Cambria" w:cs="Times New Roman"/>
          <w:b/>
          <w:sz w:val="24"/>
          <w:szCs w:val="24"/>
        </w:rPr>
        <w:t>Server</w:t>
      </w:r>
      <w:r w:rsidR="00FD08B3" w:rsidRPr="004137E8">
        <w:rPr>
          <w:rFonts w:ascii="Cambria" w:hAnsi="Cambria" w:cs="Times New Roman"/>
          <w:b/>
          <w:sz w:val="24"/>
          <w:szCs w:val="24"/>
        </w:rPr>
        <w:t>s</w:t>
      </w:r>
      <w:r w:rsidRPr="004137E8">
        <w:rPr>
          <w:rFonts w:ascii="Cambria" w:hAnsi="Cambria" w:cs="Times New Roman"/>
          <w:b/>
          <w:sz w:val="24"/>
          <w:szCs w:val="24"/>
        </w:rPr>
        <w:t xml:space="preserve">: </w:t>
      </w:r>
      <w:r w:rsidRPr="004137E8">
        <w:rPr>
          <w:rFonts w:ascii="Cambria" w:hAnsi="Cambria" w:cs="Times New Roman"/>
          <w:sz w:val="24"/>
          <w:szCs w:val="24"/>
        </w:rPr>
        <w:t>Apache Tomcat</w:t>
      </w:r>
      <w:r w:rsidR="00FD08B3" w:rsidRPr="004137E8">
        <w:rPr>
          <w:rFonts w:ascii="Cambria" w:hAnsi="Cambria" w:cs="Times New Roman"/>
          <w:sz w:val="24"/>
          <w:szCs w:val="24"/>
        </w:rPr>
        <w:t>, Websphere</w:t>
      </w:r>
    </w:p>
    <w:p w:rsidR="00C4096A" w:rsidRPr="004137E8" w:rsidRDefault="00C4096A"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WebServices: </w:t>
      </w:r>
      <w:r w:rsidRPr="004137E8">
        <w:rPr>
          <w:rFonts w:ascii="Cambria" w:hAnsi="Cambria" w:cs="Times New Roman"/>
          <w:sz w:val="24"/>
          <w:szCs w:val="24"/>
        </w:rPr>
        <w:t>Soap, REST</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Databases: </w:t>
      </w:r>
      <w:r w:rsidRPr="004137E8">
        <w:rPr>
          <w:rFonts w:ascii="Cambria" w:hAnsi="Cambria" w:cs="Times New Roman"/>
          <w:sz w:val="24"/>
          <w:szCs w:val="24"/>
        </w:rPr>
        <w:t>MS SQL Server management studio 2008, My SQL</w:t>
      </w:r>
      <w:r w:rsidR="00F21F99" w:rsidRPr="004137E8">
        <w:rPr>
          <w:rFonts w:ascii="Cambria" w:hAnsi="Cambria" w:cs="Times New Roman"/>
          <w:sz w:val="24"/>
          <w:szCs w:val="24"/>
        </w:rPr>
        <w:t>, Big Data</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Operating Systems: </w:t>
      </w:r>
      <w:r w:rsidRPr="004137E8">
        <w:rPr>
          <w:rFonts w:ascii="Cambria" w:hAnsi="Cambria" w:cs="Times New Roman"/>
          <w:sz w:val="24"/>
          <w:szCs w:val="24"/>
        </w:rPr>
        <w:t>Mac OS, Windows</w:t>
      </w:r>
      <w:r w:rsidR="00F21F99" w:rsidRPr="004137E8">
        <w:rPr>
          <w:rFonts w:ascii="Cambria" w:hAnsi="Cambria" w:cs="Times New Roman"/>
          <w:sz w:val="24"/>
          <w:szCs w:val="24"/>
        </w:rPr>
        <w:t xml:space="preserve">, </w:t>
      </w:r>
      <w:r w:rsidR="00FD08B3" w:rsidRPr="004137E8">
        <w:rPr>
          <w:rFonts w:ascii="Cambria" w:hAnsi="Cambria" w:cs="Times New Roman"/>
          <w:sz w:val="24"/>
          <w:szCs w:val="24"/>
        </w:rPr>
        <w:t>Unix</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Development Tools: </w:t>
      </w:r>
      <w:r w:rsidRPr="004137E8">
        <w:rPr>
          <w:rFonts w:ascii="Cambria" w:hAnsi="Cambria" w:cs="Times New Roman"/>
          <w:sz w:val="24"/>
          <w:szCs w:val="24"/>
        </w:rPr>
        <w:t>Eclipse, Notepad++, Sublime Text, Spring Tool Suite(STS), Net Beans</w:t>
      </w:r>
    </w:p>
    <w:p w:rsidR="00C263E4" w:rsidRPr="004137E8" w:rsidRDefault="00C263E4"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Version Control: </w:t>
      </w:r>
      <w:r w:rsidRPr="004137E8">
        <w:rPr>
          <w:rFonts w:ascii="Cambria" w:hAnsi="Cambria" w:cs="Times New Roman"/>
          <w:sz w:val="24"/>
          <w:szCs w:val="24"/>
        </w:rPr>
        <w:t>CVS, GIT</w:t>
      </w:r>
    </w:p>
    <w:p w:rsidR="00C263E4" w:rsidRPr="004137E8" w:rsidRDefault="00C263E4" w:rsidP="005330F6">
      <w:pPr>
        <w:pStyle w:val="NoSpacing"/>
        <w:jc w:val="both"/>
        <w:rPr>
          <w:rFonts w:ascii="Cambria" w:hAnsi="Cambria" w:cs="Times New Roman"/>
          <w:sz w:val="24"/>
          <w:szCs w:val="24"/>
        </w:rPr>
      </w:pPr>
      <w:r w:rsidRPr="004137E8">
        <w:rPr>
          <w:rFonts w:ascii="Cambria" w:hAnsi="Cambria" w:cs="Times New Roman"/>
          <w:b/>
          <w:sz w:val="24"/>
          <w:szCs w:val="24"/>
        </w:rPr>
        <w:t xml:space="preserve">Design Patterns: </w:t>
      </w:r>
      <w:r w:rsidR="00F30B4E" w:rsidRPr="004137E8">
        <w:rPr>
          <w:rFonts w:ascii="Cambria" w:hAnsi="Cambria" w:cs="Times New Roman"/>
          <w:sz w:val="24"/>
          <w:szCs w:val="24"/>
        </w:rPr>
        <w:t>MVC,</w:t>
      </w:r>
      <w:r w:rsidRPr="004137E8">
        <w:rPr>
          <w:rFonts w:ascii="Cambria" w:hAnsi="Cambria" w:cs="Times New Roman"/>
          <w:sz w:val="24"/>
          <w:szCs w:val="24"/>
        </w:rPr>
        <w:t xml:space="preserve"> Singleton and DAO patterns</w:t>
      </w:r>
    </w:p>
    <w:p w:rsidR="00950327" w:rsidRPr="004137E8" w:rsidRDefault="00950327" w:rsidP="005330F6">
      <w:pPr>
        <w:pStyle w:val="NoSpacing"/>
        <w:ind w:left="720"/>
        <w:jc w:val="both"/>
        <w:rPr>
          <w:rFonts w:ascii="Cambria" w:hAnsi="Cambria" w:cs="Times New Roman"/>
          <w:i/>
          <w:sz w:val="24"/>
          <w:szCs w:val="24"/>
        </w:rPr>
      </w:pPr>
    </w:p>
    <w:p w:rsidR="00367C58" w:rsidRPr="004137E8" w:rsidRDefault="00367C58" w:rsidP="005330F6">
      <w:pPr>
        <w:pStyle w:val="NoSpacing"/>
        <w:jc w:val="both"/>
        <w:rPr>
          <w:rFonts w:ascii="Cambria" w:hAnsi="Cambria" w:cs="Times New Roman"/>
          <w:b/>
          <w:sz w:val="24"/>
          <w:szCs w:val="24"/>
        </w:rPr>
      </w:pPr>
    </w:p>
    <w:p w:rsidR="00367C58" w:rsidRPr="004137E8" w:rsidRDefault="00367C58" w:rsidP="005330F6">
      <w:pPr>
        <w:pStyle w:val="NoSpacing"/>
        <w:jc w:val="both"/>
        <w:rPr>
          <w:rFonts w:ascii="Cambria" w:hAnsi="Cambria" w:cs="Times New Roman"/>
          <w:b/>
          <w:sz w:val="24"/>
          <w:szCs w:val="24"/>
        </w:rPr>
      </w:pPr>
      <w:r w:rsidRPr="004137E8">
        <w:rPr>
          <w:rFonts w:ascii="Cambria" w:hAnsi="Cambria" w:cs="Times New Roman"/>
          <w:b/>
          <w:sz w:val="24"/>
          <w:szCs w:val="24"/>
        </w:rPr>
        <w:t>Professional Experience:</w:t>
      </w:r>
    </w:p>
    <w:p w:rsidR="00397988" w:rsidRPr="004137E8" w:rsidRDefault="00397988" w:rsidP="005330F6">
      <w:pPr>
        <w:rPr>
          <w:rFonts w:ascii="Cambria" w:eastAsiaTheme="minorHAnsi" w:hAnsi="Cambria"/>
          <w:b/>
          <w:lang w:eastAsia="en-US"/>
        </w:rPr>
      </w:pPr>
    </w:p>
    <w:p w:rsidR="00397988" w:rsidRPr="004137E8" w:rsidRDefault="006002B8" w:rsidP="005330F6">
      <w:pPr>
        <w:rPr>
          <w:rFonts w:ascii="Cambria" w:hAnsi="Cambria"/>
          <w:b/>
        </w:rPr>
      </w:pPr>
      <w:r w:rsidRPr="004137E8">
        <w:rPr>
          <w:rFonts w:ascii="Cambria" w:hAnsi="Cambria"/>
          <w:b/>
        </w:rPr>
        <w:t>Blue Cross Blue Shield of Illinois</w:t>
      </w:r>
      <w:r w:rsidR="00397988" w:rsidRPr="004137E8">
        <w:rPr>
          <w:rFonts w:ascii="Cambria" w:hAnsi="Cambria"/>
          <w:b/>
        </w:rPr>
        <w:t xml:space="preserve">, IL </w:t>
      </w:r>
      <w:r w:rsidR="00397988" w:rsidRPr="004137E8">
        <w:rPr>
          <w:rFonts w:ascii="Cambria" w:hAnsi="Cambria"/>
          <w:b/>
        </w:rPr>
        <w:tab/>
      </w:r>
      <w:r w:rsidR="00397988" w:rsidRPr="004137E8">
        <w:rPr>
          <w:rFonts w:ascii="Cambria" w:hAnsi="Cambria"/>
          <w:b/>
        </w:rPr>
        <w:tab/>
      </w:r>
      <w:r w:rsidR="00397988" w:rsidRPr="004137E8">
        <w:rPr>
          <w:rFonts w:ascii="Cambria" w:hAnsi="Cambria"/>
          <w:b/>
        </w:rPr>
        <w:tab/>
      </w:r>
      <w:r w:rsidR="00397988" w:rsidRPr="004137E8">
        <w:rPr>
          <w:rFonts w:ascii="Cambria" w:hAnsi="Cambria"/>
          <w:b/>
        </w:rPr>
        <w:tab/>
      </w:r>
      <w:r w:rsidR="00F21F99" w:rsidRPr="004137E8">
        <w:rPr>
          <w:rFonts w:ascii="Cambria" w:hAnsi="Cambria"/>
          <w:b/>
        </w:rPr>
        <w:t xml:space="preserve">              Feb 2017 – </w:t>
      </w:r>
      <w:r w:rsidR="006231C0" w:rsidRPr="004137E8">
        <w:rPr>
          <w:rFonts w:ascii="Cambria" w:hAnsi="Cambria"/>
          <w:b/>
        </w:rPr>
        <w:t>Oct</w:t>
      </w:r>
      <w:r w:rsidR="00F21F99" w:rsidRPr="004137E8">
        <w:rPr>
          <w:rFonts w:ascii="Cambria" w:hAnsi="Cambria"/>
          <w:b/>
        </w:rPr>
        <w:t xml:space="preserve"> 17</w:t>
      </w:r>
    </w:p>
    <w:p w:rsidR="00397988" w:rsidRPr="004137E8" w:rsidRDefault="00397988" w:rsidP="005330F6">
      <w:pPr>
        <w:rPr>
          <w:rFonts w:ascii="Cambria" w:hAnsi="Cambria"/>
          <w:b/>
        </w:rPr>
      </w:pPr>
      <w:r w:rsidRPr="004137E8">
        <w:rPr>
          <w:rFonts w:ascii="Cambria" w:hAnsi="Cambria"/>
          <w:b/>
        </w:rPr>
        <w:t>Java Developer</w:t>
      </w:r>
    </w:p>
    <w:p w:rsidR="00367C58" w:rsidRPr="004137E8" w:rsidRDefault="00367C58" w:rsidP="005330F6">
      <w:pPr>
        <w:pStyle w:val="NoSpacing"/>
        <w:jc w:val="both"/>
        <w:rPr>
          <w:rFonts w:ascii="Cambria" w:hAnsi="Cambria" w:cs="Times New Roman"/>
          <w:sz w:val="24"/>
          <w:szCs w:val="24"/>
        </w:rPr>
      </w:pPr>
    </w:p>
    <w:p w:rsidR="00367C58" w:rsidRPr="004137E8" w:rsidRDefault="00367C58" w:rsidP="005330F6">
      <w:pPr>
        <w:pStyle w:val="NoSpacing"/>
        <w:jc w:val="both"/>
        <w:rPr>
          <w:rFonts w:ascii="Cambria" w:hAnsi="Cambria" w:cs="Times New Roman"/>
          <w:b/>
          <w:sz w:val="24"/>
          <w:szCs w:val="24"/>
        </w:rPr>
      </w:pPr>
      <w:r w:rsidRPr="004137E8">
        <w:rPr>
          <w:rFonts w:ascii="Cambria" w:hAnsi="Cambria" w:cs="Times New Roman"/>
          <w:b/>
          <w:sz w:val="24"/>
          <w:szCs w:val="24"/>
        </w:rPr>
        <w:t xml:space="preserve">Description: </w:t>
      </w:r>
    </w:p>
    <w:p w:rsidR="00367C58" w:rsidRPr="004137E8" w:rsidRDefault="00367C58" w:rsidP="005330F6">
      <w:pPr>
        <w:pStyle w:val="NoSpacing"/>
        <w:rPr>
          <w:rFonts w:ascii="Cambria" w:hAnsi="Cambria" w:cs="Times New Roman"/>
          <w:sz w:val="24"/>
          <w:szCs w:val="24"/>
        </w:rPr>
      </w:pPr>
    </w:p>
    <w:p w:rsidR="006002B8" w:rsidRPr="004137E8" w:rsidRDefault="006002B8" w:rsidP="006002B8">
      <w:pPr>
        <w:jc w:val="left"/>
        <w:rPr>
          <w:rFonts w:ascii="Cambria" w:hAnsi="Cambria"/>
        </w:rPr>
      </w:pPr>
      <w:r w:rsidRPr="004137E8">
        <w:rPr>
          <w:rFonts w:ascii="Cambria" w:hAnsi="Cambria"/>
        </w:rPr>
        <w:t>The primary objective of this next program project is to construct the future state systems required to host the Discounting/Reconciliation business model (currently used in Illinois), and migrate all contracts to them, thereby eliminating the technology and human capital risk faced by the organization. In addition, the project will produce system platforms expected to be able to support other likely enterprise initiatives, for example, future projects to create systems to support future state reimbursement methodologies.</w:t>
      </w:r>
      <w:r w:rsidRPr="004137E8">
        <w:rPr>
          <w:rFonts w:ascii="Cambria" w:hAnsi="Cambria"/>
        </w:rPr>
        <w:br/>
      </w:r>
    </w:p>
    <w:p w:rsidR="00367C58" w:rsidRPr="004137E8" w:rsidRDefault="00367C58" w:rsidP="005330F6">
      <w:pPr>
        <w:pStyle w:val="NoSpacing"/>
        <w:jc w:val="both"/>
        <w:rPr>
          <w:rFonts w:ascii="Cambria" w:hAnsi="Cambria" w:cs="Times New Roman"/>
          <w:b/>
          <w:sz w:val="24"/>
          <w:szCs w:val="24"/>
        </w:rPr>
      </w:pPr>
      <w:r w:rsidRPr="004137E8">
        <w:rPr>
          <w:rFonts w:ascii="Cambria" w:hAnsi="Cambria" w:cs="Times New Roman"/>
          <w:b/>
          <w:sz w:val="24"/>
          <w:szCs w:val="24"/>
        </w:rPr>
        <w:t>Responsibilities:</w:t>
      </w:r>
    </w:p>
    <w:p w:rsidR="00367C58" w:rsidRPr="004137E8" w:rsidRDefault="00367C58" w:rsidP="005330F6">
      <w:pPr>
        <w:pStyle w:val="NoSpacing"/>
        <w:numPr>
          <w:ilvl w:val="0"/>
          <w:numId w:val="7"/>
        </w:numPr>
        <w:jc w:val="both"/>
        <w:rPr>
          <w:rFonts w:ascii="Cambria" w:hAnsi="Cambria" w:cs="Times New Roman"/>
          <w:sz w:val="24"/>
          <w:szCs w:val="24"/>
        </w:rPr>
      </w:pPr>
      <w:r w:rsidRPr="004137E8">
        <w:rPr>
          <w:rFonts w:ascii="Cambria" w:hAnsi="Cambria" w:cs="Times New Roman"/>
          <w:sz w:val="24"/>
          <w:szCs w:val="24"/>
          <w:shd w:val="clear" w:color="auto" w:fill="FFFFFF"/>
        </w:rPr>
        <w:t>Developed the entire application based on the MVC architecture.</w:t>
      </w:r>
    </w:p>
    <w:p w:rsidR="00367C58" w:rsidRPr="004137E8" w:rsidRDefault="00E91D72" w:rsidP="005330F6">
      <w:pPr>
        <w:numPr>
          <w:ilvl w:val="0"/>
          <w:numId w:val="7"/>
        </w:numPr>
        <w:suppressAutoHyphens w:val="0"/>
        <w:rPr>
          <w:rFonts w:ascii="Cambria" w:hAnsi="Cambria"/>
          <w:lang w:eastAsia="en-US"/>
        </w:rPr>
      </w:pPr>
      <w:r w:rsidRPr="004137E8">
        <w:rPr>
          <w:rFonts w:ascii="Cambria" w:hAnsi="Cambria"/>
        </w:rPr>
        <w:lastRenderedPageBreak/>
        <w:t>Used different core</w:t>
      </w:r>
      <w:r w:rsidR="00A35344" w:rsidRPr="004137E8">
        <w:rPr>
          <w:rFonts w:ascii="Cambria" w:hAnsi="Cambria"/>
        </w:rPr>
        <w:t xml:space="preserve"> technologies for basic iterations and processing of data.</w:t>
      </w:r>
    </w:p>
    <w:p w:rsidR="00AC3E9E" w:rsidRDefault="00AC3E9E" w:rsidP="005330F6">
      <w:pPr>
        <w:numPr>
          <w:ilvl w:val="0"/>
          <w:numId w:val="7"/>
        </w:numPr>
        <w:tabs>
          <w:tab w:val="left" w:pos="360"/>
        </w:tabs>
        <w:spacing w:before="29" w:after="29"/>
        <w:rPr>
          <w:rFonts w:ascii="Cambria" w:hAnsi="Cambria"/>
          <w:lang w:val="en-AU"/>
        </w:rPr>
      </w:pPr>
      <w:r w:rsidRPr="004137E8">
        <w:rPr>
          <w:rFonts w:ascii="Cambria" w:hAnsi="Cambria"/>
          <w:lang w:val="en-AU"/>
        </w:rPr>
        <w:t>Work with an Agile, Scrum methodology to ensure delivery o</w:t>
      </w:r>
      <w:r w:rsidR="00486900" w:rsidRPr="004137E8">
        <w:rPr>
          <w:rFonts w:ascii="Cambria" w:hAnsi="Cambria"/>
          <w:lang w:val="en-AU"/>
        </w:rPr>
        <w:t>f high quality work with two wee</w:t>
      </w:r>
      <w:r w:rsidRPr="004137E8">
        <w:rPr>
          <w:rFonts w:ascii="Cambria" w:hAnsi="Cambria"/>
          <w:lang w:val="en-AU"/>
        </w:rPr>
        <w:t>k iterations.</w:t>
      </w:r>
    </w:p>
    <w:p w:rsidR="006A6CE9" w:rsidRPr="004137E8" w:rsidRDefault="006A6CE9" w:rsidP="005330F6">
      <w:pPr>
        <w:numPr>
          <w:ilvl w:val="0"/>
          <w:numId w:val="7"/>
        </w:numPr>
        <w:tabs>
          <w:tab w:val="left" w:pos="360"/>
        </w:tabs>
        <w:spacing w:before="29" w:after="29"/>
        <w:rPr>
          <w:rFonts w:ascii="Cambria" w:hAnsi="Cambria"/>
          <w:lang w:val="en-AU"/>
        </w:rPr>
      </w:pPr>
      <w:r w:rsidRPr="006A6CE9">
        <w:rPr>
          <w:rFonts w:ascii="Cambria" w:hAnsi="Cambria"/>
          <w:lang w:val="en-AU"/>
        </w:rPr>
        <w:t>Involved in designing and developing the JSON, XML Objects with MySQL and NoSQL database like MongoDB</w:t>
      </w:r>
      <w:r>
        <w:rPr>
          <w:rFonts w:ascii="Cambria" w:hAnsi="Cambria"/>
          <w:lang w:val="en-AU"/>
        </w:rPr>
        <w:t>.</w:t>
      </w:r>
    </w:p>
    <w:p w:rsidR="00AC3E9E" w:rsidRPr="004137E8" w:rsidRDefault="00367C58" w:rsidP="005330F6">
      <w:pPr>
        <w:pStyle w:val="NoSpacing"/>
        <w:numPr>
          <w:ilvl w:val="0"/>
          <w:numId w:val="7"/>
        </w:numPr>
        <w:jc w:val="both"/>
        <w:rPr>
          <w:rFonts w:ascii="Cambria" w:hAnsi="Cambria" w:cs="Times New Roman"/>
          <w:sz w:val="24"/>
          <w:szCs w:val="24"/>
        </w:rPr>
      </w:pPr>
      <w:r w:rsidRPr="004137E8">
        <w:rPr>
          <w:rFonts w:ascii="Cambria" w:hAnsi="Cambria" w:cs="Times New Roman"/>
          <w:sz w:val="24"/>
          <w:szCs w:val="24"/>
        </w:rPr>
        <w:t xml:space="preserve">Developed UI </w:t>
      </w:r>
      <w:r w:rsidR="00A35344" w:rsidRPr="004137E8">
        <w:rPr>
          <w:rFonts w:ascii="Cambria" w:hAnsi="Cambria" w:cs="Times New Roman"/>
          <w:sz w:val="24"/>
          <w:szCs w:val="24"/>
        </w:rPr>
        <w:t>layer logics of sites usingBasic CSS,html forms,Bootstrap Font awesome icons,</w:t>
      </w:r>
      <w:r w:rsidRPr="004137E8">
        <w:rPr>
          <w:rFonts w:ascii="Cambria" w:hAnsi="Cambria" w:cs="Times New Roman"/>
          <w:sz w:val="24"/>
          <w:szCs w:val="24"/>
        </w:rPr>
        <w:t>JavaScript, HTML, and CSS.</w:t>
      </w:r>
    </w:p>
    <w:p w:rsidR="00C65059" w:rsidRPr="004137E8" w:rsidRDefault="00C65059" w:rsidP="005330F6">
      <w:pPr>
        <w:pStyle w:val="NoSpacing"/>
        <w:numPr>
          <w:ilvl w:val="0"/>
          <w:numId w:val="7"/>
        </w:numPr>
        <w:jc w:val="both"/>
        <w:rPr>
          <w:rFonts w:ascii="Cambria" w:hAnsi="Cambria" w:cs="Times New Roman"/>
          <w:sz w:val="24"/>
          <w:szCs w:val="24"/>
        </w:rPr>
      </w:pPr>
      <w:r w:rsidRPr="004137E8">
        <w:rPr>
          <w:rFonts w:ascii="Cambria" w:hAnsi="Cambria" w:cs="Times New Roman"/>
          <w:sz w:val="24"/>
          <w:szCs w:val="24"/>
        </w:rPr>
        <w:t>Developed and Implemented Web Ser</w:t>
      </w:r>
      <w:r w:rsidRPr="004137E8">
        <w:rPr>
          <w:rFonts w:ascii="Cambria" w:hAnsi="Cambria" w:cs="Times New Roman"/>
          <w:bCs/>
          <w:sz w:val="24"/>
          <w:szCs w:val="24"/>
        </w:rPr>
        <w:t xml:space="preserve">vices and used Spring Framework and </w:t>
      </w:r>
      <w:r w:rsidRPr="004137E8">
        <w:rPr>
          <w:rFonts w:ascii="Cambria" w:hAnsi="Cambria" w:cs="Times New Roman"/>
          <w:sz w:val="24"/>
          <w:szCs w:val="24"/>
        </w:rPr>
        <w:t>Developed restful webservice using Spring Boot</w:t>
      </w:r>
    </w:p>
    <w:p w:rsidR="00367C58" w:rsidRPr="004137E8" w:rsidRDefault="00367C58" w:rsidP="005330F6">
      <w:pPr>
        <w:widowControl w:val="0"/>
        <w:numPr>
          <w:ilvl w:val="0"/>
          <w:numId w:val="7"/>
        </w:numPr>
        <w:suppressAutoHyphens w:val="0"/>
        <w:rPr>
          <w:rFonts w:ascii="Cambria" w:hAnsi="Cambria"/>
          <w:lang w:eastAsia="en-US"/>
        </w:rPr>
      </w:pPr>
      <w:r w:rsidRPr="004137E8">
        <w:rPr>
          <w:rFonts w:ascii="Cambria" w:hAnsi="Cambria"/>
        </w:rPr>
        <w:t xml:space="preserve">Involved in writing </w:t>
      </w:r>
      <w:r w:rsidR="005112D6" w:rsidRPr="004137E8">
        <w:rPr>
          <w:rFonts w:ascii="Cambria" w:hAnsi="Cambria"/>
        </w:rPr>
        <w:t>SQL</w:t>
      </w:r>
      <w:r w:rsidRPr="004137E8">
        <w:rPr>
          <w:rFonts w:ascii="Cambria" w:hAnsi="Cambria"/>
        </w:rPr>
        <w:t xml:space="preserve"> queries and analyzing and tuning the queries.</w:t>
      </w:r>
    </w:p>
    <w:p w:rsidR="00367C58" w:rsidRPr="004137E8" w:rsidRDefault="00367C58" w:rsidP="005330F6">
      <w:pPr>
        <w:pStyle w:val="Normal1"/>
        <w:widowControl w:val="0"/>
        <w:numPr>
          <w:ilvl w:val="0"/>
          <w:numId w:val="7"/>
        </w:numPr>
        <w:contextualSpacing/>
        <w:rPr>
          <w:rFonts w:ascii="Cambria" w:hAnsi="Cambria"/>
          <w:color w:val="auto"/>
        </w:rPr>
      </w:pPr>
      <w:r w:rsidRPr="004137E8">
        <w:rPr>
          <w:rFonts w:ascii="Cambria" w:hAnsi="Cambria"/>
          <w:color w:val="auto"/>
          <w:shd w:val="clear" w:color="auto" w:fill="FFFFFF"/>
        </w:rPr>
        <w:t>Used Spring Batch jobs can meet the requirements of reliability, robustness, and traceability, which are essential for automatic processing of large amount of data.</w:t>
      </w:r>
    </w:p>
    <w:p w:rsidR="00397988" w:rsidRDefault="00397988" w:rsidP="005330F6">
      <w:pPr>
        <w:numPr>
          <w:ilvl w:val="0"/>
          <w:numId w:val="7"/>
        </w:numPr>
        <w:suppressAutoHyphens w:val="0"/>
        <w:rPr>
          <w:rFonts w:ascii="Cambria" w:hAnsi="Cambria"/>
          <w:bCs/>
        </w:rPr>
      </w:pPr>
      <w:r w:rsidRPr="004137E8">
        <w:rPr>
          <w:rFonts w:ascii="Cambria" w:hAnsi="Cambria"/>
          <w:bCs/>
        </w:rPr>
        <w:t>General design, implementation, unit and integration testing of Controller functionality</w:t>
      </w:r>
      <w:r w:rsidR="006A6CE9">
        <w:rPr>
          <w:rFonts w:ascii="Cambria" w:hAnsi="Cambria"/>
          <w:bCs/>
        </w:rPr>
        <w:t>.</w:t>
      </w:r>
    </w:p>
    <w:p w:rsidR="006A6CE9" w:rsidRPr="004137E8" w:rsidRDefault="006A6CE9" w:rsidP="005330F6">
      <w:pPr>
        <w:numPr>
          <w:ilvl w:val="0"/>
          <w:numId w:val="7"/>
        </w:numPr>
        <w:suppressAutoHyphens w:val="0"/>
        <w:rPr>
          <w:rFonts w:ascii="Cambria" w:hAnsi="Cambria"/>
          <w:bCs/>
        </w:rPr>
      </w:pPr>
      <w:r w:rsidRPr="006A6CE9">
        <w:rPr>
          <w:rFonts w:ascii="Cambria" w:hAnsi="Cambria"/>
          <w:bCs/>
        </w:rPr>
        <w:t>Used Spring Core Annotations for Dependency Injection Spring DI and Spring MVC for REST API s and Spring Boot for micro-services.</w:t>
      </w:r>
    </w:p>
    <w:p w:rsidR="00F86D55" w:rsidRPr="004137E8" w:rsidRDefault="00F86D55" w:rsidP="00F86D55">
      <w:pPr>
        <w:numPr>
          <w:ilvl w:val="0"/>
          <w:numId w:val="7"/>
        </w:numPr>
        <w:shd w:val="clear" w:color="auto" w:fill="FFFFFF"/>
        <w:suppressAutoHyphens w:val="0"/>
        <w:spacing w:before="100" w:beforeAutospacing="1" w:after="100" w:afterAutospacing="1"/>
        <w:jc w:val="left"/>
        <w:rPr>
          <w:rFonts w:ascii="Cambria" w:hAnsi="Cambria"/>
          <w:color w:val="000000"/>
          <w:lang w:eastAsia="en-US"/>
        </w:rPr>
      </w:pPr>
      <w:r w:rsidRPr="004137E8">
        <w:rPr>
          <w:rFonts w:ascii="Cambria" w:hAnsi="Cambria"/>
          <w:color w:val="000000"/>
          <w:lang w:eastAsia="en-US"/>
        </w:rPr>
        <w:t>Created components like PIG UDFs for missing functionality</w:t>
      </w:r>
    </w:p>
    <w:p w:rsidR="00C558A1" w:rsidRPr="00C558A1" w:rsidRDefault="00C558A1" w:rsidP="00C558A1">
      <w:pPr>
        <w:numPr>
          <w:ilvl w:val="0"/>
          <w:numId w:val="7"/>
        </w:numPr>
        <w:shd w:val="clear" w:color="auto" w:fill="FFFFFF"/>
        <w:suppressAutoHyphens w:val="0"/>
        <w:spacing w:before="100" w:beforeAutospacing="1" w:after="100" w:afterAutospacing="1"/>
        <w:jc w:val="left"/>
        <w:rPr>
          <w:rFonts w:ascii="Cambria" w:hAnsi="Cambria" w:cs="Helvetica"/>
          <w:color w:val="000000"/>
          <w:sz w:val="21"/>
          <w:szCs w:val="21"/>
          <w:lang w:eastAsia="en-US"/>
        </w:rPr>
      </w:pPr>
      <w:r w:rsidRPr="00C558A1">
        <w:rPr>
          <w:rFonts w:ascii="Cambria" w:hAnsi="Cambria" w:cs="Helvetica"/>
          <w:color w:val="000000"/>
          <w:sz w:val="21"/>
          <w:szCs w:val="21"/>
          <w:lang w:eastAsia="en-US"/>
        </w:rPr>
        <w:t>Used </w:t>
      </w:r>
      <w:r w:rsidRPr="004137E8">
        <w:rPr>
          <w:rFonts w:ascii="Cambria" w:hAnsi="Cambria" w:cs="Helvetica"/>
          <w:b/>
          <w:bCs/>
          <w:color w:val="000000"/>
          <w:sz w:val="21"/>
          <w:szCs w:val="21"/>
          <w:lang w:eastAsia="en-US"/>
        </w:rPr>
        <w:t>Spring Security</w:t>
      </w:r>
      <w:r w:rsidRPr="00C558A1">
        <w:rPr>
          <w:rFonts w:ascii="Cambria" w:hAnsi="Cambria" w:cs="Helvetica"/>
          <w:color w:val="000000"/>
          <w:sz w:val="21"/>
          <w:szCs w:val="21"/>
          <w:lang w:eastAsia="en-US"/>
        </w:rPr>
        <w:t> for Authentication and authorization extensively.</w:t>
      </w:r>
    </w:p>
    <w:p w:rsidR="00C558A1" w:rsidRPr="00C558A1" w:rsidRDefault="00C558A1" w:rsidP="00C558A1">
      <w:pPr>
        <w:numPr>
          <w:ilvl w:val="0"/>
          <w:numId w:val="7"/>
        </w:numPr>
        <w:shd w:val="clear" w:color="auto" w:fill="FFFFFF"/>
        <w:suppressAutoHyphens w:val="0"/>
        <w:spacing w:before="100" w:beforeAutospacing="1" w:after="100" w:afterAutospacing="1"/>
        <w:jc w:val="left"/>
        <w:rPr>
          <w:rFonts w:ascii="Cambria" w:hAnsi="Cambria" w:cs="Helvetica"/>
          <w:color w:val="000000"/>
          <w:sz w:val="21"/>
          <w:szCs w:val="21"/>
          <w:lang w:eastAsia="en-US"/>
        </w:rPr>
      </w:pPr>
      <w:r w:rsidRPr="00C558A1">
        <w:rPr>
          <w:rFonts w:ascii="Cambria" w:hAnsi="Cambria" w:cs="Helvetica"/>
          <w:color w:val="000000"/>
          <w:sz w:val="21"/>
          <w:szCs w:val="21"/>
          <w:lang w:eastAsia="en-US"/>
        </w:rPr>
        <w:t>Used </w:t>
      </w:r>
      <w:r w:rsidRPr="004137E8">
        <w:rPr>
          <w:rFonts w:ascii="Cambria" w:hAnsi="Cambria" w:cs="Helvetica"/>
          <w:b/>
          <w:bCs/>
          <w:color w:val="000000"/>
          <w:sz w:val="21"/>
          <w:szCs w:val="21"/>
          <w:lang w:eastAsia="en-US"/>
        </w:rPr>
        <w:t>Log4j</w:t>
      </w:r>
      <w:r w:rsidRPr="00C558A1">
        <w:rPr>
          <w:rFonts w:ascii="Cambria" w:hAnsi="Cambria" w:cs="Helvetica"/>
          <w:color w:val="000000"/>
          <w:sz w:val="21"/>
          <w:szCs w:val="21"/>
          <w:lang w:eastAsia="en-US"/>
        </w:rPr>
        <w:t> for debugging the issues and exceptions.</w:t>
      </w:r>
    </w:p>
    <w:p w:rsidR="00397988" w:rsidRPr="004137E8" w:rsidRDefault="00397988" w:rsidP="005330F6">
      <w:pPr>
        <w:numPr>
          <w:ilvl w:val="0"/>
          <w:numId w:val="7"/>
        </w:numPr>
        <w:suppressAutoHyphens w:val="0"/>
        <w:rPr>
          <w:rFonts w:ascii="Cambria" w:hAnsi="Cambria"/>
          <w:bCs/>
        </w:rPr>
      </w:pPr>
      <w:r w:rsidRPr="004137E8">
        <w:rPr>
          <w:rFonts w:ascii="Cambria" w:hAnsi="Cambria"/>
          <w:bCs/>
        </w:rPr>
        <w:t>Prepare summarizations of project progress, recommendations and implications for management and steering committee level stakeholder meetings</w:t>
      </w:r>
    </w:p>
    <w:p w:rsidR="00367C58" w:rsidRPr="004137E8" w:rsidRDefault="00367C58" w:rsidP="005330F6">
      <w:pPr>
        <w:numPr>
          <w:ilvl w:val="0"/>
          <w:numId w:val="7"/>
        </w:numPr>
        <w:suppressAutoHyphens w:val="0"/>
        <w:rPr>
          <w:rFonts w:ascii="Cambria" w:hAnsi="Cambria"/>
          <w:bCs/>
        </w:rPr>
      </w:pPr>
      <w:r w:rsidRPr="004137E8">
        <w:rPr>
          <w:rFonts w:ascii="Cambria" w:hAnsi="Cambria"/>
          <w:lang w:val="en-AU"/>
        </w:rPr>
        <w:t>Developed JSP pages and Servlets to dynamically generate the Web Content.</w:t>
      </w:r>
    </w:p>
    <w:p w:rsidR="00A35344" w:rsidRPr="004137E8" w:rsidRDefault="002C0125" w:rsidP="005330F6">
      <w:pPr>
        <w:numPr>
          <w:ilvl w:val="0"/>
          <w:numId w:val="7"/>
        </w:numPr>
        <w:spacing w:before="29" w:after="29"/>
        <w:rPr>
          <w:rFonts w:ascii="Cambria" w:hAnsi="Cambria"/>
          <w:lang w:val="en-AU" w:eastAsia="en-US"/>
        </w:rPr>
      </w:pPr>
      <w:r w:rsidRPr="004137E8">
        <w:rPr>
          <w:rFonts w:ascii="Cambria" w:hAnsi="Cambria"/>
          <w:lang w:val="en-AU" w:eastAsia="en-US"/>
        </w:rPr>
        <w:t xml:space="preserve">Migrated few </w:t>
      </w:r>
      <w:r w:rsidR="00A35344" w:rsidRPr="004137E8">
        <w:rPr>
          <w:rFonts w:ascii="Cambria" w:hAnsi="Cambria"/>
          <w:lang w:val="en-AU" w:eastAsia="en-US"/>
        </w:rPr>
        <w:t>module</w:t>
      </w:r>
      <w:r w:rsidR="0089228C" w:rsidRPr="004137E8">
        <w:rPr>
          <w:rFonts w:ascii="Cambria" w:hAnsi="Cambria"/>
          <w:lang w:val="en-AU" w:eastAsia="en-US"/>
        </w:rPr>
        <w:t>s</w:t>
      </w:r>
      <w:r w:rsidR="00A35344" w:rsidRPr="004137E8">
        <w:rPr>
          <w:rFonts w:ascii="Cambria" w:hAnsi="Cambria"/>
          <w:lang w:val="en-AU" w:eastAsia="en-US"/>
        </w:rPr>
        <w:t xml:space="preserve"> in the project to NoSql Google cloud data store.</w:t>
      </w:r>
    </w:p>
    <w:p w:rsidR="00367C58" w:rsidRPr="004137E8" w:rsidRDefault="00367C58" w:rsidP="005330F6">
      <w:pPr>
        <w:pStyle w:val="NoSpacing"/>
        <w:jc w:val="both"/>
        <w:rPr>
          <w:rFonts w:ascii="Cambria" w:hAnsi="Cambria" w:cs="Times New Roman"/>
          <w:sz w:val="24"/>
          <w:szCs w:val="24"/>
        </w:rPr>
      </w:pPr>
    </w:p>
    <w:p w:rsidR="00367C58" w:rsidRPr="004137E8" w:rsidRDefault="00367C58" w:rsidP="005330F6">
      <w:pPr>
        <w:pStyle w:val="NoSpacing"/>
        <w:jc w:val="both"/>
        <w:rPr>
          <w:rFonts w:ascii="Cambria" w:hAnsi="Cambria" w:cs="Times New Roman"/>
          <w:sz w:val="24"/>
          <w:szCs w:val="24"/>
        </w:rPr>
      </w:pPr>
      <w:r w:rsidRPr="004137E8">
        <w:rPr>
          <w:rFonts w:ascii="Cambria" w:hAnsi="Cambria" w:cs="Times New Roman"/>
          <w:b/>
          <w:sz w:val="24"/>
          <w:szCs w:val="24"/>
        </w:rPr>
        <w:t>Environment:</w:t>
      </w:r>
      <w:r w:rsidRPr="004137E8">
        <w:rPr>
          <w:rFonts w:ascii="Cambria" w:hAnsi="Cambria" w:cs="Times New Roman"/>
          <w:sz w:val="24"/>
          <w:szCs w:val="24"/>
        </w:rPr>
        <w:t xml:space="preserve"> - Java, J2EE, JSP, J</w:t>
      </w:r>
      <w:r w:rsidR="00C263E4" w:rsidRPr="004137E8">
        <w:rPr>
          <w:rFonts w:ascii="Cambria" w:hAnsi="Cambria" w:cs="Times New Roman"/>
          <w:sz w:val="24"/>
          <w:szCs w:val="24"/>
        </w:rPr>
        <w:t>avaScript</w:t>
      </w:r>
      <w:r w:rsidRPr="004137E8">
        <w:rPr>
          <w:rFonts w:ascii="Cambria" w:hAnsi="Cambria" w:cs="Times New Roman"/>
          <w:sz w:val="24"/>
          <w:szCs w:val="24"/>
        </w:rPr>
        <w:t xml:space="preserve">, Servlet, </w:t>
      </w:r>
      <w:r w:rsidR="00C65059" w:rsidRPr="004137E8">
        <w:rPr>
          <w:rFonts w:ascii="Cambria" w:hAnsi="Cambria" w:cs="Times New Roman"/>
          <w:sz w:val="24"/>
          <w:szCs w:val="24"/>
        </w:rPr>
        <w:t xml:space="preserve">Web Services, </w:t>
      </w:r>
      <w:r w:rsidRPr="004137E8">
        <w:rPr>
          <w:rFonts w:ascii="Cambria" w:hAnsi="Cambria" w:cs="Times New Roman"/>
          <w:sz w:val="24"/>
          <w:szCs w:val="24"/>
        </w:rPr>
        <w:t xml:space="preserve">Agile Methodology, Spring MVC, HTML, </w:t>
      </w:r>
      <w:r w:rsidR="005112D6" w:rsidRPr="004137E8">
        <w:rPr>
          <w:rFonts w:ascii="Cambria" w:hAnsi="Cambria" w:cs="Times New Roman"/>
          <w:sz w:val="24"/>
          <w:szCs w:val="24"/>
        </w:rPr>
        <w:t>JQ</w:t>
      </w:r>
      <w:r w:rsidR="00C263E4" w:rsidRPr="004137E8">
        <w:rPr>
          <w:rFonts w:ascii="Cambria" w:hAnsi="Cambria" w:cs="Times New Roman"/>
          <w:sz w:val="24"/>
          <w:szCs w:val="24"/>
        </w:rPr>
        <w:t>uery,</w:t>
      </w:r>
      <w:r w:rsidR="006A6CE9" w:rsidRPr="006A6CE9">
        <w:t xml:space="preserve"> </w:t>
      </w:r>
      <w:r w:rsidR="006A6CE9">
        <w:rPr>
          <w:rFonts w:ascii="Cambria" w:hAnsi="Cambria" w:cs="Times New Roman"/>
          <w:sz w:val="24"/>
          <w:szCs w:val="24"/>
        </w:rPr>
        <w:t>M</w:t>
      </w:r>
      <w:r w:rsidR="006A6CE9" w:rsidRPr="006A6CE9">
        <w:rPr>
          <w:rFonts w:ascii="Cambria" w:hAnsi="Cambria" w:cs="Times New Roman"/>
          <w:sz w:val="24"/>
          <w:szCs w:val="24"/>
        </w:rPr>
        <w:t>icroservices</w:t>
      </w:r>
      <w:r w:rsidR="006A6CE9">
        <w:rPr>
          <w:rFonts w:ascii="Cambria" w:hAnsi="Cambria" w:cs="Times New Roman"/>
          <w:sz w:val="24"/>
          <w:szCs w:val="24"/>
        </w:rPr>
        <w:t>,</w:t>
      </w:r>
      <w:r w:rsidR="00C263E4" w:rsidRPr="004137E8">
        <w:rPr>
          <w:rFonts w:ascii="Cambria" w:hAnsi="Cambria" w:cs="Times New Roman"/>
          <w:sz w:val="24"/>
          <w:szCs w:val="24"/>
        </w:rPr>
        <w:t xml:space="preserve"> </w:t>
      </w:r>
      <w:r w:rsidRPr="004137E8">
        <w:rPr>
          <w:rFonts w:ascii="Cambria" w:hAnsi="Cambria" w:cs="Times New Roman"/>
          <w:sz w:val="24"/>
          <w:szCs w:val="24"/>
        </w:rPr>
        <w:t>CSS, SQL, JDBC,</w:t>
      </w:r>
      <w:r w:rsidR="006A6CE9">
        <w:rPr>
          <w:rFonts w:ascii="Cambria" w:hAnsi="Cambria" w:cs="Times New Roman"/>
          <w:sz w:val="24"/>
          <w:szCs w:val="24"/>
        </w:rPr>
        <w:t xml:space="preserve"> </w:t>
      </w:r>
      <w:r w:rsidRPr="004137E8">
        <w:rPr>
          <w:rFonts w:ascii="Cambria" w:hAnsi="Cambria" w:cs="Times New Roman"/>
          <w:sz w:val="24"/>
          <w:szCs w:val="24"/>
        </w:rPr>
        <w:t xml:space="preserve">Eclipse, Maven, </w:t>
      </w:r>
      <w:r w:rsidR="006A6CE9">
        <w:rPr>
          <w:rFonts w:ascii="Cambria" w:hAnsi="Cambria" w:cs="Times New Roman"/>
          <w:sz w:val="24"/>
          <w:szCs w:val="24"/>
        </w:rPr>
        <w:t xml:space="preserve">MongoDB, </w:t>
      </w:r>
      <w:r w:rsidRPr="004137E8">
        <w:rPr>
          <w:rFonts w:ascii="Cambria" w:hAnsi="Cambria" w:cs="Times New Roman"/>
          <w:sz w:val="24"/>
          <w:szCs w:val="24"/>
        </w:rPr>
        <w:t xml:space="preserve">SQL Developer, GIT, Spring </w:t>
      </w:r>
      <w:bookmarkStart w:id="0" w:name="_GoBack"/>
      <w:r w:rsidRPr="004137E8">
        <w:rPr>
          <w:rFonts w:ascii="Cambria" w:hAnsi="Cambria" w:cs="Times New Roman"/>
          <w:sz w:val="24"/>
          <w:szCs w:val="24"/>
        </w:rPr>
        <w:t>Boot</w:t>
      </w:r>
      <w:bookmarkEnd w:id="0"/>
      <w:r w:rsidRPr="004137E8">
        <w:rPr>
          <w:rFonts w:ascii="Cambria" w:hAnsi="Cambria" w:cs="Times New Roman"/>
          <w:sz w:val="24"/>
          <w:szCs w:val="24"/>
        </w:rPr>
        <w:t xml:space="preserve">, Agile </w:t>
      </w:r>
      <w:r w:rsidR="00C263E4" w:rsidRPr="004137E8">
        <w:rPr>
          <w:rFonts w:ascii="Cambria" w:hAnsi="Cambria" w:cs="Times New Roman"/>
          <w:sz w:val="24"/>
          <w:szCs w:val="24"/>
        </w:rPr>
        <w:t>–</w:t>
      </w:r>
      <w:r w:rsidRPr="004137E8">
        <w:rPr>
          <w:rFonts w:ascii="Cambria" w:hAnsi="Cambria" w:cs="Times New Roman"/>
          <w:sz w:val="24"/>
          <w:szCs w:val="24"/>
        </w:rPr>
        <w:t xml:space="preserve"> Scrum</w:t>
      </w:r>
      <w:r w:rsidR="00C263E4" w:rsidRPr="004137E8">
        <w:rPr>
          <w:rFonts w:ascii="Cambria" w:hAnsi="Cambria" w:cs="Times New Roman"/>
          <w:sz w:val="24"/>
          <w:szCs w:val="24"/>
        </w:rPr>
        <w:t>, JSON</w:t>
      </w:r>
      <w:r w:rsidR="007C2ADE" w:rsidRPr="004137E8">
        <w:rPr>
          <w:rFonts w:ascii="Cambria" w:hAnsi="Cambria" w:cs="Times New Roman"/>
          <w:sz w:val="24"/>
          <w:szCs w:val="24"/>
        </w:rPr>
        <w:t>,</w:t>
      </w:r>
      <w:r w:rsidR="006A6CE9">
        <w:rPr>
          <w:rFonts w:ascii="Cambria" w:hAnsi="Cambria" w:cs="Times New Roman"/>
          <w:sz w:val="24"/>
          <w:szCs w:val="24"/>
        </w:rPr>
        <w:t xml:space="preserve"> </w:t>
      </w:r>
      <w:r w:rsidR="00397988" w:rsidRPr="004137E8">
        <w:rPr>
          <w:rStyle w:val="apple-style-span"/>
          <w:rFonts w:ascii="Cambria" w:eastAsia="Cambria" w:hAnsi="Cambria" w:cs="Times New Roman"/>
          <w:sz w:val="24"/>
          <w:szCs w:val="24"/>
        </w:rPr>
        <w:t xml:space="preserve">NoSql, MySql, Log4j, </w:t>
      </w:r>
      <w:r w:rsidR="00163676" w:rsidRPr="004137E8">
        <w:rPr>
          <w:rStyle w:val="apple-style-span"/>
          <w:rFonts w:ascii="Cambria" w:eastAsia="Cambria" w:hAnsi="Cambria" w:cs="Times New Roman"/>
          <w:sz w:val="24"/>
          <w:szCs w:val="24"/>
        </w:rPr>
        <w:t>HTML5</w:t>
      </w:r>
    </w:p>
    <w:p w:rsidR="007C7659" w:rsidRPr="004137E8" w:rsidRDefault="007C7659" w:rsidP="005330F6">
      <w:pPr>
        <w:pStyle w:val="NoSpacing"/>
        <w:jc w:val="both"/>
        <w:rPr>
          <w:rFonts w:ascii="Cambria" w:eastAsia="Arial Unicode MS" w:hAnsi="Cambria" w:cs="Times New Roman"/>
          <w:b/>
          <w:bCs/>
          <w:sz w:val="24"/>
          <w:szCs w:val="24"/>
        </w:rPr>
      </w:pPr>
    </w:p>
    <w:p w:rsidR="007C7659" w:rsidRPr="004137E8" w:rsidRDefault="007C7659" w:rsidP="005330F6">
      <w:pPr>
        <w:pStyle w:val="NoSpacing"/>
        <w:jc w:val="both"/>
        <w:rPr>
          <w:rFonts w:ascii="Cambria" w:hAnsi="Cambria" w:cs="Times New Roman"/>
          <w:b/>
          <w:sz w:val="24"/>
          <w:szCs w:val="24"/>
        </w:rPr>
      </w:pPr>
      <w:r w:rsidRPr="004137E8">
        <w:rPr>
          <w:rFonts w:ascii="Cambria" w:eastAsia="Arial Unicode MS" w:hAnsi="Cambria" w:cs="Times New Roman"/>
          <w:b/>
          <w:bCs/>
          <w:sz w:val="24"/>
          <w:szCs w:val="24"/>
        </w:rPr>
        <w:t>Kohl’s Corporation, Milwaukee, WI</w:t>
      </w:r>
      <w:r w:rsidR="00F21F99" w:rsidRPr="004137E8">
        <w:rPr>
          <w:rFonts w:ascii="Cambria" w:hAnsi="Cambria" w:cs="Times New Roman"/>
          <w:b/>
          <w:sz w:val="24"/>
          <w:szCs w:val="24"/>
        </w:rPr>
        <w:t>Jan' 16 – Dec'</w:t>
      </w:r>
      <w:r w:rsidRPr="004137E8">
        <w:rPr>
          <w:rFonts w:ascii="Cambria" w:hAnsi="Cambria" w:cs="Times New Roman"/>
          <w:b/>
          <w:sz w:val="24"/>
          <w:szCs w:val="24"/>
        </w:rPr>
        <w:t>16  Java Developer</w:t>
      </w:r>
    </w:p>
    <w:p w:rsidR="007C7659" w:rsidRPr="004137E8" w:rsidRDefault="007C7659" w:rsidP="005330F6">
      <w:pPr>
        <w:pStyle w:val="NoSpacing"/>
        <w:jc w:val="both"/>
        <w:rPr>
          <w:rFonts w:ascii="Cambria" w:hAnsi="Cambria" w:cs="Times New Roman"/>
          <w:b/>
          <w:sz w:val="24"/>
          <w:szCs w:val="24"/>
        </w:rPr>
      </w:pPr>
    </w:p>
    <w:p w:rsidR="007C7659" w:rsidRPr="004137E8" w:rsidRDefault="007C7659" w:rsidP="005330F6">
      <w:pPr>
        <w:pStyle w:val="BodyTextFirstIndent"/>
        <w:spacing w:after="0"/>
        <w:ind w:firstLine="216"/>
        <w:jc w:val="both"/>
        <w:rPr>
          <w:rFonts w:ascii="Cambria" w:eastAsia="Arial Unicode MS" w:hAnsi="Cambria"/>
        </w:rPr>
      </w:pPr>
      <w:r w:rsidRPr="004137E8">
        <w:rPr>
          <w:rFonts w:ascii="Cambria" w:eastAsia="Arial Unicode MS" w:hAnsi="Cambria"/>
        </w:rPr>
        <w:t xml:space="preserve">           KOHL’S is a major company for E-Commerce business in United States. Kohl’s provides products for the customers through online ordering and Point of Sale.</w:t>
      </w:r>
    </w:p>
    <w:p w:rsidR="007C7659" w:rsidRPr="004137E8" w:rsidRDefault="007C7659" w:rsidP="005330F6">
      <w:pPr>
        <w:pStyle w:val="BodyTextFirstIndent"/>
        <w:spacing w:after="0"/>
        <w:ind w:firstLine="216"/>
        <w:jc w:val="both"/>
        <w:rPr>
          <w:rFonts w:ascii="Cambria" w:eastAsia="Arial Unicode MS" w:hAnsi="Cambria"/>
        </w:rPr>
      </w:pPr>
      <w:r w:rsidRPr="004137E8">
        <w:rPr>
          <w:rFonts w:ascii="Cambria" w:eastAsia="Arial Unicode MS" w:hAnsi="Cambria"/>
        </w:rPr>
        <w:t xml:space="preserve">           CONTACT CENTER is a </w:t>
      </w:r>
      <w:r w:rsidRPr="004137E8">
        <w:rPr>
          <w:rFonts w:ascii="Cambria" w:eastAsia="Arial Unicode MS" w:hAnsi="Cambria"/>
          <w:b/>
        </w:rPr>
        <w:t>B2C</w:t>
      </w:r>
      <w:r w:rsidRPr="004137E8">
        <w:rPr>
          <w:rFonts w:ascii="Cambria" w:eastAsia="Arial Unicode MS" w:hAnsi="Cambria"/>
        </w:rPr>
        <w:t xml:space="preserve"> application to order the products by email or phone though a customer service representative. Contact Center has the features login, customer profile, search, cases, hot list, inventory, order/quote management, virtual gift card orders, direct ship orders, returns, registries, catalog and user management. Contact Center provides customer service representatives (CSR’s) with browser-based access to customer accounts and orders, enabling them to support web based, telephone and e-mail orders, inquiries and interactions.</w:t>
      </w:r>
    </w:p>
    <w:p w:rsidR="007C7659" w:rsidRPr="004137E8" w:rsidRDefault="007C7659" w:rsidP="005330F6">
      <w:pPr>
        <w:pStyle w:val="NoSpacing"/>
        <w:jc w:val="both"/>
        <w:rPr>
          <w:rFonts w:ascii="Cambria" w:hAnsi="Cambria" w:cs="Times New Roman"/>
          <w:sz w:val="24"/>
          <w:szCs w:val="24"/>
        </w:rPr>
      </w:pPr>
    </w:p>
    <w:p w:rsidR="007C7659" w:rsidRPr="004137E8" w:rsidRDefault="007C7659" w:rsidP="005330F6">
      <w:pPr>
        <w:pStyle w:val="NoSpacing"/>
        <w:jc w:val="both"/>
        <w:rPr>
          <w:rFonts w:ascii="Cambria" w:hAnsi="Cambria" w:cs="Times New Roman"/>
          <w:b/>
          <w:sz w:val="24"/>
          <w:szCs w:val="24"/>
        </w:rPr>
      </w:pPr>
      <w:r w:rsidRPr="004137E8">
        <w:rPr>
          <w:rFonts w:ascii="Cambria" w:hAnsi="Cambria" w:cs="Times New Roman"/>
          <w:b/>
          <w:sz w:val="24"/>
          <w:szCs w:val="24"/>
        </w:rPr>
        <w:lastRenderedPageBreak/>
        <w:t>Responsibilities:</w:t>
      </w:r>
    </w:p>
    <w:p w:rsidR="007C7659" w:rsidRPr="004137E8" w:rsidRDefault="007C7659" w:rsidP="005330F6">
      <w:pPr>
        <w:pStyle w:val="NoSpacing"/>
        <w:jc w:val="both"/>
        <w:rPr>
          <w:rFonts w:ascii="Cambria" w:hAnsi="Cambria" w:cs="Times New Roman"/>
          <w:sz w:val="24"/>
          <w:szCs w:val="24"/>
        </w:rPr>
      </w:pPr>
    </w:p>
    <w:p w:rsidR="007C7659" w:rsidRPr="004137E8" w:rsidRDefault="007C7659" w:rsidP="005330F6">
      <w:pPr>
        <w:numPr>
          <w:ilvl w:val="0"/>
          <w:numId w:val="8"/>
        </w:numPr>
        <w:suppressAutoHyphens w:val="0"/>
        <w:rPr>
          <w:rFonts w:ascii="Cambria" w:eastAsia="Arial Unicode MS" w:hAnsi="Cambria"/>
          <w:b/>
        </w:rPr>
      </w:pPr>
      <w:r w:rsidRPr="004137E8">
        <w:rPr>
          <w:rFonts w:ascii="Cambria" w:eastAsia="Arial Unicode MS" w:hAnsi="Cambria"/>
        </w:rPr>
        <w:t xml:space="preserve">Prepared </w:t>
      </w:r>
      <w:r w:rsidRPr="004137E8">
        <w:rPr>
          <w:rFonts w:ascii="Cambria" w:eastAsia="Arial Unicode MS" w:hAnsi="Cambria"/>
          <w:b/>
        </w:rPr>
        <w:t>design documents</w:t>
      </w:r>
      <w:r w:rsidRPr="004137E8">
        <w:rPr>
          <w:rFonts w:ascii="Cambria" w:eastAsia="Arial Unicode MS" w:hAnsi="Cambria"/>
        </w:rPr>
        <w:t xml:space="preserve"> according to the business specifications. </w:t>
      </w:r>
    </w:p>
    <w:p w:rsidR="007C7659" w:rsidRPr="004137E8" w:rsidRDefault="007C7659" w:rsidP="005330F6">
      <w:pPr>
        <w:pStyle w:val="ListBullet2"/>
        <w:numPr>
          <w:ilvl w:val="0"/>
          <w:numId w:val="8"/>
        </w:numPr>
        <w:jc w:val="both"/>
        <w:rPr>
          <w:rFonts w:ascii="Cambria" w:eastAsia="Arial Unicode MS" w:hAnsi="Cambria"/>
        </w:rPr>
      </w:pPr>
      <w:r w:rsidRPr="004137E8">
        <w:rPr>
          <w:rFonts w:ascii="Cambria" w:eastAsia="Arial Unicode MS" w:hAnsi="Cambria"/>
        </w:rPr>
        <w:t>Interact with onsite team in analyzing the requirements that are to be implemented.</w:t>
      </w:r>
    </w:p>
    <w:p w:rsidR="007C7659" w:rsidRPr="004137E8" w:rsidRDefault="007C7659" w:rsidP="005330F6">
      <w:pPr>
        <w:pStyle w:val="ListBullet2"/>
        <w:numPr>
          <w:ilvl w:val="0"/>
          <w:numId w:val="8"/>
        </w:numPr>
        <w:jc w:val="both"/>
        <w:rPr>
          <w:rFonts w:ascii="Cambria" w:eastAsia="Arial Unicode MS" w:hAnsi="Cambria"/>
        </w:rPr>
      </w:pPr>
      <w:r w:rsidRPr="004137E8">
        <w:rPr>
          <w:rFonts w:ascii="Cambria" w:eastAsia="Arial Unicode MS" w:hAnsi="Cambria"/>
        </w:rPr>
        <w:t>Designed and developed front end using</w:t>
      </w:r>
      <w:r w:rsidRPr="004137E8">
        <w:rPr>
          <w:rFonts w:ascii="Cambria" w:eastAsia="Arial Unicode MS" w:hAnsi="Cambria"/>
          <w:b/>
        </w:rPr>
        <w:t xml:space="preserve"> JSP.</w:t>
      </w:r>
    </w:p>
    <w:p w:rsidR="007C7659" w:rsidRPr="004137E8" w:rsidRDefault="007C7659" w:rsidP="005330F6">
      <w:pPr>
        <w:pStyle w:val="ListBullet2"/>
        <w:numPr>
          <w:ilvl w:val="0"/>
          <w:numId w:val="8"/>
        </w:numPr>
        <w:jc w:val="both"/>
        <w:rPr>
          <w:rFonts w:ascii="Cambria" w:eastAsia="Arial Unicode MS" w:hAnsi="Cambria"/>
        </w:rPr>
      </w:pPr>
      <w:r w:rsidRPr="004137E8">
        <w:rPr>
          <w:rFonts w:ascii="Cambria" w:eastAsia="Arial Unicode MS" w:hAnsi="Cambria"/>
        </w:rPr>
        <w:t>Analyzing the production issues and finding the issue cause.</w:t>
      </w:r>
    </w:p>
    <w:p w:rsidR="006A6CE9" w:rsidRPr="006A6CE9" w:rsidRDefault="007C7659" w:rsidP="006A6CE9">
      <w:pPr>
        <w:widowControl w:val="0"/>
        <w:numPr>
          <w:ilvl w:val="0"/>
          <w:numId w:val="8"/>
        </w:numPr>
        <w:suppressAutoHyphens w:val="0"/>
        <w:rPr>
          <w:rFonts w:ascii="Cambria" w:eastAsia="Arial" w:hAnsi="Cambria"/>
        </w:rPr>
      </w:pPr>
      <w:r w:rsidRPr="004137E8">
        <w:rPr>
          <w:rFonts w:ascii="Cambria" w:eastAsia="Arial" w:hAnsi="Cambria"/>
        </w:rPr>
        <w:t>Used Spring MVC Framework Dependency Injection for integrating various Java Components</w:t>
      </w:r>
      <w:r w:rsidR="006A6CE9">
        <w:rPr>
          <w:rFonts w:ascii="Cambria" w:eastAsia="Arial" w:hAnsi="Cambria"/>
        </w:rPr>
        <w:t>.</w:t>
      </w:r>
    </w:p>
    <w:p w:rsidR="006A6CE9" w:rsidRDefault="006A6CE9" w:rsidP="006A6CE9">
      <w:pPr>
        <w:widowControl w:val="0"/>
        <w:numPr>
          <w:ilvl w:val="0"/>
          <w:numId w:val="8"/>
        </w:numPr>
        <w:suppressAutoHyphens w:val="0"/>
        <w:rPr>
          <w:rFonts w:ascii="Cambria" w:eastAsia="Arial" w:hAnsi="Cambria"/>
        </w:rPr>
      </w:pPr>
      <w:r w:rsidRPr="006A6CE9">
        <w:rPr>
          <w:rFonts w:ascii="Cambria" w:eastAsia="Arial" w:hAnsi="Cambria"/>
        </w:rPr>
        <w:t xml:space="preserve">Implemented various beans to fetch and Read/Load the data to/from </w:t>
      </w:r>
      <w:r w:rsidRPr="006A6CE9">
        <w:rPr>
          <w:rFonts w:ascii="Cambria" w:eastAsia="Arial" w:hAnsi="Cambria"/>
          <w:b/>
          <w:bCs/>
        </w:rPr>
        <w:t>MongoDB</w:t>
      </w:r>
      <w:r w:rsidRPr="006A6CE9">
        <w:rPr>
          <w:rFonts w:ascii="Cambria" w:eastAsia="Arial" w:hAnsi="Cambria"/>
        </w:rPr>
        <w:t xml:space="preserve"> using </w:t>
      </w:r>
      <w:r w:rsidRPr="006A6CE9">
        <w:rPr>
          <w:rFonts w:ascii="Cambria" w:eastAsia="Arial" w:hAnsi="Cambria"/>
          <w:b/>
          <w:bCs/>
        </w:rPr>
        <w:t>Spring Data REST services</w:t>
      </w:r>
    </w:p>
    <w:p w:rsidR="006A6CE9" w:rsidRPr="004137E8" w:rsidRDefault="006A6CE9" w:rsidP="005330F6">
      <w:pPr>
        <w:widowControl w:val="0"/>
        <w:numPr>
          <w:ilvl w:val="0"/>
          <w:numId w:val="8"/>
        </w:numPr>
        <w:suppressAutoHyphens w:val="0"/>
        <w:rPr>
          <w:rFonts w:ascii="Cambria" w:eastAsia="Arial" w:hAnsi="Cambria"/>
        </w:rPr>
      </w:pPr>
      <w:r w:rsidRPr="006A6CE9">
        <w:rPr>
          <w:rFonts w:ascii="Cambria" w:eastAsia="Arial" w:hAnsi="Cambria"/>
        </w:rPr>
        <w:t>Leveraged Maven Spotify plugin to create Docker images for REST microservices and took part in setting up Swagger to create REST documentation</w:t>
      </w:r>
      <w:r>
        <w:rPr>
          <w:rFonts w:ascii="Cambria" w:eastAsia="Arial" w:hAnsi="Cambria"/>
        </w:rPr>
        <w:t>.</w:t>
      </w:r>
    </w:p>
    <w:p w:rsidR="007C7659" w:rsidRPr="004137E8" w:rsidRDefault="007C7659" w:rsidP="005330F6">
      <w:pPr>
        <w:pStyle w:val="NoSpacing"/>
        <w:numPr>
          <w:ilvl w:val="0"/>
          <w:numId w:val="8"/>
        </w:numPr>
        <w:jc w:val="both"/>
        <w:rPr>
          <w:rFonts w:ascii="Cambria" w:eastAsia="SimSun" w:hAnsi="Cambria" w:cs="Times New Roman"/>
          <w:sz w:val="24"/>
          <w:szCs w:val="24"/>
          <w:lang w:bidi="en-US"/>
        </w:rPr>
      </w:pPr>
      <w:r w:rsidRPr="004137E8">
        <w:rPr>
          <w:rFonts w:ascii="Cambria" w:eastAsia="SimSun" w:hAnsi="Cambria" w:cs="Times New Roman"/>
          <w:sz w:val="24"/>
          <w:szCs w:val="24"/>
          <w:lang w:bidi="en-US"/>
        </w:rPr>
        <w:t>Developed several POJO class to map table data into Java Object.</w:t>
      </w:r>
    </w:p>
    <w:p w:rsidR="007C7659" w:rsidRPr="004137E8" w:rsidRDefault="007C7659" w:rsidP="005330F6">
      <w:pPr>
        <w:pStyle w:val="NoSpacing"/>
        <w:numPr>
          <w:ilvl w:val="0"/>
          <w:numId w:val="8"/>
        </w:numPr>
        <w:jc w:val="both"/>
        <w:rPr>
          <w:rFonts w:ascii="Cambria" w:eastAsia="SimSun" w:hAnsi="Cambria" w:cs="Times New Roman"/>
          <w:sz w:val="24"/>
          <w:szCs w:val="24"/>
          <w:lang w:bidi="en-US"/>
        </w:rPr>
      </w:pPr>
      <w:r w:rsidRPr="004137E8">
        <w:rPr>
          <w:rFonts w:ascii="Cambria" w:eastAsia="SimSun" w:hAnsi="Cambria" w:cs="Times New Roman"/>
          <w:sz w:val="24"/>
          <w:szCs w:val="24"/>
          <w:lang w:bidi="en-US"/>
        </w:rPr>
        <w:t xml:space="preserve">Utilized JDBC encapsulation and singleton design pattern for database connection pool management and JDBC for transaction management and data persistence layer. </w:t>
      </w:r>
    </w:p>
    <w:p w:rsidR="007C7659" w:rsidRPr="004137E8" w:rsidRDefault="007C7659" w:rsidP="005330F6">
      <w:pPr>
        <w:pStyle w:val="NoSpacing"/>
        <w:numPr>
          <w:ilvl w:val="0"/>
          <w:numId w:val="8"/>
        </w:numPr>
        <w:jc w:val="both"/>
        <w:rPr>
          <w:rFonts w:ascii="Cambria" w:eastAsia="SimSun" w:hAnsi="Cambria" w:cs="Times New Roman"/>
          <w:sz w:val="24"/>
          <w:szCs w:val="24"/>
          <w:lang w:bidi="en-US"/>
        </w:rPr>
      </w:pPr>
      <w:r w:rsidRPr="004137E8">
        <w:rPr>
          <w:rFonts w:ascii="Cambria" w:hAnsi="Cambria" w:cs="Times New Roman"/>
          <w:sz w:val="24"/>
          <w:szCs w:val="24"/>
        </w:rPr>
        <w:t>Developed and Implemented Web Ser</w:t>
      </w:r>
      <w:r w:rsidRPr="004137E8">
        <w:rPr>
          <w:rFonts w:ascii="Cambria" w:hAnsi="Cambria" w:cs="Times New Roman"/>
          <w:bCs/>
          <w:sz w:val="24"/>
          <w:szCs w:val="24"/>
        </w:rPr>
        <w:t xml:space="preserve">vices and used Spring Framework and </w:t>
      </w:r>
      <w:r w:rsidRPr="004137E8">
        <w:rPr>
          <w:rFonts w:ascii="Cambria" w:hAnsi="Cambria" w:cs="Times New Roman"/>
          <w:sz w:val="24"/>
          <w:szCs w:val="24"/>
          <w:shd w:val="clear" w:color="auto" w:fill="FFFFFF"/>
        </w:rPr>
        <w:t>Developed restful webserv</w:t>
      </w:r>
      <w:r w:rsidR="00C4096A" w:rsidRPr="004137E8">
        <w:rPr>
          <w:rFonts w:ascii="Cambria" w:hAnsi="Cambria" w:cs="Times New Roman"/>
          <w:sz w:val="24"/>
          <w:szCs w:val="24"/>
          <w:shd w:val="clear" w:color="auto" w:fill="FFFFFF"/>
        </w:rPr>
        <w:t>ice.</w:t>
      </w:r>
    </w:p>
    <w:p w:rsidR="007C7659" w:rsidRPr="004137E8" w:rsidRDefault="007C7659" w:rsidP="005330F6">
      <w:pPr>
        <w:pStyle w:val="NormalVerdana"/>
        <w:numPr>
          <w:ilvl w:val="0"/>
          <w:numId w:val="8"/>
        </w:numPr>
        <w:tabs>
          <w:tab w:val="left" w:pos="1800"/>
        </w:tabs>
        <w:rPr>
          <w:rFonts w:ascii="Cambria" w:hAnsi="Cambria" w:cs="Times New Roman"/>
          <w:b w:val="0"/>
          <w:bCs w:val="0"/>
          <w:sz w:val="24"/>
          <w:szCs w:val="24"/>
        </w:rPr>
      </w:pPr>
      <w:r w:rsidRPr="004137E8">
        <w:rPr>
          <w:rFonts w:ascii="Cambria" w:hAnsi="Cambria" w:cs="Times New Roman"/>
          <w:b w:val="0"/>
          <w:bCs w:val="0"/>
          <w:sz w:val="24"/>
          <w:szCs w:val="24"/>
        </w:rPr>
        <w:t>Database design and implementation of backend logic in DAO classes SQL mapping.</w:t>
      </w:r>
    </w:p>
    <w:p w:rsidR="007C7659" w:rsidRPr="004137E8" w:rsidRDefault="007C7659" w:rsidP="005330F6">
      <w:pPr>
        <w:pStyle w:val="NormalVerdana"/>
        <w:numPr>
          <w:ilvl w:val="0"/>
          <w:numId w:val="8"/>
        </w:numPr>
        <w:tabs>
          <w:tab w:val="left" w:pos="1800"/>
        </w:tabs>
        <w:rPr>
          <w:rFonts w:ascii="Cambria" w:hAnsi="Cambria" w:cs="Times New Roman"/>
          <w:b w:val="0"/>
          <w:bCs w:val="0"/>
          <w:sz w:val="24"/>
          <w:szCs w:val="24"/>
        </w:rPr>
      </w:pPr>
      <w:r w:rsidRPr="004137E8">
        <w:rPr>
          <w:rFonts w:ascii="Cambria" w:hAnsi="Cambria" w:cs="Times New Roman"/>
          <w:b w:val="0"/>
          <w:sz w:val="24"/>
          <w:szCs w:val="24"/>
        </w:rPr>
        <w:t>Participate in the assessment process using a variety of methods and techniques and provide effective timely and appropriate feedback to business people.</w:t>
      </w:r>
    </w:p>
    <w:p w:rsidR="007C7659" w:rsidRPr="004137E8" w:rsidRDefault="007C7659" w:rsidP="005330F6">
      <w:pPr>
        <w:pStyle w:val="NormalVerdana"/>
        <w:numPr>
          <w:ilvl w:val="0"/>
          <w:numId w:val="8"/>
        </w:numPr>
        <w:tabs>
          <w:tab w:val="left" w:pos="1800"/>
        </w:tabs>
        <w:rPr>
          <w:rFonts w:ascii="Cambria" w:hAnsi="Cambria" w:cs="Times New Roman"/>
          <w:b w:val="0"/>
          <w:sz w:val="24"/>
          <w:szCs w:val="24"/>
        </w:rPr>
      </w:pPr>
      <w:r w:rsidRPr="004137E8">
        <w:rPr>
          <w:rFonts w:ascii="Cambria" w:hAnsi="Cambria" w:cs="Times New Roman"/>
          <w:b w:val="0"/>
          <w:bCs w:val="0"/>
          <w:sz w:val="24"/>
          <w:szCs w:val="24"/>
        </w:rPr>
        <w:t xml:space="preserve">Created SQL queries, PL/SQL Stored Procedures, Functions for the Database layer by studying the required </w:t>
      </w:r>
      <w:r w:rsidRPr="004137E8">
        <w:rPr>
          <w:rFonts w:ascii="Cambria" w:hAnsi="Cambria" w:cs="Times New Roman"/>
          <w:b w:val="0"/>
          <w:sz w:val="24"/>
          <w:szCs w:val="24"/>
        </w:rPr>
        <w:t xml:space="preserve">business objects </w:t>
      </w:r>
    </w:p>
    <w:p w:rsidR="007C7659" w:rsidRPr="004137E8" w:rsidRDefault="007C7659" w:rsidP="005330F6">
      <w:pPr>
        <w:numPr>
          <w:ilvl w:val="0"/>
          <w:numId w:val="8"/>
        </w:numPr>
        <w:spacing w:before="60" w:after="60"/>
        <w:rPr>
          <w:rFonts w:ascii="Cambria" w:hAnsi="Cambria"/>
          <w:lang w:eastAsia="en-US"/>
        </w:rPr>
      </w:pPr>
      <w:r w:rsidRPr="004137E8">
        <w:rPr>
          <w:rFonts w:ascii="Cambria" w:hAnsi="Cambria"/>
        </w:rPr>
        <w:t>Used Maven for dependencies and configuration management</w:t>
      </w:r>
    </w:p>
    <w:p w:rsidR="007C7659" w:rsidRPr="004137E8" w:rsidRDefault="007C7659" w:rsidP="005330F6">
      <w:pPr>
        <w:pStyle w:val="NormalVerdana"/>
        <w:tabs>
          <w:tab w:val="left" w:pos="1800"/>
        </w:tabs>
        <w:ind w:left="0" w:firstLine="0"/>
        <w:rPr>
          <w:rFonts w:ascii="Cambria" w:hAnsi="Cambria" w:cs="Times New Roman"/>
          <w:b w:val="0"/>
          <w:sz w:val="24"/>
          <w:szCs w:val="24"/>
        </w:rPr>
      </w:pPr>
      <w:r w:rsidRPr="004137E8">
        <w:rPr>
          <w:rFonts w:ascii="Cambria" w:hAnsi="Cambria" w:cs="Times New Roman"/>
          <w:sz w:val="24"/>
          <w:szCs w:val="24"/>
        </w:rPr>
        <w:t xml:space="preserve">Environment: </w:t>
      </w:r>
      <w:r w:rsidRPr="004137E8">
        <w:rPr>
          <w:rFonts w:ascii="Cambria" w:hAnsi="Cambria" w:cs="Times New Roman"/>
          <w:b w:val="0"/>
          <w:sz w:val="24"/>
          <w:szCs w:val="24"/>
        </w:rPr>
        <w:t xml:space="preserve">Java, J2EE, Spring, JDBC, JSP, Web Services, REST, MySql, </w:t>
      </w:r>
      <w:r w:rsidR="006A6CE9">
        <w:rPr>
          <w:rFonts w:ascii="Cambria" w:hAnsi="Cambria" w:cs="Times New Roman"/>
          <w:b w:val="0"/>
          <w:sz w:val="24"/>
          <w:szCs w:val="24"/>
        </w:rPr>
        <w:t>M</w:t>
      </w:r>
      <w:r w:rsidR="006A6CE9" w:rsidRPr="006A6CE9">
        <w:rPr>
          <w:rFonts w:ascii="Cambria" w:hAnsi="Cambria" w:cs="Times New Roman"/>
          <w:b w:val="0"/>
          <w:sz w:val="24"/>
          <w:szCs w:val="24"/>
        </w:rPr>
        <w:t>icroservices</w:t>
      </w:r>
      <w:r w:rsidR="006A6CE9">
        <w:rPr>
          <w:rFonts w:ascii="Cambria" w:hAnsi="Cambria" w:cs="Times New Roman"/>
          <w:b w:val="0"/>
          <w:sz w:val="24"/>
          <w:szCs w:val="24"/>
        </w:rPr>
        <w:t>,</w:t>
      </w:r>
      <w:r w:rsidR="006A6CE9" w:rsidRPr="006A6CE9">
        <w:rPr>
          <w:rFonts w:ascii="Cambria" w:hAnsi="Cambria" w:cs="Times New Roman"/>
          <w:b w:val="0"/>
          <w:sz w:val="24"/>
          <w:szCs w:val="24"/>
        </w:rPr>
        <w:t xml:space="preserve"> </w:t>
      </w:r>
      <w:r w:rsidRPr="004137E8">
        <w:rPr>
          <w:rFonts w:ascii="Cambria" w:hAnsi="Cambria" w:cs="Times New Roman"/>
          <w:b w:val="0"/>
          <w:sz w:val="24"/>
          <w:szCs w:val="24"/>
        </w:rPr>
        <w:t>JavaScript, HTML, C</w:t>
      </w:r>
      <w:r w:rsidR="00163676" w:rsidRPr="004137E8">
        <w:rPr>
          <w:rFonts w:ascii="Cambria" w:hAnsi="Cambria" w:cs="Times New Roman"/>
          <w:b w:val="0"/>
          <w:sz w:val="24"/>
          <w:szCs w:val="24"/>
        </w:rPr>
        <w:t xml:space="preserve">SS3, </w:t>
      </w:r>
      <w:r w:rsidR="006A6CE9" w:rsidRPr="004137E8">
        <w:rPr>
          <w:rFonts w:ascii="Cambria" w:hAnsi="Cambria" w:cs="Times New Roman"/>
          <w:b w:val="0"/>
          <w:sz w:val="24"/>
          <w:szCs w:val="24"/>
        </w:rPr>
        <w:t>Spring</w:t>
      </w:r>
      <w:r w:rsidR="006A6CE9">
        <w:rPr>
          <w:rFonts w:ascii="Cambria" w:hAnsi="Cambria" w:cs="Times New Roman"/>
          <w:b w:val="0"/>
          <w:sz w:val="24"/>
          <w:szCs w:val="24"/>
        </w:rPr>
        <w:t>, MongoDB,</w:t>
      </w:r>
      <w:r w:rsidR="006A6CE9" w:rsidRPr="004137E8">
        <w:rPr>
          <w:rFonts w:ascii="Cambria" w:hAnsi="Cambria" w:cs="Times New Roman"/>
          <w:b w:val="0"/>
          <w:sz w:val="24"/>
          <w:szCs w:val="24"/>
        </w:rPr>
        <w:t xml:space="preserve"> Mvc</w:t>
      </w:r>
      <w:r w:rsidR="00163676" w:rsidRPr="004137E8">
        <w:rPr>
          <w:rFonts w:ascii="Cambria" w:hAnsi="Cambria" w:cs="Times New Roman"/>
          <w:b w:val="0"/>
          <w:sz w:val="24"/>
          <w:szCs w:val="24"/>
        </w:rPr>
        <w:t>, JSON</w:t>
      </w:r>
      <w:r w:rsidR="00383460" w:rsidRPr="004137E8">
        <w:rPr>
          <w:rFonts w:ascii="Cambria" w:hAnsi="Cambria" w:cs="Times New Roman"/>
          <w:b w:val="0"/>
          <w:sz w:val="24"/>
          <w:szCs w:val="24"/>
        </w:rPr>
        <w:t>,</w:t>
      </w:r>
      <w:r w:rsidR="008875F1">
        <w:rPr>
          <w:rFonts w:ascii="Cambria" w:hAnsi="Cambria" w:cs="Times New Roman"/>
          <w:b w:val="0"/>
          <w:sz w:val="24"/>
          <w:szCs w:val="24"/>
        </w:rPr>
        <w:t xml:space="preserve"> Hibernate</w:t>
      </w:r>
    </w:p>
    <w:p w:rsidR="007C7659" w:rsidRPr="004137E8" w:rsidRDefault="007C7659" w:rsidP="005330F6">
      <w:pPr>
        <w:pStyle w:val="NoSpacing"/>
        <w:jc w:val="both"/>
        <w:rPr>
          <w:rFonts w:ascii="Cambria" w:hAnsi="Cambria" w:cs="Times New Roman"/>
          <w:sz w:val="24"/>
          <w:szCs w:val="24"/>
        </w:rPr>
      </w:pPr>
    </w:p>
    <w:p w:rsidR="007C7659" w:rsidRPr="004137E8" w:rsidRDefault="007C7659" w:rsidP="005330F6">
      <w:pPr>
        <w:pStyle w:val="NoSpacing"/>
        <w:jc w:val="both"/>
        <w:rPr>
          <w:rFonts w:ascii="Cambria" w:hAnsi="Cambria" w:cs="Times New Roman"/>
          <w:b/>
          <w:sz w:val="24"/>
          <w:szCs w:val="24"/>
        </w:rPr>
      </w:pPr>
      <w:r w:rsidRPr="004137E8">
        <w:rPr>
          <w:rFonts w:ascii="Cambria" w:hAnsi="Cambria" w:cs="Times New Roman"/>
          <w:b/>
          <w:sz w:val="24"/>
          <w:szCs w:val="24"/>
        </w:rPr>
        <w:t>Tech Mahindra, Hyderabad, India</w:t>
      </w:r>
      <w:r w:rsidRPr="004137E8">
        <w:rPr>
          <w:rFonts w:ascii="Cambria" w:hAnsi="Cambria" w:cs="Times New Roman"/>
          <w:b/>
          <w:sz w:val="24"/>
          <w:szCs w:val="24"/>
        </w:rPr>
        <w:tab/>
      </w:r>
      <w:r w:rsidRPr="004137E8">
        <w:rPr>
          <w:rFonts w:ascii="Cambria" w:hAnsi="Cambria" w:cs="Times New Roman"/>
          <w:b/>
          <w:sz w:val="24"/>
          <w:szCs w:val="24"/>
        </w:rPr>
        <w:tab/>
      </w:r>
      <w:r w:rsidRPr="004137E8">
        <w:rPr>
          <w:rFonts w:ascii="Cambria" w:hAnsi="Cambria" w:cs="Times New Roman"/>
          <w:b/>
          <w:sz w:val="24"/>
          <w:szCs w:val="24"/>
        </w:rPr>
        <w:tab/>
      </w:r>
      <w:r w:rsidRPr="004137E8">
        <w:rPr>
          <w:rFonts w:ascii="Cambria" w:hAnsi="Cambria" w:cs="Times New Roman"/>
          <w:b/>
          <w:sz w:val="24"/>
          <w:szCs w:val="24"/>
        </w:rPr>
        <w:tab/>
        <w:t xml:space="preserve">                 Jan'13– Jul</w:t>
      </w:r>
      <w:r w:rsidR="00F21F99" w:rsidRPr="004137E8">
        <w:rPr>
          <w:rFonts w:ascii="Cambria" w:hAnsi="Cambria" w:cs="Times New Roman"/>
          <w:b/>
          <w:sz w:val="24"/>
          <w:szCs w:val="24"/>
        </w:rPr>
        <w:t>'</w:t>
      </w:r>
      <w:r w:rsidRPr="004137E8">
        <w:rPr>
          <w:rFonts w:ascii="Cambria" w:hAnsi="Cambria" w:cs="Times New Roman"/>
          <w:b/>
          <w:sz w:val="24"/>
          <w:szCs w:val="24"/>
        </w:rPr>
        <w:t xml:space="preserve">14                                </w:t>
      </w:r>
    </w:p>
    <w:p w:rsidR="007C7659" w:rsidRPr="004137E8" w:rsidRDefault="007C7659" w:rsidP="005330F6">
      <w:pPr>
        <w:pStyle w:val="NoSpacing"/>
        <w:jc w:val="both"/>
        <w:rPr>
          <w:rFonts w:ascii="Cambria" w:hAnsi="Cambria" w:cs="Times New Roman"/>
          <w:b/>
          <w:sz w:val="24"/>
          <w:szCs w:val="24"/>
        </w:rPr>
      </w:pPr>
      <w:r w:rsidRPr="004137E8">
        <w:rPr>
          <w:rFonts w:ascii="Cambria" w:hAnsi="Cambria" w:cs="Times New Roman"/>
          <w:b/>
          <w:sz w:val="24"/>
          <w:szCs w:val="24"/>
        </w:rPr>
        <w:t>Java developer</w:t>
      </w:r>
    </w:p>
    <w:p w:rsidR="007C7659" w:rsidRPr="004137E8" w:rsidRDefault="007C7659" w:rsidP="005330F6">
      <w:pPr>
        <w:pStyle w:val="NoSpacing"/>
        <w:jc w:val="both"/>
        <w:rPr>
          <w:rFonts w:ascii="Cambria" w:hAnsi="Cambria" w:cs="Times New Roman"/>
          <w:sz w:val="24"/>
          <w:szCs w:val="24"/>
        </w:rPr>
      </w:pPr>
    </w:p>
    <w:p w:rsidR="007C7659" w:rsidRPr="004137E8" w:rsidRDefault="007C7659" w:rsidP="005330F6">
      <w:pPr>
        <w:pStyle w:val="NoSpacing"/>
        <w:jc w:val="both"/>
        <w:rPr>
          <w:rFonts w:ascii="Cambria" w:hAnsi="Cambria" w:cs="Times New Roman"/>
          <w:b/>
          <w:sz w:val="24"/>
          <w:szCs w:val="24"/>
        </w:rPr>
      </w:pPr>
      <w:r w:rsidRPr="004137E8">
        <w:rPr>
          <w:rFonts w:ascii="Cambria" w:hAnsi="Cambria" w:cs="Times New Roman"/>
          <w:b/>
          <w:sz w:val="24"/>
          <w:szCs w:val="24"/>
        </w:rPr>
        <w:t>Responsibilities:</w:t>
      </w:r>
    </w:p>
    <w:p w:rsidR="007C7659" w:rsidRPr="004137E8" w:rsidRDefault="007C7659" w:rsidP="005330F6">
      <w:pPr>
        <w:pStyle w:val="NoSpacing"/>
        <w:jc w:val="both"/>
        <w:rPr>
          <w:rFonts w:ascii="Cambria" w:eastAsia="Arial Unicode MS" w:hAnsi="Cambria" w:cs="Times New Roman"/>
          <w:sz w:val="24"/>
          <w:szCs w:val="24"/>
        </w:rPr>
      </w:pPr>
    </w:p>
    <w:p w:rsidR="007C7659" w:rsidRPr="004137E8" w:rsidRDefault="007C7659" w:rsidP="005330F6">
      <w:pPr>
        <w:pStyle w:val="NoSpacing"/>
        <w:numPr>
          <w:ilvl w:val="0"/>
          <w:numId w:val="9"/>
        </w:numPr>
        <w:jc w:val="both"/>
        <w:rPr>
          <w:rFonts w:ascii="Cambria" w:eastAsia="Arial Unicode MS" w:hAnsi="Cambria" w:cs="Times New Roman"/>
          <w:sz w:val="24"/>
          <w:szCs w:val="24"/>
        </w:rPr>
      </w:pPr>
      <w:r w:rsidRPr="004137E8">
        <w:rPr>
          <w:rFonts w:ascii="Cambria" w:eastAsia="Arial Unicode MS" w:hAnsi="Cambria" w:cs="Times New Roman"/>
          <w:sz w:val="24"/>
          <w:szCs w:val="24"/>
        </w:rPr>
        <w:t>Actively participated in the requirement gathering, preparing the specifications and creating web pages</w:t>
      </w:r>
    </w:p>
    <w:p w:rsidR="007C7659" w:rsidRPr="004137E8" w:rsidRDefault="007C7659" w:rsidP="005330F6">
      <w:pPr>
        <w:pStyle w:val="NoSpacing"/>
        <w:numPr>
          <w:ilvl w:val="0"/>
          <w:numId w:val="9"/>
        </w:numPr>
        <w:jc w:val="both"/>
        <w:rPr>
          <w:rFonts w:ascii="Cambria" w:eastAsia="Arial Unicode MS" w:hAnsi="Cambria" w:cs="Times New Roman"/>
          <w:sz w:val="24"/>
          <w:szCs w:val="24"/>
        </w:rPr>
      </w:pPr>
      <w:r w:rsidRPr="004137E8">
        <w:rPr>
          <w:rFonts w:ascii="Cambria" w:hAnsi="Cambria" w:cs="Times New Roman"/>
          <w:sz w:val="24"/>
          <w:szCs w:val="24"/>
        </w:rPr>
        <w:t>Performed detailed source system analysis and documented observations in Technical Design Document</w:t>
      </w:r>
    </w:p>
    <w:p w:rsidR="007C7659" w:rsidRPr="004137E8" w:rsidRDefault="007C7659"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Good knowledge in data modeling and provided new enhancements required for the system.</w:t>
      </w:r>
    </w:p>
    <w:p w:rsidR="007C7659" w:rsidRPr="004137E8" w:rsidRDefault="007C7659"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Worked with Rational Rose in OOAD and UML diagrams in designing</w:t>
      </w:r>
    </w:p>
    <w:p w:rsidR="007C7659" w:rsidRPr="004137E8" w:rsidRDefault="007C7659"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Testing the designed code and fixing bugs if any.</w:t>
      </w:r>
    </w:p>
    <w:p w:rsidR="007C7659" w:rsidRPr="004137E8" w:rsidRDefault="007C7659"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Writing code by developing proper logic and based on the requirements.</w:t>
      </w:r>
    </w:p>
    <w:p w:rsidR="007C7659" w:rsidRPr="004137E8" w:rsidRDefault="007C7659"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lastRenderedPageBreak/>
        <w:t>Programmed in Core java and used SQL embedded features that validate and update database</w:t>
      </w:r>
    </w:p>
    <w:p w:rsidR="007C7659" w:rsidRPr="004137E8" w:rsidRDefault="00C4096A" w:rsidP="005330F6">
      <w:pPr>
        <w:pStyle w:val="ListParagraph"/>
        <w:numPr>
          <w:ilvl w:val="0"/>
          <w:numId w:val="9"/>
        </w:numPr>
        <w:tabs>
          <w:tab w:val="left" w:pos="360"/>
        </w:tabs>
        <w:suppressAutoHyphens w:val="0"/>
        <w:rPr>
          <w:rFonts w:ascii="Cambria" w:eastAsia="Segoe UI" w:hAnsi="Cambria"/>
        </w:rPr>
      </w:pPr>
      <w:r w:rsidRPr="004137E8">
        <w:rPr>
          <w:rFonts w:ascii="Cambria" w:hAnsi="Cambria" w:cs="Arial"/>
          <w:color w:val="000000"/>
          <w:sz w:val="20"/>
          <w:szCs w:val="20"/>
          <w:shd w:val="clear" w:color="auto" w:fill="FFFFFF"/>
        </w:rPr>
        <w:t>Used Advanced Rest Client plug-in to run the rest API’s on localhost Tomcat Server for Unit testing.</w:t>
      </w:r>
    </w:p>
    <w:p w:rsidR="007C7659" w:rsidRPr="004137E8" w:rsidRDefault="007C7659" w:rsidP="005330F6">
      <w:pPr>
        <w:pStyle w:val="ListParagraph"/>
        <w:numPr>
          <w:ilvl w:val="0"/>
          <w:numId w:val="9"/>
        </w:numPr>
        <w:tabs>
          <w:tab w:val="left" w:pos="360"/>
        </w:tabs>
        <w:suppressAutoHyphens w:val="0"/>
        <w:rPr>
          <w:rFonts w:ascii="Cambria" w:eastAsia="Segoe UI" w:hAnsi="Cambria"/>
        </w:rPr>
      </w:pPr>
      <w:r w:rsidRPr="004137E8">
        <w:rPr>
          <w:rFonts w:ascii="Cambria" w:eastAsia="Segoe UI" w:hAnsi="Cambria"/>
        </w:rPr>
        <w:t>Involves in Sprint planning for the estimation of efforts for user stories and bugs. </w:t>
      </w:r>
    </w:p>
    <w:p w:rsidR="007C7659" w:rsidRPr="004137E8" w:rsidRDefault="007C7659" w:rsidP="005330F6">
      <w:pPr>
        <w:pStyle w:val="ListParagraph"/>
        <w:numPr>
          <w:ilvl w:val="0"/>
          <w:numId w:val="9"/>
        </w:numPr>
        <w:tabs>
          <w:tab w:val="left" w:pos="360"/>
        </w:tabs>
        <w:suppressAutoHyphens w:val="0"/>
        <w:rPr>
          <w:rFonts w:ascii="Cambria" w:eastAsia="Segoe UI" w:hAnsi="Cambria"/>
        </w:rPr>
      </w:pPr>
      <w:r w:rsidRPr="004137E8">
        <w:rPr>
          <w:rFonts w:ascii="Cambria" w:eastAsia="Segoe UI" w:hAnsi="Cambria"/>
        </w:rPr>
        <w:t>Performed code reviews and provided guidelines for best practices of software management, Coding Standards and Code Commenting for better understandability. </w:t>
      </w:r>
    </w:p>
    <w:p w:rsidR="007C7659" w:rsidRPr="004137E8" w:rsidRDefault="007C7659"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Web-based user interface development with JavaScript and/or other technologies</w:t>
      </w:r>
    </w:p>
    <w:p w:rsidR="007C7659" w:rsidRPr="004137E8" w:rsidRDefault="007C7659" w:rsidP="005330F6">
      <w:pPr>
        <w:pStyle w:val="NoSpacing"/>
        <w:numPr>
          <w:ilvl w:val="0"/>
          <w:numId w:val="9"/>
        </w:numPr>
        <w:jc w:val="both"/>
        <w:rPr>
          <w:rFonts w:ascii="Cambria" w:eastAsia="Arial Unicode MS" w:hAnsi="Cambria" w:cs="Times New Roman"/>
          <w:sz w:val="24"/>
          <w:szCs w:val="24"/>
        </w:rPr>
      </w:pPr>
      <w:r w:rsidRPr="004137E8">
        <w:rPr>
          <w:rFonts w:ascii="Cambria" w:eastAsia="Arial Unicode MS" w:hAnsi="Cambria" w:cs="Times New Roman"/>
          <w:sz w:val="24"/>
          <w:szCs w:val="24"/>
        </w:rPr>
        <w:t>Involved in designing use cases and activities by using rational rose.</w:t>
      </w:r>
    </w:p>
    <w:p w:rsidR="007C7659" w:rsidRPr="004137E8" w:rsidRDefault="007C7659" w:rsidP="005330F6">
      <w:pPr>
        <w:pStyle w:val="NoSpacing"/>
        <w:numPr>
          <w:ilvl w:val="0"/>
          <w:numId w:val="9"/>
        </w:numPr>
        <w:jc w:val="both"/>
        <w:rPr>
          <w:rFonts w:ascii="Cambria" w:eastAsia="Arial Unicode MS" w:hAnsi="Cambria" w:cs="Times New Roman"/>
          <w:sz w:val="24"/>
          <w:szCs w:val="24"/>
        </w:rPr>
      </w:pPr>
      <w:r w:rsidRPr="004137E8">
        <w:rPr>
          <w:rFonts w:ascii="Cambria" w:eastAsia="Arial Unicode MS" w:hAnsi="Cambria" w:cs="Times New Roman"/>
          <w:sz w:val="24"/>
          <w:szCs w:val="24"/>
        </w:rPr>
        <w:t>Responsible for supporting and incorporating new enhancement requests.</w:t>
      </w:r>
    </w:p>
    <w:p w:rsidR="007C7659" w:rsidRPr="004137E8" w:rsidRDefault="007C7659" w:rsidP="005330F6">
      <w:pPr>
        <w:pStyle w:val="NoSpacing"/>
        <w:jc w:val="both"/>
        <w:rPr>
          <w:rFonts w:ascii="Cambria" w:hAnsi="Cambria" w:cs="Times New Roman"/>
          <w:sz w:val="24"/>
          <w:szCs w:val="24"/>
        </w:rPr>
      </w:pPr>
    </w:p>
    <w:p w:rsidR="007C7659" w:rsidRPr="004137E8" w:rsidRDefault="007C7659" w:rsidP="005330F6">
      <w:pPr>
        <w:pStyle w:val="NoSpacing"/>
        <w:jc w:val="both"/>
        <w:rPr>
          <w:rFonts w:ascii="Cambria" w:hAnsi="Cambria" w:cs="Times New Roman"/>
          <w:sz w:val="24"/>
          <w:szCs w:val="24"/>
        </w:rPr>
      </w:pPr>
      <w:r w:rsidRPr="004137E8">
        <w:rPr>
          <w:rFonts w:ascii="Cambria" w:hAnsi="Cambria" w:cs="Times New Roman"/>
          <w:b/>
          <w:sz w:val="24"/>
          <w:szCs w:val="24"/>
        </w:rPr>
        <w:t>Environment:</w:t>
      </w:r>
      <w:r w:rsidRPr="004137E8">
        <w:rPr>
          <w:rFonts w:ascii="Cambria" w:hAnsi="Cambria" w:cs="Times New Roman"/>
          <w:sz w:val="24"/>
          <w:szCs w:val="24"/>
        </w:rPr>
        <w:t xml:space="preserve"> Java, J2EE, Spring, JDBC, JSP, Web Services, REST, MySql, JavaScript, HTML, CSS3, </w:t>
      </w:r>
    </w:p>
    <w:p w:rsidR="007C7659" w:rsidRPr="004137E8" w:rsidRDefault="007C7659" w:rsidP="005330F6">
      <w:pPr>
        <w:pStyle w:val="NoSpacing"/>
        <w:jc w:val="both"/>
        <w:rPr>
          <w:rFonts w:ascii="Cambria" w:hAnsi="Cambria" w:cs="Times New Roman"/>
          <w:sz w:val="24"/>
          <w:szCs w:val="24"/>
        </w:rPr>
      </w:pPr>
    </w:p>
    <w:p w:rsidR="00367C58" w:rsidRPr="004137E8" w:rsidRDefault="00367C58" w:rsidP="005330F6">
      <w:pPr>
        <w:pStyle w:val="NoSpacing"/>
        <w:jc w:val="both"/>
        <w:rPr>
          <w:rFonts w:ascii="Cambria" w:hAnsi="Cambria" w:cs="Times New Roman"/>
          <w:sz w:val="24"/>
          <w:szCs w:val="24"/>
        </w:rPr>
      </w:pPr>
    </w:p>
    <w:p w:rsidR="00367C58" w:rsidRPr="004137E8" w:rsidRDefault="00367C58" w:rsidP="005330F6">
      <w:pPr>
        <w:pStyle w:val="NoSpacing"/>
        <w:jc w:val="both"/>
        <w:rPr>
          <w:rFonts w:ascii="Cambria" w:hAnsi="Cambria" w:cs="Times New Roman"/>
          <w:b/>
          <w:sz w:val="24"/>
          <w:szCs w:val="24"/>
        </w:rPr>
      </w:pPr>
      <w:r w:rsidRPr="004137E8">
        <w:rPr>
          <w:rFonts w:ascii="Cambria" w:hAnsi="Cambria" w:cs="Times New Roman"/>
          <w:sz w:val="24"/>
          <w:szCs w:val="24"/>
        </w:rPr>
        <w:tab/>
      </w:r>
      <w:r w:rsidRPr="004137E8">
        <w:rPr>
          <w:rFonts w:ascii="Cambria" w:hAnsi="Cambria" w:cs="Times New Roman"/>
          <w:sz w:val="24"/>
          <w:szCs w:val="24"/>
        </w:rPr>
        <w:tab/>
      </w:r>
      <w:r w:rsidRPr="004137E8">
        <w:rPr>
          <w:rFonts w:ascii="Cambria" w:hAnsi="Cambria" w:cs="Times New Roman"/>
          <w:b/>
          <w:sz w:val="24"/>
          <w:szCs w:val="24"/>
        </w:rPr>
        <w:tab/>
      </w:r>
      <w:r w:rsidRPr="004137E8">
        <w:rPr>
          <w:rFonts w:ascii="Cambria" w:hAnsi="Cambria" w:cs="Times New Roman"/>
          <w:b/>
          <w:sz w:val="24"/>
          <w:szCs w:val="24"/>
        </w:rPr>
        <w:tab/>
      </w:r>
      <w:r w:rsidRPr="004137E8">
        <w:rPr>
          <w:rFonts w:ascii="Cambria" w:hAnsi="Cambria" w:cs="Times New Roman"/>
          <w:b/>
          <w:sz w:val="24"/>
          <w:szCs w:val="24"/>
        </w:rPr>
        <w:tab/>
      </w:r>
      <w:r w:rsidRPr="004137E8">
        <w:rPr>
          <w:rFonts w:ascii="Cambria" w:hAnsi="Cambria" w:cs="Times New Roman"/>
          <w:b/>
          <w:sz w:val="24"/>
          <w:szCs w:val="24"/>
        </w:rPr>
        <w:tab/>
      </w:r>
    </w:p>
    <w:p w:rsidR="00367C58" w:rsidRPr="004137E8" w:rsidRDefault="007C7659" w:rsidP="005330F6">
      <w:pPr>
        <w:pStyle w:val="NoSpacing"/>
        <w:jc w:val="both"/>
        <w:rPr>
          <w:rFonts w:ascii="Cambria" w:hAnsi="Cambria" w:cs="Times New Roman"/>
          <w:b/>
          <w:sz w:val="24"/>
          <w:szCs w:val="24"/>
        </w:rPr>
      </w:pPr>
      <w:r w:rsidRPr="004137E8">
        <w:rPr>
          <w:rFonts w:ascii="Cambria" w:hAnsi="Cambria" w:cs="Times New Roman"/>
          <w:b/>
          <w:sz w:val="24"/>
          <w:szCs w:val="24"/>
        </w:rPr>
        <w:t>Thoughtwave</w:t>
      </w:r>
      <w:r w:rsidR="00757A27" w:rsidRPr="004137E8">
        <w:rPr>
          <w:rFonts w:ascii="Cambria" w:hAnsi="Cambria" w:cs="Times New Roman"/>
          <w:b/>
          <w:sz w:val="24"/>
          <w:szCs w:val="24"/>
        </w:rPr>
        <w:t xml:space="preserve"> Software and Solutions</w:t>
      </w:r>
      <w:r w:rsidR="00367C58" w:rsidRPr="004137E8">
        <w:rPr>
          <w:rFonts w:ascii="Cambria" w:hAnsi="Cambria" w:cs="Times New Roman"/>
          <w:b/>
          <w:sz w:val="24"/>
          <w:szCs w:val="24"/>
        </w:rPr>
        <w:tab/>
      </w:r>
      <w:r w:rsidR="00367C58" w:rsidRPr="004137E8">
        <w:rPr>
          <w:rFonts w:ascii="Cambria" w:hAnsi="Cambria" w:cs="Times New Roman"/>
          <w:b/>
          <w:sz w:val="24"/>
          <w:szCs w:val="24"/>
        </w:rPr>
        <w:tab/>
      </w:r>
      <w:r w:rsidR="00367C58" w:rsidRPr="004137E8">
        <w:rPr>
          <w:rFonts w:ascii="Cambria" w:hAnsi="Cambria" w:cs="Times New Roman"/>
          <w:b/>
          <w:sz w:val="24"/>
          <w:szCs w:val="24"/>
        </w:rPr>
        <w:tab/>
      </w:r>
      <w:r w:rsidR="00367C58" w:rsidRPr="004137E8">
        <w:rPr>
          <w:rFonts w:ascii="Cambria" w:hAnsi="Cambria" w:cs="Times New Roman"/>
          <w:b/>
          <w:sz w:val="24"/>
          <w:szCs w:val="24"/>
        </w:rPr>
        <w:tab/>
      </w:r>
      <w:r w:rsidR="008875F1">
        <w:rPr>
          <w:rFonts w:ascii="Cambria" w:hAnsi="Cambria" w:cs="Times New Roman"/>
          <w:b/>
          <w:sz w:val="24"/>
          <w:szCs w:val="24"/>
        </w:rPr>
        <w:t xml:space="preserve">     Feb</w:t>
      </w:r>
      <w:r w:rsidR="00A37723" w:rsidRPr="004137E8">
        <w:rPr>
          <w:rFonts w:ascii="Cambria" w:hAnsi="Cambria" w:cs="Times New Roman"/>
          <w:b/>
          <w:sz w:val="24"/>
          <w:szCs w:val="24"/>
        </w:rPr>
        <w:t>'11</w:t>
      </w:r>
      <w:r w:rsidR="00367C58" w:rsidRPr="004137E8">
        <w:rPr>
          <w:rFonts w:ascii="Cambria" w:hAnsi="Cambria" w:cs="Times New Roman"/>
          <w:b/>
          <w:sz w:val="24"/>
          <w:szCs w:val="24"/>
        </w:rPr>
        <w:t>– Jan</w:t>
      </w:r>
      <w:r w:rsidR="00F21F99" w:rsidRPr="004137E8">
        <w:rPr>
          <w:rFonts w:ascii="Cambria" w:hAnsi="Cambria" w:cs="Times New Roman"/>
          <w:b/>
          <w:sz w:val="24"/>
          <w:szCs w:val="24"/>
        </w:rPr>
        <w:t>'</w:t>
      </w:r>
      <w:r w:rsidR="00367C58" w:rsidRPr="004137E8">
        <w:rPr>
          <w:rFonts w:ascii="Cambria" w:hAnsi="Cambria" w:cs="Times New Roman"/>
          <w:b/>
          <w:sz w:val="24"/>
          <w:szCs w:val="24"/>
        </w:rPr>
        <w:t xml:space="preserve">13                            </w:t>
      </w:r>
      <w:r w:rsidR="005112D6" w:rsidRPr="004137E8">
        <w:rPr>
          <w:rFonts w:ascii="Cambria" w:hAnsi="Cambria" w:cs="Times New Roman"/>
          <w:b/>
          <w:sz w:val="24"/>
          <w:szCs w:val="24"/>
        </w:rPr>
        <w:t>Java Developer</w:t>
      </w:r>
    </w:p>
    <w:p w:rsidR="00367C58" w:rsidRPr="004137E8" w:rsidRDefault="00367C58" w:rsidP="005330F6">
      <w:pPr>
        <w:pStyle w:val="NoSpacing"/>
        <w:jc w:val="both"/>
        <w:rPr>
          <w:rFonts w:ascii="Cambria" w:hAnsi="Cambria" w:cs="Times New Roman"/>
          <w:sz w:val="24"/>
          <w:szCs w:val="24"/>
        </w:rPr>
      </w:pPr>
    </w:p>
    <w:p w:rsidR="00367C58" w:rsidRPr="004137E8" w:rsidRDefault="00367C58" w:rsidP="005330F6">
      <w:pPr>
        <w:pStyle w:val="NoSpacing"/>
        <w:jc w:val="both"/>
        <w:rPr>
          <w:rFonts w:ascii="Cambria" w:hAnsi="Cambria" w:cs="Times New Roman"/>
          <w:b/>
          <w:sz w:val="24"/>
          <w:szCs w:val="24"/>
        </w:rPr>
      </w:pPr>
      <w:r w:rsidRPr="004137E8">
        <w:rPr>
          <w:rFonts w:ascii="Cambria" w:hAnsi="Cambria" w:cs="Times New Roman"/>
          <w:b/>
          <w:sz w:val="24"/>
          <w:szCs w:val="24"/>
        </w:rPr>
        <w:t>Responsibilities:</w:t>
      </w:r>
    </w:p>
    <w:p w:rsidR="00367C58" w:rsidRPr="004137E8" w:rsidRDefault="00367C58" w:rsidP="005330F6">
      <w:pPr>
        <w:pStyle w:val="NoSpacing"/>
        <w:jc w:val="both"/>
        <w:rPr>
          <w:rFonts w:ascii="Cambria" w:eastAsia="Arial Unicode MS" w:hAnsi="Cambria" w:cs="Times New Roman"/>
          <w:sz w:val="24"/>
          <w:szCs w:val="24"/>
        </w:rPr>
      </w:pPr>
    </w:p>
    <w:p w:rsidR="00367C58" w:rsidRPr="004137E8" w:rsidRDefault="00367C58" w:rsidP="005330F6">
      <w:pPr>
        <w:pStyle w:val="NoSpacing"/>
        <w:numPr>
          <w:ilvl w:val="0"/>
          <w:numId w:val="9"/>
        </w:numPr>
        <w:jc w:val="both"/>
        <w:rPr>
          <w:rFonts w:ascii="Cambria" w:eastAsia="Arial Unicode MS" w:hAnsi="Cambria" w:cs="Times New Roman"/>
          <w:sz w:val="24"/>
          <w:szCs w:val="24"/>
        </w:rPr>
      </w:pPr>
      <w:r w:rsidRPr="004137E8">
        <w:rPr>
          <w:rFonts w:ascii="Cambria" w:eastAsia="Arial Unicode MS" w:hAnsi="Cambria" w:cs="Times New Roman"/>
          <w:sz w:val="24"/>
          <w:szCs w:val="24"/>
        </w:rPr>
        <w:t>Actively participated in the requirement gathering, preparing the specifications and creating web pages</w:t>
      </w:r>
    </w:p>
    <w:p w:rsidR="001C76D9" w:rsidRPr="004137E8" w:rsidRDefault="001C76D9" w:rsidP="005330F6">
      <w:pPr>
        <w:pStyle w:val="ListParagraph"/>
        <w:numPr>
          <w:ilvl w:val="0"/>
          <w:numId w:val="9"/>
        </w:numPr>
        <w:tabs>
          <w:tab w:val="left" w:pos="360"/>
        </w:tabs>
        <w:suppressAutoHyphens w:val="0"/>
        <w:rPr>
          <w:rFonts w:ascii="Cambria" w:eastAsia="Segoe UI" w:hAnsi="Cambria"/>
        </w:rPr>
      </w:pPr>
      <w:r w:rsidRPr="004137E8">
        <w:rPr>
          <w:rFonts w:ascii="Cambria" w:eastAsia="Segoe UI" w:hAnsi="Cambria"/>
        </w:rPr>
        <w:t>Refactored the code for JVM Optimization and performance of application.</w:t>
      </w:r>
    </w:p>
    <w:p w:rsidR="00367C58" w:rsidRPr="004137E8" w:rsidRDefault="00367C58" w:rsidP="005330F6">
      <w:pPr>
        <w:pStyle w:val="NormalWeb"/>
        <w:numPr>
          <w:ilvl w:val="0"/>
          <w:numId w:val="9"/>
        </w:numPr>
        <w:jc w:val="both"/>
        <w:rPr>
          <w:rFonts w:ascii="Cambria" w:hAnsi="Cambria" w:cs="Times New Roman"/>
        </w:rPr>
      </w:pPr>
      <w:r w:rsidRPr="004137E8">
        <w:rPr>
          <w:rFonts w:ascii="Cambria" w:hAnsi="Cambria" w:cs="Times New Roman"/>
        </w:rPr>
        <w:t>Developing standalone application using Java</w:t>
      </w:r>
    </w:p>
    <w:p w:rsidR="001C76D9" w:rsidRPr="004137E8" w:rsidRDefault="001C76D9" w:rsidP="005330F6">
      <w:pPr>
        <w:pStyle w:val="NormalWeb"/>
        <w:numPr>
          <w:ilvl w:val="0"/>
          <w:numId w:val="9"/>
        </w:numPr>
        <w:jc w:val="both"/>
        <w:rPr>
          <w:rFonts w:ascii="Cambria" w:hAnsi="Cambria" w:cs="Times New Roman"/>
        </w:rPr>
      </w:pPr>
      <w:r w:rsidRPr="004137E8">
        <w:rPr>
          <w:rFonts w:ascii="Cambria" w:eastAsia="Segoe UI" w:hAnsi="Cambria" w:cs="Times New Roman"/>
        </w:rPr>
        <w:t>Developed various DOA's in the applications using Spring JDBC support and fetch, insert, update and deleted data into the database table. </w:t>
      </w:r>
    </w:p>
    <w:p w:rsidR="00367C58" w:rsidRPr="004137E8" w:rsidRDefault="00367C58"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Good knowledge in data modeling and provided new enhancements required for the system.</w:t>
      </w:r>
    </w:p>
    <w:p w:rsidR="00367C58" w:rsidRPr="004137E8" w:rsidRDefault="00367C58"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Worked with Rational Rose in OOAD and UML diagrams in designing</w:t>
      </w:r>
    </w:p>
    <w:p w:rsidR="00367C58" w:rsidRPr="004137E8" w:rsidRDefault="00367C58" w:rsidP="005330F6">
      <w:pPr>
        <w:pStyle w:val="NormalWeb"/>
        <w:numPr>
          <w:ilvl w:val="0"/>
          <w:numId w:val="9"/>
        </w:numPr>
        <w:jc w:val="both"/>
        <w:rPr>
          <w:rFonts w:ascii="Cambria" w:hAnsi="Cambria" w:cs="Times New Roman"/>
        </w:rPr>
      </w:pPr>
      <w:r w:rsidRPr="004137E8">
        <w:rPr>
          <w:rFonts w:ascii="Cambria" w:hAnsi="Cambria" w:cs="Times New Roman"/>
        </w:rPr>
        <w:t>Developing web a</w:t>
      </w:r>
      <w:r w:rsidR="00813718" w:rsidRPr="004137E8">
        <w:rPr>
          <w:rFonts w:ascii="Cambria" w:hAnsi="Cambria" w:cs="Times New Roman"/>
        </w:rPr>
        <w:t xml:space="preserve">pplication using </w:t>
      </w:r>
      <w:r w:rsidRPr="004137E8">
        <w:rPr>
          <w:rFonts w:ascii="Cambria" w:hAnsi="Cambria" w:cs="Times New Roman"/>
        </w:rPr>
        <w:t>HTML, CSS</w:t>
      </w:r>
    </w:p>
    <w:p w:rsidR="00367C58" w:rsidRPr="004137E8" w:rsidRDefault="00367C58"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Writing code by developing proper logic and based on the requirements.</w:t>
      </w:r>
    </w:p>
    <w:p w:rsidR="00367C58" w:rsidRPr="004137E8" w:rsidRDefault="00367C58"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Programmed in Core java and used SQL embedded features that validate and update database</w:t>
      </w:r>
    </w:p>
    <w:p w:rsidR="00367C58" w:rsidRPr="004137E8" w:rsidRDefault="00367C58" w:rsidP="005330F6">
      <w:pPr>
        <w:pStyle w:val="NoSpacing"/>
        <w:numPr>
          <w:ilvl w:val="0"/>
          <w:numId w:val="9"/>
        </w:numPr>
        <w:jc w:val="both"/>
        <w:rPr>
          <w:rFonts w:ascii="Cambria" w:hAnsi="Cambria" w:cs="Times New Roman"/>
          <w:sz w:val="24"/>
          <w:szCs w:val="24"/>
        </w:rPr>
      </w:pPr>
      <w:r w:rsidRPr="004137E8">
        <w:rPr>
          <w:rFonts w:ascii="Cambria" w:hAnsi="Cambria" w:cs="Times New Roman"/>
          <w:sz w:val="24"/>
          <w:szCs w:val="24"/>
        </w:rPr>
        <w:t>Web-based user interface development with JavaScript and/or other technologies</w:t>
      </w:r>
    </w:p>
    <w:p w:rsidR="00367C58" w:rsidRPr="004137E8" w:rsidRDefault="00367C58" w:rsidP="005330F6">
      <w:pPr>
        <w:pStyle w:val="NoSpacing"/>
        <w:numPr>
          <w:ilvl w:val="0"/>
          <w:numId w:val="9"/>
        </w:numPr>
        <w:jc w:val="both"/>
        <w:rPr>
          <w:rFonts w:ascii="Cambria" w:eastAsia="Arial Unicode MS" w:hAnsi="Cambria" w:cs="Times New Roman"/>
          <w:sz w:val="24"/>
          <w:szCs w:val="24"/>
        </w:rPr>
      </w:pPr>
      <w:r w:rsidRPr="004137E8">
        <w:rPr>
          <w:rFonts w:ascii="Cambria" w:eastAsia="Arial Unicode MS" w:hAnsi="Cambria" w:cs="Times New Roman"/>
          <w:sz w:val="24"/>
          <w:szCs w:val="24"/>
        </w:rPr>
        <w:t>Involved in designing use cases and activities by using rational rose.</w:t>
      </w:r>
    </w:p>
    <w:p w:rsidR="00367C58" w:rsidRPr="004137E8" w:rsidRDefault="00367C58" w:rsidP="005330F6">
      <w:pPr>
        <w:pStyle w:val="NoSpacing"/>
        <w:jc w:val="both"/>
        <w:rPr>
          <w:rFonts w:ascii="Cambria" w:eastAsia="Arial Unicode MS" w:hAnsi="Cambria" w:cs="Times New Roman"/>
          <w:sz w:val="24"/>
          <w:szCs w:val="24"/>
        </w:rPr>
      </w:pPr>
    </w:p>
    <w:p w:rsidR="00367C58" w:rsidRPr="004137E8" w:rsidRDefault="00367C58" w:rsidP="005330F6">
      <w:pPr>
        <w:pStyle w:val="NoSpacing"/>
        <w:jc w:val="both"/>
        <w:rPr>
          <w:rFonts w:ascii="Cambria" w:hAnsi="Cambria" w:cs="Times New Roman"/>
          <w:sz w:val="24"/>
          <w:szCs w:val="24"/>
        </w:rPr>
      </w:pPr>
      <w:r w:rsidRPr="004137E8">
        <w:rPr>
          <w:rFonts w:ascii="Cambria" w:hAnsi="Cambria" w:cs="Times New Roman"/>
          <w:b/>
          <w:sz w:val="24"/>
          <w:szCs w:val="24"/>
        </w:rPr>
        <w:t>Environment:</w:t>
      </w:r>
      <w:r w:rsidRPr="004137E8">
        <w:rPr>
          <w:rFonts w:ascii="Cambria" w:hAnsi="Cambria" w:cs="Times New Roman"/>
          <w:sz w:val="24"/>
          <w:szCs w:val="24"/>
        </w:rPr>
        <w:t xml:space="preserve"> Java, J2EE, Spring</w:t>
      </w:r>
      <w:r w:rsidR="00F21F99" w:rsidRPr="004137E8">
        <w:rPr>
          <w:rFonts w:ascii="Cambria" w:hAnsi="Cambria" w:cs="Times New Roman"/>
          <w:sz w:val="24"/>
          <w:szCs w:val="24"/>
        </w:rPr>
        <w:t>, JDBC, JSP, Web Services,</w:t>
      </w:r>
      <w:r w:rsidRPr="004137E8">
        <w:rPr>
          <w:rFonts w:ascii="Cambria" w:hAnsi="Cambria" w:cs="Times New Roman"/>
          <w:sz w:val="24"/>
          <w:szCs w:val="24"/>
        </w:rPr>
        <w:t xml:space="preserve"> Oracle, JavaScript, HTML, CSS3, </w:t>
      </w:r>
    </w:p>
    <w:p w:rsidR="00367C58" w:rsidRPr="004137E8" w:rsidRDefault="00367C58" w:rsidP="005330F6">
      <w:pPr>
        <w:pStyle w:val="NoSpacing"/>
        <w:jc w:val="both"/>
        <w:rPr>
          <w:rFonts w:ascii="Cambria" w:hAnsi="Cambria" w:cs="Times New Roman"/>
          <w:sz w:val="24"/>
          <w:szCs w:val="24"/>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p w:rsidR="00950327" w:rsidRPr="004137E8" w:rsidRDefault="00950327" w:rsidP="005330F6">
      <w:pPr>
        <w:rPr>
          <w:rFonts w:ascii="Cambria" w:hAnsi="Cambria"/>
        </w:rPr>
      </w:pPr>
    </w:p>
    <w:sectPr w:rsidR="00950327" w:rsidRPr="004137E8" w:rsidSect="007B5D7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8ED" w:rsidRDefault="008A28ED" w:rsidP="00950327">
      <w:r>
        <w:separator/>
      </w:r>
    </w:p>
  </w:endnote>
  <w:endnote w:type="continuationSeparator" w:id="1">
    <w:p w:rsidR="008A28ED" w:rsidRDefault="008A28ED" w:rsidP="009503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3"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8ED" w:rsidRDefault="008A28ED" w:rsidP="00950327">
      <w:r>
        <w:separator/>
      </w:r>
    </w:p>
  </w:footnote>
  <w:footnote w:type="continuationSeparator" w:id="1">
    <w:p w:rsidR="008A28ED" w:rsidRDefault="008A28ED" w:rsidP="009503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FAF" w:rsidRDefault="00781FAF" w:rsidP="00781FAF">
    <w:pPr>
      <w:pStyle w:val="Header"/>
      <w:tabs>
        <w:tab w:val="clear" w:pos="4680"/>
        <w:tab w:val="clear" w:pos="9360"/>
        <w:tab w:val="left" w:pos="7020"/>
      </w:tabs>
      <w:jc w:val="left"/>
      <w:rPr>
        <w:sz w:val="28"/>
        <w:szCs w:val="28"/>
      </w:rPr>
    </w:pPr>
    <w:r>
      <w:rPr>
        <w:sz w:val="28"/>
        <w:szCs w:val="28"/>
      </w:rPr>
      <w:t xml:space="preserve">Sowjanya </w:t>
    </w:r>
    <w:r>
      <w:rPr>
        <w:sz w:val="28"/>
        <w:szCs w:val="28"/>
      </w:rPr>
      <w:tab/>
    </w:r>
    <w:r>
      <w:rPr>
        <w:bCs/>
        <w:noProof/>
        <w:lang w:eastAsia="en-US"/>
      </w:rPr>
      <w:drawing>
        <wp:inline distT="0" distB="0" distL="0" distR="0">
          <wp:extent cx="1129665" cy="332254"/>
          <wp:effectExtent l="0" t="0" r="0" b="0"/>
          <wp:docPr id="1" name="Picture 1" descr="C:\Users\sures\AppData\Local\Microsoft\Windows\INetCache\Content.Word\jav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AppData\Local\Microsoft\Windows\INetCache\Content.Word\java7.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77385" cy="346289"/>
                  </a:xfrm>
                  <a:prstGeom prst="rect">
                    <a:avLst/>
                  </a:prstGeom>
                  <a:noFill/>
                  <a:ln>
                    <a:noFill/>
                  </a:ln>
                </pic:spPr>
              </pic:pic>
            </a:graphicData>
          </a:graphic>
        </wp:inline>
      </w:drawing>
    </w:r>
  </w:p>
  <w:p w:rsidR="00781FAF" w:rsidRDefault="008E696C" w:rsidP="00781FAF">
    <w:pPr>
      <w:pStyle w:val="Header"/>
      <w:tabs>
        <w:tab w:val="clear" w:pos="4680"/>
        <w:tab w:val="clear" w:pos="9360"/>
        <w:tab w:val="left" w:pos="7020"/>
      </w:tabs>
      <w:jc w:val="left"/>
      <w:rPr>
        <w:sz w:val="28"/>
        <w:szCs w:val="28"/>
      </w:rPr>
    </w:pPr>
    <w:r>
      <w:rPr>
        <w:sz w:val="28"/>
        <w:szCs w:val="28"/>
      </w:rPr>
      <w:t>Java</w:t>
    </w:r>
    <w:r w:rsidR="00781FAF">
      <w:rPr>
        <w:sz w:val="28"/>
        <w:szCs w:val="28"/>
      </w:rPr>
      <w:t xml:space="preserve"> Developer</w:t>
    </w:r>
    <w:r w:rsidR="00781FAF">
      <w:rPr>
        <w:sz w:val="28"/>
        <w:szCs w:val="28"/>
      </w:rPr>
      <w:tab/>
    </w:r>
    <w:r w:rsidR="00781FAF">
      <w:rPr>
        <w:noProof/>
        <w:lang w:eastAsia="en-US"/>
      </w:rPr>
      <w:drawing>
        <wp:inline distT="0" distB="0" distL="0" distR="0">
          <wp:extent cx="1130935" cy="355396"/>
          <wp:effectExtent l="0" t="0" r="0" b="6985"/>
          <wp:docPr id="3" name="Picture 3" descr="C:\Users\sures\AppData\Local\Microsoft\Windows\INetCache\Content.Word\datawarehousingspecia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es\AppData\Local\Microsoft\Windows\INetCache\Content.Word\datawarehousingspecialist.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1177" cy="374327"/>
                  </a:xfrm>
                  <a:prstGeom prst="rect">
                    <a:avLst/>
                  </a:prstGeom>
                  <a:noFill/>
                  <a:ln>
                    <a:noFill/>
                  </a:ln>
                </pic:spPr>
              </pic:pic>
            </a:graphicData>
          </a:graphic>
        </wp:inline>
      </w:drawing>
    </w:r>
  </w:p>
  <w:p w:rsidR="00781FAF" w:rsidRPr="00950327" w:rsidRDefault="00781FAF" w:rsidP="00781FAF">
    <w:pPr>
      <w:pStyle w:val="Header"/>
      <w:tabs>
        <w:tab w:val="clear" w:pos="4680"/>
        <w:tab w:val="clear" w:pos="9360"/>
        <w:tab w:val="left" w:pos="7020"/>
      </w:tabs>
      <w:jc w:val="left"/>
      <w:rPr>
        <w:sz w:val="28"/>
        <w:szCs w:val="28"/>
      </w:rPr>
    </w:pPr>
    <w:r>
      <w:rPr>
        <w:sz w:val="28"/>
        <w:szCs w:val="28"/>
      </w:rPr>
      <w:tab/>
    </w:r>
    <w:r>
      <w:rPr>
        <w:noProof/>
        <w:lang w:eastAsia="en-US"/>
      </w:rPr>
      <w:drawing>
        <wp:inline distT="0" distB="0" distL="0" distR="0">
          <wp:extent cx="1133475" cy="319909"/>
          <wp:effectExtent l="0" t="0" r="0" b="4445"/>
          <wp:docPr id="4" name="Picture 4" descr="C:\Users\sures\AppData\Local\Microsoft\Windows\INetCache\Content.Word\sqlan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es\AppData\Local\Microsoft\Windows\INetCache\Content.Word\sqlansi.gif"/>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8891" cy="372240"/>
                  </a:xfrm>
                  <a:prstGeom prst="rect">
                    <a:avLst/>
                  </a:prstGeom>
                  <a:noFill/>
                  <a:ln>
                    <a:noFill/>
                  </a:ln>
                </pic:spPr>
              </pic:pic>
            </a:graphicData>
          </a:graphic>
        </wp:inline>
      </w:drawing>
    </w:r>
  </w:p>
  <w:p w:rsidR="00950327" w:rsidRDefault="00950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502E76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aps w:val="0"/>
        <w:smallCaps w:val="0"/>
        <w:color w:val="222222"/>
        <w:spacing w:val="0"/>
        <w:sz w:val="20"/>
        <w:szCs w:val="20"/>
        <w:lang w:val="en-AU" w:eastAsia="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222222"/>
        <w:spacing w:val="0"/>
        <w:sz w:val="20"/>
        <w:szCs w:val="20"/>
        <w:lang w:val="en-AU" w:eastAsia="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222222"/>
        <w:spacing w:val="0"/>
        <w:sz w:val="20"/>
        <w:szCs w:val="20"/>
        <w:lang w:val="en-AU" w:eastAsia="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0"/>
        <w:szCs w:val="20"/>
        <w:lang w:val="en-AU" w:eastAsia="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lang w:val="en-AU" w:eastAsia="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lang w:val="en-AU" w:eastAsia="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caps w:val="0"/>
        <w:smallCaps w:val="0"/>
        <w:color w:val="010101"/>
        <w:spacing w:val="0"/>
        <w:sz w:val="20"/>
        <w:szCs w:val="20"/>
        <w:lang w:val="en-AU" w:eastAsia="en-US"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10101"/>
        <w:spacing w:val="0"/>
        <w:sz w:val="20"/>
        <w:szCs w:val="20"/>
        <w:lang w:val="en-AU" w:eastAsia="en-US"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10101"/>
        <w:spacing w:val="0"/>
        <w:sz w:val="20"/>
        <w:szCs w:val="20"/>
        <w:lang w:val="en-AU" w:eastAsia="en-US"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3548BD"/>
    <w:multiLevelType w:val="hybridMultilevel"/>
    <w:tmpl w:val="15E441CE"/>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740814"/>
    <w:multiLevelType w:val="hybridMultilevel"/>
    <w:tmpl w:val="3F2C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D4E87"/>
    <w:multiLevelType w:val="hybridMultilevel"/>
    <w:tmpl w:val="CB10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7697A"/>
    <w:multiLevelType w:val="hybridMultilevel"/>
    <w:tmpl w:val="7550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247B6"/>
    <w:multiLevelType w:val="hybridMultilevel"/>
    <w:tmpl w:val="C294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66479"/>
    <w:multiLevelType w:val="hybridMultilevel"/>
    <w:tmpl w:val="865C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82B9D"/>
    <w:multiLevelType w:val="hybridMultilevel"/>
    <w:tmpl w:val="BAE80492"/>
    <w:styleLink w:val="ImportedStyle1"/>
    <w:lvl w:ilvl="0" w:tplc="9348C4A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8C0C33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00C3A5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C3C749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1F033F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2440FC2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846C02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5458232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E1D2CA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3F211626"/>
    <w:multiLevelType w:val="multilevel"/>
    <w:tmpl w:val="DB5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9116B"/>
    <w:multiLevelType w:val="hybridMultilevel"/>
    <w:tmpl w:val="BAE80492"/>
    <w:numStyleLink w:val="ImportedStyle1"/>
  </w:abstractNum>
  <w:abstractNum w:abstractNumId="13">
    <w:nsid w:val="42242D57"/>
    <w:multiLevelType w:val="hybridMultilevel"/>
    <w:tmpl w:val="518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262F5"/>
    <w:multiLevelType w:val="hybridMultilevel"/>
    <w:tmpl w:val="BA90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C92C35"/>
    <w:multiLevelType w:val="hybridMultilevel"/>
    <w:tmpl w:val="603C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3E038E"/>
    <w:multiLevelType w:val="hybridMultilevel"/>
    <w:tmpl w:val="0DEA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94818"/>
    <w:multiLevelType w:val="hybridMultilevel"/>
    <w:tmpl w:val="2D266446"/>
    <w:styleLink w:val="ImportedStyle6"/>
    <w:lvl w:ilvl="0" w:tplc="28CECF7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512C65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94A044E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D974C5F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CDEA3EE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2892DD3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1598CC6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A0F2FE0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D15EB85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8">
    <w:nsid w:val="6726652E"/>
    <w:multiLevelType w:val="hybridMultilevel"/>
    <w:tmpl w:val="D26E4514"/>
    <w:numStyleLink w:val="ImportedStyle5"/>
  </w:abstractNum>
  <w:abstractNum w:abstractNumId="19">
    <w:nsid w:val="6A230134"/>
    <w:multiLevelType w:val="hybridMultilevel"/>
    <w:tmpl w:val="D26E4514"/>
    <w:styleLink w:val="ImportedStyle5"/>
    <w:lvl w:ilvl="0" w:tplc="5CDCD38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5F6FC8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A8F40D6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99EB44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8E8EC9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E765E4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1EB0AA2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B74826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E006F3F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0">
    <w:nsid w:val="6B8F133B"/>
    <w:multiLevelType w:val="hybridMultilevel"/>
    <w:tmpl w:val="E3584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D2A3352"/>
    <w:multiLevelType w:val="multilevel"/>
    <w:tmpl w:val="37B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F54A4B"/>
    <w:multiLevelType w:val="hybridMultilevel"/>
    <w:tmpl w:val="2D266446"/>
    <w:numStyleLink w:val="ImportedStyle6"/>
  </w:abstractNum>
  <w:num w:numId="1">
    <w:abstractNumId w:val="15"/>
  </w:num>
  <w:num w:numId="2">
    <w:abstractNumId w:val="9"/>
  </w:num>
  <w:num w:numId="3">
    <w:abstractNumId w:val="4"/>
  </w:num>
  <w:num w:numId="4">
    <w:abstractNumId w:val="8"/>
  </w:num>
  <w:num w:numId="5">
    <w:abstractNumId w:val="7"/>
  </w:num>
  <w:num w:numId="6">
    <w:abstractNumId w:val="4"/>
  </w:num>
  <w:num w:numId="7">
    <w:abstractNumId w:val="5"/>
  </w:num>
  <w:num w:numId="8">
    <w:abstractNumId w:val="13"/>
  </w:num>
  <w:num w:numId="9">
    <w:abstractNumId w:val="20"/>
  </w:num>
  <w:num w:numId="10">
    <w:abstractNumId w:val="10"/>
  </w:num>
  <w:num w:numId="11">
    <w:abstractNumId w:val="12"/>
  </w:num>
  <w:num w:numId="12">
    <w:abstractNumId w:val="19"/>
  </w:num>
  <w:num w:numId="13">
    <w:abstractNumId w:val="18"/>
  </w:num>
  <w:num w:numId="14">
    <w:abstractNumId w:val="17"/>
  </w:num>
  <w:num w:numId="15">
    <w:abstractNumId w:val="22"/>
  </w:num>
  <w:num w:numId="16">
    <w:abstractNumId w:val="16"/>
  </w:num>
  <w:num w:numId="17">
    <w:abstractNumId w:val="6"/>
  </w:num>
  <w:num w:numId="18">
    <w:abstractNumId w:val="1"/>
  </w:num>
  <w:num w:numId="19">
    <w:abstractNumId w:val="3"/>
  </w:num>
  <w:num w:numId="20">
    <w:abstractNumId w:val="2"/>
  </w:num>
  <w:num w:numId="21">
    <w:abstractNumId w:val="14"/>
  </w:num>
  <w:num w:numId="22">
    <w:abstractNumId w:val="0"/>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50327"/>
    <w:rsid w:val="0004059D"/>
    <w:rsid w:val="000411BD"/>
    <w:rsid w:val="00053215"/>
    <w:rsid w:val="000568E0"/>
    <w:rsid w:val="00067585"/>
    <w:rsid w:val="000A0E43"/>
    <w:rsid w:val="000E068D"/>
    <w:rsid w:val="000F74DC"/>
    <w:rsid w:val="00142781"/>
    <w:rsid w:val="00161FC8"/>
    <w:rsid w:val="00163198"/>
    <w:rsid w:val="00163676"/>
    <w:rsid w:val="00177E9B"/>
    <w:rsid w:val="00180C10"/>
    <w:rsid w:val="00191002"/>
    <w:rsid w:val="001A50EA"/>
    <w:rsid w:val="001C1BB3"/>
    <w:rsid w:val="001C76D9"/>
    <w:rsid w:val="001D6F1D"/>
    <w:rsid w:val="00260C43"/>
    <w:rsid w:val="002621BD"/>
    <w:rsid w:val="002900F6"/>
    <w:rsid w:val="002C0125"/>
    <w:rsid w:val="002F076F"/>
    <w:rsid w:val="002F0DA8"/>
    <w:rsid w:val="0032081F"/>
    <w:rsid w:val="00367C58"/>
    <w:rsid w:val="00383460"/>
    <w:rsid w:val="00383E6B"/>
    <w:rsid w:val="00397988"/>
    <w:rsid w:val="003A2D17"/>
    <w:rsid w:val="003C0912"/>
    <w:rsid w:val="003F6039"/>
    <w:rsid w:val="00401218"/>
    <w:rsid w:val="0040797B"/>
    <w:rsid w:val="004137E8"/>
    <w:rsid w:val="00434387"/>
    <w:rsid w:val="0045184F"/>
    <w:rsid w:val="00486900"/>
    <w:rsid w:val="004A1003"/>
    <w:rsid w:val="004A7687"/>
    <w:rsid w:val="004D6711"/>
    <w:rsid w:val="005112D6"/>
    <w:rsid w:val="0051559D"/>
    <w:rsid w:val="0051582E"/>
    <w:rsid w:val="005330F6"/>
    <w:rsid w:val="005C3285"/>
    <w:rsid w:val="005E50E2"/>
    <w:rsid w:val="006002B8"/>
    <w:rsid w:val="0060457B"/>
    <w:rsid w:val="006163F8"/>
    <w:rsid w:val="00616A2E"/>
    <w:rsid w:val="006231C0"/>
    <w:rsid w:val="00632B70"/>
    <w:rsid w:val="00645FA1"/>
    <w:rsid w:val="006A6CE9"/>
    <w:rsid w:val="006F06E1"/>
    <w:rsid w:val="00705C37"/>
    <w:rsid w:val="00742A78"/>
    <w:rsid w:val="00757A27"/>
    <w:rsid w:val="00781FAF"/>
    <w:rsid w:val="007B5D72"/>
    <w:rsid w:val="007C2ADE"/>
    <w:rsid w:val="007C7659"/>
    <w:rsid w:val="00813718"/>
    <w:rsid w:val="0084157D"/>
    <w:rsid w:val="00862FA5"/>
    <w:rsid w:val="00866C27"/>
    <w:rsid w:val="008721A0"/>
    <w:rsid w:val="008875F1"/>
    <w:rsid w:val="00887A2E"/>
    <w:rsid w:val="0089228C"/>
    <w:rsid w:val="008A28ED"/>
    <w:rsid w:val="008A644E"/>
    <w:rsid w:val="008B234C"/>
    <w:rsid w:val="008D20E9"/>
    <w:rsid w:val="008D21D1"/>
    <w:rsid w:val="008E696C"/>
    <w:rsid w:val="00950327"/>
    <w:rsid w:val="009744B5"/>
    <w:rsid w:val="0098414A"/>
    <w:rsid w:val="0099524A"/>
    <w:rsid w:val="00997F5A"/>
    <w:rsid w:val="009F13B6"/>
    <w:rsid w:val="00A00AD3"/>
    <w:rsid w:val="00A3199F"/>
    <w:rsid w:val="00A35344"/>
    <w:rsid w:val="00A37723"/>
    <w:rsid w:val="00A764B4"/>
    <w:rsid w:val="00AA03C5"/>
    <w:rsid w:val="00AB3E6B"/>
    <w:rsid w:val="00AC3E9E"/>
    <w:rsid w:val="00AE06EA"/>
    <w:rsid w:val="00B209AA"/>
    <w:rsid w:val="00B22D12"/>
    <w:rsid w:val="00B33D06"/>
    <w:rsid w:val="00B809C5"/>
    <w:rsid w:val="00B936CD"/>
    <w:rsid w:val="00BC7DEE"/>
    <w:rsid w:val="00BF4451"/>
    <w:rsid w:val="00BF63B8"/>
    <w:rsid w:val="00C263E4"/>
    <w:rsid w:val="00C4096A"/>
    <w:rsid w:val="00C40E42"/>
    <w:rsid w:val="00C558A1"/>
    <w:rsid w:val="00C65059"/>
    <w:rsid w:val="00C830F5"/>
    <w:rsid w:val="00CB3100"/>
    <w:rsid w:val="00D60AF9"/>
    <w:rsid w:val="00D746DF"/>
    <w:rsid w:val="00D83991"/>
    <w:rsid w:val="00DC3F32"/>
    <w:rsid w:val="00E013F0"/>
    <w:rsid w:val="00E12503"/>
    <w:rsid w:val="00E16943"/>
    <w:rsid w:val="00E4485F"/>
    <w:rsid w:val="00E91D72"/>
    <w:rsid w:val="00EB121A"/>
    <w:rsid w:val="00EC44F9"/>
    <w:rsid w:val="00EC6AB5"/>
    <w:rsid w:val="00ED650A"/>
    <w:rsid w:val="00F21F99"/>
    <w:rsid w:val="00F30B4E"/>
    <w:rsid w:val="00F31BA6"/>
    <w:rsid w:val="00F434F3"/>
    <w:rsid w:val="00F86D55"/>
    <w:rsid w:val="00FA1235"/>
    <w:rsid w:val="00FC71A1"/>
    <w:rsid w:val="00FD08B3"/>
    <w:rsid w:val="00FD1D90"/>
    <w:rsid w:val="00FE2943"/>
    <w:rsid w:val="00FF1677"/>
    <w:rsid w:val="00FF5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27"/>
    <w:pPr>
      <w:suppressAutoHyphens/>
      <w:spacing w:after="0" w:line="240" w:lineRule="auto"/>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327"/>
    <w:pPr>
      <w:spacing w:after="0" w:line="240" w:lineRule="auto"/>
    </w:pPr>
  </w:style>
  <w:style w:type="paragraph" w:styleId="ListParagraph">
    <w:name w:val="List Paragraph"/>
    <w:basedOn w:val="Normal"/>
    <w:link w:val="ListParagraphChar"/>
    <w:uiPriority w:val="99"/>
    <w:qFormat/>
    <w:rsid w:val="00950327"/>
    <w:pPr>
      <w:ind w:left="720"/>
    </w:pPr>
  </w:style>
  <w:style w:type="character" w:customStyle="1" w:styleId="ListParagraphChar">
    <w:name w:val="List Paragraph Char"/>
    <w:link w:val="ListParagraph"/>
    <w:uiPriority w:val="99"/>
    <w:locked/>
    <w:rsid w:val="00950327"/>
    <w:rPr>
      <w:rFonts w:ascii="Times New Roman" w:eastAsia="Times New Roman" w:hAnsi="Times New Roman" w:cs="Times New Roman"/>
      <w:sz w:val="24"/>
      <w:szCs w:val="24"/>
      <w:lang w:eastAsia="ar-SA"/>
    </w:rPr>
  </w:style>
  <w:style w:type="character" w:customStyle="1" w:styleId="NormalWebChar">
    <w:name w:val="Normal (Web) Char"/>
    <w:link w:val="NormalWeb"/>
    <w:uiPriority w:val="99"/>
    <w:locked/>
    <w:rsid w:val="00950327"/>
    <w:rPr>
      <w:rFonts w:ascii="MS Mincho" w:eastAsia="MS Mincho" w:hAnsi="MS Mincho"/>
      <w:sz w:val="24"/>
      <w:szCs w:val="24"/>
      <w:lang w:eastAsia="ja-JP"/>
    </w:rPr>
  </w:style>
  <w:style w:type="paragraph" w:styleId="NormalWeb">
    <w:name w:val="Normal (Web)"/>
    <w:basedOn w:val="Normal"/>
    <w:link w:val="NormalWebChar"/>
    <w:unhideWhenUsed/>
    <w:rsid w:val="00950327"/>
    <w:pPr>
      <w:suppressAutoHyphens w:val="0"/>
      <w:spacing w:before="100" w:beforeAutospacing="1" w:after="100" w:afterAutospacing="1"/>
      <w:jc w:val="left"/>
    </w:pPr>
    <w:rPr>
      <w:rFonts w:ascii="MS Mincho" w:eastAsia="MS Mincho" w:hAnsi="MS Mincho" w:cstheme="minorBidi"/>
      <w:lang w:eastAsia="ja-JP"/>
    </w:rPr>
  </w:style>
  <w:style w:type="paragraph" w:customStyle="1" w:styleId="BodyA">
    <w:name w:val="Body A"/>
    <w:rsid w:val="00950327"/>
    <w:pPr>
      <w:suppressAutoHyphens/>
      <w:spacing w:after="0" w:line="240" w:lineRule="auto"/>
    </w:pPr>
    <w:rPr>
      <w:rFonts w:ascii="Times New Roman" w:eastAsia="Arial Unicode MS" w:hAnsi="Times New Roman" w:cs="Arial Unicode MS"/>
      <w:color w:val="000000"/>
      <w:sz w:val="24"/>
      <w:szCs w:val="24"/>
      <w:u w:color="000000"/>
    </w:rPr>
  </w:style>
  <w:style w:type="character" w:customStyle="1" w:styleId="apple-style-span">
    <w:name w:val="apple-style-span"/>
    <w:rsid w:val="00950327"/>
    <w:rPr>
      <w:lang w:val="en-US"/>
    </w:rPr>
  </w:style>
  <w:style w:type="character" w:customStyle="1" w:styleId="apple-converted-space">
    <w:name w:val="apple-converted-space"/>
    <w:basedOn w:val="DefaultParagraphFont"/>
    <w:rsid w:val="00950327"/>
  </w:style>
  <w:style w:type="paragraph" w:styleId="Header">
    <w:name w:val="header"/>
    <w:basedOn w:val="Normal"/>
    <w:link w:val="HeaderChar"/>
    <w:uiPriority w:val="99"/>
    <w:unhideWhenUsed/>
    <w:rsid w:val="00950327"/>
    <w:pPr>
      <w:tabs>
        <w:tab w:val="center" w:pos="4680"/>
        <w:tab w:val="right" w:pos="9360"/>
      </w:tabs>
    </w:pPr>
  </w:style>
  <w:style w:type="character" w:customStyle="1" w:styleId="HeaderChar">
    <w:name w:val="Header Char"/>
    <w:basedOn w:val="DefaultParagraphFont"/>
    <w:link w:val="Header"/>
    <w:uiPriority w:val="99"/>
    <w:rsid w:val="00950327"/>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950327"/>
    <w:pPr>
      <w:tabs>
        <w:tab w:val="center" w:pos="4680"/>
        <w:tab w:val="right" w:pos="9360"/>
      </w:tabs>
    </w:pPr>
  </w:style>
  <w:style w:type="character" w:customStyle="1" w:styleId="FooterChar">
    <w:name w:val="Footer Char"/>
    <w:basedOn w:val="DefaultParagraphFont"/>
    <w:link w:val="Footer"/>
    <w:uiPriority w:val="99"/>
    <w:rsid w:val="00950327"/>
    <w:rPr>
      <w:rFonts w:ascii="Times New Roman" w:eastAsia="Times New Roman" w:hAnsi="Times New Roman" w:cs="Times New Roman"/>
      <w:sz w:val="24"/>
      <w:szCs w:val="24"/>
      <w:lang w:eastAsia="ar-SA"/>
    </w:rPr>
  </w:style>
  <w:style w:type="paragraph" w:customStyle="1" w:styleId="NormalVerdana">
    <w:name w:val="Normal + Verdana"/>
    <w:basedOn w:val="Normal"/>
    <w:uiPriority w:val="99"/>
    <w:rsid w:val="00367C58"/>
    <w:pPr>
      <w:tabs>
        <w:tab w:val="left" w:pos="360"/>
      </w:tabs>
      <w:ind w:left="360" w:right="-360" w:hanging="360"/>
    </w:pPr>
    <w:rPr>
      <w:rFonts w:ascii="Verdana" w:hAnsi="Verdana" w:cs="Verdana"/>
      <w:b/>
      <w:bCs/>
      <w:sz w:val="20"/>
      <w:szCs w:val="20"/>
      <w:lang w:eastAsia="en-US"/>
    </w:rPr>
  </w:style>
  <w:style w:type="paragraph" w:customStyle="1" w:styleId="Normal1">
    <w:name w:val="Normal1"/>
    <w:rsid w:val="00367C58"/>
    <w:pPr>
      <w:spacing w:after="0" w:line="240" w:lineRule="auto"/>
      <w:jc w:val="both"/>
    </w:pPr>
    <w:rPr>
      <w:rFonts w:ascii="Times New Roman" w:eastAsia="Times New Roman" w:hAnsi="Times New Roman" w:cs="Times New Roman"/>
      <w:color w:val="000000"/>
      <w:sz w:val="24"/>
      <w:szCs w:val="24"/>
    </w:rPr>
  </w:style>
  <w:style w:type="paragraph" w:customStyle="1" w:styleId="Body">
    <w:name w:val="Body"/>
    <w:rsid w:val="00862FA5"/>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numbering" w:customStyle="1" w:styleId="ImportedStyle1">
    <w:name w:val="Imported Style 1"/>
    <w:rsid w:val="00862FA5"/>
    <w:pPr>
      <w:numPr>
        <w:numId w:val="10"/>
      </w:numPr>
    </w:pPr>
  </w:style>
  <w:style w:type="numbering" w:customStyle="1" w:styleId="ImportedStyle5">
    <w:name w:val="Imported Style 5"/>
    <w:rsid w:val="007C2ADE"/>
    <w:pPr>
      <w:numPr>
        <w:numId w:val="12"/>
      </w:numPr>
    </w:pPr>
  </w:style>
  <w:style w:type="paragraph" w:styleId="Title">
    <w:name w:val="Title"/>
    <w:link w:val="TitleChar"/>
    <w:rsid w:val="007C2ADE"/>
    <w:pPr>
      <w:pBdr>
        <w:top w:val="nil"/>
        <w:left w:val="nil"/>
        <w:bottom w:val="nil"/>
        <w:right w:val="nil"/>
        <w:between w:val="nil"/>
        <w:bar w:val="nil"/>
      </w:pBdr>
      <w:spacing w:after="0" w:line="240" w:lineRule="auto"/>
      <w:jc w:val="center"/>
    </w:pPr>
    <w:rPr>
      <w:rFonts w:ascii="Arial" w:eastAsia="Arial" w:hAnsi="Arial" w:cs="Arial"/>
      <w:color w:val="000000"/>
      <w:sz w:val="20"/>
      <w:szCs w:val="20"/>
      <w:u w:color="000000"/>
      <w:bdr w:val="nil"/>
    </w:rPr>
  </w:style>
  <w:style w:type="character" w:customStyle="1" w:styleId="TitleChar">
    <w:name w:val="Title Char"/>
    <w:basedOn w:val="DefaultParagraphFont"/>
    <w:link w:val="Title"/>
    <w:rsid w:val="007C2ADE"/>
    <w:rPr>
      <w:rFonts w:ascii="Arial" w:eastAsia="Arial" w:hAnsi="Arial" w:cs="Arial"/>
      <w:color w:val="000000"/>
      <w:sz w:val="20"/>
      <w:szCs w:val="20"/>
      <w:u w:color="000000"/>
      <w:bdr w:val="nil"/>
    </w:rPr>
  </w:style>
  <w:style w:type="numbering" w:customStyle="1" w:styleId="ImportedStyle6">
    <w:name w:val="Imported Style 6"/>
    <w:rsid w:val="007C2ADE"/>
    <w:pPr>
      <w:numPr>
        <w:numId w:val="14"/>
      </w:numPr>
    </w:pPr>
  </w:style>
  <w:style w:type="character" w:styleId="Hyperlink">
    <w:name w:val="Hyperlink"/>
    <w:basedOn w:val="DefaultParagraphFont"/>
    <w:uiPriority w:val="99"/>
    <w:unhideWhenUsed/>
    <w:rsid w:val="00781FAF"/>
    <w:rPr>
      <w:color w:val="0563C1" w:themeColor="hyperlink"/>
      <w:u w:val="single"/>
    </w:rPr>
  </w:style>
  <w:style w:type="character" w:customStyle="1" w:styleId="il">
    <w:name w:val="il"/>
    <w:basedOn w:val="DefaultParagraphFont"/>
    <w:rsid w:val="00397988"/>
  </w:style>
  <w:style w:type="paragraph" w:styleId="BodyText">
    <w:name w:val="Body Text"/>
    <w:basedOn w:val="Normal"/>
    <w:link w:val="BodyTextChar"/>
    <w:uiPriority w:val="99"/>
    <w:semiHidden/>
    <w:unhideWhenUsed/>
    <w:rsid w:val="007C7659"/>
    <w:pPr>
      <w:spacing w:after="120"/>
    </w:pPr>
  </w:style>
  <w:style w:type="character" w:customStyle="1" w:styleId="BodyTextChar">
    <w:name w:val="Body Text Char"/>
    <w:basedOn w:val="DefaultParagraphFont"/>
    <w:link w:val="BodyText"/>
    <w:uiPriority w:val="99"/>
    <w:semiHidden/>
    <w:rsid w:val="007C7659"/>
    <w:rPr>
      <w:rFonts w:ascii="Times New Roman" w:eastAsia="Times New Roman" w:hAnsi="Times New Roman" w:cs="Times New Roman"/>
      <w:sz w:val="24"/>
      <w:szCs w:val="24"/>
      <w:lang w:eastAsia="ar-SA"/>
    </w:rPr>
  </w:style>
  <w:style w:type="paragraph" w:styleId="BodyTextFirstIndent">
    <w:name w:val="Body Text First Indent"/>
    <w:basedOn w:val="BodyText"/>
    <w:link w:val="BodyTextFirstIndentChar"/>
    <w:rsid w:val="007C7659"/>
    <w:pPr>
      <w:suppressAutoHyphens w:val="0"/>
      <w:ind w:firstLine="210"/>
      <w:jc w:val="left"/>
    </w:pPr>
    <w:rPr>
      <w:lang w:eastAsia="en-US"/>
    </w:rPr>
  </w:style>
  <w:style w:type="character" w:customStyle="1" w:styleId="BodyTextFirstIndentChar">
    <w:name w:val="Body Text First Indent Char"/>
    <w:basedOn w:val="BodyTextChar"/>
    <w:link w:val="BodyTextFirstIndent"/>
    <w:rsid w:val="007C7659"/>
    <w:rPr>
      <w:rFonts w:ascii="Times New Roman" w:eastAsia="Times New Roman" w:hAnsi="Times New Roman" w:cs="Times New Roman"/>
      <w:sz w:val="24"/>
      <w:szCs w:val="24"/>
      <w:lang w:eastAsia="ar-SA"/>
    </w:rPr>
  </w:style>
  <w:style w:type="paragraph" w:styleId="ListBullet2">
    <w:name w:val="List Bullet 2"/>
    <w:basedOn w:val="Normal"/>
    <w:rsid w:val="007C7659"/>
    <w:pPr>
      <w:numPr>
        <w:numId w:val="22"/>
      </w:numPr>
      <w:suppressAutoHyphens w:val="0"/>
      <w:jc w:val="left"/>
    </w:pPr>
    <w:rPr>
      <w:lang w:eastAsia="en-US"/>
    </w:rPr>
  </w:style>
  <w:style w:type="paragraph" w:styleId="BalloonText">
    <w:name w:val="Balloon Text"/>
    <w:basedOn w:val="Normal"/>
    <w:link w:val="BalloonTextChar"/>
    <w:uiPriority w:val="99"/>
    <w:semiHidden/>
    <w:unhideWhenUsed/>
    <w:rsid w:val="00161FC8"/>
    <w:rPr>
      <w:rFonts w:ascii="Tahoma" w:hAnsi="Tahoma" w:cs="Tahoma"/>
      <w:sz w:val="16"/>
      <w:szCs w:val="16"/>
    </w:rPr>
  </w:style>
  <w:style w:type="character" w:customStyle="1" w:styleId="BalloonTextChar">
    <w:name w:val="Balloon Text Char"/>
    <w:basedOn w:val="DefaultParagraphFont"/>
    <w:link w:val="BalloonText"/>
    <w:uiPriority w:val="99"/>
    <w:semiHidden/>
    <w:rsid w:val="00161FC8"/>
    <w:rPr>
      <w:rFonts w:ascii="Tahoma" w:eastAsia="Times New Roman" w:hAnsi="Tahoma" w:cs="Tahoma"/>
      <w:sz w:val="16"/>
      <w:szCs w:val="16"/>
      <w:lang w:eastAsia="ar-SA"/>
    </w:rPr>
  </w:style>
  <w:style w:type="character" w:styleId="Strong">
    <w:name w:val="Strong"/>
    <w:basedOn w:val="DefaultParagraphFont"/>
    <w:uiPriority w:val="22"/>
    <w:qFormat/>
    <w:rsid w:val="00C558A1"/>
    <w:rPr>
      <w:b/>
      <w:bCs/>
    </w:rPr>
  </w:style>
</w:styles>
</file>

<file path=word/webSettings.xml><?xml version="1.0" encoding="utf-8"?>
<w:webSettings xmlns:r="http://schemas.openxmlformats.org/officeDocument/2006/relationships" xmlns:w="http://schemas.openxmlformats.org/wordprocessingml/2006/main">
  <w:divs>
    <w:div w:id="174226777">
      <w:bodyDiv w:val="1"/>
      <w:marLeft w:val="0"/>
      <w:marRight w:val="0"/>
      <w:marTop w:val="0"/>
      <w:marBottom w:val="0"/>
      <w:divBdr>
        <w:top w:val="none" w:sz="0" w:space="0" w:color="auto"/>
        <w:left w:val="none" w:sz="0" w:space="0" w:color="auto"/>
        <w:bottom w:val="none" w:sz="0" w:space="0" w:color="auto"/>
        <w:right w:val="none" w:sz="0" w:space="0" w:color="auto"/>
      </w:divBdr>
    </w:div>
    <w:div w:id="532158897">
      <w:bodyDiv w:val="1"/>
      <w:marLeft w:val="0"/>
      <w:marRight w:val="0"/>
      <w:marTop w:val="0"/>
      <w:marBottom w:val="0"/>
      <w:divBdr>
        <w:top w:val="none" w:sz="0" w:space="0" w:color="auto"/>
        <w:left w:val="none" w:sz="0" w:space="0" w:color="auto"/>
        <w:bottom w:val="none" w:sz="0" w:space="0" w:color="auto"/>
        <w:right w:val="none" w:sz="0" w:space="0" w:color="auto"/>
      </w:divBdr>
    </w:div>
    <w:div w:id="649166769">
      <w:bodyDiv w:val="1"/>
      <w:marLeft w:val="0"/>
      <w:marRight w:val="0"/>
      <w:marTop w:val="0"/>
      <w:marBottom w:val="0"/>
      <w:divBdr>
        <w:top w:val="none" w:sz="0" w:space="0" w:color="auto"/>
        <w:left w:val="none" w:sz="0" w:space="0" w:color="auto"/>
        <w:bottom w:val="none" w:sz="0" w:space="0" w:color="auto"/>
        <w:right w:val="none" w:sz="0" w:space="0" w:color="auto"/>
      </w:divBdr>
    </w:div>
    <w:div w:id="79738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EA1D-39BE-4751-9233-023FD0D0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Golla</dc:creator>
  <cp:lastModifiedBy>shashank</cp:lastModifiedBy>
  <cp:revision>2</cp:revision>
  <dcterms:created xsi:type="dcterms:W3CDTF">2018-02-02T21:39:00Z</dcterms:created>
  <dcterms:modified xsi:type="dcterms:W3CDTF">2018-02-02T21:39:00Z</dcterms:modified>
</cp:coreProperties>
</file>