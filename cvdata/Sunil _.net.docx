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6919" w:tblpY="-179"/>
        <w:tblW w:w="0" w:type="auto"/>
        <w:tblBorders>
          <w:insideH w:val="single" w:sz="4" w:space="0" w:color="auto"/>
          <w:insideV w:val="single" w:sz="4" w:space="0" w:color="auto"/>
        </w:tblBorders>
        <w:tblLook w:val="0000"/>
      </w:tblPr>
      <w:tblGrid>
        <w:gridCol w:w="4080"/>
      </w:tblGrid>
      <w:tr w:rsidR="004708B3" w:rsidRPr="00A12DFE" w:rsidTr="0073314C">
        <w:trPr>
          <w:trHeight w:val="1230"/>
        </w:trPr>
        <w:tc>
          <w:tcPr>
            <w:tcW w:w="4080" w:type="dxa"/>
          </w:tcPr>
          <w:p w:rsidR="004708B3" w:rsidRPr="00A12DFE" w:rsidRDefault="004708B3" w:rsidP="004708B3">
            <w:pPr>
              <w:spacing w:after="0" w:line="240" w:lineRule="auto"/>
              <w:rPr>
                <w:rFonts w:cstheme="minorHAnsi"/>
                <w:b/>
              </w:rPr>
            </w:pPr>
          </w:p>
          <w:p w:rsidR="004708B3" w:rsidRPr="00A12DFE" w:rsidRDefault="004708B3" w:rsidP="004708B3">
            <w:pPr>
              <w:spacing w:after="0" w:line="240" w:lineRule="auto"/>
              <w:rPr>
                <w:rFonts w:cstheme="minorHAnsi"/>
                <w:b/>
              </w:rPr>
            </w:pPr>
          </w:p>
          <w:p w:rsidR="004708B3" w:rsidRPr="00A12DFE" w:rsidRDefault="004708B3" w:rsidP="0073314C">
            <w:pPr>
              <w:tabs>
                <w:tab w:val="left" w:pos="6345"/>
              </w:tabs>
              <w:spacing w:after="0" w:line="240" w:lineRule="auto"/>
              <w:rPr>
                <w:rFonts w:cstheme="minorHAnsi"/>
                <w:b/>
              </w:rPr>
            </w:pPr>
          </w:p>
        </w:tc>
      </w:tr>
    </w:tbl>
    <w:p w:rsidR="004708B3" w:rsidRPr="00A12DFE" w:rsidRDefault="00A64211" w:rsidP="00A12DFE">
      <w:pPr>
        <w:tabs>
          <w:tab w:val="left" w:pos="6345"/>
        </w:tabs>
        <w:spacing w:after="0" w:line="240" w:lineRule="auto"/>
        <w:jc w:val="center"/>
        <w:rPr>
          <w:rFonts w:cstheme="minorHAnsi"/>
          <w:b/>
        </w:rPr>
      </w:pPr>
      <w:r w:rsidRPr="00A12DFE">
        <w:rPr>
          <w:rFonts w:cstheme="minorHAnsi"/>
          <w:b/>
        </w:rPr>
        <w:t>Sunil</w:t>
      </w:r>
    </w:p>
    <w:p w:rsidR="004708B3" w:rsidRPr="00A12DFE" w:rsidRDefault="004708B3" w:rsidP="00F727AA">
      <w:pPr>
        <w:spacing w:after="0" w:line="240" w:lineRule="auto"/>
        <w:rPr>
          <w:rFonts w:cstheme="minorHAnsi"/>
        </w:rPr>
      </w:pPr>
    </w:p>
    <w:p w:rsidR="00181864" w:rsidRPr="00A12DFE" w:rsidRDefault="00F727AA" w:rsidP="00F52D9E">
      <w:pPr>
        <w:spacing w:after="0" w:line="240" w:lineRule="auto"/>
        <w:rPr>
          <w:rFonts w:cstheme="minorHAnsi"/>
          <w:b/>
        </w:rPr>
      </w:pPr>
      <w:r w:rsidRPr="00A12DFE">
        <w:rPr>
          <w:rFonts w:cstheme="minorHAnsi"/>
          <w:b/>
        </w:rPr>
        <w:t>SUMMARY:</w:t>
      </w:r>
    </w:p>
    <w:p w:rsidR="000B0394" w:rsidRPr="00A12DFE" w:rsidRDefault="000B0394" w:rsidP="00063F85">
      <w:pPr>
        <w:pStyle w:val="ListParagraph"/>
        <w:numPr>
          <w:ilvl w:val="3"/>
          <w:numId w:val="38"/>
        </w:numPr>
        <w:spacing w:after="0"/>
        <w:ind w:left="720"/>
        <w:jc w:val="both"/>
        <w:rPr>
          <w:rFonts w:cstheme="minorHAnsi"/>
          <w:b/>
        </w:rPr>
      </w:pPr>
      <w:r w:rsidRPr="00A12DFE">
        <w:rPr>
          <w:rFonts w:cstheme="minorHAnsi"/>
        </w:rPr>
        <w:t xml:space="preserve">Over </w:t>
      </w:r>
      <w:r w:rsidRPr="00A12DFE">
        <w:rPr>
          <w:rFonts w:cstheme="minorHAnsi"/>
          <w:b/>
        </w:rPr>
        <w:t>8 years</w:t>
      </w:r>
      <w:r w:rsidRPr="00A12DFE">
        <w:rPr>
          <w:rFonts w:cstheme="minorHAnsi"/>
        </w:rPr>
        <w:t>of e</w:t>
      </w:r>
      <w:r w:rsidR="00063F85" w:rsidRPr="00A12DFE">
        <w:rPr>
          <w:rFonts w:cstheme="minorHAnsi"/>
        </w:rPr>
        <w:t>xtensive experience in analysis</w:t>
      </w:r>
      <w:r w:rsidR="00FB2E46" w:rsidRPr="00A12DFE">
        <w:rPr>
          <w:rFonts w:cstheme="minorHAnsi"/>
        </w:rPr>
        <w:t xml:space="preserve">, </w:t>
      </w:r>
      <w:r w:rsidRPr="00A12DFE">
        <w:rPr>
          <w:rFonts w:cstheme="minorHAnsi"/>
        </w:rPr>
        <w:t>design, deve</w:t>
      </w:r>
      <w:r w:rsidR="00063F85" w:rsidRPr="00A12DFE">
        <w:rPr>
          <w:rFonts w:cstheme="minorHAnsi"/>
        </w:rPr>
        <w:t xml:space="preserve">lopment, testing, implementation, deployment and </w:t>
      </w:r>
      <w:r w:rsidRPr="00A12DFE">
        <w:rPr>
          <w:rFonts w:cstheme="minorHAnsi"/>
        </w:rPr>
        <w:t xml:space="preserve">maintenance </w:t>
      </w:r>
      <w:r w:rsidR="00063F85" w:rsidRPr="00A12DFE">
        <w:rPr>
          <w:rFonts w:cstheme="minorHAnsi"/>
        </w:rPr>
        <w:t>of high scalable</w:t>
      </w:r>
      <w:r w:rsidRPr="00A12DFE">
        <w:rPr>
          <w:rFonts w:cstheme="minorHAnsi"/>
        </w:rPr>
        <w:t xml:space="preserve"> projects/applications</w:t>
      </w:r>
      <w:r w:rsidR="00FB2E46" w:rsidRPr="00A12DFE">
        <w:rPr>
          <w:rFonts w:cstheme="minorHAnsi"/>
        </w:rPr>
        <w:t xml:space="preserve"> related to web based and client/ server technologies.</w:t>
      </w:r>
    </w:p>
    <w:p w:rsidR="00F727AA" w:rsidRPr="00A12DFE" w:rsidRDefault="00F727AA" w:rsidP="002C36C5">
      <w:pPr>
        <w:pStyle w:val="ListParagraph"/>
        <w:numPr>
          <w:ilvl w:val="0"/>
          <w:numId w:val="38"/>
        </w:numPr>
        <w:jc w:val="both"/>
        <w:rPr>
          <w:rFonts w:cstheme="minorHAnsi"/>
        </w:rPr>
      </w:pPr>
      <w:r w:rsidRPr="00A12DFE">
        <w:rPr>
          <w:rFonts w:cstheme="minorHAnsi"/>
        </w:rPr>
        <w:t>Experience in Windows and Web Applicationusing</w:t>
      </w:r>
      <w:r w:rsidRPr="00A12DFE">
        <w:rPr>
          <w:rFonts w:cstheme="minorHAnsi"/>
          <w:color w:val="555555"/>
          <w:shd w:val="clear" w:color="auto" w:fill="FFFFFF"/>
        </w:rPr>
        <w:t> </w:t>
      </w:r>
      <w:r w:rsidR="00F52D9E" w:rsidRPr="00A12DFE">
        <w:rPr>
          <w:rFonts w:cstheme="minorHAnsi"/>
          <w:b/>
        </w:rPr>
        <w:t xml:space="preserve">.NET Framework 4.0, </w:t>
      </w:r>
      <w:r w:rsidRPr="00A12DFE">
        <w:rPr>
          <w:rFonts w:cstheme="minorHAnsi"/>
          <w:b/>
        </w:rPr>
        <w:t>3.5, 3.0 &amp; 2.0, C#.NET, ASP.NET, VB.NET, Web Services (WSDL, UDDI, DISCO, and SOAP), ADO.NET, and MS SQL Server.</w:t>
      </w:r>
    </w:p>
    <w:p w:rsidR="00F727AA" w:rsidRPr="00A12DFE" w:rsidRDefault="00F727AA" w:rsidP="000B0394">
      <w:pPr>
        <w:pStyle w:val="ListParagraph"/>
        <w:numPr>
          <w:ilvl w:val="0"/>
          <w:numId w:val="38"/>
        </w:numPr>
        <w:jc w:val="both"/>
        <w:rPr>
          <w:rFonts w:cstheme="minorHAnsi"/>
        </w:rPr>
      </w:pPr>
      <w:r w:rsidRPr="00A12DFE">
        <w:rPr>
          <w:rFonts w:cstheme="minorHAnsi"/>
        </w:rPr>
        <w:t>Experience in Developing User Interface (UI) Rich Web Applications, and Web Service Applications usin</w:t>
      </w:r>
      <w:r w:rsidR="00063F85" w:rsidRPr="00A12DFE">
        <w:rPr>
          <w:rFonts w:cstheme="minorHAnsi"/>
        </w:rPr>
        <w:t xml:space="preserve">g Front End/User Interface (UI) </w:t>
      </w:r>
      <w:r w:rsidRPr="00A12DFE">
        <w:rPr>
          <w:rFonts w:cstheme="minorHAnsi"/>
        </w:rPr>
        <w:t xml:space="preserve">Technologies like </w:t>
      </w:r>
      <w:r w:rsidRPr="00A12DFE">
        <w:rPr>
          <w:rFonts w:cstheme="minorHAnsi"/>
          <w:b/>
        </w:rPr>
        <w:t>HTML5, XHTML, DHTML, XML, Object Oriented JavaScript,</w:t>
      </w:r>
      <w:r w:rsidR="004B7125" w:rsidRPr="00A12DFE">
        <w:rPr>
          <w:rFonts w:cstheme="minorHAnsi"/>
          <w:b/>
        </w:rPr>
        <w:t xml:space="preserve"> JavaScript, JQuery</w:t>
      </w:r>
      <w:r w:rsidRPr="00A12DFE">
        <w:rPr>
          <w:rFonts w:cstheme="minorHAnsi"/>
          <w:b/>
        </w:rPr>
        <w:t>, Angular JS, JSON, Bootstrap Framework, Ajax, CSS2/3, Media Queries, CSS Fra</w:t>
      </w:r>
      <w:r w:rsidR="009B2270" w:rsidRPr="00A12DFE">
        <w:rPr>
          <w:rFonts w:cstheme="minorHAnsi"/>
          <w:b/>
        </w:rPr>
        <w:t>meworks</w:t>
      </w:r>
      <w:r w:rsidRPr="00A12DFE">
        <w:rPr>
          <w:rFonts w:cstheme="minorHAnsi"/>
        </w:rPr>
        <w:t xml:space="preserve">. </w:t>
      </w:r>
    </w:p>
    <w:p w:rsidR="00F04630" w:rsidRPr="00A12DFE" w:rsidRDefault="00F04630" w:rsidP="000B0394">
      <w:pPr>
        <w:pStyle w:val="ListParagraph"/>
        <w:numPr>
          <w:ilvl w:val="0"/>
          <w:numId w:val="38"/>
        </w:numPr>
        <w:jc w:val="both"/>
        <w:rPr>
          <w:rFonts w:cstheme="minorHAnsi"/>
          <w:u w:color="262626"/>
        </w:rPr>
      </w:pPr>
      <w:r w:rsidRPr="00A12DFE">
        <w:rPr>
          <w:rFonts w:cstheme="minorHAnsi"/>
          <w:u w:color="262626"/>
        </w:rPr>
        <w:t xml:space="preserve">Involved in </w:t>
      </w:r>
      <w:r w:rsidR="00C22D76" w:rsidRPr="00A12DFE">
        <w:rPr>
          <w:rFonts w:cstheme="minorHAnsi"/>
          <w:u w:color="262626"/>
        </w:rPr>
        <w:t xml:space="preserve">the design and development of </w:t>
      </w:r>
      <w:r w:rsidR="00C22D76" w:rsidRPr="00A12DFE">
        <w:rPr>
          <w:rFonts w:cstheme="minorHAnsi"/>
          <w:b/>
          <w:u w:color="262626"/>
        </w:rPr>
        <w:t xml:space="preserve">3 </w:t>
      </w:r>
      <w:r w:rsidRPr="00A12DFE">
        <w:rPr>
          <w:rFonts w:cstheme="minorHAnsi"/>
          <w:b/>
          <w:u w:color="262626"/>
        </w:rPr>
        <w:t>Tier, N-tier</w:t>
      </w:r>
      <w:r w:rsidRPr="00A12DFE">
        <w:rPr>
          <w:rFonts w:cstheme="minorHAnsi"/>
          <w:u w:color="262626"/>
        </w:rPr>
        <w:t xml:space="preserve"> distributed architectures and </w:t>
      </w:r>
      <w:r w:rsidRPr="00A12DFE">
        <w:rPr>
          <w:rFonts w:cstheme="minorHAnsi"/>
          <w:b/>
          <w:u w:color="262626"/>
        </w:rPr>
        <w:t>MVC</w:t>
      </w:r>
      <w:r w:rsidRPr="00A12DFE">
        <w:rPr>
          <w:rFonts w:cstheme="minorHAnsi"/>
          <w:u w:color="262626"/>
        </w:rPr>
        <w:t xml:space="preserve"> architecture.</w:t>
      </w:r>
    </w:p>
    <w:p w:rsidR="00F04630" w:rsidRPr="00A12DFE" w:rsidRDefault="00F04630" w:rsidP="000B0394">
      <w:pPr>
        <w:pStyle w:val="ListParagraph"/>
        <w:numPr>
          <w:ilvl w:val="0"/>
          <w:numId w:val="38"/>
        </w:numPr>
        <w:jc w:val="both"/>
        <w:rPr>
          <w:rFonts w:cstheme="minorHAnsi"/>
          <w:u w:color="262626"/>
        </w:rPr>
      </w:pPr>
      <w:r w:rsidRPr="00A12DFE">
        <w:rPr>
          <w:rFonts w:cstheme="minorHAnsi"/>
          <w:u w:color="262626"/>
        </w:rPr>
        <w:t xml:space="preserve">Good experience in Web services, </w:t>
      </w:r>
      <w:r w:rsidRPr="00A12DFE">
        <w:rPr>
          <w:rFonts w:cstheme="minorHAnsi"/>
          <w:b/>
          <w:u w:color="262626"/>
        </w:rPr>
        <w:t>WSDL</w:t>
      </w:r>
      <w:r w:rsidRPr="00A12DFE">
        <w:rPr>
          <w:rFonts w:cstheme="minorHAnsi"/>
          <w:u w:color="262626"/>
        </w:rPr>
        <w:t xml:space="preserve">, Windows Communication Foundation </w:t>
      </w:r>
      <w:r w:rsidRPr="00A12DFE">
        <w:rPr>
          <w:rFonts w:cstheme="minorHAnsi"/>
          <w:b/>
          <w:u w:color="262626"/>
        </w:rPr>
        <w:t>(WCF)</w:t>
      </w:r>
      <w:r w:rsidRPr="00A12DFE">
        <w:rPr>
          <w:rFonts w:cstheme="minorHAnsi"/>
          <w:u w:color="262626"/>
        </w:rPr>
        <w:t xml:space="preserve">, Windows Presentation Foundation </w:t>
      </w:r>
      <w:r w:rsidRPr="00A12DFE">
        <w:rPr>
          <w:rFonts w:cstheme="minorHAnsi"/>
          <w:b/>
          <w:u w:color="262626"/>
        </w:rPr>
        <w:t>(WPF)</w:t>
      </w:r>
      <w:r w:rsidRPr="00A12DFE">
        <w:rPr>
          <w:rFonts w:cstheme="minorHAnsi"/>
          <w:u w:color="262626"/>
        </w:rPr>
        <w:t xml:space="preserve"> and Windows Workflow Foundation </w:t>
      </w:r>
      <w:r w:rsidRPr="00A12DFE">
        <w:rPr>
          <w:rFonts w:cstheme="minorHAnsi"/>
          <w:b/>
          <w:u w:color="262626"/>
        </w:rPr>
        <w:t>(WWF).</w:t>
      </w:r>
    </w:p>
    <w:p w:rsidR="00F04630" w:rsidRPr="00A12DFE" w:rsidRDefault="00F04630" w:rsidP="000B0394">
      <w:pPr>
        <w:pStyle w:val="ListParagraph"/>
        <w:numPr>
          <w:ilvl w:val="0"/>
          <w:numId w:val="38"/>
        </w:numPr>
        <w:jc w:val="both"/>
        <w:rPr>
          <w:rFonts w:cstheme="minorHAnsi"/>
        </w:rPr>
      </w:pPr>
      <w:r w:rsidRPr="00A12DFE">
        <w:rPr>
          <w:rFonts w:cstheme="minorHAnsi"/>
        </w:rPr>
        <w:t xml:space="preserve">Experienced in using Design patterns like </w:t>
      </w:r>
      <w:r w:rsidR="00011E8F" w:rsidRPr="00A12DFE">
        <w:rPr>
          <w:rFonts w:cstheme="minorHAnsi"/>
          <w:b/>
        </w:rPr>
        <w:t>MVC, MV, F</w:t>
      </w:r>
      <w:r w:rsidR="007E38DB" w:rsidRPr="00A12DFE">
        <w:rPr>
          <w:rFonts w:cstheme="minorHAnsi"/>
          <w:b/>
        </w:rPr>
        <w:t xml:space="preserve">actory </w:t>
      </w:r>
      <w:r w:rsidRPr="00A12DFE">
        <w:rPr>
          <w:rFonts w:cstheme="minorHAnsi"/>
          <w:b/>
        </w:rPr>
        <w:t>Patterns</w:t>
      </w:r>
      <w:r w:rsidRPr="00A12DFE">
        <w:rPr>
          <w:rFonts w:cstheme="minorHAnsi"/>
        </w:rPr>
        <w:t>.</w:t>
      </w:r>
    </w:p>
    <w:p w:rsidR="00F04630" w:rsidRPr="00A12DFE" w:rsidRDefault="00F04630" w:rsidP="000B0394">
      <w:pPr>
        <w:pStyle w:val="ListParagraph"/>
        <w:numPr>
          <w:ilvl w:val="0"/>
          <w:numId w:val="38"/>
        </w:numPr>
        <w:jc w:val="both"/>
        <w:rPr>
          <w:rFonts w:cstheme="minorHAnsi"/>
          <w:b/>
        </w:rPr>
      </w:pPr>
      <w:r w:rsidRPr="00A12DFE">
        <w:rPr>
          <w:rFonts w:cstheme="minorHAnsi"/>
        </w:rPr>
        <w:t>Experience working with .NET features like </w:t>
      </w:r>
      <w:r w:rsidRPr="00A12DFE">
        <w:rPr>
          <w:rFonts w:cstheme="minorHAnsi"/>
          <w:b/>
          <w:bdr w:val="none" w:sz="0" w:space="0" w:color="auto" w:frame="1"/>
        </w:rPr>
        <w:t>Events</w:t>
      </w:r>
      <w:r w:rsidRPr="00A12DFE">
        <w:rPr>
          <w:rFonts w:cstheme="minorHAnsi"/>
          <w:b/>
        </w:rPr>
        <w:t> &amp; </w:t>
      </w:r>
      <w:r w:rsidRPr="00A12DFE">
        <w:rPr>
          <w:rFonts w:cstheme="minorHAnsi"/>
          <w:b/>
          <w:bdr w:val="none" w:sz="0" w:space="0" w:color="auto" w:frame="1"/>
        </w:rPr>
        <w:t>Delegates, Generics</w:t>
      </w:r>
      <w:r w:rsidRPr="00A12DFE">
        <w:rPr>
          <w:rFonts w:cstheme="minorHAnsi"/>
          <w:b/>
        </w:rPr>
        <w:t> &amp; </w:t>
      </w:r>
      <w:r w:rsidRPr="00A12DFE">
        <w:rPr>
          <w:rFonts w:cstheme="minorHAnsi"/>
          <w:b/>
          <w:bdr w:val="none" w:sz="0" w:space="0" w:color="auto" w:frame="1"/>
        </w:rPr>
        <w:t>Collections, Multi</w:t>
      </w:r>
      <w:r w:rsidRPr="00A12DFE">
        <w:rPr>
          <w:rFonts w:cstheme="minorHAnsi"/>
          <w:b/>
        </w:rPr>
        <w:t>-</w:t>
      </w:r>
      <w:r w:rsidRPr="00A12DFE">
        <w:rPr>
          <w:rFonts w:cstheme="minorHAnsi"/>
          <w:b/>
          <w:bdr w:val="none" w:sz="0" w:space="0" w:color="auto" w:frame="1"/>
        </w:rPr>
        <w:t>Threading, ExceptionHandling, Serialization, LINQ</w:t>
      </w:r>
      <w:r w:rsidRPr="00A12DFE">
        <w:rPr>
          <w:rFonts w:cstheme="minorHAnsi"/>
          <w:b/>
        </w:rPr>
        <w:t>.</w:t>
      </w:r>
    </w:p>
    <w:p w:rsidR="00F04630" w:rsidRPr="00A12DFE" w:rsidRDefault="00F04630" w:rsidP="000B0394">
      <w:pPr>
        <w:pStyle w:val="ListParagraph"/>
        <w:numPr>
          <w:ilvl w:val="0"/>
          <w:numId w:val="38"/>
        </w:numPr>
        <w:jc w:val="both"/>
        <w:rPr>
          <w:rFonts w:cstheme="minorHAnsi"/>
        </w:rPr>
      </w:pPr>
      <w:r w:rsidRPr="00A12DFE">
        <w:rPr>
          <w:rFonts w:cstheme="minorHAnsi"/>
          <w:u w:color="262626"/>
        </w:rPr>
        <w:t xml:space="preserve">Working experience in agile software development, </w:t>
      </w:r>
      <w:r w:rsidRPr="00A12DFE">
        <w:rPr>
          <w:rFonts w:cstheme="minorHAnsi"/>
          <w:b/>
          <w:u w:color="262626"/>
        </w:rPr>
        <w:t>RUP, scrum methodology.</w:t>
      </w:r>
    </w:p>
    <w:p w:rsidR="00F04630" w:rsidRPr="00A12DFE" w:rsidRDefault="00F04630" w:rsidP="000B0394">
      <w:pPr>
        <w:pStyle w:val="ListParagraph"/>
        <w:numPr>
          <w:ilvl w:val="0"/>
          <w:numId w:val="38"/>
        </w:numPr>
        <w:jc w:val="both"/>
        <w:rPr>
          <w:rFonts w:cstheme="minorHAnsi"/>
        </w:rPr>
      </w:pPr>
      <w:r w:rsidRPr="00A12DFE">
        <w:rPr>
          <w:rFonts w:cstheme="minorHAnsi"/>
        </w:rPr>
        <w:t>Knowledge in </w:t>
      </w:r>
      <w:r w:rsidRPr="00A12DFE">
        <w:rPr>
          <w:rFonts w:cstheme="minorHAnsi"/>
          <w:b/>
          <w:bCs/>
          <w:bdr w:val="none" w:sz="0" w:space="0" w:color="auto" w:frame="1"/>
        </w:rPr>
        <w:t>XML</w:t>
      </w:r>
      <w:r w:rsidRPr="00A12DFE">
        <w:rPr>
          <w:rFonts w:cstheme="minorHAnsi"/>
        </w:rPr>
        <w:t> transformation languages </w:t>
      </w:r>
      <w:r w:rsidRPr="00A12DFE">
        <w:rPr>
          <w:rFonts w:cstheme="minorHAnsi"/>
          <w:b/>
          <w:bCs/>
          <w:bdr w:val="none" w:sz="0" w:space="0" w:color="auto" w:frame="1"/>
        </w:rPr>
        <w:t>like XSL, XSLT and X Path</w:t>
      </w:r>
      <w:r w:rsidRPr="00A12DFE">
        <w:rPr>
          <w:rFonts w:cstheme="minorHAnsi"/>
        </w:rPr>
        <w:t>.</w:t>
      </w:r>
    </w:p>
    <w:p w:rsidR="004708B3" w:rsidRPr="00A12DFE" w:rsidRDefault="004708B3" w:rsidP="000B0394">
      <w:pPr>
        <w:pStyle w:val="ListParagraph"/>
        <w:numPr>
          <w:ilvl w:val="0"/>
          <w:numId w:val="38"/>
        </w:numPr>
        <w:jc w:val="both"/>
        <w:rPr>
          <w:rFonts w:cstheme="minorHAnsi"/>
          <w:u w:color="262626"/>
        </w:rPr>
      </w:pPr>
      <w:r w:rsidRPr="00A12DFE">
        <w:rPr>
          <w:rFonts w:cstheme="minorHAnsi"/>
          <w:u w:color="262626"/>
        </w:rPr>
        <w:t xml:space="preserve">Experience in creating use case diagrams, class diagrams, activity diagrams, sequence diagrams, page flow diagrams using </w:t>
      </w:r>
      <w:r w:rsidRPr="00A12DFE">
        <w:rPr>
          <w:rFonts w:cstheme="minorHAnsi"/>
          <w:b/>
          <w:u w:color="262626"/>
        </w:rPr>
        <w:t>UML technologies</w:t>
      </w:r>
      <w:r w:rsidRPr="00A12DFE">
        <w:rPr>
          <w:rFonts w:cstheme="minorHAnsi"/>
          <w:u w:color="262626"/>
        </w:rPr>
        <w:t>.</w:t>
      </w:r>
    </w:p>
    <w:p w:rsidR="004708B3" w:rsidRPr="00A12DFE" w:rsidRDefault="004708B3" w:rsidP="000B0394">
      <w:pPr>
        <w:pStyle w:val="ListParagraph"/>
        <w:numPr>
          <w:ilvl w:val="0"/>
          <w:numId w:val="38"/>
        </w:numPr>
        <w:jc w:val="both"/>
        <w:rPr>
          <w:rFonts w:cstheme="minorHAnsi"/>
          <w:u w:color="262626"/>
        </w:rPr>
      </w:pPr>
      <w:r w:rsidRPr="00A12DFE">
        <w:rPr>
          <w:rFonts w:cstheme="minorHAnsi"/>
          <w:u w:color="262626"/>
        </w:rPr>
        <w:t xml:space="preserve">Good knowledge about the version controlling tools such as </w:t>
      </w:r>
      <w:r w:rsidRPr="00A12DFE">
        <w:rPr>
          <w:rFonts w:cstheme="minorHAnsi"/>
          <w:b/>
          <w:u w:color="262626"/>
        </w:rPr>
        <w:t>Microsoft Visual Source Safe.</w:t>
      </w:r>
    </w:p>
    <w:p w:rsidR="004708B3" w:rsidRPr="00A12DFE" w:rsidRDefault="004708B3" w:rsidP="000B0394">
      <w:pPr>
        <w:pStyle w:val="ListParagraph"/>
        <w:numPr>
          <w:ilvl w:val="0"/>
          <w:numId w:val="38"/>
        </w:numPr>
        <w:jc w:val="both"/>
        <w:rPr>
          <w:rFonts w:cstheme="minorHAnsi"/>
          <w:b/>
          <w:u w:color="262626"/>
        </w:rPr>
      </w:pPr>
      <w:r w:rsidRPr="00A12DFE">
        <w:rPr>
          <w:rFonts w:cstheme="minorHAnsi"/>
          <w:u w:color="262626"/>
        </w:rPr>
        <w:t>Design, Develop and Implement Web Applications using .NET F</w:t>
      </w:r>
      <w:r w:rsidR="005D35C3" w:rsidRPr="00A12DFE">
        <w:rPr>
          <w:rFonts w:cstheme="minorHAnsi"/>
          <w:u w:color="262626"/>
        </w:rPr>
        <w:t>ramework Architecture including</w:t>
      </w:r>
      <w:r w:rsidRPr="00A12DFE">
        <w:rPr>
          <w:rFonts w:cstheme="minorHAnsi"/>
          <w:b/>
          <w:u w:color="262626"/>
        </w:rPr>
        <w:t>C# .NET, Win Forms, ASP.NET, AJAX, WCF, Web Services, ADO.NET, Data Entity Framework, XML, IIS, Visual Studio.</w:t>
      </w:r>
    </w:p>
    <w:p w:rsidR="00005258" w:rsidRPr="00A12DFE" w:rsidRDefault="004708B3" w:rsidP="000B0394">
      <w:pPr>
        <w:pStyle w:val="ListParagraph"/>
        <w:numPr>
          <w:ilvl w:val="0"/>
          <w:numId w:val="38"/>
        </w:numPr>
        <w:jc w:val="both"/>
        <w:rPr>
          <w:rFonts w:cstheme="minorHAnsi"/>
          <w:b/>
          <w:u w:color="262626"/>
        </w:rPr>
      </w:pPr>
      <w:r w:rsidRPr="00A12DFE">
        <w:rPr>
          <w:rFonts w:cstheme="minorHAnsi"/>
          <w:u w:color="262626"/>
        </w:rPr>
        <w:t xml:space="preserve">Experience in database development, Installation and Maintenance of </w:t>
      </w:r>
      <w:r w:rsidRPr="00A12DFE">
        <w:rPr>
          <w:rFonts w:cstheme="minorHAnsi"/>
          <w:b/>
          <w:u w:color="262626"/>
        </w:rPr>
        <w:t>SQL Server</w:t>
      </w:r>
      <w:r w:rsidRPr="00A12DFE">
        <w:rPr>
          <w:rFonts w:cstheme="minorHAnsi"/>
          <w:u w:color="262626"/>
        </w:rPr>
        <w:t xml:space="preserve">. Developed Reports using SQL Server Reporting Service. Strong Database Knowledge using Microsoft SQL Server involving </w:t>
      </w:r>
      <w:r w:rsidRPr="00A12DFE">
        <w:rPr>
          <w:rFonts w:cstheme="minorHAnsi"/>
          <w:b/>
          <w:u w:color="262626"/>
        </w:rPr>
        <w:t>Stored Procedures, Triggers, Cursors and indexes.</w:t>
      </w:r>
    </w:p>
    <w:p w:rsidR="00157EE7" w:rsidRPr="00A12DFE" w:rsidRDefault="00157EE7" w:rsidP="000B0394">
      <w:pPr>
        <w:pStyle w:val="ListParagraph"/>
        <w:numPr>
          <w:ilvl w:val="0"/>
          <w:numId w:val="38"/>
        </w:numPr>
        <w:jc w:val="both"/>
        <w:rPr>
          <w:rFonts w:cstheme="minorHAnsi"/>
          <w:b/>
          <w:u w:color="262626"/>
        </w:rPr>
      </w:pPr>
      <w:r w:rsidRPr="00A12DFE">
        <w:rPr>
          <w:rFonts w:cstheme="minorHAnsi"/>
        </w:rPr>
        <w:t xml:space="preserve">Excellent experience in </w:t>
      </w:r>
      <w:r w:rsidRPr="00A12DFE">
        <w:rPr>
          <w:rFonts w:cstheme="minorHAnsi"/>
          <w:b/>
        </w:rPr>
        <w:t>Restful Web services</w:t>
      </w:r>
      <w:r w:rsidRPr="00A12DFE">
        <w:rPr>
          <w:rFonts w:cstheme="minorHAnsi"/>
        </w:rPr>
        <w:t xml:space="preserve"> development and consu</w:t>
      </w:r>
      <w:r w:rsidR="0096149A" w:rsidRPr="00A12DFE">
        <w:rPr>
          <w:rFonts w:cstheme="minorHAnsi"/>
        </w:rPr>
        <w:t>mption</w:t>
      </w:r>
      <w:r w:rsidRPr="00A12DFE">
        <w:rPr>
          <w:rFonts w:cstheme="minorHAnsi"/>
        </w:rPr>
        <w:t>.</w:t>
      </w:r>
    </w:p>
    <w:p w:rsidR="00F04630" w:rsidRPr="00A12DFE" w:rsidRDefault="00F04630" w:rsidP="000B0394">
      <w:pPr>
        <w:pStyle w:val="ListParagraph"/>
        <w:numPr>
          <w:ilvl w:val="0"/>
          <w:numId w:val="38"/>
        </w:numPr>
        <w:jc w:val="both"/>
        <w:rPr>
          <w:rFonts w:cstheme="minorHAnsi"/>
        </w:rPr>
      </w:pPr>
      <w:r w:rsidRPr="00A12DFE">
        <w:rPr>
          <w:rFonts w:cstheme="minorHAnsi"/>
        </w:rPr>
        <w:t xml:space="preserve">Experience in all phases of </w:t>
      </w:r>
      <w:r w:rsidRPr="00A12DFE">
        <w:rPr>
          <w:rFonts w:cstheme="minorHAnsi"/>
          <w:b/>
        </w:rPr>
        <w:t>Software Development Life Cycle (SDLC)</w:t>
      </w:r>
      <w:r w:rsidRPr="00A12DFE">
        <w:rPr>
          <w:rFonts w:cstheme="minorHAnsi"/>
        </w:rPr>
        <w:t xml:space="preserve"> including Analysis, Design, Development,</w:t>
      </w:r>
      <w:r w:rsidR="0045591C" w:rsidRPr="00A12DFE">
        <w:rPr>
          <w:rFonts w:cstheme="minorHAnsi"/>
        </w:rPr>
        <w:t xml:space="preserve"> Deployment,</w:t>
      </w:r>
      <w:r w:rsidRPr="00A12DFE">
        <w:rPr>
          <w:rFonts w:cstheme="minorHAnsi"/>
        </w:rPr>
        <w:t xml:space="preserve"> Do</w:t>
      </w:r>
      <w:r w:rsidR="00071F60" w:rsidRPr="00A12DFE">
        <w:rPr>
          <w:rFonts w:cstheme="minorHAnsi"/>
        </w:rPr>
        <w:t>cumentation, Testing</w:t>
      </w:r>
      <w:r w:rsidRPr="00A12DFE">
        <w:rPr>
          <w:rFonts w:cstheme="minorHAnsi"/>
        </w:rPr>
        <w:t>, Version Control and production support.</w:t>
      </w:r>
    </w:p>
    <w:p w:rsidR="00F04630" w:rsidRPr="00A12DFE" w:rsidRDefault="00F04630" w:rsidP="000B0394">
      <w:pPr>
        <w:pStyle w:val="ListParagraph"/>
        <w:numPr>
          <w:ilvl w:val="0"/>
          <w:numId w:val="38"/>
        </w:numPr>
        <w:jc w:val="both"/>
        <w:rPr>
          <w:rFonts w:cstheme="minorHAnsi"/>
        </w:rPr>
      </w:pPr>
      <w:r w:rsidRPr="00A12DFE">
        <w:rPr>
          <w:rFonts w:cstheme="minorHAnsi"/>
        </w:rPr>
        <w:t>Expert level experience in </w:t>
      </w:r>
      <w:r w:rsidRPr="00A12DFE">
        <w:rPr>
          <w:rFonts w:cstheme="minorHAnsi"/>
          <w:b/>
          <w:bCs/>
          <w:bdr w:val="none" w:sz="0" w:space="0" w:color="auto" w:frame="1"/>
        </w:rPr>
        <w:t>SQL Server 2008/2005/2000</w:t>
      </w:r>
      <w:r w:rsidRPr="00A12DFE">
        <w:rPr>
          <w:rFonts w:cstheme="minorHAnsi"/>
        </w:rPr>
        <w:t> and </w:t>
      </w:r>
      <w:r w:rsidRPr="00A12DFE">
        <w:rPr>
          <w:rFonts w:cstheme="minorHAnsi"/>
          <w:b/>
          <w:bCs/>
          <w:bdr w:val="none" w:sz="0" w:space="0" w:color="auto" w:frame="1"/>
        </w:rPr>
        <w:t>Oracle 9i/10g/11g</w:t>
      </w:r>
      <w:r w:rsidR="00871758" w:rsidRPr="00A12DFE">
        <w:rPr>
          <w:rFonts w:cstheme="minorHAnsi"/>
        </w:rPr>
        <w:t xml:space="preserve"> database design, </w:t>
      </w:r>
      <w:r w:rsidRPr="00A12DFE">
        <w:rPr>
          <w:rFonts w:cstheme="minorHAnsi"/>
        </w:rPr>
        <w:t>development of Schemas, Tables, Views, Indexes, Stored Procedures, User Defined Functions and Triggers, DTS, Transaction Management, </w:t>
      </w:r>
      <w:r w:rsidRPr="00A12DFE">
        <w:rPr>
          <w:rFonts w:cstheme="minorHAnsi"/>
          <w:b/>
          <w:bCs/>
          <w:bdr w:val="none" w:sz="0" w:space="0" w:color="auto" w:frame="1"/>
        </w:rPr>
        <w:t>T-SQL/PL-SQL</w:t>
      </w:r>
      <w:r w:rsidRPr="00A12DFE">
        <w:rPr>
          <w:rFonts w:cstheme="minorHAnsi"/>
        </w:rPr>
        <w:t>,Code optimization and performance.</w:t>
      </w:r>
    </w:p>
    <w:p w:rsidR="00F04630" w:rsidRPr="00A12DFE" w:rsidRDefault="00F04630" w:rsidP="000B0394">
      <w:pPr>
        <w:pStyle w:val="ListParagraph"/>
        <w:numPr>
          <w:ilvl w:val="0"/>
          <w:numId w:val="38"/>
        </w:numPr>
        <w:jc w:val="both"/>
        <w:rPr>
          <w:rFonts w:cstheme="minorHAnsi"/>
        </w:rPr>
      </w:pPr>
      <w:r w:rsidRPr="00A12DFE">
        <w:rPr>
          <w:rFonts w:cstheme="minorHAnsi"/>
        </w:rPr>
        <w:t>Experience in updating, accessing and version controlling the source code using </w:t>
      </w:r>
      <w:r w:rsidRPr="00A12DFE">
        <w:rPr>
          <w:rFonts w:cstheme="minorHAnsi"/>
          <w:b/>
          <w:bCs/>
          <w:bdr w:val="none" w:sz="0" w:space="0" w:color="auto" w:frame="1"/>
        </w:rPr>
        <w:t>Visual Source Safe</w:t>
      </w:r>
      <w:r w:rsidRPr="00A12DFE">
        <w:rPr>
          <w:rFonts w:cstheme="minorHAnsi"/>
        </w:rPr>
        <w:t> (</w:t>
      </w:r>
      <w:r w:rsidRPr="00A12DFE">
        <w:rPr>
          <w:rFonts w:cstheme="minorHAnsi"/>
          <w:b/>
          <w:bCs/>
          <w:bdr w:val="none" w:sz="0" w:space="0" w:color="auto" w:frame="1"/>
        </w:rPr>
        <w:t>VSS</w:t>
      </w:r>
      <w:r w:rsidRPr="00A12DFE">
        <w:rPr>
          <w:rFonts w:cstheme="minorHAnsi"/>
        </w:rPr>
        <w:t>), </w:t>
      </w:r>
      <w:r w:rsidRPr="00A12DFE">
        <w:rPr>
          <w:rFonts w:cstheme="minorHAnsi"/>
          <w:b/>
          <w:bCs/>
          <w:bdr w:val="none" w:sz="0" w:space="0" w:color="auto" w:frame="1"/>
        </w:rPr>
        <w:t>Team Foundation</w:t>
      </w:r>
      <w:r w:rsidRPr="00A12DFE">
        <w:rPr>
          <w:rFonts w:cstheme="minorHAnsi"/>
        </w:rPr>
        <w:t> Server (</w:t>
      </w:r>
      <w:r w:rsidRPr="00A12DFE">
        <w:rPr>
          <w:rFonts w:cstheme="minorHAnsi"/>
          <w:b/>
          <w:bCs/>
          <w:bdr w:val="none" w:sz="0" w:space="0" w:color="auto" w:frame="1"/>
        </w:rPr>
        <w:t>TFS</w:t>
      </w:r>
      <w:r w:rsidRPr="00A12DFE">
        <w:rPr>
          <w:rFonts w:cstheme="minorHAnsi"/>
        </w:rPr>
        <w:t>).</w:t>
      </w:r>
    </w:p>
    <w:p w:rsidR="00C6077A" w:rsidRPr="00A12DFE" w:rsidRDefault="00F04630" w:rsidP="000B0394">
      <w:pPr>
        <w:pStyle w:val="ListParagraph"/>
        <w:numPr>
          <w:ilvl w:val="0"/>
          <w:numId w:val="38"/>
        </w:numPr>
        <w:jc w:val="both"/>
        <w:rPr>
          <w:rFonts w:cstheme="minorHAnsi"/>
        </w:rPr>
      </w:pPr>
      <w:r w:rsidRPr="00A12DFE">
        <w:rPr>
          <w:rFonts w:cstheme="minorHAnsi"/>
        </w:rPr>
        <w:t>Self-motivated Team player with excellent interpersonal and communicational skills.</w:t>
      </w:r>
    </w:p>
    <w:p w:rsidR="00005258" w:rsidRPr="00A12DFE" w:rsidRDefault="00F04630" w:rsidP="000B0394">
      <w:pPr>
        <w:pStyle w:val="ListParagraph"/>
        <w:numPr>
          <w:ilvl w:val="0"/>
          <w:numId w:val="38"/>
        </w:numPr>
        <w:jc w:val="both"/>
        <w:rPr>
          <w:rFonts w:cstheme="minorHAnsi"/>
        </w:rPr>
      </w:pPr>
      <w:r w:rsidRPr="00A12DFE">
        <w:rPr>
          <w:rFonts w:cstheme="minorHAnsi"/>
        </w:rPr>
        <w:lastRenderedPageBreak/>
        <w:t>Ability to learn and adapt quickly to the emerging new technologies</w:t>
      </w:r>
      <w:r w:rsidR="00005258" w:rsidRPr="00A12DFE">
        <w:rPr>
          <w:rFonts w:cstheme="minorHAnsi"/>
        </w:rPr>
        <w:t>.</w:t>
      </w:r>
    </w:p>
    <w:p w:rsidR="00C6077A" w:rsidRPr="00A12DFE" w:rsidRDefault="00C6077A" w:rsidP="00C6077A">
      <w:pPr>
        <w:pStyle w:val="ListParagraph"/>
        <w:jc w:val="both"/>
        <w:rPr>
          <w:rFonts w:cstheme="minorHAnsi"/>
        </w:rPr>
      </w:pPr>
    </w:p>
    <w:p w:rsidR="00F727AA" w:rsidRPr="00A12DFE" w:rsidRDefault="004708B3" w:rsidP="004708B3">
      <w:pPr>
        <w:spacing w:after="0" w:line="240" w:lineRule="auto"/>
        <w:rPr>
          <w:rFonts w:cstheme="minorHAnsi"/>
          <w:b/>
        </w:rPr>
      </w:pPr>
      <w:r w:rsidRPr="00A12DFE">
        <w:rPr>
          <w:rFonts w:cstheme="minorHAnsi"/>
          <w:b/>
        </w:rPr>
        <w:t>TECHNICAL SKILLS:</w:t>
      </w:r>
    </w:p>
    <w:p w:rsidR="004708B3" w:rsidRPr="00A12DFE" w:rsidRDefault="004708B3" w:rsidP="004708B3">
      <w:pPr>
        <w:spacing w:after="0" w:line="240" w:lineRule="auto"/>
        <w:rPr>
          <w:rFonts w:cstheme="minorHAnsi"/>
          <w:b/>
        </w:rPr>
      </w:pPr>
    </w:p>
    <w:tbl>
      <w:tblPr>
        <w:tblStyle w:val="PlainTable1"/>
        <w:tblW w:w="10092" w:type="dxa"/>
        <w:tblLook w:val="04A0"/>
      </w:tblPr>
      <w:tblGrid>
        <w:gridCol w:w="2617"/>
        <w:gridCol w:w="7475"/>
      </w:tblGrid>
      <w:tr w:rsidR="00F727AA" w:rsidRPr="00A12DFE" w:rsidTr="00005258">
        <w:trPr>
          <w:cnfStyle w:val="100000000000"/>
          <w:trHeight w:val="557"/>
        </w:trPr>
        <w:tc>
          <w:tcPr>
            <w:cnfStyle w:val="001000000000"/>
            <w:tcW w:w="2617" w:type="dxa"/>
          </w:tcPr>
          <w:p w:rsidR="00F727AA" w:rsidRPr="00A12DFE" w:rsidRDefault="00F727AA" w:rsidP="0073314C">
            <w:pPr>
              <w:rPr>
                <w:rFonts w:cstheme="minorHAnsi"/>
              </w:rPr>
            </w:pPr>
            <w:r w:rsidRPr="00A12DFE">
              <w:rPr>
                <w:rFonts w:cstheme="minorHAnsi"/>
                <w:color w:val="262626"/>
                <w:u w:color="262626"/>
              </w:rPr>
              <w:t>Dot Net Technologies</w:t>
            </w:r>
          </w:p>
        </w:tc>
        <w:tc>
          <w:tcPr>
            <w:tcW w:w="7475" w:type="dxa"/>
          </w:tcPr>
          <w:p w:rsidR="00F727AA" w:rsidRPr="00A12DFE" w:rsidRDefault="005B3374" w:rsidP="0073314C">
            <w:pPr>
              <w:cnfStyle w:val="100000000000"/>
              <w:rPr>
                <w:rFonts w:cstheme="minorHAnsi"/>
                <w:b w:val="0"/>
              </w:rPr>
            </w:pPr>
            <w:r w:rsidRPr="00A12DFE">
              <w:rPr>
                <w:rFonts w:cstheme="minorHAnsi"/>
                <w:b w:val="0"/>
                <w:color w:val="262626"/>
                <w:u w:color="262626"/>
              </w:rPr>
              <w:t xml:space="preserve">ASP.NET, </w:t>
            </w:r>
            <w:r w:rsidR="00F727AA" w:rsidRPr="00A12DFE">
              <w:rPr>
                <w:rFonts w:cstheme="minorHAnsi"/>
                <w:b w:val="0"/>
                <w:color w:val="262626"/>
                <w:u w:color="262626"/>
              </w:rPr>
              <w:t>C#.Net, VB.Net, ADO.NET, VisuaStudio.NET 2003/2005/2008/ 2010, Web Services, .Net Remoting, WCF, WPF, WF, MVC.</w:t>
            </w:r>
          </w:p>
        </w:tc>
      </w:tr>
      <w:tr w:rsidR="00F727AA" w:rsidRPr="00A12DFE" w:rsidTr="00005258">
        <w:trPr>
          <w:cnfStyle w:val="000000100000"/>
          <w:trHeight w:val="556"/>
        </w:trPr>
        <w:tc>
          <w:tcPr>
            <w:cnfStyle w:val="001000000000"/>
            <w:tcW w:w="2617" w:type="dxa"/>
          </w:tcPr>
          <w:p w:rsidR="00F727AA" w:rsidRPr="00A12DFE" w:rsidRDefault="00F727AA" w:rsidP="0073314C">
            <w:pPr>
              <w:rPr>
                <w:rFonts w:cstheme="minorHAnsi"/>
              </w:rPr>
            </w:pPr>
            <w:r w:rsidRPr="00A12DFE">
              <w:rPr>
                <w:rFonts w:eastAsia="Calibri" w:cstheme="minorHAnsi"/>
              </w:rPr>
              <w:t>UI Web Technologies</w:t>
            </w:r>
          </w:p>
        </w:tc>
        <w:tc>
          <w:tcPr>
            <w:tcW w:w="7475" w:type="dxa"/>
          </w:tcPr>
          <w:p w:rsidR="00F727AA" w:rsidRPr="00A12DFE" w:rsidRDefault="00F727AA" w:rsidP="0073314C">
            <w:pPr>
              <w:cnfStyle w:val="000000100000"/>
              <w:rPr>
                <w:rFonts w:cstheme="minorHAnsi"/>
              </w:rPr>
            </w:pPr>
            <w:r w:rsidRPr="00A12DFE">
              <w:rPr>
                <w:rFonts w:eastAsia="Calibri" w:cstheme="minorHAnsi"/>
              </w:rPr>
              <w:t xml:space="preserve">XML, HTML, HTML5, XHTML, CSS3, Bootstrap, JavaScript, JQuery, </w:t>
            </w:r>
            <w:r w:rsidR="00354356" w:rsidRPr="00A12DFE">
              <w:rPr>
                <w:rFonts w:eastAsia="Calibri" w:cstheme="minorHAnsi"/>
              </w:rPr>
              <w:t>angular.js</w:t>
            </w:r>
            <w:r w:rsidRPr="00A12DFE">
              <w:rPr>
                <w:rFonts w:eastAsia="Calibri" w:cstheme="minorHAnsi"/>
              </w:rPr>
              <w:t>, AJAX, JSON, PHP</w:t>
            </w:r>
          </w:p>
        </w:tc>
      </w:tr>
      <w:tr w:rsidR="00F727AA" w:rsidRPr="00A12DFE" w:rsidTr="00005258">
        <w:trPr>
          <w:trHeight w:val="323"/>
        </w:trPr>
        <w:tc>
          <w:tcPr>
            <w:cnfStyle w:val="001000000000"/>
            <w:tcW w:w="2617" w:type="dxa"/>
          </w:tcPr>
          <w:p w:rsidR="00F727AA" w:rsidRPr="00A12DFE" w:rsidRDefault="00F727AA" w:rsidP="0073314C">
            <w:pPr>
              <w:rPr>
                <w:rFonts w:cstheme="minorHAnsi"/>
              </w:rPr>
            </w:pPr>
            <w:r w:rsidRPr="00A12DFE">
              <w:rPr>
                <w:rFonts w:cstheme="minorHAnsi"/>
              </w:rPr>
              <w:t>Languages</w:t>
            </w:r>
          </w:p>
        </w:tc>
        <w:tc>
          <w:tcPr>
            <w:tcW w:w="7475" w:type="dxa"/>
          </w:tcPr>
          <w:p w:rsidR="00F727AA" w:rsidRPr="00A12DFE" w:rsidRDefault="00F727AA" w:rsidP="0073314C">
            <w:pPr>
              <w:cnfStyle w:val="000000000000"/>
              <w:rPr>
                <w:rFonts w:cstheme="minorHAnsi"/>
              </w:rPr>
            </w:pPr>
            <w:r w:rsidRPr="00A12DFE">
              <w:rPr>
                <w:rFonts w:cstheme="minorHAnsi"/>
                <w:color w:val="262626"/>
                <w:u w:color="262626"/>
              </w:rPr>
              <w:t>VC++, C++, C, VB, BASIC, COBOL, ESQLC, TSQL, ASP</w:t>
            </w:r>
          </w:p>
        </w:tc>
      </w:tr>
      <w:tr w:rsidR="00F727AA" w:rsidRPr="00A12DFE" w:rsidTr="00005258">
        <w:trPr>
          <w:cnfStyle w:val="000000100000"/>
          <w:trHeight w:val="417"/>
        </w:trPr>
        <w:tc>
          <w:tcPr>
            <w:cnfStyle w:val="001000000000"/>
            <w:tcW w:w="2617" w:type="dxa"/>
          </w:tcPr>
          <w:p w:rsidR="00F727AA" w:rsidRPr="00A12DFE" w:rsidRDefault="00F727AA" w:rsidP="0073314C">
            <w:pPr>
              <w:rPr>
                <w:rFonts w:cstheme="minorHAnsi"/>
              </w:rPr>
            </w:pPr>
            <w:r w:rsidRPr="00A12DFE">
              <w:rPr>
                <w:rFonts w:cstheme="minorHAnsi"/>
                <w:color w:val="262626"/>
                <w:u w:color="262626"/>
              </w:rPr>
              <w:t>Enterprise Servers</w:t>
            </w:r>
          </w:p>
        </w:tc>
        <w:tc>
          <w:tcPr>
            <w:tcW w:w="7475" w:type="dxa"/>
          </w:tcPr>
          <w:p w:rsidR="00F727AA" w:rsidRPr="00A12DFE" w:rsidRDefault="00F727AA" w:rsidP="0073314C">
            <w:pPr>
              <w:cnfStyle w:val="000000100000"/>
              <w:rPr>
                <w:rFonts w:cstheme="minorHAnsi"/>
              </w:rPr>
            </w:pPr>
            <w:r w:rsidRPr="00A12DFE">
              <w:rPr>
                <w:rFonts w:cstheme="minorHAnsi"/>
                <w:color w:val="262626"/>
                <w:u w:color="262626"/>
              </w:rPr>
              <w:t>IIS Server, Commerce Server, Content Management Server, Share Point Portal Server</w:t>
            </w:r>
          </w:p>
        </w:tc>
      </w:tr>
      <w:tr w:rsidR="00F727AA" w:rsidRPr="00A12DFE" w:rsidTr="00005258">
        <w:trPr>
          <w:trHeight w:val="359"/>
        </w:trPr>
        <w:tc>
          <w:tcPr>
            <w:cnfStyle w:val="001000000000"/>
            <w:tcW w:w="2617" w:type="dxa"/>
          </w:tcPr>
          <w:p w:rsidR="00F727AA" w:rsidRPr="00A12DFE" w:rsidRDefault="00F727AA" w:rsidP="0073314C">
            <w:pPr>
              <w:rPr>
                <w:rFonts w:cstheme="minorHAnsi"/>
              </w:rPr>
            </w:pPr>
            <w:r w:rsidRPr="00A12DFE">
              <w:rPr>
                <w:rFonts w:eastAsia="Calibri" w:cstheme="minorHAnsi"/>
              </w:rPr>
              <w:t>IDE, HTML Editor</w:t>
            </w:r>
          </w:p>
        </w:tc>
        <w:tc>
          <w:tcPr>
            <w:tcW w:w="7475" w:type="dxa"/>
          </w:tcPr>
          <w:p w:rsidR="00F727AA" w:rsidRPr="00A12DFE" w:rsidRDefault="00F727AA" w:rsidP="0073314C">
            <w:pPr>
              <w:cnfStyle w:val="000000000000"/>
              <w:rPr>
                <w:rFonts w:cstheme="minorHAnsi"/>
              </w:rPr>
            </w:pPr>
            <w:r w:rsidRPr="00A12DFE">
              <w:rPr>
                <w:rFonts w:eastAsia="Calibri" w:cstheme="minorHAnsi"/>
              </w:rPr>
              <w:t>Notepad++, Eclipse IDE, Visual Studio, Dreamweaver, Web Storm</w:t>
            </w:r>
          </w:p>
        </w:tc>
      </w:tr>
      <w:tr w:rsidR="00F727AA" w:rsidRPr="00A12DFE" w:rsidTr="00005258">
        <w:trPr>
          <w:cnfStyle w:val="000000100000"/>
          <w:trHeight w:val="530"/>
        </w:trPr>
        <w:tc>
          <w:tcPr>
            <w:cnfStyle w:val="001000000000"/>
            <w:tcW w:w="2617" w:type="dxa"/>
          </w:tcPr>
          <w:p w:rsidR="00F727AA" w:rsidRPr="00A12DFE" w:rsidRDefault="00F727AA" w:rsidP="0073314C">
            <w:pPr>
              <w:rPr>
                <w:rFonts w:cstheme="minorHAnsi"/>
              </w:rPr>
            </w:pPr>
            <w:r w:rsidRPr="00A12DFE">
              <w:rPr>
                <w:rFonts w:cstheme="minorHAnsi"/>
                <w:color w:val="262626"/>
                <w:u w:color="262626"/>
              </w:rPr>
              <w:t>GUI Tools</w:t>
            </w:r>
          </w:p>
        </w:tc>
        <w:tc>
          <w:tcPr>
            <w:tcW w:w="7475" w:type="dxa"/>
          </w:tcPr>
          <w:p w:rsidR="00F727AA" w:rsidRPr="00A12DFE" w:rsidRDefault="00F727AA" w:rsidP="0073314C">
            <w:pPr>
              <w:cnfStyle w:val="000000100000"/>
              <w:rPr>
                <w:rFonts w:cstheme="minorHAnsi"/>
              </w:rPr>
            </w:pPr>
            <w:r w:rsidRPr="00A12DFE">
              <w:rPr>
                <w:rFonts w:cstheme="minorHAnsi"/>
                <w:color w:val="262626"/>
                <w:u w:color="262626"/>
              </w:rPr>
              <w:t>Visual Interdev 6.0, Visual studio. NET, FrontPage 2000, Dream weaver, macromedia Flash 5.0, Adobe Photoshop, Web Compressor</w:t>
            </w:r>
          </w:p>
        </w:tc>
      </w:tr>
      <w:tr w:rsidR="00F727AA" w:rsidRPr="00A12DFE" w:rsidTr="00005258">
        <w:trPr>
          <w:trHeight w:val="539"/>
        </w:trPr>
        <w:tc>
          <w:tcPr>
            <w:cnfStyle w:val="001000000000"/>
            <w:tcW w:w="2617" w:type="dxa"/>
          </w:tcPr>
          <w:p w:rsidR="00F727AA" w:rsidRPr="00A12DFE" w:rsidRDefault="00F727AA" w:rsidP="0073314C">
            <w:pPr>
              <w:rPr>
                <w:rFonts w:cstheme="minorHAnsi"/>
              </w:rPr>
            </w:pPr>
            <w:r w:rsidRPr="00A12DFE">
              <w:rPr>
                <w:rFonts w:cstheme="minorHAnsi"/>
                <w:color w:val="262626"/>
                <w:u w:color="262626"/>
              </w:rPr>
              <w:t>Database</w:t>
            </w:r>
          </w:p>
        </w:tc>
        <w:tc>
          <w:tcPr>
            <w:tcW w:w="7475" w:type="dxa"/>
          </w:tcPr>
          <w:p w:rsidR="00F727AA" w:rsidRPr="00A12DFE" w:rsidRDefault="00F727AA" w:rsidP="0073314C">
            <w:pPr>
              <w:widowControl w:val="0"/>
              <w:autoSpaceDE w:val="0"/>
              <w:autoSpaceDN w:val="0"/>
              <w:adjustRightInd w:val="0"/>
              <w:jc w:val="both"/>
              <w:cnfStyle w:val="000000000000"/>
              <w:rPr>
                <w:rFonts w:cstheme="minorHAnsi"/>
                <w:color w:val="262626"/>
                <w:u w:color="262626"/>
              </w:rPr>
            </w:pPr>
            <w:r w:rsidRPr="00A12DFE">
              <w:rPr>
                <w:rFonts w:cstheme="minorHAnsi"/>
                <w:color w:val="262626"/>
                <w:u w:color="262626"/>
              </w:rPr>
              <w:t>SQL Server 2000/2005/2008, Oracl</w:t>
            </w:r>
            <w:r w:rsidR="00DE1227" w:rsidRPr="00A12DFE">
              <w:rPr>
                <w:rFonts w:cstheme="minorHAnsi"/>
                <w:color w:val="262626"/>
                <w:u w:color="262626"/>
              </w:rPr>
              <w:t>e 8/8i/9i/10g, MS Access, My SQL</w:t>
            </w:r>
            <w:r w:rsidRPr="00A12DFE">
              <w:rPr>
                <w:rFonts w:cstheme="minorHAnsi"/>
                <w:color w:val="262626"/>
                <w:u w:color="262626"/>
              </w:rPr>
              <w:t>, DB2, Informix</w:t>
            </w:r>
          </w:p>
        </w:tc>
      </w:tr>
      <w:tr w:rsidR="00F727AA" w:rsidRPr="00A12DFE" w:rsidTr="00005258">
        <w:trPr>
          <w:cnfStyle w:val="000000100000"/>
          <w:trHeight w:val="341"/>
        </w:trPr>
        <w:tc>
          <w:tcPr>
            <w:cnfStyle w:val="001000000000"/>
            <w:tcW w:w="2617" w:type="dxa"/>
          </w:tcPr>
          <w:p w:rsidR="00F727AA" w:rsidRPr="00A12DFE" w:rsidRDefault="00F727AA" w:rsidP="0073314C">
            <w:pPr>
              <w:rPr>
                <w:rFonts w:cstheme="minorHAnsi"/>
              </w:rPr>
            </w:pPr>
            <w:r w:rsidRPr="00A12DFE">
              <w:rPr>
                <w:rFonts w:cstheme="minorHAnsi"/>
                <w:color w:val="262626"/>
                <w:u w:color="262626"/>
              </w:rPr>
              <w:t>Reporting Tools</w:t>
            </w:r>
          </w:p>
        </w:tc>
        <w:tc>
          <w:tcPr>
            <w:tcW w:w="7475" w:type="dxa"/>
          </w:tcPr>
          <w:p w:rsidR="00F727AA" w:rsidRPr="00A12DFE" w:rsidRDefault="00F727AA" w:rsidP="0073314C">
            <w:pPr>
              <w:cnfStyle w:val="000000100000"/>
              <w:rPr>
                <w:rFonts w:cstheme="minorHAnsi"/>
              </w:rPr>
            </w:pPr>
            <w:r w:rsidRPr="00A12DFE">
              <w:rPr>
                <w:rFonts w:cstheme="minorHAnsi"/>
                <w:color w:val="262626"/>
                <w:u w:color="262626"/>
              </w:rPr>
              <w:t>Crystal Reports, Data Reports, SQL Reporting services.</w:t>
            </w:r>
          </w:p>
        </w:tc>
      </w:tr>
      <w:tr w:rsidR="00F727AA" w:rsidRPr="00A12DFE" w:rsidTr="00005258">
        <w:trPr>
          <w:trHeight w:val="359"/>
        </w:trPr>
        <w:tc>
          <w:tcPr>
            <w:cnfStyle w:val="001000000000"/>
            <w:tcW w:w="2617" w:type="dxa"/>
          </w:tcPr>
          <w:p w:rsidR="00F727AA" w:rsidRPr="00A12DFE" w:rsidRDefault="00F727AA" w:rsidP="0073314C">
            <w:pPr>
              <w:rPr>
                <w:rFonts w:cstheme="minorHAnsi"/>
              </w:rPr>
            </w:pPr>
            <w:r w:rsidRPr="00A12DFE">
              <w:rPr>
                <w:rFonts w:eastAsia="Calibri" w:cstheme="minorHAnsi"/>
              </w:rPr>
              <w:t>Operating Systems</w:t>
            </w:r>
          </w:p>
        </w:tc>
        <w:tc>
          <w:tcPr>
            <w:tcW w:w="7475" w:type="dxa"/>
          </w:tcPr>
          <w:p w:rsidR="00F727AA" w:rsidRPr="00A12DFE" w:rsidRDefault="00F727AA" w:rsidP="0073314C">
            <w:pPr>
              <w:cnfStyle w:val="000000000000"/>
              <w:rPr>
                <w:rFonts w:cstheme="minorHAnsi"/>
              </w:rPr>
            </w:pPr>
            <w:r w:rsidRPr="00A12DFE">
              <w:rPr>
                <w:rFonts w:cstheme="minorHAnsi"/>
                <w:color w:val="262626"/>
                <w:u w:color="262626"/>
              </w:rPr>
              <w:t>Windows 9x/NT/XP/7, Sun Solaris, AIX, Linux, MS-DOS, Unix</w:t>
            </w:r>
          </w:p>
        </w:tc>
      </w:tr>
      <w:tr w:rsidR="00F727AA" w:rsidRPr="00A12DFE" w:rsidTr="00005258">
        <w:trPr>
          <w:cnfStyle w:val="000000100000"/>
          <w:trHeight w:val="329"/>
        </w:trPr>
        <w:tc>
          <w:tcPr>
            <w:cnfStyle w:val="001000000000"/>
            <w:tcW w:w="2617" w:type="dxa"/>
          </w:tcPr>
          <w:p w:rsidR="00F727AA" w:rsidRPr="00A12DFE" w:rsidRDefault="00F727AA" w:rsidP="0073314C">
            <w:pPr>
              <w:rPr>
                <w:rFonts w:cstheme="minorHAnsi"/>
              </w:rPr>
            </w:pPr>
            <w:r w:rsidRPr="00A12DFE">
              <w:rPr>
                <w:rFonts w:eastAsia="Calibri" w:cstheme="minorHAnsi"/>
              </w:rPr>
              <w:t>Methodologies</w:t>
            </w:r>
          </w:p>
        </w:tc>
        <w:tc>
          <w:tcPr>
            <w:tcW w:w="7475" w:type="dxa"/>
          </w:tcPr>
          <w:p w:rsidR="00F727AA" w:rsidRPr="00A12DFE" w:rsidRDefault="00F727AA" w:rsidP="0073314C">
            <w:pPr>
              <w:cnfStyle w:val="000000100000"/>
              <w:rPr>
                <w:rFonts w:cstheme="minorHAnsi"/>
              </w:rPr>
            </w:pPr>
            <w:r w:rsidRPr="00A12DFE">
              <w:rPr>
                <w:rFonts w:eastAsia="Calibri" w:cstheme="minorHAnsi"/>
                <w:bCs/>
              </w:rPr>
              <w:t>Agile, UML</w:t>
            </w:r>
          </w:p>
        </w:tc>
      </w:tr>
    </w:tbl>
    <w:p w:rsidR="001846B4" w:rsidRPr="00A12DFE" w:rsidRDefault="001846B4" w:rsidP="001846B4">
      <w:pPr>
        <w:spacing w:line="240" w:lineRule="auto"/>
        <w:rPr>
          <w:rFonts w:cstheme="minorHAnsi"/>
        </w:rPr>
      </w:pPr>
    </w:p>
    <w:p w:rsidR="001846B4" w:rsidRPr="00A12DFE" w:rsidRDefault="001846B4" w:rsidP="001846B4">
      <w:pPr>
        <w:tabs>
          <w:tab w:val="left" w:pos="270"/>
        </w:tabs>
        <w:spacing w:after="0" w:line="240" w:lineRule="auto"/>
        <w:jc w:val="both"/>
        <w:rPr>
          <w:rFonts w:eastAsia="Calibri" w:cstheme="minorHAnsi"/>
          <w:b/>
          <w:color w:val="000000"/>
        </w:rPr>
      </w:pPr>
      <w:r w:rsidRPr="00A12DFE">
        <w:rPr>
          <w:rFonts w:eastAsia="Calibri" w:cstheme="minorHAnsi"/>
          <w:b/>
          <w:color w:val="000000"/>
        </w:rPr>
        <w:t>PROFESSIONAL EXPERIENCE:</w:t>
      </w:r>
    </w:p>
    <w:p w:rsidR="0074680C" w:rsidRPr="00A12DFE" w:rsidRDefault="0074680C" w:rsidP="001846B4">
      <w:pPr>
        <w:tabs>
          <w:tab w:val="left" w:pos="270"/>
        </w:tabs>
        <w:spacing w:after="0" w:line="240" w:lineRule="auto"/>
        <w:jc w:val="both"/>
        <w:rPr>
          <w:rFonts w:eastAsia="Calibri" w:cstheme="minorHAnsi"/>
          <w:b/>
          <w:color w:val="000000"/>
        </w:rPr>
      </w:pPr>
    </w:p>
    <w:p w:rsidR="00A12DFE" w:rsidRPr="00A12DFE" w:rsidRDefault="00A12DFE" w:rsidP="00A12DFE">
      <w:pPr>
        <w:pStyle w:val="NoSpacing"/>
        <w:rPr>
          <w:rFonts w:asciiTheme="minorHAnsi" w:hAnsiTheme="minorHAnsi" w:cstheme="minorHAnsi"/>
          <w:b/>
          <w:sz w:val="22"/>
        </w:rPr>
      </w:pPr>
      <w:r w:rsidRPr="00A12DFE">
        <w:rPr>
          <w:rFonts w:asciiTheme="minorHAnsi" w:hAnsiTheme="minorHAnsi" w:cstheme="minorHAnsi"/>
          <w:b/>
          <w:sz w:val="22"/>
        </w:rPr>
        <w:t>Shire, Waltham, MA</w:t>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t xml:space="preserve">                                                                 </w:t>
      </w:r>
      <w:r w:rsidRPr="00A12DFE">
        <w:rPr>
          <w:rFonts w:asciiTheme="minorHAnsi" w:hAnsiTheme="minorHAnsi" w:cstheme="minorHAnsi"/>
          <w:b/>
          <w:sz w:val="22"/>
        </w:rPr>
        <w:t>Oct 2015 – Till Date</w:t>
      </w:r>
    </w:p>
    <w:p w:rsidR="0068201E" w:rsidRPr="00A12DFE" w:rsidRDefault="00A12DFE" w:rsidP="00A12DFE">
      <w:pPr>
        <w:pStyle w:val="NoSpacing"/>
        <w:rPr>
          <w:rFonts w:asciiTheme="minorHAnsi" w:hAnsiTheme="minorHAnsi" w:cstheme="minorHAnsi"/>
          <w:b/>
          <w:sz w:val="22"/>
        </w:rPr>
      </w:pPr>
      <w:r w:rsidRPr="00A12DFE">
        <w:rPr>
          <w:rFonts w:asciiTheme="minorHAnsi" w:hAnsiTheme="minorHAnsi" w:cstheme="minorHAnsi"/>
          <w:b/>
          <w:sz w:val="22"/>
        </w:rPr>
        <w:t>Sr. .NET Developer</w:t>
      </w:r>
    </w:p>
    <w:p w:rsidR="00B76314" w:rsidRPr="00A12DFE" w:rsidRDefault="00B76314" w:rsidP="00B8432B">
      <w:pPr>
        <w:jc w:val="both"/>
        <w:rPr>
          <w:rStyle w:val="SubtleEmphasis"/>
          <w:rFonts w:cstheme="minorHAnsi"/>
          <w:i w:val="0"/>
          <w:iCs w:val="0"/>
          <w:color w:val="auto"/>
        </w:rPr>
      </w:pPr>
      <w:r w:rsidRPr="00A12DFE">
        <w:rPr>
          <w:rStyle w:val="SubtleEmphasis"/>
          <w:rFonts w:cstheme="minorHAnsi"/>
          <w:b/>
          <w:i w:val="0"/>
          <w:iCs w:val="0"/>
          <w:color w:val="auto"/>
        </w:rPr>
        <w:t>Description:</w:t>
      </w:r>
      <w:r w:rsidR="00B8432B" w:rsidRPr="00A12DFE">
        <w:rPr>
          <w:rStyle w:val="SubtleEmphasis"/>
          <w:rFonts w:cstheme="minorHAnsi"/>
          <w:i w:val="0"/>
          <w:iCs w:val="0"/>
          <w:color w:val="auto"/>
        </w:rPr>
        <w:t xml:space="preserve">Shire is a </w:t>
      </w:r>
      <w:r w:rsidR="00B8432B" w:rsidRPr="00A12DFE">
        <w:rPr>
          <w:rFonts w:cstheme="minorHAnsi"/>
        </w:rPr>
        <w:t>leading global biotechnology company focused on rare diseases and highly specialized conditions</w:t>
      </w:r>
      <w:r w:rsidR="00B8432B" w:rsidRPr="00A12DFE">
        <w:rPr>
          <w:rStyle w:val="SubtleEmphasis"/>
          <w:rFonts w:cstheme="minorHAnsi"/>
          <w:i w:val="0"/>
          <w:iCs w:val="0"/>
          <w:color w:val="auto"/>
        </w:rPr>
        <w:t xml:space="preserve"> offers</w:t>
      </w:r>
      <w:r w:rsidRPr="00A12DFE">
        <w:rPr>
          <w:rStyle w:val="SubtleEmphasis"/>
          <w:rFonts w:cstheme="minorHAnsi"/>
          <w:i w:val="0"/>
          <w:iCs w:val="0"/>
          <w:color w:val="auto"/>
        </w:rPr>
        <w:t xml:space="preserve">. </w:t>
      </w:r>
      <w:r w:rsidR="00B8432B" w:rsidRPr="00A12DFE">
        <w:rPr>
          <w:rStyle w:val="SubtleEmphasis"/>
          <w:rFonts w:cstheme="minorHAnsi"/>
          <w:i w:val="0"/>
          <w:iCs w:val="0"/>
          <w:color w:val="auto"/>
        </w:rPr>
        <w:t xml:space="preserve">Shire is a leading company and </w:t>
      </w:r>
      <w:r w:rsidRPr="00A12DFE">
        <w:rPr>
          <w:rStyle w:val="SubtleEmphasis"/>
          <w:rFonts w:cstheme="minorHAnsi"/>
          <w:i w:val="0"/>
          <w:iCs w:val="0"/>
          <w:color w:val="auto"/>
        </w:rPr>
        <w:t>has a scope for</w:t>
      </w:r>
      <w:r w:rsidR="00B8432B" w:rsidRPr="00A12DFE">
        <w:rPr>
          <w:rStyle w:val="SubtleEmphasis"/>
          <w:rFonts w:cstheme="minorHAnsi"/>
          <w:i w:val="0"/>
          <w:iCs w:val="0"/>
          <w:color w:val="auto"/>
        </w:rPr>
        <w:t xml:space="preserve"> different members like</w:t>
      </w:r>
      <w:r w:rsidRPr="00A12DFE">
        <w:rPr>
          <w:rStyle w:val="SubtleEmphasis"/>
          <w:rFonts w:cstheme="minorHAnsi"/>
          <w:i w:val="0"/>
          <w:iCs w:val="0"/>
          <w:color w:val="auto"/>
        </w:rPr>
        <w:t xml:space="preserve"> employers and providers. Maintains of the project and client portal production are some of the prime goals. Enhancements were also required based on the site needs. The admin portal was also supported in the process. </w:t>
      </w:r>
    </w:p>
    <w:p w:rsidR="0068201E" w:rsidRPr="00A12DFE" w:rsidRDefault="0068201E" w:rsidP="0068201E">
      <w:pPr>
        <w:shd w:val="clear" w:color="auto" w:fill="FFFFFF"/>
        <w:spacing w:before="150" w:after="75" w:line="234" w:lineRule="atLeast"/>
        <w:jc w:val="both"/>
        <w:rPr>
          <w:rFonts w:eastAsia="Times New Roman" w:cstheme="minorHAnsi"/>
          <w:b/>
        </w:rPr>
      </w:pPr>
      <w:r w:rsidRPr="00A12DFE">
        <w:rPr>
          <w:rFonts w:eastAsia="Times New Roman" w:cstheme="minorHAnsi"/>
          <w:b/>
        </w:rPr>
        <w:t>Responsibilities:</w:t>
      </w:r>
    </w:p>
    <w:p w:rsidR="0068201E" w:rsidRPr="00A12DFE" w:rsidRDefault="0068201E" w:rsidP="008F79EC">
      <w:pPr>
        <w:pStyle w:val="ListParagraph"/>
        <w:numPr>
          <w:ilvl w:val="0"/>
          <w:numId w:val="36"/>
        </w:numPr>
        <w:jc w:val="both"/>
        <w:rPr>
          <w:rFonts w:cstheme="minorHAnsi"/>
          <w:u w:color="262626"/>
        </w:rPr>
      </w:pPr>
      <w:r w:rsidRPr="00A12DFE">
        <w:rPr>
          <w:rFonts w:cstheme="minorHAnsi"/>
          <w:u w:color="262626"/>
        </w:rPr>
        <w:t>Extensive involve in analyzing business requirement and discussion with business users.</w:t>
      </w:r>
    </w:p>
    <w:p w:rsidR="0068201E" w:rsidRPr="00A12DFE" w:rsidRDefault="0068201E" w:rsidP="008F79EC">
      <w:pPr>
        <w:pStyle w:val="ListParagraph"/>
        <w:numPr>
          <w:ilvl w:val="0"/>
          <w:numId w:val="36"/>
        </w:numPr>
        <w:jc w:val="both"/>
        <w:rPr>
          <w:rFonts w:cstheme="minorHAnsi"/>
          <w:u w:color="262626"/>
        </w:rPr>
      </w:pPr>
      <w:r w:rsidRPr="00A12DFE">
        <w:rPr>
          <w:rFonts w:cstheme="minorHAnsi"/>
          <w:u w:color="262626"/>
        </w:rPr>
        <w:t>Involved in enhancement of existing system based on the business requirements, database design and system analysis. Developed ASP.NET Pages using C# and Server Controls.</w:t>
      </w:r>
    </w:p>
    <w:p w:rsidR="0068201E" w:rsidRPr="00A12DFE" w:rsidRDefault="0068201E" w:rsidP="008F79EC">
      <w:pPr>
        <w:pStyle w:val="ListParagraph"/>
        <w:numPr>
          <w:ilvl w:val="0"/>
          <w:numId w:val="36"/>
        </w:numPr>
        <w:jc w:val="both"/>
        <w:rPr>
          <w:rFonts w:cstheme="minorHAnsi"/>
          <w:u w:color="262626"/>
        </w:rPr>
      </w:pPr>
      <w:r w:rsidRPr="00A12DFE">
        <w:rPr>
          <w:rFonts w:cstheme="minorHAnsi"/>
          <w:u w:color="262626"/>
        </w:rPr>
        <w:t>Interacted with the offshore team, ensured the task distribution and delivery on time.</w:t>
      </w:r>
    </w:p>
    <w:p w:rsidR="00193A27" w:rsidRPr="00A12DFE" w:rsidRDefault="00193A27" w:rsidP="008F79EC">
      <w:pPr>
        <w:pStyle w:val="ListParagraph"/>
        <w:numPr>
          <w:ilvl w:val="0"/>
          <w:numId w:val="36"/>
        </w:numPr>
        <w:jc w:val="both"/>
        <w:rPr>
          <w:rFonts w:cstheme="minorHAnsi"/>
          <w:u w:color="262626"/>
        </w:rPr>
      </w:pPr>
      <w:r w:rsidRPr="00A12DFE">
        <w:rPr>
          <w:rFonts w:cstheme="minorHAnsi"/>
          <w:u w:color="262626"/>
        </w:rPr>
        <w:t>Mentored staff and worked closely with technical and functional business partners.</w:t>
      </w:r>
    </w:p>
    <w:p w:rsidR="009F7BE4" w:rsidRPr="00A12DFE" w:rsidRDefault="006C562E" w:rsidP="008F79EC">
      <w:pPr>
        <w:pStyle w:val="ListParagraph"/>
        <w:numPr>
          <w:ilvl w:val="0"/>
          <w:numId w:val="36"/>
        </w:numPr>
        <w:jc w:val="both"/>
        <w:rPr>
          <w:rFonts w:cstheme="minorHAnsi"/>
        </w:rPr>
      </w:pPr>
      <w:r w:rsidRPr="00A12DFE">
        <w:rPr>
          <w:rFonts w:cstheme="minorHAnsi"/>
        </w:rPr>
        <w:t>Exper</w:t>
      </w:r>
      <w:r w:rsidR="00C43258" w:rsidRPr="00A12DFE">
        <w:rPr>
          <w:rFonts w:cstheme="minorHAnsi"/>
        </w:rPr>
        <w:t xml:space="preserve">ienced in working with </w:t>
      </w:r>
      <w:r w:rsidRPr="00A12DFE">
        <w:rPr>
          <w:rFonts w:cstheme="minorHAnsi"/>
        </w:rPr>
        <w:t>AGILE based development environment and participating in Scrum sessions.</w:t>
      </w:r>
    </w:p>
    <w:p w:rsidR="002425FD" w:rsidRPr="00A12DFE" w:rsidRDefault="002425FD" w:rsidP="002425FD">
      <w:pPr>
        <w:pStyle w:val="ListParagraph"/>
        <w:numPr>
          <w:ilvl w:val="0"/>
          <w:numId w:val="36"/>
        </w:numPr>
        <w:jc w:val="both"/>
        <w:rPr>
          <w:rFonts w:cstheme="minorHAnsi"/>
        </w:rPr>
      </w:pPr>
      <w:r w:rsidRPr="00A12DFE">
        <w:rPr>
          <w:rFonts w:cstheme="minorHAnsi"/>
        </w:rPr>
        <w:t>Used Web API for creating the resource-oriented services and Exposing service</w:t>
      </w:r>
      <w:r w:rsidR="00B8432B" w:rsidRPr="00A12DFE">
        <w:rPr>
          <w:rFonts w:cstheme="minorHAnsi"/>
        </w:rPr>
        <w:t>s to a variety of clients easily</w:t>
      </w:r>
      <w:r w:rsidRPr="00A12DFE">
        <w:rPr>
          <w:rFonts w:cstheme="minorHAnsi"/>
        </w:rPr>
        <w:t>.</w:t>
      </w:r>
    </w:p>
    <w:p w:rsidR="000A61DE" w:rsidRPr="00A12DFE" w:rsidRDefault="0068201E" w:rsidP="000A61DE">
      <w:pPr>
        <w:pStyle w:val="ListParagraph"/>
        <w:numPr>
          <w:ilvl w:val="0"/>
          <w:numId w:val="36"/>
        </w:numPr>
        <w:jc w:val="both"/>
        <w:rPr>
          <w:rFonts w:cstheme="minorHAnsi"/>
          <w:u w:color="262626"/>
        </w:rPr>
      </w:pPr>
      <w:r w:rsidRPr="00A12DFE">
        <w:rPr>
          <w:rFonts w:cstheme="minorHAnsi"/>
          <w:u w:color="262626"/>
        </w:rPr>
        <w:t xml:space="preserve">Developed </w:t>
      </w:r>
      <w:r w:rsidR="001109D6" w:rsidRPr="00A12DFE">
        <w:rPr>
          <w:rFonts w:cstheme="minorHAnsi"/>
          <w:u w:color="262626"/>
        </w:rPr>
        <w:t xml:space="preserve">GUI using .Net framework 4.5 </w:t>
      </w:r>
      <w:r w:rsidRPr="00A12DFE">
        <w:rPr>
          <w:rFonts w:cstheme="minorHAnsi"/>
          <w:u w:color="262626"/>
        </w:rPr>
        <w:t>and responsible for creating components using C#.N</w:t>
      </w:r>
      <w:r w:rsidR="00BC0DCC" w:rsidRPr="00A12DFE">
        <w:rPr>
          <w:rFonts w:cstheme="minorHAnsi"/>
          <w:u w:color="262626"/>
        </w:rPr>
        <w:t>et and VB.NET.</w:t>
      </w:r>
    </w:p>
    <w:p w:rsidR="001E25B0" w:rsidRPr="00A12DFE" w:rsidRDefault="001E25B0" w:rsidP="001E25B0">
      <w:pPr>
        <w:pStyle w:val="ListParagraph"/>
        <w:numPr>
          <w:ilvl w:val="0"/>
          <w:numId w:val="36"/>
        </w:numPr>
        <w:jc w:val="both"/>
        <w:rPr>
          <w:rFonts w:cstheme="minorHAnsi"/>
          <w:u w:color="262626"/>
        </w:rPr>
      </w:pPr>
      <w:r w:rsidRPr="00A12DFE">
        <w:rPr>
          <w:rFonts w:cstheme="minorHAnsi"/>
          <w:shd w:val="clear" w:color="auto" w:fill="FFFFFF"/>
        </w:rPr>
        <w:lastRenderedPageBreak/>
        <w:t>Designing the User Interface using the Silverlight XAML Code, Expression Blend. </w:t>
      </w:r>
    </w:p>
    <w:p w:rsidR="001442E5" w:rsidRPr="00A12DFE" w:rsidRDefault="001442E5" w:rsidP="001442E5">
      <w:pPr>
        <w:pStyle w:val="ListParagraph"/>
        <w:numPr>
          <w:ilvl w:val="0"/>
          <w:numId w:val="36"/>
        </w:numPr>
        <w:jc w:val="both"/>
        <w:rPr>
          <w:rFonts w:cstheme="minorHAnsi"/>
          <w:u w:color="262626"/>
        </w:rPr>
      </w:pPr>
      <w:r w:rsidRPr="00A12DFE">
        <w:rPr>
          <w:rFonts w:cstheme="minorHAnsi"/>
          <w:shd w:val="clear" w:color="auto" w:fill="FFFFFF"/>
        </w:rPr>
        <w:t>Designed Frontend with object oriented JavaScript Frameworks like</w:t>
      </w:r>
      <w:r w:rsidRPr="00A12DFE">
        <w:rPr>
          <w:rStyle w:val="apple-converted-space"/>
          <w:rFonts w:cstheme="minorHAnsi"/>
          <w:color w:val="333333"/>
          <w:shd w:val="clear" w:color="auto" w:fill="FFFFFF"/>
        </w:rPr>
        <w:t xml:space="preserve"> Angular JS.</w:t>
      </w:r>
    </w:p>
    <w:p w:rsidR="00970484" w:rsidRPr="00A12DFE" w:rsidRDefault="00970484" w:rsidP="008F79EC">
      <w:pPr>
        <w:pStyle w:val="ListParagraph"/>
        <w:numPr>
          <w:ilvl w:val="0"/>
          <w:numId w:val="36"/>
        </w:numPr>
        <w:jc w:val="both"/>
        <w:rPr>
          <w:rFonts w:eastAsia="Calibri" w:cstheme="minorHAnsi"/>
        </w:rPr>
      </w:pPr>
      <w:r w:rsidRPr="00A12DFE">
        <w:rPr>
          <w:rFonts w:cstheme="minorHAnsi"/>
        </w:rPr>
        <w:t>Working with Angular JS for client side scripting and synchronizing java applications and developed the administrative UI using Angular JS</w:t>
      </w:r>
      <w:r w:rsidR="00B00E9D" w:rsidRPr="00A12DFE">
        <w:rPr>
          <w:rFonts w:cstheme="minorHAnsi"/>
        </w:rPr>
        <w:t>.</w:t>
      </w:r>
    </w:p>
    <w:p w:rsidR="00213203" w:rsidRPr="00A12DFE" w:rsidRDefault="00213203" w:rsidP="00213203">
      <w:pPr>
        <w:pStyle w:val="ListParagraph"/>
        <w:numPr>
          <w:ilvl w:val="0"/>
          <w:numId w:val="36"/>
        </w:numPr>
        <w:jc w:val="both"/>
        <w:rPr>
          <w:rFonts w:eastAsia="Calibri" w:cstheme="minorHAnsi"/>
        </w:rPr>
      </w:pPr>
      <w:r w:rsidRPr="00A12DFE">
        <w:rPr>
          <w:rFonts w:cstheme="minorHAnsi"/>
          <w:shd w:val="clear" w:color="auto" w:fill="FFFFFF"/>
        </w:rPr>
        <w:t>Created custom mobile based responsive forms using bootstrap/select2 libraries and associated it with a SharePoint</w:t>
      </w:r>
      <w:r w:rsidRPr="00A12DFE">
        <w:rPr>
          <w:rStyle w:val="apple-converted-space"/>
          <w:rFonts w:cstheme="minorHAnsi"/>
          <w:color w:val="333333"/>
          <w:shd w:val="clear" w:color="auto" w:fill="FFFFFF"/>
        </w:rPr>
        <w:t> </w:t>
      </w:r>
      <w:r w:rsidRPr="00A12DFE">
        <w:rPr>
          <w:rFonts w:cstheme="minorHAnsi"/>
          <w:shd w:val="clear" w:color="auto" w:fill="FFFFFF"/>
        </w:rPr>
        <w:t>list using REST API. </w:t>
      </w:r>
    </w:p>
    <w:p w:rsidR="00B81082" w:rsidRPr="00A12DFE" w:rsidRDefault="00B81082" w:rsidP="00B81082">
      <w:pPr>
        <w:pStyle w:val="ListParagraph"/>
        <w:numPr>
          <w:ilvl w:val="0"/>
          <w:numId w:val="36"/>
        </w:numPr>
        <w:jc w:val="both"/>
        <w:rPr>
          <w:rFonts w:eastAsia="Calibri" w:cstheme="minorHAnsi"/>
        </w:rPr>
      </w:pPr>
      <w:r w:rsidRPr="00A12DFE">
        <w:rPr>
          <w:rFonts w:cstheme="minorHAnsi"/>
          <w:shd w:val="clear" w:color="auto" w:fill="FFFFFF"/>
        </w:rPr>
        <w:t>Created T-SQL Store Procedures, Views and User Defined Functions for fetching relevant data to UI for different VP Reports and Divisional Reports. </w:t>
      </w:r>
    </w:p>
    <w:p w:rsidR="0068201E" w:rsidRPr="00A12DFE" w:rsidRDefault="0068201E" w:rsidP="008F79EC">
      <w:pPr>
        <w:pStyle w:val="ListParagraph"/>
        <w:numPr>
          <w:ilvl w:val="0"/>
          <w:numId w:val="36"/>
        </w:numPr>
        <w:jc w:val="both"/>
        <w:rPr>
          <w:rFonts w:cstheme="minorHAnsi"/>
          <w:u w:color="262626"/>
        </w:rPr>
      </w:pPr>
      <w:r w:rsidRPr="00A12DFE">
        <w:rPr>
          <w:rFonts w:cstheme="minorHAnsi"/>
          <w:u w:color="262626"/>
        </w:rPr>
        <w:t>Extensi</w:t>
      </w:r>
      <w:r w:rsidR="008A4C3A" w:rsidRPr="00A12DFE">
        <w:rPr>
          <w:rFonts w:cstheme="minorHAnsi"/>
          <w:u w:color="262626"/>
        </w:rPr>
        <w:t>vely worked with the JavaScript</w:t>
      </w:r>
      <w:r w:rsidRPr="00A12DFE">
        <w:rPr>
          <w:rFonts w:cstheme="minorHAnsi"/>
          <w:u w:color="262626"/>
        </w:rPr>
        <w:t xml:space="preserve"> and client side validations.</w:t>
      </w:r>
    </w:p>
    <w:p w:rsidR="0068201E" w:rsidRPr="00A12DFE" w:rsidRDefault="0068201E" w:rsidP="008F79EC">
      <w:pPr>
        <w:pStyle w:val="ListParagraph"/>
        <w:numPr>
          <w:ilvl w:val="0"/>
          <w:numId w:val="36"/>
        </w:numPr>
        <w:jc w:val="both"/>
        <w:rPr>
          <w:rFonts w:cstheme="minorHAnsi"/>
          <w:u w:color="262626"/>
        </w:rPr>
      </w:pPr>
      <w:r w:rsidRPr="00A12DFE">
        <w:rPr>
          <w:rFonts w:cstheme="minorHAnsi"/>
          <w:u w:color="262626"/>
        </w:rPr>
        <w:t>De</w:t>
      </w:r>
      <w:r w:rsidR="00D33181" w:rsidRPr="00A12DFE">
        <w:rPr>
          <w:rFonts w:cstheme="minorHAnsi"/>
          <w:u w:color="262626"/>
        </w:rPr>
        <w:t>veloped Invoice View using MVC 5</w:t>
      </w:r>
      <w:r w:rsidRPr="00A12DFE">
        <w:rPr>
          <w:rFonts w:cstheme="minorHAnsi"/>
          <w:u w:color="262626"/>
        </w:rPr>
        <w:t>, Razor and Entity Framework</w:t>
      </w:r>
      <w:r w:rsidR="0080680D" w:rsidRPr="00A12DFE">
        <w:rPr>
          <w:rFonts w:cstheme="minorHAnsi"/>
          <w:u w:color="262626"/>
        </w:rPr>
        <w:t xml:space="preserve"> 6.0</w:t>
      </w:r>
      <w:r w:rsidRPr="00A12DFE">
        <w:rPr>
          <w:rFonts w:cstheme="minorHAnsi"/>
          <w:u w:color="262626"/>
        </w:rPr>
        <w:t>.</w:t>
      </w:r>
    </w:p>
    <w:p w:rsidR="007C6E39" w:rsidRPr="00A12DFE" w:rsidRDefault="007C6E39" w:rsidP="007C6E39">
      <w:pPr>
        <w:pStyle w:val="ListParagraph"/>
        <w:numPr>
          <w:ilvl w:val="0"/>
          <w:numId w:val="36"/>
        </w:numPr>
        <w:jc w:val="both"/>
        <w:rPr>
          <w:rFonts w:cstheme="minorHAnsi"/>
          <w:u w:color="262626"/>
        </w:rPr>
      </w:pPr>
      <w:r w:rsidRPr="00A12DFE">
        <w:rPr>
          <w:rFonts w:cstheme="minorHAnsi"/>
          <w:shd w:val="clear" w:color="auto" w:fill="FFFFFF"/>
        </w:rPr>
        <w:t>Designed and developed application in a MVC design pattern that converts database views to hierarchical XML documents which are then streamed to the ASP presentation layer. </w:t>
      </w:r>
    </w:p>
    <w:p w:rsidR="000A61DE" w:rsidRPr="00A12DFE" w:rsidRDefault="000A61DE" w:rsidP="000A61DE">
      <w:pPr>
        <w:pStyle w:val="ListParagraph"/>
        <w:numPr>
          <w:ilvl w:val="0"/>
          <w:numId w:val="36"/>
        </w:numPr>
        <w:jc w:val="both"/>
        <w:rPr>
          <w:rFonts w:cstheme="minorHAnsi"/>
          <w:u w:color="262626"/>
        </w:rPr>
      </w:pPr>
      <w:r w:rsidRPr="00A12DFE">
        <w:rPr>
          <w:rFonts w:cstheme="minorHAnsi"/>
          <w:shd w:val="clear" w:color="auto" w:fill="FFFFFF"/>
        </w:rPr>
        <w:t>Developed REST Web Services using WCF, C#.NET, with http bindings and hosted them on IIS 7.0.</w:t>
      </w:r>
    </w:p>
    <w:p w:rsidR="00766826" w:rsidRPr="00A12DFE" w:rsidRDefault="00766826" w:rsidP="001A31F7">
      <w:pPr>
        <w:pStyle w:val="ListParagraph"/>
        <w:numPr>
          <w:ilvl w:val="0"/>
          <w:numId w:val="36"/>
        </w:numPr>
        <w:jc w:val="both"/>
        <w:rPr>
          <w:rFonts w:cstheme="minorHAnsi"/>
          <w:u w:color="262626"/>
        </w:rPr>
      </w:pPr>
      <w:r w:rsidRPr="00A12DFE">
        <w:rPr>
          <w:rFonts w:cstheme="minorHAnsi"/>
          <w:u w:color="262626"/>
        </w:rPr>
        <w:t xml:space="preserve">Created and consumed WCF Web services to expose the application functionality for different applications running </w:t>
      </w:r>
      <w:r w:rsidR="00ED0FCB" w:rsidRPr="00A12DFE">
        <w:rPr>
          <w:rFonts w:cstheme="minorHAnsi"/>
          <w:u w:color="262626"/>
        </w:rPr>
        <w:t xml:space="preserve">inside the company and outside, </w:t>
      </w:r>
      <w:r w:rsidRPr="00A12DFE">
        <w:rPr>
          <w:rFonts w:cstheme="minorHAnsi"/>
          <w:u w:color="262626"/>
        </w:rPr>
        <w:t>impl</w:t>
      </w:r>
      <w:r w:rsidR="00ED0FCB" w:rsidRPr="00A12DFE">
        <w:rPr>
          <w:rFonts w:cstheme="minorHAnsi"/>
          <w:u w:color="262626"/>
        </w:rPr>
        <w:t xml:space="preserve">ementing a Service Oriented </w:t>
      </w:r>
      <w:r w:rsidR="009C7F12" w:rsidRPr="00A12DFE">
        <w:rPr>
          <w:rFonts w:cstheme="minorHAnsi"/>
          <w:u w:color="262626"/>
        </w:rPr>
        <w:t>Architecture.</w:t>
      </w:r>
    </w:p>
    <w:p w:rsidR="0068201E" w:rsidRPr="00A12DFE" w:rsidRDefault="0068201E" w:rsidP="008F79EC">
      <w:pPr>
        <w:pStyle w:val="ListParagraph"/>
        <w:numPr>
          <w:ilvl w:val="0"/>
          <w:numId w:val="36"/>
        </w:numPr>
        <w:jc w:val="both"/>
        <w:rPr>
          <w:rFonts w:cstheme="minorHAnsi"/>
          <w:u w:color="262626"/>
        </w:rPr>
      </w:pPr>
      <w:r w:rsidRPr="00A12DFE">
        <w:rPr>
          <w:rFonts w:cstheme="minorHAnsi"/>
          <w:u w:color="262626"/>
        </w:rPr>
        <w:t>Developed Complex database objects lik</w:t>
      </w:r>
      <w:r w:rsidR="0077646D" w:rsidRPr="00A12DFE">
        <w:rPr>
          <w:rFonts w:cstheme="minorHAnsi"/>
          <w:u w:color="262626"/>
        </w:rPr>
        <w:t xml:space="preserve">e Stored Procedures, Functions, </w:t>
      </w:r>
      <w:r w:rsidRPr="00A12DFE">
        <w:rPr>
          <w:rFonts w:cstheme="minorHAnsi"/>
          <w:u w:color="262626"/>
        </w:rPr>
        <w:t>Packages and</w:t>
      </w:r>
      <w:r w:rsidR="00970484" w:rsidRPr="00A12DFE">
        <w:rPr>
          <w:rFonts w:cstheme="minorHAnsi"/>
          <w:u w:color="262626"/>
        </w:rPr>
        <w:t xml:space="preserve"> Triggers using SQL Server </w:t>
      </w:r>
      <w:r w:rsidR="00C52860" w:rsidRPr="00A12DFE">
        <w:rPr>
          <w:rFonts w:cstheme="minorHAnsi"/>
          <w:u w:color="262626"/>
        </w:rPr>
        <w:t>2012</w:t>
      </w:r>
      <w:r w:rsidRPr="00A12DFE">
        <w:rPr>
          <w:rFonts w:cstheme="minorHAnsi"/>
          <w:u w:color="262626"/>
        </w:rPr>
        <w:t>.</w:t>
      </w:r>
    </w:p>
    <w:p w:rsidR="00F15D04" w:rsidRPr="00A12DFE" w:rsidRDefault="00B6136D" w:rsidP="00B6136D">
      <w:pPr>
        <w:pStyle w:val="ListParagraph"/>
        <w:numPr>
          <w:ilvl w:val="0"/>
          <w:numId w:val="36"/>
        </w:numPr>
        <w:jc w:val="both"/>
        <w:rPr>
          <w:rFonts w:cstheme="minorHAnsi"/>
          <w:u w:color="262626"/>
        </w:rPr>
      </w:pPr>
      <w:r w:rsidRPr="00A12DFE">
        <w:rPr>
          <w:rFonts w:cstheme="minorHAnsi"/>
          <w:shd w:val="clear" w:color="auto" w:fill="FFFFFF"/>
        </w:rPr>
        <w:t>Worked on Access</w:t>
      </w:r>
      <w:r w:rsidR="00F15D04" w:rsidRPr="00A12DFE">
        <w:rPr>
          <w:rFonts w:cstheme="minorHAnsi"/>
          <w:shd w:val="clear" w:color="auto" w:fill="FFFFFF"/>
        </w:rPr>
        <w:t>, XML and transformed data to SQL Server 2012 using DTS and SSIS. </w:t>
      </w:r>
    </w:p>
    <w:p w:rsidR="0068201E" w:rsidRPr="00A12DFE" w:rsidRDefault="0068201E" w:rsidP="000A61DE">
      <w:pPr>
        <w:pStyle w:val="ListParagraph"/>
        <w:numPr>
          <w:ilvl w:val="0"/>
          <w:numId w:val="36"/>
        </w:numPr>
        <w:jc w:val="both"/>
        <w:rPr>
          <w:rFonts w:cstheme="minorHAnsi"/>
          <w:u w:color="262626"/>
        </w:rPr>
      </w:pPr>
      <w:r w:rsidRPr="00A12DFE">
        <w:rPr>
          <w:rFonts w:cstheme="minorHAnsi"/>
          <w:u w:color="262626"/>
        </w:rPr>
        <w:t>Created and Consumed WCF Web Services used for data transfer etc.</w:t>
      </w:r>
      <w:r w:rsidR="00F33DBA" w:rsidRPr="00A12DFE">
        <w:rPr>
          <w:rFonts w:cstheme="minorHAnsi"/>
          <w:u w:color="262626"/>
        </w:rPr>
        <w:t>Used .Net 4.5</w:t>
      </w:r>
      <w:r w:rsidRPr="00A12DFE">
        <w:rPr>
          <w:rFonts w:cstheme="minorHAnsi"/>
          <w:u w:color="262626"/>
        </w:rPr>
        <w:t xml:space="preserve"> LINQ components in data layer.</w:t>
      </w:r>
    </w:p>
    <w:p w:rsidR="000618C0" w:rsidRPr="00A12DFE" w:rsidRDefault="000618C0" w:rsidP="000618C0">
      <w:pPr>
        <w:pStyle w:val="ListParagraph"/>
        <w:numPr>
          <w:ilvl w:val="0"/>
          <w:numId w:val="36"/>
        </w:numPr>
        <w:jc w:val="both"/>
        <w:rPr>
          <w:rFonts w:cstheme="minorHAnsi"/>
          <w:u w:color="262626"/>
        </w:rPr>
      </w:pPr>
      <w:r w:rsidRPr="00A12DFE">
        <w:rPr>
          <w:rFonts w:cstheme="minorHAnsi"/>
          <w:shd w:val="clear" w:color="auto" w:fill="FFFFFF"/>
        </w:rPr>
        <w:t>Experience Tester in Agile Development Environment Using TDD</w:t>
      </w:r>
      <w:r w:rsidRPr="00A12DFE">
        <w:rPr>
          <w:rStyle w:val="apple-converted-space"/>
          <w:rFonts w:cstheme="minorHAnsi"/>
          <w:color w:val="333333"/>
          <w:shd w:val="clear" w:color="auto" w:fill="FFFFFF"/>
        </w:rPr>
        <w:t> </w:t>
      </w:r>
      <w:r w:rsidRPr="00A12DFE">
        <w:rPr>
          <w:rFonts w:cstheme="minorHAnsi"/>
          <w:shd w:val="clear" w:color="auto" w:fill="FFFFFF"/>
        </w:rPr>
        <w:t>and ATDD approach. </w:t>
      </w:r>
    </w:p>
    <w:p w:rsidR="00D56EE2" w:rsidRPr="00A12DFE" w:rsidRDefault="00D56EE2" w:rsidP="00D56EE2">
      <w:pPr>
        <w:pStyle w:val="ListParagraph"/>
        <w:numPr>
          <w:ilvl w:val="0"/>
          <w:numId w:val="36"/>
        </w:numPr>
        <w:jc w:val="both"/>
        <w:rPr>
          <w:rFonts w:cstheme="minorHAnsi"/>
          <w:u w:color="262626"/>
        </w:rPr>
      </w:pPr>
      <w:r w:rsidRPr="00A12DFE">
        <w:rPr>
          <w:rFonts w:cstheme="minorHAnsi"/>
          <w:shd w:val="clear" w:color="auto" w:fill="FFFFFF"/>
        </w:rPr>
        <w:t>Developed test cases to test</w:t>
      </w:r>
      <w:r w:rsidRPr="00A12DFE">
        <w:rPr>
          <w:rStyle w:val="apple-converted-space"/>
          <w:rFonts w:cstheme="minorHAnsi"/>
          <w:color w:val="333333"/>
          <w:shd w:val="clear" w:color="auto" w:fill="FFFFFF"/>
        </w:rPr>
        <w:t> </w:t>
      </w:r>
      <w:r w:rsidRPr="00A12DFE">
        <w:rPr>
          <w:rFonts w:cstheme="minorHAnsi"/>
          <w:shd w:val="clear" w:color="auto" w:fill="FFFFFF"/>
        </w:rPr>
        <w:t>performance and functionality of software applications. </w:t>
      </w:r>
    </w:p>
    <w:p w:rsidR="007C7FEC" w:rsidRPr="00A12DFE" w:rsidRDefault="0068201E" w:rsidP="008F79EC">
      <w:pPr>
        <w:pStyle w:val="ListParagraph"/>
        <w:numPr>
          <w:ilvl w:val="0"/>
          <w:numId w:val="36"/>
        </w:numPr>
        <w:jc w:val="both"/>
        <w:rPr>
          <w:rFonts w:cstheme="minorHAnsi"/>
          <w:u w:color="262626"/>
        </w:rPr>
      </w:pPr>
      <w:r w:rsidRPr="00A12DFE">
        <w:rPr>
          <w:rFonts w:cstheme="minorHAnsi"/>
          <w:u w:color="262626"/>
        </w:rPr>
        <w:t>Working with Team Foundation Server</w:t>
      </w:r>
      <w:r w:rsidR="00D558EC" w:rsidRPr="00A12DFE">
        <w:rPr>
          <w:rFonts w:cstheme="minorHAnsi"/>
          <w:u w:color="262626"/>
        </w:rPr>
        <w:t xml:space="preserve"> (TFS)</w:t>
      </w:r>
      <w:r w:rsidRPr="00A12DFE">
        <w:rPr>
          <w:rFonts w:cstheme="minorHAnsi"/>
          <w:u w:color="262626"/>
        </w:rPr>
        <w:t xml:space="preserve"> as the source for vers</w:t>
      </w:r>
      <w:r w:rsidR="00AF5294" w:rsidRPr="00A12DFE">
        <w:rPr>
          <w:rFonts w:cstheme="minorHAnsi"/>
          <w:u w:color="262626"/>
        </w:rPr>
        <w:t xml:space="preserve">ion control and project / issue </w:t>
      </w:r>
      <w:r w:rsidRPr="00A12DFE">
        <w:rPr>
          <w:rFonts w:cstheme="minorHAnsi"/>
          <w:u w:color="262626"/>
        </w:rPr>
        <w:t>management.  </w:t>
      </w:r>
    </w:p>
    <w:p w:rsidR="0068201E" w:rsidRPr="00A12DFE" w:rsidRDefault="0068201E" w:rsidP="00DB187C">
      <w:pPr>
        <w:widowControl w:val="0"/>
        <w:autoSpaceDE w:val="0"/>
        <w:autoSpaceDN w:val="0"/>
        <w:adjustRightInd w:val="0"/>
        <w:spacing w:line="276" w:lineRule="auto"/>
        <w:ind w:left="360"/>
        <w:jc w:val="both"/>
        <w:rPr>
          <w:rFonts w:cstheme="minorHAnsi"/>
          <w:color w:val="262626"/>
          <w:u w:color="262626"/>
        </w:rPr>
      </w:pPr>
      <w:r w:rsidRPr="00A12DFE">
        <w:rPr>
          <w:rFonts w:cstheme="minorHAnsi"/>
          <w:b/>
          <w:bCs/>
          <w:color w:val="262626"/>
        </w:rPr>
        <w:t xml:space="preserve">Environment: </w:t>
      </w:r>
      <w:r w:rsidR="00B00E9D" w:rsidRPr="00A12DFE">
        <w:rPr>
          <w:rFonts w:cstheme="minorHAnsi"/>
          <w:color w:val="262626"/>
          <w:u w:color="262626"/>
        </w:rPr>
        <w:t>Visual Studio 2013</w:t>
      </w:r>
      <w:r w:rsidR="00C3550D" w:rsidRPr="00A12DFE">
        <w:rPr>
          <w:rFonts w:cstheme="minorHAnsi"/>
          <w:color w:val="262626"/>
          <w:u w:color="262626"/>
        </w:rPr>
        <w:t>, MS.NET</w:t>
      </w:r>
      <w:r w:rsidR="00B50EC9" w:rsidRPr="00A12DFE">
        <w:rPr>
          <w:rFonts w:cstheme="minorHAnsi"/>
          <w:color w:val="262626"/>
          <w:u w:color="262626"/>
        </w:rPr>
        <w:t xml:space="preserve"> 4.5, </w:t>
      </w:r>
      <w:r w:rsidR="00E238EF" w:rsidRPr="00A12DFE">
        <w:rPr>
          <w:rFonts w:cstheme="minorHAnsi"/>
          <w:color w:val="262626"/>
          <w:u w:color="262626"/>
        </w:rPr>
        <w:t>Entity Framework</w:t>
      </w:r>
      <w:r w:rsidR="008B4595" w:rsidRPr="00A12DFE">
        <w:rPr>
          <w:rFonts w:cstheme="minorHAnsi"/>
          <w:color w:val="262626"/>
          <w:u w:color="262626"/>
        </w:rPr>
        <w:t xml:space="preserve"> 6.0</w:t>
      </w:r>
      <w:r w:rsidR="00E238EF" w:rsidRPr="00A12DFE">
        <w:rPr>
          <w:rFonts w:cstheme="minorHAnsi"/>
          <w:color w:val="262626"/>
          <w:u w:color="262626"/>
        </w:rPr>
        <w:t xml:space="preserve">, </w:t>
      </w:r>
      <w:r w:rsidR="00970484" w:rsidRPr="00A12DFE">
        <w:rPr>
          <w:rFonts w:cstheme="minorHAnsi"/>
          <w:color w:val="262626"/>
          <w:u w:color="262626"/>
        </w:rPr>
        <w:t>MVC</w:t>
      </w:r>
      <w:r w:rsidR="003D4900" w:rsidRPr="00A12DFE">
        <w:rPr>
          <w:rFonts w:cstheme="minorHAnsi"/>
          <w:color w:val="262626"/>
          <w:u w:color="262626"/>
        </w:rPr>
        <w:t xml:space="preserve"> 5.0</w:t>
      </w:r>
      <w:r w:rsidR="00970484" w:rsidRPr="00A12DFE">
        <w:rPr>
          <w:rFonts w:cstheme="minorHAnsi"/>
          <w:color w:val="262626"/>
          <w:u w:color="262626"/>
        </w:rPr>
        <w:t>, ASP.NET, C#.NET</w:t>
      </w:r>
      <w:r w:rsidRPr="00A12DFE">
        <w:rPr>
          <w:rFonts w:cstheme="minorHAnsi"/>
          <w:color w:val="262626"/>
          <w:u w:color="262626"/>
        </w:rPr>
        <w:t>,</w:t>
      </w:r>
      <w:r w:rsidR="00BC0DCC" w:rsidRPr="00A12DFE">
        <w:rPr>
          <w:rFonts w:cstheme="minorHAnsi"/>
          <w:color w:val="262626"/>
          <w:u w:color="262626"/>
        </w:rPr>
        <w:t xml:space="preserve"> VB.NET</w:t>
      </w:r>
      <w:r w:rsidR="001E25B0" w:rsidRPr="00A12DFE">
        <w:rPr>
          <w:rFonts w:cstheme="minorHAnsi"/>
          <w:color w:val="262626"/>
          <w:u w:color="262626"/>
        </w:rPr>
        <w:t xml:space="preserve"> 6</w:t>
      </w:r>
      <w:r w:rsidR="00BC0DCC" w:rsidRPr="00A12DFE">
        <w:rPr>
          <w:rFonts w:cstheme="minorHAnsi"/>
          <w:color w:val="262626"/>
          <w:u w:color="262626"/>
        </w:rPr>
        <w:t>, ADO.NET,</w:t>
      </w:r>
      <w:r w:rsidRPr="00A12DFE">
        <w:rPr>
          <w:rFonts w:cstheme="minorHAnsi"/>
          <w:color w:val="262626"/>
          <w:u w:color="262626"/>
        </w:rPr>
        <w:t xml:space="preserve"> HTML 5, CSS 2/3, JavaScript,</w:t>
      </w:r>
      <w:r w:rsidR="00A03604" w:rsidRPr="00A12DFE">
        <w:rPr>
          <w:rFonts w:cstheme="minorHAnsi"/>
          <w:color w:val="262626"/>
          <w:u w:color="262626"/>
        </w:rPr>
        <w:t xml:space="preserve"> JQuery,</w:t>
      </w:r>
      <w:r w:rsidR="00E7609E" w:rsidRPr="00A12DFE">
        <w:rPr>
          <w:rFonts w:cstheme="minorHAnsi"/>
          <w:color w:val="262626"/>
          <w:u w:color="262626"/>
        </w:rPr>
        <w:t xml:space="preserve"> JSON,</w:t>
      </w:r>
      <w:r w:rsidR="00970484" w:rsidRPr="00A12DFE">
        <w:rPr>
          <w:rFonts w:cstheme="minorHAnsi"/>
          <w:color w:val="262626"/>
          <w:u w:color="262626"/>
        </w:rPr>
        <w:t xml:space="preserve"> Angular JS, </w:t>
      </w:r>
      <w:r w:rsidR="00F15D04" w:rsidRPr="00A12DFE">
        <w:rPr>
          <w:rFonts w:cstheme="minorHAnsi"/>
          <w:color w:val="262626"/>
          <w:u w:color="262626"/>
        </w:rPr>
        <w:t xml:space="preserve">Bootstrap, </w:t>
      </w:r>
      <w:r w:rsidR="00B6136D" w:rsidRPr="00A12DFE">
        <w:rPr>
          <w:rFonts w:cstheme="minorHAnsi"/>
          <w:color w:val="262626"/>
          <w:u w:color="262626"/>
        </w:rPr>
        <w:t>MS Access</w:t>
      </w:r>
      <w:r w:rsidR="00213203" w:rsidRPr="00A12DFE">
        <w:rPr>
          <w:rFonts w:cstheme="minorHAnsi"/>
          <w:color w:val="262626"/>
          <w:u w:color="262626"/>
        </w:rPr>
        <w:t xml:space="preserve">, </w:t>
      </w:r>
      <w:r w:rsidR="00970484" w:rsidRPr="00A12DFE">
        <w:rPr>
          <w:rFonts w:cstheme="minorHAnsi"/>
          <w:color w:val="262626"/>
          <w:u w:color="262626"/>
        </w:rPr>
        <w:t>AJAX,</w:t>
      </w:r>
      <w:r w:rsidR="00F66F39" w:rsidRPr="00A12DFE">
        <w:rPr>
          <w:rFonts w:cstheme="minorHAnsi"/>
          <w:color w:val="262626"/>
          <w:u w:color="262626"/>
        </w:rPr>
        <w:t xml:space="preserve"> RESTful</w:t>
      </w:r>
      <w:r w:rsidR="005B3374" w:rsidRPr="00A12DFE">
        <w:rPr>
          <w:rFonts w:cstheme="minorHAnsi"/>
          <w:color w:val="262626"/>
          <w:u w:color="262626"/>
        </w:rPr>
        <w:t>Services</w:t>
      </w:r>
      <w:r w:rsidR="00F66F39" w:rsidRPr="00A12DFE">
        <w:rPr>
          <w:rFonts w:cstheme="minorHAnsi"/>
          <w:color w:val="262626"/>
          <w:u w:color="262626"/>
        </w:rPr>
        <w:t>,</w:t>
      </w:r>
      <w:r w:rsidR="001E25B0" w:rsidRPr="00A12DFE">
        <w:rPr>
          <w:rFonts w:cstheme="minorHAnsi"/>
          <w:color w:val="262626"/>
          <w:u w:color="262626"/>
        </w:rPr>
        <w:t xml:space="preserve"> WCF, Silverlight</w:t>
      </w:r>
      <w:r w:rsidRPr="00A12DFE">
        <w:rPr>
          <w:rFonts w:cstheme="minorHAnsi"/>
          <w:color w:val="262626"/>
          <w:u w:color="262626"/>
        </w:rPr>
        <w:t xml:space="preserve">, LINQ, </w:t>
      </w:r>
      <w:r w:rsidR="00B213FA" w:rsidRPr="00A12DFE">
        <w:rPr>
          <w:rFonts w:cstheme="minorHAnsi"/>
          <w:color w:val="262626"/>
          <w:u w:color="262626"/>
        </w:rPr>
        <w:t xml:space="preserve">SQL, </w:t>
      </w:r>
      <w:r w:rsidR="00970484" w:rsidRPr="00A12DFE">
        <w:rPr>
          <w:rFonts w:cstheme="minorHAnsi"/>
          <w:color w:val="262626"/>
          <w:u w:color="262626"/>
        </w:rPr>
        <w:t xml:space="preserve">SQL Server </w:t>
      </w:r>
      <w:r w:rsidR="00C52860" w:rsidRPr="00A12DFE">
        <w:rPr>
          <w:rFonts w:cstheme="minorHAnsi"/>
          <w:color w:val="262626"/>
          <w:u w:color="262626"/>
        </w:rPr>
        <w:t>2012</w:t>
      </w:r>
      <w:r w:rsidRPr="00A12DFE">
        <w:rPr>
          <w:rFonts w:cstheme="minorHAnsi"/>
          <w:color w:val="262626"/>
          <w:u w:color="262626"/>
        </w:rPr>
        <w:t>,</w:t>
      </w:r>
      <w:r w:rsidR="00B81082" w:rsidRPr="00A12DFE">
        <w:rPr>
          <w:rFonts w:cstheme="minorHAnsi"/>
          <w:color w:val="262626"/>
          <w:u w:color="262626"/>
        </w:rPr>
        <w:t xml:space="preserve"> T-</w:t>
      </w:r>
      <w:r w:rsidR="00BD5089" w:rsidRPr="00A12DFE">
        <w:rPr>
          <w:rFonts w:cstheme="minorHAnsi"/>
          <w:color w:val="262626"/>
          <w:u w:color="262626"/>
        </w:rPr>
        <w:t>SQL</w:t>
      </w:r>
      <w:r w:rsidR="00D326B7" w:rsidRPr="00A12DFE">
        <w:rPr>
          <w:rFonts w:cstheme="minorHAnsi"/>
          <w:color w:val="262626"/>
          <w:u w:color="262626"/>
        </w:rPr>
        <w:t xml:space="preserve">, </w:t>
      </w:r>
      <w:r w:rsidR="000618C0" w:rsidRPr="00A12DFE">
        <w:rPr>
          <w:rFonts w:cstheme="minorHAnsi"/>
          <w:color w:val="262626"/>
          <w:u w:color="262626"/>
        </w:rPr>
        <w:t>TDD</w:t>
      </w:r>
      <w:r w:rsidR="00BD5089" w:rsidRPr="00A12DFE">
        <w:rPr>
          <w:rFonts w:cstheme="minorHAnsi"/>
          <w:color w:val="262626"/>
          <w:u w:color="262626"/>
        </w:rPr>
        <w:t xml:space="preserve">, </w:t>
      </w:r>
      <w:r w:rsidR="00B50EC9" w:rsidRPr="00A12DFE">
        <w:rPr>
          <w:rFonts w:cstheme="minorHAnsi"/>
          <w:color w:val="262626"/>
          <w:u w:color="262626"/>
        </w:rPr>
        <w:t>TFS,</w:t>
      </w:r>
      <w:r w:rsidR="00AA7EF1" w:rsidRPr="00A12DFE">
        <w:rPr>
          <w:rFonts w:cstheme="minorHAnsi"/>
          <w:color w:val="262626"/>
          <w:u w:color="262626"/>
        </w:rPr>
        <w:t xml:space="preserve">Agile, XML, </w:t>
      </w:r>
      <w:r w:rsidR="00A24E88" w:rsidRPr="00A12DFE">
        <w:rPr>
          <w:rFonts w:cstheme="minorHAnsi"/>
          <w:color w:val="262626"/>
          <w:u w:color="262626"/>
        </w:rPr>
        <w:t>XSLT,</w:t>
      </w:r>
      <w:r w:rsidR="00213203" w:rsidRPr="00A12DFE">
        <w:rPr>
          <w:rFonts w:cstheme="minorHAnsi"/>
          <w:color w:val="262626"/>
          <w:u w:color="262626"/>
        </w:rPr>
        <w:t xml:space="preserve"> XSD</w:t>
      </w:r>
      <w:r w:rsidR="000A61DE" w:rsidRPr="00A12DFE">
        <w:rPr>
          <w:rFonts w:cstheme="minorHAnsi"/>
          <w:color w:val="262626"/>
          <w:u w:color="262626"/>
        </w:rPr>
        <w:t xml:space="preserve">, </w:t>
      </w:r>
      <w:r w:rsidR="00213203" w:rsidRPr="00A12DFE">
        <w:rPr>
          <w:rFonts w:cstheme="minorHAnsi"/>
          <w:color w:val="262626"/>
          <w:u w:color="262626"/>
        </w:rPr>
        <w:t xml:space="preserve">XPATH, </w:t>
      </w:r>
      <w:r w:rsidR="000A61DE" w:rsidRPr="00A12DFE">
        <w:rPr>
          <w:rFonts w:cstheme="minorHAnsi"/>
          <w:color w:val="262626"/>
          <w:u w:color="262626"/>
        </w:rPr>
        <w:t>IIS 7.0, TFS.</w:t>
      </w:r>
      <w:r w:rsidRPr="00A12DFE">
        <w:rPr>
          <w:rFonts w:cstheme="minorHAnsi"/>
          <w:color w:val="262626"/>
          <w:u w:color="262626"/>
        </w:rPr>
        <w:t> </w:t>
      </w:r>
    </w:p>
    <w:p w:rsidR="007C7FEC" w:rsidRPr="00A12DFE" w:rsidRDefault="007C7FEC" w:rsidP="00160CF9">
      <w:pPr>
        <w:widowControl w:val="0"/>
        <w:autoSpaceDE w:val="0"/>
        <w:autoSpaceDN w:val="0"/>
        <w:adjustRightInd w:val="0"/>
        <w:jc w:val="both"/>
        <w:rPr>
          <w:rFonts w:cstheme="minorHAnsi"/>
          <w:color w:val="333333"/>
          <w:shd w:val="clear" w:color="auto" w:fill="FFFFFF"/>
        </w:rPr>
      </w:pPr>
    </w:p>
    <w:p w:rsidR="00A12DFE" w:rsidRPr="00A12DFE" w:rsidRDefault="00A12DFE" w:rsidP="00A12DFE">
      <w:pPr>
        <w:pStyle w:val="NoSpacing"/>
        <w:rPr>
          <w:rFonts w:asciiTheme="minorHAnsi" w:hAnsiTheme="minorHAnsi" w:cstheme="minorHAnsi"/>
          <w:b/>
          <w:sz w:val="22"/>
        </w:rPr>
      </w:pPr>
      <w:r w:rsidRPr="00A12DFE">
        <w:rPr>
          <w:rFonts w:asciiTheme="minorHAnsi" w:hAnsiTheme="minorHAnsi" w:cstheme="minorHAnsi"/>
          <w:b/>
          <w:sz w:val="22"/>
        </w:rPr>
        <w:t>McGraw Hill Companies, Hightstown, NJ</w:t>
      </w:r>
      <w:r>
        <w:rPr>
          <w:rFonts w:asciiTheme="minorHAnsi" w:hAnsiTheme="minorHAnsi" w:cstheme="minorHAnsi"/>
          <w:b/>
          <w:sz w:val="22"/>
        </w:rPr>
        <w:tab/>
      </w:r>
      <w:r>
        <w:rPr>
          <w:rFonts w:asciiTheme="minorHAnsi" w:hAnsiTheme="minorHAnsi" w:cstheme="minorHAnsi"/>
          <w:b/>
          <w:sz w:val="22"/>
        </w:rPr>
        <w:tab/>
        <w:t xml:space="preserve">                                                 </w:t>
      </w:r>
      <w:r w:rsidRPr="00A12DFE">
        <w:rPr>
          <w:rFonts w:asciiTheme="minorHAnsi" w:hAnsiTheme="minorHAnsi" w:cstheme="minorHAnsi"/>
          <w:b/>
          <w:sz w:val="22"/>
        </w:rPr>
        <w:t>Oct 2014 – Sep 2015</w:t>
      </w:r>
    </w:p>
    <w:p w:rsidR="004E2E58" w:rsidRPr="00A12DFE" w:rsidRDefault="00A12DFE" w:rsidP="00A12DFE">
      <w:pPr>
        <w:pStyle w:val="NoSpacing"/>
        <w:rPr>
          <w:rFonts w:asciiTheme="minorHAnsi" w:hAnsiTheme="minorHAnsi" w:cstheme="minorHAnsi"/>
          <w:b/>
          <w:sz w:val="22"/>
        </w:rPr>
      </w:pPr>
      <w:r w:rsidRPr="00A12DFE">
        <w:rPr>
          <w:rFonts w:asciiTheme="minorHAnsi" w:hAnsiTheme="minorHAnsi" w:cstheme="minorHAnsi"/>
          <w:b/>
          <w:sz w:val="22"/>
        </w:rPr>
        <w:t>Sr. .NET Developer</w:t>
      </w:r>
    </w:p>
    <w:p w:rsidR="004E2E58" w:rsidRPr="00A12DFE" w:rsidRDefault="004E2E58" w:rsidP="004E2E58">
      <w:pPr>
        <w:spacing w:line="276" w:lineRule="auto"/>
        <w:jc w:val="both"/>
        <w:rPr>
          <w:rFonts w:cstheme="minorHAnsi"/>
        </w:rPr>
      </w:pPr>
      <w:r w:rsidRPr="00A12DFE">
        <w:rPr>
          <w:rFonts w:cstheme="minorHAnsi"/>
          <w:b/>
        </w:rPr>
        <w:t xml:space="preserve">Description: </w:t>
      </w:r>
      <w:r w:rsidRPr="00A12DFE">
        <w:rPr>
          <w:rFonts w:cstheme="minorHAnsi"/>
        </w:rPr>
        <w:t>Refactor and rebuild Single Sign On applications for use by McGraw Hill Financials for existing applications and for standing up McGraw Hill Education applications. Developed an application that manages SAML configuration for individual SP providers. Additionally, managed and maintained legacy.NET applications for Buzz and Corporate systems.</w:t>
      </w:r>
    </w:p>
    <w:p w:rsidR="00A12DFE" w:rsidRDefault="00A12DFE" w:rsidP="007C7FEC">
      <w:pPr>
        <w:shd w:val="clear" w:color="auto" w:fill="FFFFFF"/>
        <w:spacing w:before="150" w:after="75" w:line="234" w:lineRule="atLeast"/>
        <w:jc w:val="both"/>
        <w:rPr>
          <w:rFonts w:eastAsia="Times New Roman" w:cstheme="minorHAnsi"/>
          <w:b/>
        </w:rPr>
      </w:pPr>
    </w:p>
    <w:p w:rsidR="00A12DFE" w:rsidRDefault="00A12DFE" w:rsidP="007C7FEC">
      <w:pPr>
        <w:shd w:val="clear" w:color="auto" w:fill="FFFFFF"/>
        <w:spacing w:before="150" w:after="75" w:line="234" w:lineRule="atLeast"/>
        <w:jc w:val="both"/>
        <w:rPr>
          <w:rFonts w:eastAsia="Times New Roman" w:cstheme="minorHAnsi"/>
          <w:b/>
        </w:rPr>
      </w:pPr>
    </w:p>
    <w:p w:rsidR="007C7FEC" w:rsidRPr="00A12DFE" w:rsidRDefault="007C7FEC" w:rsidP="007C7FEC">
      <w:pPr>
        <w:shd w:val="clear" w:color="auto" w:fill="FFFFFF"/>
        <w:spacing w:before="150" w:after="75" w:line="234" w:lineRule="atLeast"/>
        <w:jc w:val="both"/>
        <w:rPr>
          <w:rFonts w:eastAsia="Times New Roman" w:cstheme="minorHAnsi"/>
          <w:b/>
        </w:rPr>
      </w:pPr>
      <w:r w:rsidRPr="00A12DFE">
        <w:rPr>
          <w:rFonts w:eastAsia="Times New Roman" w:cstheme="minorHAnsi"/>
          <w:b/>
        </w:rPr>
        <w:lastRenderedPageBreak/>
        <w:t>Responsibilities:</w:t>
      </w:r>
    </w:p>
    <w:p w:rsidR="007C7FEC" w:rsidRPr="00A12DFE" w:rsidRDefault="007C7FEC" w:rsidP="00CE5596">
      <w:pPr>
        <w:pStyle w:val="ListParagraph"/>
        <w:numPr>
          <w:ilvl w:val="0"/>
          <w:numId w:val="20"/>
        </w:numPr>
        <w:jc w:val="both"/>
        <w:rPr>
          <w:rFonts w:eastAsia="Times New Roman" w:cstheme="minorHAnsi"/>
          <w:b/>
        </w:rPr>
      </w:pPr>
      <w:r w:rsidRPr="00A12DFE">
        <w:rPr>
          <w:rFonts w:cstheme="minorHAnsi"/>
          <w:shd w:val="clear" w:color="auto" w:fill="FFFFFF"/>
        </w:rPr>
        <w:t>Worked collaboratively with a team and involved in software development life cycle (SDLC), from design phase to implementation</w:t>
      </w:r>
      <w:r w:rsidR="0080680D" w:rsidRPr="00A12DFE">
        <w:rPr>
          <w:rFonts w:cstheme="minorHAnsi"/>
          <w:shd w:val="clear" w:color="auto" w:fill="FFFFFF"/>
        </w:rPr>
        <w:t xml:space="preserve"> phase, testing and deployment.</w:t>
      </w:r>
    </w:p>
    <w:p w:rsidR="00C6077A" w:rsidRPr="00A12DFE" w:rsidRDefault="00C6077A" w:rsidP="00C6077A">
      <w:pPr>
        <w:pStyle w:val="ListParagraph"/>
        <w:numPr>
          <w:ilvl w:val="0"/>
          <w:numId w:val="20"/>
        </w:numPr>
        <w:jc w:val="both"/>
        <w:rPr>
          <w:rFonts w:cstheme="minorHAnsi"/>
          <w:b/>
        </w:rPr>
      </w:pPr>
      <w:r w:rsidRPr="00A12DFE">
        <w:rPr>
          <w:rFonts w:cstheme="minorHAnsi"/>
          <w:shd w:val="clear" w:color="auto" w:fill="FFFFFF"/>
        </w:rPr>
        <w:t>Designed &amp; developed web services, which capture the leads from various web sources and update database using ASP.NET, C#, ADO.NET.</w:t>
      </w:r>
    </w:p>
    <w:p w:rsidR="00C6077A" w:rsidRPr="00A12DFE" w:rsidRDefault="00C6077A" w:rsidP="00C6077A">
      <w:pPr>
        <w:pStyle w:val="ListParagraph"/>
        <w:numPr>
          <w:ilvl w:val="0"/>
          <w:numId w:val="20"/>
        </w:numPr>
        <w:jc w:val="both"/>
        <w:rPr>
          <w:rFonts w:cstheme="minorHAnsi"/>
          <w:b/>
        </w:rPr>
      </w:pPr>
      <w:r w:rsidRPr="00A12DFE">
        <w:rPr>
          <w:rFonts w:cstheme="minorHAnsi"/>
          <w:shd w:val="clear" w:color="auto" w:fill="FFFFFF"/>
        </w:rPr>
        <w:t>Developed the appl</w:t>
      </w:r>
      <w:r w:rsidR="00B00E9D" w:rsidRPr="00A12DFE">
        <w:rPr>
          <w:rFonts w:cstheme="minorHAnsi"/>
          <w:shd w:val="clear" w:color="auto" w:fill="FFFFFF"/>
        </w:rPr>
        <w:t>ication using Visual studio 2012</w:t>
      </w:r>
      <w:r w:rsidRPr="00A12DFE">
        <w:rPr>
          <w:rFonts w:cstheme="minorHAnsi"/>
          <w:shd w:val="clear" w:color="auto" w:fill="FFFFFF"/>
        </w:rPr>
        <w:t xml:space="preserve"> and ASP.NET</w:t>
      </w:r>
      <w:r w:rsidRPr="00A12DFE">
        <w:rPr>
          <w:rStyle w:val="apple-converted-space"/>
          <w:rFonts w:cstheme="minorHAnsi"/>
          <w:color w:val="333333"/>
          <w:shd w:val="clear" w:color="auto" w:fill="FFFFFF"/>
        </w:rPr>
        <w:t> </w:t>
      </w:r>
      <w:r w:rsidRPr="00A12DFE">
        <w:rPr>
          <w:rFonts w:cstheme="minorHAnsi"/>
          <w:shd w:val="clear" w:color="auto" w:fill="FFFFFF"/>
        </w:rPr>
        <w:t>pages using VB.NET</w:t>
      </w:r>
      <w:r w:rsidRPr="00A12DFE">
        <w:rPr>
          <w:rStyle w:val="apple-converted-space"/>
          <w:rFonts w:cstheme="minorHAnsi"/>
          <w:color w:val="333333"/>
          <w:shd w:val="clear" w:color="auto" w:fill="FFFFFF"/>
        </w:rPr>
        <w:t> </w:t>
      </w:r>
      <w:r w:rsidRPr="00A12DFE">
        <w:rPr>
          <w:rFonts w:cstheme="minorHAnsi"/>
          <w:shd w:val="clear" w:color="auto" w:fill="FFFFFF"/>
        </w:rPr>
        <w:t>and validated them. </w:t>
      </w:r>
    </w:p>
    <w:p w:rsidR="001130AC" w:rsidRPr="00A12DFE" w:rsidRDefault="00F77A46" w:rsidP="003A06DE">
      <w:pPr>
        <w:pStyle w:val="ListParagraph"/>
        <w:numPr>
          <w:ilvl w:val="0"/>
          <w:numId w:val="20"/>
        </w:numPr>
        <w:jc w:val="both"/>
        <w:rPr>
          <w:rFonts w:cstheme="minorHAnsi"/>
          <w:b/>
        </w:rPr>
      </w:pPr>
      <w:r w:rsidRPr="00A12DFE">
        <w:rPr>
          <w:rFonts w:cstheme="minorHAnsi"/>
          <w:shd w:val="clear" w:color="auto" w:fill="FFFFFF"/>
        </w:rPr>
        <w:t>Created ASP.NET</w:t>
      </w:r>
      <w:r w:rsidR="007C7FEC" w:rsidRPr="00A12DFE">
        <w:rPr>
          <w:rStyle w:val="apple-converted-space"/>
          <w:rFonts w:cstheme="minorHAnsi"/>
          <w:color w:val="333333"/>
          <w:shd w:val="clear" w:color="auto" w:fill="FFFFFF"/>
        </w:rPr>
        <w:t> </w:t>
      </w:r>
      <w:r w:rsidR="007C7FEC" w:rsidRPr="00A12DFE">
        <w:rPr>
          <w:rFonts w:cstheme="minorHAnsi"/>
          <w:shd w:val="clear" w:color="auto" w:fill="FFFFFF"/>
        </w:rPr>
        <w:t>web forms using C#, jQuery,</w:t>
      </w:r>
      <w:r w:rsidR="003A06DE" w:rsidRPr="00A12DFE">
        <w:rPr>
          <w:rFonts w:cstheme="minorHAnsi"/>
          <w:shd w:val="clear" w:color="auto" w:fill="FFFFFF"/>
        </w:rPr>
        <w:t xml:space="preserve"> JavaScript,</w:t>
      </w:r>
      <w:r w:rsidR="007C7FEC" w:rsidRPr="00A12DFE">
        <w:rPr>
          <w:rFonts w:cstheme="minorHAnsi"/>
          <w:shd w:val="clear" w:color="auto" w:fill="FFFFFF"/>
        </w:rPr>
        <w:t xml:space="preserve"> Ajax in Visual Studio. </w:t>
      </w:r>
    </w:p>
    <w:p w:rsidR="00C73EB0" w:rsidRPr="00A12DFE" w:rsidRDefault="00C73EB0" w:rsidP="003A06DE">
      <w:pPr>
        <w:pStyle w:val="ListParagraph"/>
        <w:numPr>
          <w:ilvl w:val="0"/>
          <w:numId w:val="20"/>
        </w:numPr>
        <w:jc w:val="both"/>
        <w:rPr>
          <w:rFonts w:cstheme="minorHAnsi"/>
          <w:b/>
        </w:rPr>
      </w:pPr>
      <w:r w:rsidRPr="00A12DFE">
        <w:rPr>
          <w:rFonts w:cstheme="minorHAnsi"/>
          <w:shd w:val="clear" w:color="auto" w:fill="FFFFFF"/>
        </w:rPr>
        <w:t>Developed frontend web pag</w:t>
      </w:r>
      <w:r w:rsidR="00BA1F51" w:rsidRPr="00A12DFE">
        <w:rPr>
          <w:rFonts w:cstheme="minorHAnsi"/>
          <w:shd w:val="clear" w:color="auto" w:fill="FFFFFF"/>
        </w:rPr>
        <w:t>es using Angular JS,</w:t>
      </w:r>
      <w:r w:rsidR="00B50EC9" w:rsidRPr="00A12DFE">
        <w:rPr>
          <w:rFonts w:cstheme="minorHAnsi"/>
        </w:rPr>
        <w:t>Adequate knowledge in developing website front-End Graphical user interface using AngularJS. </w:t>
      </w:r>
    </w:p>
    <w:p w:rsidR="00B00E9D" w:rsidRPr="00A12DFE" w:rsidRDefault="00B00E9D" w:rsidP="00B00E9D">
      <w:pPr>
        <w:pStyle w:val="ListParagraph"/>
        <w:numPr>
          <w:ilvl w:val="0"/>
          <w:numId w:val="20"/>
        </w:numPr>
        <w:jc w:val="both"/>
        <w:rPr>
          <w:rFonts w:cstheme="minorHAnsi"/>
          <w:b/>
        </w:rPr>
      </w:pPr>
      <w:r w:rsidRPr="00A12DFE">
        <w:rPr>
          <w:rFonts w:cstheme="minorHAnsi"/>
          <w:shd w:val="clear" w:color="auto" w:fill="FFFFFF"/>
        </w:rPr>
        <w:t>Used JQuery concise JavaScript Library for traversing HTML document, event handling and AJAX interactions.</w:t>
      </w:r>
    </w:p>
    <w:p w:rsidR="000A61DE" w:rsidRPr="00A12DFE" w:rsidRDefault="000A61DE" w:rsidP="000A61DE">
      <w:pPr>
        <w:pStyle w:val="ListParagraph"/>
        <w:numPr>
          <w:ilvl w:val="0"/>
          <w:numId w:val="20"/>
        </w:numPr>
        <w:jc w:val="both"/>
        <w:rPr>
          <w:rFonts w:cstheme="minorHAnsi"/>
          <w:b/>
        </w:rPr>
      </w:pPr>
      <w:r w:rsidRPr="00A12DFE">
        <w:rPr>
          <w:rFonts w:cstheme="minorHAnsi"/>
          <w:shd w:val="clear" w:color="auto" w:fill="FFFFFF"/>
        </w:rPr>
        <w:t>Designed UI using the HTML, JavaScript, CSS, jQuery, Bootstrap.</w:t>
      </w:r>
    </w:p>
    <w:p w:rsidR="00A8419E" w:rsidRPr="00A12DFE" w:rsidRDefault="00A8419E" w:rsidP="00A8419E">
      <w:pPr>
        <w:pStyle w:val="ListParagraph"/>
        <w:numPr>
          <w:ilvl w:val="0"/>
          <w:numId w:val="20"/>
        </w:numPr>
        <w:jc w:val="both"/>
        <w:rPr>
          <w:rFonts w:cstheme="minorHAnsi"/>
          <w:b/>
        </w:rPr>
      </w:pPr>
      <w:r w:rsidRPr="00A12DFE">
        <w:rPr>
          <w:rFonts w:cstheme="minorHAnsi"/>
          <w:shd w:val="clear" w:color="auto" w:fill="FFFFFF"/>
        </w:rPr>
        <w:t>Worked on cloud computing using Windows Azure</w:t>
      </w:r>
      <w:r w:rsidRPr="00A12DFE">
        <w:rPr>
          <w:rStyle w:val="apple-converted-space"/>
          <w:rFonts w:cstheme="minorHAnsi"/>
          <w:color w:val="333333"/>
          <w:shd w:val="clear" w:color="auto" w:fill="FFFFFF"/>
        </w:rPr>
        <w:t> </w:t>
      </w:r>
      <w:r w:rsidRPr="00A12DFE">
        <w:rPr>
          <w:rFonts w:cstheme="minorHAnsi"/>
          <w:shd w:val="clear" w:color="auto" w:fill="FFFFFF"/>
        </w:rPr>
        <w:t>and SQL Server Azure. </w:t>
      </w:r>
    </w:p>
    <w:p w:rsidR="005967D0" w:rsidRPr="00A12DFE" w:rsidRDefault="005967D0" w:rsidP="005967D0">
      <w:pPr>
        <w:pStyle w:val="ListParagraph"/>
        <w:numPr>
          <w:ilvl w:val="0"/>
          <w:numId w:val="20"/>
        </w:numPr>
        <w:jc w:val="both"/>
        <w:rPr>
          <w:rFonts w:cstheme="minorHAnsi"/>
          <w:b/>
        </w:rPr>
      </w:pPr>
      <w:r w:rsidRPr="00A12DFE">
        <w:rPr>
          <w:rFonts w:cstheme="minorHAnsi"/>
          <w:shd w:val="clear" w:color="auto" w:fill="FFFFFF"/>
        </w:rPr>
        <w:t>Worked extensively on the UI, created Views by utilizing MVC 4, created View models and wrote client side validations. </w:t>
      </w:r>
    </w:p>
    <w:p w:rsidR="004C735B" w:rsidRPr="00A12DFE" w:rsidRDefault="004C735B" w:rsidP="004C735B">
      <w:pPr>
        <w:pStyle w:val="ListParagraph"/>
        <w:numPr>
          <w:ilvl w:val="0"/>
          <w:numId w:val="20"/>
        </w:numPr>
        <w:jc w:val="both"/>
        <w:rPr>
          <w:rFonts w:cstheme="minorHAnsi"/>
          <w:b/>
        </w:rPr>
      </w:pPr>
      <w:r w:rsidRPr="00A12DFE">
        <w:rPr>
          <w:rFonts w:cstheme="minorHAnsi"/>
          <w:shd w:val="clear" w:color="auto" w:fill="FFFFFF"/>
        </w:rPr>
        <w:t>Worked in implementing Silverlight</w:t>
      </w:r>
      <w:r w:rsidRPr="00A12DFE">
        <w:rPr>
          <w:rStyle w:val="apple-converted-space"/>
          <w:rFonts w:cstheme="minorHAnsi"/>
          <w:color w:val="333333"/>
          <w:shd w:val="clear" w:color="auto" w:fill="FFFFFF"/>
        </w:rPr>
        <w:t> </w:t>
      </w:r>
      <w:r w:rsidRPr="00A12DFE">
        <w:rPr>
          <w:rFonts w:cstheme="minorHAnsi"/>
          <w:shd w:val="clear" w:color="auto" w:fill="FFFFFF"/>
        </w:rPr>
        <w:t>templates like RichTextEditor, Silverlight's Datagrid Control, and Linklabel controls.</w:t>
      </w:r>
    </w:p>
    <w:p w:rsidR="007C7FEC" w:rsidRPr="00A12DFE" w:rsidRDefault="007C7FEC" w:rsidP="007C7FEC">
      <w:pPr>
        <w:pStyle w:val="ListParagraph"/>
        <w:numPr>
          <w:ilvl w:val="0"/>
          <w:numId w:val="20"/>
        </w:numPr>
        <w:jc w:val="both"/>
        <w:rPr>
          <w:rFonts w:cstheme="minorHAnsi"/>
          <w:b/>
        </w:rPr>
      </w:pPr>
      <w:r w:rsidRPr="00A12DFE">
        <w:rPr>
          <w:rFonts w:cstheme="minorHAnsi"/>
          <w:shd w:val="clear" w:color="auto" w:fill="FFFFFF"/>
        </w:rPr>
        <w:t>Involved in development of Data Access, Business</w:t>
      </w:r>
      <w:r w:rsidR="00F77A46" w:rsidRPr="00A12DFE">
        <w:rPr>
          <w:rFonts w:cstheme="minorHAnsi"/>
          <w:shd w:val="clear" w:color="auto" w:fill="FFFFFF"/>
        </w:rPr>
        <w:t xml:space="preserve"> and application layer using C#.NET</w:t>
      </w:r>
      <w:r w:rsidRPr="00A12DFE">
        <w:rPr>
          <w:rStyle w:val="apple-converted-space"/>
          <w:rFonts w:cstheme="minorHAnsi"/>
          <w:color w:val="333333"/>
          <w:shd w:val="clear" w:color="auto" w:fill="FFFFFF"/>
        </w:rPr>
        <w:t> </w:t>
      </w:r>
      <w:r w:rsidRPr="00A12DFE">
        <w:rPr>
          <w:rFonts w:cstheme="minorHAnsi"/>
          <w:shd w:val="clear" w:color="auto" w:fill="FFFFFF"/>
        </w:rPr>
        <w:t xml:space="preserve">and </w:t>
      </w:r>
      <w:r w:rsidR="00F77A46" w:rsidRPr="00A12DFE">
        <w:rPr>
          <w:rFonts w:cstheme="minorHAnsi"/>
          <w:shd w:val="clear" w:color="auto" w:fill="FFFFFF"/>
        </w:rPr>
        <w:t>ASP.NET</w:t>
      </w:r>
      <w:r w:rsidRPr="00A12DFE">
        <w:rPr>
          <w:rFonts w:cstheme="minorHAnsi"/>
          <w:shd w:val="clear" w:color="auto" w:fill="FFFFFF"/>
        </w:rPr>
        <w:t>. </w:t>
      </w:r>
    </w:p>
    <w:p w:rsidR="000A61DE" w:rsidRPr="00A12DFE" w:rsidRDefault="000A61DE" w:rsidP="000A61DE">
      <w:pPr>
        <w:pStyle w:val="ListParagraph"/>
        <w:numPr>
          <w:ilvl w:val="0"/>
          <w:numId w:val="20"/>
        </w:numPr>
        <w:jc w:val="both"/>
        <w:rPr>
          <w:rFonts w:cstheme="minorHAnsi"/>
          <w:b/>
        </w:rPr>
      </w:pPr>
      <w:r w:rsidRPr="00A12DFE">
        <w:rPr>
          <w:rFonts w:cstheme="minorHAnsi"/>
          <w:shd w:val="clear" w:color="auto" w:fill="FFFFFF"/>
        </w:rPr>
        <w:t>Implemented WCF with dual binding and deployed in IIS Server</w:t>
      </w:r>
      <w:r w:rsidR="0080680D" w:rsidRPr="00A12DFE">
        <w:rPr>
          <w:rFonts w:cstheme="minorHAnsi"/>
          <w:shd w:val="clear" w:color="auto" w:fill="FFFFFF"/>
        </w:rPr>
        <w:t xml:space="preserve"> 6.0</w:t>
      </w:r>
      <w:r w:rsidRPr="00A12DFE">
        <w:rPr>
          <w:rFonts w:cstheme="minorHAnsi"/>
          <w:shd w:val="clear" w:color="auto" w:fill="FFFFFF"/>
        </w:rPr>
        <w:t>. </w:t>
      </w:r>
    </w:p>
    <w:p w:rsidR="00773D51" w:rsidRPr="00A12DFE" w:rsidRDefault="00773D51" w:rsidP="00773D51">
      <w:pPr>
        <w:pStyle w:val="ListParagraph"/>
        <w:numPr>
          <w:ilvl w:val="0"/>
          <w:numId w:val="20"/>
        </w:numPr>
        <w:jc w:val="both"/>
        <w:rPr>
          <w:rFonts w:cstheme="minorHAnsi"/>
          <w:b/>
        </w:rPr>
      </w:pPr>
      <w:r w:rsidRPr="00A12DFE">
        <w:rPr>
          <w:rFonts w:eastAsia="Calibri" w:cstheme="minorHAnsi"/>
        </w:rPr>
        <w:t>Designed and developed WCF Web Services and configured our WCF Services with appropriate endpoints for consuming them in the web application.</w:t>
      </w:r>
    </w:p>
    <w:p w:rsidR="00782449" w:rsidRPr="00A12DFE" w:rsidRDefault="00782449" w:rsidP="00773D51">
      <w:pPr>
        <w:pStyle w:val="ListParagraph"/>
        <w:numPr>
          <w:ilvl w:val="0"/>
          <w:numId w:val="20"/>
        </w:numPr>
        <w:jc w:val="both"/>
        <w:rPr>
          <w:rFonts w:cstheme="minorHAnsi"/>
          <w:b/>
        </w:rPr>
      </w:pPr>
      <w:r w:rsidRPr="00A12DFE">
        <w:rPr>
          <w:rFonts w:eastAsia="Calibri" w:cstheme="minorHAnsi"/>
        </w:rPr>
        <w:t>Used RESTful API for building the web applications in a better way and move the applications into the web faster.</w:t>
      </w:r>
    </w:p>
    <w:p w:rsidR="00B81082" w:rsidRPr="00A12DFE" w:rsidRDefault="00B81082" w:rsidP="00B81082">
      <w:pPr>
        <w:pStyle w:val="ListParagraph"/>
        <w:numPr>
          <w:ilvl w:val="0"/>
          <w:numId w:val="20"/>
        </w:numPr>
        <w:jc w:val="both"/>
        <w:rPr>
          <w:rFonts w:cstheme="minorHAnsi"/>
          <w:b/>
        </w:rPr>
      </w:pPr>
      <w:r w:rsidRPr="00A12DFE">
        <w:rPr>
          <w:rFonts w:cstheme="minorHAnsi"/>
          <w:shd w:val="clear" w:color="auto" w:fill="FFFFFF"/>
        </w:rPr>
        <w:t>Created Stored Procedures, Functions, Views and Triggers using T-SQL for regulate and maintain complex data. </w:t>
      </w:r>
    </w:p>
    <w:p w:rsidR="002425FD" w:rsidRPr="00A12DFE" w:rsidRDefault="002425FD" w:rsidP="002425FD">
      <w:pPr>
        <w:pStyle w:val="ListParagraph"/>
        <w:numPr>
          <w:ilvl w:val="0"/>
          <w:numId w:val="20"/>
        </w:numPr>
        <w:jc w:val="both"/>
        <w:rPr>
          <w:rFonts w:cstheme="minorHAnsi"/>
          <w:b/>
        </w:rPr>
      </w:pPr>
      <w:r w:rsidRPr="00A12DFE">
        <w:rPr>
          <w:rFonts w:cstheme="minorHAnsi"/>
          <w:shd w:val="clear" w:color="auto" w:fill="FFFFFF"/>
        </w:rPr>
        <w:t>Involved in writing complex SQL Statements, Indexes to validate data and ensure system integrity and security in SQL Server 2012. </w:t>
      </w:r>
    </w:p>
    <w:p w:rsidR="000618C0" w:rsidRPr="00A12DFE" w:rsidRDefault="000618C0" w:rsidP="000618C0">
      <w:pPr>
        <w:pStyle w:val="ListParagraph"/>
        <w:numPr>
          <w:ilvl w:val="0"/>
          <w:numId w:val="20"/>
        </w:numPr>
        <w:jc w:val="both"/>
        <w:rPr>
          <w:rFonts w:cstheme="minorHAnsi"/>
        </w:rPr>
      </w:pPr>
      <w:r w:rsidRPr="00A12DFE">
        <w:rPr>
          <w:rFonts w:cstheme="minorHAnsi"/>
          <w:shd w:val="clear" w:color="auto" w:fill="FFFFFF"/>
        </w:rPr>
        <w:t>Successfully involved in test driven development (TDD) model using JUnit. </w:t>
      </w:r>
    </w:p>
    <w:p w:rsidR="00FA2DC9" w:rsidRPr="00A12DFE" w:rsidRDefault="00FA2DC9" w:rsidP="005A1965">
      <w:pPr>
        <w:pStyle w:val="ListParagraph"/>
        <w:numPr>
          <w:ilvl w:val="0"/>
          <w:numId w:val="20"/>
        </w:numPr>
        <w:jc w:val="both"/>
        <w:rPr>
          <w:rFonts w:cstheme="minorHAnsi"/>
        </w:rPr>
      </w:pPr>
      <w:r w:rsidRPr="00A12DFE">
        <w:rPr>
          <w:rFonts w:cstheme="minorHAnsi"/>
        </w:rPr>
        <w:t xml:space="preserve">Effectively involved in various stages of development starting from the project planning till production and maintenance </w:t>
      </w:r>
      <w:r w:rsidR="005A1965" w:rsidRPr="00A12DFE">
        <w:rPr>
          <w:rFonts w:cstheme="minorHAnsi"/>
        </w:rPr>
        <w:t>using Agile M</w:t>
      </w:r>
      <w:r w:rsidRPr="00A12DFE">
        <w:rPr>
          <w:rFonts w:cstheme="minorHAnsi"/>
        </w:rPr>
        <w:t>ethodology (SCRUM).</w:t>
      </w:r>
    </w:p>
    <w:p w:rsidR="00A0623C" w:rsidRPr="00A12DFE" w:rsidRDefault="00A0623C" w:rsidP="00A0623C">
      <w:pPr>
        <w:pStyle w:val="ListParagraph"/>
        <w:numPr>
          <w:ilvl w:val="0"/>
          <w:numId w:val="20"/>
        </w:numPr>
        <w:jc w:val="both"/>
        <w:rPr>
          <w:rFonts w:cstheme="minorHAnsi"/>
        </w:rPr>
      </w:pPr>
      <w:r w:rsidRPr="00A12DFE">
        <w:rPr>
          <w:rFonts w:cstheme="minorHAnsi"/>
          <w:shd w:val="clear" w:color="auto" w:fill="FFFFFF"/>
        </w:rPr>
        <w:t>Wrote and executed test</w:t>
      </w:r>
      <w:r w:rsidRPr="00A12DFE">
        <w:rPr>
          <w:rStyle w:val="apple-converted-space"/>
          <w:rFonts w:cstheme="minorHAnsi"/>
          <w:color w:val="333333"/>
          <w:shd w:val="clear" w:color="auto" w:fill="FFFFFF"/>
        </w:rPr>
        <w:t> </w:t>
      </w:r>
      <w:r w:rsidRPr="00A12DFE">
        <w:rPr>
          <w:rFonts w:cstheme="minorHAnsi"/>
          <w:shd w:val="clear" w:color="auto" w:fill="FFFFFF"/>
        </w:rPr>
        <w:t>plans and test cases</w:t>
      </w:r>
      <w:r w:rsidRPr="00A12DFE">
        <w:rPr>
          <w:rStyle w:val="apple-converted-space"/>
          <w:rFonts w:cstheme="minorHAnsi"/>
          <w:color w:val="333333"/>
          <w:shd w:val="clear" w:color="auto" w:fill="FFFFFF"/>
        </w:rPr>
        <w:t> </w:t>
      </w:r>
      <w:r w:rsidRPr="00A12DFE">
        <w:rPr>
          <w:rFonts w:cstheme="minorHAnsi"/>
          <w:shd w:val="clear" w:color="auto" w:fill="FFFFFF"/>
        </w:rPr>
        <w:t>based on Product Requirement Doc and Functional Specifications.</w:t>
      </w:r>
    </w:p>
    <w:p w:rsidR="0024124F" w:rsidRPr="00A12DFE" w:rsidRDefault="007C7FEC" w:rsidP="0024124F">
      <w:pPr>
        <w:pStyle w:val="ListParagraph"/>
        <w:numPr>
          <w:ilvl w:val="0"/>
          <w:numId w:val="20"/>
        </w:numPr>
        <w:jc w:val="both"/>
        <w:rPr>
          <w:rFonts w:cstheme="minorHAnsi"/>
          <w:b/>
        </w:rPr>
      </w:pPr>
      <w:r w:rsidRPr="00A12DFE">
        <w:rPr>
          <w:rFonts w:cstheme="minorHAnsi"/>
          <w:shd w:val="clear" w:color="auto" w:fill="FFFFFF"/>
        </w:rPr>
        <w:t>Used Team foundation Server (TFS) for version control and Shelve pending changes of the source code along with the maintenance of the builds and the relevant documents of the same. </w:t>
      </w:r>
    </w:p>
    <w:p w:rsidR="00B81082" w:rsidRPr="00A12DFE" w:rsidRDefault="007C7FEC" w:rsidP="00FF5D5E">
      <w:pPr>
        <w:spacing w:line="276" w:lineRule="auto"/>
        <w:ind w:left="360"/>
        <w:jc w:val="both"/>
        <w:rPr>
          <w:rFonts w:cstheme="minorHAnsi"/>
        </w:rPr>
      </w:pPr>
      <w:r w:rsidRPr="00A12DFE">
        <w:rPr>
          <w:rFonts w:cstheme="minorHAnsi"/>
          <w:b/>
          <w:color w:val="333333"/>
          <w:shd w:val="clear" w:color="auto" w:fill="FFFFFF"/>
        </w:rPr>
        <w:t>Environment:</w:t>
      </w:r>
      <w:r w:rsidR="00F77A46" w:rsidRPr="00A12DFE">
        <w:rPr>
          <w:rFonts w:cstheme="minorHAnsi"/>
        </w:rPr>
        <w:t xml:space="preserve">ASP.NET, C#, </w:t>
      </w:r>
      <w:r w:rsidR="005B3374" w:rsidRPr="00A12DFE">
        <w:rPr>
          <w:rFonts w:cstheme="minorHAnsi"/>
        </w:rPr>
        <w:t>VB.NET</w:t>
      </w:r>
      <w:r w:rsidR="00802FD4" w:rsidRPr="00A12DFE">
        <w:rPr>
          <w:rFonts w:cstheme="minorHAnsi"/>
        </w:rPr>
        <w:t xml:space="preserve"> 6</w:t>
      </w:r>
      <w:bookmarkStart w:id="0" w:name="_GoBack"/>
      <w:bookmarkEnd w:id="0"/>
      <w:r w:rsidR="005B3374" w:rsidRPr="00A12DFE">
        <w:rPr>
          <w:rFonts w:cstheme="minorHAnsi"/>
        </w:rPr>
        <w:t>, ADO.NET</w:t>
      </w:r>
      <w:r w:rsidR="00F77A46" w:rsidRPr="00A12DFE">
        <w:rPr>
          <w:rFonts w:cstheme="minorHAnsi"/>
        </w:rPr>
        <w:t>, .NET</w:t>
      </w:r>
      <w:r w:rsidR="007C6E39" w:rsidRPr="00A12DFE">
        <w:rPr>
          <w:rFonts w:cstheme="minorHAnsi"/>
        </w:rPr>
        <w:t> 4.0</w:t>
      </w:r>
      <w:r w:rsidRPr="00A12DFE">
        <w:rPr>
          <w:rFonts w:cstheme="minorHAnsi"/>
        </w:rPr>
        <w:t>,</w:t>
      </w:r>
      <w:r w:rsidR="007C6E39" w:rsidRPr="00A12DFE">
        <w:rPr>
          <w:rFonts w:cstheme="minorHAnsi"/>
        </w:rPr>
        <w:t xml:space="preserve"> MVC 4.0</w:t>
      </w:r>
      <w:r w:rsidR="007E38DB" w:rsidRPr="00A12DFE">
        <w:rPr>
          <w:rFonts w:cstheme="minorHAnsi"/>
        </w:rPr>
        <w:t xml:space="preserve">, </w:t>
      </w:r>
      <w:r w:rsidR="005B4701" w:rsidRPr="00A12DFE">
        <w:rPr>
          <w:rFonts w:cstheme="minorHAnsi"/>
        </w:rPr>
        <w:t>Entity Framework</w:t>
      </w:r>
      <w:r w:rsidR="00B00E9D" w:rsidRPr="00A12DFE">
        <w:rPr>
          <w:rFonts w:cstheme="minorHAnsi"/>
        </w:rPr>
        <w:t xml:space="preserve"> 5.0</w:t>
      </w:r>
      <w:r w:rsidR="005B4701" w:rsidRPr="00A12DFE">
        <w:rPr>
          <w:rFonts w:cstheme="minorHAnsi"/>
        </w:rPr>
        <w:t>,</w:t>
      </w:r>
      <w:r w:rsidR="00B801A3" w:rsidRPr="00A12DFE">
        <w:rPr>
          <w:rFonts w:cstheme="minorHAnsi"/>
        </w:rPr>
        <w:t xml:space="preserve"> Visual studio </w:t>
      </w:r>
      <w:r w:rsidR="00B00E9D" w:rsidRPr="00A12DFE">
        <w:rPr>
          <w:rFonts w:cstheme="minorHAnsi"/>
        </w:rPr>
        <w:t>2012</w:t>
      </w:r>
      <w:r w:rsidR="0091682C" w:rsidRPr="00A12DFE">
        <w:rPr>
          <w:rFonts w:cstheme="minorHAnsi"/>
        </w:rPr>
        <w:t xml:space="preserve">, </w:t>
      </w:r>
      <w:r w:rsidR="00B81082" w:rsidRPr="00A12DFE">
        <w:rPr>
          <w:rFonts w:cstheme="minorHAnsi"/>
        </w:rPr>
        <w:t xml:space="preserve">T-SQL, </w:t>
      </w:r>
      <w:r w:rsidRPr="00A12DFE">
        <w:rPr>
          <w:rFonts w:cstheme="minorHAnsi"/>
        </w:rPr>
        <w:t>SQL Server 201</w:t>
      </w:r>
      <w:r w:rsidR="00BD5089" w:rsidRPr="00A12DFE">
        <w:rPr>
          <w:rFonts w:cstheme="minorHAnsi"/>
        </w:rPr>
        <w:t>2</w:t>
      </w:r>
      <w:r w:rsidR="00AF5294" w:rsidRPr="00A12DFE">
        <w:rPr>
          <w:rFonts w:cstheme="minorHAnsi"/>
        </w:rPr>
        <w:t>,</w:t>
      </w:r>
      <w:r w:rsidR="00970484" w:rsidRPr="00A12DFE">
        <w:rPr>
          <w:rFonts w:cstheme="minorHAnsi"/>
        </w:rPr>
        <w:t xml:space="preserve"> Web API, </w:t>
      </w:r>
      <w:r w:rsidR="001130AC" w:rsidRPr="00A12DFE">
        <w:rPr>
          <w:rFonts w:cstheme="minorHAnsi"/>
        </w:rPr>
        <w:t xml:space="preserve">HTML 4/5, CSS 3, </w:t>
      </w:r>
      <w:r w:rsidR="00FB30E0" w:rsidRPr="00A12DFE">
        <w:rPr>
          <w:rFonts w:cstheme="minorHAnsi"/>
        </w:rPr>
        <w:t xml:space="preserve">JavaScript, </w:t>
      </w:r>
      <w:r w:rsidR="00213203" w:rsidRPr="00A12DFE">
        <w:rPr>
          <w:rFonts w:cstheme="minorHAnsi"/>
        </w:rPr>
        <w:t>Angular JS</w:t>
      </w:r>
      <w:r w:rsidR="00C73EB0" w:rsidRPr="00A12DFE">
        <w:rPr>
          <w:rFonts w:cstheme="minorHAnsi"/>
        </w:rPr>
        <w:t xml:space="preserve">, </w:t>
      </w:r>
      <w:r w:rsidR="00FB30E0" w:rsidRPr="00A12DFE">
        <w:rPr>
          <w:rFonts w:cstheme="minorHAnsi"/>
        </w:rPr>
        <w:t xml:space="preserve">Bootstrap, </w:t>
      </w:r>
      <w:r w:rsidR="004C735B" w:rsidRPr="00A12DFE">
        <w:rPr>
          <w:rFonts w:cstheme="minorHAnsi"/>
        </w:rPr>
        <w:t>Silverlight</w:t>
      </w:r>
      <w:r w:rsidR="00BA2B6D" w:rsidRPr="00A12DFE">
        <w:rPr>
          <w:rFonts w:cstheme="minorHAnsi"/>
        </w:rPr>
        <w:t xml:space="preserve">, </w:t>
      </w:r>
      <w:r w:rsidR="00970484" w:rsidRPr="00A12DFE">
        <w:rPr>
          <w:rFonts w:cstheme="minorHAnsi"/>
        </w:rPr>
        <w:t>JQuery, AJAX,</w:t>
      </w:r>
      <w:r w:rsidRPr="00A12DFE">
        <w:rPr>
          <w:rFonts w:cstheme="minorHAnsi"/>
        </w:rPr>
        <w:t xml:space="preserve"> XML, </w:t>
      </w:r>
      <w:r w:rsidR="001130AC" w:rsidRPr="00A12DFE">
        <w:rPr>
          <w:rFonts w:cstheme="minorHAnsi"/>
        </w:rPr>
        <w:t>XSLT, XSD, XPATH, UML,</w:t>
      </w:r>
      <w:r w:rsidR="00773D51" w:rsidRPr="00A12DFE">
        <w:rPr>
          <w:rFonts w:cstheme="minorHAnsi"/>
        </w:rPr>
        <w:t xml:space="preserve"> WCF,</w:t>
      </w:r>
      <w:r w:rsidR="002425FD" w:rsidRPr="00A12DFE">
        <w:rPr>
          <w:rFonts w:cstheme="minorHAnsi"/>
        </w:rPr>
        <w:t>RESTful</w:t>
      </w:r>
      <w:r w:rsidR="005B3374" w:rsidRPr="00A12DFE">
        <w:rPr>
          <w:rFonts w:cstheme="minorHAnsi"/>
        </w:rPr>
        <w:t xml:space="preserve"> Services</w:t>
      </w:r>
      <w:r w:rsidR="004A149E" w:rsidRPr="00A12DFE">
        <w:rPr>
          <w:rFonts w:cstheme="minorHAnsi"/>
        </w:rPr>
        <w:t>,</w:t>
      </w:r>
      <w:r w:rsidR="00A8419E" w:rsidRPr="00A12DFE">
        <w:rPr>
          <w:rFonts w:cstheme="minorHAnsi"/>
        </w:rPr>
        <w:t xml:space="preserve">Azure, </w:t>
      </w:r>
      <w:r w:rsidR="00386883" w:rsidRPr="00A12DFE">
        <w:rPr>
          <w:rFonts w:cstheme="minorHAnsi"/>
        </w:rPr>
        <w:t>Agile</w:t>
      </w:r>
      <w:r w:rsidR="003A06DE" w:rsidRPr="00A12DFE">
        <w:rPr>
          <w:rFonts w:cstheme="minorHAnsi"/>
        </w:rPr>
        <w:t>,</w:t>
      </w:r>
      <w:r w:rsidR="000A61DE" w:rsidRPr="00A12DFE">
        <w:rPr>
          <w:rFonts w:cstheme="minorHAnsi"/>
        </w:rPr>
        <w:t xml:space="preserve"> IIS 6.0,</w:t>
      </w:r>
      <w:r w:rsidR="00B00E9D" w:rsidRPr="00A12DFE">
        <w:rPr>
          <w:rFonts w:cstheme="minorHAnsi"/>
        </w:rPr>
        <w:t xml:space="preserve">TFS, </w:t>
      </w:r>
      <w:r w:rsidR="000618C0" w:rsidRPr="00A12DFE">
        <w:rPr>
          <w:rFonts w:cstheme="minorHAnsi"/>
        </w:rPr>
        <w:t>TD</w:t>
      </w:r>
      <w:r w:rsidR="00BD5089" w:rsidRPr="00A12DFE">
        <w:rPr>
          <w:rFonts w:cstheme="minorHAnsi"/>
        </w:rPr>
        <w:t>D</w:t>
      </w:r>
      <w:r w:rsidR="003A06DE" w:rsidRPr="00A12DFE">
        <w:rPr>
          <w:rFonts w:cstheme="minorHAnsi"/>
        </w:rPr>
        <w:t>.</w:t>
      </w:r>
    </w:p>
    <w:p w:rsidR="00FB50AA" w:rsidRPr="00A12DFE" w:rsidRDefault="00FB50AA" w:rsidP="00FF5D5E">
      <w:pPr>
        <w:spacing w:line="276" w:lineRule="auto"/>
        <w:ind w:left="360"/>
        <w:jc w:val="both"/>
        <w:rPr>
          <w:rFonts w:cstheme="minorHAnsi"/>
        </w:rPr>
      </w:pPr>
    </w:p>
    <w:p w:rsidR="007C7FEC" w:rsidRPr="00A12DFE" w:rsidRDefault="007C7FEC" w:rsidP="007C7FEC">
      <w:pPr>
        <w:ind w:left="360"/>
        <w:rPr>
          <w:rFonts w:cstheme="minorHAnsi"/>
          <w:b/>
        </w:rPr>
      </w:pPr>
    </w:p>
    <w:p w:rsidR="00A12DFE" w:rsidRPr="00A12DFE" w:rsidRDefault="00A12DFE" w:rsidP="00A12DFE">
      <w:pPr>
        <w:pStyle w:val="NoSpacing"/>
        <w:rPr>
          <w:rFonts w:asciiTheme="minorHAnsi" w:hAnsiTheme="minorHAnsi" w:cstheme="minorHAnsi"/>
          <w:b/>
          <w:sz w:val="22"/>
        </w:rPr>
      </w:pPr>
      <w:r w:rsidRPr="00A12DFE">
        <w:rPr>
          <w:rFonts w:asciiTheme="minorHAnsi" w:hAnsiTheme="minorHAnsi" w:cstheme="minorHAnsi"/>
          <w:b/>
          <w:sz w:val="22"/>
        </w:rPr>
        <w:t>Blue Cross Blue Shield of NC, Charlotte, NC</w:t>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t xml:space="preserve">                                 </w:t>
      </w:r>
      <w:r w:rsidRPr="00A12DFE">
        <w:rPr>
          <w:rFonts w:asciiTheme="minorHAnsi" w:hAnsiTheme="minorHAnsi" w:cstheme="minorHAnsi"/>
          <w:b/>
          <w:sz w:val="22"/>
        </w:rPr>
        <w:t>June 2013 – Sep 2014</w:t>
      </w:r>
    </w:p>
    <w:p w:rsidR="00A12DFE" w:rsidRPr="00A12DFE" w:rsidRDefault="00A12DFE" w:rsidP="00A12DFE">
      <w:pPr>
        <w:pStyle w:val="NoSpacing"/>
        <w:rPr>
          <w:rFonts w:asciiTheme="minorHAnsi" w:hAnsiTheme="minorHAnsi" w:cstheme="minorHAnsi"/>
          <w:b/>
          <w:sz w:val="22"/>
        </w:rPr>
      </w:pPr>
      <w:r w:rsidRPr="00A12DFE">
        <w:rPr>
          <w:rFonts w:asciiTheme="minorHAnsi" w:hAnsiTheme="minorHAnsi" w:cstheme="minorHAnsi"/>
          <w:b/>
          <w:sz w:val="22"/>
        </w:rPr>
        <w:t>Sr. .NET Developer</w:t>
      </w:r>
    </w:p>
    <w:p w:rsidR="008707B5" w:rsidRPr="00A12DFE" w:rsidRDefault="00C479D5" w:rsidP="0046006E">
      <w:pPr>
        <w:shd w:val="clear" w:color="auto" w:fill="FFFFFF"/>
        <w:spacing w:before="150" w:after="75" w:line="276" w:lineRule="auto"/>
        <w:jc w:val="both"/>
        <w:rPr>
          <w:rFonts w:eastAsia="Times New Roman" w:cstheme="minorHAnsi"/>
          <w:b/>
        </w:rPr>
      </w:pPr>
      <w:r w:rsidRPr="00A12DFE">
        <w:rPr>
          <w:rFonts w:cstheme="minorHAnsi"/>
          <w:b/>
        </w:rPr>
        <w:t>Description:</w:t>
      </w:r>
      <w:r w:rsidR="008707B5" w:rsidRPr="00A12DFE">
        <w:rPr>
          <w:rFonts w:cstheme="minorHAnsi"/>
        </w:rPr>
        <w:t>Blue Cross Blue Shield of NC developed the project to help individuals and small businesses easily shop for, compare and buy health insurance. An intuitive web page will guide consumers through the application process with a number of useful tools including: out of pocket cost calculators, plan sorting by primary care provider, prescription drug availability and hospital network. Depending on personal finances, people may qualify for subsidies on health insurance under the Affordable Care Act.</w:t>
      </w:r>
      <w:r w:rsidR="008707B5" w:rsidRPr="00A12DFE">
        <w:rPr>
          <w:rFonts w:cstheme="minorHAnsi"/>
          <w:color w:val="333333"/>
          <w:shd w:val="clear" w:color="auto" w:fill="FFFFFF"/>
        </w:rPr>
        <w:t> </w:t>
      </w:r>
    </w:p>
    <w:p w:rsidR="006E752A" w:rsidRPr="00A12DFE" w:rsidRDefault="006E752A" w:rsidP="006E752A">
      <w:pPr>
        <w:shd w:val="clear" w:color="auto" w:fill="FFFFFF"/>
        <w:spacing w:before="150" w:after="75" w:line="234" w:lineRule="atLeast"/>
        <w:jc w:val="both"/>
        <w:rPr>
          <w:rFonts w:eastAsia="Times New Roman" w:cstheme="minorHAnsi"/>
          <w:b/>
        </w:rPr>
      </w:pPr>
      <w:r w:rsidRPr="00A12DFE">
        <w:rPr>
          <w:rFonts w:eastAsia="Times New Roman" w:cstheme="minorHAnsi"/>
          <w:b/>
        </w:rPr>
        <w:t>Responsibilities:</w:t>
      </w:r>
    </w:p>
    <w:p w:rsidR="006E752A" w:rsidRPr="00A12DFE" w:rsidRDefault="006E752A" w:rsidP="00766826">
      <w:pPr>
        <w:pStyle w:val="ListParagraph"/>
        <w:numPr>
          <w:ilvl w:val="0"/>
          <w:numId w:val="37"/>
        </w:numPr>
        <w:jc w:val="both"/>
        <w:rPr>
          <w:rFonts w:cstheme="minorHAnsi"/>
        </w:rPr>
      </w:pPr>
      <w:r w:rsidRPr="00A12DFE">
        <w:rPr>
          <w:rFonts w:cstheme="minorHAnsi"/>
        </w:rPr>
        <w:t>Responsible for Development team interaction and understanding the documents written by the business analyst.</w:t>
      </w:r>
    </w:p>
    <w:p w:rsidR="006E752A" w:rsidRPr="00A12DFE" w:rsidRDefault="006E752A" w:rsidP="00F6319C">
      <w:pPr>
        <w:pStyle w:val="ListParagraph"/>
        <w:numPr>
          <w:ilvl w:val="0"/>
          <w:numId w:val="37"/>
        </w:numPr>
        <w:jc w:val="both"/>
        <w:rPr>
          <w:rFonts w:cstheme="minorHAnsi"/>
        </w:rPr>
      </w:pPr>
      <w:r w:rsidRPr="00A12DFE">
        <w:rPr>
          <w:rFonts w:cstheme="minorHAnsi"/>
        </w:rPr>
        <w:t>Involved in development of viewer module, migration of data module and Patient claim Worksheets module.</w:t>
      </w:r>
    </w:p>
    <w:p w:rsidR="006E752A" w:rsidRPr="00A12DFE" w:rsidRDefault="006E752A" w:rsidP="00766826">
      <w:pPr>
        <w:pStyle w:val="ListParagraph"/>
        <w:numPr>
          <w:ilvl w:val="0"/>
          <w:numId w:val="37"/>
        </w:numPr>
        <w:jc w:val="both"/>
        <w:rPr>
          <w:rFonts w:cstheme="minorHAnsi"/>
        </w:rPr>
      </w:pPr>
      <w:r w:rsidRPr="00A12DFE">
        <w:rPr>
          <w:rFonts w:cstheme="minorHAnsi"/>
        </w:rPr>
        <w:t>Implemented the code using C# as code behind and ADO.NET for connecting to the SQL Server database</w:t>
      </w:r>
      <w:r w:rsidR="001A31F7" w:rsidRPr="00A12DFE">
        <w:rPr>
          <w:rFonts w:cstheme="minorHAnsi"/>
        </w:rPr>
        <w:t>.</w:t>
      </w:r>
    </w:p>
    <w:p w:rsidR="00B01BBF" w:rsidRPr="00A12DFE" w:rsidRDefault="00B01BBF" w:rsidP="00B01BBF">
      <w:pPr>
        <w:pStyle w:val="ListParagraph"/>
        <w:numPr>
          <w:ilvl w:val="0"/>
          <w:numId w:val="37"/>
        </w:numPr>
        <w:jc w:val="both"/>
        <w:rPr>
          <w:rFonts w:cstheme="minorHAnsi"/>
        </w:rPr>
      </w:pPr>
      <w:r w:rsidRPr="00A12DFE">
        <w:rPr>
          <w:rFonts w:cstheme="minorHAnsi"/>
          <w:shd w:val="clear" w:color="auto" w:fill="FFFFFF"/>
        </w:rPr>
        <w:t>Involved in development, design and implementation</w:t>
      </w:r>
      <w:r w:rsidRPr="00A12DFE">
        <w:rPr>
          <w:rStyle w:val="apple-converted-space"/>
          <w:rFonts w:cstheme="minorHAnsi"/>
          <w:color w:val="333333"/>
          <w:shd w:val="clear" w:color="auto" w:fill="FFFFFF"/>
        </w:rPr>
        <w:t xml:space="preserve"> front end application</w:t>
      </w:r>
      <w:r w:rsidRPr="00A12DFE">
        <w:rPr>
          <w:rFonts w:cstheme="minorHAnsi"/>
          <w:shd w:val="clear" w:color="auto" w:fill="FFFFFF"/>
        </w:rPr>
        <w:t xml:space="preserve"> using HTML, CSS, jQuery, JavaScript, AJAX, JSON.</w:t>
      </w:r>
    </w:p>
    <w:p w:rsidR="00B6136D" w:rsidRPr="00A12DFE" w:rsidRDefault="00B6136D" w:rsidP="00B6136D">
      <w:pPr>
        <w:pStyle w:val="ListParagraph"/>
        <w:numPr>
          <w:ilvl w:val="0"/>
          <w:numId w:val="37"/>
        </w:numPr>
        <w:jc w:val="both"/>
        <w:rPr>
          <w:rFonts w:cstheme="minorHAnsi"/>
        </w:rPr>
      </w:pPr>
      <w:r w:rsidRPr="00A12DFE">
        <w:rPr>
          <w:rFonts w:cstheme="minorHAnsi"/>
          <w:shd w:val="clear" w:color="auto" w:fill="FFFFFF"/>
        </w:rPr>
        <w:t>Created Groups, Roles, Users and assigned access</w:t>
      </w:r>
      <w:r w:rsidRPr="00A12DFE">
        <w:rPr>
          <w:rStyle w:val="apple-converted-space"/>
          <w:rFonts w:cstheme="minorHAnsi"/>
          <w:color w:val="333333"/>
          <w:shd w:val="clear" w:color="auto" w:fill="FFFFFF"/>
        </w:rPr>
        <w:t> </w:t>
      </w:r>
      <w:r w:rsidRPr="00A12DFE">
        <w:rPr>
          <w:rFonts w:cstheme="minorHAnsi"/>
          <w:shd w:val="clear" w:color="auto" w:fill="FFFFFF"/>
        </w:rPr>
        <w:t>privileges to users. </w:t>
      </w:r>
    </w:p>
    <w:p w:rsidR="006E752A" w:rsidRPr="00A12DFE" w:rsidRDefault="006E752A" w:rsidP="00766826">
      <w:pPr>
        <w:pStyle w:val="ListParagraph"/>
        <w:numPr>
          <w:ilvl w:val="0"/>
          <w:numId w:val="37"/>
        </w:numPr>
        <w:jc w:val="both"/>
        <w:rPr>
          <w:rFonts w:cstheme="minorHAnsi"/>
        </w:rPr>
      </w:pPr>
      <w:r w:rsidRPr="00A12DFE">
        <w:rPr>
          <w:rFonts w:cstheme="minorHAnsi"/>
        </w:rPr>
        <w:t>Developed business logic using C# and connect to WCF services to get data.</w:t>
      </w:r>
    </w:p>
    <w:p w:rsidR="005A317B" w:rsidRPr="00A12DFE" w:rsidRDefault="005A317B" w:rsidP="008750E1">
      <w:pPr>
        <w:pStyle w:val="ListParagraph"/>
        <w:numPr>
          <w:ilvl w:val="0"/>
          <w:numId w:val="37"/>
        </w:numPr>
        <w:jc w:val="both"/>
        <w:rPr>
          <w:rFonts w:cstheme="minorHAnsi"/>
        </w:rPr>
      </w:pPr>
      <w:r w:rsidRPr="00A12DFE">
        <w:rPr>
          <w:rFonts w:cstheme="minorHAnsi"/>
          <w:shd w:val="clear" w:color="auto" w:fill="FFFFFF"/>
        </w:rPr>
        <w:t>Created essential components for windows based applications using WPF. </w:t>
      </w:r>
    </w:p>
    <w:p w:rsidR="006E752A" w:rsidRPr="00A12DFE" w:rsidRDefault="006E752A" w:rsidP="00766826">
      <w:pPr>
        <w:pStyle w:val="ListParagraph"/>
        <w:numPr>
          <w:ilvl w:val="0"/>
          <w:numId w:val="37"/>
        </w:numPr>
        <w:jc w:val="both"/>
        <w:rPr>
          <w:rFonts w:cstheme="minorHAnsi"/>
        </w:rPr>
      </w:pPr>
      <w:r w:rsidRPr="00A12DFE">
        <w:rPr>
          <w:rFonts w:cstheme="minorHAnsi"/>
        </w:rPr>
        <w:t>Implemented MVC architecture using C# .NET, ASP.NET.</w:t>
      </w:r>
    </w:p>
    <w:p w:rsidR="00F6319C" w:rsidRPr="00A12DFE" w:rsidRDefault="00F6319C" w:rsidP="00F6319C">
      <w:pPr>
        <w:pStyle w:val="ListParagraph"/>
        <w:numPr>
          <w:ilvl w:val="0"/>
          <w:numId w:val="37"/>
        </w:numPr>
        <w:jc w:val="both"/>
        <w:rPr>
          <w:rFonts w:cstheme="minorHAnsi"/>
          <w:shd w:val="clear" w:color="auto" w:fill="FFFFFF"/>
        </w:rPr>
      </w:pPr>
      <w:r w:rsidRPr="00A12DFE">
        <w:rPr>
          <w:rFonts w:cstheme="minorHAnsi"/>
          <w:shd w:val="clear" w:color="auto" w:fill="FFFFFF"/>
        </w:rPr>
        <w:t>Extracted data from Oracle and migrated into SQL Server 2008 using SSIS. </w:t>
      </w:r>
    </w:p>
    <w:p w:rsidR="0031785A" w:rsidRPr="00A12DFE" w:rsidRDefault="00F6319C" w:rsidP="0031785A">
      <w:pPr>
        <w:pStyle w:val="ListParagraph"/>
        <w:numPr>
          <w:ilvl w:val="0"/>
          <w:numId w:val="37"/>
        </w:numPr>
        <w:jc w:val="both"/>
        <w:rPr>
          <w:rFonts w:cstheme="minorHAnsi"/>
        </w:rPr>
      </w:pPr>
      <w:r w:rsidRPr="00A12DFE">
        <w:rPr>
          <w:rFonts w:cstheme="minorHAnsi"/>
          <w:shd w:val="clear" w:color="auto" w:fill="FFFFFF"/>
        </w:rPr>
        <w:t>Created cascading reports for the business users using SQL Server Reporting Services (SSRS).</w:t>
      </w:r>
    </w:p>
    <w:p w:rsidR="006E752A" w:rsidRPr="00A12DFE" w:rsidRDefault="006E752A" w:rsidP="00766826">
      <w:pPr>
        <w:pStyle w:val="ListParagraph"/>
        <w:numPr>
          <w:ilvl w:val="0"/>
          <w:numId w:val="37"/>
        </w:numPr>
        <w:jc w:val="both"/>
        <w:rPr>
          <w:rFonts w:cstheme="minorHAnsi"/>
        </w:rPr>
      </w:pPr>
      <w:r w:rsidRPr="00A12DFE">
        <w:rPr>
          <w:rFonts w:cstheme="minorHAnsi"/>
        </w:rPr>
        <w:t>Designed and developed WCF Web Services and configured our WCF Services with appropriate endpoints for consuming them in the web application.</w:t>
      </w:r>
    </w:p>
    <w:p w:rsidR="0031785A" w:rsidRPr="00A12DFE" w:rsidRDefault="0031785A" w:rsidP="0031785A">
      <w:pPr>
        <w:pStyle w:val="ListParagraph"/>
        <w:numPr>
          <w:ilvl w:val="0"/>
          <w:numId w:val="37"/>
        </w:numPr>
        <w:jc w:val="both"/>
        <w:rPr>
          <w:rFonts w:cstheme="minorHAnsi"/>
        </w:rPr>
      </w:pPr>
      <w:r w:rsidRPr="00A12DFE">
        <w:rPr>
          <w:rFonts w:cstheme="minorHAnsi"/>
          <w:shd w:val="clear" w:color="auto" w:fill="FFFFFF"/>
        </w:rPr>
        <w:t>Used</w:t>
      </w:r>
      <w:r w:rsidRPr="00A12DFE">
        <w:rPr>
          <w:rStyle w:val="apple-converted-space"/>
          <w:rFonts w:cstheme="minorHAnsi"/>
          <w:color w:val="333333"/>
          <w:shd w:val="clear" w:color="auto" w:fill="FFFFFF"/>
        </w:rPr>
        <w:t xml:space="preserve"> Entity </w:t>
      </w:r>
      <w:r w:rsidRPr="00A12DFE">
        <w:rPr>
          <w:rFonts w:cstheme="minorHAnsi"/>
          <w:shd w:val="clear" w:color="auto" w:fill="FFFFFF"/>
        </w:rPr>
        <w:t>Framework 4.0 in WCF services to manipulate the data from the database. </w:t>
      </w:r>
    </w:p>
    <w:p w:rsidR="006E752A" w:rsidRPr="00A12DFE" w:rsidRDefault="006E752A" w:rsidP="00766826">
      <w:pPr>
        <w:pStyle w:val="ListParagraph"/>
        <w:numPr>
          <w:ilvl w:val="0"/>
          <w:numId w:val="37"/>
        </w:numPr>
        <w:jc w:val="both"/>
        <w:rPr>
          <w:rFonts w:cstheme="minorHAnsi"/>
        </w:rPr>
      </w:pPr>
      <w:r w:rsidRPr="00A12DFE">
        <w:rPr>
          <w:rFonts w:cstheme="minorHAnsi"/>
        </w:rPr>
        <w:t>Used LINQ to SQL to query database and made u</w:t>
      </w:r>
      <w:r w:rsidR="00614F1B" w:rsidRPr="00A12DFE">
        <w:rPr>
          <w:rFonts w:cstheme="minorHAnsi"/>
        </w:rPr>
        <w:t xml:space="preserve">se of LINQ to objects and lambda </w:t>
      </w:r>
      <w:r w:rsidRPr="00A12DFE">
        <w:rPr>
          <w:rFonts w:cstheme="minorHAnsi"/>
        </w:rPr>
        <w:t>expression.</w:t>
      </w:r>
    </w:p>
    <w:p w:rsidR="00B00E9D" w:rsidRPr="00A12DFE" w:rsidRDefault="00B00E9D" w:rsidP="00B00E9D">
      <w:pPr>
        <w:pStyle w:val="ListParagraph"/>
        <w:numPr>
          <w:ilvl w:val="0"/>
          <w:numId w:val="37"/>
        </w:numPr>
        <w:jc w:val="both"/>
        <w:rPr>
          <w:rFonts w:cstheme="minorHAnsi"/>
        </w:rPr>
      </w:pPr>
      <w:r w:rsidRPr="00A12DFE">
        <w:rPr>
          <w:rFonts w:cstheme="minorHAnsi"/>
        </w:rPr>
        <w:t>Used TFS (Team Foundation Server) for version control.</w:t>
      </w:r>
    </w:p>
    <w:p w:rsidR="006E752A" w:rsidRPr="00A12DFE" w:rsidRDefault="00C43258" w:rsidP="00A1280E">
      <w:pPr>
        <w:pStyle w:val="ListParagraph"/>
        <w:numPr>
          <w:ilvl w:val="0"/>
          <w:numId w:val="37"/>
        </w:numPr>
        <w:jc w:val="both"/>
        <w:rPr>
          <w:rFonts w:cstheme="minorHAnsi"/>
        </w:rPr>
      </w:pPr>
      <w:r w:rsidRPr="00A12DFE">
        <w:rPr>
          <w:rFonts w:cstheme="minorHAnsi"/>
        </w:rPr>
        <w:t>Responsible for providing</w:t>
      </w:r>
      <w:r w:rsidR="006E752A" w:rsidRPr="00A12DFE">
        <w:rPr>
          <w:rFonts w:cstheme="minorHAnsi"/>
        </w:rPr>
        <w:t xml:space="preserve"> system support once </w:t>
      </w:r>
      <w:r w:rsidRPr="00A12DFE">
        <w:rPr>
          <w:rFonts w:cstheme="minorHAnsi"/>
        </w:rPr>
        <w:t>the code is migrated to Test, Quality Assurance (QA)</w:t>
      </w:r>
      <w:r w:rsidR="006E752A" w:rsidRPr="00A12DFE">
        <w:rPr>
          <w:rFonts w:cstheme="minorHAnsi"/>
        </w:rPr>
        <w:t xml:space="preserve"> or Production environments.</w:t>
      </w:r>
    </w:p>
    <w:p w:rsidR="006E752A" w:rsidRPr="00A12DFE" w:rsidRDefault="006E752A" w:rsidP="00160CF9">
      <w:pPr>
        <w:spacing w:line="276" w:lineRule="auto"/>
        <w:ind w:left="360"/>
        <w:jc w:val="both"/>
        <w:rPr>
          <w:rFonts w:eastAsia="Calibri" w:cstheme="minorHAnsi"/>
        </w:rPr>
      </w:pPr>
      <w:r w:rsidRPr="00A12DFE">
        <w:rPr>
          <w:rFonts w:eastAsia="Calibri" w:cstheme="minorHAnsi"/>
          <w:b/>
        </w:rPr>
        <w:t xml:space="preserve">Environment: </w:t>
      </w:r>
      <w:r w:rsidRPr="00A12DFE">
        <w:rPr>
          <w:rFonts w:eastAsia="Calibri" w:cstheme="minorHAnsi"/>
        </w:rPr>
        <w:t>V</w:t>
      </w:r>
      <w:r w:rsidR="0031785A" w:rsidRPr="00A12DFE">
        <w:rPr>
          <w:rFonts w:eastAsia="Calibri" w:cstheme="minorHAnsi"/>
        </w:rPr>
        <w:t>isual Studio 2010, NET</w:t>
      </w:r>
      <w:r w:rsidRPr="00A12DFE">
        <w:rPr>
          <w:rFonts w:eastAsia="Calibri" w:cstheme="minorHAnsi"/>
        </w:rPr>
        <w:t xml:space="preserve"> 4.0, C#, ASP.NET,</w:t>
      </w:r>
      <w:r w:rsidR="002248D4" w:rsidRPr="00A12DFE">
        <w:rPr>
          <w:rFonts w:eastAsia="Calibri" w:cstheme="minorHAnsi"/>
        </w:rPr>
        <w:t xml:space="preserve"> MVC</w:t>
      </w:r>
      <w:r w:rsidR="00BE60DF" w:rsidRPr="00A12DFE">
        <w:rPr>
          <w:rFonts w:eastAsia="Calibri" w:cstheme="minorHAnsi"/>
        </w:rPr>
        <w:t xml:space="preserve"> 4.0</w:t>
      </w:r>
      <w:r w:rsidR="002248D4" w:rsidRPr="00A12DFE">
        <w:rPr>
          <w:rFonts w:eastAsia="Calibri" w:cstheme="minorHAnsi"/>
        </w:rPr>
        <w:t>,</w:t>
      </w:r>
      <w:r w:rsidR="005A317B" w:rsidRPr="00A12DFE">
        <w:rPr>
          <w:rFonts w:eastAsia="Calibri" w:cstheme="minorHAnsi"/>
        </w:rPr>
        <w:t xml:space="preserve"> WPF,</w:t>
      </w:r>
      <w:r w:rsidRPr="00A12DFE">
        <w:rPr>
          <w:rFonts w:eastAsia="Calibri" w:cstheme="minorHAnsi"/>
        </w:rPr>
        <w:t xml:space="preserve"> ADO. </w:t>
      </w:r>
      <w:r w:rsidR="005A317B" w:rsidRPr="00A12DFE">
        <w:rPr>
          <w:rFonts w:eastAsia="Calibri" w:cstheme="minorHAnsi"/>
        </w:rPr>
        <w:t>Net, Web Forms, OOPS</w:t>
      </w:r>
      <w:r w:rsidRPr="00A12DFE">
        <w:rPr>
          <w:rFonts w:eastAsia="Calibri" w:cstheme="minorHAnsi"/>
        </w:rPr>
        <w:t xml:space="preserve">, UML/Visio, SOAP, Web service, WCF, HTML, </w:t>
      </w:r>
      <w:r w:rsidR="00C73EB0" w:rsidRPr="00A12DFE">
        <w:rPr>
          <w:rFonts w:eastAsia="Calibri" w:cstheme="minorHAnsi"/>
        </w:rPr>
        <w:t xml:space="preserve">CSS, </w:t>
      </w:r>
      <w:r w:rsidRPr="00A12DFE">
        <w:rPr>
          <w:rFonts w:eastAsia="Calibri" w:cstheme="minorHAnsi"/>
        </w:rPr>
        <w:t>XML, Java Script,</w:t>
      </w:r>
      <w:r w:rsidR="00C73EB0" w:rsidRPr="00A12DFE">
        <w:rPr>
          <w:rFonts w:eastAsia="Calibri" w:cstheme="minorHAnsi"/>
        </w:rPr>
        <w:t xml:space="preserve"> JQuery, </w:t>
      </w:r>
      <w:r w:rsidR="00B01BBF" w:rsidRPr="00A12DFE">
        <w:rPr>
          <w:rFonts w:eastAsia="Calibri" w:cstheme="minorHAnsi"/>
        </w:rPr>
        <w:t xml:space="preserve">JSON, </w:t>
      </w:r>
      <w:r w:rsidR="00C73EB0" w:rsidRPr="00A12DFE">
        <w:rPr>
          <w:rFonts w:eastAsia="Calibri" w:cstheme="minorHAnsi"/>
        </w:rPr>
        <w:t>AJAX,</w:t>
      </w:r>
      <w:r w:rsidRPr="00A12DFE">
        <w:rPr>
          <w:rFonts w:eastAsia="Calibri" w:cstheme="minorHAnsi"/>
        </w:rPr>
        <w:t xml:space="preserve"> SQL Server 2008, SSRS</w:t>
      </w:r>
      <w:r w:rsidR="00D919D1" w:rsidRPr="00A12DFE">
        <w:rPr>
          <w:rFonts w:eastAsia="Calibri" w:cstheme="minorHAnsi"/>
        </w:rPr>
        <w:t>, SSIS,</w:t>
      </w:r>
      <w:r w:rsidR="0031785A" w:rsidRPr="00A12DFE">
        <w:rPr>
          <w:rFonts w:eastAsia="Calibri" w:cstheme="minorHAnsi"/>
        </w:rPr>
        <w:t xml:space="preserve"> Entity Framework 4.0</w:t>
      </w:r>
      <w:r w:rsidR="00D919D1" w:rsidRPr="00A12DFE">
        <w:rPr>
          <w:rFonts w:eastAsia="Calibri" w:cstheme="minorHAnsi"/>
        </w:rPr>
        <w:t xml:space="preserve">, </w:t>
      </w:r>
      <w:r w:rsidR="00B6136D" w:rsidRPr="00A12DFE">
        <w:rPr>
          <w:rFonts w:eastAsia="Calibri" w:cstheme="minorHAnsi"/>
        </w:rPr>
        <w:t xml:space="preserve">MS Access, </w:t>
      </w:r>
      <w:r w:rsidR="00EC5C12" w:rsidRPr="00A12DFE">
        <w:rPr>
          <w:rFonts w:eastAsia="Calibri" w:cstheme="minorHAnsi"/>
        </w:rPr>
        <w:t>T</w:t>
      </w:r>
      <w:r w:rsidR="0031785A" w:rsidRPr="00A12DFE">
        <w:rPr>
          <w:rFonts w:eastAsia="Calibri" w:cstheme="minorHAnsi"/>
        </w:rPr>
        <w:t>FS</w:t>
      </w:r>
      <w:r w:rsidR="00FB50AA" w:rsidRPr="00A12DFE">
        <w:rPr>
          <w:rFonts w:eastAsia="Calibri" w:cstheme="minorHAnsi"/>
        </w:rPr>
        <w:t xml:space="preserve">, </w:t>
      </w:r>
      <w:r w:rsidRPr="00A12DFE">
        <w:rPr>
          <w:rFonts w:eastAsia="Calibri" w:cstheme="minorHAnsi"/>
        </w:rPr>
        <w:t>LINQ.</w:t>
      </w:r>
    </w:p>
    <w:p w:rsidR="00160CF9" w:rsidRPr="00A12DFE" w:rsidRDefault="00160CF9" w:rsidP="00160CF9">
      <w:pPr>
        <w:spacing w:line="276" w:lineRule="auto"/>
        <w:ind w:left="360"/>
        <w:jc w:val="both"/>
        <w:rPr>
          <w:rFonts w:eastAsia="Calibri" w:cstheme="minorHAnsi"/>
        </w:rPr>
      </w:pPr>
    </w:p>
    <w:p w:rsidR="00A12DFE" w:rsidRDefault="00A12DFE" w:rsidP="00A12DFE">
      <w:pPr>
        <w:spacing w:after="200" w:line="276" w:lineRule="auto"/>
        <w:jc w:val="both"/>
        <w:rPr>
          <w:rFonts w:eastAsia="Calibri" w:cstheme="minorHAnsi"/>
        </w:rPr>
      </w:pPr>
    </w:p>
    <w:p w:rsidR="00A12DFE" w:rsidRDefault="00A12DFE" w:rsidP="00A12DFE">
      <w:pPr>
        <w:spacing w:after="200" w:line="276" w:lineRule="auto"/>
        <w:jc w:val="both"/>
        <w:rPr>
          <w:rFonts w:eastAsia="Calibri" w:cstheme="minorHAnsi"/>
        </w:rPr>
      </w:pPr>
    </w:p>
    <w:p w:rsidR="00A12DFE" w:rsidRPr="00A12DFE" w:rsidRDefault="00A12DFE" w:rsidP="00A12DFE">
      <w:pPr>
        <w:pStyle w:val="NoSpacing"/>
        <w:rPr>
          <w:rFonts w:asciiTheme="minorHAnsi" w:eastAsia="Calibri" w:hAnsiTheme="minorHAnsi" w:cstheme="minorHAnsi"/>
          <w:b/>
          <w:sz w:val="22"/>
        </w:rPr>
      </w:pPr>
      <w:r w:rsidRPr="00A12DFE">
        <w:rPr>
          <w:rFonts w:asciiTheme="minorHAnsi" w:eastAsia="Calibri" w:hAnsiTheme="minorHAnsi" w:cstheme="minorHAnsi"/>
          <w:b/>
          <w:sz w:val="22"/>
        </w:rPr>
        <w:lastRenderedPageBreak/>
        <w:t>Robert Wood Johnson Hospital, New Brunswick, NJ</w:t>
      </w:r>
      <w:r>
        <w:rPr>
          <w:rFonts w:asciiTheme="minorHAnsi" w:eastAsia="Calibri" w:hAnsiTheme="minorHAnsi" w:cstheme="minorHAnsi"/>
          <w:b/>
          <w:sz w:val="22"/>
        </w:rPr>
        <w:tab/>
        <w:t xml:space="preserve">                                               </w:t>
      </w:r>
      <w:r w:rsidRPr="00A12DFE">
        <w:rPr>
          <w:rFonts w:asciiTheme="minorHAnsi" w:eastAsia="Calibri" w:hAnsiTheme="minorHAnsi" w:cstheme="minorHAnsi"/>
          <w:b/>
          <w:sz w:val="22"/>
        </w:rPr>
        <w:t>Nov 2011 – May 2013</w:t>
      </w:r>
    </w:p>
    <w:p w:rsidR="001846B4" w:rsidRPr="00A12DFE" w:rsidRDefault="00A12DFE" w:rsidP="00A12DFE">
      <w:pPr>
        <w:pStyle w:val="NoSpacing"/>
        <w:rPr>
          <w:rFonts w:asciiTheme="minorHAnsi" w:eastAsia="Calibri" w:hAnsiTheme="minorHAnsi" w:cstheme="minorHAnsi"/>
          <w:b/>
          <w:sz w:val="22"/>
        </w:rPr>
      </w:pPr>
      <w:r w:rsidRPr="00A12DFE">
        <w:rPr>
          <w:rFonts w:asciiTheme="minorHAnsi" w:eastAsia="Calibri" w:hAnsiTheme="minorHAnsi" w:cstheme="minorHAnsi"/>
          <w:b/>
          <w:sz w:val="22"/>
        </w:rPr>
        <w:t>.NET Developer</w:t>
      </w:r>
    </w:p>
    <w:p w:rsidR="00903F88" w:rsidRPr="00A12DFE" w:rsidRDefault="00903F88" w:rsidP="00BC0DCC">
      <w:pPr>
        <w:spacing w:line="276" w:lineRule="auto"/>
        <w:jc w:val="both"/>
        <w:rPr>
          <w:rFonts w:cstheme="minorHAnsi"/>
          <w:b/>
        </w:rPr>
      </w:pPr>
      <w:r w:rsidRPr="00A12DFE">
        <w:rPr>
          <w:rFonts w:cstheme="minorHAnsi"/>
          <w:b/>
        </w:rPr>
        <w:t>Description:</w:t>
      </w:r>
      <w:r w:rsidRPr="00A12DFE">
        <w:rPr>
          <w:rFonts w:cstheme="minorHAnsi"/>
        </w:rPr>
        <w:t xml:space="preserve">The hospital has daily registration of patients coming in different types of insurance and some without insurance also. The patient treated from hospital are billed according to the treatment received, generated account receivable and payable from the various insurance </w:t>
      </w:r>
      <w:r w:rsidR="00AB1BB0" w:rsidRPr="00A12DFE">
        <w:rPr>
          <w:rFonts w:cstheme="minorHAnsi"/>
        </w:rPr>
        <w:t>companies concurrently paying for</w:t>
      </w:r>
      <w:r w:rsidRPr="00A12DFE">
        <w:rPr>
          <w:rFonts w:cstheme="minorHAnsi"/>
        </w:rPr>
        <w:t xml:space="preserve"> visiting doctors.</w:t>
      </w:r>
    </w:p>
    <w:p w:rsidR="009357B6" w:rsidRPr="00A12DFE" w:rsidRDefault="009357B6" w:rsidP="009357B6">
      <w:pPr>
        <w:shd w:val="clear" w:color="auto" w:fill="FFFFFF"/>
        <w:spacing w:before="150" w:after="75" w:line="234" w:lineRule="atLeast"/>
        <w:jc w:val="both"/>
        <w:rPr>
          <w:rFonts w:eastAsia="Times New Roman" w:cstheme="minorHAnsi"/>
          <w:b/>
        </w:rPr>
      </w:pPr>
      <w:r w:rsidRPr="00A12DFE">
        <w:rPr>
          <w:rFonts w:eastAsia="Times New Roman" w:cstheme="minorHAnsi"/>
          <w:b/>
        </w:rPr>
        <w:t>Responsibilities:</w:t>
      </w:r>
    </w:p>
    <w:p w:rsidR="009357B6" w:rsidRPr="00A12DFE" w:rsidRDefault="009357B6" w:rsidP="00A45C2D">
      <w:pPr>
        <w:pStyle w:val="ListParagraph"/>
        <w:numPr>
          <w:ilvl w:val="0"/>
          <w:numId w:val="28"/>
        </w:numPr>
        <w:jc w:val="both"/>
        <w:rPr>
          <w:rFonts w:eastAsia="Times New Roman" w:cstheme="minorHAnsi"/>
          <w:b/>
        </w:rPr>
      </w:pPr>
      <w:r w:rsidRPr="00A12DFE">
        <w:rPr>
          <w:rFonts w:cstheme="minorHAnsi"/>
          <w:shd w:val="clear" w:color="auto" w:fill="FFFFFF"/>
        </w:rPr>
        <w:t>Worked collaboratively with a team and involved in software development life cycle (SDLC), from design phase to implementation phase, testing and deployment. Followed Agile Methodology to produce high quality software to satisfy the customers. </w:t>
      </w:r>
    </w:p>
    <w:p w:rsidR="009357B6" w:rsidRPr="00A12DFE" w:rsidRDefault="009357B6" w:rsidP="00A70FA2">
      <w:pPr>
        <w:pStyle w:val="ListParagraph"/>
        <w:numPr>
          <w:ilvl w:val="0"/>
          <w:numId w:val="28"/>
        </w:numPr>
        <w:jc w:val="both"/>
        <w:rPr>
          <w:rFonts w:cstheme="minorHAnsi"/>
        </w:rPr>
      </w:pPr>
      <w:r w:rsidRPr="00A12DFE">
        <w:rPr>
          <w:rFonts w:cstheme="minorHAnsi"/>
        </w:rPr>
        <w:t>Implemented the Business logic in C#.NET, where all the Business Objects are written in developing the whole Application. </w:t>
      </w:r>
    </w:p>
    <w:p w:rsidR="00B01BBF" w:rsidRPr="00A12DFE" w:rsidRDefault="00B01BBF" w:rsidP="00B01BBF">
      <w:pPr>
        <w:pStyle w:val="ListParagraph"/>
        <w:numPr>
          <w:ilvl w:val="0"/>
          <w:numId w:val="28"/>
        </w:numPr>
        <w:jc w:val="both"/>
        <w:rPr>
          <w:rFonts w:cstheme="minorHAnsi"/>
        </w:rPr>
      </w:pPr>
      <w:r w:rsidRPr="00A12DFE">
        <w:rPr>
          <w:rFonts w:cstheme="minorHAnsi"/>
          <w:color w:val="333333"/>
          <w:shd w:val="clear" w:color="auto" w:fill="FFFFFF"/>
        </w:rPr>
        <w:t>Developed web UI involving HTML, CSS, HTML, AJAX, JQuery and JavaScript. </w:t>
      </w:r>
    </w:p>
    <w:p w:rsidR="009357B6" w:rsidRPr="00A12DFE" w:rsidRDefault="009357B6" w:rsidP="00A45C2D">
      <w:pPr>
        <w:pStyle w:val="ListParagraph"/>
        <w:numPr>
          <w:ilvl w:val="0"/>
          <w:numId w:val="28"/>
        </w:numPr>
        <w:jc w:val="both"/>
        <w:rPr>
          <w:rFonts w:eastAsia="Calibri" w:cstheme="minorHAnsi"/>
        </w:rPr>
      </w:pPr>
      <w:r w:rsidRPr="00A12DFE">
        <w:rPr>
          <w:rFonts w:cstheme="minorHAnsi"/>
        </w:rPr>
        <w:t>Worked with User controls and ASP.Net control</w:t>
      </w:r>
      <w:r w:rsidR="00C6077A" w:rsidRPr="00A12DFE">
        <w:rPr>
          <w:rFonts w:cstheme="minorHAnsi"/>
        </w:rPr>
        <w:t>s in .Net 3.5</w:t>
      </w:r>
      <w:r w:rsidRPr="00A12DFE">
        <w:rPr>
          <w:rFonts w:cstheme="minorHAnsi"/>
        </w:rPr>
        <w:t>.</w:t>
      </w:r>
    </w:p>
    <w:p w:rsidR="009357B6" w:rsidRPr="00A12DFE" w:rsidRDefault="009357B6" w:rsidP="00A45C2D">
      <w:pPr>
        <w:pStyle w:val="ListParagraph"/>
        <w:numPr>
          <w:ilvl w:val="0"/>
          <w:numId w:val="28"/>
        </w:numPr>
        <w:jc w:val="both"/>
        <w:rPr>
          <w:rFonts w:eastAsia="Calibri" w:cstheme="minorHAnsi"/>
        </w:rPr>
      </w:pPr>
      <w:r w:rsidRPr="00A12DFE">
        <w:rPr>
          <w:rFonts w:cstheme="minorHAnsi"/>
        </w:rPr>
        <w:t>Used JavaScript to perform the client side validations and to generate dynamic actions. </w:t>
      </w:r>
    </w:p>
    <w:p w:rsidR="00D41571" w:rsidRPr="00A12DFE" w:rsidRDefault="00D41571" w:rsidP="00D41571">
      <w:pPr>
        <w:pStyle w:val="ListParagraph"/>
        <w:numPr>
          <w:ilvl w:val="0"/>
          <w:numId w:val="28"/>
        </w:numPr>
        <w:jc w:val="both"/>
        <w:rPr>
          <w:rFonts w:eastAsia="Calibri" w:cstheme="minorHAnsi"/>
        </w:rPr>
      </w:pPr>
      <w:r w:rsidRPr="00A12DFE">
        <w:rPr>
          <w:rFonts w:cstheme="minorHAnsi"/>
          <w:shd w:val="clear" w:color="auto" w:fill="FFFFFF"/>
        </w:rPr>
        <w:t>Implemented Object Oriented Programming in developing business object model and data access model using C# and ADO .NET.</w:t>
      </w:r>
    </w:p>
    <w:p w:rsidR="00E469EF" w:rsidRPr="00A12DFE" w:rsidRDefault="00E469EF" w:rsidP="00E469EF">
      <w:pPr>
        <w:pStyle w:val="ListParagraph"/>
        <w:numPr>
          <w:ilvl w:val="0"/>
          <w:numId w:val="28"/>
        </w:numPr>
        <w:jc w:val="both"/>
        <w:rPr>
          <w:rFonts w:eastAsia="Calibri" w:cstheme="minorHAnsi"/>
        </w:rPr>
      </w:pPr>
      <w:r w:rsidRPr="00A12DFE">
        <w:rPr>
          <w:rFonts w:cstheme="minorHAnsi"/>
          <w:shd w:val="clear" w:color="auto" w:fill="FFFFFF"/>
        </w:rPr>
        <w:t>Created the DTS, SSIS packages to import the data from MS Access</w:t>
      </w:r>
      <w:r w:rsidRPr="00A12DFE">
        <w:rPr>
          <w:rStyle w:val="apple-converted-space"/>
          <w:rFonts w:cstheme="minorHAnsi"/>
          <w:color w:val="333333"/>
          <w:shd w:val="clear" w:color="auto" w:fill="FFFFFF"/>
        </w:rPr>
        <w:t> </w:t>
      </w:r>
      <w:r w:rsidRPr="00A12DFE">
        <w:rPr>
          <w:rFonts w:cstheme="minorHAnsi"/>
          <w:shd w:val="clear" w:color="auto" w:fill="FFFFFF"/>
        </w:rPr>
        <w:t>and Oracle server to SQL Servers. </w:t>
      </w:r>
    </w:p>
    <w:p w:rsidR="009357B6" w:rsidRPr="00A12DFE" w:rsidRDefault="009357B6" w:rsidP="00A45C2D">
      <w:pPr>
        <w:pStyle w:val="ListParagraph"/>
        <w:numPr>
          <w:ilvl w:val="0"/>
          <w:numId w:val="28"/>
        </w:numPr>
        <w:jc w:val="both"/>
        <w:rPr>
          <w:rFonts w:eastAsia="Calibri" w:cstheme="minorHAnsi"/>
        </w:rPr>
      </w:pPr>
      <w:r w:rsidRPr="00A12DFE">
        <w:rPr>
          <w:rFonts w:cstheme="minorHAnsi"/>
        </w:rPr>
        <w:t>Followed Agile Scrum Methodologies. </w:t>
      </w:r>
    </w:p>
    <w:p w:rsidR="009357B6" w:rsidRPr="00A12DFE" w:rsidRDefault="009357B6" w:rsidP="00A45C2D">
      <w:pPr>
        <w:pStyle w:val="ListParagraph"/>
        <w:numPr>
          <w:ilvl w:val="0"/>
          <w:numId w:val="28"/>
        </w:numPr>
        <w:jc w:val="both"/>
        <w:rPr>
          <w:rFonts w:eastAsia="Calibri" w:cstheme="minorHAnsi"/>
        </w:rPr>
      </w:pPr>
      <w:r w:rsidRPr="00A12DFE">
        <w:rPr>
          <w:rFonts w:cstheme="minorHAnsi"/>
        </w:rPr>
        <w:t>Developed the Web Services and invoked them by using XML, SOAP and WSDL tool for creating proxy classes. </w:t>
      </w:r>
    </w:p>
    <w:p w:rsidR="009357B6" w:rsidRPr="00A12DFE" w:rsidRDefault="009357B6" w:rsidP="00A45C2D">
      <w:pPr>
        <w:pStyle w:val="ListParagraph"/>
        <w:numPr>
          <w:ilvl w:val="0"/>
          <w:numId w:val="28"/>
        </w:numPr>
        <w:jc w:val="both"/>
        <w:rPr>
          <w:rFonts w:eastAsia="Calibri" w:cstheme="minorHAnsi"/>
        </w:rPr>
      </w:pPr>
      <w:r w:rsidRPr="00A12DFE">
        <w:rPr>
          <w:rFonts w:cstheme="minorHAnsi"/>
        </w:rPr>
        <w:t>Worked with SOAPUI to test the Web Services. </w:t>
      </w:r>
    </w:p>
    <w:p w:rsidR="009357B6" w:rsidRPr="00A12DFE" w:rsidRDefault="009357B6" w:rsidP="00A45C2D">
      <w:pPr>
        <w:pStyle w:val="ListParagraph"/>
        <w:numPr>
          <w:ilvl w:val="0"/>
          <w:numId w:val="28"/>
        </w:numPr>
        <w:jc w:val="both"/>
        <w:rPr>
          <w:rFonts w:eastAsia="Calibri" w:cstheme="minorHAnsi"/>
        </w:rPr>
      </w:pPr>
      <w:r w:rsidRPr="00A12DFE">
        <w:rPr>
          <w:rFonts w:cstheme="minorHAnsi"/>
        </w:rPr>
        <w:t>Worked on XML Serialization to access the properties of an object and modify its values. </w:t>
      </w:r>
    </w:p>
    <w:p w:rsidR="009357B6" w:rsidRPr="00A12DFE" w:rsidRDefault="009357B6" w:rsidP="00A45C2D">
      <w:pPr>
        <w:spacing w:line="276" w:lineRule="auto"/>
        <w:ind w:left="360"/>
        <w:jc w:val="both"/>
        <w:rPr>
          <w:rFonts w:cstheme="minorHAnsi"/>
          <w:shd w:val="clear" w:color="auto" w:fill="FFFFFF"/>
        </w:rPr>
      </w:pPr>
      <w:r w:rsidRPr="00A12DFE">
        <w:rPr>
          <w:rFonts w:cstheme="minorHAnsi"/>
          <w:b/>
          <w:shd w:val="clear" w:color="auto" w:fill="FFFFFF"/>
        </w:rPr>
        <w:t xml:space="preserve">Environment: </w:t>
      </w:r>
      <w:r w:rsidR="00F77A46" w:rsidRPr="00A12DFE">
        <w:rPr>
          <w:rFonts w:cstheme="minorHAnsi"/>
          <w:shd w:val="clear" w:color="auto" w:fill="FFFFFF"/>
        </w:rPr>
        <w:t>ASP.NET, C#.NET, VB.NET</w:t>
      </w:r>
      <w:r w:rsidR="00F622CC" w:rsidRPr="00A12DFE">
        <w:rPr>
          <w:rFonts w:cstheme="minorHAnsi"/>
          <w:shd w:val="clear" w:color="auto" w:fill="FFFFFF"/>
        </w:rPr>
        <w:t xml:space="preserve">, </w:t>
      </w:r>
      <w:r w:rsidR="00D41571" w:rsidRPr="00A12DFE">
        <w:rPr>
          <w:rFonts w:cstheme="minorHAnsi"/>
          <w:shd w:val="clear" w:color="auto" w:fill="FFFFFF"/>
        </w:rPr>
        <w:t xml:space="preserve">ADO.NET, </w:t>
      </w:r>
      <w:r w:rsidR="00F622CC" w:rsidRPr="00A12DFE">
        <w:rPr>
          <w:rFonts w:cstheme="minorHAnsi"/>
          <w:shd w:val="clear" w:color="auto" w:fill="FFFFFF"/>
        </w:rPr>
        <w:t xml:space="preserve">MVC, </w:t>
      </w:r>
      <w:r w:rsidRPr="00A12DFE">
        <w:rPr>
          <w:rFonts w:cstheme="minorHAnsi"/>
          <w:shd w:val="clear" w:color="auto" w:fill="FFFFFF"/>
        </w:rPr>
        <w:t>Web Services, Visual Studio 201</w:t>
      </w:r>
      <w:r w:rsidR="00E469EF" w:rsidRPr="00A12DFE">
        <w:rPr>
          <w:rFonts w:cstheme="minorHAnsi"/>
          <w:shd w:val="clear" w:color="auto" w:fill="FFFFFF"/>
        </w:rPr>
        <w:t>0</w:t>
      </w:r>
      <w:r w:rsidR="00D41571" w:rsidRPr="00A12DFE">
        <w:rPr>
          <w:rFonts w:cstheme="minorHAnsi"/>
          <w:shd w:val="clear" w:color="auto" w:fill="FFFFFF"/>
        </w:rPr>
        <w:t xml:space="preserve">, SQL-Server 2008, </w:t>
      </w:r>
      <w:r w:rsidR="00E469EF" w:rsidRPr="00A12DFE">
        <w:rPr>
          <w:rFonts w:cstheme="minorHAnsi"/>
          <w:shd w:val="clear" w:color="auto" w:fill="FFFFFF"/>
        </w:rPr>
        <w:t xml:space="preserve">MS Access, </w:t>
      </w:r>
      <w:r w:rsidR="00D41571" w:rsidRPr="00A12DFE">
        <w:rPr>
          <w:rFonts w:cstheme="minorHAnsi"/>
          <w:shd w:val="clear" w:color="auto" w:fill="FFFFFF"/>
        </w:rPr>
        <w:t>SSRS, XML</w:t>
      </w:r>
      <w:r w:rsidRPr="00A12DFE">
        <w:rPr>
          <w:rFonts w:cstheme="minorHAnsi"/>
          <w:shd w:val="clear" w:color="auto" w:fill="FFFFFF"/>
        </w:rPr>
        <w:t xml:space="preserve">, JavaScript, HTML, </w:t>
      </w:r>
      <w:r w:rsidR="00C73EB0" w:rsidRPr="00A12DFE">
        <w:rPr>
          <w:rFonts w:cstheme="minorHAnsi"/>
          <w:shd w:val="clear" w:color="auto" w:fill="FFFFFF"/>
        </w:rPr>
        <w:t>CSS, JQuery,</w:t>
      </w:r>
      <w:r w:rsidR="00B01BBF" w:rsidRPr="00A12DFE">
        <w:rPr>
          <w:rFonts w:cstheme="minorHAnsi"/>
          <w:shd w:val="clear" w:color="auto" w:fill="FFFFFF"/>
        </w:rPr>
        <w:t xml:space="preserve">AJAX, </w:t>
      </w:r>
      <w:r w:rsidR="00C90955" w:rsidRPr="00A12DFE">
        <w:rPr>
          <w:rFonts w:cstheme="minorHAnsi"/>
          <w:shd w:val="clear" w:color="auto" w:fill="FFFFFF"/>
        </w:rPr>
        <w:t>SOAP, WSDL</w:t>
      </w:r>
      <w:r w:rsidR="00195E46" w:rsidRPr="00A12DFE">
        <w:rPr>
          <w:rFonts w:cstheme="minorHAnsi"/>
          <w:shd w:val="clear" w:color="auto" w:fill="FFFFFF"/>
        </w:rPr>
        <w:t xml:space="preserve">, </w:t>
      </w:r>
      <w:r w:rsidR="00D41571" w:rsidRPr="00A12DFE">
        <w:rPr>
          <w:rFonts w:cstheme="minorHAnsi"/>
          <w:shd w:val="clear" w:color="auto" w:fill="FFFFFF"/>
        </w:rPr>
        <w:t>OOAD, TFS, Agile (Scrum).</w:t>
      </w:r>
    </w:p>
    <w:p w:rsidR="009357B6" w:rsidRPr="00A12DFE" w:rsidRDefault="009357B6" w:rsidP="009357B6">
      <w:pPr>
        <w:ind w:left="360"/>
        <w:rPr>
          <w:rFonts w:eastAsia="Calibri" w:cstheme="minorHAnsi"/>
        </w:rPr>
      </w:pPr>
    </w:p>
    <w:p w:rsidR="00A12DFE" w:rsidRPr="00A12DFE" w:rsidRDefault="00A12DFE" w:rsidP="00A12DFE">
      <w:pPr>
        <w:pStyle w:val="NoSpacing"/>
        <w:rPr>
          <w:rFonts w:asciiTheme="minorHAnsi" w:eastAsia="Calibri" w:hAnsiTheme="minorHAnsi" w:cstheme="minorHAnsi"/>
          <w:b/>
          <w:sz w:val="22"/>
        </w:rPr>
      </w:pPr>
      <w:r w:rsidRPr="00A12DFE">
        <w:rPr>
          <w:rFonts w:asciiTheme="minorHAnsi" w:eastAsia="Calibri" w:hAnsiTheme="minorHAnsi" w:cstheme="minorHAnsi"/>
          <w:b/>
          <w:sz w:val="22"/>
        </w:rPr>
        <w:t>Kingfisher Airlines, Bangalore, India</w:t>
      </w:r>
      <w:r>
        <w:rPr>
          <w:rFonts w:asciiTheme="minorHAnsi" w:eastAsia="Calibri" w:hAnsiTheme="minorHAnsi" w:cstheme="minorHAnsi"/>
          <w:b/>
          <w:sz w:val="22"/>
        </w:rPr>
        <w:tab/>
      </w:r>
      <w:r>
        <w:rPr>
          <w:rFonts w:asciiTheme="minorHAnsi" w:eastAsia="Calibri" w:hAnsiTheme="minorHAnsi" w:cstheme="minorHAnsi"/>
          <w:b/>
          <w:sz w:val="22"/>
        </w:rPr>
        <w:tab/>
      </w:r>
      <w:r>
        <w:rPr>
          <w:rFonts w:asciiTheme="minorHAnsi" w:eastAsia="Calibri" w:hAnsiTheme="minorHAnsi" w:cstheme="minorHAnsi"/>
          <w:b/>
          <w:sz w:val="22"/>
        </w:rPr>
        <w:tab/>
      </w:r>
      <w:r>
        <w:rPr>
          <w:rFonts w:asciiTheme="minorHAnsi" w:eastAsia="Calibri" w:hAnsiTheme="minorHAnsi" w:cstheme="minorHAnsi"/>
          <w:b/>
          <w:sz w:val="22"/>
        </w:rPr>
        <w:tab/>
        <w:t xml:space="preserve">                                 J</w:t>
      </w:r>
      <w:r w:rsidRPr="00A12DFE">
        <w:rPr>
          <w:rFonts w:asciiTheme="minorHAnsi" w:eastAsia="Calibri" w:hAnsiTheme="minorHAnsi" w:cstheme="minorHAnsi"/>
          <w:b/>
          <w:sz w:val="22"/>
        </w:rPr>
        <w:t>une 2010 – Oct 2011</w:t>
      </w:r>
    </w:p>
    <w:p w:rsidR="00DA56AC" w:rsidRPr="00A12DFE" w:rsidRDefault="00A12DFE" w:rsidP="00A12DFE">
      <w:pPr>
        <w:pStyle w:val="NoSpacing"/>
        <w:rPr>
          <w:rFonts w:asciiTheme="minorHAnsi" w:eastAsia="Calibri" w:hAnsiTheme="minorHAnsi" w:cstheme="minorHAnsi"/>
          <w:b/>
          <w:sz w:val="22"/>
        </w:rPr>
      </w:pPr>
      <w:r w:rsidRPr="00A12DFE">
        <w:rPr>
          <w:rFonts w:asciiTheme="minorHAnsi" w:eastAsia="Calibri" w:hAnsiTheme="minorHAnsi" w:cstheme="minorHAnsi"/>
          <w:b/>
          <w:sz w:val="22"/>
        </w:rPr>
        <w:t>.NET Developer</w:t>
      </w:r>
    </w:p>
    <w:p w:rsidR="00DA56AC" w:rsidRPr="00A12DFE" w:rsidRDefault="00DA56AC" w:rsidP="00C87C63">
      <w:pPr>
        <w:spacing w:line="276" w:lineRule="auto"/>
        <w:jc w:val="both"/>
        <w:rPr>
          <w:rFonts w:cstheme="minorHAnsi"/>
        </w:rPr>
      </w:pPr>
      <w:r w:rsidRPr="00A12DFE">
        <w:rPr>
          <w:rFonts w:cstheme="minorHAnsi"/>
          <w:b/>
        </w:rPr>
        <w:t xml:space="preserve">Description: </w:t>
      </w:r>
      <w:r w:rsidRPr="00A12DFE">
        <w:rPr>
          <w:rFonts w:cstheme="minorHAnsi"/>
        </w:rPr>
        <w:t>Kingfisher airlines developed a project to offer an opulent flying experience for the customers. With a range of flights to different destinations as well as affordable booking options, you get it all when you make a Kingfisher online booking. Airline reservation system would allow real time access to flight details in all of its offices, and integration and automation of its booking and ticketing process.</w:t>
      </w:r>
    </w:p>
    <w:p w:rsidR="00DA56AC" w:rsidRPr="00A12DFE" w:rsidRDefault="00DA56AC" w:rsidP="00DA56AC">
      <w:pPr>
        <w:shd w:val="clear" w:color="auto" w:fill="FFFFFF"/>
        <w:spacing w:before="150" w:after="75" w:line="234" w:lineRule="atLeast"/>
        <w:jc w:val="both"/>
        <w:rPr>
          <w:rFonts w:eastAsia="Times New Roman" w:cstheme="minorHAnsi"/>
          <w:b/>
        </w:rPr>
      </w:pPr>
      <w:r w:rsidRPr="00A12DFE">
        <w:rPr>
          <w:rFonts w:eastAsia="Times New Roman" w:cstheme="minorHAnsi"/>
          <w:b/>
        </w:rPr>
        <w:t>Responsibilities:</w:t>
      </w:r>
    </w:p>
    <w:p w:rsidR="00DA56AC" w:rsidRPr="00A12DFE" w:rsidRDefault="00DA56AC" w:rsidP="00DA56AC">
      <w:pPr>
        <w:pStyle w:val="ListParagraph"/>
        <w:numPr>
          <w:ilvl w:val="0"/>
          <w:numId w:val="28"/>
        </w:numPr>
        <w:jc w:val="both"/>
        <w:rPr>
          <w:rFonts w:eastAsia="Times New Roman" w:cstheme="minorHAnsi"/>
          <w:b/>
        </w:rPr>
      </w:pPr>
      <w:r w:rsidRPr="00A12DFE">
        <w:rPr>
          <w:rFonts w:cstheme="minorHAnsi"/>
        </w:rPr>
        <w:t>Involved in gathering all requirements from the client and provided expertise advice for better enhancement of the application. </w:t>
      </w:r>
    </w:p>
    <w:p w:rsidR="00DA56AC" w:rsidRPr="00A12DFE" w:rsidRDefault="00DA56AC" w:rsidP="00DA56AC">
      <w:pPr>
        <w:pStyle w:val="ListParagraph"/>
        <w:numPr>
          <w:ilvl w:val="0"/>
          <w:numId w:val="28"/>
        </w:numPr>
        <w:jc w:val="both"/>
        <w:rPr>
          <w:rFonts w:eastAsia="Times New Roman" w:cstheme="minorHAnsi"/>
          <w:b/>
        </w:rPr>
      </w:pPr>
      <w:r w:rsidRPr="00A12DFE">
        <w:rPr>
          <w:rFonts w:cstheme="minorHAnsi"/>
        </w:rPr>
        <w:t>Responsible for gathering requirements and preparing Business Requirements. </w:t>
      </w:r>
    </w:p>
    <w:p w:rsidR="00DA56AC" w:rsidRPr="00A12DFE" w:rsidRDefault="00DA56AC" w:rsidP="00DA56AC">
      <w:pPr>
        <w:pStyle w:val="ListParagraph"/>
        <w:numPr>
          <w:ilvl w:val="0"/>
          <w:numId w:val="28"/>
        </w:numPr>
        <w:jc w:val="both"/>
        <w:rPr>
          <w:rFonts w:eastAsia="Times New Roman" w:cstheme="minorHAnsi"/>
          <w:b/>
        </w:rPr>
      </w:pPr>
      <w:r w:rsidRPr="00A12DFE">
        <w:rPr>
          <w:rFonts w:cstheme="minorHAnsi"/>
        </w:rPr>
        <w:lastRenderedPageBreak/>
        <w:t>Implemented Server and Client side validations using ASP.NET validation controls, JQuery and JavaScript.</w:t>
      </w:r>
    </w:p>
    <w:p w:rsidR="00DA56AC" w:rsidRPr="00A12DFE" w:rsidRDefault="00DA56AC" w:rsidP="00DA56AC">
      <w:pPr>
        <w:pStyle w:val="ListParagraph"/>
        <w:numPr>
          <w:ilvl w:val="0"/>
          <w:numId w:val="28"/>
        </w:numPr>
        <w:jc w:val="both"/>
        <w:rPr>
          <w:rFonts w:eastAsia="Times New Roman" w:cstheme="minorHAnsi"/>
          <w:b/>
        </w:rPr>
      </w:pPr>
      <w:r w:rsidRPr="00A12DFE">
        <w:rPr>
          <w:rFonts w:cstheme="minorHAnsi"/>
          <w:shd w:val="clear" w:color="auto" w:fill="FFFFFF"/>
        </w:rPr>
        <w:t>Used</w:t>
      </w:r>
      <w:r w:rsidRPr="00A12DFE">
        <w:rPr>
          <w:rStyle w:val="apple-converted-space"/>
          <w:rFonts w:cstheme="minorHAnsi"/>
          <w:color w:val="333333"/>
          <w:shd w:val="clear" w:color="auto" w:fill="FFFFFF"/>
        </w:rPr>
        <w:t xml:space="preserve"> ADO.NET </w:t>
      </w:r>
      <w:r w:rsidRPr="00A12DFE">
        <w:rPr>
          <w:rFonts w:cstheme="minorHAnsi"/>
          <w:shd w:val="clear" w:color="auto" w:fill="FFFFFF"/>
        </w:rPr>
        <w:t>technology to build Data Access Components.</w:t>
      </w:r>
    </w:p>
    <w:p w:rsidR="00DA56AC" w:rsidRPr="00A12DFE" w:rsidRDefault="00DA56AC" w:rsidP="00DA56AC">
      <w:pPr>
        <w:pStyle w:val="ListParagraph"/>
        <w:numPr>
          <w:ilvl w:val="0"/>
          <w:numId w:val="28"/>
        </w:numPr>
        <w:jc w:val="both"/>
        <w:rPr>
          <w:rFonts w:eastAsia="Times New Roman" w:cstheme="minorHAnsi"/>
          <w:b/>
        </w:rPr>
      </w:pPr>
      <w:r w:rsidRPr="00A12DFE">
        <w:rPr>
          <w:rFonts w:cstheme="minorHAnsi"/>
          <w:shd w:val="clear" w:color="auto" w:fill="FFFFFF"/>
        </w:rPr>
        <w:t>Installed and configured Multiple Websites and various web applications and web services, WCF services in</w:t>
      </w:r>
      <w:r w:rsidRPr="00A12DFE">
        <w:rPr>
          <w:rStyle w:val="apple-converted-space"/>
          <w:rFonts w:cstheme="minorHAnsi"/>
          <w:color w:val="333333"/>
          <w:shd w:val="clear" w:color="auto" w:fill="FFFFFF"/>
        </w:rPr>
        <w:t xml:space="preserve"> IIS 5.1 </w:t>
      </w:r>
      <w:r w:rsidRPr="00A12DFE">
        <w:rPr>
          <w:rFonts w:cstheme="minorHAnsi"/>
          <w:shd w:val="clear" w:color="auto" w:fill="FFFFFF"/>
        </w:rPr>
        <w:t>and resolved multiple runtime errors. </w:t>
      </w:r>
    </w:p>
    <w:p w:rsidR="00DA56AC" w:rsidRPr="00A12DFE" w:rsidRDefault="00DA56AC" w:rsidP="00DA56AC">
      <w:pPr>
        <w:pStyle w:val="ListParagraph"/>
        <w:numPr>
          <w:ilvl w:val="0"/>
          <w:numId w:val="28"/>
        </w:numPr>
        <w:jc w:val="both"/>
        <w:rPr>
          <w:rFonts w:eastAsia="Times New Roman" w:cstheme="minorHAnsi"/>
          <w:b/>
        </w:rPr>
      </w:pPr>
      <w:r w:rsidRPr="00A12DFE">
        <w:rPr>
          <w:rFonts w:cstheme="minorHAnsi"/>
          <w:shd w:val="clear" w:color="auto" w:fill="FFFFFF"/>
        </w:rPr>
        <w:t>Developed software simulators for developer testing using</w:t>
      </w:r>
      <w:r w:rsidRPr="00A12DFE">
        <w:rPr>
          <w:rStyle w:val="apple-converted-space"/>
          <w:rFonts w:cstheme="minorHAnsi"/>
          <w:color w:val="333333"/>
          <w:shd w:val="clear" w:color="auto" w:fill="FFFFFF"/>
        </w:rPr>
        <w:t xml:space="preserve"> WinForms</w:t>
      </w:r>
      <w:r w:rsidRPr="00A12DFE">
        <w:rPr>
          <w:rFonts w:cstheme="minorHAnsi"/>
          <w:shd w:val="clear" w:color="auto" w:fill="FFFFFF"/>
        </w:rPr>
        <w:t>and consuming WCF Service. </w:t>
      </w:r>
    </w:p>
    <w:p w:rsidR="00DA56AC" w:rsidRPr="00A12DFE" w:rsidRDefault="00DA56AC" w:rsidP="00DA56AC">
      <w:pPr>
        <w:pStyle w:val="ListParagraph"/>
        <w:numPr>
          <w:ilvl w:val="0"/>
          <w:numId w:val="28"/>
        </w:numPr>
        <w:jc w:val="both"/>
        <w:rPr>
          <w:rFonts w:eastAsia="Times New Roman" w:cstheme="minorHAnsi"/>
          <w:b/>
        </w:rPr>
      </w:pPr>
      <w:r w:rsidRPr="00A12DFE">
        <w:rPr>
          <w:rFonts w:cstheme="minorHAnsi"/>
        </w:rPr>
        <w:t>Developed WCF web services for calling API methods.</w:t>
      </w:r>
    </w:p>
    <w:p w:rsidR="00DA56AC" w:rsidRPr="00A12DFE" w:rsidRDefault="00DA56AC" w:rsidP="00DA56AC">
      <w:pPr>
        <w:pStyle w:val="ListParagraph"/>
        <w:numPr>
          <w:ilvl w:val="0"/>
          <w:numId w:val="28"/>
        </w:numPr>
        <w:jc w:val="both"/>
        <w:rPr>
          <w:rFonts w:eastAsia="Times New Roman" w:cstheme="minorHAnsi"/>
        </w:rPr>
      </w:pPr>
      <w:r w:rsidRPr="00A12DFE">
        <w:rPr>
          <w:rFonts w:eastAsia="Times New Roman" w:cstheme="minorHAnsi"/>
        </w:rPr>
        <w:t>Used Web Services (SOAP, WSDL) for communicating with other application and components.</w:t>
      </w:r>
    </w:p>
    <w:p w:rsidR="00DA56AC" w:rsidRPr="00A12DFE" w:rsidRDefault="00DA56AC" w:rsidP="00DA56AC">
      <w:pPr>
        <w:pStyle w:val="ListParagraph"/>
        <w:numPr>
          <w:ilvl w:val="0"/>
          <w:numId w:val="28"/>
        </w:numPr>
        <w:jc w:val="both"/>
        <w:rPr>
          <w:rFonts w:eastAsia="Times New Roman" w:cstheme="minorHAnsi"/>
          <w:b/>
        </w:rPr>
      </w:pPr>
      <w:r w:rsidRPr="00A12DFE">
        <w:rPr>
          <w:rFonts w:cstheme="minorHAnsi"/>
        </w:rPr>
        <w:t>Experienced in using Silverlight for providing a more compelling engaging and rich media experience for viewers which is a cross-browser, cross-platform implementation of the .NET Framework. </w:t>
      </w:r>
    </w:p>
    <w:p w:rsidR="00DA56AC" w:rsidRPr="00A12DFE" w:rsidRDefault="00DA56AC" w:rsidP="00DA56AC">
      <w:pPr>
        <w:pStyle w:val="ListParagraph"/>
        <w:numPr>
          <w:ilvl w:val="0"/>
          <w:numId w:val="28"/>
        </w:numPr>
        <w:jc w:val="both"/>
        <w:rPr>
          <w:rFonts w:eastAsia="Times New Roman" w:cstheme="minorHAnsi"/>
          <w:b/>
        </w:rPr>
      </w:pPr>
      <w:r w:rsidRPr="00A12DFE">
        <w:rPr>
          <w:rFonts w:cstheme="minorHAnsi"/>
        </w:rPr>
        <w:t>Designed and developed several SQL Server Stored Procedures, Triggers, and Views for API methods in the project. Used TFS as version controlling tool. </w:t>
      </w:r>
    </w:p>
    <w:p w:rsidR="00DA56AC" w:rsidRPr="00A12DFE" w:rsidRDefault="00DA56AC" w:rsidP="00DA56AC">
      <w:pPr>
        <w:spacing w:line="276" w:lineRule="auto"/>
        <w:ind w:left="360"/>
        <w:jc w:val="both"/>
        <w:rPr>
          <w:rFonts w:cstheme="minorHAnsi"/>
        </w:rPr>
      </w:pPr>
      <w:r w:rsidRPr="00A12DFE">
        <w:rPr>
          <w:rFonts w:cstheme="minorHAnsi"/>
          <w:b/>
        </w:rPr>
        <w:t>Environment:</w:t>
      </w:r>
      <w:r w:rsidRPr="00A12DFE">
        <w:rPr>
          <w:rFonts w:cstheme="minorHAnsi"/>
        </w:rPr>
        <w:t xml:space="preserve"> VB.Net, Visual Studio 2008, MVC3, ASP.Net 3.0, C#.Net, ADO.NET, SOA, HTML, CSS, JavaScript, J-Query, AJAX, WSDL, SOAP, IIS 5.1, Web Services, WinForms, WCF, XML, SQL-Server 2008, TFS.</w:t>
      </w:r>
    </w:p>
    <w:p w:rsidR="00DA56AC" w:rsidRPr="00A12DFE" w:rsidRDefault="00DA56AC" w:rsidP="00DA56AC">
      <w:pPr>
        <w:ind w:left="360"/>
        <w:jc w:val="both"/>
        <w:rPr>
          <w:rFonts w:eastAsia="Times New Roman" w:cstheme="minorHAnsi"/>
          <w:b/>
        </w:rPr>
      </w:pPr>
    </w:p>
    <w:p w:rsidR="00A12DFE" w:rsidRPr="00A12DFE" w:rsidRDefault="00A12DFE" w:rsidP="00A12DFE">
      <w:pPr>
        <w:pStyle w:val="NoSpacing"/>
        <w:rPr>
          <w:rFonts w:asciiTheme="minorHAnsi" w:eastAsia="Calibri" w:hAnsiTheme="minorHAnsi" w:cstheme="minorHAnsi"/>
          <w:b/>
          <w:sz w:val="22"/>
        </w:rPr>
      </w:pPr>
      <w:r w:rsidRPr="00A12DFE">
        <w:rPr>
          <w:rFonts w:asciiTheme="minorHAnsi" w:eastAsia="Calibri" w:hAnsiTheme="minorHAnsi" w:cstheme="minorHAnsi"/>
          <w:b/>
          <w:sz w:val="22"/>
        </w:rPr>
        <w:t>AP State Dept. of Healthcare, Hyderabad, India</w:t>
      </w:r>
      <w:r>
        <w:rPr>
          <w:rFonts w:asciiTheme="minorHAnsi" w:eastAsia="Calibri" w:hAnsiTheme="minorHAnsi" w:cstheme="minorHAnsi"/>
          <w:b/>
          <w:sz w:val="22"/>
        </w:rPr>
        <w:tab/>
      </w:r>
      <w:r>
        <w:rPr>
          <w:rFonts w:asciiTheme="minorHAnsi" w:eastAsia="Calibri" w:hAnsiTheme="minorHAnsi" w:cstheme="minorHAnsi"/>
          <w:b/>
          <w:sz w:val="22"/>
        </w:rPr>
        <w:tab/>
      </w:r>
      <w:r>
        <w:rPr>
          <w:rFonts w:asciiTheme="minorHAnsi" w:eastAsia="Calibri" w:hAnsiTheme="minorHAnsi" w:cstheme="minorHAnsi"/>
          <w:b/>
          <w:sz w:val="22"/>
        </w:rPr>
        <w:tab/>
        <w:t xml:space="preserve">                               </w:t>
      </w:r>
      <w:r w:rsidRPr="00A12DFE">
        <w:rPr>
          <w:rFonts w:asciiTheme="minorHAnsi" w:eastAsia="Calibri" w:hAnsiTheme="minorHAnsi" w:cstheme="minorHAnsi"/>
          <w:b/>
          <w:sz w:val="22"/>
        </w:rPr>
        <w:t>June 2008 – May 2010</w:t>
      </w:r>
    </w:p>
    <w:p w:rsidR="00DA56AC" w:rsidRPr="00A12DFE" w:rsidRDefault="00A12DFE" w:rsidP="00A12DFE">
      <w:pPr>
        <w:pStyle w:val="NoSpacing"/>
        <w:rPr>
          <w:rFonts w:asciiTheme="minorHAnsi" w:eastAsia="Calibri" w:hAnsiTheme="minorHAnsi" w:cstheme="minorHAnsi"/>
          <w:b/>
          <w:sz w:val="22"/>
        </w:rPr>
      </w:pPr>
      <w:r w:rsidRPr="00A12DFE">
        <w:rPr>
          <w:rFonts w:asciiTheme="minorHAnsi" w:eastAsia="Calibri" w:hAnsiTheme="minorHAnsi" w:cstheme="minorHAnsi"/>
          <w:b/>
          <w:sz w:val="22"/>
        </w:rPr>
        <w:t>.NET Developer</w:t>
      </w:r>
    </w:p>
    <w:p w:rsidR="00DA56AC" w:rsidRPr="00A12DFE" w:rsidRDefault="00DA56AC" w:rsidP="00DA56AC">
      <w:pPr>
        <w:spacing w:line="276" w:lineRule="auto"/>
        <w:jc w:val="both"/>
        <w:rPr>
          <w:rFonts w:cstheme="minorHAnsi"/>
        </w:rPr>
      </w:pPr>
      <w:r w:rsidRPr="00A12DFE">
        <w:rPr>
          <w:rFonts w:cstheme="minorHAnsi"/>
          <w:b/>
        </w:rPr>
        <w:t xml:space="preserve">Description: </w:t>
      </w:r>
      <w:r w:rsidRPr="00A12DFE">
        <w:rPr>
          <w:rFonts w:cstheme="minorHAnsi"/>
        </w:rPr>
        <w:t>Department of Health, Medical &amp; Family Welfare, Government of Andhra Pradesh (DoHM&amp;FW, GoAP) intends to deploy IT enabled robust Health Management Information System to provide decision support (Operating, Managerial &amp; Strategic), enhance evidence based policy making and undertake effective monitoring leading to improve accountability and effectiveness at all levels of the health system.</w:t>
      </w:r>
    </w:p>
    <w:p w:rsidR="00DA56AC" w:rsidRPr="00A12DFE" w:rsidRDefault="00DA56AC" w:rsidP="00DA56AC">
      <w:pPr>
        <w:shd w:val="clear" w:color="auto" w:fill="FFFFFF"/>
        <w:spacing w:before="150" w:after="75" w:line="234" w:lineRule="atLeast"/>
        <w:jc w:val="both"/>
        <w:rPr>
          <w:rFonts w:eastAsia="Times New Roman" w:cstheme="minorHAnsi"/>
          <w:b/>
        </w:rPr>
      </w:pPr>
      <w:r w:rsidRPr="00A12DFE">
        <w:rPr>
          <w:rFonts w:eastAsia="Times New Roman" w:cstheme="minorHAnsi"/>
          <w:b/>
        </w:rPr>
        <w:t>Responsibilities:</w:t>
      </w:r>
    </w:p>
    <w:p w:rsidR="00DA56AC" w:rsidRPr="00A12DFE" w:rsidRDefault="00DA56AC" w:rsidP="00DA56AC">
      <w:pPr>
        <w:pStyle w:val="ListParagraph"/>
        <w:numPr>
          <w:ilvl w:val="0"/>
          <w:numId w:val="30"/>
        </w:numPr>
        <w:jc w:val="both"/>
        <w:rPr>
          <w:rFonts w:eastAsia="Times New Roman" w:cstheme="minorHAnsi"/>
          <w:b/>
        </w:rPr>
      </w:pPr>
      <w:r w:rsidRPr="00A12DFE">
        <w:rPr>
          <w:rFonts w:cstheme="minorHAnsi"/>
        </w:rPr>
        <w:t>Design and development class diagrams using UML methodology. </w:t>
      </w:r>
    </w:p>
    <w:p w:rsidR="00DA56AC" w:rsidRPr="00A12DFE" w:rsidRDefault="00DA56AC" w:rsidP="00DA56AC">
      <w:pPr>
        <w:pStyle w:val="ListParagraph"/>
        <w:numPr>
          <w:ilvl w:val="0"/>
          <w:numId w:val="30"/>
        </w:numPr>
        <w:jc w:val="both"/>
        <w:rPr>
          <w:rFonts w:eastAsia="Times New Roman" w:cstheme="minorHAnsi"/>
          <w:b/>
        </w:rPr>
      </w:pPr>
      <w:r w:rsidRPr="00A12DFE">
        <w:rPr>
          <w:rFonts w:cstheme="minorHAnsi"/>
        </w:rPr>
        <w:t>Worked on claims processing by routing claims and other tasks to the right person at the right time. </w:t>
      </w:r>
    </w:p>
    <w:p w:rsidR="00DA56AC" w:rsidRPr="00A12DFE" w:rsidRDefault="00DA56AC" w:rsidP="00DA56AC">
      <w:pPr>
        <w:pStyle w:val="ListParagraph"/>
        <w:numPr>
          <w:ilvl w:val="0"/>
          <w:numId w:val="30"/>
        </w:numPr>
        <w:jc w:val="both"/>
        <w:rPr>
          <w:rFonts w:eastAsia="Times New Roman" w:cstheme="minorHAnsi"/>
          <w:b/>
        </w:rPr>
      </w:pPr>
      <w:r w:rsidRPr="00A12DFE">
        <w:rPr>
          <w:rFonts w:cstheme="minorHAnsi"/>
        </w:rPr>
        <w:t>Used ASP.NET for front-end and C# in the Business and Data Access Layers to write validation objects. </w:t>
      </w:r>
    </w:p>
    <w:p w:rsidR="00DA56AC" w:rsidRPr="00A12DFE" w:rsidRDefault="00DA56AC" w:rsidP="00DA56AC">
      <w:pPr>
        <w:pStyle w:val="ListParagraph"/>
        <w:numPr>
          <w:ilvl w:val="0"/>
          <w:numId w:val="30"/>
        </w:numPr>
        <w:jc w:val="both"/>
        <w:rPr>
          <w:rFonts w:eastAsia="Times New Roman" w:cstheme="minorHAnsi"/>
          <w:b/>
        </w:rPr>
      </w:pPr>
      <w:r w:rsidRPr="00A12DFE">
        <w:rPr>
          <w:rFonts w:cstheme="minorHAnsi"/>
        </w:rPr>
        <w:t>Developed Web Forms using C# and ASP.NET. </w:t>
      </w:r>
    </w:p>
    <w:p w:rsidR="00DA56AC" w:rsidRPr="00A12DFE" w:rsidRDefault="00DA56AC" w:rsidP="00DA56AC">
      <w:pPr>
        <w:pStyle w:val="ListParagraph"/>
        <w:numPr>
          <w:ilvl w:val="0"/>
          <w:numId w:val="30"/>
        </w:numPr>
        <w:jc w:val="both"/>
        <w:rPr>
          <w:rFonts w:eastAsia="Times New Roman" w:cstheme="minorHAnsi"/>
          <w:b/>
        </w:rPr>
      </w:pPr>
      <w:r w:rsidRPr="00A12DFE">
        <w:rPr>
          <w:rFonts w:cstheme="minorHAnsi"/>
        </w:rPr>
        <w:t>Design and develop databases, Tables, Stored procedures, triggers, cursors, using SQL Server 2005. </w:t>
      </w:r>
    </w:p>
    <w:p w:rsidR="00DA56AC" w:rsidRPr="00A12DFE" w:rsidRDefault="00DA56AC" w:rsidP="00DA56AC">
      <w:pPr>
        <w:pStyle w:val="ListParagraph"/>
        <w:numPr>
          <w:ilvl w:val="0"/>
          <w:numId w:val="30"/>
        </w:numPr>
        <w:jc w:val="both"/>
        <w:rPr>
          <w:rFonts w:eastAsia="Times New Roman" w:cstheme="minorHAnsi"/>
          <w:b/>
        </w:rPr>
      </w:pPr>
      <w:r w:rsidRPr="00A12DFE">
        <w:rPr>
          <w:rFonts w:cstheme="minorHAnsi"/>
          <w:shd w:val="clear" w:color="auto" w:fill="FFFFFF"/>
        </w:rPr>
        <w:t>Implemented HTML, CSS, JavaScript, and AJAX to improve the UI of the client companies.</w:t>
      </w:r>
    </w:p>
    <w:p w:rsidR="00DA56AC" w:rsidRPr="00A12DFE" w:rsidRDefault="00DA56AC" w:rsidP="00DA56AC">
      <w:pPr>
        <w:pStyle w:val="ListParagraph"/>
        <w:numPr>
          <w:ilvl w:val="0"/>
          <w:numId w:val="30"/>
        </w:numPr>
        <w:jc w:val="both"/>
        <w:rPr>
          <w:rFonts w:eastAsia="Times New Roman" w:cstheme="minorHAnsi"/>
          <w:b/>
        </w:rPr>
      </w:pPr>
      <w:r w:rsidRPr="00A12DFE">
        <w:rPr>
          <w:rFonts w:cstheme="minorHAnsi"/>
        </w:rPr>
        <w:t>Used JavaScript for client side validations. </w:t>
      </w:r>
    </w:p>
    <w:p w:rsidR="00DA56AC" w:rsidRPr="00A12DFE" w:rsidRDefault="00DA56AC" w:rsidP="00DA56AC">
      <w:pPr>
        <w:pStyle w:val="ListParagraph"/>
        <w:numPr>
          <w:ilvl w:val="0"/>
          <w:numId w:val="30"/>
        </w:numPr>
        <w:jc w:val="both"/>
        <w:rPr>
          <w:rFonts w:eastAsia="Times New Roman" w:cstheme="minorHAnsi"/>
          <w:b/>
        </w:rPr>
      </w:pPr>
      <w:r w:rsidRPr="00A12DFE">
        <w:rPr>
          <w:rFonts w:cstheme="minorHAnsi"/>
        </w:rPr>
        <w:t>Used ADO.NET for database interactions using Data Adapters, Data Reader and Dataset. </w:t>
      </w:r>
    </w:p>
    <w:p w:rsidR="00DA56AC" w:rsidRPr="00A12DFE" w:rsidRDefault="00DA56AC" w:rsidP="00DA56AC">
      <w:pPr>
        <w:pStyle w:val="ListParagraph"/>
        <w:numPr>
          <w:ilvl w:val="0"/>
          <w:numId w:val="30"/>
        </w:numPr>
        <w:jc w:val="both"/>
        <w:rPr>
          <w:rFonts w:eastAsia="Times New Roman" w:cstheme="minorHAnsi"/>
          <w:b/>
        </w:rPr>
      </w:pPr>
      <w:r w:rsidRPr="00A12DFE">
        <w:rPr>
          <w:rFonts w:cstheme="minorHAnsi"/>
        </w:rPr>
        <w:t>Developed and consumed Web Services using C# from web client. Designed Web Forms using ASP and VB.NET. </w:t>
      </w:r>
    </w:p>
    <w:p w:rsidR="00DA56AC" w:rsidRPr="00A12DFE" w:rsidRDefault="00DA56AC" w:rsidP="00DA56AC">
      <w:pPr>
        <w:pStyle w:val="ListParagraph"/>
        <w:numPr>
          <w:ilvl w:val="0"/>
          <w:numId w:val="30"/>
        </w:numPr>
        <w:jc w:val="both"/>
        <w:rPr>
          <w:rFonts w:eastAsia="Times New Roman" w:cstheme="minorHAnsi"/>
          <w:b/>
        </w:rPr>
      </w:pPr>
      <w:r w:rsidRPr="00A12DFE">
        <w:rPr>
          <w:rFonts w:cstheme="minorHAnsi"/>
          <w:shd w:val="clear" w:color="auto" w:fill="FFFFFF"/>
        </w:rPr>
        <w:lastRenderedPageBreak/>
        <w:t>Implemented secure, instant warehouse inventory cycle count and location tracking using C#, WinForms.</w:t>
      </w:r>
    </w:p>
    <w:p w:rsidR="00DA56AC" w:rsidRPr="00A12DFE" w:rsidRDefault="00DA56AC" w:rsidP="00DA56AC">
      <w:pPr>
        <w:pStyle w:val="ListParagraph"/>
        <w:numPr>
          <w:ilvl w:val="0"/>
          <w:numId w:val="30"/>
        </w:numPr>
        <w:jc w:val="both"/>
        <w:rPr>
          <w:rFonts w:eastAsia="Times New Roman" w:cstheme="minorHAnsi"/>
          <w:b/>
        </w:rPr>
      </w:pPr>
      <w:r w:rsidRPr="00A12DFE">
        <w:rPr>
          <w:rFonts w:cstheme="minorHAnsi"/>
        </w:rPr>
        <w:t>Interface with Application Users and other team members to solve data issues and customer requests. </w:t>
      </w:r>
    </w:p>
    <w:p w:rsidR="00DA56AC" w:rsidRPr="00A12DFE" w:rsidRDefault="00DA56AC" w:rsidP="00DA56AC">
      <w:pPr>
        <w:pStyle w:val="ListParagraph"/>
        <w:numPr>
          <w:ilvl w:val="0"/>
          <w:numId w:val="30"/>
        </w:numPr>
        <w:jc w:val="both"/>
        <w:rPr>
          <w:rFonts w:eastAsia="Times New Roman" w:cstheme="minorHAnsi"/>
          <w:b/>
        </w:rPr>
      </w:pPr>
      <w:r w:rsidRPr="00A12DFE">
        <w:rPr>
          <w:rFonts w:cstheme="minorHAnsi"/>
        </w:rPr>
        <w:t>Used Execution plans and query optimization techniques for performance tuning of SQL in reports. </w:t>
      </w:r>
    </w:p>
    <w:p w:rsidR="00DA56AC" w:rsidRPr="00A12DFE" w:rsidRDefault="00DA56AC" w:rsidP="00DA56AC">
      <w:pPr>
        <w:pStyle w:val="ListParagraph"/>
        <w:numPr>
          <w:ilvl w:val="0"/>
          <w:numId w:val="30"/>
        </w:numPr>
        <w:jc w:val="both"/>
        <w:rPr>
          <w:rFonts w:eastAsia="Times New Roman" w:cstheme="minorHAnsi"/>
          <w:b/>
        </w:rPr>
      </w:pPr>
      <w:r w:rsidRPr="00A12DFE">
        <w:rPr>
          <w:rFonts w:cstheme="minorHAnsi"/>
        </w:rPr>
        <w:t>Built distributed application with .net remoting.</w:t>
      </w:r>
    </w:p>
    <w:p w:rsidR="00DF4E83" w:rsidRPr="00A12DFE" w:rsidRDefault="00DA56AC" w:rsidP="00DA56AC">
      <w:pPr>
        <w:ind w:left="360"/>
        <w:jc w:val="both"/>
        <w:rPr>
          <w:rFonts w:eastAsia="Times New Roman" w:cstheme="minorHAnsi"/>
          <w:b/>
        </w:rPr>
      </w:pPr>
      <w:r w:rsidRPr="00A12DFE">
        <w:rPr>
          <w:rFonts w:cstheme="minorHAnsi"/>
          <w:b/>
        </w:rPr>
        <w:t>Environment:</w:t>
      </w:r>
      <w:r w:rsidRPr="00A12DFE">
        <w:rPr>
          <w:rFonts w:cstheme="minorHAnsi"/>
          <w:shd w:val="clear" w:color="auto" w:fill="FFFFFF"/>
        </w:rPr>
        <w:t>ASP.NET, C#, ADO.NET, VB.NET</w:t>
      </w:r>
      <w:r w:rsidR="00FB50AA" w:rsidRPr="00A12DFE">
        <w:rPr>
          <w:rFonts w:cstheme="minorHAnsi"/>
          <w:shd w:val="clear" w:color="auto" w:fill="FFFFFF"/>
        </w:rPr>
        <w:t xml:space="preserve">, </w:t>
      </w:r>
      <w:r w:rsidRPr="00A12DFE">
        <w:rPr>
          <w:rFonts w:cstheme="minorHAnsi"/>
          <w:shd w:val="clear" w:color="auto" w:fill="FFFFFF"/>
        </w:rPr>
        <w:t>WinForms, Visual Studio</w:t>
      </w:r>
      <w:r w:rsidRPr="00A12DFE">
        <w:rPr>
          <w:rStyle w:val="apple-converted-space"/>
          <w:rFonts w:cstheme="minorHAnsi"/>
          <w:color w:val="333333"/>
          <w:shd w:val="clear" w:color="auto" w:fill="FFFFFF"/>
        </w:rPr>
        <w:t> </w:t>
      </w:r>
      <w:r w:rsidRPr="00A12DFE">
        <w:rPr>
          <w:rFonts w:cstheme="minorHAnsi"/>
          <w:shd w:val="clear" w:color="auto" w:fill="FFFFFF"/>
        </w:rPr>
        <w:t>2005, SQL Server 2005, XML, XSLT, HTML, CSS JavaScript, JQuery, AJAX, Web Services, WSDL, VSS.</w:t>
      </w:r>
    </w:p>
    <w:sectPr w:rsidR="00DF4E83" w:rsidRPr="00A12DFE" w:rsidSect="00A12DF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166" w:rsidRDefault="00405166" w:rsidP="00F727AA">
      <w:pPr>
        <w:spacing w:after="0" w:line="240" w:lineRule="auto"/>
      </w:pPr>
      <w:r>
        <w:separator/>
      </w:r>
    </w:p>
  </w:endnote>
  <w:endnote w:type="continuationSeparator" w:id="1">
    <w:p w:rsidR="00405166" w:rsidRDefault="00405166" w:rsidP="00F727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Gill Sans">
    <w:altName w:val="Times New Roman"/>
    <w:charset w:val="00"/>
    <w:family w:val="auto"/>
    <w:pitch w:val="variable"/>
    <w:sig w:usb0="00000000" w:usb1="00000000" w:usb2="00000000" w:usb3="00000000" w:csb0="000001F7" w:csb1="00000000"/>
  </w:font>
  <w:font w:name="ヒラギノ角ゴ Pro W3">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166" w:rsidRDefault="00405166" w:rsidP="00F727AA">
      <w:pPr>
        <w:spacing w:after="0" w:line="240" w:lineRule="auto"/>
      </w:pPr>
      <w:r>
        <w:separator/>
      </w:r>
    </w:p>
  </w:footnote>
  <w:footnote w:type="continuationSeparator" w:id="1">
    <w:p w:rsidR="00405166" w:rsidRDefault="00405166" w:rsidP="00F727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18C1758"/>
    <w:multiLevelType w:val="hybridMultilevel"/>
    <w:tmpl w:val="9CAE3D76"/>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13049D"/>
    <w:multiLevelType w:val="hybridMultilevel"/>
    <w:tmpl w:val="7B340C08"/>
    <w:lvl w:ilvl="0" w:tplc="A57E58DE">
      <w:numFmt w:val="bullet"/>
      <w:lvlText w:val="•"/>
      <w:lvlJc w:val="left"/>
      <w:pPr>
        <w:ind w:left="720" w:hanging="360"/>
      </w:pPr>
      <w:rPr>
        <w:rFonts w:ascii="Bookman Old Style" w:eastAsiaTheme="minorHAnsi" w:hAnsi="Bookman Old Style"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DB0D79"/>
    <w:multiLevelType w:val="hybridMultilevel"/>
    <w:tmpl w:val="3202FD04"/>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A218A"/>
    <w:multiLevelType w:val="hybridMultilevel"/>
    <w:tmpl w:val="CF68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F7310F"/>
    <w:multiLevelType w:val="hybridMultilevel"/>
    <w:tmpl w:val="AF606BB8"/>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631D55"/>
    <w:multiLevelType w:val="hybridMultilevel"/>
    <w:tmpl w:val="2B3C0B66"/>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81E2E"/>
    <w:multiLevelType w:val="hybridMultilevel"/>
    <w:tmpl w:val="5C049132"/>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307634"/>
    <w:multiLevelType w:val="multilevel"/>
    <w:tmpl w:val="E07440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97E6E82"/>
    <w:multiLevelType w:val="hybridMultilevel"/>
    <w:tmpl w:val="0164B02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379EB"/>
    <w:multiLevelType w:val="hybridMultilevel"/>
    <w:tmpl w:val="07D4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576A3"/>
    <w:multiLevelType w:val="hybridMultilevel"/>
    <w:tmpl w:val="5A500FFA"/>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DD6C25"/>
    <w:multiLevelType w:val="hybridMultilevel"/>
    <w:tmpl w:val="E94A697C"/>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9B6990"/>
    <w:multiLevelType w:val="hybridMultilevel"/>
    <w:tmpl w:val="5958D668"/>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F6F20"/>
    <w:multiLevelType w:val="hybridMultilevel"/>
    <w:tmpl w:val="F176E4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3E772AC3"/>
    <w:multiLevelType w:val="hybridMultilevel"/>
    <w:tmpl w:val="8CA2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153B8E"/>
    <w:multiLevelType w:val="hybridMultilevel"/>
    <w:tmpl w:val="093A4B1E"/>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500A20"/>
    <w:multiLevelType w:val="multilevel"/>
    <w:tmpl w:val="21EC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3D0A22"/>
    <w:multiLevelType w:val="hybridMultilevel"/>
    <w:tmpl w:val="69FC4826"/>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04617B"/>
    <w:multiLevelType w:val="hybridMultilevel"/>
    <w:tmpl w:val="9D52CE76"/>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C871BA"/>
    <w:multiLevelType w:val="hybridMultilevel"/>
    <w:tmpl w:val="9A5C596E"/>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586B92"/>
    <w:multiLevelType w:val="hybridMultilevel"/>
    <w:tmpl w:val="16F2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90620E"/>
    <w:multiLevelType w:val="hybridMultilevel"/>
    <w:tmpl w:val="FD40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A3708"/>
    <w:multiLevelType w:val="hybridMultilevel"/>
    <w:tmpl w:val="4F68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BA7D4F"/>
    <w:multiLevelType w:val="multilevel"/>
    <w:tmpl w:val="2DC2F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8101B80"/>
    <w:multiLevelType w:val="hybridMultilevel"/>
    <w:tmpl w:val="72F8156C"/>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5D7609"/>
    <w:multiLevelType w:val="hybridMultilevel"/>
    <w:tmpl w:val="E046749E"/>
    <w:lvl w:ilvl="0" w:tplc="04090001">
      <w:start w:val="1"/>
      <w:numFmt w:val="bullet"/>
      <w:lvlText w:val=""/>
      <w:lvlJc w:val="left"/>
      <w:pPr>
        <w:ind w:left="720" w:hanging="360"/>
      </w:pPr>
      <w:rPr>
        <w:rFonts w:ascii="Symbol" w:hAnsi="Symbol" w:hint="default"/>
      </w:rPr>
    </w:lvl>
    <w:lvl w:ilvl="1" w:tplc="3B1AD7E8">
      <w:numFmt w:val="bullet"/>
      <w:lvlText w:val="•"/>
      <w:lvlJc w:val="left"/>
      <w:pPr>
        <w:ind w:left="1440" w:hanging="360"/>
      </w:pPr>
      <w:rPr>
        <w:rFonts w:ascii="Times New Roman" w:eastAsiaTheme="minorHAnsi" w:hAnsi="Times New Roman"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E0CD7"/>
    <w:multiLevelType w:val="hybridMultilevel"/>
    <w:tmpl w:val="7944B4D8"/>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2D0D09"/>
    <w:multiLevelType w:val="multilevel"/>
    <w:tmpl w:val="96560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0027E09"/>
    <w:multiLevelType w:val="hybridMultilevel"/>
    <w:tmpl w:val="FF9209BE"/>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D65523"/>
    <w:multiLevelType w:val="hybridMultilevel"/>
    <w:tmpl w:val="9E209802"/>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D64489"/>
    <w:multiLevelType w:val="hybridMultilevel"/>
    <w:tmpl w:val="99BA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9A317A"/>
    <w:multiLevelType w:val="hybridMultilevel"/>
    <w:tmpl w:val="AD56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A47267"/>
    <w:multiLevelType w:val="multilevel"/>
    <w:tmpl w:val="6722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4237F6"/>
    <w:multiLevelType w:val="hybridMultilevel"/>
    <w:tmpl w:val="F6E8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36"/>
  </w:num>
  <w:num w:numId="8">
    <w:abstractNumId w:val="22"/>
  </w:num>
  <w:num w:numId="9">
    <w:abstractNumId w:val="38"/>
  </w:num>
  <w:num w:numId="10">
    <w:abstractNumId w:val="19"/>
  </w:num>
  <w:num w:numId="11">
    <w:abstractNumId w:val="31"/>
  </w:num>
  <w:num w:numId="12">
    <w:abstractNumId w:val="20"/>
  </w:num>
  <w:num w:numId="13">
    <w:abstractNumId w:val="12"/>
  </w:num>
  <w:num w:numId="14">
    <w:abstractNumId w:val="18"/>
  </w:num>
  <w:num w:numId="15">
    <w:abstractNumId w:val="29"/>
  </w:num>
  <w:num w:numId="16">
    <w:abstractNumId w:val="23"/>
  </w:num>
  <w:num w:numId="17">
    <w:abstractNumId w:val="16"/>
  </w:num>
  <w:num w:numId="18">
    <w:abstractNumId w:val="32"/>
  </w:num>
  <w:num w:numId="19">
    <w:abstractNumId w:val="25"/>
  </w:num>
  <w:num w:numId="20">
    <w:abstractNumId w:val="17"/>
  </w:num>
  <w:num w:numId="21">
    <w:abstractNumId w:val="13"/>
  </w:num>
  <w:num w:numId="22">
    <w:abstractNumId w:val="6"/>
  </w:num>
  <w:num w:numId="23">
    <w:abstractNumId w:val="8"/>
  </w:num>
  <w:num w:numId="24">
    <w:abstractNumId w:val="34"/>
  </w:num>
  <w:num w:numId="25">
    <w:abstractNumId w:val="10"/>
  </w:num>
  <w:num w:numId="26">
    <w:abstractNumId w:val="21"/>
  </w:num>
  <w:num w:numId="27">
    <w:abstractNumId w:val="35"/>
  </w:num>
  <w:num w:numId="28">
    <w:abstractNumId w:val="24"/>
  </w:num>
  <w:num w:numId="29">
    <w:abstractNumId w:val="30"/>
  </w:num>
  <w:num w:numId="30">
    <w:abstractNumId w:val="11"/>
  </w:num>
  <w:num w:numId="31">
    <w:abstractNumId w:val="14"/>
  </w:num>
  <w:num w:numId="32">
    <w:abstractNumId w:val="7"/>
  </w:num>
  <w:num w:numId="33">
    <w:abstractNumId w:val="26"/>
  </w:num>
  <w:num w:numId="34">
    <w:abstractNumId w:val="27"/>
  </w:num>
  <w:num w:numId="35">
    <w:abstractNumId w:val="15"/>
  </w:num>
  <w:num w:numId="36">
    <w:abstractNumId w:val="39"/>
  </w:num>
  <w:num w:numId="37">
    <w:abstractNumId w:val="37"/>
  </w:num>
  <w:num w:numId="38">
    <w:abstractNumId w:val="9"/>
  </w:num>
  <w:num w:numId="39">
    <w:abstractNumId w:val="33"/>
  </w:num>
  <w:num w:numId="4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05E6"/>
    <w:rsid w:val="0000212D"/>
    <w:rsid w:val="00005258"/>
    <w:rsid w:val="00010D8C"/>
    <w:rsid w:val="00011E8F"/>
    <w:rsid w:val="000227C4"/>
    <w:rsid w:val="000261CB"/>
    <w:rsid w:val="000370CB"/>
    <w:rsid w:val="00037673"/>
    <w:rsid w:val="00057C89"/>
    <w:rsid w:val="000618C0"/>
    <w:rsid w:val="00063F85"/>
    <w:rsid w:val="000669DD"/>
    <w:rsid w:val="00071F60"/>
    <w:rsid w:val="00080E35"/>
    <w:rsid w:val="000A61DE"/>
    <w:rsid w:val="000A7767"/>
    <w:rsid w:val="000B0394"/>
    <w:rsid w:val="000B714E"/>
    <w:rsid w:val="0010054E"/>
    <w:rsid w:val="00102DC3"/>
    <w:rsid w:val="001109D6"/>
    <w:rsid w:val="001122CB"/>
    <w:rsid w:val="001130AC"/>
    <w:rsid w:val="00120B46"/>
    <w:rsid w:val="00127AF4"/>
    <w:rsid w:val="001404CE"/>
    <w:rsid w:val="001442E5"/>
    <w:rsid w:val="00157EE7"/>
    <w:rsid w:val="00160CF9"/>
    <w:rsid w:val="00181864"/>
    <w:rsid w:val="001846B4"/>
    <w:rsid w:val="00193A27"/>
    <w:rsid w:val="00195E46"/>
    <w:rsid w:val="00196789"/>
    <w:rsid w:val="001A31F7"/>
    <w:rsid w:val="001B3FB4"/>
    <w:rsid w:val="001D1512"/>
    <w:rsid w:val="001E25B0"/>
    <w:rsid w:val="001E4DF8"/>
    <w:rsid w:val="001E63B1"/>
    <w:rsid w:val="001E69E9"/>
    <w:rsid w:val="001E7B5D"/>
    <w:rsid w:val="001F31F0"/>
    <w:rsid w:val="00200C4E"/>
    <w:rsid w:val="0021158C"/>
    <w:rsid w:val="00213203"/>
    <w:rsid w:val="002143A7"/>
    <w:rsid w:val="00214A67"/>
    <w:rsid w:val="00215910"/>
    <w:rsid w:val="0022148E"/>
    <w:rsid w:val="00221A40"/>
    <w:rsid w:val="002248D4"/>
    <w:rsid w:val="00227E02"/>
    <w:rsid w:val="00232143"/>
    <w:rsid w:val="0024124F"/>
    <w:rsid w:val="002425FD"/>
    <w:rsid w:val="00277569"/>
    <w:rsid w:val="00283436"/>
    <w:rsid w:val="0028413E"/>
    <w:rsid w:val="002858DE"/>
    <w:rsid w:val="002A2CB7"/>
    <w:rsid w:val="002C1A79"/>
    <w:rsid w:val="002C36C5"/>
    <w:rsid w:val="002D1407"/>
    <w:rsid w:val="00306C6D"/>
    <w:rsid w:val="0031785A"/>
    <w:rsid w:val="00327494"/>
    <w:rsid w:val="003279DF"/>
    <w:rsid w:val="003352AC"/>
    <w:rsid w:val="003400B5"/>
    <w:rsid w:val="00346D2E"/>
    <w:rsid w:val="00354356"/>
    <w:rsid w:val="003551F2"/>
    <w:rsid w:val="00361E82"/>
    <w:rsid w:val="00386883"/>
    <w:rsid w:val="003955C6"/>
    <w:rsid w:val="003A06DE"/>
    <w:rsid w:val="003D4900"/>
    <w:rsid w:val="003D5C0B"/>
    <w:rsid w:val="003D6859"/>
    <w:rsid w:val="003E6C47"/>
    <w:rsid w:val="00405166"/>
    <w:rsid w:val="00414387"/>
    <w:rsid w:val="0041482C"/>
    <w:rsid w:val="004317DA"/>
    <w:rsid w:val="004421EC"/>
    <w:rsid w:val="00442DC8"/>
    <w:rsid w:val="0044470C"/>
    <w:rsid w:val="00445B57"/>
    <w:rsid w:val="00452583"/>
    <w:rsid w:val="0045591C"/>
    <w:rsid w:val="0046006E"/>
    <w:rsid w:val="0046442E"/>
    <w:rsid w:val="004708B3"/>
    <w:rsid w:val="004A1278"/>
    <w:rsid w:val="004A149E"/>
    <w:rsid w:val="004B16FE"/>
    <w:rsid w:val="004B7125"/>
    <w:rsid w:val="004C0C6A"/>
    <w:rsid w:val="004C735B"/>
    <w:rsid w:val="004E2E58"/>
    <w:rsid w:val="004E7AA9"/>
    <w:rsid w:val="004F16EE"/>
    <w:rsid w:val="004F4133"/>
    <w:rsid w:val="005041F7"/>
    <w:rsid w:val="00512877"/>
    <w:rsid w:val="00513E7B"/>
    <w:rsid w:val="005150B8"/>
    <w:rsid w:val="00525536"/>
    <w:rsid w:val="005309E8"/>
    <w:rsid w:val="0056622B"/>
    <w:rsid w:val="0057166F"/>
    <w:rsid w:val="0057354A"/>
    <w:rsid w:val="00580EDF"/>
    <w:rsid w:val="00583470"/>
    <w:rsid w:val="0059297E"/>
    <w:rsid w:val="00592D29"/>
    <w:rsid w:val="005967D0"/>
    <w:rsid w:val="00596CE3"/>
    <w:rsid w:val="005A113D"/>
    <w:rsid w:val="005A1965"/>
    <w:rsid w:val="005A317B"/>
    <w:rsid w:val="005B3374"/>
    <w:rsid w:val="005B4701"/>
    <w:rsid w:val="005C3382"/>
    <w:rsid w:val="005C4268"/>
    <w:rsid w:val="005D2620"/>
    <w:rsid w:val="005D35C3"/>
    <w:rsid w:val="005D6337"/>
    <w:rsid w:val="005D7136"/>
    <w:rsid w:val="005F0AF6"/>
    <w:rsid w:val="00602151"/>
    <w:rsid w:val="00613021"/>
    <w:rsid w:val="00614F1B"/>
    <w:rsid w:val="00615A39"/>
    <w:rsid w:val="006529F2"/>
    <w:rsid w:val="0068201E"/>
    <w:rsid w:val="006849C3"/>
    <w:rsid w:val="006A0724"/>
    <w:rsid w:val="006B579E"/>
    <w:rsid w:val="006C562E"/>
    <w:rsid w:val="006D110C"/>
    <w:rsid w:val="006D5A6B"/>
    <w:rsid w:val="006E752A"/>
    <w:rsid w:val="006F45E7"/>
    <w:rsid w:val="00711810"/>
    <w:rsid w:val="007130CF"/>
    <w:rsid w:val="00716E9A"/>
    <w:rsid w:val="00717FA6"/>
    <w:rsid w:val="0073314C"/>
    <w:rsid w:val="00737A75"/>
    <w:rsid w:val="00742330"/>
    <w:rsid w:val="0074260B"/>
    <w:rsid w:val="0074680C"/>
    <w:rsid w:val="00766826"/>
    <w:rsid w:val="00773D51"/>
    <w:rsid w:val="0077646D"/>
    <w:rsid w:val="00782449"/>
    <w:rsid w:val="00783404"/>
    <w:rsid w:val="007C6E39"/>
    <w:rsid w:val="007C7FEC"/>
    <w:rsid w:val="007E11DC"/>
    <w:rsid w:val="007E38DB"/>
    <w:rsid w:val="00802FD4"/>
    <w:rsid w:val="00803433"/>
    <w:rsid w:val="0080680D"/>
    <w:rsid w:val="00806EFC"/>
    <w:rsid w:val="00807385"/>
    <w:rsid w:val="0084194F"/>
    <w:rsid w:val="00843814"/>
    <w:rsid w:val="00857FFB"/>
    <w:rsid w:val="008707B5"/>
    <w:rsid w:val="00871758"/>
    <w:rsid w:val="008750E1"/>
    <w:rsid w:val="008952EB"/>
    <w:rsid w:val="008A4C3A"/>
    <w:rsid w:val="008B4595"/>
    <w:rsid w:val="008B664A"/>
    <w:rsid w:val="008E0C36"/>
    <w:rsid w:val="008E7937"/>
    <w:rsid w:val="008F5EFE"/>
    <w:rsid w:val="008F79EC"/>
    <w:rsid w:val="00903F88"/>
    <w:rsid w:val="0091341A"/>
    <w:rsid w:val="0091682C"/>
    <w:rsid w:val="0091750E"/>
    <w:rsid w:val="00917943"/>
    <w:rsid w:val="009357B6"/>
    <w:rsid w:val="009368E9"/>
    <w:rsid w:val="00947333"/>
    <w:rsid w:val="0096149A"/>
    <w:rsid w:val="00970484"/>
    <w:rsid w:val="0097317C"/>
    <w:rsid w:val="009735C1"/>
    <w:rsid w:val="00997497"/>
    <w:rsid w:val="009B2270"/>
    <w:rsid w:val="009B362B"/>
    <w:rsid w:val="009C7F12"/>
    <w:rsid w:val="009D4F74"/>
    <w:rsid w:val="009E257F"/>
    <w:rsid w:val="009F7BE4"/>
    <w:rsid w:val="00A03604"/>
    <w:rsid w:val="00A04DD2"/>
    <w:rsid w:val="00A0623C"/>
    <w:rsid w:val="00A1280E"/>
    <w:rsid w:val="00A12DFE"/>
    <w:rsid w:val="00A137DE"/>
    <w:rsid w:val="00A16622"/>
    <w:rsid w:val="00A24E88"/>
    <w:rsid w:val="00A4097F"/>
    <w:rsid w:val="00A45C2D"/>
    <w:rsid w:val="00A64211"/>
    <w:rsid w:val="00A70FA2"/>
    <w:rsid w:val="00A72CE4"/>
    <w:rsid w:val="00A8419E"/>
    <w:rsid w:val="00AA7EF1"/>
    <w:rsid w:val="00AB1BB0"/>
    <w:rsid w:val="00AF4E8A"/>
    <w:rsid w:val="00AF5294"/>
    <w:rsid w:val="00AF6769"/>
    <w:rsid w:val="00B00E9D"/>
    <w:rsid w:val="00B01BBF"/>
    <w:rsid w:val="00B03277"/>
    <w:rsid w:val="00B06480"/>
    <w:rsid w:val="00B12AB0"/>
    <w:rsid w:val="00B15D89"/>
    <w:rsid w:val="00B213FA"/>
    <w:rsid w:val="00B50EC9"/>
    <w:rsid w:val="00B6136D"/>
    <w:rsid w:val="00B66565"/>
    <w:rsid w:val="00B675C5"/>
    <w:rsid w:val="00B705E6"/>
    <w:rsid w:val="00B76314"/>
    <w:rsid w:val="00B801A3"/>
    <w:rsid w:val="00B81082"/>
    <w:rsid w:val="00B8432B"/>
    <w:rsid w:val="00BA1F51"/>
    <w:rsid w:val="00BA2B6D"/>
    <w:rsid w:val="00BC0DCC"/>
    <w:rsid w:val="00BD5089"/>
    <w:rsid w:val="00BE5710"/>
    <w:rsid w:val="00BE60DF"/>
    <w:rsid w:val="00BF7A91"/>
    <w:rsid w:val="00C22D76"/>
    <w:rsid w:val="00C3550D"/>
    <w:rsid w:val="00C43258"/>
    <w:rsid w:val="00C446B2"/>
    <w:rsid w:val="00C454FE"/>
    <w:rsid w:val="00C479D5"/>
    <w:rsid w:val="00C52860"/>
    <w:rsid w:val="00C53939"/>
    <w:rsid w:val="00C5412E"/>
    <w:rsid w:val="00C54FF1"/>
    <w:rsid w:val="00C6077A"/>
    <w:rsid w:val="00C61E5A"/>
    <w:rsid w:val="00C64067"/>
    <w:rsid w:val="00C701EE"/>
    <w:rsid w:val="00C70EB9"/>
    <w:rsid w:val="00C7318A"/>
    <w:rsid w:val="00C73EB0"/>
    <w:rsid w:val="00C84C2C"/>
    <w:rsid w:val="00C87C63"/>
    <w:rsid w:val="00C90955"/>
    <w:rsid w:val="00C96BEC"/>
    <w:rsid w:val="00CA0536"/>
    <w:rsid w:val="00CB1EA1"/>
    <w:rsid w:val="00CB67CF"/>
    <w:rsid w:val="00CC4D6C"/>
    <w:rsid w:val="00CD6A1A"/>
    <w:rsid w:val="00CE5596"/>
    <w:rsid w:val="00D171F2"/>
    <w:rsid w:val="00D272C8"/>
    <w:rsid w:val="00D326B7"/>
    <w:rsid w:val="00D33181"/>
    <w:rsid w:val="00D41571"/>
    <w:rsid w:val="00D558EC"/>
    <w:rsid w:val="00D56EE2"/>
    <w:rsid w:val="00D7162C"/>
    <w:rsid w:val="00D77549"/>
    <w:rsid w:val="00D839E5"/>
    <w:rsid w:val="00D84413"/>
    <w:rsid w:val="00D9006A"/>
    <w:rsid w:val="00D900A1"/>
    <w:rsid w:val="00D919D1"/>
    <w:rsid w:val="00DA3488"/>
    <w:rsid w:val="00DA56AC"/>
    <w:rsid w:val="00DA6D96"/>
    <w:rsid w:val="00DB187C"/>
    <w:rsid w:val="00DB74E7"/>
    <w:rsid w:val="00DD0334"/>
    <w:rsid w:val="00DD0B8D"/>
    <w:rsid w:val="00DD40CC"/>
    <w:rsid w:val="00DE1227"/>
    <w:rsid w:val="00DE594D"/>
    <w:rsid w:val="00DF4E83"/>
    <w:rsid w:val="00E12C70"/>
    <w:rsid w:val="00E203A5"/>
    <w:rsid w:val="00E238EF"/>
    <w:rsid w:val="00E30BD7"/>
    <w:rsid w:val="00E450C6"/>
    <w:rsid w:val="00E469EF"/>
    <w:rsid w:val="00E7609E"/>
    <w:rsid w:val="00E8649F"/>
    <w:rsid w:val="00EB0430"/>
    <w:rsid w:val="00EB2DA8"/>
    <w:rsid w:val="00EC0FD4"/>
    <w:rsid w:val="00EC5C12"/>
    <w:rsid w:val="00EC7E5B"/>
    <w:rsid w:val="00ED0FCB"/>
    <w:rsid w:val="00F035D0"/>
    <w:rsid w:val="00F04630"/>
    <w:rsid w:val="00F12843"/>
    <w:rsid w:val="00F15D04"/>
    <w:rsid w:val="00F33DBA"/>
    <w:rsid w:val="00F52D9E"/>
    <w:rsid w:val="00F622CC"/>
    <w:rsid w:val="00F6319C"/>
    <w:rsid w:val="00F633B9"/>
    <w:rsid w:val="00F64D45"/>
    <w:rsid w:val="00F66F39"/>
    <w:rsid w:val="00F702FA"/>
    <w:rsid w:val="00F727AA"/>
    <w:rsid w:val="00F77A46"/>
    <w:rsid w:val="00FA2DC9"/>
    <w:rsid w:val="00FB1F21"/>
    <w:rsid w:val="00FB2E46"/>
    <w:rsid w:val="00FB30E0"/>
    <w:rsid w:val="00FB50AA"/>
    <w:rsid w:val="00FC693B"/>
    <w:rsid w:val="00FC778D"/>
    <w:rsid w:val="00FF5D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5E6"/>
  </w:style>
  <w:style w:type="paragraph" w:styleId="Heading1">
    <w:name w:val="heading 1"/>
    <w:basedOn w:val="Normal"/>
    <w:next w:val="Normal"/>
    <w:link w:val="Heading1Char"/>
    <w:uiPriority w:val="9"/>
    <w:qFormat/>
    <w:rsid w:val="00B763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3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63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63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631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7631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7631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7631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7631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05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B705E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B705E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B705E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B705E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B705E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B705E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
    <w:name w:val="Grid Table 3"/>
    <w:basedOn w:val="TableNormal"/>
    <w:uiPriority w:val="48"/>
    <w:rsid w:val="00B705E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F72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7AA"/>
  </w:style>
  <w:style w:type="paragraph" w:styleId="Footer">
    <w:name w:val="footer"/>
    <w:basedOn w:val="Normal"/>
    <w:link w:val="FooterChar"/>
    <w:uiPriority w:val="99"/>
    <w:unhideWhenUsed/>
    <w:rsid w:val="00F72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7AA"/>
  </w:style>
  <w:style w:type="paragraph" w:styleId="ListParagraph">
    <w:name w:val="List Paragraph"/>
    <w:basedOn w:val="Normal"/>
    <w:link w:val="ListParagraphChar"/>
    <w:uiPriority w:val="34"/>
    <w:qFormat/>
    <w:rsid w:val="00F727AA"/>
    <w:pPr>
      <w:spacing w:after="200" w:line="276" w:lineRule="auto"/>
      <w:ind w:left="720"/>
      <w:contextualSpacing/>
    </w:pPr>
  </w:style>
  <w:style w:type="character" w:customStyle="1" w:styleId="ListParagraphChar">
    <w:name w:val="List Paragraph Char"/>
    <w:link w:val="ListParagraph"/>
    <w:uiPriority w:val="34"/>
    <w:rsid w:val="00F727AA"/>
  </w:style>
  <w:style w:type="paragraph" w:customStyle="1" w:styleId="Body">
    <w:name w:val="Body"/>
    <w:rsid w:val="00F727AA"/>
    <w:pPr>
      <w:spacing w:after="180" w:line="288" w:lineRule="auto"/>
    </w:pPr>
    <w:rPr>
      <w:rFonts w:ascii="Gill Sans" w:eastAsia="ヒラギノ角ゴ Pro W3" w:hAnsi="Gill Sans" w:cs="Times New Roman"/>
      <w:color w:val="000000"/>
      <w:sz w:val="18"/>
      <w:szCs w:val="20"/>
    </w:rPr>
  </w:style>
  <w:style w:type="character" w:styleId="Strong">
    <w:name w:val="Strong"/>
    <w:basedOn w:val="DefaultParagraphFont"/>
    <w:uiPriority w:val="22"/>
    <w:qFormat/>
    <w:rsid w:val="00F727AA"/>
    <w:rPr>
      <w:b/>
      <w:bCs/>
    </w:rPr>
  </w:style>
  <w:style w:type="character" w:customStyle="1" w:styleId="apple-converted-space">
    <w:name w:val="apple-converted-space"/>
    <w:basedOn w:val="DefaultParagraphFont"/>
    <w:rsid w:val="00F727AA"/>
  </w:style>
  <w:style w:type="character" w:customStyle="1" w:styleId="hl">
    <w:name w:val="hl"/>
    <w:basedOn w:val="DefaultParagraphFont"/>
    <w:rsid w:val="00F04630"/>
  </w:style>
  <w:style w:type="character" w:styleId="Hyperlink">
    <w:name w:val="Hyperlink"/>
    <w:basedOn w:val="DefaultParagraphFont"/>
    <w:uiPriority w:val="99"/>
    <w:unhideWhenUsed/>
    <w:rsid w:val="004708B3"/>
    <w:rPr>
      <w:color w:val="0563C1" w:themeColor="hyperlink"/>
      <w:u w:val="single"/>
    </w:rPr>
  </w:style>
  <w:style w:type="paragraph" w:styleId="NoSpacing">
    <w:name w:val="No Spacing"/>
    <w:uiPriority w:val="1"/>
    <w:qFormat/>
    <w:rsid w:val="001846B4"/>
    <w:pPr>
      <w:spacing w:after="0" w:line="240" w:lineRule="auto"/>
    </w:pPr>
    <w:rPr>
      <w:rFonts w:ascii="Times New Roman" w:eastAsia="Times New Roman" w:hAnsi="Times New Roman" w:cs="Times New Roman"/>
      <w:sz w:val="20"/>
      <w:lang w:eastAsia="zh-CN"/>
    </w:rPr>
  </w:style>
  <w:style w:type="character" w:customStyle="1" w:styleId="Heading1Char">
    <w:name w:val="Heading 1 Char"/>
    <w:basedOn w:val="DefaultParagraphFont"/>
    <w:link w:val="Heading1"/>
    <w:uiPriority w:val="9"/>
    <w:rsid w:val="00B763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3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63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63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63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763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763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B763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7631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763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6314"/>
    <w:rPr>
      <w:rFonts w:eastAsiaTheme="minorEastAsia"/>
      <w:color w:val="5A5A5A" w:themeColor="text1" w:themeTint="A5"/>
      <w:spacing w:val="15"/>
    </w:rPr>
  </w:style>
  <w:style w:type="character" w:styleId="SubtleEmphasis">
    <w:name w:val="Subtle Emphasis"/>
    <w:basedOn w:val="DefaultParagraphFont"/>
    <w:uiPriority w:val="19"/>
    <w:qFormat/>
    <w:rsid w:val="00B76314"/>
    <w:rPr>
      <w:i/>
      <w:iCs/>
      <w:color w:val="404040" w:themeColor="text1" w:themeTint="BF"/>
    </w:rPr>
  </w:style>
  <w:style w:type="character" w:styleId="Emphasis">
    <w:name w:val="Emphasis"/>
    <w:basedOn w:val="DefaultParagraphFont"/>
    <w:uiPriority w:val="20"/>
    <w:qFormat/>
    <w:rsid w:val="00D326B7"/>
    <w:rPr>
      <w:i/>
      <w:iCs/>
    </w:rPr>
  </w:style>
</w:styles>
</file>

<file path=word/webSettings.xml><?xml version="1.0" encoding="utf-8"?>
<w:webSettings xmlns:r="http://schemas.openxmlformats.org/officeDocument/2006/relationships" xmlns:w="http://schemas.openxmlformats.org/wordprocessingml/2006/main">
  <w:divs>
    <w:div w:id="17464092">
      <w:bodyDiv w:val="1"/>
      <w:marLeft w:val="0"/>
      <w:marRight w:val="0"/>
      <w:marTop w:val="0"/>
      <w:marBottom w:val="0"/>
      <w:divBdr>
        <w:top w:val="none" w:sz="0" w:space="0" w:color="auto"/>
        <w:left w:val="none" w:sz="0" w:space="0" w:color="auto"/>
        <w:bottom w:val="none" w:sz="0" w:space="0" w:color="auto"/>
        <w:right w:val="none" w:sz="0" w:space="0" w:color="auto"/>
      </w:divBdr>
    </w:div>
    <w:div w:id="560141556">
      <w:bodyDiv w:val="1"/>
      <w:marLeft w:val="0"/>
      <w:marRight w:val="0"/>
      <w:marTop w:val="0"/>
      <w:marBottom w:val="0"/>
      <w:divBdr>
        <w:top w:val="none" w:sz="0" w:space="0" w:color="auto"/>
        <w:left w:val="none" w:sz="0" w:space="0" w:color="auto"/>
        <w:bottom w:val="none" w:sz="0" w:space="0" w:color="auto"/>
        <w:right w:val="none" w:sz="0" w:space="0" w:color="auto"/>
      </w:divBdr>
    </w:div>
    <w:div w:id="1068000319">
      <w:bodyDiv w:val="1"/>
      <w:marLeft w:val="0"/>
      <w:marRight w:val="0"/>
      <w:marTop w:val="0"/>
      <w:marBottom w:val="0"/>
      <w:divBdr>
        <w:top w:val="none" w:sz="0" w:space="0" w:color="auto"/>
        <w:left w:val="none" w:sz="0" w:space="0" w:color="auto"/>
        <w:bottom w:val="none" w:sz="0" w:space="0" w:color="auto"/>
        <w:right w:val="none" w:sz="0" w:space="0" w:color="auto"/>
      </w:divBdr>
    </w:div>
    <w:div w:id="1475903055">
      <w:bodyDiv w:val="1"/>
      <w:marLeft w:val="0"/>
      <w:marRight w:val="0"/>
      <w:marTop w:val="0"/>
      <w:marBottom w:val="0"/>
      <w:divBdr>
        <w:top w:val="none" w:sz="0" w:space="0" w:color="auto"/>
        <w:left w:val="none" w:sz="0" w:space="0" w:color="auto"/>
        <w:bottom w:val="none" w:sz="0" w:space="0" w:color="auto"/>
        <w:right w:val="none" w:sz="0" w:space="0" w:color="auto"/>
      </w:divBdr>
    </w:div>
    <w:div w:id="148153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EAF39-B2CE-4F5A-B919-A3E8DBEBC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2016-08-05T16:24:00Z</dcterms:created>
  <dcterms:modified xsi:type="dcterms:W3CDTF">2016-08-05T16:24:00Z</dcterms:modified>
</cp:coreProperties>
</file>