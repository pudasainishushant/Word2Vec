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811FA" w14:textId="77777777" w:rsidR="00CE6063" w:rsidRDefault="00CE6063" w:rsidP="000728C0">
      <w:pPr>
        <w:jc w:val="both"/>
        <w:rPr>
          <w:rFonts w:ascii="Calibri" w:hAnsi="Calibri" w:cs="Arial"/>
        </w:rPr>
      </w:pPr>
    </w:p>
    <w:p w14:paraId="0FF5F1E5" w14:textId="224246AB" w:rsidR="00DB75EB" w:rsidRPr="00DB75EB" w:rsidRDefault="00CE6063" w:rsidP="00DB75EB">
      <w:pPr>
        <w:pStyle w:val="Heading1"/>
        <w:shd w:val="clear" w:color="auto" w:fill="D9D9D9"/>
        <w:jc w:val="both"/>
        <w:rPr>
          <w:rFonts w:ascii="Calibri" w:eastAsia="SimSun" w:hAnsi="Calibri" w:cs="Arial"/>
        </w:rPr>
      </w:pPr>
      <w:r>
        <w:rPr>
          <w:rFonts w:ascii="Calibri" w:hAnsi="Calibri" w:cs="Arial"/>
          <w:b/>
          <w:bCs/>
        </w:rPr>
        <w:t>Summary:</w:t>
      </w:r>
    </w:p>
    <w:p w14:paraId="72626929" w14:textId="2B3BF170" w:rsidR="007A1E95" w:rsidRPr="00CC0B49" w:rsidRDefault="007A1E95" w:rsidP="00CD577C">
      <w:pPr>
        <w:pStyle w:val="ListParagraph"/>
        <w:numPr>
          <w:ilvl w:val="0"/>
          <w:numId w:val="15"/>
        </w:numPr>
        <w:ind w:left="540" w:hanging="180"/>
        <w:jc w:val="both"/>
      </w:pPr>
      <w:r w:rsidRPr="00CC0B49">
        <w:t>Multiple years of IT experience and Analytics experience in data analysis, strategic analysis, Predictive Analytics and Inferential statistics, data mining and data visualization to provide analytical solutions to client's business problems</w:t>
      </w:r>
      <w:r w:rsidR="002E63C1" w:rsidRPr="00CC0B49">
        <w:t>.</w:t>
      </w:r>
    </w:p>
    <w:p w14:paraId="2FCECA84" w14:textId="5958D8BF" w:rsidR="002E63C1" w:rsidRPr="00CC0B49" w:rsidRDefault="002E63C1" w:rsidP="00CD577C">
      <w:pPr>
        <w:pStyle w:val="ListParagraph"/>
        <w:numPr>
          <w:ilvl w:val="0"/>
          <w:numId w:val="15"/>
        </w:numPr>
        <w:ind w:left="540" w:hanging="180"/>
        <w:jc w:val="both"/>
      </w:pPr>
      <w:r w:rsidRPr="00CC0B49">
        <w:t>Experience in working as a team to develop and deliver enterprise-wide solutions for complex data challenges.</w:t>
      </w:r>
    </w:p>
    <w:p w14:paraId="4080017C" w14:textId="043E4B86" w:rsidR="002E63C1" w:rsidRPr="00CC0B49" w:rsidRDefault="002E63C1" w:rsidP="00CD577C">
      <w:pPr>
        <w:pStyle w:val="ListParagraph"/>
        <w:numPr>
          <w:ilvl w:val="0"/>
          <w:numId w:val="15"/>
        </w:numPr>
        <w:ind w:left="540" w:hanging="180"/>
        <w:jc w:val="both"/>
      </w:pPr>
      <w:r w:rsidRPr="00CC0B49">
        <w:t>Experience in developing and applying methods by collecting, processing and analyzing large volumes of data to build and enhance products, processes and systems.</w:t>
      </w:r>
    </w:p>
    <w:p w14:paraId="7BF33407" w14:textId="036B42BA" w:rsidR="002E63C1" w:rsidRPr="00CC0B49" w:rsidRDefault="002E63C1" w:rsidP="00CD577C">
      <w:pPr>
        <w:pStyle w:val="ListParagraph"/>
        <w:numPr>
          <w:ilvl w:val="0"/>
          <w:numId w:val="15"/>
        </w:numPr>
        <w:ind w:left="540" w:hanging="180"/>
        <w:jc w:val="both"/>
      </w:pPr>
      <w:r w:rsidRPr="00CC0B49">
        <w:t xml:space="preserve">Experience with Python, R, Java, Scala </w:t>
      </w:r>
      <w:r w:rsidR="00C17AC1">
        <w:t>h</w:t>
      </w:r>
      <w:r w:rsidRPr="00CC0B49">
        <w:t>as applied to programming access and manipulation of data.</w:t>
      </w:r>
    </w:p>
    <w:p w14:paraId="4214AC55" w14:textId="3D351500" w:rsidR="0004664C" w:rsidRPr="00CC0B49" w:rsidRDefault="0004664C" w:rsidP="00CD577C">
      <w:pPr>
        <w:pStyle w:val="ListParagraph"/>
        <w:numPr>
          <w:ilvl w:val="0"/>
          <w:numId w:val="15"/>
        </w:numPr>
        <w:ind w:left="540" w:hanging="180"/>
        <w:jc w:val="both"/>
      </w:pPr>
      <w:r w:rsidRPr="00CC0B49">
        <w:t>Experience in machine learning in commercial and finance domain.</w:t>
      </w:r>
    </w:p>
    <w:p w14:paraId="640C5972" w14:textId="6ABB91EB" w:rsidR="0077512D" w:rsidRPr="00CC0B49" w:rsidRDefault="0077512D" w:rsidP="00CD577C">
      <w:pPr>
        <w:pStyle w:val="ListParagraph"/>
        <w:numPr>
          <w:ilvl w:val="0"/>
          <w:numId w:val="15"/>
        </w:numPr>
        <w:ind w:left="540" w:hanging="180"/>
        <w:jc w:val="both"/>
      </w:pPr>
      <w:r w:rsidRPr="00CC0B49">
        <w:t>Experienced in Machine Lea</w:t>
      </w:r>
      <w:r w:rsidR="0004664C" w:rsidRPr="00CC0B49">
        <w:t>rning techniques like clustering, decision tree learning, artificial neural networks and their real time advantages and drawbacks</w:t>
      </w:r>
      <w:r w:rsidRPr="00CC0B49">
        <w:t>.</w:t>
      </w:r>
    </w:p>
    <w:p w14:paraId="6E1F2E65" w14:textId="595E2479" w:rsidR="00E534D8" w:rsidRPr="00CC0B49" w:rsidRDefault="00E534D8" w:rsidP="00CD577C">
      <w:pPr>
        <w:pStyle w:val="ListParagraph"/>
        <w:numPr>
          <w:ilvl w:val="0"/>
          <w:numId w:val="15"/>
        </w:numPr>
        <w:ind w:left="540" w:hanging="180"/>
        <w:jc w:val="both"/>
      </w:pPr>
      <w:r w:rsidRPr="00CC0B49">
        <w:t>Expertise in math, statistics and quantitative analysis. Used analytic techniques such as classification, regression, similarity matching, clustering, co-occurrence grouping, profiling like prediction, data reduction, and casual modeling.</w:t>
      </w:r>
    </w:p>
    <w:p w14:paraId="065C2A34" w14:textId="18CBB056" w:rsidR="00E534D8" w:rsidRPr="00CC0B49" w:rsidRDefault="00E534D8" w:rsidP="00CD577C">
      <w:pPr>
        <w:pStyle w:val="ListParagraph"/>
        <w:numPr>
          <w:ilvl w:val="0"/>
          <w:numId w:val="15"/>
        </w:numPr>
        <w:ind w:left="540" w:hanging="180"/>
        <w:jc w:val="both"/>
      </w:pPr>
      <w:r w:rsidRPr="00CC0B49">
        <w:t>Experience in developing and deploying an automated process.</w:t>
      </w:r>
    </w:p>
    <w:p w14:paraId="33436CEB" w14:textId="188B16AB" w:rsidR="00D91A39" w:rsidRPr="00CC0B49" w:rsidRDefault="00D91A39" w:rsidP="00CD577C">
      <w:pPr>
        <w:pStyle w:val="ListParagraph"/>
        <w:numPr>
          <w:ilvl w:val="0"/>
          <w:numId w:val="15"/>
        </w:numPr>
        <w:ind w:left="540" w:hanging="180"/>
        <w:jc w:val="both"/>
      </w:pPr>
      <w:r w:rsidRPr="00CC0B49">
        <w:t xml:space="preserve">Strong knowledge of state-of-art ML algorithms like Bayesian learning, latent/topic models, </w:t>
      </w:r>
      <w:r w:rsidR="00632E46" w:rsidRPr="00CC0B49">
        <w:t>approximates</w:t>
      </w:r>
      <w:r w:rsidRPr="00CC0B49">
        <w:t xml:space="preserve"> inference, deep networks, </w:t>
      </w:r>
      <w:r w:rsidR="00632E46" w:rsidRPr="00CC0B49">
        <w:t>and stochastic</w:t>
      </w:r>
      <w:r w:rsidRPr="00CC0B49">
        <w:t xml:space="preserve"> processes.</w:t>
      </w:r>
    </w:p>
    <w:p w14:paraId="1EAEC3CF" w14:textId="77777777" w:rsidR="00C17AC1" w:rsidRDefault="00D91A39" w:rsidP="00D91A39">
      <w:pPr>
        <w:pStyle w:val="ListParagraph"/>
        <w:numPr>
          <w:ilvl w:val="0"/>
          <w:numId w:val="15"/>
        </w:numPr>
        <w:ind w:left="540" w:hanging="180"/>
        <w:jc w:val="both"/>
      </w:pPr>
      <w:r w:rsidRPr="00CC0B49">
        <w:t>Experience in deep learning techniques for NLP like test classification, language modeling, question answering.</w:t>
      </w:r>
    </w:p>
    <w:p w14:paraId="253C3A95" w14:textId="319A9346" w:rsidR="002B05C7" w:rsidRPr="00CC0B49" w:rsidRDefault="004B420B" w:rsidP="00D91A39">
      <w:pPr>
        <w:pStyle w:val="ListParagraph"/>
        <w:numPr>
          <w:ilvl w:val="0"/>
          <w:numId w:val="15"/>
        </w:numPr>
        <w:ind w:left="540" w:hanging="180"/>
        <w:jc w:val="both"/>
      </w:pPr>
      <w:r w:rsidRPr="00CC0B49">
        <w:t xml:space="preserve">Experienced in Machine Learning Classification Algorithms like Logistic Regression, K-NN, SVM, Kernel SVM, Naive Bayes, Decision Tree </w:t>
      </w:r>
      <w:r w:rsidR="00500C5D" w:rsidRPr="00CC0B49">
        <w:t>and</w:t>
      </w:r>
      <w:r w:rsidRPr="00CC0B49">
        <w:t xml:space="preserve"> Random Forest classification.</w:t>
      </w:r>
    </w:p>
    <w:p w14:paraId="7FD6CBD5" w14:textId="3036116D" w:rsidR="00D91A39" w:rsidRPr="00CC0B49" w:rsidRDefault="002A6AEE" w:rsidP="002A6AEE">
      <w:pPr>
        <w:pStyle w:val="ListParagraph"/>
        <w:numPr>
          <w:ilvl w:val="0"/>
          <w:numId w:val="13"/>
        </w:numPr>
        <w:ind w:left="540" w:hanging="180"/>
        <w:jc w:val="both"/>
      </w:pPr>
      <w:r w:rsidRPr="00CC0B49">
        <w:t>Experience and expertise in machine learning based predictive modeling projects with machine learning models like Gradient Boosting, Collaborative filtering, Bayesian Methods, Random Forest, SVM, Markov Models.</w:t>
      </w:r>
    </w:p>
    <w:p w14:paraId="02EAB4AE" w14:textId="77777777" w:rsidR="0077512D" w:rsidRPr="00CC0B49" w:rsidRDefault="0077512D" w:rsidP="002A6AEE">
      <w:pPr>
        <w:pStyle w:val="ListParagraph"/>
        <w:numPr>
          <w:ilvl w:val="0"/>
          <w:numId w:val="13"/>
        </w:numPr>
        <w:ind w:left="540" w:hanging="180"/>
        <w:jc w:val="both"/>
      </w:pPr>
      <w:r w:rsidRPr="00CC0B49">
        <w:t>Experienced in advanced statistical analysis and predictive modeling in structured and unstructured data</w:t>
      </w:r>
      <w:r w:rsidR="009C5BF3" w:rsidRPr="00CC0B49">
        <w:t xml:space="preserve"> </w:t>
      </w:r>
      <w:r w:rsidRPr="00CC0B49">
        <w:t>environment.</w:t>
      </w:r>
    </w:p>
    <w:p w14:paraId="2364DC96" w14:textId="29932DF0" w:rsidR="002B05C7" w:rsidRPr="00CC0B49" w:rsidRDefault="002B05C7" w:rsidP="002A6AEE">
      <w:pPr>
        <w:pStyle w:val="ListParagraph"/>
        <w:numPr>
          <w:ilvl w:val="0"/>
          <w:numId w:val="13"/>
        </w:numPr>
        <w:ind w:left="540" w:hanging="180"/>
        <w:jc w:val="both"/>
      </w:pPr>
      <w:r w:rsidRPr="00CC0B49">
        <w:t>Good knowledge of Linear Algebra, random process and statistical analysis.</w:t>
      </w:r>
    </w:p>
    <w:p w14:paraId="16327A86" w14:textId="0E562010" w:rsidR="002B05C7" w:rsidRPr="00CC0B49" w:rsidRDefault="002B05C7" w:rsidP="002A6AEE">
      <w:pPr>
        <w:pStyle w:val="ListParagraph"/>
        <w:numPr>
          <w:ilvl w:val="0"/>
          <w:numId w:val="13"/>
        </w:numPr>
        <w:ind w:left="540" w:hanging="180"/>
        <w:jc w:val="both"/>
      </w:pPr>
      <w:r w:rsidRPr="00CC0B49">
        <w:t>Experience in translating business and product questions into analytics projects.</w:t>
      </w:r>
    </w:p>
    <w:p w14:paraId="7A658B55" w14:textId="4F676DAF" w:rsidR="002B05C7" w:rsidRPr="00CC0B49" w:rsidRDefault="00EE01E7" w:rsidP="002A6AEE">
      <w:pPr>
        <w:pStyle w:val="ListParagraph"/>
        <w:numPr>
          <w:ilvl w:val="0"/>
          <w:numId w:val="13"/>
        </w:numPr>
        <w:ind w:left="540" w:hanging="180"/>
        <w:jc w:val="both"/>
      </w:pPr>
      <w:r w:rsidRPr="00CC0B49">
        <w:t>Experiences with high velocity data like</w:t>
      </w:r>
      <w:r w:rsidR="002B05C7" w:rsidRPr="00CC0B49">
        <w:t xml:space="preserve"> click streams.</w:t>
      </w:r>
    </w:p>
    <w:p w14:paraId="1B40942D" w14:textId="77777777" w:rsidR="00C17AC1" w:rsidRDefault="00645C6E" w:rsidP="004B420B">
      <w:pPr>
        <w:pStyle w:val="ListParagraph"/>
        <w:numPr>
          <w:ilvl w:val="0"/>
          <w:numId w:val="13"/>
        </w:numPr>
        <w:ind w:left="540" w:hanging="180"/>
        <w:jc w:val="both"/>
      </w:pPr>
      <w:r w:rsidRPr="00CC0B49">
        <w:t>Good understanding of optimization techniques like first order, second order optimization, gradient descent etc.</w:t>
      </w:r>
      <w:r w:rsidR="00C17AC1">
        <w:t xml:space="preserve"> </w:t>
      </w:r>
    </w:p>
    <w:p w14:paraId="3CC0D7EA" w14:textId="77777777" w:rsidR="00C17AC1" w:rsidRDefault="0077512D" w:rsidP="00A43310">
      <w:pPr>
        <w:pStyle w:val="ListParagraph"/>
        <w:numPr>
          <w:ilvl w:val="0"/>
          <w:numId w:val="13"/>
        </w:numPr>
        <w:ind w:left="540" w:hanging="180"/>
        <w:jc w:val="both"/>
      </w:pPr>
      <w:r w:rsidRPr="00CC0B49">
        <w:t>Hands on experience of Data Science libraries in Pytho</w:t>
      </w:r>
      <w:r w:rsidR="002B05C7" w:rsidRPr="00CC0B49">
        <w:t>n such as Pandas, NumPy, SciPy</w:t>
      </w:r>
      <w:r w:rsidRPr="00CC0B49">
        <w:t>, neurolab, NLTK.</w:t>
      </w:r>
      <w:r w:rsidR="00C17AC1">
        <w:t xml:space="preserve"> </w:t>
      </w:r>
    </w:p>
    <w:p w14:paraId="327FF024" w14:textId="77777777" w:rsidR="00C17AC1" w:rsidRDefault="0077512D" w:rsidP="00A43310">
      <w:pPr>
        <w:pStyle w:val="ListParagraph"/>
        <w:numPr>
          <w:ilvl w:val="0"/>
          <w:numId w:val="13"/>
        </w:numPr>
        <w:ind w:left="540" w:hanging="180"/>
        <w:jc w:val="both"/>
      </w:pPr>
      <w:r w:rsidRPr="00CC0B49">
        <w:t>Hands on experience on R packages and libraries l</w:t>
      </w:r>
      <w:r w:rsidR="002B05C7" w:rsidRPr="00CC0B49">
        <w:t>ike ggplot2, h2o, dplyr</w:t>
      </w:r>
      <w:r w:rsidRPr="00CC0B49">
        <w:t>, plotly,</w:t>
      </w:r>
      <w:r w:rsidR="009C5BF3" w:rsidRPr="00CC0B49">
        <w:t xml:space="preserve"> </w:t>
      </w:r>
      <w:r w:rsidR="002B05C7" w:rsidRPr="00CC0B49">
        <w:t xml:space="preserve">RMarkdown </w:t>
      </w:r>
      <w:r w:rsidRPr="00CC0B49">
        <w:t>etc.</w:t>
      </w:r>
      <w:r w:rsidR="00C17AC1">
        <w:t xml:space="preserve"> </w:t>
      </w:r>
    </w:p>
    <w:p w14:paraId="44329ADC" w14:textId="4B983C2A" w:rsidR="00C17AC1" w:rsidRDefault="0077512D" w:rsidP="00A43310">
      <w:pPr>
        <w:pStyle w:val="ListParagraph"/>
        <w:numPr>
          <w:ilvl w:val="0"/>
          <w:numId w:val="13"/>
        </w:numPr>
        <w:ind w:left="540" w:hanging="180"/>
        <w:jc w:val="both"/>
      </w:pPr>
      <w:r w:rsidRPr="00CC0B49">
        <w:t>Experience in various phases of Software Development life cycle (Analysis, Requirements gathering,</w:t>
      </w:r>
      <w:r w:rsidR="009C5BF3" w:rsidRPr="00CC0B49">
        <w:t xml:space="preserve"> </w:t>
      </w:r>
      <w:r w:rsidRPr="00CC0B49">
        <w:t xml:space="preserve">Designing) with expertise in writing/documenting Technical Design </w:t>
      </w:r>
      <w:r w:rsidR="00C17AC1" w:rsidRPr="00CC0B49">
        <w:t>Document (</w:t>
      </w:r>
      <w:r w:rsidRPr="00CC0B49">
        <w:t>TDD), Functional Specification</w:t>
      </w:r>
      <w:r w:rsidR="009C5BF3" w:rsidRPr="00CC0B49">
        <w:t xml:space="preserve"> </w:t>
      </w:r>
      <w:r w:rsidR="00C17AC1" w:rsidRPr="00CC0B49">
        <w:t>Document (</w:t>
      </w:r>
      <w:r w:rsidRPr="00CC0B49">
        <w:t>FSD), Test Plans, GAP Analysis and Source to Target mapping documents.</w:t>
      </w:r>
      <w:r w:rsidR="00C17AC1">
        <w:t xml:space="preserve"> </w:t>
      </w:r>
    </w:p>
    <w:p w14:paraId="77DEEAC0" w14:textId="77777777" w:rsidR="00C17AC1" w:rsidRDefault="002B05C7" w:rsidP="00A43310">
      <w:pPr>
        <w:pStyle w:val="ListParagraph"/>
        <w:numPr>
          <w:ilvl w:val="0"/>
          <w:numId w:val="13"/>
        </w:numPr>
        <w:ind w:left="540" w:hanging="180"/>
        <w:jc w:val="both"/>
      </w:pPr>
      <w:r w:rsidRPr="00CC0B49">
        <w:t xml:space="preserve">Experience in </w:t>
      </w:r>
      <w:r w:rsidR="0077512D" w:rsidRPr="00CC0B49">
        <w:t>Deep Learning mod</w:t>
      </w:r>
      <w:r w:rsidR="00EE01E7" w:rsidRPr="00CC0B49">
        <w:t>els using Theano, Tensorflow,</w:t>
      </w:r>
      <w:r w:rsidR="009C5BF3" w:rsidRPr="00CC0B49">
        <w:t xml:space="preserve"> </w:t>
      </w:r>
      <w:r w:rsidRPr="00CC0B49">
        <w:t>scikit.learn</w:t>
      </w:r>
      <w:r w:rsidR="0077512D" w:rsidRPr="00CC0B49">
        <w:t xml:space="preserve"> packages using Python.</w:t>
      </w:r>
      <w:r w:rsidR="00C17AC1">
        <w:t xml:space="preserve"> </w:t>
      </w:r>
    </w:p>
    <w:p w14:paraId="54952BF6" w14:textId="77777777" w:rsidR="00C17AC1" w:rsidRDefault="0077512D" w:rsidP="00A43310">
      <w:pPr>
        <w:pStyle w:val="ListParagraph"/>
        <w:numPr>
          <w:ilvl w:val="0"/>
          <w:numId w:val="13"/>
        </w:numPr>
        <w:ind w:left="540" w:hanging="180"/>
        <w:jc w:val="both"/>
      </w:pPr>
      <w:r w:rsidRPr="00CC0B49">
        <w:t>Excellent understanding of Hadoop architecture and Map Reduce concepts and HDFS Framework.</w:t>
      </w:r>
      <w:r w:rsidR="00C17AC1">
        <w:t xml:space="preserve"> </w:t>
      </w:r>
    </w:p>
    <w:p w14:paraId="003ABCCF" w14:textId="77777777" w:rsidR="00C17AC1" w:rsidRDefault="0077512D" w:rsidP="00A43310">
      <w:pPr>
        <w:pStyle w:val="ListParagraph"/>
        <w:numPr>
          <w:ilvl w:val="0"/>
          <w:numId w:val="13"/>
        </w:numPr>
        <w:ind w:left="540" w:hanging="180"/>
        <w:jc w:val="both"/>
      </w:pPr>
      <w:r w:rsidRPr="00CC0B49">
        <w:t>Strong understanding of project life cycle and SDLC methodologies including RUP, RAD, Waterfall and Agile.</w:t>
      </w:r>
      <w:r w:rsidR="00C17AC1">
        <w:t xml:space="preserve"> </w:t>
      </w:r>
    </w:p>
    <w:p w14:paraId="4230CF37" w14:textId="77777777" w:rsidR="00C17AC1" w:rsidRDefault="002B05C7" w:rsidP="00A43310">
      <w:pPr>
        <w:pStyle w:val="ListParagraph"/>
        <w:numPr>
          <w:ilvl w:val="0"/>
          <w:numId w:val="13"/>
        </w:numPr>
        <w:ind w:left="540" w:hanging="180"/>
        <w:jc w:val="both"/>
      </w:pPr>
      <w:r w:rsidRPr="00CC0B49">
        <w:t>Good understanding</w:t>
      </w:r>
      <w:r w:rsidR="0077512D" w:rsidRPr="00CC0B49">
        <w:t xml:space="preserve"> in ETL, Data warehousing, Data Marts, OLAP and OLTP</w:t>
      </w:r>
      <w:r w:rsidR="009C5BF3" w:rsidRPr="00CC0B49">
        <w:t xml:space="preserve"> </w:t>
      </w:r>
      <w:r w:rsidR="0077512D" w:rsidRPr="00CC0B49">
        <w:t>technologies.</w:t>
      </w:r>
      <w:r w:rsidR="00C17AC1">
        <w:t xml:space="preserve"> </w:t>
      </w:r>
    </w:p>
    <w:p w14:paraId="57383372" w14:textId="658A3DA1" w:rsidR="00CE6063" w:rsidRPr="00CC0B49" w:rsidRDefault="0077512D" w:rsidP="00A43310">
      <w:pPr>
        <w:pStyle w:val="ListParagraph"/>
        <w:numPr>
          <w:ilvl w:val="0"/>
          <w:numId w:val="13"/>
        </w:numPr>
        <w:ind w:left="540" w:hanging="180"/>
        <w:jc w:val="both"/>
      </w:pPr>
      <w:r w:rsidRPr="00CC0B49">
        <w:t xml:space="preserve">Experience working on </w:t>
      </w:r>
      <w:r w:rsidR="00E534D8" w:rsidRPr="00CC0B49">
        <w:t>data</w:t>
      </w:r>
      <w:r w:rsidRPr="00CC0B49">
        <w:t xml:space="preserve"> visualization tools (Tableau, </w:t>
      </w:r>
      <w:r w:rsidR="00D91A39" w:rsidRPr="00CC0B49">
        <w:t>matplotlib) and graphical analysis techniques like community detection, random walk.</w:t>
      </w:r>
    </w:p>
    <w:p w14:paraId="221A81A5" w14:textId="77777777" w:rsidR="0077512D" w:rsidRPr="00DB75EB" w:rsidRDefault="0077512D" w:rsidP="009C5BF3">
      <w:pPr>
        <w:jc w:val="both"/>
        <w:rPr>
          <w:rFonts w:ascii="Book Antiqua" w:hAnsi="Book Antiqua" w:cs="Tahoma"/>
        </w:rPr>
      </w:pPr>
    </w:p>
    <w:p w14:paraId="36E2046E" w14:textId="77777777" w:rsidR="00CE6063" w:rsidRDefault="00CE6063" w:rsidP="000728C0">
      <w:pPr>
        <w:jc w:val="both"/>
        <w:rPr>
          <w:rFonts w:ascii="Calibri" w:hAnsi="Calibri" w:cs="Arial"/>
        </w:rPr>
      </w:pPr>
    </w:p>
    <w:p w14:paraId="17D0BBA4" w14:textId="77777777" w:rsidR="00CE6063" w:rsidRDefault="00CE6063" w:rsidP="000728C0">
      <w:pPr>
        <w:pStyle w:val="Heading1"/>
        <w:shd w:val="clear" w:color="auto" w:fill="D9D9D9"/>
        <w:jc w:val="both"/>
        <w:rPr>
          <w:rFonts w:ascii="Calibri" w:hAnsi="Calibri" w:cs="Calibri"/>
        </w:rPr>
      </w:pPr>
      <w:r>
        <w:rPr>
          <w:rFonts w:ascii="Calibri" w:hAnsi="Calibri" w:cs="Arial"/>
          <w:b/>
          <w:bCs/>
        </w:rPr>
        <w:t>Professional Experience</w:t>
      </w:r>
    </w:p>
    <w:p w14:paraId="3DBB4796" w14:textId="77777777" w:rsidR="00B75C02" w:rsidRDefault="00B75C02" w:rsidP="000728C0">
      <w:pPr>
        <w:jc w:val="both"/>
        <w:rPr>
          <w:rFonts w:ascii="Calibri" w:hAnsi="Calibri" w:cs="Calibri"/>
          <w:b/>
        </w:rPr>
      </w:pPr>
    </w:p>
    <w:p w14:paraId="54B62A7F" w14:textId="1A491E01" w:rsidR="00CE6063" w:rsidRDefault="00EF1348" w:rsidP="000728C0">
      <w:pPr>
        <w:jc w:val="both"/>
        <w:rPr>
          <w:rFonts w:ascii="Calibri" w:hAnsi="Calibri" w:cs="Calibri"/>
          <w:b/>
        </w:rPr>
      </w:pPr>
      <w:r>
        <w:rPr>
          <w:rFonts w:ascii="Calibri" w:hAnsi="Calibri" w:cs="Calibri"/>
          <w:b/>
        </w:rPr>
        <w:t xml:space="preserve">AT&amp;T, </w:t>
      </w:r>
      <w:r w:rsidR="00B64F53">
        <w:rPr>
          <w:rFonts w:ascii="Calibri" w:hAnsi="Calibri" w:cs="Calibri"/>
          <w:b/>
        </w:rPr>
        <w:t>Atlanta GA</w:t>
      </w:r>
      <w:r w:rsidR="00CE6063" w:rsidRPr="007167A7">
        <w:rPr>
          <w:rFonts w:ascii="Calibri" w:hAnsi="Calibri" w:cs="Calibri"/>
          <w:b/>
        </w:rPr>
        <w:tab/>
      </w:r>
      <w:r w:rsidR="00CE6063">
        <w:rPr>
          <w:rFonts w:ascii="Calibri" w:hAnsi="Calibri" w:cs="Calibri"/>
          <w:b/>
        </w:rPr>
        <w:tab/>
      </w:r>
      <w:r w:rsidR="00CE6063">
        <w:rPr>
          <w:rFonts w:ascii="Calibri" w:hAnsi="Calibri" w:cs="Calibri"/>
          <w:b/>
        </w:rPr>
        <w:tab/>
      </w:r>
      <w:r w:rsidR="00CE6063">
        <w:rPr>
          <w:rFonts w:ascii="Calibri" w:hAnsi="Calibri" w:cs="Calibri"/>
          <w:b/>
        </w:rPr>
        <w:tab/>
      </w:r>
      <w:r w:rsidR="00CE6063">
        <w:rPr>
          <w:rFonts w:ascii="Calibri" w:hAnsi="Calibri" w:cs="Calibri"/>
          <w:b/>
        </w:rPr>
        <w:tab/>
      </w:r>
      <w:r w:rsidR="00CE6063">
        <w:rPr>
          <w:rFonts w:ascii="Calibri" w:hAnsi="Calibri" w:cs="Calibri"/>
          <w:b/>
        </w:rPr>
        <w:tab/>
      </w:r>
      <w:r w:rsidR="00CE6063">
        <w:rPr>
          <w:rFonts w:ascii="Calibri" w:hAnsi="Calibri" w:cs="Calibri"/>
          <w:b/>
        </w:rPr>
        <w:tab/>
      </w:r>
      <w:r w:rsidR="00CE6063">
        <w:rPr>
          <w:rFonts w:ascii="Calibri" w:hAnsi="Calibri" w:cs="Calibri"/>
          <w:b/>
        </w:rPr>
        <w:tab/>
      </w:r>
      <w:r w:rsidR="00554C25">
        <w:rPr>
          <w:rFonts w:ascii="Calibri" w:hAnsi="Calibri" w:cs="Calibri"/>
          <w:b/>
        </w:rPr>
        <w:tab/>
        <w:t xml:space="preserve">              </w:t>
      </w:r>
    </w:p>
    <w:p w14:paraId="6B891E47" w14:textId="76255E31" w:rsidR="00CE6063" w:rsidRDefault="00CE6063" w:rsidP="000728C0">
      <w:pPr>
        <w:jc w:val="both"/>
        <w:rPr>
          <w:rFonts w:ascii="Calibri" w:hAnsi="Calibri" w:cs="Calibri"/>
          <w:b/>
        </w:rPr>
      </w:pPr>
      <w:r>
        <w:rPr>
          <w:rFonts w:ascii="Calibri" w:hAnsi="Calibri" w:cs="Calibri"/>
          <w:b/>
        </w:rPr>
        <w:t xml:space="preserve">Role: </w:t>
      </w:r>
      <w:r w:rsidR="00EF1348">
        <w:rPr>
          <w:rFonts w:ascii="Calibri" w:hAnsi="Calibri" w:cs="Calibri"/>
          <w:b/>
        </w:rPr>
        <w:t xml:space="preserve">Data </w:t>
      </w:r>
      <w:r w:rsidR="00554C25">
        <w:rPr>
          <w:rFonts w:ascii="Calibri" w:hAnsi="Calibri" w:cs="Calibri"/>
          <w:b/>
        </w:rPr>
        <w:t>Scientist</w:t>
      </w:r>
    </w:p>
    <w:p w14:paraId="0210DE30" w14:textId="794DB3C9" w:rsidR="002A47E6" w:rsidRDefault="00812368" w:rsidP="002A47E6">
      <w:pPr>
        <w:jc w:val="both"/>
        <w:rPr>
          <w:rFonts w:ascii="Calibri" w:hAnsi="Calibri" w:cs="Calibri"/>
          <w:b/>
        </w:rPr>
      </w:pPr>
      <w:r>
        <w:rPr>
          <w:rFonts w:ascii="Calibri" w:hAnsi="Calibri" w:cs="Calibri"/>
          <w:b/>
        </w:rPr>
        <w:t xml:space="preserve">Sep’ </w:t>
      </w:r>
      <w:r w:rsidR="002A47E6">
        <w:rPr>
          <w:rFonts w:ascii="Calibri" w:hAnsi="Calibri" w:cs="Calibri"/>
          <w:b/>
        </w:rPr>
        <w:t>2015 to Current</w:t>
      </w:r>
    </w:p>
    <w:p w14:paraId="065B8953" w14:textId="77777777" w:rsidR="00CE6063" w:rsidRDefault="00CE6063" w:rsidP="000728C0">
      <w:pPr>
        <w:jc w:val="both"/>
        <w:rPr>
          <w:rFonts w:ascii="Calibri" w:hAnsi="Calibri" w:cs="Calibri"/>
          <w:b/>
        </w:rPr>
      </w:pPr>
    </w:p>
    <w:p w14:paraId="1370175F" w14:textId="77777777" w:rsidR="00017E66" w:rsidRDefault="00017E66" w:rsidP="00017E66">
      <w:pPr>
        <w:jc w:val="both"/>
        <w:rPr>
          <w:rFonts w:ascii="Calibri" w:hAnsi="Calibri" w:cs="Calibri"/>
          <w:lang w:val="en-GB"/>
        </w:rPr>
      </w:pPr>
      <w:r w:rsidRPr="00017E66">
        <w:rPr>
          <w:rFonts w:ascii="Calibri" w:hAnsi="Calibri" w:cs="Calibri"/>
          <w:b/>
          <w:lang w:val="en-GB"/>
        </w:rPr>
        <w:t xml:space="preserve">Objective: </w:t>
      </w:r>
      <w:r w:rsidRPr="00CC0B49">
        <w:rPr>
          <w:lang w:val="en-GB"/>
        </w:rPr>
        <w:t>Modelling to determine best customer experience against competitors like Xfinity to target customers for personalized marketing strategies. AT&amp;T supports sales Online (Ecommerce) and other sales channels (Retail stores, POS, OPUS).</w:t>
      </w:r>
    </w:p>
    <w:p w14:paraId="0F8EABA5" w14:textId="77777777" w:rsidR="00017E66" w:rsidRPr="00017E66" w:rsidRDefault="00017E66" w:rsidP="00017E66">
      <w:pPr>
        <w:jc w:val="both"/>
        <w:rPr>
          <w:rFonts w:ascii="Calibri" w:hAnsi="Calibri" w:cs="Calibri"/>
          <w:lang w:val="en-GB"/>
        </w:rPr>
      </w:pPr>
    </w:p>
    <w:p w14:paraId="4E3D6630" w14:textId="77777777" w:rsidR="00017E66" w:rsidRPr="00017E66" w:rsidRDefault="00017E66" w:rsidP="00017E66">
      <w:pPr>
        <w:jc w:val="both"/>
        <w:rPr>
          <w:rFonts w:ascii="Calibri" w:hAnsi="Calibri" w:cs="Calibri"/>
          <w:b/>
          <w:lang w:val="en-GB"/>
        </w:rPr>
      </w:pPr>
      <w:r w:rsidRPr="00017E66">
        <w:rPr>
          <w:rFonts w:ascii="Calibri" w:hAnsi="Calibri" w:cs="Calibri"/>
          <w:b/>
          <w:lang w:val="en-GB"/>
        </w:rPr>
        <w:t>Responsibilities:</w:t>
      </w:r>
    </w:p>
    <w:p w14:paraId="24860EA4" w14:textId="77777777" w:rsidR="00017E66" w:rsidRPr="00CC0B49" w:rsidRDefault="00017E66" w:rsidP="00017E66">
      <w:pPr>
        <w:numPr>
          <w:ilvl w:val="0"/>
          <w:numId w:val="18"/>
        </w:numPr>
        <w:jc w:val="both"/>
        <w:rPr>
          <w:lang w:val="en-GB"/>
        </w:rPr>
      </w:pPr>
      <w:r w:rsidRPr="00CC0B49">
        <w:rPr>
          <w:lang w:val="en-GB"/>
        </w:rPr>
        <w:t>Working as a part of Sales Catalog Data Management Team.</w:t>
      </w:r>
    </w:p>
    <w:p w14:paraId="45EC5CD4" w14:textId="77777777" w:rsidR="00017E66" w:rsidRPr="00CC0B49" w:rsidRDefault="00017E66" w:rsidP="00017E66">
      <w:pPr>
        <w:numPr>
          <w:ilvl w:val="0"/>
          <w:numId w:val="18"/>
        </w:numPr>
        <w:jc w:val="both"/>
        <w:rPr>
          <w:lang w:val="en-GB"/>
        </w:rPr>
      </w:pPr>
      <w:r w:rsidRPr="00CC0B49">
        <w:rPr>
          <w:lang w:val="en-GB"/>
        </w:rPr>
        <w:t>Project involves integrating Wireline (EDW) and Wireless (eCDW) data.</w:t>
      </w:r>
    </w:p>
    <w:p w14:paraId="17B21426" w14:textId="77777777" w:rsidR="00017E66" w:rsidRPr="00CC0B49" w:rsidRDefault="00017E66" w:rsidP="00017E66">
      <w:pPr>
        <w:numPr>
          <w:ilvl w:val="0"/>
          <w:numId w:val="18"/>
        </w:numPr>
        <w:jc w:val="both"/>
        <w:rPr>
          <w:lang w:val="en-GB"/>
        </w:rPr>
      </w:pPr>
      <w:r w:rsidRPr="00CC0B49">
        <w:rPr>
          <w:lang w:val="en-GB"/>
        </w:rPr>
        <w:t>Closely work with the IT, Sales and Marketing leads to formulate hypothetical insights, predictive analysis and work through delivering these insights to production.</w:t>
      </w:r>
    </w:p>
    <w:p w14:paraId="25BBB532" w14:textId="77777777" w:rsidR="00017E66" w:rsidRPr="00CC0B49" w:rsidRDefault="00017E66" w:rsidP="00017E66">
      <w:pPr>
        <w:numPr>
          <w:ilvl w:val="0"/>
          <w:numId w:val="18"/>
        </w:numPr>
        <w:jc w:val="both"/>
        <w:rPr>
          <w:lang w:val="en-GB"/>
        </w:rPr>
      </w:pPr>
      <w:r w:rsidRPr="00CC0B49">
        <w:rPr>
          <w:lang w:val="en-GB"/>
        </w:rPr>
        <w:t>Closely work in providing data for the TDATA personalisation engine for better and advanced customer experience while shopping online.</w:t>
      </w:r>
    </w:p>
    <w:p w14:paraId="2D230C44" w14:textId="77777777" w:rsidR="00017E66" w:rsidRPr="00CC0B49" w:rsidRDefault="00017E66" w:rsidP="00017E66">
      <w:pPr>
        <w:numPr>
          <w:ilvl w:val="0"/>
          <w:numId w:val="18"/>
        </w:numPr>
        <w:jc w:val="both"/>
        <w:rPr>
          <w:lang w:val="en-GB"/>
        </w:rPr>
      </w:pPr>
      <w:r w:rsidRPr="00CC0B49">
        <w:rPr>
          <w:lang w:val="en-GB"/>
        </w:rPr>
        <w:lastRenderedPageBreak/>
        <w:t>Personalization for registered users, Returning visitors and Anonymous visitors.</w:t>
      </w:r>
    </w:p>
    <w:p w14:paraId="349A6306" w14:textId="77777777" w:rsidR="00017E66" w:rsidRPr="00CC0B49" w:rsidRDefault="00017E66" w:rsidP="00017E66">
      <w:pPr>
        <w:numPr>
          <w:ilvl w:val="0"/>
          <w:numId w:val="18"/>
        </w:numPr>
        <w:jc w:val="both"/>
        <w:rPr>
          <w:lang w:val="en-GB"/>
        </w:rPr>
      </w:pPr>
      <w:r w:rsidRPr="00CC0B49">
        <w:rPr>
          <w:lang w:val="en-GB"/>
        </w:rPr>
        <w:t>Worked in gathering the required events (System Events, User Events) for reporting to provide a better application GUI.</w:t>
      </w:r>
    </w:p>
    <w:p w14:paraId="21D59A40" w14:textId="77777777" w:rsidR="00017E66" w:rsidRPr="00CC0B49" w:rsidRDefault="00017E66" w:rsidP="00017E66">
      <w:pPr>
        <w:numPr>
          <w:ilvl w:val="0"/>
          <w:numId w:val="18"/>
        </w:numPr>
        <w:jc w:val="both"/>
        <w:rPr>
          <w:lang w:val="en-GB"/>
        </w:rPr>
      </w:pPr>
      <w:r w:rsidRPr="00CC0B49">
        <w:rPr>
          <w:lang w:val="en-GB"/>
        </w:rPr>
        <w:t>Inflection points tracking, Target Marketing, Customer profiling and Segmentation.</w:t>
      </w:r>
    </w:p>
    <w:p w14:paraId="1A8B3E27" w14:textId="77777777" w:rsidR="00017E66" w:rsidRPr="00CC0B49" w:rsidRDefault="00017E66" w:rsidP="00017E66">
      <w:pPr>
        <w:numPr>
          <w:ilvl w:val="0"/>
          <w:numId w:val="18"/>
        </w:numPr>
        <w:jc w:val="both"/>
        <w:rPr>
          <w:lang w:val="en-GB"/>
        </w:rPr>
      </w:pPr>
      <w:r w:rsidRPr="00CC0B49">
        <w:rPr>
          <w:lang w:val="en-GB"/>
        </w:rPr>
        <w:t>Worked on model building using machine-learning algorithms like logistic regression, naive bayes, random forest, SVM, SVR.</w:t>
      </w:r>
    </w:p>
    <w:p w14:paraId="6ADC1AC8" w14:textId="77777777" w:rsidR="00017E66" w:rsidRPr="00CC0B49" w:rsidRDefault="00017E66" w:rsidP="00017E66">
      <w:pPr>
        <w:numPr>
          <w:ilvl w:val="0"/>
          <w:numId w:val="18"/>
        </w:numPr>
        <w:jc w:val="both"/>
        <w:rPr>
          <w:lang w:val="en-GB"/>
        </w:rPr>
      </w:pPr>
      <w:r w:rsidRPr="00CC0B49">
        <w:rPr>
          <w:lang w:val="en-GB"/>
        </w:rPr>
        <w:t>Worked on a POC project for NLP (Natural Language processing) with Review Data.</w:t>
      </w:r>
    </w:p>
    <w:p w14:paraId="18FC68D7" w14:textId="77777777" w:rsidR="00017E66" w:rsidRPr="00CC0B49" w:rsidRDefault="00017E66" w:rsidP="00017E66">
      <w:pPr>
        <w:numPr>
          <w:ilvl w:val="0"/>
          <w:numId w:val="18"/>
        </w:numPr>
        <w:jc w:val="both"/>
        <w:rPr>
          <w:lang w:val="en-GB"/>
        </w:rPr>
      </w:pPr>
      <w:r w:rsidRPr="00CC0B49">
        <w:rPr>
          <w:lang w:val="en-GB"/>
        </w:rPr>
        <w:t>Propensity to convert modelling using the visit sequence and conversion sequence mapping.</w:t>
      </w:r>
    </w:p>
    <w:p w14:paraId="264EAF16" w14:textId="77777777" w:rsidR="00017E66" w:rsidRPr="00CC0B49" w:rsidRDefault="00017E66" w:rsidP="00017E66">
      <w:pPr>
        <w:numPr>
          <w:ilvl w:val="0"/>
          <w:numId w:val="18"/>
        </w:numPr>
        <w:jc w:val="both"/>
        <w:rPr>
          <w:lang w:val="en-GB"/>
        </w:rPr>
      </w:pPr>
      <w:r w:rsidRPr="00CC0B49">
        <w:rPr>
          <w:lang w:val="en-GB"/>
        </w:rPr>
        <w:t>Zeroth problem solution for Anonymous visitor, returning visitor and registered users</w:t>
      </w:r>
    </w:p>
    <w:p w14:paraId="339FB490" w14:textId="77777777" w:rsidR="00017E66" w:rsidRPr="00CC0B49" w:rsidRDefault="00017E66" w:rsidP="00017E66">
      <w:pPr>
        <w:numPr>
          <w:ilvl w:val="0"/>
          <w:numId w:val="18"/>
        </w:numPr>
        <w:jc w:val="both"/>
        <w:rPr>
          <w:lang w:val="en-GB"/>
        </w:rPr>
      </w:pPr>
      <w:r w:rsidRPr="00CC0B49">
        <w:rPr>
          <w:lang w:val="en-GB"/>
        </w:rPr>
        <w:t>Perform text analytics for the CHAT application via review data machine learning technique in python using NLTK to improve better recommendations for the Reps when advising a customer.</w:t>
      </w:r>
    </w:p>
    <w:p w14:paraId="10DEBC6D" w14:textId="77777777" w:rsidR="00017E66" w:rsidRPr="00CC0B49" w:rsidRDefault="00017E66" w:rsidP="00017E66">
      <w:pPr>
        <w:numPr>
          <w:ilvl w:val="0"/>
          <w:numId w:val="18"/>
        </w:numPr>
        <w:jc w:val="both"/>
        <w:rPr>
          <w:lang w:val="en-GB"/>
        </w:rPr>
      </w:pPr>
      <w:r w:rsidRPr="00CC0B49">
        <w:rPr>
          <w:lang w:val="en-GB"/>
        </w:rPr>
        <w:t>Used UCB &amp; Thomson Sampling Intuition for Multi Bandit Testing and A/B testing to perform ad banner choices and product visual choices to support customer from different geographic locations and off different classes (Student, Employee, IRU’s, CRUS’s).</w:t>
      </w:r>
    </w:p>
    <w:p w14:paraId="4BEF5958" w14:textId="77777777" w:rsidR="00017E66" w:rsidRPr="00CC0B49" w:rsidRDefault="00017E66" w:rsidP="00017E66">
      <w:pPr>
        <w:numPr>
          <w:ilvl w:val="0"/>
          <w:numId w:val="18"/>
        </w:numPr>
        <w:jc w:val="both"/>
        <w:rPr>
          <w:lang w:val="en-GB"/>
        </w:rPr>
      </w:pPr>
      <w:r w:rsidRPr="00CC0B49">
        <w:rPr>
          <w:lang w:val="en-GB"/>
        </w:rPr>
        <w:t>Market basket Analysis using APRIOR for purchase transactions data at store level to recommend customers with the different combinations of the products like better internet speed with the best DIRECT TV packages as a bundle. Custom Dashboards product category wise.</w:t>
      </w:r>
    </w:p>
    <w:p w14:paraId="38436434" w14:textId="77777777" w:rsidR="00017E66" w:rsidRPr="00CC0B49" w:rsidRDefault="00017E66" w:rsidP="00017E66">
      <w:pPr>
        <w:numPr>
          <w:ilvl w:val="0"/>
          <w:numId w:val="18"/>
        </w:numPr>
        <w:jc w:val="both"/>
        <w:rPr>
          <w:lang w:val="en-GB"/>
        </w:rPr>
      </w:pPr>
      <w:r w:rsidRPr="00CC0B49">
        <w:rPr>
          <w:lang w:val="en-GB"/>
        </w:rPr>
        <w:t>Sequence mining for the conversion paths for different segments.</w:t>
      </w:r>
    </w:p>
    <w:p w14:paraId="0C67F390" w14:textId="77777777" w:rsidR="00017E66" w:rsidRPr="00CC0B49" w:rsidRDefault="00017E66" w:rsidP="00017E66">
      <w:pPr>
        <w:numPr>
          <w:ilvl w:val="0"/>
          <w:numId w:val="18"/>
        </w:numPr>
        <w:jc w:val="both"/>
        <w:rPr>
          <w:lang w:val="en-GB"/>
        </w:rPr>
      </w:pPr>
      <w:r w:rsidRPr="00CC0B49">
        <w:rPr>
          <w:lang w:val="en-GB"/>
        </w:rPr>
        <w:t>Profiling based on the content access reports, event trigger reports and navigation reports. Profiles are then used for target marketing and segmentation.</w:t>
      </w:r>
    </w:p>
    <w:p w14:paraId="0AF79888" w14:textId="77777777" w:rsidR="00017E66" w:rsidRPr="00CC0B49" w:rsidRDefault="00017E66" w:rsidP="00017E66">
      <w:pPr>
        <w:numPr>
          <w:ilvl w:val="0"/>
          <w:numId w:val="18"/>
        </w:numPr>
        <w:jc w:val="both"/>
        <w:rPr>
          <w:lang w:val="en-GB"/>
        </w:rPr>
      </w:pPr>
      <w:r w:rsidRPr="00CC0B49">
        <w:rPr>
          <w:lang w:val="en-GB"/>
        </w:rPr>
        <w:t>Custom Website strategy for segments.</w:t>
      </w:r>
    </w:p>
    <w:p w14:paraId="57A35C3E" w14:textId="77777777" w:rsidR="00017E66" w:rsidRPr="00CC0B49" w:rsidRDefault="00017E66" w:rsidP="00017E66">
      <w:pPr>
        <w:numPr>
          <w:ilvl w:val="0"/>
          <w:numId w:val="18"/>
        </w:numPr>
        <w:jc w:val="both"/>
        <w:rPr>
          <w:lang w:val="en-GB"/>
        </w:rPr>
      </w:pPr>
      <w:r w:rsidRPr="00CC0B49">
        <w:rPr>
          <w:lang w:val="en-GB"/>
        </w:rPr>
        <w:t>Site/Page optimization, Promotional campaigns assessment, Customer segmentation and assessing revenue against targets at regular intervals.</w:t>
      </w:r>
    </w:p>
    <w:p w14:paraId="31169143" w14:textId="77777777" w:rsidR="00017E66" w:rsidRPr="00CC0B49" w:rsidRDefault="00017E66" w:rsidP="00017E66">
      <w:pPr>
        <w:numPr>
          <w:ilvl w:val="0"/>
          <w:numId w:val="18"/>
        </w:numPr>
        <w:jc w:val="both"/>
        <w:rPr>
          <w:lang w:val="en-GB"/>
        </w:rPr>
      </w:pPr>
      <w:r w:rsidRPr="00CC0B49">
        <w:rPr>
          <w:lang w:val="en-GB"/>
        </w:rPr>
        <w:t xml:space="preserve">Developed visualizations using sets, Parameters, Calculated Fields, Dynamic sorting, Filtering, Parameter driven analysis, gathered data from different data marts. </w:t>
      </w:r>
    </w:p>
    <w:p w14:paraId="49CF8FE8" w14:textId="77777777" w:rsidR="00017E66" w:rsidRPr="00CC0B49" w:rsidRDefault="00017E66" w:rsidP="00017E66">
      <w:pPr>
        <w:numPr>
          <w:ilvl w:val="0"/>
          <w:numId w:val="18"/>
        </w:numPr>
        <w:jc w:val="both"/>
        <w:rPr>
          <w:lang w:val="en-GB"/>
        </w:rPr>
      </w:pPr>
      <w:r w:rsidRPr="00CC0B49">
        <w:rPr>
          <w:lang w:val="en-GB"/>
        </w:rPr>
        <w:t xml:space="preserve">Reporting designs based on the business specific problems, Reporting implementation on Tableau to suggest business ways to improve their customer experience both in terms of sales and user interface. </w:t>
      </w:r>
    </w:p>
    <w:p w14:paraId="3AD08595" w14:textId="77777777" w:rsidR="00017E66" w:rsidRPr="00CC0B49" w:rsidRDefault="00017E66" w:rsidP="00017E66">
      <w:pPr>
        <w:numPr>
          <w:ilvl w:val="0"/>
          <w:numId w:val="18"/>
        </w:numPr>
        <w:jc w:val="both"/>
        <w:rPr>
          <w:lang w:val="en-GB"/>
        </w:rPr>
      </w:pPr>
      <w:r w:rsidRPr="00CC0B49">
        <w:rPr>
          <w:lang w:val="en-GB"/>
        </w:rPr>
        <w:t>Advanced charts, drill downs and intractability are incorporated in the reporting for different stakeholders and integrating the publishing of reports to the clients SharePoint infrastructure.</w:t>
      </w:r>
    </w:p>
    <w:p w14:paraId="29784E63" w14:textId="77777777" w:rsidR="009D6652" w:rsidRDefault="009D6652" w:rsidP="000728C0">
      <w:pPr>
        <w:jc w:val="both"/>
        <w:rPr>
          <w:rFonts w:ascii="Calibri" w:hAnsi="Calibri" w:cs="Calibri"/>
          <w:b/>
        </w:rPr>
      </w:pPr>
    </w:p>
    <w:p w14:paraId="27D77420" w14:textId="77777777" w:rsidR="00017E66" w:rsidRDefault="00017E66" w:rsidP="000728C0">
      <w:pPr>
        <w:jc w:val="both"/>
        <w:rPr>
          <w:rFonts w:ascii="Calibri" w:hAnsi="Calibri" w:cs="Calibri"/>
          <w:b/>
        </w:rPr>
      </w:pPr>
    </w:p>
    <w:p w14:paraId="2CF8FBC4" w14:textId="77777777" w:rsidR="00930C2B" w:rsidRDefault="00930C2B" w:rsidP="000728C0">
      <w:pPr>
        <w:jc w:val="both"/>
        <w:rPr>
          <w:rFonts w:ascii="Calibri" w:hAnsi="Calibri" w:cs="Calibri"/>
          <w:b/>
        </w:rPr>
      </w:pPr>
      <w:r>
        <w:rPr>
          <w:rFonts w:ascii="Calibri" w:hAnsi="Calibri" w:cs="Calibri"/>
          <w:b/>
        </w:rPr>
        <w:t>State Farm</w:t>
      </w:r>
      <w:r w:rsidR="00CE6063" w:rsidRPr="00FA075D">
        <w:rPr>
          <w:rFonts w:ascii="Calibri" w:hAnsi="Calibri" w:cs="Calibri"/>
          <w:b/>
        </w:rPr>
        <w:t xml:space="preserve">, </w:t>
      </w:r>
      <w:r>
        <w:rPr>
          <w:rFonts w:ascii="Calibri" w:hAnsi="Calibri" w:cs="Calibri"/>
          <w:b/>
        </w:rPr>
        <w:t>Bloomington, IL</w:t>
      </w:r>
      <w:r w:rsidR="00CE6063" w:rsidRPr="00EA03E8">
        <w:rPr>
          <w:rFonts w:ascii="Calibri" w:hAnsi="Calibri" w:cs="Calibri"/>
          <w:b/>
        </w:rPr>
        <w:tab/>
      </w:r>
      <w:r w:rsidR="00CE6063" w:rsidRPr="00EA03E8">
        <w:rPr>
          <w:rFonts w:ascii="Calibri" w:hAnsi="Calibri" w:cs="Calibri"/>
          <w:b/>
        </w:rPr>
        <w:tab/>
      </w:r>
      <w:r w:rsidR="00CE6063" w:rsidRPr="00EA03E8">
        <w:rPr>
          <w:rFonts w:ascii="Calibri" w:hAnsi="Calibri" w:cs="Calibri"/>
          <w:b/>
        </w:rPr>
        <w:tab/>
      </w:r>
      <w:r w:rsidR="00CE6063" w:rsidRPr="00EA03E8">
        <w:rPr>
          <w:rFonts w:ascii="Calibri" w:hAnsi="Calibri" w:cs="Calibri"/>
          <w:b/>
        </w:rPr>
        <w:tab/>
      </w:r>
      <w:r w:rsidR="00CE6063" w:rsidRPr="00EA03E8">
        <w:rPr>
          <w:rFonts w:ascii="Calibri" w:hAnsi="Calibri" w:cs="Calibri"/>
          <w:b/>
        </w:rPr>
        <w:tab/>
      </w:r>
      <w:r w:rsidR="00CE6063">
        <w:rPr>
          <w:rFonts w:ascii="Calibri" w:hAnsi="Calibri" w:cs="Calibri"/>
          <w:b/>
        </w:rPr>
        <w:tab/>
      </w:r>
      <w:r w:rsidR="00CE6063">
        <w:rPr>
          <w:rFonts w:ascii="Calibri" w:hAnsi="Calibri" w:cs="Calibri"/>
          <w:b/>
        </w:rPr>
        <w:tab/>
      </w:r>
      <w:r w:rsidR="00CE6063">
        <w:rPr>
          <w:rFonts w:ascii="Calibri" w:hAnsi="Calibri" w:cs="Calibri"/>
          <w:b/>
        </w:rPr>
        <w:tab/>
      </w:r>
      <w:r w:rsidR="00CE6063">
        <w:rPr>
          <w:rFonts w:ascii="Calibri" w:hAnsi="Calibri" w:cs="Calibri"/>
          <w:b/>
        </w:rPr>
        <w:tab/>
      </w:r>
      <w:r w:rsidR="00D90A5E">
        <w:rPr>
          <w:rFonts w:ascii="Calibri" w:hAnsi="Calibri" w:cs="Calibri"/>
          <w:b/>
        </w:rPr>
        <w:t xml:space="preserve">        </w:t>
      </w:r>
    </w:p>
    <w:p w14:paraId="1EEFB32C" w14:textId="702EAD6A" w:rsidR="00CE6063" w:rsidRDefault="00CE6063" w:rsidP="000728C0">
      <w:pPr>
        <w:jc w:val="both"/>
        <w:rPr>
          <w:rFonts w:ascii="Calibri" w:hAnsi="Calibri" w:cs="Calibri"/>
          <w:b/>
        </w:rPr>
      </w:pPr>
      <w:r w:rsidRPr="0030058D">
        <w:rPr>
          <w:rFonts w:ascii="Calibri" w:hAnsi="Calibri" w:cs="Calibri"/>
          <w:b/>
        </w:rPr>
        <w:t>Role:</w:t>
      </w:r>
      <w:r>
        <w:rPr>
          <w:rFonts w:ascii="Calibri" w:hAnsi="Calibri" w:cs="Calibri"/>
        </w:rPr>
        <w:t xml:space="preserve"> </w:t>
      </w:r>
      <w:r w:rsidR="00876B17">
        <w:rPr>
          <w:rFonts w:ascii="Calibri" w:hAnsi="Calibri" w:cs="Calibri"/>
          <w:b/>
        </w:rPr>
        <w:t>Data Scientis</w:t>
      </w:r>
      <w:r w:rsidR="00D30214">
        <w:rPr>
          <w:rFonts w:ascii="Calibri" w:hAnsi="Calibri" w:cs="Calibri"/>
          <w:b/>
        </w:rPr>
        <w:t>t</w:t>
      </w:r>
    </w:p>
    <w:p w14:paraId="58C2FFC5" w14:textId="100CC063" w:rsidR="00876B17" w:rsidRPr="00EA03E8" w:rsidRDefault="00876B17" w:rsidP="00876B17">
      <w:pPr>
        <w:jc w:val="both"/>
        <w:rPr>
          <w:rFonts w:ascii="Calibri" w:hAnsi="Calibri" w:cs="Calibri"/>
          <w:b/>
        </w:rPr>
      </w:pPr>
      <w:r>
        <w:rPr>
          <w:rFonts w:ascii="Calibri" w:hAnsi="Calibri" w:cs="Calibri"/>
          <w:b/>
        </w:rPr>
        <w:t>Jan</w:t>
      </w:r>
      <w:r w:rsidR="00812368">
        <w:rPr>
          <w:rFonts w:ascii="Calibri" w:hAnsi="Calibri" w:cs="Calibri"/>
          <w:b/>
        </w:rPr>
        <w:t>’</w:t>
      </w:r>
      <w:r>
        <w:rPr>
          <w:rFonts w:ascii="Calibri" w:hAnsi="Calibri" w:cs="Calibri"/>
          <w:b/>
        </w:rPr>
        <w:t xml:space="preserve"> 2012</w:t>
      </w:r>
      <w:r w:rsidRPr="00EA03E8">
        <w:rPr>
          <w:rFonts w:ascii="Calibri" w:hAnsi="Calibri" w:cs="Calibri"/>
          <w:b/>
        </w:rPr>
        <w:t xml:space="preserve"> to </w:t>
      </w:r>
      <w:r w:rsidR="00812368">
        <w:rPr>
          <w:rFonts w:ascii="Calibri" w:hAnsi="Calibri" w:cs="Calibri"/>
          <w:b/>
        </w:rPr>
        <w:t xml:space="preserve">Aug’ </w:t>
      </w:r>
      <w:r>
        <w:rPr>
          <w:rFonts w:ascii="Calibri" w:hAnsi="Calibri" w:cs="Calibri"/>
          <w:b/>
        </w:rPr>
        <w:t>2015</w:t>
      </w:r>
    </w:p>
    <w:p w14:paraId="0B9E7389" w14:textId="77777777" w:rsidR="00876B17" w:rsidRPr="00EA03E8" w:rsidRDefault="00876B17" w:rsidP="000728C0">
      <w:pPr>
        <w:jc w:val="both"/>
        <w:rPr>
          <w:rFonts w:ascii="Calibri" w:hAnsi="Calibri" w:cs="Calibri"/>
          <w:b/>
        </w:rPr>
      </w:pPr>
    </w:p>
    <w:p w14:paraId="6CB95B99" w14:textId="77777777" w:rsidR="00CE6063" w:rsidRDefault="00CE6063" w:rsidP="000728C0">
      <w:pPr>
        <w:jc w:val="both"/>
        <w:rPr>
          <w:rFonts w:ascii="Calibri" w:hAnsi="Calibri" w:cs="Calibri"/>
        </w:rPr>
      </w:pPr>
    </w:p>
    <w:p w14:paraId="41D36A17" w14:textId="77777777" w:rsidR="0021322F" w:rsidRPr="0021322F" w:rsidRDefault="0021322F" w:rsidP="0021322F">
      <w:pPr>
        <w:jc w:val="both"/>
        <w:rPr>
          <w:lang w:val="en-GB"/>
        </w:rPr>
      </w:pPr>
      <w:r w:rsidRPr="0021322F">
        <w:rPr>
          <w:rFonts w:ascii="Calibri" w:hAnsi="Calibri" w:cs="Calibri"/>
          <w:b/>
          <w:lang w:val="en-GB"/>
        </w:rPr>
        <w:t xml:space="preserve">Objective: </w:t>
      </w:r>
      <w:r w:rsidRPr="0021322F">
        <w:rPr>
          <w:lang w:val="en-GB"/>
        </w:rPr>
        <w:t>Modelling Individual and Family Insurance rate based on Income, Demography and competitors strategy for Market campaigning.</w:t>
      </w:r>
    </w:p>
    <w:p w14:paraId="66CFE02E" w14:textId="77777777" w:rsidR="00CE6063" w:rsidRDefault="00CE6063" w:rsidP="000728C0">
      <w:pPr>
        <w:jc w:val="both"/>
        <w:rPr>
          <w:rFonts w:ascii="Calibri" w:hAnsi="Calibri" w:cs="Calibri"/>
          <w:bCs/>
          <w:iCs/>
        </w:rPr>
      </w:pPr>
    </w:p>
    <w:p w14:paraId="4FD840A4" w14:textId="77777777" w:rsidR="00CE6063" w:rsidRDefault="00CE6063" w:rsidP="000728C0">
      <w:pPr>
        <w:jc w:val="both"/>
        <w:rPr>
          <w:rFonts w:ascii="Calibri" w:hAnsi="Calibri" w:cs="Calibri"/>
          <w:b/>
          <w:bCs/>
        </w:rPr>
      </w:pPr>
      <w:r>
        <w:rPr>
          <w:rFonts w:ascii="Calibri" w:hAnsi="Calibri" w:cs="Calibri"/>
          <w:b/>
          <w:bCs/>
        </w:rPr>
        <w:t>Responsibilities:</w:t>
      </w:r>
    </w:p>
    <w:p w14:paraId="3634BE0D" w14:textId="77777777" w:rsidR="00CE6063" w:rsidRDefault="00CE6063" w:rsidP="000728C0">
      <w:pPr>
        <w:jc w:val="both"/>
        <w:rPr>
          <w:rFonts w:ascii="Calibri" w:hAnsi="Calibri" w:cs="Calibri"/>
          <w:b/>
          <w:bCs/>
        </w:rPr>
      </w:pPr>
    </w:p>
    <w:p w14:paraId="6EF4B01F" w14:textId="77777777" w:rsidR="0021322F" w:rsidRPr="0021322F" w:rsidRDefault="0021322F" w:rsidP="0021322F">
      <w:pPr>
        <w:numPr>
          <w:ilvl w:val="0"/>
          <w:numId w:val="18"/>
        </w:numPr>
        <w:jc w:val="both"/>
        <w:rPr>
          <w:color w:val="000000"/>
          <w:lang w:val="en-GB"/>
        </w:rPr>
      </w:pPr>
      <w:r w:rsidRPr="0021322F">
        <w:rPr>
          <w:color w:val="000000"/>
          <w:lang w:val="en-GB"/>
        </w:rPr>
        <w:t xml:space="preserve">Performed predictive analysis and developed models to provide insight to business on the rates for the insurance plans based on several parameters (Demography, Competitors market, different Customer classes). </w:t>
      </w:r>
    </w:p>
    <w:p w14:paraId="3C157E63" w14:textId="77777777" w:rsidR="0021322F" w:rsidRPr="0021322F" w:rsidRDefault="0021322F" w:rsidP="0021322F">
      <w:pPr>
        <w:numPr>
          <w:ilvl w:val="0"/>
          <w:numId w:val="18"/>
        </w:numPr>
        <w:jc w:val="both"/>
        <w:rPr>
          <w:color w:val="000000"/>
          <w:lang w:val="en-GB"/>
        </w:rPr>
      </w:pPr>
      <w:r w:rsidRPr="0021322F">
        <w:rPr>
          <w:color w:val="000000"/>
          <w:lang w:val="en-GB"/>
        </w:rPr>
        <w:t xml:space="preserve">Participated in all phases of data mining- data collection, data cleaning, developing models, validation, and visualisation. </w:t>
      </w:r>
    </w:p>
    <w:p w14:paraId="1F9E6FD0" w14:textId="77777777" w:rsidR="0021322F" w:rsidRPr="0021322F" w:rsidRDefault="0021322F" w:rsidP="0021322F">
      <w:pPr>
        <w:numPr>
          <w:ilvl w:val="0"/>
          <w:numId w:val="18"/>
        </w:numPr>
        <w:jc w:val="both"/>
        <w:rPr>
          <w:color w:val="000000"/>
          <w:lang w:val="en-GB"/>
        </w:rPr>
      </w:pPr>
      <w:r w:rsidRPr="0021322F">
        <w:rPr>
          <w:color w:val="000000"/>
          <w:lang w:val="en-GB"/>
        </w:rPr>
        <w:t xml:space="preserve">Performed Gap analysis to detail the performance of the application against the business requirements. </w:t>
      </w:r>
    </w:p>
    <w:p w14:paraId="1C343BDB" w14:textId="77777777" w:rsidR="0021322F" w:rsidRPr="0021322F" w:rsidRDefault="0021322F" w:rsidP="0021322F">
      <w:pPr>
        <w:numPr>
          <w:ilvl w:val="0"/>
          <w:numId w:val="18"/>
        </w:numPr>
        <w:jc w:val="both"/>
        <w:rPr>
          <w:color w:val="000000"/>
          <w:lang w:val="en-GB"/>
        </w:rPr>
      </w:pPr>
      <w:r w:rsidRPr="0021322F">
        <w:rPr>
          <w:color w:val="000000"/>
          <w:lang w:val="en-GB"/>
        </w:rPr>
        <w:t>Providing Ad hoc analysis for statistical modelling and analytic reports to answer specific business query.</w:t>
      </w:r>
    </w:p>
    <w:p w14:paraId="1AE90A5E" w14:textId="77777777" w:rsidR="0021322F" w:rsidRPr="0021322F" w:rsidRDefault="0021322F" w:rsidP="0021322F">
      <w:pPr>
        <w:numPr>
          <w:ilvl w:val="0"/>
          <w:numId w:val="18"/>
        </w:numPr>
        <w:jc w:val="both"/>
        <w:rPr>
          <w:color w:val="000000"/>
          <w:lang w:val="en-GB"/>
        </w:rPr>
      </w:pPr>
      <w:r w:rsidRPr="0021322F">
        <w:rPr>
          <w:color w:val="000000"/>
          <w:lang w:val="en-GB"/>
        </w:rPr>
        <w:t xml:space="preserve">Captured Modelling requirements from Senior Stakeholders to Bench functional requirements for SAS/ R Python </w:t>
      </w:r>
    </w:p>
    <w:p w14:paraId="793F6866" w14:textId="77777777" w:rsidR="0021322F" w:rsidRPr="0021322F" w:rsidRDefault="0021322F" w:rsidP="0021322F">
      <w:pPr>
        <w:numPr>
          <w:ilvl w:val="0"/>
          <w:numId w:val="18"/>
        </w:numPr>
        <w:jc w:val="both"/>
        <w:rPr>
          <w:color w:val="000000"/>
          <w:lang w:val="en-GB"/>
        </w:rPr>
      </w:pPr>
      <w:r w:rsidRPr="0021322F">
        <w:rPr>
          <w:color w:val="000000"/>
          <w:lang w:val="en-GB"/>
        </w:rPr>
        <w:t>Performed Data Manipulation and Aggregation from Various source including HDFS.</w:t>
      </w:r>
    </w:p>
    <w:p w14:paraId="1095105C" w14:textId="77777777" w:rsidR="0021322F" w:rsidRPr="0021322F" w:rsidRDefault="0021322F" w:rsidP="0021322F">
      <w:pPr>
        <w:numPr>
          <w:ilvl w:val="0"/>
          <w:numId w:val="18"/>
        </w:numPr>
        <w:jc w:val="both"/>
        <w:rPr>
          <w:color w:val="000000"/>
          <w:lang w:val="en-GB"/>
        </w:rPr>
      </w:pPr>
      <w:r w:rsidRPr="0021322F">
        <w:rPr>
          <w:color w:val="000000"/>
          <w:lang w:val="en-GB"/>
        </w:rPr>
        <w:t>Creating various B2B Predictive and descriptive analytics using R and Tableau to improve the experience of Small Business Insurance Plans.</w:t>
      </w:r>
    </w:p>
    <w:p w14:paraId="41A16447" w14:textId="77777777" w:rsidR="0021322F" w:rsidRPr="0021322F" w:rsidRDefault="0021322F" w:rsidP="0021322F">
      <w:pPr>
        <w:numPr>
          <w:ilvl w:val="0"/>
          <w:numId w:val="18"/>
        </w:numPr>
        <w:jc w:val="both"/>
        <w:rPr>
          <w:color w:val="000000"/>
          <w:lang w:val="en-GB"/>
        </w:rPr>
      </w:pPr>
      <w:r w:rsidRPr="0021322F">
        <w:rPr>
          <w:color w:val="000000"/>
          <w:lang w:val="en-GB"/>
        </w:rPr>
        <w:t xml:space="preserve">Used pandas, numpy, seaborn, scipy, matplotlib, scikit-learn in Python for developing various machine-learning algorithms. </w:t>
      </w:r>
    </w:p>
    <w:p w14:paraId="6790BCE0" w14:textId="77777777" w:rsidR="0021322F" w:rsidRPr="0021322F" w:rsidRDefault="0021322F" w:rsidP="0021322F">
      <w:pPr>
        <w:numPr>
          <w:ilvl w:val="0"/>
          <w:numId w:val="18"/>
        </w:numPr>
        <w:jc w:val="both"/>
        <w:rPr>
          <w:color w:val="000000"/>
          <w:lang w:val="en-GB"/>
        </w:rPr>
      </w:pPr>
      <w:r w:rsidRPr="0021322F">
        <w:rPr>
          <w:color w:val="000000"/>
          <w:lang w:val="en-GB"/>
        </w:rPr>
        <w:t>Designed and tested Predictive Algorithms using Historical Data to predict better future prices and promotional campaigns.</w:t>
      </w:r>
    </w:p>
    <w:p w14:paraId="36AAC959" w14:textId="77777777" w:rsidR="0021322F" w:rsidRPr="0021322F" w:rsidRDefault="0021322F" w:rsidP="0021322F">
      <w:pPr>
        <w:numPr>
          <w:ilvl w:val="0"/>
          <w:numId w:val="18"/>
        </w:numPr>
        <w:jc w:val="both"/>
        <w:rPr>
          <w:color w:val="000000"/>
          <w:lang w:val="en-GB"/>
        </w:rPr>
      </w:pPr>
      <w:r w:rsidRPr="0021322F">
        <w:rPr>
          <w:color w:val="000000"/>
          <w:lang w:val="en-GB"/>
        </w:rPr>
        <w:lastRenderedPageBreak/>
        <w:t>Utilized machine learning algorithms such as Decision Tree, linear regression, multivariate regression, Naive Bayes, Random Forests, K-means, &amp; KNN to understand the sales of various insurance plans and also to get an insight of claims based on different conditions like demography, customer income, natural disasters.</w:t>
      </w:r>
    </w:p>
    <w:p w14:paraId="50FB2B5B" w14:textId="77777777" w:rsidR="0021322F" w:rsidRPr="0021322F" w:rsidRDefault="0021322F" w:rsidP="0021322F">
      <w:pPr>
        <w:numPr>
          <w:ilvl w:val="0"/>
          <w:numId w:val="18"/>
        </w:numPr>
        <w:jc w:val="both"/>
        <w:rPr>
          <w:color w:val="000000"/>
          <w:lang w:val="en-GB"/>
        </w:rPr>
      </w:pPr>
      <w:r w:rsidRPr="0021322F">
        <w:rPr>
          <w:color w:val="000000"/>
          <w:lang w:val="en-GB"/>
        </w:rPr>
        <w:t xml:space="preserve">Parsing data, producing concise conclusions from raw data in a clean, well-structured and easily maintainable format. </w:t>
      </w:r>
    </w:p>
    <w:p w14:paraId="4EBB1B99" w14:textId="77777777" w:rsidR="0021322F" w:rsidRPr="0021322F" w:rsidRDefault="0021322F" w:rsidP="0021322F">
      <w:pPr>
        <w:numPr>
          <w:ilvl w:val="0"/>
          <w:numId w:val="18"/>
        </w:numPr>
        <w:jc w:val="both"/>
        <w:rPr>
          <w:color w:val="000000"/>
          <w:lang w:val="en-GB"/>
        </w:rPr>
      </w:pPr>
      <w:r w:rsidRPr="0021322F">
        <w:rPr>
          <w:color w:val="000000"/>
          <w:lang w:val="en-GB"/>
        </w:rPr>
        <w:t xml:space="preserve">Responsible for Big data initiatives and engagement including analysis, brainstorming, POC, and architecture. </w:t>
      </w:r>
    </w:p>
    <w:p w14:paraId="7B1E98BE" w14:textId="77777777" w:rsidR="0021322F" w:rsidRPr="0021322F" w:rsidRDefault="0021322F" w:rsidP="0021322F">
      <w:pPr>
        <w:numPr>
          <w:ilvl w:val="0"/>
          <w:numId w:val="18"/>
        </w:numPr>
        <w:jc w:val="both"/>
        <w:rPr>
          <w:color w:val="000000"/>
          <w:lang w:val="en-GB"/>
        </w:rPr>
      </w:pPr>
      <w:r w:rsidRPr="0021322F">
        <w:rPr>
          <w:color w:val="000000"/>
          <w:lang w:val="en-GB"/>
        </w:rPr>
        <w:t>Worked on different data formats from different vendor systems with data formats like JSON, XML.</w:t>
      </w:r>
    </w:p>
    <w:p w14:paraId="5FD69AE5" w14:textId="77777777" w:rsidR="0021322F" w:rsidRPr="0021322F" w:rsidRDefault="0021322F" w:rsidP="0021322F">
      <w:pPr>
        <w:numPr>
          <w:ilvl w:val="0"/>
          <w:numId w:val="18"/>
        </w:numPr>
        <w:jc w:val="both"/>
        <w:rPr>
          <w:color w:val="000000"/>
          <w:lang w:val="en-GB"/>
        </w:rPr>
      </w:pPr>
      <w:r w:rsidRPr="0021322F">
        <w:rPr>
          <w:color w:val="000000"/>
          <w:lang w:val="en-GB"/>
        </w:rPr>
        <w:t>Worked on Map Reduce/Spark Python modules for machine learning &amp; predictive analytics in Hadoop on AWS.</w:t>
      </w:r>
    </w:p>
    <w:p w14:paraId="0C07A6E6" w14:textId="77777777" w:rsidR="00876B17" w:rsidRDefault="0021322F" w:rsidP="00876B17">
      <w:pPr>
        <w:numPr>
          <w:ilvl w:val="0"/>
          <w:numId w:val="18"/>
        </w:numPr>
        <w:jc w:val="both"/>
        <w:rPr>
          <w:color w:val="000000"/>
          <w:lang w:val="en-GB"/>
        </w:rPr>
      </w:pPr>
      <w:r w:rsidRPr="0021322F">
        <w:rPr>
          <w:color w:val="000000"/>
          <w:lang w:val="en-GB"/>
        </w:rPr>
        <w:t xml:space="preserve">Worked with (Tableau) Report Writers to Test, Validate Data Integrity of Reports </w:t>
      </w:r>
    </w:p>
    <w:p w14:paraId="07166219" w14:textId="77777777" w:rsidR="00876B17" w:rsidRDefault="00876B17" w:rsidP="00876B17">
      <w:pPr>
        <w:jc w:val="both"/>
        <w:rPr>
          <w:color w:val="000000"/>
          <w:lang w:val="en-GB"/>
        </w:rPr>
      </w:pPr>
    </w:p>
    <w:p w14:paraId="67A8B676" w14:textId="39FAFACD" w:rsidR="00876B17" w:rsidRPr="00876B17" w:rsidRDefault="00876B17" w:rsidP="00876B17">
      <w:pPr>
        <w:jc w:val="both"/>
        <w:rPr>
          <w:rFonts w:ascii="Calibri" w:hAnsi="Calibri" w:cs="Calibri"/>
          <w:b/>
          <w:bCs/>
        </w:rPr>
      </w:pPr>
      <w:r w:rsidRPr="00876B17">
        <w:rPr>
          <w:rFonts w:ascii="Book Antiqua" w:hAnsi="Book Antiqua"/>
          <w:b/>
        </w:rPr>
        <w:t>Accenture Private limited</w:t>
      </w:r>
      <w:r w:rsidR="00CE6063" w:rsidRPr="00876B17">
        <w:rPr>
          <w:rFonts w:ascii="Calibri" w:hAnsi="Calibri" w:cs="Calibri"/>
          <w:b/>
          <w:bCs/>
        </w:rPr>
        <w:t xml:space="preserve">, </w:t>
      </w:r>
      <w:r w:rsidRPr="00876B17">
        <w:rPr>
          <w:rFonts w:ascii="Calibri" w:hAnsi="Calibri" w:cs="Calibri"/>
          <w:b/>
          <w:bCs/>
        </w:rPr>
        <w:t>Preoria</w:t>
      </w:r>
      <w:r w:rsidR="00CE6063" w:rsidRPr="00876B17">
        <w:rPr>
          <w:rFonts w:ascii="Calibri" w:hAnsi="Calibri" w:cs="Calibri"/>
          <w:b/>
          <w:bCs/>
        </w:rPr>
        <w:t>, IL</w:t>
      </w:r>
      <w:r w:rsidR="00CE6063" w:rsidRPr="00876B17">
        <w:rPr>
          <w:rFonts w:ascii="Calibri" w:hAnsi="Calibri" w:cs="Calibri"/>
          <w:b/>
        </w:rPr>
        <w:tab/>
      </w:r>
      <w:r w:rsidR="00CE6063" w:rsidRPr="00876B17">
        <w:rPr>
          <w:rFonts w:ascii="Calibri" w:hAnsi="Calibri" w:cs="Calibri"/>
          <w:b/>
        </w:rPr>
        <w:tab/>
      </w:r>
      <w:r w:rsidR="00CE6063" w:rsidRPr="00876B17">
        <w:rPr>
          <w:rFonts w:ascii="Calibri" w:hAnsi="Calibri" w:cs="Calibri"/>
          <w:b/>
        </w:rPr>
        <w:tab/>
      </w:r>
      <w:r w:rsidR="00CE6063" w:rsidRPr="00876B17">
        <w:rPr>
          <w:rFonts w:ascii="Calibri" w:hAnsi="Calibri" w:cs="Calibri"/>
          <w:b/>
        </w:rPr>
        <w:tab/>
        <w:t xml:space="preserve">         </w:t>
      </w:r>
      <w:r w:rsidR="00CE6063" w:rsidRPr="00876B17">
        <w:rPr>
          <w:rFonts w:ascii="Calibri" w:hAnsi="Calibri" w:cs="Calibri"/>
          <w:b/>
        </w:rPr>
        <w:tab/>
      </w:r>
      <w:r w:rsidR="00CE6063" w:rsidRPr="00876B17">
        <w:rPr>
          <w:rFonts w:ascii="Calibri" w:hAnsi="Calibri" w:cs="Calibri"/>
          <w:b/>
        </w:rPr>
        <w:tab/>
      </w:r>
      <w:r w:rsidR="00CE6063" w:rsidRPr="00876B17">
        <w:rPr>
          <w:rFonts w:ascii="Calibri" w:hAnsi="Calibri" w:cs="Calibri"/>
          <w:b/>
        </w:rPr>
        <w:tab/>
      </w:r>
      <w:r w:rsidR="000F51E6" w:rsidRPr="00876B17">
        <w:rPr>
          <w:rFonts w:ascii="Calibri" w:hAnsi="Calibri" w:cs="Calibri"/>
          <w:b/>
        </w:rPr>
        <w:t xml:space="preserve">          </w:t>
      </w:r>
    </w:p>
    <w:p w14:paraId="48B863A3" w14:textId="71E1AF15" w:rsidR="00CE6063" w:rsidRDefault="00CE6063" w:rsidP="000728C0">
      <w:pPr>
        <w:jc w:val="both"/>
        <w:rPr>
          <w:rFonts w:ascii="Calibri" w:hAnsi="Calibri" w:cs="Calibri"/>
          <w:b/>
        </w:rPr>
      </w:pPr>
      <w:r w:rsidRPr="0030058D">
        <w:rPr>
          <w:rFonts w:ascii="Calibri" w:hAnsi="Calibri" w:cs="Calibri"/>
          <w:b/>
        </w:rPr>
        <w:t>Role:</w:t>
      </w:r>
      <w:r>
        <w:rPr>
          <w:rFonts w:ascii="Calibri" w:hAnsi="Calibri" w:cs="Calibri"/>
        </w:rPr>
        <w:t xml:space="preserve"> </w:t>
      </w:r>
      <w:r w:rsidR="00876B17">
        <w:rPr>
          <w:rFonts w:ascii="Calibri" w:hAnsi="Calibri" w:cs="Calibri"/>
          <w:b/>
        </w:rPr>
        <w:t>Modelling</w:t>
      </w:r>
      <w:r w:rsidR="0077512D">
        <w:rPr>
          <w:rFonts w:ascii="Calibri" w:hAnsi="Calibri" w:cs="Calibri"/>
          <w:b/>
        </w:rPr>
        <w:t xml:space="preserve"> Analyst</w:t>
      </w:r>
    </w:p>
    <w:p w14:paraId="6C744A3C" w14:textId="4450CFBD" w:rsidR="00876B17" w:rsidRPr="00EA03E8" w:rsidRDefault="00876B17" w:rsidP="000728C0">
      <w:pPr>
        <w:jc w:val="both"/>
        <w:rPr>
          <w:rFonts w:ascii="Calibri" w:hAnsi="Calibri" w:cs="Calibri"/>
          <w:b/>
        </w:rPr>
      </w:pPr>
      <w:r w:rsidRPr="0041268F">
        <w:rPr>
          <w:rFonts w:ascii="Book Antiqua" w:hAnsi="Book Antiqua" w:cs="Tahoma"/>
          <w:b/>
          <w:lang w:val="en-GB"/>
        </w:rPr>
        <w:t>Aug’ 10 – Dec’ 2011</w:t>
      </w:r>
    </w:p>
    <w:p w14:paraId="64D32E8B" w14:textId="77777777" w:rsidR="00CE6063" w:rsidRPr="00EA03E8" w:rsidRDefault="00CE6063" w:rsidP="000728C0">
      <w:pPr>
        <w:jc w:val="both"/>
        <w:rPr>
          <w:rFonts w:ascii="Calibri" w:hAnsi="Calibri" w:cs="Calibri"/>
          <w:b/>
        </w:rPr>
      </w:pPr>
    </w:p>
    <w:p w14:paraId="5C02FC7F" w14:textId="169EADE6" w:rsidR="00CE6063" w:rsidRPr="003F4509" w:rsidRDefault="003F4509" w:rsidP="000728C0">
      <w:pPr>
        <w:jc w:val="both"/>
        <w:rPr>
          <w:lang w:val="en-GB"/>
        </w:rPr>
      </w:pPr>
      <w:r w:rsidRPr="003F4509">
        <w:rPr>
          <w:rFonts w:ascii="Calibri" w:hAnsi="Calibri" w:cs="Calibri"/>
          <w:b/>
          <w:lang w:val="en-GB"/>
        </w:rPr>
        <w:t xml:space="preserve">Objective: </w:t>
      </w:r>
      <w:r w:rsidRPr="003F4509">
        <w:rPr>
          <w:lang w:val="en-GB"/>
        </w:rPr>
        <w:t>Modelling Individual and Family Insurance rate based on Income and Demography for Market campaigning.</w:t>
      </w:r>
    </w:p>
    <w:p w14:paraId="5B6A4324" w14:textId="77777777" w:rsidR="003F4509" w:rsidRDefault="003F4509" w:rsidP="000728C0">
      <w:pPr>
        <w:jc w:val="both"/>
        <w:rPr>
          <w:rFonts w:ascii="Calibri" w:hAnsi="Calibri" w:cs="Calibri"/>
        </w:rPr>
      </w:pPr>
    </w:p>
    <w:p w14:paraId="799D87E6" w14:textId="77777777" w:rsidR="00CE6063" w:rsidRDefault="00CE6063" w:rsidP="000728C0">
      <w:pPr>
        <w:jc w:val="both"/>
        <w:rPr>
          <w:rFonts w:ascii="Calibri" w:hAnsi="Calibri" w:cs="Calibri"/>
        </w:rPr>
      </w:pPr>
      <w:r w:rsidRPr="00EA03E8">
        <w:rPr>
          <w:rFonts w:ascii="Calibri" w:hAnsi="Calibri" w:cs="Calibri"/>
          <w:b/>
        </w:rPr>
        <w:t>Responsibilities</w:t>
      </w:r>
      <w:r>
        <w:rPr>
          <w:rFonts w:ascii="Calibri" w:hAnsi="Calibri" w:cs="Calibri"/>
        </w:rPr>
        <w:t xml:space="preserve">: </w:t>
      </w:r>
    </w:p>
    <w:p w14:paraId="2B7374BF" w14:textId="77777777" w:rsidR="00CE6063" w:rsidRDefault="00CE6063" w:rsidP="000728C0">
      <w:pPr>
        <w:jc w:val="both"/>
        <w:rPr>
          <w:rFonts w:ascii="Calibri" w:hAnsi="Calibri" w:cs="Calibri"/>
        </w:rPr>
      </w:pPr>
    </w:p>
    <w:p w14:paraId="55BFB2B4" w14:textId="77777777" w:rsidR="003F4509" w:rsidRPr="0041268F" w:rsidRDefault="003F4509" w:rsidP="003F4509">
      <w:pPr>
        <w:pStyle w:val="ListParagraph"/>
        <w:numPr>
          <w:ilvl w:val="0"/>
          <w:numId w:val="20"/>
        </w:numPr>
        <w:spacing w:after="200"/>
        <w:jc w:val="both"/>
        <w:rPr>
          <w:rFonts w:ascii="Book Antiqua" w:hAnsi="Book Antiqua"/>
        </w:rPr>
      </w:pPr>
      <w:r w:rsidRPr="0041268F">
        <w:rPr>
          <w:rFonts w:ascii="Book Antiqua" w:hAnsi="Book Antiqua"/>
        </w:rPr>
        <w:t>Prepared financials reports, analysis of month on month variance and provided reports to management on a weekly, monthly and quarterly basis</w:t>
      </w:r>
    </w:p>
    <w:p w14:paraId="363774C4" w14:textId="77777777" w:rsidR="003F4509" w:rsidRPr="0041268F" w:rsidRDefault="003F4509" w:rsidP="003F4509">
      <w:pPr>
        <w:pStyle w:val="ListParagraph"/>
        <w:numPr>
          <w:ilvl w:val="0"/>
          <w:numId w:val="20"/>
        </w:numPr>
        <w:spacing w:after="200"/>
        <w:jc w:val="both"/>
        <w:rPr>
          <w:rFonts w:ascii="Book Antiqua" w:hAnsi="Book Antiqua"/>
        </w:rPr>
      </w:pPr>
      <w:r w:rsidRPr="0041268F">
        <w:rPr>
          <w:rFonts w:ascii="Book Antiqua" w:hAnsi="Book Antiqua"/>
        </w:rPr>
        <w:t>Scrutiny of General Ledger on monthly basis and do a financial analysis of the same. Provide the information in an appropriate manner to the management</w:t>
      </w:r>
    </w:p>
    <w:p w14:paraId="088740B9" w14:textId="77777777" w:rsidR="003F4509" w:rsidRPr="0041268F" w:rsidRDefault="003F4509" w:rsidP="003F4509">
      <w:pPr>
        <w:pStyle w:val="ListParagraph"/>
        <w:numPr>
          <w:ilvl w:val="0"/>
          <w:numId w:val="20"/>
        </w:numPr>
        <w:spacing w:after="200"/>
        <w:jc w:val="both"/>
        <w:rPr>
          <w:rFonts w:ascii="Book Antiqua" w:hAnsi="Book Antiqua"/>
        </w:rPr>
      </w:pPr>
      <w:r w:rsidRPr="0041268F">
        <w:rPr>
          <w:rFonts w:ascii="Book Antiqua" w:hAnsi="Book Antiqua"/>
        </w:rPr>
        <w:t>Monitored costs &amp;amp; trend analysis and providing updates on variances to respective stakeholders</w:t>
      </w:r>
    </w:p>
    <w:p w14:paraId="47CAB18E" w14:textId="77777777" w:rsidR="003F4509" w:rsidRPr="0041268F" w:rsidRDefault="003F4509" w:rsidP="003F4509">
      <w:pPr>
        <w:pStyle w:val="ListParagraph"/>
        <w:numPr>
          <w:ilvl w:val="0"/>
          <w:numId w:val="20"/>
        </w:numPr>
        <w:spacing w:after="200"/>
        <w:jc w:val="both"/>
        <w:rPr>
          <w:rFonts w:ascii="Book Antiqua" w:hAnsi="Book Antiqua"/>
        </w:rPr>
      </w:pPr>
      <w:r w:rsidRPr="0041268F">
        <w:rPr>
          <w:rFonts w:ascii="Book Antiqua" w:hAnsi="Book Antiqua"/>
        </w:rPr>
        <w:t>Prepared annual budget and periodic forecast/outlook and Generating Insights</w:t>
      </w:r>
    </w:p>
    <w:p w14:paraId="460A5ED7" w14:textId="77777777" w:rsidR="003F4509" w:rsidRPr="0041268F" w:rsidRDefault="003F4509" w:rsidP="003F4509">
      <w:pPr>
        <w:pStyle w:val="ListParagraph"/>
        <w:numPr>
          <w:ilvl w:val="0"/>
          <w:numId w:val="20"/>
        </w:numPr>
        <w:spacing w:after="200"/>
        <w:jc w:val="both"/>
        <w:rPr>
          <w:rFonts w:ascii="Book Antiqua" w:hAnsi="Book Antiqua"/>
        </w:rPr>
      </w:pPr>
      <w:r w:rsidRPr="0041268F">
        <w:rPr>
          <w:rFonts w:ascii="Book Antiqua" w:hAnsi="Book Antiqua"/>
        </w:rPr>
        <w:t>Partnered with Leadership to understand the requirement and provide reports, Analyze business units</w:t>
      </w:r>
    </w:p>
    <w:p w14:paraId="16E5382C" w14:textId="77777777" w:rsidR="003F4509" w:rsidRPr="0041268F" w:rsidRDefault="003F4509" w:rsidP="003F4509">
      <w:pPr>
        <w:pStyle w:val="ListParagraph"/>
        <w:numPr>
          <w:ilvl w:val="0"/>
          <w:numId w:val="20"/>
        </w:numPr>
        <w:spacing w:after="200"/>
        <w:jc w:val="both"/>
        <w:rPr>
          <w:rFonts w:ascii="Book Antiqua" w:hAnsi="Book Antiqua"/>
        </w:rPr>
      </w:pPr>
      <w:r w:rsidRPr="0041268F">
        <w:rPr>
          <w:rFonts w:ascii="Book Antiqua" w:hAnsi="Book Antiqua"/>
        </w:rPr>
        <w:t>Recommended solutions for areas of concern with financial data.</w:t>
      </w:r>
    </w:p>
    <w:p w14:paraId="72A8B032" w14:textId="77777777" w:rsidR="003F4509" w:rsidRPr="0041268F" w:rsidRDefault="003F4509" w:rsidP="003F4509">
      <w:pPr>
        <w:pStyle w:val="ListParagraph"/>
        <w:numPr>
          <w:ilvl w:val="0"/>
          <w:numId w:val="20"/>
        </w:numPr>
        <w:spacing w:after="200"/>
        <w:jc w:val="both"/>
        <w:rPr>
          <w:rFonts w:ascii="Book Antiqua" w:hAnsi="Book Antiqua"/>
        </w:rPr>
      </w:pPr>
      <w:r w:rsidRPr="0041268F">
        <w:rPr>
          <w:rFonts w:ascii="Book Antiqua" w:hAnsi="Book Antiqua"/>
        </w:rPr>
        <w:t>Provided ad-hoc reports as per requirement from time to time</w:t>
      </w:r>
    </w:p>
    <w:p w14:paraId="24867A77" w14:textId="77777777" w:rsidR="00D45C8A" w:rsidRPr="00D45C8A" w:rsidRDefault="00D45C8A" w:rsidP="00D45C8A">
      <w:pPr>
        <w:pStyle w:val="ListParagraph"/>
        <w:ind w:left="1260"/>
        <w:jc w:val="both"/>
        <w:rPr>
          <w:rFonts w:ascii="Calibri" w:hAnsi="Calibri" w:cs="Calibri"/>
        </w:rPr>
      </w:pPr>
    </w:p>
    <w:p w14:paraId="0E2FE073" w14:textId="77777777" w:rsidR="00472597" w:rsidRDefault="00472597" w:rsidP="0059750E">
      <w:pPr>
        <w:jc w:val="both"/>
        <w:rPr>
          <w:rFonts w:ascii="Calibri" w:hAnsi="Calibri" w:cs="Arial"/>
          <w:b/>
          <w:iCs/>
        </w:rPr>
      </w:pPr>
    </w:p>
    <w:p w14:paraId="00D4D465" w14:textId="77777777" w:rsidR="00472597" w:rsidRDefault="00472597" w:rsidP="00472597">
      <w:pPr>
        <w:pStyle w:val="Heading1"/>
        <w:shd w:val="clear" w:color="auto" w:fill="D9D9D9"/>
        <w:jc w:val="both"/>
        <w:rPr>
          <w:rFonts w:ascii="Calibri" w:hAnsi="Calibri" w:cs="Arial"/>
        </w:rPr>
      </w:pPr>
      <w:r>
        <w:rPr>
          <w:rFonts w:ascii="Calibri" w:hAnsi="Calibri" w:cs="Arial"/>
          <w:b/>
          <w:bCs/>
        </w:rPr>
        <w:t>Technical Skills</w:t>
      </w:r>
    </w:p>
    <w:p w14:paraId="7FE4DB36" w14:textId="77777777" w:rsidR="00472597" w:rsidRDefault="00472597" w:rsidP="00472597">
      <w:pPr>
        <w:ind w:left="2160" w:hanging="2160"/>
        <w:jc w:val="both"/>
        <w:rPr>
          <w:rFonts w:ascii="Calibri" w:hAnsi="Calibri" w:cs="Arial"/>
          <w:b/>
        </w:rPr>
      </w:pPr>
    </w:p>
    <w:p w14:paraId="09BAB37D" w14:textId="77777777" w:rsidR="00472597" w:rsidRPr="00D73B81" w:rsidRDefault="00472597" w:rsidP="00472597">
      <w:pPr>
        <w:ind w:left="2160" w:hanging="2160"/>
        <w:jc w:val="both"/>
        <w:rPr>
          <w:rFonts w:ascii="Calibri" w:hAnsi="Calibri" w:cs="Arial"/>
        </w:rPr>
      </w:pPr>
      <w:r w:rsidRPr="00F2567E">
        <w:rPr>
          <w:rFonts w:ascii="Calibri" w:hAnsi="Calibri" w:cs="Arial"/>
          <w:b/>
        </w:rPr>
        <w:t>Languages</w:t>
      </w:r>
      <w:r w:rsidRPr="00F2567E">
        <w:rPr>
          <w:rFonts w:ascii="Calibri" w:hAnsi="Calibri" w:cs="Arial"/>
          <w:b/>
        </w:rPr>
        <w:tab/>
      </w:r>
      <w:r>
        <w:rPr>
          <w:rFonts w:ascii="Calibri" w:hAnsi="Calibri" w:cs="Arial"/>
        </w:rPr>
        <w:t xml:space="preserve">Python, R, Scala, PIG, MATLAB, </w:t>
      </w:r>
      <w:r w:rsidRPr="000C02DB">
        <w:rPr>
          <w:rFonts w:ascii="Calibri" w:hAnsi="Calibri" w:cs="Arial"/>
        </w:rPr>
        <w:t>Java</w:t>
      </w:r>
      <w:r>
        <w:rPr>
          <w:rFonts w:ascii="Calibri" w:hAnsi="Calibri" w:cs="Arial"/>
        </w:rPr>
        <w:t>, C, C++,</w:t>
      </w:r>
      <w:r w:rsidRPr="00D73B81">
        <w:rPr>
          <w:rFonts w:ascii="Calibri" w:hAnsi="Calibri" w:cs="Arial"/>
        </w:rPr>
        <w:t xml:space="preserve"> SQL, UML</w:t>
      </w:r>
    </w:p>
    <w:p w14:paraId="5A846DA4" w14:textId="77777777" w:rsidR="00472597" w:rsidRPr="00037DB3" w:rsidRDefault="00472597" w:rsidP="00472597">
      <w:pPr>
        <w:jc w:val="both"/>
        <w:rPr>
          <w:rFonts w:ascii="Calibri" w:hAnsi="Calibri" w:cs="Arial"/>
        </w:rPr>
      </w:pPr>
      <w:r>
        <w:rPr>
          <w:rFonts w:ascii="Calibri" w:hAnsi="Calibri" w:cs="Arial"/>
          <w:b/>
        </w:rPr>
        <w:t>Data Warehousing Tools</w:t>
      </w:r>
      <w:r w:rsidRPr="00F2567E">
        <w:rPr>
          <w:rFonts w:ascii="Calibri" w:hAnsi="Calibri" w:cs="Arial"/>
          <w:b/>
        </w:rPr>
        <w:tab/>
      </w:r>
      <w:r w:rsidRPr="0080755A">
        <w:rPr>
          <w:rFonts w:ascii="Calibri" w:hAnsi="Calibri" w:cs="Arial"/>
        </w:rPr>
        <w:t>Informatica</w:t>
      </w:r>
      <w:r>
        <w:rPr>
          <w:rFonts w:ascii="Calibri" w:hAnsi="Calibri" w:cs="Arial"/>
        </w:rPr>
        <w:t xml:space="preserve">, </w:t>
      </w:r>
      <w:r w:rsidRPr="0080755A">
        <w:rPr>
          <w:rFonts w:ascii="Calibri" w:hAnsi="Calibri" w:cs="Arial"/>
        </w:rPr>
        <w:t>SAP BW/HANA, Datastage</w:t>
      </w:r>
    </w:p>
    <w:p w14:paraId="256F255D" w14:textId="77777777" w:rsidR="00472597" w:rsidRDefault="00472597" w:rsidP="00472597">
      <w:pPr>
        <w:tabs>
          <w:tab w:val="left" w:pos="2160"/>
          <w:tab w:val="left" w:pos="2520"/>
        </w:tabs>
        <w:jc w:val="both"/>
        <w:rPr>
          <w:rFonts w:ascii="Calibri" w:hAnsi="Calibri" w:cs="Arial"/>
        </w:rPr>
      </w:pPr>
      <w:r>
        <w:rPr>
          <w:rFonts w:ascii="Calibri" w:hAnsi="Calibri" w:cs="Arial"/>
          <w:b/>
        </w:rPr>
        <w:t>Testing Tools</w:t>
      </w:r>
      <w:r w:rsidRPr="00F2567E">
        <w:rPr>
          <w:rFonts w:ascii="Calibri" w:hAnsi="Calibri" w:cs="Arial"/>
          <w:b/>
        </w:rPr>
        <w:tab/>
      </w:r>
      <w:r w:rsidRPr="0080755A">
        <w:rPr>
          <w:rFonts w:ascii="Calibri" w:hAnsi="Calibri" w:cs="Arial"/>
        </w:rPr>
        <w:t>TDP</w:t>
      </w:r>
      <w:r>
        <w:rPr>
          <w:rFonts w:ascii="Calibri" w:hAnsi="Calibri" w:cs="Arial"/>
          <w:b/>
        </w:rPr>
        <w:t xml:space="preserve">, </w:t>
      </w:r>
      <w:r>
        <w:rPr>
          <w:rFonts w:ascii="Calibri" w:hAnsi="Calibri" w:cs="Arial"/>
        </w:rPr>
        <w:t>IPB Rational Clear Quest</w:t>
      </w:r>
      <w:r w:rsidRPr="00037DB3">
        <w:rPr>
          <w:rFonts w:ascii="Calibri" w:hAnsi="Calibri" w:cs="Arial"/>
        </w:rPr>
        <w:t>, Jira</w:t>
      </w:r>
      <w:r>
        <w:rPr>
          <w:rFonts w:ascii="Calibri" w:hAnsi="Calibri" w:cs="Arial"/>
        </w:rPr>
        <w:t>, Rally</w:t>
      </w:r>
    </w:p>
    <w:p w14:paraId="33F93322" w14:textId="77777777" w:rsidR="00472597" w:rsidRPr="00D73B81" w:rsidRDefault="00472597" w:rsidP="00472597">
      <w:pPr>
        <w:tabs>
          <w:tab w:val="left" w:pos="2160"/>
          <w:tab w:val="left" w:pos="2520"/>
        </w:tabs>
        <w:jc w:val="both"/>
        <w:rPr>
          <w:rFonts w:ascii="Calibri" w:hAnsi="Calibri" w:cs="Arial"/>
        </w:rPr>
      </w:pPr>
      <w:r w:rsidRPr="00781AD8">
        <w:rPr>
          <w:rFonts w:ascii="Calibri" w:hAnsi="Calibri" w:cs="Arial"/>
          <w:b/>
        </w:rPr>
        <w:t>Big Data Tools</w:t>
      </w:r>
      <w:r>
        <w:rPr>
          <w:rFonts w:ascii="Calibri" w:hAnsi="Calibri" w:cs="Arial"/>
        </w:rPr>
        <w:tab/>
      </w:r>
      <w:r w:rsidRPr="00781AD8">
        <w:rPr>
          <w:rFonts w:ascii="Calibri" w:hAnsi="Calibri" w:cs="Arial"/>
        </w:rPr>
        <w:t>Hadoo</w:t>
      </w:r>
      <w:r>
        <w:rPr>
          <w:rFonts w:ascii="Calibri" w:hAnsi="Calibri" w:cs="Arial"/>
        </w:rPr>
        <w:t>p Stack, Apache Spark</w:t>
      </w:r>
    </w:p>
    <w:p w14:paraId="7A2B6ABA" w14:textId="77777777" w:rsidR="00472597" w:rsidRPr="00037DB3" w:rsidRDefault="00472597" w:rsidP="00472597">
      <w:pPr>
        <w:ind w:left="2160" w:hanging="2160"/>
        <w:jc w:val="both"/>
        <w:rPr>
          <w:rFonts w:ascii="Calibri" w:hAnsi="Calibri" w:cs="Arial"/>
        </w:rPr>
      </w:pPr>
      <w:r w:rsidRPr="00F2567E">
        <w:rPr>
          <w:rFonts w:ascii="Calibri" w:hAnsi="Calibri" w:cs="Arial"/>
          <w:b/>
        </w:rPr>
        <w:t xml:space="preserve">Reporting </w:t>
      </w:r>
      <w:r>
        <w:rPr>
          <w:rFonts w:ascii="Calibri" w:hAnsi="Calibri" w:cs="Arial"/>
          <w:b/>
        </w:rPr>
        <w:t xml:space="preserve">&amp; Visualization </w:t>
      </w:r>
      <w:r w:rsidRPr="00037DB3">
        <w:rPr>
          <w:rFonts w:ascii="Calibri" w:hAnsi="Calibri" w:cs="Arial"/>
        </w:rPr>
        <w:t>Tablea</w:t>
      </w:r>
      <w:r>
        <w:rPr>
          <w:rFonts w:ascii="Calibri" w:hAnsi="Calibri" w:cs="Arial"/>
        </w:rPr>
        <w:t>u, Matplotlib, Seaborn, ggplot</w:t>
      </w:r>
    </w:p>
    <w:p w14:paraId="6EAA576E" w14:textId="77777777" w:rsidR="00472597" w:rsidRDefault="00472597" w:rsidP="00472597">
      <w:pPr>
        <w:jc w:val="both"/>
        <w:rPr>
          <w:rFonts w:ascii="Calibri" w:hAnsi="Calibri" w:cs="Arial"/>
          <w:b/>
        </w:rPr>
      </w:pPr>
      <w:r w:rsidRPr="00F2567E">
        <w:rPr>
          <w:rFonts w:ascii="Calibri" w:hAnsi="Calibri" w:cs="Arial"/>
          <w:b/>
        </w:rPr>
        <w:t>Databases</w:t>
      </w:r>
      <w:r w:rsidRPr="00F2567E">
        <w:rPr>
          <w:rFonts w:ascii="Calibri" w:hAnsi="Calibri" w:cs="Arial"/>
          <w:b/>
        </w:rPr>
        <w:tab/>
      </w:r>
      <w:r w:rsidRPr="00F2567E">
        <w:rPr>
          <w:rFonts w:ascii="Calibri" w:hAnsi="Calibri" w:cs="Arial"/>
          <w:b/>
        </w:rPr>
        <w:tab/>
      </w:r>
      <w:r w:rsidRPr="00D73B81">
        <w:rPr>
          <w:rFonts w:ascii="Calibri" w:hAnsi="Calibri" w:cs="Arial"/>
        </w:rPr>
        <w:t xml:space="preserve">Oracle, MySQL, </w:t>
      </w:r>
      <w:r>
        <w:rPr>
          <w:rFonts w:ascii="Calibri" w:hAnsi="Calibri" w:cs="Arial"/>
        </w:rPr>
        <w:t>NoSql, Couchbase, Cassandra</w:t>
      </w:r>
    </w:p>
    <w:p w14:paraId="17E90C87" w14:textId="77777777" w:rsidR="00472597" w:rsidRPr="00D73B81" w:rsidRDefault="00472597" w:rsidP="00472597">
      <w:pPr>
        <w:jc w:val="both"/>
      </w:pPr>
      <w:r w:rsidRPr="00C33009">
        <w:rPr>
          <w:rFonts w:ascii="Calibri" w:hAnsi="Calibri" w:cs="Arial"/>
          <w:b/>
        </w:rPr>
        <w:t>OS</w:t>
      </w:r>
      <w:r w:rsidRPr="00F2567E">
        <w:rPr>
          <w:b/>
        </w:rPr>
        <w:tab/>
      </w:r>
      <w:r w:rsidRPr="00F2567E">
        <w:rPr>
          <w:b/>
        </w:rPr>
        <w:tab/>
      </w:r>
      <w:r w:rsidRPr="00F2567E">
        <w:rPr>
          <w:b/>
        </w:rPr>
        <w:tab/>
      </w:r>
      <w:r>
        <w:rPr>
          <w:rFonts w:ascii="Calibri" w:hAnsi="Calibri" w:cs="Arial"/>
        </w:rPr>
        <w:t>Unix, Linux, Windows, Mac</w:t>
      </w:r>
    </w:p>
    <w:p w14:paraId="5DC244C3" w14:textId="77777777" w:rsidR="00472597" w:rsidRPr="000967A1" w:rsidRDefault="00472597" w:rsidP="0059750E">
      <w:pPr>
        <w:jc w:val="both"/>
        <w:rPr>
          <w:rFonts w:ascii="Calibri" w:hAnsi="Calibri" w:cs="Arial"/>
          <w:b/>
          <w:iCs/>
        </w:rPr>
      </w:pPr>
    </w:p>
    <w:p w14:paraId="0CB8E531" w14:textId="77777777" w:rsidR="00CE6063" w:rsidRDefault="00CE6063" w:rsidP="000728C0">
      <w:pPr>
        <w:jc w:val="both"/>
      </w:pPr>
    </w:p>
    <w:p w14:paraId="2C3D2E1E" w14:textId="77777777" w:rsidR="0059750E" w:rsidRDefault="0059750E" w:rsidP="0059750E">
      <w:pPr>
        <w:pStyle w:val="Heading1"/>
        <w:shd w:val="clear" w:color="auto" w:fill="D9D9D9"/>
        <w:jc w:val="both"/>
        <w:rPr>
          <w:rFonts w:ascii="Calibri" w:hAnsi="Calibri" w:cs="Arial"/>
        </w:rPr>
      </w:pPr>
      <w:r>
        <w:rPr>
          <w:rFonts w:ascii="Calibri" w:hAnsi="Calibri" w:cs="Arial"/>
          <w:b/>
          <w:bCs/>
        </w:rPr>
        <w:t>Education</w:t>
      </w:r>
    </w:p>
    <w:p w14:paraId="421EF9E8" w14:textId="77777777" w:rsidR="0059750E" w:rsidRDefault="0059750E" w:rsidP="0059750E">
      <w:pPr>
        <w:jc w:val="both"/>
        <w:rPr>
          <w:rFonts w:ascii="Calibri" w:hAnsi="Calibri" w:cs="Arial"/>
        </w:rPr>
      </w:pPr>
    </w:p>
    <w:p w14:paraId="39661E49" w14:textId="74FF5B61" w:rsidR="0059750E" w:rsidRDefault="0059750E" w:rsidP="0059750E">
      <w:pPr>
        <w:numPr>
          <w:ilvl w:val="0"/>
          <w:numId w:val="4"/>
        </w:numPr>
        <w:jc w:val="both"/>
        <w:rPr>
          <w:rFonts w:ascii="Calibri" w:hAnsi="Calibri" w:cs="Arial"/>
        </w:rPr>
      </w:pPr>
      <w:r>
        <w:rPr>
          <w:rFonts w:ascii="Calibri" w:hAnsi="Calibri" w:cs="Arial"/>
        </w:rPr>
        <w:t xml:space="preserve">Masters in </w:t>
      </w:r>
      <w:r w:rsidR="00BE6E51">
        <w:rPr>
          <w:rFonts w:ascii="Calibri" w:hAnsi="Calibri" w:cs="Arial"/>
        </w:rPr>
        <w:t>Computer Science Engineering</w:t>
      </w:r>
      <w:r>
        <w:rPr>
          <w:rFonts w:ascii="Calibri" w:hAnsi="Calibri" w:cs="Arial"/>
        </w:rPr>
        <w:t xml:space="preserve"> at </w:t>
      </w:r>
      <w:r w:rsidR="00BE6E51">
        <w:rPr>
          <w:rFonts w:ascii="Calibri" w:hAnsi="Calibri" w:cs="Arial"/>
        </w:rPr>
        <w:t>S</w:t>
      </w:r>
      <w:r w:rsidR="00325167">
        <w:rPr>
          <w:rFonts w:ascii="Calibri" w:hAnsi="Calibri" w:cs="Arial"/>
        </w:rPr>
        <w:t>t Cloud State University</w:t>
      </w:r>
      <w:r>
        <w:rPr>
          <w:rFonts w:ascii="Calibri" w:hAnsi="Calibri" w:cs="Arial"/>
        </w:rPr>
        <w:t>.</w:t>
      </w:r>
    </w:p>
    <w:p w14:paraId="5613816B" w14:textId="168F5511" w:rsidR="00CE6063" w:rsidRPr="002C2807" w:rsidRDefault="0059750E" w:rsidP="000728C0">
      <w:pPr>
        <w:numPr>
          <w:ilvl w:val="0"/>
          <w:numId w:val="4"/>
        </w:numPr>
        <w:jc w:val="both"/>
        <w:rPr>
          <w:rFonts w:ascii="Calibri" w:hAnsi="Calibri" w:cs="Arial"/>
        </w:rPr>
      </w:pPr>
      <w:r>
        <w:rPr>
          <w:rFonts w:ascii="Calibri" w:hAnsi="Calibri" w:cs="Arial"/>
        </w:rPr>
        <w:t xml:space="preserve">Bachelors in </w:t>
      </w:r>
      <w:r w:rsidR="00BE6E51">
        <w:rPr>
          <w:rFonts w:ascii="Calibri" w:hAnsi="Calibri" w:cs="Arial"/>
        </w:rPr>
        <w:t>Computer Science Engineering</w:t>
      </w:r>
      <w:r>
        <w:rPr>
          <w:rFonts w:ascii="Calibri" w:hAnsi="Calibri" w:cs="Arial"/>
        </w:rPr>
        <w:t xml:space="preserve"> at </w:t>
      </w:r>
      <w:r w:rsidR="00BE6E51">
        <w:rPr>
          <w:rFonts w:ascii="Calibri" w:hAnsi="Calibri" w:cs="Arial"/>
        </w:rPr>
        <w:t>OU</w:t>
      </w:r>
      <w:r w:rsidR="002C2807">
        <w:rPr>
          <w:rFonts w:ascii="Calibri" w:hAnsi="Calibri" w:cs="Arial"/>
        </w:rPr>
        <w:t>.</w:t>
      </w:r>
    </w:p>
    <w:sectPr w:rsidR="00CE6063" w:rsidRPr="002C2807">
      <w:headerReference w:type="even" r:id="rId7"/>
      <w:headerReference w:type="default" r:id="rId8"/>
      <w:footerReference w:type="even" r:id="rId9"/>
      <w:footerReference w:type="default" r:id="rId10"/>
      <w:headerReference w:type="first" r:id="rId11"/>
      <w:footerReference w:type="first" r:id="rId12"/>
      <w:pgSz w:w="12240" w:h="15840"/>
      <w:pgMar w:top="776" w:right="864" w:bottom="432" w:left="864" w:header="720" w:footer="720" w:gutter="0"/>
      <w:cols w:space="72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7A013B" w14:textId="77777777" w:rsidR="000B589D" w:rsidRDefault="000B589D" w:rsidP="00EF1348">
      <w:r>
        <w:separator/>
      </w:r>
    </w:p>
  </w:endnote>
  <w:endnote w:type="continuationSeparator" w:id="0">
    <w:p w14:paraId="3F614719" w14:textId="77777777" w:rsidR="000B589D" w:rsidRDefault="000B589D" w:rsidP="00EF1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2E313" w14:textId="77777777" w:rsidR="006B7E0D" w:rsidRDefault="006B7E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2E1D0" w14:textId="77777777" w:rsidR="006B7E0D" w:rsidRDefault="006B7E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BDFF8" w14:textId="77777777" w:rsidR="006B7E0D" w:rsidRDefault="006B7E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9F67A8" w14:textId="77777777" w:rsidR="000B589D" w:rsidRDefault="000B589D" w:rsidP="00EF1348">
      <w:r>
        <w:separator/>
      </w:r>
    </w:p>
  </w:footnote>
  <w:footnote w:type="continuationSeparator" w:id="0">
    <w:p w14:paraId="2D34BCC1" w14:textId="77777777" w:rsidR="000B589D" w:rsidRDefault="000B589D" w:rsidP="00EF13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2846A" w14:textId="77777777" w:rsidR="006B7E0D" w:rsidRDefault="006B7E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79DB9" w14:textId="77777777" w:rsidR="00876B17" w:rsidRPr="004E1B2E" w:rsidRDefault="00876B17" w:rsidP="0080755A">
    <w:pPr>
      <w:pStyle w:val="Header"/>
      <w:tabs>
        <w:tab w:val="left" w:pos="0"/>
        <w:tab w:val="left" w:pos="6210"/>
      </w:tabs>
      <w:jc w:val="center"/>
      <w:rPr>
        <w:rFonts w:asciiTheme="minorHAnsi" w:hAnsiTheme="minorHAnsi" w:cstheme="minorHAnsi"/>
        <w:b/>
        <w:color w:val="44546A" w:themeColor="text2"/>
        <w:sz w:val="32"/>
        <w:szCs w:val="32"/>
      </w:rPr>
    </w:pPr>
    <w:r>
      <w:rPr>
        <w:rFonts w:asciiTheme="minorHAnsi" w:hAnsiTheme="minorHAnsi" w:cstheme="minorHAnsi"/>
        <w:b/>
        <w:color w:val="44546A" w:themeColor="text2"/>
        <w:sz w:val="32"/>
        <w:szCs w:val="32"/>
      </w:rPr>
      <w:t>Anirudh</w:t>
    </w:r>
  </w:p>
  <w:p w14:paraId="4D6A64D3" w14:textId="132305E1" w:rsidR="00876B17" w:rsidRDefault="00876B17" w:rsidP="0080755A">
    <w:pPr>
      <w:pStyle w:val="Header"/>
      <w:tabs>
        <w:tab w:val="left" w:pos="0"/>
      </w:tabs>
    </w:pPr>
    <w:r w:rsidRPr="0080755A">
      <w:rPr>
        <w:b/>
        <w:bCs/>
        <w:color w:val="2F5496" w:themeColor="accent1" w:themeShade="BF"/>
      </w:rPr>
      <w:t>Email</w:t>
    </w:r>
    <w:r w:rsidRPr="004E1B2E">
      <w:rPr>
        <w:b/>
        <w:bCs/>
        <w:color w:val="4472C4" w:themeColor="accent1"/>
      </w:rPr>
      <w:t xml:space="preserve">: </w:t>
    </w:r>
    <w:r w:rsidRPr="0080755A">
      <w:rPr>
        <w:bCs/>
      </w:rPr>
      <w:t>manirudh280@gmail.com</w:t>
    </w:r>
    <w:r w:rsidRPr="004E1B2E">
      <w:rPr>
        <w:b/>
        <w:bCs/>
        <w:color w:val="4472C4" w:themeColor="accent1"/>
      </w:rPr>
      <w:t xml:space="preserve">   </w:t>
    </w:r>
    <w:r>
      <w:rPr>
        <w:b/>
        <w:bCs/>
        <w:color w:val="4472C4" w:themeColor="accent1"/>
      </w:rPr>
      <w:tab/>
    </w:r>
    <w:r>
      <w:rPr>
        <w:b/>
        <w:bCs/>
        <w:color w:val="4472C4" w:themeColor="accent1"/>
      </w:rPr>
      <w:tab/>
    </w:r>
    <w:r>
      <w:rPr>
        <w:b/>
        <w:bCs/>
        <w:color w:val="4472C4" w:themeColor="accent1"/>
      </w:rPr>
      <w:tab/>
    </w:r>
    <w:r>
      <w:rPr>
        <w:b/>
        <w:bCs/>
        <w:color w:val="4472C4" w:themeColor="accent1"/>
      </w:rPr>
      <w:tab/>
    </w:r>
    <w:r>
      <w:rPr>
        <w:b/>
        <w:bCs/>
        <w:color w:val="4472C4" w:themeColor="accent1"/>
      </w:rPr>
      <w:tab/>
    </w:r>
    <w:r>
      <w:rPr>
        <w:b/>
        <w:bCs/>
        <w:color w:val="4472C4" w:themeColor="accent1"/>
      </w:rPr>
      <w:tab/>
    </w:r>
    <w:r>
      <w:rPr>
        <w:b/>
        <w:bCs/>
        <w:color w:val="4472C4" w:themeColor="accent1"/>
      </w:rPr>
      <w:tab/>
    </w:r>
    <w:r w:rsidRPr="0080755A">
      <w:rPr>
        <w:b/>
        <w:bCs/>
        <w:color w:val="2F5496" w:themeColor="accent1" w:themeShade="BF"/>
      </w:rPr>
      <w:t>Mobile</w:t>
    </w:r>
    <w:r w:rsidRPr="004E1B2E">
      <w:rPr>
        <w:b/>
        <w:bCs/>
        <w:color w:val="4472C4" w:themeColor="accent1"/>
      </w:rPr>
      <w:t>:</w:t>
    </w:r>
    <w:r>
      <w:rPr>
        <w:b/>
        <w:bCs/>
        <w:color w:val="4472C4" w:themeColor="accent1"/>
      </w:rPr>
      <w:t xml:space="preserve"> </w:t>
    </w:r>
    <w:r w:rsidR="006B7E0D">
      <w:t>(630</w:t>
    </w:r>
    <w:r>
      <w:t xml:space="preserve">) </w:t>
    </w:r>
    <w:r w:rsidR="006B7E0D">
      <w:t>445</w:t>
    </w:r>
    <w:r>
      <w:t>-</w:t>
    </w:r>
    <w:r w:rsidR="006B7E0D">
      <w:t>1182</w:t>
    </w:r>
    <w:bookmarkStart w:id="0" w:name="_GoBack"/>
    <w:bookmarkEnd w:id="0"/>
  </w:p>
  <w:p w14:paraId="05AAC959" w14:textId="77777777" w:rsidR="00876B17" w:rsidRDefault="00876B17" w:rsidP="0080755A">
    <w:pPr>
      <w:pStyle w:val="Header"/>
      <w:tabs>
        <w:tab w:val="left" w:pos="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F8BB4" w14:textId="77777777" w:rsidR="006B7E0D" w:rsidRDefault="006B7E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4"/>
    <w:multiLevelType w:val="singleLevel"/>
    <w:tmpl w:val="00000004"/>
    <w:name w:val="WW8Num8"/>
    <w:lvl w:ilvl="0">
      <w:start w:val="1"/>
      <w:numFmt w:val="bullet"/>
      <w:lvlText w:val=""/>
      <w:lvlJc w:val="left"/>
      <w:pPr>
        <w:tabs>
          <w:tab w:val="num" w:pos="0"/>
        </w:tabs>
        <w:ind w:left="720" w:hanging="360"/>
      </w:pPr>
      <w:rPr>
        <w:rFonts w:ascii="Symbol" w:hAnsi="Symbol" w:cs="Symbol" w:hint="default"/>
        <w:color w:val="auto"/>
        <w:sz w:val="22"/>
        <w:szCs w:val="22"/>
      </w:rPr>
    </w:lvl>
  </w:abstractNum>
  <w:abstractNum w:abstractNumId="2">
    <w:nsid w:val="00000005"/>
    <w:multiLevelType w:val="singleLevel"/>
    <w:tmpl w:val="00000005"/>
    <w:name w:val="WW8Num12"/>
    <w:lvl w:ilvl="0">
      <w:start w:val="1"/>
      <w:numFmt w:val="bullet"/>
      <w:lvlText w:val=""/>
      <w:lvlJc w:val="left"/>
      <w:pPr>
        <w:tabs>
          <w:tab w:val="num" w:pos="900"/>
        </w:tabs>
        <w:ind w:left="900" w:hanging="360"/>
      </w:pPr>
      <w:rPr>
        <w:rFonts w:ascii="Symbol" w:hAnsi="Symbol" w:cs="Symbol" w:hint="default"/>
      </w:rPr>
    </w:lvl>
  </w:abstractNum>
  <w:abstractNum w:abstractNumId="3">
    <w:nsid w:val="00000009"/>
    <w:multiLevelType w:val="singleLevel"/>
    <w:tmpl w:val="00000009"/>
    <w:name w:val="WW8Num22"/>
    <w:lvl w:ilvl="0">
      <w:start w:val="1"/>
      <w:numFmt w:val="bullet"/>
      <w:lvlText w:val=""/>
      <w:lvlJc w:val="left"/>
      <w:pPr>
        <w:tabs>
          <w:tab w:val="num" w:pos="0"/>
        </w:tabs>
        <w:ind w:left="765" w:hanging="360"/>
      </w:pPr>
      <w:rPr>
        <w:rFonts w:ascii="Wingdings" w:hAnsi="Wingdings" w:cs="Wingdings" w:hint="default"/>
      </w:rPr>
    </w:lvl>
  </w:abstractNum>
  <w:abstractNum w:abstractNumId="4">
    <w:nsid w:val="0000000D"/>
    <w:multiLevelType w:val="multilevel"/>
    <w:tmpl w:val="0000000D"/>
    <w:name w:val="WW8Num30"/>
    <w:lvl w:ilvl="0">
      <w:start w:val="1"/>
      <w:numFmt w:val="bullet"/>
      <w:lvlText w:val=""/>
      <w:lvlJc w:val="left"/>
      <w:pPr>
        <w:tabs>
          <w:tab w:val="num" w:pos="720"/>
        </w:tabs>
        <w:ind w:left="450" w:hanging="360"/>
      </w:pPr>
      <w:rPr>
        <w:rFonts w:ascii="Symbol" w:hAnsi="Symbol" w:cs="Symbol" w:hint="default"/>
      </w:rPr>
    </w:lvl>
    <w:lvl w:ilvl="1">
      <w:start w:val="1"/>
      <w:numFmt w:val="none"/>
      <w:suff w:val="nothing"/>
      <w:lvlText w:val="o"/>
      <w:lvlJc w:val="left"/>
      <w:pPr>
        <w:tabs>
          <w:tab w:val="num" w:pos="0"/>
        </w:tabs>
        <w:ind w:left="810" w:hanging="360"/>
      </w:pPr>
      <w:rPr>
        <w:rFonts w:ascii="Courier New" w:hAnsi="Courier New" w:cs="Courier New"/>
      </w:rPr>
    </w:lvl>
    <w:lvl w:ilvl="2">
      <w:start w:val="1"/>
      <w:numFmt w:val="none"/>
      <w:suff w:val="nothing"/>
      <w:lvlText w:val=""/>
      <w:lvlJc w:val="left"/>
      <w:pPr>
        <w:tabs>
          <w:tab w:val="num" w:pos="0"/>
        </w:tabs>
        <w:ind w:left="1170" w:hanging="360"/>
      </w:pPr>
      <w:rPr>
        <w:rFonts w:ascii="Wingdings" w:hAnsi="Wingdings" w:cs="Wingdings"/>
      </w:rPr>
    </w:lvl>
    <w:lvl w:ilvl="3">
      <w:start w:val="1"/>
      <w:numFmt w:val="none"/>
      <w:suff w:val="nothing"/>
      <w:lvlText w:val=""/>
      <w:lvlJc w:val="left"/>
      <w:pPr>
        <w:tabs>
          <w:tab w:val="num" w:pos="0"/>
        </w:tabs>
        <w:ind w:left="1530" w:hanging="360"/>
      </w:pPr>
      <w:rPr>
        <w:rFonts w:ascii="Symbol" w:hAnsi="Symbol" w:cs="Symbol"/>
      </w:rPr>
    </w:lvl>
    <w:lvl w:ilvl="4">
      <w:start w:val="1"/>
      <w:numFmt w:val="none"/>
      <w:suff w:val="nothing"/>
      <w:lvlText w:val="o"/>
      <w:lvlJc w:val="left"/>
      <w:pPr>
        <w:tabs>
          <w:tab w:val="num" w:pos="0"/>
        </w:tabs>
        <w:ind w:left="1890" w:hanging="360"/>
      </w:pPr>
      <w:rPr>
        <w:rFonts w:ascii="Courier New" w:hAnsi="Courier New" w:cs="Courier New"/>
      </w:rPr>
    </w:lvl>
    <w:lvl w:ilvl="5">
      <w:start w:val="1"/>
      <w:numFmt w:val="none"/>
      <w:suff w:val="nothing"/>
      <w:lvlText w:val=""/>
      <w:lvlJc w:val="left"/>
      <w:pPr>
        <w:tabs>
          <w:tab w:val="num" w:pos="0"/>
        </w:tabs>
        <w:ind w:left="2250" w:hanging="360"/>
      </w:pPr>
      <w:rPr>
        <w:rFonts w:ascii="Wingdings" w:hAnsi="Wingdings" w:cs="Wingdings"/>
      </w:rPr>
    </w:lvl>
    <w:lvl w:ilvl="6">
      <w:start w:val="1"/>
      <w:numFmt w:val="none"/>
      <w:suff w:val="nothing"/>
      <w:lvlText w:val=""/>
      <w:lvlJc w:val="left"/>
      <w:pPr>
        <w:tabs>
          <w:tab w:val="num" w:pos="0"/>
        </w:tabs>
        <w:ind w:left="2610" w:hanging="360"/>
      </w:pPr>
      <w:rPr>
        <w:rFonts w:ascii="Symbol" w:hAnsi="Symbol" w:cs="Symbol"/>
      </w:rPr>
    </w:lvl>
    <w:lvl w:ilvl="7">
      <w:start w:val="1"/>
      <w:numFmt w:val="none"/>
      <w:suff w:val="nothing"/>
      <w:lvlText w:val="o"/>
      <w:lvlJc w:val="left"/>
      <w:pPr>
        <w:tabs>
          <w:tab w:val="num" w:pos="0"/>
        </w:tabs>
        <w:ind w:left="2970" w:hanging="360"/>
      </w:pPr>
      <w:rPr>
        <w:rFonts w:ascii="Courier New" w:hAnsi="Courier New" w:cs="Courier New"/>
      </w:rPr>
    </w:lvl>
    <w:lvl w:ilvl="8">
      <w:start w:val="1"/>
      <w:numFmt w:val="none"/>
      <w:suff w:val="nothing"/>
      <w:lvlText w:val=""/>
      <w:lvlJc w:val="left"/>
      <w:pPr>
        <w:tabs>
          <w:tab w:val="num" w:pos="0"/>
        </w:tabs>
        <w:ind w:left="3330" w:hanging="360"/>
      </w:pPr>
      <w:rPr>
        <w:rFonts w:ascii="Wingdings" w:hAnsi="Wingdings" w:cs="Wingdings"/>
      </w:rPr>
    </w:lvl>
  </w:abstractNum>
  <w:abstractNum w:abstractNumId="5">
    <w:nsid w:val="04D92FA5"/>
    <w:multiLevelType w:val="hybridMultilevel"/>
    <w:tmpl w:val="5430315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nsid w:val="092B5817"/>
    <w:multiLevelType w:val="hybridMultilevel"/>
    <w:tmpl w:val="416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200958"/>
    <w:multiLevelType w:val="multilevel"/>
    <w:tmpl w:val="8410FA1A"/>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Symbol" w:hAnsi="Symbol"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3240"/>
        </w:tabs>
        <w:ind w:left="3240" w:hanging="360"/>
      </w:pPr>
      <w:rPr>
        <w:rFonts w:ascii="Symbol" w:hAnsi="Symbol" w:hint="default"/>
      </w:rPr>
    </w:lvl>
    <w:lvl w:ilvl="5">
      <w:start w:val="1"/>
      <w:numFmt w:val="bullet"/>
      <w:lvlText w:val=""/>
      <w:lvlJc w:val="left"/>
      <w:pPr>
        <w:tabs>
          <w:tab w:val="num" w:pos="3960"/>
        </w:tabs>
        <w:ind w:left="3960" w:hanging="360"/>
      </w:pPr>
      <w:rPr>
        <w:rFonts w:ascii="Symbol" w:hAnsi="Symbol"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
      <w:lvlJc w:val="left"/>
      <w:pPr>
        <w:tabs>
          <w:tab w:val="num" w:pos="5400"/>
        </w:tabs>
        <w:ind w:left="5400" w:hanging="360"/>
      </w:pPr>
      <w:rPr>
        <w:rFonts w:ascii="Symbol" w:hAnsi="Symbol" w:hint="default"/>
      </w:rPr>
    </w:lvl>
    <w:lvl w:ilvl="8">
      <w:start w:val="1"/>
      <w:numFmt w:val="bullet"/>
      <w:lvlText w:val=""/>
      <w:lvlJc w:val="left"/>
      <w:pPr>
        <w:tabs>
          <w:tab w:val="num" w:pos="6120"/>
        </w:tabs>
        <w:ind w:left="6120" w:hanging="360"/>
      </w:pPr>
      <w:rPr>
        <w:rFonts w:ascii="Symbol" w:hAnsi="Symbol" w:hint="default"/>
      </w:rPr>
    </w:lvl>
  </w:abstractNum>
  <w:abstractNum w:abstractNumId="8">
    <w:nsid w:val="29171F08"/>
    <w:multiLevelType w:val="hybridMultilevel"/>
    <w:tmpl w:val="66068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03AF6"/>
    <w:multiLevelType w:val="hybridMultilevel"/>
    <w:tmpl w:val="AD9495F0"/>
    <w:lvl w:ilvl="0" w:tplc="91561B18">
      <w:numFmt w:val="bullet"/>
      <w:lvlText w:val=""/>
      <w:lvlJc w:val="left"/>
      <w:pPr>
        <w:ind w:left="720" w:hanging="360"/>
      </w:pPr>
      <w:rPr>
        <w:rFonts w:ascii="Symbol" w:eastAsia="Times New Roman"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36590E"/>
    <w:multiLevelType w:val="hybridMultilevel"/>
    <w:tmpl w:val="C91012E6"/>
    <w:lvl w:ilvl="0" w:tplc="04090001">
      <w:start w:val="1"/>
      <w:numFmt w:val="bullet"/>
      <w:lvlText w:val=""/>
      <w:lvlJc w:val="left"/>
      <w:pPr>
        <w:ind w:left="1260" w:hanging="360"/>
      </w:pPr>
      <w:rPr>
        <w:rFonts w:ascii="Symbol" w:hAnsi="Symbol" w:hint="default"/>
      </w:rPr>
    </w:lvl>
    <w:lvl w:ilvl="1" w:tplc="750CD0CC">
      <w:numFmt w:val="bullet"/>
      <w:lvlText w:val="•"/>
      <w:lvlJc w:val="left"/>
      <w:pPr>
        <w:ind w:left="1980" w:hanging="360"/>
      </w:pPr>
      <w:rPr>
        <w:rFonts w:ascii="Calibri" w:eastAsia="Times New Roman" w:hAnsi="Calibri" w:cs="Calibri"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nsid w:val="35BE6F03"/>
    <w:multiLevelType w:val="hybridMultilevel"/>
    <w:tmpl w:val="2460E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F16846"/>
    <w:multiLevelType w:val="hybridMultilevel"/>
    <w:tmpl w:val="32206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970DF7"/>
    <w:multiLevelType w:val="hybridMultilevel"/>
    <w:tmpl w:val="CA18A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496F75"/>
    <w:multiLevelType w:val="hybridMultilevel"/>
    <w:tmpl w:val="3C4A485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F209DE"/>
    <w:multiLevelType w:val="hybridMultilevel"/>
    <w:tmpl w:val="8956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085995"/>
    <w:multiLevelType w:val="hybridMultilevel"/>
    <w:tmpl w:val="E376D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C220C1"/>
    <w:multiLevelType w:val="hybridMultilevel"/>
    <w:tmpl w:val="9FC84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3F390A"/>
    <w:multiLevelType w:val="hybridMultilevel"/>
    <w:tmpl w:val="F0C0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185CB0"/>
    <w:multiLevelType w:val="hybridMultilevel"/>
    <w:tmpl w:val="672A3CC4"/>
    <w:lvl w:ilvl="0" w:tplc="71BA7114">
      <w:numFmt w:val="bullet"/>
      <w:lvlText w:val="•"/>
      <w:lvlJc w:val="left"/>
      <w:pPr>
        <w:ind w:left="990" w:hanging="360"/>
      </w:pPr>
      <w:rPr>
        <w:rFonts w:ascii="Tahoma" w:eastAsia="Calibri" w:hAnsi="Tahoma" w:cs="Tahoma"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11"/>
  </w:num>
  <w:num w:numId="8">
    <w:abstractNumId w:val="18"/>
  </w:num>
  <w:num w:numId="9">
    <w:abstractNumId w:val="8"/>
  </w:num>
  <w:num w:numId="10">
    <w:abstractNumId w:val="17"/>
  </w:num>
  <w:num w:numId="11">
    <w:abstractNumId w:val="16"/>
  </w:num>
  <w:num w:numId="12">
    <w:abstractNumId w:val="15"/>
  </w:num>
  <w:num w:numId="13">
    <w:abstractNumId w:val="13"/>
  </w:num>
  <w:num w:numId="14">
    <w:abstractNumId w:val="10"/>
  </w:num>
  <w:num w:numId="15">
    <w:abstractNumId w:val="5"/>
  </w:num>
  <w:num w:numId="16">
    <w:abstractNumId w:val="7"/>
  </w:num>
  <w:num w:numId="17">
    <w:abstractNumId w:val="12"/>
  </w:num>
  <w:num w:numId="18">
    <w:abstractNumId w:val="19"/>
  </w:num>
  <w:num w:numId="19">
    <w:abstractNumId w:val="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063"/>
    <w:rsid w:val="00002816"/>
    <w:rsid w:val="00017E66"/>
    <w:rsid w:val="00021256"/>
    <w:rsid w:val="00030E36"/>
    <w:rsid w:val="00037DB3"/>
    <w:rsid w:val="0004664C"/>
    <w:rsid w:val="000728C0"/>
    <w:rsid w:val="0009242D"/>
    <w:rsid w:val="000B589D"/>
    <w:rsid w:val="000B59E2"/>
    <w:rsid w:val="000C02DB"/>
    <w:rsid w:val="000F51E6"/>
    <w:rsid w:val="00151C51"/>
    <w:rsid w:val="001563AD"/>
    <w:rsid w:val="00171E46"/>
    <w:rsid w:val="001A0B6B"/>
    <w:rsid w:val="001E682E"/>
    <w:rsid w:val="001F31C3"/>
    <w:rsid w:val="00204F59"/>
    <w:rsid w:val="0021322F"/>
    <w:rsid w:val="00254B91"/>
    <w:rsid w:val="00273177"/>
    <w:rsid w:val="00287559"/>
    <w:rsid w:val="002A47E6"/>
    <w:rsid w:val="002A6AEE"/>
    <w:rsid w:val="002B05C7"/>
    <w:rsid w:val="002C2807"/>
    <w:rsid w:val="002D6C8C"/>
    <w:rsid w:val="002D76BA"/>
    <w:rsid w:val="002E63C1"/>
    <w:rsid w:val="00311675"/>
    <w:rsid w:val="00324A6D"/>
    <w:rsid w:val="00325167"/>
    <w:rsid w:val="00331803"/>
    <w:rsid w:val="00385916"/>
    <w:rsid w:val="003D111E"/>
    <w:rsid w:val="003E73DB"/>
    <w:rsid w:val="003F4509"/>
    <w:rsid w:val="0040142F"/>
    <w:rsid w:val="00470199"/>
    <w:rsid w:val="00472597"/>
    <w:rsid w:val="004B420B"/>
    <w:rsid w:val="004F0ABB"/>
    <w:rsid w:val="00500C5D"/>
    <w:rsid w:val="00547FA1"/>
    <w:rsid w:val="00554C25"/>
    <w:rsid w:val="0059750E"/>
    <w:rsid w:val="005F6202"/>
    <w:rsid w:val="00632E46"/>
    <w:rsid w:val="00637BE3"/>
    <w:rsid w:val="00645C6E"/>
    <w:rsid w:val="006519A7"/>
    <w:rsid w:val="00673E90"/>
    <w:rsid w:val="006B50F9"/>
    <w:rsid w:val="006B7E0D"/>
    <w:rsid w:val="006D7BC7"/>
    <w:rsid w:val="00713799"/>
    <w:rsid w:val="00740ACC"/>
    <w:rsid w:val="0077512D"/>
    <w:rsid w:val="00781AD8"/>
    <w:rsid w:val="007A1E95"/>
    <w:rsid w:val="007B2F57"/>
    <w:rsid w:val="007B7748"/>
    <w:rsid w:val="007D4EDE"/>
    <w:rsid w:val="007E6F0A"/>
    <w:rsid w:val="0080755A"/>
    <w:rsid w:val="00812368"/>
    <w:rsid w:val="008207C6"/>
    <w:rsid w:val="008474F9"/>
    <w:rsid w:val="00876B17"/>
    <w:rsid w:val="0088755D"/>
    <w:rsid w:val="008C20CE"/>
    <w:rsid w:val="009112B3"/>
    <w:rsid w:val="009243B3"/>
    <w:rsid w:val="00930C2B"/>
    <w:rsid w:val="009461F6"/>
    <w:rsid w:val="00975B25"/>
    <w:rsid w:val="009864BE"/>
    <w:rsid w:val="009A3AAB"/>
    <w:rsid w:val="009C325B"/>
    <w:rsid w:val="009C5BF3"/>
    <w:rsid w:val="009D6652"/>
    <w:rsid w:val="009F5CBB"/>
    <w:rsid w:val="00A43310"/>
    <w:rsid w:val="00AD6947"/>
    <w:rsid w:val="00B22386"/>
    <w:rsid w:val="00B64F53"/>
    <w:rsid w:val="00B75C02"/>
    <w:rsid w:val="00BB7B9B"/>
    <w:rsid w:val="00BE6E51"/>
    <w:rsid w:val="00C17AC1"/>
    <w:rsid w:val="00C30B67"/>
    <w:rsid w:val="00C5354F"/>
    <w:rsid w:val="00C55C78"/>
    <w:rsid w:val="00CC0B49"/>
    <w:rsid w:val="00CD577C"/>
    <w:rsid w:val="00CE6063"/>
    <w:rsid w:val="00D30214"/>
    <w:rsid w:val="00D45C8A"/>
    <w:rsid w:val="00D90A5E"/>
    <w:rsid w:val="00D91A39"/>
    <w:rsid w:val="00D95006"/>
    <w:rsid w:val="00DA2524"/>
    <w:rsid w:val="00DB2E8C"/>
    <w:rsid w:val="00DB75EB"/>
    <w:rsid w:val="00E534D8"/>
    <w:rsid w:val="00ED3B58"/>
    <w:rsid w:val="00EE01E7"/>
    <w:rsid w:val="00EF1348"/>
    <w:rsid w:val="00F6714F"/>
    <w:rsid w:val="00FA6C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689E12"/>
  <w15:docId w15:val="{62C7E99F-8A4B-4B02-9E91-F2C51CE92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063"/>
    <w:rPr>
      <w:rFonts w:ascii="Times New Roman" w:eastAsia="Times New Roman" w:hAnsi="Times New Roman" w:cs="Times New Roman"/>
      <w:sz w:val="20"/>
      <w:szCs w:val="20"/>
    </w:rPr>
  </w:style>
  <w:style w:type="paragraph" w:styleId="Heading1">
    <w:name w:val="heading 1"/>
    <w:basedOn w:val="Normal"/>
    <w:next w:val="Normal"/>
    <w:link w:val="Heading1Char"/>
    <w:qFormat/>
    <w:rsid w:val="00CE6063"/>
    <w:pPr>
      <w:keepNext/>
      <w:widowControl w:val="0"/>
      <w:numPr>
        <w:numId w:val="1"/>
      </w:numPr>
      <w:autoSpaceDE w:val="0"/>
      <w:outlineLvl w:val="0"/>
    </w:pPr>
    <w:rPr>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6063"/>
    <w:rPr>
      <w:rFonts w:ascii="Times New Roman" w:eastAsia="Times New Roman" w:hAnsi="Times New Roman" w:cs="Times New Roman"/>
      <w:kern w:val="1"/>
      <w:sz w:val="20"/>
      <w:szCs w:val="20"/>
    </w:rPr>
  </w:style>
  <w:style w:type="character" w:styleId="Hyperlink">
    <w:name w:val="Hyperlink"/>
    <w:uiPriority w:val="99"/>
    <w:rsid w:val="00CE6063"/>
  </w:style>
  <w:style w:type="paragraph" w:styleId="Header">
    <w:name w:val="header"/>
    <w:basedOn w:val="Normal"/>
    <w:link w:val="HeaderChar"/>
    <w:rsid w:val="00CE6063"/>
  </w:style>
  <w:style w:type="character" w:customStyle="1" w:styleId="HeaderChar">
    <w:name w:val="Header Char"/>
    <w:basedOn w:val="DefaultParagraphFont"/>
    <w:link w:val="Header"/>
    <w:rsid w:val="00CE6063"/>
    <w:rPr>
      <w:rFonts w:ascii="Times New Roman" w:eastAsia="Times New Roman" w:hAnsi="Times New Roman" w:cs="Times New Roman"/>
      <w:sz w:val="20"/>
      <w:szCs w:val="20"/>
    </w:rPr>
  </w:style>
  <w:style w:type="paragraph" w:customStyle="1" w:styleId="WW-Default">
    <w:name w:val="WW-Default"/>
    <w:rsid w:val="00CE6063"/>
    <w:pPr>
      <w:suppressAutoHyphens/>
      <w:autoSpaceDE w:val="0"/>
    </w:pPr>
    <w:rPr>
      <w:rFonts w:ascii="Times New Roman" w:eastAsia="Times New Roman" w:hAnsi="Times New Roman" w:cs="Times New Roman"/>
      <w:sz w:val="20"/>
      <w:szCs w:val="20"/>
    </w:rPr>
  </w:style>
  <w:style w:type="paragraph" w:styleId="ListParagraph">
    <w:name w:val="List Paragraph"/>
    <w:basedOn w:val="Normal"/>
    <w:uiPriority w:val="34"/>
    <w:qFormat/>
    <w:rsid w:val="00CE6063"/>
    <w:pPr>
      <w:ind w:left="720"/>
      <w:contextualSpacing/>
    </w:pPr>
  </w:style>
  <w:style w:type="paragraph" w:styleId="Footer">
    <w:name w:val="footer"/>
    <w:basedOn w:val="Normal"/>
    <w:link w:val="FooterChar"/>
    <w:uiPriority w:val="99"/>
    <w:unhideWhenUsed/>
    <w:rsid w:val="00EF1348"/>
    <w:pPr>
      <w:tabs>
        <w:tab w:val="center" w:pos="4680"/>
        <w:tab w:val="right" w:pos="9360"/>
      </w:tabs>
    </w:pPr>
  </w:style>
  <w:style w:type="character" w:customStyle="1" w:styleId="FooterChar">
    <w:name w:val="Footer Char"/>
    <w:basedOn w:val="DefaultParagraphFont"/>
    <w:link w:val="Footer"/>
    <w:uiPriority w:val="99"/>
    <w:rsid w:val="00EF1348"/>
    <w:rPr>
      <w:rFonts w:ascii="Times New Roman" w:eastAsia="Times New Roman" w:hAnsi="Times New Roman" w:cs="Times New Roman"/>
      <w:sz w:val="20"/>
      <w:szCs w:val="20"/>
    </w:rPr>
  </w:style>
  <w:style w:type="character" w:customStyle="1" w:styleId="UnresolvedMention">
    <w:name w:val="Unresolved Mention"/>
    <w:basedOn w:val="DefaultParagraphFont"/>
    <w:uiPriority w:val="99"/>
    <w:semiHidden/>
    <w:unhideWhenUsed/>
    <w:rsid w:val="00EF13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57570">
      <w:bodyDiv w:val="1"/>
      <w:marLeft w:val="0"/>
      <w:marRight w:val="0"/>
      <w:marTop w:val="0"/>
      <w:marBottom w:val="0"/>
      <w:divBdr>
        <w:top w:val="none" w:sz="0" w:space="0" w:color="auto"/>
        <w:left w:val="none" w:sz="0" w:space="0" w:color="auto"/>
        <w:bottom w:val="none" w:sz="0" w:space="0" w:color="auto"/>
        <w:right w:val="none" w:sz="0" w:space="0" w:color="auto"/>
      </w:divBdr>
    </w:div>
    <w:div w:id="228073676">
      <w:bodyDiv w:val="1"/>
      <w:marLeft w:val="0"/>
      <w:marRight w:val="0"/>
      <w:marTop w:val="0"/>
      <w:marBottom w:val="0"/>
      <w:divBdr>
        <w:top w:val="none" w:sz="0" w:space="0" w:color="auto"/>
        <w:left w:val="none" w:sz="0" w:space="0" w:color="auto"/>
        <w:bottom w:val="none" w:sz="0" w:space="0" w:color="auto"/>
        <w:right w:val="none" w:sz="0" w:space="0" w:color="auto"/>
      </w:divBdr>
    </w:div>
    <w:div w:id="841821687">
      <w:bodyDiv w:val="1"/>
      <w:marLeft w:val="0"/>
      <w:marRight w:val="0"/>
      <w:marTop w:val="0"/>
      <w:marBottom w:val="0"/>
      <w:divBdr>
        <w:top w:val="none" w:sz="0" w:space="0" w:color="auto"/>
        <w:left w:val="none" w:sz="0" w:space="0" w:color="auto"/>
        <w:bottom w:val="none" w:sz="0" w:space="0" w:color="auto"/>
        <w:right w:val="none" w:sz="0" w:space="0" w:color="auto"/>
      </w:divBdr>
    </w:div>
    <w:div w:id="1017729840">
      <w:bodyDiv w:val="1"/>
      <w:marLeft w:val="0"/>
      <w:marRight w:val="0"/>
      <w:marTop w:val="0"/>
      <w:marBottom w:val="0"/>
      <w:divBdr>
        <w:top w:val="none" w:sz="0" w:space="0" w:color="auto"/>
        <w:left w:val="none" w:sz="0" w:space="0" w:color="auto"/>
        <w:bottom w:val="none" w:sz="0" w:space="0" w:color="auto"/>
        <w:right w:val="none" w:sz="0" w:space="0" w:color="auto"/>
      </w:divBdr>
    </w:div>
    <w:div w:id="1132868742">
      <w:bodyDiv w:val="1"/>
      <w:marLeft w:val="0"/>
      <w:marRight w:val="0"/>
      <w:marTop w:val="0"/>
      <w:marBottom w:val="0"/>
      <w:divBdr>
        <w:top w:val="none" w:sz="0" w:space="0" w:color="auto"/>
        <w:left w:val="none" w:sz="0" w:space="0" w:color="auto"/>
        <w:bottom w:val="none" w:sz="0" w:space="0" w:color="auto"/>
        <w:right w:val="none" w:sz="0" w:space="0" w:color="auto"/>
      </w:divBdr>
    </w:div>
    <w:div w:id="1515219657">
      <w:bodyDiv w:val="1"/>
      <w:marLeft w:val="0"/>
      <w:marRight w:val="0"/>
      <w:marTop w:val="0"/>
      <w:marBottom w:val="0"/>
      <w:divBdr>
        <w:top w:val="none" w:sz="0" w:space="0" w:color="auto"/>
        <w:left w:val="none" w:sz="0" w:space="0" w:color="auto"/>
        <w:bottom w:val="none" w:sz="0" w:space="0" w:color="auto"/>
        <w:right w:val="none" w:sz="0" w:space="0" w:color="auto"/>
      </w:divBdr>
    </w:div>
    <w:div w:id="1702317032">
      <w:bodyDiv w:val="1"/>
      <w:marLeft w:val="0"/>
      <w:marRight w:val="0"/>
      <w:marTop w:val="0"/>
      <w:marBottom w:val="0"/>
      <w:divBdr>
        <w:top w:val="none" w:sz="0" w:space="0" w:color="auto"/>
        <w:left w:val="none" w:sz="0" w:space="0" w:color="auto"/>
        <w:bottom w:val="none" w:sz="0" w:space="0" w:color="auto"/>
        <w:right w:val="none" w:sz="0" w:space="0" w:color="auto"/>
      </w:divBdr>
    </w:div>
    <w:div w:id="177354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dc:creator>
  <cp:keywords/>
  <dc:description/>
  <cp:lastModifiedBy>A-4</cp:lastModifiedBy>
  <cp:revision>27</cp:revision>
  <dcterms:created xsi:type="dcterms:W3CDTF">2018-02-04T21:22:00Z</dcterms:created>
  <dcterms:modified xsi:type="dcterms:W3CDTF">2018-02-07T16:27:00Z</dcterms:modified>
</cp:coreProperties>
</file>