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F6E" w:rsidRPr="003B0A10" w:rsidRDefault="006A7786" w:rsidP="006C0A4D">
      <w:pPr>
        <w:rPr>
          <w:rFonts w:asciiTheme="minorHAnsi" w:hAnsiTheme="minorHAnsi" w:cstheme="minorHAnsi"/>
          <w:b/>
          <w:sz w:val="22"/>
          <w:szCs w:val="22"/>
        </w:rPr>
      </w:pPr>
      <w:proofErr w:type="spellStart"/>
      <w:r w:rsidRPr="003B0A10">
        <w:rPr>
          <w:rFonts w:asciiTheme="minorHAnsi" w:hAnsiTheme="minorHAnsi" w:cstheme="minorHAnsi"/>
          <w:b/>
          <w:sz w:val="22"/>
          <w:szCs w:val="22"/>
        </w:rPr>
        <w:t>Arun</w:t>
      </w:r>
      <w:proofErr w:type="spellEnd"/>
      <w:r w:rsidR="002C08CD" w:rsidRPr="003B0A10">
        <w:rPr>
          <w:rFonts w:asciiTheme="minorHAnsi" w:hAnsiTheme="minorHAnsi" w:cstheme="minorHAnsi"/>
          <w:b/>
          <w:sz w:val="22"/>
          <w:szCs w:val="22"/>
        </w:rPr>
        <w:t xml:space="preserve"> </w:t>
      </w:r>
      <w:proofErr w:type="spellStart"/>
      <w:proofErr w:type="gramStart"/>
      <w:r w:rsidR="006C0A4D">
        <w:rPr>
          <w:rFonts w:asciiTheme="minorHAnsi" w:hAnsiTheme="minorHAnsi" w:cstheme="minorHAnsi"/>
          <w:b/>
          <w:sz w:val="22"/>
          <w:szCs w:val="22"/>
        </w:rPr>
        <w:t>ede</w:t>
      </w:r>
      <w:proofErr w:type="spellEnd"/>
      <w:proofErr w:type="gramEnd"/>
    </w:p>
    <w:p w:rsidR="006A7786" w:rsidRPr="003B0A10" w:rsidRDefault="006A7786" w:rsidP="006C0A4D">
      <w:pPr>
        <w:rPr>
          <w:rFonts w:asciiTheme="minorHAnsi" w:hAnsiTheme="minorHAnsi" w:cstheme="minorHAnsi"/>
          <w:b/>
          <w:sz w:val="22"/>
          <w:szCs w:val="22"/>
        </w:rPr>
      </w:pPr>
      <w:r w:rsidRPr="003B0A10">
        <w:rPr>
          <w:rFonts w:asciiTheme="minorHAnsi" w:hAnsiTheme="minorHAnsi" w:cstheme="minorHAnsi"/>
          <w:b/>
          <w:sz w:val="22"/>
          <w:szCs w:val="22"/>
        </w:rPr>
        <w:t>Email:</w:t>
      </w:r>
      <w:r w:rsidR="002C08CD" w:rsidRPr="003B0A10">
        <w:rPr>
          <w:rFonts w:asciiTheme="minorHAnsi" w:hAnsiTheme="minorHAnsi" w:cstheme="minorHAnsi"/>
          <w:sz w:val="22"/>
          <w:szCs w:val="22"/>
        </w:rPr>
        <w:t xml:space="preserve"> </w:t>
      </w:r>
      <w:hyperlink r:id="rId5" w:history="1">
        <w:r w:rsidR="002B0666" w:rsidRPr="003B0A10">
          <w:rPr>
            <w:rStyle w:val="Hyperlink"/>
            <w:rFonts w:asciiTheme="minorHAnsi" w:hAnsiTheme="minorHAnsi" w:cstheme="minorHAnsi"/>
            <w:b/>
            <w:sz w:val="22"/>
            <w:szCs w:val="22"/>
          </w:rPr>
          <w:t>arunui852@gmail.com</w:t>
        </w:r>
      </w:hyperlink>
    </w:p>
    <w:p w:rsidR="006A7786" w:rsidRDefault="006A7786" w:rsidP="006C0A4D">
      <w:pPr>
        <w:pBdr>
          <w:bottom w:val="single" w:sz="4" w:space="1" w:color="auto"/>
        </w:pBdr>
        <w:rPr>
          <w:rFonts w:asciiTheme="minorHAnsi" w:hAnsiTheme="minorHAnsi" w:cstheme="minorHAnsi"/>
          <w:b/>
          <w:bCs/>
          <w:sz w:val="22"/>
          <w:szCs w:val="22"/>
        </w:rPr>
      </w:pPr>
      <w:r w:rsidRPr="003B0A10">
        <w:rPr>
          <w:rFonts w:asciiTheme="minorHAnsi" w:hAnsiTheme="minorHAnsi" w:cstheme="minorHAnsi"/>
          <w:b/>
          <w:sz w:val="22"/>
          <w:szCs w:val="22"/>
        </w:rPr>
        <w:t>Ph</w:t>
      </w:r>
      <w:r w:rsidR="00DB4BF3" w:rsidRPr="003B0A10">
        <w:rPr>
          <w:rFonts w:asciiTheme="minorHAnsi" w:hAnsiTheme="minorHAnsi" w:cstheme="minorHAnsi"/>
          <w:b/>
          <w:sz w:val="22"/>
          <w:szCs w:val="22"/>
        </w:rPr>
        <w:t xml:space="preserve"> </w:t>
      </w:r>
      <w:r w:rsidRPr="003B0A10">
        <w:rPr>
          <w:rFonts w:asciiTheme="minorHAnsi" w:hAnsiTheme="minorHAnsi" w:cstheme="minorHAnsi"/>
          <w:b/>
          <w:sz w:val="22"/>
          <w:szCs w:val="22"/>
        </w:rPr>
        <w:t>#:</w:t>
      </w:r>
      <w:r w:rsidR="00922610" w:rsidRPr="003B0A10">
        <w:rPr>
          <w:rFonts w:asciiTheme="minorHAnsi" w:hAnsiTheme="minorHAnsi" w:cstheme="minorHAnsi"/>
          <w:b/>
          <w:bCs/>
          <w:color w:val="333333"/>
          <w:sz w:val="22"/>
          <w:szCs w:val="22"/>
        </w:rPr>
        <w:t xml:space="preserve"> </w:t>
      </w:r>
      <w:r w:rsidR="00BC3785" w:rsidRPr="003B0A10">
        <w:rPr>
          <w:rFonts w:asciiTheme="minorHAnsi" w:hAnsiTheme="minorHAnsi" w:cstheme="minorHAnsi"/>
          <w:b/>
          <w:bCs/>
          <w:sz w:val="22"/>
          <w:szCs w:val="22"/>
        </w:rPr>
        <w:t>408</w:t>
      </w:r>
      <w:r w:rsidR="00922610" w:rsidRPr="003B0A10">
        <w:rPr>
          <w:rFonts w:asciiTheme="minorHAnsi" w:hAnsiTheme="minorHAnsi" w:cstheme="minorHAnsi"/>
          <w:b/>
          <w:bCs/>
          <w:sz w:val="22"/>
          <w:szCs w:val="22"/>
        </w:rPr>
        <w:t>-</w:t>
      </w:r>
      <w:r w:rsidR="00BC3785" w:rsidRPr="003B0A10">
        <w:rPr>
          <w:rFonts w:asciiTheme="minorHAnsi" w:hAnsiTheme="minorHAnsi" w:cstheme="minorHAnsi"/>
          <w:b/>
          <w:bCs/>
          <w:sz w:val="22"/>
          <w:szCs w:val="22"/>
        </w:rPr>
        <w:t>758-0797</w:t>
      </w:r>
    </w:p>
    <w:p w:rsidR="006C0A4D" w:rsidRPr="003B0A10" w:rsidRDefault="006C0A4D" w:rsidP="00F855EA">
      <w:pPr>
        <w:pBdr>
          <w:bottom w:val="single" w:sz="4" w:space="1" w:color="auto"/>
        </w:pBdr>
        <w:jc w:val="both"/>
        <w:rPr>
          <w:rFonts w:asciiTheme="minorHAnsi" w:hAnsiTheme="minorHAnsi" w:cstheme="minorHAnsi"/>
          <w:b/>
          <w:sz w:val="22"/>
          <w:szCs w:val="22"/>
        </w:rPr>
      </w:pP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Professional Summary: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b/>
          <w:sz w:val="22"/>
          <w:szCs w:val="22"/>
        </w:rPr>
        <w:t>7</w:t>
      </w:r>
      <w:r w:rsidR="00670978">
        <w:rPr>
          <w:rFonts w:asciiTheme="minorHAnsi" w:hAnsiTheme="minorHAnsi" w:cstheme="minorHAnsi"/>
          <w:b/>
          <w:sz w:val="22"/>
          <w:szCs w:val="22"/>
        </w:rPr>
        <w:t>+</w:t>
      </w:r>
      <w:r w:rsidRPr="003B0A10">
        <w:rPr>
          <w:rFonts w:asciiTheme="minorHAnsi" w:hAnsiTheme="minorHAnsi" w:cstheme="minorHAnsi"/>
          <w:sz w:val="22"/>
          <w:szCs w:val="22"/>
        </w:rPr>
        <w:t xml:space="preserve"> Years of IT experience </w:t>
      </w:r>
      <w:r w:rsidRPr="003B0A10">
        <w:rPr>
          <w:rFonts w:asciiTheme="minorHAnsi" w:hAnsiTheme="minorHAnsi" w:cstheme="minorHAnsi"/>
          <w:color w:val="000000"/>
          <w:sz w:val="22"/>
          <w:szCs w:val="22"/>
        </w:rPr>
        <w:t xml:space="preserve">as a </w:t>
      </w:r>
      <w:r w:rsidRPr="003B0A10">
        <w:rPr>
          <w:rFonts w:asciiTheme="minorHAnsi" w:hAnsiTheme="minorHAnsi" w:cstheme="minorHAnsi"/>
          <w:b/>
          <w:color w:val="000000"/>
          <w:sz w:val="22"/>
          <w:szCs w:val="22"/>
        </w:rPr>
        <w:t>Java UI Consultant</w:t>
      </w:r>
      <w:r w:rsidRPr="003B0A10">
        <w:rPr>
          <w:rFonts w:asciiTheme="minorHAnsi" w:hAnsiTheme="minorHAnsi" w:cstheme="minorHAnsi"/>
          <w:color w:val="000000"/>
          <w:sz w:val="22"/>
          <w:szCs w:val="22"/>
        </w:rPr>
        <w:t xml:space="preserve"> in analysis, design, development and testing of web applications on </w:t>
      </w:r>
      <w:r w:rsidRPr="003B0A10">
        <w:rPr>
          <w:rFonts w:asciiTheme="minorHAnsi" w:hAnsiTheme="minorHAnsi" w:cstheme="minorHAnsi"/>
          <w:b/>
          <w:color w:val="000000"/>
          <w:sz w:val="22"/>
          <w:szCs w:val="22"/>
        </w:rPr>
        <w:t>HTML XHTML, DHTML and CSS, JavaScript, XML, AJAX</w:t>
      </w:r>
      <w:r w:rsidR="00D52716" w:rsidRPr="003B0A10">
        <w:rPr>
          <w:rFonts w:asciiTheme="minorHAnsi" w:hAnsiTheme="minorHAnsi" w:cstheme="minorHAnsi"/>
          <w:b/>
          <w:color w:val="000000"/>
          <w:sz w:val="22"/>
          <w:szCs w:val="22"/>
        </w:rPr>
        <w:t>, DOM Scripting, JQuery and EXT.js</w:t>
      </w:r>
      <w:r w:rsidRPr="003B0A10">
        <w:rPr>
          <w:rFonts w:asciiTheme="minorHAnsi" w:hAnsiTheme="minorHAnsi" w:cstheme="minorHAnsi"/>
          <w:b/>
          <w:color w:val="000000"/>
          <w:sz w:val="22"/>
          <w:szCs w:val="22"/>
        </w:rPr>
        <w: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bCs/>
          <w:sz w:val="22"/>
          <w:szCs w:val="22"/>
        </w:rPr>
        <w:t>Proficient in developing and designing the phases of Software development Life Cycle.</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napToGrid w:val="0"/>
          <w:sz w:val="22"/>
          <w:szCs w:val="22"/>
        </w:rPr>
      </w:pPr>
      <w:r w:rsidRPr="003B0A10">
        <w:rPr>
          <w:rFonts w:asciiTheme="minorHAnsi" w:hAnsiTheme="minorHAnsi" w:cstheme="minorHAnsi"/>
          <w:sz w:val="22"/>
          <w:szCs w:val="22"/>
        </w:rPr>
        <w:t>Extensive experiences in UI Development, Web UI analysis, Web design, coding, testing, implementation and Support working with various projects.</w:t>
      </w:r>
    </w:p>
    <w:p w:rsidR="006A7786" w:rsidRPr="003B0A10" w:rsidRDefault="006A7786" w:rsidP="00F855EA">
      <w:pPr>
        <w:numPr>
          <w:ilvl w:val="0"/>
          <w:numId w:val="1"/>
        </w:numPr>
        <w:jc w:val="both"/>
        <w:rPr>
          <w:rFonts w:asciiTheme="minorHAnsi" w:hAnsiTheme="minorHAnsi" w:cstheme="minorHAnsi"/>
          <w:sz w:val="22"/>
          <w:szCs w:val="22"/>
        </w:rPr>
      </w:pPr>
      <w:r w:rsidRPr="003B0A10">
        <w:rPr>
          <w:rFonts w:asciiTheme="minorHAnsi" w:hAnsiTheme="minorHAnsi" w:cstheme="minorHAnsi"/>
          <w:sz w:val="22"/>
          <w:szCs w:val="22"/>
        </w:rPr>
        <w:t xml:space="preserve">Expertise in working with web development technologies such as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w:t>
      </w:r>
      <w:r w:rsidR="005A16C3" w:rsidRPr="003B0A10">
        <w:rPr>
          <w:rFonts w:asciiTheme="minorHAnsi" w:hAnsiTheme="minorHAnsi" w:cstheme="minorHAnsi"/>
          <w:b/>
          <w:sz w:val="22"/>
          <w:szCs w:val="22"/>
        </w:rPr>
        <w:t>JavaScript</w:t>
      </w:r>
      <w:r w:rsidR="00D37C7A">
        <w:rPr>
          <w:rFonts w:asciiTheme="minorHAnsi" w:hAnsiTheme="minorHAnsi" w:cstheme="minorHAnsi"/>
          <w:b/>
          <w:sz w:val="22"/>
          <w:szCs w:val="22"/>
        </w:rPr>
        <w:t>, Bootstrap</w:t>
      </w:r>
      <w:r w:rsidR="005A16C3" w:rsidRPr="003B0A10">
        <w:rPr>
          <w:rFonts w:asciiTheme="minorHAnsi" w:hAnsiTheme="minorHAnsi" w:cstheme="minorHAnsi"/>
          <w:b/>
          <w:sz w:val="22"/>
          <w:szCs w:val="22"/>
        </w:rPr>
        <w:t xml:space="preserve"> and </w:t>
      </w:r>
      <w:r w:rsidRPr="003B0A10">
        <w:rPr>
          <w:rFonts w:asciiTheme="minorHAnsi" w:hAnsiTheme="minorHAnsi" w:cstheme="minorHAnsi"/>
          <w:b/>
          <w:sz w:val="22"/>
          <w:szCs w:val="22"/>
        </w:rPr>
        <w:t>JQUERY.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napToGrid w:val="0"/>
          <w:sz w:val="22"/>
          <w:szCs w:val="22"/>
        </w:rPr>
      </w:pPr>
      <w:r w:rsidRPr="003B0A10">
        <w:rPr>
          <w:rFonts w:asciiTheme="minorHAnsi" w:hAnsiTheme="minorHAnsi" w:cstheme="minorHAnsi"/>
          <w:snapToGrid w:val="0"/>
          <w:sz w:val="22"/>
          <w:szCs w:val="22"/>
        </w:rPr>
        <w:t>Strong knowledge i</w:t>
      </w:r>
      <w:r w:rsidR="00B834C3" w:rsidRPr="003B0A10">
        <w:rPr>
          <w:rFonts w:asciiTheme="minorHAnsi" w:hAnsiTheme="minorHAnsi" w:cstheme="minorHAnsi"/>
          <w:snapToGrid w:val="0"/>
          <w:sz w:val="22"/>
          <w:szCs w:val="22"/>
        </w:rPr>
        <w:t>n developing and designing web 3</w:t>
      </w:r>
      <w:r w:rsidRPr="003B0A10">
        <w:rPr>
          <w:rFonts w:asciiTheme="minorHAnsi" w:hAnsiTheme="minorHAnsi" w:cstheme="minorHAnsi"/>
          <w:snapToGrid w:val="0"/>
          <w:sz w:val="22"/>
          <w:szCs w:val="22"/>
        </w:rPr>
        <w:t xml:space="preserve">.0 application according to Information architecture and Usability standards using </w:t>
      </w:r>
      <w:r w:rsidRPr="003B0A10">
        <w:rPr>
          <w:rFonts w:asciiTheme="minorHAnsi" w:hAnsiTheme="minorHAnsi" w:cstheme="minorHAnsi"/>
          <w:b/>
          <w:snapToGrid w:val="0"/>
          <w:sz w:val="22"/>
          <w:szCs w:val="22"/>
        </w:rPr>
        <w:t>OO JavaScript</w:t>
      </w:r>
      <w:r w:rsidRPr="003B0A10">
        <w:rPr>
          <w:rFonts w:asciiTheme="minorHAnsi" w:hAnsiTheme="minorHAnsi" w:cstheme="minorHAnsi"/>
          <w:snapToGrid w:val="0"/>
          <w:sz w:val="22"/>
          <w:szCs w:val="22"/>
        </w:rPr>
        <w:t xml:space="preserve"> framework, </w:t>
      </w:r>
      <w:r w:rsidRPr="003B0A10">
        <w:rPr>
          <w:rFonts w:asciiTheme="minorHAnsi" w:hAnsiTheme="minorHAnsi" w:cstheme="minorHAnsi"/>
          <w:b/>
          <w:snapToGrid w:val="0"/>
          <w:sz w:val="22"/>
          <w:szCs w:val="22"/>
        </w:rPr>
        <w:t>Ajax</w:t>
      </w:r>
      <w:r w:rsidRPr="003B0A10">
        <w:rPr>
          <w:rFonts w:asciiTheme="minorHAnsi" w:hAnsiTheme="minorHAnsi" w:cstheme="minorHAnsi"/>
          <w:snapToGrid w:val="0"/>
          <w:sz w:val="22"/>
          <w:szCs w:val="22"/>
        </w:rPr>
        <w:t xml:space="preserve">, </w:t>
      </w:r>
      <w:r w:rsidRPr="003B0A10">
        <w:rPr>
          <w:rFonts w:asciiTheme="minorHAnsi" w:hAnsiTheme="minorHAnsi" w:cstheme="minorHAnsi"/>
          <w:b/>
          <w:snapToGrid w:val="0"/>
          <w:sz w:val="22"/>
          <w:szCs w:val="22"/>
        </w:rPr>
        <w:t>JQuery,  JSP, PHP, XML, CSS</w:t>
      </w:r>
      <w:r w:rsidRPr="003B0A10">
        <w:rPr>
          <w:rFonts w:asciiTheme="minorHAnsi" w:hAnsiTheme="minorHAnsi" w:cstheme="minorHAnsi"/>
          <w:snapToGrid w:val="0"/>
          <w:sz w:val="22"/>
          <w:szCs w:val="22"/>
        </w:rPr>
        <w:t xml:space="preserve"> and MVC framework. </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Excellent experience in creating </w:t>
      </w:r>
      <w:r w:rsidRPr="003B0A10">
        <w:rPr>
          <w:rFonts w:asciiTheme="minorHAnsi" w:hAnsiTheme="minorHAnsi" w:cstheme="minorHAnsi"/>
          <w:b/>
          <w:sz w:val="22"/>
          <w:szCs w:val="22"/>
        </w:rPr>
        <w:t>Dynamic Wireframes, HTML Wireframes, Dynamic Screenshots and Sitemaps</w:t>
      </w:r>
      <w:r w:rsidRPr="003B0A10">
        <w:rPr>
          <w:rFonts w:asciiTheme="minorHAnsi" w:hAnsiTheme="minorHAnsi" w:cstheme="minorHAnsi"/>
          <w:sz w:val="22"/>
          <w:szCs w:val="22"/>
        </w:rPr>
        <w:t>.</w:t>
      </w:r>
    </w:p>
    <w:p w:rsidR="006A7786" w:rsidRPr="003B0A10" w:rsidRDefault="006A7786" w:rsidP="00F855EA">
      <w:pPr>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 xml:space="preserve">Expertise in working with the </w:t>
      </w:r>
      <w:r w:rsidRPr="003B0A10">
        <w:rPr>
          <w:rFonts w:asciiTheme="minorHAnsi" w:hAnsiTheme="minorHAnsi" w:cstheme="minorHAnsi"/>
          <w:b/>
          <w:sz w:val="22"/>
          <w:szCs w:val="22"/>
        </w:rPr>
        <w:t>JavaScript, prototype</w:t>
      </w:r>
      <w:r w:rsidR="00D37C7A">
        <w:rPr>
          <w:rFonts w:asciiTheme="minorHAnsi" w:hAnsiTheme="minorHAnsi" w:cstheme="minorHAnsi"/>
          <w:b/>
          <w:sz w:val="22"/>
          <w:szCs w:val="22"/>
        </w:rPr>
        <w:t xml:space="preserve"> </w:t>
      </w:r>
      <w:r w:rsidRPr="003B0A10">
        <w:rPr>
          <w:rFonts w:asciiTheme="minorHAnsi" w:hAnsiTheme="minorHAnsi" w:cstheme="minorHAnsi"/>
          <w:b/>
          <w:sz w:val="22"/>
          <w:szCs w:val="22"/>
        </w:rPr>
        <w:t>JS</w:t>
      </w:r>
      <w:r w:rsidR="003A2414">
        <w:rPr>
          <w:rFonts w:asciiTheme="minorHAnsi" w:hAnsiTheme="minorHAnsi" w:cstheme="minorHAnsi"/>
          <w:sz w:val="22"/>
          <w:szCs w:val="22"/>
        </w:rPr>
        <w:t xml:space="preserve"> and </w:t>
      </w:r>
      <w:r w:rsidRPr="003B0A10">
        <w:rPr>
          <w:rFonts w:asciiTheme="minorHAnsi" w:hAnsiTheme="minorHAnsi" w:cstheme="minorHAnsi"/>
          <w:sz w:val="22"/>
          <w:szCs w:val="22"/>
        </w:rPr>
        <w:t xml:space="preserve">various </w:t>
      </w:r>
      <w:r w:rsidRPr="003B0A10">
        <w:rPr>
          <w:rFonts w:asciiTheme="minorHAnsi" w:hAnsiTheme="minorHAnsi" w:cstheme="minorHAnsi"/>
          <w:b/>
          <w:sz w:val="22"/>
          <w:szCs w:val="22"/>
        </w:rPr>
        <w:t xml:space="preserve">MVC JavaScript frameworks </w:t>
      </w:r>
      <w:r w:rsidR="00C816D1" w:rsidRPr="003B0A10">
        <w:rPr>
          <w:rFonts w:asciiTheme="minorHAnsi" w:hAnsiTheme="minorHAnsi" w:cstheme="minorHAnsi"/>
          <w:b/>
          <w:sz w:val="22"/>
          <w:szCs w:val="22"/>
        </w:rPr>
        <w:t xml:space="preserve">Angular.js, Require.js, </w:t>
      </w:r>
      <w:r w:rsidRPr="003B0A10">
        <w:rPr>
          <w:rFonts w:asciiTheme="minorHAnsi" w:hAnsiTheme="minorHAnsi" w:cstheme="minorHAnsi"/>
          <w:b/>
          <w:sz w:val="22"/>
          <w:szCs w:val="22"/>
        </w:rPr>
        <w:t>backbone.js and node.js.</w:t>
      </w:r>
    </w:p>
    <w:p w:rsidR="00D20822" w:rsidRPr="003B0A10" w:rsidRDefault="00D20822" w:rsidP="00F855EA">
      <w:pPr>
        <w:pStyle w:val="ListParagraph"/>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 xml:space="preserve">Expert in designing web applications and web contents utilizing various </w:t>
      </w:r>
      <w:r w:rsidRPr="003B0A10">
        <w:rPr>
          <w:rFonts w:asciiTheme="minorHAnsi" w:hAnsiTheme="minorHAnsi" w:cstheme="minorHAnsi"/>
          <w:b/>
          <w:sz w:val="22"/>
          <w:szCs w:val="22"/>
        </w:rPr>
        <w:t>Search Engine Optimization (SEO)</w:t>
      </w:r>
      <w:r w:rsidRPr="003B0A10">
        <w:rPr>
          <w:rFonts w:asciiTheme="minorHAnsi" w:hAnsiTheme="minorHAnsi" w:cstheme="minorHAnsi"/>
          <w:sz w:val="22"/>
          <w:szCs w:val="22"/>
        </w:rPr>
        <w:t xml:space="preserve"> techniques.</w:t>
      </w:r>
    </w:p>
    <w:p w:rsidR="00D20822" w:rsidRPr="003B0A10" w:rsidRDefault="00D20822" w:rsidP="00F855EA">
      <w:pPr>
        <w:pStyle w:val="ListParagraph"/>
        <w:numPr>
          <w:ilvl w:val="0"/>
          <w:numId w:val="1"/>
        </w:numPr>
        <w:jc w:val="both"/>
        <w:rPr>
          <w:rFonts w:asciiTheme="minorHAnsi" w:hAnsiTheme="minorHAnsi" w:cstheme="minorHAnsi"/>
          <w:b/>
          <w:sz w:val="22"/>
          <w:szCs w:val="22"/>
        </w:rPr>
      </w:pPr>
      <w:r w:rsidRPr="003B0A10">
        <w:rPr>
          <w:rFonts w:asciiTheme="minorHAnsi" w:hAnsiTheme="minorHAnsi" w:cstheme="minorHAnsi"/>
          <w:sz w:val="22"/>
          <w:szCs w:val="22"/>
        </w:rPr>
        <w:t>Solid experience with</w:t>
      </w:r>
      <w:r w:rsidRPr="003B0A10">
        <w:rPr>
          <w:rFonts w:asciiTheme="minorHAnsi" w:hAnsiTheme="minorHAnsi" w:cstheme="minorHAnsi"/>
          <w:b/>
          <w:sz w:val="22"/>
          <w:szCs w:val="22"/>
        </w:rPr>
        <w:t xml:space="preserve"> Responsive Web Design (RWD).</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Experience in designing </w:t>
      </w:r>
      <w:r w:rsidRPr="003B0A10">
        <w:rPr>
          <w:rFonts w:asciiTheme="minorHAnsi" w:hAnsiTheme="minorHAnsi" w:cstheme="minorHAnsi"/>
          <w:b/>
          <w:sz w:val="22"/>
          <w:szCs w:val="22"/>
        </w:rPr>
        <w:t>UI patterns and UI applications</w:t>
      </w:r>
      <w:r w:rsidRPr="003B0A10">
        <w:rPr>
          <w:rFonts w:asciiTheme="minorHAnsi" w:hAnsiTheme="minorHAnsi" w:cstheme="minorHAnsi"/>
          <w:sz w:val="22"/>
          <w:szCs w:val="22"/>
        </w:rPr>
        <w:t xml:space="preserve"> with the help of Adobe products like </w:t>
      </w:r>
      <w:r w:rsidRPr="003B0A10">
        <w:rPr>
          <w:rFonts w:asciiTheme="minorHAnsi" w:hAnsiTheme="minorHAnsi" w:cstheme="minorHAnsi"/>
          <w:b/>
          <w:sz w:val="22"/>
          <w:szCs w:val="22"/>
        </w:rPr>
        <w:t>Adobe Dreamweaver CS3, Adobe Photoshop CS3/CS4, Adobe Fireworks CS3 and Adobe Illustrator CS3.</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Extensive experience as web developer with a strong background working on open source technologies, including </w:t>
      </w:r>
      <w:r w:rsidRPr="003B0A10">
        <w:rPr>
          <w:rFonts w:asciiTheme="minorHAnsi" w:hAnsiTheme="minorHAnsi" w:cstheme="minorHAnsi"/>
          <w:b/>
          <w:sz w:val="22"/>
          <w:szCs w:val="22"/>
        </w:rPr>
        <w:t>JSP, PHP, HTML, CSS, MySQL,</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 Flash, Photo shop.</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 xml:space="preserve">Experience on working with </w:t>
      </w:r>
      <w:r w:rsidRPr="003B0A10">
        <w:rPr>
          <w:rFonts w:asciiTheme="minorHAnsi" w:hAnsiTheme="minorHAnsi" w:cstheme="minorHAnsi"/>
          <w:b/>
          <w:sz w:val="22"/>
          <w:szCs w:val="22"/>
        </w:rPr>
        <w:t>CSS Background, CSS Layouts, CSS positioning, CSS text, CSS border, CSS margin, CSS padding, CSS table, Pseudo classes, Pseudo elements and CSS behaviors in CSS. </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Experienced in using Subversion (SVN), Concurrent Versions System (CVS) to maintain current and historical versions of files such as source code, web pages, and documentation.</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Expertise in </w:t>
      </w:r>
      <w:r w:rsidRPr="003B0A10">
        <w:rPr>
          <w:rFonts w:asciiTheme="minorHAnsi" w:hAnsiTheme="minorHAnsi" w:cstheme="minorHAnsi"/>
          <w:b/>
          <w:sz w:val="22"/>
          <w:szCs w:val="22"/>
        </w:rPr>
        <w:t>UML</w:t>
      </w:r>
      <w:r w:rsidRPr="003B0A10">
        <w:rPr>
          <w:rFonts w:asciiTheme="minorHAnsi" w:hAnsiTheme="minorHAnsi" w:cstheme="minorHAnsi"/>
          <w:sz w:val="22"/>
          <w:szCs w:val="22"/>
        </w:rPr>
        <w:t xml:space="preserve"> which includes creating </w:t>
      </w:r>
      <w:r w:rsidRPr="003B0A10">
        <w:rPr>
          <w:rFonts w:asciiTheme="minorHAnsi" w:hAnsiTheme="minorHAnsi" w:cstheme="minorHAnsi"/>
          <w:b/>
          <w:sz w:val="22"/>
          <w:szCs w:val="22"/>
        </w:rPr>
        <w:t xml:space="preserve">Use-Case diagrams, Class diagrams, Interaction diagrams (Sequence diagrams, Activity diagrams) </w:t>
      </w:r>
      <w:r w:rsidRPr="003B0A10">
        <w:rPr>
          <w:rFonts w:asciiTheme="minorHAnsi" w:hAnsiTheme="minorHAnsi" w:cstheme="minorHAnsi"/>
          <w:sz w:val="22"/>
          <w:szCs w:val="22"/>
        </w:rPr>
        <w:t xml:space="preserve">using Designer tools like </w:t>
      </w:r>
      <w:r w:rsidRPr="003B0A10">
        <w:rPr>
          <w:rFonts w:asciiTheme="minorHAnsi" w:hAnsiTheme="minorHAnsi" w:cstheme="minorHAnsi"/>
          <w:b/>
          <w:bCs/>
          <w:sz w:val="22"/>
          <w:szCs w:val="22"/>
        </w:rPr>
        <w:t>MS Visio 2003/2007</w:t>
      </w:r>
      <w:r w:rsidRPr="003B0A10">
        <w:rPr>
          <w:rFonts w:asciiTheme="minorHAnsi" w:hAnsiTheme="minorHAnsi" w:cstheme="minorHAnsi"/>
          <w:sz w:val="22"/>
          <w:szCs w:val="22"/>
        </w:rPr>
        <w:t xml:space="preserve">, </w:t>
      </w:r>
      <w:r w:rsidRPr="003B0A10">
        <w:rPr>
          <w:rFonts w:asciiTheme="minorHAnsi" w:hAnsiTheme="minorHAnsi" w:cstheme="minorHAnsi"/>
          <w:b/>
          <w:bCs/>
          <w:sz w:val="22"/>
          <w:szCs w:val="22"/>
        </w:rPr>
        <w:t>Rational Rose.</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Experienced in using </w:t>
      </w:r>
      <w:r w:rsidRPr="003B0A10">
        <w:rPr>
          <w:rFonts w:asciiTheme="minorHAnsi" w:hAnsiTheme="minorHAnsi" w:cstheme="minorHAnsi"/>
          <w:b/>
          <w:sz w:val="22"/>
          <w:szCs w:val="22"/>
        </w:rPr>
        <w:t>Design patterns</w:t>
      </w:r>
      <w:r w:rsidRPr="003B0A10">
        <w:rPr>
          <w:rFonts w:asciiTheme="minorHAnsi" w:hAnsiTheme="minorHAnsi" w:cstheme="minorHAnsi"/>
          <w:sz w:val="22"/>
          <w:szCs w:val="22"/>
        </w:rPr>
        <w:t xml:space="preserve"> like MVC, Session Facade, Business Delegate, Singleton, Service Locator, and Value Objects.</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sz w:val="22"/>
          <w:szCs w:val="22"/>
        </w:rPr>
      </w:pPr>
      <w:r w:rsidRPr="003B0A10">
        <w:rPr>
          <w:rFonts w:asciiTheme="minorHAnsi" w:hAnsiTheme="minorHAnsi" w:cstheme="minorHAnsi"/>
          <w:sz w:val="22"/>
          <w:szCs w:val="22"/>
        </w:rPr>
        <w:t xml:space="preserve">Expertise in using application servers such as </w:t>
      </w:r>
      <w:r w:rsidRPr="003B0A10">
        <w:rPr>
          <w:rFonts w:asciiTheme="minorHAnsi" w:hAnsiTheme="minorHAnsi" w:cstheme="minorHAnsi"/>
          <w:b/>
          <w:sz w:val="22"/>
          <w:szCs w:val="22"/>
        </w:rPr>
        <w:t xml:space="preserve">WebLogic, WebSphere, Jboss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Apache Tomcat.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sz w:val="22"/>
          <w:szCs w:val="22"/>
        </w:rPr>
      </w:pPr>
      <w:r w:rsidRPr="003B0A10">
        <w:rPr>
          <w:rFonts w:asciiTheme="minorHAnsi" w:hAnsiTheme="minorHAnsi" w:cstheme="minorHAnsi"/>
          <w:sz w:val="22"/>
          <w:szCs w:val="22"/>
        </w:rPr>
        <w:t xml:space="preserve">Good Understanding of relational database concepts and experience in Query construction using </w:t>
      </w:r>
      <w:r w:rsidRPr="003B0A10">
        <w:rPr>
          <w:rFonts w:asciiTheme="minorHAnsi" w:hAnsiTheme="minorHAnsi" w:cstheme="minorHAnsi"/>
          <w:b/>
          <w:sz w:val="22"/>
          <w:szCs w:val="22"/>
        </w:rPr>
        <w:t xml:space="preserve">SQL. </w:t>
      </w:r>
      <w:r w:rsidRPr="003B0A10">
        <w:rPr>
          <w:rFonts w:asciiTheme="minorHAnsi" w:hAnsiTheme="minorHAnsi" w:cstheme="minorHAnsi"/>
          <w:sz w:val="22"/>
          <w:szCs w:val="22"/>
        </w:rPr>
        <w:t xml:space="preserve">Experienced in Databases like </w:t>
      </w:r>
      <w:r w:rsidRPr="003B0A10">
        <w:rPr>
          <w:rFonts w:asciiTheme="minorHAnsi" w:hAnsiTheme="minorHAnsi" w:cstheme="minorHAnsi"/>
          <w:b/>
          <w:sz w:val="22"/>
          <w:szCs w:val="22"/>
        </w:rPr>
        <w:t xml:space="preserve">Oracle 11g/10g/9i and SQL Server </w:t>
      </w:r>
      <w:r w:rsidRPr="003B0A10">
        <w:rPr>
          <w:rFonts w:asciiTheme="minorHAnsi" w:hAnsiTheme="minorHAnsi" w:cstheme="minorHAnsi"/>
          <w:sz w:val="22"/>
          <w:szCs w:val="22"/>
        </w:rPr>
        <w:t xml:space="preserve">and writing </w:t>
      </w:r>
      <w:r w:rsidRPr="003B0A10">
        <w:rPr>
          <w:rFonts w:asciiTheme="minorHAnsi" w:hAnsiTheme="minorHAnsi" w:cstheme="minorHAnsi"/>
          <w:b/>
          <w:sz w:val="22"/>
          <w:szCs w:val="22"/>
        </w:rPr>
        <w:t>SQL Queries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Stored Procedures</w:t>
      </w:r>
      <w:r w:rsidRPr="003B0A10">
        <w:rPr>
          <w:rFonts w:asciiTheme="minorHAnsi" w:hAnsiTheme="minorHAnsi" w:cstheme="minorHAnsi"/>
          <w:sz w:val="22"/>
          <w:szCs w:val="22"/>
        </w:rPr>
        <w: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Experienced in Defining and creating various functional documents for the systems to be developed like Functional requirement document, use cases, design document.</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Willingness and Ability to learn and implement New Technologies wherever necessary.</w:t>
      </w:r>
    </w:p>
    <w:p w:rsidR="006A7786" w:rsidRPr="003B0A10" w:rsidRDefault="006A7786" w:rsidP="00F855EA">
      <w:pPr>
        <w:widowControl w:val="0"/>
        <w:numPr>
          <w:ilvl w:val="0"/>
          <w:numId w:val="1"/>
        </w:numPr>
        <w:suppressAutoHyphens/>
        <w:autoSpaceDN w:val="0"/>
        <w:jc w:val="both"/>
        <w:textAlignment w:val="baseline"/>
        <w:rPr>
          <w:rFonts w:asciiTheme="minorHAnsi" w:hAnsiTheme="minorHAnsi" w:cstheme="minorHAnsi"/>
          <w:b/>
          <w:bCs/>
          <w:sz w:val="22"/>
          <w:szCs w:val="22"/>
        </w:rPr>
      </w:pPr>
      <w:r w:rsidRPr="003B0A10">
        <w:rPr>
          <w:rFonts w:asciiTheme="minorHAnsi" w:hAnsiTheme="minorHAnsi" w:cstheme="minorHAnsi"/>
          <w:sz w:val="22"/>
          <w:szCs w:val="22"/>
        </w:rPr>
        <w:t>Excellent analytical, logical and programming skills, Self Motivated, Self-Starter, and Team Player can work with minimal supervision with effective Communication skills and Organizational skills combined with attention and Time management skills.</w:t>
      </w:r>
    </w:p>
    <w:p w:rsidR="006A7786" w:rsidRPr="003B0A10" w:rsidRDefault="006A7786" w:rsidP="00F855EA">
      <w:pPr>
        <w:jc w:val="both"/>
        <w:rPr>
          <w:rFonts w:asciiTheme="minorHAnsi" w:hAnsiTheme="minorHAnsi" w:cstheme="minorHAnsi"/>
          <w:b/>
          <w:sz w:val="22"/>
          <w:szCs w:val="22"/>
        </w:rPr>
      </w:pPr>
    </w:p>
    <w:p w:rsidR="006A7786" w:rsidRPr="003B0A10" w:rsidRDefault="006A7786" w:rsidP="00F855EA">
      <w:pPr>
        <w:jc w:val="both"/>
        <w:outlineLvl w:val="1"/>
        <w:rPr>
          <w:rFonts w:asciiTheme="minorHAnsi" w:hAnsiTheme="minorHAnsi" w:cstheme="minorHAnsi"/>
          <w:b/>
          <w:bCs/>
          <w:sz w:val="22"/>
          <w:szCs w:val="22"/>
        </w:rPr>
      </w:pPr>
      <w:r w:rsidRPr="003B0A10">
        <w:rPr>
          <w:rFonts w:asciiTheme="minorHAnsi" w:hAnsiTheme="minorHAnsi" w:cstheme="minorHAnsi"/>
          <w:b/>
          <w:bCs/>
          <w:sz w:val="22"/>
          <w:szCs w:val="22"/>
        </w:rPr>
        <w:t>TECHNICAL SKILLS:</w:t>
      </w:r>
    </w:p>
    <w:tbl>
      <w:tblPr>
        <w:tblStyle w:val="TableGrid"/>
        <w:tblW w:w="5000" w:type="pct"/>
        <w:tblLook w:val="04A0"/>
      </w:tblPr>
      <w:tblGrid>
        <w:gridCol w:w="2719"/>
        <w:gridCol w:w="8297"/>
      </w:tblGrid>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rPr>
            </w:pPr>
            <w:r w:rsidRPr="003B0A10">
              <w:rPr>
                <w:rFonts w:asciiTheme="minorHAnsi" w:hAnsiTheme="minorHAnsi" w:cstheme="minorHAnsi"/>
                <w:b/>
                <w:spacing w:val="4"/>
              </w:rPr>
              <w:t>Web Design Technologies</w:t>
            </w:r>
          </w:p>
        </w:tc>
        <w:tc>
          <w:tcPr>
            <w:tcW w:w="3766" w:type="pct"/>
          </w:tcPr>
          <w:p w:rsidR="006A7786" w:rsidRPr="003B0A10" w:rsidRDefault="006A7786" w:rsidP="00ED67D3">
            <w:pPr>
              <w:pStyle w:val="Header"/>
              <w:tabs>
                <w:tab w:val="clear" w:pos="4320"/>
                <w:tab w:val="clear" w:pos="8640"/>
              </w:tabs>
              <w:contextualSpacing/>
              <w:jc w:val="both"/>
              <w:rPr>
                <w:rFonts w:asciiTheme="minorHAnsi" w:hAnsiTheme="minorHAnsi" w:cstheme="minorHAnsi"/>
              </w:rPr>
            </w:pPr>
            <w:r w:rsidRPr="003B0A10">
              <w:rPr>
                <w:rFonts w:asciiTheme="minorHAnsi" w:hAnsiTheme="minorHAnsi" w:cstheme="minorHAnsi"/>
                <w:spacing w:val="4"/>
              </w:rPr>
              <w:t xml:space="preserve">HTML5, CSS3, </w:t>
            </w:r>
            <w:r w:rsidRPr="003B0A10">
              <w:rPr>
                <w:rFonts w:asciiTheme="minorHAnsi" w:hAnsiTheme="minorHAnsi" w:cstheme="minorHAnsi"/>
              </w:rPr>
              <w:t xml:space="preserve">DOM, DHTML, XHTML, </w:t>
            </w:r>
            <w:r w:rsidRPr="003B0A10">
              <w:rPr>
                <w:rFonts w:asciiTheme="minorHAnsi" w:hAnsiTheme="minorHAnsi" w:cstheme="minorHAnsi"/>
                <w:bCs/>
              </w:rPr>
              <w:t>Adobe Suite (Photoshop, Dreamweaver, Flash)</w:t>
            </w:r>
            <w:r w:rsidRPr="003B0A10">
              <w:rPr>
                <w:rFonts w:asciiTheme="minorHAnsi" w:hAnsiTheme="minorHAnsi" w:cstheme="minorHAnsi"/>
                <w:spacing w:val="4"/>
              </w:rPr>
              <w:t>, JavaScript, AJAX, JQuery, JSON</w:t>
            </w:r>
            <w:r w:rsidR="00840171" w:rsidRPr="003B0A10">
              <w:rPr>
                <w:rFonts w:asciiTheme="minorHAnsi" w:hAnsiTheme="minorHAnsi" w:cstheme="minorHAnsi"/>
                <w:spacing w:val="4"/>
              </w:rPr>
              <w:t xml:space="preserve">, DOM, </w:t>
            </w:r>
            <w:r w:rsidR="00D37C7A">
              <w:rPr>
                <w:rFonts w:asciiTheme="minorHAnsi" w:hAnsiTheme="minorHAnsi" w:cstheme="minorHAnsi"/>
                <w:spacing w:val="4"/>
              </w:rPr>
              <w:t xml:space="preserve">Bootstrap, </w:t>
            </w:r>
            <w:r w:rsidR="00840171" w:rsidRPr="003B0A10">
              <w:rPr>
                <w:rFonts w:asciiTheme="minorHAnsi" w:hAnsiTheme="minorHAnsi" w:cstheme="minorHAnsi"/>
                <w:spacing w:val="4"/>
              </w:rPr>
              <w:t>DOJO, Responsive Web Design</w:t>
            </w:r>
          </w:p>
        </w:tc>
      </w:tr>
      <w:tr w:rsidR="006A7786" w:rsidRPr="003B0A10" w:rsidTr="00AB6C08">
        <w:trPr>
          <w:trHeight w:val="503"/>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IDE's and Tools</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 xml:space="preserve">Eclipse IDE, </w:t>
            </w:r>
            <w:r w:rsidRPr="003B0A10">
              <w:rPr>
                <w:rFonts w:asciiTheme="minorHAnsi" w:hAnsiTheme="minorHAnsi" w:cstheme="minorHAnsi"/>
                <w:bCs/>
              </w:rPr>
              <w:t>Dreamweaver</w:t>
            </w:r>
            <w:r w:rsidRPr="003B0A10">
              <w:rPr>
                <w:rFonts w:asciiTheme="minorHAnsi" w:hAnsiTheme="minorHAnsi" w:cstheme="minorHAnsi"/>
                <w:spacing w:val="4"/>
              </w:rPr>
              <w:t xml:space="preserve">, </w:t>
            </w:r>
            <w:r w:rsidR="001C1D7B" w:rsidRPr="003B0A10">
              <w:rPr>
                <w:rFonts w:asciiTheme="minorHAnsi" w:hAnsiTheme="minorHAnsi" w:cstheme="minorHAnsi"/>
                <w:spacing w:val="4"/>
              </w:rPr>
              <w:t>Firebug</w:t>
            </w:r>
            <w:r w:rsidRPr="003B0A10">
              <w:rPr>
                <w:rFonts w:asciiTheme="minorHAnsi" w:hAnsiTheme="minorHAnsi" w:cstheme="minorHAnsi"/>
                <w:spacing w:val="4"/>
              </w:rPr>
              <w:t xml:space="preserve">, Developer Tools, EditPlus, JSfiddle, </w:t>
            </w:r>
            <w:r w:rsidRPr="003B0A10">
              <w:rPr>
                <w:rFonts w:asciiTheme="minorHAnsi" w:hAnsiTheme="minorHAnsi" w:cstheme="minorHAnsi"/>
              </w:rPr>
              <w:t>Webstrom, Tatastrom, Sublimetext</w:t>
            </w:r>
          </w:p>
        </w:tc>
      </w:tr>
      <w:tr w:rsidR="006A7786" w:rsidRPr="003B0A10" w:rsidTr="00AB6C08">
        <w:trPr>
          <w:trHeight w:val="197"/>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Languages</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C, C++, JAVA</w:t>
            </w:r>
          </w:p>
        </w:tc>
      </w:tr>
      <w:tr w:rsidR="006A7786" w:rsidRPr="003B0A10" w:rsidTr="00AB6C08">
        <w:trPr>
          <w:trHeight w:val="188"/>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App Technologies</w:t>
            </w:r>
          </w:p>
        </w:tc>
        <w:tc>
          <w:tcPr>
            <w:tcW w:w="3766" w:type="pct"/>
          </w:tcPr>
          <w:p w:rsidR="006A7786" w:rsidRPr="003B0A10" w:rsidRDefault="006618DD"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Web 3</w:t>
            </w:r>
            <w:r w:rsidR="006A7786" w:rsidRPr="003B0A10">
              <w:rPr>
                <w:rFonts w:asciiTheme="minorHAnsi" w:hAnsiTheme="minorHAnsi" w:cstheme="minorHAnsi"/>
                <w:spacing w:val="4"/>
              </w:rPr>
              <w:t>.0 Framework, XML</w:t>
            </w:r>
          </w:p>
        </w:tc>
      </w:tr>
      <w:tr w:rsidR="00D911C3" w:rsidRPr="003B0A10" w:rsidTr="00AB6C08">
        <w:trPr>
          <w:trHeight w:val="188"/>
        </w:trPr>
        <w:tc>
          <w:tcPr>
            <w:tcW w:w="1234" w:type="pct"/>
          </w:tcPr>
          <w:p w:rsidR="00D911C3" w:rsidRPr="003B0A10" w:rsidRDefault="00D911C3"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JavaScript Libraries</w:t>
            </w:r>
          </w:p>
        </w:tc>
        <w:tc>
          <w:tcPr>
            <w:tcW w:w="3766" w:type="pct"/>
          </w:tcPr>
          <w:p w:rsidR="00D911C3" w:rsidRPr="003B0A10" w:rsidRDefault="00D911C3"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Ext.js (4.0),</w:t>
            </w:r>
            <w:r w:rsidR="00840171" w:rsidRPr="003B0A10">
              <w:rPr>
                <w:rFonts w:asciiTheme="minorHAnsi" w:hAnsiTheme="minorHAnsi" w:cstheme="minorHAnsi"/>
                <w:spacing w:val="4"/>
              </w:rPr>
              <w:t xml:space="preserve"> Angular.js, backbone.js, Require.js, Node.js, JQuery UI.</w:t>
            </w:r>
            <w:r w:rsidRPr="003B0A10">
              <w:rPr>
                <w:rFonts w:asciiTheme="minorHAnsi" w:hAnsiTheme="minorHAnsi" w:cstheme="minorHAnsi"/>
                <w:spacing w:val="4"/>
              </w:rPr>
              <w:t xml:space="preserve"> </w:t>
            </w:r>
          </w:p>
        </w:tc>
      </w:tr>
      <w:tr w:rsidR="006A7786" w:rsidRPr="003B0A10" w:rsidTr="00AB6C08">
        <w:trPr>
          <w:trHeight w:val="188"/>
        </w:trPr>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Framework</w:t>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Ajax, OO JavaScript, JQuery, MVC</w:t>
            </w:r>
            <w:r w:rsidRPr="003B0A10">
              <w:rPr>
                <w:rFonts w:asciiTheme="minorHAnsi" w:hAnsiTheme="minorHAnsi" w:cstheme="minorHAnsi"/>
                <w:snapToGrid w:val="0"/>
              </w:rPr>
              <w:t>, J2EE</w:t>
            </w:r>
          </w:p>
        </w:tc>
      </w:tr>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Other Tools</w:t>
            </w:r>
            <w:r w:rsidR="005848AC" w:rsidRPr="003B0A10">
              <w:rPr>
                <w:rFonts w:asciiTheme="minorHAnsi" w:hAnsiTheme="minorHAnsi" w:cstheme="minorHAnsi"/>
                <w:b/>
                <w:spacing w:val="4"/>
              </w:rPr>
              <w:fldChar w:fldCharType="begin"/>
            </w:r>
            <w:r w:rsidRPr="003B0A10">
              <w:rPr>
                <w:rFonts w:asciiTheme="minorHAnsi" w:hAnsiTheme="minorHAnsi" w:cstheme="minorHAnsi"/>
                <w:b/>
                <w:spacing w:val="4"/>
              </w:rPr>
              <w:instrText xml:space="preserve"> TC \l1 "</w:instrText>
            </w:r>
            <w:r w:rsidR="005848AC" w:rsidRPr="003B0A10">
              <w:rPr>
                <w:rFonts w:asciiTheme="minorHAnsi" w:hAnsiTheme="minorHAnsi" w:cstheme="minorHAnsi"/>
                <w:b/>
                <w:spacing w:val="4"/>
              </w:rPr>
              <w:fldChar w:fldCharType="end"/>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rPr>
              <w:t>SQL, SQL PLUS, WAMP,</w:t>
            </w:r>
            <w:r w:rsidRPr="003B0A10">
              <w:rPr>
                <w:rFonts w:asciiTheme="minorHAnsi" w:hAnsiTheme="minorHAnsi" w:cstheme="minorHAnsi"/>
                <w:bCs/>
              </w:rPr>
              <w:t xml:space="preserve"> WinRunner, Quick Test Professional, </w:t>
            </w:r>
            <w:r w:rsidRPr="003B0A10">
              <w:rPr>
                <w:rFonts w:asciiTheme="minorHAnsi" w:eastAsia="Arial Unicode MS" w:hAnsiTheme="minorHAnsi" w:cstheme="minorHAnsi"/>
              </w:rPr>
              <w:t>Quality Center and Watir.</w:t>
            </w:r>
          </w:p>
        </w:tc>
      </w:tr>
      <w:tr w:rsidR="006A7786" w:rsidRPr="003B0A10" w:rsidTr="00AB6C08">
        <w:tc>
          <w:tcPr>
            <w:tcW w:w="1234"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Version Mgmt.</w:t>
            </w:r>
            <w:r w:rsidR="005848AC" w:rsidRPr="003B0A10">
              <w:rPr>
                <w:rFonts w:asciiTheme="minorHAnsi" w:hAnsiTheme="minorHAnsi" w:cstheme="minorHAnsi"/>
                <w:b/>
                <w:spacing w:val="4"/>
              </w:rPr>
              <w:fldChar w:fldCharType="begin"/>
            </w:r>
            <w:r w:rsidRPr="003B0A10">
              <w:rPr>
                <w:rFonts w:asciiTheme="minorHAnsi" w:hAnsiTheme="minorHAnsi" w:cstheme="minorHAnsi"/>
                <w:b/>
                <w:spacing w:val="4"/>
              </w:rPr>
              <w:instrText xml:space="preserve"> TC \l1 "</w:instrText>
            </w:r>
            <w:r w:rsidR="005848AC" w:rsidRPr="003B0A10">
              <w:rPr>
                <w:rFonts w:asciiTheme="minorHAnsi" w:hAnsiTheme="minorHAnsi" w:cstheme="minorHAnsi"/>
                <w:b/>
                <w:spacing w:val="4"/>
              </w:rPr>
              <w:fldChar w:fldCharType="end"/>
            </w:r>
          </w:p>
        </w:tc>
        <w:tc>
          <w:tcPr>
            <w:tcW w:w="3766" w:type="pct"/>
          </w:tcPr>
          <w:p w:rsidR="006A7786" w:rsidRPr="003B0A10" w:rsidRDefault="006A7786"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bCs/>
              </w:rPr>
              <w:t>VSS, CVS / RCS, Subversion</w:t>
            </w:r>
          </w:p>
        </w:tc>
      </w:tr>
      <w:tr w:rsidR="00EC5C8F" w:rsidRPr="003B0A10" w:rsidTr="00AB6C08">
        <w:tc>
          <w:tcPr>
            <w:tcW w:w="1234"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Database</w:t>
            </w:r>
          </w:p>
        </w:tc>
        <w:tc>
          <w:tcPr>
            <w:tcW w:w="3766"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Oracle, MySQL and SQL Server</w:t>
            </w:r>
          </w:p>
        </w:tc>
      </w:tr>
      <w:tr w:rsidR="00EC5C8F" w:rsidRPr="003B0A10" w:rsidTr="00AB6C08">
        <w:tc>
          <w:tcPr>
            <w:tcW w:w="1234"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b/>
                <w:spacing w:val="4"/>
              </w:rPr>
            </w:pPr>
            <w:r w:rsidRPr="003B0A10">
              <w:rPr>
                <w:rFonts w:asciiTheme="minorHAnsi" w:hAnsiTheme="minorHAnsi" w:cstheme="minorHAnsi"/>
                <w:b/>
                <w:spacing w:val="4"/>
              </w:rPr>
              <w:t>Operating System</w:t>
            </w:r>
          </w:p>
        </w:tc>
        <w:tc>
          <w:tcPr>
            <w:tcW w:w="3766" w:type="pct"/>
          </w:tcPr>
          <w:p w:rsidR="00EC5C8F" w:rsidRPr="003B0A10" w:rsidRDefault="00EC5C8F" w:rsidP="00F855EA">
            <w:pPr>
              <w:pStyle w:val="Header"/>
              <w:tabs>
                <w:tab w:val="clear" w:pos="4320"/>
                <w:tab w:val="clear" w:pos="8640"/>
              </w:tabs>
              <w:contextualSpacing/>
              <w:jc w:val="both"/>
              <w:rPr>
                <w:rFonts w:asciiTheme="minorHAnsi" w:hAnsiTheme="minorHAnsi" w:cstheme="minorHAnsi"/>
                <w:spacing w:val="4"/>
              </w:rPr>
            </w:pPr>
            <w:r w:rsidRPr="003B0A10">
              <w:rPr>
                <w:rFonts w:asciiTheme="minorHAnsi" w:hAnsiTheme="minorHAnsi" w:cstheme="minorHAnsi"/>
                <w:spacing w:val="4"/>
              </w:rPr>
              <w:t>Windows, Linux and Unix</w:t>
            </w:r>
          </w:p>
        </w:tc>
      </w:tr>
    </w:tbl>
    <w:p w:rsidR="006A7786" w:rsidRPr="003B0A10" w:rsidRDefault="006A7786" w:rsidP="00F855EA">
      <w:pPr>
        <w:jc w:val="both"/>
        <w:rPr>
          <w:rFonts w:asciiTheme="minorHAnsi" w:hAnsiTheme="minorHAnsi" w:cstheme="minorHAnsi"/>
          <w:sz w:val="22"/>
          <w:szCs w:val="22"/>
        </w:rPr>
      </w:pP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Professional Experience:</w:t>
      </w:r>
    </w:p>
    <w:p w:rsidR="00975842"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553426" w:rsidRPr="003B0A10">
        <w:rPr>
          <w:rFonts w:asciiTheme="minorHAnsi" w:hAnsiTheme="minorHAnsi" w:cstheme="minorHAnsi"/>
          <w:b/>
          <w:color w:val="000000"/>
          <w:sz w:val="22"/>
          <w:szCs w:val="22"/>
        </w:rPr>
        <w:t xml:space="preserve"> PepsiCo, Plano, TX. </w:t>
      </w:r>
      <w:r w:rsidR="00364CDE" w:rsidRPr="003B0A10">
        <w:rPr>
          <w:rFonts w:asciiTheme="minorHAnsi" w:eastAsia="Calibri" w:hAnsiTheme="minorHAnsi" w:cstheme="minorHAnsi"/>
          <w:b/>
          <w:sz w:val="22"/>
          <w:szCs w:val="22"/>
        </w:rPr>
        <w:t xml:space="preserve">                                                                                                                                   </w:t>
      </w:r>
      <w:r w:rsidR="00553426" w:rsidRPr="003B0A10">
        <w:rPr>
          <w:rFonts w:asciiTheme="minorHAnsi" w:eastAsia="Calibri" w:hAnsiTheme="minorHAnsi" w:cstheme="minorHAnsi"/>
          <w:b/>
          <w:sz w:val="22"/>
          <w:szCs w:val="22"/>
        </w:rPr>
        <w:t xml:space="preserve">     </w:t>
      </w:r>
      <w:r w:rsidR="00364CDE" w:rsidRPr="003B0A10">
        <w:rPr>
          <w:rFonts w:asciiTheme="minorHAnsi" w:eastAsia="Calibri" w:hAnsiTheme="minorHAnsi" w:cstheme="minorHAnsi"/>
          <w:b/>
          <w:sz w:val="22"/>
          <w:szCs w:val="22"/>
        </w:rPr>
        <w:t>Dec 13 – Till Date</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C274E4" w:rsidRPr="003B0A10">
        <w:rPr>
          <w:rFonts w:asciiTheme="minorHAnsi" w:hAnsiTheme="minorHAnsi" w:cstheme="minorHAnsi"/>
          <w:b/>
          <w:sz w:val="22"/>
          <w:szCs w:val="22"/>
        </w:rPr>
        <w:t xml:space="preserve"> Front End</w:t>
      </w:r>
      <w:r w:rsidR="00813677">
        <w:rPr>
          <w:rFonts w:asciiTheme="minorHAnsi" w:hAnsiTheme="minorHAnsi" w:cstheme="minorHAnsi"/>
          <w:b/>
          <w:sz w:val="22"/>
          <w:szCs w:val="22"/>
        </w:rPr>
        <w:t xml:space="preserve"> UX</w:t>
      </w:r>
      <w:r w:rsidR="00C274E4" w:rsidRPr="003B0A10">
        <w:rPr>
          <w:rFonts w:asciiTheme="minorHAnsi" w:hAnsiTheme="minorHAnsi" w:cstheme="minorHAnsi"/>
          <w:b/>
          <w:sz w:val="22"/>
          <w:szCs w:val="22"/>
        </w:rPr>
        <w:t>/UI Developer</w:t>
      </w:r>
      <w:r w:rsidR="00813677">
        <w:rPr>
          <w:rFonts w:asciiTheme="minorHAnsi" w:hAnsiTheme="minorHAnsi" w:cstheme="minorHAnsi"/>
          <w:b/>
          <w:sz w:val="22"/>
          <w:szCs w:val="22"/>
        </w:rPr>
        <w:t xml:space="preserve"> </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Involved in Requirement gathering phase in order to gather the requirements from the business users and dealing with UX team to continuously accommodate changing user requirements. Expertise in client side designing and validations using </w:t>
      </w:r>
      <w:r w:rsidRPr="003B0A10">
        <w:rPr>
          <w:rFonts w:asciiTheme="minorHAnsi" w:hAnsiTheme="minorHAnsi" w:cstheme="minorHAnsi"/>
          <w:b/>
          <w:sz w:val="22"/>
          <w:szCs w:val="22"/>
        </w:rPr>
        <w:t>HTML5</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DOJO,</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CSS3</w:t>
      </w:r>
      <w:r w:rsidRPr="003B0A10">
        <w:rPr>
          <w:rFonts w:asciiTheme="minorHAnsi" w:hAnsiTheme="minorHAnsi" w:cstheme="minorHAnsi"/>
          <w:sz w:val="22"/>
          <w:szCs w:val="22"/>
        </w:rPr>
        <w:t>,</w:t>
      </w:r>
      <w:r w:rsidRPr="003B0A10">
        <w:rPr>
          <w:rFonts w:asciiTheme="minorHAnsi" w:hAnsiTheme="minorHAnsi" w:cstheme="minorHAnsi"/>
          <w:b/>
          <w:sz w:val="22"/>
          <w:szCs w:val="22"/>
        </w:rPr>
        <w:t xml:space="preserve"> JavaScript</w:t>
      </w:r>
      <w:r w:rsidR="00FD2F9F" w:rsidRPr="003B0A10">
        <w:rPr>
          <w:rFonts w:asciiTheme="minorHAnsi" w:hAnsiTheme="minorHAnsi" w:cstheme="minorHAnsi"/>
          <w:sz w:val="22"/>
          <w:szCs w:val="22"/>
        </w:rPr>
        <w:t xml:space="preserve"> </w:t>
      </w:r>
      <w:r w:rsidRPr="003B0A10">
        <w:rPr>
          <w:rFonts w:asciiTheme="minorHAnsi" w:hAnsiTheme="minorHAnsi" w:cstheme="minorHAnsi"/>
          <w:sz w:val="22"/>
          <w:szCs w:val="22"/>
        </w:rPr>
        <w:t xml:space="preserve">and </w:t>
      </w:r>
      <w:r w:rsidR="00FD2F9F" w:rsidRPr="003B0A10">
        <w:rPr>
          <w:rFonts w:asciiTheme="minorHAnsi" w:hAnsiTheme="minorHAnsi" w:cstheme="minorHAnsi"/>
          <w:b/>
          <w:sz w:val="22"/>
          <w:szCs w:val="22"/>
        </w:rPr>
        <w:t>JQuery.</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Participated in </w:t>
      </w:r>
      <w:r w:rsidRPr="003B0A10">
        <w:rPr>
          <w:rFonts w:asciiTheme="minorHAnsi" w:hAnsiTheme="minorHAnsi" w:cstheme="minorHAnsi"/>
          <w:b/>
          <w:sz w:val="22"/>
          <w:szCs w:val="22"/>
        </w:rPr>
        <w:t>Agile Process</w:t>
      </w:r>
      <w:r w:rsidRPr="003B0A10">
        <w:rPr>
          <w:rFonts w:asciiTheme="minorHAnsi" w:hAnsiTheme="minorHAnsi" w:cstheme="minorHAnsi"/>
          <w:sz w:val="22"/>
          <w:szCs w:val="22"/>
        </w:rPr>
        <w:t>/SCRUM Meetings.</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Developed detailed </w:t>
      </w:r>
      <w:r w:rsidRPr="003B0A10">
        <w:rPr>
          <w:rFonts w:asciiTheme="minorHAnsi" w:hAnsiTheme="minorHAnsi" w:cstheme="minorHAnsi"/>
          <w:b/>
          <w:sz w:val="22"/>
          <w:szCs w:val="22"/>
        </w:rPr>
        <w:t>mockups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prototypes</w:t>
      </w:r>
      <w:r w:rsidRPr="003B0A10">
        <w:rPr>
          <w:rFonts w:asciiTheme="minorHAnsi" w:hAnsiTheme="minorHAnsi" w:cstheme="minorHAnsi"/>
          <w:sz w:val="22"/>
          <w:szCs w:val="22"/>
        </w:rPr>
        <w:t xml:space="preserve"> and</w:t>
      </w:r>
      <w:r w:rsidRPr="003B0A10">
        <w:rPr>
          <w:rFonts w:asciiTheme="minorHAnsi" w:hAnsiTheme="minorHAnsi" w:cstheme="minorHAnsi"/>
          <w:b/>
          <w:sz w:val="22"/>
          <w:szCs w:val="22"/>
        </w:rPr>
        <w:t xml:space="preserve"> wireframes</w:t>
      </w:r>
      <w:r w:rsidRPr="003B0A10">
        <w:rPr>
          <w:rFonts w:asciiTheme="minorHAnsi" w:hAnsiTheme="minorHAnsi" w:cstheme="minorHAnsi"/>
          <w:sz w:val="22"/>
          <w:szCs w:val="22"/>
        </w:rPr>
        <w:t xml:space="preserve"> to illustrate interface and design concepts of the website using </w:t>
      </w:r>
      <w:r w:rsidRPr="003B0A10">
        <w:rPr>
          <w:rFonts w:asciiTheme="minorHAnsi" w:hAnsiTheme="minorHAnsi" w:cstheme="minorHAnsi"/>
          <w:b/>
          <w:sz w:val="22"/>
          <w:szCs w:val="22"/>
        </w:rPr>
        <w:t>Microsoft Visio</w:t>
      </w:r>
      <w:r w:rsidRPr="003B0A10">
        <w:rPr>
          <w:rFonts w:asciiTheme="minorHAnsi" w:hAnsiTheme="minorHAnsi" w:cstheme="minorHAnsi"/>
          <w:sz w:val="22"/>
          <w:szCs w:val="22"/>
        </w:rPr>
        <w:t>.</w:t>
      </w:r>
    </w:p>
    <w:p w:rsidR="00BC7D08" w:rsidRPr="003B0A10" w:rsidRDefault="00BC7D08" w:rsidP="00F855EA">
      <w:pPr>
        <w:widowControl w:val="0"/>
        <w:numPr>
          <w:ilvl w:val="0"/>
          <w:numId w:val="11"/>
        </w:numPr>
        <w:autoSpaceDE w:val="0"/>
        <w:autoSpaceDN w:val="0"/>
        <w:adjustRightInd w:val="0"/>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Involved in designing and implementing </w:t>
      </w:r>
      <w:r w:rsidRPr="003B0A10">
        <w:rPr>
          <w:rFonts w:asciiTheme="minorHAnsi" w:hAnsiTheme="minorHAnsi" w:cstheme="minorHAnsi"/>
          <w:b/>
          <w:bCs/>
          <w:sz w:val="22"/>
          <w:szCs w:val="22"/>
        </w:rPr>
        <w:t>Web3</w:t>
      </w:r>
      <w:r w:rsidRPr="003B0A10">
        <w:rPr>
          <w:rFonts w:asciiTheme="minorHAnsi" w:eastAsia="Calibri" w:hAnsiTheme="minorHAnsi" w:cstheme="minorHAnsi"/>
          <w:b/>
          <w:bCs/>
          <w:sz w:val="22"/>
          <w:szCs w:val="22"/>
        </w:rPr>
        <w:t>.0 Rich UI</w:t>
      </w:r>
      <w:r w:rsidRPr="003B0A10">
        <w:rPr>
          <w:rFonts w:asciiTheme="minorHAnsi" w:eastAsia="Calibri" w:hAnsiTheme="minorHAnsi" w:cstheme="minorHAnsi"/>
          <w:sz w:val="22"/>
          <w:szCs w:val="22"/>
        </w:rPr>
        <w:t xml:space="preserve"> for the Self-service Application using </w:t>
      </w:r>
      <w:r w:rsidR="00DF191F" w:rsidRPr="003B0A10">
        <w:rPr>
          <w:rFonts w:asciiTheme="minorHAnsi" w:eastAsia="Calibri" w:hAnsiTheme="minorHAnsi" w:cstheme="minorHAnsi"/>
          <w:b/>
          <w:bCs/>
          <w:sz w:val="22"/>
          <w:szCs w:val="22"/>
        </w:rPr>
        <w:t>J</w:t>
      </w:r>
      <w:r w:rsidRPr="003B0A10">
        <w:rPr>
          <w:rFonts w:asciiTheme="minorHAnsi" w:eastAsia="Calibri" w:hAnsiTheme="minorHAnsi" w:cstheme="minorHAnsi"/>
          <w:b/>
          <w:bCs/>
          <w:sz w:val="22"/>
          <w:szCs w:val="22"/>
        </w:rPr>
        <w:t>Query Ajax framework</w:t>
      </w:r>
      <w:r w:rsidRPr="003B0A10">
        <w:rPr>
          <w:rFonts w:asciiTheme="minorHAnsi" w:eastAsia="Calibri" w:hAnsiTheme="minorHAnsi" w:cstheme="minorHAnsi"/>
          <w:sz w:val="22"/>
          <w:szCs w:val="22"/>
        </w:rPr>
        <w:t xml:space="preserve"> and </w:t>
      </w:r>
      <w:r w:rsidRPr="003B0A10">
        <w:rPr>
          <w:rFonts w:asciiTheme="minorHAnsi" w:eastAsia="Calibri" w:hAnsiTheme="minorHAnsi" w:cstheme="minorHAnsi"/>
          <w:b/>
          <w:bCs/>
          <w:sz w:val="22"/>
          <w:szCs w:val="22"/>
        </w:rPr>
        <w:t>Widget based JavaScript</w:t>
      </w:r>
      <w:r w:rsidRPr="003B0A10">
        <w:rPr>
          <w:rFonts w:asciiTheme="minorHAnsi" w:eastAsia="Calibri" w:hAnsiTheme="minorHAnsi" w:cstheme="minorHAnsi"/>
          <w:sz w:val="22"/>
          <w:szCs w:val="22"/>
        </w:rPr>
        <w:t xml:space="preserve"> programmed model.</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bCs/>
          <w:sz w:val="22"/>
          <w:szCs w:val="22"/>
        </w:rPr>
        <w:t xml:space="preserve">Involved in the creation of interface to manage user menu and Bulk update of Attributes using </w:t>
      </w:r>
      <w:r w:rsidR="00360F42">
        <w:rPr>
          <w:rFonts w:asciiTheme="minorHAnsi" w:hAnsiTheme="minorHAnsi" w:cstheme="minorHAnsi"/>
          <w:b/>
          <w:bCs/>
          <w:sz w:val="22"/>
          <w:szCs w:val="22"/>
        </w:rPr>
        <w:t>Angular.js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Node.js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EXT.js</w:t>
      </w:r>
      <w:r w:rsidRPr="003B0A10">
        <w:rPr>
          <w:rFonts w:asciiTheme="minorHAnsi" w:hAnsiTheme="minorHAnsi" w:cstheme="minorHAnsi"/>
          <w:bCs/>
          <w:sz w:val="22"/>
          <w:szCs w:val="22"/>
        </w:rPr>
        <w:t xml:space="preserve"> and</w:t>
      </w:r>
      <w:r w:rsidRPr="003B0A10">
        <w:rPr>
          <w:rFonts w:asciiTheme="minorHAnsi" w:hAnsiTheme="minorHAnsi" w:cstheme="minorHAnsi"/>
          <w:b/>
          <w:bCs/>
          <w:sz w:val="22"/>
          <w:szCs w:val="22"/>
        </w:rPr>
        <w:t xml:space="preserve"> JQuery</w:t>
      </w:r>
      <w:r w:rsidR="00BC7D08" w:rsidRPr="003B0A10">
        <w:rPr>
          <w:rFonts w:asciiTheme="minorHAnsi" w:hAnsiTheme="minorHAnsi" w:cstheme="minorHAnsi"/>
          <w:b/>
          <w:bCs/>
          <w:sz w:val="22"/>
          <w:szCs w:val="22"/>
        </w:rPr>
        <w:t xml:space="preserve"> UI</w:t>
      </w:r>
      <w:r w:rsidRPr="003B0A10">
        <w:rPr>
          <w:rFonts w:asciiTheme="minorHAnsi" w:hAnsiTheme="minorHAnsi" w:cstheme="minorHAnsi"/>
          <w:bCs/>
          <w:sz w:val="22"/>
          <w:szCs w:val="22"/>
        </w:rPr>
        <w:t>.</w:t>
      </w:r>
    </w:p>
    <w:p w:rsidR="004F4987" w:rsidRPr="00D37C7A"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on the modernization of a legacy and outsourced UI. Technologies used were </w:t>
      </w:r>
      <w:r w:rsidR="005D114F" w:rsidRPr="003B0A10">
        <w:rPr>
          <w:rFonts w:asciiTheme="minorHAnsi" w:hAnsiTheme="minorHAnsi" w:cstheme="minorHAnsi"/>
          <w:b/>
          <w:sz w:val="22"/>
          <w:szCs w:val="22"/>
        </w:rPr>
        <w:t>Angular</w:t>
      </w:r>
      <w:r w:rsidRPr="003B0A10">
        <w:rPr>
          <w:rFonts w:asciiTheme="minorHAnsi" w:hAnsiTheme="minorHAnsi" w:cstheme="minorHAnsi"/>
          <w:b/>
          <w:sz w:val="22"/>
          <w:szCs w:val="22"/>
        </w:rPr>
        <w:t>.js</w:t>
      </w:r>
      <w:r w:rsidRPr="003B0A10">
        <w:rPr>
          <w:rFonts w:asciiTheme="minorHAnsi" w:hAnsiTheme="minorHAnsi" w:cstheme="minorHAnsi"/>
          <w:sz w:val="22"/>
          <w:szCs w:val="22"/>
        </w:rPr>
        <w:t xml:space="preserve">, </w:t>
      </w:r>
      <w:r w:rsidR="005D114F" w:rsidRPr="003B0A10">
        <w:rPr>
          <w:rFonts w:asciiTheme="minorHAnsi" w:hAnsiTheme="minorHAnsi" w:cstheme="minorHAnsi"/>
          <w:b/>
          <w:sz w:val="22"/>
          <w:szCs w:val="22"/>
        </w:rPr>
        <w:t>Node</w:t>
      </w:r>
      <w:r w:rsidRPr="003B0A10">
        <w:rPr>
          <w:rFonts w:asciiTheme="minorHAnsi" w:hAnsiTheme="minorHAnsi" w:cstheme="minorHAnsi"/>
          <w:b/>
          <w:sz w:val="22"/>
          <w:szCs w:val="22"/>
        </w:rPr>
        <w:t>.js</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JQuery</w:t>
      </w:r>
      <w:r w:rsidR="00F13BD6" w:rsidRPr="003B0A10">
        <w:rPr>
          <w:rFonts w:asciiTheme="minorHAnsi" w:hAnsiTheme="minorHAnsi" w:cstheme="minorHAnsi"/>
          <w:b/>
          <w:sz w:val="22"/>
          <w:szCs w:val="22"/>
        </w:rPr>
        <w:t xml:space="preserve"> UI</w:t>
      </w:r>
      <w:r w:rsidRPr="003B0A10">
        <w:rPr>
          <w:rFonts w:asciiTheme="minorHAnsi" w:hAnsiTheme="minorHAnsi" w:cstheme="minorHAnsi"/>
          <w:b/>
          <w:sz w:val="22"/>
          <w:szCs w:val="22"/>
        </w:rPr>
        <w:t>.</w:t>
      </w:r>
    </w:p>
    <w:p w:rsidR="00D37C7A" w:rsidRPr="00D37C7A" w:rsidRDefault="00D37C7A" w:rsidP="00D37C7A">
      <w:pPr>
        <w:pStyle w:val="BodyTextIndent3"/>
        <w:numPr>
          <w:ilvl w:val="0"/>
          <w:numId w:val="11"/>
        </w:numPr>
        <w:spacing w:after="0"/>
        <w:contextualSpacing/>
        <w:jc w:val="both"/>
        <w:rPr>
          <w:rFonts w:asciiTheme="minorHAnsi" w:hAnsiTheme="minorHAnsi" w:cstheme="minorHAnsi"/>
          <w:sz w:val="22"/>
          <w:szCs w:val="22"/>
        </w:rPr>
      </w:pPr>
      <w:r w:rsidRPr="00D37C7A">
        <w:rPr>
          <w:rFonts w:asciiTheme="minorHAnsi" w:hAnsiTheme="minorHAnsi" w:cstheme="minorHAnsi"/>
          <w:sz w:val="22"/>
          <w:szCs w:val="22"/>
        </w:rPr>
        <w:t xml:space="preserve">Used </w:t>
      </w:r>
      <w:r w:rsidRPr="00D37C7A">
        <w:rPr>
          <w:rFonts w:asciiTheme="minorHAnsi" w:hAnsiTheme="minorHAnsi" w:cstheme="minorHAnsi"/>
          <w:b/>
          <w:sz w:val="22"/>
          <w:szCs w:val="22"/>
        </w:rPr>
        <w:t>Bootstrap</w:t>
      </w:r>
      <w:r w:rsidRPr="00D37C7A">
        <w:rPr>
          <w:rFonts w:asciiTheme="minorHAnsi" w:hAnsiTheme="minorHAnsi" w:cstheme="minorHAnsi"/>
          <w:sz w:val="22"/>
          <w:szCs w:val="22"/>
        </w:rPr>
        <w:t xml:space="preserve"> library to quickly build project UI’s and used </w:t>
      </w:r>
      <w:r w:rsidRPr="00D37C7A">
        <w:rPr>
          <w:rFonts w:asciiTheme="minorHAnsi" w:hAnsiTheme="minorHAnsi" w:cstheme="minorHAnsi"/>
          <w:b/>
          <w:sz w:val="22"/>
          <w:szCs w:val="22"/>
        </w:rPr>
        <w:t>Angular.js</w:t>
      </w:r>
      <w:r w:rsidRPr="00D37C7A">
        <w:rPr>
          <w:rFonts w:asciiTheme="minorHAnsi" w:hAnsiTheme="minorHAnsi" w:cstheme="minorHAnsi"/>
          <w:sz w:val="22"/>
          <w:szCs w:val="22"/>
        </w:rPr>
        <w:t xml:space="preserve"> framework to associate HTML elements to models.</w:t>
      </w:r>
    </w:p>
    <w:p w:rsidR="00F17773" w:rsidRPr="003B0A10" w:rsidRDefault="00F17773" w:rsidP="00F855EA">
      <w:pPr>
        <w:pStyle w:val="NoSpacing"/>
        <w:numPr>
          <w:ilvl w:val="0"/>
          <w:numId w:val="11"/>
        </w:numPr>
        <w:jc w:val="both"/>
        <w:rPr>
          <w:rFonts w:asciiTheme="minorHAnsi" w:eastAsia="Arial Unicode MS" w:hAnsiTheme="minorHAnsi" w:cstheme="minorHAnsi"/>
          <w:b/>
          <w:sz w:val="22"/>
          <w:szCs w:val="22"/>
        </w:rPr>
      </w:pPr>
      <w:r w:rsidRPr="003B0A10">
        <w:rPr>
          <w:rFonts w:asciiTheme="minorHAnsi" w:hAnsiTheme="minorHAnsi" w:cstheme="minorHAnsi"/>
          <w:sz w:val="22"/>
          <w:szCs w:val="22"/>
        </w:rPr>
        <w:t xml:space="preserve">Worked on prototypes for </w:t>
      </w:r>
      <w:r w:rsidRPr="003B0A10">
        <w:rPr>
          <w:rFonts w:asciiTheme="minorHAnsi" w:hAnsiTheme="minorHAnsi" w:cstheme="minorHAnsi"/>
          <w:b/>
          <w:sz w:val="22"/>
          <w:szCs w:val="22"/>
        </w:rPr>
        <w:t xml:space="preserve">Responsive </w:t>
      </w:r>
      <w:r w:rsidR="00ED5BC1" w:rsidRPr="003B0A10">
        <w:rPr>
          <w:rFonts w:asciiTheme="minorHAnsi" w:hAnsiTheme="minorHAnsi" w:cstheme="minorHAnsi"/>
          <w:b/>
          <w:sz w:val="22"/>
          <w:szCs w:val="22"/>
        </w:rPr>
        <w:t xml:space="preserve">Web </w:t>
      </w:r>
      <w:r w:rsidRPr="003B0A10">
        <w:rPr>
          <w:rFonts w:asciiTheme="minorHAnsi" w:hAnsiTheme="minorHAnsi" w:cstheme="minorHAnsi"/>
          <w:b/>
          <w:sz w:val="22"/>
          <w:szCs w:val="22"/>
        </w:rPr>
        <w:t>design</w:t>
      </w:r>
      <w:r w:rsidRPr="003B0A10">
        <w:rPr>
          <w:rFonts w:asciiTheme="minorHAnsi" w:hAnsiTheme="minorHAnsi" w:cstheme="minorHAnsi"/>
          <w:sz w:val="22"/>
          <w:szCs w:val="22"/>
        </w:rPr>
        <w:t xml:space="preserve">. </w:t>
      </w:r>
    </w:p>
    <w:p w:rsidR="004F4987" w:rsidRPr="003B0A10" w:rsidRDefault="004F4987" w:rsidP="00F855EA">
      <w:pPr>
        <w:pStyle w:val="NoSpacing"/>
        <w:numPr>
          <w:ilvl w:val="0"/>
          <w:numId w:val="11"/>
        </w:numPr>
        <w:jc w:val="both"/>
        <w:rPr>
          <w:rFonts w:asciiTheme="minorHAnsi" w:hAnsiTheme="minorHAnsi" w:cstheme="minorHAnsi"/>
          <w:sz w:val="22"/>
          <w:szCs w:val="22"/>
        </w:rPr>
      </w:pPr>
      <w:r w:rsidRPr="003B0A10">
        <w:rPr>
          <w:rFonts w:asciiTheme="minorHAnsi" w:hAnsiTheme="minorHAnsi" w:cstheme="minorHAnsi"/>
          <w:bCs/>
          <w:sz w:val="22"/>
          <w:szCs w:val="22"/>
        </w:rPr>
        <w:t xml:space="preserve">Utilized </w:t>
      </w:r>
      <w:r w:rsidRPr="003B0A10">
        <w:rPr>
          <w:rFonts w:asciiTheme="minorHAnsi" w:hAnsiTheme="minorHAnsi" w:cstheme="minorHAnsi"/>
          <w:b/>
          <w:bCs/>
          <w:sz w:val="22"/>
          <w:szCs w:val="22"/>
        </w:rPr>
        <w:t>Adobe Fireworks</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Adobe Photoshop</w:t>
      </w:r>
      <w:r w:rsidRPr="003B0A10">
        <w:rPr>
          <w:rFonts w:asciiTheme="minorHAnsi" w:hAnsiTheme="minorHAnsi" w:cstheme="minorHAnsi"/>
          <w:bCs/>
          <w:sz w:val="22"/>
          <w:szCs w:val="22"/>
        </w:rPr>
        <w:t xml:space="preserve">, </w:t>
      </w:r>
      <w:r w:rsidRPr="003B0A10">
        <w:rPr>
          <w:rFonts w:asciiTheme="minorHAnsi" w:hAnsiTheme="minorHAnsi" w:cstheme="minorHAnsi"/>
          <w:b/>
          <w:bCs/>
          <w:sz w:val="22"/>
          <w:szCs w:val="22"/>
        </w:rPr>
        <w:t>Adobe Dreamweaver</w:t>
      </w:r>
      <w:r w:rsidRPr="003B0A10">
        <w:rPr>
          <w:rFonts w:asciiTheme="minorHAnsi" w:hAnsiTheme="minorHAnsi" w:cstheme="minorHAnsi"/>
          <w:bCs/>
          <w:sz w:val="22"/>
          <w:szCs w:val="22"/>
        </w:rPr>
        <w:t xml:space="preserve"> and </w:t>
      </w:r>
      <w:r w:rsidRPr="003B0A10">
        <w:rPr>
          <w:rFonts w:asciiTheme="minorHAnsi" w:hAnsiTheme="minorHAnsi" w:cstheme="minorHAnsi"/>
          <w:b/>
          <w:bCs/>
          <w:sz w:val="22"/>
          <w:szCs w:val="22"/>
        </w:rPr>
        <w:t>Illustrator</w:t>
      </w:r>
      <w:r w:rsidRPr="003B0A10">
        <w:rPr>
          <w:rFonts w:asciiTheme="minorHAnsi" w:hAnsiTheme="minorHAnsi" w:cstheme="minorHAnsi"/>
          <w:bCs/>
          <w:sz w:val="22"/>
          <w:szCs w:val="22"/>
        </w:rPr>
        <w:t xml:space="preserve"> for the front-end development such as web pages, graphics and multimedia's. </w:t>
      </w:r>
    </w:p>
    <w:p w:rsidR="00514A0B" w:rsidRPr="003B0A10" w:rsidRDefault="00514A0B" w:rsidP="00F855EA">
      <w:pPr>
        <w:widowControl w:val="0"/>
        <w:numPr>
          <w:ilvl w:val="0"/>
          <w:numId w:val="10"/>
        </w:numPr>
        <w:autoSpaceDE w:val="0"/>
        <w:autoSpaceDN w:val="0"/>
        <w:adjustRightInd w:val="0"/>
        <w:jc w:val="both"/>
        <w:rPr>
          <w:rFonts w:asciiTheme="minorHAnsi" w:eastAsia="Calibri" w:hAnsiTheme="minorHAnsi" w:cstheme="minorHAnsi"/>
          <w:iCs/>
          <w:sz w:val="22"/>
          <w:szCs w:val="22"/>
        </w:rPr>
      </w:pPr>
      <w:r w:rsidRPr="003B0A10">
        <w:rPr>
          <w:rFonts w:asciiTheme="minorHAnsi" w:eastAsia="Calibri" w:hAnsiTheme="minorHAnsi" w:cstheme="minorHAnsi"/>
          <w:iCs/>
          <w:sz w:val="22"/>
          <w:szCs w:val="22"/>
        </w:rPr>
        <w:t xml:space="preserve">Designated UI architecture for the internal web application and worked with designers to constructs conceptual </w:t>
      </w:r>
      <w:r w:rsidRPr="003B0A10">
        <w:rPr>
          <w:rFonts w:asciiTheme="minorHAnsi" w:eastAsia="Calibri" w:hAnsiTheme="minorHAnsi" w:cstheme="minorHAnsi"/>
          <w:b/>
          <w:iCs/>
          <w:sz w:val="22"/>
          <w:szCs w:val="22"/>
        </w:rPr>
        <w:t>Wireframes</w:t>
      </w:r>
      <w:r w:rsidRPr="003B0A10">
        <w:rPr>
          <w:rFonts w:asciiTheme="minorHAnsi" w:eastAsia="Calibri" w:hAnsiTheme="minorHAnsi" w:cstheme="minorHAnsi"/>
          <w:iCs/>
          <w:sz w:val="22"/>
          <w:szCs w:val="22"/>
        </w:rPr>
        <w:t xml:space="preserve"> and </w:t>
      </w:r>
      <w:r w:rsidRPr="003B0A10">
        <w:rPr>
          <w:rFonts w:asciiTheme="minorHAnsi" w:eastAsia="Calibri" w:hAnsiTheme="minorHAnsi" w:cstheme="minorHAnsi"/>
          <w:b/>
          <w:iCs/>
          <w:sz w:val="22"/>
          <w:szCs w:val="22"/>
        </w:rPr>
        <w:t>Mockups</w:t>
      </w:r>
      <w:r w:rsidRPr="003B0A10">
        <w:rPr>
          <w:rFonts w:asciiTheme="minorHAnsi" w:eastAsia="Calibri" w:hAnsiTheme="minorHAnsi" w:cstheme="minorHAnsi"/>
          <w:iCs/>
          <w:sz w:val="22"/>
          <w:szCs w:val="22"/>
        </w:rPr>
        <w:t>.</w:t>
      </w:r>
    </w:p>
    <w:p w:rsidR="008470F1" w:rsidRPr="003B0A10" w:rsidRDefault="008470F1" w:rsidP="00F855EA">
      <w:pPr>
        <w:pStyle w:val="ListParagraph"/>
        <w:widowControl w:val="0"/>
        <w:numPr>
          <w:ilvl w:val="0"/>
          <w:numId w:val="10"/>
        </w:numPr>
        <w:suppressAutoHyphen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Worked upon the dashboard for the project which contained a variety of charts and drag gable components using </w:t>
      </w:r>
      <w:r w:rsidRPr="003B0A10">
        <w:rPr>
          <w:rFonts w:asciiTheme="minorHAnsi" w:hAnsiTheme="minorHAnsi" w:cstheme="minorHAnsi"/>
          <w:b/>
          <w:bCs/>
          <w:sz w:val="22"/>
          <w:szCs w:val="22"/>
        </w:rPr>
        <w:t>JQUERY UI</w:t>
      </w:r>
      <w:r w:rsidRPr="003B0A10">
        <w:rPr>
          <w:rFonts w:asciiTheme="minorHAnsi" w:hAnsiTheme="minorHAnsi" w:cstheme="minorHAnsi"/>
          <w:sz w:val="22"/>
          <w:szCs w:val="22"/>
        </w:rPr>
        <w:t xml:space="preserve"> Library.</w:t>
      </w:r>
    </w:p>
    <w:p w:rsidR="00675A5B" w:rsidRPr="003B0A10" w:rsidRDefault="00675A5B" w:rsidP="00F855EA">
      <w:pPr>
        <w:pStyle w:val="ListParagraph"/>
        <w:widowControl w:val="0"/>
        <w:numPr>
          <w:ilvl w:val="0"/>
          <w:numId w:val="10"/>
        </w:numPr>
        <w:suppressAutoHyphen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bCs/>
          <w:sz w:val="22"/>
          <w:szCs w:val="22"/>
        </w:rPr>
        <w:t>AJAX</w:t>
      </w:r>
      <w:r w:rsidRPr="003B0A10">
        <w:rPr>
          <w:rFonts w:asciiTheme="minorHAnsi" w:hAnsiTheme="minorHAnsi" w:cstheme="minorHAnsi"/>
          <w:sz w:val="22"/>
          <w:szCs w:val="22"/>
        </w:rPr>
        <w:t xml:space="preserve"> for implementing part of the functionality for Customer Registration, View Customer information modules.</w:t>
      </w:r>
    </w:p>
    <w:p w:rsidR="0088711F" w:rsidRPr="003B0A10" w:rsidRDefault="0088711F" w:rsidP="00F855EA">
      <w:pPr>
        <w:pStyle w:val="ListParagraph"/>
        <w:numPr>
          <w:ilvl w:val="0"/>
          <w:numId w:val="10"/>
        </w:numPr>
        <w:suppressAutoHyphens/>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Dreamweaver, Photoshop, Flex</w:t>
      </w:r>
      <w:r w:rsidRPr="003B0A10">
        <w:rPr>
          <w:rFonts w:asciiTheme="minorHAnsi" w:hAnsiTheme="minorHAnsi" w:cstheme="minorHAnsi"/>
          <w:sz w:val="22"/>
          <w:szCs w:val="22"/>
        </w:rPr>
        <w:t xml:space="preserve"> for implementing application and designing graphics and images.</w:t>
      </w:r>
    </w:p>
    <w:p w:rsidR="00FA3A2E" w:rsidRPr="003B0A10" w:rsidRDefault="00FA3A2E" w:rsidP="00F855EA">
      <w:pPr>
        <w:numPr>
          <w:ilvl w:val="0"/>
          <w:numId w:val="10"/>
        </w:numPr>
        <w:suppressAutoHyphens/>
        <w:jc w:val="both"/>
        <w:rPr>
          <w:rFonts w:asciiTheme="minorHAnsi" w:eastAsia="Calibri" w:hAnsiTheme="minorHAnsi" w:cstheme="minorHAnsi"/>
          <w:spacing w:val="-5"/>
          <w:sz w:val="22"/>
          <w:szCs w:val="22"/>
        </w:rPr>
      </w:pPr>
      <w:r w:rsidRPr="003B0A10">
        <w:rPr>
          <w:rFonts w:asciiTheme="minorHAnsi" w:eastAsia="Calibri" w:hAnsiTheme="minorHAnsi" w:cstheme="minorHAnsi"/>
          <w:spacing w:val="-5"/>
          <w:sz w:val="22"/>
          <w:szCs w:val="22"/>
        </w:rPr>
        <w:t xml:space="preserve">Used </w:t>
      </w:r>
      <w:r w:rsidRPr="003B0A10">
        <w:rPr>
          <w:rFonts w:asciiTheme="minorHAnsi" w:eastAsia="Calibri" w:hAnsiTheme="minorHAnsi" w:cstheme="minorHAnsi"/>
          <w:b/>
          <w:spacing w:val="-5"/>
          <w:sz w:val="22"/>
          <w:szCs w:val="22"/>
        </w:rPr>
        <w:t>Dojo Components</w:t>
      </w:r>
      <w:r w:rsidRPr="003B0A10">
        <w:rPr>
          <w:rFonts w:asciiTheme="minorHAnsi" w:eastAsia="Calibri" w:hAnsiTheme="minorHAnsi" w:cstheme="minorHAnsi"/>
          <w:spacing w:val="-5"/>
          <w:sz w:val="22"/>
          <w:szCs w:val="22"/>
        </w:rPr>
        <w:t xml:space="preserve"> and integrating back-end applications with</w:t>
      </w:r>
      <w:r w:rsidRPr="003B0A10">
        <w:rPr>
          <w:rFonts w:asciiTheme="minorHAnsi" w:eastAsia="Calibri" w:hAnsiTheme="minorHAnsi" w:cstheme="minorHAnsi"/>
          <w:b/>
          <w:spacing w:val="-5"/>
          <w:sz w:val="22"/>
          <w:szCs w:val="22"/>
        </w:rPr>
        <w:t xml:space="preserve"> AJAX</w:t>
      </w:r>
      <w:r w:rsidRPr="003B0A10">
        <w:rPr>
          <w:rFonts w:asciiTheme="minorHAnsi" w:eastAsia="Calibri" w:hAnsiTheme="minorHAnsi" w:cstheme="minorHAnsi"/>
          <w:spacing w:val="-5"/>
          <w:sz w:val="22"/>
          <w:szCs w:val="22"/>
        </w:rPr>
        <w:t xml:space="preserve"> driven web 2.0 front-end using OO</w:t>
      </w:r>
      <w:r w:rsidRPr="003B0A10">
        <w:rPr>
          <w:rFonts w:asciiTheme="minorHAnsi" w:eastAsia="Calibri" w:hAnsiTheme="minorHAnsi" w:cstheme="minorHAnsi"/>
          <w:b/>
          <w:spacing w:val="-5"/>
          <w:sz w:val="22"/>
          <w:szCs w:val="22"/>
        </w:rPr>
        <w:t xml:space="preserve"> JavaScript</w:t>
      </w:r>
      <w:r w:rsidRPr="003B0A10">
        <w:rPr>
          <w:rFonts w:asciiTheme="minorHAnsi" w:eastAsia="Calibri" w:hAnsiTheme="minorHAnsi" w:cstheme="minorHAnsi"/>
          <w:spacing w:val="-5"/>
          <w:sz w:val="22"/>
          <w:szCs w:val="22"/>
        </w:rPr>
        <w:t xml:space="preserve"> framework.</w:t>
      </w:r>
    </w:p>
    <w:p w:rsidR="00FA3A2E" w:rsidRPr="003B0A10" w:rsidRDefault="00FA3A2E"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Development of the interactive UI's for the front end users using the front end technologies like </w:t>
      </w:r>
      <w:r w:rsidRPr="003B0A10">
        <w:rPr>
          <w:rFonts w:asciiTheme="minorHAnsi" w:hAnsiTheme="minorHAnsi" w:cstheme="minorHAnsi"/>
          <w:b/>
          <w:sz w:val="22"/>
          <w:szCs w:val="22"/>
        </w:rPr>
        <w:t>HTML</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JQuery</w:t>
      </w:r>
      <w:r w:rsidRPr="003B0A10">
        <w:rPr>
          <w:rFonts w:asciiTheme="minorHAnsi" w:hAnsiTheme="minorHAnsi" w:cstheme="minorHAnsi"/>
          <w:sz w:val="22"/>
          <w:szCs w:val="22"/>
        </w:rPr>
        <w:t>.</w:t>
      </w:r>
    </w:p>
    <w:p w:rsidR="00FA3A2E" w:rsidRPr="003B0A10" w:rsidRDefault="00FA3A2E" w:rsidP="00F855EA">
      <w:pPr>
        <w:numPr>
          <w:ilvl w:val="0"/>
          <w:numId w:val="10"/>
        </w:numPr>
        <w:jc w:val="both"/>
        <w:rPr>
          <w:rFonts w:asciiTheme="minorHAnsi" w:eastAsia="Calibri" w:hAnsiTheme="minorHAnsi" w:cstheme="minorHAnsi"/>
          <w:b/>
          <w:sz w:val="22"/>
          <w:szCs w:val="22"/>
        </w:rPr>
      </w:pPr>
      <w:r w:rsidRPr="003B0A10">
        <w:rPr>
          <w:rFonts w:asciiTheme="minorHAnsi" w:eastAsia="Calibri" w:hAnsiTheme="minorHAnsi" w:cstheme="minorHAnsi"/>
          <w:sz w:val="22"/>
          <w:szCs w:val="22"/>
        </w:rPr>
        <w:t xml:space="preserve">Designed dynamic client-side </w:t>
      </w:r>
      <w:r w:rsidRPr="003B0A10">
        <w:rPr>
          <w:rFonts w:asciiTheme="minorHAnsi" w:eastAsia="Calibri" w:hAnsiTheme="minorHAnsi" w:cstheme="minorHAnsi"/>
          <w:b/>
          <w:sz w:val="22"/>
          <w:szCs w:val="22"/>
        </w:rPr>
        <w:t>JavaScript</w:t>
      </w:r>
      <w:r w:rsidRPr="003B0A10">
        <w:rPr>
          <w:rFonts w:asciiTheme="minorHAnsi" w:eastAsia="Calibri" w:hAnsiTheme="minorHAnsi" w:cstheme="minorHAnsi"/>
          <w:sz w:val="22"/>
          <w:szCs w:val="22"/>
        </w:rPr>
        <w:t>, codes to build web forms and simulate process for web application, page navigation and form validation.</w:t>
      </w:r>
    </w:p>
    <w:p w:rsidR="00900CB0" w:rsidRPr="003B0A10" w:rsidRDefault="00900CB0"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Implemented </w:t>
      </w:r>
      <w:r w:rsidRPr="003B0A10">
        <w:rPr>
          <w:rFonts w:asciiTheme="minorHAnsi" w:hAnsiTheme="minorHAnsi" w:cstheme="minorHAnsi"/>
          <w:b/>
          <w:sz w:val="22"/>
          <w:szCs w:val="22"/>
        </w:rPr>
        <w:t xml:space="preserve">CSS3 </w:t>
      </w:r>
      <w:r w:rsidRPr="003B0A10">
        <w:rPr>
          <w:rFonts w:asciiTheme="minorHAnsi" w:hAnsiTheme="minorHAnsi" w:cstheme="minorHAnsi"/>
          <w:sz w:val="22"/>
          <w:szCs w:val="22"/>
        </w:rPr>
        <w:t>and</w:t>
      </w:r>
      <w:r w:rsidRPr="003B0A10">
        <w:rPr>
          <w:rFonts w:asciiTheme="minorHAnsi" w:hAnsiTheme="minorHAnsi" w:cstheme="minorHAnsi"/>
          <w:b/>
          <w:sz w:val="22"/>
          <w:szCs w:val="22"/>
        </w:rPr>
        <w:t xml:space="preserve"> JavaScript</w:t>
      </w:r>
      <w:r w:rsidRPr="003B0A10">
        <w:rPr>
          <w:rFonts w:asciiTheme="minorHAnsi" w:hAnsiTheme="minorHAnsi" w:cstheme="minorHAnsi"/>
          <w:sz w:val="22"/>
          <w:szCs w:val="22"/>
        </w:rPr>
        <w:t xml:space="preserve"> based navigation system visually identical to previous table-based system to improve ease of maintenance and organic search engine placement.</w:t>
      </w:r>
    </w:p>
    <w:p w:rsidR="00A41EBF" w:rsidRPr="003B0A10" w:rsidRDefault="00A41EBF" w:rsidP="00F855EA">
      <w:pPr>
        <w:numPr>
          <w:ilvl w:val="0"/>
          <w:numId w:val="10"/>
        </w:numPr>
        <w:suppressAutoHyphens/>
        <w:jc w:val="both"/>
        <w:rPr>
          <w:rFonts w:asciiTheme="minorHAnsi" w:hAnsiTheme="minorHAnsi" w:cstheme="minorHAnsi"/>
          <w:b/>
          <w:sz w:val="22"/>
          <w:szCs w:val="22"/>
        </w:rPr>
      </w:pPr>
      <w:r w:rsidRPr="003B0A10">
        <w:rPr>
          <w:rFonts w:asciiTheme="minorHAnsi" w:hAnsiTheme="minorHAnsi" w:cstheme="minorHAnsi"/>
          <w:sz w:val="22"/>
          <w:szCs w:val="22"/>
        </w:rPr>
        <w:t xml:space="preserve">Successfully handled </w:t>
      </w:r>
      <w:r w:rsidRPr="003B0A10">
        <w:rPr>
          <w:rFonts w:asciiTheme="minorHAnsi" w:hAnsiTheme="minorHAnsi" w:cstheme="minorHAnsi"/>
          <w:b/>
          <w:sz w:val="22"/>
          <w:szCs w:val="22"/>
        </w:rPr>
        <w:t>JSON/XML</w:t>
      </w:r>
      <w:r w:rsidRPr="003B0A10">
        <w:rPr>
          <w:rFonts w:asciiTheme="minorHAnsi" w:hAnsiTheme="minorHAnsi" w:cstheme="minorHAnsi"/>
          <w:sz w:val="22"/>
          <w:szCs w:val="22"/>
        </w:rPr>
        <w:t xml:space="preserve"> data and carried out </w:t>
      </w:r>
      <w:r w:rsidRPr="003B0A10">
        <w:rPr>
          <w:rFonts w:asciiTheme="minorHAnsi" w:hAnsiTheme="minorHAnsi" w:cstheme="minorHAnsi"/>
          <w:b/>
          <w:sz w:val="22"/>
          <w:szCs w:val="22"/>
        </w:rPr>
        <w:t>JSON/XML</w:t>
      </w:r>
      <w:r w:rsidRPr="003B0A10">
        <w:rPr>
          <w:rFonts w:asciiTheme="minorHAnsi" w:hAnsiTheme="minorHAnsi" w:cstheme="minorHAnsi"/>
          <w:sz w:val="22"/>
          <w:szCs w:val="22"/>
        </w:rPr>
        <w:t xml:space="preserve"> parsing for form submissions and </w:t>
      </w:r>
      <w:r w:rsidRPr="003B0A10">
        <w:rPr>
          <w:rFonts w:asciiTheme="minorHAnsi" w:hAnsiTheme="minorHAnsi" w:cstheme="minorHAnsi"/>
          <w:b/>
          <w:sz w:val="22"/>
          <w:szCs w:val="22"/>
        </w:rPr>
        <w:t>DOM manipulation.</w:t>
      </w:r>
    </w:p>
    <w:p w:rsidR="00A41EBF" w:rsidRPr="003B0A10" w:rsidRDefault="00A41EBF" w:rsidP="00F855EA">
      <w:pPr>
        <w:pStyle w:val="ListParagraph"/>
        <w:numPr>
          <w:ilvl w:val="0"/>
          <w:numId w:val="10"/>
        </w:numPr>
        <w:suppressAutoHyphens/>
        <w:contextualSpacing w:val="0"/>
        <w:jc w:val="both"/>
        <w:rPr>
          <w:rFonts w:asciiTheme="minorHAnsi" w:hAnsiTheme="minorHAnsi" w:cstheme="minorHAnsi"/>
          <w:b/>
          <w:sz w:val="22"/>
          <w:szCs w:val="22"/>
        </w:rPr>
      </w:pPr>
      <w:r w:rsidRPr="003B0A10">
        <w:rPr>
          <w:rFonts w:asciiTheme="minorHAnsi" w:hAnsiTheme="minorHAnsi" w:cstheme="minorHAnsi"/>
          <w:sz w:val="22"/>
          <w:szCs w:val="22"/>
        </w:rPr>
        <w:t xml:space="preserve">Written </w:t>
      </w:r>
      <w:r w:rsidRPr="003B0A10">
        <w:rPr>
          <w:rFonts w:asciiTheme="minorHAnsi" w:hAnsiTheme="minorHAnsi" w:cstheme="minorHAnsi"/>
          <w:b/>
          <w:sz w:val="22"/>
          <w:szCs w:val="22"/>
        </w:rPr>
        <w:t>Ajax driven JSON</w:t>
      </w:r>
      <w:r w:rsidRPr="003B0A10">
        <w:rPr>
          <w:rFonts w:asciiTheme="minorHAnsi" w:hAnsiTheme="minorHAnsi" w:cstheme="minorHAnsi"/>
          <w:sz w:val="22"/>
          <w:szCs w:val="22"/>
        </w:rPr>
        <w:t xml:space="preserve"> consuming JavaScript functions to save User selections such as </w:t>
      </w:r>
      <w:r w:rsidRPr="003B0A10">
        <w:rPr>
          <w:rFonts w:asciiTheme="minorHAnsi" w:hAnsiTheme="minorHAnsi" w:cstheme="minorHAnsi"/>
          <w:b/>
          <w:sz w:val="22"/>
          <w:szCs w:val="22"/>
        </w:rPr>
        <w:t>radio button, drop-down menu selections into a cookie.</w:t>
      </w:r>
    </w:p>
    <w:p w:rsidR="00563C6B" w:rsidRPr="003B0A10" w:rsidRDefault="00563C6B" w:rsidP="00F855EA">
      <w:pPr>
        <w:pStyle w:val="ListParagraph"/>
        <w:numPr>
          <w:ilvl w:val="0"/>
          <w:numId w:val="10"/>
        </w:numPr>
        <w:suppressAutoHyphens/>
        <w:contextualSpacing w:val="0"/>
        <w:jc w:val="both"/>
        <w:rPr>
          <w:rFonts w:asciiTheme="minorHAnsi" w:hAnsiTheme="minorHAnsi" w:cstheme="minorHAnsi"/>
          <w:sz w:val="22"/>
          <w:szCs w:val="22"/>
        </w:rPr>
      </w:pPr>
      <w:r w:rsidRPr="003B0A10">
        <w:rPr>
          <w:rFonts w:asciiTheme="minorHAnsi" w:hAnsiTheme="minorHAnsi" w:cstheme="minorHAnsi"/>
          <w:color w:val="000000"/>
          <w:sz w:val="22"/>
          <w:szCs w:val="22"/>
        </w:rPr>
        <w:t xml:space="preserve">Developed web based applications using </w:t>
      </w:r>
      <w:r w:rsidRPr="003B0A10">
        <w:rPr>
          <w:rFonts w:asciiTheme="minorHAnsi" w:hAnsiTheme="minorHAnsi" w:cstheme="minorHAnsi"/>
          <w:b/>
          <w:color w:val="000000"/>
          <w:sz w:val="22"/>
          <w:szCs w:val="22"/>
        </w:rPr>
        <w:t>Google Web Toolkit (GWT).</w:t>
      </w:r>
      <w:r w:rsidRPr="003B0A10">
        <w:rPr>
          <w:rFonts w:asciiTheme="minorHAnsi" w:hAnsiTheme="minorHAnsi" w:cstheme="minorHAnsi"/>
          <w:sz w:val="22"/>
          <w:szCs w:val="22"/>
        </w:rPr>
        <w:t xml:space="preserve"> </w:t>
      </w:r>
    </w:p>
    <w:p w:rsidR="00A41EBF" w:rsidRPr="003B0A10" w:rsidRDefault="00A41EBF" w:rsidP="00F855EA">
      <w:pPr>
        <w:pStyle w:val="ListParagraph"/>
        <w:numPr>
          <w:ilvl w:val="0"/>
          <w:numId w:val="10"/>
        </w:numPr>
        <w:suppressAutoHyphens/>
        <w:contextualSpacing w:val="0"/>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CSS Blueprint</w:t>
      </w:r>
      <w:r w:rsidRPr="003B0A10">
        <w:rPr>
          <w:rFonts w:asciiTheme="minorHAnsi" w:hAnsiTheme="minorHAnsi" w:cstheme="minorHAnsi"/>
          <w:sz w:val="22"/>
          <w:szCs w:val="22"/>
        </w:rPr>
        <w:t xml:space="preserve"> to create grids and adopt cross browser interactive features and to make the web pages more. </w:t>
      </w:r>
    </w:p>
    <w:p w:rsidR="008470F1" w:rsidRPr="003B0A10" w:rsidRDefault="008470F1" w:rsidP="00F855EA">
      <w:pPr>
        <w:numPr>
          <w:ilvl w:val="0"/>
          <w:numId w:val="11"/>
        </w:numPr>
        <w:tabs>
          <w:tab w:val="clear" w:pos="360"/>
        </w:tab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Implemented </w:t>
      </w:r>
      <w:r w:rsidRPr="003B0A10">
        <w:rPr>
          <w:rFonts w:asciiTheme="minorHAnsi" w:eastAsia="Calibri" w:hAnsiTheme="minorHAnsi" w:cstheme="minorHAnsi"/>
          <w:b/>
          <w:sz w:val="22"/>
          <w:szCs w:val="22"/>
        </w:rPr>
        <w:t>XML</w:t>
      </w:r>
      <w:r w:rsidRPr="003B0A10">
        <w:rPr>
          <w:rFonts w:asciiTheme="minorHAnsi" w:eastAsia="Calibri" w:hAnsiTheme="minorHAnsi" w:cstheme="minorHAnsi"/>
          <w:sz w:val="22"/>
          <w:szCs w:val="22"/>
        </w:rPr>
        <w:t xml:space="preserve"> parsing code for different application. </w:t>
      </w:r>
    </w:p>
    <w:p w:rsidR="008470F1" w:rsidRPr="003B0A10" w:rsidRDefault="008470F1" w:rsidP="00F855EA">
      <w:pPr>
        <w:pStyle w:val="ListParagraph"/>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Created pages in </w:t>
      </w:r>
      <w:r w:rsidRPr="003B0A10">
        <w:rPr>
          <w:rFonts w:asciiTheme="minorHAnsi" w:hAnsiTheme="minorHAnsi" w:cstheme="minorHAnsi"/>
          <w:b/>
          <w:sz w:val="22"/>
          <w:szCs w:val="22"/>
        </w:rPr>
        <w:t>Mockups</w:t>
      </w:r>
      <w:r w:rsidRPr="003B0A10">
        <w:rPr>
          <w:rFonts w:asciiTheme="minorHAnsi" w:hAnsiTheme="minorHAnsi" w:cstheme="minorHAnsi"/>
          <w:sz w:val="22"/>
          <w:szCs w:val="22"/>
        </w:rPr>
        <w:t xml:space="preserve"> and validated the HTML code with W3C Validator.  Involved in fixing Front-End issues with the layouts. </w:t>
      </w:r>
    </w:p>
    <w:p w:rsidR="00D911C3" w:rsidRPr="003B0A10" w:rsidRDefault="00D911C3" w:rsidP="00F855EA">
      <w:pPr>
        <w:pStyle w:val="ListParagraph"/>
        <w:numPr>
          <w:ilvl w:val="0"/>
          <w:numId w:val="11"/>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development of Web pages using </w:t>
      </w:r>
      <w:r w:rsidRPr="003B0A10">
        <w:rPr>
          <w:rFonts w:asciiTheme="minorHAnsi" w:hAnsiTheme="minorHAnsi" w:cstheme="minorHAnsi"/>
          <w:b/>
          <w:sz w:val="22"/>
          <w:szCs w:val="22"/>
        </w:rPr>
        <w:t>PHP, HTML, CSS</w:t>
      </w:r>
      <w:r w:rsidRPr="003B0A10">
        <w:rPr>
          <w:rFonts w:asciiTheme="minorHAnsi" w:hAnsiTheme="minorHAnsi" w:cstheme="minorHAnsi"/>
          <w:sz w:val="22"/>
          <w:szCs w:val="22"/>
        </w:rPr>
        <w:t xml:space="preserve"> including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controls and</w:t>
      </w:r>
      <w:r w:rsidRPr="003B0A10">
        <w:rPr>
          <w:rFonts w:asciiTheme="minorHAnsi" w:hAnsiTheme="minorHAnsi" w:cstheme="minorHAnsi"/>
          <w:b/>
          <w:sz w:val="22"/>
          <w:szCs w:val="22"/>
        </w:rPr>
        <w:t xml:space="preserve"> XML</w:t>
      </w:r>
    </w:p>
    <w:p w:rsidR="008470F1" w:rsidRPr="003B0A10" w:rsidRDefault="008470F1" w:rsidP="00F855EA">
      <w:pPr>
        <w:numPr>
          <w:ilvl w:val="0"/>
          <w:numId w:val="11"/>
        </w:numPr>
        <w:tabs>
          <w:tab w:val="clear" w:pos="360"/>
        </w:tab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Maintained and manipulated databases for </w:t>
      </w:r>
      <w:r w:rsidRPr="003B0A10">
        <w:rPr>
          <w:rFonts w:asciiTheme="minorHAnsi" w:eastAsia="Calibri" w:hAnsiTheme="minorHAnsi" w:cstheme="minorHAnsi"/>
          <w:b/>
          <w:sz w:val="22"/>
          <w:szCs w:val="22"/>
        </w:rPr>
        <w:t>XML</w:t>
      </w:r>
      <w:r w:rsidRPr="003B0A10">
        <w:rPr>
          <w:rFonts w:asciiTheme="minorHAnsi" w:eastAsia="Calibri" w:hAnsiTheme="minorHAnsi" w:cstheme="minorHAnsi"/>
          <w:sz w:val="22"/>
          <w:szCs w:val="22"/>
        </w:rPr>
        <w:t xml:space="preserve"> parsing for applications in </w:t>
      </w:r>
      <w:r w:rsidRPr="003B0A10">
        <w:rPr>
          <w:rFonts w:asciiTheme="minorHAnsi" w:eastAsia="Calibri" w:hAnsiTheme="minorHAnsi" w:cstheme="minorHAnsi"/>
          <w:b/>
          <w:sz w:val="22"/>
          <w:szCs w:val="22"/>
        </w:rPr>
        <w:t>MySQL</w:t>
      </w:r>
      <w:r w:rsidRPr="003B0A10">
        <w:rPr>
          <w:rFonts w:asciiTheme="minorHAnsi" w:eastAsia="Calibri" w:hAnsiTheme="minorHAnsi" w:cstheme="minorHAnsi"/>
          <w:sz w:val="22"/>
          <w:szCs w:val="22"/>
        </w:rPr>
        <w:t xml:space="preserve">. </w:t>
      </w:r>
    </w:p>
    <w:p w:rsidR="008470F1" w:rsidRPr="003B0A10" w:rsidRDefault="008470F1"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w:t>
      </w:r>
      <w:r w:rsidRPr="003B0A10">
        <w:rPr>
          <w:rFonts w:asciiTheme="minorHAnsi" w:hAnsiTheme="minorHAnsi" w:cstheme="minorHAnsi"/>
          <w:b/>
          <w:sz w:val="22"/>
          <w:szCs w:val="22"/>
        </w:rPr>
        <w:t>DOM</w:t>
      </w:r>
      <w:r w:rsidRPr="003B0A10">
        <w:rPr>
          <w:rFonts w:asciiTheme="minorHAnsi" w:hAnsiTheme="minorHAnsi" w:cstheme="minorHAnsi"/>
          <w:sz w:val="22"/>
          <w:szCs w:val="22"/>
        </w:rPr>
        <w:t xml:space="preserve"> based interactive to reprogram s</w:t>
      </w:r>
      <w:r w:rsidR="00642C37" w:rsidRPr="003B0A10">
        <w:rPr>
          <w:rFonts w:asciiTheme="minorHAnsi" w:hAnsiTheme="minorHAnsi" w:cstheme="minorHAnsi"/>
          <w:sz w:val="22"/>
          <w:szCs w:val="22"/>
        </w:rPr>
        <w:t>elected links and adopted WCAG 3</w:t>
      </w:r>
      <w:r w:rsidRPr="003B0A10">
        <w:rPr>
          <w:rFonts w:asciiTheme="minorHAnsi" w:hAnsiTheme="minorHAnsi" w:cstheme="minorHAnsi"/>
          <w:sz w:val="22"/>
          <w:szCs w:val="22"/>
        </w:rPr>
        <w:t>.0 standards for</w:t>
      </w:r>
      <w:r w:rsidRPr="003B0A10">
        <w:rPr>
          <w:rFonts w:asciiTheme="minorHAnsi" w:hAnsiTheme="minorHAnsi" w:cstheme="minorHAnsi"/>
          <w:b/>
          <w:sz w:val="22"/>
          <w:szCs w:val="22"/>
        </w:rPr>
        <w:t xml:space="preserve"> HTML</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 xml:space="preserve">XHTML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W3C</w:t>
      </w:r>
      <w:r w:rsidRPr="003B0A10">
        <w:rPr>
          <w:rFonts w:asciiTheme="minorHAnsi" w:hAnsiTheme="minorHAnsi" w:cstheme="minorHAnsi"/>
          <w:sz w:val="22"/>
          <w:szCs w:val="22"/>
        </w:rPr>
        <w:t xml:space="preserve"> standards for </w:t>
      </w:r>
      <w:r w:rsidRPr="003B0A10">
        <w:rPr>
          <w:rFonts w:asciiTheme="minorHAnsi" w:hAnsiTheme="minorHAnsi" w:cstheme="minorHAnsi"/>
          <w:b/>
          <w:sz w:val="22"/>
          <w:szCs w:val="22"/>
        </w:rPr>
        <w:t xml:space="preserve">CSS </w:t>
      </w:r>
      <w:r w:rsidRPr="003B0A10">
        <w:rPr>
          <w:rFonts w:asciiTheme="minorHAnsi" w:hAnsiTheme="minorHAnsi" w:cstheme="minorHAnsi"/>
          <w:sz w:val="22"/>
          <w:szCs w:val="22"/>
        </w:rPr>
        <w:t>as well.</w:t>
      </w:r>
    </w:p>
    <w:p w:rsidR="004F4987" w:rsidRPr="003B0A10" w:rsidRDefault="004F4987"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Created and modified new and existing pages, applied new styles on the pages with the help of </w:t>
      </w:r>
      <w:r w:rsidRPr="003B0A10">
        <w:rPr>
          <w:rFonts w:asciiTheme="minorHAnsi" w:hAnsiTheme="minorHAnsi" w:cstheme="minorHAnsi"/>
          <w:b/>
          <w:sz w:val="22"/>
          <w:szCs w:val="22"/>
        </w:rPr>
        <w:t xml:space="preserve">Dojo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w:t>
      </w:r>
    </w:p>
    <w:p w:rsidR="004F4987" w:rsidRPr="003B0A10" w:rsidRDefault="004F4987" w:rsidP="00F855EA">
      <w:pPr>
        <w:pStyle w:val="NoSpacing"/>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with the team of architects and back-end Developers to gather requirements and enhance the application functionality and add new features. </w:t>
      </w:r>
    </w:p>
    <w:p w:rsidR="00563554" w:rsidRPr="003B0A10" w:rsidRDefault="00563554" w:rsidP="00F855EA">
      <w:pPr>
        <w:jc w:val="both"/>
        <w:rPr>
          <w:rFonts w:asciiTheme="minorHAnsi" w:hAnsiTheme="minorHAnsi" w:cstheme="minorHAnsi"/>
          <w:b/>
          <w:sz w:val="22"/>
          <w:szCs w:val="22"/>
        </w:rPr>
      </w:pPr>
    </w:p>
    <w:p w:rsidR="00563554" w:rsidRDefault="00563554" w:rsidP="00F855EA">
      <w:pPr>
        <w:jc w:val="both"/>
        <w:rPr>
          <w:rFonts w:asciiTheme="minorHAnsi" w:hAnsiTheme="minorHAnsi" w:cstheme="minorHAnsi"/>
          <w:sz w:val="22"/>
          <w:szCs w:val="22"/>
        </w:rPr>
      </w:pPr>
      <w:r w:rsidRPr="003B0A10">
        <w:rPr>
          <w:rFonts w:asciiTheme="minorHAnsi" w:hAnsiTheme="minorHAnsi" w:cstheme="minorHAnsi"/>
          <w:b/>
          <w:sz w:val="22"/>
          <w:szCs w:val="22"/>
        </w:rPr>
        <w:lastRenderedPageBreak/>
        <w:t>Environment:</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HTML5, CSS3, JavaScript, JQuery, AJAX, Responsive Web</w:t>
      </w:r>
      <w:r w:rsidR="00D37C7A">
        <w:rPr>
          <w:rFonts w:asciiTheme="minorHAnsi" w:hAnsiTheme="minorHAnsi" w:cstheme="minorHAnsi"/>
          <w:sz w:val="22"/>
          <w:szCs w:val="22"/>
        </w:rPr>
        <w:t xml:space="preserve"> Design, Angular.js, Ext.js, Node.js, </w:t>
      </w:r>
      <w:r w:rsidR="00A566A8" w:rsidRPr="003B0A10">
        <w:rPr>
          <w:rFonts w:asciiTheme="minorHAnsi" w:hAnsiTheme="minorHAnsi" w:cstheme="minorHAnsi"/>
          <w:sz w:val="22"/>
          <w:szCs w:val="22"/>
        </w:rPr>
        <w:t>JQuery UI,</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 xml:space="preserve">JSON, DOM, DOJO, XML, XHTML, </w:t>
      </w:r>
      <w:r w:rsidR="00B23CC6" w:rsidRPr="003B0A10">
        <w:rPr>
          <w:rFonts w:asciiTheme="minorHAnsi" w:hAnsiTheme="minorHAnsi" w:cstheme="minorHAnsi"/>
          <w:sz w:val="22"/>
          <w:szCs w:val="22"/>
        </w:rPr>
        <w:t xml:space="preserve">AWS, </w:t>
      </w:r>
      <w:r w:rsidR="00563C6B" w:rsidRPr="003B0A10">
        <w:rPr>
          <w:rFonts w:asciiTheme="minorHAnsi" w:hAnsiTheme="minorHAnsi" w:cstheme="minorHAnsi"/>
          <w:sz w:val="22"/>
          <w:szCs w:val="22"/>
        </w:rPr>
        <w:t xml:space="preserve">GWT, </w:t>
      </w:r>
      <w:r w:rsidR="003B18EA" w:rsidRPr="003B0A10">
        <w:rPr>
          <w:rFonts w:asciiTheme="minorHAnsi" w:hAnsiTheme="minorHAnsi" w:cstheme="minorHAnsi"/>
          <w:sz w:val="22"/>
          <w:szCs w:val="22"/>
        </w:rPr>
        <w:t>PHP</w:t>
      </w:r>
      <w:r w:rsidR="003B18EA"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Dreamweaver, Photoshop,</w:t>
      </w:r>
      <w:r w:rsidR="00A566A8" w:rsidRPr="003B0A10">
        <w:rPr>
          <w:rFonts w:asciiTheme="minorHAnsi" w:hAnsiTheme="minorHAnsi" w:cstheme="minorHAnsi"/>
          <w:b/>
          <w:sz w:val="22"/>
          <w:szCs w:val="22"/>
        </w:rPr>
        <w:t xml:space="preserve"> </w:t>
      </w:r>
      <w:r w:rsidR="00A566A8" w:rsidRPr="003B0A10">
        <w:rPr>
          <w:rFonts w:asciiTheme="minorHAnsi" w:hAnsiTheme="minorHAnsi" w:cstheme="minorHAnsi"/>
          <w:sz w:val="22"/>
          <w:szCs w:val="22"/>
        </w:rPr>
        <w:t>Flex,</w:t>
      </w:r>
      <w:r w:rsidR="00CB388B" w:rsidRPr="003B0A10">
        <w:rPr>
          <w:rFonts w:asciiTheme="minorHAnsi" w:hAnsiTheme="minorHAnsi" w:cstheme="minorHAnsi"/>
          <w:sz w:val="22"/>
          <w:szCs w:val="22"/>
        </w:rPr>
        <w:t xml:space="preserve"> Web 3.0, W3C, agile and </w:t>
      </w:r>
      <w:r w:rsidR="00E95A0E" w:rsidRPr="003B0A10">
        <w:rPr>
          <w:rFonts w:asciiTheme="minorHAnsi" w:hAnsiTheme="minorHAnsi" w:cstheme="minorHAnsi"/>
          <w:sz w:val="22"/>
          <w:szCs w:val="22"/>
        </w:rPr>
        <w:t>Windows.</w:t>
      </w:r>
    </w:p>
    <w:p w:rsidR="00D37C7A" w:rsidRDefault="00D37C7A" w:rsidP="00F855EA">
      <w:pPr>
        <w:jc w:val="both"/>
        <w:rPr>
          <w:rFonts w:asciiTheme="minorHAnsi" w:hAnsiTheme="minorHAnsi" w:cstheme="minorHAnsi"/>
          <w:sz w:val="22"/>
          <w:szCs w:val="22"/>
        </w:rPr>
      </w:pPr>
    </w:p>
    <w:p w:rsidR="00D37C7A" w:rsidRDefault="00D37C7A" w:rsidP="00F855EA">
      <w:pPr>
        <w:jc w:val="both"/>
        <w:rPr>
          <w:rFonts w:asciiTheme="minorHAnsi" w:hAnsiTheme="minorHAnsi" w:cstheme="minorHAnsi"/>
          <w:sz w:val="22"/>
          <w:szCs w:val="22"/>
        </w:rPr>
      </w:pPr>
    </w:p>
    <w:p w:rsidR="00D37C7A" w:rsidRPr="003B0A10" w:rsidRDefault="00D37C7A" w:rsidP="00F855EA">
      <w:pPr>
        <w:jc w:val="both"/>
        <w:rPr>
          <w:rFonts w:asciiTheme="minorHAnsi" w:hAnsiTheme="minorHAnsi" w:cstheme="minorHAnsi"/>
          <w:b/>
          <w:sz w:val="22"/>
          <w:szCs w:val="22"/>
        </w:rPr>
      </w:pP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4861B5" w:rsidRPr="003B0A10">
        <w:rPr>
          <w:rFonts w:asciiTheme="minorHAnsi" w:hAnsiTheme="minorHAnsi" w:cstheme="minorHAnsi"/>
          <w:b/>
          <w:sz w:val="22"/>
          <w:szCs w:val="22"/>
        </w:rPr>
        <w:t xml:space="preserve"> </w:t>
      </w:r>
      <w:r w:rsidR="00D05FB9" w:rsidRPr="003B0A10">
        <w:rPr>
          <w:rFonts w:asciiTheme="minorHAnsi" w:hAnsiTheme="minorHAnsi" w:cstheme="minorHAnsi"/>
          <w:b/>
          <w:sz w:val="22"/>
          <w:szCs w:val="22"/>
        </w:rPr>
        <w:t xml:space="preserve">KloudData Inc. </w:t>
      </w:r>
      <w:r w:rsidR="00DD5292" w:rsidRPr="003B0A10">
        <w:rPr>
          <w:rFonts w:asciiTheme="minorHAnsi" w:hAnsiTheme="minorHAnsi" w:cstheme="minorHAnsi"/>
          <w:b/>
          <w:sz w:val="22"/>
          <w:szCs w:val="22"/>
        </w:rPr>
        <w:t xml:space="preserve">Fremont, </w:t>
      </w:r>
      <w:r w:rsidR="004861B5" w:rsidRPr="003B0A10">
        <w:rPr>
          <w:rFonts w:asciiTheme="minorHAnsi" w:hAnsiTheme="minorHAnsi" w:cstheme="minorHAnsi"/>
          <w:b/>
          <w:sz w:val="22"/>
          <w:szCs w:val="22"/>
        </w:rPr>
        <w:t>CA</w:t>
      </w:r>
      <w:r w:rsidR="00DD5292" w:rsidRPr="003B0A10">
        <w:rPr>
          <w:rFonts w:asciiTheme="minorHAnsi" w:hAnsiTheme="minorHAnsi" w:cstheme="minorHAnsi"/>
          <w:b/>
          <w:sz w:val="22"/>
          <w:szCs w:val="22"/>
        </w:rPr>
        <w:t xml:space="preserve">.                                                                                                                       </w:t>
      </w:r>
      <w:r w:rsidR="00133761" w:rsidRPr="003B0A10">
        <w:rPr>
          <w:rFonts w:asciiTheme="minorHAnsi" w:hAnsiTheme="minorHAnsi" w:cstheme="minorHAnsi"/>
          <w:b/>
          <w:sz w:val="22"/>
          <w:szCs w:val="22"/>
        </w:rPr>
        <w:t xml:space="preserve">    </w:t>
      </w:r>
      <w:r w:rsidR="00DD5292" w:rsidRPr="003B0A10">
        <w:rPr>
          <w:rFonts w:asciiTheme="minorHAnsi" w:hAnsiTheme="minorHAnsi" w:cstheme="minorHAnsi"/>
          <w:b/>
          <w:sz w:val="22"/>
          <w:szCs w:val="22"/>
        </w:rPr>
        <w:t>Jan 13 – Nov 13</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1B01B1" w:rsidRPr="003B0A10">
        <w:rPr>
          <w:rFonts w:asciiTheme="minorHAnsi" w:hAnsiTheme="minorHAnsi" w:cstheme="minorHAnsi"/>
          <w:b/>
          <w:sz w:val="22"/>
          <w:szCs w:val="22"/>
        </w:rPr>
        <w:t xml:space="preserve"> Front</w:t>
      </w:r>
      <w:r w:rsidR="00786CC6" w:rsidRPr="003B0A10">
        <w:rPr>
          <w:rFonts w:asciiTheme="minorHAnsi" w:hAnsiTheme="minorHAnsi" w:cstheme="minorHAnsi"/>
          <w:b/>
          <w:sz w:val="22"/>
          <w:szCs w:val="22"/>
        </w:rPr>
        <w:t xml:space="preserve"> E</w:t>
      </w:r>
      <w:r w:rsidR="001B01B1" w:rsidRPr="003B0A10">
        <w:rPr>
          <w:rFonts w:asciiTheme="minorHAnsi" w:hAnsiTheme="minorHAnsi" w:cstheme="minorHAnsi"/>
          <w:b/>
          <w:sz w:val="22"/>
          <w:szCs w:val="22"/>
        </w:rPr>
        <w:t>nd/UI Developer</w:t>
      </w: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DA1B92" w:rsidRPr="003B0A10" w:rsidRDefault="00DA1B92" w:rsidP="00F855EA">
      <w:pPr>
        <w:numPr>
          <w:ilvl w:val="0"/>
          <w:numId w:val="10"/>
        </w:numPr>
        <w:tabs>
          <w:tab w:val="left" w:pos="720"/>
        </w:tabs>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Involved in Software Development Life Cycle phases like requirements gathering, Analysis, Design, Development and Testing.</w:t>
      </w:r>
    </w:p>
    <w:p w:rsidR="008E2F47" w:rsidRPr="003B0A10" w:rsidRDefault="008E2F47" w:rsidP="00F855EA">
      <w:pPr>
        <w:pStyle w:val="ListParagraph"/>
        <w:numPr>
          <w:ilvl w:val="0"/>
          <w:numId w:val="10"/>
        </w:numPr>
        <w:jc w:val="both"/>
        <w:rPr>
          <w:rFonts w:asciiTheme="minorHAnsi" w:hAnsiTheme="minorHAnsi" w:cstheme="minorHAnsi"/>
          <w:bCs/>
          <w:sz w:val="22"/>
          <w:szCs w:val="22"/>
        </w:rPr>
      </w:pPr>
      <w:r w:rsidRPr="003B0A10">
        <w:rPr>
          <w:rFonts w:asciiTheme="minorHAnsi" w:hAnsiTheme="minorHAnsi" w:cstheme="minorHAnsi"/>
          <w:bCs/>
          <w:sz w:val="22"/>
          <w:szCs w:val="22"/>
        </w:rPr>
        <w:t>Involved in web designing using</w:t>
      </w:r>
      <w:r w:rsidR="007E07C1" w:rsidRPr="003B0A10">
        <w:rPr>
          <w:rFonts w:asciiTheme="minorHAnsi" w:hAnsiTheme="minorHAnsi" w:cstheme="minorHAnsi"/>
          <w:b/>
          <w:bCs/>
          <w:sz w:val="22"/>
          <w:szCs w:val="22"/>
        </w:rPr>
        <w:t xml:space="preserve"> HTML 5, XHTML, CSS </w:t>
      </w:r>
      <w:r w:rsidRPr="003B0A10">
        <w:rPr>
          <w:rFonts w:asciiTheme="minorHAnsi" w:hAnsiTheme="minorHAnsi" w:cstheme="minorHAnsi"/>
          <w:b/>
          <w:bCs/>
          <w:sz w:val="22"/>
          <w:szCs w:val="22"/>
        </w:rPr>
        <w:t>3, JavaScript</w:t>
      </w:r>
      <w:r w:rsidRPr="003B0A10">
        <w:rPr>
          <w:rFonts w:asciiTheme="minorHAnsi" w:hAnsiTheme="minorHAnsi" w:cstheme="minorHAnsi"/>
          <w:bCs/>
          <w:sz w:val="22"/>
          <w:szCs w:val="22"/>
        </w:rPr>
        <w:t xml:space="preserve"> and extensively used Table less Design in </w:t>
      </w:r>
      <w:r w:rsidRPr="003B0A10">
        <w:rPr>
          <w:rFonts w:asciiTheme="minorHAnsi" w:hAnsiTheme="minorHAnsi" w:cstheme="minorHAnsi"/>
          <w:b/>
          <w:bCs/>
          <w:sz w:val="22"/>
          <w:szCs w:val="22"/>
        </w:rPr>
        <w:t>CSS</w:t>
      </w:r>
      <w:r w:rsidRPr="003B0A10">
        <w:rPr>
          <w:rFonts w:asciiTheme="minorHAnsi" w:hAnsiTheme="minorHAnsi" w:cstheme="minorHAnsi"/>
          <w:bCs/>
          <w:sz w:val="22"/>
          <w:szCs w:val="22"/>
        </w:rPr>
        <w:t xml:space="preserve"> for positioning.</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Developed </w:t>
      </w:r>
      <w:r w:rsidRPr="003B0A10">
        <w:rPr>
          <w:rFonts w:asciiTheme="minorHAnsi" w:hAnsiTheme="minorHAnsi" w:cstheme="minorHAnsi"/>
          <w:b/>
          <w:sz w:val="22"/>
          <w:szCs w:val="22"/>
        </w:rPr>
        <w:t>Java Script frame work</w:t>
      </w:r>
      <w:r w:rsidRPr="003B0A10">
        <w:rPr>
          <w:rFonts w:asciiTheme="minorHAnsi" w:hAnsiTheme="minorHAnsi" w:cstheme="minorHAnsi"/>
          <w:sz w:val="22"/>
          <w:szCs w:val="22"/>
        </w:rPr>
        <w:t xml:space="preserve"> which is </w:t>
      </w:r>
      <w:r w:rsidRPr="003B0A10">
        <w:rPr>
          <w:rFonts w:asciiTheme="minorHAnsi" w:hAnsiTheme="minorHAnsi" w:cstheme="minorHAnsi"/>
          <w:b/>
          <w:sz w:val="22"/>
          <w:szCs w:val="22"/>
        </w:rPr>
        <w:t>wrapper on top of JQUERY frame work</w:t>
      </w:r>
      <w:r w:rsidRPr="003B0A10">
        <w:rPr>
          <w:rFonts w:asciiTheme="minorHAnsi" w:hAnsiTheme="minorHAnsi" w:cstheme="minorHAnsi"/>
          <w:sz w:val="22"/>
          <w:szCs w:val="22"/>
        </w:rPr>
        <w:t xml:space="preserve"> and AJAX based UI frame work for UI Configuration widgets.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Creating interactive prototypes using </w:t>
      </w:r>
      <w:r w:rsidRPr="003B0A10">
        <w:rPr>
          <w:rFonts w:asciiTheme="minorHAnsi" w:hAnsiTheme="minorHAnsi" w:cstheme="minorHAnsi"/>
          <w:b/>
          <w:sz w:val="22"/>
          <w:szCs w:val="22"/>
        </w:rPr>
        <w:t>HTML5</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CSS3,</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front end code from a combination of wireframes, visual designs and design standards.</w:t>
      </w:r>
    </w:p>
    <w:p w:rsidR="0088711F" w:rsidRPr="003B0A10" w:rsidRDefault="0088711F" w:rsidP="00F855EA">
      <w:pPr>
        <w:pStyle w:val="ColorfulList-Accent11"/>
        <w:numPr>
          <w:ilvl w:val="0"/>
          <w:numId w:val="10"/>
        </w:numPr>
        <w:spacing w:after="0" w:line="240" w:lineRule="auto"/>
        <w:jc w:val="both"/>
        <w:rPr>
          <w:rFonts w:asciiTheme="minorHAnsi" w:hAnsiTheme="minorHAnsi" w:cstheme="minorHAnsi"/>
        </w:rPr>
      </w:pPr>
      <w:r w:rsidRPr="003B0A10">
        <w:rPr>
          <w:rFonts w:asciiTheme="minorHAnsi" w:hAnsiTheme="minorHAnsi" w:cstheme="minorHAnsi"/>
        </w:rPr>
        <w:t xml:space="preserve">Enhanced user experience by designing new web features using </w:t>
      </w:r>
      <w:r w:rsidRPr="003B0A10">
        <w:rPr>
          <w:rFonts w:asciiTheme="minorHAnsi" w:hAnsiTheme="minorHAnsi" w:cstheme="minorHAnsi"/>
          <w:b/>
        </w:rPr>
        <w:t>MVC Framework</w:t>
      </w:r>
      <w:r w:rsidRPr="003B0A10">
        <w:rPr>
          <w:rFonts w:asciiTheme="minorHAnsi" w:hAnsiTheme="minorHAnsi" w:cstheme="minorHAnsi"/>
        </w:rPr>
        <w:t xml:space="preserve"> like </w:t>
      </w:r>
      <w:r w:rsidR="00737931" w:rsidRPr="003B0A10">
        <w:rPr>
          <w:rFonts w:asciiTheme="minorHAnsi" w:hAnsiTheme="minorHAnsi" w:cstheme="minorHAnsi"/>
          <w:b/>
        </w:rPr>
        <w:t>Angular.js,</w:t>
      </w:r>
      <w:r w:rsidR="00737931" w:rsidRPr="003B0A10">
        <w:rPr>
          <w:rFonts w:asciiTheme="minorHAnsi" w:hAnsiTheme="minorHAnsi" w:cstheme="minorHAnsi"/>
        </w:rPr>
        <w:t xml:space="preserve"> </w:t>
      </w:r>
      <w:r w:rsidRPr="003B0A10">
        <w:rPr>
          <w:rFonts w:asciiTheme="minorHAnsi" w:hAnsiTheme="minorHAnsi" w:cstheme="minorHAnsi"/>
          <w:b/>
        </w:rPr>
        <w:t>Backbone.js and Require.js</w:t>
      </w:r>
      <w:r w:rsidRPr="003B0A10">
        <w:rPr>
          <w:rFonts w:asciiTheme="minorHAnsi" w:hAnsiTheme="minorHAnsi" w:cstheme="minorHAnsi"/>
        </w:rPr>
        <w:t>.</w:t>
      </w:r>
    </w:p>
    <w:p w:rsidR="003B0A10" w:rsidRPr="003B0A10" w:rsidRDefault="003B0A10" w:rsidP="003B0A10">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Experience with various MVC Java frameworks like </w:t>
      </w:r>
      <w:r w:rsidR="00414B9F">
        <w:rPr>
          <w:rFonts w:asciiTheme="minorHAnsi" w:hAnsiTheme="minorHAnsi" w:cstheme="minorHAnsi"/>
          <w:b/>
          <w:sz w:val="22"/>
          <w:szCs w:val="22"/>
        </w:rPr>
        <w:t>Angular.js</w:t>
      </w:r>
      <w:r>
        <w:rPr>
          <w:rFonts w:asciiTheme="minorHAnsi" w:hAnsiTheme="minorHAnsi" w:cstheme="minorHAnsi"/>
          <w:b/>
          <w:sz w:val="22"/>
          <w:szCs w:val="22"/>
        </w:rPr>
        <w:t xml:space="preserve">, </w:t>
      </w:r>
      <w:r w:rsidR="00D37C7A">
        <w:rPr>
          <w:rFonts w:asciiTheme="minorHAnsi" w:hAnsiTheme="minorHAnsi" w:cstheme="minorHAnsi"/>
          <w:b/>
          <w:sz w:val="22"/>
          <w:szCs w:val="22"/>
        </w:rPr>
        <w:t>D3.js</w:t>
      </w:r>
      <w:r w:rsidRPr="003B0A10">
        <w:rPr>
          <w:rFonts w:asciiTheme="minorHAnsi" w:hAnsiTheme="minorHAnsi" w:cstheme="minorHAnsi"/>
          <w:sz w:val="22"/>
          <w:szCs w:val="22"/>
        </w:rPr>
        <w:t>, etc.</w:t>
      </w:r>
    </w:p>
    <w:p w:rsidR="00E9725B" w:rsidRPr="003B0A10" w:rsidRDefault="00E9725B" w:rsidP="00F855EA">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Ext.js</w:t>
      </w:r>
      <w:r w:rsidRPr="003B0A10">
        <w:rPr>
          <w:rFonts w:asciiTheme="minorHAnsi" w:hAnsiTheme="minorHAnsi" w:cstheme="minorHAnsi"/>
          <w:sz w:val="22"/>
          <w:szCs w:val="22"/>
        </w:rPr>
        <w:t xml:space="preserve"> for build</w:t>
      </w:r>
      <w:r w:rsidR="00C308B2">
        <w:rPr>
          <w:rFonts w:asciiTheme="minorHAnsi" w:hAnsiTheme="minorHAnsi" w:cstheme="minorHAnsi"/>
          <w:sz w:val="22"/>
          <w:szCs w:val="22"/>
        </w:rPr>
        <w:t>ing rich internet applications</w:t>
      </w:r>
      <w:r w:rsidR="00360F42" w:rsidRPr="003B0A10">
        <w:rPr>
          <w:rFonts w:asciiTheme="minorHAnsi" w:hAnsiTheme="minorHAnsi" w:cstheme="minorHAnsi"/>
          <w:b/>
          <w:sz w:val="22"/>
          <w:szCs w:val="22"/>
        </w:rPr>
        <w:t xml:space="preserve"> </w:t>
      </w:r>
      <w:r w:rsidRPr="003B0A10">
        <w:rPr>
          <w:rFonts w:asciiTheme="minorHAnsi" w:hAnsiTheme="minorHAnsi" w:cstheme="minorHAnsi"/>
          <w:b/>
          <w:sz w:val="22"/>
          <w:szCs w:val="22"/>
        </w:rPr>
        <w:t>backbone.js &amp; Require.js</w:t>
      </w:r>
      <w:r w:rsidRPr="003B0A10">
        <w:rPr>
          <w:rFonts w:asciiTheme="minorHAnsi" w:hAnsiTheme="minorHAnsi" w:cstheme="minorHAnsi"/>
          <w:sz w:val="22"/>
          <w:szCs w:val="22"/>
        </w:rPr>
        <w:t xml:space="preserve"> to optimize in-browser use and to load the module and to improve the Speed.</w:t>
      </w:r>
    </w:p>
    <w:p w:rsidR="0088711F" w:rsidRPr="003B0A10" w:rsidRDefault="0088711F" w:rsidP="00F855EA">
      <w:pPr>
        <w:numPr>
          <w:ilvl w:val="0"/>
          <w:numId w:val="10"/>
        </w:numPr>
        <w:shd w:val="clear" w:color="auto" w:fill="FFFFFF"/>
        <w:suppressAutoHyphens/>
        <w:jc w:val="both"/>
        <w:rPr>
          <w:rFonts w:asciiTheme="minorHAnsi" w:eastAsia="Calibri" w:hAnsiTheme="minorHAnsi" w:cstheme="minorHAnsi"/>
          <w:sz w:val="22"/>
          <w:szCs w:val="22"/>
        </w:rPr>
      </w:pPr>
      <w:r w:rsidRPr="003B0A10">
        <w:rPr>
          <w:rFonts w:asciiTheme="minorHAnsi" w:eastAsia="Calibri" w:hAnsiTheme="minorHAnsi" w:cstheme="minorHAnsi"/>
          <w:sz w:val="22"/>
          <w:szCs w:val="22"/>
        </w:rPr>
        <w:t xml:space="preserve">Involved in Using </w:t>
      </w:r>
      <w:r w:rsidRPr="003B0A10">
        <w:rPr>
          <w:rFonts w:asciiTheme="minorHAnsi" w:eastAsia="Calibri" w:hAnsiTheme="minorHAnsi" w:cstheme="minorHAnsi"/>
          <w:b/>
          <w:sz w:val="22"/>
          <w:szCs w:val="22"/>
        </w:rPr>
        <w:t>Backbone.js</w:t>
      </w:r>
      <w:r w:rsidRPr="003B0A10">
        <w:rPr>
          <w:rFonts w:asciiTheme="minorHAnsi" w:eastAsia="Calibri" w:hAnsiTheme="minorHAnsi" w:cstheme="minorHAnsi"/>
          <w:sz w:val="22"/>
          <w:szCs w:val="22"/>
        </w:rPr>
        <w:t xml:space="preserve"> created Models by extending backbone model base class, to get an attribute used get</w:t>
      </w:r>
      <w:r w:rsidR="00381A1D"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 to get data out of our model, to set an attribute used set</w:t>
      </w:r>
      <w:r w:rsidR="00C92858"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 xml:space="preserve">() and send a </w:t>
      </w:r>
      <w:r w:rsidRPr="003B0A10">
        <w:rPr>
          <w:rFonts w:asciiTheme="minorHAnsi" w:eastAsia="Calibri" w:hAnsiTheme="minorHAnsi" w:cstheme="minorHAnsi"/>
          <w:b/>
          <w:sz w:val="22"/>
          <w:szCs w:val="22"/>
        </w:rPr>
        <w:t xml:space="preserve">JSON </w:t>
      </w:r>
      <w:r w:rsidRPr="003B0A10">
        <w:rPr>
          <w:rFonts w:asciiTheme="minorHAnsi" w:eastAsia="Calibri" w:hAnsiTheme="minorHAnsi" w:cstheme="minorHAnsi"/>
          <w:sz w:val="22"/>
          <w:szCs w:val="22"/>
        </w:rPr>
        <w:t>Object and to Synchronize the client-side we have with the server used save</w:t>
      </w:r>
      <w:r w:rsidR="005E2515"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sz w:val="22"/>
          <w:szCs w:val="22"/>
        </w:rPr>
        <w:t>().</w:t>
      </w:r>
    </w:p>
    <w:p w:rsidR="008E2F47" w:rsidRPr="003B0A10" w:rsidRDefault="008E2F47" w:rsidP="00F855EA">
      <w:pPr>
        <w:pStyle w:val="Normal1"/>
        <w:numPr>
          <w:ilvl w:val="0"/>
          <w:numId w:val="10"/>
        </w:numPr>
        <w:spacing w:before="0" w:after="0"/>
        <w:ind w:right="0"/>
        <w:contextualSpacing/>
        <w:jc w:val="both"/>
        <w:rPr>
          <w:rFonts w:asciiTheme="minorHAnsi" w:hAnsiTheme="minorHAnsi" w:cstheme="minorHAnsi"/>
          <w:sz w:val="22"/>
        </w:rPr>
      </w:pPr>
      <w:r w:rsidRPr="003B0A10">
        <w:rPr>
          <w:rFonts w:asciiTheme="minorHAnsi" w:hAnsiTheme="minorHAnsi" w:cstheme="minorHAnsi"/>
          <w:sz w:val="22"/>
        </w:rPr>
        <w:t xml:space="preserve">Involved in several web application development projects that required </w:t>
      </w:r>
      <w:r w:rsidRPr="003B0A10">
        <w:rPr>
          <w:rFonts w:asciiTheme="minorHAnsi" w:hAnsiTheme="minorHAnsi" w:cstheme="minorHAnsi"/>
          <w:b/>
          <w:sz w:val="22"/>
        </w:rPr>
        <w:t>Responsive Web Design.</w:t>
      </w:r>
    </w:p>
    <w:p w:rsidR="002068A2" w:rsidRDefault="002068A2" w:rsidP="00F855EA">
      <w:pPr>
        <w:numPr>
          <w:ilvl w:val="0"/>
          <w:numId w:val="10"/>
        </w:numPr>
        <w:jc w:val="both"/>
        <w:rPr>
          <w:rFonts w:asciiTheme="minorHAnsi" w:hAnsiTheme="minorHAnsi" w:cstheme="minorHAnsi"/>
          <w:sz w:val="22"/>
          <w:szCs w:val="22"/>
        </w:rPr>
      </w:pPr>
      <w:r w:rsidRPr="003B0A10">
        <w:rPr>
          <w:rStyle w:val="apple-style-span"/>
          <w:rFonts w:asciiTheme="minorHAnsi" w:hAnsiTheme="minorHAnsi" w:cstheme="minorHAnsi"/>
          <w:sz w:val="22"/>
          <w:szCs w:val="22"/>
        </w:rPr>
        <w:t xml:space="preserve">Used advanced level of </w:t>
      </w:r>
      <w:r w:rsidRPr="003B0A10">
        <w:rPr>
          <w:rStyle w:val="apple-style-span"/>
          <w:rFonts w:asciiTheme="minorHAnsi" w:hAnsiTheme="minorHAnsi" w:cstheme="minorHAnsi"/>
          <w:b/>
          <w:sz w:val="22"/>
          <w:szCs w:val="22"/>
        </w:rPr>
        <w:t>HTML5</w:t>
      </w:r>
      <w:r w:rsidRPr="003B0A10">
        <w:rPr>
          <w:rStyle w:val="apple-style-span"/>
          <w:rFonts w:asciiTheme="minorHAnsi" w:hAnsiTheme="minorHAnsi" w:cstheme="minorHAnsi"/>
          <w:sz w:val="22"/>
          <w:szCs w:val="22"/>
        </w:rPr>
        <w:t xml:space="preserve">, JavaScript, </w:t>
      </w:r>
      <w:r w:rsidRPr="003B0A10">
        <w:rPr>
          <w:rStyle w:val="apple-style-span"/>
          <w:rFonts w:asciiTheme="minorHAnsi" w:hAnsiTheme="minorHAnsi" w:cstheme="minorHAnsi"/>
          <w:b/>
          <w:sz w:val="22"/>
          <w:szCs w:val="22"/>
        </w:rPr>
        <w:t>CSS3</w:t>
      </w:r>
      <w:r w:rsidRPr="003B0A10">
        <w:rPr>
          <w:rStyle w:val="apple-style-span"/>
          <w:rFonts w:asciiTheme="minorHAnsi" w:hAnsiTheme="minorHAnsi" w:cstheme="minorHAnsi"/>
          <w:sz w:val="22"/>
          <w:szCs w:val="22"/>
        </w:rPr>
        <w:t xml:space="preserve"> and pure </w:t>
      </w:r>
      <w:r w:rsidRPr="003B0A10">
        <w:rPr>
          <w:rStyle w:val="apple-style-span"/>
          <w:rFonts w:asciiTheme="minorHAnsi" w:hAnsiTheme="minorHAnsi" w:cstheme="minorHAnsi"/>
          <w:b/>
          <w:sz w:val="22"/>
          <w:szCs w:val="22"/>
        </w:rPr>
        <w:t>CSS</w:t>
      </w:r>
      <w:r w:rsidRPr="003B0A10">
        <w:rPr>
          <w:rStyle w:val="apple-style-span"/>
          <w:rFonts w:asciiTheme="minorHAnsi" w:hAnsiTheme="minorHAnsi" w:cstheme="minorHAnsi"/>
          <w:sz w:val="22"/>
          <w:szCs w:val="22"/>
        </w:rPr>
        <w:t xml:space="preserve"> layouts (table less layout)</w:t>
      </w:r>
      <w:r w:rsidRPr="003B0A10">
        <w:rPr>
          <w:rFonts w:asciiTheme="minorHAnsi" w:hAnsiTheme="minorHAnsi" w:cstheme="minorHAnsi"/>
          <w:sz w:val="22"/>
          <w:szCs w:val="22"/>
        </w:rPr>
        <w:t>.</w:t>
      </w:r>
    </w:p>
    <w:p w:rsidR="005C2FED" w:rsidRPr="003A2414" w:rsidRDefault="005C2FED" w:rsidP="00F855EA">
      <w:pPr>
        <w:numPr>
          <w:ilvl w:val="0"/>
          <w:numId w:val="10"/>
        </w:numPr>
        <w:jc w:val="both"/>
        <w:rPr>
          <w:rFonts w:asciiTheme="minorHAnsi" w:eastAsia="Times New Roman" w:hAnsiTheme="minorHAnsi" w:cstheme="minorHAnsi"/>
          <w:color w:val="000000"/>
          <w:sz w:val="22"/>
          <w:szCs w:val="22"/>
        </w:rPr>
      </w:pPr>
      <w:r w:rsidRPr="003A2414">
        <w:rPr>
          <w:rFonts w:asciiTheme="minorHAnsi" w:eastAsia="Times New Roman" w:hAnsiTheme="minorHAnsi" w:cstheme="minorHAnsi"/>
          <w:color w:val="000000"/>
          <w:sz w:val="22"/>
          <w:szCs w:val="22"/>
        </w:rPr>
        <w:t xml:space="preserve">Implemented responsive web design and maintaining larger style sheets using </w:t>
      </w:r>
      <w:r w:rsidRPr="003A2414">
        <w:rPr>
          <w:rFonts w:asciiTheme="minorHAnsi" w:eastAsia="Times New Roman" w:hAnsiTheme="minorHAnsi" w:cstheme="minorHAnsi"/>
          <w:b/>
          <w:color w:val="000000"/>
          <w:sz w:val="22"/>
          <w:szCs w:val="22"/>
        </w:rPr>
        <w:t>bootstrap</w:t>
      </w:r>
      <w:r w:rsidRPr="003A2414">
        <w:rPr>
          <w:rFonts w:asciiTheme="minorHAnsi" w:eastAsia="Times New Roman" w:hAnsiTheme="minorHAnsi" w:cstheme="minorHAnsi"/>
          <w:color w:val="000000"/>
          <w:sz w:val="22"/>
          <w:szCs w:val="22"/>
        </w:rPr>
        <w:t xml:space="preserve"> and</w:t>
      </w:r>
      <w:r w:rsidRPr="003A2414">
        <w:rPr>
          <w:rFonts w:asciiTheme="minorHAnsi" w:eastAsia="Times New Roman" w:hAnsiTheme="minorHAnsi" w:cstheme="minorHAnsi"/>
          <w:b/>
          <w:color w:val="000000"/>
          <w:sz w:val="22"/>
          <w:szCs w:val="22"/>
        </w:rPr>
        <w:t xml:space="preserve"> LESS</w:t>
      </w:r>
    </w:p>
    <w:p w:rsidR="002068A2" w:rsidRPr="003B0A10" w:rsidRDefault="002068A2" w:rsidP="00F855EA">
      <w:pPr>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Produced content pages with </w:t>
      </w:r>
      <w:r w:rsidRPr="003B0A10">
        <w:rPr>
          <w:rFonts w:asciiTheme="minorHAnsi" w:hAnsiTheme="minorHAnsi" w:cstheme="minorHAnsi"/>
          <w:b/>
          <w:sz w:val="22"/>
          <w:szCs w:val="22"/>
        </w:rPr>
        <w:t xml:space="preserve">CSS3 layout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 xml:space="preserve">style markup presentations </w:t>
      </w:r>
      <w:r w:rsidRPr="003B0A10">
        <w:rPr>
          <w:rFonts w:asciiTheme="minorHAnsi" w:hAnsiTheme="minorHAnsi" w:cstheme="minorHAnsi"/>
          <w:sz w:val="22"/>
          <w:szCs w:val="22"/>
        </w:rPr>
        <w:t xml:space="preserve">and also used </w:t>
      </w:r>
      <w:r w:rsidRPr="003B0A10">
        <w:rPr>
          <w:rFonts w:asciiTheme="minorHAnsi" w:hAnsiTheme="minorHAnsi" w:cstheme="minorHAnsi"/>
          <w:b/>
          <w:sz w:val="22"/>
          <w:szCs w:val="22"/>
        </w:rPr>
        <w:t xml:space="preserve">JavaScript </w:t>
      </w:r>
      <w:r w:rsidRPr="003B0A10">
        <w:rPr>
          <w:rFonts w:asciiTheme="minorHAnsi" w:hAnsiTheme="minorHAnsi" w:cstheme="minorHAnsi"/>
          <w:sz w:val="22"/>
          <w:szCs w:val="22"/>
        </w:rPr>
        <w:t>methods and properties.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JQuery</w:t>
      </w:r>
      <w:r w:rsidRPr="003B0A10">
        <w:rPr>
          <w:rFonts w:asciiTheme="minorHAnsi" w:hAnsiTheme="minorHAnsi" w:cstheme="minorHAnsi"/>
          <w:sz w:val="22"/>
          <w:szCs w:val="22"/>
        </w:rPr>
        <w:t xml:space="preserve"> to make the frontend components interact with the JavaScript functions to add dynamism to the web pages at the client side. </w:t>
      </w:r>
    </w:p>
    <w:p w:rsidR="00F54C11" w:rsidRPr="003B0A10" w:rsidRDefault="00F54C11" w:rsidP="00F855EA">
      <w:pPr>
        <w:numPr>
          <w:ilvl w:val="0"/>
          <w:numId w:val="10"/>
        </w:numPr>
        <w:tabs>
          <w:tab w:val="left" w:pos="720"/>
        </w:tabs>
        <w:suppressAutoHyphens/>
        <w:jc w:val="both"/>
        <w:rPr>
          <w:rFonts w:asciiTheme="minorHAnsi" w:eastAsia="Times New Roman" w:hAnsiTheme="minorHAnsi" w:cstheme="minorHAnsi"/>
          <w:sz w:val="22"/>
          <w:szCs w:val="22"/>
        </w:rPr>
      </w:pPr>
      <w:r w:rsidRPr="003B0A10">
        <w:rPr>
          <w:rFonts w:asciiTheme="minorHAnsi" w:eastAsia="Times New Roman" w:hAnsiTheme="minorHAnsi" w:cstheme="minorHAnsi"/>
          <w:sz w:val="22"/>
          <w:szCs w:val="22"/>
        </w:rPr>
        <w:t xml:space="preserve">Debugged the application using </w:t>
      </w:r>
      <w:r w:rsidRPr="003B0A10">
        <w:rPr>
          <w:rFonts w:asciiTheme="minorHAnsi" w:eastAsia="Times New Roman" w:hAnsiTheme="minorHAnsi" w:cstheme="minorHAnsi"/>
          <w:b/>
          <w:sz w:val="22"/>
          <w:szCs w:val="22"/>
        </w:rPr>
        <w:t>Firebug</w:t>
      </w:r>
      <w:r w:rsidRPr="003B0A10">
        <w:rPr>
          <w:rFonts w:asciiTheme="minorHAnsi" w:eastAsia="Times New Roman" w:hAnsiTheme="minorHAnsi" w:cstheme="minorHAnsi"/>
          <w:sz w:val="22"/>
          <w:szCs w:val="22"/>
        </w:rPr>
        <w:t xml:space="preserve"> to traverse the documents and manipulated the Nodes using </w:t>
      </w:r>
      <w:r w:rsidRPr="003B0A10">
        <w:rPr>
          <w:rFonts w:asciiTheme="minorHAnsi" w:eastAsia="Times New Roman" w:hAnsiTheme="minorHAnsi" w:cstheme="minorHAnsi"/>
          <w:b/>
          <w:sz w:val="22"/>
          <w:szCs w:val="22"/>
        </w:rPr>
        <w:t xml:space="preserve">DOM and DOM Functions using Firefox </w:t>
      </w:r>
      <w:r w:rsidRPr="003B0A10">
        <w:rPr>
          <w:rFonts w:asciiTheme="minorHAnsi" w:eastAsia="Times New Roman" w:hAnsiTheme="minorHAnsi" w:cstheme="minorHAnsi"/>
          <w:sz w:val="22"/>
          <w:szCs w:val="22"/>
        </w:rPr>
        <w:t>and</w:t>
      </w:r>
      <w:r w:rsidRPr="003B0A10">
        <w:rPr>
          <w:rFonts w:asciiTheme="minorHAnsi" w:eastAsia="Times New Roman" w:hAnsiTheme="minorHAnsi" w:cstheme="minorHAnsi"/>
          <w:b/>
          <w:sz w:val="22"/>
          <w:szCs w:val="22"/>
        </w:rPr>
        <w:t xml:space="preserve"> IE Developer Tool bar </w:t>
      </w:r>
      <w:r w:rsidRPr="003B0A10">
        <w:rPr>
          <w:rFonts w:asciiTheme="minorHAnsi" w:eastAsia="Times New Roman" w:hAnsiTheme="minorHAnsi" w:cstheme="minorHAnsi"/>
          <w:sz w:val="22"/>
          <w:szCs w:val="22"/>
        </w:rPr>
        <w:t>for</w:t>
      </w:r>
      <w:r w:rsidRPr="003B0A10">
        <w:rPr>
          <w:rFonts w:asciiTheme="minorHAnsi" w:eastAsia="Times New Roman" w:hAnsiTheme="minorHAnsi" w:cstheme="minorHAnsi"/>
          <w:b/>
          <w:sz w:val="22"/>
          <w:szCs w:val="22"/>
        </w:rPr>
        <w:t xml:space="preserve"> IE.</w:t>
      </w:r>
      <w:r w:rsidRPr="003B0A10">
        <w:rPr>
          <w:rFonts w:asciiTheme="minorHAnsi" w:eastAsia="Times New Roman" w:hAnsiTheme="minorHAnsi" w:cstheme="minorHAnsi"/>
          <w:sz w:val="22"/>
          <w:szCs w:val="22"/>
        </w:rPr>
        <w:t xml:space="preserve"> </w:t>
      </w:r>
    </w:p>
    <w:p w:rsidR="00925609" w:rsidRPr="003B0A10" w:rsidRDefault="00925609" w:rsidP="00F855EA">
      <w:pPr>
        <w:numPr>
          <w:ilvl w:val="0"/>
          <w:numId w:val="10"/>
        </w:numPr>
        <w:tabs>
          <w:tab w:val="left" w:pos="720"/>
        </w:tabs>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Ajax</w:t>
      </w:r>
      <w:r w:rsidRPr="003B0A10">
        <w:rPr>
          <w:rFonts w:asciiTheme="minorHAnsi" w:eastAsia="Verdana" w:hAnsiTheme="minorHAnsi" w:cstheme="minorHAnsi"/>
          <w:sz w:val="22"/>
          <w:szCs w:val="22"/>
        </w:rPr>
        <w:t xml:space="preserve"> for asynchronously exchanging small amount of data with the server behind the scenes and updating the </w:t>
      </w:r>
      <w:r w:rsidRPr="003B0A10">
        <w:rPr>
          <w:rFonts w:asciiTheme="minorHAnsi" w:eastAsia="Verdana" w:hAnsiTheme="minorHAnsi" w:cstheme="minorHAnsi"/>
          <w:b/>
          <w:sz w:val="22"/>
          <w:szCs w:val="22"/>
        </w:rPr>
        <w:t>JSP</w:t>
      </w:r>
      <w:r w:rsidRPr="003B0A10">
        <w:rPr>
          <w:rFonts w:asciiTheme="minorHAnsi" w:eastAsia="Verdana" w:hAnsiTheme="minorHAnsi" w:cstheme="minorHAnsi"/>
          <w:sz w:val="22"/>
          <w:szCs w:val="22"/>
        </w:rPr>
        <w:t xml:space="preserve"> page.</w:t>
      </w:r>
    </w:p>
    <w:p w:rsidR="00925609" w:rsidRPr="003B0A10" w:rsidRDefault="00925609" w:rsidP="00F855EA">
      <w:pPr>
        <w:numPr>
          <w:ilvl w:val="0"/>
          <w:numId w:val="10"/>
        </w:numPr>
        <w:jc w:val="both"/>
        <w:rPr>
          <w:rFonts w:asciiTheme="minorHAnsi" w:eastAsia="Times New Roman" w:hAnsiTheme="minorHAnsi" w:cstheme="minorHAnsi"/>
          <w:color w:val="000000"/>
          <w:sz w:val="22"/>
          <w:szCs w:val="22"/>
          <w:u w:val="single"/>
        </w:rPr>
      </w:pPr>
      <w:r w:rsidRPr="003B0A10">
        <w:rPr>
          <w:rFonts w:asciiTheme="minorHAnsi" w:eastAsia="Times New Roman" w:hAnsiTheme="minorHAnsi" w:cstheme="minorHAnsi"/>
          <w:color w:val="000000"/>
          <w:sz w:val="22"/>
          <w:szCs w:val="22"/>
        </w:rPr>
        <w:t>Designed</w:t>
      </w:r>
      <w:r w:rsidRPr="003B0A10">
        <w:rPr>
          <w:rFonts w:asciiTheme="minorHAnsi" w:eastAsia="Times New Roman" w:hAnsiTheme="minorHAnsi" w:cstheme="minorHAnsi"/>
          <w:b/>
          <w:color w:val="000000"/>
          <w:sz w:val="22"/>
          <w:szCs w:val="22"/>
        </w:rPr>
        <w:t xml:space="preserve"> </w:t>
      </w:r>
      <w:r w:rsidRPr="003B0A10">
        <w:rPr>
          <w:rFonts w:asciiTheme="minorHAnsi" w:eastAsia="Times New Roman" w:hAnsiTheme="minorHAnsi" w:cstheme="minorHAnsi"/>
          <w:color w:val="000000"/>
          <w:sz w:val="22"/>
          <w:szCs w:val="22"/>
        </w:rPr>
        <w:t>Logos and Templates using</w:t>
      </w:r>
      <w:r w:rsidR="00AE2EC1" w:rsidRPr="003B0A10">
        <w:rPr>
          <w:rFonts w:asciiTheme="minorHAnsi" w:eastAsia="Times New Roman" w:hAnsiTheme="minorHAnsi" w:cstheme="minorHAnsi"/>
          <w:b/>
          <w:color w:val="000000"/>
          <w:sz w:val="22"/>
          <w:szCs w:val="22"/>
        </w:rPr>
        <w:t xml:space="preserve"> HTML, DHTML, CSS, </w:t>
      </w:r>
      <w:r w:rsidRPr="003B0A10">
        <w:rPr>
          <w:rFonts w:asciiTheme="minorHAnsi" w:eastAsia="Times New Roman" w:hAnsiTheme="minorHAnsi" w:cstheme="minorHAnsi"/>
          <w:b/>
          <w:color w:val="000000"/>
          <w:sz w:val="22"/>
          <w:szCs w:val="22"/>
        </w:rPr>
        <w:t>Adobe Photoshop</w:t>
      </w:r>
      <w:r w:rsidR="00AE2EC1" w:rsidRPr="003B0A10">
        <w:rPr>
          <w:rFonts w:asciiTheme="minorHAnsi" w:eastAsia="Times New Roman" w:hAnsiTheme="minorHAnsi" w:cstheme="minorHAnsi"/>
          <w:b/>
          <w:color w:val="000000"/>
          <w:sz w:val="22"/>
          <w:szCs w:val="22"/>
        </w:rPr>
        <w:t xml:space="preserve"> and Dreamweaver</w:t>
      </w:r>
      <w:r w:rsidRPr="003B0A10">
        <w:rPr>
          <w:rFonts w:asciiTheme="minorHAnsi" w:eastAsia="Times New Roman" w:hAnsiTheme="minorHAnsi" w:cstheme="minorHAnsi"/>
          <w:b/>
          <w:color w:val="000000"/>
          <w:sz w:val="22"/>
          <w:szCs w:val="22"/>
        </w:rPr>
        <w:t xml:space="preserve">. </w:t>
      </w:r>
    </w:p>
    <w:p w:rsidR="00925609" w:rsidRPr="003B0A10" w:rsidRDefault="00925609" w:rsidP="00F855EA">
      <w:pPr>
        <w:numPr>
          <w:ilvl w:val="0"/>
          <w:numId w:val="10"/>
        </w:numPr>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JQuery</w:t>
      </w:r>
      <w:r w:rsidRPr="003B0A10">
        <w:rPr>
          <w:rFonts w:asciiTheme="minorHAnsi" w:eastAsia="Verdana" w:hAnsiTheme="minorHAnsi" w:cstheme="minorHAnsi"/>
          <w:sz w:val="22"/>
          <w:szCs w:val="22"/>
        </w:rPr>
        <w:t xml:space="preserve"> to select and manipulate </w:t>
      </w:r>
      <w:r w:rsidRPr="003B0A10">
        <w:rPr>
          <w:rFonts w:asciiTheme="minorHAnsi" w:eastAsia="Verdana" w:hAnsiTheme="minorHAnsi" w:cstheme="minorHAnsi"/>
          <w:b/>
          <w:sz w:val="22"/>
          <w:szCs w:val="22"/>
        </w:rPr>
        <w:t>HTML</w:t>
      </w:r>
      <w:r w:rsidRPr="003B0A10">
        <w:rPr>
          <w:rFonts w:asciiTheme="minorHAnsi" w:eastAsia="Verdana" w:hAnsiTheme="minorHAnsi" w:cstheme="minorHAnsi"/>
          <w:sz w:val="22"/>
          <w:szCs w:val="22"/>
        </w:rPr>
        <w:t xml:space="preserve"> elements and also </w:t>
      </w:r>
      <w:r w:rsidRPr="003B0A10">
        <w:rPr>
          <w:rFonts w:asciiTheme="minorHAnsi" w:eastAsia="Verdana" w:hAnsiTheme="minorHAnsi" w:cstheme="minorHAnsi"/>
          <w:b/>
          <w:sz w:val="22"/>
          <w:szCs w:val="22"/>
        </w:rPr>
        <w:t>CSS</w:t>
      </w:r>
      <w:r w:rsidRPr="003B0A10">
        <w:rPr>
          <w:rFonts w:asciiTheme="minorHAnsi" w:eastAsia="Verdana" w:hAnsiTheme="minorHAnsi" w:cstheme="minorHAnsi"/>
          <w:sz w:val="22"/>
          <w:szCs w:val="22"/>
        </w:rPr>
        <w:t xml:space="preserve"> manipulation.</w:t>
      </w:r>
    </w:p>
    <w:p w:rsidR="00925609" w:rsidRPr="003B0A10" w:rsidRDefault="00925609" w:rsidP="00F855EA">
      <w:pPr>
        <w:numPr>
          <w:ilvl w:val="0"/>
          <w:numId w:val="10"/>
        </w:numPr>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JQuery</w:t>
      </w:r>
      <w:r w:rsidRPr="003B0A10">
        <w:rPr>
          <w:rFonts w:asciiTheme="minorHAnsi" w:eastAsia="Verdana" w:hAnsiTheme="minorHAnsi" w:cstheme="minorHAnsi"/>
          <w:sz w:val="22"/>
          <w:szCs w:val="22"/>
        </w:rPr>
        <w:t xml:space="preserve"> mainly for adding several functionalities to the application (calendar, tooltips, popover, hiding elements validation, making Ajax calls, etc.)</w:t>
      </w:r>
    </w:p>
    <w:p w:rsidR="0006148A" w:rsidRPr="003B0A10" w:rsidRDefault="0006148A" w:rsidP="0006148A">
      <w:pPr>
        <w:pStyle w:val="Normal1"/>
        <w:numPr>
          <w:ilvl w:val="0"/>
          <w:numId w:val="10"/>
        </w:numPr>
        <w:spacing w:before="0" w:after="0"/>
        <w:ind w:right="0"/>
        <w:contextualSpacing/>
        <w:jc w:val="both"/>
        <w:rPr>
          <w:rFonts w:asciiTheme="minorHAnsi" w:hAnsiTheme="minorHAnsi" w:cstheme="minorHAnsi"/>
          <w:sz w:val="22"/>
        </w:rPr>
      </w:pPr>
      <w:r w:rsidRPr="003B0A10">
        <w:rPr>
          <w:rFonts w:asciiTheme="minorHAnsi" w:eastAsia="Calibri" w:hAnsiTheme="minorHAnsi" w:cstheme="minorHAnsi"/>
          <w:sz w:val="22"/>
        </w:rPr>
        <w:t xml:space="preserve">Developed the application on </w:t>
      </w:r>
      <w:r w:rsidRPr="003B0A10">
        <w:rPr>
          <w:rFonts w:asciiTheme="minorHAnsi" w:eastAsia="Calibri" w:hAnsiTheme="minorHAnsi" w:cstheme="minorHAnsi"/>
          <w:b/>
          <w:sz w:val="22"/>
        </w:rPr>
        <w:t xml:space="preserve">GWT </w:t>
      </w:r>
      <w:r w:rsidRPr="003B0A10">
        <w:rPr>
          <w:rFonts w:asciiTheme="minorHAnsi" w:eastAsia="Calibri" w:hAnsiTheme="minorHAnsi" w:cstheme="minorHAnsi"/>
          <w:sz w:val="22"/>
        </w:rPr>
        <w:t>(for creating Widgets, Panel, Event Listeners and other UI Components)</w:t>
      </w:r>
      <w:r w:rsidRPr="003B0A10">
        <w:rPr>
          <w:rFonts w:asciiTheme="minorHAnsi" w:eastAsia="Calibri" w:hAnsiTheme="minorHAnsi" w:cstheme="minorHAnsi"/>
          <w:b/>
          <w:sz w:val="22"/>
        </w:rPr>
        <w:t xml:space="preserve"> </w:t>
      </w:r>
      <w:r w:rsidRPr="003B0A10">
        <w:rPr>
          <w:rFonts w:asciiTheme="minorHAnsi" w:eastAsia="Calibri" w:hAnsiTheme="minorHAnsi" w:cstheme="minorHAnsi"/>
          <w:sz w:val="22"/>
        </w:rPr>
        <w:t xml:space="preserve">and deployed the application on </w:t>
      </w:r>
      <w:r w:rsidRPr="003B0A10">
        <w:rPr>
          <w:rFonts w:asciiTheme="minorHAnsi" w:eastAsia="Calibri" w:hAnsiTheme="minorHAnsi" w:cstheme="minorHAnsi"/>
          <w:b/>
          <w:sz w:val="22"/>
        </w:rPr>
        <w:t>WebSphere Server.</w:t>
      </w:r>
    </w:p>
    <w:p w:rsidR="00327A12" w:rsidRPr="003B0A10" w:rsidRDefault="00327A12" w:rsidP="00F855EA">
      <w:pPr>
        <w:pStyle w:val="ColorfulList-Accent11"/>
        <w:widowControl w:val="0"/>
        <w:numPr>
          <w:ilvl w:val="0"/>
          <w:numId w:val="10"/>
        </w:numPr>
        <w:suppressAutoHyphens/>
        <w:overflowPunct w:val="0"/>
        <w:autoSpaceDE w:val="0"/>
        <w:autoSpaceDN w:val="0"/>
        <w:adjustRightInd w:val="0"/>
        <w:spacing w:after="0" w:line="240" w:lineRule="auto"/>
        <w:jc w:val="both"/>
        <w:rPr>
          <w:rFonts w:asciiTheme="minorHAnsi" w:hAnsiTheme="minorHAnsi" w:cstheme="minorHAnsi"/>
          <w:color w:val="000000"/>
        </w:rPr>
      </w:pPr>
      <w:r w:rsidRPr="003B0A10">
        <w:rPr>
          <w:rFonts w:asciiTheme="minorHAnsi" w:hAnsiTheme="minorHAnsi" w:cstheme="minorHAnsi"/>
          <w:color w:val="000000"/>
        </w:rPr>
        <w:t xml:space="preserve">Used </w:t>
      </w:r>
      <w:r w:rsidRPr="003B0A10">
        <w:rPr>
          <w:rFonts w:asciiTheme="minorHAnsi" w:hAnsiTheme="minorHAnsi" w:cstheme="minorHAnsi"/>
          <w:b/>
          <w:color w:val="000000"/>
        </w:rPr>
        <w:t>AJAX</w:t>
      </w:r>
      <w:r w:rsidRPr="003B0A10">
        <w:rPr>
          <w:rFonts w:asciiTheme="minorHAnsi" w:hAnsiTheme="minorHAnsi" w:cstheme="minorHAnsi"/>
          <w:color w:val="000000"/>
        </w:rPr>
        <w:t xml:space="preserve"> for implementing part of the functionality for Customer Registration, View Customer information modules.</w:t>
      </w:r>
    </w:p>
    <w:p w:rsidR="00F54C11" w:rsidRPr="003B0A10" w:rsidRDefault="00F54C11" w:rsidP="00F855EA">
      <w:pPr>
        <w:numPr>
          <w:ilvl w:val="0"/>
          <w:numId w:val="10"/>
        </w:numPr>
        <w:jc w:val="both"/>
        <w:rPr>
          <w:rFonts w:asciiTheme="minorHAnsi" w:eastAsia="Times New Roman" w:hAnsiTheme="minorHAnsi" w:cstheme="minorHAnsi"/>
          <w:sz w:val="22"/>
          <w:szCs w:val="22"/>
        </w:rPr>
      </w:pPr>
      <w:r w:rsidRPr="003B0A10">
        <w:rPr>
          <w:rFonts w:asciiTheme="minorHAnsi" w:eastAsia="Times New Roman" w:hAnsiTheme="minorHAnsi" w:cstheme="minorHAnsi"/>
          <w:sz w:val="22"/>
          <w:szCs w:val="22"/>
        </w:rPr>
        <w:t xml:space="preserve">Used </w:t>
      </w:r>
      <w:r w:rsidRPr="003B0A10">
        <w:rPr>
          <w:rFonts w:asciiTheme="minorHAnsi" w:eastAsia="Times New Roman" w:hAnsiTheme="minorHAnsi" w:cstheme="minorHAnsi"/>
          <w:b/>
          <w:sz w:val="22"/>
          <w:szCs w:val="22"/>
        </w:rPr>
        <w:t>SOAP</w:t>
      </w:r>
      <w:r w:rsidRPr="003B0A10">
        <w:rPr>
          <w:rFonts w:asciiTheme="minorHAnsi" w:eastAsia="Times New Roman" w:hAnsiTheme="minorHAnsi" w:cstheme="minorHAnsi"/>
          <w:sz w:val="22"/>
          <w:szCs w:val="22"/>
        </w:rPr>
        <w:t xml:space="preserve">, </w:t>
      </w:r>
      <w:r w:rsidRPr="003B0A10">
        <w:rPr>
          <w:rFonts w:asciiTheme="minorHAnsi" w:eastAsia="Times New Roman" w:hAnsiTheme="minorHAnsi" w:cstheme="minorHAnsi"/>
          <w:b/>
          <w:bCs/>
          <w:sz w:val="22"/>
          <w:szCs w:val="22"/>
        </w:rPr>
        <w:t>JAXB</w:t>
      </w:r>
      <w:r w:rsidRPr="003B0A10">
        <w:rPr>
          <w:rFonts w:asciiTheme="minorHAnsi" w:eastAsia="Times New Roman" w:hAnsiTheme="minorHAnsi" w:cstheme="minorHAnsi"/>
          <w:sz w:val="22"/>
          <w:szCs w:val="22"/>
        </w:rPr>
        <w:t xml:space="preserve">, </w:t>
      </w:r>
      <w:r w:rsidRPr="003B0A10">
        <w:rPr>
          <w:rFonts w:asciiTheme="minorHAnsi" w:eastAsia="Times New Roman" w:hAnsiTheme="minorHAnsi" w:cstheme="minorHAnsi"/>
          <w:b/>
          <w:bCs/>
          <w:sz w:val="22"/>
          <w:szCs w:val="22"/>
        </w:rPr>
        <w:t>JAXP, XML/XSLT</w:t>
      </w:r>
      <w:r w:rsidRPr="003B0A10">
        <w:rPr>
          <w:rFonts w:asciiTheme="minorHAnsi" w:eastAsia="Times New Roman" w:hAnsiTheme="minorHAnsi" w:cstheme="minorHAnsi"/>
          <w:sz w:val="22"/>
          <w:szCs w:val="22"/>
        </w:rPr>
        <w:t xml:space="preserve"> and </w:t>
      </w:r>
      <w:r w:rsidRPr="003B0A10">
        <w:rPr>
          <w:rFonts w:asciiTheme="minorHAnsi" w:eastAsia="Times New Roman" w:hAnsiTheme="minorHAnsi" w:cstheme="minorHAnsi"/>
          <w:b/>
          <w:bCs/>
          <w:sz w:val="22"/>
          <w:szCs w:val="22"/>
        </w:rPr>
        <w:t>WSDL</w:t>
      </w:r>
      <w:r w:rsidRPr="003B0A10">
        <w:rPr>
          <w:rFonts w:asciiTheme="minorHAnsi" w:eastAsia="Times New Roman" w:hAnsiTheme="minorHAnsi" w:cstheme="minorHAnsi"/>
          <w:sz w:val="22"/>
          <w:szCs w:val="22"/>
        </w:rPr>
        <w:t xml:space="preserve"> for developing Web Services.</w:t>
      </w:r>
    </w:p>
    <w:p w:rsidR="008E2F47" w:rsidRPr="003B0A10" w:rsidRDefault="008E2F47" w:rsidP="00F855EA">
      <w:pPr>
        <w:pStyle w:val="ListParagraph"/>
        <w:numPr>
          <w:ilvl w:val="0"/>
          <w:numId w:val="10"/>
        </w:numPr>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for checking cross browser compatibility and hence worked on different browsers like </w:t>
      </w:r>
      <w:r w:rsidRPr="003B0A10">
        <w:rPr>
          <w:rFonts w:asciiTheme="minorHAnsi" w:hAnsiTheme="minorHAnsi" w:cstheme="minorHAnsi"/>
          <w:b/>
          <w:sz w:val="22"/>
          <w:szCs w:val="22"/>
        </w:rPr>
        <w:t xml:space="preserve">Safari, Internet Explorer, Mozilla Firefox </w:t>
      </w:r>
      <w:r w:rsidRPr="003B0A10">
        <w:rPr>
          <w:rFonts w:asciiTheme="minorHAnsi" w:hAnsiTheme="minorHAnsi" w:cstheme="minorHAnsi"/>
          <w:sz w:val="22"/>
          <w:szCs w:val="22"/>
        </w:rPr>
        <w:t xml:space="preserve">and </w:t>
      </w:r>
      <w:r w:rsidRPr="003B0A10">
        <w:rPr>
          <w:rFonts w:asciiTheme="minorHAnsi" w:hAnsiTheme="minorHAnsi" w:cstheme="minorHAnsi"/>
          <w:b/>
          <w:sz w:val="22"/>
          <w:szCs w:val="22"/>
        </w:rPr>
        <w:t>Google Chrome.</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 xml:space="preserve">Focused on Test Driven Development thereby creating detailed </w:t>
      </w:r>
      <w:r w:rsidRPr="003B0A10">
        <w:rPr>
          <w:rFonts w:asciiTheme="minorHAnsi" w:hAnsiTheme="minorHAnsi" w:cstheme="minorHAnsi"/>
          <w:color w:val="000000"/>
          <w:sz w:val="22"/>
          <w:szCs w:val="22"/>
        </w:rPr>
        <w:t>Junit</w:t>
      </w:r>
      <w:r w:rsidRPr="003B0A10">
        <w:rPr>
          <w:rFonts w:asciiTheme="minorHAnsi" w:eastAsia="Times New Roman" w:hAnsiTheme="minorHAnsi" w:cstheme="minorHAnsi"/>
          <w:color w:val="000000"/>
          <w:sz w:val="22"/>
          <w:szCs w:val="22"/>
        </w:rPr>
        <w:t xml:space="preserve"> tests for every single piece of functionality before actually writing the functionality.</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Involved in using CVS for project management and version management.</w:t>
      </w:r>
    </w:p>
    <w:p w:rsidR="006C6D32" w:rsidRPr="003B0A10" w:rsidRDefault="006C6D32" w:rsidP="00F855EA">
      <w:pPr>
        <w:numPr>
          <w:ilvl w:val="0"/>
          <w:numId w:val="10"/>
        </w:numPr>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Developed Functional Requirement Document based on users’ requirement.</w:t>
      </w:r>
    </w:p>
    <w:p w:rsidR="00563554" w:rsidRPr="003B0A10" w:rsidRDefault="00563554" w:rsidP="00F855EA">
      <w:pPr>
        <w:jc w:val="both"/>
        <w:rPr>
          <w:rFonts w:asciiTheme="minorHAnsi" w:hAnsiTheme="minorHAnsi" w:cstheme="minorHAnsi"/>
          <w:b/>
          <w:sz w:val="22"/>
          <w:szCs w:val="22"/>
        </w:rPr>
      </w:pPr>
    </w:p>
    <w:p w:rsidR="00563554" w:rsidRPr="003B0A10" w:rsidRDefault="00563554" w:rsidP="00F855EA">
      <w:pPr>
        <w:jc w:val="both"/>
        <w:rPr>
          <w:rFonts w:asciiTheme="minorHAnsi" w:hAnsiTheme="minorHAnsi" w:cstheme="minorHAnsi"/>
          <w:b/>
          <w:sz w:val="22"/>
          <w:szCs w:val="22"/>
        </w:rPr>
      </w:pPr>
      <w:r w:rsidRPr="003B0A10">
        <w:rPr>
          <w:rFonts w:asciiTheme="minorHAnsi" w:hAnsiTheme="minorHAnsi" w:cstheme="minorHAnsi"/>
          <w:b/>
          <w:sz w:val="22"/>
          <w:szCs w:val="22"/>
        </w:rPr>
        <w:t>Environment:</w:t>
      </w:r>
      <w:r w:rsidR="00AE2EC1" w:rsidRPr="003B0A10">
        <w:rPr>
          <w:rFonts w:asciiTheme="minorHAnsi" w:hAnsiTheme="minorHAnsi" w:cstheme="minorHAnsi"/>
          <w:b/>
          <w:sz w:val="22"/>
          <w:szCs w:val="22"/>
        </w:rPr>
        <w:t xml:space="preserve"> </w:t>
      </w:r>
      <w:r w:rsidR="00AE2EC1" w:rsidRPr="003B0A10">
        <w:rPr>
          <w:rFonts w:asciiTheme="minorHAnsi" w:hAnsiTheme="minorHAnsi" w:cstheme="minorHAnsi"/>
          <w:sz w:val="22"/>
          <w:szCs w:val="22"/>
        </w:rPr>
        <w:t>HTML5, CSS3,</w:t>
      </w:r>
      <w:r w:rsidR="001B2148">
        <w:rPr>
          <w:rFonts w:asciiTheme="minorHAnsi" w:hAnsiTheme="minorHAnsi" w:cstheme="minorHAnsi"/>
          <w:sz w:val="22"/>
          <w:szCs w:val="22"/>
        </w:rPr>
        <w:t xml:space="preserve"> Bootstrap, </w:t>
      </w:r>
      <w:r w:rsidR="003A2414">
        <w:rPr>
          <w:rFonts w:asciiTheme="minorHAnsi" w:hAnsiTheme="minorHAnsi" w:cstheme="minorHAnsi"/>
          <w:sz w:val="22"/>
          <w:szCs w:val="22"/>
        </w:rPr>
        <w:t>LESS,</w:t>
      </w:r>
      <w:r w:rsidR="00AE2EC1" w:rsidRPr="003B0A10">
        <w:rPr>
          <w:rFonts w:asciiTheme="minorHAnsi" w:hAnsiTheme="minorHAnsi" w:cstheme="minorHAnsi"/>
          <w:sz w:val="22"/>
          <w:szCs w:val="22"/>
        </w:rPr>
        <w:t xml:space="preserve"> JQuery, JavaScript, AJAX, JQuery UI, Responsive web Design, Angular.js, b</w:t>
      </w:r>
      <w:r w:rsidR="005C2FED">
        <w:rPr>
          <w:rFonts w:asciiTheme="minorHAnsi" w:hAnsiTheme="minorHAnsi" w:cstheme="minorHAnsi"/>
          <w:sz w:val="22"/>
          <w:szCs w:val="22"/>
        </w:rPr>
        <w:t>ackbone.js, Require.js,</w:t>
      </w:r>
      <w:r w:rsidR="00AE2EC1" w:rsidRPr="003B0A10">
        <w:rPr>
          <w:rFonts w:asciiTheme="minorHAnsi" w:hAnsiTheme="minorHAnsi" w:cstheme="minorHAnsi"/>
          <w:sz w:val="22"/>
          <w:szCs w:val="22"/>
        </w:rPr>
        <w:t xml:space="preserve"> Ext.js, </w:t>
      </w:r>
      <w:r w:rsidR="00BB03F4">
        <w:rPr>
          <w:rFonts w:asciiTheme="minorHAnsi" w:hAnsiTheme="minorHAnsi" w:cstheme="minorHAnsi"/>
          <w:sz w:val="22"/>
          <w:szCs w:val="22"/>
        </w:rPr>
        <w:t>D</w:t>
      </w:r>
      <w:r w:rsidR="00262E89">
        <w:rPr>
          <w:rFonts w:asciiTheme="minorHAnsi" w:hAnsiTheme="minorHAnsi" w:cstheme="minorHAnsi"/>
          <w:sz w:val="22"/>
          <w:szCs w:val="22"/>
        </w:rPr>
        <w:t xml:space="preserve">3.js, </w:t>
      </w:r>
      <w:r w:rsidR="0006148A" w:rsidRPr="003B0A10">
        <w:rPr>
          <w:rFonts w:asciiTheme="minorHAnsi" w:hAnsiTheme="minorHAnsi" w:cstheme="minorHAnsi"/>
          <w:sz w:val="22"/>
          <w:szCs w:val="22"/>
        </w:rPr>
        <w:t xml:space="preserve">GWT, </w:t>
      </w:r>
      <w:r w:rsidR="00AE2EC1" w:rsidRPr="003B0A10">
        <w:rPr>
          <w:rFonts w:asciiTheme="minorHAnsi" w:hAnsiTheme="minorHAnsi" w:cstheme="minorHAnsi"/>
          <w:sz w:val="22"/>
          <w:szCs w:val="22"/>
        </w:rPr>
        <w:t>Firebug, Firepath, Photoshop, Dreamweaver, Flash, JSON, DOM, SOAP</w:t>
      </w:r>
      <w:r w:rsidR="00BE2830" w:rsidRPr="003B0A10">
        <w:rPr>
          <w:rFonts w:asciiTheme="minorHAnsi" w:hAnsiTheme="minorHAnsi" w:cstheme="minorHAnsi"/>
          <w:sz w:val="22"/>
          <w:szCs w:val="22"/>
        </w:rPr>
        <w:t xml:space="preserve"> and Windows.</w:t>
      </w:r>
    </w:p>
    <w:p w:rsidR="00D37C7A" w:rsidRDefault="00D37C7A" w:rsidP="00F855EA">
      <w:pPr>
        <w:jc w:val="both"/>
        <w:rPr>
          <w:rFonts w:asciiTheme="minorHAnsi" w:hAnsiTheme="minorHAnsi" w:cstheme="minorHAnsi"/>
          <w:b/>
          <w:sz w:val="22"/>
          <w:szCs w:val="22"/>
        </w:rPr>
      </w:pPr>
    </w:p>
    <w:p w:rsidR="002F3C74" w:rsidRDefault="002F3C74" w:rsidP="00F855EA">
      <w:pPr>
        <w:jc w:val="both"/>
        <w:rPr>
          <w:rFonts w:asciiTheme="minorHAnsi" w:hAnsiTheme="minorHAnsi" w:cstheme="minorHAnsi"/>
          <w:b/>
          <w:sz w:val="22"/>
          <w:szCs w:val="22"/>
        </w:rPr>
      </w:pPr>
      <w:bookmarkStart w:id="0" w:name="_GoBack"/>
      <w:bookmarkEnd w:id="0"/>
    </w:p>
    <w:p w:rsidR="00FF72BA"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4861B5" w:rsidRPr="003B0A10">
        <w:rPr>
          <w:rFonts w:asciiTheme="minorHAnsi" w:hAnsiTheme="minorHAnsi" w:cstheme="minorHAnsi"/>
          <w:b/>
          <w:sz w:val="22"/>
          <w:szCs w:val="22"/>
        </w:rPr>
        <w:t xml:space="preserve"> </w:t>
      </w:r>
      <w:r w:rsidR="004861B5" w:rsidRPr="003B0A10">
        <w:rPr>
          <w:rFonts w:asciiTheme="minorHAnsi" w:eastAsia="Times New Roman" w:hAnsiTheme="minorHAnsi" w:cstheme="minorHAnsi"/>
          <w:b/>
          <w:bCs/>
          <w:sz w:val="22"/>
          <w:szCs w:val="22"/>
        </w:rPr>
        <w:t>Addteq Inc, Princeton, NJ.</w:t>
      </w:r>
      <w:r w:rsidR="00F51034" w:rsidRPr="003B0A10">
        <w:rPr>
          <w:rFonts w:asciiTheme="minorHAnsi" w:eastAsia="Times New Roman" w:hAnsiTheme="minorHAnsi" w:cstheme="minorHAnsi"/>
          <w:b/>
          <w:bCs/>
          <w:sz w:val="22"/>
          <w:szCs w:val="22"/>
        </w:rPr>
        <w:t xml:space="preserve">                                                                                                                                Oct 11 – Dec 12</w:t>
      </w:r>
    </w:p>
    <w:p w:rsidR="006C4FE0"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6C4FE0" w:rsidRPr="003B0A10" w:rsidRDefault="006C4FE0"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986145" w:rsidRPr="003B0A10" w:rsidRDefault="00986145" w:rsidP="00F855EA">
      <w:pPr>
        <w:pStyle w:val="ListParagraph"/>
        <w:numPr>
          <w:ilvl w:val="0"/>
          <w:numId w:val="8"/>
        </w:numPr>
        <w:jc w:val="both"/>
        <w:rPr>
          <w:rFonts w:asciiTheme="minorHAnsi" w:hAnsiTheme="minorHAnsi" w:cstheme="minorHAnsi"/>
          <w:bCs/>
          <w:sz w:val="22"/>
          <w:szCs w:val="22"/>
        </w:rPr>
      </w:pPr>
      <w:r w:rsidRPr="003B0A10">
        <w:rPr>
          <w:rFonts w:asciiTheme="minorHAnsi" w:eastAsia="Calibri" w:hAnsiTheme="minorHAnsi" w:cstheme="minorHAnsi"/>
          <w:sz w:val="22"/>
          <w:szCs w:val="22"/>
        </w:rPr>
        <w:t xml:space="preserve">Involved in the </w:t>
      </w:r>
      <w:r w:rsidRPr="003B0A10">
        <w:rPr>
          <w:rFonts w:asciiTheme="minorHAnsi" w:eastAsia="Calibri" w:hAnsiTheme="minorHAnsi" w:cstheme="minorHAnsi"/>
          <w:b/>
          <w:sz w:val="22"/>
          <w:szCs w:val="22"/>
        </w:rPr>
        <w:t>Software Development Life Cycle</w:t>
      </w:r>
      <w:r w:rsidRPr="003B0A10">
        <w:rPr>
          <w:rFonts w:asciiTheme="minorHAnsi" w:eastAsia="Calibri" w:hAnsiTheme="minorHAnsi" w:cstheme="minorHAnsi"/>
          <w:sz w:val="22"/>
          <w:szCs w:val="22"/>
        </w:rPr>
        <w:t xml:space="preserve"> phases like Requirement Analysis, Implementation and estimating the time-lines for the project.</w:t>
      </w:r>
    </w:p>
    <w:p w:rsidR="00986145" w:rsidRPr="003B0A10" w:rsidRDefault="00986145" w:rsidP="00F855EA">
      <w:pPr>
        <w:numPr>
          <w:ilvl w:val="0"/>
          <w:numId w:val="8"/>
        </w:numPr>
        <w:contextualSpacing/>
        <w:jc w:val="both"/>
        <w:rPr>
          <w:rFonts w:asciiTheme="minorHAnsi" w:hAnsiTheme="minorHAnsi" w:cstheme="minorHAnsi"/>
          <w:sz w:val="22"/>
          <w:szCs w:val="22"/>
        </w:rPr>
      </w:pPr>
      <w:r w:rsidRPr="003B0A10">
        <w:rPr>
          <w:rFonts w:asciiTheme="minorHAnsi" w:eastAsia="Calibri" w:hAnsiTheme="minorHAnsi" w:cstheme="minorHAnsi"/>
          <w:sz w:val="22"/>
          <w:szCs w:val="22"/>
        </w:rPr>
        <w:t xml:space="preserve">Responsible for transforming design mock-ups to W3C standards compliant </w:t>
      </w:r>
      <w:r w:rsidRPr="003B0A10">
        <w:rPr>
          <w:rFonts w:asciiTheme="minorHAnsi" w:eastAsia="Calibri" w:hAnsiTheme="minorHAnsi" w:cstheme="minorHAnsi"/>
          <w:b/>
          <w:sz w:val="22"/>
          <w:szCs w:val="22"/>
        </w:rPr>
        <w:t>HTML</w:t>
      </w:r>
      <w:r w:rsidRPr="003B0A10">
        <w:rPr>
          <w:rFonts w:asciiTheme="minorHAnsi" w:eastAsia="Calibri" w:hAnsiTheme="minorHAnsi" w:cstheme="minorHAnsi"/>
          <w:sz w:val="22"/>
          <w:szCs w:val="22"/>
        </w:rPr>
        <w:t xml:space="preserve"> pages using </w:t>
      </w:r>
      <w:r w:rsidRPr="003B0A10">
        <w:rPr>
          <w:rFonts w:asciiTheme="minorHAnsi" w:eastAsia="Calibri" w:hAnsiTheme="minorHAnsi" w:cstheme="minorHAnsi"/>
          <w:b/>
          <w:sz w:val="22"/>
          <w:szCs w:val="22"/>
        </w:rPr>
        <w:t>XHTML</w:t>
      </w:r>
      <w:r w:rsidRPr="003B0A10">
        <w:rPr>
          <w:rFonts w:asciiTheme="minorHAnsi" w:eastAsia="Calibri" w:hAnsiTheme="minorHAnsi" w:cstheme="minorHAnsi"/>
          <w:sz w:val="22"/>
          <w:szCs w:val="22"/>
        </w:rPr>
        <w:t>, </w:t>
      </w:r>
      <w:r w:rsidRPr="003B0A10">
        <w:rPr>
          <w:rFonts w:asciiTheme="minorHAnsi" w:eastAsia="Calibri" w:hAnsiTheme="minorHAnsi" w:cstheme="minorHAnsi"/>
          <w:b/>
          <w:sz w:val="22"/>
          <w:szCs w:val="22"/>
        </w:rPr>
        <w:t>CSS</w:t>
      </w:r>
      <w:r w:rsidRPr="003B0A10">
        <w:rPr>
          <w:rFonts w:asciiTheme="minorHAnsi" w:eastAsia="Calibri" w:hAnsiTheme="minorHAnsi" w:cstheme="minorHAnsi"/>
          <w:sz w:val="22"/>
          <w:szCs w:val="22"/>
        </w:rPr>
        <w:t xml:space="preserve">, </w:t>
      </w:r>
      <w:r w:rsidRPr="003B0A10">
        <w:rPr>
          <w:rFonts w:asciiTheme="minorHAnsi" w:eastAsia="Calibri" w:hAnsiTheme="minorHAnsi" w:cstheme="minorHAnsi"/>
          <w:b/>
          <w:sz w:val="22"/>
          <w:szCs w:val="22"/>
        </w:rPr>
        <w:t>JavaScript</w:t>
      </w:r>
      <w:r w:rsidRPr="003B0A10">
        <w:rPr>
          <w:rFonts w:asciiTheme="minorHAnsi" w:eastAsia="Calibri" w:hAnsiTheme="minorHAnsi" w:cstheme="minorHAnsi"/>
          <w:sz w:val="22"/>
          <w:szCs w:val="22"/>
        </w:rPr>
        <w:t xml:space="preserve">, and </w:t>
      </w:r>
      <w:r w:rsidRPr="003B0A10">
        <w:rPr>
          <w:rFonts w:asciiTheme="minorHAnsi" w:eastAsia="Calibri" w:hAnsiTheme="minorHAnsi" w:cstheme="minorHAnsi"/>
          <w:b/>
          <w:sz w:val="22"/>
          <w:szCs w:val="22"/>
        </w:rPr>
        <w:t>JQuery</w:t>
      </w:r>
      <w:r w:rsidRPr="003B0A10">
        <w:rPr>
          <w:rFonts w:asciiTheme="minorHAnsi" w:eastAsia="Calibri" w:hAnsiTheme="minorHAnsi" w:cstheme="minorHAnsi"/>
          <w:sz w:val="22"/>
          <w:szCs w:val="22"/>
        </w:rPr>
        <w:t>,</w:t>
      </w:r>
      <w:r w:rsidRPr="003B0A10">
        <w:rPr>
          <w:rFonts w:asciiTheme="minorHAnsi" w:eastAsia="Calibri" w:hAnsiTheme="minorHAnsi" w:cstheme="minorHAnsi"/>
          <w:b/>
          <w:sz w:val="22"/>
          <w:szCs w:val="22"/>
        </w:rPr>
        <w:t xml:space="preserve"> XML</w:t>
      </w:r>
      <w:r w:rsidRPr="003B0A10">
        <w:rPr>
          <w:rFonts w:asciiTheme="minorHAnsi" w:eastAsia="Calibri" w:hAnsiTheme="minorHAnsi" w:cstheme="minorHAnsi"/>
          <w:sz w:val="22"/>
          <w:szCs w:val="22"/>
        </w:rPr>
        <w:t xml:space="preserve"> and</w:t>
      </w:r>
      <w:r w:rsidRPr="003B0A10">
        <w:rPr>
          <w:rFonts w:asciiTheme="minorHAnsi" w:eastAsia="Calibri" w:hAnsiTheme="minorHAnsi" w:cstheme="minorHAnsi"/>
          <w:b/>
          <w:sz w:val="22"/>
          <w:szCs w:val="22"/>
        </w:rPr>
        <w:t xml:space="preserve"> XSLT</w:t>
      </w:r>
      <w:r w:rsidRPr="003B0A10">
        <w:rPr>
          <w:rFonts w:asciiTheme="minorHAnsi" w:eastAsia="Calibri" w:hAnsiTheme="minorHAnsi" w:cstheme="minorHAnsi"/>
          <w:sz w:val="22"/>
          <w:szCs w:val="22"/>
        </w:rPr>
        <w:t>.</w:t>
      </w:r>
    </w:p>
    <w:p w:rsidR="006C4FE0" w:rsidRPr="003B0A10" w:rsidRDefault="006C4FE0" w:rsidP="00F855EA">
      <w:pPr>
        <w:numPr>
          <w:ilvl w:val="0"/>
          <w:numId w:val="8"/>
        </w:numPr>
        <w:contextualSpacing/>
        <w:jc w:val="both"/>
        <w:rPr>
          <w:rFonts w:asciiTheme="minorHAnsi" w:hAnsiTheme="minorHAnsi" w:cstheme="minorHAnsi"/>
          <w:sz w:val="22"/>
          <w:szCs w:val="22"/>
        </w:rPr>
      </w:pPr>
      <w:r w:rsidRPr="003B0A10">
        <w:rPr>
          <w:rFonts w:asciiTheme="minorHAnsi" w:hAnsiTheme="minorHAnsi" w:cstheme="minorHAnsi"/>
          <w:sz w:val="22"/>
          <w:szCs w:val="22"/>
        </w:rPr>
        <w:t>Involved in developing the UI pages using</w:t>
      </w:r>
      <w:r w:rsidRPr="003B0A10">
        <w:rPr>
          <w:rFonts w:asciiTheme="minorHAnsi" w:hAnsiTheme="minorHAnsi" w:cstheme="minorHAnsi"/>
          <w:b/>
          <w:sz w:val="22"/>
          <w:szCs w:val="22"/>
        </w:rPr>
        <w:t xml:space="preserve"> HTML, DHTML, CSS, JavaScript, JSON, JQuery and Ajax.</w:t>
      </w:r>
    </w:p>
    <w:p w:rsidR="006C4FE0" w:rsidRPr="003B0A10" w:rsidRDefault="006C4FE0" w:rsidP="00F855EA">
      <w:pPr>
        <w:numPr>
          <w:ilvl w:val="0"/>
          <w:numId w:val="8"/>
        </w:numPr>
        <w:jc w:val="both"/>
        <w:rPr>
          <w:rFonts w:asciiTheme="minorHAnsi" w:hAnsiTheme="minorHAnsi" w:cstheme="minorHAnsi"/>
          <w:color w:val="000000"/>
          <w:sz w:val="22"/>
          <w:szCs w:val="22"/>
        </w:rPr>
      </w:pPr>
      <w:r w:rsidRPr="003B0A10">
        <w:rPr>
          <w:rFonts w:asciiTheme="minorHAnsi" w:hAnsiTheme="minorHAnsi" w:cstheme="minorHAnsi"/>
          <w:color w:val="000000"/>
          <w:sz w:val="22"/>
          <w:szCs w:val="22"/>
        </w:rPr>
        <w:t xml:space="preserve">Developed presentation-tier </w:t>
      </w:r>
      <w:r w:rsidRPr="003B0A10">
        <w:rPr>
          <w:rFonts w:asciiTheme="minorHAnsi" w:hAnsiTheme="minorHAnsi" w:cstheme="minorHAnsi"/>
          <w:b/>
          <w:color w:val="000000"/>
          <w:sz w:val="22"/>
          <w:szCs w:val="22"/>
        </w:rPr>
        <w:t>JSP</w:t>
      </w:r>
      <w:r w:rsidRPr="003B0A10">
        <w:rPr>
          <w:rFonts w:asciiTheme="minorHAnsi" w:hAnsiTheme="minorHAnsi" w:cstheme="minorHAnsi"/>
          <w:color w:val="000000"/>
          <w:sz w:val="22"/>
          <w:szCs w:val="22"/>
        </w:rPr>
        <w:t xml:space="preserve"> pages in </w:t>
      </w:r>
      <w:r w:rsidRPr="003B0A10">
        <w:rPr>
          <w:rFonts w:asciiTheme="minorHAnsi" w:hAnsiTheme="minorHAnsi" w:cstheme="minorHAnsi"/>
          <w:b/>
          <w:color w:val="000000"/>
          <w:sz w:val="22"/>
          <w:szCs w:val="22"/>
        </w:rPr>
        <w:t>HTML</w:t>
      </w:r>
      <w:r w:rsidR="00180692" w:rsidRPr="003B0A10">
        <w:rPr>
          <w:rFonts w:asciiTheme="minorHAnsi" w:hAnsiTheme="minorHAnsi" w:cstheme="minorHAnsi"/>
          <w:color w:val="000000"/>
          <w:sz w:val="22"/>
          <w:szCs w:val="22"/>
        </w:rPr>
        <w:t xml:space="preserve">, Implemented </w:t>
      </w:r>
      <w:r w:rsidR="00180692" w:rsidRPr="003B0A10">
        <w:rPr>
          <w:rFonts w:asciiTheme="minorHAnsi" w:hAnsiTheme="minorHAnsi" w:cstheme="minorHAnsi"/>
          <w:b/>
          <w:color w:val="000000"/>
          <w:sz w:val="22"/>
          <w:szCs w:val="22"/>
        </w:rPr>
        <w:t>J</w:t>
      </w:r>
      <w:r w:rsidRPr="003B0A10">
        <w:rPr>
          <w:rFonts w:asciiTheme="minorHAnsi" w:hAnsiTheme="minorHAnsi" w:cstheme="minorHAnsi"/>
          <w:b/>
          <w:color w:val="000000"/>
          <w:sz w:val="22"/>
          <w:szCs w:val="22"/>
        </w:rPr>
        <w:t>Query Data Grid control</w:t>
      </w:r>
      <w:r w:rsidRPr="003B0A10">
        <w:rPr>
          <w:rFonts w:asciiTheme="minorHAnsi" w:hAnsiTheme="minorHAnsi" w:cstheme="minorHAnsi"/>
          <w:color w:val="000000"/>
          <w:sz w:val="22"/>
          <w:szCs w:val="22"/>
        </w:rPr>
        <w:t>, Validation control and other Widget controls.</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Developed Web forms/user interfaces using </w:t>
      </w:r>
      <w:r w:rsidRPr="003B0A10">
        <w:rPr>
          <w:rFonts w:asciiTheme="minorHAnsi" w:hAnsiTheme="minorHAnsi" w:cstheme="minorHAnsi"/>
          <w:b/>
          <w:sz w:val="22"/>
          <w:szCs w:val="22"/>
        </w:rPr>
        <w:t>Struts MVC</w:t>
      </w:r>
      <w:r w:rsidRPr="003B0A10">
        <w:rPr>
          <w:rFonts w:asciiTheme="minorHAnsi" w:hAnsiTheme="minorHAnsi" w:cstheme="minorHAnsi"/>
          <w:sz w:val="22"/>
          <w:szCs w:val="22"/>
        </w:rPr>
        <w:t xml:space="preserve">, </w:t>
      </w:r>
      <w:r w:rsidR="00892E6D" w:rsidRPr="003B0A10">
        <w:rPr>
          <w:rFonts w:asciiTheme="minorHAnsi" w:hAnsiTheme="minorHAnsi" w:cstheme="minorHAnsi"/>
          <w:b/>
          <w:sz w:val="22"/>
          <w:szCs w:val="22"/>
        </w:rPr>
        <w:t>J</w:t>
      </w:r>
      <w:r w:rsidRPr="003B0A10">
        <w:rPr>
          <w:rFonts w:asciiTheme="minorHAnsi" w:hAnsiTheme="minorHAnsi" w:cstheme="minorHAnsi"/>
          <w:b/>
          <w:sz w:val="22"/>
          <w:szCs w:val="22"/>
        </w:rPr>
        <w:t>Query and JSP</w:t>
      </w:r>
      <w:r w:rsidRPr="003B0A10">
        <w:rPr>
          <w:rFonts w:asciiTheme="minorHAnsi" w:hAnsiTheme="minorHAnsi" w:cstheme="minorHAnsi"/>
          <w:sz w:val="22"/>
          <w:szCs w:val="22"/>
        </w:rPr>
        <w:t>.</w:t>
      </w:r>
    </w:p>
    <w:p w:rsidR="006C4FE0" w:rsidRPr="003B0A10" w:rsidRDefault="006C4FE0" w:rsidP="00F855EA">
      <w:pPr>
        <w:pStyle w:val="level1text"/>
        <w:numPr>
          <w:ilvl w:val="0"/>
          <w:numId w:val="8"/>
        </w:numPr>
        <w:rPr>
          <w:rFonts w:asciiTheme="minorHAnsi" w:hAnsiTheme="minorHAnsi" w:cstheme="minorHAnsi"/>
        </w:rPr>
      </w:pPr>
      <w:r w:rsidRPr="003B0A10">
        <w:rPr>
          <w:rFonts w:asciiTheme="minorHAnsi" w:hAnsiTheme="minorHAnsi" w:cstheme="minorHAnsi"/>
          <w:bCs/>
        </w:rPr>
        <w:t xml:space="preserve">Used </w:t>
      </w:r>
      <w:r w:rsidRPr="003B0A10">
        <w:rPr>
          <w:rFonts w:asciiTheme="minorHAnsi" w:hAnsiTheme="minorHAnsi" w:cstheme="minorHAnsi"/>
          <w:b/>
          <w:bCs/>
        </w:rPr>
        <w:t xml:space="preserve">Ajax Controls, Web forms, JavaScript and HTML </w:t>
      </w:r>
      <w:r w:rsidRPr="003B0A10">
        <w:rPr>
          <w:rFonts w:asciiTheme="minorHAnsi" w:hAnsiTheme="minorHAnsi" w:cstheme="minorHAnsi"/>
          <w:bCs/>
        </w:rPr>
        <w:t xml:space="preserve">for Commission, Payment and Inventory reports. </w:t>
      </w:r>
    </w:p>
    <w:p w:rsidR="006C4FE0" w:rsidRPr="003B0A10" w:rsidRDefault="006C4FE0" w:rsidP="00F855EA">
      <w:pPr>
        <w:pStyle w:val="HTMLPreformatted"/>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Worked on </w:t>
      </w:r>
      <w:r w:rsidRPr="003B0A10">
        <w:rPr>
          <w:rFonts w:asciiTheme="minorHAnsi" w:hAnsiTheme="minorHAnsi" w:cstheme="minorHAnsi"/>
          <w:b/>
          <w:bCs/>
          <w:sz w:val="22"/>
          <w:szCs w:val="22"/>
        </w:rPr>
        <w:t xml:space="preserve">AJAX </w:t>
      </w:r>
      <w:r w:rsidRPr="003B0A10">
        <w:rPr>
          <w:rFonts w:asciiTheme="minorHAnsi" w:hAnsiTheme="minorHAnsi" w:cstheme="minorHAnsi"/>
          <w:sz w:val="22"/>
          <w:szCs w:val="22"/>
        </w:rPr>
        <w:t xml:space="preserve">controls like </w:t>
      </w:r>
      <w:r w:rsidRPr="003B0A10">
        <w:rPr>
          <w:rFonts w:asciiTheme="minorHAnsi" w:hAnsiTheme="minorHAnsi" w:cstheme="minorHAnsi"/>
          <w:b/>
          <w:bCs/>
          <w:sz w:val="22"/>
          <w:szCs w:val="22"/>
        </w:rPr>
        <w:t>Update Panel</w:t>
      </w:r>
      <w:r w:rsidRPr="003B0A10">
        <w:rPr>
          <w:rFonts w:asciiTheme="minorHAnsi" w:hAnsiTheme="minorHAnsi" w:cstheme="minorHAnsi"/>
          <w:sz w:val="22"/>
          <w:szCs w:val="22"/>
        </w:rPr>
        <w:t xml:space="preserve"> to manage the post back of the web page to server, </w:t>
      </w:r>
      <w:r w:rsidRPr="003B0A10">
        <w:rPr>
          <w:rFonts w:asciiTheme="minorHAnsi" w:hAnsiTheme="minorHAnsi" w:cstheme="minorHAnsi"/>
          <w:b/>
          <w:bCs/>
          <w:sz w:val="22"/>
          <w:szCs w:val="22"/>
        </w:rPr>
        <w:t>AJAX Script Manager</w:t>
      </w:r>
      <w:r w:rsidRPr="003B0A10">
        <w:rPr>
          <w:rFonts w:asciiTheme="minorHAnsi" w:hAnsiTheme="minorHAnsi" w:cstheme="minorHAnsi"/>
          <w:sz w:val="22"/>
          <w:szCs w:val="22"/>
        </w:rPr>
        <w:t xml:space="preserve"> and </w:t>
      </w:r>
      <w:r w:rsidRPr="003B0A10">
        <w:rPr>
          <w:rFonts w:asciiTheme="minorHAnsi" w:hAnsiTheme="minorHAnsi" w:cstheme="minorHAnsi"/>
          <w:b/>
          <w:bCs/>
          <w:sz w:val="22"/>
          <w:szCs w:val="22"/>
        </w:rPr>
        <w:t>Script Manager Proxy</w:t>
      </w:r>
      <w:r w:rsidRPr="003B0A10">
        <w:rPr>
          <w:rFonts w:asciiTheme="minorHAnsi" w:hAnsiTheme="minorHAnsi" w:cstheme="minorHAnsi"/>
          <w:sz w:val="22"/>
          <w:szCs w:val="22"/>
        </w:rPr>
        <w:t xml:space="preserve"> controls to register </w:t>
      </w:r>
      <w:r w:rsidRPr="003B0A10">
        <w:rPr>
          <w:rFonts w:asciiTheme="minorHAnsi" w:hAnsiTheme="minorHAnsi" w:cstheme="minorHAnsi"/>
          <w:b/>
          <w:bCs/>
          <w:sz w:val="22"/>
          <w:szCs w:val="22"/>
        </w:rPr>
        <w:t>JavaScript</w:t>
      </w:r>
      <w:r w:rsidRPr="003B0A10">
        <w:rPr>
          <w:rFonts w:asciiTheme="minorHAnsi" w:hAnsiTheme="minorHAnsi" w:cstheme="minorHAnsi"/>
          <w:sz w:val="22"/>
          <w:szCs w:val="22"/>
        </w:rPr>
        <w:t xml:space="preserve"> and web service files. </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JavaScript</w:t>
      </w:r>
      <w:r w:rsidRPr="003B0A10">
        <w:rPr>
          <w:rFonts w:asciiTheme="minorHAnsi" w:hAnsiTheme="minorHAnsi" w:cstheme="minorHAnsi"/>
          <w:sz w:val="22"/>
          <w:szCs w:val="22"/>
        </w:rPr>
        <w:t xml:space="preserve"> accordingly for validation purpose, browser detection and controls. </w:t>
      </w:r>
    </w:p>
    <w:p w:rsidR="006C4FE0" w:rsidRPr="003B0A10" w:rsidRDefault="006C4FE0" w:rsidP="00F855EA">
      <w:pPr>
        <w:widowControl w:val="0"/>
        <w:numPr>
          <w:ilvl w:val="0"/>
          <w:numId w:val="8"/>
        </w:numPr>
        <w:tabs>
          <w:tab w:val="left" w:pos="720"/>
        </w:tabs>
        <w:suppressAutoHyphens/>
        <w:jc w:val="both"/>
        <w:rPr>
          <w:rFonts w:asciiTheme="minorHAnsi" w:hAnsiTheme="minorHAnsi" w:cstheme="minorHAnsi"/>
          <w:snapToGrid w:val="0"/>
          <w:sz w:val="22"/>
          <w:szCs w:val="22"/>
          <w:lang w:val="en-CA"/>
        </w:rPr>
      </w:pPr>
      <w:r w:rsidRPr="003B0A10">
        <w:rPr>
          <w:rFonts w:asciiTheme="minorHAnsi" w:hAnsiTheme="minorHAnsi" w:cstheme="minorHAnsi"/>
          <w:sz w:val="22"/>
          <w:szCs w:val="22"/>
        </w:rPr>
        <w:t xml:space="preserve">Developed various AJAX controls and widgets to build a rich </w:t>
      </w:r>
      <w:r w:rsidRPr="003B0A10">
        <w:rPr>
          <w:rFonts w:asciiTheme="minorHAnsi" w:hAnsiTheme="minorHAnsi" w:cstheme="minorHAnsi"/>
          <w:b/>
          <w:sz w:val="22"/>
          <w:szCs w:val="22"/>
        </w:rPr>
        <w:t>User</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Interface</w:t>
      </w:r>
      <w:r w:rsidRPr="003B0A10">
        <w:rPr>
          <w:rFonts w:asciiTheme="minorHAnsi" w:hAnsiTheme="minorHAnsi" w:cstheme="minorHAnsi"/>
          <w:sz w:val="22"/>
          <w:szCs w:val="22"/>
        </w:rPr>
        <w:t xml:space="preserve"> for the application.</w:t>
      </w:r>
    </w:p>
    <w:p w:rsidR="006C4FE0" w:rsidRPr="003B0A10" w:rsidRDefault="006C4FE0" w:rsidP="00F855EA">
      <w:pPr>
        <w:numPr>
          <w:ilvl w:val="0"/>
          <w:numId w:val="8"/>
        </w:numPr>
        <w:jc w:val="both"/>
        <w:rPr>
          <w:rFonts w:asciiTheme="minorHAnsi" w:hAnsiTheme="minorHAnsi" w:cstheme="minorHAnsi"/>
          <w:snapToGrid w:val="0"/>
          <w:sz w:val="22"/>
          <w:szCs w:val="22"/>
          <w:lang w:val="en-CA"/>
        </w:rPr>
      </w:pPr>
      <w:r w:rsidRPr="003B0A10">
        <w:rPr>
          <w:rFonts w:asciiTheme="minorHAnsi" w:hAnsiTheme="minorHAnsi" w:cstheme="minorHAnsi"/>
          <w:sz w:val="22"/>
          <w:szCs w:val="22"/>
        </w:rPr>
        <w:t xml:space="preserve">Created Windows services to create automation processing of </w:t>
      </w:r>
      <w:r w:rsidRPr="003B0A10">
        <w:rPr>
          <w:rFonts w:asciiTheme="minorHAnsi" w:hAnsiTheme="minorHAnsi" w:cstheme="minorHAnsi"/>
          <w:b/>
          <w:sz w:val="22"/>
          <w:szCs w:val="22"/>
        </w:rPr>
        <w:t>XML.</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Used </w:t>
      </w:r>
      <w:r w:rsidRPr="003B0A10">
        <w:rPr>
          <w:rFonts w:asciiTheme="minorHAnsi" w:hAnsiTheme="minorHAnsi" w:cstheme="minorHAnsi"/>
          <w:b/>
          <w:sz w:val="22"/>
          <w:szCs w:val="22"/>
        </w:rPr>
        <w:t>Cascading Style Sheets (CSS)</w:t>
      </w:r>
      <w:r w:rsidRPr="003B0A10">
        <w:rPr>
          <w:rFonts w:asciiTheme="minorHAnsi" w:hAnsiTheme="minorHAnsi" w:cstheme="minorHAnsi"/>
          <w:sz w:val="22"/>
          <w:szCs w:val="22"/>
        </w:rPr>
        <w:t xml:space="preserve"> to maintain design consistency across all </w:t>
      </w:r>
      <w:r w:rsidRPr="003B0A10">
        <w:rPr>
          <w:rFonts w:asciiTheme="minorHAnsi" w:hAnsiTheme="minorHAnsi" w:cstheme="minorHAnsi"/>
          <w:b/>
          <w:sz w:val="22"/>
          <w:szCs w:val="22"/>
        </w:rPr>
        <w:t>web forms.</w:t>
      </w:r>
    </w:p>
    <w:p w:rsidR="006C4FE0" w:rsidRPr="003B0A10" w:rsidRDefault="006C4FE0" w:rsidP="00F855EA">
      <w:pPr>
        <w:numPr>
          <w:ilvl w:val="0"/>
          <w:numId w:val="8"/>
        </w:numPr>
        <w:jc w:val="both"/>
        <w:rPr>
          <w:rFonts w:asciiTheme="minorHAnsi" w:hAnsiTheme="minorHAnsi" w:cstheme="minorHAnsi"/>
          <w:sz w:val="22"/>
          <w:szCs w:val="22"/>
        </w:rPr>
      </w:pPr>
      <w:r w:rsidRPr="003B0A10">
        <w:rPr>
          <w:rFonts w:asciiTheme="minorHAnsi" w:hAnsiTheme="minorHAnsi" w:cstheme="minorHAnsi"/>
          <w:sz w:val="22"/>
          <w:szCs w:val="22"/>
        </w:rPr>
        <w:t xml:space="preserve">Involved in developing jQuery and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wrapper classes for fast retrieval of data and for animations.</w:t>
      </w:r>
    </w:p>
    <w:p w:rsidR="006C4FE0" w:rsidRPr="003B0A10" w:rsidRDefault="006C4FE0" w:rsidP="00F855EA">
      <w:pPr>
        <w:widowControl w:val="0"/>
        <w:numPr>
          <w:ilvl w:val="0"/>
          <w:numId w:val="8"/>
        </w:numPr>
        <w:suppressAutoHyphens/>
        <w:jc w:val="both"/>
        <w:rPr>
          <w:rFonts w:asciiTheme="minorHAnsi" w:hAnsiTheme="minorHAnsi" w:cstheme="minorHAnsi"/>
          <w:snapToGrid w:val="0"/>
          <w:sz w:val="22"/>
          <w:szCs w:val="22"/>
          <w:lang w:val="en-CA"/>
        </w:rPr>
      </w:pPr>
      <w:r w:rsidRPr="003B0A10">
        <w:rPr>
          <w:rFonts w:asciiTheme="minorHAnsi" w:hAnsiTheme="minorHAnsi" w:cstheme="minorHAnsi"/>
          <w:snapToGrid w:val="0"/>
          <w:sz w:val="22"/>
          <w:szCs w:val="22"/>
          <w:lang w:val="en-CA"/>
        </w:rPr>
        <w:t xml:space="preserve">Created Model objects using </w:t>
      </w:r>
      <w:r w:rsidRPr="003B0A10">
        <w:rPr>
          <w:rFonts w:asciiTheme="minorHAnsi" w:hAnsiTheme="minorHAnsi" w:cstheme="minorHAnsi"/>
          <w:b/>
          <w:snapToGrid w:val="0"/>
          <w:sz w:val="22"/>
          <w:szCs w:val="22"/>
          <w:lang w:val="en-CA"/>
        </w:rPr>
        <w:t>Entity Data Model</w:t>
      </w:r>
      <w:r w:rsidRPr="003B0A10">
        <w:rPr>
          <w:rFonts w:asciiTheme="minorHAnsi" w:hAnsiTheme="minorHAnsi" w:cstheme="minorHAnsi"/>
          <w:snapToGrid w:val="0"/>
          <w:sz w:val="22"/>
          <w:szCs w:val="22"/>
          <w:lang w:val="en-CA"/>
        </w:rPr>
        <w:t xml:space="preserve"> with Entity framework using Hibernate.</w:t>
      </w:r>
    </w:p>
    <w:p w:rsidR="006C4FE0" w:rsidRPr="003B0A10" w:rsidRDefault="006C4FE0" w:rsidP="00F855EA">
      <w:pPr>
        <w:pStyle w:val="level1text"/>
        <w:numPr>
          <w:ilvl w:val="0"/>
          <w:numId w:val="8"/>
        </w:numPr>
        <w:rPr>
          <w:rFonts w:asciiTheme="minorHAnsi" w:hAnsiTheme="minorHAnsi" w:cstheme="minorHAnsi"/>
        </w:rPr>
      </w:pPr>
      <w:r w:rsidRPr="003B0A10">
        <w:rPr>
          <w:rFonts w:asciiTheme="minorHAnsi" w:hAnsiTheme="minorHAnsi" w:cstheme="minorHAnsi"/>
          <w:bCs/>
        </w:rPr>
        <w:t>Worked with XPath, XML Node, XML Data documents to synchronize with dataset.</w:t>
      </w:r>
    </w:p>
    <w:p w:rsidR="006C4FE0" w:rsidRPr="003B0A10" w:rsidRDefault="006C4FE0" w:rsidP="00F855EA">
      <w:pPr>
        <w:pStyle w:val="PlainText"/>
        <w:ind w:left="360"/>
        <w:jc w:val="both"/>
        <w:rPr>
          <w:rFonts w:asciiTheme="minorHAnsi" w:hAnsiTheme="minorHAnsi" w:cstheme="minorHAnsi"/>
          <w:b/>
          <w:sz w:val="22"/>
          <w:szCs w:val="22"/>
        </w:rPr>
      </w:pPr>
    </w:p>
    <w:p w:rsidR="006C4FE0" w:rsidRPr="003B0A10" w:rsidRDefault="006C4FE0" w:rsidP="00F855EA">
      <w:pPr>
        <w:pStyle w:val="PlainText"/>
        <w:jc w:val="both"/>
        <w:rPr>
          <w:rFonts w:asciiTheme="minorHAnsi" w:hAnsiTheme="minorHAnsi" w:cstheme="minorHAnsi"/>
          <w:b/>
          <w:sz w:val="22"/>
          <w:szCs w:val="22"/>
        </w:rPr>
      </w:pPr>
      <w:r w:rsidRPr="003B0A10">
        <w:rPr>
          <w:rFonts w:asciiTheme="minorHAnsi" w:hAnsiTheme="minorHAnsi" w:cstheme="minorHAnsi"/>
          <w:b/>
          <w:sz w:val="22"/>
          <w:szCs w:val="22"/>
        </w:rPr>
        <w:t xml:space="preserve">Environment: </w:t>
      </w:r>
      <w:r w:rsidRPr="003B0A10">
        <w:rPr>
          <w:rFonts w:asciiTheme="minorHAnsi" w:hAnsiTheme="minorHAnsi" w:cstheme="minorHAnsi"/>
          <w:sz w:val="22"/>
          <w:szCs w:val="22"/>
        </w:rPr>
        <w:t>JavaScript, CSS,</w:t>
      </w:r>
      <w:r w:rsidR="00BA07B7" w:rsidRPr="003B0A10">
        <w:rPr>
          <w:rFonts w:asciiTheme="minorHAnsi" w:hAnsiTheme="minorHAnsi" w:cstheme="minorHAnsi"/>
          <w:sz w:val="22"/>
          <w:szCs w:val="22"/>
        </w:rPr>
        <w:t xml:space="preserve"> HTML, J</w:t>
      </w:r>
      <w:r w:rsidRPr="003B0A10">
        <w:rPr>
          <w:rFonts w:asciiTheme="minorHAnsi" w:hAnsiTheme="minorHAnsi" w:cstheme="minorHAnsi"/>
          <w:sz w:val="22"/>
          <w:szCs w:val="22"/>
        </w:rPr>
        <w:t>Query, XML, XPath, AJAX, MVC, Junit, Oracle, Windows.</w:t>
      </w:r>
    </w:p>
    <w:p w:rsidR="006C4FE0" w:rsidRPr="003B0A10" w:rsidRDefault="006C4FE0" w:rsidP="00F855EA">
      <w:pPr>
        <w:jc w:val="both"/>
        <w:rPr>
          <w:rFonts w:asciiTheme="minorHAnsi" w:hAnsiTheme="minorHAnsi" w:cstheme="minorHAnsi"/>
          <w:b/>
          <w:sz w:val="22"/>
          <w:szCs w:val="22"/>
        </w:rPr>
      </w:pP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Client:</w:t>
      </w:r>
      <w:r w:rsidR="00553426" w:rsidRPr="003B0A10">
        <w:rPr>
          <w:rFonts w:asciiTheme="minorHAnsi" w:hAnsiTheme="minorHAnsi" w:cstheme="minorHAnsi"/>
          <w:b/>
          <w:sz w:val="22"/>
          <w:szCs w:val="22"/>
        </w:rPr>
        <w:t xml:space="preserve"> </w:t>
      </w:r>
      <w:r w:rsidR="00553426" w:rsidRPr="003B0A10">
        <w:rPr>
          <w:rFonts w:asciiTheme="minorHAnsi" w:hAnsiTheme="minorHAnsi" w:cstheme="minorHAnsi"/>
          <w:b/>
          <w:bCs/>
          <w:sz w:val="22"/>
          <w:szCs w:val="22"/>
          <w:lang w:val="en-GB"/>
        </w:rPr>
        <w:t xml:space="preserve">Progressive Insurance, OH.  </w:t>
      </w:r>
      <w:r w:rsidR="00B02F63" w:rsidRPr="003B0A10">
        <w:rPr>
          <w:rFonts w:asciiTheme="minorHAnsi" w:hAnsiTheme="minorHAnsi" w:cstheme="minorHAnsi"/>
          <w:b/>
          <w:sz w:val="22"/>
          <w:szCs w:val="22"/>
        </w:rPr>
        <w:t xml:space="preserve">                                                                                                                           Nov 10 – Sep 11</w:t>
      </w:r>
      <w:r w:rsidR="00B02F63" w:rsidRPr="003B0A10">
        <w:rPr>
          <w:rFonts w:asciiTheme="minorHAnsi" w:hAnsiTheme="minorHAnsi" w:cstheme="minorHAnsi"/>
          <w:sz w:val="22"/>
          <w:szCs w:val="22"/>
        </w:rPr>
        <w:t xml:space="preserve">  </w:t>
      </w: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FF72BA" w:rsidRPr="003B0A10" w:rsidRDefault="00FF72BA"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FF72BA" w:rsidRPr="003B0A10" w:rsidRDefault="00FF72BA" w:rsidP="00F855EA">
      <w:pPr>
        <w:pStyle w:val="ListParagraph"/>
        <w:numPr>
          <w:ilvl w:val="0"/>
          <w:numId w:val="5"/>
        </w:numPr>
        <w:jc w:val="both"/>
        <w:rPr>
          <w:rFonts w:asciiTheme="minorHAnsi" w:hAnsiTheme="minorHAnsi" w:cstheme="minorHAnsi"/>
          <w:bCs/>
          <w:sz w:val="22"/>
          <w:szCs w:val="22"/>
        </w:rPr>
      </w:pPr>
      <w:r w:rsidRPr="003B0A10">
        <w:rPr>
          <w:rFonts w:asciiTheme="minorHAnsi" w:hAnsiTheme="minorHAnsi" w:cstheme="minorHAnsi"/>
          <w:bCs/>
          <w:sz w:val="22"/>
          <w:szCs w:val="22"/>
        </w:rPr>
        <w:t>Analyzed business requirements, participated in technical design, development and testing of various modules assigned.</w:t>
      </w:r>
    </w:p>
    <w:p w:rsidR="00FF72BA" w:rsidRPr="003B0A10" w:rsidRDefault="00FF72BA" w:rsidP="00F855EA">
      <w:pPr>
        <w:pStyle w:val="ListParagraph"/>
        <w:widowControl w:val="0"/>
        <w:numPr>
          <w:ilvl w:val="0"/>
          <w:numId w:val="5"/>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Worked on Design, UI, wire-framing, HTML, CSS, JQuery, JSP, accessibility, and optimization.</w:t>
      </w:r>
    </w:p>
    <w:p w:rsidR="00FF72BA" w:rsidRPr="003B0A10" w:rsidRDefault="00FF72BA" w:rsidP="00F855EA">
      <w:pPr>
        <w:pStyle w:val="ListParagraph"/>
        <w:widowControl w:val="0"/>
        <w:numPr>
          <w:ilvl w:val="0"/>
          <w:numId w:val="5"/>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Translated designs and style guides into functional user interfaces, ensuring cross browser compatibility, performance and robustness.</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Worked with Photoshop, HTML, and CSS for website design, JavaScript for scripting, and used JDBC to connect SQL Server for server-side programming on IIS Server.</w:t>
      </w:r>
    </w:p>
    <w:p w:rsidR="00FF72BA" w:rsidRPr="003B0A10" w:rsidRDefault="00FF72BA" w:rsidP="00F855EA">
      <w:pPr>
        <w:widowControl w:val="0"/>
        <w:numPr>
          <w:ilvl w:val="0"/>
          <w:numId w:val="4"/>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to manipulate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in </w:t>
      </w:r>
      <w:r w:rsidRPr="003B0A10">
        <w:rPr>
          <w:rFonts w:asciiTheme="minorHAnsi" w:hAnsiTheme="minorHAnsi" w:cstheme="minorHAnsi"/>
          <w:b/>
          <w:sz w:val="22"/>
          <w:szCs w:val="22"/>
        </w:rPr>
        <w:t>jQuery</w:t>
      </w:r>
      <w:r w:rsidRPr="003B0A10">
        <w:rPr>
          <w:rFonts w:asciiTheme="minorHAnsi" w:hAnsiTheme="minorHAnsi" w:cstheme="minorHAnsi"/>
          <w:sz w:val="22"/>
          <w:szCs w:val="22"/>
        </w:rPr>
        <w:t xml:space="preserve"> as well as making the pages dynamic using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JSON</w:t>
      </w:r>
      <w:r w:rsidRPr="003B0A10">
        <w:rPr>
          <w:rFonts w:asciiTheme="minorHAnsi" w:hAnsiTheme="minorHAnsi" w:cstheme="minorHAnsi"/>
          <w:sz w:val="22"/>
          <w:szCs w:val="22"/>
        </w:rPr>
        <w:t xml:space="preserve"> and </w:t>
      </w:r>
      <w:r w:rsidRPr="003B0A10">
        <w:rPr>
          <w:rFonts w:asciiTheme="minorHAnsi" w:hAnsiTheme="minorHAnsi" w:cstheme="minorHAnsi"/>
          <w:b/>
          <w:sz w:val="22"/>
          <w:szCs w:val="22"/>
        </w:rPr>
        <w:t>XML</w:t>
      </w:r>
      <w:r w:rsidRPr="003B0A10">
        <w:rPr>
          <w:rFonts w:asciiTheme="minorHAnsi" w:hAnsiTheme="minorHAnsi" w:cstheme="minorHAnsi"/>
          <w:sz w:val="22"/>
          <w:szCs w:val="22"/>
        </w:rPr>
        <w:t xml:space="preserve">. </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 xml:space="preserve">Developed functional WebPages from PSD mockups. </w:t>
      </w:r>
    </w:p>
    <w:p w:rsidR="009F3955" w:rsidRPr="003B0A10" w:rsidRDefault="009F3955" w:rsidP="00F855EA">
      <w:pPr>
        <w:pStyle w:val="ListParagraph"/>
        <w:widowControl w:val="0"/>
        <w:numPr>
          <w:ilvl w:val="0"/>
          <w:numId w:val="4"/>
        </w:numPr>
        <w:contextualSpacing w:val="0"/>
        <w:jc w:val="both"/>
        <w:rPr>
          <w:rFonts w:asciiTheme="minorHAnsi" w:hAnsiTheme="minorHAnsi" w:cstheme="minorHAnsi"/>
          <w:sz w:val="22"/>
          <w:szCs w:val="22"/>
        </w:rPr>
      </w:pPr>
      <w:r w:rsidRPr="003B0A10">
        <w:rPr>
          <w:rFonts w:asciiTheme="minorHAnsi" w:hAnsiTheme="minorHAnsi" w:cstheme="minorHAnsi"/>
          <w:sz w:val="22"/>
          <w:szCs w:val="22"/>
        </w:rPr>
        <w:t xml:space="preserve">Worked with full UI control of </w:t>
      </w:r>
      <w:r w:rsidRPr="003B0A10">
        <w:rPr>
          <w:rFonts w:asciiTheme="minorHAnsi" w:hAnsiTheme="minorHAnsi" w:cstheme="minorHAnsi"/>
          <w:b/>
          <w:sz w:val="22"/>
          <w:szCs w:val="22"/>
        </w:rPr>
        <w:t>HTML/CSS,</w:t>
      </w:r>
      <w:r w:rsidRPr="003B0A10">
        <w:rPr>
          <w:rFonts w:asciiTheme="minorHAnsi" w:hAnsiTheme="minorHAnsi" w:cstheme="minorHAnsi"/>
          <w:sz w:val="22"/>
          <w:szCs w:val="22"/>
        </w:rPr>
        <w:t xml:space="preserve"> maintaining code and cleanliness.</w:t>
      </w:r>
    </w:p>
    <w:p w:rsidR="009F3955" w:rsidRPr="003B0A10" w:rsidRDefault="009F3955" w:rsidP="00F855EA">
      <w:pPr>
        <w:pStyle w:val="ListParagraph"/>
        <w:widowControl w:val="0"/>
        <w:numPr>
          <w:ilvl w:val="0"/>
          <w:numId w:val="4"/>
        </w:numPr>
        <w:contextualSpacing w:val="0"/>
        <w:jc w:val="both"/>
        <w:rPr>
          <w:rFonts w:asciiTheme="minorHAnsi" w:hAnsiTheme="minorHAnsi" w:cstheme="minorHAnsi"/>
          <w:b/>
          <w:sz w:val="22"/>
          <w:szCs w:val="22"/>
        </w:rPr>
      </w:pPr>
      <w:r w:rsidRPr="003B0A10">
        <w:rPr>
          <w:rFonts w:asciiTheme="minorHAnsi" w:hAnsiTheme="minorHAnsi" w:cstheme="minorHAnsi"/>
          <w:sz w:val="22"/>
          <w:szCs w:val="22"/>
        </w:rPr>
        <w:t xml:space="preserve">Created some prototype to implement some of the latest features of </w:t>
      </w:r>
      <w:r w:rsidRPr="003B0A10">
        <w:rPr>
          <w:rFonts w:asciiTheme="minorHAnsi" w:hAnsiTheme="minorHAnsi" w:cstheme="minorHAnsi"/>
          <w:b/>
          <w:sz w:val="22"/>
          <w:szCs w:val="22"/>
        </w:rPr>
        <w:t>HTML and CSS.</w:t>
      </w:r>
    </w:p>
    <w:p w:rsidR="002E40E2" w:rsidRPr="003B0A10" w:rsidRDefault="002E40E2" w:rsidP="00F855EA">
      <w:pPr>
        <w:widowControl w:val="0"/>
        <w:numPr>
          <w:ilvl w:val="0"/>
          <w:numId w:val="4"/>
        </w:numPr>
        <w:suppressAutoHyphens/>
        <w:autoSpaceDE w:val="0"/>
        <w:jc w:val="both"/>
        <w:rPr>
          <w:rFonts w:asciiTheme="minorHAnsi" w:eastAsia="Times New Roman" w:hAnsiTheme="minorHAnsi" w:cstheme="minorHAnsi"/>
          <w:color w:val="000000"/>
          <w:sz w:val="22"/>
          <w:szCs w:val="22"/>
        </w:rPr>
      </w:pPr>
      <w:r w:rsidRPr="003B0A10">
        <w:rPr>
          <w:rFonts w:asciiTheme="minorHAnsi" w:eastAsia="Times New Roman" w:hAnsiTheme="minorHAnsi" w:cstheme="minorHAnsi"/>
          <w:color w:val="000000"/>
          <w:sz w:val="22"/>
          <w:szCs w:val="22"/>
        </w:rPr>
        <w:t xml:space="preserve">Used </w:t>
      </w:r>
      <w:r w:rsidRPr="003B0A10">
        <w:rPr>
          <w:rFonts w:asciiTheme="minorHAnsi" w:eastAsia="Times New Roman" w:hAnsiTheme="minorHAnsi" w:cstheme="minorHAnsi"/>
          <w:b/>
          <w:color w:val="000000"/>
          <w:sz w:val="22"/>
          <w:szCs w:val="22"/>
        </w:rPr>
        <w:t>JQuery</w:t>
      </w:r>
      <w:r w:rsidRPr="003B0A10">
        <w:rPr>
          <w:rFonts w:asciiTheme="minorHAnsi" w:eastAsia="Times New Roman" w:hAnsiTheme="minorHAnsi" w:cstheme="minorHAnsi"/>
          <w:color w:val="000000"/>
          <w:sz w:val="22"/>
          <w:szCs w:val="22"/>
        </w:rPr>
        <w:t xml:space="preserve"> core library functions for the logical implementation part at client side for all the application.</w:t>
      </w:r>
    </w:p>
    <w:p w:rsidR="002E40E2" w:rsidRPr="003B0A10" w:rsidRDefault="002E40E2" w:rsidP="00F855EA">
      <w:pPr>
        <w:numPr>
          <w:ilvl w:val="0"/>
          <w:numId w:val="4"/>
        </w:numPr>
        <w:tabs>
          <w:tab w:val="left" w:pos="720"/>
        </w:tabs>
        <w:suppressAutoHyphens/>
        <w:jc w:val="both"/>
        <w:rPr>
          <w:rFonts w:asciiTheme="minorHAnsi" w:eastAsia="Verdana" w:hAnsiTheme="minorHAnsi" w:cstheme="minorHAnsi"/>
          <w:sz w:val="22"/>
          <w:szCs w:val="22"/>
        </w:rPr>
      </w:pPr>
      <w:r w:rsidRPr="003B0A10">
        <w:rPr>
          <w:rFonts w:asciiTheme="minorHAnsi" w:eastAsia="Verdana" w:hAnsiTheme="minorHAnsi" w:cstheme="minorHAnsi"/>
          <w:sz w:val="22"/>
          <w:szCs w:val="22"/>
        </w:rPr>
        <w:t xml:space="preserve">Used </w:t>
      </w:r>
      <w:r w:rsidRPr="003B0A10">
        <w:rPr>
          <w:rFonts w:asciiTheme="minorHAnsi" w:eastAsia="Verdana" w:hAnsiTheme="minorHAnsi" w:cstheme="minorHAnsi"/>
          <w:b/>
          <w:sz w:val="22"/>
          <w:szCs w:val="22"/>
        </w:rPr>
        <w:t>Ajax</w:t>
      </w:r>
      <w:r w:rsidRPr="003B0A10">
        <w:rPr>
          <w:rFonts w:asciiTheme="minorHAnsi" w:eastAsia="Verdana" w:hAnsiTheme="minorHAnsi" w:cstheme="minorHAnsi"/>
          <w:sz w:val="22"/>
          <w:szCs w:val="22"/>
        </w:rPr>
        <w:t xml:space="preserve"> for populating the list/drop down box with data.</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 xml:space="preserve">Involved in website design layout &amp; provided monthly updates on key metrics. </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Drove strategic direction of web applications &amp; Developed detailed work plans for website.</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Monitored and analyzed Web site activity, traffic and key metrics and SEO techniques.</w:t>
      </w:r>
    </w:p>
    <w:p w:rsidR="00FF72BA" w:rsidRPr="003B0A10" w:rsidRDefault="00FF72BA" w:rsidP="00F855EA">
      <w:pPr>
        <w:pStyle w:val="Normal1"/>
        <w:numPr>
          <w:ilvl w:val="0"/>
          <w:numId w:val="4"/>
        </w:numPr>
        <w:spacing w:before="0" w:after="0"/>
        <w:ind w:right="0"/>
        <w:jc w:val="both"/>
        <w:rPr>
          <w:rFonts w:asciiTheme="minorHAnsi" w:hAnsiTheme="minorHAnsi" w:cstheme="minorHAnsi"/>
          <w:color w:val="auto"/>
          <w:sz w:val="22"/>
        </w:rPr>
      </w:pPr>
      <w:r w:rsidRPr="003B0A10">
        <w:rPr>
          <w:rFonts w:asciiTheme="minorHAnsi" w:hAnsiTheme="minorHAnsi" w:cstheme="minorHAnsi"/>
          <w:color w:val="auto"/>
          <w:sz w:val="22"/>
        </w:rPr>
        <w:t>Involved and worked on various marketing projects like Social Media, Ad-words, Custom Search, and Google analytics etc.</w:t>
      </w:r>
    </w:p>
    <w:p w:rsidR="00FF72BA" w:rsidRPr="003B0A10" w:rsidRDefault="00FF72BA" w:rsidP="00F855EA">
      <w:pPr>
        <w:pStyle w:val="ListContents"/>
        <w:ind w:left="0"/>
        <w:jc w:val="both"/>
        <w:rPr>
          <w:rFonts w:asciiTheme="minorHAnsi" w:hAnsiTheme="minorHAnsi" w:cstheme="minorHAnsi"/>
          <w:b/>
          <w:bCs/>
          <w:sz w:val="22"/>
          <w:szCs w:val="22"/>
        </w:rPr>
      </w:pPr>
    </w:p>
    <w:p w:rsidR="00FF72BA" w:rsidRDefault="00FF72BA" w:rsidP="00F855EA">
      <w:pPr>
        <w:pStyle w:val="ListContents"/>
        <w:ind w:left="0"/>
        <w:jc w:val="both"/>
        <w:rPr>
          <w:rFonts w:asciiTheme="minorHAnsi" w:hAnsiTheme="minorHAnsi" w:cstheme="minorHAnsi"/>
          <w:bCs/>
          <w:sz w:val="22"/>
          <w:szCs w:val="22"/>
        </w:rPr>
      </w:pPr>
      <w:r w:rsidRPr="003B0A10">
        <w:rPr>
          <w:rFonts w:asciiTheme="minorHAnsi" w:hAnsiTheme="minorHAnsi" w:cstheme="minorHAnsi"/>
          <w:b/>
          <w:bCs/>
          <w:sz w:val="22"/>
          <w:szCs w:val="22"/>
        </w:rPr>
        <w:t>Environment:</w:t>
      </w:r>
      <w:r w:rsidRPr="003B0A10">
        <w:rPr>
          <w:rFonts w:asciiTheme="minorHAnsi" w:hAnsiTheme="minorHAnsi" w:cstheme="minorHAnsi"/>
          <w:bCs/>
          <w:sz w:val="22"/>
          <w:szCs w:val="22"/>
        </w:rPr>
        <w:t xml:space="preserve"> Java, XML, CSS, HTML, JavaScript, UML, Eclipse IDE, WebLogic, Junit, Oracle, </w:t>
      </w:r>
      <w:r w:rsidR="006D32EF" w:rsidRPr="003B0A10">
        <w:rPr>
          <w:rFonts w:asciiTheme="minorHAnsi" w:hAnsiTheme="minorHAnsi" w:cstheme="minorHAnsi"/>
          <w:bCs/>
          <w:sz w:val="22"/>
          <w:szCs w:val="22"/>
        </w:rPr>
        <w:t>Windows</w:t>
      </w:r>
      <w:r w:rsidRPr="003B0A10">
        <w:rPr>
          <w:rFonts w:asciiTheme="minorHAnsi" w:hAnsiTheme="minorHAnsi" w:cstheme="minorHAnsi"/>
          <w:bCs/>
          <w:sz w:val="22"/>
          <w:szCs w:val="22"/>
        </w:rPr>
        <w:t xml:space="preserve">.  </w:t>
      </w: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D37C7A" w:rsidRDefault="00D37C7A" w:rsidP="00F855EA">
      <w:pPr>
        <w:pStyle w:val="ListContents"/>
        <w:ind w:left="0"/>
        <w:jc w:val="both"/>
        <w:rPr>
          <w:rFonts w:asciiTheme="minorHAnsi" w:hAnsiTheme="minorHAnsi" w:cstheme="minorHAnsi"/>
          <w:bCs/>
          <w:sz w:val="22"/>
          <w:szCs w:val="22"/>
        </w:rPr>
      </w:pPr>
    </w:p>
    <w:p w:rsidR="00FF72BA" w:rsidRPr="003B0A10" w:rsidRDefault="00FF72BA" w:rsidP="00F855EA">
      <w:pPr>
        <w:jc w:val="both"/>
        <w:rPr>
          <w:rFonts w:asciiTheme="minorHAnsi" w:hAnsiTheme="minorHAnsi" w:cstheme="minorHAnsi"/>
          <w:b/>
          <w:sz w:val="22"/>
          <w:szCs w:val="22"/>
        </w:rPr>
      </w:pPr>
    </w:p>
    <w:p w:rsidR="0057447F" w:rsidRPr="003B0A10" w:rsidRDefault="0057447F" w:rsidP="00F855EA">
      <w:pPr>
        <w:jc w:val="both"/>
        <w:rPr>
          <w:rFonts w:asciiTheme="minorHAnsi" w:hAnsiTheme="minorHAnsi" w:cstheme="minorHAnsi"/>
          <w:b/>
          <w:sz w:val="22"/>
          <w:szCs w:val="22"/>
        </w:rPr>
      </w:pPr>
      <w:r w:rsidRPr="003B0A10">
        <w:rPr>
          <w:rFonts w:asciiTheme="minorHAnsi" w:hAnsiTheme="minorHAnsi" w:cstheme="minorHAnsi"/>
          <w:b/>
          <w:sz w:val="22"/>
          <w:szCs w:val="22"/>
        </w:rPr>
        <w:t>Company:</w:t>
      </w:r>
      <w:r w:rsidR="004861B5" w:rsidRPr="003B0A10">
        <w:rPr>
          <w:rFonts w:asciiTheme="minorHAnsi" w:hAnsiTheme="minorHAnsi" w:cstheme="minorHAnsi"/>
          <w:b/>
          <w:sz w:val="22"/>
          <w:szCs w:val="22"/>
        </w:rPr>
        <w:t xml:space="preserve"> Orion Software Services, India.</w:t>
      </w:r>
      <w:r w:rsidR="008A73B2" w:rsidRPr="003B0A10">
        <w:rPr>
          <w:rFonts w:asciiTheme="minorHAnsi" w:hAnsiTheme="minorHAnsi" w:cstheme="minorHAnsi"/>
          <w:b/>
          <w:sz w:val="22"/>
          <w:szCs w:val="22"/>
        </w:rPr>
        <w:t xml:space="preserve">                                                                                                               </w:t>
      </w:r>
      <w:r w:rsidR="008A73B2" w:rsidRPr="003B0A10">
        <w:rPr>
          <w:rFonts w:asciiTheme="minorHAnsi" w:eastAsia="Times New Roman" w:hAnsiTheme="minorHAnsi" w:cstheme="minorHAnsi"/>
          <w:b/>
          <w:sz w:val="22"/>
          <w:szCs w:val="22"/>
        </w:rPr>
        <w:t>May 08 – Oct 10</w:t>
      </w:r>
    </w:p>
    <w:p w:rsidR="00975842" w:rsidRPr="003B0A10" w:rsidRDefault="0057447F"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UI Developer</w:t>
      </w:r>
    </w:p>
    <w:p w:rsidR="0057447F" w:rsidRPr="003B0A10" w:rsidRDefault="0057447F" w:rsidP="00F855EA">
      <w:pPr>
        <w:jc w:val="both"/>
        <w:rPr>
          <w:rFonts w:asciiTheme="minorHAnsi" w:eastAsia="Arial" w:hAnsiTheme="minorHAnsi" w:cstheme="minorHAnsi"/>
          <w:b/>
          <w:bCs/>
          <w:sz w:val="22"/>
          <w:szCs w:val="22"/>
        </w:rPr>
      </w:pPr>
      <w:r w:rsidRPr="003B0A10">
        <w:rPr>
          <w:rFonts w:asciiTheme="minorHAnsi" w:eastAsia="Arial" w:hAnsiTheme="minorHAnsi" w:cstheme="minorHAnsi"/>
          <w:b/>
          <w:sz w:val="22"/>
          <w:szCs w:val="22"/>
        </w:rPr>
        <w:t>Responsibilities:</w:t>
      </w:r>
    </w:p>
    <w:p w:rsidR="0057447F" w:rsidRPr="003B0A10" w:rsidRDefault="0057447F" w:rsidP="00F855EA">
      <w:pPr>
        <w:numPr>
          <w:ilvl w:val="0"/>
          <w:numId w:val="3"/>
        </w:numPr>
        <w:jc w:val="both"/>
        <w:rPr>
          <w:rFonts w:asciiTheme="minorHAnsi" w:hAnsiTheme="minorHAnsi" w:cstheme="minorHAnsi"/>
          <w:b/>
          <w:sz w:val="22"/>
          <w:szCs w:val="22"/>
        </w:rPr>
      </w:pPr>
      <w:r w:rsidRPr="003B0A10">
        <w:rPr>
          <w:rFonts w:asciiTheme="minorHAnsi" w:hAnsiTheme="minorHAnsi" w:cstheme="minorHAnsi"/>
          <w:sz w:val="22"/>
          <w:szCs w:val="22"/>
        </w:rPr>
        <w:t xml:space="preserve">Responsible for the overall layout design, color scheme of the web site using XHTML and CSS. Created detailed wire frames &amp; process flows. </w:t>
      </w:r>
    </w:p>
    <w:p w:rsidR="0057447F" w:rsidRPr="003B0A10" w:rsidRDefault="0057447F" w:rsidP="00F855EA">
      <w:pPr>
        <w:widowControl w:val="0"/>
        <w:numPr>
          <w:ilvl w:val="0"/>
          <w:numId w:val="3"/>
        </w:numPr>
        <w:autoSpaceDE w:val="0"/>
        <w:autoSpaceDN w:val="0"/>
        <w:adjustRightInd w:val="0"/>
        <w:jc w:val="both"/>
        <w:rPr>
          <w:rFonts w:asciiTheme="minorHAnsi" w:eastAsia="Times New Roman" w:hAnsiTheme="minorHAnsi" w:cstheme="minorHAnsi"/>
          <w:sz w:val="22"/>
          <w:szCs w:val="22"/>
        </w:rPr>
      </w:pPr>
      <w:r w:rsidRPr="003B0A10">
        <w:rPr>
          <w:rFonts w:asciiTheme="minorHAnsi" w:hAnsiTheme="minorHAnsi" w:cstheme="minorHAnsi"/>
          <w:sz w:val="22"/>
          <w:szCs w:val="22"/>
        </w:rPr>
        <w:t xml:space="preserve">Interacted with the system analyst to understand the business requirement before translating into nonfunctional HTML pages.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Implemented user interface guidelines and standards throughout the development and maintenance of the website using DHTML, HTML, CSS, JavaScript and JQuery.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Designed, created and implemented custom Interwoven Team Site modifications to fully automate such activities as publishing, deploying, and updating online content (HTML, JavaScript).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Responsible for design and development of the Customer Relations Module. </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Wrote various methods to manipulate HTML, CSS in Jquery as well as making the pages dynamic using AJAX, JSON and XML. </w:t>
      </w:r>
    </w:p>
    <w:p w:rsidR="0057447F" w:rsidRPr="003B0A10" w:rsidRDefault="0057447F" w:rsidP="00F855EA">
      <w:pPr>
        <w:numPr>
          <w:ilvl w:val="0"/>
          <w:numId w:val="3"/>
        </w:numPr>
        <w:tabs>
          <w:tab w:val="left" w:pos="360"/>
          <w:tab w:val="left" w:pos="720"/>
        </w:tabs>
        <w:contextualSpacing/>
        <w:jc w:val="both"/>
        <w:outlineLvl w:val="0"/>
        <w:rPr>
          <w:rFonts w:asciiTheme="minorHAnsi" w:hAnsiTheme="minorHAnsi" w:cstheme="minorHAnsi"/>
          <w:b/>
          <w:sz w:val="22"/>
          <w:szCs w:val="22"/>
          <w:u w:val="single"/>
        </w:rPr>
      </w:pPr>
      <w:r w:rsidRPr="003B0A10">
        <w:rPr>
          <w:rFonts w:asciiTheme="minorHAnsi" w:hAnsiTheme="minorHAnsi" w:cstheme="minorHAnsi"/>
          <w:sz w:val="22"/>
          <w:szCs w:val="22"/>
        </w:rPr>
        <w:t xml:space="preserve">Implemented various </w:t>
      </w:r>
      <w:r w:rsidRPr="003B0A10">
        <w:rPr>
          <w:rFonts w:asciiTheme="minorHAnsi" w:hAnsiTheme="minorHAnsi" w:cstheme="minorHAnsi"/>
          <w:b/>
          <w:sz w:val="22"/>
          <w:szCs w:val="22"/>
        </w:rPr>
        <w:t>JavaScript/JQuery UI</w:t>
      </w:r>
      <w:r w:rsidRPr="003B0A10">
        <w:rPr>
          <w:rFonts w:asciiTheme="minorHAnsi" w:hAnsiTheme="minorHAnsi" w:cstheme="minorHAnsi"/>
          <w:sz w:val="22"/>
          <w:szCs w:val="22"/>
        </w:rPr>
        <w:t xml:space="preserve"> effects on the pages.</w:t>
      </w:r>
    </w:p>
    <w:p w:rsidR="0057447F" w:rsidRPr="003B0A10" w:rsidRDefault="0057447F" w:rsidP="00F855EA">
      <w:pPr>
        <w:widowControl w:val="0"/>
        <w:numPr>
          <w:ilvl w:val="0"/>
          <w:numId w:val="3"/>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Used Bugzilla as the bug tracking system to track and maintain the history of bugs/issues on everyday basis</w:t>
      </w:r>
    </w:p>
    <w:p w:rsidR="0057447F" w:rsidRPr="003B0A10" w:rsidRDefault="0057447F" w:rsidP="00F855EA">
      <w:pPr>
        <w:numPr>
          <w:ilvl w:val="0"/>
          <w:numId w:val="3"/>
        </w:numPr>
        <w:tabs>
          <w:tab w:val="left" w:pos="720"/>
        </w:tabs>
        <w:contextualSpacing/>
        <w:jc w:val="both"/>
        <w:outlineLvl w:val="0"/>
        <w:rPr>
          <w:rFonts w:asciiTheme="minorHAnsi" w:hAnsiTheme="minorHAnsi" w:cstheme="minorHAnsi"/>
          <w:b/>
          <w:sz w:val="22"/>
          <w:szCs w:val="22"/>
          <w:u w:val="single"/>
        </w:rPr>
      </w:pPr>
      <w:r w:rsidRPr="003B0A10">
        <w:rPr>
          <w:rFonts w:asciiTheme="minorHAnsi" w:hAnsiTheme="minorHAnsi" w:cstheme="minorHAnsi"/>
          <w:sz w:val="22"/>
          <w:szCs w:val="22"/>
        </w:rPr>
        <w:t>Developed ASPX pages that are cross browser compatible across the browser like Internet Explorer versions 7 through 9</w:t>
      </w:r>
      <w:r w:rsidR="008D491E" w:rsidRPr="003B0A10">
        <w:rPr>
          <w:rFonts w:asciiTheme="minorHAnsi" w:hAnsiTheme="minorHAnsi" w:cstheme="minorHAnsi"/>
          <w:sz w:val="22"/>
          <w:szCs w:val="22"/>
        </w:rPr>
        <w:t xml:space="preserve"> </w:t>
      </w:r>
      <w:r w:rsidRPr="003B0A10">
        <w:rPr>
          <w:rFonts w:asciiTheme="minorHAnsi" w:hAnsiTheme="minorHAnsi" w:cstheme="minorHAnsi"/>
          <w:sz w:val="22"/>
          <w:szCs w:val="22"/>
        </w:rPr>
        <w:t>(Win XP, 2K3 and Win 7 OS), Mozilla Firefox, Safari (Win and Lion OS X).</w:t>
      </w:r>
    </w:p>
    <w:p w:rsidR="0057447F" w:rsidRPr="003B0A10" w:rsidRDefault="0057447F" w:rsidP="00F855EA">
      <w:pPr>
        <w:pStyle w:val="ListParagraph"/>
        <w:widowControl w:val="0"/>
        <w:numPr>
          <w:ilvl w:val="0"/>
          <w:numId w:val="3"/>
        </w:numPr>
        <w:suppressAutoHyphens/>
        <w:autoSpaceDN w:val="0"/>
        <w:contextualSpacing w:val="0"/>
        <w:jc w:val="both"/>
        <w:textAlignment w:val="baseline"/>
        <w:rPr>
          <w:rFonts w:asciiTheme="minorHAnsi" w:eastAsia="Arial" w:hAnsiTheme="minorHAnsi" w:cstheme="minorHAnsi"/>
          <w:sz w:val="22"/>
          <w:szCs w:val="22"/>
        </w:rPr>
      </w:pPr>
      <w:r w:rsidRPr="003B0A10">
        <w:rPr>
          <w:rFonts w:asciiTheme="minorHAnsi" w:hAnsiTheme="minorHAnsi" w:cstheme="minorHAnsi"/>
          <w:sz w:val="22"/>
          <w:szCs w:val="22"/>
        </w:rPr>
        <w:t>Involved in daily SCRUM meetings to keep track of the ongoing project status and issues.</w:t>
      </w:r>
    </w:p>
    <w:p w:rsidR="0057447F" w:rsidRPr="003B0A10" w:rsidRDefault="0057447F" w:rsidP="00F855EA">
      <w:pPr>
        <w:jc w:val="both"/>
        <w:rPr>
          <w:rFonts w:asciiTheme="minorHAnsi" w:eastAsia="Arial" w:hAnsiTheme="minorHAnsi" w:cstheme="minorHAnsi"/>
          <w:sz w:val="22"/>
          <w:szCs w:val="22"/>
        </w:rPr>
      </w:pPr>
    </w:p>
    <w:p w:rsidR="0057447F" w:rsidRPr="003B0A10" w:rsidRDefault="0057447F" w:rsidP="00F855EA">
      <w:pPr>
        <w:autoSpaceDE w:val="0"/>
        <w:adjustRightInd w:val="0"/>
        <w:jc w:val="both"/>
        <w:rPr>
          <w:rFonts w:asciiTheme="minorHAnsi" w:hAnsiTheme="minorHAnsi" w:cstheme="minorHAnsi"/>
          <w:sz w:val="22"/>
          <w:szCs w:val="22"/>
        </w:rPr>
      </w:pPr>
      <w:r w:rsidRPr="003B0A10">
        <w:rPr>
          <w:rFonts w:asciiTheme="minorHAnsi" w:hAnsiTheme="minorHAnsi" w:cstheme="minorHAnsi"/>
          <w:b/>
          <w:sz w:val="22"/>
          <w:szCs w:val="22"/>
        </w:rPr>
        <w:t>Environment</w:t>
      </w:r>
      <w:r w:rsidRPr="003B0A10">
        <w:rPr>
          <w:rFonts w:asciiTheme="minorHAnsi" w:hAnsiTheme="minorHAnsi" w:cstheme="minorHAnsi"/>
          <w:sz w:val="22"/>
          <w:szCs w:val="22"/>
        </w:rPr>
        <w:t>: HTML, CSS, Java Script, Jquery, AJAX, Usability Testing, Agile methodology, Eclipse, MYSQL, Windows XP.</w:t>
      </w:r>
    </w:p>
    <w:p w:rsidR="0057447F" w:rsidRPr="003B0A10" w:rsidRDefault="0057447F" w:rsidP="00F855EA">
      <w:pPr>
        <w:jc w:val="both"/>
        <w:rPr>
          <w:rFonts w:asciiTheme="minorHAnsi" w:hAnsiTheme="minorHAnsi" w:cstheme="minorHAnsi"/>
          <w:b/>
          <w:sz w:val="22"/>
          <w:szCs w:val="22"/>
        </w:rPr>
      </w:pPr>
    </w:p>
    <w:p w:rsidR="00C20F68" w:rsidRDefault="00C20F68" w:rsidP="00F855EA">
      <w:pPr>
        <w:jc w:val="both"/>
        <w:rPr>
          <w:rFonts w:asciiTheme="minorHAnsi" w:hAnsiTheme="minorHAnsi" w:cstheme="minorHAnsi"/>
          <w:b/>
          <w:sz w:val="22"/>
          <w:szCs w:val="22"/>
        </w:rPr>
      </w:pPr>
    </w:p>
    <w:p w:rsidR="006A7786" w:rsidRPr="003B0A10" w:rsidRDefault="00975842" w:rsidP="00F855EA">
      <w:pPr>
        <w:jc w:val="both"/>
        <w:rPr>
          <w:rFonts w:asciiTheme="minorHAnsi" w:hAnsiTheme="minorHAnsi" w:cstheme="minorHAnsi"/>
          <w:b/>
          <w:sz w:val="22"/>
          <w:szCs w:val="22"/>
        </w:rPr>
      </w:pPr>
      <w:r w:rsidRPr="003B0A10">
        <w:rPr>
          <w:rFonts w:asciiTheme="minorHAnsi" w:hAnsiTheme="minorHAnsi" w:cstheme="minorHAnsi"/>
          <w:b/>
          <w:sz w:val="22"/>
          <w:szCs w:val="22"/>
        </w:rPr>
        <w:t>Company:</w:t>
      </w:r>
      <w:r w:rsidR="004861B5" w:rsidRPr="003B0A10">
        <w:rPr>
          <w:rFonts w:asciiTheme="minorHAnsi" w:hAnsiTheme="minorHAnsi" w:cstheme="minorHAnsi"/>
          <w:b/>
          <w:sz w:val="22"/>
          <w:szCs w:val="22"/>
        </w:rPr>
        <w:t xml:space="preserve"> </w:t>
      </w:r>
      <w:r w:rsidR="004861B5" w:rsidRPr="003B0A10">
        <w:rPr>
          <w:rFonts w:asciiTheme="minorHAnsi" w:eastAsia="Arial" w:hAnsiTheme="minorHAnsi" w:cstheme="minorHAnsi"/>
          <w:b/>
          <w:sz w:val="22"/>
          <w:szCs w:val="22"/>
        </w:rPr>
        <w:t>Praxire Solutions – India.</w:t>
      </w:r>
      <w:r w:rsidR="008071DB" w:rsidRPr="003B0A10">
        <w:rPr>
          <w:rFonts w:asciiTheme="minorHAnsi" w:eastAsia="Arial" w:hAnsiTheme="minorHAnsi" w:cstheme="minorHAnsi"/>
          <w:b/>
          <w:sz w:val="22"/>
          <w:szCs w:val="22"/>
        </w:rPr>
        <w:t xml:space="preserve">                                                                                                                          </w:t>
      </w:r>
      <w:r w:rsidR="00030057" w:rsidRPr="003B0A10">
        <w:rPr>
          <w:rFonts w:asciiTheme="minorHAnsi" w:eastAsia="Arial" w:hAnsiTheme="minorHAnsi" w:cstheme="minorHAnsi"/>
          <w:b/>
          <w:sz w:val="22"/>
          <w:szCs w:val="22"/>
        </w:rPr>
        <w:t xml:space="preserve"> Dec 07</w:t>
      </w:r>
      <w:r w:rsidR="008071DB" w:rsidRPr="003B0A10">
        <w:rPr>
          <w:rFonts w:asciiTheme="minorHAnsi" w:eastAsia="Arial" w:hAnsiTheme="minorHAnsi" w:cstheme="minorHAnsi"/>
          <w:b/>
          <w:sz w:val="22"/>
          <w:szCs w:val="22"/>
        </w:rPr>
        <w:t xml:space="preserve"> – Apr 08</w:t>
      </w: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Role:</w:t>
      </w:r>
      <w:r w:rsidR="00786CC6" w:rsidRPr="003B0A10">
        <w:rPr>
          <w:rFonts w:asciiTheme="minorHAnsi" w:hAnsiTheme="minorHAnsi" w:cstheme="minorHAnsi"/>
          <w:b/>
          <w:sz w:val="22"/>
          <w:szCs w:val="22"/>
        </w:rPr>
        <w:t xml:space="preserve"> Web Developer</w:t>
      </w:r>
    </w:p>
    <w:p w:rsidR="006A7786" w:rsidRPr="003B0A10" w:rsidRDefault="006A7786" w:rsidP="00F855EA">
      <w:pPr>
        <w:jc w:val="both"/>
        <w:rPr>
          <w:rFonts w:asciiTheme="minorHAnsi" w:hAnsiTheme="minorHAnsi" w:cstheme="minorHAnsi"/>
          <w:b/>
          <w:sz w:val="22"/>
          <w:szCs w:val="22"/>
        </w:rPr>
      </w:pPr>
      <w:r w:rsidRPr="003B0A10">
        <w:rPr>
          <w:rFonts w:asciiTheme="minorHAnsi" w:hAnsiTheme="minorHAnsi" w:cstheme="minorHAnsi"/>
          <w:b/>
          <w:sz w:val="22"/>
          <w:szCs w:val="22"/>
        </w:rPr>
        <w:t>Responsibilities:</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Developed the User Interactive web pages in a professional manner with using web technologies like </w:t>
      </w:r>
      <w:r w:rsidRPr="003B0A10">
        <w:rPr>
          <w:rStyle w:val="apple-style-span"/>
          <w:rFonts w:asciiTheme="minorHAnsi" w:hAnsiTheme="minorHAnsi" w:cstheme="minorHAnsi"/>
          <w:bCs/>
          <w:sz w:val="22"/>
          <w:szCs w:val="22"/>
        </w:rPr>
        <w:t xml:space="preserve">HTML, XHTML, </w:t>
      </w:r>
      <w:r w:rsidRPr="003B0A10">
        <w:rPr>
          <w:rStyle w:val="apple-style-span"/>
          <w:rFonts w:asciiTheme="minorHAnsi" w:hAnsiTheme="minorHAnsi" w:cstheme="minorHAnsi"/>
          <w:sz w:val="22"/>
          <w:szCs w:val="22"/>
        </w:rPr>
        <w:t>CSS and JavaScript as per company’s standards.</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Responsible for maintaining current websites that included updating the web pages, uploading new content/changes etc.</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 xml:space="preserve">Developed client side validation code using JavaScript and </w:t>
      </w:r>
      <w:r w:rsidRPr="003B0A10">
        <w:rPr>
          <w:rStyle w:val="apple-style-span"/>
          <w:rFonts w:asciiTheme="minorHAnsi" w:hAnsiTheme="minorHAnsi" w:cstheme="minorHAnsi"/>
          <w:b/>
          <w:sz w:val="22"/>
          <w:szCs w:val="22"/>
        </w:rPr>
        <w:t>JQuery.</w:t>
      </w:r>
    </w:p>
    <w:p w:rsidR="00975842" w:rsidRPr="003B0A10" w:rsidRDefault="00975842" w:rsidP="00F855EA">
      <w:pPr>
        <w:numPr>
          <w:ilvl w:val="0"/>
          <w:numId w:val="2"/>
        </w:numPr>
        <w:jc w:val="both"/>
        <w:rPr>
          <w:rStyle w:val="apple-style-span"/>
          <w:rFonts w:asciiTheme="minorHAnsi" w:hAnsiTheme="minorHAnsi" w:cstheme="minorHAnsi"/>
          <w:sz w:val="22"/>
          <w:szCs w:val="22"/>
        </w:rPr>
      </w:pPr>
      <w:r w:rsidRPr="003B0A10">
        <w:rPr>
          <w:rStyle w:val="apple-style-span"/>
          <w:rFonts w:asciiTheme="minorHAnsi" w:hAnsiTheme="minorHAnsi" w:cstheme="minorHAnsi"/>
          <w:sz w:val="22"/>
          <w:szCs w:val="22"/>
        </w:rPr>
        <w:t>Created pages in Site Core and validated the HTML code with</w:t>
      </w:r>
      <w:r w:rsidRPr="003B0A10">
        <w:rPr>
          <w:rFonts w:asciiTheme="minorHAnsi" w:hAnsiTheme="minorHAnsi" w:cstheme="minorHAnsi"/>
          <w:sz w:val="22"/>
          <w:szCs w:val="22"/>
        </w:rPr>
        <w:t xml:space="preserve"> </w:t>
      </w:r>
      <w:r w:rsidRPr="003B0A10">
        <w:rPr>
          <w:rStyle w:val="apple-style-span"/>
          <w:rFonts w:asciiTheme="minorHAnsi" w:hAnsiTheme="minorHAnsi" w:cstheme="minorHAnsi"/>
          <w:b/>
          <w:sz w:val="22"/>
          <w:szCs w:val="22"/>
        </w:rPr>
        <w:t>W3C</w:t>
      </w:r>
      <w:r w:rsidRPr="003B0A10">
        <w:rPr>
          <w:rStyle w:val="apple-style-span"/>
          <w:rFonts w:asciiTheme="minorHAnsi" w:hAnsiTheme="minorHAnsi" w:cstheme="minorHAnsi"/>
          <w:sz w:val="22"/>
          <w:szCs w:val="22"/>
        </w:rPr>
        <w:t xml:space="preserve"> Validator</w:t>
      </w:r>
    </w:p>
    <w:p w:rsidR="00975842" w:rsidRPr="003B0A10" w:rsidRDefault="00975842" w:rsidP="00F855EA">
      <w:pPr>
        <w:numPr>
          <w:ilvl w:val="0"/>
          <w:numId w:val="2"/>
        </w:numPr>
        <w:jc w:val="both"/>
        <w:rPr>
          <w:rFonts w:asciiTheme="minorHAnsi" w:hAnsiTheme="minorHAnsi" w:cstheme="minorHAnsi"/>
          <w:sz w:val="22"/>
          <w:szCs w:val="22"/>
        </w:rPr>
      </w:pPr>
      <w:r w:rsidRPr="003B0A10">
        <w:rPr>
          <w:rStyle w:val="apple-style-span"/>
          <w:rFonts w:asciiTheme="minorHAnsi" w:hAnsiTheme="minorHAnsi" w:cstheme="minorHAnsi"/>
          <w:sz w:val="22"/>
          <w:szCs w:val="22"/>
        </w:rPr>
        <w:t>Involved in fixing Front-End issues with the div base layouts.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 xml:space="preserve">Designed and developed Web pages using </w:t>
      </w:r>
      <w:r w:rsidRPr="003B0A10">
        <w:rPr>
          <w:rFonts w:asciiTheme="minorHAnsi" w:hAnsiTheme="minorHAnsi" w:cstheme="minorHAnsi"/>
          <w:b/>
          <w:sz w:val="22"/>
          <w:szCs w:val="22"/>
        </w:rPr>
        <w:t>PHP</w:t>
      </w:r>
      <w:r w:rsidRPr="003B0A10">
        <w:rPr>
          <w:rFonts w:asciiTheme="minorHAnsi" w:hAnsiTheme="minorHAnsi" w:cstheme="minorHAnsi"/>
          <w:sz w:val="22"/>
          <w:szCs w:val="22"/>
        </w:rPr>
        <w:t xml:space="preserve">, </w:t>
      </w:r>
      <w:r w:rsidRPr="003B0A10">
        <w:rPr>
          <w:rFonts w:asciiTheme="minorHAnsi" w:hAnsiTheme="minorHAnsi" w:cstheme="minorHAnsi"/>
          <w:b/>
          <w:sz w:val="22"/>
          <w:szCs w:val="22"/>
        </w:rPr>
        <w:t>HTML, CSS</w:t>
      </w:r>
      <w:r w:rsidRPr="003B0A10">
        <w:rPr>
          <w:rFonts w:asciiTheme="minorHAnsi" w:hAnsiTheme="minorHAnsi" w:cstheme="minorHAnsi"/>
          <w:sz w:val="22"/>
          <w:szCs w:val="22"/>
        </w:rPr>
        <w:t xml:space="preserve"> including </w:t>
      </w:r>
      <w:r w:rsidRPr="003B0A10">
        <w:rPr>
          <w:rFonts w:asciiTheme="minorHAnsi" w:hAnsiTheme="minorHAnsi" w:cstheme="minorHAnsi"/>
          <w:b/>
          <w:sz w:val="22"/>
          <w:szCs w:val="22"/>
        </w:rPr>
        <w:t>Ajax</w:t>
      </w:r>
      <w:r w:rsidRPr="003B0A10">
        <w:rPr>
          <w:rFonts w:asciiTheme="minorHAnsi" w:hAnsiTheme="minorHAnsi" w:cstheme="minorHAnsi"/>
          <w:sz w:val="22"/>
          <w:szCs w:val="22"/>
        </w:rPr>
        <w:t xml:space="preserve"> controls and </w:t>
      </w:r>
      <w:r w:rsidRPr="003B0A10">
        <w:rPr>
          <w:rFonts w:asciiTheme="minorHAnsi" w:hAnsiTheme="minorHAnsi" w:cstheme="minorHAnsi"/>
          <w:b/>
          <w:sz w:val="22"/>
          <w:szCs w:val="22"/>
        </w:rPr>
        <w:t>XML.</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Played a vital role in defining, implementing and enforcing quality practices in the team organization to ensure internal controls, quality and compliance policies and standards.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Involved in designing and developing the GUI for the user interface with various controls.</w:t>
      </w:r>
    </w:p>
    <w:p w:rsidR="00975842" w:rsidRPr="003B0A10" w:rsidRDefault="00975842" w:rsidP="00F855EA">
      <w:pPr>
        <w:widowControl w:val="0"/>
        <w:numPr>
          <w:ilvl w:val="0"/>
          <w:numId w:val="2"/>
        </w:numPr>
        <w:autoSpaceDE w:val="0"/>
        <w:autoSpaceDN w:val="0"/>
        <w:adjustRightInd w:val="0"/>
        <w:jc w:val="both"/>
        <w:rPr>
          <w:rFonts w:asciiTheme="minorHAnsi" w:hAnsiTheme="minorHAnsi" w:cstheme="minorHAnsi"/>
          <w:sz w:val="22"/>
          <w:szCs w:val="22"/>
        </w:rPr>
      </w:pPr>
      <w:r w:rsidRPr="003B0A10">
        <w:rPr>
          <w:rFonts w:asciiTheme="minorHAnsi" w:hAnsiTheme="minorHAnsi" w:cstheme="minorHAnsi"/>
          <w:sz w:val="22"/>
          <w:szCs w:val="22"/>
        </w:rPr>
        <w:t>Worked with View State to maintain data between the pages of the application.</w:t>
      </w:r>
    </w:p>
    <w:p w:rsidR="00975842" w:rsidRPr="003B0A10" w:rsidRDefault="00975842" w:rsidP="00F855EA">
      <w:pPr>
        <w:numPr>
          <w:ilvl w:val="0"/>
          <w:numId w:val="2"/>
        </w:numPr>
        <w:contextualSpacing/>
        <w:jc w:val="both"/>
        <w:rPr>
          <w:rFonts w:asciiTheme="minorHAnsi" w:hAnsiTheme="minorHAnsi" w:cstheme="minorHAnsi"/>
          <w:sz w:val="22"/>
          <w:szCs w:val="22"/>
        </w:rPr>
      </w:pPr>
      <w:r w:rsidRPr="003B0A10">
        <w:rPr>
          <w:rFonts w:asciiTheme="minorHAnsi" w:hAnsiTheme="minorHAnsi" w:cstheme="minorHAnsi"/>
          <w:sz w:val="22"/>
          <w:szCs w:val="22"/>
        </w:rPr>
        <w:t>Developed applications that execute the same on various browsers like Internet Explorer, Mozilla Firefox, Google Chrome, and Opera using various debugging tools like Firebug/IE Developer Tools.</w:t>
      </w:r>
    </w:p>
    <w:p w:rsidR="00975842" w:rsidRPr="003B0A10" w:rsidRDefault="00975842" w:rsidP="00F855EA">
      <w:pPr>
        <w:autoSpaceDE w:val="0"/>
        <w:adjustRightInd w:val="0"/>
        <w:jc w:val="both"/>
        <w:rPr>
          <w:rFonts w:asciiTheme="minorHAnsi" w:hAnsiTheme="minorHAnsi" w:cstheme="minorHAnsi"/>
          <w:b/>
          <w:bCs/>
          <w:sz w:val="22"/>
          <w:szCs w:val="22"/>
        </w:rPr>
      </w:pPr>
    </w:p>
    <w:p w:rsidR="00975842" w:rsidRPr="003B0A10" w:rsidRDefault="00975842" w:rsidP="00F855EA">
      <w:pPr>
        <w:autoSpaceDE w:val="0"/>
        <w:adjustRightInd w:val="0"/>
        <w:jc w:val="both"/>
        <w:rPr>
          <w:rFonts w:asciiTheme="minorHAnsi" w:hAnsiTheme="minorHAnsi" w:cstheme="minorHAnsi"/>
          <w:sz w:val="22"/>
          <w:szCs w:val="22"/>
        </w:rPr>
      </w:pPr>
      <w:r w:rsidRPr="003B0A10">
        <w:rPr>
          <w:rFonts w:asciiTheme="minorHAnsi" w:hAnsiTheme="minorHAnsi" w:cstheme="minorHAnsi"/>
          <w:b/>
          <w:sz w:val="22"/>
          <w:szCs w:val="22"/>
        </w:rPr>
        <w:t>Environment</w:t>
      </w:r>
      <w:r w:rsidRPr="003B0A10">
        <w:rPr>
          <w:rFonts w:asciiTheme="minorHAnsi" w:hAnsiTheme="minorHAnsi" w:cstheme="minorHAnsi"/>
          <w:sz w:val="22"/>
          <w:szCs w:val="22"/>
        </w:rPr>
        <w:t>: HTML, CSS, Java Script, JQuery, AJAX, Usability Testing, Agile methodology, Eclipse and Windows XP.</w:t>
      </w:r>
    </w:p>
    <w:p w:rsidR="006A7786" w:rsidRPr="003B0A10" w:rsidRDefault="006A7786" w:rsidP="00F855EA">
      <w:pPr>
        <w:jc w:val="both"/>
        <w:rPr>
          <w:rFonts w:asciiTheme="minorHAnsi" w:hAnsiTheme="minorHAnsi" w:cstheme="minorHAnsi"/>
          <w:sz w:val="22"/>
          <w:szCs w:val="22"/>
        </w:rPr>
      </w:pPr>
    </w:p>
    <w:p w:rsidR="00B9080F" w:rsidRPr="003B0A10" w:rsidRDefault="00B9080F" w:rsidP="00F855EA">
      <w:pPr>
        <w:jc w:val="both"/>
        <w:rPr>
          <w:rFonts w:asciiTheme="minorHAnsi" w:hAnsiTheme="minorHAnsi" w:cstheme="minorHAnsi"/>
          <w:sz w:val="22"/>
          <w:szCs w:val="22"/>
        </w:rPr>
      </w:pPr>
    </w:p>
    <w:p w:rsidR="00B9080F" w:rsidRPr="003B0A10" w:rsidRDefault="00B9080F" w:rsidP="00F855EA">
      <w:pPr>
        <w:jc w:val="both"/>
        <w:rPr>
          <w:rFonts w:asciiTheme="minorHAnsi" w:hAnsiTheme="minorHAnsi" w:cstheme="minorHAnsi"/>
          <w:sz w:val="22"/>
          <w:szCs w:val="22"/>
        </w:rPr>
      </w:pPr>
    </w:p>
    <w:sectPr w:rsidR="00B9080F" w:rsidRPr="003B0A10" w:rsidSect="008B2B0B">
      <w:pgSz w:w="12240" w:h="15840"/>
      <w:pgMar w:top="360" w:right="72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multilevel"/>
    <w:tmpl w:val="00000004"/>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3">
    <w:nsid w:val="02801FF7"/>
    <w:multiLevelType w:val="hybridMultilevel"/>
    <w:tmpl w:val="D9BC9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9A740F"/>
    <w:multiLevelType w:val="hybridMultilevel"/>
    <w:tmpl w:val="7D1E4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3066EA"/>
    <w:multiLevelType w:val="hybridMultilevel"/>
    <w:tmpl w:val="F2A67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ED51B4"/>
    <w:multiLevelType w:val="multilevel"/>
    <w:tmpl w:val="1DED51B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BD6852"/>
    <w:multiLevelType w:val="hybridMultilevel"/>
    <w:tmpl w:val="D960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76287"/>
    <w:multiLevelType w:val="hybridMultilevel"/>
    <w:tmpl w:val="3A180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495D89"/>
    <w:multiLevelType w:val="hybridMultilevel"/>
    <w:tmpl w:val="50B6AA4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372E2CC7"/>
    <w:multiLevelType w:val="hybridMultilevel"/>
    <w:tmpl w:val="01C65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0D1743"/>
    <w:multiLevelType w:val="hybridMultilevel"/>
    <w:tmpl w:val="31027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DC04F2"/>
    <w:multiLevelType w:val="hybridMultilevel"/>
    <w:tmpl w:val="BEE03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27404C"/>
    <w:multiLevelType w:val="hybridMultilevel"/>
    <w:tmpl w:val="CCC08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833907"/>
    <w:multiLevelType w:val="hybridMultilevel"/>
    <w:tmpl w:val="0792F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5ACF7386"/>
    <w:multiLevelType w:val="hybridMultilevel"/>
    <w:tmpl w:val="6E042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0C0E5A"/>
    <w:multiLevelType w:val="hybridMultilevel"/>
    <w:tmpl w:val="AC5E3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F922C1A"/>
    <w:multiLevelType w:val="hybridMultilevel"/>
    <w:tmpl w:val="43600B74"/>
    <w:lvl w:ilvl="0" w:tplc="C766083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2C9073D"/>
    <w:multiLevelType w:val="hybridMultilevel"/>
    <w:tmpl w:val="B61E0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74A95405"/>
    <w:multiLevelType w:val="hybridMultilevel"/>
    <w:tmpl w:val="FB56C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0B3B91"/>
    <w:multiLevelType w:val="hybridMultilevel"/>
    <w:tmpl w:val="F4B8D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12"/>
  </w:num>
  <w:num w:numId="4">
    <w:abstractNumId w:val="16"/>
  </w:num>
  <w:num w:numId="5">
    <w:abstractNumId w:val="4"/>
  </w:num>
  <w:num w:numId="6">
    <w:abstractNumId w:val="0"/>
  </w:num>
  <w:num w:numId="7">
    <w:abstractNumId w:val="2"/>
  </w:num>
  <w:num w:numId="8">
    <w:abstractNumId w:val="3"/>
  </w:num>
  <w:num w:numId="9">
    <w:abstractNumId w:val="17"/>
  </w:num>
  <w:num w:numId="10">
    <w:abstractNumId w:val="5"/>
  </w:num>
  <w:num w:numId="11">
    <w:abstractNumId w:val="7"/>
  </w:num>
  <w:num w:numId="12">
    <w:abstractNumId w:val="8"/>
  </w:num>
  <w:num w:numId="13">
    <w:abstractNumId w:val="14"/>
  </w:num>
  <w:num w:numId="14">
    <w:abstractNumId w:val="18"/>
  </w:num>
  <w:num w:numId="15">
    <w:abstractNumId w:val="22"/>
  </w:num>
  <w:num w:numId="16">
    <w:abstractNumId w:val="9"/>
  </w:num>
  <w:num w:numId="17">
    <w:abstractNumId w:val="1"/>
  </w:num>
  <w:num w:numId="18">
    <w:abstractNumId w:val="19"/>
  </w:num>
  <w:num w:numId="19">
    <w:abstractNumId w:val="21"/>
  </w:num>
  <w:num w:numId="20">
    <w:abstractNumId w:val="13"/>
  </w:num>
  <w:num w:numId="21">
    <w:abstractNumId w:val="6"/>
  </w:num>
  <w:num w:numId="22">
    <w:abstractNumId w:val="10"/>
  </w:num>
  <w:num w:numId="2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A7786"/>
    <w:rsid w:val="00030057"/>
    <w:rsid w:val="000410E6"/>
    <w:rsid w:val="0006148A"/>
    <w:rsid w:val="00080ECD"/>
    <w:rsid w:val="000A7CD6"/>
    <w:rsid w:val="000C065D"/>
    <w:rsid w:val="000D7210"/>
    <w:rsid w:val="00133761"/>
    <w:rsid w:val="00180692"/>
    <w:rsid w:val="001A11F2"/>
    <w:rsid w:val="001B01B1"/>
    <w:rsid w:val="001B2148"/>
    <w:rsid w:val="001C1D7B"/>
    <w:rsid w:val="001D7158"/>
    <w:rsid w:val="001E3957"/>
    <w:rsid w:val="001F1738"/>
    <w:rsid w:val="002068A2"/>
    <w:rsid w:val="00215644"/>
    <w:rsid w:val="00262E89"/>
    <w:rsid w:val="00271B41"/>
    <w:rsid w:val="002B0666"/>
    <w:rsid w:val="002B532D"/>
    <w:rsid w:val="002C08CD"/>
    <w:rsid w:val="002C0D49"/>
    <w:rsid w:val="002C33DA"/>
    <w:rsid w:val="002E40E2"/>
    <w:rsid w:val="002F3C74"/>
    <w:rsid w:val="00327A12"/>
    <w:rsid w:val="00360F42"/>
    <w:rsid w:val="00364CDE"/>
    <w:rsid w:val="0037641A"/>
    <w:rsid w:val="00381A1D"/>
    <w:rsid w:val="003A2414"/>
    <w:rsid w:val="003B0A10"/>
    <w:rsid w:val="003B18EA"/>
    <w:rsid w:val="003B44CA"/>
    <w:rsid w:val="003C50D4"/>
    <w:rsid w:val="003E7A02"/>
    <w:rsid w:val="00414B9F"/>
    <w:rsid w:val="004205F6"/>
    <w:rsid w:val="004334EB"/>
    <w:rsid w:val="004861B5"/>
    <w:rsid w:val="004A2893"/>
    <w:rsid w:val="004A32D3"/>
    <w:rsid w:val="004F4987"/>
    <w:rsid w:val="00514A0B"/>
    <w:rsid w:val="005377DD"/>
    <w:rsid w:val="00553426"/>
    <w:rsid w:val="0056250E"/>
    <w:rsid w:val="00563554"/>
    <w:rsid w:val="00563C6B"/>
    <w:rsid w:val="0057447F"/>
    <w:rsid w:val="005848AC"/>
    <w:rsid w:val="005A16C3"/>
    <w:rsid w:val="005A3333"/>
    <w:rsid w:val="005C2FED"/>
    <w:rsid w:val="005C7785"/>
    <w:rsid w:val="005D114F"/>
    <w:rsid w:val="005E2515"/>
    <w:rsid w:val="006140FF"/>
    <w:rsid w:val="00642C37"/>
    <w:rsid w:val="006618DD"/>
    <w:rsid w:val="00670978"/>
    <w:rsid w:val="00675A5B"/>
    <w:rsid w:val="006A7786"/>
    <w:rsid w:val="006B096D"/>
    <w:rsid w:val="006C0A4D"/>
    <w:rsid w:val="006C4FE0"/>
    <w:rsid w:val="006C6D32"/>
    <w:rsid w:val="006D32EF"/>
    <w:rsid w:val="006F4E14"/>
    <w:rsid w:val="007330E1"/>
    <w:rsid w:val="00737931"/>
    <w:rsid w:val="00786CC6"/>
    <w:rsid w:val="007E07C1"/>
    <w:rsid w:val="008071DB"/>
    <w:rsid w:val="00813677"/>
    <w:rsid w:val="008143D8"/>
    <w:rsid w:val="00835A36"/>
    <w:rsid w:val="00840171"/>
    <w:rsid w:val="008470F1"/>
    <w:rsid w:val="0085347C"/>
    <w:rsid w:val="0088711F"/>
    <w:rsid w:val="00892E6D"/>
    <w:rsid w:val="008A73B2"/>
    <w:rsid w:val="008B2B0B"/>
    <w:rsid w:val="008D491E"/>
    <w:rsid w:val="008E2F47"/>
    <w:rsid w:val="00900CB0"/>
    <w:rsid w:val="00912C90"/>
    <w:rsid w:val="00922610"/>
    <w:rsid w:val="00925609"/>
    <w:rsid w:val="00926876"/>
    <w:rsid w:val="00934BB0"/>
    <w:rsid w:val="00975842"/>
    <w:rsid w:val="00986145"/>
    <w:rsid w:val="00994B65"/>
    <w:rsid w:val="009F3955"/>
    <w:rsid w:val="00A41EBF"/>
    <w:rsid w:val="00A566A8"/>
    <w:rsid w:val="00AE2EC1"/>
    <w:rsid w:val="00B02F63"/>
    <w:rsid w:val="00B1448E"/>
    <w:rsid w:val="00B23CC6"/>
    <w:rsid w:val="00B834C3"/>
    <w:rsid w:val="00B9080F"/>
    <w:rsid w:val="00BA07B7"/>
    <w:rsid w:val="00BB03F4"/>
    <w:rsid w:val="00BC3785"/>
    <w:rsid w:val="00BC7D08"/>
    <w:rsid w:val="00BE2830"/>
    <w:rsid w:val="00C20F68"/>
    <w:rsid w:val="00C274E4"/>
    <w:rsid w:val="00C308B2"/>
    <w:rsid w:val="00C63B31"/>
    <w:rsid w:val="00C816D1"/>
    <w:rsid w:val="00C92858"/>
    <w:rsid w:val="00CB388B"/>
    <w:rsid w:val="00CC69BD"/>
    <w:rsid w:val="00D05FB9"/>
    <w:rsid w:val="00D20822"/>
    <w:rsid w:val="00D37C7A"/>
    <w:rsid w:val="00D4597F"/>
    <w:rsid w:val="00D52716"/>
    <w:rsid w:val="00D83918"/>
    <w:rsid w:val="00D911C3"/>
    <w:rsid w:val="00DA1B92"/>
    <w:rsid w:val="00DB4BF3"/>
    <w:rsid w:val="00DD5292"/>
    <w:rsid w:val="00DF191F"/>
    <w:rsid w:val="00E642DA"/>
    <w:rsid w:val="00E95A0E"/>
    <w:rsid w:val="00E9725B"/>
    <w:rsid w:val="00EC285F"/>
    <w:rsid w:val="00EC5C8F"/>
    <w:rsid w:val="00ED5BC1"/>
    <w:rsid w:val="00ED67D3"/>
    <w:rsid w:val="00F13BD6"/>
    <w:rsid w:val="00F17773"/>
    <w:rsid w:val="00F40D1D"/>
    <w:rsid w:val="00F51034"/>
    <w:rsid w:val="00F54C11"/>
    <w:rsid w:val="00F855EA"/>
    <w:rsid w:val="00FA3A2E"/>
    <w:rsid w:val="00FD087F"/>
    <w:rsid w:val="00FD2F9F"/>
    <w:rsid w:val="00FE5261"/>
    <w:rsid w:val="00FF1E7A"/>
    <w:rsid w:val="00FF72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3D8"/>
    <w:rPr>
      <w:rFonts w:ascii="Times New Roman" w:hAnsi="Times New Roman"/>
      <w:sz w:val="24"/>
      <w:szCs w:val="24"/>
      <w:lang w:val="en-US"/>
    </w:rPr>
  </w:style>
  <w:style w:type="paragraph" w:styleId="Heading1">
    <w:name w:val="heading 1"/>
    <w:basedOn w:val="Normal"/>
    <w:next w:val="Normal"/>
    <w:link w:val="Heading1Char"/>
    <w:uiPriority w:val="9"/>
    <w:qFormat/>
    <w:rsid w:val="008143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qFormat/>
    <w:rsid w:val="008143D8"/>
    <w:pPr>
      <w:keepNext/>
      <w:outlineLvl w:val="6"/>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D8"/>
    <w:rPr>
      <w:rFonts w:asciiTheme="majorHAnsi" w:eastAsiaTheme="majorEastAsia" w:hAnsiTheme="majorHAnsi" w:cstheme="majorBidi"/>
      <w:b/>
      <w:bCs/>
      <w:color w:val="365F91" w:themeColor="accent1" w:themeShade="BF"/>
      <w:sz w:val="28"/>
      <w:szCs w:val="28"/>
      <w:lang w:val="en-US"/>
    </w:rPr>
  </w:style>
  <w:style w:type="character" w:customStyle="1" w:styleId="Heading7Char">
    <w:name w:val="Heading 7 Char"/>
    <w:basedOn w:val="DefaultParagraphFont"/>
    <w:link w:val="Heading7"/>
    <w:rsid w:val="008143D8"/>
    <w:rPr>
      <w:rFonts w:ascii="Arial" w:eastAsia="Times New Roman" w:hAnsi="Arial" w:cs="Times New Roman"/>
      <w:sz w:val="24"/>
      <w:szCs w:val="20"/>
      <w:lang w:val="en-US"/>
    </w:rPr>
  </w:style>
  <w:style w:type="paragraph" w:styleId="Title">
    <w:name w:val="Title"/>
    <w:basedOn w:val="Normal"/>
    <w:next w:val="Normal"/>
    <w:link w:val="TitleChar"/>
    <w:uiPriority w:val="10"/>
    <w:qFormat/>
    <w:rsid w:val="008143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3D8"/>
    <w:rPr>
      <w:rFonts w:asciiTheme="majorHAnsi" w:eastAsiaTheme="majorEastAsia" w:hAnsiTheme="majorHAnsi" w:cstheme="majorBidi"/>
      <w:color w:val="17365D" w:themeColor="text2" w:themeShade="BF"/>
      <w:spacing w:val="5"/>
      <w:kern w:val="28"/>
      <w:sz w:val="52"/>
      <w:szCs w:val="52"/>
      <w:lang w:val="en-US"/>
    </w:rPr>
  </w:style>
  <w:style w:type="character" w:styleId="Emphasis">
    <w:name w:val="Emphasis"/>
    <w:basedOn w:val="DefaultParagraphFont"/>
    <w:uiPriority w:val="20"/>
    <w:qFormat/>
    <w:rsid w:val="008143D8"/>
    <w:rPr>
      <w:i/>
      <w:iCs/>
    </w:rPr>
  </w:style>
  <w:style w:type="paragraph" w:styleId="NoSpacing">
    <w:name w:val="No Spacing"/>
    <w:qFormat/>
    <w:rsid w:val="008143D8"/>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8143D8"/>
    <w:pPr>
      <w:ind w:left="720"/>
      <w:contextualSpacing/>
    </w:pPr>
    <w:rPr>
      <w:rFonts w:eastAsia="Times New Roman" w:cs="Times New Roman"/>
    </w:rPr>
  </w:style>
  <w:style w:type="paragraph" w:styleId="Header">
    <w:name w:val="header"/>
    <w:basedOn w:val="Normal"/>
    <w:link w:val="HeaderChar"/>
    <w:rsid w:val="006A7786"/>
    <w:pPr>
      <w:tabs>
        <w:tab w:val="center" w:pos="4320"/>
        <w:tab w:val="right" w:pos="8640"/>
      </w:tabs>
      <w:jc w:val="left"/>
    </w:pPr>
    <w:rPr>
      <w:rFonts w:eastAsia="Times New Roman" w:cs="Times New Roman"/>
    </w:rPr>
  </w:style>
  <w:style w:type="character" w:customStyle="1" w:styleId="HeaderChar">
    <w:name w:val="Header Char"/>
    <w:basedOn w:val="DefaultParagraphFont"/>
    <w:link w:val="Header"/>
    <w:rsid w:val="006A7786"/>
    <w:rPr>
      <w:rFonts w:ascii="Times New Roman" w:eastAsia="Times New Roman" w:hAnsi="Times New Roman" w:cs="Times New Roman"/>
      <w:sz w:val="24"/>
      <w:szCs w:val="24"/>
      <w:lang w:val="en-US"/>
    </w:rPr>
  </w:style>
  <w:style w:type="table" w:styleId="TableGrid">
    <w:name w:val="Table Grid"/>
    <w:basedOn w:val="TableNormal"/>
    <w:uiPriority w:val="59"/>
    <w:rsid w:val="006A7786"/>
    <w:pPr>
      <w:jc w:val="left"/>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rsid w:val="00975842"/>
  </w:style>
  <w:style w:type="character" w:customStyle="1" w:styleId="ListParagraphChar">
    <w:name w:val="List Paragraph Char"/>
    <w:basedOn w:val="DefaultParagraphFont"/>
    <w:link w:val="ListParagraph"/>
    <w:uiPriority w:val="34"/>
    <w:rsid w:val="0057447F"/>
    <w:rPr>
      <w:rFonts w:ascii="Times New Roman" w:eastAsia="Times New Roman" w:hAnsi="Times New Roman" w:cs="Times New Roman"/>
      <w:sz w:val="24"/>
      <w:szCs w:val="24"/>
      <w:lang w:val="en-US"/>
    </w:rPr>
  </w:style>
  <w:style w:type="paragraph" w:customStyle="1" w:styleId="Normal1">
    <w:name w:val="Normal1"/>
    <w:rsid w:val="00FF72BA"/>
    <w:pPr>
      <w:spacing w:before="90" w:after="90"/>
      <w:ind w:left="90" w:right="90"/>
      <w:jc w:val="left"/>
    </w:pPr>
    <w:rPr>
      <w:rFonts w:ascii="Times New Roman" w:eastAsia="Times New Roman" w:hAnsi="Times New Roman" w:cs="Times New Roman"/>
      <w:color w:val="000000"/>
      <w:sz w:val="24"/>
      <w:lang w:val="en-US"/>
    </w:rPr>
  </w:style>
  <w:style w:type="paragraph" w:customStyle="1" w:styleId="ListContents">
    <w:name w:val="List Contents"/>
    <w:basedOn w:val="Normal"/>
    <w:uiPriority w:val="99"/>
    <w:rsid w:val="00FF72BA"/>
    <w:pPr>
      <w:widowControl w:val="0"/>
      <w:suppressAutoHyphens/>
      <w:autoSpaceDN w:val="0"/>
      <w:ind w:left="567"/>
      <w:jc w:val="left"/>
      <w:textAlignment w:val="baseline"/>
    </w:pPr>
    <w:rPr>
      <w:rFonts w:eastAsia="Arial Unicode MS" w:cs="Tahoma"/>
      <w:kern w:val="3"/>
    </w:rPr>
  </w:style>
  <w:style w:type="paragraph" w:styleId="PlainText">
    <w:name w:val="Plain Text"/>
    <w:basedOn w:val="Normal"/>
    <w:link w:val="PlainTextChar"/>
    <w:rsid w:val="006C4FE0"/>
    <w:pPr>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C4FE0"/>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unhideWhenUsed/>
    <w:rsid w:val="006C4FE0"/>
    <w:pPr>
      <w:jc w:val="left"/>
    </w:pPr>
    <w:rPr>
      <w:rFonts w:ascii="Consolas" w:eastAsia="Times New Roman" w:hAnsi="Consolas" w:cs="Times New Roman"/>
      <w:sz w:val="20"/>
      <w:szCs w:val="20"/>
    </w:rPr>
  </w:style>
  <w:style w:type="character" w:customStyle="1" w:styleId="HTMLPreformattedChar">
    <w:name w:val="HTML Preformatted Char"/>
    <w:basedOn w:val="DefaultParagraphFont"/>
    <w:link w:val="HTMLPreformatted"/>
    <w:uiPriority w:val="99"/>
    <w:rsid w:val="006C4FE0"/>
    <w:rPr>
      <w:rFonts w:ascii="Consolas" w:eastAsia="Times New Roman" w:hAnsi="Consolas" w:cs="Times New Roman"/>
      <w:sz w:val="20"/>
      <w:szCs w:val="20"/>
      <w:lang w:val="en-US"/>
    </w:rPr>
  </w:style>
  <w:style w:type="paragraph" w:customStyle="1" w:styleId="level1text">
    <w:name w:val="level1text"/>
    <w:basedOn w:val="Normal"/>
    <w:rsid w:val="006C4FE0"/>
    <w:pPr>
      <w:tabs>
        <w:tab w:val="left" w:pos="0"/>
      </w:tabs>
      <w:jc w:val="both"/>
    </w:pPr>
    <w:rPr>
      <w:rFonts w:eastAsia="Times New Roman" w:cs="Times New Roman"/>
      <w:sz w:val="22"/>
      <w:szCs w:val="22"/>
    </w:rPr>
  </w:style>
  <w:style w:type="paragraph" w:customStyle="1" w:styleId="ColorfulList-Accent11">
    <w:name w:val="Colorful List - Accent 11"/>
    <w:basedOn w:val="Normal"/>
    <w:uiPriority w:val="34"/>
    <w:qFormat/>
    <w:rsid w:val="00514A0B"/>
    <w:pPr>
      <w:spacing w:after="200" w:line="276" w:lineRule="auto"/>
      <w:ind w:left="720"/>
      <w:contextualSpacing/>
      <w:jc w:val="left"/>
    </w:pPr>
    <w:rPr>
      <w:rFonts w:ascii="Calibri" w:eastAsia="Calibri" w:hAnsi="Calibri" w:cs="Times New Roman"/>
      <w:sz w:val="22"/>
      <w:szCs w:val="22"/>
    </w:rPr>
  </w:style>
  <w:style w:type="character" w:styleId="Hyperlink">
    <w:name w:val="Hyperlink"/>
    <w:basedOn w:val="DefaultParagraphFont"/>
    <w:uiPriority w:val="99"/>
    <w:unhideWhenUsed/>
    <w:rsid w:val="002C08CD"/>
    <w:rPr>
      <w:color w:val="0000FF" w:themeColor="hyperlink"/>
      <w:u w:val="single"/>
    </w:rPr>
  </w:style>
  <w:style w:type="paragraph" w:styleId="BodyTextIndent3">
    <w:name w:val="Body Text Indent 3"/>
    <w:basedOn w:val="Normal"/>
    <w:link w:val="BodyTextIndent3Char"/>
    <w:unhideWhenUsed/>
    <w:rsid w:val="00D37C7A"/>
    <w:pPr>
      <w:spacing w:after="120"/>
      <w:ind w:left="360"/>
      <w:jc w:val="left"/>
    </w:pPr>
    <w:rPr>
      <w:rFonts w:eastAsia="Times New Roman" w:cs="Times New Roman"/>
      <w:sz w:val="16"/>
      <w:szCs w:val="16"/>
    </w:rPr>
  </w:style>
  <w:style w:type="character" w:customStyle="1" w:styleId="BodyTextIndent3Char">
    <w:name w:val="Body Text Indent 3 Char"/>
    <w:basedOn w:val="DefaultParagraphFont"/>
    <w:link w:val="BodyTextIndent3"/>
    <w:rsid w:val="00D37C7A"/>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491699">
      <w:bodyDiv w:val="1"/>
      <w:marLeft w:val="0"/>
      <w:marRight w:val="0"/>
      <w:marTop w:val="0"/>
      <w:marBottom w:val="0"/>
      <w:divBdr>
        <w:top w:val="none" w:sz="0" w:space="0" w:color="auto"/>
        <w:left w:val="none" w:sz="0" w:space="0" w:color="auto"/>
        <w:bottom w:val="none" w:sz="0" w:space="0" w:color="auto"/>
        <w:right w:val="none" w:sz="0" w:space="0" w:color="auto"/>
      </w:divBdr>
    </w:div>
    <w:div w:id="3471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unui8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dc:title>
  <dc:creator>Arun</dc:creator>
  <dc:description>vipin@srimatrix.com</dc:description>
  <cp:lastModifiedBy>vsharma</cp:lastModifiedBy>
  <cp:revision>2</cp:revision>
  <dcterms:created xsi:type="dcterms:W3CDTF">2015-09-10T20:11:00Z</dcterms:created>
  <dcterms:modified xsi:type="dcterms:W3CDTF">2015-09-10T20:11:00Z</dcterms:modified>
</cp:coreProperties>
</file>