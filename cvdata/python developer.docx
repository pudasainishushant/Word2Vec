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633B" w:rsidRPr="002304B0" w:rsidRDefault="008F633B" w:rsidP="00C95D98">
      <w:pPr>
        <w:tabs>
          <w:tab w:val="left" w:pos="720"/>
        </w:tabs>
        <w:spacing w:after="0" w:line="276" w:lineRule="auto"/>
        <w:ind w:right="89"/>
        <w:rPr>
          <w:rFonts w:eastAsia="Arial" w:cstheme="minorHAnsi"/>
          <w:b/>
          <w:u w:val="single"/>
        </w:rPr>
      </w:pPr>
    </w:p>
    <w:p w:rsidR="00DC2BB3" w:rsidRPr="002304B0" w:rsidRDefault="00DC2BB3" w:rsidP="00C95D98">
      <w:pPr>
        <w:tabs>
          <w:tab w:val="left" w:pos="720"/>
        </w:tabs>
        <w:spacing w:after="0" w:line="276" w:lineRule="auto"/>
        <w:ind w:right="89"/>
        <w:rPr>
          <w:rFonts w:eastAsia="Arial" w:cstheme="minorHAnsi"/>
          <w:b/>
          <w:u w:val="single"/>
        </w:rPr>
      </w:pPr>
      <w:r w:rsidRPr="002304B0">
        <w:rPr>
          <w:rFonts w:eastAsia="Arial" w:cstheme="minorHAnsi"/>
          <w:b/>
          <w:u w:val="single"/>
        </w:rPr>
        <w:t>Professional Summary:</w:t>
      </w:r>
    </w:p>
    <w:p w:rsidR="00972094" w:rsidRPr="002304B0" w:rsidRDefault="00E90E4B" w:rsidP="00C95D98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76" w:lineRule="auto"/>
        <w:ind w:left="360"/>
        <w:jc w:val="both"/>
        <w:rPr>
          <w:rFonts w:cstheme="minorHAnsi"/>
        </w:rPr>
      </w:pPr>
      <w:r w:rsidRPr="002304B0">
        <w:rPr>
          <w:rFonts w:cstheme="minorHAnsi"/>
        </w:rPr>
        <w:t>Over 8</w:t>
      </w:r>
      <w:r w:rsidR="00EE03ED" w:rsidRPr="002304B0">
        <w:rPr>
          <w:rFonts w:cstheme="minorHAnsi"/>
        </w:rPr>
        <w:t xml:space="preserve"> </w:t>
      </w:r>
      <w:r w:rsidR="00972094" w:rsidRPr="002304B0">
        <w:rPr>
          <w:rFonts w:cstheme="minorHAnsi"/>
          <w:bCs/>
        </w:rPr>
        <w:t>years</w:t>
      </w:r>
      <w:r w:rsidR="00972094" w:rsidRPr="002304B0">
        <w:rPr>
          <w:rFonts w:cstheme="minorHAnsi"/>
        </w:rPr>
        <w:t xml:space="preserve"> of IT Experience in designing, developing, testing and implementing of various stand-alone and client-server architecture based enterprise application software in </w:t>
      </w:r>
      <w:r w:rsidR="00972094" w:rsidRPr="002304B0">
        <w:rPr>
          <w:rFonts w:cstheme="minorHAnsi"/>
          <w:b/>
          <w:bCs/>
        </w:rPr>
        <w:t>Python</w:t>
      </w:r>
      <w:r w:rsidR="00972094" w:rsidRPr="002304B0">
        <w:rPr>
          <w:rFonts w:cstheme="minorHAnsi"/>
        </w:rPr>
        <w:t xml:space="preserve"> on different domains.</w:t>
      </w:r>
    </w:p>
    <w:p w:rsidR="00972094" w:rsidRPr="002304B0" w:rsidRDefault="00972094" w:rsidP="00C95D98">
      <w:pPr>
        <w:pStyle w:val="ListBullet"/>
        <w:numPr>
          <w:ilvl w:val="0"/>
          <w:numId w:val="14"/>
        </w:numPr>
        <w:spacing w:after="0" w:line="276" w:lineRule="auto"/>
        <w:ind w:left="360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2304B0">
        <w:rPr>
          <w:rFonts w:asciiTheme="minorHAnsi" w:hAnsiTheme="minorHAnsi" w:cstheme="minorHAnsi"/>
          <w:color w:val="auto"/>
          <w:sz w:val="22"/>
          <w:szCs w:val="22"/>
        </w:rPr>
        <w:t xml:space="preserve">Skilled experience in </w:t>
      </w:r>
      <w:r w:rsidRPr="002304B0">
        <w:rPr>
          <w:rFonts w:asciiTheme="minorHAnsi" w:hAnsiTheme="minorHAnsi" w:cstheme="minorHAnsi"/>
          <w:b/>
          <w:color w:val="auto"/>
          <w:sz w:val="22"/>
          <w:szCs w:val="22"/>
        </w:rPr>
        <w:t xml:space="preserve">Python </w:t>
      </w:r>
      <w:r w:rsidRPr="002304B0">
        <w:rPr>
          <w:rFonts w:asciiTheme="minorHAnsi" w:hAnsiTheme="minorHAnsi" w:cstheme="minorHAnsi"/>
          <w:color w:val="auto"/>
          <w:sz w:val="22"/>
          <w:szCs w:val="22"/>
        </w:rPr>
        <w:t xml:space="preserve">with proven expertise in using new tools and technical developments (libraries used: libraries- Beautiful Soup, </w:t>
      </w:r>
      <w:proofErr w:type="spellStart"/>
      <w:r w:rsidRPr="002304B0">
        <w:rPr>
          <w:rFonts w:asciiTheme="minorHAnsi" w:hAnsiTheme="minorHAnsi" w:cstheme="minorHAnsi"/>
          <w:color w:val="auto"/>
          <w:sz w:val="22"/>
          <w:szCs w:val="22"/>
        </w:rPr>
        <w:t>Jasy</w:t>
      </w:r>
      <w:proofErr w:type="spellEnd"/>
      <w:r w:rsidRPr="002304B0">
        <w:rPr>
          <w:rFonts w:asciiTheme="minorHAnsi" w:hAnsiTheme="minorHAnsi" w:cstheme="minorHAnsi"/>
          <w:color w:val="auto"/>
          <w:sz w:val="22"/>
          <w:szCs w:val="22"/>
        </w:rPr>
        <w:t xml:space="preserve">, </w:t>
      </w:r>
      <w:proofErr w:type="spellStart"/>
      <w:r w:rsidRPr="002304B0">
        <w:rPr>
          <w:rFonts w:asciiTheme="minorHAnsi" w:hAnsiTheme="minorHAnsi" w:cstheme="minorHAnsi"/>
          <w:color w:val="auto"/>
          <w:sz w:val="22"/>
          <w:szCs w:val="22"/>
        </w:rPr>
        <w:t>numpy</w:t>
      </w:r>
      <w:proofErr w:type="spellEnd"/>
      <w:r w:rsidRPr="002304B0">
        <w:rPr>
          <w:rFonts w:asciiTheme="minorHAnsi" w:hAnsiTheme="minorHAnsi" w:cstheme="minorHAnsi"/>
          <w:color w:val="auto"/>
          <w:sz w:val="22"/>
          <w:szCs w:val="22"/>
        </w:rPr>
        <w:t xml:space="preserve">, </w:t>
      </w:r>
      <w:proofErr w:type="spellStart"/>
      <w:r w:rsidRPr="002304B0">
        <w:rPr>
          <w:rFonts w:asciiTheme="minorHAnsi" w:hAnsiTheme="minorHAnsi" w:cstheme="minorHAnsi"/>
          <w:color w:val="auto"/>
          <w:sz w:val="22"/>
          <w:szCs w:val="22"/>
        </w:rPr>
        <w:t>Scipy</w:t>
      </w:r>
      <w:proofErr w:type="spellEnd"/>
      <w:r w:rsidRPr="002304B0">
        <w:rPr>
          <w:rFonts w:asciiTheme="minorHAnsi" w:hAnsiTheme="minorHAnsi" w:cstheme="minorHAnsi"/>
          <w:color w:val="auto"/>
          <w:sz w:val="22"/>
          <w:szCs w:val="22"/>
        </w:rPr>
        <w:t xml:space="preserve">, </w:t>
      </w:r>
      <w:proofErr w:type="spellStart"/>
      <w:r w:rsidRPr="002304B0">
        <w:rPr>
          <w:rFonts w:asciiTheme="minorHAnsi" w:hAnsiTheme="minorHAnsi" w:cstheme="minorHAnsi"/>
          <w:color w:val="auto"/>
          <w:sz w:val="22"/>
          <w:szCs w:val="22"/>
        </w:rPr>
        <w:t>matplotlib</w:t>
      </w:r>
      <w:proofErr w:type="spellEnd"/>
      <w:r w:rsidRPr="002304B0">
        <w:rPr>
          <w:rFonts w:asciiTheme="minorHAnsi" w:hAnsiTheme="minorHAnsi" w:cstheme="minorHAnsi"/>
          <w:color w:val="auto"/>
          <w:sz w:val="22"/>
          <w:szCs w:val="22"/>
        </w:rPr>
        <w:t xml:space="preserve">, Pickle, </w:t>
      </w:r>
      <w:proofErr w:type="spellStart"/>
      <w:r w:rsidRPr="002304B0">
        <w:rPr>
          <w:rFonts w:asciiTheme="minorHAnsi" w:hAnsiTheme="minorHAnsi" w:cstheme="minorHAnsi"/>
          <w:color w:val="auto"/>
          <w:sz w:val="22"/>
          <w:szCs w:val="22"/>
        </w:rPr>
        <w:t>PySide</w:t>
      </w:r>
      <w:proofErr w:type="spellEnd"/>
      <w:r w:rsidRPr="002304B0">
        <w:rPr>
          <w:rFonts w:asciiTheme="minorHAnsi" w:hAnsiTheme="minorHAnsi" w:cstheme="minorHAnsi"/>
          <w:color w:val="auto"/>
          <w:sz w:val="22"/>
          <w:szCs w:val="22"/>
        </w:rPr>
        <w:t xml:space="preserve">, python-twitter, Pandas </w:t>
      </w:r>
      <w:proofErr w:type="spellStart"/>
      <w:r w:rsidRPr="002304B0">
        <w:rPr>
          <w:rFonts w:asciiTheme="minorHAnsi" w:hAnsiTheme="minorHAnsi" w:cstheme="minorHAnsi"/>
          <w:color w:val="auto"/>
          <w:sz w:val="22"/>
          <w:szCs w:val="22"/>
        </w:rPr>
        <w:t>dataframe</w:t>
      </w:r>
      <w:proofErr w:type="spellEnd"/>
      <w:r w:rsidRPr="002304B0">
        <w:rPr>
          <w:rFonts w:asciiTheme="minorHAnsi" w:hAnsiTheme="minorHAnsi" w:cstheme="minorHAnsi"/>
          <w:color w:val="auto"/>
          <w:sz w:val="22"/>
          <w:szCs w:val="22"/>
        </w:rPr>
        <w:t xml:space="preserve">, </w:t>
      </w:r>
      <w:r w:rsidR="007E6F3B" w:rsidRPr="002304B0">
        <w:rPr>
          <w:rFonts w:asciiTheme="minorHAnsi" w:hAnsiTheme="minorHAnsi" w:cstheme="minorHAnsi"/>
          <w:color w:val="auto"/>
          <w:sz w:val="22"/>
          <w:szCs w:val="22"/>
        </w:rPr>
        <w:t>networks</w:t>
      </w:r>
      <w:r w:rsidRPr="002304B0">
        <w:rPr>
          <w:rFonts w:asciiTheme="minorHAnsi" w:hAnsiTheme="minorHAnsi" w:cstheme="minorHAnsi"/>
          <w:color w:val="auto"/>
          <w:sz w:val="22"/>
          <w:szCs w:val="22"/>
        </w:rPr>
        <w:t xml:space="preserve">, urllib2, MySQL dB for database connectivity) to drive </w:t>
      </w:r>
      <w:r w:rsidR="007E6F3B" w:rsidRPr="002304B0">
        <w:rPr>
          <w:rFonts w:asciiTheme="minorHAnsi" w:hAnsiTheme="minorHAnsi" w:cstheme="minorHAnsi"/>
          <w:color w:val="auto"/>
          <w:sz w:val="22"/>
          <w:szCs w:val="22"/>
        </w:rPr>
        <w:t>.com</w:t>
      </w:r>
    </w:p>
    <w:p w:rsidR="00972094" w:rsidRPr="002304B0" w:rsidRDefault="00972094" w:rsidP="00C95D98">
      <w:pPr>
        <w:pStyle w:val="ListBullet"/>
        <w:numPr>
          <w:ilvl w:val="0"/>
          <w:numId w:val="14"/>
        </w:numPr>
        <w:spacing w:after="0" w:line="276" w:lineRule="auto"/>
        <w:ind w:left="360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2304B0">
        <w:rPr>
          <w:rFonts w:asciiTheme="minorHAnsi" w:hAnsiTheme="minorHAnsi" w:cstheme="minorHAnsi"/>
          <w:color w:val="auto"/>
          <w:sz w:val="22"/>
          <w:szCs w:val="22"/>
        </w:rPr>
        <w:t xml:space="preserve">Good experience in developing web applications implementing Model View Control architecture using </w:t>
      </w:r>
      <w:proofErr w:type="spellStart"/>
      <w:r w:rsidRPr="002304B0">
        <w:rPr>
          <w:rFonts w:asciiTheme="minorHAnsi" w:hAnsiTheme="minorHAnsi" w:cstheme="minorHAnsi"/>
          <w:color w:val="auto"/>
          <w:sz w:val="22"/>
          <w:szCs w:val="22"/>
        </w:rPr>
        <w:t>Django</w:t>
      </w:r>
      <w:proofErr w:type="spellEnd"/>
      <w:r w:rsidRPr="002304B0">
        <w:rPr>
          <w:rFonts w:asciiTheme="minorHAnsi" w:hAnsiTheme="minorHAnsi" w:cstheme="minorHAnsi"/>
          <w:b/>
          <w:color w:val="auto"/>
          <w:sz w:val="22"/>
          <w:szCs w:val="22"/>
        </w:rPr>
        <w:t>, Flask, Pyramid</w:t>
      </w:r>
      <w:r w:rsidR="00516FEF" w:rsidRPr="002304B0">
        <w:rPr>
          <w:rFonts w:asciiTheme="minorHAnsi" w:hAnsiTheme="minorHAnsi" w:cstheme="minorHAnsi"/>
          <w:b/>
          <w:color w:val="auto"/>
          <w:sz w:val="22"/>
          <w:szCs w:val="22"/>
        </w:rPr>
        <w:t xml:space="preserve"> and</w:t>
      </w:r>
      <w:r w:rsidR="007E6F3B" w:rsidRPr="002304B0">
        <w:rPr>
          <w:rFonts w:asciiTheme="minorHAnsi" w:hAnsiTheme="minorHAnsi" w:cstheme="minorHAnsi"/>
          <w:b/>
          <w:color w:val="auto"/>
          <w:sz w:val="22"/>
          <w:szCs w:val="22"/>
        </w:rPr>
        <w:t xml:space="preserve"> </w:t>
      </w:r>
      <w:proofErr w:type="spellStart"/>
      <w:r w:rsidRPr="002304B0">
        <w:rPr>
          <w:rFonts w:asciiTheme="minorHAnsi" w:hAnsiTheme="minorHAnsi" w:cstheme="minorHAnsi"/>
          <w:b/>
          <w:color w:val="auto"/>
          <w:sz w:val="22"/>
          <w:szCs w:val="22"/>
        </w:rPr>
        <w:t>Zope</w:t>
      </w:r>
      <w:proofErr w:type="spellEnd"/>
      <w:r w:rsidR="007E6F3B" w:rsidRPr="002304B0">
        <w:rPr>
          <w:rFonts w:asciiTheme="minorHAnsi" w:hAnsiTheme="minorHAnsi" w:cstheme="minorHAnsi"/>
          <w:b/>
          <w:color w:val="auto"/>
          <w:sz w:val="22"/>
          <w:szCs w:val="22"/>
        </w:rPr>
        <w:t xml:space="preserve"> </w:t>
      </w:r>
      <w:r w:rsidRPr="002304B0">
        <w:rPr>
          <w:rFonts w:asciiTheme="minorHAnsi" w:hAnsiTheme="minorHAnsi" w:cstheme="minorHAnsi"/>
          <w:color w:val="auto"/>
          <w:sz w:val="22"/>
          <w:szCs w:val="22"/>
        </w:rPr>
        <w:t>Python web application frameworks.</w:t>
      </w:r>
    </w:p>
    <w:p w:rsidR="00972094" w:rsidRPr="002304B0" w:rsidRDefault="00972094" w:rsidP="00C95D98">
      <w:pPr>
        <w:pStyle w:val="ListBullet"/>
        <w:numPr>
          <w:ilvl w:val="0"/>
          <w:numId w:val="14"/>
        </w:numPr>
        <w:spacing w:after="0" w:line="276" w:lineRule="auto"/>
        <w:ind w:left="360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2304B0">
        <w:rPr>
          <w:rFonts w:asciiTheme="minorHAnsi" w:hAnsiTheme="minorHAnsi" w:cstheme="minorHAnsi"/>
          <w:color w:val="auto"/>
          <w:sz w:val="22"/>
          <w:szCs w:val="22"/>
        </w:rPr>
        <w:t xml:space="preserve">Experienced in working with various Python Integrated Development Environments like </w:t>
      </w:r>
      <w:r w:rsidR="007E6F3B" w:rsidRPr="002304B0">
        <w:rPr>
          <w:rFonts w:asciiTheme="minorHAnsi" w:hAnsiTheme="minorHAnsi" w:cstheme="minorHAnsi"/>
          <w:b/>
          <w:color w:val="auto"/>
          <w:sz w:val="22"/>
          <w:szCs w:val="22"/>
        </w:rPr>
        <w:t>Net Beans</w:t>
      </w:r>
      <w:r w:rsidRPr="002304B0">
        <w:rPr>
          <w:rFonts w:asciiTheme="minorHAnsi" w:hAnsiTheme="minorHAnsi" w:cstheme="minorHAnsi"/>
          <w:b/>
          <w:color w:val="auto"/>
          <w:sz w:val="22"/>
          <w:szCs w:val="22"/>
        </w:rPr>
        <w:t xml:space="preserve">, </w:t>
      </w:r>
      <w:proofErr w:type="spellStart"/>
      <w:r w:rsidRPr="002304B0">
        <w:rPr>
          <w:rFonts w:asciiTheme="minorHAnsi" w:hAnsiTheme="minorHAnsi" w:cstheme="minorHAnsi"/>
          <w:b/>
          <w:color w:val="auto"/>
          <w:sz w:val="22"/>
          <w:szCs w:val="22"/>
        </w:rPr>
        <w:t>PyCharm</w:t>
      </w:r>
      <w:proofErr w:type="spellEnd"/>
      <w:r w:rsidRPr="002304B0">
        <w:rPr>
          <w:rFonts w:asciiTheme="minorHAnsi" w:hAnsiTheme="minorHAnsi" w:cstheme="minorHAnsi"/>
          <w:b/>
          <w:color w:val="auto"/>
          <w:sz w:val="22"/>
          <w:szCs w:val="22"/>
        </w:rPr>
        <w:t xml:space="preserve">, </w:t>
      </w:r>
      <w:proofErr w:type="spellStart"/>
      <w:r w:rsidRPr="002304B0">
        <w:rPr>
          <w:rFonts w:asciiTheme="minorHAnsi" w:hAnsiTheme="minorHAnsi" w:cstheme="minorHAnsi"/>
          <w:b/>
          <w:color w:val="auto"/>
          <w:sz w:val="22"/>
          <w:szCs w:val="22"/>
        </w:rPr>
        <w:t>PyScripter</w:t>
      </w:r>
      <w:proofErr w:type="spellEnd"/>
      <w:r w:rsidRPr="002304B0">
        <w:rPr>
          <w:rFonts w:asciiTheme="minorHAnsi" w:hAnsiTheme="minorHAnsi" w:cstheme="minorHAnsi"/>
          <w:b/>
          <w:color w:val="auto"/>
          <w:sz w:val="22"/>
          <w:szCs w:val="22"/>
        </w:rPr>
        <w:t xml:space="preserve">, </w:t>
      </w:r>
      <w:proofErr w:type="spellStart"/>
      <w:r w:rsidRPr="002304B0">
        <w:rPr>
          <w:rFonts w:asciiTheme="minorHAnsi" w:hAnsiTheme="minorHAnsi" w:cstheme="minorHAnsi"/>
          <w:b/>
          <w:color w:val="auto"/>
          <w:sz w:val="22"/>
          <w:szCs w:val="22"/>
        </w:rPr>
        <w:t>Spyder</w:t>
      </w:r>
      <w:proofErr w:type="spellEnd"/>
      <w:r w:rsidRPr="002304B0">
        <w:rPr>
          <w:rFonts w:asciiTheme="minorHAnsi" w:hAnsiTheme="minorHAnsi" w:cstheme="minorHAnsi"/>
          <w:b/>
          <w:color w:val="auto"/>
          <w:sz w:val="22"/>
          <w:szCs w:val="22"/>
        </w:rPr>
        <w:t xml:space="preserve">, </w:t>
      </w:r>
      <w:proofErr w:type="spellStart"/>
      <w:r w:rsidRPr="002304B0">
        <w:rPr>
          <w:rFonts w:asciiTheme="minorHAnsi" w:hAnsiTheme="minorHAnsi" w:cstheme="minorHAnsi"/>
          <w:b/>
          <w:color w:val="auto"/>
          <w:sz w:val="22"/>
          <w:szCs w:val="22"/>
        </w:rPr>
        <w:t>PyStudio</w:t>
      </w:r>
      <w:proofErr w:type="gramStart"/>
      <w:r w:rsidRPr="002304B0">
        <w:rPr>
          <w:rFonts w:asciiTheme="minorHAnsi" w:hAnsiTheme="minorHAnsi" w:cstheme="minorHAnsi"/>
          <w:b/>
          <w:color w:val="auto"/>
          <w:sz w:val="22"/>
          <w:szCs w:val="22"/>
        </w:rPr>
        <w:t>,PyDev</w:t>
      </w:r>
      <w:proofErr w:type="spellEnd"/>
      <w:proofErr w:type="gramEnd"/>
      <w:r w:rsidRPr="002304B0">
        <w:rPr>
          <w:rFonts w:asciiTheme="minorHAnsi" w:hAnsiTheme="minorHAnsi" w:cstheme="minorHAnsi"/>
          <w:b/>
          <w:color w:val="auto"/>
          <w:sz w:val="22"/>
          <w:szCs w:val="22"/>
        </w:rPr>
        <w:t xml:space="preserve"> and Sublime Text.</w:t>
      </w:r>
    </w:p>
    <w:p w:rsidR="00972094" w:rsidRPr="002304B0" w:rsidRDefault="00972094" w:rsidP="00C95D98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76" w:lineRule="auto"/>
        <w:ind w:left="360"/>
        <w:jc w:val="both"/>
        <w:rPr>
          <w:rFonts w:cstheme="minorHAnsi"/>
          <w:b/>
        </w:rPr>
      </w:pPr>
      <w:r w:rsidRPr="002304B0">
        <w:rPr>
          <w:rFonts w:cstheme="minorHAnsi"/>
        </w:rPr>
        <w:t xml:space="preserve">Strong expertise in development of web based applications using </w:t>
      </w:r>
      <w:r w:rsidR="00DE1BA3" w:rsidRPr="002304B0">
        <w:rPr>
          <w:rFonts w:cstheme="minorHAnsi"/>
          <w:b/>
        </w:rPr>
        <w:t xml:space="preserve">Python, </w:t>
      </w:r>
      <w:proofErr w:type="spellStart"/>
      <w:r w:rsidR="00DE1BA3" w:rsidRPr="002304B0">
        <w:rPr>
          <w:rFonts w:cstheme="minorHAnsi"/>
          <w:b/>
        </w:rPr>
        <w:t>Django</w:t>
      </w:r>
      <w:proofErr w:type="spellEnd"/>
      <w:r w:rsidRPr="002304B0">
        <w:rPr>
          <w:rFonts w:cstheme="minorHAnsi"/>
          <w:b/>
        </w:rPr>
        <w:t>, HTML, XML, Angular JS, CSS, DHTML, JavaScript, JSON and JQuery.</w:t>
      </w:r>
    </w:p>
    <w:p w:rsidR="00972094" w:rsidRPr="002304B0" w:rsidRDefault="00972094" w:rsidP="00C95D98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76" w:lineRule="auto"/>
        <w:ind w:left="360"/>
        <w:jc w:val="both"/>
        <w:rPr>
          <w:rFonts w:cstheme="minorHAnsi"/>
          <w:b/>
        </w:rPr>
      </w:pPr>
      <w:r w:rsidRPr="002304B0">
        <w:rPr>
          <w:rFonts w:cstheme="minorHAnsi"/>
        </w:rPr>
        <w:t>Good knowledge on front end frame works like</w:t>
      </w:r>
      <w:r w:rsidRPr="002304B0">
        <w:rPr>
          <w:rFonts w:cstheme="minorHAnsi"/>
          <w:b/>
        </w:rPr>
        <w:t xml:space="preserve"> CSS Bootstrap.</w:t>
      </w:r>
    </w:p>
    <w:p w:rsidR="00972094" w:rsidRPr="002304B0" w:rsidRDefault="00972094" w:rsidP="00C95D98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76" w:lineRule="auto"/>
        <w:ind w:left="360"/>
        <w:jc w:val="both"/>
        <w:rPr>
          <w:rFonts w:cstheme="minorHAnsi"/>
          <w:b/>
          <w:color w:val="000000" w:themeColor="text1"/>
        </w:rPr>
      </w:pPr>
      <w:r w:rsidRPr="002304B0">
        <w:rPr>
          <w:rFonts w:cstheme="minorHAnsi"/>
          <w:color w:val="000000" w:themeColor="text1"/>
        </w:rPr>
        <w:t>Having experienced in Agile Methodologies, Scrum stories and sprints experience in a Python based environment, along with data analytics, data wrangling and Excel data extracts.</w:t>
      </w:r>
    </w:p>
    <w:p w:rsidR="000F1277" w:rsidRPr="002304B0" w:rsidRDefault="00972094" w:rsidP="000F1277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76" w:lineRule="auto"/>
        <w:ind w:left="360"/>
        <w:jc w:val="both"/>
        <w:rPr>
          <w:rFonts w:cstheme="minorHAnsi"/>
          <w:color w:val="000000" w:themeColor="text1"/>
        </w:rPr>
      </w:pPr>
      <w:r w:rsidRPr="002304B0">
        <w:rPr>
          <w:rFonts w:cstheme="minorHAnsi"/>
          <w:color w:val="000000" w:themeColor="text1"/>
        </w:rPr>
        <w:t xml:space="preserve">Sound experience in Core </w:t>
      </w:r>
      <w:r w:rsidRPr="002304B0">
        <w:rPr>
          <w:rFonts w:cstheme="minorHAnsi"/>
          <w:b/>
          <w:color w:val="000000" w:themeColor="text1"/>
        </w:rPr>
        <w:t>Java and Object Oriented Programming</w:t>
      </w:r>
      <w:r w:rsidRPr="002304B0">
        <w:rPr>
          <w:rFonts w:cstheme="minorHAnsi"/>
          <w:color w:val="000000" w:themeColor="text1"/>
        </w:rPr>
        <w:t xml:space="preserve"> using concepts like Multi-Threading, Exception Handling and Collections.</w:t>
      </w:r>
    </w:p>
    <w:p w:rsidR="000F1277" w:rsidRPr="002304B0" w:rsidRDefault="000F1277" w:rsidP="000F1277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76" w:lineRule="auto"/>
        <w:ind w:left="360"/>
        <w:jc w:val="both"/>
        <w:rPr>
          <w:rFonts w:cstheme="minorHAnsi"/>
          <w:color w:val="000000" w:themeColor="text1"/>
        </w:rPr>
      </w:pPr>
      <w:r w:rsidRPr="002304B0">
        <w:rPr>
          <w:rFonts w:cstheme="minorHAnsi"/>
          <w:color w:val="000000"/>
          <w:shd w:val="clear" w:color="auto" w:fill="FFFFFF"/>
        </w:rPr>
        <w:t>Highly proficient in the use of T-</w:t>
      </w:r>
      <w:r w:rsidRPr="002304B0">
        <w:rPr>
          <w:rStyle w:val="hl"/>
          <w:rFonts w:cstheme="minorHAnsi"/>
          <w:color w:val="000000"/>
          <w:shd w:val="clear" w:color="auto" w:fill="FFF5CC"/>
        </w:rPr>
        <w:t>SQL</w:t>
      </w:r>
      <w:r w:rsidRPr="002304B0">
        <w:rPr>
          <w:rFonts w:cstheme="minorHAnsi"/>
          <w:color w:val="000000"/>
          <w:shd w:val="clear" w:color="auto" w:fill="FFFFFF"/>
        </w:rPr>
        <w:t> for developing complex stored procedures, triggers, tables, user functions, user profiles, relational database models and data integrity, </w:t>
      </w:r>
      <w:r w:rsidRPr="002304B0">
        <w:rPr>
          <w:rStyle w:val="hl"/>
          <w:rFonts w:cstheme="minorHAnsi"/>
          <w:color w:val="000000"/>
          <w:shd w:val="clear" w:color="auto" w:fill="FFF5CC"/>
        </w:rPr>
        <w:t>SQL</w:t>
      </w:r>
      <w:r w:rsidRPr="002304B0">
        <w:rPr>
          <w:rFonts w:cstheme="minorHAnsi"/>
          <w:color w:val="000000"/>
          <w:shd w:val="clear" w:color="auto" w:fill="FFFFFF"/>
        </w:rPr>
        <w:t> joins and query writing. </w:t>
      </w:r>
    </w:p>
    <w:p w:rsidR="000F1277" w:rsidRPr="002304B0" w:rsidRDefault="000F1277" w:rsidP="000F1277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76" w:lineRule="auto"/>
        <w:ind w:left="360"/>
        <w:jc w:val="both"/>
        <w:rPr>
          <w:rFonts w:cstheme="minorHAnsi"/>
          <w:color w:val="000000" w:themeColor="text1"/>
        </w:rPr>
      </w:pPr>
      <w:r w:rsidRPr="002304B0">
        <w:rPr>
          <w:rFonts w:cstheme="minorHAnsi"/>
          <w:color w:val="000000"/>
          <w:shd w:val="clear" w:color="auto" w:fill="FFFFFF"/>
        </w:rPr>
        <w:t xml:space="preserve"> Hands on experience in creating indexed views, complex stored procedures, effective functions, and appropriate triggers to assist efficient data manipulation and data consistency. </w:t>
      </w:r>
    </w:p>
    <w:p w:rsidR="000F1277" w:rsidRPr="002304B0" w:rsidRDefault="000F1277" w:rsidP="000F1277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76" w:lineRule="auto"/>
        <w:ind w:left="360"/>
        <w:jc w:val="both"/>
        <w:rPr>
          <w:rFonts w:cstheme="minorHAnsi"/>
          <w:color w:val="000000" w:themeColor="text1"/>
        </w:rPr>
      </w:pPr>
      <w:r w:rsidRPr="002304B0">
        <w:rPr>
          <w:rFonts w:cstheme="minorHAnsi"/>
          <w:color w:val="000000"/>
          <w:shd w:val="clear" w:color="auto" w:fill="FFFFFF"/>
        </w:rPr>
        <w:t xml:space="preserve"> Hands on Experience in using tools like </w:t>
      </w:r>
      <w:r w:rsidRPr="002304B0">
        <w:rPr>
          <w:rStyle w:val="hl"/>
          <w:rFonts w:cstheme="minorHAnsi"/>
          <w:color w:val="000000"/>
          <w:shd w:val="clear" w:color="auto" w:fill="FFF5CC"/>
        </w:rPr>
        <w:t>SQL</w:t>
      </w:r>
      <w:r w:rsidRPr="002304B0">
        <w:rPr>
          <w:rFonts w:cstheme="minorHAnsi"/>
          <w:color w:val="000000"/>
          <w:shd w:val="clear" w:color="auto" w:fill="FFFFFF"/>
        </w:rPr>
        <w:t> Profiler and Windows Performance Monitor for Monitoring and Tuning </w:t>
      </w:r>
      <w:r w:rsidRPr="002304B0">
        <w:rPr>
          <w:rStyle w:val="hl"/>
          <w:rFonts w:cstheme="minorHAnsi"/>
          <w:color w:val="000000"/>
          <w:shd w:val="clear" w:color="auto" w:fill="FFF5CC"/>
        </w:rPr>
        <w:t>SQL</w:t>
      </w:r>
      <w:r w:rsidRPr="002304B0">
        <w:rPr>
          <w:rFonts w:cstheme="minorHAnsi"/>
          <w:color w:val="000000"/>
          <w:shd w:val="clear" w:color="auto" w:fill="FFFFFF"/>
        </w:rPr>
        <w:t> </w:t>
      </w:r>
      <w:r w:rsidRPr="002304B0">
        <w:rPr>
          <w:rStyle w:val="hl"/>
          <w:rFonts w:cstheme="minorHAnsi"/>
          <w:color w:val="000000"/>
          <w:shd w:val="clear" w:color="auto" w:fill="FFF5CC"/>
        </w:rPr>
        <w:t>Server</w:t>
      </w:r>
      <w:r w:rsidRPr="002304B0">
        <w:rPr>
          <w:rFonts w:cstheme="minorHAnsi"/>
          <w:color w:val="000000"/>
          <w:shd w:val="clear" w:color="auto" w:fill="FFFFFF"/>
        </w:rPr>
        <w:t> Performance. </w:t>
      </w:r>
    </w:p>
    <w:p w:rsidR="000F1277" w:rsidRPr="002304B0" w:rsidRDefault="000F1277" w:rsidP="000F1277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76" w:lineRule="auto"/>
        <w:ind w:left="360"/>
        <w:jc w:val="both"/>
        <w:rPr>
          <w:rFonts w:cstheme="minorHAnsi"/>
          <w:color w:val="000000" w:themeColor="text1"/>
        </w:rPr>
      </w:pPr>
      <w:r w:rsidRPr="002304B0">
        <w:rPr>
          <w:rFonts w:cstheme="minorHAnsi"/>
          <w:color w:val="000000"/>
          <w:shd w:val="clear" w:color="auto" w:fill="FFFFFF"/>
        </w:rPr>
        <w:t>Worked extensively on system analysis, design, development, testing and implementation of projects (Complete SDLC) and capable of handling responsibilities independently as well as a proactive team member. </w:t>
      </w:r>
    </w:p>
    <w:p w:rsidR="000F1277" w:rsidRPr="002304B0" w:rsidRDefault="000F1277" w:rsidP="000F1277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76" w:lineRule="auto"/>
        <w:ind w:left="360"/>
        <w:jc w:val="both"/>
        <w:rPr>
          <w:rFonts w:cstheme="minorHAnsi"/>
          <w:color w:val="000000" w:themeColor="text1"/>
        </w:rPr>
      </w:pPr>
      <w:r w:rsidRPr="002304B0">
        <w:rPr>
          <w:rFonts w:cstheme="minorHAnsi"/>
          <w:color w:val="000000"/>
          <w:shd w:val="clear" w:color="auto" w:fill="FFFFFF"/>
        </w:rPr>
        <w:t xml:space="preserve"> Experience in Data Extraction, Transforming and Loading (ETL) using various tools such as </w:t>
      </w:r>
      <w:proofErr w:type="spellStart"/>
      <w:r w:rsidRPr="002304B0">
        <w:rPr>
          <w:rStyle w:val="hl"/>
          <w:rFonts w:cstheme="minorHAnsi"/>
          <w:color w:val="000000"/>
          <w:shd w:val="clear" w:color="auto" w:fill="FFF5CC"/>
        </w:rPr>
        <w:t>SQLServer</w:t>
      </w:r>
      <w:proofErr w:type="spellEnd"/>
      <w:r w:rsidRPr="002304B0">
        <w:rPr>
          <w:rFonts w:cstheme="minorHAnsi"/>
          <w:color w:val="000000"/>
          <w:shd w:val="clear" w:color="auto" w:fill="FFFFFF"/>
        </w:rPr>
        <w:t> Integration Services (SSIS), Log Shipping, Bulk Insert and BCP. </w:t>
      </w:r>
    </w:p>
    <w:p w:rsidR="00423021" w:rsidRPr="002304B0" w:rsidRDefault="00423021" w:rsidP="00423021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76" w:lineRule="auto"/>
        <w:ind w:left="360"/>
        <w:jc w:val="both"/>
        <w:rPr>
          <w:rFonts w:cstheme="minorHAnsi"/>
        </w:rPr>
      </w:pPr>
      <w:r w:rsidRPr="002304B0">
        <w:rPr>
          <w:rFonts w:eastAsia="Times New Roman" w:cstheme="minorHAnsi"/>
          <w:lang w:val="en-US"/>
        </w:rPr>
        <w:t xml:space="preserve">In-depth </w:t>
      </w:r>
      <w:r w:rsidRPr="002304B0">
        <w:rPr>
          <w:rFonts w:eastAsia="Times New Roman" w:cstheme="minorHAnsi"/>
          <w:b/>
          <w:lang w:val="en-US"/>
        </w:rPr>
        <w:t>Cisco technology</w:t>
      </w:r>
      <w:r w:rsidRPr="002304B0">
        <w:rPr>
          <w:rFonts w:eastAsia="Times New Roman" w:cstheme="minorHAnsi"/>
          <w:lang w:val="en-US"/>
        </w:rPr>
        <w:t xml:space="preserve"> knowledge in design, administration, implementation and support.</w:t>
      </w:r>
    </w:p>
    <w:p w:rsidR="0017641A" w:rsidRPr="002304B0" w:rsidRDefault="00423021" w:rsidP="0017641A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76" w:lineRule="auto"/>
        <w:ind w:left="360"/>
        <w:jc w:val="both"/>
        <w:rPr>
          <w:rFonts w:cstheme="minorHAnsi"/>
        </w:rPr>
      </w:pPr>
      <w:r w:rsidRPr="002304B0">
        <w:rPr>
          <w:rFonts w:eastAsia="Times New Roman" w:cstheme="minorHAnsi"/>
          <w:lang w:val="en-US"/>
        </w:rPr>
        <w:t xml:space="preserve">In-depth knowledge of deploying and troubleshooting </w:t>
      </w:r>
      <w:r w:rsidRPr="002304B0">
        <w:rPr>
          <w:rFonts w:eastAsia="Times New Roman" w:cstheme="minorHAnsi"/>
          <w:b/>
          <w:lang w:val="en-US"/>
        </w:rPr>
        <w:t>IP protocols</w:t>
      </w:r>
      <w:r w:rsidRPr="002304B0">
        <w:rPr>
          <w:rFonts w:eastAsia="Times New Roman" w:cstheme="minorHAnsi"/>
          <w:lang w:val="en-US"/>
        </w:rPr>
        <w:t>.</w:t>
      </w:r>
    </w:p>
    <w:p w:rsidR="00423021" w:rsidRPr="002304B0" w:rsidRDefault="0017641A" w:rsidP="0017641A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76" w:lineRule="auto"/>
        <w:ind w:left="360"/>
        <w:jc w:val="both"/>
        <w:rPr>
          <w:rFonts w:cstheme="minorHAnsi"/>
        </w:rPr>
      </w:pPr>
      <w:r w:rsidRPr="002304B0">
        <w:rPr>
          <w:rFonts w:cstheme="minorHAnsi"/>
          <w:color w:val="000000"/>
        </w:rPr>
        <w:t xml:space="preserve">Experience in using </w:t>
      </w:r>
      <w:r w:rsidRPr="002304B0">
        <w:rPr>
          <w:rFonts w:cstheme="minorHAnsi"/>
          <w:b/>
          <w:color w:val="000000"/>
        </w:rPr>
        <w:t>Jenkins/Hudson</w:t>
      </w:r>
      <w:r w:rsidRPr="002304B0">
        <w:rPr>
          <w:rFonts w:cstheme="minorHAnsi"/>
          <w:color w:val="000000"/>
        </w:rPr>
        <w:t xml:space="preserve"> as a Continuous Integration server to configure with </w:t>
      </w:r>
      <w:r w:rsidRPr="002304B0">
        <w:rPr>
          <w:rFonts w:cstheme="minorHAnsi"/>
          <w:b/>
          <w:color w:val="000000"/>
        </w:rPr>
        <w:t>Ant/Maven</w:t>
      </w:r>
    </w:p>
    <w:p w:rsidR="0017641A" w:rsidRPr="002304B0" w:rsidRDefault="00972094" w:rsidP="0017641A">
      <w:pPr>
        <w:pStyle w:val="ListParagraph"/>
        <w:numPr>
          <w:ilvl w:val="0"/>
          <w:numId w:val="14"/>
        </w:numPr>
        <w:spacing w:after="0" w:line="276" w:lineRule="auto"/>
        <w:ind w:left="360"/>
        <w:jc w:val="both"/>
        <w:rPr>
          <w:rFonts w:cstheme="minorHAnsi"/>
        </w:rPr>
      </w:pPr>
      <w:r w:rsidRPr="002304B0">
        <w:rPr>
          <w:rFonts w:cstheme="minorHAnsi"/>
        </w:rPr>
        <w:t xml:space="preserve">Good knowledge of web services with protocols </w:t>
      </w:r>
      <w:r w:rsidRPr="002304B0">
        <w:rPr>
          <w:rFonts w:cstheme="minorHAnsi"/>
          <w:b/>
        </w:rPr>
        <w:t>SOAP, REST</w:t>
      </w:r>
      <w:r w:rsidRPr="002304B0">
        <w:rPr>
          <w:rFonts w:cstheme="minorHAnsi"/>
        </w:rPr>
        <w:t>.</w:t>
      </w:r>
    </w:p>
    <w:p w:rsidR="0017641A" w:rsidRPr="002304B0" w:rsidRDefault="0017641A" w:rsidP="0017641A">
      <w:pPr>
        <w:pStyle w:val="ListParagraph"/>
        <w:numPr>
          <w:ilvl w:val="0"/>
          <w:numId w:val="14"/>
        </w:numPr>
        <w:spacing w:after="0" w:line="276" w:lineRule="auto"/>
        <w:ind w:left="360"/>
        <w:jc w:val="both"/>
        <w:rPr>
          <w:rFonts w:cstheme="minorHAnsi"/>
        </w:rPr>
      </w:pPr>
      <w:r w:rsidRPr="002304B0">
        <w:rPr>
          <w:rFonts w:cstheme="minorHAnsi"/>
        </w:rPr>
        <w:t xml:space="preserve">Developed and executed </w:t>
      </w:r>
      <w:r w:rsidRPr="002304B0">
        <w:rPr>
          <w:rFonts w:cstheme="minorHAnsi"/>
          <w:b/>
        </w:rPr>
        <w:t>White box test cases</w:t>
      </w:r>
      <w:r w:rsidRPr="002304B0">
        <w:rPr>
          <w:rFonts w:cstheme="minorHAnsi"/>
        </w:rPr>
        <w:t xml:space="preserve"> of the </w:t>
      </w:r>
      <w:r w:rsidRPr="002304B0">
        <w:rPr>
          <w:rFonts w:cstheme="minorHAnsi"/>
          <w:b/>
        </w:rPr>
        <w:t>Java API</w:t>
      </w:r>
      <w:r w:rsidRPr="002304B0">
        <w:rPr>
          <w:rFonts w:cstheme="minorHAnsi"/>
        </w:rPr>
        <w:t xml:space="preserve"> using</w:t>
      </w:r>
      <w:r w:rsidRPr="002304B0">
        <w:rPr>
          <w:rFonts w:cstheme="minorHAnsi"/>
          <w:b/>
        </w:rPr>
        <w:t xml:space="preserve"> Test NG</w:t>
      </w:r>
      <w:r w:rsidRPr="002304B0">
        <w:rPr>
          <w:rFonts w:cstheme="minorHAnsi"/>
        </w:rPr>
        <w:t xml:space="preserve"> framework &amp; Eclipse.</w:t>
      </w:r>
    </w:p>
    <w:p w:rsidR="0017641A" w:rsidRPr="002304B0" w:rsidRDefault="0017641A" w:rsidP="0017641A">
      <w:pPr>
        <w:pStyle w:val="ListParagraph"/>
        <w:numPr>
          <w:ilvl w:val="0"/>
          <w:numId w:val="14"/>
        </w:numPr>
        <w:spacing w:after="0" w:line="276" w:lineRule="auto"/>
        <w:ind w:left="360"/>
        <w:jc w:val="both"/>
        <w:rPr>
          <w:rFonts w:cstheme="minorHAnsi"/>
        </w:rPr>
      </w:pPr>
      <w:r w:rsidRPr="002304B0">
        <w:rPr>
          <w:rFonts w:cstheme="minorHAnsi"/>
          <w:color w:val="000000"/>
        </w:rPr>
        <w:t xml:space="preserve">Extended </w:t>
      </w:r>
      <w:r w:rsidRPr="002304B0">
        <w:rPr>
          <w:rFonts w:cstheme="minorHAnsi"/>
          <w:b/>
          <w:color w:val="000000"/>
        </w:rPr>
        <w:t xml:space="preserve">Testing </w:t>
      </w:r>
      <w:r w:rsidRPr="002304B0">
        <w:rPr>
          <w:rFonts w:cstheme="minorHAnsi"/>
          <w:color w:val="000000"/>
        </w:rPr>
        <w:t>framework by adding some helper classes and methods.</w:t>
      </w:r>
    </w:p>
    <w:p w:rsidR="00972094" w:rsidRPr="002304B0" w:rsidRDefault="00972094" w:rsidP="00C95D98">
      <w:pPr>
        <w:pStyle w:val="ListParagraph"/>
        <w:numPr>
          <w:ilvl w:val="0"/>
          <w:numId w:val="14"/>
        </w:numPr>
        <w:spacing w:after="0" w:line="276" w:lineRule="auto"/>
        <w:ind w:left="360"/>
        <w:jc w:val="both"/>
        <w:rPr>
          <w:rFonts w:cstheme="minorHAnsi"/>
        </w:rPr>
      </w:pPr>
      <w:r w:rsidRPr="002304B0">
        <w:rPr>
          <w:rFonts w:cstheme="minorHAnsi"/>
        </w:rPr>
        <w:t>Experienced in working with server side technologies including databases, restful API and MVC design patterns.</w:t>
      </w:r>
    </w:p>
    <w:p w:rsidR="00972094" w:rsidRPr="002304B0" w:rsidRDefault="00972094" w:rsidP="00BC32C8">
      <w:pPr>
        <w:pStyle w:val="ListParagraph"/>
        <w:numPr>
          <w:ilvl w:val="0"/>
          <w:numId w:val="14"/>
        </w:numPr>
        <w:tabs>
          <w:tab w:val="left" w:pos="5400"/>
        </w:tabs>
        <w:spacing w:after="0" w:line="276" w:lineRule="auto"/>
        <w:ind w:left="360"/>
        <w:jc w:val="both"/>
        <w:rPr>
          <w:rFonts w:cstheme="minorHAnsi"/>
        </w:rPr>
      </w:pPr>
      <w:r w:rsidRPr="002304B0">
        <w:rPr>
          <w:rFonts w:cstheme="minorHAnsi"/>
        </w:rPr>
        <w:lastRenderedPageBreak/>
        <w:t>Special skills in development of effective, user-friendly web applications.</w:t>
      </w:r>
      <w:r w:rsidRPr="002304B0">
        <w:rPr>
          <w:rStyle w:val="im"/>
          <w:rFonts w:cstheme="minorHAnsi"/>
        </w:rPr>
        <w:t xml:space="preserve"> Experienced in requirement gathering, Use case development, Business Process flow, Business Process </w:t>
      </w:r>
      <w:r w:rsidR="00BC32C8" w:rsidRPr="002304B0">
        <w:rPr>
          <w:rStyle w:val="im"/>
          <w:rFonts w:cstheme="minorHAnsi"/>
        </w:rPr>
        <w:t>Modelling</w:t>
      </w:r>
      <w:r w:rsidRPr="002304B0">
        <w:rPr>
          <w:rStyle w:val="im"/>
          <w:rFonts w:cstheme="minorHAnsi"/>
        </w:rPr>
        <w:t>: extensively used UML to develop various use cases, class diagrams and sequence diagrams.</w:t>
      </w:r>
    </w:p>
    <w:p w:rsidR="00972094" w:rsidRPr="002304B0" w:rsidRDefault="00972094" w:rsidP="00C95D98">
      <w:pPr>
        <w:pStyle w:val="ListParagraph"/>
        <w:numPr>
          <w:ilvl w:val="0"/>
          <w:numId w:val="14"/>
        </w:numPr>
        <w:spacing w:after="0" w:line="276" w:lineRule="auto"/>
        <w:ind w:left="360"/>
        <w:jc w:val="both"/>
        <w:rPr>
          <w:rFonts w:cstheme="minorHAnsi"/>
        </w:rPr>
      </w:pPr>
      <w:r w:rsidRPr="002304B0">
        <w:rPr>
          <w:rFonts w:cstheme="minorHAnsi"/>
        </w:rPr>
        <w:t>Superior Troubleshooting and Technical support abilities with Migrations, Network connectivity</w:t>
      </w:r>
      <w:r w:rsidR="00516FEF" w:rsidRPr="002304B0">
        <w:rPr>
          <w:rFonts w:cstheme="minorHAnsi"/>
        </w:rPr>
        <w:t xml:space="preserve"> and</w:t>
      </w:r>
      <w:r w:rsidRPr="002304B0">
        <w:rPr>
          <w:rFonts w:cstheme="minorHAnsi"/>
        </w:rPr>
        <w:t xml:space="preserve"> Security and Database applications.</w:t>
      </w:r>
    </w:p>
    <w:p w:rsidR="00972094" w:rsidRPr="002304B0" w:rsidRDefault="00972094" w:rsidP="00C95D98">
      <w:pPr>
        <w:pStyle w:val="ListParagraph"/>
        <w:numPr>
          <w:ilvl w:val="0"/>
          <w:numId w:val="14"/>
        </w:numPr>
        <w:spacing w:after="0" w:line="276" w:lineRule="auto"/>
        <w:ind w:left="360"/>
        <w:jc w:val="both"/>
        <w:rPr>
          <w:rFonts w:cstheme="minorHAnsi"/>
        </w:rPr>
      </w:pPr>
      <w:r w:rsidRPr="002304B0">
        <w:rPr>
          <w:rFonts w:cstheme="minorHAnsi"/>
        </w:rPr>
        <w:t xml:space="preserve">Experience in </w:t>
      </w:r>
      <w:r w:rsidR="00BC32C8" w:rsidRPr="002304B0">
        <w:rPr>
          <w:rFonts w:cstheme="minorHAnsi"/>
        </w:rPr>
        <w:t>analysing</w:t>
      </w:r>
      <w:r w:rsidRPr="002304B0">
        <w:rPr>
          <w:rFonts w:cstheme="minorHAnsi"/>
        </w:rPr>
        <w:t xml:space="preserve"> and handling large datasets using </w:t>
      </w:r>
      <w:r w:rsidRPr="002304B0">
        <w:rPr>
          <w:rFonts w:cstheme="minorHAnsi"/>
          <w:b/>
        </w:rPr>
        <w:t>Oracle Relational database</w:t>
      </w:r>
      <w:r w:rsidRPr="002304B0">
        <w:rPr>
          <w:rFonts w:cstheme="minorHAnsi"/>
        </w:rPr>
        <w:t xml:space="preserve"> 9i (9.2.0.8), 10g (10.2.0.3, 10.2.0.4, 10.2.0.5)</w:t>
      </w:r>
      <w:r w:rsidR="00516FEF" w:rsidRPr="002304B0">
        <w:rPr>
          <w:rFonts w:cstheme="minorHAnsi"/>
        </w:rPr>
        <w:t xml:space="preserve"> and</w:t>
      </w:r>
      <w:r w:rsidRPr="002304B0">
        <w:rPr>
          <w:rFonts w:cstheme="minorHAnsi"/>
        </w:rPr>
        <w:t xml:space="preserve"> 11g (11.2.0.3, 11.2.0.4).</w:t>
      </w:r>
    </w:p>
    <w:p w:rsidR="00972094" w:rsidRPr="002304B0" w:rsidRDefault="00972094" w:rsidP="00C95D98">
      <w:pPr>
        <w:pStyle w:val="ListParagraph"/>
        <w:numPr>
          <w:ilvl w:val="0"/>
          <w:numId w:val="14"/>
        </w:numPr>
        <w:spacing w:after="0" w:line="276" w:lineRule="auto"/>
        <w:ind w:left="360"/>
        <w:jc w:val="both"/>
        <w:rPr>
          <w:rStyle w:val="im"/>
          <w:rFonts w:cstheme="minorHAnsi"/>
        </w:rPr>
      </w:pPr>
      <w:r w:rsidRPr="002304B0">
        <w:rPr>
          <w:rStyle w:val="im"/>
          <w:rFonts w:cstheme="minorHAnsi"/>
        </w:rPr>
        <w:t xml:space="preserve">Knowledge about setting up Python REST API Frame work using </w:t>
      </w:r>
      <w:proofErr w:type="spellStart"/>
      <w:r w:rsidRPr="002304B0">
        <w:rPr>
          <w:rStyle w:val="im"/>
          <w:rFonts w:cstheme="minorHAnsi"/>
        </w:rPr>
        <w:t>Django</w:t>
      </w:r>
      <w:proofErr w:type="spellEnd"/>
      <w:r w:rsidRPr="002304B0">
        <w:rPr>
          <w:rStyle w:val="im"/>
          <w:rFonts w:cstheme="minorHAnsi"/>
        </w:rPr>
        <w:t>.</w:t>
      </w:r>
    </w:p>
    <w:p w:rsidR="00972094" w:rsidRPr="002304B0" w:rsidRDefault="00972094" w:rsidP="00C95D98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76" w:lineRule="auto"/>
        <w:ind w:left="360"/>
        <w:jc w:val="both"/>
        <w:rPr>
          <w:rFonts w:cstheme="minorHAnsi"/>
        </w:rPr>
      </w:pPr>
      <w:r w:rsidRPr="002304B0">
        <w:rPr>
          <w:rFonts w:cstheme="minorHAnsi"/>
        </w:rPr>
        <w:t xml:space="preserve">Having good knowledge in using </w:t>
      </w:r>
      <w:proofErr w:type="spellStart"/>
      <w:r w:rsidRPr="002304B0">
        <w:rPr>
          <w:rFonts w:cstheme="minorHAnsi"/>
        </w:rPr>
        <w:t>NoSQL</w:t>
      </w:r>
      <w:proofErr w:type="spellEnd"/>
      <w:r w:rsidRPr="002304B0">
        <w:rPr>
          <w:rFonts w:cstheme="minorHAnsi"/>
        </w:rPr>
        <w:t xml:space="preserve"> databases like </w:t>
      </w:r>
      <w:r w:rsidRPr="002304B0">
        <w:rPr>
          <w:rFonts w:cstheme="minorHAnsi"/>
          <w:b/>
        </w:rPr>
        <w:t xml:space="preserve">Apache Cassandra </w:t>
      </w:r>
      <w:r w:rsidRPr="002304B0">
        <w:rPr>
          <w:rFonts w:cstheme="minorHAnsi"/>
        </w:rPr>
        <w:t>(1.2, 2.0</w:t>
      </w:r>
      <w:r w:rsidR="00516FEF" w:rsidRPr="002304B0">
        <w:rPr>
          <w:rFonts w:cstheme="minorHAnsi"/>
        </w:rPr>
        <w:t xml:space="preserve"> and</w:t>
      </w:r>
      <w:r w:rsidRPr="002304B0">
        <w:rPr>
          <w:rFonts w:cstheme="minorHAnsi"/>
        </w:rPr>
        <w:t xml:space="preserve"> 2.1) and </w:t>
      </w:r>
      <w:r w:rsidR="0082641B" w:rsidRPr="002304B0">
        <w:rPr>
          <w:rFonts w:cstheme="minorHAnsi"/>
          <w:b/>
        </w:rPr>
        <w:t>Mongo DB</w:t>
      </w:r>
      <w:r w:rsidR="0082641B" w:rsidRPr="002304B0">
        <w:rPr>
          <w:rFonts w:cstheme="minorHAnsi"/>
        </w:rPr>
        <w:t xml:space="preserve"> (</w:t>
      </w:r>
      <w:r w:rsidRPr="002304B0">
        <w:rPr>
          <w:rFonts w:cstheme="minorHAnsi"/>
        </w:rPr>
        <w:t>2.6, 2.4),</w:t>
      </w:r>
      <w:r w:rsidRPr="002304B0">
        <w:rPr>
          <w:rFonts w:cstheme="minorHAnsi"/>
          <w:b/>
        </w:rPr>
        <w:t xml:space="preserve"> Orient DB.</w:t>
      </w:r>
    </w:p>
    <w:p w:rsidR="00492274" w:rsidRPr="002304B0" w:rsidRDefault="00972094" w:rsidP="00492274">
      <w:pPr>
        <w:pStyle w:val="ListParagraph"/>
        <w:numPr>
          <w:ilvl w:val="0"/>
          <w:numId w:val="14"/>
        </w:numPr>
        <w:spacing w:after="0" w:line="276" w:lineRule="auto"/>
        <w:ind w:left="360"/>
        <w:jc w:val="both"/>
        <w:rPr>
          <w:rFonts w:cstheme="minorHAnsi"/>
        </w:rPr>
      </w:pPr>
      <w:r w:rsidRPr="002304B0">
        <w:rPr>
          <w:rFonts w:cstheme="minorHAnsi"/>
        </w:rPr>
        <w:t xml:space="preserve">Experience in using various version control systems like </w:t>
      </w:r>
      <w:r w:rsidRPr="002304B0">
        <w:rPr>
          <w:rFonts w:cstheme="minorHAnsi"/>
          <w:b/>
        </w:rPr>
        <w:t>CVS</w:t>
      </w:r>
      <w:r w:rsidRPr="002304B0">
        <w:rPr>
          <w:rFonts w:cstheme="minorHAnsi"/>
        </w:rPr>
        <w:t xml:space="preserve">, </w:t>
      </w:r>
      <w:r w:rsidRPr="002304B0">
        <w:rPr>
          <w:rFonts w:cstheme="minorHAnsi"/>
          <w:b/>
        </w:rPr>
        <w:t>Git, GitHub</w:t>
      </w:r>
      <w:r w:rsidR="00516FEF" w:rsidRPr="002304B0">
        <w:rPr>
          <w:rFonts w:cstheme="minorHAnsi"/>
          <w:b/>
        </w:rPr>
        <w:t xml:space="preserve"> and</w:t>
      </w:r>
      <w:r w:rsidRPr="002304B0">
        <w:rPr>
          <w:rFonts w:cstheme="minorHAnsi"/>
          <w:b/>
        </w:rPr>
        <w:t xml:space="preserve"> Amazon EC2</w:t>
      </w:r>
      <w:r w:rsidRPr="002304B0">
        <w:rPr>
          <w:rFonts w:cstheme="minorHAnsi"/>
        </w:rPr>
        <w:t xml:space="preserve"> and deployment using </w:t>
      </w:r>
      <w:proofErr w:type="spellStart"/>
      <w:r w:rsidRPr="002304B0">
        <w:rPr>
          <w:rFonts w:cstheme="minorHAnsi"/>
          <w:b/>
        </w:rPr>
        <w:t>Heroku</w:t>
      </w:r>
      <w:proofErr w:type="spellEnd"/>
      <w:r w:rsidRPr="002304B0">
        <w:rPr>
          <w:rFonts w:cstheme="minorHAnsi"/>
          <w:b/>
        </w:rPr>
        <w:t>.</w:t>
      </w:r>
    </w:p>
    <w:p w:rsidR="00492274" w:rsidRPr="002304B0" w:rsidRDefault="00492274" w:rsidP="00492274">
      <w:pPr>
        <w:pStyle w:val="ListParagraph"/>
        <w:numPr>
          <w:ilvl w:val="0"/>
          <w:numId w:val="14"/>
        </w:numPr>
        <w:spacing w:after="0" w:line="276" w:lineRule="auto"/>
        <w:ind w:left="360"/>
        <w:jc w:val="both"/>
        <w:rPr>
          <w:rFonts w:cstheme="minorHAnsi"/>
        </w:rPr>
      </w:pPr>
      <w:r w:rsidRPr="002304B0">
        <w:rPr>
          <w:rFonts w:eastAsia="Times New Roman" w:cstheme="minorHAnsi"/>
          <w:lang w:val="en-US"/>
        </w:rPr>
        <w:t>Day-to-day server support for clients from our office in Midtown Manhattan.</w:t>
      </w:r>
    </w:p>
    <w:p w:rsidR="00492274" w:rsidRPr="002304B0" w:rsidRDefault="00492274" w:rsidP="00492274">
      <w:pPr>
        <w:pStyle w:val="ListParagraph"/>
        <w:numPr>
          <w:ilvl w:val="0"/>
          <w:numId w:val="14"/>
        </w:numPr>
        <w:spacing w:after="0" w:line="276" w:lineRule="auto"/>
        <w:ind w:left="360"/>
        <w:jc w:val="both"/>
        <w:rPr>
          <w:rFonts w:cstheme="minorHAnsi"/>
        </w:rPr>
      </w:pPr>
      <w:r w:rsidRPr="002304B0">
        <w:rPr>
          <w:rFonts w:eastAsia="Times New Roman" w:cstheme="minorHAnsi"/>
          <w:lang w:val="en-US"/>
        </w:rPr>
        <w:t>Build, upgrade and maintain servers on Solaris and Linux platforms.</w:t>
      </w:r>
    </w:p>
    <w:p w:rsidR="00492274" w:rsidRPr="002304B0" w:rsidRDefault="00492274" w:rsidP="00492274">
      <w:pPr>
        <w:pStyle w:val="ListParagraph"/>
        <w:numPr>
          <w:ilvl w:val="0"/>
          <w:numId w:val="14"/>
        </w:numPr>
        <w:spacing w:after="0" w:line="276" w:lineRule="auto"/>
        <w:ind w:left="360"/>
        <w:jc w:val="both"/>
        <w:rPr>
          <w:rFonts w:cstheme="minorHAnsi"/>
        </w:rPr>
      </w:pPr>
      <w:r w:rsidRPr="002304B0">
        <w:rPr>
          <w:rFonts w:eastAsia="Times New Roman" w:cstheme="minorHAnsi"/>
          <w:lang w:val="en-US"/>
        </w:rPr>
        <w:t xml:space="preserve">Write, maintain and improve automation scripts in Perl, BASH, </w:t>
      </w:r>
      <w:proofErr w:type="gramStart"/>
      <w:r w:rsidRPr="002304B0">
        <w:rPr>
          <w:rFonts w:eastAsia="Times New Roman" w:cstheme="minorHAnsi"/>
          <w:lang w:val="en-US"/>
        </w:rPr>
        <w:t>PHP</w:t>
      </w:r>
      <w:proofErr w:type="gramEnd"/>
      <w:r w:rsidRPr="002304B0">
        <w:rPr>
          <w:rFonts w:eastAsia="Times New Roman" w:cstheme="minorHAnsi"/>
          <w:lang w:val="en-US"/>
        </w:rPr>
        <w:t xml:space="preserve"> &amp; Python.</w:t>
      </w:r>
    </w:p>
    <w:p w:rsidR="00492274" w:rsidRPr="002304B0" w:rsidRDefault="00492274" w:rsidP="00492274">
      <w:pPr>
        <w:pStyle w:val="ListParagraph"/>
        <w:numPr>
          <w:ilvl w:val="0"/>
          <w:numId w:val="14"/>
        </w:numPr>
        <w:spacing w:after="0" w:line="276" w:lineRule="auto"/>
        <w:ind w:left="360"/>
        <w:jc w:val="both"/>
        <w:rPr>
          <w:rFonts w:cstheme="minorHAnsi"/>
        </w:rPr>
      </w:pPr>
      <w:r w:rsidRPr="002304B0">
        <w:rPr>
          <w:rFonts w:eastAsia="Times New Roman" w:cstheme="minorHAnsi"/>
          <w:lang w:val="en-US"/>
        </w:rPr>
        <w:t>Troubleshoot client/server application issues.</w:t>
      </w:r>
    </w:p>
    <w:p w:rsidR="00492274" w:rsidRPr="002304B0" w:rsidRDefault="00492274" w:rsidP="00492274">
      <w:pPr>
        <w:pStyle w:val="ListParagraph"/>
        <w:numPr>
          <w:ilvl w:val="0"/>
          <w:numId w:val="14"/>
        </w:numPr>
        <w:spacing w:after="0" w:line="276" w:lineRule="auto"/>
        <w:ind w:left="360"/>
        <w:jc w:val="both"/>
        <w:rPr>
          <w:rFonts w:cstheme="minorHAnsi"/>
        </w:rPr>
      </w:pPr>
      <w:r w:rsidRPr="002304B0">
        <w:rPr>
          <w:rFonts w:eastAsia="Times New Roman" w:cstheme="minorHAnsi"/>
          <w:lang w:val="en-US"/>
        </w:rPr>
        <w:t xml:space="preserve">MySQL, </w:t>
      </w:r>
      <w:proofErr w:type="spellStart"/>
      <w:r w:rsidRPr="002304B0">
        <w:rPr>
          <w:rFonts w:eastAsia="Times New Roman" w:cstheme="minorHAnsi"/>
          <w:lang w:val="en-US"/>
        </w:rPr>
        <w:t>Postgres</w:t>
      </w:r>
      <w:proofErr w:type="spellEnd"/>
      <w:r w:rsidRPr="002304B0">
        <w:rPr>
          <w:rFonts w:eastAsia="Times New Roman" w:cstheme="minorHAnsi"/>
          <w:lang w:val="en-US"/>
        </w:rPr>
        <w:t xml:space="preserve"> and Oracle maintenance.</w:t>
      </w:r>
    </w:p>
    <w:p w:rsidR="00DC4F29" w:rsidRPr="002304B0" w:rsidRDefault="00C97E45" w:rsidP="00DC4F29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76" w:lineRule="auto"/>
        <w:ind w:left="360"/>
        <w:jc w:val="both"/>
        <w:rPr>
          <w:rFonts w:cstheme="minorHAnsi"/>
        </w:rPr>
      </w:pPr>
      <w:r w:rsidRPr="002304B0">
        <w:rPr>
          <w:rFonts w:cstheme="minorHAnsi"/>
        </w:rPr>
        <w:t>The met</w:t>
      </w:r>
      <w:r w:rsidR="006F46C8" w:rsidRPr="002304B0">
        <w:rPr>
          <w:rFonts w:cstheme="minorHAnsi"/>
        </w:rPr>
        <w:t xml:space="preserve">hodology used here will be to introduce in a simple and abbreviated manner the components of </w:t>
      </w:r>
      <w:r w:rsidR="006F46C8" w:rsidRPr="002304B0">
        <w:rPr>
          <w:rFonts w:cstheme="minorHAnsi"/>
          <w:b/>
        </w:rPr>
        <w:t xml:space="preserve">the </w:t>
      </w:r>
      <w:proofErr w:type="spellStart"/>
      <w:r w:rsidR="006F46C8" w:rsidRPr="002304B0">
        <w:rPr>
          <w:rFonts w:cstheme="minorHAnsi"/>
          <w:b/>
        </w:rPr>
        <w:t>Jython</w:t>
      </w:r>
      <w:proofErr w:type="spellEnd"/>
      <w:r w:rsidR="006F46C8" w:rsidRPr="002304B0">
        <w:rPr>
          <w:rFonts w:cstheme="minorHAnsi"/>
          <w:b/>
        </w:rPr>
        <w:t xml:space="preserve"> language most</w:t>
      </w:r>
      <w:r w:rsidR="006F46C8" w:rsidRPr="002304B0">
        <w:rPr>
          <w:rFonts w:cstheme="minorHAnsi"/>
        </w:rPr>
        <w:t xml:space="preserve"> likely to be used in </w:t>
      </w:r>
      <w:proofErr w:type="spellStart"/>
      <w:r w:rsidR="006F46C8" w:rsidRPr="002304B0">
        <w:rPr>
          <w:rFonts w:cstheme="minorHAnsi"/>
        </w:rPr>
        <w:t>wsadmin</w:t>
      </w:r>
      <w:proofErr w:type="spellEnd"/>
      <w:r w:rsidR="006F46C8" w:rsidRPr="002304B0">
        <w:rPr>
          <w:rFonts w:cstheme="minorHAnsi"/>
        </w:rPr>
        <w:t xml:space="preserve"> scripts.</w:t>
      </w:r>
    </w:p>
    <w:p w:rsidR="00DC4F29" w:rsidRPr="002304B0" w:rsidRDefault="006F46C8" w:rsidP="002304B0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76" w:lineRule="auto"/>
        <w:ind w:left="360"/>
        <w:jc w:val="both"/>
        <w:rPr>
          <w:rFonts w:cstheme="minorHAnsi"/>
        </w:rPr>
      </w:pPr>
      <w:r w:rsidRPr="002304B0">
        <w:rPr>
          <w:rFonts w:cstheme="minorHAnsi"/>
        </w:rPr>
        <w:t xml:space="preserve">That introduction will then be illustrated with a few example demonstrating the capabilities and functioning of </w:t>
      </w:r>
      <w:proofErr w:type="spellStart"/>
      <w:r w:rsidRPr="002304B0">
        <w:rPr>
          <w:rFonts w:cstheme="minorHAnsi"/>
          <w:b/>
        </w:rPr>
        <w:t>Jython</w:t>
      </w:r>
      <w:proofErr w:type="spellEnd"/>
      <w:r w:rsidRPr="002304B0">
        <w:rPr>
          <w:rFonts w:cstheme="minorHAnsi"/>
          <w:b/>
        </w:rPr>
        <w:t>.</w:t>
      </w:r>
    </w:p>
    <w:p w:rsidR="00972094" w:rsidRPr="002304B0" w:rsidRDefault="00972094" w:rsidP="00C95D98">
      <w:pPr>
        <w:pStyle w:val="ListParagraph"/>
        <w:numPr>
          <w:ilvl w:val="0"/>
          <w:numId w:val="14"/>
        </w:numPr>
        <w:spacing w:after="0" w:line="276" w:lineRule="auto"/>
        <w:ind w:left="360"/>
        <w:jc w:val="both"/>
        <w:rPr>
          <w:rFonts w:cstheme="minorHAnsi"/>
        </w:rPr>
      </w:pPr>
      <w:r w:rsidRPr="002304B0">
        <w:rPr>
          <w:rFonts w:cstheme="minorHAnsi"/>
        </w:rPr>
        <w:t xml:space="preserve">Proficient in writing </w:t>
      </w:r>
      <w:r w:rsidRPr="002304B0">
        <w:rPr>
          <w:rFonts w:cstheme="minorHAnsi"/>
          <w:b/>
        </w:rPr>
        <w:t xml:space="preserve">SQL </w:t>
      </w:r>
      <w:r w:rsidRPr="002304B0">
        <w:rPr>
          <w:rFonts w:cstheme="minorHAnsi"/>
        </w:rPr>
        <w:t xml:space="preserve">Queries, Stored procedures, functions, packages, tables, views, triggers using relational databases like </w:t>
      </w:r>
      <w:r w:rsidRPr="002304B0">
        <w:rPr>
          <w:rFonts w:cstheme="minorHAnsi"/>
          <w:b/>
        </w:rPr>
        <w:t>Ora</w:t>
      </w:r>
      <w:r w:rsidR="00B611E5" w:rsidRPr="002304B0">
        <w:rPr>
          <w:rFonts w:cstheme="minorHAnsi"/>
          <w:b/>
        </w:rPr>
        <w:t>cle, DB2 and MySQL</w:t>
      </w:r>
      <w:r w:rsidRPr="002304B0">
        <w:rPr>
          <w:rFonts w:cstheme="minorHAnsi"/>
          <w:b/>
        </w:rPr>
        <w:t>.</w:t>
      </w:r>
    </w:p>
    <w:p w:rsidR="00972094" w:rsidRPr="002304B0" w:rsidRDefault="00972094" w:rsidP="00C95D98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76" w:lineRule="auto"/>
        <w:ind w:left="360"/>
        <w:jc w:val="both"/>
        <w:rPr>
          <w:rFonts w:cstheme="minorHAnsi"/>
        </w:rPr>
      </w:pPr>
      <w:r w:rsidRPr="002304B0">
        <w:rPr>
          <w:rFonts w:cstheme="minorHAnsi"/>
        </w:rPr>
        <w:t xml:space="preserve">Good knowledge in working with application server- </w:t>
      </w:r>
      <w:r w:rsidRPr="002304B0">
        <w:rPr>
          <w:rFonts w:cstheme="minorHAnsi"/>
          <w:b/>
        </w:rPr>
        <w:t xml:space="preserve">Apache Tomcat </w:t>
      </w:r>
      <w:r w:rsidR="00B611E5" w:rsidRPr="002304B0">
        <w:rPr>
          <w:rFonts w:cstheme="minorHAnsi"/>
        </w:rPr>
        <w:t>(6.0, 7.0, 8.0).</w:t>
      </w:r>
    </w:p>
    <w:p w:rsidR="00972094" w:rsidRPr="002304B0" w:rsidRDefault="00972094" w:rsidP="00C95D98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76" w:lineRule="auto"/>
        <w:ind w:left="360"/>
        <w:jc w:val="both"/>
        <w:rPr>
          <w:rFonts w:cstheme="minorHAnsi"/>
        </w:rPr>
      </w:pPr>
      <w:r w:rsidRPr="002304B0">
        <w:rPr>
          <w:rFonts w:cstheme="minorHAnsi"/>
        </w:rPr>
        <w:t xml:space="preserve">Experience in working with Python ORM Libraries including </w:t>
      </w:r>
      <w:proofErr w:type="spellStart"/>
      <w:r w:rsidRPr="002304B0">
        <w:rPr>
          <w:rFonts w:cstheme="minorHAnsi"/>
          <w:b/>
        </w:rPr>
        <w:t>Django</w:t>
      </w:r>
      <w:proofErr w:type="spellEnd"/>
      <w:r w:rsidRPr="002304B0">
        <w:rPr>
          <w:rFonts w:cstheme="minorHAnsi"/>
          <w:b/>
        </w:rPr>
        <w:t xml:space="preserve"> ORM</w:t>
      </w:r>
      <w:r w:rsidRPr="002304B0">
        <w:rPr>
          <w:rFonts w:cstheme="minorHAnsi"/>
        </w:rPr>
        <w:t>.</w:t>
      </w:r>
    </w:p>
    <w:p w:rsidR="00972094" w:rsidRPr="002304B0" w:rsidRDefault="00972094" w:rsidP="00C95D98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76" w:lineRule="auto"/>
        <w:ind w:left="360"/>
        <w:jc w:val="both"/>
        <w:rPr>
          <w:rFonts w:cstheme="minorHAnsi"/>
        </w:rPr>
      </w:pPr>
      <w:r w:rsidRPr="002304B0">
        <w:rPr>
          <w:rFonts w:cstheme="minorHAnsi"/>
        </w:rPr>
        <w:t xml:space="preserve">Expertise in working with GUI frameworks – </w:t>
      </w:r>
      <w:proofErr w:type="spellStart"/>
      <w:r w:rsidR="00B611E5" w:rsidRPr="002304B0">
        <w:rPr>
          <w:rFonts w:cstheme="minorHAnsi"/>
          <w:b/>
        </w:rPr>
        <w:t>PyJamas</w:t>
      </w:r>
      <w:proofErr w:type="spellEnd"/>
      <w:r w:rsidR="00B611E5" w:rsidRPr="002304B0">
        <w:rPr>
          <w:rFonts w:cstheme="minorHAnsi"/>
          <w:b/>
        </w:rPr>
        <w:t xml:space="preserve">, </w:t>
      </w:r>
      <w:proofErr w:type="spellStart"/>
      <w:r w:rsidR="00B611E5" w:rsidRPr="002304B0">
        <w:rPr>
          <w:rFonts w:cstheme="minorHAnsi"/>
          <w:b/>
        </w:rPr>
        <w:t>Jytho</w:t>
      </w:r>
      <w:proofErr w:type="spellEnd"/>
    </w:p>
    <w:p w:rsidR="00200A57" w:rsidRPr="002304B0" w:rsidRDefault="00972094" w:rsidP="00C95D98">
      <w:pPr>
        <w:pStyle w:val="ListParagraph"/>
        <w:numPr>
          <w:ilvl w:val="0"/>
          <w:numId w:val="14"/>
        </w:numPr>
        <w:spacing w:after="0" w:line="276" w:lineRule="auto"/>
        <w:ind w:left="360"/>
        <w:jc w:val="both"/>
        <w:rPr>
          <w:rFonts w:cstheme="minorHAnsi"/>
        </w:rPr>
      </w:pPr>
      <w:r w:rsidRPr="002304B0">
        <w:rPr>
          <w:rFonts w:cstheme="minorHAnsi"/>
        </w:rPr>
        <w:t xml:space="preserve">Experience in Test Driven Development and </w:t>
      </w:r>
      <w:r w:rsidR="00BC32C8" w:rsidRPr="002304B0">
        <w:rPr>
          <w:rFonts w:cstheme="minorHAnsi"/>
        </w:rPr>
        <w:t>Behaviour</w:t>
      </w:r>
      <w:r w:rsidRPr="002304B0">
        <w:rPr>
          <w:rFonts w:cstheme="minorHAnsi"/>
        </w:rPr>
        <w:t xml:space="preserve"> Driven Development methodologies for consulting firms and enterprise projects.</w:t>
      </w:r>
    </w:p>
    <w:p w:rsidR="005C0F38" w:rsidRPr="002304B0" w:rsidRDefault="00972094" w:rsidP="005C0F38">
      <w:pPr>
        <w:pStyle w:val="ListParagraph"/>
        <w:numPr>
          <w:ilvl w:val="0"/>
          <w:numId w:val="14"/>
        </w:numPr>
        <w:spacing w:after="0" w:line="276" w:lineRule="auto"/>
        <w:ind w:left="360"/>
        <w:jc w:val="both"/>
        <w:rPr>
          <w:rFonts w:cstheme="minorHAnsi"/>
        </w:rPr>
      </w:pPr>
      <w:r w:rsidRPr="002304B0">
        <w:rPr>
          <w:rFonts w:cstheme="minorHAnsi"/>
        </w:rPr>
        <w:t xml:space="preserve">Good idea about testing tools like </w:t>
      </w:r>
      <w:proofErr w:type="spellStart"/>
      <w:r w:rsidRPr="002304B0">
        <w:rPr>
          <w:rFonts w:cstheme="minorHAnsi"/>
          <w:b/>
        </w:rPr>
        <w:t>Bugzilla</w:t>
      </w:r>
      <w:proofErr w:type="spellEnd"/>
      <w:r w:rsidR="00516FEF" w:rsidRPr="002304B0">
        <w:rPr>
          <w:rFonts w:cstheme="minorHAnsi"/>
          <w:b/>
        </w:rPr>
        <w:t xml:space="preserve"> </w:t>
      </w:r>
      <w:proofErr w:type="spellStart"/>
      <w:r w:rsidR="00516FEF" w:rsidRPr="002304B0">
        <w:rPr>
          <w:rFonts w:cstheme="minorHAnsi"/>
          <w:b/>
        </w:rPr>
        <w:t>and</w:t>
      </w:r>
      <w:r w:rsidRPr="002304B0">
        <w:rPr>
          <w:rFonts w:cstheme="minorHAnsi"/>
          <w:b/>
        </w:rPr>
        <w:t>JIRA</w:t>
      </w:r>
      <w:proofErr w:type="spellEnd"/>
      <w:r w:rsidRPr="002304B0">
        <w:rPr>
          <w:rFonts w:cstheme="minorHAnsi"/>
          <w:b/>
        </w:rPr>
        <w:t>.</w:t>
      </w:r>
    </w:p>
    <w:p w:rsidR="005C0F38" w:rsidRPr="002304B0" w:rsidRDefault="005C0F38" w:rsidP="005C0F38">
      <w:pPr>
        <w:pStyle w:val="ListParagraph"/>
        <w:numPr>
          <w:ilvl w:val="0"/>
          <w:numId w:val="14"/>
        </w:numPr>
        <w:spacing w:after="0" w:line="276" w:lineRule="auto"/>
        <w:ind w:left="360"/>
        <w:jc w:val="both"/>
        <w:rPr>
          <w:rFonts w:cstheme="minorHAnsi"/>
        </w:rPr>
      </w:pPr>
      <w:r w:rsidRPr="002304B0">
        <w:rPr>
          <w:rFonts w:eastAsia="Times New Roman" w:cstheme="minorHAnsi"/>
          <w:lang w:val="en-US"/>
        </w:rPr>
        <w:t>Shares expertise throughout the organization and may provide user training for products</w:t>
      </w:r>
    </w:p>
    <w:p w:rsidR="005C0F38" w:rsidRPr="002304B0" w:rsidRDefault="005C0F38" w:rsidP="005C0F38">
      <w:pPr>
        <w:pStyle w:val="ListParagraph"/>
        <w:numPr>
          <w:ilvl w:val="0"/>
          <w:numId w:val="14"/>
        </w:numPr>
        <w:spacing w:after="0" w:line="276" w:lineRule="auto"/>
        <w:ind w:left="360"/>
        <w:jc w:val="both"/>
        <w:rPr>
          <w:rFonts w:cstheme="minorHAnsi"/>
        </w:rPr>
      </w:pPr>
      <w:r w:rsidRPr="002304B0">
        <w:rPr>
          <w:rFonts w:eastAsia="Times New Roman" w:cstheme="minorHAnsi"/>
          <w:lang w:val="en-US"/>
        </w:rPr>
        <w:t>Evaluates engineering approaches and risks to produce development plans that ensure high quality, low cost products and systems</w:t>
      </w:r>
    </w:p>
    <w:p w:rsidR="005C0F38" w:rsidRPr="002304B0" w:rsidRDefault="005C0F38" w:rsidP="005C0F38">
      <w:pPr>
        <w:pStyle w:val="ListParagraph"/>
        <w:numPr>
          <w:ilvl w:val="0"/>
          <w:numId w:val="14"/>
        </w:numPr>
        <w:spacing w:after="0" w:line="276" w:lineRule="auto"/>
        <w:ind w:left="360"/>
        <w:jc w:val="both"/>
        <w:rPr>
          <w:rFonts w:cstheme="minorHAnsi"/>
        </w:rPr>
      </w:pPr>
      <w:r w:rsidRPr="002304B0">
        <w:rPr>
          <w:rFonts w:eastAsia="Times New Roman" w:cstheme="minorHAnsi"/>
          <w:lang w:val="en-US"/>
        </w:rPr>
        <w:t>Identifies and keeps abreast of novel technical concepts and markets</w:t>
      </w:r>
    </w:p>
    <w:p w:rsidR="005C0F38" w:rsidRPr="002304B0" w:rsidRDefault="005C0F38" w:rsidP="005C0F38">
      <w:pPr>
        <w:pStyle w:val="ListParagraph"/>
        <w:numPr>
          <w:ilvl w:val="0"/>
          <w:numId w:val="14"/>
        </w:numPr>
        <w:spacing w:after="0" w:line="276" w:lineRule="auto"/>
        <w:ind w:left="360"/>
        <w:jc w:val="both"/>
        <w:rPr>
          <w:rFonts w:cstheme="minorHAnsi"/>
        </w:rPr>
      </w:pPr>
      <w:r w:rsidRPr="002304B0">
        <w:rPr>
          <w:rFonts w:eastAsia="Times New Roman" w:cstheme="minorHAnsi"/>
          <w:lang w:val="en-US"/>
        </w:rPr>
        <w:t>Authors technical reports, papers, articles, patents and presentations when needed</w:t>
      </w:r>
    </w:p>
    <w:p w:rsidR="005C0F38" w:rsidRPr="002304B0" w:rsidRDefault="005C0F38" w:rsidP="005C0F38">
      <w:pPr>
        <w:pStyle w:val="ListParagraph"/>
        <w:numPr>
          <w:ilvl w:val="0"/>
          <w:numId w:val="14"/>
        </w:numPr>
        <w:spacing w:after="0" w:line="276" w:lineRule="auto"/>
        <w:ind w:left="360"/>
        <w:jc w:val="both"/>
        <w:rPr>
          <w:rFonts w:cstheme="minorHAnsi"/>
        </w:rPr>
      </w:pPr>
      <w:r w:rsidRPr="002304B0">
        <w:rPr>
          <w:rFonts w:eastAsia="Times New Roman" w:cstheme="minorHAnsi"/>
          <w:lang w:val="en-US"/>
        </w:rPr>
        <w:t>Participates in relevant project technical reviews and audits</w:t>
      </w:r>
    </w:p>
    <w:p w:rsidR="005C0F38" w:rsidRPr="002304B0" w:rsidRDefault="005C0F38" w:rsidP="006F46C8">
      <w:pPr>
        <w:pStyle w:val="ListParagraph"/>
        <w:numPr>
          <w:ilvl w:val="0"/>
          <w:numId w:val="14"/>
        </w:numPr>
        <w:spacing w:after="0" w:line="276" w:lineRule="auto"/>
        <w:ind w:left="360"/>
        <w:jc w:val="both"/>
        <w:rPr>
          <w:rFonts w:cstheme="minorHAnsi"/>
        </w:rPr>
      </w:pPr>
      <w:r w:rsidRPr="002304B0">
        <w:rPr>
          <w:rFonts w:eastAsia="Times New Roman" w:cstheme="minorHAnsi"/>
          <w:lang w:val="en-US"/>
        </w:rPr>
        <w:t>Reviews, mentors and coaches, while defining and promoting use of standards, best practices and lessons learned</w:t>
      </w:r>
      <w:r w:rsidR="006F46C8" w:rsidRPr="002304B0">
        <w:rPr>
          <w:rFonts w:eastAsia="Times New Roman" w:cstheme="minorHAnsi"/>
          <w:lang w:val="en-US"/>
        </w:rPr>
        <w:t>.</w:t>
      </w:r>
    </w:p>
    <w:p w:rsidR="004F50AD" w:rsidRPr="002304B0" w:rsidRDefault="004F50AD" w:rsidP="00C95D98">
      <w:pPr>
        <w:spacing w:after="0" w:line="276" w:lineRule="auto"/>
        <w:rPr>
          <w:rFonts w:eastAsia="Times New Roman" w:cstheme="minorHAnsi"/>
          <w:b/>
          <w:u w:val="single"/>
        </w:rPr>
      </w:pPr>
    </w:p>
    <w:p w:rsidR="0082641B" w:rsidRPr="002304B0" w:rsidRDefault="0082641B" w:rsidP="00C95D98">
      <w:pPr>
        <w:spacing w:after="0" w:line="276" w:lineRule="auto"/>
        <w:rPr>
          <w:rFonts w:eastAsia="Times New Roman" w:cstheme="minorHAnsi"/>
          <w:b/>
          <w:u w:val="single"/>
        </w:rPr>
      </w:pPr>
    </w:p>
    <w:p w:rsidR="00DC2BB3" w:rsidRPr="002304B0" w:rsidRDefault="00DC2BB3" w:rsidP="00C95D98">
      <w:pPr>
        <w:spacing w:after="0" w:line="276" w:lineRule="auto"/>
        <w:rPr>
          <w:rFonts w:eastAsia="Times New Roman" w:cstheme="minorHAnsi"/>
          <w:b/>
          <w:u w:val="single"/>
        </w:rPr>
      </w:pPr>
      <w:r w:rsidRPr="002304B0">
        <w:rPr>
          <w:rFonts w:eastAsia="Times New Roman" w:cstheme="minorHAnsi"/>
          <w:b/>
          <w:u w:val="single"/>
        </w:rPr>
        <w:t>Technical Skills:</w:t>
      </w:r>
    </w:p>
    <w:p w:rsidR="004F50AD" w:rsidRPr="002304B0" w:rsidRDefault="004F50AD" w:rsidP="00C95D98">
      <w:pPr>
        <w:spacing w:after="0" w:line="276" w:lineRule="auto"/>
        <w:rPr>
          <w:rFonts w:eastAsia="Times New Roman" w:cstheme="minorHAnsi"/>
          <w:b/>
          <w:u w:val="single"/>
        </w:rPr>
      </w:pPr>
    </w:p>
    <w:tbl>
      <w:tblPr>
        <w:tblW w:w="90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36"/>
        <w:gridCol w:w="6026"/>
      </w:tblGrid>
      <w:tr w:rsidR="008F633B" w:rsidRPr="002304B0" w:rsidTr="00200A57">
        <w:trPr>
          <w:trHeight w:val="450"/>
          <w:jc w:val="center"/>
        </w:trPr>
        <w:tc>
          <w:tcPr>
            <w:tcW w:w="3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0A57" w:rsidRPr="002304B0" w:rsidRDefault="00200A57" w:rsidP="00C95D98">
            <w:pPr>
              <w:spacing w:line="276" w:lineRule="auto"/>
              <w:rPr>
                <w:rFonts w:cstheme="minorHAnsi"/>
                <w:b/>
                <w:snapToGrid w:val="0"/>
                <w:kern w:val="2"/>
              </w:rPr>
            </w:pPr>
            <w:r w:rsidRPr="002304B0">
              <w:rPr>
                <w:rFonts w:cstheme="minorHAnsi"/>
                <w:b/>
                <w:snapToGrid w:val="0"/>
                <w:kern w:val="2"/>
              </w:rPr>
              <w:lastRenderedPageBreak/>
              <w:t>Frameworks</w:t>
            </w:r>
          </w:p>
        </w:tc>
        <w:tc>
          <w:tcPr>
            <w:tcW w:w="6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0A57" w:rsidRPr="002304B0" w:rsidRDefault="00200A57" w:rsidP="00C95D98">
            <w:pPr>
              <w:spacing w:line="276" w:lineRule="auto"/>
              <w:rPr>
                <w:rFonts w:cstheme="minorHAnsi"/>
                <w:kern w:val="2"/>
              </w:rPr>
            </w:pPr>
            <w:proofErr w:type="spellStart"/>
            <w:r w:rsidRPr="002304B0">
              <w:rPr>
                <w:rFonts w:cstheme="minorHAnsi"/>
                <w:kern w:val="2"/>
              </w:rPr>
              <w:t>Django</w:t>
            </w:r>
            <w:proofErr w:type="spellEnd"/>
            <w:r w:rsidRPr="002304B0">
              <w:rPr>
                <w:rFonts w:cstheme="minorHAnsi"/>
                <w:kern w:val="2"/>
              </w:rPr>
              <w:t xml:space="preserve">, </w:t>
            </w:r>
            <w:proofErr w:type="spellStart"/>
            <w:r w:rsidRPr="002304B0">
              <w:rPr>
                <w:rFonts w:cstheme="minorHAnsi"/>
                <w:kern w:val="2"/>
              </w:rPr>
              <w:t>Zope</w:t>
            </w:r>
            <w:proofErr w:type="spellEnd"/>
            <w:r w:rsidRPr="002304B0">
              <w:rPr>
                <w:rFonts w:cstheme="minorHAnsi"/>
                <w:kern w:val="2"/>
              </w:rPr>
              <w:t xml:space="preserve">, </w:t>
            </w:r>
            <w:proofErr w:type="spellStart"/>
            <w:r w:rsidRPr="002304B0">
              <w:rPr>
                <w:rFonts w:cstheme="minorHAnsi"/>
                <w:kern w:val="2"/>
              </w:rPr>
              <w:t>PyJamas</w:t>
            </w:r>
            <w:proofErr w:type="spellEnd"/>
            <w:r w:rsidRPr="002304B0">
              <w:rPr>
                <w:rFonts w:cstheme="minorHAnsi"/>
                <w:kern w:val="2"/>
              </w:rPr>
              <w:t xml:space="preserve">, </w:t>
            </w:r>
            <w:proofErr w:type="spellStart"/>
            <w:r w:rsidRPr="002304B0">
              <w:rPr>
                <w:rFonts w:cstheme="minorHAnsi"/>
                <w:kern w:val="2"/>
              </w:rPr>
              <w:t>Jython</w:t>
            </w:r>
            <w:proofErr w:type="spellEnd"/>
            <w:r w:rsidRPr="002304B0">
              <w:rPr>
                <w:rFonts w:cstheme="minorHAnsi"/>
                <w:kern w:val="2"/>
              </w:rPr>
              <w:t>, CSS Bootstrap</w:t>
            </w:r>
          </w:p>
        </w:tc>
      </w:tr>
      <w:tr w:rsidR="008F633B" w:rsidRPr="002304B0" w:rsidTr="00200A57">
        <w:trPr>
          <w:trHeight w:val="450"/>
          <w:jc w:val="center"/>
        </w:trPr>
        <w:tc>
          <w:tcPr>
            <w:tcW w:w="3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0A57" w:rsidRPr="002304B0" w:rsidRDefault="00200A57" w:rsidP="00C95D98">
            <w:pPr>
              <w:spacing w:line="276" w:lineRule="auto"/>
              <w:rPr>
                <w:rFonts w:cstheme="minorHAnsi"/>
                <w:b/>
                <w:snapToGrid w:val="0"/>
                <w:kern w:val="2"/>
              </w:rPr>
            </w:pPr>
            <w:r w:rsidRPr="002304B0">
              <w:rPr>
                <w:rFonts w:cstheme="minorHAnsi"/>
                <w:b/>
                <w:snapToGrid w:val="0"/>
                <w:kern w:val="2"/>
              </w:rPr>
              <w:t>Web Technologies</w:t>
            </w:r>
          </w:p>
        </w:tc>
        <w:tc>
          <w:tcPr>
            <w:tcW w:w="6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0A57" w:rsidRPr="002304B0" w:rsidRDefault="00200A57" w:rsidP="00C95D98">
            <w:pPr>
              <w:spacing w:line="276" w:lineRule="auto"/>
              <w:rPr>
                <w:rFonts w:cstheme="minorHAnsi"/>
                <w:kern w:val="2"/>
              </w:rPr>
            </w:pPr>
            <w:r w:rsidRPr="002304B0">
              <w:rPr>
                <w:rFonts w:cstheme="minorHAnsi"/>
                <w:kern w:val="2"/>
              </w:rPr>
              <w:t>HTML, CSS, DOM, SAX, Java Script, JQuery, AJAX, XML, AngularJS.</w:t>
            </w:r>
          </w:p>
        </w:tc>
      </w:tr>
      <w:tr w:rsidR="008F633B" w:rsidRPr="002304B0" w:rsidTr="00200A57">
        <w:trPr>
          <w:trHeight w:val="450"/>
          <w:jc w:val="center"/>
        </w:trPr>
        <w:tc>
          <w:tcPr>
            <w:tcW w:w="3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0A57" w:rsidRPr="002304B0" w:rsidRDefault="00200A57" w:rsidP="00C95D98">
            <w:pPr>
              <w:spacing w:line="276" w:lineRule="auto"/>
              <w:rPr>
                <w:rFonts w:cstheme="minorHAnsi"/>
                <w:b/>
                <w:snapToGrid w:val="0"/>
                <w:kern w:val="2"/>
              </w:rPr>
            </w:pPr>
            <w:r w:rsidRPr="002304B0">
              <w:rPr>
                <w:rFonts w:cstheme="minorHAnsi"/>
                <w:b/>
                <w:snapToGrid w:val="0"/>
                <w:kern w:val="2"/>
              </w:rPr>
              <w:t>Programming Languages</w:t>
            </w:r>
          </w:p>
        </w:tc>
        <w:tc>
          <w:tcPr>
            <w:tcW w:w="6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0A57" w:rsidRPr="002304B0" w:rsidRDefault="00DE1BA3" w:rsidP="00C95D98">
            <w:pPr>
              <w:spacing w:line="276" w:lineRule="auto"/>
              <w:rPr>
                <w:rFonts w:cstheme="minorHAnsi"/>
                <w:kern w:val="2"/>
              </w:rPr>
            </w:pPr>
            <w:r w:rsidRPr="002304B0">
              <w:rPr>
                <w:rFonts w:cstheme="minorHAnsi"/>
                <w:kern w:val="2"/>
              </w:rPr>
              <w:t>Python, C</w:t>
            </w:r>
            <w:r w:rsidR="00200A57" w:rsidRPr="002304B0">
              <w:rPr>
                <w:rFonts w:cstheme="minorHAnsi"/>
                <w:kern w:val="2"/>
              </w:rPr>
              <w:t>, PERL</w:t>
            </w:r>
            <w:proofErr w:type="gramStart"/>
            <w:r w:rsidR="00200A57" w:rsidRPr="002304B0">
              <w:rPr>
                <w:rFonts w:cstheme="minorHAnsi"/>
                <w:kern w:val="2"/>
              </w:rPr>
              <w:t>,SQL</w:t>
            </w:r>
            <w:proofErr w:type="gramEnd"/>
            <w:r w:rsidR="00200A57" w:rsidRPr="002304B0">
              <w:rPr>
                <w:rFonts w:cstheme="minorHAnsi"/>
                <w:kern w:val="2"/>
              </w:rPr>
              <w:t xml:space="preserve"> and PL/SQL.</w:t>
            </w:r>
          </w:p>
        </w:tc>
      </w:tr>
      <w:tr w:rsidR="008F633B" w:rsidRPr="002304B0" w:rsidTr="00200A57">
        <w:trPr>
          <w:trHeight w:val="450"/>
          <w:jc w:val="center"/>
        </w:trPr>
        <w:tc>
          <w:tcPr>
            <w:tcW w:w="3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0A57" w:rsidRPr="002304B0" w:rsidRDefault="00200A57" w:rsidP="00C95D98">
            <w:pPr>
              <w:spacing w:line="276" w:lineRule="auto"/>
              <w:rPr>
                <w:rFonts w:cstheme="minorHAnsi"/>
                <w:b/>
                <w:snapToGrid w:val="0"/>
                <w:kern w:val="2"/>
              </w:rPr>
            </w:pPr>
            <w:r w:rsidRPr="002304B0">
              <w:rPr>
                <w:rFonts w:cstheme="minorHAnsi"/>
                <w:b/>
                <w:snapToGrid w:val="0"/>
                <w:kern w:val="2"/>
              </w:rPr>
              <w:t>J2EE Technologies</w:t>
            </w:r>
          </w:p>
        </w:tc>
        <w:tc>
          <w:tcPr>
            <w:tcW w:w="6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0A57" w:rsidRPr="002304B0" w:rsidRDefault="00200A57" w:rsidP="00C95D98">
            <w:pPr>
              <w:spacing w:line="276" w:lineRule="auto"/>
              <w:rPr>
                <w:rFonts w:cstheme="minorHAnsi"/>
                <w:kern w:val="2"/>
              </w:rPr>
            </w:pPr>
            <w:r w:rsidRPr="002304B0">
              <w:rPr>
                <w:rFonts w:cstheme="minorHAnsi"/>
                <w:kern w:val="2"/>
              </w:rPr>
              <w:t>JSP, Java Servlets, JNDI, JDBC and JMS.</w:t>
            </w:r>
          </w:p>
        </w:tc>
      </w:tr>
      <w:tr w:rsidR="008F633B" w:rsidRPr="002304B0" w:rsidTr="00200A57">
        <w:trPr>
          <w:trHeight w:val="450"/>
          <w:jc w:val="center"/>
        </w:trPr>
        <w:tc>
          <w:tcPr>
            <w:tcW w:w="3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0A57" w:rsidRPr="002304B0" w:rsidRDefault="00200A57" w:rsidP="00C95D98">
            <w:pPr>
              <w:spacing w:line="276" w:lineRule="auto"/>
              <w:rPr>
                <w:rFonts w:cstheme="minorHAnsi"/>
                <w:b/>
                <w:snapToGrid w:val="0"/>
                <w:kern w:val="2"/>
              </w:rPr>
            </w:pPr>
            <w:r w:rsidRPr="002304B0">
              <w:rPr>
                <w:rFonts w:cstheme="minorHAnsi"/>
                <w:b/>
                <w:snapToGrid w:val="0"/>
                <w:kern w:val="2"/>
              </w:rPr>
              <w:t>Version Control</w:t>
            </w:r>
          </w:p>
        </w:tc>
        <w:tc>
          <w:tcPr>
            <w:tcW w:w="6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0A57" w:rsidRPr="002304B0" w:rsidRDefault="00200A57" w:rsidP="00C95D98">
            <w:pPr>
              <w:spacing w:line="276" w:lineRule="auto"/>
              <w:rPr>
                <w:rFonts w:cstheme="minorHAnsi"/>
                <w:kern w:val="2"/>
              </w:rPr>
            </w:pPr>
            <w:r w:rsidRPr="002304B0">
              <w:rPr>
                <w:rFonts w:cstheme="minorHAnsi"/>
                <w:kern w:val="2"/>
              </w:rPr>
              <w:t>SVN, CVS, Git, GitHub.</w:t>
            </w:r>
          </w:p>
        </w:tc>
      </w:tr>
      <w:tr w:rsidR="008F633B" w:rsidRPr="002304B0" w:rsidTr="00200A57">
        <w:trPr>
          <w:trHeight w:val="450"/>
          <w:jc w:val="center"/>
        </w:trPr>
        <w:tc>
          <w:tcPr>
            <w:tcW w:w="3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0A57" w:rsidRPr="002304B0" w:rsidRDefault="00200A57" w:rsidP="00C95D98">
            <w:pPr>
              <w:spacing w:line="276" w:lineRule="auto"/>
              <w:rPr>
                <w:rFonts w:cstheme="minorHAnsi"/>
                <w:b/>
                <w:snapToGrid w:val="0"/>
                <w:kern w:val="2"/>
              </w:rPr>
            </w:pPr>
            <w:r w:rsidRPr="002304B0">
              <w:rPr>
                <w:rFonts w:cstheme="minorHAnsi"/>
                <w:b/>
                <w:snapToGrid w:val="0"/>
                <w:kern w:val="2"/>
              </w:rPr>
              <w:t>Analytic Tools</w:t>
            </w:r>
          </w:p>
        </w:tc>
        <w:tc>
          <w:tcPr>
            <w:tcW w:w="6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0A57" w:rsidRPr="002304B0" w:rsidRDefault="00200A57" w:rsidP="00C95D98">
            <w:pPr>
              <w:spacing w:line="276" w:lineRule="auto"/>
              <w:rPr>
                <w:rFonts w:cstheme="minorHAnsi"/>
                <w:kern w:val="2"/>
              </w:rPr>
            </w:pPr>
            <w:r w:rsidRPr="002304B0">
              <w:rPr>
                <w:rFonts w:cstheme="minorHAnsi"/>
                <w:kern w:val="2"/>
              </w:rPr>
              <w:t>JMP PRO, SAS, Tableau, UCI NET, Node XL</w:t>
            </w:r>
          </w:p>
        </w:tc>
      </w:tr>
      <w:tr w:rsidR="008F633B" w:rsidRPr="002304B0" w:rsidTr="00200A57">
        <w:trPr>
          <w:trHeight w:val="450"/>
          <w:jc w:val="center"/>
        </w:trPr>
        <w:tc>
          <w:tcPr>
            <w:tcW w:w="3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0A57" w:rsidRPr="002304B0" w:rsidRDefault="00200A57" w:rsidP="00C95D98">
            <w:pPr>
              <w:spacing w:line="276" w:lineRule="auto"/>
              <w:rPr>
                <w:rFonts w:cstheme="minorHAnsi"/>
                <w:b/>
                <w:snapToGrid w:val="0"/>
                <w:kern w:val="2"/>
              </w:rPr>
            </w:pPr>
            <w:r w:rsidRPr="002304B0">
              <w:rPr>
                <w:rFonts w:cstheme="minorHAnsi"/>
                <w:b/>
                <w:snapToGrid w:val="0"/>
                <w:kern w:val="2"/>
              </w:rPr>
              <w:t>Application servers</w:t>
            </w:r>
          </w:p>
        </w:tc>
        <w:tc>
          <w:tcPr>
            <w:tcW w:w="6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0A57" w:rsidRPr="002304B0" w:rsidRDefault="00200A57" w:rsidP="00C95D98">
            <w:pPr>
              <w:spacing w:line="276" w:lineRule="auto"/>
              <w:rPr>
                <w:rFonts w:cstheme="minorHAnsi"/>
                <w:kern w:val="2"/>
              </w:rPr>
            </w:pPr>
            <w:r w:rsidRPr="002304B0">
              <w:rPr>
                <w:rFonts w:cstheme="minorHAnsi"/>
                <w:kern w:val="2"/>
              </w:rPr>
              <w:t>Apache To</w:t>
            </w:r>
            <w:r w:rsidR="00DE1BA3" w:rsidRPr="002304B0">
              <w:rPr>
                <w:rFonts w:cstheme="minorHAnsi"/>
                <w:kern w:val="2"/>
              </w:rPr>
              <w:t>mcat, JBoss</w:t>
            </w:r>
          </w:p>
        </w:tc>
      </w:tr>
      <w:tr w:rsidR="008F633B" w:rsidRPr="002304B0" w:rsidTr="00200A57">
        <w:trPr>
          <w:trHeight w:val="450"/>
          <w:jc w:val="center"/>
        </w:trPr>
        <w:tc>
          <w:tcPr>
            <w:tcW w:w="3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0A57" w:rsidRPr="002304B0" w:rsidRDefault="00200A57" w:rsidP="00C95D98">
            <w:pPr>
              <w:spacing w:line="276" w:lineRule="auto"/>
              <w:rPr>
                <w:rFonts w:cstheme="minorHAnsi"/>
                <w:b/>
                <w:snapToGrid w:val="0"/>
                <w:kern w:val="2"/>
              </w:rPr>
            </w:pPr>
            <w:r w:rsidRPr="002304B0">
              <w:rPr>
                <w:rFonts w:cstheme="minorHAnsi"/>
                <w:b/>
                <w:snapToGrid w:val="0"/>
                <w:kern w:val="2"/>
              </w:rPr>
              <w:t>Databases</w:t>
            </w:r>
          </w:p>
        </w:tc>
        <w:tc>
          <w:tcPr>
            <w:tcW w:w="6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0A57" w:rsidRPr="002304B0" w:rsidRDefault="00200A57" w:rsidP="00C95D98">
            <w:pPr>
              <w:spacing w:line="276" w:lineRule="auto"/>
              <w:rPr>
                <w:rFonts w:cstheme="minorHAnsi"/>
                <w:kern w:val="2"/>
              </w:rPr>
            </w:pPr>
            <w:r w:rsidRPr="002304B0">
              <w:rPr>
                <w:rFonts w:cstheme="minorHAnsi"/>
                <w:kern w:val="2"/>
              </w:rPr>
              <w:t>Oracle (9i,10g, 11g), My SQL, Apache Cassandra, MongoDB</w:t>
            </w:r>
          </w:p>
        </w:tc>
      </w:tr>
      <w:tr w:rsidR="008F633B" w:rsidRPr="002304B0" w:rsidTr="00200A57">
        <w:trPr>
          <w:trHeight w:val="450"/>
          <w:jc w:val="center"/>
        </w:trPr>
        <w:tc>
          <w:tcPr>
            <w:tcW w:w="3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0A57" w:rsidRPr="002304B0" w:rsidRDefault="00200A57" w:rsidP="00C95D98">
            <w:pPr>
              <w:spacing w:line="276" w:lineRule="auto"/>
              <w:rPr>
                <w:rFonts w:cstheme="minorHAnsi"/>
                <w:b/>
                <w:snapToGrid w:val="0"/>
                <w:kern w:val="2"/>
              </w:rPr>
            </w:pPr>
            <w:r w:rsidRPr="002304B0">
              <w:rPr>
                <w:rFonts w:cstheme="minorHAnsi"/>
                <w:b/>
                <w:snapToGrid w:val="0"/>
                <w:kern w:val="2"/>
              </w:rPr>
              <w:t>IDE’s/ Development Tools</w:t>
            </w:r>
          </w:p>
        </w:tc>
        <w:tc>
          <w:tcPr>
            <w:tcW w:w="6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0A57" w:rsidRPr="002304B0" w:rsidRDefault="00200A57" w:rsidP="00C95D98">
            <w:pPr>
              <w:spacing w:line="276" w:lineRule="auto"/>
              <w:rPr>
                <w:rFonts w:cstheme="minorHAnsi"/>
                <w:kern w:val="2"/>
              </w:rPr>
            </w:pPr>
            <w:r w:rsidRPr="002304B0">
              <w:rPr>
                <w:rFonts w:cstheme="minorHAnsi"/>
                <w:kern w:val="2"/>
              </w:rPr>
              <w:t xml:space="preserve">NetBeans, Eclipse, </w:t>
            </w:r>
            <w:proofErr w:type="spellStart"/>
            <w:r w:rsidRPr="002304B0">
              <w:rPr>
                <w:rFonts w:cstheme="minorHAnsi"/>
                <w:kern w:val="2"/>
              </w:rPr>
              <w:t>PyCharm</w:t>
            </w:r>
            <w:proofErr w:type="spellEnd"/>
            <w:r w:rsidRPr="002304B0">
              <w:rPr>
                <w:rFonts w:cstheme="minorHAnsi"/>
                <w:kern w:val="2"/>
              </w:rPr>
              <w:t xml:space="preserve">, </w:t>
            </w:r>
            <w:proofErr w:type="spellStart"/>
            <w:r w:rsidRPr="002304B0">
              <w:rPr>
                <w:rFonts w:cstheme="minorHAnsi"/>
                <w:kern w:val="2"/>
              </w:rPr>
              <w:t>PyScripter</w:t>
            </w:r>
            <w:proofErr w:type="spellEnd"/>
            <w:r w:rsidRPr="002304B0">
              <w:rPr>
                <w:rFonts w:cstheme="minorHAnsi"/>
                <w:kern w:val="2"/>
              </w:rPr>
              <w:t xml:space="preserve">, </w:t>
            </w:r>
            <w:proofErr w:type="spellStart"/>
            <w:r w:rsidRPr="002304B0">
              <w:rPr>
                <w:rFonts w:cstheme="minorHAnsi"/>
                <w:kern w:val="2"/>
              </w:rPr>
              <w:t>PyStudio</w:t>
            </w:r>
            <w:proofErr w:type="spellEnd"/>
            <w:r w:rsidR="00516FEF" w:rsidRPr="002304B0">
              <w:rPr>
                <w:rFonts w:cstheme="minorHAnsi"/>
                <w:kern w:val="2"/>
              </w:rPr>
              <w:t xml:space="preserve"> and</w:t>
            </w:r>
            <w:r w:rsidRPr="002304B0">
              <w:rPr>
                <w:rFonts w:cstheme="minorHAnsi"/>
                <w:kern w:val="2"/>
              </w:rPr>
              <w:t xml:space="preserve"> Sublime Text.</w:t>
            </w:r>
          </w:p>
        </w:tc>
      </w:tr>
      <w:tr w:rsidR="008F633B" w:rsidRPr="002304B0" w:rsidTr="00200A57">
        <w:trPr>
          <w:trHeight w:val="450"/>
          <w:jc w:val="center"/>
        </w:trPr>
        <w:tc>
          <w:tcPr>
            <w:tcW w:w="3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0A57" w:rsidRPr="002304B0" w:rsidRDefault="00200A57" w:rsidP="00C95D98">
            <w:pPr>
              <w:spacing w:line="276" w:lineRule="auto"/>
              <w:rPr>
                <w:rFonts w:cstheme="minorHAnsi"/>
                <w:b/>
                <w:snapToGrid w:val="0"/>
                <w:kern w:val="2"/>
              </w:rPr>
            </w:pPr>
            <w:r w:rsidRPr="002304B0">
              <w:rPr>
                <w:rFonts w:cstheme="minorHAnsi"/>
                <w:b/>
                <w:snapToGrid w:val="0"/>
                <w:kern w:val="2"/>
              </w:rPr>
              <w:t>Operating Systems</w:t>
            </w:r>
          </w:p>
        </w:tc>
        <w:tc>
          <w:tcPr>
            <w:tcW w:w="6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0A57" w:rsidRPr="002304B0" w:rsidRDefault="00200A57" w:rsidP="00C95D98">
            <w:pPr>
              <w:spacing w:line="276" w:lineRule="auto"/>
              <w:rPr>
                <w:rFonts w:cstheme="minorHAnsi"/>
                <w:kern w:val="2"/>
              </w:rPr>
            </w:pPr>
            <w:r w:rsidRPr="002304B0">
              <w:rPr>
                <w:rFonts w:cstheme="minorHAnsi"/>
                <w:kern w:val="2"/>
              </w:rPr>
              <w:t>Windows, Red hat Linux 4.x/5.x/6.x, Ubuntu.</w:t>
            </w:r>
          </w:p>
        </w:tc>
      </w:tr>
      <w:tr w:rsidR="008F633B" w:rsidRPr="002304B0" w:rsidTr="00200A57">
        <w:trPr>
          <w:trHeight w:val="450"/>
          <w:jc w:val="center"/>
        </w:trPr>
        <w:tc>
          <w:tcPr>
            <w:tcW w:w="3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0A57" w:rsidRPr="002304B0" w:rsidRDefault="00200A57" w:rsidP="00C95D98">
            <w:pPr>
              <w:spacing w:line="276" w:lineRule="auto"/>
              <w:rPr>
                <w:rFonts w:cstheme="minorHAnsi"/>
                <w:b/>
                <w:snapToGrid w:val="0"/>
                <w:kern w:val="2"/>
              </w:rPr>
            </w:pPr>
            <w:r w:rsidRPr="002304B0">
              <w:rPr>
                <w:rFonts w:cstheme="minorHAnsi"/>
                <w:b/>
                <w:snapToGrid w:val="0"/>
                <w:kern w:val="2"/>
              </w:rPr>
              <w:t>Protocols</w:t>
            </w:r>
          </w:p>
        </w:tc>
        <w:tc>
          <w:tcPr>
            <w:tcW w:w="6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0A57" w:rsidRPr="002304B0" w:rsidRDefault="00200A57" w:rsidP="00C95D98">
            <w:pPr>
              <w:spacing w:line="276" w:lineRule="auto"/>
              <w:rPr>
                <w:rFonts w:cstheme="minorHAnsi"/>
                <w:kern w:val="2"/>
              </w:rPr>
            </w:pPr>
            <w:r w:rsidRPr="002304B0">
              <w:rPr>
                <w:rFonts w:cstheme="minorHAnsi"/>
                <w:kern w:val="2"/>
              </w:rPr>
              <w:t>TCP/IP, HTTP/HTTPS, SOAP, SMTP</w:t>
            </w:r>
          </w:p>
        </w:tc>
      </w:tr>
      <w:tr w:rsidR="008F633B" w:rsidRPr="002304B0" w:rsidTr="00200A57">
        <w:trPr>
          <w:trHeight w:val="450"/>
          <w:jc w:val="center"/>
        </w:trPr>
        <w:tc>
          <w:tcPr>
            <w:tcW w:w="3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0A57" w:rsidRPr="002304B0" w:rsidRDefault="00200A57" w:rsidP="00C95D98">
            <w:pPr>
              <w:spacing w:line="276" w:lineRule="auto"/>
              <w:rPr>
                <w:rFonts w:cstheme="minorHAnsi"/>
                <w:b/>
                <w:snapToGrid w:val="0"/>
                <w:kern w:val="2"/>
              </w:rPr>
            </w:pPr>
            <w:r w:rsidRPr="002304B0">
              <w:rPr>
                <w:rFonts w:cstheme="minorHAnsi"/>
                <w:b/>
                <w:snapToGrid w:val="0"/>
                <w:kern w:val="2"/>
              </w:rPr>
              <w:t>Deployment  Tools</w:t>
            </w:r>
          </w:p>
        </w:tc>
        <w:tc>
          <w:tcPr>
            <w:tcW w:w="6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0A57" w:rsidRPr="002304B0" w:rsidRDefault="00200A57" w:rsidP="00C95D98">
            <w:pPr>
              <w:spacing w:line="276" w:lineRule="auto"/>
              <w:rPr>
                <w:rFonts w:cstheme="minorHAnsi"/>
                <w:kern w:val="2"/>
              </w:rPr>
            </w:pPr>
            <w:proofErr w:type="spellStart"/>
            <w:r w:rsidRPr="002304B0">
              <w:rPr>
                <w:rFonts w:cstheme="minorHAnsi"/>
                <w:kern w:val="2"/>
              </w:rPr>
              <w:t>Heroku</w:t>
            </w:r>
            <w:proofErr w:type="spellEnd"/>
            <w:r w:rsidRPr="002304B0">
              <w:rPr>
                <w:rFonts w:cstheme="minorHAnsi"/>
                <w:kern w:val="2"/>
              </w:rPr>
              <w:t>, Amazon EC2</w:t>
            </w:r>
          </w:p>
        </w:tc>
      </w:tr>
      <w:tr w:rsidR="00200A57" w:rsidRPr="002304B0" w:rsidTr="00200A57">
        <w:trPr>
          <w:trHeight w:val="450"/>
          <w:jc w:val="center"/>
        </w:trPr>
        <w:tc>
          <w:tcPr>
            <w:tcW w:w="3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0A57" w:rsidRPr="002304B0" w:rsidRDefault="00200A57" w:rsidP="00C95D98">
            <w:pPr>
              <w:spacing w:line="276" w:lineRule="auto"/>
              <w:rPr>
                <w:rFonts w:cstheme="minorHAnsi"/>
                <w:b/>
                <w:snapToGrid w:val="0"/>
                <w:kern w:val="2"/>
              </w:rPr>
            </w:pPr>
            <w:r w:rsidRPr="002304B0">
              <w:rPr>
                <w:rFonts w:cstheme="minorHAnsi"/>
                <w:b/>
                <w:snapToGrid w:val="0"/>
                <w:kern w:val="2"/>
              </w:rPr>
              <w:t>Testing Tools</w:t>
            </w:r>
          </w:p>
        </w:tc>
        <w:tc>
          <w:tcPr>
            <w:tcW w:w="6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0A57" w:rsidRPr="002304B0" w:rsidRDefault="00200A57" w:rsidP="00C95D98">
            <w:pPr>
              <w:spacing w:line="276" w:lineRule="auto"/>
              <w:rPr>
                <w:rFonts w:cstheme="minorHAnsi"/>
                <w:kern w:val="2"/>
              </w:rPr>
            </w:pPr>
            <w:proofErr w:type="spellStart"/>
            <w:r w:rsidRPr="002304B0">
              <w:rPr>
                <w:rFonts w:cstheme="minorHAnsi"/>
                <w:kern w:val="2"/>
              </w:rPr>
              <w:t>Bugzilla</w:t>
            </w:r>
            <w:proofErr w:type="spellEnd"/>
            <w:r w:rsidR="00516FEF" w:rsidRPr="002304B0">
              <w:rPr>
                <w:rFonts w:cstheme="minorHAnsi"/>
                <w:kern w:val="2"/>
              </w:rPr>
              <w:t xml:space="preserve"> and</w:t>
            </w:r>
            <w:r w:rsidRPr="002304B0">
              <w:rPr>
                <w:rFonts w:cstheme="minorHAnsi"/>
                <w:kern w:val="2"/>
              </w:rPr>
              <w:t xml:space="preserve"> JIRA.</w:t>
            </w:r>
          </w:p>
        </w:tc>
      </w:tr>
    </w:tbl>
    <w:p w:rsidR="00DC2BB3" w:rsidRPr="002304B0" w:rsidRDefault="00DC2BB3" w:rsidP="00C95D98">
      <w:pPr>
        <w:spacing w:after="0" w:line="276" w:lineRule="auto"/>
        <w:rPr>
          <w:rFonts w:eastAsia="Times New Roman" w:cstheme="minorHAnsi"/>
          <w:b/>
          <w:bCs/>
          <w:u w:val="single"/>
        </w:rPr>
      </w:pPr>
    </w:p>
    <w:p w:rsidR="0082641B" w:rsidRPr="002304B0" w:rsidRDefault="0082641B" w:rsidP="00C95D98">
      <w:pPr>
        <w:shd w:val="clear" w:color="auto" w:fill="FFFFFF"/>
        <w:spacing w:after="75" w:line="276" w:lineRule="auto"/>
        <w:rPr>
          <w:rFonts w:eastAsia="Times New Roman" w:cstheme="minorHAnsi"/>
          <w:b/>
          <w:u w:val="single"/>
          <w:lang w:eastAsia="en-IN"/>
        </w:rPr>
      </w:pPr>
    </w:p>
    <w:p w:rsidR="00C72CD4" w:rsidRPr="002304B0" w:rsidRDefault="00AA78F1" w:rsidP="00C95D98">
      <w:pPr>
        <w:shd w:val="clear" w:color="auto" w:fill="FFFFFF"/>
        <w:spacing w:after="75" w:line="276" w:lineRule="auto"/>
        <w:rPr>
          <w:rFonts w:eastAsia="Calibri" w:cstheme="minorHAnsi"/>
          <w:b/>
          <w:bCs/>
        </w:rPr>
      </w:pPr>
      <w:r w:rsidRPr="002304B0">
        <w:rPr>
          <w:rFonts w:eastAsia="Times New Roman" w:cstheme="minorHAnsi"/>
          <w:b/>
          <w:u w:val="single"/>
          <w:lang w:eastAsia="en-IN"/>
        </w:rPr>
        <w:t>Professional Experience:</w:t>
      </w:r>
    </w:p>
    <w:p w:rsidR="00C72CD4" w:rsidRPr="002304B0" w:rsidRDefault="005650BD" w:rsidP="00B46BEB">
      <w:pPr>
        <w:tabs>
          <w:tab w:val="left" w:pos="9270"/>
        </w:tabs>
        <w:autoSpaceDE w:val="0"/>
        <w:spacing w:before="60" w:after="0" w:line="276" w:lineRule="auto"/>
        <w:ind w:right="70"/>
        <w:rPr>
          <w:rFonts w:eastAsia="Calibri" w:cstheme="minorHAnsi"/>
          <w:b/>
          <w:bCs/>
        </w:rPr>
      </w:pPr>
      <w:r w:rsidRPr="002304B0">
        <w:rPr>
          <w:rFonts w:eastAsia="Calibri" w:cstheme="minorHAnsi"/>
          <w:b/>
          <w:bCs/>
        </w:rPr>
        <w:t>Client:</w:t>
      </w:r>
      <w:r w:rsidR="00EE03ED" w:rsidRPr="002304B0">
        <w:rPr>
          <w:rFonts w:eastAsia="Calibri" w:cstheme="minorHAnsi"/>
          <w:b/>
          <w:bCs/>
        </w:rPr>
        <w:t xml:space="preserve"> Walgreens, Chicago IL</w:t>
      </w:r>
      <w:r w:rsidR="00673C6F" w:rsidRPr="002304B0">
        <w:rPr>
          <w:rFonts w:eastAsia="Calibri" w:cstheme="minorHAnsi"/>
          <w:b/>
          <w:bCs/>
        </w:rPr>
        <w:t xml:space="preserve">                                                </w:t>
      </w:r>
      <w:r w:rsidR="00EE03ED" w:rsidRPr="002304B0">
        <w:rPr>
          <w:rFonts w:eastAsia="Calibri" w:cstheme="minorHAnsi"/>
          <w:b/>
          <w:bCs/>
        </w:rPr>
        <w:t xml:space="preserve">                               </w:t>
      </w:r>
      <w:r w:rsidR="002304B0">
        <w:rPr>
          <w:rFonts w:eastAsia="Calibri" w:cstheme="minorHAnsi"/>
          <w:b/>
          <w:bCs/>
        </w:rPr>
        <w:t xml:space="preserve">  May 2016</w:t>
      </w:r>
      <w:r w:rsidR="00673C6F" w:rsidRPr="002304B0">
        <w:rPr>
          <w:rFonts w:eastAsia="Calibri" w:cstheme="minorHAnsi"/>
          <w:b/>
          <w:bCs/>
        </w:rPr>
        <w:t xml:space="preserve"> – Till date          </w:t>
      </w:r>
    </w:p>
    <w:p w:rsidR="00C72CD4" w:rsidRPr="002304B0" w:rsidRDefault="005650BD" w:rsidP="00C95D98">
      <w:pPr>
        <w:tabs>
          <w:tab w:val="left" w:pos="8360"/>
        </w:tabs>
        <w:autoSpaceDE w:val="0"/>
        <w:spacing w:after="0" w:line="276" w:lineRule="auto"/>
        <w:ind w:right="72"/>
        <w:rPr>
          <w:rFonts w:eastAsia="Calibri" w:cstheme="minorHAnsi"/>
          <w:b/>
          <w:bCs/>
          <w:u w:val="single"/>
        </w:rPr>
      </w:pPr>
      <w:r w:rsidRPr="002304B0">
        <w:rPr>
          <w:rFonts w:eastAsia="Calibri" w:cstheme="minorHAnsi"/>
          <w:b/>
          <w:bCs/>
        </w:rPr>
        <w:t>Role:</w:t>
      </w:r>
      <w:r w:rsidR="002304B0">
        <w:rPr>
          <w:rFonts w:eastAsia="Calibri" w:cstheme="minorHAnsi"/>
          <w:b/>
          <w:bCs/>
        </w:rPr>
        <w:t xml:space="preserve"> </w:t>
      </w:r>
      <w:proofErr w:type="spellStart"/>
      <w:r w:rsidR="000F1277" w:rsidRPr="002304B0">
        <w:rPr>
          <w:rFonts w:eastAsia="Calibri" w:cstheme="minorHAnsi"/>
          <w:b/>
          <w:bCs/>
        </w:rPr>
        <w:t>Sr</w:t>
      </w:r>
      <w:proofErr w:type="spellEnd"/>
      <w:r w:rsidRPr="002304B0">
        <w:rPr>
          <w:rFonts w:eastAsia="Calibri" w:cstheme="minorHAnsi"/>
          <w:b/>
          <w:bCs/>
        </w:rPr>
        <w:t xml:space="preserve"> </w:t>
      </w:r>
      <w:r w:rsidR="00C72CD4" w:rsidRPr="002304B0">
        <w:rPr>
          <w:rFonts w:eastAsia="Calibri" w:cstheme="minorHAnsi"/>
          <w:b/>
          <w:bCs/>
        </w:rPr>
        <w:t xml:space="preserve">Python Developer                                                  </w:t>
      </w:r>
    </w:p>
    <w:p w:rsidR="00C72CD4" w:rsidRPr="002304B0" w:rsidRDefault="00C72CD4" w:rsidP="002350A1">
      <w:pPr>
        <w:tabs>
          <w:tab w:val="left" w:pos="8360"/>
        </w:tabs>
        <w:autoSpaceDE w:val="0"/>
        <w:spacing w:after="0" w:line="276" w:lineRule="auto"/>
        <w:ind w:right="72"/>
        <w:rPr>
          <w:rFonts w:eastAsia="Calibri" w:cstheme="minorHAnsi"/>
        </w:rPr>
      </w:pPr>
    </w:p>
    <w:p w:rsidR="0082641B" w:rsidRPr="002304B0" w:rsidRDefault="0082641B" w:rsidP="00C95D98">
      <w:pPr>
        <w:autoSpaceDE w:val="0"/>
        <w:spacing w:after="0" w:line="276" w:lineRule="auto"/>
        <w:rPr>
          <w:rFonts w:eastAsia="Calibri" w:cstheme="minorHAnsi"/>
          <w:b/>
          <w:bCs/>
          <w:u w:val="single"/>
        </w:rPr>
      </w:pPr>
    </w:p>
    <w:p w:rsidR="005650BD" w:rsidRPr="002304B0" w:rsidRDefault="00C72CD4" w:rsidP="00C95D98">
      <w:pPr>
        <w:autoSpaceDE w:val="0"/>
        <w:spacing w:after="0" w:line="276" w:lineRule="auto"/>
        <w:rPr>
          <w:rFonts w:eastAsia="Times New Roman" w:cstheme="minorHAnsi"/>
          <w:b/>
          <w:u w:val="single"/>
        </w:rPr>
      </w:pPr>
      <w:r w:rsidRPr="002304B0">
        <w:rPr>
          <w:rFonts w:eastAsia="Calibri" w:cstheme="minorHAnsi"/>
          <w:b/>
          <w:bCs/>
          <w:u w:val="single"/>
        </w:rPr>
        <w:t>Responsibilities:</w:t>
      </w:r>
    </w:p>
    <w:p w:rsidR="005650BD" w:rsidRPr="002304B0" w:rsidRDefault="005650BD" w:rsidP="00C95D98">
      <w:pPr>
        <w:pStyle w:val="ListParagraph"/>
        <w:numPr>
          <w:ilvl w:val="0"/>
          <w:numId w:val="10"/>
        </w:numPr>
        <w:spacing w:line="276" w:lineRule="auto"/>
        <w:ind w:left="360"/>
        <w:rPr>
          <w:rFonts w:eastAsia="Calibri" w:cstheme="minorHAnsi"/>
        </w:rPr>
      </w:pPr>
      <w:proofErr w:type="spellStart"/>
      <w:r w:rsidRPr="002304B0">
        <w:rPr>
          <w:rFonts w:eastAsia="Calibri" w:cstheme="minorHAnsi"/>
          <w:b/>
          <w:shd w:val="clear" w:color="auto" w:fill="FFFFFF"/>
        </w:rPr>
        <w:t>Django</w:t>
      </w:r>
      <w:proofErr w:type="spellEnd"/>
      <w:r w:rsidRPr="002304B0">
        <w:rPr>
          <w:rFonts w:eastAsia="Calibri" w:cstheme="minorHAnsi"/>
          <w:shd w:val="clear" w:color="auto" w:fill="FFFFFF"/>
        </w:rPr>
        <w:t xml:space="preserve"> Framework that was used in developing web applications to implement the model view control architecture. </w:t>
      </w:r>
    </w:p>
    <w:p w:rsidR="005650BD" w:rsidRPr="002304B0" w:rsidRDefault="005650BD" w:rsidP="00C95D98">
      <w:pPr>
        <w:pStyle w:val="ListParagraph"/>
        <w:numPr>
          <w:ilvl w:val="0"/>
          <w:numId w:val="10"/>
        </w:numPr>
        <w:spacing w:line="276" w:lineRule="auto"/>
        <w:ind w:left="360"/>
        <w:rPr>
          <w:rFonts w:eastAsia="Calibri" w:cstheme="minorHAnsi"/>
        </w:rPr>
      </w:pPr>
      <w:r w:rsidRPr="002304B0">
        <w:rPr>
          <w:rFonts w:eastAsia="Calibri" w:cstheme="minorHAnsi"/>
          <w:shd w:val="clear" w:color="auto" w:fill="FFFFFF"/>
        </w:rPr>
        <w:t>Exposure on Multi-Threading factory to distribute learning process back-testing and the into various worker processes</w:t>
      </w:r>
      <w:r w:rsidRPr="002304B0">
        <w:rPr>
          <w:rFonts w:eastAsia="Calibri" w:cstheme="minorHAnsi"/>
        </w:rPr>
        <w:t>.</w:t>
      </w:r>
    </w:p>
    <w:p w:rsidR="005650BD" w:rsidRPr="002304B0" w:rsidRDefault="005650BD" w:rsidP="00C95D98">
      <w:pPr>
        <w:pStyle w:val="ListParagraph"/>
        <w:numPr>
          <w:ilvl w:val="0"/>
          <w:numId w:val="10"/>
        </w:numPr>
        <w:spacing w:line="276" w:lineRule="auto"/>
        <w:ind w:left="360"/>
        <w:rPr>
          <w:rFonts w:eastAsia="Calibri" w:cstheme="minorHAnsi"/>
        </w:rPr>
      </w:pPr>
      <w:r w:rsidRPr="002304B0">
        <w:rPr>
          <w:rFonts w:eastAsia="Calibri" w:cstheme="minorHAnsi"/>
          <w:shd w:val="clear" w:color="auto" w:fill="FFFFFF"/>
        </w:rPr>
        <w:t xml:space="preserve">Performed efficient delivery of code based on principles of </w:t>
      </w:r>
      <w:r w:rsidRPr="002304B0">
        <w:rPr>
          <w:rFonts w:eastAsia="Calibri" w:cstheme="minorHAnsi"/>
          <w:b/>
          <w:shd w:val="clear" w:color="auto" w:fill="FFFFFF"/>
        </w:rPr>
        <w:t>Test Driven Development (TDD</w:t>
      </w:r>
      <w:r w:rsidRPr="002304B0">
        <w:rPr>
          <w:rFonts w:eastAsia="Calibri" w:cstheme="minorHAnsi"/>
          <w:shd w:val="clear" w:color="auto" w:fill="FFFFFF"/>
        </w:rPr>
        <w:t>) and continuous integration to keep in line with Agile Software Methodology principles</w:t>
      </w:r>
    </w:p>
    <w:p w:rsidR="005650BD" w:rsidRPr="002304B0" w:rsidRDefault="005650BD" w:rsidP="00C95D98">
      <w:pPr>
        <w:pStyle w:val="ListParagraph"/>
        <w:numPr>
          <w:ilvl w:val="0"/>
          <w:numId w:val="10"/>
        </w:numPr>
        <w:spacing w:line="276" w:lineRule="auto"/>
        <w:ind w:left="360"/>
        <w:rPr>
          <w:rFonts w:eastAsia="Calibri" w:cstheme="minorHAnsi"/>
        </w:rPr>
      </w:pPr>
      <w:r w:rsidRPr="002304B0">
        <w:rPr>
          <w:rFonts w:eastAsia="Calibri" w:cstheme="minorHAnsi"/>
          <w:shd w:val="clear" w:color="auto" w:fill="FFFFFF"/>
        </w:rPr>
        <w:t>Different testing methodologies like unit testing, Integration testing, web application testing</w:t>
      </w:r>
    </w:p>
    <w:p w:rsidR="005650BD" w:rsidRPr="002304B0" w:rsidRDefault="005650BD" w:rsidP="00C95D98">
      <w:pPr>
        <w:pStyle w:val="ListParagraph"/>
        <w:numPr>
          <w:ilvl w:val="0"/>
          <w:numId w:val="10"/>
        </w:numPr>
        <w:spacing w:line="276" w:lineRule="auto"/>
        <w:ind w:left="360"/>
        <w:rPr>
          <w:rFonts w:eastAsia="Calibri" w:cstheme="minorHAnsi"/>
        </w:rPr>
      </w:pPr>
      <w:r w:rsidRPr="002304B0">
        <w:rPr>
          <w:rFonts w:eastAsia="Calibri" w:cstheme="minorHAnsi"/>
          <w:b/>
          <w:shd w:val="clear" w:color="auto" w:fill="FFFFFF"/>
        </w:rPr>
        <w:t>Selenium</w:t>
      </w:r>
      <w:r w:rsidRPr="002304B0">
        <w:rPr>
          <w:rFonts w:eastAsia="Calibri" w:cstheme="minorHAnsi"/>
          <w:shd w:val="clear" w:color="auto" w:fill="FFFFFF"/>
        </w:rPr>
        <w:t xml:space="preserve"> testing performed.</w:t>
      </w:r>
    </w:p>
    <w:p w:rsidR="005650BD" w:rsidRPr="002304B0" w:rsidRDefault="005650BD" w:rsidP="00C95D98">
      <w:pPr>
        <w:pStyle w:val="ListParagraph"/>
        <w:numPr>
          <w:ilvl w:val="0"/>
          <w:numId w:val="10"/>
        </w:numPr>
        <w:spacing w:line="276" w:lineRule="auto"/>
        <w:ind w:left="360"/>
        <w:rPr>
          <w:rFonts w:eastAsia="Calibri" w:cstheme="minorHAnsi"/>
        </w:rPr>
      </w:pPr>
      <w:r w:rsidRPr="002304B0">
        <w:rPr>
          <w:rFonts w:eastAsia="Calibri" w:cstheme="minorHAnsi"/>
          <w:shd w:val="clear" w:color="auto" w:fill="FFFFFF"/>
        </w:rPr>
        <w:t xml:space="preserve">Lock mechanisms were implemented and the functionality of </w:t>
      </w:r>
      <w:r w:rsidRPr="002304B0">
        <w:rPr>
          <w:rFonts w:eastAsia="Calibri" w:cstheme="minorHAnsi"/>
          <w:b/>
          <w:shd w:val="clear" w:color="auto" w:fill="FFFFFF"/>
        </w:rPr>
        <w:t>multithreading</w:t>
      </w:r>
      <w:r w:rsidRPr="002304B0">
        <w:rPr>
          <w:rFonts w:eastAsia="Calibri" w:cstheme="minorHAnsi"/>
          <w:shd w:val="clear" w:color="auto" w:fill="FFFFFF"/>
        </w:rPr>
        <w:t xml:space="preserve"> has been used</w:t>
      </w:r>
    </w:p>
    <w:p w:rsidR="005650BD" w:rsidRPr="002304B0" w:rsidRDefault="005650BD" w:rsidP="00C95D98">
      <w:pPr>
        <w:pStyle w:val="ListParagraph"/>
        <w:numPr>
          <w:ilvl w:val="0"/>
          <w:numId w:val="10"/>
        </w:numPr>
        <w:spacing w:line="276" w:lineRule="auto"/>
        <w:ind w:left="360"/>
        <w:rPr>
          <w:rFonts w:eastAsia="Calibri" w:cstheme="minorHAnsi"/>
        </w:rPr>
      </w:pPr>
      <w:r w:rsidRPr="002304B0">
        <w:rPr>
          <w:rFonts w:eastAsia="Calibri" w:cstheme="minorHAnsi"/>
          <w:b/>
        </w:rPr>
        <w:t>Python/</w:t>
      </w:r>
      <w:proofErr w:type="spellStart"/>
      <w:r w:rsidRPr="002304B0">
        <w:rPr>
          <w:rFonts w:eastAsia="Calibri" w:cstheme="minorHAnsi"/>
          <w:b/>
        </w:rPr>
        <w:t>Django</w:t>
      </w:r>
      <w:proofErr w:type="spellEnd"/>
      <w:r w:rsidRPr="002304B0">
        <w:rPr>
          <w:rFonts w:eastAsia="Calibri" w:cstheme="minorHAnsi"/>
        </w:rPr>
        <w:t xml:space="preserve"> based web application, </w:t>
      </w:r>
      <w:r w:rsidRPr="002304B0">
        <w:rPr>
          <w:rFonts w:eastAsia="Calibri" w:cstheme="minorHAnsi"/>
          <w:b/>
        </w:rPr>
        <w:t xml:space="preserve">Post </w:t>
      </w:r>
      <w:proofErr w:type="spellStart"/>
      <w:r w:rsidRPr="002304B0">
        <w:rPr>
          <w:rFonts w:eastAsia="Calibri" w:cstheme="minorHAnsi"/>
          <w:b/>
        </w:rPr>
        <w:t>gresql</w:t>
      </w:r>
      <w:proofErr w:type="spellEnd"/>
      <w:r w:rsidRPr="002304B0">
        <w:rPr>
          <w:rFonts w:eastAsia="Calibri" w:cstheme="minorHAnsi"/>
        </w:rPr>
        <w:t xml:space="preserve"> DB</w:t>
      </w:r>
      <w:r w:rsidR="00516FEF" w:rsidRPr="002304B0">
        <w:rPr>
          <w:rFonts w:eastAsia="Calibri" w:cstheme="minorHAnsi"/>
        </w:rPr>
        <w:t xml:space="preserve"> and</w:t>
      </w:r>
      <w:r w:rsidRPr="002304B0">
        <w:rPr>
          <w:rFonts w:eastAsia="Calibri" w:cstheme="minorHAnsi"/>
        </w:rPr>
        <w:t xml:space="preserve"> integrations with 3rd party email, messaging, storage services.</w:t>
      </w:r>
    </w:p>
    <w:p w:rsidR="005650BD" w:rsidRPr="002304B0" w:rsidRDefault="005650BD" w:rsidP="008F633B">
      <w:pPr>
        <w:pStyle w:val="ListParagraph"/>
        <w:numPr>
          <w:ilvl w:val="0"/>
          <w:numId w:val="10"/>
        </w:numPr>
        <w:spacing w:line="276" w:lineRule="auto"/>
        <w:ind w:left="360"/>
        <w:rPr>
          <w:rFonts w:eastAsia="Calibri" w:cstheme="minorHAnsi"/>
        </w:rPr>
      </w:pPr>
      <w:r w:rsidRPr="002304B0">
        <w:rPr>
          <w:rFonts w:eastAsia="Calibri" w:cstheme="minorHAnsi"/>
          <w:shd w:val="clear" w:color="auto" w:fill="FFFFFF"/>
        </w:rPr>
        <w:lastRenderedPageBreak/>
        <w:t xml:space="preserve">Developed a fully automated continuous integration system using </w:t>
      </w:r>
      <w:r w:rsidRPr="002304B0">
        <w:rPr>
          <w:rFonts w:eastAsia="Calibri" w:cstheme="minorHAnsi"/>
          <w:b/>
          <w:shd w:val="clear" w:color="auto" w:fill="FFFFFF"/>
        </w:rPr>
        <w:t>Git</w:t>
      </w:r>
      <w:r w:rsidRPr="002304B0">
        <w:rPr>
          <w:rFonts w:eastAsia="Calibri" w:cstheme="minorHAnsi"/>
          <w:shd w:val="clear" w:color="auto" w:fill="FFFFFF"/>
        </w:rPr>
        <w:t xml:space="preserve">, </w:t>
      </w:r>
      <w:proofErr w:type="spellStart"/>
      <w:r w:rsidRPr="002304B0">
        <w:rPr>
          <w:rFonts w:eastAsia="Calibri" w:cstheme="minorHAnsi"/>
          <w:shd w:val="clear" w:color="auto" w:fill="FFFFFF"/>
        </w:rPr>
        <w:t>Gerrit</w:t>
      </w:r>
      <w:proofErr w:type="spellEnd"/>
      <w:r w:rsidRPr="002304B0">
        <w:rPr>
          <w:rFonts w:eastAsia="Calibri" w:cstheme="minorHAnsi"/>
          <w:shd w:val="clear" w:color="auto" w:fill="FFFFFF"/>
        </w:rPr>
        <w:t xml:space="preserve">, </w:t>
      </w:r>
      <w:r w:rsidRPr="002304B0">
        <w:rPr>
          <w:rFonts w:eastAsia="Calibri" w:cstheme="minorHAnsi"/>
          <w:b/>
          <w:shd w:val="clear" w:color="auto" w:fill="FFFFFF"/>
        </w:rPr>
        <w:t>Jenkins</w:t>
      </w:r>
      <w:r w:rsidRPr="002304B0">
        <w:rPr>
          <w:rFonts w:eastAsia="Calibri" w:cstheme="minorHAnsi"/>
          <w:shd w:val="clear" w:color="auto" w:fill="FFFFFF"/>
        </w:rPr>
        <w:t>, MyS</w:t>
      </w:r>
      <w:r w:rsidR="00BC32C8" w:rsidRPr="002304B0">
        <w:rPr>
          <w:rFonts w:eastAsia="Calibri" w:cstheme="minorHAnsi"/>
          <w:shd w:val="clear" w:color="auto" w:fill="FFFFFF"/>
        </w:rPr>
        <w:t xml:space="preserve">QL and custom tools developed in </w:t>
      </w:r>
      <w:r w:rsidR="008F633B" w:rsidRPr="002304B0">
        <w:rPr>
          <w:rFonts w:eastAsia="Calibri" w:cstheme="minorHAnsi"/>
          <w:b/>
          <w:shd w:val="clear" w:color="auto" w:fill="FFFFFF"/>
        </w:rPr>
        <w:t>Python</w:t>
      </w:r>
      <w:r w:rsidRPr="002304B0">
        <w:rPr>
          <w:rFonts w:eastAsia="Calibri" w:cstheme="minorHAnsi"/>
          <w:b/>
          <w:shd w:val="clear" w:color="auto" w:fill="FFFFFF"/>
        </w:rPr>
        <w:t> </w:t>
      </w:r>
      <w:r w:rsidRPr="002304B0">
        <w:rPr>
          <w:rFonts w:eastAsia="Calibri" w:cstheme="minorHAnsi"/>
          <w:shd w:val="clear" w:color="auto" w:fill="FFFFFF"/>
        </w:rPr>
        <w:t>and Bash</w:t>
      </w:r>
    </w:p>
    <w:p w:rsidR="005650BD" w:rsidRPr="002304B0" w:rsidRDefault="005650BD" w:rsidP="00C95D98">
      <w:pPr>
        <w:pStyle w:val="ListParagraph"/>
        <w:numPr>
          <w:ilvl w:val="0"/>
          <w:numId w:val="10"/>
        </w:numPr>
        <w:spacing w:line="276" w:lineRule="auto"/>
        <w:ind w:left="360"/>
        <w:rPr>
          <w:rFonts w:eastAsia="Calibri" w:cstheme="minorHAnsi"/>
        </w:rPr>
      </w:pPr>
      <w:r w:rsidRPr="002304B0">
        <w:rPr>
          <w:rFonts w:eastAsia="Calibri" w:cstheme="minorHAnsi"/>
        </w:rPr>
        <w:t>Design and implemented custom scripts.</w:t>
      </w:r>
    </w:p>
    <w:p w:rsidR="000F1277" w:rsidRPr="002304B0" w:rsidRDefault="000F1277" w:rsidP="00C95D98">
      <w:pPr>
        <w:pStyle w:val="ListParagraph"/>
        <w:numPr>
          <w:ilvl w:val="0"/>
          <w:numId w:val="10"/>
        </w:numPr>
        <w:spacing w:line="276" w:lineRule="auto"/>
        <w:ind w:left="360"/>
        <w:rPr>
          <w:rFonts w:eastAsia="Calibri" w:cstheme="minorHAnsi"/>
        </w:rPr>
      </w:pPr>
      <w:r w:rsidRPr="002304B0">
        <w:rPr>
          <w:rFonts w:cstheme="minorHAnsi"/>
          <w:color w:val="333333"/>
          <w:shd w:val="clear" w:color="auto" w:fill="FFFFFF"/>
        </w:rPr>
        <w:t>Wrote complex queries using T-</w:t>
      </w:r>
      <w:r w:rsidRPr="002304B0">
        <w:rPr>
          <w:rStyle w:val="hl"/>
          <w:rFonts w:cstheme="minorHAnsi"/>
          <w:color w:val="333333"/>
          <w:shd w:val="clear" w:color="auto" w:fill="FFF5CC"/>
        </w:rPr>
        <w:t>SQL</w:t>
      </w:r>
      <w:r w:rsidRPr="002304B0">
        <w:rPr>
          <w:rFonts w:cstheme="minorHAnsi"/>
          <w:color w:val="333333"/>
          <w:shd w:val="clear" w:color="auto" w:fill="FFFFFF"/>
        </w:rPr>
        <w:t> to create joins, sub queries, functions and correlated sub queries to retrieve data from the database. </w:t>
      </w:r>
    </w:p>
    <w:p w:rsidR="000F1277" w:rsidRPr="002304B0" w:rsidRDefault="000F1277" w:rsidP="00C95D98">
      <w:pPr>
        <w:pStyle w:val="ListParagraph"/>
        <w:numPr>
          <w:ilvl w:val="0"/>
          <w:numId w:val="10"/>
        </w:numPr>
        <w:spacing w:line="276" w:lineRule="auto"/>
        <w:ind w:left="360"/>
        <w:rPr>
          <w:rFonts w:eastAsia="Calibri" w:cstheme="minorHAnsi"/>
        </w:rPr>
      </w:pPr>
      <w:r w:rsidRPr="002304B0">
        <w:rPr>
          <w:rFonts w:cstheme="minorHAnsi"/>
          <w:color w:val="333333"/>
          <w:shd w:val="clear" w:color="auto" w:fill="FFFFFF"/>
        </w:rPr>
        <w:t>Identified, tested, and resolved database performance issues (monitoring and tuning) to ensure database optimization. </w:t>
      </w:r>
    </w:p>
    <w:p w:rsidR="000F1277" w:rsidRPr="002304B0" w:rsidRDefault="000F1277" w:rsidP="00C95D98">
      <w:pPr>
        <w:pStyle w:val="ListParagraph"/>
        <w:numPr>
          <w:ilvl w:val="0"/>
          <w:numId w:val="10"/>
        </w:numPr>
        <w:spacing w:line="276" w:lineRule="auto"/>
        <w:ind w:left="360"/>
        <w:rPr>
          <w:rFonts w:eastAsia="Calibri" w:cstheme="minorHAnsi"/>
        </w:rPr>
      </w:pPr>
      <w:r w:rsidRPr="002304B0">
        <w:rPr>
          <w:rFonts w:cstheme="minorHAnsi"/>
          <w:color w:val="333333"/>
          <w:shd w:val="clear" w:color="auto" w:fill="FFFFFF"/>
        </w:rPr>
        <w:t xml:space="preserve"> Created/Updated database objects like tables, views, stored procedures, function, packages. </w:t>
      </w:r>
    </w:p>
    <w:p w:rsidR="000F1277" w:rsidRPr="002304B0" w:rsidRDefault="000F1277" w:rsidP="00C95D98">
      <w:pPr>
        <w:pStyle w:val="ListParagraph"/>
        <w:numPr>
          <w:ilvl w:val="0"/>
          <w:numId w:val="10"/>
        </w:numPr>
        <w:spacing w:line="276" w:lineRule="auto"/>
        <w:ind w:left="360"/>
        <w:rPr>
          <w:rFonts w:eastAsia="Calibri" w:cstheme="minorHAnsi"/>
        </w:rPr>
      </w:pPr>
      <w:r w:rsidRPr="002304B0">
        <w:rPr>
          <w:rFonts w:cstheme="minorHAnsi"/>
          <w:color w:val="333333"/>
          <w:shd w:val="clear" w:color="auto" w:fill="FFFFFF"/>
        </w:rPr>
        <w:t xml:space="preserve"> Designed MS SSIS Packages to extract data from various OLTP sources to MS </w:t>
      </w:r>
      <w:r w:rsidRPr="002304B0">
        <w:rPr>
          <w:rStyle w:val="hl"/>
          <w:rFonts w:cstheme="minorHAnsi"/>
          <w:b/>
          <w:color w:val="000000" w:themeColor="text1"/>
          <w:shd w:val="clear" w:color="auto" w:fill="FFF5CC"/>
        </w:rPr>
        <w:t>SQL</w:t>
      </w:r>
      <w:r w:rsidRPr="002304B0">
        <w:rPr>
          <w:rFonts w:cstheme="minorHAnsi"/>
          <w:b/>
          <w:color w:val="000000" w:themeColor="text1"/>
          <w:shd w:val="clear" w:color="auto" w:fill="FFFFFF"/>
        </w:rPr>
        <w:t> </w:t>
      </w:r>
      <w:r w:rsidRPr="002304B0">
        <w:rPr>
          <w:rStyle w:val="hl"/>
          <w:rFonts w:cstheme="minorHAnsi"/>
          <w:b/>
          <w:color w:val="000000" w:themeColor="text1"/>
          <w:shd w:val="clear" w:color="auto" w:fill="FFF5CC"/>
        </w:rPr>
        <w:t>Server</w:t>
      </w:r>
      <w:r w:rsidRPr="002304B0">
        <w:rPr>
          <w:rFonts w:cstheme="minorHAnsi"/>
          <w:color w:val="000000" w:themeColor="text1"/>
          <w:shd w:val="clear" w:color="auto" w:fill="FFFFFF"/>
        </w:rPr>
        <w:t>.</w:t>
      </w:r>
    </w:p>
    <w:p w:rsidR="000F1277" w:rsidRPr="002304B0" w:rsidRDefault="000F1277" w:rsidP="00C95D98">
      <w:pPr>
        <w:pStyle w:val="ListParagraph"/>
        <w:numPr>
          <w:ilvl w:val="0"/>
          <w:numId w:val="10"/>
        </w:numPr>
        <w:spacing w:line="276" w:lineRule="auto"/>
        <w:ind w:left="360"/>
        <w:rPr>
          <w:rFonts w:eastAsia="Calibri" w:cstheme="minorHAnsi"/>
        </w:rPr>
      </w:pPr>
      <w:r w:rsidRPr="002304B0">
        <w:rPr>
          <w:rFonts w:cstheme="minorHAnsi"/>
          <w:color w:val="333333"/>
          <w:shd w:val="clear" w:color="auto" w:fill="FFFFFF"/>
        </w:rPr>
        <w:t xml:space="preserve"> Build efficient SSIS packages for processing fact and dimension tables with complex Transforms and type 1 and type 2 slowly changing dimensions. </w:t>
      </w:r>
    </w:p>
    <w:p w:rsidR="000F1277" w:rsidRPr="002304B0" w:rsidRDefault="000F1277" w:rsidP="00C95D98">
      <w:pPr>
        <w:pStyle w:val="ListParagraph"/>
        <w:numPr>
          <w:ilvl w:val="0"/>
          <w:numId w:val="10"/>
        </w:numPr>
        <w:spacing w:line="276" w:lineRule="auto"/>
        <w:ind w:left="360"/>
        <w:rPr>
          <w:rFonts w:eastAsia="Calibri" w:cstheme="minorHAnsi"/>
        </w:rPr>
      </w:pPr>
      <w:r w:rsidRPr="002304B0">
        <w:rPr>
          <w:rFonts w:cstheme="minorHAnsi"/>
          <w:color w:val="333333"/>
          <w:shd w:val="clear" w:color="auto" w:fill="FFFFFF"/>
        </w:rPr>
        <w:t xml:space="preserve"> Created mapping tables to find out the missing attributes for the ETL process. </w:t>
      </w:r>
    </w:p>
    <w:p w:rsidR="000F1277" w:rsidRPr="002304B0" w:rsidRDefault="000F1277" w:rsidP="00C95D98">
      <w:pPr>
        <w:pStyle w:val="ListParagraph"/>
        <w:numPr>
          <w:ilvl w:val="0"/>
          <w:numId w:val="10"/>
        </w:numPr>
        <w:spacing w:line="276" w:lineRule="auto"/>
        <w:ind w:left="360"/>
        <w:rPr>
          <w:rFonts w:eastAsia="Calibri" w:cstheme="minorHAnsi"/>
        </w:rPr>
      </w:pPr>
      <w:r w:rsidRPr="002304B0">
        <w:rPr>
          <w:rFonts w:cstheme="minorHAnsi"/>
          <w:color w:val="333333"/>
          <w:shd w:val="clear" w:color="auto" w:fill="FFFFFF"/>
        </w:rPr>
        <w:t xml:space="preserve"> Created </w:t>
      </w:r>
      <w:r w:rsidRPr="002304B0">
        <w:rPr>
          <w:rStyle w:val="hl"/>
          <w:rFonts w:cstheme="minorHAnsi"/>
          <w:color w:val="333333"/>
          <w:shd w:val="clear" w:color="auto" w:fill="FFF5CC"/>
        </w:rPr>
        <w:t>SQL</w:t>
      </w:r>
      <w:r w:rsidRPr="002304B0">
        <w:rPr>
          <w:rFonts w:cstheme="minorHAnsi"/>
          <w:color w:val="333333"/>
          <w:shd w:val="clear" w:color="auto" w:fill="FFFFFF"/>
        </w:rPr>
        <w:t> Jobs to schedule SSIS Packages </w:t>
      </w:r>
    </w:p>
    <w:p w:rsidR="000F1277" w:rsidRPr="002304B0" w:rsidRDefault="000F1277" w:rsidP="00C95D98">
      <w:pPr>
        <w:pStyle w:val="ListParagraph"/>
        <w:numPr>
          <w:ilvl w:val="0"/>
          <w:numId w:val="10"/>
        </w:numPr>
        <w:spacing w:line="276" w:lineRule="auto"/>
        <w:ind w:left="360"/>
        <w:rPr>
          <w:rFonts w:eastAsia="Calibri" w:cstheme="minorHAnsi"/>
        </w:rPr>
      </w:pPr>
      <w:r w:rsidRPr="002304B0">
        <w:rPr>
          <w:rFonts w:cstheme="minorHAnsi"/>
          <w:color w:val="333333"/>
          <w:shd w:val="clear" w:color="auto" w:fill="FFFFFF"/>
        </w:rPr>
        <w:t xml:space="preserve"> Skilled in error and event handling: precedence Constraints, Break Points, Check points and Logging. </w:t>
      </w:r>
    </w:p>
    <w:p w:rsidR="000F1277" w:rsidRPr="002304B0" w:rsidRDefault="000F1277" w:rsidP="00C95D98">
      <w:pPr>
        <w:pStyle w:val="ListParagraph"/>
        <w:numPr>
          <w:ilvl w:val="0"/>
          <w:numId w:val="10"/>
        </w:numPr>
        <w:spacing w:line="276" w:lineRule="auto"/>
        <w:ind w:left="360"/>
        <w:rPr>
          <w:rFonts w:eastAsia="Calibri" w:cstheme="minorHAnsi"/>
        </w:rPr>
      </w:pPr>
      <w:r w:rsidRPr="002304B0">
        <w:rPr>
          <w:rFonts w:cstheme="minorHAnsi"/>
          <w:color w:val="333333"/>
          <w:shd w:val="clear" w:color="auto" w:fill="FFFFFF"/>
        </w:rPr>
        <w:t xml:space="preserve"> Created VB.Net, C# Script for Data Flow and Error Handling using Script component in SSIS. </w:t>
      </w:r>
    </w:p>
    <w:p w:rsidR="000F1277" w:rsidRPr="002304B0" w:rsidRDefault="000F1277" w:rsidP="00C95D98">
      <w:pPr>
        <w:pStyle w:val="ListParagraph"/>
        <w:numPr>
          <w:ilvl w:val="0"/>
          <w:numId w:val="10"/>
        </w:numPr>
        <w:spacing w:line="276" w:lineRule="auto"/>
        <w:ind w:left="360"/>
        <w:rPr>
          <w:rFonts w:eastAsia="Calibri" w:cstheme="minorHAnsi"/>
        </w:rPr>
      </w:pPr>
      <w:r w:rsidRPr="002304B0">
        <w:rPr>
          <w:rFonts w:cstheme="minorHAnsi"/>
          <w:color w:val="333333"/>
          <w:shd w:val="clear" w:color="auto" w:fill="FFFFFF"/>
        </w:rPr>
        <w:t xml:space="preserve"> Created views to facilitate easy user interface implementation, and triggers on them to facilitate consistent data entry into the database. </w:t>
      </w:r>
    </w:p>
    <w:p w:rsidR="000F1277" w:rsidRPr="002304B0" w:rsidRDefault="000F1277" w:rsidP="00C95D98">
      <w:pPr>
        <w:pStyle w:val="ListParagraph"/>
        <w:numPr>
          <w:ilvl w:val="0"/>
          <w:numId w:val="10"/>
        </w:numPr>
        <w:spacing w:line="276" w:lineRule="auto"/>
        <w:ind w:left="360"/>
        <w:rPr>
          <w:rFonts w:eastAsia="Calibri" w:cstheme="minorHAnsi"/>
        </w:rPr>
      </w:pPr>
      <w:r w:rsidRPr="002304B0">
        <w:rPr>
          <w:rFonts w:cstheme="minorHAnsi"/>
          <w:color w:val="333333"/>
          <w:shd w:val="clear" w:color="auto" w:fill="FFFFFF"/>
        </w:rPr>
        <w:t xml:space="preserve"> Rigorously tested and debugged the Stored Procedures and used Triggers to test the validity of the data after the insert, update or delete. </w:t>
      </w:r>
    </w:p>
    <w:p w:rsidR="000F1277" w:rsidRPr="002304B0" w:rsidRDefault="000F1277" w:rsidP="00C95D98">
      <w:pPr>
        <w:pStyle w:val="ListParagraph"/>
        <w:numPr>
          <w:ilvl w:val="0"/>
          <w:numId w:val="10"/>
        </w:numPr>
        <w:spacing w:line="276" w:lineRule="auto"/>
        <w:ind w:left="360"/>
        <w:rPr>
          <w:rFonts w:eastAsia="Calibri" w:cstheme="minorHAnsi"/>
        </w:rPr>
      </w:pPr>
      <w:r w:rsidRPr="002304B0">
        <w:rPr>
          <w:rFonts w:cstheme="minorHAnsi"/>
          <w:color w:val="333333"/>
          <w:shd w:val="clear" w:color="auto" w:fill="FFFFFF"/>
        </w:rPr>
        <w:t xml:space="preserve"> Monitored the overall performance of the database to recommend and initiate actions to improve/optimize Performance. </w:t>
      </w:r>
    </w:p>
    <w:p w:rsidR="005650BD" w:rsidRPr="002304B0" w:rsidRDefault="005650BD" w:rsidP="00C95D98">
      <w:pPr>
        <w:pStyle w:val="ListParagraph"/>
        <w:numPr>
          <w:ilvl w:val="0"/>
          <w:numId w:val="10"/>
        </w:numPr>
        <w:spacing w:line="276" w:lineRule="auto"/>
        <w:ind w:left="360"/>
        <w:rPr>
          <w:rFonts w:eastAsia="Calibri" w:cstheme="minorHAnsi"/>
        </w:rPr>
      </w:pPr>
      <w:r w:rsidRPr="002304B0">
        <w:rPr>
          <w:rFonts w:eastAsia="Calibri" w:cstheme="minorHAnsi"/>
        </w:rPr>
        <w:t xml:space="preserve">Extensive use of version controller </w:t>
      </w:r>
      <w:r w:rsidRPr="002304B0">
        <w:rPr>
          <w:rFonts w:eastAsia="Calibri" w:cstheme="minorHAnsi"/>
          <w:b/>
        </w:rPr>
        <w:t>Team Foundation Server (TFS).</w:t>
      </w:r>
    </w:p>
    <w:p w:rsidR="005650BD" w:rsidRPr="002304B0" w:rsidRDefault="005650BD" w:rsidP="00C95D98">
      <w:pPr>
        <w:pStyle w:val="ListParagraph"/>
        <w:numPr>
          <w:ilvl w:val="0"/>
          <w:numId w:val="10"/>
        </w:numPr>
        <w:spacing w:line="276" w:lineRule="auto"/>
        <w:ind w:left="360"/>
        <w:rPr>
          <w:rFonts w:eastAsia="Calibri" w:cstheme="minorHAnsi"/>
        </w:rPr>
      </w:pPr>
      <w:r w:rsidRPr="002304B0">
        <w:rPr>
          <w:rFonts w:eastAsia="Calibri" w:cstheme="minorHAnsi"/>
        </w:rPr>
        <w:t>Test and validated the custom scripts.</w:t>
      </w:r>
    </w:p>
    <w:p w:rsidR="005650BD" w:rsidRPr="002304B0" w:rsidRDefault="005650BD" w:rsidP="00C95D98">
      <w:pPr>
        <w:pStyle w:val="ListParagraph"/>
        <w:numPr>
          <w:ilvl w:val="0"/>
          <w:numId w:val="10"/>
        </w:numPr>
        <w:spacing w:line="276" w:lineRule="auto"/>
        <w:ind w:left="360"/>
        <w:rPr>
          <w:rFonts w:eastAsia="Calibri" w:cstheme="minorHAnsi"/>
        </w:rPr>
      </w:pPr>
      <w:r w:rsidRPr="002304B0">
        <w:rPr>
          <w:rFonts w:eastAsia="Calibri" w:cstheme="minorHAnsi"/>
        </w:rPr>
        <w:t>Delivered automated  solutions for science models</w:t>
      </w:r>
    </w:p>
    <w:p w:rsidR="005650BD" w:rsidRPr="002304B0" w:rsidRDefault="005650BD" w:rsidP="00C95D98">
      <w:pPr>
        <w:pStyle w:val="ListParagraph"/>
        <w:numPr>
          <w:ilvl w:val="0"/>
          <w:numId w:val="10"/>
        </w:numPr>
        <w:spacing w:line="276" w:lineRule="auto"/>
        <w:ind w:left="360"/>
        <w:rPr>
          <w:rFonts w:eastAsia="Calibri" w:cstheme="minorHAnsi"/>
        </w:rPr>
      </w:pPr>
      <w:r w:rsidRPr="002304B0">
        <w:rPr>
          <w:rFonts w:eastAsia="Calibri" w:cstheme="minorHAnsi"/>
          <w:shd w:val="clear" w:color="auto" w:fill="FFFFFF"/>
        </w:rPr>
        <w:t>Managed, developed</w:t>
      </w:r>
      <w:r w:rsidR="00516FEF" w:rsidRPr="002304B0">
        <w:rPr>
          <w:rFonts w:eastAsia="Calibri" w:cstheme="minorHAnsi"/>
          <w:shd w:val="clear" w:color="auto" w:fill="FFFFFF"/>
        </w:rPr>
        <w:t xml:space="preserve"> and</w:t>
      </w:r>
      <w:r w:rsidRPr="002304B0">
        <w:rPr>
          <w:rFonts w:eastAsia="Calibri" w:cstheme="minorHAnsi"/>
          <w:shd w:val="clear" w:color="auto" w:fill="FFFFFF"/>
        </w:rPr>
        <w:t xml:space="preserve"> designed a dashboard control panel for customers and Adminis</w:t>
      </w:r>
      <w:r w:rsidR="00B611E5" w:rsidRPr="002304B0">
        <w:rPr>
          <w:rFonts w:eastAsia="Calibri" w:cstheme="minorHAnsi"/>
          <w:shd w:val="clear" w:color="auto" w:fill="FFFFFF"/>
        </w:rPr>
        <w:t xml:space="preserve">trators using </w:t>
      </w:r>
      <w:proofErr w:type="spellStart"/>
      <w:r w:rsidR="00B611E5" w:rsidRPr="002304B0">
        <w:rPr>
          <w:rFonts w:eastAsia="Calibri" w:cstheme="minorHAnsi"/>
          <w:shd w:val="clear" w:color="auto" w:fill="FFFFFF"/>
        </w:rPr>
        <w:t>Django</w:t>
      </w:r>
      <w:proofErr w:type="spellEnd"/>
      <w:r w:rsidR="00B611E5" w:rsidRPr="002304B0">
        <w:rPr>
          <w:rFonts w:eastAsia="Calibri" w:cstheme="minorHAnsi"/>
          <w:shd w:val="clear" w:color="auto" w:fill="FFFFFF"/>
        </w:rPr>
        <w:t>, Oracle DB and</w:t>
      </w:r>
      <w:r w:rsidRPr="002304B0">
        <w:rPr>
          <w:rFonts w:eastAsia="Calibri" w:cstheme="minorHAnsi"/>
          <w:shd w:val="clear" w:color="auto" w:fill="FFFFFF"/>
        </w:rPr>
        <w:t xml:space="preserve"> PostgreSQL.</w:t>
      </w:r>
    </w:p>
    <w:p w:rsidR="005650BD" w:rsidRPr="002304B0" w:rsidRDefault="005650BD" w:rsidP="00C95D98">
      <w:pPr>
        <w:pStyle w:val="ListParagraph"/>
        <w:numPr>
          <w:ilvl w:val="0"/>
          <w:numId w:val="10"/>
        </w:numPr>
        <w:spacing w:line="276" w:lineRule="auto"/>
        <w:ind w:left="360"/>
        <w:rPr>
          <w:rFonts w:eastAsia="Calibri" w:cstheme="minorHAnsi"/>
        </w:rPr>
      </w:pPr>
      <w:r w:rsidRPr="002304B0">
        <w:rPr>
          <w:rFonts w:eastAsia="Calibri" w:cstheme="minorHAnsi"/>
        </w:rPr>
        <w:t>Implemented configuration changes for data models.</w:t>
      </w:r>
    </w:p>
    <w:p w:rsidR="005650BD" w:rsidRPr="002304B0" w:rsidRDefault="005650BD" w:rsidP="00C95D98">
      <w:pPr>
        <w:pStyle w:val="ListParagraph"/>
        <w:numPr>
          <w:ilvl w:val="0"/>
          <w:numId w:val="10"/>
        </w:numPr>
        <w:spacing w:line="276" w:lineRule="auto"/>
        <w:ind w:left="360"/>
        <w:rPr>
          <w:rFonts w:eastAsia="Calibri" w:cstheme="minorHAnsi"/>
        </w:rPr>
      </w:pPr>
      <w:r w:rsidRPr="002304B0">
        <w:rPr>
          <w:rFonts w:eastAsia="Calibri" w:cstheme="minorHAnsi"/>
        </w:rPr>
        <w:t>Maintained and updated existing automated solutions</w:t>
      </w:r>
    </w:p>
    <w:p w:rsidR="005650BD" w:rsidRPr="002304B0" w:rsidRDefault="005650BD" w:rsidP="00C95D98">
      <w:pPr>
        <w:pStyle w:val="ListParagraph"/>
        <w:numPr>
          <w:ilvl w:val="0"/>
          <w:numId w:val="10"/>
        </w:numPr>
        <w:spacing w:line="276" w:lineRule="auto"/>
        <w:ind w:left="360"/>
        <w:rPr>
          <w:rFonts w:eastAsia="Calibri" w:cstheme="minorHAnsi"/>
        </w:rPr>
      </w:pPr>
      <w:r w:rsidRPr="002304B0">
        <w:rPr>
          <w:rFonts w:eastAsia="Calibri" w:cstheme="minorHAnsi"/>
        </w:rPr>
        <w:t>Handled potential points of failure through error handling and communication of failure</w:t>
      </w:r>
    </w:p>
    <w:p w:rsidR="005650BD" w:rsidRPr="002304B0" w:rsidRDefault="005650BD" w:rsidP="00C95D98">
      <w:pPr>
        <w:pStyle w:val="ListParagraph"/>
        <w:numPr>
          <w:ilvl w:val="0"/>
          <w:numId w:val="10"/>
        </w:numPr>
        <w:spacing w:line="276" w:lineRule="auto"/>
        <w:ind w:left="360"/>
        <w:rPr>
          <w:rFonts w:eastAsia="Calibri" w:cstheme="minorHAnsi"/>
        </w:rPr>
      </w:pPr>
      <w:r w:rsidRPr="002304B0">
        <w:rPr>
          <w:rFonts w:eastAsia="Calibri" w:cstheme="minorHAnsi"/>
        </w:rPr>
        <w:t>Anticipated potential parts of failure( database, communication points, file system errors)</w:t>
      </w:r>
    </w:p>
    <w:p w:rsidR="005650BD" w:rsidRPr="002304B0" w:rsidRDefault="005650BD" w:rsidP="00C95D98">
      <w:pPr>
        <w:pStyle w:val="ListParagraph"/>
        <w:numPr>
          <w:ilvl w:val="0"/>
          <w:numId w:val="10"/>
        </w:numPr>
        <w:spacing w:line="276" w:lineRule="auto"/>
        <w:ind w:left="360"/>
        <w:rPr>
          <w:rFonts w:eastAsia="Calibri" w:cstheme="minorHAnsi"/>
        </w:rPr>
      </w:pPr>
      <w:r w:rsidRPr="002304B0">
        <w:rPr>
          <w:rFonts w:eastAsia="Calibri" w:cstheme="minorHAnsi"/>
        </w:rPr>
        <w:t>Troubleshoot the process execution and worked with other team members to correct them.</w:t>
      </w:r>
    </w:p>
    <w:p w:rsidR="005650BD" w:rsidRPr="002304B0" w:rsidRDefault="005650BD" w:rsidP="00C95D98">
      <w:pPr>
        <w:pStyle w:val="ListParagraph"/>
        <w:numPr>
          <w:ilvl w:val="0"/>
          <w:numId w:val="10"/>
        </w:numPr>
        <w:spacing w:line="276" w:lineRule="auto"/>
        <w:ind w:left="360"/>
        <w:rPr>
          <w:rFonts w:eastAsia="Calibri" w:cstheme="minorHAnsi"/>
        </w:rPr>
      </w:pPr>
      <w:r w:rsidRPr="002304B0">
        <w:rPr>
          <w:rFonts w:eastAsia="Calibri" w:cstheme="minorHAnsi"/>
          <w:shd w:val="clear" w:color="auto" w:fill="FFFFFF"/>
        </w:rPr>
        <w:t>Actively worked as a part of team with managers and other staff to meet the goals of the project in the stipulated time.</w:t>
      </w:r>
    </w:p>
    <w:p w:rsidR="005650BD" w:rsidRPr="002304B0" w:rsidRDefault="005650BD" w:rsidP="00C95D98">
      <w:pPr>
        <w:pStyle w:val="ListParagraph"/>
        <w:numPr>
          <w:ilvl w:val="0"/>
          <w:numId w:val="10"/>
        </w:numPr>
        <w:spacing w:line="276" w:lineRule="auto"/>
        <w:ind w:left="360"/>
        <w:rPr>
          <w:rFonts w:eastAsia="Calibri" w:cstheme="minorHAnsi"/>
        </w:rPr>
      </w:pPr>
      <w:r w:rsidRPr="002304B0">
        <w:rPr>
          <w:rFonts w:eastAsia="Calibri" w:cstheme="minorHAnsi"/>
          <w:shd w:val="clear" w:color="auto" w:fill="FFFFFF"/>
        </w:rPr>
        <w:t>Performed troubles</w:t>
      </w:r>
      <w:r w:rsidR="009E4E98" w:rsidRPr="002304B0">
        <w:rPr>
          <w:rFonts w:eastAsia="Calibri" w:cstheme="minorHAnsi"/>
          <w:shd w:val="clear" w:color="auto" w:fill="FFFFFF"/>
        </w:rPr>
        <w:t>hooting, fixed and deployed many Python</w:t>
      </w:r>
      <w:r w:rsidRPr="002304B0">
        <w:rPr>
          <w:rFonts w:eastAsia="Calibri" w:cstheme="minorHAnsi"/>
          <w:shd w:val="clear" w:color="auto" w:fill="FFFFFF"/>
        </w:rPr>
        <w:t> bug fixes of the two main applications that were a main source of data for both customers and internal customer service team</w:t>
      </w:r>
    </w:p>
    <w:p w:rsidR="005650BD" w:rsidRPr="002304B0" w:rsidRDefault="005650BD" w:rsidP="00C95D98">
      <w:pPr>
        <w:pStyle w:val="ListParagraph"/>
        <w:numPr>
          <w:ilvl w:val="0"/>
          <w:numId w:val="10"/>
        </w:numPr>
        <w:spacing w:line="276" w:lineRule="auto"/>
        <w:ind w:left="360"/>
        <w:rPr>
          <w:rFonts w:eastAsia="Calibri" w:cstheme="minorHAnsi"/>
        </w:rPr>
      </w:pPr>
      <w:r w:rsidRPr="002304B0">
        <w:rPr>
          <w:rFonts w:eastAsia="Calibri" w:cstheme="minorHAnsi"/>
          <w:shd w:val="clear" w:color="auto" w:fill="FFFFFF"/>
        </w:rPr>
        <w:t xml:space="preserve">Used </w:t>
      </w:r>
      <w:r w:rsidRPr="002304B0">
        <w:rPr>
          <w:rFonts w:eastAsia="Calibri" w:cstheme="minorHAnsi"/>
          <w:b/>
          <w:shd w:val="clear" w:color="auto" w:fill="FFFFFF"/>
        </w:rPr>
        <w:t>Pandas</w:t>
      </w:r>
      <w:r w:rsidRPr="002304B0">
        <w:rPr>
          <w:rFonts w:eastAsia="Calibri" w:cstheme="minorHAnsi"/>
          <w:shd w:val="clear" w:color="auto" w:fill="FFFFFF"/>
        </w:rPr>
        <w:t xml:space="preserve"> library for statistics Analysis.</w:t>
      </w:r>
    </w:p>
    <w:p w:rsidR="005650BD" w:rsidRPr="002304B0" w:rsidRDefault="005650BD" w:rsidP="00C95D98">
      <w:pPr>
        <w:pStyle w:val="ListParagraph"/>
        <w:numPr>
          <w:ilvl w:val="0"/>
          <w:numId w:val="10"/>
        </w:numPr>
        <w:spacing w:line="276" w:lineRule="auto"/>
        <w:ind w:left="360"/>
        <w:rPr>
          <w:rFonts w:eastAsia="Calibri" w:cstheme="minorHAnsi"/>
        </w:rPr>
      </w:pPr>
      <w:r w:rsidRPr="002304B0">
        <w:rPr>
          <w:rFonts w:eastAsia="Calibri" w:cstheme="minorHAnsi"/>
          <w:shd w:val="clear" w:color="auto" w:fill="FFFFFF"/>
        </w:rPr>
        <w:t xml:space="preserve">Used </w:t>
      </w:r>
      <w:proofErr w:type="spellStart"/>
      <w:r w:rsidRPr="002304B0">
        <w:rPr>
          <w:rFonts w:eastAsia="Calibri" w:cstheme="minorHAnsi"/>
          <w:b/>
          <w:shd w:val="clear" w:color="auto" w:fill="FFFFFF"/>
        </w:rPr>
        <w:t>Numpy</w:t>
      </w:r>
      <w:proofErr w:type="spellEnd"/>
      <w:r w:rsidRPr="002304B0">
        <w:rPr>
          <w:rFonts w:eastAsia="Calibri" w:cstheme="minorHAnsi"/>
          <w:shd w:val="clear" w:color="auto" w:fill="FFFFFF"/>
        </w:rPr>
        <w:t xml:space="preserve"> for Numerical analysis for Insurance premium</w:t>
      </w:r>
    </w:p>
    <w:p w:rsidR="005650BD" w:rsidRPr="002304B0" w:rsidRDefault="005650BD" w:rsidP="00C95D98">
      <w:pPr>
        <w:pStyle w:val="ListParagraph"/>
        <w:numPr>
          <w:ilvl w:val="0"/>
          <w:numId w:val="10"/>
        </w:numPr>
        <w:spacing w:line="276" w:lineRule="auto"/>
        <w:ind w:left="360"/>
        <w:rPr>
          <w:rFonts w:eastAsia="Calibri" w:cstheme="minorHAnsi"/>
        </w:rPr>
      </w:pPr>
      <w:r w:rsidRPr="002304B0">
        <w:rPr>
          <w:rFonts w:eastAsia="Calibri" w:cstheme="minorHAnsi"/>
          <w:shd w:val="clear" w:color="auto" w:fill="FFFFFF"/>
        </w:rPr>
        <w:t xml:space="preserve">Managed large datasets using </w:t>
      </w:r>
      <w:r w:rsidRPr="002304B0">
        <w:rPr>
          <w:rFonts w:eastAsia="Calibri" w:cstheme="minorHAnsi"/>
          <w:b/>
          <w:shd w:val="clear" w:color="auto" w:fill="FFFFFF"/>
        </w:rPr>
        <w:t>Panda data frames</w:t>
      </w:r>
      <w:r w:rsidRPr="002304B0">
        <w:rPr>
          <w:rFonts w:eastAsia="Calibri" w:cstheme="minorHAnsi"/>
          <w:shd w:val="clear" w:color="auto" w:fill="FFFFFF"/>
        </w:rPr>
        <w:t xml:space="preserve"> and </w:t>
      </w:r>
      <w:r w:rsidRPr="002304B0">
        <w:rPr>
          <w:rFonts w:eastAsia="Calibri" w:cstheme="minorHAnsi"/>
          <w:b/>
          <w:shd w:val="clear" w:color="auto" w:fill="FFFFFF"/>
        </w:rPr>
        <w:t>MySQL</w:t>
      </w:r>
      <w:r w:rsidRPr="002304B0">
        <w:rPr>
          <w:rFonts w:eastAsia="Calibri" w:cstheme="minorHAnsi"/>
          <w:shd w:val="clear" w:color="auto" w:fill="FFFFFF"/>
        </w:rPr>
        <w:t>. </w:t>
      </w:r>
    </w:p>
    <w:p w:rsidR="005650BD" w:rsidRPr="002304B0" w:rsidRDefault="005650BD" w:rsidP="00C95D98">
      <w:pPr>
        <w:pStyle w:val="ListParagraph"/>
        <w:numPr>
          <w:ilvl w:val="0"/>
          <w:numId w:val="10"/>
        </w:numPr>
        <w:spacing w:line="276" w:lineRule="auto"/>
        <w:ind w:left="360"/>
        <w:rPr>
          <w:rFonts w:eastAsia="Calibri" w:cstheme="minorHAnsi"/>
        </w:rPr>
      </w:pPr>
      <w:r w:rsidRPr="002304B0">
        <w:rPr>
          <w:rFonts w:eastAsia="Calibri" w:cstheme="minorHAnsi"/>
          <w:shd w:val="clear" w:color="auto" w:fill="FFFFFF"/>
        </w:rPr>
        <w:t xml:space="preserve">Used advanced packages in </w:t>
      </w:r>
      <w:r w:rsidRPr="002304B0">
        <w:rPr>
          <w:rFonts w:eastAsia="Calibri" w:cstheme="minorHAnsi"/>
          <w:b/>
          <w:shd w:val="clear" w:color="auto" w:fill="FFFFFF"/>
        </w:rPr>
        <w:t>AON PATHWISE</w:t>
      </w:r>
      <w:r w:rsidRPr="002304B0">
        <w:rPr>
          <w:rFonts w:eastAsia="Calibri" w:cstheme="minorHAnsi"/>
          <w:shd w:val="clear" w:color="auto" w:fill="FFFFFF"/>
        </w:rPr>
        <w:t xml:space="preserve"> for performing unit test and deploying data models.</w:t>
      </w:r>
    </w:p>
    <w:p w:rsidR="005650BD" w:rsidRPr="002304B0" w:rsidRDefault="005650BD" w:rsidP="00C95D98">
      <w:pPr>
        <w:pStyle w:val="ListParagraph"/>
        <w:numPr>
          <w:ilvl w:val="0"/>
          <w:numId w:val="10"/>
        </w:numPr>
        <w:spacing w:line="276" w:lineRule="auto"/>
        <w:ind w:left="360"/>
        <w:rPr>
          <w:rFonts w:eastAsia="Calibri" w:cstheme="minorHAnsi"/>
        </w:rPr>
      </w:pPr>
      <w:r w:rsidRPr="002304B0">
        <w:rPr>
          <w:rFonts w:eastAsia="Calibri" w:cstheme="minorHAnsi"/>
          <w:shd w:val="clear" w:color="auto" w:fill="FFFFFF"/>
        </w:rPr>
        <w:lastRenderedPageBreak/>
        <w:t xml:space="preserve">Extensively </w:t>
      </w:r>
      <w:r w:rsidR="009E4E98" w:rsidRPr="002304B0">
        <w:rPr>
          <w:rFonts w:eastAsia="Calibri" w:cstheme="minorHAnsi"/>
          <w:shd w:val="clear" w:color="auto" w:fill="FFFFFF"/>
        </w:rPr>
        <w:t xml:space="preserve">used Python </w:t>
      </w:r>
      <w:r w:rsidRPr="002304B0">
        <w:rPr>
          <w:rFonts w:eastAsia="Calibri" w:cstheme="minorHAnsi"/>
          <w:shd w:val="clear" w:color="auto" w:fill="FFFFFF"/>
        </w:rPr>
        <w:t xml:space="preserve">modules such as requests, </w:t>
      </w:r>
      <w:proofErr w:type="spellStart"/>
      <w:r w:rsidRPr="002304B0">
        <w:rPr>
          <w:rFonts w:eastAsia="Calibri" w:cstheme="minorHAnsi"/>
          <w:b/>
          <w:shd w:val="clear" w:color="auto" w:fill="FFFFFF"/>
        </w:rPr>
        <w:t>urllib</w:t>
      </w:r>
      <w:proofErr w:type="spellEnd"/>
      <w:r w:rsidRPr="002304B0">
        <w:rPr>
          <w:rFonts w:eastAsia="Calibri" w:cstheme="minorHAnsi"/>
          <w:shd w:val="clear" w:color="auto" w:fill="FFFFFF"/>
        </w:rPr>
        <w:t xml:space="preserve">, </w:t>
      </w:r>
      <w:proofErr w:type="gramStart"/>
      <w:r w:rsidRPr="002304B0">
        <w:rPr>
          <w:rFonts w:eastAsia="Calibri" w:cstheme="minorHAnsi"/>
          <w:b/>
          <w:shd w:val="clear" w:color="auto" w:fill="FFFFFF"/>
        </w:rPr>
        <w:t>urllib2</w:t>
      </w:r>
      <w:proofErr w:type="gramEnd"/>
      <w:r w:rsidRPr="002304B0">
        <w:rPr>
          <w:rFonts w:eastAsia="Calibri" w:cstheme="minorHAnsi"/>
          <w:shd w:val="clear" w:color="auto" w:fill="FFFFFF"/>
        </w:rPr>
        <w:t xml:space="preserve"> for web crawling.</w:t>
      </w:r>
    </w:p>
    <w:p w:rsidR="005650BD" w:rsidRPr="002304B0" w:rsidRDefault="005650BD" w:rsidP="00C95D98">
      <w:pPr>
        <w:pStyle w:val="ListParagraph"/>
        <w:numPr>
          <w:ilvl w:val="0"/>
          <w:numId w:val="10"/>
        </w:numPr>
        <w:spacing w:line="276" w:lineRule="auto"/>
        <w:ind w:left="360"/>
        <w:rPr>
          <w:rFonts w:eastAsia="Calibri" w:cstheme="minorHAnsi"/>
        </w:rPr>
      </w:pPr>
      <w:r w:rsidRPr="002304B0">
        <w:rPr>
          <w:rFonts w:eastAsia="Calibri" w:cstheme="minorHAnsi"/>
          <w:shd w:val="clear" w:color="auto" w:fill="FFFFFF"/>
        </w:rPr>
        <w:t>Developed GUI using webapp2 for dynamically displaying the test block documentation and other features of</w:t>
      </w:r>
      <w:r w:rsidR="009E4E98" w:rsidRPr="002304B0">
        <w:rPr>
          <w:rFonts w:eastAsia="Calibri" w:cstheme="minorHAnsi"/>
          <w:shd w:val="clear" w:color="auto" w:fill="FFFFFF"/>
        </w:rPr>
        <w:t xml:space="preserve"> Python </w:t>
      </w:r>
      <w:r w:rsidRPr="002304B0">
        <w:rPr>
          <w:rFonts w:eastAsia="Calibri" w:cstheme="minorHAnsi"/>
          <w:shd w:val="clear" w:color="auto" w:fill="FFFFFF"/>
        </w:rPr>
        <w:t>code using a web browser.</w:t>
      </w:r>
    </w:p>
    <w:p w:rsidR="00492274" w:rsidRPr="002304B0" w:rsidRDefault="005650BD" w:rsidP="00492274">
      <w:pPr>
        <w:pStyle w:val="ListParagraph"/>
        <w:numPr>
          <w:ilvl w:val="0"/>
          <w:numId w:val="10"/>
        </w:numPr>
        <w:spacing w:line="276" w:lineRule="auto"/>
        <w:ind w:left="360"/>
        <w:rPr>
          <w:rFonts w:eastAsia="Calibri" w:cstheme="minorHAnsi"/>
        </w:rPr>
      </w:pPr>
      <w:r w:rsidRPr="002304B0">
        <w:rPr>
          <w:rFonts w:eastAsia="Calibri" w:cstheme="minorHAnsi"/>
          <w:shd w:val="clear" w:color="auto" w:fill="FFFFFF"/>
        </w:rPr>
        <w:t xml:space="preserve">Developed the required </w:t>
      </w:r>
      <w:r w:rsidRPr="002304B0">
        <w:rPr>
          <w:rFonts w:eastAsia="Calibri" w:cstheme="minorHAnsi"/>
          <w:b/>
          <w:shd w:val="clear" w:color="auto" w:fill="FFFFFF"/>
        </w:rPr>
        <w:t>XML</w:t>
      </w:r>
      <w:r w:rsidRPr="002304B0">
        <w:rPr>
          <w:rFonts w:eastAsia="Calibri" w:cstheme="minorHAnsi"/>
          <w:shd w:val="clear" w:color="auto" w:fill="FFFFFF"/>
        </w:rPr>
        <w:t xml:space="preserve"> Schema documents and implemented the framework for parsing XML documents.</w:t>
      </w:r>
    </w:p>
    <w:p w:rsidR="00492274" w:rsidRPr="002304B0" w:rsidRDefault="005650BD" w:rsidP="00492274">
      <w:pPr>
        <w:pStyle w:val="ListParagraph"/>
        <w:numPr>
          <w:ilvl w:val="0"/>
          <w:numId w:val="10"/>
        </w:numPr>
        <w:spacing w:line="276" w:lineRule="auto"/>
        <w:ind w:left="360"/>
        <w:rPr>
          <w:rFonts w:eastAsia="Calibri" w:cstheme="minorHAnsi"/>
        </w:rPr>
      </w:pPr>
      <w:r w:rsidRPr="002304B0">
        <w:rPr>
          <w:rFonts w:eastAsia="Calibri" w:cstheme="minorHAnsi"/>
          <w:shd w:val="clear" w:color="auto" w:fill="FFFFFF"/>
        </w:rPr>
        <w:t> </w:t>
      </w:r>
      <w:r w:rsidR="00492274" w:rsidRPr="002304B0">
        <w:rPr>
          <w:rFonts w:eastAsia="Times New Roman" w:cstheme="minorHAnsi"/>
          <w:lang w:val="en-US"/>
        </w:rPr>
        <w:t>Debug of custom software running on Windows and Linux operating systems.</w:t>
      </w:r>
    </w:p>
    <w:p w:rsidR="00492274" w:rsidRPr="002304B0" w:rsidRDefault="00492274" w:rsidP="00492274">
      <w:pPr>
        <w:pStyle w:val="ListParagraph"/>
        <w:numPr>
          <w:ilvl w:val="0"/>
          <w:numId w:val="10"/>
        </w:numPr>
        <w:spacing w:line="276" w:lineRule="auto"/>
        <w:ind w:left="360"/>
        <w:rPr>
          <w:rFonts w:eastAsia="Calibri" w:cstheme="minorHAnsi"/>
        </w:rPr>
      </w:pPr>
      <w:r w:rsidRPr="002304B0">
        <w:rPr>
          <w:rFonts w:eastAsia="Times New Roman" w:cstheme="minorHAnsi"/>
          <w:lang w:val="en-US"/>
        </w:rPr>
        <w:t>Cygwin and Linux operating system knowledge</w:t>
      </w:r>
    </w:p>
    <w:p w:rsidR="005650BD" w:rsidRPr="002304B0" w:rsidRDefault="00492274" w:rsidP="00492274">
      <w:pPr>
        <w:pStyle w:val="ListParagraph"/>
        <w:numPr>
          <w:ilvl w:val="0"/>
          <w:numId w:val="10"/>
        </w:numPr>
        <w:spacing w:line="276" w:lineRule="auto"/>
        <w:ind w:left="360"/>
        <w:rPr>
          <w:rFonts w:eastAsia="Calibri" w:cstheme="minorHAnsi"/>
        </w:rPr>
      </w:pPr>
      <w:r w:rsidRPr="002304B0">
        <w:rPr>
          <w:rFonts w:eastAsia="Times New Roman" w:cstheme="minorHAnsi"/>
          <w:lang w:val="en-US"/>
        </w:rPr>
        <w:t>Professional minded with the ambition to advance both the product as well as themselves.</w:t>
      </w:r>
    </w:p>
    <w:p w:rsidR="005650BD" w:rsidRPr="002304B0" w:rsidRDefault="005650BD" w:rsidP="00C95D98">
      <w:pPr>
        <w:pStyle w:val="ListParagraph"/>
        <w:numPr>
          <w:ilvl w:val="0"/>
          <w:numId w:val="10"/>
        </w:numPr>
        <w:spacing w:line="276" w:lineRule="auto"/>
        <w:ind w:left="360"/>
        <w:rPr>
          <w:rFonts w:eastAsia="Calibri" w:cstheme="minorHAnsi"/>
        </w:rPr>
      </w:pPr>
      <w:r w:rsidRPr="002304B0">
        <w:rPr>
          <w:rFonts w:eastAsia="Calibri" w:cstheme="minorHAnsi"/>
          <w:shd w:val="clear" w:color="auto" w:fill="FFFFFF"/>
        </w:rPr>
        <w:t>Responsible for user validations on client side as well as server side.</w:t>
      </w:r>
    </w:p>
    <w:p w:rsidR="005650BD" w:rsidRPr="002304B0" w:rsidRDefault="005650BD" w:rsidP="00C95D98">
      <w:pPr>
        <w:pStyle w:val="ListParagraph"/>
        <w:numPr>
          <w:ilvl w:val="0"/>
          <w:numId w:val="10"/>
        </w:numPr>
        <w:spacing w:line="276" w:lineRule="auto"/>
        <w:ind w:left="360"/>
        <w:rPr>
          <w:rFonts w:eastAsia="Calibri" w:cstheme="minorHAnsi"/>
        </w:rPr>
      </w:pPr>
      <w:r w:rsidRPr="002304B0">
        <w:rPr>
          <w:rFonts w:eastAsia="Calibri" w:cstheme="minorHAnsi"/>
          <w:shd w:val="clear" w:color="auto" w:fill="FFFFFF"/>
        </w:rPr>
        <w:t xml:space="preserve">Automated the existing scripts for performance calculations using </w:t>
      </w:r>
      <w:proofErr w:type="spellStart"/>
      <w:r w:rsidRPr="002304B0">
        <w:rPr>
          <w:rFonts w:eastAsia="Calibri" w:cstheme="minorHAnsi"/>
          <w:b/>
          <w:shd w:val="clear" w:color="auto" w:fill="FFFFFF"/>
        </w:rPr>
        <w:t>Numpy</w:t>
      </w:r>
      <w:proofErr w:type="spellEnd"/>
      <w:r w:rsidRPr="002304B0">
        <w:rPr>
          <w:rFonts w:eastAsia="Calibri" w:cstheme="minorHAnsi"/>
          <w:shd w:val="clear" w:color="auto" w:fill="FFFFFF"/>
        </w:rPr>
        <w:t xml:space="preserve"> and </w:t>
      </w:r>
      <w:proofErr w:type="spellStart"/>
      <w:r w:rsidRPr="002304B0">
        <w:rPr>
          <w:rFonts w:eastAsia="Calibri" w:cstheme="minorHAnsi"/>
          <w:b/>
          <w:shd w:val="clear" w:color="auto" w:fill="FFFFFF"/>
        </w:rPr>
        <w:t>sql</w:t>
      </w:r>
      <w:proofErr w:type="spellEnd"/>
      <w:r w:rsidRPr="002304B0">
        <w:rPr>
          <w:rFonts w:eastAsia="Calibri" w:cstheme="minorHAnsi"/>
          <w:b/>
          <w:shd w:val="clear" w:color="auto" w:fill="FFFFFF"/>
        </w:rPr>
        <w:t xml:space="preserve"> alchemy</w:t>
      </w:r>
      <w:r w:rsidRPr="002304B0">
        <w:rPr>
          <w:rFonts w:eastAsia="Calibri" w:cstheme="minorHAnsi"/>
          <w:shd w:val="clear" w:color="auto" w:fill="FFFFFF"/>
        </w:rPr>
        <w:t>.</w:t>
      </w:r>
    </w:p>
    <w:p w:rsidR="0017641A" w:rsidRPr="002304B0" w:rsidRDefault="005650BD" w:rsidP="004E5443">
      <w:pPr>
        <w:pStyle w:val="ListParagraph"/>
        <w:numPr>
          <w:ilvl w:val="0"/>
          <w:numId w:val="10"/>
        </w:numPr>
        <w:spacing w:line="276" w:lineRule="auto"/>
        <w:ind w:left="360"/>
        <w:rPr>
          <w:rFonts w:eastAsia="Calibri" w:cstheme="minorHAnsi"/>
        </w:rPr>
      </w:pPr>
      <w:r w:rsidRPr="002304B0">
        <w:rPr>
          <w:rFonts w:eastAsia="Calibri" w:cstheme="minorHAnsi"/>
          <w:shd w:val="clear" w:color="auto" w:fill="FFFFFF"/>
        </w:rPr>
        <w:t>Interacted with QA to develop test plans from high-level design documentation</w:t>
      </w:r>
      <w:r w:rsidR="0017641A" w:rsidRPr="002304B0">
        <w:rPr>
          <w:rFonts w:eastAsia="Calibri" w:cstheme="minorHAnsi"/>
          <w:shd w:val="clear" w:color="auto" w:fill="FFFFFF"/>
        </w:rPr>
        <w:t>.</w:t>
      </w:r>
    </w:p>
    <w:p w:rsidR="005650BD" w:rsidRPr="002304B0" w:rsidRDefault="005650BD" w:rsidP="00C95D98">
      <w:pPr>
        <w:spacing w:after="0" w:line="276" w:lineRule="auto"/>
        <w:jc w:val="both"/>
        <w:rPr>
          <w:rFonts w:eastAsia="Times New Roman" w:cstheme="minorHAnsi"/>
        </w:rPr>
      </w:pPr>
      <w:r w:rsidRPr="002304B0">
        <w:rPr>
          <w:rFonts w:eastAsia="Times New Roman" w:cstheme="minorHAnsi"/>
          <w:b/>
        </w:rPr>
        <w:t xml:space="preserve">Environment: </w:t>
      </w:r>
      <w:r w:rsidR="00DE1BA3" w:rsidRPr="002304B0">
        <w:rPr>
          <w:rFonts w:eastAsia="Times New Roman" w:cstheme="minorHAnsi"/>
        </w:rPr>
        <w:t xml:space="preserve">Python </w:t>
      </w:r>
      <w:r w:rsidR="00BC32C8" w:rsidRPr="002304B0">
        <w:rPr>
          <w:rFonts w:eastAsia="Times New Roman" w:cstheme="minorHAnsi"/>
        </w:rPr>
        <w:t>2.7</w:t>
      </w:r>
      <w:r w:rsidRPr="002304B0">
        <w:rPr>
          <w:rFonts w:eastAsia="Times New Roman" w:cstheme="minorHAnsi"/>
        </w:rPr>
        <w:t xml:space="preserve">, </w:t>
      </w:r>
      <w:proofErr w:type="spellStart"/>
      <w:r w:rsidRPr="002304B0">
        <w:rPr>
          <w:rFonts w:eastAsia="Times New Roman" w:cstheme="minorHAnsi"/>
        </w:rPr>
        <w:t>Django</w:t>
      </w:r>
      <w:proofErr w:type="spellEnd"/>
      <w:r w:rsidRPr="002304B0">
        <w:rPr>
          <w:rFonts w:eastAsia="Times New Roman" w:cstheme="minorHAnsi"/>
        </w:rPr>
        <w:t xml:space="preserve"> 1.4, HTML5, CSS, XML, MySQL, J</w:t>
      </w:r>
      <w:r w:rsidR="00200A57" w:rsidRPr="002304B0">
        <w:rPr>
          <w:rFonts w:eastAsia="Times New Roman" w:cstheme="minorHAnsi"/>
        </w:rPr>
        <w:t xml:space="preserve">avaScript, Angular JS, Backbone </w:t>
      </w:r>
      <w:r w:rsidRPr="002304B0">
        <w:rPr>
          <w:rFonts w:eastAsia="Times New Roman" w:cstheme="minorHAnsi"/>
        </w:rPr>
        <w:t>JS, JQuery, CSS Boo</w:t>
      </w:r>
      <w:r w:rsidR="00DE1BA3" w:rsidRPr="002304B0">
        <w:rPr>
          <w:rFonts w:eastAsia="Times New Roman" w:cstheme="minorHAnsi"/>
        </w:rPr>
        <w:t xml:space="preserve">tstrap, Mongo DB, </w:t>
      </w:r>
      <w:r w:rsidRPr="002304B0">
        <w:rPr>
          <w:rFonts w:eastAsia="Times New Roman" w:cstheme="minorHAnsi"/>
        </w:rPr>
        <w:t>T-SQL, JavaScript, Eclipse, Git, GitHub, AWS, Linux, Shell Scripting.</w:t>
      </w:r>
    </w:p>
    <w:p w:rsidR="00C72CD4" w:rsidRPr="002304B0" w:rsidRDefault="00C72CD4" w:rsidP="00C95D98">
      <w:pPr>
        <w:autoSpaceDE w:val="0"/>
        <w:spacing w:after="0" w:line="276" w:lineRule="auto"/>
        <w:rPr>
          <w:rFonts w:eastAsia="Calibri" w:cstheme="minorHAnsi"/>
        </w:rPr>
      </w:pPr>
    </w:p>
    <w:p w:rsidR="004F50AD" w:rsidRPr="002304B0" w:rsidRDefault="004F50AD" w:rsidP="00C95D98">
      <w:pPr>
        <w:shd w:val="clear" w:color="auto" w:fill="FFFFFF"/>
        <w:spacing w:after="0" w:line="276" w:lineRule="auto"/>
        <w:jc w:val="both"/>
        <w:rPr>
          <w:rFonts w:eastAsia="Times New Roman" w:cstheme="minorHAnsi"/>
          <w:b/>
        </w:rPr>
      </w:pPr>
      <w:r w:rsidRPr="002304B0">
        <w:rPr>
          <w:rFonts w:eastAsia="Times New Roman" w:cstheme="minorHAnsi"/>
          <w:b/>
        </w:rPr>
        <w:t>Client</w:t>
      </w:r>
      <w:r w:rsidR="00C918ED" w:rsidRPr="002304B0">
        <w:rPr>
          <w:rFonts w:eastAsia="Times New Roman" w:cstheme="minorHAnsi"/>
          <w:b/>
        </w:rPr>
        <w:t>:</w:t>
      </w:r>
      <w:r w:rsidR="00C918ED" w:rsidRPr="002304B0">
        <w:rPr>
          <w:rStyle w:val="tl8wme"/>
          <w:rFonts w:cstheme="minorHAnsi"/>
          <w:b/>
        </w:rPr>
        <w:t xml:space="preserve"> Rockwell</w:t>
      </w:r>
      <w:r w:rsidR="00C95D98" w:rsidRPr="002304B0">
        <w:rPr>
          <w:rStyle w:val="tl8wme"/>
          <w:rFonts w:cstheme="minorHAnsi"/>
          <w:b/>
        </w:rPr>
        <w:t xml:space="preserve"> American</w:t>
      </w:r>
      <w:r w:rsidRPr="002304B0">
        <w:rPr>
          <w:rStyle w:val="tl8wme"/>
          <w:rFonts w:cstheme="minorHAnsi"/>
          <w:b/>
        </w:rPr>
        <w:t>, Phoenix, AZ</w:t>
      </w:r>
      <w:r w:rsidRPr="002304B0">
        <w:rPr>
          <w:rFonts w:eastAsia="Times New Roman" w:cstheme="minorHAnsi"/>
          <w:b/>
        </w:rPr>
        <w:tab/>
      </w:r>
      <w:r w:rsidRPr="002304B0">
        <w:rPr>
          <w:rFonts w:eastAsia="Times New Roman" w:cstheme="minorHAnsi"/>
          <w:b/>
        </w:rPr>
        <w:tab/>
      </w:r>
      <w:r w:rsidRPr="002304B0">
        <w:rPr>
          <w:rFonts w:eastAsia="Times New Roman" w:cstheme="minorHAnsi"/>
          <w:b/>
        </w:rPr>
        <w:tab/>
      </w:r>
      <w:r w:rsidR="002304B0">
        <w:rPr>
          <w:rFonts w:eastAsia="Times New Roman" w:cstheme="minorHAnsi"/>
          <w:b/>
        </w:rPr>
        <w:tab/>
      </w:r>
      <w:r w:rsidR="002304B0">
        <w:rPr>
          <w:rFonts w:eastAsia="Times New Roman" w:cstheme="minorHAnsi"/>
          <w:b/>
        </w:rPr>
        <w:tab/>
        <w:t>July 2014–Apr 2016</w:t>
      </w:r>
    </w:p>
    <w:p w:rsidR="00C95D98" w:rsidRPr="002304B0" w:rsidRDefault="004F50AD" w:rsidP="00C95D98">
      <w:pPr>
        <w:shd w:val="clear" w:color="auto" w:fill="FFFFFF"/>
        <w:spacing w:after="0" w:line="276" w:lineRule="auto"/>
        <w:jc w:val="both"/>
        <w:rPr>
          <w:rFonts w:eastAsia="Times New Roman" w:cstheme="minorHAnsi"/>
          <w:b/>
        </w:rPr>
      </w:pPr>
      <w:r w:rsidRPr="002304B0">
        <w:rPr>
          <w:rFonts w:eastAsia="Times New Roman" w:cstheme="minorHAnsi"/>
          <w:b/>
        </w:rPr>
        <w:t xml:space="preserve">Role: </w:t>
      </w:r>
      <w:r w:rsidR="000F1277" w:rsidRPr="002304B0">
        <w:rPr>
          <w:rFonts w:eastAsia="Times New Roman" w:cstheme="minorHAnsi"/>
          <w:b/>
        </w:rPr>
        <w:t xml:space="preserve">SR </w:t>
      </w:r>
      <w:r w:rsidRPr="002304B0">
        <w:rPr>
          <w:rFonts w:eastAsia="Times New Roman" w:cstheme="minorHAnsi"/>
          <w:b/>
        </w:rPr>
        <w:t xml:space="preserve">Python Developer        </w:t>
      </w:r>
    </w:p>
    <w:p w:rsidR="009E4E98" w:rsidRPr="002304B0" w:rsidRDefault="009E4E98" w:rsidP="00C95D98">
      <w:pPr>
        <w:shd w:val="clear" w:color="auto" w:fill="FFFFFF"/>
        <w:spacing w:after="0" w:line="276" w:lineRule="auto"/>
        <w:jc w:val="both"/>
        <w:rPr>
          <w:rFonts w:eastAsia="Times New Roman" w:cstheme="minorHAnsi"/>
        </w:rPr>
      </w:pPr>
      <w:r w:rsidRPr="002304B0">
        <w:rPr>
          <w:rFonts w:eastAsia="Times New Roman" w:cstheme="minorHAnsi"/>
          <w:b/>
        </w:rPr>
        <w:t xml:space="preserve">Description: </w:t>
      </w:r>
      <w:r w:rsidR="00C95D98" w:rsidRPr="002304B0">
        <w:rPr>
          <w:rFonts w:eastAsia="Times New Roman" w:cstheme="minorHAnsi"/>
        </w:rPr>
        <w:t>A L</w:t>
      </w:r>
      <w:r w:rsidRPr="002304B0">
        <w:rPr>
          <w:rFonts w:eastAsia="Times New Roman" w:cstheme="minorHAnsi"/>
        </w:rPr>
        <w:t>eading</w:t>
      </w:r>
      <w:r w:rsidR="00C95D98" w:rsidRPr="002304B0">
        <w:rPr>
          <w:rFonts w:eastAsia="Times New Roman" w:cstheme="minorHAnsi"/>
        </w:rPr>
        <w:t xml:space="preserve"> M</w:t>
      </w:r>
      <w:r w:rsidRPr="002304B0">
        <w:rPr>
          <w:rFonts w:eastAsia="Times New Roman" w:cstheme="minorHAnsi"/>
        </w:rPr>
        <w:t>anufacturer and distributor of Quality Trailer Products</w:t>
      </w:r>
    </w:p>
    <w:p w:rsidR="004F50AD" w:rsidRPr="002304B0" w:rsidRDefault="004F50AD" w:rsidP="00C95D98">
      <w:pPr>
        <w:shd w:val="clear" w:color="auto" w:fill="FFFFFF"/>
        <w:spacing w:after="0" w:line="276" w:lineRule="auto"/>
        <w:jc w:val="both"/>
        <w:rPr>
          <w:rFonts w:eastAsia="Times New Roman" w:cstheme="minorHAnsi"/>
          <w:b/>
          <w:u w:val="single"/>
        </w:rPr>
      </w:pPr>
      <w:r w:rsidRPr="002304B0">
        <w:rPr>
          <w:rFonts w:eastAsia="Times New Roman" w:cstheme="minorHAnsi"/>
          <w:b/>
          <w:u w:val="single"/>
        </w:rPr>
        <w:t xml:space="preserve">Responsibilities: </w:t>
      </w:r>
    </w:p>
    <w:p w:rsidR="004F50AD" w:rsidRPr="002304B0" w:rsidRDefault="004F50AD" w:rsidP="00C95D98">
      <w:pPr>
        <w:pStyle w:val="ListParagraph"/>
        <w:numPr>
          <w:ilvl w:val="0"/>
          <w:numId w:val="16"/>
        </w:numPr>
        <w:spacing w:after="0" w:line="276" w:lineRule="auto"/>
        <w:ind w:left="360"/>
        <w:rPr>
          <w:rFonts w:eastAsia="Calibri" w:cstheme="minorHAnsi"/>
        </w:rPr>
      </w:pPr>
      <w:r w:rsidRPr="002304B0">
        <w:rPr>
          <w:rFonts w:cstheme="minorHAnsi"/>
          <w:shd w:val="clear" w:color="auto" w:fill="FFFFFF"/>
        </w:rPr>
        <w:t>Developed web applications in</w:t>
      </w:r>
      <w:r w:rsidRPr="002304B0">
        <w:rPr>
          <w:rFonts w:cstheme="minorHAnsi"/>
          <w:b/>
          <w:shd w:val="clear" w:color="auto" w:fill="FFFFFF"/>
        </w:rPr>
        <w:t xml:space="preserve"> </w:t>
      </w:r>
      <w:proofErr w:type="spellStart"/>
      <w:r w:rsidRPr="002304B0">
        <w:rPr>
          <w:rFonts w:cstheme="minorHAnsi"/>
          <w:b/>
          <w:shd w:val="clear" w:color="auto" w:fill="FFFFFF"/>
        </w:rPr>
        <w:t>Django</w:t>
      </w:r>
      <w:proofErr w:type="spellEnd"/>
      <w:r w:rsidRPr="002304B0">
        <w:rPr>
          <w:rFonts w:cstheme="minorHAnsi"/>
          <w:shd w:val="clear" w:color="auto" w:fill="FFFFFF"/>
        </w:rPr>
        <w:t xml:space="preserve"> Framework’s model view control (MVC) architecture. </w:t>
      </w:r>
    </w:p>
    <w:p w:rsidR="004F50AD" w:rsidRPr="002304B0" w:rsidRDefault="004F50AD" w:rsidP="00C95D98">
      <w:pPr>
        <w:pStyle w:val="ListParagraph"/>
        <w:numPr>
          <w:ilvl w:val="0"/>
          <w:numId w:val="16"/>
        </w:numPr>
        <w:spacing w:after="0" w:line="276" w:lineRule="auto"/>
        <w:ind w:left="360"/>
        <w:rPr>
          <w:rFonts w:cstheme="minorHAnsi"/>
        </w:rPr>
      </w:pPr>
      <w:r w:rsidRPr="002304B0">
        <w:rPr>
          <w:rFonts w:cstheme="minorHAnsi"/>
          <w:shd w:val="clear" w:color="auto" w:fill="FFFFFF"/>
        </w:rPr>
        <w:t>Exposure on Multi-Threading factory to distribute learning process back-testing and into various worker processes</w:t>
      </w:r>
      <w:r w:rsidRPr="002304B0">
        <w:rPr>
          <w:rFonts w:cstheme="minorHAnsi"/>
        </w:rPr>
        <w:t>.</w:t>
      </w:r>
    </w:p>
    <w:p w:rsidR="004F50AD" w:rsidRPr="002304B0" w:rsidRDefault="004F50AD" w:rsidP="00C95D98">
      <w:pPr>
        <w:pStyle w:val="ListParagraph"/>
        <w:numPr>
          <w:ilvl w:val="0"/>
          <w:numId w:val="16"/>
        </w:numPr>
        <w:spacing w:after="0" w:line="276" w:lineRule="auto"/>
        <w:ind w:left="360"/>
        <w:rPr>
          <w:rFonts w:cstheme="minorHAnsi"/>
        </w:rPr>
      </w:pPr>
      <w:r w:rsidRPr="002304B0">
        <w:rPr>
          <w:rFonts w:cstheme="minorHAnsi"/>
          <w:shd w:val="clear" w:color="auto" w:fill="FFFFFF"/>
        </w:rPr>
        <w:t xml:space="preserve">Performed efficient delivery of code based on principles of </w:t>
      </w:r>
      <w:r w:rsidRPr="002304B0">
        <w:rPr>
          <w:rFonts w:cstheme="minorHAnsi"/>
          <w:b/>
          <w:shd w:val="clear" w:color="auto" w:fill="FFFFFF"/>
        </w:rPr>
        <w:t>Test Driven Development(TDD</w:t>
      </w:r>
      <w:r w:rsidRPr="002304B0">
        <w:rPr>
          <w:rFonts w:cstheme="minorHAnsi"/>
          <w:shd w:val="clear" w:color="auto" w:fill="FFFFFF"/>
        </w:rPr>
        <w:t>) and continuous integration to keep in line with Agile Software Methodology principles</w:t>
      </w:r>
    </w:p>
    <w:p w:rsidR="004F50AD" w:rsidRPr="002304B0" w:rsidRDefault="004F50AD" w:rsidP="00C95D98">
      <w:pPr>
        <w:pStyle w:val="ListParagraph"/>
        <w:numPr>
          <w:ilvl w:val="0"/>
          <w:numId w:val="16"/>
        </w:numPr>
        <w:spacing w:after="0" w:line="276" w:lineRule="auto"/>
        <w:ind w:left="360"/>
        <w:rPr>
          <w:rFonts w:cstheme="minorHAnsi"/>
        </w:rPr>
      </w:pPr>
      <w:r w:rsidRPr="002304B0">
        <w:rPr>
          <w:rFonts w:cstheme="minorHAnsi"/>
          <w:shd w:val="clear" w:color="auto" w:fill="FFFFFF"/>
        </w:rPr>
        <w:t>Different testing methodologies like unit testing, Integration testing, web application testing</w:t>
      </w:r>
    </w:p>
    <w:p w:rsidR="004F50AD" w:rsidRPr="002304B0" w:rsidRDefault="004F50AD" w:rsidP="00C95D98">
      <w:pPr>
        <w:pStyle w:val="ListParagraph"/>
        <w:numPr>
          <w:ilvl w:val="0"/>
          <w:numId w:val="16"/>
        </w:numPr>
        <w:spacing w:after="0" w:line="276" w:lineRule="auto"/>
        <w:ind w:left="360"/>
        <w:rPr>
          <w:rFonts w:cstheme="minorHAnsi"/>
        </w:rPr>
      </w:pPr>
      <w:r w:rsidRPr="002304B0">
        <w:rPr>
          <w:rFonts w:cstheme="minorHAnsi"/>
          <w:shd w:val="clear" w:color="auto" w:fill="FFFFFF"/>
        </w:rPr>
        <w:t>Developed test scripts for automation with</w:t>
      </w:r>
      <w:r w:rsidRPr="002304B0">
        <w:rPr>
          <w:rFonts w:cstheme="minorHAnsi"/>
          <w:b/>
          <w:shd w:val="clear" w:color="auto" w:fill="FFFFFF"/>
        </w:rPr>
        <w:t xml:space="preserve"> Selenium</w:t>
      </w:r>
      <w:r w:rsidRPr="002304B0">
        <w:rPr>
          <w:rFonts w:cstheme="minorHAnsi"/>
          <w:shd w:val="clear" w:color="auto" w:fill="FFFFFF"/>
        </w:rPr>
        <w:t>.</w:t>
      </w:r>
    </w:p>
    <w:p w:rsidR="004F50AD" w:rsidRPr="002304B0" w:rsidRDefault="004F50AD" w:rsidP="005554C7">
      <w:pPr>
        <w:pStyle w:val="ListParagraph"/>
        <w:numPr>
          <w:ilvl w:val="0"/>
          <w:numId w:val="16"/>
        </w:numPr>
        <w:spacing w:after="0" w:line="276" w:lineRule="auto"/>
        <w:ind w:left="360"/>
        <w:rPr>
          <w:rFonts w:cstheme="minorHAnsi"/>
        </w:rPr>
      </w:pPr>
      <w:r w:rsidRPr="002304B0">
        <w:rPr>
          <w:rFonts w:cstheme="minorHAnsi"/>
          <w:b/>
        </w:rPr>
        <w:t>Python/</w:t>
      </w:r>
      <w:proofErr w:type="spellStart"/>
      <w:r w:rsidRPr="002304B0">
        <w:rPr>
          <w:rFonts w:cstheme="minorHAnsi"/>
          <w:b/>
        </w:rPr>
        <w:t>Django</w:t>
      </w:r>
      <w:proofErr w:type="spellEnd"/>
      <w:r w:rsidRPr="002304B0">
        <w:rPr>
          <w:rFonts w:cstheme="minorHAnsi"/>
        </w:rPr>
        <w:t xml:space="preserve"> based web application, </w:t>
      </w:r>
      <w:proofErr w:type="spellStart"/>
      <w:r w:rsidRPr="002304B0">
        <w:rPr>
          <w:rFonts w:cstheme="minorHAnsi"/>
          <w:b/>
        </w:rPr>
        <w:t>Postgresql</w:t>
      </w:r>
      <w:proofErr w:type="spellEnd"/>
      <w:r w:rsidRPr="002304B0">
        <w:rPr>
          <w:rFonts w:cstheme="minorHAnsi"/>
        </w:rPr>
        <w:t xml:space="preserve"> DB</w:t>
      </w:r>
      <w:r w:rsidR="00516FEF" w:rsidRPr="002304B0">
        <w:rPr>
          <w:rFonts w:cstheme="minorHAnsi"/>
        </w:rPr>
        <w:t xml:space="preserve"> and</w:t>
      </w:r>
      <w:r w:rsidRPr="002304B0">
        <w:rPr>
          <w:rFonts w:cstheme="minorHAnsi"/>
        </w:rPr>
        <w:t xml:space="preserve"> integrations with 3rd party email, messaging, storage services.</w:t>
      </w:r>
    </w:p>
    <w:p w:rsidR="004F50AD" w:rsidRPr="002304B0" w:rsidRDefault="004F50AD" w:rsidP="00C95D98">
      <w:pPr>
        <w:pStyle w:val="ListParagraph"/>
        <w:numPr>
          <w:ilvl w:val="0"/>
          <w:numId w:val="16"/>
        </w:numPr>
        <w:spacing w:after="0" w:line="276" w:lineRule="auto"/>
        <w:ind w:left="360"/>
        <w:rPr>
          <w:rFonts w:cstheme="minorHAnsi"/>
        </w:rPr>
      </w:pPr>
      <w:r w:rsidRPr="002304B0">
        <w:rPr>
          <w:rFonts w:cstheme="minorHAnsi"/>
          <w:shd w:val="clear" w:color="auto" w:fill="FFFFFF"/>
        </w:rPr>
        <w:t xml:space="preserve">Developed a fully automated continuous integration system using </w:t>
      </w:r>
      <w:r w:rsidRPr="002304B0">
        <w:rPr>
          <w:rFonts w:cstheme="minorHAnsi"/>
          <w:b/>
          <w:shd w:val="clear" w:color="auto" w:fill="FFFFFF"/>
        </w:rPr>
        <w:t>Git</w:t>
      </w:r>
      <w:r w:rsidRPr="002304B0">
        <w:rPr>
          <w:rFonts w:cstheme="minorHAnsi"/>
          <w:shd w:val="clear" w:color="auto" w:fill="FFFFFF"/>
        </w:rPr>
        <w:t xml:space="preserve">, </w:t>
      </w:r>
      <w:proofErr w:type="spellStart"/>
      <w:r w:rsidRPr="002304B0">
        <w:rPr>
          <w:rFonts w:cstheme="minorHAnsi"/>
          <w:shd w:val="clear" w:color="auto" w:fill="FFFFFF"/>
        </w:rPr>
        <w:t>Gerrit</w:t>
      </w:r>
      <w:proofErr w:type="spellEnd"/>
      <w:r w:rsidRPr="002304B0">
        <w:rPr>
          <w:rFonts w:cstheme="minorHAnsi"/>
          <w:shd w:val="clear" w:color="auto" w:fill="FFFFFF"/>
        </w:rPr>
        <w:t xml:space="preserve">, </w:t>
      </w:r>
      <w:r w:rsidRPr="002304B0">
        <w:rPr>
          <w:rFonts w:cstheme="minorHAnsi"/>
          <w:b/>
          <w:shd w:val="clear" w:color="auto" w:fill="FFFFFF"/>
        </w:rPr>
        <w:t>Jenkins</w:t>
      </w:r>
      <w:r w:rsidRPr="002304B0">
        <w:rPr>
          <w:rFonts w:cstheme="minorHAnsi"/>
          <w:shd w:val="clear" w:color="auto" w:fill="FFFFFF"/>
        </w:rPr>
        <w:t>, MySQL and custom tools developed in </w:t>
      </w:r>
      <w:r w:rsidRPr="002304B0">
        <w:rPr>
          <w:rFonts w:cstheme="minorHAnsi"/>
          <w:b/>
          <w:shd w:val="clear" w:color="auto" w:fill="FFFFFF"/>
        </w:rPr>
        <w:t>Python</w:t>
      </w:r>
      <w:r w:rsidRPr="002304B0">
        <w:rPr>
          <w:rFonts w:cstheme="minorHAnsi"/>
          <w:shd w:val="clear" w:color="auto" w:fill="FFFFFF"/>
        </w:rPr>
        <w:t> and Bash</w:t>
      </w:r>
    </w:p>
    <w:p w:rsidR="004F50AD" w:rsidRPr="002304B0" w:rsidRDefault="004F50AD" w:rsidP="00C95D98">
      <w:pPr>
        <w:pStyle w:val="ListParagraph"/>
        <w:numPr>
          <w:ilvl w:val="0"/>
          <w:numId w:val="16"/>
        </w:numPr>
        <w:spacing w:after="0" w:line="276" w:lineRule="auto"/>
        <w:ind w:left="360"/>
        <w:rPr>
          <w:rFonts w:cstheme="minorHAnsi"/>
        </w:rPr>
      </w:pPr>
      <w:r w:rsidRPr="002304B0">
        <w:rPr>
          <w:rFonts w:cstheme="minorHAnsi"/>
        </w:rPr>
        <w:t>Design and implemented custom scripts.</w:t>
      </w:r>
    </w:p>
    <w:p w:rsidR="004F50AD" w:rsidRPr="002304B0" w:rsidRDefault="004F50AD" w:rsidP="00C95D98">
      <w:pPr>
        <w:pStyle w:val="ListParagraph"/>
        <w:numPr>
          <w:ilvl w:val="0"/>
          <w:numId w:val="16"/>
        </w:numPr>
        <w:spacing w:after="0" w:line="276" w:lineRule="auto"/>
        <w:ind w:left="360"/>
        <w:rPr>
          <w:rFonts w:cstheme="minorHAnsi"/>
        </w:rPr>
      </w:pPr>
      <w:r w:rsidRPr="002304B0">
        <w:rPr>
          <w:rFonts w:cstheme="minorHAnsi"/>
        </w:rPr>
        <w:t xml:space="preserve">Extensive use of version controller </w:t>
      </w:r>
      <w:r w:rsidRPr="002304B0">
        <w:rPr>
          <w:rFonts w:cstheme="minorHAnsi"/>
          <w:b/>
        </w:rPr>
        <w:t xml:space="preserve">Team Foundation </w:t>
      </w:r>
      <w:proofErr w:type="gramStart"/>
      <w:r w:rsidRPr="002304B0">
        <w:rPr>
          <w:rFonts w:cstheme="minorHAnsi"/>
          <w:b/>
        </w:rPr>
        <w:t>Server(</w:t>
      </w:r>
      <w:proofErr w:type="gramEnd"/>
      <w:r w:rsidRPr="002304B0">
        <w:rPr>
          <w:rFonts w:cstheme="minorHAnsi"/>
          <w:b/>
        </w:rPr>
        <w:t>TFS).</w:t>
      </w:r>
    </w:p>
    <w:p w:rsidR="004F50AD" w:rsidRPr="002304B0" w:rsidRDefault="004F50AD" w:rsidP="00C95D98">
      <w:pPr>
        <w:pStyle w:val="ListParagraph"/>
        <w:numPr>
          <w:ilvl w:val="0"/>
          <w:numId w:val="16"/>
        </w:numPr>
        <w:spacing w:after="0" w:line="276" w:lineRule="auto"/>
        <w:ind w:left="360"/>
        <w:rPr>
          <w:rFonts w:cstheme="minorHAnsi"/>
        </w:rPr>
      </w:pPr>
      <w:r w:rsidRPr="002304B0">
        <w:rPr>
          <w:rFonts w:cstheme="minorHAnsi"/>
        </w:rPr>
        <w:t>Tested and validated the custom scripts.</w:t>
      </w:r>
    </w:p>
    <w:p w:rsidR="004F50AD" w:rsidRPr="002304B0" w:rsidRDefault="004F50AD" w:rsidP="00C95D98">
      <w:pPr>
        <w:pStyle w:val="ListParagraph"/>
        <w:numPr>
          <w:ilvl w:val="0"/>
          <w:numId w:val="16"/>
        </w:numPr>
        <w:spacing w:after="0" w:line="276" w:lineRule="auto"/>
        <w:ind w:left="360"/>
        <w:rPr>
          <w:rFonts w:cstheme="minorHAnsi"/>
        </w:rPr>
      </w:pPr>
      <w:r w:rsidRPr="002304B0">
        <w:rPr>
          <w:rFonts w:cstheme="minorHAnsi"/>
        </w:rPr>
        <w:t>Delivered automated solutions for science models</w:t>
      </w:r>
    </w:p>
    <w:p w:rsidR="004F50AD" w:rsidRPr="002304B0" w:rsidRDefault="004F50AD" w:rsidP="00C95D98">
      <w:pPr>
        <w:pStyle w:val="ListParagraph"/>
        <w:numPr>
          <w:ilvl w:val="0"/>
          <w:numId w:val="16"/>
        </w:numPr>
        <w:spacing w:after="0" w:line="276" w:lineRule="auto"/>
        <w:ind w:left="360"/>
        <w:rPr>
          <w:rFonts w:cstheme="minorHAnsi"/>
        </w:rPr>
      </w:pPr>
      <w:r w:rsidRPr="002304B0">
        <w:rPr>
          <w:rFonts w:cstheme="minorHAnsi"/>
          <w:shd w:val="clear" w:color="auto" w:fill="FFFFFF"/>
        </w:rPr>
        <w:t>Managed, developed</w:t>
      </w:r>
      <w:r w:rsidR="00516FEF" w:rsidRPr="002304B0">
        <w:rPr>
          <w:rFonts w:cstheme="minorHAnsi"/>
          <w:shd w:val="clear" w:color="auto" w:fill="FFFFFF"/>
        </w:rPr>
        <w:t xml:space="preserve"> and</w:t>
      </w:r>
      <w:r w:rsidRPr="002304B0">
        <w:rPr>
          <w:rFonts w:cstheme="minorHAnsi"/>
          <w:shd w:val="clear" w:color="auto" w:fill="FFFFFF"/>
        </w:rPr>
        <w:t xml:space="preserve"> designed a dashboard control panel for customers and Administrators using </w:t>
      </w:r>
      <w:proofErr w:type="spellStart"/>
      <w:r w:rsidRPr="002304B0">
        <w:rPr>
          <w:rFonts w:cstheme="minorHAnsi"/>
          <w:shd w:val="clear" w:color="auto" w:fill="FFFFFF"/>
        </w:rPr>
        <w:t>Django</w:t>
      </w:r>
      <w:proofErr w:type="spellEnd"/>
      <w:r w:rsidRPr="002304B0">
        <w:rPr>
          <w:rFonts w:cstheme="minorHAnsi"/>
          <w:shd w:val="clear" w:color="auto" w:fill="FFFFFF"/>
        </w:rPr>
        <w:t>, Oracle DB, PostgreSQL</w:t>
      </w:r>
      <w:r w:rsidR="00516FEF" w:rsidRPr="002304B0">
        <w:rPr>
          <w:rFonts w:cstheme="minorHAnsi"/>
          <w:shd w:val="clear" w:color="auto" w:fill="FFFFFF"/>
        </w:rPr>
        <w:t xml:space="preserve"> and</w:t>
      </w:r>
      <w:r w:rsidRPr="002304B0">
        <w:rPr>
          <w:rFonts w:cstheme="minorHAnsi"/>
          <w:shd w:val="clear" w:color="auto" w:fill="FFFFFF"/>
        </w:rPr>
        <w:t xml:space="preserve"> VMWare API calls.</w:t>
      </w:r>
    </w:p>
    <w:p w:rsidR="004F50AD" w:rsidRPr="002304B0" w:rsidRDefault="004F50AD" w:rsidP="00C95D98">
      <w:pPr>
        <w:pStyle w:val="ListParagraph"/>
        <w:numPr>
          <w:ilvl w:val="0"/>
          <w:numId w:val="16"/>
        </w:numPr>
        <w:spacing w:after="0" w:line="276" w:lineRule="auto"/>
        <w:ind w:left="360"/>
        <w:rPr>
          <w:rFonts w:cstheme="minorHAnsi"/>
        </w:rPr>
      </w:pPr>
      <w:r w:rsidRPr="002304B0">
        <w:rPr>
          <w:rFonts w:cstheme="minorHAnsi"/>
        </w:rPr>
        <w:t>Implemented configuration changes for data models.</w:t>
      </w:r>
    </w:p>
    <w:p w:rsidR="004F50AD" w:rsidRPr="002304B0" w:rsidRDefault="004F50AD" w:rsidP="00C95D98">
      <w:pPr>
        <w:pStyle w:val="ListParagraph"/>
        <w:numPr>
          <w:ilvl w:val="0"/>
          <w:numId w:val="16"/>
        </w:numPr>
        <w:spacing w:after="0" w:line="276" w:lineRule="auto"/>
        <w:ind w:left="360"/>
        <w:rPr>
          <w:rFonts w:cstheme="minorHAnsi"/>
        </w:rPr>
      </w:pPr>
      <w:r w:rsidRPr="002304B0">
        <w:rPr>
          <w:rFonts w:cstheme="minorHAnsi"/>
        </w:rPr>
        <w:t>Maintained and updated existing automated solutions</w:t>
      </w:r>
    </w:p>
    <w:p w:rsidR="004F50AD" w:rsidRPr="002304B0" w:rsidRDefault="004F50AD" w:rsidP="00C95D98">
      <w:pPr>
        <w:pStyle w:val="ListParagraph"/>
        <w:numPr>
          <w:ilvl w:val="0"/>
          <w:numId w:val="16"/>
        </w:numPr>
        <w:spacing w:after="0" w:line="276" w:lineRule="auto"/>
        <w:ind w:left="360"/>
        <w:rPr>
          <w:rFonts w:cstheme="minorHAnsi"/>
        </w:rPr>
      </w:pPr>
      <w:r w:rsidRPr="002304B0">
        <w:rPr>
          <w:rFonts w:cstheme="minorHAnsi"/>
        </w:rPr>
        <w:t>Handled potential points of failure through error handling and communication of failure</w:t>
      </w:r>
    </w:p>
    <w:p w:rsidR="004F50AD" w:rsidRPr="002304B0" w:rsidRDefault="004F50AD" w:rsidP="00C95D98">
      <w:pPr>
        <w:pStyle w:val="ListParagraph"/>
        <w:numPr>
          <w:ilvl w:val="0"/>
          <w:numId w:val="16"/>
        </w:numPr>
        <w:spacing w:after="0" w:line="276" w:lineRule="auto"/>
        <w:ind w:left="360"/>
        <w:rPr>
          <w:rFonts w:cstheme="minorHAnsi"/>
        </w:rPr>
      </w:pPr>
      <w:r w:rsidRPr="002304B0">
        <w:rPr>
          <w:rFonts w:cstheme="minorHAnsi"/>
        </w:rPr>
        <w:t>Risk analysis for potential points of failure (database, communication points, file system errors)</w:t>
      </w:r>
    </w:p>
    <w:p w:rsidR="004F50AD" w:rsidRPr="002304B0" w:rsidRDefault="004F50AD" w:rsidP="00C95D98">
      <w:pPr>
        <w:pStyle w:val="ListParagraph"/>
        <w:numPr>
          <w:ilvl w:val="0"/>
          <w:numId w:val="16"/>
        </w:numPr>
        <w:spacing w:after="0" w:line="276" w:lineRule="auto"/>
        <w:ind w:left="360"/>
        <w:rPr>
          <w:rFonts w:cstheme="minorHAnsi"/>
        </w:rPr>
      </w:pPr>
      <w:r w:rsidRPr="002304B0">
        <w:rPr>
          <w:rFonts w:cstheme="minorHAnsi"/>
        </w:rPr>
        <w:t>Troubleshoot the process execution and worked with other team members to correct them.</w:t>
      </w:r>
    </w:p>
    <w:p w:rsidR="004F50AD" w:rsidRPr="002304B0" w:rsidRDefault="004F50AD" w:rsidP="00C95D98">
      <w:pPr>
        <w:pStyle w:val="ListParagraph"/>
        <w:numPr>
          <w:ilvl w:val="0"/>
          <w:numId w:val="16"/>
        </w:numPr>
        <w:spacing w:after="0" w:line="276" w:lineRule="auto"/>
        <w:ind w:left="360"/>
        <w:rPr>
          <w:rFonts w:cstheme="minorHAnsi"/>
        </w:rPr>
      </w:pPr>
      <w:r w:rsidRPr="002304B0">
        <w:rPr>
          <w:rFonts w:cstheme="minorHAnsi"/>
          <w:shd w:val="clear" w:color="auto" w:fill="FFFFFF"/>
        </w:rPr>
        <w:lastRenderedPageBreak/>
        <w:t>Actively worked as a part of team with managers and other staff to meet the goals of the project in the stipulated time.</w:t>
      </w:r>
    </w:p>
    <w:p w:rsidR="004F50AD" w:rsidRPr="002304B0" w:rsidRDefault="004F50AD" w:rsidP="00C95D98">
      <w:pPr>
        <w:pStyle w:val="ListParagraph"/>
        <w:numPr>
          <w:ilvl w:val="0"/>
          <w:numId w:val="16"/>
        </w:numPr>
        <w:spacing w:after="0" w:line="276" w:lineRule="auto"/>
        <w:ind w:left="360"/>
        <w:rPr>
          <w:rFonts w:cstheme="minorHAnsi"/>
        </w:rPr>
      </w:pPr>
      <w:r w:rsidRPr="002304B0">
        <w:rPr>
          <w:rFonts w:cstheme="minorHAnsi"/>
          <w:shd w:val="clear" w:color="auto" w:fill="FFFFFF"/>
        </w:rPr>
        <w:t>Performed troubleshooting, fixed and deployed many </w:t>
      </w:r>
      <w:r w:rsidRPr="002304B0">
        <w:rPr>
          <w:rFonts w:cstheme="minorHAnsi"/>
          <w:b/>
          <w:shd w:val="clear" w:color="auto" w:fill="FFFFFF"/>
        </w:rPr>
        <w:t>Python</w:t>
      </w:r>
      <w:r w:rsidRPr="002304B0">
        <w:rPr>
          <w:rFonts w:cstheme="minorHAnsi"/>
          <w:shd w:val="clear" w:color="auto" w:fill="FFFFFF"/>
        </w:rPr>
        <w:t> bug fixes of the two main applications that were a main source of data for both customers and internal customer service team</w:t>
      </w:r>
    </w:p>
    <w:p w:rsidR="004F50AD" w:rsidRPr="002304B0" w:rsidRDefault="004F50AD" w:rsidP="00C95D98">
      <w:pPr>
        <w:pStyle w:val="ListParagraph"/>
        <w:numPr>
          <w:ilvl w:val="0"/>
          <w:numId w:val="16"/>
        </w:numPr>
        <w:spacing w:after="0" w:line="276" w:lineRule="auto"/>
        <w:ind w:left="360"/>
        <w:rPr>
          <w:rFonts w:cstheme="minorHAnsi"/>
        </w:rPr>
      </w:pPr>
      <w:r w:rsidRPr="002304B0">
        <w:rPr>
          <w:rFonts w:cstheme="minorHAnsi"/>
          <w:shd w:val="clear" w:color="auto" w:fill="FFFFFF"/>
        </w:rPr>
        <w:t xml:space="preserve">Used </w:t>
      </w:r>
      <w:r w:rsidRPr="002304B0">
        <w:rPr>
          <w:rFonts w:cstheme="minorHAnsi"/>
          <w:b/>
          <w:shd w:val="clear" w:color="auto" w:fill="FFFFFF"/>
        </w:rPr>
        <w:t>Pandas</w:t>
      </w:r>
      <w:r w:rsidRPr="002304B0">
        <w:rPr>
          <w:rFonts w:cstheme="minorHAnsi"/>
          <w:shd w:val="clear" w:color="auto" w:fill="FFFFFF"/>
        </w:rPr>
        <w:t xml:space="preserve"> library for statistics Analysis.</w:t>
      </w:r>
    </w:p>
    <w:p w:rsidR="004F50AD" w:rsidRPr="002304B0" w:rsidRDefault="004F50AD" w:rsidP="00C95D98">
      <w:pPr>
        <w:pStyle w:val="ListParagraph"/>
        <w:numPr>
          <w:ilvl w:val="0"/>
          <w:numId w:val="16"/>
        </w:numPr>
        <w:spacing w:after="0" w:line="276" w:lineRule="auto"/>
        <w:ind w:left="360"/>
        <w:rPr>
          <w:rFonts w:cstheme="minorHAnsi"/>
        </w:rPr>
      </w:pPr>
      <w:r w:rsidRPr="002304B0">
        <w:rPr>
          <w:rFonts w:cstheme="minorHAnsi"/>
          <w:shd w:val="clear" w:color="auto" w:fill="FFFFFF"/>
        </w:rPr>
        <w:t xml:space="preserve">Managed large datasets using </w:t>
      </w:r>
      <w:r w:rsidRPr="002304B0">
        <w:rPr>
          <w:rFonts w:cstheme="minorHAnsi"/>
          <w:b/>
          <w:shd w:val="clear" w:color="auto" w:fill="FFFFFF"/>
        </w:rPr>
        <w:t>Panda data frames</w:t>
      </w:r>
      <w:r w:rsidRPr="002304B0">
        <w:rPr>
          <w:rFonts w:cstheme="minorHAnsi"/>
          <w:shd w:val="clear" w:color="auto" w:fill="FFFFFF"/>
        </w:rPr>
        <w:t xml:space="preserve"> and </w:t>
      </w:r>
      <w:r w:rsidRPr="002304B0">
        <w:rPr>
          <w:rFonts w:cstheme="minorHAnsi"/>
          <w:b/>
          <w:shd w:val="clear" w:color="auto" w:fill="FFFFFF"/>
        </w:rPr>
        <w:t>MySQL</w:t>
      </w:r>
      <w:r w:rsidRPr="002304B0">
        <w:rPr>
          <w:rFonts w:cstheme="minorHAnsi"/>
          <w:shd w:val="clear" w:color="auto" w:fill="FFFFFF"/>
        </w:rPr>
        <w:t>. </w:t>
      </w:r>
    </w:p>
    <w:p w:rsidR="004F50AD" w:rsidRPr="002304B0" w:rsidRDefault="004F50AD" w:rsidP="00C95D98">
      <w:pPr>
        <w:pStyle w:val="ListParagraph"/>
        <w:numPr>
          <w:ilvl w:val="0"/>
          <w:numId w:val="16"/>
        </w:numPr>
        <w:spacing w:after="0" w:line="276" w:lineRule="auto"/>
        <w:ind w:left="360"/>
        <w:rPr>
          <w:rFonts w:cstheme="minorHAnsi"/>
        </w:rPr>
      </w:pPr>
      <w:r w:rsidRPr="002304B0">
        <w:rPr>
          <w:rFonts w:cstheme="minorHAnsi"/>
          <w:shd w:val="clear" w:color="auto" w:fill="FFFFFF"/>
        </w:rPr>
        <w:t xml:space="preserve">Extensively used python modules such as requests, </w:t>
      </w:r>
      <w:proofErr w:type="spellStart"/>
      <w:r w:rsidRPr="002304B0">
        <w:rPr>
          <w:rFonts w:cstheme="minorHAnsi"/>
          <w:b/>
          <w:shd w:val="clear" w:color="auto" w:fill="FFFFFF"/>
        </w:rPr>
        <w:t>urllib</w:t>
      </w:r>
      <w:proofErr w:type="spellEnd"/>
      <w:r w:rsidRPr="002304B0">
        <w:rPr>
          <w:rFonts w:cstheme="minorHAnsi"/>
          <w:shd w:val="clear" w:color="auto" w:fill="FFFFFF"/>
        </w:rPr>
        <w:t xml:space="preserve">, </w:t>
      </w:r>
      <w:proofErr w:type="spellStart"/>
      <w:proofErr w:type="gramStart"/>
      <w:r w:rsidRPr="002304B0">
        <w:rPr>
          <w:rFonts w:cstheme="minorHAnsi"/>
          <w:b/>
          <w:shd w:val="clear" w:color="auto" w:fill="FFFFFF"/>
        </w:rPr>
        <w:t>urllib</w:t>
      </w:r>
      <w:proofErr w:type="spellEnd"/>
      <w:proofErr w:type="gramEnd"/>
      <w:r w:rsidRPr="002304B0">
        <w:rPr>
          <w:rFonts w:cstheme="minorHAnsi"/>
          <w:b/>
          <w:shd w:val="clear" w:color="auto" w:fill="FFFFFF"/>
        </w:rPr>
        <w:t xml:space="preserve"> 2</w:t>
      </w:r>
      <w:r w:rsidRPr="002304B0">
        <w:rPr>
          <w:rFonts w:cstheme="minorHAnsi"/>
          <w:shd w:val="clear" w:color="auto" w:fill="FFFFFF"/>
        </w:rPr>
        <w:t xml:space="preserve"> for web crawling.</w:t>
      </w:r>
    </w:p>
    <w:p w:rsidR="004F50AD" w:rsidRPr="002304B0" w:rsidRDefault="004F50AD" w:rsidP="00C95D98">
      <w:pPr>
        <w:pStyle w:val="ListParagraph"/>
        <w:numPr>
          <w:ilvl w:val="0"/>
          <w:numId w:val="16"/>
        </w:numPr>
        <w:spacing w:after="0" w:line="276" w:lineRule="auto"/>
        <w:ind w:left="360"/>
        <w:rPr>
          <w:rFonts w:cstheme="minorHAnsi"/>
        </w:rPr>
      </w:pPr>
      <w:r w:rsidRPr="002304B0">
        <w:rPr>
          <w:rFonts w:cstheme="minorHAnsi"/>
          <w:shd w:val="clear" w:color="auto" w:fill="FFFFFF"/>
        </w:rPr>
        <w:t>Developed GUI using webapp2 for dynamically displaying the test block documentation and other features of python code using a web browser.</w:t>
      </w:r>
    </w:p>
    <w:p w:rsidR="005C0F38" w:rsidRPr="002304B0" w:rsidRDefault="004F50AD" w:rsidP="005C0F38">
      <w:pPr>
        <w:pStyle w:val="ListParagraph"/>
        <w:numPr>
          <w:ilvl w:val="0"/>
          <w:numId w:val="16"/>
        </w:numPr>
        <w:spacing w:after="0" w:line="276" w:lineRule="auto"/>
        <w:ind w:left="360"/>
        <w:rPr>
          <w:rFonts w:cstheme="minorHAnsi"/>
        </w:rPr>
      </w:pPr>
      <w:r w:rsidRPr="002304B0">
        <w:rPr>
          <w:rFonts w:cstheme="minorHAnsi"/>
          <w:shd w:val="clear" w:color="auto" w:fill="FFFFFF"/>
        </w:rPr>
        <w:t xml:space="preserve">Developed the required </w:t>
      </w:r>
      <w:r w:rsidRPr="002304B0">
        <w:rPr>
          <w:rFonts w:cstheme="minorHAnsi"/>
          <w:b/>
          <w:shd w:val="clear" w:color="auto" w:fill="FFFFFF"/>
        </w:rPr>
        <w:t>XML</w:t>
      </w:r>
      <w:r w:rsidRPr="002304B0">
        <w:rPr>
          <w:rFonts w:cstheme="minorHAnsi"/>
          <w:shd w:val="clear" w:color="auto" w:fill="FFFFFF"/>
        </w:rPr>
        <w:t xml:space="preserve"> Schema documents and implemented the frame</w:t>
      </w:r>
      <w:r w:rsidR="005C0F38" w:rsidRPr="002304B0">
        <w:rPr>
          <w:rFonts w:cstheme="minorHAnsi"/>
          <w:shd w:val="clear" w:color="auto" w:fill="FFFFFF"/>
        </w:rPr>
        <w:t>work for parsing XML documents.</w:t>
      </w:r>
    </w:p>
    <w:p w:rsidR="00521210" w:rsidRPr="002304B0" w:rsidRDefault="00521210" w:rsidP="005C0F38">
      <w:pPr>
        <w:pStyle w:val="ListParagraph"/>
        <w:numPr>
          <w:ilvl w:val="0"/>
          <w:numId w:val="16"/>
        </w:numPr>
        <w:spacing w:after="0" w:line="276" w:lineRule="auto"/>
        <w:ind w:left="360"/>
        <w:rPr>
          <w:rFonts w:cstheme="minorHAnsi"/>
        </w:rPr>
      </w:pPr>
      <w:r w:rsidRPr="002304B0">
        <w:rPr>
          <w:rFonts w:cstheme="minorHAnsi"/>
          <w:shd w:val="clear" w:color="auto" w:fill="FFFFFF"/>
        </w:rPr>
        <w:t>Written with object-oriented</w:t>
      </w:r>
      <w:r w:rsidR="008F633B" w:rsidRPr="002304B0">
        <w:rPr>
          <w:rFonts w:cstheme="minorHAnsi"/>
          <w:shd w:val="clear" w:color="auto" w:fill="FFFFFF"/>
        </w:rPr>
        <w:t xml:space="preserve"> </w:t>
      </w:r>
      <w:r w:rsidR="008F633B" w:rsidRPr="002304B0">
        <w:rPr>
          <w:rStyle w:val="apple-converted-space"/>
          <w:rFonts w:cstheme="minorHAnsi"/>
          <w:b/>
          <w:shd w:val="clear" w:color="auto" w:fill="FFFFFF"/>
        </w:rPr>
        <w:t>Python</w:t>
      </w:r>
      <w:r w:rsidRPr="002304B0">
        <w:rPr>
          <w:rFonts w:cstheme="minorHAnsi"/>
          <w:shd w:val="clear" w:color="auto" w:fill="FFFFFF"/>
        </w:rPr>
        <w:t>,</w:t>
      </w:r>
      <w:r w:rsidR="008F633B" w:rsidRPr="002304B0">
        <w:rPr>
          <w:rFonts w:cstheme="minorHAnsi"/>
          <w:shd w:val="clear" w:color="auto" w:fill="FFFFFF"/>
        </w:rPr>
        <w:t xml:space="preserve"> </w:t>
      </w:r>
      <w:r w:rsidR="008F633B" w:rsidRPr="002304B0">
        <w:rPr>
          <w:rStyle w:val="apple-converted-space"/>
          <w:rFonts w:cstheme="minorHAnsi"/>
          <w:b/>
          <w:shd w:val="clear" w:color="auto" w:fill="FFFFFF"/>
        </w:rPr>
        <w:t>Flask</w:t>
      </w:r>
      <w:r w:rsidR="008F633B" w:rsidRPr="002304B0">
        <w:rPr>
          <w:rStyle w:val="apple-converted-space"/>
          <w:rFonts w:cstheme="minorHAnsi"/>
          <w:shd w:val="clear" w:color="auto" w:fill="FFFFFF"/>
        </w:rPr>
        <w:t>,</w:t>
      </w:r>
      <w:r w:rsidRPr="002304B0">
        <w:rPr>
          <w:rFonts w:cstheme="minorHAnsi"/>
          <w:shd w:val="clear" w:color="auto" w:fill="FFFFFF"/>
        </w:rPr>
        <w:t xml:space="preserve"> SQL, Beautiful Soup, httplib2, Jinja2, HTML/CSS, Bootstrap, jQuery, Linux, Sublime Text, git. </w:t>
      </w:r>
    </w:p>
    <w:p w:rsidR="000F1277" w:rsidRPr="002304B0" w:rsidRDefault="00521210" w:rsidP="005C0F38">
      <w:pPr>
        <w:pStyle w:val="ListParagraph"/>
        <w:numPr>
          <w:ilvl w:val="0"/>
          <w:numId w:val="16"/>
        </w:numPr>
        <w:spacing w:after="0" w:line="276" w:lineRule="auto"/>
        <w:ind w:left="360"/>
        <w:rPr>
          <w:rFonts w:cstheme="minorHAnsi"/>
        </w:rPr>
      </w:pPr>
      <w:r w:rsidRPr="002304B0">
        <w:rPr>
          <w:rFonts w:cstheme="minorHAnsi"/>
          <w:shd w:val="clear" w:color="auto" w:fill="FFFFFF"/>
        </w:rPr>
        <w:t xml:space="preserve"> Part of team implementing REST API's in</w:t>
      </w:r>
      <w:r w:rsidR="008F633B" w:rsidRPr="002304B0">
        <w:rPr>
          <w:rFonts w:cstheme="minorHAnsi"/>
          <w:shd w:val="clear" w:color="auto" w:fill="FFFFFF"/>
        </w:rPr>
        <w:t xml:space="preserve"> </w:t>
      </w:r>
      <w:r w:rsidR="008F633B" w:rsidRPr="002304B0">
        <w:rPr>
          <w:rStyle w:val="apple-converted-space"/>
          <w:rFonts w:cstheme="minorHAnsi"/>
          <w:b/>
          <w:shd w:val="clear" w:color="auto" w:fill="FFFFFF"/>
        </w:rPr>
        <w:t>Python</w:t>
      </w:r>
      <w:r w:rsidRPr="002304B0">
        <w:rPr>
          <w:rStyle w:val="apple-converted-space"/>
          <w:rFonts w:cstheme="minorHAnsi"/>
          <w:shd w:val="clear" w:color="auto" w:fill="FFFFFF"/>
        </w:rPr>
        <w:t> </w:t>
      </w:r>
      <w:r w:rsidRPr="002304B0">
        <w:rPr>
          <w:rFonts w:cstheme="minorHAnsi"/>
          <w:shd w:val="clear" w:color="auto" w:fill="FFFFFF"/>
        </w:rPr>
        <w:t>using micro-framework like</w:t>
      </w:r>
      <w:r w:rsidR="008F633B" w:rsidRPr="002304B0">
        <w:rPr>
          <w:rFonts w:cstheme="minorHAnsi"/>
          <w:shd w:val="clear" w:color="auto" w:fill="FFFFFF"/>
        </w:rPr>
        <w:t xml:space="preserve"> </w:t>
      </w:r>
      <w:r w:rsidR="008F633B" w:rsidRPr="002304B0">
        <w:rPr>
          <w:rStyle w:val="apple-converted-space"/>
          <w:rFonts w:cstheme="minorHAnsi"/>
          <w:b/>
          <w:shd w:val="clear" w:color="auto" w:fill="FFFFFF"/>
        </w:rPr>
        <w:t>Flask</w:t>
      </w:r>
      <w:r w:rsidR="008F633B" w:rsidRPr="002304B0">
        <w:rPr>
          <w:rStyle w:val="apple-converted-space"/>
          <w:rFonts w:cstheme="minorHAnsi"/>
          <w:shd w:val="clear" w:color="auto" w:fill="FFFFFF"/>
        </w:rPr>
        <w:t xml:space="preserve"> </w:t>
      </w:r>
      <w:r w:rsidRPr="002304B0">
        <w:rPr>
          <w:rFonts w:cstheme="minorHAnsi"/>
          <w:shd w:val="clear" w:color="auto" w:fill="FFFFFF"/>
        </w:rPr>
        <w:t xml:space="preserve">with </w:t>
      </w:r>
      <w:proofErr w:type="spellStart"/>
      <w:r w:rsidRPr="002304B0">
        <w:rPr>
          <w:rFonts w:cstheme="minorHAnsi"/>
          <w:shd w:val="clear" w:color="auto" w:fill="FFFFFF"/>
        </w:rPr>
        <w:t>SQLAlchemy</w:t>
      </w:r>
      <w:proofErr w:type="spellEnd"/>
      <w:r w:rsidRPr="002304B0">
        <w:rPr>
          <w:rFonts w:cstheme="minorHAnsi"/>
          <w:shd w:val="clear" w:color="auto" w:fill="FFFFFF"/>
        </w:rPr>
        <w:t xml:space="preserve"> in the backend for management of data </w:t>
      </w:r>
      <w:proofErr w:type="spellStart"/>
      <w:r w:rsidRPr="002304B0">
        <w:rPr>
          <w:rFonts w:cstheme="minorHAnsi"/>
          <w:shd w:val="clear" w:color="auto" w:fill="FFFFFF"/>
        </w:rPr>
        <w:t>center</w:t>
      </w:r>
      <w:proofErr w:type="spellEnd"/>
      <w:r w:rsidRPr="002304B0">
        <w:rPr>
          <w:rFonts w:cstheme="minorHAnsi"/>
          <w:shd w:val="clear" w:color="auto" w:fill="FFFFFF"/>
        </w:rPr>
        <w:t xml:space="preserve"> resources on which </w:t>
      </w:r>
      <w:proofErr w:type="spellStart"/>
      <w:r w:rsidRPr="002304B0">
        <w:rPr>
          <w:rFonts w:cstheme="minorHAnsi"/>
          <w:shd w:val="clear" w:color="auto" w:fill="FFFFFF"/>
        </w:rPr>
        <w:t>OpenStack</w:t>
      </w:r>
      <w:proofErr w:type="spellEnd"/>
      <w:r w:rsidRPr="002304B0">
        <w:rPr>
          <w:rFonts w:cstheme="minorHAnsi"/>
          <w:shd w:val="clear" w:color="auto" w:fill="FFFFFF"/>
        </w:rPr>
        <w:t xml:space="preserve"> would be deployed.</w:t>
      </w:r>
    </w:p>
    <w:p w:rsidR="000F1277" w:rsidRPr="002304B0" w:rsidRDefault="000F1277" w:rsidP="005C0F38">
      <w:pPr>
        <w:pStyle w:val="ListParagraph"/>
        <w:numPr>
          <w:ilvl w:val="0"/>
          <w:numId w:val="16"/>
        </w:numPr>
        <w:spacing w:after="0" w:line="276" w:lineRule="auto"/>
        <w:ind w:left="360"/>
        <w:rPr>
          <w:rFonts w:cstheme="minorHAnsi"/>
        </w:rPr>
      </w:pPr>
      <w:r w:rsidRPr="002304B0">
        <w:rPr>
          <w:rFonts w:cstheme="minorHAnsi"/>
          <w:color w:val="000000" w:themeColor="text1"/>
          <w:shd w:val="clear" w:color="auto" w:fill="FFFFFF"/>
        </w:rPr>
        <w:t>Developed and deployed SSIS packages for ETL from OLTP and various sources to staging and staging to Data warehouse using For Each Loop Container, Execute Package task, Execute </w:t>
      </w:r>
      <w:proofErr w:type="spellStart"/>
      <w:r w:rsidRPr="002304B0">
        <w:rPr>
          <w:rStyle w:val="hl"/>
          <w:rFonts w:cstheme="minorHAnsi"/>
          <w:color w:val="000000" w:themeColor="text1"/>
          <w:shd w:val="clear" w:color="auto" w:fill="FFF5CC"/>
        </w:rPr>
        <w:t>SQL</w:t>
      </w:r>
      <w:r w:rsidRPr="002304B0">
        <w:rPr>
          <w:rFonts w:cstheme="minorHAnsi"/>
          <w:color w:val="000000" w:themeColor="text1"/>
          <w:shd w:val="clear" w:color="auto" w:fill="FFFFFF"/>
        </w:rPr>
        <w:t>Task</w:t>
      </w:r>
      <w:proofErr w:type="spellEnd"/>
      <w:r w:rsidRPr="002304B0">
        <w:rPr>
          <w:rFonts w:cstheme="minorHAnsi"/>
          <w:color w:val="000000" w:themeColor="text1"/>
          <w:shd w:val="clear" w:color="auto" w:fill="FFFFFF"/>
        </w:rPr>
        <w:t>, Sent Mail task, Lookup, Fuzzy Lookup, Derived Columns, Condition Split, Slowly Changing Dimension and more. </w:t>
      </w:r>
    </w:p>
    <w:p w:rsidR="000F1277" w:rsidRPr="002304B0" w:rsidRDefault="000F1277" w:rsidP="005C0F38">
      <w:pPr>
        <w:pStyle w:val="ListParagraph"/>
        <w:numPr>
          <w:ilvl w:val="0"/>
          <w:numId w:val="16"/>
        </w:numPr>
        <w:spacing w:after="0" w:line="276" w:lineRule="auto"/>
        <w:ind w:left="360"/>
        <w:rPr>
          <w:rFonts w:cstheme="minorHAnsi"/>
        </w:rPr>
      </w:pPr>
      <w:r w:rsidRPr="002304B0">
        <w:rPr>
          <w:rFonts w:cstheme="minorHAnsi"/>
          <w:color w:val="000000" w:themeColor="text1"/>
          <w:shd w:val="clear" w:color="auto" w:fill="FFFFFF"/>
        </w:rPr>
        <w:t xml:space="preserve"> Extract, Transform and Load (ETL) source data into respective target tables to build the required data marts. </w:t>
      </w:r>
    </w:p>
    <w:p w:rsidR="000F1277" w:rsidRPr="002304B0" w:rsidRDefault="000F1277" w:rsidP="005C0F38">
      <w:pPr>
        <w:pStyle w:val="ListParagraph"/>
        <w:numPr>
          <w:ilvl w:val="0"/>
          <w:numId w:val="16"/>
        </w:numPr>
        <w:spacing w:after="0" w:line="276" w:lineRule="auto"/>
        <w:ind w:left="360"/>
        <w:rPr>
          <w:rFonts w:cstheme="minorHAnsi"/>
        </w:rPr>
      </w:pPr>
      <w:r w:rsidRPr="002304B0">
        <w:rPr>
          <w:rFonts w:cstheme="minorHAnsi"/>
          <w:color w:val="000000" w:themeColor="text1"/>
          <w:shd w:val="clear" w:color="auto" w:fill="FFFFFF"/>
        </w:rPr>
        <w:t xml:space="preserve"> Involved in designing ETL as a part of Data warehousing and loaded data in to Fact tables using SSIS. </w:t>
      </w:r>
    </w:p>
    <w:p w:rsidR="000F1277" w:rsidRPr="002304B0" w:rsidRDefault="000F1277" w:rsidP="005C0F38">
      <w:pPr>
        <w:pStyle w:val="ListParagraph"/>
        <w:numPr>
          <w:ilvl w:val="0"/>
          <w:numId w:val="16"/>
        </w:numPr>
        <w:spacing w:after="0" w:line="276" w:lineRule="auto"/>
        <w:ind w:left="360"/>
        <w:rPr>
          <w:rFonts w:cstheme="minorHAnsi"/>
        </w:rPr>
      </w:pPr>
      <w:r w:rsidRPr="002304B0">
        <w:rPr>
          <w:rFonts w:cstheme="minorHAnsi"/>
          <w:color w:val="000000" w:themeColor="text1"/>
          <w:shd w:val="clear" w:color="auto" w:fill="FFFFFF"/>
        </w:rPr>
        <w:t xml:space="preserve"> Supported Production Environment with schedule the packages and make the package dynamic with </w:t>
      </w:r>
      <w:r w:rsidRPr="002304B0">
        <w:rPr>
          <w:rStyle w:val="hl"/>
          <w:rFonts w:cstheme="minorHAnsi"/>
          <w:color w:val="000000" w:themeColor="text1"/>
          <w:shd w:val="clear" w:color="auto" w:fill="FFF5CC"/>
        </w:rPr>
        <w:t>SQL</w:t>
      </w:r>
      <w:r w:rsidRPr="002304B0">
        <w:rPr>
          <w:rFonts w:cstheme="minorHAnsi"/>
          <w:color w:val="000000" w:themeColor="text1"/>
          <w:shd w:val="clear" w:color="auto" w:fill="FFFFFF"/>
        </w:rPr>
        <w:t> </w:t>
      </w:r>
      <w:r w:rsidRPr="002304B0">
        <w:rPr>
          <w:rStyle w:val="hl"/>
          <w:rFonts w:cstheme="minorHAnsi"/>
          <w:color w:val="000000" w:themeColor="text1"/>
          <w:shd w:val="clear" w:color="auto" w:fill="FFF5CC"/>
        </w:rPr>
        <w:t>Server</w:t>
      </w:r>
      <w:r w:rsidRPr="002304B0">
        <w:rPr>
          <w:rFonts w:cstheme="minorHAnsi"/>
          <w:color w:val="000000" w:themeColor="text1"/>
          <w:shd w:val="clear" w:color="auto" w:fill="FFFFFF"/>
        </w:rPr>
        <w:t> Package Configuration. </w:t>
      </w:r>
    </w:p>
    <w:p w:rsidR="000F1277" w:rsidRPr="002304B0" w:rsidRDefault="000F1277" w:rsidP="005C0F38">
      <w:pPr>
        <w:pStyle w:val="ListParagraph"/>
        <w:numPr>
          <w:ilvl w:val="0"/>
          <w:numId w:val="16"/>
        </w:numPr>
        <w:spacing w:after="0" w:line="276" w:lineRule="auto"/>
        <w:ind w:left="360"/>
        <w:rPr>
          <w:rFonts w:cstheme="minorHAnsi"/>
        </w:rPr>
      </w:pPr>
      <w:r w:rsidRPr="002304B0">
        <w:rPr>
          <w:rFonts w:cstheme="minorHAnsi"/>
          <w:color w:val="000000" w:themeColor="text1"/>
          <w:shd w:val="clear" w:color="auto" w:fill="FFFFFF"/>
        </w:rPr>
        <w:t xml:space="preserve"> Developed SSIS packages using for each loop in Control Flow to process all excel files within folder, File System Task to move file into Archive after processing and Execute </w:t>
      </w:r>
      <w:r w:rsidRPr="002304B0">
        <w:rPr>
          <w:rStyle w:val="hl"/>
          <w:rFonts w:cstheme="minorHAnsi"/>
          <w:color w:val="000000" w:themeColor="text1"/>
          <w:shd w:val="clear" w:color="auto" w:fill="FFF5CC"/>
        </w:rPr>
        <w:t>SQL</w:t>
      </w:r>
      <w:r w:rsidRPr="002304B0">
        <w:rPr>
          <w:rFonts w:cstheme="minorHAnsi"/>
          <w:color w:val="000000" w:themeColor="text1"/>
          <w:shd w:val="clear" w:color="auto" w:fill="FFFFFF"/>
        </w:rPr>
        <w:t> task to insert transaction log data into the </w:t>
      </w:r>
      <w:r w:rsidRPr="002304B0">
        <w:rPr>
          <w:rStyle w:val="hl"/>
          <w:rFonts w:cstheme="minorHAnsi"/>
          <w:color w:val="000000" w:themeColor="text1"/>
          <w:shd w:val="clear" w:color="auto" w:fill="FFF5CC"/>
        </w:rPr>
        <w:t>SQL</w:t>
      </w:r>
      <w:r w:rsidRPr="002304B0">
        <w:rPr>
          <w:rFonts w:cstheme="minorHAnsi"/>
          <w:color w:val="000000" w:themeColor="text1"/>
          <w:shd w:val="clear" w:color="auto" w:fill="FFFFFF"/>
        </w:rPr>
        <w:t> table. </w:t>
      </w:r>
    </w:p>
    <w:p w:rsidR="000F1277" w:rsidRPr="002304B0" w:rsidRDefault="000F1277" w:rsidP="005C0F38">
      <w:pPr>
        <w:pStyle w:val="ListParagraph"/>
        <w:numPr>
          <w:ilvl w:val="0"/>
          <w:numId w:val="16"/>
        </w:numPr>
        <w:spacing w:after="0" w:line="276" w:lineRule="auto"/>
        <w:ind w:left="360"/>
        <w:rPr>
          <w:rFonts w:cstheme="minorHAnsi"/>
        </w:rPr>
      </w:pPr>
      <w:r w:rsidRPr="002304B0">
        <w:rPr>
          <w:rFonts w:cstheme="minorHAnsi"/>
          <w:color w:val="000000" w:themeColor="text1"/>
          <w:shd w:val="clear" w:color="auto" w:fill="FFFFFF"/>
        </w:rPr>
        <w:t xml:space="preserve"> Deployed SSIS Package into Production and used Package configuration to export various package properties to make package environment independent. </w:t>
      </w:r>
    </w:p>
    <w:p w:rsidR="00521210" w:rsidRPr="002304B0" w:rsidRDefault="000F1277" w:rsidP="005C0F38">
      <w:pPr>
        <w:pStyle w:val="ListParagraph"/>
        <w:numPr>
          <w:ilvl w:val="0"/>
          <w:numId w:val="16"/>
        </w:numPr>
        <w:spacing w:after="0" w:line="276" w:lineRule="auto"/>
        <w:ind w:left="360"/>
        <w:rPr>
          <w:rFonts w:cstheme="minorHAnsi"/>
        </w:rPr>
      </w:pPr>
      <w:r w:rsidRPr="002304B0">
        <w:rPr>
          <w:rFonts w:cstheme="minorHAnsi"/>
          <w:color w:val="000000" w:themeColor="text1"/>
          <w:shd w:val="clear" w:color="auto" w:fill="FFFFFF"/>
        </w:rPr>
        <w:t xml:space="preserve"> Developed queries or stored procedures using T-</w:t>
      </w:r>
      <w:r w:rsidRPr="002304B0">
        <w:rPr>
          <w:rStyle w:val="hl"/>
          <w:rFonts w:cstheme="minorHAnsi"/>
          <w:color w:val="000000" w:themeColor="text1"/>
          <w:shd w:val="clear" w:color="auto" w:fill="FFF5CC"/>
        </w:rPr>
        <w:t>SQL</w:t>
      </w:r>
      <w:r w:rsidRPr="002304B0">
        <w:rPr>
          <w:rFonts w:cstheme="minorHAnsi"/>
          <w:color w:val="000000" w:themeColor="text1"/>
          <w:shd w:val="clear" w:color="auto" w:fill="FFFFFF"/>
        </w:rPr>
        <w:t> to be used by reports to retrieve information from relational database and data warehouse </w:t>
      </w:r>
      <w:r w:rsidR="00521210" w:rsidRPr="002304B0">
        <w:rPr>
          <w:rFonts w:cstheme="minorHAnsi"/>
          <w:color w:val="000000" w:themeColor="text1"/>
          <w:shd w:val="clear" w:color="auto" w:fill="FFFFFF"/>
        </w:rPr>
        <w:t> </w:t>
      </w:r>
    </w:p>
    <w:p w:rsidR="005C0F38" w:rsidRPr="002304B0" w:rsidRDefault="005C0F38" w:rsidP="005C0F38">
      <w:pPr>
        <w:pStyle w:val="ListParagraph"/>
        <w:numPr>
          <w:ilvl w:val="0"/>
          <w:numId w:val="16"/>
        </w:numPr>
        <w:spacing w:after="0" w:line="276" w:lineRule="auto"/>
        <w:ind w:left="360"/>
        <w:rPr>
          <w:rFonts w:cstheme="minorHAnsi"/>
        </w:rPr>
      </w:pPr>
      <w:r w:rsidRPr="002304B0">
        <w:rPr>
          <w:rFonts w:cstheme="minorHAnsi"/>
        </w:rPr>
        <w:t>Developed and executed stored procedures and PL/SQL scripts.</w:t>
      </w:r>
    </w:p>
    <w:p w:rsidR="005C0F38" w:rsidRPr="002304B0" w:rsidRDefault="005C0F38" w:rsidP="005C0F38">
      <w:pPr>
        <w:pStyle w:val="ListParagraph"/>
        <w:numPr>
          <w:ilvl w:val="0"/>
          <w:numId w:val="16"/>
        </w:numPr>
        <w:spacing w:after="0" w:line="276" w:lineRule="auto"/>
        <w:ind w:left="360"/>
        <w:rPr>
          <w:rFonts w:cstheme="minorHAnsi"/>
        </w:rPr>
      </w:pPr>
      <w:r w:rsidRPr="002304B0">
        <w:rPr>
          <w:rFonts w:cstheme="minorHAnsi"/>
        </w:rPr>
        <w:t>Documented and maintained use case diagrams and sequence diagrams.</w:t>
      </w:r>
    </w:p>
    <w:p w:rsidR="005C0F38" w:rsidRPr="002304B0" w:rsidRDefault="005C0F38" w:rsidP="005C0F38">
      <w:pPr>
        <w:pStyle w:val="ListParagraph"/>
        <w:numPr>
          <w:ilvl w:val="0"/>
          <w:numId w:val="16"/>
        </w:numPr>
        <w:spacing w:after="0" w:line="276" w:lineRule="auto"/>
        <w:ind w:left="360"/>
        <w:rPr>
          <w:rFonts w:cstheme="minorHAnsi"/>
        </w:rPr>
      </w:pPr>
      <w:r w:rsidRPr="002304B0">
        <w:rPr>
          <w:rFonts w:cstheme="minorHAnsi"/>
        </w:rPr>
        <w:t>Implemented web components utilizing JSP and server side components.</w:t>
      </w:r>
    </w:p>
    <w:p w:rsidR="004F50AD" w:rsidRPr="002304B0" w:rsidRDefault="004F50AD" w:rsidP="00C95D98">
      <w:pPr>
        <w:pStyle w:val="ListParagraph"/>
        <w:numPr>
          <w:ilvl w:val="0"/>
          <w:numId w:val="16"/>
        </w:numPr>
        <w:spacing w:after="0" w:line="276" w:lineRule="auto"/>
        <w:ind w:left="360"/>
        <w:rPr>
          <w:rFonts w:cstheme="minorHAnsi"/>
        </w:rPr>
      </w:pPr>
      <w:r w:rsidRPr="002304B0">
        <w:rPr>
          <w:rFonts w:cstheme="minorHAnsi"/>
          <w:shd w:val="clear" w:color="auto" w:fill="FFFFFF"/>
        </w:rPr>
        <w:t>Responsible for user validations on client side as well as server side.</w:t>
      </w:r>
    </w:p>
    <w:p w:rsidR="004F50AD" w:rsidRPr="002304B0" w:rsidRDefault="004F50AD" w:rsidP="00C95D98">
      <w:pPr>
        <w:pStyle w:val="ListParagraph"/>
        <w:numPr>
          <w:ilvl w:val="0"/>
          <w:numId w:val="16"/>
        </w:numPr>
        <w:spacing w:after="0" w:line="276" w:lineRule="auto"/>
        <w:ind w:left="360"/>
        <w:rPr>
          <w:rFonts w:cstheme="minorHAnsi"/>
        </w:rPr>
      </w:pPr>
      <w:r w:rsidRPr="002304B0">
        <w:rPr>
          <w:rFonts w:cstheme="minorHAnsi"/>
          <w:shd w:val="clear" w:color="auto" w:fill="FFFFFF"/>
        </w:rPr>
        <w:t>Interacted with QA to develop test plans from high-level design documentation</w:t>
      </w:r>
    </w:p>
    <w:p w:rsidR="004F50AD" w:rsidRPr="002304B0" w:rsidRDefault="004F50AD" w:rsidP="00C95D98">
      <w:pPr>
        <w:pStyle w:val="ListParagraph"/>
        <w:spacing w:after="0" w:line="276" w:lineRule="auto"/>
        <w:rPr>
          <w:rFonts w:cstheme="minorHAnsi"/>
        </w:rPr>
      </w:pPr>
    </w:p>
    <w:p w:rsidR="004F50AD" w:rsidRPr="002304B0" w:rsidRDefault="004F50AD" w:rsidP="00C95D98">
      <w:pPr>
        <w:autoSpaceDE w:val="0"/>
        <w:autoSpaceDN w:val="0"/>
        <w:adjustRightInd w:val="0"/>
        <w:spacing w:after="0" w:line="276" w:lineRule="auto"/>
        <w:rPr>
          <w:rFonts w:eastAsia="Arial" w:cstheme="minorHAnsi"/>
        </w:rPr>
      </w:pPr>
      <w:r w:rsidRPr="002304B0">
        <w:rPr>
          <w:rFonts w:eastAsia="Arial" w:cstheme="minorHAnsi"/>
          <w:b/>
        </w:rPr>
        <w:t xml:space="preserve">Environment: </w:t>
      </w:r>
      <w:r w:rsidRPr="002304B0">
        <w:rPr>
          <w:rFonts w:cstheme="minorHAnsi"/>
        </w:rPr>
        <w:t xml:space="preserve">Python 2.7, </w:t>
      </w:r>
      <w:proofErr w:type="spellStart"/>
      <w:r w:rsidRPr="002304B0">
        <w:rPr>
          <w:rFonts w:cstheme="minorHAnsi"/>
        </w:rPr>
        <w:t>Django</w:t>
      </w:r>
      <w:proofErr w:type="spellEnd"/>
      <w:r w:rsidRPr="002304B0">
        <w:rPr>
          <w:rFonts w:cstheme="minorHAnsi"/>
        </w:rPr>
        <w:t xml:space="preserve">, HTML5/CSS, MS SQL Server 2013, MySQL, JavaScript, Eclipse, Linux, Shell Scripting, JQuery, GitHub, Angular.JS, </w:t>
      </w:r>
      <w:proofErr w:type="spellStart"/>
      <w:r w:rsidRPr="002304B0">
        <w:rPr>
          <w:rFonts w:cstheme="minorHAnsi"/>
        </w:rPr>
        <w:t>Jira</w:t>
      </w:r>
      <w:proofErr w:type="spellEnd"/>
    </w:p>
    <w:p w:rsidR="004F50AD" w:rsidRPr="002304B0" w:rsidRDefault="004F50AD" w:rsidP="00C95D98">
      <w:pPr>
        <w:autoSpaceDE w:val="0"/>
        <w:spacing w:after="0" w:line="276" w:lineRule="auto"/>
        <w:rPr>
          <w:rFonts w:eastAsia="Calibri" w:cstheme="minorHAnsi"/>
          <w:b/>
          <w:bCs/>
        </w:rPr>
      </w:pPr>
    </w:p>
    <w:p w:rsidR="00C72CD4" w:rsidRPr="002304B0" w:rsidRDefault="005650BD" w:rsidP="00C95D98">
      <w:pPr>
        <w:autoSpaceDE w:val="0"/>
        <w:spacing w:after="0" w:line="276" w:lineRule="auto"/>
        <w:rPr>
          <w:rFonts w:eastAsia="Calibri" w:cstheme="minorHAnsi"/>
          <w:b/>
          <w:bCs/>
        </w:rPr>
      </w:pPr>
      <w:r w:rsidRPr="002304B0">
        <w:rPr>
          <w:rFonts w:eastAsia="Calibri" w:cstheme="minorHAnsi"/>
          <w:b/>
          <w:bCs/>
        </w:rPr>
        <w:lastRenderedPageBreak/>
        <w:t>Client:</w:t>
      </w:r>
      <w:r w:rsidR="00C72CD4" w:rsidRPr="002304B0">
        <w:rPr>
          <w:rFonts w:eastAsia="Calibri" w:cstheme="minorHAnsi"/>
          <w:b/>
          <w:bCs/>
        </w:rPr>
        <w:tab/>
      </w:r>
      <w:r w:rsidR="00D977E3" w:rsidRPr="002304B0">
        <w:rPr>
          <w:rFonts w:eastAsia="Calibri" w:cstheme="minorHAnsi"/>
          <w:b/>
          <w:bCs/>
        </w:rPr>
        <w:t>Vertical Ops, Orem, UT</w:t>
      </w:r>
      <w:r w:rsidR="00C72CD4" w:rsidRPr="002304B0">
        <w:rPr>
          <w:rFonts w:eastAsia="Calibri" w:cstheme="minorHAnsi"/>
          <w:b/>
          <w:bCs/>
        </w:rPr>
        <w:tab/>
      </w:r>
      <w:r w:rsidR="00C72CD4" w:rsidRPr="002304B0">
        <w:rPr>
          <w:rFonts w:eastAsia="Calibri" w:cstheme="minorHAnsi"/>
          <w:b/>
          <w:bCs/>
        </w:rPr>
        <w:tab/>
      </w:r>
      <w:r w:rsidR="00C72CD4" w:rsidRPr="002304B0">
        <w:rPr>
          <w:rFonts w:eastAsia="Calibri" w:cstheme="minorHAnsi"/>
          <w:b/>
          <w:bCs/>
        </w:rPr>
        <w:tab/>
      </w:r>
      <w:r w:rsidR="00B46BEB" w:rsidRPr="002304B0">
        <w:rPr>
          <w:rFonts w:eastAsia="Calibri" w:cstheme="minorHAnsi"/>
          <w:b/>
          <w:bCs/>
        </w:rPr>
        <w:tab/>
      </w:r>
      <w:r w:rsidR="00BC32C8" w:rsidRPr="002304B0">
        <w:rPr>
          <w:rFonts w:eastAsia="Calibri" w:cstheme="minorHAnsi"/>
          <w:b/>
          <w:bCs/>
        </w:rPr>
        <w:tab/>
      </w:r>
      <w:r w:rsidR="00BC32C8" w:rsidRPr="002304B0">
        <w:rPr>
          <w:rFonts w:eastAsia="Calibri" w:cstheme="minorHAnsi"/>
          <w:b/>
          <w:bCs/>
        </w:rPr>
        <w:tab/>
      </w:r>
      <w:r w:rsidR="00EF2C76" w:rsidRPr="002304B0">
        <w:rPr>
          <w:rFonts w:eastAsia="Calibri" w:cstheme="minorHAnsi"/>
          <w:b/>
          <w:bCs/>
        </w:rPr>
        <w:t>Dec</w:t>
      </w:r>
      <w:r w:rsidR="002304B0">
        <w:rPr>
          <w:rFonts w:eastAsia="Calibri" w:cstheme="minorHAnsi"/>
          <w:b/>
          <w:bCs/>
        </w:rPr>
        <w:t xml:space="preserve"> 2012</w:t>
      </w:r>
      <w:r w:rsidR="00B46BEB" w:rsidRPr="002304B0">
        <w:rPr>
          <w:rFonts w:eastAsia="Calibri" w:cstheme="minorHAnsi"/>
          <w:b/>
          <w:bCs/>
        </w:rPr>
        <w:t xml:space="preserve"> - Jun 2014</w:t>
      </w:r>
    </w:p>
    <w:p w:rsidR="00C72CD4" w:rsidRPr="002304B0" w:rsidRDefault="005650BD" w:rsidP="00C95D98">
      <w:pPr>
        <w:autoSpaceDE w:val="0"/>
        <w:spacing w:after="0" w:line="276" w:lineRule="auto"/>
        <w:rPr>
          <w:rFonts w:eastAsia="Calibri" w:cstheme="minorHAnsi"/>
          <w:b/>
          <w:bCs/>
          <w:u w:val="single"/>
        </w:rPr>
      </w:pPr>
      <w:r w:rsidRPr="002304B0">
        <w:rPr>
          <w:rFonts w:eastAsia="Calibri" w:cstheme="minorHAnsi"/>
          <w:b/>
          <w:bCs/>
        </w:rPr>
        <w:t xml:space="preserve">Role: </w:t>
      </w:r>
      <w:r w:rsidR="00C72CD4" w:rsidRPr="002304B0">
        <w:rPr>
          <w:rFonts w:eastAsia="Calibri" w:cstheme="minorHAnsi"/>
          <w:b/>
          <w:bCs/>
        </w:rPr>
        <w:t>Python Developer</w:t>
      </w:r>
    </w:p>
    <w:p w:rsidR="00C72CD4" w:rsidRPr="002304B0" w:rsidRDefault="00C72CD4" w:rsidP="00C95D98">
      <w:pPr>
        <w:autoSpaceDE w:val="0"/>
        <w:spacing w:after="0" w:line="276" w:lineRule="auto"/>
        <w:rPr>
          <w:rFonts w:eastAsia="Calibri" w:cstheme="minorHAnsi"/>
        </w:rPr>
      </w:pPr>
      <w:r w:rsidRPr="002304B0">
        <w:rPr>
          <w:rFonts w:eastAsia="Calibri" w:cstheme="minorHAnsi"/>
          <w:b/>
          <w:bCs/>
          <w:u w:val="single"/>
        </w:rPr>
        <w:t>Description</w:t>
      </w:r>
      <w:r w:rsidR="00F75288" w:rsidRPr="002304B0">
        <w:rPr>
          <w:rFonts w:eastAsia="Calibri" w:cstheme="minorHAnsi"/>
          <w:b/>
          <w:bCs/>
        </w:rPr>
        <w:t>:</w:t>
      </w:r>
      <w:r w:rsidR="00F75288" w:rsidRPr="002304B0">
        <w:rPr>
          <w:rFonts w:cstheme="minorHAnsi"/>
          <w:shd w:val="clear" w:color="auto" w:fill="FFFFFF"/>
        </w:rPr>
        <w:t xml:space="preserve"> </w:t>
      </w:r>
      <w:proofErr w:type="spellStart"/>
      <w:r w:rsidR="00F75288" w:rsidRPr="002304B0">
        <w:rPr>
          <w:rFonts w:cstheme="minorHAnsi"/>
          <w:shd w:val="clear" w:color="auto" w:fill="FFFFFF"/>
        </w:rPr>
        <w:t>VerticalOps</w:t>
      </w:r>
      <w:proofErr w:type="spellEnd"/>
      <w:r w:rsidR="002350A1" w:rsidRPr="002304B0">
        <w:rPr>
          <w:rFonts w:cstheme="minorHAnsi"/>
          <w:shd w:val="clear" w:color="auto" w:fill="FFFFFF"/>
        </w:rPr>
        <w:t xml:space="preserve"> is a dedicated Business Solutions Company tailored to the needs of our clients. We pride ourselves on our unique, industry-</w:t>
      </w:r>
      <w:proofErr w:type="spellStart"/>
      <w:r w:rsidR="002350A1" w:rsidRPr="002304B0">
        <w:rPr>
          <w:rFonts w:cstheme="minorHAnsi"/>
          <w:shd w:val="clear" w:color="auto" w:fill="FFFFFF"/>
        </w:rPr>
        <w:t>leadingunderstanding</w:t>
      </w:r>
      <w:proofErr w:type="spellEnd"/>
      <w:r w:rsidR="002350A1" w:rsidRPr="002304B0">
        <w:rPr>
          <w:rFonts w:cstheme="minorHAnsi"/>
          <w:shd w:val="clear" w:color="auto" w:fill="FFFFFF"/>
        </w:rPr>
        <w:t xml:space="preserve"> of your business which produces quality sales, amazing customer service</w:t>
      </w:r>
    </w:p>
    <w:p w:rsidR="00C72CD4" w:rsidRPr="002304B0" w:rsidRDefault="00C72CD4" w:rsidP="00C95D98">
      <w:pPr>
        <w:autoSpaceDE w:val="0"/>
        <w:spacing w:after="0" w:line="276" w:lineRule="auto"/>
        <w:rPr>
          <w:rFonts w:eastAsia="Calibri" w:cstheme="minorHAnsi"/>
        </w:rPr>
      </w:pPr>
      <w:r w:rsidRPr="002304B0">
        <w:rPr>
          <w:rFonts w:eastAsia="Calibri" w:cstheme="minorHAnsi"/>
          <w:b/>
          <w:bCs/>
          <w:u w:val="single"/>
        </w:rPr>
        <w:t>Responsibilities:</w:t>
      </w:r>
    </w:p>
    <w:p w:rsidR="00567B68" w:rsidRPr="002304B0" w:rsidRDefault="00567B68" w:rsidP="00C95D98">
      <w:pPr>
        <w:pStyle w:val="NormalVerdana"/>
        <w:numPr>
          <w:ilvl w:val="0"/>
          <w:numId w:val="15"/>
        </w:numPr>
        <w:spacing w:line="276" w:lineRule="auto"/>
        <w:rPr>
          <w:rFonts w:asciiTheme="minorHAnsi" w:hAnsiTheme="minorHAnsi" w:cstheme="minorHAnsi"/>
          <w:sz w:val="22"/>
          <w:szCs w:val="22"/>
          <w:lang w:eastAsia="en-IN"/>
        </w:rPr>
      </w:pPr>
      <w:r w:rsidRPr="002304B0">
        <w:rPr>
          <w:rFonts w:asciiTheme="minorHAnsi" w:hAnsiTheme="minorHAnsi" w:cstheme="minorHAnsi"/>
          <w:sz w:val="22"/>
          <w:szCs w:val="22"/>
          <w:lang w:eastAsia="en-IN"/>
        </w:rPr>
        <w:t xml:space="preserve">Wrote </w:t>
      </w:r>
      <w:r w:rsidRPr="002304B0">
        <w:rPr>
          <w:rFonts w:asciiTheme="minorHAnsi" w:hAnsiTheme="minorHAnsi" w:cstheme="minorHAnsi"/>
          <w:b/>
          <w:sz w:val="22"/>
          <w:szCs w:val="22"/>
          <w:lang w:eastAsia="en-IN"/>
        </w:rPr>
        <w:t>Python routines</w:t>
      </w:r>
      <w:r w:rsidRPr="002304B0">
        <w:rPr>
          <w:rFonts w:asciiTheme="minorHAnsi" w:hAnsiTheme="minorHAnsi" w:cstheme="minorHAnsi"/>
          <w:sz w:val="22"/>
          <w:szCs w:val="22"/>
          <w:lang w:eastAsia="en-IN"/>
        </w:rPr>
        <w:t xml:space="preserve"> to log into the websites and </w:t>
      </w:r>
      <w:r w:rsidRPr="002304B0">
        <w:rPr>
          <w:rFonts w:asciiTheme="minorHAnsi" w:hAnsiTheme="minorHAnsi" w:cstheme="minorHAnsi"/>
          <w:b/>
          <w:sz w:val="22"/>
          <w:szCs w:val="22"/>
          <w:lang w:eastAsia="en-IN"/>
        </w:rPr>
        <w:t>fetch data</w:t>
      </w:r>
      <w:r w:rsidRPr="002304B0">
        <w:rPr>
          <w:rFonts w:asciiTheme="minorHAnsi" w:hAnsiTheme="minorHAnsi" w:cstheme="minorHAnsi"/>
          <w:sz w:val="22"/>
          <w:szCs w:val="22"/>
          <w:lang w:eastAsia="en-IN"/>
        </w:rPr>
        <w:t xml:space="preserve"> for selected options. </w:t>
      </w:r>
    </w:p>
    <w:p w:rsidR="00567B68" w:rsidRPr="002304B0" w:rsidRDefault="00567B68" w:rsidP="00C95D98">
      <w:pPr>
        <w:pStyle w:val="NormalVerdana"/>
        <w:numPr>
          <w:ilvl w:val="0"/>
          <w:numId w:val="15"/>
        </w:numPr>
        <w:spacing w:line="276" w:lineRule="auto"/>
        <w:rPr>
          <w:rFonts w:asciiTheme="minorHAnsi" w:hAnsiTheme="minorHAnsi" w:cstheme="minorHAnsi"/>
          <w:sz w:val="22"/>
          <w:szCs w:val="22"/>
          <w:lang w:eastAsia="en-IN"/>
        </w:rPr>
      </w:pPr>
      <w:r w:rsidRPr="002304B0">
        <w:rPr>
          <w:rFonts w:asciiTheme="minorHAnsi" w:hAnsiTheme="minorHAnsi" w:cstheme="minorHAnsi"/>
          <w:sz w:val="22"/>
          <w:szCs w:val="22"/>
          <w:lang w:eastAsia="en-IN"/>
        </w:rPr>
        <w:t xml:space="preserve">Used </w:t>
      </w:r>
      <w:r w:rsidRPr="002304B0">
        <w:rPr>
          <w:rFonts w:asciiTheme="minorHAnsi" w:hAnsiTheme="minorHAnsi" w:cstheme="minorHAnsi"/>
          <w:b/>
          <w:sz w:val="22"/>
          <w:szCs w:val="22"/>
          <w:lang w:eastAsia="en-IN"/>
        </w:rPr>
        <w:t>Python modules</w:t>
      </w:r>
      <w:r w:rsidRPr="002304B0">
        <w:rPr>
          <w:rFonts w:asciiTheme="minorHAnsi" w:hAnsiTheme="minorHAnsi" w:cstheme="minorHAnsi"/>
          <w:sz w:val="22"/>
          <w:szCs w:val="22"/>
          <w:lang w:eastAsia="en-IN"/>
        </w:rPr>
        <w:t xml:space="preserve"> such as </w:t>
      </w:r>
      <w:r w:rsidRPr="002304B0">
        <w:rPr>
          <w:rFonts w:asciiTheme="minorHAnsi" w:hAnsiTheme="minorHAnsi" w:cstheme="minorHAnsi"/>
          <w:b/>
          <w:sz w:val="22"/>
          <w:szCs w:val="22"/>
          <w:lang w:eastAsia="en-IN"/>
        </w:rPr>
        <w:t xml:space="preserve">requests, </w:t>
      </w:r>
      <w:proofErr w:type="spellStart"/>
      <w:r w:rsidRPr="002304B0">
        <w:rPr>
          <w:rFonts w:asciiTheme="minorHAnsi" w:hAnsiTheme="minorHAnsi" w:cstheme="minorHAnsi"/>
          <w:b/>
          <w:sz w:val="22"/>
          <w:szCs w:val="22"/>
          <w:lang w:eastAsia="en-IN"/>
        </w:rPr>
        <w:t>urllib</w:t>
      </w:r>
      <w:proofErr w:type="spellEnd"/>
      <w:r w:rsidRPr="002304B0">
        <w:rPr>
          <w:rFonts w:asciiTheme="minorHAnsi" w:hAnsiTheme="minorHAnsi" w:cstheme="minorHAnsi"/>
          <w:b/>
          <w:sz w:val="22"/>
          <w:szCs w:val="22"/>
          <w:lang w:eastAsia="en-IN"/>
        </w:rPr>
        <w:t xml:space="preserve">, </w:t>
      </w:r>
      <w:r w:rsidR="00EE03ED" w:rsidRPr="002304B0">
        <w:rPr>
          <w:rFonts w:asciiTheme="minorHAnsi" w:hAnsiTheme="minorHAnsi" w:cstheme="minorHAnsi"/>
          <w:b/>
          <w:sz w:val="22"/>
          <w:szCs w:val="22"/>
          <w:lang w:eastAsia="en-IN"/>
        </w:rPr>
        <w:t>and urllib2</w:t>
      </w:r>
      <w:r w:rsidRPr="002304B0">
        <w:rPr>
          <w:rFonts w:asciiTheme="minorHAnsi" w:hAnsiTheme="minorHAnsi" w:cstheme="minorHAnsi"/>
          <w:sz w:val="22"/>
          <w:szCs w:val="22"/>
          <w:lang w:eastAsia="en-IN"/>
        </w:rPr>
        <w:t xml:space="preserve"> for web crawling. </w:t>
      </w:r>
    </w:p>
    <w:p w:rsidR="00567B68" w:rsidRPr="002304B0" w:rsidRDefault="00567B68" w:rsidP="00C95D98">
      <w:pPr>
        <w:pStyle w:val="NormalVerdana"/>
        <w:numPr>
          <w:ilvl w:val="0"/>
          <w:numId w:val="15"/>
        </w:numPr>
        <w:spacing w:line="276" w:lineRule="auto"/>
        <w:rPr>
          <w:rFonts w:asciiTheme="minorHAnsi" w:hAnsiTheme="minorHAnsi" w:cstheme="minorHAnsi"/>
          <w:sz w:val="22"/>
          <w:szCs w:val="22"/>
          <w:lang w:eastAsia="en-IN"/>
        </w:rPr>
      </w:pPr>
      <w:r w:rsidRPr="002304B0">
        <w:rPr>
          <w:rFonts w:asciiTheme="minorHAnsi" w:hAnsiTheme="minorHAnsi" w:cstheme="minorHAnsi"/>
          <w:sz w:val="22"/>
          <w:szCs w:val="22"/>
          <w:lang w:eastAsia="en-IN"/>
        </w:rPr>
        <w:t xml:space="preserve">Used other packages such as </w:t>
      </w:r>
      <w:proofErr w:type="spellStart"/>
      <w:r w:rsidRPr="002304B0">
        <w:rPr>
          <w:rFonts w:asciiTheme="minorHAnsi" w:hAnsiTheme="minorHAnsi" w:cstheme="minorHAnsi"/>
          <w:b/>
          <w:sz w:val="22"/>
          <w:szCs w:val="22"/>
          <w:lang w:eastAsia="en-IN"/>
        </w:rPr>
        <w:t>Beautifulsoup</w:t>
      </w:r>
      <w:proofErr w:type="spellEnd"/>
      <w:r w:rsidRPr="002304B0">
        <w:rPr>
          <w:rFonts w:asciiTheme="minorHAnsi" w:hAnsiTheme="minorHAnsi" w:cstheme="minorHAnsi"/>
          <w:sz w:val="22"/>
          <w:szCs w:val="22"/>
          <w:lang w:eastAsia="en-IN"/>
        </w:rPr>
        <w:t xml:space="preserve"> for </w:t>
      </w:r>
      <w:r w:rsidRPr="002304B0">
        <w:rPr>
          <w:rFonts w:asciiTheme="minorHAnsi" w:hAnsiTheme="minorHAnsi" w:cstheme="minorHAnsi"/>
          <w:b/>
          <w:sz w:val="22"/>
          <w:szCs w:val="22"/>
          <w:lang w:eastAsia="en-IN"/>
        </w:rPr>
        <w:t>data parsing</w:t>
      </w:r>
      <w:r w:rsidRPr="002304B0">
        <w:rPr>
          <w:rFonts w:asciiTheme="minorHAnsi" w:hAnsiTheme="minorHAnsi" w:cstheme="minorHAnsi"/>
          <w:sz w:val="22"/>
          <w:szCs w:val="22"/>
          <w:lang w:eastAsia="en-IN"/>
        </w:rPr>
        <w:t xml:space="preserve">. </w:t>
      </w:r>
    </w:p>
    <w:p w:rsidR="00567B68" w:rsidRPr="002304B0" w:rsidRDefault="00567B68" w:rsidP="00C95D98">
      <w:pPr>
        <w:pStyle w:val="NormalVerdana"/>
        <w:numPr>
          <w:ilvl w:val="0"/>
          <w:numId w:val="15"/>
        </w:numPr>
        <w:spacing w:line="276" w:lineRule="auto"/>
        <w:rPr>
          <w:rFonts w:asciiTheme="minorHAnsi" w:hAnsiTheme="minorHAnsi" w:cstheme="minorHAnsi"/>
          <w:b/>
          <w:sz w:val="22"/>
          <w:szCs w:val="22"/>
          <w:lang w:eastAsia="en-IN"/>
        </w:rPr>
      </w:pPr>
      <w:r w:rsidRPr="002304B0">
        <w:rPr>
          <w:rFonts w:asciiTheme="minorHAnsi" w:hAnsiTheme="minorHAnsi" w:cstheme="minorHAnsi"/>
          <w:sz w:val="22"/>
          <w:szCs w:val="22"/>
          <w:lang w:eastAsia="en-IN"/>
        </w:rPr>
        <w:t xml:space="preserve">Worked on writing and as well as read data from </w:t>
      </w:r>
      <w:proofErr w:type="spellStart"/>
      <w:r w:rsidRPr="002304B0">
        <w:rPr>
          <w:rFonts w:asciiTheme="minorHAnsi" w:hAnsiTheme="minorHAnsi" w:cstheme="minorHAnsi"/>
          <w:b/>
          <w:sz w:val="22"/>
          <w:szCs w:val="22"/>
          <w:lang w:eastAsia="en-IN"/>
        </w:rPr>
        <w:t>csv</w:t>
      </w:r>
      <w:proofErr w:type="spellEnd"/>
      <w:r w:rsidRPr="002304B0">
        <w:rPr>
          <w:rFonts w:asciiTheme="minorHAnsi" w:hAnsiTheme="minorHAnsi" w:cstheme="minorHAnsi"/>
          <w:b/>
          <w:sz w:val="22"/>
          <w:szCs w:val="22"/>
          <w:lang w:eastAsia="en-IN"/>
        </w:rPr>
        <w:t xml:space="preserve"> and excel file formats. </w:t>
      </w:r>
    </w:p>
    <w:p w:rsidR="00567B68" w:rsidRPr="002304B0" w:rsidRDefault="00567B68" w:rsidP="00C95D98">
      <w:pPr>
        <w:pStyle w:val="NormalVerdana"/>
        <w:numPr>
          <w:ilvl w:val="0"/>
          <w:numId w:val="15"/>
        </w:numPr>
        <w:spacing w:line="276" w:lineRule="auto"/>
        <w:rPr>
          <w:rFonts w:asciiTheme="minorHAnsi" w:hAnsiTheme="minorHAnsi" w:cstheme="minorHAnsi"/>
          <w:sz w:val="22"/>
          <w:szCs w:val="22"/>
          <w:lang w:eastAsia="en-IN"/>
        </w:rPr>
      </w:pPr>
      <w:r w:rsidRPr="002304B0">
        <w:rPr>
          <w:rFonts w:asciiTheme="minorHAnsi" w:hAnsiTheme="minorHAnsi" w:cstheme="minorHAnsi"/>
          <w:sz w:val="22"/>
          <w:szCs w:val="22"/>
          <w:lang w:eastAsia="en-IN"/>
        </w:rPr>
        <w:t xml:space="preserve">Developed a </w:t>
      </w:r>
      <w:r w:rsidRPr="002304B0">
        <w:rPr>
          <w:rFonts w:asciiTheme="minorHAnsi" w:hAnsiTheme="minorHAnsi" w:cstheme="minorHAnsi"/>
          <w:b/>
          <w:sz w:val="22"/>
          <w:szCs w:val="22"/>
          <w:lang w:eastAsia="en-IN"/>
        </w:rPr>
        <w:t>MATLAB algorithm</w:t>
      </w:r>
      <w:r w:rsidRPr="002304B0">
        <w:rPr>
          <w:rFonts w:asciiTheme="minorHAnsi" w:hAnsiTheme="minorHAnsi" w:cstheme="minorHAnsi"/>
          <w:sz w:val="22"/>
          <w:szCs w:val="22"/>
          <w:lang w:eastAsia="en-IN"/>
        </w:rPr>
        <w:t xml:space="preserve"> which determines an object's dimensions from digital images. </w:t>
      </w:r>
    </w:p>
    <w:p w:rsidR="00567B68" w:rsidRPr="002304B0" w:rsidRDefault="00567B68" w:rsidP="00C95D98">
      <w:pPr>
        <w:pStyle w:val="NormalVerdana"/>
        <w:numPr>
          <w:ilvl w:val="0"/>
          <w:numId w:val="15"/>
        </w:numPr>
        <w:spacing w:line="276" w:lineRule="auto"/>
        <w:rPr>
          <w:rFonts w:asciiTheme="minorHAnsi" w:hAnsiTheme="minorHAnsi" w:cstheme="minorHAnsi"/>
          <w:sz w:val="22"/>
          <w:szCs w:val="22"/>
          <w:lang w:eastAsia="en-IN"/>
        </w:rPr>
      </w:pPr>
      <w:r w:rsidRPr="002304B0">
        <w:rPr>
          <w:rFonts w:asciiTheme="minorHAnsi" w:hAnsiTheme="minorHAnsi" w:cstheme="minorHAnsi"/>
          <w:sz w:val="22"/>
          <w:szCs w:val="22"/>
          <w:lang w:eastAsia="en-IN"/>
        </w:rPr>
        <w:t>Web-services backend development using Python (</w:t>
      </w:r>
      <w:proofErr w:type="spellStart"/>
      <w:r w:rsidRPr="002304B0">
        <w:rPr>
          <w:rFonts w:asciiTheme="minorHAnsi" w:hAnsiTheme="minorHAnsi" w:cstheme="minorHAnsi"/>
          <w:b/>
          <w:sz w:val="22"/>
          <w:szCs w:val="22"/>
          <w:lang w:eastAsia="en-IN"/>
        </w:rPr>
        <w:t>CherryPy</w:t>
      </w:r>
      <w:proofErr w:type="spellEnd"/>
      <w:r w:rsidRPr="002304B0">
        <w:rPr>
          <w:rFonts w:asciiTheme="minorHAnsi" w:hAnsiTheme="minorHAnsi" w:cstheme="minorHAnsi"/>
          <w:b/>
          <w:sz w:val="22"/>
          <w:szCs w:val="22"/>
          <w:lang w:eastAsia="en-IN"/>
        </w:rPr>
        <w:t xml:space="preserve">, </w:t>
      </w:r>
      <w:proofErr w:type="spellStart"/>
      <w:r w:rsidRPr="002304B0">
        <w:rPr>
          <w:rFonts w:asciiTheme="minorHAnsi" w:hAnsiTheme="minorHAnsi" w:cstheme="minorHAnsi"/>
          <w:b/>
          <w:sz w:val="22"/>
          <w:szCs w:val="22"/>
          <w:lang w:eastAsia="en-IN"/>
        </w:rPr>
        <w:t>Django</w:t>
      </w:r>
      <w:proofErr w:type="spellEnd"/>
      <w:r w:rsidRPr="002304B0">
        <w:rPr>
          <w:rFonts w:asciiTheme="minorHAnsi" w:hAnsiTheme="minorHAnsi" w:cstheme="minorHAnsi"/>
          <w:b/>
          <w:sz w:val="22"/>
          <w:szCs w:val="22"/>
          <w:lang w:eastAsia="en-IN"/>
        </w:rPr>
        <w:t>, SQL Alchemy</w:t>
      </w:r>
      <w:r w:rsidRPr="002304B0">
        <w:rPr>
          <w:rFonts w:asciiTheme="minorHAnsi" w:hAnsiTheme="minorHAnsi" w:cstheme="minorHAnsi"/>
          <w:sz w:val="22"/>
          <w:szCs w:val="22"/>
          <w:lang w:eastAsia="en-IN"/>
        </w:rPr>
        <w:t xml:space="preserve">). </w:t>
      </w:r>
    </w:p>
    <w:p w:rsidR="00567B68" w:rsidRPr="002304B0" w:rsidRDefault="00567B68" w:rsidP="00C95D98">
      <w:pPr>
        <w:pStyle w:val="NormalVerdana"/>
        <w:numPr>
          <w:ilvl w:val="0"/>
          <w:numId w:val="15"/>
        </w:numPr>
        <w:spacing w:line="276" w:lineRule="auto"/>
        <w:rPr>
          <w:rFonts w:asciiTheme="minorHAnsi" w:hAnsiTheme="minorHAnsi" w:cstheme="minorHAnsi"/>
          <w:sz w:val="22"/>
          <w:szCs w:val="22"/>
          <w:lang w:eastAsia="en-IN"/>
        </w:rPr>
      </w:pPr>
      <w:r w:rsidRPr="002304B0">
        <w:rPr>
          <w:rFonts w:asciiTheme="minorHAnsi" w:hAnsiTheme="minorHAnsi" w:cstheme="minorHAnsi"/>
          <w:sz w:val="22"/>
          <w:szCs w:val="22"/>
          <w:lang w:eastAsia="en-IN"/>
        </w:rPr>
        <w:t xml:space="preserve">Participated in developing the company's internal framework on Python. This framework became a basement for the quick service's development. Framework based on </w:t>
      </w:r>
      <w:proofErr w:type="spellStart"/>
      <w:r w:rsidRPr="002304B0">
        <w:rPr>
          <w:rFonts w:asciiTheme="minorHAnsi" w:hAnsiTheme="minorHAnsi" w:cstheme="minorHAnsi"/>
          <w:b/>
          <w:sz w:val="22"/>
          <w:szCs w:val="22"/>
          <w:lang w:eastAsia="en-IN"/>
        </w:rPr>
        <w:t>CherryPy</w:t>
      </w:r>
      <w:proofErr w:type="spellEnd"/>
      <w:r w:rsidRPr="002304B0">
        <w:rPr>
          <w:rFonts w:asciiTheme="minorHAnsi" w:hAnsiTheme="minorHAnsi" w:cstheme="minorHAnsi"/>
          <w:sz w:val="22"/>
          <w:szCs w:val="22"/>
          <w:lang w:eastAsia="en-IN"/>
        </w:rPr>
        <w:t xml:space="preserve"> with </w:t>
      </w:r>
      <w:proofErr w:type="spellStart"/>
      <w:r w:rsidRPr="002304B0">
        <w:rPr>
          <w:rFonts w:asciiTheme="minorHAnsi" w:hAnsiTheme="minorHAnsi" w:cstheme="minorHAnsi"/>
          <w:b/>
          <w:sz w:val="22"/>
          <w:szCs w:val="22"/>
          <w:lang w:eastAsia="en-IN"/>
        </w:rPr>
        <w:t>GnuPg</w:t>
      </w:r>
      <w:proofErr w:type="spellEnd"/>
      <w:r w:rsidRPr="002304B0">
        <w:rPr>
          <w:rFonts w:asciiTheme="minorHAnsi" w:hAnsiTheme="minorHAnsi" w:cstheme="minorHAnsi"/>
          <w:b/>
          <w:sz w:val="22"/>
          <w:szCs w:val="22"/>
          <w:lang w:eastAsia="en-IN"/>
        </w:rPr>
        <w:t xml:space="preserve"> encryption</w:t>
      </w:r>
      <w:r w:rsidRPr="002304B0">
        <w:rPr>
          <w:rFonts w:asciiTheme="minorHAnsi" w:hAnsiTheme="minorHAnsi" w:cstheme="minorHAnsi"/>
          <w:sz w:val="22"/>
          <w:szCs w:val="22"/>
          <w:lang w:eastAsia="en-IN"/>
        </w:rPr>
        <w:t xml:space="preserve"> (</w:t>
      </w:r>
      <w:proofErr w:type="spellStart"/>
      <w:r w:rsidRPr="002304B0">
        <w:rPr>
          <w:rFonts w:asciiTheme="minorHAnsi" w:hAnsiTheme="minorHAnsi" w:cstheme="minorHAnsi"/>
          <w:sz w:val="22"/>
          <w:szCs w:val="22"/>
          <w:lang w:eastAsia="en-IN"/>
        </w:rPr>
        <w:t>reGnuPg</w:t>
      </w:r>
      <w:proofErr w:type="spellEnd"/>
      <w:r w:rsidRPr="002304B0">
        <w:rPr>
          <w:rFonts w:asciiTheme="minorHAnsi" w:hAnsiTheme="minorHAnsi" w:cstheme="minorHAnsi"/>
          <w:sz w:val="22"/>
          <w:szCs w:val="22"/>
          <w:lang w:eastAsia="en-IN"/>
        </w:rPr>
        <w:t xml:space="preserve"> module) on the top. </w:t>
      </w:r>
    </w:p>
    <w:p w:rsidR="00567B68" w:rsidRPr="002304B0" w:rsidRDefault="00567B68" w:rsidP="00C95D98">
      <w:pPr>
        <w:pStyle w:val="NormalVerdana"/>
        <w:numPr>
          <w:ilvl w:val="0"/>
          <w:numId w:val="15"/>
        </w:numPr>
        <w:spacing w:line="276" w:lineRule="auto"/>
        <w:rPr>
          <w:rFonts w:asciiTheme="minorHAnsi" w:hAnsiTheme="minorHAnsi" w:cstheme="minorHAnsi"/>
          <w:sz w:val="22"/>
          <w:szCs w:val="22"/>
          <w:lang w:eastAsia="en-IN"/>
        </w:rPr>
      </w:pPr>
      <w:r w:rsidRPr="002304B0">
        <w:rPr>
          <w:rFonts w:asciiTheme="minorHAnsi" w:hAnsiTheme="minorHAnsi" w:cstheme="minorHAnsi"/>
          <w:sz w:val="22"/>
          <w:szCs w:val="22"/>
          <w:lang w:eastAsia="en-IN"/>
        </w:rPr>
        <w:t xml:space="preserve">Worked on resulting reports of the application and Tableau reports. </w:t>
      </w:r>
    </w:p>
    <w:p w:rsidR="00567B68" w:rsidRPr="002304B0" w:rsidRDefault="00567B68" w:rsidP="00C95D98">
      <w:pPr>
        <w:pStyle w:val="NormalVerdana"/>
        <w:numPr>
          <w:ilvl w:val="0"/>
          <w:numId w:val="15"/>
        </w:numPr>
        <w:spacing w:line="276" w:lineRule="auto"/>
        <w:rPr>
          <w:rFonts w:asciiTheme="minorHAnsi" w:hAnsiTheme="minorHAnsi" w:cstheme="minorHAnsi"/>
          <w:b/>
          <w:sz w:val="22"/>
          <w:szCs w:val="22"/>
          <w:lang w:eastAsia="en-IN"/>
        </w:rPr>
      </w:pPr>
      <w:r w:rsidRPr="002304B0">
        <w:rPr>
          <w:rFonts w:asciiTheme="minorHAnsi" w:hAnsiTheme="minorHAnsi" w:cstheme="minorHAnsi"/>
          <w:sz w:val="22"/>
          <w:szCs w:val="22"/>
          <w:lang w:eastAsia="en-IN"/>
        </w:rPr>
        <w:t xml:space="preserve">Worked on </w:t>
      </w:r>
      <w:r w:rsidRPr="002304B0">
        <w:rPr>
          <w:rFonts w:asciiTheme="minorHAnsi" w:hAnsiTheme="minorHAnsi" w:cstheme="minorHAnsi"/>
          <w:b/>
          <w:sz w:val="22"/>
          <w:szCs w:val="22"/>
          <w:lang w:eastAsia="en-IN"/>
        </w:rPr>
        <w:t xml:space="preserve">HTML5, CSS3, JavaScript, AngularJS, Node.JS, Git, REST API, Mongo DB, </w:t>
      </w:r>
      <w:proofErr w:type="spellStart"/>
      <w:r w:rsidRPr="002304B0">
        <w:rPr>
          <w:rFonts w:asciiTheme="minorHAnsi" w:hAnsiTheme="minorHAnsi" w:cstheme="minorHAnsi"/>
          <w:b/>
          <w:sz w:val="22"/>
          <w:szCs w:val="22"/>
          <w:lang w:eastAsia="en-IN"/>
        </w:rPr>
        <w:t>intelliJ</w:t>
      </w:r>
      <w:proofErr w:type="spellEnd"/>
      <w:r w:rsidRPr="002304B0">
        <w:rPr>
          <w:rFonts w:asciiTheme="minorHAnsi" w:hAnsiTheme="minorHAnsi" w:cstheme="minorHAnsi"/>
          <w:b/>
          <w:sz w:val="22"/>
          <w:szCs w:val="22"/>
          <w:lang w:eastAsia="en-IN"/>
        </w:rPr>
        <w:t xml:space="preserve"> IDEA. </w:t>
      </w:r>
    </w:p>
    <w:p w:rsidR="00567B68" w:rsidRPr="002304B0" w:rsidRDefault="00567B68" w:rsidP="00C95D98">
      <w:pPr>
        <w:pStyle w:val="NormalVerdana"/>
        <w:numPr>
          <w:ilvl w:val="0"/>
          <w:numId w:val="15"/>
        </w:numPr>
        <w:spacing w:line="276" w:lineRule="auto"/>
        <w:rPr>
          <w:rFonts w:asciiTheme="minorHAnsi" w:hAnsiTheme="minorHAnsi" w:cstheme="minorHAnsi"/>
          <w:sz w:val="22"/>
          <w:szCs w:val="22"/>
          <w:lang w:eastAsia="en-IN"/>
        </w:rPr>
      </w:pPr>
      <w:r w:rsidRPr="002304B0">
        <w:rPr>
          <w:rFonts w:asciiTheme="minorHAnsi" w:hAnsiTheme="minorHAnsi" w:cstheme="minorHAnsi"/>
          <w:sz w:val="22"/>
          <w:szCs w:val="22"/>
          <w:lang w:eastAsia="en-IN"/>
        </w:rPr>
        <w:t xml:space="preserve">Design and Setting up of environment of </w:t>
      </w:r>
      <w:r w:rsidR="007E6F3B" w:rsidRPr="002304B0">
        <w:rPr>
          <w:rFonts w:asciiTheme="minorHAnsi" w:hAnsiTheme="minorHAnsi" w:cstheme="minorHAnsi"/>
          <w:b/>
          <w:sz w:val="22"/>
          <w:szCs w:val="22"/>
          <w:lang w:eastAsia="en-IN"/>
        </w:rPr>
        <w:t>Mongo dB</w:t>
      </w:r>
      <w:r w:rsidRPr="002304B0">
        <w:rPr>
          <w:rFonts w:asciiTheme="minorHAnsi" w:hAnsiTheme="minorHAnsi" w:cstheme="minorHAnsi"/>
          <w:sz w:val="22"/>
          <w:szCs w:val="22"/>
          <w:lang w:eastAsia="en-IN"/>
        </w:rPr>
        <w:t xml:space="preserve"> with shards and </w:t>
      </w:r>
      <w:r w:rsidR="007E6F3B" w:rsidRPr="002304B0">
        <w:rPr>
          <w:rFonts w:asciiTheme="minorHAnsi" w:hAnsiTheme="minorHAnsi" w:cstheme="minorHAnsi"/>
          <w:sz w:val="22"/>
          <w:szCs w:val="22"/>
          <w:lang w:eastAsia="en-IN"/>
        </w:rPr>
        <w:t>replica sets</w:t>
      </w:r>
      <w:r w:rsidRPr="002304B0">
        <w:rPr>
          <w:rFonts w:asciiTheme="minorHAnsi" w:hAnsiTheme="minorHAnsi" w:cstheme="minorHAnsi"/>
          <w:sz w:val="22"/>
          <w:szCs w:val="22"/>
          <w:lang w:eastAsia="en-IN"/>
        </w:rPr>
        <w:t>. (</w:t>
      </w:r>
      <w:proofErr w:type="spellStart"/>
      <w:r w:rsidRPr="002304B0">
        <w:rPr>
          <w:rFonts w:asciiTheme="minorHAnsi" w:hAnsiTheme="minorHAnsi" w:cstheme="minorHAnsi"/>
          <w:sz w:val="22"/>
          <w:szCs w:val="22"/>
          <w:lang w:eastAsia="en-IN"/>
        </w:rPr>
        <w:t>Dev</w:t>
      </w:r>
      <w:proofErr w:type="spellEnd"/>
      <w:r w:rsidRPr="002304B0">
        <w:rPr>
          <w:rFonts w:asciiTheme="minorHAnsi" w:hAnsiTheme="minorHAnsi" w:cstheme="minorHAnsi"/>
          <w:sz w:val="22"/>
          <w:szCs w:val="22"/>
          <w:lang w:eastAsia="en-IN"/>
        </w:rPr>
        <w:t xml:space="preserve">/Test and Production). </w:t>
      </w:r>
    </w:p>
    <w:p w:rsidR="00567B68" w:rsidRPr="002304B0" w:rsidRDefault="00567B68" w:rsidP="00C95D98">
      <w:pPr>
        <w:pStyle w:val="NormalVerdana"/>
        <w:numPr>
          <w:ilvl w:val="0"/>
          <w:numId w:val="15"/>
        </w:numPr>
        <w:spacing w:line="276" w:lineRule="auto"/>
        <w:rPr>
          <w:rFonts w:asciiTheme="minorHAnsi" w:hAnsiTheme="minorHAnsi" w:cstheme="minorHAnsi"/>
          <w:sz w:val="22"/>
          <w:szCs w:val="22"/>
          <w:lang w:eastAsia="en-IN"/>
        </w:rPr>
      </w:pPr>
      <w:r w:rsidRPr="002304B0">
        <w:rPr>
          <w:rFonts w:asciiTheme="minorHAnsi" w:hAnsiTheme="minorHAnsi" w:cstheme="minorHAnsi"/>
          <w:sz w:val="22"/>
          <w:szCs w:val="22"/>
          <w:lang w:eastAsia="en-IN"/>
        </w:rPr>
        <w:t xml:space="preserve">Private VPN using Ubuntu, Python, </w:t>
      </w:r>
      <w:proofErr w:type="spellStart"/>
      <w:r w:rsidRPr="002304B0">
        <w:rPr>
          <w:rFonts w:asciiTheme="minorHAnsi" w:hAnsiTheme="minorHAnsi" w:cstheme="minorHAnsi"/>
          <w:sz w:val="22"/>
          <w:szCs w:val="22"/>
          <w:lang w:eastAsia="en-IN"/>
        </w:rPr>
        <w:t>Django</w:t>
      </w:r>
      <w:proofErr w:type="spellEnd"/>
      <w:r w:rsidRPr="002304B0">
        <w:rPr>
          <w:rFonts w:asciiTheme="minorHAnsi" w:hAnsiTheme="minorHAnsi" w:cstheme="minorHAnsi"/>
          <w:sz w:val="22"/>
          <w:szCs w:val="22"/>
          <w:lang w:eastAsia="en-IN"/>
        </w:rPr>
        <w:t xml:space="preserve">, </w:t>
      </w:r>
      <w:proofErr w:type="spellStart"/>
      <w:r w:rsidRPr="002304B0">
        <w:rPr>
          <w:rFonts w:asciiTheme="minorHAnsi" w:hAnsiTheme="minorHAnsi" w:cstheme="minorHAnsi"/>
          <w:sz w:val="22"/>
          <w:szCs w:val="22"/>
          <w:lang w:eastAsia="en-IN"/>
        </w:rPr>
        <w:t>CherryPy</w:t>
      </w:r>
      <w:proofErr w:type="spellEnd"/>
      <w:r w:rsidRPr="002304B0">
        <w:rPr>
          <w:rFonts w:asciiTheme="minorHAnsi" w:hAnsiTheme="minorHAnsi" w:cstheme="minorHAnsi"/>
          <w:sz w:val="22"/>
          <w:szCs w:val="22"/>
          <w:lang w:eastAsia="en-IN"/>
        </w:rPr>
        <w:t xml:space="preserve">, </w:t>
      </w:r>
      <w:proofErr w:type="spellStart"/>
      <w:r w:rsidRPr="002304B0">
        <w:rPr>
          <w:rFonts w:asciiTheme="minorHAnsi" w:hAnsiTheme="minorHAnsi" w:cstheme="minorHAnsi"/>
          <w:sz w:val="22"/>
          <w:szCs w:val="22"/>
          <w:lang w:eastAsia="en-IN"/>
        </w:rPr>
        <w:t>Postgres</w:t>
      </w:r>
      <w:proofErr w:type="spellEnd"/>
      <w:r w:rsidRPr="002304B0">
        <w:rPr>
          <w:rFonts w:asciiTheme="minorHAnsi" w:hAnsiTheme="minorHAnsi" w:cstheme="minorHAnsi"/>
          <w:sz w:val="22"/>
          <w:szCs w:val="22"/>
          <w:lang w:eastAsia="en-IN"/>
        </w:rPr>
        <w:t xml:space="preserve">, </w:t>
      </w:r>
      <w:proofErr w:type="spellStart"/>
      <w:r w:rsidRPr="002304B0">
        <w:rPr>
          <w:rFonts w:asciiTheme="minorHAnsi" w:hAnsiTheme="minorHAnsi" w:cstheme="minorHAnsi"/>
          <w:sz w:val="22"/>
          <w:szCs w:val="22"/>
          <w:lang w:eastAsia="en-IN"/>
        </w:rPr>
        <w:t>Redis</w:t>
      </w:r>
      <w:proofErr w:type="spellEnd"/>
      <w:r w:rsidRPr="002304B0">
        <w:rPr>
          <w:rFonts w:asciiTheme="minorHAnsi" w:hAnsiTheme="minorHAnsi" w:cstheme="minorHAnsi"/>
          <w:sz w:val="22"/>
          <w:szCs w:val="22"/>
          <w:lang w:eastAsia="en-IN"/>
        </w:rPr>
        <w:t xml:space="preserve">, Bootstrap, </w:t>
      </w:r>
      <w:proofErr w:type="spellStart"/>
      <w:r w:rsidRPr="002304B0">
        <w:rPr>
          <w:rFonts w:asciiTheme="minorHAnsi" w:hAnsiTheme="minorHAnsi" w:cstheme="minorHAnsi"/>
          <w:sz w:val="22"/>
          <w:szCs w:val="22"/>
          <w:lang w:eastAsia="en-IN"/>
        </w:rPr>
        <w:t>Jquery</w:t>
      </w:r>
      <w:proofErr w:type="spellEnd"/>
      <w:r w:rsidRPr="002304B0">
        <w:rPr>
          <w:rFonts w:asciiTheme="minorHAnsi" w:hAnsiTheme="minorHAnsi" w:cstheme="minorHAnsi"/>
          <w:sz w:val="22"/>
          <w:szCs w:val="22"/>
          <w:lang w:eastAsia="en-IN"/>
        </w:rPr>
        <w:t xml:space="preserve">, Mongo, Fabric, Git, </w:t>
      </w:r>
      <w:proofErr w:type="spellStart"/>
      <w:r w:rsidR="00516FEF" w:rsidRPr="002304B0">
        <w:rPr>
          <w:rFonts w:asciiTheme="minorHAnsi" w:hAnsiTheme="minorHAnsi" w:cstheme="minorHAnsi"/>
          <w:sz w:val="22"/>
          <w:szCs w:val="22"/>
          <w:lang w:eastAsia="en-IN"/>
        </w:rPr>
        <w:t>Tenjin</w:t>
      </w:r>
      <w:proofErr w:type="spellEnd"/>
      <w:r w:rsidR="00516FEF" w:rsidRPr="002304B0">
        <w:rPr>
          <w:rFonts w:asciiTheme="minorHAnsi" w:hAnsiTheme="minorHAnsi" w:cstheme="minorHAnsi"/>
          <w:sz w:val="22"/>
          <w:szCs w:val="22"/>
          <w:lang w:eastAsia="en-IN"/>
        </w:rPr>
        <w:t>, Selenium, Sphinx, Nose</w:t>
      </w:r>
    </w:p>
    <w:p w:rsidR="00567B68" w:rsidRPr="002304B0" w:rsidRDefault="00567B68" w:rsidP="00C95D98">
      <w:pPr>
        <w:pStyle w:val="NormalVerdana"/>
        <w:numPr>
          <w:ilvl w:val="0"/>
          <w:numId w:val="15"/>
        </w:numPr>
        <w:spacing w:line="276" w:lineRule="auto"/>
        <w:rPr>
          <w:rFonts w:asciiTheme="minorHAnsi" w:hAnsiTheme="minorHAnsi" w:cstheme="minorHAnsi"/>
          <w:sz w:val="22"/>
          <w:szCs w:val="22"/>
          <w:lang w:eastAsia="en-IN"/>
        </w:rPr>
      </w:pPr>
      <w:r w:rsidRPr="002304B0">
        <w:rPr>
          <w:rFonts w:asciiTheme="minorHAnsi" w:hAnsiTheme="minorHAnsi" w:cstheme="minorHAnsi"/>
          <w:sz w:val="22"/>
          <w:szCs w:val="22"/>
          <w:lang w:eastAsia="en-IN"/>
        </w:rPr>
        <w:t xml:space="preserve">Modifying data using SAS/BASE, SAS/ MACROS. </w:t>
      </w:r>
    </w:p>
    <w:p w:rsidR="00567B68" w:rsidRPr="002304B0" w:rsidRDefault="00567B68" w:rsidP="00C95D98">
      <w:pPr>
        <w:pStyle w:val="NormalVerdana"/>
        <w:numPr>
          <w:ilvl w:val="0"/>
          <w:numId w:val="15"/>
        </w:numPr>
        <w:spacing w:line="276" w:lineRule="auto"/>
        <w:rPr>
          <w:rFonts w:asciiTheme="minorHAnsi" w:hAnsiTheme="minorHAnsi" w:cstheme="minorHAnsi"/>
          <w:sz w:val="22"/>
          <w:szCs w:val="22"/>
          <w:lang w:eastAsia="en-IN"/>
        </w:rPr>
      </w:pPr>
      <w:r w:rsidRPr="002304B0">
        <w:rPr>
          <w:rFonts w:asciiTheme="minorHAnsi" w:hAnsiTheme="minorHAnsi" w:cstheme="minorHAnsi"/>
          <w:sz w:val="22"/>
          <w:szCs w:val="22"/>
          <w:lang w:eastAsia="en-IN"/>
        </w:rPr>
        <w:t xml:space="preserve">Extracting data from the database using </w:t>
      </w:r>
      <w:r w:rsidRPr="002304B0">
        <w:rPr>
          <w:rFonts w:asciiTheme="minorHAnsi" w:hAnsiTheme="minorHAnsi" w:cstheme="minorHAnsi"/>
          <w:b/>
          <w:sz w:val="22"/>
          <w:szCs w:val="22"/>
          <w:lang w:eastAsia="en-IN"/>
        </w:rPr>
        <w:t xml:space="preserve">SAS/Access, SAS SQL </w:t>
      </w:r>
      <w:r w:rsidRPr="002304B0">
        <w:rPr>
          <w:rFonts w:asciiTheme="minorHAnsi" w:hAnsiTheme="minorHAnsi" w:cstheme="minorHAnsi"/>
          <w:sz w:val="22"/>
          <w:szCs w:val="22"/>
          <w:lang w:eastAsia="en-IN"/>
        </w:rPr>
        <w:t xml:space="preserve">procedures and create </w:t>
      </w:r>
      <w:r w:rsidRPr="002304B0">
        <w:rPr>
          <w:rFonts w:asciiTheme="minorHAnsi" w:hAnsiTheme="minorHAnsi" w:cstheme="minorHAnsi"/>
          <w:b/>
          <w:sz w:val="22"/>
          <w:szCs w:val="22"/>
          <w:lang w:eastAsia="en-IN"/>
        </w:rPr>
        <w:t>SAS data sets</w:t>
      </w:r>
      <w:r w:rsidRPr="002304B0">
        <w:rPr>
          <w:rFonts w:asciiTheme="minorHAnsi" w:hAnsiTheme="minorHAnsi" w:cstheme="minorHAnsi"/>
          <w:sz w:val="22"/>
          <w:szCs w:val="22"/>
          <w:lang w:eastAsia="en-IN"/>
        </w:rPr>
        <w:t xml:space="preserve">. </w:t>
      </w:r>
    </w:p>
    <w:p w:rsidR="007E6F3B" w:rsidRPr="002304B0" w:rsidRDefault="00567B68" w:rsidP="007E6F3B">
      <w:pPr>
        <w:pStyle w:val="NormalVerdana"/>
        <w:numPr>
          <w:ilvl w:val="0"/>
          <w:numId w:val="15"/>
        </w:numPr>
        <w:spacing w:line="276" w:lineRule="auto"/>
        <w:rPr>
          <w:rFonts w:asciiTheme="minorHAnsi" w:hAnsiTheme="minorHAnsi" w:cstheme="minorHAnsi"/>
          <w:sz w:val="22"/>
          <w:szCs w:val="22"/>
          <w:lang w:eastAsia="en-IN"/>
        </w:rPr>
      </w:pPr>
      <w:r w:rsidRPr="002304B0">
        <w:rPr>
          <w:rFonts w:asciiTheme="minorHAnsi" w:hAnsiTheme="minorHAnsi" w:cstheme="minorHAnsi"/>
          <w:sz w:val="22"/>
          <w:szCs w:val="22"/>
          <w:lang w:eastAsia="en-IN"/>
        </w:rPr>
        <w:t>Performed</w:t>
      </w:r>
      <w:r w:rsidR="007E6F3B" w:rsidRPr="002304B0">
        <w:rPr>
          <w:rFonts w:asciiTheme="minorHAnsi" w:hAnsiTheme="minorHAnsi" w:cstheme="minorHAnsi"/>
          <w:sz w:val="22"/>
          <w:szCs w:val="22"/>
          <w:lang w:eastAsia="en-IN"/>
        </w:rPr>
        <w:t xml:space="preserve"> QA testing on the application.</w:t>
      </w:r>
    </w:p>
    <w:p w:rsidR="007E6F3B" w:rsidRPr="002304B0" w:rsidRDefault="00521210" w:rsidP="007E6F3B">
      <w:pPr>
        <w:pStyle w:val="NormalVerdana"/>
        <w:numPr>
          <w:ilvl w:val="0"/>
          <w:numId w:val="15"/>
        </w:numPr>
        <w:spacing w:line="276" w:lineRule="auto"/>
        <w:rPr>
          <w:rFonts w:asciiTheme="minorHAnsi" w:hAnsiTheme="minorHAnsi" w:cstheme="minorHAnsi"/>
          <w:sz w:val="22"/>
          <w:szCs w:val="22"/>
          <w:lang w:eastAsia="en-IN"/>
        </w:rPr>
      </w:pPr>
      <w:r w:rsidRPr="002304B0">
        <w:rPr>
          <w:rFonts w:asciiTheme="minorHAnsi" w:hAnsiTheme="minorHAnsi" w:cstheme="minorHAnsi"/>
          <w:sz w:val="22"/>
          <w:szCs w:val="22"/>
          <w:shd w:val="clear" w:color="auto" w:fill="FFFFFF"/>
        </w:rPr>
        <w:t>Web application development using</w:t>
      </w:r>
      <w:r w:rsidRPr="002304B0">
        <w:rPr>
          <w:rStyle w:val="apple-converted-space"/>
          <w:rFonts w:asciiTheme="minorHAnsi" w:hAnsiTheme="minorHAnsi" w:cstheme="minorHAnsi"/>
          <w:sz w:val="22"/>
          <w:szCs w:val="22"/>
          <w:shd w:val="clear" w:color="auto" w:fill="FFFFFF"/>
        </w:rPr>
        <w:t> </w:t>
      </w:r>
      <w:r w:rsidRPr="002304B0">
        <w:rPr>
          <w:rFonts w:asciiTheme="minorHAnsi" w:hAnsiTheme="minorHAnsi" w:cstheme="minorHAnsi"/>
          <w:sz w:val="22"/>
          <w:szCs w:val="22"/>
        </w:rPr>
        <w:t xml:space="preserve">Python 3.2/2.7, </w:t>
      </w:r>
      <w:proofErr w:type="spellStart"/>
      <w:r w:rsidRPr="002304B0">
        <w:rPr>
          <w:rFonts w:asciiTheme="minorHAnsi" w:hAnsiTheme="minorHAnsi" w:cstheme="minorHAnsi"/>
          <w:sz w:val="22"/>
          <w:szCs w:val="22"/>
        </w:rPr>
        <w:t>Django</w:t>
      </w:r>
      <w:proofErr w:type="spellEnd"/>
      <w:r w:rsidRPr="002304B0">
        <w:rPr>
          <w:rFonts w:asciiTheme="minorHAnsi" w:hAnsiTheme="minorHAnsi" w:cstheme="minorHAnsi"/>
          <w:sz w:val="22"/>
          <w:szCs w:val="22"/>
        </w:rPr>
        <w:t xml:space="preserve"> 1.9, Flask, MongoDB, JavaScript, AJAX, H</w:t>
      </w:r>
      <w:r w:rsidR="007E6F3B" w:rsidRPr="002304B0">
        <w:rPr>
          <w:rFonts w:asciiTheme="minorHAnsi" w:hAnsiTheme="minorHAnsi" w:cstheme="minorHAnsi"/>
          <w:sz w:val="22"/>
          <w:szCs w:val="22"/>
        </w:rPr>
        <w:t>TML, XML and template languages.</w:t>
      </w:r>
    </w:p>
    <w:p w:rsidR="00521210" w:rsidRPr="002304B0" w:rsidRDefault="00521210" w:rsidP="007E6F3B">
      <w:pPr>
        <w:pStyle w:val="NormalVerdana"/>
        <w:numPr>
          <w:ilvl w:val="0"/>
          <w:numId w:val="15"/>
        </w:numPr>
        <w:spacing w:line="276" w:lineRule="auto"/>
        <w:rPr>
          <w:rFonts w:asciiTheme="minorHAnsi" w:hAnsiTheme="minorHAnsi" w:cstheme="minorHAnsi"/>
          <w:sz w:val="22"/>
          <w:szCs w:val="22"/>
          <w:lang w:eastAsia="en-IN"/>
        </w:rPr>
      </w:pPr>
      <w:r w:rsidRPr="002304B0">
        <w:rPr>
          <w:rFonts w:asciiTheme="minorHAnsi" w:hAnsiTheme="minorHAnsi" w:cstheme="minorHAnsi"/>
          <w:sz w:val="22"/>
          <w:szCs w:val="22"/>
        </w:rPr>
        <w:t xml:space="preserve">Extensively used Python / </w:t>
      </w:r>
      <w:proofErr w:type="spellStart"/>
      <w:r w:rsidRPr="002304B0">
        <w:rPr>
          <w:rFonts w:asciiTheme="minorHAnsi" w:hAnsiTheme="minorHAnsi" w:cstheme="minorHAnsi"/>
          <w:sz w:val="22"/>
          <w:szCs w:val="22"/>
        </w:rPr>
        <w:t>Django</w:t>
      </w:r>
      <w:proofErr w:type="spellEnd"/>
      <w:r w:rsidRPr="002304B0">
        <w:rPr>
          <w:rFonts w:asciiTheme="minorHAnsi" w:hAnsiTheme="minorHAnsi" w:cstheme="minorHAnsi"/>
          <w:sz w:val="22"/>
          <w:szCs w:val="22"/>
        </w:rPr>
        <w:t xml:space="preserve"> / Flask Framework for developing backend of applications</w:t>
      </w:r>
      <w:r w:rsidRPr="002304B0">
        <w:rPr>
          <w:rFonts w:asciiTheme="minorHAnsi" w:hAnsiTheme="minorHAnsi" w:cstheme="minorHAnsi"/>
          <w:sz w:val="22"/>
          <w:szCs w:val="22"/>
          <w:shd w:val="clear" w:color="auto" w:fill="FFFFFF"/>
        </w:rPr>
        <w:t>.  </w:t>
      </w:r>
    </w:p>
    <w:p w:rsidR="0017641A" w:rsidRPr="002304B0" w:rsidRDefault="00567B68" w:rsidP="004E5443">
      <w:pPr>
        <w:pStyle w:val="NormalVerdana"/>
        <w:numPr>
          <w:ilvl w:val="0"/>
          <w:numId w:val="15"/>
        </w:numPr>
        <w:spacing w:line="276" w:lineRule="auto"/>
        <w:rPr>
          <w:rFonts w:asciiTheme="minorHAnsi" w:hAnsiTheme="minorHAnsi" w:cstheme="minorHAnsi"/>
          <w:sz w:val="22"/>
          <w:szCs w:val="22"/>
          <w:lang w:eastAsia="en-IN"/>
        </w:rPr>
      </w:pPr>
      <w:r w:rsidRPr="002304B0">
        <w:rPr>
          <w:rFonts w:asciiTheme="minorHAnsi" w:hAnsiTheme="minorHAnsi" w:cstheme="minorHAnsi"/>
          <w:sz w:val="22"/>
          <w:szCs w:val="22"/>
          <w:lang w:eastAsia="en-IN"/>
        </w:rPr>
        <w:t xml:space="preserve">Developed approaches for improving NLP pipeline. </w:t>
      </w:r>
      <w:r w:rsidR="0017641A" w:rsidRPr="002304B0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:rsidR="00567B68" w:rsidRPr="002304B0" w:rsidRDefault="00567B68" w:rsidP="00C95D98">
      <w:pPr>
        <w:pStyle w:val="NormalVerdana"/>
        <w:numPr>
          <w:ilvl w:val="0"/>
          <w:numId w:val="15"/>
        </w:numPr>
        <w:spacing w:line="276" w:lineRule="auto"/>
        <w:rPr>
          <w:rFonts w:asciiTheme="minorHAnsi" w:hAnsiTheme="minorHAnsi" w:cstheme="minorHAnsi"/>
          <w:sz w:val="22"/>
          <w:szCs w:val="22"/>
          <w:lang w:eastAsia="en-IN"/>
        </w:rPr>
      </w:pPr>
      <w:r w:rsidRPr="002304B0">
        <w:rPr>
          <w:rFonts w:asciiTheme="minorHAnsi" w:hAnsiTheme="minorHAnsi" w:cstheme="minorHAnsi"/>
          <w:sz w:val="22"/>
          <w:szCs w:val="22"/>
          <w:lang w:eastAsia="en-IN"/>
        </w:rPr>
        <w:t xml:space="preserve">Create custom VB scripts in repackaging applications as needed. </w:t>
      </w:r>
    </w:p>
    <w:p w:rsidR="00567B68" w:rsidRPr="002304B0" w:rsidRDefault="00567B68" w:rsidP="00C95D98">
      <w:pPr>
        <w:pStyle w:val="NormalVerdana"/>
        <w:numPr>
          <w:ilvl w:val="0"/>
          <w:numId w:val="15"/>
        </w:numPr>
        <w:spacing w:line="276" w:lineRule="auto"/>
        <w:rPr>
          <w:rFonts w:asciiTheme="minorHAnsi" w:hAnsiTheme="minorHAnsi" w:cstheme="minorHAnsi"/>
          <w:sz w:val="22"/>
          <w:szCs w:val="22"/>
          <w:lang w:eastAsia="en-IN"/>
        </w:rPr>
      </w:pPr>
      <w:r w:rsidRPr="002304B0">
        <w:rPr>
          <w:rFonts w:asciiTheme="minorHAnsi" w:hAnsiTheme="minorHAnsi" w:cstheme="minorHAnsi"/>
          <w:sz w:val="22"/>
          <w:szCs w:val="22"/>
          <w:lang w:eastAsia="en-IN"/>
        </w:rPr>
        <w:t xml:space="preserve">NLP File Prep Settlement-Prepare files for review for Settlement. </w:t>
      </w:r>
    </w:p>
    <w:p w:rsidR="00567B68" w:rsidRPr="002304B0" w:rsidRDefault="00567B68" w:rsidP="00C95D98">
      <w:pPr>
        <w:pStyle w:val="NormalVerdana"/>
        <w:numPr>
          <w:ilvl w:val="0"/>
          <w:numId w:val="15"/>
        </w:numPr>
        <w:spacing w:line="276" w:lineRule="auto"/>
        <w:rPr>
          <w:rFonts w:asciiTheme="minorHAnsi" w:hAnsiTheme="minorHAnsi" w:cstheme="minorHAnsi"/>
          <w:sz w:val="22"/>
          <w:szCs w:val="22"/>
          <w:lang w:eastAsia="en-IN"/>
        </w:rPr>
      </w:pPr>
      <w:r w:rsidRPr="002304B0">
        <w:rPr>
          <w:rFonts w:asciiTheme="minorHAnsi" w:hAnsiTheme="minorHAnsi" w:cstheme="minorHAnsi"/>
          <w:sz w:val="22"/>
          <w:szCs w:val="22"/>
          <w:lang w:eastAsia="en-IN"/>
        </w:rPr>
        <w:t>Held meetings with client and worked all alone for the entire project with limited help from the client.</w:t>
      </w:r>
    </w:p>
    <w:p w:rsidR="00567B68" w:rsidRPr="002304B0" w:rsidRDefault="00567B68" w:rsidP="00C95D98">
      <w:pPr>
        <w:pStyle w:val="NormalVerdana"/>
        <w:numPr>
          <w:ilvl w:val="0"/>
          <w:numId w:val="15"/>
        </w:numPr>
        <w:spacing w:line="276" w:lineRule="auto"/>
        <w:rPr>
          <w:rFonts w:asciiTheme="minorHAnsi" w:hAnsiTheme="minorHAnsi" w:cstheme="minorHAnsi"/>
          <w:sz w:val="22"/>
          <w:szCs w:val="22"/>
          <w:lang w:eastAsia="en-IN"/>
        </w:rPr>
      </w:pPr>
      <w:r w:rsidRPr="002304B0">
        <w:rPr>
          <w:rFonts w:asciiTheme="minorHAnsi" w:hAnsiTheme="minorHAnsi" w:cstheme="minorHAnsi"/>
          <w:sz w:val="22"/>
          <w:szCs w:val="22"/>
          <w:lang w:eastAsia="en-IN"/>
        </w:rPr>
        <w:t xml:space="preserve">Participated in the complete </w:t>
      </w:r>
      <w:r w:rsidRPr="002304B0">
        <w:rPr>
          <w:rFonts w:asciiTheme="minorHAnsi" w:hAnsiTheme="minorHAnsi" w:cstheme="minorHAnsi"/>
          <w:b/>
          <w:sz w:val="22"/>
          <w:szCs w:val="22"/>
          <w:lang w:eastAsia="en-IN"/>
        </w:rPr>
        <w:t>SDLC</w:t>
      </w:r>
      <w:r w:rsidRPr="002304B0">
        <w:rPr>
          <w:rFonts w:asciiTheme="minorHAnsi" w:hAnsiTheme="minorHAnsi" w:cstheme="minorHAnsi"/>
          <w:sz w:val="22"/>
          <w:szCs w:val="22"/>
          <w:lang w:eastAsia="en-IN"/>
        </w:rPr>
        <w:t xml:space="preserve"> process. </w:t>
      </w:r>
    </w:p>
    <w:p w:rsidR="00567B68" w:rsidRPr="002304B0" w:rsidRDefault="00567B68" w:rsidP="00C95D98">
      <w:pPr>
        <w:pStyle w:val="NormalVerdana"/>
        <w:numPr>
          <w:ilvl w:val="0"/>
          <w:numId w:val="15"/>
        </w:numPr>
        <w:spacing w:line="276" w:lineRule="auto"/>
        <w:rPr>
          <w:rFonts w:asciiTheme="minorHAnsi" w:hAnsiTheme="minorHAnsi" w:cstheme="minorHAnsi"/>
          <w:sz w:val="22"/>
          <w:szCs w:val="22"/>
          <w:lang w:eastAsia="en-IN"/>
        </w:rPr>
      </w:pPr>
      <w:r w:rsidRPr="002304B0">
        <w:rPr>
          <w:rFonts w:asciiTheme="minorHAnsi" w:hAnsiTheme="minorHAnsi" w:cstheme="minorHAnsi"/>
          <w:sz w:val="22"/>
          <w:szCs w:val="22"/>
          <w:lang w:eastAsia="en-IN"/>
        </w:rPr>
        <w:t xml:space="preserve">Developed rich user interface using </w:t>
      </w:r>
      <w:r w:rsidRPr="002304B0">
        <w:rPr>
          <w:rFonts w:asciiTheme="minorHAnsi" w:hAnsiTheme="minorHAnsi" w:cstheme="minorHAnsi"/>
          <w:b/>
          <w:sz w:val="22"/>
          <w:szCs w:val="22"/>
          <w:lang w:eastAsia="en-IN"/>
        </w:rPr>
        <w:t>CSS, HTML, JavaScript and JQuery</w:t>
      </w:r>
      <w:r w:rsidRPr="002304B0">
        <w:rPr>
          <w:rFonts w:asciiTheme="minorHAnsi" w:hAnsiTheme="minorHAnsi" w:cstheme="minorHAnsi"/>
          <w:sz w:val="22"/>
          <w:szCs w:val="22"/>
          <w:lang w:eastAsia="en-IN"/>
        </w:rPr>
        <w:t>. </w:t>
      </w:r>
    </w:p>
    <w:p w:rsidR="00567B68" w:rsidRPr="002304B0" w:rsidRDefault="00567B68" w:rsidP="00C95D98">
      <w:pPr>
        <w:pStyle w:val="NormalVerdana"/>
        <w:numPr>
          <w:ilvl w:val="0"/>
          <w:numId w:val="15"/>
        </w:numPr>
        <w:spacing w:line="276" w:lineRule="auto"/>
        <w:rPr>
          <w:rFonts w:asciiTheme="minorHAnsi" w:hAnsiTheme="minorHAnsi" w:cstheme="minorHAnsi"/>
          <w:sz w:val="22"/>
          <w:szCs w:val="22"/>
          <w:lang w:eastAsia="en-IN"/>
        </w:rPr>
      </w:pPr>
      <w:r w:rsidRPr="002304B0">
        <w:rPr>
          <w:rFonts w:asciiTheme="minorHAnsi" w:hAnsiTheme="minorHAnsi" w:cstheme="minorHAnsi"/>
          <w:sz w:val="22"/>
          <w:szCs w:val="22"/>
          <w:lang w:eastAsia="en-IN"/>
        </w:rPr>
        <w:t>Created a </w:t>
      </w:r>
      <w:r w:rsidRPr="002304B0">
        <w:rPr>
          <w:rFonts w:asciiTheme="minorHAnsi" w:hAnsiTheme="minorHAnsi" w:cstheme="minorHAnsi"/>
          <w:sz w:val="22"/>
          <w:szCs w:val="22"/>
        </w:rPr>
        <w:t>Python</w:t>
      </w:r>
      <w:r w:rsidRPr="002304B0">
        <w:rPr>
          <w:rFonts w:asciiTheme="minorHAnsi" w:hAnsiTheme="minorHAnsi" w:cstheme="minorHAnsi"/>
          <w:sz w:val="22"/>
          <w:szCs w:val="22"/>
          <w:lang w:eastAsia="en-IN"/>
        </w:rPr>
        <w:t xml:space="preserve"> based </w:t>
      </w:r>
      <w:r w:rsidRPr="002304B0">
        <w:rPr>
          <w:rFonts w:asciiTheme="minorHAnsi" w:hAnsiTheme="minorHAnsi" w:cstheme="minorHAnsi"/>
          <w:b/>
          <w:sz w:val="22"/>
          <w:szCs w:val="22"/>
          <w:lang w:eastAsia="en-IN"/>
        </w:rPr>
        <w:t>GUI</w:t>
      </w:r>
      <w:r w:rsidRPr="002304B0">
        <w:rPr>
          <w:rFonts w:asciiTheme="minorHAnsi" w:hAnsiTheme="minorHAnsi" w:cstheme="minorHAnsi"/>
          <w:sz w:val="22"/>
          <w:szCs w:val="22"/>
          <w:lang w:eastAsia="en-IN"/>
        </w:rPr>
        <w:t xml:space="preserve"> application For Freight Tracking and processing </w:t>
      </w:r>
    </w:p>
    <w:p w:rsidR="00567B68" w:rsidRPr="002304B0" w:rsidRDefault="00567B68" w:rsidP="00C95D98">
      <w:pPr>
        <w:pStyle w:val="NormalVerdana"/>
        <w:numPr>
          <w:ilvl w:val="0"/>
          <w:numId w:val="15"/>
        </w:numPr>
        <w:spacing w:line="276" w:lineRule="auto"/>
        <w:rPr>
          <w:rFonts w:asciiTheme="minorHAnsi" w:hAnsiTheme="minorHAnsi" w:cstheme="minorHAnsi"/>
          <w:sz w:val="22"/>
          <w:szCs w:val="22"/>
          <w:lang w:eastAsia="en-IN"/>
        </w:rPr>
      </w:pPr>
      <w:r w:rsidRPr="002304B0">
        <w:rPr>
          <w:rFonts w:asciiTheme="minorHAnsi" w:hAnsiTheme="minorHAnsi" w:cstheme="minorHAnsi"/>
          <w:sz w:val="22"/>
          <w:szCs w:val="22"/>
          <w:lang w:eastAsia="en-IN"/>
        </w:rPr>
        <w:t xml:space="preserve">Used </w:t>
      </w:r>
      <w:proofErr w:type="spellStart"/>
      <w:r w:rsidRPr="002304B0">
        <w:rPr>
          <w:rFonts w:asciiTheme="minorHAnsi" w:hAnsiTheme="minorHAnsi" w:cstheme="minorHAnsi"/>
          <w:sz w:val="22"/>
          <w:szCs w:val="22"/>
          <w:lang w:eastAsia="en-IN"/>
        </w:rPr>
        <w:t>Django</w:t>
      </w:r>
      <w:proofErr w:type="spellEnd"/>
      <w:r w:rsidRPr="002304B0">
        <w:rPr>
          <w:rFonts w:asciiTheme="minorHAnsi" w:hAnsiTheme="minorHAnsi" w:cstheme="minorHAnsi"/>
          <w:sz w:val="22"/>
          <w:szCs w:val="22"/>
          <w:lang w:eastAsia="en-IN"/>
        </w:rPr>
        <w:t xml:space="preserve"> framework for application development. </w:t>
      </w:r>
    </w:p>
    <w:p w:rsidR="00567B68" w:rsidRPr="002304B0" w:rsidRDefault="00567B68" w:rsidP="00C95D98">
      <w:pPr>
        <w:pStyle w:val="NormalVerdana"/>
        <w:numPr>
          <w:ilvl w:val="0"/>
          <w:numId w:val="15"/>
        </w:numPr>
        <w:spacing w:line="276" w:lineRule="auto"/>
        <w:rPr>
          <w:rFonts w:asciiTheme="minorHAnsi" w:hAnsiTheme="minorHAnsi" w:cstheme="minorHAnsi"/>
          <w:sz w:val="22"/>
          <w:szCs w:val="22"/>
          <w:lang w:eastAsia="en-IN"/>
        </w:rPr>
      </w:pPr>
      <w:r w:rsidRPr="002304B0">
        <w:rPr>
          <w:rFonts w:asciiTheme="minorHAnsi" w:hAnsiTheme="minorHAnsi" w:cstheme="minorHAnsi"/>
          <w:sz w:val="22"/>
          <w:szCs w:val="22"/>
          <w:lang w:eastAsia="en-IN"/>
        </w:rPr>
        <w:t>Developed and maintained various automated web tools for reducing manual effort and increasing efficiency of the Global Shipping Team. </w:t>
      </w:r>
    </w:p>
    <w:p w:rsidR="00567B68" w:rsidRPr="002304B0" w:rsidRDefault="00567B68" w:rsidP="00C95D98">
      <w:pPr>
        <w:pStyle w:val="NormalVerdana"/>
        <w:numPr>
          <w:ilvl w:val="0"/>
          <w:numId w:val="15"/>
        </w:numPr>
        <w:spacing w:line="276" w:lineRule="auto"/>
        <w:rPr>
          <w:rFonts w:asciiTheme="minorHAnsi" w:hAnsiTheme="minorHAnsi" w:cstheme="minorHAnsi"/>
          <w:sz w:val="22"/>
          <w:szCs w:val="22"/>
          <w:lang w:eastAsia="en-IN"/>
        </w:rPr>
      </w:pPr>
      <w:r w:rsidRPr="002304B0">
        <w:rPr>
          <w:rFonts w:asciiTheme="minorHAnsi" w:hAnsiTheme="minorHAnsi" w:cstheme="minorHAnsi"/>
          <w:sz w:val="22"/>
          <w:szCs w:val="22"/>
          <w:lang w:eastAsia="en-IN"/>
        </w:rPr>
        <w:t>Created database using MySQL, wrote several queries to extract data from database. </w:t>
      </w:r>
    </w:p>
    <w:p w:rsidR="00567B68" w:rsidRPr="002304B0" w:rsidRDefault="00567B68" w:rsidP="00C95D98">
      <w:pPr>
        <w:pStyle w:val="NormalVerdana"/>
        <w:numPr>
          <w:ilvl w:val="0"/>
          <w:numId w:val="15"/>
        </w:numPr>
        <w:spacing w:line="276" w:lineRule="auto"/>
        <w:rPr>
          <w:rFonts w:asciiTheme="minorHAnsi" w:hAnsiTheme="minorHAnsi" w:cstheme="minorHAnsi"/>
          <w:sz w:val="22"/>
          <w:szCs w:val="22"/>
          <w:lang w:eastAsia="en-IN"/>
        </w:rPr>
      </w:pPr>
      <w:r w:rsidRPr="002304B0">
        <w:rPr>
          <w:rFonts w:asciiTheme="minorHAnsi" w:hAnsiTheme="minorHAnsi" w:cstheme="minorHAnsi"/>
          <w:sz w:val="22"/>
          <w:szCs w:val="22"/>
          <w:lang w:eastAsia="en-IN"/>
        </w:rPr>
        <w:t xml:space="preserve">Setup automated </w:t>
      </w:r>
      <w:proofErr w:type="spellStart"/>
      <w:r w:rsidRPr="002304B0">
        <w:rPr>
          <w:rFonts w:asciiTheme="minorHAnsi" w:hAnsiTheme="minorHAnsi" w:cstheme="minorHAnsi"/>
          <w:sz w:val="22"/>
          <w:szCs w:val="22"/>
          <w:lang w:eastAsia="en-IN"/>
        </w:rPr>
        <w:t>cron</w:t>
      </w:r>
      <w:proofErr w:type="spellEnd"/>
      <w:r w:rsidRPr="002304B0">
        <w:rPr>
          <w:rFonts w:asciiTheme="minorHAnsi" w:hAnsiTheme="minorHAnsi" w:cstheme="minorHAnsi"/>
          <w:sz w:val="22"/>
          <w:szCs w:val="22"/>
          <w:lang w:eastAsia="en-IN"/>
        </w:rPr>
        <w:t xml:space="preserve"> jobs to upload data into database, generate graphs, bar charts, </w:t>
      </w:r>
      <w:proofErr w:type="gramStart"/>
      <w:r w:rsidRPr="002304B0">
        <w:rPr>
          <w:rFonts w:asciiTheme="minorHAnsi" w:hAnsiTheme="minorHAnsi" w:cstheme="minorHAnsi"/>
          <w:sz w:val="22"/>
          <w:szCs w:val="22"/>
          <w:lang w:eastAsia="en-IN"/>
        </w:rPr>
        <w:t>upload</w:t>
      </w:r>
      <w:proofErr w:type="gramEnd"/>
      <w:r w:rsidRPr="002304B0">
        <w:rPr>
          <w:rFonts w:asciiTheme="minorHAnsi" w:hAnsiTheme="minorHAnsi" w:cstheme="minorHAnsi"/>
          <w:sz w:val="22"/>
          <w:szCs w:val="22"/>
          <w:lang w:eastAsia="en-IN"/>
        </w:rPr>
        <w:t xml:space="preserve"> these charts to wiki</w:t>
      </w:r>
      <w:r w:rsidR="00516FEF" w:rsidRPr="002304B0">
        <w:rPr>
          <w:rFonts w:asciiTheme="minorHAnsi" w:hAnsiTheme="minorHAnsi" w:cstheme="minorHAnsi"/>
          <w:sz w:val="22"/>
          <w:szCs w:val="22"/>
          <w:lang w:eastAsia="en-IN"/>
        </w:rPr>
        <w:t xml:space="preserve"> and</w:t>
      </w:r>
      <w:r w:rsidRPr="002304B0">
        <w:rPr>
          <w:rFonts w:asciiTheme="minorHAnsi" w:hAnsiTheme="minorHAnsi" w:cstheme="minorHAnsi"/>
          <w:sz w:val="22"/>
          <w:szCs w:val="22"/>
          <w:lang w:eastAsia="en-IN"/>
        </w:rPr>
        <w:t xml:space="preserve"> backup the database. </w:t>
      </w:r>
    </w:p>
    <w:p w:rsidR="00567B68" w:rsidRPr="002304B0" w:rsidRDefault="00567B68" w:rsidP="00C95D98">
      <w:pPr>
        <w:pStyle w:val="NormalVerdana"/>
        <w:numPr>
          <w:ilvl w:val="0"/>
          <w:numId w:val="15"/>
        </w:numPr>
        <w:spacing w:line="276" w:lineRule="auto"/>
        <w:rPr>
          <w:rFonts w:asciiTheme="minorHAnsi" w:hAnsiTheme="minorHAnsi" w:cstheme="minorHAnsi"/>
          <w:sz w:val="22"/>
          <w:szCs w:val="22"/>
          <w:lang w:eastAsia="en-IN"/>
        </w:rPr>
      </w:pPr>
      <w:r w:rsidRPr="002304B0">
        <w:rPr>
          <w:rFonts w:asciiTheme="minorHAnsi" w:hAnsiTheme="minorHAnsi" w:cstheme="minorHAnsi"/>
          <w:sz w:val="22"/>
          <w:szCs w:val="22"/>
          <w:lang w:eastAsia="en-IN"/>
        </w:rPr>
        <w:lastRenderedPageBreak/>
        <w:t>Wrote scripts in </w:t>
      </w:r>
      <w:r w:rsidRPr="002304B0">
        <w:rPr>
          <w:rFonts w:asciiTheme="minorHAnsi" w:hAnsiTheme="minorHAnsi" w:cstheme="minorHAnsi"/>
          <w:sz w:val="22"/>
          <w:szCs w:val="22"/>
        </w:rPr>
        <w:t>Python</w:t>
      </w:r>
      <w:r w:rsidRPr="002304B0">
        <w:rPr>
          <w:rFonts w:asciiTheme="minorHAnsi" w:hAnsiTheme="minorHAnsi" w:cstheme="minorHAnsi"/>
          <w:sz w:val="22"/>
          <w:szCs w:val="22"/>
          <w:lang w:eastAsia="en-IN"/>
        </w:rPr>
        <w:t> for extracting data from HTML file. </w:t>
      </w:r>
    </w:p>
    <w:p w:rsidR="00567B68" w:rsidRPr="002304B0" w:rsidRDefault="00567B68" w:rsidP="00C95D98">
      <w:pPr>
        <w:pStyle w:val="NormalVerdana"/>
        <w:numPr>
          <w:ilvl w:val="0"/>
          <w:numId w:val="15"/>
        </w:numPr>
        <w:spacing w:line="276" w:lineRule="auto"/>
        <w:rPr>
          <w:rFonts w:asciiTheme="minorHAnsi" w:hAnsiTheme="minorHAnsi" w:cstheme="minorHAnsi"/>
          <w:sz w:val="22"/>
          <w:szCs w:val="22"/>
          <w:lang w:eastAsia="en-IN"/>
        </w:rPr>
      </w:pPr>
      <w:r w:rsidRPr="002304B0">
        <w:rPr>
          <w:rFonts w:asciiTheme="minorHAnsi" w:hAnsiTheme="minorHAnsi" w:cstheme="minorHAnsi"/>
          <w:sz w:val="22"/>
          <w:szCs w:val="22"/>
          <w:lang w:eastAsia="en-IN"/>
        </w:rPr>
        <w:t>Effectively communicated with the external vendors to resolve queries. </w:t>
      </w:r>
    </w:p>
    <w:p w:rsidR="00C72CD4" w:rsidRPr="002304B0" w:rsidRDefault="00567B68" w:rsidP="009E4E98">
      <w:pPr>
        <w:pStyle w:val="NormalVerdana"/>
        <w:numPr>
          <w:ilvl w:val="0"/>
          <w:numId w:val="15"/>
        </w:numPr>
        <w:spacing w:line="276" w:lineRule="auto"/>
        <w:rPr>
          <w:rFonts w:asciiTheme="minorHAnsi" w:hAnsiTheme="minorHAnsi" w:cstheme="minorHAnsi"/>
          <w:sz w:val="22"/>
          <w:szCs w:val="22"/>
          <w:lang w:eastAsia="en-IN"/>
        </w:rPr>
      </w:pPr>
      <w:r w:rsidRPr="002304B0">
        <w:rPr>
          <w:rFonts w:asciiTheme="minorHAnsi" w:hAnsiTheme="minorHAnsi" w:cstheme="minorHAnsi"/>
          <w:sz w:val="22"/>
          <w:szCs w:val="22"/>
          <w:lang w:eastAsia="en-IN"/>
        </w:rPr>
        <w:t>Used Perforce for the version control.</w:t>
      </w:r>
    </w:p>
    <w:p w:rsidR="00567B68" w:rsidRPr="002304B0" w:rsidRDefault="00567B68" w:rsidP="00C95D98">
      <w:pPr>
        <w:shd w:val="clear" w:color="auto" w:fill="FFFFFF"/>
        <w:spacing w:after="120" w:line="276" w:lineRule="auto"/>
        <w:outlineLvl w:val="1"/>
        <w:rPr>
          <w:rFonts w:eastAsia="Times New Roman" w:cstheme="minorHAnsi"/>
          <w:bCs/>
          <w:lang w:eastAsia="en-IN"/>
        </w:rPr>
      </w:pPr>
      <w:r w:rsidRPr="002304B0">
        <w:rPr>
          <w:rFonts w:cstheme="minorHAnsi"/>
          <w:b/>
          <w:lang w:eastAsia="en-IN"/>
        </w:rPr>
        <w:t>Environment</w:t>
      </w:r>
      <w:r w:rsidRPr="002304B0">
        <w:rPr>
          <w:rFonts w:cstheme="minorHAnsi"/>
          <w:lang w:eastAsia="en-IN"/>
        </w:rPr>
        <w:t>: </w:t>
      </w:r>
      <w:r w:rsidRPr="002304B0">
        <w:rPr>
          <w:rFonts w:cstheme="minorHAnsi"/>
        </w:rPr>
        <w:t>Python 2.7</w:t>
      </w:r>
      <w:r w:rsidRPr="002304B0">
        <w:rPr>
          <w:rFonts w:cstheme="minorHAnsi"/>
          <w:lang w:eastAsia="en-IN"/>
        </w:rPr>
        <w:t xml:space="preserve">, </w:t>
      </w:r>
      <w:proofErr w:type="spellStart"/>
      <w:r w:rsidRPr="002304B0">
        <w:rPr>
          <w:rFonts w:cstheme="minorHAnsi"/>
          <w:lang w:eastAsia="en-IN"/>
        </w:rPr>
        <w:t>Django</w:t>
      </w:r>
      <w:proofErr w:type="spellEnd"/>
      <w:r w:rsidRPr="002304B0">
        <w:rPr>
          <w:rFonts w:cstheme="minorHAnsi"/>
          <w:lang w:eastAsia="en-IN"/>
        </w:rPr>
        <w:t xml:space="preserve"> 1.4, MySQL, Windows, Linux, HTML, CSS, JQuery, JavaScript, Apache, Linux, </w:t>
      </w:r>
      <w:r w:rsidRPr="002304B0">
        <w:rPr>
          <w:rFonts w:cstheme="minorHAnsi"/>
          <w:shd w:val="clear" w:color="auto" w:fill="FFFFFF"/>
        </w:rPr>
        <w:t xml:space="preserve">Quality </w:t>
      </w:r>
      <w:proofErr w:type="spellStart"/>
      <w:r w:rsidRPr="002304B0">
        <w:rPr>
          <w:rFonts w:cstheme="minorHAnsi"/>
          <w:shd w:val="clear" w:color="auto" w:fill="FFFFFF"/>
        </w:rPr>
        <w:t>Center</w:t>
      </w:r>
      <w:proofErr w:type="spellEnd"/>
    </w:p>
    <w:p w:rsidR="0082641B" w:rsidRPr="002304B0" w:rsidRDefault="00EE03ED" w:rsidP="009E4E98">
      <w:pPr>
        <w:shd w:val="clear" w:color="auto" w:fill="FFFFFF"/>
        <w:spacing w:after="0" w:line="276" w:lineRule="auto"/>
        <w:outlineLvl w:val="1"/>
        <w:rPr>
          <w:rFonts w:eastAsia="Times New Roman" w:cstheme="minorHAnsi"/>
          <w:b/>
          <w:bCs/>
          <w:lang w:eastAsia="en-IN"/>
        </w:rPr>
      </w:pPr>
      <w:r w:rsidRPr="002304B0">
        <w:rPr>
          <w:rFonts w:eastAsia="Times New Roman" w:cstheme="minorHAnsi"/>
          <w:b/>
          <w:bCs/>
          <w:lang w:eastAsia="en-IN"/>
        </w:rPr>
        <w:t>Client: Mazda, Irvi</w:t>
      </w:r>
      <w:r w:rsidR="002304B0">
        <w:rPr>
          <w:rFonts w:eastAsia="Times New Roman" w:cstheme="minorHAnsi"/>
          <w:b/>
          <w:bCs/>
          <w:lang w:eastAsia="en-IN"/>
        </w:rPr>
        <w:t>ne, CA</w:t>
      </w:r>
      <w:r w:rsidR="002304B0">
        <w:rPr>
          <w:rFonts w:eastAsia="Times New Roman" w:cstheme="minorHAnsi"/>
          <w:b/>
          <w:bCs/>
          <w:lang w:eastAsia="en-IN"/>
        </w:rPr>
        <w:tab/>
      </w:r>
      <w:r w:rsidR="002304B0">
        <w:rPr>
          <w:rFonts w:eastAsia="Times New Roman" w:cstheme="minorHAnsi"/>
          <w:b/>
          <w:bCs/>
          <w:lang w:eastAsia="en-IN"/>
        </w:rPr>
        <w:tab/>
      </w:r>
      <w:r w:rsidR="002304B0">
        <w:rPr>
          <w:rFonts w:eastAsia="Times New Roman" w:cstheme="minorHAnsi"/>
          <w:b/>
          <w:bCs/>
          <w:lang w:eastAsia="en-IN"/>
        </w:rPr>
        <w:tab/>
      </w:r>
      <w:r w:rsidR="002304B0">
        <w:rPr>
          <w:rFonts w:eastAsia="Times New Roman" w:cstheme="minorHAnsi"/>
          <w:b/>
          <w:bCs/>
          <w:lang w:eastAsia="en-IN"/>
        </w:rPr>
        <w:tab/>
      </w:r>
      <w:r w:rsidR="002304B0">
        <w:rPr>
          <w:rFonts w:eastAsia="Times New Roman" w:cstheme="minorHAnsi"/>
          <w:b/>
          <w:bCs/>
          <w:lang w:eastAsia="en-IN"/>
        </w:rPr>
        <w:tab/>
      </w:r>
      <w:r w:rsidR="002304B0">
        <w:rPr>
          <w:rFonts w:eastAsia="Times New Roman" w:cstheme="minorHAnsi"/>
          <w:b/>
          <w:bCs/>
          <w:lang w:eastAsia="en-IN"/>
        </w:rPr>
        <w:tab/>
      </w:r>
      <w:r w:rsidR="002304B0">
        <w:rPr>
          <w:rFonts w:eastAsia="Times New Roman" w:cstheme="minorHAnsi"/>
          <w:b/>
          <w:bCs/>
          <w:lang w:eastAsia="en-IN"/>
        </w:rPr>
        <w:tab/>
        <w:t>Mar 2011 – Nov 2012</w:t>
      </w:r>
    </w:p>
    <w:p w:rsidR="00EE03ED" w:rsidRPr="002304B0" w:rsidRDefault="00EE03ED" w:rsidP="00EE03ED">
      <w:pPr>
        <w:shd w:val="clear" w:color="auto" w:fill="FFFFFF"/>
        <w:spacing w:after="0" w:line="276" w:lineRule="auto"/>
        <w:outlineLvl w:val="1"/>
        <w:rPr>
          <w:rFonts w:eastAsia="Times New Roman" w:cstheme="minorHAnsi"/>
          <w:b/>
          <w:bCs/>
          <w:lang w:eastAsia="en-IN"/>
        </w:rPr>
      </w:pPr>
      <w:r w:rsidRPr="002304B0">
        <w:rPr>
          <w:rFonts w:eastAsia="Times New Roman" w:cstheme="minorHAnsi"/>
          <w:b/>
          <w:bCs/>
          <w:lang w:eastAsia="en-IN"/>
        </w:rPr>
        <w:t>Role: Python Developer</w:t>
      </w:r>
    </w:p>
    <w:p w:rsidR="00EE03ED" w:rsidRPr="002304B0" w:rsidRDefault="00EE03ED" w:rsidP="00EE03ED">
      <w:pPr>
        <w:shd w:val="clear" w:color="auto" w:fill="FFFFFF"/>
        <w:spacing w:after="0" w:line="276" w:lineRule="auto"/>
        <w:outlineLvl w:val="1"/>
        <w:rPr>
          <w:rFonts w:eastAsia="Times New Roman" w:cstheme="minorHAnsi"/>
          <w:b/>
          <w:bCs/>
          <w:lang w:eastAsia="en-IN"/>
        </w:rPr>
      </w:pPr>
      <w:r w:rsidRPr="002304B0">
        <w:rPr>
          <w:rFonts w:eastAsia="Times New Roman" w:cstheme="minorHAnsi"/>
          <w:b/>
          <w:bCs/>
          <w:lang w:eastAsia="en-IN"/>
        </w:rPr>
        <w:t>Responsibilities:</w:t>
      </w:r>
    </w:p>
    <w:p w:rsidR="00EE03ED" w:rsidRPr="002304B0" w:rsidRDefault="00EE03ED" w:rsidP="00EE03ED">
      <w:pPr>
        <w:pStyle w:val="ListParagraph"/>
        <w:numPr>
          <w:ilvl w:val="0"/>
          <w:numId w:val="25"/>
        </w:numPr>
        <w:shd w:val="clear" w:color="auto" w:fill="FFFFFF"/>
        <w:spacing w:after="0" w:line="276" w:lineRule="auto"/>
        <w:outlineLvl w:val="1"/>
        <w:rPr>
          <w:rFonts w:eastAsia="Times New Roman" w:cstheme="minorHAnsi"/>
          <w:bCs/>
          <w:lang w:eastAsia="en-IN"/>
        </w:rPr>
      </w:pPr>
      <w:r w:rsidRPr="002304B0">
        <w:rPr>
          <w:rFonts w:eastAsia="Times New Roman" w:cstheme="minorHAnsi"/>
          <w:bCs/>
          <w:lang w:eastAsia="en-IN"/>
        </w:rPr>
        <w:t>Worked on the project from gather requirement developing the entire application, with help from other analyst.</w:t>
      </w:r>
    </w:p>
    <w:p w:rsidR="00EE03ED" w:rsidRPr="002304B0" w:rsidRDefault="00EE03ED" w:rsidP="00EE03ED">
      <w:pPr>
        <w:pStyle w:val="ListParagraph"/>
        <w:numPr>
          <w:ilvl w:val="0"/>
          <w:numId w:val="25"/>
        </w:numPr>
        <w:shd w:val="clear" w:color="auto" w:fill="FFFFFF"/>
        <w:spacing w:after="0" w:line="276" w:lineRule="auto"/>
        <w:outlineLvl w:val="1"/>
        <w:rPr>
          <w:rFonts w:eastAsia="Times New Roman" w:cstheme="minorHAnsi"/>
          <w:bCs/>
          <w:lang w:eastAsia="en-IN"/>
        </w:rPr>
      </w:pPr>
      <w:r w:rsidRPr="002304B0">
        <w:rPr>
          <w:rFonts w:eastAsia="Times New Roman" w:cstheme="minorHAnsi"/>
          <w:bCs/>
          <w:lang w:eastAsia="en-IN"/>
        </w:rPr>
        <w:t xml:space="preserve">Used </w:t>
      </w:r>
      <w:proofErr w:type="spellStart"/>
      <w:r w:rsidRPr="002304B0">
        <w:rPr>
          <w:rFonts w:eastAsia="Times New Roman" w:cstheme="minorHAnsi"/>
          <w:bCs/>
          <w:lang w:eastAsia="en-IN"/>
        </w:rPr>
        <w:t>Django</w:t>
      </w:r>
      <w:proofErr w:type="spellEnd"/>
      <w:r w:rsidRPr="002304B0">
        <w:rPr>
          <w:rFonts w:eastAsia="Times New Roman" w:cstheme="minorHAnsi"/>
          <w:bCs/>
          <w:lang w:eastAsia="en-IN"/>
        </w:rPr>
        <w:t xml:space="preserve"> configuration to manage URLs and application parameters.</w:t>
      </w:r>
    </w:p>
    <w:p w:rsidR="00EE03ED" w:rsidRPr="002304B0" w:rsidRDefault="00EE03ED" w:rsidP="00EE03ED">
      <w:pPr>
        <w:pStyle w:val="ListParagraph"/>
        <w:numPr>
          <w:ilvl w:val="0"/>
          <w:numId w:val="25"/>
        </w:numPr>
        <w:shd w:val="clear" w:color="auto" w:fill="FFFFFF"/>
        <w:spacing w:after="0" w:line="276" w:lineRule="auto"/>
        <w:outlineLvl w:val="1"/>
        <w:rPr>
          <w:rFonts w:eastAsia="Times New Roman" w:cstheme="minorHAnsi"/>
          <w:bCs/>
          <w:lang w:eastAsia="en-IN"/>
        </w:rPr>
      </w:pPr>
      <w:r w:rsidRPr="002304B0">
        <w:rPr>
          <w:rFonts w:eastAsia="Times New Roman" w:cstheme="minorHAnsi"/>
          <w:bCs/>
          <w:lang w:eastAsia="en-IN"/>
        </w:rPr>
        <w:t xml:space="preserve">Generated Python </w:t>
      </w:r>
      <w:proofErr w:type="spellStart"/>
      <w:r w:rsidRPr="002304B0">
        <w:rPr>
          <w:rFonts w:eastAsia="Times New Roman" w:cstheme="minorHAnsi"/>
          <w:bCs/>
          <w:lang w:eastAsia="en-IN"/>
        </w:rPr>
        <w:t>Django</w:t>
      </w:r>
      <w:proofErr w:type="spellEnd"/>
      <w:r w:rsidRPr="002304B0">
        <w:rPr>
          <w:rFonts w:eastAsia="Times New Roman" w:cstheme="minorHAnsi"/>
          <w:bCs/>
          <w:lang w:eastAsia="en-IN"/>
        </w:rPr>
        <w:t xml:space="preserve"> Forms to record data of online users</w:t>
      </w:r>
    </w:p>
    <w:p w:rsidR="00EE03ED" w:rsidRPr="002304B0" w:rsidRDefault="00EE03ED" w:rsidP="00EE03ED">
      <w:pPr>
        <w:pStyle w:val="ListParagraph"/>
        <w:numPr>
          <w:ilvl w:val="0"/>
          <w:numId w:val="25"/>
        </w:numPr>
        <w:shd w:val="clear" w:color="auto" w:fill="FFFFFF"/>
        <w:spacing w:after="0" w:line="276" w:lineRule="auto"/>
        <w:outlineLvl w:val="1"/>
        <w:rPr>
          <w:rFonts w:eastAsia="Times New Roman" w:cstheme="minorHAnsi"/>
          <w:bCs/>
          <w:lang w:eastAsia="en-IN"/>
        </w:rPr>
      </w:pPr>
      <w:r w:rsidRPr="002304B0">
        <w:rPr>
          <w:rFonts w:eastAsia="Times New Roman" w:cstheme="minorHAnsi"/>
          <w:bCs/>
          <w:lang w:eastAsia="en-IN"/>
        </w:rPr>
        <w:t xml:space="preserve">Used Python and </w:t>
      </w:r>
      <w:proofErr w:type="spellStart"/>
      <w:r w:rsidRPr="002304B0">
        <w:rPr>
          <w:rFonts w:eastAsia="Times New Roman" w:cstheme="minorHAnsi"/>
          <w:bCs/>
          <w:lang w:eastAsia="en-IN"/>
        </w:rPr>
        <w:t>Django</w:t>
      </w:r>
      <w:proofErr w:type="spellEnd"/>
      <w:r w:rsidRPr="002304B0">
        <w:rPr>
          <w:rFonts w:eastAsia="Times New Roman" w:cstheme="minorHAnsi"/>
          <w:bCs/>
          <w:lang w:eastAsia="en-IN"/>
        </w:rPr>
        <w:t xml:space="preserve"> creating graphics, XML processing, data exchange and business logic implementation</w:t>
      </w:r>
    </w:p>
    <w:p w:rsidR="00EE03ED" w:rsidRPr="002304B0" w:rsidRDefault="00EE03ED" w:rsidP="00EE03ED">
      <w:pPr>
        <w:pStyle w:val="ListParagraph"/>
        <w:numPr>
          <w:ilvl w:val="0"/>
          <w:numId w:val="25"/>
        </w:numPr>
        <w:shd w:val="clear" w:color="auto" w:fill="FFFFFF"/>
        <w:spacing w:after="0" w:line="276" w:lineRule="auto"/>
        <w:outlineLvl w:val="1"/>
        <w:rPr>
          <w:rFonts w:eastAsia="Times New Roman" w:cstheme="minorHAnsi"/>
          <w:bCs/>
          <w:lang w:eastAsia="en-IN"/>
        </w:rPr>
      </w:pPr>
      <w:r w:rsidRPr="002304B0">
        <w:rPr>
          <w:rFonts w:eastAsia="Times New Roman" w:cstheme="minorHAnsi"/>
          <w:bCs/>
          <w:lang w:eastAsia="en-IN"/>
        </w:rPr>
        <w:t>Used Python based GUI components for the front end functionality such as selection criteria.</w:t>
      </w:r>
    </w:p>
    <w:p w:rsidR="00EE03ED" w:rsidRPr="002304B0" w:rsidRDefault="00EE03ED" w:rsidP="00EE03ED">
      <w:pPr>
        <w:pStyle w:val="ListParagraph"/>
        <w:numPr>
          <w:ilvl w:val="0"/>
          <w:numId w:val="25"/>
        </w:numPr>
        <w:shd w:val="clear" w:color="auto" w:fill="FFFFFF"/>
        <w:spacing w:after="0" w:line="276" w:lineRule="auto"/>
        <w:outlineLvl w:val="1"/>
        <w:rPr>
          <w:rFonts w:eastAsia="Times New Roman" w:cstheme="minorHAnsi"/>
          <w:bCs/>
          <w:lang w:eastAsia="en-IN"/>
        </w:rPr>
      </w:pPr>
      <w:r w:rsidRPr="002304B0">
        <w:rPr>
          <w:rFonts w:eastAsia="Times New Roman" w:cstheme="minorHAnsi"/>
          <w:bCs/>
          <w:lang w:eastAsia="en-IN"/>
        </w:rPr>
        <w:t>Designed and developed the UI of the website using HTML, XHTML, AJAX, CSS and JavaScript.</w:t>
      </w:r>
    </w:p>
    <w:p w:rsidR="00EE03ED" w:rsidRPr="002304B0" w:rsidRDefault="00EE03ED" w:rsidP="00EE03ED">
      <w:pPr>
        <w:pStyle w:val="ListParagraph"/>
        <w:numPr>
          <w:ilvl w:val="0"/>
          <w:numId w:val="25"/>
        </w:numPr>
        <w:shd w:val="clear" w:color="auto" w:fill="FFFFFF"/>
        <w:spacing w:after="0" w:line="276" w:lineRule="auto"/>
        <w:outlineLvl w:val="1"/>
        <w:rPr>
          <w:rFonts w:eastAsia="Times New Roman" w:cstheme="minorHAnsi"/>
          <w:bCs/>
          <w:lang w:eastAsia="en-IN"/>
        </w:rPr>
      </w:pPr>
      <w:r w:rsidRPr="002304B0">
        <w:rPr>
          <w:rFonts w:eastAsia="Times New Roman" w:cstheme="minorHAnsi"/>
          <w:bCs/>
          <w:lang w:eastAsia="en-IN"/>
        </w:rPr>
        <w:t>Also used Bootstrap as a mechanism to manage and organize the html page layout.</w:t>
      </w:r>
    </w:p>
    <w:p w:rsidR="00EE03ED" w:rsidRPr="002304B0" w:rsidRDefault="00EE03ED" w:rsidP="00EE03ED">
      <w:pPr>
        <w:pStyle w:val="ListParagraph"/>
        <w:numPr>
          <w:ilvl w:val="0"/>
          <w:numId w:val="25"/>
        </w:numPr>
        <w:shd w:val="clear" w:color="auto" w:fill="FFFFFF"/>
        <w:spacing w:after="0" w:line="276" w:lineRule="auto"/>
        <w:outlineLvl w:val="1"/>
        <w:rPr>
          <w:rFonts w:eastAsia="Times New Roman" w:cstheme="minorHAnsi"/>
          <w:bCs/>
          <w:lang w:eastAsia="en-IN"/>
        </w:rPr>
      </w:pPr>
      <w:r w:rsidRPr="002304B0">
        <w:rPr>
          <w:rFonts w:eastAsia="Times New Roman" w:cstheme="minorHAnsi"/>
          <w:bCs/>
          <w:lang w:eastAsia="en-IN"/>
        </w:rPr>
        <w:t xml:space="preserve">Used </w:t>
      </w:r>
      <w:proofErr w:type="spellStart"/>
      <w:r w:rsidRPr="002304B0">
        <w:rPr>
          <w:rFonts w:eastAsia="Times New Roman" w:cstheme="minorHAnsi"/>
          <w:bCs/>
          <w:lang w:eastAsia="en-IN"/>
        </w:rPr>
        <w:t>Django</w:t>
      </w:r>
      <w:proofErr w:type="spellEnd"/>
      <w:r w:rsidRPr="002304B0">
        <w:rPr>
          <w:rFonts w:eastAsia="Times New Roman" w:cstheme="minorHAnsi"/>
          <w:bCs/>
          <w:lang w:eastAsia="en-IN"/>
        </w:rPr>
        <w:t xml:space="preserve"> configuration to manage URLs and application parameters.</w:t>
      </w:r>
    </w:p>
    <w:p w:rsidR="00EE03ED" w:rsidRPr="002304B0" w:rsidRDefault="00EE03ED" w:rsidP="00EE03ED">
      <w:pPr>
        <w:pStyle w:val="ListParagraph"/>
        <w:numPr>
          <w:ilvl w:val="0"/>
          <w:numId w:val="25"/>
        </w:numPr>
        <w:shd w:val="clear" w:color="auto" w:fill="FFFFFF"/>
        <w:spacing w:after="0" w:line="276" w:lineRule="auto"/>
        <w:outlineLvl w:val="1"/>
        <w:rPr>
          <w:rFonts w:eastAsia="Times New Roman" w:cstheme="minorHAnsi"/>
          <w:bCs/>
          <w:lang w:eastAsia="en-IN"/>
        </w:rPr>
      </w:pPr>
      <w:r w:rsidRPr="002304B0">
        <w:rPr>
          <w:rFonts w:eastAsia="Times New Roman" w:cstheme="minorHAnsi"/>
          <w:bCs/>
          <w:lang w:eastAsia="en-IN"/>
        </w:rPr>
        <w:t>Added support for Amazon AWS S3 and RDS to host static/media files and the database into Amazon Cloud.</w:t>
      </w:r>
    </w:p>
    <w:p w:rsidR="00EE03ED" w:rsidRPr="002304B0" w:rsidRDefault="00EE03ED" w:rsidP="00EE03ED">
      <w:pPr>
        <w:pStyle w:val="ListParagraph"/>
        <w:numPr>
          <w:ilvl w:val="0"/>
          <w:numId w:val="25"/>
        </w:numPr>
        <w:shd w:val="clear" w:color="auto" w:fill="FFFFFF"/>
        <w:spacing w:after="0" w:line="276" w:lineRule="auto"/>
        <w:outlineLvl w:val="1"/>
        <w:rPr>
          <w:rFonts w:eastAsia="Times New Roman" w:cstheme="minorHAnsi"/>
          <w:bCs/>
          <w:lang w:eastAsia="en-IN"/>
        </w:rPr>
      </w:pPr>
      <w:r w:rsidRPr="002304B0">
        <w:rPr>
          <w:rFonts w:eastAsia="Times New Roman" w:cstheme="minorHAnsi"/>
          <w:bCs/>
          <w:lang w:eastAsia="en-IN"/>
        </w:rPr>
        <w:t xml:space="preserve">Use of Python Frameworks for data analysis including </w:t>
      </w:r>
      <w:proofErr w:type="spellStart"/>
      <w:r w:rsidRPr="002304B0">
        <w:rPr>
          <w:rFonts w:eastAsia="Times New Roman" w:cstheme="minorHAnsi"/>
          <w:bCs/>
          <w:lang w:eastAsia="en-IN"/>
        </w:rPr>
        <w:t>Sqlalchemy</w:t>
      </w:r>
      <w:proofErr w:type="spellEnd"/>
      <w:r w:rsidRPr="002304B0">
        <w:rPr>
          <w:rFonts w:eastAsia="Times New Roman" w:cstheme="minorHAnsi"/>
          <w:bCs/>
          <w:lang w:eastAsia="en-IN"/>
        </w:rPr>
        <w:t>.</w:t>
      </w:r>
    </w:p>
    <w:p w:rsidR="00EE03ED" w:rsidRPr="002304B0" w:rsidRDefault="00EE03ED" w:rsidP="00EE03ED">
      <w:pPr>
        <w:pStyle w:val="ListParagraph"/>
        <w:numPr>
          <w:ilvl w:val="0"/>
          <w:numId w:val="25"/>
        </w:numPr>
        <w:shd w:val="clear" w:color="auto" w:fill="FFFFFF"/>
        <w:spacing w:after="0" w:line="276" w:lineRule="auto"/>
        <w:outlineLvl w:val="1"/>
        <w:rPr>
          <w:rFonts w:eastAsia="Times New Roman" w:cstheme="minorHAnsi"/>
          <w:bCs/>
          <w:lang w:eastAsia="en-IN"/>
        </w:rPr>
      </w:pPr>
      <w:r w:rsidRPr="002304B0">
        <w:rPr>
          <w:rFonts w:eastAsia="Times New Roman" w:cstheme="minorHAnsi"/>
          <w:bCs/>
          <w:lang w:eastAsia="en-IN"/>
        </w:rPr>
        <w:t>Designed and created backend data access modules using PL/SQL stored procedures and Oracle 9i.</w:t>
      </w:r>
    </w:p>
    <w:p w:rsidR="00EE03ED" w:rsidRPr="002304B0" w:rsidRDefault="00EE03ED" w:rsidP="00EE03ED">
      <w:pPr>
        <w:pStyle w:val="ListParagraph"/>
        <w:numPr>
          <w:ilvl w:val="0"/>
          <w:numId w:val="25"/>
        </w:numPr>
        <w:shd w:val="clear" w:color="auto" w:fill="FFFFFF"/>
        <w:spacing w:after="0" w:line="276" w:lineRule="auto"/>
        <w:outlineLvl w:val="1"/>
        <w:rPr>
          <w:rFonts w:eastAsia="Times New Roman" w:cstheme="minorHAnsi"/>
          <w:bCs/>
          <w:lang w:eastAsia="en-IN"/>
        </w:rPr>
      </w:pPr>
      <w:r w:rsidRPr="002304B0">
        <w:rPr>
          <w:rFonts w:eastAsia="Times New Roman" w:cstheme="minorHAnsi"/>
          <w:bCs/>
          <w:lang w:eastAsia="en-IN"/>
        </w:rPr>
        <w:t xml:space="preserve">Experience in Data warehousing (ETL), DB Administration using Teradata. </w:t>
      </w:r>
    </w:p>
    <w:p w:rsidR="00EE03ED" w:rsidRPr="002304B0" w:rsidRDefault="00EE03ED" w:rsidP="00EE03ED">
      <w:pPr>
        <w:pStyle w:val="ListParagraph"/>
        <w:numPr>
          <w:ilvl w:val="0"/>
          <w:numId w:val="25"/>
        </w:numPr>
        <w:shd w:val="clear" w:color="auto" w:fill="FFFFFF"/>
        <w:spacing w:after="0" w:line="276" w:lineRule="auto"/>
        <w:outlineLvl w:val="1"/>
        <w:rPr>
          <w:rFonts w:eastAsia="Times New Roman" w:cstheme="minorHAnsi"/>
          <w:bCs/>
          <w:lang w:eastAsia="en-IN"/>
        </w:rPr>
      </w:pPr>
      <w:r w:rsidRPr="002304B0">
        <w:rPr>
          <w:rFonts w:eastAsia="Times New Roman" w:cstheme="minorHAnsi"/>
          <w:bCs/>
          <w:lang w:eastAsia="en-IN"/>
        </w:rPr>
        <w:t>Have extensively worked in Teradata Tools.</w:t>
      </w:r>
    </w:p>
    <w:p w:rsidR="00EE03ED" w:rsidRPr="002304B0" w:rsidRDefault="00EE03ED" w:rsidP="00EE03ED">
      <w:pPr>
        <w:pStyle w:val="ListParagraph"/>
        <w:numPr>
          <w:ilvl w:val="0"/>
          <w:numId w:val="25"/>
        </w:numPr>
        <w:shd w:val="clear" w:color="auto" w:fill="FFFFFF"/>
        <w:spacing w:after="0" w:line="276" w:lineRule="auto"/>
        <w:outlineLvl w:val="1"/>
        <w:rPr>
          <w:rFonts w:eastAsia="Times New Roman" w:cstheme="minorHAnsi"/>
          <w:bCs/>
          <w:lang w:eastAsia="en-IN"/>
        </w:rPr>
      </w:pPr>
      <w:r w:rsidRPr="002304B0">
        <w:rPr>
          <w:rFonts w:eastAsia="Times New Roman" w:cstheme="minorHAnsi"/>
          <w:bCs/>
          <w:lang w:eastAsia="en-IN"/>
        </w:rPr>
        <w:t xml:space="preserve">Involved in Logical &amp; Physical Database Layout Design. </w:t>
      </w:r>
    </w:p>
    <w:p w:rsidR="00EE03ED" w:rsidRPr="002304B0" w:rsidRDefault="00EE03ED" w:rsidP="00EE03ED">
      <w:pPr>
        <w:pStyle w:val="ListParagraph"/>
        <w:numPr>
          <w:ilvl w:val="0"/>
          <w:numId w:val="25"/>
        </w:numPr>
        <w:shd w:val="clear" w:color="auto" w:fill="FFFFFF"/>
        <w:spacing w:after="0" w:line="276" w:lineRule="auto"/>
        <w:outlineLvl w:val="1"/>
        <w:rPr>
          <w:rFonts w:eastAsia="Times New Roman" w:cstheme="minorHAnsi"/>
          <w:bCs/>
          <w:lang w:eastAsia="en-IN"/>
        </w:rPr>
      </w:pPr>
      <w:r w:rsidRPr="002304B0">
        <w:rPr>
          <w:rFonts w:eastAsia="Times New Roman" w:cstheme="minorHAnsi"/>
          <w:bCs/>
          <w:lang w:eastAsia="en-IN"/>
        </w:rPr>
        <w:t xml:space="preserve">Created table structure for data marts in </w:t>
      </w:r>
      <w:proofErr w:type="spellStart"/>
      <w:r w:rsidRPr="002304B0">
        <w:rPr>
          <w:rFonts w:eastAsia="Times New Roman" w:cstheme="minorHAnsi"/>
          <w:bCs/>
          <w:lang w:eastAsia="en-IN"/>
        </w:rPr>
        <w:t>Netezza</w:t>
      </w:r>
      <w:proofErr w:type="spellEnd"/>
      <w:r w:rsidRPr="002304B0">
        <w:rPr>
          <w:rFonts w:eastAsia="Times New Roman" w:cstheme="minorHAnsi"/>
          <w:bCs/>
          <w:lang w:eastAsia="en-IN"/>
        </w:rPr>
        <w:t>.</w:t>
      </w:r>
    </w:p>
    <w:p w:rsidR="00EE03ED" w:rsidRPr="002304B0" w:rsidRDefault="00EE03ED" w:rsidP="00EE03ED">
      <w:pPr>
        <w:pStyle w:val="ListParagraph"/>
        <w:numPr>
          <w:ilvl w:val="0"/>
          <w:numId w:val="25"/>
        </w:numPr>
        <w:shd w:val="clear" w:color="auto" w:fill="FFFFFF"/>
        <w:spacing w:after="0" w:line="276" w:lineRule="auto"/>
        <w:outlineLvl w:val="1"/>
        <w:rPr>
          <w:rFonts w:eastAsia="Times New Roman" w:cstheme="minorHAnsi"/>
          <w:bCs/>
          <w:lang w:eastAsia="en-IN"/>
        </w:rPr>
      </w:pPr>
      <w:r w:rsidRPr="002304B0">
        <w:rPr>
          <w:rFonts w:eastAsia="Times New Roman" w:cstheme="minorHAnsi"/>
          <w:bCs/>
          <w:lang w:eastAsia="en-IN"/>
        </w:rPr>
        <w:t xml:space="preserve">Created data load process to load data from OLTP sources into </w:t>
      </w:r>
      <w:proofErr w:type="spellStart"/>
      <w:r w:rsidRPr="002304B0">
        <w:rPr>
          <w:rFonts w:eastAsia="Times New Roman" w:cstheme="minorHAnsi"/>
          <w:bCs/>
          <w:lang w:eastAsia="en-IN"/>
        </w:rPr>
        <w:t>Netezza</w:t>
      </w:r>
      <w:proofErr w:type="spellEnd"/>
    </w:p>
    <w:p w:rsidR="00EE03ED" w:rsidRPr="002304B0" w:rsidRDefault="00EE03ED" w:rsidP="00EE03ED">
      <w:pPr>
        <w:pStyle w:val="ListParagraph"/>
        <w:numPr>
          <w:ilvl w:val="0"/>
          <w:numId w:val="25"/>
        </w:numPr>
        <w:shd w:val="clear" w:color="auto" w:fill="FFFFFF"/>
        <w:spacing w:after="0" w:line="276" w:lineRule="auto"/>
        <w:outlineLvl w:val="1"/>
        <w:rPr>
          <w:rFonts w:eastAsia="Times New Roman" w:cstheme="minorHAnsi"/>
          <w:bCs/>
          <w:lang w:eastAsia="en-IN"/>
        </w:rPr>
      </w:pPr>
      <w:r w:rsidRPr="002304B0">
        <w:rPr>
          <w:rFonts w:eastAsia="Times New Roman" w:cstheme="minorHAnsi"/>
          <w:bCs/>
          <w:lang w:eastAsia="en-IN"/>
        </w:rPr>
        <w:t>Created database access layer using JDBC and PL/SQL stored procedures.</w:t>
      </w:r>
    </w:p>
    <w:p w:rsidR="005A6513" w:rsidRPr="002304B0" w:rsidRDefault="005A6513" w:rsidP="005A6513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cstheme="minorHAnsi"/>
        </w:rPr>
      </w:pPr>
      <w:r w:rsidRPr="002304B0">
        <w:rPr>
          <w:rFonts w:cstheme="minorHAnsi"/>
        </w:rPr>
        <w:t xml:space="preserve">Involved in </w:t>
      </w:r>
      <w:proofErr w:type="spellStart"/>
      <w:r w:rsidRPr="002304B0">
        <w:rPr>
          <w:rFonts w:cstheme="minorHAnsi"/>
        </w:rPr>
        <w:t>analyzing</w:t>
      </w:r>
      <w:proofErr w:type="spellEnd"/>
      <w:r w:rsidRPr="002304B0">
        <w:rPr>
          <w:rFonts w:cstheme="minorHAnsi"/>
        </w:rPr>
        <w:t xml:space="preserve"> Business Requirement Documents and Technical Specification document and developed test plan and test cases for testing the application.</w:t>
      </w:r>
    </w:p>
    <w:p w:rsidR="005A6513" w:rsidRPr="002304B0" w:rsidRDefault="005A6513" w:rsidP="005A6513">
      <w:pPr>
        <w:pStyle w:val="HTMLPreformatted"/>
        <w:numPr>
          <w:ilvl w:val="0"/>
          <w:numId w:val="25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2304B0">
        <w:rPr>
          <w:rFonts w:asciiTheme="minorHAnsi" w:hAnsiTheme="minorHAnsi" w:cstheme="minorHAnsi"/>
          <w:sz w:val="22"/>
          <w:szCs w:val="22"/>
        </w:rPr>
        <w:t xml:space="preserve">Prepared </w:t>
      </w:r>
      <w:r w:rsidRPr="002304B0">
        <w:rPr>
          <w:rFonts w:asciiTheme="minorHAnsi" w:hAnsiTheme="minorHAnsi" w:cstheme="minorHAnsi"/>
          <w:b/>
          <w:bCs/>
          <w:sz w:val="22"/>
          <w:szCs w:val="22"/>
        </w:rPr>
        <w:t>Test Matrix</w:t>
      </w:r>
      <w:r w:rsidRPr="002304B0">
        <w:rPr>
          <w:rFonts w:asciiTheme="minorHAnsi" w:hAnsiTheme="minorHAnsi" w:cstheme="minorHAnsi"/>
          <w:sz w:val="22"/>
          <w:szCs w:val="22"/>
        </w:rPr>
        <w:t xml:space="preserve"> to keep track of the requirements and the test case</w:t>
      </w:r>
      <w:r w:rsidRPr="002304B0">
        <w:rPr>
          <w:rFonts w:asciiTheme="minorHAnsi" w:hAnsiTheme="minorHAnsi" w:cstheme="minorHAnsi"/>
          <w:bCs/>
          <w:sz w:val="22"/>
          <w:szCs w:val="22"/>
        </w:rPr>
        <w:t>s</w:t>
      </w:r>
      <w:r w:rsidRPr="002304B0">
        <w:rPr>
          <w:rFonts w:asciiTheme="minorHAnsi" w:hAnsiTheme="minorHAnsi" w:cstheme="minorHAnsi"/>
          <w:sz w:val="22"/>
          <w:szCs w:val="22"/>
        </w:rPr>
        <w:t>.</w:t>
      </w:r>
    </w:p>
    <w:p w:rsidR="005A6513" w:rsidRPr="002304B0" w:rsidRDefault="005A6513" w:rsidP="005A6513">
      <w:pPr>
        <w:pStyle w:val="Header"/>
        <w:numPr>
          <w:ilvl w:val="0"/>
          <w:numId w:val="25"/>
        </w:numPr>
        <w:tabs>
          <w:tab w:val="clear" w:pos="4320"/>
          <w:tab w:val="clear" w:pos="8640"/>
        </w:tabs>
        <w:contextualSpacing/>
        <w:jc w:val="both"/>
        <w:rPr>
          <w:rStyle w:val="blackres1"/>
          <w:rFonts w:asciiTheme="minorHAnsi" w:eastAsia="Calibri" w:hAnsiTheme="minorHAnsi" w:cstheme="minorHAnsi"/>
          <w:color w:val="auto"/>
          <w:sz w:val="22"/>
          <w:szCs w:val="22"/>
        </w:rPr>
      </w:pPr>
      <w:r w:rsidRPr="002304B0">
        <w:rPr>
          <w:rStyle w:val="blackres1"/>
          <w:rFonts w:asciiTheme="minorHAnsi" w:eastAsia="Calibri" w:hAnsiTheme="minorHAnsi" w:cstheme="minorHAnsi"/>
          <w:color w:val="auto"/>
          <w:sz w:val="22"/>
          <w:szCs w:val="22"/>
        </w:rPr>
        <w:t xml:space="preserve">Identified test cases to automate. Automate those test cases using </w:t>
      </w:r>
      <w:r w:rsidRPr="002304B0">
        <w:rPr>
          <w:rStyle w:val="blackres1"/>
          <w:rFonts w:asciiTheme="minorHAnsi" w:eastAsia="Calibri" w:hAnsiTheme="minorHAnsi" w:cstheme="minorHAnsi"/>
          <w:b/>
          <w:color w:val="auto"/>
          <w:sz w:val="22"/>
          <w:szCs w:val="22"/>
        </w:rPr>
        <w:t xml:space="preserve">Selenium </w:t>
      </w:r>
      <w:proofErr w:type="spellStart"/>
      <w:r w:rsidRPr="002304B0">
        <w:rPr>
          <w:rStyle w:val="blackres1"/>
          <w:rFonts w:asciiTheme="minorHAnsi" w:eastAsia="Calibri" w:hAnsiTheme="minorHAnsi" w:cstheme="minorHAnsi"/>
          <w:b/>
          <w:color w:val="auto"/>
          <w:sz w:val="22"/>
          <w:szCs w:val="22"/>
        </w:rPr>
        <w:t>WebDriver</w:t>
      </w:r>
      <w:proofErr w:type="spellEnd"/>
      <w:r w:rsidRPr="002304B0">
        <w:rPr>
          <w:rStyle w:val="blackres1"/>
          <w:rFonts w:asciiTheme="minorHAnsi" w:eastAsia="Calibri" w:hAnsiTheme="minorHAnsi" w:cstheme="minorHAnsi"/>
          <w:b/>
          <w:color w:val="auto"/>
          <w:sz w:val="22"/>
          <w:szCs w:val="22"/>
        </w:rPr>
        <w:t xml:space="preserve">, </w:t>
      </w:r>
      <w:proofErr w:type="spellStart"/>
      <w:r w:rsidRPr="002304B0">
        <w:rPr>
          <w:rStyle w:val="blackres1"/>
          <w:rFonts w:asciiTheme="minorHAnsi" w:eastAsia="Calibri" w:hAnsiTheme="minorHAnsi" w:cstheme="minorHAnsi"/>
          <w:b/>
          <w:color w:val="auto"/>
          <w:sz w:val="22"/>
          <w:szCs w:val="22"/>
        </w:rPr>
        <w:t>Junit</w:t>
      </w:r>
      <w:proofErr w:type="spellEnd"/>
      <w:r w:rsidRPr="002304B0">
        <w:rPr>
          <w:rStyle w:val="blackres1"/>
          <w:rFonts w:asciiTheme="minorHAnsi" w:eastAsia="Calibri" w:hAnsiTheme="minorHAnsi" w:cstheme="minorHAnsi"/>
          <w:color w:val="auto"/>
          <w:sz w:val="22"/>
          <w:szCs w:val="22"/>
        </w:rPr>
        <w:t xml:space="preserve"> and </w:t>
      </w:r>
      <w:r w:rsidRPr="002304B0">
        <w:rPr>
          <w:rStyle w:val="blackres1"/>
          <w:rFonts w:asciiTheme="minorHAnsi" w:eastAsia="Calibri" w:hAnsiTheme="minorHAnsi" w:cstheme="minorHAnsi"/>
          <w:b/>
          <w:color w:val="auto"/>
          <w:sz w:val="22"/>
          <w:szCs w:val="22"/>
        </w:rPr>
        <w:t>Java technologies (Eclipse IDE)</w:t>
      </w:r>
      <w:r w:rsidRPr="002304B0">
        <w:rPr>
          <w:rStyle w:val="blackres1"/>
          <w:rFonts w:asciiTheme="minorHAnsi" w:eastAsia="Calibri" w:hAnsiTheme="minorHAnsi" w:cstheme="minorHAnsi"/>
          <w:color w:val="auto"/>
          <w:sz w:val="22"/>
          <w:szCs w:val="22"/>
        </w:rPr>
        <w:t>. Contributed in framework creation.</w:t>
      </w:r>
    </w:p>
    <w:p w:rsidR="005A6513" w:rsidRPr="002304B0" w:rsidRDefault="005A6513" w:rsidP="005A6513">
      <w:pPr>
        <w:pStyle w:val="normalchar"/>
        <w:numPr>
          <w:ilvl w:val="0"/>
          <w:numId w:val="25"/>
        </w:numPr>
        <w:contextualSpacing/>
        <w:rPr>
          <w:rFonts w:asciiTheme="minorHAnsi" w:hAnsiTheme="minorHAnsi" w:cstheme="minorHAnsi"/>
          <w:sz w:val="22"/>
          <w:szCs w:val="22"/>
        </w:rPr>
      </w:pPr>
      <w:r w:rsidRPr="002304B0">
        <w:rPr>
          <w:rFonts w:asciiTheme="minorHAnsi" w:hAnsiTheme="minorHAnsi" w:cstheme="minorHAnsi"/>
          <w:sz w:val="22"/>
          <w:szCs w:val="22"/>
        </w:rPr>
        <w:t xml:space="preserve">Extensively used </w:t>
      </w:r>
      <w:r w:rsidRPr="002304B0">
        <w:rPr>
          <w:rFonts w:asciiTheme="minorHAnsi" w:hAnsiTheme="minorHAnsi" w:cstheme="minorHAnsi"/>
          <w:b/>
          <w:sz w:val="22"/>
          <w:szCs w:val="22"/>
        </w:rPr>
        <w:t>Page Objects design</w:t>
      </w:r>
      <w:r w:rsidRPr="002304B0">
        <w:rPr>
          <w:rFonts w:asciiTheme="minorHAnsi" w:hAnsiTheme="minorHAnsi" w:cstheme="minorHAnsi"/>
          <w:sz w:val="22"/>
          <w:szCs w:val="22"/>
        </w:rPr>
        <w:t xml:space="preserve"> and </w:t>
      </w:r>
      <w:r w:rsidRPr="002304B0">
        <w:rPr>
          <w:rFonts w:asciiTheme="minorHAnsi" w:hAnsiTheme="minorHAnsi" w:cstheme="minorHAnsi"/>
          <w:b/>
          <w:sz w:val="22"/>
          <w:szCs w:val="22"/>
        </w:rPr>
        <w:t>page navigation</w:t>
      </w:r>
      <w:r w:rsidRPr="002304B0">
        <w:rPr>
          <w:rFonts w:asciiTheme="minorHAnsi" w:hAnsiTheme="minorHAnsi" w:cstheme="minorHAnsi"/>
          <w:sz w:val="22"/>
          <w:szCs w:val="22"/>
        </w:rPr>
        <w:t xml:space="preserve"> framework for readable test script and easy maintenance from developer perspectives.</w:t>
      </w:r>
    </w:p>
    <w:p w:rsidR="005A6513" w:rsidRPr="002304B0" w:rsidRDefault="005A6513" w:rsidP="005A6513">
      <w:pPr>
        <w:pStyle w:val="BodyText"/>
        <w:numPr>
          <w:ilvl w:val="0"/>
          <w:numId w:val="25"/>
        </w:numPr>
        <w:spacing w:after="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2304B0">
        <w:rPr>
          <w:rFonts w:asciiTheme="minorHAnsi" w:hAnsiTheme="minorHAnsi" w:cstheme="minorHAnsi"/>
          <w:sz w:val="22"/>
          <w:szCs w:val="22"/>
        </w:rPr>
        <w:t xml:space="preserve">Developed test automation scripts using </w:t>
      </w:r>
      <w:r w:rsidRPr="002304B0">
        <w:rPr>
          <w:rFonts w:asciiTheme="minorHAnsi" w:hAnsiTheme="minorHAnsi" w:cstheme="minorHAnsi"/>
          <w:b/>
          <w:bCs/>
          <w:sz w:val="22"/>
          <w:szCs w:val="22"/>
        </w:rPr>
        <w:t xml:space="preserve">Selenium </w:t>
      </w:r>
      <w:proofErr w:type="spellStart"/>
      <w:r w:rsidRPr="002304B0">
        <w:rPr>
          <w:rFonts w:asciiTheme="minorHAnsi" w:hAnsiTheme="minorHAnsi" w:cstheme="minorHAnsi"/>
          <w:b/>
          <w:bCs/>
          <w:sz w:val="22"/>
          <w:szCs w:val="22"/>
        </w:rPr>
        <w:t>WebDriver</w:t>
      </w:r>
      <w:proofErr w:type="spellEnd"/>
      <w:r w:rsidRPr="002304B0">
        <w:rPr>
          <w:rFonts w:asciiTheme="minorHAnsi" w:hAnsiTheme="minorHAnsi" w:cstheme="minorHAnsi"/>
          <w:sz w:val="22"/>
          <w:szCs w:val="22"/>
        </w:rPr>
        <w:t xml:space="preserve"> for regression and performance testing of the various releases of the application.</w:t>
      </w:r>
    </w:p>
    <w:p w:rsidR="005A6513" w:rsidRPr="002304B0" w:rsidRDefault="005A6513" w:rsidP="005A6513">
      <w:pPr>
        <w:pStyle w:val="ListParagraph"/>
        <w:numPr>
          <w:ilvl w:val="0"/>
          <w:numId w:val="25"/>
        </w:numPr>
        <w:suppressAutoHyphens/>
        <w:spacing w:after="0" w:line="240" w:lineRule="auto"/>
        <w:jc w:val="both"/>
        <w:rPr>
          <w:rFonts w:cstheme="minorHAnsi"/>
        </w:rPr>
      </w:pPr>
      <w:r w:rsidRPr="002304B0">
        <w:rPr>
          <w:rFonts w:cstheme="minorHAnsi"/>
        </w:rPr>
        <w:t xml:space="preserve">Performed manual testing of each build and then </w:t>
      </w:r>
      <w:r w:rsidRPr="002304B0">
        <w:rPr>
          <w:rFonts w:cstheme="minorHAnsi"/>
          <w:b/>
        </w:rPr>
        <w:t>regression testing</w:t>
      </w:r>
      <w:r w:rsidRPr="002304B0">
        <w:rPr>
          <w:rFonts w:cstheme="minorHAnsi"/>
        </w:rPr>
        <w:t xml:space="preserve"> on each builds using </w:t>
      </w:r>
      <w:r w:rsidRPr="002304B0">
        <w:rPr>
          <w:rFonts w:cstheme="minorHAnsi"/>
          <w:b/>
        </w:rPr>
        <w:t xml:space="preserve">Selenium </w:t>
      </w:r>
      <w:proofErr w:type="spellStart"/>
      <w:r w:rsidRPr="002304B0">
        <w:rPr>
          <w:rFonts w:cstheme="minorHAnsi"/>
          <w:b/>
        </w:rPr>
        <w:t>WebDriver</w:t>
      </w:r>
      <w:proofErr w:type="spellEnd"/>
      <w:r w:rsidRPr="002304B0">
        <w:rPr>
          <w:rFonts w:cstheme="minorHAnsi"/>
          <w:b/>
        </w:rPr>
        <w:t>.</w:t>
      </w:r>
    </w:p>
    <w:p w:rsidR="005A6513" w:rsidRPr="002304B0" w:rsidRDefault="005A6513" w:rsidP="005A6513">
      <w:pPr>
        <w:pStyle w:val="ListParagraph"/>
        <w:numPr>
          <w:ilvl w:val="0"/>
          <w:numId w:val="25"/>
        </w:numPr>
        <w:suppressAutoHyphens/>
        <w:spacing w:after="0" w:line="240" w:lineRule="auto"/>
        <w:jc w:val="both"/>
        <w:rPr>
          <w:rFonts w:cstheme="minorHAnsi"/>
        </w:rPr>
      </w:pPr>
      <w:r w:rsidRPr="002304B0">
        <w:rPr>
          <w:rFonts w:cstheme="minorHAnsi"/>
        </w:rPr>
        <w:t xml:space="preserve">Performed UI testing and front end testing using </w:t>
      </w:r>
      <w:r w:rsidRPr="002304B0">
        <w:rPr>
          <w:rFonts w:cstheme="minorHAnsi"/>
          <w:b/>
        </w:rPr>
        <w:t>Selenium.</w:t>
      </w:r>
    </w:p>
    <w:p w:rsidR="005A6513" w:rsidRPr="002304B0" w:rsidRDefault="005A6513" w:rsidP="005A6513">
      <w:pPr>
        <w:pStyle w:val="ListParagraph"/>
        <w:numPr>
          <w:ilvl w:val="0"/>
          <w:numId w:val="25"/>
        </w:numPr>
        <w:suppressAutoHyphens/>
        <w:spacing w:after="0" w:line="240" w:lineRule="auto"/>
        <w:jc w:val="both"/>
        <w:rPr>
          <w:rFonts w:cstheme="minorHAnsi"/>
        </w:rPr>
      </w:pPr>
      <w:r w:rsidRPr="002304B0">
        <w:rPr>
          <w:rFonts w:cstheme="minorHAnsi"/>
        </w:rPr>
        <w:t xml:space="preserve">Used </w:t>
      </w:r>
      <w:r w:rsidRPr="002304B0">
        <w:rPr>
          <w:rFonts w:cstheme="minorHAnsi"/>
          <w:b/>
        </w:rPr>
        <w:t>Firebug</w:t>
      </w:r>
      <w:r w:rsidRPr="002304B0">
        <w:rPr>
          <w:rFonts w:cstheme="minorHAnsi"/>
        </w:rPr>
        <w:t xml:space="preserve"> to do web based application testing with selenium for the commands and locator application.</w:t>
      </w:r>
    </w:p>
    <w:p w:rsidR="005A6513" w:rsidRPr="002304B0" w:rsidRDefault="005A6513" w:rsidP="005A6513">
      <w:pPr>
        <w:pStyle w:val="BodyText"/>
        <w:numPr>
          <w:ilvl w:val="0"/>
          <w:numId w:val="25"/>
        </w:numPr>
        <w:spacing w:after="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2304B0">
        <w:rPr>
          <w:rFonts w:asciiTheme="minorHAnsi" w:hAnsiTheme="minorHAnsi" w:cstheme="minorHAnsi"/>
          <w:sz w:val="22"/>
          <w:szCs w:val="22"/>
        </w:rPr>
        <w:lastRenderedPageBreak/>
        <w:t xml:space="preserve">Worked on </w:t>
      </w:r>
      <w:r w:rsidRPr="002304B0">
        <w:rPr>
          <w:rFonts w:asciiTheme="minorHAnsi" w:hAnsiTheme="minorHAnsi" w:cstheme="minorHAnsi"/>
          <w:b/>
          <w:sz w:val="22"/>
          <w:szCs w:val="22"/>
        </w:rPr>
        <w:t>Cross Browser testing</w:t>
      </w:r>
      <w:r w:rsidRPr="002304B0">
        <w:rPr>
          <w:rFonts w:asciiTheme="minorHAnsi" w:hAnsiTheme="minorHAnsi" w:cstheme="minorHAnsi"/>
          <w:sz w:val="22"/>
          <w:szCs w:val="22"/>
        </w:rPr>
        <w:t xml:space="preserve"> through </w:t>
      </w:r>
      <w:r w:rsidRPr="002304B0">
        <w:rPr>
          <w:rFonts w:asciiTheme="minorHAnsi" w:hAnsiTheme="minorHAnsi" w:cstheme="minorHAnsi"/>
          <w:b/>
          <w:sz w:val="22"/>
          <w:szCs w:val="22"/>
        </w:rPr>
        <w:t xml:space="preserve">Selenium </w:t>
      </w:r>
      <w:proofErr w:type="spellStart"/>
      <w:r w:rsidRPr="002304B0">
        <w:rPr>
          <w:rFonts w:asciiTheme="minorHAnsi" w:hAnsiTheme="minorHAnsi" w:cstheme="minorHAnsi"/>
          <w:b/>
          <w:sz w:val="22"/>
          <w:szCs w:val="22"/>
        </w:rPr>
        <w:t>WebDriver</w:t>
      </w:r>
      <w:proofErr w:type="spellEnd"/>
      <w:r w:rsidRPr="002304B0">
        <w:rPr>
          <w:rFonts w:asciiTheme="minorHAnsi" w:hAnsiTheme="minorHAnsi" w:cstheme="minorHAnsi"/>
          <w:sz w:val="22"/>
          <w:szCs w:val="22"/>
        </w:rPr>
        <w:t xml:space="preserve"> by testing the website on different browsers like Chrome, IE and Firefox.</w:t>
      </w:r>
    </w:p>
    <w:p w:rsidR="005A6513" w:rsidRPr="002304B0" w:rsidRDefault="005A6513" w:rsidP="005A6513">
      <w:pPr>
        <w:pStyle w:val="ListParagraph"/>
        <w:widowControl w:val="0"/>
        <w:numPr>
          <w:ilvl w:val="0"/>
          <w:numId w:val="25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cstheme="minorHAnsi"/>
        </w:rPr>
      </w:pPr>
      <w:r w:rsidRPr="002304B0">
        <w:rPr>
          <w:rFonts w:cstheme="minorHAnsi"/>
        </w:rPr>
        <w:t xml:space="preserve">Performed build acceptance testing and smoke testing using </w:t>
      </w:r>
      <w:r w:rsidRPr="002304B0">
        <w:rPr>
          <w:rFonts w:cstheme="minorHAnsi"/>
          <w:b/>
        </w:rPr>
        <w:t>Cucumber</w:t>
      </w:r>
      <w:r w:rsidRPr="002304B0">
        <w:rPr>
          <w:rFonts w:cstheme="minorHAnsi"/>
        </w:rPr>
        <w:t xml:space="preserve"> automation tool.</w:t>
      </w:r>
    </w:p>
    <w:p w:rsidR="005A6513" w:rsidRPr="002304B0" w:rsidRDefault="005A6513" w:rsidP="005A6513">
      <w:pPr>
        <w:pStyle w:val="ListParagraph"/>
        <w:widowControl w:val="0"/>
        <w:numPr>
          <w:ilvl w:val="0"/>
          <w:numId w:val="25"/>
        </w:numPr>
        <w:suppressAutoHyphens/>
        <w:autoSpaceDN w:val="0"/>
        <w:spacing w:after="0" w:line="240" w:lineRule="auto"/>
        <w:jc w:val="both"/>
        <w:textAlignment w:val="baseline"/>
        <w:rPr>
          <w:rFonts w:cstheme="minorHAnsi"/>
        </w:rPr>
      </w:pPr>
      <w:r w:rsidRPr="002304B0">
        <w:rPr>
          <w:rFonts w:cstheme="minorHAnsi"/>
        </w:rPr>
        <w:t xml:space="preserve">Developed </w:t>
      </w:r>
      <w:r w:rsidRPr="002304B0">
        <w:rPr>
          <w:rFonts w:cstheme="minorHAnsi"/>
          <w:b/>
        </w:rPr>
        <w:t>Test Framework</w:t>
      </w:r>
      <w:r w:rsidRPr="002304B0">
        <w:rPr>
          <w:rFonts w:cstheme="minorHAnsi"/>
        </w:rPr>
        <w:t xml:space="preserve"> in </w:t>
      </w:r>
      <w:r w:rsidRPr="002304B0">
        <w:rPr>
          <w:rFonts w:cstheme="minorHAnsi"/>
          <w:b/>
        </w:rPr>
        <w:t>Selenium for UI Regression Test Automation</w:t>
      </w:r>
      <w:r w:rsidRPr="002304B0">
        <w:rPr>
          <w:rFonts w:cstheme="minorHAnsi"/>
        </w:rPr>
        <w:t xml:space="preserve"> and when necessary and potentially execute </w:t>
      </w:r>
      <w:r w:rsidRPr="002304B0">
        <w:rPr>
          <w:rFonts w:cstheme="minorHAnsi"/>
          <w:b/>
        </w:rPr>
        <w:t>Unit Test</w:t>
      </w:r>
      <w:r w:rsidRPr="002304B0">
        <w:rPr>
          <w:rFonts w:cstheme="minorHAnsi"/>
        </w:rPr>
        <w:t xml:space="preserve"> automation (</w:t>
      </w:r>
      <w:r w:rsidRPr="002304B0">
        <w:rPr>
          <w:rFonts w:cstheme="minorHAnsi"/>
          <w:b/>
        </w:rPr>
        <w:t>Java/</w:t>
      </w:r>
      <w:proofErr w:type="spellStart"/>
      <w:r w:rsidRPr="002304B0">
        <w:rPr>
          <w:rFonts w:cstheme="minorHAnsi"/>
          <w:b/>
        </w:rPr>
        <w:t>Junit</w:t>
      </w:r>
      <w:proofErr w:type="spellEnd"/>
      <w:r w:rsidRPr="002304B0">
        <w:rPr>
          <w:rFonts w:cstheme="minorHAnsi"/>
        </w:rPr>
        <w:t>).</w:t>
      </w:r>
    </w:p>
    <w:p w:rsidR="005A6513" w:rsidRPr="002304B0" w:rsidRDefault="005A6513" w:rsidP="005A6513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cstheme="minorHAnsi"/>
          <w:bCs/>
        </w:rPr>
      </w:pPr>
      <w:r w:rsidRPr="002304B0">
        <w:rPr>
          <w:rFonts w:cstheme="minorHAnsi"/>
        </w:rPr>
        <w:t xml:space="preserve">Involved in writing unique </w:t>
      </w:r>
      <w:proofErr w:type="spellStart"/>
      <w:r w:rsidRPr="002304B0">
        <w:rPr>
          <w:rFonts w:cstheme="minorHAnsi"/>
          <w:b/>
        </w:rPr>
        <w:t>XPath</w:t>
      </w:r>
      <w:proofErr w:type="spellEnd"/>
      <w:r w:rsidRPr="002304B0">
        <w:rPr>
          <w:rFonts w:cstheme="minorHAnsi"/>
        </w:rPr>
        <w:t xml:space="preserve"> using </w:t>
      </w:r>
      <w:r w:rsidRPr="002304B0">
        <w:rPr>
          <w:rFonts w:cstheme="minorHAnsi"/>
          <w:b/>
        </w:rPr>
        <w:t>firebug and fire path to</w:t>
      </w:r>
      <w:r w:rsidRPr="002304B0">
        <w:rPr>
          <w:rFonts w:cstheme="minorHAnsi"/>
        </w:rPr>
        <w:t xml:space="preserve"> identify web elements.</w:t>
      </w:r>
    </w:p>
    <w:p w:rsidR="005A6513" w:rsidRPr="002304B0" w:rsidRDefault="005A6513" w:rsidP="005A6513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cstheme="minorHAnsi"/>
          <w:bCs/>
        </w:rPr>
      </w:pPr>
      <w:r w:rsidRPr="002304B0">
        <w:rPr>
          <w:rFonts w:cstheme="minorHAnsi"/>
        </w:rPr>
        <w:t xml:space="preserve">Developed </w:t>
      </w:r>
      <w:r w:rsidRPr="002304B0">
        <w:rPr>
          <w:rFonts w:cstheme="minorHAnsi"/>
          <w:bCs/>
        </w:rPr>
        <w:t xml:space="preserve">data </w:t>
      </w:r>
      <w:r w:rsidRPr="002304B0">
        <w:rPr>
          <w:rFonts w:cstheme="minorHAnsi"/>
          <w:b/>
          <w:bCs/>
        </w:rPr>
        <w:t>driven test scripts</w:t>
      </w:r>
      <w:r w:rsidRPr="002304B0">
        <w:rPr>
          <w:rFonts w:cstheme="minorHAnsi"/>
        </w:rPr>
        <w:t xml:space="preserve"> to check the same functionality with multiple sets of data.</w:t>
      </w:r>
    </w:p>
    <w:p w:rsidR="005A6513" w:rsidRPr="002304B0" w:rsidRDefault="005A6513" w:rsidP="005A6513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cstheme="minorHAnsi"/>
        </w:rPr>
      </w:pPr>
      <w:r w:rsidRPr="002304B0">
        <w:rPr>
          <w:rFonts w:cstheme="minorHAnsi"/>
        </w:rPr>
        <w:t xml:space="preserve">Created the tests that have no user interaction as a set and executed them as Batch tests using </w:t>
      </w:r>
      <w:r w:rsidRPr="002304B0">
        <w:rPr>
          <w:rFonts w:cstheme="minorHAnsi"/>
          <w:b/>
        </w:rPr>
        <w:t>ANT</w:t>
      </w:r>
      <w:r w:rsidRPr="002304B0">
        <w:rPr>
          <w:rFonts w:cstheme="minorHAnsi"/>
        </w:rPr>
        <w:t>.</w:t>
      </w:r>
    </w:p>
    <w:p w:rsidR="005A6513" w:rsidRPr="002304B0" w:rsidRDefault="005A6513" w:rsidP="005A6513">
      <w:pPr>
        <w:pStyle w:val="NoSpacing"/>
        <w:numPr>
          <w:ilvl w:val="0"/>
          <w:numId w:val="25"/>
        </w:numPr>
        <w:contextualSpacing/>
        <w:jc w:val="both"/>
        <w:rPr>
          <w:rFonts w:asciiTheme="minorHAnsi" w:hAnsiTheme="minorHAnsi" w:cstheme="minorHAnsi"/>
        </w:rPr>
      </w:pPr>
      <w:r w:rsidRPr="002304B0">
        <w:rPr>
          <w:rFonts w:asciiTheme="minorHAnsi" w:hAnsiTheme="minorHAnsi" w:cstheme="minorHAnsi"/>
        </w:rPr>
        <w:t xml:space="preserve">Performed data driven testing by using JDBC as a data source in </w:t>
      </w:r>
      <w:r w:rsidRPr="002304B0">
        <w:rPr>
          <w:rFonts w:asciiTheme="minorHAnsi" w:hAnsiTheme="minorHAnsi" w:cstheme="minorHAnsi"/>
          <w:b/>
        </w:rPr>
        <w:t>SOAP UI</w:t>
      </w:r>
      <w:r w:rsidRPr="002304B0">
        <w:rPr>
          <w:rFonts w:asciiTheme="minorHAnsi" w:hAnsiTheme="minorHAnsi" w:cstheme="minorHAnsi"/>
        </w:rPr>
        <w:t xml:space="preserve"> and configured SQL queries to fetch data from the Oracle database.</w:t>
      </w:r>
    </w:p>
    <w:p w:rsidR="005A6513" w:rsidRPr="002304B0" w:rsidRDefault="005A6513" w:rsidP="005A6513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cstheme="minorHAnsi"/>
        </w:rPr>
      </w:pPr>
      <w:r w:rsidRPr="002304B0">
        <w:rPr>
          <w:rFonts w:cstheme="minorHAnsi"/>
        </w:rPr>
        <w:t xml:space="preserve">Conducted </w:t>
      </w:r>
      <w:r w:rsidRPr="002304B0">
        <w:rPr>
          <w:rFonts w:cstheme="minorHAnsi"/>
          <w:b/>
        </w:rPr>
        <w:t>System Testing</w:t>
      </w:r>
      <w:r w:rsidRPr="002304B0">
        <w:rPr>
          <w:rFonts w:cstheme="minorHAnsi"/>
        </w:rPr>
        <w:t xml:space="preserve"> and </w:t>
      </w:r>
      <w:r w:rsidRPr="002304B0">
        <w:rPr>
          <w:rFonts w:cstheme="minorHAnsi"/>
          <w:b/>
        </w:rPr>
        <w:t>User Acceptance Testing</w:t>
      </w:r>
      <w:r w:rsidRPr="002304B0">
        <w:rPr>
          <w:rFonts w:cstheme="minorHAnsi"/>
        </w:rPr>
        <w:t xml:space="preserve"> for every client and Conducted Backend testing writing extensive </w:t>
      </w:r>
      <w:r w:rsidRPr="002304B0">
        <w:rPr>
          <w:rFonts w:cstheme="minorHAnsi"/>
          <w:b/>
        </w:rPr>
        <w:t>SQL queries</w:t>
      </w:r>
      <w:r w:rsidRPr="002304B0">
        <w:rPr>
          <w:rFonts w:cstheme="minorHAnsi"/>
        </w:rPr>
        <w:t>.;</w:t>
      </w:r>
    </w:p>
    <w:p w:rsidR="005A6513" w:rsidRPr="002304B0" w:rsidRDefault="005A6513" w:rsidP="005A6513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2304B0">
        <w:rPr>
          <w:rFonts w:cstheme="minorHAnsi"/>
        </w:rPr>
        <w:t xml:space="preserve">Performed the testing of </w:t>
      </w:r>
      <w:r w:rsidRPr="002304B0">
        <w:rPr>
          <w:rFonts w:cstheme="minorHAnsi"/>
          <w:b/>
        </w:rPr>
        <w:t xml:space="preserve">Restful </w:t>
      </w:r>
      <w:r w:rsidRPr="002304B0">
        <w:rPr>
          <w:rFonts w:cstheme="minorHAnsi"/>
        </w:rPr>
        <w:t xml:space="preserve">web services for mobile apps for the Using </w:t>
      </w:r>
      <w:r w:rsidRPr="002304B0">
        <w:rPr>
          <w:rFonts w:cstheme="minorHAnsi"/>
          <w:b/>
        </w:rPr>
        <w:t>SOAP UI.</w:t>
      </w:r>
    </w:p>
    <w:p w:rsidR="005A6513" w:rsidRPr="002304B0" w:rsidRDefault="005A6513" w:rsidP="005A6513">
      <w:pPr>
        <w:pStyle w:val="NoSpacing"/>
        <w:numPr>
          <w:ilvl w:val="0"/>
          <w:numId w:val="25"/>
        </w:numPr>
        <w:contextualSpacing/>
        <w:jc w:val="both"/>
        <w:rPr>
          <w:rFonts w:asciiTheme="minorHAnsi" w:hAnsiTheme="minorHAnsi" w:cstheme="minorHAnsi"/>
        </w:rPr>
      </w:pPr>
      <w:r w:rsidRPr="002304B0">
        <w:rPr>
          <w:rFonts w:asciiTheme="minorHAnsi" w:hAnsiTheme="minorHAnsi" w:cstheme="minorHAnsi"/>
        </w:rPr>
        <w:t xml:space="preserve">Conducted </w:t>
      </w:r>
      <w:r w:rsidRPr="002304B0">
        <w:rPr>
          <w:rFonts w:asciiTheme="minorHAnsi" w:hAnsiTheme="minorHAnsi" w:cstheme="minorHAnsi"/>
          <w:b/>
        </w:rPr>
        <w:t>backend testing using SQL queries</w:t>
      </w:r>
      <w:r w:rsidRPr="002304B0">
        <w:rPr>
          <w:rFonts w:asciiTheme="minorHAnsi" w:hAnsiTheme="minorHAnsi" w:cstheme="minorHAnsi"/>
        </w:rPr>
        <w:t xml:space="preserve"> to validate data for database and Used </w:t>
      </w:r>
      <w:r w:rsidRPr="002304B0">
        <w:rPr>
          <w:rFonts w:asciiTheme="minorHAnsi" w:hAnsiTheme="minorHAnsi" w:cstheme="minorHAnsi"/>
          <w:b/>
        </w:rPr>
        <w:t>SQL queries</w:t>
      </w:r>
      <w:r w:rsidRPr="002304B0">
        <w:rPr>
          <w:rFonts w:asciiTheme="minorHAnsi" w:hAnsiTheme="minorHAnsi" w:cstheme="minorHAnsi"/>
        </w:rPr>
        <w:t xml:space="preserve"> for retrieving data from database for executing user specific test cases.</w:t>
      </w:r>
    </w:p>
    <w:p w:rsidR="005A6513" w:rsidRPr="002304B0" w:rsidRDefault="005A6513" w:rsidP="005A6513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cstheme="minorHAnsi"/>
        </w:rPr>
      </w:pPr>
      <w:r w:rsidRPr="002304B0">
        <w:rPr>
          <w:rFonts w:cstheme="minorHAnsi"/>
        </w:rPr>
        <w:t xml:space="preserve">Involved in </w:t>
      </w:r>
      <w:r w:rsidRPr="002304B0">
        <w:rPr>
          <w:rFonts w:cstheme="minorHAnsi"/>
          <w:b/>
        </w:rPr>
        <w:t>documentation</w:t>
      </w:r>
      <w:r w:rsidRPr="002304B0">
        <w:rPr>
          <w:rFonts w:cstheme="minorHAnsi"/>
        </w:rPr>
        <w:t xml:space="preserve"> as to how to maintain and run scripts for future enhancements. Responsible for testing the application against different environments in </w:t>
      </w:r>
      <w:r w:rsidRPr="002304B0">
        <w:rPr>
          <w:rFonts w:cstheme="minorHAnsi"/>
          <w:b/>
        </w:rPr>
        <w:t>QA, staging and production</w:t>
      </w:r>
      <w:r w:rsidRPr="002304B0">
        <w:rPr>
          <w:rFonts w:cstheme="minorHAnsi"/>
        </w:rPr>
        <w:t>.</w:t>
      </w:r>
    </w:p>
    <w:p w:rsidR="005A6513" w:rsidRPr="002304B0" w:rsidRDefault="005A6513" w:rsidP="005A6513">
      <w:pPr>
        <w:numPr>
          <w:ilvl w:val="0"/>
          <w:numId w:val="25"/>
        </w:numPr>
        <w:shd w:val="clear" w:color="auto" w:fill="FFFFFF"/>
        <w:spacing w:after="0" w:line="320" w:lineRule="atLeast"/>
        <w:rPr>
          <w:rFonts w:cstheme="minorHAnsi"/>
        </w:rPr>
      </w:pPr>
      <w:r w:rsidRPr="002304B0">
        <w:rPr>
          <w:rFonts w:cstheme="minorHAnsi"/>
        </w:rPr>
        <w:t>Developed and maintained innovative, repeatable </w:t>
      </w:r>
      <w:r w:rsidRPr="002304B0">
        <w:rPr>
          <w:rFonts w:cstheme="minorHAnsi"/>
          <w:b/>
          <w:bCs/>
          <w:bdr w:val="none" w:sz="0" w:space="0" w:color="auto" w:frame="1"/>
        </w:rPr>
        <w:t>QA test plans as well as performance test plans</w:t>
      </w:r>
      <w:r w:rsidRPr="002304B0">
        <w:rPr>
          <w:rFonts w:cstheme="minorHAnsi"/>
        </w:rPr>
        <w:t> based on functional requirements, use cases, user interface designs, system design documents and domain knowledge</w:t>
      </w:r>
    </w:p>
    <w:p w:rsidR="005A6513" w:rsidRPr="002304B0" w:rsidRDefault="005A6513" w:rsidP="005A6513">
      <w:pPr>
        <w:numPr>
          <w:ilvl w:val="0"/>
          <w:numId w:val="25"/>
        </w:numPr>
        <w:shd w:val="clear" w:color="auto" w:fill="FFFFFF"/>
        <w:spacing w:after="0" w:line="320" w:lineRule="atLeast"/>
        <w:rPr>
          <w:rFonts w:cstheme="minorHAnsi"/>
        </w:rPr>
      </w:pPr>
      <w:r w:rsidRPr="002304B0">
        <w:rPr>
          <w:rFonts w:cstheme="minorHAnsi"/>
        </w:rPr>
        <w:t>Worked on </w:t>
      </w:r>
      <w:proofErr w:type="spellStart"/>
      <w:r w:rsidRPr="002304B0">
        <w:rPr>
          <w:rFonts w:cstheme="minorHAnsi"/>
          <w:b/>
          <w:bCs/>
          <w:bdr w:val="none" w:sz="0" w:space="0" w:color="auto" w:frame="1"/>
        </w:rPr>
        <w:t>WinRunner</w:t>
      </w:r>
      <w:proofErr w:type="spellEnd"/>
      <w:r w:rsidRPr="002304B0">
        <w:rPr>
          <w:rFonts w:cstheme="minorHAnsi"/>
          <w:b/>
          <w:bCs/>
          <w:bdr w:val="none" w:sz="0" w:space="0" w:color="auto" w:frame="1"/>
        </w:rPr>
        <w:t xml:space="preserve"> 7.6, </w:t>
      </w:r>
      <w:proofErr w:type="spellStart"/>
      <w:r w:rsidRPr="002304B0">
        <w:rPr>
          <w:rFonts w:cstheme="minorHAnsi"/>
          <w:b/>
          <w:bCs/>
          <w:bdr w:val="none" w:sz="0" w:space="0" w:color="auto" w:frame="1"/>
        </w:rPr>
        <w:t>LoadRunner</w:t>
      </w:r>
      <w:proofErr w:type="spellEnd"/>
      <w:r w:rsidRPr="002304B0">
        <w:rPr>
          <w:rFonts w:cstheme="minorHAnsi"/>
          <w:b/>
          <w:bCs/>
          <w:bdr w:val="none" w:sz="0" w:space="0" w:color="auto" w:frame="1"/>
        </w:rPr>
        <w:t xml:space="preserve"> 7.5, Test Director 7.6</w:t>
      </w:r>
      <w:r w:rsidRPr="002304B0">
        <w:rPr>
          <w:rFonts w:cstheme="minorHAnsi"/>
        </w:rPr>
        <w:t> and</w:t>
      </w:r>
      <w:r w:rsidRPr="002304B0">
        <w:rPr>
          <w:rFonts w:cstheme="minorHAnsi"/>
          <w:b/>
          <w:bCs/>
          <w:bdr w:val="none" w:sz="0" w:space="0" w:color="auto" w:frame="1"/>
        </w:rPr>
        <w:t> QTP</w:t>
      </w:r>
      <w:r w:rsidRPr="002304B0">
        <w:rPr>
          <w:rFonts w:cstheme="minorHAnsi"/>
        </w:rPr>
        <w:t>.</w:t>
      </w:r>
    </w:p>
    <w:p w:rsidR="005A6513" w:rsidRPr="002304B0" w:rsidRDefault="005A6513" w:rsidP="005A6513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cstheme="minorHAnsi"/>
        </w:rPr>
      </w:pPr>
      <w:proofErr w:type="spellStart"/>
      <w:r w:rsidRPr="002304B0">
        <w:rPr>
          <w:rFonts w:cstheme="minorHAnsi"/>
        </w:rPr>
        <w:t>Analyzed</w:t>
      </w:r>
      <w:proofErr w:type="spellEnd"/>
      <w:r w:rsidRPr="002304B0">
        <w:rPr>
          <w:rFonts w:cstheme="minorHAnsi"/>
        </w:rPr>
        <w:t xml:space="preserve"> the business requirements, developed test plans and created test cases in </w:t>
      </w:r>
      <w:r w:rsidRPr="002304B0">
        <w:rPr>
          <w:rFonts w:cstheme="minorHAnsi"/>
          <w:b/>
          <w:bCs/>
        </w:rPr>
        <w:t xml:space="preserve">Quality </w:t>
      </w:r>
      <w:proofErr w:type="spellStart"/>
      <w:r w:rsidRPr="002304B0">
        <w:rPr>
          <w:rFonts w:cstheme="minorHAnsi"/>
          <w:b/>
          <w:bCs/>
        </w:rPr>
        <w:t>center</w:t>
      </w:r>
      <w:proofErr w:type="spellEnd"/>
      <w:r w:rsidRPr="002304B0">
        <w:rPr>
          <w:rFonts w:cstheme="minorHAnsi"/>
        </w:rPr>
        <w:t>, a test management tool.</w:t>
      </w:r>
    </w:p>
    <w:p w:rsidR="00EE03ED" w:rsidRPr="002304B0" w:rsidRDefault="005A6513" w:rsidP="005A6513">
      <w:pPr>
        <w:pStyle w:val="ListParagraph"/>
        <w:numPr>
          <w:ilvl w:val="0"/>
          <w:numId w:val="25"/>
        </w:numPr>
        <w:shd w:val="clear" w:color="auto" w:fill="FFFFFF"/>
        <w:spacing w:after="0" w:line="276" w:lineRule="auto"/>
        <w:outlineLvl w:val="1"/>
        <w:rPr>
          <w:rFonts w:eastAsia="Times New Roman" w:cstheme="minorHAnsi"/>
          <w:bCs/>
          <w:lang w:eastAsia="en-IN"/>
        </w:rPr>
      </w:pPr>
      <w:r w:rsidRPr="002304B0">
        <w:rPr>
          <w:rFonts w:cstheme="minorHAnsi"/>
          <w:b/>
        </w:rPr>
        <w:t>Environment:</w:t>
      </w:r>
      <w:r w:rsidRPr="002304B0">
        <w:rPr>
          <w:rFonts w:cstheme="minorHAnsi"/>
        </w:rPr>
        <w:t xml:space="preserve"> Java, Selenium </w:t>
      </w:r>
      <w:r w:rsidR="00CD1764" w:rsidRPr="002304B0">
        <w:rPr>
          <w:rFonts w:cstheme="minorHAnsi"/>
        </w:rPr>
        <w:t>Web Driver (</w:t>
      </w:r>
      <w:r w:rsidRPr="002304B0">
        <w:rPr>
          <w:rFonts w:cstheme="minorHAnsi"/>
        </w:rPr>
        <w:t xml:space="preserve">2.37.0), </w:t>
      </w:r>
      <w:proofErr w:type="spellStart"/>
      <w:r w:rsidRPr="002304B0">
        <w:rPr>
          <w:rFonts w:cstheme="minorHAnsi"/>
        </w:rPr>
        <w:t>Junit</w:t>
      </w:r>
      <w:proofErr w:type="spellEnd"/>
      <w:r w:rsidRPr="002304B0">
        <w:rPr>
          <w:rFonts w:cstheme="minorHAnsi"/>
        </w:rPr>
        <w:t>, Jen</w:t>
      </w:r>
      <w:r w:rsidR="00EE03ED" w:rsidRPr="002304B0">
        <w:rPr>
          <w:rFonts w:eastAsia="Times New Roman" w:cstheme="minorHAnsi"/>
          <w:bCs/>
          <w:lang w:eastAsia="en-IN"/>
        </w:rPr>
        <w:t>.</w:t>
      </w:r>
    </w:p>
    <w:p w:rsidR="00EE03ED" w:rsidRPr="002304B0" w:rsidRDefault="00EE03ED" w:rsidP="00EE03ED">
      <w:pPr>
        <w:shd w:val="clear" w:color="auto" w:fill="FFFFFF"/>
        <w:spacing w:after="0" w:line="276" w:lineRule="auto"/>
        <w:outlineLvl w:val="1"/>
        <w:rPr>
          <w:rFonts w:eastAsia="Times New Roman" w:cstheme="minorHAnsi"/>
          <w:bCs/>
          <w:lang w:eastAsia="en-IN"/>
        </w:rPr>
      </w:pPr>
      <w:r w:rsidRPr="002304B0">
        <w:rPr>
          <w:rFonts w:eastAsia="Times New Roman" w:cstheme="minorHAnsi"/>
          <w:b/>
          <w:bCs/>
          <w:lang w:eastAsia="en-IN"/>
        </w:rPr>
        <w:t>Environment:</w:t>
      </w:r>
      <w:r w:rsidRPr="002304B0">
        <w:rPr>
          <w:rFonts w:eastAsia="Times New Roman" w:cstheme="minorHAnsi"/>
          <w:bCs/>
          <w:lang w:eastAsia="en-IN"/>
        </w:rPr>
        <w:t xml:space="preserve"> Python, </w:t>
      </w:r>
      <w:proofErr w:type="spellStart"/>
      <w:r w:rsidRPr="002304B0">
        <w:rPr>
          <w:rFonts w:eastAsia="Times New Roman" w:cstheme="minorHAnsi"/>
          <w:bCs/>
          <w:lang w:eastAsia="en-IN"/>
        </w:rPr>
        <w:t>Django</w:t>
      </w:r>
      <w:proofErr w:type="spellEnd"/>
      <w:r w:rsidRPr="002304B0">
        <w:rPr>
          <w:rFonts w:eastAsia="Times New Roman" w:cstheme="minorHAnsi"/>
          <w:bCs/>
          <w:lang w:eastAsia="en-IN"/>
        </w:rPr>
        <w:t xml:space="preserve">, JSON, HTML, CSS, AJAX, JQuery, Bootstrap, AWS, XML, SOAP, GitHub, </w:t>
      </w:r>
      <w:proofErr w:type="spellStart"/>
      <w:r w:rsidRPr="002304B0">
        <w:rPr>
          <w:rFonts w:eastAsia="Times New Roman" w:cstheme="minorHAnsi"/>
          <w:bCs/>
          <w:lang w:eastAsia="en-IN"/>
        </w:rPr>
        <w:t>Jira</w:t>
      </w:r>
      <w:proofErr w:type="spellEnd"/>
      <w:r w:rsidRPr="002304B0">
        <w:rPr>
          <w:rFonts w:eastAsia="Times New Roman" w:cstheme="minorHAnsi"/>
          <w:bCs/>
          <w:lang w:eastAsia="en-IN"/>
        </w:rPr>
        <w:t xml:space="preserve">, Agile, SQL, PL/SQL, MYSQL, Oracle, </w:t>
      </w:r>
      <w:proofErr w:type="spellStart"/>
      <w:r w:rsidRPr="002304B0">
        <w:rPr>
          <w:rFonts w:eastAsia="Times New Roman" w:cstheme="minorHAnsi"/>
          <w:bCs/>
          <w:lang w:eastAsia="en-IN"/>
        </w:rPr>
        <w:t>Netezza</w:t>
      </w:r>
      <w:proofErr w:type="spellEnd"/>
      <w:r w:rsidRPr="002304B0">
        <w:rPr>
          <w:rFonts w:eastAsia="Times New Roman" w:cstheme="minorHAnsi"/>
          <w:bCs/>
          <w:lang w:eastAsia="en-IN"/>
        </w:rPr>
        <w:t xml:space="preserve"> and Windows.</w:t>
      </w:r>
    </w:p>
    <w:p w:rsidR="00D977E3" w:rsidRPr="002304B0" w:rsidRDefault="00D977E3" w:rsidP="009E4E98">
      <w:pPr>
        <w:shd w:val="clear" w:color="auto" w:fill="FFFFFF"/>
        <w:spacing w:after="0" w:line="276" w:lineRule="auto"/>
        <w:outlineLvl w:val="1"/>
        <w:rPr>
          <w:rFonts w:eastAsia="Times New Roman" w:cstheme="minorHAnsi"/>
          <w:b/>
          <w:bCs/>
          <w:lang w:eastAsia="en-IN"/>
        </w:rPr>
      </w:pPr>
    </w:p>
    <w:p w:rsidR="00D977E3" w:rsidRPr="002304B0" w:rsidRDefault="00EE03ED" w:rsidP="00D977E3">
      <w:pPr>
        <w:shd w:val="clear" w:color="auto" w:fill="FFFFFF"/>
        <w:spacing w:after="0" w:line="276" w:lineRule="auto"/>
        <w:outlineLvl w:val="1"/>
        <w:rPr>
          <w:rFonts w:eastAsia="Times New Roman" w:cstheme="minorHAnsi"/>
          <w:b/>
          <w:bCs/>
          <w:lang w:eastAsia="en-IN"/>
        </w:rPr>
      </w:pPr>
      <w:r w:rsidRPr="002304B0">
        <w:rPr>
          <w:rFonts w:eastAsia="Times New Roman" w:cstheme="minorHAnsi"/>
          <w:b/>
          <w:bCs/>
          <w:lang w:eastAsia="en-IN"/>
        </w:rPr>
        <w:t>Client: HSBC</w:t>
      </w:r>
      <w:r w:rsidR="00D977E3" w:rsidRPr="002304B0">
        <w:rPr>
          <w:rFonts w:eastAsia="Times New Roman" w:cstheme="minorHAnsi"/>
          <w:b/>
          <w:bCs/>
          <w:lang w:eastAsia="en-IN"/>
        </w:rPr>
        <w:t xml:space="preserve">, </w:t>
      </w:r>
      <w:r w:rsidRPr="002304B0">
        <w:rPr>
          <w:rFonts w:eastAsia="Times New Roman" w:cstheme="minorHAnsi"/>
          <w:b/>
          <w:bCs/>
          <w:lang w:eastAsia="en-IN"/>
        </w:rPr>
        <w:t xml:space="preserve">Hyderabad, </w:t>
      </w:r>
      <w:r w:rsidR="00D977E3" w:rsidRPr="002304B0">
        <w:rPr>
          <w:rFonts w:eastAsia="Times New Roman" w:cstheme="minorHAnsi"/>
          <w:b/>
          <w:bCs/>
          <w:lang w:eastAsia="en-IN"/>
        </w:rPr>
        <w:t>India</w:t>
      </w:r>
      <w:r w:rsidR="00D977E3" w:rsidRPr="002304B0">
        <w:rPr>
          <w:rFonts w:eastAsia="Times New Roman" w:cstheme="minorHAnsi"/>
          <w:b/>
          <w:bCs/>
          <w:lang w:eastAsia="en-IN"/>
        </w:rPr>
        <w:tab/>
      </w:r>
      <w:r w:rsidR="00D977E3" w:rsidRPr="002304B0">
        <w:rPr>
          <w:rFonts w:eastAsia="Times New Roman" w:cstheme="minorHAnsi"/>
          <w:b/>
          <w:bCs/>
          <w:lang w:eastAsia="en-IN"/>
        </w:rPr>
        <w:tab/>
      </w:r>
      <w:r w:rsidR="00D977E3" w:rsidRPr="002304B0">
        <w:rPr>
          <w:rFonts w:eastAsia="Times New Roman" w:cstheme="minorHAnsi"/>
          <w:b/>
          <w:bCs/>
          <w:lang w:eastAsia="en-IN"/>
        </w:rPr>
        <w:tab/>
      </w:r>
      <w:r w:rsidR="00D977E3" w:rsidRPr="002304B0">
        <w:rPr>
          <w:rFonts w:eastAsia="Times New Roman" w:cstheme="minorHAnsi"/>
          <w:b/>
          <w:bCs/>
          <w:lang w:eastAsia="en-IN"/>
        </w:rPr>
        <w:tab/>
      </w:r>
      <w:r w:rsidR="00D977E3" w:rsidRPr="002304B0">
        <w:rPr>
          <w:rFonts w:eastAsia="Times New Roman" w:cstheme="minorHAnsi"/>
          <w:b/>
          <w:bCs/>
          <w:lang w:eastAsia="en-IN"/>
        </w:rPr>
        <w:tab/>
      </w:r>
      <w:r w:rsidR="00D977E3" w:rsidRPr="002304B0">
        <w:rPr>
          <w:rFonts w:eastAsia="Times New Roman" w:cstheme="minorHAnsi"/>
          <w:b/>
          <w:bCs/>
          <w:lang w:eastAsia="en-IN"/>
        </w:rPr>
        <w:tab/>
      </w:r>
      <w:r w:rsidR="002304B0">
        <w:rPr>
          <w:rFonts w:eastAsia="Times New Roman" w:cstheme="minorHAnsi"/>
          <w:b/>
          <w:bCs/>
          <w:lang w:eastAsia="en-IN"/>
        </w:rPr>
        <w:t>Feb</w:t>
      </w:r>
      <w:bookmarkStart w:id="0" w:name="_GoBack"/>
      <w:bookmarkEnd w:id="0"/>
      <w:r w:rsidR="002304B0">
        <w:rPr>
          <w:rFonts w:eastAsia="Times New Roman" w:cstheme="minorHAnsi"/>
          <w:b/>
          <w:bCs/>
          <w:lang w:eastAsia="en-IN"/>
        </w:rPr>
        <w:t xml:space="preserve"> 2010</w:t>
      </w:r>
      <w:r w:rsidR="00BC32C8" w:rsidRPr="002304B0">
        <w:rPr>
          <w:rFonts w:eastAsia="Times New Roman" w:cstheme="minorHAnsi"/>
          <w:b/>
          <w:bCs/>
          <w:lang w:eastAsia="en-IN"/>
        </w:rPr>
        <w:t>- Feb 2011</w:t>
      </w:r>
    </w:p>
    <w:p w:rsidR="00D977E3" w:rsidRPr="002304B0" w:rsidRDefault="00D977E3" w:rsidP="00D977E3">
      <w:pPr>
        <w:shd w:val="clear" w:color="auto" w:fill="FFFFFF"/>
        <w:spacing w:after="0" w:line="276" w:lineRule="auto"/>
        <w:outlineLvl w:val="1"/>
        <w:rPr>
          <w:rFonts w:eastAsia="Times New Roman" w:cstheme="minorHAnsi"/>
          <w:b/>
          <w:bCs/>
          <w:lang w:eastAsia="en-IN"/>
        </w:rPr>
      </w:pPr>
      <w:r w:rsidRPr="002304B0">
        <w:rPr>
          <w:rFonts w:eastAsia="Times New Roman" w:cstheme="minorHAnsi"/>
          <w:b/>
          <w:bCs/>
          <w:lang w:eastAsia="en-IN"/>
        </w:rPr>
        <w:t xml:space="preserve">Role: Python Developer </w:t>
      </w:r>
    </w:p>
    <w:p w:rsidR="00D977E3" w:rsidRPr="002304B0" w:rsidRDefault="00D977E3" w:rsidP="00D977E3">
      <w:pPr>
        <w:shd w:val="clear" w:color="auto" w:fill="FFFFFF"/>
        <w:spacing w:after="0" w:line="276" w:lineRule="auto"/>
        <w:outlineLvl w:val="1"/>
        <w:rPr>
          <w:rFonts w:eastAsia="Times New Roman" w:cstheme="minorHAnsi"/>
          <w:b/>
          <w:bCs/>
          <w:lang w:eastAsia="en-IN"/>
        </w:rPr>
      </w:pPr>
      <w:r w:rsidRPr="002304B0">
        <w:rPr>
          <w:rFonts w:eastAsia="Times New Roman" w:cstheme="minorHAnsi"/>
          <w:b/>
          <w:bCs/>
          <w:lang w:eastAsia="en-IN"/>
        </w:rPr>
        <w:t xml:space="preserve">Responsibilities: </w:t>
      </w:r>
    </w:p>
    <w:p w:rsidR="00D977E3" w:rsidRPr="002304B0" w:rsidRDefault="00D977E3" w:rsidP="00D977E3">
      <w:pPr>
        <w:pStyle w:val="ListParagraph"/>
        <w:numPr>
          <w:ilvl w:val="0"/>
          <w:numId w:val="24"/>
        </w:numPr>
        <w:shd w:val="clear" w:color="auto" w:fill="FFFFFF"/>
        <w:spacing w:after="0" w:line="276" w:lineRule="auto"/>
        <w:outlineLvl w:val="1"/>
        <w:rPr>
          <w:rFonts w:eastAsia="Times New Roman" w:cstheme="minorHAnsi"/>
          <w:bCs/>
          <w:lang w:eastAsia="en-IN"/>
        </w:rPr>
      </w:pPr>
      <w:r w:rsidRPr="002304B0">
        <w:rPr>
          <w:rFonts w:eastAsia="Times New Roman" w:cstheme="minorHAnsi"/>
          <w:bCs/>
          <w:lang w:eastAsia="en-IN"/>
        </w:rPr>
        <w:t xml:space="preserve">Developed entire frontend and backend modules using Python on </w:t>
      </w:r>
      <w:proofErr w:type="spellStart"/>
      <w:r w:rsidRPr="002304B0">
        <w:rPr>
          <w:rFonts w:eastAsia="Times New Roman" w:cstheme="minorHAnsi"/>
          <w:bCs/>
          <w:lang w:eastAsia="en-IN"/>
        </w:rPr>
        <w:t>Django</w:t>
      </w:r>
      <w:proofErr w:type="spellEnd"/>
      <w:r w:rsidRPr="002304B0">
        <w:rPr>
          <w:rFonts w:eastAsia="Times New Roman" w:cstheme="minorHAnsi"/>
          <w:bCs/>
          <w:lang w:eastAsia="en-IN"/>
        </w:rPr>
        <w:t xml:space="preserve"> Web Framework. </w:t>
      </w:r>
    </w:p>
    <w:p w:rsidR="00D977E3" w:rsidRPr="002304B0" w:rsidRDefault="00D977E3" w:rsidP="00D977E3">
      <w:pPr>
        <w:pStyle w:val="ListParagraph"/>
        <w:numPr>
          <w:ilvl w:val="0"/>
          <w:numId w:val="24"/>
        </w:numPr>
        <w:shd w:val="clear" w:color="auto" w:fill="FFFFFF"/>
        <w:spacing w:after="0" w:line="276" w:lineRule="auto"/>
        <w:outlineLvl w:val="1"/>
        <w:rPr>
          <w:rFonts w:eastAsia="Times New Roman" w:cstheme="minorHAnsi"/>
          <w:bCs/>
          <w:lang w:eastAsia="en-IN"/>
        </w:rPr>
      </w:pPr>
      <w:r w:rsidRPr="002304B0">
        <w:rPr>
          <w:rFonts w:eastAsia="Times New Roman" w:cstheme="minorHAnsi"/>
          <w:bCs/>
          <w:lang w:eastAsia="en-IN"/>
        </w:rPr>
        <w:t xml:space="preserve">Work with team of developers on python applications for RISK management. </w:t>
      </w:r>
    </w:p>
    <w:p w:rsidR="00D977E3" w:rsidRPr="002304B0" w:rsidRDefault="00D977E3" w:rsidP="00D977E3">
      <w:pPr>
        <w:pStyle w:val="ListParagraph"/>
        <w:numPr>
          <w:ilvl w:val="0"/>
          <w:numId w:val="24"/>
        </w:numPr>
        <w:shd w:val="clear" w:color="auto" w:fill="FFFFFF"/>
        <w:spacing w:after="0" w:line="276" w:lineRule="auto"/>
        <w:outlineLvl w:val="1"/>
        <w:rPr>
          <w:rFonts w:eastAsia="Times New Roman" w:cstheme="minorHAnsi"/>
          <w:bCs/>
          <w:lang w:eastAsia="en-IN"/>
        </w:rPr>
      </w:pPr>
      <w:r w:rsidRPr="002304B0">
        <w:rPr>
          <w:rFonts w:eastAsia="Times New Roman" w:cstheme="minorHAnsi"/>
          <w:bCs/>
          <w:lang w:eastAsia="en-IN"/>
        </w:rPr>
        <w:t xml:space="preserve">Designed and developed the UI of the website using HTML, AJAX, CSS and JavaScript </w:t>
      </w:r>
    </w:p>
    <w:p w:rsidR="00D977E3" w:rsidRPr="002304B0" w:rsidRDefault="00D977E3" w:rsidP="00D977E3">
      <w:pPr>
        <w:pStyle w:val="ListParagraph"/>
        <w:numPr>
          <w:ilvl w:val="0"/>
          <w:numId w:val="24"/>
        </w:numPr>
        <w:shd w:val="clear" w:color="auto" w:fill="FFFFFF"/>
        <w:spacing w:after="0" w:line="276" w:lineRule="auto"/>
        <w:outlineLvl w:val="1"/>
        <w:rPr>
          <w:rFonts w:eastAsia="Times New Roman" w:cstheme="minorHAnsi"/>
          <w:bCs/>
          <w:lang w:eastAsia="en-IN"/>
        </w:rPr>
      </w:pPr>
      <w:r w:rsidRPr="002304B0">
        <w:rPr>
          <w:rFonts w:eastAsia="Times New Roman" w:cstheme="minorHAnsi"/>
          <w:bCs/>
          <w:lang w:eastAsia="en-IN"/>
        </w:rPr>
        <w:t xml:space="preserve">Made </w:t>
      </w:r>
      <w:proofErr w:type="spellStart"/>
      <w:r w:rsidRPr="002304B0">
        <w:rPr>
          <w:rFonts w:eastAsia="Times New Roman" w:cstheme="minorHAnsi"/>
          <w:bCs/>
          <w:lang w:eastAsia="en-IN"/>
        </w:rPr>
        <w:t>Django</w:t>
      </w:r>
      <w:proofErr w:type="spellEnd"/>
      <w:r w:rsidRPr="002304B0">
        <w:rPr>
          <w:rFonts w:eastAsia="Times New Roman" w:cstheme="minorHAnsi"/>
          <w:bCs/>
          <w:lang w:eastAsia="en-IN"/>
        </w:rPr>
        <w:t xml:space="preserve"> web based apps for Insurance premium calculations. </w:t>
      </w:r>
    </w:p>
    <w:p w:rsidR="00D977E3" w:rsidRPr="002304B0" w:rsidRDefault="00D977E3" w:rsidP="00D977E3">
      <w:pPr>
        <w:pStyle w:val="ListParagraph"/>
        <w:numPr>
          <w:ilvl w:val="0"/>
          <w:numId w:val="24"/>
        </w:numPr>
        <w:shd w:val="clear" w:color="auto" w:fill="FFFFFF"/>
        <w:spacing w:after="0" w:line="276" w:lineRule="auto"/>
        <w:outlineLvl w:val="1"/>
        <w:rPr>
          <w:rFonts w:eastAsia="Times New Roman" w:cstheme="minorHAnsi"/>
          <w:bCs/>
          <w:lang w:eastAsia="en-IN"/>
        </w:rPr>
      </w:pPr>
      <w:r w:rsidRPr="002304B0">
        <w:rPr>
          <w:rFonts w:eastAsia="Times New Roman" w:cstheme="minorHAnsi"/>
          <w:bCs/>
          <w:lang w:eastAsia="en-IN"/>
        </w:rPr>
        <w:t xml:space="preserve">Generated property list for every application dynamically using Python. </w:t>
      </w:r>
    </w:p>
    <w:p w:rsidR="00D977E3" w:rsidRPr="002304B0" w:rsidRDefault="00D977E3" w:rsidP="00D977E3">
      <w:pPr>
        <w:pStyle w:val="ListParagraph"/>
        <w:numPr>
          <w:ilvl w:val="0"/>
          <w:numId w:val="24"/>
        </w:numPr>
        <w:shd w:val="clear" w:color="auto" w:fill="FFFFFF"/>
        <w:spacing w:after="0" w:line="276" w:lineRule="auto"/>
        <w:outlineLvl w:val="1"/>
        <w:rPr>
          <w:rFonts w:eastAsia="Times New Roman" w:cstheme="minorHAnsi"/>
          <w:bCs/>
          <w:lang w:eastAsia="en-IN"/>
        </w:rPr>
      </w:pPr>
      <w:r w:rsidRPr="002304B0">
        <w:rPr>
          <w:rFonts w:eastAsia="Times New Roman" w:cstheme="minorHAnsi"/>
          <w:bCs/>
          <w:lang w:eastAsia="en-IN"/>
        </w:rPr>
        <w:t xml:space="preserve">Creating unit test/regression test framework for working/new code. </w:t>
      </w:r>
    </w:p>
    <w:p w:rsidR="00D977E3" w:rsidRPr="002304B0" w:rsidRDefault="00D977E3" w:rsidP="00D977E3">
      <w:pPr>
        <w:pStyle w:val="ListParagraph"/>
        <w:numPr>
          <w:ilvl w:val="0"/>
          <w:numId w:val="24"/>
        </w:numPr>
        <w:shd w:val="clear" w:color="auto" w:fill="FFFFFF"/>
        <w:spacing w:after="0" w:line="276" w:lineRule="auto"/>
        <w:outlineLvl w:val="1"/>
        <w:rPr>
          <w:rFonts w:eastAsia="Times New Roman" w:cstheme="minorHAnsi"/>
          <w:bCs/>
          <w:lang w:eastAsia="en-IN"/>
        </w:rPr>
      </w:pPr>
      <w:r w:rsidRPr="002304B0">
        <w:rPr>
          <w:rFonts w:eastAsia="Times New Roman" w:cstheme="minorHAnsi"/>
          <w:bCs/>
          <w:lang w:eastAsia="en-IN"/>
        </w:rPr>
        <w:t xml:space="preserve">Using Subversion version control tool to coordinate team-development.  </w:t>
      </w:r>
    </w:p>
    <w:p w:rsidR="00D977E3" w:rsidRPr="002304B0" w:rsidRDefault="00D977E3" w:rsidP="00D977E3">
      <w:pPr>
        <w:pStyle w:val="ListParagraph"/>
        <w:numPr>
          <w:ilvl w:val="0"/>
          <w:numId w:val="24"/>
        </w:numPr>
        <w:shd w:val="clear" w:color="auto" w:fill="FFFFFF"/>
        <w:spacing w:after="0" w:line="276" w:lineRule="auto"/>
        <w:outlineLvl w:val="1"/>
        <w:rPr>
          <w:rFonts w:eastAsia="Times New Roman" w:cstheme="minorHAnsi"/>
          <w:bCs/>
          <w:lang w:eastAsia="en-IN"/>
        </w:rPr>
      </w:pPr>
      <w:r w:rsidRPr="002304B0">
        <w:rPr>
          <w:rFonts w:eastAsia="Times New Roman" w:cstheme="minorHAnsi"/>
          <w:bCs/>
          <w:lang w:eastAsia="en-IN"/>
        </w:rPr>
        <w:t xml:space="preserve">Responsible for debugging and troubleshooting the web application </w:t>
      </w:r>
    </w:p>
    <w:p w:rsidR="00D977E3" w:rsidRPr="002304B0" w:rsidRDefault="00D977E3" w:rsidP="00D977E3">
      <w:pPr>
        <w:pStyle w:val="ListParagraph"/>
        <w:numPr>
          <w:ilvl w:val="0"/>
          <w:numId w:val="24"/>
        </w:numPr>
        <w:shd w:val="clear" w:color="auto" w:fill="FFFFFF"/>
        <w:spacing w:after="0" w:line="276" w:lineRule="auto"/>
        <w:outlineLvl w:val="1"/>
        <w:rPr>
          <w:rFonts w:eastAsia="Times New Roman" w:cstheme="minorHAnsi"/>
          <w:bCs/>
          <w:lang w:eastAsia="en-IN"/>
        </w:rPr>
      </w:pPr>
      <w:r w:rsidRPr="002304B0">
        <w:rPr>
          <w:rFonts w:eastAsia="Times New Roman" w:cstheme="minorHAnsi"/>
          <w:bCs/>
          <w:lang w:eastAsia="en-IN"/>
        </w:rPr>
        <w:t xml:space="preserve">Designed and developed data management system using MySQL.  </w:t>
      </w:r>
    </w:p>
    <w:p w:rsidR="00D977E3" w:rsidRPr="002304B0" w:rsidRDefault="00D977E3" w:rsidP="00D977E3">
      <w:pPr>
        <w:pStyle w:val="ListParagraph"/>
        <w:numPr>
          <w:ilvl w:val="0"/>
          <w:numId w:val="24"/>
        </w:numPr>
        <w:shd w:val="clear" w:color="auto" w:fill="FFFFFF"/>
        <w:spacing w:after="0" w:line="276" w:lineRule="auto"/>
        <w:outlineLvl w:val="1"/>
        <w:rPr>
          <w:rFonts w:eastAsia="Times New Roman" w:cstheme="minorHAnsi"/>
          <w:bCs/>
          <w:lang w:eastAsia="en-IN"/>
        </w:rPr>
      </w:pPr>
      <w:r w:rsidRPr="002304B0">
        <w:rPr>
          <w:rFonts w:eastAsia="Times New Roman" w:cstheme="minorHAnsi"/>
          <w:bCs/>
          <w:lang w:eastAsia="en-IN"/>
        </w:rPr>
        <w:t xml:space="preserve">Rewrite existing Java, C++ application in Python. </w:t>
      </w:r>
    </w:p>
    <w:p w:rsidR="00D977E3" w:rsidRPr="002304B0" w:rsidRDefault="00D977E3" w:rsidP="00D977E3">
      <w:pPr>
        <w:pStyle w:val="ListParagraph"/>
        <w:numPr>
          <w:ilvl w:val="0"/>
          <w:numId w:val="24"/>
        </w:numPr>
        <w:shd w:val="clear" w:color="auto" w:fill="FFFFFF"/>
        <w:spacing w:after="0" w:line="276" w:lineRule="auto"/>
        <w:outlineLvl w:val="1"/>
        <w:rPr>
          <w:rFonts w:eastAsia="Times New Roman" w:cstheme="minorHAnsi"/>
          <w:bCs/>
          <w:lang w:eastAsia="en-IN"/>
        </w:rPr>
      </w:pPr>
      <w:r w:rsidRPr="002304B0">
        <w:rPr>
          <w:rFonts w:eastAsia="Times New Roman" w:cstheme="minorHAnsi"/>
          <w:bCs/>
          <w:lang w:eastAsia="en-IN"/>
        </w:rPr>
        <w:t xml:space="preserve">Designed the architecture of the hardware environments and methodology of the code. </w:t>
      </w:r>
    </w:p>
    <w:p w:rsidR="00D977E3" w:rsidRPr="002304B0" w:rsidRDefault="00D977E3" w:rsidP="00D977E3">
      <w:pPr>
        <w:pStyle w:val="ListParagraph"/>
        <w:numPr>
          <w:ilvl w:val="0"/>
          <w:numId w:val="24"/>
        </w:numPr>
        <w:shd w:val="clear" w:color="auto" w:fill="FFFFFF"/>
        <w:spacing w:after="0" w:line="276" w:lineRule="auto"/>
        <w:outlineLvl w:val="1"/>
        <w:rPr>
          <w:rFonts w:eastAsia="Times New Roman" w:cstheme="minorHAnsi"/>
          <w:bCs/>
          <w:lang w:eastAsia="en-IN"/>
        </w:rPr>
      </w:pPr>
      <w:r w:rsidRPr="002304B0">
        <w:rPr>
          <w:rFonts w:eastAsia="Times New Roman" w:cstheme="minorHAnsi"/>
          <w:bCs/>
          <w:lang w:eastAsia="en-IN"/>
        </w:rPr>
        <w:t xml:space="preserve">Experienced in Agile Methodologies and SCRUM Process. </w:t>
      </w:r>
    </w:p>
    <w:p w:rsidR="00D977E3" w:rsidRPr="002304B0" w:rsidRDefault="00D977E3" w:rsidP="00D977E3">
      <w:pPr>
        <w:pStyle w:val="ListParagraph"/>
        <w:numPr>
          <w:ilvl w:val="0"/>
          <w:numId w:val="24"/>
        </w:numPr>
        <w:shd w:val="clear" w:color="auto" w:fill="FFFFFF"/>
        <w:spacing w:after="0" w:line="276" w:lineRule="auto"/>
        <w:outlineLvl w:val="1"/>
        <w:rPr>
          <w:rFonts w:eastAsia="Times New Roman" w:cstheme="minorHAnsi"/>
          <w:bCs/>
          <w:lang w:eastAsia="en-IN"/>
        </w:rPr>
      </w:pPr>
      <w:r w:rsidRPr="002304B0">
        <w:rPr>
          <w:rFonts w:eastAsia="Times New Roman" w:cstheme="minorHAnsi"/>
          <w:bCs/>
          <w:lang w:eastAsia="en-IN"/>
        </w:rPr>
        <w:lastRenderedPageBreak/>
        <w:t xml:space="preserve">Involved in entire lifecycle of the projects including Design, Development, and Deployment, Testing and Implementation and support.  </w:t>
      </w:r>
    </w:p>
    <w:p w:rsidR="00D977E3" w:rsidRPr="002304B0" w:rsidRDefault="00D977E3" w:rsidP="00D977E3">
      <w:pPr>
        <w:pStyle w:val="ListParagraph"/>
        <w:numPr>
          <w:ilvl w:val="0"/>
          <w:numId w:val="24"/>
        </w:numPr>
        <w:shd w:val="clear" w:color="auto" w:fill="FFFFFF"/>
        <w:spacing w:after="0" w:line="276" w:lineRule="auto"/>
        <w:outlineLvl w:val="1"/>
        <w:rPr>
          <w:rFonts w:eastAsia="Times New Roman" w:cstheme="minorHAnsi"/>
          <w:bCs/>
          <w:lang w:eastAsia="en-IN"/>
        </w:rPr>
      </w:pPr>
      <w:r w:rsidRPr="002304B0">
        <w:rPr>
          <w:rFonts w:eastAsia="Times New Roman" w:cstheme="minorHAnsi"/>
          <w:bCs/>
          <w:lang w:eastAsia="en-IN"/>
        </w:rPr>
        <w:t xml:space="preserve">Used Pandas library for statistical Analysis. </w:t>
      </w:r>
    </w:p>
    <w:p w:rsidR="00D977E3" w:rsidRPr="002304B0" w:rsidRDefault="00D977E3" w:rsidP="00D977E3">
      <w:pPr>
        <w:pStyle w:val="ListParagraph"/>
        <w:numPr>
          <w:ilvl w:val="0"/>
          <w:numId w:val="24"/>
        </w:numPr>
        <w:shd w:val="clear" w:color="auto" w:fill="FFFFFF"/>
        <w:spacing w:after="0" w:line="276" w:lineRule="auto"/>
        <w:outlineLvl w:val="1"/>
        <w:rPr>
          <w:rFonts w:eastAsia="Times New Roman" w:cstheme="minorHAnsi"/>
          <w:bCs/>
          <w:lang w:eastAsia="en-IN"/>
        </w:rPr>
      </w:pPr>
      <w:r w:rsidRPr="002304B0">
        <w:rPr>
          <w:rFonts w:eastAsia="Times New Roman" w:cstheme="minorHAnsi"/>
          <w:bCs/>
          <w:lang w:eastAsia="en-IN"/>
        </w:rPr>
        <w:t xml:space="preserve">Used </w:t>
      </w:r>
      <w:proofErr w:type="spellStart"/>
      <w:r w:rsidRPr="002304B0">
        <w:rPr>
          <w:rFonts w:eastAsia="Times New Roman" w:cstheme="minorHAnsi"/>
          <w:bCs/>
          <w:lang w:eastAsia="en-IN"/>
        </w:rPr>
        <w:t>Numpy</w:t>
      </w:r>
      <w:proofErr w:type="spellEnd"/>
      <w:r w:rsidRPr="002304B0">
        <w:rPr>
          <w:rFonts w:eastAsia="Times New Roman" w:cstheme="minorHAnsi"/>
          <w:bCs/>
          <w:lang w:eastAsia="en-IN"/>
        </w:rPr>
        <w:t xml:space="preserve"> for Numerical analysis for Insurance premium. </w:t>
      </w:r>
    </w:p>
    <w:p w:rsidR="00D977E3" w:rsidRPr="002304B0" w:rsidRDefault="00D977E3" w:rsidP="00D977E3">
      <w:pPr>
        <w:pStyle w:val="ListParagraph"/>
        <w:numPr>
          <w:ilvl w:val="0"/>
          <w:numId w:val="24"/>
        </w:numPr>
        <w:shd w:val="clear" w:color="auto" w:fill="FFFFFF"/>
        <w:spacing w:after="0" w:line="276" w:lineRule="auto"/>
        <w:outlineLvl w:val="1"/>
        <w:rPr>
          <w:rFonts w:eastAsia="Times New Roman" w:cstheme="minorHAnsi"/>
          <w:bCs/>
          <w:lang w:eastAsia="en-IN"/>
        </w:rPr>
      </w:pPr>
      <w:r w:rsidRPr="002304B0">
        <w:rPr>
          <w:rFonts w:eastAsia="Times New Roman" w:cstheme="minorHAnsi"/>
          <w:bCs/>
          <w:lang w:eastAsia="en-IN"/>
        </w:rPr>
        <w:t xml:space="preserve">Generated property list for every application dynamically using python. </w:t>
      </w:r>
    </w:p>
    <w:p w:rsidR="00D977E3" w:rsidRPr="002304B0" w:rsidRDefault="00D977E3" w:rsidP="00D977E3">
      <w:pPr>
        <w:pStyle w:val="ListParagraph"/>
        <w:numPr>
          <w:ilvl w:val="0"/>
          <w:numId w:val="24"/>
        </w:numPr>
        <w:shd w:val="clear" w:color="auto" w:fill="FFFFFF"/>
        <w:spacing w:after="0" w:line="276" w:lineRule="auto"/>
        <w:outlineLvl w:val="1"/>
        <w:rPr>
          <w:rFonts w:eastAsia="Times New Roman" w:cstheme="minorHAnsi"/>
          <w:bCs/>
          <w:lang w:eastAsia="en-IN"/>
        </w:rPr>
      </w:pPr>
      <w:r w:rsidRPr="002304B0">
        <w:rPr>
          <w:rFonts w:eastAsia="Times New Roman" w:cstheme="minorHAnsi"/>
          <w:bCs/>
          <w:lang w:eastAsia="en-IN"/>
        </w:rPr>
        <w:t xml:space="preserve">Handled all the client side validation using JavaScript. </w:t>
      </w:r>
    </w:p>
    <w:p w:rsidR="00D977E3" w:rsidRPr="002304B0" w:rsidRDefault="00D977E3" w:rsidP="00D977E3">
      <w:pPr>
        <w:pStyle w:val="ListParagraph"/>
        <w:numPr>
          <w:ilvl w:val="0"/>
          <w:numId w:val="24"/>
        </w:numPr>
        <w:shd w:val="clear" w:color="auto" w:fill="FFFFFF"/>
        <w:spacing w:after="0" w:line="276" w:lineRule="auto"/>
        <w:outlineLvl w:val="1"/>
        <w:rPr>
          <w:rFonts w:eastAsia="Times New Roman" w:cstheme="minorHAnsi"/>
          <w:bCs/>
          <w:lang w:eastAsia="en-IN"/>
        </w:rPr>
      </w:pPr>
      <w:r w:rsidRPr="002304B0">
        <w:rPr>
          <w:rFonts w:eastAsia="Times New Roman" w:cstheme="minorHAnsi"/>
          <w:bCs/>
          <w:lang w:eastAsia="en-IN"/>
        </w:rPr>
        <w:t xml:space="preserve">Creating unit test/regression test framework for working/new code. </w:t>
      </w:r>
    </w:p>
    <w:p w:rsidR="00D977E3" w:rsidRPr="002304B0" w:rsidRDefault="00D977E3" w:rsidP="00D977E3">
      <w:pPr>
        <w:pStyle w:val="ListParagraph"/>
        <w:numPr>
          <w:ilvl w:val="0"/>
          <w:numId w:val="24"/>
        </w:numPr>
        <w:shd w:val="clear" w:color="auto" w:fill="FFFFFF"/>
        <w:spacing w:after="0" w:line="276" w:lineRule="auto"/>
        <w:outlineLvl w:val="1"/>
        <w:rPr>
          <w:rFonts w:eastAsia="Times New Roman" w:cstheme="minorHAnsi"/>
          <w:bCs/>
          <w:lang w:eastAsia="en-IN"/>
        </w:rPr>
      </w:pPr>
      <w:proofErr w:type="spellStart"/>
      <w:r w:rsidRPr="002304B0">
        <w:rPr>
          <w:rFonts w:eastAsia="Times New Roman" w:cstheme="minorHAnsi"/>
          <w:bCs/>
          <w:lang w:eastAsia="en-IN"/>
        </w:rPr>
        <w:t>BuildSQL</w:t>
      </w:r>
      <w:proofErr w:type="spellEnd"/>
      <w:r w:rsidR="0082641B" w:rsidRPr="002304B0">
        <w:rPr>
          <w:rFonts w:eastAsia="Times New Roman" w:cstheme="minorHAnsi"/>
          <w:bCs/>
          <w:lang w:eastAsia="en-IN"/>
        </w:rPr>
        <w:t xml:space="preserve">, </w:t>
      </w:r>
      <w:proofErr w:type="spellStart"/>
      <w:r w:rsidR="0082641B" w:rsidRPr="002304B0">
        <w:rPr>
          <w:rFonts w:eastAsia="Times New Roman" w:cstheme="minorHAnsi"/>
          <w:bCs/>
          <w:lang w:eastAsia="en-IN"/>
        </w:rPr>
        <w:t>NOSQLqueries</w:t>
      </w:r>
      <w:proofErr w:type="spellEnd"/>
      <w:r w:rsidRPr="002304B0">
        <w:rPr>
          <w:rFonts w:eastAsia="Times New Roman" w:cstheme="minorHAnsi"/>
          <w:bCs/>
          <w:lang w:eastAsia="en-IN"/>
        </w:rPr>
        <w:t xml:space="preserve"> implementing functions, packages, views, triggers, and tables. </w:t>
      </w:r>
    </w:p>
    <w:p w:rsidR="00D977E3" w:rsidRPr="002304B0" w:rsidRDefault="00D977E3" w:rsidP="00D977E3">
      <w:pPr>
        <w:pStyle w:val="ListParagraph"/>
        <w:numPr>
          <w:ilvl w:val="0"/>
          <w:numId w:val="24"/>
        </w:numPr>
        <w:shd w:val="clear" w:color="auto" w:fill="FFFFFF"/>
        <w:spacing w:after="0" w:line="276" w:lineRule="auto"/>
        <w:outlineLvl w:val="1"/>
        <w:rPr>
          <w:rFonts w:eastAsia="Times New Roman" w:cstheme="minorHAnsi"/>
          <w:bCs/>
          <w:lang w:eastAsia="en-IN"/>
        </w:rPr>
      </w:pPr>
      <w:r w:rsidRPr="002304B0">
        <w:rPr>
          <w:rFonts w:eastAsia="Times New Roman" w:cstheme="minorHAnsi"/>
          <w:bCs/>
          <w:lang w:eastAsia="en-IN"/>
        </w:rPr>
        <w:t xml:space="preserve">Using Subversion version control tool to coordinate team-development. </w:t>
      </w:r>
    </w:p>
    <w:p w:rsidR="00D977E3" w:rsidRPr="002304B0" w:rsidRDefault="00D977E3" w:rsidP="00D977E3">
      <w:pPr>
        <w:pStyle w:val="ListParagraph"/>
        <w:numPr>
          <w:ilvl w:val="0"/>
          <w:numId w:val="24"/>
        </w:numPr>
        <w:shd w:val="clear" w:color="auto" w:fill="FFFFFF"/>
        <w:spacing w:after="0" w:line="276" w:lineRule="auto"/>
        <w:outlineLvl w:val="1"/>
        <w:rPr>
          <w:rFonts w:eastAsia="Times New Roman" w:cstheme="minorHAnsi"/>
          <w:bCs/>
          <w:lang w:eastAsia="en-IN"/>
        </w:rPr>
      </w:pPr>
      <w:r w:rsidRPr="002304B0">
        <w:rPr>
          <w:rFonts w:eastAsia="Times New Roman" w:cstheme="minorHAnsi"/>
          <w:bCs/>
          <w:lang w:eastAsia="en-IN"/>
        </w:rPr>
        <w:t xml:space="preserve">Responsible for debugging and troubleshooting the web application. </w:t>
      </w:r>
    </w:p>
    <w:p w:rsidR="00D977E3" w:rsidRPr="002304B0" w:rsidRDefault="00D977E3" w:rsidP="00D977E3">
      <w:pPr>
        <w:pStyle w:val="ListParagraph"/>
        <w:numPr>
          <w:ilvl w:val="0"/>
          <w:numId w:val="24"/>
        </w:numPr>
        <w:shd w:val="clear" w:color="auto" w:fill="FFFFFF"/>
        <w:spacing w:after="0" w:line="276" w:lineRule="auto"/>
        <w:outlineLvl w:val="1"/>
        <w:rPr>
          <w:rFonts w:eastAsia="Times New Roman" w:cstheme="minorHAnsi"/>
          <w:bCs/>
          <w:lang w:eastAsia="en-IN"/>
        </w:rPr>
      </w:pPr>
      <w:r w:rsidRPr="002304B0">
        <w:rPr>
          <w:rFonts w:eastAsia="Times New Roman" w:cstheme="minorHAnsi"/>
          <w:bCs/>
          <w:lang w:eastAsia="en-IN"/>
        </w:rPr>
        <w:t xml:space="preserve">Handling the day to day issues and fine tuning the applications for enhanced performance. </w:t>
      </w:r>
    </w:p>
    <w:p w:rsidR="00D977E3" w:rsidRPr="002304B0" w:rsidRDefault="00D977E3" w:rsidP="00D977E3">
      <w:pPr>
        <w:pStyle w:val="ListParagraph"/>
        <w:numPr>
          <w:ilvl w:val="0"/>
          <w:numId w:val="24"/>
        </w:numPr>
        <w:shd w:val="clear" w:color="auto" w:fill="FFFFFF"/>
        <w:spacing w:after="0" w:line="276" w:lineRule="auto"/>
        <w:outlineLvl w:val="1"/>
        <w:rPr>
          <w:rFonts w:eastAsia="Times New Roman" w:cstheme="minorHAnsi"/>
          <w:bCs/>
          <w:lang w:eastAsia="en-IN"/>
        </w:rPr>
      </w:pPr>
      <w:r w:rsidRPr="002304B0">
        <w:rPr>
          <w:rFonts w:eastAsia="Times New Roman" w:cstheme="minorHAnsi"/>
          <w:bCs/>
          <w:lang w:eastAsia="en-IN"/>
        </w:rPr>
        <w:t xml:space="preserve">Worked in development of applications especially in UNIX environment and familiar with all of its commands </w:t>
      </w:r>
    </w:p>
    <w:p w:rsidR="00D977E3" w:rsidRPr="002304B0" w:rsidRDefault="00D977E3" w:rsidP="00D977E3">
      <w:pPr>
        <w:shd w:val="clear" w:color="auto" w:fill="FFFFFF"/>
        <w:spacing w:after="0" w:line="276" w:lineRule="auto"/>
        <w:outlineLvl w:val="1"/>
        <w:rPr>
          <w:rFonts w:eastAsia="Times New Roman" w:cstheme="minorHAnsi"/>
          <w:b/>
          <w:bCs/>
          <w:lang w:eastAsia="en-IN"/>
        </w:rPr>
      </w:pPr>
      <w:r w:rsidRPr="002304B0">
        <w:rPr>
          <w:rFonts w:eastAsia="Times New Roman" w:cstheme="minorHAnsi"/>
          <w:b/>
          <w:bCs/>
          <w:lang w:eastAsia="en-IN"/>
        </w:rPr>
        <w:t xml:space="preserve">Environment: </w:t>
      </w:r>
      <w:r w:rsidRPr="002304B0">
        <w:rPr>
          <w:rFonts w:eastAsia="Times New Roman" w:cstheme="minorHAnsi"/>
          <w:bCs/>
          <w:lang w:eastAsia="en-IN"/>
        </w:rPr>
        <w:t xml:space="preserve">Python, </w:t>
      </w:r>
      <w:proofErr w:type="spellStart"/>
      <w:r w:rsidRPr="002304B0">
        <w:rPr>
          <w:rFonts w:eastAsia="Times New Roman" w:cstheme="minorHAnsi"/>
          <w:bCs/>
          <w:lang w:eastAsia="en-IN"/>
        </w:rPr>
        <w:t>Django</w:t>
      </w:r>
      <w:proofErr w:type="spellEnd"/>
      <w:r w:rsidRPr="002304B0">
        <w:rPr>
          <w:rFonts w:eastAsia="Times New Roman" w:cstheme="minorHAnsi"/>
          <w:bCs/>
          <w:lang w:eastAsia="en-IN"/>
        </w:rPr>
        <w:t xml:space="preserve"> 1.3, MySQL, Linux, HTML, XHTML, CSS, AJAX, JavaScript, and Apache Web Server, NO SQL</w:t>
      </w:r>
      <w:r w:rsidRPr="002304B0">
        <w:rPr>
          <w:rFonts w:eastAsia="Times New Roman" w:cstheme="minorHAnsi"/>
          <w:b/>
          <w:bCs/>
          <w:lang w:eastAsia="en-IN"/>
        </w:rPr>
        <w:t xml:space="preserve">. </w:t>
      </w:r>
    </w:p>
    <w:p w:rsidR="00C72CD4" w:rsidRPr="002304B0" w:rsidRDefault="00C72CD4" w:rsidP="00C95D98">
      <w:pPr>
        <w:shd w:val="clear" w:color="auto" w:fill="FFFFFF"/>
        <w:spacing w:after="75" w:line="276" w:lineRule="auto"/>
        <w:rPr>
          <w:rFonts w:eastAsia="Times New Roman" w:cstheme="minorHAnsi"/>
          <w:b/>
          <w:lang w:eastAsia="en-IN"/>
        </w:rPr>
      </w:pPr>
    </w:p>
    <w:sectPr w:rsidR="00C72CD4" w:rsidRPr="002304B0" w:rsidSect="00CA37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FF3E9340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">
    <w:nsid w:val="00000001"/>
    <w:multiLevelType w:val="singleLevel"/>
    <w:tmpl w:val="00000001"/>
    <w:name w:val="WW8Num2"/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2">
    <w:nsid w:val="00000002"/>
    <w:multiLevelType w:val="singleLevel"/>
    <w:tmpl w:val="00000002"/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3">
    <w:nsid w:val="00000006"/>
    <w:multiLevelType w:val="multilevel"/>
    <w:tmpl w:val="00000006"/>
    <w:name w:val="WW8Num5"/>
    <w:lvl w:ilvl="0">
      <w:start w:val="1"/>
      <w:numFmt w:val="bullet"/>
      <w:lvlText w:val="➢"/>
      <w:lvlJc w:val="left"/>
      <w:pPr>
        <w:tabs>
          <w:tab w:val="num" w:pos="0"/>
        </w:tabs>
        <w:ind w:left="720" w:firstLine="360"/>
      </w:pPr>
      <w:rPr>
        <w:rFonts w:ascii="Arial" w:hAnsi="Arial" w:cs="Arial"/>
        <w:position w:val="0"/>
        <w:sz w:val="24"/>
        <w:vertAlign w:val="baseline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firstLine="1080"/>
      </w:pPr>
      <w:rPr>
        <w:rFonts w:ascii="Arial" w:hAnsi="Arial" w:cs="Arial"/>
        <w:position w:val="0"/>
        <w:sz w:val="24"/>
        <w:vertAlign w:val="baseline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firstLine="1800"/>
      </w:pPr>
      <w:rPr>
        <w:rFonts w:ascii="Arial" w:hAnsi="Arial" w:cs="Arial"/>
        <w:position w:val="0"/>
        <w:sz w:val="24"/>
        <w:vertAlign w:val="baseline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firstLine="2520"/>
      </w:pPr>
      <w:rPr>
        <w:rFonts w:ascii="Arial" w:hAnsi="Arial" w:cs="Arial"/>
        <w:position w:val="0"/>
        <w:sz w:val="24"/>
        <w:vertAlign w:val="baseline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firstLine="3240"/>
      </w:pPr>
      <w:rPr>
        <w:rFonts w:ascii="Arial" w:hAnsi="Arial" w:cs="Arial"/>
        <w:position w:val="0"/>
        <w:sz w:val="24"/>
        <w:vertAlign w:val="baseline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firstLine="3960"/>
      </w:pPr>
      <w:rPr>
        <w:rFonts w:ascii="Arial" w:hAnsi="Arial" w:cs="Arial"/>
        <w:position w:val="0"/>
        <w:sz w:val="24"/>
        <w:vertAlign w:val="baseline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firstLine="4680"/>
      </w:pPr>
      <w:rPr>
        <w:rFonts w:ascii="Arial" w:hAnsi="Arial" w:cs="Arial"/>
        <w:position w:val="0"/>
        <w:sz w:val="24"/>
        <w:vertAlign w:val="baseline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firstLine="5400"/>
      </w:pPr>
      <w:rPr>
        <w:rFonts w:ascii="Arial" w:hAnsi="Arial" w:cs="Arial"/>
        <w:position w:val="0"/>
        <w:sz w:val="24"/>
        <w:vertAlign w:val="baseline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firstLine="6120"/>
      </w:pPr>
      <w:rPr>
        <w:rFonts w:ascii="Arial" w:hAnsi="Arial" w:cs="Arial"/>
        <w:position w:val="0"/>
        <w:sz w:val="24"/>
        <w:vertAlign w:val="baseline"/>
      </w:rPr>
    </w:lvl>
  </w:abstractNum>
  <w:abstractNum w:abstractNumId="4">
    <w:nsid w:val="076F5541"/>
    <w:multiLevelType w:val="hybridMultilevel"/>
    <w:tmpl w:val="E340ACF2"/>
    <w:lvl w:ilvl="0" w:tplc="00000002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A465A6C"/>
    <w:multiLevelType w:val="multilevel"/>
    <w:tmpl w:val="73FAC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3ED2E99"/>
    <w:multiLevelType w:val="hybridMultilevel"/>
    <w:tmpl w:val="9468CBF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67A7902"/>
    <w:multiLevelType w:val="hybridMultilevel"/>
    <w:tmpl w:val="0980AEB8"/>
    <w:lvl w:ilvl="0" w:tplc="00000002"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9493498"/>
    <w:multiLevelType w:val="hybridMultilevel"/>
    <w:tmpl w:val="D1C61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C6C1032"/>
    <w:multiLevelType w:val="hybridMultilevel"/>
    <w:tmpl w:val="929A9D2A"/>
    <w:lvl w:ilvl="0" w:tplc="ECF871F0">
      <w:numFmt w:val="bullet"/>
      <w:lvlText w:val="•"/>
      <w:lvlJc w:val="left"/>
      <w:pPr>
        <w:ind w:left="720" w:hanging="360"/>
      </w:pPr>
      <w:rPr>
        <w:rFonts w:ascii="Cambria" w:eastAsia="Times New Roman" w:hAnsi="Cambria" w:cs="Arial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40A4BF0"/>
    <w:multiLevelType w:val="multilevel"/>
    <w:tmpl w:val="0A3E2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46F6EA6"/>
    <w:multiLevelType w:val="hybridMultilevel"/>
    <w:tmpl w:val="328801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B7E4DBD"/>
    <w:multiLevelType w:val="hybridMultilevel"/>
    <w:tmpl w:val="2CB6AE00"/>
    <w:lvl w:ilvl="0" w:tplc="5ACA61F4">
      <w:numFmt w:val="bullet"/>
      <w:lvlText w:val="•"/>
      <w:lvlJc w:val="left"/>
      <w:pPr>
        <w:ind w:left="720" w:hanging="360"/>
      </w:pPr>
      <w:rPr>
        <w:rFonts w:ascii="Cambria" w:eastAsia="Times New Roman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D4974A4"/>
    <w:multiLevelType w:val="multilevel"/>
    <w:tmpl w:val="05DC2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D986008"/>
    <w:multiLevelType w:val="hybridMultilevel"/>
    <w:tmpl w:val="3FD2E444"/>
    <w:lvl w:ilvl="0" w:tplc="A50EB23C">
      <w:numFmt w:val="bullet"/>
      <w:lvlText w:val="•"/>
      <w:lvlJc w:val="left"/>
      <w:pPr>
        <w:ind w:left="360" w:hanging="360"/>
      </w:pPr>
      <w:rPr>
        <w:rFonts w:ascii="Cambria" w:eastAsia="Times New Roman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2DF70A11"/>
    <w:multiLevelType w:val="hybridMultilevel"/>
    <w:tmpl w:val="AB4AD8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2E036EAC"/>
    <w:multiLevelType w:val="hybridMultilevel"/>
    <w:tmpl w:val="0F186D3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32B45B13"/>
    <w:multiLevelType w:val="hybridMultilevel"/>
    <w:tmpl w:val="5FC0D8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36F64998"/>
    <w:multiLevelType w:val="hybridMultilevel"/>
    <w:tmpl w:val="9E3026C2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9">
    <w:nsid w:val="37D075B1"/>
    <w:multiLevelType w:val="hybridMultilevel"/>
    <w:tmpl w:val="C3EE2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A2F49DE"/>
    <w:multiLevelType w:val="multilevel"/>
    <w:tmpl w:val="33F83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3B950199"/>
    <w:multiLevelType w:val="hybridMultilevel"/>
    <w:tmpl w:val="DB28319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22">
    <w:nsid w:val="4781569F"/>
    <w:multiLevelType w:val="multilevel"/>
    <w:tmpl w:val="BE08B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E77768E"/>
    <w:multiLevelType w:val="hybridMultilevel"/>
    <w:tmpl w:val="E4C29B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50383FB9"/>
    <w:multiLevelType w:val="hybridMultilevel"/>
    <w:tmpl w:val="A8B24D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51372C4"/>
    <w:multiLevelType w:val="hybridMultilevel"/>
    <w:tmpl w:val="FEBAD7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7C26998"/>
    <w:multiLevelType w:val="hybridMultilevel"/>
    <w:tmpl w:val="AEF43C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5A884C2D"/>
    <w:multiLevelType w:val="hybridMultilevel"/>
    <w:tmpl w:val="3904A9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BFD3FCF"/>
    <w:multiLevelType w:val="hybridMultilevel"/>
    <w:tmpl w:val="3CF29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C0C7716"/>
    <w:multiLevelType w:val="hybridMultilevel"/>
    <w:tmpl w:val="8BD28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30D2DC2"/>
    <w:multiLevelType w:val="hybridMultilevel"/>
    <w:tmpl w:val="B896D052"/>
    <w:lvl w:ilvl="0" w:tplc="03DA0328">
      <w:start w:val="1"/>
      <w:numFmt w:val="bullet"/>
      <w:pStyle w:val="normalchar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648C0FB7"/>
    <w:multiLevelType w:val="hybridMultilevel"/>
    <w:tmpl w:val="861690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719B0DA7"/>
    <w:multiLevelType w:val="hybridMultilevel"/>
    <w:tmpl w:val="D7626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9"/>
  </w:num>
  <w:num w:numId="3">
    <w:abstractNumId w:val="31"/>
  </w:num>
  <w:num w:numId="4">
    <w:abstractNumId w:val="1"/>
  </w:num>
  <w:num w:numId="5">
    <w:abstractNumId w:val="2"/>
  </w:num>
  <w:num w:numId="6">
    <w:abstractNumId w:val="16"/>
  </w:num>
  <w:num w:numId="7">
    <w:abstractNumId w:val="8"/>
  </w:num>
  <w:num w:numId="8">
    <w:abstractNumId w:val="3"/>
  </w:num>
  <w:num w:numId="9">
    <w:abstractNumId w:val="23"/>
  </w:num>
  <w:num w:numId="10">
    <w:abstractNumId w:val="18"/>
  </w:num>
  <w:num w:numId="11">
    <w:abstractNumId w:val="26"/>
  </w:num>
  <w:num w:numId="12">
    <w:abstractNumId w:val="28"/>
  </w:num>
  <w:num w:numId="13">
    <w:abstractNumId w:val="0"/>
  </w:num>
  <w:num w:numId="14">
    <w:abstractNumId w:val="32"/>
  </w:num>
  <w:num w:numId="15">
    <w:abstractNumId w:val="21"/>
  </w:num>
  <w:num w:numId="16">
    <w:abstractNumId w:val="18"/>
  </w:num>
  <w:num w:numId="17">
    <w:abstractNumId w:val="29"/>
  </w:num>
  <w:num w:numId="18">
    <w:abstractNumId w:val="9"/>
  </w:num>
  <w:num w:numId="19">
    <w:abstractNumId w:val="15"/>
  </w:num>
  <w:num w:numId="20">
    <w:abstractNumId w:val="7"/>
  </w:num>
  <w:num w:numId="21">
    <w:abstractNumId w:val="4"/>
  </w:num>
  <w:num w:numId="22">
    <w:abstractNumId w:val="14"/>
  </w:num>
  <w:num w:numId="23">
    <w:abstractNumId w:val="11"/>
  </w:num>
  <w:num w:numId="24">
    <w:abstractNumId w:val="17"/>
  </w:num>
  <w:num w:numId="25">
    <w:abstractNumId w:val="24"/>
  </w:num>
  <w:num w:numId="26">
    <w:abstractNumId w:val="20"/>
  </w:num>
  <w:num w:numId="27">
    <w:abstractNumId w:val="10"/>
  </w:num>
  <w:num w:numId="28">
    <w:abstractNumId w:val="22"/>
  </w:num>
  <w:num w:numId="29">
    <w:abstractNumId w:val="30"/>
  </w:num>
  <w:num w:numId="30">
    <w:abstractNumId w:val="12"/>
  </w:num>
  <w:num w:numId="31">
    <w:abstractNumId w:val="27"/>
  </w:num>
  <w:num w:numId="32">
    <w:abstractNumId w:val="5"/>
  </w:num>
  <w:num w:numId="33">
    <w:abstractNumId w:val="13"/>
  </w:num>
  <w:num w:numId="34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BB3"/>
    <w:rsid w:val="00050A43"/>
    <w:rsid w:val="00051EF6"/>
    <w:rsid w:val="000F1277"/>
    <w:rsid w:val="000F3001"/>
    <w:rsid w:val="00101489"/>
    <w:rsid w:val="00135000"/>
    <w:rsid w:val="0017641A"/>
    <w:rsid w:val="00200A57"/>
    <w:rsid w:val="002143DC"/>
    <w:rsid w:val="0022277F"/>
    <w:rsid w:val="002304B0"/>
    <w:rsid w:val="002350A1"/>
    <w:rsid w:val="00266946"/>
    <w:rsid w:val="002A4BD9"/>
    <w:rsid w:val="00363235"/>
    <w:rsid w:val="00423021"/>
    <w:rsid w:val="00492274"/>
    <w:rsid w:val="004E06F2"/>
    <w:rsid w:val="004E5443"/>
    <w:rsid w:val="004F50AD"/>
    <w:rsid w:val="00516FEF"/>
    <w:rsid w:val="00521210"/>
    <w:rsid w:val="005554C7"/>
    <w:rsid w:val="00557F1C"/>
    <w:rsid w:val="005650BD"/>
    <w:rsid w:val="00567B68"/>
    <w:rsid w:val="005A5FBF"/>
    <w:rsid w:val="005A6513"/>
    <w:rsid w:val="005C0F38"/>
    <w:rsid w:val="0060500E"/>
    <w:rsid w:val="00673C6F"/>
    <w:rsid w:val="006F46C8"/>
    <w:rsid w:val="00713E32"/>
    <w:rsid w:val="00726495"/>
    <w:rsid w:val="007D3848"/>
    <w:rsid w:val="007E6F3B"/>
    <w:rsid w:val="0082641B"/>
    <w:rsid w:val="00843A67"/>
    <w:rsid w:val="00883E96"/>
    <w:rsid w:val="008F633B"/>
    <w:rsid w:val="00972094"/>
    <w:rsid w:val="00974894"/>
    <w:rsid w:val="009E3EC9"/>
    <w:rsid w:val="009E4E98"/>
    <w:rsid w:val="00A4549A"/>
    <w:rsid w:val="00AA78F1"/>
    <w:rsid w:val="00B155D9"/>
    <w:rsid w:val="00B46BEB"/>
    <w:rsid w:val="00B611E5"/>
    <w:rsid w:val="00BA10E6"/>
    <w:rsid w:val="00BC32C8"/>
    <w:rsid w:val="00C41155"/>
    <w:rsid w:val="00C72CD4"/>
    <w:rsid w:val="00C74048"/>
    <w:rsid w:val="00C918ED"/>
    <w:rsid w:val="00C95D98"/>
    <w:rsid w:val="00C97E45"/>
    <w:rsid w:val="00CA3717"/>
    <w:rsid w:val="00CB5FAD"/>
    <w:rsid w:val="00CD1764"/>
    <w:rsid w:val="00CE523F"/>
    <w:rsid w:val="00D977E3"/>
    <w:rsid w:val="00DC2BB3"/>
    <w:rsid w:val="00DC4F29"/>
    <w:rsid w:val="00DE1BA3"/>
    <w:rsid w:val="00E90E4B"/>
    <w:rsid w:val="00EB129E"/>
    <w:rsid w:val="00EE03ED"/>
    <w:rsid w:val="00EF2C76"/>
    <w:rsid w:val="00F6442C"/>
    <w:rsid w:val="00F752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B8CCC26-A017-4B0F-BD30-63FB053EE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2BB3"/>
    <w:pPr>
      <w:spacing w:after="160" w:line="259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Verdana">
    <w:name w:val="Normal + Verdana"/>
    <w:basedOn w:val="Normal"/>
    <w:uiPriority w:val="99"/>
    <w:rsid w:val="00DC2BB3"/>
    <w:pPr>
      <w:spacing w:after="0" w:line="240" w:lineRule="auto"/>
    </w:pPr>
    <w:rPr>
      <w:rFonts w:ascii="Verdana" w:eastAsia="Times New Roman" w:hAnsi="Verdana" w:cs="Verdana"/>
      <w:sz w:val="24"/>
      <w:szCs w:val="24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DC2BB3"/>
    <w:pPr>
      <w:ind w:left="720"/>
      <w:contextualSpacing/>
    </w:pPr>
  </w:style>
  <w:style w:type="table" w:styleId="TableGrid">
    <w:name w:val="Table Grid"/>
    <w:basedOn w:val="TableNormal"/>
    <w:uiPriority w:val="39"/>
    <w:rsid w:val="00DC2BB3"/>
    <w:pPr>
      <w:spacing w:after="0" w:line="240" w:lineRule="auto"/>
    </w:pPr>
    <w:rPr>
      <w:lang w:val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DC2BB3"/>
    <w:rPr>
      <w:color w:val="0000FF"/>
      <w:u w:val="single"/>
    </w:rPr>
  </w:style>
  <w:style w:type="character" w:customStyle="1" w:styleId="wmi-callto">
    <w:name w:val="wmi-callto"/>
    <w:basedOn w:val="DefaultParagraphFont"/>
    <w:rsid w:val="00DC2BB3"/>
  </w:style>
  <w:style w:type="character" w:customStyle="1" w:styleId="ListParagraphChar">
    <w:name w:val="List Paragraph Char"/>
    <w:link w:val="ListParagraph"/>
    <w:locked/>
    <w:rsid w:val="00DC2BB3"/>
    <w:rPr>
      <w:lang w:val="en-IN"/>
    </w:rPr>
  </w:style>
  <w:style w:type="character" w:customStyle="1" w:styleId="apple-converted-space">
    <w:name w:val="apple-converted-space"/>
    <w:basedOn w:val="DefaultParagraphFont"/>
    <w:rsid w:val="00C72CD4"/>
  </w:style>
  <w:style w:type="paragraph" w:styleId="ListBullet">
    <w:name w:val="List Bullet"/>
    <w:basedOn w:val="Normal"/>
    <w:uiPriority w:val="1"/>
    <w:semiHidden/>
    <w:unhideWhenUsed/>
    <w:qFormat/>
    <w:rsid w:val="00972094"/>
    <w:pPr>
      <w:numPr>
        <w:numId w:val="13"/>
      </w:numPr>
      <w:spacing w:after="80" w:line="240" w:lineRule="auto"/>
    </w:pPr>
    <w:rPr>
      <w:rFonts w:ascii="Cambria" w:eastAsia="Cambria" w:hAnsi="Cambria" w:cs="Times New Roman"/>
      <w:color w:val="404040"/>
      <w:sz w:val="18"/>
      <w:szCs w:val="20"/>
      <w:lang w:val="en-US" w:eastAsia="ja-JP"/>
    </w:rPr>
  </w:style>
  <w:style w:type="character" w:customStyle="1" w:styleId="im">
    <w:name w:val="im"/>
    <w:rsid w:val="00972094"/>
  </w:style>
  <w:style w:type="paragraph" w:styleId="NoSpacing">
    <w:name w:val="No Spacing"/>
    <w:link w:val="NoSpacingChar"/>
    <w:uiPriority w:val="99"/>
    <w:qFormat/>
    <w:rsid w:val="00200A57"/>
    <w:pPr>
      <w:spacing w:after="0" w:line="240" w:lineRule="auto"/>
    </w:pPr>
    <w:rPr>
      <w:rFonts w:ascii="Calibri" w:eastAsia="Calibri" w:hAnsi="Calibri" w:cs="Times New Roman"/>
      <w:kern w:val="2"/>
    </w:rPr>
  </w:style>
  <w:style w:type="character" w:customStyle="1" w:styleId="tl8wme">
    <w:name w:val="tl8wme"/>
    <w:basedOn w:val="DefaultParagraphFont"/>
    <w:rsid w:val="004F50AD"/>
  </w:style>
  <w:style w:type="paragraph" w:styleId="Header">
    <w:name w:val="header"/>
    <w:basedOn w:val="Normal"/>
    <w:link w:val="HeaderChar"/>
    <w:unhideWhenUsed/>
    <w:rsid w:val="005A6513"/>
    <w:pPr>
      <w:tabs>
        <w:tab w:val="center" w:pos="4320"/>
        <w:tab w:val="right" w:pos="8640"/>
      </w:tabs>
      <w:spacing w:after="0" w:line="240" w:lineRule="auto"/>
    </w:pPr>
    <w:rPr>
      <w:rFonts w:ascii="Cambria" w:eastAsia="Times New Roman" w:hAnsi="Cambria" w:cs="Times New Roman"/>
      <w:sz w:val="24"/>
      <w:szCs w:val="24"/>
      <w:lang w:val="en-US"/>
    </w:rPr>
  </w:style>
  <w:style w:type="character" w:customStyle="1" w:styleId="HeaderChar">
    <w:name w:val="Header Char"/>
    <w:basedOn w:val="DefaultParagraphFont"/>
    <w:link w:val="Header"/>
    <w:rsid w:val="005A6513"/>
    <w:rPr>
      <w:rFonts w:ascii="Cambria" w:eastAsia="Times New Roman" w:hAnsi="Cambria" w:cs="Times New Roman"/>
      <w:sz w:val="24"/>
      <w:szCs w:val="24"/>
    </w:rPr>
  </w:style>
  <w:style w:type="paragraph" w:customStyle="1" w:styleId="normalchar">
    <w:name w:val="normal_char"/>
    <w:basedOn w:val="Normal"/>
    <w:rsid w:val="005A6513"/>
    <w:pPr>
      <w:numPr>
        <w:numId w:val="29"/>
      </w:num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5A6513"/>
    <w:pPr>
      <w:spacing w:after="12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5A6513"/>
    <w:rPr>
      <w:rFonts w:ascii="Times New Roman" w:eastAsia="Times New Roman" w:hAnsi="Times New Roman" w:cs="Times New Roman"/>
      <w:sz w:val="20"/>
      <w:szCs w:val="20"/>
    </w:rPr>
  </w:style>
  <w:style w:type="paragraph" w:styleId="HTMLPreformatted">
    <w:name w:val="HTML Preformatted"/>
    <w:basedOn w:val="Normal"/>
    <w:link w:val="HTMLPreformattedChar"/>
    <w:rsid w:val="005A65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Arial Unicode MS" w:eastAsia="Arial Unicode MS" w:hAnsi="Arial Unicode MS" w:cs="Arial Unicode MS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rsid w:val="005A6513"/>
    <w:rPr>
      <w:rFonts w:ascii="Arial Unicode MS" w:eastAsia="Arial Unicode MS" w:hAnsi="Arial Unicode MS" w:cs="Arial Unicode MS"/>
      <w:sz w:val="20"/>
      <w:szCs w:val="20"/>
    </w:rPr>
  </w:style>
  <w:style w:type="character" w:customStyle="1" w:styleId="NoSpacingChar">
    <w:name w:val="No Spacing Char"/>
    <w:link w:val="NoSpacing"/>
    <w:uiPriority w:val="99"/>
    <w:rsid w:val="005A6513"/>
    <w:rPr>
      <w:rFonts w:ascii="Calibri" w:eastAsia="Calibri" w:hAnsi="Calibri" w:cs="Times New Roman"/>
      <w:kern w:val="2"/>
    </w:rPr>
  </w:style>
  <w:style w:type="character" w:customStyle="1" w:styleId="blackres1">
    <w:name w:val="blackres1"/>
    <w:rsid w:val="005A6513"/>
    <w:rPr>
      <w:rFonts w:ascii="Arial" w:hAnsi="Arial" w:cs="Arial" w:hint="default"/>
      <w:color w:val="000000"/>
      <w:sz w:val="20"/>
      <w:szCs w:val="20"/>
    </w:rPr>
  </w:style>
  <w:style w:type="character" w:customStyle="1" w:styleId="hl">
    <w:name w:val="hl"/>
    <w:basedOn w:val="DefaultParagraphFont"/>
    <w:rsid w:val="00521210"/>
  </w:style>
  <w:style w:type="paragraph" w:customStyle="1" w:styleId="Normal2">
    <w:name w:val="Normal2"/>
    <w:rsid w:val="0017641A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93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65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4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4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54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2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7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2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3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5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2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0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63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98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67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68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33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7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0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4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4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813148">
          <w:marLeft w:val="0"/>
          <w:marRight w:val="0"/>
          <w:marTop w:val="195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47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310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338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598742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07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13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23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5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85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32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8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3664</Words>
  <Characters>20886</Characters>
  <Application>Microsoft Office Word</Application>
  <DocSecurity>0</DocSecurity>
  <Lines>174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Vikas Gupta</cp:lastModifiedBy>
  <cp:revision>3</cp:revision>
  <dcterms:created xsi:type="dcterms:W3CDTF">2018-06-08T20:50:00Z</dcterms:created>
  <dcterms:modified xsi:type="dcterms:W3CDTF">2018-06-08T20:50:00Z</dcterms:modified>
</cp:coreProperties>
</file>