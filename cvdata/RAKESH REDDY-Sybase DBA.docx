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950" w:rsidRPr="00691683" w:rsidRDefault="00CB7950" w:rsidP="00691683">
      <w:pPr>
        <w:pStyle w:val="BodyText"/>
        <w:kinsoku w:val="0"/>
        <w:overflowPunct w:val="0"/>
        <w:spacing w:before="40"/>
        <w:ind w:left="11" w:firstLine="0"/>
        <w:rPr>
          <w:rFonts w:asciiTheme="minorHAnsi" w:hAnsiTheme="minorHAnsi" w:cstheme="minorHAnsi"/>
          <w:b/>
          <w:bCs/>
          <w:spacing w:val="-1"/>
        </w:rPr>
      </w:pPr>
      <w:r w:rsidRPr="00691683">
        <w:rPr>
          <w:rFonts w:asciiTheme="minorHAnsi" w:hAnsiTheme="minorHAnsi" w:cstheme="minorHAnsi"/>
          <w:b/>
          <w:bCs/>
          <w:spacing w:val="-1"/>
        </w:rPr>
        <w:t>RAKESHREDDY</w:t>
      </w:r>
    </w:p>
    <w:p w:rsidR="00691683" w:rsidRPr="00691683" w:rsidRDefault="00691683" w:rsidP="00691683">
      <w:pPr>
        <w:pStyle w:val="BodyText"/>
        <w:kinsoku w:val="0"/>
        <w:overflowPunct w:val="0"/>
        <w:spacing w:before="2"/>
        <w:rPr>
          <w:rFonts w:asciiTheme="minorHAnsi" w:hAnsiTheme="minorHAnsi" w:cstheme="minorHAnsi"/>
        </w:rPr>
      </w:pPr>
      <w:r w:rsidRPr="00691683">
        <w:rPr>
          <w:rFonts w:asciiTheme="minorHAnsi" w:hAnsiTheme="minorHAnsi" w:cstheme="minorHAnsi"/>
        </w:rPr>
        <w:t>Phone:  405-338-5833</w:t>
      </w:r>
    </w:p>
    <w:p w:rsidR="00691683" w:rsidRPr="00691683" w:rsidRDefault="00691683" w:rsidP="00691683">
      <w:pPr>
        <w:pStyle w:val="BodyText"/>
        <w:kinsoku w:val="0"/>
        <w:overflowPunct w:val="0"/>
        <w:spacing w:before="2"/>
        <w:rPr>
          <w:rFonts w:asciiTheme="minorHAnsi" w:hAnsiTheme="minorHAnsi" w:cstheme="minorHAnsi"/>
        </w:rPr>
      </w:pPr>
      <w:r w:rsidRPr="00691683">
        <w:rPr>
          <w:rFonts w:asciiTheme="minorHAnsi" w:hAnsiTheme="minorHAnsi" w:cstheme="minorHAnsi"/>
        </w:rPr>
        <w:t xml:space="preserve">email : </w:t>
      </w:r>
      <w:hyperlink r:id="rId5" w:tgtFrame="_blank" w:history="1">
        <w:r w:rsidRPr="00691683">
          <w:rPr>
            <w:rStyle w:val="Hyperlink"/>
            <w:rFonts w:asciiTheme="minorHAnsi" w:hAnsiTheme="minorHAnsi" w:cstheme="minorHAnsi"/>
            <w:b/>
            <w:bCs/>
          </w:rPr>
          <w:t>rakesh2014ready@gmail.com</w:t>
        </w:r>
      </w:hyperlink>
    </w:p>
    <w:p w:rsidR="00CB7950" w:rsidRPr="00691683" w:rsidRDefault="00CB7950" w:rsidP="00CB7950">
      <w:pPr>
        <w:pStyle w:val="BodyText"/>
        <w:kinsoku w:val="0"/>
        <w:overflowPunct w:val="0"/>
        <w:spacing w:before="2"/>
        <w:ind w:left="0" w:firstLine="0"/>
        <w:rPr>
          <w:rFonts w:asciiTheme="minorHAnsi" w:hAnsiTheme="minorHAnsi" w:cstheme="minorHAnsi"/>
          <w:b/>
          <w:bCs/>
        </w:rPr>
      </w:pPr>
    </w:p>
    <w:p w:rsidR="00CB7950" w:rsidRPr="00691683" w:rsidRDefault="00CB7950" w:rsidP="00CB7950">
      <w:pPr>
        <w:pStyle w:val="Heading1"/>
        <w:kinsoku w:val="0"/>
        <w:overflowPunct w:val="0"/>
        <w:spacing w:before="71"/>
        <w:ind w:left="232"/>
        <w:rPr>
          <w:rFonts w:asciiTheme="minorHAnsi" w:hAnsiTheme="minorHAnsi" w:cstheme="minorHAnsi"/>
          <w:b w:val="0"/>
          <w:bCs w:val="0"/>
        </w:rPr>
      </w:pPr>
      <w:r w:rsidRPr="00691683">
        <w:rPr>
          <w:rFonts w:asciiTheme="minorHAnsi" w:hAnsiTheme="minorHAnsi" w:cstheme="minorHAnsi"/>
          <w:spacing w:val="-5"/>
          <w:u w:val="single"/>
        </w:rPr>
        <w:t>SU</w:t>
      </w:r>
      <w:r w:rsidRPr="00691683">
        <w:rPr>
          <w:rFonts w:asciiTheme="minorHAnsi" w:hAnsiTheme="minorHAnsi" w:cstheme="minorHAnsi"/>
          <w:spacing w:val="-6"/>
          <w:u w:val="single"/>
        </w:rPr>
        <w:t>MM</w:t>
      </w:r>
      <w:r w:rsidRPr="00691683">
        <w:rPr>
          <w:rFonts w:asciiTheme="minorHAnsi" w:hAnsiTheme="minorHAnsi" w:cstheme="minorHAnsi"/>
          <w:spacing w:val="-5"/>
          <w:u w:val="single"/>
        </w:rPr>
        <w:t>ARY:</w:t>
      </w:r>
    </w:p>
    <w:p w:rsidR="00CB7950" w:rsidRPr="00691683" w:rsidRDefault="00CB7950" w:rsidP="00CB7950">
      <w:pPr>
        <w:pStyle w:val="BodyText"/>
        <w:kinsoku w:val="0"/>
        <w:overflowPunct w:val="0"/>
        <w:spacing w:before="1"/>
        <w:ind w:left="0" w:firstLine="0"/>
        <w:rPr>
          <w:rFonts w:asciiTheme="minorHAnsi" w:hAnsiTheme="minorHAnsi" w:cstheme="minorHAnsi"/>
          <w:b/>
          <w:bCs/>
        </w:rPr>
      </w:pPr>
    </w:p>
    <w:p w:rsidR="00CB7950" w:rsidRPr="00691683" w:rsidRDefault="00CB7950" w:rsidP="00CB7950">
      <w:pPr>
        <w:pStyle w:val="BodyText"/>
        <w:kinsoku w:val="0"/>
        <w:overflowPunct w:val="0"/>
        <w:spacing w:before="71"/>
        <w:ind w:left="232" w:right="263" w:firstLine="0"/>
        <w:rPr>
          <w:rFonts w:asciiTheme="minorHAnsi" w:hAnsiTheme="minorHAnsi" w:cstheme="minorHAnsi"/>
          <w:spacing w:val="-1"/>
        </w:rPr>
      </w:pPr>
      <w:r w:rsidRPr="00691683">
        <w:rPr>
          <w:rFonts w:asciiTheme="minorHAnsi" w:hAnsiTheme="minorHAnsi" w:cstheme="minorHAnsi"/>
          <w:spacing w:val="-1"/>
        </w:rPr>
        <w:t>Over</w:t>
      </w:r>
      <w:r w:rsidR="00691683">
        <w:rPr>
          <w:rFonts w:asciiTheme="minorHAnsi" w:hAnsiTheme="minorHAnsi" w:cstheme="minorHAnsi"/>
          <w:spacing w:val="-1"/>
        </w:rPr>
        <w:t xml:space="preserve"> </w:t>
      </w:r>
      <w:r w:rsidRPr="00691683">
        <w:rPr>
          <w:rFonts w:asciiTheme="minorHAnsi" w:hAnsiTheme="minorHAnsi" w:cstheme="minorHAnsi"/>
        </w:rPr>
        <w:t>8</w:t>
      </w:r>
      <w:r w:rsidR="00C2295D" w:rsidRPr="00691683">
        <w:rPr>
          <w:rFonts w:asciiTheme="minorHAnsi" w:hAnsiTheme="minorHAnsi" w:cstheme="minorHAnsi"/>
        </w:rPr>
        <w:t>+</w:t>
      </w:r>
      <w:r w:rsidR="00691683">
        <w:rPr>
          <w:rFonts w:asciiTheme="minorHAnsi" w:hAnsiTheme="minorHAnsi" w:cstheme="minorHAnsi"/>
        </w:rPr>
        <w:t xml:space="preserve"> </w:t>
      </w:r>
      <w:r w:rsidRPr="00691683">
        <w:rPr>
          <w:rFonts w:asciiTheme="minorHAnsi" w:hAnsiTheme="minorHAnsi" w:cstheme="minorHAnsi"/>
          <w:spacing w:val="-1"/>
        </w:rPr>
        <w:t>years</w:t>
      </w:r>
      <w:r w:rsidR="00691683">
        <w:rPr>
          <w:rFonts w:asciiTheme="minorHAnsi" w:hAnsiTheme="minorHAnsi" w:cstheme="minorHAnsi"/>
          <w:spacing w:val="-1"/>
        </w:rPr>
        <w:t xml:space="preserve"> </w:t>
      </w:r>
      <w:r w:rsidRPr="00691683">
        <w:rPr>
          <w:rFonts w:asciiTheme="minorHAnsi" w:hAnsiTheme="minorHAnsi" w:cstheme="minorHAnsi"/>
        </w:rPr>
        <w:t>of</w:t>
      </w:r>
      <w:r w:rsidR="00691683">
        <w:rPr>
          <w:rFonts w:asciiTheme="minorHAnsi" w:hAnsiTheme="minorHAnsi" w:cstheme="minorHAnsi"/>
        </w:rPr>
        <w:t xml:space="preserve"> </w:t>
      </w:r>
      <w:r w:rsidRPr="00691683">
        <w:rPr>
          <w:rFonts w:asciiTheme="minorHAnsi" w:hAnsiTheme="minorHAnsi" w:cstheme="minorHAnsi"/>
          <w:spacing w:val="-1"/>
        </w:rPr>
        <w:t>experience</w:t>
      </w:r>
      <w:r w:rsidR="00691683">
        <w:rPr>
          <w:rFonts w:asciiTheme="minorHAnsi" w:hAnsiTheme="minorHAnsi" w:cstheme="minorHAnsi"/>
          <w:spacing w:val="-1"/>
        </w:rPr>
        <w:t xml:space="preserve"> </w:t>
      </w:r>
      <w:r w:rsidRPr="00691683">
        <w:rPr>
          <w:rFonts w:asciiTheme="minorHAnsi" w:hAnsiTheme="minorHAnsi" w:cstheme="minorHAnsi"/>
        </w:rPr>
        <w:t>in</w:t>
      </w:r>
      <w:r w:rsidR="00691683">
        <w:rPr>
          <w:rFonts w:asciiTheme="minorHAnsi" w:hAnsiTheme="minorHAnsi" w:cstheme="minorHAnsi"/>
        </w:rPr>
        <w:t xml:space="preserve"> </w:t>
      </w:r>
      <w:r w:rsidRPr="00691683">
        <w:rPr>
          <w:rFonts w:asciiTheme="minorHAnsi" w:hAnsiTheme="minorHAnsi" w:cstheme="minorHAnsi"/>
          <w:spacing w:val="-1"/>
        </w:rPr>
        <w:t>the</w:t>
      </w:r>
      <w:r w:rsidR="00691683">
        <w:rPr>
          <w:rFonts w:asciiTheme="minorHAnsi" w:hAnsiTheme="minorHAnsi" w:cstheme="minorHAnsi"/>
          <w:spacing w:val="-1"/>
        </w:rPr>
        <w:t xml:space="preserve"> </w:t>
      </w:r>
      <w:r w:rsidRPr="00691683">
        <w:rPr>
          <w:rFonts w:asciiTheme="minorHAnsi" w:hAnsiTheme="minorHAnsi" w:cstheme="minorHAnsi"/>
          <w:spacing w:val="-1"/>
        </w:rPr>
        <w:t>administration</w:t>
      </w:r>
      <w:r w:rsidR="00691683">
        <w:rPr>
          <w:rFonts w:asciiTheme="minorHAnsi" w:hAnsiTheme="minorHAnsi" w:cstheme="minorHAnsi"/>
          <w:spacing w:val="-1"/>
        </w:rPr>
        <w:t xml:space="preserve"> </w:t>
      </w:r>
      <w:r w:rsidRPr="00691683">
        <w:rPr>
          <w:rFonts w:asciiTheme="minorHAnsi" w:hAnsiTheme="minorHAnsi" w:cstheme="minorHAnsi"/>
        </w:rPr>
        <w:t>and</w:t>
      </w:r>
      <w:r w:rsidR="00691683">
        <w:rPr>
          <w:rFonts w:asciiTheme="minorHAnsi" w:hAnsiTheme="minorHAnsi" w:cstheme="minorHAnsi"/>
        </w:rPr>
        <w:t xml:space="preserve"> </w:t>
      </w:r>
      <w:r w:rsidRPr="00691683">
        <w:rPr>
          <w:rFonts w:asciiTheme="minorHAnsi" w:hAnsiTheme="minorHAnsi" w:cstheme="minorHAnsi"/>
          <w:spacing w:val="-1"/>
        </w:rPr>
        <w:t>development</w:t>
      </w:r>
      <w:r w:rsidR="00691683">
        <w:rPr>
          <w:rFonts w:asciiTheme="minorHAnsi" w:hAnsiTheme="minorHAnsi" w:cstheme="minorHAnsi"/>
          <w:spacing w:val="-1"/>
        </w:rPr>
        <w:t xml:space="preserve"> </w:t>
      </w:r>
      <w:r w:rsidRPr="00691683">
        <w:rPr>
          <w:rFonts w:asciiTheme="minorHAnsi" w:hAnsiTheme="minorHAnsi" w:cstheme="minorHAnsi"/>
        </w:rPr>
        <w:t>of</w:t>
      </w:r>
      <w:r w:rsidR="00691683">
        <w:rPr>
          <w:rFonts w:asciiTheme="minorHAnsi" w:hAnsiTheme="minorHAnsi" w:cstheme="minorHAnsi"/>
        </w:rPr>
        <w:t xml:space="preserve"> </w:t>
      </w:r>
      <w:r w:rsidRPr="00691683">
        <w:rPr>
          <w:rFonts w:asciiTheme="minorHAnsi" w:hAnsiTheme="minorHAnsi" w:cstheme="minorHAnsi"/>
          <w:spacing w:val="-1"/>
        </w:rPr>
        <w:t>Sybase</w:t>
      </w:r>
      <w:r w:rsidR="00691683">
        <w:rPr>
          <w:rFonts w:asciiTheme="minorHAnsi" w:hAnsiTheme="minorHAnsi" w:cstheme="minorHAnsi"/>
          <w:spacing w:val="-1"/>
        </w:rPr>
        <w:t xml:space="preserve"> </w:t>
      </w:r>
      <w:r w:rsidRPr="00691683">
        <w:rPr>
          <w:rFonts w:asciiTheme="minorHAnsi" w:hAnsiTheme="minorHAnsi" w:cstheme="minorHAnsi"/>
          <w:spacing w:val="-1"/>
        </w:rPr>
        <w:t>based</w:t>
      </w:r>
      <w:r w:rsidR="00691683">
        <w:rPr>
          <w:rFonts w:asciiTheme="minorHAnsi" w:hAnsiTheme="minorHAnsi" w:cstheme="minorHAnsi"/>
          <w:spacing w:val="-1"/>
        </w:rPr>
        <w:t xml:space="preserve"> </w:t>
      </w:r>
      <w:r w:rsidRPr="00691683">
        <w:rPr>
          <w:rFonts w:asciiTheme="minorHAnsi" w:hAnsiTheme="minorHAnsi" w:cstheme="minorHAnsi"/>
          <w:spacing w:val="-1"/>
        </w:rPr>
        <w:t>systems.</w:t>
      </w:r>
      <w:r w:rsidR="00691683">
        <w:rPr>
          <w:rFonts w:asciiTheme="minorHAnsi" w:hAnsiTheme="minorHAnsi" w:cstheme="minorHAnsi"/>
          <w:spacing w:val="-1"/>
        </w:rPr>
        <w:t xml:space="preserve"> </w:t>
      </w:r>
      <w:r w:rsidRPr="00691683">
        <w:rPr>
          <w:rFonts w:asciiTheme="minorHAnsi" w:hAnsiTheme="minorHAnsi" w:cstheme="minorHAnsi"/>
          <w:spacing w:val="-1"/>
        </w:rPr>
        <w:t>Involved</w:t>
      </w:r>
      <w:r w:rsidRPr="00691683">
        <w:rPr>
          <w:rFonts w:asciiTheme="minorHAnsi" w:hAnsiTheme="minorHAnsi" w:cstheme="minorHAnsi"/>
        </w:rPr>
        <w:t>in</w:t>
      </w:r>
      <w:r w:rsidRPr="00691683">
        <w:rPr>
          <w:rFonts w:asciiTheme="minorHAnsi" w:hAnsiTheme="minorHAnsi" w:cstheme="minorHAnsi"/>
          <w:spacing w:val="-1"/>
        </w:rPr>
        <w:t>providingsoftwaresolutionstovariousclients.</w:t>
      </w:r>
    </w:p>
    <w:p w:rsidR="00CB7950" w:rsidRPr="00691683" w:rsidRDefault="00CB7950" w:rsidP="00CB7950">
      <w:pPr>
        <w:pStyle w:val="BodyText"/>
        <w:kinsoku w:val="0"/>
        <w:overflowPunct w:val="0"/>
        <w:spacing w:before="6"/>
        <w:ind w:left="0" w:firstLine="0"/>
        <w:rPr>
          <w:rFonts w:asciiTheme="minorHAnsi" w:hAnsiTheme="minorHAnsi" w:cstheme="minorHAnsi"/>
        </w:rPr>
      </w:pPr>
    </w:p>
    <w:p w:rsidR="00CB7950" w:rsidRPr="00691683" w:rsidRDefault="00CB7950" w:rsidP="00CB7950">
      <w:pPr>
        <w:pStyle w:val="BodyText"/>
        <w:numPr>
          <w:ilvl w:val="0"/>
          <w:numId w:val="1"/>
        </w:numPr>
        <w:tabs>
          <w:tab w:val="left" w:pos="951"/>
        </w:tabs>
        <w:kinsoku w:val="0"/>
        <w:overflowPunct w:val="0"/>
        <w:rPr>
          <w:rFonts w:asciiTheme="minorHAnsi" w:hAnsiTheme="minorHAnsi" w:cstheme="minorHAnsi"/>
          <w:spacing w:val="-1"/>
        </w:rPr>
      </w:pPr>
      <w:r w:rsidRPr="00691683">
        <w:rPr>
          <w:rFonts w:asciiTheme="minorHAnsi" w:hAnsiTheme="minorHAnsi" w:cstheme="minorHAnsi"/>
          <w:spacing w:val="-1"/>
        </w:rPr>
        <w:t>Expertise</w:t>
      </w:r>
      <w:r w:rsidRPr="00691683">
        <w:rPr>
          <w:rFonts w:asciiTheme="minorHAnsi" w:hAnsiTheme="minorHAnsi" w:cstheme="minorHAnsi"/>
        </w:rPr>
        <w:t>in</w:t>
      </w:r>
      <w:r w:rsidRPr="00691683">
        <w:rPr>
          <w:rFonts w:asciiTheme="minorHAnsi" w:hAnsiTheme="minorHAnsi" w:cstheme="minorHAnsi"/>
          <w:spacing w:val="-1"/>
        </w:rPr>
        <w:t>Sybase</w:t>
      </w:r>
      <w:r w:rsidRPr="00691683">
        <w:rPr>
          <w:rFonts w:asciiTheme="minorHAnsi" w:hAnsiTheme="minorHAnsi" w:cstheme="minorHAnsi"/>
          <w:spacing w:val="-3"/>
        </w:rPr>
        <w:t xml:space="preserve"> ASE </w:t>
      </w:r>
      <w:r w:rsidRPr="00691683">
        <w:rPr>
          <w:rFonts w:asciiTheme="minorHAnsi" w:hAnsiTheme="minorHAnsi" w:cstheme="minorHAnsi"/>
          <w:spacing w:val="-1"/>
        </w:rPr>
        <w:t>16.0/15.7/15.5/15.0/12.5.1/12.0,</w:t>
      </w:r>
      <w:r w:rsidRPr="00691683">
        <w:rPr>
          <w:rFonts w:asciiTheme="minorHAnsi" w:hAnsiTheme="minorHAnsi" w:cstheme="minorHAnsi"/>
          <w:spacing w:val="-5"/>
        </w:rPr>
        <w:t>R</w:t>
      </w:r>
      <w:r w:rsidRPr="00691683">
        <w:rPr>
          <w:rFonts w:asciiTheme="minorHAnsi" w:hAnsiTheme="minorHAnsi" w:cstheme="minorHAnsi"/>
          <w:spacing w:val="-1"/>
        </w:rPr>
        <w:t>eplication Server15.7/15.6/15.1/12.6/12.1/11.5.1, Sybase IQ 16.0/15.4/15.1</w:t>
      </w:r>
    </w:p>
    <w:p w:rsidR="00CB7950" w:rsidRPr="00691683" w:rsidRDefault="00CB7950" w:rsidP="00CB7950">
      <w:pPr>
        <w:pStyle w:val="BodyText"/>
        <w:numPr>
          <w:ilvl w:val="0"/>
          <w:numId w:val="1"/>
        </w:numPr>
        <w:tabs>
          <w:tab w:val="left" w:pos="952"/>
        </w:tabs>
        <w:kinsoku w:val="0"/>
        <w:overflowPunct w:val="0"/>
        <w:spacing w:before="16" w:line="254" w:lineRule="auto"/>
        <w:ind w:right="263"/>
        <w:rPr>
          <w:rFonts w:asciiTheme="minorHAnsi" w:hAnsiTheme="minorHAnsi" w:cstheme="minorHAnsi"/>
          <w:spacing w:val="-1"/>
        </w:rPr>
      </w:pPr>
      <w:r w:rsidRPr="00691683">
        <w:rPr>
          <w:rFonts w:asciiTheme="minorHAnsi" w:hAnsiTheme="minorHAnsi" w:cstheme="minorHAnsi"/>
          <w:spacing w:val="-1"/>
        </w:rPr>
        <w:t>Extensivelyworked</w:t>
      </w:r>
      <w:r w:rsidRPr="00691683">
        <w:rPr>
          <w:rFonts w:asciiTheme="minorHAnsi" w:hAnsiTheme="minorHAnsi" w:cstheme="minorHAnsi"/>
        </w:rPr>
        <w:t>on</w:t>
      </w:r>
      <w:r w:rsidRPr="00691683">
        <w:rPr>
          <w:rFonts w:asciiTheme="minorHAnsi" w:hAnsiTheme="minorHAnsi" w:cstheme="minorHAnsi"/>
          <w:spacing w:val="-1"/>
        </w:rPr>
        <w:t>initializingdatabasedevices,creatingdatabases,tables,indexes,views,triggers,</w:t>
      </w:r>
      <w:r w:rsidRPr="00691683">
        <w:rPr>
          <w:rFonts w:asciiTheme="minorHAnsi" w:hAnsiTheme="minorHAnsi" w:cstheme="minorHAnsi"/>
        </w:rPr>
        <w:t>usingand</w:t>
      </w:r>
      <w:r w:rsidRPr="00691683">
        <w:rPr>
          <w:rFonts w:asciiTheme="minorHAnsi" w:hAnsiTheme="minorHAnsi" w:cstheme="minorHAnsi"/>
          <w:spacing w:val="-1"/>
        </w:rPr>
        <w:t>writingstoredprocedures,partitioningtables.</w:t>
      </w:r>
    </w:p>
    <w:p w:rsidR="00CB7950" w:rsidRPr="00691683" w:rsidRDefault="00CB7950" w:rsidP="00CB7950">
      <w:pPr>
        <w:pStyle w:val="BodyText"/>
        <w:numPr>
          <w:ilvl w:val="0"/>
          <w:numId w:val="1"/>
        </w:numPr>
        <w:tabs>
          <w:tab w:val="left" w:pos="952"/>
        </w:tabs>
        <w:kinsoku w:val="0"/>
        <w:overflowPunct w:val="0"/>
        <w:spacing w:line="254" w:lineRule="auto"/>
        <w:ind w:right="263"/>
        <w:rPr>
          <w:rFonts w:asciiTheme="minorHAnsi" w:hAnsiTheme="minorHAnsi" w:cstheme="minorHAnsi"/>
          <w:spacing w:val="-1"/>
        </w:rPr>
      </w:pPr>
      <w:r w:rsidRPr="00691683">
        <w:rPr>
          <w:rFonts w:asciiTheme="minorHAnsi" w:hAnsiTheme="minorHAnsi" w:cstheme="minorHAnsi"/>
          <w:spacing w:val="-1"/>
        </w:rPr>
        <w:t>Experienced</w:t>
      </w:r>
      <w:r w:rsidRPr="00691683">
        <w:rPr>
          <w:rFonts w:asciiTheme="minorHAnsi" w:hAnsiTheme="minorHAnsi" w:cstheme="minorHAnsi"/>
        </w:rPr>
        <w:t xml:space="preserve">in </w:t>
      </w:r>
      <w:r w:rsidRPr="00691683">
        <w:rPr>
          <w:rFonts w:asciiTheme="minorHAnsi" w:hAnsiTheme="minorHAnsi" w:cstheme="minorHAnsi"/>
          <w:spacing w:val="-1"/>
        </w:rPr>
        <w:t>Upgrading/MigratingSybaseDatabaseServer</w:t>
      </w:r>
      <w:r w:rsidRPr="00691683">
        <w:rPr>
          <w:rFonts w:asciiTheme="minorHAnsi" w:hAnsiTheme="minorHAnsi" w:cstheme="minorHAnsi"/>
        </w:rPr>
        <w:t xml:space="preserve">from </w:t>
      </w:r>
      <w:r w:rsidRPr="00691683">
        <w:rPr>
          <w:rFonts w:asciiTheme="minorHAnsi" w:hAnsiTheme="minorHAnsi" w:cstheme="minorHAnsi"/>
          <w:spacing w:val="-1"/>
        </w:rPr>
        <w:t>ASE15.0</w:t>
      </w:r>
      <w:r w:rsidRPr="00691683">
        <w:rPr>
          <w:rFonts w:asciiTheme="minorHAnsi" w:hAnsiTheme="minorHAnsi" w:cstheme="minorHAnsi"/>
        </w:rPr>
        <w:t xml:space="preserve">to </w:t>
      </w:r>
      <w:r w:rsidRPr="00691683">
        <w:rPr>
          <w:rFonts w:asciiTheme="minorHAnsi" w:hAnsiTheme="minorHAnsi" w:cstheme="minorHAnsi"/>
          <w:spacing w:val="-1"/>
        </w:rPr>
        <w:t>SybaseASE15.5/15.7/16.0</w:t>
      </w:r>
    </w:p>
    <w:p w:rsidR="00CB7950" w:rsidRPr="00691683" w:rsidRDefault="00CB7950" w:rsidP="00CB7950">
      <w:pPr>
        <w:pStyle w:val="BodyText"/>
        <w:numPr>
          <w:ilvl w:val="0"/>
          <w:numId w:val="1"/>
        </w:numPr>
        <w:tabs>
          <w:tab w:val="left" w:pos="952"/>
        </w:tabs>
        <w:kinsoku w:val="0"/>
        <w:overflowPunct w:val="0"/>
        <w:spacing w:line="254" w:lineRule="auto"/>
        <w:ind w:right="263"/>
        <w:rPr>
          <w:rFonts w:asciiTheme="minorHAnsi" w:hAnsiTheme="minorHAnsi" w:cstheme="minorHAnsi"/>
          <w:spacing w:val="-1"/>
        </w:rPr>
      </w:pPr>
      <w:r w:rsidRPr="00691683">
        <w:rPr>
          <w:rFonts w:asciiTheme="minorHAnsi" w:hAnsiTheme="minorHAnsi" w:cstheme="minorHAnsi"/>
          <w:spacing w:val="-1"/>
        </w:rPr>
        <w:t>StrongserversideadministrationskillswithLinux,SunSolaris,AIX</w:t>
      </w:r>
      <w:r w:rsidRPr="00691683">
        <w:rPr>
          <w:rFonts w:asciiTheme="minorHAnsi" w:hAnsiTheme="minorHAnsi" w:cstheme="minorHAnsi"/>
        </w:rPr>
        <w:t>and</w:t>
      </w:r>
      <w:r w:rsidRPr="00691683">
        <w:rPr>
          <w:rFonts w:asciiTheme="minorHAnsi" w:hAnsiTheme="minorHAnsi" w:cstheme="minorHAnsi"/>
          <w:spacing w:val="-6"/>
        </w:rPr>
        <w:t>Wi</w:t>
      </w:r>
      <w:r w:rsidRPr="00691683">
        <w:rPr>
          <w:rFonts w:asciiTheme="minorHAnsi" w:hAnsiTheme="minorHAnsi" w:cstheme="minorHAnsi"/>
          <w:spacing w:val="-5"/>
        </w:rPr>
        <w:t>nN</w:t>
      </w:r>
      <w:r w:rsidRPr="00691683">
        <w:rPr>
          <w:rFonts w:asciiTheme="minorHAnsi" w:hAnsiTheme="minorHAnsi" w:cstheme="minorHAnsi"/>
          <w:spacing w:val="-6"/>
        </w:rPr>
        <w:t>T</w:t>
      </w:r>
      <w:r w:rsidRPr="00691683">
        <w:rPr>
          <w:rFonts w:asciiTheme="minorHAnsi" w:hAnsiTheme="minorHAnsi" w:cstheme="minorHAnsi"/>
          <w:spacing w:val="-5"/>
        </w:rPr>
        <w:t>.</w:t>
      </w:r>
      <w:r w:rsidRPr="00691683">
        <w:rPr>
          <w:rFonts w:asciiTheme="minorHAnsi" w:hAnsiTheme="minorHAnsi" w:cstheme="minorHAnsi"/>
          <w:spacing w:val="-1"/>
        </w:rPr>
        <w:t>Administered</w:t>
      </w:r>
      <w:r w:rsidRPr="00691683">
        <w:rPr>
          <w:rFonts w:asciiTheme="minorHAnsi" w:hAnsiTheme="minorHAnsi" w:cstheme="minorHAnsi"/>
        </w:rPr>
        <w:t>very</w:t>
      </w:r>
      <w:r w:rsidRPr="00691683">
        <w:rPr>
          <w:rFonts w:asciiTheme="minorHAnsi" w:hAnsiTheme="minorHAnsi" w:cstheme="minorHAnsi"/>
          <w:spacing w:val="-2"/>
        </w:rPr>
        <w:t>large</w:t>
      </w:r>
      <w:r w:rsidRPr="00691683">
        <w:rPr>
          <w:rFonts w:asciiTheme="minorHAnsi" w:hAnsiTheme="minorHAnsi" w:cstheme="minorHAnsi"/>
          <w:spacing w:val="-1"/>
        </w:rPr>
        <w:t>databases of sizesrangingfrom</w:t>
      </w:r>
      <w:r w:rsidRPr="00691683">
        <w:rPr>
          <w:rFonts w:asciiTheme="minorHAnsi" w:hAnsiTheme="minorHAnsi" w:cstheme="minorHAnsi"/>
        </w:rPr>
        <w:t>1</w:t>
      </w:r>
      <w:r w:rsidRPr="00691683">
        <w:rPr>
          <w:rFonts w:asciiTheme="minorHAnsi" w:hAnsiTheme="minorHAnsi" w:cstheme="minorHAnsi"/>
          <w:spacing w:val="-1"/>
        </w:rPr>
        <w:t>TBto</w:t>
      </w:r>
      <w:r w:rsidRPr="00691683">
        <w:rPr>
          <w:rFonts w:asciiTheme="minorHAnsi" w:hAnsiTheme="minorHAnsi" w:cstheme="minorHAnsi"/>
        </w:rPr>
        <w:t>5</w:t>
      </w:r>
      <w:r w:rsidRPr="00691683">
        <w:rPr>
          <w:rFonts w:asciiTheme="minorHAnsi" w:hAnsiTheme="minorHAnsi" w:cstheme="minorHAnsi"/>
          <w:spacing w:val="-1"/>
        </w:rPr>
        <w:t>TB.</w:t>
      </w:r>
    </w:p>
    <w:p w:rsidR="00CB7950" w:rsidRPr="00691683" w:rsidRDefault="00CB7950" w:rsidP="00CB7950">
      <w:pPr>
        <w:pStyle w:val="BodyText"/>
        <w:numPr>
          <w:ilvl w:val="0"/>
          <w:numId w:val="1"/>
        </w:numPr>
        <w:tabs>
          <w:tab w:val="left" w:pos="952"/>
        </w:tabs>
        <w:kinsoku w:val="0"/>
        <w:overflowPunct w:val="0"/>
        <w:spacing w:line="254" w:lineRule="auto"/>
        <w:ind w:right="263"/>
        <w:rPr>
          <w:rFonts w:asciiTheme="minorHAnsi" w:hAnsiTheme="minorHAnsi" w:cstheme="minorHAnsi"/>
          <w:spacing w:val="-1"/>
        </w:rPr>
      </w:pPr>
      <w:r w:rsidRPr="00691683">
        <w:rPr>
          <w:rFonts w:asciiTheme="minorHAnsi" w:hAnsiTheme="minorHAnsi" w:cstheme="minorHAnsi"/>
          <w:spacing w:val="-1"/>
        </w:rPr>
        <w:t>Experience</w:t>
      </w:r>
      <w:r w:rsidRPr="00691683">
        <w:rPr>
          <w:rFonts w:asciiTheme="minorHAnsi" w:hAnsiTheme="minorHAnsi" w:cstheme="minorHAnsi"/>
        </w:rPr>
        <w:t>in</w:t>
      </w:r>
      <w:r w:rsidRPr="00691683">
        <w:rPr>
          <w:rFonts w:asciiTheme="minorHAnsi" w:hAnsiTheme="minorHAnsi" w:cstheme="minorHAnsi"/>
          <w:spacing w:val="-1"/>
        </w:rPr>
        <w:t>creatingserverlogins,databaseusers,usergroups,granting</w:t>
      </w:r>
      <w:r w:rsidRPr="00691683">
        <w:rPr>
          <w:rFonts w:asciiTheme="minorHAnsi" w:hAnsiTheme="minorHAnsi" w:cstheme="minorHAnsi"/>
        </w:rPr>
        <w:t>and</w:t>
      </w:r>
      <w:r w:rsidRPr="00691683">
        <w:rPr>
          <w:rFonts w:asciiTheme="minorHAnsi" w:hAnsiTheme="minorHAnsi" w:cstheme="minorHAnsi"/>
          <w:spacing w:val="-1"/>
        </w:rPr>
        <w:t>revokingpermissions</w:t>
      </w:r>
      <w:r w:rsidRPr="00691683">
        <w:rPr>
          <w:rFonts w:asciiTheme="minorHAnsi" w:hAnsiTheme="minorHAnsi" w:cstheme="minorHAnsi"/>
        </w:rPr>
        <w:t>foruser</w:t>
      </w:r>
      <w:r w:rsidRPr="00691683">
        <w:rPr>
          <w:rFonts w:asciiTheme="minorHAnsi" w:hAnsiTheme="minorHAnsi" w:cstheme="minorHAnsi"/>
          <w:spacing w:val="-1"/>
        </w:rPr>
        <w:t>accounts,assigningroles tousers.</w:t>
      </w:r>
    </w:p>
    <w:p w:rsidR="00CB7950" w:rsidRPr="00691683" w:rsidRDefault="00CB7950" w:rsidP="00CB7950">
      <w:pPr>
        <w:pStyle w:val="BodyText"/>
        <w:numPr>
          <w:ilvl w:val="0"/>
          <w:numId w:val="1"/>
        </w:numPr>
        <w:tabs>
          <w:tab w:val="left" w:pos="952"/>
        </w:tabs>
        <w:kinsoku w:val="0"/>
        <w:overflowPunct w:val="0"/>
        <w:spacing w:line="256" w:lineRule="exact"/>
        <w:rPr>
          <w:rFonts w:asciiTheme="minorHAnsi" w:hAnsiTheme="minorHAnsi" w:cstheme="minorHAnsi"/>
          <w:spacing w:val="-1"/>
        </w:rPr>
      </w:pPr>
      <w:r w:rsidRPr="00691683">
        <w:rPr>
          <w:rFonts w:asciiTheme="minorHAnsi" w:hAnsiTheme="minorHAnsi" w:cstheme="minorHAnsi"/>
          <w:spacing w:val="-1"/>
        </w:rPr>
        <w:t>Monitoring</w:t>
      </w:r>
      <w:r w:rsidRPr="00691683">
        <w:rPr>
          <w:rFonts w:asciiTheme="minorHAnsi" w:hAnsiTheme="minorHAnsi" w:cstheme="minorHAnsi"/>
          <w:spacing w:val="-5"/>
        </w:rPr>
        <w:t>mem</w:t>
      </w:r>
      <w:r w:rsidRPr="00691683">
        <w:rPr>
          <w:rFonts w:asciiTheme="minorHAnsi" w:hAnsiTheme="minorHAnsi" w:cstheme="minorHAnsi"/>
          <w:spacing w:val="-4"/>
        </w:rPr>
        <w:t>ory,</w:t>
      </w:r>
      <w:r w:rsidRPr="00691683">
        <w:rPr>
          <w:rFonts w:asciiTheme="minorHAnsi" w:hAnsiTheme="minorHAnsi" w:cstheme="minorHAnsi"/>
          <w:spacing w:val="-1"/>
        </w:rPr>
        <w:t>CPUutilization,</w:t>
      </w:r>
      <w:r w:rsidRPr="00691683">
        <w:rPr>
          <w:rFonts w:asciiTheme="minorHAnsi" w:hAnsiTheme="minorHAnsi" w:cstheme="minorHAnsi"/>
        </w:rPr>
        <w:t>disk</w:t>
      </w:r>
      <w:r w:rsidRPr="00691683">
        <w:rPr>
          <w:rFonts w:asciiTheme="minorHAnsi" w:hAnsiTheme="minorHAnsi" w:cstheme="minorHAnsi"/>
          <w:spacing w:val="-1"/>
        </w:rPr>
        <w:t>utilization,locks,deadlocks</w:t>
      </w:r>
      <w:r w:rsidRPr="00691683">
        <w:rPr>
          <w:rFonts w:asciiTheme="minorHAnsi" w:hAnsiTheme="minorHAnsi" w:cstheme="minorHAnsi"/>
        </w:rPr>
        <w:t>and</w:t>
      </w:r>
      <w:r w:rsidRPr="00691683">
        <w:rPr>
          <w:rFonts w:asciiTheme="minorHAnsi" w:hAnsiTheme="minorHAnsi" w:cstheme="minorHAnsi"/>
          <w:spacing w:val="-1"/>
        </w:rPr>
        <w:t xml:space="preserve">runtime </w:t>
      </w:r>
      <w:r w:rsidRPr="00691683">
        <w:rPr>
          <w:rFonts w:asciiTheme="minorHAnsi" w:hAnsiTheme="minorHAnsi" w:cstheme="minorHAnsi"/>
        </w:rPr>
        <w:t>of</w:t>
      </w:r>
      <w:r w:rsidRPr="00691683">
        <w:rPr>
          <w:rFonts w:asciiTheme="minorHAnsi" w:hAnsiTheme="minorHAnsi" w:cstheme="minorHAnsi"/>
          <w:spacing w:val="-1"/>
        </w:rPr>
        <w:t>queries.</w:t>
      </w:r>
    </w:p>
    <w:p w:rsidR="00CB7950" w:rsidRPr="00691683" w:rsidRDefault="00CB7950" w:rsidP="00CB7950">
      <w:pPr>
        <w:pStyle w:val="BodyText"/>
        <w:numPr>
          <w:ilvl w:val="0"/>
          <w:numId w:val="1"/>
        </w:numPr>
        <w:tabs>
          <w:tab w:val="left" w:pos="952"/>
        </w:tabs>
        <w:kinsoku w:val="0"/>
        <w:overflowPunct w:val="0"/>
        <w:spacing w:before="18"/>
        <w:rPr>
          <w:rFonts w:asciiTheme="minorHAnsi" w:hAnsiTheme="minorHAnsi" w:cstheme="minorHAnsi"/>
          <w:spacing w:val="-1"/>
        </w:rPr>
      </w:pPr>
      <w:r w:rsidRPr="00691683">
        <w:rPr>
          <w:rFonts w:asciiTheme="minorHAnsi" w:hAnsiTheme="minorHAnsi" w:cstheme="minorHAnsi"/>
          <w:spacing w:val="-1"/>
        </w:rPr>
        <w:t>CreatedscriptsforMonitoring</w:t>
      </w:r>
      <w:r w:rsidRPr="00691683">
        <w:rPr>
          <w:rFonts w:asciiTheme="minorHAnsi" w:hAnsiTheme="minorHAnsi" w:cstheme="minorHAnsi"/>
        </w:rPr>
        <w:t>and</w:t>
      </w:r>
      <w:r w:rsidRPr="00691683">
        <w:rPr>
          <w:rFonts w:asciiTheme="minorHAnsi" w:hAnsiTheme="minorHAnsi" w:cstheme="minorHAnsi"/>
          <w:spacing w:val="-1"/>
        </w:rPr>
        <w:t>Maintenancetasks,automatedDatabase</w:t>
      </w:r>
      <w:r w:rsidRPr="00691683">
        <w:rPr>
          <w:rFonts w:asciiTheme="minorHAnsi" w:hAnsiTheme="minorHAnsi" w:cstheme="minorHAnsi"/>
        </w:rPr>
        <w:t>and</w:t>
      </w:r>
      <w:r w:rsidRPr="00691683">
        <w:rPr>
          <w:rFonts w:asciiTheme="minorHAnsi" w:hAnsiTheme="minorHAnsi" w:cstheme="minorHAnsi"/>
          <w:spacing w:val="-1"/>
        </w:rPr>
        <w:t>transactiondumps</w:t>
      </w:r>
    </w:p>
    <w:p w:rsidR="00CB7950" w:rsidRPr="00691683" w:rsidRDefault="00CB7950" w:rsidP="00691683">
      <w:pPr>
        <w:pStyle w:val="BodyText"/>
        <w:numPr>
          <w:ilvl w:val="0"/>
          <w:numId w:val="1"/>
        </w:numPr>
        <w:tabs>
          <w:tab w:val="left" w:pos="952"/>
        </w:tabs>
        <w:kinsoku w:val="0"/>
        <w:overflowPunct w:val="0"/>
        <w:spacing w:before="16" w:line="254" w:lineRule="auto"/>
        <w:ind w:right="263"/>
        <w:rPr>
          <w:rFonts w:asciiTheme="minorHAnsi" w:hAnsiTheme="minorHAnsi" w:cstheme="minorHAnsi"/>
          <w:spacing w:val="-1"/>
        </w:rPr>
      </w:pPr>
      <w:r w:rsidRPr="00691683">
        <w:rPr>
          <w:rFonts w:asciiTheme="minorHAnsi" w:hAnsiTheme="minorHAnsi" w:cstheme="minorHAnsi"/>
          <w:spacing w:val="-1"/>
        </w:rPr>
        <w:t>Experience</w:t>
      </w:r>
      <w:r w:rsidRPr="00691683">
        <w:rPr>
          <w:rFonts w:asciiTheme="minorHAnsi" w:hAnsiTheme="minorHAnsi" w:cstheme="minorHAnsi"/>
        </w:rPr>
        <w:t>in</w:t>
      </w:r>
      <w:r w:rsidRPr="00691683">
        <w:rPr>
          <w:rFonts w:asciiTheme="minorHAnsi" w:hAnsiTheme="minorHAnsi" w:cstheme="minorHAnsi"/>
          <w:spacing w:val="-1"/>
        </w:rPr>
        <w:t>writingUNIXshellscriptstomaintain</w:t>
      </w:r>
      <w:r w:rsidRPr="00691683">
        <w:rPr>
          <w:rFonts w:asciiTheme="minorHAnsi" w:hAnsiTheme="minorHAnsi" w:cstheme="minorHAnsi"/>
        </w:rPr>
        <w:t>the</w:t>
      </w:r>
      <w:r w:rsidRPr="00691683">
        <w:rPr>
          <w:rFonts w:asciiTheme="minorHAnsi" w:hAnsiTheme="minorHAnsi" w:cstheme="minorHAnsi"/>
          <w:spacing w:val="-1"/>
        </w:rPr>
        <w:t>databaseenvironment.ScheduledUNIX</w:t>
      </w:r>
      <w:r w:rsidRPr="00691683">
        <w:rPr>
          <w:rFonts w:asciiTheme="minorHAnsi" w:hAnsiTheme="minorHAnsi" w:cstheme="minorHAnsi"/>
        </w:rPr>
        <w:t>cronjobsto</w:t>
      </w:r>
      <w:r w:rsidRPr="00691683">
        <w:rPr>
          <w:rFonts w:asciiTheme="minorHAnsi" w:hAnsiTheme="minorHAnsi" w:cstheme="minorHAnsi"/>
          <w:spacing w:val="-1"/>
        </w:rPr>
        <w:t>monitordatabasehealth.</w:t>
      </w:r>
    </w:p>
    <w:p w:rsidR="00CB7950" w:rsidRPr="00691683" w:rsidRDefault="00CB7950" w:rsidP="00CB7950">
      <w:pPr>
        <w:numPr>
          <w:ilvl w:val="0"/>
          <w:numId w:val="1"/>
        </w:numPr>
        <w:spacing w:after="0" w:line="240" w:lineRule="auto"/>
        <w:rPr>
          <w:rFonts w:cstheme="minorHAnsi"/>
        </w:rPr>
      </w:pPr>
      <w:r w:rsidRPr="00691683">
        <w:rPr>
          <w:rFonts w:cstheme="minorHAnsi"/>
        </w:rPr>
        <w:t>Good knowledge of T-SQL, including transactions, locks, BCP, parallelism, dynamic SQL; Experience with large data sets (more than 100Million rows)</w:t>
      </w:r>
    </w:p>
    <w:p w:rsidR="00CB7950" w:rsidRPr="00691683" w:rsidRDefault="00CB7950" w:rsidP="00CB7950">
      <w:pPr>
        <w:numPr>
          <w:ilvl w:val="0"/>
          <w:numId w:val="1"/>
        </w:numPr>
        <w:spacing w:after="0" w:line="240" w:lineRule="auto"/>
        <w:rPr>
          <w:rFonts w:cstheme="minorHAnsi"/>
        </w:rPr>
      </w:pPr>
      <w:r w:rsidRPr="00691683">
        <w:rPr>
          <w:rFonts w:cstheme="minorHAnsi"/>
        </w:rPr>
        <w:t>Experience with Database Hardware troubleshooting (Memory, CPU, Read / Writes, IO’s etc.) Scripting / batch programming in PERL/UNIX Shell, VBScript, PowerShell.</w:t>
      </w:r>
    </w:p>
    <w:p w:rsidR="00CB7950" w:rsidRPr="00691683" w:rsidRDefault="00CB7950" w:rsidP="00CB7950">
      <w:pPr>
        <w:numPr>
          <w:ilvl w:val="0"/>
          <w:numId w:val="1"/>
        </w:numPr>
        <w:spacing w:after="0" w:line="240" w:lineRule="auto"/>
        <w:rPr>
          <w:rFonts w:cstheme="minorHAnsi"/>
          <w:b/>
        </w:rPr>
      </w:pPr>
      <w:r w:rsidRPr="00691683">
        <w:rPr>
          <w:rFonts w:cstheme="minorHAnsi"/>
        </w:rPr>
        <w:t xml:space="preserve">Hands on Experience in creating on-demand and scheduled </w:t>
      </w:r>
      <w:r w:rsidRPr="00691683">
        <w:rPr>
          <w:rFonts w:cstheme="minorHAnsi"/>
          <w:b/>
        </w:rPr>
        <w:t>reports</w:t>
      </w:r>
      <w:r w:rsidRPr="00691683">
        <w:rPr>
          <w:rFonts w:cstheme="minorHAnsi"/>
        </w:rPr>
        <w:t xml:space="preserve"> for management decision using Excel, </w:t>
      </w:r>
      <w:r w:rsidRPr="00691683">
        <w:rPr>
          <w:rFonts w:cstheme="minorHAnsi"/>
          <w:b/>
        </w:rPr>
        <w:t>SSRS</w:t>
      </w:r>
    </w:p>
    <w:p w:rsidR="00CB7950" w:rsidRPr="00691683" w:rsidRDefault="00CB7950" w:rsidP="00CB7950">
      <w:pPr>
        <w:numPr>
          <w:ilvl w:val="0"/>
          <w:numId w:val="1"/>
        </w:numPr>
        <w:spacing w:after="0" w:line="240" w:lineRule="auto"/>
        <w:rPr>
          <w:rFonts w:cstheme="minorHAnsi"/>
        </w:rPr>
      </w:pPr>
      <w:r w:rsidRPr="00691683">
        <w:rPr>
          <w:rFonts w:cstheme="minorHAnsi"/>
        </w:rPr>
        <w:t>Good knowledge of T-SQL, including transactions, locks, BCP, parallelism, dynamic SQL; Experience with large data sets (more than 100Million rows)</w:t>
      </w:r>
    </w:p>
    <w:p w:rsidR="00CB7950" w:rsidRPr="00691683" w:rsidRDefault="00CB7950" w:rsidP="00CB7950">
      <w:pPr>
        <w:numPr>
          <w:ilvl w:val="0"/>
          <w:numId w:val="1"/>
        </w:numPr>
        <w:spacing w:after="0" w:line="240" w:lineRule="auto"/>
        <w:rPr>
          <w:rFonts w:cstheme="minorHAnsi"/>
        </w:rPr>
      </w:pPr>
      <w:r w:rsidRPr="00691683">
        <w:rPr>
          <w:rFonts w:cstheme="minorHAnsi"/>
        </w:rPr>
        <w:t>Experience with Database Hardware troubleshooting (Memory, CPU, Read / Writes, IO’s etc.) Scripting / batch programming in PERL/UNIX Shell, VBScript, PowerShell.</w:t>
      </w:r>
    </w:p>
    <w:p w:rsidR="00CB7950" w:rsidRPr="00691683" w:rsidRDefault="00CB7950" w:rsidP="00CB7950">
      <w:pPr>
        <w:numPr>
          <w:ilvl w:val="0"/>
          <w:numId w:val="1"/>
        </w:numPr>
        <w:spacing w:after="0" w:line="240" w:lineRule="auto"/>
        <w:rPr>
          <w:rFonts w:cstheme="minorHAnsi"/>
          <w:b/>
        </w:rPr>
      </w:pPr>
      <w:r w:rsidRPr="00691683">
        <w:rPr>
          <w:rFonts w:cstheme="minorHAnsi"/>
        </w:rPr>
        <w:t xml:space="preserve">Hands on Experience in creating on-demand and scheduled </w:t>
      </w:r>
      <w:r w:rsidRPr="00691683">
        <w:rPr>
          <w:rFonts w:cstheme="minorHAnsi"/>
          <w:b/>
        </w:rPr>
        <w:t>reports</w:t>
      </w:r>
      <w:r w:rsidRPr="00691683">
        <w:rPr>
          <w:rFonts w:cstheme="minorHAnsi"/>
        </w:rPr>
        <w:t xml:space="preserve"> for management decision using Excel, </w:t>
      </w:r>
      <w:r w:rsidRPr="00691683">
        <w:rPr>
          <w:rFonts w:cstheme="minorHAnsi"/>
          <w:b/>
        </w:rPr>
        <w:t>SSRS</w:t>
      </w:r>
    </w:p>
    <w:p w:rsidR="00CB7950" w:rsidRPr="00691683" w:rsidRDefault="00CB7950" w:rsidP="00CB7950">
      <w:pPr>
        <w:numPr>
          <w:ilvl w:val="0"/>
          <w:numId w:val="1"/>
        </w:numPr>
        <w:spacing w:after="0" w:line="240" w:lineRule="auto"/>
        <w:rPr>
          <w:rFonts w:cstheme="minorHAnsi"/>
        </w:rPr>
      </w:pPr>
      <w:r w:rsidRPr="00691683">
        <w:rPr>
          <w:rFonts w:cstheme="minorHAnsi"/>
        </w:rPr>
        <w:t xml:space="preserve">Day to Day operations include all aspects of maintenance and monitoring the dataservers, and replication servers. </w:t>
      </w:r>
    </w:p>
    <w:p w:rsidR="00CB7950" w:rsidRPr="00691683" w:rsidRDefault="00CB7950" w:rsidP="00CB7950">
      <w:pPr>
        <w:numPr>
          <w:ilvl w:val="0"/>
          <w:numId w:val="1"/>
        </w:numPr>
        <w:spacing w:after="0" w:line="240" w:lineRule="auto"/>
        <w:rPr>
          <w:rFonts w:cstheme="minorHAnsi"/>
        </w:rPr>
      </w:pPr>
      <w:r w:rsidRPr="00691683">
        <w:rPr>
          <w:rFonts w:cstheme="minorHAnsi"/>
        </w:rPr>
        <w:t xml:space="preserve">Nightly support for development efforts initiated by 4 direct managers, in coordination with various vendors in production, end to end, and sit ongoing on a nightly round the clock schedule. </w:t>
      </w:r>
    </w:p>
    <w:p w:rsidR="00CB7950" w:rsidRPr="00691683" w:rsidRDefault="00CB7950" w:rsidP="00CB7950">
      <w:pPr>
        <w:pStyle w:val="ListParagraph"/>
        <w:keepLines/>
        <w:numPr>
          <w:ilvl w:val="0"/>
          <w:numId w:val="1"/>
        </w:numPr>
        <w:spacing w:line="260" w:lineRule="exact"/>
        <w:rPr>
          <w:rFonts w:cstheme="minorHAnsi"/>
        </w:rPr>
      </w:pPr>
      <w:r w:rsidRPr="00691683">
        <w:rPr>
          <w:rFonts w:cstheme="minorHAnsi"/>
        </w:rPr>
        <w:t xml:space="preserve">Proficient to maintain methods and procedures / handbooks to monitor the systems , database applications and database/replication administration on 24 x 7 basis to limit outages,  and maintain software through documented procedures. </w:t>
      </w:r>
    </w:p>
    <w:p w:rsidR="00CB7950" w:rsidRPr="00691683" w:rsidRDefault="00CB7950" w:rsidP="00CB7950">
      <w:pPr>
        <w:numPr>
          <w:ilvl w:val="0"/>
          <w:numId w:val="1"/>
        </w:numPr>
        <w:spacing w:after="0" w:line="240" w:lineRule="auto"/>
        <w:rPr>
          <w:rFonts w:cstheme="minorHAnsi"/>
        </w:rPr>
      </w:pPr>
      <w:r w:rsidRPr="00691683">
        <w:rPr>
          <w:rFonts w:cstheme="minorHAnsi"/>
        </w:rPr>
        <w:t xml:space="preserve">Strong experience in design and implementation of platform </w:t>
      </w:r>
      <w:r w:rsidRPr="00691683">
        <w:rPr>
          <w:rFonts w:cstheme="minorHAnsi"/>
          <w:b/>
        </w:rPr>
        <w:t>architectures</w:t>
      </w:r>
      <w:r w:rsidRPr="00691683">
        <w:rPr>
          <w:rFonts w:cstheme="minorHAnsi"/>
        </w:rPr>
        <w:t xml:space="preserve"> to support business requirements</w:t>
      </w:r>
    </w:p>
    <w:p w:rsidR="00CB7950" w:rsidRPr="00691683" w:rsidRDefault="00CB7950" w:rsidP="00CB7950">
      <w:pPr>
        <w:numPr>
          <w:ilvl w:val="0"/>
          <w:numId w:val="1"/>
        </w:numPr>
        <w:spacing w:after="0" w:line="240" w:lineRule="auto"/>
        <w:rPr>
          <w:rFonts w:cstheme="minorHAnsi"/>
        </w:rPr>
      </w:pPr>
      <w:r w:rsidRPr="00691683">
        <w:rPr>
          <w:rFonts w:cstheme="minorHAnsi"/>
        </w:rPr>
        <w:lastRenderedPageBreak/>
        <w:t xml:space="preserve">Strong RDBMS concepts and experience in creating, maintaining and tuning T-SQL scripts, Complex Stored Procedures, Triggers, Views, Constraints, Functions (UDF’s) in T-SQL, PL/SQL (Oracle) </w:t>
      </w:r>
    </w:p>
    <w:p w:rsidR="00BE2AAD" w:rsidRPr="00691683" w:rsidRDefault="00BE2AAD" w:rsidP="00BE2AAD">
      <w:pPr>
        <w:spacing w:after="0" w:line="240" w:lineRule="auto"/>
        <w:rPr>
          <w:rFonts w:cstheme="minorHAnsi"/>
        </w:rPr>
      </w:pPr>
    </w:p>
    <w:p w:rsidR="00BE2AAD" w:rsidRPr="00691683" w:rsidRDefault="00BE2AAD" w:rsidP="00BE2AAD">
      <w:pPr>
        <w:spacing w:after="0" w:line="240" w:lineRule="auto"/>
        <w:rPr>
          <w:rFonts w:cstheme="minorHAnsi"/>
        </w:rPr>
      </w:pPr>
    </w:p>
    <w:p w:rsidR="00BE2AAD" w:rsidRPr="00691683" w:rsidRDefault="00BE2AAD" w:rsidP="00BE2AAD">
      <w:pPr>
        <w:pStyle w:val="Heading1"/>
        <w:kinsoku w:val="0"/>
        <w:overflowPunct w:val="0"/>
        <w:ind w:left="232"/>
        <w:rPr>
          <w:rFonts w:asciiTheme="minorHAnsi" w:hAnsiTheme="minorHAnsi" w:cstheme="minorHAnsi"/>
          <w:b w:val="0"/>
          <w:bCs w:val="0"/>
        </w:rPr>
      </w:pPr>
      <w:r w:rsidRPr="00691683">
        <w:rPr>
          <w:rFonts w:asciiTheme="minorHAnsi" w:hAnsiTheme="minorHAnsi" w:cstheme="minorHAnsi"/>
          <w:spacing w:val="-1"/>
          <w:u w:val="single"/>
        </w:rPr>
        <w:t>TOOLS/SKILLS:</w:t>
      </w:r>
    </w:p>
    <w:p w:rsidR="00BE2AAD" w:rsidRPr="00691683" w:rsidRDefault="00BE2AAD" w:rsidP="00BE2AAD">
      <w:pPr>
        <w:spacing w:after="0" w:line="240" w:lineRule="auto"/>
        <w:rPr>
          <w:rFonts w:cstheme="minorHAnsi"/>
        </w:rPr>
      </w:pPr>
    </w:p>
    <w:tbl>
      <w:tblPr>
        <w:tblW w:w="10216" w:type="dxa"/>
        <w:tblInd w:w="110" w:type="dxa"/>
        <w:tblLayout w:type="fixed"/>
        <w:tblCellMar>
          <w:left w:w="0" w:type="dxa"/>
          <w:right w:w="0" w:type="dxa"/>
        </w:tblCellMar>
        <w:tblLook w:val="0000"/>
      </w:tblPr>
      <w:tblGrid>
        <w:gridCol w:w="1726"/>
        <w:gridCol w:w="8490"/>
      </w:tblGrid>
      <w:tr w:rsidR="00BE2AAD" w:rsidRPr="00691683" w:rsidTr="00BE2AAD">
        <w:trPr>
          <w:trHeight w:hRule="exact" w:val="576"/>
        </w:trPr>
        <w:tc>
          <w:tcPr>
            <w:tcW w:w="1726" w:type="dxa"/>
            <w:tcBorders>
              <w:top w:val="single" w:sz="4" w:space="0" w:color="000000"/>
              <w:left w:val="single" w:sz="4" w:space="0" w:color="000000"/>
              <w:bottom w:val="single" w:sz="4" w:space="0" w:color="000000"/>
              <w:right w:val="single" w:sz="4" w:space="0" w:color="000000"/>
            </w:tcBorders>
          </w:tcPr>
          <w:p w:rsidR="00BE2AAD" w:rsidRPr="00691683" w:rsidRDefault="00BE2AAD" w:rsidP="00BD72B7">
            <w:pPr>
              <w:pStyle w:val="TableParagraph"/>
              <w:kinsoku w:val="0"/>
              <w:overflowPunct w:val="0"/>
              <w:spacing w:line="249" w:lineRule="exact"/>
              <w:ind w:left="111"/>
              <w:rPr>
                <w:rFonts w:asciiTheme="minorHAnsi" w:hAnsiTheme="minorHAnsi" w:cstheme="minorHAnsi"/>
                <w:b/>
                <w:bCs/>
                <w:spacing w:val="-1"/>
                <w:sz w:val="22"/>
                <w:szCs w:val="22"/>
              </w:rPr>
            </w:pPr>
          </w:p>
          <w:p w:rsidR="00BE2AAD" w:rsidRPr="00691683" w:rsidRDefault="00BE2AAD" w:rsidP="00BE2AAD">
            <w:pPr>
              <w:pStyle w:val="TableParagraph"/>
              <w:kinsoku w:val="0"/>
              <w:overflowPunct w:val="0"/>
              <w:spacing w:line="249" w:lineRule="exact"/>
              <w:rPr>
                <w:rFonts w:asciiTheme="minorHAnsi" w:hAnsiTheme="minorHAnsi" w:cstheme="minorHAnsi"/>
                <w:sz w:val="22"/>
                <w:szCs w:val="22"/>
              </w:rPr>
            </w:pPr>
            <w:r w:rsidRPr="00691683">
              <w:rPr>
                <w:rFonts w:asciiTheme="minorHAnsi" w:hAnsiTheme="minorHAnsi" w:cstheme="minorHAnsi"/>
                <w:b/>
                <w:bCs/>
                <w:spacing w:val="-1"/>
                <w:sz w:val="22"/>
                <w:szCs w:val="22"/>
              </w:rPr>
              <w:t>RDBMS</w:t>
            </w:r>
          </w:p>
        </w:tc>
        <w:tc>
          <w:tcPr>
            <w:tcW w:w="8490" w:type="dxa"/>
            <w:tcBorders>
              <w:top w:val="single" w:sz="4" w:space="0" w:color="000000"/>
              <w:left w:val="single" w:sz="4" w:space="0" w:color="000000"/>
              <w:bottom w:val="single" w:sz="4" w:space="0" w:color="000000"/>
              <w:right w:val="single" w:sz="4" w:space="0" w:color="000000"/>
            </w:tcBorders>
          </w:tcPr>
          <w:p w:rsidR="00BE2AAD" w:rsidRPr="00691683" w:rsidRDefault="00BE2AAD" w:rsidP="00BD72B7">
            <w:pPr>
              <w:pStyle w:val="TableParagraph"/>
              <w:tabs>
                <w:tab w:val="left" w:pos="1602"/>
                <w:tab w:val="left" w:pos="2678"/>
                <w:tab w:val="left" w:pos="6118"/>
                <w:tab w:val="left" w:pos="7792"/>
              </w:tabs>
              <w:kinsoku w:val="0"/>
              <w:overflowPunct w:val="0"/>
              <w:spacing w:line="275" w:lineRule="auto"/>
              <w:ind w:left="111" w:right="110"/>
              <w:rPr>
                <w:rFonts w:asciiTheme="minorHAnsi" w:hAnsiTheme="minorHAnsi" w:cstheme="minorHAnsi"/>
                <w:sz w:val="22"/>
                <w:szCs w:val="22"/>
              </w:rPr>
            </w:pPr>
            <w:r w:rsidRPr="00691683">
              <w:rPr>
                <w:rFonts w:asciiTheme="minorHAnsi" w:hAnsiTheme="minorHAnsi" w:cstheme="minorHAnsi"/>
                <w:spacing w:val="-1"/>
                <w:w w:val="95"/>
                <w:sz w:val="22"/>
                <w:szCs w:val="22"/>
              </w:rPr>
              <w:t>Sybase ASE16.0/15.7/15.5/15.0/12.5x/12.x,Replication</w:t>
            </w:r>
            <w:r w:rsidRPr="00691683">
              <w:rPr>
                <w:rFonts w:asciiTheme="minorHAnsi" w:hAnsiTheme="minorHAnsi" w:cstheme="minorHAnsi"/>
                <w:spacing w:val="-1"/>
                <w:sz w:val="22"/>
                <w:szCs w:val="22"/>
              </w:rPr>
              <w:t>Server15.7/15.6/15.1/12.6/12.1/11.5.1,</w:t>
            </w:r>
            <w:r w:rsidRPr="00691683">
              <w:rPr>
                <w:rFonts w:asciiTheme="minorHAnsi" w:hAnsiTheme="minorHAnsi" w:cstheme="minorHAnsi"/>
                <w:spacing w:val="-8"/>
                <w:sz w:val="22"/>
                <w:szCs w:val="22"/>
              </w:rPr>
              <w:t xml:space="preserve">Sybase IQ 16.0/15.4/15.1, </w:t>
            </w:r>
            <w:r w:rsidRPr="00691683">
              <w:rPr>
                <w:rFonts w:asciiTheme="minorHAnsi" w:hAnsiTheme="minorHAnsi" w:cstheme="minorHAnsi"/>
                <w:sz w:val="22"/>
                <w:szCs w:val="22"/>
              </w:rPr>
              <w:t>MS</w:t>
            </w:r>
            <w:r w:rsidRPr="00691683">
              <w:rPr>
                <w:rFonts w:asciiTheme="minorHAnsi" w:hAnsiTheme="minorHAnsi" w:cstheme="minorHAnsi"/>
                <w:spacing w:val="-1"/>
                <w:sz w:val="22"/>
                <w:szCs w:val="22"/>
              </w:rPr>
              <w:t>SQLServer2000/2005/2008/2012/2014,Oracle</w:t>
            </w:r>
            <w:r w:rsidRPr="00691683">
              <w:rPr>
                <w:rFonts w:asciiTheme="minorHAnsi" w:hAnsiTheme="minorHAnsi" w:cstheme="minorHAnsi"/>
                <w:spacing w:val="-4"/>
                <w:sz w:val="22"/>
                <w:szCs w:val="22"/>
              </w:rPr>
              <w:t>11g</w:t>
            </w:r>
          </w:p>
        </w:tc>
      </w:tr>
      <w:tr w:rsidR="00BE2AAD" w:rsidRPr="00691683" w:rsidTr="00BE2AAD">
        <w:trPr>
          <w:trHeight w:hRule="exact" w:val="462"/>
        </w:trPr>
        <w:tc>
          <w:tcPr>
            <w:tcW w:w="1726" w:type="dxa"/>
            <w:tcBorders>
              <w:top w:val="single" w:sz="4" w:space="0" w:color="000000"/>
              <w:left w:val="single" w:sz="4" w:space="0" w:color="000000"/>
              <w:bottom w:val="single" w:sz="4" w:space="0" w:color="000000"/>
              <w:right w:val="single" w:sz="4" w:space="0" w:color="000000"/>
            </w:tcBorders>
          </w:tcPr>
          <w:p w:rsidR="00BE2AAD" w:rsidRPr="00691683" w:rsidRDefault="00BE2AAD" w:rsidP="00BD72B7">
            <w:pPr>
              <w:pStyle w:val="TableParagraph"/>
              <w:kinsoku w:val="0"/>
              <w:overflowPunct w:val="0"/>
              <w:spacing w:line="249" w:lineRule="exact"/>
              <w:ind w:left="111"/>
              <w:rPr>
                <w:rFonts w:asciiTheme="minorHAnsi" w:hAnsiTheme="minorHAnsi" w:cstheme="minorHAnsi"/>
                <w:sz w:val="22"/>
                <w:szCs w:val="22"/>
              </w:rPr>
            </w:pPr>
            <w:r w:rsidRPr="00691683">
              <w:rPr>
                <w:rFonts w:asciiTheme="minorHAnsi" w:hAnsiTheme="minorHAnsi" w:cstheme="minorHAnsi"/>
                <w:b/>
                <w:bCs/>
                <w:spacing w:val="-1"/>
                <w:sz w:val="22"/>
                <w:szCs w:val="22"/>
              </w:rPr>
              <w:t>Languages</w:t>
            </w:r>
          </w:p>
        </w:tc>
        <w:tc>
          <w:tcPr>
            <w:tcW w:w="8490" w:type="dxa"/>
            <w:tcBorders>
              <w:top w:val="single" w:sz="4" w:space="0" w:color="000000"/>
              <w:left w:val="single" w:sz="4" w:space="0" w:color="000000"/>
              <w:bottom w:val="single" w:sz="4" w:space="0" w:color="000000"/>
              <w:right w:val="single" w:sz="4" w:space="0" w:color="000000"/>
            </w:tcBorders>
          </w:tcPr>
          <w:p w:rsidR="00BE2AAD" w:rsidRPr="00691683" w:rsidRDefault="00BE2AAD" w:rsidP="00BD72B7">
            <w:pPr>
              <w:pStyle w:val="TableParagraph"/>
              <w:kinsoku w:val="0"/>
              <w:overflowPunct w:val="0"/>
              <w:spacing w:line="249" w:lineRule="exact"/>
              <w:ind w:left="111"/>
              <w:rPr>
                <w:rFonts w:asciiTheme="minorHAnsi" w:hAnsiTheme="minorHAnsi" w:cstheme="minorHAnsi"/>
                <w:sz w:val="22"/>
                <w:szCs w:val="22"/>
              </w:rPr>
            </w:pPr>
            <w:r w:rsidRPr="00691683">
              <w:rPr>
                <w:rFonts w:asciiTheme="minorHAnsi" w:hAnsiTheme="minorHAnsi" w:cstheme="minorHAnsi"/>
                <w:spacing w:val="-1"/>
                <w:sz w:val="22"/>
                <w:szCs w:val="22"/>
              </w:rPr>
              <w:t>UNIX-ShellScripting,PerlScripting,</w:t>
            </w:r>
            <w:r w:rsidRPr="00691683">
              <w:rPr>
                <w:rFonts w:asciiTheme="minorHAnsi" w:hAnsiTheme="minorHAnsi" w:cstheme="minorHAnsi"/>
                <w:spacing w:val="-2"/>
                <w:sz w:val="22"/>
                <w:szCs w:val="22"/>
              </w:rPr>
              <w:t xml:space="preserve"> C,</w:t>
            </w:r>
            <w:r w:rsidRPr="00691683">
              <w:rPr>
                <w:rFonts w:asciiTheme="minorHAnsi" w:hAnsiTheme="minorHAnsi" w:cstheme="minorHAnsi"/>
                <w:spacing w:val="-1"/>
                <w:sz w:val="22"/>
                <w:szCs w:val="22"/>
              </w:rPr>
              <w:t xml:space="preserve"> C++,Powerbuilder5.0/6.5/7,</w:t>
            </w:r>
            <w:r w:rsidRPr="00691683">
              <w:rPr>
                <w:rFonts w:asciiTheme="minorHAnsi" w:hAnsiTheme="minorHAnsi" w:cstheme="minorHAnsi"/>
                <w:spacing w:val="-6"/>
                <w:sz w:val="22"/>
                <w:szCs w:val="22"/>
              </w:rPr>
              <w:t>T</w:t>
            </w:r>
            <w:r w:rsidRPr="00691683">
              <w:rPr>
                <w:rFonts w:asciiTheme="minorHAnsi" w:hAnsiTheme="minorHAnsi" w:cstheme="minorHAnsi"/>
                <w:spacing w:val="-5"/>
                <w:sz w:val="22"/>
                <w:szCs w:val="22"/>
              </w:rPr>
              <w:t>-SQ</w:t>
            </w:r>
            <w:r w:rsidRPr="00691683">
              <w:rPr>
                <w:rFonts w:asciiTheme="minorHAnsi" w:hAnsiTheme="minorHAnsi" w:cstheme="minorHAnsi"/>
                <w:spacing w:val="-6"/>
                <w:sz w:val="22"/>
                <w:szCs w:val="22"/>
              </w:rPr>
              <w:t>L</w:t>
            </w:r>
          </w:p>
        </w:tc>
      </w:tr>
      <w:tr w:rsidR="00BE2AAD" w:rsidRPr="00691683" w:rsidTr="00BE2AAD">
        <w:trPr>
          <w:trHeight w:hRule="exact" w:val="576"/>
        </w:trPr>
        <w:tc>
          <w:tcPr>
            <w:tcW w:w="1726" w:type="dxa"/>
            <w:tcBorders>
              <w:top w:val="single" w:sz="4" w:space="0" w:color="000000"/>
              <w:left w:val="single" w:sz="4" w:space="0" w:color="000000"/>
              <w:bottom w:val="single" w:sz="4" w:space="0" w:color="000000"/>
              <w:right w:val="single" w:sz="4" w:space="0" w:color="000000"/>
            </w:tcBorders>
          </w:tcPr>
          <w:p w:rsidR="00BE2AAD" w:rsidRPr="00691683" w:rsidRDefault="00BE2AAD" w:rsidP="00BD72B7">
            <w:pPr>
              <w:pStyle w:val="TableParagraph"/>
              <w:kinsoku w:val="0"/>
              <w:overflowPunct w:val="0"/>
              <w:spacing w:line="275" w:lineRule="auto"/>
              <w:ind w:left="111" w:right="638"/>
              <w:rPr>
                <w:rFonts w:asciiTheme="minorHAnsi" w:hAnsiTheme="minorHAnsi" w:cstheme="minorHAnsi"/>
                <w:sz w:val="22"/>
                <w:szCs w:val="22"/>
              </w:rPr>
            </w:pPr>
            <w:r w:rsidRPr="00691683">
              <w:rPr>
                <w:rFonts w:asciiTheme="minorHAnsi" w:hAnsiTheme="minorHAnsi" w:cstheme="minorHAnsi"/>
                <w:b/>
                <w:bCs/>
                <w:spacing w:val="-1"/>
                <w:sz w:val="22"/>
                <w:szCs w:val="22"/>
              </w:rPr>
              <w:t>Operating</w:t>
            </w:r>
            <w:r w:rsidRPr="00691683">
              <w:rPr>
                <w:rFonts w:asciiTheme="minorHAnsi" w:hAnsiTheme="minorHAnsi" w:cstheme="minorHAnsi"/>
                <w:b/>
                <w:bCs/>
                <w:spacing w:val="-2"/>
                <w:sz w:val="22"/>
                <w:szCs w:val="22"/>
              </w:rPr>
              <w:t>Systems</w:t>
            </w:r>
          </w:p>
        </w:tc>
        <w:tc>
          <w:tcPr>
            <w:tcW w:w="8490" w:type="dxa"/>
            <w:tcBorders>
              <w:top w:val="single" w:sz="4" w:space="0" w:color="000000"/>
              <w:left w:val="single" w:sz="4" w:space="0" w:color="000000"/>
              <w:bottom w:val="single" w:sz="4" w:space="0" w:color="000000"/>
              <w:right w:val="single" w:sz="4" w:space="0" w:color="000000"/>
            </w:tcBorders>
          </w:tcPr>
          <w:p w:rsidR="00BE2AAD" w:rsidRPr="00691683" w:rsidRDefault="00BE2AAD" w:rsidP="00BD72B7">
            <w:pPr>
              <w:pStyle w:val="TableParagraph"/>
              <w:kinsoku w:val="0"/>
              <w:overflowPunct w:val="0"/>
              <w:spacing w:before="1" w:line="252" w:lineRule="exact"/>
              <w:ind w:left="111" w:right="110"/>
              <w:rPr>
                <w:rFonts w:asciiTheme="minorHAnsi" w:hAnsiTheme="minorHAnsi" w:cstheme="minorHAnsi"/>
                <w:sz w:val="22"/>
                <w:szCs w:val="22"/>
              </w:rPr>
            </w:pPr>
            <w:r w:rsidRPr="00691683">
              <w:rPr>
                <w:rFonts w:asciiTheme="minorHAnsi" w:hAnsiTheme="minorHAnsi" w:cstheme="minorHAnsi"/>
                <w:spacing w:val="-1"/>
                <w:sz w:val="22"/>
                <w:szCs w:val="22"/>
              </w:rPr>
              <w:t>RedHatLinux3.x,4.x,5.1,SunSolaris,UNIX,AIX,HP-UX,</w:t>
            </w:r>
            <w:r w:rsidRPr="00691683">
              <w:rPr>
                <w:rFonts w:asciiTheme="minorHAnsi" w:hAnsiTheme="minorHAnsi" w:cstheme="minorHAnsi"/>
                <w:sz w:val="22"/>
                <w:szCs w:val="22"/>
              </w:rPr>
              <w:t xml:space="preserve">MS </w:t>
            </w:r>
            <w:r w:rsidRPr="00691683">
              <w:rPr>
                <w:rFonts w:asciiTheme="minorHAnsi" w:hAnsiTheme="minorHAnsi" w:cstheme="minorHAnsi"/>
                <w:spacing w:val="-1"/>
                <w:sz w:val="22"/>
                <w:szCs w:val="22"/>
              </w:rPr>
              <w:t>DOS,</w:t>
            </w:r>
            <w:r w:rsidRPr="00691683">
              <w:rPr>
                <w:rFonts w:asciiTheme="minorHAnsi" w:hAnsiTheme="minorHAnsi" w:cstheme="minorHAnsi"/>
                <w:spacing w:val="-2"/>
                <w:sz w:val="22"/>
                <w:szCs w:val="22"/>
              </w:rPr>
              <w:t>Windows</w:t>
            </w:r>
            <w:r w:rsidRPr="00691683">
              <w:rPr>
                <w:rFonts w:asciiTheme="minorHAnsi" w:hAnsiTheme="minorHAnsi" w:cstheme="minorHAnsi"/>
                <w:sz w:val="22"/>
                <w:szCs w:val="22"/>
              </w:rPr>
              <w:t>9</w:t>
            </w:r>
            <w:r w:rsidRPr="00691683">
              <w:rPr>
                <w:rFonts w:asciiTheme="minorHAnsi" w:hAnsiTheme="minorHAnsi" w:cstheme="minorHAnsi"/>
                <w:spacing w:val="-2"/>
                <w:sz w:val="22"/>
                <w:szCs w:val="22"/>
              </w:rPr>
              <w:t>8</w:t>
            </w:r>
            <w:r w:rsidRPr="00691683">
              <w:rPr>
                <w:rFonts w:asciiTheme="minorHAnsi" w:hAnsiTheme="minorHAnsi" w:cstheme="minorHAnsi"/>
                <w:sz w:val="22"/>
                <w:szCs w:val="22"/>
              </w:rPr>
              <w:t>/</w:t>
            </w:r>
            <w:r w:rsidRPr="00691683">
              <w:rPr>
                <w:rFonts w:asciiTheme="minorHAnsi" w:hAnsiTheme="minorHAnsi" w:cstheme="minorHAnsi"/>
                <w:spacing w:val="-1"/>
                <w:sz w:val="22"/>
                <w:szCs w:val="22"/>
              </w:rPr>
              <w:t>N</w:t>
            </w:r>
            <w:r w:rsidRPr="00691683">
              <w:rPr>
                <w:rFonts w:asciiTheme="minorHAnsi" w:hAnsiTheme="minorHAnsi" w:cstheme="minorHAnsi"/>
                <w:spacing w:val="1"/>
                <w:sz w:val="22"/>
                <w:szCs w:val="22"/>
              </w:rPr>
              <w:t>T</w:t>
            </w:r>
            <w:r w:rsidRPr="00691683">
              <w:rPr>
                <w:rFonts w:asciiTheme="minorHAnsi" w:hAnsiTheme="minorHAnsi" w:cstheme="minorHAnsi"/>
                <w:sz w:val="22"/>
                <w:szCs w:val="22"/>
              </w:rPr>
              <w:t>/200</w:t>
            </w:r>
            <w:r w:rsidRPr="00691683">
              <w:rPr>
                <w:rFonts w:asciiTheme="minorHAnsi" w:hAnsiTheme="minorHAnsi" w:cstheme="minorHAnsi"/>
                <w:spacing w:val="-2"/>
                <w:sz w:val="22"/>
                <w:szCs w:val="22"/>
              </w:rPr>
              <w:t>0</w:t>
            </w:r>
            <w:r w:rsidRPr="00691683">
              <w:rPr>
                <w:rFonts w:asciiTheme="minorHAnsi" w:hAnsiTheme="minorHAnsi" w:cstheme="minorHAnsi"/>
                <w:sz w:val="22"/>
                <w:szCs w:val="22"/>
              </w:rPr>
              <w:t>/</w:t>
            </w:r>
            <w:r w:rsidRPr="00691683">
              <w:rPr>
                <w:rFonts w:asciiTheme="minorHAnsi" w:hAnsiTheme="minorHAnsi" w:cstheme="minorHAnsi"/>
                <w:spacing w:val="-1"/>
                <w:sz w:val="22"/>
                <w:szCs w:val="22"/>
              </w:rPr>
              <w:t>X</w:t>
            </w:r>
            <w:r w:rsidRPr="00691683">
              <w:rPr>
                <w:rFonts w:asciiTheme="minorHAnsi" w:hAnsiTheme="minorHAnsi" w:cstheme="minorHAnsi"/>
                <w:spacing w:val="-27"/>
                <w:sz w:val="22"/>
                <w:szCs w:val="22"/>
              </w:rPr>
              <w:t>P</w:t>
            </w:r>
            <w:r w:rsidRPr="00691683">
              <w:rPr>
                <w:rFonts w:asciiTheme="minorHAnsi" w:hAnsiTheme="minorHAnsi" w:cstheme="minorHAnsi"/>
                <w:sz w:val="22"/>
                <w:szCs w:val="22"/>
              </w:rPr>
              <w:t>,and</w:t>
            </w:r>
            <w:r w:rsidRPr="00691683">
              <w:rPr>
                <w:rFonts w:asciiTheme="minorHAnsi" w:hAnsiTheme="minorHAnsi" w:cstheme="minorHAnsi"/>
                <w:spacing w:val="-13"/>
                <w:sz w:val="22"/>
                <w:szCs w:val="22"/>
              </w:rPr>
              <w:t>W</w:t>
            </w:r>
            <w:r w:rsidRPr="00691683">
              <w:rPr>
                <w:rFonts w:asciiTheme="minorHAnsi" w:hAnsiTheme="minorHAnsi" w:cstheme="minorHAnsi"/>
                <w:sz w:val="22"/>
                <w:szCs w:val="22"/>
              </w:rPr>
              <w:t>indo</w:t>
            </w:r>
            <w:r w:rsidRPr="00691683">
              <w:rPr>
                <w:rFonts w:asciiTheme="minorHAnsi" w:hAnsiTheme="minorHAnsi" w:cstheme="minorHAnsi"/>
                <w:spacing w:val="-1"/>
                <w:sz w:val="22"/>
                <w:szCs w:val="22"/>
              </w:rPr>
              <w:t>w</w:t>
            </w:r>
            <w:r w:rsidRPr="00691683">
              <w:rPr>
                <w:rFonts w:asciiTheme="minorHAnsi" w:hAnsiTheme="minorHAnsi" w:cstheme="minorHAnsi"/>
                <w:sz w:val="22"/>
                <w:szCs w:val="22"/>
              </w:rPr>
              <w:t xml:space="preserve">s </w:t>
            </w:r>
            <w:r w:rsidRPr="00691683">
              <w:rPr>
                <w:rFonts w:asciiTheme="minorHAnsi" w:hAnsiTheme="minorHAnsi" w:cstheme="minorHAnsi"/>
                <w:spacing w:val="-2"/>
                <w:sz w:val="22"/>
                <w:szCs w:val="22"/>
              </w:rPr>
              <w:t>s</w:t>
            </w:r>
            <w:r w:rsidRPr="00691683">
              <w:rPr>
                <w:rFonts w:asciiTheme="minorHAnsi" w:hAnsiTheme="minorHAnsi" w:cstheme="minorHAnsi"/>
                <w:sz w:val="22"/>
                <w:szCs w:val="22"/>
              </w:rPr>
              <w:t>erv</w:t>
            </w:r>
            <w:r w:rsidRPr="00691683">
              <w:rPr>
                <w:rFonts w:asciiTheme="minorHAnsi" w:hAnsiTheme="minorHAnsi" w:cstheme="minorHAnsi"/>
                <w:spacing w:val="-2"/>
                <w:sz w:val="22"/>
                <w:szCs w:val="22"/>
              </w:rPr>
              <w:t>e</w:t>
            </w:r>
            <w:r w:rsidRPr="00691683">
              <w:rPr>
                <w:rFonts w:asciiTheme="minorHAnsi" w:hAnsiTheme="minorHAnsi" w:cstheme="minorHAnsi"/>
                <w:sz w:val="22"/>
                <w:szCs w:val="22"/>
              </w:rPr>
              <w:t>r200</w:t>
            </w:r>
            <w:r w:rsidRPr="00691683">
              <w:rPr>
                <w:rFonts w:asciiTheme="minorHAnsi" w:hAnsiTheme="minorHAnsi" w:cstheme="minorHAnsi"/>
                <w:spacing w:val="-2"/>
                <w:sz w:val="22"/>
                <w:szCs w:val="22"/>
              </w:rPr>
              <w:t>3</w:t>
            </w:r>
            <w:r w:rsidRPr="00691683">
              <w:rPr>
                <w:rFonts w:asciiTheme="minorHAnsi" w:hAnsiTheme="minorHAnsi" w:cstheme="minorHAnsi"/>
                <w:sz w:val="22"/>
                <w:szCs w:val="22"/>
              </w:rPr>
              <w:t>/2008/2012</w:t>
            </w:r>
          </w:p>
        </w:tc>
      </w:tr>
      <w:tr w:rsidR="00BE2AAD" w:rsidRPr="00691683" w:rsidTr="00BE2AAD">
        <w:trPr>
          <w:trHeight w:hRule="exact" w:val="576"/>
        </w:trPr>
        <w:tc>
          <w:tcPr>
            <w:tcW w:w="1726" w:type="dxa"/>
            <w:tcBorders>
              <w:top w:val="single" w:sz="4" w:space="0" w:color="000000"/>
              <w:left w:val="single" w:sz="4" w:space="0" w:color="000000"/>
              <w:bottom w:val="single" w:sz="4" w:space="0" w:color="000000"/>
              <w:right w:val="single" w:sz="4" w:space="0" w:color="000000"/>
            </w:tcBorders>
          </w:tcPr>
          <w:p w:rsidR="00BE2AAD" w:rsidRPr="00691683" w:rsidRDefault="00BE2AAD" w:rsidP="00BD72B7">
            <w:pPr>
              <w:pStyle w:val="TableParagraph"/>
              <w:kinsoku w:val="0"/>
              <w:overflowPunct w:val="0"/>
              <w:spacing w:line="251" w:lineRule="exact"/>
              <w:ind w:left="111"/>
              <w:rPr>
                <w:rFonts w:asciiTheme="minorHAnsi" w:hAnsiTheme="minorHAnsi" w:cstheme="minorHAnsi"/>
                <w:sz w:val="22"/>
                <w:szCs w:val="22"/>
              </w:rPr>
            </w:pPr>
            <w:r w:rsidRPr="00691683">
              <w:rPr>
                <w:rFonts w:asciiTheme="minorHAnsi" w:hAnsiTheme="minorHAnsi" w:cstheme="minorHAnsi"/>
                <w:b/>
                <w:bCs/>
                <w:spacing w:val="-2"/>
                <w:sz w:val="22"/>
                <w:szCs w:val="22"/>
              </w:rPr>
              <w:t>TOOLS</w:t>
            </w:r>
          </w:p>
        </w:tc>
        <w:tc>
          <w:tcPr>
            <w:tcW w:w="8490" w:type="dxa"/>
            <w:tcBorders>
              <w:top w:val="single" w:sz="4" w:space="0" w:color="000000"/>
              <w:left w:val="single" w:sz="4" w:space="0" w:color="000000"/>
              <w:bottom w:val="single" w:sz="4" w:space="0" w:color="000000"/>
              <w:right w:val="single" w:sz="4" w:space="0" w:color="000000"/>
            </w:tcBorders>
          </w:tcPr>
          <w:p w:rsidR="00BE2AAD" w:rsidRPr="00691683" w:rsidRDefault="00BE2AAD" w:rsidP="00BD72B7">
            <w:pPr>
              <w:pStyle w:val="TableParagraph"/>
              <w:kinsoku w:val="0"/>
              <w:overflowPunct w:val="0"/>
              <w:spacing w:before="1" w:line="252" w:lineRule="exact"/>
              <w:ind w:left="111" w:right="125"/>
              <w:rPr>
                <w:rFonts w:asciiTheme="minorHAnsi" w:hAnsiTheme="minorHAnsi" w:cstheme="minorHAnsi"/>
                <w:sz w:val="22"/>
                <w:szCs w:val="22"/>
              </w:rPr>
            </w:pPr>
            <w:r w:rsidRPr="00691683">
              <w:rPr>
                <w:rFonts w:asciiTheme="minorHAnsi" w:hAnsiTheme="minorHAnsi" w:cstheme="minorHAnsi"/>
                <w:spacing w:val="-1"/>
                <w:sz w:val="22"/>
                <w:szCs w:val="22"/>
              </w:rPr>
              <w:t>IderaDBArtisan,</w:t>
            </w:r>
            <w:r w:rsidRPr="00691683">
              <w:rPr>
                <w:rFonts w:asciiTheme="minorHAnsi" w:hAnsiTheme="minorHAnsi" w:cstheme="minorHAnsi"/>
                <w:spacing w:val="10"/>
                <w:sz w:val="22"/>
                <w:szCs w:val="22"/>
              </w:rPr>
              <w:t xml:space="preserve">CA </w:t>
            </w:r>
            <w:r w:rsidRPr="00691683">
              <w:rPr>
                <w:rFonts w:asciiTheme="minorHAnsi" w:hAnsiTheme="minorHAnsi" w:cstheme="minorHAnsi"/>
                <w:spacing w:val="-1"/>
                <w:sz w:val="22"/>
                <w:szCs w:val="22"/>
              </w:rPr>
              <w:t>Autosys,Erwin,ERStudio,SybaseCentral,Power</w:t>
            </w:r>
            <w:r w:rsidRPr="00691683">
              <w:rPr>
                <w:rFonts w:asciiTheme="minorHAnsi" w:hAnsiTheme="minorHAnsi" w:cstheme="minorHAnsi"/>
                <w:spacing w:val="-2"/>
                <w:sz w:val="22"/>
                <w:szCs w:val="22"/>
              </w:rPr>
              <w:t>Designer,</w:t>
            </w:r>
            <w:r w:rsidRPr="00691683">
              <w:rPr>
                <w:rFonts w:asciiTheme="minorHAnsi" w:hAnsiTheme="minorHAnsi" w:cstheme="minorHAnsi"/>
                <w:spacing w:val="-1"/>
                <w:sz w:val="22"/>
                <w:szCs w:val="22"/>
              </w:rPr>
              <w:t>SQ</w:t>
            </w:r>
            <w:r w:rsidRPr="00691683">
              <w:rPr>
                <w:rFonts w:asciiTheme="minorHAnsi" w:hAnsiTheme="minorHAnsi" w:cstheme="minorHAnsi"/>
                <w:sz w:val="22"/>
                <w:szCs w:val="22"/>
              </w:rPr>
              <w:t>L</w:t>
            </w:r>
            <w:r w:rsidRPr="00691683">
              <w:rPr>
                <w:rFonts w:asciiTheme="minorHAnsi" w:hAnsiTheme="minorHAnsi" w:cstheme="minorHAnsi"/>
                <w:spacing w:val="-1"/>
                <w:sz w:val="22"/>
                <w:szCs w:val="22"/>
              </w:rPr>
              <w:t>B</w:t>
            </w:r>
            <w:r w:rsidRPr="00691683">
              <w:rPr>
                <w:rFonts w:asciiTheme="minorHAnsi" w:hAnsiTheme="minorHAnsi" w:cstheme="minorHAnsi"/>
                <w:sz w:val="22"/>
                <w:szCs w:val="22"/>
              </w:rPr>
              <w:t>ack</w:t>
            </w:r>
            <w:r w:rsidRPr="00691683">
              <w:rPr>
                <w:rFonts w:asciiTheme="minorHAnsi" w:hAnsiTheme="minorHAnsi" w:cstheme="minorHAnsi"/>
                <w:spacing w:val="-2"/>
                <w:sz w:val="22"/>
                <w:szCs w:val="22"/>
              </w:rPr>
              <w:t>t</w:t>
            </w:r>
            <w:r w:rsidRPr="00691683">
              <w:rPr>
                <w:rFonts w:asciiTheme="minorHAnsi" w:hAnsiTheme="minorHAnsi" w:cstheme="minorHAnsi"/>
                <w:sz w:val="22"/>
                <w:szCs w:val="22"/>
              </w:rPr>
              <w:t>rac</w:t>
            </w:r>
            <w:r w:rsidRPr="00691683">
              <w:rPr>
                <w:rFonts w:asciiTheme="minorHAnsi" w:hAnsiTheme="minorHAnsi" w:cstheme="minorHAnsi"/>
                <w:spacing w:val="-2"/>
                <w:sz w:val="22"/>
                <w:szCs w:val="22"/>
              </w:rPr>
              <w:t>k</w:t>
            </w:r>
            <w:r w:rsidRPr="00691683">
              <w:rPr>
                <w:rFonts w:asciiTheme="minorHAnsi" w:hAnsiTheme="minorHAnsi" w:cstheme="minorHAnsi"/>
                <w:sz w:val="22"/>
                <w:szCs w:val="22"/>
              </w:rPr>
              <w:t>,</w:t>
            </w:r>
            <w:r w:rsidRPr="00691683">
              <w:rPr>
                <w:rFonts w:asciiTheme="minorHAnsi" w:hAnsiTheme="minorHAnsi" w:cstheme="minorHAnsi"/>
                <w:spacing w:val="-10"/>
                <w:sz w:val="22"/>
                <w:szCs w:val="22"/>
              </w:rPr>
              <w:t>T</w:t>
            </w:r>
            <w:r w:rsidRPr="00691683">
              <w:rPr>
                <w:rFonts w:asciiTheme="minorHAnsi" w:hAnsiTheme="minorHAnsi" w:cstheme="minorHAnsi"/>
                <w:sz w:val="22"/>
                <w:szCs w:val="22"/>
              </w:rPr>
              <w:t>iv</w:t>
            </w:r>
            <w:r w:rsidRPr="00691683">
              <w:rPr>
                <w:rFonts w:asciiTheme="minorHAnsi" w:hAnsiTheme="minorHAnsi" w:cstheme="minorHAnsi"/>
                <w:spacing w:val="-2"/>
                <w:sz w:val="22"/>
                <w:szCs w:val="22"/>
              </w:rPr>
              <w:t>o</w:t>
            </w:r>
            <w:r w:rsidRPr="00691683">
              <w:rPr>
                <w:rFonts w:asciiTheme="minorHAnsi" w:hAnsiTheme="minorHAnsi" w:cstheme="minorHAnsi"/>
                <w:sz w:val="22"/>
                <w:szCs w:val="22"/>
              </w:rPr>
              <w:t>l</w:t>
            </w:r>
            <w:r w:rsidRPr="00691683">
              <w:rPr>
                <w:rFonts w:asciiTheme="minorHAnsi" w:hAnsiTheme="minorHAnsi" w:cstheme="minorHAnsi"/>
                <w:spacing w:val="-2"/>
                <w:sz w:val="22"/>
                <w:szCs w:val="22"/>
              </w:rPr>
              <w:t>i</w:t>
            </w:r>
            <w:r w:rsidRPr="00691683">
              <w:rPr>
                <w:rFonts w:asciiTheme="minorHAnsi" w:hAnsiTheme="minorHAnsi" w:cstheme="minorHAnsi"/>
                <w:sz w:val="22"/>
                <w:szCs w:val="22"/>
              </w:rPr>
              <w:t>,</w:t>
            </w:r>
            <w:r w:rsidRPr="00691683">
              <w:rPr>
                <w:rFonts w:asciiTheme="minorHAnsi" w:hAnsiTheme="minorHAnsi" w:cstheme="minorHAnsi"/>
                <w:spacing w:val="-27"/>
                <w:sz w:val="22"/>
                <w:szCs w:val="22"/>
              </w:rPr>
              <w:t>V</w:t>
            </w:r>
            <w:r w:rsidRPr="00691683">
              <w:rPr>
                <w:rFonts w:asciiTheme="minorHAnsi" w:hAnsiTheme="minorHAnsi" w:cstheme="minorHAnsi"/>
                <w:sz w:val="22"/>
                <w:szCs w:val="22"/>
              </w:rPr>
              <w:t>erit</w:t>
            </w:r>
            <w:r w:rsidRPr="00691683">
              <w:rPr>
                <w:rFonts w:asciiTheme="minorHAnsi" w:hAnsiTheme="minorHAnsi" w:cstheme="minorHAnsi"/>
                <w:spacing w:val="-2"/>
                <w:sz w:val="22"/>
                <w:szCs w:val="22"/>
              </w:rPr>
              <w:t>a</w:t>
            </w:r>
            <w:r w:rsidRPr="00691683">
              <w:rPr>
                <w:rFonts w:asciiTheme="minorHAnsi" w:hAnsiTheme="minorHAnsi" w:cstheme="minorHAnsi"/>
                <w:sz w:val="22"/>
                <w:szCs w:val="22"/>
              </w:rPr>
              <w:t>s</w:t>
            </w:r>
            <w:r w:rsidRPr="00691683">
              <w:rPr>
                <w:rFonts w:asciiTheme="minorHAnsi" w:hAnsiTheme="minorHAnsi" w:cstheme="minorHAnsi"/>
                <w:spacing w:val="-31"/>
                <w:sz w:val="22"/>
                <w:szCs w:val="22"/>
              </w:rPr>
              <w:t>V</w:t>
            </w:r>
            <w:r w:rsidRPr="00691683">
              <w:rPr>
                <w:rFonts w:asciiTheme="minorHAnsi" w:hAnsiTheme="minorHAnsi" w:cstheme="minorHAnsi"/>
                <w:sz w:val="22"/>
                <w:szCs w:val="22"/>
              </w:rPr>
              <w:t>olu</w:t>
            </w:r>
            <w:r w:rsidRPr="00691683">
              <w:rPr>
                <w:rFonts w:asciiTheme="minorHAnsi" w:hAnsiTheme="minorHAnsi" w:cstheme="minorHAnsi"/>
                <w:spacing w:val="-5"/>
                <w:sz w:val="22"/>
                <w:szCs w:val="22"/>
              </w:rPr>
              <w:t>m</w:t>
            </w:r>
            <w:r w:rsidRPr="00691683">
              <w:rPr>
                <w:rFonts w:asciiTheme="minorHAnsi" w:hAnsiTheme="minorHAnsi" w:cstheme="minorHAnsi"/>
                <w:sz w:val="22"/>
                <w:szCs w:val="22"/>
              </w:rPr>
              <w:t xml:space="preserve">e </w:t>
            </w:r>
            <w:r w:rsidRPr="00691683">
              <w:rPr>
                <w:rFonts w:asciiTheme="minorHAnsi" w:hAnsiTheme="minorHAnsi" w:cstheme="minorHAnsi"/>
                <w:spacing w:val="-2"/>
                <w:sz w:val="22"/>
                <w:szCs w:val="22"/>
              </w:rPr>
              <w:t>M</w:t>
            </w:r>
            <w:r w:rsidRPr="00691683">
              <w:rPr>
                <w:rFonts w:asciiTheme="minorHAnsi" w:hAnsiTheme="minorHAnsi" w:cstheme="minorHAnsi"/>
                <w:sz w:val="22"/>
                <w:szCs w:val="22"/>
              </w:rPr>
              <w:t>anage</w:t>
            </w:r>
            <w:r w:rsidRPr="00691683">
              <w:rPr>
                <w:rFonts w:asciiTheme="minorHAnsi" w:hAnsiTheme="minorHAnsi" w:cstheme="minorHAnsi"/>
                <w:spacing w:val="-10"/>
                <w:sz w:val="22"/>
                <w:szCs w:val="22"/>
              </w:rPr>
              <w:t>r</w:t>
            </w:r>
            <w:r w:rsidRPr="00691683">
              <w:rPr>
                <w:rFonts w:asciiTheme="minorHAnsi" w:hAnsiTheme="minorHAnsi" w:cstheme="minorHAnsi"/>
                <w:sz w:val="22"/>
                <w:szCs w:val="22"/>
              </w:rPr>
              <w:t>,</w:t>
            </w:r>
            <w:r w:rsidRPr="00691683">
              <w:rPr>
                <w:rFonts w:asciiTheme="minorHAnsi" w:hAnsiTheme="minorHAnsi" w:cstheme="minorHAnsi"/>
                <w:spacing w:val="-1"/>
                <w:sz w:val="22"/>
                <w:szCs w:val="22"/>
              </w:rPr>
              <w:t>B</w:t>
            </w:r>
            <w:r w:rsidRPr="00691683">
              <w:rPr>
                <w:rFonts w:asciiTheme="minorHAnsi" w:hAnsiTheme="minorHAnsi" w:cstheme="minorHAnsi"/>
                <w:sz w:val="22"/>
                <w:szCs w:val="22"/>
              </w:rPr>
              <w:t>rad</w:t>
            </w:r>
            <w:r w:rsidRPr="00691683">
              <w:rPr>
                <w:rFonts w:asciiTheme="minorHAnsi" w:hAnsiTheme="minorHAnsi" w:cstheme="minorHAnsi"/>
                <w:spacing w:val="-5"/>
                <w:sz w:val="22"/>
                <w:szCs w:val="22"/>
              </w:rPr>
              <w:t>m</w:t>
            </w:r>
            <w:r w:rsidRPr="00691683">
              <w:rPr>
                <w:rFonts w:asciiTheme="minorHAnsi" w:hAnsiTheme="minorHAnsi" w:cstheme="minorHAnsi"/>
                <w:sz w:val="22"/>
                <w:szCs w:val="22"/>
              </w:rPr>
              <w:t>ark</w:t>
            </w:r>
            <w:r w:rsidRPr="00691683">
              <w:rPr>
                <w:rFonts w:asciiTheme="minorHAnsi" w:hAnsiTheme="minorHAnsi" w:cstheme="minorHAnsi"/>
                <w:spacing w:val="-2"/>
                <w:sz w:val="22"/>
                <w:szCs w:val="22"/>
              </w:rPr>
              <w:t xml:space="preserve"> M</w:t>
            </w:r>
            <w:r w:rsidRPr="00691683">
              <w:rPr>
                <w:rFonts w:asciiTheme="minorHAnsi" w:hAnsiTheme="minorHAnsi" w:cstheme="minorHAnsi"/>
                <w:sz w:val="22"/>
                <w:szCs w:val="22"/>
              </w:rPr>
              <w:t>onit</w:t>
            </w:r>
            <w:r w:rsidRPr="00691683">
              <w:rPr>
                <w:rFonts w:asciiTheme="minorHAnsi" w:hAnsiTheme="minorHAnsi" w:cstheme="minorHAnsi"/>
                <w:spacing w:val="-2"/>
                <w:sz w:val="22"/>
                <w:szCs w:val="22"/>
              </w:rPr>
              <w:t>o</w:t>
            </w:r>
            <w:r w:rsidRPr="00691683">
              <w:rPr>
                <w:rFonts w:asciiTheme="minorHAnsi" w:hAnsiTheme="minorHAnsi" w:cstheme="minorHAnsi"/>
                <w:sz w:val="22"/>
                <w:szCs w:val="22"/>
              </w:rPr>
              <w:t>rin</w:t>
            </w:r>
            <w:r w:rsidRPr="00691683">
              <w:rPr>
                <w:rFonts w:asciiTheme="minorHAnsi" w:hAnsiTheme="minorHAnsi" w:cstheme="minorHAnsi"/>
                <w:spacing w:val="-2"/>
                <w:sz w:val="22"/>
                <w:szCs w:val="22"/>
              </w:rPr>
              <w:t>g</w:t>
            </w:r>
            <w:r w:rsidRPr="00691683">
              <w:rPr>
                <w:rFonts w:asciiTheme="minorHAnsi" w:hAnsiTheme="minorHAnsi" w:cstheme="minorHAnsi"/>
                <w:sz w:val="22"/>
                <w:szCs w:val="22"/>
              </w:rPr>
              <w:t>,</w:t>
            </w:r>
            <w:r w:rsidRPr="00691683">
              <w:rPr>
                <w:rFonts w:asciiTheme="minorHAnsi" w:hAnsiTheme="minorHAnsi" w:cstheme="minorHAnsi"/>
                <w:spacing w:val="-2"/>
                <w:sz w:val="22"/>
                <w:szCs w:val="22"/>
              </w:rPr>
              <w:t>I</w:t>
            </w:r>
            <w:r w:rsidRPr="00691683">
              <w:rPr>
                <w:rFonts w:asciiTheme="minorHAnsi" w:hAnsiTheme="minorHAnsi" w:cstheme="minorHAnsi"/>
                <w:sz w:val="22"/>
                <w:szCs w:val="22"/>
              </w:rPr>
              <w:t>gni</w:t>
            </w:r>
            <w:r w:rsidRPr="00691683">
              <w:rPr>
                <w:rFonts w:asciiTheme="minorHAnsi" w:hAnsiTheme="minorHAnsi" w:cstheme="minorHAnsi"/>
                <w:spacing w:val="-2"/>
                <w:sz w:val="22"/>
                <w:szCs w:val="22"/>
              </w:rPr>
              <w:t>t</w:t>
            </w:r>
            <w:r w:rsidRPr="00691683">
              <w:rPr>
                <w:rFonts w:asciiTheme="minorHAnsi" w:hAnsiTheme="minorHAnsi" w:cstheme="minorHAnsi"/>
                <w:sz w:val="22"/>
                <w:szCs w:val="22"/>
              </w:rPr>
              <w:t>eMo</w:t>
            </w:r>
            <w:r w:rsidRPr="00691683">
              <w:rPr>
                <w:rFonts w:asciiTheme="minorHAnsi" w:hAnsiTheme="minorHAnsi" w:cstheme="minorHAnsi"/>
                <w:spacing w:val="-2"/>
                <w:sz w:val="22"/>
                <w:szCs w:val="22"/>
              </w:rPr>
              <w:t>n</w:t>
            </w:r>
            <w:r w:rsidRPr="00691683">
              <w:rPr>
                <w:rFonts w:asciiTheme="minorHAnsi" w:hAnsiTheme="minorHAnsi" w:cstheme="minorHAnsi"/>
                <w:sz w:val="22"/>
                <w:szCs w:val="22"/>
              </w:rPr>
              <w:t>ito</w:t>
            </w:r>
            <w:r w:rsidRPr="00691683">
              <w:rPr>
                <w:rFonts w:asciiTheme="minorHAnsi" w:hAnsiTheme="minorHAnsi" w:cstheme="minorHAnsi"/>
                <w:spacing w:val="-2"/>
                <w:sz w:val="22"/>
                <w:szCs w:val="22"/>
              </w:rPr>
              <w:t>r</w:t>
            </w:r>
            <w:r w:rsidRPr="00691683">
              <w:rPr>
                <w:rFonts w:asciiTheme="minorHAnsi" w:hAnsiTheme="minorHAnsi" w:cstheme="minorHAnsi"/>
                <w:sz w:val="22"/>
                <w:szCs w:val="22"/>
              </w:rPr>
              <w:t>ing.</w:t>
            </w:r>
          </w:p>
        </w:tc>
      </w:tr>
    </w:tbl>
    <w:p w:rsidR="003A2B59" w:rsidRPr="00691683" w:rsidRDefault="00691683">
      <w:pPr>
        <w:rPr>
          <w:rFonts w:cstheme="minorHAnsi"/>
        </w:rPr>
      </w:pPr>
    </w:p>
    <w:p w:rsidR="00BE2AAD" w:rsidRPr="00691683" w:rsidRDefault="00BE2AAD">
      <w:pPr>
        <w:rPr>
          <w:rFonts w:cstheme="minorHAnsi"/>
        </w:rPr>
      </w:pPr>
    </w:p>
    <w:p w:rsidR="00BE2AAD" w:rsidRPr="00691683" w:rsidRDefault="00BE2AAD" w:rsidP="00BE2AAD">
      <w:pPr>
        <w:pStyle w:val="Heading1"/>
        <w:tabs>
          <w:tab w:val="left" w:pos="7012"/>
        </w:tabs>
        <w:kinsoku w:val="0"/>
        <w:overflowPunct w:val="0"/>
        <w:spacing w:line="252" w:lineRule="exact"/>
        <w:jc w:val="both"/>
        <w:rPr>
          <w:rFonts w:asciiTheme="minorHAnsi" w:hAnsiTheme="minorHAnsi" w:cstheme="minorHAnsi"/>
          <w:b w:val="0"/>
          <w:bCs w:val="0"/>
        </w:rPr>
      </w:pPr>
      <w:r w:rsidRPr="00691683">
        <w:rPr>
          <w:rFonts w:asciiTheme="minorHAnsi" w:hAnsiTheme="minorHAnsi" w:cstheme="minorHAnsi"/>
        </w:rPr>
        <w:t>Molina Healthcare</w:t>
      </w:r>
      <w:r w:rsidRPr="00691683">
        <w:rPr>
          <w:rFonts w:asciiTheme="minorHAnsi" w:hAnsiTheme="minorHAnsi" w:cstheme="minorHAnsi"/>
          <w:spacing w:val="-1"/>
        </w:rPr>
        <w:t>,</w:t>
      </w:r>
      <w:r w:rsidRPr="00691683">
        <w:rPr>
          <w:rFonts w:asciiTheme="minorHAnsi" w:hAnsiTheme="minorHAnsi" w:cstheme="minorHAnsi"/>
        </w:rPr>
        <w:t>CA</w:t>
      </w:r>
      <w:r w:rsidRPr="00691683">
        <w:rPr>
          <w:rFonts w:asciiTheme="minorHAnsi" w:hAnsiTheme="minorHAnsi" w:cstheme="minorHAnsi"/>
        </w:rPr>
        <w:tab/>
      </w:r>
      <w:r w:rsidRPr="00691683">
        <w:rPr>
          <w:rFonts w:asciiTheme="minorHAnsi" w:hAnsiTheme="minorHAnsi" w:cstheme="minorHAnsi"/>
          <w:spacing w:val="-1"/>
        </w:rPr>
        <w:t>October 2016</w:t>
      </w:r>
      <w:r w:rsidRPr="00691683">
        <w:rPr>
          <w:rFonts w:asciiTheme="minorHAnsi" w:hAnsiTheme="minorHAnsi" w:cstheme="minorHAnsi"/>
        </w:rPr>
        <w:t>–</w:t>
      </w:r>
      <w:r w:rsidRPr="00691683">
        <w:rPr>
          <w:rFonts w:asciiTheme="minorHAnsi" w:hAnsiTheme="minorHAnsi" w:cstheme="minorHAnsi"/>
          <w:spacing w:val="-1"/>
        </w:rPr>
        <w:t>Present</w:t>
      </w:r>
    </w:p>
    <w:p w:rsidR="00BE2AAD" w:rsidRPr="00691683" w:rsidRDefault="00BE2AAD" w:rsidP="00BE2AAD">
      <w:pPr>
        <w:pStyle w:val="BodyText"/>
        <w:kinsoku w:val="0"/>
        <w:overflowPunct w:val="0"/>
        <w:spacing w:line="252" w:lineRule="exact"/>
        <w:ind w:left="112" w:firstLine="0"/>
        <w:jc w:val="both"/>
        <w:rPr>
          <w:rFonts w:asciiTheme="minorHAnsi" w:hAnsiTheme="minorHAnsi" w:cstheme="minorHAnsi"/>
        </w:rPr>
      </w:pPr>
      <w:r w:rsidRPr="00691683">
        <w:rPr>
          <w:rFonts w:asciiTheme="minorHAnsi" w:hAnsiTheme="minorHAnsi" w:cstheme="minorHAnsi"/>
          <w:b/>
          <w:bCs/>
          <w:spacing w:val="-1"/>
        </w:rPr>
        <w:t>SybaseDBA</w:t>
      </w:r>
    </w:p>
    <w:p w:rsidR="00BE2AAD" w:rsidRPr="00691683" w:rsidRDefault="00BE2AAD" w:rsidP="00BE2AAD">
      <w:pPr>
        <w:pStyle w:val="BodyText"/>
        <w:kinsoku w:val="0"/>
        <w:overflowPunct w:val="0"/>
        <w:ind w:left="0" w:firstLine="0"/>
        <w:rPr>
          <w:rFonts w:asciiTheme="minorHAnsi" w:hAnsiTheme="minorHAnsi" w:cstheme="minorHAnsi"/>
          <w:b/>
          <w:bCs/>
        </w:rPr>
      </w:pPr>
    </w:p>
    <w:p w:rsidR="00BE2AAD" w:rsidRPr="00691683" w:rsidRDefault="00BE2AAD" w:rsidP="00BE2AAD">
      <w:pPr>
        <w:pStyle w:val="BodyText"/>
        <w:kinsoku w:val="0"/>
        <w:overflowPunct w:val="0"/>
        <w:ind w:left="112" w:firstLine="0"/>
        <w:jc w:val="both"/>
        <w:rPr>
          <w:rFonts w:asciiTheme="minorHAnsi" w:hAnsiTheme="minorHAnsi" w:cstheme="minorHAnsi"/>
          <w:b/>
          <w:bCs/>
          <w:spacing w:val="-1"/>
        </w:rPr>
      </w:pPr>
      <w:r w:rsidRPr="00691683">
        <w:rPr>
          <w:rFonts w:asciiTheme="minorHAnsi" w:hAnsiTheme="minorHAnsi" w:cstheme="minorHAnsi"/>
          <w:b/>
          <w:bCs/>
          <w:spacing w:val="-1"/>
        </w:rPr>
        <w:t>Responsibilities:</w:t>
      </w:r>
    </w:p>
    <w:p w:rsidR="00BE2AAD" w:rsidRPr="00691683" w:rsidRDefault="00BE2AAD" w:rsidP="00BE2AAD">
      <w:pPr>
        <w:pStyle w:val="BodyText"/>
        <w:kinsoku w:val="0"/>
        <w:overflowPunct w:val="0"/>
        <w:ind w:left="112" w:firstLine="0"/>
        <w:jc w:val="both"/>
        <w:rPr>
          <w:rFonts w:asciiTheme="minorHAnsi" w:hAnsiTheme="minorHAnsi" w:cstheme="minorHAnsi"/>
        </w:rPr>
      </w:pPr>
    </w:p>
    <w:p w:rsidR="00BE2AAD" w:rsidRPr="00691683" w:rsidRDefault="00BE2AAD" w:rsidP="00BE2AAD">
      <w:pPr>
        <w:pStyle w:val="BodyText"/>
        <w:numPr>
          <w:ilvl w:val="0"/>
          <w:numId w:val="4"/>
        </w:numPr>
        <w:tabs>
          <w:tab w:val="left" w:pos="832"/>
        </w:tabs>
        <w:kinsoku w:val="0"/>
        <w:overflowPunct w:val="0"/>
        <w:spacing w:before="18" w:line="254" w:lineRule="auto"/>
        <w:ind w:right="152"/>
        <w:rPr>
          <w:rFonts w:asciiTheme="minorHAnsi" w:hAnsiTheme="minorHAnsi" w:cstheme="minorHAnsi"/>
          <w:spacing w:val="-1"/>
        </w:rPr>
      </w:pPr>
      <w:r w:rsidRPr="00691683">
        <w:rPr>
          <w:rFonts w:asciiTheme="minorHAnsi" w:hAnsiTheme="minorHAnsi" w:cstheme="minorHAnsi"/>
          <w:spacing w:val="-1"/>
        </w:rPr>
        <w:t>Building</w:t>
      </w:r>
      <w:r w:rsidRPr="00691683">
        <w:rPr>
          <w:rFonts w:asciiTheme="minorHAnsi" w:hAnsiTheme="minorHAnsi" w:cstheme="minorHAnsi"/>
        </w:rPr>
        <w:t>new</w:t>
      </w:r>
      <w:r w:rsidRPr="00691683">
        <w:rPr>
          <w:rFonts w:asciiTheme="minorHAnsi" w:hAnsiTheme="minorHAnsi" w:cstheme="minorHAnsi"/>
          <w:spacing w:val="-1"/>
        </w:rPr>
        <w:t>Replication</w:t>
      </w:r>
      <w:r w:rsidRPr="00691683">
        <w:rPr>
          <w:rFonts w:asciiTheme="minorHAnsi" w:hAnsiTheme="minorHAnsi" w:cstheme="minorHAnsi"/>
          <w:spacing w:val="-2"/>
        </w:rPr>
        <w:t>Server,</w:t>
      </w:r>
      <w:r w:rsidRPr="00691683">
        <w:rPr>
          <w:rFonts w:asciiTheme="minorHAnsi" w:hAnsiTheme="minorHAnsi" w:cstheme="minorHAnsi"/>
          <w:spacing w:val="-1"/>
        </w:rPr>
        <w:t>managingreplicationtables,managingsubscription,managingroutes,managingdatabaseconnection</w:t>
      </w:r>
    </w:p>
    <w:p w:rsidR="00BE2AAD" w:rsidRPr="00691683" w:rsidRDefault="00BE2AAD" w:rsidP="00BE2AAD">
      <w:pPr>
        <w:pStyle w:val="BodyText"/>
        <w:numPr>
          <w:ilvl w:val="0"/>
          <w:numId w:val="4"/>
        </w:numPr>
        <w:tabs>
          <w:tab w:val="left" w:pos="832"/>
        </w:tabs>
        <w:kinsoku w:val="0"/>
        <w:overflowPunct w:val="0"/>
        <w:spacing w:line="256" w:lineRule="exact"/>
        <w:rPr>
          <w:rFonts w:asciiTheme="minorHAnsi" w:hAnsiTheme="minorHAnsi" w:cstheme="minorHAnsi"/>
        </w:rPr>
      </w:pPr>
      <w:r w:rsidRPr="00691683">
        <w:rPr>
          <w:rFonts w:asciiTheme="minorHAnsi" w:hAnsiTheme="minorHAnsi" w:cstheme="minorHAnsi"/>
          <w:spacing w:val="-27"/>
        </w:rPr>
        <w:t>V</w:t>
      </w:r>
      <w:r w:rsidRPr="00691683">
        <w:rPr>
          <w:rFonts w:asciiTheme="minorHAnsi" w:hAnsiTheme="minorHAnsi" w:cstheme="minorHAnsi"/>
        </w:rPr>
        <w:t>erifiedand</w:t>
      </w:r>
      <w:r w:rsidRPr="00691683">
        <w:rPr>
          <w:rFonts w:asciiTheme="minorHAnsi" w:hAnsiTheme="minorHAnsi" w:cstheme="minorHAnsi"/>
          <w:spacing w:val="-1"/>
        </w:rPr>
        <w:t>reconcileddatarowsbetweenprimary</w:t>
      </w:r>
      <w:r w:rsidRPr="00691683">
        <w:rPr>
          <w:rFonts w:asciiTheme="minorHAnsi" w:hAnsiTheme="minorHAnsi" w:cstheme="minorHAnsi"/>
        </w:rPr>
        <w:t>and</w:t>
      </w:r>
      <w:r w:rsidRPr="00691683">
        <w:rPr>
          <w:rFonts w:asciiTheme="minorHAnsi" w:hAnsiTheme="minorHAnsi" w:cstheme="minorHAnsi"/>
          <w:spacing w:val="-1"/>
        </w:rPr>
        <w:t>replicatedatabasetables</w:t>
      </w:r>
      <w:r w:rsidRPr="00691683">
        <w:rPr>
          <w:rFonts w:asciiTheme="minorHAnsi" w:hAnsiTheme="minorHAnsi" w:cstheme="minorHAnsi"/>
        </w:rPr>
        <w:t>by</w:t>
      </w:r>
      <w:r w:rsidRPr="00691683">
        <w:rPr>
          <w:rFonts w:asciiTheme="minorHAnsi" w:hAnsiTheme="minorHAnsi" w:cstheme="minorHAnsi"/>
          <w:spacing w:val="-1"/>
        </w:rPr>
        <w:t>usingsubcompare</w:t>
      </w:r>
    </w:p>
    <w:p w:rsidR="00BE2AAD" w:rsidRPr="00691683" w:rsidRDefault="00BE2AAD" w:rsidP="00BE2AAD">
      <w:pPr>
        <w:pStyle w:val="BodyText"/>
        <w:numPr>
          <w:ilvl w:val="0"/>
          <w:numId w:val="4"/>
        </w:numPr>
        <w:tabs>
          <w:tab w:val="left" w:pos="832"/>
        </w:tabs>
        <w:kinsoku w:val="0"/>
        <w:overflowPunct w:val="0"/>
        <w:spacing w:before="16"/>
        <w:rPr>
          <w:rFonts w:asciiTheme="minorHAnsi" w:hAnsiTheme="minorHAnsi" w:cstheme="minorHAnsi"/>
          <w:spacing w:val="-1"/>
        </w:rPr>
      </w:pPr>
      <w:r w:rsidRPr="00691683">
        <w:rPr>
          <w:rFonts w:asciiTheme="minorHAnsi" w:hAnsiTheme="minorHAnsi" w:cstheme="minorHAnsi"/>
          <w:spacing w:val="-1"/>
        </w:rPr>
        <w:t>Installed</w:t>
      </w:r>
      <w:r w:rsidRPr="00691683">
        <w:rPr>
          <w:rFonts w:asciiTheme="minorHAnsi" w:hAnsiTheme="minorHAnsi" w:cstheme="minorHAnsi"/>
        </w:rPr>
        <w:t>and</w:t>
      </w:r>
      <w:r w:rsidRPr="00691683">
        <w:rPr>
          <w:rFonts w:asciiTheme="minorHAnsi" w:hAnsiTheme="minorHAnsi" w:cstheme="minorHAnsi"/>
          <w:spacing w:val="-1"/>
        </w:rPr>
        <w:t>ImplementedSybaseReplicationServer15.7.1</w:t>
      </w:r>
    </w:p>
    <w:p w:rsidR="00BE2AAD" w:rsidRPr="00691683" w:rsidRDefault="00BE2AAD" w:rsidP="00BE2AAD">
      <w:pPr>
        <w:pStyle w:val="BodyText"/>
        <w:numPr>
          <w:ilvl w:val="0"/>
          <w:numId w:val="4"/>
        </w:numPr>
        <w:tabs>
          <w:tab w:val="left" w:pos="832"/>
        </w:tabs>
        <w:kinsoku w:val="0"/>
        <w:overflowPunct w:val="0"/>
        <w:spacing w:before="1" w:line="254" w:lineRule="auto"/>
        <w:ind w:right="141"/>
        <w:jc w:val="both"/>
        <w:rPr>
          <w:rFonts w:asciiTheme="minorHAnsi" w:hAnsiTheme="minorHAnsi" w:cstheme="minorHAnsi"/>
          <w:spacing w:val="-1"/>
        </w:rPr>
      </w:pPr>
      <w:r w:rsidRPr="00691683">
        <w:rPr>
          <w:rFonts w:asciiTheme="minorHAnsi" w:hAnsiTheme="minorHAnsi" w:cstheme="minorHAnsi"/>
          <w:spacing w:val="-1"/>
        </w:rPr>
        <w:t>ProductionDatabaseAdministration,installation,configuration,systemintegration</w:t>
      </w:r>
      <w:r w:rsidRPr="00691683">
        <w:rPr>
          <w:rFonts w:asciiTheme="minorHAnsi" w:hAnsiTheme="minorHAnsi" w:cstheme="minorHAnsi"/>
        </w:rPr>
        <w:t>on</w:t>
      </w:r>
      <w:r w:rsidRPr="00691683">
        <w:rPr>
          <w:rFonts w:asciiTheme="minorHAnsi" w:hAnsiTheme="minorHAnsi" w:cstheme="minorHAnsi"/>
          <w:spacing w:val="-1"/>
        </w:rPr>
        <w:t>IBMAIX,SunSolaris</w:t>
      </w:r>
    </w:p>
    <w:p w:rsidR="00BE2AAD" w:rsidRPr="00691683" w:rsidRDefault="00BE2AAD" w:rsidP="00BE2AAD">
      <w:pPr>
        <w:pStyle w:val="BodyText"/>
        <w:numPr>
          <w:ilvl w:val="0"/>
          <w:numId w:val="4"/>
        </w:numPr>
        <w:tabs>
          <w:tab w:val="left" w:pos="832"/>
        </w:tabs>
        <w:kinsoku w:val="0"/>
        <w:overflowPunct w:val="0"/>
        <w:spacing w:line="256" w:lineRule="exact"/>
        <w:rPr>
          <w:rFonts w:asciiTheme="minorHAnsi" w:hAnsiTheme="minorHAnsi" w:cstheme="minorHAnsi"/>
          <w:spacing w:val="-1"/>
        </w:rPr>
      </w:pPr>
      <w:r w:rsidRPr="00691683">
        <w:rPr>
          <w:rFonts w:asciiTheme="minorHAnsi" w:hAnsiTheme="minorHAnsi" w:cstheme="minorHAnsi"/>
          <w:spacing w:val="-1"/>
        </w:rPr>
        <w:t>UpgradedSybaseserver</w:t>
      </w:r>
      <w:r w:rsidRPr="00691683">
        <w:rPr>
          <w:rFonts w:asciiTheme="minorHAnsi" w:hAnsiTheme="minorHAnsi" w:cstheme="minorHAnsi"/>
        </w:rPr>
        <w:t>15.5to</w:t>
      </w:r>
      <w:r w:rsidRPr="00691683">
        <w:rPr>
          <w:rFonts w:asciiTheme="minorHAnsi" w:hAnsiTheme="minorHAnsi" w:cstheme="minorHAnsi"/>
          <w:spacing w:val="-1"/>
        </w:rPr>
        <w:t>15.7</w:t>
      </w:r>
      <w:r w:rsidRPr="00691683">
        <w:rPr>
          <w:rFonts w:asciiTheme="minorHAnsi" w:hAnsiTheme="minorHAnsi" w:cstheme="minorHAnsi"/>
        </w:rPr>
        <w:t>in</w:t>
      </w:r>
      <w:r w:rsidRPr="00691683">
        <w:rPr>
          <w:rFonts w:asciiTheme="minorHAnsi" w:hAnsiTheme="minorHAnsi" w:cstheme="minorHAnsi"/>
          <w:spacing w:val="-1"/>
        </w:rPr>
        <w:t>development</w:t>
      </w:r>
      <w:r w:rsidRPr="00691683">
        <w:rPr>
          <w:rFonts w:asciiTheme="minorHAnsi" w:hAnsiTheme="minorHAnsi" w:cstheme="minorHAnsi"/>
        </w:rPr>
        <w:t xml:space="preserve"> and</w:t>
      </w:r>
      <w:r w:rsidRPr="00691683">
        <w:rPr>
          <w:rFonts w:asciiTheme="minorHAnsi" w:hAnsiTheme="minorHAnsi" w:cstheme="minorHAnsi"/>
          <w:spacing w:val="-1"/>
        </w:rPr>
        <w:t>documented thesteps.</w:t>
      </w:r>
    </w:p>
    <w:p w:rsidR="00BE2AAD" w:rsidRPr="00691683" w:rsidRDefault="00BE2AAD" w:rsidP="00BE2AAD">
      <w:pPr>
        <w:numPr>
          <w:ilvl w:val="0"/>
          <w:numId w:val="4"/>
        </w:numPr>
        <w:autoSpaceDE w:val="0"/>
        <w:spacing w:after="0" w:line="240" w:lineRule="auto"/>
        <w:rPr>
          <w:rFonts w:cstheme="minorHAnsi"/>
        </w:rPr>
      </w:pPr>
      <w:r w:rsidRPr="00691683">
        <w:rPr>
          <w:rFonts w:cstheme="minorHAnsi"/>
        </w:rPr>
        <w:t xml:space="preserve">Performance and tuning of  </w:t>
      </w:r>
      <w:r w:rsidRPr="00691683">
        <w:rPr>
          <w:rFonts w:cstheme="minorHAnsi"/>
          <w:bCs/>
        </w:rPr>
        <w:t>Sybase</w:t>
      </w:r>
      <w:r w:rsidRPr="00691683">
        <w:rPr>
          <w:rFonts w:cstheme="minorHAnsi"/>
        </w:rPr>
        <w:t xml:space="preserve"> ASE, </w:t>
      </w:r>
      <w:r w:rsidRPr="00691683">
        <w:rPr>
          <w:rFonts w:cstheme="minorHAnsi"/>
          <w:bCs/>
        </w:rPr>
        <w:t>Sybase</w:t>
      </w:r>
      <w:r w:rsidRPr="00691683">
        <w:rPr>
          <w:rFonts w:cstheme="minorHAnsi"/>
        </w:rPr>
        <w:t xml:space="preserve"> IQ at both server and query level</w:t>
      </w:r>
    </w:p>
    <w:p w:rsidR="006175BB" w:rsidRPr="00691683" w:rsidRDefault="006175BB" w:rsidP="006175BB">
      <w:pPr>
        <w:numPr>
          <w:ilvl w:val="0"/>
          <w:numId w:val="4"/>
        </w:numPr>
        <w:spacing w:after="0" w:line="240" w:lineRule="auto"/>
        <w:rPr>
          <w:rFonts w:cstheme="minorHAnsi"/>
        </w:rPr>
      </w:pPr>
      <w:r w:rsidRPr="00691683">
        <w:rPr>
          <w:rFonts w:cstheme="minorHAnsi"/>
        </w:rPr>
        <w:t xml:space="preserve">Create Batch Programs (sh Scripts use awk, sed, vi, make)  </w:t>
      </w:r>
    </w:p>
    <w:p w:rsidR="006175BB" w:rsidRPr="00691683" w:rsidRDefault="006175BB" w:rsidP="006175BB">
      <w:pPr>
        <w:numPr>
          <w:ilvl w:val="0"/>
          <w:numId w:val="4"/>
        </w:numPr>
        <w:autoSpaceDE w:val="0"/>
        <w:spacing w:after="0" w:line="240" w:lineRule="auto"/>
        <w:rPr>
          <w:rFonts w:cstheme="minorHAnsi"/>
        </w:rPr>
      </w:pPr>
      <w:r w:rsidRPr="00691683">
        <w:rPr>
          <w:rFonts w:cstheme="minorHAnsi"/>
        </w:rPr>
        <w:t>Write and maintain UNIX Shell and PERL Scripts</w:t>
      </w:r>
    </w:p>
    <w:p w:rsidR="006175BB" w:rsidRPr="00691683" w:rsidRDefault="006175BB" w:rsidP="006175BB">
      <w:pPr>
        <w:numPr>
          <w:ilvl w:val="0"/>
          <w:numId w:val="4"/>
        </w:numPr>
        <w:autoSpaceDE w:val="0"/>
        <w:spacing w:after="0" w:line="240" w:lineRule="auto"/>
        <w:rPr>
          <w:rFonts w:cstheme="minorHAnsi"/>
        </w:rPr>
      </w:pPr>
      <w:r w:rsidRPr="00691683">
        <w:rPr>
          <w:rFonts w:cstheme="minorHAnsi"/>
        </w:rPr>
        <w:t>Monitoring system alerts/processes and reports in Perl/scripts/Sybase.</w:t>
      </w:r>
    </w:p>
    <w:p w:rsidR="006175BB" w:rsidRPr="00691683" w:rsidRDefault="006175BB" w:rsidP="006175BB">
      <w:pPr>
        <w:numPr>
          <w:ilvl w:val="0"/>
          <w:numId w:val="4"/>
        </w:numPr>
        <w:tabs>
          <w:tab w:val="center" w:pos="5040"/>
        </w:tabs>
        <w:spacing w:after="0" w:line="240" w:lineRule="auto"/>
        <w:rPr>
          <w:rFonts w:cstheme="minorHAnsi"/>
        </w:rPr>
      </w:pPr>
      <w:r w:rsidRPr="00691683">
        <w:rPr>
          <w:rFonts w:cstheme="minorHAnsi"/>
        </w:rPr>
        <w:t>Use MDA tables to capture and tune SQL and system metrics</w:t>
      </w:r>
    </w:p>
    <w:p w:rsidR="006175BB" w:rsidRPr="00691683" w:rsidRDefault="006175BB" w:rsidP="006175BB">
      <w:pPr>
        <w:numPr>
          <w:ilvl w:val="0"/>
          <w:numId w:val="4"/>
        </w:numPr>
        <w:spacing w:after="0" w:line="240" w:lineRule="auto"/>
        <w:rPr>
          <w:rFonts w:cstheme="minorHAnsi"/>
        </w:rPr>
      </w:pPr>
      <w:r w:rsidRPr="00691683">
        <w:rPr>
          <w:rFonts w:cstheme="minorHAnsi"/>
        </w:rPr>
        <w:t xml:space="preserve">Prepared end user documentation, technical design documentation. </w:t>
      </w:r>
    </w:p>
    <w:p w:rsidR="006175BB" w:rsidRPr="00691683" w:rsidRDefault="006175BB" w:rsidP="006175BB">
      <w:pPr>
        <w:numPr>
          <w:ilvl w:val="0"/>
          <w:numId w:val="4"/>
        </w:numPr>
        <w:tabs>
          <w:tab w:val="center" w:pos="5040"/>
        </w:tabs>
        <w:spacing w:after="0" w:line="240" w:lineRule="auto"/>
        <w:rPr>
          <w:rFonts w:cstheme="minorHAnsi"/>
        </w:rPr>
      </w:pPr>
      <w:r w:rsidRPr="00691683">
        <w:rPr>
          <w:rFonts w:cstheme="minorHAnsi"/>
        </w:rPr>
        <w:t>Maintain complete inventory and documentation of deployed systems and provided on call support.</w:t>
      </w:r>
    </w:p>
    <w:p w:rsidR="006175BB" w:rsidRPr="00691683" w:rsidRDefault="006175BB" w:rsidP="006175BB">
      <w:pPr>
        <w:numPr>
          <w:ilvl w:val="0"/>
          <w:numId w:val="4"/>
        </w:numPr>
        <w:spacing w:after="0" w:line="240" w:lineRule="auto"/>
        <w:rPr>
          <w:rFonts w:cstheme="minorHAnsi"/>
        </w:rPr>
      </w:pPr>
      <w:r w:rsidRPr="00691683">
        <w:rPr>
          <w:rFonts w:cstheme="minorHAnsi"/>
        </w:rPr>
        <w:t>Coding tasks have included Server/Database configuration, Data Definition Language (DDL), Data Manipulation Language (DML), Data Control Language (DCL), Transaction Control Language (TCL), .NET CLR stored procedures, triggers, functions and data retrieval structures using Transact-SQL, PL/SQL (ORACLE)</w:t>
      </w:r>
    </w:p>
    <w:p w:rsidR="006175BB" w:rsidRPr="00691683" w:rsidRDefault="006175BB" w:rsidP="006175BB">
      <w:pPr>
        <w:numPr>
          <w:ilvl w:val="0"/>
          <w:numId w:val="4"/>
        </w:numPr>
        <w:tabs>
          <w:tab w:val="center" w:pos="5040"/>
        </w:tabs>
        <w:spacing w:after="0" w:line="240" w:lineRule="auto"/>
        <w:rPr>
          <w:rFonts w:cstheme="minorHAnsi"/>
        </w:rPr>
      </w:pPr>
      <w:r w:rsidRPr="00691683">
        <w:rPr>
          <w:rFonts w:cstheme="minorHAnsi"/>
        </w:rPr>
        <w:t>Maintain complete inventory and documentation of deployed systems and provided on call support.</w:t>
      </w:r>
    </w:p>
    <w:p w:rsidR="006175BB" w:rsidRPr="00691683" w:rsidRDefault="006175BB" w:rsidP="006175BB">
      <w:pPr>
        <w:widowControl w:val="0"/>
        <w:numPr>
          <w:ilvl w:val="0"/>
          <w:numId w:val="4"/>
        </w:numPr>
        <w:tabs>
          <w:tab w:val="left" w:pos="360"/>
        </w:tabs>
        <w:autoSpaceDE w:val="0"/>
        <w:autoSpaceDN w:val="0"/>
        <w:adjustRightInd w:val="0"/>
        <w:spacing w:after="0" w:line="240" w:lineRule="auto"/>
        <w:rPr>
          <w:rFonts w:cstheme="minorHAnsi"/>
        </w:rPr>
      </w:pPr>
      <w:r w:rsidRPr="00691683">
        <w:rPr>
          <w:rFonts w:cstheme="minorHAnsi"/>
        </w:rPr>
        <w:t>Responsible implementing change requests/controls for fixing data, stored procedures/triggers and providing access for software upgrades.</w:t>
      </w:r>
    </w:p>
    <w:p w:rsidR="006175BB" w:rsidRPr="00691683" w:rsidRDefault="006175BB" w:rsidP="006175BB">
      <w:pPr>
        <w:pStyle w:val="BodyText"/>
        <w:numPr>
          <w:ilvl w:val="0"/>
          <w:numId w:val="4"/>
        </w:numPr>
        <w:tabs>
          <w:tab w:val="left" w:pos="832"/>
        </w:tabs>
        <w:kinsoku w:val="0"/>
        <w:overflowPunct w:val="0"/>
        <w:spacing w:line="256" w:lineRule="exact"/>
        <w:rPr>
          <w:rFonts w:asciiTheme="minorHAnsi" w:hAnsiTheme="minorHAnsi" w:cstheme="minorHAnsi"/>
        </w:rPr>
      </w:pPr>
      <w:r w:rsidRPr="00691683">
        <w:rPr>
          <w:rFonts w:asciiTheme="minorHAnsi" w:hAnsiTheme="minorHAnsi" w:cstheme="minorHAnsi"/>
          <w:spacing w:val="-1"/>
        </w:rPr>
        <w:t>ManagingReplicationServer</w:t>
      </w:r>
      <w:r w:rsidRPr="00691683">
        <w:rPr>
          <w:rFonts w:asciiTheme="minorHAnsi" w:hAnsiTheme="minorHAnsi" w:cstheme="minorHAnsi"/>
        </w:rPr>
        <w:t>for</w:t>
      </w:r>
      <w:r w:rsidRPr="00691683">
        <w:rPr>
          <w:rFonts w:asciiTheme="minorHAnsi" w:hAnsiTheme="minorHAnsi" w:cstheme="minorHAnsi"/>
          <w:spacing w:val="-6"/>
        </w:rPr>
        <w:t>Wa</w:t>
      </w:r>
      <w:r w:rsidRPr="00691683">
        <w:rPr>
          <w:rFonts w:asciiTheme="minorHAnsi" w:hAnsiTheme="minorHAnsi" w:cstheme="minorHAnsi"/>
          <w:spacing w:val="-5"/>
        </w:rPr>
        <w:t>r</w:t>
      </w:r>
      <w:r w:rsidRPr="00691683">
        <w:rPr>
          <w:rFonts w:asciiTheme="minorHAnsi" w:hAnsiTheme="minorHAnsi" w:cstheme="minorHAnsi"/>
          <w:spacing w:val="-6"/>
        </w:rPr>
        <w:t>m</w:t>
      </w:r>
      <w:r w:rsidRPr="00691683">
        <w:rPr>
          <w:rFonts w:asciiTheme="minorHAnsi" w:hAnsiTheme="minorHAnsi" w:cstheme="minorHAnsi"/>
          <w:spacing w:val="-1"/>
        </w:rPr>
        <w:t>standby</w:t>
      </w:r>
      <w:r w:rsidRPr="00691683">
        <w:rPr>
          <w:rFonts w:asciiTheme="minorHAnsi" w:hAnsiTheme="minorHAnsi" w:cstheme="minorHAnsi"/>
        </w:rPr>
        <w:t>recovery</w:t>
      </w:r>
    </w:p>
    <w:p w:rsidR="006175BB" w:rsidRPr="00691683" w:rsidRDefault="006175BB" w:rsidP="006175BB">
      <w:pPr>
        <w:widowControl w:val="0"/>
        <w:numPr>
          <w:ilvl w:val="0"/>
          <w:numId w:val="4"/>
        </w:numPr>
        <w:tabs>
          <w:tab w:val="left" w:pos="360"/>
        </w:tabs>
        <w:autoSpaceDE w:val="0"/>
        <w:autoSpaceDN w:val="0"/>
        <w:adjustRightInd w:val="0"/>
        <w:spacing w:after="0" w:line="240" w:lineRule="auto"/>
        <w:rPr>
          <w:rFonts w:cstheme="minorHAnsi"/>
        </w:rPr>
      </w:pPr>
      <w:r w:rsidRPr="00691683">
        <w:rPr>
          <w:rFonts w:cstheme="minorHAnsi"/>
        </w:rPr>
        <w:lastRenderedPageBreak/>
        <w:t>Check the server error log daily for errors, Creation of login, groups, etc.</w:t>
      </w:r>
    </w:p>
    <w:p w:rsidR="00BE2AAD" w:rsidRPr="00691683" w:rsidRDefault="00BE2AAD">
      <w:pPr>
        <w:rPr>
          <w:rFonts w:cstheme="minorHAnsi"/>
        </w:rPr>
      </w:pPr>
    </w:p>
    <w:p w:rsidR="006175BB" w:rsidRPr="00691683" w:rsidRDefault="006175BB" w:rsidP="006175BB">
      <w:pPr>
        <w:pStyle w:val="BodyText"/>
        <w:tabs>
          <w:tab w:val="left" w:pos="8091"/>
        </w:tabs>
        <w:kinsoku w:val="0"/>
        <w:overflowPunct w:val="0"/>
        <w:spacing w:before="46" w:line="252" w:lineRule="exact"/>
        <w:ind w:left="112" w:firstLine="0"/>
        <w:jc w:val="both"/>
        <w:rPr>
          <w:rFonts w:asciiTheme="minorHAnsi" w:hAnsiTheme="minorHAnsi" w:cstheme="minorHAnsi"/>
        </w:rPr>
      </w:pPr>
      <w:r w:rsidRPr="00691683">
        <w:rPr>
          <w:rFonts w:asciiTheme="minorHAnsi" w:hAnsiTheme="minorHAnsi" w:cstheme="minorHAnsi"/>
          <w:b/>
          <w:bCs/>
          <w:spacing w:val="-1"/>
        </w:rPr>
        <w:t>State Of North Carolina,</w:t>
      </w:r>
      <w:r w:rsidRPr="00691683">
        <w:rPr>
          <w:rFonts w:asciiTheme="minorHAnsi" w:hAnsiTheme="minorHAnsi" w:cstheme="minorHAnsi"/>
          <w:b/>
          <w:bCs/>
        </w:rPr>
        <w:t xml:space="preserve">NC                                                                      </w:t>
      </w:r>
      <w:r w:rsidRPr="00691683">
        <w:rPr>
          <w:rFonts w:asciiTheme="minorHAnsi" w:hAnsiTheme="minorHAnsi" w:cstheme="minorHAnsi"/>
          <w:b/>
          <w:bCs/>
          <w:spacing w:val="-1"/>
        </w:rPr>
        <w:t xml:space="preserve">July </w:t>
      </w:r>
      <w:r w:rsidRPr="00691683">
        <w:rPr>
          <w:rFonts w:asciiTheme="minorHAnsi" w:hAnsiTheme="minorHAnsi" w:cstheme="minorHAnsi"/>
          <w:b/>
          <w:bCs/>
        </w:rPr>
        <w:t>2015–</w:t>
      </w:r>
      <w:r w:rsidRPr="00691683">
        <w:rPr>
          <w:rFonts w:asciiTheme="minorHAnsi" w:hAnsiTheme="minorHAnsi" w:cstheme="minorHAnsi"/>
          <w:b/>
          <w:bCs/>
          <w:spacing w:val="-2"/>
        </w:rPr>
        <w:t>September 2016</w:t>
      </w:r>
    </w:p>
    <w:p w:rsidR="006175BB" w:rsidRPr="00691683" w:rsidRDefault="006175BB" w:rsidP="006175BB">
      <w:pPr>
        <w:pStyle w:val="BodyText"/>
        <w:kinsoku w:val="0"/>
        <w:overflowPunct w:val="0"/>
        <w:spacing w:line="480" w:lineRule="auto"/>
        <w:ind w:left="112" w:right="6286" w:firstLine="0"/>
        <w:rPr>
          <w:rFonts w:asciiTheme="minorHAnsi" w:hAnsiTheme="minorHAnsi" w:cstheme="minorHAnsi"/>
          <w:b/>
          <w:bCs/>
          <w:spacing w:val="25"/>
        </w:rPr>
      </w:pPr>
      <w:r w:rsidRPr="00691683">
        <w:rPr>
          <w:rFonts w:asciiTheme="minorHAnsi" w:hAnsiTheme="minorHAnsi" w:cstheme="minorHAnsi"/>
          <w:b/>
          <w:bCs/>
          <w:spacing w:val="-1"/>
        </w:rPr>
        <w:t>Sybase/SQLServerDBA</w:t>
      </w:r>
    </w:p>
    <w:p w:rsidR="00205111" w:rsidRPr="00691683" w:rsidRDefault="00205111" w:rsidP="006175BB">
      <w:pPr>
        <w:pStyle w:val="BodyText"/>
        <w:kinsoku w:val="0"/>
        <w:overflowPunct w:val="0"/>
        <w:spacing w:line="480" w:lineRule="auto"/>
        <w:ind w:left="112" w:right="6286" w:firstLine="0"/>
        <w:rPr>
          <w:rFonts w:asciiTheme="minorHAnsi" w:hAnsiTheme="minorHAnsi" w:cstheme="minorHAnsi"/>
          <w:b/>
          <w:bCs/>
          <w:spacing w:val="25"/>
        </w:rPr>
      </w:pPr>
    </w:p>
    <w:p w:rsidR="00205111" w:rsidRPr="00691683" w:rsidRDefault="00205111" w:rsidP="00205111">
      <w:pPr>
        <w:pStyle w:val="BodyText"/>
        <w:kinsoku w:val="0"/>
        <w:overflowPunct w:val="0"/>
        <w:spacing w:line="480" w:lineRule="auto"/>
        <w:ind w:left="112" w:right="6286" w:firstLine="0"/>
        <w:rPr>
          <w:rFonts w:asciiTheme="minorHAnsi" w:hAnsiTheme="minorHAnsi" w:cstheme="minorHAnsi"/>
        </w:rPr>
      </w:pPr>
      <w:r w:rsidRPr="00691683">
        <w:rPr>
          <w:rFonts w:asciiTheme="minorHAnsi" w:hAnsiTheme="minorHAnsi" w:cstheme="minorHAnsi"/>
          <w:b/>
          <w:bCs/>
          <w:spacing w:val="-1"/>
        </w:rPr>
        <w:t>Responsibilities:</w:t>
      </w:r>
    </w:p>
    <w:p w:rsidR="00205111" w:rsidRPr="00691683" w:rsidRDefault="00205111" w:rsidP="00205111">
      <w:pPr>
        <w:pStyle w:val="BodyText"/>
        <w:numPr>
          <w:ilvl w:val="0"/>
          <w:numId w:val="4"/>
        </w:numPr>
        <w:tabs>
          <w:tab w:val="left" w:pos="832"/>
        </w:tabs>
        <w:kinsoku w:val="0"/>
        <w:overflowPunct w:val="0"/>
        <w:spacing w:line="227" w:lineRule="exact"/>
        <w:rPr>
          <w:rFonts w:asciiTheme="minorHAnsi" w:hAnsiTheme="minorHAnsi" w:cstheme="minorHAnsi"/>
        </w:rPr>
      </w:pPr>
      <w:r w:rsidRPr="00691683">
        <w:rPr>
          <w:rFonts w:asciiTheme="minorHAnsi" w:hAnsiTheme="minorHAnsi" w:cstheme="minorHAnsi"/>
          <w:spacing w:val="-1"/>
        </w:rPr>
        <w:t>Provide</w:t>
      </w:r>
      <w:r w:rsidRPr="00691683">
        <w:rPr>
          <w:rFonts w:asciiTheme="minorHAnsi" w:hAnsiTheme="minorHAnsi" w:cstheme="minorHAnsi"/>
        </w:rPr>
        <w:t>Day</w:t>
      </w:r>
      <w:r w:rsidRPr="00691683">
        <w:rPr>
          <w:rFonts w:asciiTheme="minorHAnsi" w:hAnsiTheme="minorHAnsi" w:cstheme="minorHAnsi"/>
          <w:spacing w:val="-2"/>
        </w:rPr>
        <w:t>time</w:t>
      </w:r>
      <w:r w:rsidRPr="00691683">
        <w:rPr>
          <w:rFonts w:asciiTheme="minorHAnsi" w:hAnsiTheme="minorHAnsi" w:cstheme="minorHAnsi"/>
          <w:spacing w:val="-1"/>
        </w:rPr>
        <w:t>support</w:t>
      </w:r>
      <w:r w:rsidRPr="00691683">
        <w:rPr>
          <w:rFonts w:asciiTheme="minorHAnsi" w:hAnsiTheme="minorHAnsi" w:cstheme="minorHAnsi"/>
        </w:rPr>
        <w:t>for</w:t>
      </w:r>
      <w:r w:rsidRPr="00691683">
        <w:rPr>
          <w:rFonts w:asciiTheme="minorHAnsi" w:hAnsiTheme="minorHAnsi" w:cstheme="minorHAnsi"/>
          <w:spacing w:val="-2"/>
        </w:rPr>
        <w:t>more</w:t>
      </w:r>
      <w:r w:rsidRPr="00691683">
        <w:rPr>
          <w:rFonts w:asciiTheme="minorHAnsi" w:hAnsiTheme="minorHAnsi" w:cstheme="minorHAnsi"/>
          <w:spacing w:val="-1"/>
        </w:rPr>
        <w:t>than</w:t>
      </w:r>
      <w:r w:rsidRPr="00691683">
        <w:rPr>
          <w:rFonts w:asciiTheme="minorHAnsi" w:hAnsiTheme="minorHAnsi" w:cstheme="minorHAnsi"/>
        </w:rPr>
        <w:t>100</w:t>
      </w:r>
      <w:r w:rsidRPr="00691683">
        <w:rPr>
          <w:rFonts w:asciiTheme="minorHAnsi" w:hAnsiTheme="minorHAnsi" w:cstheme="minorHAnsi"/>
          <w:spacing w:val="-1"/>
        </w:rPr>
        <w:t>instancesofSybase(ASE15.5,</w:t>
      </w:r>
      <w:r w:rsidRPr="00691683">
        <w:rPr>
          <w:rFonts w:asciiTheme="minorHAnsi" w:hAnsiTheme="minorHAnsi" w:cstheme="minorHAnsi"/>
        </w:rPr>
        <w:t>16.0)</w:t>
      </w:r>
      <w:r w:rsidRPr="00691683">
        <w:rPr>
          <w:rFonts w:asciiTheme="minorHAnsi" w:hAnsiTheme="minorHAnsi" w:cstheme="minorHAnsi"/>
          <w:spacing w:val="-1"/>
        </w:rPr>
        <w:t>of</w:t>
      </w:r>
      <w:r w:rsidRPr="00691683">
        <w:rPr>
          <w:rFonts w:asciiTheme="minorHAnsi" w:hAnsiTheme="minorHAnsi" w:cstheme="minorHAnsi"/>
        </w:rPr>
        <w:t>sizeup</w:t>
      </w:r>
      <w:r w:rsidRPr="00691683">
        <w:rPr>
          <w:rFonts w:asciiTheme="minorHAnsi" w:hAnsiTheme="minorHAnsi" w:cstheme="minorHAnsi"/>
          <w:spacing w:val="-1"/>
        </w:rPr>
        <w:t>to</w:t>
      </w:r>
      <w:r w:rsidRPr="00691683">
        <w:rPr>
          <w:rFonts w:asciiTheme="minorHAnsi" w:hAnsiTheme="minorHAnsi" w:cstheme="minorHAnsi"/>
        </w:rPr>
        <w:t>2Teach inthe</w:t>
      </w:r>
      <w:r w:rsidRPr="00691683">
        <w:rPr>
          <w:rFonts w:asciiTheme="minorHAnsi" w:hAnsiTheme="minorHAnsi" w:cstheme="minorHAnsi"/>
          <w:spacing w:val="-1"/>
        </w:rPr>
        <w:t>replicationenvironments.</w:t>
      </w:r>
    </w:p>
    <w:p w:rsidR="00205111" w:rsidRPr="00691683" w:rsidRDefault="00205111" w:rsidP="00205111">
      <w:pPr>
        <w:pStyle w:val="BodyText"/>
        <w:numPr>
          <w:ilvl w:val="0"/>
          <w:numId w:val="4"/>
        </w:numPr>
        <w:tabs>
          <w:tab w:val="left" w:pos="832"/>
        </w:tabs>
        <w:kinsoku w:val="0"/>
        <w:overflowPunct w:val="0"/>
        <w:spacing w:before="1" w:line="254" w:lineRule="auto"/>
        <w:ind w:right="152"/>
        <w:rPr>
          <w:rFonts w:asciiTheme="minorHAnsi" w:hAnsiTheme="minorHAnsi" w:cstheme="minorHAnsi"/>
          <w:spacing w:val="-1"/>
        </w:rPr>
      </w:pPr>
      <w:r w:rsidRPr="00691683">
        <w:rPr>
          <w:rFonts w:asciiTheme="minorHAnsi" w:hAnsiTheme="minorHAnsi" w:cstheme="minorHAnsi"/>
          <w:spacing w:val="-1"/>
        </w:rPr>
        <w:t>Onregularbasis,</w:t>
      </w:r>
      <w:r w:rsidRPr="00691683">
        <w:rPr>
          <w:rFonts w:asciiTheme="minorHAnsi" w:hAnsiTheme="minorHAnsi" w:cstheme="minorHAnsi"/>
        </w:rPr>
        <w:t>ranthe</w:t>
      </w:r>
      <w:r w:rsidRPr="00691683">
        <w:rPr>
          <w:rFonts w:asciiTheme="minorHAnsi" w:hAnsiTheme="minorHAnsi" w:cstheme="minorHAnsi"/>
          <w:spacing w:val="-1"/>
        </w:rPr>
        <w:t>Updatestatistics</w:t>
      </w:r>
      <w:r w:rsidRPr="00691683">
        <w:rPr>
          <w:rFonts w:asciiTheme="minorHAnsi" w:hAnsiTheme="minorHAnsi" w:cstheme="minorHAnsi"/>
        </w:rPr>
        <w:t>and</w:t>
      </w:r>
      <w:r w:rsidRPr="00691683">
        <w:rPr>
          <w:rFonts w:asciiTheme="minorHAnsi" w:hAnsiTheme="minorHAnsi" w:cstheme="minorHAnsi"/>
          <w:spacing w:val="-1"/>
        </w:rPr>
        <w:t>clusteredindexesdroppedandrecreated</w:t>
      </w:r>
      <w:r w:rsidRPr="00691683">
        <w:rPr>
          <w:rFonts w:asciiTheme="minorHAnsi" w:hAnsiTheme="minorHAnsi" w:cstheme="minorHAnsi"/>
        </w:rPr>
        <w:t>on</w:t>
      </w:r>
      <w:r w:rsidRPr="00691683">
        <w:rPr>
          <w:rFonts w:asciiTheme="minorHAnsi" w:hAnsiTheme="minorHAnsi" w:cstheme="minorHAnsi"/>
          <w:spacing w:val="-1"/>
        </w:rPr>
        <w:t>theAll-Page-Lockedtables</w:t>
      </w:r>
      <w:r w:rsidRPr="00691683">
        <w:rPr>
          <w:rFonts w:asciiTheme="minorHAnsi" w:hAnsiTheme="minorHAnsi" w:cstheme="minorHAnsi"/>
        </w:rPr>
        <w:t>andran</w:t>
      </w:r>
      <w:r w:rsidRPr="00691683">
        <w:rPr>
          <w:rFonts w:asciiTheme="minorHAnsi" w:hAnsiTheme="minorHAnsi" w:cstheme="minorHAnsi"/>
          <w:spacing w:val="-2"/>
        </w:rPr>
        <w:t>reorg</w:t>
      </w:r>
      <w:r w:rsidRPr="00691683">
        <w:rPr>
          <w:rFonts w:asciiTheme="minorHAnsi" w:hAnsiTheme="minorHAnsi" w:cstheme="minorHAnsi"/>
          <w:spacing w:val="-1"/>
        </w:rPr>
        <w:t>rebuild</w:t>
      </w:r>
      <w:r w:rsidRPr="00691683">
        <w:rPr>
          <w:rFonts w:asciiTheme="minorHAnsi" w:hAnsiTheme="minorHAnsi" w:cstheme="minorHAnsi"/>
        </w:rPr>
        <w:t>to</w:t>
      </w:r>
      <w:r w:rsidRPr="00691683">
        <w:rPr>
          <w:rFonts w:asciiTheme="minorHAnsi" w:hAnsiTheme="minorHAnsi" w:cstheme="minorHAnsi"/>
          <w:spacing w:val="-1"/>
        </w:rPr>
        <w:t>reclaim</w:t>
      </w:r>
      <w:r w:rsidRPr="00691683">
        <w:rPr>
          <w:rFonts w:asciiTheme="minorHAnsi" w:hAnsiTheme="minorHAnsi" w:cstheme="minorHAnsi"/>
        </w:rPr>
        <w:t>spaceon</w:t>
      </w:r>
      <w:r w:rsidRPr="00691683">
        <w:rPr>
          <w:rFonts w:asciiTheme="minorHAnsi" w:hAnsiTheme="minorHAnsi" w:cstheme="minorHAnsi"/>
          <w:spacing w:val="-1"/>
        </w:rPr>
        <w:t>Data-only-lockedtables.</w:t>
      </w:r>
    </w:p>
    <w:p w:rsidR="00205111" w:rsidRPr="00691683" w:rsidRDefault="00205111" w:rsidP="00205111">
      <w:pPr>
        <w:pStyle w:val="BodyText"/>
        <w:numPr>
          <w:ilvl w:val="0"/>
          <w:numId w:val="4"/>
        </w:numPr>
        <w:tabs>
          <w:tab w:val="left" w:pos="832"/>
        </w:tabs>
        <w:kinsoku w:val="0"/>
        <w:overflowPunct w:val="0"/>
        <w:spacing w:line="247" w:lineRule="auto"/>
        <w:ind w:right="111"/>
        <w:jc w:val="both"/>
        <w:rPr>
          <w:rFonts w:asciiTheme="minorHAnsi" w:hAnsiTheme="minorHAnsi" w:cstheme="minorHAnsi"/>
          <w:spacing w:val="-1"/>
        </w:rPr>
      </w:pPr>
      <w:r w:rsidRPr="00691683">
        <w:rPr>
          <w:rFonts w:asciiTheme="minorHAnsi" w:hAnsiTheme="minorHAnsi" w:cstheme="minorHAnsi"/>
          <w:spacing w:val="-1"/>
        </w:rPr>
        <w:t>Creatinguserloginswithappropriateroles,</w:t>
      </w:r>
      <w:r w:rsidRPr="00691683">
        <w:rPr>
          <w:rFonts w:asciiTheme="minorHAnsi" w:hAnsiTheme="minorHAnsi" w:cstheme="minorHAnsi"/>
        </w:rPr>
        <w:t xml:space="preserve">dropping and </w:t>
      </w:r>
      <w:r w:rsidRPr="00691683">
        <w:rPr>
          <w:rFonts w:asciiTheme="minorHAnsi" w:hAnsiTheme="minorHAnsi" w:cstheme="minorHAnsi"/>
          <w:spacing w:val="-1"/>
        </w:rPr>
        <w:t>lockingthelogins,monitoring</w:t>
      </w:r>
      <w:r w:rsidRPr="00691683">
        <w:rPr>
          <w:rFonts w:asciiTheme="minorHAnsi" w:hAnsiTheme="minorHAnsi" w:cstheme="minorHAnsi"/>
        </w:rPr>
        <w:t xml:space="preserve"> the </w:t>
      </w:r>
      <w:r w:rsidRPr="00691683">
        <w:rPr>
          <w:rFonts w:asciiTheme="minorHAnsi" w:hAnsiTheme="minorHAnsi" w:cstheme="minorHAnsi"/>
          <w:spacing w:val="-1"/>
        </w:rPr>
        <w:t>useraccounts, creation</w:t>
      </w:r>
      <w:r w:rsidRPr="00691683">
        <w:rPr>
          <w:rFonts w:asciiTheme="minorHAnsi" w:hAnsiTheme="minorHAnsi" w:cstheme="minorHAnsi"/>
        </w:rPr>
        <w:t>of</w:t>
      </w:r>
      <w:r w:rsidRPr="00691683">
        <w:rPr>
          <w:rFonts w:asciiTheme="minorHAnsi" w:hAnsiTheme="minorHAnsi" w:cstheme="minorHAnsi"/>
          <w:spacing w:val="-1"/>
        </w:rPr>
        <w:t xml:space="preserve"> groups,grantingtheprivileges </w:t>
      </w:r>
      <w:r w:rsidRPr="00691683">
        <w:rPr>
          <w:rFonts w:asciiTheme="minorHAnsi" w:hAnsiTheme="minorHAnsi" w:cstheme="minorHAnsi"/>
        </w:rPr>
        <w:t>to</w:t>
      </w:r>
      <w:r w:rsidRPr="00691683">
        <w:rPr>
          <w:rFonts w:asciiTheme="minorHAnsi" w:hAnsiTheme="minorHAnsi" w:cstheme="minorHAnsi"/>
          <w:spacing w:val="-1"/>
        </w:rPr>
        <w:t>users</w:t>
      </w:r>
      <w:r w:rsidRPr="00691683">
        <w:rPr>
          <w:rFonts w:asciiTheme="minorHAnsi" w:hAnsiTheme="minorHAnsi" w:cstheme="minorHAnsi"/>
        </w:rPr>
        <w:t>and</w:t>
      </w:r>
      <w:r w:rsidRPr="00691683">
        <w:rPr>
          <w:rFonts w:asciiTheme="minorHAnsi" w:hAnsiTheme="minorHAnsi" w:cstheme="minorHAnsi"/>
          <w:spacing w:val="-1"/>
        </w:rPr>
        <w:t>groups,assigningtheuserstoparticulargroups.</w:t>
      </w:r>
    </w:p>
    <w:p w:rsidR="00205111" w:rsidRPr="00691683" w:rsidRDefault="00205111" w:rsidP="00205111">
      <w:pPr>
        <w:pStyle w:val="BodyText"/>
        <w:numPr>
          <w:ilvl w:val="0"/>
          <w:numId w:val="4"/>
        </w:numPr>
        <w:tabs>
          <w:tab w:val="left" w:pos="832"/>
        </w:tabs>
        <w:kinsoku w:val="0"/>
        <w:overflowPunct w:val="0"/>
        <w:spacing w:before="18"/>
        <w:rPr>
          <w:rFonts w:asciiTheme="minorHAnsi" w:hAnsiTheme="minorHAnsi" w:cstheme="minorHAnsi"/>
          <w:spacing w:val="-1"/>
        </w:rPr>
      </w:pPr>
      <w:r w:rsidRPr="00691683">
        <w:rPr>
          <w:rFonts w:asciiTheme="minorHAnsi" w:hAnsiTheme="minorHAnsi" w:cstheme="minorHAnsi"/>
          <w:spacing w:val="-1"/>
        </w:rPr>
        <w:t>Creating</w:t>
      </w:r>
      <w:r w:rsidRPr="00691683">
        <w:rPr>
          <w:rFonts w:asciiTheme="minorHAnsi" w:hAnsiTheme="minorHAnsi" w:cstheme="minorHAnsi"/>
          <w:spacing w:val="-2"/>
        </w:rPr>
        <w:t xml:space="preserve">named </w:t>
      </w:r>
      <w:r w:rsidRPr="00691683">
        <w:rPr>
          <w:rFonts w:asciiTheme="minorHAnsi" w:hAnsiTheme="minorHAnsi" w:cstheme="minorHAnsi"/>
        </w:rPr>
        <w:t>data</w:t>
      </w:r>
      <w:r w:rsidRPr="00691683">
        <w:rPr>
          <w:rFonts w:asciiTheme="minorHAnsi" w:hAnsiTheme="minorHAnsi" w:cstheme="minorHAnsi"/>
          <w:spacing w:val="-1"/>
        </w:rPr>
        <w:t>caches</w:t>
      </w:r>
      <w:r w:rsidRPr="00691683">
        <w:rPr>
          <w:rFonts w:asciiTheme="minorHAnsi" w:hAnsiTheme="minorHAnsi" w:cstheme="minorHAnsi"/>
        </w:rPr>
        <w:t>and</w:t>
      </w:r>
      <w:r w:rsidRPr="00691683">
        <w:rPr>
          <w:rFonts w:asciiTheme="minorHAnsi" w:hAnsiTheme="minorHAnsi" w:cstheme="minorHAnsi"/>
          <w:spacing w:val="-1"/>
        </w:rPr>
        <w:t>bindingcriticalobjects</w:t>
      </w:r>
      <w:r w:rsidRPr="00691683">
        <w:rPr>
          <w:rFonts w:asciiTheme="minorHAnsi" w:hAnsiTheme="minorHAnsi" w:cstheme="minorHAnsi"/>
        </w:rPr>
        <w:t>tothem</w:t>
      </w:r>
      <w:r w:rsidRPr="00691683">
        <w:rPr>
          <w:rFonts w:asciiTheme="minorHAnsi" w:hAnsiTheme="minorHAnsi" w:cstheme="minorHAnsi"/>
          <w:spacing w:val="-1"/>
        </w:rPr>
        <w:t>topreventcontention.</w:t>
      </w:r>
    </w:p>
    <w:p w:rsidR="00205111" w:rsidRPr="00691683" w:rsidRDefault="00205111" w:rsidP="00205111">
      <w:pPr>
        <w:pStyle w:val="BodyText"/>
        <w:numPr>
          <w:ilvl w:val="0"/>
          <w:numId w:val="4"/>
        </w:numPr>
        <w:tabs>
          <w:tab w:val="left" w:pos="832"/>
        </w:tabs>
        <w:kinsoku w:val="0"/>
        <w:overflowPunct w:val="0"/>
        <w:spacing w:before="16" w:line="254" w:lineRule="auto"/>
        <w:ind w:right="152"/>
        <w:rPr>
          <w:rFonts w:asciiTheme="minorHAnsi" w:hAnsiTheme="minorHAnsi" w:cstheme="minorHAnsi"/>
          <w:spacing w:val="-2"/>
        </w:rPr>
      </w:pPr>
      <w:r w:rsidRPr="00691683">
        <w:rPr>
          <w:rFonts w:asciiTheme="minorHAnsi" w:hAnsiTheme="minorHAnsi" w:cstheme="minorHAnsi"/>
          <w:spacing w:val="-1"/>
        </w:rPr>
        <w:t>DesignedCoordinated</w:t>
      </w:r>
      <w:r w:rsidRPr="00691683">
        <w:rPr>
          <w:rFonts w:asciiTheme="minorHAnsi" w:hAnsiTheme="minorHAnsi" w:cstheme="minorHAnsi"/>
          <w:spacing w:val="-2"/>
        </w:rPr>
        <w:t>Dump</w:t>
      </w:r>
      <w:r w:rsidRPr="00691683">
        <w:rPr>
          <w:rFonts w:asciiTheme="minorHAnsi" w:hAnsiTheme="minorHAnsi" w:cstheme="minorHAnsi"/>
          <w:spacing w:val="-1"/>
        </w:rPr>
        <w:t>andLoad(CDL)procedureinreplicationenvironmentfordisaster</w:t>
      </w:r>
      <w:r w:rsidRPr="00691683">
        <w:rPr>
          <w:rFonts w:asciiTheme="minorHAnsi" w:hAnsiTheme="minorHAnsi" w:cstheme="minorHAnsi"/>
        </w:rPr>
        <w:t>recovery</w:t>
      </w:r>
      <w:r w:rsidRPr="00691683">
        <w:rPr>
          <w:rFonts w:asciiTheme="minorHAnsi" w:hAnsiTheme="minorHAnsi" w:cstheme="minorHAnsi"/>
          <w:spacing w:val="-1"/>
        </w:rPr>
        <w:t>andquarterlyrefresheswhichsaved</w:t>
      </w:r>
      <w:r w:rsidRPr="00691683">
        <w:rPr>
          <w:rFonts w:asciiTheme="minorHAnsi" w:hAnsiTheme="minorHAnsi" w:cstheme="minorHAnsi"/>
        </w:rPr>
        <w:t>14hoursof</w:t>
      </w:r>
      <w:r w:rsidRPr="00691683">
        <w:rPr>
          <w:rFonts w:asciiTheme="minorHAnsi" w:hAnsiTheme="minorHAnsi" w:cstheme="minorHAnsi"/>
          <w:spacing w:val="-1"/>
        </w:rPr>
        <w:t>DBAs</w:t>
      </w:r>
      <w:r w:rsidRPr="00691683">
        <w:rPr>
          <w:rFonts w:asciiTheme="minorHAnsi" w:hAnsiTheme="minorHAnsi" w:cstheme="minorHAnsi"/>
          <w:spacing w:val="-2"/>
        </w:rPr>
        <w:t>effort.</w:t>
      </w:r>
    </w:p>
    <w:p w:rsidR="009A3005" w:rsidRPr="00691683" w:rsidRDefault="009A3005" w:rsidP="009A3005">
      <w:pPr>
        <w:numPr>
          <w:ilvl w:val="0"/>
          <w:numId w:val="4"/>
        </w:numPr>
        <w:autoSpaceDE w:val="0"/>
        <w:spacing w:after="0" w:line="240" w:lineRule="atLeast"/>
        <w:rPr>
          <w:rFonts w:cstheme="minorHAnsi"/>
          <w:color w:val="000000"/>
        </w:rPr>
      </w:pPr>
      <w:r w:rsidRPr="00691683">
        <w:rPr>
          <w:rFonts w:cstheme="minorHAnsi"/>
          <w:color w:val="000000"/>
        </w:rPr>
        <w:t>Provide day to day production database administration support for Sybase ASE 12.5 and ASE 15 servers, Sybase IQ and Sybase  replication servers,  running on Sun Solaris</w:t>
      </w:r>
    </w:p>
    <w:p w:rsidR="009A3005" w:rsidRPr="00691683" w:rsidRDefault="009A3005" w:rsidP="009A3005">
      <w:pPr>
        <w:numPr>
          <w:ilvl w:val="0"/>
          <w:numId w:val="4"/>
        </w:numPr>
        <w:spacing w:after="0" w:line="240" w:lineRule="auto"/>
        <w:rPr>
          <w:rFonts w:cstheme="minorHAnsi"/>
        </w:rPr>
      </w:pPr>
      <w:r w:rsidRPr="00691683">
        <w:rPr>
          <w:rFonts w:cstheme="minorHAnsi"/>
        </w:rPr>
        <w:t>Create publications, subscriptions, replication definitions, articles and troubleshoot problems in Replication Server</w:t>
      </w:r>
    </w:p>
    <w:p w:rsidR="009A3005" w:rsidRPr="00691683" w:rsidRDefault="009A3005" w:rsidP="009A3005">
      <w:pPr>
        <w:numPr>
          <w:ilvl w:val="0"/>
          <w:numId w:val="4"/>
        </w:numPr>
        <w:autoSpaceDE w:val="0"/>
        <w:spacing w:after="0" w:line="240" w:lineRule="atLeast"/>
        <w:rPr>
          <w:rFonts w:cstheme="minorHAnsi"/>
        </w:rPr>
      </w:pPr>
      <w:r w:rsidRPr="00691683">
        <w:rPr>
          <w:rFonts w:cstheme="minorHAnsi"/>
        </w:rPr>
        <w:t xml:space="preserve">Managing </w:t>
      </w:r>
      <w:r w:rsidRPr="00691683">
        <w:rPr>
          <w:rFonts w:cstheme="minorHAnsi"/>
          <w:b/>
        </w:rPr>
        <w:t>capacity planning</w:t>
      </w:r>
      <w:r w:rsidRPr="00691683">
        <w:rPr>
          <w:rFonts w:cstheme="minorHAnsi"/>
        </w:rPr>
        <w:t xml:space="preserve"> for the department’s databases and other key production servers  </w:t>
      </w:r>
    </w:p>
    <w:p w:rsidR="009A3005" w:rsidRPr="00691683" w:rsidRDefault="009A3005" w:rsidP="009A3005">
      <w:pPr>
        <w:numPr>
          <w:ilvl w:val="0"/>
          <w:numId w:val="4"/>
        </w:numPr>
        <w:autoSpaceDE w:val="0"/>
        <w:spacing w:after="0" w:line="240" w:lineRule="atLeast"/>
        <w:rPr>
          <w:rFonts w:cstheme="minorHAnsi"/>
        </w:rPr>
      </w:pPr>
      <w:r w:rsidRPr="00691683">
        <w:rPr>
          <w:rFonts w:cstheme="minorHAnsi"/>
        </w:rPr>
        <w:t xml:space="preserve">Maintaining database servers - apply critical </w:t>
      </w:r>
      <w:r w:rsidRPr="00691683">
        <w:rPr>
          <w:rFonts w:cstheme="minorHAnsi"/>
          <w:b/>
        </w:rPr>
        <w:t>upgrades</w:t>
      </w:r>
      <w:r w:rsidRPr="00691683">
        <w:rPr>
          <w:rFonts w:cstheme="minorHAnsi"/>
        </w:rPr>
        <w:t xml:space="preserve"> and </w:t>
      </w:r>
      <w:r w:rsidRPr="00691683">
        <w:rPr>
          <w:rFonts w:cstheme="minorHAnsi"/>
          <w:b/>
        </w:rPr>
        <w:t>patches</w:t>
      </w:r>
      <w:r w:rsidRPr="00691683">
        <w:rPr>
          <w:rFonts w:cstheme="minorHAnsi"/>
        </w:rPr>
        <w:t xml:space="preserve"> as needed and ensure that database servers are similarly configured in all environments</w:t>
      </w:r>
    </w:p>
    <w:p w:rsidR="009A3005" w:rsidRPr="00691683" w:rsidRDefault="009A3005" w:rsidP="009A3005">
      <w:pPr>
        <w:numPr>
          <w:ilvl w:val="0"/>
          <w:numId w:val="4"/>
        </w:numPr>
        <w:autoSpaceDE w:val="0"/>
        <w:spacing w:after="0" w:line="240" w:lineRule="auto"/>
        <w:rPr>
          <w:rFonts w:cstheme="minorHAnsi"/>
        </w:rPr>
      </w:pPr>
      <w:r w:rsidRPr="00691683">
        <w:rPr>
          <w:rFonts w:cstheme="minorHAnsi"/>
        </w:rPr>
        <w:t>Ability to write Perl Modules and subroutine packages</w:t>
      </w:r>
    </w:p>
    <w:p w:rsidR="009A3005" w:rsidRPr="00691683" w:rsidRDefault="009A3005" w:rsidP="009A3005">
      <w:pPr>
        <w:numPr>
          <w:ilvl w:val="0"/>
          <w:numId w:val="4"/>
        </w:numPr>
        <w:autoSpaceDE w:val="0"/>
        <w:spacing w:after="0" w:line="240" w:lineRule="auto"/>
        <w:rPr>
          <w:rFonts w:cstheme="minorHAnsi"/>
        </w:rPr>
      </w:pPr>
      <w:r w:rsidRPr="00691683">
        <w:rPr>
          <w:rFonts w:cstheme="minorHAnsi"/>
        </w:rPr>
        <w:t>Create Batch Programs (ksh Scripts use awk, sed, vi, make)</w:t>
      </w:r>
    </w:p>
    <w:p w:rsidR="009A3005" w:rsidRPr="00691683" w:rsidRDefault="009A3005" w:rsidP="009A3005">
      <w:pPr>
        <w:numPr>
          <w:ilvl w:val="0"/>
          <w:numId w:val="4"/>
        </w:numPr>
        <w:autoSpaceDE w:val="0"/>
        <w:spacing w:after="0" w:line="240" w:lineRule="auto"/>
        <w:rPr>
          <w:rFonts w:cstheme="minorHAnsi"/>
        </w:rPr>
      </w:pPr>
      <w:r w:rsidRPr="00691683">
        <w:rPr>
          <w:rFonts w:cstheme="minorHAnsi"/>
        </w:rPr>
        <w:t>write and maintain UNIX Shell, PERL Scripts</w:t>
      </w:r>
    </w:p>
    <w:p w:rsidR="009A3005" w:rsidRPr="00691683" w:rsidRDefault="009A3005" w:rsidP="009A3005">
      <w:pPr>
        <w:numPr>
          <w:ilvl w:val="0"/>
          <w:numId w:val="4"/>
        </w:numPr>
        <w:spacing w:after="0" w:line="240" w:lineRule="auto"/>
        <w:rPr>
          <w:rFonts w:cstheme="minorHAnsi"/>
        </w:rPr>
      </w:pPr>
      <w:r w:rsidRPr="00691683">
        <w:rPr>
          <w:rFonts w:cstheme="minorHAnsi"/>
        </w:rPr>
        <w:t xml:space="preserve">Sybase and DB2 Database backup and recovery  </w:t>
      </w:r>
    </w:p>
    <w:p w:rsidR="009A3005" w:rsidRPr="00691683" w:rsidRDefault="009A3005" w:rsidP="009A3005">
      <w:pPr>
        <w:numPr>
          <w:ilvl w:val="0"/>
          <w:numId w:val="4"/>
        </w:numPr>
        <w:autoSpaceDE w:val="0"/>
        <w:spacing w:after="0" w:line="240" w:lineRule="auto"/>
        <w:rPr>
          <w:rFonts w:cstheme="minorHAnsi"/>
        </w:rPr>
      </w:pPr>
      <w:r w:rsidRPr="00691683">
        <w:rPr>
          <w:rFonts w:cstheme="minorHAnsi"/>
        </w:rPr>
        <w:t>Schedule all backup jobs using the Autosys Job Scheduler and provided on call support.</w:t>
      </w:r>
    </w:p>
    <w:p w:rsidR="009A3005" w:rsidRPr="00691683" w:rsidRDefault="009A3005" w:rsidP="009A3005">
      <w:pPr>
        <w:numPr>
          <w:ilvl w:val="0"/>
          <w:numId w:val="4"/>
        </w:numPr>
        <w:autoSpaceDE w:val="0"/>
        <w:spacing w:after="0" w:line="240" w:lineRule="auto"/>
        <w:rPr>
          <w:rFonts w:cstheme="minorHAnsi"/>
        </w:rPr>
      </w:pPr>
      <w:r w:rsidRPr="00691683">
        <w:rPr>
          <w:rFonts w:cstheme="minorHAnsi"/>
        </w:rPr>
        <w:t>Coordinate database system upgrades with IT staff, end users and vendors and Maintained documentation related to database development platform guidelines, methods and standards</w:t>
      </w:r>
    </w:p>
    <w:p w:rsidR="009A3005" w:rsidRPr="00691683" w:rsidRDefault="009A3005" w:rsidP="009A3005">
      <w:pPr>
        <w:numPr>
          <w:ilvl w:val="0"/>
          <w:numId w:val="4"/>
        </w:numPr>
        <w:adjustRightInd w:val="0"/>
        <w:spacing w:after="0" w:line="240" w:lineRule="atLeast"/>
        <w:rPr>
          <w:rFonts w:cstheme="minorHAnsi"/>
          <w:color w:val="000000"/>
        </w:rPr>
      </w:pPr>
      <w:r w:rsidRPr="00691683">
        <w:rPr>
          <w:rFonts w:cstheme="minorHAnsi"/>
          <w:color w:val="000000"/>
        </w:rPr>
        <w:t>Set up DR Sites for Production Servers.</w:t>
      </w:r>
    </w:p>
    <w:p w:rsidR="009A3005" w:rsidRPr="00691683" w:rsidRDefault="009A3005" w:rsidP="009A3005">
      <w:pPr>
        <w:numPr>
          <w:ilvl w:val="0"/>
          <w:numId w:val="4"/>
        </w:numPr>
        <w:adjustRightInd w:val="0"/>
        <w:spacing w:after="0" w:line="240" w:lineRule="atLeast"/>
        <w:rPr>
          <w:rFonts w:cstheme="minorHAnsi"/>
          <w:color w:val="000000"/>
        </w:rPr>
      </w:pPr>
      <w:r w:rsidRPr="00691683">
        <w:rPr>
          <w:rFonts w:cstheme="minorHAnsi"/>
          <w:color w:val="000000"/>
        </w:rPr>
        <w:t>Install Migrate and Up-Grade Sybase servers (Production and Development).</w:t>
      </w:r>
    </w:p>
    <w:p w:rsidR="009A3005" w:rsidRPr="00691683" w:rsidRDefault="009A3005" w:rsidP="009A3005">
      <w:pPr>
        <w:numPr>
          <w:ilvl w:val="0"/>
          <w:numId w:val="4"/>
        </w:numPr>
        <w:adjustRightInd w:val="0"/>
        <w:spacing w:after="0" w:line="240" w:lineRule="atLeast"/>
        <w:rPr>
          <w:rFonts w:cstheme="minorHAnsi"/>
          <w:color w:val="000000"/>
        </w:rPr>
      </w:pPr>
      <w:r w:rsidRPr="00691683">
        <w:rPr>
          <w:rFonts w:cstheme="minorHAnsi"/>
          <w:color w:val="000000"/>
        </w:rPr>
        <w:t>Recover failed/crashed Sybase servers from latest backups.</w:t>
      </w:r>
    </w:p>
    <w:p w:rsidR="009A3005" w:rsidRPr="00691683" w:rsidRDefault="009A3005" w:rsidP="009A3005">
      <w:pPr>
        <w:pStyle w:val="BodyText"/>
        <w:numPr>
          <w:ilvl w:val="0"/>
          <w:numId w:val="4"/>
        </w:numPr>
        <w:tabs>
          <w:tab w:val="left" w:pos="832"/>
        </w:tabs>
        <w:kinsoku w:val="0"/>
        <w:overflowPunct w:val="0"/>
        <w:spacing w:before="16"/>
        <w:rPr>
          <w:rFonts w:asciiTheme="minorHAnsi" w:hAnsiTheme="minorHAnsi" w:cstheme="minorHAnsi"/>
          <w:spacing w:val="-1"/>
        </w:rPr>
      </w:pPr>
      <w:r w:rsidRPr="00691683">
        <w:rPr>
          <w:rFonts w:asciiTheme="minorHAnsi" w:hAnsiTheme="minorHAnsi" w:cstheme="minorHAnsi"/>
          <w:spacing w:val="-1"/>
        </w:rPr>
        <w:t>MonitoredSQLServerperformance anddeadlocks</w:t>
      </w:r>
      <w:r w:rsidRPr="00691683">
        <w:rPr>
          <w:rFonts w:asciiTheme="minorHAnsi" w:hAnsiTheme="minorHAnsi" w:cstheme="minorHAnsi"/>
        </w:rPr>
        <w:t>using</w:t>
      </w:r>
      <w:r w:rsidRPr="00691683">
        <w:rPr>
          <w:rFonts w:asciiTheme="minorHAnsi" w:hAnsiTheme="minorHAnsi" w:cstheme="minorHAnsi"/>
          <w:spacing w:val="-1"/>
        </w:rPr>
        <w:t>profiler</w:t>
      </w:r>
    </w:p>
    <w:p w:rsidR="009A3005" w:rsidRPr="00691683" w:rsidRDefault="009A3005" w:rsidP="009A3005">
      <w:pPr>
        <w:pStyle w:val="BodyText"/>
        <w:numPr>
          <w:ilvl w:val="0"/>
          <w:numId w:val="4"/>
        </w:numPr>
        <w:tabs>
          <w:tab w:val="left" w:pos="832"/>
        </w:tabs>
        <w:kinsoku w:val="0"/>
        <w:overflowPunct w:val="0"/>
        <w:spacing w:before="18"/>
        <w:rPr>
          <w:rFonts w:asciiTheme="minorHAnsi" w:hAnsiTheme="minorHAnsi" w:cstheme="minorHAnsi"/>
          <w:spacing w:val="-1"/>
        </w:rPr>
      </w:pPr>
      <w:r w:rsidRPr="00691683">
        <w:rPr>
          <w:rFonts w:asciiTheme="minorHAnsi" w:hAnsiTheme="minorHAnsi" w:cstheme="minorHAnsi"/>
          <w:spacing w:val="-1"/>
        </w:rPr>
        <w:t>SetupReplication</w:t>
      </w:r>
      <w:r w:rsidRPr="00691683">
        <w:rPr>
          <w:rFonts w:asciiTheme="minorHAnsi" w:hAnsiTheme="minorHAnsi" w:cstheme="minorHAnsi"/>
        </w:rPr>
        <w:t>inMS</w:t>
      </w:r>
      <w:r w:rsidRPr="00691683">
        <w:rPr>
          <w:rFonts w:asciiTheme="minorHAnsi" w:hAnsiTheme="minorHAnsi" w:cstheme="minorHAnsi"/>
          <w:spacing w:val="-1"/>
        </w:rPr>
        <w:t xml:space="preserve">SQLServerenvironment </w:t>
      </w:r>
      <w:r w:rsidRPr="00691683">
        <w:rPr>
          <w:rFonts w:asciiTheme="minorHAnsi" w:hAnsiTheme="minorHAnsi" w:cstheme="minorHAnsi"/>
        </w:rPr>
        <w:t>to</w:t>
      </w:r>
      <w:r w:rsidRPr="00691683">
        <w:rPr>
          <w:rFonts w:asciiTheme="minorHAnsi" w:hAnsiTheme="minorHAnsi" w:cstheme="minorHAnsi"/>
          <w:spacing w:val="-1"/>
        </w:rPr>
        <w:t>replicate</w:t>
      </w:r>
      <w:r w:rsidRPr="00691683">
        <w:rPr>
          <w:rFonts w:asciiTheme="minorHAnsi" w:hAnsiTheme="minorHAnsi" w:cstheme="minorHAnsi"/>
        </w:rPr>
        <w:t>dateto</w:t>
      </w:r>
      <w:r w:rsidRPr="00691683">
        <w:rPr>
          <w:rFonts w:asciiTheme="minorHAnsi" w:hAnsiTheme="minorHAnsi" w:cstheme="minorHAnsi"/>
          <w:spacing w:val="-1"/>
        </w:rPr>
        <w:t>differentlocationsworldwide.</w:t>
      </w:r>
    </w:p>
    <w:p w:rsidR="009A3005" w:rsidRPr="00691683" w:rsidRDefault="003E0575" w:rsidP="003E0575">
      <w:pPr>
        <w:pStyle w:val="BodyText"/>
        <w:tabs>
          <w:tab w:val="left" w:pos="8091"/>
        </w:tabs>
        <w:kinsoku w:val="0"/>
        <w:overflowPunct w:val="0"/>
        <w:spacing w:before="46" w:line="252" w:lineRule="exact"/>
        <w:ind w:firstLine="0"/>
        <w:jc w:val="both"/>
        <w:rPr>
          <w:rFonts w:asciiTheme="minorHAnsi" w:hAnsiTheme="minorHAnsi" w:cstheme="minorHAnsi"/>
        </w:rPr>
      </w:pPr>
      <w:r w:rsidRPr="00691683">
        <w:rPr>
          <w:rFonts w:asciiTheme="minorHAnsi" w:hAnsiTheme="minorHAnsi" w:cstheme="minorHAnsi"/>
          <w:b/>
          <w:bCs/>
          <w:spacing w:val="-1"/>
        </w:rPr>
        <w:t>D</w:t>
      </w:r>
      <w:r w:rsidR="009A3005" w:rsidRPr="00691683">
        <w:rPr>
          <w:rFonts w:asciiTheme="minorHAnsi" w:hAnsiTheme="minorHAnsi" w:cstheme="minorHAnsi"/>
          <w:b/>
          <w:bCs/>
          <w:spacing w:val="-1"/>
        </w:rPr>
        <w:t>uPont</w:t>
      </w:r>
      <w:r w:rsidR="009A3005" w:rsidRPr="00691683">
        <w:rPr>
          <w:rFonts w:asciiTheme="minorHAnsi" w:hAnsiTheme="minorHAnsi" w:cstheme="minorHAnsi"/>
          <w:b/>
          <w:bCs/>
          <w:spacing w:val="-3"/>
        </w:rPr>
        <w:t xml:space="preserve"> Pioneer,</w:t>
      </w:r>
      <w:r w:rsidR="009A3005" w:rsidRPr="00691683">
        <w:rPr>
          <w:rFonts w:asciiTheme="minorHAnsi" w:hAnsiTheme="minorHAnsi" w:cstheme="minorHAnsi"/>
          <w:b/>
          <w:bCs/>
        </w:rPr>
        <w:t xml:space="preserve">IA        </w:t>
      </w:r>
      <w:r w:rsidR="009A3005" w:rsidRPr="00691683">
        <w:rPr>
          <w:rFonts w:asciiTheme="minorHAnsi" w:hAnsiTheme="minorHAnsi" w:cstheme="minorHAnsi"/>
          <w:b/>
          <w:bCs/>
          <w:spacing w:val="-1"/>
        </w:rPr>
        <w:t xml:space="preserve">July </w:t>
      </w:r>
      <w:r w:rsidR="009A3005" w:rsidRPr="00691683">
        <w:rPr>
          <w:rFonts w:asciiTheme="minorHAnsi" w:hAnsiTheme="minorHAnsi" w:cstheme="minorHAnsi"/>
          <w:b/>
          <w:bCs/>
        </w:rPr>
        <w:t>2013–</w:t>
      </w:r>
      <w:r w:rsidR="009A3005" w:rsidRPr="00691683">
        <w:rPr>
          <w:rFonts w:asciiTheme="minorHAnsi" w:hAnsiTheme="minorHAnsi" w:cstheme="minorHAnsi"/>
          <w:b/>
          <w:bCs/>
          <w:spacing w:val="-2"/>
        </w:rPr>
        <w:t>June  2015</w:t>
      </w:r>
    </w:p>
    <w:p w:rsidR="009A3005" w:rsidRPr="00691683" w:rsidRDefault="003E0575" w:rsidP="003E0575">
      <w:pPr>
        <w:pStyle w:val="BodyText"/>
        <w:kinsoku w:val="0"/>
        <w:overflowPunct w:val="0"/>
        <w:spacing w:line="480" w:lineRule="auto"/>
        <w:ind w:right="6286" w:firstLine="0"/>
        <w:rPr>
          <w:rFonts w:asciiTheme="minorHAnsi" w:hAnsiTheme="minorHAnsi" w:cstheme="minorHAnsi"/>
        </w:rPr>
      </w:pPr>
      <w:r w:rsidRPr="00691683">
        <w:rPr>
          <w:rFonts w:asciiTheme="minorHAnsi" w:hAnsiTheme="minorHAnsi" w:cstheme="minorHAnsi"/>
          <w:b/>
          <w:bCs/>
          <w:spacing w:val="-1"/>
        </w:rPr>
        <w:t>S</w:t>
      </w:r>
      <w:r w:rsidR="009A3005" w:rsidRPr="00691683">
        <w:rPr>
          <w:rFonts w:asciiTheme="minorHAnsi" w:hAnsiTheme="minorHAnsi" w:cstheme="minorHAnsi"/>
          <w:b/>
          <w:bCs/>
          <w:spacing w:val="-1"/>
        </w:rPr>
        <w:t xml:space="preserve">ybase DBA </w:t>
      </w:r>
      <w:r w:rsidR="009A3005" w:rsidRPr="00691683">
        <w:rPr>
          <w:rFonts w:asciiTheme="minorHAnsi" w:hAnsiTheme="minorHAnsi" w:cstheme="minorHAnsi"/>
          <w:b/>
          <w:bCs/>
          <w:spacing w:val="-1"/>
          <w:u w:val="single"/>
        </w:rPr>
        <w:t>Responsibilities:</w:t>
      </w:r>
    </w:p>
    <w:p w:rsidR="009A3005" w:rsidRPr="00691683" w:rsidRDefault="009A3005" w:rsidP="009A3005">
      <w:pPr>
        <w:pStyle w:val="BodyText"/>
        <w:numPr>
          <w:ilvl w:val="0"/>
          <w:numId w:val="4"/>
        </w:numPr>
        <w:tabs>
          <w:tab w:val="left" w:pos="832"/>
        </w:tabs>
        <w:kinsoku w:val="0"/>
        <w:overflowPunct w:val="0"/>
        <w:spacing w:line="256" w:lineRule="exact"/>
        <w:rPr>
          <w:rFonts w:asciiTheme="minorHAnsi" w:hAnsiTheme="minorHAnsi" w:cstheme="minorHAnsi"/>
          <w:spacing w:val="-1"/>
        </w:rPr>
      </w:pPr>
      <w:r w:rsidRPr="00691683">
        <w:rPr>
          <w:rFonts w:asciiTheme="minorHAnsi" w:hAnsiTheme="minorHAnsi" w:cstheme="minorHAnsi"/>
          <w:spacing w:val="-1"/>
        </w:rPr>
        <w:t>SetupMultisite</w:t>
      </w:r>
      <w:r w:rsidRPr="00691683">
        <w:rPr>
          <w:rFonts w:asciiTheme="minorHAnsi" w:hAnsiTheme="minorHAnsi" w:cstheme="minorHAnsi"/>
          <w:spacing w:val="-2"/>
        </w:rPr>
        <w:t>Availability</w:t>
      </w:r>
      <w:r w:rsidRPr="00691683">
        <w:rPr>
          <w:rFonts w:asciiTheme="minorHAnsi" w:hAnsiTheme="minorHAnsi" w:cstheme="minorHAnsi"/>
          <w:spacing w:val="-1"/>
        </w:rPr>
        <w:t>(MSA)Replication.</w:t>
      </w:r>
    </w:p>
    <w:p w:rsidR="009A3005" w:rsidRPr="00691683" w:rsidRDefault="009A3005" w:rsidP="009A3005">
      <w:pPr>
        <w:pStyle w:val="BodyText"/>
        <w:numPr>
          <w:ilvl w:val="0"/>
          <w:numId w:val="4"/>
        </w:numPr>
        <w:tabs>
          <w:tab w:val="left" w:pos="832"/>
        </w:tabs>
        <w:kinsoku w:val="0"/>
        <w:overflowPunct w:val="0"/>
        <w:spacing w:before="16" w:line="254" w:lineRule="auto"/>
        <w:ind w:right="152"/>
        <w:rPr>
          <w:rFonts w:asciiTheme="minorHAnsi" w:hAnsiTheme="minorHAnsi" w:cstheme="minorHAnsi"/>
          <w:spacing w:val="-2"/>
        </w:rPr>
      </w:pPr>
      <w:r w:rsidRPr="00691683">
        <w:rPr>
          <w:rFonts w:asciiTheme="minorHAnsi" w:hAnsiTheme="minorHAnsi" w:cstheme="minorHAnsi"/>
          <w:spacing w:val="-1"/>
        </w:rPr>
        <w:t>DesignedCoordinated</w:t>
      </w:r>
      <w:r w:rsidRPr="00691683">
        <w:rPr>
          <w:rFonts w:asciiTheme="minorHAnsi" w:hAnsiTheme="minorHAnsi" w:cstheme="minorHAnsi"/>
          <w:spacing w:val="-2"/>
        </w:rPr>
        <w:t>Dump</w:t>
      </w:r>
      <w:r w:rsidRPr="00691683">
        <w:rPr>
          <w:rFonts w:asciiTheme="minorHAnsi" w:hAnsiTheme="minorHAnsi" w:cstheme="minorHAnsi"/>
          <w:spacing w:val="-1"/>
        </w:rPr>
        <w:t>andLoad(CDL)procedureinreplicationenvironmentfordisaster</w:t>
      </w:r>
      <w:r w:rsidRPr="00691683">
        <w:rPr>
          <w:rFonts w:asciiTheme="minorHAnsi" w:hAnsiTheme="minorHAnsi" w:cstheme="minorHAnsi"/>
        </w:rPr>
        <w:t>recovery</w:t>
      </w:r>
      <w:r w:rsidRPr="00691683">
        <w:rPr>
          <w:rFonts w:asciiTheme="minorHAnsi" w:hAnsiTheme="minorHAnsi" w:cstheme="minorHAnsi"/>
          <w:spacing w:val="-1"/>
        </w:rPr>
        <w:t>andquarterlyrefresheswhichsaved</w:t>
      </w:r>
      <w:r w:rsidRPr="00691683">
        <w:rPr>
          <w:rFonts w:asciiTheme="minorHAnsi" w:hAnsiTheme="minorHAnsi" w:cstheme="minorHAnsi"/>
        </w:rPr>
        <w:t>14hoursof</w:t>
      </w:r>
      <w:r w:rsidRPr="00691683">
        <w:rPr>
          <w:rFonts w:asciiTheme="minorHAnsi" w:hAnsiTheme="minorHAnsi" w:cstheme="minorHAnsi"/>
          <w:spacing w:val="-1"/>
        </w:rPr>
        <w:t>DBAs</w:t>
      </w:r>
      <w:r w:rsidRPr="00691683">
        <w:rPr>
          <w:rFonts w:asciiTheme="minorHAnsi" w:hAnsiTheme="minorHAnsi" w:cstheme="minorHAnsi"/>
          <w:spacing w:val="-2"/>
        </w:rPr>
        <w:t>effort.</w:t>
      </w:r>
    </w:p>
    <w:p w:rsidR="009A3005" w:rsidRPr="00691683" w:rsidRDefault="009A3005" w:rsidP="009A3005">
      <w:pPr>
        <w:pStyle w:val="BodyText"/>
        <w:numPr>
          <w:ilvl w:val="0"/>
          <w:numId w:val="4"/>
        </w:numPr>
        <w:tabs>
          <w:tab w:val="left" w:pos="832"/>
        </w:tabs>
        <w:kinsoku w:val="0"/>
        <w:overflowPunct w:val="0"/>
        <w:spacing w:line="256" w:lineRule="exact"/>
        <w:rPr>
          <w:rFonts w:asciiTheme="minorHAnsi" w:hAnsiTheme="minorHAnsi" w:cstheme="minorHAnsi"/>
          <w:spacing w:val="-1"/>
        </w:rPr>
      </w:pPr>
      <w:r w:rsidRPr="00691683">
        <w:rPr>
          <w:rFonts w:asciiTheme="minorHAnsi" w:hAnsiTheme="minorHAnsi" w:cstheme="minorHAnsi"/>
          <w:spacing w:val="-1"/>
        </w:rPr>
        <w:lastRenderedPageBreak/>
        <w:t>Usingsp_sysmon</w:t>
      </w:r>
      <w:r w:rsidRPr="00691683">
        <w:rPr>
          <w:rFonts w:asciiTheme="minorHAnsi" w:hAnsiTheme="minorHAnsi" w:cstheme="minorHAnsi"/>
        </w:rPr>
        <w:t>to</w:t>
      </w:r>
      <w:r w:rsidRPr="00691683">
        <w:rPr>
          <w:rFonts w:asciiTheme="minorHAnsi" w:hAnsiTheme="minorHAnsi" w:cstheme="minorHAnsi"/>
          <w:spacing w:val="-1"/>
        </w:rPr>
        <w:t>evaluateserverlevelperformance.</w:t>
      </w:r>
      <w:r w:rsidRPr="00691683">
        <w:rPr>
          <w:rFonts w:asciiTheme="minorHAnsi" w:hAnsiTheme="minorHAnsi" w:cstheme="minorHAnsi"/>
          <w:spacing w:val="-2"/>
        </w:rPr>
        <w:t>Tuning</w:t>
      </w:r>
      <w:r w:rsidRPr="00691683">
        <w:rPr>
          <w:rFonts w:asciiTheme="minorHAnsi" w:hAnsiTheme="minorHAnsi" w:cstheme="minorHAnsi"/>
          <w:spacing w:val="-1"/>
        </w:rPr>
        <w:t>configuration</w:t>
      </w:r>
      <w:r w:rsidRPr="00691683">
        <w:rPr>
          <w:rFonts w:asciiTheme="minorHAnsi" w:hAnsiTheme="minorHAnsi" w:cstheme="minorHAnsi"/>
        </w:rPr>
        <w:t>and</w:t>
      </w:r>
      <w:r w:rsidRPr="00691683">
        <w:rPr>
          <w:rFonts w:asciiTheme="minorHAnsi" w:hAnsiTheme="minorHAnsi" w:cstheme="minorHAnsi"/>
          <w:spacing w:val="-1"/>
        </w:rPr>
        <w:t>serverparameters.</w:t>
      </w:r>
    </w:p>
    <w:p w:rsidR="009A3005" w:rsidRPr="00691683" w:rsidRDefault="009A3005" w:rsidP="009A3005">
      <w:pPr>
        <w:numPr>
          <w:ilvl w:val="0"/>
          <w:numId w:val="4"/>
        </w:numPr>
        <w:adjustRightInd w:val="0"/>
        <w:spacing w:after="0" w:line="240" w:lineRule="atLeast"/>
        <w:rPr>
          <w:rFonts w:cstheme="minorHAnsi"/>
          <w:color w:val="000000"/>
        </w:rPr>
      </w:pPr>
      <w:r w:rsidRPr="00691683">
        <w:rPr>
          <w:rFonts w:cstheme="minorHAnsi"/>
          <w:color w:val="000000"/>
        </w:rPr>
        <w:t xml:space="preserve">Database and Query performance tuning using tools and techniques including dbcc, sp_sysmon, optdiag, de-normalization, cache partition, lock management, resource management, indexing, query optimization, cursor management and more. </w:t>
      </w:r>
    </w:p>
    <w:p w:rsidR="009A3005" w:rsidRPr="00691683" w:rsidRDefault="009A3005" w:rsidP="009A3005">
      <w:pPr>
        <w:numPr>
          <w:ilvl w:val="0"/>
          <w:numId w:val="4"/>
        </w:numPr>
        <w:spacing w:after="0" w:line="240" w:lineRule="auto"/>
        <w:rPr>
          <w:rFonts w:cstheme="minorHAnsi"/>
        </w:rPr>
      </w:pPr>
      <w:r w:rsidRPr="00691683">
        <w:rPr>
          <w:rFonts w:cstheme="minorHAnsi"/>
          <w:color w:val="000000"/>
        </w:rPr>
        <w:t>Work within team with proper and clear communication.</w:t>
      </w:r>
    </w:p>
    <w:p w:rsidR="009A3005" w:rsidRPr="00691683" w:rsidRDefault="009A3005" w:rsidP="009A3005">
      <w:pPr>
        <w:ind w:left="45"/>
        <w:rPr>
          <w:rFonts w:cstheme="minorHAnsi"/>
        </w:rPr>
      </w:pPr>
    </w:p>
    <w:p w:rsidR="009A3005" w:rsidRPr="00691683" w:rsidRDefault="009A3005" w:rsidP="009A3005">
      <w:pPr>
        <w:pStyle w:val="BodyText"/>
        <w:numPr>
          <w:ilvl w:val="0"/>
          <w:numId w:val="4"/>
        </w:numPr>
        <w:tabs>
          <w:tab w:val="left" w:pos="832"/>
        </w:tabs>
        <w:kinsoku w:val="0"/>
        <w:overflowPunct w:val="0"/>
        <w:spacing w:before="18" w:line="254" w:lineRule="auto"/>
        <w:ind w:right="152"/>
        <w:rPr>
          <w:rFonts w:asciiTheme="minorHAnsi" w:hAnsiTheme="minorHAnsi" w:cstheme="minorHAnsi"/>
          <w:spacing w:val="-1"/>
        </w:rPr>
      </w:pPr>
      <w:r w:rsidRPr="00691683">
        <w:rPr>
          <w:rFonts w:asciiTheme="minorHAnsi" w:hAnsiTheme="minorHAnsi" w:cstheme="minorHAnsi"/>
          <w:spacing w:val="-1"/>
        </w:rPr>
        <w:t>UpgradeSybaseserversfromV15.5serverstoV16.0;feasibilitytests,determinealternatives</w:t>
      </w:r>
      <w:r w:rsidRPr="00691683">
        <w:rPr>
          <w:rFonts w:asciiTheme="minorHAnsi" w:hAnsiTheme="minorHAnsi" w:cstheme="minorHAnsi"/>
        </w:rPr>
        <w:t>todo</w:t>
      </w:r>
      <w:r w:rsidRPr="00691683">
        <w:rPr>
          <w:rFonts w:asciiTheme="minorHAnsi" w:hAnsiTheme="minorHAnsi" w:cstheme="minorHAnsi"/>
          <w:spacing w:val="-1"/>
        </w:rPr>
        <w:t>theupgrade;in-place/dumpload,systemrequirements,taskslisting/scheduling,scriptingto</w:t>
      </w:r>
      <w:r w:rsidRPr="00691683">
        <w:rPr>
          <w:rFonts w:asciiTheme="minorHAnsi" w:hAnsiTheme="minorHAnsi" w:cstheme="minorHAnsi"/>
        </w:rPr>
        <w:t>dothe</w:t>
      </w:r>
      <w:r w:rsidRPr="00691683">
        <w:rPr>
          <w:rFonts w:asciiTheme="minorHAnsi" w:hAnsiTheme="minorHAnsi" w:cstheme="minorHAnsi"/>
          <w:spacing w:val="-1"/>
        </w:rPr>
        <w:t>upgrade.</w:t>
      </w:r>
    </w:p>
    <w:p w:rsidR="009A3005" w:rsidRPr="00691683" w:rsidRDefault="009A3005" w:rsidP="009A3005">
      <w:pPr>
        <w:pStyle w:val="BodyText"/>
        <w:numPr>
          <w:ilvl w:val="0"/>
          <w:numId w:val="4"/>
        </w:numPr>
        <w:tabs>
          <w:tab w:val="left" w:pos="832"/>
        </w:tabs>
        <w:kinsoku w:val="0"/>
        <w:overflowPunct w:val="0"/>
        <w:spacing w:line="254" w:lineRule="auto"/>
        <w:ind w:right="152"/>
        <w:rPr>
          <w:rFonts w:asciiTheme="minorHAnsi" w:hAnsiTheme="minorHAnsi" w:cstheme="minorHAnsi"/>
          <w:spacing w:val="-1"/>
        </w:rPr>
      </w:pPr>
      <w:r w:rsidRPr="00691683">
        <w:rPr>
          <w:rFonts w:asciiTheme="minorHAnsi" w:hAnsiTheme="minorHAnsi" w:cstheme="minorHAnsi"/>
          <w:spacing w:val="-1"/>
        </w:rPr>
        <w:t>Monitor</w:t>
      </w:r>
      <w:r w:rsidRPr="00691683">
        <w:rPr>
          <w:rFonts w:asciiTheme="minorHAnsi" w:hAnsiTheme="minorHAnsi" w:cstheme="minorHAnsi"/>
        </w:rPr>
        <w:t>the</w:t>
      </w:r>
      <w:r w:rsidRPr="00691683">
        <w:rPr>
          <w:rFonts w:asciiTheme="minorHAnsi" w:hAnsiTheme="minorHAnsi" w:cstheme="minorHAnsi"/>
          <w:spacing w:val="-1"/>
        </w:rPr>
        <w:t>databases</w:t>
      </w:r>
      <w:r w:rsidRPr="00691683">
        <w:rPr>
          <w:rFonts w:asciiTheme="minorHAnsi" w:hAnsiTheme="minorHAnsi" w:cstheme="minorHAnsi"/>
        </w:rPr>
        <w:t>to</w:t>
      </w:r>
      <w:r w:rsidRPr="00691683">
        <w:rPr>
          <w:rFonts w:asciiTheme="minorHAnsi" w:hAnsiTheme="minorHAnsi" w:cstheme="minorHAnsi"/>
          <w:spacing w:val="-1"/>
        </w:rPr>
        <w:t>optimizedatabaseperformance,resource</w:t>
      </w:r>
      <w:r w:rsidRPr="00691683">
        <w:rPr>
          <w:rFonts w:asciiTheme="minorHAnsi" w:hAnsiTheme="minorHAnsi" w:cstheme="minorHAnsi"/>
        </w:rPr>
        <w:t>use</w:t>
      </w:r>
      <w:r w:rsidRPr="00691683">
        <w:rPr>
          <w:rFonts w:asciiTheme="minorHAnsi" w:hAnsiTheme="minorHAnsi" w:cstheme="minorHAnsi"/>
          <w:spacing w:val="-1"/>
        </w:rPr>
        <w:t>andphysicalimplementations</w:t>
      </w:r>
      <w:r w:rsidRPr="00691683">
        <w:rPr>
          <w:rFonts w:asciiTheme="minorHAnsi" w:hAnsiTheme="minorHAnsi" w:cstheme="minorHAnsi"/>
        </w:rPr>
        <w:t>of</w:t>
      </w:r>
      <w:r w:rsidRPr="00691683">
        <w:rPr>
          <w:rFonts w:asciiTheme="minorHAnsi" w:hAnsiTheme="minorHAnsi" w:cstheme="minorHAnsi"/>
          <w:spacing w:val="-1"/>
        </w:rPr>
        <w:t>databases.</w:t>
      </w:r>
    </w:p>
    <w:p w:rsidR="009A3005" w:rsidRPr="00691683" w:rsidRDefault="009A3005" w:rsidP="009A3005">
      <w:pPr>
        <w:pStyle w:val="BodyText"/>
        <w:numPr>
          <w:ilvl w:val="0"/>
          <w:numId w:val="4"/>
        </w:numPr>
        <w:tabs>
          <w:tab w:val="left" w:pos="832"/>
        </w:tabs>
        <w:kinsoku w:val="0"/>
        <w:overflowPunct w:val="0"/>
        <w:spacing w:before="18"/>
        <w:rPr>
          <w:rFonts w:asciiTheme="minorHAnsi" w:hAnsiTheme="minorHAnsi" w:cstheme="minorHAnsi"/>
          <w:spacing w:val="-1"/>
        </w:rPr>
      </w:pPr>
      <w:r w:rsidRPr="00691683">
        <w:rPr>
          <w:rFonts w:asciiTheme="minorHAnsi" w:hAnsiTheme="minorHAnsi" w:cstheme="minorHAnsi"/>
          <w:spacing w:val="-1"/>
        </w:rPr>
        <w:t>Creatingmultipletempdbs</w:t>
      </w:r>
      <w:r w:rsidRPr="00691683">
        <w:rPr>
          <w:rFonts w:asciiTheme="minorHAnsi" w:hAnsiTheme="minorHAnsi" w:cstheme="minorHAnsi"/>
        </w:rPr>
        <w:t>to</w:t>
      </w:r>
      <w:r w:rsidRPr="00691683">
        <w:rPr>
          <w:rFonts w:asciiTheme="minorHAnsi" w:hAnsiTheme="minorHAnsi" w:cstheme="minorHAnsi"/>
          <w:spacing w:val="-1"/>
        </w:rPr>
        <w:t>reducesystemcatalogcontention</w:t>
      </w:r>
      <w:r w:rsidRPr="00691683">
        <w:rPr>
          <w:rFonts w:asciiTheme="minorHAnsi" w:hAnsiTheme="minorHAnsi" w:cstheme="minorHAnsi"/>
        </w:rPr>
        <w:t>and</w:t>
      </w:r>
      <w:r w:rsidRPr="00691683">
        <w:rPr>
          <w:rFonts w:asciiTheme="minorHAnsi" w:hAnsiTheme="minorHAnsi" w:cstheme="minorHAnsi"/>
          <w:spacing w:val="-1"/>
        </w:rPr>
        <w:t>logcontention</w:t>
      </w:r>
    </w:p>
    <w:p w:rsidR="009A3005" w:rsidRPr="00691683" w:rsidRDefault="009A3005" w:rsidP="009A3005">
      <w:pPr>
        <w:pStyle w:val="BodyText"/>
        <w:numPr>
          <w:ilvl w:val="0"/>
          <w:numId w:val="4"/>
        </w:numPr>
        <w:tabs>
          <w:tab w:val="left" w:pos="832"/>
        </w:tabs>
        <w:kinsoku w:val="0"/>
        <w:overflowPunct w:val="0"/>
        <w:spacing w:before="16"/>
        <w:rPr>
          <w:rFonts w:asciiTheme="minorHAnsi" w:hAnsiTheme="minorHAnsi" w:cstheme="minorHAnsi"/>
          <w:spacing w:val="-1"/>
        </w:rPr>
      </w:pPr>
      <w:r w:rsidRPr="00691683">
        <w:rPr>
          <w:rFonts w:asciiTheme="minorHAnsi" w:hAnsiTheme="minorHAnsi" w:cstheme="minorHAnsi"/>
          <w:spacing w:val="-1"/>
        </w:rPr>
        <w:t>Reducedthedataretrieval</w:t>
      </w:r>
      <w:r w:rsidRPr="00691683">
        <w:rPr>
          <w:rFonts w:asciiTheme="minorHAnsi" w:hAnsiTheme="minorHAnsi" w:cstheme="minorHAnsi"/>
          <w:spacing w:val="-2"/>
        </w:rPr>
        <w:t>time</w:t>
      </w:r>
      <w:r w:rsidRPr="00691683">
        <w:rPr>
          <w:rFonts w:asciiTheme="minorHAnsi" w:hAnsiTheme="minorHAnsi" w:cstheme="minorHAnsi"/>
        </w:rPr>
        <w:t>considerablyby</w:t>
      </w:r>
      <w:r w:rsidRPr="00691683">
        <w:rPr>
          <w:rFonts w:asciiTheme="minorHAnsi" w:hAnsiTheme="minorHAnsi" w:cstheme="minorHAnsi"/>
          <w:spacing w:val="-1"/>
        </w:rPr>
        <w:t>bindingfrequently</w:t>
      </w:r>
      <w:r w:rsidRPr="00691683">
        <w:rPr>
          <w:rFonts w:asciiTheme="minorHAnsi" w:hAnsiTheme="minorHAnsi" w:cstheme="minorHAnsi"/>
        </w:rPr>
        <w:t>used</w:t>
      </w:r>
      <w:r w:rsidRPr="00691683">
        <w:rPr>
          <w:rFonts w:asciiTheme="minorHAnsi" w:hAnsiTheme="minorHAnsi" w:cstheme="minorHAnsi"/>
          <w:spacing w:val="-1"/>
        </w:rPr>
        <w:t>object</w:t>
      </w:r>
      <w:r w:rsidRPr="00691683">
        <w:rPr>
          <w:rFonts w:asciiTheme="minorHAnsi" w:hAnsiTheme="minorHAnsi" w:cstheme="minorHAnsi"/>
        </w:rPr>
        <w:t>to</w:t>
      </w:r>
      <w:r w:rsidRPr="00691683">
        <w:rPr>
          <w:rFonts w:asciiTheme="minorHAnsi" w:hAnsiTheme="minorHAnsi" w:cstheme="minorHAnsi"/>
          <w:spacing w:val="-2"/>
        </w:rPr>
        <w:t xml:space="preserve">named </w:t>
      </w:r>
      <w:r w:rsidRPr="00691683">
        <w:rPr>
          <w:rFonts w:asciiTheme="minorHAnsi" w:hAnsiTheme="minorHAnsi" w:cstheme="minorHAnsi"/>
          <w:spacing w:val="-1"/>
        </w:rPr>
        <w:t>memorycache.</w:t>
      </w:r>
    </w:p>
    <w:p w:rsidR="009A3005" w:rsidRPr="00691683" w:rsidRDefault="009A3005" w:rsidP="009A3005">
      <w:pPr>
        <w:numPr>
          <w:ilvl w:val="0"/>
          <w:numId w:val="4"/>
        </w:numPr>
        <w:spacing w:after="0" w:line="240" w:lineRule="auto"/>
        <w:rPr>
          <w:rFonts w:cstheme="minorHAnsi"/>
          <w:bCs/>
        </w:rPr>
      </w:pPr>
      <w:r w:rsidRPr="00691683">
        <w:rPr>
          <w:rFonts w:cstheme="minorHAnsi"/>
          <w:bCs/>
        </w:rPr>
        <w:t>Export/Import of Data, Replication, Database Object creations and development, quality assurance and production stages of Database server Installation, Configuration and maintaining the Infrastructure and ecommerce Applications from a database perspective.</w:t>
      </w:r>
    </w:p>
    <w:p w:rsidR="009A3005" w:rsidRPr="00691683" w:rsidRDefault="009A3005" w:rsidP="009A3005">
      <w:pPr>
        <w:numPr>
          <w:ilvl w:val="0"/>
          <w:numId w:val="4"/>
        </w:numPr>
        <w:spacing w:after="0" w:line="240" w:lineRule="auto"/>
        <w:rPr>
          <w:rFonts w:cstheme="minorHAnsi"/>
        </w:rPr>
      </w:pPr>
      <w:r w:rsidRPr="00691683">
        <w:rPr>
          <w:rFonts w:cstheme="minorHAnsi"/>
        </w:rPr>
        <w:t>Created many complex Stored Procedures / Functions/ views and used them in Crystal Reports directly to generate reports on the fly</w:t>
      </w:r>
    </w:p>
    <w:p w:rsidR="00C2295D" w:rsidRPr="00691683" w:rsidRDefault="00C2295D" w:rsidP="00C2295D">
      <w:pPr>
        <w:numPr>
          <w:ilvl w:val="0"/>
          <w:numId w:val="4"/>
        </w:numPr>
        <w:autoSpaceDE w:val="0"/>
        <w:autoSpaceDN w:val="0"/>
        <w:adjustRightInd w:val="0"/>
        <w:spacing w:after="0" w:line="240" w:lineRule="auto"/>
        <w:rPr>
          <w:rFonts w:cstheme="minorHAnsi"/>
        </w:rPr>
      </w:pPr>
      <w:r w:rsidRPr="00691683">
        <w:rPr>
          <w:rFonts w:cstheme="minorHAnsi"/>
        </w:rPr>
        <w:t>Writing PL/SQL program to perform data analysis and fixing.</w:t>
      </w:r>
    </w:p>
    <w:p w:rsidR="00C2295D" w:rsidRPr="00691683" w:rsidRDefault="00C2295D" w:rsidP="00C2295D">
      <w:pPr>
        <w:numPr>
          <w:ilvl w:val="0"/>
          <w:numId w:val="4"/>
        </w:numPr>
        <w:autoSpaceDE w:val="0"/>
        <w:autoSpaceDN w:val="0"/>
        <w:adjustRightInd w:val="0"/>
        <w:spacing w:after="0" w:line="240" w:lineRule="auto"/>
        <w:rPr>
          <w:rFonts w:cstheme="minorHAnsi"/>
        </w:rPr>
      </w:pPr>
      <w:r w:rsidRPr="00691683">
        <w:rPr>
          <w:rFonts w:cstheme="minorHAnsi"/>
        </w:rPr>
        <w:t>Writing stored procedure and Unix program to generate report on deadlock, table usage, stored procedure execution time.</w:t>
      </w:r>
    </w:p>
    <w:p w:rsidR="00C2295D" w:rsidRPr="00691683" w:rsidRDefault="00C2295D" w:rsidP="00C2295D">
      <w:pPr>
        <w:numPr>
          <w:ilvl w:val="0"/>
          <w:numId w:val="4"/>
        </w:numPr>
        <w:autoSpaceDE w:val="0"/>
        <w:autoSpaceDN w:val="0"/>
        <w:adjustRightInd w:val="0"/>
        <w:spacing w:after="0" w:line="240" w:lineRule="auto"/>
        <w:rPr>
          <w:rFonts w:cstheme="minorHAnsi"/>
        </w:rPr>
      </w:pPr>
      <w:r w:rsidRPr="00691683">
        <w:rPr>
          <w:rFonts w:cstheme="minorHAnsi"/>
        </w:rPr>
        <w:t>24 x 7 Production support.</w:t>
      </w:r>
    </w:p>
    <w:p w:rsidR="00C2295D" w:rsidRPr="00691683" w:rsidRDefault="00C2295D" w:rsidP="00C2295D">
      <w:pPr>
        <w:numPr>
          <w:ilvl w:val="0"/>
          <w:numId w:val="4"/>
        </w:numPr>
        <w:autoSpaceDE w:val="0"/>
        <w:autoSpaceDN w:val="0"/>
        <w:adjustRightInd w:val="0"/>
        <w:spacing w:after="0" w:line="240" w:lineRule="auto"/>
        <w:rPr>
          <w:rFonts w:cstheme="minorHAnsi"/>
        </w:rPr>
      </w:pPr>
      <w:r w:rsidRPr="00691683">
        <w:rPr>
          <w:rFonts w:cstheme="minorHAnsi"/>
        </w:rPr>
        <w:t>Writing Unix program to extract, format, validate, load and transfer data.</w:t>
      </w:r>
    </w:p>
    <w:p w:rsidR="00C2295D" w:rsidRPr="00691683" w:rsidRDefault="00C2295D" w:rsidP="00C2295D">
      <w:pPr>
        <w:tabs>
          <w:tab w:val="left" w:pos="8280"/>
        </w:tabs>
        <w:ind w:left="720"/>
        <w:rPr>
          <w:rFonts w:cstheme="minorHAnsi"/>
        </w:rPr>
      </w:pPr>
      <w:r w:rsidRPr="00691683">
        <w:rPr>
          <w:rFonts w:cstheme="minorHAnsi"/>
        </w:rPr>
        <w:t>Technical documentation. Documenting exiting program and process being used in the system.</w:t>
      </w:r>
    </w:p>
    <w:p w:rsidR="00C2295D" w:rsidRPr="00691683" w:rsidRDefault="00C2295D" w:rsidP="00C2295D">
      <w:pPr>
        <w:numPr>
          <w:ilvl w:val="0"/>
          <w:numId w:val="4"/>
        </w:numPr>
        <w:tabs>
          <w:tab w:val="left" w:pos="720"/>
        </w:tabs>
        <w:autoSpaceDE w:val="0"/>
        <w:autoSpaceDN w:val="0"/>
        <w:adjustRightInd w:val="0"/>
        <w:spacing w:after="0" w:line="240" w:lineRule="auto"/>
        <w:rPr>
          <w:rFonts w:cstheme="minorHAnsi"/>
        </w:rPr>
      </w:pPr>
      <w:r w:rsidRPr="00691683">
        <w:rPr>
          <w:rFonts w:cstheme="minorHAnsi"/>
        </w:rPr>
        <w:t>Writing T-SQL and customized scripts for data transformation from SQL server to Sybase tables.</w:t>
      </w:r>
    </w:p>
    <w:p w:rsidR="00C2295D" w:rsidRPr="00691683" w:rsidRDefault="00C2295D" w:rsidP="00C2295D">
      <w:pPr>
        <w:numPr>
          <w:ilvl w:val="0"/>
          <w:numId w:val="4"/>
        </w:numPr>
        <w:tabs>
          <w:tab w:val="left" w:pos="720"/>
        </w:tabs>
        <w:autoSpaceDE w:val="0"/>
        <w:autoSpaceDN w:val="0"/>
        <w:adjustRightInd w:val="0"/>
        <w:spacing w:after="0" w:line="240" w:lineRule="auto"/>
        <w:rPr>
          <w:rFonts w:cstheme="minorHAnsi"/>
        </w:rPr>
      </w:pPr>
      <w:r w:rsidRPr="00691683">
        <w:rPr>
          <w:rFonts w:cstheme="minorHAnsi"/>
        </w:rPr>
        <w:t>Plan, design, estimate and creating DDL for tables for optimum data storage.</w:t>
      </w:r>
    </w:p>
    <w:p w:rsidR="00C2295D" w:rsidRPr="00691683" w:rsidRDefault="00C2295D" w:rsidP="00C2295D">
      <w:pPr>
        <w:numPr>
          <w:ilvl w:val="0"/>
          <w:numId w:val="4"/>
        </w:numPr>
        <w:tabs>
          <w:tab w:val="left" w:pos="720"/>
        </w:tabs>
        <w:autoSpaceDE w:val="0"/>
        <w:autoSpaceDN w:val="0"/>
        <w:adjustRightInd w:val="0"/>
        <w:spacing w:after="0" w:line="240" w:lineRule="auto"/>
        <w:rPr>
          <w:rFonts w:cstheme="minorHAnsi"/>
        </w:rPr>
      </w:pPr>
      <w:r w:rsidRPr="00691683">
        <w:rPr>
          <w:rFonts w:cstheme="minorHAnsi"/>
        </w:rPr>
        <w:t>Plan, design and creating indexes to handle data uniqueness. Performance improvement for ad hoc and regular SQL queries and store procedures and index designs are done keeping the fact in mind of the existing OLTP and thus balancing the index ceation.</w:t>
      </w:r>
    </w:p>
    <w:p w:rsidR="00C2295D" w:rsidRPr="00691683" w:rsidRDefault="00C2295D" w:rsidP="00C2295D">
      <w:pPr>
        <w:numPr>
          <w:ilvl w:val="0"/>
          <w:numId w:val="4"/>
        </w:numPr>
        <w:tabs>
          <w:tab w:val="left" w:pos="720"/>
        </w:tabs>
        <w:autoSpaceDE w:val="0"/>
        <w:autoSpaceDN w:val="0"/>
        <w:adjustRightInd w:val="0"/>
        <w:spacing w:after="0" w:line="240" w:lineRule="auto"/>
        <w:rPr>
          <w:rFonts w:cstheme="minorHAnsi"/>
        </w:rPr>
      </w:pPr>
      <w:r w:rsidRPr="00691683">
        <w:rPr>
          <w:rFonts w:cstheme="minorHAnsi"/>
        </w:rPr>
        <w:t>Tuning stored procedures.</w:t>
      </w:r>
    </w:p>
    <w:p w:rsidR="00C2295D" w:rsidRPr="00691683" w:rsidRDefault="00C2295D" w:rsidP="00C2295D">
      <w:pPr>
        <w:numPr>
          <w:ilvl w:val="0"/>
          <w:numId w:val="4"/>
        </w:numPr>
        <w:autoSpaceDE w:val="0"/>
        <w:autoSpaceDN w:val="0"/>
        <w:adjustRightInd w:val="0"/>
        <w:spacing w:after="0" w:line="240" w:lineRule="auto"/>
        <w:rPr>
          <w:rFonts w:cstheme="minorHAnsi"/>
        </w:rPr>
      </w:pPr>
      <w:r w:rsidRPr="00691683">
        <w:rPr>
          <w:rFonts w:cstheme="minorHAnsi"/>
        </w:rPr>
        <w:t>24x7 production on call support.</w:t>
      </w:r>
    </w:p>
    <w:p w:rsidR="00C2295D" w:rsidRPr="00691683" w:rsidRDefault="00C2295D" w:rsidP="00C2295D">
      <w:pPr>
        <w:numPr>
          <w:ilvl w:val="0"/>
          <w:numId w:val="4"/>
        </w:numPr>
        <w:tabs>
          <w:tab w:val="left" w:pos="360"/>
          <w:tab w:val="left" w:pos="1874"/>
        </w:tabs>
        <w:autoSpaceDE w:val="0"/>
        <w:autoSpaceDN w:val="0"/>
        <w:adjustRightInd w:val="0"/>
        <w:spacing w:after="0" w:line="240" w:lineRule="auto"/>
        <w:rPr>
          <w:rFonts w:cstheme="minorHAnsi"/>
        </w:rPr>
      </w:pPr>
      <w:r w:rsidRPr="00691683">
        <w:rPr>
          <w:rFonts w:cstheme="minorHAnsi"/>
        </w:rPr>
        <w:t xml:space="preserve">Developed administrative scripts to monitor, capture statistics and report on performance for all servers used in the system. This weekly generated report were sent to the upper level IT management group. </w:t>
      </w:r>
    </w:p>
    <w:p w:rsidR="00C2295D" w:rsidRPr="00691683" w:rsidRDefault="00C2295D" w:rsidP="00C2295D">
      <w:pPr>
        <w:numPr>
          <w:ilvl w:val="0"/>
          <w:numId w:val="4"/>
        </w:numPr>
        <w:tabs>
          <w:tab w:val="left" w:pos="360"/>
          <w:tab w:val="left" w:pos="1874"/>
        </w:tabs>
        <w:autoSpaceDE w:val="0"/>
        <w:autoSpaceDN w:val="0"/>
        <w:adjustRightInd w:val="0"/>
        <w:spacing w:after="0" w:line="240" w:lineRule="auto"/>
        <w:rPr>
          <w:rFonts w:cstheme="minorHAnsi"/>
        </w:rPr>
      </w:pPr>
      <w:r w:rsidRPr="00691683">
        <w:rPr>
          <w:rFonts w:cstheme="minorHAnsi"/>
        </w:rPr>
        <w:t>Developed script to monitor and capture space usage, stack trace and other fatal error.</w:t>
      </w:r>
    </w:p>
    <w:p w:rsidR="00C2295D" w:rsidRPr="00691683" w:rsidRDefault="00C2295D" w:rsidP="00C2295D">
      <w:pPr>
        <w:numPr>
          <w:ilvl w:val="0"/>
          <w:numId w:val="4"/>
        </w:numPr>
        <w:tabs>
          <w:tab w:val="left" w:pos="360"/>
          <w:tab w:val="left" w:pos="1874"/>
        </w:tabs>
        <w:autoSpaceDE w:val="0"/>
        <w:autoSpaceDN w:val="0"/>
        <w:adjustRightInd w:val="0"/>
        <w:spacing w:after="0" w:line="240" w:lineRule="auto"/>
        <w:rPr>
          <w:rFonts w:cstheme="minorHAnsi"/>
        </w:rPr>
      </w:pPr>
      <w:r w:rsidRPr="00691683">
        <w:rPr>
          <w:rFonts w:cstheme="minorHAnsi"/>
        </w:rPr>
        <w:t>Planned and developed process to move transaction log to a separate device for a critical database to ensure up to the minute recovery.</w:t>
      </w:r>
    </w:p>
    <w:p w:rsidR="009A3005" w:rsidRPr="00691683" w:rsidRDefault="009A3005" w:rsidP="009A3005">
      <w:pPr>
        <w:pStyle w:val="BodyText"/>
        <w:kinsoku w:val="0"/>
        <w:overflowPunct w:val="0"/>
        <w:spacing w:before="4"/>
        <w:ind w:left="0" w:firstLine="0"/>
        <w:rPr>
          <w:rFonts w:asciiTheme="minorHAnsi" w:hAnsiTheme="minorHAnsi" w:cstheme="minorHAnsi"/>
        </w:rPr>
      </w:pPr>
    </w:p>
    <w:p w:rsidR="003E0575" w:rsidRPr="00691683" w:rsidRDefault="003E0575" w:rsidP="003E0575">
      <w:pPr>
        <w:pStyle w:val="BodyText"/>
        <w:tabs>
          <w:tab w:val="left" w:pos="8091"/>
        </w:tabs>
        <w:kinsoku w:val="0"/>
        <w:overflowPunct w:val="0"/>
        <w:spacing w:before="46" w:line="252" w:lineRule="exact"/>
        <w:ind w:firstLine="0"/>
        <w:jc w:val="both"/>
        <w:rPr>
          <w:rFonts w:asciiTheme="minorHAnsi" w:hAnsiTheme="minorHAnsi" w:cstheme="minorHAnsi"/>
        </w:rPr>
      </w:pPr>
      <w:r w:rsidRPr="00691683">
        <w:rPr>
          <w:rFonts w:asciiTheme="minorHAnsi" w:hAnsiTheme="minorHAnsi" w:cstheme="minorHAnsi"/>
          <w:b/>
          <w:bCs/>
          <w:spacing w:val="-1"/>
        </w:rPr>
        <w:t>Cigna Health &amp; Life Insurance</w:t>
      </w:r>
      <w:r w:rsidRPr="00691683">
        <w:rPr>
          <w:rFonts w:asciiTheme="minorHAnsi" w:hAnsiTheme="minorHAnsi" w:cstheme="minorHAnsi"/>
          <w:b/>
          <w:bCs/>
          <w:spacing w:val="-3"/>
        </w:rPr>
        <w:t>,</w:t>
      </w:r>
      <w:r w:rsidRPr="00691683">
        <w:rPr>
          <w:rFonts w:asciiTheme="minorHAnsi" w:hAnsiTheme="minorHAnsi" w:cstheme="minorHAnsi"/>
          <w:b/>
          <w:bCs/>
        </w:rPr>
        <w:t xml:space="preserve">DE                                                           </w:t>
      </w:r>
      <w:r w:rsidRPr="00691683">
        <w:rPr>
          <w:rFonts w:asciiTheme="minorHAnsi" w:hAnsiTheme="minorHAnsi" w:cstheme="minorHAnsi"/>
          <w:b/>
          <w:bCs/>
          <w:spacing w:val="-1"/>
        </w:rPr>
        <w:t>July</w:t>
      </w:r>
      <w:r w:rsidRPr="00691683">
        <w:rPr>
          <w:rFonts w:asciiTheme="minorHAnsi" w:hAnsiTheme="minorHAnsi" w:cstheme="minorHAnsi"/>
          <w:b/>
          <w:bCs/>
        </w:rPr>
        <w:t>2011–</w:t>
      </w:r>
      <w:r w:rsidRPr="00691683">
        <w:rPr>
          <w:rFonts w:asciiTheme="minorHAnsi" w:hAnsiTheme="minorHAnsi" w:cstheme="minorHAnsi"/>
          <w:b/>
          <w:bCs/>
          <w:spacing w:val="-2"/>
        </w:rPr>
        <w:t>June  2015</w:t>
      </w:r>
    </w:p>
    <w:p w:rsidR="003E0575" w:rsidRPr="00691683" w:rsidRDefault="003E0575" w:rsidP="003E0575">
      <w:pPr>
        <w:pStyle w:val="BodyText"/>
        <w:kinsoku w:val="0"/>
        <w:overflowPunct w:val="0"/>
        <w:spacing w:line="480" w:lineRule="auto"/>
        <w:ind w:right="6286" w:firstLine="0"/>
        <w:rPr>
          <w:rFonts w:asciiTheme="minorHAnsi" w:hAnsiTheme="minorHAnsi" w:cstheme="minorHAnsi"/>
          <w:b/>
          <w:bCs/>
          <w:spacing w:val="-1"/>
          <w:u w:val="single"/>
        </w:rPr>
      </w:pPr>
      <w:r w:rsidRPr="00691683">
        <w:rPr>
          <w:rFonts w:asciiTheme="minorHAnsi" w:hAnsiTheme="minorHAnsi" w:cstheme="minorHAnsi"/>
          <w:b/>
          <w:bCs/>
          <w:spacing w:val="-1"/>
        </w:rPr>
        <w:t xml:space="preserve">Sybase DBA </w:t>
      </w:r>
      <w:r w:rsidRPr="00691683">
        <w:rPr>
          <w:rFonts w:asciiTheme="minorHAnsi" w:hAnsiTheme="minorHAnsi" w:cstheme="minorHAnsi"/>
          <w:b/>
          <w:bCs/>
          <w:spacing w:val="-1"/>
          <w:u w:val="single"/>
        </w:rPr>
        <w:t>Responsibilities:</w:t>
      </w:r>
    </w:p>
    <w:p w:rsidR="003E0575" w:rsidRPr="00691683" w:rsidRDefault="003E0575" w:rsidP="003E0575">
      <w:pPr>
        <w:pStyle w:val="BodyText"/>
        <w:kinsoku w:val="0"/>
        <w:overflowPunct w:val="0"/>
        <w:spacing w:line="480" w:lineRule="auto"/>
        <w:ind w:right="6286" w:firstLine="0"/>
        <w:rPr>
          <w:rFonts w:asciiTheme="minorHAnsi" w:hAnsiTheme="minorHAnsi" w:cstheme="minorHAnsi"/>
        </w:rPr>
      </w:pPr>
    </w:p>
    <w:p w:rsidR="003E0575" w:rsidRPr="00691683" w:rsidRDefault="003E0575" w:rsidP="003E0575">
      <w:pPr>
        <w:pStyle w:val="BodyText"/>
        <w:kinsoku w:val="0"/>
        <w:overflowPunct w:val="0"/>
        <w:spacing w:line="480" w:lineRule="auto"/>
        <w:ind w:right="6286" w:firstLine="0"/>
        <w:rPr>
          <w:rFonts w:asciiTheme="minorHAnsi" w:hAnsiTheme="minorHAnsi" w:cstheme="minorHAnsi"/>
        </w:rPr>
      </w:pPr>
    </w:p>
    <w:p w:rsidR="003E0575" w:rsidRPr="00691683" w:rsidRDefault="003E0575" w:rsidP="003E0575">
      <w:pPr>
        <w:widowControl w:val="0"/>
        <w:numPr>
          <w:ilvl w:val="0"/>
          <w:numId w:val="12"/>
        </w:numPr>
        <w:tabs>
          <w:tab w:val="left" w:pos="360"/>
          <w:tab w:val="left" w:pos="1874"/>
        </w:tabs>
        <w:autoSpaceDE w:val="0"/>
        <w:autoSpaceDN w:val="0"/>
        <w:adjustRightInd w:val="0"/>
        <w:spacing w:after="0" w:line="240" w:lineRule="auto"/>
        <w:rPr>
          <w:rFonts w:eastAsia="Times New Roman" w:cstheme="minorHAnsi"/>
        </w:rPr>
      </w:pPr>
      <w:r w:rsidRPr="00691683">
        <w:rPr>
          <w:rFonts w:eastAsia="Times New Roman" w:cstheme="minorHAnsi"/>
        </w:rPr>
        <w:t>Partitioned couple of busy tables to gain better performance.</w:t>
      </w:r>
    </w:p>
    <w:p w:rsidR="003E0575" w:rsidRPr="00691683" w:rsidRDefault="003E0575" w:rsidP="003E0575">
      <w:pPr>
        <w:widowControl w:val="0"/>
        <w:numPr>
          <w:ilvl w:val="0"/>
          <w:numId w:val="12"/>
        </w:numPr>
        <w:tabs>
          <w:tab w:val="left" w:pos="360"/>
          <w:tab w:val="left" w:pos="1874"/>
        </w:tabs>
        <w:autoSpaceDE w:val="0"/>
        <w:autoSpaceDN w:val="0"/>
        <w:adjustRightInd w:val="0"/>
        <w:spacing w:after="0" w:line="240" w:lineRule="auto"/>
        <w:rPr>
          <w:rFonts w:eastAsia="Times New Roman" w:cstheme="minorHAnsi"/>
        </w:rPr>
      </w:pPr>
      <w:r w:rsidRPr="00691683">
        <w:rPr>
          <w:rFonts w:eastAsia="Times New Roman" w:cstheme="minorHAnsi"/>
        </w:rPr>
        <w:t>Performance analysis and tuning.</w:t>
      </w:r>
    </w:p>
    <w:p w:rsidR="003E0575" w:rsidRPr="00691683" w:rsidRDefault="003E0575" w:rsidP="003E0575">
      <w:pPr>
        <w:widowControl w:val="0"/>
        <w:numPr>
          <w:ilvl w:val="0"/>
          <w:numId w:val="12"/>
        </w:numPr>
        <w:tabs>
          <w:tab w:val="left" w:pos="360"/>
          <w:tab w:val="left" w:pos="1874"/>
        </w:tabs>
        <w:autoSpaceDE w:val="0"/>
        <w:autoSpaceDN w:val="0"/>
        <w:adjustRightInd w:val="0"/>
        <w:spacing w:after="0" w:line="240" w:lineRule="auto"/>
        <w:rPr>
          <w:rFonts w:eastAsia="Times New Roman" w:cstheme="minorHAnsi"/>
        </w:rPr>
      </w:pPr>
      <w:r w:rsidRPr="00691683">
        <w:rPr>
          <w:rFonts w:eastAsia="Times New Roman" w:cstheme="minorHAnsi"/>
        </w:rPr>
        <w:t>Developed programs to handle data extract, format and load into database tables.</w:t>
      </w:r>
    </w:p>
    <w:p w:rsidR="003E0575" w:rsidRPr="00691683" w:rsidRDefault="003E0575" w:rsidP="003E0575">
      <w:pPr>
        <w:widowControl w:val="0"/>
        <w:numPr>
          <w:ilvl w:val="0"/>
          <w:numId w:val="12"/>
        </w:numPr>
        <w:tabs>
          <w:tab w:val="left" w:pos="360"/>
          <w:tab w:val="left" w:pos="1874"/>
        </w:tabs>
        <w:autoSpaceDE w:val="0"/>
        <w:autoSpaceDN w:val="0"/>
        <w:adjustRightInd w:val="0"/>
        <w:spacing w:after="0" w:line="240" w:lineRule="auto"/>
        <w:rPr>
          <w:rFonts w:eastAsia="Times New Roman" w:cstheme="minorHAnsi"/>
        </w:rPr>
      </w:pPr>
      <w:r w:rsidRPr="00691683">
        <w:rPr>
          <w:rFonts w:eastAsia="Times New Roman" w:cstheme="minorHAnsi"/>
        </w:rPr>
        <w:t>Developed process for file handling and transfer.</w:t>
      </w:r>
    </w:p>
    <w:p w:rsidR="003E0575" w:rsidRPr="00691683" w:rsidRDefault="003E0575" w:rsidP="003E0575">
      <w:pPr>
        <w:widowControl w:val="0"/>
        <w:numPr>
          <w:ilvl w:val="0"/>
          <w:numId w:val="12"/>
        </w:numPr>
        <w:tabs>
          <w:tab w:val="left" w:pos="360"/>
          <w:tab w:val="left" w:pos="1874"/>
        </w:tabs>
        <w:autoSpaceDE w:val="0"/>
        <w:autoSpaceDN w:val="0"/>
        <w:adjustRightInd w:val="0"/>
        <w:spacing w:after="0" w:line="240" w:lineRule="auto"/>
        <w:rPr>
          <w:rFonts w:eastAsia="Times New Roman" w:cstheme="minorHAnsi"/>
        </w:rPr>
      </w:pPr>
      <w:r w:rsidRPr="00691683">
        <w:rPr>
          <w:rFonts w:eastAsia="Times New Roman" w:cstheme="minorHAnsi"/>
        </w:rPr>
        <w:t>Developed, enhanced and managed stored procedures used as scanner program to identify and validate fraud credit transactions.</w:t>
      </w:r>
    </w:p>
    <w:p w:rsidR="003E0575" w:rsidRPr="00691683" w:rsidRDefault="003E0575" w:rsidP="003E0575">
      <w:pPr>
        <w:widowControl w:val="0"/>
        <w:numPr>
          <w:ilvl w:val="0"/>
          <w:numId w:val="12"/>
        </w:numPr>
        <w:tabs>
          <w:tab w:val="left" w:pos="360"/>
          <w:tab w:val="left" w:pos="1874"/>
        </w:tabs>
        <w:autoSpaceDE w:val="0"/>
        <w:autoSpaceDN w:val="0"/>
        <w:adjustRightInd w:val="0"/>
        <w:spacing w:after="0" w:line="240" w:lineRule="auto"/>
        <w:rPr>
          <w:rFonts w:eastAsia="Times New Roman" w:cstheme="minorHAnsi"/>
        </w:rPr>
      </w:pPr>
      <w:r w:rsidRPr="00691683">
        <w:rPr>
          <w:rFonts w:eastAsia="Times New Roman" w:cstheme="minorHAnsi"/>
        </w:rPr>
        <w:t>Batch job scheduling and automation.</w:t>
      </w:r>
    </w:p>
    <w:p w:rsidR="003E0575" w:rsidRPr="00691683" w:rsidRDefault="003E0575" w:rsidP="003E0575">
      <w:pPr>
        <w:widowControl w:val="0"/>
        <w:numPr>
          <w:ilvl w:val="0"/>
          <w:numId w:val="12"/>
        </w:numPr>
        <w:tabs>
          <w:tab w:val="left" w:pos="360"/>
          <w:tab w:val="left" w:pos="1874"/>
        </w:tabs>
        <w:autoSpaceDE w:val="0"/>
        <w:autoSpaceDN w:val="0"/>
        <w:adjustRightInd w:val="0"/>
        <w:spacing w:after="0" w:line="240" w:lineRule="auto"/>
        <w:rPr>
          <w:rFonts w:eastAsia="Times New Roman" w:cstheme="minorHAnsi"/>
        </w:rPr>
      </w:pPr>
      <w:r w:rsidRPr="00691683">
        <w:rPr>
          <w:rFonts w:eastAsia="Times New Roman" w:cstheme="minorHAnsi"/>
        </w:rPr>
        <w:t>Database’s object administration, validation, staging and implementation.</w:t>
      </w:r>
    </w:p>
    <w:p w:rsidR="003E0575" w:rsidRPr="00691683" w:rsidRDefault="003E0575" w:rsidP="003E0575">
      <w:pPr>
        <w:widowControl w:val="0"/>
        <w:numPr>
          <w:ilvl w:val="0"/>
          <w:numId w:val="12"/>
        </w:numPr>
        <w:tabs>
          <w:tab w:val="left" w:pos="360"/>
          <w:tab w:val="left" w:pos="1874"/>
        </w:tabs>
        <w:autoSpaceDE w:val="0"/>
        <w:autoSpaceDN w:val="0"/>
        <w:adjustRightInd w:val="0"/>
        <w:spacing w:after="0" w:line="240" w:lineRule="auto"/>
        <w:rPr>
          <w:rFonts w:eastAsia="Times New Roman" w:cstheme="minorHAnsi"/>
        </w:rPr>
      </w:pPr>
      <w:r w:rsidRPr="00691683">
        <w:rPr>
          <w:rFonts w:eastAsia="Times New Roman" w:cstheme="minorHAnsi"/>
        </w:rPr>
        <w:t>Open case with Sybase Technical team and follow up on critical problems.</w:t>
      </w:r>
    </w:p>
    <w:p w:rsidR="003E0575" w:rsidRPr="00691683" w:rsidRDefault="003E0575" w:rsidP="003E0575">
      <w:pPr>
        <w:widowControl w:val="0"/>
        <w:numPr>
          <w:ilvl w:val="0"/>
          <w:numId w:val="12"/>
        </w:numPr>
        <w:tabs>
          <w:tab w:val="left" w:pos="360"/>
          <w:tab w:val="left" w:pos="1874"/>
        </w:tabs>
        <w:autoSpaceDE w:val="0"/>
        <w:autoSpaceDN w:val="0"/>
        <w:adjustRightInd w:val="0"/>
        <w:spacing w:after="0" w:line="240" w:lineRule="auto"/>
        <w:rPr>
          <w:rFonts w:eastAsia="Times New Roman" w:cstheme="minorHAnsi"/>
        </w:rPr>
      </w:pPr>
      <w:r w:rsidRPr="00691683">
        <w:rPr>
          <w:rFonts w:eastAsia="Times New Roman" w:cstheme="minorHAnsi"/>
        </w:rPr>
        <w:t>Took active part in data modeling and design, process discussion and design, error handling and work closely with the management team for decision making for technology evaluation and upgrade, software purchase and others.</w:t>
      </w:r>
    </w:p>
    <w:p w:rsidR="003E0575" w:rsidRPr="00691683" w:rsidRDefault="003E0575" w:rsidP="003E0575">
      <w:pPr>
        <w:widowControl w:val="0"/>
        <w:numPr>
          <w:ilvl w:val="0"/>
          <w:numId w:val="12"/>
        </w:numPr>
        <w:tabs>
          <w:tab w:val="left" w:pos="360"/>
          <w:tab w:val="left" w:pos="1874"/>
        </w:tabs>
        <w:autoSpaceDE w:val="0"/>
        <w:autoSpaceDN w:val="0"/>
        <w:adjustRightInd w:val="0"/>
        <w:spacing w:after="0" w:line="240" w:lineRule="auto"/>
        <w:rPr>
          <w:rFonts w:eastAsia="Times New Roman" w:cstheme="minorHAnsi"/>
        </w:rPr>
      </w:pPr>
      <w:r w:rsidRPr="00691683">
        <w:rPr>
          <w:rFonts w:eastAsia="Times New Roman" w:cstheme="minorHAnsi"/>
        </w:rPr>
        <w:t xml:space="preserve">24x7 on call DBA support </w:t>
      </w:r>
    </w:p>
    <w:p w:rsidR="003E0575" w:rsidRPr="00691683" w:rsidRDefault="003E0575" w:rsidP="003E0575">
      <w:pPr>
        <w:widowControl w:val="0"/>
        <w:numPr>
          <w:ilvl w:val="0"/>
          <w:numId w:val="12"/>
        </w:numPr>
        <w:tabs>
          <w:tab w:val="left" w:pos="360"/>
          <w:tab w:val="left" w:pos="1874"/>
        </w:tabs>
        <w:autoSpaceDE w:val="0"/>
        <w:autoSpaceDN w:val="0"/>
        <w:adjustRightInd w:val="0"/>
        <w:spacing w:after="0" w:line="240" w:lineRule="auto"/>
        <w:rPr>
          <w:rFonts w:eastAsia="Times New Roman" w:cstheme="minorHAnsi"/>
        </w:rPr>
      </w:pPr>
      <w:r w:rsidRPr="00691683">
        <w:rPr>
          <w:rFonts w:eastAsia="Times New Roman" w:cstheme="minorHAnsi"/>
        </w:rPr>
        <w:t>Mentoring other team members.</w:t>
      </w:r>
    </w:p>
    <w:p w:rsidR="003E0575" w:rsidRPr="00691683" w:rsidRDefault="003E0575" w:rsidP="003E0575">
      <w:pPr>
        <w:widowControl w:val="0"/>
        <w:numPr>
          <w:ilvl w:val="0"/>
          <w:numId w:val="12"/>
        </w:numPr>
        <w:tabs>
          <w:tab w:val="left" w:pos="360"/>
          <w:tab w:val="left" w:pos="1874"/>
        </w:tabs>
        <w:autoSpaceDE w:val="0"/>
        <w:autoSpaceDN w:val="0"/>
        <w:adjustRightInd w:val="0"/>
        <w:spacing w:after="0" w:line="240" w:lineRule="auto"/>
        <w:rPr>
          <w:rFonts w:eastAsia="Times New Roman" w:cstheme="minorHAnsi"/>
        </w:rPr>
      </w:pPr>
      <w:r w:rsidRPr="00691683">
        <w:rPr>
          <w:rFonts w:eastAsia="Times New Roman" w:cstheme="minorHAnsi"/>
        </w:rPr>
        <w:t>Technical documentation.</w:t>
      </w:r>
    </w:p>
    <w:p w:rsidR="003E0575" w:rsidRPr="00691683" w:rsidRDefault="003E0575" w:rsidP="003E0575">
      <w:pPr>
        <w:numPr>
          <w:ilvl w:val="0"/>
          <w:numId w:val="12"/>
        </w:numPr>
        <w:tabs>
          <w:tab w:val="left" w:pos="360"/>
          <w:tab w:val="left" w:pos="1874"/>
        </w:tabs>
        <w:autoSpaceDE w:val="0"/>
        <w:autoSpaceDN w:val="0"/>
        <w:adjustRightInd w:val="0"/>
        <w:spacing w:after="0" w:line="240" w:lineRule="auto"/>
        <w:rPr>
          <w:rFonts w:cstheme="minorHAnsi"/>
        </w:rPr>
      </w:pPr>
      <w:r w:rsidRPr="00691683">
        <w:rPr>
          <w:rFonts w:cstheme="minorHAnsi"/>
        </w:rPr>
        <w:t>Installed, configured and managed servers, upgraded and installed EBF patches on the servers.</w:t>
      </w:r>
    </w:p>
    <w:p w:rsidR="003E0575" w:rsidRPr="00691683" w:rsidRDefault="003E0575" w:rsidP="003E0575">
      <w:pPr>
        <w:numPr>
          <w:ilvl w:val="0"/>
          <w:numId w:val="12"/>
        </w:numPr>
        <w:tabs>
          <w:tab w:val="left" w:pos="360"/>
          <w:tab w:val="left" w:pos="1874"/>
        </w:tabs>
        <w:autoSpaceDE w:val="0"/>
        <w:autoSpaceDN w:val="0"/>
        <w:adjustRightInd w:val="0"/>
        <w:spacing w:after="0" w:line="240" w:lineRule="auto"/>
        <w:rPr>
          <w:rFonts w:cstheme="minorHAnsi"/>
        </w:rPr>
      </w:pPr>
      <w:r w:rsidRPr="00691683">
        <w:rPr>
          <w:rFonts w:cstheme="minorHAnsi"/>
        </w:rPr>
        <w:t xml:space="preserve"> Analyzed storage space requirement at OS files and created space as per the requirement.</w:t>
      </w:r>
    </w:p>
    <w:p w:rsidR="003E0575" w:rsidRPr="00691683" w:rsidRDefault="003E0575" w:rsidP="003E0575">
      <w:pPr>
        <w:numPr>
          <w:ilvl w:val="0"/>
          <w:numId w:val="12"/>
        </w:numPr>
        <w:tabs>
          <w:tab w:val="left" w:pos="360"/>
          <w:tab w:val="left" w:pos="1874"/>
        </w:tabs>
        <w:autoSpaceDE w:val="0"/>
        <w:autoSpaceDN w:val="0"/>
        <w:adjustRightInd w:val="0"/>
        <w:spacing w:after="0" w:line="240" w:lineRule="auto"/>
        <w:rPr>
          <w:rFonts w:cstheme="minorHAnsi"/>
        </w:rPr>
      </w:pPr>
      <w:r w:rsidRPr="00691683">
        <w:rPr>
          <w:rFonts w:cstheme="minorHAnsi"/>
        </w:rPr>
        <w:t xml:space="preserve"> Designed, created and managed data devices, database and tables.</w:t>
      </w:r>
    </w:p>
    <w:p w:rsidR="003E0575" w:rsidRPr="00691683" w:rsidRDefault="003E0575" w:rsidP="003E0575">
      <w:pPr>
        <w:numPr>
          <w:ilvl w:val="0"/>
          <w:numId w:val="12"/>
        </w:numPr>
        <w:tabs>
          <w:tab w:val="left" w:pos="360"/>
          <w:tab w:val="left" w:pos="1874"/>
        </w:tabs>
        <w:autoSpaceDE w:val="0"/>
        <w:autoSpaceDN w:val="0"/>
        <w:adjustRightInd w:val="0"/>
        <w:spacing w:after="0" w:line="240" w:lineRule="auto"/>
        <w:rPr>
          <w:rFonts w:cstheme="minorHAnsi"/>
        </w:rPr>
      </w:pPr>
      <w:r w:rsidRPr="00691683">
        <w:rPr>
          <w:rFonts w:cstheme="minorHAnsi"/>
        </w:rPr>
        <w:t xml:space="preserve"> Configured databases as per the DSS and OLTP activity requirement, production and development  environment.</w:t>
      </w:r>
    </w:p>
    <w:p w:rsidR="003E0575" w:rsidRPr="00691683" w:rsidRDefault="003E0575" w:rsidP="003E0575">
      <w:pPr>
        <w:numPr>
          <w:ilvl w:val="0"/>
          <w:numId w:val="12"/>
        </w:numPr>
        <w:tabs>
          <w:tab w:val="left" w:pos="360"/>
          <w:tab w:val="left" w:pos="1874"/>
        </w:tabs>
        <w:autoSpaceDE w:val="0"/>
        <w:autoSpaceDN w:val="0"/>
        <w:adjustRightInd w:val="0"/>
        <w:spacing w:after="0" w:line="240" w:lineRule="auto"/>
        <w:rPr>
          <w:rFonts w:cstheme="minorHAnsi"/>
        </w:rPr>
      </w:pPr>
      <w:r w:rsidRPr="00691683">
        <w:rPr>
          <w:rFonts w:cstheme="minorHAnsi"/>
        </w:rPr>
        <w:t>Created and managed index, join and referential constraints.</w:t>
      </w:r>
    </w:p>
    <w:p w:rsidR="003E0575" w:rsidRPr="00691683" w:rsidRDefault="003E0575" w:rsidP="003E0575">
      <w:pPr>
        <w:numPr>
          <w:ilvl w:val="0"/>
          <w:numId w:val="12"/>
        </w:numPr>
        <w:tabs>
          <w:tab w:val="left" w:pos="1080"/>
        </w:tabs>
        <w:autoSpaceDE w:val="0"/>
        <w:autoSpaceDN w:val="0"/>
        <w:adjustRightInd w:val="0"/>
        <w:spacing w:after="0" w:line="240" w:lineRule="auto"/>
        <w:rPr>
          <w:rFonts w:cstheme="minorHAnsi"/>
          <w:b/>
          <w:u w:val="single"/>
        </w:rPr>
      </w:pPr>
      <w:r w:rsidRPr="00691683">
        <w:rPr>
          <w:rFonts w:cstheme="minorHAnsi"/>
        </w:rPr>
        <w:t>Designed, developed and automated batch jobs for data transferring, formatting and loading the trading and employee data into the databases.</w:t>
      </w:r>
    </w:p>
    <w:p w:rsidR="003E0575" w:rsidRPr="00691683" w:rsidRDefault="003E0575" w:rsidP="003E0575">
      <w:pPr>
        <w:numPr>
          <w:ilvl w:val="0"/>
          <w:numId w:val="12"/>
        </w:numPr>
        <w:tabs>
          <w:tab w:val="left" w:pos="1080"/>
        </w:tabs>
        <w:autoSpaceDE w:val="0"/>
        <w:autoSpaceDN w:val="0"/>
        <w:adjustRightInd w:val="0"/>
        <w:spacing w:after="0" w:line="240" w:lineRule="auto"/>
        <w:rPr>
          <w:rFonts w:cstheme="minorHAnsi"/>
        </w:rPr>
      </w:pPr>
      <w:r w:rsidRPr="00691683">
        <w:rPr>
          <w:rFonts w:cstheme="minorHAnsi"/>
        </w:rPr>
        <w:t>Developed stored procedure for data load, validation and supporting various business rules.</w:t>
      </w:r>
    </w:p>
    <w:p w:rsidR="003E0575" w:rsidRPr="00691683" w:rsidRDefault="003E0575" w:rsidP="003E0575">
      <w:pPr>
        <w:numPr>
          <w:ilvl w:val="0"/>
          <w:numId w:val="12"/>
        </w:numPr>
        <w:tabs>
          <w:tab w:val="left" w:pos="1080"/>
        </w:tabs>
        <w:autoSpaceDE w:val="0"/>
        <w:autoSpaceDN w:val="0"/>
        <w:adjustRightInd w:val="0"/>
        <w:spacing w:after="0" w:line="240" w:lineRule="auto"/>
        <w:rPr>
          <w:rFonts w:cstheme="minorHAnsi"/>
        </w:rPr>
      </w:pPr>
      <w:r w:rsidRPr="00691683">
        <w:rPr>
          <w:rFonts w:cstheme="minorHAnsi"/>
        </w:rPr>
        <w:t>Developed trigger code and other constraints to support referential integrity and business rules.</w:t>
      </w:r>
    </w:p>
    <w:p w:rsidR="003E0575" w:rsidRPr="00691683" w:rsidRDefault="003E0575" w:rsidP="003E0575">
      <w:pPr>
        <w:numPr>
          <w:ilvl w:val="0"/>
          <w:numId w:val="12"/>
        </w:numPr>
        <w:tabs>
          <w:tab w:val="left" w:pos="1080"/>
        </w:tabs>
        <w:autoSpaceDE w:val="0"/>
        <w:autoSpaceDN w:val="0"/>
        <w:adjustRightInd w:val="0"/>
        <w:spacing w:after="0" w:line="240" w:lineRule="auto"/>
        <w:rPr>
          <w:rFonts w:cstheme="minorHAnsi"/>
        </w:rPr>
      </w:pPr>
      <w:r w:rsidRPr="00691683">
        <w:rPr>
          <w:rFonts w:cstheme="minorHAnsi"/>
        </w:rPr>
        <w:t>Created and managed table, view and indexes.</w:t>
      </w:r>
    </w:p>
    <w:p w:rsidR="003E0575" w:rsidRPr="00691683" w:rsidRDefault="003E0575" w:rsidP="003E0575">
      <w:pPr>
        <w:numPr>
          <w:ilvl w:val="0"/>
          <w:numId w:val="12"/>
        </w:numPr>
        <w:tabs>
          <w:tab w:val="left" w:pos="1080"/>
        </w:tabs>
        <w:autoSpaceDE w:val="0"/>
        <w:autoSpaceDN w:val="0"/>
        <w:adjustRightInd w:val="0"/>
        <w:spacing w:after="0" w:line="240" w:lineRule="auto"/>
        <w:rPr>
          <w:rFonts w:cstheme="minorHAnsi"/>
        </w:rPr>
      </w:pPr>
      <w:r w:rsidRPr="00691683">
        <w:rPr>
          <w:rFonts w:cstheme="minorHAnsi"/>
        </w:rPr>
        <w:t>Developed and accomplished process for transaction handling and locks.</w:t>
      </w:r>
    </w:p>
    <w:p w:rsidR="003E0575" w:rsidRPr="00691683" w:rsidRDefault="003E0575" w:rsidP="003E0575">
      <w:pPr>
        <w:numPr>
          <w:ilvl w:val="0"/>
          <w:numId w:val="12"/>
        </w:numPr>
        <w:tabs>
          <w:tab w:val="left" w:pos="1080"/>
        </w:tabs>
        <w:autoSpaceDE w:val="0"/>
        <w:autoSpaceDN w:val="0"/>
        <w:adjustRightInd w:val="0"/>
        <w:spacing w:after="0" w:line="240" w:lineRule="auto"/>
        <w:rPr>
          <w:rFonts w:cstheme="minorHAnsi"/>
        </w:rPr>
      </w:pPr>
      <w:r w:rsidRPr="00691683">
        <w:rPr>
          <w:rFonts w:cstheme="minorHAnsi"/>
        </w:rPr>
        <w:t>Developed DB-LIB program for generation of report.</w:t>
      </w:r>
    </w:p>
    <w:p w:rsidR="003E0575" w:rsidRPr="00691683" w:rsidRDefault="003E0575" w:rsidP="003E0575">
      <w:pPr>
        <w:numPr>
          <w:ilvl w:val="0"/>
          <w:numId w:val="12"/>
        </w:numPr>
        <w:tabs>
          <w:tab w:val="left" w:pos="1080"/>
        </w:tabs>
        <w:autoSpaceDE w:val="0"/>
        <w:autoSpaceDN w:val="0"/>
        <w:adjustRightInd w:val="0"/>
        <w:spacing w:after="0" w:line="240" w:lineRule="auto"/>
        <w:rPr>
          <w:rFonts w:cstheme="minorHAnsi"/>
        </w:rPr>
      </w:pPr>
      <w:r w:rsidRPr="00691683">
        <w:rPr>
          <w:rFonts w:cstheme="minorHAnsi"/>
        </w:rPr>
        <w:t>Developed and enhanced interface programs using Unix, Perl, C++ and SQL to load, accept/deny, process trading data across the globe.</w:t>
      </w:r>
    </w:p>
    <w:p w:rsidR="003E0575" w:rsidRPr="00691683" w:rsidRDefault="003E0575" w:rsidP="003E0575">
      <w:pPr>
        <w:numPr>
          <w:ilvl w:val="0"/>
          <w:numId w:val="12"/>
        </w:numPr>
        <w:tabs>
          <w:tab w:val="left" w:pos="1080"/>
        </w:tabs>
        <w:autoSpaceDE w:val="0"/>
        <w:autoSpaceDN w:val="0"/>
        <w:adjustRightInd w:val="0"/>
        <w:spacing w:after="0" w:line="240" w:lineRule="auto"/>
        <w:rPr>
          <w:rFonts w:cstheme="minorHAnsi"/>
        </w:rPr>
      </w:pPr>
      <w:r w:rsidRPr="00691683">
        <w:rPr>
          <w:rFonts w:cstheme="minorHAnsi"/>
        </w:rPr>
        <w:t>Worked closely with the System DBA team in migration of Sybase ASE v 11.9.2 to v 12.0.</w:t>
      </w:r>
    </w:p>
    <w:p w:rsidR="003E0575" w:rsidRPr="00691683" w:rsidRDefault="003E0575" w:rsidP="003E0575">
      <w:pPr>
        <w:numPr>
          <w:ilvl w:val="0"/>
          <w:numId w:val="12"/>
        </w:numPr>
        <w:tabs>
          <w:tab w:val="left" w:pos="1080"/>
        </w:tabs>
        <w:autoSpaceDE w:val="0"/>
        <w:autoSpaceDN w:val="0"/>
        <w:adjustRightInd w:val="0"/>
        <w:spacing w:after="0" w:line="240" w:lineRule="auto"/>
        <w:rPr>
          <w:rFonts w:cstheme="minorHAnsi"/>
        </w:rPr>
      </w:pPr>
      <w:r w:rsidRPr="00691683">
        <w:rPr>
          <w:rFonts w:cstheme="minorHAnsi"/>
        </w:rPr>
        <w:t>Automation and scheduling of batch jobs.</w:t>
      </w:r>
    </w:p>
    <w:p w:rsidR="003E0575" w:rsidRPr="00691683" w:rsidRDefault="003E0575" w:rsidP="003E0575">
      <w:pPr>
        <w:numPr>
          <w:ilvl w:val="0"/>
          <w:numId w:val="12"/>
        </w:numPr>
        <w:tabs>
          <w:tab w:val="left" w:pos="1080"/>
        </w:tabs>
        <w:autoSpaceDE w:val="0"/>
        <w:autoSpaceDN w:val="0"/>
        <w:adjustRightInd w:val="0"/>
        <w:spacing w:after="0" w:line="240" w:lineRule="auto"/>
        <w:rPr>
          <w:rFonts w:cstheme="minorHAnsi"/>
        </w:rPr>
      </w:pPr>
      <w:r w:rsidRPr="00691683">
        <w:rPr>
          <w:rFonts w:cstheme="minorHAnsi"/>
        </w:rPr>
        <w:t>Worked closely to plan and develop process to upgrade all automated jobs from Unixcrontab to the Control-M scheduler.</w:t>
      </w:r>
    </w:p>
    <w:p w:rsidR="003E0575" w:rsidRPr="00691683" w:rsidRDefault="003E0575" w:rsidP="003E0575">
      <w:pPr>
        <w:numPr>
          <w:ilvl w:val="0"/>
          <w:numId w:val="12"/>
        </w:numPr>
        <w:tabs>
          <w:tab w:val="left" w:pos="720"/>
        </w:tabs>
        <w:autoSpaceDE w:val="0"/>
        <w:autoSpaceDN w:val="0"/>
        <w:adjustRightInd w:val="0"/>
        <w:spacing w:after="0" w:line="240" w:lineRule="auto"/>
        <w:rPr>
          <w:rFonts w:cstheme="minorHAnsi"/>
          <w:b/>
          <w:u w:val="single"/>
        </w:rPr>
      </w:pPr>
      <w:r w:rsidRPr="00691683">
        <w:rPr>
          <w:rFonts w:cstheme="minorHAnsi"/>
        </w:rPr>
        <w:t>Developed stored procedures for calculation of cash and bank book, general ledger, creditor and debtor ledger, purchase and sales register, calculation of absentees, overtime, total work hour, delay, early leave etc, to enforce business logic and other kind of data access.</w:t>
      </w:r>
    </w:p>
    <w:p w:rsidR="003E0575" w:rsidRPr="00691683" w:rsidRDefault="003E0575" w:rsidP="003E0575">
      <w:pPr>
        <w:numPr>
          <w:ilvl w:val="0"/>
          <w:numId w:val="12"/>
        </w:numPr>
        <w:tabs>
          <w:tab w:val="left" w:pos="720"/>
        </w:tabs>
        <w:autoSpaceDE w:val="0"/>
        <w:autoSpaceDN w:val="0"/>
        <w:adjustRightInd w:val="0"/>
        <w:spacing w:after="0" w:line="240" w:lineRule="auto"/>
        <w:rPr>
          <w:rFonts w:cstheme="minorHAnsi"/>
        </w:rPr>
      </w:pPr>
      <w:r w:rsidRPr="00691683">
        <w:rPr>
          <w:rFonts w:cstheme="minorHAnsi"/>
        </w:rPr>
        <w:t>Created and managed permission for stored procedure execution and table data access.</w:t>
      </w:r>
    </w:p>
    <w:p w:rsidR="003E0575" w:rsidRPr="00691683" w:rsidRDefault="003E0575" w:rsidP="003E0575">
      <w:pPr>
        <w:numPr>
          <w:ilvl w:val="0"/>
          <w:numId w:val="12"/>
        </w:numPr>
        <w:tabs>
          <w:tab w:val="left" w:pos="720"/>
        </w:tabs>
        <w:autoSpaceDE w:val="0"/>
        <w:autoSpaceDN w:val="0"/>
        <w:adjustRightInd w:val="0"/>
        <w:spacing w:after="0" w:line="240" w:lineRule="auto"/>
        <w:rPr>
          <w:rFonts w:cstheme="minorHAnsi"/>
        </w:rPr>
      </w:pPr>
      <w:r w:rsidRPr="00691683">
        <w:rPr>
          <w:rFonts w:cstheme="minorHAnsi"/>
        </w:rPr>
        <w:t>Performance analysis and tuning.</w:t>
      </w:r>
    </w:p>
    <w:p w:rsidR="003E0575" w:rsidRPr="00691683" w:rsidRDefault="003E0575" w:rsidP="003E0575">
      <w:pPr>
        <w:tabs>
          <w:tab w:val="left" w:pos="720"/>
        </w:tabs>
        <w:autoSpaceDE w:val="0"/>
        <w:autoSpaceDN w:val="0"/>
        <w:adjustRightInd w:val="0"/>
        <w:spacing w:after="0" w:line="240" w:lineRule="auto"/>
        <w:rPr>
          <w:rFonts w:cstheme="minorHAnsi"/>
        </w:rPr>
      </w:pPr>
    </w:p>
    <w:p w:rsidR="003E0575" w:rsidRPr="00691683" w:rsidRDefault="003E0575" w:rsidP="003E0575">
      <w:pPr>
        <w:tabs>
          <w:tab w:val="left" w:pos="720"/>
        </w:tabs>
        <w:autoSpaceDE w:val="0"/>
        <w:autoSpaceDN w:val="0"/>
        <w:adjustRightInd w:val="0"/>
        <w:spacing w:after="0" w:line="240" w:lineRule="auto"/>
        <w:rPr>
          <w:rFonts w:cstheme="minorHAnsi"/>
        </w:rPr>
      </w:pPr>
    </w:p>
    <w:p w:rsidR="003E0575" w:rsidRPr="00691683" w:rsidRDefault="003E0575" w:rsidP="003E0575">
      <w:pPr>
        <w:tabs>
          <w:tab w:val="left" w:pos="720"/>
        </w:tabs>
        <w:autoSpaceDE w:val="0"/>
        <w:autoSpaceDN w:val="0"/>
        <w:adjustRightInd w:val="0"/>
        <w:spacing w:after="0" w:line="240" w:lineRule="auto"/>
        <w:rPr>
          <w:rFonts w:cstheme="minorHAnsi"/>
        </w:rPr>
      </w:pPr>
    </w:p>
    <w:p w:rsidR="003E0575" w:rsidRPr="00691683" w:rsidRDefault="00E83895" w:rsidP="003E0575">
      <w:pPr>
        <w:pStyle w:val="BodyText"/>
        <w:tabs>
          <w:tab w:val="left" w:pos="8091"/>
        </w:tabs>
        <w:kinsoku w:val="0"/>
        <w:overflowPunct w:val="0"/>
        <w:spacing w:before="46" w:line="252" w:lineRule="exact"/>
        <w:ind w:left="0" w:firstLine="0"/>
        <w:jc w:val="both"/>
        <w:rPr>
          <w:rFonts w:asciiTheme="minorHAnsi" w:hAnsiTheme="minorHAnsi" w:cstheme="minorHAnsi"/>
          <w:b/>
          <w:bCs/>
          <w:spacing w:val="-2"/>
        </w:rPr>
      </w:pPr>
      <w:r w:rsidRPr="00691683">
        <w:rPr>
          <w:rFonts w:asciiTheme="minorHAnsi" w:hAnsiTheme="minorHAnsi" w:cstheme="minorHAnsi"/>
          <w:b/>
          <w:bCs/>
          <w:spacing w:val="-1"/>
        </w:rPr>
        <w:t>Medha Servo Drives Pvt Ltd.</w:t>
      </w:r>
      <w:r w:rsidR="003E0575" w:rsidRPr="00691683">
        <w:rPr>
          <w:rFonts w:asciiTheme="minorHAnsi" w:hAnsiTheme="minorHAnsi" w:cstheme="minorHAnsi"/>
          <w:b/>
          <w:bCs/>
          <w:spacing w:val="-3"/>
        </w:rPr>
        <w:t>,</w:t>
      </w:r>
      <w:r w:rsidRPr="00691683">
        <w:rPr>
          <w:rFonts w:asciiTheme="minorHAnsi" w:hAnsiTheme="minorHAnsi" w:cstheme="minorHAnsi"/>
          <w:b/>
          <w:bCs/>
        </w:rPr>
        <w:t>Hyderabad,IND</w:t>
      </w:r>
      <w:r w:rsidR="003E0575" w:rsidRPr="00691683">
        <w:rPr>
          <w:rFonts w:asciiTheme="minorHAnsi" w:hAnsiTheme="minorHAnsi" w:cstheme="minorHAnsi"/>
          <w:b/>
          <w:bCs/>
          <w:spacing w:val="-1"/>
        </w:rPr>
        <w:t>July</w:t>
      </w:r>
      <w:r w:rsidRPr="00691683">
        <w:rPr>
          <w:rFonts w:asciiTheme="minorHAnsi" w:hAnsiTheme="minorHAnsi" w:cstheme="minorHAnsi"/>
          <w:b/>
          <w:bCs/>
        </w:rPr>
        <w:t>2008</w:t>
      </w:r>
      <w:r w:rsidR="003E0575" w:rsidRPr="00691683">
        <w:rPr>
          <w:rFonts w:asciiTheme="minorHAnsi" w:hAnsiTheme="minorHAnsi" w:cstheme="minorHAnsi"/>
          <w:b/>
          <w:bCs/>
        </w:rPr>
        <w:t>–</w:t>
      </w:r>
      <w:r w:rsidRPr="00691683">
        <w:rPr>
          <w:rFonts w:asciiTheme="minorHAnsi" w:hAnsiTheme="minorHAnsi" w:cstheme="minorHAnsi"/>
          <w:b/>
          <w:bCs/>
          <w:spacing w:val="-2"/>
        </w:rPr>
        <w:t>June  2011</w:t>
      </w:r>
    </w:p>
    <w:p w:rsidR="00E83895" w:rsidRPr="00691683" w:rsidRDefault="00E83895" w:rsidP="003E0575">
      <w:pPr>
        <w:pStyle w:val="BodyText"/>
        <w:tabs>
          <w:tab w:val="left" w:pos="8091"/>
        </w:tabs>
        <w:kinsoku w:val="0"/>
        <w:overflowPunct w:val="0"/>
        <w:spacing w:before="46" w:line="252" w:lineRule="exact"/>
        <w:ind w:left="0" w:firstLine="0"/>
        <w:jc w:val="both"/>
        <w:rPr>
          <w:rFonts w:asciiTheme="minorHAnsi" w:hAnsiTheme="minorHAnsi" w:cstheme="minorHAnsi"/>
          <w:b/>
          <w:bCs/>
          <w:spacing w:val="-2"/>
        </w:rPr>
      </w:pPr>
      <w:r w:rsidRPr="00691683">
        <w:rPr>
          <w:rFonts w:asciiTheme="minorHAnsi" w:hAnsiTheme="minorHAnsi" w:cstheme="minorHAnsi"/>
          <w:b/>
          <w:bCs/>
          <w:spacing w:val="-2"/>
        </w:rPr>
        <w:t>Sybase DBA/Developer</w:t>
      </w:r>
    </w:p>
    <w:p w:rsidR="00E83895" w:rsidRPr="00691683" w:rsidRDefault="00E83895" w:rsidP="003E0575">
      <w:pPr>
        <w:pStyle w:val="BodyText"/>
        <w:tabs>
          <w:tab w:val="left" w:pos="8091"/>
        </w:tabs>
        <w:kinsoku w:val="0"/>
        <w:overflowPunct w:val="0"/>
        <w:spacing w:before="46" w:line="252" w:lineRule="exact"/>
        <w:ind w:left="0" w:firstLine="0"/>
        <w:jc w:val="both"/>
        <w:rPr>
          <w:rFonts w:asciiTheme="minorHAnsi" w:hAnsiTheme="minorHAnsi" w:cstheme="minorHAnsi"/>
          <w:b/>
          <w:bCs/>
          <w:spacing w:val="-2"/>
        </w:rPr>
      </w:pPr>
    </w:p>
    <w:p w:rsidR="00E83895" w:rsidRPr="00691683" w:rsidRDefault="00E83895" w:rsidP="003E0575">
      <w:pPr>
        <w:pStyle w:val="BodyText"/>
        <w:tabs>
          <w:tab w:val="left" w:pos="8091"/>
        </w:tabs>
        <w:kinsoku w:val="0"/>
        <w:overflowPunct w:val="0"/>
        <w:spacing w:before="46" w:line="252" w:lineRule="exact"/>
        <w:ind w:left="0" w:firstLine="0"/>
        <w:jc w:val="both"/>
        <w:rPr>
          <w:rFonts w:asciiTheme="minorHAnsi" w:hAnsiTheme="minorHAnsi" w:cstheme="minorHAnsi"/>
          <w:u w:val="single"/>
        </w:rPr>
      </w:pPr>
      <w:r w:rsidRPr="00691683">
        <w:rPr>
          <w:rFonts w:asciiTheme="minorHAnsi" w:hAnsiTheme="minorHAnsi" w:cstheme="minorHAnsi"/>
          <w:b/>
          <w:bCs/>
          <w:spacing w:val="-2"/>
          <w:u w:val="single"/>
        </w:rPr>
        <w:t>Responsibilities:</w:t>
      </w:r>
    </w:p>
    <w:p w:rsidR="00E83895" w:rsidRPr="00691683" w:rsidRDefault="00E83895" w:rsidP="00E83895">
      <w:pPr>
        <w:numPr>
          <w:ilvl w:val="0"/>
          <w:numId w:val="14"/>
        </w:numPr>
        <w:tabs>
          <w:tab w:val="left" w:pos="720"/>
        </w:tabs>
        <w:autoSpaceDE w:val="0"/>
        <w:autoSpaceDN w:val="0"/>
        <w:adjustRightInd w:val="0"/>
        <w:spacing w:after="0" w:line="240" w:lineRule="auto"/>
        <w:rPr>
          <w:rFonts w:cstheme="minorHAnsi"/>
        </w:rPr>
      </w:pPr>
      <w:r w:rsidRPr="00691683">
        <w:rPr>
          <w:rFonts w:cstheme="minorHAnsi"/>
        </w:rPr>
        <w:t>Automated and scheduled batch jobs.</w:t>
      </w:r>
    </w:p>
    <w:p w:rsidR="00E83895" w:rsidRPr="00691683" w:rsidRDefault="00E83895" w:rsidP="00E83895">
      <w:pPr>
        <w:numPr>
          <w:ilvl w:val="0"/>
          <w:numId w:val="14"/>
        </w:numPr>
        <w:tabs>
          <w:tab w:val="left" w:pos="720"/>
        </w:tabs>
        <w:autoSpaceDE w:val="0"/>
        <w:autoSpaceDN w:val="0"/>
        <w:adjustRightInd w:val="0"/>
        <w:spacing w:after="0" w:line="240" w:lineRule="auto"/>
        <w:rPr>
          <w:rFonts w:cstheme="minorHAnsi"/>
        </w:rPr>
      </w:pPr>
      <w:r w:rsidRPr="00691683">
        <w:rPr>
          <w:rFonts w:cstheme="minorHAnsi"/>
        </w:rPr>
        <w:t xml:space="preserve">Developed DB-LIB (C) programs to generate MIS reports for creditors and debtor ledger, sales register, P/L account, cash and bank book and others. </w:t>
      </w:r>
    </w:p>
    <w:p w:rsidR="00E83895" w:rsidRPr="00691683" w:rsidRDefault="00E83895" w:rsidP="00E83895">
      <w:pPr>
        <w:numPr>
          <w:ilvl w:val="0"/>
          <w:numId w:val="14"/>
        </w:numPr>
        <w:tabs>
          <w:tab w:val="left" w:pos="720"/>
        </w:tabs>
        <w:autoSpaceDE w:val="0"/>
        <w:autoSpaceDN w:val="0"/>
        <w:adjustRightInd w:val="0"/>
        <w:spacing w:after="0" w:line="240" w:lineRule="auto"/>
        <w:rPr>
          <w:rFonts w:cstheme="minorHAnsi"/>
        </w:rPr>
      </w:pPr>
      <w:r w:rsidRPr="00691683">
        <w:rPr>
          <w:rFonts w:cstheme="minorHAnsi"/>
        </w:rPr>
        <w:t>Create and manage table, index, rules and defaults as per the database design requirement.</w:t>
      </w:r>
    </w:p>
    <w:p w:rsidR="003E0575" w:rsidRPr="00691683" w:rsidRDefault="00E83895" w:rsidP="00E83895">
      <w:pPr>
        <w:numPr>
          <w:ilvl w:val="0"/>
          <w:numId w:val="14"/>
        </w:numPr>
        <w:tabs>
          <w:tab w:val="left" w:pos="720"/>
        </w:tabs>
        <w:autoSpaceDE w:val="0"/>
        <w:autoSpaceDN w:val="0"/>
        <w:adjustRightInd w:val="0"/>
        <w:spacing w:after="0" w:line="240" w:lineRule="auto"/>
        <w:rPr>
          <w:rFonts w:cstheme="minorHAnsi"/>
        </w:rPr>
      </w:pPr>
      <w:r w:rsidRPr="00691683">
        <w:rPr>
          <w:rFonts w:cstheme="minorHAnsi"/>
        </w:rPr>
        <w:t>Developed data entry screens using APT-LIB.</w:t>
      </w:r>
    </w:p>
    <w:p w:rsidR="00E83895" w:rsidRPr="00691683" w:rsidRDefault="00E83895" w:rsidP="00E83895">
      <w:pPr>
        <w:pStyle w:val="BodyText"/>
        <w:numPr>
          <w:ilvl w:val="0"/>
          <w:numId w:val="14"/>
        </w:numPr>
        <w:tabs>
          <w:tab w:val="left" w:pos="832"/>
        </w:tabs>
        <w:kinsoku w:val="0"/>
        <w:overflowPunct w:val="0"/>
        <w:spacing w:line="256" w:lineRule="exact"/>
        <w:rPr>
          <w:rFonts w:asciiTheme="minorHAnsi" w:hAnsiTheme="minorHAnsi" w:cstheme="minorHAnsi"/>
        </w:rPr>
      </w:pPr>
      <w:r w:rsidRPr="00691683">
        <w:rPr>
          <w:rFonts w:asciiTheme="minorHAnsi" w:hAnsiTheme="minorHAnsi" w:cstheme="minorHAnsi"/>
          <w:spacing w:val="-1"/>
        </w:rPr>
        <w:t>Performing</w:t>
      </w:r>
      <w:r w:rsidRPr="00691683">
        <w:rPr>
          <w:rFonts w:asciiTheme="minorHAnsi" w:hAnsiTheme="minorHAnsi" w:cstheme="minorHAnsi"/>
        </w:rPr>
        <w:t>backupand</w:t>
      </w:r>
      <w:r w:rsidRPr="00691683">
        <w:rPr>
          <w:rFonts w:asciiTheme="minorHAnsi" w:hAnsiTheme="minorHAnsi" w:cstheme="minorHAnsi"/>
          <w:spacing w:val="-1"/>
        </w:rPr>
        <w:t>restoretesting</w:t>
      </w:r>
      <w:r w:rsidRPr="00691683">
        <w:rPr>
          <w:rFonts w:asciiTheme="minorHAnsi" w:hAnsiTheme="minorHAnsi" w:cstheme="minorHAnsi"/>
        </w:rPr>
        <w:t>once</w:t>
      </w:r>
      <w:r w:rsidRPr="00691683">
        <w:rPr>
          <w:rFonts w:asciiTheme="minorHAnsi" w:hAnsiTheme="minorHAnsi" w:cstheme="minorHAnsi"/>
          <w:spacing w:val="-1"/>
        </w:rPr>
        <w:t>serverissuccessfullyrelocatedinto</w:t>
      </w:r>
      <w:r w:rsidRPr="00691683">
        <w:rPr>
          <w:rFonts w:asciiTheme="minorHAnsi" w:hAnsiTheme="minorHAnsi" w:cstheme="minorHAnsi"/>
        </w:rPr>
        <w:t>new</w:t>
      </w:r>
      <w:r w:rsidRPr="00691683">
        <w:rPr>
          <w:rFonts w:asciiTheme="minorHAnsi" w:hAnsiTheme="minorHAnsi" w:cstheme="minorHAnsi"/>
          <w:spacing w:val="-1"/>
        </w:rPr>
        <w:t>site</w:t>
      </w:r>
    </w:p>
    <w:p w:rsidR="00E83895" w:rsidRPr="00691683" w:rsidRDefault="00E83895" w:rsidP="00E83895">
      <w:pPr>
        <w:pStyle w:val="BodyText"/>
        <w:numPr>
          <w:ilvl w:val="0"/>
          <w:numId w:val="14"/>
        </w:numPr>
        <w:tabs>
          <w:tab w:val="left" w:pos="832"/>
        </w:tabs>
        <w:kinsoku w:val="0"/>
        <w:overflowPunct w:val="0"/>
        <w:spacing w:before="18"/>
        <w:rPr>
          <w:rFonts w:asciiTheme="minorHAnsi" w:hAnsiTheme="minorHAnsi" w:cstheme="minorHAnsi"/>
          <w:spacing w:val="-1"/>
        </w:rPr>
      </w:pPr>
      <w:r w:rsidRPr="00691683">
        <w:rPr>
          <w:rFonts w:asciiTheme="minorHAnsi" w:hAnsiTheme="minorHAnsi" w:cstheme="minorHAnsi"/>
          <w:spacing w:val="-1"/>
        </w:rPr>
        <w:t>Monitoredserverperformance,database</w:t>
      </w:r>
      <w:r w:rsidRPr="00691683">
        <w:rPr>
          <w:rFonts w:asciiTheme="minorHAnsi" w:hAnsiTheme="minorHAnsi" w:cstheme="minorHAnsi"/>
        </w:rPr>
        <w:t>and</w:t>
      </w:r>
      <w:r w:rsidRPr="00691683">
        <w:rPr>
          <w:rFonts w:asciiTheme="minorHAnsi" w:hAnsiTheme="minorHAnsi" w:cstheme="minorHAnsi"/>
          <w:spacing w:val="-1"/>
        </w:rPr>
        <w:t>transaction</w:t>
      </w:r>
      <w:r w:rsidRPr="00691683">
        <w:rPr>
          <w:rFonts w:asciiTheme="minorHAnsi" w:hAnsiTheme="minorHAnsi" w:cstheme="minorHAnsi"/>
        </w:rPr>
        <w:t>log</w:t>
      </w:r>
      <w:r w:rsidRPr="00691683">
        <w:rPr>
          <w:rFonts w:asciiTheme="minorHAnsi" w:hAnsiTheme="minorHAnsi" w:cstheme="minorHAnsi"/>
          <w:spacing w:val="-1"/>
        </w:rPr>
        <w:t>growthanderrorlogs.</w:t>
      </w:r>
    </w:p>
    <w:p w:rsidR="00E83895" w:rsidRPr="00691683" w:rsidRDefault="00E83895" w:rsidP="00E83895">
      <w:pPr>
        <w:pStyle w:val="BodyText"/>
        <w:numPr>
          <w:ilvl w:val="0"/>
          <w:numId w:val="14"/>
        </w:numPr>
        <w:tabs>
          <w:tab w:val="left" w:pos="832"/>
        </w:tabs>
        <w:kinsoku w:val="0"/>
        <w:overflowPunct w:val="0"/>
        <w:spacing w:before="16" w:line="254" w:lineRule="auto"/>
        <w:ind w:right="152"/>
        <w:rPr>
          <w:rFonts w:asciiTheme="minorHAnsi" w:hAnsiTheme="minorHAnsi" w:cstheme="minorHAnsi"/>
          <w:spacing w:val="-1"/>
        </w:rPr>
      </w:pPr>
      <w:r w:rsidRPr="00691683">
        <w:rPr>
          <w:rFonts w:asciiTheme="minorHAnsi" w:hAnsiTheme="minorHAnsi" w:cstheme="minorHAnsi"/>
        </w:rPr>
        <w:t xml:space="preserve">Managed </w:t>
      </w:r>
      <w:r w:rsidRPr="00691683">
        <w:rPr>
          <w:rFonts w:asciiTheme="minorHAnsi" w:hAnsiTheme="minorHAnsi" w:cstheme="minorHAnsi"/>
          <w:spacing w:val="-1"/>
        </w:rPr>
        <w:t>andmonitoredthe</w:t>
      </w:r>
      <w:r w:rsidRPr="00691683">
        <w:rPr>
          <w:rFonts w:asciiTheme="minorHAnsi" w:hAnsiTheme="minorHAnsi" w:cstheme="minorHAnsi"/>
        </w:rPr>
        <w:t xml:space="preserve">use </w:t>
      </w:r>
      <w:r w:rsidRPr="00691683">
        <w:rPr>
          <w:rFonts w:asciiTheme="minorHAnsi" w:hAnsiTheme="minorHAnsi" w:cstheme="minorHAnsi"/>
          <w:spacing w:val="-1"/>
        </w:rPr>
        <w:t>of</w:t>
      </w:r>
      <w:r w:rsidRPr="00691683">
        <w:rPr>
          <w:rFonts w:asciiTheme="minorHAnsi" w:hAnsiTheme="minorHAnsi" w:cstheme="minorHAnsi"/>
        </w:rPr>
        <w:t xml:space="preserve">disk </w:t>
      </w:r>
      <w:r w:rsidRPr="00691683">
        <w:rPr>
          <w:rFonts w:asciiTheme="minorHAnsi" w:hAnsiTheme="minorHAnsi" w:cstheme="minorHAnsi"/>
          <w:spacing w:val="-1"/>
        </w:rPr>
        <w:t>space,databasespace,CPU,</w:t>
      </w:r>
      <w:r w:rsidRPr="00691683">
        <w:rPr>
          <w:rFonts w:asciiTheme="minorHAnsi" w:hAnsiTheme="minorHAnsi" w:cstheme="minorHAnsi"/>
          <w:spacing w:val="-5"/>
        </w:rPr>
        <w:t>mem</w:t>
      </w:r>
      <w:r w:rsidRPr="00691683">
        <w:rPr>
          <w:rFonts w:asciiTheme="minorHAnsi" w:hAnsiTheme="minorHAnsi" w:cstheme="minorHAnsi"/>
          <w:spacing w:val="-4"/>
        </w:rPr>
        <w:t>ory,</w:t>
      </w:r>
      <w:r w:rsidRPr="00691683">
        <w:rPr>
          <w:rFonts w:asciiTheme="minorHAnsi" w:hAnsiTheme="minorHAnsi" w:cstheme="minorHAnsi"/>
          <w:spacing w:val="-1"/>
        </w:rPr>
        <w:t>cache,and</w:t>
      </w:r>
      <w:r w:rsidRPr="00691683">
        <w:rPr>
          <w:rFonts w:asciiTheme="minorHAnsi" w:hAnsiTheme="minorHAnsi" w:cstheme="minorHAnsi"/>
        </w:rPr>
        <w:t>user</w:t>
      </w:r>
      <w:r w:rsidRPr="00691683">
        <w:rPr>
          <w:rFonts w:asciiTheme="minorHAnsi" w:hAnsiTheme="minorHAnsi" w:cstheme="minorHAnsi"/>
          <w:spacing w:val="-1"/>
        </w:rPr>
        <w:t>connections</w:t>
      </w:r>
      <w:r w:rsidRPr="00691683">
        <w:rPr>
          <w:rFonts w:asciiTheme="minorHAnsi" w:hAnsiTheme="minorHAnsi" w:cstheme="minorHAnsi"/>
        </w:rPr>
        <w:t>and</w:t>
      </w:r>
      <w:r w:rsidRPr="00691683">
        <w:rPr>
          <w:rFonts w:asciiTheme="minorHAnsi" w:hAnsiTheme="minorHAnsi" w:cstheme="minorHAnsi"/>
          <w:spacing w:val="-1"/>
        </w:rPr>
        <w:t>processes.</w:t>
      </w:r>
    </w:p>
    <w:p w:rsidR="00E83895" w:rsidRPr="00691683" w:rsidRDefault="00E83895" w:rsidP="00E83895">
      <w:pPr>
        <w:pStyle w:val="BodyText"/>
        <w:numPr>
          <w:ilvl w:val="0"/>
          <w:numId w:val="14"/>
        </w:numPr>
        <w:tabs>
          <w:tab w:val="left" w:pos="832"/>
        </w:tabs>
        <w:kinsoku w:val="0"/>
        <w:overflowPunct w:val="0"/>
        <w:spacing w:line="254" w:lineRule="auto"/>
        <w:ind w:right="152"/>
        <w:rPr>
          <w:rFonts w:asciiTheme="minorHAnsi" w:hAnsiTheme="minorHAnsi" w:cstheme="minorHAnsi"/>
          <w:spacing w:val="-8"/>
        </w:rPr>
      </w:pPr>
      <w:r w:rsidRPr="00691683">
        <w:rPr>
          <w:rFonts w:asciiTheme="minorHAnsi" w:hAnsiTheme="minorHAnsi" w:cstheme="minorHAnsi"/>
          <w:spacing w:val="-1"/>
        </w:rPr>
        <w:t>Monitoringtheoperatingsystemresponse</w:t>
      </w:r>
      <w:r w:rsidRPr="00691683">
        <w:rPr>
          <w:rFonts w:asciiTheme="minorHAnsi" w:hAnsiTheme="minorHAnsi" w:cstheme="minorHAnsi"/>
        </w:rPr>
        <w:t>in</w:t>
      </w:r>
      <w:r w:rsidRPr="00691683">
        <w:rPr>
          <w:rFonts w:asciiTheme="minorHAnsi" w:hAnsiTheme="minorHAnsi" w:cstheme="minorHAnsi"/>
          <w:spacing w:val="-2"/>
        </w:rPr>
        <w:t>terms</w:t>
      </w:r>
      <w:r w:rsidRPr="00691683">
        <w:rPr>
          <w:rFonts w:asciiTheme="minorHAnsi" w:hAnsiTheme="minorHAnsi" w:cstheme="minorHAnsi"/>
        </w:rPr>
        <w:t>of</w:t>
      </w:r>
      <w:r w:rsidRPr="00691683">
        <w:rPr>
          <w:rFonts w:asciiTheme="minorHAnsi" w:hAnsiTheme="minorHAnsi" w:cstheme="minorHAnsi"/>
          <w:spacing w:val="-1"/>
        </w:rPr>
        <w:t>CPUusage,diskspace,</w:t>
      </w:r>
      <w:r w:rsidRPr="00691683">
        <w:rPr>
          <w:rFonts w:asciiTheme="minorHAnsi" w:hAnsiTheme="minorHAnsi" w:cstheme="minorHAnsi"/>
        </w:rPr>
        <w:t>and</w:t>
      </w:r>
      <w:r w:rsidRPr="00691683">
        <w:rPr>
          <w:rFonts w:asciiTheme="minorHAnsi" w:hAnsiTheme="minorHAnsi" w:cstheme="minorHAnsi"/>
          <w:spacing w:val="-1"/>
        </w:rPr>
        <w:t>swapSpace</w:t>
      </w:r>
      <w:r w:rsidRPr="00691683">
        <w:rPr>
          <w:rFonts w:asciiTheme="minorHAnsi" w:hAnsiTheme="minorHAnsi" w:cstheme="minorHAnsi"/>
        </w:rPr>
        <w:t>by</w:t>
      </w:r>
      <w:r w:rsidRPr="00691683">
        <w:rPr>
          <w:rFonts w:asciiTheme="minorHAnsi" w:hAnsiTheme="minorHAnsi" w:cstheme="minorHAnsi"/>
          <w:spacing w:val="-1"/>
        </w:rPr>
        <w:t>usingvariousUNIXutilities likeSAR,</w:t>
      </w:r>
      <w:r w:rsidRPr="00691683">
        <w:rPr>
          <w:rFonts w:asciiTheme="minorHAnsi" w:hAnsiTheme="minorHAnsi" w:cstheme="minorHAnsi"/>
          <w:spacing w:val="-9"/>
        </w:rPr>
        <w:t>VMS</w:t>
      </w:r>
      <w:r w:rsidRPr="00691683">
        <w:rPr>
          <w:rFonts w:asciiTheme="minorHAnsi" w:hAnsiTheme="minorHAnsi" w:cstheme="minorHAnsi"/>
          <w:spacing w:val="-10"/>
        </w:rPr>
        <w:t>T</w:t>
      </w:r>
      <w:r w:rsidRPr="00691683">
        <w:rPr>
          <w:rFonts w:asciiTheme="minorHAnsi" w:hAnsiTheme="minorHAnsi" w:cstheme="minorHAnsi"/>
          <w:spacing w:val="-9"/>
        </w:rPr>
        <w:t>A</w:t>
      </w:r>
      <w:r w:rsidRPr="00691683">
        <w:rPr>
          <w:rFonts w:asciiTheme="minorHAnsi" w:hAnsiTheme="minorHAnsi" w:cstheme="minorHAnsi"/>
          <w:spacing w:val="-10"/>
        </w:rPr>
        <w:t>T</w:t>
      </w:r>
      <w:r w:rsidRPr="00691683">
        <w:rPr>
          <w:rFonts w:asciiTheme="minorHAnsi" w:hAnsiTheme="minorHAnsi" w:cstheme="minorHAnsi"/>
          <w:spacing w:val="-9"/>
        </w:rPr>
        <w:t>,</w:t>
      </w:r>
      <w:r w:rsidRPr="00691683">
        <w:rPr>
          <w:rFonts w:asciiTheme="minorHAnsi" w:hAnsiTheme="minorHAnsi" w:cstheme="minorHAnsi"/>
          <w:spacing w:val="-7"/>
        </w:rPr>
        <w:t>ISOS</w:t>
      </w:r>
      <w:r w:rsidRPr="00691683">
        <w:rPr>
          <w:rFonts w:asciiTheme="minorHAnsi" w:hAnsiTheme="minorHAnsi" w:cstheme="minorHAnsi"/>
          <w:spacing w:val="-8"/>
        </w:rPr>
        <w:t>T</w:t>
      </w:r>
      <w:r w:rsidRPr="00691683">
        <w:rPr>
          <w:rFonts w:asciiTheme="minorHAnsi" w:hAnsiTheme="minorHAnsi" w:cstheme="minorHAnsi"/>
          <w:spacing w:val="-7"/>
        </w:rPr>
        <w:t>A</w:t>
      </w:r>
      <w:r w:rsidRPr="00691683">
        <w:rPr>
          <w:rFonts w:asciiTheme="minorHAnsi" w:hAnsiTheme="minorHAnsi" w:cstheme="minorHAnsi"/>
          <w:spacing w:val="-8"/>
        </w:rPr>
        <w:t>T</w:t>
      </w:r>
      <w:r w:rsidRPr="00691683">
        <w:rPr>
          <w:rFonts w:asciiTheme="minorHAnsi" w:hAnsiTheme="minorHAnsi" w:cstheme="minorHAnsi"/>
        </w:rPr>
        <w:t>and</w:t>
      </w:r>
      <w:r w:rsidRPr="00691683">
        <w:rPr>
          <w:rFonts w:asciiTheme="minorHAnsi" w:hAnsiTheme="minorHAnsi" w:cstheme="minorHAnsi"/>
          <w:spacing w:val="-9"/>
        </w:rPr>
        <w:t>T</w:t>
      </w:r>
      <w:r w:rsidRPr="00691683">
        <w:rPr>
          <w:rFonts w:asciiTheme="minorHAnsi" w:hAnsiTheme="minorHAnsi" w:cstheme="minorHAnsi"/>
          <w:spacing w:val="-8"/>
        </w:rPr>
        <w:t>OP.</w:t>
      </w:r>
    </w:p>
    <w:p w:rsidR="00E83895" w:rsidRPr="00691683" w:rsidRDefault="00E83895" w:rsidP="00E83895">
      <w:pPr>
        <w:pStyle w:val="BodyText"/>
        <w:numPr>
          <w:ilvl w:val="0"/>
          <w:numId w:val="14"/>
        </w:numPr>
        <w:tabs>
          <w:tab w:val="left" w:pos="832"/>
        </w:tabs>
        <w:kinsoku w:val="0"/>
        <w:overflowPunct w:val="0"/>
        <w:spacing w:line="254" w:lineRule="auto"/>
        <w:ind w:right="152"/>
        <w:rPr>
          <w:rFonts w:asciiTheme="minorHAnsi" w:hAnsiTheme="minorHAnsi" w:cstheme="minorHAnsi"/>
          <w:spacing w:val="-1"/>
        </w:rPr>
      </w:pPr>
      <w:r w:rsidRPr="00691683">
        <w:rPr>
          <w:rFonts w:asciiTheme="minorHAnsi" w:hAnsiTheme="minorHAnsi" w:cstheme="minorHAnsi"/>
          <w:spacing w:val="-1"/>
        </w:rPr>
        <w:t>Gainingexcellentexposure</w:t>
      </w:r>
      <w:r w:rsidRPr="00691683">
        <w:rPr>
          <w:rFonts w:asciiTheme="minorHAnsi" w:hAnsiTheme="minorHAnsi" w:cstheme="minorHAnsi"/>
        </w:rPr>
        <w:t>to</w:t>
      </w:r>
      <w:r w:rsidRPr="00691683">
        <w:rPr>
          <w:rFonts w:asciiTheme="minorHAnsi" w:hAnsiTheme="minorHAnsi" w:cstheme="minorHAnsi"/>
          <w:spacing w:val="-1"/>
        </w:rPr>
        <w:t>alltheareas</w:t>
      </w:r>
      <w:r w:rsidRPr="00691683">
        <w:rPr>
          <w:rFonts w:asciiTheme="minorHAnsi" w:hAnsiTheme="minorHAnsi" w:cstheme="minorHAnsi"/>
        </w:rPr>
        <w:t>of</w:t>
      </w:r>
      <w:r w:rsidRPr="00691683">
        <w:rPr>
          <w:rFonts w:asciiTheme="minorHAnsi" w:hAnsiTheme="minorHAnsi" w:cstheme="minorHAnsi"/>
          <w:spacing w:val="-1"/>
        </w:rPr>
        <w:t>IT</w:t>
      </w:r>
      <w:r w:rsidRPr="00691683">
        <w:rPr>
          <w:rFonts w:asciiTheme="minorHAnsi" w:hAnsiTheme="minorHAnsi" w:cstheme="minorHAnsi"/>
        </w:rPr>
        <w:t>by</w:t>
      </w:r>
      <w:r w:rsidRPr="00691683">
        <w:rPr>
          <w:rFonts w:asciiTheme="minorHAnsi" w:hAnsiTheme="minorHAnsi" w:cstheme="minorHAnsi"/>
          <w:spacing w:val="-1"/>
        </w:rPr>
        <w:t>workingwithmanysystemadmins,Sybase</w:t>
      </w:r>
      <w:r w:rsidRPr="00691683">
        <w:rPr>
          <w:rFonts w:asciiTheme="minorHAnsi" w:hAnsiTheme="minorHAnsi" w:cstheme="minorHAnsi"/>
        </w:rPr>
        <w:t>and</w:t>
      </w:r>
      <w:r w:rsidRPr="00691683">
        <w:rPr>
          <w:rFonts w:asciiTheme="minorHAnsi" w:hAnsiTheme="minorHAnsi" w:cstheme="minorHAnsi"/>
          <w:spacing w:val="-1"/>
        </w:rPr>
        <w:t>OracleDBAs,networkadmin, ProjectManagers,SeniorManagers</w:t>
      </w:r>
      <w:r w:rsidRPr="00691683">
        <w:rPr>
          <w:rFonts w:asciiTheme="minorHAnsi" w:hAnsiTheme="minorHAnsi" w:cstheme="minorHAnsi"/>
        </w:rPr>
        <w:t>and</w:t>
      </w:r>
      <w:r w:rsidRPr="00691683">
        <w:rPr>
          <w:rFonts w:asciiTheme="minorHAnsi" w:hAnsiTheme="minorHAnsi" w:cstheme="minorHAnsi"/>
          <w:spacing w:val="-1"/>
        </w:rPr>
        <w:t>Directors</w:t>
      </w:r>
    </w:p>
    <w:p w:rsidR="00E83895" w:rsidRPr="00691683" w:rsidRDefault="00E83895" w:rsidP="00E83895">
      <w:pPr>
        <w:pStyle w:val="BodyText"/>
        <w:numPr>
          <w:ilvl w:val="0"/>
          <w:numId w:val="14"/>
        </w:numPr>
        <w:tabs>
          <w:tab w:val="left" w:pos="832"/>
        </w:tabs>
        <w:kinsoku w:val="0"/>
        <w:overflowPunct w:val="0"/>
        <w:spacing w:line="256" w:lineRule="exact"/>
        <w:rPr>
          <w:rFonts w:asciiTheme="minorHAnsi" w:hAnsiTheme="minorHAnsi" w:cstheme="minorHAnsi"/>
        </w:rPr>
      </w:pPr>
      <w:r w:rsidRPr="00691683">
        <w:rPr>
          <w:rFonts w:asciiTheme="minorHAnsi" w:hAnsiTheme="minorHAnsi" w:cstheme="minorHAnsi"/>
        </w:rPr>
        <w:t>Recoveryof`</w:t>
      </w:r>
      <w:r w:rsidRPr="00691683">
        <w:rPr>
          <w:rFonts w:asciiTheme="minorHAnsi" w:hAnsiTheme="minorHAnsi" w:cstheme="minorHAnsi"/>
          <w:spacing w:val="-1"/>
        </w:rPr>
        <w:t>systemdatabase</w:t>
      </w:r>
      <w:r w:rsidRPr="00691683">
        <w:rPr>
          <w:rFonts w:asciiTheme="minorHAnsi" w:hAnsiTheme="minorHAnsi" w:cstheme="minorHAnsi"/>
        </w:rPr>
        <w:t>,</w:t>
      </w:r>
      <w:r w:rsidRPr="00691683">
        <w:rPr>
          <w:rFonts w:asciiTheme="minorHAnsi" w:hAnsiTheme="minorHAnsi" w:cstheme="minorHAnsi"/>
          <w:spacing w:val="-1"/>
        </w:rPr>
        <w:t>Involved</w:t>
      </w:r>
      <w:r w:rsidRPr="00691683">
        <w:rPr>
          <w:rFonts w:asciiTheme="minorHAnsi" w:hAnsiTheme="minorHAnsi" w:cstheme="minorHAnsi"/>
        </w:rPr>
        <w:t>in</w:t>
      </w:r>
      <w:r w:rsidRPr="00691683">
        <w:rPr>
          <w:rFonts w:asciiTheme="minorHAnsi" w:hAnsiTheme="minorHAnsi" w:cstheme="minorHAnsi"/>
          <w:spacing w:val="-1"/>
        </w:rPr>
        <w:t>Disaster</w:t>
      </w:r>
      <w:r w:rsidRPr="00691683">
        <w:rPr>
          <w:rFonts w:asciiTheme="minorHAnsi" w:hAnsiTheme="minorHAnsi" w:cstheme="minorHAnsi"/>
        </w:rPr>
        <w:t>Recovery</w:t>
      </w:r>
      <w:r w:rsidRPr="00691683">
        <w:rPr>
          <w:rFonts w:asciiTheme="minorHAnsi" w:hAnsiTheme="minorHAnsi" w:cstheme="minorHAnsi"/>
          <w:spacing w:val="-1"/>
        </w:rPr>
        <w:t>Management.</w:t>
      </w:r>
    </w:p>
    <w:p w:rsidR="00E83895" w:rsidRPr="00691683" w:rsidRDefault="00E83895" w:rsidP="00E83895">
      <w:pPr>
        <w:pStyle w:val="BodyText"/>
        <w:numPr>
          <w:ilvl w:val="0"/>
          <w:numId w:val="14"/>
        </w:numPr>
        <w:tabs>
          <w:tab w:val="left" w:pos="832"/>
        </w:tabs>
        <w:kinsoku w:val="0"/>
        <w:overflowPunct w:val="0"/>
        <w:spacing w:before="18"/>
        <w:rPr>
          <w:rFonts w:asciiTheme="minorHAnsi" w:hAnsiTheme="minorHAnsi" w:cstheme="minorHAnsi"/>
          <w:spacing w:val="-1"/>
        </w:rPr>
      </w:pPr>
      <w:r w:rsidRPr="00691683">
        <w:rPr>
          <w:rFonts w:asciiTheme="minorHAnsi" w:hAnsiTheme="minorHAnsi" w:cstheme="minorHAnsi"/>
          <w:spacing w:val="-1"/>
        </w:rPr>
        <w:t>Creatingindexes</w:t>
      </w:r>
      <w:r w:rsidRPr="00691683">
        <w:rPr>
          <w:rFonts w:asciiTheme="minorHAnsi" w:hAnsiTheme="minorHAnsi" w:cstheme="minorHAnsi"/>
        </w:rPr>
        <w:t>to</w:t>
      </w:r>
      <w:r w:rsidRPr="00691683">
        <w:rPr>
          <w:rFonts w:asciiTheme="minorHAnsi" w:hAnsiTheme="minorHAnsi" w:cstheme="minorHAnsi"/>
          <w:spacing w:val="-1"/>
        </w:rPr>
        <w:t>improveperformance,</w:t>
      </w:r>
      <w:r w:rsidRPr="00691683">
        <w:rPr>
          <w:rFonts w:asciiTheme="minorHAnsi" w:hAnsiTheme="minorHAnsi" w:cstheme="minorHAnsi"/>
        </w:rPr>
        <w:t>query</w:t>
      </w:r>
      <w:r w:rsidRPr="00691683">
        <w:rPr>
          <w:rFonts w:asciiTheme="minorHAnsi" w:hAnsiTheme="minorHAnsi" w:cstheme="minorHAnsi"/>
          <w:spacing w:val="-1"/>
        </w:rPr>
        <w:t>optimization</w:t>
      </w:r>
    </w:p>
    <w:p w:rsidR="00E83895" w:rsidRPr="00691683" w:rsidRDefault="00E83895" w:rsidP="00E83895">
      <w:pPr>
        <w:pStyle w:val="BodyText"/>
        <w:numPr>
          <w:ilvl w:val="0"/>
          <w:numId w:val="14"/>
        </w:numPr>
        <w:tabs>
          <w:tab w:val="left" w:pos="832"/>
          <w:tab w:val="left" w:pos="7750"/>
          <w:tab w:val="left" w:pos="8381"/>
          <w:tab w:val="left" w:pos="8989"/>
          <w:tab w:val="left" w:pos="9402"/>
        </w:tabs>
        <w:kinsoku w:val="0"/>
        <w:overflowPunct w:val="0"/>
        <w:spacing w:line="254" w:lineRule="auto"/>
        <w:ind w:right="100"/>
        <w:rPr>
          <w:rFonts w:asciiTheme="minorHAnsi" w:hAnsiTheme="minorHAnsi" w:cstheme="minorHAnsi"/>
          <w:spacing w:val="-1"/>
        </w:rPr>
      </w:pPr>
      <w:r w:rsidRPr="00691683">
        <w:rPr>
          <w:rFonts w:asciiTheme="minorHAnsi" w:hAnsiTheme="minorHAnsi" w:cstheme="minorHAnsi"/>
          <w:spacing w:val="-3"/>
        </w:rPr>
        <w:t>Wrote</w:t>
      </w:r>
      <w:r w:rsidRPr="00691683">
        <w:rPr>
          <w:rFonts w:asciiTheme="minorHAnsi" w:hAnsiTheme="minorHAnsi" w:cstheme="minorHAnsi"/>
          <w:spacing w:val="-1"/>
        </w:rPr>
        <w:t>UNIXshellscriptstomaintain</w:t>
      </w:r>
      <w:r w:rsidRPr="00691683">
        <w:rPr>
          <w:rFonts w:asciiTheme="minorHAnsi" w:hAnsiTheme="minorHAnsi" w:cstheme="minorHAnsi"/>
        </w:rPr>
        <w:t>the</w:t>
      </w:r>
      <w:r w:rsidRPr="00691683">
        <w:rPr>
          <w:rFonts w:asciiTheme="minorHAnsi" w:hAnsiTheme="minorHAnsi" w:cstheme="minorHAnsi"/>
          <w:spacing w:val="-1"/>
        </w:rPr>
        <w:t xml:space="preserve">databaseenvironment.Scheduled </w:t>
      </w:r>
      <w:r w:rsidRPr="00691683">
        <w:rPr>
          <w:rFonts w:asciiTheme="minorHAnsi" w:hAnsiTheme="minorHAnsi" w:cstheme="minorHAnsi"/>
          <w:spacing w:val="-1"/>
          <w:w w:val="95"/>
        </w:rPr>
        <w:t>cron</w:t>
      </w:r>
      <w:r w:rsidRPr="00691683">
        <w:rPr>
          <w:rFonts w:asciiTheme="minorHAnsi" w:hAnsiTheme="minorHAnsi" w:cstheme="minorHAnsi"/>
          <w:spacing w:val="-1"/>
          <w:w w:val="95"/>
        </w:rPr>
        <w:tab/>
        <w:t xml:space="preserve"> jobs </w:t>
      </w:r>
      <w:r w:rsidRPr="00691683">
        <w:rPr>
          <w:rFonts w:asciiTheme="minorHAnsi" w:hAnsiTheme="minorHAnsi" w:cstheme="minorHAnsi"/>
          <w:w w:val="95"/>
        </w:rPr>
        <w:t>to</w:t>
      </w:r>
      <w:r w:rsidRPr="00691683">
        <w:rPr>
          <w:rFonts w:asciiTheme="minorHAnsi" w:hAnsiTheme="minorHAnsi" w:cstheme="minorHAnsi"/>
          <w:w w:val="95"/>
        </w:rPr>
        <w:tab/>
      </w:r>
      <w:r w:rsidRPr="00691683">
        <w:rPr>
          <w:rFonts w:asciiTheme="minorHAnsi" w:hAnsiTheme="minorHAnsi" w:cstheme="minorHAnsi"/>
          <w:spacing w:val="-1"/>
        </w:rPr>
        <w:t>monitordatabasehealth.</w:t>
      </w:r>
    </w:p>
    <w:p w:rsidR="00CE136D" w:rsidRPr="00691683" w:rsidRDefault="00CE136D" w:rsidP="00CE136D">
      <w:pPr>
        <w:pStyle w:val="BodyText"/>
        <w:tabs>
          <w:tab w:val="left" w:pos="832"/>
          <w:tab w:val="left" w:pos="7750"/>
          <w:tab w:val="left" w:pos="8381"/>
          <w:tab w:val="left" w:pos="8989"/>
          <w:tab w:val="left" w:pos="9402"/>
        </w:tabs>
        <w:kinsoku w:val="0"/>
        <w:overflowPunct w:val="0"/>
        <w:spacing w:line="254" w:lineRule="auto"/>
        <w:ind w:right="100"/>
        <w:rPr>
          <w:rFonts w:asciiTheme="minorHAnsi" w:hAnsiTheme="minorHAnsi" w:cstheme="minorHAnsi"/>
          <w:spacing w:val="-1"/>
        </w:rPr>
      </w:pPr>
    </w:p>
    <w:p w:rsidR="00CE136D" w:rsidRPr="00691683" w:rsidRDefault="00CE136D" w:rsidP="00CE136D">
      <w:pPr>
        <w:pStyle w:val="BodyText"/>
        <w:tabs>
          <w:tab w:val="left" w:pos="832"/>
          <w:tab w:val="left" w:pos="7750"/>
          <w:tab w:val="left" w:pos="8381"/>
          <w:tab w:val="left" w:pos="8989"/>
          <w:tab w:val="left" w:pos="9402"/>
        </w:tabs>
        <w:kinsoku w:val="0"/>
        <w:overflowPunct w:val="0"/>
        <w:spacing w:line="254" w:lineRule="auto"/>
        <w:ind w:right="100"/>
        <w:rPr>
          <w:rFonts w:asciiTheme="minorHAnsi" w:hAnsiTheme="minorHAnsi" w:cstheme="minorHAnsi"/>
          <w:spacing w:val="-1"/>
        </w:rPr>
      </w:pPr>
    </w:p>
    <w:p w:rsidR="00CE136D" w:rsidRPr="00691683" w:rsidRDefault="00CE136D" w:rsidP="00CE136D">
      <w:pPr>
        <w:pStyle w:val="BodyText"/>
        <w:kinsoku w:val="0"/>
        <w:overflowPunct w:val="0"/>
        <w:ind w:left="112"/>
        <w:jc w:val="both"/>
        <w:rPr>
          <w:rFonts w:asciiTheme="minorHAnsi" w:hAnsiTheme="minorHAnsi" w:cstheme="minorHAnsi"/>
          <w:b/>
        </w:rPr>
      </w:pPr>
      <w:r w:rsidRPr="00691683">
        <w:rPr>
          <w:rFonts w:asciiTheme="minorHAnsi" w:hAnsiTheme="minorHAnsi" w:cstheme="minorHAnsi"/>
          <w:b/>
        </w:rPr>
        <w:t>EDUCATION:</w:t>
      </w:r>
    </w:p>
    <w:p w:rsidR="00CE136D" w:rsidRPr="00691683" w:rsidRDefault="00CE136D" w:rsidP="00CE136D">
      <w:pPr>
        <w:pStyle w:val="BodyText"/>
        <w:kinsoku w:val="0"/>
        <w:overflowPunct w:val="0"/>
        <w:ind w:left="112" w:firstLine="0"/>
        <w:jc w:val="both"/>
        <w:rPr>
          <w:rFonts w:asciiTheme="minorHAnsi" w:hAnsiTheme="minorHAnsi" w:cstheme="minorHAnsi"/>
          <w:spacing w:val="-1"/>
        </w:rPr>
      </w:pPr>
      <w:r w:rsidRPr="00691683">
        <w:rPr>
          <w:rFonts w:asciiTheme="minorHAnsi" w:hAnsiTheme="minorHAnsi" w:cstheme="minorHAnsi"/>
          <w:b/>
        </w:rPr>
        <w:t>BS in Computer Science, OsmaniaUniversity,Hyderabad, India, 2008</w:t>
      </w:r>
    </w:p>
    <w:p w:rsidR="00CE136D" w:rsidRPr="00691683" w:rsidRDefault="00CE136D" w:rsidP="00CE136D">
      <w:pPr>
        <w:pStyle w:val="BodyText"/>
        <w:tabs>
          <w:tab w:val="left" w:pos="832"/>
          <w:tab w:val="left" w:pos="7750"/>
          <w:tab w:val="left" w:pos="8381"/>
          <w:tab w:val="left" w:pos="8989"/>
          <w:tab w:val="left" w:pos="9402"/>
        </w:tabs>
        <w:kinsoku w:val="0"/>
        <w:overflowPunct w:val="0"/>
        <w:spacing w:line="254" w:lineRule="auto"/>
        <w:ind w:right="100"/>
        <w:rPr>
          <w:rFonts w:asciiTheme="minorHAnsi" w:hAnsiTheme="minorHAnsi" w:cstheme="minorHAnsi"/>
          <w:spacing w:val="-1"/>
        </w:rPr>
      </w:pPr>
    </w:p>
    <w:sectPr w:rsidR="00CE136D" w:rsidRPr="00691683" w:rsidSect="003209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altName w:val="Arial"/>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6"/>
    <w:lvl w:ilvl="0">
      <w:start w:val="1"/>
      <w:numFmt w:val="bullet"/>
      <w:lvlText w:val=""/>
      <w:lvlJc w:val="left"/>
      <w:pPr>
        <w:tabs>
          <w:tab w:val="num" w:pos="360"/>
        </w:tabs>
        <w:ind w:left="360" w:hanging="360"/>
      </w:pPr>
      <w:rPr>
        <w:rFonts w:ascii="Wingdings" w:hAnsi="Wingdings" w:hint="default"/>
      </w:rPr>
    </w:lvl>
  </w:abstractNum>
  <w:abstractNum w:abstractNumId="1">
    <w:nsid w:val="00000003"/>
    <w:multiLevelType w:val="singleLevel"/>
    <w:tmpl w:val="00000003"/>
    <w:name w:val="WW8Num7"/>
    <w:lvl w:ilvl="0">
      <w:start w:val="1"/>
      <w:numFmt w:val="bullet"/>
      <w:lvlText w:val=""/>
      <w:lvlJc w:val="left"/>
      <w:pPr>
        <w:tabs>
          <w:tab w:val="num" w:pos="360"/>
        </w:tabs>
        <w:ind w:left="360" w:hanging="360"/>
      </w:pPr>
      <w:rPr>
        <w:rFonts w:ascii="Wingdings" w:hAnsi="Wingdings" w:hint="default"/>
      </w:rPr>
    </w:lvl>
  </w:abstractNum>
  <w:abstractNum w:abstractNumId="2">
    <w:nsid w:val="00000004"/>
    <w:multiLevelType w:val="singleLevel"/>
    <w:tmpl w:val="00000004"/>
    <w:name w:val="WW8Num9"/>
    <w:lvl w:ilvl="0">
      <w:start w:val="1"/>
      <w:numFmt w:val="bullet"/>
      <w:lvlText w:val=""/>
      <w:lvlJc w:val="left"/>
      <w:pPr>
        <w:tabs>
          <w:tab w:val="num" w:pos="0"/>
        </w:tabs>
        <w:ind w:left="360" w:hanging="360"/>
      </w:pPr>
      <w:rPr>
        <w:rFonts w:ascii="Wingdings" w:hAnsi="Wingdings" w:hint="default"/>
      </w:rPr>
    </w:lvl>
  </w:abstractNum>
  <w:abstractNum w:abstractNumId="3">
    <w:nsid w:val="000003EA"/>
    <w:multiLevelType w:val="singleLevel"/>
    <w:tmpl w:val="00000458"/>
    <w:lvl w:ilvl="0">
      <w:start w:val="1"/>
      <w:numFmt w:val="bullet"/>
      <w:lvlText w:val="·"/>
      <w:lvlJc w:val="left"/>
      <w:pPr>
        <w:ind w:left="360" w:hanging="360"/>
      </w:pPr>
      <w:rPr>
        <w:rFonts w:ascii="Symbol" w:hAnsi="Symbol"/>
      </w:rPr>
    </w:lvl>
  </w:abstractNum>
  <w:abstractNum w:abstractNumId="4">
    <w:nsid w:val="000003ED"/>
    <w:multiLevelType w:val="singleLevel"/>
    <w:tmpl w:val="0000045A"/>
    <w:lvl w:ilvl="0">
      <w:start w:val="1"/>
      <w:numFmt w:val="bullet"/>
      <w:lvlText w:val="·"/>
      <w:lvlJc w:val="left"/>
      <w:pPr>
        <w:ind w:left="1080" w:hanging="360"/>
      </w:pPr>
      <w:rPr>
        <w:rFonts w:ascii="Symbol" w:hAnsi="Symbol"/>
      </w:rPr>
    </w:lvl>
  </w:abstractNum>
  <w:abstractNum w:abstractNumId="5">
    <w:nsid w:val="000003F1"/>
    <w:multiLevelType w:val="singleLevel"/>
    <w:tmpl w:val="0000045E"/>
    <w:lvl w:ilvl="0">
      <w:start w:val="1"/>
      <w:numFmt w:val="bullet"/>
      <w:lvlText w:val="·"/>
      <w:lvlJc w:val="left"/>
      <w:pPr>
        <w:ind w:left="720" w:hanging="360"/>
      </w:pPr>
      <w:rPr>
        <w:rFonts w:ascii="Symbol" w:hAnsi="Symbol"/>
      </w:rPr>
    </w:lvl>
  </w:abstractNum>
  <w:abstractNum w:abstractNumId="6">
    <w:nsid w:val="00000402"/>
    <w:multiLevelType w:val="multilevel"/>
    <w:tmpl w:val="00000885"/>
    <w:lvl w:ilvl="0">
      <w:numFmt w:val="bullet"/>
      <w:lvlText w:val=""/>
      <w:lvlJc w:val="left"/>
      <w:pPr>
        <w:ind w:left="952" w:hanging="360"/>
      </w:pPr>
      <w:rPr>
        <w:rFonts w:ascii="Symbol" w:hAnsi="Symbol"/>
        <w:b w:val="0"/>
        <w:sz w:val="22"/>
      </w:rPr>
    </w:lvl>
    <w:lvl w:ilvl="1">
      <w:numFmt w:val="bullet"/>
      <w:lvlText w:val="•"/>
      <w:lvlJc w:val="left"/>
      <w:pPr>
        <w:ind w:left="1900" w:hanging="360"/>
      </w:pPr>
    </w:lvl>
    <w:lvl w:ilvl="2">
      <w:numFmt w:val="bullet"/>
      <w:lvlText w:val="•"/>
      <w:lvlJc w:val="left"/>
      <w:pPr>
        <w:ind w:left="2849" w:hanging="360"/>
      </w:pPr>
    </w:lvl>
    <w:lvl w:ilvl="3">
      <w:numFmt w:val="bullet"/>
      <w:lvlText w:val="•"/>
      <w:lvlJc w:val="left"/>
      <w:pPr>
        <w:ind w:left="3798" w:hanging="360"/>
      </w:pPr>
    </w:lvl>
    <w:lvl w:ilvl="4">
      <w:numFmt w:val="bullet"/>
      <w:lvlText w:val="•"/>
      <w:lvlJc w:val="left"/>
      <w:pPr>
        <w:ind w:left="4747" w:hanging="360"/>
      </w:pPr>
    </w:lvl>
    <w:lvl w:ilvl="5">
      <w:numFmt w:val="bullet"/>
      <w:lvlText w:val="•"/>
      <w:lvlJc w:val="left"/>
      <w:pPr>
        <w:ind w:left="5696" w:hanging="360"/>
      </w:pPr>
    </w:lvl>
    <w:lvl w:ilvl="6">
      <w:numFmt w:val="bullet"/>
      <w:lvlText w:val="•"/>
      <w:lvlJc w:val="left"/>
      <w:pPr>
        <w:ind w:left="6644" w:hanging="360"/>
      </w:pPr>
    </w:lvl>
    <w:lvl w:ilvl="7">
      <w:numFmt w:val="bullet"/>
      <w:lvlText w:val="•"/>
      <w:lvlJc w:val="left"/>
      <w:pPr>
        <w:ind w:left="7593" w:hanging="360"/>
      </w:pPr>
    </w:lvl>
    <w:lvl w:ilvl="8">
      <w:numFmt w:val="bullet"/>
      <w:lvlText w:val="•"/>
      <w:lvlJc w:val="left"/>
      <w:pPr>
        <w:ind w:left="8542" w:hanging="360"/>
      </w:pPr>
    </w:lvl>
  </w:abstractNum>
  <w:abstractNum w:abstractNumId="7">
    <w:nsid w:val="00000403"/>
    <w:multiLevelType w:val="multilevel"/>
    <w:tmpl w:val="00000886"/>
    <w:lvl w:ilvl="0">
      <w:numFmt w:val="bullet"/>
      <w:lvlText w:val=""/>
      <w:lvlJc w:val="left"/>
      <w:pPr>
        <w:ind w:left="832" w:hanging="360"/>
      </w:pPr>
      <w:rPr>
        <w:rFonts w:ascii="Symbol" w:hAnsi="Symbol"/>
        <w:b w:val="0"/>
        <w:sz w:val="22"/>
      </w:rPr>
    </w:lvl>
    <w:lvl w:ilvl="1">
      <w:numFmt w:val="bullet"/>
      <w:lvlText w:val="•"/>
      <w:lvlJc w:val="left"/>
      <w:pPr>
        <w:ind w:left="1768" w:hanging="360"/>
      </w:pPr>
    </w:lvl>
    <w:lvl w:ilvl="2">
      <w:numFmt w:val="bullet"/>
      <w:lvlText w:val="•"/>
      <w:lvlJc w:val="left"/>
      <w:pPr>
        <w:ind w:left="2705" w:hanging="360"/>
      </w:pPr>
    </w:lvl>
    <w:lvl w:ilvl="3">
      <w:numFmt w:val="bullet"/>
      <w:lvlText w:val="•"/>
      <w:lvlJc w:val="left"/>
      <w:pPr>
        <w:ind w:left="3642" w:hanging="360"/>
      </w:pPr>
    </w:lvl>
    <w:lvl w:ilvl="4">
      <w:numFmt w:val="bullet"/>
      <w:lvlText w:val="•"/>
      <w:lvlJc w:val="left"/>
      <w:pPr>
        <w:ind w:left="4579" w:hanging="360"/>
      </w:pPr>
    </w:lvl>
    <w:lvl w:ilvl="5">
      <w:numFmt w:val="bullet"/>
      <w:lvlText w:val="•"/>
      <w:lvlJc w:val="left"/>
      <w:pPr>
        <w:ind w:left="5516" w:hanging="360"/>
      </w:pPr>
    </w:lvl>
    <w:lvl w:ilvl="6">
      <w:numFmt w:val="bullet"/>
      <w:lvlText w:val="•"/>
      <w:lvlJc w:val="left"/>
      <w:pPr>
        <w:ind w:left="6452" w:hanging="360"/>
      </w:pPr>
    </w:lvl>
    <w:lvl w:ilvl="7">
      <w:numFmt w:val="bullet"/>
      <w:lvlText w:val="•"/>
      <w:lvlJc w:val="left"/>
      <w:pPr>
        <w:ind w:left="7389" w:hanging="360"/>
      </w:pPr>
    </w:lvl>
    <w:lvl w:ilvl="8">
      <w:numFmt w:val="bullet"/>
      <w:lvlText w:val="•"/>
      <w:lvlJc w:val="left"/>
      <w:pPr>
        <w:ind w:left="8326" w:hanging="360"/>
      </w:pPr>
    </w:lvl>
  </w:abstractNum>
  <w:abstractNum w:abstractNumId="8">
    <w:nsid w:val="000005E4"/>
    <w:multiLevelType w:val="singleLevel"/>
    <w:tmpl w:val="00000457"/>
    <w:lvl w:ilvl="0">
      <w:numFmt w:val="bullet"/>
      <w:lvlText w:val="·"/>
      <w:lvlJc w:val="left"/>
      <w:pPr>
        <w:ind w:left="720" w:hanging="423"/>
      </w:pPr>
      <w:rPr>
        <w:rFonts w:ascii="Symbol" w:hAnsi="Symbol"/>
      </w:rPr>
    </w:lvl>
  </w:abstractNum>
  <w:abstractNum w:abstractNumId="9">
    <w:nsid w:val="00000643"/>
    <w:multiLevelType w:val="singleLevel"/>
    <w:tmpl w:val="00000456"/>
    <w:lvl w:ilvl="0">
      <w:numFmt w:val="bullet"/>
      <w:lvlText w:val="·"/>
      <w:lvlJc w:val="left"/>
      <w:pPr>
        <w:ind w:left="720" w:hanging="423"/>
      </w:pPr>
      <w:rPr>
        <w:rFonts w:ascii="Symbol" w:hAnsi="Symbol"/>
      </w:rPr>
    </w:lvl>
  </w:abstractNum>
  <w:abstractNum w:abstractNumId="10">
    <w:nsid w:val="14E9662E"/>
    <w:multiLevelType w:val="singleLevel"/>
    <w:tmpl w:val="984E95E6"/>
    <w:lvl w:ilvl="0">
      <w:start w:val="1"/>
      <w:numFmt w:val="decimal"/>
      <w:lvlText w:val="%1"/>
      <w:legacy w:legacy="1" w:legacySpace="0" w:legacyIndent="360"/>
      <w:lvlJc w:val="left"/>
      <w:rPr>
        <w:rFonts w:ascii="Times New Roman" w:hAnsi="Times New Roman" w:cs="Times New Roman" w:hint="default"/>
      </w:rPr>
    </w:lvl>
  </w:abstractNum>
  <w:abstractNum w:abstractNumId="11">
    <w:nsid w:val="1E0C69E6"/>
    <w:multiLevelType w:val="hybridMultilevel"/>
    <w:tmpl w:val="EBC0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28590A"/>
    <w:multiLevelType w:val="singleLevel"/>
    <w:tmpl w:val="984E95E6"/>
    <w:lvl w:ilvl="0">
      <w:start w:val="1"/>
      <w:numFmt w:val="decimal"/>
      <w:lvlText w:val="%1"/>
      <w:legacy w:legacy="1" w:legacySpace="0" w:legacyIndent="360"/>
      <w:lvlJc w:val="left"/>
      <w:rPr>
        <w:rFonts w:ascii="Times New Roman" w:hAnsi="Times New Roman" w:cs="Times New Roman" w:hint="default"/>
      </w:rPr>
    </w:lvl>
  </w:abstractNum>
  <w:abstractNum w:abstractNumId="13">
    <w:nsid w:val="784010E2"/>
    <w:multiLevelType w:val="hybridMultilevel"/>
    <w:tmpl w:val="B434D57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1"/>
  </w:num>
  <w:num w:numId="4">
    <w:abstractNumId w:val="7"/>
  </w:num>
  <w:num w:numId="5">
    <w:abstractNumId w:val="0"/>
  </w:num>
  <w:num w:numId="6">
    <w:abstractNumId w:val="12"/>
    <w:lvlOverride w:ilvl="0">
      <w:lvl w:ilvl="0">
        <w:start w:val="2"/>
        <w:numFmt w:val="decimal"/>
        <w:lvlText w:val="%1"/>
        <w:legacy w:legacy="1" w:legacySpace="0" w:legacyIndent="360"/>
        <w:lvlJc w:val="left"/>
        <w:rPr>
          <w:rFonts w:ascii="Times New Roman" w:hAnsi="Times New Roman" w:cs="Times New Roman" w:hint="default"/>
        </w:rPr>
      </w:lvl>
    </w:lvlOverride>
  </w:num>
  <w:num w:numId="7">
    <w:abstractNumId w:val="10"/>
    <w:lvlOverride w:ilvl="0">
      <w:lvl w:ilvl="0">
        <w:start w:val="7"/>
        <w:numFmt w:val="decimal"/>
        <w:lvlText w:val="%1"/>
        <w:legacy w:legacy="1" w:legacySpace="0" w:legacyIndent="360"/>
        <w:lvlJc w:val="left"/>
        <w:rPr>
          <w:rFonts w:ascii="Times New Roman" w:hAnsi="Times New Roman" w:cs="Times New Roman" w:hint="default"/>
        </w:rPr>
      </w:lvl>
    </w:lvlOverride>
  </w:num>
  <w:num w:numId="8">
    <w:abstractNumId w:val="2"/>
  </w:num>
  <w:num w:numId="9">
    <w:abstractNumId w:val="13"/>
  </w:num>
  <w:num w:numId="10">
    <w:abstractNumId w:val="9"/>
  </w:num>
  <w:num w:numId="11">
    <w:abstractNumId w:val="8"/>
  </w:num>
  <w:num w:numId="12">
    <w:abstractNumId w:val="3"/>
  </w:num>
  <w:num w:numId="13">
    <w:abstractNumId w:val="4"/>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7950"/>
    <w:rsid w:val="00205111"/>
    <w:rsid w:val="00320937"/>
    <w:rsid w:val="003E0575"/>
    <w:rsid w:val="00605230"/>
    <w:rsid w:val="006175BB"/>
    <w:rsid w:val="00691683"/>
    <w:rsid w:val="007C6ACF"/>
    <w:rsid w:val="009A3005"/>
    <w:rsid w:val="00BC49BD"/>
    <w:rsid w:val="00BE2AAD"/>
    <w:rsid w:val="00C2295D"/>
    <w:rsid w:val="00CB7950"/>
    <w:rsid w:val="00CE136D"/>
    <w:rsid w:val="00E83895"/>
    <w:rsid w:val="00EA59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937"/>
  </w:style>
  <w:style w:type="paragraph" w:styleId="Heading1">
    <w:name w:val="heading 1"/>
    <w:basedOn w:val="Normal"/>
    <w:next w:val="Normal"/>
    <w:link w:val="Heading1Char"/>
    <w:uiPriority w:val="1"/>
    <w:qFormat/>
    <w:rsid w:val="00CB7950"/>
    <w:pPr>
      <w:widowControl w:val="0"/>
      <w:autoSpaceDE w:val="0"/>
      <w:autoSpaceDN w:val="0"/>
      <w:adjustRightInd w:val="0"/>
      <w:spacing w:after="0" w:line="240" w:lineRule="auto"/>
      <w:ind w:left="112"/>
      <w:outlineLvl w:val="0"/>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B7950"/>
    <w:rPr>
      <w:rFonts w:ascii="Times New Roman" w:eastAsia="Times New Roman" w:hAnsi="Times New Roman" w:cs="Times New Roman"/>
      <w:b/>
      <w:bCs/>
    </w:rPr>
  </w:style>
  <w:style w:type="paragraph" w:styleId="BodyText">
    <w:name w:val="Body Text"/>
    <w:basedOn w:val="Normal"/>
    <w:link w:val="BodyTextChar"/>
    <w:uiPriority w:val="1"/>
    <w:qFormat/>
    <w:rsid w:val="00CB7950"/>
    <w:pPr>
      <w:widowControl w:val="0"/>
      <w:autoSpaceDE w:val="0"/>
      <w:autoSpaceDN w:val="0"/>
      <w:adjustRightInd w:val="0"/>
      <w:spacing w:after="0" w:line="240" w:lineRule="auto"/>
      <w:ind w:left="832" w:hanging="360"/>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CB7950"/>
    <w:rPr>
      <w:rFonts w:ascii="Times New Roman" w:eastAsia="Times New Roman" w:hAnsi="Times New Roman" w:cs="Times New Roman"/>
    </w:rPr>
  </w:style>
  <w:style w:type="paragraph" w:styleId="ListParagraph">
    <w:name w:val="List Paragraph"/>
    <w:basedOn w:val="Normal"/>
    <w:uiPriority w:val="34"/>
    <w:qFormat/>
    <w:rsid w:val="00CB7950"/>
    <w:pPr>
      <w:ind w:left="720"/>
      <w:contextualSpacing/>
    </w:pPr>
  </w:style>
  <w:style w:type="paragraph" w:customStyle="1" w:styleId="TableParagraph">
    <w:name w:val="Table Paragraph"/>
    <w:basedOn w:val="Normal"/>
    <w:uiPriority w:val="1"/>
    <w:qFormat/>
    <w:rsid w:val="00BE2AA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99"/>
    <w:qFormat/>
    <w:rsid w:val="00E83895"/>
    <w:pPr>
      <w:widowControl w:val="0"/>
      <w:autoSpaceDE w:val="0"/>
      <w:autoSpaceDN w:val="0"/>
      <w:adjustRightInd w:val="0"/>
      <w:spacing w:before="240" w:after="60" w:line="240" w:lineRule="auto"/>
      <w:jc w:val="center"/>
    </w:pPr>
    <w:rPr>
      <w:rFonts w:ascii="Cambria" w:eastAsia="Times New Roman" w:hAnsi="Cambria" w:cs="Cambria"/>
      <w:b/>
      <w:bCs/>
      <w:sz w:val="32"/>
      <w:szCs w:val="32"/>
    </w:rPr>
  </w:style>
  <w:style w:type="character" w:customStyle="1" w:styleId="TitleChar">
    <w:name w:val="Title Char"/>
    <w:basedOn w:val="DefaultParagraphFont"/>
    <w:link w:val="Title"/>
    <w:uiPriority w:val="99"/>
    <w:rsid w:val="00E83895"/>
    <w:rPr>
      <w:rFonts w:ascii="Cambria" w:eastAsia="Times New Roman" w:hAnsi="Cambria" w:cs="Cambria"/>
      <w:b/>
      <w:bCs/>
      <w:sz w:val="32"/>
      <w:szCs w:val="32"/>
    </w:rPr>
  </w:style>
  <w:style w:type="character" w:styleId="Hyperlink">
    <w:name w:val="Hyperlink"/>
    <w:basedOn w:val="DefaultParagraphFont"/>
    <w:uiPriority w:val="99"/>
    <w:unhideWhenUsed/>
    <w:rsid w:val="007C6ACF"/>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492722621">
      <w:bodyDiv w:val="1"/>
      <w:marLeft w:val="0"/>
      <w:marRight w:val="0"/>
      <w:marTop w:val="0"/>
      <w:marBottom w:val="0"/>
      <w:divBdr>
        <w:top w:val="none" w:sz="0" w:space="0" w:color="auto"/>
        <w:left w:val="none" w:sz="0" w:space="0" w:color="auto"/>
        <w:bottom w:val="none" w:sz="0" w:space="0" w:color="auto"/>
        <w:right w:val="none" w:sz="0" w:space="0" w:color="auto"/>
      </w:divBdr>
    </w:div>
    <w:div w:id="18903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kesh2014read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Molina Healthcare, Inc.</Company>
  <LinksUpToDate>false</LinksUpToDate>
  <CharactersWithSpaces>13857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Kotha</dc:creator>
  <cp:lastModifiedBy>shashank</cp:lastModifiedBy>
  <cp:revision>2</cp:revision>
  <dcterms:created xsi:type="dcterms:W3CDTF">2017-07-11T20:08:00Z</dcterms:created>
  <dcterms:modified xsi:type="dcterms:W3CDTF">2017-07-11T20:08:00Z</dcterms:modified>
</cp:coreProperties>
</file>