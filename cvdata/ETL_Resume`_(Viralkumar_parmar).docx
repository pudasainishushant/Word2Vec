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AA3" w:rsidRPr="0074002B" w:rsidRDefault="007C1525" w:rsidP="00C24433">
      <w:pPr>
        <w:pStyle w:val="NoSpacing"/>
        <w:rPr>
          <w:rStyle w:val="Hyperlink"/>
          <w:rFonts w:ascii="Times New Roman" w:hAnsi="Times New Roman" w:cs="Times New Roman"/>
          <w:b/>
          <w:color w:val="auto"/>
          <w:sz w:val="24"/>
          <w:szCs w:val="24"/>
          <w:u w:val="none"/>
        </w:rPr>
      </w:pPr>
      <w:hyperlink r:id="rId8" w:history="1">
        <w:r w:rsidR="00CD4612" w:rsidRPr="0074002B">
          <w:rPr>
            <w:rStyle w:val="Hyperlink"/>
            <w:rFonts w:ascii="Times New Roman" w:hAnsi="Times New Roman" w:cs="Times New Roman"/>
            <w:b/>
            <w:color w:val="auto"/>
            <w:sz w:val="24"/>
            <w:szCs w:val="24"/>
            <w:u w:val="none"/>
          </w:rPr>
          <w:t>vkumar.etl@outlook.com</w:t>
        </w:r>
      </w:hyperlink>
    </w:p>
    <w:p w:rsidR="00CD4612" w:rsidRPr="00C24433" w:rsidRDefault="00CD4612" w:rsidP="00C24433">
      <w:pPr>
        <w:pStyle w:val="NoSpacing"/>
        <w:rPr>
          <w:rFonts w:ascii="Times New Roman" w:hAnsi="Times New Roman" w:cs="Times New Roman"/>
          <w:sz w:val="24"/>
          <w:szCs w:val="24"/>
        </w:rPr>
      </w:pPr>
      <w:r w:rsidRPr="00C24433">
        <w:rPr>
          <w:rFonts w:ascii="Times New Roman" w:hAnsi="Times New Roman" w:cs="Times New Roman"/>
          <w:sz w:val="24"/>
          <w:szCs w:val="24"/>
        </w:rPr>
        <w:t xml:space="preserve"> </w:t>
      </w:r>
      <w:r w:rsidR="00C24433">
        <w:rPr>
          <w:rFonts w:ascii="Times New Roman" w:hAnsi="Times New Roman" w:cs="Times New Roman"/>
          <w:sz w:val="24"/>
          <w:szCs w:val="24"/>
        </w:rPr>
        <w:t xml:space="preserve">Contact # </w:t>
      </w:r>
      <w:r w:rsidRPr="00C24433">
        <w:rPr>
          <w:rFonts w:ascii="Times New Roman" w:hAnsi="Times New Roman" w:cs="Times New Roman"/>
          <w:sz w:val="24"/>
          <w:szCs w:val="24"/>
        </w:rPr>
        <w:t>502-551-6470</w:t>
      </w:r>
    </w:p>
    <w:p w:rsidR="00C24433" w:rsidRPr="00A22584" w:rsidRDefault="00C24433" w:rsidP="00C24433">
      <w:pPr>
        <w:pStyle w:val="NoSpacing"/>
      </w:pPr>
    </w:p>
    <w:p w:rsidR="00771AA1" w:rsidRPr="00A22584" w:rsidRDefault="00CD4612" w:rsidP="00A22584">
      <w:pPr>
        <w:shd w:val="clear" w:color="auto" w:fill="FFFFFF"/>
        <w:spacing w:after="0" w:line="240" w:lineRule="auto"/>
        <w:rPr>
          <w:rFonts w:ascii="Times New Roman" w:hAnsi="Times New Roman" w:cs="Times New Roman"/>
          <w:b/>
          <w:sz w:val="24"/>
          <w:szCs w:val="24"/>
        </w:rPr>
      </w:pPr>
      <w:r w:rsidRPr="00A22584">
        <w:rPr>
          <w:rFonts w:ascii="Times New Roman" w:hAnsi="Times New Roman" w:cs="Times New Roman"/>
          <w:b/>
          <w:sz w:val="24"/>
          <w:szCs w:val="24"/>
          <w:u w:val="single"/>
        </w:rPr>
        <w:t>Summary:</w:t>
      </w:r>
      <w:r w:rsidR="00115501" w:rsidRPr="00A22584">
        <w:rPr>
          <w:rFonts w:ascii="Times New Roman" w:hAnsi="Times New Roman" w:cs="Times New Roman"/>
          <w:b/>
          <w:sz w:val="24"/>
          <w:szCs w:val="24"/>
          <w:u w:val="single"/>
        </w:rPr>
        <w:t>____________________________________________________________________</w:t>
      </w:r>
      <w:r w:rsidR="00A22584" w:rsidRPr="00A22584">
        <w:rPr>
          <w:rFonts w:ascii="Times New Roman" w:hAnsi="Times New Roman" w:cs="Times New Roman"/>
          <w:b/>
          <w:sz w:val="24"/>
          <w:szCs w:val="24"/>
        </w:rPr>
        <w:t xml:space="preserve"> </w:t>
      </w:r>
    </w:p>
    <w:p w:rsidR="00C813F2" w:rsidRPr="00C24433" w:rsidRDefault="00C24433" w:rsidP="00AE604B">
      <w:pPr>
        <w:pStyle w:val="NoSpacing"/>
        <w:numPr>
          <w:ilvl w:val="0"/>
          <w:numId w:val="25"/>
        </w:numPr>
        <w:rPr>
          <w:rFonts w:ascii="Times New Roman" w:hAnsi="Times New Roman" w:cs="Times New Roman"/>
          <w:sz w:val="24"/>
          <w:szCs w:val="24"/>
        </w:rPr>
      </w:pPr>
      <w:r w:rsidRPr="00C24433">
        <w:rPr>
          <w:rFonts w:ascii="Times New Roman" w:hAnsi="Times New Roman" w:cs="Times New Roman"/>
          <w:sz w:val="24"/>
          <w:szCs w:val="24"/>
        </w:rPr>
        <w:t xml:space="preserve">Around </w:t>
      </w:r>
      <w:r w:rsidR="009B2924" w:rsidRPr="00C24433">
        <w:rPr>
          <w:rFonts w:ascii="Times New Roman" w:hAnsi="Times New Roman" w:cs="Times New Roman"/>
          <w:sz w:val="24"/>
          <w:szCs w:val="24"/>
        </w:rPr>
        <w:t xml:space="preserve">of </w:t>
      </w:r>
      <w:r w:rsidR="009B2924" w:rsidRPr="00C24433">
        <w:rPr>
          <w:rFonts w:ascii="Times New Roman" w:hAnsi="Times New Roman" w:cs="Times New Roman"/>
          <w:b/>
          <w:sz w:val="24"/>
          <w:szCs w:val="24"/>
        </w:rPr>
        <w:t>7+ years</w:t>
      </w:r>
      <w:r w:rsidR="00C813F2" w:rsidRPr="00C24433">
        <w:rPr>
          <w:rFonts w:ascii="Times New Roman" w:hAnsi="Times New Roman" w:cs="Times New Roman"/>
          <w:sz w:val="24"/>
          <w:szCs w:val="24"/>
        </w:rPr>
        <w:t xml:space="preserve"> of experience in System Analysis, Design, Development, Implementation, and Testing and implementation of business applications with</w:t>
      </w:r>
      <w:r w:rsidR="00C813F2" w:rsidRPr="00C24433">
        <w:rPr>
          <w:rFonts w:ascii="Times New Roman" w:hAnsi="Times New Roman" w:cs="Times New Roman"/>
          <w:b/>
          <w:sz w:val="24"/>
          <w:szCs w:val="24"/>
        </w:rPr>
        <w:t xml:space="preserve"> RDBMS, Data Warehouse/Data Mart, ETL, OLAP, Client/Server environment application</w:t>
      </w:r>
      <w:r w:rsidR="00C813F2" w:rsidRPr="00C24433">
        <w:rPr>
          <w:rFonts w:ascii="Times New Roman" w:hAnsi="Times New Roman" w:cs="Times New Roman"/>
          <w:sz w:val="24"/>
          <w:szCs w:val="24"/>
        </w:rPr>
        <w:t xml:space="preserve">s for Financial, Pharmacy and Insurance Verticals. </w:t>
      </w:r>
    </w:p>
    <w:p w:rsidR="00CD4612" w:rsidRPr="00A22584" w:rsidRDefault="00CD4612" w:rsidP="00251048">
      <w:pPr>
        <w:pStyle w:val="ListParagraph"/>
        <w:numPr>
          <w:ilvl w:val="0"/>
          <w:numId w:val="23"/>
        </w:numPr>
        <w:spacing w:after="0"/>
        <w:jc w:val="both"/>
        <w:rPr>
          <w:rFonts w:ascii="Times New Roman" w:hAnsi="Times New Roman" w:cs="Times New Roman"/>
          <w:sz w:val="24"/>
          <w:szCs w:val="24"/>
        </w:rPr>
      </w:pPr>
      <w:r w:rsidRPr="00A22584">
        <w:rPr>
          <w:rFonts w:ascii="Times New Roman" w:hAnsi="Times New Roman" w:cs="Times New Roman"/>
          <w:sz w:val="24"/>
          <w:szCs w:val="24"/>
        </w:rPr>
        <w:t xml:space="preserve">Solid experience in Data Warehousing Concepts like </w:t>
      </w:r>
      <w:r w:rsidRPr="00A22584">
        <w:rPr>
          <w:rFonts w:ascii="Times New Roman" w:hAnsi="Times New Roman" w:cs="Times New Roman"/>
          <w:b/>
          <w:sz w:val="24"/>
          <w:szCs w:val="24"/>
        </w:rPr>
        <w:t>Star Schema, Snow Flake Schema, Fact Table, Dimension Table, Logical Data Modeling, Physical Modeling, Dimension Data Modeling</w:t>
      </w:r>
      <w:r w:rsidRPr="00A22584">
        <w:rPr>
          <w:rFonts w:ascii="Times New Roman" w:hAnsi="Times New Roman" w:cs="Times New Roman"/>
          <w:sz w:val="24"/>
          <w:szCs w:val="24"/>
        </w:rPr>
        <w:t xml:space="preserve"> using Erwin 4.0 </w:t>
      </w:r>
    </w:p>
    <w:p w:rsidR="00CD4612" w:rsidRDefault="00CD4612" w:rsidP="00251048">
      <w:pPr>
        <w:numPr>
          <w:ilvl w:val="0"/>
          <w:numId w:val="23"/>
        </w:numPr>
        <w:spacing w:after="0"/>
        <w:jc w:val="both"/>
        <w:rPr>
          <w:rFonts w:ascii="Times New Roman" w:hAnsi="Times New Roman" w:cs="Times New Roman"/>
          <w:sz w:val="24"/>
          <w:szCs w:val="24"/>
        </w:rPr>
      </w:pPr>
      <w:r w:rsidRPr="00A22584">
        <w:rPr>
          <w:rFonts w:ascii="Times New Roman" w:hAnsi="Times New Roman" w:cs="Times New Roman"/>
          <w:sz w:val="24"/>
          <w:szCs w:val="24"/>
        </w:rPr>
        <w:t xml:space="preserve">Directly responsible for the </w:t>
      </w:r>
      <w:r w:rsidRPr="00A22584">
        <w:rPr>
          <w:rFonts w:ascii="Times New Roman" w:hAnsi="Times New Roman" w:cs="Times New Roman"/>
          <w:b/>
          <w:sz w:val="24"/>
          <w:szCs w:val="24"/>
        </w:rPr>
        <w:t>Extraction, Transformation &amp; Loading</w:t>
      </w:r>
      <w:r w:rsidRPr="00A22584">
        <w:rPr>
          <w:rFonts w:ascii="Times New Roman" w:hAnsi="Times New Roman" w:cs="Times New Roman"/>
          <w:sz w:val="24"/>
          <w:szCs w:val="24"/>
        </w:rPr>
        <w:t xml:space="preserve"> of data from multiple sources into Data Warehouse.</w:t>
      </w:r>
    </w:p>
    <w:p w:rsidR="008F59F9" w:rsidRPr="008F59F9" w:rsidRDefault="008F59F9" w:rsidP="00251048">
      <w:pPr>
        <w:numPr>
          <w:ilvl w:val="0"/>
          <w:numId w:val="23"/>
        </w:numPr>
        <w:spacing w:after="0"/>
        <w:jc w:val="both"/>
        <w:rPr>
          <w:rFonts w:ascii="Times New Roman" w:hAnsi="Times New Roman" w:cs="Times New Roman"/>
          <w:sz w:val="24"/>
          <w:szCs w:val="24"/>
        </w:rPr>
      </w:pPr>
      <w:r w:rsidRPr="008F59F9">
        <w:rPr>
          <w:rFonts w:ascii="Times New Roman" w:hAnsi="Times New Roman" w:cs="Times New Roman"/>
          <w:sz w:val="24"/>
          <w:szCs w:val="24"/>
          <w:shd w:val="clear" w:color="auto" w:fill="FFFFFF"/>
        </w:rPr>
        <w:t xml:space="preserve">Using data modelers, translated business requirements into conceptual / logical </w:t>
      </w:r>
      <w:r w:rsidRPr="008F59F9">
        <w:rPr>
          <w:rFonts w:ascii="Times New Roman" w:hAnsi="Times New Roman" w:cs="Times New Roman"/>
          <w:b/>
          <w:sz w:val="24"/>
          <w:szCs w:val="24"/>
          <w:shd w:val="clear" w:color="auto" w:fill="FFFFFF"/>
        </w:rPr>
        <w:t>dimensional models</w:t>
      </w:r>
      <w:r w:rsidRPr="008F59F9">
        <w:rPr>
          <w:rFonts w:ascii="Times New Roman" w:hAnsi="Times New Roman" w:cs="Times New Roman"/>
          <w:sz w:val="24"/>
          <w:szCs w:val="24"/>
          <w:shd w:val="clear" w:color="auto" w:fill="FFFFFF"/>
        </w:rPr>
        <w:t xml:space="preserve">, experience in complex </w:t>
      </w:r>
      <w:r w:rsidRPr="008F59F9">
        <w:rPr>
          <w:rFonts w:ascii="Times New Roman" w:hAnsi="Times New Roman" w:cs="Times New Roman"/>
          <w:b/>
          <w:sz w:val="24"/>
          <w:szCs w:val="24"/>
          <w:shd w:val="clear" w:color="auto" w:fill="FFFFFF"/>
        </w:rPr>
        <w:t>normalized &amp; demoralized</w:t>
      </w:r>
      <w:r w:rsidRPr="008F59F9">
        <w:rPr>
          <w:rFonts w:ascii="Times New Roman" w:hAnsi="Times New Roman" w:cs="Times New Roman"/>
          <w:sz w:val="24"/>
          <w:szCs w:val="24"/>
          <w:shd w:val="clear" w:color="auto" w:fill="FFFFFF"/>
        </w:rPr>
        <w:t xml:space="preserve"> data models</w:t>
      </w:r>
    </w:p>
    <w:p w:rsidR="00C24433" w:rsidRPr="00C24433" w:rsidRDefault="00C24433" w:rsidP="00251048">
      <w:pPr>
        <w:numPr>
          <w:ilvl w:val="0"/>
          <w:numId w:val="23"/>
        </w:numPr>
        <w:spacing w:after="0"/>
        <w:jc w:val="both"/>
        <w:rPr>
          <w:rFonts w:ascii="Times New Roman" w:hAnsi="Times New Roman" w:cs="Times New Roman"/>
          <w:sz w:val="24"/>
          <w:szCs w:val="24"/>
        </w:rPr>
      </w:pPr>
      <w:r w:rsidRPr="00C24433">
        <w:rPr>
          <w:rFonts w:ascii="Times New Roman" w:hAnsi="Times New Roman" w:cs="Times New Roman"/>
          <w:sz w:val="24"/>
          <w:szCs w:val="24"/>
        </w:rPr>
        <w:t xml:space="preserve">Extensively worked on data extraction, Transformation and loading data from various sources like </w:t>
      </w:r>
      <w:r w:rsidRPr="008F59F9">
        <w:rPr>
          <w:rFonts w:ascii="Times New Roman" w:hAnsi="Times New Roman" w:cs="Times New Roman"/>
          <w:b/>
          <w:sz w:val="24"/>
          <w:szCs w:val="24"/>
        </w:rPr>
        <w:t>Oracle, SQL Server</w:t>
      </w:r>
      <w:r w:rsidRPr="00C24433">
        <w:rPr>
          <w:rFonts w:ascii="Times New Roman" w:hAnsi="Times New Roman" w:cs="Times New Roman"/>
          <w:sz w:val="24"/>
          <w:szCs w:val="24"/>
        </w:rPr>
        <w:t xml:space="preserve"> and Flat files.</w:t>
      </w:r>
    </w:p>
    <w:p w:rsidR="00C24433" w:rsidRPr="00C24433" w:rsidRDefault="00C24433" w:rsidP="00251048">
      <w:pPr>
        <w:numPr>
          <w:ilvl w:val="0"/>
          <w:numId w:val="23"/>
        </w:numPr>
        <w:spacing w:after="0"/>
        <w:jc w:val="both"/>
        <w:rPr>
          <w:rFonts w:ascii="Times New Roman" w:hAnsi="Times New Roman" w:cs="Times New Roman"/>
          <w:sz w:val="24"/>
          <w:szCs w:val="24"/>
        </w:rPr>
      </w:pPr>
      <w:r w:rsidRPr="00C24433">
        <w:rPr>
          <w:rFonts w:ascii="Times New Roman" w:hAnsi="Times New Roman" w:cs="Times New Roman"/>
          <w:sz w:val="24"/>
          <w:szCs w:val="24"/>
        </w:rPr>
        <w:t>Responsible for all activities related to the development, implementation, administration and support of ETL processes for large scale data warehouses using Informatica Power Center.</w:t>
      </w:r>
    </w:p>
    <w:p w:rsidR="00C24433" w:rsidRPr="00C24433" w:rsidRDefault="00C24433" w:rsidP="00251048">
      <w:pPr>
        <w:numPr>
          <w:ilvl w:val="0"/>
          <w:numId w:val="23"/>
        </w:numPr>
        <w:spacing w:after="0"/>
        <w:jc w:val="both"/>
        <w:rPr>
          <w:rFonts w:ascii="Times New Roman" w:hAnsi="Times New Roman" w:cs="Times New Roman"/>
          <w:sz w:val="24"/>
          <w:szCs w:val="24"/>
        </w:rPr>
      </w:pPr>
      <w:r w:rsidRPr="00C24433">
        <w:rPr>
          <w:rFonts w:ascii="Times New Roman" w:hAnsi="Times New Roman" w:cs="Times New Roman"/>
          <w:sz w:val="24"/>
          <w:szCs w:val="24"/>
        </w:rPr>
        <w:t>Strong experience in Data Warehousing and ETL</w:t>
      </w:r>
      <w:r w:rsidR="00FA21A0">
        <w:rPr>
          <w:rFonts w:ascii="Times New Roman" w:hAnsi="Times New Roman" w:cs="Times New Roman"/>
          <w:sz w:val="24"/>
          <w:szCs w:val="24"/>
        </w:rPr>
        <w:t xml:space="preserve"> using Informatica Power Center.</w:t>
      </w:r>
    </w:p>
    <w:p w:rsidR="00C24433" w:rsidRPr="00C24433" w:rsidRDefault="00C24433" w:rsidP="00251048">
      <w:pPr>
        <w:numPr>
          <w:ilvl w:val="0"/>
          <w:numId w:val="23"/>
        </w:numPr>
        <w:spacing w:after="0"/>
        <w:jc w:val="both"/>
        <w:rPr>
          <w:rFonts w:ascii="Times New Roman" w:hAnsi="Times New Roman" w:cs="Times New Roman"/>
          <w:sz w:val="24"/>
          <w:szCs w:val="24"/>
        </w:rPr>
      </w:pPr>
      <w:r w:rsidRPr="00C24433">
        <w:rPr>
          <w:rFonts w:ascii="Times New Roman" w:hAnsi="Times New Roman" w:cs="Times New Roman"/>
          <w:sz w:val="24"/>
          <w:szCs w:val="24"/>
        </w:rPr>
        <w:t xml:space="preserve">Had experience in data modeling using </w:t>
      </w:r>
      <w:r w:rsidRPr="008F59F9">
        <w:rPr>
          <w:rFonts w:ascii="Times New Roman" w:hAnsi="Times New Roman" w:cs="Times New Roman"/>
          <w:b/>
          <w:sz w:val="24"/>
          <w:szCs w:val="24"/>
        </w:rPr>
        <w:t>Erwin, Star Schema Modeling</w:t>
      </w:r>
      <w:r w:rsidRPr="00C24433">
        <w:rPr>
          <w:rFonts w:ascii="Times New Roman" w:hAnsi="Times New Roman" w:cs="Times New Roman"/>
          <w:sz w:val="24"/>
          <w:szCs w:val="24"/>
        </w:rPr>
        <w:t xml:space="preserve">, and </w:t>
      </w:r>
      <w:r w:rsidRPr="008F59F9">
        <w:rPr>
          <w:rFonts w:ascii="Times New Roman" w:hAnsi="Times New Roman" w:cs="Times New Roman"/>
          <w:b/>
          <w:sz w:val="24"/>
          <w:szCs w:val="24"/>
        </w:rPr>
        <w:t>Snowflake modeling, FACT</w:t>
      </w:r>
      <w:r w:rsidRPr="00C24433">
        <w:rPr>
          <w:rFonts w:ascii="Times New Roman" w:hAnsi="Times New Roman" w:cs="Times New Roman"/>
          <w:sz w:val="24"/>
          <w:szCs w:val="24"/>
        </w:rPr>
        <w:t xml:space="preserve"> and </w:t>
      </w:r>
      <w:r w:rsidRPr="008F59F9">
        <w:rPr>
          <w:rFonts w:ascii="Times New Roman" w:hAnsi="Times New Roman" w:cs="Times New Roman"/>
          <w:b/>
          <w:sz w:val="24"/>
          <w:szCs w:val="24"/>
        </w:rPr>
        <w:t>Dimensions tables</w:t>
      </w:r>
      <w:r w:rsidRPr="00C24433">
        <w:rPr>
          <w:rFonts w:ascii="Times New Roman" w:hAnsi="Times New Roman" w:cs="Times New Roman"/>
          <w:sz w:val="24"/>
          <w:szCs w:val="24"/>
        </w:rPr>
        <w:t>, physical and logical modeling.</w:t>
      </w:r>
    </w:p>
    <w:p w:rsidR="00C24433" w:rsidRPr="00C24433" w:rsidRDefault="00C24433" w:rsidP="00251048">
      <w:pPr>
        <w:numPr>
          <w:ilvl w:val="0"/>
          <w:numId w:val="23"/>
        </w:numPr>
        <w:spacing w:after="0"/>
        <w:jc w:val="both"/>
        <w:rPr>
          <w:rFonts w:ascii="Times New Roman" w:hAnsi="Times New Roman" w:cs="Times New Roman"/>
          <w:sz w:val="24"/>
          <w:szCs w:val="24"/>
        </w:rPr>
      </w:pPr>
      <w:r w:rsidRPr="00C24433">
        <w:rPr>
          <w:rFonts w:ascii="Times New Roman" w:hAnsi="Times New Roman" w:cs="Times New Roman"/>
          <w:sz w:val="24"/>
          <w:szCs w:val="24"/>
        </w:rPr>
        <w:t xml:space="preserve">Strong skills in </w:t>
      </w:r>
      <w:r w:rsidRPr="0071557E">
        <w:rPr>
          <w:rFonts w:ascii="Times New Roman" w:hAnsi="Times New Roman" w:cs="Times New Roman"/>
          <w:b/>
          <w:sz w:val="24"/>
          <w:szCs w:val="24"/>
        </w:rPr>
        <w:t>Data Analysis, Data Requirement Analysis</w:t>
      </w:r>
      <w:r w:rsidRPr="00C24433">
        <w:rPr>
          <w:rFonts w:ascii="Times New Roman" w:hAnsi="Times New Roman" w:cs="Times New Roman"/>
          <w:sz w:val="24"/>
          <w:szCs w:val="24"/>
        </w:rPr>
        <w:t xml:space="preserve"> and </w:t>
      </w:r>
      <w:r w:rsidRPr="0071557E">
        <w:rPr>
          <w:rFonts w:ascii="Times New Roman" w:hAnsi="Times New Roman" w:cs="Times New Roman"/>
          <w:b/>
          <w:sz w:val="24"/>
          <w:szCs w:val="24"/>
        </w:rPr>
        <w:t>Data Mapping</w:t>
      </w:r>
      <w:r w:rsidRPr="00C24433">
        <w:rPr>
          <w:rFonts w:ascii="Times New Roman" w:hAnsi="Times New Roman" w:cs="Times New Roman"/>
          <w:sz w:val="24"/>
          <w:szCs w:val="24"/>
        </w:rPr>
        <w:t xml:space="preserve"> for ETL processes. </w:t>
      </w:r>
    </w:p>
    <w:p w:rsidR="00C24433" w:rsidRPr="00C24433" w:rsidRDefault="00C24433" w:rsidP="00251048">
      <w:pPr>
        <w:numPr>
          <w:ilvl w:val="0"/>
          <w:numId w:val="23"/>
        </w:numPr>
        <w:spacing w:after="0"/>
        <w:jc w:val="both"/>
        <w:rPr>
          <w:rFonts w:ascii="Times New Roman" w:hAnsi="Times New Roman" w:cs="Times New Roman"/>
          <w:sz w:val="24"/>
          <w:szCs w:val="24"/>
        </w:rPr>
      </w:pPr>
      <w:r w:rsidRPr="00C24433">
        <w:rPr>
          <w:rFonts w:ascii="Times New Roman" w:hAnsi="Times New Roman" w:cs="Times New Roman"/>
          <w:sz w:val="24"/>
          <w:szCs w:val="24"/>
        </w:rPr>
        <w:t xml:space="preserve">Hands on experience in </w:t>
      </w:r>
      <w:r w:rsidRPr="008F59F9">
        <w:rPr>
          <w:rFonts w:ascii="Times New Roman" w:hAnsi="Times New Roman" w:cs="Times New Roman"/>
          <w:b/>
          <w:sz w:val="24"/>
          <w:szCs w:val="24"/>
        </w:rPr>
        <w:t>tuning mappings</w:t>
      </w:r>
      <w:r w:rsidRPr="00C24433">
        <w:rPr>
          <w:rFonts w:ascii="Times New Roman" w:hAnsi="Times New Roman" w:cs="Times New Roman"/>
          <w:sz w:val="24"/>
          <w:szCs w:val="24"/>
        </w:rPr>
        <w:t xml:space="preserve">, identifying and resolving </w:t>
      </w:r>
      <w:r w:rsidRPr="008F59F9">
        <w:rPr>
          <w:rFonts w:ascii="Times New Roman" w:hAnsi="Times New Roman" w:cs="Times New Roman"/>
          <w:b/>
          <w:sz w:val="24"/>
          <w:szCs w:val="24"/>
        </w:rPr>
        <w:t>performance bottlenecks</w:t>
      </w:r>
      <w:r w:rsidRPr="00C24433">
        <w:rPr>
          <w:rFonts w:ascii="Times New Roman" w:hAnsi="Times New Roman" w:cs="Times New Roman"/>
          <w:sz w:val="24"/>
          <w:szCs w:val="24"/>
        </w:rPr>
        <w:t xml:space="preserve"> in various levels like sources, targets, mappings and sessions.</w:t>
      </w:r>
    </w:p>
    <w:p w:rsidR="00C24433" w:rsidRPr="00C24433" w:rsidRDefault="00C24433" w:rsidP="00251048">
      <w:pPr>
        <w:numPr>
          <w:ilvl w:val="0"/>
          <w:numId w:val="23"/>
        </w:numPr>
        <w:spacing w:after="0"/>
        <w:jc w:val="both"/>
        <w:rPr>
          <w:rFonts w:ascii="Times New Roman" w:hAnsi="Times New Roman" w:cs="Times New Roman"/>
          <w:sz w:val="24"/>
          <w:szCs w:val="24"/>
        </w:rPr>
      </w:pPr>
      <w:r w:rsidRPr="00C24433">
        <w:rPr>
          <w:rFonts w:ascii="Times New Roman" w:hAnsi="Times New Roman" w:cs="Times New Roman"/>
          <w:sz w:val="24"/>
          <w:szCs w:val="24"/>
        </w:rPr>
        <w:t xml:space="preserve">Extensive experience in ETL design, development and maintenance using Oracle SQL, PL/SQL, </w:t>
      </w:r>
      <w:r w:rsidRPr="0071557E">
        <w:rPr>
          <w:rFonts w:ascii="Times New Roman" w:hAnsi="Times New Roman" w:cs="Times New Roman"/>
          <w:b/>
          <w:sz w:val="24"/>
          <w:szCs w:val="24"/>
        </w:rPr>
        <w:t>SQL Loader</w:t>
      </w:r>
      <w:r w:rsidRPr="00C24433">
        <w:rPr>
          <w:rFonts w:ascii="Times New Roman" w:hAnsi="Times New Roman" w:cs="Times New Roman"/>
          <w:sz w:val="24"/>
          <w:szCs w:val="24"/>
        </w:rPr>
        <w:t>, Informatic</w:t>
      </w:r>
      <w:r w:rsidR="00FA21A0">
        <w:rPr>
          <w:rFonts w:ascii="Times New Roman" w:hAnsi="Times New Roman" w:cs="Times New Roman"/>
          <w:sz w:val="24"/>
          <w:szCs w:val="24"/>
        </w:rPr>
        <w:t xml:space="preserve">a Power Center </w:t>
      </w:r>
      <w:r w:rsidRPr="00C24433">
        <w:rPr>
          <w:rFonts w:ascii="Times New Roman" w:hAnsi="Times New Roman" w:cs="Times New Roman"/>
          <w:sz w:val="24"/>
          <w:szCs w:val="24"/>
        </w:rPr>
        <w:t>7.x/8.x</w:t>
      </w:r>
      <w:r>
        <w:rPr>
          <w:rFonts w:ascii="Times New Roman" w:hAnsi="Times New Roman" w:cs="Times New Roman"/>
          <w:sz w:val="24"/>
          <w:szCs w:val="24"/>
        </w:rPr>
        <w:t>/9.x</w:t>
      </w:r>
      <w:r w:rsidRPr="00C24433">
        <w:rPr>
          <w:rFonts w:ascii="Times New Roman" w:hAnsi="Times New Roman" w:cs="Times New Roman"/>
          <w:sz w:val="24"/>
          <w:szCs w:val="24"/>
        </w:rPr>
        <w:t>.</w:t>
      </w:r>
    </w:p>
    <w:p w:rsidR="00C24433" w:rsidRPr="00C24433" w:rsidRDefault="00C24433" w:rsidP="00251048">
      <w:pPr>
        <w:numPr>
          <w:ilvl w:val="0"/>
          <w:numId w:val="23"/>
        </w:numPr>
        <w:spacing w:after="0"/>
        <w:jc w:val="both"/>
        <w:rPr>
          <w:rFonts w:ascii="Times New Roman" w:hAnsi="Times New Roman" w:cs="Times New Roman"/>
          <w:sz w:val="24"/>
          <w:szCs w:val="24"/>
        </w:rPr>
      </w:pPr>
      <w:r w:rsidRPr="00C24433">
        <w:rPr>
          <w:rFonts w:ascii="Times New Roman" w:hAnsi="Times New Roman" w:cs="Times New Roman"/>
          <w:sz w:val="24"/>
          <w:szCs w:val="24"/>
        </w:rPr>
        <w:t xml:space="preserve">Well versed in developing the complex SQL queries, unions and </w:t>
      </w:r>
      <w:r w:rsidRPr="0071557E">
        <w:rPr>
          <w:rFonts w:ascii="Times New Roman" w:hAnsi="Times New Roman" w:cs="Times New Roman"/>
          <w:b/>
          <w:sz w:val="24"/>
          <w:szCs w:val="24"/>
        </w:rPr>
        <w:t>multiple table joins</w:t>
      </w:r>
      <w:r w:rsidRPr="00C24433">
        <w:rPr>
          <w:rFonts w:ascii="Times New Roman" w:hAnsi="Times New Roman" w:cs="Times New Roman"/>
          <w:sz w:val="24"/>
          <w:szCs w:val="24"/>
        </w:rPr>
        <w:t xml:space="preserve"> and experience with Views.</w:t>
      </w:r>
    </w:p>
    <w:p w:rsidR="00C24433" w:rsidRPr="00C24433" w:rsidRDefault="00C24433" w:rsidP="00251048">
      <w:pPr>
        <w:numPr>
          <w:ilvl w:val="0"/>
          <w:numId w:val="23"/>
        </w:numPr>
        <w:spacing w:after="0"/>
        <w:jc w:val="both"/>
        <w:rPr>
          <w:rFonts w:ascii="Times New Roman" w:hAnsi="Times New Roman" w:cs="Times New Roman"/>
          <w:sz w:val="24"/>
          <w:szCs w:val="24"/>
        </w:rPr>
      </w:pPr>
      <w:r w:rsidRPr="00C24433">
        <w:rPr>
          <w:rFonts w:ascii="Times New Roman" w:hAnsi="Times New Roman" w:cs="Times New Roman"/>
          <w:sz w:val="24"/>
          <w:szCs w:val="24"/>
        </w:rPr>
        <w:t xml:space="preserve">Experienced at Creating effective Test data and development thorough </w:t>
      </w:r>
      <w:r w:rsidRPr="0071557E">
        <w:rPr>
          <w:rFonts w:ascii="Times New Roman" w:hAnsi="Times New Roman" w:cs="Times New Roman"/>
          <w:b/>
          <w:sz w:val="24"/>
          <w:szCs w:val="24"/>
        </w:rPr>
        <w:t>Unit test</w:t>
      </w:r>
      <w:r w:rsidRPr="00C24433">
        <w:rPr>
          <w:rFonts w:ascii="Times New Roman" w:hAnsi="Times New Roman" w:cs="Times New Roman"/>
          <w:sz w:val="24"/>
          <w:szCs w:val="24"/>
        </w:rPr>
        <w:t xml:space="preserve"> cases to ensure successful execution of the data &amp; used pager for notifying the alerts after successful completion.</w:t>
      </w:r>
    </w:p>
    <w:p w:rsidR="00C24433" w:rsidRPr="00A22584" w:rsidRDefault="00C24433" w:rsidP="00251048">
      <w:pPr>
        <w:numPr>
          <w:ilvl w:val="0"/>
          <w:numId w:val="23"/>
        </w:numPr>
        <w:spacing w:after="0"/>
        <w:jc w:val="both"/>
        <w:rPr>
          <w:rFonts w:ascii="Times New Roman" w:hAnsi="Times New Roman" w:cs="Times New Roman"/>
          <w:sz w:val="24"/>
          <w:szCs w:val="24"/>
        </w:rPr>
      </w:pPr>
      <w:r w:rsidRPr="00C24433">
        <w:rPr>
          <w:rFonts w:ascii="Times New Roman" w:hAnsi="Times New Roman" w:cs="Times New Roman"/>
          <w:sz w:val="24"/>
          <w:szCs w:val="24"/>
        </w:rPr>
        <w:t xml:space="preserve">Excellent communication, documentation and presentation skills using tools like </w:t>
      </w:r>
      <w:r w:rsidRPr="0071557E">
        <w:rPr>
          <w:rFonts w:ascii="Times New Roman" w:hAnsi="Times New Roman" w:cs="Times New Roman"/>
          <w:b/>
          <w:sz w:val="24"/>
          <w:szCs w:val="24"/>
        </w:rPr>
        <w:t>Visio</w:t>
      </w:r>
      <w:r w:rsidRPr="00C24433">
        <w:rPr>
          <w:rFonts w:ascii="Times New Roman" w:hAnsi="Times New Roman" w:cs="Times New Roman"/>
          <w:sz w:val="24"/>
          <w:szCs w:val="24"/>
        </w:rPr>
        <w:t xml:space="preserve"> and PowerPoint.</w:t>
      </w:r>
    </w:p>
    <w:p w:rsidR="00CD4612" w:rsidRPr="00A22584" w:rsidRDefault="00CD4612" w:rsidP="00251048">
      <w:pPr>
        <w:numPr>
          <w:ilvl w:val="0"/>
          <w:numId w:val="23"/>
        </w:numPr>
        <w:spacing w:after="0"/>
        <w:jc w:val="both"/>
        <w:rPr>
          <w:rFonts w:ascii="Times New Roman" w:hAnsi="Times New Roman" w:cs="Times New Roman"/>
          <w:sz w:val="24"/>
          <w:szCs w:val="24"/>
        </w:rPr>
      </w:pPr>
      <w:r w:rsidRPr="00A22584">
        <w:rPr>
          <w:rFonts w:ascii="Times New Roman" w:hAnsi="Times New Roman" w:cs="Times New Roman"/>
          <w:sz w:val="24"/>
          <w:szCs w:val="24"/>
        </w:rPr>
        <w:t xml:space="preserve">Created mappings using different transformations like </w:t>
      </w:r>
      <w:r w:rsidRPr="00A22584">
        <w:rPr>
          <w:rFonts w:ascii="Times New Roman" w:hAnsi="Times New Roman" w:cs="Times New Roman"/>
          <w:b/>
          <w:sz w:val="24"/>
          <w:szCs w:val="24"/>
        </w:rPr>
        <w:t>Expression, Aggregator,</w:t>
      </w:r>
      <w:r w:rsidR="008F59F9">
        <w:rPr>
          <w:rFonts w:ascii="Times New Roman" w:hAnsi="Times New Roman" w:cs="Times New Roman"/>
          <w:b/>
          <w:sz w:val="24"/>
          <w:szCs w:val="24"/>
        </w:rPr>
        <w:t xml:space="preserve"> Joiner,</w:t>
      </w:r>
      <w:r w:rsidRPr="00A22584">
        <w:rPr>
          <w:rFonts w:ascii="Times New Roman" w:hAnsi="Times New Roman" w:cs="Times New Roman"/>
          <w:b/>
          <w:sz w:val="24"/>
          <w:szCs w:val="24"/>
        </w:rPr>
        <w:t xml:space="preserve"> Lookup, Router, Update strategy, Filter </w:t>
      </w:r>
      <w:r w:rsidRPr="00A22584">
        <w:rPr>
          <w:rFonts w:ascii="Times New Roman" w:hAnsi="Times New Roman" w:cs="Times New Roman"/>
          <w:sz w:val="24"/>
          <w:szCs w:val="24"/>
        </w:rPr>
        <w:t>and</w:t>
      </w:r>
      <w:r w:rsidRPr="00A22584">
        <w:rPr>
          <w:rFonts w:ascii="Times New Roman" w:hAnsi="Times New Roman" w:cs="Times New Roman"/>
          <w:b/>
          <w:sz w:val="24"/>
          <w:szCs w:val="24"/>
        </w:rPr>
        <w:t xml:space="preserve"> Stored Procedure transformations</w:t>
      </w:r>
      <w:r w:rsidRPr="00A22584">
        <w:rPr>
          <w:rFonts w:ascii="Times New Roman" w:hAnsi="Times New Roman" w:cs="Times New Roman"/>
          <w:sz w:val="24"/>
          <w:szCs w:val="24"/>
        </w:rPr>
        <w:t xml:space="preserve"> to extract and integrate the data from different databases and files</w:t>
      </w:r>
    </w:p>
    <w:p w:rsidR="00244E40" w:rsidRPr="00A22584" w:rsidRDefault="00CD4612" w:rsidP="00251048">
      <w:pPr>
        <w:numPr>
          <w:ilvl w:val="0"/>
          <w:numId w:val="23"/>
        </w:numPr>
        <w:shd w:val="clear" w:color="auto" w:fill="FFFFFF"/>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 xml:space="preserve">Implementation and Maintenance in </w:t>
      </w:r>
      <w:r w:rsidRPr="0071557E">
        <w:rPr>
          <w:rFonts w:ascii="Times New Roman" w:hAnsi="Times New Roman" w:cs="Times New Roman"/>
          <w:b/>
          <w:sz w:val="24"/>
          <w:szCs w:val="24"/>
        </w:rPr>
        <w:t>Client/Server architecture</w:t>
      </w:r>
      <w:r w:rsidRPr="00A22584">
        <w:rPr>
          <w:rFonts w:ascii="Times New Roman" w:hAnsi="Times New Roman" w:cs="Times New Roman"/>
          <w:sz w:val="24"/>
          <w:szCs w:val="24"/>
        </w:rPr>
        <w:t xml:space="preserve">, Informatica </w:t>
      </w:r>
      <w:r w:rsidRPr="0071557E">
        <w:rPr>
          <w:rFonts w:ascii="Times New Roman" w:hAnsi="Times New Roman" w:cs="Times New Roman"/>
          <w:b/>
          <w:sz w:val="24"/>
          <w:szCs w:val="24"/>
        </w:rPr>
        <w:t>Power Ma</w:t>
      </w:r>
      <w:r w:rsidR="00771AA1" w:rsidRPr="0071557E">
        <w:rPr>
          <w:rFonts w:ascii="Times New Roman" w:hAnsi="Times New Roman" w:cs="Times New Roman"/>
          <w:b/>
          <w:sz w:val="24"/>
          <w:szCs w:val="24"/>
        </w:rPr>
        <w:t>rt/Power Center</w:t>
      </w:r>
      <w:r w:rsidRPr="00A22584">
        <w:rPr>
          <w:rFonts w:ascii="Times New Roman" w:hAnsi="Times New Roman" w:cs="Times New Roman"/>
          <w:sz w:val="24"/>
          <w:szCs w:val="24"/>
        </w:rPr>
        <w:t>.</w:t>
      </w:r>
    </w:p>
    <w:p w:rsidR="00244E40" w:rsidRPr="00A22584" w:rsidRDefault="00244E40" w:rsidP="00251048">
      <w:pPr>
        <w:numPr>
          <w:ilvl w:val="0"/>
          <w:numId w:val="23"/>
        </w:numPr>
        <w:spacing w:after="0"/>
        <w:jc w:val="both"/>
        <w:rPr>
          <w:rFonts w:ascii="Times New Roman" w:hAnsi="Times New Roman" w:cs="Times New Roman"/>
          <w:sz w:val="24"/>
          <w:szCs w:val="24"/>
        </w:rPr>
      </w:pPr>
      <w:r w:rsidRPr="00A22584">
        <w:rPr>
          <w:rFonts w:ascii="Times New Roman" w:hAnsi="Times New Roman" w:cs="Times New Roman"/>
          <w:sz w:val="24"/>
          <w:szCs w:val="24"/>
        </w:rPr>
        <w:t xml:space="preserve">Good experience in </w:t>
      </w:r>
      <w:r w:rsidRPr="0071557E">
        <w:rPr>
          <w:rFonts w:ascii="Times New Roman" w:hAnsi="Times New Roman" w:cs="Times New Roman"/>
          <w:sz w:val="24"/>
          <w:szCs w:val="24"/>
        </w:rPr>
        <w:t>documenting</w:t>
      </w:r>
      <w:r w:rsidRPr="00A22584">
        <w:rPr>
          <w:rFonts w:ascii="Times New Roman" w:hAnsi="Times New Roman" w:cs="Times New Roman"/>
          <w:sz w:val="24"/>
          <w:szCs w:val="24"/>
        </w:rPr>
        <w:t xml:space="preserve"> </w:t>
      </w:r>
      <w:r w:rsidRPr="0071557E">
        <w:rPr>
          <w:rFonts w:ascii="Times New Roman" w:hAnsi="Times New Roman" w:cs="Times New Roman"/>
          <w:b/>
          <w:sz w:val="24"/>
          <w:szCs w:val="24"/>
        </w:rPr>
        <w:t>the ETL process flow</w:t>
      </w:r>
      <w:r w:rsidRPr="00A22584">
        <w:rPr>
          <w:rFonts w:ascii="Times New Roman" w:hAnsi="Times New Roman" w:cs="Times New Roman"/>
          <w:sz w:val="24"/>
          <w:szCs w:val="24"/>
        </w:rPr>
        <w:t xml:space="preserve"> for better maintenance and analyzing the process flow</w:t>
      </w:r>
    </w:p>
    <w:p w:rsidR="00244E40" w:rsidRPr="00A22584" w:rsidRDefault="00244E40" w:rsidP="00251048">
      <w:pPr>
        <w:numPr>
          <w:ilvl w:val="0"/>
          <w:numId w:val="23"/>
        </w:numPr>
        <w:spacing w:after="0"/>
        <w:jc w:val="both"/>
        <w:rPr>
          <w:rFonts w:ascii="Times New Roman" w:hAnsi="Times New Roman" w:cs="Times New Roman"/>
          <w:sz w:val="24"/>
          <w:szCs w:val="24"/>
        </w:rPr>
      </w:pPr>
      <w:r w:rsidRPr="00A22584">
        <w:rPr>
          <w:rFonts w:ascii="Times New Roman" w:hAnsi="Times New Roman" w:cs="Times New Roman"/>
          <w:sz w:val="24"/>
          <w:szCs w:val="24"/>
        </w:rPr>
        <w:lastRenderedPageBreak/>
        <w:t xml:space="preserve">Expert in </w:t>
      </w:r>
      <w:r w:rsidRPr="00A22584">
        <w:rPr>
          <w:rFonts w:ascii="Times New Roman" w:hAnsi="Times New Roman" w:cs="Times New Roman"/>
          <w:b/>
          <w:sz w:val="24"/>
          <w:szCs w:val="24"/>
        </w:rPr>
        <w:t>troubleshooting/debugging</w:t>
      </w:r>
      <w:r w:rsidRPr="00A22584">
        <w:rPr>
          <w:rFonts w:ascii="Times New Roman" w:hAnsi="Times New Roman" w:cs="Times New Roman"/>
          <w:sz w:val="24"/>
          <w:szCs w:val="24"/>
        </w:rPr>
        <w:t xml:space="preserve"> and </w:t>
      </w:r>
      <w:r w:rsidRPr="00A22584">
        <w:rPr>
          <w:rFonts w:ascii="Times New Roman" w:hAnsi="Times New Roman" w:cs="Times New Roman"/>
          <w:b/>
          <w:sz w:val="24"/>
          <w:szCs w:val="24"/>
        </w:rPr>
        <w:t>improving performance</w:t>
      </w:r>
      <w:r w:rsidRPr="00A22584">
        <w:rPr>
          <w:rFonts w:ascii="Times New Roman" w:hAnsi="Times New Roman" w:cs="Times New Roman"/>
          <w:sz w:val="24"/>
          <w:szCs w:val="24"/>
        </w:rPr>
        <w:t xml:space="preserve"> a</w:t>
      </w:r>
      <w:r w:rsidR="00771AA1" w:rsidRPr="00A22584">
        <w:rPr>
          <w:rFonts w:ascii="Times New Roman" w:hAnsi="Times New Roman" w:cs="Times New Roman"/>
          <w:sz w:val="24"/>
          <w:szCs w:val="24"/>
        </w:rPr>
        <w:t>t different stages like</w:t>
      </w:r>
      <w:r w:rsidRPr="00A22584">
        <w:rPr>
          <w:rFonts w:ascii="Times New Roman" w:hAnsi="Times New Roman" w:cs="Times New Roman"/>
          <w:sz w:val="24"/>
          <w:szCs w:val="24"/>
        </w:rPr>
        <w:t>, workflows, mappings</w:t>
      </w:r>
    </w:p>
    <w:p w:rsidR="00244E40" w:rsidRPr="00A22584" w:rsidRDefault="00244E40" w:rsidP="00251048">
      <w:pPr>
        <w:numPr>
          <w:ilvl w:val="0"/>
          <w:numId w:val="23"/>
        </w:numPr>
        <w:shd w:val="clear" w:color="auto" w:fill="FFFFFF"/>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 xml:space="preserve">Delivered optimum benefits and has full </w:t>
      </w:r>
      <w:r w:rsidRPr="0071557E">
        <w:rPr>
          <w:rFonts w:ascii="Times New Roman" w:hAnsi="Times New Roman" w:cs="Times New Roman"/>
          <w:b/>
          <w:sz w:val="24"/>
          <w:szCs w:val="24"/>
        </w:rPr>
        <w:t>life cycle implementation</w:t>
      </w:r>
      <w:r w:rsidRPr="00A22584">
        <w:rPr>
          <w:rFonts w:ascii="Times New Roman" w:hAnsi="Times New Roman" w:cs="Times New Roman"/>
          <w:sz w:val="24"/>
          <w:szCs w:val="24"/>
        </w:rPr>
        <w:t xml:space="preserve"> exposure: Business Requ</w:t>
      </w:r>
      <w:r w:rsidR="00771AA1" w:rsidRPr="00A22584">
        <w:rPr>
          <w:rFonts w:ascii="Times New Roman" w:hAnsi="Times New Roman" w:cs="Times New Roman"/>
          <w:sz w:val="24"/>
          <w:szCs w:val="24"/>
        </w:rPr>
        <w:t xml:space="preserve">irements Definition, </w:t>
      </w:r>
      <w:r w:rsidR="00771AA1" w:rsidRPr="0071557E">
        <w:rPr>
          <w:rFonts w:ascii="Times New Roman" w:hAnsi="Times New Roman" w:cs="Times New Roman"/>
          <w:b/>
          <w:sz w:val="24"/>
          <w:szCs w:val="24"/>
        </w:rPr>
        <w:t>Modeling,</w:t>
      </w:r>
      <w:r w:rsidRPr="0071557E">
        <w:rPr>
          <w:rFonts w:ascii="Times New Roman" w:hAnsi="Times New Roman" w:cs="Times New Roman"/>
          <w:b/>
          <w:sz w:val="24"/>
          <w:szCs w:val="24"/>
        </w:rPr>
        <w:t xml:space="preserve"> Mapping, Data Conversion</w:t>
      </w:r>
      <w:r w:rsidRPr="00A22584">
        <w:rPr>
          <w:rFonts w:ascii="Times New Roman" w:hAnsi="Times New Roman" w:cs="Times New Roman"/>
          <w:sz w:val="24"/>
          <w:szCs w:val="24"/>
        </w:rPr>
        <w:t xml:space="preserve">, </w:t>
      </w:r>
      <w:r w:rsidR="00D243C4" w:rsidRPr="00A22584">
        <w:rPr>
          <w:rFonts w:ascii="Times New Roman" w:hAnsi="Times New Roman" w:cs="Times New Roman"/>
          <w:sz w:val="24"/>
          <w:szCs w:val="24"/>
        </w:rPr>
        <w:t xml:space="preserve">and </w:t>
      </w:r>
      <w:r w:rsidR="00D243C4" w:rsidRPr="0071557E">
        <w:rPr>
          <w:rFonts w:ascii="Times New Roman" w:hAnsi="Times New Roman" w:cs="Times New Roman"/>
          <w:b/>
          <w:sz w:val="24"/>
          <w:szCs w:val="24"/>
        </w:rPr>
        <w:t>Validation</w:t>
      </w:r>
      <w:r w:rsidR="00D243C4" w:rsidRPr="00A22584">
        <w:rPr>
          <w:rFonts w:ascii="Times New Roman" w:hAnsi="Times New Roman" w:cs="Times New Roman"/>
          <w:sz w:val="24"/>
          <w:szCs w:val="24"/>
        </w:rPr>
        <w:t>.</w:t>
      </w:r>
    </w:p>
    <w:p w:rsidR="00244E40" w:rsidRPr="00A22584" w:rsidRDefault="00244E40" w:rsidP="00251048">
      <w:pPr>
        <w:numPr>
          <w:ilvl w:val="0"/>
          <w:numId w:val="23"/>
        </w:numPr>
        <w:spacing w:after="0"/>
        <w:jc w:val="both"/>
        <w:rPr>
          <w:rFonts w:ascii="Times New Roman" w:hAnsi="Times New Roman" w:cs="Times New Roman"/>
          <w:sz w:val="24"/>
          <w:szCs w:val="24"/>
        </w:rPr>
      </w:pPr>
      <w:r w:rsidRPr="0071557E">
        <w:rPr>
          <w:rFonts w:ascii="Times New Roman" w:hAnsi="Times New Roman" w:cs="Times New Roman"/>
          <w:b/>
          <w:sz w:val="24"/>
          <w:szCs w:val="24"/>
        </w:rPr>
        <w:t>Quick learner</w:t>
      </w:r>
      <w:r w:rsidRPr="00A22584">
        <w:rPr>
          <w:rFonts w:ascii="Times New Roman" w:hAnsi="Times New Roman" w:cs="Times New Roman"/>
          <w:sz w:val="24"/>
          <w:szCs w:val="24"/>
        </w:rPr>
        <w:t xml:space="preserve"> and adaptive to new and </w:t>
      </w:r>
      <w:r w:rsidRPr="0071557E">
        <w:rPr>
          <w:rFonts w:ascii="Times New Roman" w:hAnsi="Times New Roman" w:cs="Times New Roman"/>
          <w:sz w:val="24"/>
          <w:szCs w:val="24"/>
        </w:rPr>
        <w:t>challenging technological</w:t>
      </w:r>
      <w:r w:rsidRPr="00A22584">
        <w:rPr>
          <w:rFonts w:ascii="Times New Roman" w:hAnsi="Times New Roman" w:cs="Times New Roman"/>
          <w:sz w:val="24"/>
          <w:szCs w:val="24"/>
        </w:rPr>
        <w:t xml:space="preserve"> environments</w:t>
      </w:r>
    </w:p>
    <w:p w:rsidR="00404996" w:rsidRDefault="00244E40" w:rsidP="00251048">
      <w:pPr>
        <w:numPr>
          <w:ilvl w:val="0"/>
          <w:numId w:val="23"/>
        </w:numPr>
        <w:spacing w:after="0"/>
        <w:jc w:val="both"/>
        <w:rPr>
          <w:rFonts w:ascii="Times New Roman" w:hAnsi="Times New Roman" w:cs="Times New Roman"/>
          <w:sz w:val="24"/>
          <w:szCs w:val="24"/>
        </w:rPr>
      </w:pPr>
      <w:r w:rsidRPr="00A22584">
        <w:rPr>
          <w:rFonts w:ascii="Times New Roman" w:hAnsi="Times New Roman" w:cs="Times New Roman"/>
          <w:b/>
          <w:sz w:val="24"/>
          <w:szCs w:val="24"/>
        </w:rPr>
        <w:t>Excellent Interpersonal Skills</w:t>
      </w:r>
      <w:r w:rsidRPr="00A22584">
        <w:rPr>
          <w:rFonts w:ascii="Times New Roman" w:hAnsi="Times New Roman" w:cs="Times New Roman"/>
          <w:sz w:val="24"/>
          <w:szCs w:val="24"/>
        </w:rPr>
        <w:t xml:space="preserve"> with the ability to work independently and with the team</w:t>
      </w:r>
      <w:r w:rsidR="00347A8B" w:rsidRPr="00A22584">
        <w:rPr>
          <w:rFonts w:ascii="Times New Roman" w:hAnsi="Times New Roman" w:cs="Times New Roman"/>
          <w:sz w:val="24"/>
          <w:szCs w:val="24"/>
        </w:rPr>
        <w:t>.</w:t>
      </w:r>
    </w:p>
    <w:p w:rsidR="00347A8B" w:rsidRPr="00A22584" w:rsidRDefault="00347A8B" w:rsidP="00347A8B">
      <w:pPr>
        <w:spacing w:after="0"/>
        <w:jc w:val="both"/>
        <w:rPr>
          <w:rFonts w:ascii="Times New Roman" w:hAnsi="Times New Roman" w:cs="Times New Roman"/>
          <w:sz w:val="24"/>
          <w:szCs w:val="24"/>
        </w:rPr>
      </w:pPr>
    </w:p>
    <w:p w:rsidR="00404996" w:rsidRPr="00DB26E3" w:rsidRDefault="00404996" w:rsidP="00404996">
      <w:pPr>
        <w:shd w:val="clear" w:color="auto" w:fill="FFFFFF"/>
        <w:spacing w:after="0" w:line="240" w:lineRule="atLeast"/>
        <w:rPr>
          <w:rFonts w:ascii="Times New Roman" w:hAnsi="Times New Roman" w:cs="Times New Roman"/>
          <w:b/>
          <w:sz w:val="24"/>
          <w:szCs w:val="24"/>
        </w:rPr>
      </w:pPr>
      <w:r w:rsidRPr="00DB26E3">
        <w:rPr>
          <w:rFonts w:ascii="Times New Roman" w:hAnsi="Times New Roman" w:cs="Times New Roman"/>
          <w:b/>
          <w:sz w:val="24"/>
          <w:szCs w:val="24"/>
        </w:rPr>
        <w:t>Technical Skills:</w:t>
      </w:r>
    </w:p>
    <w:p w:rsidR="0038016F" w:rsidRPr="00A22584" w:rsidRDefault="0038016F" w:rsidP="00404996">
      <w:pPr>
        <w:shd w:val="clear" w:color="auto" w:fill="FFFFFF"/>
        <w:spacing w:after="0" w:line="240" w:lineRule="atLeast"/>
        <w:rPr>
          <w:rFonts w:ascii="Times New Roman" w:hAnsi="Times New Roman" w:cs="Times New Roman"/>
          <w:b/>
          <w:sz w:val="24"/>
          <w:szCs w:val="24"/>
          <w:u w:val="single"/>
        </w:rPr>
      </w:pPr>
    </w:p>
    <w:p w:rsidR="00C5217F" w:rsidRPr="00A22584" w:rsidRDefault="0038016F" w:rsidP="00C5217F">
      <w:pPr>
        <w:spacing w:after="0"/>
        <w:ind w:left="2160" w:hanging="2160"/>
        <w:jc w:val="both"/>
        <w:rPr>
          <w:rFonts w:ascii="Times New Roman" w:hAnsi="Times New Roman" w:cs="Times New Roman"/>
          <w:sz w:val="24"/>
          <w:szCs w:val="24"/>
        </w:rPr>
      </w:pPr>
      <w:r w:rsidRPr="00A22584">
        <w:rPr>
          <w:rFonts w:ascii="Times New Roman" w:hAnsi="Times New Roman" w:cs="Times New Roman"/>
          <w:b/>
          <w:sz w:val="24"/>
          <w:szCs w:val="24"/>
        </w:rPr>
        <w:t>Data Warehousing:</w:t>
      </w:r>
      <w:r w:rsidRPr="00A22584">
        <w:rPr>
          <w:rFonts w:ascii="Times New Roman" w:hAnsi="Times New Roman" w:cs="Times New Roman"/>
          <w:sz w:val="24"/>
          <w:szCs w:val="24"/>
        </w:rPr>
        <w:t xml:space="preserve">  </w:t>
      </w:r>
      <w:r w:rsidRPr="00A22584">
        <w:rPr>
          <w:rFonts w:ascii="Times New Roman" w:hAnsi="Times New Roman" w:cs="Times New Roman"/>
          <w:sz w:val="24"/>
          <w:szCs w:val="24"/>
        </w:rPr>
        <w:tab/>
        <w:t xml:space="preserve">PowerCenter </w:t>
      </w:r>
      <w:r w:rsidR="00B95F34" w:rsidRPr="00A22584">
        <w:rPr>
          <w:rFonts w:ascii="Times New Roman" w:hAnsi="Times New Roman" w:cs="Times New Roman"/>
          <w:sz w:val="24"/>
          <w:szCs w:val="24"/>
        </w:rPr>
        <w:t>9.5/9.1/</w:t>
      </w:r>
      <w:r w:rsidRPr="00A22584">
        <w:rPr>
          <w:rFonts w:ascii="Times New Roman" w:hAnsi="Times New Roman" w:cs="Times New Roman"/>
          <w:sz w:val="24"/>
          <w:szCs w:val="24"/>
        </w:rPr>
        <w:t>8.</w:t>
      </w:r>
      <w:r w:rsidR="0077375D">
        <w:rPr>
          <w:rFonts w:ascii="Times New Roman" w:hAnsi="Times New Roman" w:cs="Times New Roman"/>
          <w:sz w:val="24"/>
          <w:szCs w:val="24"/>
        </w:rPr>
        <w:t>X/</w:t>
      </w:r>
      <w:r w:rsidRPr="00A22584">
        <w:rPr>
          <w:rFonts w:ascii="Times New Roman" w:hAnsi="Times New Roman" w:cs="Times New Roman"/>
          <w:sz w:val="24"/>
          <w:szCs w:val="24"/>
        </w:rPr>
        <w:t>7.1.3/7.1.2/7.1.1/7.0,Repository Admin Console, Power Exchange Navigator, Information Lifecycle Management (ILM)</w:t>
      </w:r>
    </w:p>
    <w:p w:rsidR="0038016F" w:rsidRPr="00A22584" w:rsidRDefault="0038016F" w:rsidP="00C5217F">
      <w:pPr>
        <w:spacing w:after="0"/>
        <w:ind w:left="2160" w:hanging="2160"/>
        <w:jc w:val="both"/>
        <w:rPr>
          <w:rFonts w:ascii="Times New Roman" w:hAnsi="Times New Roman" w:cs="Times New Roman"/>
          <w:sz w:val="24"/>
          <w:szCs w:val="24"/>
        </w:rPr>
      </w:pPr>
      <w:r w:rsidRPr="00A22584">
        <w:rPr>
          <w:rFonts w:ascii="Times New Roman" w:hAnsi="Times New Roman" w:cs="Times New Roman"/>
          <w:b/>
          <w:sz w:val="24"/>
          <w:szCs w:val="24"/>
        </w:rPr>
        <w:t>ETL</w:t>
      </w:r>
      <w:r w:rsidRPr="00A22584">
        <w:rPr>
          <w:rFonts w:ascii="Times New Roman" w:hAnsi="Times New Roman" w:cs="Times New Roman"/>
          <w:sz w:val="24"/>
          <w:szCs w:val="24"/>
        </w:rPr>
        <w:t xml:space="preserve">: </w:t>
      </w:r>
      <w:r w:rsidRPr="00A22584">
        <w:rPr>
          <w:rFonts w:ascii="Times New Roman" w:hAnsi="Times New Roman" w:cs="Times New Roman"/>
          <w:sz w:val="24"/>
          <w:szCs w:val="24"/>
        </w:rPr>
        <w:tab/>
        <w:t xml:space="preserve">Repository, Informatica Manager, Designer, Work Flow Manager, Work Flow Monitor, Source Analyzer, Warehouse Designer, Transformation Developer, Mapplet Designer, Mapping Designer, Workflow Designer, Task Developer, Worklet Designer, Gant Chart, Task View, Star Schema, Snowflake Schema, Data Warehouse, Data Mart, FACT tables, Dimension tables. </w:t>
      </w:r>
    </w:p>
    <w:p w:rsidR="0038016F" w:rsidRDefault="0038016F" w:rsidP="00C5217F">
      <w:pPr>
        <w:spacing w:after="0"/>
        <w:ind w:left="2160" w:hanging="2160"/>
        <w:jc w:val="both"/>
        <w:rPr>
          <w:rFonts w:ascii="Times New Roman" w:hAnsi="Times New Roman" w:cs="Times New Roman"/>
          <w:sz w:val="24"/>
          <w:szCs w:val="24"/>
        </w:rPr>
      </w:pPr>
      <w:r w:rsidRPr="00A22584">
        <w:rPr>
          <w:rFonts w:ascii="Times New Roman" w:hAnsi="Times New Roman" w:cs="Times New Roman"/>
          <w:b/>
          <w:sz w:val="24"/>
          <w:szCs w:val="24"/>
        </w:rPr>
        <w:t>Data Modeling</w:t>
      </w:r>
      <w:r w:rsidRPr="00A22584">
        <w:rPr>
          <w:rFonts w:ascii="Times New Roman" w:hAnsi="Times New Roman" w:cs="Times New Roman"/>
          <w:sz w:val="24"/>
          <w:szCs w:val="24"/>
        </w:rPr>
        <w:t xml:space="preserve">: </w:t>
      </w:r>
      <w:r w:rsidRPr="00A22584">
        <w:rPr>
          <w:rFonts w:ascii="Times New Roman" w:hAnsi="Times New Roman" w:cs="Times New Roman"/>
          <w:sz w:val="24"/>
          <w:szCs w:val="24"/>
        </w:rPr>
        <w:tab/>
        <w:t>Physical Modeling, Logical Modeling, Relational Modeling, Dimensional Modeling (Star Schema, Snow-Flake, FACT, Dimensions), Entities, Attributes, OLAP, OLTP, Cardinality, ER Diagrams, Erwin 4.2/4.0/3.5.5/3.5.2)</w:t>
      </w:r>
    </w:p>
    <w:p w:rsidR="00C9610C" w:rsidRPr="00A22584" w:rsidRDefault="00C9610C" w:rsidP="00C9610C">
      <w:pPr>
        <w:tabs>
          <w:tab w:val="left" w:pos="2355"/>
        </w:tabs>
        <w:spacing w:after="0"/>
        <w:ind w:left="2160" w:hanging="2160"/>
        <w:jc w:val="both"/>
        <w:rPr>
          <w:rFonts w:ascii="Times New Roman" w:hAnsi="Times New Roman" w:cs="Times New Roman"/>
          <w:sz w:val="24"/>
          <w:szCs w:val="24"/>
        </w:rPr>
      </w:pPr>
      <w:r>
        <w:rPr>
          <w:rFonts w:ascii="Times New Roman" w:hAnsi="Times New Roman" w:cs="Times New Roman"/>
          <w:b/>
          <w:sz w:val="24"/>
          <w:szCs w:val="24"/>
        </w:rPr>
        <w:t>Databases:</w:t>
      </w:r>
      <w:r>
        <w:rPr>
          <w:rFonts w:ascii="Times New Roman" w:hAnsi="Times New Roman" w:cs="Times New Roman"/>
          <w:b/>
          <w:sz w:val="24"/>
          <w:szCs w:val="24"/>
        </w:rPr>
        <w:tab/>
      </w:r>
      <w:r>
        <w:rPr>
          <w:rFonts w:ascii="Times New Roman" w:hAnsi="Times New Roman" w:cs="Times New Roman"/>
          <w:sz w:val="24"/>
          <w:szCs w:val="24"/>
        </w:rPr>
        <w:t>Oracle 7.x/8.x/9x/10g/11g, SQL Server 2008/2005/2003/2000, DB2 UDB 7.2, My SQL 5.0/4.1, MS-Access, Netezza, Teradata.</w:t>
      </w:r>
    </w:p>
    <w:p w:rsidR="00AE0B9D" w:rsidRPr="00A22584" w:rsidRDefault="00AE0B9D" w:rsidP="00C5217F">
      <w:pPr>
        <w:spacing w:after="0"/>
        <w:ind w:left="2160" w:hanging="2160"/>
        <w:rPr>
          <w:rFonts w:ascii="Times New Roman" w:hAnsi="Times New Roman" w:cs="Times New Roman"/>
          <w:sz w:val="24"/>
          <w:szCs w:val="24"/>
        </w:rPr>
      </w:pPr>
      <w:r w:rsidRPr="00A22584">
        <w:rPr>
          <w:rFonts w:ascii="Times New Roman" w:hAnsi="Times New Roman" w:cs="Times New Roman"/>
          <w:b/>
          <w:sz w:val="24"/>
          <w:szCs w:val="24"/>
        </w:rPr>
        <w:t>Tools</w:t>
      </w:r>
      <w:r w:rsidRPr="00A22584">
        <w:rPr>
          <w:rFonts w:ascii="Times New Roman" w:hAnsi="Times New Roman" w:cs="Times New Roman"/>
          <w:sz w:val="24"/>
          <w:szCs w:val="24"/>
        </w:rPr>
        <w:t xml:space="preserve">:                   </w:t>
      </w:r>
      <w:r w:rsidR="00347A8B" w:rsidRPr="00A22584">
        <w:rPr>
          <w:rFonts w:ascii="Times New Roman" w:hAnsi="Times New Roman" w:cs="Times New Roman"/>
          <w:sz w:val="24"/>
          <w:szCs w:val="24"/>
        </w:rPr>
        <w:t xml:space="preserve">     </w:t>
      </w:r>
      <w:r w:rsidR="00146952">
        <w:rPr>
          <w:rFonts w:ascii="Times New Roman" w:hAnsi="Times New Roman" w:cs="Times New Roman"/>
          <w:sz w:val="24"/>
          <w:szCs w:val="24"/>
        </w:rPr>
        <w:t xml:space="preserve">  </w:t>
      </w:r>
      <w:r w:rsidR="00FA21A0">
        <w:rPr>
          <w:rFonts w:ascii="Times New Roman" w:hAnsi="Times New Roman" w:cs="Times New Roman"/>
          <w:sz w:val="24"/>
          <w:szCs w:val="24"/>
        </w:rPr>
        <w:t>Toad, Erwin</w:t>
      </w:r>
      <w:r w:rsidRPr="00A22584">
        <w:rPr>
          <w:rFonts w:ascii="Times New Roman" w:hAnsi="Times New Roman" w:cs="Times New Roman"/>
          <w:sz w:val="24"/>
          <w:szCs w:val="24"/>
        </w:rPr>
        <w:t>, Rational Rose, MS Project, Test Director, MS Visio, VMware View Client</w:t>
      </w:r>
    </w:p>
    <w:p w:rsidR="00AE0B9D" w:rsidRPr="00A22584" w:rsidRDefault="00AE0B9D" w:rsidP="00C5217F">
      <w:pPr>
        <w:spacing w:after="0"/>
        <w:jc w:val="both"/>
        <w:rPr>
          <w:rFonts w:ascii="Times New Roman" w:hAnsi="Times New Roman" w:cs="Times New Roman"/>
          <w:sz w:val="24"/>
          <w:szCs w:val="24"/>
        </w:rPr>
      </w:pPr>
      <w:r w:rsidRPr="00A22584">
        <w:rPr>
          <w:rFonts w:ascii="Times New Roman" w:hAnsi="Times New Roman" w:cs="Times New Roman"/>
          <w:b/>
          <w:sz w:val="24"/>
          <w:szCs w:val="24"/>
        </w:rPr>
        <w:t>Environment</w:t>
      </w:r>
      <w:r w:rsidRPr="00A22584">
        <w:rPr>
          <w:rFonts w:ascii="Times New Roman" w:hAnsi="Times New Roman" w:cs="Times New Roman"/>
          <w:sz w:val="24"/>
          <w:szCs w:val="24"/>
        </w:rPr>
        <w:t>:</w:t>
      </w:r>
      <w:r w:rsidRPr="00A22584">
        <w:rPr>
          <w:rFonts w:ascii="Times New Roman" w:hAnsi="Times New Roman" w:cs="Times New Roman"/>
          <w:sz w:val="24"/>
          <w:szCs w:val="24"/>
        </w:rPr>
        <w:tab/>
      </w:r>
      <w:r w:rsidRPr="00A22584">
        <w:rPr>
          <w:rFonts w:ascii="Times New Roman" w:hAnsi="Times New Roman" w:cs="Times New Roman"/>
          <w:sz w:val="24"/>
          <w:szCs w:val="24"/>
        </w:rPr>
        <w:tab/>
        <w:t>UNIX (Sun Solaris, HP, Linux), Windows 2003/2000/XP/98</w:t>
      </w:r>
    </w:p>
    <w:p w:rsidR="000907E3" w:rsidRPr="00A22584" w:rsidRDefault="00AE0B9D" w:rsidP="00AE0B9D">
      <w:pPr>
        <w:jc w:val="both"/>
        <w:rPr>
          <w:rFonts w:ascii="Times New Roman" w:hAnsi="Times New Roman" w:cs="Times New Roman"/>
          <w:sz w:val="24"/>
          <w:szCs w:val="24"/>
        </w:rPr>
      </w:pPr>
      <w:r w:rsidRPr="00A22584">
        <w:rPr>
          <w:rFonts w:ascii="Times New Roman" w:hAnsi="Times New Roman" w:cs="Times New Roman"/>
          <w:b/>
          <w:sz w:val="24"/>
          <w:szCs w:val="24"/>
        </w:rPr>
        <w:t>Others</w:t>
      </w:r>
      <w:r w:rsidRPr="00A22584">
        <w:rPr>
          <w:rFonts w:ascii="Times New Roman" w:hAnsi="Times New Roman" w:cs="Times New Roman"/>
          <w:sz w:val="24"/>
          <w:szCs w:val="24"/>
        </w:rPr>
        <w:t xml:space="preserve">: </w:t>
      </w:r>
      <w:r w:rsidRPr="00A22584">
        <w:rPr>
          <w:rFonts w:ascii="Times New Roman" w:hAnsi="Times New Roman" w:cs="Times New Roman"/>
          <w:sz w:val="24"/>
          <w:szCs w:val="24"/>
        </w:rPr>
        <w:tab/>
      </w:r>
      <w:r w:rsidRPr="00A22584">
        <w:rPr>
          <w:rFonts w:ascii="Times New Roman" w:hAnsi="Times New Roman" w:cs="Times New Roman"/>
          <w:sz w:val="24"/>
          <w:szCs w:val="24"/>
        </w:rPr>
        <w:tab/>
        <w:t>Microsoft Word, Microsoft Excel, Outlook</w:t>
      </w:r>
    </w:p>
    <w:p w:rsidR="00C5217F" w:rsidRPr="00A22584" w:rsidRDefault="00C5217F" w:rsidP="000907E3">
      <w:pPr>
        <w:shd w:val="clear" w:color="auto" w:fill="FFFFFF"/>
        <w:spacing w:after="0" w:line="260" w:lineRule="atLeast"/>
        <w:jc w:val="both"/>
        <w:rPr>
          <w:rFonts w:ascii="Times New Roman" w:hAnsi="Times New Roman" w:cs="Times New Roman"/>
          <w:sz w:val="24"/>
          <w:szCs w:val="24"/>
        </w:rPr>
      </w:pPr>
    </w:p>
    <w:p w:rsidR="00404996" w:rsidRPr="0009404B" w:rsidRDefault="000907E3" w:rsidP="0009404B">
      <w:pPr>
        <w:shd w:val="clear" w:color="auto" w:fill="FFFFFF"/>
        <w:spacing w:after="0" w:line="260" w:lineRule="atLeast"/>
        <w:jc w:val="both"/>
        <w:rPr>
          <w:rFonts w:ascii="Times New Roman" w:hAnsi="Times New Roman" w:cs="Times New Roman"/>
          <w:spacing w:val="-5"/>
          <w:sz w:val="24"/>
          <w:szCs w:val="24"/>
        </w:rPr>
      </w:pPr>
      <w:r w:rsidRPr="0009404B">
        <w:rPr>
          <w:rStyle w:val="EmphasisA"/>
          <w:rFonts w:ascii="Times New Roman" w:hAnsi="Times New Roman" w:cs="Times New Roman"/>
          <w:b/>
          <w:color w:val="auto"/>
          <w:sz w:val="24"/>
          <w:szCs w:val="24"/>
        </w:rPr>
        <w:t>Professional Experience:</w:t>
      </w:r>
      <w:r w:rsidR="0009404B" w:rsidRPr="0009404B">
        <w:rPr>
          <w:rFonts w:ascii="Times New Roman" w:hAnsi="Times New Roman" w:cs="Times New Roman"/>
          <w:spacing w:val="-5"/>
          <w:sz w:val="24"/>
          <w:szCs w:val="24"/>
        </w:rPr>
        <w:t xml:space="preserve"> </w:t>
      </w:r>
    </w:p>
    <w:p w:rsidR="000907E3" w:rsidRPr="00A22584" w:rsidRDefault="00EB0DF8" w:rsidP="000907E3">
      <w:pPr>
        <w:rPr>
          <w:rFonts w:ascii="Times New Roman" w:hAnsi="Times New Roman" w:cs="Times New Roman"/>
          <w:b/>
          <w:sz w:val="24"/>
          <w:szCs w:val="24"/>
        </w:rPr>
      </w:pPr>
      <w:r w:rsidRPr="00A22584">
        <w:rPr>
          <w:rFonts w:ascii="Times New Roman" w:hAnsi="Times New Roman" w:cs="Times New Roman"/>
          <w:b/>
          <w:sz w:val="24"/>
          <w:szCs w:val="24"/>
        </w:rPr>
        <w:t xml:space="preserve">Humana, Louisville, KY </w:t>
      </w:r>
      <w:r w:rsidR="00423086" w:rsidRPr="00A22584">
        <w:rPr>
          <w:rFonts w:ascii="Times New Roman" w:hAnsi="Times New Roman" w:cs="Times New Roman"/>
          <w:b/>
          <w:sz w:val="24"/>
          <w:szCs w:val="24"/>
        </w:rPr>
        <w:t>(</w:t>
      </w:r>
      <w:r w:rsidR="00E144B4">
        <w:rPr>
          <w:rFonts w:ascii="Times New Roman" w:hAnsi="Times New Roman" w:cs="Times New Roman"/>
          <w:b/>
          <w:sz w:val="24"/>
          <w:szCs w:val="24"/>
        </w:rPr>
        <w:t>Mar</w:t>
      </w:r>
      <w:r w:rsidR="00423086">
        <w:rPr>
          <w:rFonts w:ascii="Times New Roman" w:hAnsi="Times New Roman" w:cs="Times New Roman"/>
          <w:b/>
          <w:sz w:val="24"/>
          <w:szCs w:val="24"/>
        </w:rPr>
        <w:t>.2012</w:t>
      </w:r>
      <w:r w:rsidR="006B7EF1">
        <w:rPr>
          <w:rFonts w:ascii="Times New Roman" w:hAnsi="Times New Roman" w:cs="Times New Roman"/>
          <w:b/>
          <w:sz w:val="24"/>
          <w:szCs w:val="24"/>
        </w:rPr>
        <w:t xml:space="preserve"> – Till Date</w:t>
      </w:r>
      <w:r w:rsidRPr="00A22584">
        <w:rPr>
          <w:rFonts w:ascii="Times New Roman" w:hAnsi="Times New Roman" w:cs="Times New Roman"/>
          <w:b/>
          <w:sz w:val="24"/>
          <w:szCs w:val="24"/>
        </w:rPr>
        <w:t>)</w:t>
      </w:r>
    </w:p>
    <w:p w:rsidR="00831047" w:rsidRPr="00A22584" w:rsidRDefault="000907E3" w:rsidP="000907E3">
      <w:pPr>
        <w:rPr>
          <w:rFonts w:ascii="Times New Roman" w:hAnsi="Times New Roman" w:cs="Times New Roman"/>
          <w:b/>
          <w:sz w:val="24"/>
          <w:szCs w:val="24"/>
        </w:rPr>
      </w:pPr>
      <w:r w:rsidRPr="00A22584">
        <w:rPr>
          <w:rFonts w:ascii="Times New Roman" w:hAnsi="Times New Roman" w:cs="Times New Roman"/>
          <w:b/>
          <w:sz w:val="24"/>
          <w:szCs w:val="24"/>
        </w:rPr>
        <w:t>Role:</w:t>
      </w:r>
      <w:r w:rsidR="008714E9" w:rsidRPr="00A22584">
        <w:rPr>
          <w:rFonts w:ascii="Times New Roman" w:hAnsi="Times New Roman" w:cs="Times New Roman"/>
          <w:b/>
          <w:sz w:val="24"/>
          <w:szCs w:val="24"/>
        </w:rPr>
        <w:t xml:space="preserve"> </w:t>
      </w:r>
      <w:r w:rsidR="00831047" w:rsidRPr="00A22584">
        <w:rPr>
          <w:rFonts w:ascii="Times New Roman" w:hAnsi="Times New Roman" w:cs="Times New Roman"/>
          <w:b/>
          <w:sz w:val="24"/>
          <w:szCs w:val="24"/>
        </w:rPr>
        <w:t xml:space="preserve"> </w:t>
      </w:r>
      <w:r w:rsidR="005B3240">
        <w:rPr>
          <w:rFonts w:ascii="Times New Roman" w:hAnsi="Times New Roman" w:cs="Times New Roman"/>
          <w:b/>
          <w:sz w:val="24"/>
          <w:szCs w:val="24"/>
        </w:rPr>
        <w:t xml:space="preserve">Sr. </w:t>
      </w:r>
      <w:r w:rsidR="00831047" w:rsidRPr="00A22584">
        <w:rPr>
          <w:rFonts w:ascii="Times New Roman" w:hAnsi="Times New Roman" w:cs="Times New Roman"/>
          <w:b/>
          <w:sz w:val="24"/>
          <w:szCs w:val="24"/>
        </w:rPr>
        <w:t>Informatica Developer</w:t>
      </w:r>
    </w:p>
    <w:p w:rsidR="006516F1" w:rsidRPr="00A22584" w:rsidRDefault="006516F1" w:rsidP="006516F1">
      <w:pPr>
        <w:shd w:val="clear" w:color="auto" w:fill="FFFFFF"/>
        <w:jc w:val="both"/>
        <w:rPr>
          <w:rStyle w:val="HeaderChar"/>
          <w:rFonts w:ascii="Times New Roman" w:hAnsi="Times New Roman" w:cs="Times New Roman"/>
          <w:b/>
          <w:sz w:val="24"/>
          <w:szCs w:val="24"/>
        </w:rPr>
      </w:pPr>
      <w:r w:rsidRPr="00A22584">
        <w:rPr>
          <w:rFonts w:ascii="Times New Roman" w:hAnsi="Times New Roman" w:cs="Times New Roman"/>
          <w:b/>
          <w:sz w:val="24"/>
          <w:szCs w:val="24"/>
        </w:rPr>
        <w:t>Description:</w:t>
      </w:r>
      <w:r w:rsidRPr="00A22584">
        <w:rPr>
          <w:rStyle w:val="HeaderChar"/>
          <w:rFonts w:ascii="Times New Roman" w:hAnsi="Times New Roman" w:cs="Times New Roman"/>
          <w:b/>
          <w:sz w:val="24"/>
          <w:szCs w:val="24"/>
        </w:rPr>
        <w:t xml:space="preserve">   </w:t>
      </w:r>
    </w:p>
    <w:p w:rsidR="006516F1" w:rsidRPr="00A22584" w:rsidRDefault="006516F1" w:rsidP="006516F1">
      <w:pPr>
        <w:shd w:val="clear" w:color="auto" w:fill="FFFFFF"/>
        <w:jc w:val="both"/>
        <w:rPr>
          <w:rFonts w:ascii="Times New Roman" w:hAnsi="Times New Roman" w:cs="Times New Roman"/>
          <w:sz w:val="24"/>
          <w:szCs w:val="24"/>
        </w:rPr>
      </w:pPr>
      <w:r w:rsidRPr="00A22584">
        <w:rPr>
          <w:rStyle w:val="apple-style-span"/>
          <w:rFonts w:ascii="Times New Roman" w:hAnsi="Times New Roman" w:cs="Times New Roman"/>
          <w:color w:val="auto"/>
          <w:sz w:val="24"/>
          <w:szCs w:val="24"/>
        </w:rPr>
        <w:t>Humana Inc. is an American managed health care company that markets and administers health insurance. With customer base of over 11.1 million in the United States, the company is the largest (by revenues) Fortune 100 Company headquartered in the Commonwealth of Kentucky. Humana is committed to helping employers manage their healthcare costs, guiding consumers.</w:t>
      </w:r>
      <w:r w:rsidRPr="00A22584">
        <w:rPr>
          <w:rFonts w:ascii="Times New Roman" w:hAnsi="Times New Roman" w:cs="Times New Roman"/>
          <w:sz w:val="24"/>
          <w:szCs w:val="24"/>
        </w:rPr>
        <w:t xml:space="preserve"> The project mainly involved dealing with the Member Enrollment data, Member Extract data, Claims data, and Healthcare Plans Data. </w:t>
      </w:r>
    </w:p>
    <w:p w:rsidR="00831047" w:rsidRPr="00800FD5" w:rsidRDefault="00831047" w:rsidP="00477AA3">
      <w:pPr>
        <w:jc w:val="both"/>
        <w:rPr>
          <w:rFonts w:ascii="Times New Roman" w:hAnsi="Times New Roman" w:cs="Times New Roman"/>
          <w:b/>
          <w:sz w:val="24"/>
          <w:szCs w:val="24"/>
          <w:u w:val="single"/>
        </w:rPr>
      </w:pPr>
      <w:r w:rsidRPr="00800FD5">
        <w:rPr>
          <w:rFonts w:ascii="Times New Roman" w:hAnsi="Times New Roman" w:cs="Times New Roman"/>
          <w:b/>
          <w:sz w:val="24"/>
          <w:szCs w:val="24"/>
          <w:u w:val="single"/>
        </w:rPr>
        <w:lastRenderedPageBreak/>
        <w:t>Responsibilities:</w:t>
      </w:r>
    </w:p>
    <w:p w:rsidR="006516F1" w:rsidRDefault="006516F1" w:rsidP="006516F1">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Gathered Business requirements from the end users and reporting team.</w:t>
      </w:r>
    </w:p>
    <w:p w:rsidR="00736324" w:rsidRPr="00736324" w:rsidRDefault="00736324" w:rsidP="00736324">
      <w:pPr>
        <w:widowControl w:val="0"/>
        <w:numPr>
          <w:ilvl w:val="0"/>
          <w:numId w:val="14"/>
        </w:numPr>
        <w:suppressAutoHyphens/>
        <w:spacing w:after="0"/>
        <w:jc w:val="both"/>
        <w:rPr>
          <w:rFonts w:ascii="Times New Roman" w:hAnsi="Times New Roman" w:cs="Times New Roman"/>
          <w:sz w:val="24"/>
          <w:szCs w:val="24"/>
        </w:rPr>
      </w:pPr>
      <w:r w:rsidRPr="00736324">
        <w:rPr>
          <w:rFonts w:ascii="Times New Roman" w:hAnsi="Times New Roman" w:cs="Times New Roman"/>
          <w:sz w:val="24"/>
          <w:szCs w:val="24"/>
        </w:rPr>
        <w:t>Developed Informatica Mappings for the complex business requirements provided using different transformations like Normalizer, SQL Transformation, Expression, Aggregator, Joiner, Lookup, Sorter, Filter, Router and so on.</w:t>
      </w:r>
    </w:p>
    <w:p w:rsidR="00C24433" w:rsidRPr="00C24433" w:rsidRDefault="00C24433" w:rsidP="00C24433">
      <w:pPr>
        <w:pStyle w:val="ListParagraph"/>
        <w:numPr>
          <w:ilvl w:val="0"/>
          <w:numId w:val="14"/>
        </w:numPr>
        <w:shd w:val="clear" w:color="auto" w:fill="FFFFFF"/>
        <w:spacing w:after="0" w:line="240" w:lineRule="auto"/>
        <w:jc w:val="both"/>
        <w:rPr>
          <w:rFonts w:ascii="Times New Roman" w:hAnsi="Times New Roman" w:cs="Times New Roman"/>
          <w:sz w:val="24"/>
          <w:szCs w:val="24"/>
        </w:rPr>
      </w:pPr>
      <w:r w:rsidRPr="00C24433">
        <w:rPr>
          <w:rFonts w:ascii="Times New Roman" w:hAnsi="Times New Roman" w:cs="Times New Roman"/>
          <w:sz w:val="24"/>
          <w:szCs w:val="24"/>
        </w:rPr>
        <w:t xml:space="preserve">Used Informatica Power Center </w:t>
      </w:r>
      <w:r w:rsidR="00C9610C">
        <w:rPr>
          <w:rFonts w:ascii="Times New Roman" w:hAnsi="Times New Roman" w:cs="Times New Roman"/>
          <w:sz w:val="24"/>
          <w:szCs w:val="24"/>
        </w:rPr>
        <w:t>9.x</w:t>
      </w:r>
      <w:r w:rsidRPr="00C24433">
        <w:rPr>
          <w:rFonts w:ascii="Times New Roman" w:hAnsi="Times New Roman" w:cs="Times New Roman"/>
          <w:sz w:val="24"/>
          <w:szCs w:val="24"/>
        </w:rPr>
        <w:t xml:space="preserve"> for extraction, transformation and load (ETL) of data in the data warehouse.</w:t>
      </w:r>
    </w:p>
    <w:p w:rsidR="00C24433" w:rsidRPr="00C24433" w:rsidRDefault="00C24433" w:rsidP="00C24433">
      <w:pPr>
        <w:pStyle w:val="ListParagraph"/>
        <w:numPr>
          <w:ilvl w:val="0"/>
          <w:numId w:val="14"/>
        </w:numPr>
        <w:shd w:val="clear" w:color="auto" w:fill="FFFFFF"/>
        <w:spacing w:after="0" w:line="240" w:lineRule="auto"/>
        <w:jc w:val="both"/>
        <w:rPr>
          <w:rFonts w:ascii="Times New Roman" w:hAnsi="Times New Roman" w:cs="Times New Roman"/>
          <w:sz w:val="24"/>
          <w:szCs w:val="24"/>
        </w:rPr>
      </w:pPr>
      <w:r w:rsidRPr="00C24433">
        <w:rPr>
          <w:rFonts w:ascii="Times New Roman" w:hAnsi="Times New Roman" w:cs="Times New Roman"/>
          <w:sz w:val="24"/>
          <w:szCs w:val="24"/>
        </w:rPr>
        <w:t>Implemented performance tuning logic on targets, sources, mappings, sessions to provide maximum efficiency and performance.</w:t>
      </w:r>
    </w:p>
    <w:p w:rsidR="00C24433" w:rsidRPr="00C24433" w:rsidRDefault="00C24433" w:rsidP="00C24433">
      <w:pPr>
        <w:pStyle w:val="ListParagraph"/>
        <w:numPr>
          <w:ilvl w:val="0"/>
          <w:numId w:val="14"/>
        </w:numPr>
        <w:shd w:val="clear" w:color="auto" w:fill="FFFFFF"/>
        <w:spacing w:after="0" w:line="240" w:lineRule="auto"/>
        <w:jc w:val="both"/>
        <w:rPr>
          <w:rFonts w:ascii="Times New Roman" w:hAnsi="Times New Roman" w:cs="Times New Roman"/>
          <w:sz w:val="24"/>
          <w:szCs w:val="24"/>
        </w:rPr>
      </w:pPr>
      <w:r w:rsidRPr="00C24433">
        <w:rPr>
          <w:rFonts w:ascii="Times New Roman" w:hAnsi="Times New Roman" w:cs="Times New Roman"/>
          <w:sz w:val="24"/>
          <w:szCs w:val="24"/>
        </w:rPr>
        <w:t xml:space="preserve">Parameterized the mappings and increased the re-usability. </w:t>
      </w:r>
    </w:p>
    <w:p w:rsidR="00C24433" w:rsidRPr="00C24433" w:rsidRDefault="00C24433" w:rsidP="00C24433">
      <w:pPr>
        <w:pStyle w:val="ListParagraph"/>
        <w:numPr>
          <w:ilvl w:val="0"/>
          <w:numId w:val="14"/>
        </w:numPr>
        <w:shd w:val="clear" w:color="auto" w:fill="FFFFFF"/>
        <w:spacing w:after="0" w:line="240" w:lineRule="auto"/>
        <w:jc w:val="both"/>
        <w:rPr>
          <w:rFonts w:ascii="Times New Roman" w:hAnsi="Times New Roman" w:cs="Times New Roman"/>
          <w:sz w:val="24"/>
          <w:szCs w:val="24"/>
        </w:rPr>
      </w:pPr>
      <w:r w:rsidRPr="00C24433">
        <w:rPr>
          <w:rFonts w:ascii="Times New Roman" w:hAnsi="Times New Roman" w:cs="Times New Roman"/>
          <w:sz w:val="24"/>
          <w:szCs w:val="24"/>
        </w:rPr>
        <w:t>Used Informatica Power Center Workflow manager to create sessions, workflows and batches to run with the logic embedded in the mappings.</w:t>
      </w:r>
    </w:p>
    <w:p w:rsidR="00C24433" w:rsidRPr="00C24433" w:rsidRDefault="00C24433" w:rsidP="00C24433">
      <w:pPr>
        <w:pStyle w:val="ListParagraph"/>
        <w:numPr>
          <w:ilvl w:val="0"/>
          <w:numId w:val="14"/>
        </w:numPr>
        <w:shd w:val="clear" w:color="auto" w:fill="FFFFFF"/>
        <w:spacing w:after="0" w:line="240" w:lineRule="auto"/>
        <w:jc w:val="both"/>
        <w:rPr>
          <w:rFonts w:ascii="Times New Roman" w:hAnsi="Times New Roman" w:cs="Times New Roman"/>
          <w:sz w:val="24"/>
          <w:szCs w:val="24"/>
        </w:rPr>
      </w:pPr>
      <w:r w:rsidRPr="00C24433">
        <w:rPr>
          <w:rFonts w:ascii="Times New Roman" w:hAnsi="Times New Roman" w:cs="Times New Roman"/>
          <w:sz w:val="24"/>
          <w:szCs w:val="24"/>
        </w:rPr>
        <w:t>Created procedures to truncate data in the target before the session run.</w:t>
      </w:r>
    </w:p>
    <w:p w:rsidR="00C24433" w:rsidRPr="00C24433" w:rsidRDefault="00C24433" w:rsidP="00C24433">
      <w:pPr>
        <w:pStyle w:val="ListParagraph"/>
        <w:numPr>
          <w:ilvl w:val="0"/>
          <w:numId w:val="14"/>
        </w:numPr>
        <w:shd w:val="clear" w:color="auto" w:fill="FFFFFF"/>
        <w:spacing w:after="0" w:line="240" w:lineRule="auto"/>
        <w:jc w:val="both"/>
        <w:rPr>
          <w:rFonts w:ascii="Times New Roman" w:hAnsi="Times New Roman" w:cs="Times New Roman"/>
          <w:sz w:val="24"/>
          <w:szCs w:val="24"/>
        </w:rPr>
      </w:pPr>
      <w:r w:rsidRPr="00C24433">
        <w:rPr>
          <w:rFonts w:ascii="Times New Roman" w:hAnsi="Times New Roman" w:cs="Times New Roman"/>
          <w:sz w:val="24"/>
          <w:szCs w:val="24"/>
        </w:rPr>
        <w:t>Used the PL/SQL procedures for Informatica mappings for truncating the data in target tables at run time.</w:t>
      </w:r>
    </w:p>
    <w:p w:rsidR="00C24433" w:rsidRPr="00C24433" w:rsidRDefault="00C24433" w:rsidP="00C24433">
      <w:pPr>
        <w:pStyle w:val="ListParagraph"/>
        <w:numPr>
          <w:ilvl w:val="0"/>
          <w:numId w:val="14"/>
        </w:numPr>
        <w:shd w:val="clear" w:color="auto" w:fill="FFFFFF"/>
        <w:spacing w:after="0" w:line="240" w:lineRule="auto"/>
        <w:jc w:val="both"/>
        <w:rPr>
          <w:rFonts w:ascii="Times New Roman" w:hAnsi="Times New Roman" w:cs="Times New Roman"/>
          <w:sz w:val="24"/>
          <w:szCs w:val="24"/>
        </w:rPr>
      </w:pPr>
      <w:r w:rsidRPr="00C24433">
        <w:rPr>
          <w:rFonts w:ascii="Times New Roman" w:hAnsi="Times New Roman" w:cs="Times New Roman"/>
          <w:sz w:val="24"/>
          <w:szCs w:val="24"/>
        </w:rPr>
        <w:t xml:space="preserve">Created a list of the inconsistencies in the data load on the client side so as to review and correct the issues on their side. </w:t>
      </w:r>
    </w:p>
    <w:p w:rsidR="00C24433" w:rsidRPr="00C24433" w:rsidRDefault="00C24433" w:rsidP="00C24433">
      <w:pPr>
        <w:pStyle w:val="ListParagraph"/>
        <w:numPr>
          <w:ilvl w:val="0"/>
          <w:numId w:val="14"/>
        </w:numPr>
        <w:shd w:val="clear" w:color="auto" w:fill="FFFFFF"/>
        <w:spacing w:after="0" w:line="240" w:lineRule="auto"/>
        <w:jc w:val="both"/>
        <w:rPr>
          <w:rFonts w:ascii="Times New Roman" w:hAnsi="Times New Roman" w:cs="Times New Roman"/>
          <w:sz w:val="24"/>
          <w:szCs w:val="24"/>
        </w:rPr>
      </w:pPr>
      <w:r w:rsidRPr="00C24433">
        <w:rPr>
          <w:rFonts w:ascii="Times New Roman" w:hAnsi="Times New Roman" w:cs="Times New Roman"/>
          <w:sz w:val="24"/>
          <w:szCs w:val="24"/>
        </w:rPr>
        <w:t>Created the ETL exception reports and validation reports after the data is loaded into the warehouse database.</w:t>
      </w:r>
    </w:p>
    <w:p w:rsidR="00C24433" w:rsidRPr="00C24433" w:rsidRDefault="00C24433" w:rsidP="00C24433">
      <w:pPr>
        <w:pStyle w:val="ListParagraph"/>
        <w:numPr>
          <w:ilvl w:val="0"/>
          <w:numId w:val="14"/>
        </w:numPr>
        <w:shd w:val="clear" w:color="auto" w:fill="FFFFFF"/>
        <w:spacing w:after="0" w:line="240" w:lineRule="auto"/>
        <w:jc w:val="both"/>
        <w:rPr>
          <w:rFonts w:ascii="Times New Roman" w:hAnsi="Times New Roman" w:cs="Times New Roman"/>
          <w:sz w:val="24"/>
          <w:szCs w:val="24"/>
        </w:rPr>
      </w:pPr>
      <w:r w:rsidRPr="00C24433">
        <w:rPr>
          <w:rFonts w:ascii="Times New Roman" w:hAnsi="Times New Roman" w:cs="Times New Roman"/>
          <w:sz w:val="24"/>
          <w:szCs w:val="24"/>
        </w:rPr>
        <w:t>Written documentation to describe program development, logic, coding, testing, changes and corrections.</w:t>
      </w:r>
    </w:p>
    <w:p w:rsidR="00C24433" w:rsidRPr="00C24433" w:rsidRDefault="00C24433" w:rsidP="00C24433">
      <w:pPr>
        <w:pStyle w:val="ListParagraph"/>
        <w:numPr>
          <w:ilvl w:val="0"/>
          <w:numId w:val="14"/>
        </w:numPr>
        <w:shd w:val="clear" w:color="auto" w:fill="FFFFFF"/>
        <w:spacing w:after="0" w:line="240" w:lineRule="auto"/>
        <w:jc w:val="both"/>
        <w:rPr>
          <w:rFonts w:ascii="Times New Roman" w:hAnsi="Times New Roman" w:cs="Times New Roman"/>
          <w:sz w:val="24"/>
          <w:szCs w:val="24"/>
        </w:rPr>
      </w:pPr>
      <w:r w:rsidRPr="00C24433">
        <w:rPr>
          <w:rFonts w:ascii="Times New Roman" w:hAnsi="Times New Roman" w:cs="Times New Roman"/>
          <w:sz w:val="24"/>
          <w:szCs w:val="24"/>
        </w:rPr>
        <w:t>Created Test cases for the mappings developed and then created integration Testing Document.</w:t>
      </w:r>
    </w:p>
    <w:p w:rsidR="006516F1" w:rsidRPr="00A22584" w:rsidRDefault="006516F1" w:rsidP="006516F1">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 xml:space="preserve">Participated in the entire life cycle of the project, which involved understanding scope of the project, functionality, Data modeling, technical Architecture document, technical design and complete development. </w:t>
      </w:r>
    </w:p>
    <w:p w:rsidR="006516F1" w:rsidRPr="00A22584" w:rsidRDefault="006516F1" w:rsidP="006516F1">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Involved in the documentation of HIPAA 5010 changes to EDI 837, 834, 835, 276, 277 Transactions.</w:t>
      </w:r>
    </w:p>
    <w:p w:rsidR="006516F1" w:rsidRPr="00A22584" w:rsidRDefault="006516F1" w:rsidP="006516F1">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Designed and developed Operational Data Store, Slowly Changing Dimension, Staging areas etc.</w:t>
      </w:r>
    </w:p>
    <w:p w:rsidR="006516F1" w:rsidRPr="00A22584" w:rsidRDefault="006516F1" w:rsidP="006516F1">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Involved in extraction of data from various sources like flat files, Oracle and SQL Server.</w:t>
      </w:r>
    </w:p>
    <w:p w:rsidR="00C9610C" w:rsidRDefault="006516F1" w:rsidP="00C9610C">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 xml:space="preserve">Used debugger to test the mapping and fixed the bugs. Created and used Debugger sessions to debug sessions and created breakpoints for better analysis of mappings. </w:t>
      </w:r>
    </w:p>
    <w:p w:rsidR="00C9610C" w:rsidRPr="00C9610C" w:rsidRDefault="00C9610C" w:rsidP="00C9610C">
      <w:pPr>
        <w:pStyle w:val="ListParagraph"/>
        <w:numPr>
          <w:ilvl w:val="0"/>
          <w:numId w:val="14"/>
        </w:numPr>
        <w:shd w:val="clear" w:color="auto" w:fill="FFFFFF"/>
        <w:tabs>
          <w:tab w:val="num" w:pos="720"/>
        </w:tabs>
        <w:spacing w:after="0" w:line="240" w:lineRule="auto"/>
        <w:jc w:val="both"/>
        <w:rPr>
          <w:rFonts w:ascii="Times New Roman" w:hAnsi="Times New Roman" w:cs="Times New Roman"/>
          <w:i/>
          <w:sz w:val="24"/>
          <w:szCs w:val="24"/>
        </w:rPr>
      </w:pPr>
      <w:r w:rsidRPr="00C9610C">
        <w:rPr>
          <w:rStyle w:val="Emphasis"/>
          <w:rFonts w:ascii="Times New Roman" w:hAnsi="Times New Roman" w:cs="Times New Roman"/>
          <w:i w:val="0"/>
          <w:sz w:val="24"/>
          <w:szCs w:val="24"/>
        </w:rPr>
        <w:t xml:space="preserve">Extensively worked in the UNIX environment using Shell </w:t>
      </w:r>
      <w:r w:rsidR="00DB7FA6">
        <w:rPr>
          <w:rStyle w:val="Emphasis"/>
          <w:rFonts w:ascii="Times New Roman" w:hAnsi="Times New Roman" w:cs="Times New Roman"/>
          <w:i w:val="0"/>
          <w:sz w:val="24"/>
          <w:szCs w:val="24"/>
        </w:rPr>
        <w:t>Scripts.</w:t>
      </w:r>
      <w:r w:rsidRPr="00C9610C">
        <w:rPr>
          <w:rStyle w:val="Emphasis"/>
          <w:rFonts w:ascii="Times New Roman" w:hAnsi="Times New Roman" w:cs="Times New Roman"/>
          <w:i w:val="0"/>
          <w:sz w:val="24"/>
          <w:szCs w:val="24"/>
        </w:rPr>
        <w:t xml:space="preserve"> </w:t>
      </w:r>
    </w:p>
    <w:p w:rsidR="006516F1" w:rsidRPr="00A22584" w:rsidRDefault="006516F1" w:rsidP="006516F1">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Implemented Slowly Changing dimension methodology</w:t>
      </w:r>
      <w:r w:rsidR="00E47BFE" w:rsidRPr="00A22584">
        <w:rPr>
          <w:rFonts w:ascii="Times New Roman" w:hAnsi="Times New Roman" w:cs="Times New Roman"/>
          <w:sz w:val="24"/>
          <w:szCs w:val="24"/>
        </w:rPr>
        <w:t xml:space="preserve"> (type 2)</w:t>
      </w:r>
      <w:r w:rsidRPr="00A22584">
        <w:rPr>
          <w:rFonts w:ascii="Times New Roman" w:hAnsi="Times New Roman" w:cs="Times New Roman"/>
          <w:sz w:val="24"/>
          <w:szCs w:val="24"/>
        </w:rPr>
        <w:t xml:space="preserve"> for accessing the full history of accounts and transaction information.</w:t>
      </w:r>
    </w:p>
    <w:p w:rsidR="006516F1" w:rsidRPr="00A22584" w:rsidRDefault="006516F1" w:rsidP="006516F1">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 xml:space="preserve">Analyzed the session logs, bad files and error tables for troubleshooting mappings and sessions.     </w:t>
      </w:r>
    </w:p>
    <w:p w:rsidR="006516F1" w:rsidRPr="00DB7FA6" w:rsidRDefault="006516F1" w:rsidP="00DB7FA6">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 xml:space="preserve">Designed and Developed pre-session, post-session routines for Informatica sessions to drop and recreate indexes and key constraints for Bulk Loading. </w:t>
      </w:r>
    </w:p>
    <w:p w:rsidR="00831047" w:rsidRPr="00A22584" w:rsidRDefault="00831047" w:rsidP="00E47BFE">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involved running the various types of Pipelines and running the Truecomp</w:t>
      </w:r>
      <w:r w:rsidR="00146952">
        <w:rPr>
          <w:rFonts w:ascii="Times New Roman" w:hAnsi="Times New Roman" w:cs="Times New Roman"/>
          <w:sz w:val="24"/>
          <w:szCs w:val="24"/>
        </w:rPr>
        <w:t xml:space="preserve"> </w:t>
      </w:r>
      <w:r w:rsidRPr="00A22584">
        <w:rPr>
          <w:rFonts w:ascii="Times New Roman" w:hAnsi="Times New Roman" w:cs="Times New Roman"/>
          <w:sz w:val="24"/>
          <w:szCs w:val="24"/>
        </w:rPr>
        <w:t>Data</w:t>
      </w:r>
      <w:r w:rsidR="00146952">
        <w:rPr>
          <w:rFonts w:ascii="Times New Roman" w:hAnsi="Times New Roman" w:cs="Times New Roman"/>
          <w:sz w:val="24"/>
          <w:szCs w:val="24"/>
        </w:rPr>
        <w:t xml:space="preserve"> </w:t>
      </w:r>
      <w:r w:rsidRPr="00A22584">
        <w:rPr>
          <w:rFonts w:ascii="Times New Roman" w:hAnsi="Times New Roman" w:cs="Times New Roman"/>
          <w:sz w:val="24"/>
          <w:szCs w:val="24"/>
        </w:rPr>
        <w:t>Mart etl's.</w:t>
      </w:r>
    </w:p>
    <w:p w:rsidR="00831047" w:rsidRPr="00A22584" w:rsidRDefault="00831047" w:rsidP="00E47BFE">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involved in the automation of Truecomp activites through unix shellscripts.</w:t>
      </w:r>
    </w:p>
    <w:p w:rsidR="00831047" w:rsidRDefault="00831047" w:rsidP="00E47BFE">
      <w:pPr>
        <w:pStyle w:val="ListParagraph"/>
        <w:numPr>
          <w:ilvl w:val="0"/>
          <w:numId w:val="14"/>
        </w:numPr>
        <w:shd w:val="clear" w:color="auto" w:fill="FFFFFF"/>
        <w:tabs>
          <w:tab w:val="num" w:pos="720"/>
        </w:tabs>
        <w:spacing w:after="0" w:line="240" w:lineRule="auto"/>
        <w:jc w:val="both"/>
        <w:rPr>
          <w:rFonts w:ascii="Times New Roman" w:hAnsi="Times New Roman" w:cs="Times New Roman"/>
          <w:sz w:val="24"/>
          <w:szCs w:val="24"/>
        </w:rPr>
      </w:pPr>
      <w:r w:rsidRPr="00A22584">
        <w:rPr>
          <w:rFonts w:ascii="Times New Roman" w:hAnsi="Times New Roman" w:cs="Times New Roman"/>
          <w:sz w:val="24"/>
          <w:szCs w:val="24"/>
        </w:rPr>
        <w:t>Created Indexes and sequences for faster retrieval of the member information and enhance the database performance.</w:t>
      </w:r>
    </w:p>
    <w:p w:rsidR="00E16C3B" w:rsidRPr="00A22584" w:rsidRDefault="00E16C3B" w:rsidP="00E16C3B">
      <w:pPr>
        <w:rPr>
          <w:rFonts w:ascii="Times New Roman" w:hAnsi="Times New Roman" w:cs="Times New Roman"/>
          <w:b/>
          <w:sz w:val="24"/>
          <w:szCs w:val="24"/>
        </w:rPr>
      </w:pPr>
      <w:r w:rsidRPr="00A22584">
        <w:rPr>
          <w:rFonts w:ascii="Times New Roman" w:hAnsi="Times New Roman" w:cs="Times New Roman"/>
          <w:b/>
          <w:sz w:val="24"/>
          <w:szCs w:val="24"/>
        </w:rPr>
        <w:lastRenderedPageBreak/>
        <w:t>Environment</w:t>
      </w:r>
      <w:r w:rsidRPr="00A22584">
        <w:rPr>
          <w:rFonts w:ascii="Times New Roman" w:hAnsi="Times New Roman" w:cs="Times New Roman"/>
          <w:sz w:val="24"/>
          <w:szCs w:val="24"/>
        </w:rPr>
        <w:t xml:space="preserve"> :  </w:t>
      </w:r>
      <w:r w:rsidRPr="00A22584">
        <w:rPr>
          <w:rFonts w:ascii="Times New Roman" w:hAnsi="Times New Roman" w:cs="Times New Roman"/>
          <w:b/>
          <w:sz w:val="24"/>
          <w:szCs w:val="24"/>
        </w:rPr>
        <w:t xml:space="preserve">Informatica Power Center </w:t>
      </w:r>
      <w:r w:rsidR="00E47BFE" w:rsidRPr="00A22584">
        <w:rPr>
          <w:rFonts w:ascii="Times New Roman" w:hAnsi="Times New Roman" w:cs="Times New Roman"/>
          <w:sz w:val="24"/>
          <w:szCs w:val="24"/>
        </w:rPr>
        <w:t>9.5/9.1/</w:t>
      </w:r>
      <w:r w:rsidRPr="00146952">
        <w:rPr>
          <w:rFonts w:ascii="Times New Roman" w:hAnsi="Times New Roman" w:cs="Times New Roman"/>
          <w:sz w:val="24"/>
          <w:szCs w:val="24"/>
        </w:rPr>
        <w:t>v 8.6.1</w:t>
      </w:r>
      <w:r w:rsidRPr="00A22584">
        <w:rPr>
          <w:rFonts w:ascii="Times New Roman" w:hAnsi="Times New Roman" w:cs="Times New Roman"/>
          <w:sz w:val="24"/>
          <w:szCs w:val="24"/>
        </w:rPr>
        <w:t xml:space="preserve">, IBM Data Stage7.5.1, Power Exchange, </w:t>
      </w:r>
      <w:r w:rsidR="000B66AD">
        <w:rPr>
          <w:rFonts w:ascii="Times New Roman" w:hAnsi="Times New Roman" w:cs="Times New Roman"/>
          <w:sz w:val="24"/>
          <w:szCs w:val="24"/>
        </w:rPr>
        <w:t>Oracle 10g,</w:t>
      </w:r>
      <w:r w:rsidR="00A76370" w:rsidRPr="00A76370">
        <w:rPr>
          <w:rFonts w:ascii="Times New Roman" w:hAnsi="Times New Roman" w:cs="Times New Roman"/>
          <w:sz w:val="24"/>
          <w:szCs w:val="24"/>
        </w:rPr>
        <w:t xml:space="preserve"> </w:t>
      </w:r>
      <w:r w:rsidR="00A76370">
        <w:rPr>
          <w:rFonts w:ascii="Times New Roman" w:hAnsi="Times New Roman" w:cs="Times New Roman"/>
          <w:sz w:val="24"/>
          <w:szCs w:val="24"/>
        </w:rPr>
        <w:t>DB2 UDB 7.2</w:t>
      </w:r>
      <w:r w:rsidR="00A76370" w:rsidRPr="00A76370">
        <w:rPr>
          <w:rFonts w:ascii="Times New Roman" w:hAnsi="Times New Roman" w:cs="Times New Roman"/>
          <w:sz w:val="24"/>
          <w:szCs w:val="24"/>
        </w:rPr>
        <w:t xml:space="preserve"> </w:t>
      </w:r>
      <w:r w:rsidR="000B66AD" w:rsidRPr="00A22584">
        <w:rPr>
          <w:rFonts w:ascii="Times New Roman" w:hAnsi="Times New Roman" w:cs="Times New Roman"/>
          <w:sz w:val="24"/>
          <w:szCs w:val="24"/>
        </w:rPr>
        <w:t xml:space="preserve"> </w:t>
      </w:r>
      <w:r w:rsidRPr="00A22584">
        <w:rPr>
          <w:rFonts w:ascii="Times New Roman" w:hAnsi="Times New Roman" w:cs="Times New Roman"/>
          <w:sz w:val="24"/>
          <w:szCs w:val="24"/>
        </w:rPr>
        <w:t>IBM Rational Data Architect v7.0.5, HP 3000, XML/XS</w:t>
      </w:r>
      <w:r w:rsidR="00A76370">
        <w:rPr>
          <w:rFonts w:ascii="Times New Roman" w:hAnsi="Times New Roman" w:cs="Times New Roman"/>
          <w:sz w:val="24"/>
          <w:szCs w:val="24"/>
        </w:rPr>
        <w:t>D, Qwest Center.</w:t>
      </w:r>
    </w:p>
    <w:p w:rsidR="008714E9" w:rsidRPr="005B3240" w:rsidRDefault="008714E9" w:rsidP="008714E9">
      <w:pPr>
        <w:jc w:val="both"/>
        <w:rPr>
          <w:rFonts w:ascii="Times New Roman" w:hAnsi="Times New Roman" w:cs="Times New Roman"/>
          <w:b/>
          <w:sz w:val="24"/>
          <w:szCs w:val="24"/>
        </w:rPr>
      </w:pPr>
      <w:r w:rsidRPr="005B3240">
        <w:rPr>
          <w:rFonts w:ascii="Times New Roman" w:hAnsi="Times New Roman" w:cs="Times New Roman"/>
          <w:b/>
          <w:sz w:val="24"/>
          <w:szCs w:val="24"/>
        </w:rPr>
        <w:t>Health Springs (CIGNA) Nashville, TN</w:t>
      </w:r>
      <w:r w:rsidR="00E144B4" w:rsidRPr="005B3240">
        <w:rPr>
          <w:rFonts w:ascii="Times New Roman" w:hAnsi="Times New Roman" w:cs="Times New Roman"/>
          <w:b/>
          <w:sz w:val="24"/>
          <w:szCs w:val="24"/>
        </w:rPr>
        <w:t xml:space="preserve"> (Jun.2010</w:t>
      </w:r>
      <w:r w:rsidR="00AD5ACA" w:rsidRPr="005B3240">
        <w:rPr>
          <w:rFonts w:ascii="Times New Roman" w:hAnsi="Times New Roman" w:cs="Times New Roman"/>
          <w:b/>
          <w:sz w:val="24"/>
          <w:szCs w:val="24"/>
        </w:rPr>
        <w:t xml:space="preserve"> </w:t>
      </w:r>
      <w:r w:rsidR="00423086" w:rsidRPr="005B3240">
        <w:rPr>
          <w:rFonts w:ascii="Times New Roman" w:hAnsi="Times New Roman" w:cs="Times New Roman"/>
          <w:b/>
          <w:sz w:val="24"/>
          <w:szCs w:val="24"/>
        </w:rPr>
        <w:t>–</w:t>
      </w:r>
      <w:r w:rsidR="00AD5ACA" w:rsidRPr="005B3240">
        <w:rPr>
          <w:rFonts w:ascii="Times New Roman" w:hAnsi="Times New Roman" w:cs="Times New Roman"/>
          <w:b/>
          <w:sz w:val="24"/>
          <w:szCs w:val="24"/>
        </w:rPr>
        <w:t xml:space="preserve"> </w:t>
      </w:r>
      <w:r w:rsidR="00E144B4" w:rsidRPr="005B3240">
        <w:rPr>
          <w:rFonts w:ascii="Times New Roman" w:hAnsi="Times New Roman" w:cs="Times New Roman"/>
          <w:b/>
          <w:sz w:val="24"/>
          <w:szCs w:val="24"/>
        </w:rPr>
        <w:t>Fab</w:t>
      </w:r>
      <w:r w:rsidR="00423086" w:rsidRPr="005B3240">
        <w:rPr>
          <w:rFonts w:ascii="Times New Roman" w:hAnsi="Times New Roman" w:cs="Times New Roman"/>
          <w:b/>
          <w:sz w:val="24"/>
          <w:szCs w:val="24"/>
        </w:rPr>
        <w:t>.2012</w:t>
      </w:r>
      <w:r w:rsidRPr="005B3240">
        <w:rPr>
          <w:rFonts w:ascii="Times New Roman" w:hAnsi="Times New Roman" w:cs="Times New Roman"/>
          <w:b/>
          <w:sz w:val="24"/>
          <w:szCs w:val="24"/>
        </w:rPr>
        <w:t xml:space="preserve">)                                                   </w:t>
      </w:r>
    </w:p>
    <w:p w:rsidR="008714E9" w:rsidRPr="00A22584" w:rsidRDefault="005B3240" w:rsidP="008714E9">
      <w:pPr>
        <w:jc w:val="both"/>
        <w:rPr>
          <w:rFonts w:ascii="Times New Roman" w:hAnsi="Times New Roman" w:cs="Times New Roman"/>
          <w:b/>
          <w:sz w:val="24"/>
          <w:szCs w:val="24"/>
        </w:rPr>
      </w:pPr>
      <w:r>
        <w:rPr>
          <w:rFonts w:ascii="Times New Roman" w:hAnsi="Times New Roman" w:cs="Times New Roman"/>
          <w:b/>
          <w:sz w:val="24"/>
          <w:szCs w:val="24"/>
        </w:rPr>
        <w:t>Role: Sr.</w:t>
      </w:r>
      <w:r w:rsidR="008714E9" w:rsidRPr="00A22584">
        <w:rPr>
          <w:rFonts w:ascii="Times New Roman" w:hAnsi="Times New Roman" w:cs="Times New Roman"/>
          <w:b/>
          <w:sz w:val="24"/>
          <w:szCs w:val="24"/>
        </w:rPr>
        <w:t>Informatica Developer</w:t>
      </w:r>
    </w:p>
    <w:p w:rsidR="008714E9" w:rsidRPr="00800FD5" w:rsidRDefault="008714E9" w:rsidP="008714E9">
      <w:pPr>
        <w:jc w:val="both"/>
        <w:rPr>
          <w:rFonts w:ascii="Times New Roman" w:hAnsi="Times New Roman" w:cs="Times New Roman"/>
          <w:b/>
          <w:sz w:val="24"/>
          <w:szCs w:val="24"/>
          <w:u w:val="single"/>
        </w:rPr>
      </w:pPr>
      <w:r w:rsidRPr="00800FD5">
        <w:rPr>
          <w:rFonts w:ascii="Times New Roman" w:hAnsi="Times New Roman" w:cs="Times New Roman"/>
          <w:b/>
          <w:sz w:val="24"/>
          <w:szCs w:val="24"/>
          <w:u w:val="single"/>
        </w:rPr>
        <w:t>Responsibilities</w:t>
      </w:r>
      <w:r w:rsidR="00800FD5" w:rsidRPr="00800FD5">
        <w:rPr>
          <w:rFonts w:ascii="Times New Roman" w:hAnsi="Times New Roman" w:cs="Times New Roman"/>
          <w:b/>
          <w:sz w:val="24"/>
          <w:szCs w:val="24"/>
          <w:u w:val="single"/>
        </w:rPr>
        <w:t>:</w:t>
      </w:r>
    </w:p>
    <w:p w:rsidR="008714E9" w:rsidRPr="00A22584" w:rsidRDefault="008714E9" w:rsidP="008714E9">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t>Interacting with clients and Business Stake Holders, Business Analysts to analysing the requirements.</w:t>
      </w:r>
    </w:p>
    <w:p w:rsidR="00DB7FA6" w:rsidRDefault="00C24433" w:rsidP="00DB7FA6">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Created mappings and sessions to implement technical enhancements for data warehouse by extracting data from sources like Oracle</w:t>
      </w:r>
      <w:r w:rsidR="00FE392A">
        <w:rPr>
          <w:rFonts w:ascii="Times New Roman" w:hAnsi="Times New Roman" w:cs="Times New Roman"/>
          <w:sz w:val="24"/>
          <w:szCs w:val="24"/>
        </w:rPr>
        <w:t xml:space="preserve"> </w:t>
      </w:r>
      <w:r w:rsidRPr="00C24433">
        <w:rPr>
          <w:rFonts w:ascii="Times New Roman" w:hAnsi="Times New Roman" w:cs="Times New Roman"/>
          <w:sz w:val="24"/>
          <w:szCs w:val="24"/>
        </w:rPr>
        <w:t>and Delimited Flat files.</w:t>
      </w:r>
    </w:p>
    <w:p w:rsidR="00DB7FA6" w:rsidRPr="00DB7FA6" w:rsidRDefault="00DB7FA6" w:rsidP="00DB7FA6">
      <w:pPr>
        <w:pStyle w:val="ListParagraph"/>
        <w:numPr>
          <w:ilvl w:val="0"/>
          <w:numId w:val="9"/>
        </w:numPr>
        <w:jc w:val="both"/>
        <w:rPr>
          <w:rFonts w:ascii="Times New Roman" w:hAnsi="Times New Roman" w:cs="Times New Roman"/>
          <w:sz w:val="24"/>
          <w:szCs w:val="24"/>
        </w:rPr>
      </w:pPr>
      <w:r w:rsidRPr="00DB7FA6">
        <w:rPr>
          <w:rFonts w:ascii="Times New Roman" w:hAnsi="Times New Roman" w:cs="Times New Roman"/>
          <w:sz w:val="24"/>
          <w:szCs w:val="24"/>
        </w:rPr>
        <w:t>Source and Target Definitions are imported from Source Analyzer and Target Designer connecting to databases using Relational and ODBC Connections.</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Developed Workflows using task developer, worklet designer, and workflow designer in Workflow manager and monitored the results using workflow monitor.</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Created various tasks like Session, Command, Timer and Event wait.</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Modified several of the existing mappings based on the user requirements and maintained existing mappings, sessions and workflows.</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Tuned the performance of mappings by following Informatica best practices and also applied several methods to get best performance by decreasing the run time of workflows.</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Prepared SQL Queries to validate the data in both source and target databases.</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Worked on TOAD and Oracle SQL Developer to develop queries and create procedures and packages in Oracle.</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 xml:space="preserve">Worked extensively on PL/SQL as part of the process to develop several scripts to handle different scenarios. </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Created Test cases for the mappings developed and then created integration Testing Document.</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Prepared the error handling document to maintain the error handling process.</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 xml:space="preserve">Automated the Informatica jobs using UNIX shell scripting. </w:t>
      </w:r>
    </w:p>
    <w:p w:rsidR="00C24433" w:rsidRPr="00C24433"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Closely worked with the reporting team to ensure that correct data is presented in the reports.</w:t>
      </w:r>
    </w:p>
    <w:p w:rsidR="00C24433" w:rsidRPr="00A22584" w:rsidRDefault="00C24433" w:rsidP="00C24433">
      <w:pPr>
        <w:pStyle w:val="ListParagraph"/>
        <w:numPr>
          <w:ilvl w:val="0"/>
          <w:numId w:val="9"/>
        </w:numPr>
        <w:jc w:val="both"/>
        <w:rPr>
          <w:rFonts w:ascii="Times New Roman" w:hAnsi="Times New Roman" w:cs="Times New Roman"/>
          <w:sz w:val="24"/>
          <w:szCs w:val="24"/>
        </w:rPr>
      </w:pPr>
      <w:r w:rsidRPr="00C24433">
        <w:rPr>
          <w:rFonts w:ascii="Times New Roman" w:hAnsi="Times New Roman" w:cs="Times New Roman"/>
          <w:sz w:val="24"/>
          <w:szCs w:val="24"/>
        </w:rPr>
        <w:t>Interaction with the offshore team on a daily basis on the development activities.</w:t>
      </w:r>
    </w:p>
    <w:p w:rsidR="008714E9" w:rsidRPr="00A22584" w:rsidRDefault="008714E9" w:rsidP="008714E9">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t>Developing mappings to suite according to the source and target requirements and implemented various transformations such as Source Qualifier, Expression,</w:t>
      </w:r>
      <w:r w:rsidR="00DB7FA6">
        <w:rPr>
          <w:rFonts w:ascii="Times New Roman" w:hAnsi="Times New Roman" w:cs="Times New Roman"/>
          <w:sz w:val="24"/>
          <w:szCs w:val="24"/>
        </w:rPr>
        <w:t xml:space="preserve"> Joiner, Java,</w:t>
      </w:r>
      <w:r w:rsidRPr="00A22584">
        <w:rPr>
          <w:rFonts w:ascii="Times New Roman" w:hAnsi="Times New Roman" w:cs="Times New Roman"/>
          <w:sz w:val="24"/>
          <w:szCs w:val="24"/>
        </w:rPr>
        <w:t xml:space="preserve"> Sorter, Aggregator, Router, Filter, Lookup, Sequence generator, Update strategy.</w:t>
      </w:r>
    </w:p>
    <w:p w:rsidR="008714E9" w:rsidRPr="00A22584" w:rsidRDefault="008714E9" w:rsidP="008714E9">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t xml:space="preserve">Worked on lookups on target to implement inserts and update flows.    </w:t>
      </w:r>
    </w:p>
    <w:p w:rsidR="008714E9" w:rsidRPr="00A22584" w:rsidRDefault="008714E9" w:rsidP="008714E9">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t>Developed mappings to transform data from various sources (.csv, .xls, .txt,</w:t>
      </w:r>
      <w:r w:rsidR="00FE392A">
        <w:rPr>
          <w:rFonts w:ascii="Times New Roman" w:hAnsi="Times New Roman" w:cs="Times New Roman"/>
          <w:sz w:val="24"/>
          <w:szCs w:val="24"/>
        </w:rPr>
        <w:t xml:space="preserve"> .xsd,</w:t>
      </w:r>
      <w:r w:rsidRPr="00A22584">
        <w:rPr>
          <w:rFonts w:ascii="Times New Roman" w:hAnsi="Times New Roman" w:cs="Times New Roman"/>
          <w:sz w:val="24"/>
          <w:szCs w:val="24"/>
        </w:rPr>
        <w:t xml:space="preserve"> .xml files) to various targets.</w:t>
      </w:r>
    </w:p>
    <w:p w:rsidR="008714E9" w:rsidRPr="00A22584" w:rsidRDefault="008714E9" w:rsidP="008714E9">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t xml:space="preserve">Created email tasks to notify the success and failure of a work flow. </w:t>
      </w:r>
    </w:p>
    <w:p w:rsidR="00C9610C" w:rsidRDefault="008714E9" w:rsidP="00C9610C">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lastRenderedPageBreak/>
        <w:t>Created command task to trigger files from source locations whenever the work flow gets execute.</w:t>
      </w:r>
    </w:p>
    <w:p w:rsidR="00C9610C" w:rsidRPr="00C9610C" w:rsidRDefault="00C9610C" w:rsidP="00C9610C">
      <w:pPr>
        <w:pStyle w:val="ListParagraph"/>
        <w:numPr>
          <w:ilvl w:val="0"/>
          <w:numId w:val="9"/>
        </w:numPr>
        <w:jc w:val="both"/>
        <w:rPr>
          <w:rFonts w:ascii="Times New Roman" w:hAnsi="Times New Roman" w:cs="Times New Roman"/>
          <w:sz w:val="24"/>
          <w:szCs w:val="24"/>
        </w:rPr>
      </w:pPr>
      <w:r w:rsidRPr="00C9610C">
        <w:rPr>
          <w:rFonts w:ascii="Times New Roman" w:hAnsi="Times New Roman" w:cs="Times New Roman"/>
          <w:sz w:val="24"/>
          <w:szCs w:val="24"/>
        </w:rPr>
        <w:t xml:space="preserve">Checking the Error log files through UNIX for different jobs and solve the issues. </w:t>
      </w:r>
    </w:p>
    <w:p w:rsidR="008714E9" w:rsidRPr="00A22584" w:rsidRDefault="008714E9" w:rsidP="008714E9">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t>Generated pre sql and post sql scripts at Informatica level.</w:t>
      </w:r>
    </w:p>
    <w:p w:rsidR="008714E9" w:rsidRPr="00A22584" w:rsidRDefault="008714E9" w:rsidP="008714E9">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t>Used SQL Overrides in Lookups, Source filter in Source Qualifier</w:t>
      </w:r>
    </w:p>
    <w:p w:rsidR="008714E9" w:rsidRPr="00A22584" w:rsidRDefault="008714E9" w:rsidP="008714E9">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t xml:space="preserve">Used parameter files to initialize the sessions and session variables. </w:t>
      </w:r>
    </w:p>
    <w:p w:rsidR="008714E9" w:rsidRPr="00A22584" w:rsidRDefault="008714E9" w:rsidP="008714E9">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t xml:space="preserve">Analysed the data to determine the data cleansing requirements. Performed unit testing   and involved in regression and integration testing phases. </w:t>
      </w:r>
    </w:p>
    <w:p w:rsidR="008714E9" w:rsidRPr="00A22584" w:rsidRDefault="008714E9" w:rsidP="008714E9">
      <w:pPr>
        <w:pStyle w:val="ListParagraph"/>
        <w:numPr>
          <w:ilvl w:val="0"/>
          <w:numId w:val="9"/>
        </w:numPr>
        <w:jc w:val="both"/>
        <w:rPr>
          <w:rFonts w:ascii="Times New Roman" w:hAnsi="Times New Roman" w:cs="Times New Roman"/>
          <w:sz w:val="24"/>
          <w:szCs w:val="24"/>
        </w:rPr>
      </w:pPr>
      <w:r w:rsidRPr="00A22584">
        <w:rPr>
          <w:rFonts w:ascii="Times New Roman" w:hAnsi="Times New Roman" w:cs="Times New Roman"/>
          <w:sz w:val="24"/>
          <w:szCs w:val="24"/>
        </w:rPr>
        <w:t>Developed SCD’s to maintain full history.</w:t>
      </w:r>
    </w:p>
    <w:p w:rsidR="008714E9" w:rsidRPr="00A22584" w:rsidRDefault="008714E9" w:rsidP="008714E9">
      <w:pPr>
        <w:jc w:val="both"/>
        <w:rPr>
          <w:rFonts w:ascii="Times New Roman" w:hAnsi="Times New Roman" w:cs="Times New Roman"/>
          <w:sz w:val="24"/>
          <w:szCs w:val="24"/>
        </w:rPr>
      </w:pPr>
      <w:r w:rsidRPr="00A22584">
        <w:rPr>
          <w:rFonts w:ascii="Times New Roman" w:hAnsi="Times New Roman" w:cs="Times New Roman"/>
          <w:b/>
          <w:sz w:val="24"/>
          <w:szCs w:val="24"/>
        </w:rPr>
        <w:t>Environment:</w:t>
      </w:r>
      <w:r w:rsidRPr="00A22584">
        <w:rPr>
          <w:rFonts w:ascii="Times New Roman" w:hAnsi="Times New Roman" w:cs="Times New Roman"/>
          <w:sz w:val="24"/>
          <w:szCs w:val="24"/>
        </w:rPr>
        <w:t xml:space="preserve"> </w:t>
      </w:r>
      <w:r w:rsidR="00B95F34" w:rsidRPr="00A22584">
        <w:rPr>
          <w:rFonts w:ascii="Times New Roman" w:hAnsi="Times New Roman" w:cs="Times New Roman"/>
          <w:sz w:val="24"/>
          <w:szCs w:val="24"/>
        </w:rPr>
        <w:t xml:space="preserve">Informatica PowerCenter </w:t>
      </w:r>
      <w:r w:rsidR="00C24433">
        <w:rPr>
          <w:rFonts w:ascii="Times New Roman" w:hAnsi="Times New Roman" w:cs="Times New Roman"/>
          <w:sz w:val="24"/>
          <w:szCs w:val="24"/>
        </w:rPr>
        <w:t>9.X/</w:t>
      </w:r>
      <w:r w:rsidRPr="00A22584">
        <w:rPr>
          <w:rFonts w:ascii="Times New Roman" w:hAnsi="Times New Roman" w:cs="Times New Roman"/>
          <w:sz w:val="24"/>
          <w:szCs w:val="24"/>
        </w:rPr>
        <w:t>8.6</w:t>
      </w:r>
      <w:r w:rsidR="00B95F34" w:rsidRPr="00A22584">
        <w:rPr>
          <w:rFonts w:ascii="Times New Roman" w:hAnsi="Times New Roman" w:cs="Times New Roman"/>
          <w:sz w:val="24"/>
          <w:szCs w:val="24"/>
        </w:rPr>
        <w:t>/8.1</w:t>
      </w:r>
      <w:r w:rsidRPr="00A22584">
        <w:rPr>
          <w:rFonts w:ascii="Times New Roman" w:hAnsi="Times New Roman" w:cs="Times New Roman"/>
          <w:sz w:val="24"/>
          <w:szCs w:val="24"/>
        </w:rPr>
        <w:t xml:space="preserve"> (Repository Manager, PowerCenter Designer, Workfl</w:t>
      </w:r>
      <w:r w:rsidR="003C1CB9">
        <w:rPr>
          <w:rFonts w:ascii="Times New Roman" w:hAnsi="Times New Roman" w:cs="Times New Roman"/>
          <w:sz w:val="24"/>
          <w:szCs w:val="24"/>
        </w:rPr>
        <w:t>ow Manager,</w:t>
      </w:r>
      <w:r w:rsidR="00977562">
        <w:rPr>
          <w:rFonts w:ascii="Times New Roman" w:hAnsi="Times New Roman" w:cs="Times New Roman"/>
          <w:sz w:val="24"/>
          <w:szCs w:val="24"/>
        </w:rPr>
        <w:t>Workflow Monitor)</w:t>
      </w:r>
      <w:r w:rsidRPr="00A22584">
        <w:rPr>
          <w:rFonts w:ascii="Times New Roman" w:hAnsi="Times New Roman" w:cs="Times New Roman"/>
          <w:sz w:val="24"/>
          <w:szCs w:val="24"/>
        </w:rPr>
        <w:t xml:space="preserve">, </w:t>
      </w:r>
      <w:r w:rsidR="003C1CB9" w:rsidRPr="00C1506C">
        <w:rPr>
          <w:rFonts w:ascii="Times New Roman" w:hAnsi="Times New Roman" w:cs="Times New Roman"/>
          <w:b/>
          <w:sz w:val="24"/>
          <w:szCs w:val="24"/>
        </w:rPr>
        <w:t>Teradata</w:t>
      </w:r>
      <w:r w:rsidR="00B04358">
        <w:rPr>
          <w:rFonts w:ascii="Times New Roman" w:hAnsi="Times New Roman" w:cs="Times New Roman"/>
          <w:b/>
          <w:sz w:val="24"/>
          <w:szCs w:val="24"/>
        </w:rPr>
        <w:t>,</w:t>
      </w:r>
      <w:r w:rsidR="003C1CB9" w:rsidRPr="00A22584">
        <w:rPr>
          <w:rFonts w:ascii="Times New Roman" w:hAnsi="Times New Roman" w:cs="Times New Roman"/>
          <w:sz w:val="24"/>
          <w:szCs w:val="24"/>
        </w:rPr>
        <w:t xml:space="preserve"> </w:t>
      </w:r>
      <w:r w:rsidR="003C1CB9">
        <w:rPr>
          <w:rFonts w:ascii="Times New Roman" w:hAnsi="Times New Roman" w:cs="Times New Roman"/>
          <w:sz w:val="24"/>
          <w:szCs w:val="24"/>
        </w:rPr>
        <w:t>SQL</w:t>
      </w:r>
      <w:r w:rsidRPr="00A22584">
        <w:rPr>
          <w:rFonts w:ascii="Times New Roman" w:hAnsi="Times New Roman" w:cs="Times New Roman"/>
          <w:sz w:val="24"/>
          <w:szCs w:val="24"/>
        </w:rPr>
        <w:t>server 2008, MS-Access, PeopleSoft, SSRS/SSIS, Unix, Window 7, JIRA, Active Batch, Informatica Pow</w:t>
      </w:r>
      <w:r w:rsidR="00736324">
        <w:rPr>
          <w:rFonts w:ascii="Times New Roman" w:hAnsi="Times New Roman" w:cs="Times New Roman"/>
          <w:sz w:val="24"/>
          <w:szCs w:val="24"/>
        </w:rPr>
        <w:t>er Exchanger, MS-Visio</w:t>
      </w:r>
      <w:r w:rsidRPr="00A22584">
        <w:rPr>
          <w:rFonts w:ascii="Times New Roman" w:hAnsi="Times New Roman" w:cs="Times New Roman"/>
          <w:sz w:val="24"/>
          <w:szCs w:val="24"/>
        </w:rPr>
        <w:t>.</w:t>
      </w:r>
    </w:p>
    <w:p w:rsidR="000A225F" w:rsidRPr="00B3388B" w:rsidRDefault="000A225F" w:rsidP="000A225F">
      <w:pPr>
        <w:jc w:val="both"/>
        <w:rPr>
          <w:rFonts w:ascii="Times New Roman" w:hAnsi="Times New Roman" w:cs="Times New Roman"/>
          <w:b/>
          <w:sz w:val="24"/>
          <w:szCs w:val="24"/>
        </w:rPr>
      </w:pPr>
      <w:r w:rsidRPr="00B3388B">
        <w:rPr>
          <w:rFonts w:ascii="Times New Roman" w:hAnsi="Times New Roman" w:cs="Times New Roman"/>
          <w:b/>
          <w:sz w:val="24"/>
          <w:szCs w:val="24"/>
        </w:rPr>
        <w:t>Nationwide Insurance, Columbus, OH</w:t>
      </w:r>
      <w:r w:rsidR="00E144B4" w:rsidRPr="00B3388B">
        <w:rPr>
          <w:rFonts w:ascii="Times New Roman" w:hAnsi="Times New Roman" w:cs="Times New Roman"/>
          <w:b/>
          <w:sz w:val="24"/>
          <w:szCs w:val="24"/>
        </w:rPr>
        <w:t xml:space="preserve"> (Jun</w:t>
      </w:r>
      <w:r w:rsidR="00423086" w:rsidRPr="00B3388B">
        <w:rPr>
          <w:rFonts w:ascii="Times New Roman" w:hAnsi="Times New Roman" w:cs="Times New Roman"/>
          <w:b/>
          <w:sz w:val="24"/>
          <w:szCs w:val="24"/>
        </w:rPr>
        <w:t>.2009 –</w:t>
      </w:r>
      <w:r w:rsidR="00E144B4" w:rsidRPr="00B3388B">
        <w:rPr>
          <w:rFonts w:ascii="Times New Roman" w:hAnsi="Times New Roman" w:cs="Times New Roman"/>
          <w:b/>
          <w:sz w:val="24"/>
          <w:szCs w:val="24"/>
        </w:rPr>
        <w:t xml:space="preserve"> May.2010</w:t>
      </w:r>
      <w:r w:rsidR="00AD5ACA" w:rsidRPr="00B3388B">
        <w:rPr>
          <w:rFonts w:ascii="Times New Roman" w:hAnsi="Times New Roman" w:cs="Times New Roman"/>
          <w:b/>
          <w:sz w:val="24"/>
          <w:szCs w:val="24"/>
        </w:rPr>
        <w:t>)</w:t>
      </w:r>
    </w:p>
    <w:p w:rsidR="000A225F" w:rsidRPr="00A22584" w:rsidRDefault="000A225F" w:rsidP="000A225F">
      <w:pPr>
        <w:jc w:val="both"/>
        <w:rPr>
          <w:rFonts w:ascii="Times New Roman" w:hAnsi="Times New Roman" w:cs="Times New Roman"/>
          <w:b/>
          <w:i/>
          <w:sz w:val="24"/>
          <w:szCs w:val="24"/>
        </w:rPr>
      </w:pPr>
      <w:r w:rsidRPr="00A22584">
        <w:rPr>
          <w:rFonts w:ascii="Times New Roman" w:hAnsi="Times New Roman" w:cs="Times New Roman"/>
          <w:b/>
          <w:sz w:val="24"/>
          <w:szCs w:val="24"/>
        </w:rPr>
        <w:t>Role: Informatica Developer</w:t>
      </w:r>
    </w:p>
    <w:p w:rsidR="000A225F" w:rsidRPr="00A22584" w:rsidRDefault="000A225F" w:rsidP="000A225F">
      <w:pPr>
        <w:pStyle w:val="levnl18"/>
        <w:ind w:left="0" w:firstLine="0"/>
        <w:jc w:val="both"/>
        <w:rPr>
          <w:rFonts w:ascii="Times New Roman" w:hAnsi="Times New Roman"/>
          <w:b/>
          <w:sz w:val="24"/>
          <w:szCs w:val="24"/>
          <w:u w:val="single"/>
        </w:rPr>
      </w:pPr>
      <w:r w:rsidRPr="00A22584">
        <w:rPr>
          <w:rFonts w:ascii="Times New Roman" w:hAnsi="Times New Roman"/>
          <w:b/>
          <w:sz w:val="24"/>
          <w:szCs w:val="24"/>
          <w:u w:val="single"/>
        </w:rPr>
        <w:t>Responsibilities:</w:t>
      </w:r>
    </w:p>
    <w:p w:rsidR="000A225F" w:rsidRPr="00A22584" w:rsidRDefault="000A225F" w:rsidP="000A225F">
      <w:pPr>
        <w:spacing w:after="0"/>
        <w:ind w:left="720"/>
        <w:jc w:val="both"/>
        <w:rPr>
          <w:rFonts w:ascii="Times New Roman" w:hAnsi="Times New Roman" w:cs="Times New Roman"/>
          <w:sz w:val="24"/>
          <w:szCs w:val="24"/>
        </w:rPr>
      </w:pPr>
    </w:p>
    <w:p w:rsidR="000A225F" w:rsidRPr="00A22584" w:rsidRDefault="000A225F" w:rsidP="000A225F">
      <w:pPr>
        <w:numPr>
          <w:ilvl w:val="0"/>
          <w:numId w:val="10"/>
        </w:numPr>
        <w:spacing w:after="0"/>
        <w:jc w:val="both"/>
        <w:rPr>
          <w:rFonts w:ascii="Times New Roman" w:hAnsi="Times New Roman" w:cs="Times New Roman"/>
          <w:sz w:val="24"/>
          <w:szCs w:val="24"/>
        </w:rPr>
      </w:pPr>
      <w:r w:rsidRPr="00A22584">
        <w:rPr>
          <w:rFonts w:ascii="Times New Roman" w:hAnsi="Times New Roman" w:cs="Times New Roman"/>
          <w:sz w:val="24"/>
          <w:szCs w:val="24"/>
        </w:rPr>
        <w:t xml:space="preserve">Extensively used Mapping Variables, Mapping Parameters, and Parameter Files for the capturing delta loads </w:t>
      </w:r>
    </w:p>
    <w:p w:rsidR="000A225F" w:rsidRPr="00A22584" w:rsidRDefault="000A225F" w:rsidP="00C24433">
      <w:pPr>
        <w:numPr>
          <w:ilvl w:val="0"/>
          <w:numId w:val="10"/>
        </w:numPr>
        <w:spacing w:after="0"/>
        <w:jc w:val="both"/>
        <w:rPr>
          <w:rFonts w:ascii="Times New Roman" w:hAnsi="Times New Roman" w:cs="Times New Roman"/>
          <w:sz w:val="24"/>
          <w:szCs w:val="24"/>
        </w:rPr>
      </w:pPr>
      <w:r w:rsidRPr="00A22584">
        <w:rPr>
          <w:rFonts w:ascii="Times New Roman" w:hAnsi="Times New Roman" w:cs="Times New Roman"/>
          <w:sz w:val="24"/>
          <w:szCs w:val="24"/>
        </w:rPr>
        <w:t>Worked with various tasks like Session, E-Mail, Workflows, Worklets, and Command</w:t>
      </w:r>
    </w:p>
    <w:p w:rsidR="000A225F" w:rsidRPr="00A22584" w:rsidRDefault="000A225F" w:rsidP="00C24433">
      <w:pPr>
        <w:numPr>
          <w:ilvl w:val="0"/>
          <w:numId w:val="10"/>
        </w:numPr>
        <w:spacing w:after="0"/>
        <w:jc w:val="both"/>
        <w:rPr>
          <w:rFonts w:ascii="Times New Roman" w:hAnsi="Times New Roman" w:cs="Times New Roman"/>
          <w:sz w:val="24"/>
          <w:szCs w:val="24"/>
        </w:rPr>
      </w:pPr>
      <w:r w:rsidRPr="00A22584">
        <w:rPr>
          <w:rFonts w:ascii="Times New Roman" w:hAnsi="Times New Roman" w:cs="Times New Roman"/>
          <w:sz w:val="24"/>
          <w:szCs w:val="24"/>
        </w:rPr>
        <w:t>Extensively worked with aggregate functions like Avg, Min, Max, First, Last, and Count in the Aggregator Transformation.</w:t>
      </w:r>
    </w:p>
    <w:p w:rsidR="000A225F" w:rsidRPr="00A22584" w:rsidRDefault="000A225F" w:rsidP="00C24433">
      <w:pPr>
        <w:numPr>
          <w:ilvl w:val="0"/>
          <w:numId w:val="10"/>
        </w:numPr>
        <w:spacing w:after="0"/>
        <w:jc w:val="both"/>
        <w:rPr>
          <w:rFonts w:ascii="Times New Roman" w:hAnsi="Times New Roman" w:cs="Times New Roman"/>
          <w:sz w:val="24"/>
          <w:szCs w:val="24"/>
        </w:rPr>
      </w:pPr>
      <w:r w:rsidRPr="00A22584">
        <w:rPr>
          <w:rFonts w:ascii="Times New Roman" w:hAnsi="Times New Roman" w:cs="Times New Roman"/>
          <w:sz w:val="24"/>
          <w:szCs w:val="24"/>
        </w:rPr>
        <w:t>Extensively used Normal Join, Full Outer Join, Detail Outer Join, and Master Outer Join in the Joiner Transformation.</w:t>
      </w:r>
    </w:p>
    <w:p w:rsidR="000A225F" w:rsidRPr="00A22584" w:rsidRDefault="000A225F" w:rsidP="00C24433">
      <w:pPr>
        <w:numPr>
          <w:ilvl w:val="0"/>
          <w:numId w:val="10"/>
        </w:numPr>
        <w:spacing w:after="0"/>
        <w:jc w:val="both"/>
        <w:rPr>
          <w:rFonts w:ascii="Times New Roman" w:hAnsi="Times New Roman" w:cs="Times New Roman"/>
          <w:sz w:val="24"/>
          <w:szCs w:val="24"/>
        </w:rPr>
      </w:pPr>
      <w:r w:rsidRPr="00A22584">
        <w:rPr>
          <w:rFonts w:ascii="Times New Roman" w:hAnsi="Times New Roman" w:cs="Times New Roman"/>
          <w:sz w:val="24"/>
          <w:szCs w:val="24"/>
        </w:rPr>
        <w:t>Extensively worked with various re-usable tasks, workflows, worklets, Mapplets, and re-usable transformations</w:t>
      </w:r>
    </w:p>
    <w:p w:rsidR="000A225F" w:rsidRPr="00A22584" w:rsidRDefault="000A225F" w:rsidP="00C24433">
      <w:pPr>
        <w:numPr>
          <w:ilvl w:val="0"/>
          <w:numId w:val="10"/>
        </w:numPr>
        <w:spacing w:after="0"/>
        <w:jc w:val="both"/>
        <w:rPr>
          <w:rFonts w:ascii="Times New Roman" w:hAnsi="Times New Roman" w:cs="Times New Roman"/>
          <w:sz w:val="24"/>
          <w:szCs w:val="24"/>
        </w:rPr>
      </w:pPr>
      <w:r w:rsidRPr="00A22584">
        <w:rPr>
          <w:rFonts w:ascii="Times New Roman" w:hAnsi="Times New Roman" w:cs="Times New Roman"/>
          <w:sz w:val="24"/>
          <w:szCs w:val="24"/>
        </w:rPr>
        <w:t>Implemented various new components like increasing the DTM Buffer Size, Database Estimation, Incremental Loading, Incremental aggregation, Validation Techniques, and load efficiency</w:t>
      </w:r>
    </w:p>
    <w:p w:rsidR="000A225F" w:rsidRPr="00A22584" w:rsidRDefault="000A225F" w:rsidP="00C24433">
      <w:pPr>
        <w:numPr>
          <w:ilvl w:val="0"/>
          <w:numId w:val="10"/>
        </w:numPr>
        <w:spacing w:after="0"/>
        <w:jc w:val="both"/>
        <w:rPr>
          <w:rFonts w:ascii="Times New Roman" w:hAnsi="Times New Roman" w:cs="Times New Roman"/>
          <w:sz w:val="24"/>
          <w:szCs w:val="24"/>
        </w:rPr>
      </w:pPr>
      <w:r w:rsidRPr="00A22584">
        <w:rPr>
          <w:rFonts w:ascii="Times New Roman" w:hAnsi="Times New Roman" w:cs="Times New Roman"/>
          <w:sz w:val="24"/>
          <w:szCs w:val="24"/>
        </w:rPr>
        <w:t>Worked with Session logs, Informatica Debugger and Performance logs for error handling workflows and session fails</w:t>
      </w:r>
    </w:p>
    <w:p w:rsidR="000A225F" w:rsidRPr="00A22584" w:rsidRDefault="000A225F" w:rsidP="000A225F">
      <w:pPr>
        <w:jc w:val="both"/>
        <w:rPr>
          <w:rFonts w:ascii="Times New Roman" w:hAnsi="Times New Roman" w:cs="Times New Roman"/>
          <w:sz w:val="24"/>
          <w:szCs w:val="24"/>
        </w:rPr>
      </w:pPr>
      <w:r w:rsidRPr="00A22584">
        <w:rPr>
          <w:rFonts w:ascii="Times New Roman" w:hAnsi="Times New Roman" w:cs="Times New Roman"/>
          <w:b/>
          <w:sz w:val="24"/>
          <w:szCs w:val="24"/>
        </w:rPr>
        <w:t>Environment:</w:t>
      </w:r>
      <w:r w:rsidRPr="00A22584">
        <w:rPr>
          <w:rFonts w:ascii="Times New Roman" w:hAnsi="Times New Roman" w:cs="Times New Roman"/>
          <w:sz w:val="24"/>
          <w:szCs w:val="24"/>
        </w:rPr>
        <w:t xml:space="preserve"> Informatica Power Center</w:t>
      </w:r>
      <w:r w:rsidR="00C813F2" w:rsidRPr="00A22584">
        <w:rPr>
          <w:rFonts w:ascii="Times New Roman" w:hAnsi="Times New Roman" w:cs="Times New Roman"/>
          <w:sz w:val="24"/>
          <w:szCs w:val="24"/>
        </w:rPr>
        <w:t xml:space="preserve"> </w:t>
      </w:r>
      <w:r w:rsidR="00B95F34" w:rsidRPr="00A22584">
        <w:rPr>
          <w:rFonts w:ascii="Times New Roman" w:hAnsi="Times New Roman" w:cs="Times New Roman"/>
          <w:sz w:val="24"/>
          <w:szCs w:val="24"/>
        </w:rPr>
        <w:t>8.0/7.1.4</w:t>
      </w:r>
      <w:r w:rsidRPr="00A22584">
        <w:rPr>
          <w:rFonts w:ascii="Times New Roman" w:hAnsi="Times New Roman" w:cs="Times New Roman"/>
          <w:sz w:val="24"/>
          <w:szCs w:val="24"/>
        </w:rPr>
        <w:t>(Repository Manager, Designer, Workflow Manager, and Workflow Monitor), Oracle 9i, SQL Server, CA Autosys, Teradata (T-Pump, Fast Load, Multi Load)</w:t>
      </w:r>
    </w:p>
    <w:p w:rsidR="00701DE5" w:rsidRDefault="00831047" w:rsidP="00477AA3">
      <w:pPr>
        <w:jc w:val="both"/>
        <w:rPr>
          <w:rFonts w:ascii="Times New Roman" w:hAnsi="Times New Roman" w:cs="Times New Roman"/>
          <w:b/>
          <w:sz w:val="24"/>
          <w:szCs w:val="24"/>
        </w:rPr>
      </w:pPr>
      <w:r w:rsidRPr="00701DE5">
        <w:rPr>
          <w:rFonts w:ascii="Times New Roman" w:hAnsi="Times New Roman" w:cs="Times New Roman"/>
          <w:b/>
          <w:sz w:val="24"/>
          <w:szCs w:val="24"/>
        </w:rPr>
        <w:t xml:space="preserve">Medtronic, Minneapolis, Minnesota </w:t>
      </w:r>
      <w:r w:rsidR="00423086" w:rsidRPr="00701DE5">
        <w:rPr>
          <w:rFonts w:ascii="Times New Roman" w:hAnsi="Times New Roman" w:cs="Times New Roman"/>
          <w:b/>
          <w:sz w:val="24"/>
          <w:szCs w:val="24"/>
        </w:rPr>
        <w:t>(</w:t>
      </w:r>
      <w:r w:rsidR="009A0CB0" w:rsidRPr="00701DE5">
        <w:rPr>
          <w:rFonts w:ascii="Times New Roman" w:hAnsi="Times New Roman" w:cs="Times New Roman"/>
          <w:b/>
          <w:sz w:val="24"/>
          <w:szCs w:val="24"/>
        </w:rPr>
        <w:t>Nov.2007</w:t>
      </w:r>
      <w:r w:rsidR="00423086" w:rsidRPr="00701DE5">
        <w:rPr>
          <w:rFonts w:ascii="Times New Roman" w:hAnsi="Times New Roman" w:cs="Times New Roman"/>
          <w:b/>
          <w:sz w:val="24"/>
          <w:szCs w:val="24"/>
        </w:rPr>
        <w:t xml:space="preserve"> –</w:t>
      </w:r>
      <w:r w:rsidR="00E144B4" w:rsidRPr="00701DE5">
        <w:rPr>
          <w:rFonts w:ascii="Times New Roman" w:hAnsi="Times New Roman" w:cs="Times New Roman"/>
          <w:b/>
          <w:sz w:val="24"/>
          <w:szCs w:val="24"/>
        </w:rPr>
        <w:t xml:space="preserve"> May</w:t>
      </w:r>
      <w:r w:rsidR="00423086" w:rsidRPr="00701DE5">
        <w:rPr>
          <w:rFonts w:ascii="Times New Roman" w:hAnsi="Times New Roman" w:cs="Times New Roman"/>
          <w:b/>
          <w:sz w:val="24"/>
          <w:szCs w:val="24"/>
        </w:rPr>
        <w:t>.2009</w:t>
      </w:r>
    </w:p>
    <w:p w:rsidR="00831047" w:rsidRPr="00A22584" w:rsidRDefault="00831047" w:rsidP="00477AA3">
      <w:pPr>
        <w:jc w:val="both"/>
        <w:rPr>
          <w:rFonts w:ascii="Times New Roman" w:hAnsi="Times New Roman" w:cs="Times New Roman"/>
          <w:b/>
          <w:sz w:val="24"/>
          <w:szCs w:val="24"/>
        </w:rPr>
      </w:pPr>
      <w:r w:rsidRPr="00A22584">
        <w:rPr>
          <w:rFonts w:ascii="Times New Roman" w:hAnsi="Times New Roman" w:cs="Times New Roman"/>
          <w:b/>
          <w:sz w:val="24"/>
          <w:szCs w:val="24"/>
        </w:rPr>
        <w:t xml:space="preserve">Role: Informatica Developer </w:t>
      </w:r>
    </w:p>
    <w:p w:rsidR="00831047" w:rsidRPr="00A22584" w:rsidRDefault="00831047" w:rsidP="00477AA3">
      <w:pPr>
        <w:jc w:val="both"/>
        <w:rPr>
          <w:rFonts w:ascii="Times New Roman" w:hAnsi="Times New Roman" w:cs="Times New Roman"/>
          <w:sz w:val="24"/>
          <w:szCs w:val="24"/>
        </w:rPr>
      </w:pPr>
      <w:r w:rsidRPr="00A22584">
        <w:rPr>
          <w:rFonts w:ascii="Times New Roman" w:hAnsi="Times New Roman" w:cs="Times New Roman"/>
          <w:sz w:val="24"/>
          <w:szCs w:val="24"/>
        </w:rPr>
        <w:lastRenderedPageBreak/>
        <w:t xml:space="preserve">Medtronic is the </w:t>
      </w:r>
      <w:r w:rsidR="00A22584" w:rsidRPr="00A22584">
        <w:rPr>
          <w:rFonts w:ascii="Times New Roman" w:hAnsi="Times New Roman" w:cs="Times New Roman"/>
          <w:sz w:val="24"/>
          <w:szCs w:val="24"/>
        </w:rPr>
        <w:t>world’s</w:t>
      </w:r>
      <w:r w:rsidRPr="00A22584">
        <w:rPr>
          <w:rFonts w:ascii="Times New Roman" w:hAnsi="Times New Roman" w:cs="Times New Roman"/>
          <w:sz w:val="24"/>
          <w:szCs w:val="24"/>
        </w:rPr>
        <w:t xml:space="preserve"> largest medical technology company, offering an unprecedented breadth and depth of innovative therapies to </w:t>
      </w:r>
      <w:r w:rsidR="006B7EF1" w:rsidRPr="00A22584">
        <w:rPr>
          <w:rFonts w:ascii="Times New Roman" w:hAnsi="Times New Roman" w:cs="Times New Roman"/>
          <w:sz w:val="24"/>
          <w:szCs w:val="24"/>
        </w:rPr>
        <w:t>fulfill</w:t>
      </w:r>
      <w:r w:rsidRPr="00A22584">
        <w:rPr>
          <w:rFonts w:ascii="Times New Roman" w:hAnsi="Times New Roman" w:cs="Times New Roman"/>
          <w:sz w:val="24"/>
          <w:szCs w:val="24"/>
        </w:rPr>
        <w:t xml:space="preserve"> a Mission of alleviating pain, restoring health, and extending life. </w:t>
      </w:r>
    </w:p>
    <w:p w:rsidR="00831047" w:rsidRPr="00A22584" w:rsidRDefault="00831047" w:rsidP="00477AA3">
      <w:pPr>
        <w:jc w:val="both"/>
        <w:rPr>
          <w:rFonts w:ascii="Times New Roman" w:hAnsi="Times New Roman" w:cs="Times New Roman"/>
          <w:b/>
          <w:sz w:val="24"/>
          <w:szCs w:val="24"/>
          <w:u w:val="single"/>
        </w:rPr>
      </w:pPr>
      <w:r w:rsidRPr="00A22584">
        <w:rPr>
          <w:rFonts w:ascii="Times New Roman" w:hAnsi="Times New Roman" w:cs="Times New Roman"/>
          <w:b/>
          <w:sz w:val="24"/>
          <w:szCs w:val="24"/>
          <w:u w:val="single"/>
        </w:rPr>
        <w:t xml:space="preserve">Responsibilities: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Used Informatica as ETL Tool. Worked in all phases of Data Integration from heterogeneous sources, legacy systems to Target Database.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Worked on Informatica Power Center tool</w:t>
      </w:r>
      <w:r w:rsidR="00977562">
        <w:rPr>
          <w:rFonts w:ascii="Times New Roman" w:hAnsi="Times New Roman" w:cs="Times New Roman"/>
          <w:sz w:val="24"/>
          <w:szCs w:val="24"/>
        </w:rPr>
        <w:t xml:space="preserve"> </w:t>
      </w:r>
      <w:r w:rsidRPr="00A22584">
        <w:rPr>
          <w:rFonts w:ascii="Times New Roman" w:hAnsi="Times New Roman" w:cs="Times New Roman"/>
          <w:sz w:val="24"/>
          <w:szCs w:val="24"/>
        </w:rPr>
        <w:t xml:space="preserve">Source Analyser, Warehouse designer, Mapping and Mapplet Designer, Transformations, Informatica Repository Manager, Informatica Workflow Manager and Workflow Monitor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Creation of Transformations like Lookup, Joiner, Rank and Source Qualifier Transformations in the Informatica Designer.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Created complex mappings using Unconnected Lookup, Sorter, Aggregator, newly changed dynamic Lookup and Router transformations for populating target table in efficient manner.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Implemented Slowly Changing Dimensions - Type I II in different mappings as per the requirements.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Strong experience in using Informatica Workflow Manager and Workflow Monitor to schedule and monitor session status. </w:t>
      </w:r>
    </w:p>
    <w:p w:rsidR="00831047" w:rsidRPr="00A22584" w:rsidRDefault="00831047" w:rsidP="00E062DD">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Extensively worked with various Lookup caches like Static cache, Dynamic cache and Persistent cache. .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Responsible for migrate the code using export and Import utilities across various Instances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Created pre sql and post sql scripts which need to be run at Informatica level.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Responsible for Unit Testing of Mappings and Workflows.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Implemented various loads like Daily Loads, Weekly Loads, and Quarterly Loads using Incremental Loading Strategy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Experienced in database design, data analysis, development, SQL performance tuning, data warehousing ETL process and data conversions. </w:t>
      </w:r>
    </w:p>
    <w:p w:rsidR="00831047" w:rsidRPr="00A22584" w:rsidRDefault="00831047" w:rsidP="003831B5">
      <w:pPr>
        <w:pStyle w:val="ListParagraph"/>
        <w:numPr>
          <w:ilvl w:val="0"/>
          <w:numId w:val="6"/>
        </w:numPr>
        <w:jc w:val="both"/>
        <w:rPr>
          <w:rFonts w:ascii="Times New Roman" w:hAnsi="Times New Roman" w:cs="Times New Roman"/>
          <w:sz w:val="24"/>
          <w:szCs w:val="24"/>
        </w:rPr>
      </w:pPr>
      <w:r w:rsidRPr="00A22584">
        <w:rPr>
          <w:rFonts w:ascii="Times New Roman" w:hAnsi="Times New Roman" w:cs="Times New Roman"/>
          <w:sz w:val="24"/>
          <w:szCs w:val="24"/>
        </w:rPr>
        <w:t xml:space="preserve">Maintained effective communication with non-technical client personal and handled the change requests. Provided Production Support. </w:t>
      </w:r>
    </w:p>
    <w:p w:rsidR="00831047" w:rsidRDefault="00831047" w:rsidP="00477AA3">
      <w:pPr>
        <w:jc w:val="both"/>
        <w:rPr>
          <w:rFonts w:ascii="Times New Roman" w:hAnsi="Times New Roman" w:cs="Times New Roman"/>
          <w:sz w:val="24"/>
          <w:szCs w:val="24"/>
        </w:rPr>
      </w:pPr>
      <w:r w:rsidRPr="00A22584">
        <w:rPr>
          <w:rFonts w:ascii="Times New Roman" w:hAnsi="Times New Roman" w:cs="Times New Roman"/>
          <w:b/>
          <w:sz w:val="24"/>
          <w:szCs w:val="24"/>
        </w:rPr>
        <w:t>Environment:</w:t>
      </w:r>
      <w:r w:rsidRPr="00A22584">
        <w:rPr>
          <w:rFonts w:ascii="Times New Roman" w:hAnsi="Times New Roman" w:cs="Times New Roman"/>
          <w:sz w:val="24"/>
          <w:szCs w:val="24"/>
        </w:rPr>
        <w:t xml:space="preserve"> Informatica Powercenter</w:t>
      </w:r>
      <w:r w:rsidR="00C813F2" w:rsidRPr="00A22584">
        <w:rPr>
          <w:rFonts w:ascii="Times New Roman" w:hAnsi="Times New Roman" w:cs="Times New Roman"/>
          <w:sz w:val="24"/>
          <w:szCs w:val="24"/>
        </w:rPr>
        <w:t xml:space="preserve"> </w:t>
      </w:r>
      <w:r w:rsidR="00B95F34" w:rsidRPr="00A22584">
        <w:rPr>
          <w:rFonts w:ascii="Times New Roman" w:hAnsi="Times New Roman" w:cs="Times New Roman"/>
          <w:sz w:val="24"/>
          <w:szCs w:val="24"/>
        </w:rPr>
        <w:t>7.1.3</w:t>
      </w:r>
      <w:r w:rsidRPr="00A22584">
        <w:rPr>
          <w:rFonts w:ascii="Times New Roman" w:hAnsi="Times New Roman" w:cs="Times New Roman"/>
          <w:sz w:val="24"/>
          <w:szCs w:val="24"/>
        </w:rPr>
        <w:t xml:space="preserve">, Repository Manager, Designer, XML Files, CSV files, PL SQL(Stored Procedure, Trigger, Packages), </w:t>
      </w:r>
      <w:r w:rsidR="00C1506C">
        <w:rPr>
          <w:rFonts w:ascii="Times New Roman" w:hAnsi="Times New Roman" w:cs="Times New Roman"/>
          <w:sz w:val="24"/>
          <w:szCs w:val="24"/>
        </w:rPr>
        <w:t>Teradata.,</w:t>
      </w:r>
      <w:r w:rsidRPr="00A22584">
        <w:rPr>
          <w:rFonts w:ascii="Times New Roman" w:hAnsi="Times New Roman" w:cs="Times New Roman"/>
          <w:sz w:val="24"/>
          <w:szCs w:val="24"/>
        </w:rPr>
        <w:t>QlikView 9.0 8.5, Windows 2003 2007, UNIX AIX 5.3, UNIX</w:t>
      </w:r>
    </w:p>
    <w:p w:rsidR="00EB30AE" w:rsidRDefault="00EB30AE" w:rsidP="00477AA3">
      <w:pPr>
        <w:jc w:val="both"/>
        <w:rPr>
          <w:rFonts w:ascii="Times New Roman" w:hAnsi="Times New Roman" w:cs="Times New Roman"/>
          <w:sz w:val="24"/>
          <w:szCs w:val="24"/>
        </w:rPr>
      </w:pPr>
    </w:p>
    <w:p w:rsidR="0009404B" w:rsidRDefault="0009404B" w:rsidP="00477AA3">
      <w:pPr>
        <w:jc w:val="both"/>
        <w:rPr>
          <w:rFonts w:ascii="Times New Roman" w:hAnsi="Times New Roman" w:cs="Times New Roman"/>
          <w:sz w:val="24"/>
          <w:szCs w:val="24"/>
        </w:rPr>
      </w:pPr>
    </w:p>
    <w:p w:rsidR="00EB30AE" w:rsidRDefault="00EB30AE" w:rsidP="00477AA3">
      <w:pPr>
        <w:jc w:val="both"/>
        <w:rPr>
          <w:rFonts w:ascii="Times New Roman" w:hAnsi="Times New Roman" w:cs="Times New Roman"/>
          <w:sz w:val="24"/>
          <w:szCs w:val="24"/>
        </w:rPr>
      </w:pPr>
    </w:p>
    <w:p w:rsidR="00EB30AE" w:rsidRPr="00A22584" w:rsidRDefault="00EB30AE" w:rsidP="00477AA3">
      <w:pPr>
        <w:jc w:val="both"/>
        <w:rPr>
          <w:rFonts w:ascii="Times New Roman" w:hAnsi="Times New Roman" w:cs="Times New Roman"/>
          <w:sz w:val="24"/>
          <w:szCs w:val="24"/>
        </w:rPr>
      </w:pPr>
    </w:p>
    <w:p w:rsidR="00831047" w:rsidRPr="004A2B6D" w:rsidRDefault="00831047" w:rsidP="00477AA3">
      <w:pPr>
        <w:jc w:val="both"/>
        <w:rPr>
          <w:rFonts w:ascii="Times New Roman" w:hAnsi="Times New Roman" w:cs="Times New Roman"/>
          <w:b/>
          <w:sz w:val="24"/>
          <w:szCs w:val="24"/>
        </w:rPr>
      </w:pPr>
      <w:r w:rsidRPr="004A2B6D">
        <w:rPr>
          <w:rFonts w:ascii="Times New Roman" w:hAnsi="Times New Roman" w:cs="Times New Roman"/>
          <w:b/>
          <w:sz w:val="24"/>
          <w:szCs w:val="24"/>
        </w:rPr>
        <w:lastRenderedPageBreak/>
        <w:t xml:space="preserve">Charles Schwab Co, </w:t>
      </w:r>
      <w:r w:rsidR="00C87759" w:rsidRPr="004A2B6D">
        <w:rPr>
          <w:rFonts w:ascii="Times New Roman" w:hAnsi="Times New Roman" w:cs="Times New Roman"/>
          <w:b/>
          <w:sz w:val="24"/>
          <w:szCs w:val="24"/>
        </w:rPr>
        <w:t>SFO (</w:t>
      </w:r>
      <w:r w:rsidR="009A0CB0" w:rsidRPr="004A2B6D">
        <w:rPr>
          <w:rFonts w:ascii="Times New Roman" w:hAnsi="Times New Roman" w:cs="Times New Roman"/>
          <w:b/>
          <w:sz w:val="24"/>
          <w:szCs w:val="24"/>
        </w:rPr>
        <w:t>Nov.2006</w:t>
      </w:r>
      <w:r w:rsidR="00423086" w:rsidRPr="004A2B6D">
        <w:rPr>
          <w:rFonts w:ascii="Times New Roman" w:hAnsi="Times New Roman" w:cs="Times New Roman"/>
          <w:b/>
          <w:sz w:val="24"/>
          <w:szCs w:val="24"/>
        </w:rPr>
        <w:t xml:space="preserve"> – </w:t>
      </w:r>
      <w:r w:rsidR="009A0CB0" w:rsidRPr="004A2B6D">
        <w:rPr>
          <w:rFonts w:ascii="Times New Roman" w:hAnsi="Times New Roman" w:cs="Times New Roman"/>
          <w:b/>
          <w:sz w:val="24"/>
          <w:szCs w:val="24"/>
        </w:rPr>
        <w:t>Oct.2007</w:t>
      </w:r>
      <w:r w:rsidR="00C87759" w:rsidRPr="004A2B6D">
        <w:rPr>
          <w:rFonts w:ascii="Times New Roman" w:hAnsi="Times New Roman" w:cs="Times New Roman"/>
          <w:b/>
          <w:sz w:val="24"/>
          <w:szCs w:val="24"/>
        </w:rPr>
        <w:t>)</w:t>
      </w:r>
    </w:p>
    <w:p w:rsidR="00831047" w:rsidRPr="00A22584" w:rsidRDefault="00831047" w:rsidP="00477AA3">
      <w:pPr>
        <w:jc w:val="both"/>
        <w:rPr>
          <w:rFonts w:ascii="Times New Roman" w:hAnsi="Times New Roman" w:cs="Times New Roman"/>
          <w:b/>
          <w:sz w:val="24"/>
          <w:szCs w:val="24"/>
        </w:rPr>
      </w:pPr>
      <w:r w:rsidRPr="00A22584">
        <w:rPr>
          <w:rFonts w:ascii="Times New Roman" w:hAnsi="Times New Roman" w:cs="Times New Roman"/>
          <w:b/>
          <w:sz w:val="24"/>
          <w:szCs w:val="24"/>
        </w:rPr>
        <w:t>ETL Developer</w:t>
      </w:r>
    </w:p>
    <w:p w:rsidR="00831047" w:rsidRPr="00A22584" w:rsidRDefault="00831047" w:rsidP="00477AA3">
      <w:pPr>
        <w:jc w:val="both"/>
        <w:rPr>
          <w:rFonts w:ascii="Times New Roman" w:hAnsi="Times New Roman" w:cs="Times New Roman"/>
          <w:sz w:val="24"/>
          <w:szCs w:val="24"/>
        </w:rPr>
      </w:pPr>
      <w:r w:rsidRPr="00A22584">
        <w:rPr>
          <w:rFonts w:ascii="Times New Roman" w:hAnsi="Times New Roman" w:cs="Times New Roman"/>
          <w:sz w:val="24"/>
          <w:szCs w:val="24"/>
        </w:rPr>
        <w:t xml:space="preserve"> </w:t>
      </w:r>
    </w:p>
    <w:p w:rsidR="00831047" w:rsidRPr="00A22584" w:rsidRDefault="00831047" w:rsidP="00477AA3">
      <w:pPr>
        <w:jc w:val="both"/>
        <w:rPr>
          <w:rFonts w:ascii="Times New Roman" w:hAnsi="Times New Roman" w:cs="Times New Roman"/>
          <w:b/>
          <w:sz w:val="24"/>
          <w:szCs w:val="24"/>
          <w:u w:val="single"/>
        </w:rPr>
      </w:pPr>
      <w:r w:rsidRPr="00A22584">
        <w:rPr>
          <w:rFonts w:ascii="Times New Roman" w:hAnsi="Times New Roman" w:cs="Times New Roman"/>
          <w:b/>
          <w:sz w:val="24"/>
          <w:szCs w:val="24"/>
          <w:u w:val="single"/>
        </w:rPr>
        <w:t xml:space="preserve">Roles Responsibilities: </w:t>
      </w:r>
    </w:p>
    <w:p w:rsidR="0013512A" w:rsidRPr="0013512A" w:rsidRDefault="0013512A" w:rsidP="0013512A">
      <w:pPr>
        <w:pStyle w:val="ListParagraph"/>
        <w:numPr>
          <w:ilvl w:val="0"/>
          <w:numId w:val="19"/>
        </w:numPr>
        <w:jc w:val="both"/>
        <w:rPr>
          <w:rFonts w:ascii="Times New Roman" w:hAnsi="Times New Roman" w:cs="Times New Roman"/>
          <w:sz w:val="24"/>
          <w:szCs w:val="24"/>
        </w:rPr>
      </w:pPr>
      <w:r w:rsidRPr="0013512A">
        <w:rPr>
          <w:rFonts w:ascii="Times New Roman" w:hAnsi="Times New Roman" w:cs="Times New Roman"/>
          <w:sz w:val="24"/>
          <w:szCs w:val="24"/>
        </w:rPr>
        <w:t>Provide periodic updates to the Business and Analysts on showstoppers to ensure appropriate actions are taken.</w:t>
      </w:r>
    </w:p>
    <w:p w:rsidR="0013512A" w:rsidRPr="0013512A" w:rsidRDefault="0013512A" w:rsidP="0013512A">
      <w:pPr>
        <w:pStyle w:val="ListParagraph"/>
        <w:numPr>
          <w:ilvl w:val="0"/>
          <w:numId w:val="19"/>
        </w:numPr>
        <w:jc w:val="both"/>
        <w:rPr>
          <w:rFonts w:ascii="Times New Roman" w:hAnsi="Times New Roman" w:cs="Times New Roman"/>
          <w:sz w:val="24"/>
          <w:szCs w:val="24"/>
        </w:rPr>
      </w:pPr>
      <w:r w:rsidRPr="0013512A">
        <w:rPr>
          <w:rFonts w:ascii="Times New Roman" w:hAnsi="Times New Roman" w:cs="Times New Roman"/>
          <w:sz w:val="24"/>
          <w:szCs w:val="24"/>
        </w:rPr>
        <w:t>Interacting with Business unit to understand the business requirements and provide the possible solutions.</w:t>
      </w:r>
    </w:p>
    <w:p w:rsidR="0013512A" w:rsidRPr="0013512A" w:rsidRDefault="0013512A" w:rsidP="0013512A">
      <w:pPr>
        <w:pStyle w:val="ListParagraph"/>
        <w:numPr>
          <w:ilvl w:val="0"/>
          <w:numId w:val="19"/>
        </w:numPr>
        <w:jc w:val="both"/>
        <w:rPr>
          <w:rFonts w:ascii="Times New Roman" w:hAnsi="Times New Roman" w:cs="Times New Roman"/>
          <w:sz w:val="24"/>
          <w:szCs w:val="24"/>
        </w:rPr>
      </w:pPr>
      <w:r w:rsidRPr="0013512A">
        <w:rPr>
          <w:rFonts w:ascii="Times New Roman" w:hAnsi="Times New Roman" w:cs="Times New Roman"/>
          <w:sz w:val="24"/>
          <w:szCs w:val="24"/>
        </w:rPr>
        <w:t>Develop design specifications for data integrate &amp; to populate Data warehouse databases and data analysis.</w:t>
      </w:r>
    </w:p>
    <w:p w:rsidR="0013512A" w:rsidRPr="0013512A" w:rsidRDefault="0013512A" w:rsidP="0013512A">
      <w:pPr>
        <w:pStyle w:val="ListParagraph"/>
        <w:numPr>
          <w:ilvl w:val="0"/>
          <w:numId w:val="19"/>
        </w:numPr>
        <w:jc w:val="both"/>
        <w:rPr>
          <w:rFonts w:ascii="Times New Roman" w:hAnsi="Times New Roman" w:cs="Times New Roman"/>
          <w:sz w:val="24"/>
          <w:szCs w:val="24"/>
        </w:rPr>
      </w:pPr>
      <w:r w:rsidRPr="0013512A">
        <w:rPr>
          <w:rFonts w:ascii="Times New Roman" w:hAnsi="Times New Roman" w:cs="Times New Roman"/>
          <w:sz w:val="24"/>
          <w:szCs w:val="24"/>
        </w:rPr>
        <w:t>Design, develop, test, deploy and manage the data integration BI systems.</w:t>
      </w:r>
    </w:p>
    <w:p w:rsidR="0013512A" w:rsidRPr="0013512A" w:rsidRDefault="0013512A" w:rsidP="0013512A">
      <w:pPr>
        <w:pStyle w:val="ListParagraph"/>
        <w:numPr>
          <w:ilvl w:val="0"/>
          <w:numId w:val="19"/>
        </w:numPr>
        <w:jc w:val="both"/>
        <w:rPr>
          <w:rFonts w:ascii="Times New Roman" w:hAnsi="Times New Roman" w:cs="Times New Roman"/>
          <w:sz w:val="24"/>
          <w:szCs w:val="24"/>
        </w:rPr>
      </w:pPr>
      <w:r w:rsidRPr="0013512A">
        <w:rPr>
          <w:rFonts w:ascii="Times New Roman" w:hAnsi="Times New Roman" w:cs="Times New Roman"/>
          <w:sz w:val="24"/>
          <w:szCs w:val="24"/>
        </w:rPr>
        <w:t>Experience in complex transformations</w:t>
      </w:r>
      <w:r w:rsidRPr="0013512A">
        <w:rPr>
          <w:rFonts w:ascii="Times New Roman" w:hAnsi="Times New Roman" w:cs="Times New Roman"/>
          <w:b/>
          <w:bCs/>
          <w:sz w:val="24"/>
          <w:szCs w:val="24"/>
        </w:rPr>
        <w:t xml:space="preserve"> </w:t>
      </w:r>
      <w:r w:rsidRPr="0013512A">
        <w:rPr>
          <w:rFonts w:ascii="Times New Roman" w:hAnsi="Times New Roman" w:cs="Times New Roman"/>
          <w:sz w:val="24"/>
          <w:szCs w:val="24"/>
        </w:rPr>
        <w:t>like Transaction control, Java transformation, Unconnected Stored Procedures, SQL, Normalizer, Lookup, Expression, aggregator, update strategy, and execution of test plans for loading the data successfully into the target table definition.</w:t>
      </w:r>
    </w:p>
    <w:p w:rsidR="0013512A" w:rsidRPr="0013512A" w:rsidRDefault="0013512A" w:rsidP="0013512A">
      <w:pPr>
        <w:pStyle w:val="ListParagraph"/>
        <w:numPr>
          <w:ilvl w:val="0"/>
          <w:numId w:val="19"/>
        </w:numPr>
        <w:jc w:val="both"/>
        <w:rPr>
          <w:rFonts w:ascii="Times New Roman" w:hAnsi="Times New Roman" w:cs="Times New Roman"/>
          <w:sz w:val="24"/>
          <w:szCs w:val="24"/>
        </w:rPr>
      </w:pPr>
      <w:r w:rsidRPr="0013512A">
        <w:rPr>
          <w:rFonts w:ascii="Times New Roman" w:hAnsi="Times New Roman" w:cs="Times New Roman"/>
          <w:sz w:val="24"/>
          <w:szCs w:val="24"/>
        </w:rPr>
        <w:t>Address performance issues requiring in ETL system and SQL tuning.</w:t>
      </w:r>
    </w:p>
    <w:p w:rsidR="0013512A" w:rsidRPr="0013512A" w:rsidRDefault="0013512A" w:rsidP="0013512A">
      <w:pPr>
        <w:pStyle w:val="ListParagraph"/>
        <w:numPr>
          <w:ilvl w:val="0"/>
          <w:numId w:val="19"/>
        </w:numPr>
        <w:jc w:val="both"/>
        <w:rPr>
          <w:rFonts w:ascii="Times New Roman" w:hAnsi="Times New Roman" w:cs="Times New Roman"/>
          <w:sz w:val="24"/>
          <w:szCs w:val="24"/>
        </w:rPr>
      </w:pPr>
      <w:r w:rsidRPr="0013512A">
        <w:rPr>
          <w:rFonts w:ascii="Times New Roman" w:hAnsi="Times New Roman" w:cs="Times New Roman"/>
          <w:sz w:val="24"/>
          <w:szCs w:val="24"/>
        </w:rPr>
        <w:t>Proficiency in Teradata utilities like BTEQ, tbuild mload, fast export and tpump.</w:t>
      </w:r>
    </w:p>
    <w:p w:rsidR="0013512A" w:rsidRPr="0013512A" w:rsidRDefault="0013512A" w:rsidP="0013512A">
      <w:pPr>
        <w:pStyle w:val="ListParagraph"/>
        <w:numPr>
          <w:ilvl w:val="0"/>
          <w:numId w:val="19"/>
        </w:numPr>
        <w:jc w:val="both"/>
        <w:rPr>
          <w:rFonts w:ascii="Times New Roman" w:hAnsi="Times New Roman" w:cs="Times New Roman"/>
          <w:sz w:val="24"/>
          <w:szCs w:val="24"/>
        </w:rPr>
      </w:pPr>
      <w:r w:rsidRPr="0013512A">
        <w:rPr>
          <w:rFonts w:ascii="Times New Roman" w:hAnsi="Times New Roman" w:cs="Times New Roman"/>
          <w:sz w:val="24"/>
          <w:szCs w:val="24"/>
        </w:rPr>
        <w:t>Designed and developed data marts to support reporting requirements and external applications that are fed from the DW.</w:t>
      </w:r>
    </w:p>
    <w:p w:rsidR="00C87759" w:rsidRPr="00A22584" w:rsidRDefault="00831047" w:rsidP="00477AA3">
      <w:pPr>
        <w:jc w:val="both"/>
        <w:rPr>
          <w:rFonts w:ascii="Times New Roman" w:hAnsi="Times New Roman" w:cs="Times New Roman"/>
          <w:sz w:val="24"/>
          <w:szCs w:val="24"/>
        </w:rPr>
      </w:pPr>
      <w:r w:rsidRPr="00A22584">
        <w:rPr>
          <w:rFonts w:ascii="Times New Roman" w:hAnsi="Times New Roman" w:cs="Times New Roman"/>
          <w:b/>
          <w:sz w:val="24"/>
          <w:szCs w:val="24"/>
        </w:rPr>
        <w:t>Environment:</w:t>
      </w:r>
      <w:r w:rsidRPr="00A22584">
        <w:rPr>
          <w:rFonts w:ascii="Times New Roman" w:hAnsi="Times New Roman" w:cs="Times New Roman"/>
          <w:sz w:val="24"/>
          <w:szCs w:val="24"/>
        </w:rPr>
        <w:t xml:space="preserve"> Informatica Power Center </w:t>
      </w:r>
      <w:r w:rsidR="00E47BFE" w:rsidRPr="00A22584">
        <w:rPr>
          <w:rFonts w:ascii="Times New Roman" w:hAnsi="Times New Roman" w:cs="Times New Roman"/>
          <w:sz w:val="24"/>
          <w:szCs w:val="24"/>
        </w:rPr>
        <w:t>7.1</w:t>
      </w:r>
      <w:r w:rsidRPr="00A22584">
        <w:rPr>
          <w:rFonts w:ascii="Times New Roman" w:hAnsi="Times New Roman" w:cs="Times New Roman"/>
          <w:sz w:val="24"/>
          <w:szCs w:val="24"/>
        </w:rPr>
        <w:t>, Power D</w:t>
      </w:r>
      <w:r w:rsidR="00977562">
        <w:rPr>
          <w:rFonts w:ascii="Times New Roman" w:hAnsi="Times New Roman" w:cs="Times New Roman"/>
          <w:sz w:val="24"/>
          <w:szCs w:val="24"/>
        </w:rPr>
        <w:t>esigner, SQL, PL SQL</w:t>
      </w:r>
      <w:r w:rsidRPr="00A22584">
        <w:rPr>
          <w:rFonts w:ascii="Times New Roman" w:hAnsi="Times New Roman" w:cs="Times New Roman"/>
          <w:sz w:val="24"/>
          <w:szCs w:val="24"/>
        </w:rPr>
        <w:t>, Flat Files, Business Obje</w:t>
      </w:r>
      <w:r w:rsidR="00E866A2">
        <w:rPr>
          <w:rFonts w:ascii="Times New Roman" w:hAnsi="Times New Roman" w:cs="Times New Roman"/>
          <w:sz w:val="24"/>
          <w:szCs w:val="24"/>
        </w:rPr>
        <w:t>cts 6.5 and Windows 2003,</w:t>
      </w:r>
      <w:r w:rsidRPr="00A22584">
        <w:rPr>
          <w:rFonts w:ascii="Times New Roman" w:hAnsi="Times New Roman" w:cs="Times New Roman"/>
          <w:sz w:val="24"/>
          <w:szCs w:val="24"/>
        </w:rPr>
        <w:t xml:space="preserve">Linux AS 4.0 </w:t>
      </w:r>
    </w:p>
    <w:p w:rsidR="004D5557" w:rsidRPr="00BB73A5" w:rsidRDefault="004D5557" w:rsidP="004D5557">
      <w:pPr>
        <w:shd w:val="clear" w:color="auto" w:fill="FFFFFF"/>
        <w:tabs>
          <w:tab w:val="left" w:pos="9060"/>
        </w:tabs>
        <w:rPr>
          <w:rFonts w:ascii="Times New Roman" w:hAnsi="Times New Roman" w:cs="Times New Roman"/>
          <w:b/>
          <w:sz w:val="24"/>
          <w:szCs w:val="24"/>
        </w:rPr>
      </w:pPr>
      <w:r w:rsidRPr="00BB73A5">
        <w:rPr>
          <w:rFonts w:ascii="Times New Roman" w:hAnsi="Times New Roman" w:cs="Times New Roman"/>
          <w:b/>
          <w:sz w:val="24"/>
          <w:szCs w:val="24"/>
        </w:rPr>
        <w:t xml:space="preserve">PRUDENTIAL FINANCIAL, Paramus, New Jersey   </w:t>
      </w:r>
      <w:r w:rsidR="00423086" w:rsidRPr="00BB73A5">
        <w:rPr>
          <w:rFonts w:ascii="Times New Roman" w:hAnsi="Times New Roman" w:cs="Times New Roman"/>
          <w:b/>
          <w:sz w:val="24"/>
          <w:szCs w:val="24"/>
        </w:rPr>
        <w:t>(May</w:t>
      </w:r>
      <w:r w:rsidR="009A0CB0" w:rsidRPr="00BB73A5">
        <w:rPr>
          <w:rFonts w:ascii="Times New Roman" w:hAnsi="Times New Roman" w:cs="Times New Roman"/>
          <w:b/>
          <w:sz w:val="24"/>
          <w:szCs w:val="24"/>
        </w:rPr>
        <w:t>2006 – Oct.2006</w:t>
      </w:r>
      <w:r w:rsidRPr="00BB73A5">
        <w:rPr>
          <w:rFonts w:ascii="Times New Roman" w:hAnsi="Times New Roman" w:cs="Times New Roman"/>
          <w:b/>
          <w:sz w:val="24"/>
          <w:szCs w:val="24"/>
        </w:rPr>
        <w:t xml:space="preserve">)                                                </w:t>
      </w:r>
    </w:p>
    <w:p w:rsidR="004D5557" w:rsidRPr="00A22584" w:rsidRDefault="004D5557" w:rsidP="004D5557">
      <w:pPr>
        <w:shd w:val="clear" w:color="auto" w:fill="FFFFFF"/>
        <w:rPr>
          <w:rFonts w:ascii="Times New Roman" w:hAnsi="Times New Roman" w:cs="Times New Roman"/>
          <w:b/>
          <w:sz w:val="24"/>
          <w:szCs w:val="24"/>
        </w:rPr>
      </w:pPr>
      <w:r w:rsidRPr="00A22584">
        <w:rPr>
          <w:rFonts w:ascii="Times New Roman" w:hAnsi="Times New Roman" w:cs="Times New Roman"/>
          <w:b/>
          <w:sz w:val="24"/>
          <w:szCs w:val="24"/>
        </w:rPr>
        <w:t xml:space="preserve"> Informatica Developer</w:t>
      </w:r>
    </w:p>
    <w:p w:rsidR="004D5557" w:rsidRPr="00A22584" w:rsidRDefault="004D5557" w:rsidP="004D5557">
      <w:pPr>
        <w:pStyle w:val="NormalWeb1"/>
        <w:shd w:val="clear" w:color="auto" w:fill="FFFFFF"/>
        <w:rPr>
          <w:rFonts w:ascii="Times New Roman" w:hAnsi="Times New Roman"/>
          <w:b/>
          <w:szCs w:val="24"/>
          <w:u w:val="single"/>
        </w:rPr>
      </w:pPr>
      <w:r w:rsidRPr="00A22584">
        <w:rPr>
          <w:rFonts w:ascii="Times New Roman" w:hAnsi="Times New Roman"/>
          <w:b/>
          <w:szCs w:val="24"/>
          <w:u w:val="single"/>
        </w:rPr>
        <w:t>Job Responsibilities:</w:t>
      </w:r>
    </w:p>
    <w:p w:rsidR="00EC0398" w:rsidRPr="001E59ED" w:rsidRDefault="00EC0398" w:rsidP="00EC0398">
      <w:pPr>
        <w:pStyle w:val="ListParagraph"/>
        <w:keepLines/>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Worked on Informatica tools, Source Analyzer, Wareho</w:t>
      </w:r>
      <w:r>
        <w:rPr>
          <w:rFonts w:ascii="Times New Roman" w:hAnsi="Times New Roman" w:cs="Times New Roman"/>
          <w:sz w:val="24"/>
          <w:szCs w:val="24"/>
        </w:rPr>
        <w:t xml:space="preserve">use Designer, Mapping Designer, </w:t>
      </w:r>
      <w:r w:rsidRPr="001E59ED">
        <w:rPr>
          <w:rFonts w:ascii="Times New Roman" w:hAnsi="Times New Roman" w:cs="Times New Roman"/>
          <w:sz w:val="24"/>
          <w:szCs w:val="24"/>
        </w:rPr>
        <w:t xml:space="preserve">Workflow Manager and Workflow Monitor. </w:t>
      </w:r>
    </w:p>
    <w:p w:rsidR="00EC0398" w:rsidRPr="001E59ED" w:rsidRDefault="00EC0398" w:rsidP="00EC0398">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 xml:space="preserve">Used Lookup Transformation to access data from tables, which are not the source for mapping. </w:t>
      </w:r>
    </w:p>
    <w:p w:rsidR="00EC0398" w:rsidRPr="00E866A2" w:rsidRDefault="00EC0398" w:rsidP="00E866A2">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 xml:space="preserve">Responsible for the daily loads and handling the reject data. </w:t>
      </w:r>
      <w:r w:rsidRPr="00E866A2">
        <w:rPr>
          <w:rFonts w:ascii="Times New Roman" w:hAnsi="Times New Roman" w:cs="Times New Roman"/>
          <w:sz w:val="24"/>
          <w:szCs w:val="24"/>
        </w:rPr>
        <w:t xml:space="preserve">. </w:t>
      </w:r>
    </w:p>
    <w:p w:rsidR="00EC0398" w:rsidRPr="001E59ED" w:rsidRDefault="00EC0398" w:rsidP="00EC0398">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 xml:space="preserve">Extensively worked with flat files and excel sheet data sources. Wrote batch scripts to automate flat file transportation local to Informatica server. </w:t>
      </w:r>
    </w:p>
    <w:p w:rsidR="00EC0398" w:rsidRPr="001E59ED" w:rsidRDefault="00EC0398" w:rsidP="00EC0398">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 xml:space="preserve">Worked on different tasks in Workflows like sessions, events raise, event wait, decision, e-mail, command, Worklets, Assignment, Timer and scheduling of the workflow. </w:t>
      </w:r>
    </w:p>
    <w:p w:rsidR="00EC0398" w:rsidRPr="001E59ED" w:rsidRDefault="00EC0398" w:rsidP="00EC0398">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 xml:space="preserve">Developed mapping parameters and variables to support SQL override. </w:t>
      </w:r>
    </w:p>
    <w:p w:rsidR="00EC0398" w:rsidRPr="001E59ED" w:rsidRDefault="00EC0398" w:rsidP="00EC0398">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 xml:space="preserve">Created physical data models and procedures for DB2 and Oracle. </w:t>
      </w:r>
    </w:p>
    <w:p w:rsidR="00EC0398" w:rsidRPr="001E59ED" w:rsidRDefault="00EC0398" w:rsidP="00EC0398">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lastRenderedPageBreak/>
        <w:t>Used Informat</w:t>
      </w:r>
      <w:bookmarkStart w:id="0" w:name="_GoBack"/>
      <w:bookmarkEnd w:id="0"/>
      <w:r w:rsidRPr="001E59ED">
        <w:rPr>
          <w:rFonts w:ascii="Times New Roman" w:hAnsi="Times New Roman" w:cs="Times New Roman"/>
          <w:sz w:val="24"/>
          <w:szCs w:val="24"/>
        </w:rPr>
        <w:t xml:space="preserve">ica Data Explorer and Informatica Data Quality for Data Quality Management and Data profiling purposes. </w:t>
      </w:r>
    </w:p>
    <w:p w:rsidR="00EC0398" w:rsidRPr="001E59ED" w:rsidRDefault="00EC0398" w:rsidP="00EC0398">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 xml:space="preserve">Used Informatica Data Quality to formulate data conversion and data cleansing rules. </w:t>
      </w:r>
    </w:p>
    <w:p w:rsidR="00EC0398" w:rsidRPr="00146952" w:rsidRDefault="00EC0398" w:rsidP="00146952">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 xml:space="preserve">Generated Perl scripts for data validation, data collection and data importing. </w:t>
      </w:r>
    </w:p>
    <w:p w:rsidR="00EC0398" w:rsidRPr="001E59ED" w:rsidRDefault="00EC0398" w:rsidP="00EC0398">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 xml:space="preserve">Used techniques like source query tuning, single pass reading and caching lookups to achieve optimized performance. </w:t>
      </w:r>
    </w:p>
    <w:p w:rsidR="00EC0398" w:rsidRPr="001E59ED" w:rsidRDefault="00EC0398" w:rsidP="00EC0398">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 xml:space="preserve">Used Teradata SQL Assistant to run the SQL queries and validate the data. </w:t>
      </w:r>
    </w:p>
    <w:p w:rsidR="00EC0398" w:rsidRPr="001E59ED" w:rsidRDefault="00EC0398" w:rsidP="00EC0398">
      <w:pPr>
        <w:pStyle w:val="ListParagraph"/>
        <w:numPr>
          <w:ilvl w:val="0"/>
          <w:numId w:val="17"/>
        </w:numPr>
        <w:shd w:val="clear" w:color="auto" w:fill="FFFFFF"/>
        <w:suppressAutoHyphens/>
        <w:spacing w:after="0" w:line="240" w:lineRule="auto"/>
        <w:jc w:val="both"/>
        <w:rPr>
          <w:rFonts w:ascii="Times New Roman" w:hAnsi="Times New Roman" w:cs="Times New Roman"/>
          <w:sz w:val="24"/>
          <w:szCs w:val="24"/>
        </w:rPr>
      </w:pPr>
      <w:r w:rsidRPr="001E59ED">
        <w:rPr>
          <w:rFonts w:ascii="Times New Roman" w:hAnsi="Times New Roman" w:cs="Times New Roman"/>
          <w:sz w:val="24"/>
          <w:szCs w:val="24"/>
        </w:rPr>
        <w:t>Associated with Production support team in various performances related issues.</w:t>
      </w:r>
    </w:p>
    <w:p w:rsidR="004D5557" w:rsidRPr="00EC0398" w:rsidRDefault="004D5557" w:rsidP="00EC0398">
      <w:pPr>
        <w:shd w:val="clear" w:color="auto" w:fill="FFFFFF"/>
        <w:suppressAutoHyphens/>
        <w:spacing w:after="0" w:line="240" w:lineRule="auto"/>
        <w:jc w:val="both"/>
        <w:rPr>
          <w:rFonts w:ascii="Times New Roman" w:hAnsi="Times New Roman" w:cs="Times New Roman"/>
          <w:sz w:val="24"/>
          <w:szCs w:val="24"/>
        </w:rPr>
      </w:pPr>
    </w:p>
    <w:p w:rsidR="009B2924" w:rsidRPr="00A22584" w:rsidRDefault="009B2924" w:rsidP="009B2924">
      <w:pPr>
        <w:shd w:val="clear" w:color="auto" w:fill="FFFFFF"/>
        <w:jc w:val="both"/>
        <w:rPr>
          <w:rFonts w:ascii="Times New Roman" w:hAnsi="Times New Roman" w:cs="Times New Roman"/>
          <w:sz w:val="24"/>
          <w:szCs w:val="24"/>
        </w:rPr>
      </w:pPr>
      <w:r w:rsidRPr="00A22584">
        <w:rPr>
          <w:rStyle w:val="apple-style-span"/>
          <w:rFonts w:ascii="Times New Roman" w:hAnsi="Times New Roman" w:cs="Times New Roman"/>
          <w:b/>
          <w:sz w:val="24"/>
          <w:szCs w:val="24"/>
        </w:rPr>
        <w:t>Environment:</w:t>
      </w:r>
      <w:r w:rsidRPr="00A22584">
        <w:rPr>
          <w:rStyle w:val="apple-converted-space"/>
          <w:rFonts w:ascii="Times New Roman" w:hAnsi="Times New Roman" w:cs="Times New Roman"/>
          <w:sz w:val="24"/>
          <w:szCs w:val="24"/>
        </w:rPr>
        <w:t> </w:t>
      </w:r>
      <w:r w:rsidRPr="00A22584">
        <w:rPr>
          <w:rFonts w:ascii="Times New Roman" w:hAnsi="Times New Roman" w:cs="Times New Roman"/>
          <w:sz w:val="24"/>
          <w:szCs w:val="24"/>
        </w:rPr>
        <w:t>Informatica Power Center 7.0, Oracle8i, IDQ, Perl Scripting, Cognos, PL/SQL, SQL Navigator, DB2, ERWIN, Teradata SQL Assistant, Teradata BTEQ</w:t>
      </w:r>
    </w:p>
    <w:p w:rsidR="00C5217F" w:rsidRPr="00A22584" w:rsidRDefault="00C5217F" w:rsidP="00C5217F">
      <w:pPr>
        <w:jc w:val="both"/>
        <w:rPr>
          <w:rFonts w:ascii="Times New Roman" w:hAnsi="Times New Roman" w:cs="Times New Roman"/>
          <w:b/>
          <w:sz w:val="24"/>
          <w:szCs w:val="24"/>
          <w:u w:val="single"/>
        </w:rPr>
      </w:pPr>
      <w:r w:rsidRPr="00A22584">
        <w:rPr>
          <w:rFonts w:ascii="Times New Roman" w:hAnsi="Times New Roman" w:cs="Times New Roman"/>
          <w:b/>
          <w:sz w:val="24"/>
          <w:szCs w:val="24"/>
          <w:u w:val="single"/>
        </w:rPr>
        <w:t>Education</w:t>
      </w:r>
      <w:r w:rsidR="004D5557" w:rsidRPr="00A22584">
        <w:rPr>
          <w:rFonts w:ascii="Times New Roman" w:hAnsi="Times New Roman" w:cs="Times New Roman"/>
          <w:b/>
          <w:sz w:val="24"/>
          <w:szCs w:val="24"/>
          <w:u w:val="single"/>
        </w:rPr>
        <w:t>:___________________________________________</w:t>
      </w:r>
      <w:r w:rsidR="00A22584">
        <w:rPr>
          <w:rFonts w:ascii="Times New Roman" w:hAnsi="Times New Roman" w:cs="Times New Roman"/>
          <w:b/>
          <w:sz w:val="24"/>
          <w:szCs w:val="24"/>
          <w:u w:val="single"/>
        </w:rPr>
        <w:t>_________________________</w:t>
      </w:r>
      <w:r w:rsidRPr="00A22584">
        <w:rPr>
          <w:rFonts w:ascii="Times New Roman" w:hAnsi="Times New Roman" w:cs="Times New Roman"/>
          <w:b/>
          <w:sz w:val="24"/>
          <w:szCs w:val="24"/>
          <w:u w:val="single"/>
        </w:rPr>
        <w:t xml:space="preserve">                   </w:t>
      </w:r>
    </w:p>
    <w:p w:rsidR="003C7CD5" w:rsidRPr="00A22584" w:rsidRDefault="005D57C9" w:rsidP="00477AA3">
      <w:pPr>
        <w:jc w:val="both"/>
        <w:rPr>
          <w:rFonts w:ascii="Times New Roman" w:hAnsi="Times New Roman" w:cs="Times New Roman"/>
          <w:sz w:val="24"/>
          <w:szCs w:val="24"/>
        </w:rPr>
      </w:pPr>
      <w:r w:rsidRPr="00A22584">
        <w:rPr>
          <w:rFonts w:ascii="Times New Roman" w:hAnsi="Times New Roman" w:cs="Times New Roman"/>
          <w:sz w:val="24"/>
          <w:szCs w:val="24"/>
        </w:rPr>
        <w:t>B</w:t>
      </w:r>
      <w:r w:rsidR="00E46A0C" w:rsidRPr="00A22584">
        <w:rPr>
          <w:rFonts w:ascii="Times New Roman" w:hAnsi="Times New Roman" w:cs="Times New Roman"/>
          <w:sz w:val="24"/>
          <w:szCs w:val="24"/>
        </w:rPr>
        <w:t xml:space="preserve">achelor of </w:t>
      </w:r>
      <w:r w:rsidR="00DD615E" w:rsidRPr="00A22584">
        <w:rPr>
          <w:rFonts w:ascii="Times New Roman" w:hAnsi="Times New Roman" w:cs="Times New Roman"/>
          <w:sz w:val="24"/>
          <w:szCs w:val="24"/>
        </w:rPr>
        <w:t xml:space="preserve">computer </w:t>
      </w:r>
      <w:r w:rsidR="00E46A0C" w:rsidRPr="00A22584">
        <w:rPr>
          <w:rFonts w:ascii="Times New Roman" w:hAnsi="Times New Roman" w:cs="Times New Roman"/>
          <w:sz w:val="24"/>
          <w:szCs w:val="24"/>
        </w:rPr>
        <w:t xml:space="preserve">science, India         </w:t>
      </w:r>
    </w:p>
    <w:sectPr w:rsidR="003C7CD5" w:rsidRPr="00A22584" w:rsidSect="003831B5">
      <w:head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97D" w:rsidRDefault="0007797D" w:rsidP="00115501">
      <w:pPr>
        <w:spacing w:after="0" w:line="240" w:lineRule="auto"/>
      </w:pPr>
      <w:r>
        <w:separator/>
      </w:r>
    </w:p>
  </w:endnote>
  <w:endnote w:type="continuationSeparator" w:id="1">
    <w:p w:rsidR="0007797D" w:rsidRDefault="0007797D" w:rsidP="001155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ヒラギノ角ゴ Pro W3">
    <w:altName w:val="Times New Roman"/>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ucida Grande">
    <w:altName w:val="Times New Roman"/>
    <w:charset w:val="00"/>
    <w:family w:val="roman"/>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97D" w:rsidRDefault="0007797D" w:rsidP="00115501">
      <w:pPr>
        <w:spacing w:after="0" w:line="240" w:lineRule="auto"/>
      </w:pPr>
      <w:r>
        <w:separator/>
      </w:r>
    </w:p>
  </w:footnote>
  <w:footnote w:type="continuationSeparator" w:id="1">
    <w:p w:rsidR="0007797D" w:rsidRDefault="0007797D" w:rsidP="001155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501" w:rsidRPr="00C24433" w:rsidRDefault="005B3240" w:rsidP="00C24433">
    <w:pPr>
      <w:pStyle w:val="Header"/>
      <w:jc w:val="both"/>
      <w:rPr>
        <w:rFonts w:ascii="Times New Roman" w:hAnsi="Times New Roman" w:cs="Times New Roman"/>
        <w:b/>
        <w:color w:val="1D1B11" w:themeColor="background2" w:themeShade="1A"/>
        <w:sz w:val="24"/>
        <w:szCs w:val="24"/>
      </w:rPr>
    </w:pPr>
    <w:r>
      <w:rPr>
        <w:rFonts w:ascii="Times New Roman" w:hAnsi="Times New Roman" w:cs="Times New Roman"/>
        <w:b/>
        <w:color w:val="1D1B11" w:themeColor="background2" w:themeShade="1A"/>
        <w:sz w:val="24"/>
        <w:szCs w:val="24"/>
      </w:rPr>
      <w:t>Sr.</w:t>
    </w:r>
    <w:r w:rsidR="00115501" w:rsidRPr="00C24433">
      <w:rPr>
        <w:rFonts w:ascii="Times New Roman" w:hAnsi="Times New Roman" w:cs="Times New Roman"/>
        <w:b/>
        <w:color w:val="1D1B11" w:themeColor="background2" w:themeShade="1A"/>
        <w:sz w:val="24"/>
        <w:szCs w:val="24"/>
      </w:rPr>
      <w:t xml:space="preserve">Informatica Developer </w:t>
    </w:r>
  </w:p>
  <w:p w:rsidR="00C24433" w:rsidRPr="00C24433" w:rsidRDefault="00C24433" w:rsidP="00C24433">
    <w:pPr>
      <w:pStyle w:val="Header"/>
      <w:jc w:val="both"/>
      <w:rPr>
        <w:rFonts w:ascii="Times New Roman" w:hAnsi="Times New Roman" w:cs="Times New Roman"/>
        <w:b/>
        <w:color w:val="1D1B11" w:themeColor="background2" w:themeShade="1A"/>
        <w:sz w:val="24"/>
        <w:szCs w:val="24"/>
      </w:rPr>
    </w:pPr>
    <w:r w:rsidRPr="00C24433">
      <w:rPr>
        <w:rFonts w:ascii="Times New Roman" w:hAnsi="Times New Roman" w:cs="Times New Roman"/>
        <w:b/>
        <w:sz w:val="24"/>
        <w:szCs w:val="24"/>
      </w:rPr>
      <w:t xml:space="preserve">Viralkumar parmar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3">
    <w:nsid w:val="00000006"/>
    <w:multiLevelType w:val="multilevel"/>
    <w:tmpl w:val="894EE878"/>
    <w:lvl w:ilvl="0">
      <w:start w:val="1"/>
      <w:numFmt w:val="bullet"/>
      <w:lvlText w:val="·"/>
      <w:lvlJc w:val="left"/>
      <w:pPr>
        <w:tabs>
          <w:tab w:val="num" w:pos="360"/>
        </w:tabs>
        <w:ind w:left="360" w:firstLine="360"/>
      </w:pPr>
      <w:rPr>
        <w:rFonts w:hint="default"/>
        <w:color w:val="272727"/>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4">
    <w:nsid w:val="00000007"/>
    <w:multiLevelType w:val="multilevel"/>
    <w:tmpl w:val="894EE879"/>
    <w:lvl w:ilvl="0">
      <w:start w:val="1"/>
      <w:numFmt w:val="bullet"/>
      <w:suff w:val="nothing"/>
      <w:lvlText w:val="·"/>
      <w:lvlJc w:val="left"/>
      <w:pPr>
        <w:ind w:left="0" w:firstLine="360"/>
      </w:pPr>
      <w:rPr>
        <w:rFonts w:hint="default"/>
        <w:color w:val="272727"/>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5">
    <w:nsid w:val="01DD2B71"/>
    <w:multiLevelType w:val="hybridMultilevel"/>
    <w:tmpl w:val="A41E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A175F5"/>
    <w:multiLevelType w:val="hybridMultilevel"/>
    <w:tmpl w:val="1284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02A64"/>
    <w:multiLevelType w:val="multilevel"/>
    <w:tmpl w:val="D1E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B21A43"/>
    <w:multiLevelType w:val="hybridMultilevel"/>
    <w:tmpl w:val="7D20D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706730"/>
    <w:multiLevelType w:val="multilevel"/>
    <w:tmpl w:val="B46C3EAC"/>
    <w:lvl w:ilvl="0">
      <w:start w:val="1"/>
      <w:numFmt w:val="bullet"/>
      <w:lvlText w:val=""/>
      <w:lvlJc w:val="left"/>
      <w:pPr>
        <w:ind w:left="0" w:firstLine="360"/>
      </w:pPr>
      <w:rPr>
        <w:rFonts w:ascii="Symbol" w:hAnsi="Symbol" w:hint="default"/>
        <w:color w:val="272727"/>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10">
    <w:nsid w:val="1BCC15E2"/>
    <w:multiLevelType w:val="hybridMultilevel"/>
    <w:tmpl w:val="5E14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3355ED"/>
    <w:multiLevelType w:val="hybridMultilevel"/>
    <w:tmpl w:val="3F482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423C0B"/>
    <w:multiLevelType w:val="hybridMultilevel"/>
    <w:tmpl w:val="4E48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4714F"/>
    <w:multiLevelType w:val="hybridMultilevel"/>
    <w:tmpl w:val="4A204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5C6740"/>
    <w:multiLevelType w:val="hybridMultilevel"/>
    <w:tmpl w:val="BFA6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D06C3E"/>
    <w:multiLevelType w:val="hybridMultilevel"/>
    <w:tmpl w:val="B54E1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4C5E8B"/>
    <w:multiLevelType w:val="hybridMultilevel"/>
    <w:tmpl w:val="68BC5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A61CDA"/>
    <w:multiLevelType w:val="hybridMultilevel"/>
    <w:tmpl w:val="10888A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53802E3C"/>
    <w:multiLevelType w:val="hybridMultilevel"/>
    <w:tmpl w:val="F83E1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1C4A25"/>
    <w:multiLevelType w:val="hybridMultilevel"/>
    <w:tmpl w:val="6CEC30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2B04EA"/>
    <w:multiLevelType w:val="hybridMultilevel"/>
    <w:tmpl w:val="877E4C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A47666"/>
    <w:multiLevelType w:val="hybridMultilevel"/>
    <w:tmpl w:val="14B83B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59CC4148"/>
    <w:multiLevelType w:val="hybridMultilevel"/>
    <w:tmpl w:val="2CB6A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C7025C"/>
    <w:multiLevelType w:val="hybridMultilevel"/>
    <w:tmpl w:val="48DC6DC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78692919"/>
    <w:multiLevelType w:val="hybridMultilevel"/>
    <w:tmpl w:val="E34EC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7"/>
  </w:num>
  <w:num w:numId="3">
    <w:abstractNumId w:val="1"/>
  </w:num>
  <w:num w:numId="4">
    <w:abstractNumId w:val="2"/>
  </w:num>
  <w:num w:numId="5">
    <w:abstractNumId w:val="14"/>
  </w:num>
  <w:num w:numId="6">
    <w:abstractNumId w:val="24"/>
  </w:num>
  <w:num w:numId="7">
    <w:abstractNumId w:val="6"/>
  </w:num>
  <w:num w:numId="8">
    <w:abstractNumId w:val="21"/>
  </w:num>
  <w:num w:numId="9">
    <w:abstractNumId w:val="18"/>
  </w:num>
  <w:num w:numId="10">
    <w:abstractNumId w:val="10"/>
  </w:num>
  <w:num w:numId="11">
    <w:abstractNumId w:val="15"/>
  </w:num>
  <w:num w:numId="12">
    <w:abstractNumId w:val="12"/>
  </w:num>
  <w:num w:numId="13">
    <w:abstractNumId w:val="3"/>
  </w:num>
  <w:num w:numId="14">
    <w:abstractNumId w:val="13"/>
  </w:num>
  <w:num w:numId="15">
    <w:abstractNumId w:val="4"/>
  </w:num>
  <w:num w:numId="16">
    <w:abstractNumId w:val="9"/>
  </w:num>
  <w:num w:numId="17">
    <w:abstractNumId w:val="8"/>
  </w:num>
  <w:num w:numId="18">
    <w:abstractNumId w:val="11"/>
  </w:num>
  <w:num w:numId="19">
    <w:abstractNumId w:val="22"/>
  </w:num>
  <w:num w:numId="20">
    <w:abstractNumId w:val="7"/>
  </w:num>
  <w:num w:numId="21">
    <w:abstractNumId w:val="16"/>
  </w:num>
  <w:num w:numId="22">
    <w:abstractNumId w:val="5"/>
  </w:num>
  <w:num w:numId="23">
    <w:abstractNumId w:val="20"/>
  </w:num>
  <w:num w:numId="24">
    <w:abstractNumId w:val="23"/>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1047"/>
    <w:rsid w:val="0003100A"/>
    <w:rsid w:val="0007797D"/>
    <w:rsid w:val="000907E3"/>
    <w:rsid w:val="0009404B"/>
    <w:rsid w:val="000A225F"/>
    <w:rsid w:val="000B66AD"/>
    <w:rsid w:val="00115501"/>
    <w:rsid w:val="0013512A"/>
    <w:rsid w:val="001363CD"/>
    <w:rsid w:val="00146952"/>
    <w:rsid w:val="00190C50"/>
    <w:rsid w:val="001B44B0"/>
    <w:rsid w:val="001C30CC"/>
    <w:rsid w:val="001F3A6A"/>
    <w:rsid w:val="00244E40"/>
    <w:rsid w:val="00251048"/>
    <w:rsid w:val="002D5225"/>
    <w:rsid w:val="002E748D"/>
    <w:rsid w:val="00305939"/>
    <w:rsid w:val="00310207"/>
    <w:rsid w:val="0032180D"/>
    <w:rsid w:val="003477FD"/>
    <w:rsid w:val="00347A8B"/>
    <w:rsid w:val="003515A6"/>
    <w:rsid w:val="00366E00"/>
    <w:rsid w:val="003769D5"/>
    <w:rsid w:val="0038016F"/>
    <w:rsid w:val="003831B5"/>
    <w:rsid w:val="003C1CB9"/>
    <w:rsid w:val="00404996"/>
    <w:rsid w:val="00423086"/>
    <w:rsid w:val="00477AA3"/>
    <w:rsid w:val="00486C57"/>
    <w:rsid w:val="00496EEA"/>
    <w:rsid w:val="004A1180"/>
    <w:rsid w:val="004A2B6D"/>
    <w:rsid w:val="004D5557"/>
    <w:rsid w:val="004E4C80"/>
    <w:rsid w:val="004E7CD0"/>
    <w:rsid w:val="00535A6E"/>
    <w:rsid w:val="00566EFD"/>
    <w:rsid w:val="005714EE"/>
    <w:rsid w:val="00574FE9"/>
    <w:rsid w:val="005B3240"/>
    <w:rsid w:val="005D4769"/>
    <w:rsid w:val="005D57C9"/>
    <w:rsid w:val="00611F21"/>
    <w:rsid w:val="0063178D"/>
    <w:rsid w:val="006516F1"/>
    <w:rsid w:val="006A410A"/>
    <w:rsid w:val="006B14C0"/>
    <w:rsid w:val="006B7EF1"/>
    <w:rsid w:val="006D75E1"/>
    <w:rsid w:val="00701DE5"/>
    <w:rsid w:val="0071557E"/>
    <w:rsid w:val="00724010"/>
    <w:rsid w:val="00736324"/>
    <w:rsid w:val="0074002B"/>
    <w:rsid w:val="007606B6"/>
    <w:rsid w:val="00771AA1"/>
    <w:rsid w:val="0077375D"/>
    <w:rsid w:val="007C1525"/>
    <w:rsid w:val="007E5604"/>
    <w:rsid w:val="007F0E76"/>
    <w:rsid w:val="00800FD5"/>
    <w:rsid w:val="00831047"/>
    <w:rsid w:val="008417BB"/>
    <w:rsid w:val="00850C91"/>
    <w:rsid w:val="008714E9"/>
    <w:rsid w:val="008900F8"/>
    <w:rsid w:val="008B490E"/>
    <w:rsid w:val="008F59F9"/>
    <w:rsid w:val="009269D2"/>
    <w:rsid w:val="009750D4"/>
    <w:rsid w:val="00977562"/>
    <w:rsid w:val="009A0CB0"/>
    <w:rsid w:val="009B2924"/>
    <w:rsid w:val="009C325D"/>
    <w:rsid w:val="009F6628"/>
    <w:rsid w:val="00A10DFA"/>
    <w:rsid w:val="00A22584"/>
    <w:rsid w:val="00A337BE"/>
    <w:rsid w:val="00A40E86"/>
    <w:rsid w:val="00A76370"/>
    <w:rsid w:val="00A86C2B"/>
    <w:rsid w:val="00AD5ACA"/>
    <w:rsid w:val="00AE0B9D"/>
    <w:rsid w:val="00AE604B"/>
    <w:rsid w:val="00B04358"/>
    <w:rsid w:val="00B31E07"/>
    <w:rsid w:val="00B3388B"/>
    <w:rsid w:val="00B54175"/>
    <w:rsid w:val="00B95F34"/>
    <w:rsid w:val="00BB73A5"/>
    <w:rsid w:val="00C1506C"/>
    <w:rsid w:val="00C24433"/>
    <w:rsid w:val="00C5217F"/>
    <w:rsid w:val="00C813F2"/>
    <w:rsid w:val="00C87759"/>
    <w:rsid w:val="00C9610C"/>
    <w:rsid w:val="00CD4612"/>
    <w:rsid w:val="00D243C4"/>
    <w:rsid w:val="00DB26E3"/>
    <w:rsid w:val="00DB7FA6"/>
    <w:rsid w:val="00DD1920"/>
    <w:rsid w:val="00DD615E"/>
    <w:rsid w:val="00E062DD"/>
    <w:rsid w:val="00E144B4"/>
    <w:rsid w:val="00E16C3B"/>
    <w:rsid w:val="00E224DD"/>
    <w:rsid w:val="00E40096"/>
    <w:rsid w:val="00E46A0C"/>
    <w:rsid w:val="00E47BFE"/>
    <w:rsid w:val="00E83595"/>
    <w:rsid w:val="00E866A2"/>
    <w:rsid w:val="00EB0DF8"/>
    <w:rsid w:val="00EB30AE"/>
    <w:rsid w:val="00EC0398"/>
    <w:rsid w:val="00EC7E00"/>
    <w:rsid w:val="00F070E1"/>
    <w:rsid w:val="00F2569C"/>
    <w:rsid w:val="00FA21A0"/>
    <w:rsid w:val="00FB5081"/>
    <w:rsid w:val="00FE3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FD"/>
  </w:style>
  <w:style w:type="paragraph" w:styleId="Heading7">
    <w:name w:val="heading 7"/>
    <w:basedOn w:val="Normal"/>
    <w:next w:val="Normal"/>
    <w:link w:val="Heading7Char"/>
    <w:unhideWhenUsed/>
    <w:qFormat/>
    <w:rsid w:val="00C9610C"/>
    <w:pPr>
      <w:spacing w:before="240" w:after="60" w:line="240" w:lineRule="auto"/>
      <w:outlineLvl w:val="6"/>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612"/>
    <w:rPr>
      <w:color w:val="0000FF" w:themeColor="hyperlink"/>
      <w:u w:val="single"/>
    </w:rPr>
  </w:style>
  <w:style w:type="character" w:customStyle="1" w:styleId="NormalTrebuchetMSCharChar">
    <w:name w:val="Normal + Trebuchet MS Char Char"/>
    <w:rsid w:val="00CD4612"/>
    <w:rPr>
      <w:rFonts w:ascii="Trebuchet MS" w:eastAsia="ヒラギノ角ゴ Pro W3" w:hAnsi="Trebuchet MS"/>
      <w:b w:val="0"/>
      <w:i w:val="0"/>
      <w:color w:val="000000"/>
      <w:spacing w:val="-5"/>
      <w:sz w:val="24"/>
      <w:lang w:val="en-US"/>
    </w:rPr>
  </w:style>
  <w:style w:type="character" w:customStyle="1" w:styleId="EmphasisA">
    <w:name w:val="Emphasis A"/>
    <w:rsid w:val="000907E3"/>
    <w:rPr>
      <w:rFonts w:ascii="Lucida Grande" w:eastAsia="ヒラギノ角ゴ Pro W3" w:hAnsi="Lucida Grande"/>
      <w:b w:val="0"/>
      <w:i w:val="0"/>
      <w:color w:val="000000"/>
      <w:sz w:val="22"/>
    </w:rPr>
  </w:style>
  <w:style w:type="paragraph" w:styleId="ListParagraph">
    <w:name w:val="List Paragraph"/>
    <w:basedOn w:val="Normal"/>
    <w:qFormat/>
    <w:rsid w:val="003831B5"/>
    <w:pPr>
      <w:ind w:left="720"/>
      <w:contextualSpacing/>
    </w:pPr>
  </w:style>
  <w:style w:type="paragraph" w:styleId="Header">
    <w:name w:val="header"/>
    <w:basedOn w:val="Normal"/>
    <w:link w:val="HeaderChar"/>
    <w:uiPriority w:val="99"/>
    <w:unhideWhenUsed/>
    <w:rsid w:val="00115501"/>
    <w:pPr>
      <w:tabs>
        <w:tab w:val="center" w:pos="4680"/>
        <w:tab w:val="right" w:pos="9360"/>
      </w:tabs>
      <w:spacing w:after="0" w:line="240" w:lineRule="auto"/>
    </w:pPr>
  </w:style>
  <w:style w:type="character" w:customStyle="1" w:styleId="HeaderChar">
    <w:name w:val="Header Char"/>
    <w:basedOn w:val="DefaultParagraphFont"/>
    <w:link w:val="Header"/>
    <w:rsid w:val="00115501"/>
  </w:style>
  <w:style w:type="paragraph" w:styleId="Footer">
    <w:name w:val="footer"/>
    <w:basedOn w:val="Normal"/>
    <w:link w:val="FooterChar"/>
    <w:uiPriority w:val="99"/>
    <w:unhideWhenUsed/>
    <w:rsid w:val="00115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501"/>
  </w:style>
  <w:style w:type="paragraph" w:styleId="BalloonText">
    <w:name w:val="Balloon Text"/>
    <w:basedOn w:val="Normal"/>
    <w:link w:val="BalloonTextChar"/>
    <w:uiPriority w:val="99"/>
    <w:semiHidden/>
    <w:unhideWhenUsed/>
    <w:rsid w:val="00115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501"/>
    <w:rPr>
      <w:rFonts w:ascii="Tahoma" w:hAnsi="Tahoma" w:cs="Tahoma"/>
      <w:sz w:val="16"/>
      <w:szCs w:val="16"/>
    </w:rPr>
  </w:style>
  <w:style w:type="character" w:styleId="LineNumber">
    <w:name w:val="line number"/>
    <w:basedOn w:val="DefaultParagraphFont"/>
    <w:uiPriority w:val="99"/>
    <w:semiHidden/>
    <w:unhideWhenUsed/>
    <w:rsid w:val="00115501"/>
  </w:style>
  <w:style w:type="paragraph" w:customStyle="1" w:styleId="levnl18">
    <w:name w:val="_levnl18"/>
    <w:basedOn w:val="Normal"/>
    <w:rsid w:val="000A22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Arial" w:eastAsia="Batang" w:hAnsi="Arial" w:cs="Times New Roman"/>
      <w:sz w:val="20"/>
      <w:szCs w:val="20"/>
    </w:rPr>
  </w:style>
  <w:style w:type="character" w:customStyle="1" w:styleId="apple-style-span">
    <w:name w:val="apple-style-span"/>
    <w:rsid w:val="006516F1"/>
    <w:rPr>
      <w:color w:val="000000"/>
      <w:sz w:val="22"/>
    </w:rPr>
  </w:style>
  <w:style w:type="character" w:customStyle="1" w:styleId="apple-converted-space">
    <w:name w:val="apple-converted-space"/>
    <w:rsid w:val="006516F1"/>
    <w:rPr>
      <w:color w:val="000000"/>
      <w:sz w:val="22"/>
    </w:rPr>
  </w:style>
  <w:style w:type="paragraph" w:customStyle="1" w:styleId="content15">
    <w:name w:val="content15"/>
    <w:rsid w:val="004D5557"/>
    <w:pPr>
      <w:spacing w:before="100" w:after="100" w:line="240" w:lineRule="auto"/>
    </w:pPr>
    <w:rPr>
      <w:rFonts w:ascii="Times New Roman" w:eastAsia="ヒラギノ角ゴ Pro W3" w:hAnsi="Times New Roman" w:cs="Times New Roman"/>
      <w:color w:val="000000"/>
      <w:sz w:val="24"/>
      <w:szCs w:val="20"/>
    </w:rPr>
  </w:style>
  <w:style w:type="paragraph" w:customStyle="1" w:styleId="NormalWeb1">
    <w:name w:val="Normal (Web)1"/>
    <w:rsid w:val="004D5557"/>
    <w:pPr>
      <w:spacing w:before="100" w:after="100" w:line="240" w:lineRule="auto"/>
    </w:pPr>
    <w:rPr>
      <w:rFonts w:ascii="Arial Unicode MS" w:eastAsia="ヒラギノ角ゴ Pro W3" w:hAnsi="Arial Unicode MS" w:cs="Times New Roman"/>
      <w:color w:val="000000"/>
      <w:sz w:val="24"/>
      <w:szCs w:val="20"/>
    </w:rPr>
  </w:style>
  <w:style w:type="paragraph" w:styleId="NoSpacing">
    <w:name w:val="No Spacing"/>
    <w:uiPriority w:val="1"/>
    <w:qFormat/>
    <w:rsid w:val="00C24433"/>
    <w:pPr>
      <w:spacing w:after="0" w:line="240" w:lineRule="auto"/>
    </w:pPr>
  </w:style>
  <w:style w:type="character" w:customStyle="1" w:styleId="Heading7Char">
    <w:name w:val="Heading 7 Char"/>
    <w:basedOn w:val="DefaultParagraphFont"/>
    <w:link w:val="Heading7"/>
    <w:rsid w:val="00C9610C"/>
    <w:rPr>
      <w:rFonts w:eastAsiaTheme="minorEastAsia"/>
      <w:sz w:val="24"/>
      <w:szCs w:val="24"/>
    </w:rPr>
  </w:style>
  <w:style w:type="character" w:styleId="Emphasis">
    <w:name w:val="Emphasis"/>
    <w:basedOn w:val="DefaultParagraphFont"/>
    <w:qFormat/>
    <w:rsid w:val="00C961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806131">
      <w:bodyDiv w:val="1"/>
      <w:marLeft w:val="0"/>
      <w:marRight w:val="0"/>
      <w:marTop w:val="0"/>
      <w:marBottom w:val="0"/>
      <w:divBdr>
        <w:top w:val="none" w:sz="0" w:space="0" w:color="auto"/>
        <w:left w:val="none" w:sz="0" w:space="0" w:color="auto"/>
        <w:bottom w:val="none" w:sz="0" w:space="0" w:color="auto"/>
        <w:right w:val="none" w:sz="0" w:space="0" w:color="auto"/>
      </w:divBdr>
      <w:divsChild>
        <w:div w:id="1249389735">
          <w:marLeft w:val="0"/>
          <w:marRight w:val="0"/>
          <w:marTop w:val="0"/>
          <w:marBottom w:val="0"/>
          <w:divBdr>
            <w:top w:val="none" w:sz="0" w:space="0" w:color="auto"/>
            <w:left w:val="none" w:sz="0" w:space="0" w:color="auto"/>
            <w:bottom w:val="none" w:sz="0" w:space="0" w:color="auto"/>
            <w:right w:val="none" w:sz="0" w:space="0" w:color="auto"/>
          </w:divBdr>
          <w:divsChild>
            <w:div w:id="163937691">
              <w:marLeft w:val="0"/>
              <w:marRight w:val="0"/>
              <w:marTop w:val="0"/>
              <w:marBottom w:val="0"/>
              <w:divBdr>
                <w:top w:val="none" w:sz="0" w:space="0" w:color="auto"/>
                <w:left w:val="none" w:sz="0" w:space="0" w:color="auto"/>
                <w:bottom w:val="none" w:sz="0" w:space="0" w:color="auto"/>
                <w:right w:val="none" w:sz="0" w:space="0" w:color="auto"/>
              </w:divBdr>
              <w:divsChild>
                <w:div w:id="2106805834">
                  <w:marLeft w:val="0"/>
                  <w:marRight w:val="0"/>
                  <w:marTop w:val="0"/>
                  <w:marBottom w:val="0"/>
                  <w:divBdr>
                    <w:top w:val="none" w:sz="0" w:space="0" w:color="auto"/>
                    <w:left w:val="none" w:sz="0" w:space="0" w:color="auto"/>
                    <w:bottom w:val="none" w:sz="0" w:space="0" w:color="auto"/>
                    <w:right w:val="none" w:sz="0" w:space="0" w:color="auto"/>
                  </w:divBdr>
                  <w:divsChild>
                    <w:div w:id="390159376">
                      <w:marLeft w:val="-75"/>
                      <w:marRight w:val="-75"/>
                      <w:marTop w:val="0"/>
                      <w:marBottom w:val="0"/>
                      <w:divBdr>
                        <w:top w:val="none" w:sz="0" w:space="0" w:color="auto"/>
                        <w:left w:val="none" w:sz="0" w:space="0" w:color="auto"/>
                        <w:bottom w:val="none" w:sz="0" w:space="0" w:color="auto"/>
                        <w:right w:val="none" w:sz="0" w:space="0" w:color="auto"/>
                      </w:divBdr>
                      <w:divsChild>
                        <w:div w:id="368918810">
                          <w:marLeft w:val="0"/>
                          <w:marRight w:val="0"/>
                          <w:marTop w:val="0"/>
                          <w:marBottom w:val="0"/>
                          <w:divBdr>
                            <w:top w:val="none" w:sz="0" w:space="0" w:color="auto"/>
                            <w:left w:val="none" w:sz="0" w:space="0" w:color="auto"/>
                            <w:bottom w:val="none" w:sz="0" w:space="0" w:color="auto"/>
                            <w:right w:val="none" w:sz="0" w:space="0" w:color="auto"/>
                          </w:divBdr>
                          <w:divsChild>
                            <w:div w:id="730157256">
                              <w:marLeft w:val="0"/>
                              <w:marRight w:val="0"/>
                              <w:marTop w:val="0"/>
                              <w:marBottom w:val="0"/>
                              <w:divBdr>
                                <w:top w:val="none" w:sz="0" w:space="0" w:color="auto"/>
                                <w:left w:val="none" w:sz="0" w:space="0" w:color="auto"/>
                                <w:bottom w:val="none" w:sz="0" w:space="0" w:color="auto"/>
                                <w:right w:val="none" w:sz="0" w:space="0" w:color="auto"/>
                              </w:divBdr>
                              <w:divsChild>
                                <w:div w:id="514539809">
                                  <w:marLeft w:val="0"/>
                                  <w:marRight w:val="0"/>
                                  <w:marTop w:val="0"/>
                                  <w:marBottom w:val="0"/>
                                  <w:divBdr>
                                    <w:top w:val="none" w:sz="0" w:space="0" w:color="auto"/>
                                    <w:left w:val="none" w:sz="0" w:space="0" w:color="auto"/>
                                    <w:bottom w:val="none" w:sz="0" w:space="0" w:color="auto"/>
                                    <w:right w:val="none" w:sz="0" w:space="0" w:color="auto"/>
                                  </w:divBdr>
                                  <w:divsChild>
                                    <w:div w:id="473302627">
                                      <w:marLeft w:val="0"/>
                                      <w:marRight w:val="0"/>
                                      <w:marTop w:val="0"/>
                                      <w:marBottom w:val="0"/>
                                      <w:divBdr>
                                        <w:top w:val="none" w:sz="0" w:space="0" w:color="auto"/>
                                        <w:left w:val="none" w:sz="0" w:space="0" w:color="auto"/>
                                        <w:bottom w:val="none" w:sz="0" w:space="0" w:color="auto"/>
                                        <w:right w:val="none" w:sz="0" w:space="0" w:color="auto"/>
                                      </w:divBdr>
                                      <w:divsChild>
                                        <w:div w:id="735124232">
                                          <w:marLeft w:val="0"/>
                                          <w:marRight w:val="0"/>
                                          <w:marTop w:val="0"/>
                                          <w:marBottom w:val="0"/>
                                          <w:divBdr>
                                            <w:top w:val="none" w:sz="0" w:space="0" w:color="auto"/>
                                            <w:left w:val="none" w:sz="0" w:space="0" w:color="auto"/>
                                            <w:bottom w:val="none" w:sz="0" w:space="0" w:color="auto"/>
                                            <w:right w:val="none" w:sz="0" w:space="0" w:color="auto"/>
                                          </w:divBdr>
                                          <w:divsChild>
                                            <w:div w:id="1897280697">
                                              <w:marLeft w:val="0"/>
                                              <w:marRight w:val="0"/>
                                              <w:marTop w:val="0"/>
                                              <w:marBottom w:val="0"/>
                                              <w:divBdr>
                                                <w:top w:val="none" w:sz="0" w:space="0" w:color="auto"/>
                                                <w:left w:val="none" w:sz="0" w:space="0" w:color="auto"/>
                                                <w:bottom w:val="none" w:sz="0" w:space="0" w:color="auto"/>
                                                <w:right w:val="none" w:sz="0" w:space="0" w:color="auto"/>
                                              </w:divBdr>
                                              <w:divsChild>
                                                <w:div w:id="1566068688">
                                                  <w:marLeft w:val="0"/>
                                                  <w:marRight w:val="0"/>
                                                  <w:marTop w:val="0"/>
                                                  <w:marBottom w:val="300"/>
                                                  <w:divBdr>
                                                    <w:top w:val="single" w:sz="6" w:space="10" w:color="E5E5E5"/>
                                                    <w:left w:val="single" w:sz="6" w:space="11" w:color="E5E5E5"/>
                                                    <w:bottom w:val="single" w:sz="6" w:space="10" w:color="E5E5E5"/>
                                                    <w:right w:val="single" w:sz="6" w:space="11" w:color="E5E5E5"/>
                                                  </w:divBdr>
                                                  <w:divsChild>
                                                    <w:div w:id="1238054975">
                                                      <w:marLeft w:val="0"/>
                                                      <w:marRight w:val="0"/>
                                                      <w:marTop w:val="0"/>
                                                      <w:marBottom w:val="0"/>
                                                      <w:divBdr>
                                                        <w:top w:val="single" w:sz="6" w:space="10" w:color="E5E5E5"/>
                                                        <w:left w:val="single" w:sz="6" w:space="11" w:color="E5E5E5"/>
                                                        <w:bottom w:val="single" w:sz="6" w:space="10" w:color="E5E5E5"/>
                                                        <w:right w:val="single" w:sz="6" w:space="11" w:color="E5E5E5"/>
                                                      </w:divBdr>
                                                      <w:divsChild>
                                                        <w:div w:id="4020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kumar.etl@outlook.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77F138C-787E-49D5-949F-0FC8BCB59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dc:creator>
  <cp:lastModifiedBy>lav</cp:lastModifiedBy>
  <cp:revision>2</cp:revision>
  <dcterms:created xsi:type="dcterms:W3CDTF">2014-01-24T21:34:00Z</dcterms:created>
  <dcterms:modified xsi:type="dcterms:W3CDTF">2014-01-24T21:34:00Z</dcterms:modified>
</cp:coreProperties>
</file>