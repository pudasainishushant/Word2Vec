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344" w:rsidRPr="00956344" w:rsidRDefault="007B706A" w:rsidP="00FB76A3">
      <w:pPr>
        <w:widowControl w:val="0"/>
        <w:pBdr>
          <w:bottom w:val="single" w:sz="12" w:space="1" w:color="auto"/>
        </w:pBdr>
        <w:jc w:val="both"/>
        <w:rPr>
          <w:rFonts w:ascii="Calibri" w:hAnsi="Calibri"/>
          <w:b/>
          <w:bCs/>
        </w:rPr>
      </w:pPr>
      <w:r w:rsidRPr="00956344">
        <w:rPr>
          <w:rFonts w:ascii="Calibri" w:hAnsi="Calibri"/>
          <w:b/>
          <w:bCs/>
        </w:rPr>
        <w:t>Mahender Arike</w:t>
      </w:r>
      <w:r w:rsidR="00D55E7A" w:rsidRPr="00956344">
        <w:rPr>
          <w:rFonts w:ascii="Calibri" w:hAnsi="Calibri"/>
          <w:b/>
          <w:bCs/>
        </w:rPr>
        <w:tab/>
      </w:r>
    </w:p>
    <w:p w:rsidR="00956344" w:rsidRPr="00956344" w:rsidRDefault="00956344" w:rsidP="00956344">
      <w:pPr>
        <w:widowControl w:val="0"/>
        <w:pBdr>
          <w:bottom w:val="single" w:sz="12" w:space="1" w:color="auto"/>
        </w:pBdr>
        <w:jc w:val="both"/>
        <w:rPr>
          <w:rFonts w:ascii="Calibri" w:hAnsi="Calibri"/>
          <w:bCs/>
        </w:rPr>
      </w:pPr>
      <w:r w:rsidRPr="00956344">
        <w:rPr>
          <w:rFonts w:ascii="Calibri" w:hAnsi="Calibri"/>
          <w:bCs/>
        </w:rPr>
        <w:t>908-941-0361</w:t>
      </w:r>
    </w:p>
    <w:p w:rsidR="00956344" w:rsidRPr="00956344" w:rsidRDefault="00956344" w:rsidP="00956344">
      <w:pPr>
        <w:widowControl w:val="0"/>
        <w:pBdr>
          <w:bottom w:val="single" w:sz="12" w:space="1" w:color="auto"/>
        </w:pBdr>
        <w:jc w:val="both"/>
        <w:rPr>
          <w:rFonts w:ascii="Calibri" w:hAnsi="Calibri"/>
          <w:bCs/>
        </w:rPr>
      </w:pPr>
      <w:hyperlink r:id="rId7" w:history="1">
        <w:r w:rsidRPr="00956344">
          <w:rPr>
            <w:rStyle w:val="Hyperlink"/>
            <w:rFonts w:ascii="Calibri" w:hAnsi="Calibri"/>
            <w:bCs/>
          </w:rPr>
          <w:t>mahenderarike@gmail.com</w:t>
        </w:r>
      </w:hyperlink>
    </w:p>
    <w:p w:rsidR="00956344" w:rsidRDefault="00956344" w:rsidP="00956344">
      <w:pPr>
        <w:widowControl w:val="0"/>
        <w:pBdr>
          <w:bottom w:val="single" w:sz="12" w:space="1" w:color="auto"/>
        </w:pBdr>
        <w:jc w:val="both"/>
        <w:rPr>
          <w:rFonts w:ascii="Calibri" w:hAnsi="Calibri"/>
          <w:b/>
          <w:bCs/>
          <w:sz w:val="28"/>
        </w:rPr>
      </w:pPr>
    </w:p>
    <w:p w:rsidR="00833BEE" w:rsidRPr="00774E08" w:rsidRDefault="00B97585" w:rsidP="00FB76A3">
      <w:pPr>
        <w:widowControl w:val="0"/>
        <w:pBdr>
          <w:bottom w:val="single" w:sz="12" w:space="1" w:color="auto"/>
        </w:pBdr>
        <w:jc w:val="both"/>
        <w:rPr>
          <w:rFonts w:ascii="Calibri" w:hAnsi="Calibri"/>
          <w:bCs/>
          <w:i/>
        </w:rPr>
      </w:pPr>
      <w:r w:rsidRPr="00B97585">
        <w:rPr>
          <w:rFonts w:ascii="Calibri" w:hAnsi="Calibri"/>
          <w:b/>
          <w:bCs/>
          <w:i/>
        </w:rPr>
        <w:t>.Net Developer</w:t>
      </w:r>
    </w:p>
    <w:p w:rsidR="00FB76A3" w:rsidRPr="00656524" w:rsidRDefault="00FB76A3" w:rsidP="00FB76A3">
      <w:pPr>
        <w:widowControl w:val="0"/>
        <w:jc w:val="both"/>
        <w:rPr>
          <w:rFonts w:ascii="Calibri" w:hAnsi="Calibri"/>
          <w:b/>
          <w:bCs/>
        </w:rPr>
      </w:pPr>
    </w:p>
    <w:p w:rsidR="00FB76A3" w:rsidRPr="00774E08" w:rsidRDefault="00FB76A3" w:rsidP="00FB76A3">
      <w:pPr>
        <w:widowControl w:val="0"/>
        <w:jc w:val="both"/>
        <w:rPr>
          <w:rFonts w:ascii="Calibri" w:hAnsi="Calibri"/>
          <w:b/>
        </w:rPr>
      </w:pPr>
      <w:r w:rsidRPr="00774E08">
        <w:rPr>
          <w:rFonts w:ascii="Calibri" w:hAnsi="Calibri"/>
          <w:b/>
          <w:bCs/>
        </w:rPr>
        <w:t>SUMMARY:</w:t>
      </w:r>
    </w:p>
    <w:p w:rsidR="00FB76A3" w:rsidRPr="00AC56C3" w:rsidRDefault="00193328" w:rsidP="00002BC1">
      <w:pPr>
        <w:widowControl w:val="0"/>
        <w:numPr>
          <w:ilvl w:val="0"/>
          <w:numId w:val="13"/>
        </w:numPr>
        <w:jc w:val="both"/>
        <w:rPr>
          <w:rFonts w:ascii="Calibri" w:hAnsi="Calibri"/>
          <w:b/>
        </w:rPr>
      </w:pPr>
      <w:r w:rsidRPr="00656524">
        <w:rPr>
          <w:rFonts w:ascii="Calibri" w:hAnsi="Calibri"/>
          <w:bCs/>
        </w:rPr>
        <w:t>Having 6</w:t>
      </w:r>
      <w:r w:rsidR="00FB76A3" w:rsidRPr="00656524">
        <w:rPr>
          <w:rFonts w:ascii="Calibri" w:hAnsi="Calibri"/>
          <w:bCs/>
        </w:rPr>
        <w:t xml:space="preserve">+ years of experience in Project life cycle, analysis, design and development of Web Applications &amp; Database Design using the technologies </w:t>
      </w:r>
      <w:r w:rsidR="00FB76A3" w:rsidRPr="00AC56C3">
        <w:rPr>
          <w:rFonts w:ascii="Calibri" w:hAnsi="Calibri"/>
          <w:b/>
          <w:bCs/>
        </w:rPr>
        <w:t>ASP.NET, C# , OOPS, MVC, JQuery, Ajax,  XML, MS SQL Server.</w:t>
      </w:r>
    </w:p>
    <w:p w:rsidR="00787E5E" w:rsidRPr="00787E5E" w:rsidRDefault="00787E5E" w:rsidP="00787E5E">
      <w:pPr>
        <w:numPr>
          <w:ilvl w:val="0"/>
          <w:numId w:val="13"/>
        </w:numPr>
        <w:textAlignment w:val="baseline"/>
        <w:rPr>
          <w:rFonts w:ascii="Arial" w:eastAsia="Calibri" w:hAnsi="Arial"/>
          <w:color w:val="000000"/>
        </w:rPr>
      </w:pPr>
      <w:r w:rsidRPr="00787E5E">
        <w:rPr>
          <w:rFonts w:ascii="Calibri" w:eastAsia="Calibri" w:hAnsi="Calibri"/>
          <w:color w:val="000000"/>
        </w:rPr>
        <w:t xml:space="preserve">Experience in using .Net technologies such as </w:t>
      </w:r>
      <w:r w:rsidRPr="00787E5E">
        <w:rPr>
          <w:rFonts w:ascii="Calibri" w:eastAsia="Calibri" w:hAnsi="Calibri"/>
          <w:b/>
          <w:bCs/>
          <w:color w:val="000000"/>
        </w:rPr>
        <w:t>ASP.NET 4.0/3.5/3.0/2.0/1.1 using C#, .NET Framework 4.0/3.5/3.0/2.0/1.1</w:t>
      </w:r>
      <w:r w:rsidRPr="00787E5E">
        <w:rPr>
          <w:rFonts w:ascii="Calibri" w:eastAsia="Calibri" w:hAnsi="Calibri"/>
          <w:color w:val="000000"/>
        </w:rPr>
        <w:t>,</w:t>
      </w:r>
      <w:r w:rsidRPr="00787E5E">
        <w:rPr>
          <w:rFonts w:ascii="Calibri" w:eastAsia="Calibri" w:hAnsi="Calibri"/>
          <w:b/>
          <w:bCs/>
          <w:color w:val="000000"/>
        </w:rPr>
        <w:t xml:space="preserve"> MVC 3.0/4.0, ADO</w:t>
      </w:r>
      <w:r w:rsidRPr="00787E5E">
        <w:rPr>
          <w:rFonts w:ascii="Calibri" w:eastAsia="Calibri" w:hAnsi="Calibri"/>
          <w:b/>
          <w:bCs/>
          <w:color w:val="000000"/>
          <w:sz w:val="22"/>
          <w:szCs w:val="22"/>
        </w:rPr>
        <w:t>.</w:t>
      </w:r>
      <w:r w:rsidRPr="00787E5E">
        <w:rPr>
          <w:rFonts w:ascii="Calibri" w:eastAsia="Calibri" w:hAnsi="Calibri"/>
          <w:b/>
          <w:bCs/>
          <w:color w:val="000000"/>
        </w:rPr>
        <w:t>Net, Web Services.</w:t>
      </w:r>
    </w:p>
    <w:p w:rsidR="00FB76A3" w:rsidRPr="00774E08" w:rsidRDefault="00FB76A3" w:rsidP="00002BC1">
      <w:pPr>
        <w:widowControl w:val="0"/>
        <w:numPr>
          <w:ilvl w:val="0"/>
          <w:numId w:val="13"/>
        </w:numPr>
        <w:jc w:val="both"/>
        <w:rPr>
          <w:rFonts w:ascii="Calibri" w:hAnsi="Calibri"/>
        </w:rPr>
      </w:pPr>
      <w:r w:rsidRPr="00656524">
        <w:rPr>
          <w:rFonts w:ascii="Calibri" w:hAnsi="Calibri"/>
        </w:rPr>
        <w:t xml:space="preserve">Experience in working </w:t>
      </w:r>
      <w:r w:rsidRPr="006724A6">
        <w:rPr>
          <w:rFonts w:ascii="Calibri" w:hAnsi="Calibri"/>
        </w:rPr>
        <w:t>with</w:t>
      </w:r>
      <w:r w:rsidRPr="00AC56C3">
        <w:rPr>
          <w:rFonts w:ascii="Calibri" w:hAnsi="Calibri"/>
          <w:b/>
        </w:rPr>
        <w:t xml:space="preserve"> 3-tier</w:t>
      </w:r>
      <w:r w:rsidRPr="00656524">
        <w:rPr>
          <w:rFonts w:ascii="Calibri" w:hAnsi="Calibri"/>
        </w:rPr>
        <w:t xml:space="preserve"> architecture, </w:t>
      </w:r>
      <w:r w:rsidRPr="006724A6">
        <w:rPr>
          <w:rFonts w:ascii="Calibri" w:hAnsi="Calibri"/>
          <w:b/>
        </w:rPr>
        <w:t>n-tier</w:t>
      </w:r>
      <w:r w:rsidRPr="00656524">
        <w:rPr>
          <w:rFonts w:ascii="Calibri" w:hAnsi="Calibri"/>
        </w:rPr>
        <w:t xml:space="preserve"> architecture and </w:t>
      </w:r>
      <w:r w:rsidRPr="006724A6">
        <w:rPr>
          <w:rFonts w:ascii="Calibri" w:hAnsi="Calibri"/>
          <w:b/>
        </w:rPr>
        <w:t>SOA</w:t>
      </w:r>
      <w:r w:rsidRPr="00656524">
        <w:rPr>
          <w:rFonts w:ascii="Calibri" w:hAnsi="Calibri"/>
        </w:rPr>
        <w:t xml:space="preserve"> using Windows communication foundation.</w:t>
      </w:r>
    </w:p>
    <w:p w:rsidR="00FB76A3" w:rsidRPr="00774E08" w:rsidRDefault="00FB76A3" w:rsidP="00002BC1">
      <w:pPr>
        <w:widowControl w:val="0"/>
        <w:numPr>
          <w:ilvl w:val="0"/>
          <w:numId w:val="13"/>
        </w:numPr>
        <w:jc w:val="both"/>
        <w:rPr>
          <w:rFonts w:ascii="Calibri" w:hAnsi="Calibri"/>
        </w:rPr>
      </w:pPr>
      <w:r w:rsidRPr="00656524">
        <w:rPr>
          <w:rFonts w:ascii="Calibri" w:hAnsi="Calibri"/>
        </w:rPr>
        <w:t xml:space="preserve">Experience in latest concepts </w:t>
      </w:r>
      <w:r w:rsidRPr="004E055E">
        <w:rPr>
          <w:rFonts w:ascii="Calibri" w:hAnsi="Calibri"/>
          <w:b/>
        </w:rPr>
        <w:t xml:space="preserve">WebAPI, AJAX </w:t>
      </w:r>
      <w:r w:rsidRPr="00656524">
        <w:rPr>
          <w:rFonts w:ascii="Calibri" w:hAnsi="Calibri"/>
        </w:rPr>
        <w:t xml:space="preserve">and </w:t>
      </w:r>
      <w:r w:rsidRPr="00774E08">
        <w:rPr>
          <w:rFonts w:ascii="Calibri" w:hAnsi="Calibri"/>
        </w:rPr>
        <w:t>Windows Presentation Foundation</w:t>
      </w:r>
      <w:r w:rsidRPr="00656524">
        <w:rPr>
          <w:rFonts w:ascii="Calibri" w:hAnsi="Calibri"/>
        </w:rPr>
        <w:t xml:space="preserve"> (</w:t>
      </w:r>
      <w:r w:rsidRPr="00193328">
        <w:rPr>
          <w:rFonts w:ascii="Calibri" w:hAnsi="Calibri"/>
          <w:b/>
        </w:rPr>
        <w:t>WPF</w:t>
      </w:r>
      <w:r w:rsidRPr="00656524">
        <w:rPr>
          <w:rFonts w:ascii="Calibri" w:hAnsi="Calibri"/>
        </w:rPr>
        <w:t>).</w:t>
      </w:r>
    </w:p>
    <w:p w:rsidR="00FB76A3" w:rsidRPr="00656524" w:rsidRDefault="00FB76A3" w:rsidP="00002BC1">
      <w:pPr>
        <w:widowControl w:val="0"/>
        <w:numPr>
          <w:ilvl w:val="0"/>
          <w:numId w:val="13"/>
        </w:numPr>
        <w:jc w:val="both"/>
        <w:rPr>
          <w:rFonts w:ascii="Calibri" w:hAnsi="Calibri"/>
        </w:rPr>
      </w:pPr>
      <w:r w:rsidRPr="00656524">
        <w:rPr>
          <w:rFonts w:ascii="Calibri" w:hAnsi="Calibri"/>
        </w:rPr>
        <w:t xml:space="preserve">Developed various ASP.NET </w:t>
      </w:r>
      <w:r w:rsidRPr="00193328">
        <w:rPr>
          <w:rFonts w:ascii="Calibri" w:hAnsi="Calibri"/>
          <w:b/>
        </w:rPr>
        <w:t>User Controls</w:t>
      </w:r>
      <w:r w:rsidRPr="00656524">
        <w:rPr>
          <w:rFonts w:ascii="Calibri" w:hAnsi="Calibri"/>
        </w:rPr>
        <w:t xml:space="preserve"> and </w:t>
      </w:r>
      <w:r w:rsidRPr="00193328">
        <w:rPr>
          <w:rFonts w:ascii="Calibri" w:hAnsi="Calibri"/>
          <w:b/>
        </w:rPr>
        <w:t>Custom Controls</w:t>
      </w:r>
      <w:r w:rsidRPr="00656524">
        <w:rPr>
          <w:rFonts w:ascii="Calibri" w:hAnsi="Calibri"/>
        </w:rPr>
        <w:t xml:space="preserve"> for the </w:t>
      </w:r>
      <w:r w:rsidRPr="00AC56C3">
        <w:rPr>
          <w:rFonts w:ascii="Calibri" w:hAnsi="Calibri"/>
          <w:b/>
        </w:rPr>
        <w:t>ASP.NET forms</w:t>
      </w:r>
      <w:r w:rsidRPr="00656524">
        <w:rPr>
          <w:rFonts w:ascii="Calibri" w:hAnsi="Calibri"/>
        </w:rPr>
        <w:t>.</w:t>
      </w:r>
    </w:p>
    <w:p w:rsidR="00FB76A3" w:rsidRDefault="00FB76A3" w:rsidP="00002BC1">
      <w:pPr>
        <w:widowControl w:val="0"/>
        <w:numPr>
          <w:ilvl w:val="0"/>
          <w:numId w:val="13"/>
        </w:numPr>
        <w:jc w:val="both"/>
        <w:rPr>
          <w:rFonts w:ascii="Calibri" w:hAnsi="Calibri"/>
          <w:b/>
        </w:rPr>
      </w:pPr>
      <w:r w:rsidRPr="00774E08">
        <w:rPr>
          <w:rFonts w:ascii="Calibri" w:hAnsi="Calibri"/>
        </w:rPr>
        <w:t xml:space="preserve">Designing and developing websites on ASP.NET framework through </w:t>
      </w:r>
      <w:r w:rsidRPr="00AC56C3">
        <w:rPr>
          <w:rFonts w:ascii="Calibri" w:hAnsi="Calibri"/>
          <w:b/>
        </w:rPr>
        <w:t>agile development methodology.</w:t>
      </w:r>
    </w:p>
    <w:p w:rsidR="00787E5E" w:rsidRPr="00787E5E" w:rsidRDefault="00787E5E" w:rsidP="00787E5E">
      <w:pPr>
        <w:numPr>
          <w:ilvl w:val="0"/>
          <w:numId w:val="13"/>
        </w:numPr>
        <w:jc w:val="both"/>
        <w:textAlignment w:val="baseline"/>
        <w:rPr>
          <w:rFonts w:ascii="Arial" w:eastAsia="Calibri" w:hAnsi="Arial"/>
          <w:color w:val="000000"/>
        </w:rPr>
      </w:pPr>
      <w:r w:rsidRPr="00787E5E">
        <w:rPr>
          <w:rFonts w:ascii="Calibri" w:eastAsia="Calibri" w:hAnsi="Calibri"/>
          <w:color w:val="000000"/>
        </w:rPr>
        <w:t xml:space="preserve">Developed rich user interfaces using </w:t>
      </w:r>
      <w:r w:rsidRPr="00787E5E">
        <w:rPr>
          <w:rFonts w:ascii="Calibri" w:eastAsia="Calibri" w:hAnsi="Calibri"/>
          <w:b/>
          <w:bCs/>
          <w:color w:val="000000"/>
        </w:rPr>
        <w:t xml:space="preserve">Kendo (Telerik) </w:t>
      </w:r>
      <w:r w:rsidRPr="00787E5E">
        <w:rPr>
          <w:rFonts w:ascii="Calibri" w:eastAsia="Calibri" w:hAnsi="Calibri"/>
          <w:color w:val="000000"/>
        </w:rPr>
        <w:t>controls.</w:t>
      </w:r>
    </w:p>
    <w:p w:rsidR="00787E5E" w:rsidRPr="00787E5E" w:rsidRDefault="00787E5E" w:rsidP="00787E5E">
      <w:pPr>
        <w:numPr>
          <w:ilvl w:val="0"/>
          <w:numId w:val="13"/>
        </w:numPr>
        <w:jc w:val="both"/>
        <w:textAlignment w:val="baseline"/>
        <w:rPr>
          <w:rFonts w:ascii="Arial" w:eastAsia="Calibri" w:hAnsi="Arial"/>
          <w:color w:val="000000"/>
        </w:rPr>
      </w:pPr>
      <w:r w:rsidRPr="00787E5E">
        <w:rPr>
          <w:rFonts w:ascii="Calibri" w:eastAsia="Calibri" w:hAnsi="Calibri"/>
          <w:color w:val="000000"/>
        </w:rPr>
        <w:t xml:space="preserve">Experience in </w:t>
      </w:r>
      <w:r w:rsidRPr="00787E5E">
        <w:rPr>
          <w:rFonts w:ascii="Calibri" w:eastAsia="Calibri" w:hAnsi="Calibri"/>
          <w:b/>
          <w:bCs/>
          <w:color w:val="000000"/>
        </w:rPr>
        <w:t>JavaScript, jQuery, CSS3, XML, XSD, XSL, XSLT,PHP and HTML5</w:t>
      </w:r>
      <w:r w:rsidRPr="00787E5E">
        <w:rPr>
          <w:rFonts w:ascii="Calibri" w:eastAsia="Calibri" w:hAnsi="Calibri"/>
          <w:color w:val="000000"/>
        </w:rPr>
        <w:t>.</w:t>
      </w:r>
    </w:p>
    <w:p w:rsidR="00787E5E" w:rsidRPr="00193328" w:rsidRDefault="00193328" w:rsidP="00193328">
      <w:pPr>
        <w:pStyle w:val="ListParagraph"/>
        <w:numPr>
          <w:ilvl w:val="0"/>
          <w:numId w:val="13"/>
        </w:numPr>
        <w:rPr>
          <w:rFonts w:ascii="Times" w:hAnsi="Times"/>
          <w:sz w:val="20"/>
          <w:szCs w:val="20"/>
        </w:rPr>
      </w:pPr>
      <w:r w:rsidRPr="00193328">
        <w:rPr>
          <w:rFonts w:ascii="Calibri" w:hAnsi="Calibri"/>
          <w:color w:val="000000"/>
        </w:rPr>
        <w:t xml:space="preserve">Experience in using </w:t>
      </w:r>
      <w:r w:rsidRPr="00193328">
        <w:rPr>
          <w:rFonts w:ascii="Calibri" w:hAnsi="Calibri"/>
          <w:b/>
          <w:bCs/>
          <w:color w:val="000000"/>
        </w:rPr>
        <w:t>Microsoft Access</w:t>
      </w:r>
      <w:r>
        <w:rPr>
          <w:rFonts w:ascii="Calibri" w:hAnsi="Calibri"/>
          <w:color w:val="000000"/>
        </w:rPr>
        <w:t>.</w:t>
      </w:r>
    </w:p>
    <w:p w:rsidR="00FB76A3" w:rsidRPr="00774E08" w:rsidRDefault="00FB76A3" w:rsidP="00002BC1">
      <w:pPr>
        <w:widowControl w:val="0"/>
        <w:numPr>
          <w:ilvl w:val="0"/>
          <w:numId w:val="13"/>
        </w:numPr>
        <w:jc w:val="both"/>
        <w:rPr>
          <w:rFonts w:ascii="Calibri" w:hAnsi="Calibri"/>
        </w:rPr>
      </w:pPr>
      <w:r w:rsidRPr="00774E08">
        <w:rPr>
          <w:rFonts w:ascii="Calibri" w:hAnsi="Calibri"/>
        </w:rPr>
        <w:t xml:space="preserve">Experience in accessing data using </w:t>
      </w:r>
      <w:r w:rsidRPr="00AC56C3">
        <w:rPr>
          <w:rFonts w:ascii="Calibri" w:hAnsi="Calibri"/>
          <w:b/>
        </w:rPr>
        <w:t>ADO and ADO.NET</w:t>
      </w:r>
    </w:p>
    <w:p w:rsidR="00FB76A3" w:rsidRPr="00774E08" w:rsidRDefault="00FB76A3" w:rsidP="00002BC1">
      <w:pPr>
        <w:widowControl w:val="0"/>
        <w:numPr>
          <w:ilvl w:val="0"/>
          <w:numId w:val="13"/>
        </w:numPr>
        <w:jc w:val="both"/>
        <w:rPr>
          <w:rFonts w:ascii="Calibri" w:hAnsi="Calibri"/>
        </w:rPr>
      </w:pPr>
      <w:r w:rsidRPr="00774E08">
        <w:rPr>
          <w:rFonts w:ascii="Calibri" w:hAnsi="Calibri"/>
        </w:rPr>
        <w:t xml:space="preserve">Involved in writing the </w:t>
      </w:r>
      <w:r w:rsidRPr="00193328">
        <w:rPr>
          <w:rFonts w:ascii="Calibri" w:hAnsi="Calibri"/>
          <w:b/>
        </w:rPr>
        <w:t>Unit Tests</w:t>
      </w:r>
      <w:r w:rsidRPr="00774E08">
        <w:rPr>
          <w:rFonts w:ascii="Calibri" w:hAnsi="Calibri"/>
        </w:rPr>
        <w:t xml:space="preserve"> for </w:t>
      </w:r>
      <w:r w:rsidRPr="00193328">
        <w:rPr>
          <w:rFonts w:ascii="Calibri" w:hAnsi="Calibri"/>
          <w:b/>
        </w:rPr>
        <w:t>C# code</w:t>
      </w:r>
      <w:r w:rsidRPr="00774E08">
        <w:rPr>
          <w:rFonts w:ascii="Calibri" w:hAnsi="Calibri"/>
        </w:rPr>
        <w:t xml:space="preserve"> of business logic in Presentation Layer.</w:t>
      </w:r>
    </w:p>
    <w:p w:rsidR="00FB76A3" w:rsidRPr="00774E08" w:rsidRDefault="00FB76A3" w:rsidP="00002BC1">
      <w:pPr>
        <w:widowControl w:val="0"/>
        <w:numPr>
          <w:ilvl w:val="0"/>
          <w:numId w:val="13"/>
        </w:numPr>
        <w:jc w:val="both"/>
        <w:rPr>
          <w:rFonts w:ascii="Calibri" w:hAnsi="Calibri"/>
        </w:rPr>
      </w:pPr>
      <w:r w:rsidRPr="00774E08">
        <w:rPr>
          <w:rFonts w:ascii="Calibri" w:hAnsi="Calibri"/>
        </w:rPr>
        <w:t>Experience in</w:t>
      </w:r>
      <w:r w:rsidRPr="0032314A">
        <w:rPr>
          <w:rFonts w:ascii="Calibri" w:hAnsi="Calibri"/>
          <w:b/>
        </w:rPr>
        <w:t xml:space="preserve"> MVC 2.0/3.0/4.0</w:t>
      </w:r>
      <w:r w:rsidR="0032314A" w:rsidRPr="0032314A">
        <w:rPr>
          <w:rFonts w:ascii="Calibri" w:hAnsi="Calibri"/>
          <w:b/>
        </w:rPr>
        <w:t>/4.5/5.0</w:t>
      </w:r>
      <w:r w:rsidRPr="00774E08">
        <w:rPr>
          <w:rFonts w:ascii="Calibri" w:hAnsi="Calibri"/>
        </w:rPr>
        <w:t xml:space="preserve"> to makes applications load faster and some of the processing can be done in web browsers and not only the client side but the server side execution is faster too.</w:t>
      </w:r>
    </w:p>
    <w:p w:rsidR="00FB76A3" w:rsidRPr="00774E08" w:rsidRDefault="00FB76A3" w:rsidP="00002BC1">
      <w:pPr>
        <w:widowControl w:val="0"/>
        <w:numPr>
          <w:ilvl w:val="0"/>
          <w:numId w:val="13"/>
        </w:numPr>
        <w:jc w:val="both"/>
        <w:rPr>
          <w:rFonts w:ascii="Calibri" w:hAnsi="Calibri"/>
        </w:rPr>
      </w:pPr>
      <w:r w:rsidRPr="00774E08">
        <w:rPr>
          <w:rFonts w:ascii="Calibri" w:hAnsi="Calibri"/>
        </w:rPr>
        <w:t xml:space="preserve">Good in-depth understanding and experience in building server applications using </w:t>
      </w:r>
      <w:r w:rsidRPr="00193328">
        <w:rPr>
          <w:rFonts w:ascii="Calibri" w:hAnsi="Calibri"/>
          <w:b/>
        </w:rPr>
        <w:t>Silver light</w:t>
      </w:r>
      <w:r w:rsidRPr="00774E08">
        <w:rPr>
          <w:rFonts w:ascii="Calibri" w:hAnsi="Calibri"/>
        </w:rPr>
        <w:t>.</w:t>
      </w:r>
    </w:p>
    <w:p w:rsidR="00FB76A3" w:rsidRPr="00774E08" w:rsidRDefault="00FB76A3" w:rsidP="00002BC1">
      <w:pPr>
        <w:widowControl w:val="0"/>
        <w:numPr>
          <w:ilvl w:val="0"/>
          <w:numId w:val="13"/>
        </w:numPr>
        <w:jc w:val="both"/>
        <w:rPr>
          <w:rFonts w:ascii="Calibri" w:hAnsi="Calibri"/>
        </w:rPr>
      </w:pPr>
      <w:r w:rsidRPr="00656524">
        <w:rPr>
          <w:rFonts w:ascii="Calibri" w:hAnsi="Calibri"/>
        </w:rPr>
        <w:t>Worked with Entity framework</w:t>
      </w:r>
      <w:r w:rsidRPr="00774E08">
        <w:rPr>
          <w:rFonts w:ascii="Calibri" w:hAnsi="Calibri"/>
        </w:rPr>
        <w:t xml:space="preserve">, </w:t>
      </w:r>
      <w:r w:rsidRPr="004E055E">
        <w:rPr>
          <w:rFonts w:ascii="Calibri" w:hAnsi="Calibri"/>
          <w:b/>
        </w:rPr>
        <w:t>Linq in C#.</w:t>
      </w:r>
    </w:p>
    <w:p w:rsidR="00FB76A3" w:rsidRPr="00774E08" w:rsidRDefault="00FB76A3" w:rsidP="00002BC1">
      <w:pPr>
        <w:widowControl w:val="0"/>
        <w:numPr>
          <w:ilvl w:val="0"/>
          <w:numId w:val="13"/>
        </w:numPr>
        <w:jc w:val="both"/>
        <w:rPr>
          <w:rFonts w:ascii="Calibri" w:hAnsi="Calibri"/>
        </w:rPr>
      </w:pPr>
      <w:r w:rsidRPr="00774E08">
        <w:rPr>
          <w:rFonts w:ascii="Calibri" w:hAnsi="Calibri"/>
        </w:rPr>
        <w:t xml:space="preserve">Extensively used </w:t>
      </w:r>
      <w:r w:rsidRPr="00AC56C3">
        <w:rPr>
          <w:rFonts w:ascii="Calibri" w:hAnsi="Calibri"/>
          <w:b/>
        </w:rPr>
        <w:t>LINQ to SQL</w:t>
      </w:r>
      <w:r w:rsidRPr="00774E08">
        <w:rPr>
          <w:rFonts w:ascii="Calibri" w:hAnsi="Calibri"/>
        </w:rPr>
        <w:t xml:space="preserve"> to query the database.</w:t>
      </w:r>
    </w:p>
    <w:p w:rsidR="00FB76A3" w:rsidRPr="00656524" w:rsidRDefault="00FB76A3" w:rsidP="00002BC1">
      <w:pPr>
        <w:widowControl w:val="0"/>
        <w:numPr>
          <w:ilvl w:val="0"/>
          <w:numId w:val="13"/>
        </w:numPr>
        <w:jc w:val="both"/>
        <w:rPr>
          <w:rFonts w:ascii="Calibri" w:hAnsi="Calibri"/>
          <w:b/>
        </w:rPr>
      </w:pPr>
      <w:r w:rsidRPr="00656524">
        <w:rPr>
          <w:rFonts w:ascii="Calibri" w:hAnsi="Calibri"/>
        </w:rPr>
        <w:t>LINQ experience to work with Datasets, Objects, Entities as well as ADO.NET Entity Framework.</w:t>
      </w:r>
    </w:p>
    <w:p w:rsidR="00FB76A3" w:rsidRPr="00193328" w:rsidRDefault="00FB76A3" w:rsidP="00002BC1">
      <w:pPr>
        <w:widowControl w:val="0"/>
        <w:numPr>
          <w:ilvl w:val="0"/>
          <w:numId w:val="13"/>
        </w:numPr>
        <w:jc w:val="both"/>
        <w:rPr>
          <w:rFonts w:ascii="Calibri" w:hAnsi="Calibri"/>
          <w:b/>
        </w:rPr>
      </w:pPr>
      <w:r w:rsidRPr="00656524">
        <w:rPr>
          <w:rFonts w:ascii="Calibri" w:hAnsi="Calibri"/>
        </w:rPr>
        <w:t xml:space="preserve">Experience in designing and developing Databases in SQL Server </w:t>
      </w:r>
      <w:r w:rsidRPr="00AC56C3">
        <w:rPr>
          <w:rFonts w:ascii="Calibri" w:hAnsi="Calibri"/>
          <w:b/>
        </w:rPr>
        <w:t>2000/2005/2008</w:t>
      </w:r>
      <w:r w:rsidR="008F703A">
        <w:rPr>
          <w:rFonts w:ascii="Calibri" w:hAnsi="Calibri"/>
          <w:b/>
        </w:rPr>
        <w:t>/2012/</w:t>
      </w:r>
      <w:r w:rsidR="004E055E">
        <w:rPr>
          <w:rFonts w:ascii="Calibri" w:hAnsi="Calibri"/>
          <w:b/>
        </w:rPr>
        <w:t>2014</w:t>
      </w:r>
      <w:r w:rsidR="004E055E" w:rsidRPr="00656524">
        <w:rPr>
          <w:rFonts w:ascii="Calibri" w:hAnsi="Calibri"/>
        </w:rPr>
        <w:t>, which</w:t>
      </w:r>
      <w:r w:rsidRPr="00656524">
        <w:rPr>
          <w:rFonts w:ascii="Calibri" w:hAnsi="Calibri"/>
        </w:rPr>
        <w:t xml:space="preserve"> includes the development of functions, </w:t>
      </w:r>
      <w:r w:rsidRPr="00193328">
        <w:rPr>
          <w:rFonts w:ascii="Calibri" w:hAnsi="Calibri"/>
          <w:b/>
        </w:rPr>
        <w:t>stored procedures</w:t>
      </w:r>
      <w:r w:rsidRPr="00656524">
        <w:rPr>
          <w:rFonts w:ascii="Calibri" w:hAnsi="Calibri"/>
        </w:rPr>
        <w:t xml:space="preserve"> and </w:t>
      </w:r>
      <w:r w:rsidRPr="00193328">
        <w:rPr>
          <w:rFonts w:ascii="Calibri" w:hAnsi="Calibri"/>
          <w:b/>
        </w:rPr>
        <w:t>triggers.</w:t>
      </w:r>
    </w:p>
    <w:p w:rsidR="00FB76A3" w:rsidRPr="003A3268" w:rsidRDefault="00FB76A3" w:rsidP="00002BC1">
      <w:pPr>
        <w:widowControl w:val="0"/>
        <w:numPr>
          <w:ilvl w:val="0"/>
          <w:numId w:val="13"/>
        </w:numPr>
        <w:jc w:val="both"/>
        <w:rPr>
          <w:rFonts w:ascii="Calibri" w:hAnsi="Calibri"/>
          <w:b/>
        </w:rPr>
      </w:pPr>
      <w:r w:rsidRPr="00656524">
        <w:rPr>
          <w:rFonts w:ascii="Calibri" w:hAnsi="Calibri" w:cs="Arial"/>
        </w:rPr>
        <w:t xml:space="preserve">Implemented </w:t>
      </w:r>
      <w:r w:rsidRPr="00193328">
        <w:rPr>
          <w:rFonts w:ascii="Calibri" w:hAnsi="Calibri" w:cs="Arial"/>
          <w:b/>
        </w:rPr>
        <w:t xml:space="preserve">Team Foundation </w:t>
      </w:r>
      <w:r w:rsidR="004E055E" w:rsidRPr="00193328">
        <w:rPr>
          <w:rFonts w:ascii="Calibri" w:hAnsi="Calibri" w:cs="Arial"/>
          <w:b/>
        </w:rPr>
        <w:t>Server</w:t>
      </w:r>
      <w:r w:rsidR="004E055E">
        <w:rPr>
          <w:rFonts w:ascii="Calibri" w:hAnsi="Calibri" w:cs="Arial"/>
        </w:rPr>
        <w:t xml:space="preserve"> (</w:t>
      </w:r>
      <w:r w:rsidR="004E055E" w:rsidRPr="004E055E">
        <w:rPr>
          <w:rFonts w:ascii="Calibri" w:hAnsi="Calibri" w:cs="Arial"/>
          <w:b/>
        </w:rPr>
        <w:t>TFS</w:t>
      </w:r>
      <w:r w:rsidR="004E055E">
        <w:rPr>
          <w:rFonts w:ascii="Calibri" w:hAnsi="Calibri" w:cs="Arial"/>
        </w:rPr>
        <w:t>)</w:t>
      </w:r>
      <w:r w:rsidRPr="00656524">
        <w:rPr>
          <w:rFonts w:ascii="Calibri" w:hAnsi="Calibri" w:cs="Arial"/>
        </w:rPr>
        <w:t xml:space="preserve"> and used it as source control.</w:t>
      </w:r>
    </w:p>
    <w:p w:rsidR="003A3268" w:rsidRPr="003A3268" w:rsidRDefault="003A3268" w:rsidP="003A3268">
      <w:pPr>
        <w:pStyle w:val="ListParagraph"/>
        <w:numPr>
          <w:ilvl w:val="0"/>
          <w:numId w:val="13"/>
        </w:numPr>
        <w:rPr>
          <w:rFonts w:ascii="Times" w:hAnsi="Times"/>
          <w:sz w:val="20"/>
          <w:szCs w:val="20"/>
        </w:rPr>
      </w:pPr>
      <w:r w:rsidRPr="003A3268">
        <w:rPr>
          <w:rFonts w:ascii="Calibri" w:hAnsi="Calibri"/>
          <w:color w:val="000000"/>
        </w:rPr>
        <w:t>Experienced working in agile environment, scrums and Test-Driven Development.</w:t>
      </w:r>
    </w:p>
    <w:p w:rsidR="00FB76A3" w:rsidRPr="00656524" w:rsidRDefault="00FB76A3" w:rsidP="00002BC1">
      <w:pPr>
        <w:widowControl w:val="0"/>
        <w:numPr>
          <w:ilvl w:val="0"/>
          <w:numId w:val="13"/>
        </w:numPr>
        <w:jc w:val="both"/>
        <w:rPr>
          <w:rFonts w:ascii="Calibri" w:hAnsi="Calibri"/>
          <w:b/>
        </w:rPr>
      </w:pPr>
      <w:r w:rsidRPr="00656524">
        <w:rPr>
          <w:rFonts w:ascii="Calibri" w:hAnsi="Calibri" w:cs="Arial"/>
        </w:rPr>
        <w:t>Experience in web programming with good understanding of concepts like custom controls, Master Pages, Themes, Validation controls, Design patterns and several other ASP.net features.</w:t>
      </w:r>
    </w:p>
    <w:p w:rsidR="003A3268" w:rsidRDefault="003A3268" w:rsidP="00FB76A3">
      <w:pPr>
        <w:widowControl w:val="0"/>
        <w:jc w:val="both"/>
        <w:rPr>
          <w:rFonts w:ascii="Calibri" w:hAnsi="Calibri" w:cs="Arial"/>
          <w:b/>
        </w:rPr>
      </w:pPr>
    </w:p>
    <w:p w:rsidR="00FB76A3" w:rsidRDefault="00FB76A3" w:rsidP="00FB76A3">
      <w:pPr>
        <w:widowControl w:val="0"/>
        <w:jc w:val="both"/>
        <w:rPr>
          <w:rFonts w:ascii="Calibri" w:hAnsi="Calibri" w:cs="Arial"/>
          <w:b/>
        </w:rPr>
      </w:pPr>
      <w:r w:rsidRPr="00656524">
        <w:rPr>
          <w:rFonts w:ascii="Calibri" w:hAnsi="Calibri" w:cs="Arial"/>
          <w:b/>
        </w:rPr>
        <w:t>TECHNICAL SKILLS:</w:t>
      </w:r>
    </w:p>
    <w:p w:rsidR="00296BEB" w:rsidRPr="00656524" w:rsidRDefault="00296BEB" w:rsidP="00FB76A3">
      <w:pPr>
        <w:widowControl w:val="0"/>
        <w:jc w:val="both"/>
        <w:rPr>
          <w:rFonts w:ascii="Calibri" w:hAnsi="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6678"/>
      </w:tblGrid>
      <w:tr w:rsidR="00FB76A3" w:rsidRPr="00656524" w:rsidTr="005D71B6">
        <w:tc>
          <w:tcPr>
            <w:tcW w:w="2898" w:type="dxa"/>
          </w:tcPr>
          <w:p w:rsidR="00FB76A3" w:rsidRPr="00656524" w:rsidRDefault="00FB76A3" w:rsidP="005D71B6">
            <w:pPr>
              <w:rPr>
                <w:rFonts w:ascii="Calibri" w:hAnsi="Calibri"/>
                <w:b/>
              </w:rPr>
            </w:pPr>
            <w:r w:rsidRPr="00656524">
              <w:rPr>
                <w:rFonts w:ascii="Calibri" w:hAnsi="Calibri"/>
                <w:b/>
              </w:rPr>
              <w:t>Languages</w:t>
            </w:r>
          </w:p>
        </w:tc>
        <w:tc>
          <w:tcPr>
            <w:tcW w:w="6678" w:type="dxa"/>
          </w:tcPr>
          <w:p w:rsidR="00FB76A3" w:rsidRPr="00656524" w:rsidRDefault="00FB76A3" w:rsidP="005D71B6">
            <w:pPr>
              <w:rPr>
                <w:rFonts w:ascii="Calibri" w:hAnsi="Calibri"/>
              </w:rPr>
            </w:pPr>
            <w:r w:rsidRPr="00656524">
              <w:rPr>
                <w:rFonts w:ascii="Calibri" w:hAnsi="Calibri"/>
              </w:rPr>
              <w:t>C#, SQL, PL/Sql</w:t>
            </w:r>
            <w:r w:rsidR="00296BEB">
              <w:rPr>
                <w:rFonts w:ascii="Calibri" w:hAnsi="Calibri"/>
              </w:rPr>
              <w:t>, SQL</w:t>
            </w:r>
          </w:p>
        </w:tc>
      </w:tr>
      <w:tr w:rsidR="00FB76A3" w:rsidRPr="00656524" w:rsidTr="005D71B6">
        <w:tc>
          <w:tcPr>
            <w:tcW w:w="2898" w:type="dxa"/>
          </w:tcPr>
          <w:p w:rsidR="00FB76A3" w:rsidRPr="00656524" w:rsidRDefault="00FB76A3" w:rsidP="005D71B6">
            <w:pPr>
              <w:rPr>
                <w:rFonts w:ascii="Calibri" w:hAnsi="Calibri"/>
                <w:b/>
              </w:rPr>
            </w:pPr>
            <w:r w:rsidRPr="00656524">
              <w:rPr>
                <w:rFonts w:ascii="Calibri" w:hAnsi="Calibri"/>
                <w:b/>
              </w:rPr>
              <w:t>Server Scripting</w:t>
            </w:r>
          </w:p>
        </w:tc>
        <w:tc>
          <w:tcPr>
            <w:tcW w:w="6678" w:type="dxa"/>
          </w:tcPr>
          <w:p w:rsidR="00FB76A3" w:rsidRPr="00656524" w:rsidRDefault="00FB76A3" w:rsidP="005D71B6">
            <w:pPr>
              <w:rPr>
                <w:rFonts w:ascii="Calibri" w:hAnsi="Calibri"/>
              </w:rPr>
            </w:pPr>
            <w:r w:rsidRPr="00656524">
              <w:rPr>
                <w:rFonts w:ascii="Calibri" w:hAnsi="Calibri"/>
              </w:rPr>
              <w:t>ASP.Net 1.1/2.0/3.0/3.5/4.0</w:t>
            </w:r>
            <w:r w:rsidR="0032314A">
              <w:rPr>
                <w:rFonts w:ascii="Calibri" w:hAnsi="Calibri"/>
              </w:rPr>
              <w:t>/4.5</w:t>
            </w:r>
            <w:r w:rsidRPr="00656524">
              <w:rPr>
                <w:rFonts w:ascii="Calibri" w:hAnsi="Calibri"/>
              </w:rPr>
              <w:t>, ASP</w:t>
            </w:r>
          </w:p>
        </w:tc>
      </w:tr>
      <w:tr w:rsidR="00FB76A3" w:rsidRPr="00656524" w:rsidTr="005D71B6">
        <w:tc>
          <w:tcPr>
            <w:tcW w:w="2898" w:type="dxa"/>
          </w:tcPr>
          <w:p w:rsidR="00FB76A3" w:rsidRPr="00656524" w:rsidRDefault="00FB76A3" w:rsidP="005D71B6">
            <w:pPr>
              <w:rPr>
                <w:rFonts w:ascii="Calibri" w:hAnsi="Calibri"/>
                <w:b/>
              </w:rPr>
            </w:pPr>
            <w:r w:rsidRPr="00656524">
              <w:rPr>
                <w:rFonts w:ascii="Calibri" w:hAnsi="Calibri"/>
                <w:b/>
              </w:rPr>
              <w:t>Client Scripting</w:t>
            </w:r>
          </w:p>
        </w:tc>
        <w:tc>
          <w:tcPr>
            <w:tcW w:w="6678" w:type="dxa"/>
          </w:tcPr>
          <w:p w:rsidR="00FB76A3" w:rsidRPr="00656524" w:rsidRDefault="00FB76A3" w:rsidP="005D71B6">
            <w:pPr>
              <w:rPr>
                <w:rFonts w:ascii="Calibri" w:hAnsi="Calibri"/>
              </w:rPr>
            </w:pPr>
            <w:r w:rsidRPr="00656524">
              <w:rPr>
                <w:rFonts w:ascii="Calibri" w:hAnsi="Calibri"/>
              </w:rPr>
              <w:t>JavaScript, JQuery, VB Script</w:t>
            </w:r>
          </w:p>
        </w:tc>
      </w:tr>
      <w:tr w:rsidR="00FB76A3" w:rsidRPr="00656524" w:rsidTr="005D71B6">
        <w:tc>
          <w:tcPr>
            <w:tcW w:w="2898" w:type="dxa"/>
          </w:tcPr>
          <w:p w:rsidR="00FB76A3" w:rsidRPr="00656524" w:rsidRDefault="00FB76A3" w:rsidP="005D71B6">
            <w:pPr>
              <w:rPr>
                <w:rFonts w:ascii="Calibri" w:hAnsi="Calibri"/>
                <w:b/>
              </w:rPr>
            </w:pPr>
            <w:r w:rsidRPr="00656524">
              <w:rPr>
                <w:rFonts w:ascii="Calibri" w:hAnsi="Calibri"/>
                <w:b/>
              </w:rPr>
              <w:t>Web Technologies</w:t>
            </w:r>
          </w:p>
        </w:tc>
        <w:tc>
          <w:tcPr>
            <w:tcW w:w="6678" w:type="dxa"/>
          </w:tcPr>
          <w:p w:rsidR="00FB76A3" w:rsidRPr="00656524" w:rsidRDefault="00FB76A3" w:rsidP="005D71B6">
            <w:pPr>
              <w:rPr>
                <w:rFonts w:ascii="Calibri" w:hAnsi="Calibri"/>
              </w:rPr>
            </w:pPr>
            <w:r w:rsidRPr="00656524">
              <w:rPr>
                <w:rFonts w:ascii="Calibri" w:hAnsi="Calibri"/>
              </w:rPr>
              <w:t xml:space="preserve">ASP.Net, HTML, XHTML, Win Forms, CSS, DHTML, VB script and JavaScript, </w:t>
            </w:r>
            <w:r w:rsidR="004E055E">
              <w:rPr>
                <w:rFonts w:ascii="Calibri" w:hAnsi="Calibri"/>
              </w:rPr>
              <w:t>AngularJS, Bootstrap</w:t>
            </w:r>
            <w:r w:rsidR="0032314A">
              <w:rPr>
                <w:rFonts w:ascii="Calibri" w:hAnsi="Calibri"/>
              </w:rPr>
              <w:t>,</w:t>
            </w:r>
            <w:r w:rsidRPr="00656524">
              <w:rPr>
                <w:rFonts w:ascii="Calibri" w:hAnsi="Calibri"/>
              </w:rPr>
              <w:t>XML with DTD, schemas, XSL, XSLT, DOM.</w:t>
            </w:r>
          </w:p>
        </w:tc>
      </w:tr>
      <w:tr w:rsidR="00FB76A3" w:rsidRPr="00656524" w:rsidTr="005D71B6">
        <w:tc>
          <w:tcPr>
            <w:tcW w:w="2898" w:type="dxa"/>
          </w:tcPr>
          <w:p w:rsidR="00FB76A3" w:rsidRPr="00656524" w:rsidRDefault="00FB76A3" w:rsidP="005D71B6">
            <w:pPr>
              <w:rPr>
                <w:rFonts w:ascii="Calibri" w:hAnsi="Calibri"/>
                <w:b/>
              </w:rPr>
            </w:pPr>
            <w:r w:rsidRPr="00656524">
              <w:rPr>
                <w:rFonts w:ascii="Calibri" w:hAnsi="Calibri"/>
                <w:b/>
              </w:rPr>
              <w:t>Database</w:t>
            </w:r>
          </w:p>
        </w:tc>
        <w:tc>
          <w:tcPr>
            <w:tcW w:w="6678" w:type="dxa"/>
          </w:tcPr>
          <w:p w:rsidR="00FB76A3" w:rsidRPr="00656524" w:rsidRDefault="00FB76A3" w:rsidP="005D71B6">
            <w:pPr>
              <w:rPr>
                <w:rFonts w:ascii="Calibri" w:hAnsi="Calibri"/>
              </w:rPr>
            </w:pPr>
            <w:r w:rsidRPr="00656524">
              <w:rPr>
                <w:rFonts w:ascii="Calibri" w:hAnsi="Calibri"/>
              </w:rPr>
              <w:t>MS-SQL Server 2005/2008</w:t>
            </w:r>
            <w:r w:rsidR="0032314A">
              <w:rPr>
                <w:rFonts w:ascii="Calibri" w:hAnsi="Calibri"/>
              </w:rPr>
              <w:t>/2012/2014</w:t>
            </w:r>
            <w:r w:rsidRPr="00656524">
              <w:rPr>
                <w:rFonts w:ascii="Calibri" w:hAnsi="Calibri"/>
              </w:rPr>
              <w:t>, SQL Server Integration Services(SSIS), Oracle11g, MS Access</w:t>
            </w:r>
          </w:p>
        </w:tc>
      </w:tr>
      <w:tr w:rsidR="00FB76A3" w:rsidRPr="00656524" w:rsidTr="005D71B6">
        <w:tc>
          <w:tcPr>
            <w:tcW w:w="2898" w:type="dxa"/>
          </w:tcPr>
          <w:p w:rsidR="00FB76A3" w:rsidRPr="00656524" w:rsidRDefault="00FB76A3" w:rsidP="005D71B6">
            <w:pPr>
              <w:rPr>
                <w:rFonts w:ascii="Calibri" w:hAnsi="Calibri"/>
                <w:b/>
              </w:rPr>
            </w:pPr>
            <w:r w:rsidRPr="00656524">
              <w:rPr>
                <w:rFonts w:ascii="Calibri" w:hAnsi="Calibri"/>
                <w:b/>
              </w:rPr>
              <w:lastRenderedPageBreak/>
              <w:t>Reporting and Testing</w:t>
            </w:r>
          </w:p>
        </w:tc>
        <w:tc>
          <w:tcPr>
            <w:tcW w:w="6678" w:type="dxa"/>
          </w:tcPr>
          <w:p w:rsidR="00FB76A3" w:rsidRPr="00656524" w:rsidRDefault="00FB76A3" w:rsidP="005D71B6">
            <w:pPr>
              <w:rPr>
                <w:rFonts w:ascii="Calibri" w:hAnsi="Calibri"/>
              </w:rPr>
            </w:pPr>
            <w:r w:rsidRPr="00656524">
              <w:rPr>
                <w:rFonts w:ascii="Calibri" w:hAnsi="Calibri"/>
              </w:rPr>
              <w:t>MS-SQL Reporting Services</w:t>
            </w:r>
          </w:p>
        </w:tc>
      </w:tr>
      <w:tr w:rsidR="00FB76A3" w:rsidRPr="00656524" w:rsidTr="005D71B6">
        <w:tc>
          <w:tcPr>
            <w:tcW w:w="2898" w:type="dxa"/>
          </w:tcPr>
          <w:p w:rsidR="00FB76A3" w:rsidRPr="00656524" w:rsidRDefault="00FB76A3" w:rsidP="005D71B6">
            <w:pPr>
              <w:rPr>
                <w:rFonts w:ascii="Calibri" w:hAnsi="Calibri"/>
                <w:b/>
              </w:rPr>
            </w:pPr>
            <w:r w:rsidRPr="00656524">
              <w:rPr>
                <w:rFonts w:ascii="Calibri" w:hAnsi="Calibri"/>
                <w:b/>
              </w:rPr>
              <w:t>Application Tools</w:t>
            </w:r>
          </w:p>
        </w:tc>
        <w:tc>
          <w:tcPr>
            <w:tcW w:w="6678" w:type="dxa"/>
          </w:tcPr>
          <w:p w:rsidR="00FB76A3" w:rsidRPr="00656524" w:rsidRDefault="00FB76A3" w:rsidP="005D71B6">
            <w:pPr>
              <w:rPr>
                <w:rFonts w:ascii="Calibri" w:hAnsi="Calibri"/>
              </w:rPr>
            </w:pPr>
            <w:r w:rsidRPr="00656524">
              <w:rPr>
                <w:rFonts w:ascii="Calibri" w:hAnsi="Calibri"/>
              </w:rPr>
              <w:t>Visual Studio 2005/2008</w:t>
            </w:r>
            <w:r w:rsidR="0032314A">
              <w:rPr>
                <w:rFonts w:ascii="Calibri" w:hAnsi="Calibri"/>
              </w:rPr>
              <w:t>/2012/2013</w:t>
            </w:r>
            <w:r w:rsidRPr="00656524">
              <w:rPr>
                <w:rFonts w:ascii="Calibri" w:hAnsi="Calibri"/>
              </w:rPr>
              <w:t xml:space="preserve"> Team Edition</w:t>
            </w:r>
          </w:p>
        </w:tc>
      </w:tr>
      <w:tr w:rsidR="00FB76A3" w:rsidRPr="00656524" w:rsidTr="005D71B6">
        <w:tc>
          <w:tcPr>
            <w:tcW w:w="2898" w:type="dxa"/>
          </w:tcPr>
          <w:p w:rsidR="00FB76A3" w:rsidRPr="00656524" w:rsidRDefault="00FB76A3" w:rsidP="005D71B6">
            <w:pPr>
              <w:rPr>
                <w:rFonts w:ascii="Calibri" w:hAnsi="Calibri"/>
                <w:b/>
              </w:rPr>
            </w:pPr>
            <w:r w:rsidRPr="00656524">
              <w:rPr>
                <w:rFonts w:ascii="Calibri" w:hAnsi="Calibri"/>
                <w:b/>
              </w:rPr>
              <w:t>Versioning</w:t>
            </w:r>
          </w:p>
        </w:tc>
        <w:tc>
          <w:tcPr>
            <w:tcW w:w="6678" w:type="dxa"/>
          </w:tcPr>
          <w:p w:rsidR="00FB76A3" w:rsidRPr="00656524" w:rsidRDefault="00FB76A3" w:rsidP="005D71B6">
            <w:pPr>
              <w:rPr>
                <w:rFonts w:ascii="Calibri" w:hAnsi="Calibri"/>
              </w:rPr>
            </w:pPr>
            <w:r w:rsidRPr="00656524">
              <w:rPr>
                <w:rFonts w:ascii="Calibri" w:hAnsi="Calibri"/>
              </w:rPr>
              <w:t>MS Team Foundation Server, VSS(Visual Source Safe)</w:t>
            </w:r>
          </w:p>
        </w:tc>
      </w:tr>
      <w:tr w:rsidR="00FB76A3" w:rsidRPr="00656524" w:rsidTr="005D71B6">
        <w:tc>
          <w:tcPr>
            <w:tcW w:w="2898" w:type="dxa"/>
          </w:tcPr>
          <w:p w:rsidR="00FB76A3" w:rsidRPr="00656524" w:rsidRDefault="00FB76A3" w:rsidP="005D71B6">
            <w:pPr>
              <w:rPr>
                <w:rFonts w:ascii="Calibri" w:hAnsi="Calibri"/>
                <w:b/>
              </w:rPr>
            </w:pPr>
            <w:r w:rsidRPr="00656524">
              <w:rPr>
                <w:rFonts w:ascii="Calibri" w:hAnsi="Calibri"/>
                <w:b/>
              </w:rPr>
              <w:t>Web Servers</w:t>
            </w:r>
          </w:p>
        </w:tc>
        <w:tc>
          <w:tcPr>
            <w:tcW w:w="6678" w:type="dxa"/>
          </w:tcPr>
          <w:p w:rsidR="00FB76A3" w:rsidRPr="00656524" w:rsidRDefault="00FB76A3" w:rsidP="005D71B6">
            <w:pPr>
              <w:rPr>
                <w:rFonts w:ascii="Calibri" w:hAnsi="Calibri"/>
              </w:rPr>
            </w:pPr>
            <w:r w:rsidRPr="00656524">
              <w:rPr>
                <w:rFonts w:ascii="Calibri" w:hAnsi="Calibri"/>
              </w:rPr>
              <w:t>IIS</w:t>
            </w:r>
          </w:p>
        </w:tc>
      </w:tr>
      <w:tr w:rsidR="00FB76A3" w:rsidRPr="00656524" w:rsidTr="005D71B6">
        <w:tc>
          <w:tcPr>
            <w:tcW w:w="2898" w:type="dxa"/>
          </w:tcPr>
          <w:p w:rsidR="00FB76A3" w:rsidRPr="00656524" w:rsidRDefault="00FB76A3" w:rsidP="005D71B6">
            <w:pPr>
              <w:rPr>
                <w:rFonts w:ascii="Calibri" w:hAnsi="Calibri"/>
                <w:b/>
              </w:rPr>
            </w:pPr>
            <w:r w:rsidRPr="00656524">
              <w:rPr>
                <w:rFonts w:ascii="Calibri" w:hAnsi="Calibri"/>
                <w:b/>
              </w:rPr>
              <w:t>Methodology</w:t>
            </w:r>
          </w:p>
        </w:tc>
        <w:tc>
          <w:tcPr>
            <w:tcW w:w="6678" w:type="dxa"/>
          </w:tcPr>
          <w:p w:rsidR="00FB76A3" w:rsidRPr="00656524" w:rsidRDefault="00FB76A3" w:rsidP="005D71B6">
            <w:pPr>
              <w:rPr>
                <w:rFonts w:ascii="Calibri" w:hAnsi="Calibri"/>
              </w:rPr>
            </w:pPr>
            <w:r w:rsidRPr="00656524">
              <w:rPr>
                <w:rFonts w:ascii="Calibri" w:hAnsi="Calibri"/>
              </w:rPr>
              <w:t>UML, Agile, Object Oriented</w:t>
            </w:r>
          </w:p>
        </w:tc>
      </w:tr>
      <w:tr w:rsidR="00FB76A3" w:rsidRPr="00656524" w:rsidTr="005D71B6">
        <w:tc>
          <w:tcPr>
            <w:tcW w:w="2898" w:type="dxa"/>
          </w:tcPr>
          <w:p w:rsidR="00FB76A3" w:rsidRPr="00656524" w:rsidRDefault="00FB76A3" w:rsidP="005D71B6">
            <w:pPr>
              <w:rPr>
                <w:rFonts w:ascii="Calibri" w:hAnsi="Calibri"/>
                <w:b/>
              </w:rPr>
            </w:pPr>
            <w:r w:rsidRPr="00656524">
              <w:rPr>
                <w:rFonts w:ascii="Calibri" w:hAnsi="Calibri"/>
                <w:b/>
              </w:rPr>
              <w:t>Operating Systems</w:t>
            </w:r>
          </w:p>
        </w:tc>
        <w:tc>
          <w:tcPr>
            <w:tcW w:w="6678" w:type="dxa"/>
          </w:tcPr>
          <w:p w:rsidR="00FB76A3" w:rsidRPr="00656524" w:rsidRDefault="00FB76A3" w:rsidP="005D71B6">
            <w:pPr>
              <w:rPr>
                <w:rFonts w:ascii="Calibri" w:hAnsi="Calibri"/>
              </w:rPr>
            </w:pPr>
            <w:r w:rsidRPr="00656524">
              <w:rPr>
                <w:rFonts w:ascii="Calibri" w:hAnsi="Calibri"/>
              </w:rPr>
              <w:t>Windows Server</w:t>
            </w:r>
          </w:p>
        </w:tc>
      </w:tr>
    </w:tbl>
    <w:p w:rsidR="00344640" w:rsidRPr="00656524" w:rsidRDefault="00344640" w:rsidP="00397ACD">
      <w:pPr>
        <w:rPr>
          <w:rFonts w:ascii="Calibri" w:hAnsi="Calibri"/>
          <w:b/>
        </w:rPr>
      </w:pPr>
    </w:p>
    <w:p w:rsidR="00FB76A3" w:rsidRPr="00656524" w:rsidRDefault="00FB76A3" w:rsidP="00397ACD">
      <w:pPr>
        <w:rPr>
          <w:rFonts w:ascii="Calibri" w:hAnsi="Calibri"/>
          <w:b/>
        </w:rPr>
      </w:pPr>
      <w:r w:rsidRPr="00656524">
        <w:rPr>
          <w:rFonts w:ascii="Calibri" w:hAnsi="Calibri"/>
          <w:b/>
        </w:rPr>
        <w:t>PROFESSIONAL EXPERIENCE:</w:t>
      </w:r>
    </w:p>
    <w:p w:rsidR="00FB76A3" w:rsidRPr="00656524" w:rsidRDefault="00FB76A3" w:rsidP="00FB76A3">
      <w:pPr>
        <w:jc w:val="both"/>
        <w:rPr>
          <w:rFonts w:ascii="Calibri" w:hAnsi="Calibri" w:cs="Arial"/>
          <w:b/>
        </w:rPr>
      </w:pPr>
    </w:p>
    <w:p w:rsidR="00310648" w:rsidRPr="00DA6BD2" w:rsidRDefault="00310648" w:rsidP="00310648">
      <w:pPr>
        <w:jc w:val="both"/>
        <w:rPr>
          <w:rFonts w:ascii="Calibri" w:hAnsi="Calibri"/>
          <w:b/>
          <w:lang w:val="en-GB"/>
        </w:rPr>
      </w:pPr>
      <w:r w:rsidRPr="00DA6BD2">
        <w:rPr>
          <w:rFonts w:ascii="Calibri" w:hAnsi="Calibri"/>
          <w:b/>
          <w:lang w:val="en-GB"/>
        </w:rPr>
        <w:t>P</w:t>
      </w:r>
      <w:r>
        <w:rPr>
          <w:rFonts w:ascii="Calibri" w:hAnsi="Calibri"/>
          <w:b/>
          <w:lang w:val="en-GB"/>
        </w:rPr>
        <w:t>e</w:t>
      </w:r>
      <w:r w:rsidRPr="00DA6BD2">
        <w:rPr>
          <w:rFonts w:ascii="Calibri" w:hAnsi="Calibri"/>
          <w:b/>
          <w:lang w:val="en-GB"/>
        </w:rPr>
        <w:t xml:space="preserve">nnDot,Harrisburg,PA                                                                               </w:t>
      </w:r>
      <w:r>
        <w:rPr>
          <w:rFonts w:ascii="Calibri" w:hAnsi="Calibri"/>
          <w:b/>
        </w:rPr>
        <w:t>March 2014 - Till Date</w:t>
      </w:r>
    </w:p>
    <w:p w:rsidR="00310648" w:rsidRPr="00DA6BD2" w:rsidRDefault="00310648" w:rsidP="00310648">
      <w:pPr>
        <w:jc w:val="both"/>
        <w:rPr>
          <w:rFonts w:ascii="Calibri" w:hAnsi="Calibri"/>
          <w:b/>
          <w:lang w:val="en-GB"/>
        </w:rPr>
      </w:pPr>
      <w:r w:rsidRPr="00DA6BD2">
        <w:rPr>
          <w:rFonts w:ascii="Calibri" w:hAnsi="Calibri"/>
          <w:b/>
          <w:lang w:val="en-GB"/>
        </w:rPr>
        <w:t xml:space="preserve">Role: </w:t>
      </w:r>
      <w:r w:rsidRPr="00DA6BD2">
        <w:rPr>
          <w:rFonts w:ascii="Calibri" w:hAnsi="Calibri"/>
          <w:b/>
          <w:color w:val="000000"/>
        </w:rPr>
        <w:t>Sr. .Net Developer</w:t>
      </w:r>
    </w:p>
    <w:p w:rsidR="00310648" w:rsidRPr="00DA6BD2" w:rsidRDefault="00310648" w:rsidP="00310648">
      <w:pPr>
        <w:jc w:val="both"/>
        <w:rPr>
          <w:rFonts w:ascii="Calibri" w:hAnsi="Calibri"/>
          <w:b/>
          <w:lang w:val="en-GB"/>
        </w:rPr>
      </w:pPr>
      <w:r w:rsidRPr="00DA6BD2">
        <w:rPr>
          <w:rFonts w:ascii="Calibri" w:eastAsia="Cambria" w:hAnsi="Calibri"/>
          <w:b/>
          <w:iCs/>
        </w:rPr>
        <w:t xml:space="preserve">Project Name: </w:t>
      </w:r>
      <w:r w:rsidRPr="00DA6BD2">
        <w:rPr>
          <w:rFonts w:ascii="Calibri" w:eastAsia="Cambria" w:hAnsi="Calibri"/>
          <w:iCs/>
        </w:rPr>
        <w:t>Cultural Resource Geographical Information System</w:t>
      </w:r>
    </w:p>
    <w:p w:rsidR="00310648" w:rsidRPr="00DA6BD2" w:rsidRDefault="00310648" w:rsidP="00310648">
      <w:pPr>
        <w:jc w:val="both"/>
        <w:rPr>
          <w:rFonts w:ascii="Calibri" w:hAnsi="Calibri"/>
          <w:lang w:val="en-GB"/>
        </w:rPr>
      </w:pPr>
      <w:r w:rsidRPr="00DA6BD2">
        <w:rPr>
          <w:rFonts w:ascii="Calibri" w:eastAsia="Cambria" w:hAnsi="Calibri"/>
          <w:iCs/>
        </w:rPr>
        <w:t xml:space="preserve">The </w:t>
      </w:r>
      <w:r w:rsidRPr="004E055E">
        <w:rPr>
          <w:rFonts w:ascii="Calibri" w:eastAsia="Cambria" w:hAnsi="Calibri"/>
          <w:b/>
          <w:iCs/>
        </w:rPr>
        <w:t>CRGIS</w:t>
      </w:r>
      <w:r w:rsidRPr="00DA6BD2">
        <w:rPr>
          <w:rFonts w:ascii="Calibri" w:eastAsia="Cambria" w:hAnsi="Calibri"/>
          <w:iCs/>
        </w:rPr>
        <w:t xml:space="preserve"> web application provides analytical, mapping, and reporting tools for users to locate cultural resources within a planned project area. Within the CRGIS web application, the </w:t>
      </w:r>
      <w:r w:rsidRPr="004E055E">
        <w:rPr>
          <w:rFonts w:ascii="Calibri" w:eastAsia="Cambria" w:hAnsi="Calibri"/>
          <w:b/>
          <w:iCs/>
        </w:rPr>
        <w:t xml:space="preserve">AskReGIS </w:t>
      </w:r>
      <w:r w:rsidRPr="00DA6BD2">
        <w:rPr>
          <w:rFonts w:ascii="Calibri" w:eastAsia="Cambria" w:hAnsi="Calibri"/>
          <w:iCs/>
        </w:rPr>
        <w:t>tool provides sophisticated querying functionality.  The user can search on various criteria, including where the resource is located and the resource’s time period.  The user also is able to query on a number of other criteria that vary by the resource type being queried.</w:t>
      </w:r>
    </w:p>
    <w:p w:rsidR="00310648" w:rsidRPr="00DA6BD2" w:rsidRDefault="00310648" w:rsidP="00310648">
      <w:pPr>
        <w:jc w:val="both"/>
        <w:rPr>
          <w:rFonts w:ascii="Calibri" w:hAnsi="Calibri"/>
          <w:b/>
          <w:lang w:val="en-GB"/>
        </w:rPr>
      </w:pPr>
      <w:r w:rsidRPr="00DA6BD2">
        <w:rPr>
          <w:rFonts w:ascii="Calibri" w:hAnsi="Calibri"/>
          <w:b/>
          <w:lang w:val="en-GB"/>
        </w:rPr>
        <w:t xml:space="preserve">Responsibilities: </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rPr>
        <w:t>Involved in requirement analysis, designing and development.</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rPr>
        <w:t xml:space="preserve">Major role in the development of the web application using </w:t>
      </w:r>
      <w:r w:rsidRPr="00DA6BD2">
        <w:rPr>
          <w:rFonts w:ascii="Calibri" w:hAnsi="Calibri"/>
          <w:b/>
          <w:bCs/>
        </w:rPr>
        <w:t>ASP.NET MVC 4.0</w:t>
      </w:r>
      <w:r w:rsidRPr="00DA6BD2">
        <w:rPr>
          <w:rFonts w:ascii="Calibri" w:hAnsi="Calibri"/>
          <w:bCs/>
        </w:rPr>
        <w:t xml:space="preserve">, </w:t>
      </w:r>
      <w:r w:rsidRPr="00DA6BD2">
        <w:rPr>
          <w:rFonts w:ascii="Calibri" w:hAnsi="Calibri"/>
          <w:b/>
          <w:bCs/>
        </w:rPr>
        <w:t xml:space="preserve">C#, Java script, </w:t>
      </w:r>
      <w:r w:rsidRPr="00DA6BD2">
        <w:rPr>
          <w:rFonts w:ascii="Calibri" w:hAnsi="Calibri"/>
          <w:b/>
          <w:spacing w:val="4"/>
        </w:rPr>
        <w:t>JQuery,</w:t>
      </w:r>
      <w:r w:rsidRPr="00DA6BD2">
        <w:rPr>
          <w:rFonts w:ascii="Calibri" w:hAnsi="Calibri"/>
          <w:b/>
          <w:bCs/>
        </w:rPr>
        <w:t xml:space="preserve"> Bootstrap, ADO.NET </w:t>
      </w:r>
      <w:r w:rsidRPr="00DA6BD2">
        <w:rPr>
          <w:rFonts w:ascii="Calibri" w:hAnsi="Calibri"/>
          <w:bCs/>
        </w:rPr>
        <w:t>and</w:t>
      </w:r>
      <w:r w:rsidRPr="00DA6BD2">
        <w:rPr>
          <w:rFonts w:ascii="Calibri" w:hAnsi="Calibri"/>
          <w:b/>
          <w:bCs/>
        </w:rPr>
        <w:t xml:space="preserve"> AJAX</w:t>
      </w:r>
      <w:r w:rsidRPr="00DA6BD2">
        <w:rPr>
          <w:rFonts w:ascii="Calibri" w:hAnsi="Calibri"/>
          <w:b/>
        </w:rPr>
        <w:t>.</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rPr>
        <w:t>Primarily assigned for developing</w:t>
      </w:r>
      <w:r w:rsidRPr="00DA6BD2">
        <w:rPr>
          <w:rFonts w:ascii="Calibri" w:hAnsi="Calibri"/>
          <w:b/>
        </w:rPr>
        <w:t xml:space="preserve"> Middle Tier.</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b/>
        </w:rPr>
      </w:pPr>
      <w:r w:rsidRPr="00DA6BD2">
        <w:rPr>
          <w:rFonts w:ascii="Calibri" w:hAnsi="Calibri"/>
        </w:rPr>
        <w:t xml:space="preserve">Used </w:t>
      </w:r>
      <w:r w:rsidRPr="00DA6BD2">
        <w:rPr>
          <w:rFonts w:ascii="Calibri" w:hAnsi="Calibri"/>
          <w:b/>
        </w:rPr>
        <w:t xml:space="preserve">Ajax, CSS, JavaScript and </w:t>
      </w:r>
      <w:r w:rsidRPr="00DA6BD2">
        <w:rPr>
          <w:rFonts w:ascii="Calibri" w:hAnsi="Calibri"/>
          <w:b/>
          <w:bCs/>
        </w:rPr>
        <w:t>Bootstrap</w:t>
      </w:r>
      <w:r w:rsidRPr="00DA6BD2">
        <w:rPr>
          <w:rFonts w:ascii="Calibri" w:hAnsi="Calibri"/>
        </w:rPr>
        <w:t xml:space="preserve"> for the </w:t>
      </w:r>
      <w:r w:rsidR="004E055E" w:rsidRPr="00DA6BD2">
        <w:rPr>
          <w:rFonts w:ascii="Calibri" w:hAnsi="Calibri"/>
        </w:rPr>
        <w:t>front-end</w:t>
      </w:r>
      <w:r w:rsidRPr="00DA6BD2">
        <w:rPr>
          <w:rFonts w:ascii="Calibri" w:hAnsi="Calibri"/>
        </w:rPr>
        <w:t xml:space="preserve"> web development. </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rPr>
        <w:t xml:space="preserve">Used </w:t>
      </w:r>
      <w:r w:rsidRPr="00DA6BD2">
        <w:rPr>
          <w:rFonts w:ascii="Calibri" w:hAnsi="Calibri"/>
          <w:b/>
        </w:rPr>
        <w:t>Agile</w:t>
      </w:r>
      <w:r w:rsidRPr="00DA6BD2">
        <w:rPr>
          <w:rFonts w:ascii="Calibri" w:hAnsi="Calibri"/>
        </w:rPr>
        <w:t xml:space="preserve"> methodology to implement the application.</w:t>
      </w:r>
    </w:p>
    <w:p w:rsidR="00310648" w:rsidRPr="00DA6BD2" w:rsidRDefault="00310648" w:rsidP="00002BC1">
      <w:pPr>
        <w:widowControl w:val="0"/>
        <w:numPr>
          <w:ilvl w:val="0"/>
          <w:numId w:val="19"/>
        </w:numPr>
        <w:jc w:val="both"/>
        <w:rPr>
          <w:rFonts w:ascii="Calibri" w:hAnsi="Calibri"/>
        </w:rPr>
      </w:pPr>
      <w:r w:rsidRPr="00DA6BD2">
        <w:rPr>
          <w:rFonts w:ascii="Calibri" w:hAnsi="Calibri"/>
        </w:rPr>
        <w:t xml:space="preserve">Involved in the design and development of </w:t>
      </w:r>
      <w:r w:rsidR="006724A6">
        <w:rPr>
          <w:rFonts w:ascii="Calibri" w:hAnsi="Calibri"/>
        </w:rPr>
        <w:t>Win</w:t>
      </w:r>
      <w:r w:rsidR="006724A6" w:rsidRPr="00DA6BD2">
        <w:rPr>
          <w:rFonts w:ascii="Calibri" w:hAnsi="Calibri"/>
        </w:rPr>
        <w:t xml:space="preserve"> Forms</w:t>
      </w:r>
      <w:r w:rsidRPr="00DA6BD2">
        <w:rPr>
          <w:rFonts w:ascii="Calibri" w:hAnsi="Calibri"/>
        </w:rPr>
        <w:t xml:space="preserve"> using C#</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bCs/>
        </w:rPr>
        <w:t>Involved in developing</w:t>
      </w:r>
      <w:r w:rsidRPr="00DA6BD2">
        <w:rPr>
          <w:rFonts w:ascii="Calibri" w:hAnsi="Calibri"/>
          <w:b/>
          <w:bCs/>
        </w:rPr>
        <w:t xml:space="preserve"> WCF</w:t>
      </w:r>
      <w:r w:rsidRPr="00DA6BD2">
        <w:rPr>
          <w:rFonts w:ascii="Calibri" w:hAnsi="Calibri"/>
          <w:bCs/>
        </w:rPr>
        <w:t xml:space="preserve"> service using</w:t>
      </w:r>
      <w:r w:rsidRPr="00DA6BD2">
        <w:rPr>
          <w:rFonts w:ascii="Calibri" w:hAnsi="Calibri"/>
          <w:b/>
          <w:bCs/>
        </w:rPr>
        <w:t xml:space="preserve"> SOAP/HTTP</w:t>
      </w:r>
      <w:r w:rsidRPr="00DA6BD2">
        <w:rPr>
          <w:rFonts w:ascii="Calibri" w:hAnsi="Calibri"/>
          <w:bCs/>
        </w:rPr>
        <w:t xml:space="preserve"> to communicate with legacy systems and also deployed web services as per business requirements.</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lang w:val="en-GB"/>
        </w:rPr>
        <w:t xml:space="preserve">Designed, developed Data contracts, Service contracts &amp; Operation contracts for </w:t>
      </w:r>
      <w:r w:rsidRPr="00DA6BD2">
        <w:rPr>
          <w:rFonts w:ascii="Calibri" w:hAnsi="Calibri"/>
          <w:b/>
          <w:lang w:val="en-GB"/>
        </w:rPr>
        <w:t xml:space="preserve">WCF Service. </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lang w:val="en-GB"/>
        </w:rPr>
        <w:t xml:space="preserve">Created </w:t>
      </w:r>
      <w:r w:rsidRPr="00DA6BD2">
        <w:rPr>
          <w:rFonts w:ascii="Calibri" w:hAnsi="Calibri"/>
          <w:b/>
          <w:lang w:val="en-GB"/>
        </w:rPr>
        <w:t>partial views</w:t>
      </w:r>
      <w:r w:rsidRPr="00DA6BD2">
        <w:rPr>
          <w:rFonts w:ascii="Calibri" w:hAnsi="Calibri"/>
          <w:lang w:val="en-GB"/>
        </w:rPr>
        <w:t xml:space="preserve"> and </w:t>
      </w:r>
      <w:r w:rsidRPr="00DA6BD2">
        <w:rPr>
          <w:rFonts w:ascii="Calibri" w:hAnsi="Calibri"/>
          <w:b/>
          <w:lang w:val="en-GB"/>
        </w:rPr>
        <w:t>shared templates</w:t>
      </w:r>
      <w:r w:rsidRPr="00DA6BD2">
        <w:rPr>
          <w:rFonts w:ascii="Calibri" w:hAnsi="Calibri"/>
          <w:lang w:val="en-GB"/>
        </w:rPr>
        <w:t xml:space="preserve"> to reusable over the application.</w:t>
      </w:r>
    </w:p>
    <w:p w:rsidR="00310648" w:rsidRPr="00DA6BD2" w:rsidRDefault="00310648" w:rsidP="00002BC1">
      <w:pPr>
        <w:numPr>
          <w:ilvl w:val="0"/>
          <w:numId w:val="19"/>
        </w:numPr>
        <w:spacing w:line="260" w:lineRule="atLeast"/>
        <w:jc w:val="both"/>
        <w:rPr>
          <w:rFonts w:ascii="Calibri" w:hAnsi="Calibri" w:cs="Courier New"/>
          <w:color w:val="333333"/>
          <w:sz w:val="20"/>
          <w:szCs w:val="20"/>
        </w:rPr>
      </w:pPr>
      <w:r w:rsidRPr="00DA6BD2">
        <w:rPr>
          <w:rFonts w:ascii="Calibri" w:hAnsi="Calibri" w:cs="Calibri"/>
        </w:rPr>
        <w:t xml:space="preserve">Designed and </w:t>
      </w:r>
      <w:r w:rsidRPr="00DA6BD2">
        <w:rPr>
          <w:rFonts w:ascii="Calibri" w:hAnsi="Calibri" w:cs="Courier New"/>
          <w:color w:val="333333"/>
        </w:rPr>
        <w:t xml:space="preserve">developed </w:t>
      </w:r>
      <w:r w:rsidRPr="00DA6BD2">
        <w:rPr>
          <w:rFonts w:ascii="Calibri" w:hAnsi="Calibri" w:cs="Courier New"/>
          <w:b/>
          <w:color w:val="333333"/>
        </w:rPr>
        <w:t>views</w:t>
      </w:r>
      <w:r w:rsidRPr="00DA6BD2">
        <w:rPr>
          <w:rFonts w:ascii="Calibri" w:hAnsi="Calibri" w:cs="Courier New"/>
          <w:color w:val="333333"/>
        </w:rPr>
        <w:t xml:space="preserve"> as responsive components using </w:t>
      </w:r>
      <w:r w:rsidRPr="00DA6BD2">
        <w:rPr>
          <w:rFonts w:ascii="Calibri" w:hAnsi="Calibri" w:cs="Calibri"/>
          <w:b/>
          <w:bCs/>
        </w:rPr>
        <w:t>HTML</w:t>
      </w:r>
      <w:r w:rsidRPr="00DA6BD2">
        <w:rPr>
          <w:rFonts w:ascii="Calibri" w:hAnsi="Calibri" w:cs="Calibri"/>
          <w:bCs/>
        </w:rPr>
        <w:t xml:space="preserve"> and </w:t>
      </w:r>
      <w:r w:rsidRPr="00DA6BD2">
        <w:rPr>
          <w:rFonts w:ascii="Calibri" w:hAnsi="Calibri" w:cs="Calibri"/>
          <w:b/>
          <w:bCs/>
        </w:rPr>
        <w:t xml:space="preserve">CSS. </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b/>
        </w:rPr>
      </w:pPr>
      <w:r w:rsidRPr="00DA6BD2">
        <w:rPr>
          <w:rFonts w:ascii="Calibri" w:hAnsi="Calibri"/>
          <w:spacing w:val="4"/>
        </w:rPr>
        <w:t xml:space="preserve">Extensively used </w:t>
      </w:r>
      <w:r w:rsidRPr="00DA6BD2">
        <w:rPr>
          <w:rFonts w:ascii="Calibri" w:hAnsi="Calibri"/>
          <w:b/>
          <w:spacing w:val="4"/>
        </w:rPr>
        <w:t>JavaScript, JQuery</w:t>
      </w:r>
      <w:r w:rsidRPr="00DA6BD2">
        <w:rPr>
          <w:rFonts w:ascii="Calibri" w:hAnsi="Calibri"/>
          <w:spacing w:val="4"/>
        </w:rPr>
        <w:t xml:space="preserve"> for client side validations in the views.</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b/>
        </w:rPr>
      </w:pPr>
      <w:r w:rsidRPr="00DA6BD2">
        <w:rPr>
          <w:rFonts w:ascii="Calibri" w:hAnsi="Calibri"/>
        </w:rPr>
        <w:t xml:space="preserve">Involved in implementing the logic using </w:t>
      </w:r>
      <w:r w:rsidRPr="00DA6BD2">
        <w:rPr>
          <w:rFonts w:ascii="Calibri" w:hAnsi="Calibri"/>
          <w:b/>
        </w:rPr>
        <w:t>C# and oops concept</w:t>
      </w:r>
      <w:r w:rsidRPr="00DA6BD2">
        <w:rPr>
          <w:rFonts w:ascii="Calibri" w:hAnsi="Calibri"/>
        </w:rPr>
        <w:t>.</w:t>
      </w:r>
    </w:p>
    <w:p w:rsidR="00310648" w:rsidRPr="00DA6BD2" w:rsidRDefault="00310648" w:rsidP="00002BC1">
      <w:pPr>
        <w:numPr>
          <w:ilvl w:val="0"/>
          <w:numId w:val="19"/>
        </w:numPr>
        <w:spacing w:line="260" w:lineRule="atLeast"/>
        <w:jc w:val="both"/>
        <w:rPr>
          <w:rFonts w:ascii="Calibri" w:hAnsi="Calibri" w:cs="Courier New"/>
          <w:color w:val="333333"/>
          <w:sz w:val="20"/>
          <w:szCs w:val="20"/>
        </w:rPr>
      </w:pPr>
      <w:r w:rsidRPr="00DA6BD2">
        <w:rPr>
          <w:rFonts w:ascii="Calibri" w:hAnsi="Calibri" w:cs="Courier New"/>
          <w:color w:val="333333"/>
        </w:rPr>
        <w:t xml:space="preserve">Consumed Web API from </w:t>
      </w:r>
      <w:r w:rsidRPr="00DA6BD2">
        <w:rPr>
          <w:rFonts w:ascii="Calibri" w:hAnsi="Calibri" w:cs="Courier New"/>
          <w:b/>
          <w:color w:val="333333"/>
        </w:rPr>
        <w:t>ASP.Net MVC</w:t>
      </w:r>
      <w:r w:rsidRPr="00DA6BD2">
        <w:rPr>
          <w:rFonts w:ascii="Calibri" w:hAnsi="Calibri" w:cs="Courier New"/>
          <w:color w:val="333333"/>
        </w:rPr>
        <w:t xml:space="preserve"> application using </w:t>
      </w:r>
      <w:r w:rsidRPr="00DA6BD2">
        <w:rPr>
          <w:rFonts w:ascii="Calibri" w:hAnsi="Calibri" w:cs="Courier New"/>
          <w:b/>
          <w:color w:val="333333"/>
        </w:rPr>
        <w:t>Http client</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b/>
        </w:rPr>
      </w:pPr>
      <w:r w:rsidRPr="00DA6BD2">
        <w:rPr>
          <w:rFonts w:ascii="Calibri" w:hAnsi="Calibri"/>
        </w:rPr>
        <w:t xml:space="preserve">The task included writing the </w:t>
      </w:r>
      <w:r w:rsidRPr="00DA6BD2">
        <w:rPr>
          <w:rFonts w:ascii="Calibri" w:hAnsi="Calibri"/>
          <w:b/>
        </w:rPr>
        <w:t>C# classes</w:t>
      </w:r>
      <w:r w:rsidRPr="00DA6BD2">
        <w:rPr>
          <w:rFonts w:ascii="Calibri" w:hAnsi="Calibri"/>
        </w:rPr>
        <w:t>, developing</w:t>
      </w:r>
      <w:r w:rsidRPr="00DA6BD2">
        <w:rPr>
          <w:rFonts w:ascii="Calibri" w:hAnsi="Calibri"/>
          <w:b/>
        </w:rPr>
        <w:t xml:space="preserve"> user controls</w:t>
      </w:r>
      <w:r w:rsidRPr="00DA6BD2">
        <w:rPr>
          <w:rFonts w:ascii="Calibri" w:hAnsi="Calibri"/>
        </w:rPr>
        <w:t xml:space="preserve">, writing </w:t>
      </w:r>
      <w:r w:rsidRPr="00DA6BD2">
        <w:rPr>
          <w:rFonts w:ascii="Calibri" w:hAnsi="Calibri"/>
          <w:b/>
        </w:rPr>
        <w:t xml:space="preserve">JavaScript functions. </w:t>
      </w:r>
    </w:p>
    <w:p w:rsidR="00310648" w:rsidRPr="00DA6BD2" w:rsidRDefault="00310648" w:rsidP="00002BC1">
      <w:pPr>
        <w:numPr>
          <w:ilvl w:val="0"/>
          <w:numId w:val="19"/>
        </w:numPr>
        <w:spacing w:line="260" w:lineRule="atLeast"/>
        <w:jc w:val="both"/>
        <w:rPr>
          <w:rFonts w:ascii="Calibri" w:hAnsi="Calibri" w:cs="Courier New"/>
          <w:color w:val="333333"/>
          <w:sz w:val="20"/>
          <w:szCs w:val="20"/>
        </w:rPr>
      </w:pPr>
      <w:r w:rsidRPr="00DA6BD2">
        <w:rPr>
          <w:rFonts w:ascii="Calibri" w:hAnsi="Calibri" w:cs="Courier New"/>
          <w:color w:val="333333"/>
        </w:rPr>
        <w:t xml:space="preserve">Implemented </w:t>
      </w:r>
      <w:r w:rsidRPr="00DA6BD2">
        <w:rPr>
          <w:rFonts w:ascii="Calibri" w:hAnsi="Calibri" w:cs="Courier New"/>
          <w:b/>
          <w:color w:val="333333"/>
        </w:rPr>
        <w:t>Angular JS</w:t>
      </w:r>
      <w:r w:rsidRPr="00DA6BD2">
        <w:rPr>
          <w:rFonts w:ascii="Calibri" w:hAnsi="Calibri" w:cs="Courier New"/>
          <w:color w:val="333333"/>
        </w:rPr>
        <w:t xml:space="preserve"> UI framework on websites which are likely to change a lot over the life cycle</w:t>
      </w:r>
    </w:p>
    <w:p w:rsidR="00310648" w:rsidRPr="00DA6BD2" w:rsidRDefault="00310648" w:rsidP="00002BC1">
      <w:pPr>
        <w:numPr>
          <w:ilvl w:val="0"/>
          <w:numId w:val="19"/>
        </w:numPr>
        <w:spacing w:after="100" w:afterAutospacing="1"/>
        <w:ind w:right="-576"/>
        <w:rPr>
          <w:rFonts w:ascii="Calibri" w:hAnsi="Calibri"/>
        </w:rPr>
      </w:pPr>
      <w:r w:rsidRPr="00DA6BD2">
        <w:rPr>
          <w:rFonts w:ascii="Calibri" w:hAnsi="Calibri"/>
          <w:bCs/>
          <w:color w:val="000000"/>
        </w:rPr>
        <w:t xml:space="preserve">Used </w:t>
      </w:r>
      <w:r w:rsidR="004E055E" w:rsidRPr="00DA6BD2">
        <w:rPr>
          <w:rFonts w:ascii="Calibri" w:hAnsi="Calibri"/>
          <w:b/>
          <w:bCs/>
          <w:color w:val="000000"/>
        </w:rPr>
        <w:t>Data tables</w:t>
      </w:r>
      <w:r w:rsidRPr="00DA6BD2">
        <w:rPr>
          <w:rFonts w:ascii="Calibri" w:hAnsi="Calibri"/>
          <w:bCs/>
          <w:color w:val="000000"/>
        </w:rPr>
        <w:t xml:space="preserve"> and </w:t>
      </w:r>
      <w:r w:rsidRPr="00DA6BD2">
        <w:rPr>
          <w:rFonts w:ascii="Calibri" w:hAnsi="Calibri"/>
          <w:b/>
          <w:bCs/>
          <w:color w:val="000000"/>
        </w:rPr>
        <w:t>jQuery validations</w:t>
      </w:r>
      <w:r w:rsidRPr="00DA6BD2">
        <w:rPr>
          <w:rFonts w:ascii="Calibri" w:hAnsi="Calibri"/>
          <w:bCs/>
          <w:color w:val="000000"/>
        </w:rPr>
        <w:t xml:space="preserve"> plugins for client side operations.</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b/>
        </w:rPr>
      </w:pPr>
      <w:r w:rsidRPr="00DA6BD2">
        <w:rPr>
          <w:rFonts w:ascii="Calibri" w:hAnsi="Calibri"/>
        </w:rPr>
        <w:t>Developed application using</w:t>
      </w:r>
      <w:r w:rsidRPr="00DA6BD2">
        <w:rPr>
          <w:rFonts w:ascii="Calibri" w:hAnsi="Calibri"/>
          <w:b/>
        </w:rPr>
        <w:t xml:space="preserve"> N-Tier </w:t>
      </w:r>
      <w:r w:rsidRPr="00DA6BD2">
        <w:rPr>
          <w:rFonts w:ascii="Calibri" w:hAnsi="Calibri"/>
        </w:rPr>
        <w:t>architecture</w:t>
      </w:r>
      <w:r w:rsidRPr="00DA6BD2">
        <w:rPr>
          <w:rFonts w:ascii="Calibri" w:hAnsi="Calibri"/>
          <w:b/>
        </w:rPr>
        <w:t xml:space="preserve">. </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b/>
        </w:rPr>
      </w:pPr>
      <w:r w:rsidRPr="00DA6BD2">
        <w:rPr>
          <w:rFonts w:ascii="Calibri" w:hAnsi="Calibri"/>
        </w:rPr>
        <w:t xml:space="preserve">Used </w:t>
      </w:r>
      <w:r w:rsidRPr="00DA6BD2">
        <w:rPr>
          <w:rFonts w:ascii="Calibri" w:hAnsi="Calibri"/>
          <w:b/>
        </w:rPr>
        <w:t xml:space="preserve">MVC Architectural Pattern </w:t>
      </w:r>
      <w:r w:rsidRPr="00DA6BD2">
        <w:rPr>
          <w:rFonts w:ascii="Calibri" w:hAnsi="Calibri"/>
        </w:rPr>
        <w:t>in the application.</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rPr>
        <w:t>Documented the design and code documents.</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rPr>
        <w:t>Involved in testing and fixing the issues occurred in the testing process.</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rPr>
        <w:t xml:space="preserve">Developed reports using </w:t>
      </w:r>
      <w:r w:rsidRPr="00DA6BD2">
        <w:rPr>
          <w:rFonts w:ascii="Calibri" w:hAnsi="Calibri"/>
          <w:b/>
        </w:rPr>
        <w:t>Crystal Reports.</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b/>
        </w:rPr>
      </w:pPr>
      <w:r w:rsidRPr="00DA6BD2">
        <w:rPr>
          <w:rFonts w:ascii="Calibri" w:hAnsi="Calibri"/>
        </w:rPr>
        <w:t xml:space="preserve">Created </w:t>
      </w:r>
      <w:r w:rsidRPr="00DA6BD2">
        <w:rPr>
          <w:rFonts w:ascii="Calibri" w:hAnsi="Calibri"/>
          <w:b/>
        </w:rPr>
        <w:t>Tables</w:t>
      </w:r>
      <w:r w:rsidRPr="00DA6BD2">
        <w:rPr>
          <w:rFonts w:ascii="Calibri" w:hAnsi="Calibri"/>
        </w:rPr>
        <w:t xml:space="preserve">, </w:t>
      </w:r>
      <w:r w:rsidRPr="00DA6BD2">
        <w:rPr>
          <w:rFonts w:ascii="Calibri" w:hAnsi="Calibri"/>
          <w:b/>
        </w:rPr>
        <w:t>Stored Procedures</w:t>
      </w:r>
      <w:r w:rsidRPr="00DA6BD2">
        <w:rPr>
          <w:rFonts w:ascii="Calibri" w:hAnsi="Calibri"/>
        </w:rPr>
        <w:t xml:space="preserve">, </w:t>
      </w:r>
      <w:r w:rsidRPr="00DA6BD2">
        <w:rPr>
          <w:rFonts w:ascii="Calibri" w:hAnsi="Calibri"/>
          <w:b/>
        </w:rPr>
        <w:t>Triggers and Views</w:t>
      </w:r>
      <w:r w:rsidRPr="00DA6BD2">
        <w:rPr>
          <w:rFonts w:ascii="Calibri" w:hAnsi="Calibri"/>
        </w:rPr>
        <w:t xml:space="preserve"> in</w:t>
      </w:r>
      <w:r w:rsidRPr="00DA6BD2">
        <w:rPr>
          <w:rFonts w:ascii="Calibri" w:hAnsi="Calibri"/>
          <w:b/>
        </w:rPr>
        <w:t xml:space="preserve"> Oracle </w:t>
      </w:r>
      <w:r w:rsidRPr="00DA6BD2">
        <w:rPr>
          <w:rFonts w:ascii="Calibri" w:hAnsi="Calibri"/>
        </w:rPr>
        <w:t>database.</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lang w:val="en-GB"/>
        </w:rPr>
        <w:t>Involved in Code reviews. Peer Reviews for developing quality code.</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rPr>
        <w:t>Provided support and also involved in maintenance process.</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color w:val="222222"/>
        </w:rPr>
        <w:t>Performed functional testing on various developed modules.</w:t>
      </w:r>
    </w:p>
    <w:p w:rsidR="00310648" w:rsidRPr="00DA6BD2" w:rsidRDefault="00310648" w:rsidP="00002BC1">
      <w:pPr>
        <w:widowControl w:val="0"/>
        <w:numPr>
          <w:ilvl w:val="0"/>
          <w:numId w:val="19"/>
        </w:numPr>
        <w:autoSpaceDE w:val="0"/>
        <w:autoSpaceDN w:val="0"/>
        <w:adjustRightInd w:val="0"/>
        <w:contextualSpacing/>
        <w:jc w:val="both"/>
        <w:rPr>
          <w:rFonts w:ascii="Calibri" w:hAnsi="Calibri"/>
        </w:rPr>
      </w:pPr>
      <w:r w:rsidRPr="00DA6BD2">
        <w:rPr>
          <w:rFonts w:ascii="Calibri" w:hAnsi="Calibri"/>
          <w:color w:val="222222"/>
        </w:rPr>
        <w:t xml:space="preserve">Used </w:t>
      </w:r>
      <w:r w:rsidRPr="00DA6BD2">
        <w:rPr>
          <w:rFonts w:ascii="Calibri" w:hAnsi="Calibri"/>
          <w:b/>
          <w:color w:val="222222"/>
        </w:rPr>
        <w:t>TFS</w:t>
      </w:r>
      <w:r w:rsidRPr="00DA6BD2">
        <w:rPr>
          <w:rFonts w:ascii="Calibri" w:hAnsi="Calibri"/>
          <w:color w:val="222222"/>
        </w:rPr>
        <w:t xml:space="preserve"> for the source &amp; document version control.</w:t>
      </w:r>
    </w:p>
    <w:p w:rsidR="00310648" w:rsidRPr="00DA6BD2" w:rsidRDefault="00310648" w:rsidP="00310648">
      <w:pPr>
        <w:widowControl w:val="0"/>
        <w:tabs>
          <w:tab w:val="left" w:pos="720"/>
        </w:tabs>
        <w:autoSpaceDE w:val="0"/>
        <w:autoSpaceDN w:val="0"/>
        <w:adjustRightInd w:val="0"/>
        <w:ind w:left="720"/>
        <w:jc w:val="both"/>
        <w:rPr>
          <w:rFonts w:ascii="Calibri" w:hAnsi="Calibri"/>
        </w:rPr>
      </w:pPr>
    </w:p>
    <w:p w:rsidR="00310648" w:rsidRPr="00DA6BD2" w:rsidRDefault="00310648" w:rsidP="006A0A53">
      <w:pPr>
        <w:jc w:val="center"/>
        <w:rPr>
          <w:rFonts w:ascii="Calibri" w:hAnsi="Calibri"/>
          <w:b/>
          <w:bCs/>
        </w:rPr>
      </w:pPr>
      <w:r w:rsidRPr="00DA6BD2">
        <w:rPr>
          <w:rFonts w:ascii="Calibri" w:hAnsi="Calibri"/>
          <w:b/>
          <w:bCs/>
        </w:rPr>
        <w:t xml:space="preserve">Environment: </w:t>
      </w:r>
      <w:r w:rsidRPr="00DA6BD2">
        <w:rPr>
          <w:rFonts w:ascii="Calibri" w:hAnsi="Calibri"/>
          <w:bCs/>
        </w:rPr>
        <w:t>ASP</w:t>
      </w:r>
      <w:r w:rsidR="006A0A53">
        <w:rPr>
          <w:rFonts w:ascii="Calibri" w:eastAsia="Cambria" w:hAnsi="Calibri"/>
          <w:bCs/>
        </w:rPr>
        <w:t xml:space="preserve">.Net </w:t>
      </w:r>
      <w:r w:rsidR="006A0A53" w:rsidRPr="00557A9D">
        <w:rPr>
          <w:rFonts w:ascii="Calibri" w:eastAsia="Cambria" w:hAnsi="Calibri"/>
          <w:b/>
          <w:bCs/>
        </w:rPr>
        <w:t>MVC 4/4.5</w:t>
      </w:r>
      <w:r w:rsidR="006A0A53">
        <w:rPr>
          <w:rFonts w:ascii="Calibri" w:eastAsia="Cambria" w:hAnsi="Calibri"/>
          <w:bCs/>
        </w:rPr>
        <w:t xml:space="preserve">, </w:t>
      </w:r>
      <w:r w:rsidR="006A0A53" w:rsidRPr="00557A9D">
        <w:rPr>
          <w:rFonts w:ascii="Calibri" w:eastAsia="Cambria" w:hAnsi="Calibri"/>
          <w:b/>
          <w:bCs/>
        </w:rPr>
        <w:t>Visual Studio 2013</w:t>
      </w:r>
      <w:r w:rsidR="006A0A53">
        <w:rPr>
          <w:rFonts w:ascii="Calibri" w:eastAsia="Cambria" w:hAnsi="Calibri"/>
          <w:bCs/>
        </w:rPr>
        <w:t xml:space="preserve">, Oracle 11g,  </w:t>
      </w:r>
      <w:r w:rsidR="006A0A53" w:rsidRPr="00557A9D">
        <w:rPr>
          <w:rFonts w:ascii="Calibri" w:eastAsia="Cambria" w:hAnsi="Calibri"/>
          <w:b/>
          <w:bCs/>
        </w:rPr>
        <w:t>C#.Net</w:t>
      </w:r>
      <w:r w:rsidR="006A0A53">
        <w:rPr>
          <w:rFonts w:ascii="Calibri" w:eastAsia="Cambria" w:hAnsi="Calibri"/>
          <w:bCs/>
        </w:rPr>
        <w:t>,</w:t>
      </w:r>
      <w:r w:rsidRPr="00DA6BD2">
        <w:rPr>
          <w:rFonts w:ascii="Calibri" w:eastAsia="Cambria" w:hAnsi="Calibri"/>
          <w:bCs/>
        </w:rPr>
        <w:t xml:space="preserve">Winforms, </w:t>
      </w:r>
      <w:r w:rsidRPr="004E055E">
        <w:rPr>
          <w:rFonts w:ascii="Calibri" w:hAnsi="Calibri"/>
          <w:b/>
          <w:color w:val="000000"/>
        </w:rPr>
        <w:t>HTML</w:t>
      </w:r>
      <w:r w:rsidR="004E055E" w:rsidRPr="004E055E">
        <w:rPr>
          <w:rFonts w:ascii="Calibri" w:hAnsi="Calibri"/>
          <w:b/>
          <w:color w:val="000000"/>
        </w:rPr>
        <w:t>5</w:t>
      </w:r>
      <w:r w:rsidRPr="004E055E">
        <w:rPr>
          <w:rFonts w:ascii="Calibri" w:hAnsi="Calibri"/>
          <w:b/>
          <w:color w:val="000000"/>
        </w:rPr>
        <w:t>,</w:t>
      </w:r>
      <w:r w:rsidRPr="004E055E">
        <w:rPr>
          <w:rFonts w:ascii="Calibri" w:hAnsi="Calibri"/>
          <w:b/>
        </w:rPr>
        <w:t xml:space="preserve"> JavaScript</w:t>
      </w:r>
      <w:r w:rsidRPr="00DA6BD2">
        <w:rPr>
          <w:rFonts w:ascii="Calibri" w:hAnsi="Calibri"/>
        </w:rPr>
        <w:t>,</w:t>
      </w:r>
      <w:r w:rsidRPr="006A0A53">
        <w:rPr>
          <w:rFonts w:ascii="Calibri" w:hAnsi="Calibri" w:cs="Courier New"/>
          <w:b/>
          <w:color w:val="333333"/>
        </w:rPr>
        <w:t>Angular JS,</w:t>
      </w:r>
      <w:r w:rsidRPr="006A0A53">
        <w:rPr>
          <w:rFonts w:ascii="Calibri" w:hAnsi="Calibri"/>
          <w:b/>
          <w:color w:val="000000"/>
        </w:rPr>
        <w:t xml:space="preserve"> JQuery, Bootstrap</w:t>
      </w:r>
      <w:r w:rsidRPr="00DA6BD2">
        <w:rPr>
          <w:rFonts w:ascii="Calibri" w:hAnsi="Calibri" w:cs="Courier New"/>
          <w:color w:val="333333"/>
        </w:rPr>
        <w:t>,</w:t>
      </w:r>
      <w:r w:rsidR="006A0A53" w:rsidRPr="00656524">
        <w:rPr>
          <w:rFonts w:ascii="Calibri" w:hAnsi="Calibri" w:cs="Calibri"/>
        </w:rPr>
        <w:t>Entity Framework 4.0, LINQ</w:t>
      </w:r>
      <w:r w:rsidRPr="00DA6BD2">
        <w:rPr>
          <w:rFonts w:ascii="Calibri" w:hAnsi="Calibri"/>
          <w:color w:val="000000"/>
        </w:rPr>
        <w:t xml:space="preserve"> CSS, </w:t>
      </w:r>
      <w:r w:rsidR="006A0A53" w:rsidRPr="00656524">
        <w:rPr>
          <w:rFonts w:ascii="Calibri" w:hAnsi="Calibri"/>
        </w:rPr>
        <w:t>SSIS, SSRS</w:t>
      </w:r>
      <w:r w:rsidRPr="00DA6BD2">
        <w:rPr>
          <w:rFonts w:ascii="Calibri" w:hAnsi="Calibri"/>
          <w:color w:val="000000"/>
        </w:rPr>
        <w:t xml:space="preserve">TFS, </w:t>
      </w:r>
      <w:r w:rsidR="004E055E" w:rsidRPr="00DA6BD2">
        <w:rPr>
          <w:rFonts w:ascii="Calibri" w:hAnsi="Calibri"/>
          <w:color w:val="000000"/>
        </w:rPr>
        <w:t>Crystal</w:t>
      </w:r>
      <w:r w:rsidRPr="00DA6BD2">
        <w:rPr>
          <w:rFonts w:ascii="Calibri" w:hAnsi="Calibri"/>
          <w:color w:val="000000"/>
        </w:rPr>
        <w:t xml:space="preserve"> Reports</w:t>
      </w:r>
      <w:r w:rsidRPr="004E055E">
        <w:rPr>
          <w:rFonts w:ascii="Calibri" w:hAnsi="Calibri"/>
          <w:b/>
          <w:color w:val="000000"/>
        </w:rPr>
        <w:t>, WCF</w:t>
      </w:r>
      <w:r w:rsidRPr="00DA6BD2">
        <w:rPr>
          <w:rFonts w:ascii="Calibri" w:hAnsi="Calibri"/>
          <w:color w:val="000000"/>
        </w:rPr>
        <w:t>, IIS 6.0</w:t>
      </w:r>
    </w:p>
    <w:p w:rsidR="00FB76A3" w:rsidRPr="00656524" w:rsidRDefault="00FB76A3" w:rsidP="006A0A53">
      <w:pPr>
        <w:jc w:val="center"/>
        <w:rPr>
          <w:rFonts w:ascii="Calibri" w:hAnsi="Calibri"/>
        </w:rPr>
      </w:pPr>
    </w:p>
    <w:p w:rsidR="00310648" w:rsidRDefault="00310648" w:rsidP="006A0A53">
      <w:pPr>
        <w:jc w:val="center"/>
        <w:rPr>
          <w:rFonts w:ascii="Calibri" w:hAnsi="Calibri"/>
          <w:b/>
        </w:rPr>
      </w:pPr>
    </w:p>
    <w:p w:rsidR="00310648" w:rsidRDefault="00310648" w:rsidP="00FB76A3">
      <w:pPr>
        <w:rPr>
          <w:rFonts w:ascii="Calibri" w:hAnsi="Calibri"/>
          <w:b/>
        </w:rPr>
      </w:pPr>
    </w:p>
    <w:p w:rsidR="004E055E" w:rsidRDefault="004E055E" w:rsidP="00FB76A3">
      <w:pPr>
        <w:rPr>
          <w:rFonts w:ascii="Calibri" w:hAnsi="Calibri"/>
          <w:b/>
        </w:rPr>
      </w:pPr>
    </w:p>
    <w:p w:rsidR="00FB76A3" w:rsidRPr="00656524" w:rsidRDefault="00FB76A3" w:rsidP="00FB76A3">
      <w:pPr>
        <w:rPr>
          <w:rFonts w:ascii="Calibri" w:hAnsi="Calibri"/>
          <w:b/>
        </w:rPr>
      </w:pPr>
      <w:r w:rsidRPr="00656524">
        <w:rPr>
          <w:rFonts w:ascii="Calibri" w:hAnsi="Calibri"/>
          <w:b/>
        </w:rPr>
        <w:t xml:space="preserve">CVS Caremark     Scottsdale, AZ                                                  </w:t>
      </w:r>
      <w:r w:rsidR="00774E08">
        <w:rPr>
          <w:rFonts w:ascii="Calibri" w:hAnsi="Calibri"/>
          <w:b/>
        </w:rPr>
        <w:t xml:space="preserve"> January</w:t>
      </w:r>
      <w:r w:rsidRPr="00656524">
        <w:rPr>
          <w:rFonts w:ascii="Calibri" w:hAnsi="Calibri"/>
          <w:b/>
        </w:rPr>
        <w:t xml:space="preserve"> 2012 – </w:t>
      </w:r>
      <w:r w:rsidR="00774E08" w:rsidRPr="00656524">
        <w:rPr>
          <w:rFonts w:ascii="Calibri" w:hAnsi="Calibri"/>
          <w:b/>
        </w:rPr>
        <w:t>Feb</w:t>
      </w:r>
      <w:r w:rsidR="00774E08">
        <w:rPr>
          <w:rFonts w:ascii="Calibri" w:hAnsi="Calibri"/>
          <w:b/>
        </w:rPr>
        <w:t>ruary</w:t>
      </w:r>
      <w:r w:rsidRPr="00656524">
        <w:rPr>
          <w:rFonts w:ascii="Calibri" w:hAnsi="Calibri"/>
          <w:b/>
        </w:rPr>
        <w:t xml:space="preserve"> 2014</w:t>
      </w:r>
    </w:p>
    <w:p w:rsidR="00FB76A3" w:rsidRPr="00656524" w:rsidRDefault="00FB76A3" w:rsidP="00FB76A3">
      <w:pPr>
        <w:rPr>
          <w:rFonts w:ascii="Calibri" w:hAnsi="Calibri"/>
        </w:rPr>
      </w:pPr>
      <w:r w:rsidRPr="00656524">
        <w:rPr>
          <w:rFonts w:ascii="Calibri" w:hAnsi="Calibri"/>
          <w:b/>
        </w:rPr>
        <w:t>Role:  .NET/C# Developer</w:t>
      </w:r>
    </w:p>
    <w:p w:rsidR="00FB76A3" w:rsidRPr="00656524" w:rsidRDefault="00FB76A3" w:rsidP="00FB76A3">
      <w:pPr>
        <w:rPr>
          <w:rFonts w:ascii="Calibri" w:hAnsi="Calibri"/>
        </w:rPr>
      </w:pPr>
      <w:r w:rsidRPr="00656524">
        <w:rPr>
          <w:rFonts w:ascii="Calibri" w:hAnsi="Calibri"/>
          <w:b/>
        </w:rPr>
        <w:t xml:space="preserve">Description: </w:t>
      </w:r>
      <w:r w:rsidRPr="00656524">
        <w:rPr>
          <w:rFonts w:ascii="Calibri" w:hAnsi="Calibri"/>
        </w:rPr>
        <w:t>This project is about creating a web portal to keep track of their internal payroll details, imports, exports and reports.</w:t>
      </w:r>
    </w:p>
    <w:p w:rsidR="00FB76A3" w:rsidRPr="00656524" w:rsidRDefault="00FB76A3" w:rsidP="00FB76A3">
      <w:pPr>
        <w:rPr>
          <w:rFonts w:ascii="Calibri" w:hAnsi="Calibri"/>
          <w:b/>
        </w:rPr>
      </w:pPr>
    </w:p>
    <w:p w:rsidR="00FB76A3" w:rsidRPr="00656524" w:rsidRDefault="00FB76A3" w:rsidP="00FB76A3">
      <w:pPr>
        <w:rPr>
          <w:rFonts w:ascii="Calibri" w:hAnsi="Calibri"/>
          <w:b/>
        </w:rPr>
      </w:pPr>
      <w:r w:rsidRPr="00656524">
        <w:rPr>
          <w:rFonts w:ascii="Calibri" w:hAnsi="Calibri"/>
          <w:b/>
        </w:rPr>
        <w:t>Responsibilities:</w:t>
      </w:r>
    </w:p>
    <w:p w:rsidR="00FB76A3" w:rsidRPr="00656524" w:rsidRDefault="00FB76A3" w:rsidP="00002BC1">
      <w:pPr>
        <w:pStyle w:val="NoSpacing"/>
        <w:numPr>
          <w:ilvl w:val="0"/>
          <w:numId w:val="16"/>
        </w:numPr>
        <w:jc w:val="both"/>
        <w:rPr>
          <w:sz w:val="24"/>
          <w:szCs w:val="24"/>
        </w:rPr>
      </w:pPr>
      <w:r w:rsidRPr="00656524">
        <w:rPr>
          <w:sz w:val="24"/>
          <w:szCs w:val="24"/>
        </w:rPr>
        <w:t>Responsible for requirement gathering and preparing the Requirement Specification Document.</w:t>
      </w:r>
    </w:p>
    <w:p w:rsidR="00FB76A3" w:rsidRPr="00656524" w:rsidRDefault="00FB76A3" w:rsidP="00002BC1">
      <w:pPr>
        <w:pStyle w:val="NoSpacing"/>
        <w:numPr>
          <w:ilvl w:val="0"/>
          <w:numId w:val="16"/>
        </w:numPr>
        <w:jc w:val="both"/>
        <w:rPr>
          <w:sz w:val="24"/>
          <w:szCs w:val="24"/>
        </w:rPr>
      </w:pPr>
      <w:r w:rsidRPr="00656524">
        <w:rPr>
          <w:rFonts w:cs="Tahoma"/>
          <w:sz w:val="24"/>
          <w:szCs w:val="24"/>
        </w:rPr>
        <w:t>Responsible for designing the ASP.NET application authentication in 3 tier architecture using .NET Framework, Model View Controller MVC and IIS security model.</w:t>
      </w:r>
    </w:p>
    <w:p w:rsidR="00FB76A3" w:rsidRPr="00656524" w:rsidRDefault="00FB76A3" w:rsidP="00002BC1">
      <w:pPr>
        <w:pStyle w:val="NoSpacing"/>
        <w:numPr>
          <w:ilvl w:val="0"/>
          <w:numId w:val="16"/>
        </w:numPr>
        <w:jc w:val="both"/>
        <w:rPr>
          <w:sz w:val="24"/>
          <w:szCs w:val="24"/>
        </w:rPr>
      </w:pPr>
      <w:r w:rsidRPr="00656524">
        <w:rPr>
          <w:sz w:val="24"/>
          <w:szCs w:val="24"/>
        </w:rPr>
        <w:t xml:space="preserve">Used agile methodology for the </w:t>
      </w:r>
      <w:r w:rsidR="00557A9D" w:rsidRPr="00656524">
        <w:rPr>
          <w:sz w:val="24"/>
          <w:szCs w:val="24"/>
        </w:rPr>
        <w:t>project, which</w:t>
      </w:r>
      <w:r w:rsidRPr="00656524">
        <w:rPr>
          <w:sz w:val="24"/>
          <w:szCs w:val="24"/>
        </w:rPr>
        <w:t xml:space="preserve"> involved daily scrums.</w:t>
      </w:r>
    </w:p>
    <w:p w:rsidR="00FB76A3" w:rsidRPr="00656524" w:rsidRDefault="00FB76A3" w:rsidP="00002BC1">
      <w:pPr>
        <w:pStyle w:val="NoSpacing"/>
        <w:numPr>
          <w:ilvl w:val="0"/>
          <w:numId w:val="16"/>
        </w:numPr>
        <w:jc w:val="both"/>
        <w:rPr>
          <w:sz w:val="24"/>
          <w:szCs w:val="24"/>
        </w:rPr>
      </w:pPr>
      <w:r w:rsidRPr="00656524">
        <w:rPr>
          <w:sz w:val="24"/>
          <w:szCs w:val="24"/>
        </w:rPr>
        <w:t>Implemented MVC on server side for handling GUI elements and service layer between front end and data layer.</w:t>
      </w:r>
    </w:p>
    <w:p w:rsidR="00FB76A3" w:rsidRPr="00656524" w:rsidRDefault="00FB76A3" w:rsidP="00002BC1">
      <w:pPr>
        <w:pStyle w:val="NoSpacing"/>
        <w:numPr>
          <w:ilvl w:val="0"/>
          <w:numId w:val="16"/>
        </w:numPr>
        <w:jc w:val="both"/>
        <w:rPr>
          <w:sz w:val="24"/>
          <w:szCs w:val="24"/>
        </w:rPr>
      </w:pPr>
      <w:r w:rsidRPr="00656524">
        <w:rPr>
          <w:sz w:val="24"/>
          <w:szCs w:val="24"/>
        </w:rPr>
        <w:t>Implemented razor views concepts which help in reduction of code.</w:t>
      </w:r>
    </w:p>
    <w:p w:rsidR="00FB76A3" w:rsidRPr="00656524" w:rsidRDefault="00FB76A3" w:rsidP="00002BC1">
      <w:pPr>
        <w:pStyle w:val="NoSpacing"/>
        <w:numPr>
          <w:ilvl w:val="0"/>
          <w:numId w:val="16"/>
        </w:numPr>
        <w:jc w:val="both"/>
        <w:rPr>
          <w:sz w:val="24"/>
          <w:szCs w:val="24"/>
        </w:rPr>
      </w:pPr>
      <w:r w:rsidRPr="00656524">
        <w:rPr>
          <w:sz w:val="24"/>
          <w:szCs w:val="24"/>
        </w:rPr>
        <w:t>HtmlHelper class is implemented.</w:t>
      </w:r>
    </w:p>
    <w:p w:rsidR="00FB76A3" w:rsidRPr="00656524" w:rsidRDefault="00FB76A3" w:rsidP="00002BC1">
      <w:pPr>
        <w:pStyle w:val="NoSpacing"/>
        <w:numPr>
          <w:ilvl w:val="0"/>
          <w:numId w:val="16"/>
        </w:numPr>
        <w:jc w:val="both"/>
        <w:rPr>
          <w:sz w:val="24"/>
          <w:szCs w:val="24"/>
        </w:rPr>
      </w:pPr>
      <w:r w:rsidRPr="00656524">
        <w:rPr>
          <w:sz w:val="24"/>
          <w:szCs w:val="24"/>
        </w:rPr>
        <w:t>Implemented Entity Framework that enables to work with relational data using domain specific objects</w:t>
      </w:r>
    </w:p>
    <w:p w:rsidR="00FB76A3" w:rsidRPr="00656524" w:rsidRDefault="00FB76A3" w:rsidP="00002BC1">
      <w:pPr>
        <w:pStyle w:val="NoSpacing"/>
        <w:numPr>
          <w:ilvl w:val="0"/>
          <w:numId w:val="16"/>
        </w:numPr>
        <w:jc w:val="both"/>
        <w:rPr>
          <w:sz w:val="24"/>
          <w:szCs w:val="24"/>
        </w:rPr>
      </w:pPr>
      <w:r w:rsidRPr="00656524">
        <w:rPr>
          <w:sz w:val="24"/>
          <w:szCs w:val="24"/>
        </w:rPr>
        <w:t>Performance, run time monitoring, productivity time for an application is achieved from migrating asp to asp.</w:t>
      </w:r>
    </w:p>
    <w:p w:rsidR="00FB76A3" w:rsidRPr="00656524" w:rsidRDefault="00FB76A3" w:rsidP="00002BC1">
      <w:pPr>
        <w:pStyle w:val="NoSpacing"/>
        <w:numPr>
          <w:ilvl w:val="0"/>
          <w:numId w:val="16"/>
        </w:numPr>
        <w:jc w:val="both"/>
        <w:rPr>
          <w:sz w:val="24"/>
          <w:szCs w:val="24"/>
        </w:rPr>
      </w:pPr>
      <w:r w:rsidRPr="00656524">
        <w:rPr>
          <w:sz w:val="24"/>
          <w:szCs w:val="24"/>
        </w:rPr>
        <w:t>Implemented controller layer for application maintenance.</w:t>
      </w:r>
    </w:p>
    <w:p w:rsidR="00FB76A3" w:rsidRPr="00656524" w:rsidRDefault="00FB76A3" w:rsidP="00002BC1">
      <w:pPr>
        <w:pStyle w:val="NoSpacing"/>
        <w:numPr>
          <w:ilvl w:val="0"/>
          <w:numId w:val="16"/>
        </w:numPr>
        <w:jc w:val="both"/>
        <w:rPr>
          <w:sz w:val="24"/>
          <w:szCs w:val="24"/>
        </w:rPr>
      </w:pPr>
      <w:r w:rsidRPr="00656524">
        <w:rPr>
          <w:sz w:val="24"/>
          <w:szCs w:val="24"/>
        </w:rPr>
        <w:t>Converting the Sql to ORM functionality for easy.</w:t>
      </w:r>
    </w:p>
    <w:p w:rsidR="00FB76A3" w:rsidRPr="00656524" w:rsidRDefault="00FB76A3" w:rsidP="00002BC1">
      <w:pPr>
        <w:pStyle w:val="HTMLPreformatted"/>
        <w:numPr>
          <w:ilvl w:val="0"/>
          <w:numId w:val="1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Tahoma"/>
          <w:sz w:val="24"/>
          <w:szCs w:val="24"/>
        </w:rPr>
      </w:pPr>
      <w:r w:rsidRPr="00656524">
        <w:rPr>
          <w:rFonts w:ascii="Calibri" w:hAnsi="Calibri" w:cs="Tahoma"/>
          <w:sz w:val="24"/>
          <w:szCs w:val="24"/>
        </w:rPr>
        <w:t>Extensive use of</w:t>
      </w:r>
      <w:r w:rsidRPr="00656524">
        <w:rPr>
          <w:rFonts w:ascii="Calibri" w:hAnsi="Calibri" w:cs="Tahoma"/>
          <w:bCs/>
          <w:sz w:val="24"/>
          <w:szCs w:val="24"/>
        </w:rPr>
        <w:t xml:space="preserve"> T-SQL Queries, Stored Procedures, Views, Triggers</w:t>
      </w:r>
      <w:r w:rsidRPr="00656524">
        <w:rPr>
          <w:rFonts w:ascii="Calibri" w:hAnsi="Calibri" w:cs="Tahoma"/>
          <w:sz w:val="24"/>
          <w:szCs w:val="24"/>
        </w:rPr>
        <w:t xml:space="preserve"> to perform the data retrieval from </w:t>
      </w:r>
      <w:r w:rsidRPr="00656524">
        <w:rPr>
          <w:rFonts w:ascii="Calibri" w:hAnsi="Calibri" w:cs="Tahoma"/>
          <w:bCs/>
          <w:sz w:val="24"/>
          <w:szCs w:val="24"/>
        </w:rPr>
        <w:t>SQL Server 2008.</w:t>
      </w:r>
    </w:p>
    <w:p w:rsidR="00FB76A3" w:rsidRPr="00656524" w:rsidRDefault="00FB76A3" w:rsidP="00002BC1">
      <w:pPr>
        <w:pStyle w:val="HTMLPreformatted"/>
        <w:numPr>
          <w:ilvl w:val="0"/>
          <w:numId w:val="1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Tahoma"/>
          <w:sz w:val="24"/>
          <w:szCs w:val="24"/>
        </w:rPr>
      </w:pPr>
      <w:r w:rsidRPr="00656524">
        <w:rPr>
          <w:rFonts w:ascii="Calibri" w:hAnsi="Calibri" w:cs="Tahoma"/>
          <w:sz w:val="24"/>
          <w:szCs w:val="24"/>
        </w:rPr>
        <w:t>SQL Server Integration Services (SSIS) packages are implemented in the application for connections</w:t>
      </w:r>
      <w:r w:rsidRPr="00656524">
        <w:rPr>
          <w:rFonts w:ascii="Calibri" w:hAnsi="Calibri" w:cs="Segoe UI"/>
          <w:sz w:val="24"/>
          <w:szCs w:val="24"/>
        </w:rPr>
        <w:t>, control flow elements, data flow elements, event handlers, variables, parameters, and configurations.</w:t>
      </w:r>
    </w:p>
    <w:p w:rsidR="00FB76A3" w:rsidRPr="00656524" w:rsidRDefault="00FB76A3" w:rsidP="00002BC1">
      <w:pPr>
        <w:pStyle w:val="HTMLPreformatted"/>
        <w:numPr>
          <w:ilvl w:val="0"/>
          <w:numId w:val="1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Tahoma"/>
          <w:sz w:val="24"/>
          <w:szCs w:val="24"/>
        </w:rPr>
      </w:pPr>
      <w:r w:rsidRPr="00656524">
        <w:rPr>
          <w:rFonts w:ascii="Calibri" w:hAnsi="Calibri" w:cs="Calibri"/>
          <w:sz w:val="24"/>
          <w:szCs w:val="24"/>
        </w:rPr>
        <w:t xml:space="preserve">Experience in developing reports using </w:t>
      </w:r>
      <w:r w:rsidRPr="00656524">
        <w:rPr>
          <w:rFonts w:ascii="Calibri" w:hAnsi="Calibri" w:cs="Calibri"/>
          <w:bCs/>
          <w:sz w:val="24"/>
          <w:szCs w:val="24"/>
        </w:rPr>
        <w:t>SQL Server Reporting Services (SSRS).</w:t>
      </w:r>
    </w:p>
    <w:p w:rsidR="00FB76A3" w:rsidRPr="00656524" w:rsidRDefault="00FB76A3" w:rsidP="00002BC1">
      <w:pPr>
        <w:pStyle w:val="BodyText"/>
        <w:numPr>
          <w:ilvl w:val="0"/>
          <w:numId w:val="16"/>
        </w:numPr>
        <w:spacing w:after="0"/>
        <w:jc w:val="both"/>
        <w:rPr>
          <w:rFonts w:ascii="Calibri" w:hAnsi="Calibri"/>
        </w:rPr>
      </w:pPr>
      <w:r w:rsidRPr="00656524">
        <w:rPr>
          <w:rFonts w:ascii="Calibri" w:hAnsi="Calibri"/>
        </w:rPr>
        <w:t>Used Team Foundation Server for the purpose of version Control and source code maintenance needs.</w:t>
      </w:r>
    </w:p>
    <w:p w:rsidR="00FB76A3" w:rsidRPr="00656524" w:rsidRDefault="00FB76A3" w:rsidP="00397ACD">
      <w:pPr>
        <w:rPr>
          <w:rFonts w:ascii="Calibri" w:hAnsi="Calibri"/>
        </w:rPr>
      </w:pPr>
    </w:p>
    <w:p w:rsidR="00FB76A3" w:rsidRPr="00557A9D" w:rsidRDefault="00FB76A3" w:rsidP="00FB76A3">
      <w:pPr>
        <w:jc w:val="both"/>
        <w:rPr>
          <w:rFonts w:ascii="Calibri" w:hAnsi="Calibri"/>
          <w:b/>
        </w:rPr>
      </w:pPr>
      <w:r w:rsidRPr="00656524">
        <w:rPr>
          <w:rFonts w:ascii="Calibri" w:hAnsi="Calibri"/>
          <w:b/>
        </w:rPr>
        <w:t xml:space="preserve">Environment: </w:t>
      </w:r>
      <w:r w:rsidRPr="00557A9D">
        <w:rPr>
          <w:rFonts w:ascii="Calibri" w:hAnsi="Calibri"/>
          <w:b/>
          <w:bCs/>
        </w:rPr>
        <w:t xml:space="preserve">C#.Net, </w:t>
      </w:r>
      <w:r w:rsidRPr="00557A9D">
        <w:rPr>
          <w:rFonts w:ascii="Calibri" w:hAnsi="Calibri"/>
          <w:b/>
        </w:rPr>
        <w:t>Web user Controls, SQL Server 2008, Java Script</w:t>
      </w:r>
      <w:r w:rsidRPr="00557A9D">
        <w:rPr>
          <w:rFonts w:ascii="Calibri" w:hAnsi="Calibri"/>
          <w:b/>
          <w:bCs/>
        </w:rPr>
        <w:t>, .Net Framework 3.0/3.5, Silverlight,</w:t>
      </w:r>
      <w:r w:rsidRPr="00557A9D">
        <w:rPr>
          <w:rFonts w:ascii="Calibri" w:hAnsi="Calibri"/>
          <w:b/>
        </w:rPr>
        <w:t xml:space="preserve"> Agile Methodology, MVC, WCF, Visual Studio 2008/2010,SSIS, SSRS, TFS.</w:t>
      </w:r>
    </w:p>
    <w:p w:rsidR="00FB76A3" w:rsidRPr="00656524" w:rsidRDefault="00FB76A3" w:rsidP="00397ACD">
      <w:pPr>
        <w:rPr>
          <w:rFonts w:ascii="Calibri" w:hAnsi="Calibri"/>
        </w:rPr>
      </w:pPr>
    </w:p>
    <w:p w:rsidR="00FB76A3" w:rsidRPr="00656524" w:rsidRDefault="00FB76A3" w:rsidP="00FB76A3">
      <w:pPr>
        <w:jc w:val="both"/>
        <w:rPr>
          <w:rFonts w:ascii="Calibri" w:hAnsi="Calibri"/>
        </w:rPr>
      </w:pPr>
      <w:r w:rsidRPr="00656524">
        <w:rPr>
          <w:rFonts w:ascii="Calibri" w:hAnsi="Calibri" w:cs="Calibri"/>
          <w:b/>
        </w:rPr>
        <w:t>State of PA, Camp Hill</w:t>
      </w:r>
      <w:r w:rsidR="00774E08">
        <w:rPr>
          <w:rFonts w:ascii="Calibri" w:hAnsi="Calibri" w:cs="Calibri"/>
          <w:b/>
        </w:rPr>
        <w:t>, PA</w:t>
      </w:r>
      <w:r w:rsidR="00774E08">
        <w:rPr>
          <w:rFonts w:ascii="Calibri" w:hAnsi="Calibri" w:cs="Calibri"/>
          <w:b/>
        </w:rPr>
        <w:tab/>
      </w:r>
      <w:r w:rsidR="00774E08">
        <w:rPr>
          <w:rFonts w:ascii="Calibri" w:hAnsi="Calibri" w:cs="Calibri"/>
          <w:b/>
        </w:rPr>
        <w:tab/>
      </w:r>
      <w:r w:rsidR="00774E08">
        <w:rPr>
          <w:rFonts w:ascii="Calibri" w:hAnsi="Calibri" w:cs="Calibri"/>
          <w:b/>
        </w:rPr>
        <w:tab/>
      </w:r>
      <w:r w:rsidR="00774E08">
        <w:rPr>
          <w:rFonts w:ascii="Calibri" w:hAnsi="Calibri" w:cs="Calibri"/>
          <w:b/>
        </w:rPr>
        <w:tab/>
      </w:r>
      <w:r w:rsidR="00774E08">
        <w:rPr>
          <w:rFonts w:ascii="Calibri" w:hAnsi="Calibri" w:cs="Calibri"/>
          <w:b/>
        </w:rPr>
        <w:tab/>
      </w:r>
      <w:r w:rsidR="00774E08">
        <w:rPr>
          <w:rFonts w:ascii="Calibri" w:hAnsi="Calibri" w:cs="Calibri"/>
          <w:b/>
        </w:rPr>
        <w:tab/>
      </w:r>
      <w:r w:rsidR="00774E08">
        <w:rPr>
          <w:rFonts w:ascii="Calibri" w:hAnsi="Calibri" w:cs="Calibri"/>
          <w:b/>
        </w:rPr>
        <w:tab/>
      </w:r>
      <w:r w:rsidRPr="00656524">
        <w:rPr>
          <w:rFonts w:ascii="Calibri" w:hAnsi="Calibri" w:cs="Calibri"/>
          <w:b/>
        </w:rPr>
        <w:t>Mar</w:t>
      </w:r>
      <w:r w:rsidR="00774E08">
        <w:rPr>
          <w:rFonts w:ascii="Calibri" w:hAnsi="Calibri" w:cs="Calibri"/>
          <w:b/>
        </w:rPr>
        <w:t>ch</w:t>
      </w:r>
      <w:r w:rsidRPr="00656524">
        <w:rPr>
          <w:rFonts w:ascii="Calibri" w:hAnsi="Calibri" w:cs="Calibri"/>
          <w:b/>
        </w:rPr>
        <w:t xml:space="preserve"> 2011 – June 2012</w:t>
      </w:r>
    </w:p>
    <w:p w:rsidR="00FB76A3" w:rsidRPr="00656524" w:rsidRDefault="00FB76A3" w:rsidP="00FB76A3">
      <w:pPr>
        <w:jc w:val="both"/>
        <w:rPr>
          <w:rFonts w:ascii="Calibri" w:hAnsi="Calibri" w:cs="Calibri"/>
          <w:b/>
        </w:rPr>
      </w:pPr>
      <w:r w:rsidRPr="00656524">
        <w:rPr>
          <w:rFonts w:ascii="Calibri" w:hAnsi="Calibri" w:cs="Calibri"/>
          <w:b/>
        </w:rPr>
        <w:t>Role: .Net Developer</w:t>
      </w:r>
    </w:p>
    <w:p w:rsidR="00FB76A3" w:rsidRPr="00656524" w:rsidRDefault="00FB76A3" w:rsidP="00FB76A3">
      <w:pPr>
        <w:jc w:val="both"/>
        <w:rPr>
          <w:rFonts w:ascii="Calibri" w:hAnsi="Calibri" w:cs="Tahoma"/>
        </w:rPr>
      </w:pPr>
      <w:r w:rsidRPr="00656524">
        <w:rPr>
          <w:rFonts w:ascii="Calibri" w:hAnsi="Calibri" w:cs="Tahoma"/>
          <w:b/>
        </w:rPr>
        <w:t>Description:</w:t>
      </w:r>
      <w:r w:rsidRPr="00656524">
        <w:rPr>
          <w:rFonts w:ascii="Calibri" w:hAnsi="Calibri" w:cs="Tahoma"/>
        </w:rPr>
        <w:t xml:space="preserve"> It is a Web-based time management system for Organizations such as small and big enterprises to automate their attendance processes and to improve payroll accuracy.</w:t>
      </w:r>
    </w:p>
    <w:p w:rsidR="00FB76A3" w:rsidRPr="00656524" w:rsidRDefault="00FB76A3" w:rsidP="00FB76A3">
      <w:pPr>
        <w:jc w:val="both"/>
        <w:rPr>
          <w:rFonts w:ascii="Calibri" w:hAnsi="Calibri"/>
          <w:b/>
        </w:rPr>
      </w:pPr>
    </w:p>
    <w:p w:rsidR="00FB76A3" w:rsidRPr="00656524" w:rsidRDefault="00FB76A3" w:rsidP="00FB76A3">
      <w:pPr>
        <w:jc w:val="both"/>
        <w:rPr>
          <w:rFonts w:ascii="Calibri" w:hAnsi="Calibri"/>
          <w:b/>
        </w:rPr>
      </w:pPr>
      <w:r w:rsidRPr="00656524">
        <w:rPr>
          <w:rFonts w:ascii="Calibri" w:hAnsi="Calibri"/>
          <w:b/>
        </w:rPr>
        <w:t>Responsibilities:</w:t>
      </w:r>
    </w:p>
    <w:p w:rsidR="00FB76A3" w:rsidRPr="00656524" w:rsidRDefault="00FB76A3" w:rsidP="00002BC1">
      <w:pPr>
        <w:numPr>
          <w:ilvl w:val="0"/>
          <w:numId w:val="14"/>
        </w:numPr>
        <w:jc w:val="both"/>
        <w:rPr>
          <w:rFonts w:ascii="Calibri" w:hAnsi="Calibri" w:cs="Arial"/>
        </w:rPr>
      </w:pPr>
      <w:r w:rsidRPr="00656524">
        <w:rPr>
          <w:rFonts w:ascii="Calibri" w:hAnsi="Calibri" w:cs="Arial"/>
        </w:rPr>
        <w:t>Translating market and product requirements into UI designs in the form of Conceptual models and prototypes.</w:t>
      </w:r>
    </w:p>
    <w:p w:rsidR="00FB76A3" w:rsidRPr="00656524" w:rsidRDefault="00FB76A3" w:rsidP="00002BC1">
      <w:pPr>
        <w:numPr>
          <w:ilvl w:val="0"/>
          <w:numId w:val="14"/>
        </w:numPr>
        <w:jc w:val="both"/>
        <w:rPr>
          <w:rFonts w:ascii="Calibri" w:hAnsi="Calibri" w:cs="Arial"/>
        </w:rPr>
      </w:pPr>
      <w:r w:rsidRPr="00656524">
        <w:rPr>
          <w:rFonts w:ascii="Calibri" w:hAnsi="Calibri" w:cs="Arial"/>
        </w:rPr>
        <w:lastRenderedPageBreak/>
        <w:t>Understanding and exposure to the Software Development Life Cycle (SDLC), Agile Methodologies.</w:t>
      </w:r>
    </w:p>
    <w:p w:rsidR="00FB76A3" w:rsidRPr="00656524" w:rsidRDefault="00FB76A3" w:rsidP="00002BC1">
      <w:pPr>
        <w:numPr>
          <w:ilvl w:val="0"/>
          <w:numId w:val="14"/>
        </w:numPr>
        <w:jc w:val="both"/>
        <w:rPr>
          <w:rFonts w:ascii="Calibri" w:hAnsi="Calibri" w:cs="Arial"/>
        </w:rPr>
      </w:pPr>
      <w:r w:rsidRPr="00656524">
        <w:rPr>
          <w:rFonts w:ascii="Calibri" w:hAnsi="Calibri" w:cs="Arial"/>
        </w:rPr>
        <w:t>Experience in Designing and developing Multi-Tier Application for web and windows applications.</w:t>
      </w:r>
    </w:p>
    <w:p w:rsidR="00FB76A3" w:rsidRPr="00656524" w:rsidRDefault="00FB76A3" w:rsidP="00002BC1">
      <w:pPr>
        <w:numPr>
          <w:ilvl w:val="0"/>
          <w:numId w:val="14"/>
        </w:numPr>
        <w:jc w:val="both"/>
        <w:rPr>
          <w:rFonts w:ascii="Calibri" w:hAnsi="Calibri" w:cs="Arial"/>
        </w:rPr>
      </w:pPr>
      <w:r w:rsidRPr="00656524">
        <w:rPr>
          <w:rFonts w:ascii="Calibri" w:hAnsi="Calibri" w:cs="Arial"/>
        </w:rPr>
        <w:t>Experienced in ASP.NET MVC 4.0/3.0 Framework with Model, Controller, Views and Routing etc.</w:t>
      </w:r>
    </w:p>
    <w:p w:rsidR="00FB76A3" w:rsidRPr="00656524" w:rsidRDefault="00FB76A3" w:rsidP="00002BC1">
      <w:pPr>
        <w:numPr>
          <w:ilvl w:val="0"/>
          <w:numId w:val="14"/>
        </w:numPr>
        <w:jc w:val="both"/>
        <w:rPr>
          <w:rFonts w:ascii="Calibri" w:hAnsi="Calibri" w:cs="Arial"/>
        </w:rPr>
      </w:pPr>
      <w:r w:rsidRPr="00656524">
        <w:rPr>
          <w:rFonts w:ascii="Calibri" w:hAnsi="Calibri" w:cs="Arial"/>
        </w:rPr>
        <w:t>Used Angular JS to standardize web application structure and provide a future template and Knockout JS for data binding.</w:t>
      </w:r>
    </w:p>
    <w:p w:rsidR="00FB76A3" w:rsidRPr="00656524" w:rsidRDefault="00FB76A3" w:rsidP="00002BC1">
      <w:pPr>
        <w:numPr>
          <w:ilvl w:val="0"/>
          <w:numId w:val="14"/>
        </w:numPr>
        <w:jc w:val="both"/>
        <w:rPr>
          <w:rFonts w:ascii="Calibri" w:hAnsi="Calibri"/>
        </w:rPr>
      </w:pPr>
      <w:r w:rsidRPr="00656524">
        <w:rPr>
          <w:rFonts w:ascii="Calibri" w:hAnsi="Calibri" w:cs="Arial"/>
        </w:rPr>
        <w:t xml:space="preserve">Used AJAX coding techniques to update parts of a web page and </w:t>
      </w:r>
      <w:r w:rsidRPr="00656524">
        <w:rPr>
          <w:rFonts w:ascii="Calibri" w:hAnsi="Calibri"/>
        </w:rPr>
        <w:t>developed.</w:t>
      </w:r>
    </w:p>
    <w:p w:rsidR="00FB76A3" w:rsidRPr="00656524" w:rsidRDefault="00FB76A3" w:rsidP="00002BC1">
      <w:pPr>
        <w:numPr>
          <w:ilvl w:val="0"/>
          <w:numId w:val="14"/>
        </w:numPr>
        <w:jc w:val="both"/>
        <w:rPr>
          <w:rFonts w:ascii="Calibri" w:hAnsi="Calibri"/>
        </w:rPr>
      </w:pPr>
      <w:r w:rsidRPr="00656524">
        <w:rPr>
          <w:rFonts w:ascii="Calibri" w:hAnsi="Calibri"/>
        </w:rPr>
        <w:t>Web user controls, master pages using JQuery.</w:t>
      </w:r>
    </w:p>
    <w:p w:rsidR="00FB76A3" w:rsidRPr="00656524" w:rsidRDefault="00FB76A3" w:rsidP="00002BC1">
      <w:pPr>
        <w:numPr>
          <w:ilvl w:val="0"/>
          <w:numId w:val="14"/>
        </w:numPr>
        <w:jc w:val="both"/>
        <w:rPr>
          <w:rFonts w:ascii="Calibri" w:hAnsi="Calibri"/>
        </w:rPr>
      </w:pPr>
      <w:r w:rsidRPr="00656524">
        <w:rPr>
          <w:rFonts w:ascii="Calibri" w:hAnsi="Calibri"/>
        </w:rPr>
        <w:t>Used Windows Communication Foundation (WCF) for rapidly building service-oriented applications that communicate across the web and the enterprise.</w:t>
      </w:r>
    </w:p>
    <w:p w:rsidR="00FB76A3" w:rsidRPr="00656524" w:rsidRDefault="00FB76A3" w:rsidP="00002BC1">
      <w:pPr>
        <w:numPr>
          <w:ilvl w:val="0"/>
          <w:numId w:val="14"/>
        </w:numPr>
        <w:jc w:val="both"/>
        <w:rPr>
          <w:rFonts w:ascii="Calibri" w:hAnsi="Calibri"/>
        </w:rPr>
      </w:pPr>
      <w:r w:rsidRPr="00656524">
        <w:rPr>
          <w:rFonts w:ascii="Calibri" w:hAnsi="Calibri"/>
        </w:rPr>
        <w:t>Used SSIS (SQL Server Integration Services Standards) to transform data from one database to other database by writing queries.</w:t>
      </w:r>
    </w:p>
    <w:p w:rsidR="00FB76A3" w:rsidRPr="00656524" w:rsidRDefault="00FB76A3" w:rsidP="00002BC1">
      <w:pPr>
        <w:numPr>
          <w:ilvl w:val="0"/>
          <w:numId w:val="14"/>
        </w:numPr>
        <w:jc w:val="both"/>
        <w:rPr>
          <w:rFonts w:ascii="Calibri" w:hAnsi="Calibri" w:cs="Arial"/>
        </w:rPr>
      </w:pPr>
      <w:r w:rsidRPr="00656524">
        <w:rPr>
          <w:rFonts w:ascii="Calibri" w:hAnsi="Calibri" w:cs="Arial"/>
        </w:rPr>
        <w:t>Utilized ADO.Net Entity Framework technology extensively for data retrieving, querying, storage and manipulation using LINQ.</w:t>
      </w:r>
    </w:p>
    <w:p w:rsidR="00FB76A3" w:rsidRPr="00656524" w:rsidRDefault="00FB76A3" w:rsidP="00002BC1">
      <w:pPr>
        <w:numPr>
          <w:ilvl w:val="0"/>
          <w:numId w:val="14"/>
        </w:numPr>
        <w:jc w:val="both"/>
        <w:rPr>
          <w:rFonts w:ascii="Calibri" w:hAnsi="Calibri" w:cs="Arial"/>
        </w:rPr>
      </w:pPr>
      <w:r w:rsidRPr="00656524">
        <w:rPr>
          <w:rFonts w:ascii="Calibri" w:hAnsi="Calibri" w:cs="Arial"/>
        </w:rPr>
        <w:t>Used TFS to automatically build the projects and source code management.</w:t>
      </w:r>
    </w:p>
    <w:p w:rsidR="00FB76A3" w:rsidRPr="00656524" w:rsidRDefault="00FB76A3" w:rsidP="00002BC1">
      <w:pPr>
        <w:numPr>
          <w:ilvl w:val="0"/>
          <w:numId w:val="14"/>
        </w:numPr>
        <w:jc w:val="both"/>
        <w:rPr>
          <w:rFonts w:ascii="Calibri" w:hAnsi="Calibri" w:cs="Arial"/>
        </w:rPr>
      </w:pPr>
      <w:r w:rsidRPr="00656524">
        <w:rPr>
          <w:rFonts w:ascii="Calibri" w:hAnsi="Calibri" w:cs="Arial"/>
        </w:rPr>
        <w:t>Implemented Generic classes for Business Layer and Data Access Layer using C#.</w:t>
      </w:r>
    </w:p>
    <w:p w:rsidR="00FB76A3" w:rsidRPr="00656524" w:rsidRDefault="00FB76A3" w:rsidP="00002BC1">
      <w:pPr>
        <w:numPr>
          <w:ilvl w:val="0"/>
          <w:numId w:val="14"/>
        </w:numPr>
        <w:jc w:val="both"/>
        <w:rPr>
          <w:rFonts w:ascii="Calibri" w:hAnsi="Calibri" w:cs="Arial"/>
        </w:rPr>
      </w:pPr>
      <w:r w:rsidRPr="00656524">
        <w:rPr>
          <w:rFonts w:ascii="Calibri" w:hAnsi="Calibri" w:cs="Arial"/>
        </w:rPr>
        <w:t>Written Views, User Defined Functions, Stored Procedures, and Triggers for inserting/Updating/Deleting the data into the relational tables.</w:t>
      </w:r>
    </w:p>
    <w:p w:rsidR="00FB76A3" w:rsidRPr="00656524" w:rsidRDefault="00FB76A3" w:rsidP="00002BC1">
      <w:pPr>
        <w:numPr>
          <w:ilvl w:val="0"/>
          <w:numId w:val="14"/>
        </w:numPr>
        <w:jc w:val="both"/>
        <w:rPr>
          <w:rFonts w:ascii="Calibri" w:hAnsi="Calibri" w:cs="Arial"/>
        </w:rPr>
      </w:pPr>
      <w:r w:rsidRPr="00656524">
        <w:rPr>
          <w:rFonts w:ascii="Calibri" w:hAnsi="Calibri" w:cs="Arial"/>
        </w:rPr>
        <w:t xml:space="preserve">Experienced on Test Driven Development (TDD) With MVC to easily create tests for the web side. </w:t>
      </w:r>
    </w:p>
    <w:p w:rsidR="00FB76A3" w:rsidRPr="00656524" w:rsidRDefault="00FB76A3" w:rsidP="00002BC1">
      <w:pPr>
        <w:numPr>
          <w:ilvl w:val="0"/>
          <w:numId w:val="14"/>
        </w:numPr>
        <w:jc w:val="both"/>
        <w:rPr>
          <w:rFonts w:ascii="Calibri" w:hAnsi="Calibri"/>
        </w:rPr>
      </w:pPr>
      <w:r w:rsidRPr="00656524">
        <w:rPr>
          <w:rFonts w:ascii="Calibri" w:hAnsi="Calibri" w:cs="Arial"/>
        </w:rPr>
        <w:t>Supported Operations team during the deployment and troubleshooting the production    issues during deployment and on regular basis.</w:t>
      </w:r>
    </w:p>
    <w:p w:rsidR="00FB76A3" w:rsidRPr="00656524" w:rsidRDefault="00FB76A3" w:rsidP="00FB76A3">
      <w:pPr>
        <w:jc w:val="both"/>
        <w:rPr>
          <w:rFonts w:ascii="Calibri" w:hAnsi="Calibri" w:cs="Calibri"/>
          <w:b/>
        </w:rPr>
      </w:pPr>
    </w:p>
    <w:p w:rsidR="00FB76A3" w:rsidRPr="00557A9D" w:rsidRDefault="00FB76A3" w:rsidP="00FB76A3">
      <w:pPr>
        <w:jc w:val="both"/>
        <w:rPr>
          <w:rFonts w:ascii="Calibri" w:hAnsi="Calibri" w:cs="Calibri"/>
          <w:b/>
        </w:rPr>
      </w:pPr>
      <w:r w:rsidRPr="00656524">
        <w:rPr>
          <w:rFonts w:ascii="Calibri" w:hAnsi="Calibri" w:cs="Calibri"/>
          <w:b/>
        </w:rPr>
        <w:t xml:space="preserve">Environment: </w:t>
      </w:r>
      <w:r w:rsidRPr="00557A9D">
        <w:rPr>
          <w:rFonts w:ascii="Calibri" w:hAnsi="Calibri" w:cs="Calibri"/>
          <w:b/>
        </w:rPr>
        <w:t>VisualStudio.Net 2010, C#, ASP.NET 4.0/3.5,WCF, ASP.NET MVC 4.0, TFS 2010, IIS 7.0, Entity Framework 4.0, LINQ, XML, SQL Server 2008 R2, Windows Server 2008 R2/2008.</w:t>
      </w:r>
    </w:p>
    <w:p w:rsidR="00FB76A3" w:rsidRPr="00656524" w:rsidRDefault="00FB76A3" w:rsidP="00FB76A3">
      <w:pPr>
        <w:jc w:val="both"/>
        <w:rPr>
          <w:rFonts w:ascii="Calibri" w:hAnsi="Calibri" w:cs="Calibri"/>
        </w:rPr>
      </w:pPr>
    </w:p>
    <w:p w:rsidR="00774E08" w:rsidRPr="002D2682" w:rsidRDefault="00DC4F95" w:rsidP="00774E08">
      <w:pPr>
        <w:jc w:val="both"/>
        <w:rPr>
          <w:rFonts w:ascii="Calibri" w:hAnsi="Calibri"/>
          <w:b/>
        </w:rPr>
      </w:pPr>
      <w:r w:rsidRPr="00656524">
        <w:rPr>
          <w:rFonts w:ascii="Calibri" w:hAnsi="Calibri"/>
          <w:b/>
        </w:rPr>
        <w:t xml:space="preserve">SunTrust Banks, GA                                           </w:t>
      </w:r>
      <w:r w:rsidR="00774E08">
        <w:rPr>
          <w:rFonts w:ascii="Calibri" w:hAnsi="Calibri"/>
          <w:b/>
        </w:rPr>
        <w:tab/>
      </w:r>
      <w:r w:rsidR="00774E08">
        <w:rPr>
          <w:rFonts w:ascii="Calibri" w:hAnsi="Calibri"/>
          <w:b/>
        </w:rPr>
        <w:tab/>
      </w:r>
      <w:r w:rsidR="00774E08">
        <w:rPr>
          <w:rFonts w:ascii="Calibri" w:hAnsi="Calibri"/>
          <w:b/>
        </w:rPr>
        <w:tab/>
      </w:r>
      <w:r w:rsidR="00774E08">
        <w:rPr>
          <w:rFonts w:ascii="Calibri" w:hAnsi="Calibri"/>
          <w:b/>
        </w:rPr>
        <w:tab/>
      </w:r>
      <w:r w:rsidR="00774E08">
        <w:rPr>
          <w:rFonts w:ascii="Calibri" w:hAnsi="Calibri"/>
          <w:b/>
        </w:rPr>
        <w:tab/>
      </w:r>
      <w:r w:rsidR="00774E08" w:rsidRPr="002D2682">
        <w:rPr>
          <w:rFonts w:ascii="Calibri" w:hAnsi="Calibri"/>
          <w:b/>
        </w:rPr>
        <w:t>Jan</w:t>
      </w:r>
      <w:r w:rsidR="00774E08">
        <w:rPr>
          <w:rFonts w:ascii="Calibri" w:hAnsi="Calibri"/>
          <w:b/>
        </w:rPr>
        <w:t>uary</w:t>
      </w:r>
      <w:r w:rsidR="00774E08" w:rsidRPr="002D2682">
        <w:rPr>
          <w:rFonts w:ascii="Calibri" w:hAnsi="Calibri"/>
          <w:b/>
        </w:rPr>
        <w:t xml:space="preserve"> 20</w:t>
      </w:r>
      <w:r w:rsidR="00774E08">
        <w:rPr>
          <w:rFonts w:ascii="Calibri" w:hAnsi="Calibri"/>
          <w:b/>
        </w:rPr>
        <w:t xml:space="preserve">10 </w:t>
      </w:r>
      <w:r w:rsidR="00774E08" w:rsidRPr="002D2682">
        <w:rPr>
          <w:rFonts w:ascii="Calibri" w:hAnsi="Calibri"/>
          <w:b/>
        </w:rPr>
        <w:t>–Jan</w:t>
      </w:r>
      <w:r w:rsidR="00774E08">
        <w:rPr>
          <w:rFonts w:ascii="Calibri" w:hAnsi="Calibri"/>
          <w:b/>
        </w:rPr>
        <w:t>uary</w:t>
      </w:r>
      <w:r w:rsidR="00774E08" w:rsidRPr="002D2682">
        <w:rPr>
          <w:rFonts w:ascii="Calibri" w:hAnsi="Calibri"/>
          <w:b/>
        </w:rPr>
        <w:t xml:space="preserve"> 201</w:t>
      </w:r>
      <w:r w:rsidR="00774E08">
        <w:rPr>
          <w:rFonts w:ascii="Calibri" w:hAnsi="Calibri"/>
          <w:b/>
        </w:rPr>
        <w:t>1</w:t>
      </w:r>
    </w:p>
    <w:p w:rsidR="00DC4F95" w:rsidRPr="00656524" w:rsidRDefault="00DC4F95" w:rsidP="00DC4F95">
      <w:pPr>
        <w:rPr>
          <w:rFonts w:ascii="Calibri" w:hAnsi="Calibri"/>
          <w:b/>
        </w:rPr>
      </w:pPr>
      <w:r w:rsidRPr="00656524">
        <w:rPr>
          <w:rFonts w:ascii="Calibri" w:hAnsi="Calibri"/>
          <w:b/>
        </w:rPr>
        <w:t>Project: Customer Loan processing System</w:t>
      </w:r>
    </w:p>
    <w:p w:rsidR="00DC4F95" w:rsidRDefault="00DC4F95" w:rsidP="00DC4F95">
      <w:pPr>
        <w:rPr>
          <w:rFonts w:ascii="Calibri" w:hAnsi="Calibri"/>
          <w:b/>
        </w:rPr>
      </w:pPr>
      <w:r w:rsidRPr="00656524">
        <w:rPr>
          <w:rFonts w:ascii="Calibri" w:hAnsi="Calibri"/>
          <w:b/>
        </w:rPr>
        <w:t>Role: .Net Developer</w:t>
      </w:r>
    </w:p>
    <w:p w:rsidR="00D55E7A" w:rsidRPr="00656524" w:rsidRDefault="00D55E7A" w:rsidP="00DC4F95">
      <w:pPr>
        <w:rPr>
          <w:rFonts w:ascii="Calibri" w:hAnsi="Calibri"/>
          <w:b/>
        </w:rPr>
      </w:pPr>
    </w:p>
    <w:p w:rsidR="00DC4F95" w:rsidRPr="00656524" w:rsidRDefault="00840EF7" w:rsidP="00DC4F95">
      <w:pPr>
        <w:rPr>
          <w:rFonts w:ascii="Calibri" w:hAnsi="Calibri"/>
        </w:rPr>
      </w:pPr>
      <w:r w:rsidRPr="00656524">
        <w:rPr>
          <w:rFonts w:ascii="Calibri" w:hAnsi="Calibri" w:cs="Tahoma"/>
          <w:b/>
        </w:rPr>
        <w:t>Description:</w:t>
      </w:r>
      <w:r w:rsidR="00DC4F95" w:rsidRPr="00656524">
        <w:rPr>
          <w:rFonts w:ascii="Calibri" w:hAnsi="Calibri"/>
        </w:rPr>
        <w:t xml:space="preserve">The system has centralized database to maintain all relevant information regarding </w:t>
      </w:r>
      <w:hyperlink r:id="rId8" w:tooltip="Click to Continue &gt; by CouponDropDown" w:history="1">
        <w:r w:rsidR="00DC4F95" w:rsidRPr="00656524">
          <w:rPr>
            <w:rStyle w:val="Hyperlink"/>
            <w:rFonts w:ascii="Calibri" w:hAnsi="Calibri"/>
            <w:color w:val="auto"/>
            <w:u w:val="none"/>
          </w:rPr>
          <w:t>Credit Information</w:t>
        </w:r>
      </w:hyperlink>
      <w:r w:rsidR="00DC4F95" w:rsidRPr="00656524">
        <w:rPr>
          <w:rFonts w:ascii="Calibri" w:hAnsi="Calibri"/>
        </w:rPr>
        <w:t>. The transaction data will be ported to this centralized database from the branches either through data import or through manual entry. The system allows the user to generate various kinds of reports and queries.</w:t>
      </w:r>
    </w:p>
    <w:p w:rsidR="00DC4F95" w:rsidRPr="00656524" w:rsidRDefault="00DC4F95" w:rsidP="00DC4F95">
      <w:pPr>
        <w:rPr>
          <w:rFonts w:ascii="Calibri" w:hAnsi="Calibri"/>
        </w:rPr>
      </w:pPr>
    </w:p>
    <w:p w:rsidR="00DC4F95" w:rsidRPr="00656524" w:rsidRDefault="00DC4F95" w:rsidP="00DC4F95">
      <w:pPr>
        <w:rPr>
          <w:rFonts w:ascii="Calibri" w:hAnsi="Calibri"/>
          <w:b/>
          <w:iCs/>
        </w:rPr>
      </w:pPr>
      <w:r w:rsidRPr="00656524">
        <w:rPr>
          <w:rFonts w:ascii="Calibri" w:hAnsi="Calibri"/>
          <w:b/>
          <w:iCs/>
        </w:rPr>
        <w:t>Responsibilities:</w:t>
      </w:r>
    </w:p>
    <w:p w:rsidR="00DC4F95" w:rsidRPr="00656524" w:rsidRDefault="00DC4F95" w:rsidP="00002BC1">
      <w:pPr>
        <w:numPr>
          <w:ilvl w:val="0"/>
          <w:numId w:val="17"/>
        </w:numPr>
        <w:rPr>
          <w:rFonts w:ascii="Calibri" w:hAnsi="Calibri"/>
        </w:rPr>
      </w:pPr>
      <w:r w:rsidRPr="00656524">
        <w:rPr>
          <w:rFonts w:ascii="Calibri" w:hAnsi="Calibri"/>
        </w:rPr>
        <w:t xml:space="preserve">Involved in entire SDLC from requirement gathering to implementation. </w:t>
      </w:r>
    </w:p>
    <w:p w:rsidR="00DC4F95" w:rsidRPr="00656524" w:rsidRDefault="00DC4F95" w:rsidP="00002BC1">
      <w:pPr>
        <w:numPr>
          <w:ilvl w:val="0"/>
          <w:numId w:val="17"/>
        </w:numPr>
        <w:rPr>
          <w:rFonts w:ascii="Calibri" w:hAnsi="Calibri"/>
        </w:rPr>
      </w:pPr>
      <w:r w:rsidRPr="00656524">
        <w:rPr>
          <w:rFonts w:ascii="Calibri" w:hAnsi="Calibri"/>
        </w:rPr>
        <w:t>Understanding business requirements designed and prepared corresponding Functional Requirement Document (FRD) and Technical Design Document (TDD).</w:t>
      </w:r>
    </w:p>
    <w:p w:rsidR="00DC4F95" w:rsidRPr="00656524" w:rsidRDefault="00DC4F95" w:rsidP="00002BC1">
      <w:pPr>
        <w:numPr>
          <w:ilvl w:val="0"/>
          <w:numId w:val="17"/>
        </w:numPr>
        <w:rPr>
          <w:rFonts w:ascii="Calibri" w:hAnsi="Calibri"/>
        </w:rPr>
      </w:pPr>
      <w:r w:rsidRPr="00656524">
        <w:rPr>
          <w:rFonts w:ascii="Calibri" w:hAnsi="Calibri"/>
        </w:rPr>
        <w:t>Developed widows services for automation of the tasks in the process of development.</w:t>
      </w:r>
    </w:p>
    <w:p w:rsidR="00DC4F95" w:rsidRPr="00656524" w:rsidRDefault="00557A9D" w:rsidP="00002BC1">
      <w:pPr>
        <w:numPr>
          <w:ilvl w:val="0"/>
          <w:numId w:val="17"/>
        </w:numPr>
        <w:rPr>
          <w:rFonts w:ascii="Calibri" w:hAnsi="Calibri"/>
        </w:rPr>
      </w:pPr>
      <w:r w:rsidRPr="00557A9D">
        <w:rPr>
          <w:rFonts w:ascii="Calibri" w:hAnsi="Calibri"/>
          <w:b/>
        </w:rPr>
        <w:t>Web service</w:t>
      </w:r>
      <w:r w:rsidR="00DC4F95" w:rsidRPr="00656524">
        <w:rPr>
          <w:rFonts w:ascii="Calibri" w:hAnsi="Calibri"/>
        </w:rPr>
        <w:t xml:space="preserve"> is used to process business transactions and service that supplies current data to others, such as a branches data report.</w:t>
      </w:r>
    </w:p>
    <w:p w:rsidR="00DC4F95" w:rsidRPr="00656524" w:rsidRDefault="00DC4F95" w:rsidP="00002BC1">
      <w:pPr>
        <w:numPr>
          <w:ilvl w:val="0"/>
          <w:numId w:val="17"/>
        </w:numPr>
        <w:rPr>
          <w:rFonts w:ascii="Calibri" w:hAnsi="Calibri"/>
        </w:rPr>
      </w:pPr>
      <w:r w:rsidRPr="00656524">
        <w:rPr>
          <w:rFonts w:ascii="Calibri" w:hAnsi="Calibri"/>
        </w:rPr>
        <w:t>Developed various Windows forms in the process.</w:t>
      </w:r>
    </w:p>
    <w:p w:rsidR="00DC4F95" w:rsidRPr="00557A9D" w:rsidRDefault="00DC4F95" w:rsidP="00002BC1">
      <w:pPr>
        <w:numPr>
          <w:ilvl w:val="0"/>
          <w:numId w:val="17"/>
        </w:numPr>
        <w:rPr>
          <w:rFonts w:ascii="Calibri" w:hAnsi="Calibri"/>
          <w:b/>
        </w:rPr>
      </w:pPr>
      <w:r w:rsidRPr="00656524">
        <w:rPr>
          <w:rFonts w:ascii="Calibri" w:hAnsi="Calibri"/>
        </w:rPr>
        <w:t xml:space="preserve">Involved in the process of migration of applications from </w:t>
      </w:r>
      <w:r w:rsidRPr="00557A9D">
        <w:rPr>
          <w:rFonts w:ascii="Calibri" w:hAnsi="Calibri"/>
          <w:b/>
        </w:rPr>
        <w:t>Asp.Net 1.0 to 3.5/4.0.</w:t>
      </w:r>
    </w:p>
    <w:p w:rsidR="00DC4F95" w:rsidRPr="00656524" w:rsidRDefault="00DC4F95" w:rsidP="00002BC1">
      <w:pPr>
        <w:numPr>
          <w:ilvl w:val="0"/>
          <w:numId w:val="17"/>
        </w:numPr>
        <w:rPr>
          <w:rFonts w:ascii="Calibri" w:hAnsi="Calibri"/>
        </w:rPr>
      </w:pPr>
      <w:r w:rsidRPr="00656524">
        <w:rPr>
          <w:rFonts w:ascii="Calibri" w:hAnsi="Calibri"/>
        </w:rPr>
        <w:t xml:space="preserve">Developed Business Logic Layer using Visual C# and Data Access Layer using ADO.NET.    </w:t>
      </w:r>
    </w:p>
    <w:p w:rsidR="00DC4F95" w:rsidRPr="00656524" w:rsidRDefault="00DC4F95" w:rsidP="00002BC1">
      <w:pPr>
        <w:numPr>
          <w:ilvl w:val="0"/>
          <w:numId w:val="17"/>
        </w:numPr>
        <w:rPr>
          <w:rFonts w:ascii="Calibri" w:hAnsi="Calibri"/>
        </w:rPr>
      </w:pPr>
      <w:r w:rsidRPr="00656524">
        <w:rPr>
          <w:rFonts w:ascii="Calibri" w:hAnsi="Calibri"/>
        </w:rPr>
        <w:t xml:space="preserve">Written number of </w:t>
      </w:r>
      <w:r w:rsidRPr="00557A9D">
        <w:rPr>
          <w:rFonts w:ascii="Calibri" w:hAnsi="Calibri"/>
          <w:b/>
        </w:rPr>
        <w:t>sql queries</w:t>
      </w:r>
      <w:r w:rsidRPr="00656524">
        <w:rPr>
          <w:rFonts w:ascii="Calibri" w:hAnsi="Calibri"/>
        </w:rPr>
        <w:t xml:space="preserve"> for DML operations to database.</w:t>
      </w:r>
    </w:p>
    <w:p w:rsidR="00DC4F95" w:rsidRPr="00656524" w:rsidRDefault="00DC4F95" w:rsidP="00002BC1">
      <w:pPr>
        <w:numPr>
          <w:ilvl w:val="0"/>
          <w:numId w:val="17"/>
        </w:numPr>
        <w:rPr>
          <w:rFonts w:ascii="Calibri" w:hAnsi="Calibri"/>
        </w:rPr>
      </w:pPr>
      <w:r w:rsidRPr="00656524">
        <w:rPr>
          <w:rFonts w:ascii="Calibri" w:hAnsi="Calibri"/>
        </w:rPr>
        <w:t>Developed the user interface in WPF to maintain consistent look and feel throughout the application.</w:t>
      </w:r>
    </w:p>
    <w:p w:rsidR="00DC4F95" w:rsidRPr="00656524" w:rsidRDefault="00DC4F95" w:rsidP="00DC4F95">
      <w:pPr>
        <w:rPr>
          <w:rFonts w:ascii="Calibri" w:hAnsi="Calibri"/>
        </w:rPr>
      </w:pPr>
    </w:p>
    <w:p w:rsidR="00DC4F95" w:rsidRPr="00656524" w:rsidRDefault="00DC4F95" w:rsidP="00DC4F95">
      <w:pPr>
        <w:rPr>
          <w:rFonts w:ascii="Calibri" w:hAnsi="Calibri"/>
        </w:rPr>
      </w:pPr>
      <w:r w:rsidRPr="00656524">
        <w:rPr>
          <w:rFonts w:ascii="Calibri" w:hAnsi="Calibri"/>
          <w:b/>
        </w:rPr>
        <w:lastRenderedPageBreak/>
        <w:t xml:space="preserve">Environment: </w:t>
      </w:r>
      <w:r w:rsidRPr="00656524">
        <w:rPr>
          <w:rFonts w:ascii="Calibri" w:hAnsi="Calibri"/>
        </w:rPr>
        <w:t>Visual Studio.Net 2010,C#, IIS 6.0/7.5, ASP.NET 4.0, ADO.NET,XML, WPF,SOAP, Web      Services, HTML, CSS, JavaScript, Windows NT/XP/7, SQL Server 2008,Microsoft Team Foundation.</w:t>
      </w:r>
    </w:p>
    <w:p w:rsidR="00833BEE" w:rsidRPr="00656524" w:rsidRDefault="00833BEE" w:rsidP="00DC4F95">
      <w:pPr>
        <w:rPr>
          <w:rFonts w:ascii="Calibri" w:hAnsi="Calibri"/>
        </w:rPr>
      </w:pPr>
    </w:p>
    <w:p w:rsidR="00546A03" w:rsidRDefault="00546A03" w:rsidP="00774E08">
      <w:pPr>
        <w:jc w:val="both"/>
        <w:rPr>
          <w:rFonts w:ascii="Calibri" w:hAnsi="Calibri"/>
          <w:b/>
        </w:rPr>
      </w:pPr>
    </w:p>
    <w:p w:rsidR="00546A03" w:rsidRDefault="00546A03" w:rsidP="00774E08">
      <w:pPr>
        <w:jc w:val="both"/>
        <w:rPr>
          <w:rFonts w:ascii="Calibri" w:hAnsi="Calibri"/>
          <w:b/>
        </w:rPr>
      </w:pPr>
    </w:p>
    <w:p w:rsidR="00546A03" w:rsidRDefault="00546A03" w:rsidP="00774E08">
      <w:pPr>
        <w:jc w:val="both"/>
        <w:rPr>
          <w:rFonts w:ascii="Calibri" w:hAnsi="Calibri"/>
          <w:b/>
        </w:rPr>
      </w:pPr>
    </w:p>
    <w:p w:rsidR="00546A03" w:rsidRDefault="00546A03" w:rsidP="00774E08">
      <w:pPr>
        <w:jc w:val="both"/>
        <w:rPr>
          <w:rFonts w:ascii="Calibri" w:hAnsi="Calibri"/>
          <w:b/>
        </w:rPr>
      </w:pPr>
    </w:p>
    <w:p w:rsidR="00774E08" w:rsidRDefault="00546A03" w:rsidP="00774E08">
      <w:pPr>
        <w:jc w:val="both"/>
        <w:rPr>
          <w:rFonts w:ascii="Calibri" w:hAnsi="Calibri"/>
          <w:b/>
        </w:rPr>
      </w:pPr>
      <w:r>
        <w:rPr>
          <w:rFonts w:ascii="Calibri" w:hAnsi="Calibri"/>
          <w:b/>
        </w:rPr>
        <w:t>CMC Limited,</w:t>
      </w:r>
      <w:r w:rsidR="00774E08" w:rsidRPr="002D2682">
        <w:rPr>
          <w:rFonts w:ascii="Calibri" w:hAnsi="Calibri"/>
          <w:b/>
        </w:rPr>
        <w:t xml:space="preserve"> India</w:t>
      </w:r>
      <w:r w:rsidR="00774E08" w:rsidRPr="002D2682">
        <w:rPr>
          <w:rFonts w:ascii="Calibri" w:hAnsi="Calibri"/>
          <w:b/>
        </w:rPr>
        <w:tab/>
      </w:r>
      <w:r w:rsidR="00774E08">
        <w:rPr>
          <w:rFonts w:ascii="Calibri" w:hAnsi="Calibri"/>
          <w:b/>
        </w:rPr>
        <w:t>June</w:t>
      </w:r>
      <w:r w:rsidR="00774E08" w:rsidRPr="00656524">
        <w:rPr>
          <w:rFonts w:ascii="Calibri" w:hAnsi="Calibri"/>
          <w:b/>
        </w:rPr>
        <w:t xml:space="preserve"> 200</w:t>
      </w:r>
      <w:r w:rsidR="00774E08">
        <w:rPr>
          <w:rFonts w:ascii="Calibri" w:hAnsi="Calibri"/>
          <w:b/>
        </w:rPr>
        <w:t>9</w:t>
      </w:r>
      <w:r w:rsidR="00774E08" w:rsidRPr="00656524">
        <w:rPr>
          <w:rFonts w:ascii="Calibri" w:hAnsi="Calibri"/>
          <w:b/>
        </w:rPr>
        <w:t xml:space="preserve"> – </w:t>
      </w:r>
      <w:r w:rsidR="00774E08">
        <w:rPr>
          <w:rFonts w:ascii="Calibri" w:hAnsi="Calibri"/>
          <w:b/>
        </w:rPr>
        <w:t>December</w:t>
      </w:r>
      <w:r w:rsidR="00774E08" w:rsidRPr="00656524">
        <w:rPr>
          <w:rFonts w:ascii="Calibri" w:hAnsi="Calibri"/>
          <w:b/>
        </w:rPr>
        <w:t xml:space="preserve"> 20</w:t>
      </w:r>
      <w:r w:rsidR="00774E08">
        <w:rPr>
          <w:rFonts w:ascii="Calibri" w:hAnsi="Calibri"/>
          <w:b/>
        </w:rPr>
        <w:t>09</w:t>
      </w:r>
    </w:p>
    <w:p w:rsidR="00774E08" w:rsidRDefault="00774E08" w:rsidP="00774E08">
      <w:pPr>
        <w:jc w:val="both"/>
        <w:rPr>
          <w:rFonts w:ascii="Calibri" w:hAnsi="Calibri"/>
          <w:b/>
        </w:rPr>
      </w:pPr>
      <w:r w:rsidRPr="002D2682">
        <w:rPr>
          <w:rFonts w:ascii="Calibri" w:hAnsi="Calibri"/>
          <w:b/>
        </w:rPr>
        <w:t>Role: .Net Developer</w:t>
      </w:r>
    </w:p>
    <w:p w:rsidR="00546A03" w:rsidRPr="00B66BB5" w:rsidRDefault="00546A03" w:rsidP="00546A03">
      <w:pPr>
        <w:pStyle w:val="PlainText"/>
        <w:jc w:val="both"/>
        <w:rPr>
          <w:rFonts w:ascii="Garamond" w:hAnsi="Garamond"/>
          <w:b/>
          <w:sz w:val="24"/>
          <w:szCs w:val="24"/>
        </w:rPr>
      </w:pPr>
    </w:p>
    <w:p w:rsidR="00546A03" w:rsidRPr="00B66BB5" w:rsidRDefault="00546A03" w:rsidP="00546A03">
      <w:pPr>
        <w:pStyle w:val="StyleStyleLatinCenturyBoldItalicBlackRight-003Box2"/>
        <w:pBdr>
          <w:top w:val="none" w:sz="0" w:space="0" w:color="auto"/>
          <w:left w:val="none" w:sz="0" w:space="0" w:color="auto"/>
          <w:bottom w:val="none" w:sz="0" w:space="0" w:color="auto"/>
          <w:right w:val="none" w:sz="0" w:space="0" w:color="auto"/>
        </w:pBdr>
        <w:shd w:val="clear" w:color="auto" w:fill="auto"/>
        <w:jc w:val="both"/>
        <w:rPr>
          <w:rFonts w:ascii="Garamond" w:hAnsi="Garamond"/>
          <w:bCs w:val="0"/>
          <w:i w:val="0"/>
          <w:color w:val="auto"/>
          <w:sz w:val="24"/>
          <w:szCs w:val="24"/>
        </w:rPr>
      </w:pPr>
    </w:p>
    <w:p w:rsidR="00546A03" w:rsidRPr="00B66BB5" w:rsidRDefault="00546A03" w:rsidP="00546A03">
      <w:pPr>
        <w:jc w:val="both"/>
        <w:rPr>
          <w:rFonts w:ascii="Garamond" w:hAnsi="Garamond"/>
        </w:rPr>
      </w:pPr>
      <w:r w:rsidRPr="00B66BB5">
        <w:rPr>
          <w:rFonts w:ascii="Garamond" w:hAnsi="Garamond"/>
          <w:b/>
        </w:rPr>
        <w:t xml:space="preserve">Description: </w:t>
      </w:r>
      <w:r w:rsidRPr="00B66BB5">
        <w:rPr>
          <w:rFonts w:ascii="Garamond" w:hAnsi="Garamond"/>
        </w:rPr>
        <w:t>The primary purpose of e-Computerized Operations for Police Services (eCOPS) is to maintain information to monitor and enhance the performance of the department, to take a critical look at the existing systems, processes and procedures of the department so as to identify and remove the redundancy thus making the department function better.</w:t>
      </w:r>
    </w:p>
    <w:p w:rsidR="00546A03" w:rsidRPr="00B66BB5" w:rsidRDefault="00546A03" w:rsidP="00546A03">
      <w:pPr>
        <w:jc w:val="both"/>
        <w:rPr>
          <w:rFonts w:ascii="Garamond" w:hAnsi="Garamond"/>
          <w:b/>
        </w:rPr>
      </w:pPr>
      <w:r w:rsidRPr="00B66BB5">
        <w:rPr>
          <w:rFonts w:ascii="Garamond" w:hAnsi="Garamond"/>
          <w:b/>
        </w:rPr>
        <w:t>Responsibilities</w:t>
      </w:r>
    </w:p>
    <w:p w:rsidR="00546A03" w:rsidRPr="00B66BB5" w:rsidRDefault="00546A03" w:rsidP="00002BC1">
      <w:pPr>
        <w:pStyle w:val="ListParagraph"/>
        <w:numPr>
          <w:ilvl w:val="0"/>
          <w:numId w:val="20"/>
        </w:numPr>
        <w:jc w:val="both"/>
        <w:rPr>
          <w:rFonts w:ascii="Garamond" w:hAnsi="Garamond"/>
          <w:b/>
        </w:rPr>
      </w:pPr>
      <w:r w:rsidRPr="00B66BB5">
        <w:rPr>
          <w:rFonts w:ascii="Garamond" w:hAnsi="Garamond"/>
        </w:rPr>
        <w:t>Extensively worked with Web Forms using ASP.NET and C#.NET</w:t>
      </w:r>
    </w:p>
    <w:p w:rsidR="00546A03" w:rsidRPr="00B66BB5" w:rsidRDefault="00546A03" w:rsidP="00002BC1">
      <w:pPr>
        <w:pStyle w:val="ListBullet"/>
        <w:numPr>
          <w:ilvl w:val="0"/>
          <w:numId w:val="20"/>
        </w:numPr>
        <w:jc w:val="both"/>
        <w:rPr>
          <w:rFonts w:ascii="Garamond" w:hAnsi="Garamond"/>
        </w:rPr>
      </w:pPr>
      <w:r w:rsidRPr="00B66BB5">
        <w:rPr>
          <w:rFonts w:ascii="Garamond" w:hAnsi="Garamond"/>
        </w:rPr>
        <w:t>Involved in the database design and data collection using SQL Server 2005</w:t>
      </w:r>
    </w:p>
    <w:p w:rsidR="00546A03" w:rsidRPr="00B66BB5" w:rsidRDefault="00546A03" w:rsidP="00002BC1">
      <w:pPr>
        <w:pStyle w:val="ListBullet"/>
        <w:numPr>
          <w:ilvl w:val="0"/>
          <w:numId w:val="20"/>
        </w:numPr>
        <w:jc w:val="both"/>
        <w:rPr>
          <w:rFonts w:ascii="Garamond" w:hAnsi="Garamond"/>
        </w:rPr>
      </w:pPr>
      <w:r>
        <w:rPr>
          <w:rFonts w:ascii="Garamond" w:hAnsi="Garamond"/>
        </w:rPr>
        <w:t>Used C#</w:t>
      </w:r>
      <w:r w:rsidRPr="00B66BB5">
        <w:rPr>
          <w:rFonts w:ascii="Garamond" w:hAnsi="Garamond"/>
        </w:rPr>
        <w:t>.NET Technology for server side programming</w:t>
      </w:r>
    </w:p>
    <w:p w:rsidR="00546A03" w:rsidRPr="00B66BB5" w:rsidRDefault="00546A03" w:rsidP="00002BC1">
      <w:pPr>
        <w:pStyle w:val="ListBullet"/>
        <w:numPr>
          <w:ilvl w:val="0"/>
          <w:numId w:val="20"/>
        </w:numPr>
        <w:jc w:val="both"/>
        <w:rPr>
          <w:rFonts w:ascii="Garamond" w:hAnsi="Garamond"/>
        </w:rPr>
      </w:pPr>
      <w:r w:rsidRPr="00B66BB5">
        <w:rPr>
          <w:rFonts w:ascii="Garamond" w:hAnsi="Garamond"/>
        </w:rPr>
        <w:t>Used Data list, Repeater, Data grid, Place Holder controls to show the data in the UI</w:t>
      </w:r>
    </w:p>
    <w:p w:rsidR="00546A03" w:rsidRPr="00B66BB5" w:rsidRDefault="00546A03" w:rsidP="00002BC1">
      <w:pPr>
        <w:pStyle w:val="ListBullet"/>
        <w:numPr>
          <w:ilvl w:val="0"/>
          <w:numId w:val="20"/>
        </w:numPr>
        <w:jc w:val="both"/>
        <w:rPr>
          <w:rFonts w:ascii="Garamond" w:hAnsi="Garamond"/>
        </w:rPr>
      </w:pPr>
      <w:r w:rsidRPr="00B66BB5">
        <w:rPr>
          <w:rFonts w:ascii="Garamond" w:hAnsi="Garamond"/>
        </w:rPr>
        <w:t>Involved in Developing Components for Business Layer and Data Layer</w:t>
      </w:r>
    </w:p>
    <w:p w:rsidR="00546A03" w:rsidRPr="00B66BB5" w:rsidRDefault="00546A03" w:rsidP="00002BC1">
      <w:pPr>
        <w:pStyle w:val="ListBullet"/>
        <w:numPr>
          <w:ilvl w:val="0"/>
          <w:numId w:val="20"/>
        </w:numPr>
        <w:jc w:val="both"/>
        <w:rPr>
          <w:rFonts w:ascii="Garamond" w:hAnsi="Garamond"/>
        </w:rPr>
      </w:pPr>
      <w:r w:rsidRPr="00B66BB5">
        <w:rPr>
          <w:rFonts w:ascii="Garamond" w:hAnsi="Garamond"/>
        </w:rPr>
        <w:t>Designed and developed Web Forms using ASP.NET, for the user interface</w:t>
      </w:r>
    </w:p>
    <w:p w:rsidR="00546A03" w:rsidRPr="00B66BB5" w:rsidRDefault="00546A03" w:rsidP="00002BC1">
      <w:pPr>
        <w:pStyle w:val="ListBullet"/>
        <w:numPr>
          <w:ilvl w:val="0"/>
          <w:numId w:val="20"/>
        </w:numPr>
        <w:jc w:val="both"/>
        <w:rPr>
          <w:rFonts w:ascii="Garamond" w:hAnsi="Garamond"/>
        </w:rPr>
      </w:pPr>
      <w:r w:rsidRPr="00B66BB5">
        <w:rPr>
          <w:rFonts w:ascii="Garamond" w:hAnsi="Garamond"/>
        </w:rPr>
        <w:t>Using the Code behind Class technique and retrieving data using ADO.NET with ASP .NET</w:t>
      </w:r>
    </w:p>
    <w:p w:rsidR="00546A03" w:rsidRPr="00B66BB5" w:rsidRDefault="00546A03" w:rsidP="00002BC1">
      <w:pPr>
        <w:pStyle w:val="ListBullet"/>
        <w:numPr>
          <w:ilvl w:val="0"/>
          <w:numId w:val="20"/>
        </w:numPr>
        <w:jc w:val="both"/>
        <w:rPr>
          <w:rFonts w:ascii="Garamond" w:hAnsi="Garamond"/>
        </w:rPr>
      </w:pPr>
      <w:r w:rsidRPr="00B66BB5">
        <w:rPr>
          <w:rFonts w:ascii="Garamond" w:hAnsi="Garamond"/>
        </w:rPr>
        <w:t>Involved in writing Complex queries, stored procedures in T-SQL</w:t>
      </w:r>
    </w:p>
    <w:p w:rsidR="00546A03" w:rsidRPr="00B66BB5" w:rsidRDefault="00546A03" w:rsidP="00002BC1">
      <w:pPr>
        <w:pStyle w:val="ListBullet"/>
        <w:numPr>
          <w:ilvl w:val="0"/>
          <w:numId w:val="20"/>
        </w:numPr>
        <w:jc w:val="both"/>
        <w:rPr>
          <w:rFonts w:ascii="Garamond" w:hAnsi="Garamond"/>
        </w:rPr>
      </w:pPr>
      <w:r w:rsidRPr="00B66BB5">
        <w:rPr>
          <w:rFonts w:ascii="Garamond" w:hAnsi="Garamond"/>
        </w:rPr>
        <w:t>Utilized ADO.NET technology extensively for data retrieving, querying, storage and manipulation</w:t>
      </w:r>
    </w:p>
    <w:p w:rsidR="00546A03" w:rsidRPr="00B66BB5" w:rsidRDefault="00546A03" w:rsidP="00002BC1">
      <w:pPr>
        <w:pStyle w:val="ListBullet"/>
        <w:numPr>
          <w:ilvl w:val="0"/>
          <w:numId w:val="20"/>
        </w:numPr>
        <w:jc w:val="both"/>
        <w:rPr>
          <w:rFonts w:ascii="Garamond" w:hAnsi="Garamond"/>
        </w:rPr>
      </w:pPr>
      <w:r w:rsidRPr="00B66BB5">
        <w:rPr>
          <w:rFonts w:ascii="Garamond" w:hAnsi="Garamond"/>
        </w:rPr>
        <w:t>Developed reusable and optimized .NET components using C#</w:t>
      </w:r>
    </w:p>
    <w:p w:rsidR="00546A03" w:rsidRPr="00B66BB5" w:rsidRDefault="00546A03" w:rsidP="00002BC1">
      <w:pPr>
        <w:pStyle w:val="ListBullet"/>
        <w:numPr>
          <w:ilvl w:val="0"/>
          <w:numId w:val="20"/>
        </w:numPr>
        <w:jc w:val="both"/>
        <w:rPr>
          <w:rFonts w:ascii="Garamond" w:hAnsi="Garamond"/>
        </w:rPr>
      </w:pPr>
      <w:r w:rsidRPr="00B66BB5">
        <w:rPr>
          <w:rFonts w:ascii="Garamond" w:hAnsi="Garamond"/>
        </w:rPr>
        <w:t>Validated user input on Web Forms using validation controls like Compare Validator, Range Validator, Regular Expression Validator and Custom Validator. Also Performed Client side validations for the same.</w:t>
      </w:r>
    </w:p>
    <w:p w:rsidR="00546A03" w:rsidRPr="00B66BB5" w:rsidRDefault="00546A03" w:rsidP="00002BC1">
      <w:pPr>
        <w:pStyle w:val="ListBullet"/>
        <w:numPr>
          <w:ilvl w:val="0"/>
          <w:numId w:val="20"/>
        </w:numPr>
        <w:jc w:val="both"/>
        <w:rPr>
          <w:rFonts w:ascii="Garamond" w:hAnsi="Garamond"/>
        </w:rPr>
      </w:pPr>
      <w:r w:rsidRPr="00B66BB5">
        <w:rPr>
          <w:rFonts w:ascii="Garamond" w:hAnsi="Garamond"/>
        </w:rPr>
        <w:t>Writing java script to improve client experience</w:t>
      </w:r>
    </w:p>
    <w:p w:rsidR="00546A03" w:rsidRPr="00B66BB5" w:rsidRDefault="00546A03" w:rsidP="00002BC1">
      <w:pPr>
        <w:pStyle w:val="ListBullet"/>
        <w:numPr>
          <w:ilvl w:val="0"/>
          <w:numId w:val="20"/>
        </w:numPr>
        <w:jc w:val="both"/>
        <w:rPr>
          <w:rFonts w:ascii="Garamond" w:hAnsi="Garamond"/>
        </w:rPr>
      </w:pPr>
      <w:r w:rsidRPr="00B66BB5">
        <w:rPr>
          <w:rFonts w:ascii="Garamond" w:hAnsi="Garamond"/>
        </w:rPr>
        <w:t>Performance tuning of stored procedures</w:t>
      </w:r>
    </w:p>
    <w:p w:rsidR="00546A03" w:rsidRPr="00B66BB5" w:rsidRDefault="00546A03" w:rsidP="00546A03">
      <w:pPr>
        <w:widowControl w:val="0"/>
        <w:autoSpaceDE w:val="0"/>
        <w:autoSpaceDN w:val="0"/>
        <w:adjustRightInd w:val="0"/>
        <w:ind w:left="1440" w:right="-540"/>
        <w:jc w:val="both"/>
        <w:rPr>
          <w:rFonts w:ascii="Garamond" w:hAnsi="Garamond"/>
        </w:rPr>
      </w:pPr>
    </w:p>
    <w:p w:rsidR="00546A03" w:rsidRPr="00B66BB5" w:rsidRDefault="00546A03" w:rsidP="00546A03">
      <w:pPr>
        <w:jc w:val="both"/>
        <w:rPr>
          <w:rFonts w:ascii="Garamond" w:hAnsi="Garamond"/>
        </w:rPr>
      </w:pPr>
      <w:r w:rsidRPr="00B66BB5">
        <w:rPr>
          <w:rFonts w:ascii="Garamond" w:hAnsi="Garamond"/>
          <w:b/>
        </w:rPr>
        <w:t xml:space="preserve">Environment: </w:t>
      </w:r>
      <w:r>
        <w:rPr>
          <w:rFonts w:ascii="Garamond" w:hAnsi="Garamond"/>
          <w:bCs/>
        </w:rPr>
        <w:t>C#</w:t>
      </w:r>
      <w:r w:rsidRPr="00B66BB5">
        <w:rPr>
          <w:rFonts w:ascii="Garamond" w:hAnsi="Garamond"/>
          <w:bCs/>
        </w:rPr>
        <w:t xml:space="preserve">, ASP.NET, </w:t>
      </w:r>
      <w:r w:rsidRPr="00B66BB5">
        <w:rPr>
          <w:rFonts w:ascii="Garamond" w:hAnsi="Garamond"/>
        </w:rPr>
        <w:t>ADO.NET, UML, SQL Server 2005, SSIS, SSRS, Visual Studio 2005</w:t>
      </w:r>
    </w:p>
    <w:p w:rsidR="00774E08" w:rsidRPr="002D2682" w:rsidRDefault="00774E08" w:rsidP="00774E08">
      <w:pPr>
        <w:jc w:val="both"/>
        <w:rPr>
          <w:rFonts w:ascii="Calibri" w:hAnsi="Calibri"/>
        </w:rPr>
      </w:pPr>
      <w:r w:rsidRPr="002D2682">
        <w:rPr>
          <w:rFonts w:ascii="Calibri" w:hAnsi="Calibri"/>
        </w:rPr>
        <w:t>.</w:t>
      </w:r>
    </w:p>
    <w:p w:rsidR="00FB76A3" w:rsidRDefault="00FB76A3" w:rsidP="00397ACD">
      <w:pPr>
        <w:rPr>
          <w:rFonts w:ascii="Calibri" w:hAnsi="Calibri"/>
        </w:rPr>
      </w:pPr>
    </w:p>
    <w:p w:rsidR="00774E08" w:rsidRDefault="00774E08" w:rsidP="00774E08">
      <w:pPr>
        <w:rPr>
          <w:rFonts w:ascii="Calibri" w:hAnsi="Calibri"/>
          <w:b/>
        </w:rPr>
      </w:pPr>
      <w:r w:rsidRPr="00656524">
        <w:rPr>
          <w:rFonts w:ascii="Calibri" w:hAnsi="Calibri"/>
          <w:b/>
        </w:rPr>
        <w:t>EDUCATION</w:t>
      </w:r>
      <w:r>
        <w:rPr>
          <w:rFonts w:ascii="Calibri" w:hAnsi="Calibri"/>
          <w:b/>
        </w:rPr>
        <w:t>:</w:t>
      </w:r>
    </w:p>
    <w:p w:rsidR="00774E08" w:rsidRPr="00774E08" w:rsidRDefault="00774E08" w:rsidP="00002BC1">
      <w:pPr>
        <w:numPr>
          <w:ilvl w:val="0"/>
          <w:numId w:val="18"/>
        </w:numPr>
        <w:ind w:left="576" w:hanging="288"/>
        <w:jc w:val="both"/>
        <w:rPr>
          <w:rFonts w:ascii="Calibri" w:hAnsi="Calibri"/>
        </w:rPr>
      </w:pPr>
      <w:r w:rsidRPr="00774E08">
        <w:rPr>
          <w:rFonts w:ascii="Calibri" w:hAnsi="Calibri"/>
        </w:rPr>
        <w:t>Bachelor of Sc</w:t>
      </w:r>
      <w:r>
        <w:rPr>
          <w:rFonts w:ascii="Calibri" w:hAnsi="Calibri"/>
        </w:rPr>
        <w:t xml:space="preserve">ience in Information Technology, from India. </w:t>
      </w:r>
    </w:p>
    <w:sectPr w:rsidR="00774E08" w:rsidRPr="00774E08" w:rsidSect="00774E08">
      <w:pgSz w:w="12240" w:h="15840"/>
      <w:pgMar w:top="720" w:right="99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7DC" w:rsidRDefault="00BF77DC" w:rsidP="004D2F77">
      <w:r>
        <w:separator/>
      </w:r>
    </w:p>
  </w:endnote>
  <w:endnote w:type="continuationSeparator" w:id="1">
    <w:p w:rsidR="00BF77DC" w:rsidRDefault="00BF77DC" w:rsidP="004D2F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Franklin Gothic Book">
    <w:panose1 w:val="020B05030201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PMincho">
    <w:panose1 w:val="02020600040205080304"/>
    <w:charset w:val="80"/>
    <w:family w:val="roman"/>
    <w:pitch w:val="variable"/>
    <w:sig w:usb0="E00002FF" w:usb1="6AC7FDFB" w:usb2="00000012" w:usb3="00000000" w:csb0="0002009F" w:csb1="00000000"/>
  </w:font>
  <w:font w:name="Nimbus Roman No9 L">
    <w:altName w:val="Times New Roman"/>
    <w:charset w:val="00"/>
    <w:family w:val="roman"/>
    <w:pitch w:val="variable"/>
    <w:sig w:usb0="00000000" w:usb1="00000000" w:usb2="00000000" w:usb3="00000000" w:csb0="00000000" w:csb1="00000000"/>
  </w:font>
  <w:font w:name="Luxi Sans">
    <w:altName w:val="Times New Roman"/>
    <w:charset w:val="00"/>
    <w:family w:val="auto"/>
    <w:pitch w:val="variable"/>
    <w:sig w:usb0="00000000" w:usb1="00000000" w:usb2="00000000" w:usb3="00000000" w:csb0="00000000" w:csb1="00000000"/>
  </w:font>
  <w:font w:name="HelveticaNeueLT Com 45 Lt">
    <w:altName w:val="Trebuchet MS"/>
    <w:charset w:val="00"/>
    <w:family w:val="swiss"/>
    <w:pitch w:val="variable"/>
    <w:sig w:usb0="00000000" w:usb1="00000000" w:usb2="00000000" w:usb3="00000000" w:csb0="00000000" w:csb1="00000000"/>
  </w:font>
  <w:font w:name="HelveticaNeueLT Com 55 Roman">
    <w:altName w:val="Arial"/>
    <w:charset w:val="00"/>
    <w:family w:val="swiss"/>
    <w:pitch w:val="variable"/>
    <w:sig w:usb0="8000008F" w:usb1="10002042"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7DC" w:rsidRDefault="00BF77DC" w:rsidP="004D2F77">
      <w:r>
        <w:separator/>
      </w:r>
    </w:p>
  </w:footnote>
  <w:footnote w:type="continuationSeparator" w:id="1">
    <w:p w:rsidR="00BF77DC" w:rsidRDefault="00BF77DC" w:rsidP="004D2F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7210644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1"/>
    <w:multiLevelType w:val="multilevel"/>
    <w:tmpl w:val="00000001"/>
    <w:name w:val="WW8Num1"/>
    <w:lvl w:ilvl="0">
      <w:start w:val="1"/>
      <w:numFmt w:val="bullet"/>
      <w:lvlText w:val=""/>
      <w:lvlJc w:val="left"/>
      <w:pPr>
        <w:tabs>
          <w:tab w:val="num" w:pos="360"/>
        </w:tabs>
        <w:ind w:left="360" w:hanging="360"/>
      </w:pPr>
      <w:rPr>
        <w:rFonts w:ascii="Symbol" w:hAnsi="Symbol" w:cs="Wingdings"/>
        <w:color w:val="000000"/>
        <w:sz w:val="22"/>
        <w:szCs w:val="22"/>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Symbol"/>
      </w:rPr>
    </w:lvl>
    <w:lvl w:ilvl="3">
      <w:start w:val="1"/>
      <w:numFmt w:val="bullet"/>
      <w:lvlText w:val=""/>
      <w:lvlJc w:val="left"/>
      <w:pPr>
        <w:tabs>
          <w:tab w:val="num" w:pos="1080"/>
        </w:tabs>
        <w:ind w:left="1080" w:hanging="360"/>
      </w:pPr>
      <w:rPr>
        <w:rFonts w:ascii="Symbol" w:hAnsi="Symbol" w:cs="Wingdings"/>
        <w:color w:val="000000"/>
        <w:sz w:val="22"/>
        <w:szCs w:val="22"/>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Symbol"/>
      </w:rPr>
    </w:lvl>
    <w:lvl w:ilvl="6">
      <w:start w:val="1"/>
      <w:numFmt w:val="bullet"/>
      <w:lvlText w:val=""/>
      <w:lvlJc w:val="left"/>
      <w:pPr>
        <w:tabs>
          <w:tab w:val="num" w:pos="4680"/>
        </w:tabs>
        <w:ind w:left="4680" w:hanging="360"/>
      </w:pPr>
      <w:rPr>
        <w:rFonts w:ascii="Symbol" w:hAnsi="Symbol" w:cs="Wingdings"/>
        <w:color w:val="000000"/>
        <w:sz w:val="22"/>
        <w:szCs w:val="22"/>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Symbol"/>
      </w:r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6"/>
    <w:multiLevelType w:val="singleLevel"/>
    <w:tmpl w:val="00000006"/>
    <w:name w:val="WW8Num6"/>
    <w:lvl w:ilvl="0">
      <w:start w:val="1"/>
      <w:numFmt w:val="bullet"/>
      <w:lvlText w:val=""/>
      <w:lvlJc w:val="left"/>
      <w:pPr>
        <w:tabs>
          <w:tab w:val="num" w:pos="4320"/>
        </w:tabs>
        <w:ind w:left="4320" w:hanging="360"/>
      </w:pPr>
      <w:rPr>
        <w:rFonts w:ascii="Symbol" w:hAnsi="Symbol"/>
      </w:rPr>
    </w:lvl>
  </w:abstractNum>
  <w:abstractNum w:abstractNumId="5">
    <w:nsid w:val="00000007"/>
    <w:multiLevelType w:val="singleLevel"/>
    <w:tmpl w:val="00000007"/>
    <w:name w:val="WW8Num7"/>
    <w:lvl w:ilvl="0">
      <w:start w:val="1"/>
      <w:numFmt w:val="bullet"/>
      <w:lvlText w:val=""/>
      <w:lvlJc w:val="left"/>
      <w:pPr>
        <w:tabs>
          <w:tab w:val="num" w:pos="0"/>
        </w:tabs>
        <w:ind w:left="360" w:hanging="360"/>
      </w:pPr>
      <w:rPr>
        <w:rFonts w:ascii="Symbol" w:hAnsi="Symbol" w:cs="Symbol"/>
      </w:rPr>
    </w:lvl>
  </w:abstractNum>
  <w:abstractNum w:abstractNumId="6">
    <w:nsid w:val="00000008"/>
    <w:multiLevelType w:val="multilevel"/>
    <w:tmpl w:val="00000008"/>
    <w:name w:val="RTF_Num 9"/>
    <w:lvl w:ilvl="0">
      <w:start w:val="1"/>
      <w:numFmt w:val="bullet"/>
      <w:lvlText w:val=""/>
      <w:lvlJc w:val="left"/>
      <w:pPr>
        <w:tabs>
          <w:tab w:val="num" w:pos="360"/>
        </w:tabs>
        <w:ind w:left="36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Times New Roman"/>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Times New Roman"/>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Times New Roman"/>
      </w:rPr>
    </w:lvl>
  </w:abstractNum>
  <w:abstractNum w:abstractNumId="7">
    <w:nsid w:val="0000000B"/>
    <w:multiLevelType w:val="singleLevel"/>
    <w:tmpl w:val="0000000B"/>
    <w:name w:val="WW8Num11"/>
    <w:lvl w:ilvl="0">
      <w:start w:val="1"/>
      <w:numFmt w:val="bullet"/>
      <w:lvlText w:val=""/>
      <w:lvlJc w:val="left"/>
      <w:pPr>
        <w:tabs>
          <w:tab w:val="num" w:pos="0"/>
        </w:tabs>
        <w:ind w:left="360" w:hanging="360"/>
      </w:pPr>
      <w:rPr>
        <w:rFonts w:ascii="Symbol" w:hAnsi="Symbol" w:cs="Symbol"/>
        <w:b w:val="0"/>
        <w:i w:val="0"/>
        <w:spacing w:val="0"/>
        <w:w w:val="100"/>
        <w:position w:val="0"/>
        <w:sz w:val="20"/>
        <w:szCs w:val="20"/>
        <w:vertAlign w:val="baseline"/>
      </w:rPr>
    </w:lvl>
  </w:abstractNum>
  <w:abstractNum w:abstractNumId="8">
    <w:nsid w:val="036854C3"/>
    <w:multiLevelType w:val="hybridMultilevel"/>
    <w:tmpl w:val="CF1857B0"/>
    <w:lvl w:ilvl="0" w:tplc="69568F6A">
      <w:start w:val="1"/>
      <w:numFmt w:val="bullet"/>
      <w:pStyle w:val="Normal11pt"/>
      <w:lvlText w:val=""/>
      <w:lvlJc w:val="left"/>
      <w:pPr>
        <w:tabs>
          <w:tab w:val="num" w:pos="360"/>
        </w:tabs>
        <w:ind w:left="360" w:hanging="360"/>
      </w:pPr>
      <w:rPr>
        <w:rFonts w:ascii="Symbol" w:hAnsi="Symbol" w:hint="default"/>
        <w:b/>
        <w:i w:val="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8761121"/>
    <w:multiLevelType w:val="hybridMultilevel"/>
    <w:tmpl w:val="9BE2BE9C"/>
    <w:lvl w:ilvl="0" w:tplc="CC44E336">
      <w:start w:val="1"/>
      <w:numFmt w:val="bullet"/>
      <w:pStyle w:val="ResponsibilitiesAchievements"/>
      <w:lvlText w:val=""/>
      <w:lvlJc w:val="left"/>
      <w:pPr>
        <w:ind w:left="720" w:hanging="360"/>
      </w:pPr>
      <w:rPr>
        <w:rFonts w:ascii="Symbol" w:hAnsi="Symbol" w:hint="default"/>
        <w:color w:val="BFBF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152826"/>
    <w:multiLevelType w:val="hybridMultilevel"/>
    <w:tmpl w:val="E51873A2"/>
    <w:lvl w:ilvl="0" w:tplc="CDFCE774">
      <w:start w:val="1"/>
      <w:numFmt w:val="bullet"/>
      <w:pStyle w:val="Noraml"/>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CD64AA"/>
    <w:multiLevelType w:val="hybridMultilevel"/>
    <w:tmpl w:val="4282E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pStyle w:val="verdana"/>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AD1713"/>
    <w:multiLevelType w:val="hybridMultilevel"/>
    <w:tmpl w:val="F8521144"/>
    <w:lvl w:ilvl="0" w:tplc="B190947E">
      <w:start w:val="1"/>
      <w:numFmt w:val="bullet"/>
      <w:pStyle w:val="myStyle"/>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6E26EA"/>
    <w:multiLevelType w:val="hybridMultilevel"/>
    <w:tmpl w:val="2934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F6DFE"/>
    <w:multiLevelType w:val="hybridMultilevel"/>
    <w:tmpl w:val="CB9CA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454C95"/>
    <w:multiLevelType w:val="hybridMultilevel"/>
    <w:tmpl w:val="81A659FC"/>
    <w:lvl w:ilvl="0" w:tplc="F72026E8">
      <w:start w:val="1"/>
      <w:numFmt w:val="bullet"/>
      <w:pStyle w:val="garamond1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7831C6"/>
    <w:multiLevelType w:val="hybridMultilevel"/>
    <w:tmpl w:val="0AE07796"/>
    <w:lvl w:ilvl="0" w:tplc="4C2A4702">
      <w:start w:val="1"/>
      <w:numFmt w:val="bullet"/>
      <w:pStyle w:val="BulletVerdan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CB1DDF"/>
    <w:multiLevelType w:val="multilevel"/>
    <w:tmpl w:val="3CAAC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44558B5"/>
    <w:multiLevelType w:val="hybridMultilevel"/>
    <w:tmpl w:val="D77E79AE"/>
    <w:lvl w:ilvl="0" w:tplc="2AEAAFE0">
      <w:start w:val="1"/>
      <w:numFmt w:val="bullet"/>
      <w:pStyle w:val="Style3"/>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Symbol"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Symbol"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Symbol"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9">
    <w:nsid w:val="453D00F6"/>
    <w:multiLevelType w:val="hybridMultilevel"/>
    <w:tmpl w:val="0C98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25102"/>
    <w:multiLevelType w:val="hybridMultilevel"/>
    <w:tmpl w:val="0F7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E625B"/>
    <w:multiLevelType w:val="hybridMultilevel"/>
    <w:tmpl w:val="AEFC7658"/>
    <w:lvl w:ilvl="0" w:tplc="669868D8">
      <w:start w:val="1"/>
      <w:numFmt w:val="bullet"/>
      <w:pStyle w:val="CVKeypoint"/>
      <w:lvlText w:val=""/>
      <w:lvlJc w:val="left"/>
      <w:pPr>
        <w:tabs>
          <w:tab w:val="num" w:pos="1080"/>
        </w:tabs>
        <w:ind w:left="1080" w:hanging="360"/>
      </w:pPr>
      <w:rPr>
        <w:rFonts w:ascii="Wingdings" w:hAnsi="Wingdings" w:hint="default"/>
      </w:rPr>
    </w:lvl>
    <w:lvl w:ilvl="1" w:tplc="44CE0654">
      <w:start w:val="1"/>
      <w:numFmt w:val="bullet"/>
      <w:pStyle w:val="Normaljustify"/>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E450103"/>
    <w:multiLevelType w:val="hybridMultilevel"/>
    <w:tmpl w:val="1B1E9404"/>
    <w:lvl w:ilvl="0" w:tplc="339C6F58">
      <w:start w:val="1"/>
      <w:numFmt w:val="bullet"/>
      <w:pStyle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A24283"/>
    <w:multiLevelType w:val="hybridMultilevel"/>
    <w:tmpl w:val="A430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537C7E"/>
    <w:multiLevelType w:val="hybridMultilevel"/>
    <w:tmpl w:val="D3FCEF28"/>
    <w:lvl w:ilvl="0" w:tplc="B7E2D036">
      <w:start w:val="1"/>
      <w:numFmt w:val="bullet"/>
      <w:pStyle w:val="bullet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0C076D"/>
    <w:multiLevelType w:val="hybridMultilevel"/>
    <w:tmpl w:val="18781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08F6171"/>
    <w:multiLevelType w:val="multilevel"/>
    <w:tmpl w:val="F22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0F0B10"/>
    <w:multiLevelType w:val="multilevel"/>
    <w:tmpl w:val="070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C327E0"/>
    <w:multiLevelType w:val="hybridMultilevel"/>
    <w:tmpl w:val="23141C22"/>
    <w:lvl w:ilvl="0" w:tplc="8F227DD8">
      <w:start w:val="1"/>
      <w:numFmt w:val="bullet"/>
      <w:pStyle w:val="AppBulletA1300C"/>
      <w:lvlText w:val=""/>
      <w:lvlJc w:val="left"/>
      <w:pPr>
        <w:tabs>
          <w:tab w:val="num" w:pos="436"/>
        </w:tabs>
        <w:ind w:left="436" w:hanging="360"/>
      </w:pPr>
      <w:rPr>
        <w:rFonts w:ascii="Wingdings 3" w:hAnsi="Wingdings 3" w:hint="default"/>
        <w:color w:val="0078C1"/>
        <w:sz w:val="18"/>
        <w:szCs w:val="18"/>
      </w:rPr>
    </w:lvl>
    <w:lvl w:ilvl="1" w:tplc="08090003">
      <w:start w:val="1"/>
      <w:numFmt w:val="bullet"/>
      <w:lvlText w:val="o"/>
      <w:lvlJc w:val="left"/>
      <w:pPr>
        <w:tabs>
          <w:tab w:val="num" w:pos="1156"/>
        </w:tabs>
        <w:ind w:left="1156" w:hanging="360"/>
      </w:pPr>
      <w:rPr>
        <w:rFonts w:ascii="Courier New" w:hAnsi="Courier New" w:cs="Courier New" w:hint="default"/>
      </w:rPr>
    </w:lvl>
    <w:lvl w:ilvl="2" w:tplc="08090005" w:tentative="1">
      <w:start w:val="1"/>
      <w:numFmt w:val="bullet"/>
      <w:lvlText w:val=""/>
      <w:lvlJc w:val="left"/>
      <w:pPr>
        <w:tabs>
          <w:tab w:val="num" w:pos="1876"/>
        </w:tabs>
        <w:ind w:left="1876" w:hanging="360"/>
      </w:pPr>
      <w:rPr>
        <w:rFonts w:ascii="Wingdings" w:hAnsi="Wingdings" w:hint="default"/>
      </w:rPr>
    </w:lvl>
    <w:lvl w:ilvl="3" w:tplc="08090001" w:tentative="1">
      <w:start w:val="1"/>
      <w:numFmt w:val="bullet"/>
      <w:lvlText w:val=""/>
      <w:lvlJc w:val="left"/>
      <w:pPr>
        <w:tabs>
          <w:tab w:val="num" w:pos="2596"/>
        </w:tabs>
        <w:ind w:left="2596" w:hanging="360"/>
      </w:pPr>
      <w:rPr>
        <w:rFonts w:ascii="Symbol" w:hAnsi="Symbol" w:hint="default"/>
      </w:rPr>
    </w:lvl>
    <w:lvl w:ilvl="4" w:tplc="08090003" w:tentative="1">
      <w:start w:val="1"/>
      <w:numFmt w:val="bullet"/>
      <w:lvlText w:val="o"/>
      <w:lvlJc w:val="left"/>
      <w:pPr>
        <w:tabs>
          <w:tab w:val="num" w:pos="3316"/>
        </w:tabs>
        <w:ind w:left="3316" w:hanging="360"/>
      </w:pPr>
      <w:rPr>
        <w:rFonts w:ascii="Courier New" w:hAnsi="Courier New" w:cs="Courier New" w:hint="default"/>
      </w:rPr>
    </w:lvl>
    <w:lvl w:ilvl="5" w:tplc="08090005" w:tentative="1">
      <w:start w:val="1"/>
      <w:numFmt w:val="bullet"/>
      <w:lvlText w:val=""/>
      <w:lvlJc w:val="left"/>
      <w:pPr>
        <w:tabs>
          <w:tab w:val="num" w:pos="4036"/>
        </w:tabs>
        <w:ind w:left="4036" w:hanging="360"/>
      </w:pPr>
      <w:rPr>
        <w:rFonts w:ascii="Wingdings" w:hAnsi="Wingdings" w:hint="default"/>
      </w:rPr>
    </w:lvl>
    <w:lvl w:ilvl="6" w:tplc="08090001" w:tentative="1">
      <w:start w:val="1"/>
      <w:numFmt w:val="bullet"/>
      <w:lvlText w:val=""/>
      <w:lvlJc w:val="left"/>
      <w:pPr>
        <w:tabs>
          <w:tab w:val="num" w:pos="4756"/>
        </w:tabs>
        <w:ind w:left="4756" w:hanging="360"/>
      </w:pPr>
      <w:rPr>
        <w:rFonts w:ascii="Symbol" w:hAnsi="Symbol" w:hint="default"/>
      </w:rPr>
    </w:lvl>
    <w:lvl w:ilvl="7" w:tplc="08090003" w:tentative="1">
      <w:start w:val="1"/>
      <w:numFmt w:val="bullet"/>
      <w:lvlText w:val="o"/>
      <w:lvlJc w:val="left"/>
      <w:pPr>
        <w:tabs>
          <w:tab w:val="num" w:pos="5476"/>
        </w:tabs>
        <w:ind w:left="5476" w:hanging="360"/>
      </w:pPr>
      <w:rPr>
        <w:rFonts w:ascii="Courier New" w:hAnsi="Courier New" w:cs="Courier New" w:hint="default"/>
      </w:rPr>
    </w:lvl>
    <w:lvl w:ilvl="8" w:tplc="08090005" w:tentative="1">
      <w:start w:val="1"/>
      <w:numFmt w:val="bullet"/>
      <w:lvlText w:val=""/>
      <w:lvlJc w:val="left"/>
      <w:pPr>
        <w:tabs>
          <w:tab w:val="num" w:pos="6196"/>
        </w:tabs>
        <w:ind w:left="6196" w:hanging="360"/>
      </w:pPr>
      <w:rPr>
        <w:rFonts w:ascii="Wingdings" w:hAnsi="Wingdings" w:hint="default"/>
      </w:rPr>
    </w:lvl>
  </w:abstractNum>
  <w:num w:numId="1">
    <w:abstractNumId w:val="9"/>
  </w:num>
  <w:num w:numId="2">
    <w:abstractNumId w:val="21"/>
  </w:num>
  <w:num w:numId="3">
    <w:abstractNumId w:val="0"/>
  </w:num>
  <w:num w:numId="4">
    <w:abstractNumId w:val="12"/>
  </w:num>
  <w:num w:numId="5">
    <w:abstractNumId w:val="15"/>
  </w:num>
  <w:num w:numId="6">
    <w:abstractNumId w:val="11"/>
  </w:num>
  <w:num w:numId="7">
    <w:abstractNumId w:val="16"/>
  </w:num>
  <w:num w:numId="8">
    <w:abstractNumId w:val="22"/>
  </w:num>
  <w:num w:numId="9">
    <w:abstractNumId w:val="28"/>
  </w:num>
  <w:num w:numId="10">
    <w:abstractNumId w:val="24"/>
  </w:num>
  <w:num w:numId="11">
    <w:abstractNumId w:val="8"/>
  </w:num>
  <w:num w:numId="12">
    <w:abstractNumId w:val="10"/>
  </w:num>
  <w:num w:numId="13">
    <w:abstractNumId w:val="19"/>
  </w:num>
  <w:num w:numId="14">
    <w:abstractNumId w:val="20"/>
  </w:num>
  <w:num w:numId="15">
    <w:abstractNumId w:val="18"/>
  </w:num>
  <w:num w:numId="16">
    <w:abstractNumId w:val="23"/>
  </w:num>
  <w:num w:numId="17">
    <w:abstractNumId w:val="13"/>
  </w:num>
  <w:num w:numId="18">
    <w:abstractNumId w:val="17"/>
  </w:num>
  <w:num w:numId="19">
    <w:abstractNumId w:val="25"/>
  </w:num>
  <w:num w:numId="20">
    <w:abstractNumId w:val="14"/>
  </w:num>
  <w:num w:numId="21">
    <w:abstractNumId w:val="27"/>
  </w:num>
  <w:num w:numId="22">
    <w:abstractNumId w:val="2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643C89"/>
    <w:rsid w:val="00002BC1"/>
    <w:rsid w:val="00013CCF"/>
    <w:rsid w:val="0001498D"/>
    <w:rsid w:val="000154DB"/>
    <w:rsid w:val="000204DB"/>
    <w:rsid w:val="00021A49"/>
    <w:rsid w:val="00023792"/>
    <w:rsid w:val="000248E9"/>
    <w:rsid w:val="0002509F"/>
    <w:rsid w:val="0003006E"/>
    <w:rsid w:val="00030153"/>
    <w:rsid w:val="000317ED"/>
    <w:rsid w:val="0003200E"/>
    <w:rsid w:val="00032B38"/>
    <w:rsid w:val="00035475"/>
    <w:rsid w:val="00036C05"/>
    <w:rsid w:val="00041D32"/>
    <w:rsid w:val="00046759"/>
    <w:rsid w:val="00047776"/>
    <w:rsid w:val="00051853"/>
    <w:rsid w:val="00055C49"/>
    <w:rsid w:val="000560DA"/>
    <w:rsid w:val="00056478"/>
    <w:rsid w:val="000628A3"/>
    <w:rsid w:val="00063D46"/>
    <w:rsid w:val="00063E23"/>
    <w:rsid w:val="00063F5B"/>
    <w:rsid w:val="000659A4"/>
    <w:rsid w:val="00071774"/>
    <w:rsid w:val="000721C6"/>
    <w:rsid w:val="00073764"/>
    <w:rsid w:val="00075569"/>
    <w:rsid w:val="0007589E"/>
    <w:rsid w:val="00076172"/>
    <w:rsid w:val="00080886"/>
    <w:rsid w:val="00084F8C"/>
    <w:rsid w:val="0008599B"/>
    <w:rsid w:val="000912F4"/>
    <w:rsid w:val="00091EB6"/>
    <w:rsid w:val="00092850"/>
    <w:rsid w:val="0009315D"/>
    <w:rsid w:val="00093EC2"/>
    <w:rsid w:val="00094C47"/>
    <w:rsid w:val="00094C69"/>
    <w:rsid w:val="000A3ACF"/>
    <w:rsid w:val="000A5A26"/>
    <w:rsid w:val="000A7F36"/>
    <w:rsid w:val="000B26C8"/>
    <w:rsid w:val="000B472F"/>
    <w:rsid w:val="000B6C79"/>
    <w:rsid w:val="000B722B"/>
    <w:rsid w:val="000B77AD"/>
    <w:rsid w:val="000C0702"/>
    <w:rsid w:val="000C6969"/>
    <w:rsid w:val="000C77F3"/>
    <w:rsid w:val="000D034C"/>
    <w:rsid w:val="000D086F"/>
    <w:rsid w:val="000D321A"/>
    <w:rsid w:val="000E175F"/>
    <w:rsid w:val="000E3C95"/>
    <w:rsid w:val="000E6387"/>
    <w:rsid w:val="000F3B96"/>
    <w:rsid w:val="000F43FD"/>
    <w:rsid w:val="001010B5"/>
    <w:rsid w:val="0010122A"/>
    <w:rsid w:val="001021F5"/>
    <w:rsid w:val="00102B63"/>
    <w:rsid w:val="001042F1"/>
    <w:rsid w:val="0011058C"/>
    <w:rsid w:val="00112A9E"/>
    <w:rsid w:val="0011324C"/>
    <w:rsid w:val="001143B7"/>
    <w:rsid w:val="00120F42"/>
    <w:rsid w:val="001235C6"/>
    <w:rsid w:val="001238C4"/>
    <w:rsid w:val="00123D8C"/>
    <w:rsid w:val="0012661E"/>
    <w:rsid w:val="0012677D"/>
    <w:rsid w:val="001301E0"/>
    <w:rsid w:val="00133375"/>
    <w:rsid w:val="00133E47"/>
    <w:rsid w:val="00135B7D"/>
    <w:rsid w:val="00140D7E"/>
    <w:rsid w:val="0014694F"/>
    <w:rsid w:val="0015064A"/>
    <w:rsid w:val="00153C1B"/>
    <w:rsid w:val="001573BC"/>
    <w:rsid w:val="001603C3"/>
    <w:rsid w:val="00161C3D"/>
    <w:rsid w:val="00161E2F"/>
    <w:rsid w:val="001628EB"/>
    <w:rsid w:val="00162C7C"/>
    <w:rsid w:val="00163598"/>
    <w:rsid w:val="0016571D"/>
    <w:rsid w:val="00167170"/>
    <w:rsid w:val="00170108"/>
    <w:rsid w:val="00172F14"/>
    <w:rsid w:val="00174DAE"/>
    <w:rsid w:val="00177543"/>
    <w:rsid w:val="001811E9"/>
    <w:rsid w:val="00182053"/>
    <w:rsid w:val="00185E50"/>
    <w:rsid w:val="0019048E"/>
    <w:rsid w:val="00193328"/>
    <w:rsid w:val="00193B9C"/>
    <w:rsid w:val="00195E56"/>
    <w:rsid w:val="001979D2"/>
    <w:rsid w:val="001A5457"/>
    <w:rsid w:val="001A71F1"/>
    <w:rsid w:val="001B3DCD"/>
    <w:rsid w:val="001B5D8B"/>
    <w:rsid w:val="001B6DBD"/>
    <w:rsid w:val="001C0DA5"/>
    <w:rsid w:val="001C4BC5"/>
    <w:rsid w:val="001C4DF0"/>
    <w:rsid w:val="001C6C9B"/>
    <w:rsid w:val="001C7118"/>
    <w:rsid w:val="001D0BE1"/>
    <w:rsid w:val="001D1FC5"/>
    <w:rsid w:val="001D605B"/>
    <w:rsid w:val="001D6512"/>
    <w:rsid w:val="001D7A34"/>
    <w:rsid w:val="001E1732"/>
    <w:rsid w:val="001E2373"/>
    <w:rsid w:val="001E39EE"/>
    <w:rsid w:val="001E5D63"/>
    <w:rsid w:val="001F65A8"/>
    <w:rsid w:val="00211575"/>
    <w:rsid w:val="00213482"/>
    <w:rsid w:val="00214528"/>
    <w:rsid w:val="00215411"/>
    <w:rsid w:val="002161B7"/>
    <w:rsid w:val="002169A3"/>
    <w:rsid w:val="00220FB3"/>
    <w:rsid w:val="002259AF"/>
    <w:rsid w:val="00226DAF"/>
    <w:rsid w:val="00230131"/>
    <w:rsid w:val="002304CC"/>
    <w:rsid w:val="002305EE"/>
    <w:rsid w:val="00230B47"/>
    <w:rsid w:val="002313F9"/>
    <w:rsid w:val="00233F89"/>
    <w:rsid w:val="002355E9"/>
    <w:rsid w:val="00237869"/>
    <w:rsid w:val="00237F95"/>
    <w:rsid w:val="002402B8"/>
    <w:rsid w:val="0024109A"/>
    <w:rsid w:val="002471FF"/>
    <w:rsid w:val="00251CCA"/>
    <w:rsid w:val="00254638"/>
    <w:rsid w:val="00260AD9"/>
    <w:rsid w:val="00261582"/>
    <w:rsid w:val="00262FD1"/>
    <w:rsid w:val="00262FD8"/>
    <w:rsid w:val="002645B3"/>
    <w:rsid w:val="00267BCA"/>
    <w:rsid w:val="00270269"/>
    <w:rsid w:val="002708E6"/>
    <w:rsid w:val="00271CD3"/>
    <w:rsid w:val="00277876"/>
    <w:rsid w:val="00277E6E"/>
    <w:rsid w:val="0028063E"/>
    <w:rsid w:val="002808E4"/>
    <w:rsid w:val="00283E49"/>
    <w:rsid w:val="00287DAF"/>
    <w:rsid w:val="00290B2A"/>
    <w:rsid w:val="00292591"/>
    <w:rsid w:val="00293B7C"/>
    <w:rsid w:val="00294171"/>
    <w:rsid w:val="00296BEB"/>
    <w:rsid w:val="00297176"/>
    <w:rsid w:val="002A38A7"/>
    <w:rsid w:val="002A4F41"/>
    <w:rsid w:val="002A5239"/>
    <w:rsid w:val="002A688C"/>
    <w:rsid w:val="002A6D9E"/>
    <w:rsid w:val="002A7787"/>
    <w:rsid w:val="002B0E42"/>
    <w:rsid w:val="002B484D"/>
    <w:rsid w:val="002B5789"/>
    <w:rsid w:val="002C3FA7"/>
    <w:rsid w:val="002C5AF8"/>
    <w:rsid w:val="002D19D1"/>
    <w:rsid w:val="002F021E"/>
    <w:rsid w:val="002F59E5"/>
    <w:rsid w:val="002F5E46"/>
    <w:rsid w:val="002F73D0"/>
    <w:rsid w:val="00300D83"/>
    <w:rsid w:val="00302E90"/>
    <w:rsid w:val="00303868"/>
    <w:rsid w:val="003071B4"/>
    <w:rsid w:val="00310648"/>
    <w:rsid w:val="00312061"/>
    <w:rsid w:val="00313062"/>
    <w:rsid w:val="003170FB"/>
    <w:rsid w:val="003176EC"/>
    <w:rsid w:val="003200F5"/>
    <w:rsid w:val="00321739"/>
    <w:rsid w:val="003219E6"/>
    <w:rsid w:val="00322B53"/>
    <w:rsid w:val="0032314A"/>
    <w:rsid w:val="003235E4"/>
    <w:rsid w:val="0032493C"/>
    <w:rsid w:val="00325EBE"/>
    <w:rsid w:val="00326AB2"/>
    <w:rsid w:val="003334ED"/>
    <w:rsid w:val="00333864"/>
    <w:rsid w:val="0033601D"/>
    <w:rsid w:val="0033699A"/>
    <w:rsid w:val="00337559"/>
    <w:rsid w:val="00344640"/>
    <w:rsid w:val="00345C64"/>
    <w:rsid w:val="0034744C"/>
    <w:rsid w:val="0035163C"/>
    <w:rsid w:val="00353C67"/>
    <w:rsid w:val="0035499D"/>
    <w:rsid w:val="00354D88"/>
    <w:rsid w:val="00354F43"/>
    <w:rsid w:val="003567C2"/>
    <w:rsid w:val="0035692E"/>
    <w:rsid w:val="00360251"/>
    <w:rsid w:val="00362D94"/>
    <w:rsid w:val="003647F2"/>
    <w:rsid w:val="0037042A"/>
    <w:rsid w:val="00373282"/>
    <w:rsid w:val="00374F68"/>
    <w:rsid w:val="00375511"/>
    <w:rsid w:val="00375983"/>
    <w:rsid w:val="003768ED"/>
    <w:rsid w:val="00380E34"/>
    <w:rsid w:val="003859BE"/>
    <w:rsid w:val="003952D4"/>
    <w:rsid w:val="00397ACD"/>
    <w:rsid w:val="00397ED5"/>
    <w:rsid w:val="003A2889"/>
    <w:rsid w:val="003A3268"/>
    <w:rsid w:val="003A7EA8"/>
    <w:rsid w:val="003A7F46"/>
    <w:rsid w:val="003A7F79"/>
    <w:rsid w:val="003B3B4D"/>
    <w:rsid w:val="003B469E"/>
    <w:rsid w:val="003B5B47"/>
    <w:rsid w:val="003C2416"/>
    <w:rsid w:val="003C3D2A"/>
    <w:rsid w:val="003C4ACF"/>
    <w:rsid w:val="003C4E89"/>
    <w:rsid w:val="003C537E"/>
    <w:rsid w:val="003C53D9"/>
    <w:rsid w:val="003C5F61"/>
    <w:rsid w:val="003D4153"/>
    <w:rsid w:val="003D5F32"/>
    <w:rsid w:val="003D61E3"/>
    <w:rsid w:val="003D74F0"/>
    <w:rsid w:val="003E5CCD"/>
    <w:rsid w:val="003F233D"/>
    <w:rsid w:val="003F293C"/>
    <w:rsid w:val="003F34A1"/>
    <w:rsid w:val="00401203"/>
    <w:rsid w:val="00404B8C"/>
    <w:rsid w:val="00405EBD"/>
    <w:rsid w:val="00407DCA"/>
    <w:rsid w:val="00410D40"/>
    <w:rsid w:val="0041241D"/>
    <w:rsid w:val="00412912"/>
    <w:rsid w:val="00414E59"/>
    <w:rsid w:val="00420D5C"/>
    <w:rsid w:val="00430454"/>
    <w:rsid w:val="004314A3"/>
    <w:rsid w:val="00432249"/>
    <w:rsid w:val="0043416C"/>
    <w:rsid w:val="00436EF9"/>
    <w:rsid w:val="004400EA"/>
    <w:rsid w:val="0044082A"/>
    <w:rsid w:val="00443C90"/>
    <w:rsid w:val="004448CD"/>
    <w:rsid w:val="00444F34"/>
    <w:rsid w:val="00445635"/>
    <w:rsid w:val="004471A8"/>
    <w:rsid w:val="00451D1F"/>
    <w:rsid w:val="00453BF1"/>
    <w:rsid w:val="0045616C"/>
    <w:rsid w:val="00456C3A"/>
    <w:rsid w:val="00461A21"/>
    <w:rsid w:val="0046223B"/>
    <w:rsid w:val="00463281"/>
    <w:rsid w:val="00465610"/>
    <w:rsid w:val="004657B3"/>
    <w:rsid w:val="00465911"/>
    <w:rsid w:val="0046622E"/>
    <w:rsid w:val="00473495"/>
    <w:rsid w:val="00474FB5"/>
    <w:rsid w:val="0047658A"/>
    <w:rsid w:val="00476B5B"/>
    <w:rsid w:val="00477403"/>
    <w:rsid w:val="004801B2"/>
    <w:rsid w:val="00482A6F"/>
    <w:rsid w:val="0048350D"/>
    <w:rsid w:val="004839FD"/>
    <w:rsid w:val="00485F47"/>
    <w:rsid w:val="00487131"/>
    <w:rsid w:val="00490CDE"/>
    <w:rsid w:val="004919AC"/>
    <w:rsid w:val="00491FB1"/>
    <w:rsid w:val="004941F2"/>
    <w:rsid w:val="00495CE6"/>
    <w:rsid w:val="004A330F"/>
    <w:rsid w:val="004A5328"/>
    <w:rsid w:val="004A5D80"/>
    <w:rsid w:val="004B0ED3"/>
    <w:rsid w:val="004B29C9"/>
    <w:rsid w:val="004B2DD8"/>
    <w:rsid w:val="004B5DE2"/>
    <w:rsid w:val="004C0A96"/>
    <w:rsid w:val="004C572A"/>
    <w:rsid w:val="004C5749"/>
    <w:rsid w:val="004D00F6"/>
    <w:rsid w:val="004D155A"/>
    <w:rsid w:val="004D2F77"/>
    <w:rsid w:val="004E055E"/>
    <w:rsid w:val="004E2A33"/>
    <w:rsid w:val="004E2C01"/>
    <w:rsid w:val="004E32D8"/>
    <w:rsid w:val="004E79EB"/>
    <w:rsid w:val="004F111B"/>
    <w:rsid w:val="004F6428"/>
    <w:rsid w:val="004F7905"/>
    <w:rsid w:val="00504613"/>
    <w:rsid w:val="005073DA"/>
    <w:rsid w:val="00511B69"/>
    <w:rsid w:val="00511F46"/>
    <w:rsid w:val="00512685"/>
    <w:rsid w:val="00514687"/>
    <w:rsid w:val="005219F9"/>
    <w:rsid w:val="00522100"/>
    <w:rsid w:val="0052281D"/>
    <w:rsid w:val="005229CF"/>
    <w:rsid w:val="00525605"/>
    <w:rsid w:val="005259C0"/>
    <w:rsid w:val="00525A72"/>
    <w:rsid w:val="005263FC"/>
    <w:rsid w:val="00535EBD"/>
    <w:rsid w:val="00536B9C"/>
    <w:rsid w:val="00537D40"/>
    <w:rsid w:val="00544534"/>
    <w:rsid w:val="00544E17"/>
    <w:rsid w:val="00546681"/>
    <w:rsid w:val="00546A03"/>
    <w:rsid w:val="005504B9"/>
    <w:rsid w:val="0055090C"/>
    <w:rsid w:val="00552F34"/>
    <w:rsid w:val="0055308C"/>
    <w:rsid w:val="00557A9D"/>
    <w:rsid w:val="0056007A"/>
    <w:rsid w:val="00560287"/>
    <w:rsid w:val="00564778"/>
    <w:rsid w:val="00564BF8"/>
    <w:rsid w:val="00566DF6"/>
    <w:rsid w:val="00571353"/>
    <w:rsid w:val="0057269C"/>
    <w:rsid w:val="00576DD1"/>
    <w:rsid w:val="00586DB7"/>
    <w:rsid w:val="005902A3"/>
    <w:rsid w:val="005928C1"/>
    <w:rsid w:val="00595FA6"/>
    <w:rsid w:val="00597954"/>
    <w:rsid w:val="005A2C4C"/>
    <w:rsid w:val="005A370B"/>
    <w:rsid w:val="005A55C6"/>
    <w:rsid w:val="005B0252"/>
    <w:rsid w:val="005B0516"/>
    <w:rsid w:val="005B1C7E"/>
    <w:rsid w:val="005B20AB"/>
    <w:rsid w:val="005B522B"/>
    <w:rsid w:val="005B62B1"/>
    <w:rsid w:val="005B677D"/>
    <w:rsid w:val="005C02E8"/>
    <w:rsid w:val="005C29CB"/>
    <w:rsid w:val="005C2EE8"/>
    <w:rsid w:val="005C65BA"/>
    <w:rsid w:val="005C742C"/>
    <w:rsid w:val="005C74FA"/>
    <w:rsid w:val="005C790A"/>
    <w:rsid w:val="005D1457"/>
    <w:rsid w:val="005D4B56"/>
    <w:rsid w:val="005D680B"/>
    <w:rsid w:val="005D71B6"/>
    <w:rsid w:val="005E183D"/>
    <w:rsid w:val="005E379B"/>
    <w:rsid w:val="005E3A14"/>
    <w:rsid w:val="005E44A7"/>
    <w:rsid w:val="005E7908"/>
    <w:rsid w:val="005F37C5"/>
    <w:rsid w:val="005F38AA"/>
    <w:rsid w:val="005F3E1D"/>
    <w:rsid w:val="005F4807"/>
    <w:rsid w:val="00605696"/>
    <w:rsid w:val="006065C8"/>
    <w:rsid w:val="00614611"/>
    <w:rsid w:val="0061581A"/>
    <w:rsid w:val="006172E9"/>
    <w:rsid w:val="00617557"/>
    <w:rsid w:val="00626FE1"/>
    <w:rsid w:val="00631412"/>
    <w:rsid w:val="00632DB8"/>
    <w:rsid w:val="00636FF0"/>
    <w:rsid w:val="006370CE"/>
    <w:rsid w:val="00637B4C"/>
    <w:rsid w:val="00641713"/>
    <w:rsid w:val="006437B6"/>
    <w:rsid w:val="006438D7"/>
    <w:rsid w:val="00643C89"/>
    <w:rsid w:val="006471E0"/>
    <w:rsid w:val="00647695"/>
    <w:rsid w:val="006530C0"/>
    <w:rsid w:val="0065327B"/>
    <w:rsid w:val="006558BB"/>
    <w:rsid w:val="00656524"/>
    <w:rsid w:val="00660CD4"/>
    <w:rsid w:val="00661340"/>
    <w:rsid w:val="00661DD9"/>
    <w:rsid w:val="00664089"/>
    <w:rsid w:val="0066765F"/>
    <w:rsid w:val="006724A6"/>
    <w:rsid w:val="0067412B"/>
    <w:rsid w:val="0068103A"/>
    <w:rsid w:val="006813A7"/>
    <w:rsid w:val="00683D81"/>
    <w:rsid w:val="0068402A"/>
    <w:rsid w:val="006848B1"/>
    <w:rsid w:val="00684B68"/>
    <w:rsid w:val="00685282"/>
    <w:rsid w:val="00685C0F"/>
    <w:rsid w:val="00685C2E"/>
    <w:rsid w:val="0068682B"/>
    <w:rsid w:val="00692DA1"/>
    <w:rsid w:val="006952BE"/>
    <w:rsid w:val="006967B1"/>
    <w:rsid w:val="006A0A53"/>
    <w:rsid w:val="006A1115"/>
    <w:rsid w:val="006A199A"/>
    <w:rsid w:val="006A4549"/>
    <w:rsid w:val="006A5079"/>
    <w:rsid w:val="006A67A1"/>
    <w:rsid w:val="006A7558"/>
    <w:rsid w:val="006B08D9"/>
    <w:rsid w:val="006B0C90"/>
    <w:rsid w:val="006B1684"/>
    <w:rsid w:val="006B3E89"/>
    <w:rsid w:val="006B7425"/>
    <w:rsid w:val="006C305F"/>
    <w:rsid w:val="006C4D64"/>
    <w:rsid w:val="006C79E3"/>
    <w:rsid w:val="006D3FDF"/>
    <w:rsid w:val="006D5396"/>
    <w:rsid w:val="006E1C4F"/>
    <w:rsid w:val="006E3A09"/>
    <w:rsid w:val="006E4ADA"/>
    <w:rsid w:val="006F2EB1"/>
    <w:rsid w:val="006F38DC"/>
    <w:rsid w:val="006F52E1"/>
    <w:rsid w:val="006F5C23"/>
    <w:rsid w:val="006F7BB5"/>
    <w:rsid w:val="00700C2A"/>
    <w:rsid w:val="00702F5F"/>
    <w:rsid w:val="00703D97"/>
    <w:rsid w:val="00705112"/>
    <w:rsid w:val="007057B1"/>
    <w:rsid w:val="007070F0"/>
    <w:rsid w:val="007149E1"/>
    <w:rsid w:val="00714A96"/>
    <w:rsid w:val="00714C67"/>
    <w:rsid w:val="00716947"/>
    <w:rsid w:val="007320EE"/>
    <w:rsid w:val="00735440"/>
    <w:rsid w:val="00736A3E"/>
    <w:rsid w:val="00737E5D"/>
    <w:rsid w:val="00743CBF"/>
    <w:rsid w:val="0074475A"/>
    <w:rsid w:val="00744899"/>
    <w:rsid w:val="0074734C"/>
    <w:rsid w:val="00751532"/>
    <w:rsid w:val="00751FB6"/>
    <w:rsid w:val="00752AB0"/>
    <w:rsid w:val="00754074"/>
    <w:rsid w:val="00755D63"/>
    <w:rsid w:val="007570D7"/>
    <w:rsid w:val="00765094"/>
    <w:rsid w:val="00771519"/>
    <w:rsid w:val="00774461"/>
    <w:rsid w:val="00774528"/>
    <w:rsid w:val="00774E08"/>
    <w:rsid w:val="00775580"/>
    <w:rsid w:val="00775621"/>
    <w:rsid w:val="00775ECA"/>
    <w:rsid w:val="00775F31"/>
    <w:rsid w:val="00780830"/>
    <w:rsid w:val="00783C35"/>
    <w:rsid w:val="00783FFA"/>
    <w:rsid w:val="007847E4"/>
    <w:rsid w:val="007855E6"/>
    <w:rsid w:val="007859E2"/>
    <w:rsid w:val="00787E5E"/>
    <w:rsid w:val="0079008C"/>
    <w:rsid w:val="00792D88"/>
    <w:rsid w:val="00792DAC"/>
    <w:rsid w:val="00794DDC"/>
    <w:rsid w:val="007A2EB3"/>
    <w:rsid w:val="007A32A6"/>
    <w:rsid w:val="007A35E5"/>
    <w:rsid w:val="007A429C"/>
    <w:rsid w:val="007A7551"/>
    <w:rsid w:val="007B2854"/>
    <w:rsid w:val="007B3B78"/>
    <w:rsid w:val="007B3D0A"/>
    <w:rsid w:val="007B52D8"/>
    <w:rsid w:val="007B5AFF"/>
    <w:rsid w:val="007B6001"/>
    <w:rsid w:val="007B706A"/>
    <w:rsid w:val="007C0565"/>
    <w:rsid w:val="007C0757"/>
    <w:rsid w:val="007C1DB1"/>
    <w:rsid w:val="007C3557"/>
    <w:rsid w:val="007C51DE"/>
    <w:rsid w:val="007C7861"/>
    <w:rsid w:val="007C7FF8"/>
    <w:rsid w:val="007D0BD7"/>
    <w:rsid w:val="007D17B8"/>
    <w:rsid w:val="007D29B0"/>
    <w:rsid w:val="007D31B9"/>
    <w:rsid w:val="007D3FF8"/>
    <w:rsid w:val="007D4E4E"/>
    <w:rsid w:val="007D5A89"/>
    <w:rsid w:val="007D5C5E"/>
    <w:rsid w:val="007E5C5F"/>
    <w:rsid w:val="007E67CC"/>
    <w:rsid w:val="007E6C4E"/>
    <w:rsid w:val="007E7382"/>
    <w:rsid w:val="007F0213"/>
    <w:rsid w:val="007F46C2"/>
    <w:rsid w:val="007F6390"/>
    <w:rsid w:val="007F65DD"/>
    <w:rsid w:val="00801751"/>
    <w:rsid w:val="00802649"/>
    <w:rsid w:val="00806902"/>
    <w:rsid w:val="0081127A"/>
    <w:rsid w:val="008129CE"/>
    <w:rsid w:val="00817357"/>
    <w:rsid w:val="00820818"/>
    <w:rsid w:val="00821055"/>
    <w:rsid w:val="008221F3"/>
    <w:rsid w:val="00825279"/>
    <w:rsid w:val="00825768"/>
    <w:rsid w:val="008266DE"/>
    <w:rsid w:val="00833BEE"/>
    <w:rsid w:val="00833F05"/>
    <w:rsid w:val="00834ACD"/>
    <w:rsid w:val="008359F3"/>
    <w:rsid w:val="00836D6A"/>
    <w:rsid w:val="00837339"/>
    <w:rsid w:val="00840EF7"/>
    <w:rsid w:val="0084159F"/>
    <w:rsid w:val="00850CE6"/>
    <w:rsid w:val="00852AB4"/>
    <w:rsid w:val="00854F36"/>
    <w:rsid w:val="00855A6F"/>
    <w:rsid w:val="00856C0F"/>
    <w:rsid w:val="0086330C"/>
    <w:rsid w:val="008633D7"/>
    <w:rsid w:val="00870F94"/>
    <w:rsid w:val="00873FFD"/>
    <w:rsid w:val="008773F1"/>
    <w:rsid w:val="008800A3"/>
    <w:rsid w:val="00882E7B"/>
    <w:rsid w:val="008853E1"/>
    <w:rsid w:val="008869F9"/>
    <w:rsid w:val="00893951"/>
    <w:rsid w:val="008962FC"/>
    <w:rsid w:val="00896321"/>
    <w:rsid w:val="00896762"/>
    <w:rsid w:val="00897459"/>
    <w:rsid w:val="008A6C3A"/>
    <w:rsid w:val="008A792E"/>
    <w:rsid w:val="008B0703"/>
    <w:rsid w:val="008B2AD0"/>
    <w:rsid w:val="008B54F4"/>
    <w:rsid w:val="008B6C62"/>
    <w:rsid w:val="008B78D3"/>
    <w:rsid w:val="008C1A6D"/>
    <w:rsid w:val="008C2C01"/>
    <w:rsid w:val="008C67AE"/>
    <w:rsid w:val="008C74AE"/>
    <w:rsid w:val="008C7893"/>
    <w:rsid w:val="008D29A6"/>
    <w:rsid w:val="008D5CB7"/>
    <w:rsid w:val="008E15EA"/>
    <w:rsid w:val="008E2B26"/>
    <w:rsid w:val="008E3FC3"/>
    <w:rsid w:val="008F01DA"/>
    <w:rsid w:val="008F488B"/>
    <w:rsid w:val="008F68B1"/>
    <w:rsid w:val="008F703A"/>
    <w:rsid w:val="008F7CC1"/>
    <w:rsid w:val="00900059"/>
    <w:rsid w:val="009006DE"/>
    <w:rsid w:val="00901A7F"/>
    <w:rsid w:val="0090344C"/>
    <w:rsid w:val="00903974"/>
    <w:rsid w:val="009043EA"/>
    <w:rsid w:val="0090648F"/>
    <w:rsid w:val="00906E60"/>
    <w:rsid w:val="00907F20"/>
    <w:rsid w:val="00924B6F"/>
    <w:rsid w:val="00933B05"/>
    <w:rsid w:val="00933C08"/>
    <w:rsid w:val="009354A6"/>
    <w:rsid w:val="009359BB"/>
    <w:rsid w:val="0093641D"/>
    <w:rsid w:val="0093663D"/>
    <w:rsid w:val="00936883"/>
    <w:rsid w:val="00937170"/>
    <w:rsid w:val="00937603"/>
    <w:rsid w:val="0094217D"/>
    <w:rsid w:val="0094436E"/>
    <w:rsid w:val="009450E4"/>
    <w:rsid w:val="00946610"/>
    <w:rsid w:val="00950211"/>
    <w:rsid w:val="00956344"/>
    <w:rsid w:val="00956B3C"/>
    <w:rsid w:val="009570BA"/>
    <w:rsid w:val="0096362B"/>
    <w:rsid w:val="009639A1"/>
    <w:rsid w:val="00964E17"/>
    <w:rsid w:val="00965029"/>
    <w:rsid w:val="0097080E"/>
    <w:rsid w:val="009722A4"/>
    <w:rsid w:val="00973AA2"/>
    <w:rsid w:val="00973B82"/>
    <w:rsid w:val="00974F41"/>
    <w:rsid w:val="00977DF6"/>
    <w:rsid w:val="0098089D"/>
    <w:rsid w:val="00980E6B"/>
    <w:rsid w:val="009829AD"/>
    <w:rsid w:val="00983FDE"/>
    <w:rsid w:val="00984020"/>
    <w:rsid w:val="00987147"/>
    <w:rsid w:val="009874D6"/>
    <w:rsid w:val="00993CB3"/>
    <w:rsid w:val="0099450F"/>
    <w:rsid w:val="0099545A"/>
    <w:rsid w:val="00996212"/>
    <w:rsid w:val="00996EE3"/>
    <w:rsid w:val="009970AD"/>
    <w:rsid w:val="009A079B"/>
    <w:rsid w:val="009A3DD2"/>
    <w:rsid w:val="009A4204"/>
    <w:rsid w:val="009A4466"/>
    <w:rsid w:val="009B11CE"/>
    <w:rsid w:val="009B25BE"/>
    <w:rsid w:val="009B4D24"/>
    <w:rsid w:val="009B5972"/>
    <w:rsid w:val="009B5E2C"/>
    <w:rsid w:val="009B6032"/>
    <w:rsid w:val="009B7257"/>
    <w:rsid w:val="009C13EF"/>
    <w:rsid w:val="009C16FC"/>
    <w:rsid w:val="009C1841"/>
    <w:rsid w:val="009C297D"/>
    <w:rsid w:val="009C6E8D"/>
    <w:rsid w:val="009D02CA"/>
    <w:rsid w:val="009D1ADE"/>
    <w:rsid w:val="009D21DC"/>
    <w:rsid w:val="009D513A"/>
    <w:rsid w:val="009D59C7"/>
    <w:rsid w:val="009E2FC9"/>
    <w:rsid w:val="009E3513"/>
    <w:rsid w:val="009E3D07"/>
    <w:rsid w:val="009E58A8"/>
    <w:rsid w:val="009F5348"/>
    <w:rsid w:val="009F6BA0"/>
    <w:rsid w:val="00A00E1A"/>
    <w:rsid w:val="00A032E7"/>
    <w:rsid w:val="00A03C58"/>
    <w:rsid w:val="00A04457"/>
    <w:rsid w:val="00A0459E"/>
    <w:rsid w:val="00A04DF3"/>
    <w:rsid w:val="00A05D90"/>
    <w:rsid w:val="00A178BC"/>
    <w:rsid w:val="00A20B98"/>
    <w:rsid w:val="00A20CFC"/>
    <w:rsid w:val="00A22BE5"/>
    <w:rsid w:val="00A239AA"/>
    <w:rsid w:val="00A43E38"/>
    <w:rsid w:val="00A45EBA"/>
    <w:rsid w:val="00A47962"/>
    <w:rsid w:val="00A47EAB"/>
    <w:rsid w:val="00A518C1"/>
    <w:rsid w:val="00A5221F"/>
    <w:rsid w:val="00A52F25"/>
    <w:rsid w:val="00A66849"/>
    <w:rsid w:val="00A74277"/>
    <w:rsid w:val="00A76937"/>
    <w:rsid w:val="00A76E89"/>
    <w:rsid w:val="00A83845"/>
    <w:rsid w:val="00A858FF"/>
    <w:rsid w:val="00A90E7B"/>
    <w:rsid w:val="00A93841"/>
    <w:rsid w:val="00A953A6"/>
    <w:rsid w:val="00A95AC6"/>
    <w:rsid w:val="00A95D6E"/>
    <w:rsid w:val="00A97051"/>
    <w:rsid w:val="00AA378D"/>
    <w:rsid w:val="00AA5B0F"/>
    <w:rsid w:val="00AA7863"/>
    <w:rsid w:val="00AB0A59"/>
    <w:rsid w:val="00AB0ECC"/>
    <w:rsid w:val="00AB1206"/>
    <w:rsid w:val="00AB15DA"/>
    <w:rsid w:val="00AB1DEC"/>
    <w:rsid w:val="00AB25FE"/>
    <w:rsid w:val="00AB2B86"/>
    <w:rsid w:val="00AB66F6"/>
    <w:rsid w:val="00AB76A8"/>
    <w:rsid w:val="00AB76F1"/>
    <w:rsid w:val="00AC0EE2"/>
    <w:rsid w:val="00AC4E35"/>
    <w:rsid w:val="00AC5383"/>
    <w:rsid w:val="00AC56C3"/>
    <w:rsid w:val="00AC6177"/>
    <w:rsid w:val="00AD0C31"/>
    <w:rsid w:val="00AD1283"/>
    <w:rsid w:val="00AD4DD9"/>
    <w:rsid w:val="00AD5D5E"/>
    <w:rsid w:val="00AD5E65"/>
    <w:rsid w:val="00AD7EDE"/>
    <w:rsid w:val="00AE025C"/>
    <w:rsid w:val="00AE0FE3"/>
    <w:rsid w:val="00AE2E3E"/>
    <w:rsid w:val="00AE4567"/>
    <w:rsid w:val="00AE5CE2"/>
    <w:rsid w:val="00AE778F"/>
    <w:rsid w:val="00AF27B5"/>
    <w:rsid w:val="00AF5B44"/>
    <w:rsid w:val="00AF7871"/>
    <w:rsid w:val="00B03351"/>
    <w:rsid w:val="00B03658"/>
    <w:rsid w:val="00B04A88"/>
    <w:rsid w:val="00B05654"/>
    <w:rsid w:val="00B06A72"/>
    <w:rsid w:val="00B06D85"/>
    <w:rsid w:val="00B07D5E"/>
    <w:rsid w:val="00B131A0"/>
    <w:rsid w:val="00B140CE"/>
    <w:rsid w:val="00B1442C"/>
    <w:rsid w:val="00B164E7"/>
    <w:rsid w:val="00B24F76"/>
    <w:rsid w:val="00B26FB4"/>
    <w:rsid w:val="00B27136"/>
    <w:rsid w:val="00B27437"/>
    <w:rsid w:val="00B31331"/>
    <w:rsid w:val="00B33C30"/>
    <w:rsid w:val="00B35B16"/>
    <w:rsid w:val="00B420CC"/>
    <w:rsid w:val="00B4289B"/>
    <w:rsid w:val="00B4362C"/>
    <w:rsid w:val="00B44FDB"/>
    <w:rsid w:val="00B52BAC"/>
    <w:rsid w:val="00B530BF"/>
    <w:rsid w:val="00B568A4"/>
    <w:rsid w:val="00B6191D"/>
    <w:rsid w:val="00B62CA0"/>
    <w:rsid w:val="00B62CA3"/>
    <w:rsid w:val="00B64AE6"/>
    <w:rsid w:val="00B66575"/>
    <w:rsid w:val="00B732D7"/>
    <w:rsid w:val="00B73FC6"/>
    <w:rsid w:val="00B74434"/>
    <w:rsid w:val="00B75068"/>
    <w:rsid w:val="00B77AB9"/>
    <w:rsid w:val="00B77DD5"/>
    <w:rsid w:val="00B861E9"/>
    <w:rsid w:val="00B919FD"/>
    <w:rsid w:val="00B91A20"/>
    <w:rsid w:val="00B93E08"/>
    <w:rsid w:val="00B94D31"/>
    <w:rsid w:val="00B95027"/>
    <w:rsid w:val="00B95E97"/>
    <w:rsid w:val="00B96B09"/>
    <w:rsid w:val="00B96D9A"/>
    <w:rsid w:val="00B96F09"/>
    <w:rsid w:val="00B97585"/>
    <w:rsid w:val="00B97778"/>
    <w:rsid w:val="00BA0C83"/>
    <w:rsid w:val="00BA2374"/>
    <w:rsid w:val="00BA7CF9"/>
    <w:rsid w:val="00BB29F6"/>
    <w:rsid w:val="00BB3F0E"/>
    <w:rsid w:val="00BB4089"/>
    <w:rsid w:val="00BB41DE"/>
    <w:rsid w:val="00BB4541"/>
    <w:rsid w:val="00BB4B25"/>
    <w:rsid w:val="00BB540B"/>
    <w:rsid w:val="00BC0F24"/>
    <w:rsid w:val="00BC670B"/>
    <w:rsid w:val="00BC7C09"/>
    <w:rsid w:val="00BD0EBF"/>
    <w:rsid w:val="00BD1BD6"/>
    <w:rsid w:val="00BD506D"/>
    <w:rsid w:val="00BE0576"/>
    <w:rsid w:val="00BE2258"/>
    <w:rsid w:val="00BE3343"/>
    <w:rsid w:val="00BE3864"/>
    <w:rsid w:val="00BE69B7"/>
    <w:rsid w:val="00BE78A4"/>
    <w:rsid w:val="00BF00D0"/>
    <w:rsid w:val="00BF361B"/>
    <w:rsid w:val="00BF77DC"/>
    <w:rsid w:val="00C03346"/>
    <w:rsid w:val="00C0476C"/>
    <w:rsid w:val="00C0573F"/>
    <w:rsid w:val="00C069A5"/>
    <w:rsid w:val="00C10ADB"/>
    <w:rsid w:val="00C153C6"/>
    <w:rsid w:val="00C16C64"/>
    <w:rsid w:val="00C24352"/>
    <w:rsid w:val="00C24BCD"/>
    <w:rsid w:val="00C24DA2"/>
    <w:rsid w:val="00C24E6C"/>
    <w:rsid w:val="00C2759E"/>
    <w:rsid w:val="00C30079"/>
    <w:rsid w:val="00C3190C"/>
    <w:rsid w:val="00C33ECD"/>
    <w:rsid w:val="00C35E1C"/>
    <w:rsid w:val="00C42C6E"/>
    <w:rsid w:val="00C4552F"/>
    <w:rsid w:val="00C45705"/>
    <w:rsid w:val="00C45C27"/>
    <w:rsid w:val="00C45F37"/>
    <w:rsid w:val="00C53163"/>
    <w:rsid w:val="00C53FAD"/>
    <w:rsid w:val="00C56679"/>
    <w:rsid w:val="00C56C3D"/>
    <w:rsid w:val="00C70A79"/>
    <w:rsid w:val="00C732EA"/>
    <w:rsid w:val="00C77079"/>
    <w:rsid w:val="00C8090C"/>
    <w:rsid w:val="00C80DB7"/>
    <w:rsid w:val="00C81C61"/>
    <w:rsid w:val="00C82238"/>
    <w:rsid w:val="00C85E1C"/>
    <w:rsid w:val="00C875E5"/>
    <w:rsid w:val="00C934B6"/>
    <w:rsid w:val="00C9490C"/>
    <w:rsid w:val="00C96E8D"/>
    <w:rsid w:val="00CA6645"/>
    <w:rsid w:val="00CB1115"/>
    <w:rsid w:val="00CB1CC0"/>
    <w:rsid w:val="00CB2A0A"/>
    <w:rsid w:val="00CB2CC2"/>
    <w:rsid w:val="00CB4F6E"/>
    <w:rsid w:val="00CC1245"/>
    <w:rsid w:val="00CC2E7A"/>
    <w:rsid w:val="00CC535B"/>
    <w:rsid w:val="00CD3192"/>
    <w:rsid w:val="00CD38F9"/>
    <w:rsid w:val="00CD3B85"/>
    <w:rsid w:val="00CE0D95"/>
    <w:rsid w:val="00CE1201"/>
    <w:rsid w:val="00CE1654"/>
    <w:rsid w:val="00CE28D1"/>
    <w:rsid w:val="00CE4761"/>
    <w:rsid w:val="00CF0F57"/>
    <w:rsid w:val="00CF1822"/>
    <w:rsid w:val="00CF1A60"/>
    <w:rsid w:val="00CF26BA"/>
    <w:rsid w:val="00CF3FA1"/>
    <w:rsid w:val="00CF5094"/>
    <w:rsid w:val="00D0374E"/>
    <w:rsid w:val="00D0381C"/>
    <w:rsid w:val="00D07303"/>
    <w:rsid w:val="00D07C36"/>
    <w:rsid w:val="00D1051F"/>
    <w:rsid w:val="00D11445"/>
    <w:rsid w:val="00D12F58"/>
    <w:rsid w:val="00D13C7B"/>
    <w:rsid w:val="00D144A8"/>
    <w:rsid w:val="00D14A45"/>
    <w:rsid w:val="00D21B37"/>
    <w:rsid w:val="00D220FC"/>
    <w:rsid w:val="00D228C6"/>
    <w:rsid w:val="00D251CF"/>
    <w:rsid w:val="00D27087"/>
    <w:rsid w:val="00D3090A"/>
    <w:rsid w:val="00D31FD4"/>
    <w:rsid w:val="00D3396D"/>
    <w:rsid w:val="00D3747D"/>
    <w:rsid w:val="00D37FA2"/>
    <w:rsid w:val="00D4033C"/>
    <w:rsid w:val="00D404B0"/>
    <w:rsid w:val="00D406BA"/>
    <w:rsid w:val="00D4290E"/>
    <w:rsid w:val="00D455D9"/>
    <w:rsid w:val="00D47538"/>
    <w:rsid w:val="00D5142B"/>
    <w:rsid w:val="00D5280E"/>
    <w:rsid w:val="00D528A0"/>
    <w:rsid w:val="00D55E7A"/>
    <w:rsid w:val="00D5796C"/>
    <w:rsid w:val="00D607F3"/>
    <w:rsid w:val="00D60A25"/>
    <w:rsid w:val="00D648E5"/>
    <w:rsid w:val="00D649FC"/>
    <w:rsid w:val="00D707A9"/>
    <w:rsid w:val="00D71A85"/>
    <w:rsid w:val="00D746B2"/>
    <w:rsid w:val="00D76ECA"/>
    <w:rsid w:val="00D800E4"/>
    <w:rsid w:val="00D811BF"/>
    <w:rsid w:val="00D85A6F"/>
    <w:rsid w:val="00D86F68"/>
    <w:rsid w:val="00D87D8F"/>
    <w:rsid w:val="00D94412"/>
    <w:rsid w:val="00D95DB0"/>
    <w:rsid w:val="00D9659F"/>
    <w:rsid w:val="00D97744"/>
    <w:rsid w:val="00D97B5C"/>
    <w:rsid w:val="00DA03F2"/>
    <w:rsid w:val="00DA47CE"/>
    <w:rsid w:val="00DA6B02"/>
    <w:rsid w:val="00DA6F7C"/>
    <w:rsid w:val="00DB0748"/>
    <w:rsid w:val="00DB0953"/>
    <w:rsid w:val="00DB3B71"/>
    <w:rsid w:val="00DB3D4A"/>
    <w:rsid w:val="00DB61D4"/>
    <w:rsid w:val="00DB6FE1"/>
    <w:rsid w:val="00DB726D"/>
    <w:rsid w:val="00DC1475"/>
    <w:rsid w:val="00DC1929"/>
    <w:rsid w:val="00DC1B2B"/>
    <w:rsid w:val="00DC4F95"/>
    <w:rsid w:val="00DC6DB1"/>
    <w:rsid w:val="00DD2623"/>
    <w:rsid w:val="00DD2798"/>
    <w:rsid w:val="00DD4C60"/>
    <w:rsid w:val="00DE4821"/>
    <w:rsid w:val="00DE4C96"/>
    <w:rsid w:val="00DE584F"/>
    <w:rsid w:val="00DF064D"/>
    <w:rsid w:val="00DF32CF"/>
    <w:rsid w:val="00DF332D"/>
    <w:rsid w:val="00DF428C"/>
    <w:rsid w:val="00DF4672"/>
    <w:rsid w:val="00DF500A"/>
    <w:rsid w:val="00DF5CBB"/>
    <w:rsid w:val="00E0171F"/>
    <w:rsid w:val="00E01940"/>
    <w:rsid w:val="00E032E4"/>
    <w:rsid w:val="00E04368"/>
    <w:rsid w:val="00E04DC8"/>
    <w:rsid w:val="00E15C48"/>
    <w:rsid w:val="00E161F5"/>
    <w:rsid w:val="00E179C5"/>
    <w:rsid w:val="00E234FE"/>
    <w:rsid w:val="00E24FDD"/>
    <w:rsid w:val="00E25A22"/>
    <w:rsid w:val="00E30C7C"/>
    <w:rsid w:val="00E30E6F"/>
    <w:rsid w:val="00E315A7"/>
    <w:rsid w:val="00E3235F"/>
    <w:rsid w:val="00E32C96"/>
    <w:rsid w:val="00E3388B"/>
    <w:rsid w:val="00E3709C"/>
    <w:rsid w:val="00E375AF"/>
    <w:rsid w:val="00E46BB0"/>
    <w:rsid w:val="00E51ECF"/>
    <w:rsid w:val="00E5270D"/>
    <w:rsid w:val="00E53B62"/>
    <w:rsid w:val="00E56DF0"/>
    <w:rsid w:val="00E62E74"/>
    <w:rsid w:val="00E631E1"/>
    <w:rsid w:val="00E63323"/>
    <w:rsid w:val="00E65FC9"/>
    <w:rsid w:val="00E671BD"/>
    <w:rsid w:val="00E6759E"/>
    <w:rsid w:val="00E70CF4"/>
    <w:rsid w:val="00E74338"/>
    <w:rsid w:val="00E777CA"/>
    <w:rsid w:val="00E81AD1"/>
    <w:rsid w:val="00E83857"/>
    <w:rsid w:val="00E90C56"/>
    <w:rsid w:val="00E93500"/>
    <w:rsid w:val="00E93638"/>
    <w:rsid w:val="00E93AA0"/>
    <w:rsid w:val="00E947B9"/>
    <w:rsid w:val="00E96C33"/>
    <w:rsid w:val="00EA0520"/>
    <w:rsid w:val="00EA05AF"/>
    <w:rsid w:val="00EA3FC0"/>
    <w:rsid w:val="00EA6D12"/>
    <w:rsid w:val="00EB54C9"/>
    <w:rsid w:val="00EB6A51"/>
    <w:rsid w:val="00EB6C46"/>
    <w:rsid w:val="00EB6FE5"/>
    <w:rsid w:val="00EC0634"/>
    <w:rsid w:val="00EC113C"/>
    <w:rsid w:val="00EC560A"/>
    <w:rsid w:val="00EC7383"/>
    <w:rsid w:val="00EC7FCD"/>
    <w:rsid w:val="00ED1FEE"/>
    <w:rsid w:val="00ED2302"/>
    <w:rsid w:val="00ED445B"/>
    <w:rsid w:val="00ED5C74"/>
    <w:rsid w:val="00ED5FEC"/>
    <w:rsid w:val="00EE252B"/>
    <w:rsid w:val="00EE58F3"/>
    <w:rsid w:val="00EE7091"/>
    <w:rsid w:val="00EE715D"/>
    <w:rsid w:val="00EF24EC"/>
    <w:rsid w:val="00EF3286"/>
    <w:rsid w:val="00EF4FC4"/>
    <w:rsid w:val="00EF5D90"/>
    <w:rsid w:val="00EF61FC"/>
    <w:rsid w:val="00EF6C76"/>
    <w:rsid w:val="00F003D2"/>
    <w:rsid w:val="00F02C32"/>
    <w:rsid w:val="00F02D9A"/>
    <w:rsid w:val="00F0770B"/>
    <w:rsid w:val="00F119EF"/>
    <w:rsid w:val="00F13741"/>
    <w:rsid w:val="00F13D3E"/>
    <w:rsid w:val="00F140EB"/>
    <w:rsid w:val="00F16473"/>
    <w:rsid w:val="00F17532"/>
    <w:rsid w:val="00F227F6"/>
    <w:rsid w:val="00F23C35"/>
    <w:rsid w:val="00F30212"/>
    <w:rsid w:val="00F33DCE"/>
    <w:rsid w:val="00F358F9"/>
    <w:rsid w:val="00F366D8"/>
    <w:rsid w:val="00F371C1"/>
    <w:rsid w:val="00F40062"/>
    <w:rsid w:val="00F4151E"/>
    <w:rsid w:val="00F434A8"/>
    <w:rsid w:val="00F439E9"/>
    <w:rsid w:val="00F44022"/>
    <w:rsid w:val="00F46D10"/>
    <w:rsid w:val="00F472B2"/>
    <w:rsid w:val="00F50A1A"/>
    <w:rsid w:val="00F51227"/>
    <w:rsid w:val="00F541B9"/>
    <w:rsid w:val="00F56DA6"/>
    <w:rsid w:val="00F6195F"/>
    <w:rsid w:val="00F6226F"/>
    <w:rsid w:val="00F65515"/>
    <w:rsid w:val="00F6562D"/>
    <w:rsid w:val="00F657E5"/>
    <w:rsid w:val="00F65AC4"/>
    <w:rsid w:val="00F70AE9"/>
    <w:rsid w:val="00F71FC2"/>
    <w:rsid w:val="00F73E1D"/>
    <w:rsid w:val="00F75228"/>
    <w:rsid w:val="00F76FC7"/>
    <w:rsid w:val="00F8148B"/>
    <w:rsid w:val="00F82281"/>
    <w:rsid w:val="00F82DE6"/>
    <w:rsid w:val="00F87CB6"/>
    <w:rsid w:val="00F91FD0"/>
    <w:rsid w:val="00F93CE0"/>
    <w:rsid w:val="00F9482C"/>
    <w:rsid w:val="00F958E5"/>
    <w:rsid w:val="00FA09FE"/>
    <w:rsid w:val="00FA100C"/>
    <w:rsid w:val="00FA1B7A"/>
    <w:rsid w:val="00FA519C"/>
    <w:rsid w:val="00FA67A0"/>
    <w:rsid w:val="00FB06E3"/>
    <w:rsid w:val="00FB2ADE"/>
    <w:rsid w:val="00FB3D42"/>
    <w:rsid w:val="00FB4127"/>
    <w:rsid w:val="00FB43C5"/>
    <w:rsid w:val="00FB6702"/>
    <w:rsid w:val="00FB6C40"/>
    <w:rsid w:val="00FB76A3"/>
    <w:rsid w:val="00FC1ECE"/>
    <w:rsid w:val="00FC2A8B"/>
    <w:rsid w:val="00FC2AE2"/>
    <w:rsid w:val="00FC624F"/>
    <w:rsid w:val="00FD00B7"/>
    <w:rsid w:val="00FD05CD"/>
    <w:rsid w:val="00FD1007"/>
    <w:rsid w:val="00FD327C"/>
    <w:rsid w:val="00FD3E95"/>
    <w:rsid w:val="00FD4174"/>
    <w:rsid w:val="00FD45D2"/>
    <w:rsid w:val="00FD4FB7"/>
    <w:rsid w:val="00FD604B"/>
    <w:rsid w:val="00FD6162"/>
    <w:rsid w:val="00FD61F0"/>
    <w:rsid w:val="00FD7262"/>
    <w:rsid w:val="00FE0706"/>
    <w:rsid w:val="00FE2180"/>
    <w:rsid w:val="00FE23AC"/>
    <w:rsid w:val="00FE5423"/>
    <w:rsid w:val="00FE5814"/>
    <w:rsid w:val="00FE6651"/>
    <w:rsid w:val="00FF46C4"/>
    <w:rsid w:val="00FF4BED"/>
    <w:rsid w:val="00FF5CCA"/>
    <w:rsid w:val="00FF63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C89"/>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24352"/>
    <w:pPr>
      <w:keepNext/>
      <w:keepLines/>
      <w:spacing w:before="48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semiHidden/>
    <w:unhideWhenUsed/>
    <w:qFormat/>
    <w:rsid w:val="003859B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A71F1"/>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02E90"/>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525A72"/>
    <w:pPr>
      <w:spacing w:before="240" w:after="60"/>
      <w:outlineLvl w:val="4"/>
    </w:pPr>
    <w:rPr>
      <w:rFonts w:ascii="Calibri" w:hAnsi="Calibri"/>
      <w:b/>
      <w:bCs/>
      <w:i/>
      <w:iCs/>
      <w:sz w:val="20"/>
      <w:szCs w:val="26"/>
    </w:rPr>
  </w:style>
  <w:style w:type="paragraph" w:styleId="Heading6">
    <w:name w:val="heading 6"/>
    <w:basedOn w:val="Normal"/>
    <w:next w:val="Normal"/>
    <w:link w:val="Heading6Char"/>
    <w:uiPriority w:val="9"/>
    <w:unhideWhenUsed/>
    <w:qFormat/>
    <w:rsid w:val="00FD61F0"/>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02E90"/>
    <w:pPr>
      <w:spacing w:before="240" w:after="60"/>
      <w:outlineLvl w:val="6"/>
    </w:pPr>
    <w:rPr>
      <w:rFonts w:ascii="Calibri" w:hAnsi="Calibri"/>
    </w:rPr>
  </w:style>
  <w:style w:type="paragraph" w:styleId="Heading8">
    <w:name w:val="heading 8"/>
    <w:basedOn w:val="Normal"/>
    <w:next w:val="Normal"/>
    <w:link w:val="Heading8Char"/>
    <w:uiPriority w:val="9"/>
    <w:qFormat/>
    <w:rsid w:val="005F38AA"/>
    <w:pPr>
      <w:spacing w:before="240" w:after="60"/>
      <w:outlineLvl w:val="7"/>
    </w:pPr>
    <w:rPr>
      <w:rFonts w:ascii="Calibri" w:hAnsi="Calibri"/>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43C89"/>
    <w:rPr>
      <w:color w:val="0000FF"/>
      <w:u w:val="single"/>
    </w:rPr>
  </w:style>
  <w:style w:type="character" w:customStyle="1" w:styleId="Heading5Char">
    <w:name w:val="Heading 5 Char"/>
    <w:link w:val="Heading5"/>
    <w:rsid w:val="00525A72"/>
    <w:rPr>
      <w:rFonts w:ascii="Calibri" w:eastAsia="Times New Roman" w:hAnsi="Calibri" w:cs="Times New Roman"/>
      <w:b/>
      <w:bCs/>
      <w:i/>
      <w:iCs/>
      <w:szCs w:val="26"/>
    </w:rPr>
  </w:style>
  <w:style w:type="table" w:styleId="TableGrid">
    <w:name w:val="Table Grid"/>
    <w:basedOn w:val="TableNormal"/>
    <w:uiPriority w:val="59"/>
    <w:rsid w:val="00C24352"/>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C24352"/>
    <w:rPr>
      <w:rFonts w:ascii="Cambria" w:eastAsia="MS Gothic" w:hAnsi="Cambria" w:cs="Gautami"/>
      <w:b/>
      <w:bCs/>
      <w:color w:val="365F91"/>
      <w:sz w:val="28"/>
      <w:szCs w:val="28"/>
    </w:rPr>
  </w:style>
  <w:style w:type="paragraph" w:styleId="ListParagraph">
    <w:name w:val="List Paragraph"/>
    <w:basedOn w:val="Normal"/>
    <w:link w:val="ListParagraphChar"/>
    <w:uiPriority w:val="34"/>
    <w:qFormat/>
    <w:rsid w:val="00AB0ECC"/>
    <w:pPr>
      <w:ind w:left="720"/>
      <w:contextualSpacing/>
    </w:pPr>
  </w:style>
  <w:style w:type="paragraph" w:styleId="DocumentMap">
    <w:name w:val="Document Map"/>
    <w:basedOn w:val="Normal"/>
    <w:link w:val="DocumentMapChar"/>
    <w:uiPriority w:val="99"/>
    <w:semiHidden/>
    <w:unhideWhenUsed/>
    <w:rsid w:val="000E175F"/>
    <w:rPr>
      <w:rFonts w:ascii="Lucida Grande" w:hAnsi="Lucida Grande"/>
    </w:rPr>
  </w:style>
  <w:style w:type="character" w:customStyle="1" w:styleId="DocumentMapChar">
    <w:name w:val="Document Map Char"/>
    <w:link w:val="DocumentMap"/>
    <w:uiPriority w:val="99"/>
    <w:semiHidden/>
    <w:rsid w:val="000E175F"/>
    <w:rPr>
      <w:rFonts w:ascii="Lucida Grande" w:eastAsia="Times New Roman" w:hAnsi="Lucida Grande" w:cs="Times New Roman"/>
      <w:sz w:val="24"/>
      <w:szCs w:val="24"/>
    </w:rPr>
  </w:style>
  <w:style w:type="character" w:customStyle="1" w:styleId="hl1">
    <w:name w:val="hl1"/>
    <w:rsid w:val="005E44A7"/>
    <w:rPr>
      <w:shd w:val="clear" w:color="auto" w:fill="FFF5CC"/>
    </w:rPr>
  </w:style>
  <w:style w:type="paragraph" w:styleId="BodyText3">
    <w:name w:val="Body Text 3"/>
    <w:basedOn w:val="Normal"/>
    <w:link w:val="BodyText3Char"/>
    <w:rsid w:val="00924B6F"/>
    <w:pPr>
      <w:suppressAutoHyphens/>
      <w:jc w:val="both"/>
    </w:pPr>
    <w:rPr>
      <w:bCs/>
      <w:sz w:val="20"/>
      <w:szCs w:val="20"/>
      <w:lang w:eastAsia="ar-SA"/>
    </w:rPr>
  </w:style>
  <w:style w:type="character" w:customStyle="1" w:styleId="BodyText3Char">
    <w:name w:val="Body Text 3 Char"/>
    <w:link w:val="BodyText3"/>
    <w:rsid w:val="00924B6F"/>
    <w:rPr>
      <w:rFonts w:ascii="Times New Roman" w:eastAsia="Times New Roman" w:hAnsi="Times New Roman" w:cs="Times New Roman"/>
      <w:bCs/>
      <w:lang w:eastAsia="ar-SA"/>
    </w:rPr>
  </w:style>
  <w:style w:type="character" w:customStyle="1" w:styleId="ListParagraphChar">
    <w:name w:val="List Paragraph Char"/>
    <w:link w:val="ListParagraph"/>
    <w:locked/>
    <w:rsid w:val="006E1C4F"/>
    <w:rPr>
      <w:rFonts w:ascii="Times New Roman" w:eastAsia="Times New Roman" w:hAnsi="Times New Roman" w:cs="Times New Roman"/>
      <w:sz w:val="24"/>
      <w:szCs w:val="24"/>
    </w:rPr>
  </w:style>
  <w:style w:type="paragraph" w:styleId="Header">
    <w:name w:val="header"/>
    <w:basedOn w:val="Normal"/>
    <w:link w:val="HeaderChar"/>
    <w:unhideWhenUsed/>
    <w:rsid w:val="004D2F77"/>
    <w:pPr>
      <w:tabs>
        <w:tab w:val="center" w:pos="4680"/>
        <w:tab w:val="right" w:pos="9360"/>
      </w:tabs>
    </w:pPr>
  </w:style>
  <w:style w:type="character" w:customStyle="1" w:styleId="HeaderChar">
    <w:name w:val="Header Char"/>
    <w:link w:val="Header"/>
    <w:rsid w:val="004D2F7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D2F77"/>
    <w:pPr>
      <w:tabs>
        <w:tab w:val="center" w:pos="4680"/>
        <w:tab w:val="right" w:pos="9360"/>
      </w:tabs>
    </w:pPr>
  </w:style>
  <w:style w:type="character" w:customStyle="1" w:styleId="FooterChar">
    <w:name w:val="Footer Char"/>
    <w:link w:val="Footer"/>
    <w:uiPriority w:val="99"/>
    <w:rsid w:val="004D2F77"/>
    <w:rPr>
      <w:rFonts w:ascii="Times New Roman" w:eastAsia="Times New Roman" w:hAnsi="Times New Roman" w:cs="Times New Roman"/>
      <w:sz w:val="24"/>
      <w:szCs w:val="24"/>
    </w:rPr>
  </w:style>
  <w:style w:type="paragraph" w:styleId="HTMLPreformatted">
    <w:name w:val="HTML Preformatted"/>
    <w:basedOn w:val="Normal"/>
    <w:link w:val="HTMLPreformattedChar"/>
    <w:rsid w:val="000B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0B722B"/>
    <w:rPr>
      <w:rFonts w:ascii="Courier New" w:eastAsia="Courier New" w:hAnsi="Courier New" w:cs="Times New Roman"/>
    </w:rPr>
  </w:style>
  <w:style w:type="paragraph" w:styleId="BodyTextIndent">
    <w:name w:val="Body Text Indent"/>
    <w:basedOn w:val="Normal"/>
    <w:link w:val="BodyTextIndentChar"/>
    <w:uiPriority w:val="99"/>
    <w:semiHidden/>
    <w:unhideWhenUsed/>
    <w:rsid w:val="000B722B"/>
    <w:pPr>
      <w:spacing w:after="120"/>
      <w:ind w:left="360"/>
    </w:pPr>
  </w:style>
  <w:style w:type="character" w:customStyle="1" w:styleId="BodyTextIndentChar">
    <w:name w:val="Body Text Indent Char"/>
    <w:link w:val="BodyTextIndent"/>
    <w:uiPriority w:val="99"/>
    <w:semiHidden/>
    <w:rsid w:val="000B722B"/>
    <w:rPr>
      <w:rFonts w:ascii="Times New Roman" w:eastAsia="Times New Roman" w:hAnsi="Times New Roman" w:cs="Times New Roman"/>
      <w:sz w:val="24"/>
      <w:szCs w:val="24"/>
    </w:rPr>
  </w:style>
  <w:style w:type="paragraph" w:customStyle="1" w:styleId="ResponsibilitiesAchievements">
    <w:name w:val="Responsibilities/Achievements"/>
    <w:basedOn w:val="Normal"/>
    <w:qFormat/>
    <w:rsid w:val="000B722B"/>
    <w:pPr>
      <w:numPr>
        <w:numId w:val="1"/>
      </w:numPr>
      <w:spacing w:after="80"/>
      <w:ind w:left="504" w:hanging="288"/>
    </w:pPr>
    <w:rPr>
      <w:rFonts w:ascii="Franklin Gothic Book" w:eastAsia="Franklin Gothic Book" w:hAnsi="Franklin Gothic Book" w:cs="Mangal"/>
      <w:spacing w:val="2"/>
      <w:sz w:val="17"/>
      <w:szCs w:val="22"/>
    </w:rPr>
  </w:style>
  <w:style w:type="paragraph" w:styleId="BodyText">
    <w:name w:val="Body Text"/>
    <w:basedOn w:val="Normal"/>
    <w:link w:val="BodyTextChar"/>
    <w:uiPriority w:val="99"/>
    <w:semiHidden/>
    <w:unhideWhenUsed/>
    <w:rsid w:val="000B26C8"/>
    <w:pPr>
      <w:spacing w:after="120"/>
    </w:pPr>
  </w:style>
  <w:style w:type="character" w:customStyle="1" w:styleId="BodyTextChar">
    <w:name w:val="Body Text Char"/>
    <w:link w:val="BodyText"/>
    <w:uiPriority w:val="99"/>
    <w:semiHidden/>
    <w:rsid w:val="000B26C8"/>
    <w:rPr>
      <w:rFonts w:ascii="Times New Roman" w:eastAsia="Times New Roman" w:hAnsi="Times New Roman" w:cs="Times New Roman"/>
      <w:sz w:val="24"/>
      <w:szCs w:val="24"/>
    </w:rPr>
  </w:style>
  <w:style w:type="paragraph" w:customStyle="1" w:styleId="Default">
    <w:name w:val="Default"/>
    <w:rsid w:val="000B26C8"/>
    <w:pPr>
      <w:autoSpaceDE w:val="0"/>
      <w:autoSpaceDN w:val="0"/>
      <w:adjustRightInd w:val="0"/>
    </w:pPr>
    <w:rPr>
      <w:rFonts w:ascii="Times New Roman" w:eastAsia="Times New Roman" w:hAnsi="Times New Roman" w:cs="Times New Roman"/>
      <w:color w:val="000000"/>
      <w:sz w:val="24"/>
      <w:szCs w:val="24"/>
    </w:rPr>
  </w:style>
  <w:style w:type="paragraph" w:styleId="Title">
    <w:name w:val="Title"/>
    <w:basedOn w:val="Normal"/>
    <w:next w:val="Subtitle"/>
    <w:link w:val="TitleChar"/>
    <w:qFormat/>
    <w:rsid w:val="00BD1BD6"/>
    <w:pPr>
      <w:widowControl w:val="0"/>
      <w:suppressAutoHyphens/>
      <w:autoSpaceDE w:val="0"/>
      <w:jc w:val="center"/>
    </w:pPr>
    <w:rPr>
      <w:b/>
      <w:bCs/>
      <w:sz w:val="36"/>
      <w:szCs w:val="36"/>
      <w:lang w:eastAsia="ar-SA"/>
    </w:rPr>
  </w:style>
  <w:style w:type="character" w:customStyle="1" w:styleId="TitleChar">
    <w:name w:val="Title Char"/>
    <w:link w:val="Title"/>
    <w:rsid w:val="00BD1BD6"/>
    <w:rPr>
      <w:rFonts w:ascii="Times New Roman" w:eastAsia="Times New Roman" w:hAnsi="Times New Roman" w:cs="Times New Roman"/>
      <w:b/>
      <w:bCs/>
      <w:sz w:val="36"/>
      <w:szCs w:val="36"/>
      <w:lang w:eastAsia="ar-SA"/>
    </w:rPr>
  </w:style>
  <w:style w:type="paragraph" w:styleId="Subtitle">
    <w:name w:val="Subtitle"/>
    <w:basedOn w:val="Normal"/>
    <w:next w:val="Normal"/>
    <w:link w:val="SubtitleChar"/>
    <w:uiPriority w:val="11"/>
    <w:qFormat/>
    <w:rsid w:val="00BD1BD6"/>
    <w:pPr>
      <w:spacing w:after="60"/>
      <w:jc w:val="center"/>
      <w:outlineLvl w:val="1"/>
    </w:pPr>
    <w:rPr>
      <w:rFonts w:ascii="Cambria" w:hAnsi="Cambria"/>
    </w:rPr>
  </w:style>
  <w:style w:type="character" w:customStyle="1" w:styleId="SubtitleChar">
    <w:name w:val="Subtitle Char"/>
    <w:link w:val="Subtitle"/>
    <w:uiPriority w:val="11"/>
    <w:rsid w:val="00BD1BD6"/>
    <w:rPr>
      <w:rFonts w:ascii="Cambria" w:eastAsia="Times New Roman" w:hAnsi="Cambria" w:cs="Times New Roman"/>
      <w:sz w:val="24"/>
      <w:szCs w:val="24"/>
    </w:rPr>
  </w:style>
  <w:style w:type="paragraph" w:styleId="BodyText2">
    <w:name w:val="Body Text 2"/>
    <w:basedOn w:val="Normal"/>
    <w:link w:val="BodyText2Char"/>
    <w:uiPriority w:val="99"/>
    <w:unhideWhenUsed/>
    <w:rsid w:val="00DB6FE1"/>
    <w:pPr>
      <w:spacing w:after="120" w:line="480" w:lineRule="auto"/>
    </w:pPr>
  </w:style>
  <w:style w:type="character" w:customStyle="1" w:styleId="BodyText2Char">
    <w:name w:val="Body Text 2 Char"/>
    <w:link w:val="BodyText2"/>
    <w:uiPriority w:val="99"/>
    <w:rsid w:val="00DB6FE1"/>
    <w:rPr>
      <w:rFonts w:ascii="Times New Roman" w:eastAsia="Times New Roman" w:hAnsi="Times New Roman" w:cs="Times New Roman"/>
      <w:sz w:val="24"/>
      <w:szCs w:val="24"/>
    </w:rPr>
  </w:style>
  <w:style w:type="character" w:styleId="HTMLTypewriter">
    <w:name w:val="HTML Typewriter"/>
    <w:uiPriority w:val="99"/>
    <w:rsid w:val="00DB6FE1"/>
    <w:rPr>
      <w:rFonts w:ascii="Times New Roman" w:hAnsi="Times New Roman" w:cs="Times New Roman"/>
      <w:sz w:val="20"/>
    </w:rPr>
  </w:style>
  <w:style w:type="paragraph" w:styleId="ListBullet">
    <w:name w:val="List Bullet"/>
    <w:basedOn w:val="Normal"/>
    <w:uiPriority w:val="99"/>
    <w:rsid w:val="00DB6FE1"/>
    <w:pPr>
      <w:tabs>
        <w:tab w:val="num" w:pos="810"/>
      </w:tabs>
      <w:ind w:left="810" w:hanging="360"/>
      <w:contextualSpacing/>
    </w:pPr>
  </w:style>
  <w:style w:type="character" w:customStyle="1" w:styleId="NormaljustifyChar">
    <w:name w:val="Normal+justify Char"/>
    <w:link w:val="Normaljustify"/>
    <w:uiPriority w:val="99"/>
    <w:locked/>
    <w:rsid w:val="00DB6FE1"/>
    <w:rPr>
      <w:rFonts w:ascii="Times New Roman" w:hAnsi="Times New Roman" w:cs="Times New Roman"/>
      <w:sz w:val="24"/>
      <w:szCs w:val="24"/>
    </w:rPr>
  </w:style>
  <w:style w:type="paragraph" w:customStyle="1" w:styleId="Normaljustify">
    <w:name w:val="Normal+justify"/>
    <w:basedOn w:val="Normal"/>
    <w:link w:val="NormaljustifyChar"/>
    <w:uiPriority w:val="99"/>
    <w:rsid w:val="00DB6FE1"/>
    <w:pPr>
      <w:numPr>
        <w:ilvl w:val="1"/>
        <w:numId w:val="2"/>
      </w:numPr>
      <w:spacing w:after="200"/>
      <w:contextualSpacing/>
      <w:jc w:val="both"/>
    </w:pPr>
    <w:rPr>
      <w:rFonts w:eastAsia="Calibri"/>
    </w:rPr>
  </w:style>
  <w:style w:type="paragraph" w:styleId="PlainText">
    <w:name w:val="Plain Text"/>
    <w:aliases w:val="Plain Text Char Char Char,Plain Text Char Char"/>
    <w:basedOn w:val="Normal"/>
    <w:link w:val="PlainTextChar"/>
    <w:rsid w:val="00DB6FE1"/>
    <w:rPr>
      <w:rFonts w:ascii="Consolas" w:hAnsi="Consolas"/>
      <w:sz w:val="21"/>
      <w:szCs w:val="21"/>
    </w:rPr>
  </w:style>
  <w:style w:type="character" w:customStyle="1" w:styleId="PlainTextChar">
    <w:name w:val="Plain Text Char"/>
    <w:aliases w:val="Plain Text Char Char Char Char,Plain Text Char Char Char1"/>
    <w:link w:val="PlainText"/>
    <w:uiPriority w:val="99"/>
    <w:rsid w:val="00DB6FE1"/>
    <w:rPr>
      <w:rFonts w:ascii="Consolas" w:eastAsia="Times New Roman" w:hAnsi="Consolas" w:cs="Times New Roman"/>
      <w:sz w:val="21"/>
      <w:szCs w:val="21"/>
    </w:rPr>
  </w:style>
  <w:style w:type="character" w:customStyle="1" w:styleId="apple-style-span">
    <w:name w:val="apple-style-span"/>
    <w:rsid w:val="00DB6FE1"/>
    <w:rPr>
      <w:rFonts w:cs="Times New Roman"/>
    </w:rPr>
  </w:style>
  <w:style w:type="paragraph" w:customStyle="1" w:styleId="Times">
    <w:name w:val="Times"/>
    <w:basedOn w:val="Normal"/>
    <w:uiPriority w:val="99"/>
    <w:rsid w:val="00DB6FE1"/>
    <w:pPr>
      <w:jc w:val="both"/>
    </w:pPr>
    <w:rPr>
      <w:b/>
      <w:bCs/>
      <w:color w:val="000000"/>
      <w:lang w:bidi="hi-IN"/>
    </w:rPr>
  </w:style>
  <w:style w:type="paragraph" w:styleId="Caption">
    <w:name w:val="caption"/>
    <w:basedOn w:val="Normal"/>
    <w:next w:val="Normal"/>
    <w:qFormat/>
    <w:rsid w:val="00E65FC9"/>
    <w:pPr>
      <w:overflowPunct w:val="0"/>
      <w:autoSpaceDE w:val="0"/>
      <w:autoSpaceDN w:val="0"/>
      <w:adjustRightInd w:val="0"/>
      <w:textAlignment w:val="baseline"/>
    </w:pPr>
    <w:rPr>
      <w:rFonts w:ascii="Dutch 801 Roman" w:hAnsi="Dutch 801 Roman"/>
      <w:szCs w:val="20"/>
    </w:rPr>
  </w:style>
  <w:style w:type="paragraph" w:customStyle="1" w:styleId="LightGrid-Accent31">
    <w:name w:val="Light Grid - Accent 31"/>
    <w:basedOn w:val="Normal"/>
    <w:uiPriority w:val="34"/>
    <w:qFormat/>
    <w:rsid w:val="00E65FC9"/>
    <w:pPr>
      <w:widowControl w:val="0"/>
      <w:autoSpaceDE w:val="0"/>
      <w:autoSpaceDN w:val="0"/>
      <w:adjustRightInd w:val="0"/>
      <w:ind w:left="720"/>
      <w:contextualSpacing/>
    </w:pPr>
    <w:rPr>
      <w:rFonts w:ascii="Arial" w:hAnsi="Arial" w:cs="Arial"/>
      <w:sz w:val="20"/>
      <w:szCs w:val="20"/>
    </w:rPr>
  </w:style>
  <w:style w:type="paragraph" w:styleId="NoSpacing">
    <w:name w:val="No Spacing"/>
    <w:link w:val="NoSpacingChar"/>
    <w:uiPriority w:val="1"/>
    <w:qFormat/>
    <w:rsid w:val="00E65FC9"/>
    <w:rPr>
      <w:rFonts w:cs="Times New Roman"/>
      <w:sz w:val="22"/>
      <w:szCs w:val="22"/>
    </w:rPr>
  </w:style>
  <w:style w:type="character" w:customStyle="1" w:styleId="NoSpacingChar">
    <w:name w:val="No Spacing Char"/>
    <w:link w:val="NoSpacing"/>
    <w:uiPriority w:val="1"/>
    <w:locked/>
    <w:rsid w:val="00E65FC9"/>
    <w:rPr>
      <w:rFonts w:cs="Times New Roman"/>
      <w:sz w:val="22"/>
      <w:szCs w:val="22"/>
      <w:lang w:bidi="ar-SA"/>
    </w:rPr>
  </w:style>
  <w:style w:type="paragraph" w:customStyle="1" w:styleId="Normal1">
    <w:name w:val="Normal1"/>
    <w:rsid w:val="00E65FC9"/>
    <w:pPr>
      <w:contextualSpacing/>
    </w:pPr>
    <w:rPr>
      <w:rFonts w:ascii="Times New Roman" w:eastAsia="Times New Roman" w:hAnsi="Times New Roman" w:cs="Times New Roman"/>
      <w:color w:val="000000"/>
      <w:szCs w:val="24"/>
      <w:lang w:eastAsia="ja-JP"/>
    </w:rPr>
  </w:style>
  <w:style w:type="character" w:customStyle="1" w:styleId="Title1">
    <w:name w:val="Title1"/>
    <w:basedOn w:val="DefaultParagraphFont"/>
    <w:rsid w:val="00D5142B"/>
  </w:style>
  <w:style w:type="character" w:styleId="Emphasis">
    <w:name w:val="Emphasis"/>
    <w:qFormat/>
    <w:rsid w:val="00D5142B"/>
    <w:rPr>
      <w:b/>
      <w:bCs/>
      <w:i w:val="0"/>
      <w:iCs w:val="0"/>
    </w:rPr>
  </w:style>
  <w:style w:type="character" w:customStyle="1" w:styleId="apple-converted-space">
    <w:name w:val="apple-converted-space"/>
    <w:basedOn w:val="DefaultParagraphFont"/>
    <w:rsid w:val="009D1ADE"/>
  </w:style>
  <w:style w:type="paragraph" w:customStyle="1" w:styleId="Normalverdana9points">
    <w:name w:val="Normal + verdana +9 points"/>
    <w:basedOn w:val="BodyText2"/>
    <w:rsid w:val="009D1ADE"/>
    <w:rPr>
      <w:rFonts w:ascii="Calibri" w:eastAsia="Calibri" w:hAnsi="Calibri"/>
      <w:sz w:val="22"/>
      <w:szCs w:val="22"/>
    </w:rPr>
  </w:style>
  <w:style w:type="character" w:customStyle="1" w:styleId="normalchar1">
    <w:name w:val="normal__char1"/>
    <w:rsid w:val="008B0703"/>
    <w:rPr>
      <w:rFonts w:ascii="Times New Roman" w:hAnsi="Times New Roman" w:cs="Times New Roman" w:hint="default"/>
      <w:sz w:val="24"/>
      <w:szCs w:val="24"/>
    </w:rPr>
  </w:style>
  <w:style w:type="paragraph" w:styleId="BodyTextIndent3">
    <w:name w:val="Body Text Indent 3"/>
    <w:basedOn w:val="Normal"/>
    <w:link w:val="BodyTextIndent3Char"/>
    <w:uiPriority w:val="99"/>
    <w:unhideWhenUsed/>
    <w:rsid w:val="00825279"/>
    <w:pPr>
      <w:spacing w:after="120"/>
      <w:ind w:left="360"/>
    </w:pPr>
    <w:rPr>
      <w:sz w:val="16"/>
      <w:szCs w:val="16"/>
    </w:rPr>
  </w:style>
  <w:style w:type="character" w:customStyle="1" w:styleId="BodyTextIndent3Char">
    <w:name w:val="Body Text Indent 3 Char"/>
    <w:link w:val="BodyTextIndent3"/>
    <w:uiPriority w:val="99"/>
    <w:rsid w:val="00825279"/>
    <w:rPr>
      <w:rFonts w:ascii="Times New Roman" w:eastAsia="Times New Roman" w:hAnsi="Times New Roman" w:cs="Times New Roman"/>
      <w:sz w:val="16"/>
      <w:szCs w:val="16"/>
    </w:rPr>
  </w:style>
  <w:style w:type="character" w:customStyle="1" w:styleId="blackres1">
    <w:name w:val="blackres1"/>
    <w:rsid w:val="009829AD"/>
    <w:rPr>
      <w:rFonts w:ascii="Arial" w:hAnsi="Arial"/>
      <w:color w:val="000000"/>
      <w:sz w:val="20"/>
    </w:rPr>
  </w:style>
  <w:style w:type="paragraph" w:customStyle="1" w:styleId="Normal2">
    <w:name w:val="Normal2"/>
    <w:rsid w:val="00FC2AE2"/>
    <w:pPr>
      <w:spacing w:line="276" w:lineRule="auto"/>
    </w:pPr>
    <w:rPr>
      <w:rFonts w:ascii="Arial" w:eastAsia="Arial" w:hAnsi="Arial" w:cs="Arial"/>
      <w:color w:val="000000"/>
      <w:sz w:val="22"/>
    </w:rPr>
  </w:style>
  <w:style w:type="character" w:customStyle="1" w:styleId="Heading4Char">
    <w:name w:val="Heading 4 Char"/>
    <w:link w:val="Heading4"/>
    <w:uiPriority w:val="9"/>
    <w:semiHidden/>
    <w:rsid w:val="00302E90"/>
    <w:rPr>
      <w:rFonts w:ascii="Calibri" w:eastAsia="Times New Roman" w:hAnsi="Calibri" w:cs="Times New Roman"/>
      <w:b/>
      <w:bCs/>
      <w:sz w:val="28"/>
      <w:szCs w:val="28"/>
    </w:rPr>
  </w:style>
  <w:style w:type="character" w:customStyle="1" w:styleId="Heading7Char">
    <w:name w:val="Heading 7 Char"/>
    <w:link w:val="Heading7"/>
    <w:uiPriority w:val="9"/>
    <w:semiHidden/>
    <w:rsid w:val="00302E90"/>
    <w:rPr>
      <w:rFonts w:ascii="Calibri" w:eastAsia="Times New Roman" w:hAnsi="Calibri" w:cs="Times New Roman"/>
      <w:sz w:val="24"/>
      <w:szCs w:val="24"/>
    </w:rPr>
  </w:style>
  <w:style w:type="paragraph" w:customStyle="1" w:styleId="EmployHist">
    <w:name w:val="EmployHist"/>
    <w:basedOn w:val="Normal"/>
    <w:rsid w:val="0098089D"/>
    <w:pPr>
      <w:keepLines/>
      <w:tabs>
        <w:tab w:val="left" w:pos="900"/>
      </w:tabs>
      <w:suppressAutoHyphens/>
      <w:autoSpaceDE w:val="0"/>
      <w:ind w:left="900" w:hanging="900"/>
      <w:jc w:val="both"/>
    </w:pPr>
    <w:rPr>
      <w:rFonts w:ascii="CG Times (W1)" w:hAnsi="CG Times (W1)"/>
      <w:sz w:val="22"/>
      <w:szCs w:val="22"/>
      <w:lang w:eastAsia="ar-SA"/>
    </w:rPr>
  </w:style>
  <w:style w:type="paragraph" w:customStyle="1" w:styleId="Description">
    <w:name w:val="Description"/>
    <w:basedOn w:val="Normal"/>
    <w:rsid w:val="00F73E1D"/>
    <w:pPr>
      <w:tabs>
        <w:tab w:val="right" w:pos="6480"/>
      </w:tabs>
      <w:spacing w:before="160"/>
    </w:pPr>
    <w:rPr>
      <w:rFonts w:ascii="Garamond" w:hAnsi="Garamond" w:cs="Arial"/>
      <w:b/>
      <w:bCs/>
      <w:sz w:val="20"/>
      <w:szCs w:val="20"/>
    </w:rPr>
  </w:style>
  <w:style w:type="paragraph" w:styleId="NormalWeb">
    <w:name w:val="Normal (Web)"/>
    <w:basedOn w:val="Normal"/>
    <w:uiPriority w:val="99"/>
    <w:unhideWhenUsed/>
    <w:rsid w:val="00752AB0"/>
    <w:pPr>
      <w:spacing w:before="100" w:beforeAutospacing="1" w:after="100" w:afterAutospacing="1"/>
    </w:pPr>
  </w:style>
  <w:style w:type="character" w:customStyle="1" w:styleId="Heading6Char">
    <w:name w:val="Heading 6 Char"/>
    <w:link w:val="Heading6"/>
    <w:uiPriority w:val="9"/>
    <w:rsid w:val="00FD61F0"/>
    <w:rPr>
      <w:rFonts w:ascii="Calibri" w:eastAsia="Times New Roman" w:hAnsi="Calibri" w:cs="Times New Roman"/>
      <w:b/>
      <w:bCs/>
      <w:sz w:val="22"/>
      <w:szCs w:val="22"/>
    </w:rPr>
  </w:style>
  <w:style w:type="paragraph" w:customStyle="1" w:styleId="ecxnormal">
    <w:name w:val="ecxnormal"/>
    <w:basedOn w:val="Normal"/>
    <w:rsid w:val="00FD61F0"/>
    <w:pPr>
      <w:spacing w:before="100" w:beforeAutospacing="1" w:after="100" w:afterAutospacing="1"/>
    </w:pPr>
  </w:style>
  <w:style w:type="character" w:customStyle="1" w:styleId="hl">
    <w:name w:val="hl"/>
    <w:basedOn w:val="DefaultParagraphFont"/>
    <w:rsid w:val="00FD61F0"/>
  </w:style>
  <w:style w:type="character" w:customStyle="1" w:styleId="tjxtext">
    <w:name w:val="tjxtext"/>
    <w:basedOn w:val="DefaultParagraphFont"/>
    <w:rsid w:val="00073764"/>
  </w:style>
  <w:style w:type="character" w:styleId="Strong">
    <w:name w:val="Strong"/>
    <w:uiPriority w:val="22"/>
    <w:qFormat/>
    <w:rsid w:val="00B861E9"/>
    <w:rPr>
      <w:b/>
      <w:bCs/>
    </w:rPr>
  </w:style>
  <w:style w:type="paragraph" w:customStyle="1" w:styleId="CVKeypoint">
    <w:name w:val="CV Keypoint"/>
    <w:basedOn w:val="Normal"/>
    <w:rsid w:val="00B861E9"/>
    <w:pPr>
      <w:widowControl w:val="0"/>
      <w:numPr>
        <w:numId w:val="2"/>
      </w:numPr>
      <w:suppressAutoHyphens/>
      <w:autoSpaceDE w:val="0"/>
      <w:ind w:left="-360"/>
    </w:pPr>
    <w:rPr>
      <w:rFonts w:ascii="Arial" w:hAnsi="Arial" w:cs="Arial"/>
      <w:b/>
      <w:bCs/>
      <w:lang w:eastAsia="ar-SA"/>
    </w:rPr>
  </w:style>
  <w:style w:type="character" w:customStyle="1" w:styleId="style7">
    <w:name w:val="style7"/>
    <w:basedOn w:val="DefaultParagraphFont"/>
    <w:rsid w:val="00641713"/>
  </w:style>
  <w:style w:type="paragraph" w:styleId="ListBullet2">
    <w:name w:val="List Bullet 2"/>
    <w:basedOn w:val="Normal"/>
    <w:unhideWhenUsed/>
    <w:rsid w:val="00DC6DB1"/>
    <w:pPr>
      <w:numPr>
        <w:numId w:val="3"/>
      </w:numPr>
      <w:contextualSpacing/>
    </w:pPr>
  </w:style>
  <w:style w:type="paragraph" w:customStyle="1" w:styleId="JobHeading">
    <w:name w:val="Job Heading"/>
    <w:basedOn w:val="Normal"/>
    <w:rsid w:val="00DC6DB1"/>
    <w:pPr>
      <w:pBdr>
        <w:top w:val="single" w:sz="6" w:space="1" w:color="auto"/>
        <w:bottom w:val="single" w:sz="6" w:space="1" w:color="auto"/>
      </w:pBdr>
      <w:shd w:val="clear" w:color="auto" w:fill="B8CCE4"/>
      <w:spacing w:after="60"/>
      <w:jc w:val="center"/>
    </w:pPr>
    <w:rPr>
      <w:rFonts w:ascii="Verdana" w:hAnsi="Verdana"/>
      <w:spacing w:val="-4"/>
      <w:sz w:val="17"/>
      <w:szCs w:val="20"/>
    </w:rPr>
  </w:style>
  <w:style w:type="paragraph" w:customStyle="1" w:styleId="myStyle">
    <w:name w:val="myStyle"/>
    <w:basedOn w:val="ListParagraph"/>
    <w:link w:val="myStyleChar"/>
    <w:qFormat/>
    <w:rsid w:val="00170108"/>
    <w:pPr>
      <w:numPr>
        <w:numId w:val="4"/>
      </w:numPr>
      <w:tabs>
        <w:tab w:val="num" w:pos="360"/>
      </w:tabs>
      <w:ind w:left="720" w:firstLine="0"/>
      <w:jc w:val="both"/>
    </w:pPr>
    <w:rPr>
      <w:rFonts w:eastAsia="MS PMincho"/>
      <w:sz w:val="22"/>
      <w:szCs w:val="22"/>
    </w:rPr>
  </w:style>
  <w:style w:type="character" w:customStyle="1" w:styleId="myStyleChar">
    <w:name w:val="myStyle Char"/>
    <w:link w:val="myStyle"/>
    <w:rsid w:val="00170108"/>
    <w:rPr>
      <w:rFonts w:ascii="Times New Roman" w:eastAsia="MS PMincho" w:hAnsi="Times New Roman" w:cs="Times New Roman"/>
      <w:sz w:val="22"/>
      <w:szCs w:val="22"/>
    </w:rPr>
  </w:style>
  <w:style w:type="paragraph" w:customStyle="1" w:styleId="Environment">
    <w:name w:val="Environment"/>
    <w:basedOn w:val="Normal"/>
    <w:link w:val="EnvironmentChar"/>
    <w:qFormat/>
    <w:rsid w:val="00170108"/>
    <w:pPr>
      <w:jc w:val="both"/>
    </w:pPr>
    <w:rPr>
      <w:b/>
      <w:sz w:val="22"/>
      <w:szCs w:val="22"/>
    </w:rPr>
  </w:style>
  <w:style w:type="character" w:customStyle="1" w:styleId="EnvironmentChar">
    <w:name w:val="Environment Char"/>
    <w:link w:val="Environment"/>
    <w:rsid w:val="00170108"/>
    <w:rPr>
      <w:rFonts w:ascii="Times New Roman" w:eastAsia="Times New Roman" w:hAnsi="Times New Roman" w:cs="Times New Roman"/>
      <w:b/>
      <w:sz w:val="22"/>
      <w:szCs w:val="22"/>
    </w:rPr>
  </w:style>
  <w:style w:type="paragraph" w:customStyle="1" w:styleId="garamond11">
    <w:name w:val="garamond11"/>
    <w:basedOn w:val="ListParagraph"/>
    <w:link w:val="garamond11Char"/>
    <w:qFormat/>
    <w:rsid w:val="00170108"/>
    <w:pPr>
      <w:numPr>
        <w:numId w:val="5"/>
      </w:numPr>
      <w:spacing w:after="200" w:line="276" w:lineRule="auto"/>
      <w:jc w:val="both"/>
    </w:pPr>
    <w:rPr>
      <w:rFonts w:ascii="Garamond" w:hAnsi="Garamond"/>
      <w:color w:val="000000"/>
      <w:sz w:val="22"/>
      <w:szCs w:val="22"/>
    </w:rPr>
  </w:style>
  <w:style w:type="character" w:customStyle="1" w:styleId="garamond11Char">
    <w:name w:val="garamond11 Char"/>
    <w:link w:val="garamond11"/>
    <w:rsid w:val="00170108"/>
    <w:rPr>
      <w:rFonts w:ascii="Garamond" w:eastAsia="Times New Roman" w:hAnsi="Garamond" w:cs="Times New Roman"/>
      <w:color w:val="000000"/>
      <w:sz w:val="22"/>
      <w:szCs w:val="22"/>
    </w:rPr>
  </w:style>
  <w:style w:type="paragraph" w:customStyle="1" w:styleId="reg">
    <w:name w:val="reg"/>
    <w:basedOn w:val="Normal"/>
    <w:link w:val="regChar"/>
    <w:qFormat/>
    <w:rsid w:val="00170108"/>
    <w:pPr>
      <w:spacing w:after="200" w:line="276" w:lineRule="auto"/>
      <w:jc w:val="both"/>
    </w:pPr>
    <w:rPr>
      <w:rFonts w:ascii="Garamond" w:eastAsia="Calibri" w:hAnsi="Garamond"/>
      <w:sz w:val="22"/>
      <w:szCs w:val="22"/>
    </w:rPr>
  </w:style>
  <w:style w:type="character" w:customStyle="1" w:styleId="regChar">
    <w:name w:val="reg Char"/>
    <w:link w:val="reg"/>
    <w:rsid w:val="00170108"/>
    <w:rPr>
      <w:rFonts w:ascii="Garamond" w:hAnsi="Garamond" w:cs="Arial"/>
      <w:sz w:val="22"/>
      <w:szCs w:val="22"/>
    </w:rPr>
  </w:style>
  <w:style w:type="paragraph" w:customStyle="1" w:styleId="verdana">
    <w:name w:val="verdana"/>
    <w:basedOn w:val="Heading5"/>
    <w:next w:val="Normal"/>
    <w:rsid w:val="00774528"/>
    <w:pPr>
      <w:keepNext/>
      <w:numPr>
        <w:ilvl w:val="4"/>
        <w:numId w:val="6"/>
      </w:numPr>
      <w:tabs>
        <w:tab w:val="left" w:pos="0"/>
      </w:tabs>
      <w:suppressAutoHyphens/>
      <w:spacing w:before="0" w:after="0" w:line="240" w:lineRule="exact"/>
    </w:pPr>
    <w:rPr>
      <w:rFonts w:ascii="Times New Roman" w:hAnsi="Times New Roman"/>
      <w:szCs w:val="20"/>
    </w:rPr>
  </w:style>
  <w:style w:type="character" w:customStyle="1" w:styleId="emp-txtempstyle">
    <w:name w:val="emp-txtempstyle"/>
    <w:rsid w:val="007F0213"/>
  </w:style>
  <w:style w:type="character" w:customStyle="1" w:styleId="highlight">
    <w:name w:val="highlight"/>
    <w:rsid w:val="007F0213"/>
  </w:style>
  <w:style w:type="character" w:customStyle="1" w:styleId="normalchar">
    <w:name w:val="normal__char"/>
    <w:rsid w:val="008800A3"/>
    <w:rPr>
      <w:rFonts w:cs="Times New Roman"/>
    </w:rPr>
  </w:style>
  <w:style w:type="character" w:customStyle="1" w:styleId="StyleArial11pt">
    <w:name w:val="Style Arial 11 pt"/>
    <w:rsid w:val="008800A3"/>
    <w:rPr>
      <w:sz w:val="22"/>
    </w:rPr>
  </w:style>
  <w:style w:type="paragraph" w:customStyle="1" w:styleId="NormalArial">
    <w:name w:val="Normal + Arial"/>
    <w:aliases w:val="10 pt"/>
    <w:basedOn w:val="Normal"/>
    <w:rsid w:val="008800A3"/>
    <w:pPr>
      <w:tabs>
        <w:tab w:val="num" w:pos="720"/>
      </w:tabs>
      <w:ind w:left="720" w:hanging="360"/>
    </w:pPr>
    <w:rPr>
      <w:rFonts w:ascii="Arial" w:hAnsi="Arial" w:cs="Arial"/>
      <w:sz w:val="20"/>
      <w:szCs w:val="20"/>
    </w:rPr>
  </w:style>
  <w:style w:type="character" w:customStyle="1" w:styleId="small1">
    <w:name w:val="small1"/>
    <w:rsid w:val="008800A3"/>
    <w:rPr>
      <w:rFonts w:ascii="Verdana" w:hAnsi="Verdana" w:hint="default"/>
      <w:i w:val="0"/>
      <w:iCs w:val="0"/>
      <w:sz w:val="16"/>
      <w:szCs w:val="16"/>
    </w:rPr>
  </w:style>
  <w:style w:type="paragraph" w:customStyle="1" w:styleId="BulletVerdana">
    <w:name w:val="BulletVerdana"/>
    <w:basedOn w:val="Normal"/>
    <w:autoRedefine/>
    <w:rsid w:val="009B25BE"/>
    <w:pPr>
      <w:numPr>
        <w:numId w:val="7"/>
      </w:numPr>
      <w:tabs>
        <w:tab w:val="left" w:pos="4320"/>
      </w:tabs>
      <w:spacing w:line="276" w:lineRule="auto"/>
      <w:jc w:val="both"/>
    </w:pPr>
    <w:rPr>
      <w:rFonts w:ascii="Calibri" w:hAnsi="Calibri" w:cs="Arial"/>
      <w:sz w:val="22"/>
      <w:szCs w:val="22"/>
    </w:rPr>
  </w:style>
  <w:style w:type="paragraph" w:customStyle="1" w:styleId="RoseResumeHeader">
    <w:name w:val="Rose Resume Header"/>
    <w:basedOn w:val="BodyTextIndent"/>
    <w:rsid w:val="009B25BE"/>
    <w:pPr>
      <w:shd w:val="clear" w:color="auto" w:fill="000000"/>
      <w:tabs>
        <w:tab w:val="left" w:pos="2880"/>
      </w:tabs>
      <w:spacing w:after="0"/>
      <w:ind w:left="0"/>
      <w:jc w:val="center"/>
    </w:pPr>
    <w:rPr>
      <w:rFonts w:ascii="Arial" w:hAnsi="Arial" w:cs="Arial"/>
      <w:b/>
      <w:caps/>
    </w:rPr>
  </w:style>
  <w:style w:type="paragraph" w:customStyle="1" w:styleId="ResProfEx">
    <w:name w:val="ResProfEx"/>
    <w:basedOn w:val="Normal"/>
    <w:rsid w:val="001301E0"/>
    <w:pPr>
      <w:widowControl w:val="0"/>
      <w:suppressAutoHyphens/>
      <w:spacing w:after="120"/>
    </w:pPr>
    <w:rPr>
      <w:rFonts w:ascii="Nimbus Roman No9 L" w:eastAsia="Luxi Sans" w:hAnsi="Nimbus Roman No9 L"/>
      <w:b/>
      <w:bCs/>
    </w:rPr>
  </w:style>
  <w:style w:type="paragraph" w:customStyle="1" w:styleId="bullet">
    <w:name w:val="bullet"/>
    <w:basedOn w:val="Normal"/>
    <w:autoRedefine/>
    <w:uiPriority w:val="99"/>
    <w:rsid w:val="0094436E"/>
    <w:pPr>
      <w:numPr>
        <w:numId w:val="8"/>
      </w:numPr>
      <w:tabs>
        <w:tab w:val="left" w:pos="2160"/>
      </w:tabs>
    </w:pPr>
    <w:rPr>
      <w:rFonts w:ascii="Verdana" w:hAnsi="Verdana"/>
      <w:bCs/>
      <w:sz w:val="20"/>
      <w:szCs w:val="20"/>
    </w:rPr>
  </w:style>
  <w:style w:type="character" w:customStyle="1" w:styleId="Normal11ptChar">
    <w:name w:val="Normal + 11 pt Char"/>
    <w:rsid w:val="0074475A"/>
    <w:rPr>
      <w:sz w:val="24"/>
      <w:szCs w:val="24"/>
      <w:lang w:val="en-US" w:eastAsia="en-US" w:bidi="ar-SA"/>
    </w:rPr>
  </w:style>
  <w:style w:type="character" w:customStyle="1" w:styleId="blackres">
    <w:name w:val="blackres"/>
    <w:rsid w:val="009E3513"/>
  </w:style>
  <w:style w:type="paragraph" w:customStyle="1" w:styleId="DefaultText">
    <w:name w:val="Default Text"/>
    <w:basedOn w:val="Normal"/>
    <w:rsid w:val="00B06A72"/>
    <w:rPr>
      <w:szCs w:val="20"/>
    </w:rPr>
  </w:style>
  <w:style w:type="character" w:customStyle="1" w:styleId="yshortcuts">
    <w:name w:val="yshortcuts"/>
    <w:basedOn w:val="DefaultParagraphFont"/>
    <w:rsid w:val="00084F8C"/>
  </w:style>
  <w:style w:type="paragraph" w:customStyle="1" w:styleId="AppBulletA1300C">
    <w:name w:val="App_Bullet_A1_300C"/>
    <w:basedOn w:val="Normal"/>
    <w:rsid w:val="008773F1"/>
    <w:pPr>
      <w:numPr>
        <w:numId w:val="9"/>
      </w:numPr>
      <w:suppressAutoHyphens/>
      <w:autoSpaceDE w:val="0"/>
      <w:autoSpaceDN w:val="0"/>
      <w:adjustRightInd w:val="0"/>
      <w:spacing w:after="140" w:line="260" w:lineRule="atLeast"/>
      <w:jc w:val="both"/>
      <w:textAlignment w:val="center"/>
    </w:pPr>
    <w:rPr>
      <w:rFonts w:ascii="Arial" w:hAnsi="Arial" w:cs="HelveticaNeueLT Com 45 Lt"/>
      <w:color w:val="000000"/>
      <w:sz w:val="18"/>
      <w:szCs w:val="18"/>
      <w:lang w:val="en-GB"/>
    </w:rPr>
  </w:style>
  <w:style w:type="paragraph" w:customStyle="1" w:styleId="AppBodyText">
    <w:name w:val="App_BodyText"/>
    <w:basedOn w:val="Normal"/>
    <w:link w:val="AppBodyTextChar"/>
    <w:rsid w:val="008773F1"/>
    <w:pPr>
      <w:suppressAutoHyphens/>
      <w:autoSpaceDE w:val="0"/>
      <w:autoSpaceDN w:val="0"/>
      <w:adjustRightInd w:val="0"/>
      <w:spacing w:after="140" w:line="260" w:lineRule="atLeast"/>
      <w:jc w:val="both"/>
      <w:textAlignment w:val="center"/>
    </w:pPr>
    <w:rPr>
      <w:rFonts w:ascii="Arial" w:hAnsi="Arial"/>
      <w:color w:val="000000"/>
      <w:sz w:val="18"/>
      <w:szCs w:val="18"/>
      <w:lang w:val="en-GB"/>
    </w:rPr>
  </w:style>
  <w:style w:type="character" w:customStyle="1" w:styleId="AppBodyTextChar">
    <w:name w:val="App_BodyText Char"/>
    <w:link w:val="AppBodyText"/>
    <w:rsid w:val="008773F1"/>
    <w:rPr>
      <w:rFonts w:ascii="Arial" w:eastAsia="Times New Roman" w:hAnsi="Arial" w:cs="HelveticaNeueLT Com 45 Lt"/>
      <w:color w:val="000000"/>
      <w:sz w:val="18"/>
      <w:szCs w:val="18"/>
      <w:lang w:val="en-GB"/>
    </w:rPr>
  </w:style>
  <w:style w:type="paragraph" w:customStyle="1" w:styleId="AppHeader1">
    <w:name w:val="App_Header_1"/>
    <w:basedOn w:val="AppBodyText"/>
    <w:next w:val="AppBodyText"/>
    <w:link w:val="AppHeader1Char"/>
    <w:rsid w:val="008773F1"/>
    <w:pPr>
      <w:keepNext/>
      <w:spacing w:after="397" w:line="420" w:lineRule="atLeast"/>
      <w:ind w:left="794" w:hanging="794"/>
      <w:jc w:val="left"/>
    </w:pPr>
    <w:rPr>
      <w:color w:val="0078C1"/>
      <w:sz w:val="42"/>
      <w:szCs w:val="32"/>
    </w:rPr>
  </w:style>
  <w:style w:type="character" w:customStyle="1" w:styleId="AppHeader1Char">
    <w:name w:val="App_Header_1 Char"/>
    <w:link w:val="AppHeader1"/>
    <w:rsid w:val="008773F1"/>
    <w:rPr>
      <w:rFonts w:ascii="Arial" w:eastAsia="Times New Roman" w:hAnsi="Arial" w:cs="HelveticaNeueLT Com 55 Roman"/>
      <w:color w:val="0078C1"/>
      <w:sz w:val="42"/>
      <w:szCs w:val="32"/>
      <w:lang w:val="en-GB"/>
    </w:rPr>
  </w:style>
  <w:style w:type="paragraph" w:customStyle="1" w:styleId="Style8">
    <w:name w:val="Style8"/>
    <w:basedOn w:val="Normal"/>
    <w:uiPriority w:val="99"/>
    <w:rsid w:val="00631412"/>
    <w:pPr>
      <w:widowControl w:val="0"/>
      <w:autoSpaceDE w:val="0"/>
      <w:autoSpaceDN w:val="0"/>
      <w:adjustRightInd w:val="0"/>
    </w:pPr>
    <w:rPr>
      <w:lang w:eastAsia="zh-CN"/>
    </w:rPr>
  </w:style>
  <w:style w:type="paragraph" w:customStyle="1" w:styleId="Style9">
    <w:name w:val="Style9"/>
    <w:basedOn w:val="Normal"/>
    <w:uiPriority w:val="99"/>
    <w:rsid w:val="00631412"/>
    <w:pPr>
      <w:widowControl w:val="0"/>
      <w:autoSpaceDE w:val="0"/>
      <w:autoSpaceDN w:val="0"/>
      <w:adjustRightInd w:val="0"/>
    </w:pPr>
    <w:rPr>
      <w:lang w:eastAsia="zh-CN"/>
    </w:rPr>
  </w:style>
  <w:style w:type="character" w:customStyle="1" w:styleId="FontStyle14">
    <w:name w:val="Font Style14"/>
    <w:uiPriority w:val="99"/>
    <w:rsid w:val="00631412"/>
    <w:rPr>
      <w:rFonts w:ascii="Times New Roman" w:hAnsi="Times New Roman" w:cs="Times New Roman"/>
      <w:b/>
      <w:bCs/>
      <w:sz w:val="22"/>
      <w:szCs w:val="22"/>
    </w:rPr>
  </w:style>
  <w:style w:type="character" w:customStyle="1" w:styleId="FontStyle15">
    <w:name w:val="Font Style15"/>
    <w:uiPriority w:val="99"/>
    <w:rsid w:val="00631412"/>
    <w:rPr>
      <w:rFonts w:ascii="Times New Roman" w:hAnsi="Times New Roman" w:cs="Times New Roman"/>
      <w:sz w:val="22"/>
      <w:szCs w:val="22"/>
    </w:rPr>
  </w:style>
  <w:style w:type="paragraph" w:customStyle="1" w:styleId="bulleting">
    <w:name w:val="bulleting"/>
    <w:basedOn w:val="NoSpacing"/>
    <w:link w:val="bulletingChar"/>
    <w:rsid w:val="00293B7C"/>
    <w:pPr>
      <w:numPr>
        <w:numId w:val="10"/>
      </w:numPr>
      <w:jc w:val="both"/>
    </w:pPr>
    <w:rPr>
      <w:rFonts w:ascii="Arial" w:eastAsia="Times New Roman" w:hAnsi="Arial" w:cs="Arial"/>
      <w:sz w:val="18"/>
      <w:szCs w:val="18"/>
    </w:rPr>
  </w:style>
  <w:style w:type="paragraph" w:customStyle="1" w:styleId="textt">
    <w:name w:val="textt"/>
    <w:basedOn w:val="NoSpacing"/>
    <w:link w:val="texttChar"/>
    <w:rsid w:val="00293B7C"/>
    <w:pPr>
      <w:jc w:val="both"/>
    </w:pPr>
    <w:rPr>
      <w:rFonts w:eastAsia="Times New Roman"/>
      <w:sz w:val="18"/>
      <w:szCs w:val="18"/>
    </w:rPr>
  </w:style>
  <w:style w:type="character" w:customStyle="1" w:styleId="bulletingChar">
    <w:name w:val="bulleting Char"/>
    <w:link w:val="bulleting"/>
    <w:rsid w:val="00293B7C"/>
    <w:rPr>
      <w:rFonts w:ascii="Arial" w:eastAsia="Times New Roman" w:hAnsi="Arial" w:cs="Arial"/>
      <w:sz w:val="18"/>
      <w:szCs w:val="18"/>
    </w:rPr>
  </w:style>
  <w:style w:type="character" w:customStyle="1" w:styleId="texttChar">
    <w:name w:val="textt Char"/>
    <w:link w:val="textt"/>
    <w:rsid w:val="00293B7C"/>
    <w:rPr>
      <w:rFonts w:eastAsia="Times New Roman" w:cs="Times New Roman"/>
      <w:sz w:val="18"/>
      <w:szCs w:val="18"/>
      <w:lang w:bidi="ar-SA"/>
    </w:rPr>
  </w:style>
  <w:style w:type="paragraph" w:customStyle="1" w:styleId="bulletin2">
    <w:name w:val="bulletin 2"/>
    <w:basedOn w:val="bulleting"/>
    <w:link w:val="bulletin2Char"/>
    <w:rsid w:val="00293B7C"/>
    <w:pPr>
      <w:numPr>
        <w:numId w:val="0"/>
      </w:numPr>
      <w:tabs>
        <w:tab w:val="num" w:pos="360"/>
      </w:tabs>
      <w:ind w:left="720" w:hanging="360"/>
    </w:pPr>
    <w:rPr>
      <w:rFonts w:cs="Calibri"/>
      <w:shd w:val="clear" w:color="auto" w:fill="FFFFFF"/>
    </w:rPr>
  </w:style>
  <w:style w:type="character" w:customStyle="1" w:styleId="bulletin2Char">
    <w:name w:val="bulletin 2 Char"/>
    <w:link w:val="bulletin2"/>
    <w:rsid w:val="00293B7C"/>
    <w:rPr>
      <w:rFonts w:ascii="Arial" w:eastAsia="Times New Roman" w:hAnsi="Arial" w:cs="Calibri"/>
      <w:sz w:val="18"/>
      <w:szCs w:val="18"/>
      <w:lang w:bidi="ar-SA"/>
    </w:rPr>
  </w:style>
  <w:style w:type="character" w:customStyle="1" w:styleId="plain0020textchar">
    <w:name w:val="plain_0020text__char"/>
    <w:uiPriority w:val="99"/>
    <w:rsid w:val="00597954"/>
    <w:rPr>
      <w:rFonts w:cs="Times New Roman"/>
    </w:rPr>
  </w:style>
  <w:style w:type="paragraph" w:customStyle="1" w:styleId="ColorfulList-Accent11">
    <w:name w:val="Colorful List - Accent 11"/>
    <w:basedOn w:val="Normal"/>
    <w:link w:val="ColorfulList-Accent1Char"/>
    <w:uiPriority w:val="34"/>
    <w:qFormat/>
    <w:rsid w:val="003D61E3"/>
    <w:pPr>
      <w:spacing w:after="200" w:line="276" w:lineRule="auto"/>
      <w:ind w:left="720"/>
      <w:contextualSpacing/>
    </w:pPr>
    <w:rPr>
      <w:rFonts w:ascii="Calibri" w:hAnsi="Calibri"/>
      <w:sz w:val="22"/>
      <w:szCs w:val="22"/>
    </w:rPr>
  </w:style>
  <w:style w:type="paragraph" w:customStyle="1" w:styleId="Bullet2">
    <w:name w:val="Bullet 2"/>
    <w:basedOn w:val="Normal"/>
    <w:rsid w:val="001010B5"/>
    <w:pPr>
      <w:suppressAutoHyphens/>
      <w:spacing w:line="100" w:lineRule="atLeast"/>
    </w:pPr>
    <w:rPr>
      <w:rFonts w:eastAsia="Calibri"/>
      <w:kern w:val="1"/>
      <w:sz w:val="20"/>
      <w:szCs w:val="20"/>
      <w:lang w:val="en-IN" w:eastAsia="hi-IN" w:bidi="hi-IN"/>
    </w:rPr>
  </w:style>
  <w:style w:type="paragraph" w:customStyle="1" w:styleId="ResumeBullet2Char">
    <w:name w:val="(Resume) Bullet 2 Char"/>
    <w:basedOn w:val="Bullet2"/>
    <w:rsid w:val="001010B5"/>
  </w:style>
  <w:style w:type="paragraph" w:customStyle="1" w:styleId="ResumeBullet2">
    <w:name w:val="(Resume) Bullet 2"/>
    <w:basedOn w:val="Bullet2"/>
    <w:rsid w:val="001010B5"/>
  </w:style>
  <w:style w:type="paragraph" w:customStyle="1" w:styleId="Subsection">
    <w:name w:val="Subsection"/>
    <w:basedOn w:val="Normal"/>
    <w:uiPriority w:val="1"/>
    <w:qFormat/>
    <w:rsid w:val="00870F94"/>
    <w:pPr>
      <w:spacing w:after="120"/>
      <w:ind w:right="576"/>
    </w:pPr>
    <w:rPr>
      <w:rFonts w:ascii="Calibri" w:eastAsia="Calibri" w:hAnsi="Calibri"/>
      <w:color w:val="000000"/>
      <w:sz w:val="19"/>
      <w:szCs w:val="20"/>
      <w:lang w:eastAsia="ja-JP"/>
    </w:rPr>
  </w:style>
  <w:style w:type="paragraph" w:customStyle="1" w:styleId="Standard">
    <w:name w:val="Standard"/>
    <w:rsid w:val="00FE5423"/>
    <w:pPr>
      <w:suppressAutoHyphens/>
      <w:autoSpaceDN w:val="0"/>
      <w:textAlignment w:val="baseline"/>
    </w:pPr>
    <w:rPr>
      <w:rFonts w:ascii="Times New Roman" w:eastAsia="Arial Unicode MS" w:hAnsi="Times New Roman" w:cs="Mangal"/>
      <w:kern w:val="3"/>
      <w:sz w:val="24"/>
      <w:szCs w:val="24"/>
      <w:lang w:eastAsia="zh-CN" w:bidi="hi-IN"/>
    </w:rPr>
  </w:style>
  <w:style w:type="paragraph" w:customStyle="1" w:styleId="Li">
    <w:name w:val="Li"/>
    <w:basedOn w:val="Normal"/>
    <w:rsid w:val="00C42C6E"/>
    <w:pPr>
      <w:shd w:val="clear" w:color="auto" w:fill="FFFFFF"/>
      <w:suppressAutoHyphens/>
    </w:pPr>
    <w:rPr>
      <w:color w:val="000000"/>
      <w:lang w:val="ru-RU" w:eastAsia="ar-SA"/>
    </w:rPr>
  </w:style>
  <w:style w:type="character" w:customStyle="1" w:styleId="Heading3Char">
    <w:name w:val="Heading 3 Char"/>
    <w:link w:val="Heading3"/>
    <w:uiPriority w:val="9"/>
    <w:rsid w:val="001A71F1"/>
    <w:rPr>
      <w:rFonts w:ascii="Cambria" w:eastAsia="Times New Roman" w:hAnsi="Cambria" w:cs="Times New Roman"/>
      <w:b/>
      <w:bCs/>
      <w:sz w:val="26"/>
      <w:szCs w:val="26"/>
    </w:rPr>
  </w:style>
  <w:style w:type="character" w:customStyle="1" w:styleId="hoteladdress1">
    <w:name w:val="hoteladdress1"/>
    <w:rsid w:val="00BC7C09"/>
    <w:rPr>
      <w:rFonts w:ascii="Verdana" w:hAnsi="Verdana" w:cs="Arial"/>
      <w:color w:val="787878"/>
      <w:sz w:val="17"/>
      <w:szCs w:val="17"/>
    </w:rPr>
  </w:style>
  <w:style w:type="character" w:customStyle="1" w:styleId="contentarea">
    <w:name w:val="contentarea"/>
    <w:basedOn w:val="DefaultParagraphFont"/>
    <w:rsid w:val="00BC7C09"/>
  </w:style>
  <w:style w:type="paragraph" w:customStyle="1" w:styleId="Heading11">
    <w:name w:val="Heading 11"/>
    <w:basedOn w:val="Normal"/>
    <w:rsid w:val="00BC7C09"/>
    <w:pPr>
      <w:suppressAutoHyphens/>
      <w:overflowPunct w:val="0"/>
      <w:autoSpaceDE w:val="0"/>
      <w:spacing w:line="228" w:lineRule="auto"/>
      <w:jc w:val="both"/>
      <w:textAlignment w:val="baseline"/>
    </w:pPr>
    <w:rPr>
      <w:b/>
      <w:sz w:val="20"/>
      <w:szCs w:val="20"/>
      <w:lang w:eastAsia="ar-SA"/>
    </w:rPr>
  </w:style>
  <w:style w:type="paragraph" w:customStyle="1" w:styleId="NormalChar0">
    <w:name w:val="Normal~ Char"/>
    <w:basedOn w:val="Normal"/>
    <w:rsid w:val="00BC7C09"/>
    <w:pPr>
      <w:suppressAutoHyphens/>
      <w:overflowPunct w:val="0"/>
      <w:autoSpaceDE w:val="0"/>
      <w:spacing w:line="228" w:lineRule="auto"/>
      <w:textAlignment w:val="baseline"/>
    </w:pPr>
    <w:rPr>
      <w:sz w:val="20"/>
      <w:szCs w:val="20"/>
      <w:lang w:eastAsia="ar-SA"/>
    </w:rPr>
  </w:style>
  <w:style w:type="character" w:customStyle="1" w:styleId="stylearial">
    <w:name w:val="stylearial"/>
    <w:basedOn w:val="DefaultParagraphFont"/>
    <w:rsid w:val="00BC7C09"/>
  </w:style>
  <w:style w:type="character" w:customStyle="1" w:styleId="Normal-10pt">
    <w:name w:val="Normal - 10pt"/>
    <w:rsid w:val="005F38AA"/>
    <w:rPr>
      <w:sz w:val="20"/>
    </w:rPr>
  </w:style>
  <w:style w:type="paragraph" w:customStyle="1" w:styleId="MediumGrid2-Accent11">
    <w:name w:val="Medium Grid 2 - Accent 11"/>
    <w:uiPriority w:val="1"/>
    <w:qFormat/>
    <w:rsid w:val="005F38AA"/>
    <w:pPr>
      <w:ind w:left="360" w:hanging="360"/>
      <w:jc w:val="both"/>
    </w:pPr>
    <w:rPr>
      <w:rFonts w:cs="Times New Roman"/>
      <w:sz w:val="22"/>
      <w:szCs w:val="22"/>
    </w:rPr>
  </w:style>
  <w:style w:type="character" w:customStyle="1" w:styleId="Heading8Char">
    <w:name w:val="Heading 8 Char"/>
    <w:link w:val="Heading8"/>
    <w:uiPriority w:val="9"/>
    <w:rsid w:val="005F38AA"/>
    <w:rPr>
      <w:rFonts w:eastAsia="Times New Roman" w:cs="Times New Roman"/>
      <w:i/>
      <w:iCs/>
      <w:sz w:val="24"/>
      <w:szCs w:val="24"/>
    </w:rPr>
  </w:style>
  <w:style w:type="paragraph" w:customStyle="1" w:styleId="ColorfulShading-Accent31">
    <w:name w:val="Colorful Shading - Accent 31"/>
    <w:basedOn w:val="Normal"/>
    <w:uiPriority w:val="99"/>
    <w:qFormat/>
    <w:rsid w:val="005F38AA"/>
    <w:pPr>
      <w:ind w:left="720"/>
    </w:pPr>
  </w:style>
  <w:style w:type="paragraph" w:customStyle="1" w:styleId="Resume-Normal">
    <w:name w:val="Resume - Normal"/>
    <w:basedOn w:val="Normal"/>
    <w:rsid w:val="00C56679"/>
    <w:rPr>
      <w:rFonts w:ascii="Arial" w:hAnsi="Arial"/>
      <w:sz w:val="20"/>
      <w:szCs w:val="20"/>
    </w:rPr>
  </w:style>
  <w:style w:type="paragraph" w:customStyle="1" w:styleId="MediumGrid1-Accent21">
    <w:name w:val="Medium Grid 1 - Accent 21"/>
    <w:basedOn w:val="Normal"/>
    <w:rsid w:val="00A45EBA"/>
    <w:pPr>
      <w:suppressAutoHyphens/>
      <w:spacing w:after="200" w:line="276" w:lineRule="auto"/>
      <w:ind w:left="720"/>
    </w:pPr>
    <w:rPr>
      <w:sz w:val="20"/>
      <w:szCs w:val="20"/>
    </w:rPr>
  </w:style>
  <w:style w:type="character" w:customStyle="1" w:styleId="Heading2Char">
    <w:name w:val="Heading 2 Char"/>
    <w:link w:val="Heading2"/>
    <w:uiPriority w:val="9"/>
    <w:semiHidden/>
    <w:rsid w:val="003859BE"/>
    <w:rPr>
      <w:rFonts w:ascii="Cambria" w:eastAsia="Times New Roman" w:hAnsi="Cambria" w:cs="Times New Roman"/>
      <w:b/>
      <w:bCs/>
      <w:i/>
      <w:iCs/>
      <w:sz w:val="28"/>
      <w:szCs w:val="28"/>
    </w:rPr>
  </w:style>
  <w:style w:type="character" w:customStyle="1" w:styleId="style17">
    <w:name w:val="style17"/>
    <w:rsid w:val="0093641D"/>
  </w:style>
  <w:style w:type="character" w:customStyle="1" w:styleId="iceouttxt">
    <w:name w:val="iceouttxt"/>
    <w:rsid w:val="0093641D"/>
  </w:style>
  <w:style w:type="paragraph" w:customStyle="1" w:styleId="Normal11pt">
    <w:name w:val="Normal + 11 pt"/>
    <w:basedOn w:val="Normal"/>
    <w:rsid w:val="00C934B6"/>
    <w:pPr>
      <w:numPr>
        <w:numId w:val="11"/>
      </w:numPr>
    </w:pPr>
    <w:rPr>
      <w:sz w:val="20"/>
      <w:szCs w:val="20"/>
    </w:rPr>
  </w:style>
  <w:style w:type="paragraph" w:customStyle="1" w:styleId="Style1">
    <w:name w:val="Style1"/>
    <w:basedOn w:val="Normal"/>
    <w:link w:val="Style1Char"/>
    <w:qFormat/>
    <w:rsid w:val="00C934B6"/>
    <w:rPr>
      <w:rFonts w:ascii="Arial" w:hAnsi="Arial"/>
      <w:b/>
      <w:sz w:val="20"/>
      <w:szCs w:val="20"/>
      <w:u w:val="single"/>
    </w:rPr>
  </w:style>
  <w:style w:type="character" w:customStyle="1" w:styleId="Style1Char">
    <w:name w:val="Style1 Char"/>
    <w:link w:val="Style1"/>
    <w:rsid w:val="00C934B6"/>
    <w:rPr>
      <w:rFonts w:ascii="Arial" w:eastAsia="Times New Roman" w:hAnsi="Arial" w:cs="Arial"/>
      <w:b/>
      <w:u w:val="single"/>
    </w:rPr>
  </w:style>
  <w:style w:type="character" w:customStyle="1" w:styleId="ColorfulList-Accent1Char">
    <w:name w:val="Colorful List - Accent 1 Char"/>
    <w:link w:val="ColorfulList-Accent11"/>
    <w:uiPriority w:val="34"/>
    <w:rsid w:val="00C934B6"/>
    <w:rPr>
      <w:rFonts w:eastAsia="Times New Roman" w:cs="Times New Roman"/>
      <w:sz w:val="22"/>
      <w:szCs w:val="22"/>
    </w:rPr>
  </w:style>
  <w:style w:type="paragraph" w:customStyle="1" w:styleId="Noraml">
    <w:name w:val="Noraml"/>
    <w:basedOn w:val="Normal"/>
    <w:link w:val="NoramlChar"/>
    <w:uiPriority w:val="99"/>
    <w:rsid w:val="00344640"/>
    <w:pPr>
      <w:keepLines/>
      <w:numPr>
        <w:numId w:val="12"/>
      </w:numPr>
      <w:tabs>
        <w:tab w:val="left" w:pos="0"/>
        <w:tab w:val="left" w:pos="360"/>
        <w:tab w:val="left" w:pos="450"/>
        <w:tab w:val="left" w:pos="540"/>
        <w:tab w:val="left" w:pos="810"/>
        <w:tab w:val="left" w:pos="990"/>
        <w:tab w:val="left" w:pos="1260"/>
        <w:tab w:val="left" w:pos="1440"/>
        <w:tab w:val="left" w:pos="171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sz w:val="20"/>
      <w:szCs w:val="20"/>
    </w:rPr>
  </w:style>
  <w:style w:type="character" w:customStyle="1" w:styleId="NoramlChar">
    <w:name w:val="Noraml Char"/>
    <w:link w:val="Noraml"/>
    <w:uiPriority w:val="99"/>
    <w:locked/>
    <w:rsid w:val="00344640"/>
    <w:rPr>
      <w:rFonts w:ascii="Times New Roman" w:eastAsia="Times New Roman" w:hAnsi="Times New Roman" w:cs="Times New Roman"/>
      <w:color w:val="000000"/>
    </w:rPr>
  </w:style>
  <w:style w:type="paragraph" w:customStyle="1" w:styleId="Style3">
    <w:name w:val="Style3"/>
    <w:basedOn w:val="Normal"/>
    <w:qFormat/>
    <w:rsid w:val="00FB76A3"/>
    <w:pPr>
      <w:numPr>
        <w:numId w:val="15"/>
      </w:numPr>
    </w:pPr>
  </w:style>
  <w:style w:type="character" w:customStyle="1" w:styleId="ColorfulList-Accent1Char1">
    <w:name w:val="Colorful List - Accent 1 Char1"/>
    <w:link w:val="ColorfulList-Accent1"/>
    <w:locked/>
    <w:rsid w:val="00310648"/>
    <w:rPr>
      <w:rFonts w:ascii="Times New Roman" w:eastAsia="Times New Roman" w:hAnsi="Times New Roman" w:cs="Times New Roman"/>
      <w:sz w:val="24"/>
      <w:szCs w:val="24"/>
    </w:rPr>
  </w:style>
  <w:style w:type="table" w:styleId="ColorfulList-Accent1">
    <w:name w:val="Colorful List Accent 1"/>
    <w:basedOn w:val="TableNormal"/>
    <w:link w:val="ColorfulList-Accent1Char1"/>
    <w:rsid w:val="00310648"/>
    <w:rPr>
      <w:rFonts w:ascii="Times New Roman" w:eastAsia="Times New Roman" w:hAnsi="Times New Roman" w:cs="Times New Roman"/>
      <w:sz w:val="24"/>
      <w:szCs w:val="24"/>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StyleStyleLatinCenturyBoldItalicBlackRight-003Box2">
    <w:name w:val="Style Style (Latin) Century Bold Italic Black Right:  -0.03&quot; Box: (...2"/>
    <w:basedOn w:val="Normal"/>
    <w:link w:val="StyleStyleLatinCenturyBoldItalicBlackRight-003Box2Char"/>
    <w:uiPriority w:val="99"/>
    <w:rsid w:val="00546A03"/>
    <w:pPr>
      <w:pBdr>
        <w:top w:val="thickThinLargeGap" w:sz="24" w:space="1" w:color="auto"/>
        <w:left w:val="thickThinLargeGap" w:sz="24" w:space="4" w:color="auto"/>
        <w:bottom w:val="thinThickLargeGap" w:sz="24" w:space="1" w:color="auto"/>
        <w:right w:val="thinThickLargeGap" w:sz="24" w:space="4" w:color="auto"/>
      </w:pBdr>
      <w:shd w:val="clear" w:color="auto" w:fill="F3F3F3"/>
      <w:ind w:right="-36"/>
    </w:pPr>
    <w:rPr>
      <w:rFonts w:ascii="Century" w:hAnsi="Century"/>
      <w:b/>
      <w:bCs/>
      <w:i/>
      <w:iCs/>
      <w:color w:val="000000"/>
      <w:sz w:val="22"/>
      <w:szCs w:val="22"/>
      <w:lang w:val="en-CA"/>
    </w:rPr>
  </w:style>
  <w:style w:type="character" w:customStyle="1" w:styleId="StyleStyleLatinCenturyBoldItalicBlackRight-003Box2Char">
    <w:name w:val="Style Style (Latin) Century Bold Italic Black Right:  -0.03&quot; Box: (...2 Char"/>
    <w:link w:val="StyleStyleLatinCenturyBoldItalicBlackRight-003Box2"/>
    <w:uiPriority w:val="99"/>
    <w:locked/>
    <w:rsid w:val="00546A03"/>
    <w:rPr>
      <w:rFonts w:ascii="Century" w:eastAsia="Times New Roman" w:hAnsi="Century" w:cs="Times New Roman"/>
      <w:b/>
      <w:bCs/>
      <w:i/>
      <w:iCs/>
      <w:color w:val="000000"/>
      <w:sz w:val="22"/>
      <w:szCs w:val="22"/>
      <w:shd w:val="clear" w:color="auto" w:fill="F3F3F3"/>
      <w:lang w:val="en-CA"/>
    </w:rPr>
  </w:style>
  <w:style w:type="character" w:styleId="FollowedHyperlink">
    <w:name w:val="FollowedHyperlink"/>
    <w:basedOn w:val="DefaultParagraphFont"/>
    <w:uiPriority w:val="99"/>
    <w:semiHidden/>
    <w:unhideWhenUsed/>
    <w:rsid w:val="007B706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3862820">
      <w:bodyDiv w:val="1"/>
      <w:marLeft w:val="0"/>
      <w:marRight w:val="0"/>
      <w:marTop w:val="0"/>
      <w:marBottom w:val="0"/>
      <w:divBdr>
        <w:top w:val="none" w:sz="0" w:space="0" w:color="auto"/>
        <w:left w:val="none" w:sz="0" w:space="0" w:color="auto"/>
        <w:bottom w:val="none" w:sz="0" w:space="0" w:color="auto"/>
        <w:right w:val="none" w:sz="0" w:space="0" w:color="auto"/>
      </w:divBdr>
    </w:div>
    <w:div w:id="472137217">
      <w:bodyDiv w:val="1"/>
      <w:marLeft w:val="0"/>
      <w:marRight w:val="0"/>
      <w:marTop w:val="0"/>
      <w:marBottom w:val="0"/>
      <w:divBdr>
        <w:top w:val="none" w:sz="0" w:space="0" w:color="auto"/>
        <w:left w:val="none" w:sz="0" w:space="0" w:color="auto"/>
        <w:bottom w:val="none" w:sz="0" w:space="0" w:color="auto"/>
        <w:right w:val="none" w:sz="0" w:space="0" w:color="auto"/>
      </w:divBdr>
    </w:div>
    <w:div w:id="539443843">
      <w:bodyDiv w:val="1"/>
      <w:marLeft w:val="0"/>
      <w:marRight w:val="0"/>
      <w:marTop w:val="0"/>
      <w:marBottom w:val="0"/>
      <w:divBdr>
        <w:top w:val="none" w:sz="0" w:space="0" w:color="auto"/>
        <w:left w:val="none" w:sz="0" w:space="0" w:color="auto"/>
        <w:bottom w:val="none" w:sz="0" w:space="0" w:color="auto"/>
        <w:right w:val="none" w:sz="0" w:space="0" w:color="auto"/>
      </w:divBdr>
    </w:div>
    <w:div w:id="742338228">
      <w:bodyDiv w:val="1"/>
      <w:marLeft w:val="0"/>
      <w:marRight w:val="0"/>
      <w:marTop w:val="0"/>
      <w:marBottom w:val="0"/>
      <w:divBdr>
        <w:top w:val="none" w:sz="0" w:space="0" w:color="auto"/>
        <w:left w:val="none" w:sz="0" w:space="0" w:color="auto"/>
        <w:bottom w:val="none" w:sz="0" w:space="0" w:color="auto"/>
        <w:right w:val="none" w:sz="0" w:space="0" w:color="auto"/>
      </w:divBdr>
    </w:div>
    <w:div w:id="750977094">
      <w:bodyDiv w:val="1"/>
      <w:marLeft w:val="0"/>
      <w:marRight w:val="0"/>
      <w:marTop w:val="0"/>
      <w:marBottom w:val="0"/>
      <w:divBdr>
        <w:top w:val="none" w:sz="0" w:space="0" w:color="auto"/>
        <w:left w:val="none" w:sz="0" w:space="0" w:color="auto"/>
        <w:bottom w:val="none" w:sz="0" w:space="0" w:color="auto"/>
        <w:right w:val="none" w:sz="0" w:space="0" w:color="auto"/>
      </w:divBdr>
    </w:div>
    <w:div w:id="753744058">
      <w:bodyDiv w:val="1"/>
      <w:marLeft w:val="0"/>
      <w:marRight w:val="0"/>
      <w:marTop w:val="0"/>
      <w:marBottom w:val="0"/>
      <w:divBdr>
        <w:top w:val="none" w:sz="0" w:space="0" w:color="auto"/>
        <w:left w:val="none" w:sz="0" w:space="0" w:color="auto"/>
        <w:bottom w:val="none" w:sz="0" w:space="0" w:color="auto"/>
        <w:right w:val="none" w:sz="0" w:space="0" w:color="auto"/>
      </w:divBdr>
    </w:div>
    <w:div w:id="827478238">
      <w:bodyDiv w:val="1"/>
      <w:marLeft w:val="0"/>
      <w:marRight w:val="0"/>
      <w:marTop w:val="0"/>
      <w:marBottom w:val="0"/>
      <w:divBdr>
        <w:top w:val="none" w:sz="0" w:space="0" w:color="auto"/>
        <w:left w:val="none" w:sz="0" w:space="0" w:color="auto"/>
        <w:bottom w:val="none" w:sz="0" w:space="0" w:color="auto"/>
        <w:right w:val="none" w:sz="0" w:space="0" w:color="auto"/>
      </w:divBdr>
    </w:div>
    <w:div w:id="1149908255">
      <w:bodyDiv w:val="1"/>
      <w:marLeft w:val="0"/>
      <w:marRight w:val="0"/>
      <w:marTop w:val="0"/>
      <w:marBottom w:val="0"/>
      <w:divBdr>
        <w:top w:val="none" w:sz="0" w:space="0" w:color="auto"/>
        <w:left w:val="none" w:sz="0" w:space="0" w:color="auto"/>
        <w:bottom w:val="none" w:sz="0" w:space="0" w:color="auto"/>
        <w:right w:val="none" w:sz="0" w:space="0" w:color="auto"/>
      </w:divBdr>
    </w:div>
    <w:div w:id="1250774653">
      <w:bodyDiv w:val="1"/>
      <w:marLeft w:val="0"/>
      <w:marRight w:val="0"/>
      <w:marTop w:val="0"/>
      <w:marBottom w:val="0"/>
      <w:divBdr>
        <w:top w:val="none" w:sz="0" w:space="0" w:color="auto"/>
        <w:left w:val="none" w:sz="0" w:space="0" w:color="auto"/>
        <w:bottom w:val="none" w:sz="0" w:space="0" w:color="auto"/>
        <w:right w:val="none" w:sz="0" w:space="0" w:color="auto"/>
      </w:divBdr>
    </w:div>
    <w:div w:id="1394430066">
      <w:bodyDiv w:val="1"/>
      <w:marLeft w:val="0"/>
      <w:marRight w:val="0"/>
      <w:marTop w:val="0"/>
      <w:marBottom w:val="0"/>
      <w:divBdr>
        <w:top w:val="none" w:sz="0" w:space="0" w:color="auto"/>
        <w:left w:val="none" w:sz="0" w:space="0" w:color="auto"/>
        <w:bottom w:val="none" w:sz="0" w:space="0" w:color="auto"/>
        <w:right w:val="none" w:sz="0" w:space="0" w:color="auto"/>
      </w:divBdr>
    </w:div>
    <w:div w:id="1494027145">
      <w:bodyDiv w:val="1"/>
      <w:marLeft w:val="0"/>
      <w:marRight w:val="0"/>
      <w:marTop w:val="0"/>
      <w:marBottom w:val="0"/>
      <w:divBdr>
        <w:top w:val="none" w:sz="0" w:space="0" w:color="auto"/>
        <w:left w:val="none" w:sz="0" w:space="0" w:color="auto"/>
        <w:bottom w:val="none" w:sz="0" w:space="0" w:color="auto"/>
        <w:right w:val="none" w:sz="0" w:space="0" w:color="auto"/>
      </w:divBdr>
    </w:div>
    <w:div w:id="1553351166">
      <w:bodyDiv w:val="1"/>
      <w:marLeft w:val="0"/>
      <w:marRight w:val="0"/>
      <w:marTop w:val="0"/>
      <w:marBottom w:val="0"/>
      <w:divBdr>
        <w:top w:val="none" w:sz="0" w:space="0" w:color="auto"/>
        <w:left w:val="none" w:sz="0" w:space="0" w:color="auto"/>
        <w:bottom w:val="none" w:sz="0" w:space="0" w:color="auto"/>
        <w:right w:val="none" w:sz="0" w:space="0" w:color="auto"/>
      </w:divBdr>
      <w:divsChild>
        <w:div w:id="1529445053">
          <w:marLeft w:val="0"/>
          <w:marRight w:val="0"/>
          <w:marTop w:val="0"/>
          <w:marBottom w:val="0"/>
          <w:divBdr>
            <w:top w:val="none" w:sz="0" w:space="0" w:color="auto"/>
            <w:left w:val="none" w:sz="0" w:space="0" w:color="auto"/>
            <w:bottom w:val="none" w:sz="0" w:space="0" w:color="auto"/>
            <w:right w:val="none" w:sz="0" w:space="0" w:color="auto"/>
          </w:divBdr>
          <w:divsChild>
            <w:div w:id="110323154">
              <w:marLeft w:val="0"/>
              <w:marRight w:val="0"/>
              <w:marTop w:val="0"/>
              <w:marBottom w:val="0"/>
              <w:divBdr>
                <w:top w:val="none" w:sz="0" w:space="0" w:color="auto"/>
                <w:left w:val="none" w:sz="0" w:space="0" w:color="auto"/>
                <w:bottom w:val="none" w:sz="0" w:space="0" w:color="auto"/>
                <w:right w:val="none" w:sz="0" w:space="0" w:color="auto"/>
              </w:divBdr>
              <w:divsChild>
                <w:div w:id="1100375577">
                  <w:marLeft w:val="0"/>
                  <w:marRight w:val="0"/>
                  <w:marTop w:val="0"/>
                  <w:marBottom w:val="0"/>
                  <w:divBdr>
                    <w:top w:val="none" w:sz="0" w:space="0" w:color="auto"/>
                    <w:left w:val="none" w:sz="0" w:space="0" w:color="auto"/>
                    <w:bottom w:val="none" w:sz="0" w:space="0" w:color="auto"/>
                    <w:right w:val="none" w:sz="0" w:space="0" w:color="auto"/>
                  </w:divBdr>
                  <w:divsChild>
                    <w:div w:id="1181773883">
                      <w:marLeft w:val="0"/>
                      <w:marRight w:val="0"/>
                      <w:marTop w:val="0"/>
                      <w:marBottom w:val="0"/>
                      <w:divBdr>
                        <w:top w:val="none" w:sz="0" w:space="0" w:color="auto"/>
                        <w:left w:val="none" w:sz="0" w:space="0" w:color="auto"/>
                        <w:bottom w:val="none" w:sz="0" w:space="0" w:color="auto"/>
                        <w:right w:val="none" w:sz="0" w:space="0" w:color="auto"/>
                      </w:divBdr>
                      <w:divsChild>
                        <w:div w:id="1055003568">
                          <w:marLeft w:val="0"/>
                          <w:marRight w:val="0"/>
                          <w:marTop w:val="0"/>
                          <w:marBottom w:val="0"/>
                          <w:divBdr>
                            <w:top w:val="none" w:sz="0" w:space="0" w:color="auto"/>
                            <w:left w:val="none" w:sz="0" w:space="0" w:color="auto"/>
                            <w:bottom w:val="none" w:sz="0" w:space="0" w:color="auto"/>
                            <w:right w:val="none" w:sz="0" w:space="0" w:color="auto"/>
                          </w:divBdr>
                          <w:divsChild>
                            <w:div w:id="443312350">
                              <w:marLeft w:val="0"/>
                              <w:marRight w:val="0"/>
                              <w:marTop w:val="0"/>
                              <w:marBottom w:val="0"/>
                              <w:divBdr>
                                <w:top w:val="none" w:sz="0" w:space="0" w:color="auto"/>
                                <w:left w:val="none" w:sz="0" w:space="0" w:color="auto"/>
                                <w:bottom w:val="none" w:sz="0" w:space="0" w:color="auto"/>
                                <w:right w:val="none" w:sz="0" w:space="0" w:color="auto"/>
                              </w:divBdr>
                              <w:divsChild>
                                <w:div w:id="484977778">
                                  <w:marLeft w:val="0"/>
                                  <w:marRight w:val="0"/>
                                  <w:marTop w:val="0"/>
                                  <w:marBottom w:val="0"/>
                                  <w:divBdr>
                                    <w:top w:val="none" w:sz="0" w:space="0" w:color="auto"/>
                                    <w:left w:val="none" w:sz="0" w:space="0" w:color="auto"/>
                                    <w:bottom w:val="none" w:sz="0" w:space="0" w:color="auto"/>
                                    <w:right w:val="none" w:sz="0" w:space="0" w:color="auto"/>
                                  </w:divBdr>
                                  <w:divsChild>
                                    <w:div w:id="1137995281">
                                      <w:marLeft w:val="0"/>
                                      <w:marRight w:val="0"/>
                                      <w:marTop w:val="0"/>
                                      <w:marBottom w:val="0"/>
                                      <w:divBdr>
                                        <w:top w:val="none" w:sz="0" w:space="0" w:color="auto"/>
                                        <w:left w:val="none" w:sz="0" w:space="0" w:color="auto"/>
                                        <w:bottom w:val="none" w:sz="0" w:space="0" w:color="auto"/>
                                        <w:right w:val="none" w:sz="0" w:space="0" w:color="auto"/>
                                      </w:divBdr>
                                      <w:divsChild>
                                        <w:div w:id="928925879">
                                          <w:marLeft w:val="0"/>
                                          <w:marRight w:val="0"/>
                                          <w:marTop w:val="0"/>
                                          <w:marBottom w:val="0"/>
                                          <w:divBdr>
                                            <w:top w:val="none" w:sz="0" w:space="0" w:color="auto"/>
                                            <w:left w:val="none" w:sz="0" w:space="0" w:color="auto"/>
                                            <w:bottom w:val="none" w:sz="0" w:space="0" w:color="auto"/>
                                            <w:right w:val="none" w:sz="0" w:space="0" w:color="auto"/>
                                          </w:divBdr>
                                          <w:divsChild>
                                            <w:div w:id="1043871756">
                                              <w:marLeft w:val="0"/>
                                              <w:marRight w:val="0"/>
                                              <w:marTop w:val="0"/>
                                              <w:marBottom w:val="0"/>
                                              <w:divBdr>
                                                <w:top w:val="none" w:sz="0" w:space="0" w:color="auto"/>
                                                <w:left w:val="none" w:sz="0" w:space="0" w:color="auto"/>
                                                <w:bottom w:val="none" w:sz="0" w:space="0" w:color="auto"/>
                                                <w:right w:val="none" w:sz="0" w:space="0" w:color="auto"/>
                                              </w:divBdr>
                                              <w:divsChild>
                                                <w:div w:id="1589774181">
                                                  <w:marLeft w:val="0"/>
                                                  <w:marRight w:val="0"/>
                                                  <w:marTop w:val="0"/>
                                                  <w:marBottom w:val="0"/>
                                                  <w:divBdr>
                                                    <w:top w:val="none" w:sz="0" w:space="0" w:color="auto"/>
                                                    <w:left w:val="none" w:sz="0" w:space="0" w:color="auto"/>
                                                    <w:bottom w:val="none" w:sz="0" w:space="0" w:color="auto"/>
                                                    <w:right w:val="none" w:sz="0" w:space="0" w:color="auto"/>
                                                  </w:divBdr>
                                                  <w:divsChild>
                                                    <w:div w:id="1219050936">
                                                      <w:marLeft w:val="0"/>
                                                      <w:marRight w:val="0"/>
                                                      <w:marTop w:val="0"/>
                                                      <w:marBottom w:val="0"/>
                                                      <w:divBdr>
                                                        <w:top w:val="none" w:sz="0" w:space="0" w:color="auto"/>
                                                        <w:left w:val="none" w:sz="0" w:space="0" w:color="auto"/>
                                                        <w:bottom w:val="none" w:sz="0" w:space="0" w:color="auto"/>
                                                        <w:right w:val="none" w:sz="0" w:space="0" w:color="auto"/>
                                                      </w:divBdr>
                                                      <w:divsChild>
                                                        <w:div w:id="1306080605">
                                                          <w:marLeft w:val="0"/>
                                                          <w:marRight w:val="0"/>
                                                          <w:marTop w:val="0"/>
                                                          <w:marBottom w:val="0"/>
                                                          <w:divBdr>
                                                            <w:top w:val="none" w:sz="0" w:space="0" w:color="auto"/>
                                                            <w:left w:val="none" w:sz="0" w:space="0" w:color="auto"/>
                                                            <w:bottom w:val="none" w:sz="0" w:space="0" w:color="auto"/>
                                                            <w:right w:val="none" w:sz="0" w:space="0" w:color="auto"/>
                                                          </w:divBdr>
                                                          <w:divsChild>
                                                            <w:div w:id="121465685">
                                                              <w:marLeft w:val="0"/>
                                                              <w:marRight w:val="0"/>
                                                              <w:marTop w:val="0"/>
                                                              <w:marBottom w:val="0"/>
                                                              <w:divBdr>
                                                                <w:top w:val="none" w:sz="0" w:space="0" w:color="auto"/>
                                                                <w:left w:val="none" w:sz="0" w:space="0" w:color="auto"/>
                                                                <w:bottom w:val="none" w:sz="0" w:space="0" w:color="auto"/>
                                                                <w:right w:val="none" w:sz="0" w:space="0" w:color="auto"/>
                                                              </w:divBdr>
                                                              <w:divsChild>
                                                                <w:div w:id="1708407435">
                                                                  <w:marLeft w:val="0"/>
                                                                  <w:marRight w:val="0"/>
                                                                  <w:marTop w:val="0"/>
                                                                  <w:marBottom w:val="0"/>
                                                                  <w:divBdr>
                                                                    <w:top w:val="none" w:sz="0" w:space="0" w:color="auto"/>
                                                                    <w:left w:val="none" w:sz="0" w:space="0" w:color="auto"/>
                                                                    <w:bottom w:val="none" w:sz="0" w:space="0" w:color="auto"/>
                                                                    <w:right w:val="none" w:sz="0" w:space="0" w:color="auto"/>
                                                                  </w:divBdr>
                                                                  <w:divsChild>
                                                                    <w:div w:id="803161369">
                                                                      <w:marLeft w:val="0"/>
                                                                      <w:marRight w:val="0"/>
                                                                      <w:marTop w:val="0"/>
                                                                      <w:marBottom w:val="0"/>
                                                                      <w:divBdr>
                                                                        <w:top w:val="none" w:sz="0" w:space="0" w:color="auto"/>
                                                                        <w:left w:val="none" w:sz="0" w:space="0" w:color="auto"/>
                                                                        <w:bottom w:val="none" w:sz="0" w:space="0" w:color="auto"/>
                                                                        <w:right w:val="none" w:sz="0" w:space="0" w:color="auto"/>
                                                                      </w:divBdr>
                                                                      <w:divsChild>
                                                                        <w:div w:id="19658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2669078">
      <w:bodyDiv w:val="1"/>
      <w:marLeft w:val="0"/>
      <w:marRight w:val="0"/>
      <w:marTop w:val="0"/>
      <w:marBottom w:val="0"/>
      <w:divBdr>
        <w:top w:val="none" w:sz="0" w:space="0" w:color="auto"/>
        <w:left w:val="none" w:sz="0" w:space="0" w:color="auto"/>
        <w:bottom w:val="none" w:sz="0" w:space="0" w:color="auto"/>
        <w:right w:val="none" w:sz="0" w:space="0" w:color="auto"/>
      </w:divBdr>
    </w:div>
    <w:div w:id="168755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stjobfree.com/resume/cew6d9/3-oracle-developer-pps-24x7-sql-chennai-tn-600016" TargetMode="External"/><Relationship Id="rId3" Type="http://schemas.openxmlformats.org/officeDocument/2006/relationships/settings" Target="settings.xml"/><Relationship Id="rId7" Type="http://schemas.openxmlformats.org/officeDocument/2006/relationships/hyperlink" Target="mailto:mahenderarik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Mahender</dc:creator>
  <cp:lastModifiedBy>lkush</cp:lastModifiedBy>
  <cp:revision>2</cp:revision>
  <dcterms:created xsi:type="dcterms:W3CDTF">2015-11-05T16:27:00Z</dcterms:created>
  <dcterms:modified xsi:type="dcterms:W3CDTF">2015-11-05T16:27:00Z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