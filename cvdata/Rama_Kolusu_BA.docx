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807" w:rsidRPr="00532080" w:rsidRDefault="009D0300" w:rsidP="00532080">
      <w:pPr>
        <w:pStyle w:val="NoSpacing"/>
        <w:ind w:firstLine="90"/>
        <w:jc w:val="center"/>
        <w:rPr>
          <w:rFonts w:ascii="Times New Roman" w:hAnsi="Times New Roman"/>
          <w:b/>
          <w:color w:val="000000" w:themeColor="text1"/>
          <w:sz w:val="22"/>
          <w:szCs w:val="22"/>
        </w:rPr>
      </w:pPr>
      <w:bookmarkStart w:id="0" w:name="_GoBack"/>
      <w:bookmarkEnd w:id="0"/>
      <w:r w:rsidRPr="00532080">
        <w:rPr>
          <w:rFonts w:ascii="Times New Roman" w:hAnsi="Times New Roman"/>
          <w:b/>
          <w:color w:val="000000" w:themeColor="text1"/>
          <w:sz w:val="22"/>
          <w:szCs w:val="22"/>
        </w:rPr>
        <w:t>Rama Lakshmi Kolusu</w:t>
      </w:r>
    </w:p>
    <w:p w:rsidR="004A40F0" w:rsidRPr="00532080" w:rsidRDefault="00532080" w:rsidP="00532080">
      <w:pPr>
        <w:pStyle w:val="NoSpacing"/>
        <w:jc w:val="center"/>
        <w:rPr>
          <w:rFonts w:ascii="Times New Roman" w:hAnsi="Times New Roman"/>
          <w:b/>
          <w:color w:val="000000" w:themeColor="text1"/>
          <w:sz w:val="22"/>
          <w:szCs w:val="22"/>
        </w:rPr>
      </w:pPr>
      <w:r w:rsidRPr="00532080">
        <w:rPr>
          <w:b/>
          <w:noProof/>
        </w:rPr>
        <w:t>248-719-5379</w:t>
      </w:r>
    </w:p>
    <w:p w:rsidR="00880177" w:rsidRDefault="00532080" w:rsidP="00532080">
      <w:pPr>
        <w:pStyle w:val="NoSpacing"/>
        <w:jc w:val="center"/>
        <w:rPr>
          <w:rFonts w:ascii="Times New Roman" w:hAnsi="Times New Roman"/>
          <w:b/>
          <w:color w:val="000000" w:themeColor="text1"/>
          <w:sz w:val="22"/>
          <w:szCs w:val="22"/>
        </w:rPr>
      </w:pPr>
      <w:hyperlink r:id="rId8" w:history="1">
        <w:r w:rsidRPr="00CE6A80">
          <w:rPr>
            <w:rStyle w:val="Hyperlink"/>
            <w:rFonts w:ascii="Times New Roman" w:hAnsi="Times New Roman"/>
            <w:b/>
            <w:sz w:val="22"/>
            <w:szCs w:val="22"/>
          </w:rPr>
          <w:t>rama.kolusu.l@gmail.com</w:t>
        </w:r>
      </w:hyperlink>
    </w:p>
    <w:p w:rsidR="00532080" w:rsidRPr="00532080" w:rsidRDefault="00532080" w:rsidP="00532080">
      <w:pPr>
        <w:pStyle w:val="NoSpacing"/>
        <w:jc w:val="center"/>
        <w:rPr>
          <w:rFonts w:ascii="Times New Roman" w:hAnsi="Times New Roman"/>
          <w:b/>
          <w:color w:val="000000" w:themeColor="text1"/>
          <w:sz w:val="22"/>
          <w:szCs w:val="22"/>
        </w:rPr>
      </w:pPr>
    </w:p>
    <w:p w:rsidR="00B86803" w:rsidRPr="003C1A7D" w:rsidRDefault="00B86803" w:rsidP="00102231">
      <w:pPr>
        <w:shd w:val="clear" w:color="auto" w:fill="BFBFBF"/>
        <w:spacing w:line="240" w:lineRule="auto"/>
        <w:ind w:right="-360"/>
        <w:jc w:val="both"/>
        <w:rPr>
          <w:rFonts w:ascii="Times New Roman" w:hAnsi="Times New Roman"/>
          <w:b/>
          <w:bCs/>
          <w:color w:val="000000" w:themeColor="text1"/>
          <w:sz w:val="22"/>
          <w:szCs w:val="22"/>
        </w:rPr>
      </w:pPr>
      <w:r w:rsidRPr="003C1A7D">
        <w:rPr>
          <w:rFonts w:ascii="Times New Roman" w:hAnsi="Times New Roman"/>
          <w:b/>
          <w:bCs/>
          <w:color w:val="000000" w:themeColor="text1"/>
          <w:sz w:val="22"/>
          <w:szCs w:val="22"/>
        </w:rPr>
        <w:t>Professional Summary:</w:t>
      </w:r>
    </w:p>
    <w:p w:rsidR="00593419" w:rsidRPr="003C1A7D" w:rsidRDefault="00880177" w:rsidP="007B094E">
      <w:pPr>
        <w:suppressAutoHyphens/>
        <w:spacing w:after="0" w:line="240" w:lineRule="auto"/>
        <w:ind w:left="720"/>
        <w:jc w:val="both"/>
        <w:rPr>
          <w:rFonts w:ascii="Times New Roman" w:hAnsi="Times New Roman"/>
          <w:color w:val="000000" w:themeColor="text1"/>
          <w:sz w:val="22"/>
          <w:szCs w:val="22"/>
        </w:rPr>
      </w:pPr>
      <w:r w:rsidRPr="00880177">
        <w:rPr>
          <w:rFonts w:ascii="Times New Roman" w:hAnsi="Times New Roman"/>
          <w:b/>
          <w:color w:val="000000" w:themeColor="text1"/>
          <w:sz w:val="22"/>
          <w:szCs w:val="22"/>
        </w:rPr>
        <w:t>8+</w:t>
      </w:r>
      <w:r w:rsidR="00BD641C" w:rsidRPr="00880177">
        <w:rPr>
          <w:rFonts w:ascii="Times New Roman" w:hAnsi="Times New Roman"/>
          <w:b/>
          <w:color w:val="000000" w:themeColor="text1"/>
          <w:sz w:val="22"/>
          <w:szCs w:val="22"/>
        </w:rPr>
        <w:t>Years</w:t>
      </w:r>
      <w:r w:rsidR="00BD641C" w:rsidRPr="003C1A7D">
        <w:rPr>
          <w:rFonts w:ascii="Times New Roman" w:hAnsi="Times New Roman"/>
          <w:color w:val="000000" w:themeColor="text1"/>
          <w:sz w:val="22"/>
          <w:szCs w:val="22"/>
        </w:rPr>
        <w:t xml:space="preserve"> </w:t>
      </w:r>
      <w:r w:rsidR="00D34648" w:rsidRPr="003C1A7D">
        <w:rPr>
          <w:rFonts w:ascii="Times New Roman" w:hAnsi="Times New Roman"/>
          <w:color w:val="000000" w:themeColor="text1"/>
          <w:sz w:val="22"/>
          <w:szCs w:val="22"/>
        </w:rPr>
        <w:t xml:space="preserve">professional </w:t>
      </w:r>
      <w:r w:rsidR="00593419" w:rsidRPr="003C1A7D">
        <w:rPr>
          <w:rFonts w:ascii="Times New Roman" w:hAnsi="Times New Roman"/>
          <w:color w:val="000000" w:themeColor="text1"/>
          <w:sz w:val="22"/>
          <w:szCs w:val="22"/>
        </w:rPr>
        <w:t>experience w</w:t>
      </w:r>
      <w:r w:rsidR="00A42ED2" w:rsidRPr="003C1A7D">
        <w:rPr>
          <w:rFonts w:ascii="Times New Roman" w:hAnsi="Times New Roman"/>
          <w:color w:val="000000" w:themeColor="text1"/>
          <w:sz w:val="22"/>
          <w:szCs w:val="22"/>
        </w:rPr>
        <w:t xml:space="preserve">orking on various technologies, </w:t>
      </w:r>
      <w:r w:rsidR="00593419" w:rsidRPr="003C1A7D">
        <w:rPr>
          <w:rFonts w:ascii="Times New Roman" w:hAnsi="Times New Roman"/>
          <w:color w:val="000000" w:themeColor="text1"/>
          <w:sz w:val="22"/>
          <w:szCs w:val="22"/>
        </w:rPr>
        <w:t>complex projects across multiple regions &amp; different lines of business.</w:t>
      </w:r>
    </w:p>
    <w:p w:rsidR="009919ED" w:rsidRPr="003C1A7D" w:rsidRDefault="009919ED" w:rsidP="009919ED">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rPr>
        <w:t>Hands-on experience in full system development life cycle (</w:t>
      </w:r>
      <w:r w:rsidRPr="003C1A7D">
        <w:rPr>
          <w:rFonts w:ascii="Times New Roman" w:hAnsi="Times New Roman"/>
          <w:b/>
          <w:color w:val="000000" w:themeColor="text1"/>
          <w:sz w:val="22"/>
          <w:szCs w:val="22"/>
        </w:rPr>
        <w:t>SDLC</w:t>
      </w:r>
      <w:r w:rsidRPr="003C1A7D">
        <w:rPr>
          <w:rFonts w:ascii="Times New Roman" w:hAnsi="Times New Roman"/>
          <w:color w:val="000000" w:themeColor="text1"/>
          <w:sz w:val="22"/>
          <w:szCs w:val="22"/>
        </w:rPr>
        <w:t>) adept in both Waterfall and Agile methodologies: Assessing user’s needs analysis, planning, scheduling, systems design, testing,quality assurance, documentation, project implementation, and customer support.</w:t>
      </w:r>
    </w:p>
    <w:p w:rsidR="009919ED" w:rsidRPr="003C1A7D" w:rsidRDefault="009919ED" w:rsidP="009919ED">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shd w:val="clear" w:color="auto" w:fill="FFFFFF"/>
        </w:rPr>
        <w:t>Have good Interpersonal Skills in coordination with Stake Holders, Project managers, Team Leads, Developers, and QA Analysts.</w:t>
      </w:r>
    </w:p>
    <w:p w:rsidR="00C02D04" w:rsidRPr="003C1A7D" w:rsidRDefault="00C02D04" w:rsidP="00102231">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Strong Experience in </w:t>
      </w:r>
      <w:r w:rsidRPr="003C1A7D">
        <w:rPr>
          <w:rFonts w:ascii="Times New Roman" w:hAnsi="Times New Roman"/>
          <w:b/>
          <w:color w:val="000000" w:themeColor="text1"/>
          <w:sz w:val="22"/>
          <w:szCs w:val="22"/>
        </w:rPr>
        <w:t>Business and Data Analysis, Dat</w:t>
      </w:r>
      <w:r w:rsidR="00181917" w:rsidRPr="003C1A7D">
        <w:rPr>
          <w:rFonts w:ascii="Times New Roman" w:hAnsi="Times New Roman"/>
          <w:b/>
          <w:color w:val="000000" w:themeColor="text1"/>
          <w:sz w:val="22"/>
          <w:szCs w:val="22"/>
        </w:rPr>
        <w:t xml:space="preserve">a Profiling, Data Migration and </w:t>
      </w:r>
      <w:r w:rsidRPr="003C1A7D">
        <w:rPr>
          <w:rFonts w:ascii="Times New Roman" w:hAnsi="Times New Roman"/>
          <w:b/>
          <w:color w:val="000000" w:themeColor="text1"/>
          <w:sz w:val="22"/>
          <w:szCs w:val="22"/>
        </w:rPr>
        <w:t>Integration</w:t>
      </w:r>
      <w:r w:rsidR="00153BEF" w:rsidRPr="003C1A7D">
        <w:rPr>
          <w:rFonts w:ascii="Times New Roman" w:hAnsi="Times New Roman"/>
          <w:color w:val="000000" w:themeColor="text1"/>
          <w:sz w:val="22"/>
          <w:szCs w:val="22"/>
        </w:rPr>
        <w:t>.</w:t>
      </w:r>
    </w:p>
    <w:p w:rsidR="00AA4EB3" w:rsidRPr="003C1A7D" w:rsidRDefault="00AA4EB3" w:rsidP="00102231">
      <w:pPr>
        <w:pStyle w:val="ListParagraph"/>
        <w:numPr>
          <w:ilvl w:val="0"/>
          <w:numId w:val="6"/>
        </w:numPr>
        <w:rPr>
          <w:rFonts w:ascii="Times New Roman" w:hAnsi="Times New Roman"/>
          <w:color w:val="000000" w:themeColor="text1"/>
          <w:sz w:val="22"/>
          <w:szCs w:val="22"/>
          <w:shd w:val="clear" w:color="auto" w:fill="FFFFFF"/>
        </w:rPr>
      </w:pPr>
      <w:r w:rsidRPr="003C1A7D">
        <w:rPr>
          <w:rFonts w:ascii="Times New Roman" w:hAnsi="Times New Roman"/>
          <w:color w:val="000000" w:themeColor="text1"/>
          <w:sz w:val="22"/>
          <w:szCs w:val="22"/>
        </w:rPr>
        <w:t xml:space="preserve">Extensively worked on </w:t>
      </w:r>
      <w:r w:rsidRPr="003C1A7D">
        <w:rPr>
          <w:rFonts w:ascii="Times New Roman" w:hAnsi="Times New Roman"/>
          <w:b/>
          <w:color w:val="000000" w:themeColor="text1"/>
          <w:sz w:val="22"/>
          <w:szCs w:val="22"/>
        </w:rPr>
        <w:t>MS Word, Excel,</w:t>
      </w:r>
      <w:r w:rsidR="003C4D6C" w:rsidRPr="003C1A7D">
        <w:rPr>
          <w:rFonts w:ascii="Times New Roman" w:hAnsi="Times New Roman"/>
          <w:b/>
          <w:color w:val="000000" w:themeColor="text1"/>
          <w:sz w:val="22"/>
          <w:szCs w:val="22"/>
        </w:rPr>
        <w:t xml:space="preserve"> Power point, Access, Visio, Share point, and </w:t>
      </w:r>
      <w:r w:rsidRPr="003C1A7D">
        <w:rPr>
          <w:rFonts w:ascii="Times New Roman" w:hAnsi="Times New Roman"/>
          <w:b/>
          <w:color w:val="000000" w:themeColor="text1"/>
          <w:sz w:val="22"/>
          <w:szCs w:val="22"/>
        </w:rPr>
        <w:t>Change control</w:t>
      </w:r>
      <w:r w:rsidRPr="003C1A7D">
        <w:rPr>
          <w:rFonts w:ascii="Times New Roman" w:hAnsi="Times New Roman"/>
          <w:color w:val="000000" w:themeColor="text1"/>
          <w:sz w:val="22"/>
          <w:szCs w:val="22"/>
        </w:rPr>
        <w:t xml:space="preserve"> to produce and represent Documents, Process flow Diagrams, </w:t>
      </w:r>
      <w:r w:rsidR="00B459FA" w:rsidRPr="003C1A7D">
        <w:rPr>
          <w:rFonts w:ascii="Times New Roman" w:hAnsi="Times New Roman"/>
          <w:color w:val="000000" w:themeColor="text1"/>
          <w:sz w:val="22"/>
          <w:szCs w:val="22"/>
        </w:rPr>
        <w:t>Reports.</w:t>
      </w:r>
    </w:p>
    <w:p w:rsidR="008674BD" w:rsidRPr="003C1A7D" w:rsidRDefault="008674BD" w:rsidP="00102231">
      <w:pPr>
        <w:pStyle w:val="ListParagraph"/>
        <w:numPr>
          <w:ilvl w:val="0"/>
          <w:numId w:val="6"/>
        </w:numPr>
        <w:rPr>
          <w:rFonts w:ascii="Times New Roman" w:hAnsi="Times New Roman"/>
          <w:color w:val="000000" w:themeColor="text1"/>
          <w:sz w:val="22"/>
          <w:szCs w:val="22"/>
        </w:rPr>
      </w:pPr>
      <w:r w:rsidRPr="003C1A7D">
        <w:rPr>
          <w:rFonts w:ascii="Times New Roman" w:eastAsia="Times New Roman" w:hAnsi="Times New Roman"/>
          <w:color w:val="000000" w:themeColor="text1"/>
          <w:kern w:val="0"/>
          <w:sz w:val="22"/>
          <w:szCs w:val="22"/>
        </w:rPr>
        <w:t xml:space="preserve">Experience with various </w:t>
      </w:r>
      <w:r w:rsidRPr="003C1A7D">
        <w:rPr>
          <w:rFonts w:ascii="Times New Roman" w:eastAsia="Times New Roman" w:hAnsi="Times New Roman"/>
          <w:b/>
          <w:color w:val="000000" w:themeColor="text1"/>
          <w:kern w:val="0"/>
          <w:sz w:val="22"/>
          <w:szCs w:val="22"/>
        </w:rPr>
        <w:t>ETL, data warehousingtools and concepts</w:t>
      </w:r>
      <w:r w:rsidRPr="003C1A7D">
        <w:rPr>
          <w:rFonts w:ascii="Times New Roman" w:eastAsia="Times New Roman" w:hAnsi="Times New Roman"/>
          <w:color w:val="000000" w:themeColor="text1"/>
          <w:kern w:val="0"/>
          <w:sz w:val="22"/>
          <w:szCs w:val="22"/>
        </w:rPr>
        <w:t>.</w:t>
      </w:r>
    </w:p>
    <w:p w:rsidR="003D31F8" w:rsidRPr="003C1A7D" w:rsidRDefault="003D31F8" w:rsidP="00102231">
      <w:pPr>
        <w:pStyle w:val="ListParagraph"/>
        <w:numPr>
          <w:ilvl w:val="0"/>
          <w:numId w:val="6"/>
        </w:numPr>
        <w:rPr>
          <w:rFonts w:ascii="Times New Roman" w:hAnsi="Times New Roman"/>
          <w:color w:val="000000" w:themeColor="text1"/>
          <w:sz w:val="22"/>
          <w:szCs w:val="22"/>
          <w:shd w:val="clear" w:color="auto" w:fill="FFFFFF"/>
        </w:rPr>
      </w:pPr>
      <w:r w:rsidRPr="003C1A7D">
        <w:rPr>
          <w:rFonts w:ascii="Times New Roman" w:hAnsi="Times New Roman"/>
          <w:color w:val="000000" w:themeColor="text1"/>
          <w:sz w:val="22"/>
          <w:szCs w:val="22"/>
          <w:shd w:val="clear" w:color="auto" w:fill="FFFFFF"/>
        </w:rPr>
        <w:t>Expertise in prepar</w:t>
      </w:r>
      <w:r w:rsidR="009C11B6" w:rsidRPr="003C1A7D">
        <w:rPr>
          <w:rFonts w:ascii="Times New Roman" w:hAnsi="Times New Roman"/>
          <w:color w:val="000000" w:themeColor="text1"/>
          <w:sz w:val="22"/>
          <w:szCs w:val="22"/>
          <w:shd w:val="clear" w:color="auto" w:fill="FFFFFF"/>
        </w:rPr>
        <w:t xml:space="preserve">ing </w:t>
      </w:r>
      <w:r w:rsidR="007425A1" w:rsidRPr="003C1A7D">
        <w:rPr>
          <w:rFonts w:ascii="Times New Roman" w:hAnsi="Times New Roman"/>
          <w:b/>
          <w:color w:val="000000" w:themeColor="text1"/>
          <w:sz w:val="22"/>
          <w:szCs w:val="22"/>
          <w:shd w:val="clear" w:color="auto" w:fill="FFFFFF"/>
        </w:rPr>
        <w:t>BRD,FRD,SRS</w:t>
      </w:r>
      <w:r w:rsidR="009C11B6" w:rsidRPr="003C1A7D">
        <w:rPr>
          <w:rFonts w:ascii="Times New Roman" w:hAnsi="Times New Roman"/>
          <w:b/>
          <w:color w:val="000000" w:themeColor="text1"/>
          <w:sz w:val="22"/>
          <w:szCs w:val="22"/>
          <w:shd w:val="clear" w:color="auto" w:fill="FFFFFF"/>
        </w:rPr>
        <w:t xml:space="preserve">, Data </w:t>
      </w:r>
      <w:r w:rsidR="006C7901" w:rsidRPr="003C1A7D">
        <w:rPr>
          <w:rFonts w:ascii="Times New Roman" w:hAnsi="Times New Roman"/>
          <w:b/>
          <w:color w:val="000000" w:themeColor="text1"/>
          <w:sz w:val="22"/>
          <w:szCs w:val="22"/>
          <w:shd w:val="clear" w:color="auto" w:fill="FFFFFF"/>
        </w:rPr>
        <w:t xml:space="preserve">Mapping documents, </w:t>
      </w:r>
      <w:r w:rsidR="00102231" w:rsidRPr="003C1A7D">
        <w:rPr>
          <w:rFonts w:ascii="Times New Roman" w:hAnsi="Times New Roman"/>
          <w:b/>
          <w:color w:val="000000" w:themeColor="text1"/>
          <w:sz w:val="22"/>
          <w:szCs w:val="22"/>
          <w:shd w:val="clear" w:color="auto" w:fill="FFFFFF"/>
        </w:rPr>
        <w:t>Use Cases,</w:t>
      </w:r>
      <w:r w:rsidR="00F508E8" w:rsidRPr="003C1A7D">
        <w:rPr>
          <w:rFonts w:ascii="Times New Roman" w:hAnsi="Times New Roman"/>
          <w:b/>
          <w:color w:val="000000" w:themeColor="text1"/>
          <w:sz w:val="22"/>
          <w:szCs w:val="22"/>
          <w:shd w:val="clear" w:color="auto" w:fill="FFFFFF"/>
        </w:rPr>
        <w:t>User Stories</w:t>
      </w:r>
      <w:r w:rsidR="00102231" w:rsidRPr="003C1A7D">
        <w:rPr>
          <w:rFonts w:ascii="Times New Roman" w:hAnsi="Times New Roman"/>
          <w:b/>
          <w:color w:val="000000" w:themeColor="text1"/>
          <w:sz w:val="22"/>
          <w:szCs w:val="22"/>
          <w:shd w:val="clear" w:color="auto" w:fill="FFFFFF"/>
        </w:rPr>
        <w:t xml:space="preserve"> and various UML diagrams like process flows.</w:t>
      </w:r>
      <w:r w:rsidR="009C11B6" w:rsidRPr="003C1A7D">
        <w:rPr>
          <w:rFonts w:ascii="Times New Roman" w:hAnsi="Times New Roman"/>
          <w:color w:val="000000" w:themeColor="text1"/>
          <w:sz w:val="22"/>
          <w:szCs w:val="22"/>
          <w:shd w:val="clear" w:color="auto" w:fill="FFFFFF"/>
        </w:rPr>
        <w:t>.</w:t>
      </w:r>
    </w:p>
    <w:p w:rsidR="003D31F8" w:rsidRPr="003C1A7D" w:rsidRDefault="00593419" w:rsidP="00102231">
      <w:pPr>
        <w:pStyle w:val="ListParagraph"/>
        <w:numPr>
          <w:ilvl w:val="0"/>
          <w:numId w:val="6"/>
        </w:numPr>
        <w:rPr>
          <w:rFonts w:ascii="Times New Roman" w:hAnsi="Times New Roman"/>
          <w:b/>
          <w:color w:val="000000" w:themeColor="text1"/>
          <w:sz w:val="22"/>
          <w:szCs w:val="22"/>
        </w:rPr>
      </w:pPr>
      <w:r w:rsidRPr="003C1A7D">
        <w:rPr>
          <w:rFonts w:ascii="Times New Roman" w:hAnsi="Times New Roman"/>
          <w:color w:val="000000" w:themeColor="text1"/>
          <w:sz w:val="22"/>
          <w:szCs w:val="22"/>
        </w:rPr>
        <w:t xml:space="preserve">Proficient in Designing </w:t>
      </w:r>
      <w:r w:rsidR="003D31F8" w:rsidRPr="003C1A7D">
        <w:rPr>
          <w:rFonts w:ascii="Times New Roman" w:hAnsi="Times New Roman"/>
          <w:b/>
          <w:color w:val="000000" w:themeColor="text1"/>
          <w:sz w:val="22"/>
          <w:szCs w:val="22"/>
        </w:rPr>
        <w:t>Dataflow</w:t>
      </w:r>
      <w:r w:rsidRPr="003C1A7D">
        <w:rPr>
          <w:rFonts w:ascii="Times New Roman" w:hAnsi="Times New Roman"/>
          <w:b/>
          <w:color w:val="000000" w:themeColor="text1"/>
          <w:sz w:val="22"/>
          <w:szCs w:val="22"/>
        </w:rPr>
        <w:t xml:space="preserve"> Diagrams</w:t>
      </w:r>
      <w:r w:rsidR="003D31F8" w:rsidRPr="003C1A7D">
        <w:rPr>
          <w:rFonts w:ascii="Times New Roman" w:hAnsi="Times New Roman"/>
          <w:b/>
          <w:color w:val="000000" w:themeColor="text1"/>
          <w:sz w:val="22"/>
          <w:szCs w:val="22"/>
        </w:rPr>
        <w:t>, ER Diagr</w:t>
      </w:r>
      <w:r w:rsidR="00527BF1" w:rsidRPr="003C1A7D">
        <w:rPr>
          <w:rFonts w:ascii="Times New Roman" w:hAnsi="Times New Roman"/>
          <w:b/>
          <w:color w:val="000000" w:themeColor="text1"/>
          <w:sz w:val="22"/>
          <w:szCs w:val="22"/>
        </w:rPr>
        <w:t>ams,</w:t>
      </w:r>
      <w:r w:rsidR="00F508E8" w:rsidRPr="003C1A7D">
        <w:rPr>
          <w:rFonts w:ascii="Times New Roman" w:hAnsi="Times New Roman"/>
          <w:b/>
          <w:color w:val="000000" w:themeColor="text1"/>
          <w:sz w:val="22"/>
          <w:szCs w:val="22"/>
          <w:shd w:val="clear" w:color="auto" w:fill="FFFFFF"/>
        </w:rPr>
        <w:t xml:space="preserve"> Use Case Diagrams</w:t>
      </w:r>
      <w:r w:rsidR="009C11B6" w:rsidRPr="003C1A7D">
        <w:rPr>
          <w:rFonts w:ascii="Times New Roman" w:hAnsi="Times New Roman"/>
          <w:b/>
          <w:color w:val="000000" w:themeColor="text1"/>
          <w:sz w:val="22"/>
          <w:szCs w:val="22"/>
          <w:shd w:val="clear" w:color="auto" w:fill="FFFFFF"/>
        </w:rPr>
        <w:t xml:space="preserve">, Activity </w:t>
      </w:r>
      <w:r w:rsidR="007425A1" w:rsidRPr="003C1A7D">
        <w:rPr>
          <w:rFonts w:ascii="Times New Roman" w:hAnsi="Times New Roman"/>
          <w:b/>
          <w:color w:val="000000" w:themeColor="text1"/>
          <w:sz w:val="22"/>
          <w:szCs w:val="22"/>
          <w:shd w:val="clear" w:color="auto" w:fill="FFFFFF"/>
        </w:rPr>
        <w:t xml:space="preserve">Flow </w:t>
      </w:r>
      <w:r w:rsidR="009C11B6" w:rsidRPr="003C1A7D">
        <w:rPr>
          <w:rFonts w:ascii="Times New Roman" w:hAnsi="Times New Roman"/>
          <w:b/>
          <w:color w:val="000000" w:themeColor="text1"/>
          <w:sz w:val="22"/>
          <w:szCs w:val="22"/>
          <w:shd w:val="clear" w:color="auto" w:fill="FFFFFF"/>
        </w:rPr>
        <w:t>Diagrams</w:t>
      </w:r>
      <w:r w:rsidR="00F508E8" w:rsidRPr="003C1A7D">
        <w:rPr>
          <w:rFonts w:ascii="Times New Roman" w:hAnsi="Times New Roman"/>
          <w:b/>
          <w:color w:val="000000" w:themeColor="text1"/>
          <w:sz w:val="22"/>
          <w:szCs w:val="22"/>
          <w:shd w:val="clear" w:color="auto" w:fill="FFFFFF"/>
        </w:rPr>
        <w:t>.</w:t>
      </w:r>
    </w:p>
    <w:p w:rsidR="003D31F8" w:rsidRPr="003C1A7D" w:rsidRDefault="003D31F8" w:rsidP="00102231">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Involved in defining the source to target </w:t>
      </w:r>
      <w:r w:rsidR="00F508E8" w:rsidRPr="003C1A7D">
        <w:rPr>
          <w:rFonts w:ascii="Times New Roman" w:hAnsi="Times New Roman"/>
          <w:color w:val="000000" w:themeColor="text1"/>
          <w:sz w:val="22"/>
          <w:szCs w:val="22"/>
        </w:rPr>
        <w:t>Data mapping, Business rules and D</w:t>
      </w:r>
      <w:r w:rsidRPr="003C1A7D">
        <w:rPr>
          <w:rFonts w:ascii="Times New Roman" w:hAnsi="Times New Roman"/>
          <w:color w:val="000000" w:themeColor="text1"/>
          <w:sz w:val="22"/>
          <w:szCs w:val="22"/>
        </w:rPr>
        <w:t>ata definition.</w:t>
      </w:r>
    </w:p>
    <w:p w:rsidR="003D31F8" w:rsidRPr="003C1A7D" w:rsidRDefault="003D31F8" w:rsidP="00102231">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rPr>
        <w:t>Demonstrated the capability of translating complex business needs into technical solutions.</w:t>
      </w:r>
    </w:p>
    <w:p w:rsidR="001B02FD" w:rsidRPr="003C1A7D" w:rsidRDefault="001B02FD" w:rsidP="00102231">
      <w:pPr>
        <w:pStyle w:val="ListParagraph"/>
        <w:numPr>
          <w:ilvl w:val="0"/>
          <w:numId w:val="6"/>
        </w:numPr>
        <w:rPr>
          <w:rFonts w:ascii="Times New Roman" w:hAnsi="Times New Roman"/>
          <w:color w:val="000000" w:themeColor="text1"/>
          <w:sz w:val="22"/>
          <w:szCs w:val="22"/>
        </w:rPr>
      </w:pPr>
      <w:r w:rsidRPr="003C1A7D">
        <w:rPr>
          <w:rFonts w:ascii="Times New Roman" w:eastAsia="Times New Roman" w:hAnsi="Times New Roman"/>
          <w:color w:val="000000" w:themeColor="text1"/>
          <w:kern w:val="0"/>
          <w:sz w:val="22"/>
          <w:szCs w:val="22"/>
        </w:rPr>
        <w:t xml:space="preserve">Exceptional ability to work with </w:t>
      </w:r>
      <w:r w:rsidRPr="003C1A7D">
        <w:rPr>
          <w:rFonts w:ascii="Times New Roman" w:eastAsia="Times New Roman" w:hAnsi="Times New Roman"/>
          <w:b/>
          <w:color w:val="000000" w:themeColor="text1"/>
          <w:kern w:val="0"/>
          <w:sz w:val="22"/>
          <w:szCs w:val="22"/>
        </w:rPr>
        <w:t>Subject Matter Experts (SME)</w:t>
      </w:r>
      <w:r w:rsidRPr="003C1A7D">
        <w:rPr>
          <w:rFonts w:ascii="Times New Roman" w:eastAsia="Times New Roman" w:hAnsi="Times New Roman"/>
          <w:color w:val="000000" w:themeColor="text1"/>
          <w:kern w:val="0"/>
          <w:sz w:val="22"/>
          <w:szCs w:val="22"/>
        </w:rPr>
        <w:t xml:space="preserve"> in order to extract, document, and digitize their domain knowledge, business rules, requirements, decision process, and expertise.</w:t>
      </w:r>
    </w:p>
    <w:p w:rsidR="00AE3A0D" w:rsidRPr="003C1A7D" w:rsidRDefault="00AE3A0D" w:rsidP="00102231">
      <w:pPr>
        <w:pStyle w:val="ListParagraph"/>
        <w:numPr>
          <w:ilvl w:val="0"/>
          <w:numId w:val="6"/>
        </w:numPr>
        <w:rPr>
          <w:rFonts w:ascii="Times New Roman" w:hAnsi="Times New Roman"/>
          <w:color w:val="000000" w:themeColor="text1"/>
          <w:sz w:val="22"/>
          <w:szCs w:val="22"/>
        </w:rPr>
      </w:pPr>
      <w:r w:rsidRPr="003C1A7D">
        <w:rPr>
          <w:rFonts w:ascii="Times New Roman" w:eastAsia="Times New Roman" w:hAnsi="Times New Roman"/>
          <w:color w:val="000000" w:themeColor="text1"/>
          <w:kern w:val="0"/>
          <w:sz w:val="22"/>
          <w:szCs w:val="22"/>
        </w:rPr>
        <w:t>Manage</w:t>
      </w:r>
      <w:r w:rsidR="00E41E24" w:rsidRPr="003C1A7D">
        <w:rPr>
          <w:rFonts w:ascii="Times New Roman" w:eastAsia="Times New Roman" w:hAnsi="Times New Roman"/>
          <w:color w:val="000000" w:themeColor="text1"/>
          <w:kern w:val="0"/>
          <w:sz w:val="22"/>
          <w:szCs w:val="22"/>
        </w:rPr>
        <w:t xml:space="preserve">d </w:t>
      </w:r>
      <w:r w:rsidRPr="003C1A7D">
        <w:rPr>
          <w:rFonts w:ascii="Times New Roman" w:eastAsia="Times New Roman" w:hAnsi="Times New Roman"/>
          <w:b/>
          <w:color w:val="000000" w:themeColor="text1"/>
          <w:kern w:val="0"/>
          <w:sz w:val="22"/>
          <w:szCs w:val="22"/>
        </w:rPr>
        <w:t>UAT process</w:t>
      </w:r>
      <w:r w:rsidRPr="003C1A7D">
        <w:rPr>
          <w:rFonts w:ascii="Times New Roman" w:eastAsia="Times New Roman" w:hAnsi="Times New Roman"/>
          <w:color w:val="000000" w:themeColor="text1"/>
          <w:kern w:val="0"/>
          <w:sz w:val="22"/>
          <w:szCs w:val="22"/>
        </w:rPr>
        <w:t xml:space="preserve"> by performing </w:t>
      </w:r>
      <w:r w:rsidRPr="003C1A7D">
        <w:rPr>
          <w:rFonts w:ascii="Times New Roman" w:eastAsia="Times New Roman" w:hAnsi="Times New Roman"/>
          <w:b/>
          <w:color w:val="000000" w:themeColor="text1"/>
          <w:kern w:val="0"/>
          <w:sz w:val="22"/>
          <w:szCs w:val="22"/>
        </w:rPr>
        <w:t>smoke testing, test case validation,</w:t>
      </w:r>
      <w:r w:rsidRPr="003C1A7D">
        <w:rPr>
          <w:rFonts w:ascii="Times New Roman" w:eastAsia="Times New Roman" w:hAnsi="Times New Roman"/>
          <w:color w:val="000000" w:themeColor="text1"/>
          <w:kern w:val="0"/>
          <w:sz w:val="22"/>
          <w:szCs w:val="22"/>
        </w:rPr>
        <w:t xml:space="preserve"> and obtaining business approvals on UAT for scheduled deployments.</w:t>
      </w:r>
    </w:p>
    <w:p w:rsidR="005C3A26" w:rsidRPr="003C1A7D" w:rsidRDefault="001B02FD" w:rsidP="00102231">
      <w:pPr>
        <w:pStyle w:val="ListParagraph"/>
        <w:numPr>
          <w:ilvl w:val="0"/>
          <w:numId w:val="6"/>
        </w:numPr>
        <w:rPr>
          <w:rFonts w:ascii="Times New Roman" w:hAnsi="Times New Roman"/>
          <w:color w:val="000000" w:themeColor="text1"/>
          <w:sz w:val="22"/>
          <w:szCs w:val="22"/>
        </w:rPr>
      </w:pPr>
      <w:r w:rsidRPr="003C1A7D">
        <w:rPr>
          <w:rFonts w:ascii="Times New Roman" w:eastAsia="Times New Roman" w:hAnsi="Times New Roman"/>
          <w:color w:val="000000" w:themeColor="text1"/>
          <w:kern w:val="0"/>
          <w:sz w:val="22"/>
          <w:szCs w:val="22"/>
          <w:shd w:val="clear" w:color="auto" w:fill="FFFFFF"/>
        </w:rPr>
        <w:t>Practiced in clarifying </w:t>
      </w:r>
      <w:r w:rsidR="009919ED" w:rsidRPr="003C1A7D">
        <w:rPr>
          <w:rFonts w:ascii="Times New Roman" w:eastAsia="Times New Roman" w:hAnsi="Times New Roman"/>
          <w:b/>
          <w:bCs/>
          <w:color w:val="000000" w:themeColor="text1"/>
          <w:kern w:val="0"/>
          <w:sz w:val="22"/>
          <w:szCs w:val="22"/>
          <w:shd w:val="clear" w:color="auto" w:fill="FFFFFF"/>
        </w:rPr>
        <w:t>B</w:t>
      </w:r>
      <w:r w:rsidRPr="003C1A7D">
        <w:rPr>
          <w:rFonts w:ascii="Times New Roman" w:eastAsia="Times New Roman" w:hAnsi="Times New Roman"/>
          <w:b/>
          <w:bCs/>
          <w:color w:val="000000" w:themeColor="text1"/>
          <w:kern w:val="0"/>
          <w:sz w:val="22"/>
          <w:szCs w:val="22"/>
          <w:shd w:val="clear" w:color="auto" w:fill="FFFFFF"/>
        </w:rPr>
        <w:t>usiness requirement</w:t>
      </w:r>
      <w:r w:rsidRPr="003C1A7D">
        <w:rPr>
          <w:rFonts w:ascii="Times New Roman" w:eastAsia="Times New Roman" w:hAnsi="Times New Roman"/>
          <w:color w:val="000000" w:themeColor="text1"/>
          <w:kern w:val="0"/>
          <w:sz w:val="22"/>
          <w:szCs w:val="22"/>
          <w:shd w:val="clear" w:color="auto" w:fill="FFFFFF"/>
        </w:rPr>
        <w:t>, performing </w:t>
      </w:r>
      <w:r w:rsidR="009919ED" w:rsidRPr="003C1A7D">
        <w:rPr>
          <w:rFonts w:ascii="Times New Roman" w:eastAsia="Times New Roman" w:hAnsi="Times New Roman"/>
          <w:b/>
          <w:bCs/>
          <w:color w:val="000000" w:themeColor="text1"/>
          <w:kern w:val="0"/>
          <w:sz w:val="22"/>
          <w:szCs w:val="22"/>
          <w:shd w:val="clear" w:color="auto" w:fill="FFFFFF"/>
        </w:rPr>
        <w:t>G</w:t>
      </w:r>
      <w:r w:rsidRPr="003C1A7D">
        <w:rPr>
          <w:rFonts w:ascii="Times New Roman" w:eastAsia="Times New Roman" w:hAnsi="Times New Roman"/>
          <w:b/>
          <w:bCs/>
          <w:color w:val="000000" w:themeColor="text1"/>
          <w:kern w:val="0"/>
          <w:sz w:val="22"/>
          <w:szCs w:val="22"/>
          <w:shd w:val="clear" w:color="auto" w:fill="FFFFFF"/>
        </w:rPr>
        <w:t>ap analysis</w:t>
      </w:r>
      <w:r w:rsidRPr="003C1A7D">
        <w:rPr>
          <w:rFonts w:ascii="Times New Roman" w:eastAsia="Times New Roman" w:hAnsi="Times New Roman"/>
          <w:color w:val="000000" w:themeColor="text1"/>
          <w:kern w:val="0"/>
          <w:sz w:val="22"/>
          <w:szCs w:val="22"/>
          <w:shd w:val="clear" w:color="auto" w:fill="FFFFFF"/>
        </w:rPr>
        <w:t> between goals and existing procedures/skill sets, and designing process and </w:t>
      </w:r>
      <w:r w:rsidRPr="003C1A7D">
        <w:rPr>
          <w:rFonts w:ascii="Times New Roman" w:eastAsia="Times New Roman" w:hAnsi="Times New Roman"/>
          <w:b/>
          <w:bCs/>
          <w:color w:val="000000" w:themeColor="text1"/>
          <w:kern w:val="0"/>
          <w:sz w:val="22"/>
          <w:szCs w:val="22"/>
          <w:shd w:val="clear" w:color="auto" w:fill="FFFFFF"/>
        </w:rPr>
        <w:t>system improvements</w:t>
      </w:r>
      <w:r w:rsidRPr="003C1A7D">
        <w:rPr>
          <w:rFonts w:ascii="Times New Roman" w:eastAsia="Times New Roman" w:hAnsi="Times New Roman"/>
          <w:color w:val="000000" w:themeColor="text1"/>
          <w:kern w:val="0"/>
          <w:sz w:val="22"/>
          <w:szCs w:val="22"/>
          <w:shd w:val="clear" w:color="auto" w:fill="FFFFFF"/>
        </w:rPr>
        <w:t> to increase productivity and reduce redundancy.</w:t>
      </w:r>
    </w:p>
    <w:p w:rsidR="009171A8" w:rsidRPr="003C1A7D" w:rsidRDefault="009171A8" w:rsidP="009171A8">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Working on the Certification Process to become a </w:t>
      </w:r>
      <w:r w:rsidRPr="003C1A7D">
        <w:rPr>
          <w:rFonts w:ascii="Times New Roman" w:eastAsia="Times New Roman" w:hAnsi="Times New Roman"/>
          <w:b/>
          <w:color w:val="000000" w:themeColor="text1"/>
          <w:kern w:val="0"/>
          <w:sz w:val="22"/>
          <w:szCs w:val="22"/>
        </w:rPr>
        <w:t>Certified Business Analysis Professional(CBAP).</w:t>
      </w:r>
    </w:p>
    <w:p w:rsidR="00153BEF" w:rsidRPr="003C1A7D" w:rsidRDefault="00A42ED2" w:rsidP="00102231">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shd w:val="clear" w:color="auto" w:fill="FFFFFF"/>
        </w:rPr>
        <w:t>Worked with data manipulation and able to perform analysis using spreadsheets and database tools.</w:t>
      </w:r>
    </w:p>
    <w:p w:rsidR="003C4D6C" w:rsidRPr="003C1A7D" w:rsidRDefault="003C4D6C" w:rsidP="00102231">
      <w:pPr>
        <w:pStyle w:val="ListParagraph"/>
        <w:numPr>
          <w:ilvl w:val="0"/>
          <w:numId w:val="6"/>
        </w:numPr>
        <w:rPr>
          <w:rFonts w:ascii="Times New Roman" w:hAnsi="Times New Roman"/>
          <w:color w:val="000000" w:themeColor="text1"/>
          <w:sz w:val="22"/>
          <w:szCs w:val="22"/>
        </w:rPr>
      </w:pPr>
      <w:r w:rsidRPr="003C1A7D">
        <w:rPr>
          <w:rFonts w:ascii="Times New Roman" w:hAnsi="Times New Roman"/>
          <w:color w:val="000000" w:themeColor="text1"/>
          <w:sz w:val="22"/>
          <w:szCs w:val="22"/>
        </w:rPr>
        <w:t>Capable of rapidly learning new technologies with str</w:t>
      </w:r>
      <w:r w:rsidR="005C6367">
        <w:rPr>
          <w:rFonts w:ascii="Times New Roman" w:hAnsi="Times New Roman"/>
          <w:color w:val="000000" w:themeColor="text1"/>
          <w:sz w:val="22"/>
          <w:szCs w:val="22"/>
        </w:rPr>
        <w:t>ong Analytical, Organizational,</w:t>
      </w:r>
      <w:r w:rsidRPr="003C1A7D">
        <w:rPr>
          <w:rFonts w:ascii="Times New Roman" w:hAnsi="Times New Roman"/>
          <w:color w:val="000000" w:themeColor="text1"/>
          <w:sz w:val="22"/>
          <w:szCs w:val="22"/>
        </w:rPr>
        <w:t xml:space="preserve"> Communication</w:t>
      </w:r>
      <w:r w:rsidR="005C6367">
        <w:rPr>
          <w:rFonts w:ascii="Times New Roman" w:hAnsi="Times New Roman"/>
          <w:color w:val="000000" w:themeColor="text1"/>
          <w:sz w:val="22"/>
          <w:szCs w:val="22"/>
        </w:rPr>
        <w:t xml:space="preserve"> and Interpersonal</w:t>
      </w:r>
      <w:r w:rsidRPr="003C1A7D">
        <w:rPr>
          <w:rFonts w:ascii="Times New Roman" w:hAnsi="Times New Roman"/>
          <w:color w:val="000000" w:themeColor="text1"/>
          <w:sz w:val="22"/>
          <w:szCs w:val="22"/>
        </w:rPr>
        <w:t xml:space="preserve"> skills.</w:t>
      </w:r>
    </w:p>
    <w:p w:rsidR="00E464F2" w:rsidRPr="003C1A7D" w:rsidRDefault="003C4D6C" w:rsidP="00102231">
      <w:pPr>
        <w:pStyle w:val="ListParagraph"/>
        <w:numPr>
          <w:ilvl w:val="0"/>
          <w:numId w:val="6"/>
        </w:numPr>
        <w:shd w:val="clear" w:color="auto" w:fill="FFFFFF"/>
        <w:spacing w:after="0"/>
        <w:rPr>
          <w:rFonts w:ascii="Times New Roman" w:eastAsia="Times New Roman" w:hAnsi="Times New Roman"/>
          <w:color w:val="000000" w:themeColor="text1"/>
          <w:kern w:val="0"/>
          <w:sz w:val="22"/>
          <w:szCs w:val="22"/>
        </w:rPr>
      </w:pPr>
      <w:r w:rsidRPr="003C1A7D">
        <w:rPr>
          <w:rFonts w:ascii="Times New Roman" w:hAnsi="Times New Roman"/>
          <w:color w:val="000000" w:themeColor="text1"/>
          <w:sz w:val="22"/>
          <w:szCs w:val="22"/>
        </w:rPr>
        <w:t>Have</w:t>
      </w:r>
      <w:r w:rsidR="00B86803" w:rsidRPr="003C1A7D">
        <w:rPr>
          <w:rFonts w:ascii="Times New Roman" w:hAnsi="Times New Roman"/>
          <w:color w:val="000000" w:themeColor="text1"/>
          <w:sz w:val="22"/>
          <w:szCs w:val="22"/>
        </w:rPr>
        <w:t xml:space="preserve"> good exper</w:t>
      </w:r>
      <w:r w:rsidRPr="003C1A7D">
        <w:rPr>
          <w:rFonts w:ascii="Times New Roman" w:hAnsi="Times New Roman"/>
          <w:color w:val="000000" w:themeColor="text1"/>
          <w:sz w:val="22"/>
          <w:szCs w:val="22"/>
        </w:rPr>
        <w:t>ience in interacting and working</w:t>
      </w:r>
      <w:r w:rsidR="00B86803" w:rsidRPr="003C1A7D">
        <w:rPr>
          <w:rFonts w:ascii="Times New Roman" w:hAnsi="Times New Roman"/>
          <w:color w:val="000000" w:themeColor="text1"/>
          <w:sz w:val="22"/>
          <w:szCs w:val="22"/>
        </w:rPr>
        <w:t xml:space="preserve"> collaboratively with </w:t>
      </w:r>
      <w:r w:rsidR="00BA37B9" w:rsidRPr="003C1A7D">
        <w:rPr>
          <w:rFonts w:ascii="Times New Roman" w:hAnsi="Times New Roman"/>
          <w:color w:val="000000" w:themeColor="text1"/>
          <w:sz w:val="22"/>
          <w:szCs w:val="22"/>
        </w:rPr>
        <w:t>teams as</w:t>
      </w:r>
      <w:r w:rsidR="00C4794D" w:rsidRPr="003C1A7D">
        <w:rPr>
          <w:rFonts w:ascii="Times New Roman" w:hAnsi="Times New Roman"/>
          <w:color w:val="000000" w:themeColor="text1"/>
          <w:sz w:val="22"/>
          <w:szCs w:val="22"/>
        </w:rPr>
        <w:t xml:space="preserve"> an excellent team player</w:t>
      </w:r>
      <w:r w:rsidR="00BA37B9" w:rsidRPr="003C1A7D">
        <w:rPr>
          <w:rFonts w:ascii="Times New Roman" w:hAnsi="Times New Roman"/>
          <w:color w:val="000000" w:themeColor="text1"/>
          <w:sz w:val="22"/>
          <w:szCs w:val="22"/>
        </w:rPr>
        <w:t xml:space="preserve"> and also can work independently under aggressive deadlines</w:t>
      </w:r>
      <w:r w:rsidR="00C4794D" w:rsidRPr="003C1A7D">
        <w:rPr>
          <w:rFonts w:ascii="Times New Roman" w:hAnsi="Times New Roman"/>
          <w:color w:val="000000" w:themeColor="text1"/>
          <w:sz w:val="22"/>
          <w:szCs w:val="22"/>
        </w:rPr>
        <w:t>.</w:t>
      </w:r>
      <w:r w:rsidR="00E464F2" w:rsidRPr="003C1A7D">
        <w:rPr>
          <w:rFonts w:ascii="Times New Roman" w:eastAsia="Times New Roman" w:hAnsi="Times New Roman"/>
          <w:color w:val="000000" w:themeColor="text1"/>
          <w:kern w:val="0"/>
          <w:sz w:val="22"/>
          <w:szCs w:val="22"/>
        </w:rPr>
        <w:t>Positive, people-oriented, and energetic attitude.</w:t>
      </w:r>
    </w:p>
    <w:p w:rsidR="00C4230E" w:rsidRPr="003C1A7D" w:rsidRDefault="00C4230E" w:rsidP="00102231">
      <w:pPr>
        <w:pStyle w:val="NoSpacing"/>
        <w:rPr>
          <w:rFonts w:ascii="Times New Roman" w:hAnsi="Times New Roman"/>
          <w:color w:val="000000" w:themeColor="text1"/>
          <w:sz w:val="22"/>
          <w:szCs w:val="22"/>
        </w:rPr>
      </w:pPr>
    </w:p>
    <w:p w:rsidR="003E1DA0" w:rsidRPr="003C1A7D" w:rsidRDefault="00E5761C" w:rsidP="00102231">
      <w:pPr>
        <w:shd w:val="clear" w:color="auto" w:fill="BFBFBF"/>
        <w:spacing w:line="240" w:lineRule="auto"/>
        <w:rPr>
          <w:rFonts w:ascii="Times New Roman" w:hAnsi="Times New Roman"/>
          <w:b/>
          <w:color w:val="000000" w:themeColor="text1"/>
          <w:sz w:val="22"/>
          <w:szCs w:val="22"/>
        </w:rPr>
      </w:pPr>
      <w:r w:rsidRPr="003C1A7D">
        <w:rPr>
          <w:rFonts w:ascii="Times New Roman" w:hAnsi="Times New Roman"/>
          <w:b/>
          <w:color w:val="000000" w:themeColor="text1"/>
          <w:sz w:val="22"/>
          <w:szCs w:val="22"/>
        </w:rPr>
        <w:t>Technical Skills</w:t>
      </w:r>
      <w:r w:rsidR="0009295F" w:rsidRPr="003C1A7D">
        <w:rPr>
          <w:rFonts w:ascii="Times New Roman" w:hAnsi="Times New Roman"/>
          <w:b/>
          <w:color w:val="000000" w:themeColor="text1"/>
          <w:sz w:val="22"/>
          <w:szCs w:val="22"/>
        </w:rPr>
        <w:t>:</w:t>
      </w:r>
    </w:p>
    <w:p w:rsidR="00A2195B" w:rsidRPr="003C1A7D" w:rsidRDefault="00A2195B" w:rsidP="00102231">
      <w:pPr>
        <w:pStyle w:val="ListParagraph"/>
        <w:numPr>
          <w:ilvl w:val="0"/>
          <w:numId w:val="4"/>
        </w:numPr>
        <w:rPr>
          <w:rFonts w:ascii="Times New Roman" w:hAnsi="Times New Roman"/>
          <w:b/>
          <w:color w:val="000000" w:themeColor="text1"/>
          <w:sz w:val="22"/>
          <w:szCs w:val="22"/>
        </w:rPr>
      </w:pPr>
      <w:r w:rsidRPr="003C1A7D">
        <w:rPr>
          <w:rFonts w:ascii="Times New Roman" w:hAnsi="Times New Roman"/>
          <w:b/>
          <w:color w:val="000000" w:themeColor="text1"/>
          <w:sz w:val="22"/>
          <w:szCs w:val="22"/>
        </w:rPr>
        <w:t>Tools</w:t>
      </w:r>
      <w:r w:rsidRPr="003C1A7D">
        <w:rPr>
          <w:rFonts w:ascii="Times New Roman" w:hAnsi="Times New Roman"/>
          <w:color w:val="000000" w:themeColor="text1"/>
          <w:sz w:val="22"/>
          <w:szCs w:val="22"/>
        </w:rPr>
        <w:t xml:space="preserve">: MS Office (Excel,Word,PowerPoint, Visio), MS SharePoint, SQL </w:t>
      </w:r>
      <w:r w:rsidR="00F05958" w:rsidRPr="003C1A7D">
        <w:rPr>
          <w:rFonts w:ascii="Times New Roman" w:hAnsi="Times New Roman"/>
          <w:color w:val="000000" w:themeColor="text1"/>
          <w:sz w:val="22"/>
          <w:szCs w:val="22"/>
        </w:rPr>
        <w:t>* Plus, SQL Navigator, JIRA,Toad</w:t>
      </w:r>
      <w:r w:rsidRPr="003C1A7D">
        <w:rPr>
          <w:rFonts w:ascii="Times New Roman" w:hAnsi="Times New Roman"/>
          <w:color w:val="000000" w:themeColor="text1"/>
          <w:sz w:val="22"/>
          <w:szCs w:val="22"/>
        </w:rPr>
        <w:t>, Test Management,O</w:t>
      </w:r>
      <w:r w:rsidR="00F05958" w:rsidRPr="003C1A7D">
        <w:rPr>
          <w:rFonts w:ascii="Times New Roman" w:hAnsi="Times New Roman"/>
          <w:color w:val="000000" w:themeColor="text1"/>
          <w:sz w:val="22"/>
          <w:szCs w:val="22"/>
        </w:rPr>
        <w:t>racle Forms Builder</w:t>
      </w:r>
      <w:r w:rsidRPr="003C1A7D">
        <w:rPr>
          <w:rFonts w:ascii="Times New Roman" w:hAnsi="Times New Roman"/>
          <w:color w:val="000000" w:themeColor="text1"/>
          <w:sz w:val="22"/>
          <w:szCs w:val="22"/>
        </w:rPr>
        <w:t>, Rational RequisitePro,Microsoft Visual Studio (12/13), Enterprise Architect, HP Quality Centre,Req Tracker.</w:t>
      </w:r>
    </w:p>
    <w:p w:rsidR="00F05958" w:rsidRPr="003C1A7D" w:rsidRDefault="00F05958" w:rsidP="00102231">
      <w:pPr>
        <w:pStyle w:val="ListParagraph"/>
        <w:numPr>
          <w:ilvl w:val="0"/>
          <w:numId w:val="4"/>
        </w:numPr>
        <w:rPr>
          <w:rFonts w:ascii="Times New Roman" w:hAnsi="Times New Roman"/>
          <w:b/>
          <w:color w:val="000000" w:themeColor="text1"/>
          <w:sz w:val="22"/>
          <w:szCs w:val="22"/>
        </w:rPr>
      </w:pPr>
      <w:r w:rsidRPr="003C1A7D">
        <w:rPr>
          <w:rFonts w:ascii="Times New Roman" w:hAnsi="Times New Roman"/>
          <w:b/>
          <w:color w:val="000000" w:themeColor="text1"/>
          <w:sz w:val="22"/>
          <w:szCs w:val="22"/>
        </w:rPr>
        <w:t>Reporting Tools:</w:t>
      </w:r>
      <w:r w:rsidRPr="003C1A7D">
        <w:rPr>
          <w:rFonts w:ascii="Times New Roman" w:hAnsi="Times New Roman"/>
          <w:color w:val="000000" w:themeColor="text1"/>
          <w:sz w:val="22"/>
          <w:szCs w:val="22"/>
        </w:rPr>
        <w:t xml:space="preserve"> SSRS, Crystal Reports,Oracle Reports Builder.</w:t>
      </w:r>
    </w:p>
    <w:p w:rsidR="000F6DFB" w:rsidRPr="003C1A7D" w:rsidRDefault="000F6DFB" w:rsidP="00102231">
      <w:pPr>
        <w:pStyle w:val="ListParagraph"/>
        <w:numPr>
          <w:ilvl w:val="0"/>
          <w:numId w:val="4"/>
        </w:numPr>
        <w:rPr>
          <w:rFonts w:ascii="Times New Roman" w:hAnsi="Times New Roman"/>
          <w:color w:val="000000" w:themeColor="text1"/>
          <w:sz w:val="22"/>
          <w:szCs w:val="22"/>
        </w:rPr>
      </w:pPr>
      <w:r w:rsidRPr="003C1A7D">
        <w:rPr>
          <w:rFonts w:ascii="Times New Roman" w:hAnsi="Times New Roman"/>
          <w:b/>
          <w:color w:val="000000" w:themeColor="text1"/>
          <w:sz w:val="22"/>
          <w:szCs w:val="22"/>
        </w:rPr>
        <w:t xml:space="preserve">Programming Languages: </w:t>
      </w:r>
      <w:r w:rsidR="00F25E80" w:rsidRPr="003C1A7D">
        <w:rPr>
          <w:rFonts w:ascii="Times New Roman" w:hAnsi="Times New Roman"/>
          <w:color w:val="000000" w:themeColor="text1"/>
          <w:sz w:val="22"/>
          <w:szCs w:val="22"/>
        </w:rPr>
        <w:t>Sql, Pl/Sql</w:t>
      </w:r>
      <w:r w:rsidR="003D7A39" w:rsidRPr="003C1A7D">
        <w:rPr>
          <w:rFonts w:ascii="Times New Roman" w:hAnsi="Times New Roman"/>
          <w:color w:val="000000" w:themeColor="text1"/>
          <w:sz w:val="22"/>
          <w:szCs w:val="22"/>
        </w:rPr>
        <w:t>,</w:t>
      </w:r>
      <w:r w:rsidR="00F25E80" w:rsidRPr="003C1A7D">
        <w:rPr>
          <w:rFonts w:ascii="Times New Roman" w:hAnsi="Times New Roman"/>
          <w:color w:val="000000" w:themeColor="text1"/>
          <w:sz w:val="22"/>
          <w:szCs w:val="22"/>
        </w:rPr>
        <w:t>T-Sql,Xml</w:t>
      </w:r>
      <w:r w:rsidR="00024F3A" w:rsidRPr="003C1A7D">
        <w:rPr>
          <w:rFonts w:ascii="Times New Roman" w:hAnsi="Times New Roman"/>
          <w:color w:val="000000" w:themeColor="text1"/>
          <w:sz w:val="22"/>
          <w:szCs w:val="22"/>
        </w:rPr>
        <w:t>,</w:t>
      </w:r>
      <w:r w:rsidR="00F25E80" w:rsidRPr="003C1A7D">
        <w:rPr>
          <w:rFonts w:ascii="Times New Roman" w:hAnsi="Times New Roman"/>
          <w:color w:val="000000" w:themeColor="text1"/>
          <w:sz w:val="22"/>
          <w:szCs w:val="22"/>
        </w:rPr>
        <w:t>Html</w:t>
      </w:r>
      <w:r w:rsidRPr="003C1A7D">
        <w:rPr>
          <w:rFonts w:ascii="Times New Roman" w:hAnsi="Times New Roman"/>
          <w:color w:val="000000" w:themeColor="text1"/>
          <w:sz w:val="22"/>
          <w:szCs w:val="22"/>
        </w:rPr>
        <w:t>.</w:t>
      </w:r>
    </w:p>
    <w:p w:rsidR="00C81AAA" w:rsidRPr="003C1A7D" w:rsidRDefault="000F6DFB" w:rsidP="00102231">
      <w:pPr>
        <w:pStyle w:val="ListParagraph"/>
        <w:numPr>
          <w:ilvl w:val="0"/>
          <w:numId w:val="4"/>
        </w:numPr>
        <w:rPr>
          <w:rFonts w:ascii="Times New Roman" w:hAnsi="Times New Roman"/>
          <w:color w:val="000000" w:themeColor="text1"/>
          <w:sz w:val="22"/>
          <w:szCs w:val="22"/>
        </w:rPr>
      </w:pPr>
      <w:r w:rsidRPr="003C1A7D">
        <w:rPr>
          <w:rFonts w:ascii="Times New Roman" w:hAnsi="Times New Roman"/>
          <w:b/>
          <w:color w:val="000000" w:themeColor="text1"/>
          <w:sz w:val="22"/>
          <w:szCs w:val="22"/>
        </w:rPr>
        <w:t>Databases</w:t>
      </w:r>
      <w:r w:rsidR="00054A0E" w:rsidRPr="003C1A7D">
        <w:rPr>
          <w:rFonts w:ascii="Times New Roman" w:hAnsi="Times New Roman"/>
          <w:color w:val="000000" w:themeColor="text1"/>
          <w:sz w:val="22"/>
          <w:szCs w:val="22"/>
        </w:rPr>
        <w:t xml:space="preserve">: </w:t>
      </w:r>
      <w:r w:rsidR="00564072" w:rsidRPr="003C1A7D">
        <w:rPr>
          <w:rFonts w:ascii="Times New Roman" w:hAnsi="Times New Roman"/>
          <w:color w:val="000000" w:themeColor="text1"/>
          <w:sz w:val="22"/>
          <w:szCs w:val="22"/>
        </w:rPr>
        <w:t>Microsoft S</w:t>
      </w:r>
      <w:r w:rsidR="009C2224" w:rsidRPr="003C1A7D">
        <w:rPr>
          <w:rFonts w:ascii="Times New Roman" w:hAnsi="Times New Roman"/>
          <w:color w:val="000000" w:themeColor="text1"/>
          <w:sz w:val="22"/>
          <w:szCs w:val="22"/>
        </w:rPr>
        <w:t>QL Server 2005/08/12/13, Oracle</w:t>
      </w:r>
      <w:r w:rsidR="00564072" w:rsidRPr="003C1A7D">
        <w:rPr>
          <w:rFonts w:ascii="Times New Roman" w:hAnsi="Times New Roman"/>
          <w:color w:val="000000" w:themeColor="text1"/>
          <w:sz w:val="22"/>
          <w:szCs w:val="22"/>
        </w:rPr>
        <w:t>11g/10g.</w:t>
      </w:r>
    </w:p>
    <w:p w:rsidR="00C80496" w:rsidRPr="003C1A7D" w:rsidRDefault="000F6DFB" w:rsidP="00102231">
      <w:pPr>
        <w:pStyle w:val="ListParagraph"/>
        <w:numPr>
          <w:ilvl w:val="0"/>
          <w:numId w:val="4"/>
        </w:numPr>
        <w:rPr>
          <w:rFonts w:ascii="Times New Roman" w:hAnsi="Times New Roman"/>
          <w:color w:val="000000" w:themeColor="text1"/>
          <w:sz w:val="22"/>
          <w:szCs w:val="22"/>
        </w:rPr>
      </w:pPr>
      <w:r w:rsidRPr="003C1A7D">
        <w:rPr>
          <w:rFonts w:ascii="Times New Roman" w:hAnsi="Times New Roman"/>
          <w:b/>
          <w:color w:val="000000" w:themeColor="text1"/>
          <w:sz w:val="22"/>
          <w:szCs w:val="22"/>
        </w:rPr>
        <w:t>Methodologies</w:t>
      </w:r>
      <w:r w:rsidR="00417646" w:rsidRPr="003C1A7D">
        <w:rPr>
          <w:rFonts w:ascii="Times New Roman" w:hAnsi="Times New Roman"/>
          <w:b/>
          <w:color w:val="000000" w:themeColor="text1"/>
          <w:sz w:val="22"/>
          <w:szCs w:val="22"/>
        </w:rPr>
        <w:t>:</w:t>
      </w:r>
      <w:r w:rsidR="00417646" w:rsidRPr="003C1A7D">
        <w:rPr>
          <w:rFonts w:ascii="Times New Roman" w:hAnsi="Times New Roman"/>
          <w:color w:val="000000" w:themeColor="text1"/>
          <w:sz w:val="22"/>
          <w:szCs w:val="22"/>
        </w:rPr>
        <w:t xml:space="preserve"> Agile</w:t>
      </w:r>
      <w:r w:rsidRPr="003C1A7D">
        <w:rPr>
          <w:rFonts w:ascii="Times New Roman" w:hAnsi="Times New Roman"/>
          <w:color w:val="000000" w:themeColor="text1"/>
          <w:sz w:val="22"/>
          <w:szCs w:val="22"/>
        </w:rPr>
        <w:t xml:space="preserve">, </w:t>
      </w:r>
      <w:r w:rsidR="00F25E80" w:rsidRPr="003C1A7D">
        <w:rPr>
          <w:rFonts w:ascii="Times New Roman" w:hAnsi="Times New Roman"/>
          <w:color w:val="000000" w:themeColor="text1"/>
          <w:sz w:val="22"/>
          <w:szCs w:val="22"/>
        </w:rPr>
        <w:t>RUP,</w:t>
      </w:r>
      <w:r w:rsidR="00983066" w:rsidRPr="003C1A7D">
        <w:rPr>
          <w:rFonts w:ascii="Times New Roman" w:hAnsi="Times New Roman"/>
          <w:color w:val="000000" w:themeColor="text1"/>
          <w:sz w:val="22"/>
          <w:szCs w:val="22"/>
        </w:rPr>
        <w:t>Waterfall</w:t>
      </w:r>
      <w:r w:rsidR="00F05958" w:rsidRPr="003C1A7D">
        <w:rPr>
          <w:rFonts w:ascii="Times New Roman" w:hAnsi="Times New Roman"/>
          <w:color w:val="000000" w:themeColor="text1"/>
          <w:sz w:val="22"/>
          <w:szCs w:val="22"/>
        </w:rPr>
        <w:t>.</w:t>
      </w:r>
    </w:p>
    <w:p w:rsidR="00096E2B" w:rsidRPr="003C1A7D" w:rsidRDefault="000F6DFB" w:rsidP="00102231">
      <w:pPr>
        <w:pStyle w:val="ListParagraph"/>
        <w:numPr>
          <w:ilvl w:val="0"/>
          <w:numId w:val="4"/>
        </w:numPr>
        <w:rPr>
          <w:rFonts w:ascii="Times New Roman" w:hAnsi="Times New Roman"/>
          <w:color w:val="000000" w:themeColor="text1"/>
          <w:sz w:val="22"/>
          <w:szCs w:val="22"/>
        </w:rPr>
      </w:pPr>
      <w:r w:rsidRPr="003C1A7D">
        <w:rPr>
          <w:rFonts w:ascii="Times New Roman" w:hAnsi="Times New Roman"/>
          <w:b/>
          <w:color w:val="000000" w:themeColor="text1"/>
          <w:sz w:val="22"/>
          <w:szCs w:val="22"/>
        </w:rPr>
        <w:t xml:space="preserve">Operating Systems: </w:t>
      </w:r>
      <w:r w:rsidR="007E6362" w:rsidRPr="003C1A7D">
        <w:rPr>
          <w:rFonts w:ascii="Times New Roman" w:hAnsi="Times New Roman"/>
          <w:color w:val="000000" w:themeColor="text1"/>
          <w:sz w:val="22"/>
          <w:szCs w:val="22"/>
        </w:rPr>
        <w:t>Windows (</w:t>
      </w:r>
      <w:r w:rsidRPr="003C1A7D">
        <w:rPr>
          <w:rFonts w:ascii="Times New Roman" w:hAnsi="Times New Roman"/>
          <w:color w:val="000000" w:themeColor="text1"/>
          <w:sz w:val="22"/>
          <w:szCs w:val="22"/>
        </w:rPr>
        <w:t xml:space="preserve">8, 7, Vista, XP, NT, </w:t>
      </w:r>
      <w:r w:rsidR="007E6362" w:rsidRPr="003C1A7D">
        <w:rPr>
          <w:rFonts w:ascii="Times New Roman" w:hAnsi="Times New Roman"/>
          <w:color w:val="000000" w:themeColor="text1"/>
          <w:sz w:val="22"/>
          <w:szCs w:val="22"/>
        </w:rPr>
        <w:t xml:space="preserve">9x), </w:t>
      </w:r>
      <w:r w:rsidR="005D7D02" w:rsidRPr="003C1A7D">
        <w:rPr>
          <w:rFonts w:ascii="Times New Roman" w:hAnsi="Times New Roman"/>
          <w:color w:val="000000" w:themeColor="text1"/>
          <w:sz w:val="22"/>
          <w:szCs w:val="22"/>
        </w:rPr>
        <w:t>UNIX</w:t>
      </w:r>
      <w:r w:rsidR="007E6362" w:rsidRPr="003C1A7D">
        <w:rPr>
          <w:rFonts w:ascii="Times New Roman" w:hAnsi="Times New Roman"/>
          <w:color w:val="000000" w:themeColor="text1"/>
          <w:sz w:val="22"/>
          <w:szCs w:val="22"/>
        </w:rPr>
        <w:t xml:space="preserve"> and Linux.</w:t>
      </w:r>
    </w:p>
    <w:p w:rsidR="007A16E9" w:rsidRPr="003C1A7D" w:rsidRDefault="00E85E74" w:rsidP="00102231">
      <w:pPr>
        <w:pStyle w:val="ListParagraph"/>
        <w:numPr>
          <w:ilvl w:val="0"/>
          <w:numId w:val="4"/>
        </w:numPr>
        <w:rPr>
          <w:rFonts w:ascii="Times New Roman" w:hAnsi="Times New Roman"/>
          <w:color w:val="000000" w:themeColor="text1"/>
          <w:sz w:val="22"/>
          <w:szCs w:val="22"/>
        </w:rPr>
      </w:pPr>
      <w:r w:rsidRPr="003C1A7D">
        <w:rPr>
          <w:rFonts w:ascii="Times New Roman" w:hAnsi="Times New Roman"/>
          <w:color w:val="000000" w:themeColor="text1"/>
          <w:sz w:val="22"/>
          <w:szCs w:val="22"/>
        </w:rPr>
        <w:t>DRD</w:t>
      </w:r>
      <w:r w:rsidR="00951244" w:rsidRPr="003C1A7D">
        <w:rPr>
          <w:rFonts w:ascii="Times New Roman" w:hAnsi="Times New Roman"/>
          <w:color w:val="000000" w:themeColor="text1"/>
          <w:sz w:val="22"/>
          <w:szCs w:val="22"/>
        </w:rPr>
        <w:t xml:space="preserve">, </w:t>
      </w:r>
      <w:r w:rsidRPr="003C1A7D">
        <w:rPr>
          <w:rFonts w:ascii="Times New Roman" w:hAnsi="Times New Roman"/>
          <w:color w:val="000000" w:themeColor="text1"/>
          <w:sz w:val="22"/>
          <w:szCs w:val="22"/>
        </w:rPr>
        <w:t>ERD</w:t>
      </w:r>
      <w:r w:rsidR="000A3E68" w:rsidRPr="003C1A7D">
        <w:rPr>
          <w:rFonts w:ascii="Times New Roman" w:hAnsi="Times New Roman"/>
          <w:color w:val="000000" w:themeColor="text1"/>
          <w:sz w:val="22"/>
          <w:szCs w:val="22"/>
        </w:rPr>
        <w:t>,</w:t>
      </w:r>
      <w:r w:rsidR="00096E2B" w:rsidRPr="003C1A7D">
        <w:rPr>
          <w:rFonts w:ascii="Times New Roman" w:hAnsi="Times New Roman"/>
          <w:color w:val="000000" w:themeColor="text1"/>
          <w:sz w:val="22"/>
          <w:szCs w:val="22"/>
        </w:rPr>
        <w:t xml:space="preserve"> SVN,</w:t>
      </w:r>
      <w:r w:rsidR="000A3E68" w:rsidRPr="003C1A7D">
        <w:rPr>
          <w:rFonts w:ascii="Times New Roman" w:hAnsi="Times New Roman"/>
          <w:color w:val="000000" w:themeColor="text1"/>
          <w:sz w:val="22"/>
          <w:szCs w:val="22"/>
        </w:rPr>
        <w:t>U</w:t>
      </w:r>
      <w:r w:rsidRPr="003C1A7D">
        <w:rPr>
          <w:rFonts w:ascii="Times New Roman" w:hAnsi="Times New Roman"/>
          <w:color w:val="000000" w:themeColor="text1"/>
          <w:sz w:val="22"/>
          <w:szCs w:val="22"/>
        </w:rPr>
        <w:t xml:space="preserve">ML,User Stories, </w:t>
      </w:r>
      <w:r w:rsidR="000A3E68" w:rsidRPr="003C1A7D">
        <w:rPr>
          <w:rFonts w:ascii="Times New Roman" w:hAnsi="Times New Roman"/>
          <w:color w:val="000000" w:themeColor="text1"/>
          <w:sz w:val="22"/>
          <w:szCs w:val="22"/>
        </w:rPr>
        <w:t>Use Cases</w:t>
      </w:r>
      <w:r w:rsidR="00564072" w:rsidRPr="003C1A7D">
        <w:rPr>
          <w:rFonts w:ascii="Times New Roman" w:hAnsi="Times New Roman"/>
          <w:color w:val="000000" w:themeColor="text1"/>
          <w:sz w:val="22"/>
          <w:szCs w:val="22"/>
        </w:rPr>
        <w:t>,</w:t>
      </w:r>
      <w:r w:rsidR="00F05958" w:rsidRPr="003C1A7D">
        <w:rPr>
          <w:rFonts w:ascii="Times New Roman" w:hAnsi="Times New Roman"/>
          <w:color w:val="000000" w:themeColor="text1"/>
          <w:sz w:val="22"/>
          <w:szCs w:val="22"/>
        </w:rPr>
        <w:t xml:space="preserve"> CRM.</w:t>
      </w:r>
    </w:p>
    <w:p w:rsidR="00F05958" w:rsidRPr="003C1A7D" w:rsidRDefault="00096E2B" w:rsidP="00F05958">
      <w:pPr>
        <w:pStyle w:val="ListParagraph"/>
        <w:numPr>
          <w:ilvl w:val="0"/>
          <w:numId w:val="4"/>
        </w:numPr>
        <w:rPr>
          <w:rFonts w:ascii="Times New Roman" w:hAnsi="Times New Roman"/>
          <w:color w:val="000000" w:themeColor="text1"/>
          <w:sz w:val="22"/>
          <w:szCs w:val="22"/>
        </w:rPr>
      </w:pPr>
      <w:r w:rsidRPr="003C1A7D">
        <w:rPr>
          <w:rFonts w:ascii="Times New Roman" w:hAnsi="Times New Roman"/>
          <w:color w:val="000000" w:themeColor="text1"/>
          <w:sz w:val="22"/>
          <w:szCs w:val="22"/>
        </w:rPr>
        <w:t>Good understanding of C, C++, ASP.Net, JQuery and UNIX Shell Scripting.</w:t>
      </w:r>
    </w:p>
    <w:p w:rsidR="002D4A0F" w:rsidRPr="003C1A7D" w:rsidRDefault="002D4A0F" w:rsidP="00102231">
      <w:pPr>
        <w:spacing w:line="240" w:lineRule="auto"/>
        <w:rPr>
          <w:rFonts w:ascii="Times New Roman" w:hAnsi="Times New Roman"/>
          <w:b/>
          <w:color w:val="000000" w:themeColor="text1"/>
          <w:sz w:val="22"/>
          <w:szCs w:val="22"/>
        </w:rPr>
      </w:pPr>
    </w:p>
    <w:p w:rsidR="009E6472" w:rsidRPr="003C1A7D" w:rsidRDefault="002B713C" w:rsidP="00102231">
      <w:pPr>
        <w:pStyle w:val="NoSpacing"/>
        <w:shd w:val="clear" w:color="auto" w:fill="BFBFBF"/>
        <w:rPr>
          <w:rFonts w:ascii="Times New Roman" w:hAnsi="Times New Roman"/>
          <w:b/>
          <w:color w:val="000000" w:themeColor="text1"/>
          <w:sz w:val="22"/>
          <w:szCs w:val="22"/>
        </w:rPr>
      </w:pPr>
      <w:r w:rsidRPr="003C1A7D">
        <w:rPr>
          <w:rFonts w:ascii="Times New Roman" w:hAnsi="Times New Roman"/>
          <w:b/>
          <w:color w:val="000000" w:themeColor="text1"/>
          <w:sz w:val="22"/>
          <w:szCs w:val="22"/>
        </w:rPr>
        <w:t xml:space="preserve">Professional </w:t>
      </w:r>
      <w:r w:rsidR="009E6472" w:rsidRPr="003C1A7D">
        <w:rPr>
          <w:rFonts w:ascii="Times New Roman" w:hAnsi="Times New Roman"/>
          <w:b/>
          <w:color w:val="000000" w:themeColor="text1"/>
          <w:sz w:val="22"/>
          <w:szCs w:val="22"/>
        </w:rPr>
        <w:t>Experience</w:t>
      </w:r>
      <w:r w:rsidR="0009295F" w:rsidRPr="003C1A7D">
        <w:rPr>
          <w:rFonts w:ascii="Times New Roman" w:hAnsi="Times New Roman"/>
          <w:b/>
          <w:color w:val="000000" w:themeColor="text1"/>
          <w:sz w:val="22"/>
          <w:szCs w:val="22"/>
        </w:rPr>
        <w:t>:</w:t>
      </w:r>
    </w:p>
    <w:p w:rsidR="001533B5" w:rsidRPr="003C1A7D" w:rsidRDefault="001533B5" w:rsidP="00102231">
      <w:pPr>
        <w:pStyle w:val="NoSpacing"/>
        <w:rPr>
          <w:rFonts w:ascii="Times New Roman" w:hAnsi="Times New Roman"/>
          <w:b/>
          <w:color w:val="000000" w:themeColor="text1"/>
          <w:sz w:val="22"/>
          <w:szCs w:val="22"/>
        </w:rPr>
      </w:pPr>
    </w:p>
    <w:p w:rsidR="000E65DF" w:rsidRPr="003C1A7D" w:rsidRDefault="00531AFD" w:rsidP="00102231">
      <w:pPr>
        <w:pStyle w:val="NoSpacing"/>
        <w:rPr>
          <w:rStyle w:val="Strong"/>
          <w:rFonts w:ascii="Times New Roman" w:hAnsi="Times New Roman"/>
          <w:color w:val="000000" w:themeColor="text1"/>
          <w:sz w:val="22"/>
          <w:szCs w:val="22"/>
        </w:rPr>
      </w:pPr>
      <w:r w:rsidRPr="003C1A7D">
        <w:rPr>
          <w:rStyle w:val="Strong"/>
          <w:rFonts w:ascii="Times New Roman" w:hAnsi="Times New Roman"/>
          <w:color w:val="000000" w:themeColor="text1"/>
          <w:sz w:val="22"/>
          <w:szCs w:val="22"/>
        </w:rPr>
        <w:t xml:space="preserve">United </w:t>
      </w:r>
      <w:r w:rsidR="007A072C" w:rsidRPr="003C1A7D">
        <w:rPr>
          <w:rStyle w:val="Strong"/>
          <w:rFonts w:ascii="Times New Roman" w:hAnsi="Times New Roman"/>
          <w:color w:val="000000" w:themeColor="text1"/>
          <w:sz w:val="22"/>
          <w:szCs w:val="22"/>
        </w:rPr>
        <w:t xml:space="preserve">Shore </w:t>
      </w:r>
      <w:r w:rsidR="00987D75" w:rsidRPr="003C1A7D">
        <w:rPr>
          <w:rStyle w:val="Strong"/>
          <w:rFonts w:ascii="Times New Roman" w:hAnsi="Times New Roman"/>
          <w:color w:val="000000" w:themeColor="text1"/>
          <w:sz w:val="22"/>
          <w:szCs w:val="22"/>
        </w:rPr>
        <w:t>Financial Services</w:t>
      </w:r>
      <w:r w:rsidR="000E65DF" w:rsidRPr="003C1A7D">
        <w:rPr>
          <w:rStyle w:val="Strong"/>
          <w:rFonts w:ascii="Times New Roman" w:hAnsi="Times New Roman"/>
          <w:color w:val="000000" w:themeColor="text1"/>
          <w:sz w:val="22"/>
          <w:szCs w:val="22"/>
        </w:rPr>
        <w:t xml:space="preserve"> Troy, MI</w:t>
      </w:r>
      <w:r w:rsidR="001533B5" w:rsidRPr="003C1A7D">
        <w:rPr>
          <w:rStyle w:val="Strong"/>
          <w:rFonts w:ascii="Times New Roman" w:hAnsi="Times New Roman"/>
          <w:color w:val="000000" w:themeColor="text1"/>
          <w:sz w:val="22"/>
          <w:szCs w:val="22"/>
        </w:rPr>
        <w:tab/>
      </w:r>
      <w:r w:rsidR="001533B5" w:rsidRPr="003C1A7D">
        <w:rPr>
          <w:rStyle w:val="Strong"/>
          <w:rFonts w:ascii="Times New Roman" w:hAnsi="Times New Roman"/>
          <w:color w:val="000000" w:themeColor="text1"/>
          <w:sz w:val="22"/>
          <w:szCs w:val="22"/>
        </w:rPr>
        <w:tab/>
      </w:r>
      <w:r w:rsidR="001533B5" w:rsidRPr="003C1A7D">
        <w:rPr>
          <w:rStyle w:val="Strong"/>
          <w:rFonts w:ascii="Times New Roman" w:hAnsi="Times New Roman"/>
          <w:color w:val="000000" w:themeColor="text1"/>
          <w:sz w:val="22"/>
          <w:szCs w:val="22"/>
        </w:rPr>
        <w:tab/>
      </w:r>
      <w:r w:rsidR="001533B5" w:rsidRPr="003C1A7D">
        <w:rPr>
          <w:rStyle w:val="Strong"/>
          <w:rFonts w:ascii="Times New Roman" w:hAnsi="Times New Roman"/>
          <w:color w:val="000000" w:themeColor="text1"/>
          <w:sz w:val="22"/>
          <w:szCs w:val="22"/>
        </w:rPr>
        <w:tab/>
      </w:r>
      <w:r w:rsidR="001533B5" w:rsidRPr="003C1A7D">
        <w:rPr>
          <w:rStyle w:val="Strong"/>
          <w:rFonts w:ascii="Times New Roman" w:hAnsi="Times New Roman"/>
          <w:color w:val="000000" w:themeColor="text1"/>
          <w:sz w:val="22"/>
          <w:szCs w:val="22"/>
        </w:rPr>
        <w:tab/>
      </w:r>
      <w:r w:rsidR="001533B5" w:rsidRPr="003C1A7D">
        <w:rPr>
          <w:rStyle w:val="Strong"/>
          <w:rFonts w:ascii="Times New Roman" w:hAnsi="Times New Roman"/>
          <w:color w:val="000000" w:themeColor="text1"/>
          <w:sz w:val="22"/>
          <w:szCs w:val="22"/>
        </w:rPr>
        <w:tab/>
      </w:r>
      <w:r w:rsidR="00BE29D8" w:rsidRPr="003C1A7D">
        <w:rPr>
          <w:rStyle w:val="Strong"/>
          <w:rFonts w:ascii="Times New Roman" w:hAnsi="Times New Roman"/>
          <w:color w:val="000000" w:themeColor="text1"/>
          <w:sz w:val="22"/>
          <w:szCs w:val="22"/>
        </w:rPr>
        <w:tab/>
      </w:r>
      <w:r w:rsidR="001F2439" w:rsidRPr="003C1A7D">
        <w:rPr>
          <w:rStyle w:val="Strong"/>
          <w:rFonts w:ascii="Times New Roman" w:hAnsi="Times New Roman"/>
          <w:color w:val="000000" w:themeColor="text1"/>
          <w:sz w:val="22"/>
          <w:szCs w:val="22"/>
        </w:rPr>
        <w:t xml:space="preserve">Jan’14 – </w:t>
      </w:r>
      <w:r w:rsidR="009C11B6" w:rsidRPr="003C1A7D">
        <w:rPr>
          <w:rStyle w:val="Strong"/>
          <w:rFonts w:ascii="Times New Roman" w:hAnsi="Times New Roman"/>
          <w:color w:val="000000" w:themeColor="text1"/>
          <w:sz w:val="22"/>
          <w:szCs w:val="22"/>
        </w:rPr>
        <w:t>Till Date</w:t>
      </w:r>
    </w:p>
    <w:p w:rsidR="009C11B6" w:rsidRPr="003C1A7D" w:rsidRDefault="009C11B6" w:rsidP="00102231">
      <w:pPr>
        <w:pStyle w:val="NoSpacing"/>
        <w:rPr>
          <w:rStyle w:val="Strong"/>
          <w:rFonts w:ascii="Times New Roman" w:hAnsi="Times New Roman"/>
          <w:b w:val="0"/>
          <w:color w:val="000000" w:themeColor="text1"/>
          <w:sz w:val="22"/>
          <w:szCs w:val="22"/>
        </w:rPr>
      </w:pPr>
      <w:r w:rsidRPr="003C1A7D">
        <w:rPr>
          <w:rStyle w:val="Strong"/>
          <w:rFonts w:ascii="Times New Roman" w:hAnsi="Times New Roman"/>
          <w:color w:val="000000" w:themeColor="text1"/>
          <w:sz w:val="22"/>
          <w:szCs w:val="22"/>
        </w:rPr>
        <w:lastRenderedPageBreak/>
        <w:t xml:space="preserve">Description: </w:t>
      </w:r>
      <w:r w:rsidR="001B02FD" w:rsidRPr="003C1A7D">
        <w:rPr>
          <w:rFonts w:ascii="Times New Roman" w:hAnsi="Times New Roman"/>
          <w:color w:val="000000" w:themeColor="text1"/>
          <w:sz w:val="22"/>
          <w:szCs w:val="22"/>
        </w:rPr>
        <w:t>Worked on a project calledDestiny, which is a full-featured application, migrating from legacy system developed for users, Brokers, Third party Vendors to perform all operations related to Mortgages</w:t>
      </w:r>
      <w:r w:rsidR="001B02FD" w:rsidRPr="003C1A7D">
        <w:rPr>
          <w:rStyle w:val="Strong"/>
          <w:rFonts w:ascii="Times New Roman" w:hAnsi="Times New Roman"/>
          <w:b w:val="0"/>
          <w:color w:val="000000" w:themeColor="text1"/>
          <w:sz w:val="22"/>
          <w:szCs w:val="22"/>
        </w:rPr>
        <w:t xml:space="preserve">. </w:t>
      </w:r>
      <w:r w:rsidR="001B02FD" w:rsidRPr="003C1A7D">
        <w:rPr>
          <w:rFonts w:ascii="Times New Roman" w:hAnsi="Times New Roman"/>
          <w:color w:val="000000" w:themeColor="text1"/>
          <w:sz w:val="22"/>
          <w:szCs w:val="22"/>
        </w:rPr>
        <w:t xml:space="preserve">It is mainly divided into 3 primary categories </w:t>
      </w:r>
      <w:r w:rsidR="001B02FD" w:rsidRPr="003C1A7D">
        <w:rPr>
          <w:rStyle w:val="Strong"/>
          <w:rFonts w:ascii="Times New Roman" w:hAnsi="Times New Roman"/>
          <w:b w:val="0"/>
          <w:color w:val="000000" w:themeColor="text1"/>
          <w:sz w:val="22"/>
          <w:szCs w:val="22"/>
        </w:rPr>
        <w:t>Wholesale, Retail,and Correspondence Applications.</w:t>
      </w:r>
    </w:p>
    <w:p w:rsidR="005C6367" w:rsidRDefault="005C6367" w:rsidP="00102231">
      <w:pPr>
        <w:pStyle w:val="NoSpacing"/>
        <w:rPr>
          <w:rStyle w:val="Strong"/>
          <w:rFonts w:ascii="Times New Roman" w:hAnsi="Times New Roman"/>
          <w:color w:val="000000" w:themeColor="text1"/>
          <w:sz w:val="22"/>
          <w:szCs w:val="22"/>
        </w:rPr>
      </w:pPr>
    </w:p>
    <w:p w:rsidR="00726672" w:rsidRPr="003C1A7D" w:rsidRDefault="007F0864" w:rsidP="00102231">
      <w:pPr>
        <w:pStyle w:val="NoSpacing"/>
        <w:rPr>
          <w:rFonts w:ascii="Times New Roman" w:hAnsi="Times New Roman"/>
          <w:b/>
          <w:bCs/>
          <w:color w:val="000000" w:themeColor="text1"/>
          <w:sz w:val="22"/>
          <w:szCs w:val="22"/>
        </w:rPr>
      </w:pPr>
      <w:r w:rsidRPr="003C1A7D">
        <w:rPr>
          <w:rStyle w:val="Strong"/>
          <w:rFonts w:ascii="Times New Roman" w:hAnsi="Times New Roman"/>
          <w:color w:val="000000" w:themeColor="text1"/>
          <w:sz w:val="22"/>
          <w:szCs w:val="22"/>
        </w:rPr>
        <w:t>Role:</w:t>
      </w:r>
      <w:r w:rsidR="001533B5" w:rsidRPr="003C1A7D">
        <w:rPr>
          <w:rStyle w:val="Strong"/>
          <w:rFonts w:ascii="Times New Roman" w:hAnsi="Times New Roman"/>
          <w:color w:val="000000" w:themeColor="text1"/>
          <w:sz w:val="22"/>
          <w:szCs w:val="22"/>
        </w:rPr>
        <w:t>Business Analyst:</w:t>
      </w:r>
    </w:p>
    <w:p w:rsidR="00F71894" w:rsidRPr="003C1A7D" w:rsidRDefault="00F71894" w:rsidP="00102231">
      <w:pPr>
        <w:shd w:val="clear" w:color="auto" w:fill="FFFFFF"/>
        <w:spacing w:after="0" w:line="240" w:lineRule="auto"/>
        <w:rPr>
          <w:rFonts w:ascii="Times New Roman" w:eastAsia="Times New Roman" w:hAnsi="Times New Roman"/>
          <w:color w:val="000000" w:themeColor="text1"/>
          <w:kern w:val="0"/>
          <w:sz w:val="22"/>
          <w:szCs w:val="22"/>
        </w:rPr>
      </w:pPr>
    </w:p>
    <w:p w:rsidR="007F0864" w:rsidRPr="003C1A7D" w:rsidRDefault="007F0864"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shd w:val="clear" w:color="auto" w:fill="FFFFFF"/>
        </w:rPr>
        <w:t xml:space="preserve">Involved in Customer Business Meetings in order to get the appropriate requirements on </w:t>
      </w:r>
      <w:r w:rsidR="008E5699" w:rsidRPr="003C1A7D">
        <w:rPr>
          <w:rFonts w:ascii="Times New Roman" w:hAnsi="Times New Roman"/>
          <w:color w:val="000000" w:themeColor="text1"/>
          <w:sz w:val="22"/>
          <w:szCs w:val="22"/>
          <w:shd w:val="clear" w:color="auto" w:fill="FFFFFF"/>
        </w:rPr>
        <w:t xml:space="preserve">both </w:t>
      </w:r>
      <w:r w:rsidRPr="003C1A7D">
        <w:rPr>
          <w:rFonts w:ascii="Times New Roman" w:hAnsi="Times New Roman"/>
          <w:color w:val="000000" w:themeColor="text1"/>
          <w:sz w:val="22"/>
          <w:szCs w:val="22"/>
          <w:shd w:val="clear" w:color="auto" w:fill="FFFFFF"/>
        </w:rPr>
        <w:t>Green field Projects</w:t>
      </w:r>
      <w:r w:rsidR="008E5699" w:rsidRPr="003C1A7D">
        <w:rPr>
          <w:rFonts w:ascii="Times New Roman" w:hAnsi="Times New Roman"/>
          <w:color w:val="000000" w:themeColor="text1"/>
          <w:sz w:val="22"/>
          <w:szCs w:val="22"/>
          <w:shd w:val="clear" w:color="auto" w:fill="FFFFFF"/>
        </w:rPr>
        <w:t xml:space="preserve"> and existing applications on T</w:t>
      </w:r>
      <w:r w:rsidRPr="003C1A7D">
        <w:rPr>
          <w:rFonts w:ascii="Times New Roman" w:hAnsi="Times New Roman"/>
          <w:color w:val="000000" w:themeColor="text1"/>
          <w:sz w:val="22"/>
          <w:szCs w:val="22"/>
          <w:shd w:val="clear" w:color="auto" w:fill="FFFFFF"/>
        </w:rPr>
        <w:t>asks</w:t>
      </w:r>
      <w:r w:rsidR="008E5699" w:rsidRPr="003C1A7D">
        <w:rPr>
          <w:rFonts w:ascii="Times New Roman" w:hAnsi="Times New Roman"/>
          <w:color w:val="000000" w:themeColor="text1"/>
          <w:sz w:val="22"/>
          <w:szCs w:val="22"/>
          <w:shd w:val="clear" w:color="auto" w:fill="FFFFFF"/>
        </w:rPr>
        <w:t xml:space="preserve">,BreakFixes,Enhancements, etc. </w:t>
      </w:r>
      <w:r w:rsidRPr="003C1A7D">
        <w:rPr>
          <w:rFonts w:ascii="Times New Roman" w:hAnsi="Times New Roman"/>
          <w:color w:val="000000" w:themeColor="text1"/>
          <w:sz w:val="22"/>
          <w:szCs w:val="22"/>
          <w:shd w:val="clear" w:color="auto" w:fill="FFFFFF"/>
        </w:rPr>
        <w:t>at various stages.</w:t>
      </w:r>
    </w:p>
    <w:p w:rsidR="007F0864" w:rsidRPr="003C1A7D" w:rsidRDefault="007F0864" w:rsidP="00102231">
      <w:pPr>
        <w:pStyle w:val="ListParagraph"/>
        <w:numPr>
          <w:ilvl w:val="0"/>
          <w:numId w:val="7"/>
        </w:numPr>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Involved in various stages of </w:t>
      </w:r>
      <w:r w:rsidRPr="003C1A7D">
        <w:rPr>
          <w:rFonts w:ascii="Times New Roman" w:eastAsia="Times New Roman" w:hAnsi="Times New Roman"/>
          <w:b/>
          <w:bCs/>
          <w:color w:val="000000" w:themeColor="text1"/>
          <w:kern w:val="0"/>
          <w:sz w:val="22"/>
          <w:szCs w:val="22"/>
          <w:bdr w:val="none" w:sz="0" w:space="0" w:color="auto" w:frame="1"/>
        </w:rPr>
        <w:t>SDLC</w:t>
      </w:r>
      <w:r w:rsidRPr="003C1A7D">
        <w:rPr>
          <w:rFonts w:ascii="Times New Roman" w:eastAsia="Times New Roman" w:hAnsi="Times New Roman"/>
          <w:color w:val="000000" w:themeColor="text1"/>
          <w:kern w:val="0"/>
          <w:sz w:val="22"/>
          <w:szCs w:val="22"/>
        </w:rPr>
        <w:t> like gathering User requirement and System Specification. System Analysis, Design, Development, Testing and Implementation.</w:t>
      </w:r>
    </w:p>
    <w:p w:rsidR="007F0864" w:rsidRPr="003C1A7D" w:rsidRDefault="007F0864" w:rsidP="00102231">
      <w:pPr>
        <w:pStyle w:val="ListParagraph"/>
        <w:numPr>
          <w:ilvl w:val="0"/>
          <w:numId w:val="7"/>
        </w:numPr>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Gathered and analyze information on both current and desired future state business process and</w:t>
      </w:r>
    </w:p>
    <w:p w:rsidR="002B713C" w:rsidRPr="003C1A7D" w:rsidRDefault="007F0864" w:rsidP="008E5699">
      <w:pPr>
        <w:pStyle w:val="ListParagraph"/>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documented the business requirements.Wrote User Stories during various Phases of the projects like Inception,Construction and Transition.</w:t>
      </w:r>
    </w:p>
    <w:p w:rsidR="002D4A0F" w:rsidRPr="003C1A7D" w:rsidRDefault="002D4A0F" w:rsidP="00102231">
      <w:pPr>
        <w:pStyle w:val="ListParagraph"/>
        <w:numPr>
          <w:ilvl w:val="0"/>
          <w:numId w:val="7"/>
        </w:numPr>
        <w:rPr>
          <w:rFonts w:ascii="Times New Roman" w:hAnsi="Times New Roman"/>
          <w:color w:val="000000" w:themeColor="text1"/>
          <w:sz w:val="22"/>
          <w:szCs w:val="22"/>
        </w:rPr>
      </w:pPr>
      <w:r w:rsidRPr="003C1A7D">
        <w:rPr>
          <w:rFonts w:ascii="Times New Roman" w:eastAsia="Times New Roman" w:hAnsi="Times New Roman"/>
          <w:color w:val="000000" w:themeColor="text1"/>
          <w:kern w:val="0"/>
          <w:sz w:val="22"/>
          <w:szCs w:val="22"/>
        </w:rPr>
        <w:t>Conducted Joint Application Development (</w:t>
      </w:r>
      <w:r w:rsidRPr="003C1A7D">
        <w:rPr>
          <w:rFonts w:ascii="Times New Roman" w:eastAsia="Times New Roman" w:hAnsi="Times New Roman"/>
          <w:b/>
          <w:color w:val="000000" w:themeColor="text1"/>
          <w:kern w:val="0"/>
          <w:sz w:val="22"/>
          <w:szCs w:val="22"/>
        </w:rPr>
        <w:t>JAD</w:t>
      </w:r>
      <w:r w:rsidRPr="003C1A7D">
        <w:rPr>
          <w:rFonts w:ascii="Times New Roman" w:eastAsia="Times New Roman" w:hAnsi="Times New Roman"/>
          <w:color w:val="000000" w:themeColor="text1"/>
          <w:kern w:val="0"/>
          <w:sz w:val="22"/>
          <w:szCs w:val="22"/>
        </w:rPr>
        <w:t>) sessions</w:t>
      </w:r>
      <w:r w:rsidR="007F0864" w:rsidRPr="003C1A7D">
        <w:rPr>
          <w:rFonts w:ascii="Times New Roman" w:eastAsia="Times New Roman" w:hAnsi="Times New Roman"/>
          <w:color w:val="000000" w:themeColor="text1"/>
          <w:kern w:val="0"/>
          <w:sz w:val="22"/>
          <w:szCs w:val="22"/>
        </w:rPr>
        <w:t>,</w:t>
      </w:r>
      <w:r w:rsidR="007F0864" w:rsidRPr="003C1A7D">
        <w:rPr>
          <w:rFonts w:ascii="Times New Roman" w:eastAsia="Times New Roman" w:hAnsi="Times New Roman"/>
          <w:b/>
          <w:color w:val="000000" w:themeColor="text1"/>
          <w:kern w:val="0"/>
          <w:sz w:val="22"/>
          <w:szCs w:val="22"/>
        </w:rPr>
        <w:t>Work shops</w:t>
      </w:r>
      <w:r w:rsidRPr="003C1A7D">
        <w:rPr>
          <w:rFonts w:ascii="Times New Roman" w:eastAsia="Times New Roman" w:hAnsi="Times New Roman"/>
          <w:color w:val="000000" w:themeColor="text1"/>
          <w:kern w:val="0"/>
          <w:sz w:val="22"/>
          <w:szCs w:val="22"/>
        </w:rPr>
        <w:t xml:space="preserve"> with Subject Matter Experts (</w:t>
      </w:r>
      <w:r w:rsidRPr="003C1A7D">
        <w:rPr>
          <w:rFonts w:ascii="Times New Roman" w:eastAsia="Times New Roman" w:hAnsi="Times New Roman"/>
          <w:b/>
          <w:color w:val="000000" w:themeColor="text1"/>
          <w:kern w:val="0"/>
          <w:sz w:val="22"/>
          <w:szCs w:val="22"/>
        </w:rPr>
        <w:t>SME's</w:t>
      </w:r>
      <w:r w:rsidRPr="003C1A7D">
        <w:rPr>
          <w:rFonts w:ascii="Times New Roman" w:eastAsia="Times New Roman" w:hAnsi="Times New Roman"/>
          <w:color w:val="000000" w:themeColor="text1"/>
          <w:kern w:val="0"/>
          <w:sz w:val="22"/>
          <w:szCs w:val="22"/>
        </w:rPr>
        <w:t>), Development</w:t>
      </w:r>
      <w:r w:rsidR="007F0864" w:rsidRPr="003C1A7D">
        <w:rPr>
          <w:rFonts w:ascii="Times New Roman" w:eastAsia="Times New Roman" w:hAnsi="Times New Roman"/>
          <w:color w:val="000000" w:themeColor="text1"/>
          <w:kern w:val="0"/>
          <w:sz w:val="22"/>
          <w:szCs w:val="22"/>
        </w:rPr>
        <w:t xml:space="preserve"> teams</w:t>
      </w:r>
      <w:r w:rsidRPr="003C1A7D">
        <w:rPr>
          <w:rFonts w:ascii="Times New Roman" w:eastAsia="Times New Roman" w:hAnsi="Times New Roman"/>
          <w:color w:val="000000" w:themeColor="text1"/>
          <w:kern w:val="0"/>
          <w:sz w:val="22"/>
          <w:szCs w:val="22"/>
        </w:rPr>
        <w:t xml:space="preserve"> and QA teams.</w:t>
      </w:r>
    </w:p>
    <w:p w:rsidR="00F1292B" w:rsidRPr="003C1A7D" w:rsidRDefault="001B02FD"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Involved in </w:t>
      </w:r>
      <w:r w:rsidRPr="003C1A7D">
        <w:rPr>
          <w:rFonts w:ascii="Times New Roman" w:hAnsi="Times New Roman"/>
          <w:b/>
          <w:color w:val="000000" w:themeColor="text1"/>
          <w:sz w:val="22"/>
          <w:szCs w:val="22"/>
        </w:rPr>
        <w:t>Production Pushes</w:t>
      </w:r>
      <w:r w:rsidRPr="003C1A7D">
        <w:rPr>
          <w:rFonts w:ascii="Times New Roman" w:hAnsi="Times New Roman"/>
          <w:color w:val="000000" w:themeColor="text1"/>
          <w:sz w:val="22"/>
          <w:szCs w:val="22"/>
        </w:rPr>
        <w:t xml:space="preserve"> and </w:t>
      </w:r>
      <w:r w:rsidRPr="003C1A7D">
        <w:rPr>
          <w:rFonts w:ascii="Times New Roman" w:hAnsi="Times New Roman"/>
          <w:b/>
          <w:color w:val="000000" w:themeColor="text1"/>
          <w:sz w:val="22"/>
          <w:szCs w:val="22"/>
        </w:rPr>
        <w:t>Emergency Deployments</w:t>
      </w:r>
      <w:r w:rsidRPr="003C1A7D">
        <w:rPr>
          <w:rFonts w:ascii="Times New Roman" w:hAnsi="Times New Roman"/>
          <w:color w:val="000000" w:themeColor="text1"/>
          <w:sz w:val="22"/>
          <w:szCs w:val="22"/>
        </w:rPr>
        <w:t xml:space="preserve"> for various releases.</w:t>
      </w:r>
    </w:p>
    <w:p w:rsidR="00F1292B" w:rsidRPr="003C1A7D" w:rsidRDefault="00F97DF8"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Developed </w:t>
      </w:r>
      <w:r w:rsidRPr="003C1A7D">
        <w:rPr>
          <w:rFonts w:ascii="Times New Roman" w:hAnsi="Times New Roman"/>
          <w:b/>
          <w:color w:val="000000" w:themeColor="text1"/>
          <w:sz w:val="22"/>
          <w:szCs w:val="22"/>
        </w:rPr>
        <w:t>UML Use Cases</w:t>
      </w:r>
      <w:r w:rsidRPr="003C1A7D">
        <w:rPr>
          <w:rFonts w:ascii="Times New Roman" w:hAnsi="Times New Roman"/>
          <w:color w:val="000000" w:themeColor="text1"/>
          <w:sz w:val="22"/>
          <w:szCs w:val="22"/>
        </w:rPr>
        <w:t xml:space="preserve"> for the application using </w:t>
      </w:r>
      <w:r w:rsidRPr="003C1A7D">
        <w:rPr>
          <w:rFonts w:ascii="Times New Roman" w:hAnsi="Times New Roman"/>
          <w:b/>
          <w:color w:val="000000" w:themeColor="text1"/>
          <w:sz w:val="22"/>
          <w:szCs w:val="22"/>
        </w:rPr>
        <w:t>Rational Rose</w:t>
      </w:r>
      <w:r w:rsidRPr="003C1A7D">
        <w:rPr>
          <w:rFonts w:ascii="Times New Roman" w:hAnsi="Times New Roman"/>
          <w:color w:val="000000" w:themeColor="text1"/>
          <w:sz w:val="22"/>
          <w:szCs w:val="22"/>
        </w:rPr>
        <w:t xml:space="preserve"> and prepared the detailed work flow diagram based on the proposed enhancement for the system.  </w:t>
      </w:r>
    </w:p>
    <w:p w:rsidR="008E5699" w:rsidRPr="003C1A7D" w:rsidRDefault="000F14E0" w:rsidP="008E5699">
      <w:pPr>
        <w:pStyle w:val="ListParagraph"/>
        <w:numPr>
          <w:ilvl w:val="0"/>
          <w:numId w:val="7"/>
        </w:numPr>
        <w:rPr>
          <w:rFonts w:ascii="Times New Roman" w:hAnsi="Times New Roman"/>
          <w:color w:val="000000" w:themeColor="text1"/>
          <w:sz w:val="22"/>
          <w:szCs w:val="22"/>
        </w:rPr>
      </w:pPr>
      <w:r w:rsidRPr="003C1A7D">
        <w:rPr>
          <w:rFonts w:ascii="Times New Roman" w:eastAsia="Times New Roman" w:hAnsi="Times New Roman"/>
          <w:color w:val="000000" w:themeColor="text1"/>
          <w:kern w:val="0"/>
          <w:sz w:val="22"/>
          <w:szCs w:val="22"/>
        </w:rPr>
        <w:t xml:space="preserve">Define, Assign and also Update the projects in </w:t>
      </w:r>
      <w:r w:rsidRPr="003C1A7D">
        <w:rPr>
          <w:rFonts w:ascii="Times New Roman" w:eastAsia="Times New Roman" w:hAnsi="Times New Roman"/>
          <w:b/>
          <w:color w:val="000000" w:themeColor="text1"/>
          <w:kern w:val="0"/>
          <w:sz w:val="22"/>
          <w:szCs w:val="22"/>
        </w:rPr>
        <w:t>SharePoint</w:t>
      </w:r>
      <w:r w:rsidRPr="003C1A7D">
        <w:rPr>
          <w:rFonts w:ascii="Times New Roman" w:eastAsia="Times New Roman" w:hAnsi="Times New Roman"/>
          <w:color w:val="000000" w:themeColor="text1"/>
          <w:kern w:val="0"/>
          <w:sz w:val="22"/>
          <w:szCs w:val="22"/>
        </w:rPr>
        <w:t xml:space="preserve"> based on the priority to track the work progress and to reduce redundancy.</w:t>
      </w:r>
    </w:p>
    <w:p w:rsidR="002D4A0F" w:rsidRPr="003C1A7D" w:rsidRDefault="00C138F4" w:rsidP="00102231">
      <w:pPr>
        <w:pStyle w:val="ListParagraph"/>
        <w:numPr>
          <w:ilvl w:val="0"/>
          <w:numId w:val="7"/>
        </w:numPr>
        <w:rPr>
          <w:rStyle w:val="normalchar"/>
          <w:rFonts w:ascii="Times New Roman" w:hAnsi="Times New Roman"/>
          <w:color w:val="000000" w:themeColor="text1"/>
          <w:sz w:val="22"/>
          <w:szCs w:val="22"/>
        </w:rPr>
      </w:pPr>
      <w:r w:rsidRPr="003C1A7D">
        <w:rPr>
          <w:rStyle w:val="normalchar"/>
          <w:rFonts w:ascii="Times New Roman" w:hAnsi="Times New Roman"/>
          <w:color w:val="000000" w:themeColor="text1"/>
          <w:sz w:val="22"/>
          <w:szCs w:val="22"/>
        </w:rPr>
        <w:t xml:space="preserve">Developed and maintained </w:t>
      </w:r>
      <w:r w:rsidRPr="003C1A7D">
        <w:rPr>
          <w:rStyle w:val="normalchar"/>
          <w:rFonts w:ascii="Times New Roman" w:hAnsi="Times New Roman"/>
          <w:b/>
          <w:color w:val="000000" w:themeColor="text1"/>
          <w:sz w:val="22"/>
          <w:szCs w:val="22"/>
        </w:rPr>
        <w:t>Requirements Traceability Matrix (RTM)</w:t>
      </w:r>
      <w:r w:rsidRPr="003C1A7D">
        <w:rPr>
          <w:rStyle w:val="normalchar"/>
          <w:rFonts w:ascii="Times New Roman" w:hAnsi="Times New Roman"/>
          <w:color w:val="000000" w:themeColor="text1"/>
          <w:sz w:val="22"/>
          <w:szCs w:val="22"/>
        </w:rPr>
        <w:t xml:space="preserve"> to track requirements and the test scripts</w:t>
      </w:r>
      <w:r w:rsidR="002D4A0F" w:rsidRPr="003C1A7D">
        <w:rPr>
          <w:rStyle w:val="normalchar"/>
          <w:rFonts w:ascii="Times New Roman" w:hAnsi="Times New Roman"/>
          <w:color w:val="000000" w:themeColor="text1"/>
          <w:sz w:val="22"/>
          <w:szCs w:val="22"/>
        </w:rPr>
        <w:t>.</w:t>
      </w:r>
    </w:p>
    <w:p w:rsidR="004553A6" w:rsidRPr="003C1A7D" w:rsidRDefault="002D4A0F"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shd w:val="clear" w:color="auto" w:fill="FFFFFF"/>
        </w:rPr>
        <w:t xml:space="preserve">Aided QA analysts in testing the developed solution against desired requirements to ensure the business needs were met </w:t>
      </w:r>
      <w:r w:rsidR="004553A6" w:rsidRPr="003C1A7D">
        <w:rPr>
          <w:rFonts w:ascii="Times New Roman" w:hAnsi="Times New Roman"/>
          <w:color w:val="000000" w:themeColor="text1"/>
          <w:sz w:val="22"/>
          <w:szCs w:val="22"/>
          <w:shd w:val="clear" w:color="auto" w:fill="FFFFFF"/>
        </w:rPr>
        <w:t xml:space="preserve">and </w:t>
      </w:r>
      <w:r w:rsidRPr="003C1A7D">
        <w:rPr>
          <w:rFonts w:ascii="Times New Roman" w:hAnsi="Times New Roman"/>
          <w:color w:val="000000" w:themeColor="text1"/>
          <w:sz w:val="22"/>
          <w:szCs w:val="22"/>
          <w:shd w:val="clear" w:color="auto" w:fill="FFFFFF"/>
        </w:rPr>
        <w:t>suggest</w:t>
      </w:r>
      <w:r w:rsidR="004553A6" w:rsidRPr="003C1A7D">
        <w:rPr>
          <w:rFonts w:ascii="Times New Roman" w:hAnsi="Times New Roman"/>
          <w:color w:val="000000" w:themeColor="text1"/>
          <w:sz w:val="22"/>
          <w:szCs w:val="22"/>
          <w:shd w:val="clear" w:color="auto" w:fill="FFFFFF"/>
        </w:rPr>
        <w:t xml:space="preserve"> changes </w:t>
      </w:r>
      <w:r w:rsidRPr="003C1A7D">
        <w:rPr>
          <w:rFonts w:ascii="Times New Roman" w:hAnsi="Times New Roman"/>
          <w:color w:val="000000" w:themeColor="text1"/>
          <w:sz w:val="22"/>
          <w:szCs w:val="22"/>
          <w:shd w:val="clear" w:color="auto" w:fill="FFFFFF"/>
        </w:rPr>
        <w:t>if necessary</w:t>
      </w:r>
      <w:r w:rsidR="004553A6" w:rsidRPr="003C1A7D">
        <w:rPr>
          <w:rFonts w:ascii="Times New Roman" w:hAnsi="Times New Roman"/>
          <w:color w:val="000000" w:themeColor="text1"/>
          <w:sz w:val="22"/>
          <w:szCs w:val="22"/>
          <w:shd w:val="clear" w:color="auto" w:fill="FFFFFF"/>
        </w:rPr>
        <w:t>.</w:t>
      </w:r>
    </w:p>
    <w:p w:rsidR="00153BEF" w:rsidRPr="003C1A7D" w:rsidRDefault="00F76BF0"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Documented </w:t>
      </w:r>
      <w:r w:rsidR="00F508E8" w:rsidRPr="003C1A7D">
        <w:rPr>
          <w:rFonts w:ascii="Times New Roman" w:hAnsi="Times New Roman"/>
          <w:color w:val="000000" w:themeColor="text1"/>
          <w:sz w:val="22"/>
          <w:szCs w:val="22"/>
        </w:rPr>
        <w:t>Business requirement</w:t>
      </w:r>
      <w:r w:rsidRPr="003C1A7D">
        <w:rPr>
          <w:rFonts w:ascii="Times New Roman" w:hAnsi="Times New Roman"/>
          <w:color w:val="000000" w:themeColor="text1"/>
          <w:sz w:val="22"/>
          <w:szCs w:val="22"/>
        </w:rPr>
        <w:t xml:space="preserve"> Document</w:t>
      </w:r>
      <w:r w:rsidR="00F508E8" w:rsidRPr="003C1A7D">
        <w:rPr>
          <w:rFonts w:ascii="Times New Roman" w:hAnsi="Times New Roman"/>
          <w:color w:val="000000" w:themeColor="text1"/>
          <w:sz w:val="22"/>
          <w:szCs w:val="22"/>
        </w:rPr>
        <w:t>s</w:t>
      </w:r>
      <w:r w:rsidRPr="003C1A7D">
        <w:rPr>
          <w:rFonts w:ascii="Times New Roman" w:hAnsi="Times New Roman"/>
          <w:color w:val="000000" w:themeColor="text1"/>
          <w:sz w:val="22"/>
          <w:szCs w:val="22"/>
        </w:rPr>
        <w:t>, Process flowcharts and Solution Designs.</w:t>
      </w:r>
    </w:p>
    <w:p w:rsidR="00F97DF8" w:rsidRPr="003C1A7D" w:rsidRDefault="00485CD5"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P</w:t>
      </w:r>
      <w:r w:rsidR="00531AFD" w:rsidRPr="003C1A7D">
        <w:rPr>
          <w:rFonts w:ascii="Times New Roman" w:hAnsi="Times New Roman"/>
          <w:color w:val="000000" w:themeColor="text1"/>
          <w:sz w:val="22"/>
          <w:szCs w:val="22"/>
        </w:rPr>
        <w:t>roactive</w:t>
      </w:r>
      <w:r w:rsidRPr="003C1A7D">
        <w:rPr>
          <w:rFonts w:ascii="Times New Roman" w:hAnsi="Times New Roman"/>
          <w:color w:val="000000" w:themeColor="text1"/>
          <w:sz w:val="22"/>
          <w:szCs w:val="22"/>
        </w:rPr>
        <w:t>ly worked on</w:t>
      </w:r>
      <w:r w:rsidR="00531AFD" w:rsidRPr="003C1A7D">
        <w:rPr>
          <w:rFonts w:ascii="Times New Roman" w:hAnsi="Times New Roman"/>
          <w:color w:val="000000" w:themeColor="text1"/>
          <w:sz w:val="22"/>
          <w:szCs w:val="22"/>
        </w:rPr>
        <w:t xml:space="preserve"> relationships with employees both inside and outside the Organization, to determine business and functional requirements and identify so</w:t>
      </w:r>
      <w:r w:rsidR="00153BEF" w:rsidRPr="003C1A7D">
        <w:rPr>
          <w:rFonts w:ascii="Times New Roman" w:hAnsi="Times New Roman"/>
          <w:color w:val="000000" w:themeColor="text1"/>
          <w:sz w:val="22"/>
          <w:szCs w:val="22"/>
        </w:rPr>
        <w:t>lutions to resolve those needs.</w:t>
      </w:r>
    </w:p>
    <w:p w:rsidR="00726672" w:rsidRPr="003C1A7D" w:rsidRDefault="00726672"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Conducted individualized </w:t>
      </w:r>
      <w:r w:rsidR="00870856" w:rsidRPr="003C1A7D">
        <w:rPr>
          <w:rFonts w:ascii="Times New Roman" w:hAnsi="Times New Roman"/>
          <w:b/>
          <w:color w:val="000000" w:themeColor="text1"/>
          <w:sz w:val="22"/>
          <w:szCs w:val="22"/>
        </w:rPr>
        <w:t>T</w:t>
      </w:r>
      <w:r w:rsidRPr="003C1A7D">
        <w:rPr>
          <w:rFonts w:ascii="Times New Roman" w:hAnsi="Times New Roman"/>
          <w:b/>
          <w:color w:val="000000" w:themeColor="text1"/>
          <w:sz w:val="22"/>
          <w:szCs w:val="22"/>
        </w:rPr>
        <w:t xml:space="preserve">est cases and </w:t>
      </w:r>
      <w:r w:rsidR="00870856" w:rsidRPr="003C1A7D">
        <w:rPr>
          <w:rFonts w:ascii="Times New Roman" w:hAnsi="Times New Roman"/>
          <w:b/>
          <w:color w:val="000000" w:themeColor="text1"/>
          <w:sz w:val="22"/>
          <w:szCs w:val="22"/>
        </w:rPr>
        <w:t>T</w:t>
      </w:r>
      <w:r w:rsidRPr="003C1A7D">
        <w:rPr>
          <w:rFonts w:ascii="Times New Roman" w:hAnsi="Times New Roman"/>
          <w:b/>
          <w:color w:val="000000" w:themeColor="text1"/>
          <w:sz w:val="22"/>
          <w:szCs w:val="22"/>
        </w:rPr>
        <w:t>estplans</w:t>
      </w:r>
      <w:r w:rsidRPr="003C1A7D">
        <w:rPr>
          <w:rFonts w:ascii="Times New Roman" w:hAnsi="Times New Roman"/>
          <w:color w:val="000000" w:themeColor="text1"/>
          <w:sz w:val="22"/>
          <w:szCs w:val="22"/>
        </w:rPr>
        <w:t xml:space="preserve"> for each application affected by the migration.</w:t>
      </w:r>
    </w:p>
    <w:p w:rsidR="003D125E" w:rsidRPr="003C1A7D" w:rsidRDefault="003D125E"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Incorporated </w:t>
      </w:r>
      <w:r w:rsidRPr="003C1A7D">
        <w:rPr>
          <w:rFonts w:ascii="Times New Roman" w:hAnsi="Times New Roman"/>
          <w:b/>
          <w:color w:val="000000" w:themeColor="text1"/>
          <w:sz w:val="22"/>
          <w:szCs w:val="22"/>
        </w:rPr>
        <w:t>Wire Frames and Prototypes</w:t>
      </w:r>
      <w:r w:rsidRPr="003C1A7D">
        <w:rPr>
          <w:rFonts w:ascii="Times New Roman" w:hAnsi="Times New Roman"/>
          <w:color w:val="000000" w:themeColor="text1"/>
          <w:sz w:val="22"/>
          <w:szCs w:val="22"/>
        </w:rPr>
        <w:t xml:space="preserve"> for better understanding of the project Requirements for the whole team.</w:t>
      </w:r>
    </w:p>
    <w:p w:rsidR="007A072C" w:rsidRPr="003C1A7D" w:rsidRDefault="001B686E" w:rsidP="00102231">
      <w:pPr>
        <w:pStyle w:val="NoSpacing"/>
        <w:jc w:val="both"/>
        <w:rPr>
          <w:rFonts w:ascii="Times New Roman" w:eastAsia="Times New Roman" w:hAnsi="Times New Roman"/>
          <w:b/>
          <w:color w:val="000000" w:themeColor="text1"/>
          <w:kern w:val="0"/>
          <w:sz w:val="22"/>
          <w:szCs w:val="22"/>
        </w:rPr>
      </w:pPr>
      <w:r w:rsidRPr="003C1A7D">
        <w:rPr>
          <w:rFonts w:ascii="Times New Roman" w:eastAsia="Times New Roman" w:hAnsi="Times New Roman"/>
          <w:b/>
          <w:color w:val="000000" w:themeColor="text1"/>
          <w:kern w:val="0"/>
          <w:sz w:val="22"/>
          <w:szCs w:val="22"/>
        </w:rPr>
        <w:t>General Motors (</w:t>
      </w:r>
      <w:r w:rsidR="00C76238" w:rsidRPr="003C1A7D">
        <w:rPr>
          <w:rFonts w:ascii="Times New Roman" w:eastAsia="Times New Roman" w:hAnsi="Times New Roman"/>
          <w:b/>
          <w:color w:val="000000" w:themeColor="text1"/>
          <w:kern w:val="0"/>
          <w:sz w:val="22"/>
          <w:szCs w:val="22"/>
        </w:rPr>
        <w:t>OnStar</w:t>
      </w:r>
      <w:r w:rsidRPr="003C1A7D">
        <w:rPr>
          <w:rFonts w:ascii="Times New Roman" w:eastAsia="Times New Roman" w:hAnsi="Times New Roman"/>
          <w:b/>
          <w:color w:val="000000" w:themeColor="text1"/>
          <w:kern w:val="0"/>
          <w:sz w:val="22"/>
          <w:szCs w:val="22"/>
        </w:rPr>
        <w:t>)</w:t>
      </w:r>
      <w:r w:rsidR="000E65DF" w:rsidRPr="003C1A7D">
        <w:rPr>
          <w:rFonts w:ascii="Times New Roman" w:eastAsia="Times New Roman" w:hAnsi="Times New Roman"/>
          <w:b/>
          <w:color w:val="000000" w:themeColor="text1"/>
          <w:kern w:val="0"/>
          <w:sz w:val="22"/>
          <w:szCs w:val="22"/>
        </w:rPr>
        <w:t xml:space="preserve"> Detroit, MI</w:t>
      </w:r>
      <w:r w:rsidR="001533B5" w:rsidRPr="003C1A7D">
        <w:rPr>
          <w:rFonts w:ascii="Times New Roman" w:eastAsia="Times New Roman" w:hAnsi="Times New Roman"/>
          <w:b/>
          <w:color w:val="000000" w:themeColor="text1"/>
          <w:kern w:val="0"/>
          <w:sz w:val="22"/>
          <w:szCs w:val="22"/>
        </w:rPr>
        <w:tab/>
      </w:r>
      <w:r w:rsidR="001533B5" w:rsidRPr="003C1A7D">
        <w:rPr>
          <w:rFonts w:ascii="Times New Roman" w:eastAsia="Times New Roman" w:hAnsi="Times New Roman"/>
          <w:b/>
          <w:color w:val="000000" w:themeColor="text1"/>
          <w:kern w:val="0"/>
          <w:sz w:val="22"/>
          <w:szCs w:val="22"/>
        </w:rPr>
        <w:tab/>
      </w:r>
      <w:r w:rsidR="001533B5" w:rsidRPr="003C1A7D">
        <w:rPr>
          <w:rFonts w:ascii="Times New Roman" w:eastAsia="Times New Roman" w:hAnsi="Times New Roman"/>
          <w:b/>
          <w:color w:val="000000" w:themeColor="text1"/>
          <w:kern w:val="0"/>
          <w:sz w:val="22"/>
          <w:szCs w:val="22"/>
        </w:rPr>
        <w:tab/>
      </w:r>
      <w:r w:rsidR="001533B5" w:rsidRPr="003C1A7D">
        <w:rPr>
          <w:rFonts w:ascii="Times New Roman" w:eastAsia="Times New Roman" w:hAnsi="Times New Roman"/>
          <w:b/>
          <w:color w:val="000000" w:themeColor="text1"/>
          <w:kern w:val="0"/>
          <w:sz w:val="22"/>
          <w:szCs w:val="22"/>
        </w:rPr>
        <w:tab/>
      </w:r>
      <w:r w:rsidR="001533B5" w:rsidRPr="003C1A7D">
        <w:rPr>
          <w:rFonts w:ascii="Times New Roman" w:eastAsia="Times New Roman" w:hAnsi="Times New Roman"/>
          <w:b/>
          <w:color w:val="000000" w:themeColor="text1"/>
          <w:kern w:val="0"/>
          <w:sz w:val="22"/>
          <w:szCs w:val="22"/>
        </w:rPr>
        <w:tab/>
      </w:r>
      <w:r w:rsidR="001533B5" w:rsidRPr="003C1A7D">
        <w:rPr>
          <w:rFonts w:ascii="Times New Roman" w:eastAsia="Times New Roman" w:hAnsi="Times New Roman"/>
          <w:b/>
          <w:color w:val="000000" w:themeColor="text1"/>
          <w:kern w:val="0"/>
          <w:sz w:val="22"/>
          <w:szCs w:val="22"/>
        </w:rPr>
        <w:tab/>
      </w:r>
      <w:r w:rsidR="000F14E0" w:rsidRPr="003C1A7D">
        <w:rPr>
          <w:rFonts w:ascii="Times New Roman" w:eastAsia="Times New Roman" w:hAnsi="Times New Roman"/>
          <w:b/>
          <w:color w:val="000000" w:themeColor="text1"/>
          <w:kern w:val="0"/>
          <w:sz w:val="22"/>
          <w:szCs w:val="22"/>
        </w:rPr>
        <w:tab/>
      </w:r>
      <w:r w:rsidR="001533B5" w:rsidRPr="003C1A7D">
        <w:rPr>
          <w:rFonts w:ascii="Times New Roman" w:eastAsia="Times New Roman" w:hAnsi="Times New Roman"/>
          <w:b/>
          <w:color w:val="000000" w:themeColor="text1"/>
          <w:kern w:val="0"/>
          <w:sz w:val="22"/>
          <w:szCs w:val="22"/>
        </w:rPr>
        <w:t>Jun’12 – Dec’13</w:t>
      </w:r>
    </w:p>
    <w:p w:rsidR="00402620" w:rsidRPr="003C1A7D" w:rsidRDefault="00402620" w:rsidP="00102231">
      <w:pPr>
        <w:spacing w:after="0" w:line="240" w:lineRule="auto"/>
        <w:rPr>
          <w:rFonts w:ascii="Times New Roman" w:hAnsi="Times New Roman"/>
          <w:color w:val="000000" w:themeColor="text1"/>
          <w:sz w:val="22"/>
          <w:szCs w:val="22"/>
        </w:rPr>
      </w:pPr>
      <w:r w:rsidRPr="003C1A7D">
        <w:rPr>
          <w:rFonts w:ascii="Times New Roman" w:eastAsia="Times New Roman" w:hAnsi="Times New Roman"/>
          <w:b/>
          <w:color w:val="000000" w:themeColor="text1"/>
          <w:kern w:val="0"/>
          <w:sz w:val="22"/>
          <w:szCs w:val="22"/>
        </w:rPr>
        <w:t>Description:</w:t>
      </w:r>
      <w:r w:rsidRPr="003C1A7D">
        <w:rPr>
          <w:rFonts w:ascii="Times New Roman" w:hAnsi="Times New Roman"/>
          <w:color w:val="000000" w:themeColor="text1"/>
          <w:sz w:val="22"/>
          <w:szCs w:val="22"/>
        </w:rPr>
        <w:t xml:space="preserve"> OnStar Corporation is a subsidiary of </w:t>
      </w:r>
      <w:hyperlink r:id="rId9" w:tooltip="General Motors Corporation" w:history="1">
        <w:r w:rsidRPr="003C1A7D">
          <w:rPr>
            <w:rFonts w:ascii="Times New Roman" w:hAnsi="Times New Roman"/>
            <w:color w:val="000000" w:themeColor="text1"/>
            <w:sz w:val="22"/>
            <w:szCs w:val="22"/>
          </w:rPr>
          <w:t>General Motors</w:t>
        </w:r>
      </w:hyperlink>
      <w:r w:rsidRPr="003C1A7D">
        <w:rPr>
          <w:rFonts w:ascii="Times New Roman" w:hAnsi="Times New Roman"/>
          <w:color w:val="000000" w:themeColor="text1"/>
          <w:sz w:val="22"/>
          <w:szCs w:val="22"/>
        </w:rPr>
        <w:t xml:space="preserve"> that provides subscription-based </w:t>
      </w:r>
      <w:hyperlink r:id="rId10" w:tooltip="Telecommunication" w:history="1">
        <w:r w:rsidRPr="003C1A7D">
          <w:rPr>
            <w:rFonts w:ascii="Times New Roman" w:hAnsi="Times New Roman"/>
            <w:color w:val="000000" w:themeColor="text1"/>
            <w:sz w:val="22"/>
            <w:szCs w:val="22"/>
          </w:rPr>
          <w:t>communications</w:t>
        </w:r>
      </w:hyperlink>
      <w:r w:rsidRPr="003C1A7D">
        <w:rPr>
          <w:rFonts w:ascii="Times New Roman" w:hAnsi="Times New Roman"/>
          <w:color w:val="000000" w:themeColor="text1"/>
          <w:sz w:val="22"/>
          <w:szCs w:val="22"/>
        </w:rPr>
        <w:t xml:space="preserve"> in </w:t>
      </w:r>
      <w:hyperlink r:id="rId11" w:tooltip="United States" w:history="1">
        <w:r w:rsidRPr="003C1A7D">
          <w:rPr>
            <w:rFonts w:ascii="Times New Roman" w:hAnsi="Times New Roman"/>
            <w:color w:val="000000" w:themeColor="text1"/>
            <w:sz w:val="22"/>
            <w:szCs w:val="22"/>
          </w:rPr>
          <w:t>United States</w:t>
        </w:r>
      </w:hyperlink>
      <w:r w:rsidRPr="003C1A7D">
        <w:rPr>
          <w:rFonts w:ascii="Times New Roman" w:hAnsi="Times New Roman"/>
          <w:color w:val="000000" w:themeColor="text1"/>
          <w:sz w:val="22"/>
          <w:szCs w:val="22"/>
        </w:rPr>
        <w:t>, </w:t>
      </w:r>
      <w:hyperlink r:id="rId12" w:tooltip="Canada" w:history="1">
        <w:r w:rsidRPr="003C1A7D">
          <w:rPr>
            <w:rFonts w:ascii="Times New Roman" w:hAnsi="Times New Roman"/>
            <w:color w:val="000000" w:themeColor="text1"/>
            <w:sz w:val="22"/>
            <w:szCs w:val="22"/>
          </w:rPr>
          <w:t>Canada</w:t>
        </w:r>
      </w:hyperlink>
      <w:r w:rsidRPr="003C1A7D">
        <w:rPr>
          <w:rFonts w:ascii="Times New Roman" w:hAnsi="Times New Roman"/>
          <w:color w:val="000000" w:themeColor="text1"/>
          <w:sz w:val="22"/>
          <w:szCs w:val="22"/>
        </w:rPr>
        <w:t> and </w:t>
      </w:r>
      <w:hyperlink r:id="rId13" w:tooltip="China" w:history="1">
        <w:r w:rsidRPr="003C1A7D">
          <w:rPr>
            <w:rFonts w:ascii="Times New Roman" w:hAnsi="Times New Roman"/>
            <w:color w:val="000000" w:themeColor="text1"/>
            <w:sz w:val="22"/>
            <w:szCs w:val="22"/>
          </w:rPr>
          <w:t>China</w:t>
        </w:r>
      </w:hyperlink>
      <w:r w:rsidRPr="003C1A7D">
        <w:rPr>
          <w:rFonts w:ascii="Times New Roman" w:hAnsi="Times New Roman"/>
          <w:color w:val="000000" w:themeColor="text1"/>
          <w:sz w:val="22"/>
          <w:szCs w:val="22"/>
        </w:rPr>
        <w:t xml:space="preserve">. OnStar application is a vast full-featured application developed for various uses for vehicle users like navigation system, auto security, vehicle diagnostics, </w:t>
      </w:r>
      <w:r w:rsidRPr="003C1A7D">
        <w:rPr>
          <w:rFonts w:ascii="Times New Roman" w:hAnsi="Times New Roman"/>
          <w:color w:val="000000" w:themeColor="text1"/>
          <w:sz w:val="22"/>
          <w:szCs w:val="22"/>
          <w:shd w:val="clear" w:color="auto" w:fill="FFFFFF"/>
        </w:rPr>
        <w:t xml:space="preserve">intelligent energy management, </w:t>
      </w:r>
      <w:r w:rsidRPr="003C1A7D">
        <w:rPr>
          <w:rFonts w:ascii="Times New Roman" w:hAnsi="Times New Roman"/>
          <w:color w:val="000000" w:themeColor="text1"/>
          <w:sz w:val="22"/>
          <w:szCs w:val="22"/>
        </w:rPr>
        <w:t>etc.</w:t>
      </w:r>
    </w:p>
    <w:p w:rsidR="00F71894" w:rsidRPr="003C1A7D" w:rsidRDefault="008F73FA" w:rsidP="00102231">
      <w:pPr>
        <w:pStyle w:val="NoSpacing"/>
        <w:rPr>
          <w:rFonts w:ascii="Times New Roman" w:hAnsi="Times New Roman"/>
          <w:b/>
          <w:bCs/>
          <w:color w:val="000000" w:themeColor="text1"/>
          <w:sz w:val="22"/>
          <w:szCs w:val="22"/>
        </w:rPr>
      </w:pPr>
      <w:r w:rsidRPr="003C1A7D">
        <w:rPr>
          <w:rStyle w:val="Strong"/>
          <w:rFonts w:ascii="Times New Roman" w:hAnsi="Times New Roman"/>
          <w:color w:val="000000" w:themeColor="text1"/>
          <w:sz w:val="22"/>
          <w:szCs w:val="22"/>
        </w:rPr>
        <w:t>Role:</w:t>
      </w:r>
      <w:r w:rsidR="002738EA" w:rsidRPr="003C1A7D">
        <w:rPr>
          <w:rStyle w:val="Strong"/>
          <w:rFonts w:ascii="Times New Roman" w:hAnsi="Times New Roman"/>
          <w:color w:val="000000" w:themeColor="text1"/>
          <w:sz w:val="22"/>
          <w:szCs w:val="22"/>
        </w:rPr>
        <w:t xml:space="preserve">Technical </w:t>
      </w:r>
      <w:r w:rsidR="001533B5" w:rsidRPr="003C1A7D">
        <w:rPr>
          <w:rStyle w:val="Strong"/>
          <w:rFonts w:ascii="Times New Roman" w:hAnsi="Times New Roman"/>
          <w:color w:val="000000" w:themeColor="text1"/>
          <w:sz w:val="22"/>
          <w:szCs w:val="22"/>
        </w:rPr>
        <w:t>Business Analyst:</w:t>
      </w:r>
    </w:p>
    <w:p w:rsidR="00F71894" w:rsidRPr="003C1A7D" w:rsidRDefault="00F71894" w:rsidP="00102231">
      <w:pPr>
        <w:pStyle w:val="NoSpacing"/>
        <w:ind w:left="720"/>
        <w:rPr>
          <w:rFonts w:ascii="Times New Roman" w:hAnsi="Times New Roman"/>
          <w:b/>
          <w:bCs/>
          <w:color w:val="000000" w:themeColor="text1"/>
          <w:sz w:val="22"/>
          <w:szCs w:val="22"/>
        </w:rPr>
      </w:pPr>
    </w:p>
    <w:p w:rsidR="00E02C8D" w:rsidRPr="00E02C8D" w:rsidRDefault="00E02C8D" w:rsidP="00E02C8D">
      <w:pPr>
        <w:pStyle w:val="NoSpacing"/>
        <w:numPr>
          <w:ilvl w:val="0"/>
          <w:numId w:val="8"/>
        </w:numPr>
        <w:rPr>
          <w:rFonts w:ascii="Times New Roman" w:hAnsi="Times New Roman"/>
          <w:color w:val="000000" w:themeColor="text1"/>
          <w:sz w:val="22"/>
          <w:szCs w:val="22"/>
          <w:shd w:val="clear" w:color="auto" w:fill="FFFFFF"/>
        </w:rPr>
      </w:pPr>
      <w:r w:rsidRPr="00BE751A">
        <w:rPr>
          <w:rFonts w:ascii="Times New Roman" w:hAnsi="Times New Roman"/>
          <w:color w:val="000000" w:themeColor="text1"/>
          <w:sz w:val="22"/>
          <w:szCs w:val="22"/>
          <w:shd w:val="clear" w:color="auto" w:fill="FFFFFF"/>
        </w:rPr>
        <w:t>Collaborated with business, developers, project managers in conceptualizing and developing the application and enhancements.</w:t>
      </w:r>
    </w:p>
    <w:p w:rsidR="00956AC6" w:rsidRPr="003C1A7D" w:rsidRDefault="007A072C" w:rsidP="00102231">
      <w:pPr>
        <w:pStyle w:val="ListParagraph"/>
        <w:numPr>
          <w:ilvl w:val="0"/>
          <w:numId w:val="7"/>
        </w:numPr>
        <w:spacing w:after="0"/>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shd w:val="clear" w:color="auto" w:fill="FFFFFF"/>
        </w:rPr>
        <w:t xml:space="preserve">Monitor and control progress against plans, taking corrective action as required and </w:t>
      </w:r>
      <w:r w:rsidR="00527BF1" w:rsidRPr="003C1A7D">
        <w:rPr>
          <w:rFonts w:ascii="Times New Roman" w:eastAsia="Times New Roman" w:hAnsi="Times New Roman"/>
          <w:color w:val="000000" w:themeColor="text1"/>
          <w:kern w:val="0"/>
          <w:sz w:val="22"/>
          <w:szCs w:val="22"/>
          <w:shd w:val="clear" w:color="auto" w:fill="FFFFFF"/>
        </w:rPr>
        <w:t>assess</w:t>
      </w:r>
      <w:r w:rsidRPr="003C1A7D">
        <w:rPr>
          <w:rFonts w:ascii="Times New Roman" w:eastAsia="Times New Roman" w:hAnsi="Times New Roman"/>
          <w:color w:val="000000" w:themeColor="text1"/>
          <w:kern w:val="0"/>
          <w:sz w:val="22"/>
          <w:szCs w:val="22"/>
          <w:shd w:val="clear" w:color="auto" w:fill="FFFFFF"/>
        </w:rPr>
        <w:t xml:space="preserve"> the proposed changes.</w:t>
      </w:r>
    </w:p>
    <w:p w:rsidR="00527BF1" w:rsidRPr="003C1A7D" w:rsidRDefault="00956AC6" w:rsidP="00102231">
      <w:pPr>
        <w:numPr>
          <w:ilvl w:val="0"/>
          <w:numId w:val="7"/>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Identifying options for potential solutions and assessing them for both technical and business suitability.</w:t>
      </w:r>
    </w:p>
    <w:p w:rsidR="00527BF1" w:rsidRPr="003C1A7D" w:rsidRDefault="00527BF1" w:rsidP="00102231">
      <w:pPr>
        <w:numPr>
          <w:ilvl w:val="0"/>
          <w:numId w:val="7"/>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hAnsi="Times New Roman"/>
          <w:color w:val="000000" w:themeColor="text1"/>
          <w:sz w:val="22"/>
          <w:szCs w:val="22"/>
        </w:rPr>
        <w:t>Experience in successfully leading a team to achieve project targets and deadlines.</w:t>
      </w:r>
    </w:p>
    <w:p w:rsidR="00B459FA" w:rsidRPr="003C1A7D" w:rsidRDefault="00B459FA" w:rsidP="00102231">
      <w:pPr>
        <w:pStyle w:val="ListParagraph"/>
        <w:numPr>
          <w:ilvl w:val="0"/>
          <w:numId w:val="7"/>
        </w:numPr>
        <w:spacing w:after="0"/>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shd w:val="clear" w:color="auto" w:fill="FFFFFF"/>
        </w:rPr>
        <w:t> Acted as single point of contact between Project Management and appropriate IT groups from solution planning, sizing, to fulfillment.</w:t>
      </w:r>
    </w:p>
    <w:p w:rsidR="00C76238" w:rsidRPr="003C1A7D" w:rsidRDefault="00485982" w:rsidP="009A64B1">
      <w:pPr>
        <w:pStyle w:val="NoSpacing"/>
        <w:widowControl w:val="0"/>
        <w:numPr>
          <w:ilvl w:val="0"/>
          <w:numId w:val="7"/>
        </w:numPr>
        <w:suppressAutoHyphens/>
        <w:autoSpaceDE w:val="0"/>
        <w:jc w:val="both"/>
        <w:rPr>
          <w:rFonts w:ascii="Times New Roman" w:hAnsi="Times New Roman"/>
          <w:color w:val="000000" w:themeColor="text1"/>
          <w:sz w:val="22"/>
          <w:szCs w:val="22"/>
        </w:rPr>
      </w:pPr>
      <w:r w:rsidRPr="003C1A7D">
        <w:rPr>
          <w:rFonts w:ascii="Times New Roman" w:hAnsi="Times New Roman"/>
          <w:color w:val="000000" w:themeColor="text1"/>
          <w:sz w:val="22"/>
          <w:szCs w:val="22"/>
        </w:rPr>
        <w:t>Performed business requirement review</w:t>
      </w:r>
      <w:r w:rsidR="008E5699" w:rsidRPr="003C1A7D">
        <w:rPr>
          <w:rFonts w:ascii="Times New Roman" w:hAnsi="Times New Roman"/>
          <w:color w:val="000000" w:themeColor="text1"/>
          <w:sz w:val="22"/>
          <w:szCs w:val="22"/>
        </w:rPr>
        <w:t>s</w:t>
      </w:r>
      <w:r w:rsidRPr="003C1A7D">
        <w:rPr>
          <w:rFonts w:ascii="Times New Roman" w:hAnsi="Times New Roman"/>
          <w:color w:val="000000" w:themeColor="text1"/>
          <w:sz w:val="22"/>
          <w:szCs w:val="22"/>
        </w:rPr>
        <w:t xml:space="preserve"> and </w:t>
      </w:r>
      <w:r w:rsidR="008E5699" w:rsidRPr="003C1A7D">
        <w:rPr>
          <w:rFonts w:ascii="Times New Roman" w:hAnsi="Times New Roman"/>
          <w:color w:val="000000" w:themeColor="text1"/>
          <w:sz w:val="22"/>
          <w:szCs w:val="22"/>
        </w:rPr>
        <w:t>facilitated review sessions with QA team to ensure the test cases are in sync with the requirements.</w:t>
      </w:r>
      <w:r w:rsidR="009A64B1" w:rsidRPr="003C1A7D">
        <w:rPr>
          <w:rFonts w:ascii="Times New Roman" w:hAnsi="Times New Roman"/>
          <w:color w:val="000000" w:themeColor="text1"/>
          <w:sz w:val="22"/>
          <w:szCs w:val="22"/>
        </w:rPr>
        <w:t xml:space="preserve"> Participated in team meetings on regular basis and involved in Active discussions in order to improve testing quality.</w:t>
      </w:r>
    </w:p>
    <w:p w:rsidR="00C87E5F" w:rsidRPr="005C6367" w:rsidRDefault="00F97DF8" w:rsidP="005C6367">
      <w:pPr>
        <w:numPr>
          <w:ilvl w:val="0"/>
          <w:numId w:val="7"/>
        </w:numPr>
        <w:spacing w:after="0" w:line="240" w:lineRule="auto"/>
        <w:rPr>
          <w:rFonts w:ascii="Times New Roman" w:eastAsia="Times New Roman" w:hAnsi="Times New Roman"/>
          <w:b/>
          <w:color w:val="000000" w:themeColor="text1"/>
          <w:kern w:val="0"/>
          <w:sz w:val="22"/>
          <w:szCs w:val="22"/>
        </w:rPr>
      </w:pPr>
      <w:r w:rsidRPr="003C1A7D">
        <w:rPr>
          <w:rFonts w:ascii="Times New Roman" w:eastAsia="Times New Roman" w:hAnsi="Times New Roman"/>
          <w:color w:val="000000" w:themeColor="text1"/>
          <w:kern w:val="0"/>
          <w:sz w:val="22"/>
          <w:szCs w:val="22"/>
          <w:shd w:val="clear" w:color="auto" w:fill="FFFFFF"/>
        </w:rPr>
        <w:t xml:space="preserve">Created </w:t>
      </w:r>
      <w:r w:rsidRPr="003C1A7D">
        <w:rPr>
          <w:rFonts w:ascii="Times New Roman" w:eastAsia="Times New Roman" w:hAnsi="Times New Roman"/>
          <w:b/>
          <w:color w:val="000000" w:themeColor="text1"/>
          <w:kern w:val="0"/>
          <w:sz w:val="22"/>
          <w:szCs w:val="22"/>
          <w:shd w:val="clear" w:color="auto" w:fill="FFFFFF"/>
        </w:rPr>
        <w:t>activity diagrams</w:t>
      </w:r>
      <w:r w:rsidRPr="003C1A7D">
        <w:rPr>
          <w:rFonts w:ascii="Times New Roman" w:eastAsia="Times New Roman" w:hAnsi="Times New Roman"/>
          <w:color w:val="000000" w:themeColor="text1"/>
          <w:kern w:val="0"/>
          <w:sz w:val="22"/>
          <w:szCs w:val="22"/>
          <w:shd w:val="clear" w:color="auto" w:fill="FFFFFF"/>
        </w:rPr>
        <w:t xml:space="preserve"> and </w:t>
      </w:r>
      <w:r w:rsidRPr="003C1A7D">
        <w:rPr>
          <w:rFonts w:ascii="Times New Roman" w:eastAsia="Times New Roman" w:hAnsi="Times New Roman"/>
          <w:b/>
          <w:color w:val="000000" w:themeColor="text1"/>
          <w:kern w:val="0"/>
          <w:sz w:val="22"/>
          <w:szCs w:val="22"/>
          <w:shd w:val="clear" w:color="auto" w:fill="FFFFFF"/>
        </w:rPr>
        <w:t>sequence diagrams</w:t>
      </w:r>
      <w:r w:rsidRPr="003C1A7D">
        <w:rPr>
          <w:rFonts w:ascii="Times New Roman" w:eastAsia="Times New Roman" w:hAnsi="Times New Roman"/>
          <w:color w:val="000000" w:themeColor="text1"/>
          <w:kern w:val="0"/>
          <w:sz w:val="22"/>
          <w:szCs w:val="22"/>
          <w:shd w:val="clear" w:color="auto" w:fill="FFFFFF"/>
        </w:rPr>
        <w:t xml:space="preserve"> to analyze the requirements and recommend solutions. Involved in creating </w:t>
      </w:r>
      <w:r w:rsidR="007F0864" w:rsidRPr="003C1A7D">
        <w:rPr>
          <w:rFonts w:ascii="Times New Roman" w:eastAsia="Times New Roman" w:hAnsi="Times New Roman"/>
          <w:b/>
          <w:color w:val="000000" w:themeColor="text1"/>
          <w:kern w:val="0"/>
          <w:sz w:val="22"/>
          <w:szCs w:val="22"/>
          <w:shd w:val="clear" w:color="auto" w:fill="FFFFFF"/>
        </w:rPr>
        <w:t>UML, U</w:t>
      </w:r>
      <w:r w:rsidRPr="003C1A7D">
        <w:rPr>
          <w:rFonts w:ascii="Times New Roman" w:eastAsia="Times New Roman" w:hAnsi="Times New Roman"/>
          <w:b/>
          <w:color w:val="000000" w:themeColor="text1"/>
          <w:kern w:val="0"/>
          <w:sz w:val="22"/>
          <w:szCs w:val="22"/>
          <w:shd w:val="clear" w:color="auto" w:fill="FFFFFF"/>
        </w:rPr>
        <w:t>se case diagrams</w:t>
      </w:r>
      <w:r w:rsidR="007F0864" w:rsidRPr="003C1A7D">
        <w:rPr>
          <w:rFonts w:ascii="Times New Roman" w:eastAsia="Times New Roman" w:hAnsi="Times New Roman"/>
          <w:b/>
          <w:color w:val="000000" w:themeColor="text1"/>
          <w:kern w:val="0"/>
          <w:sz w:val="22"/>
          <w:szCs w:val="22"/>
          <w:shd w:val="clear" w:color="auto" w:fill="FFFFFF"/>
        </w:rPr>
        <w:t>, Activity diagrams and S</w:t>
      </w:r>
      <w:r w:rsidRPr="003C1A7D">
        <w:rPr>
          <w:rFonts w:ascii="Times New Roman" w:eastAsia="Times New Roman" w:hAnsi="Times New Roman"/>
          <w:b/>
          <w:color w:val="000000" w:themeColor="text1"/>
          <w:kern w:val="0"/>
          <w:sz w:val="22"/>
          <w:szCs w:val="22"/>
          <w:shd w:val="clear" w:color="auto" w:fill="FFFFFF"/>
        </w:rPr>
        <w:t>tate diagram</w:t>
      </w:r>
      <w:r w:rsidR="007F0864" w:rsidRPr="003C1A7D">
        <w:rPr>
          <w:rFonts w:ascii="Times New Roman" w:eastAsia="Times New Roman" w:hAnsi="Times New Roman"/>
          <w:b/>
          <w:color w:val="000000" w:themeColor="text1"/>
          <w:kern w:val="0"/>
          <w:sz w:val="22"/>
          <w:szCs w:val="22"/>
          <w:shd w:val="clear" w:color="auto" w:fill="FFFFFF"/>
        </w:rPr>
        <w:t>s using Enterprise A</w:t>
      </w:r>
      <w:r w:rsidRPr="003C1A7D">
        <w:rPr>
          <w:rFonts w:ascii="Times New Roman" w:eastAsia="Times New Roman" w:hAnsi="Times New Roman"/>
          <w:b/>
          <w:color w:val="000000" w:themeColor="text1"/>
          <w:kern w:val="0"/>
          <w:sz w:val="22"/>
          <w:szCs w:val="22"/>
          <w:shd w:val="clear" w:color="auto" w:fill="FFFFFF"/>
        </w:rPr>
        <w:t>rchitect.</w:t>
      </w:r>
    </w:p>
    <w:p w:rsidR="00446404" w:rsidRPr="003C1A7D" w:rsidRDefault="00446404" w:rsidP="00102231">
      <w:pPr>
        <w:numPr>
          <w:ilvl w:val="0"/>
          <w:numId w:val="7"/>
        </w:numPr>
        <w:shd w:val="clear" w:color="auto" w:fill="FFFFFF"/>
        <w:spacing w:after="0"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Reported all events and requirements through established reporting mechanisms in</w:t>
      </w:r>
      <w:r w:rsidRPr="003C1A7D">
        <w:rPr>
          <w:rFonts w:ascii="Times New Roman" w:eastAsia="Times New Roman" w:hAnsi="Times New Roman"/>
          <w:b/>
          <w:bCs/>
          <w:color w:val="000000" w:themeColor="text1"/>
          <w:kern w:val="0"/>
          <w:sz w:val="22"/>
          <w:szCs w:val="22"/>
          <w:bdr w:val="none" w:sz="0" w:space="0" w:color="auto" w:frame="1"/>
        </w:rPr>
        <w:t>SSRS.</w:t>
      </w:r>
    </w:p>
    <w:p w:rsidR="00446404" w:rsidRPr="003C1A7D" w:rsidRDefault="0024638A" w:rsidP="00102231">
      <w:pPr>
        <w:pStyle w:val="NoSpacing"/>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Performed </w:t>
      </w:r>
      <w:r w:rsidRPr="003C1A7D">
        <w:rPr>
          <w:rFonts w:ascii="Times New Roman" w:hAnsi="Times New Roman"/>
          <w:b/>
          <w:color w:val="000000" w:themeColor="text1"/>
          <w:sz w:val="22"/>
          <w:szCs w:val="22"/>
        </w:rPr>
        <w:t>GAP analysis</w:t>
      </w:r>
      <w:r w:rsidRPr="003C1A7D">
        <w:rPr>
          <w:rFonts w:ascii="Times New Roman" w:hAnsi="Times New Roman"/>
          <w:color w:val="000000" w:themeColor="text1"/>
          <w:sz w:val="22"/>
          <w:szCs w:val="22"/>
        </w:rPr>
        <w:t xml:space="preserve"> of business rules, business and system process flows, useradministration, and requirements.</w:t>
      </w:r>
    </w:p>
    <w:p w:rsidR="0024638A" w:rsidRPr="003C1A7D" w:rsidRDefault="0024638A" w:rsidP="00102231">
      <w:pPr>
        <w:pStyle w:val="NoSpacing"/>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Prepared </w:t>
      </w:r>
      <w:r w:rsidRPr="003C1A7D">
        <w:rPr>
          <w:rFonts w:ascii="Times New Roman" w:hAnsi="Times New Roman"/>
          <w:b/>
          <w:color w:val="000000" w:themeColor="text1"/>
          <w:sz w:val="22"/>
          <w:szCs w:val="22"/>
        </w:rPr>
        <w:t>Unit Test plans</w:t>
      </w:r>
      <w:r w:rsidRPr="003C1A7D">
        <w:rPr>
          <w:rFonts w:ascii="Times New Roman" w:hAnsi="Times New Roman"/>
          <w:color w:val="000000" w:themeColor="text1"/>
          <w:sz w:val="22"/>
          <w:szCs w:val="22"/>
        </w:rPr>
        <w:t xml:space="preserve"> and test data for Unit Testing the new functionality and the change requests implemented.</w:t>
      </w:r>
    </w:p>
    <w:p w:rsidR="00AE4A17" w:rsidRPr="003C1A7D" w:rsidRDefault="00AE4A17" w:rsidP="00102231">
      <w:pPr>
        <w:numPr>
          <w:ilvl w:val="0"/>
          <w:numId w:val="7"/>
        </w:numPr>
        <w:spacing w:after="0"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shd w:val="clear" w:color="auto" w:fill="FFFFFF"/>
        </w:rPr>
        <w:lastRenderedPageBreak/>
        <w:t xml:space="preserve">Created </w:t>
      </w:r>
      <w:r w:rsidRPr="003C1A7D">
        <w:rPr>
          <w:rFonts w:ascii="Times New Roman" w:eastAsia="Times New Roman" w:hAnsi="Times New Roman"/>
          <w:b/>
          <w:color w:val="000000" w:themeColor="text1"/>
          <w:kern w:val="0"/>
          <w:sz w:val="22"/>
          <w:szCs w:val="22"/>
          <w:shd w:val="clear" w:color="auto" w:fill="FFFFFF"/>
        </w:rPr>
        <w:t>XML</w:t>
      </w:r>
      <w:r w:rsidRPr="003C1A7D">
        <w:rPr>
          <w:rFonts w:ascii="Times New Roman" w:eastAsia="Times New Roman" w:hAnsi="Times New Roman"/>
          <w:color w:val="000000" w:themeColor="text1"/>
          <w:kern w:val="0"/>
          <w:sz w:val="22"/>
          <w:szCs w:val="22"/>
          <w:shd w:val="clear" w:color="auto" w:fill="FFFFFF"/>
        </w:rPr>
        <w:t xml:space="preserve"> block additions and modifications based on business rules and workflow modifications to capture and manage client policy and underwriting data required to issue policy for a prospective insured. </w:t>
      </w:r>
    </w:p>
    <w:p w:rsidR="00E06895" w:rsidRPr="003C1A7D" w:rsidRDefault="0024638A" w:rsidP="00102231">
      <w:pPr>
        <w:numPr>
          <w:ilvl w:val="0"/>
          <w:numId w:val="7"/>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 xml:space="preserve">Worked with the </w:t>
      </w:r>
      <w:r w:rsidR="00531AFD" w:rsidRPr="003C1A7D">
        <w:rPr>
          <w:rFonts w:ascii="Times New Roman" w:eastAsia="Times New Roman" w:hAnsi="Times New Roman"/>
          <w:color w:val="000000" w:themeColor="text1"/>
          <w:kern w:val="0"/>
          <w:sz w:val="22"/>
          <w:szCs w:val="22"/>
        </w:rPr>
        <w:t xml:space="preserve">End </w:t>
      </w:r>
      <w:r w:rsidRPr="003C1A7D">
        <w:rPr>
          <w:rFonts w:ascii="Times New Roman" w:eastAsia="Times New Roman" w:hAnsi="Times New Roman"/>
          <w:color w:val="000000" w:themeColor="text1"/>
          <w:kern w:val="0"/>
          <w:sz w:val="22"/>
          <w:szCs w:val="22"/>
        </w:rPr>
        <w:t>users to do the User Acceptance Testing (</w:t>
      </w:r>
      <w:r w:rsidRPr="003C1A7D">
        <w:rPr>
          <w:rFonts w:ascii="Times New Roman" w:eastAsia="Times New Roman" w:hAnsi="Times New Roman"/>
          <w:b/>
          <w:color w:val="000000" w:themeColor="text1"/>
          <w:kern w:val="0"/>
          <w:sz w:val="22"/>
          <w:szCs w:val="22"/>
        </w:rPr>
        <w:t>UAT</w:t>
      </w:r>
      <w:r w:rsidRPr="003C1A7D">
        <w:rPr>
          <w:rFonts w:ascii="Times New Roman" w:eastAsia="Times New Roman" w:hAnsi="Times New Roman"/>
          <w:color w:val="000000" w:themeColor="text1"/>
          <w:kern w:val="0"/>
          <w:sz w:val="22"/>
          <w:szCs w:val="22"/>
        </w:rPr>
        <w:t>).</w:t>
      </w:r>
    </w:p>
    <w:p w:rsidR="008674BD" w:rsidRPr="003C1A7D" w:rsidRDefault="004553A6"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shd w:val="clear" w:color="auto" w:fill="FFFFFF"/>
        </w:rPr>
        <w:t>Updating ShareP</w:t>
      </w:r>
      <w:r w:rsidR="0011064B" w:rsidRPr="003C1A7D">
        <w:rPr>
          <w:rFonts w:ascii="Times New Roman" w:hAnsi="Times New Roman"/>
          <w:color w:val="000000" w:themeColor="text1"/>
          <w:sz w:val="22"/>
          <w:szCs w:val="22"/>
          <w:shd w:val="clear" w:color="auto" w:fill="FFFFFF"/>
        </w:rPr>
        <w:t>oint on weekly basis on Accomplishments and Plan for Next week priority goals for the team</w:t>
      </w:r>
      <w:r w:rsidR="00DB2331" w:rsidRPr="003C1A7D">
        <w:rPr>
          <w:rFonts w:ascii="Times New Roman" w:hAnsi="Times New Roman"/>
          <w:color w:val="000000" w:themeColor="text1"/>
          <w:sz w:val="22"/>
          <w:szCs w:val="22"/>
          <w:shd w:val="clear" w:color="auto" w:fill="FFFFFF"/>
        </w:rPr>
        <w:t>.</w:t>
      </w:r>
    </w:p>
    <w:p w:rsidR="009B0183" w:rsidRPr="003C1A7D" w:rsidRDefault="009B0183" w:rsidP="00102231">
      <w:pPr>
        <w:pStyle w:val="ListParagraph"/>
        <w:numPr>
          <w:ilvl w:val="0"/>
          <w:numId w:val="7"/>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Worked extensively on </w:t>
      </w:r>
      <w:r w:rsidRPr="003C1A7D">
        <w:rPr>
          <w:rFonts w:ascii="Times New Roman" w:hAnsi="Times New Roman"/>
          <w:b/>
          <w:color w:val="000000" w:themeColor="text1"/>
          <w:sz w:val="22"/>
          <w:szCs w:val="22"/>
        </w:rPr>
        <w:t>SQL Loader</w:t>
      </w:r>
      <w:r w:rsidRPr="003C1A7D">
        <w:rPr>
          <w:rFonts w:ascii="Times New Roman" w:hAnsi="Times New Roman"/>
          <w:color w:val="000000" w:themeColor="text1"/>
          <w:sz w:val="22"/>
          <w:szCs w:val="22"/>
        </w:rPr>
        <w:t xml:space="preserve"> for data import and export from Text files</w:t>
      </w:r>
      <w:r w:rsidR="001F792A" w:rsidRPr="003C1A7D">
        <w:rPr>
          <w:rFonts w:ascii="Times New Roman" w:hAnsi="Times New Roman"/>
          <w:color w:val="000000" w:themeColor="text1"/>
          <w:sz w:val="22"/>
          <w:szCs w:val="22"/>
        </w:rPr>
        <w:t xml:space="preserve">, flat </w:t>
      </w:r>
      <w:r w:rsidR="00AA61BA" w:rsidRPr="003C1A7D">
        <w:rPr>
          <w:rFonts w:ascii="Times New Roman" w:hAnsi="Times New Roman"/>
          <w:color w:val="000000" w:themeColor="text1"/>
          <w:sz w:val="22"/>
          <w:szCs w:val="22"/>
        </w:rPr>
        <w:t>files to</w:t>
      </w:r>
      <w:r w:rsidRPr="003C1A7D">
        <w:rPr>
          <w:rFonts w:ascii="Times New Roman" w:hAnsi="Times New Roman"/>
          <w:color w:val="000000" w:themeColor="text1"/>
          <w:sz w:val="22"/>
          <w:szCs w:val="22"/>
        </w:rPr>
        <w:t xml:space="preserve"> Excel files.</w:t>
      </w:r>
    </w:p>
    <w:p w:rsidR="000E65DF" w:rsidRPr="003C1A7D" w:rsidRDefault="000E65DF" w:rsidP="00102231">
      <w:pPr>
        <w:shd w:val="clear" w:color="auto" w:fill="FFFFFF"/>
        <w:spacing w:after="75" w:line="240" w:lineRule="auto"/>
        <w:ind w:left="720"/>
        <w:rPr>
          <w:rFonts w:ascii="Times New Roman" w:eastAsia="Times New Roman" w:hAnsi="Times New Roman"/>
          <w:color w:val="000000" w:themeColor="text1"/>
          <w:kern w:val="0"/>
          <w:sz w:val="22"/>
          <w:szCs w:val="22"/>
        </w:rPr>
      </w:pPr>
    </w:p>
    <w:p w:rsidR="00C80496" w:rsidRPr="003C1A7D" w:rsidRDefault="007F5032" w:rsidP="00102231">
      <w:pPr>
        <w:pStyle w:val="NoSpacing"/>
        <w:rPr>
          <w:rStyle w:val="Strong"/>
          <w:rFonts w:ascii="Times New Roman" w:hAnsi="Times New Roman"/>
          <w:color w:val="000000" w:themeColor="text1"/>
          <w:sz w:val="22"/>
          <w:szCs w:val="22"/>
        </w:rPr>
      </w:pPr>
      <w:r w:rsidRPr="003C1A7D">
        <w:rPr>
          <w:rStyle w:val="Strong"/>
          <w:rFonts w:ascii="Times New Roman" w:hAnsi="Times New Roman"/>
          <w:color w:val="000000" w:themeColor="text1"/>
          <w:sz w:val="22"/>
          <w:szCs w:val="22"/>
        </w:rPr>
        <w:t xml:space="preserve">J P Morgan Chase &amp; Co Chicago, IL                              </w:t>
      </w:r>
      <w:r w:rsidR="00C4230E" w:rsidRPr="003C1A7D">
        <w:rPr>
          <w:rStyle w:val="Strong"/>
          <w:rFonts w:ascii="Times New Roman" w:hAnsi="Times New Roman"/>
          <w:color w:val="000000" w:themeColor="text1"/>
          <w:sz w:val="22"/>
          <w:szCs w:val="22"/>
        </w:rPr>
        <w:tab/>
      </w:r>
      <w:r w:rsidR="00096E2B" w:rsidRPr="003C1A7D">
        <w:rPr>
          <w:rStyle w:val="Strong"/>
          <w:rFonts w:ascii="Times New Roman" w:hAnsi="Times New Roman"/>
          <w:color w:val="000000" w:themeColor="text1"/>
          <w:sz w:val="22"/>
          <w:szCs w:val="22"/>
        </w:rPr>
        <w:t>Jan</w:t>
      </w:r>
      <w:r w:rsidR="00531AFD" w:rsidRPr="003C1A7D">
        <w:rPr>
          <w:rStyle w:val="Strong"/>
          <w:rFonts w:ascii="Times New Roman" w:hAnsi="Times New Roman"/>
          <w:color w:val="000000" w:themeColor="text1"/>
          <w:sz w:val="22"/>
          <w:szCs w:val="22"/>
        </w:rPr>
        <w:t>’11</w:t>
      </w:r>
      <w:r w:rsidRPr="003C1A7D">
        <w:rPr>
          <w:rStyle w:val="Strong"/>
          <w:rFonts w:ascii="Times New Roman" w:hAnsi="Times New Roman"/>
          <w:color w:val="000000" w:themeColor="text1"/>
          <w:sz w:val="22"/>
          <w:szCs w:val="22"/>
        </w:rPr>
        <w:t xml:space="preserve">- </w:t>
      </w:r>
      <w:r w:rsidR="00402B6A" w:rsidRPr="003C1A7D">
        <w:rPr>
          <w:rStyle w:val="Strong"/>
          <w:rFonts w:ascii="Times New Roman" w:hAnsi="Times New Roman"/>
          <w:color w:val="000000" w:themeColor="text1"/>
          <w:sz w:val="22"/>
          <w:szCs w:val="22"/>
        </w:rPr>
        <w:t>Jun</w:t>
      </w:r>
      <w:r w:rsidR="00531AFD" w:rsidRPr="003C1A7D">
        <w:rPr>
          <w:rStyle w:val="Strong"/>
          <w:rFonts w:ascii="Times New Roman" w:hAnsi="Times New Roman"/>
          <w:color w:val="000000" w:themeColor="text1"/>
          <w:sz w:val="22"/>
          <w:szCs w:val="22"/>
        </w:rPr>
        <w:t>’12</w:t>
      </w:r>
    </w:p>
    <w:p w:rsidR="00402620" w:rsidRPr="003C1A7D" w:rsidRDefault="00402620" w:rsidP="00102231">
      <w:pPr>
        <w:pStyle w:val="NoSpacing"/>
        <w:rPr>
          <w:rFonts w:ascii="Times New Roman" w:hAnsi="Times New Roman"/>
          <w:color w:val="000000" w:themeColor="text1"/>
          <w:sz w:val="22"/>
          <w:szCs w:val="22"/>
          <w:shd w:val="clear" w:color="auto" w:fill="FFFFFF"/>
        </w:rPr>
      </w:pPr>
      <w:r w:rsidRPr="003C1A7D">
        <w:rPr>
          <w:rStyle w:val="Strong"/>
          <w:rFonts w:ascii="Times New Roman" w:hAnsi="Times New Roman"/>
          <w:color w:val="000000" w:themeColor="text1"/>
          <w:sz w:val="22"/>
          <w:szCs w:val="22"/>
        </w:rPr>
        <w:t>Description:</w:t>
      </w:r>
      <w:r w:rsidR="00BC66C3" w:rsidRPr="003C1A7D">
        <w:rPr>
          <w:rFonts w:ascii="Times New Roman" w:hAnsi="Times New Roman"/>
          <w:color w:val="000000" w:themeColor="text1"/>
          <w:sz w:val="22"/>
          <w:szCs w:val="22"/>
          <w:shd w:val="clear" w:color="auto" w:fill="FFFFFF"/>
        </w:rPr>
        <w:t>Worked on a</w:t>
      </w:r>
      <w:r w:rsidRPr="003C1A7D">
        <w:rPr>
          <w:rFonts w:ascii="Times New Roman" w:hAnsi="Times New Roman"/>
          <w:color w:val="000000" w:themeColor="text1"/>
          <w:sz w:val="22"/>
          <w:szCs w:val="22"/>
          <w:shd w:val="clear" w:color="auto" w:fill="FFFFFF"/>
        </w:rPr>
        <w:t xml:space="preserve">n application </w:t>
      </w:r>
      <w:r w:rsidRPr="003C1A7D">
        <w:rPr>
          <w:rFonts w:ascii="Times New Roman" w:hAnsi="Times New Roman"/>
          <w:b/>
          <w:color w:val="000000" w:themeColor="text1"/>
          <w:sz w:val="22"/>
          <w:szCs w:val="22"/>
          <w:shd w:val="clear" w:color="auto" w:fill="FFFFFF"/>
        </w:rPr>
        <w:t xml:space="preserve">BOB </w:t>
      </w:r>
      <w:r w:rsidRPr="003C1A7D">
        <w:rPr>
          <w:rFonts w:ascii="Times New Roman" w:hAnsi="Times New Roman"/>
          <w:color w:val="000000" w:themeColor="text1"/>
          <w:sz w:val="22"/>
          <w:szCs w:val="22"/>
          <w:shd w:val="clear" w:color="auto" w:fill="FFFFFF"/>
        </w:rPr>
        <w:t>(Business Optimization Browser) in Home Mortgage to track the productivity of over 45,00</w:t>
      </w:r>
      <w:r w:rsidR="00BC66C3" w:rsidRPr="003C1A7D">
        <w:rPr>
          <w:rFonts w:ascii="Times New Roman" w:hAnsi="Times New Roman"/>
          <w:color w:val="000000" w:themeColor="text1"/>
          <w:sz w:val="22"/>
          <w:szCs w:val="22"/>
          <w:shd w:val="clear" w:color="auto" w:fill="FFFFFF"/>
        </w:rPr>
        <w:t>0 employees of the organization and designing it on a Designation process.</w:t>
      </w:r>
    </w:p>
    <w:p w:rsidR="007F5032" w:rsidRPr="003C1A7D" w:rsidRDefault="008F73FA" w:rsidP="00102231">
      <w:pPr>
        <w:pStyle w:val="NoSpacing"/>
        <w:rPr>
          <w:rStyle w:val="Strong"/>
          <w:rFonts w:ascii="Times New Roman" w:hAnsi="Times New Roman"/>
          <w:color w:val="000000" w:themeColor="text1"/>
          <w:sz w:val="22"/>
          <w:szCs w:val="22"/>
        </w:rPr>
      </w:pPr>
      <w:r w:rsidRPr="003C1A7D">
        <w:rPr>
          <w:rStyle w:val="Strong"/>
          <w:rFonts w:ascii="Times New Roman" w:hAnsi="Times New Roman"/>
          <w:color w:val="000000" w:themeColor="text1"/>
          <w:sz w:val="22"/>
          <w:szCs w:val="22"/>
        </w:rPr>
        <w:t>Role:</w:t>
      </w:r>
      <w:r w:rsidR="002738EA" w:rsidRPr="003C1A7D">
        <w:rPr>
          <w:rStyle w:val="Strong"/>
          <w:rFonts w:ascii="Times New Roman" w:hAnsi="Times New Roman"/>
          <w:color w:val="000000" w:themeColor="text1"/>
          <w:sz w:val="22"/>
          <w:szCs w:val="22"/>
        </w:rPr>
        <w:t>Technical</w:t>
      </w:r>
      <w:r w:rsidR="00A95F39" w:rsidRPr="003C1A7D">
        <w:rPr>
          <w:rStyle w:val="Strong"/>
          <w:rFonts w:ascii="Times New Roman" w:hAnsi="Times New Roman"/>
          <w:color w:val="000000" w:themeColor="text1"/>
          <w:sz w:val="22"/>
          <w:szCs w:val="22"/>
        </w:rPr>
        <w:t>Business A</w:t>
      </w:r>
      <w:r w:rsidR="00D61F26" w:rsidRPr="003C1A7D">
        <w:rPr>
          <w:rStyle w:val="Strong"/>
          <w:rFonts w:ascii="Times New Roman" w:hAnsi="Times New Roman"/>
          <w:color w:val="000000" w:themeColor="text1"/>
          <w:sz w:val="22"/>
          <w:szCs w:val="22"/>
        </w:rPr>
        <w:t>nalyst</w:t>
      </w:r>
      <w:r w:rsidR="006A4314" w:rsidRPr="003C1A7D">
        <w:rPr>
          <w:rStyle w:val="Strong"/>
          <w:rFonts w:ascii="Times New Roman" w:hAnsi="Times New Roman"/>
          <w:color w:val="000000" w:themeColor="text1"/>
          <w:sz w:val="22"/>
          <w:szCs w:val="22"/>
        </w:rPr>
        <w:t>:</w:t>
      </w:r>
    </w:p>
    <w:p w:rsidR="009F0889" w:rsidRPr="003C1A7D" w:rsidRDefault="009F0889" w:rsidP="00102231">
      <w:pPr>
        <w:pStyle w:val="ListParagraph"/>
        <w:spacing w:after="0"/>
        <w:rPr>
          <w:rFonts w:ascii="Times New Roman" w:eastAsia="Times New Roman" w:hAnsi="Times New Roman"/>
          <w:color w:val="000000" w:themeColor="text1"/>
          <w:kern w:val="0"/>
          <w:sz w:val="22"/>
          <w:szCs w:val="22"/>
        </w:rPr>
      </w:pPr>
    </w:p>
    <w:p w:rsidR="00E02C8D" w:rsidRPr="00E02C8D" w:rsidRDefault="00E02C8D" w:rsidP="00E02C8D">
      <w:pPr>
        <w:pStyle w:val="NoSpacing"/>
        <w:numPr>
          <w:ilvl w:val="0"/>
          <w:numId w:val="3"/>
        </w:numPr>
        <w:rPr>
          <w:rFonts w:ascii="Times New Roman" w:hAnsi="Times New Roman"/>
          <w:b/>
          <w:bCs/>
          <w:color w:val="000000" w:themeColor="text1"/>
          <w:sz w:val="22"/>
          <w:szCs w:val="22"/>
        </w:rPr>
      </w:pPr>
      <w:r w:rsidRPr="003C1A7D">
        <w:rPr>
          <w:rFonts w:ascii="Times New Roman" w:hAnsi="Times New Roman"/>
          <w:color w:val="000000" w:themeColor="text1"/>
          <w:sz w:val="22"/>
          <w:szCs w:val="22"/>
        </w:rPr>
        <w:t>Conducted Requirement gathering sessions, feasibility studies and organizing the software requirements in a structured way.</w:t>
      </w:r>
    </w:p>
    <w:p w:rsidR="004D1B1D" w:rsidRPr="003C1A7D" w:rsidRDefault="00E02C8D" w:rsidP="004D1B1D">
      <w:pPr>
        <w:numPr>
          <w:ilvl w:val="0"/>
          <w:numId w:val="3"/>
        </w:numPr>
        <w:shd w:val="clear" w:color="auto" w:fill="FFFFFF"/>
        <w:spacing w:after="0" w:line="240" w:lineRule="auto"/>
        <w:rPr>
          <w:rFonts w:ascii="Times New Roman" w:eastAsia="Times New Roman" w:hAnsi="Times New Roman"/>
          <w:color w:val="000000" w:themeColor="text1"/>
          <w:kern w:val="0"/>
          <w:sz w:val="22"/>
          <w:szCs w:val="22"/>
        </w:rPr>
      </w:pPr>
      <w:r>
        <w:rPr>
          <w:rFonts w:ascii="Times New Roman" w:eastAsia="Times New Roman" w:hAnsi="Times New Roman"/>
          <w:color w:val="000000" w:themeColor="text1"/>
          <w:kern w:val="0"/>
          <w:sz w:val="22"/>
          <w:szCs w:val="22"/>
        </w:rPr>
        <w:t>E</w:t>
      </w:r>
      <w:r w:rsidRPr="003C1A7D">
        <w:rPr>
          <w:rFonts w:ascii="Times New Roman" w:eastAsia="Times New Roman" w:hAnsi="Times New Roman"/>
          <w:color w:val="000000" w:themeColor="text1"/>
          <w:kern w:val="0"/>
          <w:sz w:val="22"/>
          <w:szCs w:val="22"/>
        </w:rPr>
        <w:t xml:space="preserve">ffectively </w:t>
      </w:r>
      <w:r w:rsidR="004D1B1D" w:rsidRPr="003C1A7D">
        <w:rPr>
          <w:rFonts w:ascii="Times New Roman" w:eastAsia="Times New Roman" w:hAnsi="Times New Roman"/>
          <w:color w:val="000000" w:themeColor="text1"/>
          <w:kern w:val="0"/>
          <w:sz w:val="22"/>
          <w:szCs w:val="22"/>
        </w:rPr>
        <w:t>Interfaced with business users to prepare, sggest and update Business Process Requirements (</w:t>
      </w:r>
      <w:r w:rsidR="004D1B1D" w:rsidRPr="003C1A7D">
        <w:rPr>
          <w:rFonts w:ascii="Times New Roman" w:eastAsia="Times New Roman" w:hAnsi="Times New Roman"/>
          <w:b/>
          <w:color w:val="000000" w:themeColor="text1"/>
          <w:kern w:val="0"/>
          <w:sz w:val="22"/>
          <w:szCs w:val="22"/>
        </w:rPr>
        <w:t>BPR</w:t>
      </w:r>
      <w:r w:rsidR="004D1B1D" w:rsidRPr="003C1A7D">
        <w:rPr>
          <w:rFonts w:ascii="Times New Roman" w:eastAsia="Times New Roman" w:hAnsi="Times New Roman"/>
          <w:color w:val="000000" w:themeColor="text1"/>
          <w:kern w:val="0"/>
          <w:sz w:val="22"/>
          <w:szCs w:val="22"/>
        </w:rPr>
        <w:t>) and Software System Requirements (</w:t>
      </w:r>
      <w:r w:rsidR="004D1B1D" w:rsidRPr="003C1A7D">
        <w:rPr>
          <w:rFonts w:ascii="Times New Roman" w:eastAsia="Times New Roman" w:hAnsi="Times New Roman"/>
          <w:b/>
          <w:color w:val="000000" w:themeColor="text1"/>
          <w:kern w:val="0"/>
          <w:sz w:val="22"/>
          <w:szCs w:val="22"/>
        </w:rPr>
        <w:t>SSR</w:t>
      </w:r>
      <w:r w:rsidR="004D1B1D" w:rsidRPr="003C1A7D">
        <w:rPr>
          <w:rFonts w:ascii="Times New Roman" w:eastAsia="Times New Roman" w:hAnsi="Times New Roman"/>
          <w:color w:val="000000" w:themeColor="text1"/>
          <w:kern w:val="0"/>
          <w:sz w:val="22"/>
          <w:szCs w:val="22"/>
        </w:rPr>
        <w:t>) for using IAM tools.</w:t>
      </w:r>
    </w:p>
    <w:p w:rsidR="00F61D28" w:rsidRPr="003C1A7D" w:rsidRDefault="00F61D28" w:rsidP="00102231">
      <w:pPr>
        <w:numPr>
          <w:ilvl w:val="0"/>
          <w:numId w:val="3"/>
        </w:numPr>
        <w:shd w:val="clear" w:color="auto" w:fill="FFFFFF"/>
        <w:spacing w:after="0"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Develop and maintain reporting and analytical tools, including Business Objects.</w:t>
      </w:r>
    </w:p>
    <w:p w:rsidR="00DB4B18" w:rsidRPr="003C1A7D" w:rsidRDefault="00DB4B18" w:rsidP="00102231">
      <w:pPr>
        <w:pStyle w:val="NoSpacing"/>
        <w:numPr>
          <w:ilvl w:val="0"/>
          <w:numId w:val="3"/>
        </w:numPr>
        <w:rPr>
          <w:rFonts w:ascii="Times New Roman" w:hAnsi="Times New Roman"/>
          <w:color w:val="000000" w:themeColor="text1"/>
          <w:sz w:val="22"/>
          <w:szCs w:val="22"/>
          <w:shd w:val="clear" w:color="auto" w:fill="FFFFFF"/>
        </w:rPr>
      </w:pPr>
      <w:r w:rsidRPr="003C1A7D">
        <w:rPr>
          <w:rFonts w:ascii="Times New Roman" w:hAnsi="Times New Roman"/>
          <w:color w:val="000000" w:themeColor="text1"/>
          <w:sz w:val="22"/>
          <w:szCs w:val="22"/>
          <w:shd w:val="clear" w:color="auto" w:fill="FFFFFF"/>
        </w:rPr>
        <w:t xml:space="preserve">Was involved in defect fixing, change request and release maintenance of the </w:t>
      </w:r>
      <w:r w:rsidR="00F61D28" w:rsidRPr="003C1A7D">
        <w:rPr>
          <w:rFonts w:ascii="Times New Roman" w:hAnsi="Times New Roman"/>
          <w:color w:val="000000" w:themeColor="text1"/>
          <w:sz w:val="22"/>
          <w:szCs w:val="22"/>
          <w:shd w:val="clear" w:color="auto" w:fill="FFFFFF"/>
        </w:rPr>
        <w:t>application.</w:t>
      </w:r>
    </w:p>
    <w:p w:rsidR="007F5032" w:rsidRPr="003C1A7D" w:rsidRDefault="007F0864" w:rsidP="00102231">
      <w:pPr>
        <w:pStyle w:val="NoSpacing"/>
        <w:widowControl w:val="0"/>
        <w:numPr>
          <w:ilvl w:val="0"/>
          <w:numId w:val="3"/>
        </w:numPr>
        <w:suppressAutoHyphens/>
        <w:autoSpaceDE w:val="0"/>
        <w:jc w:val="both"/>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Involved with the test team executing all Unit, Integration, User Acceptance and Regression testing using test  cases created in </w:t>
      </w:r>
      <w:r w:rsidRPr="003C1A7D">
        <w:rPr>
          <w:rFonts w:ascii="Times New Roman" w:hAnsi="Times New Roman"/>
          <w:b/>
          <w:color w:val="000000" w:themeColor="text1"/>
          <w:sz w:val="22"/>
          <w:szCs w:val="22"/>
        </w:rPr>
        <w:t>HP Quality Center</w:t>
      </w:r>
      <w:r w:rsidRPr="003C1A7D">
        <w:rPr>
          <w:rFonts w:ascii="Times New Roman" w:hAnsi="Times New Roman"/>
          <w:color w:val="000000" w:themeColor="text1"/>
          <w:sz w:val="22"/>
          <w:szCs w:val="22"/>
        </w:rPr>
        <w:t xml:space="preserve"> to ensure that the Application data Analysis forms conform to the specifications of business requirements </w:t>
      </w:r>
      <w:r w:rsidR="00B459FA" w:rsidRPr="003C1A7D">
        <w:rPr>
          <w:rFonts w:ascii="Times New Roman" w:eastAsia="Times New Roman" w:hAnsi="Times New Roman"/>
          <w:color w:val="000000" w:themeColor="text1"/>
          <w:kern w:val="0"/>
          <w:sz w:val="22"/>
          <w:szCs w:val="22"/>
          <w:shd w:val="clear" w:color="auto" w:fill="FFFFFF"/>
        </w:rPr>
        <w:t>Creating graphical representations of complex business processes</w:t>
      </w:r>
      <w:r w:rsidR="0067203C" w:rsidRPr="003C1A7D">
        <w:rPr>
          <w:rFonts w:ascii="Times New Roman" w:hAnsi="Times New Roman"/>
          <w:color w:val="000000" w:themeColor="text1"/>
          <w:sz w:val="22"/>
          <w:szCs w:val="22"/>
        </w:rPr>
        <w:t>.</w:t>
      </w:r>
    </w:p>
    <w:p w:rsidR="00102231" w:rsidRPr="003C1A7D" w:rsidRDefault="00102231" w:rsidP="00102231">
      <w:pPr>
        <w:widowControl w:val="0"/>
        <w:numPr>
          <w:ilvl w:val="0"/>
          <w:numId w:val="3"/>
        </w:numPr>
        <w:suppressAutoHyphens/>
        <w:autoSpaceDE w:val="0"/>
        <w:spacing w:after="0" w:line="240" w:lineRule="auto"/>
        <w:jc w:val="both"/>
        <w:rPr>
          <w:rFonts w:ascii="Times New Roman" w:hAnsi="Times New Roman"/>
          <w:color w:val="000000" w:themeColor="text1"/>
          <w:sz w:val="22"/>
          <w:szCs w:val="22"/>
        </w:rPr>
      </w:pPr>
      <w:r w:rsidRPr="003C1A7D">
        <w:rPr>
          <w:rFonts w:ascii="Times New Roman" w:hAnsi="Times New Roman"/>
          <w:color w:val="000000" w:themeColor="text1"/>
          <w:sz w:val="22"/>
          <w:szCs w:val="22"/>
        </w:rPr>
        <w:t>Worked as lead of testing team during UAT – creating and executing test cases and supplying the whole team with daily reports.</w:t>
      </w:r>
    </w:p>
    <w:p w:rsidR="007F5032" w:rsidRPr="003C1A7D" w:rsidRDefault="001F792A" w:rsidP="00102231">
      <w:pPr>
        <w:pStyle w:val="NoSpacing"/>
        <w:numPr>
          <w:ilvl w:val="0"/>
          <w:numId w:val="3"/>
        </w:numPr>
        <w:rPr>
          <w:rFonts w:ascii="Times New Roman" w:hAnsi="Times New Roman"/>
          <w:color w:val="000000" w:themeColor="text1"/>
          <w:sz w:val="22"/>
          <w:szCs w:val="22"/>
          <w:shd w:val="clear" w:color="auto" w:fill="FFFFFF"/>
        </w:rPr>
      </w:pPr>
      <w:r w:rsidRPr="003C1A7D">
        <w:rPr>
          <w:rFonts w:ascii="Times New Roman" w:hAnsi="Times New Roman"/>
          <w:color w:val="000000" w:themeColor="text1"/>
          <w:sz w:val="22"/>
          <w:szCs w:val="22"/>
          <w:shd w:val="clear" w:color="auto" w:fill="FFFFFF"/>
        </w:rPr>
        <w:t>Involved</w:t>
      </w:r>
      <w:r w:rsidR="007F5032" w:rsidRPr="003C1A7D">
        <w:rPr>
          <w:rFonts w:ascii="Times New Roman" w:hAnsi="Times New Roman"/>
          <w:color w:val="000000" w:themeColor="text1"/>
          <w:sz w:val="22"/>
          <w:szCs w:val="22"/>
          <w:shd w:val="clear" w:color="auto" w:fill="FFFFFF"/>
        </w:rPr>
        <w:t xml:space="preserve"> in the </w:t>
      </w:r>
      <w:r w:rsidR="00146F66" w:rsidRPr="003C1A7D">
        <w:rPr>
          <w:rFonts w:ascii="Times New Roman" w:hAnsi="Times New Roman"/>
          <w:b/>
          <w:color w:val="000000" w:themeColor="text1"/>
          <w:sz w:val="22"/>
          <w:szCs w:val="22"/>
          <w:shd w:val="clear" w:color="auto" w:fill="FFFFFF"/>
        </w:rPr>
        <w:t>A</w:t>
      </w:r>
      <w:r w:rsidR="00E6648E" w:rsidRPr="003C1A7D">
        <w:rPr>
          <w:rFonts w:ascii="Times New Roman" w:hAnsi="Times New Roman"/>
          <w:b/>
          <w:color w:val="000000" w:themeColor="text1"/>
          <w:sz w:val="22"/>
          <w:szCs w:val="22"/>
          <w:shd w:val="clear" w:color="auto" w:fill="FFFFFF"/>
        </w:rPr>
        <w:t>gile</w:t>
      </w:r>
      <w:r w:rsidR="007F5032" w:rsidRPr="003C1A7D">
        <w:rPr>
          <w:rFonts w:ascii="Times New Roman" w:hAnsi="Times New Roman"/>
          <w:b/>
          <w:color w:val="000000" w:themeColor="text1"/>
          <w:sz w:val="22"/>
          <w:szCs w:val="22"/>
          <w:shd w:val="clear" w:color="auto" w:fill="FFFFFF"/>
        </w:rPr>
        <w:t xml:space="preserve"> environment</w:t>
      </w:r>
      <w:r w:rsidR="007F5032" w:rsidRPr="003C1A7D">
        <w:rPr>
          <w:rFonts w:ascii="Times New Roman" w:hAnsi="Times New Roman"/>
          <w:color w:val="000000" w:themeColor="text1"/>
          <w:sz w:val="22"/>
          <w:szCs w:val="22"/>
          <w:shd w:val="clear" w:color="auto" w:fill="FFFFFF"/>
        </w:rPr>
        <w:t xml:space="preserve"> where actively participated in team meeting, </w:t>
      </w:r>
      <w:r w:rsidR="00F61D28" w:rsidRPr="003C1A7D">
        <w:rPr>
          <w:rFonts w:ascii="Times New Roman" w:hAnsi="Times New Roman"/>
          <w:color w:val="000000" w:themeColor="text1"/>
          <w:sz w:val="22"/>
          <w:szCs w:val="22"/>
          <w:shd w:val="clear" w:color="auto" w:fill="FFFFFF"/>
        </w:rPr>
        <w:t xml:space="preserve">iterations, </w:t>
      </w:r>
      <w:r w:rsidR="007F5032" w:rsidRPr="003C1A7D">
        <w:rPr>
          <w:rFonts w:ascii="Times New Roman" w:hAnsi="Times New Roman"/>
          <w:color w:val="000000" w:themeColor="text1"/>
          <w:sz w:val="22"/>
          <w:szCs w:val="22"/>
          <w:shd w:val="clear" w:color="auto" w:fill="FFFFFF"/>
        </w:rPr>
        <w:t>retrospectives,</w:t>
      </w:r>
      <w:r w:rsidR="00F61D28" w:rsidRPr="003C1A7D">
        <w:rPr>
          <w:rFonts w:ascii="Times New Roman" w:hAnsi="Times New Roman"/>
          <w:color w:val="000000" w:themeColor="text1"/>
          <w:sz w:val="22"/>
          <w:szCs w:val="22"/>
          <w:shd w:val="clear" w:color="auto" w:fill="FFFFFF"/>
        </w:rPr>
        <w:t xml:space="preserve"> and also involved in structuring of the application process</w:t>
      </w:r>
      <w:r w:rsidR="007F5032" w:rsidRPr="003C1A7D">
        <w:rPr>
          <w:rFonts w:ascii="Times New Roman" w:hAnsi="Times New Roman"/>
          <w:color w:val="000000" w:themeColor="text1"/>
          <w:sz w:val="22"/>
          <w:szCs w:val="22"/>
          <w:shd w:val="clear" w:color="auto" w:fill="FFFFFF"/>
        </w:rPr>
        <w:t>.</w:t>
      </w:r>
    </w:p>
    <w:p w:rsidR="003D29C4" w:rsidRPr="003C1A7D" w:rsidRDefault="007F0864" w:rsidP="00102231">
      <w:pPr>
        <w:pStyle w:val="NoSpacing"/>
        <w:numPr>
          <w:ilvl w:val="0"/>
          <w:numId w:val="3"/>
        </w:numPr>
        <w:rPr>
          <w:rFonts w:ascii="Times New Roman" w:hAnsi="Times New Roman"/>
          <w:color w:val="000000" w:themeColor="text1"/>
          <w:sz w:val="22"/>
          <w:szCs w:val="22"/>
        </w:rPr>
      </w:pPr>
      <w:r w:rsidRPr="003C1A7D">
        <w:rPr>
          <w:rFonts w:ascii="Times New Roman" w:hAnsi="Times New Roman"/>
          <w:color w:val="000000" w:themeColor="text1"/>
          <w:sz w:val="22"/>
          <w:szCs w:val="22"/>
        </w:rPr>
        <w:t>Mentored and trained other Business Analysts in the Organization on processes, applications and on various tools used.</w:t>
      </w:r>
    </w:p>
    <w:p w:rsidR="007F5032" w:rsidRPr="003C1A7D" w:rsidRDefault="007F5032" w:rsidP="00102231">
      <w:pPr>
        <w:pStyle w:val="NoSpacing"/>
        <w:numPr>
          <w:ilvl w:val="0"/>
          <w:numId w:val="3"/>
        </w:numPr>
        <w:rPr>
          <w:rFonts w:ascii="Times New Roman" w:hAnsi="Times New Roman"/>
          <w:color w:val="000000" w:themeColor="text1"/>
          <w:sz w:val="22"/>
          <w:szCs w:val="22"/>
        </w:rPr>
      </w:pPr>
      <w:r w:rsidRPr="003C1A7D">
        <w:rPr>
          <w:rFonts w:ascii="Times New Roman" w:hAnsi="Times New Roman"/>
          <w:color w:val="000000" w:themeColor="text1"/>
          <w:sz w:val="22"/>
          <w:szCs w:val="22"/>
          <w:shd w:val="clear" w:color="auto" w:fill="FFFFFF"/>
        </w:rPr>
        <w:t xml:space="preserve">Used </w:t>
      </w:r>
      <w:r w:rsidRPr="003C1A7D">
        <w:rPr>
          <w:rFonts w:ascii="Times New Roman" w:hAnsi="Times New Roman"/>
          <w:b/>
          <w:color w:val="000000" w:themeColor="text1"/>
          <w:sz w:val="22"/>
          <w:szCs w:val="22"/>
          <w:shd w:val="clear" w:color="auto" w:fill="FFFFFF"/>
        </w:rPr>
        <w:t>JIRA</w:t>
      </w:r>
      <w:r w:rsidRPr="003C1A7D">
        <w:rPr>
          <w:rFonts w:ascii="Times New Roman" w:hAnsi="Times New Roman"/>
          <w:color w:val="000000" w:themeColor="text1"/>
          <w:sz w:val="22"/>
          <w:szCs w:val="22"/>
          <w:shd w:val="clear" w:color="auto" w:fill="FFFFFF"/>
        </w:rPr>
        <w:t xml:space="preserve"> tool for </w:t>
      </w:r>
      <w:r w:rsidRPr="003C1A7D">
        <w:rPr>
          <w:rFonts w:ascii="Times New Roman" w:hAnsi="Times New Roman"/>
          <w:b/>
          <w:color w:val="000000" w:themeColor="text1"/>
          <w:sz w:val="22"/>
          <w:szCs w:val="22"/>
          <w:shd w:val="clear" w:color="auto" w:fill="FFFFFF"/>
        </w:rPr>
        <w:t>bug tracking</w:t>
      </w:r>
      <w:r w:rsidRPr="003C1A7D">
        <w:rPr>
          <w:rFonts w:ascii="Times New Roman" w:hAnsi="Times New Roman"/>
          <w:color w:val="000000" w:themeColor="text1"/>
          <w:sz w:val="22"/>
          <w:szCs w:val="22"/>
          <w:shd w:val="clear" w:color="auto" w:fill="FFFFFF"/>
        </w:rPr>
        <w:t xml:space="preserve"> and </w:t>
      </w:r>
      <w:r w:rsidRPr="003C1A7D">
        <w:rPr>
          <w:rFonts w:ascii="Times New Roman" w:hAnsi="Times New Roman"/>
          <w:b/>
          <w:color w:val="000000" w:themeColor="text1"/>
          <w:sz w:val="22"/>
          <w:szCs w:val="22"/>
          <w:shd w:val="clear" w:color="auto" w:fill="FFFFFF"/>
        </w:rPr>
        <w:t>issue tracking</w:t>
      </w:r>
      <w:r w:rsidR="00F61D28" w:rsidRPr="003C1A7D">
        <w:rPr>
          <w:rFonts w:ascii="Times New Roman" w:hAnsi="Times New Roman"/>
          <w:color w:val="000000" w:themeColor="text1"/>
          <w:sz w:val="22"/>
          <w:szCs w:val="22"/>
          <w:shd w:val="clear" w:color="auto" w:fill="FFFFFF"/>
        </w:rPr>
        <w:t>and</w:t>
      </w:r>
      <w:r w:rsidR="00F61D28" w:rsidRPr="003C1A7D">
        <w:rPr>
          <w:rFonts w:ascii="Times New Roman" w:hAnsi="Times New Roman"/>
          <w:color w:val="000000" w:themeColor="text1"/>
          <w:sz w:val="22"/>
          <w:szCs w:val="22"/>
        </w:rPr>
        <w:t>handlingJira tickets raised by the users/managers if with in the scope.</w:t>
      </w:r>
    </w:p>
    <w:p w:rsidR="008674BD" w:rsidRPr="003C1A7D" w:rsidRDefault="008674BD" w:rsidP="00102231">
      <w:pPr>
        <w:numPr>
          <w:ilvl w:val="0"/>
          <w:numId w:val="3"/>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Extensively designed Data mapping and filtering, consolidation, cleansing, Integration, ETL, and customization of data mart.</w:t>
      </w:r>
    </w:p>
    <w:p w:rsidR="00CA4982" w:rsidRPr="003C1A7D" w:rsidRDefault="00CA4982" w:rsidP="00102231">
      <w:pPr>
        <w:pStyle w:val="NoSpacing"/>
        <w:rPr>
          <w:rStyle w:val="Strong"/>
          <w:rFonts w:ascii="Times New Roman" w:hAnsi="Times New Roman"/>
          <w:color w:val="000000" w:themeColor="text1"/>
          <w:sz w:val="22"/>
          <w:szCs w:val="22"/>
        </w:rPr>
      </w:pPr>
    </w:p>
    <w:p w:rsidR="00BC66C3" w:rsidRPr="003C1A7D" w:rsidRDefault="00B86803" w:rsidP="00102231">
      <w:pPr>
        <w:pStyle w:val="NoSpacing"/>
        <w:rPr>
          <w:rFonts w:ascii="Times New Roman" w:hAnsi="Times New Roman"/>
          <w:b/>
          <w:color w:val="000000" w:themeColor="text1"/>
          <w:sz w:val="22"/>
          <w:szCs w:val="22"/>
        </w:rPr>
      </w:pPr>
      <w:r w:rsidRPr="003C1A7D">
        <w:rPr>
          <w:rStyle w:val="Strong"/>
          <w:rFonts w:ascii="Times New Roman" w:hAnsi="Times New Roman"/>
          <w:color w:val="000000" w:themeColor="text1"/>
          <w:sz w:val="22"/>
          <w:szCs w:val="22"/>
        </w:rPr>
        <w:t xml:space="preserve">Sony Music </w:t>
      </w:r>
      <w:r w:rsidR="00A464C4" w:rsidRPr="003C1A7D">
        <w:rPr>
          <w:rStyle w:val="Strong"/>
          <w:rFonts w:ascii="Times New Roman" w:hAnsi="Times New Roman"/>
          <w:color w:val="000000" w:themeColor="text1"/>
          <w:sz w:val="22"/>
          <w:szCs w:val="22"/>
        </w:rPr>
        <w:t>Entertainment</w:t>
      </w:r>
      <w:r w:rsidR="00A464C4" w:rsidRPr="003C1A7D">
        <w:rPr>
          <w:rFonts w:ascii="Times New Roman" w:hAnsi="Times New Roman"/>
          <w:b/>
          <w:color w:val="000000" w:themeColor="text1"/>
          <w:sz w:val="22"/>
          <w:szCs w:val="22"/>
        </w:rPr>
        <w:t xml:space="preserve"> Atlanta</w:t>
      </w:r>
      <w:r w:rsidRPr="003C1A7D">
        <w:rPr>
          <w:rFonts w:ascii="Times New Roman" w:hAnsi="Times New Roman"/>
          <w:b/>
          <w:color w:val="000000" w:themeColor="text1"/>
          <w:sz w:val="22"/>
          <w:szCs w:val="22"/>
        </w:rPr>
        <w:t xml:space="preserve">, GA. </w:t>
      </w:r>
      <w:r w:rsidR="00CA4982" w:rsidRPr="003C1A7D">
        <w:rPr>
          <w:rFonts w:ascii="Times New Roman" w:hAnsi="Times New Roman"/>
          <w:b/>
          <w:color w:val="000000" w:themeColor="text1"/>
          <w:sz w:val="22"/>
          <w:szCs w:val="22"/>
        </w:rPr>
        <w:tab/>
      </w:r>
      <w:r w:rsidR="00CA4982" w:rsidRPr="003C1A7D">
        <w:rPr>
          <w:rFonts w:ascii="Times New Roman" w:hAnsi="Times New Roman"/>
          <w:b/>
          <w:color w:val="000000" w:themeColor="text1"/>
          <w:sz w:val="22"/>
          <w:szCs w:val="22"/>
        </w:rPr>
        <w:tab/>
      </w:r>
      <w:r w:rsidR="00CA4982" w:rsidRPr="003C1A7D">
        <w:rPr>
          <w:rFonts w:ascii="Times New Roman" w:hAnsi="Times New Roman"/>
          <w:b/>
          <w:color w:val="000000" w:themeColor="text1"/>
          <w:sz w:val="22"/>
          <w:szCs w:val="22"/>
        </w:rPr>
        <w:tab/>
      </w:r>
      <w:r w:rsidR="00CA4982" w:rsidRPr="003C1A7D">
        <w:rPr>
          <w:rFonts w:ascii="Times New Roman" w:hAnsi="Times New Roman"/>
          <w:b/>
          <w:color w:val="000000" w:themeColor="text1"/>
          <w:sz w:val="22"/>
          <w:szCs w:val="22"/>
        </w:rPr>
        <w:tab/>
      </w:r>
      <w:r w:rsidR="00CA4982" w:rsidRPr="003C1A7D">
        <w:rPr>
          <w:rFonts w:ascii="Times New Roman" w:hAnsi="Times New Roman"/>
          <w:b/>
          <w:color w:val="000000" w:themeColor="text1"/>
          <w:sz w:val="22"/>
          <w:szCs w:val="22"/>
        </w:rPr>
        <w:tab/>
      </w:r>
      <w:r w:rsidR="00CA4982" w:rsidRPr="003C1A7D">
        <w:rPr>
          <w:rFonts w:ascii="Times New Roman" w:hAnsi="Times New Roman"/>
          <w:b/>
          <w:color w:val="000000" w:themeColor="text1"/>
          <w:sz w:val="22"/>
          <w:szCs w:val="22"/>
        </w:rPr>
        <w:tab/>
      </w:r>
      <w:r w:rsidR="0059732D">
        <w:rPr>
          <w:rFonts w:ascii="Times New Roman" w:hAnsi="Times New Roman"/>
          <w:b/>
          <w:color w:val="000000" w:themeColor="text1"/>
          <w:sz w:val="22"/>
          <w:szCs w:val="22"/>
        </w:rPr>
        <w:t>May</w:t>
      </w:r>
      <w:r w:rsidR="001B686E" w:rsidRPr="003C1A7D">
        <w:rPr>
          <w:rFonts w:ascii="Times New Roman" w:hAnsi="Times New Roman"/>
          <w:b/>
          <w:color w:val="000000" w:themeColor="text1"/>
          <w:sz w:val="22"/>
          <w:szCs w:val="22"/>
        </w:rPr>
        <w:t>’10</w:t>
      </w:r>
      <w:r w:rsidR="00096E2B" w:rsidRPr="003C1A7D">
        <w:rPr>
          <w:rFonts w:ascii="Times New Roman" w:hAnsi="Times New Roman"/>
          <w:b/>
          <w:color w:val="000000" w:themeColor="text1"/>
          <w:sz w:val="22"/>
          <w:szCs w:val="22"/>
        </w:rPr>
        <w:t>-Dec</w:t>
      </w:r>
      <w:r w:rsidR="009813F4" w:rsidRPr="003C1A7D">
        <w:rPr>
          <w:rFonts w:ascii="Times New Roman" w:hAnsi="Times New Roman"/>
          <w:b/>
          <w:color w:val="000000" w:themeColor="text1"/>
          <w:sz w:val="22"/>
          <w:szCs w:val="22"/>
        </w:rPr>
        <w:t>’10</w:t>
      </w:r>
    </w:p>
    <w:p w:rsidR="002061F9" w:rsidRPr="003C1A7D" w:rsidRDefault="002061F9" w:rsidP="00102231">
      <w:pPr>
        <w:pStyle w:val="NoSpacing"/>
        <w:rPr>
          <w:rFonts w:ascii="Times New Roman" w:hAnsi="Times New Roman"/>
          <w:b/>
          <w:bCs/>
          <w:color w:val="000000" w:themeColor="text1"/>
          <w:sz w:val="22"/>
          <w:szCs w:val="22"/>
        </w:rPr>
      </w:pPr>
      <w:r w:rsidRPr="003C1A7D">
        <w:rPr>
          <w:rFonts w:ascii="Times New Roman" w:hAnsi="Times New Roman"/>
          <w:b/>
          <w:color w:val="000000" w:themeColor="text1"/>
          <w:sz w:val="22"/>
          <w:szCs w:val="22"/>
        </w:rPr>
        <w:t>Description:</w:t>
      </w:r>
      <w:r w:rsidR="002738EA" w:rsidRPr="003C1A7D">
        <w:rPr>
          <w:rStyle w:val="apple-style-span"/>
          <w:rFonts w:ascii="Times New Roman" w:hAnsi="Times New Roman"/>
          <w:color w:val="000000" w:themeColor="text1"/>
          <w:sz w:val="22"/>
          <w:szCs w:val="22"/>
        </w:rPr>
        <w:t xml:space="preserve"> An application which </w:t>
      </w:r>
      <w:r w:rsidR="002738EA" w:rsidRPr="003C1A7D">
        <w:rPr>
          <w:rFonts w:ascii="Times New Roman" w:hAnsi="Times New Roman"/>
          <w:color w:val="000000" w:themeColor="text1"/>
          <w:sz w:val="22"/>
          <w:szCs w:val="22"/>
        </w:rPr>
        <w:t>is pioneered to bring accurate, timely, and crucial information for decision makers needing to successfully manage their organization.Tracking the customers interest of various music Albums basing on their search on the websites.</w:t>
      </w:r>
    </w:p>
    <w:p w:rsidR="00196C1B" w:rsidRPr="003C1A7D" w:rsidRDefault="008F73FA" w:rsidP="00102231">
      <w:pPr>
        <w:pStyle w:val="NoSpacing"/>
        <w:rPr>
          <w:rFonts w:ascii="Times New Roman" w:hAnsi="Times New Roman"/>
          <w:b/>
          <w:color w:val="000000" w:themeColor="text1"/>
          <w:sz w:val="22"/>
          <w:szCs w:val="22"/>
        </w:rPr>
      </w:pPr>
      <w:r w:rsidRPr="003C1A7D">
        <w:rPr>
          <w:rFonts w:ascii="Times New Roman" w:hAnsi="Times New Roman"/>
          <w:b/>
          <w:color w:val="000000" w:themeColor="text1"/>
          <w:sz w:val="22"/>
          <w:szCs w:val="22"/>
        </w:rPr>
        <w:t>Role:</w:t>
      </w:r>
      <w:r w:rsidR="00102231" w:rsidRPr="003C1A7D">
        <w:rPr>
          <w:rFonts w:ascii="Times New Roman" w:hAnsi="Times New Roman"/>
          <w:b/>
          <w:color w:val="000000" w:themeColor="text1"/>
          <w:sz w:val="22"/>
          <w:szCs w:val="22"/>
        </w:rPr>
        <w:t>Technical</w:t>
      </w:r>
      <w:r w:rsidR="00A9311D" w:rsidRPr="003C1A7D">
        <w:rPr>
          <w:rFonts w:ascii="Times New Roman" w:hAnsi="Times New Roman"/>
          <w:b/>
          <w:color w:val="000000" w:themeColor="text1"/>
          <w:sz w:val="22"/>
          <w:szCs w:val="22"/>
        </w:rPr>
        <w:t>Business</w:t>
      </w:r>
      <w:r w:rsidR="00466D55" w:rsidRPr="003C1A7D">
        <w:rPr>
          <w:rFonts w:ascii="Times New Roman" w:hAnsi="Times New Roman"/>
          <w:b/>
          <w:color w:val="000000" w:themeColor="text1"/>
          <w:sz w:val="22"/>
          <w:szCs w:val="22"/>
        </w:rPr>
        <w:t xml:space="preserve"> Analyst</w:t>
      </w:r>
      <w:r w:rsidR="00454979" w:rsidRPr="003C1A7D">
        <w:rPr>
          <w:rFonts w:ascii="Times New Roman" w:hAnsi="Times New Roman"/>
          <w:b/>
          <w:color w:val="000000" w:themeColor="text1"/>
          <w:sz w:val="22"/>
          <w:szCs w:val="22"/>
        </w:rPr>
        <w:t>:</w:t>
      </w:r>
    </w:p>
    <w:p w:rsidR="009F0889" w:rsidRPr="003C1A7D" w:rsidRDefault="009F0889" w:rsidP="00102231">
      <w:pPr>
        <w:pStyle w:val="NoSpacing"/>
        <w:ind w:left="720"/>
        <w:rPr>
          <w:rFonts w:ascii="Times New Roman" w:hAnsi="Times New Roman"/>
          <w:color w:val="000000" w:themeColor="text1"/>
          <w:sz w:val="22"/>
          <w:szCs w:val="22"/>
        </w:rPr>
      </w:pPr>
    </w:p>
    <w:p w:rsidR="00E02C8D" w:rsidRPr="00E02C8D" w:rsidRDefault="00E02C8D" w:rsidP="00E02C8D">
      <w:pPr>
        <w:numPr>
          <w:ilvl w:val="0"/>
          <w:numId w:val="5"/>
        </w:numPr>
        <w:shd w:val="clear" w:color="auto" w:fill="FFFFFF"/>
        <w:spacing w:after="0" w:line="240" w:lineRule="auto"/>
        <w:rPr>
          <w:rFonts w:ascii="Times New Roman" w:eastAsia="Times New Roman" w:hAnsi="Times New Roman"/>
          <w:color w:val="000000" w:themeColor="text1"/>
          <w:kern w:val="0"/>
          <w:sz w:val="22"/>
          <w:szCs w:val="22"/>
        </w:rPr>
      </w:pPr>
      <w:r>
        <w:rPr>
          <w:rFonts w:ascii="Times New Roman" w:eastAsia="Times New Roman" w:hAnsi="Times New Roman"/>
          <w:color w:val="000000" w:themeColor="text1"/>
          <w:kern w:val="0"/>
          <w:sz w:val="22"/>
          <w:szCs w:val="22"/>
        </w:rPr>
        <w:t>I</w:t>
      </w:r>
      <w:r w:rsidRPr="003C1A7D">
        <w:rPr>
          <w:rFonts w:ascii="Times New Roman" w:eastAsia="Times New Roman" w:hAnsi="Times New Roman"/>
          <w:color w:val="000000" w:themeColor="text1"/>
          <w:kern w:val="0"/>
          <w:sz w:val="22"/>
          <w:szCs w:val="22"/>
        </w:rPr>
        <w:t>nterfaced with stakeholders and the devel</w:t>
      </w:r>
      <w:r>
        <w:rPr>
          <w:rFonts w:ascii="Times New Roman" w:eastAsia="Times New Roman" w:hAnsi="Times New Roman"/>
          <w:color w:val="000000" w:themeColor="text1"/>
          <w:kern w:val="0"/>
          <w:sz w:val="22"/>
          <w:szCs w:val="22"/>
        </w:rPr>
        <w:t>opment teams during requirement,</w:t>
      </w:r>
      <w:r w:rsidRPr="003C1A7D">
        <w:rPr>
          <w:rFonts w:ascii="Times New Roman" w:eastAsia="Times New Roman" w:hAnsi="Times New Roman"/>
          <w:color w:val="000000" w:themeColor="text1"/>
          <w:kern w:val="0"/>
          <w:sz w:val="22"/>
          <w:szCs w:val="22"/>
        </w:rPr>
        <w:t>development</w:t>
      </w:r>
      <w:r>
        <w:rPr>
          <w:rFonts w:ascii="Times New Roman" w:eastAsia="Times New Roman" w:hAnsi="Times New Roman"/>
          <w:color w:val="000000" w:themeColor="text1"/>
          <w:kern w:val="0"/>
          <w:sz w:val="22"/>
          <w:szCs w:val="22"/>
        </w:rPr>
        <w:t xml:space="preserve">and testing </w:t>
      </w:r>
      <w:r w:rsidRPr="003C1A7D">
        <w:rPr>
          <w:rFonts w:ascii="Times New Roman" w:eastAsia="Times New Roman" w:hAnsi="Times New Roman"/>
          <w:color w:val="000000" w:themeColor="text1"/>
          <w:kern w:val="0"/>
          <w:sz w:val="22"/>
          <w:szCs w:val="22"/>
        </w:rPr>
        <w:t>phases.</w:t>
      </w:r>
    </w:p>
    <w:p w:rsidR="00196C1B" w:rsidRPr="003C1A7D" w:rsidRDefault="00196C1B" w:rsidP="00102231">
      <w:pPr>
        <w:pStyle w:val="NoSpacing"/>
        <w:numPr>
          <w:ilvl w:val="0"/>
          <w:numId w:val="5"/>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Used Clarity </w:t>
      </w:r>
      <w:r w:rsidRPr="003C1A7D">
        <w:rPr>
          <w:rFonts w:ascii="Times New Roman" w:hAnsi="Times New Roman"/>
          <w:b/>
          <w:color w:val="000000" w:themeColor="text1"/>
          <w:sz w:val="22"/>
          <w:szCs w:val="22"/>
        </w:rPr>
        <w:t>PPM</w:t>
      </w:r>
      <w:r w:rsidRPr="003C1A7D">
        <w:rPr>
          <w:rFonts w:ascii="Times New Roman" w:hAnsi="Times New Roman"/>
          <w:color w:val="000000" w:themeColor="text1"/>
          <w:sz w:val="22"/>
          <w:szCs w:val="22"/>
        </w:rPr>
        <w:t xml:space="preserve"> to align project investments with corporate goals by developing plans and communicating.</w:t>
      </w:r>
    </w:p>
    <w:p w:rsidR="009476D5" w:rsidRPr="003C1A7D" w:rsidRDefault="009476D5" w:rsidP="00102231">
      <w:pPr>
        <w:pStyle w:val="NoSpacing"/>
        <w:numPr>
          <w:ilvl w:val="0"/>
          <w:numId w:val="5"/>
        </w:numPr>
        <w:rPr>
          <w:rFonts w:ascii="Times New Roman" w:hAnsi="Times New Roman"/>
          <w:color w:val="000000" w:themeColor="text1"/>
          <w:sz w:val="22"/>
          <w:szCs w:val="22"/>
          <w:shd w:val="clear" w:color="auto" w:fill="FFFFFF"/>
        </w:rPr>
      </w:pPr>
      <w:r w:rsidRPr="003C1A7D">
        <w:rPr>
          <w:rFonts w:ascii="Times New Roman" w:hAnsi="Times New Roman"/>
          <w:color w:val="000000" w:themeColor="text1"/>
          <w:sz w:val="22"/>
          <w:szCs w:val="22"/>
          <w:shd w:val="clear" w:color="auto" w:fill="FFFFFF"/>
        </w:rPr>
        <w:t xml:space="preserve">Worked on </w:t>
      </w:r>
      <w:r w:rsidRPr="003C1A7D">
        <w:rPr>
          <w:rFonts w:ascii="Times New Roman" w:hAnsi="Times New Roman"/>
          <w:b/>
          <w:color w:val="000000" w:themeColor="text1"/>
          <w:sz w:val="22"/>
          <w:szCs w:val="22"/>
          <w:shd w:val="clear" w:color="auto" w:fill="FFFFFF"/>
        </w:rPr>
        <w:t>Quality Center</w:t>
      </w:r>
      <w:r w:rsidRPr="003C1A7D">
        <w:rPr>
          <w:rFonts w:ascii="Times New Roman" w:hAnsi="Times New Roman"/>
          <w:color w:val="000000" w:themeColor="text1"/>
          <w:sz w:val="22"/>
          <w:szCs w:val="22"/>
          <w:shd w:val="clear" w:color="auto" w:fill="FFFFFF"/>
        </w:rPr>
        <w:t xml:space="preserve"> to create and update the test cases and also worked with QA Analysts in Regression Testing which has dependency on other applications.</w:t>
      </w:r>
    </w:p>
    <w:p w:rsidR="00196C1B" w:rsidRPr="003C1A7D" w:rsidRDefault="00196C1B" w:rsidP="00102231">
      <w:pPr>
        <w:pStyle w:val="NoSpacing"/>
        <w:numPr>
          <w:ilvl w:val="0"/>
          <w:numId w:val="5"/>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Conducted </w:t>
      </w:r>
      <w:r w:rsidRPr="003C1A7D">
        <w:rPr>
          <w:rFonts w:ascii="Times New Roman" w:hAnsi="Times New Roman"/>
          <w:b/>
          <w:color w:val="000000" w:themeColor="text1"/>
          <w:sz w:val="22"/>
          <w:szCs w:val="22"/>
        </w:rPr>
        <w:t>JAD sessions</w:t>
      </w:r>
      <w:r w:rsidRPr="003C1A7D">
        <w:rPr>
          <w:rFonts w:ascii="Times New Roman" w:hAnsi="Times New Roman"/>
          <w:color w:val="000000" w:themeColor="text1"/>
          <w:sz w:val="22"/>
          <w:szCs w:val="22"/>
        </w:rPr>
        <w:t xml:space="preserve"> to allow different stakeholders to communicate their perspectives with each other resolve any issues and come to an agreement quickly.</w:t>
      </w:r>
    </w:p>
    <w:p w:rsidR="005C3A26" w:rsidRPr="003C1A7D" w:rsidRDefault="005C3A26" w:rsidP="00102231">
      <w:pPr>
        <w:pStyle w:val="NoSpacing"/>
        <w:widowControl w:val="0"/>
        <w:numPr>
          <w:ilvl w:val="0"/>
          <w:numId w:val="5"/>
        </w:numPr>
        <w:suppressAutoHyphens/>
        <w:autoSpaceDE w:val="0"/>
        <w:jc w:val="both"/>
        <w:rPr>
          <w:rFonts w:ascii="Times New Roman" w:hAnsi="Times New Roman"/>
          <w:bCs/>
          <w:color w:val="000000" w:themeColor="text1"/>
          <w:sz w:val="22"/>
          <w:szCs w:val="22"/>
        </w:rPr>
      </w:pPr>
      <w:r w:rsidRPr="003C1A7D">
        <w:rPr>
          <w:rFonts w:ascii="Times New Roman" w:hAnsi="Times New Roman"/>
          <w:color w:val="000000" w:themeColor="text1"/>
          <w:sz w:val="22"/>
          <w:szCs w:val="22"/>
        </w:rPr>
        <w:t>Managed 5 Offshore developers on daily basis and assigned work to each of them.</w:t>
      </w:r>
    </w:p>
    <w:p w:rsidR="007A072C" w:rsidRPr="003C1A7D" w:rsidRDefault="007A072C" w:rsidP="00102231">
      <w:pPr>
        <w:pStyle w:val="NoSpacing"/>
        <w:widowControl w:val="0"/>
        <w:numPr>
          <w:ilvl w:val="0"/>
          <w:numId w:val="5"/>
        </w:numPr>
        <w:suppressAutoHyphens/>
        <w:autoSpaceDE w:val="0"/>
        <w:jc w:val="both"/>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Ensured all artifacts complied with corporate </w:t>
      </w:r>
      <w:r w:rsidRPr="003C1A7D">
        <w:rPr>
          <w:rFonts w:ascii="Times New Roman" w:hAnsi="Times New Roman"/>
          <w:b/>
          <w:color w:val="000000" w:themeColor="text1"/>
          <w:sz w:val="22"/>
          <w:szCs w:val="22"/>
        </w:rPr>
        <w:t>SDLC</w:t>
      </w:r>
      <w:r w:rsidRPr="003C1A7D">
        <w:rPr>
          <w:rFonts w:ascii="Times New Roman" w:hAnsi="Times New Roman"/>
          <w:color w:val="000000" w:themeColor="text1"/>
          <w:sz w:val="22"/>
          <w:szCs w:val="22"/>
        </w:rPr>
        <w:t xml:space="preserve"> Policies and guidelines.</w:t>
      </w:r>
    </w:p>
    <w:p w:rsidR="007A072C" w:rsidRPr="003C1A7D" w:rsidRDefault="007A072C" w:rsidP="00102231">
      <w:pPr>
        <w:pStyle w:val="NoSpacing"/>
        <w:widowControl w:val="0"/>
        <w:numPr>
          <w:ilvl w:val="0"/>
          <w:numId w:val="5"/>
        </w:numPr>
        <w:suppressAutoHyphens/>
        <w:autoSpaceDE w:val="0"/>
        <w:jc w:val="both"/>
        <w:rPr>
          <w:rFonts w:ascii="Times New Roman" w:hAnsi="Times New Roman"/>
          <w:b/>
          <w:color w:val="000000" w:themeColor="text1"/>
          <w:sz w:val="22"/>
          <w:szCs w:val="22"/>
        </w:rPr>
      </w:pPr>
      <w:r w:rsidRPr="003C1A7D">
        <w:rPr>
          <w:rFonts w:ascii="Times New Roman" w:hAnsi="Times New Roman"/>
          <w:color w:val="000000" w:themeColor="text1"/>
          <w:sz w:val="22"/>
          <w:szCs w:val="22"/>
        </w:rPr>
        <w:t>Provided post implementation application support for end users.</w:t>
      </w:r>
    </w:p>
    <w:p w:rsidR="00B86803" w:rsidRPr="003C1A7D" w:rsidRDefault="00B86803" w:rsidP="00102231">
      <w:pPr>
        <w:pStyle w:val="NoSpacing"/>
        <w:numPr>
          <w:ilvl w:val="0"/>
          <w:numId w:val="5"/>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Worked closely with </w:t>
      </w:r>
      <w:r w:rsidRPr="003C1A7D">
        <w:rPr>
          <w:rFonts w:ascii="Times New Roman" w:hAnsi="Times New Roman"/>
          <w:b/>
          <w:color w:val="000000" w:themeColor="text1"/>
          <w:sz w:val="22"/>
          <w:szCs w:val="22"/>
        </w:rPr>
        <w:t xml:space="preserve">Production </w:t>
      </w:r>
      <w:r w:rsidR="009A2EC4" w:rsidRPr="003C1A7D">
        <w:rPr>
          <w:rFonts w:ascii="Times New Roman" w:hAnsi="Times New Roman"/>
          <w:b/>
          <w:color w:val="000000" w:themeColor="text1"/>
          <w:sz w:val="22"/>
          <w:szCs w:val="22"/>
        </w:rPr>
        <w:t>support</w:t>
      </w:r>
      <w:r w:rsidR="009A2EC4" w:rsidRPr="003C1A7D">
        <w:rPr>
          <w:rFonts w:ascii="Times New Roman" w:hAnsi="Times New Roman"/>
          <w:color w:val="000000" w:themeColor="text1"/>
          <w:sz w:val="22"/>
          <w:szCs w:val="22"/>
        </w:rPr>
        <w:t xml:space="preserve"> to</w:t>
      </w:r>
      <w:r w:rsidRPr="003C1A7D">
        <w:rPr>
          <w:rFonts w:ascii="Times New Roman" w:hAnsi="Times New Roman"/>
          <w:color w:val="000000" w:themeColor="text1"/>
          <w:sz w:val="22"/>
          <w:szCs w:val="22"/>
        </w:rPr>
        <w:t xml:space="preserve"> analyz</w:t>
      </w:r>
      <w:r w:rsidR="00196C1B" w:rsidRPr="003C1A7D">
        <w:rPr>
          <w:rFonts w:ascii="Times New Roman" w:hAnsi="Times New Roman"/>
          <w:color w:val="000000" w:themeColor="text1"/>
          <w:sz w:val="22"/>
          <w:szCs w:val="22"/>
        </w:rPr>
        <w:t xml:space="preserve">e and </w:t>
      </w:r>
      <w:r w:rsidR="00A42ED2" w:rsidRPr="003C1A7D">
        <w:rPr>
          <w:rFonts w:ascii="Times New Roman" w:hAnsi="Times New Roman"/>
          <w:color w:val="000000" w:themeColor="text1"/>
          <w:sz w:val="22"/>
          <w:szCs w:val="22"/>
        </w:rPr>
        <w:t xml:space="preserve">break </w:t>
      </w:r>
      <w:r w:rsidR="00196C1B" w:rsidRPr="003C1A7D">
        <w:rPr>
          <w:rFonts w:ascii="Times New Roman" w:hAnsi="Times New Roman"/>
          <w:color w:val="000000" w:themeColor="text1"/>
          <w:sz w:val="22"/>
          <w:szCs w:val="22"/>
        </w:rPr>
        <w:t>fix</w:t>
      </w:r>
      <w:r w:rsidR="00A42ED2" w:rsidRPr="003C1A7D">
        <w:rPr>
          <w:rFonts w:ascii="Times New Roman" w:hAnsi="Times New Roman"/>
          <w:color w:val="000000" w:themeColor="text1"/>
          <w:sz w:val="22"/>
          <w:szCs w:val="22"/>
        </w:rPr>
        <w:t>es</w:t>
      </w:r>
      <w:r w:rsidR="00196C1B" w:rsidRPr="003C1A7D">
        <w:rPr>
          <w:rFonts w:ascii="Times New Roman" w:hAnsi="Times New Roman"/>
          <w:color w:val="000000" w:themeColor="text1"/>
          <w:sz w:val="22"/>
          <w:szCs w:val="22"/>
        </w:rPr>
        <w:t xml:space="preserve"> the production issues.</w:t>
      </w:r>
    </w:p>
    <w:p w:rsidR="00B86803" w:rsidRPr="003C1A7D" w:rsidRDefault="00956AC6" w:rsidP="00102231">
      <w:pPr>
        <w:pStyle w:val="NoSpacing"/>
        <w:numPr>
          <w:ilvl w:val="0"/>
          <w:numId w:val="5"/>
        </w:numPr>
        <w:rPr>
          <w:rFonts w:ascii="Times New Roman" w:hAnsi="Times New Roman"/>
          <w:bCs/>
          <w:color w:val="000000" w:themeColor="text1"/>
          <w:sz w:val="22"/>
          <w:szCs w:val="22"/>
        </w:rPr>
      </w:pPr>
      <w:r w:rsidRPr="003C1A7D">
        <w:rPr>
          <w:rFonts w:ascii="Times New Roman" w:hAnsi="Times New Roman"/>
          <w:bCs/>
          <w:color w:val="000000" w:themeColor="text1"/>
          <w:sz w:val="22"/>
          <w:szCs w:val="22"/>
        </w:rPr>
        <w:t xml:space="preserve">Analyze performance and provide solutions during </w:t>
      </w:r>
      <w:r w:rsidR="00B86803" w:rsidRPr="003C1A7D">
        <w:rPr>
          <w:rFonts w:ascii="Times New Roman" w:hAnsi="Times New Roman"/>
          <w:bCs/>
          <w:color w:val="000000" w:themeColor="text1"/>
          <w:sz w:val="22"/>
          <w:szCs w:val="22"/>
        </w:rPr>
        <w:t xml:space="preserve">Data Migration from </w:t>
      </w:r>
      <w:r w:rsidR="00CE468F" w:rsidRPr="003C1A7D">
        <w:rPr>
          <w:rFonts w:ascii="Times New Roman" w:hAnsi="Times New Roman"/>
          <w:bCs/>
          <w:color w:val="000000" w:themeColor="text1"/>
          <w:sz w:val="22"/>
          <w:szCs w:val="22"/>
        </w:rPr>
        <w:t>T-SQL</w:t>
      </w:r>
      <w:r w:rsidR="00B86803" w:rsidRPr="003C1A7D">
        <w:rPr>
          <w:rFonts w:ascii="Times New Roman" w:hAnsi="Times New Roman"/>
          <w:bCs/>
          <w:color w:val="000000" w:themeColor="text1"/>
          <w:sz w:val="22"/>
          <w:szCs w:val="22"/>
        </w:rPr>
        <w:t xml:space="preserve"> to Postgres</w:t>
      </w:r>
      <w:r w:rsidRPr="003C1A7D">
        <w:rPr>
          <w:rFonts w:ascii="Times New Roman" w:hAnsi="Times New Roman"/>
          <w:bCs/>
          <w:color w:val="000000" w:themeColor="text1"/>
          <w:sz w:val="22"/>
          <w:szCs w:val="22"/>
        </w:rPr>
        <w:t xml:space="preserve"> database while</w:t>
      </w:r>
      <w:r w:rsidR="00B86803" w:rsidRPr="003C1A7D">
        <w:rPr>
          <w:rFonts w:ascii="Times New Roman" w:hAnsi="Times New Roman"/>
          <w:bCs/>
          <w:color w:val="000000" w:themeColor="text1"/>
          <w:sz w:val="22"/>
          <w:szCs w:val="22"/>
        </w:rPr>
        <w:t xml:space="preserve"> migrating Tables, Triggers, Packages, Functions and Procedures, which also include application migration.</w:t>
      </w:r>
    </w:p>
    <w:p w:rsidR="00CE468F" w:rsidRPr="007B43D7" w:rsidRDefault="007B43D7" w:rsidP="007B43D7">
      <w:pPr>
        <w:pStyle w:val="ListParagraph"/>
        <w:numPr>
          <w:ilvl w:val="0"/>
          <w:numId w:val="5"/>
        </w:numPr>
        <w:spacing w:after="0"/>
        <w:rPr>
          <w:rFonts w:ascii="Times New Roman" w:eastAsia="Times New Roman" w:hAnsi="Times New Roman"/>
          <w:kern w:val="0"/>
          <w:sz w:val="22"/>
          <w:szCs w:val="22"/>
        </w:rPr>
      </w:pPr>
      <w:r w:rsidRPr="00F926CA">
        <w:rPr>
          <w:rFonts w:ascii="Times New Roman" w:eastAsia="Times New Roman" w:hAnsi="Times New Roman"/>
          <w:color w:val="333333"/>
          <w:kern w:val="0"/>
          <w:sz w:val="22"/>
          <w:szCs w:val="22"/>
          <w:shd w:val="clear" w:color="auto" w:fill="FFFFFF"/>
        </w:rPr>
        <w:t>Researched in determining the reporting tool, and the allocation of direct access to backend tables for real-time Ad hoc Reporting and analysis.</w:t>
      </w:r>
      <w:r w:rsidR="00CE468F" w:rsidRPr="007B43D7">
        <w:rPr>
          <w:rFonts w:ascii="Times New Roman" w:hAnsi="Times New Roman"/>
          <w:bCs/>
          <w:color w:val="000000" w:themeColor="text1"/>
          <w:sz w:val="22"/>
          <w:szCs w:val="22"/>
        </w:rPr>
        <w:t xml:space="preserve">Generated Reports using </w:t>
      </w:r>
      <w:r w:rsidR="00CE468F" w:rsidRPr="007B43D7">
        <w:rPr>
          <w:rFonts w:ascii="Times New Roman" w:hAnsi="Times New Roman"/>
          <w:b/>
          <w:bCs/>
          <w:color w:val="000000" w:themeColor="text1"/>
          <w:sz w:val="22"/>
          <w:szCs w:val="22"/>
        </w:rPr>
        <w:t>SQL Server Reporting Services</w:t>
      </w:r>
      <w:r w:rsidR="00146F66" w:rsidRPr="007B43D7">
        <w:rPr>
          <w:rFonts w:ascii="Times New Roman" w:hAnsi="Times New Roman"/>
          <w:b/>
          <w:bCs/>
          <w:color w:val="000000" w:themeColor="text1"/>
          <w:sz w:val="22"/>
          <w:szCs w:val="22"/>
        </w:rPr>
        <w:t xml:space="preserve"> (SSRS)</w:t>
      </w:r>
      <w:r w:rsidR="00CE468F" w:rsidRPr="007B43D7">
        <w:rPr>
          <w:rFonts w:ascii="Times New Roman" w:hAnsi="Times New Roman"/>
          <w:b/>
          <w:bCs/>
          <w:color w:val="000000" w:themeColor="text1"/>
          <w:sz w:val="22"/>
          <w:szCs w:val="22"/>
        </w:rPr>
        <w:t>.</w:t>
      </w:r>
    </w:p>
    <w:p w:rsidR="00B86803" w:rsidRPr="003C1A7D" w:rsidRDefault="00B86803" w:rsidP="00102231">
      <w:pPr>
        <w:pStyle w:val="NoSpacing"/>
        <w:numPr>
          <w:ilvl w:val="0"/>
          <w:numId w:val="5"/>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Developed, modified, and </w:t>
      </w:r>
      <w:r w:rsidR="00E06895" w:rsidRPr="003C1A7D">
        <w:rPr>
          <w:rFonts w:ascii="Times New Roman" w:hAnsi="Times New Roman"/>
          <w:color w:val="000000" w:themeColor="text1"/>
          <w:sz w:val="22"/>
          <w:szCs w:val="22"/>
        </w:rPr>
        <w:t>optimized queries</w:t>
      </w:r>
      <w:r w:rsidRPr="003C1A7D">
        <w:rPr>
          <w:rFonts w:ascii="Times New Roman" w:hAnsi="Times New Roman"/>
          <w:color w:val="000000" w:themeColor="text1"/>
          <w:sz w:val="22"/>
          <w:szCs w:val="22"/>
        </w:rPr>
        <w:t xml:space="preserve"> to data retrieval and modification.</w:t>
      </w:r>
    </w:p>
    <w:p w:rsidR="00B86803" w:rsidRPr="003C1A7D" w:rsidRDefault="00B86803" w:rsidP="00102231">
      <w:pPr>
        <w:pStyle w:val="NoSpacing"/>
        <w:numPr>
          <w:ilvl w:val="0"/>
          <w:numId w:val="5"/>
        </w:numPr>
        <w:rPr>
          <w:rFonts w:ascii="Times New Roman" w:hAnsi="Times New Roman"/>
          <w:color w:val="000000" w:themeColor="text1"/>
          <w:sz w:val="22"/>
          <w:szCs w:val="22"/>
        </w:rPr>
      </w:pPr>
      <w:r w:rsidRPr="003C1A7D">
        <w:rPr>
          <w:rFonts w:ascii="Times New Roman" w:hAnsi="Times New Roman"/>
          <w:color w:val="000000" w:themeColor="text1"/>
          <w:sz w:val="22"/>
          <w:szCs w:val="22"/>
        </w:rPr>
        <w:t>Troubleshoot, Fixed, Implemented bug fixes and enhancements with tight deadlines.</w:t>
      </w:r>
    </w:p>
    <w:p w:rsidR="00E06895" w:rsidRPr="003C1A7D" w:rsidRDefault="00E06895" w:rsidP="00102231">
      <w:pPr>
        <w:pStyle w:val="NoSpacing"/>
        <w:rPr>
          <w:rFonts w:ascii="Times New Roman" w:hAnsi="Times New Roman"/>
          <w:color w:val="000000" w:themeColor="text1"/>
          <w:sz w:val="22"/>
          <w:szCs w:val="22"/>
        </w:rPr>
      </w:pPr>
    </w:p>
    <w:p w:rsidR="000A14AA" w:rsidRDefault="000A14AA" w:rsidP="00102231">
      <w:pPr>
        <w:pStyle w:val="NoSpacing"/>
        <w:rPr>
          <w:rFonts w:ascii="Times New Roman" w:hAnsi="Times New Roman"/>
          <w:b/>
          <w:color w:val="000000" w:themeColor="text1"/>
          <w:sz w:val="22"/>
          <w:szCs w:val="22"/>
        </w:rPr>
      </w:pPr>
    </w:p>
    <w:p w:rsidR="000A14AA" w:rsidRDefault="000A14AA" w:rsidP="00102231">
      <w:pPr>
        <w:pStyle w:val="NoSpacing"/>
        <w:rPr>
          <w:rFonts w:ascii="Times New Roman" w:hAnsi="Times New Roman"/>
          <w:b/>
          <w:color w:val="000000" w:themeColor="text1"/>
          <w:sz w:val="22"/>
          <w:szCs w:val="22"/>
        </w:rPr>
      </w:pPr>
    </w:p>
    <w:p w:rsidR="00B90A41" w:rsidRPr="003C1A7D" w:rsidRDefault="00527BF1" w:rsidP="00102231">
      <w:pPr>
        <w:pStyle w:val="NoSpacing"/>
        <w:rPr>
          <w:rFonts w:ascii="Times New Roman" w:hAnsi="Times New Roman"/>
          <w:b/>
          <w:color w:val="000000" w:themeColor="text1"/>
          <w:sz w:val="22"/>
          <w:szCs w:val="22"/>
        </w:rPr>
      </w:pPr>
      <w:r w:rsidRPr="003C1A7D">
        <w:rPr>
          <w:rFonts w:ascii="Times New Roman" w:hAnsi="Times New Roman"/>
          <w:b/>
          <w:color w:val="000000" w:themeColor="text1"/>
          <w:sz w:val="22"/>
          <w:szCs w:val="22"/>
        </w:rPr>
        <w:t xml:space="preserve">Bio </w:t>
      </w:r>
      <w:r w:rsidR="009476D5" w:rsidRPr="003C1A7D">
        <w:rPr>
          <w:rFonts w:ascii="Times New Roman" w:hAnsi="Times New Roman"/>
          <w:b/>
          <w:color w:val="000000" w:themeColor="text1"/>
          <w:sz w:val="22"/>
          <w:szCs w:val="22"/>
        </w:rPr>
        <w:t>Scrip Minneapolis</w:t>
      </w:r>
      <w:r w:rsidRPr="003C1A7D">
        <w:rPr>
          <w:rFonts w:ascii="Times New Roman" w:hAnsi="Times New Roman"/>
          <w:b/>
          <w:color w:val="000000" w:themeColor="text1"/>
          <w:sz w:val="22"/>
          <w:szCs w:val="22"/>
        </w:rPr>
        <w:t>, MN</w:t>
      </w:r>
      <w:r w:rsidR="00B90A41" w:rsidRPr="003C1A7D">
        <w:rPr>
          <w:rFonts w:ascii="Times New Roman" w:hAnsi="Times New Roman"/>
          <w:b/>
          <w:color w:val="000000" w:themeColor="text1"/>
          <w:sz w:val="22"/>
          <w:szCs w:val="22"/>
        </w:rPr>
        <w:tab/>
      </w:r>
      <w:r w:rsidR="00B90A41" w:rsidRPr="003C1A7D">
        <w:rPr>
          <w:rFonts w:ascii="Times New Roman" w:hAnsi="Times New Roman"/>
          <w:b/>
          <w:color w:val="000000" w:themeColor="text1"/>
          <w:sz w:val="22"/>
          <w:szCs w:val="22"/>
        </w:rPr>
        <w:tab/>
      </w:r>
      <w:r w:rsidRPr="003C1A7D">
        <w:rPr>
          <w:rFonts w:ascii="Times New Roman" w:hAnsi="Times New Roman"/>
          <w:b/>
          <w:color w:val="000000" w:themeColor="text1"/>
          <w:sz w:val="22"/>
          <w:szCs w:val="22"/>
        </w:rPr>
        <w:tab/>
      </w:r>
      <w:r w:rsidRPr="003C1A7D">
        <w:rPr>
          <w:rFonts w:ascii="Times New Roman" w:hAnsi="Times New Roman"/>
          <w:b/>
          <w:color w:val="000000" w:themeColor="text1"/>
          <w:sz w:val="22"/>
          <w:szCs w:val="22"/>
        </w:rPr>
        <w:tab/>
      </w:r>
      <w:r w:rsidRPr="003C1A7D">
        <w:rPr>
          <w:rFonts w:ascii="Times New Roman" w:hAnsi="Times New Roman"/>
          <w:b/>
          <w:color w:val="000000" w:themeColor="text1"/>
          <w:sz w:val="22"/>
          <w:szCs w:val="22"/>
        </w:rPr>
        <w:tab/>
      </w:r>
      <w:r w:rsidRPr="003C1A7D">
        <w:rPr>
          <w:rFonts w:ascii="Times New Roman" w:hAnsi="Times New Roman"/>
          <w:b/>
          <w:color w:val="000000" w:themeColor="text1"/>
          <w:sz w:val="22"/>
          <w:szCs w:val="22"/>
        </w:rPr>
        <w:tab/>
      </w:r>
      <w:r w:rsidRPr="003C1A7D">
        <w:rPr>
          <w:rFonts w:ascii="Times New Roman" w:hAnsi="Times New Roman"/>
          <w:b/>
          <w:color w:val="000000" w:themeColor="text1"/>
          <w:sz w:val="22"/>
          <w:szCs w:val="22"/>
        </w:rPr>
        <w:tab/>
      </w:r>
      <w:r w:rsidR="007B43D7">
        <w:rPr>
          <w:rFonts w:ascii="Times New Roman" w:hAnsi="Times New Roman"/>
          <w:b/>
          <w:color w:val="000000" w:themeColor="text1"/>
          <w:sz w:val="22"/>
          <w:szCs w:val="22"/>
        </w:rPr>
        <w:tab/>
      </w:r>
      <w:r w:rsidR="007B43D7">
        <w:rPr>
          <w:rFonts w:ascii="Times New Roman" w:hAnsi="Times New Roman"/>
          <w:b/>
          <w:color w:val="000000" w:themeColor="text1"/>
          <w:sz w:val="22"/>
          <w:szCs w:val="22"/>
        </w:rPr>
        <w:tab/>
      </w:r>
      <w:r w:rsidR="007B43D7" w:rsidRPr="00F926CA">
        <w:rPr>
          <w:rFonts w:ascii="Times New Roman" w:hAnsi="Times New Roman"/>
          <w:b/>
          <w:sz w:val="22"/>
          <w:szCs w:val="22"/>
        </w:rPr>
        <w:t>Jan’09</w:t>
      </w:r>
      <w:r w:rsidR="007B43D7">
        <w:rPr>
          <w:rFonts w:ascii="Times New Roman" w:hAnsi="Times New Roman"/>
          <w:b/>
          <w:sz w:val="22"/>
          <w:szCs w:val="22"/>
        </w:rPr>
        <w:t xml:space="preserve"> – May</w:t>
      </w:r>
      <w:r w:rsidR="007B43D7" w:rsidRPr="00F926CA">
        <w:rPr>
          <w:rFonts w:ascii="Times New Roman" w:hAnsi="Times New Roman"/>
          <w:b/>
          <w:sz w:val="22"/>
          <w:szCs w:val="22"/>
        </w:rPr>
        <w:t>’10</w:t>
      </w:r>
    </w:p>
    <w:p w:rsidR="00BC66C3" w:rsidRPr="003C1A7D" w:rsidRDefault="00BC66C3" w:rsidP="00102231">
      <w:pPr>
        <w:pStyle w:val="NoSpacing"/>
        <w:rPr>
          <w:rFonts w:ascii="Times New Roman" w:hAnsi="Times New Roman"/>
          <w:b/>
          <w:color w:val="000000" w:themeColor="text1"/>
          <w:sz w:val="22"/>
          <w:szCs w:val="22"/>
        </w:rPr>
      </w:pPr>
      <w:r w:rsidRPr="003C1A7D">
        <w:rPr>
          <w:rFonts w:ascii="Times New Roman" w:hAnsi="Times New Roman"/>
          <w:b/>
          <w:color w:val="000000" w:themeColor="text1"/>
          <w:sz w:val="22"/>
          <w:szCs w:val="22"/>
        </w:rPr>
        <w:t>Description:</w:t>
      </w:r>
      <w:r w:rsidR="002738EA" w:rsidRPr="003C1A7D">
        <w:rPr>
          <w:rFonts w:ascii="Times New Roman" w:hAnsi="Times New Roman"/>
          <w:color w:val="000000" w:themeColor="text1"/>
          <w:sz w:val="22"/>
          <w:szCs w:val="22"/>
        </w:rPr>
        <w:t xml:space="preserve"> An enterprise wide software solution utilized by staff members managing thousands of clients was developed. The object of the system was to fully automate the business processes carried out by the staff by providing functionalities like maintaining electronic medical records, secure data storage,Insurance information and authorization modules</w:t>
      </w:r>
      <w:r w:rsidRPr="003C1A7D">
        <w:rPr>
          <w:rFonts w:ascii="Times New Roman" w:hAnsi="Times New Roman"/>
          <w:color w:val="000000" w:themeColor="text1"/>
          <w:sz w:val="22"/>
          <w:szCs w:val="22"/>
        </w:rPr>
        <w:t>.</w:t>
      </w:r>
    </w:p>
    <w:p w:rsidR="005C6367" w:rsidRDefault="005C6367" w:rsidP="00102231">
      <w:pPr>
        <w:pStyle w:val="NoSpacing"/>
        <w:rPr>
          <w:rFonts w:ascii="Times New Roman" w:hAnsi="Times New Roman"/>
          <w:b/>
          <w:color w:val="000000" w:themeColor="text1"/>
          <w:sz w:val="22"/>
          <w:szCs w:val="22"/>
        </w:rPr>
      </w:pPr>
    </w:p>
    <w:p w:rsidR="009F0889" w:rsidRPr="003C1A7D" w:rsidRDefault="008F73FA" w:rsidP="00102231">
      <w:pPr>
        <w:pStyle w:val="NoSpacing"/>
        <w:rPr>
          <w:rFonts w:ascii="Times New Roman" w:hAnsi="Times New Roman"/>
          <w:b/>
          <w:color w:val="000000" w:themeColor="text1"/>
          <w:sz w:val="22"/>
          <w:szCs w:val="22"/>
        </w:rPr>
      </w:pPr>
      <w:r w:rsidRPr="003C1A7D">
        <w:rPr>
          <w:rFonts w:ascii="Times New Roman" w:hAnsi="Times New Roman"/>
          <w:b/>
          <w:color w:val="000000" w:themeColor="text1"/>
          <w:sz w:val="22"/>
          <w:szCs w:val="22"/>
        </w:rPr>
        <w:t>Role:</w:t>
      </w:r>
      <w:r w:rsidR="007425A1" w:rsidRPr="003C1A7D">
        <w:rPr>
          <w:rFonts w:ascii="Times New Roman" w:hAnsi="Times New Roman"/>
          <w:b/>
          <w:color w:val="000000" w:themeColor="text1"/>
          <w:sz w:val="22"/>
          <w:szCs w:val="22"/>
        </w:rPr>
        <w:t>Data</w:t>
      </w:r>
      <w:r w:rsidR="003324FE" w:rsidRPr="003C1A7D">
        <w:rPr>
          <w:rFonts w:ascii="Times New Roman" w:hAnsi="Times New Roman"/>
          <w:b/>
          <w:color w:val="000000" w:themeColor="text1"/>
          <w:sz w:val="22"/>
          <w:szCs w:val="22"/>
        </w:rPr>
        <w:t xml:space="preserve"> Analyst</w:t>
      </w:r>
      <w:r w:rsidR="00102231" w:rsidRPr="003C1A7D">
        <w:rPr>
          <w:rFonts w:ascii="Times New Roman" w:hAnsi="Times New Roman"/>
          <w:b/>
          <w:color w:val="000000" w:themeColor="text1"/>
          <w:sz w:val="22"/>
          <w:szCs w:val="22"/>
        </w:rPr>
        <w:t>/System Analyst:</w:t>
      </w:r>
    </w:p>
    <w:p w:rsidR="009F0889" w:rsidRPr="003C1A7D" w:rsidRDefault="009F0889" w:rsidP="00102231">
      <w:pPr>
        <w:pStyle w:val="NoSpacing"/>
        <w:ind w:left="720"/>
        <w:rPr>
          <w:rFonts w:ascii="Times New Roman" w:hAnsi="Times New Roman"/>
          <w:color w:val="000000" w:themeColor="text1"/>
          <w:sz w:val="22"/>
          <w:szCs w:val="22"/>
        </w:rPr>
      </w:pPr>
    </w:p>
    <w:p w:rsidR="00E41E24" w:rsidRPr="003C1A7D" w:rsidRDefault="00E41E24" w:rsidP="00102231">
      <w:pPr>
        <w:pStyle w:val="NoSpacing"/>
        <w:numPr>
          <w:ilvl w:val="0"/>
          <w:numId w:val="2"/>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Creating and running the </w:t>
      </w:r>
      <w:r w:rsidRPr="003C1A7D">
        <w:rPr>
          <w:rFonts w:ascii="Times New Roman" w:hAnsi="Times New Roman"/>
          <w:bCs/>
          <w:color w:val="000000" w:themeColor="text1"/>
          <w:sz w:val="22"/>
          <w:szCs w:val="22"/>
        </w:rPr>
        <w:t>shell scripts</w:t>
      </w:r>
      <w:r w:rsidRPr="003C1A7D">
        <w:rPr>
          <w:rFonts w:ascii="Times New Roman" w:hAnsi="Times New Roman"/>
          <w:color w:val="000000" w:themeColor="text1"/>
          <w:sz w:val="22"/>
          <w:szCs w:val="22"/>
        </w:rPr>
        <w:t xml:space="preserve"> to run the Processes at time schedule according to business rules and also created roles, users and database objects.</w:t>
      </w:r>
    </w:p>
    <w:p w:rsidR="007425A1" w:rsidRDefault="007425A1" w:rsidP="00102231">
      <w:pPr>
        <w:numPr>
          <w:ilvl w:val="0"/>
          <w:numId w:val="2"/>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Worked with project team representatives to ensure that logical and physical data models were developed in line with corporate standards and guidelines.</w:t>
      </w:r>
    </w:p>
    <w:p w:rsidR="003C1A7D" w:rsidRPr="003C1A7D" w:rsidRDefault="003C1A7D" w:rsidP="003C1A7D">
      <w:pPr>
        <w:numPr>
          <w:ilvl w:val="0"/>
          <w:numId w:val="2"/>
        </w:numPr>
        <w:shd w:val="clear" w:color="auto" w:fill="FFFFFF"/>
        <w:spacing w:after="75" w:line="240" w:lineRule="auto"/>
        <w:rPr>
          <w:rFonts w:ascii="Times New Roman" w:eastAsia="Times New Roman" w:hAnsi="Times New Roman"/>
          <w:color w:val="333333"/>
          <w:kern w:val="0"/>
          <w:sz w:val="22"/>
          <w:szCs w:val="22"/>
        </w:rPr>
      </w:pPr>
      <w:r w:rsidRPr="00F926CA">
        <w:rPr>
          <w:rFonts w:ascii="Times New Roman" w:eastAsia="Times New Roman" w:hAnsi="Times New Roman"/>
          <w:color w:val="333333"/>
          <w:kern w:val="0"/>
          <w:sz w:val="22"/>
          <w:szCs w:val="22"/>
        </w:rPr>
        <w:t>Extensively designed Data mapping and filtering, consolidation, cleansing, Integration, ETL, and customization of data mart.</w:t>
      </w:r>
    </w:p>
    <w:p w:rsidR="008674BD" w:rsidRPr="003C1A7D" w:rsidRDefault="008674BD" w:rsidP="00102231">
      <w:pPr>
        <w:numPr>
          <w:ilvl w:val="0"/>
          <w:numId w:val="2"/>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 xml:space="preserve">Worked on daily basis with lead </w:t>
      </w:r>
      <w:r w:rsidRPr="003C1A7D">
        <w:rPr>
          <w:rFonts w:ascii="Times New Roman" w:eastAsia="Times New Roman" w:hAnsi="Times New Roman"/>
          <w:b/>
          <w:color w:val="000000" w:themeColor="text1"/>
          <w:kern w:val="0"/>
          <w:sz w:val="22"/>
          <w:szCs w:val="22"/>
        </w:rPr>
        <w:t>Data Warehouse</w:t>
      </w:r>
      <w:r w:rsidRPr="003C1A7D">
        <w:rPr>
          <w:rFonts w:ascii="Times New Roman" w:eastAsia="Times New Roman" w:hAnsi="Times New Roman"/>
          <w:color w:val="000000" w:themeColor="text1"/>
          <w:kern w:val="0"/>
          <w:sz w:val="22"/>
          <w:szCs w:val="22"/>
        </w:rPr>
        <w:t xml:space="preserve"> developers to evaluate impact on current implementation, redesign of all </w:t>
      </w:r>
      <w:r w:rsidRPr="003C1A7D">
        <w:rPr>
          <w:rFonts w:ascii="Times New Roman" w:eastAsia="Times New Roman" w:hAnsi="Times New Roman"/>
          <w:b/>
          <w:color w:val="000000" w:themeColor="text1"/>
          <w:kern w:val="0"/>
          <w:sz w:val="22"/>
          <w:szCs w:val="22"/>
        </w:rPr>
        <w:t>ETL logic</w:t>
      </w:r>
      <w:r w:rsidRPr="003C1A7D">
        <w:rPr>
          <w:rFonts w:ascii="Times New Roman" w:eastAsia="Times New Roman" w:hAnsi="Times New Roman"/>
          <w:color w:val="000000" w:themeColor="text1"/>
          <w:kern w:val="0"/>
          <w:sz w:val="22"/>
          <w:szCs w:val="22"/>
        </w:rPr>
        <w:t>.</w:t>
      </w:r>
    </w:p>
    <w:p w:rsidR="00D42A37" w:rsidRPr="003C1A7D" w:rsidRDefault="00D42A37" w:rsidP="00102231">
      <w:pPr>
        <w:numPr>
          <w:ilvl w:val="0"/>
          <w:numId w:val="2"/>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hAnsi="Times New Roman"/>
          <w:color w:val="000000" w:themeColor="text1"/>
          <w:sz w:val="22"/>
          <w:szCs w:val="22"/>
          <w:lang w:val="en-GB"/>
        </w:rPr>
        <w:t>Created various financial reports like account details, Balance sheet, Profit and loss statements in Crystal reports.</w:t>
      </w:r>
    </w:p>
    <w:p w:rsidR="00446404" w:rsidRPr="003C1A7D" w:rsidRDefault="00446404" w:rsidP="00102231">
      <w:pPr>
        <w:numPr>
          <w:ilvl w:val="0"/>
          <w:numId w:val="2"/>
        </w:numPr>
        <w:shd w:val="clear" w:color="auto" w:fill="FFFFFF"/>
        <w:spacing w:after="0"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Fine-tuning </w:t>
      </w:r>
      <w:r w:rsidRPr="003C1A7D">
        <w:rPr>
          <w:rFonts w:ascii="Times New Roman" w:eastAsia="Times New Roman" w:hAnsi="Times New Roman"/>
          <w:b/>
          <w:bCs/>
          <w:color w:val="000000" w:themeColor="text1"/>
          <w:kern w:val="0"/>
          <w:sz w:val="22"/>
          <w:szCs w:val="22"/>
          <w:bdr w:val="none" w:sz="0" w:space="0" w:color="auto" w:frame="1"/>
        </w:rPr>
        <w:t xml:space="preserve">SQL Queries </w:t>
      </w:r>
      <w:r w:rsidRPr="003C1A7D">
        <w:rPr>
          <w:rFonts w:ascii="Times New Roman" w:eastAsia="Times New Roman" w:hAnsi="Times New Roman"/>
          <w:color w:val="000000" w:themeColor="text1"/>
          <w:kern w:val="0"/>
          <w:sz w:val="22"/>
          <w:szCs w:val="22"/>
        </w:rPr>
        <w:t xml:space="preserve">to improve performance that was achieved by changing table joins, sub queries and the way columns are </w:t>
      </w:r>
      <w:r w:rsidR="00BE29D8" w:rsidRPr="003C1A7D">
        <w:rPr>
          <w:rFonts w:ascii="Times New Roman" w:eastAsia="Times New Roman" w:hAnsi="Times New Roman"/>
          <w:color w:val="000000" w:themeColor="text1"/>
          <w:kern w:val="0"/>
          <w:sz w:val="22"/>
          <w:szCs w:val="22"/>
        </w:rPr>
        <w:t xml:space="preserve">declared </w:t>
      </w:r>
      <w:r w:rsidRPr="003C1A7D">
        <w:rPr>
          <w:rFonts w:ascii="Times New Roman" w:eastAsia="Times New Roman" w:hAnsi="Times New Roman"/>
          <w:color w:val="000000" w:themeColor="text1"/>
          <w:kern w:val="0"/>
          <w:sz w:val="22"/>
          <w:szCs w:val="22"/>
        </w:rPr>
        <w:t>wherever possible.</w:t>
      </w:r>
    </w:p>
    <w:p w:rsidR="00075259" w:rsidRPr="003C1A7D" w:rsidRDefault="007425A1" w:rsidP="00102231">
      <w:pPr>
        <w:numPr>
          <w:ilvl w:val="0"/>
          <w:numId w:val="2"/>
        </w:numPr>
        <w:shd w:val="clear" w:color="auto" w:fill="FFFFFF"/>
        <w:spacing w:after="75" w:line="240" w:lineRule="auto"/>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Created Technical specifications documents based on the functional design document for the ETL coding to build the data mart.</w:t>
      </w:r>
    </w:p>
    <w:p w:rsidR="0067363D" w:rsidRPr="003C1A7D" w:rsidRDefault="001B686E" w:rsidP="00102231">
      <w:pPr>
        <w:widowControl w:val="0"/>
        <w:numPr>
          <w:ilvl w:val="0"/>
          <w:numId w:val="2"/>
        </w:numPr>
        <w:suppressAutoHyphens/>
        <w:autoSpaceDE w:val="0"/>
        <w:spacing w:after="0" w:line="240" w:lineRule="auto"/>
        <w:jc w:val="both"/>
        <w:rPr>
          <w:rStyle w:val="normalchar"/>
          <w:rFonts w:ascii="Times New Roman" w:hAnsi="Times New Roman"/>
          <w:color w:val="000000" w:themeColor="text1"/>
          <w:sz w:val="22"/>
          <w:szCs w:val="22"/>
        </w:rPr>
      </w:pPr>
      <w:r w:rsidRPr="003C1A7D">
        <w:rPr>
          <w:rStyle w:val="normalchar"/>
          <w:rFonts w:ascii="Times New Roman" w:hAnsi="Times New Roman"/>
          <w:bCs/>
          <w:color w:val="000000" w:themeColor="text1"/>
          <w:sz w:val="22"/>
          <w:szCs w:val="22"/>
        </w:rPr>
        <w:t>Effectively interfaced with stakeholders and the development teams during requirement and development phases.</w:t>
      </w:r>
    </w:p>
    <w:p w:rsidR="00143210" w:rsidRPr="003C1A7D" w:rsidRDefault="00143210" w:rsidP="00102231">
      <w:pPr>
        <w:widowControl w:val="0"/>
        <w:numPr>
          <w:ilvl w:val="0"/>
          <w:numId w:val="2"/>
        </w:numPr>
        <w:suppressAutoHyphens/>
        <w:autoSpaceDE w:val="0"/>
        <w:spacing w:after="0" w:line="240" w:lineRule="auto"/>
        <w:jc w:val="both"/>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Wrote scripts for Migrating Tables, Packages, Procedures, Functions, and Triggers for various </w:t>
      </w:r>
      <w:r w:rsidR="0067363D" w:rsidRPr="003C1A7D">
        <w:rPr>
          <w:rFonts w:ascii="Times New Roman" w:hAnsi="Times New Roman"/>
          <w:color w:val="000000" w:themeColor="text1"/>
          <w:sz w:val="22"/>
          <w:szCs w:val="22"/>
        </w:rPr>
        <w:t>versions, which</w:t>
      </w:r>
      <w:r w:rsidRPr="003C1A7D">
        <w:rPr>
          <w:rFonts w:ascii="Times New Roman" w:hAnsi="Times New Roman"/>
          <w:color w:val="000000" w:themeColor="text1"/>
          <w:sz w:val="22"/>
          <w:szCs w:val="22"/>
        </w:rPr>
        <w:t xml:space="preserve"> included </w:t>
      </w:r>
      <w:r w:rsidRPr="003C1A7D">
        <w:rPr>
          <w:rFonts w:ascii="Times New Roman" w:hAnsi="Times New Roman"/>
          <w:b/>
          <w:color w:val="000000" w:themeColor="text1"/>
          <w:sz w:val="22"/>
          <w:szCs w:val="22"/>
        </w:rPr>
        <w:t>Application Migration</w:t>
      </w:r>
      <w:r w:rsidRPr="003C1A7D">
        <w:rPr>
          <w:rFonts w:ascii="Times New Roman" w:hAnsi="Times New Roman"/>
          <w:color w:val="000000" w:themeColor="text1"/>
          <w:sz w:val="22"/>
          <w:szCs w:val="22"/>
        </w:rPr>
        <w:t>.</w:t>
      </w:r>
    </w:p>
    <w:p w:rsidR="00146F66" w:rsidRPr="003C1A7D" w:rsidRDefault="00146F66" w:rsidP="00102231">
      <w:pPr>
        <w:pStyle w:val="ListParagraph"/>
        <w:numPr>
          <w:ilvl w:val="0"/>
          <w:numId w:val="2"/>
        </w:numPr>
        <w:spacing w:after="0"/>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Identify any issues related to database performance and provided corrective measures. </w:t>
      </w:r>
    </w:p>
    <w:p w:rsidR="0067363D" w:rsidRPr="003C1A7D" w:rsidRDefault="00D42A37" w:rsidP="00102231">
      <w:pPr>
        <w:pStyle w:val="ListParagraph"/>
        <w:numPr>
          <w:ilvl w:val="0"/>
          <w:numId w:val="2"/>
        </w:numPr>
        <w:rPr>
          <w:rFonts w:ascii="Times New Roman" w:hAnsi="Times New Roman"/>
          <w:b/>
          <w:color w:val="000000" w:themeColor="text1"/>
          <w:sz w:val="22"/>
          <w:szCs w:val="22"/>
        </w:rPr>
      </w:pPr>
      <w:r w:rsidRPr="003C1A7D">
        <w:rPr>
          <w:rFonts w:ascii="Times New Roman" w:hAnsi="Times New Roman"/>
          <w:color w:val="000000" w:themeColor="text1"/>
          <w:sz w:val="22"/>
          <w:szCs w:val="22"/>
        </w:rPr>
        <w:t xml:space="preserve">Developed </w:t>
      </w:r>
      <w:r w:rsidRPr="003C1A7D">
        <w:rPr>
          <w:rFonts w:ascii="Times New Roman" w:hAnsi="Times New Roman"/>
          <w:b/>
          <w:color w:val="000000" w:themeColor="text1"/>
          <w:sz w:val="22"/>
          <w:szCs w:val="22"/>
        </w:rPr>
        <w:t xml:space="preserve">Oracle forms and Reports </w:t>
      </w:r>
      <w:r w:rsidRPr="003C1A7D">
        <w:rPr>
          <w:rFonts w:ascii="Times New Roman" w:hAnsi="Times New Roman"/>
          <w:color w:val="000000" w:themeColor="text1"/>
          <w:sz w:val="22"/>
          <w:szCs w:val="22"/>
        </w:rPr>
        <w:t xml:space="preserve">from the legacy system </w:t>
      </w:r>
      <w:r w:rsidRPr="003C1A7D">
        <w:rPr>
          <w:rFonts w:ascii="Times New Roman" w:hAnsi="Times New Roman"/>
          <w:b/>
          <w:color w:val="000000" w:themeColor="text1"/>
          <w:sz w:val="22"/>
          <w:szCs w:val="22"/>
        </w:rPr>
        <w:t>Oracle Forms and Reports 6i</w:t>
      </w:r>
      <w:r w:rsidRPr="003C1A7D">
        <w:rPr>
          <w:rFonts w:ascii="Times New Roman" w:hAnsi="Times New Roman"/>
          <w:color w:val="000000" w:themeColor="text1"/>
          <w:sz w:val="22"/>
          <w:szCs w:val="22"/>
        </w:rPr>
        <w:t>.</w:t>
      </w:r>
    </w:p>
    <w:p w:rsidR="00D42A37" w:rsidRPr="003C1A7D" w:rsidRDefault="00D42A37" w:rsidP="00102231">
      <w:pPr>
        <w:pStyle w:val="ListParagraph"/>
        <w:numPr>
          <w:ilvl w:val="0"/>
          <w:numId w:val="2"/>
        </w:numPr>
        <w:rPr>
          <w:rFonts w:ascii="Times New Roman" w:hAnsi="Times New Roman"/>
          <w:b/>
          <w:color w:val="000000" w:themeColor="text1"/>
          <w:sz w:val="22"/>
          <w:szCs w:val="22"/>
        </w:rPr>
      </w:pPr>
      <w:r w:rsidRPr="003C1A7D">
        <w:rPr>
          <w:rFonts w:ascii="Times New Roman" w:hAnsi="Times New Roman"/>
          <w:color w:val="000000" w:themeColor="text1"/>
          <w:sz w:val="22"/>
          <w:szCs w:val="22"/>
        </w:rPr>
        <w:t>Worked on Data Cleaning, Integration and also Optimizing SQL Queries for Better Performance of the system.</w:t>
      </w:r>
    </w:p>
    <w:p w:rsidR="004A40F0" w:rsidRPr="003C1A7D" w:rsidRDefault="0067203C" w:rsidP="00102231">
      <w:pPr>
        <w:pStyle w:val="NoSpacing"/>
        <w:rPr>
          <w:rFonts w:ascii="Times New Roman" w:hAnsi="Times New Roman"/>
          <w:b/>
          <w:color w:val="000000" w:themeColor="text1"/>
          <w:sz w:val="22"/>
          <w:szCs w:val="22"/>
        </w:rPr>
      </w:pPr>
      <w:r w:rsidRPr="003C1A7D">
        <w:rPr>
          <w:rFonts w:ascii="Times New Roman" w:hAnsi="Times New Roman"/>
          <w:b/>
          <w:color w:val="000000" w:themeColor="text1"/>
          <w:sz w:val="22"/>
          <w:szCs w:val="22"/>
        </w:rPr>
        <w:t>Mahindra &amp; Mahindra Ltd</w:t>
      </w:r>
      <w:r w:rsidR="00A95F39" w:rsidRPr="003C1A7D">
        <w:rPr>
          <w:rFonts w:ascii="Times New Roman" w:hAnsi="Times New Roman"/>
          <w:b/>
          <w:color w:val="000000" w:themeColor="text1"/>
          <w:sz w:val="22"/>
          <w:szCs w:val="22"/>
        </w:rPr>
        <w:t>, India.</w:t>
      </w:r>
      <w:r w:rsidR="00A95F39" w:rsidRPr="003C1A7D">
        <w:rPr>
          <w:rFonts w:ascii="Times New Roman" w:hAnsi="Times New Roman"/>
          <w:b/>
          <w:color w:val="000000" w:themeColor="text1"/>
          <w:sz w:val="22"/>
          <w:szCs w:val="22"/>
        </w:rPr>
        <w:tab/>
      </w:r>
      <w:r w:rsidR="00E6648E" w:rsidRPr="003C1A7D">
        <w:rPr>
          <w:rFonts w:ascii="Times New Roman" w:hAnsi="Times New Roman"/>
          <w:b/>
          <w:color w:val="000000" w:themeColor="text1"/>
          <w:sz w:val="22"/>
          <w:szCs w:val="22"/>
        </w:rPr>
        <w:tab/>
      </w:r>
      <w:r w:rsidR="00880177">
        <w:rPr>
          <w:rFonts w:ascii="Times New Roman" w:hAnsi="Times New Roman"/>
          <w:b/>
          <w:sz w:val="22"/>
          <w:szCs w:val="22"/>
        </w:rPr>
        <w:t>May’06</w:t>
      </w:r>
      <w:r w:rsidR="007B43D7" w:rsidRPr="00F926CA">
        <w:rPr>
          <w:rFonts w:ascii="Times New Roman" w:hAnsi="Times New Roman"/>
          <w:b/>
          <w:sz w:val="22"/>
          <w:szCs w:val="22"/>
        </w:rPr>
        <w:t>- Nov’08</w:t>
      </w:r>
    </w:p>
    <w:p w:rsidR="009F0889" w:rsidRPr="003C1A7D" w:rsidRDefault="002738EA" w:rsidP="00102231">
      <w:pPr>
        <w:spacing w:line="240" w:lineRule="auto"/>
        <w:rPr>
          <w:rFonts w:ascii="Times New Roman" w:eastAsia="Times New Roman" w:hAnsi="Times New Roman"/>
          <w:color w:val="000000" w:themeColor="text1"/>
          <w:kern w:val="0"/>
          <w:sz w:val="22"/>
          <w:szCs w:val="22"/>
          <w:shd w:val="clear" w:color="auto" w:fill="FFFFFF"/>
        </w:rPr>
      </w:pPr>
      <w:r w:rsidRPr="003C1A7D">
        <w:rPr>
          <w:rFonts w:ascii="Times New Roman" w:hAnsi="Times New Roman"/>
          <w:b/>
          <w:color w:val="000000" w:themeColor="text1"/>
          <w:sz w:val="22"/>
          <w:szCs w:val="22"/>
        </w:rPr>
        <w:t>Description:</w:t>
      </w:r>
      <w:r w:rsidR="008F73FA" w:rsidRPr="003C1A7D">
        <w:rPr>
          <w:rFonts w:ascii="Times New Roman" w:eastAsia="Times New Roman" w:hAnsi="Times New Roman"/>
          <w:color w:val="000000" w:themeColor="text1"/>
          <w:kern w:val="0"/>
          <w:sz w:val="22"/>
          <w:szCs w:val="22"/>
          <w:shd w:val="clear" w:color="auto" w:fill="FFFFFF"/>
        </w:rPr>
        <w:t>Mahindra &amp; Mahindra Limited is an Indian multinational automobile manufacturing corporation headquartered in Mumbai. It is one of the largest vehicle manufacturers by production in India and the largest seller of tractors across the world.</w:t>
      </w:r>
    </w:p>
    <w:p w:rsidR="009F0889" w:rsidRPr="003C1A7D" w:rsidRDefault="009F0889" w:rsidP="00102231">
      <w:pPr>
        <w:spacing w:line="240" w:lineRule="auto"/>
        <w:rPr>
          <w:rFonts w:ascii="Times New Roman" w:eastAsia="Times New Roman" w:hAnsi="Times New Roman"/>
          <w:b/>
          <w:color w:val="000000" w:themeColor="text1"/>
          <w:kern w:val="0"/>
          <w:sz w:val="22"/>
          <w:szCs w:val="22"/>
          <w:shd w:val="clear" w:color="auto" w:fill="FFFFFF"/>
        </w:rPr>
      </w:pPr>
      <w:r w:rsidRPr="003C1A7D">
        <w:rPr>
          <w:rFonts w:ascii="Times New Roman" w:eastAsia="Times New Roman" w:hAnsi="Times New Roman"/>
          <w:b/>
          <w:color w:val="000000" w:themeColor="text1"/>
          <w:kern w:val="0"/>
          <w:sz w:val="22"/>
          <w:szCs w:val="22"/>
          <w:shd w:val="clear" w:color="auto" w:fill="FFFFFF"/>
        </w:rPr>
        <w:t>Role: Jr.Database Developer</w:t>
      </w:r>
    </w:p>
    <w:p w:rsidR="003324FE" w:rsidRPr="003C1A7D" w:rsidRDefault="00146F66" w:rsidP="00102231">
      <w:pPr>
        <w:pStyle w:val="ListParagraph"/>
        <w:numPr>
          <w:ilvl w:val="0"/>
          <w:numId w:val="2"/>
        </w:numPr>
        <w:rPr>
          <w:rFonts w:ascii="Times New Roman" w:hAnsi="Times New Roman"/>
          <w:color w:val="000000" w:themeColor="text1"/>
          <w:sz w:val="22"/>
          <w:szCs w:val="22"/>
        </w:rPr>
      </w:pPr>
      <w:r w:rsidRPr="003C1A7D">
        <w:rPr>
          <w:rFonts w:ascii="Times New Roman" w:hAnsi="Times New Roman"/>
          <w:color w:val="000000" w:themeColor="text1"/>
          <w:sz w:val="22"/>
          <w:szCs w:val="22"/>
        </w:rPr>
        <w:t>W</w:t>
      </w:r>
      <w:r w:rsidR="003324FE" w:rsidRPr="003C1A7D">
        <w:rPr>
          <w:rFonts w:ascii="Times New Roman" w:hAnsi="Times New Roman"/>
          <w:color w:val="000000" w:themeColor="text1"/>
          <w:sz w:val="22"/>
          <w:szCs w:val="22"/>
        </w:rPr>
        <w:t xml:space="preserve">orked on Packages that enable the grouping of related PL/SQL objects, such as </w:t>
      </w:r>
      <w:r w:rsidR="003324FE" w:rsidRPr="003C1A7D">
        <w:rPr>
          <w:rFonts w:ascii="Times New Roman" w:hAnsi="Times New Roman"/>
          <w:b/>
          <w:color w:val="000000" w:themeColor="text1"/>
          <w:sz w:val="22"/>
          <w:szCs w:val="22"/>
        </w:rPr>
        <w:t>Procedures, Variables, Cursors, Functions, Constants, and Type Declarations</w:t>
      </w:r>
      <w:r w:rsidR="00E41E24" w:rsidRPr="003C1A7D">
        <w:rPr>
          <w:rFonts w:ascii="Times New Roman" w:hAnsi="Times New Roman"/>
          <w:b/>
          <w:color w:val="000000" w:themeColor="text1"/>
          <w:sz w:val="22"/>
          <w:szCs w:val="22"/>
        </w:rPr>
        <w:t>.</w:t>
      </w:r>
    </w:p>
    <w:p w:rsidR="0067363D" w:rsidRPr="003C1A7D" w:rsidRDefault="00E41E24" w:rsidP="00102231">
      <w:pPr>
        <w:pStyle w:val="ListParagraph"/>
        <w:numPr>
          <w:ilvl w:val="0"/>
          <w:numId w:val="2"/>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Expertise in </w:t>
      </w:r>
      <w:r w:rsidRPr="003C1A7D">
        <w:rPr>
          <w:rFonts w:ascii="Times New Roman" w:hAnsi="Times New Roman"/>
          <w:b/>
          <w:color w:val="000000" w:themeColor="text1"/>
          <w:sz w:val="22"/>
          <w:szCs w:val="22"/>
        </w:rPr>
        <w:t xml:space="preserve">Installation, Configuration and Maintenance </w:t>
      </w:r>
      <w:r w:rsidR="00F508E8" w:rsidRPr="003C1A7D">
        <w:rPr>
          <w:rFonts w:ascii="Times New Roman" w:hAnsi="Times New Roman"/>
          <w:b/>
          <w:color w:val="000000" w:themeColor="text1"/>
          <w:sz w:val="22"/>
          <w:szCs w:val="22"/>
        </w:rPr>
        <w:t xml:space="preserve">of </w:t>
      </w:r>
      <w:r w:rsidR="00146F66" w:rsidRPr="003C1A7D">
        <w:rPr>
          <w:rFonts w:ascii="Times New Roman" w:hAnsi="Times New Roman"/>
          <w:b/>
          <w:color w:val="000000" w:themeColor="text1"/>
          <w:sz w:val="22"/>
          <w:szCs w:val="22"/>
        </w:rPr>
        <w:t>Oracle Database</w:t>
      </w:r>
      <w:r w:rsidRPr="003C1A7D">
        <w:rPr>
          <w:rFonts w:ascii="Times New Roman" w:hAnsi="Times New Roman"/>
          <w:b/>
          <w:color w:val="000000" w:themeColor="text1"/>
          <w:sz w:val="22"/>
          <w:szCs w:val="22"/>
        </w:rPr>
        <w:t>.</w:t>
      </w:r>
    </w:p>
    <w:p w:rsidR="0067363D" w:rsidRPr="003C1A7D" w:rsidRDefault="003324FE" w:rsidP="00102231">
      <w:pPr>
        <w:pStyle w:val="ListParagraph"/>
        <w:numPr>
          <w:ilvl w:val="0"/>
          <w:numId w:val="2"/>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Developed </w:t>
      </w:r>
      <w:r w:rsidRPr="003C1A7D">
        <w:rPr>
          <w:rFonts w:ascii="Times New Roman" w:hAnsi="Times New Roman"/>
          <w:b/>
          <w:color w:val="000000" w:themeColor="text1"/>
          <w:sz w:val="22"/>
          <w:szCs w:val="22"/>
        </w:rPr>
        <w:t>PL/SQL Functions, Cursors</w:t>
      </w:r>
      <w:r w:rsidRPr="003C1A7D">
        <w:rPr>
          <w:rFonts w:ascii="Times New Roman" w:hAnsi="Times New Roman"/>
          <w:color w:val="000000" w:themeColor="text1"/>
          <w:sz w:val="22"/>
          <w:szCs w:val="22"/>
        </w:rPr>
        <w:t xml:space="preserve"> for various calculations in the application.</w:t>
      </w:r>
    </w:p>
    <w:p w:rsidR="003324FE" w:rsidRPr="003C1A7D" w:rsidRDefault="003324FE" w:rsidP="00102231">
      <w:pPr>
        <w:pStyle w:val="ListParagraph"/>
        <w:numPr>
          <w:ilvl w:val="0"/>
          <w:numId w:val="2"/>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Used bitmap </w:t>
      </w:r>
      <w:r w:rsidRPr="003C1A7D">
        <w:rPr>
          <w:rFonts w:ascii="Times New Roman" w:hAnsi="Times New Roman"/>
          <w:b/>
          <w:color w:val="000000" w:themeColor="text1"/>
          <w:sz w:val="22"/>
          <w:szCs w:val="22"/>
        </w:rPr>
        <w:t>Indexes, materialized views and partition tables</w:t>
      </w:r>
      <w:r w:rsidRPr="003C1A7D">
        <w:rPr>
          <w:rFonts w:ascii="Times New Roman" w:hAnsi="Times New Roman"/>
          <w:color w:val="000000" w:themeColor="text1"/>
          <w:sz w:val="22"/>
          <w:szCs w:val="22"/>
        </w:rPr>
        <w:t xml:space="preserve"> to optimize the queries</w:t>
      </w:r>
      <w:r w:rsidR="00146F66" w:rsidRPr="003C1A7D">
        <w:rPr>
          <w:rFonts w:ascii="Times New Roman" w:hAnsi="Times New Roman"/>
          <w:color w:val="000000" w:themeColor="text1"/>
          <w:sz w:val="22"/>
          <w:szCs w:val="22"/>
        </w:rPr>
        <w:t xml:space="preserve"> and to enhance the performance</w:t>
      </w:r>
      <w:r w:rsidRPr="003C1A7D">
        <w:rPr>
          <w:rFonts w:ascii="Times New Roman" w:hAnsi="Times New Roman"/>
          <w:color w:val="000000" w:themeColor="text1"/>
          <w:sz w:val="22"/>
          <w:szCs w:val="22"/>
        </w:rPr>
        <w:t>.</w:t>
      </w:r>
    </w:p>
    <w:p w:rsidR="003324FE" w:rsidRPr="003C1A7D" w:rsidRDefault="003324FE" w:rsidP="00102231">
      <w:pPr>
        <w:pStyle w:val="ListParagraph"/>
        <w:numPr>
          <w:ilvl w:val="0"/>
          <w:numId w:val="2"/>
        </w:numPr>
        <w:rPr>
          <w:rFonts w:ascii="Times New Roman" w:hAnsi="Times New Roman"/>
          <w:color w:val="000000" w:themeColor="text1"/>
          <w:sz w:val="22"/>
          <w:szCs w:val="22"/>
        </w:rPr>
      </w:pPr>
      <w:r w:rsidRPr="003C1A7D">
        <w:rPr>
          <w:rFonts w:ascii="Times New Roman" w:hAnsi="Times New Roman"/>
          <w:b/>
          <w:color w:val="000000" w:themeColor="text1"/>
          <w:sz w:val="22"/>
          <w:szCs w:val="22"/>
        </w:rPr>
        <w:t>Fine Tuned SQL</w:t>
      </w:r>
      <w:r w:rsidRPr="003C1A7D">
        <w:rPr>
          <w:rFonts w:ascii="Times New Roman" w:hAnsi="Times New Roman"/>
          <w:color w:val="000000" w:themeColor="text1"/>
          <w:sz w:val="22"/>
          <w:szCs w:val="22"/>
        </w:rPr>
        <w:t xml:space="preserve"> for the maximum efficiency in various schemas across databases using </w:t>
      </w:r>
      <w:r w:rsidRPr="003C1A7D">
        <w:rPr>
          <w:rFonts w:ascii="Times New Roman" w:hAnsi="Times New Roman"/>
          <w:b/>
          <w:color w:val="000000" w:themeColor="text1"/>
          <w:sz w:val="22"/>
          <w:szCs w:val="22"/>
        </w:rPr>
        <w:t>Oracle Hints, Explain plans and Trace sessions</w:t>
      </w:r>
      <w:r w:rsidRPr="003C1A7D">
        <w:rPr>
          <w:rFonts w:ascii="Times New Roman" w:hAnsi="Times New Roman"/>
          <w:color w:val="000000" w:themeColor="text1"/>
          <w:sz w:val="22"/>
          <w:szCs w:val="22"/>
        </w:rPr>
        <w:t xml:space="preserve"> for </w:t>
      </w:r>
      <w:r w:rsidRPr="003C1A7D">
        <w:rPr>
          <w:rFonts w:ascii="Times New Roman" w:hAnsi="Times New Roman"/>
          <w:bCs/>
          <w:color w:val="000000" w:themeColor="text1"/>
          <w:sz w:val="22"/>
          <w:szCs w:val="22"/>
        </w:rPr>
        <w:t>Cost based and Rule based Optimization</w:t>
      </w:r>
    </w:p>
    <w:p w:rsidR="003324FE" w:rsidRPr="003C1A7D" w:rsidRDefault="003324FE" w:rsidP="00102231">
      <w:pPr>
        <w:pStyle w:val="ListParagraph"/>
        <w:numPr>
          <w:ilvl w:val="0"/>
          <w:numId w:val="2"/>
        </w:numPr>
        <w:rPr>
          <w:rFonts w:ascii="Times New Roman" w:hAnsi="Times New Roman"/>
          <w:color w:val="000000" w:themeColor="text1"/>
          <w:sz w:val="22"/>
          <w:szCs w:val="22"/>
        </w:rPr>
      </w:pPr>
      <w:r w:rsidRPr="003C1A7D">
        <w:rPr>
          <w:rFonts w:ascii="Times New Roman" w:hAnsi="Times New Roman"/>
          <w:color w:val="000000" w:themeColor="text1"/>
          <w:sz w:val="22"/>
          <w:szCs w:val="22"/>
        </w:rPr>
        <w:t xml:space="preserve">Developed database objects like </w:t>
      </w:r>
      <w:r w:rsidRPr="003C1A7D">
        <w:rPr>
          <w:rFonts w:ascii="Times New Roman" w:hAnsi="Times New Roman"/>
          <w:b/>
          <w:color w:val="000000" w:themeColor="text1"/>
          <w:sz w:val="22"/>
          <w:szCs w:val="22"/>
        </w:rPr>
        <w:t>Tables, Views, Indexes, Synonyms and Sequences</w:t>
      </w:r>
      <w:r w:rsidRPr="003C1A7D">
        <w:rPr>
          <w:rFonts w:ascii="Times New Roman" w:hAnsi="Times New Roman"/>
          <w:color w:val="000000" w:themeColor="text1"/>
          <w:sz w:val="22"/>
          <w:szCs w:val="22"/>
        </w:rPr>
        <w:t>.</w:t>
      </w:r>
    </w:p>
    <w:p w:rsidR="00747C44" w:rsidRPr="003C1A7D" w:rsidRDefault="00E6648E" w:rsidP="00102231">
      <w:pPr>
        <w:pStyle w:val="ListParagraph"/>
        <w:numPr>
          <w:ilvl w:val="0"/>
          <w:numId w:val="2"/>
        </w:numPr>
        <w:rPr>
          <w:rFonts w:ascii="Times New Roman" w:hAnsi="Times New Roman"/>
          <w:b/>
          <w:color w:val="000000" w:themeColor="text1"/>
          <w:sz w:val="22"/>
          <w:szCs w:val="22"/>
        </w:rPr>
      </w:pPr>
      <w:r w:rsidRPr="003C1A7D">
        <w:rPr>
          <w:rFonts w:ascii="Times New Roman" w:hAnsi="Times New Roman"/>
          <w:b/>
          <w:color w:val="000000" w:themeColor="text1"/>
          <w:sz w:val="22"/>
          <w:szCs w:val="22"/>
        </w:rPr>
        <w:t xml:space="preserve">Normalized, DE normalized </w:t>
      </w:r>
      <w:r w:rsidRPr="003C1A7D">
        <w:rPr>
          <w:rFonts w:ascii="Times New Roman" w:hAnsi="Times New Roman"/>
          <w:color w:val="000000" w:themeColor="text1"/>
          <w:sz w:val="22"/>
          <w:szCs w:val="22"/>
        </w:rPr>
        <w:t>tables basing on the complexity, redundancy, and Data Retrieval performance.</w:t>
      </w:r>
    </w:p>
    <w:p w:rsidR="00146F66" w:rsidRPr="003C1A7D" w:rsidRDefault="00146F66" w:rsidP="00102231">
      <w:pPr>
        <w:pStyle w:val="ListParagraph"/>
        <w:numPr>
          <w:ilvl w:val="0"/>
          <w:numId w:val="2"/>
        </w:numPr>
        <w:spacing w:after="0"/>
        <w:rPr>
          <w:rFonts w:ascii="Times New Roman" w:eastAsia="Times New Roman" w:hAnsi="Times New Roman"/>
          <w:color w:val="000000" w:themeColor="text1"/>
          <w:kern w:val="0"/>
          <w:sz w:val="22"/>
          <w:szCs w:val="22"/>
        </w:rPr>
      </w:pPr>
      <w:r w:rsidRPr="003C1A7D">
        <w:rPr>
          <w:rFonts w:ascii="Times New Roman" w:eastAsia="Times New Roman" w:hAnsi="Times New Roman"/>
          <w:color w:val="000000" w:themeColor="text1"/>
          <w:kern w:val="0"/>
          <w:sz w:val="22"/>
          <w:szCs w:val="22"/>
        </w:rPr>
        <w:t>Performed data back-up and archival on regular basis. </w:t>
      </w:r>
    </w:p>
    <w:p w:rsidR="00747C44" w:rsidRPr="003C1A7D" w:rsidRDefault="00747C44" w:rsidP="00102231">
      <w:pPr>
        <w:pStyle w:val="NoSpacing"/>
        <w:rPr>
          <w:rFonts w:ascii="Times New Roman" w:hAnsi="Times New Roman"/>
          <w:color w:val="000000" w:themeColor="text1"/>
          <w:sz w:val="22"/>
          <w:szCs w:val="22"/>
        </w:rPr>
      </w:pPr>
    </w:p>
    <w:p w:rsidR="001D0E42" w:rsidRPr="003C1A7D" w:rsidRDefault="00747C44" w:rsidP="00102231">
      <w:pPr>
        <w:shd w:val="clear" w:color="auto" w:fill="BFBFBF"/>
        <w:spacing w:line="240" w:lineRule="auto"/>
        <w:rPr>
          <w:rFonts w:ascii="Times New Roman" w:hAnsi="Times New Roman"/>
          <w:b/>
          <w:color w:val="000000" w:themeColor="text1"/>
          <w:sz w:val="22"/>
          <w:szCs w:val="22"/>
        </w:rPr>
      </w:pPr>
      <w:r w:rsidRPr="003C1A7D">
        <w:rPr>
          <w:rFonts w:ascii="Times New Roman" w:hAnsi="Times New Roman"/>
          <w:b/>
          <w:color w:val="000000" w:themeColor="text1"/>
          <w:sz w:val="22"/>
          <w:szCs w:val="22"/>
        </w:rPr>
        <w:t>Education:</w:t>
      </w:r>
      <w:r w:rsidRPr="003C1A7D">
        <w:rPr>
          <w:rFonts w:ascii="Times New Roman" w:hAnsi="Times New Roman"/>
          <w:b/>
          <w:color w:val="000000" w:themeColor="text1"/>
          <w:sz w:val="22"/>
          <w:szCs w:val="22"/>
        </w:rPr>
        <w:tab/>
      </w:r>
    </w:p>
    <w:p w:rsidR="001D0E42" w:rsidRPr="003C1A7D" w:rsidRDefault="001D0E42" w:rsidP="00102231">
      <w:pPr>
        <w:pStyle w:val="ListParagraph"/>
        <w:numPr>
          <w:ilvl w:val="0"/>
          <w:numId w:val="12"/>
        </w:numPr>
        <w:rPr>
          <w:rFonts w:ascii="Times New Roman" w:hAnsi="Times New Roman"/>
          <w:b/>
          <w:color w:val="000000" w:themeColor="text1"/>
          <w:sz w:val="22"/>
          <w:szCs w:val="22"/>
        </w:rPr>
      </w:pPr>
      <w:r w:rsidRPr="003C1A7D">
        <w:rPr>
          <w:rFonts w:ascii="Times New Roman" w:hAnsi="Times New Roman"/>
          <w:b/>
          <w:color w:val="000000" w:themeColor="text1"/>
          <w:sz w:val="22"/>
          <w:szCs w:val="22"/>
        </w:rPr>
        <w:t xml:space="preserve">Masters </w:t>
      </w:r>
      <w:r w:rsidR="002738EA" w:rsidRPr="003C1A7D">
        <w:rPr>
          <w:rFonts w:ascii="Times New Roman" w:hAnsi="Times New Roman"/>
          <w:b/>
          <w:color w:val="000000" w:themeColor="text1"/>
          <w:sz w:val="22"/>
          <w:szCs w:val="22"/>
        </w:rPr>
        <w:t xml:space="preserve">in </w:t>
      </w:r>
      <w:r w:rsidRPr="003C1A7D">
        <w:rPr>
          <w:rFonts w:ascii="Times New Roman" w:hAnsi="Times New Roman"/>
          <w:b/>
          <w:color w:val="000000" w:themeColor="text1"/>
          <w:sz w:val="22"/>
          <w:szCs w:val="22"/>
        </w:rPr>
        <w:t xml:space="preserve">Management of Information Systems: </w:t>
      </w:r>
      <w:r w:rsidRPr="003C1A7D">
        <w:rPr>
          <w:rFonts w:ascii="Times New Roman" w:hAnsi="Times New Roman"/>
          <w:color w:val="000000" w:themeColor="text1"/>
          <w:sz w:val="22"/>
          <w:szCs w:val="22"/>
        </w:rPr>
        <w:t>Texas A&amp;M International University,Laredo, TX</w:t>
      </w:r>
    </w:p>
    <w:p w:rsidR="00747C44" w:rsidRPr="003C1A7D" w:rsidRDefault="001D0E42" w:rsidP="00102231">
      <w:pPr>
        <w:pStyle w:val="ListParagraph"/>
        <w:numPr>
          <w:ilvl w:val="0"/>
          <w:numId w:val="12"/>
        </w:numPr>
        <w:rPr>
          <w:rFonts w:ascii="Times New Roman" w:hAnsi="Times New Roman"/>
          <w:b/>
          <w:color w:val="000000" w:themeColor="text1"/>
          <w:sz w:val="22"/>
          <w:szCs w:val="22"/>
        </w:rPr>
      </w:pPr>
      <w:r w:rsidRPr="003C1A7D">
        <w:rPr>
          <w:rFonts w:ascii="Times New Roman" w:hAnsi="Times New Roman"/>
          <w:b/>
          <w:color w:val="000000" w:themeColor="text1"/>
          <w:sz w:val="22"/>
          <w:szCs w:val="22"/>
        </w:rPr>
        <w:t xml:space="preserve">Bachelor of Technology: </w:t>
      </w:r>
      <w:r w:rsidRPr="003C1A7D">
        <w:rPr>
          <w:rFonts w:ascii="Times New Roman" w:hAnsi="Times New Roman"/>
          <w:color w:val="000000" w:themeColor="text1"/>
          <w:sz w:val="22"/>
          <w:szCs w:val="22"/>
        </w:rPr>
        <w:t>Electrical and Electronics Engineering, JNTU, India.</w:t>
      </w:r>
      <w:r w:rsidRPr="003C1A7D">
        <w:rPr>
          <w:rFonts w:ascii="Times New Roman" w:hAnsi="Times New Roman"/>
          <w:b/>
          <w:color w:val="000000" w:themeColor="text1"/>
          <w:sz w:val="22"/>
          <w:szCs w:val="22"/>
        </w:rPr>
        <w:tab/>
      </w:r>
      <w:r w:rsidRPr="003C1A7D">
        <w:rPr>
          <w:rFonts w:ascii="Times New Roman" w:hAnsi="Times New Roman"/>
          <w:b/>
          <w:color w:val="000000" w:themeColor="text1"/>
          <w:sz w:val="22"/>
          <w:szCs w:val="22"/>
        </w:rPr>
        <w:tab/>
      </w:r>
    </w:p>
    <w:sectPr w:rsidR="00747C44" w:rsidRPr="003C1A7D" w:rsidSect="000E65DF">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DDF" w:rsidRDefault="00803DDF" w:rsidP="00C04ED8">
      <w:pPr>
        <w:spacing w:after="0" w:line="240" w:lineRule="auto"/>
      </w:pPr>
      <w:r>
        <w:separator/>
      </w:r>
    </w:p>
  </w:endnote>
  <w:endnote w:type="continuationSeparator" w:id="1">
    <w:p w:rsidR="00803DDF" w:rsidRDefault="00803DDF" w:rsidP="00C04E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DDF" w:rsidRDefault="00803DDF" w:rsidP="00C04ED8">
      <w:pPr>
        <w:spacing w:after="0" w:line="240" w:lineRule="auto"/>
      </w:pPr>
      <w:r>
        <w:separator/>
      </w:r>
    </w:p>
  </w:footnote>
  <w:footnote w:type="continuationSeparator" w:id="1">
    <w:p w:rsidR="00803DDF" w:rsidRDefault="00803DDF" w:rsidP="00C04E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6F42F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Wingdings" w:hAnsi="Wingdings" w:cs="Symbol" w:hint="default"/>
        <w:lang w:val="en-U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hint="default"/>
        <w:lang w:val="en-GB"/>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Symbol" w:hint="default"/>
      </w:rPr>
    </w:lvl>
  </w:abstractNum>
  <w:abstractNum w:abstractNumId="6">
    <w:nsid w:val="1544038A"/>
    <w:multiLevelType w:val="multilevel"/>
    <w:tmpl w:val="F8A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41314"/>
    <w:multiLevelType w:val="hybridMultilevel"/>
    <w:tmpl w:val="138C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1C9E"/>
    <w:multiLevelType w:val="hybridMultilevel"/>
    <w:tmpl w:val="13E47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AA3803"/>
    <w:multiLevelType w:val="hybridMultilevel"/>
    <w:tmpl w:val="33F8F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4E1F48"/>
    <w:multiLevelType w:val="hybridMultilevel"/>
    <w:tmpl w:val="906E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10003"/>
    <w:multiLevelType w:val="hybridMultilevel"/>
    <w:tmpl w:val="4362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10BA5"/>
    <w:multiLevelType w:val="hybridMultilevel"/>
    <w:tmpl w:val="C97C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517A3"/>
    <w:multiLevelType w:val="hybridMultilevel"/>
    <w:tmpl w:val="EB20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F01ECD"/>
    <w:multiLevelType w:val="multilevel"/>
    <w:tmpl w:val="AD5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6A25E8"/>
    <w:multiLevelType w:val="multilevel"/>
    <w:tmpl w:val="F35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4041AE"/>
    <w:multiLevelType w:val="multilevel"/>
    <w:tmpl w:val="C66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A510FD"/>
    <w:multiLevelType w:val="hybridMultilevel"/>
    <w:tmpl w:val="1772F36A"/>
    <w:lvl w:ilvl="0" w:tplc="EBE08EDA">
      <w:start w:val="1"/>
      <w:numFmt w:val="bullet"/>
      <w:pStyle w:val="norma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0D3B5C"/>
    <w:multiLevelType w:val="multilevel"/>
    <w:tmpl w:val="E7F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FB6749"/>
    <w:multiLevelType w:val="hybridMultilevel"/>
    <w:tmpl w:val="44A2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50CE9"/>
    <w:multiLevelType w:val="multilevel"/>
    <w:tmpl w:val="F11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7977B8"/>
    <w:multiLevelType w:val="hybridMultilevel"/>
    <w:tmpl w:val="40D4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A0DF9"/>
    <w:multiLevelType w:val="hybridMultilevel"/>
    <w:tmpl w:val="8020EA9A"/>
    <w:lvl w:ilvl="0" w:tplc="E7ECDF18">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303C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8C31B85"/>
    <w:multiLevelType w:val="hybridMultilevel"/>
    <w:tmpl w:val="FFD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982FA2"/>
    <w:multiLevelType w:val="multilevel"/>
    <w:tmpl w:val="0E6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9"/>
  </w:num>
  <w:num w:numId="4">
    <w:abstractNumId w:val="11"/>
  </w:num>
  <w:num w:numId="5">
    <w:abstractNumId w:val="13"/>
  </w:num>
  <w:num w:numId="6">
    <w:abstractNumId w:val="12"/>
  </w:num>
  <w:num w:numId="7">
    <w:abstractNumId w:val="10"/>
  </w:num>
  <w:num w:numId="8">
    <w:abstractNumId w:val="24"/>
  </w:num>
  <w:num w:numId="9">
    <w:abstractNumId w:val="0"/>
  </w:num>
  <w:num w:numId="10">
    <w:abstractNumId w:val="22"/>
  </w:num>
  <w:num w:numId="11">
    <w:abstractNumId w:val="23"/>
  </w:num>
  <w:num w:numId="12">
    <w:abstractNumId w:val="21"/>
  </w:num>
  <w:num w:numId="13">
    <w:abstractNumId w:val="1"/>
  </w:num>
  <w:num w:numId="14">
    <w:abstractNumId w:val="15"/>
  </w:num>
  <w:num w:numId="15">
    <w:abstractNumId w:val="20"/>
  </w:num>
  <w:num w:numId="16">
    <w:abstractNumId w:val="16"/>
  </w:num>
  <w:num w:numId="17">
    <w:abstractNumId w:val="18"/>
  </w:num>
  <w:num w:numId="18">
    <w:abstractNumId w:val="14"/>
  </w:num>
  <w:num w:numId="19">
    <w:abstractNumId w:val="25"/>
  </w:num>
  <w:num w:numId="20">
    <w:abstractNumId w:val="6"/>
  </w:num>
  <w:num w:numId="21">
    <w:abstractNumId w:val="9"/>
  </w:num>
  <w:num w:numId="22">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footnotePr>
    <w:footnote w:id="0"/>
    <w:footnote w:id="1"/>
  </w:footnotePr>
  <w:endnotePr>
    <w:endnote w:id="0"/>
    <w:endnote w:id="1"/>
  </w:endnotePr>
  <w:compat>
    <w:useFELayout/>
  </w:compat>
  <w:rsids>
    <w:rsidRoot w:val="00E5761C"/>
    <w:rsid w:val="00024F3A"/>
    <w:rsid w:val="00027424"/>
    <w:rsid w:val="00030442"/>
    <w:rsid w:val="0004146F"/>
    <w:rsid w:val="00042711"/>
    <w:rsid w:val="00047061"/>
    <w:rsid w:val="00047151"/>
    <w:rsid w:val="00054A0E"/>
    <w:rsid w:val="000649B4"/>
    <w:rsid w:val="000707DB"/>
    <w:rsid w:val="00075259"/>
    <w:rsid w:val="00091C14"/>
    <w:rsid w:val="0009295F"/>
    <w:rsid w:val="00096E2B"/>
    <w:rsid w:val="000A14AA"/>
    <w:rsid w:val="000A1B93"/>
    <w:rsid w:val="000A20AE"/>
    <w:rsid w:val="000A36C5"/>
    <w:rsid w:val="000A3E68"/>
    <w:rsid w:val="000A5D40"/>
    <w:rsid w:val="000B7061"/>
    <w:rsid w:val="000C200A"/>
    <w:rsid w:val="000C7BCC"/>
    <w:rsid w:val="000D0FAC"/>
    <w:rsid w:val="000D1A61"/>
    <w:rsid w:val="000D25BC"/>
    <w:rsid w:val="000D496C"/>
    <w:rsid w:val="000E3490"/>
    <w:rsid w:val="000E5390"/>
    <w:rsid w:val="000E65DF"/>
    <w:rsid w:val="000F149C"/>
    <w:rsid w:val="000F14E0"/>
    <w:rsid w:val="000F3428"/>
    <w:rsid w:val="000F6DFB"/>
    <w:rsid w:val="00102231"/>
    <w:rsid w:val="0011064B"/>
    <w:rsid w:val="00111652"/>
    <w:rsid w:val="00125DD0"/>
    <w:rsid w:val="001267E0"/>
    <w:rsid w:val="00130DF1"/>
    <w:rsid w:val="0013179A"/>
    <w:rsid w:val="0013230A"/>
    <w:rsid w:val="0013663A"/>
    <w:rsid w:val="00143210"/>
    <w:rsid w:val="00146F66"/>
    <w:rsid w:val="00147E49"/>
    <w:rsid w:val="001533B5"/>
    <w:rsid w:val="00153BEF"/>
    <w:rsid w:val="00154749"/>
    <w:rsid w:val="0017441C"/>
    <w:rsid w:val="0017647B"/>
    <w:rsid w:val="00181355"/>
    <w:rsid w:val="00181917"/>
    <w:rsid w:val="00185B2F"/>
    <w:rsid w:val="00190A6A"/>
    <w:rsid w:val="00191EB9"/>
    <w:rsid w:val="00192D56"/>
    <w:rsid w:val="00196C1B"/>
    <w:rsid w:val="001A776B"/>
    <w:rsid w:val="001B02FD"/>
    <w:rsid w:val="001B5B4A"/>
    <w:rsid w:val="001B686E"/>
    <w:rsid w:val="001B775A"/>
    <w:rsid w:val="001D08C1"/>
    <w:rsid w:val="001D0E42"/>
    <w:rsid w:val="001D3BF7"/>
    <w:rsid w:val="001F2439"/>
    <w:rsid w:val="001F792A"/>
    <w:rsid w:val="001F7C1A"/>
    <w:rsid w:val="00203926"/>
    <w:rsid w:val="00204045"/>
    <w:rsid w:val="002061F9"/>
    <w:rsid w:val="00213EA8"/>
    <w:rsid w:val="002178E1"/>
    <w:rsid w:val="002227AE"/>
    <w:rsid w:val="00225948"/>
    <w:rsid w:val="00237342"/>
    <w:rsid w:val="00244EE3"/>
    <w:rsid w:val="0024638A"/>
    <w:rsid w:val="00251AD2"/>
    <w:rsid w:val="00261C67"/>
    <w:rsid w:val="002656D7"/>
    <w:rsid w:val="002738EA"/>
    <w:rsid w:val="00285DAA"/>
    <w:rsid w:val="00294AB0"/>
    <w:rsid w:val="002A3CAD"/>
    <w:rsid w:val="002A64E7"/>
    <w:rsid w:val="002B713C"/>
    <w:rsid w:val="002D04BD"/>
    <w:rsid w:val="002D14C7"/>
    <w:rsid w:val="002D4A0F"/>
    <w:rsid w:val="002E063C"/>
    <w:rsid w:val="002E1C04"/>
    <w:rsid w:val="002E7306"/>
    <w:rsid w:val="002F403F"/>
    <w:rsid w:val="002F527A"/>
    <w:rsid w:val="003324FE"/>
    <w:rsid w:val="00345AC8"/>
    <w:rsid w:val="00347C07"/>
    <w:rsid w:val="0037289E"/>
    <w:rsid w:val="00375254"/>
    <w:rsid w:val="003874EF"/>
    <w:rsid w:val="00391F5A"/>
    <w:rsid w:val="00397E54"/>
    <w:rsid w:val="003B2E28"/>
    <w:rsid w:val="003B3946"/>
    <w:rsid w:val="003C1A7D"/>
    <w:rsid w:val="003C3070"/>
    <w:rsid w:val="003C4D6C"/>
    <w:rsid w:val="003C6F16"/>
    <w:rsid w:val="003D125E"/>
    <w:rsid w:val="003D29C4"/>
    <w:rsid w:val="003D31F8"/>
    <w:rsid w:val="003D511E"/>
    <w:rsid w:val="003D7A39"/>
    <w:rsid w:val="003E1DA0"/>
    <w:rsid w:val="003F40BE"/>
    <w:rsid w:val="00402620"/>
    <w:rsid w:val="00402B6A"/>
    <w:rsid w:val="0040460F"/>
    <w:rsid w:val="00417646"/>
    <w:rsid w:val="00431FE5"/>
    <w:rsid w:val="00432AEF"/>
    <w:rsid w:val="00435498"/>
    <w:rsid w:val="00446404"/>
    <w:rsid w:val="004472DB"/>
    <w:rsid w:val="00454979"/>
    <w:rsid w:val="004553A6"/>
    <w:rsid w:val="004619EF"/>
    <w:rsid w:val="00466036"/>
    <w:rsid w:val="00466D55"/>
    <w:rsid w:val="00485161"/>
    <w:rsid w:val="00485982"/>
    <w:rsid w:val="00485CD5"/>
    <w:rsid w:val="0049028F"/>
    <w:rsid w:val="004A40F0"/>
    <w:rsid w:val="004B0248"/>
    <w:rsid w:val="004B054D"/>
    <w:rsid w:val="004B6433"/>
    <w:rsid w:val="004D1B1D"/>
    <w:rsid w:val="005014FA"/>
    <w:rsid w:val="00506159"/>
    <w:rsid w:val="0051288D"/>
    <w:rsid w:val="00514D49"/>
    <w:rsid w:val="00516088"/>
    <w:rsid w:val="005163D5"/>
    <w:rsid w:val="00527BF1"/>
    <w:rsid w:val="00531AFD"/>
    <w:rsid w:val="00532080"/>
    <w:rsid w:val="005413F5"/>
    <w:rsid w:val="00543B43"/>
    <w:rsid w:val="00545ADB"/>
    <w:rsid w:val="005462CE"/>
    <w:rsid w:val="005502B7"/>
    <w:rsid w:val="0055035E"/>
    <w:rsid w:val="00552501"/>
    <w:rsid w:val="00556C13"/>
    <w:rsid w:val="00564072"/>
    <w:rsid w:val="00577C0B"/>
    <w:rsid w:val="00584BBF"/>
    <w:rsid w:val="00593419"/>
    <w:rsid w:val="00595D89"/>
    <w:rsid w:val="0059732D"/>
    <w:rsid w:val="005A5865"/>
    <w:rsid w:val="005B44EA"/>
    <w:rsid w:val="005C3A26"/>
    <w:rsid w:val="005C5E78"/>
    <w:rsid w:val="005C6367"/>
    <w:rsid w:val="005D2A66"/>
    <w:rsid w:val="005D7D02"/>
    <w:rsid w:val="005E6AC7"/>
    <w:rsid w:val="005F10CE"/>
    <w:rsid w:val="005F3121"/>
    <w:rsid w:val="006175D8"/>
    <w:rsid w:val="00645EF4"/>
    <w:rsid w:val="00647891"/>
    <w:rsid w:val="006517C6"/>
    <w:rsid w:val="00654410"/>
    <w:rsid w:val="00667F5B"/>
    <w:rsid w:val="0067203C"/>
    <w:rsid w:val="0067363D"/>
    <w:rsid w:val="00685BC6"/>
    <w:rsid w:val="00685C27"/>
    <w:rsid w:val="006A13E3"/>
    <w:rsid w:val="006A4314"/>
    <w:rsid w:val="006C4756"/>
    <w:rsid w:val="006C47E4"/>
    <w:rsid w:val="006C7901"/>
    <w:rsid w:val="006D1F81"/>
    <w:rsid w:val="006D5858"/>
    <w:rsid w:val="006D73D3"/>
    <w:rsid w:val="006F5C3D"/>
    <w:rsid w:val="00704947"/>
    <w:rsid w:val="0071007B"/>
    <w:rsid w:val="0072591C"/>
    <w:rsid w:val="00726672"/>
    <w:rsid w:val="007319B7"/>
    <w:rsid w:val="00740DB9"/>
    <w:rsid w:val="007425A1"/>
    <w:rsid w:val="00745FE5"/>
    <w:rsid w:val="00747C44"/>
    <w:rsid w:val="007563B2"/>
    <w:rsid w:val="00762BF0"/>
    <w:rsid w:val="00762E03"/>
    <w:rsid w:val="0077468D"/>
    <w:rsid w:val="00783115"/>
    <w:rsid w:val="00792B82"/>
    <w:rsid w:val="007A072C"/>
    <w:rsid w:val="007A16E9"/>
    <w:rsid w:val="007B094E"/>
    <w:rsid w:val="007B43D7"/>
    <w:rsid w:val="007B4581"/>
    <w:rsid w:val="007B6CF4"/>
    <w:rsid w:val="007C0ECA"/>
    <w:rsid w:val="007C183A"/>
    <w:rsid w:val="007D6ED7"/>
    <w:rsid w:val="007E5B9F"/>
    <w:rsid w:val="007E6362"/>
    <w:rsid w:val="007E65B3"/>
    <w:rsid w:val="007F0864"/>
    <w:rsid w:val="007F5032"/>
    <w:rsid w:val="00803DDF"/>
    <w:rsid w:val="008177AF"/>
    <w:rsid w:val="00833B8F"/>
    <w:rsid w:val="00853762"/>
    <w:rsid w:val="00861FC1"/>
    <w:rsid w:val="008622D7"/>
    <w:rsid w:val="008674BD"/>
    <w:rsid w:val="00870856"/>
    <w:rsid w:val="00873A7D"/>
    <w:rsid w:val="00880177"/>
    <w:rsid w:val="0089786E"/>
    <w:rsid w:val="008A2ACF"/>
    <w:rsid w:val="008A599E"/>
    <w:rsid w:val="008C4EA1"/>
    <w:rsid w:val="008E5699"/>
    <w:rsid w:val="008F41F8"/>
    <w:rsid w:val="008F6524"/>
    <w:rsid w:val="008F73FA"/>
    <w:rsid w:val="009041E6"/>
    <w:rsid w:val="0091479D"/>
    <w:rsid w:val="009171A8"/>
    <w:rsid w:val="00920A1C"/>
    <w:rsid w:val="009240F7"/>
    <w:rsid w:val="009253B1"/>
    <w:rsid w:val="00926ED4"/>
    <w:rsid w:val="009277EE"/>
    <w:rsid w:val="00935188"/>
    <w:rsid w:val="0094210A"/>
    <w:rsid w:val="009436F4"/>
    <w:rsid w:val="009476D5"/>
    <w:rsid w:val="00951244"/>
    <w:rsid w:val="00956AC6"/>
    <w:rsid w:val="00964A32"/>
    <w:rsid w:val="00974A38"/>
    <w:rsid w:val="00977045"/>
    <w:rsid w:val="009813F4"/>
    <w:rsid w:val="00982823"/>
    <w:rsid w:val="00983066"/>
    <w:rsid w:val="00987089"/>
    <w:rsid w:val="00987D75"/>
    <w:rsid w:val="009919ED"/>
    <w:rsid w:val="00997582"/>
    <w:rsid w:val="009A2EC4"/>
    <w:rsid w:val="009A4B4B"/>
    <w:rsid w:val="009A64B1"/>
    <w:rsid w:val="009B0183"/>
    <w:rsid w:val="009C11B6"/>
    <w:rsid w:val="009C2224"/>
    <w:rsid w:val="009C4247"/>
    <w:rsid w:val="009D0300"/>
    <w:rsid w:val="009E6472"/>
    <w:rsid w:val="009F0889"/>
    <w:rsid w:val="009F7691"/>
    <w:rsid w:val="00A045E2"/>
    <w:rsid w:val="00A06F2D"/>
    <w:rsid w:val="00A2195B"/>
    <w:rsid w:val="00A2318A"/>
    <w:rsid w:val="00A406E2"/>
    <w:rsid w:val="00A41BD0"/>
    <w:rsid w:val="00A420D2"/>
    <w:rsid w:val="00A42ED2"/>
    <w:rsid w:val="00A464C4"/>
    <w:rsid w:val="00A55591"/>
    <w:rsid w:val="00A55A97"/>
    <w:rsid w:val="00A76E01"/>
    <w:rsid w:val="00A850BB"/>
    <w:rsid w:val="00A90F4D"/>
    <w:rsid w:val="00A9311D"/>
    <w:rsid w:val="00A95F39"/>
    <w:rsid w:val="00AA4EB3"/>
    <w:rsid w:val="00AA61BA"/>
    <w:rsid w:val="00AC24D4"/>
    <w:rsid w:val="00AC2F7D"/>
    <w:rsid w:val="00AC4846"/>
    <w:rsid w:val="00AD5910"/>
    <w:rsid w:val="00AD6595"/>
    <w:rsid w:val="00AE3A0D"/>
    <w:rsid w:val="00AE4A17"/>
    <w:rsid w:val="00AE60FC"/>
    <w:rsid w:val="00AE631C"/>
    <w:rsid w:val="00B05264"/>
    <w:rsid w:val="00B241D7"/>
    <w:rsid w:val="00B41A49"/>
    <w:rsid w:val="00B4270F"/>
    <w:rsid w:val="00B459FA"/>
    <w:rsid w:val="00B53980"/>
    <w:rsid w:val="00B53E36"/>
    <w:rsid w:val="00B73AC2"/>
    <w:rsid w:val="00B80322"/>
    <w:rsid w:val="00B86803"/>
    <w:rsid w:val="00B86B94"/>
    <w:rsid w:val="00B90A41"/>
    <w:rsid w:val="00BA37B9"/>
    <w:rsid w:val="00BB2CCA"/>
    <w:rsid w:val="00BC5869"/>
    <w:rsid w:val="00BC66C3"/>
    <w:rsid w:val="00BD641C"/>
    <w:rsid w:val="00BE29D8"/>
    <w:rsid w:val="00BE7FF1"/>
    <w:rsid w:val="00BF1B3B"/>
    <w:rsid w:val="00BF1D83"/>
    <w:rsid w:val="00BF2A00"/>
    <w:rsid w:val="00C02D04"/>
    <w:rsid w:val="00C04ED8"/>
    <w:rsid w:val="00C138F4"/>
    <w:rsid w:val="00C15E4A"/>
    <w:rsid w:val="00C17FEB"/>
    <w:rsid w:val="00C31B22"/>
    <w:rsid w:val="00C33552"/>
    <w:rsid w:val="00C4230E"/>
    <w:rsid w:val="00C4794D"/>
    <w:rsid w:val="00C5404C"/>
    <w:rsid w:val="00C634F7"/>
    <w:rsid w:val="00C76238"/>
    <w:rsid w:val="00C80496"/>
    <w:rsid w:val="00C81AAA"/>
    <w:rsid w:val="00C83297"/>
    <w:rsid w:val="00C87E5F"/>
    <w:rsid w:val="00CA0F5B"/>
    <w:rsid w:val="00CA1B7E"/>
    <w:rsid w:val="00CA4982"/>
    <w:rsid w:val="00CB7E14"/>
    <w:rsid w:val="00CC6171"/>
    <w:rsid w:val="00CC6856"/>
    <w:rsid w:val="00CE111E"/>
    <w:rsid w:val="00CE40A1"/>
    <w:rsid w:val="00CE468F"/>
    <w:rsid w:val="00CF2807"/>
    <w:rsid w:val="00D22877"/>
    <w:rsid w:val="00D34648"/>
    <w:rsid w:val="00D357EC"/>
    <w:rsid w:val="00D42A37"/>
    <w:rsid w:val="00D4436D"/>
    <w:rsid w:val="00D455C1"/>
    <w:rsid w:val="00D50424"/>
    <w:rsid w:val="00D51312"/>
    <w:rsid w:val="00D61F26"/>
    <w:rsid w:val="00D63967"/>
    <w:rsid w:val="00D63CFF"/>
    <w:rsid w:val="00D739C6"/>
    <w:rsid w:val="00D81E0B"/>
    <w:rsid w:val="00D85E2E"/>
    <w:rsid w:val="00D92B80"/>
    <w:rsid w:val="00D93CA5"/>
    <w:rsid w:val="00D96DBA"/>
    <w:rsid w:val="00DA2EEA"/>
    <w:rsid w:val="00DA54A4"/>
    <w:rsid w:val="00DA74F6"/>
    <w:rsid w:val="00DB2331"/>
    <w:rsid w:val="00DB4B18"/>
    <w:rsid w:val="00DB5D27"/>
    <w:rsid w:val="00DD5626"/>
    <w:rsid w:val="00DE2147"/>
    <w:rsid w:val="00E02C8D"/>
    <w:rsid w:val="00E06895"/>
    <w:rsid w:val="00E07F12"/>
    <w:rsid w:val="00E10B12"/>
    <w:rsid w:val="00E153CF"/>
    <w:rsid w:val="00E2190B"/>
    <w:rsid w:val="00E23451"/>
    <w:rsid w:val="00E2650D"/>
    <w:rsid w:val="00E27217"/>
    <w:rsid w:val="00E272EC"/>
    <w:rsid w:val="00E41E24"/>
    <w:rsid w:val="00E464F2"/>
    <w:rsid w:val="00E475E9"/>
    <w:rsid w:val="00E52B5B"/>
    <w:rsid w:val="00E551D1"/>
    <w:rsid w:val="00E5761C"/>
    <w:rsid w:val="00E60713"/>
    <w:rsid w:val="00E64467"/>
    <w:rsid w:val="00E6648E"/>
    <w:rsid w:val="00E70D56"/>
    <w:rsid w:val="00E73DF8"/>
    <w:rsid w:val="00E85E74"/>
    <w:rsid w:val="00E87E3E"/>
    <w:rsid w:val="00EA0280"/>
    <w:rsid w:val="00EA35EB"/>
    <w:rsid w:val="00EA3AC1"/>
    <w:rsid w:val="00EB2758"/>
    <w:rsid w:val="00EF0870"/>
    <w:rsid w:val="00EF664A"/>
    <w:rsid w:val="00EF7287"/>
    <w:rsid w:val="00F02AB2"/>
    <w:rsid w:val="00F05958"/>
    <w:rsid w:val="00F1292B"/>
    <w:rsid w:val="00F25E80"/>
    <w:rsid w:val="00F31F49"/>
    <w:rsid w:val="00F336E6"/>
    <w:rsid w:val="00F508E8"/>
    <w:rsid w:val="00F61D28"/>
    <w:rsid w:val="00F71894"/>
    <w:rsid w:val="00F76BF0"/>
    <w:rsid w:val="00F97DF8"/>
    <w:rsid w:val="00FB13E4"/>
    <w:rsid w:val="00FC1DA5"/>
    <w:rsid w:val="00FC3AB5"/>
    <w:rsid w:val="00FC686B"/>
    <w:rsid w:val="00FD0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semiHidden="0" w:uiPriority="67" w:unhideWhenUsed="0"/>
    <w:lsdException w:name="No Spacing" w:semiHidden="0" w:uiPriority="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2B7"/>
    <w:pPr>
      <w:spacing w:after="200" w:line="288" w:lineRule="auto"/>
    </w:pPr>
    <w:rPr>
      <w:kern w:val="21"/>
      <w:sz w:val="21"/>
    </w:rPr>
  </w:style>
  <w:style w:type="paragraph" w:styleId="Heading1">
    <w:name w:val="heading 1"/>
    <w:basedOn w:val="Normal"/>
    <w:next w:val="Normal"/>
    <w:link w:val="Heading1Char"/>
    <w:uiPriority w:val="9"/>
    <w:qFormat/>
    <w:rsid w:val="005502B7"/>
    <w:pPr>
      <w:keepNext/>
      <w:keepLines/>
      <w:spacing w:before="360" w:after="40" w:line="240" w:lineRule="auto"/>
      <w:outlineLvl w:val="0"/>
    </w:pPr>
    <w:rPr>
      <w:rFonts w:ascii="Cambria" w:eastAsia="MS Gothic" w:hAnsi="Cambria"/>
      <w:color w:val="365F91"/>
      <w:sz w:val="40"/>
    </w:rPr>
  </w:style>
  <w:style w:type="paragraph" w:styleId="Heading2">
    <w:name w:val="heading 2"/>
    <w:basedOn w:val="Normal"/>
    <w:next w:val="Normal"/>
    <w:link w:val="Heading2Char"/>
    <w:uiPriority w:val="9"/>
    <w:unhideWhenUsed/>
    <w:qFormat/>
    <w:rsid w:val="005502B7"/>
    <w:pPr>
      <w:keepNext/>
      <w:keepLines/>
      <w:spacing w:before="120" w:after="0" w:line="240" w:lineRule="auto"/>
      <w:outlineLvl w:val="1"/>
    </w:pPr>
    <w:rPr>
      <w:rFonts w:ascii="Cambria" w:eastAsia="MS Gothic" w:hAnsi="Cambria"/>
      <w:color w:val="365F91"/>
      <w:sz w:val="28"/>
    </w:rPr>
  </w:style>
  <w:style w:type="paragraph" w:styleId="Heading3">
    <w:name w:val="heading 3"/>
    <w:basedOn w:val="Normal"/>
    <w:next w:val="Normal"/>
    <w:link w:val="Heading3Char"/>
    <w:uiPriority w:val="9"/>
    <w:semiHidden/>
    <w:unhideWhenUsed/>
    <w:qFormat/>
    <w:rsid w:val="005502B7"/>
    <w:pPr>
      <w:keepNext/>
      <w:keepLines/>
      <w:spacing w:before="120" w:after="0" w:line="240" w:lineRule="auto"/>
      <w:outlineLvl w:val="2"/>
    </w:pPr>
    <w:rPr>
      <w:rFonts w:ascii="Cambria" w:eastAsia="MS Gothic" w:hAnsi="Cambria"/>
      <w:color w:val="365F91"/>
      <w:sz w:val="24"/>
    </w:rPr>
  </w:style>
  <w:style w:type="paragraph" w:styleId="Heading4">
    <w:name w:val="heading 4"/>
    <w:basedOn w:val="Normal"/>
    <w:next w:val="Normal"/>
    <w:link w:val="Heading4Char"/>
    <w:uiPriority w:val="9"/>
    <w:semiHidden/>
    <w:unhideWhenUsed/>
    <w:qFormat/>
    <w:rsid w:val="005502B7"/>
    <w:pPr>
      <w:keepNext/>
      <w:keepLines/>
      <w:spacing w:before="160" w:after="0"/>
      <w:outlineLvl w:val="3"/>
    </w:pPr>
    <w:rPr>
      <w:rFonts w:ascii="Cambria" w:eastAsia="MS Gothic" w:hAnsi="Cambria"/>
      <w:color w:val="4F81BD"/>
      <w:sz w:val="22"/>
    </w:rPr>
  </w:style>
  <w:style w:type="paragraph" w:styleId="Heading5">
    <w:name w:val="heading 5"/>
    <w:basedOn w:val="Normal"/>
    <w:next w:val="Normal"/>
    <w:link w:val="Heading5Char"/>
    <w:uiPriority w:val="9"/>
    <w:semiHidden/>
    <w:unhideWhenUsed/>
    <w:qFormat/>
    <w:rsid w:val="005502B7"/>
    <w:pPr>
      <w:keepNext/>
      <w:keepLines/>
      <w:spacing w:before="160" w:after="0"/>
      <w:outlineLvl w:val="4"/>
    </w:pPr>
    <w:rPr>
      <w:rFonts w:ascii="Cambria" w:eastAsia="MS Gothic" w:hAnsi="Cambria"/>
      <w:i/>
      <w:iCs/>
      <w:color w:val="4F81BD"/>
      <w:sz w:val="22"/>
    </w:rPr>
  </w:style>
  <w:style w:type="paragraph" w:styleId="Heading6">
    <w:name w:val="heading 6"/>
    <w:basedOn w:val="Normal"/>
    <w:next w:val="Normal"/>
    <w:link w:val="Heading6Char"/>
    <w:uiPriority w:val="9"/>
    <w:semiHidden/>
    <w:unhideWhenUsed/>
    <w:qFormat/>
    <w:rsid w:val="005502B7"/>
    <w:pPr>
      <w:keepNext/>
      <w:keepLines/>
      <w:spacing w:before="160" w:after="0"/>
      <w:outlineLvl w:val="5"/>
    </w:pPr>
    <w:rPr>
      <w:rFonts w:ascii="Cambria" w:eastAsia="MS Gothic" w:hAnsi="Cambria"/>
      <w:color w:val="4F81BD"/>
    </w:rPr>
  </w:style>
  <w:style w:type="paragraph" w:styleId="Heading7">
    <w:name w:val="heading 7"/>
    <w:basedOn w:val="Normal"/>
    <w:next w:val="Normal"/>
    <w:link w:val="Heading7Char"/>
    <w:uiPriority w:val="9"/>
    <w:semiHidden/>
    <w:unhideWhenUsed/>
    <w:qFormat/>
    <w:rsid w:val="005502B7"/>
    <w:pPr>
      <w:keepNext/>
      <w:keepLines/>
      <w:spacing w:before="120" w:after="0"/>
      <w:outlineLvl w:val="6"/>
    </w:pPr>
    <w:rPr>
      <w:rFonts w:ascii="Cambria" w:eastAsia="MS Gothic" w:hAnsi="Cambria"/>
      <w:b/>
      <w:bCs/>
      <w:color w:val="4F81BD"/>
    </w:rPr>
  </w:style>
  <w:style w:type="paragraph" w:styleId="Heading8">
    <w:name w:val="heading 8"/>
    <w:basedOn w:val="Normal"/>
    <w:next w:val="Normal"/>
    <w:link w:val="Heading8Char"/>
    <w:uiPriority w:val="9"/>
    <w:semiHidden/>
    <w:unhideWhenUsed/>
    <w:qFormat/>
    <w:rsid w:val="005502B7"/>
    <w:pPr>
      <w:keepNext/>
      <w:keepLines/>
      <w:spacing w:before="120" w:after="0"/>
      <w:outlineLvl w:val="7"/>
    </w:pPr>
    <w:rPr>
      <w:rFonts w:ascii="Cambria" w:eastAsia="MS Gothic" w:hAnsi="Cambria"/>
      <w:b/>
      <w:bCs/>
      <w:i/>
      <w:iCs/>
      <w:color w:val="4F81BD"/>
      <w:sz w:val="20"/>
    </w:rPr>
  </w:style>
  <w:style w:type="paragraph" w:styleId="Heading9">
    <w:name w:val="heading 9"/>
    <w:basedOn w:val="Normal"/>
    <w:next w:val="Normal"/>
    <w:link w:val="Heading9Char"/>
    <w:uiPriority w:val="9"/>
    <w:semiHidden/>
    <w:unhideWhenUsed/>
    <w:qFormat/>
    <w:rsid w:val="005502B7"/>
    <w:pPr>
      <w:keepNext/>
      <w:keepLines/>
      <w:spacing w:before="120" w:after="0"/>
      <w:outlineLvl w:val="8"/>
    </w:pPr>
    <w:rPr>
      <w:rFonts w:ascii="Cambria" w:eastAsia="MS Gothic" w:hAnsi="Cambria"/>
      <w:i/>
      <w:iCs/>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502B7"/>
    <w:rPr>
      <w:kern w:val="21"/>
      <w:sz w:val="21"/>
    </w:rPr>
  </w:style>
  <w:style w:type="character" w:styleId="Hyperlink">
    <w:name w:val="Hyperlink"/>
    <w:basedOn w:val="DefaultParagraphFont"/>
    <w:uiPriority w:val="99"/>
    <w:unhideWhenUsed/>
    <w:rsid w:val="00E5761C"/>
    <w:rPr>
      <w:color w:val="0000FF"/>
      <w:u w:val="single"/>
    </w:rPr>
  </w:style>
  <w:style w:type="paragraph" w:styleId="Header">
    <w:name w:val="header"/>
    <w:basedOn w:val="Normal"/>
    <w:link w:val="HeaderChar"/>
    <w:uiPriority w:val="99"/>
    <w:unhideWhenUsed/>
    <w:rsid w:val="00C04ED8"/>
    <w:pPr>
      <w:tabs>
        <w:tab w:val="center" w:pos="4680"/>
        <w:tab w:val="right" w:pos="9360"/>
      </w:tabs>
    </w:pPr>
  </w:style>
  <w:style w:type="character" w:customStyle="1" w:styleId="HeaderChar">
    <w:name w:val="Header Char"/>
    <w:basedOn w:val="DefaultParagraphFont"/>
    <w:link w:val="Header"/>
    <w:uiPriority w:val="99"/>
    <w:rsid w:val="00C04ED8"/>
    <w:rPr>
      <w:sz w:val="22"/>
      <w:szCs w:val="22"/>
    </w:rPr>
  </w:style>
  <w:style w:type="paragraph" w:styleId="Footer">
    <w:name w:val="footer"/>
    <w:basedOn w:val="Normal"/>
    <w:link w:val="FooterChar"/>
    <w:uiPriority w:val="99"/>
    <w:unhideWhenUsed/>
    <w:rsid w:val="00C04ED8"/>
    <w:pPr>
      <w:tabs>
        <w:tab w:val="center" w:pos="4680"/>
        <w:tab w:val="right" w:pos="9360"/>
      </w:tabs>
    </w:pPr>
  </w:style>
  <w:style w:type="character" w:customStyle="1" w:styleId="FooterChar">
    <w:name w:val="Footer Char"/>
    <w:basedOn w:val="DefaultParagraphFont"/>
    <w:link w:val="Footer"/>
    <w:uiPriority w:val="99"/>
    <w:rsid w:val="00C04ED8"/>
    <w:rPr>
      <w:sz w:val="22"/>
      <w:szCs w:val="22"/>
    </w:rPr>
  </w:style>
  <w:style w:type="paragraph" w:styleId="ListParagraph">
    <w:name w:val="List Paragraph"/>
    <w:basedOn w:val="Normal"/>
    <w:uiPriority w:val="34"/>
    <w:qFormat/>
    <w:rsid w:val="005502B7"/>
    <w:pPr>
      <w:spacing w:after="240" w:line="240" w:lineRule="auto"/>
      <w:ind w:left="720"/>
      <w:contextualSpacing/>
    </w:pPr>
    <w:rPr>
      <w:color w:val="404040"/>
    </w:rPr>
  </w:style>
  <w:style w:type="paragraph" w:customStyle="1" w:styleId="normal1">
    <w:name w:val="normal 1"/>
    <w:basedOn w:val="Normal"/>
    <w:autoRedefine/>
    <w:rsid w:val="004A40F0"/>
    <w:pPr>
      <w:keepNext/>
      <w:numPr>
        <w:numId w:val="1"/>
      </w:numPr>
      <w:spacing w:after="0" w:line="360" w:lineRule="auto"/>
      <w:jc w:val="both"/>
    </w:pPr>
    <w:rPr>
      <w:rFonts w:ascii="Lucida Bright" w:eastAsia="Times New Roman" w:hAnsi="Lucida Bright"/>
      <w:lang w:val="en-GB"/>
    </w:rPr>
  </w:style>
  <w:style w:type="character" w:customStyle="1" w:styleId="Heading1Char">
    <w:name w:val="Heading 1 Char"/>
    <w:basedOn w:val="DefaultParagraphFont"/>
    <w:link w:val="Heading1"/>
    <w:uiPriority w:val="9"/>
    <w:rsid w:val="005502B7"/>
    <w:rPr>
      <w:rFonts w:ascii="Cambria" w:eastAsia="MS Gothic" w:hAnsi="Cambria" w:cs="Times New Roman"/>
      <w:color w:val="365F91"/>
      <w:sz w:val="40"/>
    </w:rPr>
  </w:style>
  <w:style w:type="character" w:customStyle="1" w:styleId="apple-style-span">
    <w:name w:val="apple-style-span"/>
    <w:basedOn w:val="DefaultParagraphFont"/>
    <w:rsid w:val="00E64467"/>
  </w:style>
  <w:style w:type="paragraph" w:customStyle="1" w:styleId="NormalJustified">
    <w:name w:val="Normal+Justified"/>
    <w:basedOn w:val="Normal"/>
    <w:rsid w:val="007F5032"/>
    <w:pPr>
      <w:spacing w:after="0" w:line="240" w:lineRule="auto"/>
    </w:pPr>
    <w:rPr>
      <w:rFonts w:ascii="Arial" w:eastAsia="Times New Roman" w:hAnsi="Arial" w:cs="Arial"/>
      <w:color w:val="000000"/>
      <w:sz w:val="20"/>
      <w:szCs w:val="24"/>
    </w:rPr>
  </w:style>
  <w:style w:type="character" w:styleId="Strong">
    <w:name w:val="Strong"/>
    <w:basedOn w:val="DefaultParagraphFont"/>
    <w:uiPriority w:val="22"/>
    <w:qFormat/>
    <w:rsid w:val="005502B7"/>
    <w:rPr>
      <w:b/>
      <w:bCs/>
    </w:rPr>
  </w:style>
  <w:style w:type="character" w:customStyle="1" w:styleId="body1">
    <w:name w:val="body1"/>
    <w:rsid w:val="00B86803"/>
    <w:rPr>
      <w:rFonts w:ascii="Arial" w:hAnsi="Arial" w:cs="Arial"/>
      <w:color w:val="333333"/>
      <w:sz w:val="13"/>
      <w:szCs w:val="13"/>
    </w:rPr>
  </w:style>
  <w:style w:type="paragraph" w:styleId="IntenseQuote">
    <w:name w:val="Intense Quote"/>
    <w:basedOn w:val="Normal"/>
    <w:next w:val="Normal"/>
    <w:link w:val="IntenseQuoteChar"/>
    <w:uiPriority w:val="30"/>
    <w:qFormat/>
    <w:rsid w:val="005502B7"/>
    <w:pPr>
      <w:spacing w:before="160" w:after="160" w:line="264" w:lineRule="auto"/>
      <w:ind w:left="720" w:right="720"/>
      <w:jc w:val="center"/>
    </w:pPr>
    <w:rPr>
      <w:rFonts w:ascii="Cambria" w:eastAsia="MS Gothic" w:hAnsi="Cambria"/>
      <w:i/>
      <w:iCs/>
      <w:color w:val="4F81BD"/>
      <w:sz w:val="36"/>
    </w:rPr>
  </w:style>
  <w:style w:type="character" w:customStyle="1" w:styleId="IntenseQuoteChar">
    <w:name w:val="Intense Quote Char"/>
    <w:basedOn w:val="DefaultParagraphFont"/>
    <w:link w:val="IntenseQuote"/>
    <w:uiPriority w:val="30"/>
    <w:rsid w:val="005502B7"/>
    <w:rPr>
      <w:rFonts w:ascii="Cambria" w:eastAsia="MS Gothic" w:hAnsi="Cambria" w:cs="Times New Roman"/>
      <w:i/>
      <w:iCs/>
      <w:color w:val="4F81BD"/>
      <w:sz w:val="36"/>
    </w:rPr>
  </w:style>
  <w:style w:type="character" w:styleId="IntenseReference">
    <w:name w:val="Intense Reference"/>
    <w:basedOn w:val="DefaultParagraphFont"/>
    <w:uiPriority w:val="32"/>
    <w:qFormat/>
    <w:rsid w:val="005502B7"/>
    <w:rPr>
      <w:b/>
      <w:bCs/>
      <w:smallCaps/>
      <w:color w:val="4F81BD"/>
    </w:rPr>
  </w:style>
  <w:style w:type="character" w:customStyle="1" w:styleId="Heading2Char">
    <w:name w:val="Heading 2 Char"/>
    <w:basedOn w:val="DefaultParagraphFont"/>
    <w:link w:val="Heading2"/>
    <w:uiPriority w:val="9"/>
    <w:rsid w:val="005502B7"/>
    <w:rPr>
      <w:rFonts w:ascii="Cambria" w:eastAsia="MS Gothic" w:hAnsi="Cambria" w:cs="Times New Roman"/>
      <w:color w:val="365F91"/>
      <w:sz w:val="28"/>
    </w:rPr>
  </w:style>
  <w:style w:type="character" w:customStyle="1" w:styleId="Heading3Char">
    <w:name w:val="Heading 3 Char"/>
    <w:basedOn w:val="DefaultParagraphFont"/>
    <w:link w:val="Heading3"/>
    <w:uiPriority w:val="9"/>
    <w:semiHidden/>
    <w:rsid w:val="005502B7"/>
    <w:rPr>
      <w:rFonts w:ascii="Cambria" w:eastAsia="MS Gothic" w:hAnsi="Cambria" w:cs="Times New Roman"/>
      <w:color w:val="365F91"/>
      <w:sz w:val="24"/>
    </w:rPr>
  </w:style>
  <w:style w:type="character" w:customStyle="1" w:styleId="Heading4Char">
    <w:name w:val="Heading 4 Char"/>
    <w:basedOn w:val="DefaultParagraphFont"/>
    <w:link w:val="Heading4"/>
    <w:uiPriority w:val="9"/>
    <w:semiHidden/>
    <w:rsid w:val="005502B7"/>
    <w:rPr>
      <w:rFonts w:ascii="Cambria" w:eastAsia="MS Gothic" w:hAnsi="Cambria" w:cs="Times New Roman"/>
      <w:color w:val="4F81BD"/>
      <w:sz w:val="22"/>
    </w:rPr>
  </w:style>
  <w:style w:type="character" w:customStyle="1" w:styleId="Heading5Char">
    <w:name w:val="Heading 5 Char"/>
    <w:basedOn w:val="DefaultParagraphFont"/>
    <w:link w:val="Heading5"/>
    <w:uiPriority w:val="9"/>
    <w:semiHidden/>
    <w:rsid w:val="005502B7"/>
    <w:rPr>
      <w:rFonts w:ascii="Cambria" w:eastAsia="MS Gothic" w:hAnsi="Cambria" w:cs="Times New Roman"/>
      <w:i/>
      <w:iCs/>
      <w:color w:val="4F81BD"/>
      <w:sz w:val="22"/>
    </w:rPr>
  </w:style>
  <w:style w:type="character" w:customStyle="1" w:styleId="Heading6Char">
    <w:name w:val="Heading 6 Char"/>
    <w:basedOn w:val="DefaultParagraphFont"/>
    <w:link w:val="Heading6"/>
    <w:uiPriority w:val="9"/>
    <w:semiHidden/>
    <w:rsid w:val="005502B7"/>
    <w:rPr>
      <w:rFonts w:ascii="Cambria" w:eastAsia="MS Gothic" w:hAnsi="Cambria" w:cs="Times New Roman"/>
      <w:color w:val="4F81BD"/>
    </w:rPr>
  </w:style>
  <w:style w:type="character" w:customStyle="1" w:styleId="Heading7Char">
    <w:name w:val="Heading 7 Char"/>
    <w:basedOn w:val="DefaultParagraphFont"/>
    <w:link w:val="Heading7"/>
    <w:uiPriority w:val="9"/>
    <w:semiHidden/>
    <w:rsid w:val="005502B7"/>
    <w:rPr>
      <w:rFonts w:ascii="Cambria" w:eastAsia="MS Gothic" w:hAnsi="Cambria" w:cs="Times New Roman"/>
      <w:b/>
      <w:bCs/>
      <w:color w:val="4F81BD"/>
    </w:rPr>
  </w:style>
  <w:style w:type="character" w:customStyle="1" w:styleId="Heading8Char">
    <w:name w:val="Heading 8 Char"/>
    <w:basedOn w:val="DefaultParagraphFont"/>
    <w:link w:val="Heading8"/>
    <w:uiPriority w:val="9"/>
    <w:semiHidden/>
    <w:rsid w:val="005502B7"/>
    <w:rPr>
      <w:rFonts w:ascii="Cambria" w:eastAsia="MS Gothic" w:hAnsi="Cambria" w:cs="Times New Roman"/>
      <w:b/>
      <w:bCs/>
      <w:i/>
      <w:iCs/>
      <w:color w:val="4F81BD"/>
      <w:sz w:val="20"/>
    </w:rPr>
  </w:style>
  <w:style w:type="character" w:customStyle="1" w:styleId="Heading9Char">
    <w:name w:val="Heading 9 Char"/>
    <w:basedOn w:val="DefaultParagraphFont"/>
    <w:link w:val="Heading9"/>
    <w:uiPriority w:val="9"/>
    <w:semiHidden/>
    <w:rsid w:val="005502B7"/>
    <w:rPr>
      <w:rFonts w:ascii="Cambria" w:eastAsia="MS Gothic" w:hAnsi="Cambria" w:cs="Times New Roman"/>
      <w:i/>
      <w:iCs/>
      <w:color w:val="4F81BD"/>
      <w:sz w:val="20"/>
    </w:rPr>
  </w:style>
  <w:style w:type="paragraph" w:styleId="Caption">
    <w:name w:val="caption"/>
    <w:basedOn w:val="Normal"/>
    <w:next w:val="Normal"/>
    <w:uiPriority w:val="35"/>
    <w:semiHidden/>
    <w:unhideWhenUsed/>
    <w:qFormat/>
    <w:rsid w:val="005502B7"/>
    <w:pPr>
      <w:spacing w:line="240" w:lineRule="auto"/>
    </w:pPr>
    <w:rPr>
      <w:b/>
      <w:bCs/>
      <w:smallCaps/>
      <w:color w:val="595959"/>
    </w:rPr>
  </w:style>
  <w:style w:type="paragraph" w:styleId="Title">
    <w:name w:val="Title"/>
    <w:basedOn w:val="Normal"/>
    <w:next w:val="Normal"/>
    <w:link w:val="TitleChar"/>
    <w:uiPriority w:val="10"/>
    <w:qFormat/>
    <w:rsid w:val="005502B7"/>
    <w:pPr>
      <w:spacing w:after="0" w:line="216" w:lineRule="auto"/>
      <w:contextualSpacing/>
    </w:pPr>
    <w:rPr>
      <w:rFonts w:ascii="Cambria" w:eastAsia="MS Gothic" w:hAnsi="Cambria"/>
      <w:color w:val="262626"/>
      <w:spacing w:val="-15"/>
      <w:sz w:val="96"/>
    </w:rPr>
  </w:style>
  <w:style w:type="character" w:customStyle="1" w:styleId="TitleChar">
    <w:name w:val="Title Char"/>
    <w:basedOn w:val="DefaultParagraphFont"/>
    <w:link w:val="Title"/>
    <w:uiPriority w:val="10"/>
    <w:rsid w:val="005502B7"/>
    <w:rPr>
      <w:rFonts w:ascii="Cambria" w:eastAsia="MS Gothic" w:hAnsi="Cambria" w:cs="Times New Roman"/>
      <w:color w:val="262626"/>
      <w:spacing w:val="-15"/>
      <w:sz w:val="96"/>
    </w:rPr>
  </w:style>
  <w:style w:type="paragraph" w:styleId="Subtitle">
    <w:name w:val="Subtitle"/>
    <w:basedOn w:val="Normal"/>
    <w:next w:val="Normal"/>
    <w:link w:val="SubtitleChar"/>
    <w:uiPriority w:val="11"/>
    <w:qFormat/>
    <w:rsid w:val="005502B7"/>
    <w:pPr>
      <w:numPr>
        <w:ilvl w:val="1"/>
      </w:numPr>
      <w:spacing w:line="240" w:lineRule="auto"/>
    </w:pPr>
    <w:rPr>
      <w:rFonts w:ascii="Cambria" w:eastAsia="MS Gothic" w:hAnsi="Cambria"/>
      <w:sz w:val="30"/>
    </w:rPr>
  </w:style>
  <w:style w:type="character" w:customStyle="1" w:styleId="SubtitleChar">
    <w:name w:val="Subtitle Char"/>
    <w:basedOn w:val="DefaultParagraphFont"/>
    <w:link w:val="Subtitle"/>
    <w:uiPriority w:val="11"/>
    <w:rsid w:val="005502B7"/>
    <w:rPr>
      <w:rFonts w:ascii="Cambria" w:eastAsia="MS Gothic" w:hAnsi="Cambria" w:cs="Times New Roman"/>
      <w:sz w:val="30"/>
    </w:rPr>
  </w:style>
  <w:style w:type="character" w:styleId="Emphasis">
    <w:name w:val="Emphasis"/>
    <w:basedOn w:val="DefaultParagraphFont"/>
    <w:uiPriority w:val="20"/>
    <w:qFormat/>
    <w:rsid w:val="005502B7"/>
    <w:rPr>
      <w:i/>
      <w:iCs/>
      <w:color w:val="4F81BD"/>
    </w:rPr>
  </w:style>
  <w:style w:type="paragraph" w:styleId="Quote">
    <w:name w:val="Quote"/>
    <w:basedOn w:val="Normal"/>
    <w:next w:val="Normal"/>
    <w:link w:val="QuoteChar"/>
    <w:uiPriority w:val="29"/>
    <w:qFormat/>
    <w:rsid w:val="005502B7"/>
    <w:pPr>
      <w:spacing w:before="160"/>
      <w:ind w:left="720" w:right="720"/>
      <w:jc w:val="center"/>
    </w:pPr>
    <w:rPr>
      <w:i/>
      <w:iCs/>
      <w:color w:val="262626"/>
    </w:rPr>
  </w:style>
  <w:style w:type="character" w:customStyle="1" w:styleId="QuoteChar">
    <w:name w:val="Quote Char"/>
    <w:basedOn w:val="DefaultParagraphFont"/>
    <w:link w:val="Quote"/>
    <w:uiPriority w:val="29"/>
    <w:rsid w:val="005502B7"/>
    <w:rPr>
      <w:i/>
      <w:iCs/>
      <w:color w:val="262626"/>
    </w:rPr>
  </w:style>
  <w:style w:type="character" w:styleId="SubtleEmphasis">
    <w:name w:val="Subtle Emphasis"/>
    <w:basedOn w:val="DefaultParagraphFont"/>
    <w:uiPriority w:val="19"/>
    <w:qFormat/>
    <w:rsid w:val="005502B7"/>
    <w:rPr>
      <w:i/>
      <w:iCs/>
    </w:rPr>
  </w:style>
  <w:style w:type="character" w:styleId="IntenseEmphasis">
    <w:name w:val="Intense Emphasis"/>
    <w:basedOn w:val="DefaultParagraphFont"/>
    <w:uiPriority w:val="21"/>
    <w:qFormat/>
    <w:rsid w:val="005502B7"/>
    <w:rPr>
      <w:b/>
      <w:bCs/>
      <w:i/>
      <w:iCs/>
    </w:rPr>
  </w:style>
  <w:style w:type="character" w:styleId="SubtleReference">
    <w:name w:val="Subtle Reference"/>
    <w:basedOn w:val="DefaultParagraphFont"/>
    <w:uiPriority w:val="31"/>
    <w:qFormat/>
    <w:rsid w:val="005502B7"/>
    <w:rPr>
      <w:smallCaps/>
      <w:color w:val="595959"/>
    </w:rPr>
  </w:style>
  <w:style w:type="character" w:styleId="BookTitle">
    <w:name w:val="Book Title"/>
    <w:basedOn w:val="DefaultParagraphFont"/>
    <w:uiPriority w:val="33"/>
    <w:qFormat/>
    <w:rsid w:val="005502B7"/>
    <w:rPr>
      <w:b/>
      <w:bCs/>
      <w:caps w:val="0"/>
      <w:smallCaps/>
      <w:spacing w:val="7"/>
      <w:sz w:val="21"/>
    </w:rPr>
  </w:style>
  <w:style w:type="paragraph" w:styleId="TOCHeading">
    <w:name w:val="TOC Heading"/>
    <w:basedOn w:val="Heading1"/>
    <w:next w:val="Normal"/>
    <w:uiPriority w:val="39"/>
    <w:semiHidden/>
    <w:unhideWhenUsed/>
    <w:qFormat/>
    <w:rsid w:val="005502B7"/>
    <w:pPr>
      <w:outlineLvl w:val="9"/>
    </w:pPr>
  </w:style>
  <w:style w:type="character" w:customStyle="1" w:styleId="apple-converted-space">
    <w:name w:val="apple-converted-space"/>
    <w:basedOn w:val="DefaultParagraphFont"/>
    <w:rsid w:val="004B0248"/>
  </w:style>
  <w:style w:type="character" w:customStyle="1" w:styleId="normalchar">
    <w:name w:val="normal__char"/>
    <w:basedOn w:val="DefaultParagraphFont"/>
    <w:rsid w:val="00A95F39"/>
  </w:style>
  <w:style w:type="character" w:customStyle="1" w:styleId="WW8Num7z0">
    <w:name w:val="WW8Num7z0"/>
    <w:rsid w:val="00593419"/>
    <w:rPr>
      <w:rFonts w:ascii="Wingdings" w:hAnsi="Wingdings" w:cs="Wingdings" w:hint="default"/>
    </w:rPr>
  </w:style>
  <w:style w:type="paragraph" w:styleId="PlainText">
    <w:name w:val="Plain Text"/>
    <w:basedOn w:val="Normal"/>
    <w:link w:val="PlainTextChar"/>
    <w:rsid w:val="00F97DF8"/>
    <w:pPr>
      <w:spacing w:after="0" w:line="240" w:lineRule="auto"/>
    </w:pPr>
    <w:rPr>
      <w:rFonts w:ascii="Courier New" w:eastAsia="Times New Roman" w:hAnsi="Courier New" w:cs="Courier New"/>
      <w:kern w:val="0"/>
      <w:sz w:val="20"/>
    </w:rPr>
  </w:style>
  <w:style w:type="character" w:customStyle="1" w:styleId="PlainTextChar">
    <w:name w:val="Plain Text Char"/>
    <w:basedOn w:val="DefaultParagraphFont"/>
    <w:link w:val="PlainText"/>
    <w:rsid w:val="00F97DF8"/>
    <w:rPr>
      <w:rFonts w:ascii="Courier New" w:eastAsia="Times New Roman" w:hAnsi="Courier New" w:cs="Courier New"/>
    </w:rPr>
  </w:style>
  <w:style w:type="character" w:styleId="FollowedHyperlink">
    <w:name w:val="FollowedHyperlink"/>
    <w:basedOn w:val="DefaultParagraphFont"/>
    <w:uiPriority w:val="99"/>
    <w:semiHidden/>
    <w:unhideWhenUsed/>
    <w:rsid w:val="001B02FD"/>
    <w:rPr>
      <w:color w:val="800080" w:themeColor="followedHyperlink"/>
      <w:u w:val="single"/>
    </w:rPr>
  </w:style>
  <w:style w:type="paragraph" w:styleId="BalloonText">
    <w:name w:val="Balloon Text"/>
    <w:basedOn w:val="Normal"/>
    <w:link w:val="BalloonTextChar"/>
    <w:uiPriority w:val="99"/>
    <w:semiHidden/>
    <w:unhideWhenUsed/>
    <w:rsid w:val="00880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177"/>
    <w:rPr>
      <w:rFonts w:ascii="Tahoma" w:hAnsi="Tahoma" w:cs="Tahoma"/>
      <w:kern w:val="21"/>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0"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2B7"/>
    <w:pPr>
      <w:spacing w:after="200" w:line="288" w:lineRule="auto"/>
    </w:pPr>
    <w:rPr>
      <w:kern w:val="21"/>
      <w:sz w:val="21"/>
    </w:rPr>
  </w:style>
  <w:style w:type="paragraph" w:styleId="Heading1">
    <w:name w:val="heading 1"/>
    <w:basedOn w:val="Normal"/>
    <w:next w:val="Normal"/>
    <w:link w:val="Heading1Char"/>
    <w:uiPriority w:val="9"/>
    <w:qFormat/>
    <w:rsid w:val="005502B7"/>
    <w:pPr>
      <w:keepNext/>
      <w:keepLines/>
      <w:spacing w:before="360" w:after="40" w:line="240" w:lineRule="auto"/>
      <w:outlineLvl w:val="0"/>
    </w:pPr>
    <w:rPr>
      <w:rFonts w:ascii="Cambria" w:eastAsia="MS Gothic" w:hAnsi="Cambria"/>
      <w:color w:val="365F91"/>
      <w:sz w:val="40"/>
    </w:rPr>
  </w:style>
  <w:style w:type="paragraph" w:styleId="Heading2">
    <w:name w:val="heading 2"/>
    <w:basedOn w:val="Normal"/>
    <w:next w:val="Normal"/>
    <w:link w:val="Heading2Char"/>
    <w:uiPriority w:val="9"/>
    <w:unhideWhenUsed/>
    <w:qFormat/>
    <w:rsid w:val="005502B7"/>
    <w:pPr>
      <w:keepNext/>
      <w:keepLines/>
      <w:spacing w:before="120" w:after="0" w:line="240" w:lineRule="auto"/>
      <w:outlineLvl w:val="1"/>
    </w:pPr>
    <w:rPr>
      <w:rFonts w:ascii="Cambria" w:eastAsia="MS Gothic" w:hAnsi="Cambria"/>
      <w:color w:val="365F91"/>
      <w:sz w:val="28"/>
    </w:rPr>
  </w:style>
  <w:style w:type="paragraph" w:styleId="Heading3">
    <w:name w:val="heading 3"/>
    <w:basedOn w:val="Normal"/>
    <w:next w:val="Normal"/>
    <w:link w:val="Heading3Char"/>
    <w:uiPriority w:val="9"/>
    <w:semiHidden/>
    <w:unhideWhenUsed/>
    <w:qFormat/>
    <w:rsid w:val="005502B7"/>
    <w:pPr>
      <w:keepNext/>
      <w:keepLines/>
      <w:spacing w:before="120" w:after="0" w:line="240" w:lineRule="auto"/>
      <w:outlineLvl w:val="2"/>
    </w:pPr>
    <w:rPr>
      <w:rFonts w:ascii="Cambria" w:eastAsia="MS Gothic" w:hAnsi="Cambria"/>
      <w:color w:val="365F91"/>
      <w:sz w:val="24"/>
    </w:rPr>
  </w:style>
  <w:style w:type="paragraph" w:styleId="Heading4">
    <w:name w:val="heading 4"/>
    <w:basedOn w:val="Normal"/>
    <w:next w:val="Normal"/>
    <w:link w:val="Heading4Char"/>
    <w:uiPriority w:val="9"/>
    <w:semiHidden/>
    <w:unhideWhenUsed/>
    <w:qFormat/>
    <w:rsid w:val="005502B7"/>
    <w:pPr>
      <w:keepNext/>
      <w:keepLines/>
      <w:spacing w:before="160" w:after="0"/>
      <w:outlineLvl w:val="3"/>
    </w:pPr>
    <w:rPr>
      <w:rFonts w:ascii="Cambria" w:eastAsia="MS Gothic" w:hAnsi="Cambria"/>
      <w:color w:val="4F81BD"/>
      <w:sz w:val="22"/>
    </w:rPr>
  </w:style>
  <w:style w:type="paragraph" w:styleId="Heading5">
    <w:name w:val="heading 5"/>
    <w:basedOn w:val="Normal"/>
    <w:next w:val="Normal"/>
    <w:link w:val="Heading5Char"/>
    <w:uiPriority w:val="9"/>
    <w:semiHidden/>
    <w:unhideWhenUsed/>
    <w:qFormat/>
    <w:rsid w:val="005502B7"/>
    <w:pPr>
      <w:keepNext/>
      <w:keepLines/>
      <w:spacing w:before="160" w:after="0"/>
      <w:outlineLvl w:val="4"/>
    </w:pPr>
    <w:rPr>
      <w:rFonts w:ascii="Cambria" w:eastAsia="MS Gothic" w:hAnsi="Cambria"/>
      <w:i/>
      <w:iCs/>
      <w:color w:val="4F81BD"/>
      <w:sz w:val="22"/>
    </w:rPr>
  </w:style>
  <w:style w:type="paragraph" w:styleId="Heading6">
    <w:name w:val="heading 6"/>
    <w:basedOn w:val="Normal"/>
    <w:next w:val="Normal"/>
    <w:link w:val="Heading6Char"/>
    <w:uiPriority w:val="9"/>
    <w:semiHidden/>
    <w:unhideWhenUsed/>
    <w:qFormat/>
    <w:rsid w:val="005502B7"/>
    <w:pPr>
      <w:keepNext/>
      <w:keepLines/>
      <w:spacing w:before="160" w:after="0"/>
      <w:outlineLvl w:val="5"/>
    </w:pPr>
    <w:rPr>
      <w:rFonts w:ascii="Cambria" w:eastAsia="MS Gothic" w:hAnsi="Cambria"/>
      <w:color w:val="4F81BD"/>
    </w:rPr>
  </w:style>
  <w:style w:type="paragraph" w:styleId="Heading7">
    <w:name w:val="heading 7"/>
    <w:basedOn w:val="Normal"/>
    <w:next w:val="Normal"/>
    <w:link w:val="Heading7Char"/>
    <w:uiPriority w:val="9"/>
    <w:semiHidden/>
    <w:unhideWhenUsed/>
    <w:qFormat/>
    <w:rsid w:val="005502B7"/>
    <w:pPr>
      <w:keepNext/>
      <w:keepLines/>
      <w:spacing w:before="120" w:after="0"/>
      <w:outlineLvl w:val="6"/>
    </w:pPr>
    <w:rPr>
      <w:rFonts w:ascii="Cambria" w:eastAsia="MS Gothic" w:hAnsi="Cambria"/>
      <w:b/>
      <w:bCs/>
      <w:color w:val="4F81BD"/>
    </w:rPr>
  </w:style>
  <w:style w:type="paragraph" w:styleId="Heading8">
    <w:name w:val="heading 8"/>
    <w:basedOn w:val="Normal"/>
    <w:next w:val="Normal"/>
    <w:link w:val="Heading8Char"/>
    <w:uiPriority w:val="9"/>
    <w:semiHidden/>
    <w:unhideWhenUsed/>
    <w:qFormat/>
    <w:rsid w:val="005502B7"/>
    <w:pPr>
      <w:keepNext/>
      <w:keepLines/>
      <w:spacing w:before="120" w:after="0"/>
      <w:outlineLvl w:val="7"/>
    </w:pPr>
    <w:rPr>
      <w:rFonts w:ascii="Cambria" w:eastAsia="MS Gothic" w:hAnsi="Cambria"/>
      <w:b/>
      <w:bCs/>
      <w:i/>
      <w:iCs/>
      <w:color w:val="4F81BD"/>
      <w:sz w:val="20"/>
    </w:rPr>
  </w:style>
  <w:style w:type="paragraph" w:styleId="Heading9">
    <w:name w:val="heading 9"/>
    <w:basedOn w:val="Normal"/>
    <w:next w:val="Normal"/>
    <w:link w:val="Heading9Char"/>
    <w:uiPriority w:val="9"/>
    <w:semiHidden/>
    <w:unhideWhenUsed/>
    <w:qFormat/>
    <w:rsid w:val="005502B7"/>
    <w:pPr>
      <w:keepNext/>
      <w:keepLines/>
      <w:spacing w:before="120" w:after="0"/>
      <w:outlineLvl w:val="8"/>
    </w:pPr>
    <w:rPr>
      <w:rFonts w:ascii="Cambria" w:eastAsia="MS Gothic" w:hAnsi="Cambria"/>
      <w:i/>
      <w:iCs/>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502B7"/>
    <w:rPr>
      <w:kern w:val="21"/>
      <w:sz w:val="21"/>
    </w:rPr>
  </w:style>
  <w:style w:type="character" w:styleId="Hyperlink">
    <w:name w:val="Hyperlink"/>
    <w:basedOn w:val="DefaultParagraphFont"/>
    <w:uiPriority w:val="99"/>
    <w:unhideWhenUsed/>
    <w:rsid w:val="00E5761C"/>
    <w:rPr>
      <w:color w:val="0000FF"/>
      <w:u w:val="single"/>
    </w:rPr>
  </w:style>
  <w:style w:type="paragraph" w:styleId="Header">
    <w:name w:val="header"/>
    <w:basedOn w:val="Normal"/>
    <w:link w:val="HeaderChar"/>
    <w:uiPriority w:val="99"/>
    <w:unhideWhenUsed/>
    <w:rsid w:val="00C04ED8"/>
    <w:pPr>
      <w:tabs>
        <w:tab w:val="center" w:pos="4680"/>
        <w:tab w:val="right" w:pos="9360"/>
      </w:tabs>
    </w:pPr>
  </w:style>
  <w:style w:type="character" w:customStyle="1" w:styleId="HeaderChar">
    <w:name w:val="Header Char"/>
    <w:basedOn w:val="DefaultParagraphFont"/>
    <w:link w:val="Header"/>
    <w:uiPriority w:val="99"/>
    <w:rsid w:val="00C04ED8"/>
    <w:rPr>
      <w:sz w:val="22"/>
      <w:szCs w:val="22"/>
    </w:rPr>
  </w:style>
  <w:style w:type="paragraph" w:styleId="Footer">
    <w:name w:val="footer"/>
    <w:basedOn w:val="Normal"/>
    <w:link w:val="FooterChar"/>
    <w:uiPriority w:val="99"/>
    <w:unhideWhenUsed/>
    <w:rsid w:val="00C04ED8"/>
    <w:pPr>
      <w:tabs>
        <w:tab w:val="center" w:pos="4680"/>
        <w:tab w:val="right" w:pos="9360"/>
      </w:tabs>
    </w:pPr>
  </w:style>
  <w:style w:type="character" w:customStyle="1" w:styleId="FooterChar">
    <w:name w:val="Footer Char"/>
    <w:basedOn w:val="DefaultParagraphFont"/>
    <w:link w:val="Footer"/>
    <w:uiPriority w:val="99"/>
    <w:rsid w:val="00C04ED8"/>
    <w:rPr>
      <w:sz w:val="22"/>
      <w:szCs w:val="22"/>
    </w:rPr>
  </w:style>
  <w:style w:type="paragraph" w:styleId="ListParagraph">
    <w:name w:val="List Paragraph"/>
    <w:basedOn w:val="Normal"/>
    <w:uiPriority w:val="34"/>
    <w:qFormat/>
    <w:rsid w:val="005502B7"/>
    <w:pPr>
      <w:spacing w:after="240" w:line="240" w:lineRule="auto"/>
      <w:ind w:left="720"/>
      <w:contextualSpacing/>
    </w:pPr>
    <w:rPr>
      <w:color w:val="404040"/>
    </w:rPr>
  </w:style>
  <w:style w:type="paragraph" w:customStyle="1" w:styleId="normal1">
    <w:name w:val="normal 1"/>
    <w:basedOn w:val="Normal"/>
    <w:autoRedefine/>
    <w:rsid w:val="004A40F0"/>
    <w:pPr>
      <w:keepNext/>
      <w:numPr>
        <w:numId w:val="1"/>
      </w:numPr>
      <w:spacing w:after="0" w:line="360" w:lineRule="auto"/>
      <w:jc w:val="both"/>
    </w:pPr>
    <w:rPr>
      <w:rFonts w:ascii="Lucida Bright" w:eastAsia="Times New Roman" w:hAnsi="Lucida Bright"/>
      <w:lang w:val="en-GB"/>
    </w:rPr>
  </w:style>
  <w:style w:type="character" w:customStyle="1" w:styleId="Heading1Char">
    <w:name w:val="Heading 1 Char"/>
    <w:basedOn w:val="DefaultParagraphFont"/>
    <w:link w:val="Heading1"/>
    <w:uiPriority w:val="9"/>
    <w:rsid w:val="005502B7"/>
    <w:rPr>
      <w:rFonts w:ascii="Cambria" w:eastAsia="MS Gothic" w:hAnsi="Cambria" w:cs="Times New Roman"/>
      <w:color w:val="365F91"/>
      <w:sz w:val="40"/>
    </w:rPr>
  </w:style>
  <w:style w:type="character" w:customStyle="1" w:styleId="apple-style-span">
    <w:name w:val="apple-style-span"/>
    <w:basedOn w:val="DefaultParagraphFont"/>
    <w:rsid w:val="00E64467"/>
  </w:style>
  <w:style w:type="paragraph" w:customStyle="1" w:styleId="NormalJustified">
    <w:name w:val="Normal+Justified"/>
    <w:basedOn w:val="Normal"/>
    <w:rsid w:val="007F5032"/>
    <w:pPr>
      <w:spacing w:after="0" w:line="240" w:lineRule="auto"/>
    </w:pPr>
    <w:rPr>
      <w:rFonts w:ascii="Arial" w:eastAsia="Times New Roman" w:hAnsi="Arial" w:cs="Arial"/>
      <w:color w:val="000000"/>
      <w:sz w:val="20"/>
      <w:szCs w:val="24"/>
    </w:rPr>
  </w:style>
  <w:style w:type="character" w:styleId="Strong">
    <w:name w:val="Strong"/>
    <w:basedOn w:val="DefaultParagraphFont"/>
    <w:uiPriority w:val="22"/>
    <w:qFormat/>
    <w:rsid w:val="005502B7"/>
    <w:rPr>
      <w:b/>
      <w:bCs/>
    </w:rPr>
  </w:style>
  <w:style w:type="character" w:customStyle="1" w:styleId="body1">
    <w:name w:val="body1"/>
    <w:rsid w:val="00B86803"/>
    <w:rPr>
      <w:rFonts w:ascii="Arial" w:hAnsi="Arial" w:cs="Arial"/>
      <w:color w:val="333333"/>
      <w:sz w:val="13"/>
      <w:szCs w:val="13"/>
    </w:rPr>
  </w:style>
  <w:style w:type="paragraph" w:styleId="IntenseQuote">
    <w:name w:val="Intense Quote"/>
    <w:basedOn w:val="Normal"/>
    <w:next w:val="Normal"/>
    <w:link w:val="IntenseQuoteChar"/>
    <w:uiPriority w:val="30"/>
    <w:qFormat/>
    <w:rsid w:val="005502B7"/>
    <w:pPr>
      <w:spacing w:before="160" w:after="160" w:line="264" w:lineRule="auto"/>
      <w:ind w:left="720" w:right="720"/>
      <w:jc w:val="center"/>
    </w:pPr>
    <w:rPr>
      <w:rFonts w:ascii="Cambria" w:eastAsia="MS Gothic" w:hAnsi="Cambria"/>
      <w:i/>
      <w:iCs/>
      <w:color w:val="4F81BD"/>
      <w:sz w:val="36"/>
    </w:rPr>
  </w:style>
  <w:style w:type="character" w:customStyle="1" w:styleId="IntenseQuoteChar">
    <w:name w:val="Intense Quote Char"/>
    <w:basedOn w:val="DefaultParagraphFont"/>
    <w:link w:val="IntenseQuote"/>
    <w:uiPriority w:val="30"/>
    <w:rsid w:val="005502B7"/>
    <w:rPr>
      <w:rFonts w:ascii="Cambria" w:eastAsia="MS Gothic" w:hAnsi="Cambria" w:cs="Times New Roman"/>
      <w:i/>
      <w:iCs/>
      <w:color w:val="4F81BD"/>
      <w:sz w:val="36"/>
    </w:rPr>
  </w:style>
  <w:style w:type="character" w:styleId="IntenseReference">
    <w:name w:val="Intense Reference"/>
    <w:basedOn w:val="DefaultParagraphFont"/>
    <w:uiPriority w:val="32"/>
    <w:qFormat/>
    <w:rsid w:val="005502B7"/>
    <w:rPr>
      <w:b/>
      <w:bCs/>
      <w:smallCaps/>
      <w:color w:val="4F81BD"/>
    </w:rPr>
  </w:style>
  <w:style w:type="character" w:customStyle="1" w:styleId="Heading2Char">
    <w:name w:val="Heading 2 Char"/>
    <w:basedOn w:val="DefaultParagraphFont"/>
    <w:link w:val="Heading2"/>
    <w:uiPriority w:val="9"/>
    <w:rsid w:val="005502B7"/>
    <w:rPr>
      <w:rFonts w:ascii="Cambria" w:eastAsia="MS Gothic" w:hAnsi="Cambria" w:cs="Times New Roman"/>
      <w:color w:val="365F91"/>
      <w:sz w:val="28"/>
    </w:rPr>
  </w:style>
  <w:style w:type="character" w:customStyle="1" w:styleId="Heading3Char">
    <w:name w:val="Heading 3 Char"/>
    <w:basedOn w:val="DefaultParagraphFont"/>
    <w:link w:val="Heading3"/>
    <w:uiPriority w:val="9"/>
    <w:semiHidden/>
    <w:rsid w:val="005502B7"/>
    <w:rPr>
      <w:rFonts w:ascii="Cambria" w:eastAsia="MS Gothic" w:hAnsi="Cambria" w:cs="Times New Roman"/>
      <w:color w:val="365F91"/>
      <w:sz w:val="24"/>
    </w:rPr>
  </w:style>
  <w:style w:type="character" w:customStyle="1" w:styleId="Heading4Char">
    <w:name w:val="Heading 4 Char"/>
    <w:basedOn w:val="DefaultParagraphFont"/>
    <w:link w:val="Heading4"/>
    <w:uiPriority w:val="9"/>
    <w:semiHidden/>
    <w:rsid w:val="005502B7"/>
    <w:rPr>
      <w:rFonts w:ascii="Cambria" w:eastAsia="MS Gothic" w:hAnsi="Cambria" w:cs="Times New Roman"/>
      <w:color w:val="4F81BD"/>
      <w:sz w:val="22"/>
    </w:rPr>
  </w:style>
  <w:style w:type="character" w:customStyle="1" w:styleId="Heading5Char">
    <w:name w:val="Heading 5 Char"/>
    <w:basedOn w:val="DefaultParagraphFont"/>
    <w:link w:val="Heading5"/>
    <w:uiPriority w:val="9"/>
    <w:semiHidden/>
    <w:rsid w:val="005502B7"/>
    <w:rPr>
      <w:rFonts w:ascii="Cambria" w:eastAsia="MS Gothic" w:hAnsi="Cambria" w:cs="Times New Roman"/>
      <w:i/>
      <w:iCs/>
      <w:color w:val="4F81BD"/>
      <w:sz w:val="22"/>
    </w:rPr>
  </w:style>
  <w:style w:type="character" w:customStyle="1" w:styleId="Heading6Char">
    <w:name w:val="Heading 6 Char"/>
    <w:basedOn w:val="DefaultParagraphFont"/>
    <w:link w:val="Heading6"/>
    <w:uiPriority w:val="9"/>
    <w:semiHidden/>
    <w:rsid w:val="005502B7"/>
    <w:rPr>
      <w:rFonts w:ascii="Cambria" w:eastAsia="MS Gothic" w:hAnsi="Cambria" w:cs="Times New Roman"/>
      <w:color w:val="4F81BD"/>
    </w:rPr>
  </w:style>
  <w:style w:type="character" w:customStyle="1" w:styleId="Heading7Char">
    <w:name w:val="Heading 7 Char"/>
    <w:basedOn w:val="DefaultParagraphFont"/>
    <w:link w:val="Heading7"/>
    <w:uiPriority w:val="9"/>
    <w:semiHidden/>
    <w:rsid w:val="005502B7"/>
    <w:rPr>
      <w:rFonts w:ascii="Cambria" w:eastAsia="MS Gothic" w:hAnsi="Cambria" w:cs="Times New Roman"/>
      <w:b/>
      <w:bCs/>
      <w:color w:val="4F81BD"/>
    </w:rPr>
  </w:style>
  <w:style w:type="character" w:customStyle="1" w:styleId="Heading8Char">
    <w:name w:val="Heading 8 Char"/>
    <w:basedOn w:val="DefaultParagraphFont"/>
    <w:link w:val="Heading8"/>
    <w:uiPriority w:val="9"/>
    <w:semiHidden/>
    <w:rsid w:val="005502B7"/>
    <w:rPr>
      <w:rFonts w:ascii="Cambria" w:eastAsia="MS Gothic" w:hAnsi="Cambria" w:cs="Times New Roman"/>
      <w:b/>
      <w:bCs/>
      <w:i/>
      <w:iCs/>
      <w:color w:val="4F81BD"/>
      <w:sz w:val="20"/>
    </w:rPr>
  </w:style>
  <w:style w:type="character" w:customStyle="1" w:styleId="Heading9Char">
    <w:name w:val="Heading 9 Char"/>
    <w:basedOn w:val="DefaultParagraphFont"/>
    <w:link w:val="Heading9"/>
    <w:uiPriority w:val="9"/>
    <w:semiHidden/>
    <w:rsid w:val="005502B7"/>
    <w:rPr>
      <w:rFonts w:ascii="Cambria" w:eastAsia="MS Gothic" w:hAnsi="Cambria" w:cs="Times New Roman"/>
      <w:i/>
      <w:iCs/>
      <w:color w:val="4F81BD"/>
      <w:sz w:val="20"/>
    </w:rPr>
  </w:style>
  <w:style w:type="paragraph" w:styleId="Caption">
    <w:name w:val="caption"/>
    <w:basedOn w:val="Normal"/>
    <w:next w:val="Normal"/>
    <w:uiPriority w:val="35"/>
    <w:semiHidden/>
    <w:unhideWhenUsed/>
    <w:qFormat/>
    <w:rsid w:val="005502B7"/>
    <w:pPr>
      <w:spacing w:line="240" w:lineRule="auto"/>
    </w:pPr>
    <w:rPr>
      <w:b/>
      <w:bCs/>
      <w:smallCaps/>
      <w:color w:val="595959"/>
    </w:rPr>
  </w:style>
  <w:style w:type="paragraph" w:styleId="Title">
    <w:name w:val="Title"/>
    <w:basedOn w:val="Normal"/>
    <w:next w:val="Normal"/>
    <w:link w:val="TitleChar"/>
    <w:uiPriority w:val="10"/>
    <w:qFormat/>
    <w:rsid w:val="005502B7"/>
    <w:pPr>
      <w:spacing w:after="0" w:line="216" w:lineRule="auto"/>
      <w:contextualSpacing/>
    </w:pPr>
    <w:rPr>
      <w:rFonts w:ascii="Cambria" w:eastAsia="MS Gothic" w:hAnsi="Cambria"/>
      <w:color w:val="262626"/>
      <w:spacing w:val="-15"/>
      <w:sz w:val="96"/>
    </w:rPr>
  </w:style>
  <w:style w:type="character" w:customStyle="1" w:styleId="TitleChar">
    <w:name w:val="Title Char"/>
    <w:basedOn w:val="DefaultParagraphFont"/>
    <w:link w:val="Title"/>
    <w:uiPriority w:val="10"/>
    <w:rsid w:val="005502B7"/>
    <w:rPr>
      <w:rFonts w:ascii="Cambria" w:eastAsia="MS Gothic" w:hAnsi="Cambria" w:cs="Times New Roman"/>
      <w:color w:val="262626"/>
      <w:spacing w:val="-15"/>
      <w:sz w:val="96"/>
    </w:rPr>
  </w:style>
  <w:style w:type="paragraph" w:styleId="Subtitle">
    <w:name w:val="Subtitle"/>
    <w:basedOn w:val="Normal"/>
    <w:next w:val="Normal"/>
    <w:link w:val="SubtitleChar"/>
    <w:uiPriority w:val="11"/>
    <w:qFormat/>
    <w:rsid w:val="005502B7"/>
    <w:pPr>
      <w:numPr>
        <w:ilvl w:val="1"/>
      </w:numPr>
      <w:spacing w:line="240" w:lineRule="auto"/>
    </w:pPr>
    <w:rPr>
      <w:rFonts w:ascii="Cambria" w:eastAsia="MS Gothic" w:hAnsi="Cambria"/>
      <w:sz w:val="30"/>
    </w:rPr>
  </w:style>
  <w:style w:type="character" w:customStyle="1" w:styleId="SubtitleChar">
    <w:name w:val="Subtitle Char"/>
    <w:basedOn w:val="DefaultParagraphFont"/>
    <w:link w:val="Subtitle"/>
    <w:uiPriority w:val="11"/>
    <w:rsid w:val="005502B7"/>
    <w:rPr>
      <w:rFonts w:ascii="Cambria" w:eastAsia="MS Gothic" w:hAnsi="Cambria" w:cs="Times New Roman"/>
      <w:sz w:val="30"/>
    </w:rPr>
  </w:style>
  <w:style w:type="character" w:styleId="Emphasis">
    <w:name w:val="Emphasis"/>
    <w:basedOn w:val="DefaultParagraphFont"/>
    <w:uiPriority w:val="20"/>
    <w:qFormat/>
    <w:rsid w:val="005502B7"/>
    <w:rPr>
      <w:i/>
      <w:iCs/>
      <w:color w:val="4F81BD"/>
    </w:rPr>
  </w:style>
  <w:style w:type="paragraph" w:styleId="Quote">
    <w:name w:val="Quote"/>
    <w:basedOn w:val="Normal"/>
    <w:next w:val="Normal"/>
    <w:link w:val="QuoteChar"/>
    <w:uiPriority w:val="29"/>
    <w:qFormat/>
    <w:rsid w:val="005502B7"/>
    <w:pPr>
      <w:spacing w:before="160"/>
      <w:ind w:left="720" w:right="720"/>
      <w:jc w:val="center"/>
    </w:pPr>
    <w:rPr>
      <w:i/>
      <w:iCs/>
      <w:color w:val="262626"/>
    </w:rPr>
  </w:style>
  <w:style w:type="character" w:customStyle="1" w:styleId="QuoteChar">
    <w:name w:val="Quote Char"/>
    <w:basedOn w:val="DefaultParagraphFont"/>
    <w:link w:val="Quote"/>
    <w:uiPriority w:val="29"/>
    <w:rsid w:val="005502B7"/>
    <w:rPr>
      <w:i/>
      <w:iCs/>
      <w:color w:val="262626"/>
    </w:rPr>
  </w:style>
  <w:style w:type="character" w:styleId="SubtleEmphasis">
    <w:name w:val="Subtle Emphasis"/>
    <w:basedOn w:val="DefaultParagraphFont"/>
    <w:uiPriority w:val="19"/>
    <w:qFormat/>
    <w:rsid w:val="005502B7"/>
    <w:rPr>
      <w:i/>
      <w:iCs/>
    </w:rPr>
  </w:style>
  <w:style w:type="character" w:styleId="IntenseEmphasis">
    <w:name w:val="Intense Emphasis"/>
    <w:basedOn w:val="DefaultParagraphFont"/>
    <w:uiPriority w:val="21"/>
    <w:qFormat/>
    <w:rsid w:val="005502B7"/>
    <w:rPr>
      <w:b/>
      <w:bCs/>
      <w:i/>
      <w:iCs/>
    </w:rPr>
  </w:style>
  <w:style w:type="character" w:styleId="SubtleReference">
    <w:name w:val="Subtle Reference"/>
    <w:basedOn w:val="DefaultParagraphFont"/>
    <w:uiPriority w:val="31"/>
    <w:qFormat/>
    <w:rsid w:val="005502B7"/>
    <w:rPr>
      <w:smallCaps/>
      <w:color w:val="595959"/>
    </w:rPr>
  </w:style>
  <w:style w:type="character" w:styleId="BookTitle">
    <w:name w:val="Book Title"/>
    <w:basedOn w:val="DefaultParagraphFont"/>
    <w:uiPriority w:val="33"/>
    <w:qFormat/>
    <w:rsid w:val="005502B7"/>
    <w:rPr>
      <w:b/>
      <w:bCs/>
      <w:caps w:val="0"/>
      <w:smallCaps/>
      <w:spacing w:val="7"/>
      <w:sz w:val="21"/>
    </w:rPr>
  </w:style>
  <w:style w:type="paragraph" w:styleId="TOCHeading">
    <w:name w:val="TOC Heading"/>
    <w:basedOn w:val="Heading1"/>
    <w:next w:val="Normal"/>
    <w:uiPriority w:val="39"/>
    <w:semiHidden/>
    <w:unhideWhenUsed/>
    <w:qFormat/>
    <w:rsid w:val="005502B7"/>
    <w:pPr>
      <w:outlineLvl w:val="9"/>
    </w:pPr>
  </w:style>
  <w:style w:type="character" w:customStyle="1" w:styleId="apple-converted-space">
    <w:name w:val="apple-converted-space"/>
    <w:basedOn w:val="DefaultParagraphFont"/>
    <w:rsid w:val="004B0248"/>
  </w:style>
  <w:style w:type="character" w:customStyle="1" w:styleId="normalchar">
    <w:name w:val="normal__char"/>
    <w:basedOn w:val="DefaultParagraphFont"/>
    <w:rsid w:val="00A95F39"/>
  </w:style>
  <w:style w:type="character" w:customStyle="1" w:styleId="WW8Num7z0">
    <w:name w:val="WW8Num7z0"/>
    <w:rsid w:val="00593419"/>
    <w:rPr>
      <w:rFonts w:ascii="Wingdings" w:hAnsi="Wingdings" w:cs="Wingdings" w:hint="default"/>
    </w:rPr>
  </w:style>
  <w:style w:type="paragraph" w:styleId="PlainText">
    <w:name w:val="Plain Text"/>
    <w:basedOn w:val="Normal"/>
    <w:link w:val="PlainTextChar"/>
    <w:rsid w:val="00F97DF8"/>
    <w:pPr>
      <w:spacing w:after="0" w:line="240" w:lineRule="auto"/>
    </w:pPr>
    <w:rPr>
      <w:rFonts w:ascii="Courier New" w:eastAsia="Times New Roman" w:hAnsi="Courier New" w:cs="Courier New"/>
      <w:kern w:val="0"/>
      <w:sz w:val="20"/>
    </w:rPr>
  </w:style>
  <w:style w:type="character" w:customStyle="1" w:styleId="PlainTextChar">
    <w:name w:val="Plain Text Char"/>
    <w:basedOn w:val="DefaultParagraphFont"/>
    <w:link w:val="PlainText"/>
    <w:rsid w:val="00F97DF8"/>
    <w:rPr>
      <w:rFonts w:ascii="Courier New" w:eastAsia="Times New Roman" w:hAnsi="Courier New" w:cs="Courier New"/>
    </w:rPr>
  </w:style>
  <w:style w:type="character" w:styleId="FollowedHyperlink">
    <w:name w:val="FollowedHyperlink"/>
    <w:basedOn w:val="DefaultParagraphFont"/>
    <w:uiPriority w:val="99"/>
    <w:semiHidden/>
    <w:unhideWhenUsed/>
    <w:rsid w:val="001B02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6236">
      <w:bodyDiv w:val="1"/>
      <w:marLeft w:val="0"/>
      <w:marRight w:val="0"/>
      <w:marTop w:val="0"/>
      <w:marBottom w:val="0"/>
      <w:divBdr>
        <w:top w:val="none" w:sz="0" w:space="0" w:color="auto"/>
        <w:left w:val="none" w:sz="0" w:space="0" w:color="auto"/>
        <w:bottom w:val="none" w:sz="0" w:space="0" w:color="auto"/>
        <w:right w:val="none" w:sz="0" w:space="0" w:color="auto"/>
      </w:divBdr>
    </w:div>
    <w:div w:id="50887782">
      <w:bodyDiv w:val="1"/>
      <w:marLeft w:val="0"/>
      <w:marRight w:val="0"/>
      <w:marTop w:val="0"/>
      <w:marBottom w:val="0"/>
      <w:divBdr>
        <w:top w:val="none" w:sz="0" w:space="0" w:color="auto"/>
        <w:left w:val="none" w:sz="0" w:space="0" w:color="auto"/>
        <w:bottom w:val="none" w:sz="0" w:space="0" w:color="auto"/>
        <w:right w:val="none" w:sz="0" w:space="0" w:color="auto"/>
      </w:divBdr>
    </w:div>
    <w:div w:id="139882404">
      <w:bodyDiv w:val="1"/>
      <w:marLeft w:val="0"/>
      <w:marRight w:val="0"/>
      <w:marTop w:val="0"/>
      <w:marBottom w:val="0"/>
      <w:divBdr>
        <w:top w:val="none" w:sz="0" w:space="0" w:color="auto"/>
        <w:left w:val="none" w:sz="0" w:space="0" w:color="auto"/>
        <w:bottom w:val="none" w:sz="0" w:space="0" w:color="auto"/>
        <w:right w:val="none" w:sz="0" w:space="0" w:color="auto"/>
      </w:divBdr>
    </w:div>
    <w:div w:id="143550408">
      <w:bodyDiv w:val="1"/>
      <w:marLeft w:val="0"/>
      <w:marRight w:val="0"/>
      <w:marTop w:val="0"/>
      <w:marBottom w:val="0"/>
      <w:divBdr>
        <w:top w:val="none" w:sz="0" w:space="0" w:color="auto"/>
        <w:left w:val="none" w:sz="0" w:space="0" w:color="auto"/>
        <w:bottom w:val="none" w:sz="0" w:space="0" w:color="auto"/>
        <w:right w:val="none" w:sz="0" w:space="0" w:color="auto"/>
      </w:divBdr>
    </w:div>
    <w:div w:id="172452577">
      <w:bodyDiv w:val="1"/>
      <w:marLeft w:val="0"/>
      <w:marRight w:val="0"/>
      <w:marTop w:val="0"/>
      <w:marBottom w:val="0"/>
      <w:divBdr>
        <w:top w:val="none" w:sz="0" w:space="0" w:color="auto"/>
        <w:left w:val="none" w:sz="0" w:space="0" w:color="auto"/>
        <w:bottom w:val="none" w:sz="0" w:space="0" w:color="auto"/>
        <w:right w:val="none" w:sz="0" w:space="0" w:color="auto"/>
      </w:divBdr>
    </w:div>
    <w:div w:id="205528568">
      <w:bodyDiv w:val="1"/>
      <w:marLeft w:val="0"/>
      <w:marRight w:val="0"/>
      <w:marTop w:val="0"/>
      <w:marBottom w:val="0"/>
      <w:divBdr>
        <w:top w:val="none" w:sz="0" w:space="0" w:color="auto"/>
        <w:left w:val="none" w:sz="0" w:space="0" w:color="auto"/>
        <w:bottom w:val="none" w:sz="0" w:space="0" w:color="auto"/>
        <w:right w:val="none" w:sz="0" w:space="0" w:color="auto"/>
      </w:divBdr>
    </w:div>
    <w:div w:id="251206760">
      <w:bodyDiv w:val="1"/>
      <w:marLeft w:val="0"/>
      <w:marRight w:val="0"/>
      <w:marTop w:val="0"/>
      <w:marBottom w:val="0"/>
      <w:divBdr>
        <w:top w:val="none" w:sz="0" w:space="0" w:color="auto"/>
        <w:left w:val="none" w:sz="0" w:space="0" w:color="auto"/>
        <w:bottom w:val="none" w:sz="0" w:space="0" w:color="auto"/>
        <w:right w:val="none" w:sz="0" w:space="0" w:color="auto"/>
      </w:divBdr>
    </w:div>
    <w:div w:id="470946146">
      <w:bodyDiv w:val="1"/>
      <w:marLeft w:val="0"/>
      <w:marRight w:val="0"/>
      <w:marTop w:val="0"/>
      <w:marBottom w:val="0"/>
      <w:divBdr>
        <w:top w:val="none" w:sz="0" w:space="0" w:color="auto"/>
        <w:left w:val="none" w:sz="0" w:space="0" w:color="auto"/>
        <w:bottom w:val="none" w:sz="0" w:space="0" w:color="auto"/>
        <w:right w:val="none" w:sz="0" w:space="0" w:color="auto"/>
      </w:divBdr>
    </w:div>
    <w:div w:id="616180876">
      <w:bodyDiv w:val="1"/>
      <w:marLeft w:val="0"/>
      <w:marRight w:val="0"/>
      <w:marTop w:val="0"/>
      <w:marBottom w:val="0"/>
      <w:divBdr>
        <w:top w:val="none" w:sz="0" w:space="0" w:color="auto"/>
        <w:left w:val="none" w:sz="0" w:space="0" w:color="auto"/>
        <w:bottom w:val="none" w:sz="0" w:space="0" w:color="auto"/>
        <w:right w:val="none" w:sz="0" w:space="0" w:color="auto"/>
      </w:divBdr>
    </w:div>
    <w:div w:id="617563163">
      <w:bodyDiv w:val="1"/>
      <w:marLeft w:val="0"/>
      <w:marRight w:val="0"/>
      <w:marTop w:val="0"/>
      <w:marBottom w:val="0"/>
      <w:divBdr>
        <w:top w:val="none" w:sz="0" w:space="0" w:color="auto"/>
        <w:left w:val="none" w:sz="0" w:space="0" w:color="auto"/>
        <w:bottom w:val="none" w:sz="0" w:space="0" w:color="auto"/>
        <w:right w:val="none" w:sz="0" w:space="0" w:color="auto"/>
      </w:divBdr>
    </w:div>
    <w:div w:id="654146263">
      <w:bodyDiv w:val="1"/>
      <w:marLeft w:val="0"/>
      <w:marRight w:val="0"/>
      <w:marTop w:val="0"/>
      <w:marBottom w:val="0"/>
      <w:divBdr>
        <w:top w:val="none" w:sz="0" w:space="0" w:color="auto"/>
        <w:left w:val="none" w:sz="0" w:space="0" w:color="auto"/>
        <w:bottom w:val="none" w:sz="0" w:space="0" w:color="auto"/>
        <w:right w:val="none" w:sz="0" w:space="0" w:color="auto"/>
      </w:divBdr>
    </w:div>
    <w:div w:id="667949059">
      <w:bodyDiv w:val="1"/>
      <w:marLeft w:val="0"/>
      <w:marRight w:val="0"/>
      <w:marTop w:val="0"/>
      <w:marBottom w:val="0"/>
      <w:divBdr>
        <w:top w:val="none" w:sz="0" w:space="0" w:color="auto"/>
        <w:left w:val="none" w:sz="0" w:space="0" w:color="auto"/>
        <w:bottom w:val="none" w:sz="0" w:space="0" w:color="auto"/>
        <w:right w:val="none" w:sz="0" w:space="0" w:color="auto"/>
      </w:divBdr>
    </w:div>
    <w:div w:id="735661535">
      <w:bodyDiv w:val="1"/>
      <w:marLeft w:val="0"/>
      <w:marRight w:val="0"/>
      <w:marTop w:val="0"/>
      <w:marBottom w:val="0"/>
      <w:divBdr>
        <w:top w:val="none" w:sz="0" w:space="0" w:color="auto"/>
        <w:left w:val="none" w:sz="0" w:space="0" w:color="auto"/>
        <w:bottom w:val="none" w:sz="0" w:space="0" w:color="auto"/>
        <w:right w:val="none" w:sz="0" w:space="0" w:color="auto"/>
      </w:divBdr>
    </w:div>
    <w:div w:id="737172763">
      <w:bodyDiv w:val="1"/>
      <w:marLeft w:val="0"/>
      <w:marRight w:val="0"/>
      <w:marTop w:val="0"/>
      <w:marBottom w:val="0"/>
      <w:divBdr>
        <w:top w:val="none" w:sz="0" w:space="0" w:color="auto"/>
        <w:left w:val="none" w:sz="0" w:space="0" w:color="auto"/>
        <w:bottom w:val="none" w:sz="0" w:space="0" w:color="auto"/>
        <w:right w:val="none" w:sz="0" w:space="0" w:color="auto"/>
      </w:divBdr>
    </w:div>
    <w:div w:id="790244635">
      <w:bodyDiv w:val="1"/>
      <w:marLeft w:val="0"/>
      <w:marRight w:val="0"/>
      <w:marTop w:val="0"/>
      <w:marBottom w:val="0"/>
      <w:divBdr>
        <w:top w:val="none" w:sz="0" w:space="0" w:color="auto"/>
        <w:left w:val="none" w:sz="0" w:space="0" w:color="auto"/>
        <w:bottom w:val="none" w:sz="0" w:space="0" w:color="auto"/>
        <w:right w:val="none" w:sz="0" w:space="0" w:color="auto"/>
      </w:divBdr>
    </w:div>
    <w:div w:id="803423532">
      <w:bodyDiv w:val="1"/>
      <w:marLeft w:val="0"/>
      <w:marRight w:val="0"/>
      <w:marTop w:val="0"/>
      <w:marBottom w:val="0"/>
      <w:divBdr>
        <w:top w:val="none" w:sz="0" w:space="0" w:color="auto"/>
        <w:left w:val="none" w:sz="0" w:space="0" w:color="auto"/>
        <w:bottom w:val="none" w:sz="0" w:space="0" w:color="auto"/>
        <w:right w:val="none" w:sz="0" w:space="0" w:color="auto"/>
      </w:divBdr>
    </w:div>
    <w:div w:id="1150370115">
      <w:bodyDiv w:val="1"/>
      <w:marLeft w:val="0"/>
      <w:marRight w:val="0"/>
      <w:marTop w:val="0"/>
      <w:marBottom w:val="0"/>
      <w:divBdr>
        <w:top w:val="none" w:sz="0" w:space="0" w:color="auto"/>
        <w:left w:val="none" w:sz="0" w:space="0" w:color="auto"/>
        <w:bottom w:val="none" w:sz="0" w:space="0" w:color="auto"/>
        <w:right w:val="none" w:sz="0" w:space="0" w:color="auto"/>
      </w:divBdr>
    </w:div>
    <w:div w:id="1308361624">
      <w:bodyDiv w:val="1"/>
      <w:marLeft w:val="0"/>
      <w:marRight w:val="0"/>
      <w:marTop w:val="0"/>
      <w:marBottom w:val="0"/>
      <w:divBdr>
        <w:top w:val="none" w:sz="0" w:space="0" w:color="auto"/>
        <w:left w:val="none" w:sz="0" w:space="0" w:color="auto"/>
        <w:bottom w:val="none" w:sz="0" w:space="0" w:color="auto"/>
        <w:right w:val="none" w:sz="0" w:space="0" w:color="auto"/>
      </w:divBdr>
    </w:div>
    <w:div w:id="1350792864">
      <w:bodyDiv w:val="1"/>
      <w:marLeft w:val="0"/>
      <w:marRight w:val="0"/>
      <w:marTop w:val="0"/>
      <w:marBottom w:val="0"/>
      <w:divBdr>
        <w:top w:val="none" w:sz="0" w:space="0" w:color="auto"/>
        <w:left w:val="none" w:sz="0" w:space="0" w:color="auto"/>
        <w:bottom w:val="none" w:sz="0" w:space="0" w:color="auto"/>
        <w:right w:val="none" w:sz="0" w:space="0" w:color="auto"/>
      </w:divBdr>
    </w:div>
    <w:div w:id="1363897295">
      <w:bodyDiv w:val="1"/>
      <w:marLeft w:val="0"/>
      <w:marRight w:val="0"/>
      <w:marTop w:val="0"/>
      <w:marBottom w:val="0"/>
      <w:divBdr>
        <w:top w:val="none" w:sz="0" w:space="0" w:color="auto"/>
        <w:left w:val="none" w:sz="0" w:space="0" w:color="auto"/>
        <w:bottom w:val="none" w:sz="0" w:space="0" w:color="auto"/>
        <w:right w:val="none" w:sz="0" w:space="0" w:color="auto"/>
      </w:divBdr>
    </w:div>
    <w:div w:id="1421681107">
      <w:bodyDiv w:val="1"/>
      <w:marLeft w:val="0"/>
      <w:marRight w:val="0"/>
      <w:marTop w:val="0"/>
      <w:marBottom w:val="0"/>
      <w:divBdr>
        <w:top w:val="none" w:sz="0" w:space="0" w:color="auto"/>
        <w:left w:val="none" w:sz="0" w:space="0" w:color="auto"/>
        <w:bottom w:val="none" w:sz="0" w:space="0" w:color="auto"/>
        <w:right w:val="none" w:sz="0" w:space="0" w:color="auto"/>
      </w:divBdr>
    </w:div>
    <w:div w:id="1477334737">
      <w:bodyDiv w:val="1"/>
      <w:marLeft w:val="0"/>
      <w:marRight w:val="0"/>
      <w:marTop w:val="0"/>
      <w:marBottom w:val="0"/>
      <w:divBdr>
        <w:top w:val="none" w:sz="0" w:space="0" w:color="auto"/>
        <w:left w:val="none" w:sz="0" w:space="0" w:color="auto"/>
        <w:bottom w:val="none" w:sz="0" w:space="0" w:color="auto"/>
        <w:right w:val="none" w:sz="0" w:space="0" w:color="auto"/>
      </w:divBdr>
    </w:div>
    <w:div w:id="1631977932">
      <w:bodyDiv w:val="1"/>
      <w:marLeft w:val="0"/>
      <w:marRight w:val="0"/>
      <w:marTop w:val="0"/>
      <w:marBottom w:val="0"/>
      <w:divBdr>
        <w:top w:val="none" w:sz="0" w:space="0" w:color="auto"/>
        <w:left w:val="none" w:sz="0" w:space="0" w:color="auto"/>
        <w:bottom w:val="none" w:sz="0" w:space="0" w:color="auto"/>
        <w:right w:val="none" w:sz="0" w:space="0" w:color="auto"/>
      </w:divBdr>
    </w:div>
    <w:div w:id="1683316068">
      <w:bodyDiv w:val="1"/>
      <w:marLeft w:val="0"/>
      <w:marRight w:val="0"/>
      <w:marTop w:val="0"/>
      <w:marBottom w:val="0"/>
      <w:divBdr>
        <w:top w:val="none" w:sz="0" w:space="0" w:color="auto"/>
        <w:left w:val="none" w:sz="0" w:space="0" w:color="auto"/>
        <w:bottom w:val="none" w:sz="0" w:space="0" w:color="auto"/>
        <w:right w:val="none" w:sz="0" w:space="0" w:color="auto"/>
      </w:divBdr>
    </w:div>
    <w:div w:id="1691637247">
      <w:bodyDiv w:val="1"/>
      <w:marLeft w:val="0"/>
      <w:marRight w:val="0"/>
      <w:marTop w:val="0"/>
      <w:marBottom w:val="0"/>
      <w:divBdr>
        <w:top w:val="none" w:sz="0" w:space="0" w:color="auto"/>
        <w:left w:val="none" w:sz="0" w:space="0" w:color="auto"/>
        <w:bottom w:val="none" w:sz="0" w:space="0" w:color="auto"/>
        <w:right w:val="none" w:sz="0" w:space="0" w:color="auto"/>
      </w:divBdr>
    </w:div>
    <w:div w:id="1751273563">
      <w:bodyDiv w:val="1"/>
      <w:marLeft w:val="0"/>
      <w:marRight w:val="0"/>
      <w:marTop w:val="0"/>
      <w:marBottom w:val="0"/>
      <w:divBdr>
        <w:top w:val="none" w:sz="0" w:space="0" w:color="auto"/>
        <w:left w:val="none" w:sz="0" w:space="0" w:color="auto"/>
        <w:bottom w:val="none" w:sz="0" w:space="0" w:color="auto"/>
        <w:right w:val="none" w:sz="0" w:space="0" w:color="auto"/>
      </w:divBdr>
    </w:div>
    <w:div w:id="1795755128">
      <w:bodyDiv w:val="1"/>
      <w:marLeft w:val="0"/>
      <w:marRight w:val="0"/>
      <w:marTop w:val="0"/>
      <w:marBottom w:val="0"/>
      <w:divBdr>
        <w:top w:val="none" w:sz="0" w:space="0" w:color="auto"/>
        <w:left w:val="none" w:sz="0" w:space="0" w:color="auto"/>
        <w:bottom w:val="none" w:sz="0" w:space="0" w:color="auto"/>
        <w:right w:val="none" w:sz="0" w:space="0" w:color="auto"/>
      </w:divBdr>
    </w:div>
    <w:div w:id="1804884638">
      <w:bodyDiv w:val="1"/>
      <w:marLeft w:val="0"/>
      <w:marRight w:val="0"/>
      <w:marTop w:val="0"/>
      <w:marBottom w:val="0"/>
      <w:divBdr>
        <w:top w:val="none" w:sz="0" w:space="0" w:color="auto"/>
        <w:left w:val="none" w:sz="0" w:space="0" w:color="auto"/>
        <w:bottom w:val="none" w:sz="0" w:space="0" w:color="auto"/>
        <w:right w:val="none" w:sz="0" w:space="0" w:color="auto"/>
      </w:divBdr>
    </w:div>
    <w:div w:id="1852798008">
      <w:bodyDiv w:val="1"/>
      <w:marLeft w:val="0"/>
      <w:marRight w:val="0"/>
      <w:marTop w:val="0"/>
      <w:marBottom w:val="0"/>
      <w:divBdr>
        <w:top w:val="none" w:sz="0" w:space="0" w:color="auto"/>
        <w:left w:val="none" w:sz="0" w:space="0" w:color="auto"/>
        <w:bottom w:val="none" w:sz="0" w:space="0" w:color="auto"/>
        <w:right w:val="none" w:sz="0" w:space="0" w:color="auto"/>
      </w:divBdr>
    </w:div>
    <w:div w:id="2006006472">
      <w:bodyDiv w:val="1"/>
      <w:marLeft w:val="0"/>
      <w:marRight w:val="0"/>
      <w:marTop w:val="0"/>
      <w:marBottom w:val="0"/>
      <w:divBdr>
        <w:top w:val="none" w:sz="0" w:space="0" w:color="auto"/>
        <w:left w:val="none" w:sz="0" w:space="0" w:color="auto"/>
        <w:bottom w:val="none" w:sz="0" w:space="0" w:color="auto"/>
        <w:right w:val="none" w:sz="0" w:space="0" w:color="auto"/>
      </w:divBdr>
    </w:div>
    <w:div w:id="2019231718">
      <w:bodyDiv w:val="1"/>
      <w:marLeft w:val="0"/>
      <w:marRight w:val="0"/>
      <w:marTop w:val="0"/>
      <w:marBottom w:val="0"/>
      <w:divBdr>
        <w:top w:val="none" w:sz="0" w:space="0" w:color="auto"/>
        <w:left w:val="none" w:sz="0" w:space="0" w:color="auto"/>
        <w:bottom w:val="none" w:sz="0" w:space="0" w:color="auto"/>
        <w:right w:val="none" w:sz="0" w:space="0" w:color="auto"/>
      </w:divBdr>
    </w:div>
    <w:div w:id="2029526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kolusu.l@gmail.com" TargetMode="External"/><Relationship Id="rId13" Type="http://schemas.openxmlformats.org/officeDocument/2006/relationships/hyperlink" Target="http://en.wikipedia.org/wiki/Chi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anada"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ted_Sta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Telecommunication" TargetMode="External"/><Relationship Id="rId4" Type="http://schemas.openxmlformats.org/officeDocument/2006/relationships/settings" Target="settings.xml"/><Relationship Id="rId9" Type="http://schemas.openxmlformats.org/officeDocument/2006/relationships/hyperlink" Target="http://en.wikipedia.org/wiki/General_Motors_Corpo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DE94-191E-1346-AD2A-48831BEDB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14889</CharactersWithSpaces>
  <SharedDoc>false</SharedDoc>
  <HLinks>
    <vt:vector size="6" baseType="variant">
      <vt:variant>
        <vt:i4>3407893</vt:i4>
      </vt:variant>
      <vt:variant>
        <vt:i4>0</vt:i4>
      </vt:variant>
      <vt:variant>
        <vt:i4>0</vt:i4>
      </vt:variant>
      <vt:variant>
        <vt:i4>5</vt:i4>
      </vt:variant>
      <vt:variant>
        <vt:lpwstr>mailto:rama.kolusu.l@gmail.com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lav</cp:lastModifiedBy>
  <cp:revision>8</cp:revision>
  <dcterms:created xsi:type="dcterms:W3CDTF">2014-09-23T18:25:00Z</dcterms:created>
  <dcterms:modified xsi:type="dcterms:W3CDTF">2014-09-23T18:27:00Z</dcterms:modified>
</cp:coreProperties>
</file>