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97" w:rsidRPr="00DC0857" w:rsidRDefault="006D3E13" w:rsidP="006D3E13">
      <w:pPr>
        <w:pStyle w:val="PlainText"/>
        <w:rPr>
          <w:rFonts w:asciiTheme="minorHAnsi" w:hAnsiTheme="minorHAnsi"/>
          <w:b/>
          <w:sz w:val="24"/>
          <w:szCs w:val="24"/>
        </w:rPr>
      </w:pPr>
      <w:r w:rsidRPr="009866B2">
        <w:rPr>
          <w:rFonts w:asciiTheme="minorHAnsi" w:hAnsiTheme="minorHAnsi" w:cs="Courier New"/>
          <w:b/>
          <w:sz w:val="24"/>
          <w:szCs w:val="24"/>
          <w:lang w:val="el-GR"/>
        </w:rPr>
        <w:t>Eemam</w:t>
      </w:r>
      <w:r w:rsidR="00DC0857">
        <w:rPr>
          <w:rFonts w:asciiTheme="minorHAnsi" w:hAnsiTheme="minorHAnsi" w:cs="Courier New"/>
          <w:b/>
          <w:sz w:val="24"/>
          <w:szCs w:val="24"/>
        </w:rPr>
        <w:t xml:space="preserve"> </w:t>
      </w:r>
      <w:r w:rsidR="00DC0857" w:rsidRPr="009866B2">
        <w:rPr>
          <w:rFonts w:asciiTheme="minorHAnsi" w:hAnsiTheme="minorHAnsi" w:cs="Courier New"/>
          <w:b/>
          <w:sz w:val="24"/>
          <w:szCs w:val="24"/>
          <w:lang w:val="el-GR"/>
        </w:rPr>
        <w:t>Ollie</w:t>
      </w:r>
    </w:p>
    <w:p w:rsidR="005C6397" w:rsidRPr="003745C5" w:rsidRDefault="005C6397" w:rsidP="006D3E13">
      <w:pPr>
        <w:pStyle w:val="PlainText"/>
        <w:rPr>
          <w:rFonts w:asciiTheme="minorHAnsi" w:hAnsiTheme="minorHAnsi" w:cs="Courier New"/>
          <w:sz w:val="22"/>
          <w:szCs w:val="22"/>
          <w:lang w:val="el-GR"/>
        </w:rPr>
      </w:pPr>
      <w:r w:rsidRPr="003745C5">
        <w:rPr>
          <w:rFonts w:asciiTheme="minorHAnsi" w:hAnsiTheme="minorHAnsi" w:cs="Courier New"/>
          <w:sz w:val="22"/>
          <w:szCs w:val="22"/>
          <w:lang w:val="el-GR"/>
        </w:rPr>
        <w:t>eemamollie@gmail.com</w:t>
      </w:r>
    </w:p>
    <w:p w:rsidR="005C6397" w:rsidRDefault="005C6397" w:rsidP="006D3E13">
      <w:pPr>
        <w:pStyle w:val="PlainText"/>
        <w:rPr>
          <w:rFonts w:asciiTheme="minorHAnsi" w:hAnsiTheme="minorHAnsi" w:cs="Courier New"/>
          <w:sz w:val="22"/>
          <w:szCs w:val="22"/>
        </w:rPr>
      </w:pPr>
      <w:r w:rsidRPr="003745C5">
        <w:rPr>
          <w:rFonts w:asciiTheme="minorHAnsi" w:hAnsiTheme="minorHAnsi" w:cs="Courier New"/>
          <w:sz w:val="22"/>
          <w:szCs w:val="22"/>
        </w:rPr>
        <w:t>(</w:t>
      </w:r>
      <w:r w:rsidR="00F9421D">
        <w:rPr>
          <w:rFonts w:asciiTheme="minorHAnsi" w:hAnsiTheme="minorHAnsi" w:cs="Courier New"/>
          <w:sz w:val="22"/>
          <w:szCs w:val="22"/>
        </w:rPr>
        <w:t>207</w:t>
      </w:r>
      <w:r w:rsidRPr="003745C5">
        <w:rPr>
          <w:rFonts w:asciiTheme="minorHAnsi" w:hAnsiTheme="minorHAnsi" w:cs="Courier New"/>
          <w:sz w:val="22"/>
          <w:szCs w:val="22"/>
        </w:rPr>
        <w:t xml:space="preserve">) </w:t>
      </w:r>
      <w:r w:rsidR="00F9421D">
        <w:rPr>
          <w:rFonts w:asciiTheme="minorHAnsi" w:hAnsiTheme="minorHAnsi" w:cs="Courier New"/>
          <w:sz w:val="22"/>
          <w:szCs w:val="22"/>
        </w:rPr>
        <w:t>317</w:t>
      </w:r>
      <w:r w:rsidRPr="003745C5">
        <w:rPr>
          <w:rFonts w:asciiTheme="minorHAnsi" w:hAnsiTheme="minorHAnsi" w:cs="Courier New"/>
          <w:sz w:val="22"/>
          <w:szCs w:val="22"/>
          <w:lang w:val="el-GR"/>
        </w:rPr>
        <w:t>-</w:t>
      </w:r>
      <w:r w:rsidR="00F9421D">
        <w:rPr>
          <w:rFonts w:asciiTheme="minorHAnsi" w:hAnsiTheme="minorHAnsi" w:cs="Courier New"/>
          <w:sz w:val="22"/>
          <w:szCs w:val="22"/>
        </w:rPr>
        <w:t>7773</w:t>
      </w:r>
    </w:p>
    <w:p w:rsidR="007F2677" w:rsidRPr="007F2677" w:rsidRDefault="007F2677" w:rsidP="006D3E13">
      <w:pPr>
        <w:pStyle w:val="PlainText"/>
        <w:rPr>
          <w:rFonts w:asciiTheme="minorHAnsi" w:hAnsiTheme="minorHAnsi" w:cs="Courier New"/>
          <w:sz w:val="22"/>
          <w:szCs w:val="22"/>
        </w:rPr>
      </w:pPr>
      <w:r w:rsidRPr="007F2677">
        <w:rPr>
          <w:rFonts w:asciiTheme="minorHAnsi" w:hAnsiTheme="minorHAnsi" w:cs="Calibri"/>
          <w:b/>
          <w:bCs/>
          <w:sz w:val="22"/>
          <w:szCs w:val="22"/>
        </w:rPr>
        <w:t xml:space="preserve">Work Authorization: </w:t>
      </w:r>
      <w:r w:rsidRPr="007F2677">
        <w:rPr>
          <w:rFonts w:asciiTheme="minorHAnsi" w:hAnsiTheme="minorHAnsi" w:cs="Calibri"/>
          <w:b/>
          <w:bCs/>
          <w:sz w:val="24"/>
          <w:szCs w:val="24"/>
        </w:rPr>
        <w:t>US Citizen</w:t>
      </w:r>
    </w:p>
    <w:p w:rsidR="0099490E" w:rsidRDefault="0099490E" w:rsidP="006D3E13">
      <w:pPr>
        <w:pStyle w:val="PlainText"/>
        <w:rPr>
          <w:rFonts w:asciiTheme="minorHAnsi" w:hAnsiTheme="minorHAnsi" w:cs="Courier New"/>
          <w:sz w:val="22"/>
          <w:szCs w:val="22"/>
        </w:rPr>
      </w:pPr>
    </w:p>
    <w:p w:rsidR="0099490E" w:rsidRPr="0099490E" w:rsidRDefault="0099490E" w:rsidP="006D3E13">
      <w:pPr>
        <w:pStyle w:val="PlainText"/>
        <w:rPr>
          <w:rFonts w:asciiTheme="minorHAnsi" w:hAnsiTheme="minorHAnsi" w:cs="Courier New"/>
          <w:sz w:val="22"/>
          <w:szCs w:val="22"/>
          <w:lang w:val="el-GR"/>
        </w:rPr>
      </w:pPr>
      <w:r w:rsidRPr="0099490E">
        <w:rPr>
          <w:rFonts w:asciiTheme="minorHAnsi" w:hAnsiTheme="minorHAnsi" w:cs="Courier New"/>
          <w:sz w:val="22"/>
          <w:szCs w:val="22"/>
          <w:lang w:val="el-GR"/>
        </w:rPr>
        <w:t xml:space="preserve">Seeking </w:t>
      </w:r>
      <w:r w:rsidR="00F4667E">
        <w:rPr>
          <w:rFonts w:asciiTheme="minorHAnsi" w:hAnsiTheme="minorHAnsi" w:cs="Courier New"/>
          <w:sz w:val="22"/>
          <w:szCs w:val="22"/>
        </w:rPr>
        <w:t xml:space="preserve">for </w:t>
      </w:r>
      <w:r w:rsidRPr="0099490E">
        <w:rPr>
          <w:rFonts w:asciiTheme="minorHAnsi" w:hAnsiTheme="minorHAnsi" w:cs="Courier New"/>
          <w:sz w:val="22"/>
          <w:szCs w:val="22"/>
          <w:lang w:val="el-GR"/>
        </w:rPr>
        <w:t>a Senior Full Stack Developer/Front-End Developer/UI Developer Position.</w:t>
      </w:r>
    </w:p>
    <w:p w:rsidR="005C6397" w:rsidRPr="003745C5" w:rsidRDefault="00BE1032" w:rsidP="0057446E">
      <w:pPr>
        <w:pStyle w:val="NoSpacing"/>
        <w:rPr>
          <w:rFonts w:asciiTheme="minorHAnsi" w:hAnsiTheme="minorHAnsi"/>
          <w:b/>
        </w:rPr>
      </w:pPr>
      <w:r>
        <w:rPr>
          <w:rFonts w:asciiTheme="minorHAnsi" w:hAnsiTheme="minorHAnsi"/>
          <w:b/>
          <w:noProof/>
        </w:rPr>
        <w:pict>
          <v:shapetype id="_x0000_t32" coordsize="21600,21600" o:spt="32" o:oned="t" path="m,l21600,21600e" filled="f">
            <v:path arrowok="t" fillok="f" o:connecttype="none"/>
            <o:lock v:ext="edit" shapetype="t"/>
          </v:shapetype>
          <v:shape id="AutoShape 5" o:spid="_x0000_s1026" type="#_x0000_t32" style="position:absolute;margin-left:-67.65pt;margin-top:10.8pt;width:628.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">
            <o:extrusion v:ext="view" backdepth=".75mm" color="black" on="t"/>
          </v:shape>
        </w:pict>
      </w:r>
    </w:p>
    <w:p w:rsidR="001C04AD" w:rsidRPr="003745C5" w:rsidRDefault="001C04AD" w:rsidP="001C04AD">
      <w:pPr>
        <w:pStyle w:val="NoSpacing"/>
        <w:rPr>
          <w:rFonts w:asciiTheme="minorHAnsi" w:hAnsiTheme="minorHAnsi"/>
          <w:b/>
        </w:rPr>
      </w:pPr>
      <w:r w:rsidRPr="003745C5">
        <w:rPr>
          <w:rFonts w:asciiTheme="minorHAnsi" w:hAnsiTheme="minorHAnsi"/>
          <w:b/>
        </w:rPr>
        <w:t>Summary:</w:t>
      </w:r>
    </w:p>
    <w:p w:rsidR="00846E89" w:rsidRPr="003745C5" w:rsidRDefault="00846E89" w:rsidP="005C6397">
      <w:pPr>
        <w:pStyle w:val="Normalblack"/>
        <w:jc w:val="left"/>
        <w:rPr>
          <w:rFonts w:asciiTheme="minorHAnsi" w:hAnsiTheme="minorHAnsi" w:cs="Calibri"/>
          <w:sz w:val="22"/>
          <w:szCs w:val="22"/>
        </w:rPr>
      </w:pPr>
      <w:r w:rsidRPr="003745C5">
        <w:rPr>
          <w:rFonts w:asciiTheme="minorHAnsi" w:hAnsiTheme="minorHAnsi" w:cs="Calibri"/>
          <w:sz w:val="22"/>
          <w:szCs w:val="22"/>
        </w:rPr>
        <w:t xml:space="preserve">More than </w:t>
      </w:r>
      <w:r w:rsidR="005E0131">
        <w:rPr>
          <w:rFonts w:asciiTheme="minorHAnsi" w:hAnsiTheme="minorHAnsi" w:cs="Calibri"/>
          <w:sz w:val="22"/>
          <w:szCs w:val="22"/>
        </w:rPr>
        <w:t>5</w:t>
      </w:r>
      <w:r w:rsidR="00943B96" w:rsidRPr="003745C5">
        <w:rPr>
          <w:rFonts w:asciiTheme="minorHAnsi" w:hAnsiTheme="minorHAnsi" w:cs="Calibri"/>
          <w:sz w:val="22"/>
          <w:szCs w:val="22"/>
        </w:rPr>
        <w:t xml:space="preserve"> years of IT experience </w:t>
      </w:r>
      <w:r w:rsidR="0099490E">
        <w:rPr>
          <w:rFonts w:asciiTheme="minorHAnsi" w:hAnsiTheme="minorHAnsi" w:cs="Calibri"/>
          <w:sz w:val="22"/>
          <w:szCs w:val="22"/>
        </w:rPr>
        <w:t xml:space="preserve">on </w:t>
      </w:r>
      <w:r w:rsidR="00943B96" w:rsidRPr="003745C5">
        <w:rPr>
          <w:rFonts w:asciiTheme="minorHAnsi" w:hAnsiTheme="minorHAnsi" w:cs="Calibri"/>
          <w:sz w:val="22"/>
          <w:szCs w:val="22"/>
        </w:rPr>
        <w:t>S</w:t>
      </w:r>
      <w:r w:rsidRPr="003745C5">
        <w:rPr>
          <w:rFonts w:asciiTheme="minorHAnsi" w:hAnsiTheme="minorHAnsi" w:cs="Calibri"/>
          <w:sz w:val="22"/>
          <w:szCs w:val="22"/>
        </w:rPr>
        <w:t xml:space="preserve">oftware </w:t>
      </w:r>
      <w:r w:rsidR="00943B96" w:rsidRPr="003745C5">
        <w:rPr>
          <w:rFonts w:asciiTheme="minorHAnsi" w:hAnsiTheme="minorHAnsi" w:cs="Calibri"/>
          <w:sz w:val="22"/>
          <w:szCs w:val="22"/>
        </w:rPr>
        <w:t>D</w:t>
      </w:r>
      <w:r w:rsidRPr="003745C5">
        <w:rPr>
          <w:rFonts w:asciiTheme="minorHAnsi" w:hAnsiTheme="minorHAnsi" w:cs="Calibri"/>
          <w:sz w:val="22"/>
          <w:szCs w:val="22"/>
        </w:rPr>
        <w:t>esign</w:t>
      </w:r>
      <w:r w:rsidR="0099490E">
        <w:rPr>
          <w:rFonts w:asciiTheme="minorHAnsi" w:hAnsiTheme="minorHAnsi" w:cs="Calibri"/>
          <w:sz w:val="22"/>
          <w:szCs w:val="22"/>
        </w:rPr>
        <w:t xml:space="preserve">, </w:t>
      </w:r>
      <w:r w:rsidR="00943B96" w:rsidRPr="003745C5">
        <w:rPr>
          <w:rFonts w:asciiTheme="minorHAnsi" w:hAnsiTheme="minorHAnsi" w:cs="Calibri"/>
          <w:sz w:val="22"/>
          <w:szCs w:val="22"/>
        </w:rPr>
        <w:t>D</w:t>
      </w:r>
      <w:r w:rsidRPr="003745C5">
        <w:rPr>
          <w:rFonts w:asciiTheme="minorHAnsi" w:hAnsiTheme="minorHAnsi" w:cs="Calibri"/>
          <w:sz w:val="22"/>
          <w:szCs w:val="22"/>
        </w:rPr>
        <w:t xml:space="preserve">evelopment, </w:t>
      </w:r>
      <w:r w:rsidR="00943B96" w:rsidRPr="003745C5">
        <w:rPr>
          <w:rFonts w:asciiTheme="minorHAnsi" w:hAnsiTheme="minorHAnsi" w:cs="Calibri"/>
          <w:sz w:val="22"/>
          <w:szCs w:val="22"/>
        </w:rPr>
        <w:t>I</w:t>
      </w:r>
      <w:r w:rsidRPr="003745C5">
        <w:rPr>
          <w:rFonts w:asciiTheme="minorHAnsi" w:hAnsiTheme="minorHAnsi" w:cs="Calibri"/>
          <w:sz w:val="22"/>
          <w:szCs w:val="22"/>
        </w:rPr>
        <w:t xml:space="preserve">mplementation, </w:t>
      </w:r>
      <w:r w:rsidR="00943B96" w:rsidRPr="003745C5">
        <w:rPr>
          <w:rFonts w:asciiTheme="minorHAnsi" w:hAnsiTheme="minorHAnsi" w:cs="Calibri"/>
          <w:sz w:val="22"/>
          <w:szCs w:val="22"/>
        </w:rPr>
        <w:t>I</w:t>
      </w:r>
      <w:r w:rsidR="00A87A16" w:rsidRPr="003745C5">
        <w:rPr>
          <w:rFonts w:asciiTheme="minorHAnsi" w:hAnsiTheme="minorHAnsi" w:cs="Calibri"/>
          <w:sz w:val="22"/>
          <w:szCs w:val="22"/>
        </w:rPr>
        <w:t xml:space="preserve">ntegration, </w:t>
      </w:r>
      <w:r w:rsidR="00943B96" w:rsidRPr="003745C5">
        <w:rPr>
          <w:rFonts w:asciiTheme="minorHAnsi" w:hAnsiTheme="minorHAnsi" w:cs="Calibri"/>
          <w:sz w:val="22"/>
          <w:szCs w:val="22"/>
        </w:rPr>
        <w:t>B</w:t>
      </w:r>
      <w:r w:rsidR="00A87A16" w:rsidRPr="003745C5">
        <w:rPr>
          <w:rFonts w:asciiTheme="minorHAnsi" w:hAnsiTheme="minorHAnsi" w:cs="Calibri"/>
          <w:sz w:val="22"/>
          <w:szCs w:val="22"/>
        </w:rPr>
        <w:t xml:space="preserve">uild, </w:t>
      </w:r>
      <w:r w:rsidR="00943B96" w:rsidRPr="003745C5">
        <w:rPr>
          <w:rFonts w:asciiTheme="minorHAnsi" w:hAnsiTheme="minorHAnsi" w:cs="Calibri"/>
          <w:sz w:val="22"/>
          <w:szCs w:val="22"/>
        </w:rPr>
        <w:t>R</w:t>
      </w:r>
      <w:r w:rsidR="00A87A16" w:rsidRPr="003745C5">
        <w:rPr>
          <w:rFonts w:asciiTheme="minorHAnsi" w:hAnsiTheme="minorHAnsi" w:cs="Calibri"/>
          <w:sz w:val="22"/>
          <w:szCs w:val="22"/>
        </w:rPr>
        <w:t>elease</w:t>
      </w:r>
      <w:r w:rsidR="00943B96" w:rsidRPr="003745C5">
        <w:rPr>
          <w:rFonts w:asciiTheme="minorHAnsi" w:hAnsiTheme="minorHAnsi" w:cs="Calibri"/>
          <w:sz w:val="22"/>
          <w:szCs w:val="22"/>
        </w:rPr>
        <w:t xml:space="preserve"> and V</w:t>
      </w:r>
      <w:r w:rsidR="0052381B" w:rsidRPr="003745C5">
        <w:rPr>
          <w:rFonts w:asciiTheme="minorHAnsi" w:hAnsiTheme="minorHAnsi" w:cs="Calibri"/>
          <w:sz w:val="22"/>
          <w:szCs w:val="22"/>
        </w:rPr>
        <w:t>ersion</w:t>
      </w:r>
      <w:r w:rsidRPr="003745C5">
        <w:rPr>
          <w:rFonts w:asciiTheme="minorHAnsi" w:hAnsiTheme="minorHAnsi" w:cs="Calibri"/>
          <w:sz w:val="22"/>
          <w:szCs w:val="22"/>
        </w:rPr>
        <w:t xml:space="preserve"> </w:t>
      </w:r>
      <w:r w:rsidR="00943B96" w:rsidRPr="003745C5">
        <w:rPr>
          <w:rFonts w:asciiTheme="minorHAnsi" w:hAnsiTheme="minorHAnsi" w:cs="Calibri"/>
          <w:sz w:val="22"/>
          <w:szCs w:val="22"/>
        </w:rPr>
        <w:t>C</w:t>
      </w:r>
      <w:r w:rsidRPr="003745C5">
        <w:rPr>
          <w:rFonts w:asciiTheme="minorHAnsi" w:hAnsiTheme="minorHAnsi" w:cs="Calibri"/>
          <w:sz w:val="22"/>
          <w:szCs w:val="22"/>
        </w:rPr>
        <w:t>ontrolling.</w:t>
      </w:r>
    </w:p>
    <w:p w:rsidR="00642131" w:rsidRPr="003745C5" w:rsidRDefault="00642131" w:rsidP="005C6397">
      <w:pPr>
        <w:pStyle w:val="Normalblack"/>
        <w:jc w:val="left"/>
        <w:rPr>
          <w:rFonts w:asciiTheme="minorHAnsi" w:hAnsiTheme="minorHAnsi" w:cs="Calibri"/>
          <w:sz w:val="22"/>
          <w:szCs w:val="22"/>
        </w:rPr>
      </w:pPr>
      <w:r w:rsidRPr="003745C5">
        <w:rPr>
          <w:rFonts w:asciiTheme="minorHAnsi" w:hAnsiTheme="minorHAnsi" w:cs="Calibri"/>
          <w:sz w:val="22"/>
          <w:szCs w:val="22"/>
        </w:rPr>
        <w:t>Experienced in all aspects of the software development life cycle.</w:t>
      </w:r>
    </w:p>
    <w:p w:rsidR="006B6266" w:rsidRPr="003745C5" w:rsidRDefault="005E3B99" w:rsidP="005C6397">
      <w:pPr>
        <w:pStyle w:val="Normalblack"/>
        <w:jc w:val="left"/>
        <w:rPr>
          <w:rFonts w:asciiTheme="minorHAnsi" w:hAnsiTheme="minorHAnsi" w:cs="Calibri"/>
          <w:sz w:val="22"/>
          <w:szCs w:val="22"/>
        </w:rPr>
      </w:pPr>
      <w:r>
        <w:rPr>
          <w:rFonts w:asciiTheme="minorHAnsi" w:hAnsiTheme="minorHAnsi" w:cs="Calibri"/>
          <w:sz w:val="22"/>
          <w:szCs w:val="22"/>
        </w:rPr>
        <w:t>Solid</w:t>
      </w:r>
      <w:r w:rsidR="006B6266" w:rsidRPr="003745C5">
        <w:rPr>
          <w:rFonts w:asciiTheme="minorHAnsi" w:hAnsiTheme="minorHAnsi" w:cs="Calibri"/>
          <w:sz w:val="22"/>
          <w:szCs w:val="22"/>
        </w:rPr>
        <w:t xml:space="preserve"> Experienced in </w:t>
      </w:r>
      <w:r w:rsidR="006B6266" w:rsidRPr="008C57DB">
        <w:rPr>
          <w:rFonts w:asciiTheme="minorHAnsi" w:hAnsiTheme="minorHAnsi" w:cs="Calibri"/>
          <w:b/>
          <w:sz w:val="22"/>
          <w:szCs w:val="22"/>
        </w:rPr>
        <w:t xml:space="preserve">UI </w:t>
      </w:r>
      <w:r w:rsidR="006B6266" w:rsidRPr="008C57DB">
        <w:rPr>
          <w:rFonts w:asciiTheme="minorHAnsi" w:hAnsiTheme="minorHAnsi" w:cs="Calibri"/>
          <w:sz w:val="22"/>
          <w:szCs w:val="22"/>
        </w:rPr>
        <w:t>and</w:t>
      </w:r>
      <w:r w:rsidR="008C57DB">
        <w:rPr>
          <w:rFonts w:asciiTheme="minorHAnsi" w:hAnsiTheme="minorHAnsi" w:cs="Calibri"/>
          <w:b/>
          <w:sz w:val="22"/>
          <w:szCs w:val="22"/>
        </w:rPr>
        <w:t xml:space="preserve"> F</w:t>
      </w:r>
      <w:r w:rsidR="006B6266" w:rsidRPr="008C57DB">
        <w:rPr>
          <w:rFonts w:asciiTheme="minorHAnsi" w:hAnsiTheme="minorHAnsi" w:cs="Calibri"/>
          <w:b/>
          <w:sz w:val="22"/>
          <w:szCs w:val="22"/>
        </w:rPr>
        <w:t>ront-</w:t>
      </w:r>
      <w:r w:rsidR="008C57DB">
        <w:rPr>
          <w:rFonts w:asciiTheme="minorHAnsi" w:hAnsiTheme="minorHAnsi" w:cs="Calibri"/>
          <w:b/>
          <w:sz w:val="22"/>
          <w:szCs w:val="22"/>
        </w:rPr>
        <w:t>E</w:t>
      </w:r>
      <w:r w:rsidR="006B6266" w:rsidRPr="008C57DB">
        <w:rPr>
          <w:rFonts w:asciiTheme="minorHAnsi" w:hAnsiTheme="minorHAnsi" w:cs="Calibri"/>
          <w:b/>
          <w:sz w:val="22"/>
          <w:szCs w:val="22"/>
        </w:rPr>
        <w:t xml:space="preserve">nd </w:t>
      </w:r>
      <w:r w:rsidR="008C57DB">
        <w:rPr>
          <w:rFonts w:asciiTheme="minorHAnsi" w:hAnsiTheme="minorHAnsi" w:cs="Calibri"/>
          <w:b/>
          <w:sz w:val="22"/>
          <w:szCs w:val="22"/>
        </w:rPr>
        <w:t>D</w:t>
      </w:r>
      <w:r w:rsidR="006B6266" w:rsidRPr="008C57DB">
        <w:rPr>
          <w:rFonts w:asciiTheme="minorHAnsi" w:hAnsiTheme="minorHAnsi" w:cs="Calibri"/>
          <w:b/>
          <w:sz w:val="22"/>
          <w:szCs w:val="22"/>
        </w:rPr>
        <w:t>evelopment</w:t>
      </w:r>
      <w:r w:rsidR="006B6266" w:rsidRPr="003745C5">
        <w:rPr>
          <w:rFonts w:asciiTheme="minorHAnsi" w:hAnsiTheme="minorHAnsi" w:cs="Calibri"/>
          <w:sz w:val="22"/>
          <w:szCs w:val="22"/>
        </w:rPr>
        <w:t xml:space="preserve"> </w:t>
      </w:r>
      <w:r w:rsidR="00D673E9" w:rsidRPr="003745C5">
        <w:rPr>
          <w:rFonts w:asciiTheme="minorHAnsi" w:hAnsiTheme="minorHAnsi" w:cs="Calibri"/>
          <w:sz w:val="22"/>
          <w:szCs w:val="22"/>
        </w:rPr>
        <w:t>using</w:t>
      </w:r>
      <w:r w:rsidR="00D673E9">
        <w:rPr>
          <w:rFonts w:asciiTheme="minorHAnsi" w:hAnsiTheme="minorHAnsi" w:cs="Calibri"/>
          <w:sz w:val="22"/>
          <w:szCs w:val="22"/>
        </w:rPr>
        <w:t xml:space="preserve"> </w:t>
      </w:r>
      <w:r w:rsidR="00D673E9" w:rsidRPr="003745C5">
        <w:rPr>
          <w:rFonts w:asciiTheme="minorHAnsi" w:hAnsiTheme="minorHAnsi" w:cs="Calibri"/>
          <w:sz w:val="22"/>
          <w:szCs w:val="22"/>
        </w:rPr>
        <w:t>HTML5</w:t>
      </w:r>
      <w:r w:rsidR="00825BA5">
        <w:rPr>
          <w:rFonts w:asciiTheme="minorHAnsi" w:hAnsiTheme="minorHAnsi" w:cs="Calibri"/>
          <w:sz w:val="22"/>
          <w:szCs w:val="22"/>
        </w:rPr>
        <w:t>, CSS3,</w:t>
      </w:r>
      <w:r w:rsidR="0099490E">
        <w:rPr>
          <w:rFonts w:asciiTheme="minorHAnsi" w:hAnsiTheme="minorHAnsi" w:cs="Calibri"/>
          <w:sz w:val="22"/>
          <w:szCs w:val="22"/>
        </w:rPr>
        <w:t xml:space="preserve"> </w:t>
      </w:r>
      <w:r w:rsidR="00961598" w:rsidRPr="005E3B99">
        <w:rPr>
          <w:rFonts w:asciiTheme="minorHAnsi" w:hAnsiTheme="minorHAnsi" w:cs="Calibri"/>
          <w:b/>
          <w:sz w:val="22"/>
          <w:szCs w:val="22"/>
        </w:rPr>
        <w:t>Bootstrap</w:t>
      </w:r>
      <w:r w:rsidR="00961598">
        <w:rPr>
          <w:rFonts w:asciiTheme="minorHAnsi" w:hAnsiTheme="minorHAnsi" w:cs="Calibri"/>
          <w:b/>
          <w:sz w:val="22"/>
          <w:szCs w:val="22"/>
        </w:rPr>
        <w:t xml:space="preserve"> Framework</w:t>
      </w:r>
      <w:r w:rsidR="00961598">
        <w:rPr>
          <w:rFonts w:asciiTheme="minorHAnsi" w:hAnsiTheme="minorHAnsi" w:cs="Calibri"/>
          <w:sz w:val="22"/>
          <w:szCs w:val="22"/>
        </w:rPr>
        <w:t xml:space="preserve">, </w:t>
      </w:r>
      <w:r w:rsidR="00961598" w:rsidRPr="005E3B99">
        <w:rPr>
          <w:rFonts w:asciiTheme="minorHAnsi" w:hAnsiTheme="minorHAnsi" w:cs="Calibri"/>
          <w:b/>
          <w:sz w:val="22"/>
          <w:szCs w:val="22"/>
        </w:rPr>
        <w:t>Materialize</w:t>
      </w:r>
      <w:r w:rsidR="00961598" w:rsidRPr="003745C5">
        <w:rPr>
          <w:rFonts w:asciiTheme="minorHAnsi" w:hAnsiTheme="minorHAnsi" w:cs="Calibri"/>
          <w:sz w:val="22"/>
          <w:szCs w:val="22"/>
        </w:rPr>
        <w:t xml:space="preserve"> </w:t>
      </w:r>
      <w:r w:rsidR="00961598">
        <w:rPr>
          <w:rFonts w:asciiTheme="minorHAnsi" w:hAnsiTheme="minorHAnsi" w:cs="Calibri"/>
          <w:sz w:val="22"/>
          <w:szCs w:val="22"/>
        </w:rPr>
        <w:t>F</w:t>
      </w:r>
      <w:r w:rsidR="00961598" w:rsidRPr="003745C5">
        <w:rPr>
          <w:rFonts w:asciiTheme="minorHAnsi" w:hAnsiTheme="minorHAnsi" w:cs="Calibri"/>
          <w:sz w:val="22"/>
          <w:szCs w:val="22"/>
        </w:rPr>
        <w:t>rameworks</w:t>
      </w:r>
      <w:r w:rsidR="00961598">
        <w:rPr>
          <w:rFonts w:asciiTheme="minorHAnsi" w:hAnsiTheme="minorHAnsi" w:cs="Calibri"/>
          <w:sz w:val="22"/>
          <w:szCs w:val="22"/>
        </w:rPr>
        <w:t xml:space="preserve">, </w:t>
      </w:r>
      <w:r w:rsidR="0099490E">
        <w:rPr>
          <w:rFonts w:asciiTheme="minorHAnsi" w:hAnsiTheme="minorHAnsi" w:cs="Calibri"/>
          <w:sz w:val="22"/>
          <w:szCs w:val="22"/>
        </w:rPr>
        <w:t>SASS,</w:t>
      </w:r>
      <w:r w:rsidR="006B6266" w:rsidRPr="003745C5">
        <w:rPr>
          <w:rFonts w:asciiTheme="minorHAnsi" w:hAnsiTheme="minorHAnsi" w:cs="Calibri"/>
          <w:sz w:val="22"/>
          <w:szCs w:val="22"/>
        </w:rPr>
        <w:t xml:space="preserve"> JavaScript,</w:t>
      </w:r>
      <w:r w:rsidR="00961598">
        <w:rPr>
          <w:rFonts w:asciiTheme="minorHAnsi" w:hAnsiTheme="minorHAnsi" w:cs="Calibri"/>
          <w:sz w:val="22"/>
          <w:szCs w:val="22"/>
        </w:rPr>
        <w:t xml:space="preserve"> jQuery, </w:t>
      </w:r>
      <w:r w:rsidR="00831A7B">
        <w:rPr>
          <w:rFonts w:asciiTheme="minorHAnsi" w:hAnsiTheme="minorHAnsi" w:cs="Calibri"/>
          <w:sz w:val="22"/>
          <w:szCs w:val="22"/>
        </w:rPr>
        <w:t>Angular</w:t>
      </w:r>
      <w:r w:rsidR="00961598">
        <w:rPr>
          <w:rFonts w:asciiTheme="minorHAnsi" w:hAnsiTheme="minorHAnsi" w:cs="Calibri"/>
          <w:sz w:val="22"/>
          <w:szCs w:val="22"/>
        </w:rPr>
        <w:t xml:space="preserve">JS and </w:t>
      </w:r>
      <w:r w:rsidR="00961598" w:rsidRPr="00F4667E">
        <w:rPr>
          <w:rFonts w:asciiTheme="minorHAnsi" w:hAnsiTheme="minorHAnsi" w:cs="Calibri"/>
          <w:b/>
          <w:sz w:val="22"/>
          <w:szCs w:val="22"/>
        </w:rPr>
        <w:t>Angular</w:t>
      </w:r>
      <w:r w:rsidR="006B6266" w:rsidRPr="003745C5">
        <w:rPr>
          <w:rFonts w:asciiTheme="minorHAnsi" w:hAnsiTheme="minorHAnsi" w:cs="Calibri"/>
          <w:sz w:val="22"/>
          <w:szCs w:val="22"/>
        </w:rPr>
        <w:t>.</w:t>
      </w:r>
    </w:p>
    <w:p w:rsidR="001C04AD" w:rsidRPr="002B1635" w:rsidRDefault="005E3B99" w:rsidP="005E3B99">
      <w:pPr>
        <w:pStyle w:val="Normalblack"/>
        <w:rPr>
          <w:rFonts w:ascii="Calibri" w:hAnsi="Calibri" w:cs="Calibri"/>
          <w:sz w:val="22"/>
          <w:szCs w:val="22"/>
        </w:rPr>
      </w:pPr>
      <w:r w:rsidRPr="005E3B99">
        <w:rPr>
          <w:rFonts w:ascii="Calibri" w:hAnsi="Calibri" w:cs="Calibri"/>
          <w:sz w:val="22"/>
          <w:szCs w:val="22"/>
        </w:rPr>
        <w:t>Strong experience in working</w:t>
      </w:r>
      <w:r w:rsidR="00961598">
        <w:rPr>
          <w:rFonts w:ascii="Calibri" w:hAnsi="Calibri" w:cs="Calibri"/>
          <w:sz w:val="22"/>
          <w:szCs w:val="22"/>
        </w:rPr>
        <w:t xml:space="preserve"> with</w:t>
      </w:r>
      <w:r w:rsidR="009D1553">
        <w:rPr>
          <w:rFonts w:ascii="Calibri" w:hAnsi="Calibri" w:cs="Calibri"/>
          <w:sz w:val="22"/>
          <w:szCs w:val="22"/>
        </w:rPr>
        <w:t xml:space="preserve"> Full Stack </w:t>
      </w:r>
      <w:r w:rsidR="00961598">
        <w:rPr>
          <w:rFonts w:ascii="Calibri" w:hAnsi="Calibri" w:cs="Calibri"/>
          <w:sz w:val="22"/>
          <w:szCs w:val="22"/>
        </w:rPr>
        <w:t xml:space="preserve">JavaScript Framework </w:t>
      </w:r>
      <w:r w:rsidRPr="005E3B99">
        <w:rPr>
          <w:rFonts w:ascii="Calibri" w:hAnsi="Calibri" w:cs="Calibri"/>
          <w:sz w:val="22"/>
          <w:szCs w:val="22"/>
        </w:rPr>
        <w:t>like </w:t>
      </w:r>
      <w:r w:rsidRPr="005E3B99">
        <w:rPr>
          <w:rFonts w:ascii="Calibri" w:hAnsi="Calibri" w:cs="Calibri"/>
          <w:b/>
          <w:bCs/>
          <w:color w:val="000000"/>
          <w:sz w:val="22"/>
          <w:szCs w:val="22"/>
        </w:rPr>
        <w:t xml:space="preserve">MEAN </w:t>
      </w:r>
      <w:r w:rsidRPr="007F2677">
        <w:rPr>
          <w:rFonts w:ascii="Calibri" w:hAnsi="Calibri" w:cs="Calibri"/>
          <w:color w:val="000000"/>
          <w:sz w:val="22"/>
          <w:szCs w:val="22"/>
        </w:rPr>
        <w:t>(Mongo, Express, Angular, Node)</w:t>
      </w:r>
      <w:bookmarkStart w:id="0" w:name="_GoBack"/>
      <w:bookmarkEnd w:id="0"/>
    </w:p>
    <w:p w:rsidR="002B1635" w:rsidRPr="002B1635" w:rsidRDefault="002B1635" w:rsidP="002B1635">
      <w:pPr>
        <w:pStyle w:val="Normalblack"/>
        <w:jc w:val="left"/>
        <w:rPr>
          <w:rFonts w:asciiTheme="minorHAnsi" w:hAnsiTheme="minorHAnsi" w:cs="Calibri"/>
          <w:sz w:val="22"/>
          <w:szCs w:val="22"/>
        </w:rPr>
      </w:pPr>
      <w:r w:rsidRPr="002B1635">
        <w:rPr>
          <w:rFonts w:asciiTheme="minorHAnsi" w:hAnsiTheme="minorHAnsi" w:cs="Calibri"/>
          <w:sz w:val="22"/>
          <w:szCs w:val="22"/>
        </w:rPr>
        <w:t xml:space="preserve">Exposure in developing </w:t>
      </w:r>
      <w:r>
        <w:rPr>
          <w:rFonts w:asciiTheme="minorHAnsi" w:hAnsiTheme="minorHAnsi" w:cs="Calibri"/>
          <w:sz w:val="22"/>
          <w:szCs w:val="22"/>
        </w:rPr>
        <w:t>Web</w:t>
      </w:r>
      <w:r w:rsidRPr="002B1635">
        <w:rPr>
          <w:rFonts w:asciiTheme="minorHAnsi" w:hAnsiTheme="minorHAnsi" w:cs="Calibri"/>
          <w:sz w:val="22"/>
          <w:szCs w:val="22"/>
        </w:rPr>
        <w:t xml:space="preserve"> Forms</w:t>
      </w:r>
      <w:r>
        <w:rPr>
          <w:rFonts w:asciiTheme="minorHAnsi" w:hAnsiTheme="minorHAnsi" w:cs="Calibri"/>
          <w:sz w:val="22"/>
          <w:szCs w:val="22"/>
        </w:rPr>
        <w:t xml:space="preserve"> and MVC</w:t>
      </w:r>
      <w:r w:rsidRPr="002B1635">
        <w:rPr>
          <w:rFonts w:asciiTheme="minorHAnsi" w:hAnsiTheme="minorHAnsi" w:cs="Calibri"/>
          <w:sz w:val="22"/>
          <w:szCs w:val="22"/>
        </w:rPr>
        <w:t>, .NET Framework 4.</w:t>
      </w:r>
      <w:r>
        <w:rPr>
          <w:rFonts w:asciiTheme="minorHAnsi" w:hAnsiTheme="minorHAnsi" w:cs="Calibri"/>
          <w:sz w:val="22"/>
          <w:szCs w:val="22"/>
        </w:rPr>
        <w:t>x</w:t>
      </w:r>
      <w:r w:rsidRPr="002B1635">
        <w:rPr>
          <w:rFonts w:asciiTheme="minorHAnsi" w:hAnsiTheme="minorHAnsi" w:cs="Calibri"/>
          <w:sz w:val="22"/>
          <w:szCs w:val="22"/>
        </w:rPr>
        <w:t xml:space="preserve"> using </w:t>
      </w:r>
      <w:r w:rsidRPr="0064438B">
        <w:rPr>
          <w:rFonts w:asciiTheme="minorHAnsi" w:hAnsiTheme="minorHAnsi" w:cs="Calibri"/>
          <w:b/>
          <w:sz w:val="22"/>
          <w:szCs w:val="22"/>
        </w:rPr>
        <w:t>ASP.NET</w:t>
      </w:r>
      <w:r w:rsidR="0064438B" w:rsidRPr="0064438B">
        <w:rPr>
          <w:rFonts w:asciiTheme="minorHAnsi" w:hAnsiTheme="minorHAnsi" w:cs="Calibri"/>
          <w:b/>
          <w:sz w:val="22"/>
          <w:szCs w:val="22"/>
        </w:rPr>
        <w:t>, ASP.NET Web API</w:t>
      </w:r>
      <w:r w:rsidRPr="002B1635">
        <w:rPr>
          <w:rFonts w:asciiTheme="minorHAnsi" w:hAnsiTheme="minorHAnsi" w:cs="Calibri"/>
          <w:sz w:val="22"/>
          <w:szCs w:val="22"/>
        </w:rPr>
        <w:t>, WCF service and WPF application, JavaScript, AJAX, XML.</w:t>
      </w:r>
    </w:p>
    <w:p w:rsidR="002B1635" w:rsidRPr="002B1635" w:rsidRDefault="002B1635" w:rsidP="002B1635">
      <w:pPr>
        <w:pStyle w:val="Normalblack"/>
        <w:jc w:val="left"/>
        <w:rPr>
          <w:rFonts w:asciiTheme="minorHAnsi" w:hAnsiTheme="minorHAnsi" w:cs="Calibri"/>
          <w:sz w:val="22"/>
          <w:szCs w:val="22"/>
        </w:rPr>
      </w:pPr>
      <w:r w:rsidRPr="002B1635">
        <w:rPr>
          <w:rFonts w:asciiTheme="minorHAnsi" w:hAnsiTheme="minorHAnsi" w:cs="Calibri"/>
          <w:sz w:val="22"/>
          <w:szCs w:val="22"/>
        </w:rPr>
        <w:t>Worked extensively with Data Adapter, Dataset,</w:t>
      </w:r>
      <w:r w:rsidR="0064438B">
        <w:rPr>
          <w:rFonts w:asciiTheme="minorHAnsi" w:hAnsiTheme="minorHAnsi" w:cs="Calibri"/>
          <w:sz w:val="22"/>
          <w:szCs w:val="22"/>
        </w:rPr>
        <w:t xml:space="preserve"> Data reader as part of ADO.NET, ADO.Net Entity Data Model </w:t>
      </w:r>
      <w:r w:rsidRPr="002B1635">
        <w:rPr>
          <w:rFonts w:asciiTheme="minorHAnsi" w:hAnsiTheme="minorHAnsi" w:cs="Calibri"/>
          <w:sz w:val="22"/>
          <w:szCs w:val="22"/>
        </w:rPr>
        <w:t>to access and update database.</w:t>
      </w:r>
    </w:p>
    <w:p w:rsidR="005E3B99" w:rsidRDefault="005E3B99" w:rsidP="005E3B99">
      <w:pPr>
        <w:pStyle w:val="Normalblack"/>
        <w:rPr>
          <w:rFonts w:asciiTheme="minorHAnsi" w:hAnsiTheme="minorHAnsi" w:cstheme="minorHAnsi"/>
          <w:sz w:val="22"/>
          <w:szCs w:val="22"/>
        </w:rPr>
      </w:pPr>
      <w:r w:rsidRPr="005E3B99">
        <w:rPr>
          <w:rFonts w:asciiTheme="minorHAnsi" w:hAnsiTheme="minorHAnsi" w:cstheme="minorHAnsi"/>
          <w:sz w:val="22"/>
          <w:szCs w:val="22"/>
        </w:rPr>
        <w:t xml:space="preserve">Experience in </w:t>
      </w:r>
      <w:r w:rsidR="009D1553">
        <w:rPr>
          <w:rFonts w:asciiTheme="minorHAnsi" w:hAnsiTheme="minorHAnsi" w:cstheme="minorHAnsi"/>
          <w:sz w:val="22"/>
          <w:szCs w:val="22"/>
        </w:rPr>
        <w:t>developing and implementing</w:t>
      </w:r>
      <w:r w:rsidRPr="005E3B99">
        <w:rPr>
          <w:rFonts w:asciiTheme="minorHAnsi" w:hAnsiTheme="minorHAnsi" w:cstheme="minorHAnsi"/>
          <w:sz w:val="22"/>
          <w:szCs w:val="22"/>
        </w:rPr>
        <w:t> </w:t>
      </w:r>
      <w:r w:rsidRPr="005E3B99">
        <w:rPr>
          <w:rFonts w:asciiTheme="minorHAnsi" w:hAnsiTheme="minorHAnsi" w:cstheme="minorHAnsi"/>
          <w:b/>
          <w:bCs/>
          <w:color w:val="000000"/>
          <w:sz w:val="22"/>
          <w:szCs w:val="22"/>
        </w:rPr>
        <w:t xml:space="preserve">RESTful </w:t>
      </w:r>
      <w:r w:rsidR="009D1553">
        <w:rPr>
          <w:rFonts w:asciiTheme="minorHAnsi" w:hAnsiTheme="minorHAnsi" w:cstheme="minorHAnsi"/>
          <w:b/>
          <w:bCs/>
          <w:color w:val="000000"/>
          <w:sz w:val="22"/>
          <w:szCs w:val="22"/>
        </w:rPr>
        <w:t>API</w:t>
      </w:r>
      <w:r w:rsidR="00103B19">
        <w:rPr>
          <w:rFonts w:asciiTheme="minorHAnsi" w:hAnsiTheme="minorHAnsi" w:cstheme="minorHAnsi"/>
          <w:b/>
          <w:bCs/>
          <w:color w:val="000000"/>
          <w:sz w:val="22"/>
          <w:szCs w:val="22"/>
        </w:rPr>
        <w:t xml:space="preserve">, Web API, </w:t>
      </w:r>
      <w:r w:rsidR="00103B19" w:rsidRPr="00F4667E">
        <w:rPr>
          <w:rFonts w:asciiTheme="minorHAnsi" w:hAnsiTheme="minorHAnsi" w:cstheme="minorHAnsi"/>
          <w:bCs/>
          <w:color w:val="000000"/>
          <w:sz w:val="22"/>
          <w:szCs w:val="22"/>
        </w:rPr>
        <w:t>and</w:t>
      </w:r>
      <w:r w:rsidR="00103B19">
        <w:rPr>
          <w:rFonts w:asciiTheme="minorHAnsi" w:hAnsiTheme="minorHAnsi" w:cstheme="minorHAnsi"/>
          <w:b/>
          <w:bCs/>
          <w:color w:val="000000"/>
          <w:sz w:val="22"/>
          <w:szCs w:val="22"/>
        </w:rPr>
        <w:t xml:space="preserve"> Web Services</w:t>
      </w:r>
      <w:r w:rsidR="009D1553">
        <w:rPr>
          <w:rFonts w:asciiTheme="minorHAnsi" w:hAnsiTheme="minorHAnsi" w:cstheme="minorHAnsi"/>
          <w:b/>
          <w:bCs/>
          <w:color w:val="000000"/>
          <w:sz w:val="22"/>
          <w:szCs w:val="22"/>
        </w:rPr>
        <w:t xml:space="preserve"> </w:t>
      </w:r>
      <w:r w:rsidR="00103B19">
        <w:rPr>
          <w:rFonts w:asciiTheme="minorHAnsi" w:hAnsiTheme="minorHAnsi" w:cstheme="minorHAnsi"/>
          <w:sz w:val="22"/>
          <w:szCs w:val="22"/>
        </w:rPr>
        <w:t>like Node and Express</w:t>
      </w:r>
      <w:r w:rsidR="009D1553">
        <w:rPr>
          <w:rFonts w:asciiTheme="minorHAnsi" w:hAnsiTheme="minorHAnsi" w:cstheme="minorHAnsi"/>
          <w:sz w:val="22"/>
          <w:szCs w:val="22"/>
        </w:rPr>
        <w:t xml:space="preserve">, </w:t>
      </w:r>
      <w:r w:rsidR="00103B19">
        <w:rPr>
          <w:rFonts w:asciiTheme="minorHAnsi" w:hAnsiTheme="minorHAnsi" w:cstheme="minorHAnsi"/>
          <w:sz w:val="22"/>
          <w:szCs w:val="22"/>
        </w:rPr>
        <w:t>AngularJS and Angular</w:t>
      </w:r>
      <w:r w:rsidRPr="005E3B99">
        <w:rPr>
          <w:rFonts w:asciiTheme="minorHAnsi" w:hAnsiTheme="minorHAnsi" w:cstheme="minorHAnsi"/>
          <w:sz w:val="22"/>
          <w:szCs w:val="22"/>
        </w:rPr>
        <w:t>.</w:t>
      </w:r>
    </w:p>
    <w:p w:rsidR="00103B19" w:rsidRDefault="00103B19" w:rsidP="005E3B99">
      <w:pPr>
        <w:pStyle w:val="Normalblack"/>
        <w:rPr>
          <w:rFonts w:asciiTheme="minorHAnsi" w:hAnsiTheme="minorHAnsi" w:cstheme="minorHAnsi"/>
          <w:sz w:val="22"/>
          <w:szCs w:val="22"/>
        </w:rPr>
      </w:pPr>
      <w:r w:rsidRPr="007F2677">
        <w:rPr>
          <w:rFonts w:asciiTheme="minorHAnsi" w:hAnsiTheme="minorHAnsi" w:cstheme="minorHAnsi"/>
          <w:sz w:val="22"/>
          <w:szCs w:val="22"/>
        </w:rPr>
        <w:t>Hands on experience on implementing of API and Web Services on Front-End Framework like Angular</w:t>
      </w:r>
      <w:r w:rsidR="00AB5812" w:rsidRPr="007F2677">
        <w:rPr>
          <w:rFonts w:asciiTheme="minorHAnsi" w:hAnsiTheme="minorHAnsi" w:cstheme="minorHAnsi"/>
          <w:sz w:val="22"/>
          <w:szCs w:val="22"/>
        </w:rPr>
        <w:t xml:space="preserve"> 5</w:t>
      </w:r>
      <w:r w:rsidRPr="007F2677">
        <w:rPr>
          <w:rFonts w:asciiTheme="minorHAnsi" w:hAnsiTheme="minorHAnsi" w:cstheme="minorHAnsi"/>
          <w:sz w:val="22"/>
          <w:szCs w:val="22"/>
        </w:rPr>
        <w:t xml:space="preserve">, </w:t>
      </w:r>
      <w:r w:rsidR="007F2677" w:rsidRPr="007F2677">
        <w:rPr>
          <w:rFonts w:asciiTheme="minorHAnsi" w:hAnsiTheme="minorHAnsi" w:cstheme="minorHAnsi"/>
          <w:sz w:val="22"/>
          <w:szCs w:val="22"/>
        </w:rPr>
        <w:t xml:space="preserve">EJS, Handlebar, Mustache, PUG, </w:t>
      </w:r>
      <w:r w:rsidR="00AB5812" w:rsidRPr="007F2677">
        <w:rPr>
          <w:rFonts w:asciiTheme="minorHAnsi" w:hAnsiTheme="minorHAnsi" w:cstheme="minorHAnsi"/>
          <w:sz w:val="22"/>
          <w:szCs w:val="22"/>
        </w:rPr>
        <w:t>HTML5 using Ajax.</w:t>
      </w:r>
    </w:p>
    <w:p w:rsidR="004B0AAC" w:rsidRPr="007F2677" w:rsidRDefault="004B0AAC" w:rsidP="005E3B99">
      <w:pPr>
        <w:pStyle w:val="Normalblack"/>
        <w:rPr>
          <w:rFonts w:asciiTheme="minorHAnsi" w:hAnsiTheme="minorHAnsi" w:cstheme="minorHAnsi"/>
          <w:sz w:val="22"/>
          <w:szCs w:val="22"/>
        </w:rPr>
      </w:pPr>
      <w:r w:rsidRPr="00FF207E">
        <w:rPr>
          <w:rFonts w:asciiTheme="minorHAnsi" w:hAnsiTheme="minorHAnsi" w:cs="Calibri"/>
          <w:sz w:val="22"/>
          <w:szCs w:val="22"/>
        </w:rPr>
        <w:t>Well Experienced in UI and front-end development using</w:t>
      </w:r>
      <w:r w:rsidR="006F2292">
        <w:rPr>
          <w:rFonts w:asciiTheme="minorHAnsi" w:hAnsiTheme="minorHAnsi" w:cs="Calibri"/>
          <w:sz w:val="22"/>
          <w:szCs w:val="22"/>
        </w:rPr>
        <w:t xml:space="preserve"> Ado</w:t>
      </w:r>
      <w:r w:rsidR="00DB6396">
        <w:rPr>
          <w:rFonts w:asciiTheme="minorHAnsi" w:hAnsiTheme="minorHAnsi" w:cs="Calibri"/>
          <w:sz w:val="22"/>
          <w:szCs w:val="22"/>
        </w:rPr>
        <w:t>b</w:t>
      </w:r>
      <w:r w:rsidR="006F2292">
        <w:rPr>
          <w:rFonts w:asciiTheme="minorHAnsi" w:hAnsiTheme="minorHAnsi" w:cs="Calibri"/>
          <w:sz w:val="22"/>
          <w:szCs w:val="22"/>
        </w:rPr>
        <w:t>e</w:t>
      </w:r>
      <w:r w:rsidRPr="00FF207E">
        <w:rPr>
          <w:rFonts w:asciiTheme="minorHAnsi" w:hAnsiTheme="minorHAnsi" w:cs="Calibri"/>
          <w:sz w:val="22"/>
          <w:szCs w:val="22"/>
        </w:rPr>
        <w:t xml:space="preserve"> </w:t>
      </w:r>
      <w:r w:rsidRPr="004B0AAC">
        <w:rPr>
          <w:rFonts w:asciiTheme="minorHAnsi" w:hAnsiTheme="minorHAnsi" w:cs="Calibri"/>
          <w:b/>
          <w:sz w:val="22"/>
          <w:szCs w:val="22"/>
        </w:rPr>
        <w:t>ColdFusion,</w:t>
      </w:r>
      <w:r>
        <w:rPr>
          <w:rFonts w:asciiTheme="minorHAnsi" w:hAnsiTheme="minorHAnsi" w:cs="Calibri"/>
          <w:b/>
          <w:sz w:val="22"/>
          <w:szCs w:val="22"/>
        </w:rPr>
        <w:t xml:space="preserve"> Guardian.js </w:t>
      </w:r>
      <w:r w:rsidRPr="004B0AAC">
        <w:rPr>
          <w:rFonts w:asciiTheme="minorHAnsi" w:hAnsiTheme="minorHAnsi" w:cs="Calibri"/>
          <w:sz w:val="22"/>
          <w:szCs w:val="22"/>
        </w:rPr>
        <w:t>and</w:t>
      </w:r>
      <w:r w:rsidRPr="004B0AAC">
        <w:rPr>
          <w:rFonts w:asciiTheme="minorHAnsi" w:hAnsiTheme="minorHAnsi" w:cs="Calibri"/>
          <w:b/>
          <w:sz w:val="22"/>
          <w:szCs w:val="22"/>
        </w:rPr>
        <w:t xml:space="preserve"> inuitcss</w:t>
      </w:r>
      <w:r>
        <w:rPr>
          <w:rFonts w:asciiTheme="minorHAnsi" w:hAnsiTheme="minorHAnsi" w:cs="Calibri"/>
          <w:sz w:val="22"/>
          <w:szCs w:val="22"/>
        </w:rPr>
        <w:t xml:space="preserve"> framework.</w:t>
      </w:r>
    </w:p>
    <w:p w:rsidR="001C04AD" w:rsidRPr="003745C5" w:rsidRDefault="001C04AD" w:rsidP="001C04AD">
      <w:pPr>
        <w:pStyle w:val="Normalblack"/>
        <w:jc w:val="left"/>
        <w:rPr>
          <w:rFonts w:asciiTheme="minorHAnsi" w:hAnsiTheme="minorHAnsi" w:cs="Calibri"/>
          <w:sz w:val="22"/>
          <w:szCs w:val="22"/>
        </w:rPr>
      </w:pPr>
      <w:r w:rsidRPr="003745C5">
        <w:rPr>
          <w:rFonts w:asciiTheme="minorHAnsi" w:hAnsiTheme="minorHAnsi" w:cs="Calibri"/>
          <w:sz w:val="22"/>
          <w:szCs w:val="22"/>
        </w:rPr>
        <w:t>Expertise in SQL Server 2012, 2008 and good knowledge of SQL Server 20</w:t>
      </w:r>
      <w:r w:rsidR="00582AB5" w:rsidRPr="003745C5">
        <w:rPr>
          <w:rFonts w:asciiTheme="minorHAnsi" w:hAnsiTheme="minorHAnsi" w:cs="Calibri"/>
          <w:sz w:val="22"/>
          <w:szCs w:val="22"/>
        </w:rPr>
        <w:t>12</w:t>
      </w:r>
      <w:r w:rsidR="00D1772B">
        <w:rPr>
          <w:rFonts w:asciiTheme="minorHAnsi" w:hAnsiTheme="minorHAnsi" w:cs="Calibri"/>
          <w:sz w:val="22"/>
          <w:szCs w:val="22"/>
        </w:rPr>
        <w:t>.</w:t>
      </w:r>
    </w:p>
    <w:p w:rsidR="001C04AD" w:rsidRPr="00D673E9" w:rsidRDefault="00582AB5" w:rsidP="007E2F4E">
      <w:pPr>
        <w:pStyle w:val="Normalblack"/>
        <w:jc w:val="left"/>
        <w:rPr>
          <w:rFonts w:asciiTheme="minorHAnsi" w:hAnsiTheme="minorHAnsi" w:cs="Calibri"/>
          <w:sz w:val="22"/>
          <w:szCs w:val="22"/>
        </w:rPr>
      </w:pPr>
      <w:r w:rsidRPr="003745C5">
        <w:rPr>
          <w:rFonts w:asciiTheme="minorHAnsi" w:hAnsiTheme="minorHAnsi" w:cs="Calibri"/>
          <w:sz w:val="22"/>
          <w:szCs w:val="22"/>
        </w:rPr>
        <w:t>Experience in development of SQL Queries, Stored Procedure, T-SQL</w:t>
      </w:r>
      <w:r w:rsidR="00D1772B" w:rsidRPr="003745C5">
        <w:rPr>
          <w:rFonts w:asciiTheme="minorHAnsi" w:hAnsiTheme="minorHAnsi" w:cs="Calibri"/>
          <w:sz w:val="22"/>
          <w:szCs w:val="22"/>
        </w:rPr>
        <w:t>, Functions</w:t>
      </w:r>
      <w:r w:rsidRPr="003745C5">
        <w:rPr>
          <w:rFonts w:asciiTheme="minorHAnsi" w:hAnsiTheme="minorHAnsi" w:cs="Calibri"/>
          <w:sz w:val="22"/>
          <w:szCs w:val="22"/>
        </w:rPr>
        <w:t>, Triggers, User defined Types</w:t>
      </w:r>
      <w:r w:rsidR="00F2688E" w:rsidRPr="003745C5">
        <w:rPr>
          <w:rFonts w:asciiTheme="minorHAnsi" w:hAnsiTheme="minorHAnsi" w:cs="Calibri"/>
          <w:sz w:val="22"/>
          <w:szCs w:val="22"/>
        </w:rPr>
        <w:t xml:space="preserve"> on both SQL Server and MySQL</w:t>
      </w:r>
      <w:r w:rsidR="00D1772B">
        <w:rPr>
          <w:rFonts w:asciiTheme="minorHAnsi" w:hAnsiTheme="minorHAnsi" w:cs="Calibri"/>
          <w:sz w:val="22"/>
          <w:szCs w:val="22"/>
        </w:rPr>
        <w:t>.</w:t>
      </w:r>
      <w:r w:rsidR="001C04AD" w:rsidRPr="00D673E9">
        <w:rPr>
          <w:rFonts w:asciiTheme="minorHAnsi" w:hAnsiTheme="minorHAnsi" w:cs="Calibri"/>
          <w:b/>
          <w:bCs/>
          <w:sz w:val="22"/>
          <w:szCs w:val="22"/>
        </w:rPr>
        <w:t xml:space="preserve"> </w:t>
      </w:r>
    </w:p>
    <w:p w:rsidR="001C04AD" w:rsidRPr="003745C5" w:rsidRDefault="001C04AD" w:rsidP="006404BB">
      <w:pPr>
        <w:pStyle w:val="Normalblack"/>
        <w:jc w:val="left"/>
        <w:rPr>
          <w:rFonts w:asciiTheme="minorHAnsi" w:hAnsiTheme="minorHAnsi" w:cs="Calibri"/>
          <w:b/>
          <w:sz w:val="22"/>
          <w:szCs w:val="22"/>
        </w:rPr>
      </w:pPr>
      <w:r w:rsidRPr="003745C5">
        <w:rPr>
          <w:rFonts w:asciiTheme="minorHAnsi" w:hAnsiTheme="minorHAnsi" w:cs="Calibri"/>
          <w:sz w:val="22"/>
          <w:szCs w:val="22"/>
        </w:rPr>
        <w:t xml:space="preserve">Good knowledge of Web Servers </w:t>
      </w:r>
      <w:r w:rsidRPr="003745C5">
        <w:rPr>
          <w:rFonts w:asciiTheme="minorHAnsi" w:hAnsiTheme="minorHAnsi" w:cs="Calibri"/>
          <w:b/>
          <w:bCs/>
          <w:sz w:val="22"/>
          <w:szCs w:val="22"/>
        </w:rPr>
        <w:t>IIS 7.</w:t>
      </w:r>
      <w:r w:rsidR="005C6397" w:rsidRPr="003745C5">
        <w:rPr>
          <w:rFonts w:asciiTheme="minorHAnsi" w:hAnsiTheme="minorHAnsi" w:cs="Calibri"/>
          <w:b/>
          <w:bCs/>
          <w:sz w:val="22"/>
          <w:szCs w:val="22"/>
        </w:rPr>
        <w:t>5</w:t>
      </w:r>
      <w:r w:rsidRPr="003745C5">
        <w:rPr>
          <w:rFonts w:asciiTheme="minorHAnsi" w:hAnsiTheme="minorHAnsi" w:cs="Calibri"/>
          <w:b/>
          <w:bCs/>
          <w:sz w:val="22"/>
          <w:szCs w:val="22"/>
        </w:rPr>
        <w:t>/</w:t>
      </w:r>
      <w:r w:rsidR="005C6397" w:rsidRPr="003745C5">
        <w:rPr>
          <w:rFonts w:asciiTheme="minorHAnsi" w:hAnsiTheme="minorHAnsi" w:cs="Calibri"/>
          <w:b/>
          <w:bCs/>
          <w:sz w:val="22"/>
          <w:szCs w:val="22"/>
        </w:rPr>
        <w:t>7.0</w:t>
      </w:r>
      <w:r w:rsidR="006404BB" w:rsidRPr="003745C5">
        <w:rPr>
          <w:rFonts w:asciiTheme="minorHAnsi" w:hAnsiTheme="minorHAnsi" w:cs="Calibri"/>
          <w:b/>
          <w:bCs/>
          <w:sz w:val="22"/>
          <w:szCs w:val="22"/>
        </w:rPr>
        <w:t xml:space="preserve">, </w:t>
      </w:r>
      <w:r w:rsidR="006A7914" w:rsidRPr="003745C5">
        <w:rPr>
          <w:rFonts w:asciiTheme="minorHAnsi" w:hAnsiTheme="minorHAnsi" w:cs="Calibri"/>
          <w:b/>
          <w:bCs/>
          <w:sz w:val="22"/>
          <w:szCs w:val="22"/>
        </w:rPr>
        <w:t xml:space="preserve">Apache Web Server </w:t>
      </w:r>
      <w:r w:rsidR="006404BB" w:rsidRPr="003745C5">
        <w:rPr>
          <w:rFonts w:asciiTheme="minorHAnsi" w:hAnsiTheme="minorHAnsi" w:cs="Calibri"/>
          <w:b/>
          <w:bCs/>
          <w:sz w:val="22"/>
          <w:szCs w:val="22"/>
        </w:rPr>
        <w:t>and TFS 2010</w:t>
      </w:r>
      <w:r w:rsidR="00D1772B">
        <w:rPr>
          <w:rFonts w:asciiTheme="minorHAnsi" w:hAnsiTheme="minorHAnsi" w:cs="Calibri"/>
          <w:b/>
          <w:bCs/>
          <w:sz w:val="22"/>
          <w:szCs w:val="22"/>
        </w:rPr>
        <w:t>.</w:t>
      </w:r>
    </w:p>
    <w:p w:rsidR="00B43AF1" w:rsidRPr="003745C5" w:rsidRDefault="00B43AF1" w:rsidP="00B43AF1">
      <w:pPr>
        <w:pStyle w:val="Normalblack"/>
        <w:numPr>
          <w:ilvl w:val="0"/>
          <w:numId w:val="0"/>
        </w:numPr>
        <w:ind w:left="720"/>
        <w:jc w:val="left"/>
        <w:rPr>
          <w:rFonts w:asciiTheme="minorHAnsi" w:hAnsiTheme="minorHAnsi" w:cs="Calibri"/>
          <w:b/>
          <w:bCs/>
          <w:sz w:val="22"/>
          <w:szCs w:val="22"/>
        </w:rPr>
      </w:pPr>
    </w:p>
    <w:p w:rsidR="00E00559" w:rsidRPr="003745C5" w:rsidRDefault="00DA6FDF" w:rsidP="001C04AD">
      <w:pPr>
        <w:pStyle w:val="NoSpacing"/>
        <w:rPr>
          <w:rFonts w:asciiTheme="minorHAnsi" w:hAnsiTheme="minorHAnsi"/>
          <w:b/>
        </w:rPr>
      </w:pPr>
      <w:r w:rsidRPr="003745C5">
        <w:rPr>
          <w:rFonts w:asciiTheme="minorHAnsi" w:hAnsiTheme="minorHAnsi"/>
          <w:b/>
        </w:rPr>
        <w:t>Education:</w:t>
      </w:r>
    </w:p>
    <w:p w:rsidR="00E00559" w:rsidRDefault="00E00559" w:rsidP="00387EAD">
      <w:pPr>
        <w:widowControl/>
        <w:numPr>
          <w:ilvl w:val="0"/>
          <w:numId w:val="4"/>
        </w:numPr>
        <w:suppressAutoHyphens w:val="0"/>
        <w:rPr>
          <w:rFonts w:asciiTheme="minorHAnsi" w:hAnsiTheme="minorHAnsi" w:cs="Tahoma"/>
          <w:color w:val="000000"/>
          <w:sz w:val="22"/>
          <w:szCs w:val="22"/>
        </w:rPr>
      </w:pPr>
      <w:r>
        <w:rPr>
          <w:rFonts w:asciiTheme="minorHAnsi" w:hAnsiTheme="minorHAnsi" w:cs="Tahoma"/>
          <w:color w:val="000000"/>
          <w:sz w:val="22"/>
          <w:szCs w:val="22"/>
        </w:rPr>
        <w:t>Masters in English – Bangladesh.</w:t>
      </w:r>
    </w:p>
    <w:p w:rsidR="002D7E19" w:rsidRPr="003745C5" w:rsidRDefault="002D7E19" w:rsidP="00387EAD">
      <w:pPr>
        <w:widowControl/>
        <w:numPr>
          <w:ilvl w:val="0"/>
          <w:numId w:val="4"/>
        </w:numPr>
        <w:suppressAutoHyphens w:val="0"/>
        <w:rPr>
          <w:rFonts w:asciiTheme="minorHAnsi" w:hAnsiTheme="minorHAnsi" w:cs="Tahoma"/>
          <w:color w:val="000000"/>
          <w:sz w:val="22"/>
          <w:szCs w:val="22"/>
        </w:rPr>
      </w:pPr>
      <w:r w:rsidRPr="003745C5">
        <w:rPr>
          <w:rFonts w:asciiTheme="minorHAnsi" w:hAnsiTheme="minorHAnsi" w:cs="Tahoma"/>
          <w:color w:val="000000"/>
          <w:sz w:val="22"/>
          <w:szCs w:val="22"/>
        </w:rPr>
        <w:t xml:space="preserve">Diploma in Computer Science &amp; Technology - 2001 - Bangladesh. </w:t>
      </w:r>
    </w:p>
    <w:p w:rsidR="003745C5" w:rsidRPr="00617082" w:rsidRDefault="003611A5" w:rsidP="00E00559">
      <w:pPr>
        <w:widowControl/>
        <w:numPr>
          <w:ilvl w:val="0"/>
          <w:numId w:val="4"/>
        </w:numPr>
        <w:suppressAutoHyphens w:val="0"/>
        <w:rPr>
          <w:rFonts w:asciiTheme="minorHAnsi" w:hAnsiTheme="minorHAnsi" w:cs="Tahoma"/>
          <w:color w:val="000000"/>
          <w:sz w:val="14"/>
          <w:szCs w:val="22"/>
        </w:rPr>
      </w:pPr>
      <w:r w:rsidRPr="003745C5">
        <w:rPr>
          <w:rFonts w:asciiTheme="minorHAnsi" w:hAnsiTheme="minorHAnsi" w:cs="Tahoma"/>
          <w:color w:val="000000"/>
          <w:sz w:val="22"/>
          <w:szCs w:val="22"/>
        </w:rPr>
        <w:t xml:space="preserve">Bachelor of </w:t>
      </w:r>
      <w:r w:rsidR="00E00559">
        <w:rPr>
          <w:rFonts w:asciiTheme="minorHAnsi" w:hAnsiTheme="minorHAnsi" w:cs="Tahoma"/>
          <w:color w:val="000000"/>
          <w:sz w:val="22"/>
          <w:szCs w:val="22"/>
        </w:rPr>
        <w:t>Computer Science</w:t>
      </w:r>
      <w:r w:rsidRPr="003745C5">
        <w:rPr>
          <w:rFonts w:asciiTheme="minorHAnsi" w:hAnsiTheme="minorHAnsi" w:cs="Tahoma"/>
          <w:color w:val="000000"/>
          <w:sz w:val="22"/>
          <w:szCs w:val="22"/>
        </w:rPr>
        <w:t xml:space="preserve"> </w:t>
      </w:r>
      <w:r w:rsidR="002D7E19" w:rsidRPr="003745C5">
        <w:rPr>
          <w:rFonts w:asciiTheme="minorHAnsi" w:hAnsiTheme="minorHAnsi" w:cs="Tahoma"/>
          <w:color w:val="000000"/>
          <w:sz w:val="22"/>
          <w:szCs w:val="22"/>
        </w:rPr>
        <w:t>- 20</w:t>
      </w:r>
      <w:r w:rsidR="00E00559">
        <w:rPr>
          <w:rFonts w:asciiTheme="minorHAnsi" w:hAnsiTheme="minorHAnsi" w:cs="Tahoma"/>
          <w:color w:val="000000"/>
          <w:sz w:val="22"/>
          <w:szCs w:val="22"/>
        </w:rPr>
        <w:t>12</w:t>
      </w:r>
      <w:r w:rsidR="002D7E19" w:rsidRPr="003745C5">
        <w:rPr>
          <w:rFonts w:asciiTheme="minorHAnsi" w:hAnsiTheme="minorHAnsi" w:cs="Tahoma"/>
          <w:color w:val="000000"/>
          <w:sz w:val="22"/>
          <w:szCs w:val="22"/>
        </w:rPr>
        <w:t xml:space="preserve"> </w:t>
      </w:r>
      <w:r w:rsidR="00E00559">
        <w:rPr>
          <w:rFonts w:asciiTheme="minorHAnsi" w:hAnsiTheme="minorHAnsi" w:cs="Tahoma"/>
          <w:color w:val="000000"/>
          <w:sz w:val="22"/>
          <w:szCs w:val="22"/>
        </w:rPr>
        <w:t>–</w:t>
      </w:r>
      <w:r w:rsidR="00A4524D" w:rsidRPr="003745C5">
        <w:rPr>
          <w:rFonts w:asciiTheme="minorHAnsi" w:hAnsiTheme="minorHAnsi" w:cs="Tahoma"/>
          <w:color w:val="000000"/>
          <w:sz w:val="22"/>
          <w:szCs w:val="22"/>
        </w:rPr>
        <w:t xml:space="preserve"> </w:t>
      </w:r>
      <w:r w:rsidR="00E00559">
        <w:rPr>
          <w:rFonts w:asciiTheme="minorHAnsi" w:hAnsiTheme="minorHAnsi" w:cs="Tahoma"/>
          <w:color w:val="000000"/>
          <w:sz w:val="22"/>
          <w:szCs w:val="22"/>
        </w:rPr>
        <w:t>Cooper University, New York</w:t>
      </w:r>
      <w:r w:rsidR="00A4524D">
        <w:rPr>
          <w:rFonts w:asciiTheme="minorHAnsi" w:hAnsiTheme="minorHAnsi" w:cs="Tahoma"/>
          <w:color w:val="000000"/>
          <w:sz w:val="22"/>
          <w:szCs w:val="22"/>
        </w:rPr>
        <w:t>.</w:t>
      </w:r>
      <w:r w:rsidR="00E00559" w:rsidRPr="00617082">
        <w:rPr>
          <w:rFonts w:asciiTheme="minorHAnsi" w:hAnsiTheme="minorHAnsi" w:cs="Tahoma"/>
          <w:color w:val="000000"/>
          <w:sz w:val="14"/>
          <w:szCs w:val="22"/>
        </w:rPr>
        <w:t xml:space="preserve"> </w:t>
      </w:r>
    </w:p>
    <w:p w:rsidR="00AC338D" w:rsidRDefault="00AC338D" w:rsidP="00B43AF1">
      <w:pPr>
        <w:widowControl/>
        <w:suppressAutoHyphens w:val="0"/>
        <w:rPr>
          <w:rFonts w:asciiTheme="minorHAnsi" w:hAnsiTheme="minorHAnsi"/>
          <w:b/>
          <w:bCs/>
          <w:sz w:val="22"/>
          <w:szCs w:val="22"/>
        </w:rPr>
      </w:pPr>
    </w:p>
    <w:p w:rsidR="00AC338D" w:rsidRPr="003745C5" w:rsidRDefault="001C04AD" w:rsidP="00AC338D">
      <w:pPr>
        <w:widowControl/>
        <w:suppressAutoHyphens w:val="0"/>
        <w:rPr>
          <w:rFonts w:asciiTheme="minorHAnsi" w:hAnsiTheme="minorHAnsi"/>
          <w:sz w:val="22"/>
        </w:rPr>
      </w:pPr>
      <w:r w:rsidRPr="00B43AF1">
        <w:rPr>
          <w:rFonts w:asciiTheme="minorHAnsi" w:hAnsiTheme="minorHAnsi"/>
          <w:b/>
          <w:bCs/>
          <w:sz w:val="22"/>
          <w:szCs w:val="22"/>
        </w:rPr>
        <w:t>Technical Skills:</w:t>
      </w:r>
    </w:p>
    <w:p w:rsidR="00AC338D" w:rsidRPr="00B43AF1" w:rsidRDefault="00BE1032" w:rsidP="00AC338D">
      <w:pPr>
        <w:pStyle w:val="Char"/>
        <w:rPr>
          <w:rFonts w:asciiTheme="minorHAnsi" w:hAnsiTheme="minorHAnsi"/>
          <w:b w:val="0"/>
          <w:bCs w:val="0"/>
          <w:sz w:val="22"/>
        </w:rPr>
      </w:pPr>
      <w:r w:rsidRPr="00BE1032">
        <w:rPr>
          <w:rFonts w:asciiTheme="minorHAnsi" w:hAnsiTheme="minorHAnsi"/>
          <w:noProof/>
          <w:sz w:val="22"/>
        </w:rPr>
        <w:pict>
          <v:shape id="_x0000_s1028" type="#_x0000_t32" style="position:absolute;margin-left:.75pt;margin-top:1.1pt;width:503.25pt;height:0;z-index:251667456;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qSfHgIAADs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"/>
        </w:pict>
      </w:r>
    </w:p>
    <w:p w:rsidR="001C04AD" w:rsidRPr="003745C5" w:rsidRDefault="001C04AD" w:rsidP="00953543">
      <w:pPr>
        <w:ind w:left="2880" w:hanging="2880"/>
        <w:rPr>
          <w:rFonts w:asciiTheme="minorHAnsi" w:hAnsiTheme="minorHAnsi"/>
          <w:sz w:val="22"/>
          <w:szCs w:val="22"/>
        </w:rPr>
      </w:pPr>
      <w:r w:rsidRPr="003745C5">
        <w:rPr>
          <w:rFonts w:asciiTheme="minorHAnsi" w:hAnsiTheme="minorHAnsi"/>
          <w:b/>
          <w:sz w:val="22"/>
          <w:szCs w:val="22"/>
        </w:rPr>
        <w:t>Languages:</w:t>
      </w:r>
      <w:r w:rsidRPr="003745C5">
        <w:rPr>
          <w:rFonts w:asciiTheme="minorHAnsi" w:hAnsiTheme="minorHAnsi"/>
          <w:b/>
          <w:sz w:val="22"/>
          <w:szCs w:val="22"/>
        </w:rPr>
        <w:tab/>
      </w:r>
      <w:r w:rsidR="00637F54" w:rsidRPr="00637F54">
        <w:rPr>
          <w:rFonts w:asciiTheme="minorHAnsi" w:hAnsiTheme="minorHAnsi"/>
          <w:sz w:val="22"/>
          <w:szCs w:val="22"/>
        </w:rPr>
        <w:t>NodeJs,</w:t>
      </w:r>
      <w:r w:rsidR="001B4003">
        <w:rPr>
          <w:rFonts w:asciiTheme="minorHAnsi" w:hAnsiTheme="minorHAnsi"/>
          <w:sz w:val="22"/>
          <w:szCs w:val="22"/>
        </w:rPr>
        <w:t xml:space="preserve"> </w:t>
      </w:r>
      <w:r w:rsidR="00E17DA2" w:rsidRPr="003745C5">
        <w:rPr>
          <w:rFonts w:asciiTheme="minorHAnsi" w:hAnsiTheme="minorHAnsi"/>
          <w:sz w:val="22"/>
          <w:szCs w:val="22"/>
        </w:rPr>
        <w:t>JavaScript</w:t>
      </w:r>
      <w:r w:rsidR="00E17DA2">
        <w:rPr>
          <w:rFonts w:asciiTheme="minorHAnsi" w:hAnsiTheme="minorHAnsi"/>
          <w:sz w:val="22"/>
          <w:szCs w:val="22"/>
        </w:rPr>
        <w:t>,</w:t>
      </w:r>
      <w:r w:rsidR="007F7738">
        <w:rPr>
          <w:rFonts w:asciiTheme="minorHAnsi" w:hAnsiTheme="minorHAnsi"/>
          <w:sz w:val="22"/>
          <w:szCs w:val="22"/>
        </w:rPr>
        <w:t xml:space="preserve"> </w:t>
      </w:r>
      <w:r w:rsidR="007F7738" w:rsidRPr="007F7738">
        <w:rPr>
          <w:rFonts w:ascii="Calibri" w:eastAsia="Times New Roman" w:hAnsi="Calibri" w:cs="Calibri"/>
          <w:color w:val="222222"/>
          <w:sz w:val="21"/>
          <w:szCs w:val="21"/>
        </w:rPr>
        <w:t>ColdFusion</w:t>
      </w:r>
      <w:r w:rsidR="007F7738">
        <w:rPr>
          <w:rFonts w:ascii="Calibri" w:eastAsia="Times New Roman" w:hAnsi="Calibri" w:cs="Calibri"/>
          <w:color w:val="222222"/>
          <w:sz w:val="21"/>
          <w:szCs w:val="21"/>
        </w:rPr>
        <w:t>,</w:t>
      </w:r>
      <w:r w:rsidR="00E17DA2">
        <w:rPr>
          <w:rFonts w:asciiTheme="minorHAnsi" w:hAnsiTheme="minorHAnsi"/>
          <w:sz w:val="22"/>
          <w:szCs w:val="22"/>
        </w:rPr>
        <w:t xml:space="preserve"> </w:t>
      </w:r>
      <w:r w:rsidRPr="003745C5">
        <w:rPr>
          <w:rFonts w:asciiTheme="minorHAnsi" w:hAnsiTheme="minorHAnsi"/>
          <w:sz w:val="22"/>
          <w:szCs w:val="22"/>
        </w:rPr>
        <w:t xml:space="preserve">C#, </w:t>
      </w:r>
      <w:r w:rsidR="00642131" w:rsidRPr="003745C5">
        <w:rPr>
          <w:rFonts w:asciiTheme="minorHAnsi" w:hAnsiTheme="minorHAnsi"/>
          <w:sz w:val="22"/>
          <w:szCs w:val="22"/>
        </w:rPr>
        <w:t>Java</w:t>
      </w:r>
      <w:r w:rsidRPr="003745C5">
        <w:rPr>
          <w:rFonts w:asciiTheme="minorHAnsi" w:hAnsiTheme="minorHAnsi"/>
          <w:sz w:val="22"/>
          <w:szCs w:val="22"/>
        </w:rPr>
        <w:t xml:space="preserve">, </w:t>
      </w:r>
      <w:r w:rsidR="007315D6" w:rsidRPr="003745C5">
        <w:rPr>
          <w:rFonts w:asciiTheme="minorHAnsi" w:hAnsiTheme="minorHAnsi"/>
          <w:sz w:val="22"/>
          <w:szCs w:val="22"/>
        </w:rPr>
        <w:t xml:space="preserve">PHP5, </w:t>
      </w:r>
      <w:r w:rsidRPr="003745C5">
        <w:rPr>
          <w:rFonts w:asciiTheme="minorHAnsi" w:hAnsiTheme="minorHAnsi"/>
          <w:sz w:val="22"/>
          <w:szCs w:val="22"/>
        </w:rPr>
        <w:t>SQL, HTML</w:t>
      </w:r>
      <w:r w:rsidR="00642131" w:rsidRPr="003745C5">
        <w:rPr>
          <w:rFonts w:asciiTheme="minorHAnsi" w:hAnsiTheme="minorHAnsi"/>
          <w:sz w:val="22"/>
          <w:szCs w:val="22"/>
        </w:rPr>
        <w:t>5</w:t>
      </w:r>
      <w:r w:rsidRPr="003745C5">
        <w:rPr>
          <w:rFonts w:asciiTheme="minorHAnsi" w:hAnsiTheme="minorHAnsi"/>
          <w:sz w:val="22"/>
          <w:szCs w:val="22"/>
        </w:rPr>
        <w:t>, ASP.NET, CSS</w:t>
      </w:r>
      <w:r w:rsidR="00642131" w:rsidRPr="003745C5">
        <w:rPr>
          <w:rFonts w:asciiTheme="minorHAnsi" w:hAnsiTheme="minorHAnsi"/>
          <w:sz w:val="22"/>
          <w:szCs w:val="22"/>
        </w:rPr>
        <w:t>3</w:t>
      </w:r>
      <w:r w:rsidRPr="003745C5">
        <w:rPr>
          <w:rFonts w:asciiTheme="minorHAnsi" w:hAnsiTheme="minorHAnsi"/>
          <w:sz w:val="22"/>
          <w:szCs w:val="22"/>
        </w:rPr>
        <w:t>, XML, XAML,</w:t>
      </w:r>
      <w:r w:rsidR="00642131" w:rsidRPr="003745C5">
        <w:rPr>
          <w:rFonts w:asciiTheme="minorHAnsi" w:hAnsiTheme="minorHAnsi"/>
          <w:sz w:val="22"/>
          <w:szCs w:val="22"/>
        </w:rPr>
        <w:t xml:space="preserve"> </w:t>
      </w:r>
      <w:r w:rsidR="002A3345" w:rsidRPr="003745C5">
        <w:rPr>
          <w:rFonts w:asciiTheme="minorHAnsi" w:hAnsiTheme="minorHAnsi"/>
          <w:sz w:val="22"/>
          <w:szCs w:val="22"/>
        </w:rPr>
        <w:t>jQuery</w:t>
      </w:r>
      <w:r w:rsidR="00A4524D">
        <w:rPr>
          <w:rFonts w:asciiTheme="minorHAnsi" w:hAnsiTheme="minorHAnsi"/>
          <w:sz w:val="22"/>
          <w:szCs w:val="22"/>
        </w:rPr>
        <w:t>.</w:t>
      </w:r>
      <w:r w:rsidRPr="003745C5">
        <w:rPr>
          <w:rFonts w:asciiTheme="minorHAnsi" w:hAnsiTheme="minorHAnsi"/>
          <w:sz w:val="22"/>
          <w:szCs w:val="22"/>
        </w:rPr>
        <w:t xml:space="preserve"> </w:t>
      </w:r>
    </w:p>
    <w:p w:rsidR="001C04AD" w:rsidRPr="003745C5" w:rsidRDefault="001C04AD" w:rsidP="001C04AD">
      <w:pPr>
        <w:pStyle w:val="NoSpacing"/>
        <w:rPr>
          <w:rFonts w:asciiTheme="minorHAnsi" w:hAnsiTheme="minorHAnsi"/>
        </w:rPr>
      </w:pPr>
      <w:r w:rsidRPr="003745C5">
        <w:rPr>
          <w:rFonts w:asciiTheme="minorHAnsi" w:hAnsiTheme="minorHAnsi"/>
          <w:b/>
        </w:rPr>
        <w:t>Databases:</w:t>
      </w:r>
      <w:r w:rsidRPr="003745C5">
        <w:rPr>
          <w:rFonts w:asciiTheme="minorHAnsi" w:hAnsiTheme="minorHAnsi"/>
          <w:b/>
        </w:rPr>
        <w:tab/>
      </w:r>
      <w:r w:rsidRPr="003745C5">
        <w:rPr>
          <w:rFonts w:asciiTheme="minorHAnsi" w:hAnsiTheme="minorHAnsi"/>
          <w:b/>
        </w:rPr>
        <w:tab/>
      </w:r>
      <w:r w:rsidRPr="003745C5">
        <w:rPr>
          <w:rFonts w:asciiTheme="minorHAnsi" w:hAnsiTheme="minorHAnsi"/>
          <w:b/>
        </w:rPr>
        <w:tab/>
      </w:r>
      <w:r w:rsidR="00953543" w:rsidRPr="00953543">
        <w:rPr>
          <w:rFonts w:asciiTheme="minorHAnsi" w:hAnsiTheme="minorHAnsi"/>
        </w:rPr>
        <w:t>MongoDB,</w:t>
      </w:r>
      <w:r w:rsidRPr="003745C5">
        <w:rPr>
          <w:rFonts w:asciiTheme="minorHAnsi" w:hAnsiTheme="minorHAnsi"/>
        </w:rPr>
        <w:t xml:space="preserve"> SQL Server 2005/2008, 2012, MS Access 2003/2007, </w:t>
      </w:r>
      <w:r w:rsidR="007315D6" w:rsidRPr="003745C5">
        <w:rPr>
          <w:rFonts w:asciiTheme="minorHAnsi" w:hAnsiTheme="minorHAnsi"/>
        </w:rPr>
        <w:t xml:space="preserve">SQLite, </w:t>
      </w:r>
      <w:r w:rsidRPr="003745C5">
        <w:rPr>
          <w:rFonts w:asciiTheme="minorHAnsi" w:hAnsiTheme="minorHAnsi"/>
        </w:rPr>
        <w:t>Files.</w:t>
      </w:r>
    </w:p>
    <w:p w:rsidR="001C04AD" w:rsidRPr="003745C5" w:rsidRDefault="001C04AD" w:rsidP="001C04AD">
      <w:pPr>
        <w:pStyle w:val="NoSpacing"/>
        <w:rPr>
          <w:rFonts w:asciiTheme="minorHAnsi" w:hAnsiTheme="minorHAnsi"/>
          <w:b/>
        </w:rPr>
      </w:pPr>
      <w:r w:rsidRPr="003745C5">
        <w:rPr>
          <w:rFonts w:asciiTheme="minorHAnsi" w:hAnsiTheme="minorHAnsi"/>
          <w:b/>
        </w:rPr>
        <w:t>Data Access Technologies:</w:t>
      </w:r>
      <w:r w:rsidRPr="003745C5">
        <w:rPr>
          <w:rFonts w:asciiTheme="minorHAnsi" w:hAnsiTheme="minorHAnsi"/>
          <w:b/>
        </w:rPr>
        <w:tab/>
      </w:r>
      <w:r w:rsidRPr="003745C5">
        <w:rPr>
          <w:rFonts w:asciiTheme="minorHAnsi" w:hAnsiTheme="minorHAnsi"/>
        </w:rPr>
        <w:t>ADO.NET, Entity Framework, LINQ</w:t>
      </w:r>
      <w:r w:rsidR="00A4524D">
        <w:rPr>
          <w:rFonts w:asciiTheme="minorHAnsi" w:hAnsiTheme="minorHAnsi"/>
        </w:rPr>
        <w:t>.</w:t>
      </w:r>
    </w:p>
    <w:p w:rsidR="001C04AD" w:rsidRPr="003745C5" w:rsidRDefault="001C04AD" w:rsidP="007E2F4E">
      <w:pPr>
        <w:ind w:left="709" w:hanging="709"/>
        <w:rPr>
          <w:rFonts w:asciiTheme="minorHAnsi" w:hAnsiTheme="minorHAnsi"/>
        </w:rPr>
      </w:pPr>
      <w:r w:rsidRPr="003745C5">
        <w:rPr>
          <w:rFonts w:asciiTheme="minorHAnsi" w:hAnsiTheme="minorHAnsi"/>
          <w:b/>
          <w:sz w:val="22"/>
          <w:szCs w:val="22"/>
        </w:rPr>
        <w:t>IDE:</w:t>
      </w:r>
      <w:r w:rsidRPr="003745C5">
        <w:rPr>
          <w:rFonts w:asciiTheme="minorHAnsi" w:hAnsiTheme="minorHAnsi"/>
          <w:b/>
          <w:sz w:val="22"/>
          <w:szCs w:val="22"/>
        </w:rPr>
        <w:tab/>
      </w:r>
      <w:r w:rsidRPr="003745C5">
        <w:rPr>
          <w:rFonts w:asciiTheme="minorHAnsi" w:hAnsiTheme="minorHAnsi"/>
          <w:b/>
          <w:sz w:val="22"/>
          <w:szCs w:val="22"/>
        </w:rPr>
        <w:tab/>
      </w:r>
      <w:r w:rsidRPr="003745C5">
        <w:rPr>
          <w:rFonts w:asciiTheme="minorHAnsi" w:hAnsiTheme="minorHAnsi"/>
          <w:b/>
          <w:sz w:val="22"/>
          <w:szCs w:val="22"/>
        </w:rPr>
        <w:tab/>
      </w:r>
      <w:r w:rsidRPr="003745C5">
        <w:rPr>
          <w:rFonts w:asciiTheme="minorHAnsi" w:hAnsiTheme="minorHAnsi"/>
          <w:b/>
          <w:sz w:val="22"/>
          <w:szCs w:val="22"/>
        </w:rPr>
        <w:tab/>
      </w:r>
      <w:r w:rsidRPr="003745C5">
        <w:rPr>
          <w:rFonts w:asciiTheme="minorHAnsi" w:hAnsiTheme="minorHAnsi"/>
          <w:sz w:val="22"/>
          <w:szCs w:val="22"/>
        </w:rPr>
        <w:t xml:space="preserve">Microsoft Visual </w:t>
      </w:r>
      <w:r w:rsidR="007E2F4E">
        <w:rPr>
          <w:rFonts w:asciiTheme="minorHAnsi" w:hAnsiTheme="minorHAnsi"/>
          <w:sz w:val="22"/>
          <w:szCs w:val="22"/>
        </w:rPr>
        <w:t>S</w:t>
      </w:r>
      <w:r w:rsidRPr="003745C5">
        <w:rPr>
          <w:rFonts w:asciiTheme="minorHAnsi" w:hAnsiTheme="minorHAnsi"/>
          <w:sz w:val="22"/>
          <w:szCs w:val="22"/>
        </w:rPr>
        <w:t xml:space="preserve">tudio 2010, </w:t>
      </w:r>
      <w:r w:rsidR="007E2F4E">
        <w:rPr>
          <w:rFonts w:asciiTheme="minorHAnsi" w:hAnsiTheme="minorHAnsi"/>
          <w:sz w:val="22"/>
          <w:szCs w:val="22"/>
        </w:rPr>
        <w:t xml:space="preserve">2015, 2017,  </w:t>
      </w:r>
      <w:r w:rsidR="009946AB">
        <w:rPr>
          <w:rFonts w:asciiTheme="minorHAnsi" w:hAnsiTheme="minorHAnsi"/>
          <w:sz w:val="22"/>
          <w:szCs w:val="22"/>
        </w:rPr>
        <w:t xml:space="preserve"> </w:t>
      </w:r>
      <w:r w:rsidR="007E2F4E" w:rsidRPr="003745C5">
        <w:rPr>
          <w:rFonts w:asciiTheme="minorHAnsi" w:hAnsiTheme="minorHAnsi"/>
          <w:sz w:val="22"/>
          <w:szCs w:val="22"/>
        </w:rPr>
        <w:t>Visual</w:t>
      </w:r>
      <w:r w:rsidR="007E2F4E">
        <w:rPr>
          <w:rFonts w:asciiTheme="minorHAnsi" w:hAnsiTheme="minorHAnsi"/>
          <w:sz w:val="22"/>
          <w:szCs w:val="22"/>
        </w:rPr>
        <w:t xml:space="preserve"> Studio Code, Atom, Eclipse</w:t>
      </w:r>
    </w:p>
    <w:p w:rsidR="001C04AD" w:rsidRPr="003745C5" w:rsidRDefault="001C04AD" w:rsidP="006404BB">
      <w:pPr>
        <w:rPr>
          <w:rFonts w:asciiTheme="minorHAnsi" w:hAnsiTheme="minorHAnsi"/>
          <w:bCs/>
          <w:color w:val="000000"/>
          <w:sz w:val="22"/>
          <w:szCs w:val="22"/>
        </w:rPr>
      </w:pPr>
      <w:r w:rsidRPr="003745C5">
        <w:rPr>
          <w:rFonts w:asciiTheme="minorHAnsi" w:hAnsiTheme="minorHAnsi"/>
          <w:b/>
          <w:sz w:val="22"/>
          <w:szCs w:val="22"/>
        </w:rPr>
        <w:t>Web Servers</w:t>
      </w:r>
      <w:r w:rsidRPr="003745C5">
        <w:rPr>
          <w:rFonts w:asciiTheme="minorHAnsi" w:hAnsiTheme="minorHAnsi"/>
          <w:sz w:val="22"/>
          <w:szCs w:val="22"/>
        </w:rPr>
        <w:t>:</w:t>
      </w:r>
      <w:r w:rsidRPr="003745C5">
        <w:rPr>
          <w:rFonts w:asciiTheme="minorHAnsi" w:hAnsiTheme="minorHAnsi"/>
          <w:sz w:val="22"/>
          <w:szCs w:val="22"/>
        </w:rPr>
        <w:tab/>
      </w:r>
      <w:r w:rsidRPr="003745C5">
        <w:rPr>
          <w:rFonts w:asciiTheme="minorHAnsi" w:hAnsiTheme="minorHAnsi"/>
          <w:sz w:val="22"/>
          <w:szCs w:val="22"/>
        </w:rPr>
        <w:tab/>
      </w:r>
      <w:r w:rsidRPr="003745C5">
        <w:rPr>
          <w:rFonts w:asciiTheme="minorHAnsi" w:hAnsiTheme="minorHAnsi"/>
          <w:sz w:val="22"/>
          <w:szCs w:val="22"/>
        </w:rPr>
        <w:tab/>
      </w:r>
      <w:r w:rsidRPr="003745C5">
        <w:rPr>
          <w:rFonts w:asciiTheme="minorHAnsi" w:hAnsiTheme="minorHAnsi"/>
          <w:color w:val="000000"/>
          <w:sz w:val="22"/>
          <w:szCs w:val="22"/>
        </w:rPr>
        <w:t>IIS7.0, IIS 7.5</w:t>
      </w:r>
      <w:r w:rsidR="006404BB" w:rsidRPr="003745C5">
        <w:rPr>
          <w:rFonts w:asciiTheme="minorHAnsi" w:hAnsiTheme="minorHAnsi"/>
          <w:color w:val="000000"/>
          <w:sz w:val="22"/>
          <w:szCs w:val="22"/>
        </w:rPr>
        <w:t xml:space="preserve"> and Apache</w:t>
      </w:r>
      <w:r w:rsidR="00A4524D">
        <w:rPr>
          <w:rFonts w:asciiTheme="minorHAnsi" w:hAnsiTheme="minorHAnsi"/>
          <w:color w:val="000000"/>
          <w:sz w:val="22"/>
          <w:szCs w:val="22"/>
        </w:rPr>
        <w:t>.</w:t>
      </w:r>
    </w:p>
    <w:p w:rsidR="00D673E9" w:rsidRDefault="001C04AD" w:rsidP="00FF16B1">
      <w:pPr>
        <w:pStyle w:val="NoSpacing"/>
        <w:rPr>
          <w:rFonts w:asciiTheme="minorHAnsi" w:hAnsiTheme="minorHAnsi"/>
          <w:b/>
          <w:bCs/>
        </w:rPr>
      </w:pPr>
      <w:r w:rsidRPr="003745C5">
        <w:rPr>
          <w:rFonts w:asciiTheme="minorHAnsi" w:hAnsiTheme="minorHAnsi"/>
          <w:b/>
        </w:rPr>
        <w:t>Operating Systems:</w:t>
      </w:r>
      <w:r w:rsidRPr="003745C5">
        <w:rPr>
          <w:rFonts w:asciiTheme="minorHAnsi" w:hAnsiTheme="minorHAnsi"/>
          <w:b/>
        </w:rPr>
        <w:tab/>
      </w:r>
      <w:r w:rsidRPr="003745C5">
        <w:rPr>
          <w:rFonts w:asciiTheme="minorHAnsi" w:hAnsiTheme="minorHAnsi"/>
          <w:b/>
        </w:rPr>
        <w:tab/>
      </w:r>
      <w:r w:rsidRPr="003745C5">
        <w:rPr>
          <w:rFonts w:asciiTheme="minorHAnsi" w:hAnsiTheme="minorHAnsi"/>
        </w:rPr>
        <w:t xml:space="preserve">Windows </w:t>
      </w:r>
      <w:r w:rsidR="006404BB" w:rsidRPr="003745C5">
        <w:rPr>
          <w:rFonts w:asciiTheme="minorHAnsi" w:hAnsiTheme="minorHAnsi"/>
        </w:rPr>
        <w:t>7/Windows 10</w:t>
      </w:r>
      <w:r w:rsidR="006404BB" w:rsidRPr="00D673E9">
        <w:rPr>
          <w:rFonts w:asciiTheme="minorHAnsi" w:hAnsiTheme="minorHAnsi"/>
        </w:rPr>
        <w:t xml:space="preserve">, </w:t>
      </w:r>
      <w:r w:rsidR="00642131" w:rsidRPr="00D673E9">
        <w:rPr>
          <w:rFonts w:asciiTheme="minorHAnsi" w:hAnsiTheme="minorHAnsi"/>
        </w:rPr>
        <w:t>Linux</w:t>
      </w:r>
      <w:r w:rsidR="00A4524D">
        <w:rPr>
          <w:rFonts w:asciiTheme="minorHAnsi" w:hAnsiTheme="minorHAnsi"/>
        </w:rPr>
        <w:t>.</w:t>
      </w:r>
    </w:p>
    <w:p w:rsidR="00C638DB" w:rsidRDefault="00C638DB">
      <w:pPr>
        <w:widowControl/>
        <w:suppressAutoHyphens w:val="0"/>
        <w:rPr>
          <w:rFonts w:asciiTheme="minorHAnsi" w:hAnsiTheme="minorHAnsi"/>
          <w:b/>
          <w:sz w:val="22"/>
        </w:rPr>
      </w:pPr>
    </w:p>
    <w:p w:rsidR="00637F54" w:rsidRDefault="00637F54">
      <w:pPr>
        <w:widowControl/>
        <w:suppressAutoHyphens w:val="0"/>
        <w:rPr>
          <w:rFonts w:asciiTheme="minorHAnsi" w:hAnsiTheme="minorHAnsi"/>
          <w:b/>
          <w:sz w:val="22"/>
        </w:rPr>
      </w:pPr>
    </w:p>
    <w:p w:rsidR="001C04AD" w:rsidRPr="00D673E9" w:rsidRDefault="003611A5" w:rsidP="00D673E9">
      <w:pPr>
        <w:widowControl/>
        <w:suppressAutoHyphens w:val="0"/>
        <w:rPr>
          <w:rFonts w:asciiTheme="minorHAnsi" w:eastAsia="Calibri" w:hAnsiTheme="minorHAnsi"/>
          <w:b/>
          <w:bCs/>
          <w:sz w:val="22"/>
          <w:szCs w:val="22"/>
        </w:rPr>
      </w:pPr>
      <w:r w:rsidRPr="00D673E9">
        <w:rPr>
          <w:rFonts w:asciiTheme="minorHAnsi" w:hAnsiTheme="minorHAnsi"/>
          <w:b/>
          <w:sz w:val="22"/>
        </w:rPr>
        <w:t>Professional Experiences:</w:t>
      </w:r>
    </w:p>
    <w:p w:rsidR="001C04AD" w:rsidRPr="003745C5" w:rsidRDefault="00BE1032" w:rsidP="001C04AD">
      <w:pPr>
        <w:pStyle w:val="Char"/>
        <w:rPr>
          <w:rFonts w:asciiTheme="minorHAnsi" w:hAnsiTheme="minorHAnsi"/>
          <w:sz w:val="22"/>
        </w:rPr>
      </w:pPr>
      <w:r>
        <w:rPr>
          <w:rFonts w:asciiTheme="minorHAnsi" w:hAnsiTheme="minorHAnsi"/>
          <w:noProof/>
          <w:sz w:val="22"/>
        </w:rPr>
        <w:pict>
          <v:shape id="AutoShape 4" o:spid="_x0000_s1027" type="#_x0000_t32" style="position:absolute;margin-left:.75pt;margin-top:1.1pt;width:503.25pt;height:0;z-index:251665408;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7J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"/>
        </w:pict>
      </w:r>
    </w:p>
    <w:p w:rsidR="00902508" w:rsidRPr="00D673E9" w:rsidRDefault="00642706" w:rsidP="001C04AD">
      <w:pPr>
        <w:pStyle w:val="Char"/>
        <w:rPr>
          <w:rFonts w:asciiTheme="minorHAnsi" w:hAnsiTheme="minorHAnsi"/>
          <w:i/>
          <w:sz w:val="24"/>
          <w:szCs w:val="24"/>
          <w:u w:val="single"/>
        </w:rPr>
      </w:pPr>
      <w:r w:rsidRPr="00EE336E">
        <w:rPr>
          <w:rFonts w:asciiTheme="minorHAnsi" w:hAnsiTheme="minorHAnsi"/>
          <w:i/>
          <w:sz w:val="20"/>
          <w:szCs w:val="24"/>
          <w:u w:val="single"/>
        </w:rPr>
        <w:t xml:space="preserve">Field Service Management </w:t>
      </w:r>
      <w:r w:rsidR="00902508" w:rsidRPr="00EE336E">
        <w:rPr>
          <w:rFonts w:asciiTheme="minorHAnsi" w:hAnsiTheme="minorHAnsi"/>
          <w:i/>
          <w:sz w:val="20"/>
          <w:szCs w:val="24"/>
          <w:u w:val="single"/>
        </w:rPr>
        <w:t>C</w:t>
      </w:r>
      <w:r w:rsidRPr="00EE336E">
        <w:rPr>
          <w:rFonts w:asciiTheme="minorHAnsi" w:hAnsiTheme="minorHAnsi"/>
          <w:i/>
          <w:sz w:val="20"/>
          <w:szCs w:val="24"/>
          <w:u w:val="single"/>
        </w:rPr>
        <w:t>ustomization</w:t>
      </w:r>
      <w:r w:rsidR="0057446E" w:rsidRPr="00EE336E">
        <w:rPr>
          <w:rFonts w:asciiTheme="minorHAnsi" w:hAnsiTheme="minorHAnsi"/>
          <w:i/>
          <w:sz w:val="20"/>
          <w:szCs w:val="24"/>
        </w:rPr>
        <w:t>,</w:t>
      </w:r>
      <w:r w:rsidR="0057446E" w:rsidRPr="003D4203">
        <w:rPr>
          <w:rFonts w:asciiTheme="minorHAnsi" w:hAnsiTheme="minorHAnsi"/>
          <w:i/>
          <w:sz w:val="24"/>
          <w:szCs w:val="24"/>
        </w:rPr>
        <w:t xml:space="preserve"> </w:t>
      </w:r>
    </w:p>
    <w:p w:rsidR="003077EA" w:rsidRPr="00D673E9" w:rsidRDefault="00642706" w:rsidP="001C04AD">
      <w:pPr>
        <w:pStyle w:val="Char"/>
        <w:rPr>
          <w:rFonts w:asciiTheme="minorHAnsi" w:hAnsiTheme="minorHAnsi"/>
          <w:i/>
          <w:sz w:val="24"/>
          <w:szCs w:val="24"/>
        </w:rPr>
      </w:pPr>
      <w:r w:rsidRPr="00D673E9">
        <w:rPr>
          <w:rFonts w:asciiTheme="minorHAnsi" w:hAnsiTheme="minorHAnsi"/>
          <w:i/>
          <w:sz w:val="24"/>
          <w:szCs w:val="24"/>
          <w:u w:val="single"/>
        </w:rPr>
        <w:lastRenderedPageBreak/>
        <w:t>Client:  Key West Air, Belmar, NJ</w:t>
      </w:r>
      <w:r w:rsidR="00B43AF1" w:rsidRPr="003D4203">
        <w:rPr>
          <w:rFonts w:asciiTheme="minorHAnsi" w:hAnsiTheme="minorHAnsi"/>
          <w:i/>
          <w:sz w:val="24"/>
          <w:szCs w:val="24"/>
        </w:rPr>
        <w:tab/>
      </w:r>
      <w:r w:rsidR="003D4203">
        <w:rPr>
          <w:rFonts w:asciiTheme="minorHAnsi" w:hAnsiTheme="minorHAnsi"/>
          <w:i/>
          <w:sz w:val="24"/>
          <w:szCs w:val="24"/>
        </w:rPr>
        <w:tab/>
      </w:r>
      <w:r w:rsidR="003D4203">
        <w:rPr>
          <w:rFonts w:asciiTheme="minorHAnsi" w:hAnsiTheme="minorHAnsi"/>
          <w:i/>
          <w:sz w:val="24"/>
          <w:szCs w:val="24"/>
        </w:rPr>
        <w:tab/>
      </w:r>
      <w:r w:rsidR="003D4203">
        <w:rPr>
          <w:rFonts w:asciiTheme="minorHAnsi" w:hAnsiTheme="minorHAnsi"/>
          <w:i/>
          <w:sz w:val="24"/>
          <w:szCs w:val="24"/>
        </w:rPr>
        <w:tab/>
      </w:r>
      <w:r w:rsidR="003D4203">
        <w:rPr>
          <w:rFonts w:asciiTheme="minorHAnsi" w:hAnsiTheme="minorHAnsi"/>
          <w:i/>
          <w:sz w:val="24"/>
          <w:szCs w:val="24"/>
        </w:rPr>
        <w:tab/>
      </w:r>
      <w:r w:rsidR="003D4203">
        <w:rPr>
          <w:rFonts w:asciiTheme="minorHAnsi" w:hAnsiTheme="minorHAnsi"/>
          <w:i/>
          <w:sz w:val="24"/>
          <w:szCs w:val="24"/>
        </w:rPr>
        <w:tab/>
      </w:r>
      <w:r w:rsidR="001E6621">
        <w:rPr>
          <w:rFonts w:asciiTheme="minorHAnsi" w:hAnsiTheme="minorHAnsi"/>
          <w:i/>
          <w:sz w:val="24"/>
          <w:szCs w:val="24"/>
        </w:rPr>
        <w:t xml:space="preserve">               </w:t>
      </w:r>
      <w:r w:rsidR="00F47E81">
        <w:rPr>
          <w:rFonts w:asciiTheme="minorHAnsi" w:hAnsiTheme="minorHAnsi"/>
          <w:i/>
          <w:sz w:val="22"/>
        </w:rPr>
        <w:t>Dec</w:t>
      </w:r>
      <w:r w:rsidR="004A4E86">
        <w:rPr>
          <w:rFonts w:asciiTheme="minorHAnsi" w:hAnsiTheme="minorHAnsi"/>
          <w:i/>
          <w:sz w:val="22"/>
        </w:rPr>
        <w:t xml:space="preserve"> 2</w:t>
      </w:r>
      <w:r w:rsidR="003077EA" w:rsidRPr="00B87B69">
        <w:rPr>
          <w:rFonts w:asciiTheme="minorHAnsi" w:hAnsiTheme="minorHAnsi"/>
          <w:i/>
          <w:sz w:val="22"/>
        </w:rPr>
        <w:t>01</w:t>
      </w:r>
      <w:r w:rsidR="00F47E81">
        <w:rPr>
          <w:rFonts w:asciiTheme="minorHAnsi" w:hAnsiTheme="minorHAnsi"/>
          <w:i/>
          <w:sz w:val="22"/>
        </w:rPr>
        <w:t>6</w:t>
      </w:r>
      <w:r w:rsidR="003077EA" w:rsidRPr="00B87B69">
        <w:rPr>
          <w:rFonts w:asciiTheme="minorHAnsi" w:hAnsiTheme="minorHAnsi"/>
          <w:i/>
          <w:sz w:val="22"/>
        </w:rPr>
        <w:t xml:space="preserve"> </w:t>
      </w:r>
      <w:r w:rsidR="006D3E13">
        <w:rPr>
          <w:rFonts w:asciiTheme="minorHAnsi" w:hAnsiTheme="minorHAnsi"/>
          <w:i/>
          <w:sz w:val="22"/>
        </w:rPr>
        <w:t xml:space="preserve">– </w:t>
      </w:r>
      <w:r w:rsidR="00096C73">
        <w:rPr>
          <w:rFonts w:asciiTheme="minorHAnsi" w:hAnsiTheme="minorHAnsi"/>
          <w:i/>
          <w:sz w:val="22"/>
        </w:rPr>
        <w:t>Present</w:t>
      </w:r>
    </w:p>
    <w:p w:rsidR="004E4425" w:rsidRPr="00EE336E" w:rsidRDefault="00C67185" w:rsidP="00F4667E">
      <w:pPr>
        <w:pStyle w:val="Char"/>
        <w:rPr>
          <w:rFonts w:asciiTheme="minorHAnsi" w:hAnsiTheme="minorHAnsi"/>
          <w:sz w:val="20"/>
        </w:rPr>
      </w:pPr>
      <w:r w:rsidRPr="00EE336E">
        <w:rPr>
          <w:rFonts w:asciiTheme="minorHAnsi" w:hAnsiTheme="minorHAnsi"/>
          <w:sz w:val="20"/>
        </w:rPr>
        <w:t>Position</w:t>
      </w:r>
      <w:r w:rsidR="004E4425" w:rsidRPr="00EE336E">
        <w:rPr>
          <w:rFonts w:asciiTheme="minorHAnsi" w:hAnsiTheme="minorHAnsi"/>
          <w:sz w:val="20"/>
        </w:rPr>
        <w:t xml:space="preserve">: </w:t>
      </w:r>
      <w:r w:rsidRPr="00EE336E">
        <w:rPr>
          <w:rFonts w:asciiTheme="minorHAnsi" w:hAnsiTheme="minorHAnsi"/>
          <w:sz w:val="20"/>
        </w:rPr>
        <w:t xml:space="preserve"> </w:t>
      </w:r>
      <w:r w:rsidR="002900D6" w:rsidRPr="00EE336E">
        <w:rPr>
          <w:rFonts w:asciiTheme="minorHAnsi" w:hAnsiTheme="minorHAnsi"/>
          <w:sz w:val="20"/>
        </w:rPr>
        <w:t>Fron</w:t>
      </w:r>
      <w:r w:rsidR="001E6BD9" w:rsidRPr="00EE336E">
        <w:rPr>
          <w:rFonts w:asciiTheme="minorHAnsi" w:hAnsiTheme="minorHAnsi"/>
          <w:sz w:val="20"/>
        </w:rPr>
        <w:t>t</w:t>
      </w:r>
      <w:r w:rsidR="002900D6" w:rsidRPr="00EE336E">
        <w:rPr>
          <w:rFonts w:asciiTheme="minorHAnsi" w:hAnsiTheme="minorHAnsi"/>
          <w:sz w:val="20"/>
        </w:rPr>
        <w:t>-End Developer</w:t>
      </w:r>
    </w:p>
    <w:p w:rsidR="00C67185" w:rsidRPr="00F4667E" w:rsidRDefault="00C67185" w:rsidP="00F4667E">
      <w:pPr>
        <w:pStyle w:val="Char"/>
        <w:rPr>
          <w:rFonts w:asciiTheme="minorHAnsi" w:hAnsiTheme="minorHAnsi"/>
          <w:sz w:val="2"/>
        </w:rPr>
      </w:pPr>
    </w:p>
    <w:p w:rsidR="00C638DB" w:rsidRDefault="00C638DB" w:rsidP="00F4667E">
      <w:pPr>
        <w:pStyle w:val="Char"/>
        <w:spacing w:line="276" w:lineRule="auto"/>
        <w:rPr>
          <w:rFonts w:asciiTheme="minorHAnsi" w:hAnsiTheme="minorHAnsi"/>
          <w:sz w:val="22"/>
        </w:rPr>
      </w:pPr>
    </w:p>
    <w:p w:rsidR="008000D1" w:rsidRPr="003745C5" w:rsidRDefault="008000D1" w:rsidP="00F4667E">
      <w:pPr>
        <w:pStyle w:val="Char"/>
        <w:spacing w:line="276" w:lineRule="auto"/>
        <w:jc w:val="both"/>
        <w:rPr>
          <w:rFonts w:asciiTheme="minorHAnsi" w:hAnsiTheme="minorHAnsi"/>
          <w:b w:val="0"/>
          <w:sz w:val="22"/>
        </w:rPr>
      </w:pPr>
      <w:r w:rsidRPr="003745C5">
        <w:rPr>
          <w:rFonts w:asciiTheme="minorHAnsi" w:hAnsiTheme="minorHAnsi"/>
          <w:sz w:val="22"/>
        </w:rPr>
        <w:t>Project Description:</w:t>
      </w:r>
      <w:r w:rsidR="00902508" w:rsidRPr="003745C5">
        <w:rPr>
          <w:rFonts w:asciiTheme="minorHAnsi" w:hAnsiTheme="minorHAnsi"/>
          <w:sz w:val="22"/>
        </w:rPr>
        <w:t xml:space="preserve"> </w:t>
      </w:r>
      <w:r w:rsidR="00902508" w:rsidRPr="003745C5">
        <w:rPr>
          <w:rFonts w:asciiTheme="minorHAnsi" w:hAnsiTheme="minorHAnsi"/>
          <w:b w:val="0"/>
          <w:sz w:val="22"/>
        </w:rPr>
        <w:t>It is a complete web and android hybrid application to perform the following:</w:t>
      </w:r>
      <w:r w:rsidRPr="003745C5">
        <w:rPr>
          <w:rFonts w:asciiTheme="minorHAnsi" w:hAnsiTheme="minorHAnsi"/>
          <w:sz w:val="22"/>
        </w:rPr>
        <w:t xml:space="preserve"> </w:t>
      </w:r>
    </w:p>
    <w:p w:rsidR="003C226A" w:rsidRPr="003745C5" w:rsidRDefault="00291B07" w:rsidP="007359A1">
      <w:pPr>
        <w:widowControl/>
        <w:numPr>
          <w:ilvl w:val="0"/>
          <w:numId w:val="5"/>
        </w:numPr>
        <w:tabs>
          <w:tab w:val="left" w:pos="180"/>
        </w:tabs>
        <w:suppressAutoHyphens w:val="0"/>
        <w:spacing w:line="276" w:lineRule="auto"/>
        <w:jc w:val="both"/>
        <w:rPr>
          <w:rFonts w:asciiTheme="minorHAnsi" w:hAnsiTheme="minorHAnsi" w:cs="Calibri"/>
          <w:b/>
          <w:bCs/>
          <w:sz w:val="22"/>
          <w:szCs w:val="22"/>
        </w:rPr>
      </w:pPr>
      <w:r w:rsidRPr="003745C5">
        <w:rPr>
          <w:rFonts w:asciiTheme="minorHAnsi" w:hAnsiTheme="minorHAnsi" w:cs="Calibri"/>
          <w:bCs/>
          <w:sz w:val="22"/>
          <w:szCs w:val="22"/>
        </w:rPr>
        <w:t>Schedule &amp; Dispatch work orders</w:t>
      </w:r>
      <w:r w:rsidR="006A2477" w:rsidRPr="003745C5">
        <w:rPr>
          <w:rFonts w:asciiTheme="minorHAnsi" w:hAnsiTheme="minorHAnsi" w:cs="Calibri"/>
          <w:bCs/>
          <w:sz w:val="22"/>
          <w:szCs w:val="22"/>
        </w:rPr>
        <w:t xml:space="preserve"> </w:t>
      </w:r>
      <w:r w:rsidR="003C226A" w:rsidRPr="003745C5">
        <w:rPr>
          <w:rFonts w:asciiTheme="minorHAnsi" w:hAnsiTheme="minorHAnsi" w:cs="Calibri"/>
          <w:bCs/>
          <w:sz w:val="22"/>
          <w:szCs w:val="22"/>
        </w:rPr>
        <w:t>Recurring Service Agreement Work Order</w:t>
      </w:r>
      <w:r w:rsidR="000F33D2">
        <w:rPr>
          <w:rFonts w:asciiTheme="minorHAnsi" w:hAnsiTheme="minorHAnsi" w:cs="Calibri"/>
          <w:bCs/>
          <w:sz w:val="22"/>
          <w:szCs w:val="22"/>
        </w:rPr>
        <w:t>.</w:t>
      </w:r>
    </w:p>
    <w:p w:rsidR="00291B07" w:rsidRPr="003745C5" w:rsidRDefault="00291B07" w:rsidP="007359A1">
      <w:pPr>
        <w:widowControl/>
        <w:numPr>
          <w:ilvl w:val="0"/>
          <w:numId w:val="5"/>
        </w:numPr>
        <w:tabs>
          <w:tab w:val="left" w:pos="180"/>
        </w:tabs>
        <w:suppressAutoHyphens w:val="0"/>
        <w:spacing w:line="276" w:lineRule="auto"/>
        <w:jc w:val="both"/>
        <w:rPr>
          <w:rFonts w:asciiTheme="minorHAnsi" w:hAnsiTheme="minorHAnsi"/>
          <w:b/>
          <w:sz w:val="22"/>
          <w:szCs w:val="22"/>
        </w:rPr>
      </w:pPr>
      <w:r w:rsidRPr="003745C5">
        <w:rPr>
          <w:rFonts w:asciiTheme="minorHAnsi" w:hAnsiTheme="minorHAnsi" w:cs="Calibri"/>
          <w:bCs/>
          <w:sz w:val="22"/>
          <w:szCs w:val="22"/>
        </w:rPr>
        <w:t>Customer</w:t>
      </w:r>
      <w:r w:rsidRPr="003745C5">
        <w:rPr>
          <w:rFonts w:asciiTheme="minorHAnsi" w:hAnsiTheme="minorHAnsi"/>
          <w:sz w:val="22"/>
          <w:szCs w:val="22"/>
        </w:rPr>
        <w:t xml:space="preserve"> Service History and equipment service history</w:t>
      </w:r>
      <w:r w:rsidR="000F33D2">
        <w:rPr>
          <w:rFonts w:asciiTheme="minorHAnsi" w:hAnsiTheme="minorHAnsi"/>
          <w:sz w:val="22"/>
          <w:szCs w:val="22"/>
        </w:rPr>
        <w:t>.</w:t>
      </w:r>
    </w:p>
    <w:p w:rsidR="00291B07" w:rsidRPr="003745C5" w:rsidRDefault="00291B07" w:rsidP="007359A1">
      <w:pPr>
        <w:widowControl/>
        <w:numPr>
          <w:ilvl w:val="0"/>
          <w:numId w:val="5"/>
        </w:numPr>
        <w:tabs>
          <w:tab w:val="left" w:pos="180"/>
        </w:tabs>
        <w:suppressAutoHyphens w:val="0"/>
        <w:spacing w:line="276" w:lineRule="auto"/>
        <w:jc w:val="both"/>
        <w:rPr>
          <w:rFonts w:asciiTheme="minorHAnsi" w:hAnsiTheme="minorHAnsi"/>
          <w:b/>
          <w:sz w:val="22"/>
          <w:szCs w:val="22"/>
        </w:rPr>
      </w:pPr>
      <w:r w:rsidRPr="003745C5">
        <w:rPr>
          <w:rFonts w:asciiTheme="minorHAnsi" w:hAnsiTheme="minorHAnsi" w:cs="Calibri"/>
          <w:bCs/>
          <w:sz w:val="22"/>
          <w:szCs w:val="22"/>
        </w:rPr>
        <w:t>Mobile</w:t>
      </w:r>
      <w:r w:rsidRPr="003745C5">
        <w:rPr>
          <w:rFonts w:asciiTheme="minorHAnsi" w:hAnsiTheme="minorHAnsi"/>
          <w:sz w:val="22"/>
          <w:szCs w:val="22"/>
        </w:rPr>
        <w:t xml:space="preserve"> dispatch, invoicing, signature, payment capture</w:t>
      </w:r>
      <w:r w:rsidR="000F33D2">
        <w:rPr>
          <w:rFonts w:asciiTheme="minorHAnsi" w:hAnsiTheme="minorHAnsi"/>
          <w:sz w:val="22"/>
          <w:szCs w:val="22"/>
        </w:rPr>
        <w:t>.</w:t>
      </w:r>
    </w:p>
    <w:p w:rsidR="00291B07" w:rsidRPr="003745C5" w:rsidRDefault="00291B07" w:rsidP="007359A1">
      <w:pPr>
        <w:widowControl/>
        <w:numPr>
          <w:ilvl w:val="0"/>
          <w:numId w:val="5"/>
        </w:numPr>
        <w:tabs>
          <w:tab w:val="left" w:pos="180"/>
        </w:tabs>
        <w:suppressAutoHyphens w:val="0"/>
        <w:spacing w:line="276" w:lineRule="auto"/>
        <w:jc w:val="both"/>
        <w:rPr>
          <w:rFonts w:asciiTheme="minorHAnsi" w:hAnsiTheme="minorHAnsi"/>
          <w:b/>
          <w:sz w:val="22"/>
          <w:szCs w:val="22"/>
        </w:rPr>
      </w:pPr>
      <w:r w:rsidRPr="003745C5">
        <w:rPr>
          <w:rFonts w:asciiTheme="minorHAnsi" w:hAnsiTheme="minorHAnsi" w:cs="Calibri"/>
          <w:bCs/>
          <w:sz w:val="22"/>
          <w:szCs w:val="22"/>
        </w:rPr>
        <w:t>Report</w:t>
      </w:r>
      <w:r w:rsidRPr="003745C5">
        <w:rPr>
          <w:rFonts w:asciiTheme="minorHAnsi" w:hAnsiTheme="minorHAnsi"/>
          <w:sz w:val="22"/>
          <w:szCs w:val="22"/>
        </w:rPr>
        <w:t xml:space="preserve"> and management dashboards</w:t>
      </w:r>
      <w:r w:rsidR="000F33D2">
        <w:rPr>
          <w:rFonts w:asciiTheme="minorHAnsi" w:hAnsiTheme="minorHAnsi"/>
          <w:sz w:val="22"/>
          <w:szCs w:val="22"/>
        </w:rPr>
        <w:t>.</w:t>
      </w:r>
    </w:p>
    <w:p w:rsidR="00291B07" w:rsidRPr="00617082" w:rsidRDefault="00291B07" w:rsidP="007359A1">
      <w:pPr>
        <w:pStyle w:val="Char"/>
        <w:jc w:val="both"/>
        <w:rPr>
          <w:rFonts w:asciiTheme="minorHAnsi" w:hAnsiTheme="minorHAnsi"/>
          <w:b w:val="0"/>
          <w:sz w:val="8"/>
        </w:rPr>
      </w:pPr>
    </w:p>
    <w:p w:rsidR="00642706" w:rsidRPr="00243E0E" w:rsidRDefault="006B0409" w:rsidP="00C45388">
      <w:pPr>
        <w:pStyle w:val="Char"/>
        <w:jc w:val="both"/>
        <w:rPr>
          <w:rFonts w:ascii="Calibri" w:hAnsi="Calibri" w:cs="Calibri"/>
          <w:b w:val="0"/>
          <w:sz w:val="22"/>
        </w:rPr>
      </w:pPr>
      <w:r w:rsidRPr="00243E0E">
        <w:rPr>
          <w:rFonts w:ascii="Calibri" w:hAnsi="Calibri" w:cs="Calibri"/>
          <w:b w:val="0"/>
          <w:sz w:val="22"/>
        </w:rPr>
        <w:t xml:space="preserve"> </w:t>
      </w:r>
      <w:r w:rsidR="00C45388" w:rsidRPr="00243E0E">
        <w:rPr>
          <w:rFonts w:ascii="Calibri" w:hAnsi="Calibri" w:cs="Calibri"/>
          <w:sz w:val="22"/>
        </w:rPr>
        <w:t>Responsibilities</w:t>
      </w:r>
      <w:r w:rsidR="00C45388" w:rsidRPr="00243E0E">
        <w:rPr>
          <w:rFonts w:ascii="Calibri" w:eastAsia="Times New Roman" w:hAnsi="Calibri" w:cs="Calibri"/>
          <w:color w:val="222222"/>
          <w:sz w:val="22"/>
        </w:rPr>
        <w:t>:</w:t>
      </w:r>
    </w:p>
    <w:p w:rsidR="00CF6311" w:rsidRPr="00CF6311" w:rsidRDefault="00CF6311" w:rsidP="00C45388">
      <w:pPr>
        <w:widowControl/>
        <w:numPr>
          <w:ilvl w:val="0"/>
          <w:numId w:val="5"/>
        </w:numPr>
        <w:shd w:val="clear" w:color="auto" w:fill="FFFFFF"/>
        <w:suppressAutoHyphens w:val="0"/>
        <w:spacing w:before="100" w:beforeAutospacing="1" w:after="100" w:afterAutospacing="1"/>
        <w:jc w:val="both"/>
        <w:rPr>
          <w:rFonts w:ascii="Calibri" w:eastAsia="Times New Roman" w:hAnsi="Calibri" w:cs="Calibri"/>
          <w:sz w:val="22"/>
          <w:szCs w:val="22"/>
        </w:rPr>
      </w:pPr>
      <w:r w:rsidRPr="00CF6311">
        <w:rPr>
          <w:rFonts w:ascii="Calibri" w:eastAsia="Times New Roman" w:hAnsi="Calibri" w:cs="Calibri"/>
          <w:sz w:val="22"/>
          <w:szCs w:val="22"/>
        </w:rPr>
        <w:t>Used </w:t>
      </w:r>
      <w:r w:rsidRPr="007359A1">
        <w:rPr>
          <w:rFonts w:ascii="Calibri" w:eastAsia="Times New Roman" w:hAnsi="Calibri" w:cs="Calibri"/>
          <w:b/>
          <w:bCs/>
          <w:color w:val="000000"/>
          <w:sz w:val="22"/>
          <w:szCs w:val="22"/>
        </w:rPr>
        <w:t>Bootstrap</w:t>
      </w:r>
      <w:r w:rsidRPr="00CF6311">
        <w:rPr>
          <w:rFonts w:ascii="Calibri" w:eastAsia="Times New Roman" w:hAnsi="Calibri" w:cs="Calibri"/>
          <w:sz w:val="22"/>
          <w:szCs w:val="22"/>
        </w:rPr>
        <w:t> and </w:t>
      </w:r>
      <w:r w:rsidRPr="007359A1">
        <w:rPr>
          <w:rFonts w:ascii="Calibri" w:eastAsia="Times New Roman" w:hAnsi="Calibri" w:cs="Calibri"/>
          <w:b/>
          <w:bCs/>
          <w:color w:val="000000"/>
          <w:sz w:val="22"/>
          <w:szCs w:val="22"/>
        </w:rPr>
        <w:t>Angular UI</w:t>
      </w:r>
      <w:r w:rsidRPr="00CF6311">
        <w:rPr>
          <w:rFonts w:ascii="Calibri" w:eastAsia="Times New Roman" w:hAnsi="Calibri" w:cs="Calibri"/>
          <w:sz w:val="22"/>
          <w:szCs w:val="22"/>
        </w:rPr>
        <w:t> to make the application user-friendly in the development of the Navigation Bar, Tables, Sliders, Calendars etc.</w:t>
      </w:r>
    </w:p>
    <w:p w:rsidR="00CF6311" w:rsidRPr="00CF6311" w:rsidRDefault="00CF6311" w:rsidP="007359A1">
      <w:pPr>
        <w:widowControl/>
        <w:numPr>
          <w:ilvl w:val="0"/>
          <w:numId w:val="5"/>
        </w:numPr>
        <w:shd w:val="clear" w:color="auto" w:fill="FFFFFF"/>
        <w:suppressAutoHyphens w:val="0"/>
        <w:spacing w:before="100" w:beforeAutospacing="1" w:after="100" w:afterAutospacing="1"/>
        <w:jc w:val="both"/>
        <w:rPr>
          <w:rFonts w:ascii="Calibri" w:eastAsia="Times New Roman" w:hAnsi="Calibri" w:cs="Calibri"/>
          <w:sz w:val="22"/>
          <w:szCs w:val="22"/>
        </w:rPr>
      </w:pPr>
      <w:r w:rsidRPr="00CF6311">
        <w:rPr>
          <w:rFonts w:ascii="Calibri" w:eastAsia="Times New Roman" w:hAnsi="Calibri" w:cs="Calibri"/>
          <w:sz w:val="22"/>
          <w:szCs w:val="22"/>
        </w:rPr>
        <w:t>Involved Storing and retrieving data from Column Oriented Data Base </w:t>
      </w:r>
      <w:r w:rsidRPr="007359A1">
        <w:rPr>
          <w:rFonts w:ascii="Calibri" w:eastAsia="Times New Roman" w:hAnsi="Calibri" w:cs="Calibri"/>
          <w:b/>
          <w:bCs/>
          <w:color w:val="000000"/>
          <w:sz w:val="22"/>
          <w:szCs w:val="22"/>
        </w:rPr>
        <w:t>MongoDB.</w:t>
      </w:r>
    </w:p>
    <w:p w:rsidR="00CF6311" w:rsidRPr="00CF6311" w:rsidRDefault="00CF6311" w:rsidP="007359A1">
      <w:pPr>
        <w:widowControl/>
        <w:numPr>
          <w:ilvl w:val="0"/>
          <w:numId w:val="5"/>
        </w:numPr>
        <w:shd w:val="clear" w:color="auto" w:fill="FFFFFF"/>
        <w:suppressAutoHyphens w:val="0"/>
        <w:spacing w:before="100" w:beforeAutospacing="1" w:after="100" w:afterAutospacing="1"/>
        <w:jc w:val="both"/>
        <w:rPr>
          <w:rFonts w:ascii="Calibri" w:eastAsia="Times New Roman" w:hAnsi="Calibri" w:cs="Calibri"/>
          <w:sz w:val="22"/>
          <w:szCs w:val="22"/>
        </w:rPr>
      </w:pPr>
      <w:r w:rsidRPr="00CF6311">
        <w:rPr>
          <w:rFonts w:ascii="Calibri" w:eastAsia="Times New Roman" w:hAnsi="Calibri" w:cs="Calibri"/>
          <w:sz w:val="22"/>
          <w:szCs w:val="22"/>
        </w:rPr>
        <w:t>Implemented responsive web design and mobile friendly design using </w:t>
      </w:r>
      <w:r w:rsidRPr="007359A1">
        <w:rPr>
          <w:rFonts w:ascii="Calibri" w:eastAsia="Times New Roman" w:hAnsi="Calibri" w:cs="Calibri"/>
          <w:b/>
          <w:bCs/>
          <w:color w:val="000000"/>
          <w:sz w:val="22"/>
          <w:szCs w:val="22"/>
        </w:rPr>
        <w:t>Angular.</w:t>
      </w:r>
    </w:p>
    <w:p w:rsidR="00CF6311" w:rsidRPr="00CF6311" w:rsidRDefault="00CF6311" w:rsidP="007359A1">
      <w:pPr>
        <w:widowControl/>
        <w:numPr>
          <w:ilvl w:val="0"/>
          <w:numId w:val="5"/>
        </w:numPr>
        <w:shd w:val="clear" w:color="auto" w:fill="FFFFFF"/>
        <w:suppressAutoHyphens w:val="0"/>
        <w:spacing w:before="100" w:beforeAutospacing="1" w:after="100" w:afterAutospacing="1"/>
        <w:jc w:val="both"/>
        <w:rPr>
          <w:rFonts w:ascii="Calibri" w:eastAsia="Times New Roman" w:hAnsi="Calibri" w:cs="Calibri"/>
          <w:sz w:val="22"/>
          <w:szCs w:val="22"/>
        </w:rPr>
      </w:pPr>
      <w:r w:rsidRPr="00CF6311">
        <w:rPr>
          <w:rFonts w:ascii="Calibri" w:eastAsia="Times New Roman" w:hAnsi="Calibri" w:cs="Calibri"/>
          <w:sz w:val="22"/>
          <w:szCs w:val="22"/>
        </w:rPr>
        <w:t>Created forms to collect and validate data from the user using </w:t>
      </w:r>
      <w:r w:rsidR="00F4667E">
        <w:rPr>
          <w:rFonts w:ascii="Calibri" w:eastAsia="Times New Roman" w:hAnsi="Calibri" w:cs="Calibri"/>
          <w:b/>
          <w:bCs/>
          <w:color w:val="000000"/>
          <w:sz w:val="22"/>
          <w:szCs w:val="22"/>
        </w:rPr>
        <w:t>Angular</w:t>
      </w:r>
      <w:r w:rsidRPr="007359A1">
        <w:rPr>
          <w:rFonts w:ascii="Calibri" w:eastAsia="Times New Roman" w:hAnsi="Calibri" w:cs="Calibri"/>
          <w:b/>
          <w:bCs/>
          <w:color w:val="000000"/>
          <w:sz w:val="22"/>
          <w:szCs w:val="22"/>
        </w:rPr>
        <w:t>, jQuery</w:t>
      </w:r>
      <w:r w:rsidRPr="00CF6311">
        <w:rPr>
          <w:rFonts w:ascii="Calibri" w:eastAsia="Times New Roman" w:hAnsi="Calibri" w:cs="Calibri"/>
          <w:sz w:val="22"/>
          <w:szCs w:val="22"/>
        </w:rPr>
        <w:t> and </w:t>
      </w:r>
      <w:r w:rsidRPr="007359A1">
        <w:rPr>
          <w:rFonts w:ascii="Calibri" w:eastAsia="Times New Roman" w:hAnsi="Calibri" w:cs="Calibri"/>
          <w:b/>
          <w:bCs/>
          <w:color w:val="000000"/>
          <w:sz w:val="22"/>
          <w:szCs w:val="22"/>
        </w:rPr>
        <w:t>JavaScript.</w:t>
      </w:r>
    </w:p>
    <w:p w:rsidR="00CF6311" w:rsidRPr="007359A1" w:rsidRDefault="00CF6311" w:rsidP="007359A1">
      <w:pPr>
        <w:widowControl/>
        <w:numPr>
          <w:ilvl w:val="0"/>
          <w:numId w:val="5"/>
        </w:numPr>
        <w:shd w:val="clear" w:color="auto" w:fill="FFFFFF"/>
        <w:suppressAutoHyphens w:val="0"/>
        <w:spacing w:before="100" w:beforeAutospacing="1" w:after="100" w:afterAutospacing="1" w:line="276" w:lineRule="auto"/>
        <w:jc w:val="both"/>
        <w:rPr>
          <w:rFonts w:ascii="Calibri" w:hAnsi="Calibri" w:cs="Calibri"/>
          <w:b/>
          <w:sz w:val="22"/>
          <w:szCs w:val="22"/>
        </w:rPr>
      </w:pPr>
      <w:r w:rsidRPr="00CF6311">
        <w:rPr>
          <w:rFonts w:ascii="Calibri" w:eastAsia="Times New Roman" w:hAnsi="Calibri" w:cs="Calibri"/>
          <w:sz w:val="22"/>
          <w:szCs w:val="22"/>
        </w:rPr>
        <w:t>Developed custom </w:t>
      </w:r>
      <w:r w:rsidRPr="007359A1">
        <w:rPr>
          <w:rFonts w:ascii="Calibri" w:eastAsia="Times New Roman" w:hAnsi="Calibri" w:cs="Calibri"/>
          <w:b/>
          <w:bCs/>
          <w:color w:val="000000"/>
          <w:sz w:val="22"/>
          <w:szCs w:val="22"/>
        </w:rPr>
        <w:t>CSS</w:t>
      </w:r>
      <w:r w:rsidRPr="00CF6311">
        <w:rPr>
          <w:rFonts w:ascii="Calibri" w:eastAsia="Times New Roman" w:hAnsi="Calibri" w:cs="Calibri"/>
          <w:sz w:val="22"/>
          <w:szCs w:val="22"/>
        </w:rPr>
        <w:t xml:space="preserve"> style sheet </w:t>
      </w:r>
      <w:r w:rsidR="007359A1" w:rsidRPr="007359A1">
        <w:rPr>
          <w:rFonts w:ascii="Calibri" w:eastAsia="Times New Roman" w:hAnsi="Calibri" w:cs="Calibri"/>
          <w:sz w:val="22"/>
          <w:szCs w:val="22"/>
        </w:rPr>
        <w:t>using</w:t>
      </w:r>
      <w:r w:rsidRPr="00CF6311">
        <w:rPr>
          <w:rFonts w:ascii="Calibri" w:eastAsia="Times New Roman" w:hAnsi="Calibri" w:cs="Calibri"/>
          <w:sz w:val="22"/>
          <w:szCs w:val="22"/>
        </w:rPr>
        <w:t> </w:t>
      </w:r>
      <w:r w:rsidRPr="007359A1">
        <w:rPr>
          <w:rFonts w:ascii="Calibri" w:eastAsia="Times New Roman" w:hAnsi="Calibri" w:cs="Calibri"/>
          <w:b/>
          <w:bCs/>
          <w:color w:val="000000"/>
          <w:sz w:val="22"/>
          <w:szCs w:val="22"/>
        </w:rPr>
        <w:t>SASS</w:t>
      </w:r>
      <w:r w:rsidRPr="00CF6311">
        <w:rPr>
          <w:rFonts w:ascii="Calibri" w:eastAsia="Times New Roman" w:hAnsi="Calibri" w:cs="Calibri"/>
          <w:sz w:val="22"/>
          <w:szCs w:val="22"/>
        </w:rPr>
        <w:t> complier incorporated its dynamic features such as variables, operations and functions.</w:t>
      </w:r>
    </w:p>
    <w:p w:rsidR="003C226A" w:rsidRPr="003745C5" w:rsidRDefault="00902508" w:rsidP="007359A1">
      <w:pPr>
        <w:widowControl/>
        <w:numPr>
          <w:ilvl w:val="0"/>
          <w:numId w:val="5"/>
        </w:numPr>
        <w:tabs>
          <w:tab w:val="left" w:pos="180"/>
        </w:tabs>
        <w:suppressAutoHyphens w:val="0"/>
        <w:spacing w:line="276" w:lineRule="auto"/>
        <w:jc w:val="both"/>
        <w:rPr>
          <w:rFonts w:asciiTheme="minorHAnsi" w:hAnsiTheme="minorHAnsi"/>
          <w:b/>
          <w:sz w:val="22"/>
          <w:szCs w:val="22"/>
        </w:rPr>
      </w:pPr>
      <w:r w:rsidRPr="003745C5">
        <w:rPr>
          <w:rFonts w:asciiTheme="minorHAnsi" w:hAnsiTheme="minorHAnsi"/>
          <w:b/>
          <w:sz w:val="22"/>
          <w:szCs w:val="22"/>
        </w:rPr>
        <w:t xml:space="preserve">Responsive UI </w:t>
      </w:r>
      <w:r w:rsidRPr="003745C5">
        <w:rPr>
          <w:rFonts w:asciiTheme="minorHAnsi" w:hAnsiTheme="minorHAnsi" w:cs="Calibri"/>
          <w:bCs/>
          <w:sz w:val="22"/>
          <w:szCs w:val="22"/>
        </w:rPr>
        <w:t>Development</w:t>
      </w:r>
      <w:r w:rsidRPr="003745C5">
        <w:rPr>
          <w:rFonts w:asciiTheme="minorHAnsi" w:hAnsiTheme="minorHAnsi"/>
          <w:b/>
          <w:sz w:val="22"/>
          <w:szCs w:val="22"/>
        </w:rPr>
        <w:t xml:space="preserve"> to gather all sorts of inputs like Customer Information, </w:t>
      </w:r>
      <w:r w:rsidR="00B930CC" w:rsidRPr="003745C5">
        <w:rPr>
          <w:rFonts w:asciiTheme="minorHAnsi" w:hAnsiTheme="minorHAnsi"/>
          <w:b/>
          <w:sz w:val="22"/>
          <w:szCs w:val="22"/>
        </w:rPr>
        <w:t xml:space="preserve">Technician Information, Problem Recording and </w:t>
      </w:r>
      <w:r w:rsidR="003C226A" w:rsidRPr="003745C5">
        <w:rPr>
          <w:rFonts w:asciiTheme="minorHAnsi" w:hAnsiTheme="minorHAnsi"/>
          <w:sz w:val="22"/>
          <w:szCs w:val="22"/>
        </w:rPr>
        <w:t>Create Work Orders</w:t>
      </w:r>
      <w:r w:rsidR="004E0A36">
        <w:rPr>
          <w:rFonts w:asciiTheme="minorHAnsi" w:hAnsiTheme="minorHAnsi"/>
          <w:sz w:val="22"/>
          <w:szCs w:val="22"/>
        </w:rPr>
        <w:t>.</w:t>
      </w:r>
    </w:p>
    <w:p w:rsidR="003C226A" w:rsidRPr="003745C5" w:rsidRDefault="00B930CC" w:rsidP="007359A1">
      <w:pPr>
        <w:widowControl/>
        <w:numPr>
          <w:ilvl w:val="0"/>
          <w:numId w:val="5"/>
        </w:numPr>
        <w:tabs>
          <w:tab w:val="left" w:pos="180"/>
        </w:tabs>
        <w:suppressAutoHyphens w:val="0"/>
        <w:spacing w:line="276" w:lineRule="auto"/>
        <w:jc w:val="both"/>
        <w:rPr>
          <w:rFonts w:asciiTheme="minorHAnsi" w:hAnsiTheme="minorHAnsi"/>
          <w:b/>
          <w:sz w:val="22"/>
          <w:szCs w:val="22"/>
        </w:rPr>
      </w:pPr>
      <w:r w:rsidRPr="003745C5">
        <w:rPr>
          <w:rFonts w:asciiTheme="minorHAnsi" w:hAnsiTheme="minorHAnsi"/>
          <w:b/>
          <w:sz w:val="22"/>
          <w:szCs w:val="22"/>
        </w:rPr>
        <w:t xml:space="preserve">Mention </w:t>
      </w:r>
      <w:r w:rsidR="003C226A" w:rsidRPr="003745C5">
        <w:rPr>
          <w:rFonts w:asciiTheme="minorHAnsi" w:hAnsiTheme="minorHAnsi"/>
          <w:sz w:val="22"/>
          <w:szCs w:val="22"/>
        </w:rPr>
        <w:t xml:space="preserve">View Customer location </w:t>
      </w:r>
      <w:r w:rsidR="00D44884" w:rsidRPr="003745C5">
        <w:rPr>
          <w:rFonts w:asciiTheme="minorHAnsi" w:hAnsiTheme="minorHAnsi"/>
          <w:sz w:val="22"/>
          <w:szCs w:val="22"/>
        </w:rPr>
        <w:t>map via Google Map</w:t>
      </w:r>
      <w:r w:rsidR="004E0A36">
        <w:rPr>
          <w:rFonts w:asciiTheme="minorHAnsi" w:hAnsiTheme="minorHAnsi"/>
          <w:sz w:val="22"/>
          <w:szCs w:val="22"/>
        </w:rPr>
        <w:t>.</w:t>
      </w:r>
    </w:p>
    <w:p w:rsidR="00D44884" w:rsidRPr="003745C5" w:rsidRDefault="004E0A36" w:rsidP="007359A1">
      <w:pPr>
        <w:widowControl/>
        <w:numPr>
          <w:ilvl w:val="0"/>
          <w:numId w:val="5"/>
        </w:numPr>
        <w:tabs>
          <w:tab w:val="left" w:pos="180"/>
        </w:tabs>
        <w:suppressAutoHyphens w:val="0"/>
        <w:spacing w:line="276" w:lineRule="auto"/>
        <w:jc w:val="both"/>
        <w:rPr>
          <w:rFonts w:asciiTheme="minorHAnsi" w:hAnsiTheme="minorHAnsi"/>
          <w:b/>
          <w:sz w:val="22"/>
          <w:szCs w:val="22"/>
        </w:rPr>
      </w:pPr>
      <w:r w:rsidRPr="003745C5">
        <w:rPr>
          <w:rFonts w:asciiTheme="minorHAnsi" w:hAnsiTheme="minorHAnsi"/>
          <w:sz w:val="22"/>
          <w:szCs w:val="22"/>
        </w:rPr>
        <w:t xml:space="preserve">Auto </w:t>
      </w:r>
      <w:r w:rsidRPr="003745C5">
        <w:rPr>
          <w:rFonts w:asciiTheme="minorHAnsi" w:hAnsiTheme="minorHAnsi"/>
          <w:b/>
          <w:sz w:val="22"/>
          <w:szCs w:val="22"/>
        </w:rPr>
        <w:t>notifies</w:t>
      </w:r>
      <w:r w:rsidR="00B930CC" w:rsidRPr="003745C5">
        <w:rPr>
          <w:rFonts w:asciiTheme="minorHAnsi" w:hAnsiTheme="minorHAnsi"/>
          <w:sz w:val="22"/>
          <w:szCs w:val="22"/>
        </w:rPr>
        <w:t xml:space="preserve"> module </w:t>
      </w:r>
      <w:r w:rsidR="00D44884" w:rsidRPr="003745C5">
        <w:rPr>
          <w:rFonts w:asciiTheme="minorHAnsi" w:hAnsiTheme="minorHAnsi"/>
          <w:sz w:val="22"/>
          <w:szCs w:val="22"/>
        </w:rPr>
        <w:t>customers</w:t>
      </w:r>
      <w:r w:rsidR="00B930CC" w:rsidRPr="003745C5">
        <w:rPr>
          <w:rFonts w:asciiTheme="minorHAnsi" w:hAnsiTheme="minorHAnsi"/>
          <w:sz w:val="22"/>
          <w:szCs w:val="22"/>
        </w:rPr>
        <w:t xml:space="preserve"> and the HR</w:t>
      </w:r>
      <w:r w:rsidR="00D44884" w:rsidRPr="003745C5">
        <w:rPr>
          <w:rFonts w:asciiTheme="minorHAnsi" w:hAnsiTheme="minorHAnsi"/>
          <w:sz w:val="22"/>
          <w:szCs w:val="22"/>
        </w:rPr>
        <w:t xml:space="preserve"> via Email </w:t>
      </w:r>
      <w:r w:rsidR="00B930CC" w:rsidRPr="003745C5">
        <w:rPr>
          <w:rFonts w:asciiTheme="minorHAnsi" w:hAnsiTheme="minorHAnsi"/>
          <w:sz w:val="22"/>
          <w:szCs w:val="22"/>
        </w:rPr>
        <w:t xml:space="preserve">and MMS using </w:t>
      </w:r>
      <w:r w:rsidR="00B930CC" w:rsidRPr="00637F54">
        <w:rPr>
          <w:rFonts w:asciiTheme="minorHAnsi" w:hAnsiTheme="minorHAnsi"/>
          <w:sz w:val="22"/>
          <w:szCs w:val="22"/>
        </w:rPr>
        <w:t>a</w:t>
      </w:r>
      <w:r w:rsidR="00D44884" w:rsidRPr="003745C5">
        <w:rPr>
          <w:rFonts w:asciiTheme="minorHAnsi" w:hAnsiTheme="minorHAnsi"/>
          <w:sz w:val="22"/>
          <w:szCs w:val="22"/>
        </w:rPr>
        <w:t>ttac</w:t>
      </w:r>
      <w:r w:rsidR="00B930CC" w:rsidRPr="00637F54">
        <w:rPr>
          <w:rFonts w:asciiTheme="minorHAnsi" w:hAnsiTheme="minorHAnsi"/>
          <w:sz w:val="22"/>
          <w:szCs w:val="22"/>
        </w:rPr>
        <w:t>h</w:t>
      </w:r>
      <w:r w:rsidR="00B930CC" w:rsidRPr="003745C5">
        <w:rPr>
          <w:rFonts w:asciiTheme="minorHAnsi" w:hAnsiTheme="minorHAnsi"/>
          <w:b/>
          <w:sz w:val="22"/>
          <w:szCs w:val="22"/>
        </w:rPr>
        <w:t xml:space="preserve"> photos, contracts, schematics </w:t>
      </w:r>
      <w:r w:rsidR="00B930CC" w:rsidRPr="007D1401">
        <w:rPr>
          <w:rFonts w:asciiTheme="minorHAnsi" w:hAnsiTheme="minorHAnsi"/>
          <w:sz w:val="22"/>
          <w:szCs w:val="22"/>
        </w:rPr>
        <w:t>and</w:t>
      </w:r>
      <w:r w:rsidR="00D44884" w:rsidRPr="003745C5">
        <w:rPr>
          <w:rFonts w:asciiTheme="minorHAnsi" w:hAnsiTheme="minorHAnsi"/>
          <w:sz w:val="22"/>
          <w:szCs w:val="22"/>
        </w:rPr>
        <w:t xml:space="preserve"> notes</w:t>
      </w:r>
      <w:r>
        <w:rPr>
          <w:rFonts w:asciiTheme="minorHAnsi" w:hAnsiTheme="minorHAnsi"/>
          <w:sz w:val="22"/>
          <w:szCs w:val="22"/>
        </w:rPr>
        <w:t>.</w:t>
      </w:r>
    </w:p>
    <w:p w:rsidR="00C638DB" w:rsidRPr="00B064EB" w:rsidRDefault="007359A1" w:rsidP="007359A1">
      <w:pPr>
        <w:widowControl/>
        <w:numPr>
          <w:ilvl w:val="0"/>
          <w:numId w:val="5"/>
        </w:numPr>
        <w:shd w:val="clear" w:color="auto" w:fill="FFFFFF"/>
        <w:suppressAutoHyphens w:val="0"/>
        <w:spacing w:before="100" w:beforeAutospacing="1" w:after="100" w:afterAutospacing="1"/>
        <w:jc w:val="both"/>
        <w:rPr>
          <w:rFonts w:ascii="Calibri" w:eastAsia="Times New Roman" w:hAnsi="Calibri" w:cs="Calibri"/>
          <w:sz w:val="22"/>
          <w:szCs w:val="22"/>
        </w:rPr>
      </w:pPr>
      <w:r w:rsidRPr="007359A1">
        <w:rPr>
          <w:rFonts w:ascii="Calibri" w:eastAsia="Times New Roman" w:hAnsi="Calibri" w:cs="Calibri"/>
          <w:sz w:val="22"/>
          <w:szCs w:val="22"/>
        </w:rPr>
        <w:t>Enhancing the system to improve user experience and developed functions to acquire data using </w:t>
      </w:r>
      <w:r w:rsidRPr="007359A1">
        <w:rPr>
          <w:rFonts w:ascii="Calibri" w:eastAsia="Times New Roman" w:hAnsi="Calibri" w:cs="Calibri"/>
          <w:b/>
          <w:bCs/>
          <w:color w:val="000000"/>
          <w:sz w:val="22"/>
          <w:szCs w:val="22"/>
        </w:rPr>
        <w:t>RESTful</w:t>
      </w:r>
      <w:r w:rsidR="00B064EB">
        <w:rPr>
          <w:rFonts w:ascii="Calibri" w:eastAsia="Times New Roman" w:hAnsi="Calibri" w:cs="Calibri"/>
          <w:b/>
          <w:bCs/>
          <w:color w:val="000000"/>
          <w:sz w:val="22"/>
          <w:szCs w:val="22"/>
        </w:rPr>
        <w:t>.</w:t>
      </w:r>
    </w:p>
    <w:p w:rsidR="00B064EB" w:rsidRPr="00B064EB" w:rsidRDefault="00B064EB" w:rsidP="00B064EB">
      <w:pPr>
        <w:widowControl/>
        <w:numPr>
          <w:ilvl w:val="0"/>
          <w:numId w:val="5"/>
        </w:numPr>
        <w:shd w:val="clear" w:color="auto" w:fill="FFFFFF"/>
        <w:suppressAutoHyphens w:val="0"/>
        <w:spacing w:before="100" w:beforeAutospacing="1" w:after="100" w:afterAutospacing="1"/>
        <w:rPr>
          <w:rFonts w:ascii="Calibri" w:eastAsia="Times New Roman" w:hAnsi="Calibri" w:cs="Calibri"/>
          <w:sz w:val="22"/>
          <w:szCs w:val="22"/>
        </w:rPr>
      </w:pPr>
      <w:r w:rsidRPr="00B064EB">
        <w:rPr>
          <w:rFonts w:ascii="Calibri" w:eastAsia="Times New Roman" w:hAnsi="Calibri" w:cs="Calibri"/>
          <w:sz w:val="22"/>
          <w:szCs w:val="22"/>
        </w:rPr>
        <w:t>Used </w:t>
      </w:r>
      <w:r w:rsidR="00230A97">
        <w:rPr>
          <w:rFonts w:ascii="Calibri" w:eastAsia="Times New Roman" w:hAnsi="Calibri" w:cs="Calibri"/>
          <w:b/>
          <w:bCs/>
          <w:color w:val="000000"/>
          <w:sz w:val="22"/>
          <w:szCs w:val="22"/>
        </w:rPr>
        <w:t>Node Express</w:t>
      </w:r>
      <w:r w:rsidRPr="00B064EB">
        <w:rPr>
          <w:rFonts w:ascii="Calibri" w:eastAsia="Times New Roman" w:hAnsi="Calibri" w:cs="Calibri"/>
          <w:sz w:val="22"/>
          <w:szCs w:val="22"/>
        </w:rPr>
        <w:t> and </w:t>
      </w:r>
      <w:r w:rsidRPr="00B064EB">
        <w:rPr>
          <w:rFonts w:ascii="Calibri" w:eastAsia="Times New Roman" w:hAnsi="Calibri" w:cs="Calibri"/>
          <w:b/>
          <w:bCs/>
          <w:color w:val="000000"/>
          <w:sz w:val="22"/>
          <w:szCs w:val="22"/>
        </w:rPr>
        <w:t>JSON</w:t>
      </w:r>
      <w:r w:rsidRPr="00B064EB">
        <w:rPr>
          <w:rFonts w:ascii="Calibri" w:eastAsia="Times New Roman" w:hAnsi="Calibri" w:cs="Calibri"/>
          <w:sz w:val="22"/>
          <w:szCs w:val="22"/>
        </w:rPr>
        <w:t> to make asynchronous calls to the project server to fetch data</w:t>
      </w:r>
      <w:r>
        <w:rPr>
          <w:rFonts w:ascii="Calibri" w:eastAsia="Times New Roman" w:hAnsi="Calibri" w:cs="Calibri"/>
          <w:sz w:val="22"/>
          <w:szCs w:val="22"/>
        </w:rPr>
        <w:t>.</w:t>
      </w:r>
    </w:p>
    <w:p w:rsidR="004E4425" w:rsidRPr="003745C5" w:rsidRDefault="004E4425" w:rsidP="00B930CC">
      <w:pPr>
        <w:pStyle w:val="Char"/>
        <w:rPr>
          <w:rFonts w:asciiTheme="minorHAnsi" w:hAnsiTheme="minorHAnsi" w:cs="Calibri"/>
          <w:b w:val="0"/>
          <w:sz w:val="22"/>
        </w:rPr>
      </w:pPr>
      <w:r w:rsidRPr="003745C5">
        <w:rPr>
          <w:rFonts w:asciiTheme="minorHAnsi" w:hAnsiTheme="minorHAnsi" w:cs="Calibri"/>
          <w:sz w:val="22"/>
        </w:rPr>
        <w:t>Environment:</w:t>
      </w:r>
    </w:p>
    <w:p w:rsidR="00EE336E" w:rsidRDefault="00035A4C" w:rsidP="00184132">
      <w:pPr>
        <w:pStyle w:val="Header"/>
        <w:jc w:val="both"/>
        <w:rPr>
          <w:rFonts w:ascii="Helvetica" w:hAnsi="Helvetica"/>
          <w:sz w:val="18"/>
          <w:szCs w:val="18"/>
          <w:shd w:val="clear" w:color="auto" w:fill="FFFFFF"/>
        </w:rPr>
      </w:pPr>
      <w:r w:rsidRPr="00F71559">
        <w:rPr>
          <w:rFonts w:ascii="Calibri" w:hAnsi="Calibri" w:cs="Calibri"/>
          <w:sz w:val="22"/>
          <w:szCs w:val="22"/>
          <w:shd w:val="clear" w:color="auto" w:fill="FFFFFF"/>
        </w:rPr>
        <w:t xml:space="preserve">HTML5, </w:t>
      </w:r>
      <w:r w:rsidR="00A7176C" w:rsidRPr="00F71559">
        <w:rPr>
          <w:rFonts w:ascii="Calibri" w:hAnsi="Calibri" w:cs="Calibri"/>
          <w:sz w:val="22"/>
          <w:szCs w:val="22"/>
          <w:shd w:val="clear" w:color="auto" w:fill="FFFFFF"/>
        </w:rPr>
        <w:t xml:space="preserve">SASS, </w:t>
      </w:r>
      <w:r w:rsidRPr="00F71559">
        <w:rPr>
          <w:rFonts w:ascii="Calibri" w:hAnsi="Calibri" w:cs="Calibri"/>
          <w:sz w:val="22"/>
          <w:szCs w:val="22"/>
          <w:shd w:val="clear" w:color="auto" w:fill="FFFFFF"/>
        </w:rPr>
        <w:t>CSS3, JavaScript ES6</w:t>
      </w:r>
      <w:r w:rsidR="00CF6311" w:rsidRPr="00F71559">
        <w:rPr>
          <w:rFonts w:ascii="Calibri" w:hAnsi="Calibri" w:cs="Calibri"/>
          <w:sz w:val="22"/>
          <w:szCs w:val="22"/>
          <w:shd w:val="clear" w:color="auto" w:fill="FFFFFF"/>
        </w:rPr>
        <w:t>, jQuery 1.12, JS</w:t>
      </w:r>
      <w:r w:rsidRPr="00F71559">
        <w:rPr>
          <w:rFonts w:ascii="Calibri" w:hAnsi="Calibri" w:cs="Calibri"/>
          <w:sz w:val="22"/>
          <w:szCs w:val="22"/>
          <w:shd w:val="clear" w:color="auto" w:fill="FFFFFF"/>
        </w:rPr>
        <w:t>ON, Twitter Bootstrap-4</w:t>
      </w:r>
      <w:r w:rsidR="00CF6311" w:rsidRPr="00F71559">
        <w:rPr>
          <w:rFonts w:ascii="Calibri" w:hAnsi="Calibri" w:cs="Calibri"/>
          <w:sz w:val="22"/>
          <w:szCs w:val="22"/>
          <w:shd w:val="clear" w:color="auto" w:fill="FFFFFF"/>
        </w:rPr>
        <w:t xml:space="preserve">, AJAX, RestFul </w:t>
      </w:r>
      <w:r w:rsidRPr="00F71559">
        <w:rPr>
          <w:rFonts w:ascii="Calibri" w:hAnsi="Calibri" w:cs="Calibri"/>
          <w:sz w:val="22"/>
          <w:szCs w:val="22"/>
          <w:shd w:val="clear" w:color="auto" w:fill="FFFFFF"/>
        </w:rPr>
        <w:t>API’s, GIT, Angular</w:t>
      </w:r>
      <w:r w:rsidR="00CF6311" w:rsidRPr="00F71559">
        <w:rPr>
          <w:rFonts w:ascii="Calibri" w:hAnsi="Calibri" w:cs="Calibri"/>
          <w:sz w:val="22"/>
          <w:szCs w:val="22"/>
          <w:shd w:val="clear" w:color="auto" w:fill="FFFFFF"/>
        </w:rPr>
        <w:t>, Node JS</w:t>
      </w:r>
      <w:r w:rsidRPr="00F71559">
        <w:rPr>
          <w:rFonts w:ascii="Calibri" w:hAnsi="Calibri" w:cs="Calibri"/>
          <w:sz w:val="22"/>
          <w:szCs w:val="22"/>
          <w:shd w:val="clear" w:color="auto" w:fill="FFFFFF"/>
        </w:rPr>
        <w:t>, ExpressJs</w:t>
      </w:r>
      <w:r w:rsidR="00CF6311" w:rsidRPr="00F71559">
        <w:rPr>
          <w:rFonts w:ascii="Calibri" w:hAnsi="Calibri" w:cs="Calibri"/>
          <w:sz w:val="22"/>
          <w:szCs w:val="22"/>
          <w:shd w:val="clear" w:color="auto" w:fill="FFFFFF"/>
        </w:rPr>
        <w:t xml:space="preserve">, MongoDB 3x, Ajax, JSON, </w:t>
      </w:r>
      <w:r w:rsidR="00AE566F" w:rsidRPr="00F71559">
        <w:rPr>
          <w:rFonts w:ascii="Calibri" w:hAnsi="Calibri" w:cs="Calibri"/>
          <w:sz w:val="22"/>
          <w:szCs w:val="22"/>
          <w:shd w:val="clear" w:color="auto" w:fill="FFFFFF"/>
        </w:rPr>
        <w:t>Windows, Linux, Agile/Scrum</w:t>
      </w:r>
      <w:r w:rsidR="00CF6311" w:rsidRPr="00F71559">
        <w:rPr>
          <w:rFonts w:ascii="Calibri" w:hAnsi="Calibri" w:cs="Calibri"/>
          <w:sz w:val="22"/>
          <w:szCs w:val="22"/>
          <w:shd w:val="clear" w:color="auto" w:fill="FFFFFF"/>
        </w:rPr>
        <w:t>.</w:t>
      </w:r>
    </w:p>
    <w:p w:rsidR="00EE336E" w:rsidRPr="00D673E9" w:rsidRDefault="00EE336E" w:rsidP="00EE336E">
      <w:pPr>
        <w:pStyle w:val="Char"/>
        <w:rPr>
          <w:rFonts w:asciiTheme="minorHAnsi" w:hAnsiTheme="minorHAnsi"/>
          <w:i/>
          <w:sz w:val="24"/>
          <w:szCs w:val="24"/>
          <w:u w:val="single"/>
        </w:rPr>
      </w:pPr>
      <w:r w:rsidRPr="003D4203">
        <w:rPr>
          <w:rFonts w:asciiTheme="minorHAnsi" w:hAnsiTheme="minorHAnsi"/>
          <w:i/>
          <w:sz w:val="24"/>
          <w:szCs w:val="24"/>
        </w:rPr>
        <w:t xml:space="preserve"> </w:t>
      </w:r>
    </w:p>
    <w:p w:rsidR="00EE336E" w:rsidRDefault="00EE336E" w:rsidP="00EE336E">
      <w:pPr>
        <w:pStyle w:val="Char"/>
        <w:rPr>
          <w:rFonts w:asciiTheme="minorHAnsi" w:hAnsiTheme="minorHAnsi"/>
          <w:i/>
          <w:sz w:val="24"/>
          <w:szCs w:val="24"/>
          <w:u w:val="single"/>
        </w:rPr>
      </w:pPr>
    </w:p>
    <w:p w:rsidR="00EE336E" w:rsidRPr="00D673E9" w:rsidRDefault="00EE336E" w:rsidP="00EE336E">
      <w:pPr>
        <w:pStyle w:val="Char"/>
        <w:rPr>
          <w:rFonts w:asciiTheme="minorHAnsi" w:hAnsiTheme="minorHAnsi"/>
          <w:i/>
          <w:sz w:val="24"/>
          <w:szCs w:val="24"/>
        </w:rPr>
      </w:pPr>
      <w:r w:rsidRPr="00D673E9">
        <w:rPr>
          <w:rFonts w:asciiTheme="minorHAnsi" w:hAnsiTheme="minorHAnsi"/>
          <w:i/>
          <w:sz w:val="24"/>
          <w:szCs w:val="24"/>
          <w:u w:val="single"/>
        </w:rPr>
        <w:t xml:space="preserve">Client:  </w:t>
      </w:r>
      <w:r>
        <w:rPr>
          <w:rFonts w:asciiTheme="minorHAnsi" w:hAnsiTheme="minorHAnsi"/>
          <w:i/>
          <w:sz w:val="24"/>
          <w:szCs w:val="24"/>
          <w:u w:val="single"/>
        </w:rPr>
        <w:t>Auto Europe, Portland, Maine</w:t>
      </w:r>
      <w:r w:rsidRPr="003D4203">
        <w:rPr>
          <w:rFonts w:asciiTheme="minorHAnsi" w:hAnsiTheme="minorHAnsi"/>
          <w:i/>
          <w:sz w:val="24"/>
          <w:szCs w:val="24"/>
        </w:rPr>
        <w:tab/>
      </w:r>
      <w:r>
        <w:rPr>
          <w:rFonts w:asciiTheme="minorHAnsi" w:hAnsiTheme="minorHAnsi"/>
          <w:i/>
          <w:sz w:val="24"/>
          <w:szCs w:val="24"/>
        </w:rPr>
        <w:tab/>
      </w:r>
      <w:r>
        <w:rPr>
          <w:rFonts w:asciiTheme="minorHAnsi" w:hAnsiTheme="minorHAnsi"/>
          <w:i/>
          <w:sz w:val="24"/>
          <w:szCs w:val="24"/>
        </w:rPr>
        <w:tab/>
      </w:r>
      <w:r>
        <w:rPr>
          <w:rFonts w:asciiTheme="minorHAnsi" w:hAnsiTheme="minorHAnsi"/>
          <w:i/>
          <w:sz w:val="24"/>
          <w:szCs w:val="24"/>
        </w:rPr>
        <w:tab/>
      </w:r>
      <w:r>
        <w:rPr>
          <w:rFonts w:asciiTheme="minorHAnsi" w:hAnsiTheme="minorHAnsi"/>
          <w:i/>
          <w:sz w:val="24"/>
          <w:szCs w:val="24"/>
        </w:rPr>
        <w:tab/>
      </w:r>
      <w:r>
        <w:rPr>
          <w:rFonts w:asciiTheme="minorHAnsi" w:hAnsiTheme="minorHAnsi"/>
          <w:i/>
          <w:sz w:val="24"/>
          <w:szCs w:val="24"/>
        </w:rPr>
        <w:tab/>
      </w:r>
      <w:r w:rsidRPr="007F7738">
        <w:rPr>
          <w:rFonts w:ascii="Calibri" w:eastAsia="Times New Roman" w:hAnsi="Calibri" w:cs="Calibri"/>
          <w:i/>
          <w:iCs/>
          <w:color w:val="222222"/>
          <w:sz w:val="21"/>
          <w:szCs w:val="21"/>
        </w:rPr>
        <w:t>Apr 2016</w:t>
      </w:r>
      <w:r w:rsidR="001249B4">
        <w:rPr>
          <w:rFonts w:ascii="Calibri" w:eastAsia="Times New Roman" w:hAnsi="Calibri" w:cs="Calibri"/>
          <w:i/>
          <w:iCs/>
          <w:color w:val="222222"/>
          <w:sz w:val="21"/>
          <w:szCs w:val="21"/>
        </w:rPr>
        <w:t xml:space="preserve"> </w:t>
      </w:r>
      <w:r w:rsidR="001249B4" w:rsidRPr="00B87B69">
        <w:rPr>
          <w:rFonts w:asciiTheme="minorHAnsi" w:hAnsiTheme="minorHAnsi" w:cs="Calibri"/>
          <w:i/>
          <w:sz w:val="22"/>
        </w:rPr>
        <w:t>–</w:t>
      </w:r>
      <w:r w:rsidR="001249B4">
        <w:rPr>
          <w:rFonts w:asciiTheme="minorHAnsi" w:hAnsiTheme="minorHAnsi" w:cs="Calibri"/>
          <w:i/>
          <w:sz w:val="22"/>
        </w:rPr>
        <w:t xml:space="preserve"> </w:t>
      </w:r>
      <w:r w:rsidRPr="007F7738">
        <w:rPr>
          <w:rFonts w:ascii="Calibri" w:eastAsia="Times New Roman" w:hAnsi="Calibri" w:cs="Calibri"/>
          <w:i/>
          <w:iCs/>
          <w:color w:val="222222"/>
          <w:sz w:val="21"/>
          <w:szCs w:val="21"/>
        </w:rPr>
        <w:t>Oct 2016</w:t>
      </w:r>
    </w:p>
    <w:p w:rsidR="00EE336E" w:rsidRPr="00EE336E" w:rsidRDefault="00EE336E" w:rsidP="00EE336E">
      <w:pPr>
        <w:pStyle w:val="Char"/>
        <w:rPr>
          <w:rFonts w:asciiTheme="minorHAnsi" w:hAnsiTheme="minorHAnsi"/>
          <w:sz w:val="20"/>
        </w:rPr>
      </w:pPr>
      <w:r w:rsidRPr="00EE336E">
        <w:rPr>
          <w:rFonts w:asciiTheme="minorHAnsi" w:hAnsiTheme="minorHAnsi"/>
          <w:sz w:val="20"/>
        </w:rPr>
        <w:t>Position:  Front</w:t>
      </w:r>
      <w:r>
        <w:rPr>
          <w:rFonts w:asciiTheme="minorHAnsi" w:hAnsiTheme="minorHAnsi"/>
          <w:sz w:val="20"/>
        </w:rPr>
        <w:t xml:space="preserve"> </w:t>
      </w:r>
      <w:r w:rsidRPr="00EE336E">
        <w:rPr>
          <w:rFonts w:asciiTheme="minorHAnsi" w:hAnsiTheme="minorHAnsi"/>
          <w:sz w:val="20"/>
        </w:rPr>
        <w:t>End</w:t>
      </w:r>
      <w:r>
        <w:rPr>
          <w:rFonts w:asciiTheme="minorHAnsi" w:hAnsiTheme="minorHAnsi"/>
          <w:sz w:val="20"/>
        </w:rPr>
        <w:t xml:space="preserve"> Web </w:t>
      </w:r>
      <w:r w:rsidRPr="00EE336E">
        <w:rPr>
          <w:rFonts w:asciiTheme="minorHAnsi" w:hAnsiTheme="minorHAnsi"/>
          <w:sz w:val="20"/>
        </w:rPr>
        <w:t>Developer</w:t>
      </w:r>
    </w:p>
    <w:p w:rsidR="00EE336E" w:rsidRDefault="00EE336E" w:rsidP="007F7738">
      <w:pPr>
        <w:widowControl/>
        <w:shd w:val="clear" w:color="auto" w:fill="FFFFFF"/>
        <w:suppressAutoHyphens w:val="0"/>
        <w:spacing w:line="184" w:lineRule="atLeast"/>
        <w:rPr>
          <w:rFonts w:ascii="Calibri" w:eastAsia="Times New Roman" w:hAnsi="Calibri" w:cs="Calibri"/>
          <w:b/>
          <w:color w:val="222222"/>
          <w:sz w:val="21"/>
          <w:szCs w:val="21"/>
        </w:rPr>
      </w:pPr>
    </w:p>
    <w:p w:rsidR="005729E2" w:rsidRPr="00CD0D97" w:rsidRDefault="007F7738" w:rsidP="00CD0D97">
      <w:pPr>
        <w:widowControl/>
        <w:shd w:val="clear" w:color="auto" w:fill="FFFFFF"/>
        <w:suppressAutoHyphens w:val="0"/>
        <w:spacing w:line="276" w:lineRule="auto"/>
        <w:rPr>
          <w:rFonts w:ascii="Calibri" w:eastAsia="Times New Roman" w:hAnsi="Calibri" w:cs="Calibri"/>
          <w:color w:val="222222"/>
          <w:sz w:val="22"/>
          <w:szCs w:val="22"/>
        </w:rPr>
      </w:pPr>
      <w:r w:rsidRPr="00CD0D97">
        <w:rPr>
          <w:rFonts w:ascii="Calibri" w:eastAsia="Times New Roman" w:hAnsi="Calibri" w:cs="Calibri"/>
          <w:b/>
          <w:color w:val="222222"/>
          <w:sz w:val="22"/>
          <w:szCs w:val="22"/>
        </w:rPr>
        <w:t>Description</w:t>
      </w:r>
      <w:r w:rsidRPr="00CD0D97">
        <w:rPr>
          <w:rFonts w:ascii="Calibri" w:eastAsia="Times New Roman" w:hAnsi="Calibri" w:cs="Calibri"/>
          <w:color w:val="222222"/>
          <w:sz w:val="22"/>
          <w:szCs w:val="22"/>
        </w:rPr>
        <w:t>:  ColdFusion based complete web application to perform the following:</w:t>
      </w:r>
    </w:p>
    <w:p w:rsidR="007F7738" w:rsidRPr="00CD0D97" w:rsidRDefault="007A4FB3" w:rsidP="00CD0D97">
      <w:pPr>
        <w:widowControl/>
        <w:shd w:val="clear" w:color="auto" w:fill="FFFFFF"/>
        <w:suppressAutoHyphens w:val="0"/>
        <w:spacing w:line="276" w:lineRule="auto"/>
        <w:rPr>
          <w:rFonts w:ascii="Arial" w:eastAsia="Times New Roman" w:hAnsi="Arial" w:cs="Arial"/>
          <w:color w:val="222222"/>
          <w:sz w:val="22"/>
          <w:szCs w:val="22"/>
        </w:rPr>
      </w:pPr>
      <w:r w:rsidRPr="00CD0D97">
        <w:rPr>
          <w:rFonts w:ascii="Wingdings" w:eastAsia="Times New Roman" w:hAnsi="Wingdings" w:cs="Arial"/>
          <w:color w:val="222222"/>
          <w:sz w:val="22"/>
          <w:szCs w:val="22"/>
        </w:rPr>
        <w:t></w:t>
      </w:r>
      <w:r w:rsidR="007F7738" w:rsidRPr="00CD0D97">
        <w:rPr>
          <w:rFonts w:ascii="Wingdings" w:eastAsia="Times New Roman" w:hAnsi="Wingdings" w:cs="Arial"/>
          <w:color w:val="222222"/>
          <w:sz w:val="22"/>
          <w:szCs w:val="22"/>
        </w:rPr>
        <w:t></w:t>
      </w:r>
      <w:r w:rsidR="007F7738" w:rsidRPr="00CD0D97">
        <w:rPr>
          <w:rFonts w:eastAsia="Times New Roman"/>
          <w:color w:val="222222"/>
          <w:sz w:val="22"/>
          <w:szCs w:val="22"/>
        </w:rPr>
        <w:t>  </w:t>
      </w:r>
      <w:r w:rsidR="007F7738" w:rsidRPr="00CD0D97">
        <w:rPr>
          <w:rFonts w:ascii="Calibri (body)" w:eastAsia="Times New Roman" w:hAnsi="Calibri (body)" w:cs="Calibri"/>
          <w:color w:val="222222"/>
          <w:sz w:val="22"/>
          <w:szCs w:val="22"/>
        </w:rPr>
        <w:t>Car rental booking process using language management for most countries.</w:t>
      </w:r>
    </w:p>
    <w:p w:rsidR="007F7738" w:rsidRPr="00CD0D97" w:rsidRDefault="007A4FB3" w:rsidP="00CD0D97">
      <w:pPr>
        <w:widowControl/>
        <w:shd w:val="clear" w:color="auto" w:fill="FFFFFF"/>
        <w:suppressAutoHyphens w:val="0"/>
        <w:spacing w:line="276" w:lineRule="auto"/>
        <w:rPr>
          <w:rFonts w:asciiTheme="minorHAnsi" w:eastAsia="Times New Roman" w:hAnsiTheme="minorHAnsi" w:cstheme="minorHAnsi"/>
          <w:color w:val="222222"/>
          <w:sz w:val="22"/>
          <w:szCs w:val="22"/>
        </w:rPr>
      </w:pPr>
      <w:r w:rsidRPr="00CD0D97">
        <w:rPr>
          <w:rFonts w:ascii="Wingdings" w:eastAsia="Times New Roman" w:hAnsi="Wingdings" w:cs="Arial"/>
          <w:color w:val="222222"/>
          <w:sz w:val="22"/>
          <w:szCs w:val="22"/>
        </w:rPr>
        <w:t></w:t>
      </w:r>
      <w:r w:rsidR="007F7738" w:rsidRPr="00CD0D97">
        <w:rPr>
          <w:rFonts w:ascii="Wingdings" w:eastAsia="Times New Roman" w:hAnsi="Wingdings" w:cs="Arial"/>
          <w:color w:val="222222"/>
          <w:sz w:val="22"/>
          <w:szCs w:val="22"/>
        </w:rPr>
        <w:t></w:t>
      </w:r>
      <w:r w:rsidR="007F7738" w:rsidRPr="00CD0D97">
        <w:rPr>
          <w:rFonts w:eastAsia="Times New Roman"/>
          <w:color w:val="222222"/>
          <w:sz w:val="22"/>
          <w:szCs w:val="22"/>
        </w:rPr>
        <w:t>  </w:t>
      </w:r>
      <w:r w:rsidR="007F7738" w:rsidRPr="00CD0D97">
        <w:rPr>
          <w:rFonts w:ascii="Calibri (body)" w:eastAsia="Times New Roman" w:hAnsi="Calibri (body)" w:cstheme="minorHAnsi"/>
          <w:color w:val="222222"/>
          <w:sz w:val="22"/>
          <w:szCs w:val="22"/>
        </w:rPr>
        <w:t>Excellent call center and customer service facility using the same application.</w:t>
      </w:r>
    </w:p>
    <w:p w:rsidR="007F7738" w:rsidRPr="00CD0D97" w:rsidRDefault="007A4FB3" w:rsidP="00CD0D97">
      <w:pPr>
        <w:widowControl/>
        <w:shd w:val="clear" w:color="auto" w:fill="FFFFFF"/>
        <w:suppressAutoHyphens w:val="0"/>
        <w:spacing w:line="276" w:lineRule="auto"/>
        <w:rPr>
          <w:rFonts w:ascii="Calibri (body)" w:eastAsia="Times New Roman" w:hAnsi="Calibri (body)" w:cs="Arial"/>
          <w:color w:val="222222"/>
          <w:sz w:val="22"/>
          <w:szCs w:val="22"/>
        </w:rPr>
      </w:pPr>
      <w:r w:rsidRPr="00CD0D97">
        <w:rPr>
          <w:rFonts w:ascii="Wingdings" w:eastAsia="Times New Roman" w:hAnsi="Wingdings" w:cs="Arial"/>
          <w:color w:val="222222"/>
          <w:sz w:val="22"/>
          <w:szCs w:val="22"/>
        </w:rPr>
        <w:t></w:t>
      </w:r>
      <w:r w:rsidR="007F7738" w:rsidRPr="00CD0D97">
        <w:rPr>
          <w:rFonts w:ascii="Wingdings" w:eastAsia="Times New Roman" w:hAnsi="Wingdings" w:cs="Arial"/>
          <w:color w:val="222222"/>
          <w:sz w:val="22"/>
          <w:szCs w:val="22"/>
        </w:rPr>
        <w:t></w:t>
      </w:r>
      <w:r w:rsidR="007F7738" w:rsidRPr="00CD0D97">
        <w:rPr>
          <w:rFonts w:eastAsia="Times New Roman"/>
          <w:color w:val="222222"/>
          <w:sz w:val="22"/>
          <w:szCs w:val="22"/>
        </w:rPr>
        <w:t>  </w:t>
      </w:r>
      <w:r w:rsidR="007F7738" w:rsidRPr="00CD0D97">
        <w:rPr>
          <w:rFonts w:ascii="Calibri (body)" w:eastAsia="Times New Roman" w:hAnsi="Calibri (body)" w:cs="Calibri"/>
          <w:color w:val="222222"/>
          <w:sz w:val="22"/>
          <w:szCs w:val="22"/>
        </w:rPr>
        <w:t>Worldwide web affiliate program to run their own business using local language facility.</w:t>
      </w:r>
    </w:p>
    <w:p w:rsidR="007F7738" w:rsidRPr="00CD0D97" w:rsidRDefault="007A4FB3" w:rsidP="00CD0D97">
      <w:pPr>
        <w:widowControl/>
        <w:shd w:val="clear" w:color="auto" w:fill="FFFFFF"/>
        <w:suppressAutoHyphens w:val="0"/>
        <w:spacing w:line="276" w:lineRule="auto"/>
        <w:rPr>
          <w:rFonts w:ascii="Calibri (body)" w:eastAsia="Times New Roman" w:hAnsi="Calibri (body)" w:cs="Arial"/>
          <w:color w:val="222222"/>
          <w:sz w:val="22"/>
          <w:szCs w:val="22"/>
        </w:rPr>
      </w:pPr>
      <w:r w:rsidRPr="00CD0D97">
        <w:rPr>
          <w:rFonts w:ascii="Wingdings" w:eastAsia="Times New Roman" w:hAnsi="Wingdings" w:cs="Arial"/>
          <w:color w:val="222222"/>
          <w:sz w:val="22"/>
          <w:szCs w:val="22"/>
        </w:rPr>
        <w:t></w:t>
      </w:r>
      <w:r w:rsidR="007F7738" w:rsidRPr="00CD0D97">
        <w:rPr>
          <w:rFonts w:ascii="Wingdings" w:eastAsia="Times New Roman" w:hAnsi="Wingdings" w:cs="Arial"/>
          <w:color w:val="222222"/>
          <w:sz w:val="22"/>
          <w:szCs w:val="22"/>
        </w:rPr>
        <w:t></w:t>
      </w:r>
      <w:r w:rsidR="007F7738" w:rsidRPr="00CD0D97">
        <w:rPr>
          <w:rFonts w:eastAsia="Times New Roman"/>
          <w:color w:val="222222"/>
          <w:sz w:val="22"/>
          <w:szCs w:val="22"/>
        </w:rPr>
        <w:t>  </w:t>
      </w:r>
      <w:r w:rsidR="007F7738" w:rsidRPr="00CD0D97">
        <w:rPr>
          <w:rFonts w:ascii="Calibri (body)" w:eastAsia="Times New Roman" w:hAnsi="Calibri (body)" w:cs="Calibri"/>
          <w:color w:val="222222"/>
          <w:sz w:val="22"/>
          <w:szCs w:val="22"/>
        </w:rPr>
        <w:t>Become a Travel agent or Global agent using the resources available to complete the booking process.</w:t>
      </w:r>
    </w:p>
    <w:p w:rsidR="007F7738" w:rsidRPr="00CD0D97" w:rsidRDefault="007A4FB3" w:rsidP="00CD0D97">
      <w:pPr>
        <w:widowControl/>
        <w:shd w:val="clear" w:color="auto" w:fill="FFFFFF"/>
        <w:suppressAutoHyphens w:val="0"/>
        <w:spacing w:line="276" w:lineRule="auto"/>
        <w:rPr>
          <w:rFonts w:ascii="Calibri (body)" w:eastAsia="Times New Roman" w:hAnsi="Calibri (body)" w:cs="Arial"/>
          <w:color w:val="222222"/>
          <w:sz w:val="22"/>
          <w:szCs w:val="22"/>
        </w:rPr>
      </w:pPr>
      <w:r w:rsidRPr="00CD0D97">
        <w:rPr>
          <w:rFonts w:ascii="Wingdings" w:eastAsia="Times New Roman" w:hAnsi="Wingdings" w:cs="Arial"/>
          <w:color w:val="222222"/>
          <w:sz w:val="22"/>
          <w:szCs w:val="22"/>
        </w:rPr>
        <w:t></w:t>
      </w:r>
      <w:r w:rsidR="007F7738" w:rsidRPr="00CD0D97">
        <w:rPr>
          <w:rFonts w:ascii="Wingdings" w:eastAsia="Times New Roman" w:hAnsi="Wingdings" w:cs="Arial"/>
          <w:color w:val="222222"/>
          <w:sz w:val="22"/>
          <w:szCs w:val="22"/>
        </w:rPr>
        <w:t></w:t>
      </w:r>
      <w:r w:rsidR="007F7738" w:rsidRPr="00CD0D97">
        <w:rPr>
          <w:rFonts w:eastAsia="Times New Roman"/>
          <w:color w:val="222222"/>
          <w:sz w:val="22"/>
          <w:szCs w:val="22"/>
        </w:rPr>
        <w:t>  </w:t>
      </w:r>
      <w:r w:rsidR="007F7738" w:rsidRPr="00CD0D97">
        <w:rPr>
          <w:rFonts w:ascii="Calibri (body)" w:eastAsia="Times New Roman" w:hAnsi="Calibri (body)" w:cs="Calibri"/>
          <w:color w:val="222222"/>
          <w:sz w:val="22"/>
          <w:szCs w:val="22"/>
        </w:rPr>
        <w:t>High label search engine, Driver profile, GPS request, Motor homes, travel services and chauffeur request.</w:t>
      </w:r>
    </w:p>
    <w:p w:rsidR="007F7738" w:rsidRPr="00CD0D97" w:rsidRDefault="007A4FB3" w:rsidP="00CD0D97">
      <w:pPr>
        <w:widowControl/>
        <w:shd w:val="clear" w:color="auto" w:fill="FFFFFF"/>
        <w:suppressAutoHyphens w:val="0"/>
        <w:spacing w:line="276" w:lineRule="auto"/>
        <w:rPr>
          <w:rFonts w:ascii="Calibri (body)" w:eastAsia="Times New Roman" w:hAnsi="Calibri (body)" w:cs="Arial"/>
          <w:color w:val="222222"/>
          <w:sz w:val="22"/>
          <w:szCs w:val="22"/>
        </w:rPr>
      </w:pPr>
      <w:r w:rsidRPr="00CD0D97">
        <w:rPr>
          <w:rFonts w:ascii="Wingdings" w:eastAsia="Times New Roman" w:hAnsi="Wingdings" w:cs="Arial"/>
          <w:color w:val="222222"/>
          <w:sz w:val="22"/>
          <w:szCs w:val="22"/>
        </w:rPr>
        <w:t></w:t>
      </w:r>
      <w:r w:rsidR="007F7738" w:rsidRPr="00CD0D97">
        <w:rPr>
          <w:rFonts w:ascii="Wingdings" w:eastAsia="Times New Roman" w:hAnsi="Wingdings" w:cs="Arial"/>
          <w:color w:val="222222"/>
          <w:sz w:val="22"/>
          <w:szCs w:val="22"/>
        </w:rPr>
        <w:t></w:t>
      </w:r>
      <w:r w:rsidR="007F7738" w:rsidRPr="00CD0D97">
        <w:rPr>
          <w:rFonts w:eastAsia="Times New Roman"/>
          <w:color w:val="222222"/>
          <w:sz w:val="22"/>
          <w:szCs w:val="22"/>
        </w:rPr>
        <w:t>  </w:t>
      </w:r>
      <w:r w:rsidR="007F7738" w:rsidRPr="00CD0D97">
        <w:rPr>
          <w:rFonts w:ascii="Calibri (body)" w:eastAsia="Times New Roman" w:hAnsi="Calibri (body)" w:cs="Calibri"/>
          <w:color w:val="222222"/>
          <w:sz w:val="22"/>
          <w:szCs w:val="22"/>
        </w:rPr>
        <w:t>100% responsive, device friendly and browser compatibility using latest technologies.</w:t>
      </w:r>
    </w:p>
    <w:p w:rsidR="007F7738" w:rsidRPr="00CD0D97" w:rsidRDefault="007F7738" w:rsidP="00CD0D97">
      <w:pPr>
        <w:widowControl/>
        <w:shd w:val="clear" w:color="auto" w:fill="FFFFFF"/>
        <w:suppressAutoHyphens w:val="0"/>
        <w:spacing w:line="276" w:lineRule="auto"/>
        <w:rPr>
          <w:rFonts w:ascii="Arial" w:eastAsia="Times New Roman" w:hAnsi="Arial" w:cs="Arial"/>
          <w:color w:val="222222"/>
          <w:sz w:val="22"/>
          <w:szCs w:val="22"/>
        </w:rPr>
      </w:pPr>
      <w:r w:rsidRPr="00CD0D97">
        <w:rPr>
          <w:rFonts w:ascii="Calibri" w:eastAsia="Times New Roman" w:hAnsi="Calibri" w:cs="Calibri"/>
          <w:color w:val="222222"/>
          <w:sz w:val="22"/>
          <w:szCs w:val="22"/>
        </w:rPr>
        <w:t> </w:t>
      </w:r>
    </w:p>
    <w:p w:rsidR="007F7738" w:rsidRPr="00CD0D97" w:rsidRDefault="007F7738" w:rsidP="00CD0D97">
      <w:pPr>
        <w:widowControl/>
        <w:shd w:val="clear" w:color="auto" w:fill="FFFFFF"/>
        <w:suppressAutoHyphens w:val="0"/>
        <w:spacing w:line="276" w:lineRule="auto"/>
        <w:rPr>
          <w:rFonts w:ascii="Arial" w:eastAsia="Times New Roman" w:hAnsi="Arial" w:cs="Arial"/>
          <w:color w:val="222222"/>
          <w:sz w:val="22"/>
          <w:szCs w:val="22"/>
        </w:rPr>
      </w:pPr>
      <w:r w:rsidRPr="00CD0D97">
        <w:rPr>
          <w:rFonts w:ascii="Calibri" w:eastAsia="Times New Roman" w:hAnsi="Calibri" w:cs="Calibri"/>
          <w:color w:val="222222"/>
          <w:sz w:val="22"/>
          <w:szCs w:val="22"/>
        </w:rPr>
        <w:t> </w:t>
      </w:r>
      <w:r w:rsidRPr="00CD0D97">
        <w:rPr>
          <w:rFonts w:asciiTheme="minorHAnsi" w:hAnsiTheme="minorHAnsi" w:cs="Calibri"/>
          <w:b/>
          <w:sz w:val="22"/>
          <w:szCs w:val="22"/>
        </w:rPr>
        <w:t>Responsibilities</w:t>
      </w:r>
      <w:r w:rsidRPr="00CD0D97">
        <w:rPr>
          <w:rFonts w:ascii="Calibri" w:eastAsia="Times New Roman" w:hAnsi="Calibri" w:cs="Calibri"/>
          <w:color w:val="222222"/>
          <w:sz w:val="22"/>
          <w:szCs w:val="22"/>
        </w:rPr>
        <w:t>:</w:t>
      </w:r>
    </w:p>
    <w:p w:rsidR="00CD0D97" w:rsidRPr="00CD0D97" w:rsidRDefault="007A4FB3" w:rsidP="00CD0D97">
      <w:pPr>
        <w:widowControl/>
        <w:shd w:val="clear" w:color="auto" w:fill="FFFFFF"/>
        <w:suppressAutoHyphens w:val="0"/>
        <w:spacing w:line="276" w:lineRule="auto"/>
        <w:jc w:val="both"/>
        <w:rPr>
          <w:rFonts w:ascii="Calibri (body)" w:eastAsia="Times New Roman" w:hAnsi="Calibri (body)" w:cs="Calibri"/>
          <w:color w:val="222222"/>
          <w:sz w:val="22"/>
          <w:szCs w:val="22"/>
        </w:rPr>
      </w:pPr>
      <w:r w:rsidRPr="00CD0D97">
        <w:rPr>
          <w:rFonts w:ascii="Wingdings" w:eastAsia="Times New Roman" w:hAnsi="Wingdings" w:cs="Arial"/>
          <w:color w:val="333333"/>
          <w:sz w:val="22"/>
          <w:szCs w:val="22"/>
        </w:rPr>
        <w:t></w:t>
      </w:r>
      <w:r w:rsidR="007F7738" w:rsidRPr="00CD0D97">
        <w:rPr>
          <w:rFonts w:ascii="Wingdings" w:eastAsia="Times New Roman" w:hAnsi="Wingdings" w:cs="Arial"/>
          <w:color w:val="333333"/>
          <w:sz w:val="22"/>
          <w:szCs w:val="22"/>
        </w:rPr>
        <w:t></w:t>
      </w:r>
      <w:r w:rsidR="007F7738" w:rsidRPr="00CD0D97">
        <w:rPr>
          <w:rFonts w:eastAsia="Times New Roman"/>
          <w:color w:val="333333"/>
          <w:sz w:val="22"/>
          <w:szCs w:val="22"/>
        </w:rPr>
        <w:t> </w:t>
      </w:r>
      <w:r w:rsidR="007F7738" w:rsidRPr="00CD0D97">
        <w:rPr>
          <w:rFonts w:ascii="Calibri (body)" w:eastAsia="Times New Roman" w:hAnsi="Calibri (body)"/>
          <w:color w:val="333333"/>
          <w:sz w:val="22"/>
          <w:szCs w:val="22"/>
        </w:rPr>
        <w:t> </w:t>
      </w:r>
      <w:r w:rsidR="007F7738" w:rsidRPr="00CD0D97">
        <w:rPr>
          <w:rFonts w:ascii="Calibri (body)" w:eastAsia="Times New Roman" w:hAnsi="Calibri (body)" w:cs="Calibri"/>
          <w:color w:val="222222"/>
          <w:sz w:val="22"/>
          <w:szCs w:val="22"/>
        </w:rPr>
        <w:t xml:space="preserve">ColdFusion environment for Responsive front end Development followed by Smart Sheet project </w:t>
      </w:r>
    </w:p>
    <w:p w:rsidR="007F7738" w:rsidRPr="00CD0D97" w:rsidRDefault="00CD0D97" w:rsidP="00CD0D97">
      <w:pPr>
        <w:widowControl/>
        <w:shd w:val="clear" w:color="auto" w:fill="FFFFFF"/>
        <w:suppressAutoHyphens w:val="0"/>
        <w:spacing w:line="276" w:lineRule="auto"/>
        <w:jc w:val="both"/>
        <w:rPr>
          <w:rFonts w:ascii="Calibri (body)" w:eastAsia="Times New Roman" w:hAnsi="Calibri (body)" w:cs="Arial"/>
          <w:color w:val="222222"/>
          <w:sz w:val="22"/>
          <w:szCs w:val="22"/>
        </w:rPr>
      </w:pPr>
      <w:r w:rsidRPr="00CD0D97">
        <w:rPr>
          <w:rFonts w:ascii="Calibri (body)" w:eastAsia="Times New Roman" w:hAnsi="Calibri (body)" w:cs="Calibri"/>
          <w:color w:val="222222"/>
          <w:sz w:val="22"/>
          <w:szCs w:val="22"/>
        </w:rPr>
        <w:t xml:space="preserve">          </w:t>
      </w:r>
      <w:r w:rsidR="007F7738" w:rsidRPr="00CD0D97">
        <w:rPr>
          <w:rFonts w:ascii="Calibri (body)" w:eastAsia="Times New Roman" w:hAnsi="Calibri (body)" w:cs="Calibri"/>
          <w:color w:val="222222"/>
          <w:sz w:val="22"/>
          <w:szCs w:val="22"/>
        </w:rPr>
        <w:t xml:space="preserve">directory </w:t>
      </w:r>
      <w:r w:rsidRPr="00CD0D97">
        <w:rPr>
          <w:rFonts w:ascii="Calibri (body)" w:eastAsia="Times New Roman" w:hAnsi="Calibri (body)" w:cs="Calibri"/>
          <w:color w:val="222222"/>
          <w:sz w:val="22"/>
          <w:szCs w:val="22"/>
        </w:rPr>
        <w:t xml:space="preserve"> </w:t>
      </w:r>
      <w:r w:rsidR="007F7738" w:rsidRPr="00CD0D97">
        <w:rPr>
          <w:rFonts w:ascii="Calibri (body)" w:eastAsia="Times New Roman" w:hAnsi="Calibri (body)" w:cs="Calibri"/>
          <w:color w:val="222222"/>
          <w:sz w:val="22"/>
          <w:szCs w:val="22"/>
        </w:rPr>
        <w:t>&amp;</w:t>
      </w:r>
      <w:r w:rsidR="007A4FB3" w:rsidRPr="00CD0D97">
        <w:rPr>
          <w:rFonts w:ascii="Calibri (body)" w:eastAsia="Times New Roman" w:hAnsi="Calibri (body)" w:cs="Calibri"/>
          <w:color w:val="222222"/>
          <w:sz w:val="22"/>
          <w:szCs w:val="22"/>
        </w:rPr>
        <w:t xml:space="preserve"> </w:t>
      </w:r>
      <w:r w:rsidR="00D24D8A" w:rsidRPr="00CD0D97">
        <w:rPr>
          <w:rFonts w:ascii="Calibri (body)" w:eastAsia="Times New Roman" w:hAnsi="Calibri (body)" w:cs="Calibri"/>
          <w:color w:val="222222"/>
          <w:sz w:val="22"/>
          <w:szCs w:val="22"/>
        </w:rPr>
        <w:t xml:space="preserve"> </w:t>
      </w:r>
      <w:r w:rsidR="007F7738" w:rsidRPr="00CD0D97">
        <w:rPr>
          <w:rFonts w:ascii="Calibri (body)" w:eastAsia="Times New Roman" w:hAnsi="Calibri (body)" w:cs="Calibri"/>
          <w:color w:val="222222"/>
          <w:sz w:val="22"/>
          <w:szCs w:val="22"/>
        </w:rPr>
        <w:t>Update the local and staging server end of the day.</w:t>
      </w:r>
    </w:p>
    <w:p w:rsidR="00CD0D97" w:rsidRPr="00CD0D97" w:rsidRDefault="007A4FB3" w:rsidP="00CD0D97">
      <w:pPr>
        <w:widowControl/>
        <w:shd w:val="clear" w:color="auto" w:fill="FFFFFF"/>
        <w:suppressAutoHyphens w:val="0"/>
        <w:spacing w:line="276" w:lineRule="auto"/>
        <w:jc w:val="both"/>
        <w:rPr>
          <w:rFonts w:ascii="Calibri (body)" w:eastAsia="Times New Roman" w:hAnsi="Calibri (body)" w:cs="Arial"/>
          <w:color w:val="333333"/>
          <w:sz w:val="22"/>
          <w:szCs w:val="22"/>
        </w:rPr>
      </w:pPr>
      <w:r w:rsidRPr="00CD0D97">
        <w:rPr>
          <w:rFonts w:ascii="Wingdings" w:eastAsia="Times New Roman" w:hAnsi="Wingdings" w:cs="Arial"/>
          <w:color w:val="333333"/>
          <w:sz w:val="22"/>
          <w:szCs w:val="22"/>
        </w:rPr>
        <w:t></w:t>
      </w:r>
      <w:r w:rsidR="007F7738" w:rsidRPr="00CD0D97">
        <w:rPr>
          <w:rFonts w:ascii="Wingdings" w:eastAsia="Times New Roman" w:hAnsi="Wingdings" w:cs="Arial"/>
          <w:color w:val="333333"/>
          <w:sz w:val="22"/>
          <w:szCs w:val="22"/>
        </w:rPr>
        <w:t></w:t>
      </w:r>
      <w:r w:rsidR="007F7738" w:rsidRPr="00CD0D97">
        <w:rPr>
          <w:rFonts w:eastAsia="Times New Roman"/>
          <w:color w:val="333333"/>
          <w:sz w:val="22"/>
          <w:szCs w:val="22"/>
        </w:rPr>
        <w:t> </w:t>
      </w:r>
      <w:r w:rsidR="007F7738" w:rsidRPr="00CD0D97">
        <w:rPr>
          <w:rFonts w:ascii="Calibri (body)" w:eastAsia="Times New Roman" w:hAnsi="Calibri (body)"/>
          <w:color w:val="333333"/>
          <w:sz w:val="22"/>
          <w:szCs w:val="22"/>
        </w:rPr>
        <w:t> </w:t>
      </w:r>
      <w:r w:rsidR="007F7738" w:rsidRPr="00CD0D97">
        <w:rPr>
          <w:rFonts w:ascii="Calibri (body)" w:eastAsia="Times New Roman" w:hAnsi="Calibri (body)" w:cs="Arial"/>
          <w:color w:val="333333"/>
          <w:sz w:val="22"/>
          <w:szCs w:val="22"/>
        </w:rPr>
        <w:t>Mura CMS for creating customize templa</w:t>
      </w:r>
      <w:r w:rsidR="00E8207F" w:rsidRPr="00CD0D97">
        <w:rPr>
          <w:rFonts w:ascii="Calibri (body)" w:eastAsia="Times New Roman" w:hAnsi="Calibri (body)" w:cs="Arial"/>
          <w:color w:val="333333"/>
          <w:sz w:val="22"/>
          <w:szCs w:val="22"/>
        </w:rPr>
        <w:t>tes added up for new site. Used</w:t>
      </w:r>
      <w:r w:rsidR="007F7738" w:rsidRPr="00CD0D97">
        <w:rPr>
          <w:rFonts w:ascii="Calibri (body)" w:eastAsia="Times New Roman" w:hAnsi="Calibri (body)" w:cs="Arial"/>
          <w:color w:val="333333"/>
          <w:sz w:val="22"/>
          <w:szCs w:val="22"/>
        </w:rPr>
        <w:t xml:space="preserve"> guardian.js for responsive</w:t>
      </w:r>
    </w:p>
    <w:p w:rsidR="007F7738" w:rsidRPr="00CD0D97" w:rsidRDefault="00CD0D97" w:rsidP="00CD0D97">
      <w:pPr>
        <w:widowControl/>
        <w:shd w:val="clear" w:color="auto" w:fill="FFFFFF"/>
        <w:suppressAutoHyphens w:val="0"/>
        <w:spacing w:line="276" w:lineRule="auto"/>
        <w:jc w:val="both"/>
        <w:rPr>
          <w:rFonts w:ascii="Arial" w:eastAsia="Times New Roman" w:hAnsi="Arial" w:cs="Arial"/>
          <w:color w:val="222222"/>
          <w:sz w:val="22"/>
          <w:szCs w:val="22"/>
        </w:rPr>
      </w:pPr>
      <w:r w:rsidRPr="00CD0D97">
        <w:rPr>
          <w:rFonts w:ascii="Calibri (body)" w:eastAsia="Times New Roman" w:hAnsi="Calibri (body)" w:cs="Arial"/>
          <w:color w:val="333333"/>
          <w:sz w:val="22"/>
          <w:szCs w:val="22"/>
        </w:rPr>
        <w:lastRenderedPageBreak/>
        <w:t xml:space="preserve">         </w:t>
      </w:r>
      <w:r w:rsidR="007F7738" w:rsidRPr="00CD0D97">
        <w:rPr>
          <w:rFonts w:ascii="Calibri (body)" w:eastAsia="Times New Roman" w:hAnsi="Calibri (body)" w:cs="Arial"/>
          <w:color w:val="333333"/>
          <w:sz w:val="22"/>
          <w:szCs w:val="22"/>
        </w:rPr>
        <w:t xml:space="preserve"> form</w:t>
      </w:r>
      <w:r w:rsidR="007A4FB3" w:rsidRPr="00CD0D97">
        <w:rPr>
          <w:rFonts w:ascii="Cambria" w:eastAsia="Times New Roman" w:hAnsi="Cambria" w:cs="Arial"/>
          <w:color w:val="333333"/>
          <w:sz w:val="22"/>
          <w:szCs w:val="22"/>
        </w:rPr>
        <w:t xml:space="preserve"> </w:t>
      </w:r>
      <w:r w:rsidR="007F7738" w:rsidRPr="00CD0D97">
        <w:rPr>
          <w:rFonts w:ascii="Cambria" w:eastAsia="Times New Roman" w:hAnsi="Cambria" w:cs="Arial"/>
          <w:color w:val="333333"/>
          <w:sz w:val="22"/>
          <w:szCs w:val="22"/>
        </w:rPr>
        <w:t xml:space="preserve"> validation &amp; Inuit css for device friendly UI development.</w:t>
      </w:r>
    </w:p>
    <w:p w:rsidR="00CD0D97" w:rsidRPr="00CD0D97" w:rsidRDefault="007A4FB3" w:rsidP="00CD0D97">
      <w:pPr>
        <w:widowControl/>
        <w:shd w:val="clear" w:color="auto" w:fill="FFFFFF"/>
        <w:suppressAutoHyphens w:val="0"/>
        <w:spacing w:line="276" w:lineRule="auto"/>
        <w:jc w:val="both"/>
        <w:rPr>
          <w:rFonts w:ascii="Calibri (body)" w:eastAsia="Times New Roman" w:hAnsi="Calibri (body)" w:cs="Arial"/>
          <w:color w:val="333333"/>
          <w:sz w:val="22"/>
          <w:szCs w:val="22"/>
        </w:rPr>
      </w:pPr>
      <w:r w:rsidRPr="00CD0D97">
        <w:rPr>
          <w:rFonts w:ascii="Wingdings" w:eastAsia="Times New Roman" w:hAnsi="Wingdings" w:cs="Arial"/>
          <w:color w:val="333333"/>
          <w:sz w:val="22"/>
          <w:szCs w:val="22"/>
        </w:rPr>
        <w:t></w:t>
      </w:r>
      <w:r w:rsidR="007F7738" w:rsidRPr="00CD0D97">
        <w:rPr>
          <w:rFonts w:ascii="Wingdings" w:eastAsia="Times New Roman" w:hAnsi="Wingdings" w:cs="Arial"/>
          <w:color w:val="333333"/>
          <w:sz w:val="22"/>
          <w:szCs w:val="22"/>
        </w:rPr>
        <w:t></w:t>
      </w:r>
      <w:r w:rsidR="007F7738" w:rsidRPr="00CD0D97">
        <w:rPr>
          <w:rFonts w:eastAsia="Times New Roman"/>
          <w:color w:val="333333"/>
          <w:sz w:val="22"/>
          <w:szCs w:val="22"/>
        </w:rPr>
        <w:t>  </w:t>
      </w:r>
      <w:r w:rsidR="007F7738" w:rsidRPr="00CD0D97">
        <w:rPr>
          <w:rFonts w:ascii="Calibri (body)" w:eastAsia="Times New Roman" w:hAnsi="Calibri (body)" w:cs="Arial"/>
          <w:color w:val="333333"/>
          <w:sz w:val="22"/>
          <w:szCs w:val="22"/>
        </w:rPr>
        <w:t>Designed the front-end responsive booking process</w:t>
      </w:r>
      <w:r w:rsidR="007F7738" w:rsidRPr="00CD0D97">
        <w:rPr>
          <w:rFonts w:ascii="Calibri (body)" w:eastAsia="Times New Roman" w:hAnsi="Calibri (body)" w:cs="Arial"/>
          <w:bCs/>
          <w:color w:val="333333"/>
          <w:sz w:val="22"/>
          <w:szCs w:val="22"/>
        </w:rPr>
        <w:t>, </w:t>
      </w:r>
      <w:r w:rsidR="007F7738" w:rsidRPr="00CD0D97">
        <w:rPr>
          <w:rFonts w:ascii="Calibri (body)" w:eastAsia="Times New Roman" w:hAnsi="Calibri (body)" w:cs="Arial"/>
          <w:color w:val="333333"/>
          <w:sz w:val="22"/>
          <w:szCs w:val="22"/>
        </w:rPr>
        <w:t>user friendly web pages using web</w:t>
      </w:r>
    </w:p>
    <w:p w:rsidR="00E8207F" w:rsidRPr="00CD0D97" w:rsidRDefault="00CD0D97" w:rsidP="00CD0D97">
      <w:pPr>
        <w:widowControl/>
        <w:shd w:val="clear" w:color="auto" w:fill="FFFFFF"/>
        <w:suppressAutoHyphens w:val="0"/>
        <w:spacing w:line="276" w:lineRule="auto"/>
        <w:jc w:val="both"/>
        <w:rPr>
          <w:rFonts w:ascii="Arial" w:eastAsia="Times New Roman" w:hAnsi="Arial" w:cs="Arial"/>
          <w:color w:val="333333"/>
          <w:sz w:val="22"/>
          <w:szCs w:val="22"/>
        </w:rPr>
      </w:pPr>
      <w:r w:rsidRPr="00CD0D97">
        <w:rPr>
          <w:rFonts w:ascii="Calibri (body)" w:eastAsia="Times New Roman" w:hAnsi="Calibri (body)" w:cs="Arial"/>
          <w:color w:val="333333"/>
          <w:sz w:val="22"/>
          <w:szCs w:val="22"/>
        </w:rPr>
        <w:t xml:space="preserve">        </w:t>
      </w:r>
      <w:r w:rsidR="007F7738" w:rsidRPr="00CD0D97">
        <w:rPr>
          <w:rFonts w:ascii="Calibri (body)" w:eastAsia="Times New Roman" w:hAnsi="Calibri (body)" w:cs="Arial"/>
          <w:color w:val="333333"/>
          <w:sz w:val="22"/>
          <w:szCs w:val="22"/>
        </w:rPr>
        <w:t xml:space="preserve"> technologies like HTML5, CSS3, and JQUERY.</w:t>
      </w:r>
    </w:p>
    <w:p w:rsidR="00CD0D97" w:rsidRPr="00CD0D97" w:rsidRDefault="007A4FB3" w:rsidP="00CD0D97">
      <w:pPr>
        <w:widowControl/>
        <w:shd w:val="clear" w:color="auto" w:fill="FFFFFF"/>
        <w:suppressAutoHyphens w:val="0"/>
        <w:spacing w:line="276" w:lineRule="auto"/>
        <w:jc w:val="both"/>
        <w:rPr>
          <w:rFonts w:ascii="Calibri (body)" w:eastAsia="Times New Roman" w:hAnsi="Calibri (body)" w:cs="Arial"/>
          <w:color w:val="222222"/>
          <w:sz w:val="22"/>
          <w:szCs w:val="22"/>
        </w:rPr>
      </w:pPr>
      <w:r w:rsidRPr="00CD0D97">
        <w:rPr>
          <w:rFonts w:ascii="Wingdings" w:eastAsia="Times New Roman" w:hAnsi="Wingdings" w:cs="Arial"/>
          <w:color w:val="222222"/>
          <w:sz w:val="22"/>
          <w:szCs w:val="22"/>
        </w:rPr>
        <w:t></w:t>
      </w:r>
      <w:r w:rsidR="007F7738" w:rsidRPr="00CD0D97">
        <w:rPr>
          <w:rFonts w:ascii="Wingdings" w:eastAsia="Times New Roman" w:hAnsi="Wingdings" w:cs="Arial"/>
          <w:color w:val="222222"/>
          <w:sz w:val="22"/>
          <w:szCs w:val="22"/>
        </w:rPr>
        <w:t></w:t>
      </w:r>
      <w:r w:rsidR="007F7738" w:rsidRPr="00CD0D97">
        <w:rPr>
          <w:rFonts w:eastAsia="Times New Roman"/>
          <w:color w:val="222222"/>
          <w:sz w:val="22"/>
          <w:szCs w:val="22"/>
        </w:rPr>
        <w:t>  </w:t>
      </w:r>
      <w:r w:rsidR="007F7738" w:rsidRPr="00CD0D97">
        <w:rPr>
          <w:rFonts w:ascii="Calibri (body)" w:eastAsia="Times New Roman" w:hAnsi="Calibri (body)" w:cs="Arial"/>
          <w:color w:val="222222"/>
          <w:sz w:val="22"/>
          <w:szCs w:val="22"/>
        </w:rPr>
        <w:t>Build all the web forms to gather driver info, web affiliate, Global agent &amp;</w:t>
      </w:r>
      <w:r w:rsidR="00201581" w:rsidRPr="00CD0D97">
        <w:rPr>
          <w:rFonts w:ascii="Calibri (body)" w:eastAsia="Times New Roman" w:hAnsi="Calibri (body)" w:cs="Arial"/>
          <w:color w:val="222222"/>
          <w:sz w:val="22"/>
          <w:szCs w:val="22"/>
        </w:rPr>
        <w:t xml:space="preserve"> </w:t>
      </w:r>
      <w:r w:rsidR="007F7738" w:rsidRPr="00CD0D97">
        <w:rPr>
          <w:rFonts w:ascii="Calibri (body)" w:eastAsia="Times New Roman" w:hAnsi="Calibri (body)" w:cs="Arial"/>
          <w:color w:val="222222"/>
          <w:sz w:val="22"/>
          <w:szCs w:val="22"/>
        </w:rPr>
        <w:t>Travel agent’s</w:t>
      </w:r>
    </w:p>
    <w:p w:rsidR="007F7738" w:rsidRPr="00CD0D97" w:rsidRDefault="00CD0D97" w:rsidP="00CD0D97">
      <w:pPr>
        <w:widowControl/>
        <w:shd w:val="clear" w:color="auto" w:fill="FFFFFF"/>
        <w:suppressAutoHyphens w:val="0"/>
        <w:spacing w:line="276" w:lineRule="auto"/>
        <w:jc w:val="both"/>
        <w:rPr>
          <w:rFonts w:ascii="Calibri (body)" w:eastAsia="Times New Roman" w:hAnsi="Calibri (body)" w:cs="Arial"/>
          <w:color w:val="222222"/>
          <w:sz w:val="22"/>
          <w:szCs w:val="22"/>
        </w:rPr>
      </w:pPr>
      <w:r w:rsidRPr="00CD0D97">
        <w:rPr>
          <w:rFonts w:ascii="Calibri (body)" w:eastAsia="Times New Roman" w:hAnsi="Calibri (body)" w:cs="Arial"/>
          <w:color w:val="222222"/>
          <w:sz w:val="22"/>
          <w:szCs w:val="22"/>
        </w:rPr>
        <w:t xml:space="preserve">       </w:t>
      </w:r>
      <w:r w:rsidR="007F7738" w:rsidRPr="00CD0D97">
        <w:rPr>
          <w:rFonts w:ascii="Calibri (body)" w:eastAsia="Times New Roman" w:hAnsi="Calibri (body)" w:cs="Arial"/>
          <w:color w:val="222222"/>
          <w:sz w:val="22"/>
          <w:szCs w:val="22"/>
        </w:rPr>
        <w:t xml:space="preserve"> information</w:t>
      </w:r>
      <w:r w:rsidR="007A4FB3" w:rsidRPr="00CD0D97">
        <w:rPr>
          <w:rFonts w:ascii="Calibri (body)" w:eastAsia="Times New Roman" w:hAnsi="Calibri (body)" w:cs="Arial"/>
          <w:color w:val="222222"/>
          <w:sz w:val="22"/>
          <w:szCs w:val="22"/>
        </w:rPr>
        <w:t xml:space="preserve"> </w:t>
      </w:r>
      <w:r w:rsidR="007F7738" w:rsidRPr="00CD0D97">
        <w:rPr>
          <w:rFonts w:ascii="Calibri (body)" w:eastAsia="Times New Roman" w:hAnsi="Calibri (body)" w:cs="Arial"/>
          <w:color w:val="222222"/>
          <w:sz w:val="22"/>
          <w:szCs w:val="22"/>
        </w:rPr>
        <w:t>using</w:t>
      </w:r>
      <w:r w:rsidR="00E8207F" w:rsidRPr="00CD0D97">
        <w:rPr>
          <w:rFonts w:ascii="Calibri (body)" w:eastAsia="Times New Roman" w:hAnsi="Calibri (body)" w:cs="Arial"/>
          <w:color w:val="222222"/>
          <w:sz w:val="22"/>
          <w:szCs w:val="22"/>
        </w:rPr>
        <w:t xml:space="preserve"> </w:t>
      </w:r>
      <w:r w:rsidR="007F7738" w:rsidRPr="00CD0D97">
        <w:rPr>
          <w:rFonts w:ascii="Calibri (body)" w:eastAsia="Times New Roman" w:hAnsi="Calibri (body)" w:cs="Arial"/>
          <w:color w:val="222222"/>
          <w:sz w:val="22"/>
          <w:szCs w:val="22"/>
        </w:rPr>
        <w:t>ColdFusion code behind.</w:t>
      </w:r>
    </w:p>
    <w:p w:rsidR="00CD0D97" w:rsidRPr="00CD0D97" w:rsidRDefault="007A4FB3" w:rsidP="00CD0D97">
      <w:pPr>
        <w:widowControl/>
        <w:shd w:val="clear" w:color="auto" w:fill="FFFFFF"/>
        <w:suppressAutoHyphens w:val="0"/>
        <w:spacing w:line="276" w:lineRule="auto"/>
        <w:jc w:val="both"/>
        <w:rPr>
          <w:rFonts w:ascii="Calibri (body)" w:eastAsia="Times New Roman" w:hAnsi="Calibri (body)" w:cs="Arial"/>
          <w:color w:val="222222"/>
          <w:sz w:val="22"/>
          <w:szCs w:val="22"/>
        </w:rPr>
      </w:pPr>
      <w:r w:rsidRPr="00CD0D97">
        <w:rPr>
          <w:rFonts w:ascii="Wingdings" w:eastAsia="Times New Roman" w:hAnsi="Wingdings" w:cs="Arial"/>
          <w:color w:val="333333"/>
          <w:sz w:val="22"/>
          <w:szCs w:val="22"/>
        </w:rPr>
        <w:t></w:t>
      </w:r>
      <w:r w:rsidR="007F7738" w:rsidRPr="00CD0D97">
        <w:rPr>
          <w:rFonts w:ascii="Wingdings" w:eastAsia="Times New Roman" w:hAnsi="Wingdings" w:cs="Arial"/>
          <w:color w:val="333333"/>
          <w:sz w:val="22"/>
          <w:szCs w:val="22"/>
        </w:rPr>
        <w:t></w:t>
      </w:r>
      <w:r w:rsidR="007F7738" w:rsidRPr="00CD0D97">
        <w:rPr>
          <w:rFonts w:eastAsia="Times New Roman"/>
          <w:color w:val="333333"/>
          <w:sz w:val="22"/>
          <w:szCs w:val="22"/>
        </w:rPr>
        <w:t> </w:t>
      </w:r>
      <w:r w:rsidR="007F7738" w:rsidRPr="00CD0D97">
        <w:rPr>
          <w:rFonts w:ascii="Arial" w:eastAsia="Times New Roman" w:hAnsi="Arial" w:cs="Arial"/>
          <w:color w:val="222222"/>
          <w:sz w:val="22"/>
          <w:szCs w:val="22"/>
        </w:rPr>
        <w:t> </w:t>
      </w:r>
      <w:r w:rsidR="007F7738" w:rsidRPr="00CD0D97">
        <w:rPr>
          <w:rFonts w:ascii="Calibri (body)" w:eastAsia="Times New Roman" w:hAnsi="Calibri (body)" w:cs="Arial"/>
          <w:color w:val="222222"/>
          <w:sz w:val="22"/>
          <w:szCs w:val="22"/>
        </w:rPr>
        <w:t>Implement language management for nested site like US, Canada or Australia. Update, Change</w:t>
      </w:r>
    </w:p>
    <w:p w:rsidR="007F7738" w:rsidRPr="00CD0D97" w:rsidRDefault="00CD0D97" w:rsidP="00CD0D97">
      <w:pPr>
        <w:widowControl/>
        <w:shd w:val="clear" w:color="auto" w:fill="FFFFFF"/>
        <w:suppressAutoHyphens w:val="0"/>
        <w:spacing w:line="276" w:lineRule="auto"/>
        <w:jc w:val="both"/>
        <w:rPr>
          <w:rFonts w:ascii="Calibri (body)" w:eastAsia="Times New Roman" w:hAnsi="Calibri (body)" w:cs="Arial"/>
          <w:color w:val="222222"/>
          <w:sz w:val="22"/>
          <w:szCs w:val="22"/>
        </w:rPr>
      </w:pPr>
      <w:r w:rsidRPr="00CD0D97">
        <w:rPr>
          <w:rFonts w:ascii="Calibri (body)" w:eastAsia="Times New Roman" w:hAnsi="Calibri (body)" w:cs="Arial"/>
          <w:color w:val="222222"/>
          <w:sz w:val="22"/>
          <w:szCs w:val="22"/>
        </w:rPr>
        <w:t xml:space="preserve">       </w:t>
      </w:r>
      <w:r w:rsidR="007F7738" w:rsidRPr="00CD0D97">
        <w:rPr>
          <w:rFonts w:ascii="Calibri (body)" w:eastAsia="Times New Roman" w:hAnsi="Calibri (body)" w:cs="Arial"/>
          <w:color w:val="222222"/>
          <w:sz w:val="22"/>
          <w:szCs w:val="22"/>
        </w:rPr>
        <w:t xml:space="preserve"> </w:t>
      </w:r>
      <w:r w:rsidRPr="00CD0D97">
        <w:rPr>
          <w:rFonts w:ascii="Calibri (body)" w:eastAsia="Times New Roman" w:hAnsi="Calibri (body)" w:cs="Arial"/>
          <w:color w:val="222222"/>
          <w:sz w:val="22"/>
          <w:szCs w:val="22"/>
        </w:rPr>
        <w:t>O</w:t>
      </w:r>
      <w:r w:rsidR="007F7738" w:rsidRPr="00CD0D97">
        <w:rPr>
          <w:rFonts w:ascii="Calibri (body)" w:eastAsia="Times New Roman" w:hAnsi="Calibri (body)" w:cs="Arial"/>
          <w:color w:val="222222"/>
          <w:sz w:val="22"/>
          <w:szCs w:val="22"/>
        </w:rPr>
        <w:t>r</w:t>
      </w:r>
      <w:r w:rsidRPr="00CD0D97">
        <w:rPr>
          <w:rFonts w:ascii="Calibri (body)" w:eastAsia="Times New Roman" w:hAnsi="Calibri (body)" w:cs="Arial"/>
          <w:color w:val="222222"/>
          <w:sz w:val="22"/>
          <w:szCs w:val="22"/>
        </w:rPr>
        <w:t xml:space="preserve"> </w:t>
      </w:r>
      <w:r w:rsidR="007F7738" w:rsidRPr="00CD0D97">
        <w:rPr>
          <w:rFonts w:ascii="Calibri (body)" w:eastAsia="Times New Roman" w:hAnsi="Calibri (body)" w:cs="Arial"/>
          <w:color w:val="222222"/>
          <w:sz w:val="22"/>
          <w:szCs w:val="22"/>
        </w:rPr>
        <w:t>modify the language component using web admin secure service.</w:t>
      </w:r>
    </w:p>
    <w:p w:rsidR="00CD0D97" w:rsidRPr="00CD0D97" w:rsidRDefault="007A4FB3" w:rsidP="00CD0D97">
      <w:pPr>
        <w:widowControl/>
        <w:shd w:val="clear" w:color="auto" w:fill="FFFFFF"/>
        <w:suppressAutoHyphens w:val="0"/>
        <w:spacing w:line="276" w:lineRule="auto"/>
        <w:jc w:val="both"/>
        <w:rPr>
          <w:rFonts w:ascii="Calibri (body)" w:eastAsia="Times New Roman" w:hAnsi="Calibri (body)" w:cs="Arial"/>
          <w:color w:val="333333"/>
          <w:sz w:val="22"/>
          <w:szCs w:val="22"/>
        </w:rPr>
      </w:pPr>
      <w:r w:rsidRPr="00CD0D97">
        <w:rPr>
          <w:rFonts w:ascii="Wingdings" w:eastAsia="Times New Roman" w:hAnsi="Wingdings" w:cs="Arial"/>
          <w:color w:val="333333"/>
          <w:sz w:val="22"/>
          <w:szCs w:val="22"/>
        </w:rPr>
        <w:t></w:t>
      </w:r>
      <w:r w:rsidR="007F7738" w:rsidRPr="00CD0D97">
        <w:rPr>
          <w:rFonts w:ascii="Wingdings" w:eastAsia="Times New Roman" w:hAnsi="Wingdings" w:cs="Arial"/>
          <w:color w:val="333333"/>
          <w:sz w:val="22"/>
          <w:szCs w:val="22"/>
        </w:rPr>
        <w:t></w:t>
      </w:r>
      <w:r w:rsidR="007F7738" w:rsidRPr="00CD0D97">
        <w:rPr>
          <w:rFonts w:eastAsia="Times New Roman"/>
          <w:color w:val="333333"/>
          <w:sz w:val="22"/>
          <w:szCs w:val="22"/>
        </w:rPr>
        <w:t>  </w:t>
      </w:r>
      <w:r w:rsidR="007F7738" w:rsidRPr="00CD0D97">
        <w:rPr>
          <w:rFonts w:ascii="Calibri (body)" w:eastAsia="Times New Roman" w:hAnsi="Calibri (body)" w:cs="Arial"/>
          <w:color w:val="333333"/>
          <w:sz w:val="22"/>
          <w:szCs w:val="22"/>
        </w:rPr>
        <w:t>Display objects created using Mura CMS as well as using ColdFusion Mark-Up, added up</w:t>
      </w:r>
    </w:p>
    <w:p w:rsidR="007F7738" w:rsidRPr="00CD0D97" w:rsidRDefault="00CD0D97" w:rsidP="00CD0D97">
      <w:pPr>
        <w:widowControl/>
        <w:shd w:val="clear" w:color="auto" w:fill="FFFFFF"/>
        <w:suppressAutoHyphens w:val="0"/>
        <w:spacing w:line="276" w:lineRule="auto"/>
        <w:jc w:val="both"/>
        <w:rPr>
          <w:rFonts w:ascii="Arial" w:eastAsia="Times New Roman" w:hAnsi="Arial" w:cs="Arial"/>
          <w:color w:val="222222"/>
          <w:sz w:val="22"/>
          <w:szCs w:val="22"/>
        </w:rPr>
      </w:pPr>
      <w:r w:rsidRPr="00CD0D97">
        <w:rPr>
          <w:rFonts w:ascii="Calibri (body)" w:eastAsia="Times New Roman" w:hAnsi="Calibri (body)" w:cs="Arial"/>
          <w:color w:val="333333"/>
          <w:sz w:val="22"/>
          <w:szCs w:val="22"/>
        </w:rPr>
        <w:t xml:space="preserve">       </w:t>
      </w:r>
      <w:r w:rsidR="007F7738" w:rsidRPr="00CD0D97">
        <w:rPr>
          <w:rFonts w:ascii="Calibri (body)" w:eastAsia="Times New Roman" w:hAnsi="Calibri (body)" w:cs="Arial"/>
          <w:color w:val="333333"/>
          <w:sz w:val="22"/>
          <w:szCs w:val="22"/>
        </w:rPr>
        <w:t xml:space="preserve"> advance property for more features available in Mura.</w:t>
      </w:r>
      <w:r w:rsidR="007F7738" w:rsidRPr="00CD0D97">
        <w:rPr>
          <w:rFonts w:ascii="Arial" w:eastAsia="Times New Roman" w:hAnsi="Arial" w:cs="Arial"/>
          <w:color w:val="333333"/>
          <w:sz w:val="22"/>
          <w:szCs w:val="22"/>
        </w:rPr>
        <w:t xml:space="preserve">  </w:t>
      </w:r>
    </w:p>
    <w:p w:rsidR="00D24D8A" w:rsidRPr="00CD0D97" w:rsidRDefault="007A4FB3" w:rsidP="00CD0D97">
      <w:pPr>
        <w:widowControl/>
        <w:shd w:val="clear" w:color="auto" w:fill="FFFFFF"/>
        <w:suppressAutoHyphens w:val="0"/>
        <w:spacing w:line="276" w:lineRule="auto"/>
        <w:jc w:val="both"/>
        <w:rPr>
          <w:rFonts w:ascii="Calibri (body)" w:eastAsia="Times New Roman" w:hAnsi="Calibri (body)" w:cs="Arial"/>
          <w:color w:val="333333"/>
          <w:sz w:val="22"/>
          <w:szCs w:val="22"/>
        </w:rPr>
      </w:pPr>
      <w:r w:rsidRPr="00CD0D97">
        <w:rPr>
          <w:rFonts w:ascii="Wingdings" w:eastAsia="Times New Roman" w:hAnsi="Wingdings" w:cs="Arial"/>
          <w:color w:val="222222"/>
          <w:sz w:val="22"/>
          <w:szCs w:val="22"/>
        </w:rPr>
        <w:t></w:t>
      </w:r>
      <w:r w:rsidRPr="00CD0D97">
        <w:rPr>
          <w:rFonts w:ascii="Wingdings" w:eastAsia="Times New Roman" w:hAnsi="Wingdings" w:cs="Arial"/>
          <w:color w:val="333333"/>
          <w:sz w:val="22"/>
          <w:szCs w:val="22"/>
        </w:rPr>
        <w:t></w:t>
      </w:r>
      <w:r w:rsidR="007F7738" w:rsidRPr="00CD0D97">
        <w:rPr>
          <w:rFonts w:eastAsia="Times New Roman"/>
          <w:color w:val="222222"/>
          <w:sz w:val="22"/>
          <w:szCs w:val="22"/>
        </w:rPr>
        <w:t>  </w:t>
      </w:r>
      <w:r w:rsidR="007F7738" w:rsidRPr="00CD0D97">
        <w:rPr>
          <w:rFonts w:ascii="Calibri (body)" w:eastAsia="Times New Roman" w:hAnsi="Calibri (body)" w:cs="Arial"/>
          <w:color w:val="333333"/>
          <w:sz w:val="22"/>
          <w:szCs w:val="22"/>
        </w:rPr>
        <w:t>Implemented and tested various Gardian.js validation, Language elements, and JQUERY UI for</w:t>
      </w:r>
    </w:p>
    <w:p w:rsidR="007F7738" w:rsidRPr="00CD0D97" w:rsidRDefault="00CD0D97" w:rsidP="00CD0D97">
      <w:pPr>
        <w:widowControl/>
        <w:shd w:val="clear" w:color="auto" w:fill="FFFFFF"/>
        <w:suppressAutoHyphens w:val="0"/>
        <w:spacing w:line="276" w:lineRule="auto"/>
        <w:jc w:val="both"/>
        <w:rPr>
          <w:rFonts w:ascii="Arial" w:eastAsia="Times New Roman" w:hAnsi="Arial" w:cs="Arial"/>
          <w:color w:val="222222"/>
          <w:sz w:val="22"/>
          <w:szCs w:val="22"/>
        </w:rPr>
      </w:pPr>
      <w:r w:rsidRPr="00CD0D97">
        <w:rPr>
          <w:rFonts w:ascii="Calibri (body)" w:eastAsia="Times New Roman" w:hAnsi="Calibri (body)" w:cs="Arial"/>
          <w:color w:val="333333"/>
          <w:sz w:val="22"/>
          <w:szCs w:val="22"/>
        </w:rPr>
        <w:t xml:space="preserve">        </w:t>
      </w:r>
      <w:r w:rsidR="007F7738" w:rsidRPr="00CD0D97">
        <w:rPr>
          <w:rFonts w:ascii="Calibri (body)" w:eastAsia="Times New Roman" w:hAnsi="Calibri (body)" w:cs="Arial"/>
          <w:color w:val="333333"/>
          <w:sz w:val="22"/>
          <w:szCs w:val="22"/>
        </w:rPr>
        <w:t>responsive effects on the new site. </w:t>
      </w:r>
      <w:r w:rsidR="007F7738" w:rsidRPr="00CD0D97">
        <w:rPr>
          <w:rFonts w:ascii="Arial" w:eastAsia="Times New Roman" w:hAnsi="Arial" w:cs="Arial"/>
          <w:color w:val="222222"/>
          <w:sz w:val="22"/>
          <w:szCs w:val="22"/>
        </w:rPr>
        <w:t> </w:t>
      </w:r>
    </w:p>
    <w:p w:rsidR="007F7738" w:rsidRPr="00CD0D97" w:rsidRDefault="007F7738" w:rsidP="00CD0D97">
      <w:pPr>
        <w:widowControl/>
        <w:shd w:val="clear" w:color="auto" w:fill="FFFFFF"/>
        <w:suppressAutoHyphens w:val="0"/>
        <w:spacing w:line="276" w:lineRule="auto"/>
        <w:rPr>
          <w:rFonts w:ascii="Calibri" w:eastAsia="Times New Roman" w:hAnsi="Calibri" w:cs="Calibri"/>
          <w:color w:val="222222"/>
          <w:sz w:val="22"/>
          <w:szCs w:val="22"/>
        </w:rPr>
      </w:pPr>
      <w:r w:rsidRPr="00CD0D97">
        <w:rPr>
          <w:rFonts w:ascii="Calibri" w:eastAsia="Times New Roman" w:hAnsi="Calibri" w:cs="Calibri"/>
          <w:b/>
          <w:color w:val="222222"/>
          <w:sz w:val="22"/>
          <w:szCs w:val="22"/>
        </w:rPr>
        <w:t>Environment</w:t>
      </w:r>
      <w:r w:rsidRPr="00CD0D97">
        <w:rPr>
          <w:rFonts w:ascii="Calibri" w:eastAsia="Times New Roman" w:hAnsi="Calibri" w:cs="Calibri"/>
          <w:color w:val="222222"/>
          <w:sz w:val="22"/>
          <w:szCs w:val="22"/>
        </w:rPr>
        <w:t>:</w:t>
      </w:r>
    </w:p>
    <w:p w:rsidR="007F7738" w:rsidRPr="00F716F1" w:rsidRDefault="007F7738" w:rsidP="00CD0D97">
      <w:pPr>
        <w:widowControl/>
        <w:shd w:val="clear" w:color="auto" w:fill="FFFFFF"/>
        <w:suppressAutoHyphens w:val="0"/>
        <w:spacing w:line="276" w:lineRule="auto"/>
        <w:rPr>
          <w:rFonts w:ascii="Calibri (body)" w:eastAsia="Times New Roman" w:hAnsi="Calibri (body)" w:cs="Arial"/>
          <w:color w:val="222222"/>
          <w:sz w:val="22"/>
          <w:szCs w:val="22"/>
        </w:rPr>
      </w:pPr>
      <w:r w:rsidRPr="00F716F1">
        <w:rPr>
          <w:rFonts w:ascii="Calibri (body)" w:eastAsia="Times New Roman" w:hAnsi="Calibri (body)" w:cs="Calibri"/>
          <w:color w:val="222222"/>
          <w:sz w:val="22"/>
          <w:szCs w:val="22"/>
        </w:rPr>
        <w:t>ColdFusion, Gardian.js, Inuit css, HTML5, CSS3, JavaScript, JQuery, SQL Server 2015, Smart Sheet project directory, Using Tortoise HG Mercurial work branch.</w:t>
      </w:r>
      <w:r w:rsidR="00EE336E" w:rsidRPr="00F716F1">
        <w:rPr>
          <w:rFonts w:ascii="Calibri (body)" w:eastAsia="Times New Roman" w:hAnsi="Calibri (body)" w:cs="Calibri"/>
          <w:color w:val="222222"/>
          <w:sz w:val="22"/>
          <w:szCs w:val="22"/>
        </w:rPr>
        <w:t xml:space="preserve"> </w:t>
      </w:r>
    </w:p>
    <w:p w:rsidR="007F7738" w:rsidRDefault="007F7738" w:rsidP="00146901">
      <w:pPr>
        <w:pStyle w:val="Header"/>
        <w:rPr>
          <w:rFonts w:ascii="Helvetica" w:hAnsi="Helvetica"/>
          <w:sz w:val="18"/>
          <w:szCs w:val="18"/>
          <w:shd w:val="clear" w:color="auto" w:fill="FFFFFF"/>
        </w:rPr>
      </w:pPr>
    </w:p>
    <w:p w:rsidR="00457EBD" w:rsidRPr="00617082" w:rsidRDefault="00457EBD" w:rsidP="00146901">
      <w:pPr>
        <w:pStyle w:val="Header"/>
        <w:rPr>
          <w:rFonts w:asciiTheme="minorHAnsi" w:hAnsiTheme="minorHAnsi" w:cs="Calibri"/>
          <w:b/>
          <w:i/>
          <w:sz w:val="8"/>
          <w:szCs w:val="22"/>
          <w:u w:val="single"/>
        </w:rPr>
      </w:pPr>
    </w:p>
    <w:p w:rsidR="00617082" w:rsidRDefault="00617082" w:rsidP="00146901">
      <w:pPr>
        <w:pStyle w:val="Header"/>
        <w:rPr>
          <w:rFonts w:asciiTheme="minorHAnsi" w:hAnsiTheme="minorHAnsi" w:cs="Calibri"/>
          <w:b/>
          <w:i/>
          <w:u w:val="single"/>
        </w:rPr>
      </w:pPr>
    </w:p>
    <w:p w:rsidR="00146901" w:rsidRPr="00D673E9" w:rsidRDefault="00146901" w:rsidP="00146901">
      <w:pPr>
        <w:pStyle w:val="Header"/>
        <w:rPr>
          <w:rFonts w:asciiTheme="minorHAnsi" w:hAnsiTheme="minorHAnsi" w:cs="Calibri"/>
          <w:b/>
          <w:i/>
          <w:u w:val="single"/>
        </w:rPr>
      </w:pPr>
      <w:r w:rsidRPr="00D673E9">
        <w:rPr>
          <w:rFonts w:asciiTheme="minorHAnsi" w:hAnsiTheme="minorHAnsi" w:cs="Calibri"/>
          <w:b/>
          <w:i/>
          <w:u w:val="single"/>
        </w:rPr>
        <w:t>Chartis, Chicago-IL</w:t>
      </w:r>
      <w:r w:rsidRPr="00D673E9">
        <w:rPr>
          <w:rFonts w:asciiTheme="minorHAnsi" w:hAnsiTheme="minorHAnsi" w:cs="Calibri"/>
          <w:b/>
          <w:i/>
        </w:rPr>
        <w:t xml:space="preserve">          </w:t>
      </w:r>
      <w:r w:rsidR="00617082">
        <w:rPr>
          <w:rFonts w:asciiTheme="minorHAnsi" w:hAnsiTheme="minorHAnsi" w:cs="Calibri"/>
          <w:b/>
          <w:i/>
        </w:rPr>
        <w:tab/>
        <w:t xml:space="preserve">                                                                                       </w:t>
      </w:r>
      <w:r w:rsidR="001E6621">
        <w:rPr>
          <w:rFonts w:asciiTheme="minorHAnsi" w:hAnsiTheme="minorHAnsi" w:cs="Calibri"/>
          <w:b/>
          <w:i/>
        </w:rPr>
        <w:t xml:space="preserve">           </w:t>
      </w:r>
      <w:r w:rsidR="0091350F">
        <w:rPr>
          <w:rFonts w:asciiTheme="minorHAnsi" w:hAnsiTheme="minorHAnsi" w:cs="Calibri"/>
          <w:b/>
          <w:i/>
          <w:sz w:val="22"/>
          <w:szCs w:val="22"/>
        </w:rPr>
        <w:t>Oct</w:t>
      </w:r>
      <w:r w:rsidRPr="00B87B69">
        <w:rPr>
          <w:rFonts w:asciiTheme="minorHAnsi" w:hAnsiTheme="minorHAnsi" w:cs="Calibri"/>
          <w:b/>
          <w:i/>
          <w:sz w:val="22"/>
          <w:szCs w:val="22"/>
        </w:rPr>
        <w:t xml:space="preserve"> </w:t>
      </w:r>
      <w:r w:rsidR="003D4203" w:rsidRPr="00B87B69">
        <w:rPr>
          <w:rFonts w:asciiTheme="minorHAnsi" w:hAnsiTheme="minorHAnsi" w:cs="Calibri"/>
          <w:b/>
          <w:i/>
          <w:sz w:val="22"/>
          <w:szCs w:val="22"/>
        </w:rPr>
        <w:t>20</w:t>
      </w:r>
      <w:r w:rsidRPr="00B87B69">
        <w:rPr>
          <w:rFonts w:asciiTheme="minorHAnsi" w:hAnsiTheme="minorHAnsi" w:cs="Calibri"/>
          <w:b/>
          <w:i/>
          <w:sz w:val="22"/>
          <w:szCs w:val="22"/>
        </w:rPr>
        <w:t>1</w:t>
      </w:r>
      <w:r w:rsidR="0091350F">
        <w:rPr>
          <w:rFonts w:asciiTheme="minorHAnsi" w:hAnsiTheme="minorHAnsi" w:cs="Calibri"/>
          <w:b/>
          <w:i/>
          <w:sz w:val="22"/>
          <w:szCs w:val="22"/>
        </w:rPr>
        <w:t>5</w:t>
      </w:r>
      <w:r w:rsidRPr="00B87B69">
        <w:rPr>
          <w:rFonts w:asciiTheme="minorHAnsi" w:hAnsiTheme="minorHAnsi" w:cs="Calibri"/>
          <w:b/>
          <w:i/>
          <w:sz w:val="22"/>
          <w:szCs w:val="22"/>
        </w:rPr>
        <w:t xml:space="preserve"> </w:t>
      </w:r>
      <w:r w:rsidR="00FE0B1E" w:rsidRPr="00B87B69">
        <w:rPr>
          <w:rFonts w:asciiTheme="minorHAnsi" w:hAnsiTheme="minorHAnsi" w:cs="Calibri"/>
          <w:b/>
          <w:i/>
          <w:sz w:val="22"/>
          <w:szCs w:val="22"/>
        </w:rPr>
        <w:t>–</w:t>
      </w:r>
      <w:r w:rsidR="001249B4">
        <w:rPr>
          <w:rFonts w:asciiTheme="minorHAnsi" w:hAnsiTheme="minorHAnsi" w:cs="Calibri"/>
          <w:b/>
          <w:i/>
          <w:sz w:val="22"/>
          <w:szCs w:val="22"/>
        </w:rPr>
        <w:t xml:space="preserve"> </w:t>
      </w:r>
      <w:r w:rsidR="000B5417">
        <w:rPr>
          <w:rFonts w:asciiTheme="minorHAnsi" w:hAnsiTheme="minorHAnsi" w:cs="Calibri"/>
          <w:b/>
          <w:i/>
          <w:sz w:val="22"/>
          <w:szCs w:val="22"/>
        </w:rPr>
        <w:t>Mar</w:t>
      </w:r>
      <w:r w:rsidRPr="00B87B69">
        <w:rPr>
          <w:rFonts w:asciiTheme="minorHAnsi" w:hAnsiTheme="minorHAnsi" w:cs="Calibri"/>
          <w:b/>
          <w:i/>
          <w:sz w:val="22"/>
          <w:szCs w:val="22"/>
        </w:rPr>
        <w:t xml:space="preserve"> </w:t>
      </w:r>
      <w:r w:rsidR="003D4203" w:rsidRPr="00B87B69">
        <w:rPr>
          <w:rFonts w:asciiTheme="minorHAnsi" w:hAnsiTheme="minorHAnsi" w:cs="Calibri"/>
          <w:b/>
          <w:i/>
          <w:sz w:val="22"/>
          <w:szCs w:val="22"/>
        </w:rPr>
        <w:t>20</w:t>
      </w:r>
      <w:r w:rsidRPr="00B87B69">
        <w:rPr>
          <w:rFonts w:asciiTheme="minorHAnsi" w:hAnsiTheme="minorHAnsi" w:cs="Calibri"/>
          <w:b/>
          <w:i/>
          <w:sz w:val="22"/>
          <w:szCs w:val="22"/>
        </w:rPr>
        <w:t>1</w:t>
      </w:r>
      <w:r w:rsidR="000B5417">
        <w:rPr>
          <w:rFonts w:asciiTheme="minorHAnsi" w:hAnsiTheme="minorHAnsi" w:cs="Calibri"/>
          <w:b/>
          <w:i/>
          <w:sz w:val="22"/>
          <w:szCs w:val="22"/>
        </w:rPr>
        <w:t>6</w:t>
      </w:r>
    </w:p>
    <w:p w:rsidR="00146901" w:rsidRPr="00EE336E" w:rsidRDefault="00C67185" w:rsidP="004E4425">
      <w:pPr>
        <w:pStyle w:val="Char"/>
        <w:rPr>
          <w:rFonts w:asciiTheme="minorHAnsi" w:hAnsiTheme="minorHAnsi"/>
          <w:sz w:val="20"/>
          <w:szCs w:val="20"/>
        </w:rPr>
      </w:pPr>
      <w:r w:rsidRPr="00EE336E">
        <w:rPr>
          <w:rFonts w:asciiTheme="minorHAnsi" w:hAnsiTheme="minorHAnsi"/>
          <w:b w:val="0"/>
          <w:sz w:val="20"/>
          <w:szCs w:val="20"/>
        </w:rPr>
        <w:t xml:space="preserve">Position: </w:t>
      </w:r>
      <w:r w:rsidRPr="00EE336E">
        <w:rPr>
          <w:rFonts w:asciiTheme="minorHAnsi" w:hAnsiTheme="minorHAnsi"/>
          <w:sz w:val="20"/>
          <w:szCs w:val="20"/>
        </w:rPr>
        <w:t xml:space="preserve">UI and </w:t>
      </w:r>
      <w:r w:rsidR="002B4235" w:rsidRPr="00EE336E">
        <w:rPr>
          <w:rFonts w:asciiTheme="minorHAnsi" w:hAnsiTheme="minorHAnsi"/>
          <w:sz w:val="20"/>
          <w:szCs w:val="20"/>
        </w:rPr>
        <w:t>Fron</w:t>
      </w:r>
      <w:r w:rsidR="00AD6DC8" w:rsidRPr="00EE336E">
        <w:rPr>
          <w:rFonts w:asciiTheme="minorHAnsi" w:hAnsiTheme="minorHAnsi"/>
          <w:sz w:val="20"/>
          <w:szCs w:val="20"/>
        </w:rPr>
        <w:t>t</w:t>
      </w:r>
      <w:r w:rsidR="002B4235" w:rsidRPr="00EE336E">
        <w:rPr>
          <w:rFonts w:asciiTheme="minorHAnsi" w:hAnsiTheme="minorHAnsi"/>
          <w:sz w:val="20"/>
          <w:szCs w:val="20"/>
        </w:rPr>
        <w:t>-End</w:t>
      </w:r>
      <w:r w:rsidRPr="00EE336E">
        <w:rPr>
          <w:rFonts w:asciiTheme="minorHAnsi" w:hAnsiTheme="minorHAnsi"/>
          <w:sz w:val="20"/>
          <w:szCs w:val="20"/>
        </w:rPr>
        <w:t xml:space="preserve"> Developer</w:t>
      </w:r>
    </w:p>
    <w:p w:rsidR="00617082" w:rsidRDefault="00617082" w:rsidP="004E4425">
      <w:pPr>
        <w:pStyle w:val="Char"/>
        <w:rPr>
          <w:rFonts w:asciiTheme="minorHAnsi" w:hAnsiTheme="minorHAnsi"/>
          <w:b w:val="0"/>
          <w:sz w:val="12"/>
        </w:rPr>
      </w:pPr>
    </w:p>
    <w:p w:rsidR="004722D8" w:rsidRPr="00617082" w:rsidRDefault="004722D8" w:rsidP="004E4425">
      <w:pPr>
        <w:pStyle w:val="Char"/>
        <w:rPr>
          <w:rFonts w:asciiTheme="minorHAnsi" w:hAnsiTheme="minorHAnsi"/>
          <w:b w:val="0"/>
          <w:sz w:val="12"/>
        </w:rPr>
      </w:pPr>
    </w:p>
    <w:p w:rsidR="00FE0B1E" w:rsidRPr="003745C5" w:rsidRDefault="006412B6" w:rsidP="00617082">
      <w:pPr>
        <w:pStyle w:val="Header"/>
        <w:jc w:val="both"/>
        <w:rPr>
          <w:rFonts w:asciiTheme="minorHAnsi" w:hAnsiTheme="minorHAnsi" w:cs="Calibri"/>
          <w:bCs/>
          <w:sz w:val="22"/>
          <w:szCs w:val="22"/>
        </w:rPr>
      </w:pPr>
      <w:r w:rsidRPr="00617082">
        <w:rPr>
          <w:rFonts w:asciiTheme="minorHAnsi" w:hAnsiTheme="minorHAnsi" w:cs="Calibri"/>
          <w:b/>
          <w:bCs/>
          <w:sz w:val="22"/>
          <w:szCs w:val="22"/>
        </w:rPr>
        <w:t>Description</w:t>
      </w:r>
      <w:r>
        <w:rPr>
          <w:rFonts w:asciiTheme="minorHAnsi" w:hAnsiTheme="minorHAnsi" w:cs="Calibri"/>
          <w:bCs/>
          <w:sz w:val="22"/>
          <w:szCs w:val="22"/>
        </w:rPr>
        <w:t xml:space="preserve">: </w:t>
      </w:r>
      <w:r w:rsidRPr="003745C5">
        <w:rPr>
          <w:rFonts w:asciiTheme="minorHAnsi" w:hAnsiTheme="minorHAnsi" w:cs="Calibri"/>
          <w:bCs/>
          <w:sz w:val="22"/>
          <w:szCs w:val="22"/>
        </w:rPr>
        <w:t xml:space="preserve">The Chartis Group is a national advisory services firm that provides strategic planning, </w:t>
      </w:r>
      <w:r>
        <w:rPr>
          <w:rFonts w:asciiTheme="minorHAnsi" w:hAnsiTheme="minorHAnsi" w:cs="Calibri"/>
          <w:bCs/>
          <w:sz w:val="22"/>
          <w:szCs w:val="22"/>
        </w:rPr>
        <w:t>accountable</w:t>
      </w:r>
      <w:r w:rsidRPr="003745C5">
        <w:rPr>
          <w:rFonts w:asciiTheme="minorHAnsi" w:hAnsiTheme="minorHAnsi" w:cs="Calibri"/>
          <w:bCs/>
          <w:sz w:val="22"/>
          <w:szCs w:val="22"/>
        </w:rPr>
        <w:t xml:space="preserve"> care, clinical transformation and information technology consulting services to the country's leading healthcare providers. </w:t>
      </w:r>
      <w:r w:rsidR="00FE0B1E" w:rsidRPr="003745C5">
        <w:rPr>
          <w:rFonts w:asciiTheme="minorHAnsi" w:hAnsiTheme="minorHAnsi" w:cs="Calibri"/>
          <w:bCs/>
          <w:sz w:val="22"/>
          <w:szCs w:val="22"/>
        </w:rPr>
        <w:t>Like our clients, we're out to improve healthcare delivery.</w:t>
      </w:r>
    </w:p>
    <w:p w:rsidR="00FE0B1E" w:rsidRPr="00617082" w:rsidRDefault="00FE0B1E" w:rsidP="004E4425">
      <w:pPr>
        <w:pStyle w:val="Char"/>
        <w:rPr>
          <w:rFonts w:asciiTheme="minorHAnsi" w:hAnsiTheme="minorHAnsi"/>
          <w:b w:val="0"/>
          <w:sz w:val="12"/>
        </w:rPr>
      </w:pPr>
    </w:p>
    <w:p w:rsidR="007B7D15" w:rsidRDefault="007B7D15" w:rsidP="007B7D15">
      <w:pPr>
        <w:rPr>
          <w:rFonts w:asciiTheme="minorHAnsi" w:hAnsiTheme="minorHAnsi" w:cs="Calibri"/>
          <w:b/>
          <w:sz w:val="22"/>
          <w:szCs w:val="22"/>
        </w:rPr>
      </w:pPr>
      <w:r w:rsidRPr="003745C5">
        <w:rPr>
          <w:rFonts w:asciiTheme="minorHAnsi" w:hAnsiTheme="minorHAnsi" w:cs="Calibri"/>
          <w:b/>
          <w:sz w:val="22"/>
          <w:szCs w:val="22"/>
        </w:rPr>
        <w:t>Responsibilities:</w:t>
      </w:r>
    </w:p>
    <w:p w:rsidR="003745C5" w:rsidRDefault="00754B4B" w:rsidP="00387EAD">
      <w:pPr>
        <w:pStyle w:val="Header"/>
        <w:numPr>
          <w:ilvl w:val="0"/>
          <w:numId w:val="8"/>
        </w:numPr>
        <w:rPr>
          <w:rFonts w:asciiTheme="minorHAnsi" w:hAnsiTheme="minorHAnsi" w:cs="Calibri"/>
          <w:bCs/>
          <w:sz w:val="22"/>
          <w:szCs w:val="22"/>
        </w:rPr>
      </w:pPr>
      <w:r>
        <w:rPr>
          <w:rFonts w:asciiTheme="minorHAnsi" w:hAnsiTheme="minorHAnsi" w:cs="Calibri"/>
          <w:bCs/>
          <w:sz w:val="22"/>
          <w:szCs w:val="22"/>
        </w:rPr>
        <w:t>Developed Responsive and Web Application from Photoshop files for Personal Computer and mobile devices</w:t>
      </w:r>
      <w:r w:rsidR="008A25FA">
        <w:rPr>
          <w:rFonts w:asciiTheme="minorHAnsi" w:hAnsiTheme="minorHAnsi" w:cs="Calibri"/>
          <w:bCs/>
          <w:sz w:val="22"/>
          <w:szCs w:val="22"/>
        </w:rPr>
        <w:t>.</w:t>
      </w:r>
      <w:r>
        <w:rPr>
          <w:rFonts w:asciiTheme="minorHAnsi" w:hAnsiTheme="minorHAnsi" w:cs="Calibri"/>
          <w:bCs/>
          <w:sz w:val="22"/>
          <w:szCs w:val="22"/>
        </w:rPr>
        <w:t xml:space="preserve"> </w:t>
      </w:r>
    </w:p>
    <w:p w:rsidR="0075484A" w:rsidRDefault="00754B4B" w:rsidP="00387EAD">
      <w:pPr>
        <w:pStyle w:val="Header"/>
        <w:numPr>
          <w:ilvl w:val="0"/>
          <w:numId w:val="8"/>
        </w:numPr>
        <w:rPr>
          <w:rFonts w:asciiTheme="minorHAnsi" w:hAnsiTheme="minorHAnsi" w:cs="Calibri"/>
          <w:bCs/>
          <w:sz w:val="22"/>
          <w:szCs w:val="22"/>
        </w:rPr>
      </w:pPr>
      <w:r>
        <w:rPr>
          <w:rFonts w:asciiTheme="minorHAnsi" w:hAnsiTheme="minorHAnsi" w:cs="Calibri"/>
          <w:bCs/>
          <w:sz w:val="22"/>
          <w:szCs w:val="22"/>
        </w:rPr>
        <w:t>Developed different kinds of Responsive Navigation</w:t>
      </w:r>
      <w:r w:rsidR="0075484A">
        <w:rPr>
          <w:rFonts w:asciiTheme="minorHAnsi" w:hAnsiTheme="minorHAnsi" w:cs="Calibri"/>
          <w:bCs/>
          <w:sz w:val="22"/>
          <w:szCs w:val="22"/>
        </w:rPr>
        <w:t>.</w:t>
      </w:r>
    </w:p>
    <w:p w:rsidR="00754B4B" w:rsidRDefault="0075484A" w:rsidP="00387EAD">
      <w:pPr>
        <w:pStyle w:val="Header"/>
        <w:numPr>
          <w:ilvl w:val="0"/>
          <w:numId w:val="8"/>
        </w:numPr>
        <w:rPr>
          <w:rFonts w:asciiTheme="minorHAnsi" w:hAnsiTheme="minorHAnsi" w:cs="Calibri"/>
          <w:bCs/>
          <w:sz w:val="22"/>
          <w:szCs w:val="22"/>
        </w:rPr>
      </w:pPr>
      <w:r>
        <w:rPr>
          <w:rFonts w:asciiTheme="minorHAnsi" w:hAnsiTheme="minorHAnsi" w:cs="Calibri"/>
          <w:bCs/>
          <w:sz w:val="22"/>
          <w:szCs w:val="22"/>
        </w:rPr>
        <w:t>Worked with global Stylesheet and Scripts development team as one of the key developer.</w:t>
      </w:r>
    </w:p>
    <w:p w:rsidR="003745C5" w:rsidRPr="003745C5" w:rsidRDefault="003745C5" w:rsidP="00387EAD">
      <w:pPr>
        <w:pStyle w:val="Header"/>
        <w:numPr>
          <w:ilvl w:val="0"/>
          <w:numId w:val="8"/>
        </w:numPr>
        <w:rPr>
          <w:rFonts w:asciiTheme="minorHAnsi" w:hAnsiTheme="minorHAnsi" w:cs="Calibri"/>
          <w:bCs/>
          <w:sz w:val="22"/>
          <w:szCs w:val="22"/>
        </w:rPr>
      </w:pPr>
      <w:r w:rsidRPr="003745C5">
        <w:rPr>
          <w:rFonts w:asciiTheme="minorHAnsi" w:hAnsiTheme="minorHAnsi" w:cs="Calibri"/>
          <w:bCs/>
          <w:sz w:val="22"/>
          <w:szCs w:val="22"/>
        </w:rPr>
        <w:t>Responsible for the overall layout design, color scheme of the web site using XHTML and CSS. Created detailed wire frames &amp; process flows.</w:t>
      </w:r>
    </w:p>
    <w:p w:rsidR="0075484A" w:rsidRPr="0075484A" w:rsidRDefault="003745C5" w:rsidP="00387EAD">
      <w:pPr>
        <w:pStyle w:val="Header"/>
        <w:numPr>
          <w:ilvl w:val="0"/>
          <w:numId w:val="8"/>
        </w:numPr>
        <w:rPr>
          <w:rFonts w:asciiTheme="minorHAnsi" w:hAnsiTheme="minorHAnsi" w:cs="Calibri"/>
          <w:sz w:val="22"/>
          <w:szCs w:val="22"/>
        </w:rPr>
      </w:pPr>
      <w:r w:rsidRPr="003745C5">
        <w:rPr>
          <w:rFonts w:asciiTheme="minorHAnsi" w:hAnsiTheme="minorHAnsi" w:cs="Calibri"/>
          <w:bCs/>
          <w:sz w:val="22"/>
          <w:szCs w:val="22"/>
        </w:rPr>
        <w:t xml:space="preserve">Wrote various methods to manipulate HTML, CSS in </w:t>
      </w:r>
      <w:r>
        <w:rPr>
          <w:rFonts w:asciiTheme="minorHAnsi" w:hAnsiTheme="minorHAnsi" w:cs="Calibri"/>
          <w:bCs/>
          <w:sz w:val="22"/>
          <w:szCs w:val="22"/>
        </w:rPr>
        <w:t>jQ</w:t>
      </w:r>
      <w:r w:rsidRPr="003745C5">
        <w:rPr>
          <w:rFonts w:asciiTheme="minorHAnsi" w:hAnsiTheme="minorHAnsi" w:cs="Calibri"/>
          <w:bCs/>
          <w:sz w:val="22"/>
          <w:szCs w:val="22"/>
        </w:rPr>
        <w:t>uery as well as making the pages dynamic using AJAX, JSON and XML.</w:t>
      </w:r>
    </w:p>
    <w:p w:rsidR="00C638DB" w:rsidRDefault="00C638DB" w:rsidP="00FE0B1E">
      <w:pPr>
        <w:pStyle w:val="Header"/>
        <w:rPr>
          <w:rFonts w:asciiTheme="minorHAnsi" w:hAnsiTheme="minorHAnsi" w:cs="Calibri"/>
          <w:b/>
          <w:sz w:val="22"/>
          <w:szCs w:val="22"/>
        </w:rPr>
      </w:pPr>
    </w:p>
    <w:p w:rsidR="006D04FD" w:rsidRPr="003745C5" w:rsidRDefault="006D04FD" w:rsidP="00FE0B1E">
      <w:pPr>
        <w:pStyle w:val="Header"/>
        <w:rPr>
          <w:rFonts w:asciiTheme="minorHAnsi" w:hAnsiTheme="minorHAnsi" w:cs="Calibri"/>
          <w:b/>
          <w:sz w:val="22"/>
          <w:szCs w:val="22"/>
        </w:rPr>
      </w:pPr>
      <w:r w:rsidRPr="003745C5">
        <w:rPr>
          <w:rFonts w:asciiTheme="minorHAnsi" w:hAnsiTheme="minorHAnsi" w:cs="Calibri"/>
          <w:b/>
          <w:sz w:val="22"/>
          <w:szCs w:val="22"/>
        </w:rPr>
        <w:t>Environment:</w:t>
      </w:r>
    </w:p>
    <w:p w:rsidR="00D44884" w:rsidRPr="003745C5" w:rsidRDefault="0075484A" w:rsidP="00C67185">
      <w:pPr>
        <w:tabs>
          <w:tab w:val="left" w:pos="180"/>
        </w:tabs>
        <w:spacing w:line="200" w:lineRule="exact"/>
        <w:rPr>
          <w:rFonts w:asciiTheme="minorHAnsi" w:hAnsiTheme="minorHAnsi"/>
          <w:b/>
          <w:sz w:val="22"/>
          <w:szCs w:val="22"/>
        </w:rPr>
      </w:pPr>
      <w:r>
        <w:rPr>
          <w:rFonts w:asciiTheme="minorHAnsi" w:hAnsiTheme="minorHAnsi" w:cs="Calibri"/>
          <w:bCs/>
          <w:sz w:val="22"/>
          <w:szCs w:val="22"/>
        </w:rPr>
        <w:t xml:space="preserve">Visual Studio 2010/2012, </w:t>
      </w:r>
      <w:r w:rsidR="00FE0B1E" w:rsidRPr="003745C5">
        <w:rPr>
          <w:rFonts w:asciiTheme="minorHAnsi" w:hAnsiTheme="minorHAnsi" w:cs="Calibri"/>
          <w:bCs/>
          <w:sz w:val="22"/>
          <w:szCs w:val="22"/>
        </w:rPr>
        <w:t>Asp</w:t>
      </w:r>
      <w:r w:rsidR="006D04FD" w:rsidRPr="003745C5">
        <w:rPr>
          <w:rFonts w:asciiTheme="minorHAnsi" w:hAnsiTheme="minorHAnsi" w:cs="Calibri"/>
          <w:bCs/>
          <w:sz w:val="22"/>
          <w:szCs w:val="22"/>
        </w:rPr>
        <w:t>.</w:t>
      </w:r>
      <w:r w:rsidR="00FE0B1E" w:rsidRPr="003745C5">
        <w:rPr>
          <w:rFonts w:asciiTheme="minorHAnsi" w:hAnsiTheme="minorHAnsi" w:cs="Calibri"/>
          <w:bCs/>
          <w:sz w:val="22"/>
          <w:szCs w:val="22"/>
        </w:rPr>
        <w:t>n</w:t>
      </w:r>
      <w:r w:rsidR="006D04FD" w:rsidRPr="003745C5">
        <w:rPr>
          <w:rFonts w:asciiTheme="minorHAnsi" w:hAnsiTheme="minorHAnsi" w:cs="Calibri"/>
          <w:bCs/>
          <w:sz w:val="22"/>
          <w:szCs w:val="22"/>
        </w:rPr>
        <w:t>et 4</w:t>
      </w:r>
      <w:r>
        <w:rPr>
          <w:rFonts w:asciiTheme="minorHAnsi" w:hAnsiTheme="minorHAnsi" w:cs="Calibri"/>
          <w:bCs/>
          <w:sz w:val="22"/>
          <w:szCs w:val="22"/>
        </w:rPr>
        <w:t>.0</w:t>
      </w:r>
      <w:r w:rsidR="006D04FD" w:rsidRPr="003745C5">
        <w:rPr>
          <w:rFonts w:asciiTheme="minorHAnsi" w:hAnsiTheme="minorHAnsi" w:cs="Calibri"/>
          <w:bCs/>
          <w:sz w:val="22"/>
          <w:szCs w:val="22"/>
        </w:rPr>
        <w:t xml:space="preserve">,  C#,  </w:t>
      </w:r>
      <w:r>
        <w:rPr>
          <w:rFonts w:asciiTheme="minorHAnsi" w:hAnsiTheme="minorHAnsi" w:cs="Calibri"/>
          <w:bCs/>
          <w:sz w:val="22"/>
          <w:szCs w:val="22"/>
        </w:rPr>
        <w:t xml:space="preserve">Notepad++, Creative Studio 4, </w:t>
      </w:r>
      <w:r w:rsidR="006D04FD" w:rsidRPr="003745C5">
        <w:rPr>
          <w:rFonts w:asciiTheme="minorHAnsi" w:hAnsiTheme="minorHAnsi" w:cs="Calibri"/>
          <w:bCs/>
          <w:sz w:val="22"/>
          <w:szCs w:val="22"/>
        </w:rPr>
        <w:t>Html</w:t>
      </w:r>
      <w:r>
        <w:rPr>
          <w:rFonts w:asciiTheme="minorHAnsi" w:hAnsiTheme="minorHAnsi" w:cs="Calibri"/>
          <w:bCs/>
          <w:sz w:val="22"/>
          <w:szCs w:val="22"/>
        </w:rPr>
        <w:t>5</w:t>
      </w:r>
      <w:r w:rsidR="006D04FD" w:rsidRPr="003745C5">
        <w:rPr>
          <w:rFonts w:asciiTheme="minorHAnsi" w:hAnsiTheme="minorHAnsi" w:cs="Calibri"/>
          <w:bCs/>
          <w:sz w:val="22"/>
          <w:szCs w:val="22"/>
        </w:rPr>
        <w:t>, CSS3</w:t>
      </w:r>
      <w:r w:rsidR="00FE0B1E" w:rsidRPr="003745C5">
        <w:rPr>
          <w:rFonts w:asciiTheme="minorHAnsi" w:hAnsiTheme="minorHAnsi" w:cs="Calibri"/>
          <w:bCs/>
          <w:sz w:val="22"/>
          <w:szCs w:val="22"/>
        </w:rPr>
        <w:t>,</w:t>
      </w:r>
      <w:r>
        <w:rPr>
          <w:rFonts w:asciiTheme="minorHAnsi" w:hAnsiTheme="minorHAnsi" w:cs="Calibri"/>
          <w:bCs/>
          <w:sz w:val="22"/>
          <w:szCs w:val="22"/>
        </w:rPr>
        <w:t xml:space="preserve"> JavaScript and jQuery</w:t>
      </w:r>
      <w:r w:rsidR="00E3551E">
        <w:rPr>
          <w:rFonts w:asciiTheme="minorHAnsi" w:hAnsiTheme="minorHAnsi" w:cs="Calibri"/>
          <w:bCs/>
          <w:sz w:val="22"/>
          <w:szCs w:val="22"/>
        </w:rPr>
        <w:t>.</w:t>
      </w:r>
      <w:r w:rsidR="00FE0B1E" w:rsidRPr="003745C5">
        <w:rPr>
          <w:rFonts w:asciiTheme="minorHAnsi" w:hAnsiTheme="minorHAnsi" w:cs="Calibri"/>
          <w:bCs/>
          <w:sz w:val="22"/>
          <w:szCs w:val="22"/>
        </w:rPr>
        <w:t xml:space="preserve">  </w:t>
      </w:r>
    </w:p>
    <w:p w:rsidR="003C226A" w:rsidRPr="003745C5" w:rsidRDefault="003C226A" w:rsidP="001C04AD">
      <w:pPr>
        <w:pStyle w:val="Char"/>
        <w:rPr>
          <w:rFonts w:asciiTheme="minorHAnsi" w:hAnsiTheme="minorHAnsi"/>
          <w:b w:val="0"/>
          <w:sz w:val="22"/>
        </w:rPr>
      </w:pPr>
    </w:p>
    <w:p w:rsidR="00C638DB" w:rsidRDefault="00C638DB" w:rsidP="00617082">
      <w:pPr>
        <w:pStyle w:val="Header"/>
        <w:jc w:val="both"/>
        <w:rPr>
          <w:rFonts w:asciiTheme="minorHAnsi" w:hAnsiTheme="minorHAnsi" w:cs="Calibri"/>
          <w:b/>
          <w:bCs/>
          <w:sz w:val="22"/>
          <w:szCs w:val="22"/>
        </w:rPr>
      </w:pPr>
    </w:p>
    <w:p w:rsidR="00C638DB" w:rsidRDefault="00C638DB">
      <w:pPr>
        <w:widowControl/>
        <w:suppressAutoHyphens w:val="0"/>
        <w:rPr>
          <w:rFonts w:asciiTheme="minorHAnsi" w:hAnsiTheme="minorHAnsi" w:cs="Calibri"/>
          <w:b/>
          <w:bCs/>
          <w:sz w:val="22"/>
          <w:szCs w:val="22"/>
        </w:rPr>
      </w:pPr>
      <w:r>
        <w:rPr>
          <w:rFonts w:asciiTheme="minorHAnsi" w:hAnsiTheme="minorHAnsi" w:cs="Calibri"/>
          <w:b/>
          <w:bCs/>
          <w:sz w:val="22"/>
          <w:szCs w:val="22"/>
        </w:rPr>
        <w:br w:type="page"/>
      </w:r>
    </w:p>
    <w:p w:rsidR="00C638DB" w:rsidRPr="00D673E9" w:rsidRDefault="00C638DB" w:rsidP="00C638DB">
      <w:pPr>
        <w:pStyle w:val="Header"/>
        <w:rPr>
          <w:rFonts w:asciiTheme="minorHAnsi" w:hAnsiTheme="minorHAnsi" w:cs="Calibri"/>
          <w:b/>
          <w:i/>
          <w:u w:val="single"/>
        </w:rPr>
      </w:pPr>
      <w:r w:rsidRPr="00D673E9">
        <w:rPr>
          <w:rFonts w:asciiTheme="minorHAnsi" w:hAnsiTheme="minorHAnsi" w:cs="Calibri"/>
          <w:b/>
          <w:i/>
          <w:u w:val="single"/>
        </w:rPr>
        <w:lastRenderedPageBreak/>
        <w:t>Software Developer-ProSource.net -Manasquan, NJ</w:t>
      </w:r>
      <w:r w:rsidRPr="00D673E9">
        <w:rPr>
          <w:rFonts w:asciiTheme="minorHAnsi" w:hAnsiTheme="minorHAnsi" w:cs="Calibri"/>
          <w:b/>
          <w:i/>
        </w:rPr>
        <w:t xml:space="preserve">          </w:t>
      </w:r>
      <w:r>
        <w:rPr>
          <w:rFonts w:asciiTheme="minorHAnsi" w:hAnsiTheme="minorHAnsi" w:cs="Calibri"/>
          <w:b/>
          <w:i/>
        </w:rPr>
        <w:t xml:space="preserve">                        </w:t>
      </w:r>
      <w:r w:rsidR="001E6621">
        <w:rPr>
          <w:rFonts w:asciiTheme="minorHAnsi" w:hAnsiTheme="minorHAnsi" w:cs="Calibri"/>
          <w:b/>
          <w:i/>
        </w:rPr>
        <w:t xml:space="preserve">               </w:t>
      </w:r>
      <w:r w:rsidR="0091350F">
        <w:rPr>
          <w:rFonts w:asciiTheme="minorHAnsi" w:hAnsiTheme="minorHAnsi" w:cs="Calibri"/>
          <w:b/>
          <w:i/>
          <w:sz w:val="22"/>
          <w:szCs w:val="22"/>
        </w:rPr>
        <w:t>Mar</w:t>
      </w:r>
      <w:r w:rsidRPr="00B87B69">
        <w:rPr>
          <w:rFonts w:asciiTheme="minorHAnsi" w:hAnsiTheme="minorHAnsi" w:cs="Calibri"/>
          <w:b/>
          <w:i/>
          <w:sz w:val="22"/>
          <w:szCs w:val="22"/>
        </w:rPr>
        <w:t xml:space="preserve"> 201</w:t>
      </w:r>
      <w:r w:rsidR="0091350F">
        <w:rPr>
          <w:rFonts w:asciiTheme="minorHAnsi" w:hAnsiTheme="minorHAnsi" w:cs="Calibri"/>
          <w:b/>
          <w:i/>
          <w:sz w:val="22"/>
          <w:szCs w:val="22"/>
        </w:rPr>
        <w:t>5</w:t>
      </w:r>
      <w:r w:rsidRPr="00B87B69">
        <w:rPr>
          <w:rFonts w:asciiTheme="minorHAnsi" w:hAnsiTheme="minorHAnsi" w:cs="Calibri"/>
          <w:b/>
          <w:i/>
          <w:sz w:val="22"/>
          <w:szCs w:val="22"/>
        </w:rPr>
        <w:t xml:space="preserve"> –</w:t>
      </w:r>
      <w:r w:rsidR="001249B4">
        <w:rPr>
          <w:rFonts w:asciiTheme="minorHAnsi" w:hAnsiTheme="minorHAnsi" w:cs="Calibri"/>
          <w:b/>
          <w:i/>
          <w:sz w:val="22"/>
          <w:szCs w:val="22"/>
        </w:rPr>
        <w:t xml:space="preserve"> </w:t>
      </w:r>
      <w:r w:rsidR="0091350F">
        <w:rPr>
          <w:rFonts w:asciiTheme="minorHAnsi" w:hAnsiTheme="minorHAnsi" w:cs="Calibri"/>
          <w:b/>
          <w:i/>
          <w:sz w:val="22"/>
          <w:szCs w:val="22"/>
        </w:rPr>
        <w:t>Sep</w:t>
      </w:r>
      <w:r w:rsidRPr="00B87B69">
        <w:rPr>
          <w:rFonts w:asciiTheme="minorHAnsi" w:hAnsiTheme="minorHAnsi" w:cs="Calibri"/>
          <w:b/>
          <w:i/>
          <w:sz w:val="22"/>
          <w:szCs w:val="22"/>
        </w:rPr>
        <w:t xml:space="preserve"> 201</w:t>
      </w:r>
      <w:r w:rsidR="0091350F">
        <w:rPr>
          <w:rFonts w:asciiTheme="minorHAnsi" w:hAnsiTheme="minorHAnsi" w:cs="Calibri"/>
          <w:b/>
          <w:i/>
          <w:sz w:val="22"/>
          <w:szCs w:val="22"/>
        </w:rPr>
        <w:t>5</w:t>
      </w:r>
    </w:p>
    <w:p w:rsidR="00C638DB" w:rsidRPr="003745C5" w:rsidRDefault="00C638DB" w:rsidP="00C638DB">
      <w:pPr>
        <w:pStyle w:val="Header"/>
        <w:rPr>
          <w:rFonts w:asciiTheme="minorHAnsi" w:hAnsiTheme="minorHAnsi" w:cs="Calibri"/>
          <w:sz w:val="22"/>
          <w:szCs w:val="22"/>
        </w:rPr>
      </w:pPr>
      <w:r w:rsidRPr="00D673E9">
        <w:rPr>
          <w:rFonts w:asciiTheme="minorHAnsi" w:hAnsiTheme="minorHAnsi" w:cs="Calibri"/>
          <w:b/>
          <w:sz w:val="22"/>
          <w:szCs w:val="22"/>
        </w:rPr>
        <w:t>Project:</w:t>
      </w:r>
      <w:r w:rsidR="000B619E">
        <w:rPr>
          <w:rFonts w:asciiTheme="minorHAnsi" w:hAnsiTheme="minorHAnsi" w:cs="Calibri"/>
          <w:sz w:val="22"/>
          <w:szCs w:val="22"/>
        </w:rPr>
        <w:t xml:space="preserve"> </w:t>
      </w:r>
      <w:r w:rsidR="000B619E" w:rsidRPr="00C45E0F">
        <w:rPr>
          <w:rFonts w:asciiTheme="minorHAnsi" w:hAnsiTheme="minorHAnsi" w:cs="Calibri"/>
          <w:b/>
          <w:sz w:val="22"/>
          <w:szCs w:val="22"/>
        </w:rPr>
        <w:t>E-commerce Website</w:t>
      </w:r>
    </w:p>
    <w:p w:rsidR="00C638DB" w:rsidRPr="00B605B2" w:rsidRDefault="00C638DB" w:rsidP="00C638DB">
      <w:pPr>
        <w:pStyle w:val="Char"/>
        <w:rPr>
          <w:rFonts w:asciiTheme="minorHAnsi" w:hAnsiTheme="minorHAnsi"/>
          <w:b w:val="0"/>
          <w:sz w:val="20"/>
          <w:szCs w:val="20"/>
        </w:rPr>
      </w:pPr>
      <w:r w:rsidRPr="00C23615">
        <w:rPr>
          <w:rFonts w:asciiTheme="minorHAnsi" w:hAnsiTheme="minorHAnsi"/>
          <w:sz w:val="20"/>
          <w:szCs w:val="20"/>
        </w:rPr>
        <w:t>Position</w:t>
      </w:r>
      <w:r w:rsidRPr="00B605B2">
        <w:rPr>
          <w:rFonts w:asciiTheme="minorHAnsi" w:hAnsiTheme="minorHAnsi"/>
          <w:b w:val="0"/>
          <w:sz w:val="20"/>
          <w:szCs w:val="20"/>
        </w:rPr>
        <w:t xml:space="preserve">: </w:t>
      </w:r>
      <w:r w:rsidRPr="00B605B2">
        <w:rPr>
          <w:rFonts w:asciiTheme="minorHAnsi" w:hAnsiTheme="minorHAnsi"/>
          <w:sz w:val="20"/>
          <w:szCs w:val="20"/>
        </w:rPr>
        <w:t>Working as a Developer in the team.</w:t>
      </w:r>
    </w:p>
    <w:p w:rsidR="00C638DB" w:rsidRDefault="00C638DB" w:rsidP="00617082">
      <w:pPr>
        <w:pStyle w:val="Header"/>
        <w:jc w:val="both"/>
        <w:rPr>
          <w:rFonts w:asciiTheme="minorHAnsi" w:hAnsiTheme="minorHAnsi" w:cs="Calibri"/>
          <w:b/>
          <w:bCs/>
          <w:sz w:val="22"/>
          <w:szCs w:val="22"/>
        </w:rPr>
      </w:pPr>
    </w:p>
    <w:p w:rsidR="001C04AD" w:rsidRPr="003745C5" w:rsidRDefault="001C04AD" w:rsidP="00617082">
      <w:pPr>
        <w:pStyle w:val="Header"/>
        <w:jc w:val="both"/>
        <w:rPr>
          <w:rFonts w:asciiTheme="minorHAnsi" w:hAnsiTheme="minorHAnsi" w:cs="Calibri"/>
          <w:bCs/>
          <w:sz w:val="22"/>
          <w:szCs w:val="22"/>
        </w:rPr>
      </w:pPr>
      <w:r w:rsidRPr="003745C5">
        <w:rPr>
          <w:rFonts w:asciiTheme="minorHAnsi" w:hAnsiTheme="minorHAnsi" w:cs="Calibri"/>
          <w:b/>
          <w:bCs/>
          <w:sz w:val="22"/>
          <w:szCs w:val="22"/>
        </w:rPr>
        <w:t>Description:</w:t>
      </w:r>
      <w:r w:rsidR="00B43AF1">
        <w:rPr>
          <w:rFonts w:asciiTheme="minorHAnsi" w:hAnsiTheme="minorHAnsi" w:cs="Calibri"/>
          <w:b/>
          <w:bCs/>
          <w:sz w:val="22"/>
          <w:szCs w:val="22"/>
        </w:rPr>
        <w:t xml:space="preserve"> </w:t>
      </w:r>
      <w:r w:rsidRPr="003745C5">
        <w:rPr>
          <w:rFonts w:asciiTheme="minorHAnsi" w:hAnsiTheme="minorHAnsi" w:cs="Calibri"/>
          <w:bCs/>
          <w:sz w:val="22"/>
          <w:szCs w:val="22"/>
        </w:rPr>
        <w:t xml:space="preserve">ProSource.net is an asp.net web forms application from which customers can order and browse supplements and also access fitness tools and read articles about research information &amp; ingredients. Customers can also track orders and change any account details. </w:t>
      </w:r>
    </w:p>
    <w:p w:rsidR="001C04AD" w:rsidRPr="00617082" w:rsidRDefault="001C04AD" w:rsidP="001C04AD">
      <w:pPr>
        <w:pStyle w:val="Header"/>
        <w:ind w:left="360"/>
        <w:rPr>
          <w:rFonts w:asciiTheme="minorHAnsi" w:hAnsiTheme="minorHAnsi" w:cs="Calibri"/>
          <w:bCs/>
          <w:sz w:val="10"/>
          <w:szCs w:val="22"/>
        </w:rPr>
      </w:pPr>
      <w:r w:rsidRPr="003745C5">
        <w:rPr>
          <w:rFonts w:asciiTheme="minorHAnsi" w:hAnsiTheme="minorHAnsi" w:cs="Calibri"/>
          <w:bCs/>
          <w:sz w:val="22"/>
          <w:szCs w:val="22"/>
        </w:rPr>
        <w:t xml:space="preserve">    </w:t>
      </w:r>
    </w:p>
    <w:p w:rsidR="001C04AD" w:rsidRPr="003745C5" w:rsidRDefault="001C04AD" w:rsidP="001C04AD">
      <w:pPr>
        <w:rPr>
          <w:rFonts w:asciiTheme="minorHAnsi" w:hAnsiTheme="minorHAnsi" w:cs="Calibri"/>
          <w:b/>
          <w:sz w:val="22"/>
          <w:szCs w:val="22"/>
        </w:rPr>
      </w:pPr>
      <w:r w:rsidRPr="003745C5">
        <w:rPr>
          <w:rFonts w:asciiTheme="minorHAnsi" w:hAnsiTheme="minorHAnsi" w:cs="Calibri"/>
          <w:b/>
          <w:sz w:val="22"/>
          <w:szCs w:val="22"/>
        </w:rPr>
        <w:t>Responsibilities:</w:t>
      </w:r>
    </w:p>
    <w:p w:rsidR="001C04AD" w:rsidRPr="003745C5" w:rsidRDefault="001C04AD" w:rsidP="00387EAD">
      <w:pPr>
        <w:widowControl/>
        <w:numPr>
          <w:ilvl w:val="0"/>
          <w:numId w:val="5"/>
        </w:numPr>
        <w:suppressAutoHyphens w:val="0"/>
        <w:rPr>
          <w:rFonts w:asciiTheme="minorHAnsi" w:hAnsiTheme="minorHAnsi" w:cs="Calibri"/>
          <w:b/>
          <w:sz w:val="22"/>
          <w:szCs w:val="22"/>
        </w:rPr>
      </w:pPr>
      <w:r w:rsidRPr="003745C5">
        <w:rPr>
          <w:rFonts w:asciiTheme="minorHAnsi" w:hAnsiTheme="minorHAnsi" w:cs="Calibri"/>
          <w:sz w:val="22"/>
          <w:szCs w:val="22"/>
        </w:rPr>
        <w:t>Involved in analysis and design phases of modules</w:t>
      </w:r>
      <w:r w:rsidR="00720F1C">
        <w:rPr>
          <w:rFonts w:asciiTheme="minorHAnsi" w:hAnsiTheme="minorHAnsi" w:cs="Calibri"/>
          <w:sz w:val="22"/>
          <w:szCs w:val="22"/>
        </w:rPr>
        <w:t>.</w:t>
      </w:r>
    </w:p>
    <w:p w:rsidR="001C04AD" w:rsidRPr="003745C5" w:rsidRDefault="001C04AD" w:rsidP="00387EAD">
      <w:pPr>
        <w:widowControl/>
        <w:numPr>
          <w:ilvl w:val="0"/>
          <w:numId w:val="5"/>
        </w:numPr>
        <w:suppressAutoHyphens w:val="0"/>
        <w:rPr>
          <w:rFonts w:asciiTheme="minorHAnsi" w:hAnsiTheme="minorHAnsi" w:cs="Calibri"/>
          <w:b/>
          <w:sz w:val="22"/>
          <w:szCs w:val="22"/>
        </w:rPr>
      </w:pPr>
      <w:r w:rsidRPr="003745C5">
        <w:rPr>
          <w:rFonts w:asciiTheme="minorHAnsi" w:hAnsiTheme="minorHAnsi" w:cs="Calibri"/>
          <w:sz w:val="22"/>
          <w:szCs w:val="22"/>
        </w:rPr>
        <w:t xml:space="preserve">Worked with </w:t>
      </w:r>
      <w:r w:rsidRPr="003745C5">
        <w:rPr>
          <w:rFonts w:asciiTheme="minorHAnsi" w:hAnsiTheme="minorHAnsi" w:cs="Calibri"/>
          <w:b/>
          <w:sz w:val="22"/>
          <w:szCs w:val="22"/>
        </w:rPr>
        <w:t>Visual studio 2010</w:t>
      </w:r>
      <w:r w:rsidRPr="003745C5">
        <w:rPr>
          <w:rFonts w:asciiTheme="minorHAnsi" w:hAnsiTheme="minorHAnsi" w:cs="Calibri"/>
          <w:sz w:val="22"/>
          <w:szCs w:val="22"/>
        </w:rPr>
        <w:t xml:space="preserve"> for designing and developing the </w:t>
      </w:r>
      <w:r w:rsidRPr="003745C5">
        <w:rPr>
          <w:rFonts w:asciiTheme="minorHAnsi" w:hAnsiTheme="minorHAnsi" w:cs="Calibri"/>
          <w:b/>
          <w:bCs/>
          <w:sz w:val="22"/>
          <w:szCs w:val="22"/>
        </w:rPr>
        <w:t>user interface</w:t>
      </w:r>
      <w:r w:rsidR="00720F1C">
        <w:rPr>
          <w:rFonts w:asciiTheme="minorHAnsi" w:hAnsiTheme="minorHAnsi" w:cs="Calibri"/>
          <w:b/>
          <w:bCs/>
          <w:sz w:val="22"/>
          <w:szCs w:val="22"/>
        </w:rPr>
        <w:t>.</w:t>
      </w:r>
    </w:p>
    <w:p w:rsidR="001C04AD" w:rsidRPr="00D673E9" w:rsidRDefault="001C04AD" w:rsidP="00387EAD">
      <w:pPr>
        <w:widowControl/>
        <w:numPr>
          <w:ilvl w:val="0"/>
          <w:numId w:val="5"/>
        </w:numPr>
        <w:suppressAutoHyphens w:val="0"/>
        <w:rPr>
          <w:rFonts w:asciiTheme="minorHAnsi" w:hAnsiTheme="minorHAnsi" w:cs="Calibri"/>
          <w:sz w:val="22"/>
          <w:szCs w:val="22"/>
        </w:rPr>
      </w:pPr>
      <w:r w:rsidRPr="00D673E9">
        <w:rPr>
          <w:rFonts w:asciiTheme="minorHAnsi" w:hAnsiTheme="minorHAnsi" w:cs="Calibri"/>
          <w:sz w:val="22"/>
          <w:szCs w:val="22"/>
        </w:rPr>
        <w:t>Created and used CSS sprites</w:t>
      </w:r>
      <w:r w:rsidR="00720F1C">
        <w:rPr>
          <w:rFonts w:asciiTheme="minorHAnsi" w:hAnsiTheme="minorHAnsi" w:cs="Calibri"/>
          <w:sz w:val="22"/>
          <w:szCs w:val="22"/>
        </w:rPr>
        <w:t>.</w:t>
      </w:r>
    </w:p>
    <w:p w:rsidR="001C04AD" w:rsidRPr="003745C5" w:rsidRDefault="001C04AD" w:rsidP="00387EAD">
      <w:pPr>
        <w:widowControl/>
        <w:numPr>
          <w:ilvl w:val="0"/>
          <w:numId w:val="5"/>
        </w:numPr>
        <w:suppressAutoHyphens w:val="0"/>
        <w:rPr>
          <w:rFonts w:asciiTheme="minorHAnsi" w:hAnsiTheme="minorHAnsi" w:cs="Calibri"/>
          <w:sz w:val="22"/>
          <w:szCs w:val="22"/>
        </w:rPr>
      </w:pPr>
      <w:r w:rsidRPr="003745C5">
        <w:rPr>
          <w:rFonts w:asciiTheme="minorHAnsi" w:hAnsiTheme="minorHAnsi"/>
          <w:sz w:val="22"/>
          <w:szCs w:val="22"/>
        </w:rPr>
        <w:t xml:space="preserve">Wrote </w:t>
      </w:r>
      <w:r w:rsidRPr="003745C5">
        <w:rPr>
          <w:rFonts w:asciiTheme="minorHAnsi" w:hAnsiTheme="minorHAnsi"/>
          <w:b/>
          <w:sz w:val="22"/>
          <w:szCs w:val="22"/>
        </w:rPr>
        <w:t xml:space="preserve">CSS, Java Script and AJAX </w:t>
      </w:r>
      <w:r w:rsidRPr="003745C5">
        <w:rPr>
          <w:rFonts w:asciiTheme="minorHAnsi" w:hAnsiTheme="minorHAnsi"/>
          <w:sz w:val="22"/>
          <w:szCs w:val="22"/>
        </w:rPr>
        <w:t>to create a rich user interface and for validations</w:t>
      </w:r>
      <w:r w:rsidR="00720F1C">
        <w:rPr>
          <w:rFonts w:asciiTheme="minorHAnsi" w:hAnsiTheme="minorHAnsi"/>
          <w:sz w:val="22"/>
          <w:szCs w:val="22"/>
        </w:rPr>
        <w:t>.</w:t>
      </w:r>
    </w:p>
    <w:p w:rsidR="001C04AD" w:rsidRPr="003745C5" w:rsidRDefault="001C04AD" w:rsidP="00387EAD">
      <w:pPr>
        <w:widowControl/>
        <w:numPr>
          <w:ilvl w:val="0"/>
          <w:numId w:val="5"/>
        </w:numPr>
        <w:suppressAutoHyphens w:val="0"/>
        <w:rPr>
          <w:rFonts w:asciiTheme="minorHAnsi" w:hAnsiTheme="minorHAnsi" w:cs="Calibri"/>
          <w:sz w:val="22"/>
          <w:szCs w:val="22"/>
        </w:rPr>
      </w:pPr>
      <w:r w:rsidRPr="003745C5">
        <w:rPr>
          <w:rFonts w:asciiTheme="minorHAnsi" w:hAnsiTheme="minorHAnsi" w:cs="Calibri"/>
          <w:sz w:val="22"/>
          <w:szCs w:val="22"/>
        </w:rPr>
        <w:t>Used Ajax control tool kit controls</w:t>
      </w:r>
      <w:r w:rsidR="00720F1C">
        <w:rPr>
          <w:rFonts w:asciiTheme="minorHAnsi" w:hAnsiTheme="minorHAnsi" w:cs="Calibri"/>
          <w:sz w:val="22"/>
          <w:szCs w:val="22"/>
        </w:rPr>
        <w:t>.</w:t>
      </w:r>
    </w:p>
    <w:p w:rsidR="001C04AD" w:rsidRPr="003745C5" w:rsidRDefault="001C04AD" w:rsidP="00387EAD">
      <w:pPr>
        <w:widowControl/>
        <w:numPr>
          <w:ilvl w:val="0"/>
          <w:numId w:val="5"/>
        </w:numPr>
        <w:suppressAutoHyphens w:val="0"/>
        <w:rPr>
          <w:rFonts w:asciiTheme="minorHAnsi" w:hAnsiTheme="minorHAnsi" w:cs="Calibri"/>
          <w:sz w:val="22"/>
          <w:szCs w:val="22"/>
        </w:rPr>
      </w:pPr>
      <w:r w:rsidRPr="003745C5">
        <w:rPr>
          <w:rFonts w:asciiTheme="minorHAnsi" w:hAnsiTheme="minorHAnsi" w:cs="Calibri"/>
          <w:bCs/>
          <w:sz w:val="22"/>
          <w:szCs w:val="22"/>
        </w:rPr>
        <w:t xml:space="preserve">Extensively worked with </w:t>
      </w:r>
      <w:r w:rsidRPr="003745C5">
        <w:rPr>
          <w:rFonts w:asciiTheme="minorHAnsi" w:hAnsiTheme="minorHAnsi" w:cs="Calibri"/>
          <w:b/>
          <w:bCs/>
          <w:sz w:val="22"/>
          <w:szCs w:val="22"/>
        </w:rPr>
        <w:t>data grid, data list and repeaters</w:t>
      </w:r>
      <w:r w:rsidRPr="003745C5">
        <w:rPr>
          <w:rFonts w:asciiTheme="minorHAnsi" w:hAnsiTheme="minorHAnsi" w:cs="Calibri"/>
          <w:bCs/>
          <w:sz w:val="22"/>
          <w:szCs w:val="22"/>
        </w:rPr>
        <w:t>.</w:t>
      </w:r>
    </w:p>
    <w:p w:rsidR="001C04AD" w:rsidRPr="00D673E9" w:rsidRDefault="001C04AD" w:rsidP="00387EAD">
      <w:pPr>
        <w:widowControl/>
        <w:numPr>
          <w:ilvl w:val="0"/>
          <w:numId w:val="5"/>
        </w:numPr>
        <w:suppressAutoHyphens w:val="0"/>
        <w:rPr>
          <w:rFonts w:asciiTheme="minorHAnsi" w:hAnsiTheme="minorHAnsi" w:cs="Calibri"/>
          <w:sz w:val="22"/>
          <w:szCs w:val="22"/>
        </w:rPr>
      </w:pPr>
      <w:r w:rsidRPr="00D673E9">
        <w:rPr>
          <w:rFonts w:asciiTheme="minorHAnsi" w:hAnsiTheme="minorHAnsi" w:cs="Calibri"/>
          <w:bCs/>
          <w:sz w:val="22"/>
          <w:szCs w:val="22"/>
        </w:rPr>
        <w:t>Used Fed-Ex web service for address validation and UPS web service for order tracking</w:t>
      </w:r>
      <w:r w:rsidR="00720F1C">
        <w:rPr>
          <w:rFonts w:asciiTheme="minorHAnsi" w:hAnsiTheme="minorHAnsi" w:cs="Calibri"/>
          <w:bCs/>
          <w:sz w:val="22"/>
          <w:szCs w:val="22"/>
        </w:rPr>
        <w:t>.</w:t>
      </w:r>
      <w:r w:rsidRPr="00D673E9">
        <w:rPr>
          <w:rFonts w:asciiTheme="minorHAnsi" w:hAnsiTheme="minorHAnsi" w:cs="Calibri"/>
          <w:bCs/>
          <w:sz w:val="22"/>
          <w:szCs w:val="22"/>
        </w:rPr>
        <w:t xml:space="preserve"> </w:t>
      </w:r>
    </w:p>
    <w:p w:rsidR="001C04AD" w:rsidRPr="003745C5" w:rsidRDefault="001C04AD" w:rsidP="00387EAD">
      <w:pPr>
        <w:widowControl/>
        <w:numPr>
          <w:ilvl w:val="0"/>
          <w:numId w:val="5"/>
        </w:numPr>
        <w:suppressAutoHyphens w:val="0"/>
        <w:rPr>
          <w:rFonts w:asciiTheme="minorHAnsi" w:hAnsiTheme="minorHAnsi" w:cs="Calibri"/>
          <w:sz w:val="22"/>
          <w:szCs w:val="22"/>
        </w:rPr>
      </w:pPr>
      <w:r w:rsidRPr="003745C5">
        <w:rPr>
          <w:rFonts w:asciiTheme="minorHAnsi" w:hAnsiTheme="minorHAnsi" w:cs="Calibri"/>
          <w:bCs/>
          <w:sz w:val="22"/>
          <w:szCs w:val="22"/>
        </w:rPr>
        <w:t>Created custom controls, themes for code reusability and ease of usage</w:t>
      </w:r>
      <w:r w:rsidR="00720F1C">
        <w:rPr>
          <w:rFonts w:asciiTheme="minorHAnsi" w:hAnsiTheme="minorHAnsi" w:cs="Calibri"/>
          <w:bCs/>
          <w:sz w:val="22"/>
          <w:szCs w:val="22"/>
        </w:rPr>
        <w:t>.</w:t>
      </w:r>
    </w:p>
    <w:p w:rsidR="001C04AD" w:rsidRPr="003745C5" w:rsidRDefault="001C04AD" w:rsidP="00387EAD">
      <w:pPr>
        <w:widowControl/>
        <w:numPr>
          <w:ilvl w:val="0"/>
          <w:numId w:val="5"/>
        </w:numPr>
        <w:suppressAutoHyphens w:val="0"/>
        <w:rPr>
          <w:rFonts w:asciiTheme="minorHAnsi" w:hAnsiTheme="minorHAnsi" w:cs="Calibri"/>
          <w:sz w:val="22"/>
          <w:szCs w:val="22"/>
        </w:rPr>
      </w:pPr>
      <w:r w:rsidRPr="003745C5">
        <w:rPr>
          <w:rFonts w:asciiTheme="minorHAnsi" w:hAnsiTheme="minorHAnsi" w:cs="Calibri"/>
          <w:sz w:val="22"/>
          <w:szCs w:val="22"/>
        </w:rPr>
        <w:t xml:space="preserve">Developed </w:t>
      </w:r>
      <w:r w:rsidRPr="003745C5">
        <w:rPr>
          <w:rFonts w:asciiTheme="minorHAnsi" w:hAnsiTheme="minorHAnsi" w:cs="Calibri"/>
          <w:b/>
          <w:sz w:val="22"/>
          <w:szCs w:val="22"/>
        </w:rPr>
        <w:t>WCF</w:t>
      </w:r>
      <w:r w:rsidRPr="003745C5">
        <w:rPr>
          <w:rFonts w:asciiTheme="minorHAnsi" w:hAnsiTheme="minorHAnsi" w:cs="Calibri"/>
          <w:sz w:val="22"/>
          <w:szCs w:val="22"/>
        </w:rPr>
        <w:t xml:space="preserve"> gift card service for authorizing and checking balance on gift cards</w:t>
      </w:r>
      <w:r w:rsidR="00720F1C">
        <w:rPr>
          <w:rFonts w:asciiTheme="minorHAnsi" w:hAnsiTheme="minorHAnsi" w:cs="Calibri"/>
          <w:sz w:val="22"/>
          <w:szCs w:val="22"/>
        </w:rPr>
        <w:t>.</w:t>
      </w:r>
    </w:p>
    <w:p w:rsidR="001C04AD" w:rsidRPr="003745C5" w:rsidRDefault="001C04AD" w:rsidP="00387EAD">
      <w:pPr>
        <w:widowControl/>
        <w:numPr>
          <w:ilvl w:val="0"/>
          <w:numId w:val="5"/>
        </w:numPr>
        <w:suppressAutoHyphens w:val="0"/>
        <w:rPr>
          <w:rFonts w:asciiTheme="minorHAnsi" w:hAnsiTheme="minorHAnsi" w:cs="Calibri"/>
          <w:sz w:val="22"/>
          <w:szCs w:val="22"/>
        </w:rPr>
      </w:pPr>
      <w:r w:rsidRPr="003745C5">
        <w:rPr>
          <w:rFonts w:asciiTheme="minorHAnsi" w:hAnsiTheme="minorHAnsi" w:cs="Calibri"/>
          <w:sz w:val="22"/>
          <w:szCs w:val="22"/>
        </w:rPr>
        <w:t xml:space="preserve">Worked with </w:t>
      </w:r>
      <w:r w:rsidRPr="003745C5">
        <w:rPr>
          <w:rFonts w:asciiTheme="minorHAnsi" w:hAnsiTheme="minorHAnsi" w:cs="Calibri"/>
          <w:b/>
          <w:sz w:val="22"/>
          <w:szCs w:val="22"/>
        </w:rPr>
        <w:t>LINQ to SQL</w:t>
      </w:r>
      <w:r w:rsidRPr="003745C5">
        <w:rPr>
          <w:rFonts w:asciiTheme="minorHAnsi" w:hAnsiTheme="minorHAnsi" w:cs="Calibri"/>
          <w:sz w:val="22"/>
          <w:szCs w:val="22"/>
        </w:rPr>
        <w:t xml:space="preserve"> and Lambda expressions for faster code execution</w:t>
      </w:r>
      <w:r w:rsidR="00720F1C">
        <w:rPr>
          <w:rFonts w:asciiTheme="minorHAnsi" w:hAnsiTheme="minorHAnsi" w:cs="Calibri"/>
          <w:sz w:val="22"/>
          <w:szCs w:val="22"/>
        </w:rPr>
        <w:t>.</w:t>
      </w:r>
    </w:p>
    <w:p w:rsidR="001C04AD" w:rsidRPr="003745C5" w:rsidRDefault="001C04AD" w:rsidP="00387EAD">
      <w:pPr>
        <w:widowControl/>
        <w:numPr>
          <w:ilvl w:val="0"/>
          <w:numId w:val="5"/>
        </w:num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val="0"/>
        <w:rPr>
          <w:rFonts w:asciiTheme="minorHAnsi" w:hAnsiTheme="minorHAnsi" w:cs="Calibri"/>
          <w:sz w:val="22"/>
          <w:szCs w:val="22"/>
        </w:rPr>
      </w:pPr>
      <w:r w:rsidRPr="003745C5">
        <w:rPr>
          <w:rFonts w:asciiTheme="minorHAnsi" w:hAnsiTheme="minorHAnsi" w:cs="Calibri"/>
          <w:sz w:val="22"/>
          <w:szCs w:val="22"/>
        </w:rPr>
        <w:t xml:space="preserve">Used stored procedures, database triggers in </w:t>
      </w:r>
      <w:r w:rsidRPr="003745C5">
        <w:rPr>
          <w:rFonts w:asciiTheme="minorHAnsi" w:hAnsiTheme="minorHAnsi" w:cs="Calibri"/>
          <w:b/>
          <w:bCs/>
          <w:sz w:val="22"/>
          <w:szCs w:val="22"/>
        </w:rPr>
        <w:t xml:space="preserve">SQL Server 2008 </w:t>
      </w:r>
      <w:r w:rsidRPr="003745C5">
        <w:rPr>
          <w:rFonts w:asciiTheme="minorHAnsi" w:hAnsiTheme="minorHAnsi" w:cs="Calibri"/>
          <w:sz w:val="22"/>
          <w:szCs w:val="22"/>
        </w:rPr>
        <w:t>for operation of data</w:t>
      </w:r>
      <w:r w:rsidR="00720F1C">
        <w:rPr>
          <w:rFonts w:asciiTheme="minorHAnsi" w:hAnsiTheme="minorHAnsi" w:cs="Calibri"/>
          <w:sz w:val="22"/>
          <w:szCs w:val="22"/>
        </w:rPr>
        <w:t>.</w:t>
      </w:r>
    </w:p>
    <w:p w:rsidR="001C04AD" w:rsidRPr="00D673E9" w:rsidRDefault="001C04AD" w:rsidP="00387EAD">
      <w:pPr>
        <w:widowControl/>
        <w:numPr>
          <w:ilvl w:val="0"/>
          <w:numId w:val="5"/>
        </w:numPr>
        <w:suppressAutoHyphens w:val="0"/>
        <w:rPr>
          <w:rFonts w:asciiTheme="minorHAnsi" w:hAnsiTheme="minorHAnsi" w:cs="Calibri"/>
          <w:sz w:val="22"/>
          <w:szCs w:val="22"/>
        </w:rPr>
      </w:pPr>
      <w:r w:rsidRPr="00D673E9">
        <w:rPr>
          <w:rFonts w:asciiTheme="minorHAnsi" w:hAnsiTheme="minorHAnsi" w:cs="Calibri"/>
          <w:sz w:val="22"/>
          <w:szCs w:val="22"/>
        </w:rPr>
        <w:t xml:space="preserve">Responsible for maintaining versions of source code using </w:t>
      </w:r>
      <w:r w:rsidRPr="00D673E9">
        <w:rPr>
          <w:rFonts w:asciiTheme="minorHAnsi" w:hAnsiTheme="minorHAnsi" w:cs="Calibri"/>
          <w:b/>
          <w:sz w:val="22"/>
          <w:szCs w:val="22"/>
        </w:rPr>
        <w:t>TFS</w:t>
      </w:r>
      <w:r w:rsidR="00720F1C">
        <w:rPr>
          <w:rFonts w:asciiTheme="minorHAnsi" w:hAnsiTheme="minorHAnsi" w:cs="Calibri"/>
          <w:b/>
          <w:sz w:val="22"/>
          <w:szCs w:val="22"/>
        </w:rPr>
        <w:t>.</w:t>
      </w:r>
    </w:p>
    <w:p w:rsidR="001C04AD" w:rsidRPr="003745C5" w:rsidRDefault="001C04AD" w:rsidP="00387EAD">
      <w:pPr>
        <w:widowControl/>
        <w:numPr>
          <w:ilvl w:val="0"/>
          <w:numId w:val="5"/>
        </w:numPr>
        <w:suppressAutoHyphens w:val="0"/>
        <w:rPr>
          <w:rFonts w:asciiTheme="minorHAnsi" w:hAnsiTheme="minorHAnsi" w:cs="Calibri"/>
          <w:sz w:val="22"/>
          <w:szCs w:val="22"/>
        </w:rPr>
      </w:pPr>
      <w:r w:rsidRPr="003745C5">
        <w:rPr>
          <w:rFonts w:asciiTheme="minorHAnsi" w:hAnsiTheme="minorHAnsi" w:cs="Calibri"/>
          <w:sz w:val="22"/>
          <w:szCs w:val="22"/>
        </w:rPr>
        <w:t>Used Index Tuning Wizard, SQL Profiler and SQL Query Analyzer for performance tuning</w:t>
      </w:r>
      <w:r w:rsidR="00720F1C">
        <w:rPr>
          <w:rFonts w:asciiTheme="minorHAnsi" w:hAnsiTheme="minorHAnsi" w:cs="Calibri"/>
          <w:sz w:val="22"/>
          <w:szCs w:val="22"/>
        </w:rPr>
        <w:t>.</w:t>
      </w:r>
    </w:p>
    <w:p w:rsidR="001C04AD" w:rsidRPr="003745C5" w:rsidRDefault="001C04AD" w:rsidP="00387EAD">
      <w:pPr>
        <w:widowControl/>
        <w:numPr>
          <w:ilvl w:val="0"/>
          <w:numId w:val="5"/>
        </w:numPr>
        <w:suppressAutoHyphens w:val="0"/>
        <w:rPr>
          <w:rFonts w:asciiTheme="minorHAnsi" w:hAnsiTheme="minorHAnsi" w:cs="Calibri"/>
          <w:sz w:val="22"/>
          <w:szCs w:val="22"/>
        </w:rPr>
      </w:pPr>
      <w:r w:rsidRPr="003745C5">
        <w:rPr>
          <w:rFonts w:asciiTheme="minorHAnsi" w:hAnsiTheme="minorHAnsi" w:cs="Calibri"/>
          <w:sz w:val="22"/>
          <w:szCs w:val="22"/>
        </w:rPr>
        <w:t xml:space="preserve">Involved in </w:t>
      </w:r>
      <w:r w:rsidRPr="003745C5">
        <w:rPr>
          <w:rFonts w:asciiTheme="minorHAnsi" w:hAnsiTheme="minorHAnsi" w:cs="Calibri"/>
          <w:b/>
          <w:sz w:val="22"/>
          <w:szCs w:val="22"/>
        </w:rPr>
        <w:t>manual testing</w:t>
      </w:r>
      <w:r w:rsidRPr="003745C5">
        <w:rPr>
          <w:rFonts w:asciiTheme="minorHAnsi" w:hAnsiTheme="minorHAnsi" w:cs="Calibri"/>
          <w:sz w:val="22"/>
          <w:szCs w:val="22"/>
        </w:rPr>
        <w:t xml:space="preserve"> of each component and control before release</w:t>
      </w:r>
      <w:r w:rsidR="00720F1C">
        <w:rPr>
          <w:rFonts w:asciiTheme="minorHAnsi" w:hAnsiTheme="minorHAnsi" w:cs="Calibri"/>
          <w:sz w:val="22"/>
          <w:szCs w:val="22"/>
        </w:rPr>
        <w:t>.</w:t>
      </w:r>
    </w:p>
    <w:p w:rsidR="001C04AD" w:rsidRPr="003745C5" w:rsidRDefault="001C04AD" w:rsidP="00387EAD">
      <w:pPr>
        <w:widowControl/>
        <w:numPr>
          <w:ilvl w:val="0"/>
          <w:numId w:val="5"/>
        </w:numPr>
        <w:suppressAutoHyphens w:val="0"/>
        <w:rPr>
          <w:rFonts w:asciiTheme="minorHAnsi" w:hAnsiTheme="minorHAnsi" w:cs="Calibri"/>
          <w:sz w:val="22"/>
          <w:szCs w:val="22"/>
        </w:rPr>
      </w:pPr>
      <w:r w:rsidRPr="003745C5">
        <w:rPr>
          <w:rFonts w:asciiTheme="minorHAnsi" w:hAnsiTheme="minorHAnsi" w:cs="Calibri"/>
          <w:sz w:val="22"/>
          <w:szCs w:val="22"/>
        </w:rPr>
        <w:t>Used the content manager software (interactive tools article manager) for entering articles</w:t>
      </w:r>
      <w:r w:rsidR="00720F1C">
        <w:rPr>
          <w:rFonts w:asciiTheme="minorHAnsi" w:hAnsiTheme="minorHAnsi" w:cs="Calibri"/>
          <w:sz w:val="22"/>
          <w:szCs w:val="22"/>
        </w:rPr>
        <w:t>.</w:t>
      </w:r>
    </w:p>
    <w:p w:rsidR="001C04AD" w:rsidRPr="00D673E9" w:rsidRDefault="001C04AD" w:rsidP="00387EAD">
      <w:pPr>
        <w:widowControl/>
        <w:numPr>
          <w:ilvl w:val="0"/>
          <w:numId w:val="5"/>
        </w:numPr>
        <w:suppressAutoHyphens w:val="0"/>
        <w:rPr>
          <w:rFonts w:asciiTheme="minorHAnsi" w:hAnsiTheme="minorHAnsi" w:cs="Calibri"/>
          <w:sz w:val="22"/>
          <w:szCs w:val="22"/>
        </w:rPr>
      </w:pPr>
      <w:r w:rsidRPr="00D673E9">
        <w:rPr>
          <w:rFonts w:asciiTheme="minorHAnsi" w:hAnsiTheme="minorHAnsi" w:cs="Calibri"/>
          <w:sz w:val="22"/>
          <w:szCs w:val="22"/>
        </w:rPr>
        <w:t>Created multiple giveaways, sweepstakes and product survey pages</w:t>
      </w:r>
      <w:r w:rsidR="00720F1C">
        <w:rPr>
          <w:rFonts w:asciiTheme="minorHAnsi" w:hAnsiTheme="minorHAnsi" w:cs="Calibri"/>
          <w:sz w:val="22"/>
          <w:szCs w:val="22"/>
        </w:rPr>
        <w:t>.</w:t>
      </w:r>
    </w:p>
    <w:p w:rsidR="001C04AD" w:rsidRPr="00617082" w:rsidRDefault="001C04AD" w:rsidP="001C04AD">
      <w:pPr>
        <w:rPr>
          <w:rFonts w:asciiTheme="minorHAnsi" w:hAnsiTheme="minorHAnsi" w:cs="Calibri"/>
          <w:sz w:val="10"/>
          <w:szCs w:val="22"/>
        </w:rPr>
      </w:pPr>
    </w:p>
    <w:p w:rsidR="001C04AD" w:rsidRPr="003745C5" w:rsidRDefault="001C04AD" w:rsidP="001C04AD">
      <w:pPr>
        <w:pStyle w:val="Header"/>
        <w:rPr>
          <w:rFonts w:asciiTheme="minorHAnsi" w:hAnsiTheme="minorHAnsi" w:cs="Calibri"/>
          <w:bCs/>
          <w:sz w:val="22"/>
          <w:szCs w:val="22"/>
        </w:rPr>
      </w:pPr>
      <w:r w:rsidRPr="003745C5">
        <w:rPr>
          <w:rFonts w:asciiTheme="minorHAnsi" w:hAnsiTheme="minorHAnsi" w:cs="Calibri"/>
          <w:b/>
          <w:sz w:val="22"/>
          <w:szCs w:val="22"/>
        </w:rPr>
        <w:t>Environment:</w:t>
      </w:r>
      <w:r w:rsidRPr="003745C5">
        <w:rPr>
          <w:rFonts w:asciiTheme="minorHAnsi" w:hAnsiTheme="minorHAnsi" w:cs="Calibri"/>
          <w:bCs/>
          <w:sz w:val="22"/>
          <w:szCs w:val="22"/>
        </w:rPr>
        <w:t xml:space="preserve"> </w:t>
      </w:r>
    </w:p>
    <w:p w:rsidR="001C04AD" w:rsidRPr="00617082" w:rsidRDefault="001C04AD" w:rsidP="00C638DB">
      <w:pPr>
        <w:pStyle w:val="Header"/>
        <w:rPr>
          <w:rFonts w:asciiTheme="minorHAnsi" w:hAnsiTheme="minorHAnsi" w:cs="Calibri"/>
          <w:sz w:val="6"/>
          <w:szCs w:val="22"/>
        </w:rPr>
      </w:pPr>
      <w:r w:rsidRPr="003745C5">
        <w:rPr>
          <w:rFonts w:asciiTheme="minorHAnsi" w:hAnsiTheme="minorHAnsi" w:cs="Calibri"/>
          <w:bCs/>
          <w:sz w:val="22"/>
          <w:szCs w:val="22"/>
        </w:rPr>
        <w:t xml:space="preserve">.Net Framework 3.5,  C#.Net, </w:t>
      </w:r>
      <w:r w:rsidR="00B43AF1">
        <w:rPr>
          <w:rFonts w:asciiTheme="minorHAnsi" w:hAnsiTheme="minorHAnsi" w:cs="Calibri"/>
          <w:bCs/>
          <w:sz w:val="22"/>
          <w:szCs w:val="22"/>
        </w:rPr>
        <w:t xml:space="preserve">ASP.Net, ASP.Net MVC, WCF, </w:t>
      </w:r>
      <w:r w:rsidRPr="003745C5">
        <w:rPr>
          <w:rFonts w:asciiTheme="minorHAnsi" w:hAnsiTheme="minorHAnsi" w:cs="Calibri"/>
          <w:bCs/>
          <w:sz w:val="22"/>
          <w:szCs w:val="22"/>
        </w:rPr>
        <w:t>WPF, LINQ, XAML, Visual Studio 2010</w:t>
      </w:r>
      <w:r w:rsidR="00B43AF1">
        <w:rPr>
          <w:rFonts w:asciiTheme="minorHAnsi" w:hAnsiTheme="minorHAnsi" w:cs="Calibri"/>
          <w:bCs/>
          <w:sz w:val="22"/>
          <w:szCs w:val="22"/>
        </w:rPr>
        <w:t>/2013</w:t>
      </w:r>
      <w:r w:rsidRPr="003745C5">
        <w:rPr>
          <w:rFonts w:asciiTheme="minorHAnsi" w:hAnsiTheme="minorHAnsi" w:cs="Calibri"/>
          <w:bCs/>
          <w:sz w:val="22"/>
          <w:szCs w:val="22"/>
        </w:rPr>
        <w:t>, SQL Server 2008, TFS.</w:t>
      </w:r>
      <w:r w:rsidR="00DD1C72" w:rsidRPr="003745C5">
        <w:rPr>
          <w:rFonts w:asciiTheme="minorHAnsi" w:hAnsiTheme="minorHAnsi" w:cs="Calibri"/>
          <w:sz w:val="22"/>
          <w:szCs w:val="22"/>
        </w:rPr>
        <w:t xml:space="preserve"> </w:t>
      </w:r>
    </w:p>
    <w:p w:rsidR="008912F5" w:rsidRPr="00D673E9" w:rsidRDefault="008912F5" w:rsidP="00C638DB">
      <w:pPr>
        <w:pStyle w:val="Heading2"/>
        <w:keepNext w:val="0"/>
        <w:numPr>
          <w:ilvl w:val="1"/>
          <w:numId w:val="0"/>
        </w:numPr>
        <w:tabs>
          <w:tab w:val="num" w:pos="0"/>
        </w:tabs>
        <w:suppressAutoHyphens/>
        <w:autoSpaceDE w:val="0"/>
        <w:spacing w:before="440"/>
        <w:jc w:val="left"/>
        <w:rPr>
          <w:rFonts w:asciiTheme="minorHAnsi" w:hAnsiTheme="minorHAnsi" w:cs="Arial"/>
          <w:b/>
          <w:bCs/>
          <w:i/>
          <w:szCs w:val="24"/>
          <w:u w:val="single"/>
        </w:rPr>
      </w:pPr>
      <w:r w:rsidRPr="00D673E9">
        <w:rPr>
          <w:rFonts w:asciiTheme="minorHAnsi" w:hAnsiTheme="minorHAnsi" w:cs="Arial"/>
          <w:b/>
          <w:bCs/>
          <w:i/>
          <w:szCs w:val="24"/>
          <w:u w:val="single"/>
        </w:rPr>
        <w:t>MetroPlus Health</w:t>
      </w:r>
      <w:r w:rsidR="00FB501C" w:rsidRPr="00D673E9">
        <w:rPr>
          <w:rFonts w:asciiTheme="minorHAnsi" w:hAnsiTheme="minorHAnsi" w:cs="Arial"/>
          <w:b/>
          <w:bCs/>
          <w:i/>
          <w:szCs w:val="24"/>
          <w:u w:val="single"/>
        </w:rPr>
        <w:t xml:space="preserve"> Plan, NY </w:t>
      </w:r>
      <w:r w:rsidR="00FB501C" w:rsidRPr="00D673E9">
        <w:rPr>
          <w:rFonts w:asciiTheme="minorHAnsi" w:hAnsiTheme="minorHAnsi" w:cs="Arial"/>
          <w:b/>
          <w:bCs/>
          <w:i/>
          <w:szCs w:val="24"/>
        </w:rPr>
        <w:tab/>
      </w:r>
      <w:r w:rsidR="00FB501C" w:rsidRPr="00D673E9">
        <w:rPr>
          <w:rFonts w:asciiTheme="minorHAnsi" w:hAnsiTheme="minorHAnsi" w:cs="Arial"/>
          <w:b/>
          <w:bCs/>
          <w:i/>
          <w:szCs w:val="24"/>
        </w:rPr>
        <w:tab/>
      </w:r>
      <w:r w:rsidR="00FB501C" w:rsidRPr="00D673E9">
        <w:rPr>
          <w:rFonts w:asciiTheme="minorHAnsi" w:hAnsiTheme="minorHAnsi" w:cs="Arial"/>
          <w:b/>
          <w:bCs/>
          <w:i/>
          <w:szCs w:val="24"/>
        </w:rPr>
        <w:tab/>
      </w:r>
      <w:r w:rsidR="00617082">
        <w:rPr>
          <w:rFonts w:asciiTheme="minorHAnsi" w:hAnsiTheme="minorHAnsi" w:cs="Arial"/>
          <w:b/>
          <w:bCs/>
          <w:i/>
          <w:szCs w:val="24"/>
        </w:rPr>
        <w:t xml:space="preserve">                                          </w:t>
      </w:r>
      <w:r w:rsidR="001E6621">
        <w:rPr>
          <w:rFonts w:asciiTheme="minorHAnsi" w:hAnsiTheme="minorHAnsi" w:cs="Arial"/>
          <w:b/>
          <w:bCs/>
          <w:i/>
          <w:szCs w:val="24"/>
        </w:rPr>
        <w:t xml:space="preserve">                    </w:t>
      </w:r>
      <w:r w:rsidR="00617082">
        <w:rPr>
          <w:rFonts w:asciiTheme="minorHAnsi" w:hAnsiTheme="minorHAnsi" w:cs="Arial"/>
          <w:b/>
          <w:bCs/>
          <w:i/>
          <w:szCs w:val="24"/>
        </w:rPr>
        <w:t xml:space="preserve">    </w:t>
      </w:r>
      <w:r w:rsidR="006245C8">
        <w:rPr>
          <w:rFonts w:asciiTheme="minorHAnsi" w:hAnsiTheme="minorHAnsi" w:cs="Arial"/>
          <w:b/>
          <w:bCs/>
          <w:i/>
          <w:sz w:val="22"/>
          <w:szCs w:val="22"/>
        </w:rPr>
        <w:t>Jan</w:t>
      </w:r>
      <w:r w:rsidR="003077EA" w:rsidRPr="00B87B69">
        <w:rPr>
          <w:rFonts w:asciiTheme="minorHAnsi" w:hAnsiTheme="minorHAnsi" w:cs="Arial"/>
          <w:b/>
          <w:bCs/>
          <w:i/>
          <w:sz w:val="22"/>
          <w:szCs w:val="22"/>
        </w:rPr>
        <w:t xml:space="preserve"> 201</w:t>
      </w:r>
      <w:r w:rsidR="00096C73">
        <w:rPr>
          <w:rFonts w:asciiTheme="minorHAnsi" w:hAnsiTheme="minorHAnsi" w:cs="Arial"/>
          <w:b/>
          <w:bCs/>
          <w:i/>
          <w:sz w:val="22"/>
          <w:szCs w:val="22"/>
        </w:rPr>
        <w:t>4</w:t>
      </w:r>
      <w:r w:rsidR="004510EF" w:rsidRPr="00B87B69">
        <w:rPr>
          <w:rFonts w:asciiTheme="minorHAnsi" w:hAnsiTheme="minorHAnsi" w:cs="Arial"/>
          <w:b/>
          <w:bCs/>
          <w:i/>
          <w:sz w:val="22"/>
          <w:szCs w:val="22"/>
        </w:rPr>
        <w:t xml:space="preserve"> </w:t>
      </w:r>
      <w:r w:rsidR="004510EF" w:rsidRPr="00B87B69">
        <w:rPr>
          <w:rFonts w:asciiTheme="minorHAnsi" w:hAnsiTheme="minorHAnsi" w:cs="Calibri"/>
          <w:b/>
          <w:i/>
          <w:sz w:val="22"/>
          <w:szCs w:val="22"/>
        </w:rPr>
        <w:t>–</w:t>
      </w:r>
      <w:r w:rsidR="001249B4">
        <w:rPr>
          <w:rFonts w:asciiTheme="minorHAnsi" w:hAnsiTheme="minorHAnsi" w:cs="Calibri"/>
          <w:b/>
          <w:i/>
          <w:sz w:val="22"/>
          <w:szCs w:val="22"/>
        </w:rPr>
        <w:t xml:space="preserve"> </w:t>
      </w:r>
      <w:r w:rsidR="0091350F">
        <w:rPr>
          <w:rFonts w:asciiTheme="minorHAnsi" w:hAnsiTheme="minorHAnsi" w:cs="Arial"/>
          <w:b/>
          <w:bCs/>
          <w:i/>
          <w:sz w:val="22"/>
          <w:szCs w:val="22"/>
        </w:rPr>
        <w:t>Feb</w:t>
      </w:r>
      <w:r w:rsidRPr="00B87B69">
        <w:rPr>
          <w:rFonts w:asciiTheme="minorHAnsi" w:hAnsiTheme="minorHAnsi" w:cs="Arial"/>
          <w:b/>
          <w:bCs/>
          <w:i/>
          <w:sz w:val="22"/>
          <w:szCs w:val="22"/>
        </w:rPr>
        <w:t xml:space="preserve"> 20</w:t>
      </w:r>
      <w:r w:rsidR="00693E04" w:rsidRPr="00B87B69">
        <w:rPr>
          <w:rFonts w:asciiTheme="minorHAnsi" w:hAnsiTheme="minorHAnsi" w:cs="Arial"/>
          <w:b/>
          <w:bCs/>
          <w:i/>
          <w:sz w:val="22"/>
          <w:szCs w:val="22"/>
        </w:rPr>
        <w:t>1</w:t>
      </w:r>
      <w:r w:rsidR="00096C73">
        <w:rPr>
          <w:rFonts w:asciiTheme="minorHAnsi" w:hAnsiTheme="minorHAnsi" w:cs="Arial"/>
          <w:b/>
          <w:bCs/>
          <w:i/>
          <w:sz w:val="22"/>
          <w:szCs w:val="22"/>
        </w:rPr>
        <w:t>5</w:t>
      </w:r>
    </w:p>
    <w:p w:rsidR="008912F5" w:rsidRPr="00F418A6" w:rsidRDefault="00D673E9" w:rsidP="008912F5">
      <w:pPr>
        <w:ind w:right="288"/>
        <w:rPr>
          <w:rFonts w:asciiTheme="minorHAnsi" w:hAnsiTheme="minorHAnsi" w:cs="Arial"/>
          <w:b/>
          <w:sz w:val="20"/>
          <w:szCs w:val="20"/>
        </w:rPr>
      </w:pPr>
      <w:r w:rsidRPr="00F418A6">
        <w:rPr>
          <w:rFonts w:asciiTheme="minorHAnsi" w:hAnsiTheme="minorHAnsi" w:cs="Arial"/>
          <w:sz w:val="20"/>
          <w:szCs w:val="20"/>
        </w:rPr>
        <w:t>Position</w:t>
      </w:r>
      <w:r w:rsidRPr="00F418A6">
        <w:rPr>
          <w:rFonts w:asciiTheme="minorHAnsi" w:hAnsiTheme="minorHAnsi" w:cs="Arial"/>
          <w:b/>
          <w:sz w:val="20"/>
          <w:szCs w:val="20"/>
        </w:rPr>
        <w:t xml:space="preserve">: </w:t>
      </w:r>
      <w:r w:rsidR="008912F5" w:rsidRPr="00F418A6">
        <w:rPr>
          <w:rFonts w:asciiTheme="minorHAnsi" w:hAnsiTheme="minorHAnsi" w:cs="Arial"/>
          <w:b/>
          <w:sz w:val="20"/>
          <w:szCs w:val="20"/>
        </w:rPr>
        <w:t>Web Application Developer</w:t>
      </w:r>
    </w:p>
    <w:p w:rsidR="008912F5" w:rsidRPr="003745C5" w:rsidRDefault="008912F5" w:rsidP="008912F5">
      <w:pPr>
        <w:tabs>
          <w:tab w:val="left" w:pos="270"/>
        </w:tabs>
        <w:ind w:left="360" w:right="108" w:hanging="2520"/>
        <w:rPr>
          <w:rFonts w:asciiTheme="minorHAnsi" w:hAnsiTheme="minorHAnsi" w:cs="Arial"/>
          <w:b/>
          <w:sz w:val="22"/>
          <w:szCs w:val="22"/>
        </w:rPr>
      </w:pPr>
    </w:p>
    <w:p w:rsidR="008912F5" w:rsidRPr="003745C5" w:rsidRDefault="008912F5" w:rsidP="00B43AF1">
      <w:pPr>
        <w:ind w:right="18"/>
        <w:jc w:val="both"/>
        <w:rPr>
          <w:rStyle w:val="sidetext"/>
          <w:rFonts w:asciiTheme="minorHAnsi" w:hAnsiTheme="minorHAnsi" w:cs="Arial"/>
          <w:b/>
          <w:sz w:val="22"/>
          <w:szCs w:val="22"/>
          <w:u w:val="single"/>
        </w:rPr>
      </w:pPr>
      <w:r w:rsidRPr="003745C5">
        <w:rPr>
          <w:rFonts w:asciiTheme="minorHAnsi" w:hAnsiTheme="minorHAnsi" w:cs="Arial"/>
          <w:b/>
          <w:sz w:val="22"/>
          <w:szCs w:val="22"/>
          <w:u w:val="single"/>
        </w:rPr>
        <w:t>Project Description:</w:t>
      </w:r>
      <w:r w:rsidRPr="003745C5">
        <w:rPr>
          <w:rFonts w:asciiTheme="minorHAnsi" w:hAnsiTheme="minorHAnsi" w:cs="Arial"/>
          <w:sz w:val="22"/>
          <w:szCs w:val="22"/>
        </w:rPr>
        <w:br/>
      </w:r>
      <w:r w:rsidRPr="003745C5">
        <w:rPr>
          <w:rStyle w:val="sidetext"/>
          <w:rFonts w:asciiTheme="minorHAnsi" w:hAnsiTheme="minorHAnsi" w:cs="Arial"/>
          <w:sz w:val="22"/>
          <w:szCs w:val="22"/>
        </w:rPr>
        <w:t xml:space="preserve">As an Application Developer was responsible to build software solutions that delivers improved team and enterprise-wide communication with live and on-demand audio and video broadcasts direct to corporate end users. It enables production of broadcast events and connects corporate users to digital media content. Application was developed using PHP5, MySQL5 on Apache Web Server. </w:t>
      </w:r>
    </w:p>
    <w:p w:rsidR="008912F5" w:rsidRPr="00617082" w:rsidRDefault="008912F5" w:rsidP="008912F5">
      <w:pPr>
        <w:ind w:right="288"/>
        <w:jc w:val="both"/>
        <w:rPr>
          <w:rFonts w:asciiTheme="minorHAnsi" w:hAnsiTheme="minorHAnsi" w:cs="Arial"/>
          <w:sz w:val="14"/>
          <w:szCs w:val="22"/>
        </w:rPr>
      </w:pPr>
    </w:p>
    <w:p w:rsidR="008912F5" w:rsidRDefault="008912F5" w:rsidP="008912F5">
      <w:pPr>
        <w:ind w:right="288"/>
        <w:rPr>
          <w:rFonts w:asciiTheme="minorHAnsi" w:hAnsiTheme="minorHAnsi" w:cs="Arial"/>
          <w:b/>
          <w:sz w:val="22"/>
          <w:szCs w:val="22"/>
          <w:u w:val="single"/>
        </w:rPr>
      </w:pPr>
      <w:r w:rsidRPr="003745C5">
        <w:rPr>
          <w:rFonts w:asciiTheme="minorHAnsi" w:hAnsiTheme="minorHAnsi" w:cs="Arial"/>
          <w:b/>
          <w:sz w:val="22"/>
          <w:szCs w:val="22"/>
          <w:u w:val="single"/>
        </w:rPr>
        <w:t>Roles and Responsibilities:</w:t>
      </w:r>
    </w:p>
    <w:p w:rsidR="00D673E9" w:rsidRPr="00617082" w:rsidRDefault="00D673E9" w:rsidP="00D673E9">
      <w:pPr>
        <w:rPr>
          <w:rFonts w:asciiTheme="minorHAnsi" w:hAnsiTheme="minorHAnsi" w:cs="Calibri"/>
          <w:b/>
          <w:sz w:val="6"/>
          <w:szCs w:val="22"/>
        </w:rPr>
      </w:pPr>
      <w:r w:rsidRPr="00D673E9">
        <w:rPr>
          <w:rFonts w:asciiTheme="minorHAnsi" w:hAnsiTheme="minorHAnsi" w:cs="Arial"/>
          <w:b/>
          <w:sz w:val="22"/>
          <w:szCs w:val="22"/>
        </w:rPr>
        <w:tab/>
      </w:r>
    </w:p>
    <w:p w:rsidR="00D673E9" w:rsidRPr="003745C5" w:rsidRDefault="00D673E9" w:rsidP="00D673E9">
      <w:pPr>
        <w:widowControl/>
        <w:numPr>
          <w:ilvl w:val="0"/>
          <w:numId w:val="5"/>
        </w:numPr>
        <w:suppressAutoHyphens w:val="0"/>
        <w:autoSpaceDE w:val="0"/>
        <w:autoSpaceDN w:val="0"/>
        <w:adjustRightInd w:val="0"/>
        <w:rPr>
          <w:rFonts w:asciiTheme="minorHAnsi" w:eastAsia="Calibri" w:hAnsiTheme="minorHAnsi" w:cs="ArialMT"/>
          <w:sz w:val="22"/>
          <w:szCs w:val="22"/>
        </w:rPr>
      </w:pPr>
      <w:r w:rsidRPr="003745C5">
        <w:rPr>
          <w:rFonts w:asciiTheme="minorHAnsi" w:eastAsia="Calibri" w:hAnsiTheme="minorHAnsi" w:cs="ArialMT"/>
          <w:sz w:val="22"/>
          <w:szCs w:val="22"/>
        </w:rPr>
        <w:t xml:space="preserve">Normalized MySQL database, extensive SQL query optimization, a database conversion application and PHP application development. </w:t>
      </w:r>
    </w:p>
    <w:p w:rsidR="00D673E9" w:rsidRPr="00D673E9" w:rsidRDefault="00D673E9" w:rsidP="00D673E9">
      <w:pPr>
        <w:widowControl/>
        <w:numPr>
          <w:ilvl w:val="0"/>
          <w:numId w:val="5"/>
        </w:numPr>
        <w:suppressAutoHyphens w:val="0"/>
        <w:rPr>
          <w:rFonts w:asciiTheme="minorHAnsi" w:hAnsiTheme="minorHAnsi" w:cs="Calibri"/>
          <w:b/>
          <w:sz w:val="22"/>
          <w:szCs w:val="22"/>
        </w:rPr>
      </w:pPr>
      <w:r w:rsidRPr="003745C5">
        <w:rPr>
          <w:rFonts w:asciiTheme="minorHAnsi" w:eastAsia="Calibri" w:hAnsiTheme="minorHAnsi" w:cs="ArialMT"/>
          <w:sz w:val="22"/>
          <w:szCs w:val="22"/>
        </w:rPr>
        <w:t>Designed, Developed, and Maintained Web si</w:t>
      </w:r>
      <w:r w:rsidR="009866B2">
        <w:rPr>
          <w:rFonts w:asciiTheme="minorHAnsi" w:eastAsia="Calibri" w:hAnsiTheme="minorHAnsi" w:cs="ArialMT"/>
          <w:sz w:val="22"/>
          <w:szCs w:val="22"/>
        </w:rPr>
        <w:t xml:space="preserve">tes with PHP, MySQL, CSS, HTML </w:t>
      </w:r>
      <w:r w:rsidRPr="003745C5">
        <w:rPr>
          <w:rFonts w:asciiTheme="minorHAnsi" w:eastAsia="Calibri" w:hAnsiTheme="minorHAnsi" w:cs="ArialMT"/>
          <w:sz w:val="22"/>
          <w:szCs w:val="22"/>
        </w:rPr>
        <w:t>and JavaScript</w:t>
      </w:r>
      <w:r w:rsidR="007A56C6">
        <w:rPr>
          <w:rFonts w:asciiTheme="minorHAnsi" w:eastAsia="Calibri" w:hAnsiTheme="minorHAnsi" w:cs="ArialMT"/>
          <w:sz w:val="22"/>
          <w:szCs w:val="22"/>
        </w:rPr>
        <w:t>.</w:t>
      </w:r>
    </w:p>
    <w:p w:rsidR="00D673E9" w:rsidRPr="003745C5" w:rsidRDefault="00D673E9" w:rsidP="00D673E9">
      <w:pPr>
        <w:widowControl/>
        <w:numPr>
          <w:ilvl w:val="0"/>
          <w:numId w:val="5"/>
        </w:numPr>
        <w:suppressAutoHyphens w:val="0"/>
        <w:autoSpaceDE w:val="0"/>
        <w:autoSpaceDN w:val="0"/>
        <w:adjustRightInd w:val="0"/>
        <w:rPr>
          <w:rFonts w:asciiTheme="minorHAnsi" w:eastAsia="Calibri" w:hAnsiTheme="minorHAnsi" w:cs="ArialMT"/>
          <w:sz w:val="22"/>
          <w:szCs w:val="22"/>
        </w:rPr>
      </w:pPr>
      <w:r w:rsidRPr="003745C5">
        <w:rPr>
          <w:rFonts w:asciiTheme="minorHAnsi" w:eastAsia="Calibri" w:hAnsiTheme="minorHAnsi" w:cs="ArialMT"/>
          <w:sz w:val="22"/>
          <w:szCs w:val="22"/>
        </w:rPr>
        <w:t>Configured and maintained web server software, including Apache, PHP, MySQL, etc.</w:t>
      </w:r>
    </w:p>
    <w:p w:rsidR="00D673E9" w:rsidRPr="00D673E9" w:rsidRDefault="00D673E9" w:rsidP="00D673E9">
      <w:pPr>
        <w:widowControl/>
        <w:numPr>
          <w:ilvl w:val="0"/>
          <w:numId w:val="5"/>
        </w:numPr>
        <w:suppressAutoHyphens w:val="0"/>
        <w:rPr>
          <w:rFonts w:asciiTheme="minorHAnsi" w:hAnsiTheme="minorHAnsi" w:cs="Calibri"/>
          <w:b/>
          <w:sz w:val="22"/>
          <w:szCs w:val="22"/>
        </w:rPr>
      </w:pPr>
      <w:r w:rsidRPr="003745C5">
        <w:rPr>
          <w:rFonts w:asciiTheme="minorHAnsi" w:eastAsia="Calibri" w:hAnsiTheme="minorHAnsi" w:cs="ArialMT"/>
          <w:sz w:val="22"/>
          <w:szCs w:val="22"/>
        </w:rPr>
        <w:t>Created dynamic banners using Photoshop and rendered it in web pages using HTML and JavaScript</w:t>
      </w:r>
      <w:r w:rsidR="007A56C6">
        <w:rPr>
          <w:rFonts w:asciiTheme="minorHAnsi" w:eastAsia="Calibri" w:hAnsiTheme="minorHAnsi" w:cs="ArialMT"/>
          <w:sz w:val="22"/>
          <w:szCs w:val="22"/>
        </w:rPr>
        <w:t>.</w:t>
      </w:r>
    </w:p>
    <w:p w:rsidR="00D673E9" w:rsidRPr="00D673E9" w:rsidRDefault="00D673E9" w:rsidP="00D673E9">
      <w:pPr>
        <w:widowControl/>
        <w:numPr>
          <w:ilvl w:val="0"/>
          <w:numId w:val="5"/>
        </w:numPr>
        <w:suppressAutoHyphens w:val="0"/>
        <w:rPr>
          <w:rFonts w:asciiTheme="minorHAnsi" w:hAnsiTheme="minorHAnsi" w:cs="Calibri"/>
          <w:b/>
          <w:sz w:val="22"/>
          <w:szCs w:val="22"/>
        </w:rPr>
      </w:pPr>
      <w:r w:rsidRPr="003745C5">
        <w:rPr>
          <w:rFonts w:asciiTheme="minorHAnsi" w:eastAsia="Calibri" w:hAnsiTheme="minorHAnsi" w:cs="ArialMT"/>
          <w:sz w:val="22"/>
          <w:szCs w:val="22"/>
        </w:rPr>
        <w:t>Analyzed problems within unit and recommend Internet and web-based solutions</w:t>
      </w:r>
      <w:r w:rsidR="007A56C6">
        <w:rPr>
          <w:rFonts w:asciiTheme="minorHAnsi" w:eastAsia="Calibri" w:hAnsiTheme="minorHAnsi" w:cs="ArialMT"/>
          <w:sz w:val="22"/>
          <w:szCs w:val="22"/>
        </w:rPr>
        <w:t>.</w:t>
      </w:r>
    </w:p>
    <w:p w:rsidR="00D673E9" w:rsidRPr="003745C5" w:rsidRDefault="00D673E9" w:rsidP="00D673E9">
      <w:pPr>
        <w:widowControl/>
        <w:numPr>
          <w:ilvl w:val="0"/>
          <w:numId w:val="5"/>
        </w:numPr>
        <w:suppressAutoHyphens w:val="0"/>
        <w:autoSpaceDE w:val="0"/>
        <w:autoSpaceDN w:val="0"/>
        <w:adjustRightInd w:val="0"/>
        <w:rPr>
          <w:rFonts w:asciiTheme="minorHAnsi" w:eastAsia="Calibri" w:hAnsiTheme="minorHAnsi" w:cs="ArialMT"/>
          <w:sz w:val="22"/>
          <w:szCs w:val="22"/>
        </w:rPr>
      </w:pPr>
      <w:r w:rsidRPr="003745C5">
        <w:rPr>
          <w:rFonts w:asciiTheme="minorHAnsi" w:eastAsia="Calibri" w:hAnsiTheme="minorHAnsi" w:cs="ArialMT"/>
          <w:sz w:val="22"/>
          <w:szCs w:val="22"/>
        </w:rPr>
        <w:t xml:space="preserve">Collaborated with parent company </w:t>
      </w:r>
      <w:r w:rsidR="004510EF">
        <w:rPr>
          <w:rFonts w:asciiTheme="minorHAnsi" w:eastAsia="Calibri" w:hAnsiTheme="minorHAnsi" w:cs="ArialMT"/>
          <w:sz w:val="22"/>
          <w:szCs w:val="22"/>
        </w:rPr>
        <w:t>unit personnel on web design.</w:t>
      </w:r>
    </w:p>
    <w:p w:rsidR="008912F5" w:rsidRPr="00617082" w:rsidRDefault="008912F5" w:rsidP="008912F5">
      <w:pPr>
        <w:widowControl/>
        <w:suppressAutoHyphens w:val="0"/>
        <w:ind w:left="360"/>
        <w:jc w:val="both"/>
        <w:rPr>
          <w:rFonts w:asciiTheme="minorHAnsi" w:hAnsiTheme="minorHAnsi" w:cs="Arial"/>
          <w:b/>
          <w:sz w:val="16"/>
          <w:szCs w:val="22"/>
          <w:u w:val="single"/>
        </w:rPr>
      </w:pPr>
    </w:p>
    <w:p w:rsidR="00642706" w:rsidRPr="003745C5" w:rsidRDefault="008912F5" w:rsidP="006404BB">
      <w:pPr>
        <w:widowControl/>
        <w:suppressAutoHyphens w:val="0"/>
        <w:jc w:val="both"/>
        <w:rPr>
          <w:rFonts w:asciiTheme="minorHAnsi" w:hAnsiTheme="minorHAnsi"/>
          <w:sz w:val="22"/>
          <w:szCs w:val="22"/>
        </w:rPr>
      </w:pPr>
      <w:r w:rsidRPr="003745C5">
        <w:rPr>
          <w:rFonts w:asciiTheme="minorHAnsi" w:hAnsiTheme="minorHAnsi" w:cs="Arial"/>
          <w:b/>
          <w:sz w:val="22"/>
          <w:szCs w:val="22"/>
          <w:u w:val="single"/>
        </w:rPr>
        <w:t>Environment:</w:t>
      </w:r>
      <w:r w:rsidRPr="003745C5">
        <w:rPr>
          <w:rFonts w:asciiTheme="minorHAnsi" w:hAnsiTheme="minorHAnsi" w:cs="Arial"/>
          <w:sz w:val="22"/>
          <w:szCs w:val="22"/>
        </w:rPr>
        <w:t xml:space="preserve"> </w:t>
      </w:r>
      <w:r w:rsidRPr="003745C5">
        <w:rPr>
          <w:rFonts w:asciiTheme="minorHAnsi" w:hAnsiTheme="minorHAnsi" w:cs="Arial"/>
          <w:bCs/>
          <w:sz w:val="22"/>
          <w:szCs w:val="22"/>
        </w:rPr>
        <w:t>PHP5, MySQL5, HTML, CSS, Java Script, Apac</w:t>
      </w:r>
      <w:r w:rsidR="006D04FD" w:rsidRPr="003745C5">
        <w:rPr>
          <w:rFonts w:asciiTheme="minorHAnsi" w:hAnsiTheme="minorHAnsi" w:cs="Arial"/>
          <w:bCs/>
          <w:sz w:val="22"/>
          <w:szCs w:val="22"/>
        </w:rPr>
        <w:t xml:space="preserve">he2, Macromedia </w:t>
      </w:r>
      <w:r w:rsidRPr="003745C5">
        <w:rPr>
          <w:rFonts w:asciiTheme="minorHAnsi" w:hAnsiTheme="minorHAnsi" w:cs="Arial"/>
          <w:bCs/>
          <w:sz w:val="22"/>
          <w:szCs w:val="22"/>
        </w:rPr>
        <w:t xml:space="preserve">Studio MX 2004, Adobe Photoshop 7, </w:t>
      </w:r>
      <w:r w:rsidR="00FE0660">
        <w:rPr>
          <w:rFonts w:asciiTheme="minorHAnsi" w:hAnsiTheme="minorHAnsi" w:cs="Arial"/>
          <w:bCs/>
          <w:sz w:val="22"/>
          <w:szCs w:val="22"/>
        </w:rPr>
        <w:t>Windows 2000</w:t>
      </w:r>
      <w:r w:rsidRPr="003745C5">
        <w:rPr>
          <w:rFonts w:asciiTheme="minorHAnsi" w:hAnsiTheme="minorHAnsi" w:cs="Arial"/>
          <w:bCs/>
          <w:sz w:val="22"/>
          <w:szCs w:val="22"/>
        </w:rPr>
        <w:t>.</w:t>
      </w:r>
    </w:p>
    <w:sectPr w:rsidR="00642706" w:rsidRPr="003745C5" w:rsidSect="00C638DB">
      <w:footerReference w:type="default" r:id="rId8"/>
      <w:pgSz w:w="12240" w:h="15840" w:code="1"/>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1F3" w:rsidRDefault="007A21F3">
      <w:r>
        <w:separator/>
      </w:r>
    </w:p>
  </w:endnote>
  <w:endnote w:type="continuationSeparator" w:id="0">
    <w:p w:rsidR="007A21F3" w:rsidRDefault="007A21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sig w:usb0="00000000" w:usb1="00000000" w:usb2="00000000" w:usb3="00000000" w:csb0="00000000" w:csb1="00000000"/>
  </w:font>
  <w:font w:name="Open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046029" w:usb3="00000000" w:csb0="800001FF" w:csb1="00000000"/>
  </w:font>
  <w:font w:name="Lohit Hindi">
    <w:charset w:val="80"/>
    <w:family w:val="auto"/>
    <w:pitch w:val="variable"/>
    <w:sig w:usb0="00000000" w:usb1="00000000" w:usb2="00000000" w:usb3="00000000" w:csb0="00000000" w:csb1="00000000"/>
  </w:font>
  <w:font w:name="Lucidasans">
    <w:altName w:val="MS Mincho"/>
    <w:charset w:val="80"/>
    <w:family w:val="auto"/>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4BD" w:rsidRDefault="00C644BD" w:rsidP="002F46AB">
    <w:pPr>
      <w:pStyle w:val="Footer"/>
    </w:pPr>
  </w:p>
  <w:p w:rsidR="00C644BD" w:rsidRDefault="00C644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1F3" w:rsidRDefault="007A21F3">
      <w:r>
        <w:separator/>
      </w:r>
    </w:p>
  </w:footnote>
  <w:footnote w:type="continuationSeparator" w:id="0">
    <w:p w:rsidR="007A21F3" w:rsidRDefault="007A21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83"/>
        </w:tabs>
        <w:ind w:left="283" w:hanging="283"/>
      </w:pPr>
      <w:rPr>
        <w:rFonts w:ascii="Symbol" w:hAnsi="Symbol" w:cs="StarSymbol"/>
        <w:b w:val="0"/>
        <w:bCs w:val="0"/>
        <w:sz w:val="18"/>
        <w:szCs w:val="18"/>
      </w:rPr>
    </w:lvl>
    <w:lvl w:ilvl="1">
      <w:start w:val="1"/>
      <w:numFmt w:val="bullet"/>
      <w:lvlText w:val=""/>
      <w:lvlJc w:val="left"/>
      <w:pPr>
        <w:tabs>
          <w:tab w:val="num" w:pos="567"/>
        </w:tabs>
        <w:ind w:left="567" w:hanging="283"/>
      </w:pPr>
      <w:rPr>
        <w:rFonts w:ascii="Symbol" w:hAnsi="Symbol" w:cs="StarSymbol"/>
        <w:b w:val="0"/>
        <w:bCs w:val="0"/>
        <w:sz w:val="18"/>
        <w:szCs w:val="18"/>
      </w:rPr>
    </w:lvl>
    <w:lvl w:ilvl="2">
      <w:start w:val="1"/>
      <w:numFmt w:val="bullet"/>
      <w:lvlText w:val=""/>
      <w:lvlJc w:val="left"/>
      <w:pPr>
        <w:tabs>
          <w:tab w:val="num" w:pos="850"/>
        </w:tabs>
        <w:ind w:left="850" w:hanging="283"/>
      </w:pPr>
      <w:rPr>
        <w:rFonts w:ascii="Symbol" w:hAnsi="Symbol" w:cs="StarSymbol"/>
        <w:b w:val="0"/>
        <w:bCs w:val="0"/>
        <w:sz w:val="18"/>
        <w:szCs w:val="18"/>
      </w:rPr>
    </w:lvl>
    <w:lvl w:ilvl="3">
      <w:start w:val="1"/>
      <w:numFmt w:val="bullet"/>
      <w:lvlText w:val=""/>
      <w:lvlJc w:val="left"/>
      <w:pPr>
        <w:tabs>
          <w:tab w:val="num" w:pos="1134"/>
        </w:tabs>
        <w:ind w:left="1134" w:hanging="283"/>
      </w:pPr>
      <w:rPr>
        <w:rFonts w:ascii="Symbol" w:hAnsi="Symbol" w:cs="StarSymbol"/>
        <w:b w:val="0"/>
        <w:bCs w:val="0"/>
        <w:sz w:val="18"/>
        <w:szCs w:val="18"/>
      </w:rPr>
    </w:lvl>
    <w:lvl w:ilvl="4">
      <w:start w:val="1"/>
      <w:numFmt w:val="bullet"/>
      <w:lvlText w:val=""/>
      <w:lvlJc w:val="left"/>
      <w:pPr>
        <w:tabs>
          <w:tab w:val="num" w:pos="1417"/>
        </w:tabs>
        <w:ind w:left="1417" w:hanging="283"/>
      </w:pPr>
      <w:rPr>
        <w:rFonts w:ascii="Symbol" w:hAnsi="Symbol" w:cs="StarSymbol"/>
        <w:b w:val="0"/>
        <w:bCs w:val="0"/>
        <w:sz w:val="18"/>
        <w:szCs w:val="18"/>
      </w:rPr>
    </w:lvl>
    <w:lvl w:ilvl="5">
      <w:start w:val="1"/>
      <w:numFmt w:val="bullet"/>
      <w:lvlText w:val=""/>
      <w:lvlJc w:val="left"/>
      <w:pPr>
        <w:tabs>
          <w:tab w:val="num" w:pos="1701"/>
        </w:tabs>
        <w:ind w:left="1701" w:hanging="283"/>
      </w:pPr>
      <w:rPr>
        <w:rFonts w:ascii="Symbol" w:hAnsi="Symbol" w:cs="StarSymbol"/>
        <w:b w:val="0"/>
        <w:bCs w:val="0"/>
        <w:sz w:val="18"/>
        <w:szCs w:val="18"/>
      </w:rPr>
    </w:lvl>
    <w:lvl w:ilvl="6">
      <w:start w:val="1"/>
      <w:numFmt w:val="bullet"/>
      <w:lvlText w:val=""/>
      <w:lvlJc w:val="left"/>
      <w:pPr>
        <w:tabs>
          <w:tab w:val="num" w:pos="1984"/>
        </w:tabs>
        <w:ind w:left="1984" w:hanging="283"/>
      </w:pPr>
      <w:rPr>
        <w:rFonts w:ascii="Symbol" w:hAnsi="Symbol" w:cs="StarSymbol"/>
        <w:b w:val="0"/>
        <w:bCs w:val="0"/>
        <w:sz w:val="18"/>
        <w:szCs w:val="18"/>
      </w:rPr>
    </w:lvl>
    <w:lvl w:ilvl="7">
      <w:start w:val="1"/>
      <w:numFmt w:val="bullet"/>
      <w:lvlText w:val=""/>
      <w:lvlJc w:val="left"/>
      <w:pPr>
        <w:tabs>
          <w:tab w:val="num" w:pos="2268"/>
        </w:tabs>
        <w:ind w:left="2268" w:hanging="283"/>
      </w:pPr>
      <w:rPr>
        <w:rFonts w:ascii="Symbol" w:hAnsi="Symbol" w:cs="StarSymbol"/>
        <w:b w:val="0"/>
        <w:bCs w:val="0"/>
        <w:sz w:val="18"/>
        <w:szCs w:val="18"/>
      </w:rPr>
    </w:lvl>
    <w:lvl w:ilvl="8">
      <w:start w:val="1"/>
      <w:numFmt w:val="bullet"/>
      <w:lvlText w:val=""/>
      <w:lvlJc w:val="left"/>
      <w:pPr>
        <w:tabs>
          <w:tab w:val="num" w:pos="2551"/>
        </w:tabs>
        <w:ind w:left="2551" w:hanging="283"/>
      </w:pPr>
      <w:rPr>
        <w:rFonts w:ascii="Symbol" w:hAnsi="Symbol" w:cs="StarSymbol"/>
        <w:b w:val="0"/>
        <w:bCs w:val="0"/>
        <w:sz w:val="18"/>
        <w:szCs w:val="18"/>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tarSymbol"/>
        <w:b w:val="0"/>
        <w:bCs w:val="0"/>
        <w:sz w:val="18"/>
        <w:szCs w:val="18"/>
      </w:rPr>
    </w:lvl>
    <w:lvl w:ilvl="1">
      <w:start w:val="1"/>
      <w:numFmt w:val="bullet"/>
      <w:lvlText w:val="◦"/>
      <w:lvlJc w:val="left"/>
      <w:pPr>
        <w:tabs>
          <w:tab w:val="num" w:pos="1080"/>
        </w:tabs>
        <w:ind w:left="1080" w:hanging="360"/>
      </w:pPr>
      <w:rPr>
        <w:rFonts w:ascii="OpenSymbol" w:hAnsi="OpenSymbol" w:cs="StarSymbol"/>
        <w:b w:val="0"/>
        <w:bCs w:val="0"/>
        <w:sz w:val="18"/>
        <w:szCs w:val="18"/>
      </w:rPr>
    </w:lvl>
    <w:lvl w:ilvl="2">
      <w:start w:val="1"/>
      <w:numFmt w:val="bullet"/>
      <w:lvlText w:val="▪"/>
      <w:lvlJc w:val="left"/>
      <w:pPr>
        <w:tabs>
          <w:tab w:val="num" w:pos="1440"/>
        </w:tabs>
        <w:ind w:left="1440" w:hanging="360"/>
      </w:pPr>
      <w:rPr>
        <w:rFonts w:ascii="OpenSymbol" w:hAnsi="OpenSymbol" w:cs="StarSymbol"/>
        <w:b w:val="0"/>
        <w:bCs w:val="0"/>
        <w:sz w:val="18"/>
        <w:szCs w:val="18"/>
      </w:rPr>
    </w:lvl>
    <w:lvl w:ilvl="3">
      <w:start w:val="1"/>
      <w:numFmt w:val="bullet"/>
      <w:lvlText w:val=""/>
      <w:lvlJc w:val="left"/>
      <w:pPr>
        <w:tabs>
          <w:tab w:val="num" w:pos="1800"/>
        </w:tabs>
        <w:ind w:left="1800" w:hanging="360"/>
      </w:pPr>
      <w:rPr>
        <w:rFonts w:ascii="Symbol" w:hAnsi="Symbol" w:cs="StarSymbol"/>
        <w:b w:val="0"/>
        <w:bCs w:val="0"/>
        <w:sz w:val="18"/>
        <w:szCs w:val="18"/>
      </w:rPr>
    </w:lvl>
    <w:lvl w:ilvl="4">
      <w:start w:val="1"/>
      <w:numFmt w:val="bullet"/>
      <w:lvlText w:val="◦"/>
      <w:lvlJc w:val="left"/>
      <w:pPr>
        <w:tabs>
          <w:tab w:val="num" w:pos="2160"/>
        </w:tabs>
        <w:ind w:left="2160" w:hanging="360"/>
      </w:pPr>
      <w:rPr>
        <w:rFonts w:ascii="OpenSymbol" w:hAnsi="OpenSymbol" w:cs="StarSymbol"/>
        <w:b w:val="0"/>
        <w:bCs w:val="0"/>
        <w:sz w:val="18"/>
        <w:szCs w:val="18"/>
      </w:rPr>
    </w:lvl>
    <w:lvl w:ilvl="5">
      <w:start w:val="1"/>
      <w:numFmt w:val="bullet"/>
      <w:lvlText w:val="▪"/>
      <w:lvlJc w:val="left"/>
      <w:pPr>
        <w:tabs>
          <w:tab w:val="num" w:pos="2520"/>
        </w:tabs>
        <w:ind w:left="2520" w:hanging="360"/>
      </w:pPr>
      <w:rPr>
        <w:rFonts w:ascii="OpenSymbol" w:hAnsi="OpenSymbol" w:cs="StarSymbol"/>
        <w:b w:val="0"/>
        <w:bCs w:val="0"/>
        <w:sz w:val="18"/>
        <w:szCs w:val="18"/>
      </w:rPr>
    </w:lvl>
    <w:lvl w:ilvl="6">
      <w:start w:val="1"/>
      <w:numFmt w:val="bullet"/>
      <w:lvlText w:val=""/>
      <w:lvlJc w:val="left"/>
      <w:pPr>
        <w:tabs>
          <w:tab w:val="num" w:pos="2880"/>
        </w:tabs>
        <w:ind w:left="2880" w:hanging="360"/>
      </w:pPr>
      <w:rPr>
        <w:rFonts w:ascii="Symbol" w:hAnsi="Symbol" w:cs="StarSymbol"/>
        <w:b w:val="0"/>
        <w:bCs w:val="0"/>
        <w:sz w:val="18"/>
        <w:szCs w:val="18"/>
      </w:rPr>
    </w:lvl>
    <w:lvl w:ilvl="7">
      <w:start w:val="1"/>
      <w:numFmt w:val="bullet"/>
      <w:lvlText w:val="◦"/>
      <w:lvlJc w:val="left"/>
      <w:pPr>
        <w:tabs>
          <w:tab w:val="num" w:pos="3240"/>
        </w:tabs>
        <w:ind w:left="3240" w:hanging="360"/>
      </w:pPr>
      <w:rPr>
        <w:rFonts w:ascii="OpenSymbol" w:hAnsi="OpenSymbol" w:cs="StarSymbol"/>
        <w:b w:val="0"/>
        <w:bCs w:val="0"/>
        <w:sz w:val="18"/>
        <w:szCs w:val="18"/>
      </w:rPr>
    </w:lvl>
    <w:lvl w:ilvl="8">
      <w:start w:val="1"/>
      <w:numFmt w:val="bullet"/>
      <w:lvlText w:val="▪"/>
      <w:lvlJc w:val="left"/>
      <w:pPr>
        <w:tabs>
          <w:tab w:val="num" w:pos="3600"/>
        </w:tabs>
        <w:ind w:left="3600" w:hanging="360"/>
      </w:pPr>
      <w:rPr>
        <w:rFonts w:ascii="OpenSymbol" w:hAnsi="OpenSymbol" w:cs="StarSymbol"/>
        <w:b w:val="0"/>
        <w:bCs w:val="0"/>
        <w:sz w:val="18"/>
        <w:szCs w:val="18"/>
      </w:rPr>
    </w:lvl>
  </w:abstractNum>
  <w:abstractNum w:abstractNumId="2">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b w:val="0"/>
        <w:bCs w:val="0"/>
        <w:sz w:val="18"/>
        <w:szCs w:val="18"/>
      </w:rPr>
    </w:lvl>
    <w:lvl w:ilvl="1">
      <w:start w:val="1"/>
      <w:numFmt w:val="bullet"/>
      <w:lvlText w:val="◦"/>
      <w:lvlJc w:val="left"/>
      <w:pPr>
        <w:tabs>
          <w:tab w:val="num" w:pos="720"/>
        </w:tabs>
        <w:ind w:left="720" w:hanging="360"/>
      </w:pPr>
      <w:rPr>
        <w:rFonts w:ascii="OpenSymbol" w:hAnsi="OpenSymbol" w:cs="StarSymbol"/>
        <w:b w:val="0"/>
        <w:bCs w:val="0"/>
        <w:sz w:val="18"/>
        <w:szCs w:val="18"/>
      </w:rPr>
    </w:lvl>
    <w:lvl w:ilvl="2">
      <w:start w:val="1"/>
      <w:numFmt w:val="bullet"/>
      <w:lvlText w:val="▪"/>
      <w:lvlJc w:val="left"/>
      <w:pPr>
        <w:tabs>
          <w:tab w:val="num" w:pos="1080"/>
        </w:tabs>
        <w:ind w:left="1080" w:hanging="360"/>
      </w:pPr>
      <w:rPr>
        <w:rFonts w:ascii="OpenSymbol" w:hAnsi="OpenSymbol" w:cs="StarSymbol"/>
        <w:b w:val="0"/>
        <w:bCs w:val="0"/>
        <w:sz w:val="18"/>
        <w:szCs w:val="18"/>
      </w:rPr>
    </w:lvl>
    <w:lvl w:ilvl="3">
      <w:start w:val="1"/>
      <w:numFmt w:val="bullet"/>
      <w:lvlText w:val=""/>
      <w:lvlJc w:val="left"/>
      <w:pPr>
        <w:tabs>
          <w:tab w:val="num" w:pos="1440"/>
        </w:tabs>
        <w:ind w:left="1440" w:hanging="360"/>
      </w:pPr>
      <w:rPr>
        <w:rFonts w:ascii="Symbol" w:hAnsi="Symbol" w:cs="StarSymbol"/>
        <w:b w:val="0"/>
        <w:bCs w:val="0"/>
        <w:sz w:val="18"/>
        <w:szCs w:val="18"/>
      </w:rPr>
    </w:lvl>
    <w:lvl w:ilvl="4">
      <w:start w:val="1"/>
      <w:numFmt w:val="bullet"/>
      <w:lvlText w:val="◦"/>
      <w:lvlJc w:val="left"/>
      <w:pPr>
        <w:tabs>
          <w:tab w:val="num" w:pos="1800"/>
        </w:tabs>
        <w:ind w:left="1800" w:hanging="360"/>
      </w:pPr>
      <w:rPr>
        <w:rFonts w:ascii="OpenSymbol" w:hAnsi="OpenSymbol" w:cs="StarSymbol"/>
        <w:b w:val="0"/>
        <w:bCs w:val="0"/>
        <w:sz w:val="18"/>
        <w:szCs w:val="18"/>
      </w:rPr>
    </w:lvl>
    <w:lvl w:ilvl="5">
      <w:start w:val="1"/>
      <w:numFmt w:val="bullet"/>
      <w:lvlText w:val="▪"/>
      <w:lvlJc w:val="left"/>
      <w:pPr>
        <w:tabs>
          <w:tab w:val="num" w:pos="2160"/>
        </w:tabs>
        <w:ind w:left="2160" w:hanging="360"/>
      </w:pPr>
      <w:rPr>
        <w:rFonts w:ascii="OpenSymbol" w:hAnsi="OpenSymbol" w:cs="StarSymbol"/>
        <w:b w:val="0"/>
        <w:bCs w:val="0"/>
        <w:sz w:val="18"/>
        <w:szCs w:val="18"/>
      </w:rPr>
    </w:lvl>
    <w:lvl w:ilvl="6">
      <w:start w:val="1"/>
      <w:numFmt w:val="bullet"/>
      <w:lvlText w:val=""/>
      <w:lvlJc w:val="left"/>
      <w:pPr>
        <w:tabs>
          <w:tab w:val="num" w:pos="2520"/>
        </w:tabs>
        <w:ind w:left="2520" w:hanging="360"/>
      </w:pPr>
      <w:rPr>
        <w:rFonts w:ascii="Symbol" w:hAnsi="Symbol" w:cs="StarSymbol"/>
        <w:b w:val="0"/>
        <w:bCs w:val="0"/>
        <w:sz w:val="18"/>
        <w:szCs w:val="18"/>
      </w:rPr>
    </w:lvl>
    <w:lvl w:ilvl="7">
      <w:start w:val="1"/>
      <w:numFmt w:val="bullet"/>
      <w:lvlText w:val="◦"/>
      <w:lvlJc w:val="left"/>
      <w:pPr>
        <w:tabs>
          <w:tab w:val="num" w:pos="2880"/>
        </w:tabs>
        <w:ind w:left="2880" w:hanging="360"/>
      </w:pPr>
      <w:rPr>
        <w:rFonts w:ascii="OpenSymbol" w:hAnsi="OpenSymbol" w:cs="StarSymbol"/>
        <w:b w:val="0"/>
        <w:bCs w:val="0"/>
        <w:sz w:val="18"/>
        <w:szCs w:val="18"/>
      </w:rPr>
    </w:lvl>
    <w:lvl w:ilvl="8">
      <w:start w:val="1"/>
      <w:numFmt w:val="bullet"/>
      <w:lvlText w:val="▪"/>
      <w:lvlJc w:val="left"/>
      <w:pPr>
        <w:tabs>
          <w:tab w:val="num" w:pos="3240"/>
        </w:tabs>
        <w:ind w:left="3240" w:hanging="360"/>
      </w:pPr>
      <w:rPr>
        <w:rFonts w:ascii="OpenSymbol" w:hAnsi="OpenSymbol" w:cs="StarSymbol"/>
        <w:b w:val="0"/>
        <w:bCs w:val="0"/>
        <w:sz w:val="18"/>
        <w:szCs w:val="18"/>
      </w:rPr>
    </w:lvl>
  </w:abstractNum>
  <w:abstractNum w:abstractNumId="3">
    <w:nsid w:val="00000004"/>
    <w:multiLevelType w:val="multilevel"/>
    <w:tmpl w:val="00000004"/>
    <w:name w:val="WW8Num4"/>
    <w:lvl w:ilvl="0">
      <w:start w:val="1"/>
      <w:numFmt w:val="bullet"/>
      <w:lvlText w:val=""/>
      <w:lvlJc w:val="left"/>
      <w:pPr>
        <w:tabs>
          <w:tab w:val="num" w:pos="283"/>
        </w:tabs>
        <w:ind w:left="283" w:hanging="283"/>
      </w:pPr>
      <w:rPr>
        <w:rFonts w:ascii="Symbol" w:hAnsi="Symbol" w:cs="StarSymbol"/>
        <w:b w:val="0"/>
        <w:bCs w:val="0"/>
        <w:sz w:val="18"/>
        <w:szCs w:val="18"/>
      </w:rPr>
    </w:lvl>
    <w:lvl w:ilvl="1">
      <w:start w:val="1"/>
      <w:numFmt w:val="bullet"/>
      <w:lvlText w:val=""/>
      <w:lvlJc w:val="left"/>
      <w:pPr>
        <w:tabs>
          <w:tab w:val="num" w:pos="567"/>
        </w:tabs>
        <w:ind w:left="567" w:hanging="283"/>
      </w:pPr>
      <w:rPr>
        <w:rFonts w:ascii="Symbol" w:hAnsi="Symbol" w:cs="StarSymbol"/>
        <w:b w:val="0"/>
        <w:bCs w:val="0"/>
        <w:sz w:val="18"/>
        <w:szCs w:val="18"/>
      </w:rPr>
    </w:lvl>
    <w:lvl w:ilvl="2">
      <w:start w:val="1"/>
      <w:numFmt w:val="bullet"/>
      <w:lvlText w:val=""/>
      <w:lvlJc w:val="left"/>
      <w:pPr>
        <w:tabs>
          <w:tab w:val="num" w:pos="850"/>
        </w:tabs>
        <w:ind w:left="850" w:hanging="283"/>
      </w:pPr>
      <w:rPr>
        <w:rFonts w:ascii="Symbol" w:hAnsi="Symbol" w:cs="StarSymbol"/>
        <w:b w:val="0"/>
        <w:bCs w:val="0"/>
        <w:sz w:val="18"/>
        <w:szCs w:val="18"/>
      </w:rPr>
    </w:lvl>
    <w:lvl w:ilvl="3">
      <w:start w:val="1"/>
      <w:numFmt w:val="bullet"/>
      <w:lvlText w:val=""/>
      <w:lvlJc w:val="left"/>
      <w:pPr>
        <w:tabs>
          <w:tab w:val="num" w:pos="1134"/>
        </w:tabs>
        <w:ind w:left="1134" w:hanging="283"/>
      </w:pPr>
      <w:rPr>
        <w:rFonts w:ascii="Symbol" w:hAnsi="Symbol" w:cs="StarSymbol"/>
        <w:b w:val="0"/>
        <w:bCs w:val="0"/>
        <w:sz w:val="18"/>
        <w:szCs w:val="18"/>
      </w:rPr>
    </w:lvl>
    <w:lvl w:ilvl="4">
      <w:start w:val="1"/>
      <w:numFmt w:val="bullet"/>
      <w:lvlText w:val=""/>
      <w:lvlJc w:val="left"/>
      <w:pPr>
        <w:tabs>
          <w:tab w:val="num" w:pos="1417"/>
        </w:tabs>
        <w:ind w:left="1417" w:hanging="283"/>
      </w:pPr>
      <w:rPr>
        <w:rFonts w:ascii="Symbol" w:hAnsi="Symbol" w:cs="StarSymbol"/>
        <w:b w:val="0"/>
        <w:bCs w:val="0"/>
        <w:sz w:val="18"/>
        <w:szCs w:val="18"/>
      </w:rPr>
    </w:lvl>
    <w:lvl w:ilvl="5">
      <w:start w:val="1"/>
      <w:numFmt w:val="bullet"/>
      <w:lvlText w:val=""/>
      <w:lvlJc w:val="left"/>
      <w:pPr>
        <w:tabs>
          <w:tab w:val="num" w:pos="1701"/>
        </w:tabs>
        <w:ind w:left="1701" w:hanging="283"/>
      </w:pPr>
      <w:rPr>
        <w:rFonts w:ascii="Symbol" w:hAnsi="Symbol" w:cs="StarSymbol"/>
        <w:b w:val="0"/>
        <w:bCs w:val="0"/>
        <w:sz w:val="18"/>
        <w:szCs w:val="18"/>
      </w:rPr>
    </w:lvl>
    <w:lvl w:ilvl="6">
      <w:start w:val="1"/>
      <w:numFmt w:val="bullet"/>
      <w:lvlText w:val=""/>
      <w:lvlJc w:val="left"/>
      <w:pPr>
        <w:tabs>
          <w:tab w:val="num" w:pos="1984"/>
        </w:tabs>
        <w:ind w:left="1984" w:hanging="283"/>
      </w:pPr>
      <w:rPr>
        <w:rFonts w:ascii="Symbol" w:hAnsi="Symbol" w:cs="StarSymbol"/>
        <w:b w:val="0"/>
        <w:bCs w:val="0"/>
        <w:sz w:val="18"/>
        <w:szCs w:val="18"/>
      </w:rPr>
    </w:lvl>
    <w:lvl w:ilvl="7">
      <w:start w:val="1"/>
      <w:numFmt w:val="bullet"/>
      <w:lvlText w:val=""/>
      <w:lvlJc w:val="left"/>
      <w:pPr>
        <w:tabs>
          <w:tab w:val="num" w:pos="2268"/>
        </w:tabs>
        <w:ind w:left="2268" w:hanging="283"/>
      </w:pPr>
      <w:rPr>
        <w:rFonts w:ascii="Symbol" w:hAnsi="Symbol" w:cs="StarSymbol"/>
        <w:b w:val="0"/>
        <w:bCs w:val="0"/>
        <w:sz w:val="18"/>
        <w:szCs w:val="18"/>
      </w:rPr>
    </w:lvl>
    <w:lvl w:ilvl="8">
      <w:start w:val="1"/>
      <w:numFmt w:val="bullet"/>
      <w:lvlText w:val=""/>
      <w:lvlJc w:val="left"/>
      <w:pPr>
        <w:tabs>
          <w:tab w:val="num" w:pos="2551"/>
        </w:tabs>
        <w:ind w:left="2551" w:hanging="283"/>
      </w:pPr>
      <w:rPr>
        <w:rFonts w:ascii="Symbol" w:hAnsi="Symbol" w:cs="StarSymbol"/>
        <w:b w:val="0"/>
        <w:bCs w:val="0"/>
        <w:sz w:val="18"/>
        <w:szCs w:val="18"/>
      </w:rPr>
    </w:lvl>
  </w:abstractNum>
  <w:abstractNum w:abstractNumId="4">
    <w:nsid w:val="00000005"/>
    <w:multiLevelType w:val="multilevel"/>
    <w:tmpl w:val="00000005"/>
    <w:name w:val="WW8Num5"/>
    <w:lvl w:ilvl="0">
      <w:start w:val="1"/>
      <w:numFmt w:val="bullet"/>
      <w:lvlText w:val=""/>
      <w:lvlJc w:val="left"/>
      <w:pPr>
        <w:tabs>
          <w:tab w:val="num" w:pos="283"/>
        </w:tabs>
        <w:ind w:left="283" w:hanging="283"/>
      </w:pPr>
      <w:rPr>
        <w:rFonts w:ascii="Symbol" w:hAnsi="Symbol" w:cs="StarSymbol"/>
        <w:b w:val="0"/>
        <w:bCs w:val="0"/>
        <w:sz w:val="18"/>
        <w:szCs w:val="18"/>
      </w:rPr>
    </w:lvl>
    <w:lvl w:ilvl="1">
      <w:start w:val="1"/>
      <w:numFmt w:val="bullet"/>
      <w:lvlText w:val=""/>
      <w:lvlJc w:val="left"/>
      <w:pPr>
        <w:tabs>
          <w:tab w:val="num" w:pos="567"/>
        </w:tabs>
        <w:ind w:left="567" w:hanging="283"/>
      </w:pPr>
      <w:rPr>
        <w:rFonts w:ascii="Symbol" w:hAnsi="Symbol" w:cs="StarSymbol"/>
        <w:b w:val="0"/>
        <w:bCs w:val="0"/>
        <w:sz w:val="18"/>
        <w:szCs w:val="18"/>
      </w:rPr>
    </w:lvl>
    <w:lvl w:ilvl="2">
      <w:start w:val="1"/>
      <w:numFmt w:val="bullet"/>
      <w:lvlText w:val=""/>
      <w:lvlJc w:val="left"/>
      <w:pPr>
        <w:tabs>
          <w:tab w:val="num" w:pos="850"/>
        </w:tabs>
        <w:ind w:left="850" w:hanging="283"/>
      </w:pPr>
      <w:rPr>
        <w:rFonts w:ascii="Symbol" w:hAnsi="Symbol" w:cs="StarSymbol"/>
        <w:b w:val="0"/>
        <w:bCs w:val="0"/>
        <w:sz w:val="18"/>
        <w:szCs w:val="18"/>
      </w:rPr>
    </w:lvl>
    <w:lvl w:ilvl="3">
      <w:start w:val="1"/>
      <w:numFmt w:val="bullet"/>
      <w:lvlText w:val=""/>
      <w:lvlJc w:val="left"/>
      <w:pPr>
        <w:tabs>
          <w:tab w:val="num" w:pos="1134"/>
        </w:tabs>
        <w:ind w:left="1134" w:hanging="283"/>
      </w:pPr>
      <w:rPr>
        <w:rFonts w:ascii="Symbol" w:hAnsi="Symbol" w:cs="StarSymbol"/>
        <w:b w:val="0"/>
        <w:bCs w:val="0"/>
        <w:sz w:val="18"/>
        <w:szCs w:val="18"/>
      </w:rPr>
    </w:lvl>
    <w:lvl w:ilvl="4">
      <w:start w:val="1"/>
      <w:numFmt w:val="bullet"/>
      <w:lvlText w:val=""/>
      <w:lvlJc w:val="left"/>
      <w:pPr>
        <w:tabs>
          <w:tab w:val="num" w:pos="1417"/>
        </w:tabs>
        <w:ind w:left="1417" w:hanging="283"/>
      </w:pPr>
      <w:rPr>
        <w:rFonts w:ascii="Symbol" w:hAnsi="Symbol" w:cs="StarSymbol"/>
        <w:b w:val="0"/>
        <w:bCs w:val="0"/>
        <w:sz w:val="18"/>
        <w:szCs w:val="18"/>
      </w:rPr>
    </w:lvl>
    <w:lvl w:ilvl="5">
      <w:start w:val="1"/>
      <w:numFmt w:val="bullet"/>
      <w:lvlText w:val=""/>
      <w:lvlJc w:val="left"/>
      <w:pPr>
        <w:tabs>
          <w:tab w:val="num" w:pos="1701"/>
        </w:tabs>
        <w:ind w:left="1701" w:hanging="283"/>
      </w:pPr>
      <w:rPr>
        <w:rFonts w:ascii="Symbol" w:hAnsi="Symbol" w:cs="StarSymbol"/>
        <w:b w:val="0"/>
        <w:bCs w:val="0"/>
        <w:sz w:val="18"/>
        <w:szCs w:val="18"/>
      </w:rPr>
    </w:lvl>
    <w:lvl w:ilvl="6">
      <w:start w:val="1"/>
      <w:numFmt w:val="bullet"/>
      <w:lvlText w:val=""/>
      <w:lvlJc w:val="left"/>
      <w:pPr>
        <w:tabs>
          <w:tab w:val="num" w:pos="1984"/>
        </w:tabs>
        <w:ind w:left="1984" w:hanging="283"/>
      </w:pPr>
      <w:rPr>
        <w:rFonts w:ascii="Symbol" w:hAnsi="Symbol" w:cs="StarSymbol"/>
        <w:b w:val="0"/>
        <w:bCs w:val="0"/>
        <w:sz w:val="18"/>
        <w:szCs w:val="18"/>
      </w:rPr>
    </w:lvl>
    <w:lvl w:ilvl="7">
      <w:start w:val="1"/>
      <w:numFmt w:val="bullet"/>
      <w:lvlText w:val=""/>
      <w:lvlJc w:val="left"/>
      <w:pPr>
        <w:tabs>
          <w:tab w:val="num" w:pos="2268"/>
        </w:tabs>
        <w:ind w:left="2268" w:hanging="283"/>
      </w:pPr>
      <w:rPr>
        <w:rFonts w:ascii="Symbol" w:hAnsi="Symbol" w:cs="StarSymbol"/>
        <w:b w:val="0"/>
        <w:bCs w:val="0"/>
        <w:sz w:val="18"/>
        <w:szCs w:val="18"/>
      </w:rPr>
    </w:lvl>
    <w:lvl w:ilvl="8">
      <w:start w:val="1"/>
      <w:numFmt w:val="bullet"/>
      <w:lvlText w:val=""/>
      <w:lvlJc w:val="left"/>
      <w:pPr>
        <w:tabs>
          <w:tab w:val="num" w:pos="2551"/>
        </w:tabs>
        <w:ind w:left="2551" w:hanging="283"/>
      </w:pPr>
      <w:rPr>
        <w:rFonts w:ascii="Symbol" w:hAnsi="Symbol" w:cs="StarSymbol"/>
        <w:b w:val="0"/>
        <w:bCs w:val="0"/>
        <w:sz w:val="18"/>
        <w:szCs w:val="18"/>
      </w:rPr>
    </w:lvl>
  </w:abstractNum>
  <w:abstractNum w:abstractNumId="5">
    <w:nsid w:val="0158393D"/>
    <w:multiLevelType w:val="multilevel"/>
    <w:tmpl w:val="571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010C0F"/>
    <w:multiLevelType w:val="multilevel"/>
    <w:tmpl w:val="769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1F044A"/>
    <w:multiLevelType w:val="multilevel"/>
    <w:tmpl w:val="662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5C097C"/>
    <w:multiLevelType w:val="hybridMultilevel"/>
    <w:tmpl w:val="28386B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FA4370"/>
    <w:multiLevelType w:val="hybridMultilevel"/>
    <w:tmpl w:val="E146F36C"/>
    <w:lvl w:ilvl="0" w:tplc="F18051AE">
      <w:start w:val="1"/>
      <w:numFmt w:val="bullet"/>
      <w:lvlRestart w:val="0"/>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4453EDE"/>
    <w:multiLevelType w:val="multilevel"/>
    <w:tmpl w:val="197A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C25C14"/>
    <w:multiLevelType w:val="multilevel"/>
    <w:tmpl w:val="466E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537AEE"/>
    <w:multiLevelType w:val="hybridMultilevel"/>
    <w:tmpl w:val="88BE7E8A"/>
    <w:lvl w:ilvl="0" w:tplc="F210DBF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07B4F"/>
    <w:multiLevelType w:val="multilevel"/>
    <w:tmpl w:val="C42C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4C12B9"/>
    <w:multiLevelType w:val="hybridMultilevel"/>
    <w:tmpl w:val="1D349858"/>
    <w:lvl w:ilvl="0" w:tplc="0488474E">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F55770"/>
    <w:multiLevelType w:val="multilevel"/>
    <w:tmpl w:val="3DD8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D4D22"/>
    <w:multiLevelType w:val="multilevel"/>
    <w:tmpl w:val="A55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4F4112"/>
    <w:multiLevelType w:val="multilevel"/>
    <w:tmpl w:val="FD1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346FB3"/>
    <w:multiLevelType w:val="multilevel"/>
    <w:tmpl w:val="F956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176A32"/>
    <w:multiLevelType w:val="hybridMultilevel"/>
    <w:tmpl w:val="8B2225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nsid w:val="6D8C5306"/>
    <w:multiLevelType w:val="hybridMultilevel"/>
    <w:tmpl w:val="3E0CB010"/>
    <w:lvl w:ilvl="0" w:tplc="8410BDEE">
      <w:start w:val="1"/>
      <w:numFmt w:val="bullet"/>
      <w:pStyle w:val="Normalblack"/>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6C06AD9"/>
    <w:multiLevelType w:val="hybridMultilevel"/>
    <w:tmpl w:val="F92830F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AC7C7F"/>
    <w:multiLevelType w:val="hybridMultilevel"/>
    <w:tmpl w:val="15F601EE"/>
    <w:lvl w:ilvl="0" w:tplc="8410BDEE">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20"/>
  </w:num>
  <w:num w:numId="2">
    <w:abstractNumId w:val="14"/>
  </w:num>
  <w:num w:numId="3">
    <w:abstractNumId w:val="22"/>
  </w:num>
  <w:num w:numId="4">
    <w:abstractNumId w:val="12"/>
  </w:num>
  <w:num w:numId="5">
    <w:abstractNumId w:val="23"/>
  </w:num>
  <w:num w:numId="6">
    <w:abstractNumId w:val="21"/>
  </w:num>
  <w:num w:numId="7">
    <w:abstractNumId w:val="8"/>
  </w:num>
  <w:num w:numId="8">
    <w:abstractNumId w:val="19"/>
  </w:num>
  <w:num w:numId="9">
    <w:abstractNumId w:val="10"/>
  </w:num>
  <w:num w:numId="10">
    <w:abstractNumId w:val="15"/>
  </w:num>
  <w:num w:numId="11">
    <w:abstractNumId w:val="17"/>
  </w:num>
  <w:num w:numId="12">
    <w:abstractNumId w:val="16"/>
  </w:num>
  <w:num w:numId="13">
    <w:abstractNumId w:val="7"/>
  </w:num>
  <w:num w:numId="14">
    <w:abstractNumId w:val="18"/>
  </w:num>
  <w:num w:numId="15">
    <w:abstractNumId w:val="5"/>
  </w:num>
  <w:num w:numId="16">
    <w:abstractNumId w:val="11"/>
  </w:num>
  <w:num w:numId="17">
    <w:abstractNumId w:val="13"/>
  </w:num>
  <w:num w:numId="18">
    <w:abstractNumId w:val="21"/>
  </w:num>
  <w:num w:numId="19">
    <w:abstractNumId w:val="6"/>
  </w:num>
  <w:num w:numId="20">
    <w:abstractNumId w:val="21"/>
  </w:num>
  <w:num w:numId="21">
    <w:abstractNumId w:val="9"/>
  </w:num>
  <w:num w:numId="22">
    <w:abstractNumId w:val="21"/>
  </w:num>
  <w:num w:numId="23">
    <w:abstractNumId w:val="21"/>
  </w:num>
  <w:num w:numId="24">
    <w:abstractNumId w:val="2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isplayBackgroundShape/>
  <w:embedSystemFonts/>
  <w:stylePaneFormatFilter w:val="000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0A6458"/>
    <w:rsid w:val="00032A82"/>
    <w:rsid w:val="00035A4C"/>
    <w:rsid w:val="00037C7D"/>
    <w:rsid w:val="00050D32"/>
    <w:rsid w:val="00051AEC"/>
    <w:rsid w:val="00073C7C"/>
    <w:rsid w:val="000967F8"/>
    <w:rsid w:val="00096C73"/>
    <w:rsid w:val="000A3F0A"/>
    <w:rsid w:val="000A6458"/>
    <w:rsid w:val="000B3E71"/>
    <w:rsid w:val="000B4892"/>
    <w:rsid w:val="000B4B25"/>
    <w:rsid w:val="000B5417"/>
    <w:rsid w:val="000B619E"/>
    <w:rsid w:val="000C7CB0"/>
    <w:rsid w:val="000D119E"/>
    <w:rsid w:val="000D5100"/>
    <w:rsid w:val="000E6024"/>
    <w:rsid w:val="000F33D2"/>
    <w:rsid w:val="00102952"/>
    <w:rsid w:val="00103B19"/>
    <w:rsid w:val="001249B4"/>
    <w:rsid w:val="00143B89"/>
    <w:rsid w:val="00146901"/>
    <w:rsid w:val="0015110D"/>
    <w:rsid w:val="00184132"/>
    <w:rsid w:val="001A0945"/>
    <w:rsid w:val="001A2871"/>
    <w:rsid w:val="001B3969"/>
    <w:rsid w:val="001B3B66"/>
    <w:rsid w:val="001B4003"/>
    <w:rsid w:val="001C04AD"/>
    <w:rsid w:val="001C23B1"/>
    <w:rsid w:val="001E6621"/>
    <w:rsid w:val="001E6BD9"/>
    <w:rsid w:val="00201581"/>
    <w:rsid w:val="0021758C"/>
    <w:rsid w:val="00230A97"/>
    <w:rsid w:val="00243E0E"/>
    <w:rsid w:val="00260C4E"/>
    <w:rsid w:val="00286A18"/>
    <w:rsid w:val="002900D6"/>
    <w:rsid w:val="00291B07"/>
    <w:rsid w:val="00297DA9"/>
    <w:rsid w:val="002A3345"/>
    <w:rsid w:val="002B1635"/>
    <w:rsid w:val="002B3ADA"/>
    <w:rsid w:val="002B4235"/>
    <w:rsid w:val="002D7E19"/>
    <w:rsid w:val="002E6C69"/>
    <w:rsid w:val="002F46AB"/>
    <w:rsid w:val="00301E71"/>
    <w:rsid w:val="003077EA"/>
    <w:rsid w:val="00316592"/>
    <w:rsid w:val="003167AB"/>
    <w:rsid w:val="0032636B"/>
    <w:rsid w:val="00342536"/>
    <w:rsid w:val="00345D33"/>
    <w:rsid w:val="003531A4"/>
    <w:rsid w:val="003611A5"/>
    <w:rsid w:val="00370C3A"/>
    <w:rsid w:val="003745C5"/>
    <w:rsid w:val="00387EAD"/>
    <w:rsid w:val="00390456"/>
    <w:rsid w:val="003A255F"/>
    <w:rsid w:val="003C226A"/>
    <w:rsid w:val="003C7CD8"/>
    <w:rsid w:val="003D1453"/>
    <w:rsid w:val="003D4203"/>
    <w:rsid w:val="003E2D6C"/>
    <w:rsid w:val="003E4D9B"/>
    <w:rsid w:val="003F0356"/>
    <w:rsid w:val="00417FEA"/>
    <w:rsid w:val="0042545C"/>
    <w:rsid w:val="00444000"/>
    <w:rsid w:val="004510EF"/>
    <w:rsid w:val="00457EBD"/>
    <w:rsid w:val="0046646E"/>
    <w:rsid w:val="004664E6"/>
    <w:rsid w:val="004722D8"/>
    <w:rsid w:val="004A4E86"/>
    <w:rsid w:val="004B0AAC"/>
    <w:rsid w:val="004B1D4E"/>
    <w:rsid w:val="004B4599"/>
    <w:rsid w:val="004D3141"/>
    <w:rsid w:val="004D5B9C"/>
    <w:rsid w:val="004E0A36"/>
    <w:rsid w:val="004E4425"/>
    <w:rsid w:val="004F1C7F"/>
    <w:rsid w:val="0052381B"/>
    <w:rsid w:val="00524E75"/>
    <w:rsid w:val="0054188A"/>
    <w:rsid w:val="0054252E"/>
    <w:rsid w:val="005729E2"/>
    <w:rsid w:val="00573262"/>
    <w:rsid w:val="005734B1"/>
    <w:rsid w:val="0057446E"/>
    <w:rsid w:val="00582AB5"/>
    <w:rsid w:val="00597246"/>
    <w:rsid w:val="005A2148"/>
    <w:rsid w:val="005C6397"/>
    <w:rsid w:val="005E0131"/>
    <w:rsid w:val="005E3B99"/>
    <w:rsid w:val="005F0467"/>
    <w:rsid w:val="00600D2E"/>
    <w:rsid w:val="00617056"/>
    <w:rsid w:val="00617082"/>
    <w:rsid w:val="006245C8"/>
    <w:rsid w:val="00631B6E"/>
    <w:rsid w:val="00637F54"/>
    <w:rsid w:val="006404BB"/>
    <w:rsid w:val="006412B6"/>
    <w:rsid w:val="00642131"/>
    <w:rsid w:val="00642706"/>
    <w:rsid w:val="0064352A"/>
    <w:rsid w:val="0064438B"/>
    <w:rsid w:val="006869A1"/>
    <w:rsid w:val="0069182E"/>
    <w:rsid w:val="00693E04"/>
    <w:rsid w:val="006A1D95"/>
    <w:rsid w:val="006A2477"/>
    <w:rsid w:val="006A5CAB"/>
    <w:rsid w:val="006A7914"/>
    <w:rsid w:val="006B0409"/>
    <w:rsid w:val="006B6266"/>
    <w:rsid w:val="006C7ADB"/>
    <w:rsid w:val="006D04FD"/>
    <w:rsid w:val="006D1109"/>
    <w:rsid w:val="006D3E13"/>
    <w:rsid w:val="006E4AD3"/>
    <w:rsid w:val="006F2292"/>
    <w:rsid w:val="006F71F4"/>
    <w:rsid w:val="0070505D"/>
    <w:rsid w:val="00720F1C"/>
    <w:rsid w:val="0072261B"/>
    <w:rsid w:val="00730DA5"/>
    <w:rsid w:val="007315D6"/>
    <w:rsid w:val="00732D98"/>
    <w:rsid w:val="007359A1"/>
    <w:rsid w:val="007360D6"/>
    <w:rsid w:val="007509D8"/>
    <w:rsid w:val="0075484A"/>
    <w:rsid w:val="00754B4B"/>
    <w:rsid w:val="00760E7D"/>
    <w:rsid w:val="0077547F"/>
    <w:rsid w:val="00787D4C"/>
    <w:rsid w:val="0079148F"/>
    <w:rsid w:val="007A21F3"/>
    <w:rsid w:val="007A4FB3"/>
    <w:rsid w:val="007A56C6"/>
    <w:rsid w:val="007B1260"/>
    <w:rsid w:val="007B7D15"/>
    <w:rsid w:val="007D1401"/>
    <w:rsid w:val="007D3EF5"/>
    <w:rsid w:val="007E2F4E"/>
    <w:rsid w:val="007E6996"/>
    <w:rsid w:val="007F2677"/>
    <w:rsid w:val="007F7738"/>
    <w:rsid w:val="008000D1"/>
    <w:rsid w:val="00816F65"/>
    <w:rsid w:val="00817A63"/>
    <w:rsid w:val="00825BA5"/>
    <w:rsid w:val="00831A7B"/>
    <w:rsid w:val="008377B1"/>
    <w:rsid w:val="00846E89"/>
    <w:rsid w:val="00850688"/>
    <w:rsid w:val="008777C3"/>
    <w:rsid w:val="008912F5"/>
    <w:rsid w:val="008A25FA"/>
    <w:rsid w:val="008C57DB"/>
    <w:rsid w:val="008E7A57"/>
    <w:rsid w:val="00902508"/>
    <w:rsid w:val="0091350F"/>
    <w:rsid w:val="00937DEC"/>
    <w:rsid w:val="00942C87"/>
    <w:rsid w:val="00943B96"/>
    <w:rsid w:val="00953543"/>
    <w:rsid w:val="009547E9"/>
    <w:rsid w:val="00961598"/>
    <w:rsid w:val="00985A48"/>
    <w:rsid w:val="009866B2"/>
    <w:rsid w:val="009946AB"/>
    <w:rsid w:val="0099490E"/>
    <w:rsid w:val="00995AD5"/>
    <w:rsid w:val="009C1F84"/>
    <w:rsid w:val="009D1553"/>
    <w:rsid w:val="009E43DB"/>
    <w:rsid w:val="00A3409B"/>
    <w:rsid w:val="00A4524D"/>
    <w:rsid w:val="00A7176C"/>
    <w:rsid w:val="00A77ADD"/>
    <w:rsid w:val="00A8172F"/>
    <w:rsid w:val="00A87A16"/>
    <w:rsid w:val="00AA0EB0"/>
    <w:rsid w:val="00AB5812"/>
    <w:rsid w:val="00AC0A23"/>
    <w:rsid w:val="00AC338D"/>
    <w:rsid w:val="00AC52AA"/>
    <w:rsid w:val="00AD6DC8"/>
    <w:rsid w:val="00AE1C59"/>
    <w:rsid w:val="00AE566F"/>
    <w:rsid w:val="00AF1E17"/>
    <w:rsid w:val="00B064EB"/>
    <w:rsid w:val="00B070F0"/>
    <w:rsid w:val="00B25E49"/>
    <w:rsid w:val="00B32485"/>
    <w:rsid w:val="00B43AF1"/>
    <w:rsid w:val="00B605B2"/>
    <w:rsid w:val="00B64D71"/>
    <w:rsid w:val="00B746DA"/>
    <w:rsid w:val="00B75DC5"/>
    <w:rsid w:val="00B87B69"/>
    <w:rsid w:val="00B930CC"/>
    <w:rsid w:val="00BD0E34"/>
    <w:rsid w:val="00BE1032"/>
    <w:rsid w:val="00C11B60"/>
    <w:rsid w:val="00C13C82"/>
    <w:rsid w:val="00C148CC"/>
    <w:rsid w:val="00C203D5"/>
    <w:rsid w:val="00C23615"/>
    <w:rsid w:val="00C246EF"/>
    <w:rsid w:val="00C37FEE"/>
    <w:rsid w:val="00C45388"/>
    <w:rsid w:val="00C45E0F"/>
    <w:rsid w:val="00C57A86"/>
    <w:rsid w:val="00C638DB"/>
    <w:rsid w:val="00C644BD"/>
    <w:rsid w:val="00C67185"/>
    <w:rsid w:val="00C71C8C"/>
    <w:rsid w:val="00CD0D97"/>
    <w:rsid w:val="00CE57AB"/>
    <w:rsid w:val="00CF35D9"/>
    <w:rsid w:val="00CF6311"/>
    <w:rsid w:val="00D01E9B"/>
    <w:rsid w:val="00D05C7C"/>
    <w:rsid w:val="00D1772B"/>
    <w:rsid w:val="00D24D8A"/>
    <w:rsid w:val="00D26718"/>
    <w:rsid w:val="00D44884"/>
    <w:rsid w:val="00D55300"/>
    <w:rsid w:val="00D673E9"/>
    <w:rsid w:val="00D675BE"/>
    <w:rsid w:val="00DA6FDF"/>
    <w:rsid w:val="00DB0D83"/>
    <w:rsid w:val="00DB6396"/>
    <w:rsid w:val="00DB7576"/>
    <w:rsid w:val="00DC0857"/>
    <w:rsid w:val="00DC1D97"/>
    <w:rsid w:val="00DC592D"/>
    <w:rsid w:val="00DD0332"/>
    <w:rsid w:val="00DD1C72"/>
    <w:rsid w:val="00DF661B"/>
    <w:rsid w:val="00E00559"/>
    <w:rsid w:val="00E02BBA"/>
    <w:rsid w:val="00E02E4E"/>
    <w:rsid w:val="00E1697E"/>
    <w:rsid w:val="00E17DA2"/>
    <w:rsid w:val="00E3551E"/>
    <w:rsid w:val="00E35A77"/>
    <w:rsid w:val="00E4402D"/>
    <w:rsid w:val="00E50534"/>
    <w:rsid w:val="00E72DC8"/>
    <w:rsid w:val="00E761A3"/>
    <w:rsid w:val="00E806F8"/>
    <w:rsid w:val="00E8207F"/>
    <w:rsid w:val="00E826CF"/>
    <w:rsid w:val="00EA3D74"/>
    <w:rsid w:val="00EB6392"/>
    <w:rsid w:val="00EC3CC9"/>
    <w:rsid w:val="00ED237E"/>
    <w:rsid w:val="00EE336E"/>
    <w:rsid w:val="00EE6104"/>
    <w:rsid w:val="00EF580C"/>
    <w:rsid w:val="00F04AD3"/>
    <w:rsid w:val="00F20DB6"/>
    <w:rsid w:val="00F2688E"/>
    <w:rsid w:val="00F3351B"/>
    <w:rsid w:val="00F33CBA"/>
    <w:rsid w:val="00F34609"/>
    <w:rsid w:val="00F35F69"/>
    <w:rsid w:val="00F418A6"/>
    <w:rsid w:val="00F42B8A"/>
    <w:rsid w:val="00F4667E"/>
    <w:rsid w:val="00F47E81"/>
    <w:rsid w:val="00F71559"/>
    <w:rsid w:val="00F716F1"/>
    <w:rsid w:val="00F9421D"/>
    <w:rsid w:val="00FA0A49"/>
    <w:rsid w:val="00FA23C1"/>
    <w:rsid w:val="00FB2B21"/>
    <w:rsid w:val="00FB501C"/>
    <w:rsid w:val="00FB7BE4"/>
    <w:rsid w:val="00FC6359"/>
    <w:rsid w:val="00FE0660"/>
    <w:rsid w:val="00FE0B1E"/>
    <w:rsid w:val="00FF1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AutoShape 5"/>
        <o:r id="V:Rule5" type="connector" idref="#AutoShape 4"/>
        <o:r id="V:Rule6" type="connector" idref="#_x0000_s102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35" w:unhideWhenUsed="0"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3B1"/>
    <w:pPr>
      <w:widowControl w:val="0"/>
      <w:suppressAutoHyphens/>
    </w:pPr>
    <w:rPr>
      <w:rFonts w:eastAsia="Bitstream Vera Sans"/>
      <w:sz w:val="24"/>
      <w:szCs w:val="24"/>
    </w:rPr>
  </w:style>
  <w:style w:type="paragraph" w:styleId="Heading1">
    <w:name w:val="heading 1"/>
    <w:basedOn w:val="Normal"/>
    <w:next w:val="Normal"/>
    <w:link w:val="Heading1Char"/>
    <w:uiPriority w:val="99"/>
    <w:qFormat/>
    <w:rsid w:val="00816F65"/>
    <w:pPr>
      <w:keepNext/>
      <w:suppressAutoHyphens w:val="0"/>
      <w:jc w:val="center"/>
      <w:outlineLvl w:val="0"/>
    </w:pPr>
    <w:rPr>
      <w:rFonts w:eastAsia="Times New Roman"/>
      <w:szCs w:val="20"/>
    </w:rPr>
  </w:style>
  <w:style w:type="paragraph" w:styleId="Heading2">
    <w:name w:val="heading 2"/>
    <w:basedOn w:val="Normal"/>
    <w:next w:val="Normal"/>
    <w:link w:val="Heading2Char"/>
    <w:uiPriority w:val="99"/>
    <w:qFormat/>
    <w:rsid w:val="00816F65"/>
    <w:pPr>
      <w:keepNext/>
      <w:suppressAutoHyphens w:val="0"/>
      <w:jc w:val="right"/>
      <w:outlineLvl w:val="1"/>
    </w:pPr>
    <w:rPr>
      <w:rFonts w:eastAsia="Times New Roman"/>
      <w:szCs w:val="20"/>
    </w:rPr>
  </w:style>
  <w:style w:type="paragraph" w:styleId="Heading5">
    <w:name w:val="heading 5"/>
    <w:basedOn w:val="Normal"/>
    <w:next w:val="Normal"/>
    <w:link w:val="Heading5Char"/>
    <w:uiPriority w:val="9"/>
    <w:semiHidden/>
    <w:unhideWhenUsed/>
    <w:qFormat/>
    <w:rsid w:val="007B126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816F65"/>
    <w:pPr>
      <w:keepNext/>
      <w:suppressAutoHyphens w:val="0"/>
      <w:outlineLvl w:val="5"/>
    </w:pPr>
    <w:rPr>
      <w:rFonts w:eastAsia="Times New Roman"/>
      <w:b/>
      <w:sz w:val="22"/>
      <w:szCs w:val="20"/>
    </w:rPr>
  </w:style>
  <w:style w:type="paragraph" w:styleId="Heading7">
    <w:name w:val="heading 7"/>
    <w:basedOn w:val="Normal"/>
    <w:next w:val="Normal"/>
    <w:link w:val="Heading7Char"/>
    <w:uiPriority w:val="99"/>
    <w:qFormat/>
    <w:rsid w:val="00816F65"/>
    <w:pPr>
      <w:keepNext/>
      <w:suppressAutoHyphens w:val="0"/>
      <w:outlineLvl w:val="6"/>
    </w:pPr>
    <w:rPr>
      <w:rFonts w:eastAsia="Times New Roman"/>
      <w:b/>
      <w:sz w:val="20"/>
      <w:szCs w:val="20"/>
    </w:rPr>
  </w:style>
  <w:style w:type="paragraph" w:styleId="Heading8">
    <w:name w:val="heading 8"/>
    <w:basedOn w:val="Normal"/>
    <w:next w:val="Normal"/>
    <w:link w:val="Heading8Char"/>
    <w:uiPriority w:val="9"/>
    <w:semiHidden/>
    <w:unhideWhenUsed/>
    <w:qFormat/>
    <w:rsid w:val="007B126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23B1"/>
    <w:rPr>
      <w:rFonts w:ascii="Symbol" w:hAnsi="Symbol" w:cs="StarSymbol"/>
      <w:b w:val="0"/>
      <w:bCs w:val="0"/>
      <w:sz w:val="18"/>
      <w:szCs w:val="18"/>
    </w:rPr>
  </w:style>
  <w:style w:type="character" w:customStyle="1" w:styleId="WW8Num2z0">
    <w:name w:val="WW8Num2z0"/>
    <w:rsid w:val="001C23B1"/>
    <w:rPr>
      <w:rFonts w:ascii="Symbol" w:hAnsi="Symbol" w:cs="StarSymbol"/>
      <w:b w:val="0"/>
      <w:bCs w:val="0"/>
      <w:sz w:val="18"/>
      <w:szCs w:val="18"/>
    </w:rPr>
  </w:style>
  <w:style w:type="character" w:customStyle="1" w:styleId="WW8Num2z1">
    <w:name w:val="WW8Num2z1"/>
    <w:rsid w:val="001C23B1"/>
    <w:rPr>
      <w:rFonts w:ascii="OpenSymbol" w:hAnsi="OpenSymbol" w:cs="StarSymbol"/>
      <w:b w:val="0"/>
      <w:bCs w:val="0"/>
      <w:sz w:val="18"/>
      <w:szCs w:val="18"/>
    </w:rPr>
  </w:style>
  <w:style w:type="character" w:customStyle="1" w:styleId="WW8Num3z0">
    <w:name w:val="WW8Num3z0"/>
    <w:rsid w:val="001C23B1"/>
    <w:rPr>
      <w:rFonts w:ascii="Symbol" w:hAnsi="Symbol" w:cs="StarSymbol"/>
      <w:b w:val="0"/>
      <w:bCs w:val="0"/>
      <w:sz w:val="18"/>
      <w:szCs w:val="18"/>
    </w:rPr>
  </w:style>
  <w:style w:type="character" w:customStyle="1" w:styleId="WW8Num3z1">
    <w:name w:val="WW8Num3z1"/>
    <w:rsid w:val="001C23B1"/>
    <w:rPr>
      <w:rFonts w:ascii="OpenSymbol" w:hAnsi="OpenSymbol" w:cs="StarSymbol"/>
      <w:b w:val="0"/>
      <w:bCs w:val="0"/>
      <w:sz w:val="18"/>
      <w:szCs w:val="18"/>
    </w:rPr>
  </w:style>
  <w:style w:type="character" w:customStyle="1" w:styleId="WW8Num4z0">
    <w:name w:val="WW8Num4z0"/>
    <w:rsid w:val="001C23B1"/>
    <w:rPr>
      <w:rFonts w:ascii="Symbol" w:hAnsi="Symbol" w:cs="StarSymbol"/>
      <w:b w:val="0"/>
      <w:bCs w:val="0"/>
      <w:sz w:val="18"/>
      <w:szCs w:val="18"/>
    </w:rPr>
  </w:style>
  <w:style w:type="character" w:customStyle="1" w:styleId="WW8Num5z0">
    <w:name w:val="WW8Num5z0"/>
    <w:rsid w:val="001C23B1"/>
    <w:rPr>
      <w:rFonts w:ascii="Symbol" w:hAnsi="Symbol" w:cs="StarSymbol"/>
      <w:b w:val="0"/>
      <w:bCs w:val="0"/>
      <w:sz w:val="18"/>
      <w:szCs w:val="18"/>
    </w:rPr>
  </w:style>
  <w:style w:type="character" w:customStyle="1" w:styleId="Absatz-Standardschriftart">
    <w:name w:val="Absatz-Standardschriftart"/>
    <w:rsid w:val="001C23B1"/>
  </w:style>
  <w:style w:type="character" w:customStyle="1" w:styleId="WW8Num6z0">
    <w:name w:val="WW8Num6z0"/>
    <w:rsid w:val="001C23B1"/>
    <w:rPr>
      <w:rFonts w:ascii="Symbol" w:hAnsi="Symbol" w:cs="StarSymbol"/>
      <w:b w:val="0"/>
      <w:bCs w:val="0"/>
      <w:sz w:val="18"/>
      <w:szCs w:val="18"/>
    </w:rPr>
  </w:style>
  <w:style w:type="character" w:customStyle="1" w:styleId="WW-Absatz-Standardschriftart">
    <w:name w:val="WW-Absatz-Standardschriftart"/>
    <w:rsid w:val="001C23B1"/>
  </w:style>
  <w:style w:type="character" w:customStyle="1" w:styleId="FootnoteCharacters">
    <w:name w:val="Footnote Characters"/>
    <w:rsid w:val="001C23B1"/>
  </w:style>
  <w:style w:type="character" w:customStyle="1" w:styleId="Bullets">
    <w:name w:val="Bullets"/>
    <w:rsid w:val="001C23B1"/>
    <w:rPr>
      <w:rFonts w:ascii="StarSymbol" w:eastAsia="StarSymbol" w:hAnsi="StarSymbol" w:cs="StarSymbol"/>
      <w:b w:val="0"/>
      <w:bCs w:val="0"/>
      <w:sz w:val="18"/>
      <w:szCs w:val="18"/>
    </w:rPr>
  </w:style>
  <w:style w:type="character" w:customStyle="1" w:styleId="EndnoteCharacters">
    <w:name w:val="Endnote Characters"/>
    <w:rsid w:val="001C23B1"/>
  </w:style>
  <w:style w:type="paragraph" w:customStyle="1" w:styleId="Heading">
    <w:name w:val="Heading"/>
    <w:basedOn w:val="Normal"/>
    <w:next w:val="BodyText"/>
    <w:rsid w:val="001C23B1"/>
    <w:pPr>
      <w:keepNext/>
      <w:spacing w:before="240" w:after="120"/>
    </w:pPr>
    <w:rPr>
      <w:rFonts w:ascii="Arial" w:eastAsia="DejaVu Sans" w:hAnsi="Arial" w:cs="Lohit Hindi"/>
      <w:sz w:val="28"/>
      <w:szCs w:val="28"/>
    </w:rPr>
  </w:style>
  <w:style w:type="paragraph" w:styleId="BodyText">
    <w:name w:val="Body Text"/>
    <w:basedOn w:val="Normal"/>
    <w:rsid w:val="001C23B1"/>
    <w:pPr>
      <w:spacing w:after="120"/>
    </w:pPr>
  </w:style>
  <w:style w:type="paragraph" w:styleId="List">
    <w:name w:val="List"/>
    <w:basedOn w:val="BodyText"/>
    <w:rsid w:val="001C23B1"/>
    <w:rPr>
      <w:rFonts w:cs="Lucidasans"/>
    </w:rPr>
  </w:style>
  <w:style w:type="paragraph" w:styleId="Caption">
    <w:name w:val="caption"/>
    <w:basedOn w:val="Normal"/>
    <w:qFormat/>
    <w:rsid w:val="001C23B1"/>
    <w:pPr>
      <w:suppressLineNumbers/>
      <w:spacing w:before="120" w:after="120"/>
    </w:pPr>
    <w:rPr>
      <w:rFonts w:cs="Lucidasans"/>
      <w:i/>
      <w:iCs/>
      <w:sz w:val="20"/>
      <w:szCs w:val="20"/>
    </w:rPr>
  </w:style>
  <w:style w:type="paragraph" w:customStyle="1" w:styleId="Index">
    <w:name w:val="Index"/>
    <w:basedOn w:val="Normal"/>
    <w:rsid w:val="001C23B1"/>
    <w:pPr>
      <w:suppressLineNumbers/>
    </w:pPr>
    <w:rPr>
      <w:rFonts w:cs="Lucidasans"/>
    </w:rPr>
  </w:style>
  <w:style w:type="paragraph" w:styleId="Header">
    <w:name w:val="header"/>
    <w:basedOn w:val="Normal"/>
    <w:link w:val="HeaderChar"/>
    <w:rsid w:val="001C23B1"/>
    <w:pPr>
      <w:suppressLineNumbers/>
      <w:tabs>
        <w:tab w:val="center" w:pos="4752"/>
        <w:tab w:val="right" w:pos="9504"/>
      </w:tabs>
    </w:pPr>
  </w:style>
  <w:style w:type="paragraph" w:customStyle="1" w:styleId="TableContents">
    <w:name w:val="Table Contents"/>
    <w:basedOn w:val="BodyText"/>
    <w:rsid w:val="001C23B1"/>
    <w:pPr>
      <w:suppressLineNumbers/>
    </w:pPr>
  </w:style>
  <w:style w:type="paragraph" w:customStyle="1" w:styleId="TableHeading">
    <w:name w:val="Table Heading"/>
    <w:basedOn w:val="TableContents"/>
    <w:rsid w:val="001C23B1"/>
    <w:pPr>
      <w:jc w:val="center"/>
    </w:pPr>
    <w:rPr>
      <w:b/>
      <w:bCs/>
    </w:rPr>
  </w:style>
  <w:style w:type="paragraph" w:styleId="Footer">
    <w:name w:val="footer"/>
    <w:basedOn w:val="Normal"/>
    <w:link w:val="FooterChar"/>
    <w:rsid w:val="001C23B1"/>
    <w:pPr>
      <w:suppressLineNumbers/>
      <w:tabs>
        <w:tab w:val="center" w:pos="4986"/>
        <w:tab w:val="right" w:pos="9972"/>
      </w:tabs>
    </w:pPr>
  </w:style>
  <w:style w:type="character" w:customStyle="1" w:styleId="HeaderChar">
    <w:name w:val="Header Char"/>
    <w:basedOn w:val="DefaultParagraphFont"/>
    <w:link w:val="Header"/>
    <w:rsid w:val="000A6458"/>
    <w:rPr>
      <w:rFonts w:eastAsia="Bitstream Vera Sans"/>
      <w:sz w:val="24"/>
      <w:szCs w:val="24"/>
    </w:rPr>
  </w:style>
  <w:style w:type="paragraph" w:styleId="ListBullet">
    <w:name w:val="List Bullet"/>
    <w:basedOn w:val="Normal"/>
    <w:autoRedefine/>
    <w:rsid w:val="000A6458"/>
    <w:pPr>
      <w:widowControl/>
      <w:suppressAutoHyphens w:val="0"/>
      <w:ind w:left="7200"/>
      <w:jc w:val="right"/>
    </w:pPr>
    <w:rPr>
      <w:rFonts w:ascii="Arial" w:eastAsia="Times" w:hAnsi="Arial"/>
      <w:i/>
      <w:sz w:val="14"/>
      <w:szCs w:val="20"/>
    </w:rPr>
  </w:style>
  <w:style w:type="character" w:customStyle="1" w:styleId="FooterChar">
    <w:name w:val="Footer Char"/>
    <w:basedOn w:val="DefaultParagraphFont"/>
    <w:link w:val="Footer"/>
    <w:rsid w:val="002F46AB"/>
    <w:rPr>
      <w:rFonts w:eastAsia="Bitstream Vera Sans"/>
      <w:sz w:val="24"/>
      <w:szCs w:val="24"/>
    </w:rPr>
  </w:style>
  <w:style w:type="character" w:styleId="Hyperlink">
    <w:name w:val="Hyperlink"/>
    <w:rsid w:val="00C203D5"/>
    <w:rPr>
      <w:color w:val="0000FF"/>
      <w:u w:val="single"/>
    </w:rPr>
  </w:style>
  <w:style w:type="character" w:customStyle="1" w:styleId="apple-style-span">
    <w:name w:val="apple-style-span"/>
    <w:rsid w:val="00C203D5"/>
  </w:style>
  <w:style w:type="character" w:customStyle="1" w:styleId="apple-converted-space">
    <w:name w:val="apple-converted-space"/>
    <w:basedOn w:val="DefaultParagraphFont"/>
    <w:rsid w:val="00C203D5"/>
  </w:style>
  <w:style w:type="paragraph" w:customStyle="1" w:styleId="SectionTitle">
    <w:name w:val="Section Title"/>
    <w:basedOn w:val="Normal"/>
    <w:next w:val="Normal"/>
    <w:autoRedefine/>
    <w:rsid w:val="00DB0D83"/>
    <w:pPr>
      <w:widowControl/>
      <w:suppressAutoHyphens w:val="0"/>
      <w:spacing w:before="220" w:line="220" w:lineRule="atLeast"/>
    </w:pPr>
    <w:rPr>
      <w:rFonts w:ascii="Arial Black" w:eastAsia="Times New Roman" w:hAnsi="Arial Black"/>
      <w:spacing w:val="-10"/>
      <w:sz w:val="20"/>
      <w:szCs w:val="20"/>
    </w:rPr>
  </w:style>
  <w:style w:type="paragraph" w:customStyle="1" w:styleId="Objective">
    <w:name w:val="Objective"/>
    <w:basedOn w:val="Normal"/>
    <w:next w:val="BodyText"/>
    <w:rsid w:val="00DB0D83"/>
    <w:pPr>
      <w:widowControl/>
      <w:suppressAutoHyphens w:val="0"/>
      <w:spacing w:before="240" w:after="220" w:line="220" w:lineRule="atLeast"/>
    </w:pPr>
    <w:rPr>
      <w:rFonts w:ascii="Arial" w:eastAsia="Times New Roman" w:hAnsi="Arial"/>
      <w:sz w:val="20"/>
      <w:szCs w:val="20"/>
    </w:rPr>
  </w:style>
  <w:style w:type="paragraph" w:customStyle="1" w:styleId="CompanyName">
    <w:name w:val="Company Name"/>
    <w:basedOn w:val="Normal"/>
    <w:next w:val="Normal"/>
    <w:autoRedefine/>
    <w:rsid w:val="00DB0D83"/>
    <w:pPr>
      <w:widowControl/>
      <w:tabs>
        <w:tab w:val="left" w:pos="2160"/>
        <w:tab w:val="left" w:pos="7040"/>
      </w:tabs>
      <w:suppressAutoHyphens w:val="0"/>
      <w:spacing w:before="240" w:after="40" w:line="220" w:lineRule="atLeast"/>
      <w:ind w:right="-308"/>
    </w:pPr>
    <w:rPr>
      <w:rFonts w:ascii="Arial" w:eastAsia="Times New Roman" w:hAnsi="Arial"/>
      <w:sz w:val="20"/>
      <w:szCs w:val="20"/>
    </w:rPr>
  </w:style>
  <w:style w:type="paragraph" w:customStyle="1" w:styleId="JobTitle">
    <w:name w:val="Job Title"/>
    <w:next w:val="Achievement"/>
    <w:rsid w:val="00DB0D83"/>
    <w:pPr>
      <w:spacing w:after="60" w:line="220" w:lineRule="atLeast"/>
    </w:pPr>
    <w:rPr>
      <w:rFonts w:ascii="Arial Black" w:hAnsi="Arial Black"/>
      <w:spacing w:val="-10"/>
    </w:rPr>
  </w:style>
  <w:style w:type="paragraph" w:customStyle="1" w:styleId="Achievement">
    <w:name w:val="Achievement"/>
    <w:basedOn w:val="BodyText"/>
    <w:rsid w:val="00DB0D83"/>
    <w:pPr>
      <w:widowControl/>
      <w:numPr>
        <w:numId w:val="1"/>
      </w:numPr>
      <w:tabs>
        <w:tab w:val="clear" w:pos="360"/>
      </w:tabs>
      <w:suppressAutoHyphens w:val="0"/>
      <w:spacing w:after="60" w:line="220" w:lineRule="atLeast"/>
      <w:jc w:val="both"/>
    </w:pPr>
    <w:rPr>
      <w:rFonts w:ascii="Arial" w:eastAsia="Times New Roman" w:hAnsi="Arial"/>
      <w:spacing w:val="-5"/>
      <w:sz w:val="20"/>
      <w:szCs w:val="20"/>
    </w:rPr>
  </w:style>
  <w:style w:type="paragraph" w:customStyle="1" w:styleId="Name">
    <w:name w:val="Name"/>
    <w:basedOn w:val="Normal"/>
    <w:next w:val="Normal"/>
    <w:rsid w:val="00DB0D83"/>
    <w:pPr>
      <w:widowControl/>
      <w:pBdr>
        <w:bottom w:val="single" w:sz="6" w:space="4" w:color="auto"/>
      </w:pBdr>
      <w:suppressAutoHyphens w:val="0"/>
      <w:spacing w:after="440" w:line="240" w:lineRule="atLeast"/>
    </w:pPr>
    <w:rPr>
      <w:rFonts w:ascii="Arial Black" w:eastAsia="Times New Roman" w:hAnsi="Arial Black"/>
      <w:spacing w:val="-35"/>
      <w:sz w:val="54"/>
      <w:szCs w:val="20"/>
    </w:rPr>
  </w:style>
  <w:style w:type="paragraph" w:styleId="ListParagraph">
    <w:name w:val="List Paragraph"/>
    <w:basedOn w:val="Normal"/>
    <w:uiPriority w:val="34"/>
    <w:qFormat/>
    <w:rsid w:val="006A5CAB"/>
    <w:pPr>
      <w:widowControl/>
      <w:suppressAutoHyphens w:val="0"/>
      <w:spacing w:after="200" w:line="276" w:lineRule="auto"/>
      <w:ind w:left="720"/>
      <w:contextualSpacing/>
    </w:pPr>
    <w:rPr>
      <w:rFonts w:ascii="Calibri" w:eastAsia="Calibri" w:hAnsi="Calibri"/>
      <w:sz w:val="22"/>
      <w:szCs w:val="22"/>
    </w:rPr>
  </w:style>
  <w:style w:type="paragraph" w:styleId="BodyText3">
    <w:name w:val="Body Text 3"/>
    <w:basedOn w:val="Normal"/>
    <w:link w:val="BodyText3Char"/>
    <w:uiPriority w:val="99"/>
    <w:semiHidden/>
    <w:unhideWhenUsed/>
    <w:rsid w:val="00816F65"/>
    <w:pPr>
      <w:spacing w:after="120"/>
    </w:pPr>
    <w:rPr>
      <w:sz w:val="16"/>
      <w:szCs w:val="16"/>
    </w:rPr>
  </w:style>
  <w:style w:type="character" w:customStyle="1" w:styleId="BodyText3Char">
    <w:name w:val="Body Text 3 Char"/>
    <w:basedOn w:val="DefaultParagraphFont"/>
    <w:link w:val="BodyText3"/>
    <w:uiPriority w:val="99"/>
    <w:semiHidden/>
    <w:rsid w:val="00816F65"/>
    <w:rPr>
      <w:rFonts w:eastAsia="Bitstream Vera Sans"/>
      <w:sz w:val="16"/>
      <w:szCs w:val="16"/>
    </w:rPr>
  </w:style>
  <w:style w:type="character" w:customStyle="1" w:styleId="Heading1Char">
    <w:name w:val="Heading 1 Char"/>
    <w:basedOn w:val="DefaultParagraphFont"/>
    <w:link w:val="Heading1"/>
    <w:uiPriority w:val="99"/>
    <w:rsid w:val="00816F65"/>
    <w:rPr>
      <w:sz w:val="24"/>
    </w:rPr>
  </w:style>
  <w:style w:type="character" w:customStyle="1" w:styleId="Heading2Char">
    <w:name w:val="Heading 2 Char"/>
    <w:basedOn w:val="DefaultParagraphFont"/>
    <w:link w:val="Heading2"/>
    <w:uiPriority w:val="99"/>
    <w:rsid w:val="00816F65"/>
    <w:rPr>
      <w:sz w:val="24"/>
    </w:rPr>
  </w:style>
  <w:style w:type="character" w:customStyle="1" w:styleId="Heading6Char">
    <w:name w:val="Heading 6 Char"/>
    <w:basedOn w:val="DefaultParagraphFont"/>
    <w:link w:val="Heading6"/>
    <w:uiPriority w:val="99"/>
    <w:rsid w:val="00816F65"/>
    <w:rPr>
      <w:b/>
      <w:sz w:val="22"/>
    </w:rPr>
  </w:style>
  <w:style w:type="character" w:customStyle="1" w:styleId="Heading7Char">
    <w:name w:val="Heading 7 Char"/>
    <w:basedOn w:val="DefaultParagraphFont"/>
    <w:link w:val="Heading7"/>
    <w:uiPriority w:val="99"/>
    <w:rsid w:val="00816F65"/>
    <w:rPr>
      <w:b/>
    </w:rPr>
  </w:style>
  <w:style w:type="paragraph" w:customStyle="1" w:styleId="Default">
    <w:name w:val="Default"/>
    <w:rsid w:val="00102952"/>
    <w:pPr>
      <w:autoSpaceDE w:val="0"/>
      <w:autoSpaceDN w:val="0"/>
      <w:adjustRightInd w:val="0"/>
    </w:pPr>
    <w:rPr>
      <w:color w:val="000000"/>
      <w:sz w:val="24"/>
      <w:szCs w:val="24"/>
    </w:rPr>
  </w:style>
  <w:style w:type="character" w:customStyle="1" w:styleId="Heading5Char">
    <w:name w:val="Heading 5 Char"/>
    <w:basedOn w:val="DefaultParagraphFont"/>
    <w:link w:val="Heading5"/>
    <w:uiPriority w:val="9"/>
    <w:semiHidden/>
    <w:rsid w:val="007B1260"/>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7B1260"/>
    <w:rPr>
      <w:rFonts w:asciiTheme="majorHAnsi" w:eastAsiaTheme="majorEastAsia" w:hAnsiTheme="majorHAnsi" w:cstheme="majorBidi"/>
      <w:color w:val="404040" w:themeColor="text1" w:themeTint="BF"/>
    </w:rPr>
  </w:style>
  <w:style w:type="paragraph" w:styleId="Title">
    <w:name w:val="Title"/>
    <w:basedOn w:val="Normal"/>
    <w:link w:val="TitleChar"/>
    <w:qFormat/>
    <w:rsid w:val="007B1260"/>
    <w:pPr>
      <w:widowControl/>
      <w:suppressAutoHyphens w:val="0"/>
      <w:jc w:val="center"/>
    </w:pPr>
    <w:rPr>
      <w:rFonts w:eastAsia="Times New Roman"/>
      <w:u w:val="single"/>
    </w:rPr>
  </w:style>
  <w:style w:type="character" w:customStyle="1" w:styleId="TitleChar">
    <w:name w:val="Title Char"/>
    <w:basedOn w:val="DefaultParagraphFont"/>
    <w:link w:val="Title"/>
    <w:rsid w:val="007B1260"/>
    <w:rPr>
      <w:sz w:val="24"/>
      <w:szCs w:val="24"/>
      <w:u w:val="single"/>
    </w:rPr>
  </w:style>
  <w:style w:type="paragraph" w:styleId="CommentText">
    <w:name w:val="annotation text"/>
    <w:basedOn w:val="Normal"/>
    <w:link w:val="CommentTextChar"/>
    <w:semiHidden/>
    <w:rsid w:val="007B1260"/>
    <w:pPr>
      <w:widowControl/>
      <w:suppressAutoHyphens w:val="0"/>
    </w:pPr>
    <w:rPr>
      <w:rFonts w:eastAsia="Times New Roman"/>
    </w:rPr>
  </w:style>
  <w:style w:type="character" w:customStyle="1" w:styleId="CommentTextChar">
    <w:name w:val="Comment Text Char"/>
    <w:basedOn w:val="DefaultParagraphFont"/>
    <w:link w:val="CommentText"/>
    <w:semiHidden/>
    <w:rsid w:val="007B1260"/>
    <w:rPr>
      <w:sz w:val="24"/>
      <w:szCs w:val="24"/>
    </w:rPr>
  </w:style>
  <w:style w:type="paragraph" w:customStyle="1" w:styleId="Bullet">
    <w:name w:val="Bullet"/>
    <w:basedOn w:val="Normal"/>
    <w:rsid w:val="00143B89"/>
    <w:pPr>
      <w:widowControl/>
      <w:numPr>
        <w:numId w:val="2"/>
      </w:numPr>
      <w:suppressAutoHyphens w:val="0"/>
      <w:spacing w:after="60"/>
    </w:pPr>
    <w:rPr>
      <w:rFonts w:eastAsia="Times New Roman"/>
    </w:rPr>
  </w:style>
  <w:style w:type="paragraph" w:customStyle="1" w:styleId="YourName">
    <w:name w:val="Your Name"/>
    <w:basedOn w:val="Normal"/>
    <w:rsid w:val="005734B1"/>
    <w:pPr>
      <w:widowControl/>
      <w:suppressAutoHyphens w:val="0"/>
      <w:spacing w:before="200" w:after="40" w:line="220" w:lineRule="atLeast"/>
      <w:jc w:val="center"/>
    </w:pPr>
    <w:rPr>
      <w:rFonts w:ascii="Tahoma" w:eastAsia="Times New Roman" w:hAnsi="Tahoma"/>
      <w:b/>
      <w:spacing w:val="10"/>
      <w:sz w:val="44"/>
      <w:szCs w:val="48"/>
    </w:rPr>
  </w:style>
  <w:style w:type="paragraph" w:customStyle="1" w:styleId="BodyText1">
    <w:name w:val="Body Text 1"/>
    <w:basedOn w:val="Normal"/>
    <w:rsid w:val="005734B1"/>
    <w:pPr>
      <w:widowControl/>
      <w:tabs>
        <w:tab w:val="left" w:pos="2160"/>
        <w:tab w:val="right" w:pos="6480"/>
      </w:tabs>
      <w:suppressAutoHyphens w:val="0"/>
      <w:spacing w:before="240" w:after="40" w:line="220" w:lineRule="atLeast"/>
    </w:pPr>
    <w:rPr>
      <w:rFonts w:eastAsia="Times New Roman"/>
      <w:sz w:val="22"/>
      <w:szCs w:val="20"/>
    </w:rPr>
  </w:style>
  <w:style w:type="paragraph" w:customStyle="1" w:styleId="BulletedList">
    <w:name w:val="Bulleted List"/>
    <w:next w:val="Normal"/>
    <w:rsid w:val="005734B1"/>
    <w:pPr>
      <w:numPr>
        <w:numId w:val="3"/>
      </w:numPr>
    </w:pPr>
    <w:rPr>
      <w:spacing w:val="-5"/>
      <w:sz w:val="22"/>
    </w:rPr>
  </w:style>
  <w:style w:type="paragraph" w:customStyle="1" w:styleId="StyleContactInfo">
    <w:name w:val="Style Contact Info"/>
    <w:basedOn w:val="Normal"/>
    <w:rsid w:val="005734B1"/>
    <w:pPr>
      <w:widowControl/>
      <w:suppressAutoHyphens w:val="0"/>
      <w:spacing w:line="220" w:lineRule="atLeast"/>
      <w:jc w:val="center"/>
    </w:pPr>
    <w:rPr>
      <w:rFonts w:eastAsia="Times New Roman"/>
      <w:sz w:val="18"/>
      <w:szCs w:val="20"/>
    </w:rPr>
  </w:style>
  <w:style w:type="paragraph" w:styleId="BalloonText">
    <w:name w:val="Balloon Text"/>
    <w:basedOn w:val="Normal"/>
    <w:link w:val="BalloonTextChar"/>
    <w:uiPriority w:val="99"/>
    <w:semiHidden/>
    <w:unhideWhenUsed/>
    <w:rsid w:val="009C1F84"/>
    <w:rPr>
      <w:rFonts w:ascii="Tahoma" w:hAnsi="Tahoma" w:cs="Tahoma"/>
      <w:sz w:val="16"/>
      <w:szCs w:val="16"/>
    </w:rPr>
  </w:style>
  <w:style w:type="character" w:customStyle="1" w:styleId="BalloonTextChar">
    <w:name w:val="Balloon Text Char"/>
    <w:basedOn w:val="DefaultParagraphFont"/>
    <w:link w:val="BalloonText"/>
    <w:uiPriority w:val="99"/>
    <w:semiHidden/>
    <w:rsid w:val="009C1F84"/>
    <w:rPr>
      <w:rFonts w:ascii="Tahoma" w:eastAsia="Bitstream Vera Sans" w:hAnsi="Tahoma" w:cs="Tahoma"/>
      <w:sz w:val="16"/>
      <w:szCs w:val="16"/>
    </w:rPr>
  </w:style>
  <w:style w:type="paragraph" w:styleId="NoSpacing">
    <w:name w:val="No Spacing"/>
    <w:qFormat/>
    <w:rsid w:val="001C04AD"/>
    <w:rPr>
      <w:rFonts w:ascii="Calibri" w:eastAsia="Calibri" w:hAnsi="Calibri"/>
      <w:sz w:val="22"/>
      <w:szCs w:val="22"/>
    </w:rPr>
  </w:style>
  <w:style w:type="paragraph" w:customStyle="1" w:styleId="Char">
    <w:name w:val="Char"/>
    <w:basedOn w:val="NoSpacing"/>
    <w:rsid w:val="001C04AD"/>
    <w:rPr>
      <w:rFonts w:ascii="Times New Roman" w:hAnsi="Times New Roman"/>
      <w:b/>
      <w:bCs/>
      <w:sz w:val="28"/>
    </w:rPr>
  </w:style>
  <w:style w:type="paragraph" w:customStyle="1" w:styleId="Normalblack">
    <w:name w:val="Normal + black"/>
    <w:basedOn w:val="Normal"/>
    <w:rsid w:val="001C04AD"/>
    <w:pPr>
      <w:widowControl/>
      <w:numPr>
        <w:numId w:val="6"/>
      </w:numPr>
      <w:suppressAutoHyphens w:val="0"/>
      <w:jc w:val="both"/>
    </w:pPr>
    <w:rPr>
      <w:rFonts w:eastAsia="Times New Roman"/>
      <w:sz w:val="20"/>
      <w:szCs w:val="20"/>
    </w:rPr>
  </w:style>
  <w:style w:type="paragraph" w:styleId="PlainText">
    <w:name w:val="Plain Text"/>
    <w:basedOn w:val="Normal"/>
    <w:link w:val="PlainTextChar"/>
    <w:uiPriority w:val="99"/>
    <w:unhideWhenUsed/>
    <w:rsid w:val="005C6397"/>
    <w:pPr>
      <w:widowControl/>
      <w:suppressAutoHyphens w:val="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C6397"/>
    <w:rPr>
      <w:rFonts w:ascii="Consolas" w:eastAsiaTheme="minorHAnsi" w:hAnsi="Consolas" w:cstheme="minorBidi"/>
      <w:sz w:val="21"/>
      <w:szCs w:val="21"/>
    </w:rPr>
  </w:style>
  <w:style w:type="character" w:customStyle="1" w:styleId="sidetext">
    <w:name w:val="sidetext"/>
    <w:basedOn w:val="DefaultParagraphFont"/>
    <w:rsid w:val="008912F5"/>
  </w:style>
  <w:style w:type="character" w:styleId="HTMLAcronym">
    <w:name w:val="HTML Acronym"/>
    <w:basedOn w:val="DefaultParagraphFont"/>
    <w:uiPriority w:val="99"/>
    <w:semiHidden/>
    <w:unhideWhenUsed/>
    <w:rsid w:val="007B7D15"/>
  </w:style>
  <w:style w:type="character" w:customStyle="1" w:styleId="hl">
    <w:name w:val="hl"/>
    <w:basedOn w:val="DefaultParagraphFont"/>
    <w:rsid w:val="006D04FD"/>
  </w:style>
  <w:style w:type="character" w:styleId="Strong">
    <w:name w:val="Strong"/>
    <w:basedOn w:val="DefaultParagraphFont"/>
    <w:uiPriority w:val="22"/>
    <w:qFormat/>
    <w:rsid w:val="005E3B99"/>
    <w:rPr>
      <w:b/>
      <w:bCs/>
    </w:rPr>
  </w:style>
  <w:style w:type="paragraph" w:customStyle="1" w:styleId="m-5858761230524014677gmail-char">
    <w:name w:val="m_-5858761230524014677gmail-char"/>
    <w:basedOn w:val="Normal"/>
    <w:rsid w:val="007F7738"/>
    <w:pPr>
      <w:widowControl/>
      <w:suppressAutoHyphens w:val="0"/>
      <w:spacing w:before="100" w:beforeAutospacing="1" w:after="100" w:afterAutospacing="1"/>
    </w:pPr>
    <w:rPr>
      <w:rFonts w:eastAsia="Times New Roman"/>
    </w:rPr>
  </w:style>
  <w:style w:type="paragraph" w:customStyle="1" w:styleId="m-5858761230524014677gmail-msolistparagraph">
    <w:name w:val="m_-5858761230524014677gmail-msolistparagraph"/>
    <w:basedOn w:val="Normal"/>
    <w:rsid w:val="007F7738"/>
    <w:pPr>
      <w:widowControl/>
      <w:suppressAutoHyphens w:val="0"/>
      <w:spacing w:before="100" w:beforeAutospacing="1" w:after="100" w:afterAutospacing="1"/>
    </w:pPr>
    <w:rPr>
      <w:rFonts w:eastAsia="Times New Roman"/>
    </w:rPr>
  </w:style>
  <w:style w:type="paragraph" w:customStyle="1" w:styleId="m-5858761230524014677gmail-msoheader">
    <w:name w:val="m_-5858761230524014677gmail-msoheader"/>
    <w:basedOn w:val="Normal"/>
    <w:rsid w:val="007F7738"/>
    <w:pPr>
      <w:widowControl/>
      <w:suppressAutoHyphens w:val="0"/>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35" w:unhideWhenUsed="0"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3B1"/>
    <w:pPr>
      <w:widowControl w:val="0"/>
      <w:suppressAutoHyphens/>
    </w:pPr>
    <w:rPr>
      <w:rFonts w:eastAsia="Bitstream Vera Sans"/>
      <w:sz w:val="24"/>
      <w:szCs w:val="24"/>
    </w:rPr>
  </w:style>
  <w:style w:type="paragraph" w:styleId="Heading1">
    <w:name w:val="heading 1"/>
    <w:basedOn w:val="Normal"/>
    <w:next w:val="Normal"/>
    <w:link w:val="Heading1Char"/>
    <w:uiPriority w:val="99"/>
    <w:qFormat/>
    <w:rsid w:val="00816F65"/>
    <w:pPr>
      <w:keepNext/>
      <w:suppressAutoHyphens w:val="0"/>
      <w:jc w:val="center"/>
      <w:outlineLvl w:val="0"/>
    </w:pPr>
    <w:rPr>
      <w:rFonts w:eastAsia="Times New Roman"/>
      <w:szCs w:val="20"/>
    </w:rPr>
  </w:style>
  <w:style w:type="paragraph" w:styleId="Heading2">
    <w:name w:val="heading 2"/>
    <w:basedOn w:val="Normal"/>
    <w:next w:val="Normal"/>
    <w:link w:val="Heading2Char"/>
    <w:uiPriority w:val="99"/>
    <w:qFormat/>
    <w:rsid w:val="00816F65"/>
    <w:pPr>
      <w:keepNext/>
      <w:suppressAutoHyphens w:val="0"/>
      <w:jc w:val="right"/>
      <w:outlineLvl w:val="1"/>
    </w:pPr>
    <w:rPr>
      <w:rFonts w:eastAsia="Times New Roman"/>
      <w:szCs w:val="20"/>
    </w:rPr>
  </w:style>
  <w:style w:type="paragraph" w:styleId="Heading5">
    <w:name w:val="heading 5"/>
    <w:basedOn w:val="Normal"/>
    <w:next w:val="Normal"/>
    <w:link w:val="Heading5Char"/>
    <w:uiPriority w:val="9"/>
    <w:semiHidden/>
    <w:unhideWhenUsed/>
    <w:qFormat/>
    <w:rsid w:val="007B126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816F65"/>
    <w:pPr>
      <w:keepNext/>
      <w:suppressAutoHyphens w:val="0"/>
      <w:outlineLvl w:val="5"/>
    </w:pPr>
    <w:rPr>
      <w:rFonts w:eastAsia="Times New Roman"/>
      <w:b/>
      <w:sz w:val="22"/>
      <w:szCs w:val="20"/>
    </w:rPr>
  </w:style>
  <w:style w:type="paragraph" w:styleId="Heading7">
    <w:name w:val="heading 7"/>
    <w:basedOn w:val="Normal"/>
    <w:next w:val="Normal"/>
    <w:link w:val="Heading7Char"/>
    <w:uiPriority w:val="99"/>
    <w:qFormat/>
    <w:rsid w:val="00816F65"/>
    <w:pPr>
      <w:keepNext/>
      <w:suppressAutoHyphens w:val="0"/>
      <w:outlineLvl w:val="6"/>
    </w:pPr>
    <w:rPr>
      <w:rFonts w:eastAsia="Times New Roman"/>
      <w:b/>
      <w:sz w:val="20"/>
      <w:szCs w:val="20"/>
    </w:rPr>
  </w:style>
  <w:style w:type="paragraph" w:styleId="Heading8">
    <w:name w:val="heading 8"/>
    <w:basedOn w:val="Normal"/>
    <w:next w:val="Normal"/>
    <w:link w:val="Heading8Char"/>
    <w:uiPriority w:val="9"/>
    <w:semiHidden/>
    <w:unhideWhenUsed/>
    <w:qFormat/>
    <w:rsid w:val="007B126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23B1"/>
    <w:rPr>
      <w:rFonts w:ascii="Symbol" w:hAnsi="Symbol" w:cs="StarSymbol"/>
      <w:b w:val="0"/>
      <w:bCs w:val="0"/>
      <w:sz w:val="18"/>
      <w:szCs w:val="18"/>
    </w:rPr>
  </w:style>
  <w:style w:type="character" w:customStyle="1" w:styleId="WW8Num2z0">
    <w:name w:val="WW8Num2z0"/>
    <w:rsid w:val="001C23B1"/>
    <w:rPr>
      <w:rFonts w:ascii="Symbol" w:hAnsi="Symbol" w:cs="StarSymbol"/>
      <w:b w:val="0"/>
      <w:bCs w:val="0"/>
      <w:sz w:val="18"/>
      <w:szCs w:val="18"/>
    </w:rPr>
  </w:style>
  <w:style w:type="character" w:customStyle="1" w:styleId="WW8Num2z1">
    <w:name w:val="WW8Num2z1"/>
    <w:rsid w:val="001C23B1"/>
    <w:rPr>
      <w:rFonts w:ascii="OpenSymbol" w:hAnsi="OpenSymbol" w:cs="StarSymbol"/>
      <w:b w:val="0"/>
      <w:bCs w:val="0"/>
      <w:sz w:val="18"/>
      <w:szCs w:val="18"/>
    </w:rPr>
  </w:style>
  <w:style w:type="character" w:customStyle="1" w:styleId="WW8Num3z0">
    <w:name w:val="WW8Num3z0"/>
    <w:rsid w:val="001C23B1"/>
    <w:rPr>
      <w:rFonts w:ascii="Symbol" w:hAnsi="Symbol" w:cs="StarSymbol"/>
      <w:b w:val="0"/>
      <w:bCs w:val="0"/>
      <w:sz w:val="18"/>
      <w:szCs w:val="18"/>
    </w:rPr>
  </w:style>
  <w:style w:type="character" w:customStyle="1" w:styleId="WW8Num3z1">
    <w:name w:val="WW8Num3z1"/>
    <w:rsid w:val="001C23B1"/>
    <w:rPr>
      <w:rFonts w:ascii="OpenSymbol" w:hAnsi="OpenSymbol" w:cs="StarSymbol"/>
      <w:b w:val="0"/>
      <w:bCs w:val="0"/>
      <w:sz w:val="18"/>
      <w:szCs w:val="18"/>
    </w:rPr>
  </w:style>
  <w:style w:type="character" w:customStyle="1" w:styleId="WW8Num4z0">
    <w:name w:val="WW8Num4z0"/>
    <w:rsid w:val="001C23B1"/>
    <w:rPr>
      <w:rFonts w:ascii="Symbol" w:hAnsi="Symbol" w:cs="StarSymbol"/>
      <w:b w:val="0"/>
      <w:bCs w:val="0"/>
      <w:sz w:val="18"/>
      <w:szCs w:val="18"/>
    </w:rPr>
  </w:style>
  <w:style w:type="character" w:customStyle="1" w:styleId="WW8Num5z0">
    <w:name w:val="WW8Num5z0"/>
    <w:rsid w:val="001C23B1"/>
    <w:rPr>
      <w:rFonts w:ascii="Symbol" w:hAnsi="Symbol" w:cs="StarSymbol"/>
      <w:b w:val="0"/>
      <w:bCs w:val="0"/>
      <w:sz w:val="18"/>
      <w:szCs w:val="18"/>
    </w:rPr>
  </w:style>
  <w:style w:type="character" w:customStyle="1" w:styleId="Absatz-Standardschriftart">
    <w:name w:val="Absatz-Standardschriftart"/>
    <w:rsid w:val="001C23B1"/>
  </w:style>
  <w:style w:type="character" w:customStyle="1" w:styleId="WW8Num6z0">
    <w:name w:val="WW8Num6z0"/>
    <w:rsid w:val="001C23B1"/>
    <w:rPr>
      <w:rFonts w:ascii="Symbol" w:hAnsi="Symbol" w:cs="StarSymbol"/>
      <w:b w:val="0"/>
      <w:bCs w:val="0"/>
      <w:sz w:val="18"/>
      <w:szCs w:val="18"/>
    </w:rPr>
  </w:style>
  <w:style w:type="character" w:customStyle="1" w:styleId="WW-Absatz-Standardschriftart">
    <w:name w:val="WW-Absatz-Standardschriftart"/>
    <w:rsid w:val="001C23B1"/>
  </w:style>
  <w:style w:type="character" w:customStyle="1" w:styleId="FootnoteCharacters">
    <w:name w:val="Footnote Characters"/>
    <w:rsid w:val="001C23B1"/>
  </w:style>
  <w:style w:type="character" w:customStyle="1" w:styleId="Bullets">
    <w:name w:val="Bullets"/>
    <w:rsid w:val="001C23B1"/>
    <w:rPr>
      <w:rFonts w:ascii="StarSymbol" w:eastAsia="StarSymbol" w:hAnsi="StarSymbol" w:cs="StarSymbol"/>
      <w:b w:val="0"/>
      <w:bCs w:val="0"/>
      <w:sz w:val="18"/>
      <w:szCs w:val="18"/>
    </w:rPr>
  </w:style>
  <w:style w:type="character" w:customStyle="1" w:styleId="EndnoteCharacters">
    <w:name w:val="Endnote Characters"/>
    <w:rsid w:val="001C23B1"/>
  </w:style>
  <w:style w:type="paragraph" w:customStyle="1" w:styleId="Heading">
    <w:name w:val="Heading"/>
    <w:basedOn w:val="Normal"/>
    <w:next w:val="BodyText"/>
    <w:rsid w:val="001C23B1"/>
    <w:pPr>
      <w:keepNext/>
      <w:spacing w:before="240" w:after="120"/>
    </w:pPr>
    <w:rPr>
      <w:rFonts w:ascii="Arial" w:eastAsia="DejaVu Sans" w:hAnsi="Arial" w:cs="Lohit Hindi"/>
      <w:sz w:val="28"/>
      <w:szCs w:val="28"/>
    </w:rPr>
  </w:style>
  <w:style w:type="paragraph" w:styleId="BodyText">
    <w:name w:val="Body Text"/>
    <w:basedOn w:val="Normal"/>
    <w:rsid w:val="001C23B1"/>
    <w:pPr>
      <w:spacing w:after="120"/>
    </w:pPr>
  </w:style>
  <w:style w:type="paragraph" w:styleId="List">
    <w:name w:val="List"/>
    <w:basedOn w:val="BodyText"/>
    <w:rsid w:val="001C23B1"/>
    <w:rPr>
      <w:rFonts w:cs="Lucidasans"/>
    </w:rPr>
  </w:style>
  <w:style w:type="paragraph" w:styleId="Caption">
    <w:name w:val="caption"/>
    <w:basedOn w:val="Normal"/>
    <w:qFormat/>
    <w:rsid w:val="001C23B1"/>
    <w:pPr>
      <w:suppressLineNumbers/>
      <w:spacing w:before="120" w:after="120"/>
    </w:pPr>
    <w:rPr>
      <w:rFonts w:cs="Lucidasans"/>
      <w:i/>
      <w:iCs/>
      <w:sz w:val="20"/>
      <w:szCs w:val="20"/>
    </w:rPr>
  </w:style>
  <w:style w:type="paragraph" w:customStyle="1" w:styleId="Index">
    <w:name w:val="Index"/>
    <w:basedOn w:val="Normal"/>
    <w:rsid w:val="001C23B1"/>
    <w:pPr>
      <w:suppressLineNumbers/>
    </w:pPr>
    <w:rPr>
      <w:rFonts w:cs="Lucidasans"/>
    </w:rPr>
  </w:style>
  <w:style w:type="paragraph" w:styleId="Header">
    <w:name w:val="header"/>
    <w:basedOn w:val="Normal"/>
    <w:link w:val="HeaderChar"/>
    <w:rsid w:val="001C23B1"/>
    <w:pPr>
      <w:suppressLineNumbers/>
      <w:tabs>
        <w:tab w:val="center" w:pos="4752"/>
        <w:tab w:val="right" w:pos="9504"/>
      </w:tabs>
    </w:pPr>
  </w:style>
  <w:style w:type="paragraph" w:customStyle="1" w:styleId="TableContents">
    <w:name w:val="Table Contents"/>
    <w:basedOn w:val="BodyText"/>
    <w:rsid w:val="001C23B1"/>
    <w:pPr>
      <w:suppressLineNumbers/>
    </w:pPr>
  </w:style>
  <w:style w:type="paragraph" w:customStyle="1" w:styleId="TableHeading">
    <w:name w:val="Table Heading"/>
    <w:basedOn w:val="TableContents"/>
    <w:rsid w:val="001C23B1"/>
    <w:pPr>
      <w:jc w:val="center"/>
    </w:pPr>
    <w:rPr>
      <w:b/>
      <w:bCs/>
    </w:rPr>
  </w:style>
  <w:style w:type="paragraph" w:styleId="Footer">
    <w:name w:val="footer"/>
    <w:basedOn w:val="Normal"/>
    <w:link w:val="FooterChar"/>
    <w:rsid w:val="001C23B1"/>
    <w:pPr>
      <w:suppressLineNumbers/>
      <w:tabs>
        <w:tab w:val="center" w:pos="4986"/>
        <w:tab w:val="right" w:pos="9972"/>
      </w:tabs>
    </w:pPr>
  </w:style>
  <w:style w:type="character" w:customStyle="1" w:styleId="HeaderChar">
    <w:name w:val="Header Char"/>
    <w:basedOn w:val="DefaultParagraphFont"/>
    <w:link w:val="Header"/>
    <w:rsid w:val="000A6458"/>
    <w:rPr>
      <w:rFonts w:eastAsia="Bitstream Vera Sans"/>
      <w:sz w:val="24"/>
      <w:szCs w:val="24"/>
    </w:rPr>
  </w:style>
  <w:style w:type="paragraph" w:styleId="ListBullet">
    <w:name w:val="List Bullet"/>
    <w:basedOn w:val="Normal"/>
    <w:autoRedefine/>
    <w:rsid w:val="000A6458"/>
    <w:pPr>
      <w:widowControl/>
      <w:suppressAutoHyphens w:val="0"/>
      <w:ind w:left="7200"/>
      <w:jc w:val="right"/>
    </w:pPr>
    <w:rPr>
      <w:rFonts w:ascii="Arial" w:eastAsia="Times" w:hAnsi="Arial"/>
      <w:i/>
      <w:sz w:val="14"/>
      <w:szCs w:val="20"/>
    </w:rPr>
  </w:style>
  <w:style w:type="character" w:customStyle="1" w:styleId="FooterChar">
    <w:name w:val="Footer Char"/>
    <w:basedOn w:val="DefaultParagraphFont"/>
    <w:link w:val="Footer"/>
    <w:rsid w:val="002F46AB"/>
    <w:rPr>
      <w:rFonts w:eastAsia="Bitstream Vera Sans"/>
      <w:sz w:val="24"/>
      <w:szCs w:val="24"/>
    </w:rPr>
  </w:style>
  <w:style w:type="character" w:styleId="Hyperlink">
    <w:name w:val="Hyperlink"/>
    <w:rsid w:val="00C203D5"/>
    <w:rPr>
      <w:color w:val="0000FF"/>
      <w:u w:val="single"/>
    </w:rPr>
  </w:style>
  <w:style w:type="character" w:customStyle="1" w:styleId="apple-style-span">
    <w:name w:val="apple-style-span"/>
    <w:rsid w:val="00C203D5"/>
  </w:style>
  <w:style w:type="character" w:customStyle="1" w:styleId="apple-converted-space">
    <w:name w:val="apple-converted-space"/>
    <w:basedOn w:val="DefaultParagraphFont"/>
    <w:rsid w:val="00C203D5"/>
  </w:style>
  <w:style w:type="paragraph" w:customStyle="1" w:styleId="SectionTitle">
    <w:name w:val="Section Title"/>
    <w:basedOn w:val="Normal"/>
    <w:next w:val="Normal"/>
    <w:autoRedefine/>
    <w:rsid w:val="00DB0D83"/>
    <w:pPr>
      <w:widowControl/>
      <w:suppressAutoHyphens w:val="0"/>
      <w:spacing w:before="220" w:line="220" w:lineRule="atLeast"/>
    </w:pPr>
    <w:rPr>
      <w:rFonts w:ascii="Arial Black" w:eastAsia="Times New Roman" w:hAnsi="Arial Black"/>
      <w:spacing w:val="-10"/>
      <w:sz w:val="20"/>
      <w:szCs w:val="20"/>
    </w:rPr>
  </w:style>
  <w:style w:type="paragraph" w:customStyle="1" w:styleId="Objective">
    <w:name w:val="Objective"/>
    <w:basedOn w:val="Normal"/>
    <w:next w:val="BodyText"/>
    <w:rsid w:val="00DB0D83"/>
    <w:pPr>
      <w:widowControl/>
      <w:suppressAutoHyphens w:val="0"/>
      <w:spacing w:before="240" w:after="220" w:line="220" w:lineRule="atLeast"/>
    </w:pPr>
    <w:rPr>
      <w:rFonts w:ascii="Arial" w:eastAsia="Times New Roman" w:hAnsi="Arial"/>
      <w:sz w:val="20"/>
      <w:szCs w:val="20"/>
    </w:rPr>
  </w:style>
  <w:style w:type="paragraph" w:customStyle="1" w:styleId="CompanyName">
    <w:name w:val="Company Name"/>
    <w:basedOn w:val="Normal"/>
    <w:next w:val="Normal"/>
    <w:autoRedefine/>
    <w:rsid w:val="00DB0D83"/>
    <w:pPr>
      <w:widowControl/>
      <w:tabs>
        <w:tab w:val="left" w:pos="2160"/>
        <w:tab w:val="left" w:pos="7040"/>
      </w:tabs>
      <w:suppressAutoHyphens w:val="0"/>
      <w:spacing w:before="240" w:after="40" w:line="220" w:lineRule="atLeast"/>
      <w:ind w:right="-308"/>
    </w:pPr>
    <w:rPr>
      <w:rFonts w:ascii="Arial" w:eastAsia="Times New Roman" w:hAnsi="Arial"/>
      <w:sz w:val="20"/>
      <w:szCs w:val="20"/>
    </w:rPr>
  </w:style>
  <w:style w:type="paragraph" w:customStyle="1" w:styleId="JobTitle">
    <w:name w:val="Job Title"/>
    <w:next w:val="Achievement"/>
    <w:rsid w:val="00DB0D83"/>
    <w:pPr>
      <w:spacing w:after="60" w:line="220" w:lineRule="atLeast"/>
    </w:pPr>
    <w:rPr>
      <w:rFonts w:ascii="Arial Black" w:hAnsi="Arial Black"/>
      <w:spacing w:val="-10"/>
    </w:rPr>
  </w:style>
  <w:style w:type="paragraph" w:customStyle="1" w:styleId="Achievement">
    <w:name w:val="Achievement"/>
    <w:basedOn w:val="BodyText"/>
    <w:rsid w:val="00DB0D83"/>
    <w:pPr>
      <w:widowControl/>
      <w:numPr>
        <w:numId w:val="1"/>
      </w:numPr>
      <w:tabs>
        <w:tab w:val="clear" w:pos="360"/>
      </w:tabs>
      <w:suppressAutoHyphens w:val="0"/>
      <w:spacing w:after="60" w:line="220" w:lineRule="atLeast"/>
      <w:jc w:val="both"/>
    </w:pPr>
    <w:rPr>
      <w:rFonts w:ascii="Arial" w:eastAsia="Times New Roman" w:hAnsi="Arial"/>
      <w:spacing w:val="-5"/>
      <w:sz w:val="20"/>
      <w:szCs w:val="20"/>
    </w:rPr>
  </w:style>
  <w:style w:type="paragraph" w:customStyle="1" w:styleId="Name">
    <w:name w:val="Name"/>
    <w:basedOn w:val="Normal"/>
    <w:next w:val="Normal"/>
    <w:rsid w:val="00DB0D83"/>
    <w:pPr>
      <w:widowControl/>
      <w:pBdr>
        <w:bottom w:val="single" w:sz="6" w:space="4" w:color="auto"/>
      </w:pBdr>
      <w:suppressAutoHyphens w:val="0"/>
      <w:spacing w:after="440" w:line="240" w:lineRule="atLeast"/>
    </w:pPr>
    <w:rPr>
      <w:rFonts w:ascii="Arial Black" w:eastAsia="Times New Roman" w:hAnsi="Arial Black"/>
      <w:spacing w:val="-35"/>
      <w:sz w:val="54"/>
      <w:szCs w:val="20"/>
    </w:rPr>
  </w:style>
  <w:style w:type="paragraph" w:styleId="ListParagraph">
    <w:name w:val="List Paragraph"/>
    <w:basedOn w:val="Normal"/>
    <w:uiPriority w:val="34"/>
    <w:qFormat/>
    <w:rsid w:val="006A5CAB"/>
    <w:pPr>
      <w:widowControl/>
      <w:suppressAutoHyphens w:val="0"/>
      <w:spacing w:after="200" w:line="276" w:lineRule="auto"/>
      <w:ind w:left="720"/>
      <w:contextualSpacing/>
    </w:pPr>
    <w:rPr>
      <w:rFonts w:ascii="Calibri" w:eastAsia="Calibri" w:hAnsi="Calibri"/>
      <w:sz w:val="22"/>
      <w:szCs w:val="22"/>
    </w:rPr>
  </w:style>
  <w:style w:type="paragraph" w:styleId="BodyText3">
    <w:name w:val="Body Text 3"/>
    <w:basedOn w:val="Normal"/>
    <w:link w:val="BodyText3Char"/>
    <w:uiPriority w:val="99"/>
    <w:semiHidden/>
    <w:unhideWhenUsed/>
    <w:rsid w:val="00816F65"/>
    <w:pPr>
      <w:spacing w:after="120"/>
    </w:pPr>
    <w:rPr>
      <w:sz w:val="16"/>
      <w:szCs w:val="16"/>
    </w:rPr>
  </w:style>
  <w:style w:type="character" w:customStyle="1" w:styleId="BodyText3Char">
    <w:name w:val="Body Text 3 Char"/>
    <w:basedOn w:val="DefaultParagraphFont"/>
    <w:link w:val="BodyText3"/>
    <w:uiPriority w:val="99"/>
    <w:semiHidden/>
    <w:rsid w:val="00816F65"/>
    <w:rPr>
      <w:rFonts w:eastAsia="Bitstream Vera Sans"/>
      <w:sz w:val="16"/>
      <w:szCs w:val="16"/>
    </w:rPr>
  </w:style>
  <w:style w:type="character" w:customStyle="1" w:styleId="Heading1Char">
    <w:name w:val="Heading 1 Char"/>
    <w:basedOn w:val="DefaultParagraphFont"/>
    <w:link w:val="Heading1"/>
    <w:uiPriority w:val="99"/>
    <w:rsid w:val="00816F65"/>
    <w:rPr>
      <w:sz w:val="24"/>
    </w:rPr>
  </w:style>
  <w:style w:type="character" w:customStyle="1" w:styleId="Heading2Char">
    <w:name w:val="Heading 2 Char"/>
    <w:basedOn w:val="DefaultParagraphFont"/>
    <w:link w:val="Heading2"/>
    <w:uiPriority w:val="99"/>
    <w:rsid w:val="00816F65"/>
    <w:rPr>
      <w:sz w:val="24"/>
    </w:rPr>
  </w:style>
  <w:style w:type="character" w:customStyle="1" w:styleId="Heading6Char">
    <w:name w:val="Heading 6 Char"/>
    <w:basedOn w:val="DefaultParagraphFont"/>
    <w:link w:val="Heading6"/>
    <w:uiPriority w:val="99"/>
    <w:rsid w:val="00816F65"/>
    <w:rPr>
      <w:b/>
      <w:sz w:val="22"/>
    </w:rPr>
  </w:style>
  <w:style w:type="character" w:customStyle="1" w:styleId="Heading7Char">
    <w:name w:val="Heading 7 Char"/>
    <w:basedOn w:val="DefaultParagraphFont"/>
    <w:link w:val="Heading7"/>
    <w:uiPriority w:val="99"/>
    <w:rsid w:val="00816F65"/>
    <w:rPr>
      <w:b/>
    </w:rPr>
  </w:style>
  <w:style w:type="paragraph" w:customStyle="1" w:styleId="Default">
    <w:name w:val="Default"/>
    <w:rsid w:val="00102952"/>
    <w:pPr>
      <w:autoSpaceDE w:val="0"/>
      <w:autoSpaceDN w:val="0"/>
      <w:adjustRightInd w:val="0"/>
    </w:pPr>
    <w:rPr>
      <w:color w:val="000000"/>
      <w:sz w:val="24"/>
      <w:szCs w:val="24"/>
    </w:rPr>
  </w:style>
  <w:style w:type="character" w:customStyle="1" w:styleId="Heading5Char">
    <w:name w:val="Heading 5 Char"/>
    <w:basedOn w:val="DefaultParagraphFont"/>
    <w:link w:val="Heading5"/>
    <w:uiPriority w:val="9"/>
    <w:semiHidden/>
    <w:rsid w:val="007B1260"/>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7B1260"/>
    <w:rPr>
      <w:rFonts w:asciiTheme="majorHAnsi" w:eastAsiaTheme="majorEastAsia" w:hAnsiTheme="majorHAnsi" w:cstheme="majorBidi"/>
      <w:color w:val="404040" w:themeColor="text1" w:themeTint="BF"/>
    </w:rPr>
  </w:style>
  <w:style w:type="paragraph" w:styleId="Title">
    <w:name w:val="Title"/>
    <w:basedOn w:val="Normal"/>
    <w:link w:val="TitleChar"/>
    <w:qFormat/>
    <w:rsid w:val="007B1260"/>
    <w:pPr>
      <w:widowControl/>
      <w:suppressAutoHyphens w:val="0"/>
      <w:jc w:val="center"/>
    </w:pPr>
    <w:rPr>
      <w:rFonts w:eastAsia="Times New Roman"/>
      <w:u w:val="single"/>
    </w:rPr>
  </w:style>
  <w:style w:type="character" w:customStyle="1" w:styleId="TitleChar">
    <w:name w:val="Title Char"/>
    <w:basedOn w:val="DefaultParagraphFont"/>
    <w:link w:val="Title"/>
    <w:rsid w:val="007B1260"/>
    <w:rPr>
      <w:sz w:val="24"/>
      <w:szCs w:val="24"/>
      <w:u w:val="single"/>
    </w:rPr>
  </w:style>
  <w:style w:type="paragraph" w:styleId="CommentText">
    <w:name w:val="annotation text"/>
    <w:basedOn w:val="Normal"/>
    <w:link w:val="CommentTextChar"/>
    <w:semiHidden/>
    <w:rsid w:val="007B1260"/>
    <w:pPr>
      <w:widowControl/>
      <w:suppressAutoHyphens w:val="0"/>
    </w:pPr>
    <w:rPr>
      <w:rFonts w:eastAsia="Times New Roman"/>
    </w:rPr>
  </w:style>
  <w:style w:type="character" w:customStyle="1" w:styleId="CommentTextChar">
    <w:name w:val="Comment Text Char"/>
    <w:basedOn w:val="DefaultParagraphFont"/>
    <w:link w:val="CommentText"/>
    <w:semiHidden/>
    <w:rsid w:val="007B1260"/>
    <w:rPr>
      <w:sz w:val="24"/>
      <w:szCs w:val="24"/>
    </w:rPr>
  </w:style>
  <w:style w:type="paragraph" w:customStyle="1" w:styleId="Bullet">
    <w:name w:val="Bullet"/>
    <w:basedOn w:val="Normal"/>
    <w:rsid w:val="00143B89"/>
    <w:pPr>
      <w:widowControl/>
      <w:numPr>
        <w:numId w:val="2"/>
      </w:numPr>
      <w:suppressAutoHyphens w:val="0"/>
      <w:spacing w:after="60"/>
    </w:pPr>
    <w:rPr>
      <w:rFonts w:eastAsia="Times New Roman"/>
    </w:rPr>
  </w:style>
  <w:style w:type="paragraph" w:customStyle="1" w:styleId="YourName">
    <w:name w:val="Your Name"/>
    <w:basedOn w:val="Normal"/>
    <w:rsid w:val="005734B1"/>
    <w:pPr>
      <w:widowControl/>
      <w:suppressAutoHyphens w:val="0"/>
      <w:spacing w:before="200" w:after="40" w:line="220" w:lineRule="atLeast"/>
      <w:jc w:val="center"/>
    </w:pPr>
    <w:rPr>
      <w:rFonts w:ascii="Tahoma" w:eastAsia="Times New Roman" w:hAnsi="Tahoma"/>
      <w:b/>
      <w:spacing w:val="10"/>
      <w:sz w:val="44"/>
      <w:szCs w:val="48"/>
    </w:rPr>
  </w:style>
  <w:style w:type="paragraph" w:customStyle="1" w:styleId="BodyText1">
    <w:name w:val="Body Text 1"/>
    <w:basedOn w:val="Normal"/>
    <w:rsid w:val="005734B1"/>
    <w:pPr>
      <w:widowControl/>
      <w:tabs>
        <w:tab w:val="left" w:pos="2160"/>
        <w:tab w:val="right" w:pos="6480"/>
      </w:tabs>
      <w:suppressAutoHyphens w:val="0"/>
      <w:spacing w:before="240" w:after="40" w:line="220" w:lineRule="atLeast"/>
    </w:pPr>
    <w:rPr>
      <w:rFonts w:eastAsia="Times New Roman"/>
      <w:sz w:val="22"/>
      <w:szCs w:val="20"/>
    </w:rPr>
  </w:style>
  <w:style w:type="paragraph" w:customStyle="1" w:styleId="BulletedList">
    <w:name w:val="Bulleted List"/>
    <w:next w:val="Normal"/>
    <w:rsid w:val="005734B1"/>
    <w:pPr>
      <w:numPr>
        <w:numId w:val="3"/>
      </w:numPr>
    </w:pPr>
    <w:rPr>
      <w:spacing w:val="-5"/>
      <w:sz w:val="22"/>
    </w:rPr>
  </w:style>
  <w:style w:type="paragraph" w:customStyle="1" w:styleId="StyleContactInfo">
    <w:name w:val="Style Contact Info"/>
    <w:basedOn w:val="Normal"/>
    <w:rsid w:val="005734B1"/>
    <w:pPr>
      <w:widowControl/>
      <w:suppressAutoHyphens w:val="0"/>
      <w:spacing w:line="220" w:lineRule="atLeast"/>
      <w:jc w:val="center"/>
    </w:pPr>
    <w:rPr>
      <w:rFonts w:eastAsia="Times New Roman"/>
      <w:sz w:val="18"/>
      <w:szCs w:val="20"/>
    </w:rPr>
  </w:style>
  <w:style w:type="paragraph" w:styleId="BalloonText">
    <w:name w:val="Balloon Text"/>
    <w:basedOn w:val="Normal"/>
    <w:link w:val="BalloonTextChar"/>
    <w:uiPriority w:val="99"/>
    <w:semiHidden/>
    <w:unhideWhenUsed/>
    <w:rsid w:val="009C1F84"/>
    <w:rPr>
      <w:rFonts w:ascii="Tahoma" w:hAnsi="Tahoma" w:cs="Tahoma"/>
      <w:sz w:val="16"/>
      <w:szCs w:val="16"/>
    </w:rPr>
  </w:style>
  <w:style w:type="character" w:customStyle="1" w:styleId="BalloonTextChar">
    <w:name w:val="Balloon Text Char"/>
    <w:basedOn w:val="DefaultParagraphFont"/>
    <w:link w:val="BalloonText"/>
    <w:uiPriority w:val="99"/>
    <w:semiHidden/>
    <w:rsid w:val="009C1F84"/>
    <w:rPr>
      <w:rFonts w:ascii="Tahoma" w:eastAsia="Bitstream Vera Sans" w:hAnsi="Tahoma" w:cs="Tahoma"/>
      <w:sz w:val="16"/>
      <w:szCs w:val="16"/>
    </w:rPr>
  </w:style>
  <w:style w:type="paragraph" w:styleId="NoSpacing">
    <w:name w:val="No Spacing"/>
    <w:qFormat/>
    <w:rsid w:val="001C04AD"/>
    <w:rPr>
      <w:rFonts w:ascii="Calibri" w:eastAsia="Calibri" w:hAnsi="Calibri"/>
      <w:sz w:val="22"/>
      <w:szCs w:val="22"/>
    </w:rPr>
  </w:style>
  <w:style w:type="paragraph" w:customStyle="1" w:styleId="Char">
    <w:name w:val="Char"/>
    <w:basedOn w:val="NoSpacing"/>
    <w:rsid w:val="001C04AD"/>
    <w:rPr>
      <w:rFonts w:ascii="Times New Roman" w:hAnsi="Times New Roman"/>
      <w:b/>
      <w:bCs/>
      <w:sz w:val="28"/>
    </w:rPr>
  </w:style>
  <w:style w:type="paragraph" w:customStyle="1" w:styleId="Normalblack">
    <w:name w:val="Normal + black"/>
    <w:basedOn w:val="Normal"/>
    <w:rsid w:val="001C04AD"/>
    <w:pPr>
      <w:widowControl/>
      <w:numPr>
        <w:numId w:val="6"/>
      </w:numPr>
      <w:suppressAutoHyphens w:val="0"/>
      <w:jc w:val="both"/>
    </w:pPr>
    <w:rPr>
      <w:rFonts w:eastAsia="Times New Roman"/>
      <w:sz w:val="20"/>
      <w:szCs w:val="20"/>
    </w:rPr>
  </w:style>
  <w:style w:type="paragraph" w:styleId="PlainText">
    <w:name w:val="Plain Text"/>
    <w:basedOn w:val="Normal"/>
    <w:link w:val="PlainTextChar"/>
    <w:uiPriority w:val="99"/>
    <w:unhideWhenUsed/>
    <w:rsid w:val="005C6397"/>
    <w:pPr>
      <w:widowControl/>
      <w:suppressAutoHyphens w:val="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C6397"/>
    <w:rPr>
      <w:rFonts w:ascii="Consolas" w:eastAsiaTheme="minorHAnsi" w:hAnsi="Consolas" w:cstheme="minorBidi"/>
      <w:sz w:val="21"/>
      <w:szCs w:val="21"/>
    </w:rPr>
  </w:style>
  <w:style w:type="character" w:customStyle="1" w:styleId="sidetext">
    <w:name w:val="sidetext"/>
    <w:basedOn w:val="DefaultParagraphFont"/>
    <w:rsid w:val="008912F5"/>
  </w:style>
  <w:style w:type="character" w:styleId="HTMLAcronym">
    <w:name w:val="HTML Acronym"/>
    <w:basedOn w:val="DefaultParagraphFont"/>
    <w:uiPriority w:val="99"/>
    <w:semiHidden/>
    <w:unhideWhenUsed/>
    <w:rsid w:val="007B7D15"/>
  </w:style>
  <w:style w:type="character" w:customStyle="1" w:styleId="hl">
    <w:name w:val="hl"/>
    <w:basedOn w:val="DefaultParagraphFont"/>
    <w:rsid w:val="006D04FD"/>
  </w:style>
  <w:style w:type="character" w:styleId="Strong">
    <w:name w:val="Strong"/>
    <w:basedOn w:val="DefaultParagraphFont"/>
    <w:uiPriority w:val="22"/>
    <w:qFormat/>
    <w:rsid w:val="005E3B99"/>
    <w:rPr>
      <w:b/>
      <w:bCs/>
    </w:rPr>
  </w:style>
  <w:style w:type="paragraph" w:customStyle="1" w:styleId="m-5858761230524014677gmail-char">
    <w:name w:val="m_-5858761230524014677gmail-char"/>
    <w:basedOn w:val="Normal"/>
    <w:rsid w:val="007F7738"/>
    <w:pPr>
      <w:widowControl/>
      <w:suppressAutoHyphens w:val="0"/>
      <w:spacing w:before="100" w:beforeAutospacing="1" w:after="100" w:afterAutospacing="1"/>
    </w:pPr>
    <w:rPr>
      <w:rFonts w:eastAsia="Times New Roman"/>
    </w:rPr>
  </w:style>
  <w:style w:type="paragraph" w:customStyle="1" w:styleId="m-5858761230524014677gmail-msolistparagraph">
    <w:name w:val="m_-5858761230524014677gmail-msolistparagraph"/>
    <w:basedOn w:val="Normal"/>
    <w:rsid w:val="007F7738"/>
    <w:pPr>
      <w:widowControl/>
      <w:suppressAutoHyphens w:val="0"/>
      <w:spacing w:before="100" w:beforeAutospacing="1" w:after="100" w:afterAutospacing="1"/>
    </w:pPr>
    <w:rPr>
      <w:rFonts w:eastAsia="Times New Roman"/>
    </w:rPr>
  </w:style>
  <w:style w:type="paragraph" w:customStyle="1" w:styleId="m-5858761230524014677gmail-msoheader">
    <w:name w:val="m_-5858761230524014677gmail-msoheader"/>
    <w:basedOn w:val="Normal"/>
    <w:rsid w:val="007F7738"/>
    <w:pPr>
      <w:widowControl/>
      <w:suppressAutoHyphens w:val="0"/>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126558922">
      <w:bodyDiv w:val="1"/>
      <w:marLeft w:val="0"/>
      <w:marRight w:val="0"/>
      <w:marTop w:val="0"/>
      <w:marBottom w:val="0"/>
      <w:divBdr>
        <w:top w:val="none" w:sz="0" w:space="0" w:color="auto"/>
        <w:left w:val="none" w:sz="0" w:space="0" w:color="auto"/>
        <w:bottom w:val="none" w:sz="0" w:space="0" w:color="auto"/>
        <w:right w:val="none" w:sz="0" w:space="0" w:color="auto"/>
      </w:divBdr>
    </w:div>
    <w:div w:id="202404044">
      <w:bodyDiv w:val="1"/>
      <w:marLeft w:val="0"/>
      <w:marRight w:val="0"/>
      <w:marTop w:val="0"/>
      <w:marBottom w:val="0"/>
      <w:divBdr>
        <w:top w:val="none" w:sz="0" w:space="0" w:color="auto"/>
        <w:left w:val="none" w:sz="0" w:space="0" w:color="auto"/>
        <w:bottom w:val="none" w:sz="0" w:space="0" w:color="auto"/>
        <w:right w:val="none" w:sz="0" w:space="0" w:color="auto"/>
      </w:divBdr>
    </w:div>
    <w:div w:id="373769268">
      <w:bodyDiv w:val="1"/>
      <w:marLeft w:val="0"/>
      <w:marRight w:val="0"/>
      <w:marTop w:val="0"/>
      <w:marBottom w:val="0"/>
      <w:divBdr>
        <w:top w:val="none" w:sz="0" w:space="0" w:color="auto"/>
        <w:left w:val="none" w:sz="0" w:space="0" w:color="auto"/>
        <w:bottom w:val="none" w:sz="0" w:space="0" w:color="auto"/>
        <w:right w:val="none" w:sz="0" w:space="0" w:color="auto"/>
      </w:divBdr>
    </w:div>
    <w:div w:id="613900500">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
    <w:div w:id="1153794018">
      <w:bodyDiv w:val="1"/>
      <w:marLeft w:val="0"/>
      <w:marRight w:val="0"/>
      <w:marTop w:val="0"/>
      <w:marBottom w:val="0"/>
      <w:divBdr>
        <w:top w:val="none" w:sz="0" w:space="0" w:color="auto"/>
        <w:left w:val="none" w:sz="0" w:space="0" w:color="auto"/>
        <w:bottom w:val="none" w:sz="0" w:space="0" w:color="auto"/>
        <w:right w:val="none" w:sz="0" w:space="0" w:color="auto"/>
      </w:divBdr>
    </w:div>
    <w:div w:id="1329937700">
      <w:bodyDiv w:val="1"/>
      <w:marLeft w:val="0"/>
      <w:marRight w:val="0"/>
      <w:marTop w:val="0"/>
      <w:marBottom w:val="0"/>
      <w:divBdr>
        <w:top w:val="none" w:sz="0" w:space="0" w:color="auto"/>
        <w:left w:val="none" w:sz="0" w:space="0" w:color="auto"/>
        <w:bottom w:val="none" w:sz="0" w:space="0" w:color="auto"/>
        <w:right w:val="none" w:sz="0" w:space="0" w:color="auto"/>
      </w:divBdr>
    </w:div>
    <w:div w:id="1356272262">
      <w:bodyDiv w:val="1"/>
      <w:marLeft w:val="0"/>
      <w:marRight w:val="0"/>
      <w:marTop w:val="0"/>
      <w:marBottom w:val="0"/>
      <w:divBdr>
        <w:top w:val="none" w:sz="0" w:space="0" w:color="auto"/>
        <w:left w:val="none" w:sz="0" w:space="0" w:color="auto"/>
        <w:bottom w:val="none" w:sz="0" w:space="0" w:color="auto"/>
        <w:right w:val="none" w:sz="0" w:space="0" w:color="auto"/>
      </w:divBdr>
    </w:div>
    <w:div w:id="1427574870">
      <w:bodyDiv w:val="1"/>
      <w:marLeft w:val="0"/>
      <w:marRight w:val="0"/>
      <w:marTop w:val="0"/>
      <w:marBottom w:val="0"/>
      <w:divBdr>
        <w:top w:val="none" w:sz="0" w:space="0" w:color="auto"/>
        <w:left w:val="none" w:sz="0" w:space="0" w:color="auto"/>
        <w:bottom w:val="none" w:sz="0" w:space="0" w:color="auto"/>
        <w:right w:val="none" w:sz="0" w:space="0" w:color="auto"/>
      </w:divBdr>
    </w:div>
    <w:div w:id="1496535182">
      <w:bodyDiv w:val="1"/>
      <w:marLeft w:val="0"/>
      <w:marRight w:val="0"/>
      <w:marTop w:val="0"/>
      <w:marBottom w:val="0"/>
      <w:divBdr>
        <w:top w:val="none" w:sz="0" w:space="0" w:color="auto"/>
        <w:left w:val="none" w:sz="0" w:space="0" w:color="auto"/>
        <w:bottom w:val="none" w:sz="0" w:space="0" w:color="auto"/>
        <w:right w:val="none" w:sz="0" w:space="0" w:color="auto"/>
      </w:divBdr>
    </w:div>
    <w:div w:id="1548494946">
      <w:bodyDiv w:val="1"/>
      <w:marLeft w:val="0"/>
      <w:marRight w:val="0"/>
      <w:marTop w:val="0"/>
      <w:marBottom w:val="0"/>
      <w:divBdr>
        <w:top w:val="none" w:sz="0" w:space="0" w:color="auto"/>
        <w:left w:val="none" w:sz="0" w:space="0" w:color="auto"/>
        <w:bottom w:val="none" w:sz="0" w:space="0" w:color="auto"/>
        <w:right w:val="none" w:sz="0" w:space="0" w:color="auto"/>
      </w:divBdr>
    </w:div>
    <w:div w:id="1559439875">
      <w:bodyDiv w:val="1"/>
      <w:marLeft w:val="0"/>
      <w:marRight w:val="0"/>
      <w:marTop w:val="0"/>
      <w:marBottom w:val="0"/>
      <w:divBdr>
        <w:top w:val="none" w:sz="0" w:space="0" w:color="auto"/>
        <w:left w:val="none" w:sz="0" w:space="0" w:color="auto"/>
        <w:bottom w:val="none" w:sz="0" w:space="0" w:color="auto"/>
        <w:right w:val="none" w:sz="0" w:space="0" w:color="auto"/>
      </w:divBdr>
    </w:div>
    <w:div w:id="1657805113">
      <w:bodyDiv w:val="1"/>
      <w:marLeft w:val="0"/>
      <w:marRight w:val="0"/>
      <w:marTop w:val="0"/>
      <w:marBottom w:val="0"/>
      <w:divBdr>
        <w:top w:val="none" w:sz="0" w:space="0" w:color="auto"/>
        <w:left w:val="none" w:sz="0" w:space="0" w:color="auto"/>
        <w:bottom w:val="none" w:sz="0" w:space="0" w:color="auto"/>
        <w:right w:val="none" w:sz="0" w:space="0" w:color="auto"/>
      </w:divBdr>
    </w:div>
    <w:div w:id="1847479371">
      <w:bodyDiv w:val="1"/>
      <w:marLeft w:val="0"/>
      <w:marRight w:val="0"/>
      <w:marTop w:val="0"/>
      <w:marBottom w:val="0"/>
      <w:divBdr>
        <w:top w:val="none" w:sz="0" w:space="0" w:color="auto"/>
        <w:left w:val="none" w:sz="0" w:space="0" w:color="auto"/>
        <w:bottom w:val="none" w:sz="0" w:space="0" w:color="auto"/>
        <w:right w:val="none" w:sz="0" w:space="0" w:color="auto"/>
      </w:divBdr>
    </w:div>
    <w:div w:id="1847943025">
      <w:bodyDiv w:val="1"/>
      <w:marLeft w:val="0"/>
      <w:marRight w:val="0"/>
      <w:marTop w:val="0"/>
      <w:marBottom w:val="0"/>
      <w:divBdr>
        <w:top w:val="none" w:sz="0" w:space="0" w:color="auto"/>
        <w:left w:val="none" w:sz="0" w:space="0" w:color="auto"/>
        <w:bottom w:val="none" w:sz="0" w:space="0" w:color="auto"/>
        <w:right w:val="none" w:sz="0" w:space="0" w:color="auto"/>
      </w:divBdr>
      <w:divsChild>
        <w:div w:id="1677875913">
          <w:marLeft w:val="0"/>
          <w:marRight w:val="0"/>
          <w:marTop w:val="0"/>
          <w:marBottom w:val="0"/>
          <w:divBdr>
            <w:top w:val="none" w:sz="0" w:space="0" w:color="auto"/>
            <w:left w:val="none" w:sz="0" w:space="0" w:color="auto"/>
            <w:bottom w:val="none" w:sz="0" w:space="0" w:color="auto"/>
            <w:right w:val="none" w:sz="0" w:space="0" w:color="auto"/>
          </w:divBdr>
        </w:div>
        <w:div w:id="2047022648">
          <w:marLeft w:val="0"/>
          <w:marRight w:val="0"/>
          <w:marTop w:val="0"/>
          <w:marBottom w:val="0"/>
          <w:divBdr>
            <w:top w:val="none" w:sz="0" w:space="0" w:color="auto"/>
            <w:left w:val="none" w:sz="0" w:space="0" w:color="auto"/>
            <w:bottom w:val="none" w:sz="0" w:space="0" w:color="auto"/>
            <w:right w:val="none" w:sz="0" w:space="0" w:color="auto"/>
          </w:divBdr>
        </w:div>
      </w:divsChild>
    </w:div>
    <w:div w:id="2015644277">
      <w:bodyDiv w:val="1"/>
      <w:marLeft w:val="0"/>
      <w:marRight w:val="0"/>
      <w:marTop w:val="0"/>
      <w:marBottom w:val="0"/>
      <w:divBdr>
        <w:top w:val="none" w:sz="0" w:space="0" w:color="auto"/>
        <w:left w:val="none" w:sz="0" w:space="0" w:color="auto"/>
        <w:bottom w:val="none" w:sz="0" w:space="0" w:color="auto"/>
        <w:right w:val="none" w:sz="0" w:space="0" w:color="auto"/>
      </w:divBdr>
    </w:div>
    <w:div w:id="2030639504">
      <w:bodyDiv w:val="1"/>
      <w:marLeft w:val="0"/>
      <w:marRight w:val="0"/>
      <w:marTop w:val="0"/>
      <w:marBottom w:val="0"/>
      <w:divBdr>
        <w:top w:val="none" w:sz="0" w:space="0" w:color="auto"/>
        <w:left w:val="none" w:sz="0" w:space="0" w:color="auto"/>
        <w:bottom w:val="none" w:sz="0" w:space="0" w:color="auto"/>
        <w:right w:val="none" w:sz="0" w:space="0" w:color="auto"/>
      </w:divBdr>
    </w:div>
    <w:div w:id="2080515213">
      <w:bodyDiv w:val="1"/>
      <w:marLeft w:val="0"/>
      <w:marRight w:val="0"/>
      <w:marTop w:val="0"/>
      <w:marBottom w:val="0"/>
      <w:divBdr>
        <w:top w:val="none" w:sz="0" w:space="0" w:color="auto"/>
        <w:left w:val="none" w:sz="0" w:space="0" w:color="auto"/>
        <w:bottom w:val="none" w:sz="0" w:space="0" w:color="auto"/>
        <w:right w:val="none" w:sz="0" w:space="0" w:color="auto"/>
      </w:divBdr>
    </w:div>
    <w:div w:id="212954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EB7CE-C9CB-47B4-BB17-FD97CC3C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RHI</Company>
  <LinksUpToDate>false</LinksUpToDate>
  <CharactersWithSpaces>10118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E. Malabunga</dc:creator>
  <cp:lastModifiedBy>ollie eemam</cp:lastModifiedBy>
  <cp:revision>5</cp:revision>
  <cp:lastPrinted>2010-06-26T14:29:00Z</cp:lastPrinted>
  <dcterms:created xsi:type="dcterms:W3CDTF">2018-05-28T13:44:00Z</dcterms:created>
  <dcterms:modified xsi:type="dcterms:W3CDTF">2018-05-30T19:11:00Z</dcterms:modified>
</cp:coreProperties>
</file>