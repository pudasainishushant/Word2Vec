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AC" w:rsidRPr="00C11502" w:rsidRDefault="006B6BAC" w:rsidP="006B6BAC">
      <w:pPr>
        <w:pStyle w:val="NoSpacing"/>
        <w:rPr>
          <w:rFonts w:asciiTheme="minorHAnsi" w:eastAsia="Tahoma" w:hAnsiTheme="minorHAnsi" w:cstheme="minorHAnsi"/>
          <w:b/>
          <w:sz w:val="22"/>
          <w:szCs w:val="22"/>
        </w:rPr>
      </w:pPr>
      <w:bookmarkStart w:id="0" w:name="_GoBack"/>
      <w:bookmarkEnd w:id="0"/>
      <w:r w:rsidRPr="00C11502">
        <w:rPr>
          <w:rFonts w:asciiTheme="minorHAnsi" w:hAnsiTheme="minorHAnsi" w:cstheme="minorHAnsi"/>
          <w:b/>
          <w:sz w:val="22"/>
          <w:szCs w:val="22"/>
        </w:rPr>
        <w:t xml:space="preserve">Mallesh         </w:t>
      </w:r>
      <w:r w:rsidRPr="00C11502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586740" cy="655320"/>
            <wp:effectExtent l="0" t="0" r="3810" b="0"/>
            <wp:docPr id="1" name="Picture 1" descr="cisco-certified-network-associate-routing-and-switching-ccna-routing-and-swi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-certified-network-associate-routing-and-switching-ccna-routing-and-switch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71" w:rsidRPr="00C11502">
        <w:rPr>
          <w:rFonts w:asciiTheme="minorHAnsi" w:eastAsia="Tahoma" w:hAnsiTheme="minorHAnsi" w:cstheme="minorHAnsi"/>
          <w:b/>
          <w:noProof/>
          <w:sz w:val="22"/>
          <w:szCs w:val="22"/>
        </w:rPr>
        <w:drawing>
          <wp:inline distT="0" distB="0" distL="0" distR="0">
            <wp:extent cx="487680" cy="624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NA_voice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4" cy="6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C" w:rsidRPr="00C11502" w:rsidRDefault="006B6BAC" w:rsidP="006B6BAC">
      <w:pPr>
        <w:pStyle w:val="NoSpacing"/>
        <w:rPr>
          <w:rFonts w:asciiTheme="minorHAnsi" w:eastAsia="Tahoma" w:hAnsiTheme="minorHAnsi" w:cstheme="minorHAnsi"/>
          <w:b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Contact: </w:t>
      </w:r>
      <w:r w:rsidRPr="00C11502">
        <w:rPr>
          <w:rFonts w:asciiTheme="minorHAnsi" w:hAnsiTheme="minorHAnsi" w:cstheme="minorHAnsi"/>
          <w:b/>
          <w:sz w:val="22"/>
          <w:szCs w:val="22"/>
        </w:rPr>
        <w:t>+1 657-253-6490</w:t>
      </w:r>
    </w:p>
    <w:p w:rsidR="006B6BAC" w:rsidRPr="00C11502" w:rsidRDefault="006B6BAC" w:rsidP="006B6BAC">
      <w:pPr>
        <w:pStyle w:val="NoSpacing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hyperlink r:id="rId7" w:history="1">
        <w:r w:rsidRPr="00C11502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  <w:shd w:val="clear" w:color="auto" w:fill="FFFFFF"/>
          </w:rPr>
          <w:t>mallesh2888@gmail.com</w:t>
        </w:r>
      </w:hyperlink>
    </w:p>
    <w:p w:rsidR="006B6BAC" w:rsidRPr="00C11502" w:rsidRDefault="006B6BAC" w:rsidP="006B6BAC">
      <w:pPr>
        <w:pStyle w:val="NoSpacing"/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</w:pPr>
      <w:r w:rsidRPr="00C11502"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  <w:t>_____________________________________________________________________________________________</w:t>
      </w:r>
      <w:r w:rsidR="008E0C0B" w:rsidRPr="00C11502"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  <w:t>_____</w:t>
      </w:r>
    </w:p>
    <w:p w:rsidR="008E0C0B" w:rsidRPr="00C11502" w:rsidRDefault="008E0C0B" w:rsidP="008E0C0B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Summary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CCNA,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Certified Voice Network Engineer with </w:t>
      </w: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7+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years of experience in Routing &amp; Switching, VoIP and Cisco communication products in Plan, Design, implementation and support of Cisco Unified Communication and Unified Contact Center network.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Experienced Voice Network Engineer with experience in Cisco Unified Communications Manager (CUCM), Call Manager Express (CME), Cisco Unity, Cisco Unity Connection, Cisco Unity Express (CUE)</w:t>
      </w:r>
      <w:proofErr w:type="gramStart"/>
      <w:r w:rsidR="00141CF8">
        <w:rPr>
          <w:rFonts w:asciiTheme="minorHAnsi" w:hAnsiTheme="minorHAnsi" w:cstheme="minorHAnsi"/>
          <w:color w:val="000000" w:themeColor="text1"/>
          <w:sz w:val="22"/>
        </w:rPr>
        <w:t>,IP</w:t>
      </w:r>
      <w:proofErr w:type="gramEnd"/>
      <w:r w:rsidR="00141CF8">
        <w:rPr>
          <w:rFonts w:asciiTheme="minorHAnsi" w:hAnsiTheme="minorHAnsi" w:cstheme="minorHAnsi"/>
          <w:color w:val="000000" w:themeColor="text1"/>
          <w:sz w:val="22"/>
        </w:rPr>
        <w:t xml:space="preserve"> phones, gateways ,</w:t>
      </w:r>
      <w:r w:rsidR="00141CF8" w:rsidRPr="000F268D">
        <w:rPr>
          <w:rFonts w:asciiTheme="minorHAnsi" w:hAnsiTheme="minorHAnsi" w:cstheme="minorHAnsi"/>
          <w:color w:val="000000" w:themeColor="text1"/>
          <w:sz w:val="22"/>
        </w:rPr>
        <w:t>PSTN connectivity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and voice applications.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Familiar with managing Cisco Unified Call Center Managers, UNITY voicemail systems, H323 and SIP voice gateway, LAN/WAN and System Integration.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 UCCE Scripting based on user requirements. 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Excellent knowledge of Computer Telephony Integration (CTI) systems–Genesys CTI implementation and configuration, Genesys Voice Porta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Extensive knowledge of installing advanced configurations on Cisco Call Manager platforms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Strong experience performing: Layer 2 and Layer 3 switching, VLANs and 802.1Q trunking, and Inter-VLAN configurations, PRI (Primary rate interface).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with Gateway, Gatekeeper, CUCM (6.X, 7.X, 8.X, 9.X &amp; 10.X), CUCME, CUC, CUE, UCCX, CUP and IM&amp;P.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Familiar with managing Cisco Unified Call Center Managers, UNITY voicemail systems, H323 and SIP voice gateway, LAN/WAN and System Integration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Experience in deployment of CUCM versions, Cisco Unity Connection, Cisco Unity Express.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Subject Matter Expertise of VOIP protocols H323/MGCP/SIP/SCCP.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Knowledge in Cisco UCS Virtualization, VMware, HP C7000 Blade Server's </w:t>
      </w:r>
    </w:p>
    <w:p w:rsidR="00141CF8" w:rsidRPr="00141CF8" w:rsidRDefault="008E0C0B" w:rsidP="00141CF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Advance level troubleshooting skillset for analog connections FXS/FXO/PLAR and Digital connections for ISDN/BRI/PRI/T1/E1.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In-depth knowledge of Cisco Unified Communications like UCM, Unity Connection.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Expert level knowledge of IP Telephony features: Extension Mobility/Device Mobility/Mobile Voice Access/Call Pickup/Group Pickup/Intercom/FAC/CMC/Time of Day Routing/Paging/ Call Park/ Directed Call Park/BLF/Speed Dials/MOH/Call Forwarding. </w:t>
      </w:r>
    </w:p>
    <w:p w:rsidR="008E0C0B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Integration of Unity Connection with Call Manager using Skinny and SIP protocol. </w:t>
      </w:r>
    </w:p>
    <w:p w:rsidR="00141CF8" w:rsidRPr="00C11502" w:rsidRDefault="00141CF8" w:rsidP="00141CF8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141CF8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Strong knowledge interconnectivity of SIP based VoIP systems, H.323, and PSTN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Integration of IM&amp;P with Call Manager using SIP Trunking for Presence capabilities and using Jabber.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Expertise in Cisco Meeting Place Express, Cisco Emergency Responder, Cisco Access Points and bridge, VPN IPSec and Cisco IP phones.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Configuring QoS/Auto QoS in LAN and WAN environment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Configure and Troubleshooting routers, switches, IP telephones, firewalls, wireless devices, and access technologies.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Cisco Routers: 2800, 2900, 1900, Series, 7200, 7600 Series, 2600, 3600 Series, 5400 series, 7600 series etc.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Switches: Cisco Catalyst - 3500 3-layer Switch, 2900 XL series, 1900series, etc.</w:t>
      </w:r>
    </w:p>
    <w:p w:rsidR="008E0C0B" w:rsidRPr="00C11502" w:rsidRDefault="008E0C0B" w:rsidP="008E0C0B">
      <w:pPr>
        <w:pStyle w:val="NoSpacing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XSpec="center" w:tblpY="94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2"/>
        <w:gridCol w:w="6658"/>
      </w:tblGrid>
      <w:tr w:rsidR="00C3364A" w:rsidRPr="00C11502" w:rsidTr="001104FD">
        <w:trPr>
          <w:trHeight w:val="560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Cisco Unified Communications Manager (6.X, 7.X, 8.X, 9.</w:t>
            </w:r>
            <w:r w:rsidR="00A26A5E"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 &amp; 10.X), Call Manager Express,</w:t>
            </w: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Unified Contact Center Express (UCCX), Unity Connection and Express, Meeting place, WebEx, Hosted SMB services.</w:t>
            </w:r>
          </w:p>
        </w:tc>
      </w:tr>
      <w:tr w:rsidR="00C3364A" w:rsidRPr="00C11502" w:rsidTr="001104FD">
        <w:trPr>
          <w:trHeight w:val="294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Voice protocols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SCCP, H.323, SIP, MGCP, RTP, RTCP.</w:t>
            </w:r>
          </w:p>
        </w:tc>
      </w:tr>
      <w:tr w:rsidR="00C3364A" w:rsidRPr="00C11502" w:rsidTr="001104FD">
        <w:trPr>
          <w:trHeight w:val="535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VOIP Platform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UC500 series, Cisco IP phones, FXS/FXO, CME and CUE</w:t>
            </w:r>
          </w:p>
        </w:tc>
      </w:tr>
      <w:tr w:rsidR="00C3364A" w:rsidRPr="00C11502" w:rsidTr="001104FD">
        <w:trPr>
          <w:trHeight w:val="65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Cisco Hardware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Cisco 7200, 3600, 2600, 2500, 2500, 2800, 3800, Catalyst Switches 6500, 4500, 3550, 2950</w:t>
            </w:r>
          </w:p>
        </w:tc>
      </w:tr>
      <w:tr w:rsidR="00C3364A" w:rsidRPr="00C11502" w:rsidTr="00875D7F">
        <w:trPr>
          <w:trHeight w:val="620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Networking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TCP/IP, LTP/UDP, RIP (V1, V2), EIGRP, OSPF, ISIS, BGP, VTP, STP, RSTP,</w:t>
            </w:r>
            <w:r w:rsidRPr="00C11502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</w:rPr>
              <w:t xml:space="preserve"> ICMP, DNS, DHCP, FTP, HTTP/S, SMTP.</w:t>
            </w:r>
          </w:p>
        </w:tc>
      </w:tr>
      <w:tr w:rsidR="00C3364A" w:rsidRPr="00C11502" w:rsidTr="001104FD">
        <w:trPr>
          <w:trHeight w:val="516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Cisco Engineering Software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Wireshark, Ethereal, Network Analyzer, Solarwinds, putty, Tera Term, Unified Real-Time monitoring tool.</w:t>
            </w:r>
          </w:p>
        </w:tc>
      </w:tr>
      <w:tr w:rsidR="00C3364A" w:rsidRPr="00C11502" w:rsidTr="00567303">
        <w:trPr>
          <w:trHeight w:val="34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Server Management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Active Directory, VMWare, TFTP, DHCP.</w:t>
            </w:r>
          </w:p>
        </w:tc>
      </w:tr>
      <w:tr w:rsidR="00C3364A" w:rsidRPr="00C11502" w:rsidTr="001104FD">
        <w:trPr>
          <w:trHeight w:val="509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 &amp; IOS</w:t>
            </w: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 7/Vista, XP, 2000, 2003, Windows 98/95, Linux, Cisco IOS 11.x, 12.x</w:t>
            </w:r>
          </w:p>
        </w:tc>
      </w:tr>
      <w:tr w:rsidR="00C3364A" w:rsidRPr="00C11502" w:rsidTr="00567303">
        <w:trPr>
          <w:trHeight w:val="34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Documentation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Microsoft Office Suite.</w:t>
            </w: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C3364A" w:rsidRPr="00C11502" w:rsidRDefault="00C3364A" w:rsidP="008E0C0B">
      <w:pPr>
        <w:pStyle w:val="NoSpacing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3364A" w:rsidRPr="00C11502" w:rsidRDefault="00724AD6" w:rsidP="001104FD">
      <w:pPr>
        <w:pStyle w:val="NoSpacing"/>
        <w:ind w:left="3600" w:firstLine="72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 xml:space="preserve">  </w:t>
      </w:r>
      <w:r w:rsidR="00C3364A"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P</w:t>
      </w:r>
      <w:r w:rsidR="00A67955"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rofessional Experience</w:t>
      </w:r>
    </w:p>
    <w:p w:rsidR="00B10A34" w:rsidRPr="00C11502" w:rsidRDefault="00B10A34" w:rsidP="001104FD">
      <w:pPr>
        <w:pStyle w:val="NoSpacing"/>
        <w:spacing w:line="276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>Infocrossing INC, Jefferson City, MO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Since Oct 2016</w:t>
      </w:r>
    </w:p>
    <w:p w:rsidR="00C3364A" w:rsidRDefault="0033288A" w:rsidP="001104FD">
      <w:pPr>
        <w:pStyle w:val="NoSpacing"/>
        <w:spacing w:line="276" w:lineRule="auto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Sr. Voice Engineer</w:t>
      </w:r>
    </w:p>
    <w:p w:rsidR="0033288A" w:rsidRPr="00C11502" w:rsidRDefault="0033288A" w:rsidP="001104FD">
      <w:pPr>
        <w:pStyle w:val="NoSpacing"/>
        <w:spacing w:line="276" w:lineRule="auto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managed Cisco Unified Communication Manager (CUCM 8.6.2, 10.5.2), Cisco Unified Contact Center Express (UCCX 10.5.2), CUCM IM &amp; Presence and Unity Connection (CUC 10.5.2).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  <w:color w:val="000000" w:themeColor="text1"/>
          <w:lang w:eastAsia="en-CA"/>
        </w:rPr>
      </w:pPr>
      <w:r w:rsidRPr="00C11502">
        <w:rPr>
          <w:rFonts w:cstheme="minorHAnsi"/>
          <w:color w:val="000000" w:themeColor="text1"/>
          <w:lang w:eastAsia="en-CA"/>
        </w:rPr>
        <w:t>Commissioning/Decommissioning of devices like CMTS, p-cube Chassis and Line cards for example 3G60, MC520 as specified in company standards in a timely manner for return to vender for credit.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Worked on FQDN, DNS, HTTPS, NAT, SBC, MGCP, STUN Server, and Proxy Server Testing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Created an enterprise dial plan with Route partitions, Calling Search Spaces, Line Groups, Route lists, Route Patterns in Cisco Call Manager and created VLANs and necessary configuration.</w:t>
      </w:r>
    </w:p>
    <w:p w:rsidR="00C3364A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Handled SRST, Voice Routing Protocols and Voice Gateways.</w:t>
      </w:r>
    </w:p>
    <w:p w:rsidR="00141CF8" w:rsidRPr="00C11502" w:rsidRDefault="00141CF8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268D">
        <w:rPr>
          <w:rFonts w:asciiTheme="minorHAnsi" w:hAnsiTheme="minorHAnsi" w:cstheme="minorHAnsi"/>
          <w:bCs/>
          <w:color w:val="000000" w:themeColor="text1"/>
          <w:sz w:val="22"/>
        </w:rPr>
        <w:t xml:space="preserve">Extensive work was done with IP Gateways and PSTN </w:t>
      </w:r>
      <w:r>
        <w:rPr>
          <w:rFonts w:asciiTheme="minorHAnsi" w:hAnsiTheme="minorHAnsi" w:cstheme="minorHAnsi"/>
          <w:bCs/>
          <w:color w:val="000000" w:themeColor="text1"/>
          <w:sz w:val="22"/>
        </w:rPr>
        <w:t>interface.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installed VOIP dev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ices and IP Phones such as 7935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7975,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8841, Cisco 7841, 8851, 8831 conference phones.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Support International &amp; Domestic Tandberg and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Video Conferencing systems. Systems run on ISDN, LAN &amp; WAN circuits with bridges.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</w:rPr>
      </w:pPr>
      <w:r w:rsidRPr="00C11502">
        <w:rPr>
          <w:rFonts w:cstheme="minorHAnsi"/>
          <w:color w:val="000000" w:themeColor="text1"/>
        </w:rPr>
        <w:t>Hands-on experience in the network management of circuits using TDM and Frame Relay network, performing configuration and provisioning management, fault management and performance monitoring</w:t>
      </w:r>
      <w:r w:rsidRPr="00C11502">
        <w:rPr>
          <w:rFonts w:cstheme="minorHAnsi"/>
        </w:rPr>
        <w:t>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  <w:color w:val="000000" w:themeColor="text1"/>
        </w:rPr>
      </w:pPr>
      <w:r w:rsidRPr="00C11502">
        <w:rPr>
          <w:rFonts w:cstheme="minorHAnsi"/>
          <w:color w:val="000000" w:themeColor="text1"/>
          <w:shd w:val="clear" w:color="auto" w:fill="FFFFFF"/>
        </w:rPr>
        <w:t>Responsible for All Crestron and AMX Programming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Provided technical support and customer training to users on the network.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IMAC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(install, move, add and change) for Cisco VOIP/Avaya PBX phone systems.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Enabling and configuring various features on the Call manager.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with Cisco Unity IVR, SIP IAD, SCCP, RTP, RTCP, H.323, QoS, G711, G724, and CALLManager.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Migrated over 1500 agents and 12 Complex sites from Avaya to Cisco UCCE.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integrated advanced Custom Cisco UCCE routing and reporting large scale projects for the client. Including business requirements, design, integration, build out and UAT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Jabber Voice and Cisco IP Communicator for users on the network.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Provided on-site support and training for users with Jabber Voice.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Moves, Add’s and Change’s for 7962G, 7841,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8865,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8851, 8841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,8832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&amp; 8831 products.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wireless access points across various business sites using centralized solutions including WCS 5500 and 4400.</w:t>
      </w:r>
    </w:p>
    <w:p w:rsidR="006A58AB" w:rsidRPr="00C11502" w:rsidRDefault="006A58AB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Installation of a new cluster, cisco unity connection attendant console standard VGW, analog gateways and SIP trunk to ITSP, call handlers on client's site.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Administration and configuration of Cisco Unity subscribers, call handlers, auto attendants, and directory handlers.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all aspects of Contact Center Express 10.6x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Provided Level 3 support for all escalated issues related to voice and worked with the business groups</w:t>
      </w:r>
    </w:p>
    <w:p w:rsidR="00C3364A" w:rsidRPr="00C11502" w:rsidRDefault="00476672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high level UCCE, EGW, E911 designed, migrati</w:t>
      </w:r>
      <w:r w:rsidR="00400C78"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on, and Implementations of U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EGW E 911.</w:t>
      </w:r>
      <w:r w:rsidR="00C3364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on all versions of CUCM and Unity Connection for my customers. This ranged from 7.x through to the most current versions of CUCM/UConn.</w:t>
      </w:r>
    </w:p>
    <w:p w:rsidR="00476672" w:rsidRPr="00C11502" w:rsidRDefault="00476672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Migrating C/VCS Expressway E Version 8.7 USC C220 MA Series Servers, IM and PRESENCE ve</w:t>
      </w:r>
      <w:r w:rsidR="00395ACE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rsion 11, UCCX </w:t>
      </w:r>
      <w:r w:rsidR="00B235F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version 11</w:t>
      </w:r>
      <w:r w:rsidR="00395ACE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 UCCE ver</w:t>
      </w:r>
      <w:r w:rsidR="00B235F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sion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11, Unity connection version 11.</w:t>
      </w:r>
    </w:p>
    <w:p w:rsidR="00B235FA" w:rsidRPr="00C11502" w:rsidRDefault="00B235FA" w:rsidP="009405F2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jc w:val="both"/>
        <w:rPr>
          <w:rFonts w:cstheme="minorHAnsi"/>
          <w:color w:val="000000" w:themeColor="text1"/>
          <w:lang w:bidi="te-IN"/>
        </w:rPr>
      </w:pPr>
      <w:r w:rsidRPr="00C11502">
        <w:rPr>
          <w:rFonts w:cstheme="minorHAnsi"/>
          <w:color w:val="000000" w:themeColor="text1"/>
          <w:lang w:bidi="te-IN"/>
        </w:rPr>
        <w:t>Implementation of Cisco Unified Communication Manager, Gateway, Gatekeeper, CME, CUE and IP Phones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Deployed IP telephony setup for 200 Business Locations with centralized call processing using CUCM 9.1.2 and UC 8.5.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in Avaya Phones 9600, 6400 &amp;</w:t>
      </w:r>
      <w:r w:rsidR="000D338F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Onex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Agent Soft phones.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Supported and troubleshoot on Avaya S8700, S8800 class media servers running Avaya Communications Manager R5.2, 6.2.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in Testing End to End SIP Trunking Environment including Session Border Controllers SBC, E-SBC.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Capture the SIP, UDP and RTP using the Wireshark network Analyzer, </w:t>
      </w:r>
      <w:r w:rsidR="000349B0"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Empiric</w:t>
      </w:r>
      <w:r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-Hammer and Broad soft logs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Pleasant experience in routing protocols such as RIP, EIGRP, OSPF, BGP, LDP.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 and administer Cisco ISE (Identity Services Engine) servers. Includes creation / troubleshooting of captive portal authentication / accounting for wireless deployments using both Cisco and Motorola wireless networks.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Pleasant experience of installation Genesys GUI's Genesys Administrator (GA), Genesys Administrator Extension (GAX).</w:t>
      </w:r>
    </w:p>
    <w:p w:rsidR="00C3364A" w:rsidRPr="00C11502" w:rsidRDefault="00C3364A" w:rsidP="009405F2">
      <w:pPr>
        <w:numPr>
          <w:ilvl w:val="0"/>
          <w:numId w:val="16"/>
        </w:numPr>
        <w:spacing w:after="0" w:line="240" w:lineRule="auto"/>
        <w:contextualSpacing/>
        <w:rPr>
          <w:rFonts w:cstheme="minorHAnsi"/>
          <w:bCs/>
          <w:color w:val="000000" w:themeColor="text1"/>
        </w:rPr>
      </w:pPr>
      <w:r w:rsidRPr="00C11502">
        <w:rPr>
          <w:rFonts w:cstheme="minorHAnsi"/>
          <w:bCs/>
          <w:color w:val="000000" w:themeColor="text1"/>
        </w:rPr>
        <w:t>Test customers Outbound Proxy Server on SBC connections to test customers IOT capability.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Process payments for Lanier copier, Pitney Bowes Facsimile, SBC and SBCLD telephone for GA office.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VOIP protocols like H.323, SIP, MGCP and SS7 and interfacing of TDM to VOIP system.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Served as Senior Architect /Enterprise for Tandberg Management Suite Project integrating TMS with Exchange 2007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both CVN and VCS new construction initial steaming and initial reactor criticality operations.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maintenance actions on military enhanced operator/maintainers (EOM) and assist in troubleshooting all failures reported by the EOM to the Line Replaceable Unit (LRU), interconnecting cabling, power distribution system, and/or software.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Implemented access policy in ISE and deployed through WLC to wireless clients.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Dynamically controlling the network access in reducing the risk of threats using CISCO ISE.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primarily in IVR (Interactive Voice Response) technology.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Involved the implementation, and support of VOIP technologies.</w:t>
      </w:r>
    </w:p>
    <w:p w:rsidR="00055042" w:rsidRPr="00C11502" w:rsidRDefault="00C3364A" w:rsidP="009405F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11502">
        <w:rPr>
          <w:rFonts w:cstheme="minorHAnsi"/>
          <w:color w:val="000000" w:themeColor="text1"/>
        </w:rPr>
        <w:t>Installation, Maintenance, Upgrade and Programming of Voice Systems (PBX) that include Avaya S8800...etc.</w:t>
      </w:r>
    </w:p>
    <w:p w:rsidR="00B10A34" w:rsidRPr="00C11502" w:rsidRDefault="00B10A34" w:rsidP="00B10A34">
      <w:pPr>
        <w:pStyle w:val="ListParagraph"/>
        <w:spacing w:after="0" w:line="240" w:lineRule="auto"/>
        <w:rPr>
          <w:rFonts w:cstheme="minorHAnsi"/>
        </w:rPr>
      </w:pPr>
    </w:p>
    <w:p w:rsidR="000D338F" w:rsidRPr="00C11502" w:rsidRDefault="00B10A34" w:rsidP="009F1407">
      <w:pPr>
        <w:pStyle w:val="Body"/>
        <w:spacing w:after="0" w:line="276" w:lineRule="auto"/>
        <w:ind w:firstLine="360"/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>COMCAST - Philadelphia, PA</w:t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="00744FF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Feb</w:t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2015 – Sep 2016</w:t>
      </w:r>
      <w:r w:rsidR="000D338F"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0D338F" w:rsidRPr="00C11502" w:rsidRDefault="000D338F" w:rsidP="009F1407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VoIP Engineer                                                           </w:t>
      </w:r>
    </w:p>
    <w:p w:rsidR="000D338F" w:rsidRPr="00C11502" w:rsidRDefault="000D338F" w:rsidP="000D338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Planning, design and implementing Cisco VOIP solutions, Managed deployment projects for multiple internal deployments.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CUCM 8.6.2 and Unity connection 8.6.2 Integrations, created 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Voicemail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functionality for newly added users.</w:t>
      </w:r>
    </w:p>
    <w:p w:rsidR="000D338F" w:rsidRPr="00C11502" w:rsidRDefault="000D338F" w:rsidP="009F1407">
      <w:pPr>
        <w:pStyle w:val="IndentText"/>
        <w:numPr>
          <w:ilvl w:val="0"/>
          <w:numId w:val="15"/>
        </w:numPr>
        <w:spacing w:after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Designed &amp; Implemented CUBEs (Cisco Unified Border Element) at several Branch sites.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various features in Call Manger. (hunt groups, conferencing)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Design, maintain and testing LAN/WAN environments and troubleshooting related problems in the network.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In-depth knowledge and hands-on experience on IP Addressing, Sub netting, VLSM and ARP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reverse &amp; proxy ARP, Ping Concepts.</w:t>
      </w:r>
    </w:p>
    <w:p w:rsidR="000A1F44" w:rsidRPr="00C11502" w:rsidRDefault="000A1F44" w:rsidP="000A1F44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C11502">
        <w:rPr>
          <w:rFonts w:cstheme="minorHAnsi"/>
          <w:color w:val="000000" w:themeColor="text1"/>
        </w:rPr>
        <w:t>Hands on experience with Cisco Call Manager 5.1, Voice gateways (H323 and MGCP), Gatekeeper, LAN/WAN Quality of service, IP phones, directory numbers and User account configurations CME/CUE.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MAC - Move, Add and Change of various IP phones like (7942, 7962, 7915(24) and 7937).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and maintained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 V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ideo Border Proxy 5300E10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and maintained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HDX/VSX systems throughout the state for the Probate.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 and configured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CMA Desktop systems for Probate and Family Justices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Upgraded,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 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RMX2000 and CMA 4000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Configuration of Call Manager Express (CME) on 2800 and 3800 and UC520 series Routers and Troubleshoot related site issues.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all aspects of Contact Center Express 11.x integration with CUCM 11.x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device pack installs to support newer models of phones in an older cluster such as 88xx series IP Phones and Tandberg Video Endpoints.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Finesse as agent client software to replace CAD in a UCCX 11.x environment.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CUIC for reporting purposes in a UCCX 11.x environment.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Used BAT to add and update phones, users, and other configurations in CUCM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IP addressing and implemented IP Access Lists to secure the network.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troubleshoot VLAN, VTP, STP and Trunks.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supported TCP/IP networks.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Documented the design, implementation and troubleshooting procedures using Microsoft Office and Visio.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Responsible for procurement and installation of H/W, network drives and other IT infrastructure.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Prepared Engineering documents and Network diagrams in Microsoft Visio.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Maintenance of the LAN switches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Monitored performance of Network and Servers to identify potential problems and bottleneck.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Implement QOS for Voice, Video against DATA by IP Precedence and DSCP.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on 4500 Catalyst switches for LAN requirement and for troubleshooting LAN issues.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Maintenance and Troubleshooting of LAN connectivity problems using Ping, Trace route.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with voice gateways and setting up DHCP pools on the Gateways.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Working with remote offices to implement their new VoIP phones, Unity Voice Mail, Voice Gateways</w:t>
      </w:r>
    </w:p>
    <w:p w:rsidR="00D05FF9" w:rsidRPr="00C11502" w:rsidRDefault="00D05FF9" w:rsidP="00D05FF9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05FF9" w:rsidRPr="00C11502" w:rsidRDefault="00B10A34" w:rsidP="00D05FF9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>Soti India, Haryan</w:t>
      </w:r>
      <w:r w:rsidR="00360255" w:rsidRPr="00C11502">
        <w:rPr>
          <w:rFonts w:asciiTheme="minorHAnsi" w:hAnsiTheme="minorHAnsi" w:cstheme="minorHAnsi"/>
          <w:b/>
          <w:bCs/>
          <w:sz w:val="22"/>
          <w:szCs w:val="22"/>
        </w:rPr>
        <w:t>a, In</w:t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dia </w:t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  <w:t>Jul 2012 – Nov 2014</w:t>
      </w:r>
    </w:p>
    <w:p w:rsidR="00D05FF9" w:rsidRPr="00C11502" w:rsidRDefault="00D05FF9" w:rsidP="00D05FF9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Network Engineer                                        </w:t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Carried out configuring Routing protocols such as OSPF and policy-based routing, configuration 7609, 7606 with OSPF and catalyst 6509, 4500, 3550 switches with various VLAN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 xml:space="preserve">Supported on Cisco Nexus 5000 and Nexus 7000 Series Switch fabric links.  </w:t>
      </w:r>
    </w:p>
    <w:p w:rsidR="009F1407" w:rsidRPr="00C11502" w:rsidRDefault="009F1407" w:rsidP="009F1407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</w:rPr>
      </w:pPr>
      <w:r w:rsidRPr="00C11502">
        <w:rPr>
          <w:rFonts w:cstheme="minorHAnsi"/>
        </w:rPr>
        <w:t>Excellent knowledge and experience on different platforms like Cisco, Juniper, Checkpoint, F5 Big-IP LTM load balancers and VMware.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Supported nationwide LAN infrastructure consisting of Cisco 4510 and catalyst 6513, testing authentication in OSPF, LDP and BGP, WAN Infrastructure running OSPF &amp; BGP as core routing protocol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 xml:space="preserve">Configured and troubleshoot OSPF, BGP, and EIGRP </w:t>
      </w:r>
    </w:p>
    <w:p w:rsidR="009F1407" w:rsidRPr="00C11502" w:rsidRDefault="009F1407" w:rsidP="009F140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/>
        </w:rPr>
      </w:pPr>
      <w:r w:rsidRPr="00C11502">
        <w:rPr>
          <w:rFonts w:cstheme="minorHAnsi"/>
          <w:color w:val="000000"/>
        </w:rPr>
        <w:t>Hands-on experience with installing and managing IT services such as Active directory, site replication, DNS, SSH, DHCP, DNS, NAT and VMware.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Experience in VMware by using VMware we create a new OS for new servers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shd w:val="clear" w:color="auto" w:fill="FFFFFF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Experience in Cisco ASA 5540 firewall creating access rules for various DMZ containers for both inbound and outbound traffic.</w:t>
      </w:r>
    </w:p>
    <w:p w:rsidR="009F1407" w:rsidRPr="00C11502" w:rsidRDefault="009F1407" w:rsidP="009F1407">
      <w:pPr>
        <w:numPr>
          <w:ilvl w:val="0"/>
          <w:numId w:val="13"/>
        </w:numPr>
        <w:suppressAutoHyphens/>
        <w:spacing w:after="0" w:line="240" w:lineRule="auto"/>
        <w:jc w:val="both"/>
        <w:textAlignment w:val="baseline"/>
        <w:outlineLvl w:val="0"/>
        <w:rPr>
          <w:rFonts w:eastAsia="Times New Roman" w:cstheme="minorHAnsi"/>
        </w:rPr>
      </w:pPr>
      <w:bookmarkStart w:id="1" w:name="_Hlk498423210"/>
      <w:r w:rsidRPr="00C11502">
        <w:rPr>
          <w:rFonts w:cstheme="minorHAnsi"/>
          <w:bCs/>
        </w:rPr>
        <w:t>Analyzed and Solved Networking issues using tools such as Wireshark, TCPDUMP, scrutinizer Netflow, Solarwinds Orion, Riverbed mazu, Firemon Security Manage</w:t>
      </w:r>
      <w:bookmarkEnd w:id="1"/>
      <w:r w:rsidRPr="00C11502">
        <w:rPr>
          <w:rFonts w:cstheme="minorHAnsi"/>
          <w:bCs/>
        </w:rPr>
        <w:t>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shd w:val="clear" w:color="auto" w:fill="FFFFFF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Working knowledge on CSM to push the firewall rules in CISCO ASA's across the DC's.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Updating the system with improved &amp; latest technological tools to increase overall productivity &amp; efficiency; involved in documentation, preparation &amp; escalation of reports for each process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 xml:space="preserve">Recommending improvements in the operations and processes to make the system foolproof; monitoring the network functioning and carry out performance tuning. 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Driving significant efforts in ascertaining that the technical solutions were designed for performance, reliability, scalability &amp; supportability</w:t>
      </w:r>
    </w:p>
    <w:p w:rsidR="006E0488" w:rsidRPr="00C11502" w:rsidRDefault="006E0488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Knowledge on cisco unity connection (CUC)</w:t>
      </w:r>
      <w:r w:rsidRPr="00C11502">
        <w:rPr>
          <w:rFonts w:asciiTheme="minorHAnsi" w:hAnsiTheme="minorHAnsi" w:cstheme="minorHAnsi"/>
          <w:sz w:val="22"/>
          <w:szCs w:val="22"/>
        </w:rPr>
        <w:tab/>
      </w:r>
      <w:r w:rsidRPr="00C11502">
        <w:rPr>
          <w:rFonts w:asciiTheme="minorHAnsi" w:hAnsiTheme="minorHAnsi" w:cstheme="minorHAnsi"/>
          <w:sz w:val="22"/>
          <w:szCs w:val="22"/>
        </w:rPr>
        <w:tab/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05FF9" w:rsidRPr="00C11502" w:rsidRDefault="00360255" w:rsidP="009F1407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CTRLS</w:t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Hyderabad, India</w:t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3C2772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May 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2011 – Jun 2012</w:t>
      </w:r>
      <w:r w:rsidR="00D05FF9"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D05FF9" w:rsidRPr="00C11502" w:rsidRDefault="00D05FF9" w:rsidP="00B232F1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Network Engineer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Maintaining multiple customer networks.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lastRenderedPageBreak/>
        <w:t>Handled team for IFL &amp; Carnation customers.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Preparation of SOP's and SIP's for customer networks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Configuring and troubleshooting Cisco routers 3845, 3825, 2821, 1841,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Handling network problems at local as well as remote sites.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Configuration of Cisco catalyst 4500, 3750, 3560, 2960.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Configuring and managing VLANS, VTP Domains, Ether channels, STP, HSRP, Inter VLAN routing and Trunking.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Planning and execution of projects and activities with co-ordination with Business/Other</w:t>
      </w:r>
    </w:p>
    <w:p w:rsidR="00056511" w:rsidRPr="00C11502" w:rsidRDefault="00056511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>Education:</w:t>
      </w: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>Bachelor of Technology in electronics and Communication Engineering</w:t>
      </w: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ab/>
      </w: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Jawaharlal Nehru Technological University – Hyderabad, India</w:t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05FF9" w:rsidRPr="00C11502" w:rsidRDefault="00D05FF9" w:rsidP="00B10A34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References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Available upon request </w:t>
      </w:r>
    </w:p>
    <w:sectPr w:rsidR="00D05FF9" w:rsidRPr="00C11502" w:rsidSect="006B6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4EE873"/>
    <w:lvl w:ilvl="0" w:tplc="D2BE60CE">
      <w:numFmt w:val="decimal"/>
      <w:lvlText w:val=""/>
      <w:lvlJc w:val="left"/>
    </w:lvl>
    <w:lvl w:ilvl="1" w:tplc="1ED4F344">
      <w:numFmt w:val="decimal"/>
      <w:lvlText w:val=""/>
      <w:lvlJc w:val="left"/>
    </w:lvl>
    <w:lvl w:ilvl="2" w:tplc="10F874DA">
      <w:numFmt w:val="decimal"/>
      <w:lvlText w:val=""/>
      <w:lvlJc w:val="left"/>
    </w:lvl>
    <w:lvl w:ilvl="3" w:tplc="360A9E1A">
      <w:numFmt w:val="decimal"/>
      <w:lvlText w:val=""/>
      <w:lvlJc w:val="left"/>
    </w:lvl>
    <w:lvl w:ilvl="4" w:tplc="FAC284F4">
      <w:numFmt w:val="decimal"/>
      <w:lvlText w:val=""/>
      <w:lvlJc w:val="left"/>
    </w:lvl>
    <w:lvl w:ilvl="5" w:tplc="1CC03B80">
      <w:numFmt w:val="decimal"/>
      <w:lvlText w:val=""/>
      <w:lvlJc w:val="left"/>
    </w:lvl>
    <w:lvl w:ilvl="6" w:tplc="24E2774E">
      <w:numFmt w:val="decimal"/>
      <w:lvlText w:val=""/>
      <w:lvlJc w:val="left"/>
    </w:lvl>
    <w:lvl w:ilvl="7" w:tplc="60F65B82">
      <w:numFmt w:val="decimal"/>
      <w:lvlText w:val=""/>
      <w:lvlJc w:val="left"/>
    </w:lvl>
    <w:lvl w:ilvl="8" w:tplc="1CBA947E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E730B8B0">
      <w:numFmt w:val="decimal"/>
      <w:lvlText w:val=""/>
      <w:lvlJc w:val="left"/>
    </w:lvl>
    <w:lvl w:ilvl="1" w:tplc="EF40FBD2">
      <w:numFmt w:val="decimal"/>
      <w:lvlText w:val=""/>
      <w:lvlJc w:val="left"/>
    </w:lvl>
    <w:lvl w:ilvl="2" w:tplc="428C786A">
      <w:numFmt w:val="decimal"/>
      <w:lvlText w:val=""/>
      <w:lvlJc w:val="left"/>
    </w:lvl>
    <w:lvl w:ilvl="3" w:tplc="0B668236">
      <w:numFmt w:val="decimal"/>
      <w:lvlText w:val=""/>
      <w:lvlJc w:val="left"/>
    </w:lvl>
    <w:lvl w:ilvl="4" w:tplc="EFAAE170">
      <w:numFmt w:val="decimal"/>
      <w:lvlText w:val=""/>
      <w:lvlJc w:val="left"/>
    </w:lvl>
    <w:lvl w:ilvl="5" w:tplc="2E4A33F0">
      <w:numFmt w:val="decimal"/>
      <w:lvlText w:val=""/>
      <w:lvlJc w:val="left"/>
    </w:lvl>
    <w:lvl w:ilvl="6" w:tplc="CD2E044C">
      <w:numFmt w:val="decimal"/>
      <w:lvlText w:val=""/>
      <w:lvlJc w:val="left"/>
    </w:lvl>
    <w:lvl w:ilvl="7" w:tplc="1C02E180">
      <w:numFmt w:val="decimal"/>
      <w:lvlText w:val=""/>
      <w:lvlJc w:val="left"/>
    </w:lvl>
    <w:lvl w:ilvl="8" w:tplc="A9E2B8FA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C344A630">
      <w:numFmt w:val="decimal"/>
      <w:lvlText w:val=""/>
      <w:lvlJc w:val="left"/>
    </w:lvl>
    <w:lvl w:ilvl="1" w:tplc="0D9A0B5E">
      <w:numFmt w:val="decimal"/>
      <w:lvlText w:val=""/>
      <w:lvlJc w:val="left"/>
    </w:lvl>
    <w:lvl w:ilvl="2" w:tplc="55561CF0">
      <w:numFmt w:val="decimal"/>
      <w:lvlText w:val=""/>
      <w:lvlJc w:val="left"/>
    </w:lvl>
    <w:lvl w:ilvl="3" w:tplc="7BC8346A">
      <w:numFmt w:val="decimal"/>
      <w:lvlText w:val=""/>
      <w:lvlJc w:val="left"/>
    </w:lvl>
    <w:lvl w:ilvl="4" w:tplc="4ACA9FC4">
      <w:numFmt w:val="decimal"/>
      <w:lvlText w:val=""/>
      <w:lvlJc w:val="left"/>
    </w:lvl>
    <w:lvl w:ilvl="5" w:tplc="C86EB9AA">
      <w:numFmt w:val="decimal"/>
      <w:lvlText w:val=""/>
      <w:lvlJc w:val="left"/>
    </w:lvl>
    <w:lvl w:ilvl="6" w:tplc="396EB060">
      <w:numFmt w:val="decimal"/>
      <w:lvlText w:val=""/>
      <w:lvlJc w:val="left"/>
    </w:lvl>
    <w:lvl w:ilvl="7" w:tplc="D108B60A">
      <w:numFmt w:val="decimal"/>
      <w:lvlText w:val=""/>
      <w:lvlJc w:val="left"/>
    </w:lvl>
    <w:lvl w:ilvl="8" w:tplc="318AC9A4">
      <w:numFmt w:val="decimal"/>
      <w:lvlText w:val=""/>
      <w:lvlJc w:val="left"/>
    </w:lvl>
  </w:abstractNum>
  <w:abstractNum w:abstractNumId="3">
    <w:nsid w:val="00000004"/>
    <w:multiLevelType w:val="hybridMultilevel"/>
    <w:tmpl w:val="894EE877"/>
    <w:lvl w:ilvl="0" w:tplc="1FCADE40">
      <w:numFmt w:val="decimal"/>
      <w:lvlText w:val=""/>
      <w:lvlJc w:val="left"/>
    </w:lvl>
    <w:lvl w:ilvl="1" w:tplc="C2F82124">
      <w:numFmt w:val="decimal"/>
      <w:lvlText w:val=""/>
      <w:lvlJc w:val="left"/>
    </w:lvl>
    <w:lvl w:ilvl="2" w:tplc="E6BEB67C">
      <w:numFmt w:val="decimal"/>
      <w:lvlText w:val=""/>
      <w:lvlJc w:val="left"/>
    </w:lvl>
    <w:lvl w:ilvl="3" w:tplc="5476A93C">
      <w:numFmt w:val="decimal"/>
      <w:lvlText w:val=""/>
      <w:lvlJc w:val="left"/>
    </w:lvl>
    <w:lvl w:ilvl="4" w:tplc="1722B1F0">
      <w:numFmt w:val="decimal"/>
      <w:lvlText w:val=""/>
      <w:lvlJc w:val="left"/>
    </w:lvl>
    <w:lvl w:ilvl="5" w:tplc="DD383668">
      <w:numFmt w:val="decimal"/>
      <w:lvlText w:val=""/>
      <w:lvlJc w:val="left"/>
    </w:lvl>
    <w:lvl w:ilvl="6" w:tplc="A0F42C26">
      <w:numFmt w:val="decimal"/>
      <w:lvlText w:val=""/>
      <w:lvlJc w:val="left"/>
    </w:lvl>
    <w:lvl w:ilvl="7" w:tplc="0B1216C6">
      <w:numFmt w:val="decimal"/>
      <w:lvlText w:val=""/>
      <w:lvlJc w:val="left"/>
    </w:lvl>
    <w:lvl w:ilvl="8" w:tplc="242870F4">
      <w:numFmt w:val="decimal"/>
      <w:lvlText w:val=""/>
      <w:lvlJc w:val="left"/>
    </w:lvl>
  </w:abstractNum>
  <w:abstractNum w:abstractNumId="4">
    <w:nsid w:val="00000005"/>
    <w:multiLevelType w:val="hybridMultilevel"/>
    <w:tmpl w:val="894EE877"/>
    <w:lvl w:ilvl="0" w:tplc="F334D6B8">
      <w:numFmt w:val="decimal"/>
      <w:lvlText w:val=""/>
      <w:lvlJc w:val="left"/>
    </w:lvl>
    <w:lvl w:ilvl="1" w:tplc="EAC66CE8">
      <w:numFmt w:val="decimal"/>
      <w:lvlText w:val=""/>
      <w:lvlJc w:val="left"/>
    </w:lvl>
    <w:lvl w:ilvl="2" w:tplc="977E3EE0">
      <w:numFmt w:val="decimal"/>
      <w:lvlText w:val=""/>
      <w:lvlJc w:val="left"/>
    </w:lvl>
    <w:lvl w:ilvl="3" w:tplc="6310CDF6">
      <w:numFmt w:val="decimal"/>
      <w:lvlText w:val=""/>
      <w:lvlJc w:val="left"/>
    </w:lvl>
    <w:lvl w:ilvl="4" w:tplc="07F0E934">
      <w:numFmt w:val="decimal"/>
      <w:lvlText w:val=""/>
      <w:lvlJc w:val="left"/>
    </w:lvl>
    <w:lvl w:ilvl="5" w:tplc="366892BA">
      <w:numFmt w:val="decimal"/>
      <w:lvlText w:val=""/>
      <w:lvlJc w:val="left"/>
    </w:lvl>
    <w:lvl w:ilvl="6" w:tplc="8CAC1E30">
      <w:numFmt w:val="decimal"/>
      <w:lvlText w:val=""/>
      <w:lvlJc w:val="left"/>
    </w:lvl>
    <w:lvl w:ilvl="7" w:tplc="8DA0CB54">
      <w:numFmt w:val="decimal"/>
      <w:lvlText w:val=""/>
      <w:lvlJc w:val="left"/>
    </w:lvl>
    <w:lvl w:ilvl="8" w:tplc="0D605B3C">
      <w:numFmt w:val="decimal"/>
      <w:lvlText w:val=""/>
      <w:lvlJc w:val="left"/>
    </w:lvl>
  </w:abstractNum>
  <w:abstractNum w:abstractNumId="5">
    <w:nsid w:val="075F701F"/>
    <w:multiLevelType w:val="hybridMultilevel"/>
    <w:tmpl w:val="DD8A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FD25B5"/>
    <w:multiLevelType w:val="hybridMultilevel"/>
    <w:tmpl w:val="B9FE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B4933"/>
    <w:multiLevelType w:val="hybridMultilevel"/>
    <w:tmpl w:val="CC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92617"/>
    <w:multiLevelType w:val="hybridMultilevel"/>
    <w:tmpl w:val="F8F0A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91518"/>
    <w:multiLevelType w:val="hybridMultilevel"/>
    <w:tmpl w:val="C1800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A27A9"/>
    <w:multiLevelType w:val="hybridMultilevel"/>
    <w:tmpl w:val="7952D4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950BE"/>
    <w:multiLevelType w:val="hybridMultilevel"/>
    <w:tmpl w:val="C1F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0496B"/>
    <w:multiLevelType w:val="hybridMultilevel"/>
    <w:tmpl w:val="99D86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9551D"/>
    <w:multiLevelType w:val="hybridMultilevel"/>
    <w:tmpl w:val="1548E02C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B4790"/>
    <w:multiLevelType w:val="hybridMultilevel"/>
    <w:tmpl w:val="894EE873"/>
    <w:lvl w:ilvl="0" w:tplc="960CCC8C">
      <w:numFmt w:val="decimal"/>
      <w:lvlText w:val=""/>
      <w:lvlJc w:val="left"/>
    </w:lvl>
    <w:lvl w:ilvl="1" w:tplc="B6AEA218">
      <w:numFmt w:val="decimal"/>
      <w:lvlText w:val=""/>
      <w:lvlJc w:val="left"/>
    </w:lvl>
    <w:lvl w:ilvl="2" w:tplc="E21C0390">
      <w:numFmt w:val="decimal"/>
      <w:lvlText w:val=""/>
      <w:lvlJc w:val="left"/>
    </w:lvl>
    <w:lvl w:ilvl="3" w:tplc="FCB4086A">
      <w:numFmt w:val="decimal"/>
      <w:lvlText w:val=""/>
      <w:lvlJc w:val="left"/>
    </w:lvl>
    <w:lvl w:ilvl="4" w:tplc="4BDA458A">
      <w:numFmt w:val="decimal"/>
      <w:lvlText w:val=""/>
      <w:lvlJc w:val="left"/>
    </w:lvl>
    <w:lvl w:ilvl="5" w:tplc="3F32E44E">
      <w:numFmt w:val="decimal"/>
      <w:lvlText w:val=""/>
      <w:lvlJc w:val="left"/>
    </w:lvl>
    <w:lvl w:ilvl="6" w:tplc="4AD2D944">
      <w:numFmt w:val="decimal"/>
      <w:lvlText w:val=""/>
      <w:lvlJc w:val="left"/>
    </w:lvl>
    <w:lvl w:ilvl="7" w:tplc="B6E032F4">
      <w:numFmt w:val="decimal"/>
      <w:lvlText w:val=""/>
      <w:lvlJc w:val="left"/>
    </w:lvl>
    <w:lvl w:ilvl="8" w:tplc="48403E22">
      <w:numFmt w:val="decimal"/>
      <w:lvlText w:val=""/>
      <w:lvlJc w:val="left"/>
    </w:lvl>
  </w:abstractNum>
  <w:abstractNum w:abstractNumId="15">
    <w:nsid w:val="630C1F58"/>
    <w:multiLevelType w:val="hybridMultilevel"/>
    <w:tmpl w:val="9A3C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7EF5"/>
    <w:multiLevelType w:val="hybridMultilevel"/>
    <w:tmpl w:val="8D4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13AEF"/>
    <w:multiLevelType w:val="hybridMultilevel"/>
    <w:tmpl w:val="278EC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4"/>
    <w:lvlOverride w:ilvl="0">
      <w:lvl w:ilvl="0" w:tplc="960CCC8C">
        <w:start w:val="1"/>
        <w:numFmt w:val="bullet"/>
        <w:lvlText w:val="¨"/>
        <w:lvlJc w:val="left"/>
        <w:pPr>
          <w:tabs>
            <w:tab w:val="num" w:pos="330"/>
          </w:tabs>
          <w:ind w:left="33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1">
      <w:lvl w:ilvl="1" w:tplc="B6AEA218">
        <w:start w:val="1"/>
        <w:numFmt w:val="bullet"/>
        <w:lvlText w:val="o"/>
        <w:lvlJc w:val="left"/>
        <w:pPr>
          <w:tabs>
            <w:tab w:val="num" w:pos="1050"/>
          </w:tabs>
          <w:ind w:left="105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2">
      <w:lvl w:ilvl="2" w:tplc="E21C0390">
        <w:start w:val="1"/>
        <w:numFmt w:val="bullet"/>
        <w:lvlText w:val="▪"/>
        <w:lvlJc w:val="left"/>
        <w:pPr>
          <w:tabs>
            <w:tab w:val="num" w:pos="1770"/>
          </w:tabs>
          <w:ind w:left="177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3">
      <w:lvl w:ilvl="3" w:tplc="FCB4086A">
        <w:start w:val="1"/>
        <w:numFmt w:val="bullet"/>
        <w:lvlText w:val="·"/>
        <w:lvlJc w:val="left"/>
        <w:pPr>
          <w:tabs>
            <w:tab w:val="num" w:pos="2490"/>
          </w:tabs>
          <w:ind w:left="24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4">
      <w:lvl w:ilvl="4" w:tplc="4BDA458A">
        <w:start w:val="1"/>
        <w:numFmt w:val="bullet"/>
        <w:lvlText w:val="o"/>
        <w:lvlJc w:val="left"/>
        <w:pPr>
          <w:tabs>
            <w:tab w:val="num" w:pos="3210"/>
          </w:tabs>
          <w:ind w:left="321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5">
      <w:lvl w:ilvl="5" w:tplc="3F32E44E">
        <w:start w:val="1"/>
        <w:numFmt w:val="bullet"/>
        <w:lvlText w:val="▪"/>
        <w:lvlJc w:val="left"/>
        <w:pPr>
          <w:tabs>
            <w:tab w:val="num" w:pos="3930"/>
          </w:tabs>
          <w:ind w:left="393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6">
      <w:lvl w:ilvl="6" w:tplc="4AD2D944">
        <w:start w:val="1"/>
        <w:numFmt w:val="bullet"/>
        <w:lvlText w:val="·"/>
        <w:lvlJc w:val="left"/>
        <w:pPr>
          <w:tabs>
            <w:tab w:val="num" w:pos="4650"/>
          </w:tabs>
          <w:ind w:left="465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7">
      <w:lvl w:ilvl="7" w:tplc="B6E032F4">
        <w:start w:val="1"/>
        <w:numFmt w:val="bullet"/>
        <w:lvlText w:val="o"/>
        <w:lvlJc w:val="left"/>
        <w:pPr>
          <w:tabs>
            <w:tab w:val="num" w:pos="5370"/>
          </w:tabs>
          <w:ind w:left="537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8">
      <w:lvl w:ilvl="8" w:tplc="48403E22">
        <w:start w:val="1"/>
        <w:numFmt w:val="bullet"/>
        <w:lvlText w:val="▪"/>
        <w:lvlJc w:val="left"/>
        <w:pPr>
          <w:tabs>
            <w:tab w:val="num" w:pos="6090"/>
          </w:tabs>
          <w:ind w:left="609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</w:num>
  <w:num w:numId="13">
    <w:abstractNumId w:val="17"/>
  </w:num>
  <w:num w:numId="14">
    <w:abstractNumId w:val="9"/>
  </w:num>
  <w:num w:numId="15">
    <w:abstractNumId w:val="8"/>
  </w:num>
  <w:num w:numId="16">
    <w:abstractNumId w:val="12"/>
  </w:num>
  <w:num w:numId="17">
    <w:abstractNumId w:val="5"/>
  </w:num>
  <w:num w:numId="18">
    <w:abstractNumId w:val="1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C69"/>
    <w:rsid w:val="000349B0"/>
    <w:rsid w:val="00055042"/>
    <w:rsid w:val="00056511"/>
    <w:rsid w:val="000A1F44"/>
    <w:rsid w:val="000D338F"/>
    <w:rsid w:val="001104FD"/>
    <w:rsid w:val="00141CF8"/>
    <w:rsid w:val="00194071"/>
    <w:rsid w:val="002D3C07"/>
    <w:rsid w:val="00330D0C"/>
    <w:rsid w:val="0033288A"/>
    <w:rsid w:val="00345BE7"/>
    <w:rsid w:val="00360255"/>
    <w:rsid w:val="00375CAE"/>
    <w:rsid w:val="00395ACE"/>
    <w:rsid w:val="003C2772"/>
    <w:rsid w:val="00400C78"/>
    <w:rsid w:val="00476672"/>
    <w:rsid w:val="00551EFB"/>
    <w:rsid w:val="00567303"/>
    <w:rsid w:val="005D030E"/>
    <w:rsid w:val="005F74B1"/>
    <w:rsid w:val="0064631F"/>
    <w:rsid w:val="006A58AB"/>
    <w:rsid w:val="006B6BAC"/>
    <w:rsid w:val="006D3504"/>
    <w:rsid w:val="006E0488"/>
    <w:rsid w:val="00724AD6"/>
    <w:rsid w:val="00744FF2"/>
    <w:rsid w:val="00756C43"/>
    <w:rsid w:val="007B2CED"/>
    <w:rsid w:val="007B5B73"/>
    <w:rsid w:val="007F2058"/>
    <w:rsid w:val="007F6A12"/>
    <w:rsid w:val="00875D7F"/>
    <w:rsid w:val="008956C6"/>
    <w:rsid w:val="008E0C0B"/>
    <w:rsid w:val="009405F2"/>
    <w:rsid w:val="009F1407"/>
    <w:rsid w:val="00A26A5E"/>
    <w:rsid w:val="00A32F06"/>
    <w:rsid w:val="00A672A8"/>
    <w:rsid w:val="00A67955"/>
    <w:rsid w:val="00A944BA"/>
    <w:rsid w:val="00AB3E3D"/>
    <w:rsid w:val="00B10A34"/>
    <w:rsid w:val="00B232F1"/>
    <w:rsid w:val="00B235FA"/>
    <w:rsid w:val="00B51097"/>
    <w:rsid w:val="00B77D5A"/>
    <w:rsid w:val="00C11502"/>
    <w:rsid w:val="00C3364A"/>
    <w:rsid w:val="00CA5C69"/>
    <w:rsid w:val="00CF1873"/>
    <w:rsid w:val="00D05FF9"/>
    <w:rsid w:val="00D67F86"/>
    <w:rsid w:val="00D717AE"/>
    <w:rsid w:val="00D75408"/>
    <w:rsid w:val="00D8668F"/>
    <w:rsid w:val="00EE3FBA"/>
    <w:rsid w:val="00F30C71"/>
    <w:rsid w:val="00FF6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sid w:val="006B6BAC"/>
    <w:rPr>
      <w:u w:val="single"/>
    </w:rPr>
  </w:style>
  <w:style w:type="paragraph" w:styleId="NoSpacing">
    <w:name w:val="No Spacing"/>
    <w:link w:val="NoSpacingChar"/>
    <w:autoRedefine/>
    <w:qFormat/>
    <w:rsid w:val="006B6BAC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</w:rPr>
  </w:style>
  <w:style w:type="character" w:customStyle="1" w:styleId="NoSpacingChar">
    <w:name w:val="No Spacing Char"/>
    <w:link w:val="NoSpacing"/>
    <w:locked/>
    <w:rsid w:val="006B6BAC"/>
    <w:rPr>
      <w:rFonts w:ascii="Calibri" w:eastAsia="Calibri" w:hAnsi="Calibri" w:cs="Calibri"/>
      <w:color w:val="000000"/>
      <w:sz w:val="20"/>
      <w:szCs w:val="20"/>
      <w:u w:color="000000"/>
    </w:rPr>
  </w:style>
  <w:style w:type="character" w:customStyle="1" w:styleId="apple-converted-space">
    <w:name w:val="apple-converted-space"/>
    <w:rsid w:val="00C3364A"/>
  </w:style>
  <w:style w:type="paragraph" w:styleId="ListParagraph">
    <w:name w:val="List Paragraph"/>
    <w:basedOn w:val="Normal"/>
    <w:link w:val="ListParagraphChar"/>
    <w:uiPriority w:val="99"/>
    <w:qFormat/>
    <w:rsid w:val="00375CAE"/>
    <w:pPr>
      <w:ind w:left="720"/>
      <w:contextualSpacing/>
    </w:pPr>
  </w:style>
  <w:style w:type="paragraph" w:customStyle="1" w:styleId="Body">
    <w:name w:val="Body"/>
    <w:rsid w:val="000D338F"/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IndentText">
    <w:name w:val="Indent Text"/>
    <w:basedOn w:val="Normal"/>
    <w:uiPriority w:val="99"/>
    <w:rsid w:val="000D338F"/>
    <w:pPr>
      <w:spacing w:after="60" w:line="240" w:lineRule="auto"/>
      <w:ind w:left="1886"/>
    </w:pPr>
    <w:rPr>
      <w:rFonts w:ascii="Univers Condensed" w:eastAsia="Times New Roman" w:hAnsi="Univers Condensed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D05FF9"/>
  </w:style>
  <w:style w:type="numbering" w:customStyle="1" w:styleId="ImportedStyle2">
    <w:name w:val="Imported Style 2"/>
    <w:rsid w:val="009F1407"/>
  </w:style>
  <w:style w:type="numbering" w:customStyle="1" w:styleId="ImportedStyle3">
    <w:name w:val="Imported Style 3"/>
    <w:rsid w:val="009F1407"/>
  </w:style>
  <w:style w:type="numbering" w:customStyle="1" w:styleId="ImportedStyle1">
    <w:name w:val="Imported Style 1"/>
    <w:autoRedefine/>
    <w:rsid w:val="009F1407"/>
  </w:style>
  <w:style w:type="character" w:customStyle="1" w:styleId="ListParagraphChar">
    <w:name w:val="List Paragraph Char"/>
    <w:link w:val="ListParagraph"/>
    <w:uiPriority w:val="99"/>
    <w:qFormat/>
    <w:locked/>
    <w:rsid w:val="009F1407"/>
  </w:style>
  <w:style w:type="paragraph" w:styleId="BalloonText">
    <w:name w:val="Balloon Text"/>
    <w:basedOn w:val="Normal"/>
    <w:link w:val="BalloonTextChar"/>
    <w:uiPriority w:val="99"/>
    <w:semiHidden/>
    <w:unhideWhenUsed/>
    <w:rsid w:val="0072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lesh28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atul</cp:lastModifiedBy>
  <cp:revision>2</cp:revision>
  <dcterms:created xsi:type="dcterms:W3CDTF">2018-05-30T16:03:00Z</dcterms:created>
  <dcterms:modified xsi:type="dcterms:W3CDTF">2018-05-30T16:03:00Z</dcterms:modified>
</cp:coreProperties>
</file>