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571" w:rsidRPr="00E50FD3" w:rsidRDefault="004E5571" w:rsidP="004E5571">
      <w:pPr>
        <w:pStyle w:val="Header"/>
        <w:jc w:val="center"/>
        <w:rPr>
          <w:rFonts w:ascii="Tahoma" w:hAnsi="Tahoma" w:cs="Tahoma"/>
          <w:b/>
          <w:color w:val="000000"/>
          <w:sz w:val="22"/>
          <w:szCs w:val="22"/>
        </w:rPr>
      </w:pPr>
      <w:r w:rsidRPr="00E50FD3">
        <w:rPr>
          <w:rFonts w:ascii="Tahoma" w:hAnsi="Tahoma" w:cs="Tahoma"/>
          <w:b/>
          <w:color w:val="000000"/>
          <w:sz w:val="22"/>
          <w:szCs w:val="22"/>
        </w:rPr>
        <w:t>SUMAN DAHAL</w:t>
      </w:r>
    </w:p>
    <w:p w:rsidR="004E5571" w:rsidRPr="00E50FD3" w:rsidRDefault="004E5571" w:rsidP="004E5571">
      <w:pPr>
        <w:pStyle w:val="Header"/>
        <w:jc w:val="center"/>
        <w:rPr>
          <w:rFonts w:ascii="Tahoma" w:hAnsi="Tahoma" w:cs="Tahoma"/>
          <w:b/>
          <w:color w:val="000000"/>
          <w:sz w:val="20"/>
          <w:szCs w:val="20"/>
        </w:rPr>
      </w:pPr>
      <w:r w:rsidRPr="00E50FD3">
        <w:rPr>
          <w:rFonts w:ascii="Tahoma" w:hAnsi="Tahoma" w:cs="Tahoma"/>
          <w:b/>
          <w:color w:val="000000"/>
          <w:sz w:val="20"/>
          <w:szCs w:val="20"/>
        </w:rPr>
        <w:t>#814-430-3556</w:t>
      </w:r>
    </w:p>
    <w:p w:rsidR="004E5571" w:rsidRPr="00E50FD3" w:rsidRDefault="004E5571" w:rsidP="004E5571">
      <w:pPr>
        <w:pStyle w:val="Header"/>
        <w:jc w:val="center"/>
        <w:rPr>
          <w:rFonts w:ascii="Tahoma" w:hAnsi="Tahoma" w:cs="Tahoma"/>
          <w:b/>
          <w:color w:val="000000"/>
          <w:sz w:val="20"/>
          <w:szCs w:val="20"/>
        </w:rPr>
      </w:pPr>
      <w:r w:rsidRPr="00E50FD3">
        <w:rPr>
          <w:rFonts w:ascii="Tahoma" w:hAnsi="Tahoma" w:cs="Tahoma"/>
          <w:b/>
          <w:color w:val="000000"/>
          <w:sz w:val="20"/>
          <w:szCs w:val="20"/>
        </w:rPr>
        <w:t>Sumandahal0001@gmail.com</w:t>
      </w:r>
    </w:p>
    <w:p w:rsidR="004E5571" w:rsidRPr="00E50FD3" w:rsidRDefault="004E5571" w:rsidP="004E5571">
      <w:pPr>
        <w:pStyle w:val="Header"/>
        <w:jc w:val="center"/>
        <w:rPr>
          <w:rFonts w:ascii="Tahoma" w:hAnsi="Tahoma" w:cs="Tahoma"/>
          <w:b/>
          <w:color w:val="000000"/>
          <w:sz w:val="22"/>
          <w:szCs w:val="22"/>
        </w:rPr>
      </w:pPr>
    </w:p>
    <w:p w:rsidR="00BB68C1" w:rsidRPr="005F433B" w:rsidRDefault="0024797D" w:rsidP="006B0892">
      <w:pPr>
        <w:pStyle w:val="BodyText"/>
        <w:spacing w:after="0"/>
        <w:ind w:right="360"/>
        <w:jc w:val="both"/>
        <w:rPr>
          <w:rFonts w:ascii="Tahoma" w:hAnsi="Tahoma" w:cs="Tahoma"/>
          <w:b/>
          <w:bCs/>
          <w:color w:val="000000"/>
          <w:sz w:val="20"/>
          <w:szCs w:val="20"/>
          <w:u w:val="single"/>
        </w:rPr>
      </w:pPr>
      <w:r w:rsidRPr="005F433B">
        <w:rPr>
          <w:rFonts w:ascii="Tahoma" w:hAnsi="Tahoma" w:cs="Tahoma"/>
          <w:b/>
          <w:bCs/>
          <w:color w:val="000000"/>
          <w:sz w:val="20"/>
          <w:szCs w:val="20"/>
          <w:u w:val="single"/>
        </w:rPr>
        <w:t xml:space="preserve">PROFESSIONAL </w:t>
      </w:r>
      <w:r w:rsidR="005F433B">
        <w:rPr>
          <w:rFonts w:ascii="Tahoma" w:hAnsi="Tahoma" w:cs="Tahoma"/>
          <w:b/>
          <w:bCs/>
          <w:color w:val="000000"/>
          <w:sz w:val="20"/>
          <w:szCs w:val="20"/>
          <w:u w:val="single"/>
        </w:rPr>
        <w:t>SUMMARY</w:t>
      </w:r>
    </w:p>
    <w:p w:rsidR="00DC32E6" w:rsidRPr="00E50FD3" w:rsidRDefault="00DC32E6" w:rsidP="006B0892">
      <w:pPr>
        <w:pStyle w:val="BodyText"/>
        <w:spacing w:after="0"/>
        <w:ind w:right="360"/>
        <w:jc w:val="both"/>
        <w:rPr>
          <w:rFonts w:ascii="Tahoma" w:hAnsi="Tahoma" w:cs="Tahoma"/>
          <w:b/>
          <w:bCs/>
          <w:color w:val="000000"/>
          <w:sz w:val="20"/>
          <w:szCs w:val="20"/>
        </w:rPr>
      </w:pPr>
    </w:p>
    <w:p w:rsidR="00C87D63" w:rsidRDefault="00675A65" w:rsidP="004A6C9F">
      <w:pPr>
        <w:numPr>
          <w:ilvl w:val="0"/>
          <w:numId w:val="1"/>
        </w:numPr>
        <w:jc w:val="both"/>
        <w:rPr>
          <w:rFonts w:ascii="Tahoma" w:hAnsi="Tahoma" w:cs="Tahoma"/>
          <w:color w:val="000000"/>
          <w:sz w:val="20"/>
          <w:szCs w:val="20"/>
        </w:rPr>
      </w:pPr>
      <w:r>
        <w:rPr>
          <w:rFonts w:ascii="Tahoma" w:hAnsi="Tahoma" w:cs="Tahoma"/>
          <w:color w:val="000000"/>
          <w:sz w:val="20"/>
          <w:szCs w:val="20"/>
        </w:rPr>
        <w:t>7</w:t>
      </w:r>
      <w:r w:rsidR="00973C97" w:rsidRPr="00E50FD3">
        <w:rPr>
          <w:rFonts w:ascii="Tahoma" w:hAnsi="Tahoma" w:cs="Tahoma"/>
          <w:color w:val="000000"/>
          <w:sz w:val="20"/>
          <w:szCs w:val="20"/>
        </w:rPr>
        <w:t>+</w:t>
      </w:r>
      <w:r w:rsidR="00C87D63" w:rsidRPr="00E50FD3">
        <w:rPr>
          <w:rFonts w:ascii="Tahoma" w:hAnsi="Tahoma" w:cs="Tahoma"/>
          <w:color w:val="000000"/>
          <w:sz w:val="20"/>
          <w:szCs w:val="20"/>
        </w:rPr>
        <w:t>years of software quality analyst on large diversi</w:t>
      </w:r>
      <w:r w:rsidR="005910A2" w:rsidRPr="00E50FD3">
        <w:rPr>
          <w:rFonts w:ascii="Tahoma" w:hAnsi="Tahoma" w:cs="Tahoma"/>
          <w:color w:val="000000"/>
          <w:sz w:val="20"/>
          <w:szCs w:val="20"/>
        </w:rPr>
        <w:t>fied projects, including manual</w:t>
      </w:r>
      <w:r w:rsidR="00C87D63" w:rsidRPr="00E50FD3">
        <w:rPr>
          <w:rFonts w:ascii="Tahoma" w:hAnsi="Tahoma" w:cs="Tahoma"/>
          <w:color w:val="000000"/>
          <w:sz w:val="20"/>
          <w:szCs w:val="20"/>
        </w:rPr>
        <w:t xml:space="preserve"> test case execution, defect tracking, test plan/test case creation and management, and requirements analysis.</w:t>
      </w:r>
    </w:p>
    <w:p w:rsidR="00675A65" w:rsidRDefault="00675A65" w:rsidP="004A6C9F">
      <w:pPr>
        <w:numPr>
          <w:ilvl w:val="0"/>
          <w:numId w:val="1"/>
        </w:numPr>
        <w:jc w:val="both"/>
        <w:rPr>
          <w:rFonts w:ascii="Tahoma" w:hAnsi="Tahoma" w:cs="Tahoma"/>
          <w:color w:val="000000"/>
          <w:sz w:val="20"/>
          <w:szCs w:val="20"/>
        </w:rPr>
      </w:pPr>
      <w:r>
        <w:rPr>
          <w:rFonts w:ascii="Tahoma" w:hAnsi="Tahoma" w:cs="Tahoma"/>
          <w:color w:val="000000"/>
          <w:sz w:val="20"/>
          <w:szCs w:val="20"/>
        </w:rPr>
        <w:t>Hands on experience working with in Agile/Scrum environment.</w:t>
      </w:r>
    </w:p>
    <w:p w:rsidR="00675A65" w:rsidRPr="00E50FD3" w:rsidRDefault="00675A65" w:rsidP="004A6C9F">
      <w:pPr>
        <w:numPr>
          <w:ilvl w:val="0"/>
          <w:numId w:val="1"/>
        </w:numPr>
        <w:jc w:val="both"/>
        <w:rPr>
          <w:rFonts w:ascii="Tahoma" w:hAnsi="Tahoma" w:cs="Tahoma"/>
          <w:color w:val="000000"/>
          <w:sz w:val="20"/>
          <w:szCs w:val="20"/>
        </w:rPr>
      </w:pPr>
      <w:r>
        <w:rPr>
          <w:rFonts w:ascii="Tahoma" w:hAnsi="Tahoma" w:cs="Tahoma"/>
          <w:color w:val="000000"/>
          <w:sz w:val="20"/>
          <w:szCs w:val="20"/>
        </w:rPr>
        <w:t>Experience managing user stories and requirements.</w:t>
      </w:r>
    </w:p>
    <w:p w:rsidR="00C87D63" w:rsidRPr="00E50FD3" w:rsidRDefault="00C87D63"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Experienced with domain such </w:t>
      </w:r>
      <w:r w:rsidR="00604317" w:rsidRPr="00E50FD3">
        <w:rPr>
          <w:rFonts w:ascii="Tahoma" w:hAnsi="Tahoma" w:cs="Tahoma"/>
          <w:color w:val="000000"/>
          <w:sz w:val="20"/>
          <w:szCs w:val="20"/>
        </w:rPr>
        <w:t>Retail</w:t>
      </w:r>
      <w:r w:rsidR="003B4AA0" w:rsidRPr="00E50FD3">
        <w:rPr>
          <w:rFonts w:ascii="Tahoma" w:hAnsi="Tahoma" w:cs="Tahoma"/>
          <w:color w:val="000000"/>
          <w:sz w:val="20"/>
          <w:szCs w:val="20"/>
        </w:rPr>
        <w:t>/eCommerce</w:t>
      </w:r>
      <w:r w:rsidR="00047121" w:rsidRPr="00E50FD3">
        <w:rPr>
          <w:rFonts w:ascii="Tahoma" w:hAnsi="Tahoma" w:cs="Tahoma"/>
          <w:color w:val="000000"/>
          <w:sz w:val="20"/>
          <w:szCs w:val="20"/>
        </w:rPr>
        <w:t xml:space="preserve"> Websites</w:t>
      </w:r>
      <w:r w:rsidRPr="00E50FD3">
        <w:rPr>
          <w:rFonts w:ascii="Tahoma" w:hAnsi="Tahoma" w:cs="Tahoma"/>
          <w:color w:val="000000"/>
          <w:sz w:val="20"/>
          <w:szCs w:val="20"/>
        </w:rPr>
        <w:t xml:space="preserve">. </w:t>
      </w:r>
    </w:p>
    <w:p w:rsidR="00E27990" w:rsidRPr="00E50FD3" w:rsidRDefault="001E7906"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Worked with Onsite-Offshore model to coordinate the testing </w:t>
      </w:r>
      <w:r w:rsidR="00D419C8" w:rsidRPr="00E50FD3">
        <w:rPr>
          <w:rFonts w:ascii="Tahoma" w:hAnsi="Tahoma" w:cs="Tahoma"/>
          <w:color w:val="000000"/>
          <w:sz w:val="20"/>
          <w:szCs w:val="20"/>
        </w:rPr>
        <w:t>activities</w:t>
      </w:r>
      <w:r w:rsidRPr="00E50FD3">
        <w:rPr>
          <w:rFonts w:ascii="Tahoma" w:hAnsi="Tahoma" w:cs="Tahoma"/>
          <w:color w:val="000000"/>
          <w:sz w:val="20"/>
          <w:szCs w:val="20"/>
        </w:rPr>
        <w:t>.</w:t>
      </w:r>
    </w:p>
    <w:p w:rsidR="00C87D63" w:rsidRPr="00E50FD3" w:rsidRDefault="00C87D63"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Experienced with Review meetings to identify Ambiguities in functional requirements.</w:t>
      </w:r>
    </w:p>
    <w:p w:rsidR="00C87D63" w:rsidRPr="00E50FD3" w:rsidRDefault="00C87D63"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Experienced in developing Test Plans and Test Cases for different types of software testing.</w:t>
      </w:r>
    </w:p>
    <w:p w:rsidR="00C87D63" w:rsidRPr="00E50FD3" w:rsidRDefault="00C87D63"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Extensive knowledge of </w:t>
      </w:r>
      <w:r w:rsidRPr="00E50FD3">
        <w:rPr>
          <w:rFonts w:ascii="Tahoma" w:hAnsi="Tahoma" w:cs="Tahoma"/>
          <w:bCs/>
          <w:color w:val="000000"/>
          <w:sz w:val="20"/>
          <w:szCs w:val="20"/>
        </w:rPr>
        <w:t>SDLC</w:t>
      </w:r>
      <w:r w:rsidRPr="00E50FD3">
        <w:rPr>
          <w:rFonts w:ascii="Tahoma" w:hAnsi="Tahoma" w:cs="Tahoma"/>
          <w:color w:val="000000"/>
          <w:sz w:val="20"/>
          <w:szCs w:val="20"/>
        </w:rPr>
        <w:t xml:space="preserve"> (</w:t>
      </w:r>
      <w:r w:rsidRPr="00E50FD3">
        <w:rPr>
          <w:rFonts w:ascii="Tahoma" w:hAnsi="Tahoma" w:cs="Tahoma"/>
          <w:bCs/>
          <w:color w:val="000000"/>
          <w:sz w:val="20"/>
          <w:szCs w:val="20"/>
        </w:rPr>
        <w:t>SoftwareDevelopment</w:t>
      </w:r>
      <w:r w:rsidRPr="00E50FD3">
        <w:rPr>
          <w:rFonts w:ascii="Tahoma" w:hAnsi="Tahoma" w:cs="Tahoma"/>
          <w:color w:val="000000"/>
          <w:sz w:val="20"/>
          <w:szCs w:val="20"/>
        </w:rPr>
        <w:t xml:space="preserve"> Life </w:t>
      </w:r>
      <w:r w:rsidRPr="00E50FD3">
        <w:rPr>
          <w:rFonts w:ascii="Tahoma" w:hAnsi="Tahoma" w:cs="Tahoma"/>
          <w:bCs/>
          <w:color w:val="000000"/>
          <w:sz w:val="20"/>
          <w:szCs w:val="20"/>
        </w:rPr>
        <w:t>Cycle</w:t>
      </w:r>
      <w:r w:rsidRPr="00E50FD3">
        <w:rPr>
          <w:rFonts w:ascii="Tahoma" w:hAnsi="Tahoma" w:cs="Tahoma"/>
          <w:color w:val="000000"/>
          <w:sz w:val="20"/>
          <w:szCs w:val="20"/>
        </w:rPr>
        <w:t>) and STLC methodologies.</w:t>
      </w:r>
    </w:p>
    <w:p w:rsidR="00540F2F" w:rsidRPr="00E50FD3" w:rsidRDefault="00540F2F"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Experience working with different modules of ALM/Quality Center such as Requirements, Release, Test Plan, Test Lab, Test Cycle, Defects and Dashboard.</w:t>
      </w:r>
    </w:p>
    <w:p w:rsidR="000D580F" w:rsidRPr="00E50FD3" w:rsidRDefault="000D580F"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Experience with Data Migration.</w:t>
      </w:r>
    </w:p>
    <w:p w:rsidR="00C87D63" w:rsidRPr="00E50FD3" w:rsidRDefault="00C87D63"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Hands on experience working with different modules of </w:t>
      </w:r>
      <w:r w:rsidR="0024797D" w:rsidRPr="00E50FD3">
        <w:rPr>
          <w:rFonts w:ascii="Tahoma" w:hAnsi="Tahoma" w:cs="Tahoma"/>
          <w:color w:val="000000"/>
          <w:sz w:val="20"/>
          <w:szCs w:val="20"/>
        </w:rPr>
        <w:t>HP ALM</w:t>
      </w:r>
      <w:r w:rsidRPr="00E50FD3">
        <w:rPr>
          <w:rFonts w:ascii="Tahoma" w:hAnsi="Tahoma" w:cs="Tahoma"/>
          <w:color w:val="000000"/>
          <w:sz w:val="20"/>
          <w:szCs w:val="20"/>
        </w:rPr>
        <w:t xml:space="preserve"> such as Requirements, Release, Test Plan, Test Lab, Test Cycle, Defects and Dashboard.</w:t>
      </w:r>
    </w:p>
    <w:p w:rsidR="009529FC" w:rsidRPr="00E50FD3" w:rsidRDefault="009529FC"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Experience in testing Web Service (SOAPUI, API) for </w:t>
      </w:r>
      <w:r w:rsidR="00F80C0A" w:rsidRPr="00E50FD3">
        <w:rPr>
          <w:rFonts w:ascii="Tahoma" w:hAnsi="Tahoma" w:cs="Tahoma"/>
          <w:color w:val="000000"/>
          <w:sz w:val="20"/>
          <w:szCs w:val="20"/>
        </w:rPr>
        <w:t>ecommerce</w:t>
      </w:r>
      <w:r w:rsidRPr="00E50FD3">
        <w:rPr>
          <w:rFonts w:ascii="Tahoma" w:hAnsi="Tahoma" w:cs="Tahoma"/>
          <w:color w:val="000000"/>
          <w:sz w:val="20"/>
          <w:szCs w:val="20"/>
        </w:rPr>
        <w:t xml:space="preserve"> portal.</w:t>
      </w:r>
    </w:p>
    <w:p w:rsidR="00C87D63" w:rsidRPr="00E50FD3" w:rsidRDefault="00C87D63"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Experienced in various types of testing including </w:t>
      </w:r>
      <w:r w:rsidR="00D47D8A">
        <w:rPr>
          <w:rFonts w:ascii="Tahoma" w:hAnsi="Tahoma" w:cs="Tahoma"/>
          <w:color w:val="000000"/>
          <w:sz w:val="20"/>
          <w:szCs w:val="20"/>
        </w:rPr>
        <w:t xml:space="preserve">UI/UX testing, Usability testing, </w:t>
      </w:r>
      <w:r w:rsidRPr="00E50FD3">
        <w:rPr>
          <w:rFonts w:ascii="Tahoma" w:hAnsi="Tahoma" w:cs="Tahoma"/>
          <w:bCs/>
          <w:color w:val="000000"/>
          <w:sz w:val="20"/>
          <w:szCs w:val="20"/>
        </w:rPr>
        <w:t>SanityTesting</w:t>
      </w:r>
      <w:r w:rsidRPr="00E50FD3">
        <w:rPr>
          <w:rFonts w:ascii="Tahoma" w:hAnsi="Tahoma" w:cs="Tahoma"/>
          <w:color w:val="000000"/>
          <w:sz w:val="20"/>
          <w:szCs w:val="20"/>
        </w:rPr>
        <w:t xml:space="preserve">, </w:t>
      </w:r>
      <w:r w:rsidRPr="00E50FD3">
        <w:rPr>
          <w:rFonts w:ascii="Tahoma" w:hAnsi="Tahoma" w:cs="Tahoma"/>
          <w:bCs/>
          <w:color w:val="000000"/>
          <w:sz w:val="20"/>
          <w:szCs w:val="20"/>
        </w:rPr>
        <w:t>SmokeTesting</w:t>
      </w:r>
      <w:r w:rsidRPr="00E50FD3">
        <w:rPr>
          <w:rFonts w:ascii="Tahoma" w:hAnsi="Tahoma" w:cs="Tahoma"/>
          <w:color w:val="000000"/>
          <w:sz w:val="20"/>
          <w:szCs w:val="20"/>
        </w:rPr>
        <w:t xml:space="preserve">, </w:t>
      </w:r>
      <w:r w:rsidRPr="00E50FD3">
        <w:rPr>
          <w:rFonts w:ascii="Tahoma" w:hAnsi="Tahoma" w:cs="Tahoma"/>
          <w:bCs/>
          <w:color w:val="000000"/>
          <w:sz w:val="20"/>
          <w:szCs w:val="20"/>
        </w:rPr>
        <w:t>FunctionalityTesting</w:t>
      </w:r>
      <w:r w:rsidRPr="00E50FD3">
        <w:rPr>
          <w:rFonts w:ascii="Tahoma" w:hAnsi="Tahoma" w:cs="Tahoma"/>
          <w:color w:val="000000"/>
          <w:sz w:val="20"/>
          <w:szCs w:val="20"/>
        </w:rPr>
        <w:t xml:space="preserve">, </w:t>
      </w:r>
      <w:r w:rsidRPr="00E50FD3">
        <w:rPr>
          <w:rFonts w:ascii="Tahoma" w:hAnsi="Tahoma" w:cs="Tahoma"/>
          <w:bCs/>
          <w:color w:val="000000"/>
          <w:sz w:val="20"/>
          <w:szCs w:val="20"/>
        </w:rPr>
        <w:t>SystemTesting</w:t>
      </w:r>
      <w:r w:rsidRPr="00E50FD3">
        <w:rPr>
          <w:rFonts w:ascii="Tahoma" w:hAnsi="Tahoma" w:cs="Tahoma"/>
          <w:color w:val="000000"/>
          <w:sz w:val="20"/>
          <w:szCs w:val="20"/>
        </w:rPr>
        <w:t xml:space="preserve">, </w:t>
      </w:r>
      <w:r w:rsidRPr="00E50FD3">
        <w:rPr>
          <w:rFonts w:ascii="Tahoma" w:hAnsi="Tahoma" w:cs="Tahoma"/>
          <w:bCs/>
          <w:color w:val="000000"/>
          <w:sz w:val="20"/>
          <w:szCs w:val="20"/>
        </w:rPr>
        <w:t>Positive</w:t>
      </w:r>
      <w:r w:rsidRPr="00E50FD3">
        <w:rPr>
          <w:rFonts w:ascii="Tahoma" w:hAnsi="Tahoma" w:cs="Tahoma"/>
          <w:color w:val="000000"/>
          <w:sz w:val="20"/>
          <w:szCs w:val="20"/>
        </w:rPr>
        <w:t xml:space="preserve"> and Neg</w:t>
      </w:r>
      <w:r w:rsidRPr="00E50FD3">
        <w:rPr>
          <w:rFonts w:ascii="Tahoma" w:hAnsi="Tahoma" w:cs="Tahoma"/>
          <w:bCs/>
          <w:color w:val="000000"/>
          <w:sz w:val="20"/>
          <w:szCs w:val="20"/>
        </w:rPr>
        <w:t>a</w:t>
      </w:r>
      <w:r w:rsidRPr="00E50FD3">
        <w:rPr>
          <w:rFonts w:ascii="Tahoma" w:hAnsi="Tahoma" w:cs="Tahoma"/>
          <w:color w:val="000000"/>
          <w:sz w:val="20"/>
          <w:szCs w:val="20"/>
        </w:rPr>
        <w:t xml:space="preserve">tive </w:t>
      </w:r>
      <w:r w:rsidRPr="00E50FD3">
        <w:rPr>
          <w:rFonts w:ascii="Tahoma" w:hAnsi="Tahoma" w:cs="Tahoma"/>
          <w:bCs/>
          <w:color w:val="000000"/>
          <w:sz w:val="20"/>
          <w:szCs w:val="20"/>
        </w:rPr>
        <w:t>Testing</w:t>
      </w:r>
      <w:r w:rsidRPr="00E50FD3">
        <w:rPr>
          <w:rFonts w:ascii="Tahoma" w:hAnsi="Tahoma" w:cs="Tahoma"/>
          <w:color w:val="000000"/>
          <w:sz w:val="20"/>
          <w:szCs w:val="20"/>
        </w:rPr>
        <w:t xml:space="preserve">, </w:t>
      </w:r>
      <w:r w:rsidRPr="00E50FD3">
        <w:rPr>
          <w:rFonts w:ascii="Tahoma" w:hAnsi="Tahoma" w:cs="Tahoma"/>
          <w:bCs/>
          <w:color w:val="000000"/>
          <w:sz w:val="20"/>
          <w:szCs w:val="20"/>
        </w:rPr>
        <w:t>SecurityTesting</w:t>
      </w:r>
      <w:r w:rsidRPr="00E50FD3">
        <w:rPr>
          <w:rFonts w:ascii="Tahoma" w:hAnsi="Tahoma" w:cs="Tahoma"/>
          <w:color w:val="000000"/>
          <w:sz w:val="20"/>
          <w:szCs w:val="20"/>
        </w:rPr>
        <w:t xml:space="preserve">, </w:t>
      </w:r>
      <w:r w:rsidR="00C4711A" w:rsidRPr="00E50FD3">
        <w:rPr>
          <w:rFonts w:ascii="Tahoma" w:hAnsi="Tahoma" w:cs="Tahoma"/>
          <w:bCs/>
          <w:color w:val="000000"/>
          <w:sz w:val="20"/>
          <w:szCs w:val="20"/>
        </w:rPr>
        <w:t>Cross-Browser</w:t>
      </w:r>
      <w:r w:rsidRPr="00E50FD3">
        <w:rPr>
          <w:rFonts w:ascii="Tahoma" w:hAnsi="Tahoma" w:cs="Tahoma"/>
          <w:bCs/>
          <w:color w:val="000000"/>
          <w:sz w:val="20"/>
          <w:szCs w:val="20"/>
        </w:rPr>
        <w:t>Testing</w:t>
      </w:r>
      <w:r w:rsidRPr="00E50FD3">
        <w:rPr>
          <w:rFonts w:ascii="Tahoma" w:hAnsi="Tahoma" w:cs="Tahoma"/>
          <w:color w:val="000000"/>
          <w:sz w:val="20"/>
          <w:szCs w:val="20"/>
        </w:rPr>
        <w:t xml:space="preserve"> and </w:t>
      </w:r>
      <w:r w:rsidRPr="00E50FD3">
        <w:rPr>
          <w:rFonts w:ascii="Tahoma" w:hAnsi="Tahoma" w:cs="Tahoma"/>
          <w:bCs/>
          <w:color w:val="000000"/>
          <w:sz w:val="20"/>
          <w:szCs w:val="20"/>
        </w:rPr>
        <w:t>RegressionTesting</w:t>
      </w:r>
      <w:r w:rsidRPr="00E50FD3">
        <w:rPr>
          <w:rFonts w:ascii="Tahoma" w:hAnsi="Tahoma" w:cs="Tahoma"/>
          <w:color w:val="000000"/>
          <w:sz w:val="20"/>
          <w:szCs w:val="20"/>
        </w:rPr>
        <w:t xml:space="preserve"> of </w:t>
      </w:r>
      <w:r w:rsidR="00C1440C" w:rsidRPr="00E50FD3">
        <w:rPr>
          <w:rFonts w:ascii="Tahoma" w:hAnsi="Tahoma" w:cs="Tahoma"/>
          <w:bCs/>
          <w:color w:val="000000"/>
          <w:sz w:val="20"/>
          <w:szCs w:val="20"/>
        </w:rPr>
        <w:t>Website</w:t>
      </w:r>
      <w:r w:rsidR="004102C7" w:rsidRPr="00E50FD3">
        <w:rPr>
          <w:rFonts w:ascii="Tahoma" w:hAnsi="Tahoma" w:cs="Tahoma"/>
          <w:bCs/>
          <w:color w:val="000000"/>
          <w:sz w:val="20"/>
          <w:szCs w:val="20"/>
        </w:rPr>
        <w:t xml:space="preserve"> Ecommerce</w:t>
      </w:r>
      <w:r w:rsidRPr="00E50FD3">
        <w:rPr>
          <w:rFonts w:ascii="Tahoma" w:hAnsi="Tahoma" w:cs="Tahoma"/>
          <w:bCs/>
          <w:color w:val="000000"/>
          <w:sz w:val="20"/>
          <w:szCs w:val="20"/>
        </w:rPr>
        <w:t>applications</w:t>
      </w:r>
      <w:r w:rsidR="00830651" w:rsidRPr="00E50FD3">
        <w:rPr>
          <w:rFonts w:ascii="Tahoma" w:hAnsi="Tahoma" w:cs="Tahoma"/>
          <w:bCs/>
          <w:color w:val="000000"/>
          <w:sz w:val="20"/>
          <w:szCs w:val="20"/>
        </w:rPr>
        <w:t>.</w:t>
      </w:r>
    </w:p>
    <w:p w:rsidR="004F1497" w:rsidRPr="00E50FD3" w:rsidRDefault="004F1497"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Experience in testing tools like Visual Studio, </w:t>
      </w:r>
      <w:r w:rsidR="00F80C0A" w:rsidRPr="00E50FD3">
        <w:rPr>
          <w:rFonts w:ascii="Tahoma" w:hAnsi="Tahoma" w:cs="Tahoma"/>
          <w:color w:val="000000"/>
          <w:sz w:val="20"/>
          <w:szCs w:val="20"/>
        </w:rPr>
        <w:t>Microsoft Test Manager (MTM), JIRA</w:t>
      </w:r>
    </w:p>
    <w:p w:rsidR="00C87D63" w:rsidRPr="00E50FD3" w:rsidRDefault="00C87D63" w:rsidP="006B0892">
      <w:pPr>
        <w:jc w:val="both"/>
        <w:rPr>
          <w:rFonts w:ascii="Tahoma" w:hAnsi="Tahoma" w:cs="Tahoma"/>
          <w:bCs/>
          <w:color w:val="000000"/>
          <w:sz w:val="20"/>
          <w:szCs w:val="20"/>
        </w:rPr>
      </w:pPr>
      <w:bookmarkStart w:id="0" w:name="_GoBack"/>
      <w:bookmarkEnd w:id="0"/>
    </w:p>
    <w:p w:rsidR="00AA53E4" w:rsidRDefault="005F433B" w:rsidP="006B0892">
      <w:pPr>
        <w:jc w:val="both"/>
        <w:rPr>
          <w:rFonts w:ascii="Tahoma" w:hAnsi="Tahoma" w:cs="Tahoma"/>
          <w:b/>
          <w:color w:val="000000"/>
          <w:sz w:val="20"/>
          <w:szCs w:val="20"/>
          <w:u w:val="single"/>
        </w:rPr>
      </w:pPr>
      <w:r>
        <w:rPr>
          <w:rFonts w:ascii="Tahoma" w:hAnsi="Tahoma" w:cs="Tahoma"/>
          <w:b/>
          <w:color w:val="000000"/>
          <w:sz w:val="20"/>
          <w:szCs w:val="20"/>
          <w:u w:val="single"/>
        </w:rPr>
        <w:t>TECHNICAL SKILLS</w:t>
      </w:r>
    </w:p>
    <w:p w:rsidR="005F433B" w:rsidRPr="005F433B" w:rsidRDefault="005F433B" w:rsidP="006B0892">
      <w:pPr>
        <w:jc w:val="both"/>
        <w:rPr>
          <w:rFonts w:ascii="Tahoma" w:hAnsi="Tahoma" w:cs="Tahoma"/>
          <w:b/>
          <w:color w:val="000000"/>
          <w:sz w:val="20"/>
          <w:szCs w:val="20"/>
          <w:u w:val="single"/>
        </w:rPr>
      </w:pPr>
    </w:p>
    <w:p w:rsidR="00AA53E4" w:rsidRPr="00E50FD3" w:rsidRDefault="00AA53E4" w:rsidP="006B0892">
      <w:pPr>
        <w:jc w:val="both"/>
        <w:rPr>
          <w:rFonts w:ascii="Tahoma" w:hAnsi="Tahoma" w:cs="Tahoma"/>
          <w:bCs/>
          <w:color w:val="000000"/>
          <w:sz w:val="20"/>
          <w:szCs w:val="20"/>
        </w:rPr>
      </w:pPr>
      <w:r w:rsidRPr="00E50FD3">
        <w:rPr>
          <w:rFonts w:ascii="Tahoma" w:hAnsi="Tahoma" w:cs="Tahoma"/>
          <w:bCs/>
          <w:color w:val="000000"/>
          <w:sz w:val="20"/>
          <w:szCs w:val="20"/>
        </w:rPr>
        <w:t>Business Applications:</w:t>
      </w:r>
      <w:r w:rsidRPr="00E50FD3">
        <w:rPr>
          <w:rFonts w:ascii="Tahoma" w:hAnsi="Tahoma" w:cs="Tahoma"/>
          <w:bCs/>
          <w:color w:val="000000"/>
          <w:sz w:val="20"/>
          <w:szCs w:val="20"/>
        </w:rPr>
        <w:tab/>
      </w:r>
      <w:r w:rsidR="00931730" w:rsidRPr="00E50FD3">
        <w:rPr>
          <w:rFonts w:ascii="Tahoma" w:hAnsi="Tahoma" w:cs="Tahoma"/>
          <w:bCs/>
          <w:color w:val="000000"/>
          <w:sz w:val="20"/>
          <w:szCs w:val="20"/>
        </w:rPr>
        <w:tab/>
      </w:r>
      <w:r w:rsidR="0024797D" w:rsidRPr="00E50FD3">
        <w:rPr>
          <w:rFonts w:ascii="Tahoma" w:hAnsi="Tahoma" w:cs="Tahoma"/>
          <w:bCs/>
          <w:color w:val="000000"/>
          <w:sz w:val="20"/>
          <w:szCs w:val="20"/>
        </w:rPr>
        <w:t>Microsoft Office Suite</w:t>
      </w:r>
    </w:p>
    <w:p w:rsidR="00AA53E4" w:rsidRDefault="00AA53E4" w:rsidP="006B0892">
      <w:pPr>
        <w:jc w:val="both"/>
        <w:rPr>
          <w:rFonts w:ascii="Tahoma" w:hAnsi="Tahoma" w:cs="Tahoma"/>
          <w:bCs/>
          <w:color w:val="000000"/>
          <w:sz w:val="20"/>
          <w:szCs w:val="20"/>
        </w:rPr>
      </w:pPr>
      <w:r w:rsidRPr="00E50FD3">
        <w:rPr>
          <w:rFonts w:ascii="Tahoma" w:hAnsi="Tahoma" w:cs="Tahoma"/>
          <w:bCs/>
          <w:color w:val="000000"/>
          <w:sz w:val="20"/>
          <w:szCs w:val="20"/>
        </w:rPr>
        <w:t>SDLC:</w:t>
      </w:r>
      <w:r w:rsidRPr="00E50FD3">
        <w:rPr>
          <w:rFonts w:ascii="Tahoma" w:hAnsi="Tahoma" w:cs="Tahoma"/>
          <w:bCs/>
          <w:color w:val="000000"/>
          <w:sz w:val="20"/>
          <w:szCs w:val="20"/>
        </w:rPr>
        <w:tab/>
      </w:r>
      <w:r w:rsidRPr="00E50FD3">
        <w:rPr>
          <w:rFonts w:ascii="Tahoma" w:hAnsi="Tahoma" w:cs="Tahoma"/>
          <w:bCs/>
          <w:color w:val="000000"/>
          <w:sz w:val="20"/>
          <w:szCs w:val="20"/>
        </w:rPr>
        <w:tab/>
      </w:r>
      <w:r w:rsidRPr="00E50FD3">
        <w:rPr>
          <w:rFonts w:ascii="Tahoma" w:hAnsi="Tahoma" w:cs="Tahoma"/>
          <w:bCs/>
          <w:color w:val="000000"/>
          <w:sz w:val="20"/>
          <w:szCs w:val="20"/>
        </w:rPr>
        <w:tab/>
      </w:r>
      <w:r w:rsidRPr="00E50FD3">
        <w:rPr>
          <w:rFonts w:ascii="Tahoma" w:hAnsi="Tahoma" w:cs="Tahoma"/>
          <w:bCs/>
          <w:color w:val="000000"/>
          <w:sz w:val="20"/>
          <w:szCs w:val="20"/>
        </w:rPr>
        <w:tab/>
        <w:t>Waterfall, Agile</w:t>
      </w:r>
    </w:p>
    <w:p w:rsidR="005F433B" w:rsidRPr="00E50FD3" w:rsidRDefault="005F433B" w:rsidP="006B0892">
      <w:pPr>
        <w:jc w:val="both"/>
        <w:rPr>
          <w:rFonts w:ascii="Tahoma" w:hAnsi="Tahoma" w:cs="Tahoma"/>
          <w:bCs/>
          <w:color w:val="000000"/>
          <w:sz w:val="20"/>
          <w:szCs w:val="20"/>
        </w:rPr>
      </w:pPr>
      <w:r>
        <w:rPr>
          <w:rFonts w:ascii="Tahoma" w:hAnsi="Tahoma" w:cs="Tahoma"/>
          <w:bCs/>
          <w:color w:val="000000"/>
          <w:sz w:val="20"/>
          <w:szCs w:val="20"/>
        </w:rPr>
        <w:t>Automation Tools:                    Microsoft Test Manager, HP UFT</w:t>
      </w:r>
    </w:p>
    <w:p w:rsidR="00AA53E4" w:rsidRPr="00E50FD3" w:rsidRDefault="00AA53E4" w:rsidP="006B0892">
      <w:pPr>
        <w:jc w:val="both"/>
        <w:rPr>
          <w:rFonts w:ascii="Tahoma" w:hAnsi="Tahoma" w:cs="Tahoma"/>
          <w:bCs/>
          <w:color w:val="000000"/>
          <w:sz w:val="20"/>
          <w:szCs w:val="20"/>
        </w:rPr>
      </w:pPr>
      <w:r w:rsidRPr="00E50FD3">
        <w:rPr>
          <w:rFonts w:ascii="Tahoma" w:hAnsi="Tahoma" w:cs="Tahoma"/>
          <w:bCs/>
          <w:color w:val="000000"/>
          <w:sz w:val="20"/>
          <w:szCs w:val="20"/>
        </w:rPr>
        <w:t>Bug Reporting Tools:</w:t>
      </w:r>
      <w:r w:rsidRPr="00E50FD3">
        <w:rPr>
          <w:rFonts w:ascii="Tahoma" w:hAnsi="Tahoma" w:cs="Tahoma"/>
          <w:bCs/>
          <w:color w:val="000000"/>
          <w:sz w:val="20"/>
          <w:szCs w:val="20"/>
        </w:rPr>
        <w:tab/>
      </w:r>
      <w:r w:rsidRPr="00E50FD3">
        <w:rPr>
          <w:rFonts w:ascii="Tahoma" w:hAnsi="Tahoma" w:cs="Tahoma"/>
          <w:bCs/>
          <w:color w:val="000000"/>
          <w:sz w:val="20"/>
          <w:szCs w:val="20"/>
        </w:rPr>
        <w:tab/>
      </w:r>
      <w:r w:rsidR="00540F2F" w:rsidRPr="00E50FD3">
        <w:rPr>
          <w:rFonts w:ascii="Tahoma" w:hAnsi="Tahoma" w:cs="Tahoma"/>
          <w:bCs/>
          <w:color w:val="000000"/>
          <w:sz w:val="20"/>
          <w:szCs w:val="20"/>
        </w:rPr>
        <w:t>HP ALM</w:t>
      </w:r>
      <w:r w:rsidRPr="00E50FD3">
        <w:rPr>
          <w:rFonts w:ascii="Tahoma" w:hAnsi="Tahoma" w:cs="Tahoma"/>
          <w:bCs/>
          <w:color w:val="000000"/>
          <w:sz w:val="20"/>
          <w:szCs w:val="20"/>
        </w:rPr>
        <w:t xml:space="preserve">, </w:t>
      </w:r>
      <w:r w:rsidR="008674EF" w:rsidRPr="00E50FD3">
        <w:rPr>
          <w:rFonts w:ascii="Tahoma" w:hAnsi="Tahoma" w:cs="Tahoma"/>
          <w:bCs/>
          <w:color w:val="000000"/>
          <w:sz w:val="20"/>
          <w:szCs w:val="20"/>
        </w:rPr>
        <w:t>JIRA</w:t>
      </w:r>
    </w:p>
    <w:p w:rsidR="0084022F" w:rsidRPr="00E50FD3" w:rsidRDefault="00054B86" w:rsidP="006B0892">
      <w:pPr>
        <w:jc w:val="both"/>
        <w:rPr>
          <w:rFonts w:ascii="Tahoma" w:hAnsi="Tahoma" w:cs="Tahoma"/>
          <w:bCs/>
          <w:color w:val="000000"/>
          <w:sz w:val="20"/>
          <w:szCs w:val="20"/>
        </w:rPr>
      </w:pPr>
      <w:r w:rsidRPr="00E50FD3">
        <w:rPr>
          <w:rFonts w:ascii="Tahoma" w:hAnsi="Tahoma" w:cs="Tahoma"/>
          <w:bCs/>
          <w:color w:val="000000"/>
          <w:sz w:val="20"/>
          <w:szCs w:val="20"/>
        </w:rPr>
        <w:t>Web-Browsers</w:t>
      </w:r>
      <w:r w:rsidR="0084022F" w:rsidRPr="00E50FD3">
        <w:rPr>
          <w:rFonts w:ascii="Tahoma" w:hAnsi="Tahoma" w:cs="Tahoma"/>
          <w:bCs/>
          <w:color w:val="000000"/>
          <w:sz w:val="20"/>
          <w:szCs w:val="20"/>
        </w:rPr>
        <w:t>:</w:t>
      </w:r>
      <w:r w:rsidR="0084022F" w:rsidRPr="00E50FD3">
        <w:rPr>
          <w:rFonts w:ascii="Tahoma" w:hAnsi="Tahoma" w:cs="Tahoma"/>
          <w:bCs/>
          <w:color w:val="000000"/>
          <w:sz w:val="20"/>
          <w:szCs w:val="20"/>
        </w:rPr>
        <w:tab/>
      </w:r>
      <w:r w:rsidR="0084022F" w:rsidRPr="00E50FD3">
        <w:rPr>
          <w:rFonts w:ascii="Tahoma" w:hAnsi="Tahoma" w:cs="Tahoma"/>
          <w:bCs/>
          <w:color w:val="000000"/>
          <w:sz w:val="20"/>
          <w:szCs w:val="20"/>
        </w:rPr>
        <w:tab/>
      </w:r>
      <w:r w:rsidR="0084022F" w:rsidRPr="00E50FD3">
        <w:rPr>
          <w:rFonts w:ascii="Tahoma" w:hAnsi="Tahoma" w:cs="Tahoma"/>
          <w:bCs/>
          <w:color w:val="000000"/>
          <w:sz w:val="20"/>
          <w:szCs w:val="20"/>
        </w:rPr>
        <w:tab/>
      </w:r>
      <w:r w:rsidRPr="00E50FD3">
        <w:rPr>
          <w:rFonts w:ascii="Tahoma" w:hAnsi="Tahoma" w:cs="Tahoma"/>
          <w:bCs/>
          <w:color w:val="000000"/>
          <w:sz w:val="20"/>
          <w:szCs w:val="20"/>
        </w:rPr>
        <w:t>IE, Chrome, Safari and Firefox</w:t>
      </w:r>
    </w:p>
    <w:p w:rsidR="00AA53E4" w:rsidRPr="00E50FD3" w:rsidRDefault="00AA53E4" w:rsidP="006B0892">
      <w:pPr>
        <w:jc w:val="both"/>
        <w:rPr>
          <w:rFonts w:ascii="Tahoma" w:hAnsi="Tahoma" w:cs="Tahoma"/>
          <w:bCs/>
          <w:color w:val="000000"/>
          <w:sz w:val="20"/>
          <w:szCs w:val="20"/>
        </w:rPr>
      </w:pPr>
      <w:r w:rsidRPr="00E50FD3">
        <w:rPr>
          <w:rFonts w:ascii="Tahoma" w:hAnsi="Tahoma" w:cs="Tahoma"/>
          <w:bCs/>
          <w:color w:val="000000"/>
          <w:sz w:val="20"/>
          <w:szCs w:val="20"/>
        </w:rPr>
        <w:t>Databases:</w:t>
      </w:r>
      <w:r w:rsidRPr="00E50FD3">
        <w:rPr>
          <w:rFonts w:ascii="Tahoma" w:hAnsi="Tahoma" w:cs="Tahoma"/>
          <w:bCs/>
          <w:color w:val="000000"/>
          <w:sz w:val="20"/>
          <w:szCs w:val="20"/>
        </w:rPr>
        <w:tab/>
      </w:r>
      <w:r w:rsidRPr="00E50FD3">
        <w:rPr>
          <w:rFonts w:ascii="Tahoma" w:hAnsi="Tahoma" w:cs="Tahoma"/>
          <w:bCs/>
          <w:color w:val="000000"/>
          <w:sz w:val="20"/>
          <w:szCs w:val="20"/>
        </w:rPr>
        <w:tab/>
      </w:r>
      <w:r w:rsidRPr="00E50FD3">
        <w:rPr>
          <w:rFonts w:ascii="Tahoma" w:hAnsi="Tahoma" w:cs="Tahoma"/>
          <w:bCs/>
          <w:color w:val="000000"/>
          <w:sz w:val="20"/>
          <w:szCs w:val="20"/>
        </w:rPr>
        <w:tab/>
        <w:t>Oracle, MS SQL Server</w:t>
      </w:r>
    </w:p>
    <w:p w:rsidR="00AA53E4" w:rsidRPr="00E50FD3" w:rsidRDefault="00AA53E4" w:rsidP="006B0892">
      <w:pPr>
        <w:jc w:val="both"/>
        <w:rPr>
          <w:rFonts w:ascii="Tahoma" w:hAnsi="Tahoma" w:cs="Tahoma"/>
          <w:bCs/>
          <w:color w:val="000000"/>
          <w:sz w:val="20"/>
          <w:szCs w:val="20"/>
        </w:rPr>
      </w:pPr>
      <w:r w:rsidRPr="00E50FD3">
        <w:rPr>
          <w:rFonts w:ascii="Tahoma" w:hAnsi="Tahoma" w:cs="Tahoma"/>
          <w:bCs/>
          <w:color w:val="000000"/>
          <w:sz w:val="20"/>
          <w:szCs w:val="20"/>
        </w:rPr>
        <w:t>Operating Systems:</w:t>
      </w:r>
      <w:r w:rsidRPr="00E50FD3">
        <w:rPr>
          <w:rFonts w:ascii="Tahoma" w:hAnsi="Tahoma" w:cs="Tahoma"/>
          <w:bCs/>
          <w:color w:val="000000"/>
          <w:sz w:val="20"/>
          <w:szCs w:val="20"/>
        </w:rPr>
        <w:tab/>
      </w:r>
      <w:r w:rsidRPr="00E50FD3">
        <w:rPr>
          <w:rFonts w:ascii="Tahoma" w:hAnsi="Tahoma" w:cs="Tahoma"/>
          <w:bCs/>
          <w:color w:val="000000"/>
          <w:sz w:val="20"/>
          <w:szCs w:val="20"/>
        </w:rPr>
        <w:tab/>
        <w:t xml:space="preserve">UNIX, Windows </w:t>
      </w:r>
    </w:p>
    <w:p w:rsidR="009529FC" w:rsidRPr="00E50FD3" w:rsidRDefault="009529FC" w:rsidP="006B0892">
      <w:pPr>
        <w:jc w:val="both"/>
        <w:rPr>
          <w:rFonts w:ascii="Tahoma" w:hAnsi="Tahoma" w:cs="Tahoma"/>
          <w:bCs/>
          <w:color w:val="000000"/>
          <w:sz w:val="20"/>
          <w:szCs w:val="20"/>
        </w:rPr>
      </w:pPr>
      <w:r w:rsidRPr="00E50FD3">
        <w:rPr>
          <w:rFonts w:ascii="Tahoma" w:hAnsi="Tahoma" w:cs="Tahoma"/>
          <w:bCs/>
          <w:color w:val="000000"/>
          <w:sz w:val="20"/>
          <w:szCs w:val="20"/>
        </w:rPr>
        <w:t>Web Services</w:t>
      </w:r>
      <w:r w:rsidRPr="00E50FD3">
        <w:rPr>
          <w:rFonts w:ascii="Tahoma" w:hAnsi="Tahoma" w:cs="Tahoma"/>
          <w:bCs/>
          <w:color w:val="000000"/>
          <w:sz w:val="20"/>
          <w:szCs w:val="20"/>
        </w:rPr>
        <w:tab/>
      </w:r>
      <w:r w:rsidRPr="00E50FD3">
        <w:rPr>
          <w:rFonts w:ascii="Tahoma" w:hAnsi="Tahoma" w:cs="Tahoma"/>
          <w:bCs/>
          <w:color w:val="000000"/>
          <w:sz w:val="20"/>
          <w:szCs w:val="20"/>
        </w:rPr>
        <w:tab/>
      </w:r>
      <w:r w:rsidRPr="00E50FD3">
        <w:rPr>
          <w:rFonts w:ascii="Tahoma" w:hAnsi="Tahoma" w:cs="Tahoma"/>
          <w:bCs/>
          <w:color w:val="000000"/>
          <w:sz w:val="20"/>
          <w:szCs w:val="20"/>
        </w:rPr>
        <w:tab/>
      </w:r>
      <w:r w:rsidRPr="00E50FD3">
        <w:rPr>
          <w:rFonts w:ascii="Tahoma" w:hAnsi="Tahoma" w:cs="Tahoma"/>
          <w:color w:val="000000"/>
          <w:sz w:val="20"/>
          <w:szCs w:val="20"/>
        </w:rPr>
        <w:t>SOAPUI, API</w:t>
      </w:r>
    </w:p>
    <w:p w:rsidR="00AA53E4" w:rsidRPr="00E50FD3" w:rsidRDefault="00AA53E4" w:rsidP="006B0892">
      <w:pPr>
        <w:jc w:val="both"/>
        <w:rPr>
          <w:rFonts w:ascii="Tahoma" w:hAnsi="Tahoma" w:cs="Tahoma"/>
          <w:bCs/>
          <w:color w:val="000000"/>
          <w:sz w:val="20"/>
          <w:szCs w:val="20"/>
        </w:rPr>
      </w:pPr>
    </w:p>
    <w:p w:rsidR="00C87D63" w:rsidRPr="005F433B" w:rsidRDefault="00C87D63" w:rsidP="006B0892">
      <w:pPr>
        <w:pStyle w:val="BodyText"/>
        <w:spacing w:after="0"/>
        <w:ind w:right="360"/>
        <w:jc w:val="both"/>
        <w:rPr>
          <w:rFonts w:ascii="Tahoma" w:hAnsi="Tahoma" w:cs="Tahoma"/>
          <w:b/>
          <w:bCs/>
          <w:color w:val="000000"/>
          <w:sz w:val="20"/>
          <w:szCs w:val="20"/>
          <w:u w:val="single"/>
        </w:rPr>
      </w:pPr>
      <w:r w:rsidRPr="005F433B">
        <w:rPr>
          <w:rFonts w:ascii="Tahoma" w:hAnsi="Tahoma" w:cs="Tahoma"/>
          <w:b/>
          <w:bCs/>
          <w:color w:val="000000"/>
          <w:sz w:val="20"/>
          <w:szCs w:val="20"/>
          <w:u w:val="single"/>
        </w:rPr>
        <w:t>RELEVANT EXPERIENCE</w:t>
      </w:r>
    </w:p>
    <w:p w:rsidR="00243BC8" w:rsidRPr="00E50FD3" w:rsidRDefault="00243BC8" w:rsidP="006B0892">
      <w:pPr>
        <w:jc w:val="both"/>
        <w:rPr>
          <w:rFonts w:ascii="Tahoma" w:hAnsi="Tahoma" w:cs="Tahoma"/>
          <w:b/>
          <w:bCs/>
          <w:color w:val="000000"/>
          <w:sz w:val="20"/>
          <w:szCs w:val="20"/>
        </w:rPr>
      </w:pPr>
    </w:p>
    <w:p w:rsidR="00D84908" w:rsidRDefault="005F433B" w:rsidP="006B0892">
      <w:pPr>
        <w:pStyle w:val="Header"/>
        <w:tabs>
          <w:tab w:val="clear" w:pos="8640"/>
          <w:tab w:val="left" w:pos="720"/>
          <w:tab w:val="right" w:pos="10080"/>
        </w:tabs>
        <w:jc w:val="both"/>
        <w:rPr>
          <w:rFonts w:ascii="Tahoma" w:hAnsi="Tahoma" w:cs="Tahoma"/>
          <w:b/>
          <w:bCs/>
          <w:color w:val="000000"/>
          <w:sz w:val="20"/>
          <w:szCs w:val="20"/>
        </w:rPr>
      </w:pPr>
      <w:r>
        <w:rPr>
          <w:rFonts w:ascii="Tahoma" w:hAnsi="Tahoma" w:cs="Tahoma"/>
          <w:b/>
          <w:bCs/>
          <w:color w:val="000000"/>
          <w:sz w:val="20"/>
          <w:szCs w:val="20"/>
        </w:rPr>
        <w:t>Nordstrom</w:t>
      </w:r>
      <w:r w:rsidR="00A96E17" w:rsidRPr="00E50FD3">
        <w:rPr>
          <w:rFonts w:ascii="Tahoma" w:hAnsi="Tahoma" w:cs="Tahoma"/>
          <w:b/>
          <w:bCs/>
          <w:color w:val="000000"/>
          <w:sz w:val="20"/>
          <w:szCs w:val="20"/>
        </w:rPr>
        <w:t xml:space="preserve">, </w:t>
      </w:r>
      <w:r>
        <w:rPr>
          <w:rFonts w:ascii="Tahoma" w:hAnsi="Tahoma" w:cs="Tahoma"/>
          <w:b/>
          <w:bCs/>
          <w:color w:val="000000"/>
          <w:sz w:val="20"/>
          <w:szCs w:val="20"/>
        </w:rPr>
        <w:t>Seattle, WA</w:t>
      </w:r>
      <w:r w:rsidR="00A96E17" w:rsidRPr="00E50FD3">
        <w:rPr>
          <w:rFonts w:ascii="Tahoma" w:hAnsi="Tahoma" w:cs="Tahoma"/>
          <w:b/>
          <w:bCs/>
          <w:color w:val="000000"/>
          <w:sz w:val="20"/>
          <w:szCs w:val="20"/>
        </w:rPr>
        <w:tab/>
      </w:r>
    </w:p>
    <w:p w:rsidR="00B65933" w:rsidRPr="00E50FD3" w:rsidRDefault="004E5571" w:rsidP="006B0892">
      <w:pPr>
        <w:pStyle w:val="Header"/>
        <w:tabs>
          <w:tab w:val="clear" w:pos="8640"/>
          <w:tab w:val="left" w:pos="720"/>
          <w:tab w:val="right" w:pos="10080"/>
        </w:tabs>
        <w:jc w:val="both"/>
        <w:rPr>
          <w:rFonts w:ascii="Tahoma" w:hAnsi="Tahoma" w:cs="Tahoma"/>
          <w:b/>
          <w:bCs/>
          <w:color w:val="000000"/>
          <w:sz w:val="20"/>
          <w:szCs w:val="20"/>
        </w:rPr>
      </w:pPr>
      <w:r w:rsidRPr="00E50FD3">
        <w:rPr>
          <w:rFonts w:ascii="Tahoma" w:hAnsi="Tahoma" w:cs="Tahoma"/>
          <w:b/>
          <w:bCs/>
          <w:color w:val="000000"/>
          <w:sz w:val="20"/>
          <w:szCs w:val="20"/>
        </w:rPr>
        <w:t>April</w:t>
      </w:r>
      <w:r w:rsidR="00D75452" w:rsidRPr="00E50FD3">
        <w:rPr>
          <w:rFonts w:ascii="Tahoma" w:hAnsi="Tahoma" w:cs="Tahoma"/>
          <w:b/>
          <w:bCs/>
          <w:color w:val="000000"/>
          <w:sz w:val="20"/>
          <w:szCs w:val="20"/>
        </w:rPr>
        <w:t xml:space="preserve"> 20</w:t>
      </w:r>
      <w:r w:rsidR="00B65933" w:rsidRPr="00E50FD3">
        <w:rPr>
          <w:rFonts w:ascii="Tahoma" w:hAnsi="Tahoma" w:cs="Tahoma"/>
          <w:b/>
          <w:color w:val="000000"/>
          <w:sz w:val="20"/>
          <w:szCs w:val="20"/>
        </w:rPr>
        <w:t>1</w:t>
      </w:r>
      <w:r w:rsidR="005F433B">
        <w:rPr>
          <w:rFonts w:ascii="Tahoma" w:hAnsi="Tahoma" w:cs="Tahoma"/>
          <w:b/>
          <w:color w:val="000000"/>
          <w:sz w:val="20"/>
          <w:szCs w:val="20"/>
        </w:rPr>
        <w:t>6</w:t>
      </w:r>
      <w:r w:rsidR="00B65933" w:rsidRPr="00E50FD3">
        <w:rPr>
          <w:rFonts w:ascii="Tahoma" w:hAnsi="Tahoma" w:cs="Tahoma"/>
          <w:b/>
          <w:color w:val="000000"/>
          <w:sz w:val="20"/>
          <w:szCs w:val="20"/>
        </w:rPr>
        <w:t xml:space="preserve">– </w:t>
      </w:r>
      <w:r w:rsidR="005F433B">
        <w:rPr>
          <w:rFonts w:ascii="Tahoma" w:hAnsi="Tahoma" w:cs="Tahoma"/>
          <w:b/>
          <w:color w:val="000000"/>
          <w:sz w:val="20"/>
          <w:szCs w:val="20"/>
        </w:rPr>
        <w:t>August</w:t>
      </w:r>
      <w:r w:rsidR="00D75452" w:rsidRPr="00E50FD3">
        <w:rPr>
          <w:rFonts w:ascii="Tahoma" w:hAnsi="Tahoma" w:cs="Tahoma"/>
          <w:b/>
          <w:color w:val="000000"/>
          <w:sz w:val="20"/>
          <w:szCs w:val="20"/>
        </w:rPr>
        <w:t>20</w:t>
      </w:r>
      <w:r w:rsidR="002B71A8" w:rsidRPr="00E50FD3">
        <w:rPr>
          <w:rFonts w:ascii="Tahoma" w:hAnsi="Tahoma" w:cs="Tahoma"/>
          <w:b/>
          <w:color w:val="000000"/>
          <w:sz w:val="20"/>
          <w:szCs w:val="20"/>
        </w:rPr>
        <w:t>1</w:t>
      </w:r>
      <w:r w:rsidRPr="00E50FD3">
        <w:rPr>
          <w:rFonts w:ascii="Tahoma" w:hAnsi="Tahoma" w:cs="Tahoma"/>
          <w:b/>
          <w:color w:val="000000"/>
          <w:sz w:val="20"/>
          <w:szCs w:val="20"/>
        </w:rPr>
        <w:t>8</w:t>
      </w:r>
    </w:p>
    <w:p w:rsidR="002501E4" w:rsidRPr="00E50FD3" w:rsidRDefault="006A2F4D" w:rsidP="006B0892">
      <w:pPr>
        <w:jc w:val="both"/>
        <w:rPr>
          <w:rFonts w:ascii="Tahoma" w:hAnsi="Tahoma" w:cs="Tahoma"/>
          <w:color w:val="000000"/>
          <w:sz w:val="20"/>
          <w:szCs w:val="20"/>
        </w:rPr>
      </w:pPr>
      <w:r w:rsidRPr="00E50FD3">
        <w:rPr>
          <w:rFonts w:ascii="Tahoma" w:hAnsi="Tahoma" w:cs="Tahoma"/>
          <w:b/>
          <w:color w:val="000000"/>
          <w:sz w:val="20"/>
          <w:szCs w:val="20"/>
        </w:rPr>
        <w:t>Quality Analyst</w:t>
      </w:r>
    </w:p>
    <w:p w:rsidR="00301A8E" w:rsidRPr="00E50FD3" w:rsidRDefault="00FE0456" w:rsidP="00301A8E">
      <w:pPr>
        <w:jc w:val="both"/>
        <w:rPr>
          <w:rFonts w:ascii="Tahoma" w:hAnsi="Tahoma" w:cs="Tahoma"/>
          <w:b/>
          <w:color w:val="000000"/>
          <w:sz w:val="20"/>
          <w:szCs w:val="20"/>
        </w:rPr>
      </w:pPr>
      <w:r w:rsidRPr="00E50FD3">
        <w:rPr>
          <w:rFonts w:ascii="Tahoma" w:hAnsi="Tahoma" w:cs="Tahoma"/>
          <w:color w:val="000000"/>
          <w:sz w:val="20"/>
          <w:szCs w:val="20"/>
        </w:rPr>
        <w:t xml:space="preserve">I was responsible for the planning and execution of </w:t>
      </w:r>
      <w:r w:rsidR="005F433B">
        <w:rPr>
          <w:rFonts w:ascii="Tahoma" w:hAnsi="Tahoma" w:cs="Tahoma"/>
          <w:color w:val="000000"/>
          <w:sz w:val="20"/>
          <w:szCs w:val="20"/>
        </w:rPr>
        <w:t xml:space="preserve">manual and automated </w:t>
      </w:r>
      <w:r w:rsidRPr="00E50FD3">
        <w:rPr>
          <w:rFonts w:ascii="Tahoma" w:hAnsi="Tahoma" w:cs="Tahoma"/>
          <w:color w:val="000000"/>
          <w:sz w:val="20"/>
          <w:szCs w:val="20"/>
        </w:rPr>
        <w:t xml:space="preserve">quality assurance tasks with </w:t>
      </w:r>
      <w:r w:rsidR="004E5571" w:rsidRPr="00E50FD3">
        <w:rPr>
          <w:rFonts w:ascii="Tahoma" w:hAnsi="Tahoma" w:cs="Tahoma"/>
          <w:color w:val="000000"/>
          <w:sz w:val="20"/>
          <w:szCs w:val="20"/>
        </w:rPr>
        <w:t xml:space="preserve">UI/UX, Usability testing, </w:t>
      </w:r>
      <w:r w:rsidR="00430021">
        <w:rPr>
          <w:rFonts w:ascii="Tahoma" w:hAnsi="Tahoma" w:cs="Tahoma"/>
          <w:color w:val="000000"/>
          <w:sz w:val="20"/>
          <w:szCs w:val="20"/>
        </w:rPr>
        <w:t xml:space="preserve">End to End testing, Regression testing, </w:t>
      </w:r>
      <w:r w:rsidR="004E5571" w:rsidRPr="00E50FD3">
        <w:rPr>
          <w:rFonts w:ascii="Tahoma" w:hAnsi="Tahoma" w:cs="Tahoma"/>
          <w:color w:val="000000"/>
          <w:sz w:val="20"/>
          <w:szCs w:val="20"/>
        </w:rPr>
        <w:t xml:space="preserve">Functional testing, System Integration Testing (SIT), </w:t>
      </w:r>
      <w:r w:rsidR="008366D9" w:rsidRPr="00E50FD3">
        <w:rPr>
          <w:rFonts w:ascii="Tahoma" w:hAnsi="Tahoma" w:cs="Tahoma"/>
          <w:color w:val="000000"/>
          <w:sz w:val="20"/>
          <w:szCs w:val="20"/>
        </w:rPr>
        <w:t>User Acceptance Testing (UAT)</w:t>
      </w:r>
      <w:r w:rsidRPr="00E50FD3">
        <w:rPr>
          <w:rFonts w:ascii="Tahoma" w:hAnsi="Tahoma" w:cs="Tahoma"/>
          <w:color w:val="000000"/>
          <w:sz w:val="20"/>
          <w:szCs w:val="20"/>
        </w:rPr>
        <w:t xml:space="preserve"> ensuring products and services satisfy customer and brand ex</w:t>
      </w:r>
      <w:r w:rsidR="00E40B96" w:rsidRPr="00E50FD3">
        <w:rPr>
          <w:rFonts w:ascii="Tahoma" w:hAnsi="Tahoma" w:cs="Tahoma"/>
          <w:color w:val="000000"/>
          <w:sz w:val="20"/>
          <w:szCs w:val="20"/>
        </w:rPr>
        <w:t>pectations, review requirements</w:t>
      </w:r>
      <w:r w:rsidRPr="00E50FD3">
        <w:rPr>
          <w:rFonts w:ascii="Tahoma" w:hAnsi="Tahoma" w:cs="Tahoma"/>
          <w:color w:val="000000"/>
          <w:sz w:val="20"/>
          <w:szCs w:val="20"/>
        </w:rPr>
        <w:t xml:space="preserve">/stories, schedules, coordinate QA tasks (technical and non-technical). The role in </w:t>
      </w:r>
      <w:r w:rsidR="005F433B">
        <w:rPr>
          <w:rFonts w:ascii="Tahoma" w:hAnsi="Tahoma" w:cs="Tahoma"/>
          <w:color w:val="000000"/>
          <w:sz w:val="20"/>
          <w:szCs w:val="20"/>
        </w:rPr>
        <w:t xml:space="preserve">this fast-paced Agile </w:t>
      </w:r>
      <w:r w:rsidRPr="00E50FD3">
        <w:rPr>
          <w:rFonts w:ascii="Tahoma" w:hAnsi="Tahoma" w:cs="Tahoma"/>
          <w:color w:val="000000"/>
          <w:sz w:val="20"/>
          <w:szCs w:val="20"/>
        </w:rPr>
        <w:t xml:space="preserve">project was testing enhanced </w:t>
      </w:r>
      <w:r w:rsidR="00FF718B" w:rsidRPr="00E50FD3">
        <w:rPr>
          <w:rFonts w:ascii="Tahoma" w:hAnsi="Tahoma" w:cs="Tahoma"/>
          <w:color w:val="000000"/>
          <w:sz w:val="20"/>
          <w:szCs w:val="20"/>
        </w:rPr>
        <w:t>feature</w:t>
      </w:r>
      <w:r w:rsidR="008A123A" w:rsidRPr="00E50FD3">
        <w:rPr>
          <w:rFonts w:ascii="Tahoma" w:hAnsi="Tahoma" w:cs="Tahoma"/>
          <w:color w:val="000000"/>
          <w:sz w:val="20"/>
          <w:szCs w:val="20"/>
        </w:rPr>
        <w:t>s</w:t>
      </w:r>
      <w:r w:rsidR="00FF718B" w:rsidRPr="00E50FD3">
        <w:rPr>
          <w:rFonts w:ascii="Tahoma" w:hAnsi="Tahoma" w:cs="Tahoma"/>
          <w:color w:val="000000"/>
          <w:sz w:val="20"/>
          <w:szCs w:val="20"/>
        </w:rPr>
        <w:t xml:space="preserve"> introduced on the</w:t>
      </w:r>
      <w:r w:rsidR="006E2AE4" w:rsidRPr="00E50FD3">
        <w:rPr>
          <w:rFonts w:ascii="Tahoma" w:hAnsi="Tahoma" w:cs="Tahoma"/>
          <w:color w:val="000000"/>
          <w:sz w:val="20"/>
          <w:szCs w:val="20"/>
        </w:rPr>
        <w:t>ir</w:t>
      </w:r>
      <w:r w:rsidR="006A2F4D" w:rsidRPr="00E50FD3">
        <w:rPr>
          <w:rFonts w:ascii="Tahoma" w:hAnsi="Tahoma" w:cs="Tahoma"/>
          <w:color w:val="000000"/>
          <w:sz w:val="20"/>
          <w:szCs w:val="20"/>
        </w:rPr>
        <w:t xml:space="preserve">B2B </w:t>
      </w:r>
      <w:r w:rsidR="0025163E" w:rsidRPr="00E50FD3">
        <w:rPr>
          <w:rFonts w:ascii="Tahoma" w:hAnsi="Tahoma" w:cs="Tahoma"/>
          <w:color w:val="000000"/>
          <w:sz w:val="20"/>
          <w:szCs w:val="20"/>
        </w:rPr>
        <w:t>Ecommerce</w:t>
      </w:r>
      <w:r w:rsidR="00057296" w:rsidRPr="00E50FD3">
        <w:rPr>
          <w:rFonts w:ascii="Tahoma" w:hAnsi="Tahoma" w:cs="Tahoma"/>
          <w:color w:val="000000"/>
          <w:sz w:val="20"/>
          <w:szCs w:val="20"/>
        </w:rPr>
        <w:t xml:space="preserve">website </w:t>
      </w:r>
      <w:r w:rsidR="004E5571" w:rsidRPr="00D84908">
        <w:rPr>
          <w:rFonts w:ascii="Tahoma" w:hAnsi="Tahoma" w:cs="Tahoma"/>
          <w:color w:val="000000"/>
          <w:sz w:val="20"/>
          <w:szCs w:val="20"/>
        </w:rPr>
        <w:t>www.</w:t>
      </w:r>
      <w:r w:rsidR="005F433B">
        <w:rPr>
          <w:rFonts w:ascii="Tahoma" w:hAnsi="Tahoma" w:cs="Tahoma"/>
          <w:color w:val="000000"/>
          <w:sz w:val="20"/>
          <w:szCs w:val="20"/>
        </w:rPr>
        <w:t>nordstrom</w:t>
      </w:r>
      <w:r w:rsidR="004E5571" w:rsidRPr="00D84908">
        <w:rPr>
          <w:rFonts w:ascii="Tahoma" w:hAnsi="Tahoma" w:cs="Tahoma"/>
          <w:color w:val="000000"/>
          <w:sz w:val="20"/>
          <w:szCs w:val="20"/>
        </w:rPr>
        <w:t>.com</w:t>
      </w:r>
      <w:r w:rsidR="00505AD3" w:rsidRPr="00E50FD3">
        <w:rPr>
          <w:rFonts w:ascii="Tahoma" w:hAnsi="Tahoma" w:cs="Tahoma"/>
          <w:color w:val="000000"/>
          <w:sz w:val="20"/>
          <w:szCs w:val="20"/>
        </w:rPr>
        <w:t xml:space="preserve">from </w:t>
      </w:r>
      <w:r w:rsidR="004E5571" w:rsidRPr="00E50FD3">
        <w:rPr>
          <w:rFonts w:ascii="Tahoma" w:hAnsi="Tahoma" w:cs="Tahoma"/>
          <w:color w:val="000000"/>
          <w:sz w:val="20"/>
          <w:szCs w:val="20"/>
        </w:rPr>
        <w:t xml:space="preserve">UI/UX </w:t>
      </w:r>
      <w:r w:rsidR="00505AD3" w:rsidRPr="00E50FD3">
        <w:rPr>
          <w:rFonts w:ascii="Tahoma" w:hAnsi="Tahoma" w:cs="Tahoma"/>
          <w:color w:val="000000"/>
          <w:sz w:val="20"/>
          <w:szCs w:val="20"/>
        </w:rPr>
        <w:t>user prospective for different application such as, search, cart and checkout, daily updates such as, banner change, brand new pages and promotion emails</w:t>
      </w:r>
      <w:r w:rsidR="00CD761F" w:rsidRPr="00E50FD3">
        <w:rPr>
          <w:rFonts w:ascii="Tahoma" w:hAnsi="Tahoma" w:cs="Tahoma"/>
          <w:color w:val="000000"/>
          <w:sz w:val="20"/>
          <w:szCs w:val="20"/>
        </w:rPr>
        <w:t>.</w:t>
      </w:r>
    </w:p>
    <w:p w:rsidR="004E5571" w:rsidRPr="00E50FD3" w:rsidRDefault="004E5571" w:rsidP="00301A8E">
      <w:pPr>
        <w:jc w:val="both"/>
        <w:rPr>
          <w:rFonts w:ascii="Tahoma" w:hAnsi="Tahoma" w:cs="Tahoma"/>
          <w:b/>
          <w:color w:val="000000"/>
          <w:sz w:val="20"/>
          <w:szCs w:val="20"/>
        </w:rPr>
      </w:pPr>
    </w:p>
    <w:p w:rsidR="000808DB" w:rsidRPr="005F433B" w:rsidRDefault="000808DB" w:rsidP="006B0892">
      <w:pPr>
        <w:jc w:val="both"/>
        <w:rPr>
          <w:rFonts w:ascii="Tahoma" w:hAnsi="Tahoma" w:cs="Tahoma"/>
          <w:b/>
          <w:bCs/>
          <w:color w:val="000000"/>
          <w:sz w:val="20"/>
          <w:szCs w:val="20"/>
          <w:u w:val="single"/>
        </w:rPr>
      </w:pPr>
      <w:r w:rsidRPr="005F433B">
        <w:rPr>
          <w:rFonts w:ascii="Tahoma" w:hAnsi="Tahoma" w:cs="Tahoma"/>
          <w:b/>
          <w:bCs/>
          <w:color w:val="000000"/>
          <w:sz w:val="20"/>
          <w:szCs w:val="20"/>
          <w:u w:val="single"/>
        </w:rPr>
        <w:t>Responsibilities:</w:t>
      </w:r>
    </w:p>
    <w:p w:rsidR="00301A8E" w:rsidRPr="00E50FD3" w:rsidRDefault="00301A8E" w:rsidP="006B0892">
      <w:pPr>
        <w:jc w:val="both"/>
        <w:rPr>
          <w:rFonts w:ascii="Tahoma" w:hAnsi="Tahoma" w:cs="Tahoma"/>
          <w:b/>
          <w:bCs/>
          <w:color w:val="000000"/>
          <w:sz w:val="20"/>
          <w:szCs w:val="20"/>
        </w:rPr>
      </w:pPr>
    </w:p>
    <w:p w:rsidR="002806C8" w:rsidRPr="00E50FD3" w:rsidRDefault="008366D9"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Wrote</w:t>
      </w:r>
      <w:r w:rsidR="00F138BD" w:rsidRPr="00E50FD3">
        <w:rPr>
          <w:rFonts w:ascii="Tahoma" w:hAnsi="Tahoma" w:cs="Tahoma"/>
          <w:color w:val="000000"/>
          <w:sz w:val="20"/>
          <w:szCs w:val="20"/>
        </w:rPr>
        <w:t xml:space="preserve"> Manual</w:t>
      </w:r>
      <w:r w:rsidR="001C71EE">
        <w:rPr>
          <w:rFonts w:ascii="Tahoma" w:hAnsi="Tahoma" w:cs="Tahoma"/>
          <w:color w:val="000000"/>
          <w:sz w:val="20"/>
          <w:szCs w:val="20"/>
        </w:rPr>
        <w:t xml:space="preserve">and automated </w:t>
      </w:r>
      <w:r w:rsidR="002A09D0" w:rsidRPr="00E50FD3">
        <w:rPr>
          <w:rFonts w:ascii="Tahoma" w:hAnsi="Tahoma" w:cs="Tahoma"/>
          <w:color w:val="000000"/>
          <w:sz w:val="20"/>
          <w:szCs w:val="20"/>
        </w:rPr>
        <w:t>test cases</w:t>
      </w:r>
      <w:r w:rsidRPr="00E50FD3">
        <w:rPr>
          <w:rFonts w:ascii="Tahoma" w:hAnsi="Tahoma" w:cs="Tahoma"/>
          <w:color w:val="000000"/>
          <w:sz w:val="20"/>
          <w:szCs w:val="20"/>
        </w:rPr>
        <w:t xml:space="preserve"> for Black Box testing</w:t>
      </w:r>
      <w:r w:rsidR="004E5571" w:rsidRPr="00E50FD3">
        <w:rPr>
          <w:rFonts w:ascii="Tahoma" w:hAnsi="Tahoma" w:cs="Tahoma"/>
          <w:color w:val="000000"/>
          <w:sz w:val="20"/>
          <w:szCs w:val="20"/>
        </w:rPr>
        <w:t xml:space="preserve">, </w:t>
      </w:r>
      <w:r w:rsidR="001C71EE">
        <w:rPr>
          <w:rFonts w:ascii="Tahoma" w:hAnsi="Tahoma" w:cs="Tahoma"/>
          <w:color w:val="000000"/>
          <w:sz w:val="20"/>
          <w:szCs w:val="20"/>
        </w:rPr>
        <w:t xml:space="preserve">Performance testing, regression testing, End to End testing, </w:t>
      </w:r>
      <w:r w:rsidR="004E5571" w:rsidRPr="00E50FD3">
        <w:rPr>
          <w:rFonts w:ascii="Tahoma" w:hAnsi="Tahoma" w:cs="Tahoma"/>
          <w:color w:val="000000"/>
          <w:sz w:val="20"/>
          <w:szCs w:val="20"/>
        </w:rPr>
        <w:t>UI/UX testing, Usability Testing, UI testing</w:t>
      </w:r>
      <w:r w:rsidRPr="00E50FD3">
        <w:rPr>
          <w:rFonts w:ascii="Tahoma" w:hAnsi="Tahoma" w:cs="Tahoma"/>
          <w:color w:val="000000"/>
          <w:sz w:val="20"/>
          <w:szCs w:val="20"/>
        </w:rPr>
        <w:t xml:space="preserve"> and User Acceptance Testing (UAT).</w:t>
      </w:r>
    </w:p>
    <w:p w:rsidR="00705726" w:rsidRDefault="00705726"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Followed the Agile Methodology to emphasize on real time communication over written documentation. </w:t>
      </w:r>
    </w:p>
    <w:p w:rsidR="005F433B" w:rsidRDefault="005F433B" w:rsidP="004A6C9F">
      <w:pPr>
        <w:numPr>
          <w:ilvl w:val="0"/>
          <w:numId w:val="1"/>
        </w:numPr>
        <w:jc w:val="both"/>
        <w:rPr>
          <w:rFonts w:ascii="Tahoma" w:hAnsi="Tahoma" w:cs="Tahoma"/>
          <w:color w:val="000000"/>
          <w:sz w:val="20"/>
          <w:szCs w:val="20"/>
        </w:rPr>
      </w:pPr>
      <w:r>
        <w:rPr>
          <w:rFonts w:ascii="Tahoma" w:hAnsi="Tahoma" w:cs="Tahoma"/>
          <w:color w:val="000000"/>
          <w:sz w:val="20"/>
          <w:szCs w:val="20"/>
        </w:rPr>
        <w:t>Attended Daily stand up meetings and update testing team on the upcoming sprints.</w:t>
      </w:r>
    </w:p>
    <w:p w:rsidR="005F433B" w:rsidRPr="00E50FD3" w:rsidRDefault="005F433B" w:rsidP="004A6C9F">
      <w:pPr>
        <w:numPr>
          <w:ilvl w:val="0"/>
          <w:numId w:val="1"/>
        </w:numPr>
        <w:jc w:val="both"/>
        <w:rPr>
          <w:rFonts w:ascii="Tahoma" w:hAnsi="Tahoma" w:cs="Tahoma"/>
          <w:color w:val="000000"/>
          <w:sz w:val="20"/>
          <w:szCs w:val="20"/>
        </w:rPr>
      </w:pPr>
      <w:r>
        <w:rPr>
          <w:rFonts w:ascii="Tahoma" w:hAnsi="Tahoma" w:cs="Tahoma"/>
          <w:color w:val="000000"/>
          <w:sz w:val="20"/>
          <w:szCs w:val="20"/>
        </w:rPr>
        <w:lastRenderedPageBreak/>
        <w:t>Conducted Agile testing in coordination with developers.</w:t>
      </w:r>
    </w:p>
    <w:p w:rsidR="003776E3" w:rsidRPr="00E50FD3" w:rsidRDefault="00CE4FBC"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Gathered Test </w:t>
      </w:r>
      <w:r w:rsidR="00F84D4A" w:rsidRPr="00E50FD3">
        <w:rPr>
          <w:rFonts w:ascii="Tahoma" w:hAnsi="Tahoma" w:cs="Tahoma"/>
          <w:color w:val="000000"/>
          <w:sz w:val="20"/>
          <w:szCs w:val="20"/>
        </w:rPr>
        <w:t>Input</w:t>
      </w:r>
      <w:r w:rsidRPr="00E50FD3">
        <w:rPr>
          <w:rFonts w:ascii="Tahoma" w:hAnsi="Tahoma" w:cs="Tahoma"/>
          <w:color w:val="000000"/>
          <w:sz w:val="20"/>
          <w:szCs w:val="20"/>
        </w:rPr>
        <w:t xml:space="preserve"> Data including Pre-Condition data and expected result and test cases were documented in test plan</w:t>
      </w:r>
      <w:r w:rsidR="001C0F9C" w:rsidRPr="00E50FD3">
        <w:rPr>
          <w:rFonts w:ascii="Tahoma" w:hAnsi="Tahoma" w:cs="Tahoma"/>
          <w:color w:val="000000"/>
          <w:sz w:val="20"/>
          <w:szCs w:val="20"/>
        </w:rPr>
        <w:t>.</w:t>
      </w:r>
    </w:p>
    <w:p w:rsidR="00F84D4A" w:rsidRPr="00E50FD3" w:rsidRDefault="00F84D4A" w:rsidP="00F84D4A">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Worked with Stakeholders in gathering business requirements for </w:t>
      </w:r>
      <w:r w:rsidR="0024797D" w:rsidRPr="00E50FD3">
        <w:rPr>
          <w:rFonts w:ascii="Tahoma" w:hAnsi="Tahoma" w:cs="Tahoma"/>
          <w:color w:val="000000"/>
          <w:sz w:val="20"/>
          <w:szCs w:val="20"/>
        </w:rPr>
        <w:t xml:space="preserve">Test </w:t>
      </w:r>
      <w:r w:rsidRPr="00E50FD3">
        <w:rPr>
          <w:rFonts w:ascii="Tahoma" w:hAnsi="Tahoma" w:cs="Tahoma"/>
          <w:color w:val="000000"/>
          <w:sz w:val="20"/>
          <w:szCs w:val="20"/>
        </w:rPr>
        <w:t>data migration needs.</w:t>
      </w:r>
    </w:p>
    <w:p w:rsidR="00F84D4A" w:rsidRPr="00E50FD3" w:rsidRDefault="00F84D4A" w:rsidP="00F84D4A">
      <w:pPr>
        <w:numPr>
          <w:ilvl w:val="0"/>
          <w:numId w:val="1"/>
        </w:numPr>
        <w:jc w:val="both"/>
        <w:rPr>
          <w:rFonts w:ascii="Tahoma" w:hAnsi="Tahoma" w:cs="Tahoma"/>
          <w:color w:val="000000"/>
          <w:sz w:val="20"/>
          <w:szCs w:val="20"/>
        </w:rPr>
      </w:pPr>
      <w:r w:rsidRPr="00E50FD3">
        <w:rPr>
          <w:rFonts w:ascii="Tahoma" w:hAnsi="Tahoma" w:cs="Tahoma"/>
          <w:color w:val="000000"/>
          <w:sz w:val="20"/>
          <w:szCs w:val="20"/>
        </w:rPr>
        <w:t>Work across multiple functional projects to understand data usage and implications for data migration.</w:t>
      </w:r>
    </w:p>
    <w:p w:rsidR="00F84D4A" w:rsidRPr="00E50FD3" w:rsidRDefault="00F84D4A" w:rsidP="00F84D4A">
      <w:pPr>
        <w:numPr>
          <w:ilvl w:val="0"/>
          <w:numId w:val="1"/>
        </w:numPr>
        <w:jc w:val="both"/>
        <w:rPr>
          <w:rFonts w:ascii="Tahoma" w:hAnsi="Tahoma" w:cs="Tahoma"/>
          <w:color w:val="000000"/>
          <w:sz w:val="20"/>
          <w:szCs w:val="20"/>
        </w:rPr>
      </w:pPr>
      <w:r w:rsidRPr="00E50FD3">
        <w:rPr>
          <w:rFonts w:ascii="Tahoma" w:hAnsi="Tahoma" w:cs="Tahoma"/>
          <w:color w:val="000000"/>
          <w:sz w:val="20"/>
          <w:szCs w:val="20"/>
        </w:rPr>
        <w:t>Assisted in designing, planning and managing the data migration process.</w:t>
      </w:r>
    </w:p>
    <w:p w:rsidR="00F84D4A" w:rsidRPr="00E50FD3" w:rsidRDefault="00F84D4A" w:rsidP="00F84D4A">
      <w:pPr>
        <w:numPr>
          <w:ilvl w:val="0"/>
          <w:numId w:val="1"/>
        </w:numPr>
        <w:jc w:val="both"/>
        <w:rPr>
          <w:rFonts w:ascii="Tahoma" w:hAnsi="Tahoma" w:cs="Tahoma"/>
          <w:color w:val="000000"/>
          <w:sz w:val="20"/>
          <w:szCs w:val="20"/>
        </w:rPr>
      </w:pPr>
      <w:r w:rsidRPr="00E50FD3">
        <w:rPr>
          <w:rFonts w:ascii="Tahoma" w:hAnsi="Tahoma" w:cs="Tahoma"/>
          <w:color w:val="000000"/>
          <w:sz w:val="20"/>
          <w:szCs w:val="20"/>
        </w:rPr>
        <w:t>Worked with subject matter experts and project team to identify, define, collate, document and communicate the data migration requirements.</w:t>
      </w:r>
    </w:p>
    <w:p w:rsidR="00F84D4A" w:rsidRPr="00E50FD3" w:rsidRDefault="00F84D4A" w:rsidP="00F84D4A">
      <w:pPr>
        <w:numPr>
          <w:ilvl w:val="0"/>
          <w:numId w:val="1"/>
        </w:numPr>
        <w:jc w:val="both"/>
        <w:rPr>
          <w:rFonts w:ascii="Tahoma" w:hAnsi="Tahoma" w:cs="Tahoma"/>
          <w:color w:val="000000"/>
          <w:sz w:val="20"/>
          <w:szCs w:val="20"/>
        </w:rPr>
      </w:pPr>
      <w:r w:rsidRPr="00E50FD3">
        <w:rPr>
          <w:rFonts w:ascii="Tahoma" w:hAnsi="Tahoma" w:cs="Tahoma"/>
          <w:color w:val="000000"/>
          <w:sz w:val="20"/>
          <w:szCs w:val="20"/>
        </w:rPr>
        <w:t>Prepared data migration plans including migration risk, milestones, quality and business sign-off details.</w:t>
      </w:r>
    </w:p>
    <w:p w:rsidR="00F84D4A" w:rsidRPr="00E50FD3" w:rsidRDefault="00F84D4A" w:rsidP="00F84D4A">
      <w:pPr>
        <w:numPr>
          <w:ilvl w:val="0"/>
          <w:numId w:val="1"/>
        </w:numPr>
        <w:jc w:val="both"/>
        <w:rPr>
          <w:rFonts w:ascii="Tahoma" w:hAnsi="Tahoma" w:cs="Tahoma"/>
          <w:color w:val="000000"/>
          <w:sz w:val="20"/>
          <w:szCs w:val="20"/>
        </w:rPr>
      </w:pPr>
      <w:r w:rsidRPr="00E50FD3">
        <w:rPr>
          <w:rFonts w:ascii="Tahoma" w:hAnsi="Tahoma" w:cs="Tahoma"/>
          <w:color w:val="000000"/>
          <w:sz w:val="20"/>
          <w:szCs w:val="20"/>
        </w:rPr>
        <w:t>Manage assigned risks and monitor potential impacts as part of the data migration plan.</w:t>
      </w:r>
    </w:p>
    <w:p w:rsidR="00A96E17" w:rsidRPr="00E50FD3" w:rsidRDefault="00A96E17" w:rsidP="00A96E17">
      <w:pPr>
        <w:numPr>
          <w:ilvl w:val="0"/>
          <w:numId w:val="1"/>
        </w:numPr>
        <w:jc w:val="both"/>
        <w:rPr>
          <w:rFonts w:ascii="Tahoma" w:hAnsi="Tahoma" w:cs="Tahoma"/>
          <w:color w:val="000000"/>
          <w:sz w:val="20"/>
          <w:szCs w:val="20"/>
        </w:rPr>
      </w:pPr>
      <w:r w:rsidRPr="00E50FD3">
        <w:rPr>
          <w:rFonts w:ascii="Tahoma" w:hAnsi="Tahoma" w:cs="Tahoma"/>
          <w:color w:val="000000"/>
          <w:sz w:val="20"/>
          <w:szCs w:val="20"/>
        </w:rPr>
        <w:t>Prepared the Test Plan and Testing Strategies for Data migration and Data Warehousing Application</w:t>
      </w:r>
    </w:p>
    <w:p w:rsidR="00D96D59" w:rsidRPr="00E50FD3" w:rsidRDefault="00D96D59"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Worked in an </w:t>
      </w:r>
      <w:r w:rsidR="00E65A50" w:rsidRPr="00E50FD3">
        <w:rPr>
          <w:rFonts w:ascii="Tahoma" w:hAnsi="Tahoma" w:cs="Tahoma"/>
          <w:color w:val="000000"/>
          <w:sz w:val="20"/>
          <w:szCs w:val="20"/>
        </w:rPr>
        <w:t>agile</w:t>
      </w:r>
      <w:r w:rsidRPr="00E50FD3">
        <w:rPr>
          <w:rFonts w:ascii="Tahoma" w:hAnsi="Tahoma" w:cs="Tahoma"/>
          <w:color w:val="000000"/>
          <w:sz w:val="20"/>
          <w:szCs w:val="20"/>
        </w:rPr>
        <w:t xml:space="preserve"> scrum environment with lot of interaction between Business, Development and testing team.</w:t>
      </w:r>
    </w:p>
    <w:p w:rsidR="00663C38" w:rsidRPr="00E50FD3" w:rsidRDefault="00663C38"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Strong experience with testing products with contemporary technology stacks: Web Services, API using </w:t>
      </w:r>
      <w:r w:rsidR="006A2F4D" w:rsidRPr="00E50FD3">
        <w:rPr>
          <w:rFonts w:ascii="Tahoma" w:hAnsi="Tahoma" w:cs="Tahoma"/>
          <w:color w:val="000000"/>
          <w:sz w:val="20"/>
          <w:szCs w:val="20"/>
        </w:rPr>
        <w:t xml:space="preserve">SOAP </w:t>
      </w:r>
      <w:r w:rsidRPr="00E50FD3">
        <w:rPr>
          <w:rFonts w:ascii="Tahoma" w:hAnsi="Tahoma" w:cs="Tahoma"/>
          <w:color w:val="000000"/>
          <w:sz w:val="20"/>
          <w:szCs w:val="20"/>
        </w:rPr>
        <w:t>UI. </w:t>
      </w:r>
    </w:p>
    <w:p w:rsidR="006137D5" w:rsidRPr="00E50FD3" w:rsidRDefault="006137D5" w:rsidP="006137D5">
      <w:pPr>
        <w:numPr>
          <w:ilvl w:val="0"/>
          <w:numId w:val="1"/>
        </w:numPr>
        <w:jc w:val="both"/>
        <w:rPr>
          <w:rFonts w:ascii="Tahoma" w:hAnsi="Tahoma" w:cs="Tahoma"/>
          <w:color w:val="000000"/>
          <w:sz w:val="20"/>
          <w:szCs w:val="20"/>
        </w:rPr>
      </w:pPr>
      <w:r w:rsidRPr="00E50FD3">
        <w:rPr>
          <w:rFonts w:ascii="Tahoma" w:hAnsi="Tahoma" w:cs="Tahoma"/>
          <w:color w:val="000000"/>
          <w:sz w:val="20"/>
          <w:szCs w:val="20"/>
        </w:rPr>
        <w:t>Formulated detailed Test Plan, Test Cases and Testing Procedures, which included Test Cases/Scripts, performed configuration/ compatibility and user interface testing manually.</w:t>
      </w:r>
    </w:p>
    <w:p w:rsidR="00F84D4A" w:rsidRPr="00E50FD3" w:rsidRDefault="00F84D4A" w:rsidP="00F84D4A">
      <w:pPr>
        <w:numPr>
          <w:ilvl w:val="0"/>
          <w:numId w:val="1"/>
        </w:numPr>
        <w:jc w:val="both"/>
        <w:rPr>
          <w:rFonts w:ascii="Tahoma" w:hAnsi="Tahoma" w:cs="Tahoma"/>
          <w:color w:val="000000"/>
          <w:sz w:val="20"/>
          <w:szCs w:val="20"/>
        </w:rPr>
      </w:pPr>
      <w:r w:rsidRPr="00E50FD3">
        <w:rPr>
          <w:rFonts w:ascii="Tahoma" w:hAnsi="Tahoma" w:cs="Tahoma"/>
          <w:color w:val="000000"/>
          <w:sz w:val="20"/>
          <w:szCs w:val="20"/>
        </w:rPr>
        <w:t>Used JIRA to create Business Components, write test cases, execute tests, log, assign and track defects </w:t>
      </w:r>
    </w:p>
    <w:p w:rsidR="00A96E17" w:rsidRPr="00E50FD3" w:rsidRDefault="00A96E17" w:rsidP="00A96E17">
      <w:pPr>
        <w:numPr>
          <w:ilvl w:val="0"/>
          <w:numId w:val="1"/>
        </w:numPr>
        <w:jc w:val="both"/>
        <w:rPr>
          <w:rFonts w:ascii="Tahoma" w:hAnsi="Tahoma" w:cs="Tahoma"/>
          <w:color w:val="000000"/>
          <w:sz w:val="20"/>
          <w:szCs w:val="20"/>
        </w:rPr>
      </w:pPr>
      <w:r w:rsidRPr="00E50FD3">
        <w:rPr>
          <w:rFonts w:ascii="Tahoma" w:hAnsi="Tahoma" w:cs="Tahoma"/>
          <w:color w:val="000000"/>
          <w:sz w:val="20"/>
          <w:szCs w:val="20"/>
        </w:rPr>
        <w:t>Worked on issues with migration of Data from development to QA-Test Environment</w:t>
      </w:r>
    </w:p>
    <w:p w:rsidR="002A67CA" w:rsidRPr="00E50FD3" w:rsidRDefault="002A67C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Execute </w:t>
      </w:r>
      <w:r w:rsidR="0024797D" w:rsidRPr="00E50FD3">
        <w:rPr>
          <w:rFonts w:ascii="Tahoma" w:hAnsi="Tahoma" w:cs="Tahoma"/>
          <w:color w:val="000000"/>
          <w:sz w:val="20"/>
          <w:szCs w:val="20"/>
        </w:rPr>
        <w:t xml:space="preserve">Smoke testing, </w:t>
      </w:r>
      <w:r w:rsidRPr="00E50FD3">
        <w:rPr>
          <w:rFonts w:ascii="Tahoma" w:hAnsi="Tahoma" w:cs="Tahoma"/>
          <w:color w:val="000000"/>
          <w:sz w:val="20"/>
          <w:szCs w:val="20"/>
        </w:rPr>
        <w:t>Functional testing, </w:t>
      </w:r>
      <w:r w:rsidR="006A2F4D" w:rsidRPr="00E50FD3">
        <w:rPr>
          <w:rFonts w:ascii="Tahoma" w:hAnsi="Tahoma" w:cs="Tahoma"/>
          <w:color w:val="000000"/>
          <w:sz w:val="20"/>
          <w:szCs w:val="20"/>
        </w:rPr>
        <w:t xml:space="preserve">B2B Testing, </w:t>
      </w:r>
      <w:r w:rsidRPr="00E50FD3">
        <w:rPr>
          <w:rFonts w:ascii="Tahoma" w:hAnsi="Tahoma" w:cs="Tahoma"/>
          <w:color w:val="000000"/>
          <w:sz w:val="20"/>
          <w:szCs w:val="20"/>
        </w:rPr>
        <w:t>GUI testing, System Integration testing and Regression testing</w:t>
      </w:r>
      <w:r w:rsidR="006A2F4D" w:rsidRPr="00E50FD3">
        <w:rPr>
          <w:rFonts w:ascii="Tahoma" w:hAnsi="Tahoma" w:cs="Tahoma"/>
          <w:color w:val="000000"/>
          <w:sz w:val="20"/>
          <w:szCs w:val="20"/>
        </w:rPr>
        <w:t xml:space="preserve"> using </w:t>
      </w:r>
      <w:r w:rsidR="005F433B">
        <w:rPr>
          <w:rFonts w:ascii="Tahoma" w:hAnsi="Tahoma" w:cs="Tahoma"/>
          <w:color w:val="000000"/>
          <w:sz w:val="20"/>
          <w:szCs w:val="20"/>
        </w:rPr>
        <w:t xml:space="preserve">automation tool </w:t>
      </w:r>
      <w:r w:rsidR="006A2F4D" w:rsidRPr="00E50FD3">
        <w:rPr>
          <w:rFonts w:ascii="Tahoma" w:hAnsi="Tahoma" w:cs="Tahoma"/>
          <w:color w:val="000000"/>
          <w:sz w:val="20"/>
          <w:szCs w:val="20"/>
        </w:rPr>
        <w:t>HP UFT</w:t>
      </w:r>
      <w:r w:rsidRPr="00E50FD3">
        <w:rPr>
          <w:rFonts w:ascii="Tahoma" w:hAnsi="Tahoma" w:cs="Tahoma"/>
          <w:color w:val="000000"/>
          <w:sz w:val="20"/>
          <w:szCs w:val="20"/>
        </w:rPr>
        <w:t>.</w:t>
      </w:r>
    </w:p>
    <w:p w:rsidR="002A67CA" w:rsidRDefault="002A67C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Queried the database to cross-validate data obtained through the checkout process and the system displays order confirmation page.</w:t>
      </w:r>
    </w:p>
    <w:p w:rsidR="009D781A" w:rsidRPr="00E50FD3" w:rsidRDefault="009D781A" w:rsidP="004A6C9F">
      <w:pPr>
        <w:numPr>
          <w:ilvl w:val="0"/>
          <w:numId w:val="1"/>
        </w:numPr>
        <w:jc w:val="both"/>
        <w:rPr>
          <w:rFonts w:ascii="Tahoma" w:hAnsi="Tahoma" w:cs="Tahoma"/>
          <w:color w:val="000000"/>
          <w:sz w:val="20"/>
          <w:szCs w:val="20"/>
        </w:rPr>
      </w:pPr>
      <w:r>
        <w:rPr>
          <w:rFonts w:ascii="Tahoma" w:hAnsi="Tahoma" w:cs="Tahoma"/>
          <w:color w:val="000000"/>
          <w:sz w:val="20"/>
          <w:szCs w:val="20"/>
        </w:rPr>
        <w:t>Managed user stories using Rally.</w:t>
      </w:r>
    </w:p>
    <w:p w:rsidR="001C0F9C" w:rsidRPr="00E50FD3" w:rsidRDefault="001C0F9C"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Worked deeply on various functionality of Desktop website, MOW &amp; Consumer Apps such as Homepage, Navigational Menus, Taxonomy, </w:t>
      </w:r>
      <w:r w:rsidR="00D00799" w:rsidRPr="00E50FD3">
        <w:rPr>
          <w:rFonts w:ascii="Tahoma" w:hAnsi="Tahoma" w:cs="Tahoma"/>
          <w:color w:val="000000"/>
          <w:sz w:val="20"/>
          <w:szCs w:val="20"/>
        </w:rPr>
        <w:t>and shopping</w:t>
      </w:r>
      <w:r w:rsidRPr="00E50FD3">
        <w:rPr>
          <w:rFonts w:ascii="Tahoma" w:hAnsi="Tahoma" w:cs="Tahoma"/>
          <w:color w:val="000000"/>
          <w:sz w:val="20"/>
          <w:szCs w:val="20"/>
        </w:rPr>
        <w:t xml:space="preserve"> cart</w:t>
      </w:r>
      <w:r w:rsidR="00E73CEF" w:rsidRPr="00E50FD3">
        <w:rPr>
          <w:rFonts w:ascii="Tahoma" w:hAnsi="Tahoma" w:cs="Tahoma"/>
          <w:color w:val="000000"/>
          <w:sz w:val="20"/>
          <w:szCs w:val="20"/>
        </w:rPr>
        <w:t>.</w:t>
      </w:r>
    </w:p>
    <w:p w:rsidR="00301A8E" w:rsidRPr="00E50FD3" w:rsidRDefault="00301A8E" w:rsidP="004A6C9F">
      <w:pPr>
        <w:numPr>
          <w:ilvl w:val="0"/>
          <w:numId w:val="1"/>
        </w:numPr>
        <w:suppressAutoHyphens w:val="0"/>
        <w:jc w:val="both"/>
        <w:rPr>
          <w:rFonts w:ascii="Tahoma" w:hAnsi="Tahoma" w:cs="Tahoma"/>
          <w:sz w:val="20"/>
          <w:szCs w:val="20"/>
        </w:rPr>
      </w:pPr>
      <w:r w:rsidRPr="00E50FD3">
        <w:rPr>
          <w:rFonts w:ascii="Tahoma" w:hAnsi="Tahoma" w:cs="Tahoma"/>
          <w:sz w:val="20"/>
          <w:szCs w:val="20"/>
        </w:rPr>
        <w:t xml:space="preserve">Prepared Test cases and Test </w:t>
      </w:r>
      <w:r w:rsidR="008366D9" w:rsidRPr="00E50FD3">
        <w:rPr>
          <w:rFonts w:ascii="Tahoma" w:hAnsi="Tahoma" w:cs="Tahoma"/>
          <w:sz w:val="20"/>
          <w:szCs w:val="20"/>
        </w:rPr>
        <w:t>Scenarios</w:t>
      </w:r>
      <w:r w:rsidRPr="00E50FD3">
        <w:rPr>
          <w:rFonts w:ascii="Tahoma" w:hAnsi="Tahoma" w:cs="Tahoma"/>
          <w:sz w:val="20"/>
          <w:szCs w:val="20"/>
        </w:rPr>
        <w:t xml:space="preserve"> for the execution of UAT scenarios.</w:t>
      </w:r>
    </w:p>
    <w:p w:rsidR="00E452EC" w:rsidRPr="00E50FD3" w:rsidRDefault="004E557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Validated test results </w:t>
      </w:r>
      <w:r w:rsidR="00E452EC" w:rsidRPr="00E50FD3">
        <w:rPr>
          <w:rFonts w:ascii="Tahoma" w:hAnsi="Tahoma" w:cs="Tahoma"/>
          <w:color w:val="000000"/>
          <w:sz w:val="20"/>
          <w:szCs w:val="20"/>
        </w:rPr>
        <w:t xml:space="preserve">using </w:t>
      </w:r>
      <w:r w:rsidR="006A2F4D" w:rsidRPr="00E50FD3">
        <w:rPr>
          <w:rFonts w:ascii="Tahoma" w:hAnsi="Tahoma" w:cs="Tahoma"/>
          <w:color w:val="000000"/>
          <w:sz w:val="20"/>
          <w:szCs w:val="20"/>
        </w:rPr>
        <w:t>HP ALM</w:t>
      </w:r>
      <w:r w:rsidR="00E452EC" w:rsidRPr="00E50FD3">
        <w:rPr>
          <w:rFonts w:ascii="Tahoma" w:hAnsi="Tahoma" w:cs="Tahoma"/>
          <w:color w:val="000000"/>
          <w:sz w:val="20"/>
          <w:szCs w:val="20"/>
        </w:rPr>
        <w:t>.</w:t>
      </w:r>
    </w:p>
    <w:p w:rsidR="00063785" w:rsidRPr="00E50FD3" w:rsidRDefault="00063785"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Responsible for Setting up Web Services project using WSDL in SOAPUI and provided setup help to other team members.</w:t>
      </w:r>
    </w:p>
    <w:p w:rsidR="008366D9" w:rsidRPr="00E50FD3" w:rsidRDefault="008366D9"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Conducted User Acceptance Testing (UAT) as per client’s specifications.</w:t>
      </w:r>
    </w:p>
    <w:p w:rsidR="002A67CA" w:rsidRPr="00E50FD3" w:rsidRDefault="002A67C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Walk through meetings with business analysts to resolve technical issues and meet client requirements.</w:t>
      </w:r>
    </w:p>
    <w:p w:rsidR="002A67CA" w:rsidRPr="00E50FD3" w:rsidRDefault="002A67C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Coordinated with the development team on a daily basis regarding the bugs and issues.</w:t>
      </w:r>
    </w:p>
    <w:p w:rsidR="002A67CA" w:rsidRPr="00E50FD3" w:rsidRDefault="002A67C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Cross browser testing using IE, Chrome, and Firefox.</w:t>
      </w:r>
    </w:p>
    <w:p w:rsidR="002806C8" w:rsidRPr="00E50FD3" w:rsidRDefault="002806C8"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Performed browser compatibility and configuration testing for various operating systems.</w:t>
      </w:r>
    </w:p>
    <w:p w:rsidR="00931730" w:rsidRPr="00E50FD3" w:rsidRDefault="00931730"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Used </w:t>
      </w:r>
      <w:r w:rsidR="00301A8E" w:rsidRPr="00E50FD3">
        <w:rPr>
          <w:rFonts w:ascii="Tahoma" w:hAnsi="Tahoma" w:cs="Tahoma"/>
          <w:color w:val="000000"/>
          <w:sz w:val="20"/>
          <w:szCs w:val="20"/>
        </w:rPr>
        <w:t>JIRA</w:t>
      </w:r>
      <w:r w:rsidRPr="00E50FD3">
        <w:rPr>
          <w:rFonts w:ascii="Tahoma" w:hAnsi="Tahoma" w:cs="Tahoma"/>
          <w:color w:val="000000"/>
          <w:sz w:val="20"/>
          <w:szCs w:val="20"/>
        </w:rPr>
        <w:t xml:space="preserve"> bug tracking tool to analyze &amp; capture bugs, track and manage dashboard any type of updates for project release.</w:t>
      </w:r>
    </w:p>
    <w:p w:rsidR="00CD7A48" w:rsidRPr="00E50FD3" w:rsidRDefault="00CD7A48"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Performed manual testing to conduct backend testing using and SQL Queries</w:t>
      </w:r>
      <w:r w:rsidR="003776E3" w:rsidRPr="00E50FD3">
        <w:rPr>
          <w:rFonts w:ascii="Tahoma" w:hAnsi="Tahoma" w:cs="Tahoma"/>
          <w:color w:val="000000"/>
          <w:sz w:val="20"/>
          <w:szCs w:val="20"/>
        </w:rPr>
        <w:t>.</w:t>
      </w:r>
    </w:p>
    <w:p w:rsidR="003B5330" w:rsidRPr="00E50FD3" w:rsidRDefault="003B5330"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Reviewed extensive SQL Queries with complex multi-table joins and nested queries.</w:t>
      </w:r>
    </w:p>
    <w:p w:rsidR="002806C8" w:rsidRPr="00E50FD3" w:rsidRDefault="002806C8"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Used </w:t>
      </w:r>
      <w:r w:rsidR="004E5571" w:rsidRPr="00E50FD3">
        <w:rPr>
          <w:rFonts w:ascii="Tahoma" w:hAnsi="Tahoma" w:cs="Tahoma"/>
          <w:color w:val="000000"/>
          <w:sz w:val="20"/>
          <w:szCs w:val="20"/>
        </w:rPr>
        <w:t>JIRA</w:t>
      </w:r>
      <w:r w:rsidRPr="00E50FD3">
        <w:rPr>
          <w:rFonts w:ascii="Tahoma" w:hAnsi="Tahoma" w:cs="Tahoma"/>
          <w:color w:val="000000"/>
          <w:sz w:val="20"/>
          <w:szCs w:val="20"/>
        </w:rPr>
        <w:t xml:space="preserve"> to report and track bugs and impediments.</w:t>
      </w:r>
    </w:p>
    <w:p w:rsidR="00FC7D31" w:rsidRPr="00E50FD3" w:rsidRDefault="00FC7D31" w:rsidP="006B0892">
      <w:pPr>
        <w:pStyle w:val="BodyText"/>
        <w:spacing w:after="0"/>
        <w:ind w:right="360"/>
        <w:jc w:val="both"/>
        <w:rPr>
          <w:rFonts w:ascii="Tahoma" w:hAnsi="Tahoma" w:cs="Tahoma"/>
          <w:bCs/>
          <w:color w:val="000000"/>
          <w:sz w:val="20"/>
          <w:szCs w:val="20"/>
        </w:rPr>
      </w:pPr>
    </w:p>
    <w:p w:rsidR="003B5330" w:rsidRPr="00E50FD3" w:rsidRDefault="00AD4445" w:rsidP="006B0892">
      <w:pPr>
        <w:pStyle w:val="BodyText"/>
        <w:spacing w:after="0"/>
        <w:ind w:right="360"/>
        <w:jc w:val="both"/>
        <w:rPr>
          <w:rFonts w:ascii="Tahoma" w:hAnsi="Tahoma" w:cs="Tahoma"/>
          <w:b/>
          <w:bCs/>
          <w:color w:val="000000"/>
          <w:sz w:val="20"/>
          <w:szCs w:val="20"/>
        </w:rPr>
      </w:pPr>
      <w:r w:rsidRPr="00E50FD3">
        <w:rPr>
          <w:rFonts w:ascii="Tahoma" w:hAnsi="Tahoma" w:cs="Tahoma"/>
          <w:b/>
          <w:color w:val="000000"/>
          <w:sz w:val="20"/>
          <w:szCs w:val="20"/>
        </w:rPr>
        <w:t>Environment</w:t>
      </w:r>
      <w:r w:rsidRPr="00E50FD3">
        <w:rPr>
          <w:rFonts w:ascii="Tahoma" w:hAnsi="Tahoma" w:cs="Tahoma"/>
          <w:color w:val="000000"/>
          <w:sz w:val="20"/>
          <w:szCs w:val="20"/>
        </w:rPr>
        <w:t xml:space="preserve">:  </w:t>
      </w:r>
      <w:r w:rsidR="006A2F4D" w:rsidRPr="00E50FD3">
        <w:rPr>
          <w:rFonts w:ascii="Tahoma" w:hAnsi="Tahoma" w:cs="Tahoma"/>
          <w:b/>
          <w:color w:val="000000"/>
          <w:sz w:val="20"/>
          <w:szCs w:val="20"/>
        </w:rPr>
        <w:t xml:space="preserve">UFT, HP ALM, </w:t>
      </w:r>
      <w:r w:rsidR="00301A8E" w:rsidRPr="00E50FD3">
        <w:rPr>
          <w:rFonts w:ascii="Tahoma" w:hAnsi="Tahoma" w:cs="Tahoma"/>
          <w:b/>
          <w:bCs/>
          <w:color w:val="000000"/>
          <w:sz w:val="20"/>
          <w:szCs w:val="20"/>
        </w:rPr>
        <w:t>JIRA</w:t>
      </w:r>
      <w:r w:rsidR="00931730" w:rsidRPr="00E50FD3">
        <w:rPr>
          <w:rFonts w:ascii="Tahoma" w:hAnsi="Tahoma" w:cs="Tahoma"/>
          <w:b/>
          <w:bCs/>
          <w:color w:val="000000"/>
          <w:sz w:val="20"/>
          <w:szCs w:val="20"/>
        </w:rPr>
        <w:t>,</w:t>
      </w:r>
      <w:r w:rsidR="009D781A">
        <w:rPr>
          <w:rFonts w:ascii="Tahoma" w:hAnsi="Tahoma" w:cs="Tahoma"/>
          <w:b/>
          <w:bCs/>
          <w:color w:val="000000"/>
          <w:sz w:val="20"/>
          <w:szCs w:val="20"/>
        </w:rPr>
        <w:t xml:space="preserve">Rally, </w:t>
      </w:r>
      <w:r w:rsidR="004E5571" w:rsidRPr="00E50FD3">
        <w:rPr>
          <w:rFonts w:ascii="Tahoma" w:hAnsi="Tahoma" w:cs="Tahoma"/>
          <w:b/>
          <w:bCs/>
          <w:color w:val="000000"/>
          <w:sz w:val="20"/>
          <w:szCs w:val="20"/>
        </w:rPr>
        <w:t xml:space="preserve">User Stories, </w:t>
      </w:r>
      <w:r w:rsidR="00D84908">
        <w:rPr>
          <w:rFonts w:ascii="Tahoma" w:hAnsi="Tahoma" w:cs="Tahoma"/>
          <w:b/>
          <w:bCs/>
          <w:color w:val="000000"/>
          <w:sz w:val="20"/>
          <w:szCs w:val="20"/>
        </w:rPr>
        <w:t xml:space="preserve">HTML, DHTML, </w:t>
      </w:r>
      <w:r w:rsidR="004E5571" w:rsidRPr="00E50FD3">
        <w:rPr>
          <w:rFonts w:ascii="Tahoma" w:hAnsi="Tahoma" w:cs="Tahoma"/>
          <w:b/>
          <w:bCs/>
          <w:color w:val="000000"/>
          <w:sz w:val="20"/>
          <w:szCs w:val="20"/>
        </w:rPr>
        <w:t xml:space="preserve">Agile/Scrum, UI/UX, </w:t>
      </w:r>
      <w:r w:rsidR="00301A8E" w:rsidRPr="00E50FD3">
        <w:rPr>
          <w:rFonts w:ascii="Tahoma" w:hAnsi="Tahoma" w:cs="Tahoma"/>
          <w:b/>
          <w:bCs/>
          <w:color w:val="000000"/>
          <w:sz w:val="20"/>
          <w:szCs w:val="20"/>
        </w:rPr>
        <w:t>SQL</w:t>
      </w:r>
      <w:r w:rsidR="00931730" w:rsidRPr="00E50FD3">
        <w:rPr>
          <w:rFonts w:ascii="Tahoma" w:hAnsi="Tahoma" w:cs="Tahoma"/>
          <w:b/>
          <w:bCs/>
          <w:color w:val="000000"/>
          <w:sz w:val="20"/>
          <w:szCs w:val="20"/>
        </w:rPr>
        <w:t xml:space="preserve">, XML, </w:t>
      </w:r>
      <w:r w:rsidR="0070267B" w:rsidRPr="00E50FD3">
        <w:rPr>
          <w:rFonts w:ascii="Tahoma" w:hAnsi="Tahoma" w:cs="Tahoma"/>
          <w:b/>
          <w:bCs/>
          <w:color w:val="000000"/>
          <w:sz w:val="20"/>
          <w:szCs w:val="20"/>
        </w:rPr>
        <w:t xml:space="preserve">J2EE, </w:t>
      </w:r>
      <w:r w:rsidR="00301A8E" w:rsidRPr="00E50FD3">
        <w:rPr>
          <w:rFonts w:ascii="Tahoma" w:hAnsi="Tahoma" w:cs="Tahoma"/>
          <w:b/>
          <w:bCs/>
          <w:color w:val="000000"/>
          <w:sz w:val="20"/>
          <w:szCs w:val="20"/>
        </w:rPr>
        <w:t xml:space="preserve">UAT, </w:t>
      </w:r>
      <w:r w:rsidR="00663C38" w:rsidRPr="00E50FD3">
        <w:rPr>
          <w:rFonts w:ascii="Tahoma" w:hAnsi="Tahoma" w:cs="Tahoma"/>
          <w:b/>
          <w:bCs/>
          <w:color w:val="000000"/>
          <w:sz w:val="20"/>
          <w:szCs w:val="20"/>
        </w:rPr>
        <w:t>SOAPUI, API</w:t>
      </w:r>
      <w:r w:rsidR="008366D9" w:rsidRPr="00E50FD3">
        <w:rPr>
          <w:rFonts w:ascii="Tahoma" w:hAnsi="Tahoma" w:cs="Tahoma"/>
          <w:b/>
          <w:bCs/>
          <w:color w:val="000000"/>
          <w:sz w:val="20"/>
          <w:szCs w:val="20"/>
        </w:rPr>
        <w:t>, Web Services, UAT</w:t>
      </w:r>
    </w:p>
    <w:p w:rsidR="0070267B" w:rsidRPr="00E50FD3" w:rsidRDefault="0070267B" w:rsidP="006B0892">
      <w:pPr>
        <w:pStyle w:val="BodyText"/>
        <w:spacing w:after="0"/>
        <w:ind w:right="360"/>
        <w:jc w:val="both"/>
        <w:rPr>
          <w:rFonts w:ascii="Tahoma" w:hAnsi="Tahoma" w:cs="Tahoma"/>
          <w:color w:val="000000"/>
          <w:sz w:val="20"/>
          <w:szCs w:val="20"/>
        </w:rPr>
      </w:pPr>
    </w:p>
    <w:p w:rsidR="00D84908" w:rsidRDefault="006A2F4D" w:rsidP="006B0892">
      <w:pPr>
        <w:pStyle w:val="Header"/>
        <w:tabs>
          <w:tab w:val="left" w:pos="720"/>
        </w:tabs>
        <w:jc w:val="both"/>
        <w:rPr>
          <w:rFonts w:ascii="Tahoma" w:hAnsi="Tahoma" w:cs="Tahoma"/>
          <w:b/>
          <w:bCs/>
          <w:color w:val="000000"/>
          <w:sz w:val="20"/>
          <w:szCs w:val="20"/>
        </w:rPr>
      </w:pPr>
      <w:r w:rsidRPr="00E50FD3">
        <w:rPr>
          <w:rFonts w:ascii="Tahoma" w:hAnsi="Tahoma" w:cs="Tahoma"/>
          <w:b/>
          <w:bCs/>
          <w:color w:val="000000"/>
          <w:sz w:val="20"/>
          <w:szCs w:val="20"/>
        </w:rPr>
        <w:t>Target</w:t>
      </w:r>
      <w:r w:rsidR="00E87821" w:rsidRPr="00E50FD3">
        <w:rPr>
          <w:rFonts w:ascii="Tahoma" w:hAnsi="Tahoma" w:cs="Tahoma"/>
          <w:b/>
          <w:bCs/>
          <w:color w:val="000000"/>
          <w:sz w:val="20"/>
          <w:szCs w:val="20"/>
        </w:rPr>
        <w:t xml:space="preserve">, </w:t>
      </w:r>
      <w:r w:rsidRPr="00E50FD3">
        <w:rPr>
          <w:rFonts w:ascii="Tahoma" w:hAnsi="Tahoma" w:cs="Tahoma"/>
          <w:b/>
          <w:bCs/>
          <w:color w:val="000000"/>
          <w:sz w:val="20"/>
          <w:szCs w:val="20"/>
        </w:rPr>
        <w:t>Minneapolis</w:t>
      </w:r>
      <w:r w:rsidR="00E87821" w:rsidRPr="00E50FD3">
        <w:rPr>
          <w:rFonts w:ascii="Tahoma" w:hAnsi="Tahoma" w:cs="Tahoma"/>
          <w:b/>
          <w:bCs/>
          <w:color w:val="000000"/>
          <w:sz w:val="20"/>
          <w:szCs w:val="20"/>
        </w:rPr>
        <w:t xml:space="preserve">, </w:t>
      </w:r>
      <w:r w:rsidRPr="00E50FD3">
        <w:rPr>
          <w:rFonts w:ascii="Tahoma" w:hAnsi="Tahoma" w:cs="Tahoma"/>
          <w:b/>
          <w:bCs/>
          <w:color w:val="000000"/>
          <w:sz w:val="20"/>
          <w:szCs w:val="20"/>
        </w:rPr>
        <w:t>MN</w:t>
      </w:r>
      <w:r w:rsidR="0025663F" w:rsidRPr="00E50FD3">
        <w:rPr>
          <w:rFonts w:ascii="Tahoma" w:hAnsi="Tahoma" w:cs="Tahoma"/>
          <w:b/>
          <w:bCs/>
          <w:color w:val="000000"/>
          <w:sz w:val="20"/>
          <w:szCs w:val="20"/>
        </w:rPr>
        <w:t>    </w:t>
      </w:r>
      <w:r w:rsidR="00B65933" w:rsidRPr="00E50FD3">
        <w:rPr>
          <w:rFonts w:ascii="Tahoma" w:hAnsi="Tahoma" w:cs="Tahoma"/>
          <w:b/>
          <w:color w:val="000000"/>
          <w:sz w:val="20"/>
          <w:szCs w:val="20"/>
        </w:rPr>
        <w:tab/>
      </w:r>
      <w:r w:rsidR="008366D9" w:rsidRPr="00E50FD3">
        <w:rPr>
          <w:rFonts w:ascii="Tahoma" w:hAnsi="Tahoma" w:cs="Tahoma"/>
          <w:b/>
          <w:bCs/>
          <w:color w:val="000000"/>
          <w:sz w:val="20"/>
          <w:szCs w:val="20"/>
        </w:rPr>
        <w:tab/>
      </w:r>
    </w:p>
    <w:p w:rsidR="00B65933" w:rsidRPr="00E50FD3" w:rsidRDefault="005F433B" w:rsidP="006B0892">
      <w:pPr>
        <w:pStyle w:val="Header"/>
        <w:tabs>
          <w:tab w:val="left" w:pos="720"/>
        </w:tabs>
        <w:jc w:val="both"/>
        <w:rPr>
          <w:rFonts w:ascii="Tahoma" w:hAnsi="Tahoma" w:cs="Tahoma"/>
          <w:b/>
          <w:bCs/>
          <w:color w:val="000000"/>
          <w:sz w:val="20"/>
          <w:szCs w:val="20"/>
        </w:rPr>
      </w:pPr>
      <w:r>
        <w:rPr>
          <w:rFonts w:ascii="Tahoma" w:hAnsi="Tahoma" w:cs="Tahoma"/>
          <w:b/>
          <w:bCs/>
          <w:color w:val="000000"/>
          <w:sz w:val="20"/>
          <w:szCs w:val="20"/>
        </w:rPr>
        <w:t>May</w:t>
      </w:r>
      <w:r w:rsidR="00D75452" w:rsidRPr="00E50FD3">
        <w:rPr>
          <w:rFonts w:ascii="Tahoma" w:hAnsi="Tahoma" w:cs="Tahoma"/>
          <w:b/>
          <w:bCs/>
          <w:color w:val="000000"/>
          <w:sz w:val="20"/>
          <w:szCs w:val="20"/>
        </w:rPr>
        <w:t xml:space="preserve"> 20</w:t>
      </w:r>
      <w:r w:rsidR="008508D3" w:rsidRPr="00E50FD3">
        <w:rPr>
          <w:rFonts w:ascii="Tahoma" w:hAnsi="Tahoma" w:cs="Tahoma"/>
          <w:b/>
          <w:bCs/>
          <w:color w:val="000000"/>
          <w:sz w:val="20"/>
          <w:szCs w:val="20"/>
        </w:rPr>
        <w:t>1</w:t>
      </w:r>
      <w:r>
        <w:rPr>
          <w:rFonts w:ascii="Tahoma" w:hAnsi="Tahoma" w:cs="Tahoma"/>
          <w:b/>
          <w:bCs/>
          <w:color w:val="000000"/>
          <w:sz w:val="20"/>
          <w:szCs w:val="20"/>
        </w:rPr>
        <w:t>4</w:t>
      </w:r>
      <w:r w:rsidR="00B65933" w:rsidRPr="00E50FD3">
        <w:rPr>
          <w:rFonts w:ascii="Tahoma" w:hAnsi="Tahoma" w:cs="Tahoma"/>
          <w:b/>
          <w:bCs/>
          <w:color w:val="000000"/>
          <w:sz w:val="20"/>
          <w:szCs w:val="20"/>
        </w:rPr>
        <w:t xml:space="preserve"> –</w:t>
      </w:r>
      <w:r w:rsidR="008366D9" w:rsidRPr="00E50FD3">
        <w:rPr>
          <w:rFonts w:ascii="Tahoma" w:hAnsi="Tahoma" w:cs="Tahoma"/>
          <w:b/>
          <w:bCs/>
          <w:color w:val="000000"/>
          <w:sz w:val="20"/>
          <w:szCs w:val="20"/>
        </w:rPr>
        <w:t>February</w:t>
      </w:r>
      <w:r w:rsidR="00D75452" w:rsidRPr="00E50FD3">
        <w:rPr>
          <w:rFonts w:ascii="Tahoma" w:hAnsi="Tahoma" w:cs="Tahoma"/>
          <w:b/>
          <w:bCs/>
          <w:color w:val="000000"/>
          <w:sz w:val="20"/>
          <w:szCs w:val="20"/>
        </w:rPr>
        <w:t xml:space="preserve"> 20</w:t>
      </w:r>
      <w:r w:rsidR="00B65933" w:rsidRPr="00E50FD3">
        <w:rPr>
          <w:rFonts w:ascii="Tahoma" w:hAnsi="Tahoma" w:cs="Tahoma"/>
          <w:b/>
          <w:bCs/>
          <w:color w:val="000000"/>
          <w:sz w:val="20"/>
          <w:szCs w:val="20"/>
        </w:rPr>
        <w:t>1</w:t>
      </w:r>
      <w:r>
        <w:rPr>
          <w:rFonts w:ascii="Tahoma" w:hAnsi="Tahoma" w:cs="Tahoma"/>
          <w:b/>
          <w:bCs/>
          <w:color w:val="000000"/>
          <w:sz w:val="20"/>
          <w:szCs w:val="20"/>
        </w:rPr>
        <w:t>6</w:t>
      </w:r>
    </w:p>
    <w:p w:rsidR="00B65933" w:rsidRPr="00E50FD3" w:rsidRDefault="004E5571" w:rsidP="006B0892">
      <w:pPr>
        <w:pStyle w:val="Header"/>
        <w:tabs>
          <w:tab w:val="left" w:pos="720"/>
        </w:tabs>
        <w:jc w:val="both"/>
        <w:rPr>
          <w:rFonts w:ascii="Tahoma" w:hAnsi="Tahoma" w:cs="Tahoma"/>
          <w:b/>
          <w:bCs/>
          <w:caps/>
          <w:color w:val="000000"/>
          <w:sz w:val="20"/>
          <w:szCs w:val="20"/>
        </w:rPr>
      </w:pPr>
      <w:r w:rsidRPr="00E50FD3">
        <w:rPr>
          <w:rFonts w:ascii="Tahoma" w:hAnsi="Tahoma" w:cs="Tahoma"/>
          <w:b/>
          <w:bCs/>
          <w:color w:val="000000"/>
          <w:sz w:val="20"/>
          <w:szCs w:val="20"/>
        </w:rPr>
        <w:t>Q</w:t>
      </w:r>
      <w:r w:rsidR="006A2F4D" w:rsidRPr="00E50FD3">
        <w:rPr>
          <w:rFonts w:ascii="Tahoma" w:hAnsi="Tahoma" w:cs="Tahoma"/>
          <w:b/>
          <w:bCs/>
          <w:color w:val="000000"/>
          <w:sz w:val="20"/>
          <w:szCs w:val="20"/>
        </w:rPr>
        <w:t>A</w:t>
      </w:r>
      <w:r w:rsidR="00B65933" w:rsidRPr="00E50FD3">
        <w:rPr>
          <w:rFonts w:ascii="Tahoma" w:hAnsi="Tahoma" w:cs="Tahoma"/>
          <w:b/>
          <w:bCs/>
          <w:color w:val="000000"/>
          <w:sz w:val="20"/>
          <w:szCs w:val="20"/>
        </w:rPr>
        <w:t xml:space="preserve"> Tester</w:t>
      </w:r>
    </w:p>
    <w:p w:rsidR="002A1D34" w:rsidRPr="00E50FD3" w:rsidRDefault="002A1D34" w:rsidP="006B0892">
      <w:pPr>
        <w:jc w:val="both"/>
        <w:rPr>
          <w:rFonts w:ascii="Tahoma" w:hAnsi="Tahoma" w:cs="Tahoma"/>
          <w:color w:val="000000"/>
          <w:sz w:val="20"/>
          <w:szCs w:val="20"/>
        </w:rPr>
      </w:pPr>
    </w:p>
    <w:p w:rsidR="0025663F" w:rsidRPr="00E50FD3" w:rsidRDefault="00E87821" w:rsidP="006B0892">
      <w:pPr>
        <w:jc w:val="both"/>
        <w:rPr>
          <w:rFonts w:ascii="Tahoma" w:hAnsi="Tahoma" w:cs="Tahoma"/>
          <w:color w:val="000000"/>
          <w:sz w:val="20"/>
          <w:szCs w:val="20"/>
        </w:rPr>
      </w:pPr>
      <w:r w:rsidRPr="00E50FD3">
        <w:rPr>
          <w:rFonts w:ascii="Tahoma" w:hAnsi="Tahoma" w:cs="Tahoma"/>
          <w:color w:val="000000"/>
          <w:sz w:val="20"/>
          <w:szCs w:val="20"/>
        </w:rPr>
        <w:t xml:space="preserve">As a QA, I was responsible for testing of their </w:t>
      </w:r>
      <w:r w:rsidR="006A2F4D" w:rsidRPr="00E50FD3">
        <w:rPr>
          <w:rFonts w:ascii="Tahoma" w:hAnsi="Tahoma" w:cs="Tahoma"/>
          <w:color w:val="000000"/>
          <w:sz w:val="20"/>
          <w:szCs w:val="20"/>
        </w:rPr>
        <w:t>B2B E-Commerce</w:t>
      </w:r>
      <w:r w:rsidRPr="00E50FD3">
        <w:rPr>
          <w:rFonts w:ascii="Tahoma" w:hAnsi="Tahoma" w:cs="Tahoma"/>
          <w:color w:val="000000"/>
          <w:sz w:val="20"/>
          <w:szCs w:val="20"/>
        </w:rPr>
        <w:t xml:space="preserve"> portal and upgraded </w:t>
      </w:r>
      <w:r w:rsidR="004E5571" w:rsidRPr="00E50FD3">
        <w:rPr>
          <w:rFonts w:ascii="Tahoma" w:hAnsi="Tahoma" w:cs="Tahoma"/>
          <w:color w:val="000000"/>
          <w:sz w:val="20"/>
          <w:szCs w:val="20"/>
        </w:rPr>
        <w:t xml:space="preserve">web based </w:t>
      </w:r>
      <w:r w:rsidR="006A2F4D" w:rsidRPr="00E50FD3">
        <w:rPr>
          <w:rFonts w:ascii="Tahoma" w:hAnsi="Tahoma" w:cs="Tahoma"/>
          <w:color w:val="000000"/>
          <w:sz w:val="20"/>
          <w:szCs w:val="20"/>
        </w:rPr>
        <w:t>POS System</w:t>
      </w:r>
      <w:r w:rsidRPr="00E50FD3">
        <w:rPr>
          <w:rFonts w:ascii="Tahoma" w:hAnsi="Tahoma" w:cs="Tahoma"/>
          <w:color w:val="000000"/>
          <w:sz w:val="20"/>
          <w:szCs w:val="20"/>
        </w:rPr>
        <w:t>.</w:t>
      </w:r>
      <w:r w:rsidR="00F84D4A" w:rsidRPr="00E50FD3">
        <w:rPr>
          <w:rFonts w:ascii="Tahoma" w:hAnsi="Tahoma" w:cs="Tahoma"/>
          <w:color w:val="000000"/>
          <w:sz w:val="20"/>
          <w:szCs w:val="20"/>
        </w:rPr>
        <w:t xml:space="preserve"> I conducted </w:t>
      </w:r>
      <w:r w:rsidR="005F433B">
        <w:rPr>
          <w:rFonts w:ascii="Tahoma" w:hAnsi="Tahoma" w:cs="Tahoma"/>
          <w:color w:val="000000"/>
          <w:sz w:val="20"/>
          <w:szCs w:val="20"/>
        </w:rPr>
        <w:t xml:space="preserve">automation testing, </w:t>
      </w:r>
      <w:r w:rsidR="004E5571" w:rsidRPr="00E50FD3">
        <w:rPr>
          <w:rFonts w:ascii="Tahoma" w:hAnsi="Tahoma" w:cs="Tahoma"/>
          <w:color w:val="000000"/>
          <w:sz w:val="20"/>
          <w:szCs w:val="20"/>
        </w:rPr>
        <w:t xml:space="preserve">Usability testing, UI/UX testing, GUI testing, </w:t>
      </w:r>
      <w:r w:rsidR="008366D9" w:rsidRPr="00E50FD3">
        <w:rPr>
          <w:rFonts w:ascii="Tahoma" w:hAnsi="Tahoma" w:cs="Tahoma"/>
          <w:color w:val="000000"/>
          <w:sz w:val="20"/>
          <w:szCs w:val="20"/>
        </w:rPr>
        <w:t xml:space="preserve">User Acceptance Testing (UAT), Black Box testing, </w:t>
      </w:r>
      <w:r w:rsidR="00F84D4A" w:rsidRPr="00E50FD3">
        <w:rPr>
          <w:rFonts w:ascii="Tahoma" w:hAnsi="Tahoma" w:cs="Tahoma"/>
          <w:color w:val="000000"/>
          <w:sz w:val="20"/>
          <w:szCs w:val="20"/>
        </w:rPr>
        <w:t xml:space="preserve">Functional testing, Regression testing and System Integration testing (SIT). </w:t>
      </w:r>
    </w:p>
    <w:p w:rsidR="0024797D" w:rsidRPr="00E50FD3" w:rsidRDefault="0024797D" w:rsidP="006B0892">
      <w:pPr>
        <w:jc w:val="both"/>
        <w:rPr>
          <w:rFonts w:ascii="Tahoma" w:hAnsi="Tahoma" w:cs="Tahoma"/>
          <w:color w:val="000000"/>
          <w:sz w:val="20"/>
          <w:szCs w:val="20"/>
        </w:rPr>
      </w:pPr>
    </w:p>
    <w:p w:rsidR="009034A5" w:rsidRPr="005F433B" w:rsidRDefault="009034A5" w:rsidP="006B0892">
      <w:pPr>
        <w:jc w:val="both"/>
        <w:rPr>
          <w:rFonts w:ascii="Tahoma" w:hAnsi="Tahoma" w:cs="Tahoma"/>
          <w:b/>
          <w:bCs/>
          <w:color w:val="000000"/>
          <w:sz w:val="20"/>
          <w:szCs w:val="20"/>
          <w:u w:val="single"/>
        </w:rPr>
      </w:pPr>
      <w:r w:rsidRPr="005F433B">
        <w:rPr>
          <w:rFonts w:ascii="Tahoma" w:hAnsi="Tahoma" w:cs="Tahoma"/>
          <w:b/>
          <w:bCs/>
          <w:color w:val="000000"/>
          <w:sz w:val="20"/>
          <w:szCs w:val="20"/>
          <w:u w:val="single"/>
        </w:rPr>
        <w:t>Responsibilities:</w:t>
      </w:r>
    </w:p>
    <w:p w:rsidR="005F433B" w:rsidRPr="00E50FD3" w:rsidRDefault="005F433B" w:rsidP="006B0892">
      <w:pPr>
        <w:jc w:val="both"/>
        <w:rPr>
          <w:rFonts w:ascii="Tahoma" w:hAnsi="Tahoma" w:cs="Tahoma"/>
          <w:b/>
          <w:bCs/>
          <w:color w:val="000000"/>
          <w:sz w:val="20"/>
          <w:szCs w:val="20"/>
        </w:rPr>
      </w:pPr>
    </w:p>
    <w:p w:rsidR="005F433B" w:rsidRPr="00E50FD3" w:rsidRDefault="005F433B" w:rsidP="005F433B">
      <w:pPr>
        <w:numPr>
          <w:ilvl w:val="0"/>
          <w:numId w:val="1"/>
        </w:numPr>
        <w:jc w:val="both"/>
        <w:rPr>
          <w:rFonts w:ascii="Tahoma" w:hAnsi="Tahoma" w:cs="Tahoma"/>
          <w:color w:val="000000"/>
          <w:sz w:val="20"/>
          <w:szCs w:val="20"/>
        </w:rPr>
      </w:pPr>
      <w:r w:rsidRPr="00E50FD3">
        <w:rPr>
          <w:rFonts w:ascii="Tahoma" w:hAnsi="Tahoma" w:cs="Tahoma"/>
          <w:color w:val="000000"/>
          <w:sz w:val="20"/>
          <w:szCs w:val="20"/>
        </w:rPr>
        <w:t>Use agile systems and strategies to provide quick and feasible solutions, based on agile system, to the organization</w:t>
      </w:r>
    </w:p>
    <w:p w:rsidR="00455EAF" w:rsidRPr="00E50FD3" w:rsidRDefault="004E557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lastRenderedPageBreak/>
        <w:t>Used ALM for writing test cases and</w:t>
      </w:r>
      <w:r w:rsidR="00455EAF" w:rsidRPr="00E50FD3">
        <w:rPr>
          <w:rFonts w:ascii="Tahoma" w:hAnsi="Tahoma" w:cs="Tahoma"/>
          <w:color w:val="000000"/>
          <w:sz w:val="20"/>
          <w:szCs w:val="20"/>
        </w:rPr>
        <w:t xml:space="preserve"> executing them.</w:t>
      </w:r>
    </w:p>
    <w:p w:rsidR="00E45C85" w:rsidRPr="00E50FD3" w:rsidRDefault="004E557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Conducted defect</w:t>
      </w:r>
      <w:r w:rsidR="00E45C85" w:rsidRPr="00E50FD3">
        <w:rPr>
          <w:rFonts w:ascii="Tahoma" w:hAnsi="Tahoma" w:cs="Tahoma"/>
          <w:color w:val="000000"/>
          <w:sz w:val="20"/>
          <w:szCs w:val="20"/>
        </w:rPr>
        <w:t xml:space="preserve"> execution using </w:t>
      </w:r>
      <w:r w:rsidR="00E87821" w:rsidRPr="00E50FD3">
        <w:rPr>
          <w:rFonts w:ascii="Tahoma" w:hAnsi="Tahoma" w:cs="Tahoma"/>
          <w:color w:val="000000"/>
          <w:sz w:val="20"/>
          <w:szCs w:val="20"/>
        </w:rPr>
        <w:t>JIRA</w:t>
      </w:r>
      <w:r w:rsidR="00E45C85" w:rsidRPr="00E50FD3">
        <w:rPr>
          <w:rFonts w:ascii="Tahoma" w:hAnsi="Tahoma" w:cs="Tahoma"/>
          <w:color w:val="000000"/>
          <w:sz w:val="20"/>
          <w:szCs w:val="20"/>
        </w:rPr>
        <w:t>.</w:t>
      </w:r>
    </w:p>
    <w:p w:rsidR="009034A5" w:rsidRPr="00E50FD3" w:rsidRDefault="009034A5"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Created and published Test Plan, Test Strategy documents on SharePoint for project team members.</w:t>
      </w:r>
    </w:p>
    <w:p w:rsidR="00E87821" w:rsidRPr="00E50FD3" w:rsidRDefault="00E8782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Performed Defect Tracking &amp; Management in JIRA. Generated automated daily reports using JIRA. </w:t>
      </w:r>
    </w:p>
    <w:p w:rsidR="00B65933" w:rsidRPr="00E50FD3" w:rsidRDefault="00B65933"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Performed </w:t>
      </w:r>
      <w:r w:rsidR="00FB68DE" w:rsidRPr="00E50FD3">
        <w:rPr>
          <w:rFonts w:ascii="Tahoma" w:hAnsi="Tahoma" w:cs="Tahoma"/>
          <w:color w:val="000000"/>
          <w:sz w:val="20"/>
          <w:szCs w:val="20"/>
        </w:rPr>
        <w:t>QA</w:t>
      </w:r>
      <w:r w:rsidRPr="00E50FD3">
        <w:rPr>
          <w:rFonts w:ascii="Tahoma" w:hAnsi="Tahoma" w:cs="Tahoma"/>
          <w:color w:val="000000"/>
          <w:sz w:val="20"/>
          <w:szCs w:val="20"/>
        </w:rPr>
        <w:t xml:space="preserve"> testing coordinating with BA, Developers, and SMEs and actively involved in Production phase testing.</w:t>
      </w:r>
    </w:p>
    <w:p w:rsidR="00F84D4A" w:rsidRPr="00E50FD3" w:rsidRDefault="00F84D4A" w:rsidP="00F84D4A">
      <w:pPr>
        <w:numPr>
          <w:ilvl w:val="0"/>
          <w:numId w:val="1"/>
        </w:numPr>
        <w:jc w:val="both"/>
        <w:rPr>
          <w:rFonts w:ascii="Tahoma" w:hAnsi="Tahoma" w:cs="Tahoma"/>
          <w:color w:val="000000"/>
          <w:sz w:val="20"/>
          <w:szCs w:val="20"/>
        </w:rPr>
      </w:pPr>
      <w:r w:rsidRPr="00E50FD3">
        <w:rPr>
          <w:rFonts w:ascii="Tahoma" w:hAnsi="Tahoma" w:cs="Tahoma"/>
          <w:color w:val="000000"/>
          <w:sz w:val="20"/>
          <w:szCs w:val="20"/>
        </w:rPr>
        <w:t>Developed best practice, processes, and standards for effectively carrying out data migration activities.</w:t>
      </w:r>
    </w:p>
    <w:p w:rsidR="00F84D4A" w:rsidRPr="00E50FD3" w:rsidRDefault="00F84D4A" w:rsidP="00F84D4A">
      <w:pPr>
        <w:numPr>
          <w:ilvl w:val="0"/>
          <w:numId w:val="1"/>
        </w:numPr>
        <w:jc w:val="both"/>
        <w:rPr>
          <w:rFonts w:ascii="Tahoma" w:hAnsi="Tahoma" w:cs="Tahoma"/>
          <w:color w:val="000000"/>
          <w:sz w:val="20"/>
          <w:szCs w:val="20"/>
        </w:rPr>
      </w:pPr>
      <w:r w:rsidRPr="00E50FD3">
        <w:rPr>
          <w:rFonts w:ascii="Tahoma" w:hAnsi="Tahoma" w:cs="Tahoma"/>
          <w:color w:val="000000"/>
          <w:sz w:val="20"/>
          <w:szCs w:val="20"/>
        </w:rPr>
        <w:t>Performed source system data analysis in order to manage source to target data mapping.</w:t>
      </w:r>
    </w:p>
    <w:p w:rsidR="00F84D4A" w:rsidRPr="00E50FD3" w:rsidRDefault="00F84D4A" w:rsidP="00F84D4A">
      <w:pPr>
        <w:numPr>
          <w:ilvl w:val="0"/>
          <w:numId w:val="1"/>
        </w:numPr>
        <w:jc w:val="both"/>
        <w:rPr>
          <w:rFonts w:ascii="Tahoma" w:hAnsi="Tahoma" w:cs="Tahoma"/>
          <w:color w:val="000000"/>
          <w:sz w:val="20"/>
          <w:szCs w:val="20"/>
        </w:rPr>
      </w:pPr>
      <w:r w:rsidRPr="00E50FD3">
        <w:rPr>
          <w:rFonts w:ascii="Tahoma" w:hAnsi="Tahoma" w:cs="Tahoma"/>
          <w:color w:val="000000"/>
          <w:sz w:val="20"/>
          <w:szCs w:val="20"/>
        </w:rPr>
        <w:t>Performed migration and testing of static data and transaction data from one core system to another.</w:t>
      </w:r>
    </w:p>
    <w:p w:rsidR="00F84D4A" w:rsidRPr="00E50FD3" w:rsidRDefault="00F84D4A" w:rsidP="00F84D4A">
      <w:pPr>
        <w:numPr>
          <w:ilvl w:val="0"/>
          <w:numId w:val="1"/>
        </w:numPr>
        <w:jc w:val="both"/>
        <w:rPr>
          <w:rFonts w:ascii="Tahoma" w:hAnsi="Tahoma" w:cs="Tahoma"/>
          <w:color w:val="000000"/>
          <w:sz w:val="20"/>
          <w:szCs w:val="20"/>
        </w:rPr>
      </w:pPr>
      <w:r w:rsidRPr="00E50FD3">
        <w:rPr>
          <w:rFonts w:ascii="Tahoma" w:hAnsi="Tahoma" w:cs="Tahoma"/>
          <w:color w:val="000000"/>
          <w:sz w:val="20"/>
          <w:szCs w:val="20"/>
        </w:rPr>
        <w:t>Performed data migration audit, reconciliation and exception reporting.</w:t>
      </w:r>
    </w:p>
    <w:p w:rsidR="00F84D4A" w:rsidRPr="00E50FD3" w:rsidRDefault="00F84D4A" w:rsidP="00F84D4A">
      <w:pPr>
        <w:numPr>
          <w:ilvl w:val="0"/>
          <w:numId w:val="1"/>
        </w:numPr>
        <w:jc w:val="both"/>
        <w:rPr>
          <w:rFonts w:ascii="Tahoma" w:hAnsi="Tahoma" w:cs="Tahoma"/>
          <w:color w:val="000000"/>
          <w:sz w:val="20"/>
          <w:szCs w:val="20"/>
        </w:rPr>
      </w:pPr>
      <w:r w:rsidRPr="00E50FD3">
        <w:rPr>
          <w:rFonts w:ascii="Tahoma" w:hAnsi="Tahoma" w:cs="Tahoma"/>
          <w:color w:val="000000"/>
          <w:sz w:val="20"/>
          <w:szCs w:val="20"/>
        </w:rPr>
        <w:t>Managed cross-program data assurance for physical data items in source and target systems.</w:t>
      </w:r>
    </w:p>
    <w:p w:rsidR="00F84D4A" w:rsidRPr="00E50FD3" w:rsidRDefault="00F84D4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Conducted data migration and resolved issues during migration.</w:t>
      </w:r>
    </w:p>
    <w:p w:rsidR="00B65933" w:rsidRPr="00E50FD3" w:rsidRDefault="00B65933"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Review application enhancements with UAT tester and business testers</w:t>
      </w:r>
      <w:r w:rsidR="002B177D" w:rsidRPr="00E50FD3">
        <w:rPr>
          <w:rFonts w:ascii="Tahoma" w:hAnsi="Tahoma" w:cs="Tahoma"/>
          <w:color w:val="000000"/>
          <w:sz w:val="20"/>
          <w:szCs w:val="20"/>
        </w:rPr>
        <w:t>.</w:t>
      </w:r>
    </w:p>
    <w:p w:rsidR="00EA1CA5" w:rsidRPr="00E50FD3" w:rsidRDefault="00EA1CA5"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Worked extensively on web-based testing</w:t>
      </w:r>
      <w:r w:rsidR="00733F60" w:rsidRPr="00E50FD3">
        <w:rPr>
          <w:rFonts w:ascii="Tahoma" w:hAnsi="Tahoma" w:cs="Tahoma"/>
          <w:color w:val="000000"/>
          <w:sz w:val="20"/>
          <w:szCs w:val="20"/>
        </w:rPr>
        <w:t>, Interface testing</w:t>
      </w:r>
      <w:r w:rsidRPr="00E50FD3">
        <w:rPr>
          <w:rFonts w:ascii="Tahoma" w:hAnsi="Tahoma" w:cs="Tahoma"/>
          <w:color w:val="000000"/>
          <w:sz w:val="20"/>
          <w:szCs w:val="20"/>
        </w:rPr>
        <w:t xml:space="preserve"> and involved in </w:t>
      </w:r>
      <w:r w:rsidR="00FB68DE" w:rsidRPr="00E50FD3">
        <w:rPr>
          <w:rFonts w:ascii="Tahoma" w:hAnsi="Tahoma" w:cs="Tahoma"/>
          <w:color w:val="000000"/>
          <w:sz w:val="20"/>
          <w:szCs w:val="20"/>
        </w:rPr>
        <w:t>QA</w:t>
      </w:r>
      <w:r w:rsidRPr="00E50FD3">
        <w:rPr>
          <w:rFonts w:ascii="Tahoma" w:hAnsi="Tahoma" w:cs="Tahoma"/>
          <w:color w:val="000000"/>
          <w:sz w:val="20"/>
          <w:szCs w:val="20"/>
        </w:rPr>
        <w:t xml:space="preserve"> environment, pre-production environment and production environment</w:t>
      </w:r>
    </w:p>
    <w:p w:rsidR="00063785" w:rsidRPr="00E50FD3" w:rsidRDefault="00063785"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Testing of Web Services using web services client generated using </w:t>
      </w:r>
      <w:r w:rsidR="00E87821" w:rsidRPr="00E50FD3">
        <w:rPr>
          <w:rFonts w:ascii="Tahoma" w:hAnsi="Tahoma" w:cs="Tahoma"/>
          <w:color w:val="000000"/>
          <w:sz w:val="20"/>
          <w:szCs w:val="20"/>
        </w:rPr>
        <w:t xml:space="preserve">SOAPUI </w:t>
      </w:r>
      <w:r w:rsidRPr="00E50FD3">
        <w:rPr>
          <w:rFonts w:ascii="Tahoma" w:hAnsi="Tahoma" w:cs="Tahoma"/>
          <w:color w:val="000000"/>
          <w:sz w:val="20"/>
          <w:szCs w:val="20"/>
        </w:rPr>
        <w:t>to track request and response SOAP Messages.</w:t>
      </w:r>
    </w:p>
    <w:p w:rsidR="00F84D4A" w:rsidRPr="00E50FD3" w:rsidRDefault="00F84D4A" w:rsidP="00F84D4A">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Provided back end testing for data validation using SQL. </w:t>
      </w:r>
    </w:p>
    <w:p w:rsidR="00F84D4A" w:rsidRPr="00E50FD3" w:rsidRDefault="00F84D4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Conducted API testing using SOAP UI. </w:t>
      </w:r>
    </w:p>
    <w:p w:rsidR="0047441D" w:rsidRPr="00E50FD3" w:rsidRDefault="0047441D"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Involved in writing test scripts manually</w:t>
      </w:r>
      <w:r w:rsidR="009F7F77">
        <w:rPr>
          <w:rFonts w:ascii="Tahoma" w:hAnsi="Tahoma" w:cs="Tahoma"/>
          <w:color w:val="000000"/>
          <w:sz w:val="20"/>
          <w:szCs w:val="20"/>
        </w:rPr>
        <w:t xml:space="preserve"> and using automated tools like HP UFT</w:t>
      </w:r>
      <w:r w:rsidR="0024797D" w:rsidRPr="00E50FD3">
        <w:rPr>
          <w:rFonts w:ascii="Tahoma" w:hAnsi="Tahoma" w:cs="Tahoma"/>
          <w:color w:val="000000"/>
          <w:sz w:val="20"/>
          <w:szCs w:val="20"/>
        </w:rPr>
        <w:t xml:space="preserve">for </w:t>
      </w:r>
      <w:r w:rsidR="009F7F77">
        <w:rPr>
          <w:rFonts w:ascii="Tahoma" w:hAnsi="Tahoma" w:cs="Tahoma"/>
          <w:color w:val="000000"/>
          <w:sz w:val="20"/>
          <w:szCs w:val="20"/>
        </w:rPr>
        <w:t xml:space="preserve">Regression testing, Performance testing, </w:t>
      </w:r>
      <w:r w:rsidR="0024797D" w:rsidRPr="00E50FD3">
        <w:rPr>
          <w:rFonts w:ascii="Tahoma" w:hAnsi="Tahoma" w:cs="Tahoma"/>
          <w:color w:val="000000"/>
          <w:sz w:val="20"/>
          <w:szCs w:val="20"/>
        </w:rPr>
        <w:t>Black Box testing, Smoke testing, System Integration testing (SIT) and User Acceptance Testing (UAT)</w:t>
      </w:r>
    </w:p>
    <w:p w:rsidR="0047441D" w:rsidRPr="00E50FD3" w:rsidRDefault="0047441D"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Created and executed scripts </w:t>
      </w:r>
      <w:r w:rsidR="009F7F77">
        <w:rPr>
          <w:rFonts w:ascii="Tahoma" w:hAnsi="Tahoma" w:cs="Tahoma"/>
          <w:color w:val="000000"/>
          <w:sz w:val="20"/>
          <w:szCs w:val="20"/>
        </w:rPr>
        <w:t xml:space="preserve">automated scripts </w:t>
      </w:r>
      <w:r w:rsidRPr="00E50FD3">
        <w:rPr>
          <w:rFonts w:ascii="Tahoma" w:hAnsi="Tahoma" w:cs="Tahoma"/>
          <w:color w:val="000000"/>
          <w:sz w:val="20"/>
          <w:szCs w:val="20"/>
        </w:rPr>
        <w:t>for Functionality testing</w:t>
      </w:r>
      <w:r w:rsidR="006A2F4D" w:rsidRPr="00E50FD3">
        <w:rPr>
          <w:rFonts w:ascii="Tahoma" w:hAnsi="Tahoma" w:cs="Tahoma"/>
          <w:color w:val="000000"/>
          <w:sz w:val="20"/>
          <w:szCs w:val="20"/>
        </w:rPr>
        <w:t xml:space="preserve"> and B2B Testing</w:t>
      </w:r>
      <w:r w:rsidRPr="00E50FD3">
        <w:rPr>
          <w:rFonts w:ascii="Tahoma" w:hAnsi="Tahoma" w:cs="Tahoma"/>
          <w:color w:val="000000"/>
          <w:sz w:val="20"/>
          <w:szCs w:val="20"/>
        </w:rPr>
        <w:t>.</w:t>
      </w:r>
    </w:p>
    <w:p w:rsidR="00F84D4A" w:rsidRPr="00E50FD3" w:rsidRDefault="00F84D4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Used SQL queries to extract data from the target tables to prove the data mapping.</w:t>
      </w:r>
    </w:p>
    <w:p w:rsidR="00502C68" w:rsidRPr="00E50FD3" w:rsidRDefault="00502C68"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Creating relevant </w:t>
      </w:r>
      <w:r w:rsidR="00CE2503" w:rsidRPr="00E50FD3">
        <w:rPr>
          <w:rFonts w:ascii="Tahoma" w:hAnsi="Tahoma" w:cs="Tahoma"/>
          <w:color w:val="000000"/>
          <w:sz w:val="20"/>
          <w:szCs w:val="20"/>
        </w:rPr>
        <w:t>QA</w:t>
      </w:r>
      <w:r w:rsidRPr="00E50FD3">
        <w:rPr>
          <w:rFonts w:ascii="Tahoma" w:hAnsi="Tahoma" w:cs="Tahoma"/>
          <w:color w:val="000000"/>
          <w:sz w:val="20"/>
          <w:szCs w:val="20"/>
        </w:rPr>
        <w:t xml:space="preserve"> artifacts including test plans, test scenarios and test cases to be executed during UAT.</w:t>
      </w:r>
    </w:p>
    <w:p w:rsidR="00E87821" w:rsidRPr="00E50FD3" w:rsidRDefault="00E8782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Responsible for validating the functionalities of the web services including the offers system and orders using SOAPUI </w:t>
      </w:r>
    </w:p>
    <w:p w:rsidR="009034A5" w:rsidRPr="00E50FD3" w:rsidRDefault="009034A5"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Created various test sets for different test cycles within Test Lab module of </w:t>
      </w:r>
      <w:r w:rsidR="009F7F77">
        <w:rPr>
          <w:rFonts w:ascii="Tahoma" w:hAnsi="Tahoma" w:cs="Tahoma"/>
          <w:color w:val="000000"/>
          <w:sz w:val="20"/>
          <w:szCs w:val="20"/>
        </w:rPr>
        <w:t>HP ALM</w:t>
      </w:r>
      <w:r w:rsidRPr="00E50FD3">
        <w:rPr>
          <w:rFonts w:ascii="Tahoma" w:hAnsi="Tahoma" w:cs="Tahoma"/>
          <w:color w:val="000000"/>
          <w:sz w:val="20"/>
          <w:szCs w:val="20"/>
        </w:rPr>
        <w:t xml:space="preserve"> and perform the test case assignment within </w:t>
      </w:r>
      <w:r w:rsidR="0024797D" w:rsidRPr="00E50FD3">
        <w:rPr>
          <w:rFonts w:ascii="Tahoma" w:hAnsi="Tahoma" w:cs="Tahoma"/>
          <w:color w:val="000000"/>
          <w:sz w:val="20"/>
          <w:szCs w:val="20"/>
        </w:rPr>
        <w:t>HP ALM</w:t>
      </w:r>
      <w:r w:rsidRPr="00E50FD3">
        <w:rPr>
          <w:rFonts w:ascii="Tahoma" w:hAnsi="Tahoma" w:cs="Tahoma"/>
          <w:color w:val="000000"/>
          <w:sz w:val="20"/>
          <w:szCs w:val="20"/>
        </w:rPr>
        <w:t xml:space="preserve"> for offshore QA testers. </w:t>
      </w:r>
    </w:p>
    <w:p w:rsidR="0047441D" w:rsidRPr="00E50FD3" w:rsidRDefault="0047441D"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Responsible for client interaction and reporting during </w:t>
      </w:r>
      <w:r w:rsidR="0024797D" w:rsidRPr="00E50FD3">
        <w:rPr>
          <w:rFonts w:ascii="Tahoma" w:hAnsi="Tahoma" w:cs="Tahoma"/>
          <w:color w:val="000000"/>
          <w:sz w:val="20"/>
          <w:szCs w:val="20"/>
        </w:rPr>
        <w:t>U</w:t>
      </w:r>
      <w:r w:rsidRPr="00E50FD3">
        <w:rPr>
          <w:rFonts w:ascii="Tahoma" w:hAnsi="Tahoma" w:cs="Tahoma"/>
          <w:color w:val="000000"/>
          <w:sz w:val="20"/>
          <w:szCs w:val="20"/>
        </w:rPr>
        <w:t xml:space="preserve">ser </w:t>
      </w:r>
      <w:r w:rsidR="0024797D" w:rsidRPr="00E50FD3">
        <w:rPr>
          <w:rFonts w:ascii="Tahoma" w:hAnsi="Tahoma" w:cs="Tahoma"/>
          <w:color w:val="000000"/>
          <w:sz w:val="20"/>
          <w:szCs w:val="20"/>
        </w:rPr>
        <w:t>A</w:t>
      </w:r>
      <w:r w:rsidRPr="00E50FD3">
        <w:rPr>
          <w:rFonts w:ascii="Tahoma" w:hAnsi="Tahoma" w:cs="Tahoma"/>
          <w:color w:val="000000"/>
          <w:sz w:val="20"/>
          <w:szCs w:val="20"/>
        </w:rPr>
        <w:t xml:space="preserve">cceptance </w:t>
      </w:r>
      <w:r w:rsidR="0024797D" w:rsidRPr="00E50FD3">
        <w:rPr>
          <w:rFonts w:ascii="Tahoma" w:hAnsi="Tahoma" w:cs="Tahoma"/>
          <w:color w:val="000000"/>
          <w:sz w:val="20"/>
          <w:szCs w:val="20"/>
        </w:rPr>
        <w:t>T</w:t>
      </w:r>
      <w:r w:rsidRPr="00E50FD3">
        <w:rPr>
          <w:rFonts w:ascii="Tahoma" w:hAnsi="Tahoma" w:cs="Tahoma"/>
          <w:color w:val="000000"/>
          <w:sz w:val="20"/>
          <w:szCs w:val="20"/>
        </w:rPr>
        <w:t>esting</w:t>
      </w:r>
      <w:r w:rsidR="0024797D" w:rsidRPr="00E50FD3">
        <w:rPr>
          <w:rFonts w:ascii="Tahoma" w:hAnsi="Tahoma" w:cs="Tahoma"/>
          <w:color w:val="000000"/>
          <w:sz w:val="20"/>
          <w:szCs w:val="20"/>
        </w:rPr>
        <w:t xml:space="preserve"> (UAT)</w:t>
      </w:r>
      <w:r w:rsidRPr="00E50FD3">
        <w:rPr>
          <w:rFonts w:ascii="Tahoma" w:hAnsi="Tahoma" w:cs="Tahoma"/>
          <w:color w:val="000000"/>
          <w:sz w:val="20"/>
          <w:szCs w:val="20"/>
        </w:rPr>
        <w:t>.</w:t>
      </w:r>
    </w:p>
    <w:p w:rsidR="009034A5" w:rsidRPr="00E50FD3" w:rsidRDefault="009034A5"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Created various test reports such as Test Execution Status, Defect Status, and Defect Injection Rate through Reports and Graphs feature of Quality Center and publish them on as needed basis on the SharePoint site.</w:t>
      </w:r>
    </w:p>
    <w:p w:rsidR="009034A5" w:rsidRPr="00E50FD3" w:rsidRDefault="009034A5"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Conducted Bug Review meetings by reviewing and discussing all defects by their business severity and worked actively development and business team to perform the root cause analysis in order to find the resolution. </w:t>
      </w:r>
    </w:p>
    <w:p w:rsidR="009034A5" w:rsidRPr="00E50FD3" w:rsidRDefault="009034A5" w:rsidP="006B0892">
      <w:pPr>
        <w:jc w:val="both"/>
        <w:rPr>
          <w:rFonts w:ascii="Tahoma" w:hAnsi="Tahoma" w:cs="Tahoma"/>
          <w:bCs/>
          <w:color w:val="000000"/>
          <w:sz w:val="20"/>
          <w:szCs w:val="20"/>
        </w:rPr>
      </w:pPr>
    </w:p>
    <w:p w:rsidR="009034A5" w:rsidRPr="00E50FD3" w:rsidRDefault="009034A5" w:rsidP="006B0892">
      <w:pPr>
        <w:jc w:val="both"/>
        <w:rPr>
          <w:rFonts w:ascii="Tahoma" w:hAnsi="Tahoma" w:cs="Tahoma"/>
          <w:b/>
          <w:color w:val="000000"/>
          <w:sz w:val="20"/>
          <w:szCs w:val="20"/>
        </w:rPr>
      </w:pPr>
      <w:r w:rsidRPr="00E50FD3">
        <w:rPr>
          <w:rFonts w:ascii="Tahoma" w:hAnsi="Tahoma" w:cs="Tahoma"/>
          <w:b/>
          <w:bCs/>
          <w:color w:val="000000"/>
          <w:sz w:val="20"/>
          <w:szCs w:val="20"/>
        </w:rPr>
        <w:t>Environment:</w:t>
      </w:r>
      <w:r w:rsidR="002B5964" w:rsidRPr="00E50FD3">
        <w:rPr>
          <w:rFonts w:ascii="Tahoma" w:hAnsi="Tahoma" w:cs="Tahoma"/>
          <w:b/>
          <w:bCs/>
          <w:color w:val="000000"/>
          <w:sz w:val="20"/>
          <w:szCs w:val="20"/>
        </w:rPr>
        <w:t xml:space="preserve">XML, </w:t>
      </w:r>
      <w:r w:rsidR="004E5571" w:rsidRPr="00E50FD3">
        <w:rPr>
          <w:rFonts w:ascii="Tahoma" w:hAnsi="Tahoma" w:cs="Tahoma"/>
          <w:b/>
          <w:bCs/>
          <w:color w:val="000000"/>
          <w:sz w:val="20"/>
          <w:szCs w:val="20"/>
        </w:rPr>
        <w:t xml:space="preserve">UI/UX, </w:t>
      </w:r>
      <w:r w:rsidR="0024797D" w:rsidRPr="00E50FD3">
        <w:rPr>
          <w:rFonts w:ascii="Tahoma" w:hAnsi="Tahoma" w:cs="Tahoma"/>
          <w:b/>
          <w:bCs/>
          <w:color w:val="000000"/>
          <w:sz w:val="20"/>
          <w:szCs w:val="20"/>
        </w:rPr>
        <w:t>HP ALM</w:t>
      </w:r>
      <w:r w:rsidR="006137D5" w:rsidRPr="00E50FD3">
        <w:rPr>
          <w:rFonts w:ascii="Tahoma" w:hAnsi="Tahoma" w:cs="Tahoma"/>
          <w:b/>
          <w:bCs/>
          <w:color w:val="000000"/>
          <w:sz w:val="20"/>
          <w:szCs w:val="20"/>
        </w:rPr>
        <w:t xml:space="preserve">, </w:t>
      </w:r>
      <w:r w:rsidR="009F7F77">
        <w:rPr>
          <w:rFonts w:ascii="Tahoma" w:hAnsi="Tahoma" w:cs="Tahoma"/>
          <w:b/>
          <w:bCs/>
          <w:color w:val="000000"/>
          <w:sz w:val="20"/>
          <w:szCs w:val="20"/>
        </w:rPr>
        <w:t xml:space="preserve">HP UFT, </w:t>
      </w:r>
      <w:r w:rsidR="00D84908">
        <w:rPr>
          <w:rFonts w:ascii="Tahoma" w:hAnsi="Tahoma" w:cs="Tahoma"/>
          <w:b/>
          <w:bCs/>
          <w:color w:val="000000"/>
          <w:sz w:val="20"/>
          <w:szCs w:val="20"/>
        </w:rPr>
        <w:t xml:space="preserve">HTML, </w:t>
      </w:r>
      <w:r w:rsidR="00E87821" w:rsidRPr="00E50FD3">
        <w:rPr>
          <w:rFonts w:ascii="Tahoma" w:hAnsi="Tahoma" w:cs="Tahoma"/>
          <w:b/>
          <w:bCs/>
          <w:color w:val="000000"/>
          <w:sz w:val="20"/>
          <w:szCs w:val="20"/>
        </w:rPr>
        <w:t>JIRA</w:t>
      </w:r>
      <w:r w:rsidR="00D67937" w:rsidRPr="00E50FD3">
        <w:rPr>
          <w:rFonts w:ascii="Tahoma" w:hAnsi="Tahoma" w:cs="Tahoma"/>
          <w:b/>
          <w:bCs/>
          <w:color w:val="000000"/>
          <w:sz w:val="20"/>
          <w:szCs w:val="20"/>
        </w:rPr>
        <w:t>,</w:t>
      </w:r>
      <w:r w:rsidRPr="00E50FD3">
        <w:rPr>
          <w:rFonts w:ascii="Tahoma" w:hAnsi="Tahoma" w:cs="Tahoma"/>
          <w:b/>
          <w:bCs/>
          <w:iCs/>
          <w:color w:val="000000"/>
          <w:sz w:val="20"/>
          <w:szCs w:val="20"/>
        </w:rPr>
        <w:t xml:space="preserve">MS Office (MS Excel, MS Word, MS PowerPoint), </w:t>
      </w:r>
      <w:r w:rsidR="0024797D" w:rsidRPr="00E50FD3">
        <w:rPr>
          <w:rFonts w:ascii="Tahoma" w:hAnsi="Tahoma" w:cs="Tahoma"/>
          <w:b/>
          <w:bCs/>
          <w:iCs/>
          <w:color w:val="000000"/>
          <w:sz w:val="20"/>
          <w:szCs w:val="20"/>
        </w:rPr>
        <w:t xml:space="preserve">UAT, </w:t>
      </w:r>
      <w:r w:rsidRPr="00E50FD3">
        <w:rPr>
          <w:rFonts w:ascii="Tahoma" w:hAnsi="Tahoma" w:cs="Tahoma"/>
          <w:b/>
          <w:bCs/>
          <w:iCs/>
          <w:color w:val="000000"/>
          <w:sz w:val="20"/>
          <w:szCs w:val="20"/>
        </w:rPr>
        <w:t>MS Project</w:t>
      </w:r>
      <w:r w:rsidR="00A96549" w:rsidRPr="00E50FD3">
        <w:rPr>
          <w:rFonts w:ascii="Tahoma" w:hAnsi="Tahoma" w:cs="Tahoma"/>
          <w:b/>
          <w:bCs/>
          <w:iCs/>
          <w:color w:val="000000"/>
          <w:sz w:val="20"/>
          <w:szCs w:val="20"/>
        </w:rPr>
        <w:t>,SOAPUI</w:t>
      </w:r>
      <w:r w:rsidRPr="00E50FD3">
        <w:rPr>
          <w:rFonts w:ascii="Tahoma" w:hAnsi="Tahoma" w:cs="Tahoma"/>
          <w:b/>
          <w:color w:val="000000"/>
          <w:sz w:val="20"/>
          <w:szCs w:val="20"/>
        </w:rPr>
        <w:t>.</w:t>
      </w:r>
    </w:p>
    <w:p w:rsidR="00D80FB5" w:rsidRPr="00E50FD3" w:rsidRDefault="00D80FB5" w:rsidP="006B0892">
      <w:pPr>
        <w:jc w:val="both"/>
        <w:rPr>
          <w:rFonts w:ascii="Tahoma" w:hAnsi="Tahoma" w:cs="Tahoma"/>
          <w:b/>
          <w:bCs/>
          <w:color w:val="000000"/>
          <w:sz w:val="20"/>
          <w:szCs w:val="20"/>
        </w:rPr>
      </w:pPr>
    </w:p>
    <w:p w:rsidR="00D84908" w:rsidRDefault="00F80C0A" w:rsidP="006B0892">
      <w:pPr>
        <w:jc w:val="both"/>
        <w:rPr>
          <w:rFonts w:ascii="Tahoma" w:hAnsi="Tahoma" w:cs="Tahoma"/>
          <w:b/>
          <w:bCs/>
          <w:color w:val="000000"/>
          <w:sz w:val="20"/>
          <w:szCs w:val="20"/>
        </w:rPr>
      </w:pPr>
      <w:r w:rsidRPr="00E50FD3">
        <w:rPr>
          <w:rFonts w:ascii="Tahoma" w:hAnsi="Tahoma" w:cs="Tahoma"/>
          <w:b/>
          <w:bCs/>
          <w:color w:val="000000"/>
          <w:sz w:val="20"/>
          <w:szCs w:val="20"/>
        </w:rPr>
        <w:t xml:space="preserve">Redwing Shoes, </w:t>
      </w:r>
      <w:r w:rsidR="002C5AF2" w:rsidRPr="00E50FD3">
        <w:rPr>
          <w:rFonts w:ascii="Tahoma" w:hAnsi="Tahoma" w:cs="Tahoma"/>
          <w:b/>
          <w:bCs/>
          <w:color w:val="000000"/>
          <w:sz w:val="20"/>
          <w:szCs w:val="20"/>
        </w:rPr>
        <w:t xml:space="preserve">Redwing, </w:t>
      </w:r>
      <w:r w:rsidRPr="00E50FD3">
        <w:rPr>
          <w:rFonts w:ascii="Tahoma" w:hAnsi="Tahoma" w:cs="Tahoma"/>
          <w:b/>
          <w:bCs/>
          <w:color w:val="000000"/>
          <w:sz w:val="20"/>
          <w:szCs w:val="20"/>
        </w:rPr>
        <w:t>MN</w:t>
      </w:r>
      <w:r w:rsidR="00EA1CA5" w:rsidRPr="00E50FD3">
        <w:rPr>
          <w:rFonts w:ascii="Tahoma" w:hAnsi="Tahoma" w:cs="Tahoma"/>
          <w:b/>
          <w:bCs/>
          <w:color w:val="000000"/>
          <w:sz w:val="20"/>
          <w:szCs w:val="20"/>
        </w:rPr>
        <w:tab/>
      </w:r>
      <w:r w:rsidR="00EA1CA5" w:rsidRPr="00E50FD3">
        <w:rPr>
          <w:rFonts w:ascii="Tahoma" w:hAnsi="Tahoma" w:cs="Tahoma"/>
          <w:b/>
          <w:bCs/>
          <w:color w:val="000000"/>
          <w:sz w:val="20"/>
          <w:szCs w:val="20"/>
        </w:rPr>
        <w:tab/>
      </w:r>
      <w:r w:rsidR="00EA1CA5" w:rsidRPr="00E50FD3">
        <w:rPr>
          <w:rFonts w:ascii="Tahoma" w:hAnsi="Tahoma" w:cs="Tahoma"/>
          <w:b/>
          <w:bCs/>
          <w:color w:val="000000"/>
          <w:sz w:val="20"/>
          <w:szCs w:val="20"/>
        </w:rPr>
        <w:tab/>
      </w:r>
      <w:r w:rsidR="00EA1CA5" w:rsidRPr="00E50FD3">
        <w:rPr>
          <w:rFonts w:ascii="Tahoma" w:hAnsi="Tahoma" w:cs="Tahoma"/>
          <w:b/>
          <w:bCs/>
          <w:color w:val="000000"/>
          <w:sz w:val="20"/>
          <w:szCs w:val="20"/>
        </w:rPr>
        <w:tab/>
      </w:r>
      <w:r w:rsidR="00EA1CA5" w:rsidRPr="00E50FD3">
        <w:rPr>
          <w:rFonts w:ascii="Tahoma" w:hAnsi="Tahoma" w:cs="Tahoma"/>
          <w:b/>
          <w:bCs/>
          <w:color w:val="000000"/>
          <w:sz w:val="20"/>
          <w:szCs w:val="20"/>
        </w:rPr>
        <w:tab/>
      </w:r>
    </w:p>
    <w:p w:rsidR="00EA1CA5" w:rsidRPr="00E50FD3" w:rsidRDefault="004E5571" w:rsidP="006B0892">
      <w:pPr>
        <w:jc w:val="both"/>
        <w:rPr>
          <w:rFonts w:ascii="Tahoma" w:hAnsi="Tahoma" w:cs="Tahoma"/>
          <w:b/>
          <w:bCs/>
          <w:color w:val="000000"/>
          <w:sz w:val="20"/>
          <w:szCs w:val="20"/>
        </w:rPr>
      </w:pPr>
      <w:r w:rsidRPr="00E50FD3">
        <w:rPr>
          <w:rFonts w:ascii="Tahoma" w:hAnsi="Tahoma" w:cs="Tahoma"/>
          <w:b/>
          <w:bCs/>
          <w:color w:val="000000"/>
          <w:sz w:val="20"/>
          <w:szCs w:val="20"/>
        </w:rPr>
        <w:t xml:space="preserve">January </w:t>
      </w:r>
      <w:r w:rsidR="00D75452" w:rsidRPr="00E50FD3">
        <w:rPr>
          <w:rFonts w:ascii="Tahoma" w:hAnsi="Tahoma" w:cs="Tahoma"/>
          <w:b/>
          <w:bCs/>
          <w:color w:val="000000"/>
          <w:sz w:val="20"/>
          <w:szCs w:val="20"/>
        </w:rPr>
        <w:t>20</w:t>
      </w:r>
      <w:r w:rsidR="00E037F1" w:rsidRPr="00E50FD3">
        <w:rPr>
          <w:rFonts w:ascii="Tahoma" w:hAnsi="Tahoma" w:cs="Tahoma"/>
          <w:b/>
          <w:bCs/>
          <w:color w:val="000000"/>
          <w:sz w:val="20"/>
          <w:szCs w:val="20"/>
        </w:rPr>
        <w:t>1</w:t>
      </w:r>
      <w:r w:rsidR="005F433B">
        <w:rPr>
          <w:rFonts w:ascii="Tahoma" w:hAnsi="Tahoma" w:cs="Tahoma"/>
          <w:b/>
          <w:bCs/>
          <w:color w:val="000000"/>
          <w:sz w:val="20"/>
          <w:szCs w:val="20"/>
        </w:rPr>
        <w:t>3</w:t>
      </w:r>
      <w:r w:rsidR="00502C68" w:rsidRPr="00E50FD3">
        <w:rPr>
          <w:rFonts w:ascii="Tahoma" w:hAnsi="Tahoma" w:cs="Tahoma"/>
          <w:b/>
          <w:bCs/>
          <w:color w:val="000000"/>
          <w:sz w:val="20"/>
          <w:szCs w:val="20"/>
        </w:rPr>
        <w:t xml:space="preserve"> – </w:t>
      </w:r>
      <w:r w:rsidR="005F433B">
        <w:rPr>
          <w:rFonts w:ascii="Tahoma" w:hAnsi="Tahoma" w:cs="Tahoma"/>
          <w:b/>
          <w:bCs/>
          <w:color w:val="000000"/>
          <w:sz w:val="20"/>
          <w:szCs w:val="20"/>
        </w:rPr>
        <w:t>March</w:t>
      </w:r>
      <w:r w:rsidR="00D75452" w:rsidRPr="00E50FD3">
        <w:rPr>
          <w:rFonts w:ascii="Tahoma" w:hAnsi="Tahoma" w:cs="Tahoma"/>
          <w:b/>
          <w:bCs/>
          <w:color w:val="000000"/>
          <w:sz w:val="20"/>
          <w:szCs w:val="20"/>
        </w:rPr>
        <w:t>20</w:t>
      </w:r>
      <w:r w:rsidR="0030594E" w:rsidRPr="00E50FD3">
        <w:rPr>
          <w:rFonts w:ascii="Tahoma" w:hAnsi="Tahoma" w:cs="Tahoma"/>
          <w:b/>
          <w:bCs/>
          <w:color w:val="000000"/>
          <w:sz w:val="20"/>
          <w:szCs w:val="20"/>
        </w:rPr>
        <w:t>1</w:t>
      </w:r>
      <w:r w:rsidR="005F433B">
        <w:rPr>
          <w:rFonts w:ascii="Tahoma" w:hAnsi="Tahoma" w:cs="Tahoma"/>
          <w:b/>
          <w:bCs/>
          <w:color w:val="000000"/>
          <w:sz w:val="20"/>
          <w:szCs w:val="20"/>
        </w:rPr>
        <w:t>4</w:t>
      </w:r>
    </w:p>
    <w:p w:rsidR="00EA1CA5" w:rsidRPr="00E50FD3" w:rsidRDefault="004C71A4" w:rsidP="006B0892">
      <w:pPr>
        <w:jc w:val="both"/>
        <w:rPr>
          <w:rFonts w:ascii="Tahoma" w:hAnsi="Tahoma" w:cs="Tahoma"/>
          <w:b/>
          <w:bCs/>
          <w:color w:val="000000"/>
          <w:sz w:val="20"/>
          <w:szCs w:val="20"/>
        </w:rPr>
      </w:pPr>
      <w:r w:rsidRPr="00E50FD3">
        <w:rPr>
          <w:rFonts w:ascii="Tahoma" w:hAnsi="Tahoma" w:cs="Tahoma"/>
          <w:b/>
          <w:bCs/>
          <w:color w:val="000000"/>
          <w:sz w:val="20"/>
          <w:szCs w:val="20"/>
        </w:rPr>
        <w:t>QA</w:t>
      </w:r>
      <w:r w:rsidR="00822896" w:rsidRPr="00E50FD3">
        <w:rPr>
          <w:rFonts w:ascii="Tahoma" w:hAnsi="Tahoma" w:cs="Tahoma"/>
          <w:b/>
          <w:bCs/>
          <w:color w:val="000000"/>
          <w:sz w:val="20"/>
          <w:szCs w:val="20"/>
        </w:rPr>
        <w:t>Tester</w:t>
      </w:r>
      <w:r w:rsidR="0024797D" w:rsidRPr="00E50FD3">
        <w:rPr>
          <w:rFonts w:ascii="Tahoma" w:hAnsi="Tahoma" w:cs="Tahoma"/>
          <w:b/>
          <w:bCs/>
          <w:color w:val="000000"/>
          <w:sz w:val="20"/>
          <w:szCs w:val="20"/>
        </w:rPr>
        <w:t>/UAT</w:t>
      </w:r>
    </w:p>
    <w:p w:rsidR="003C2898" w:rsidRPr="00E50FD3" w:rsidRDefault="003C2898" w:rsidP="006B0892">
      <w:pPr>
        <w:jc w:val="both"/>
        <w:rPr>
          <w:rFonts w:ascii="Tahoma" w:hAnsi="Tahoma" w:cs="Tahoma"/>
          <w:color w:val="000000"/>
          <w:sz w:val="20"/>
          <w:szCs w:val="20"/>
        </w:rPr>
      </w:pPr>
    </w:p>
    <w:p w:rsidR="00F80C0A" w:rsidRPr="00E50FD3" w:rsidRDefault="00F80C0A" w:rsidP="006B0892">
      <w:pPr>
        <w:jc w:val="both"/>
        <w:rPr>
          <w:rFonts w:ascii="Tahoma" w:hAnsi="Tahoma" w:cs="Tahoma"/>
          <w:color w:val="000000"/>
          <w:sz w:val="20"/>
          <w:szCs w:val="20"/>
        </w:rPr>
      </w:pPr>
      <w:r w:rsidRPr="00E50FD3">
        <w:rPr>
          <w:rFonts w:ascii="Tahoma" w:hAnsi="Tahoma" w:cs="Tahoma"/>
          <w:color w:val="000000"/>
          <w:sz w:val="20"/>
          <w:szCs w:val="20"/>
        </w:rPr>
        <w:t>Redwing Heritage Transac</w:t>
      </w:r>
      <w:r w:rsidR="009F7F77">
        <w:rPr>
          <w:rFonts w:ascii="Tahoma" w:hAnsi="Tahoma" w:cs="Tahoma"/>
          <w:color w:val="000000"/>
          <w:sz w:val="20"/>
          <w:szCs w:val="20"/>
        </w:rPr>
        <w:t>tional is an Ecommerce website,</w:t>
      </w:r>
      <w:r w:rsidRPr="00E50FD3">
        <w:rPr>
          <w:rFonts w:ascii="Tahoma" w:hAnsi="Tahoma" w:cs="Tahoma"/>
          <w:color w:val="000000"/>
          <w:sz w:val="20"/>
          <w:szCs w:val="20"/>
        </w:rPr>
        <w:t xml:space="preserve"> an ERP System, which allows consumer to purchase shoes online directly as well as by their participating retailer.</w:t>
      </w:r>
      <w:r w:rsidR="008511F3" w:rsidRPr="00E50FD3">
        <w:rPr>
          <w:rFonts w:ascii="Tahoma" w:hAnsi="Tahoma" w:cs="Tahoma"/>
          <w:bCs/>
          <w:color w:val="000000"/>
          <w:sz w:val="20"/>
          <w:szCs w:val="20"/>
        </w:rPr>
        <w:t xml:space="preserve">The project was their </w:t>
      </w:r>
      <w:r w:rsidR="00EA1CA5" w:rsidRPr="00E50FD3">
        <w:rPr>
          <w:rFonts w:ascii="Tahoma" w:hAnsi="Tahoma" w:cs="Tahoma"/>
          <w:bCs/>
          <w:color w:val="000000"/>
          <w:sz w:val="20"/>
          <w:szCs w:val="20"/>
        </w:rPr>
        <w:t xml:space="preserve">Web-based B2C </w:t>
      </w:r>
      <w:r w:rsidR="008511F3" w:rsidRPr="00E50FD3">
        <w:rPr>
          <w:rFonts w:ascii="Tahoma" w:hAnsi="Tahoma" w:cs="Tahoma"/>
          <w:bCs/>
          <w:color w:val="000000"/>
          <w:sz w:val="20"/>
          <w:szCs w:val="20"/>
        </w:rPr>
        <w:t>E</w:t>
      </w:r>
      <w:r w:rsidR="00EA1CA5" w:rsidRPr="00E50FD3">
        <w:rPr>
          <w:rFonts w:ascii="Tahoma" w:hAnsi="Tahoma" w:cs="Tahoma"/>
          <w:bCs/>
          <w:color w:val="000000"/>
          <w:sz w:val="20"/>
          <w:szCs w:val="20"/>
        </w:rPr>
        <w:t>-</w:t>
      </w:r>
      <w:r w:rsidR="008511F3" w:rsidRPr="00E50FD3">
        <w:rPr>
          <w:rFonts w:ascii="Tahoma" w:hAnsi="Tahoma" w:cs="Tahoma"/>
          <w:bCs/>
          <w:color w:val="000000"/>
          <w:sz w:val="20"/>
          <w:szCs w:val="20"/>
        </w:rPr>
        <w:t>C</w:t>
      </w:r>
      <w:r w:rsidR="00EA1CA5" w:rsidRPr="00E50FD3">
        <w:rPr>
          <w:rFonts w:ascii="Tahoma" w:hAnsi="Tahoma" w:cs="Tahoma"/>
          <w:bCs/>
          <w:color w:val="000000"/>
          <w:sz w:val="20"/>
          <w:szCs w:val="20"/>
        </w:rPr>
        <w:t xml:space="preserve">ommerce enhancement </w:t>
      </w:r>
      <w:r w:rsidR="008511F3" w:rsidRPr="00E50FD3">
        <w:rPr>
          <w:rFonts w:ascii="Tahoma" w:hAnsi="Tahoma" w:cs="Tahoma"/>
          <w:bCs/>
          <w:color w:val="000000"/>
          <w:sz w:val="20"/>
          <w:szCs w:val="20"/>
        </w:rPr>
        <w:t xml:space="preserve">website which is </w:t>
      </w:r>
      <w:r w:rsidR="00EA1CA5" w:rsidRPr="00E50FD3">
        <w:rPr>
          <w:rFonts w:ascii="Tahoma" w:hAnsi="Tahoma" w:cs="Tahoma"/>
          <w:color w:val="000000"/>
          <w:sz w:val="20"/>
          <w:szCs w:val="20"/>
        </w:rPr>
        <w:t xml:space="preserve">accessed by potential </w:t>
      </w:r>
      <w:r w:rsidR="008511F3" w:rsidRPr="00E50FD3">
        <w:rPr>
          <w:rFonts w:ascii="Tahoma" w:hAnsi="Tahoma" w:cs="Tahoma"/>
          <w:color w:val="000000"/>
          <w:sz w:val="20"/>
          <w:szCs w:val="20"/>
        </w:rPr>
        <w:t xml:space="preserve">and current </w:t>
      </w:r>
      <w:r w:rsidR="00EA1CA5" w:rsidRPr="00E50FD3">
        <w:rPr>
          <w:rFonts w:ascii="Tahoma" w:hAnsi="Tahoma" w:cs="Tahoma"/>
          <w:color w:val="000000"/>
          <w:sz w:val="20"/>
          <w:szCs w:val="20"/>
        </w:rPr>
        <w:t>customers. </w:t>
      </w:r>
      <w:r w:rsidRPr="00E50FD3">
        <w:rPr>
          <w:rFonts w:ascii="Tahoma" w:hAnsi="Tahoma" w:cs="Tahoma"/>
          <w:color w:val="000000"/>
          <w:sz w:val="20"/>
          <w:szCs w:val="20"/>
        </w:rPr>
        <w:t xml:space="preserve">Our </w:t>
      </w:r>
      <w:r w:rsidR="00E50FD3" w:rsidRPr="00E50FD3">
        <w:rPr>
          <w:rFonts w:ascii="Tahoma" w:hAnsi="Tahoma" w:cs="Tahoma"/>
          <w:color w:val="000000"/>
          <w:sz w:val="20"/>
          <w:szCs w:val="20"/>
        </w:rPr>
        <w:t xml:space="preserve">UI/UX </w:t>
      </w:r>
      <w:r w:rsidRPr="00E50FD3">
        <w:rPr>
          <w:rFonts w:ascii="Tahoma" w:hAnsi="Tahoma" w:cs="Tahoma"/>
          <w:color w:val="000000"/>
          <w:sz w:val="20"/>
          <w:szCs w:val="20"/>
        </w:rPr>
        <w:t xml:space="preserve">user interface utilize these functions </w:t>
      </w:r>
      <w:r w:rsidR="00E50FD3" w:rsidRPr="00E50FD3">
        <w:rPr>
          <w:rFonts w:ascii="Tahoma" w:hAnsi="Tahoma" w:cs="Tahoma"/>
          <w:color w:val="000000"/>
          <w:sz w:val="20"/>
          <w:szCs w:val="20"/>
        </w:rPr>
        <w:t>which were</w:t>
      </w:r>
      <w:r w:rsidRPr="00E50FD3">
        <w:rPr>
          <w:rFonts w:ascii="Tahoma" w:hAnsi="Tahoma" w:cs="Tahoma"/>
          <w:color w:val="000000"/>
          <w:sz w:val="20"/>
          <w:szCs w:val="20"/>
        </w:rPr>
        <w:t xml:space="preserve"> designed to be user-friendly and provide easy, secure and hassle free Online Transaction.</w:t>
      </w:r>
    </w:p>
    <w:p w:rsidR="00A96E17" w:rsidRPr="00E50FD3" w:rsidRDefault="00A96E17" w:rsidP="006B0892">
      <w:pPr>
        <w:jc w:val="both"/>
        <w:rPr>
          <w:rFonts w:ascii="Tahoma" w:hAnsi="Tahoma" w:cs="Tahoma"/>
          <w:color w:val="000000"/>
          <w:sz w:val="20"/>
          <w:szCs w:val="20"/>
        </w:rPr>
      </w:pPr>
    </w:p>
    <w:p w:rsidR="00EA1CA5" w:rsidRPr="00675A65" w:rsidRDefault="00EA1CA5" w:rsidP="006B0892">
      <w:pPr>
        <w:pStyle w:val="PlainText"/>
        <w:jc w:val="both"/>
        <w:rPr>
          <w:rFonts w:ascii="Tahoma" w:hAnsi="Tahoma" w:cs="Tahoma"/>
          <w:b/>
          <w:bCs/>
          <w:color w:val="000000"/>
          <w:sz w:val="20"/>
          <w:szCs w:val="20"/>
          <w:u w:val="single"/>
        </w:rPr>
      </w:pPr>
      <w:r w:rsidRPr="00675A65">
        <w:rPr>
          <w:rFonts w:ascii="Tahoma" w:hAnsi="Tahoma" w:cs="Tahoma"/>
          <w:b/>
          <w:bCs/>
          <w:color w:val="000000"/>
          <w:sz w:val="20"/>
          <w:szCs w:val="20"/>
          <w:u w:val="single"/>
        </w:rPr>
        <w:t>Responsibilities</w:t>
      </w:r>
      <w:r w:rsidR="00675A65" w:rsidRPr="00675A65">
        <w:rPr>
          <w:rFonts w:ascii="Tahoma" w:hAnsi="Tahoma" w:cs="Tahoma"/>
          <w:b/>
          <w:bCs/>
          <w:color w:val="000000"/>
          <w:sz w:val="20"/>
          <w:szCs w:val="20"/>
          <w:u w:val="single"/>
        </w:rPr>
        <w:t>:</w:t>
      </w:r>
    </w:p>
    <w:p w:rsidR="00675A65" w:rsidRPr="00E50FD3" w:rsidRDefault="00675A65" w:rsidP="006B0892">
      <w:pPr>
        <w:pStyle w:val="PlainText"/>
        <w:jc w:val="both"/>
        <w:rPr>
          <w:rFonts w:ascii="Tahoma" w:hAnsi="Tahoma" w:cs="Tahoma"/>
          <w:b/>
          <w:bCs/>
          <w:color w:val="000000"/>
          <w:sz w:val="20"/>
          <w:szCs w:val="20"/>
        </w:rPr>
      </w:pPr>
    </w:p>
    <w:p w:rsidR="00675A65" w:rsidRPr="00E50FD3" w:rsidRDefault="00675A65" w:rsidP="00675A65">
      <w:pPr>
        <w:numPr>
          <w:ilvl w:val="0"/>
          <w:numId w:val="1"/>
        </w:numPr>
        <w:jc w:val="both"/>
        <w:rPr>
          <w:rFonts w:ascii="Tahoma" w:hAnsi="Tahoma" w:cs="Tahoma"/>
          <w:color w:val="000000"/>
          <w:sz w:val="20"/>
          <w:szCs w:val="20"/>
        </w:rPr>
      </w:pPr>
      <w:r w:rsidRPr="00E50FD3">
        <w:rPr>
          <w:rFonts w:ascii="Tahoma" w:hAnsi="Tahoma" w:cs="Tahoma"/>
          <w:color w:val="000000"/>
          <w:sz w:val="20"/>
          <w:szCs w:val="20"/>
        </w:rPr>
        <w:t>Implementing Agile (Scrum) methodology throughout the Branch.</w:t>
      </w:r>
    </w:p>
    <w:p w:rsidR="00F80C0A" w:rsidRPr="00E50FD3" w:rsidRDefault="00F80C0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Participated in requirement walkthroughs and creation of test plan in </w:t>
      </w:r>
      <w:r w:rsidR="00E50FD3" w:rsidRPr="00E50FD3">
        <w:rPr>
          <w:rFonts w:ascii="Tahoma" w:hAnsi="Tahoma" w:cs="Tahoma"/>
          <w:color w:val="000000"/>
          <w:sz w:val="20"/>
          <w:szCs w:val="20"/>
        </w:rPr>
        <w:t>HP ALM</w:t>
      </w:r>
    </w:p>
    <w:p w:rsidR="00F80C0A" w:rsidRPr="00E50FD3" w:rsidRDefault="00F80C0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Developed and executed test cases, test scenarios </w:t>
      </w:r>
      <w:r w:rsidR="00E50FD3" w:rsidRPr="00E50FD3">
        <w:rPr>
          <w:rFonts w:ascii="Tahoma" w:hAnsi="Tahoma" w:cs="Tahoma"/>
          <w:color w:val="000000"/>
          <w:sz w:val="20"/>
          <w:szCs w:val="20"/>
        </w:rPr>
        <w:t xml:space="preserve">in HP ALM </w:t>
      </w:r>
      <w:r w:rsidRPr="00E50FD3">
        <w:rPr>
          <w:rFonts w:ascii="Tahoma" w:hAnsi="Tahoma" w:cs="Tahoma"/>
          <w:color w:val="000000"/>
          <w:sz w:val="20"/>
          <w:szCs w:val="20"/>
        </w:rPr>
        <w:t xml:space="preserve">and followed-up defects using </w:t>
      </w:r>
      <w:r w:rsidR="00E50FD3" w:rsidRPr="00E50FD3">
        <w:rPr>
          <w:rFonts w:ascii="Tahoma" w:hAnsi="Tahoma" w:cs="Tahoma"/>
          <w:color w:val="000000"/>
          <w:sz w:val="20"/>
          <w:szCs w:val="20"/>
        </w:rPr>
        <w:t>JIRA</w:t>
      </w:r>
      <w:r w:rsidRPr="00E50FD3">
        <w:rPr>
          <w:rFonts w:ascii="Tahoma" w:hAnsi="Tahoma" w:cs="Tahoma"/>
          <w:color w:val="000000"/>
          <w:sz w:val="20"/>
          <w:szCs w:val="20"/>
        </w:rPr>
        <w:t>.</w:t>
      </w:r>
    </w:p>
    <w:p w:rsidR="00F80C0A" w:rsidRPr="00E50FD3" w:rsidRDefault="00F80C0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Coordinated execution of </w:t>
      </w:r>
      <w:r w:rsidR="00E50FD3" w:rsidRPr="00E50FD3">
        <w:rPr>
          <w:rFonts w:ascii="Tahoma" w:hAnsi="Tahoma" w:cs="Tahoma"/>
          <w:color w:val="000000"/>
          <w:sz w:val="20"/>
          <w:szCs w:val="20"/>
        </w:rPr>
        <w:t xml:space="preserve">UI/UX, </w:t>
      </w:r>
      <w:r w:rsidRPr="00E50FD3">
        <w:rPr>
          <w:rFonts w:ascii="Tahoma" w:hAnsi="Tahoma" w:cs="Tahoma"/>
          <w:color w:val="000000"/>
          <w:sz w:val="20"/>
          <w:szCs w:val="20"/>
        </w:rPr>
        <w:t xml:space="preserve">GUI, functional, integration, system, usability, installation, upgrade, documentation, </w:t>
      </w:r>
      <w:r w:rsidR="0024797D" w:rsidRPr="00E50FD3">
        <w:rPr>
          <w:rFonts w:ascii="Tahoma" w:hAnsi="Tahoma" w:cs="Tahoma"/>
          <w:color w:val="000000"/>
          <w:sz w:val="20"/>
          <w:szCs w:val="20"/>
        </w:rPr>
        <w:t>Smoke</w:t>
      </w:r>
      <w:r w:rsidRPr="00E50FD3">
        <w:rPr>
          <w:rFonts w:ascii="Tahoma" w:hAnsi="Tahoma" w:cs="Tahoma"/>
          <w:color w:val="000000"/>
          <w:sz w:val="20"/>
          <w:szCs w:val="20"/>
        </w:rPr>
        <w:t>, end-to-end</w:t>
      </w:r>
      <w:r w:rsidR="009F7F77">
        <w:rPr>
          <w:rFonts w:ascii="Tahoma" w:hAnsi="Tahoma" w:cs="Tahoma"/>
          <w:color w:val="000000"/>
          <w:sz w:val="20"/>
          <w:szCs w:val="20"/>
        </w:rPr>
        <w:t xml:space="preserve"> testing</w:t>
      </w:r>
      <w:r w:rsidRPr="00E50FD3">
        <w:rPr>
          <w:rFonts w:ascii="Tahoma" w:hAnsi="Tahoma" w:cs="Tahoma"/>
          <w:color w:val="000000"/>
          <w:sz w:val="20"/>
          <w:szCs w:val="20"/>
        </w:rPr>
        <w:t xml:space="preserve">, </w:t>
      </w:r>
      <w:r w:rsidR="00733F60" w:rsidRPr="00E50FD3">
        <w:rPr>
          <w:rFonts w:ascii="Tahoma" w:hAnsi="Tahoma" w:cs="Tahoma"/>
          <w:color w:val="000000"/>
          <w:sz w:val="20"/>
          <w:szCs w:val="20"/>
        </w:rPr>
        <w:t xml:space="preserve">Interface, </w:t>
      </w:r>
      <w:r w:rsidRPr="00E50FD3">
        <w:rPr>
          <w:rFonts w:ascii="Tahoma" w:hAnsi="Tahoma" w:cs="Tahoma"/>
          <w:color w:val="000000"/>
          <w:sz w:val="20"/>
          <w:szCs w:val="20"/>
        </w:rPr>
        <w:t xml:space="preserve">UAT, and regression tests. </w:t>
      </w:r>
    </w:p>
    <w:p w:rsidR="00F80C0A" w:rsidRPr="00E50FD3" w:rsidRDefault="00F80C0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lastRenderedPageBreak/>
        <w:t>Handle exceptional situations in test scripts using JIRA</w:t>
      </w:r>
    </w:p>
    <w:p w:rsidR="00F80C0A" w:rsidRPr="00E50FD3" w:rsidRDefault="00F80C0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Involved in the team of Unit and integration testing. Developed end user training manuals and provided end user training on business processes.</w:t>
      </w:r>
    </w:p>
    <w:p w:rsidR="00594F5F" w:rsidRPr="00E50FD3" w:rsidRDefault="00594F5F"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Created and executed User Acceptance Testing </w:t>
      </w:r>
      <w:r w:rsidR="0024797D" w:rsidRPr="00E50FD3">
        <w:rPr>
          <w:rFonts w:ascii="Tahoma" w:hAnsi="Tahoma" w:cs="Tahoma"/>
          <w:color w:val="000000"/>
          <w:sz w:val="20"/>
          <w:szCs w:val="20"/>
        </w:rPr>
        <w:t xml:space="preserve">(UAT) </w:t>
      </w:r>
      <w:r w:rsidRPr="00E50FD3">
        <w:rPr>
          <w:rFonts w:ascii="Tahoma" w:hAnsi="Tahoma" w:cs="Tahoma"/>
          <w:color w:val="000000"/>
          <w:sz w:val="20"/>
          <w:szCs w:val="20"/>
        </w:rPr>
        <w:t>Test cases for Order fulfillment function for end-to-end Online Cart/Check-Out module including User Accounts, Email Confirmations, Order Status, Etc.</w:t>
      </w:r>
    </w:p>
    <w:p w:rsidR="00EA1CA5" w:rsidRPr="00E50FD3" w:rsidRDefault="00EA1CA5"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Successfully implemented the End2End testing and UAT (User acceptance testing)</w:t>
      </w:r>
    </w:p>
    <w:p w:rsidR="00F80C0A" w:rsidRPr="00E50FD3" w:rsidRDefault="00F84D4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Conducted API testing, </w:t>
      </w:r>
      <w:r w:rsidR="00F80C0A" w:rsidRPr="00E50FD3">
        <w:rPr>
          <w:rFonts w:ascii="Tahoma" w:hAnsi="Tahoma" w:cs="Tahoma"/>
          <w:color w:val="000000"/>
          <w:sz w:val="20"/>
          <w:szCs w:val="20"/>
        </w:rPr>
        <w:t>Web services testing with SOAP UI and Database testing using SQL queries. </w:t>
      </w:r>
    </w:p>
    <w:p w:rsidR="00F80C0A" w:rsidRPr="00E50FD3" w:rsidRDefault="00F80C0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Compiled, Organized and Reported data to aid with decision making.</w:t>
      </w:r>
    </w:p>
    <w:p w:rsidR="00F80C0A" w:rsidRPr="00E50FD3" w:rsidRDefault="00F80C0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Used Defect module of </w:t>
      </w:r>
      <w:r w:rsidR="00E50FD3" w:rsidRPr="00E50FD3">
        <w:rPr>
          <w:rFonts w:ascii="Tahoma" w:hAnsi="Tahoma" w:cs="Tahoma"/>
          <w:color w:val="000000"/>
          <w:sz w:val="20"/>
          <w:szCs w:val="20"/>
        </w:rPr>
        <w:t>HP ALM</w:t>
      </w:r>
      <w:r w:rsidRPr="00E50FD3">
        <w:rPr>
          <w:rFonts w:ascii="Tahoma" w:hAnsi="Tahoma" w:cs="Tahoma"/>
          <w:color w:val="000000"/>
          <w:sz w:val="20"/>
          <w:szCs w:val="20"/>
        </w:rPr>
        <w:t xml:space="preserve"> to identify, manage and resolve defects through the test execution phase.</w:t>
      </w:r>
    </w:p>
    <w:p w:rsidR="00F80C0A" w:rsidRPr="00E50FD3" w:rsidRDefault="00F80C0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Had thorough knowledge of agile methodology. Attended daily scrums, sprint planning and Sprint Kick Performed Integration Testing, Smoke, System Testing and Regression Testing.</w:t>
      </w:r>
    </w:p>
    <w:p w:rsidR="00F80C0A" w:rsidRPr="00E50FD3" w:rsidRDefault="00F80C0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Interfacing with developers to resolve the technical issues.</w:t>
      </w:r>
    </w:p>
    <w:p w:rsidR="00F80C0A" w:rsidRPr="00E50FD3" w:rsidRDefault="00F80C0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Developed Web Services scripts for a Web Service call sing SOAP UI</w:t>
      </w:r>
    </w:p>
    <w:p w:rsidR="00F80C0A" w:rsidRPr="00E50FD3" w:rsidRDefault="00F80C0A"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Functionally validated Web Services delivered in SOAP XML format as provided in document.</w:t>
      </w:r>
    </w:p>
    <w:p w:rsidR="006D2D80" w:rsidRPr="00E50FD3" w:rsidRDefault="006D2D80" w:rsidP="006D2D80">
      <w:pPr>
        <w:jc w:val="both"/>
        <w:rPr>
          <w:rFonts w:ascii="Tahoma" w:hAnsi="Tahoma" w:cs="Tahoma"/>
          <w:bCs/>
          <w:color w:val="000000"/>
          <w:sz w:val="20"/>
          <w:szCs w:val="20"/>
        </w:rPr>
      </w:pPr>
    </w:p>
    <w:p w:rsidR="006D2D80" w:rsidRPr="00E50FD3" w:rsidRDefault="006D2D80" w:rsidP="006D2D80">
      <w:pPr>
        <w:jc w:val="both"/>
        <w:rPr>
          <w:rFonts w:ascii="Tahoma" w:hAnsi="Tahoma" w:cs="Tahoma"/>
          <w:b/>
          <w:bCs/>
          <w:color w:val="000000"/>
          <w:sz w:val="20"/>
          <w:szCs w:val="20"/>
        </w:rPr>
      </w:pPr>
      <w:r w:rsidRPr="00E50FD3">
        <w:rPr>
          <w:rFonts w:ascii="Tahoma" w:hAnsi="Tahoma" w:cs="Tahoma"/>
          <w:b/>
          <w:bCs/>
          <w:color w:val="000000"/>
          <w:sz w:val="20"/>
          <w:szCs w:val="20"/>
        </w:rPr>
        <w:t xml:space="preserve">Environment: Agile, </w:t>
      </w:r>
      <w:r w:rsidR="00675A65">
        <w:rPr>
          <w:rFonts w:ascii="Tahoma" w:hAnsi="Tahoma" w:cs="Tahoma"/>
          <w:b/>
          <w:bCs/>
          <w:color w:val="000000"/>
          <w:sz w:val="20"/>
          <w:szCs w:val="20"/>
        </w:rPr>
        <w:t xml:space="preserve">HP </w:t>
      </w:r>
      <w:r w:rsidR="009F7F77">
        <w:rPr>
          <w:rFonts w:ascii="Tahoma" w:hAnsi="Tahoma" w:cs="Tahoma"/>
          <w:b/>
          <w:bCs/>
          <w:color w:val="000000"/>
          <w:sz w:val="20"/>
          <w:szCs w:val="20"/>
        </w:rPr>
        <w:t>Quality Center</w:t>
      </w:r>
      <w:r w:rsidRPr="00E50FD3">
        <w:rPr>
          <w:rFonts w:ascii="Tahoma" w:hAnsi="Tahoma" w:cs="Tahoma"/>
          <w:b/>
          <w:bCs/>
          <w:color w:val="000000"/>
          <w:sz w:val="20"/>
          <w:szCs w:val="20"/>
        </w:rPr>
        <w:t xml:space="preserve">, </w:t>
      </w:r>
      <w:r w:rsidR="00675A65">
        <w:rPr>
          <w:rFonts w:ascii="Tahoma" w:hAnsi="Tahoma" w:cs="Tahoma"/>
          <w:b/>
          <w:bCs/>
          <w:color w:val="000000"/>
          <w:sz w:val="20"/>
          <w:szCs w:val="20"/>
        </w:rPr>
        <w:t xml:space="preserve">JIRA, </w:t>
      </w:r>
      <w:r w:rsidRPr="00E50FD3">
        <w:rPr>
          <w:rFonts w:ascii="Tahoma" w:hAnsi="Tahoma" w:cs="Tahoma"/>
          <w:b/>
          <w:bCs/>
          <w:color w:val="000000"/>
          <w:sz w:val="20"/>
          <w:szCs w:val="20"/>
        </w:rPr>
        <w:t xml:space="preserve">SQL Server, </w:t>
      </w:r>
      <w:r w:rsidR="009F7F77">
        <w:rPr>
          <w:rFonts w:ascii="Tahoma" w:hAnsi="Tahoma" w:cs="Tahoma"/>
          <w:b/>
          <w:bCs/>
          <w:color w:val="000000"/>
          <w:sz w:val="20"/>
          <w:szCs w:val="20"/>
        </w:rPr>
        <w:t xml:space="preserve">HP QTP, </w:t>
      </w:r>
      <w:r w:rsidR="00E50FD3" w:rsidRPr="00E50FD3">
        <w:rPr>
          <w:rFonts w:ascii="Tahoma" w:hAnsi="Tahoma" w:cs="Tahoma"/>
          <w:b/>
          <w:bCs/>
          <w:color w:val="000000"/>
          <w:sz w:val="20"/>
          <w:szCs w:val="20"/>
        </w:rPr>
        <w:t xml:space="preserve">UI/UX, </w:t>
      </w:r>
      <w:r w:rsidRPr="00E50FD3">
        <w:rPr>
          <w:rFonts w:ascii="Tahoma" w:hAnsi="Tahoma" w:cs="Tahoma"/>
          <w:b/>
          <w:bCs/>
          <w:color w:val="000000"/>
          <w:sz w:val="20"/>
          <w:szCs w:val="20"/>
        </w:rPr>
        <w:t>XML, HTML, UNIX, MS Visio, Windows XP</w:t>
      </w:r>
    </w:p>
    <w:p w:rsidR="00BB68C1" w:rsidRPr="00E50FD3" w:rsidRDefault="00BB68C1" w:rsidP="006B0892">
      <w:pPr>
        <w:jc w:val="both"/>
        <w:rPr>
          <w:rFonts w:ascii="Tahoma" w:hAnsi="Tahoma" w:cs="Tahoma"/>
          <w:b/>
          <w:bCs/>
          <w:color w:val="000000"/>
          <w:sz w:val="20"/>
          <w:szCs w:val="20"/>
        </w:rPr>
      </w:pPr>
    </w:p>
    <w:p w:rsidR="00D84908" w:rsidRDefault="00BB68C1" w:rsidP="006B0892">
      <w:pPr>
        <w:jc w:val="both"/>
        <w:rPr>
          <w:rFonts w:ascii="Tahoma" w:hAnsi="Tahoma" w:cs="Tahoma"/>
          <w:b/>
          <w:bCs/>
          <w:color w:val="000000"/>
          <w:sz w:val="20"/>
          <w:szCs w:val="20"/>
        </w:rPr>
      </w:pPr>
      <w:r w:rsidRPr="00E50FD3">
        <w:rPr>
          <w:rFonts w:ascii="Tahoma" w:hAnsi="Tahoma" w:cs="Tahoma"/>
          <w:b/>
          <w:bCs/>
          <w:color w:val="000000"/>
          <w:sz w:val="20"/>
          <w:szCs w:val="20"/>
        </w:rPr>
        <w:t>Costco, Issaquah, WA</w:t>
      </w:r>
      <w:r w:rsidRPr="00E50FD3">
        <w:rPr>
          <w:rFonts w:ascii="Tahoma" w:hAnsi="Tahoma" w:cs="Tahoma"/>
          <w:b/>
          <w:bCs/>
          <w:color w:val="000000"/>
          <w:sz w:val="20"/>
          <w:szCs w:val="20"/>
        </w:rPr>
        <w:tab/>
      </w:r>
      <w:r w:rsidRPr="00E50FD3">
        <w:rPr>
          <w:rFonts w:ascii="Tahoma" w:hAnsi="Tahoma" w:cs="Tahoma"/>
          <w:b/>
          <w:bCs/>
          <w:color w:val="000000"/>
          <w:sz w:val="20"/>
          <w:szCs w:val="20"/>
        </w:rPr>
        <w:tab/>
      </w:r>
    </w:p>
    <w:p w:rsidR="00BB68C1" w:rsidRPr="00E50FD3" w:rsidRDefault="00675A65" w:rsidP="006B0892">
      <w:pPr>
        <w:jc w:val="both"/>
        <w:rPr>
          <w:rFonts w:ascii="Tahoma" w:hAnsi="Tahoma" w:cs="Tahoma"/>
          <w:b/>
          <w:bCs/>
          <w:color w:val="000000"/>
          <w:sz w:val="20"/>
          <w:szCs w:val="20"/>
        </w:rPr>
      </w:pPr>
      <w:r>
        <w:rPr>
          <w:rFonts w:ascii="Tahoma" w:hAnsi="Tahoma" w:cs="Tahoma"/>
          <w:b/>
          <w:bCs/>
          <w:color w:val="000000"/>
          <w:sz w:val="20"/>
          <w:szCs w:val="20"/>
        </w:rPr>
        <w:t>July</w:t>
      </w:r>
      <w:r w:rsidR="00BB68C1" w:rsidRPr="00E50FD3">
        <w:rPr>
          <w:rFonts w:ascii="Tahoma" w:hAnsi="Tahoma" w:cs="Tahoma"/>
          <w:b/>
          <w:bCs/>
          <w:color w:val="000000"/>
          <w:sz w:val="20"/>
          <w:szCs w:val="20"/>
        </w:rPr>
        <w:t xml:space="preserve"> 20</w:t>
      </w:r>
      <w:r w:rsidR="00A96E17" w:rsidRPr="00E50FD3">
        <w:rPr>
          <w:rFonts w:ascii="Tahoma" w:hAnsi="Tahoma" w:cs="Tahoma"/>
          <w:b/>
          <w:bCs/>
          <w:color w:val="000000"/>
          <w:sz w:val="20"/>
          <w:szCs w:val="20"/>
        </w:rPr>
        <w:t>1</w:t>
      </w:r>
      <w:r>
        <w:rPr>
          <w:rFonts w:ascii="Tahoma" w:hAnsi="Tahoma" w:cs="Tahoma"/>
          <w:b/>
          <w:bCs/>
          <w:color w:val="000000"/>
          <w:sz w:val="20"/>
          <w:szCs w:val="20"/>
        </w:rPr>
        <w:t>1</w:t>
      </w:r>
      <w:r w:rsidR="00BB68C1" w:rsidRPr="00E50FD3">
        <w:rPr>
          <w:rFonts w:ascii="Tahoma" w:hAnsi="Tahoma" w:cs="Tahoma"/>
          <w:b/>
          <w:bCs/>
          <w:color w:val="000000"/>
          <w:sz w:val="20"/>
          <w:szCs w:val="20"/>
        </w:rPr>
        <w:t xml:space="preserve">- </w:t>
      </w:r>
      <w:r>
        <w:rPr>
          <w:rFonts w:ascii="Tahoma" w:hAnsi="Tahoma" w:cs="Tahoma"/>
          <w:b/>
          <w:bCs/>
          <w:color w:val="000000"/>
          <w:sz w:val="20"/>
          <w:szCs w:val="20"/>
        </w:rPr>
        <w:t>December</w:t>
      </w:r>
      <w:r w:rsidR="00BB68C1" w:rsidRPr="00E50FD3">
        <w:rPr>
          <w:rFonts w:ascii="Tahoma" w:hAnsi="Tahoma" w:cs="Tahoma"/>
          <w:b/>
          <w:bCs/>
          <w:color w:val="000000"/>
          <w:sz w:val="20"/>
          <w:szCs w:val="20"/>
        </w:rPr>
        <w:t>201</w:t>
      </w:r>
      <w:r>
        <w:rPr>
          <w:rFonts w:ascii="Tahoma" w:hAnsi="Tahoma" w:cs="Tahoma"/>
          <w:b/>
          <w:bCs/>
          <w:color w:val="000000"/>
          <w:sz w:val="20"/>
          <w:szCs w:val="20"/>
        </w:rPr>
        <w:t>2</w:t>
      </w:r>
      <w:r w:rsidR="00BB68C1" w:rsidRPr="00E50FD3">
        <w:rPr>
          <w:rFonts w:ascii="Tahoma" w:hAnsi="Tahoma" w:cs="Tahoma"/>
          <w:b/>
          <w:bCs/>
          <w:color w:val="000000"/>
          <w:sz w:val="20"/>
          <w:szCs w:val="20"/>
        </w:rPr>
        <w:tab/>
      </w:r>
    </w:p>
    <w:p w:rsidR="00BB68C1" w:rsidRPr="00E50FD3" w:rsidRDefault="00BB68C1" w:rsidP="006B0892">
      <w:pPr>
        <w:jc w:val="both"/>
        <w:rPr>
          <w:rFonts w:ascii="Tahoma" w:hAnsi="Tahoma" w:cs="Tahoma"/>
          <w:b/>
          <w:bCs/>
          <w:color w:val="000000"/>
          <w:sz w:val="20"/>
          <w:szCs w:val="20"/>
        </w:rPr>
      </w:pPr>
      <w:r w:rsidRPr="00E50FD3">
        <w:rPr>
          <w:rFonts w:ascii="Tahoma" w:hAnsi="Tahoma" w:cs="Tahoma"/>
          <w:b/>
          <w:bCs/>
          <w:color w:val="000000"/>
          <w:sz w:val="20"/>
          <w:szCs w:val="20"/>
        </w:rPr>
        <w:t>Quality Analyst</w:t>
      </w:r>
    </w:p>
    <w:p w:rsidR="00BB68C1" w:rsidRPr="00E50FD3" w:rsidRDefault="00675A65" w:rsidP="006B0892">
      <w:pPr>
        <w:jc w:val="both"/>
        <w:rPr>
          <w:rFonts w:ascii="Tahoma" w:hAnsi="Tahoma" w:cs="Tahoma"/>
          <w:color w:val="000000"/>
          <w:sz w:val="20"/>
          <w:szCs w:val="20"/>
        </w:rPr>
      </w:pPr>
      <w:r>
        <w:rPr>
          <w:rFonts w:ascii="Tahoma" w:hAnsi="Tahoma" w:cs="Tahoma"/>
          <w:color w:val="000000"/>
          <w:sz w:val="20"/>
          <w:szCs w:val="20"/>
        </w:rPr>
        <w:t xml:space="preserve">As an automation tester, </w:t>
      </w:r>
      <w:r w:rsidR="00BB68C1" w:rsidRPr="00E50FD3">
        <w:rPr>
          <w:rFonts w:ascii="Tahoma" w:hAnsi="Tahoma" w:cs="Tahoma"/>
          <w:color w:val="000000"/>
          <w:sz w:val="20"/>
          <w:szCs w:val="20"/>
        </w:rPr>
        <w:t xml:space="preserve">I was working on </w:t>
      </w:r>
      <w:r w:rsidR="0096771B" w:rsidRPr="00E50FD3">
        <w:rPr>
          <w:rFonts w:ascii="Tahoma" w:hAnsi="Tahoma" w:cs="Tahoma"/>
          <w:color w:val="000000"/>
          <w:sz w:val="20"/>
          <w:szCs w:val="20"/>
        </w:rPr>
        <w:t>the</w:t>
      </w:r>
      <w:r w:rsidR="00E50FD3" w:rsidRPr="00E50FD3">
        <w:rPr>
          <w:rFonts w:ascii="Tahoma" w:hAnsi="Tahoma" w:cs="Tahoma"/>
          <w:color w:val="000000"/>
          <w:sz w:val="20"/>
          <w:szCs w:val="20"/>
        </w:rPr>
        <w:t>UI/UX and GUI testing of</w:t>
      </w:r>
      <w:r w:rsidR="006A2F4D" w:rsidRPr="00E50FD3">
        <w:rPr>
          <w:rFonts w:ascii="Tahoma" w:hAnsi="Tahoma" w:cs="Tahoma"/>
          <w:color w:val="000000"/>
          <w:sz w:val="20"/>
          <w:szCs w:val="20"/>
        </w:rPr>
        <w:t xml:space="preserve"> B2B E-commerce</w:t>
      </w:r>
      <w:r w:rsidR="00E50FD3" w:rsidRPr="00E50FD3">
        <w:rPr>
          <w:rFonts w:ascii="Tahoma" w:hAnsi="Tahoma" w:cs="Tahoma"/>
          <w:color w:val="000000"/>
          <w:sz w:val="20"/>
          <w:szCs w:val="20"/>
        </w:rPr>
        <w:t>web site with</w:t>
      </w:r>
      <w:r w:rsidR="00BB68C1" w:rsidRPr="00E50FD3">
        <w:rPr>
          <w:rFonts w:ascii="Tahoma" w:hAnsi="Tahoma" w:cs="Tahoma"/>
          <w:color w:val="000000"/>
          <w:sz w:val="20"/>
          <w:szCs w:val="20"/>
        </w:rPr>
        <w:t xml:space="preserve"> various functionalities like </w:t>
      </w:r>
      <w:r w:rsidR="00E50FD3" w:rsidRPr="00E50FD3">
        <w:rPr>
          <w:rFonts w:ascii="Tahoma" w:hAnsi="Tahoma" w:cs="Tahoma"/>
          <w:color w:val="000000"/>
          <w:sz w:val="20"/>
          <w:szCs w:val="20"/>
        </w:rPr>
        <w:t>add to cart, check out etc.</w:t>
      </w:r>
    </w:p>
    <w:p w:rsidR="0024797D" w:rsidRPr="00E50FD3" w:rsidRDefault="0024797D" w:rsidP="003C2898">
      <w:pPr>
        <w:jc w:val="both"/>
        <w:rPr>
          <w:rFonts w:ascii="Tahoma" w:hAnsi="Tahoma" w:cs="Tahoma"/>
          <w:b/>
          <w:bCs/>
          <w:color w:val="000000"/>
          <w:sz w:val="20"/>
          <w:szCs w:val="20"/>
        </w:rPr>
      </w:pPr>
      <w:bookmarkStart w:id="1" w:name="OLE_LINK15"/>
      <w:bookmarkStart w:id="2" w:name="OLE_LINK16"/>
    </w:p>
    <w:p w:rsidR="00BB68C1" w:rsidRDefault="009F7F77" w:rsidP="003C2898">
      <w:pPr>
        <w:jc w:val="both"/>
        <w:rPr>
          <w:rFonts w:ascii="Tahoma" w:hAnsi="Tahoma" w:cs="Tahoma"/>
          <w:b/>
          <w:bCs/>
          <w:color w:val="000000"/>
          <w:sz w:val="20"/>
          <w:szCs w:val="20"/>
          <w:u w:val="single"/>
        </w:rPr>
      </w:pPr>
      <w:r>
        <w:rPr>
          <w:rFonts w:ascii="Tahoma" w:hAnsi="Tahoma" w:cs="Tahoma"/>
          <w:b/>
          <w:bCs/>
          <w:color w:val="000000"/>
          <w:sz w:val="20"/>
          <w:szCs w:val="20"/>
          <w:u w:val="single"/>
        </w:rPr>
        <w:t>Responsibilities:</w:t>
      </w:r>
    </w:p>
    <w:p w:rsidR="009F7F77" w:rsidRPr="009F7F77" w:rsidRDefault="009F7F77" w:rsidP="003C2898">
      <w:pPr>
        <w:jc w:val="both"/>
        <w:rPr>
          <w:rFonts w:ascii="Tahoma" w:hAnsi="Tahoma" w:cs="Tahoma"/>
          <w:b/>
          <w:bCs/>
          <w:color w:val="000000"/>
          <w:sz w:val="20"/>
          <w:szCs w:val="20"/>
          <w:u w:val="single"/>
        </w:rPr>
      </w:pPr>
    </w:p>
    <w:bookmarkEnd w:id="1"/>
    <w:bookmarkEnd w:id="2"/>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Developed and implemented detailed test cases</w:t>
      </w:r>
      <w:r w:rsidR="0024797D" w:rsidRPr="00E50FD3">
        <w:rPr>
          <w:rFonts w:ascii="Tahoma" w:hAnsi="Tahoma" w:cs="Tahoma"/>
          <w:color w:val="000000"/>
          <w:sz w:val="20"/>
          <w:szCs w:val="20"/>
        </w:rPr>
        <w:t xml:space="preserve"> for </w:t>
      </w:r>
      <w:r w:rsidR="00E50FD3" w:rsidRPr="00E50FD3">
        <w:rPr>
          <w:rFonts w:ascii="Tahoma" w:hAnsi="Tahoma" w:cs="Tahoma"/>
          <w:color w:val="000000"/>
          <w:sz w:val="20"/>
          <w:szCs w:val="20"/>
        </w:rPr>
        <w:t>UI/UX testing, GUI testing and usability testing.</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Performed sanity and smoke testing on the application.</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 xml:space="preserve">Executed test cases manually </w:t>
      </w:r>
      <w:r w:rsidR="006A2F4D" w:rsidRPr="00E50FD3">
        <w:rPr>
          <w:rFonts w:ascii="Tahoma" w:hAnsi="Tahoma" w:cs="Tahoma"/>
          <w:color w:val="000000"/>
          <w:sz w:val="20"/>
          <w:szCs w:val="20"/>
        </w:rPr>
        <w:t xml:space="preserve">for B2B Testing </w:t>
      </w:r>
      <w:r w:rsidRPr="00E50FD3">
        <w:rPr>
          <w:rFonts w:ascii="Tahoma" w:hAnsi="Tahoma" w:cs="Tahoma"/>
          <w:color w:val="000000"/>
          <w:sz w:val="20"/>
          <w:szCs w:val="20"/>
        </w:rPr>
        <w:t>to verify the expected results.</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Perform and monitor internal audits to maintain compliance to our Agile procedures and instructions.</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Recorded scripts in Quick Test Pro to perform Functionality testing.</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Inserted Synchronization points and database checkpoints to enhance the script.</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Responsible for lifecycle project management for large scale and cross-functional initiatives, i.e., Iconic Device Launch, including development of core team &amp; engagement of stakeholders, project communications, actionable item registry, assignment, and closure, and launch support.</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Participated in the Development of Internal Communication Plans to support POS initiatives.</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Conducted test application and detected bugs including documentation of information useful in the debugging processes.</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Conduct Black Box Testing according to the specifications and requirements of the client.</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As a team member, involved in developing QA test plan covering functional, integration, Regression and end-to-end testing</w:t>
      </w:r>
      <w:r w:rsidR="0096771B" w:rsidRPr="00E50FD3">
        <w:rPr>
          <w:rFonts w:ascii="Tahoma" w:hAnsi="Tahoma" w:cs="Tahoma"/>
          <w:color w:val="000000"/>
          <w:sz w:val="20"/>
          <w:szCs w:val="20"/>
        </w:rPr>
        <w:t>.</w:t>
      </w:r>
    </w:p>
    <w:p w:rsidR="0096771B" w:rsidRPr="00E50FD3" w:rsidRDefault="0096771B"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Conducted Web Services testing using SOAP UI.</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Participated in Walkthroughs and Inspection meetings to review</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Performed multi-user testing, cross browser testing and Ad hoc testing</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Used Quality Center for bug tracking and reporting and also followed up with the development team to verify bug fixes and update bug status</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Conducted database testing for the application by writing and executing SQL queries</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Tested the properties of the tables using table checkpoints using QTP.</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Use HP Quality Center to house all test documentation and report/track all issues and defects.</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Provided clear concise feedback to Development team on recurring errors both on an individual and team basis with aim of long-term reduction of defects found in final release.</w:t>
      </w:r>
    </w:p>
    <w:p w:rsidR="00BB68C1" w:rsidRPr="00E50FD3" w:rsidRDefault="00BB68C1" w:rsidP="004A6C9F">
      <w:pPr>
        <w:numPr>
          <w:ilvl w:val="0"/>
          <w:numId w:val="1"/>
        </w:numPr>
        <w:jc w:val="both"/>
        <w:rPr>
          <w:rFonts w:ascii="Tahoma" w:hAnsi="Tahoma" w:cs="Tahoma"/>
          <w:color w:val="000000"/>
          <w:sz w:val="20"/>
          <w:szCs w:val="20"/>
        </w:rPr>
      </w:pPr>
      <w:r w:rsidRPr="00E50FD3">
        <w:rPr>
          <w:rFonts w:ascii="Tahoma" w:hAnsi="Tahoma" w:cs="Tahoma"/>
          <w:color w:val="000000"/>
          <w:sz w:val="20"/>
          <w:szCs w:val="20"/>
        </w:rPr>
        <w:t>Involved with cross-functional Team and Users.</w:t>
      </w:r>
    </w:p>
    <w:p w:rsidR="00BB68C1" w:rsidRPr="00E50FD3" w:rsidRDefault="00BB68C1" w:rsidP="0025163E">
      <w:pPr>
        <w:ind w:left="360"/>
        <w:jc w:val="both"/>
        <w:rPr>
          <w:rFonts w:ascii="Tahoma" w:hAnsi="Tahoma" w:cs="Tahoma"/>
          <w:color w:val="000000"/>
          <w:sz w:val="20"/>
          <w:szCs w:val="20"/>
        </w:rPr>
      </w:pPr>
    </w:p>
    <w:p w:rsidR="00BB68C1" w:rsidRPr="00D84908" w:rsidRDefault="00BB68C1" w:rsidP="006B0892">
      <w:pPr>
        <w:widowControl w:val="0"/>
        <w:tabs>
          <w:tab w:val="left" w:pos="720"/>
        </w:tabs>
        <w:autoSpaceDE w:val="0"/>
        <w:autoSpaceDN w:val="0"/>
        <w:adjustRightInd w:val="0"/>
        <w:jc w:val="both"/>
        <w:rPr>
          <w:rFonts w:ascii="Tahoma" w:hAnsi="Tahoma" w:cs="Tahoma"/>
          <w:b/>
          <w:sz w:val="20"/>
          <w:szCs w:val="20"/>
        </w:rPr>
      </w:pPr>
      <w:r w:rsidRPr="00D84908">
        <w:rPr>
          <w:rFonts w:ascii="Tahoma" w:hAnsi="Tahoma" w:cs="Tahoma"/>
          <w:b/>
          <w:kern w:val="28"/>
          <w:sz w:val="20"/>
          <w:szCs w:val="20"/>
        </w:rPr>
        <w:t>Environment:</w:t>
      </w:r>
      <w:r w:rsidR="001B26A1" w:rsidRPr="00D84908">
        <w:rPr>
          <w:rFonts w:ascii="Tahoma" w:hAnsi="Tahoma" w:cs="Tahoma"/>
          <w:b/>
          <w:kern w:val="28"/>
          <w:sz w:val="20"/>
          <w:szCs w:val="20"/>
        </w:rPr>
        <w:t xml:space="preserve"> Quality Center, </w:t>
      </w:r>
      <w:r w:rsidR="0024797D" w:rsidRPr="00D84908">
        <w:rPr>
          <w:rFonts w:ascii="Tahoma" w:hAnsi="Tahoma" w:cs="Tahoma"/>
          <w:b/>
          <w:kern w:val="28"/>
          <w:sz w:val="20"/>
          <w:szCs w:val="20"/>
        </w:rPr>
        <w:t xml:space="preserve">UAT, </w:t>
      </w:r>
      <w:r w:rsidR="001B26A1" w:rsidRPr="00D84908">
        <w:rPr>
          <w:rFonts w:ascii="Tahoma" w:hAnsi="Tahoma" w:cs="Tahoma"/>
          <w:b/>
          <w:kern w:val="28"/>
          <w:sz w:val="20"/>
          <w:szCs w:val="20"/>
        </w:rPr>
        <w:t>JIRA, Unix</w:t>
      </w:r>
      <w:r w:rsidRPr="00D84908">
        <w:rPr>
          <w:rFonts w:ascii="Tahoma" w:hAnsi="Tahoma" w:cs="Tahoma"/>
          <w:b/>
          <w:kern w:val="28"/>
          <w:sz w:val="20"/>
          <w:szCs w:val="20"/>
        </w:rPr>
        <w:t>,VBScript, HTML,</w:t>
      </w:r>
      <w:r w:rsidR="001B26A1" w:rsidRPr="00D84908">
        <w:rPr>
          <w:rFonts w:ascii="Tahoma" w:hAnsi="Tahoma" w:cs="Tahoma"/>
          <w:b/>
          <w:sz w:val="20"/>
          <w:szCs w:val="20"/>
        </w:rPr>
        <w:t xml:space="preserve"> Share point, </w:t>
      </w:r>
      <w:r w:rsidRPr="00D84908">
        <w:rPr>
          <w:rFonts w:ascii="Tahoma" w:hAnsi="Tahoma" w:cs="Tahoma"/>
          <w:b/>
          <w:kern w:val="28"/>
          <w:sz w:val="20"/>
          <w:szCs w:val="20"/>
        </w:rPr>
        <w:t>JavaScript, SQL, Microsoft Project, Windows, Oracle</w:t>
      </w:r>
    </w:p>
    <w:p w:rsidR="00BB68C1" w:rsidRPr="00E50FD3" w:rsidRDefault="00BB68C1" w:rsidP="006B0892">
      <w:pPr>
        <w:jc w:val="both"/>
        <w:rPr>
          <w:rFonts w:ascii="Tahoma" w:hAnsi="Tahoma" w:cs="Tahoma"/>
          <w:sz w:val="20"/>
          <w:szCs w:val="20"/>
        </w:rPr>
      </w:pPr>
    </w:p>
    <w:p w:rsidR="00BB68C1" w:rsidRPr="0025163E" w:rsidRDefault="004E5571" w:rsidP="004E5571">
      <w:pPr>
        <w:jc w:val="both"/>
        <w:rPr>
          <w:rFonts w:ascii="Arial" w:hAnsi="Arial" w:cs="Arial"/>
          <w:b/>
          <w:bCs/>
          <w:color w:val="000000"/>
          <w:sz w:val="20"/>
          <w:szCs w:val="20"/>
        </w:rPr>
      </w:pPr>
      <w:r w:rsidRPr="00E50FD3">
        <w:rPr>
          <w:rFonts w:ascii="Tahoma" w:hAnsi="Tahoma" w:cs="Tahoma"/>
          <w:b/>
          <w:bCs/>
          <w:color w:val="000000"/>
          <w:sz w:val="20"/>
          <w:szCs w:val="20"/>
        </w:rPr>
        <w:t xml:space="preserve"> </w:t>
      </w:r>
    </w:p>
    <w:sectPr w:rsidR="00BB68C1" w:rsidRPr="0025163E" w:rsidSect="001B4C25">
      <w:headerReference w:type="default" r:id="rId7"/>
      <w:pgSz w:w="12240" w:h="15840"/>
      <w:pgMar w:top="270" w:right="1080" w:bottom="1440" w:left="1080" w:header="9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D27" w:rsidRDefault="00415D27">
      <w:r>
        <w:separator/>
      </w:r>
    </w:p>
  </w:endnote>
  <w:endnote w:type="continuationSeparator" w:id="1">
    <w:p w:rsidR="00415D27" w:rsidRDefault="00415D2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vice Font 10cpi">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D27" w:rsidRDefault="00415D27">
      <w:r>
        <w:separator/>
      </w:r>
    </w:p>
  </w:footnote>
  <w:footnote w:type="continuationSeparator" w:id="1">
    <w:p w:rsidR="00415D27" w:rsidRDefault="00415D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B5" w:rsidRPr="00602EC4" w:rsidRDefault="00D80FB5" w:rsidP="00602EC4">
    <w:pPr>
      <w:pStyle w:val="Header"/>
      <w:jc w:val="center"/>
      <w:rPr>
        <w:rFonts w:ascii="Book Antiqua" w:hAnsi="Book Antiqua" w:cs="Segoe UI"/>
        <w:b/>
        <w:color w:val="000000"/>
        <w:sz w:val="22"/>
        <w:szCs w:val="22"/>
      </w:rPr>
    </w:pPr>
  </w:p>
  <w:p w:rsidR="001B4C25" w:rsidRPr="001B4C25" w:rsidRDefault="001B4C25" w:rsidP="00081D51">
    <w:pPr>
      <w:pStyle w:val="Header"/>
      <w:jc w:val="center"/>
      <w:rPr>
        <w:rFonts w:ascii="Book Antiqua" w:hAnsi="Book Antiqua" w:cs="Segoe UI"/>
        <w:b/>
        <w:color w:val="000000"/>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bullet"/>
      <w:lvlText w:val=""/>
      <w:lvlJc w:val="left"/>
      <w:pPr>
        <w:tabs>
          <w:tab w:val="num" w:pos="360"/>
        </w:tabs>
        <w:ind w:left="360" w:hanging="360"/>
      </w:pPr>
      <w:rPr>
        <w:rFonts w:ascii="Wingdings" w:hAnsi="Wingdings"/>
      </w:rPr>
    </w:lvl>
  </w:abstractNum>
  <w:abstractNum w:abstractNumId="1">
    <w:nsid w:val="00000002"/>
    <w:multiLevelType w:val="singleLevel"/>
    <w:tmpl w:val="00000002"/>
    <w:name w:val="WW8Num4"/>
    <w:lvl w:ilvl="0">
      <w:start w:val="1"/>
      <w:numFmt w:val="bullet"/>
      <w:lvlText w:val=""/>
      <w:lvlJc w:val="left"/>
      <w:pPr>
        <w:tabs>
          <w:tab w:val="num" w:pos="0"/>
        </w:tabs>
        <w:ind w:left="360" w:hanging="360"/>
      </w:pPr>
      <w:rPr>
        <w:rFonts w:ascii="Wingdings" w:hAnsi="Wingdings"/>
      </w:rPr>
    </w:lvl>
  </w:abstractNum>
  <w:abstractNum w:abstractNumId="2">
    <w:nsid w:val="00000003"/>
    <w:multiLevelType w:val="singleLevel"/>
    <w:tmpl w:val="00000003"/>
    <w:name w:val="WW8Num9"/>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multilevel"/>
    <w:tmpl w:val="00000004"/>
    <w:name w:val="WW8Num10"/>
    <w:lvl w:ilvl="0">
      <w:start w:val="1"/>
      <w:numFmt w:val="bullet"/>
      <w:lvlText w:val=""/>
      <w:lvlJc w:val="left"/>
      <w:pPr>
        <w:tabs>
          <w:tab w:val="num" w:pos="360"/>
        </w:tabs>
        <w:ind w:left="360" w:hanging="360"/>
      </w:pPr>
      <w:rPr>
        <w:rFonts w:ascii="Wingdings" w:hAnsi="Wingdings"/>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800"/>
        </w:tabs>
        <w:ind w:left="1800" w:hanging="360"/>
      </w:pPr>
      <w:rPr>
        <w:rFonts w:ascii="Symbol" w:hAnsi="Symbol"/>
        <w:sz w:val="20"/>
      </w:rPr>
    </w:lvl>
    <w:lvl w:ilvl="3">
      <w:start w:val="1"/>
      <w:numFmt w:val="bullet"/>
      <w:lvlText w:val=""/>
      <w:lvlJc w:val="left"/>
      <w:pPr>
        <w:tabs>
          <w:tab w:val="num" w:pos="2520"/>
        </w:tabs>
        <w:ind w:left="2520" w:hanging="360"/>
      </w:pPr>
      <w:rPr>
        <w:rFonts w:ascii="Symbol" w:hAnsi="Symbol"/>
        <w:sz w:val="20"/>
      </w:rPr>
    </w:lvl>
    <w:lvl w:ilvl="4">
      <w:start w:val="1"/>
      <w:numFmt w:val="bullet"/>
      <w:lvlText w:val=""/>
      <w:lvlJc w:val="left"/>
      <w:pPr>
        <w:tabs>
          <w:tab w:val="num" w:pos="3240"/>
        </w:tabs>
        <w:ind w:left="3240" w:hanging="360"/>
      </w:pPr>
      <w:rPr>
        <w:rFonts w:ascii="Symbol" w:hAnsi="Symbol"/>
        <w:sz w:val="20"/>
      </w:rPr>
    </w:lvl>
    <w:lvl w:ilvl="5">
      <w:start w:val="1"/>
      <w:numFmt w:val="bullet"/>
      <w:lvlText w:val=""/>
      <w:lvlJc w:val="left"/>
      <w:pPr>
        <w:tabs>
          <w:tab w:val="num" w:pos="3960"/>
        </w:tabs>
        <w:ind w:left="3960" w:hanging="360"/>
      </w:pPr>
      <w:rPr>
        <w:rFonts w:ascii="Symbol" w:hAnsi="Symbol"/>
        <w:sz w:val="20"/>
      </w:rPr>
    </w:lvl>
    <w:lvl w:ilvl="6">
      <w:start w:val="1"/>
      <w:numFmt w:val="bullet"/>
      <w:lvlText w:val=""/>
      <w:lvlJc w:val="left"/>
      <w:pPr>
        <w:tabs>
          <w:tab w:val="num" w:pos="4680"/>
        </w:tabs>
        <w:ind w:left="4680" w:hanging="360"/>
      </w:pPr>
      <w:rPr>
        <w:rFonts w:ascii="Symbol" w:hAnsi="Symbol"/>
        <w:sz w:val="20"/>
      </w:rPr>
    </w:lvl>
    <w:lvl w:ilvl="7">
      <w:start w:val="1"/>
      <w:numFmt w:val="bullet"/>
      <w:lvlText w:val=""/>
      <w:lvlJc w:val="left"/>
      <w:pPr>
        <w:tabs>
          <w:tab w:val="num" w:pos="5400"/>
        </w:tabs>
        <w:ind w:left="5400" w:hanging="360"/>
      </w:pPr>
      <w:rPr>
        <w:rFonts w:ascii="Symbol" w:hAnsi="Symbol"/>
        <w:sz w:val="20"/>
      </w:rPr>
    </w:lvl>
    <w:lvl w:ilvl="8">
      <w:start w:val="1"/>
      <w:numFmt w:val="bullet"/>
      <w:lvlText w:val=""/>
      <w:lvlJc w:val="left"/>
      <w:pPr>
        <w:tabs>
          <w:tab w:val="num" w:pos="6120"/>
        </w:tabs>
        <w:ind w:left="6120" w:hanging="360"/>
      </w:pPr>
      <w:rPr>
        <w:rFonts w:ascii="Symbol" w:hAnsi="Symbol"/>
        <w:sz w:val="20"/>
      </w:rPr>
    </w:lvl>
  </w:abstractNum>
  <w:abstractNum w:abstractNumId="4">
    <w:nsid w:val="00000005"/>
    <w:multiLevelType w:val="singleLevel"/>
    <w:tmpl w:val="00000005"/>
    <w:name w:val="WW8Num13"/>
    <w:lvl w:ilvl="0">
      <w:start w:val="1"/>
      <w:numFmt w:val="bullet"/>
      <w:lvlText w:val=""/>
      <w:lvlJc w:val="left"/>
      <w:pPr>
        <w:tabs>
          <w:tab w:val="num" w:pos="360"/>
        </w:tabs>
        <w:ind w:left="360" w:hanging="360"/>
      </w:pPr>
      <w:rPr>
        <w:rFonts w:ascii="Wingdings" w:hAnsi="Wingdings"/>
      </w:rPr>
    </w:lvl>
  </w:abstractNum>
  <w:abstractNum w:abstractNumId="5">
    <w:nsid w:val="2916695E"/>
    <w:multiLevelType w:val="multilevel"/>
    <w:tmpl w:val="0DF2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C04B3A"/>
    <w:multiLevelType w:val="multilevel"/>
    <w:tmpl w:val="5DC6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BE0186"/>
    <w:multiLevelType w:val="hybridMultilevel"/>
    <w:tmpl w:val="47E6B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5"/>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5122"/>
  </w:hdrShapeDefaults>
  <w:footnotePr>
    <w:footnote w:id="0"/>
    <w:footnote w:id="1"/>
  </w:footnotePr>
  <w:endnotePr>
    <w:endnote w:id="0"/>
    <w:endnote w:id="1"/>
  </w:endnotePr>
  <w:compat/>
  <w:rsids>
    <w:rsidRoot w:val="00FC7D31"/>
    <w:rsid w:val="00011E11"/>
    <w:rsid w:val="000153B2"/>
    <w:rsid w:val="00020448"/>
    <w:rsid w:val="000342D9"/>
    <w:rsid w:val="0003459C"/>
    <w:rsid w:val="000402A9"/>
    <w:rsid w:val="000407C4"/>
    <w:rsid w:val="000432D6"/>
    <w:rsid w:val="00047121"/>
    <w:rsid w:val="00054B86"/>
    <w:rsid w:val="00057296"/>
    <w:rsid w:val="00057479"/>
    <w:rsid w:val="000575C4"/>
    <w:rsid w:val="0006156C"/>
    <w:rsid w:val="00063785"/>
    <w:rsid w:val="00063831"/>
    <w:rsid w:val="000808DB"/>
    <w:rsid w:val="00080A74"/>
    <w:rsid w:val="00081D51"/>
    <w:rsid w:val="00097246"/>
    <w:rsid w:val="000B0253"/>
    <w:rsid w:val="000B072B"/>
    <w:rsid w:val="000B36CA"/>
    <w:rsid w:val="000C0428"/>
    <w:rsid w:val="000D580F"/>
    <w:rsid w:val="000E289D"/>
    <w:rsid w:val="000E3749"/>
    <w:rsid w:val="00112902"/>
    <w:rsid w:val="00121B0A"/>
    <w:rsid w:val="00122033"/>
    <w:rsid w:val="00122C0A"/>
    <w:rsid w:val="00126442"/>
    <w:rsid w:val="001270D7"/>
    <w:rsid w:val="00133D23"/>
    <w:rsid w:val="00133E5F"/>
    <w:rsid w:val="00141FD1"/>
    <w:rsid w:val="00143404"/>
    <w:rsid w:val="00145CB4"/>
    <w:rsid w:val="001516B8"/>
    <w:rsid w:val="00156045"/>
    <w:rsid w:val="00166891"/>
    <w:rsid w:val="00172DA4"/>
    <w:rsid w:val="001754BD"/>
    <w:rsid w:val="0017711F"/>
    <w:rsid w:val="00184FD9"/>
    <w:rsid w:val="001A3BE3"/>
    <w:rsid w:val="001B0366"/>
    <w:rsid w:val="001B26A1"/>
    <w:rsid w:val="001B2FD8"/>
    <w:rsid w:val="001B4C25"/>
    <w:rsid w:val="001C0AFA"/>
    <w:rsid w:val="001C0DC1"/>
    <w:rsid w:val="001C0F9C"/>
    <w:rsid w:val="001C1836"/>
    <w:rsid w:val="001C71EE"/>
    <w:rsid w:val="001D4269"/>
    <w:rsid w:val="001E36EC"/>
    <w:rsid w:val="001E7730"/>
    <w:rsid w:val="001E7906"/>
    <w:rsid w:val="001F1B05"/>
    <w:rsid w:val="001F72D1"/>
    <w:rsid w:val="001F76BB"/>
    <w:rsid w:val="00200853"/>
    <w:rsid w:val="00201240"/>
    <w:rsid w:val="0022120B"/>
    <w:rsid w:val="00226778"/>
    <w:rsid w:val="00230B65"/>
    <w:rsid w:val="0023126C"/>
    <w:rsid w:val="002351BA"/>
    <w:rsid w:val="00243BC8"/>
    <w:rsid w:val="0024797D"/>
    <w:rsid w:val="002501E4"/>
    <w:rsid w:val="0025163E"/>
    <w:rsid w:val="00254541"/>
    <w:rsid w:val="00254CEE"/>
    <w:rsid w:val="0025663F"/>
    <w:rsid w:val="002633E6"/>
    <w:rsid w:val="00263E93"/>
    <w:rsid w:val="002730E7"/>
    <w:rsid w:val="00275839"/>
    <w:rsid w:val="0027683D"/>
    <w:rsid w:val="002806C8"/>
    <w:rsid w:val="0028707F"/>
    <w:rsid w:val="00297604"/>
    <w:rsid w:val="002A09D0"/>
    <w:rsid w:val="002A1D34"/>
    <w:rsid w:val="002A67CA"/>
    <w:rsid w:val="002B177D"/>
    <w:rsid w:val="002B378A"/>
    <w:rsid w:val="002B4561"/>
    <w:rsid w:val="002B5964"/>
    <w:rsid w:val="002B6027"/>
    <w:rsid w:val="002B71A8"/>
    <w:rsid w:val="002C5AF2"/>
    <w:rsid w:val="002D447F"/>
    <w:rsid w:val="002E0DD7"/>
    <w:rsid w:val="002F1074"/>
    <w:rsid w:val="00301177"/>
    <w:rsid w:val="00301A8E"/>
    <w:rsid w:val="003035E7"/>
    <w:rsid w:val="0030594E"/>
    <w:rsid w:val="00311931"/>
    <w:rsid w:val="00311D6F"/>
    <w:rsid w:val="003168FD"/>
    <w:rsid w:val="00320670"/>
    <w:rsid w:val="003217BA"/>
    <w:rsid w:val="003243EB"/>
    <w:rsid w:val="00330AC9"/>
    <w:rsid w:val="00335C49"/>
    <w:rsid w:val="00341786"/>
    <w:rsid w:val="00341843"/>
    <w:rsid w:val="00346299"/>
    <w:rsid w:val="003509D9"/>
    <w:rsid w:val="0035302C"/>
    <w:rsid w:val="0036034D"/>
    <w:rsid w:val="0037177C"/>
    <w:rsid w:val="00375E74"/>
    <w:rsid w:val="003776E3"/>
    <w:rsid w:val="0038010D"/>
    <w:rsid w:val="00380B14"/>
    <w:rsid w:val="00380D47"/>
    <w:rsid w:val="0038353F"/>
    <w:rsid w:val="00393F94"/>
    <w:rsid w:val="00394BC8"/>
    <w:rsid w:val="003A5561"/>
    <w:rsid w:val="003B25D3"/>
    <w:rsid w:val="003B3DF2"/>
    <w:rsid w:val="003B4AA0"/>
    <w:rsid w:val="003B5330"/>
    <w:rsid w:val="003C2898"/>
    <w:rsid w:val="003C2F56"/>
    <w:rsid w:val="003C3C9B"/>
    <w:rsid w:val="003C4D4A"/>
    <w:rsid w:val="003D1E64"/>
    <w:rsid w:val="003D5F69"/>
    <w:rsid w:val="003E2ADF"/>
    <w:rsid w:val="003F309F"/>
    <w:rsid w:val="003F3783"/>
    <w:rsid w:val="003F457B"/>
    <w:rsid w:val="003F74C8"/>
    <w:rsid w:val="00407C61"/>
    <w:rsid w:val="004102C7"/>
    <w:rsid w:val="00415D27"/>
    <w:rsid w:val="00416E72"/>
    <w:rsid w:val="00421DE1"/>
    <w:rsid w:val="00425B55"/>
    <w:rsid w:val="00430021"/>
    <w:rsid w:val="004323EF"/>
    <w:rsid w:val="00435728"/>
    <w:rsid w:val="00444055"/>
    <w:rsid w:val="00445F61"/>
    <w:rsid w:val="00447CF2"/>
    <w:rsid w:val="0045570F"/>
    <w:rsid w:val="00455EAF"/>
    <w:rsid w:val="00457EB0"/>
    <w:rsid w:val="00463DFA"/>
    <w:rsid w:val="0046737F"/>
    <w:rsid w:val="0047441D"/>
    <w:rsid w:val="004750F8"/>
    <w:rsid w:val="00475733"/>
    <w:rsid w:val="00485A37"/>
    <w:rsid w:val="0048671C"/>
    <w:rsid w:val="00487CC1"/>
    <w:rsid w:val="00494966"/>
    <w:rsid w:val="00495C65"/>
    <w:rsid w:val="0049643A"/>
    <w:rsid w:val="004A6C9F"/>
    <w:rsid w:val="004B4B94"/>
    <w:rsid w:val="004B7FEB"/>
    <w:rsid w:val="004C1A06"/>
    <w:rsid w:val="004C2046"/>
    <w:rsid w:val="004C71A4"/>
    <w:rsid w:val="004E30EE"/>
    <w:rsid w:val="004E5571"/>
    <w:rsid w:val="004E7F42"/>
    <w:rsid w:val="004F0FF7"/>
    <w:rsid w:val="004F1497"/>
    <w:rsid w:val="00502C68"/>
    <w:rsid w:val="00504703"/>
    <w:rsid w:val="0050485D"/>
    <w:rsid w:val="00505AD3"/>
    <w:rsid w:val="00506CA1"/>
    <w:rsid w:val="005075D6"/>
    <w:rsid w:val="005131EF"/>
    <w:rsid w:val="0051322A"/>
    <w:rsid w:val="00522D31"/>
    <w:rsid w:val="00524528"/>
    <w:rsid w:val="005262D8"/>
    <w:rsid w:val="00533B83"/>
    <w:rsid w:val="00534002"/>
    <w:rsid w:val="005352CB"/>
    <w:rsid w:val="00540F2F"/>
    <w:rsid w:val="00541082"/>
    <w:rsid w:val="00542B23"/>
    <w:rsid w:val="00552AD6"/>
    <w:rsid w:val="005613A5"/>
    <w:rsid w:val="00573237"/>
    <w:rsid w:val="00590BB0"/>
    <w:rsid w:val="005910A2"/>
    <w:rsid w:val="00592FC0"/>
    <w:rsid w:val="00594241"/>
    <w:rsid w:val="00594F5F"/>
    <w:rsid w:val="00595ED6"/>
    <w:rsid w:val="005A438A"/>
    <w:rsid w:val="005A6C1C"/>
    <w:rsid w:val="005D53E5"/>
    <w:rsid w:val="005F433B"/>
    <w:rsid w:val="00602EC4"/>
    <w:rsid w:val="00603BFC"/>
    <w:rsid w:val="00604317"/>
    <w:rsid w:val="0060672F"/>
    <w:rsid w:val="0061238F"/>
    <w:rsid w:val="006137D5"/>
    <w:rsid w:val="00613C52"/>
    <w:rsid w:val="00613D72"/>
    <w:rsid w:val="0062576B"/>
    <w:rsid w:val="0062725A"/>
    <w:rsid w:val="00632F9E"/>
    <w:rsid w:val="00636FA1"/>
    <w:rsid w:val="0064442E"/>
    <w:rsid w:val="006517F3"/>
    <w:rsid w:val="006518D2"/>
    <w:rsid w:val="00660623"/>
    <w:rsid w:val="00662C5C"/>
    <w:rsid w:val="00663C38"/>
    <w:rsid w:val="00671400"/>
    <w:rsid w:val="006716A6"/>
    <w:rsid w:val="0067305C"/>
    <w:rsid w:val="00675A65"/>
    <w:rsid w:val="006827F5"/>
    <w:rsid w:val="006842D0"/>
    <w:rsid w:val="00687D10"/>
    <w:rsid w:val="00690DEF"/>
    <w:rsid w:val="006911E1"/>
    <w:rsid w:val="006949B3"/>
    <w:rsid w:val="00696D85"/>
    <w:rsid w:val="006A0DCD"/>
    <w:rsid w:val="006A250E"/>
    <w:rsid w:val="006A2F4D"/>
    <w:rsid w:val="006A34EA"/>
    <w:rsid w:val="006A51F8"/>
    <w:rsid w:val="006B0892"/>
    <w:rsid w:val="006B7C14"/>
    <w:rsid w:val="006C0665"/>
    <w:rsid w:val="006C16F8"/>
    <w:rsid w:val="006C2474"/>
    <w:rsid w:val="006C60D4"/>
    <w:rsid w:val="006D0A4F"/>
    <w:rsid w:val="006D2D80"/>
    <w:rsid w:val="006E0090"/>
    <w:rsid w:val="006E2AE4"/>
    <w:rsid w:val="006E3AD2"/>
    <w:rsid w:val="006F6D4B"/>
    <w:rsid w:val="0070267B"/>
    <w:rsid w:val="00705726"/>
    <w:rsid w:val="0071094F"/>
    <w:rsid w:val="00710C38"/>
    <w:rsid w:val="00712CB8"/>
    <w:rsid w:val="00733F60"/>
    <w:rsid w:val="0074138C"/>
    <w:rsid w:val="007427E4"/>
    <w:rsid w:val="00742D71"/>
    <w:rsid w:val="007630E3"/>
    <w:rsid w:val="007649EC"/>
    <w:rsid w:val="007704EF"/>
    <w:rsid w:val="00771EDA"/>
    <w:rsid w:val="00775C51"/>
    <w:rsid w:val="00777051"/>
    <w:rsid w:val="00785494"/>
    <w:rsid w:val="007922A6"/>
    <w:rsid w:val="0079495B"/>
    <w:rsid w:val="007955CF"/>
    <w:rsid w:val="00795EBE"/>
    <w:rsid w:val="007A20AA"/>
    <w:rsid w:val="007B0D14"/>
    <w:rsid w:val="007B1D07"/>
    <w:rsid w:val="007B6212"/>
    <w:rsid w:val="007D04B1"/>
    <w:rsid w:val="007E37FD"/>
    <w:rsid w:val="007E7C1D"/>
    <w:rsid w:val="007F043E"/>
    <w:rsid w:val="00800EE8"/>
    <w:rsid w:val="008109A8"/>
    <w:rsid w:val="0081359A"/>
    <w:rsid w:val="00813BC3"/>
    <w:rsid w:val="00822896"/>
    <w:rsid w:val="00830651"/>
    <w:rsid w:val="008366D9"/>
    <w:rsid w:val="0084022F"/>
    <w:rsid w:val="008473A4"/>
    <w:rsid w:val="008508D3"/>
    <w:rsid w:val="008511F3"/>
    <w:rsid w:val="00852489"/>
    <w:rsid w:val="008674EF"/>
    <w:rsid w:val="0086757C"/>
    <w:rsid w:val="008751E5"/>
    <w:rsid w:val="008771E2"/>
    <w:rsid w:val="0088588A"/>
    <w:rsid w:val="00894990"/>
    <w:rsid w:val="00894D85"/>
    <w:rsid w:val="00896E64"/>
    <w:rsid w:val="008A123A"/>
    <w:rsid w:val="008A2977"/>
    <w:rsid w:val="008C26ED"/>
    <w:rsid w:val="008C3671"/>
    <w:rsid w:val="008C404F"/>
    <w:rsid w:val="008C45F6"/>
    <w:rsid w:val="008E127A"/>
    <w:rsid w:val="008E30D6"/>
    <w:rsid w:val="008E5885"/>
    <w:rsid w:val="008F150C"/>
    <w:rsid w:val="009034A5"/>
    <w:rsid w:val="00910480"/>
    <w:rsid w:val="00910B3F"/>
    <w:rsid w:val="00917510"/>
    <w:rsid w:val="00923DB3"/>
    <w:rsid w:val="009262D2"/>
    <w:rsid w:val="009302CD"/>
    <w:rsid w:val="00931730"/>
    <w:rsid w:val="00937EAA"/>
    <w:rsid w:val="00942C79"/>
    <w:rsid w:val="00943765"/>
    <w:rsid w:val="00943F16"/>
    <w:rsid w:val="00951474"/>
    <w:rsid w:val="009529FC"/>
    <w:rsid w:val="0096506A"/>
    <w:rsid w:val="009653B7"/>
    <w:rsid w:val="0096771B"/>
    <w:rsid w:val="00971181"/>
    <w:rsid w:val="009728FF"/>
    <w:rsid w:val="00973C97"/>
    <w:rsid w:val="0098745F"/>
    <w:rsid w:val="009A717B"/>
    <w:rsid w:val="009B2DC5"/>
    <w:rsid w:val="009B5C93"/>
    <w:rsid w:val="009B6B16"/>
    <w:rsid w:val="009B76A4"/>
    <w:rsid w:val="009C2D51"/>
    <w:rsid w:val="009D781A"/>
    <w:rsid w:val="009E202F"/>
    <w:rsid w:val="009E6477"/>
    <w:rsid w:val="009F602E"/>
    <w:rsid w:val="009F7F77"/>
    <w:rsid w:val="00A069EB"/>
    <w:rsid w:val="00A110E8"/>
    <w:rsid w:val="00A21B4F"/>
    <w:rsid w:val="00A366B8"/>
    <w:rsid w:val="00A40730"/>
    <w:rsid w:val="00A53445"/>
    <w:rsid w:val="00A56FFE"/>
    <w:rsid w:val="00A577CC"/>
    <w:rsid w:val="00A73274"/>
    <w:rsid w:val="00A73286"/>
    <w:rsid w:val="00A74C42"/>
    <w:rsid w:val="00A9497F"/>
    <w:rsid w:val="00A96549"/>
    <w:rsid w:val="00A96E17"/>
    <w:rsid w:val="00AA0663"/>
    <w:rsid w:val="00AA53E4"/>
    <w:rsid w:val="00AA7C80"/>
    <w:rsid w:val="00AA7CA5"/>
    <w:rsid w:val="00AC2F8B"/>
    <w:rsid w:val="00AD4445"/>
    <w:rsid w:val="00AE5376"/>
    <w:rsid w:val="00AF57A5"/>
    <w:rsid w:val="00AF6B89"/>
    <w:rsid w:val="00AF7BD0"/>
    <w:rsid w:val="00B05EE4"/>
    <w:rsid w:val="00B07322"/>
    <w:rsid w:val="00B12B8D"/>
    <w:rsid w:val="00B31FEF"/>
    <w:rsid w:val="00B336D1"/>
    <w:rsid w:val="00B478F5"/>
    <w:rsid w:val="00B53E70"/>
    <w:rsid w:val="00B5620E"/>
    <w:rsid w:val="00B65933"/>
    <w:rsid w:val="00B65EA0"/>
    <w:rsid w:val="00B6773B"/>
    <w:rsid w:val="00B7320D"/>
    <w:rsid w:val="00B756C4"/>
    <w:rsid w:val="00B7589E"/>
    <w:rsid w:val="00B84695"/>
    <w:rsid w:val="00B95AC8"/>
    <w:rsid w:val="00BB042F"/>
    <w:rsid w:val="00BB68C1"/>
    <w:rsid w:val="00BB7566"/>
    <w:rsid w:val="00BC339A"/>
    <w:rsid w:val="00BD1871"/>
    <w:rsid w:val="00BD65BC"/>
    <w:rsid w:val="00BE2746"/>
    <w:rsid w:val="00BF4982"/>
    <w:rsid w:val="00C03516"/>
    <w:rsid w:val="00C044CA"/>
    <w:rsid w:val="00C1440C"/>
    <w:rsid w:val="00C2377D"/>
    <w:rsid w:val="00C25A0E"/>
    <w:rsid w:val="00C27649"/>
    <w:rsid w:val="00C34AF1"/>
    <w:rsid w:val="00C4098F"/>
    <w:rsid w:val="00C4237B"/>
    <w:rsid w:val="00C43F72"/>
    <w:rsid w:val="00C45FD8"/>
    <w:rsid w:val="00C462DF"/>
    <w:rsid w:val="00C46C04"/>
    <w:rsid w:val="00C4711A"/>
    <w:rsid w:val="00C55268"/>
    <w:rsid w:val="00C6755D"/>
    <w:rsid w:val="00C73195"/>
    <w:rsid w:val="00C73C08"/>
    <w:rsid w:val="00C76CAF"/>
    <w:rsid w:val="00C87D63"/>
    <w:rsid w:val="00CA0F0D"/>
    <w:rsid w:val="00CC0B5C"/>
    <w:rsid w:val="00CC58DD"/>
    <w:rsid w:val="00CC5A39"/>
    <w:rsid w:val="00CD0955"/>
    <w:rsid w:val="00CD0C17"/>
    <w:rsid w:val="00CD761F"/>
    <w:rsid w:val="00CD7A48"/>
    <w:rsid w:val="00CE2503"/>
    <w:rsid w:val="00CE3E4A"/>
    <w:rsid w:val="00CE4A21"/>
    <w:rsid w:val="00CE4FBC"/>
    <w:rsid w:val="00CE71A3"/>
    <w:rsid w:val="00CF00AF"/>
    <w:rsid w:val="00CF0754"/>
    <w:rsid w:val="00D00799"/>
    <w:rsid w:val="00D0338F"/>
    <w:rsid w:val="00D13540"/>
    <w:rsid w:val="00D1363E"/>
    <w:rsid w:val="00D21688"/>
    <w:rsid w:val="00D27DF0"/>
    <w:rsid w:val="00D32261"/>
    <w:rsid w:val="00D33EA1"/>
    <w:rsid w:val="00D40805"/>
    <w:rsid w:val="00D419C8"/>
    <w:rsid w:val="00D47D8A"/>
    <w:rsid w:val="00D5048B"/>
    <w:rsid w:val="00D51D89"/>
    <w:rsid w:val="00D5360D"/>
    <w:rsid w:val="00D67937"/>
    <w:rsid w:val="00D73092"/>
    <w:rsid w:val="00D75452"/>
    <w:rsid w:val="00D80FB5"/>
    <w:rsid w:val="00D813F5"/>
    <w:rsid w:val="00D84518"/>
    <w:rsid w:val="00D84908"/>
    <w:rsid w:val="00D85AF5"/>
    <w:rsid w:val="00D91AE4"/>
    <w:rsid w:val="00D92A44"/>
    <w:rsid w:val="00D93DE9"/>
    <w:rsid w:val="00D96D59"/>
    <w:rsid w:val="00DA1124"/>
    <w:rsid w:val="00DA6BED"/>
    <w:rsid w:val="00DB0CFF"/>
    <w:rsid w:val="00DB2FD1"/>
    <w:rsid w:val="00DC1CA0"/>
    <w:rsid w:val="00DC32E6"/>
    <w:rsid w:val="00DC38DA"/>
    <w:rsid w:val="00DC6DC3"/>
    <w:rsid w:val="00DE2D2C"/>
    <w:rsid w:val="00DE6A53"/>
    <w:rsid w:val="00DF4458"/>
    <w:rsid w:val="00DF673B"/>
    <w:rsid w:val="00E037F1"/>
    <w:rsid w:val="00E06537"/>
    <w:rsid w:val="00E150AF"/>
    <w:rsid w:val="00E155F0"/>
    <w:rsid w:val="00E20F29"/>
    <w:rsid w:val="00E22741"/>
    <w:rsid w:val="00E22B2A"/>
    <w:rsid w:val="00E27990"/>
    <w:rsid w:val="00E30A7C"/>
    <w:rsid w:val="00E31FE9"/>
    <w:rsid w:val="00E338F0"/>
    <w:rsid w:val="00E340D4"/>
    <w:rsid w:val="00E40B96"/>
    <w:rsid w:val="00E452EC"/>
    <w:rsid w:val="00E45C85"/>
    <w:rsid w:val="00E50FD3"/>
    <w:rsid w:val="00E65A50"/>
    <w:rsid w:val="00E71AAE"/>
    <w:rsid w:val="00E73CEF"/>
    <w:rsid w:val="00E87821"/>
    <w:rsid w:val="00EA15AC"/>
    <w:rsid w:val="00EA1CA5"/>
    <w:rsid w:val="00EA733F"/>
    <w:rsid w:val="00EB0892"/>
    <w:rsid w:val="00EB33D0"/>
    <w:rsid w:val="00EB4790"/>
    <w:rsid w:val="00EC780E"/>
    <w:rsid w:val="00EE03B7"/>
    <w:rsid w:val="00EF3F46"/>
    <w:rsid w:val="00F03268"/>
    <w:rsid w:val="00F0571E"/>
    <w:rsid w:val="00F0743C"/>
    <w:rsid w:val="00F138BD"/>
    <w:rsid w:val="00F25642"/>
    <w:rsid w:val="00F32B84"/>
    <w:rsid w:val="00F33C6B"/>
    <w:rsid w:val="00F34C47"/>
    <w:rsid w:val="00F366F2"/>
    <w:rsid w:val="00F40EDD"/>
    <w:rsid w:val="00F530AB"/>
    <w:rsid w:val="00F57B1F"/>
    <w:rsid w:val="00F70F47"/>
    <w:rsid w:val="00F72BFB"/>
    <w:rsid w:val="00F73FC4"/>
    <w:rsid w:val="00F74808"/>
    <w:rsid w:val="00F80C0A"/>
    <w:rsid w:val="00F84D4A"/>
    <w:rsid w:val="00F85EA5"/>
    <w:rsid w:val="00FA3495"/>
    <w:rsid w:val="00FA60DF"/>
    <w:rsid w:val="00FA769D"/>
    <w:rsid w:val="00FB40FE"/>
    <w:rsid w:val="00FB68DE"/>
    <w:rsid w:val="00FC7D31"/>
    <w:rsid w:val="00FD6335"/>
    <w:rsid w:val="00FE0456"/>
    <w:rsid w:val="00FE66F7"/>
    <w:rsid w:val="00FF71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FD9"/>
    <w:pPr>
      <w:suppressAutoHyphens/>
    </w:pPr>
    <w:rPr>
      <w:rFonts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84FD9"/>
    <w:rPr>
      <w:rFonts w:ascii="Symbol" w:hAnsi="Symbol"/>
    </w:rPr>
  </w:style>
  <w:style w:type="character" w:customStyle="1" w:styleId="WW8Num2z0">
    <w:name w:val="WW8Num2z0"/>
    <w:rsid w:val="00184FD9"/>
    <w:rPr>
      <w:rFonts w:ascii="Symbol" w:hAnsi="Symbol"/>
    </w:rPr>
  </w:style>
  <w:style w:type="character" w:customStyle="1" w:styleId="WW8Num2z1">
    <w:name w:val="WW8Num2z1"/>
    <w:rsid w:val="00184FD9"/>
    <w:rPr>
      <w:rFonts w:ascii="Courier New" w:hAnsi="Courier New"/>
    </w:rPr>
  </w:style>
  <w:style w:type="character" w:customStyle="1" w:styleId="WW8Num2z2">
    <w:name w:val="WW8Num2z2"/>
    <w:rsid w:val="00184FD9"/>
    <w:rPr>
      <w:rFonts w:ascii="Wingdings" w:hAnsi="Wingdings"/>
    </w:rPr>
  </w:style>
  <w:style w:type="character" w:customStyle="1" w:styleId="WW8Num3z0">
    <w:name w:val="WW8Num3z0"/>
    <w:rsid w:val="00184FD9"/>
    <w:rPr>
      <w:rFonts w:ascii="Wingdings" w:hAnsi="Wingdings"/>
    </w:rPr>
  </w:style>
  <w:style w:type="character" w:customStyle="1" w:styleId="WW8Num3z1">
    <w:name w:val="WW8Num3z1"/>
    <w:rsid w:val="00184FD9"/>
    <w:rPr>
      <w:rFonts w:ascii="Courier New" w:hAnsi="Courier New"/>
    </w:rPr>
  </w:style>
  <w:style w:type="character" w:customStyle="1" w:styleId="WW8Num3z3">
    <w:name w:val="WW8Num3z3"/>
    <w:rsid w:val="00184FD9"/>
    <w:rPr>
      <w:rFonts w:ascii="Symbol" w:hAnsi="Symbol"/>
    </w:rPr>
  </w:style>
  <w:style w:type="character" w:customStyle="1" w:styleId="WW8Num4z0">
    <w:name w:val="WW8Num4z0"/>
    <w:rsid w:val="00184FD9"/>
    <w:rPr>
      <w:rFonts w:ascii="Wingdings" w:hAnsi="Wingdings"/>
    </w:rPr>
  </w:style>
  <w:style w:type="character" w:customStyle="1" w:styleId="WW8Num4z1">
    <w:name w:val="WW8Num4z1"/>
    <w:rsid w:val="00184FD9"/>
    <w:rPr>
      <w:rFonts w:ascii="Courier New" w:hAnsi="Courier New" w:cs="Courier New"/>
    </w:rPr>
  </w:style>
  <w:style w:type="character" w:customStyle="1" w:styleId="WW8Num4z3">
    <w:name w:val="WW8Num4z3"/>
    <w:rsid w:val="00184FD9"/>
    <w:rPr>
      <w:rFonts w:ascii="Symbol" w:hAnsi="Symbol"/>
    </w:rPr>
  </w:style>
  <w:style w:type="character" w:customStyle="1" w:styleId="WW8Num5z0">
    <w:name w:val="WW8Num5z0"/>
    <w:rsid w:val="00184FD9"/>
    <w:rPr>
      <w:rFonts w:ascii="Symbol" w:hAnsi="Symbol"/>
    </w:rPr>
  </w:style>
  <w:style w:type="character" w:customStyle="1" w:styleId="WW8Num5z1">
    <w:name w:val="WW8Num5z1"/>
    <w:rsid w:val="00184FD9"/>
    <w:rPr>
      <w:rFonts w:ascii="Courier New" w:hAnsi="Courier New" w:cs="Courier New"/>
    </w:rPr>
  </w:style>
  <w:style w:type="character" w:customStyle="1" w:styleId="WW8Num5z2">
    <w:name w:val="WW8Num5z2"/>
    <w:rsid w:val="00184FD9"/>
    <w:rPr>
      <w:rFonts w:ascii="Wingdings" w:hAnsi="Wingdings"/>
    </w:rPr>
  </w:style>
  <w:style w:type="character" w:customStyle="1" w:styleId="WW8Num6z0">
    <w:name w:val="WW8Num6z0"/>
    <w:rsid w:val="00184FD9"/>
    <w:rPr>
      <w:rFonts w:ascii="Symbol" w:hAnsi="Symbol"/>
    </w:rPr>
  </w:style>
  <w:style w:type="character" w:customStyle="1" w:styleId="WW8Num6z1">
    <w:name w:val="WW8Num6z1"/>
    <w:rsid w:val="00184FD9"/>
    <w:rPr>
      <w:rFonts w:ascii="Courier New" w:hAnsi="Courier New"/>
    </w:rPr>
  </w:style>
  <w:style w:type="character" w:customStyle="1" w:styleId="WW8Num6z2">
    <w:name w:val="WW8Num6z2"/>
    <w:rsid w:val="00184FD9"/>
    <w:rPr>
      <w:rFonts w:ascii="Wingdings" w:hAnsi="Wingdings"/>
    </w:rPr>
  </w:style>
  <w:style w:type="character" w:customStyle="1" w:styleId="WW8Num7z0">
    <w:name w:val="WW8Num7z0"/>
    <w:rsid w:val="00184FD9"/>
    <w:rPr>
      <w:rFonts w:ascii="Wingdings" w:hAnsi="Wingdings"/>
    </w:rPr>
  </w:style>
  <w:style w:type="character" w:customStyle="1" w:styleId="WW8Num7z1">
    <w:name w:val="WW8Num7z1"/>
    <w:rsid w:val="00184FD9"/>
    <w:rPr>
      <w:rFonts w:ascii="Device Font 10cpi" w:hAnsi="Device Font 10cpi"/>
    </w:rPr>
  </w:style>
  <w:style w:type="character" w:customStyle="1" w:styleId="WW8Num7z3">
    <w:name w:val="WW8Num7z3"/>
    <w:rsid w:val="00184FD9"/>
    <w:rPr>
      <w:rFonts w:ascii="Symbol" w:hAnsi="Symbol"/>
    </w:rPr>
  </w:style>
  <w:style w:type="character" w:customStyle="1" w:styleId="WW8Num8z0">
    <w:name w:val="WW8Num8z0"/>
    <w:rsid w:val="00184FD9"/>
    <w:rPr>
      <w:rFonts w:ascii="Symbol" w:hAnsi="Symbol"/>
    </w:rPr>
  </w:style>
  <w:style w:type="character" w:customStyle="1" w:styleId="WW8Num8z1">
    <w:name w:val="WW8Num8z1"/>
    <w:rsid w:val="00184FD9"/>
    <w:rPr>
      <w:rFonts w:ascii="Courier New" w:hAnsi="Courier New" w:cs="Courier New"/>
    </w:rPr>
  </w:style>
  <w:style w:type="character" w:customStyle="1" w:styleId="WW8Num8z2">
    <w:name w:val="WW8Num8z2"/>
    <w:rsid w:val="00184FD9"/>
    <w:rPr>
      <w:rFonts w:ascii="Wingdings" w:hAnsi="Wingdings"/>
    </w:rPr>
  </w:style>
  <w:style w:type="character" w:customStyle="1" w:styleId="WW8Num9z0">
    <w:name w:val="WW8Num9z0"/>
    <w:rsid w:val="00184FD9"/>
    <w:rPr>
      <w:rFonts w:ascii="Wingdings" w:hAnsi="Wingdings"/>
    </w:rPr>
  </w:style>
  <w:style w:type="character" w:customStyle="1" w:styleId="WW8Num10z0">
    <w:name w:val="WW8Num10z0"/>
    <w:rsid w:val="00184FD9"/>
    <w:rPr>
      <w:rFonts w:ascii="Wingdings" w:hAnsi="Wingdings"/>
      <w:sz w:val="20"/>
    </w:rPr>
  </w:style>
  <w:style w:type="character" w:customStyle="1" w:styleId="WW8Num10z1">
    <w:name w:val="WW8Num10z1"/>
    <w:rsid w:val="00184FD9"/>
    <w:rPr>
      <w:rFonts w:ascii="Symbol" w:hAnsi="Symbol"/>
      <w:sz w:val="20"/>
    </w:rPr>
  </w:style>
  <w:style w:type="character" w:customStyle="1" w:styleId="WW8Num11z0">
    <w:name w:val="WW8Num11z0"/>
    <w:rsid w:val="00184FD9"/>
    <w:rPr>
      <w:rFonts w:ascii="Symbol" w:hAnsi="Symbol"/>
      <w:sz w:val="20"/>
    </w:rPr>
  </w:style>
  <w:style w:type="character" w:customStyle="1" w:styleId="WW8Num12z0">
    <w:name w:val="WW8Num12z0"/>
    <w:rsid w:val="00184FD9"/>
    <w:rPr>
      <w:rFonts w:ascii="Wingdings" w:hAnsi="Wingdings"/>
    </w:rPr>
  </w:style>
  <w:style w:type="character" w:customStyle="1" w:styleId="WW8Num12z1">
    <w:name w:val="WW8Num12z1"/>
    <w:rsid w:val="00184FD9"/>
    <w:rPr>
      <w:rFonts w:ascii="Courier New" w:hAnsi="Courier New" w:cs="Courier New"/>
    </w:rPr>
  </w:style>
  <w:style w:type="character" w:customStyle="1" w:styleId="WW8Num12z3">
    <w:name w:val="WW8Num12z3"/>
    <w:rsid w:val="00184FD9"/>
    <w:rPr>
      <w:rFonts w:ascii="Symbol" w:hAnsi="Symbol"/>
    </w:rPr>
  </w:style>
  <w:style w:type="character" w:customStyle="1" w:styleId="WW8Num13z0">
    <w:name w:val="WW8Num13z0"/>
    <w:rsid w:val="00184FD9"/>
    <w:rPr>
      <w:rFonts w:ascii="Wingdings" w:hAnsi="Wingdings"/>
    </w:rPr>
  </w:style>
  <w:style w:type="character" w:customStyle="1" w:styleId="WW8Num13z1">
    <w:name w:val="WW8Num13z1"/>
    <w:rsid w:val="00184FD9"/>
    <w:rPr>
      <w:rFonts w:ascii="Courier New" w:hAnsi="Courier New"/>
    </w:rPr>
  </w:style>
  <w:style w:type="character" w:customStyle="1" w:styleId="WW8Num13z3">
    <w:name w:val="WW8Num13z3"/>
    <w:rsid w:val="00184FD9"/>
    <w:rPr>
      <w:rFonts w:ascii="Symbol" w:hAnsi="Symbol"/>
    </w:rPr>
  </w:style>
  <w:style w:type="character" w:customStyle="1" w:styleId="WW8Num14z0">
    <w:name w:val="WW8Num14z0"/>
    <w:rsid w:val="00184FD9"/>
    <w:rPr>
      <w:rFonts w:ascii="Symbol" w:hAnsi="Symbol"/>
    </w:rPr>
  </w:style>
  <w:style w:type="character" w:customStyle="1" w:styleId="WW8Num14z1">
    <w:name w:val="WW8Num14z1"/>
    <w:rsid w:val="00184FD9"/>
    <w:rPr>
      <w:rFonts w:ascii="Courier New" w:hAnsi="Courier New" w:cs="Courier New"/>
    </w:rPr>
  </w:style>
  <w:style w:type="character" w:customStyle="1" w:styleId="WW8Num14z2">
    <w:name w:val="WW8Num14z2"/>
    <w:rsid w:val="00184FD9"/>
    <w:rPr>
      <w:rFonts w:ascii="Wingdings" w:hAnsi="Wingdings"/>
    </w:rPr>
  </w:style>
  <w:style w:type="character" w:customStyle="1" w:styleId="WW8Num15z0">
    <w:name w:val="WW8Num15z0"/>
    <w:rsid w:val="00184FD9"/>
    <w:rPr>
      <w:rFonts w:ascii="Wingdings" w:hAnsi="Wingdings"/>
    </w:rPr>
  </w:style>
  <w:style w:type="character" w:customStyle="1" w:styleId="WW8Num15z1">
    <w:name w:val="WW8Num15z1"/>
    <w:rsid w:val="00184FD9"/>
    <w:rPr>
      <w:rFonts w:ascii="Courier New" w:hAnsi="Courier New" w:cs="Courier New"/>
    </w:rPr>
  </w:style>
  <w:style w:type="character" w:customStyle="1" w:styleId="WW8Num15z3">
    <w:name w:val="WW8Num15z3"/>
    <w:rsid w:val="00184FD9"/>
    <w:rPr>
      <w:rFonts w:ascii="Symbol" w:hAnsi="Symbol"/>
    </w:rPr>
  </w:style>
  <w:style w:type="character" w:customStyle="1" w:styleId="WW8Num16z0">
    <w:name w:val="WW8Num16z0"/>
    <w:rsid w:val="00184FD9"/>
    <w:rPr>
      <w:rFonts w:ascii="Symbol" w:hAnsi="Symbol"/>
    </w:rPr>
  </w:style>
  <w:style w:type="character" w:customStyle="1" w:styleId="WW8Num16z1">
    <w:name w:val="WW8Num16z1"/>
    <w:rsid w:val="00184FD9"/>
    <w:rPr>
      <w:rFonts w:ascii="Courier New" w:hAnsi="Courier New"/>
    </w:rPr>
  </w:style>
  <w:style w:type="character" w:customStyle="1" w:styleId="WW8Num16z2">
    <w:name w:val="WW8Num16z2"/>
    <w:rsid w:val="00184FD9"/>
    <w:rPr>
      <w:rFonts w:ascii="Wingdings" w:hAnsi="Wingdings"/>
    </w:rPr>
  </w:style>
  <w:style w:type="character" w:customStyle="1" w:styleId="WW8Num17z0">
    <w:name w:val="WW8Num17z0"/>
    <w:rsid w:val="00184FD9"/>
    <w:rPr>
      <w:rFonts w:ascii="Wingdings" w:hAnsi="Wingdings"/>
    </w:rPr>
  </w:style>
  <w:style w:type="character" w:customStyle="1" w:styleId="label-text1">
    <w:name w:val="label-text1"/>
    <w:basedOn w:val="DefaultParagraphFont"/>
    <w:rsid w:val="00184FD9"/>
  </w:style>
  <w:style w:type="character" w:customStyle="1" w:styleId="BodyText2Char">
    <w:name w:val="Body Text 2 Char"/>
    <w:rsid w:val="00184FD9"/>
    <w:rPr>
      <w:rFonts w:ascii="Times New Roman" w:eastAsia="Times New Roman" w:hAnsi="Times New Roman" w:cs="Times New Roman"/>
      <w:sz w:val="24"/>
      <w:szCs w:val="24"/>
    </w:rPr>
  </w:style>
  <w:style w:type="character" w:customStyle="1" w:styleId="HeaderChar">
    <w:name w:val="Header Char"/>
    <w:aliases w:val="Header Char Char Char,Header Char Char Char1,body Char1"/>
    <w:uiPriority w:val="99"/>
    <w:rsid w:val="00184FD9"/>
    <w:rPr>
      <w:rFonts w:ascii="Times New Roman" w:eastAsia="Times New Roman" w:hAnsi="Times New Roman" w:cs="Times New Roman"/>
      <w:sz w:val="24"/>
      <w:szCs w:val="24"/>
    </w:rPr>
  </w:style>
  <w:style w:type="character" w:customStyle="1" w:styleId="BodyTextChar">
    <w:name w:val="Body Text Char"/>
    <w:rsid w:val="00184FD9"/>
    <w:rPr>
      <w:rFonts w:ascii="Times New Roman" w:eastAsia="Times New Roman" w:hAnsi="Times New Roman" w:cs="Times New Roman"/>
      <w:sz w:val="24"/>
      <w:szCs w:val="24"/>
    </w:rPr>
  </w:style>
  <w:style w:type="character" w:customStyle="1" w:styleId="FooterChar">
    <w:name w:val="Footer Char"/>
    <w:rsid w:val="00184FD9"/>
    <w:rPr>
      <w:rFonts w:ascii="Times New Roman" w:eastAsia="Times New Roman" w:hAnsi="Times New Roman" w:cs="Times New Roman"/>
      <w:sz w:val="24"/>
      <w:szCs w:val="24"/>
    </w:rPr>
  </w:style>
  <w:style w:type="character" w:styleId="Hyperlink">
    <w:name w:val="Hyperlink"/>
    <w:rsid w:val="00184FD9"/>
    <w:rPr>
      <w:color w:val="0000FF"/>
      <w:u w:val="single"/>
    </w:rPr>
  </w:style>
  <w:style w:type="character" w:customStyle="1" w:styleId="normalchar">
    <w:name w:val="normal__char"/>
    <w:basedOn w:val="DefaultParagraphFont"/>
    <w:rsid w:val="00184FD9"/>
  </w:style>
  <w:style w:type="paragraph" w:customStyle="1" w:styleId="Heading">
    <w:name w:val="Heading"/>
    <w:basedOn w:val="Normal"/>
    <w:next w:val="BodyText"/>
    <w:rsid w:val="00184FD9"/>
    <w:pPr>
      <w:keepNext/>
      <w:spacing w:before="240" w:after="120"/>
    </w:pPr>
    <w:rPr>
      <w:rFonts w:ascii="Arial" w:eastAsia="MS Mincho" w:hAnsi="Arial" w:cs="Tahoma"/>
      <w:sz w:val="28"/>
      <w:szCs w:val="28"/>
    </w:rPr>
  </w:style>
  <w:style w:type="paragraph" w:styleId="BodyText">
    <w:name w:val="Body Text"/>
    <w:basedOn w:val="Normal"/>
    <w:rsid w:val="00184FD9"/>
    <w:pPr>
      <w:spacing w:after="120"/>
    </w:pPr>
  </w:style>
  <w:style w:type="paragraph" w:styleId="List">
    <w:name w:val="List"/>
    <w:basedOn w:val="BodyText"/>
    <w:rsid w:val="00184FD9"/>
    <w:rPr>
      <w:rFonts w:cs="Tahoma"/>
    </w:rPr>
  </w:style>
  <w:style w:type="paragraph" w:styleId="Caption">
    <w:name w:val="caption"/>
    <w:basedOn w:val="Normal"/>
    <w:qFormat/>
    <w:rsid w:val="00184FD9"/>
    <w:pPr>
      <w:suppressLineNumbers/>
      <w:spacing w:before="120" w:after="120"/>
    </w:pPr>
    <w:rPr>
      <w:rFonts w:cs="Tahoma"/>
      <w:i/>
      <w:iCs/>
    </w:rPr>
  </w:style>
  <w:style w:type="paragraph" w:customStyle="1" w:styleId="Index">
    <w:name w:val="Index"/>
    <w:basedOn w:val="Normal"/>
    <w:rsid w:val="00184FD9"/>
    <w:pPr>
      <w:suppressLineNumbers/>
    </w:pPr>
    <w:rPr>
      <w:rFonts w:cs="Tahoma"/>
    </w:rPr>
  </w:style>
  <w:style w:type="paragraph" w:customStyle="1" w:styleId="Institution">
    <w:name w:val="Institution"/>
    <w:basedOn w:val="Normal"/>
    <w:rsid w:val="00184FD9"/>
    <w:pPr>
      <w:tabs>
        <w:tab w:val="left" w:pos="720"/>
      </w:tabs>
      <w:ind w:left="360" w:hanging="360"/>
    </w:pPr>
    <w:rPr>
      <w:rFonts w:ascii="Tahoma" w:hAnsi="Tahoma"/>
      <w:szCs w:val="20"/>
    </w:rPr>
  </w:style>
  <w:style w:type="paragraph" w:styleId="BodyText2">
    <w:name w:val="Body Text 2"/>
    <w:basedOn w:val="Normal"/>
    <w:rsid w:val="00184FD9"/>
    <w:pPr>
      <w:spacing w:after="120" w:line="480" w:lineRule="auto"/>
    </w:pPr>
  </w:style>
  <w:style w:type="paragraph" w:styleId="Header">
    <w:name w:val="header"/>
    <w:aliases w:val="Header Char Char,body"/>
    <w:basedOn w:val="Normal"/>
    <w:rsid w:val="00184FD9"/>
    <w:pPr>
      <w:tabs>
        <w:tab w:val="center" w:pos="4320"/>
        <w:tab w:val="right" w:pos="8640"/>
      </w:tabs>
    </w:pPr>
  </w:style>
  <w:style w:type="paragraph" w:styleId="ListParagraph">
    <w:name w:val="List Paragraph"/>
    <w:basedOn w:val="Normal"/>
    <w:link w:val="ListParagraphChar"/>
    <w:uiPriority w:val="34"/>
    <w:qFormat/>
    <w:rsid w:val="00184FD9"/>
    <w:pPr>
      <w:ind w:left="720"/>
    </w:pPr>
    <w:rPr>
      <w:rFonts w:cs="Times New Roman"/>
    </w:rPr>
  </w:style>
  <w:style w:type="paragraph" w:styleId="Footer">
    <w:name w:val="footer"/>
    <w:basedOn w:val="Normal"/>
    <w:rsid w:val="00184FD9"/>
    <w:pPr>
      <w:tabs>
        <w:tab w:val="center" w:pos="4680"/>
        <w:tab w:val="right" w:pos="9360"/>
      </w:tabs>
    </w:pPr>
  </w:style>
  <w:style w:type="paragraph" w:customStyle="1" w:styleId="Normal1">
    <w:name w:val="Normal1"/>
    <w:basedOn w:val="Normal"/>
    <w:uiPriority w:val="99"/>
    <w:rsid w:val="00184FD9"/>
    <w:pPr>
      <w:spacing w:before="280" w:after="280"/>
    </w:pPr>
  </w:style>
  <w:style w:type="paragraph" w:customStyle="1" w:styleId="ecxnormal">
    <w:name w:val="ecxnormal"/>
    <w:basedOn w:val="Normal"/>
    <w:rsid w:val="00FC7D31"/>
    <w:pPr>
      <w:widowControl w:val="0"/>
      <w:overflowPunct w:val="0"/>
      <w:autoSpaceDE w:val="0"/>
      <w:autoSpaceDN w:val="0"/>
      <w:adjustRightInd w:val="0"/>
      <w:spacing w:before="280" w:after="280"/>
      <w:textAlignment w:val="baseline"/>
    </w:pPr>
    <w:rPr>
      <w:rFonts w:cs="Times New Roman"/>
      <w:kern w:val="1"/>
      <w:szCs w:val="20"/>
      <w:lang w:eastAsia="en-US"/>
    </w:rPr>
  </w:style>
  <w:style w:type="paragraph" w:customStyle="1" w:styleId="ColorfulList-Accent11">
    <w:name w:val="Colorful List - Accent 11"/>
    <w:basedOn w:val="Normal"/>
    <w:uiPriority w:val="34"/>
    <w:qFormat/>
    <w:rsid w:val="00DF4458"/>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apple-style-span">
    <w:name w:val="apple-style-span"/>
    <w:basedOn w:val="DefaultParagraphFont"/>
    <w:rsid w:val="003B5330"/>
  </w:style>
  <w:style w:type="paragraph" w:styleId="PlainText">
    <w:name w:val="Plain Text"/>
    <w:basedOn w:val="Normal"/>
    <w:link w:val="PlainTextChar"/>
    <w:uiPriority w:val="99"/>
    <w:rsid w:val="003B5330"/>
    <w:pPr>
      <w:suppressAutoHyphens w:val="0"/>
    </w:pPr>
    <w:rPr>
      <w:rFonts w:ascii="Consolas" w:eastAsia="Calibri" w:hAnsi="Consolas" w:cs="Times New Roman"/>
      <w:sz w:val="21"/>
      <w:szCs w:val="21"/>
    </w:rPr>
  </w:style>
  <w:style w:type="character" w:customStyle="1" w:styleId="PlainTextChar">
    <w:name w:val="Plain Text Char"/>
    <w:link w:val="PlainText"/>
    <w:uiPriority w:val="99"/>
    <w:rsid w:val="003B5330"/>
    <w:rPr>
      <w:rFonts w:ascii="Consolas" w:eastAsia="Calibri" w:hAnsi="Consolas"/>
      <w:sz w:val="21"/>
      <w:szCs w:val="21"/>
    </w:rPr>
  </w:style>
  <w:style w:type="character" w:customStyle="1" w:styleId="hl">
    <w:name w:val="hl"/>
    <w:basedOn w:val="DefaultParagraphFont"/>
    <w:rsid w:val="00EA1CA5"/>
  </w:style>
  <w:style w:type="paragraph" w:styleId="Title">
    <w:name w:val="Title"/>
    <w:basedOn w:val="Normal"/>
    <w:link w:val="TitleChar"/>
    <w:qFormat/>
    <w:rsid w:val="00931730"/>
    <w:pPr>
      <w:suppressAutoHyphens w:val="0"/>
      <w:overflowPunct w:val="0"/>
      <w:autoSpaceDE w:val="0"/>
      <w:autoSpaceDN w:val="0"/>
      <w:adjustRightInd w:val="0"/>
      <w:jc w:val="center"/>
      <w:textAlignment w:val="baseline"/>
    </w:pPr>
    <w:rPr>
      <w:rFonts w:ascii="Arial" w:hAnsi="Arial" w:cs="Times New Roman"/>
      <w:b/>
      <w:bCs/>
      <w:color w:val="000000"/>
      <w:sz w:val="20"/>
      <w:szCs w:val="20"/>
    </w:rPr>
  </w:style>
  <w:style w:type="character" w:customStyle="1" w:styleId="TitleChar">
    <w:name w:val="Title Char"/>
    <w:link w:val="Title"/>
    <w:rsid w:val="00931730"/>
    <w:rPr>
      <w:rFonts w:ascii="Arial" w:hAnsi="Arial" w:cs="Arial"/>
      <w:b/>
      <w:bCs/>
      <w:color w:val="000000"/>
    </w:rPr>
  </w:style>
  <w:style w:type="character" w:styleId="IntenseReference">
    <w:name w:val="Intense Reference"/>
    <w:uiPriority w:val="32"/>
    <w:qFormat/>
    <w:rsid w:val="0038010D"/>
    <w:rPr>
      <w:b/>
      <w:bCs/>
      <w:smallCaps/>
      <w:color w:val="C0504D"/>
      <w:spacing w:val="5"/>
      <w:u w:val="single"/>
    </w:rPr>
  </w:style>
  <w:style w:type="character" w:customStyle="1" w:styleId="Heading2CharCharCharCharCharCharCharCharCharCharCharCharCharCharCharCharChar">
    <w:name w:val="Heading 2 Char Char Char Char Char Char Char Char Char Char Char Char Char Char Char Char Char"/>
    <w:uiPriority w:val="99"/>
    <w:rsid w:val="0047441D"/>
    <w:rPr>
      <w:rFonts w:cs="Times New Roman"/>
      <w:b/>
      <w:lang w:val="en-US" w:eastAsia="en-US" w:bidi="ar-SA"/>
    </w:rPr>
  </w:style>
  <w:style w:type="character" w:customStyle="1" w:styleId="yui372181359988710063299">
    <w:name w:val="yui_3_7_2_18_1359988710063_299"/>
    <w:basedOn w:val="DefaultParagraphFont"/>
    <w:rsid w:val="0047441D"/>
  </w:style>
  <w:style w:type="paragraph" w:styleId="NoSpacing">
    <w:name w:val="No Spacing"/>
    <w:uiPriority w:val="1"/>
    <w:qFormat/>
    <w:rsid w:val="00813BC3"/>
    <w:rPr>
      <w:rFonts w:ascii="Cambria" w:hAnsi="Cambria"/>
      <w:sz w:val="24"/>
      <w:szCs w:val="24"/>
    </w:rPr>
  </w:style>
  <w:style w:type="character" w:customStyle="1" w:styleId="no0020spacingchar">
    <w:name w:val="no_0020spacing__char"/>
    <w:rsid w:val="002A67CA"/>
  </w:style>
  <w:style w:type="character" w:customStyle="1" w:styleId="apple-converted-space">
    <w:name w:val="apple-converted-space"/>
    <w:rsid w:val="002A67CA"/>
  </w:style>
  <w:style w:type="character" w:customStyle="1" w:styleId="highlight">
    <w:name w:val="highlight"/>
    <w:rsid w:val="002A67CA"/>
  </w:style>
  <w:style w:type="paragraph" w:styleId="NormalWeb">
    <w:name w:val="Normal (Web)"/>
    <w:basedOn w:val="Normal"/>
    <w:uiPriority w:val="99"/>
    <w:semiHidden/>
    <w:unhideWhenUsed/>
    <w:rsid w:val="003F3783"/>
    <w:pPr>
      <w:suppressAutoHyphens w:val="0"/>
      <w:spacing w:before="100" w:beforeAutospacing="1" w:after="100" w:afterAutospacing="1"/>
    </w:pPr>
    <w:rPr>
      <w:rFonts w:cs="Times New Roman"/>
      <w:lang w:eastAsia="en-US"/>
    </w:rPr>
  </w:style>
  <w:style w:type="character" w:customStyle="1" w:styleId="ListParagraphChar">
    <w:name w:val="List Paragraph Char"/>
    <w:link w:val="ListParagraph"/>
    <w:uiPriority w:val="34"/>
    <w:locked/>
    <w:rsid w:val="00BB68C1"/>
    <w:rPr>
      <w:rFonts w:cs="Calibri"/>
      <w:sz w:val="24"/>
      <w:szCs w:val="24"/>
      <w:lang w:eastAsia="ar-SA"/>
    </w:rPr>
  </w:style>
  <w:style w:type="character" w:customStyle="1" w:styleId="UnresolvedMention">
    <w:name w:val="Unresolved Mention"/>
    <w:basedOn w:val="DefaultParagraphFont"/>
    <w:uiPriority w:val="99"/>
    <w:semiHidden/>
    <w:unhideWhenUsed/>
    <w:rsid w:val="004E557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262035045">
      <w:bodyDiv w:val="1"/>
      <w:marLeft w:val="0"/>
      <w:marRight w:val="0"/>
      <w:marTop w:val="0"/>
      <w:marBottom w:val="0"/>
      <w:divBdr>
        <w:top w:val="none" w:sz="0" w:space="0" w:color="auto"/>
        <w:left w:val="none" w:sz="0" w:space="0" w:color="auto"/>
        <w:bottom w:val="none" w:sz="0" w:space="0" w:color="auto"/>
        <w:right w:val="none" w:sz="0" w:space="0" w:color="auto"/>
      </w:divBdr>
      <w:divsChild>
        <w:div w:id="144397478">
          <w:marLeft w:val="0"/>
          <w:marRight w:val="0"/>
          <w:marTop w:val="0"/>
          <w:marBottom w:val="0"/>
          <w:divBdr>
            <w:top w:val="none" w:sz="0" w:space="0" w:color="auto"/>
            <w:left w:val="none" w:sz="0" w:space="0" w:color="auto"/>
            <w:bottom w:val="none" w:sz="0" w:space="0" w:color="auto"/>
            <w:right w:val="none" w:sz="0" w:space="0" w:color="auto"/>
          </w:divBdr>
        </w:div>
        <w:div w:id="336809196">
          <w:marLeft w:val="0"/>
          <w:marRight w:val="0"/>
          <w:marTop w:val="0"/>
          <w:marBottom w:val="0"/>
          <w:divBdr>
            <w:top w:val="none" w:sz="0" w:space="0" w:color="auto"/>
            <w:left w:val="none" w:sz="0" w:space="0" w:color="auto"/>
            <w:bottom w:val="none" w:sz="0" w:space="0" w:color="auto"/>
            <w:right w:val="none" w:sz="0" w:space="0" w:color="auto"/>
          </w:divBdr>
        </w:div>
      </w:divsChild>
    </w:div>
    <w:div w:id="264390472">
      <w:bodyDiv w:val="1"/>
      <w:marLeft w:val="0"/>
      <w:marRight w:val="0"/>
      <w:marTop w:val="0"/>
      <w:marBottom w:val="0"/>
      <w:divBdr>
        <w:top w:val="none" w:sz="0" w:space="0" w:color="auto"/>
        <w:left w:val="none" w:sz="0" w:space="0" w:color="auto"/>
        <w:bottom w:val="none" w:sz="0" w:space="0" w:color="auto"/>
        <w:right w:val="none" w:sz="0" w:space="0" w:color="auto"/>
      </w:divBdr>
    </w:div>
    <w:div w:id="299001592">
      <w:bodyDiv w:val="1"/>
      <w:marLeft w:val="0"/>
      <w:marRight w:val="0"/>
      <w:marTop w:val="0"/>
      <w:marBottom w:val="0"/>
      <w:divBdr>
        <w:top w:val="none" w:sz="0" w:space="0" w:color="auto"/>
        <w:left w:val="none" w:sz="0" w:space="0" w:color="auto"/>
        <w:bottom w:val="none" w:sz="0" w:space="0" w:color="auto"/>
        <w:right w:val="none" w:sz="0" w:space="0" w:color="auto"/>
      </w:divBdr>
    </w:div>
    <w:div w:id="319316107">
      <w:bodyDiv w:val="1"/>
      <w:marLeft w:val="0"/>
      <w:marRight w:val="0"/>
      <w:marTop w:val="0"/>
      <w:marBottom w:val="0"/>
      <w:divBdr>
        <w:top w:val="none" w:sz="0" w:space="0" w:color="auto"/>
        <w:left w:val="none" w:sz="0" w:space="0" w:color="auto"/>
        <w:bottom w:val="none" w:sz="0" w:space="0" w:color="auto"/>
        <w:right w:val="none" w:sz="0" w:space="0" w:color="auto"/>
      </w:divBdr>
    </w:div>
    <w:div w:id="330986120">
      <w:bodyDiv w:val="1"/>
      <w:marLeft w:val="0"/>
      <w:marRight w:val="0"/>
      <w:marTop w:val="0"/>
      <w:marBottom w:val="0"/>
      <w:divBdr>
        <w:top w:val="none" w:sz="0" w:space="0" w:color="auto"/>
        <w:left w:val="none" w:sz="0" w:space="0" w:color="auto"/>
        <w:bottom w:val="none" w:sz="0" w:space="0" w:color="auto"/>
        <w:right w:val="none" w:sz="0" w:space="0" w:color="auto"/>
      </w:divBdr>
    </w:div>
    <w:div w:id="364410459">
      <w:bodyDiv w:val="1"/>
      <w:marLeft w:val="0"/>
      <w:marRight w:val="0"/>
      <w:marTop w:val="0"/>
      <w:marBottom w:val="0"/>
      <w:divBdr>
        <w:top w:val="none" w:sz="0" w:space="0" w:color="auto"/>
        <w:left w:val="none" w:sz="0" w:space="0" w:color="auto"/>
        <w:bottom w:val="none" w:sz="0" w:space="0" w:color="auto"/>
        <w:right w:val="none" w:sz="0" w:space="0" w:color="auto"/>
      </w:divBdr>
    </w:div>
    <w:div w:id="415710873">
      <w:bodyDiv w:val="1"/>
      <w:marLeft w:val="0"/>
      <w:marRight w:val="0"/>
      <w:marTop w:val="0"/>
      <w:marBottom w:val="0"/>
      <w:divBdr>
        <w:top w:val="none" w:sz="0" w:space="0" w:color="auto"/>
        <w:left w:val="none" w:sz="0" w:space="0" w:color="auto"/>
        <w:bottom w:val="none" w:sz="0" w:space="0" w:color="auto"/>
        <w:right w:val="none" w:sz="0" w:space="0" w:color="auto"/>
      </w:divBdr>
    </w:div>
    <w:div w:id="431241358">
      <w:bodyDiv w:val="1"/>
      <w:marLeft w:val="0"/>
      <w:marRight w:val="0"/>
      <w:marTop w:val="0"/>
      <w:marBottom w:val="0"/>
      <w:divBdr>
        <w:top w:val="none" w:sz="0" w:space="0" w:color="auto"/>
        <w:left w:val="none" w:sz="0" w:space="0" w:color="auto"/>
        <w:bottom w:val="none" w:sz="0" w:space="0" w:color="auto"/>
        <w:right w:val="none" w:sz="0" w:space="0" w:color="auto"/>
      </w:divBdr>
    </w:div>
    <w:div w:id="431710241">
      <w:bodyDiv w:val="1"/>
      <w:marLeft w:val="0"/>
      <w:marRight w:val="0"/>
      <w:marTop w:val="0"/>
      <w:marBottom w:val="0"/>
      <w:divBdr>
        <w:top w:val="none" w:sz="0" w:space="0" w:color="auto"/>
        <w:left w:val="none" w:sz="0" w:space="0" w:color="auto"/>
        <w:bottom w:val="none" w:sz="0" w:space="0" w:color="auto"/>
        <w:right w:val="none" w:sz="0" w:space="0" w:color="auto"/>
      </w:divBdr>
    </w:div>
    <w:div w:id="432165038">
      <w:bodyDiv w:val="1"/>
      <w:marLeft w:val="0"/>
      <w:marRight w:val="0"/>
      <w:marTop w:val="0"/>
      <w:marBottom w:val="0"/>
      <w:divBdr>
        <w:top w:val="none" w:sz="0" w:space="0" w:color="auto"/>
        <w:left w:val="none" w:sz="0" w:space="0" w:color="auto"/>
        <w:bottom w:val="none" w:sz="0" w:space="0" w:color="auto"/>
        <w:right w:val="none" w:sz="0" w:space="0" w:color="auto"/>
      </w:divBdr>
    </w:div>
    <w:div w:id="508448714">
      <w:bodyDiv w:val="1"/>
      <w:marLeft w:val="0"/>
      <w:marRight w:val="0"/>
      <w:marTop w:val="0"/>
      <w:marBottom w:val="0"/>
      <w:divBdr>
        <w:top w:val="none" w:sz="0" w:space="0" w:color="auto"/>
        <w:left w:val="none" w:sz="0" w:space="0" w:color="auto"/>
        <w:bottom w:val="none" w:sz="0" w:space="0" w:color="auto"/>
        <w:right w:val="none" w:sz="0" w:space="0" w:color="auto"/>
      </w:divBdr>
    </w:div>
    <w:div w:id="538856655">
      <w:bodyDiv w:val="1"/>
      <w:marLeft w:val="0"/>
      <w:marRight w:val="0"/>
      <w:marTop w:val="0"/>
      <w:marBottom w:val="0"/>
      <w:divBdr>
        <w:top w:val="none" w:sz="0" w:space="0" w:color="auto"/>
        <w:left w:val="none" w:sz="0" w:space="0" w:color="auto"/>
        <w:bottom w:val="none" w:sz="0" w:space="0" w:color="auto"/>
        <w:right w:val="none" w:sz="0" w:space="0" w:color="auto"/>
      </w:divBdr>
    </w:div>
    <w:div w:id="662314873">
      <w:bodyDiv w:val="1"/>
      <w:marLeft w:val="0"/>
      <w:marRight w:val="0"/>
      <w:marTop w:val="0"/>
      <w:marBottom w:val="0"/>
      <w:divBdr>
        <w:top w:val="none" w:sz="0" w:space="0" w:color="auto"/>
        <w:left w:val="none" w:sz="0" w:space="0" w:color="auto"/>
        <w:bottom w:val="none" w:sz="0" w:space="0" w:color="auto"/>
        <w:right w:val="none" w:sz="0" w:space="0" w:color="auto"/>
      </w:divBdr>
    </w:div>
    <w:div w:id="848133995">
      <w:bodyDiv w:val="1"/>
      <w:marLeft w:val="0"/>
      <w:marRight w:val="0"/>
      <w:marTop w:val="0"/>
      <w:marBottom w:val="0"/>
      <w:divBdr>
        <w:top w:val="none" w:sz="0" w:space="0" w:color="auto"/>
        <w:left w:val="none" w:sz="0" w:space="0" w:color="auto"/>
        <w:bottom w:val="none" w:sz="0" w:space="0" w:color="auto"/>
        <w:right w:val="none" w:sz="0" w:space="0" w:color="auto"/>
      </w:divBdr>
    </w:div>
    <w:div w:id="873272711">
      <w:bodyDiv w:val="1"/>
      <w:marLeft w:val="0"/>
      <w:marRight w:val="0"/>
      <w:marTop w:val="0"/>
      <w:marBottom w:val="0"/>
      <w:divBdr>
        <w:top w:val="none" w:sz="0" w:space="0" w:color="auto"/>
        <w:left w:val="none" w:sz="0" w:space="0" w:color="auto"/>
        <w:bottom w:val="none" w:sz="0" w:space="0" w:color="auto"/>
        <w:right w:val="none" w:sz="0" w:space="0" w:color="auto"/>
      </w:divBdr>
    </w:div>
    <w:div w:id="1056775641">
      <w:bodyDiv w:val="1"/>
      <w:marLeft w:val="0"/>
      <w:marRight w:val="0"/>
      <w:marTop w:val="0"/>
      <w:marBottom w:val="0"/>
      <w:divBdr>
        <w:top w:val="none" w:sz="0" w:space="0" w:color="auto"/>
        <w:left w:val="none" w:sz="0" w:space="0" w:color="auto"/>
        <w:bottom w:val="none" w:sz="0" w:space="0" w:color="auto"/>
        <w:right w:val="none" w:sz="0" w:space="0" w:color="auto"/>
      </w:divBdr>
      <w:divsChild>
        <w:div w:id="1189104872">
          <w:marLeft w:val="0"/>
          <w:marRight w:val="0"/>
          <w:marTop w:val="0"/>
          <w:marBottom w:val="0"/>
          <w:divBdr>
            <w:top w:val="none" w:sz="0" w:space="0" w:color="auto"/>
            <w:left w:val="none" w:sz="0" w:space="0" w:color="auto"/>
            <w:bottom w:val="none" w:sz="0" w:space="0" w:color="auto"/>
            <w:right w:val="none" w:sz="0" w:space="0" w:color="auto"/>
          </w:divBdr>
        </w:div>
        <w:div w:id="1935047767">
          <w:marLeft w:val="0"/>
          <w:marRight w:val="0"/>
          <w:marTop w:val="0"/>
          <w:marBottom w:val="0"/>
          <w:divBdr>
            <w:top w:val="none" w:sz="0" w:space="0" w:color="auto"/>
            <w:left w:val="none" w:sz="0" w:space="0" w:color="auto"/>
            <w:bottom w:val="none" w:sz="0" w:space="0" w:color="auto"/>
            <w:right w:val="none" w:sz="0" w:space="0" w:color="auto"/>
          </w:divBdr>
        </w:div>
      </w:divsChild>
    </w:div>
    <w:div w:id="1092698606">
      <w:bodyDiv w:val="1"/>
      <w:marLeft w:val="0"/>
      <w:marRight w:val="0"/>
      <w:marTop w:val="0"/>
      <w:marBottom w:val="0"/>
      <w:divBdr>
        <w:top w:val="none" w:sz="0" w:space="0" w:color="auto"/>
        <w:left w:val="none" w:sz="0" w:space="0" w:color="auto"/>
        <w:bottom w:val="none" w:sz="0" w:space="0" w:color="auto"/>
        <w:right w:val="none" w:sz="0" w:space="0" w:color="auto"/>
      </w:divBdr>
    </w:div>
    <w:div w:id="1226650043">
      <w:bodyDiv w:val="1"/>
      <w:marLeft w:val="0"/>
      <w:marRight w:val="0"/>
      <w:marTop w:val="0"/>
      <w:marBottom w:val="0"/>
      <w:divBdr>
        <w:top w:val="none" w:sz="0" w:space="0" w:color="auto"/>
        <w:left w:val="none" w:sz="0" w:space="0" w:color="auto"/>
        <w:bottom w:val="none" w:sz="0" w:space="0" w:color="auto"/>
        <w:right w:val="none" w:sz="0" w:space="0" w:color="auto"/>
      </w:divBdr>
    </w:div>
    <w:div w:id="1232472736">
      <w:bodyDiv w:val="1"/>
      <w:marLeft w:val="0"/>
      <w:marRight w:val="0"/>
      <w:marTop w:val="0"/>
      <w:marBottom w:val="0"/>
      <w:divBdr>
        <w:top w:val="none" w:sz="0" w:space="0" w:color="auto"/>
        <w:left w:val="none" w:sz="0" w:space="0" w:color="auto"/>
        <w:bottom w:val="none" w:sz="0" w:space="0" w:color="auto"/>
        <w:right w:val="none" w:sz="0" w:space="0" w:color="auto"/>
      </w:divBdr>
    </w:div>
    <w:div w:id="1404183196">
      <w:bodyDiv w:val="1"/>
      <w:marLeft w:val="0"/>
      <w:marRight w:val="0"/>
      <w:marTop w:val="0"/>
      <w:marBottom w:val="0"/>
      <w:divBdr>
        <w:top w:val="none" w:sz="0" w:space="0" w:color="auto"/>
        <w:left w:val="none" w:sz="0" w:space="0" w:color="auto"/>
        <w:bottom w:val="none" w:sz="0" w:space="0" w:color="auto"/>
        <w:right w:val="none" w:sz="0" w:space="0" w:color="auto"/>
      </w:divBdr>
    </w:div>
    <w:div w:id="1480732026">
      <w:bodyDiv w:val="1"/>
      <w:marLeft w:val="0"/>
      <w:marRight w:val="0"/>
      <w:marTop w:val="0"/>
      <w:marBottom w:val="0"/>
      <w:divBdr>
        <w:top w:val="none" w:sz="0" w:space="0" w:color="auto"/>
        <w:left w:val="none" w:sz="0" w:space="0" w:color="auto"/>
        <w:bottom w:val="none" w:sz="0" w:space="0" w:color="auto"/>
        <w:right w:val="none" w:sz="0" w:space="0" w:color="auto"/>
      </w:divBdr>
    </w:div>
    <w:div w:id="1522624144">
      <w:bodyDiv w:val="1"/>
      <w:marLeft w:val="0"/>
      <w:marRight w:val="0"/>
      <w:marTop w:val="0"/>
      <w:marBottom w:val="0"/>
      <w:divBdr>
        <w:top w:val="none" w:sz="0" w:space="0" w:color="auto"/>
        <w:left w:val="none" w:sz="0" w:space="0" w:color="auto"/>
        <w:bottom w:val="none" w:sz="0" w:space="0" w:color="auto"/>
        <w:right w:val="none" w:sz="0" w:space="0" w:color="auto"/>
      </w:divBdr>
      <w:divsChild>
        <w:div w:id="377704738">
          <w:marLeft w:val="0"/>
          <w:marRight w:val="0"/>
          <w:marTop w:val="0"/>
          <w:marBottom w:val="0"/>
          <w:divBdr>
            <w:top w:val="none" w:sz="0" w:space="0" w:color="auto"/>
            <w:left w:val="none" w:sz="0" w:space="0" w:color="auto"/>
            <w:bottom w:val="none" w:sz="0" w:space="0" w:color="auto"/>
            <w:right w:val="none" w:sz="0" w:space="0" w:color="auto"/>
          </w:divBdr>
        </w:div>
      </w:divsChild>
    </w:div>
    <w:div w:id="1795441316">
      <w:bodyDiv w:val="1"/>
      <w:marLeft w:val="0"/>
      <w:marRight w:val="0"/>
      <w:marTop w:val="0"/>
      <w:marBottom w:val="0"/>
      <w:divBdr>
        <w:top w:val="none" w:sz="0" w:space="0" w:color="auto"/>
        <w:left w:val="none" w:sz="0" w:space="0" w:color="auto"/>
        <w:bottom w:val="none" w:sz="0" w:space="0" w:color="auto"/>
        <w:right w:val="none" w:sz="0" w:space="0" w:color="auto"/>
      </w:divBdr>
    </w:div>
    <w:div w:id="1887719632">
      <w:bodyDiv w:val="1"/>
      <w:marLeft w:val="0"/>
      <w:marRight w:val="0"/>
      <w:marTop w:val="0"/>
      <w:marBottom w:val="0"/>
      <w:divBdr>
        <w:top w:val="none" w:sz="0" w:space="0" w:color="auto"/>
        <w:left w:val="none" w:sz="0" w:space="0" w:color="auto"/>
        <w:bottom w:val="none" w:sz="0" w:space="0" w:color="auto"/>
        <w:right w:val="none" w:sz="0" w:space="0" w:color="auto"/>
      </w:divBdr>
    </w:div>
    <w:div w:id="2026207448">
      <w:bodyDiv w:val="1"/>
      <w:marLeft w:val="0"/>
      <w:marRight w:val="0"/>
      <w:marTop w:val="0"/>
      <w:marBottom w:val="0"/>
      <w:divBdr>
        <w:top w:val="none" w:sz="0" w:space="0" w:color="auto"/>
        <w:left w:val="none" w:sz="0" w:space="0" w:color="auto"/>
        <w:bottom w:val="none" w:sz="0" w:space="0" w:color="auto"/>
        <w:right w:val="none" w:sz="0" w:space="0" w:color="auto"/>
      </w:divBdr>
      <w:divsChild>
        <w:div w:id="1439522565">
          <w:marLeft w:val="0"/>
          <w:marRight w:val="0"/>
          <w:marTop w:val="0"/>
          <w:marBottom w:val="0"/>
          <w:divBdr>
            <w:top w:val="none" w:sz="0" w:space="0" w:color="auto"/>
            <w:left w:val="none" w:sz="0" w:space="0" w:color="auto"/>
            <w:bottom w:val="none" w:sz="0" w:space="0" w:color="auto"/>
            <w:right w:val="none" w:sz="0" w:space="0" w:color="auto"/>
          </w:divBdr>
        </w:div>
      </w:divsChild>
    </w:div>
    <w:div w:id="203248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Nationwide Insurance</Company>
  <LinksUpToDate>false</LinksUpToDate>
  <CharactersWithSpaces>13914</CharactersWithSpaces>
  <SharedDoc>false</SharedDoc>
  <HLinks>
    <vt:vector size="6" baseType="variant">
      <vt:variant>
        <vt:i4>1572907</vt:i4>
      </vt:variant>
      <vt:variant>
        <vt:i4>0</vt:i4>
      </vt:variant>
      <vt:variant>
        <vt:i4>0</vt:i4>
      </vt:variant>
      <vt:variant>
        <vt:i4>5</vt:i4>
      </vt:variant>
      <vt:variant>
        <vt:lpwstr>mailto:mas.dhar411@gmail.com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Dhar</dc:creator>
  <cp:lastModifiedBy>atul</cp:lastModifiedBy>
  <cp:revision>2</cp:revision>
  <cp:lastPrinted>2012-11-02T18:43:00Z</cp:lastPrinted>
  <dcterms:created xsi:type="dcterms:W3CDTF">2018-08-28T16:20:00Z</dcterms:created>
  <dcterms:modified xsi:type="dcterms:W3CDTF">2018-08-28T16:20:00Z</dcterms:modified>
</cp:coreProperties>
</file>