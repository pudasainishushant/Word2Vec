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45D" w:rsidRPr="00240DC2" w:rsidRDefault="00BA0B9A" w:rsidP="008F645D">
      <w:pPr>
        <w:pStyle w:val="Header"/>
        <w:ind w:right="-63"/>
        <w:jc w:val="both"/>
        <w:rPr>
          <w:rFonts w:cstheme="minorHAnsi"/>
          <w:b/>
        </w:rPr>
      </w:pPr>
      <w:r w:rsidRPr="00BA0B9A">
        <w:rPr>
          <w:rFonts w:cstheme="minorHAnsi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236.5pt;margin-top:0;width:286.55pt;height:44.25pt;z-index:251658240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" filled="f" stroked="f">
            <v:path arrowok="t"/>
            <v:textbox>
              <w:txbxContent>
                <w:p w:rsidR="00784BC9" w:rsidRPr="008E7939" w:rsidRDefault="00784BC9" w:rsidP="008E7939">
                  <w:pPr>
                    <w:pStyle w:val="Header"/>
                    <w:rPr>
                      <w:rFonts w:ascii="Arial" w:hAnsi="Arial" w:cs="Arial"/>
                      <w:b/>
                      <w:noProof/>
                      <w:color w:val="000000" w:themeColor="text1"/>
                      <w:sz w:val="72"/>
                      <w:szCs w:val="56"/>
                    </w:rPr>
                  </w:pPr>
                  <w:r w:rsidRPr="008E7939">
                    <w:rPr>
                      <w:rFonts w:ascii="Arial" w:hAnsi="Arial" w:cs="Arial"/>
                      <w:b/>
                      <w:noProof/>
                      <w:color w:val="000000" w:themeColor="text1"/>
                      <w:sz w:val="72"/>
                      <w:szCs w:val="56"/>
                    </w:rPr>
                    <w:t>Kesha Shrestha</w:t>
                  </w:r>
                </w:p>
                <w:p w:rsidR="00784BC9" w:rsidRPr="008E7939" w:rsidRDefault="00784BC9" w:rsidP="00CC7602">
                  <w:pPr>
                    <w:pStyle w:val="Header"/>
                    <w:jc w:val="center"/>
                    <w:rPr>
                      <w:rFonts w:ascii="Arial" w:hAnsi="Arial" w:cs="Arial"/>
                      <w:b/>
                      <w:sz w:val="72"/>
                      <w:szCs w:val="72"/>
                    </w:rPr>
                  </w:pPr>
                </w:p>
              </w:txbxContent>
            </v:textbox>
          </v:shape>
        </w:pict>
      </w:r>
    </w:p>
    <w:p w:rsidR="00CC7602" w:rsidRPr="008E7939" w:rsidRDefault="008E7939" w:rsidP="008E7939">
      <w:pPr>
        <w:pStyle w:val="Header"/>
        <w:ind w:right="-63"/>
        <w:jc w:val="both"/>
        <w:rPr>
          <w:rFonts w:ascii="Arial" w:hAnsi="Arial" w:cs="Arial"/>
          <w:b/>
        </w:rPr>
      </w:pPr>
      <w:r w:rsidRPr="008E7939">
        <w:rPr>
          <w:rFonts w:ascii="Arial" w:hAnsi="Arial" w:cs="Arial"/>
          <w:b/>
        </w:rPr>
        <w:t>Phone (C) 603-724-8124</w:t>
      </w:r>
      <w:r w:rsidR="00CC7602" w:rsidRPr="008E7939">
        <w:rPr>
          <w:rFonts w:ascii="Arial" w:hAnsi="Arial" w:cs="Arial"/>
          <w:b/>
        </w:rPr>
        <w:tab/>
      </w:r>
      <w:r w:rsidR="00CC7602" w:rsidRPr="008E7939">
        <w:rPr>
          <w:rFonts w:ascii="Arial" w:hAnsi="Arial" w:cs="Arial"/>
          <w:b/>
        </w:rPr>
        <w:tab/>
      </w:r>
      <w:r w:rsidR="00CC7602" w:rsidRPr="008E7939">
        <w:rPr>
          <w:rFonts w:ascii="Arial" w:hAnsi="Arial" w:cs="Arial"/>
          <w:b/>
        </w:rPr>
        <w:tab/>
      </w:r>
    </w:p>
    <w:p w:rsidR="00CC7602" w:rsidRPr="008E7939" w:rsidRDefault="00FB33C9" w:rsidP="00CC7602">
      <w:pPr>
        <w:pStyle w:val="Header"/>
        <w:tabs>
          <w:tab w:val="clear" w:pos="4680"/>
          <w:tab w:val="clear" w:pos="9360"/>
          <w:tab w:val="left" w:pos="2445"/>
        </w:tabs>
        <w:ind w:right="-603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Kesha.shrestha7</w:t>
      </w:r>
      <w:r w:rsidR="008E7939" w:rsidRPr="008E7939">
        <w:rPr>
          <w:rFonts w:ascii="Arial" w:hAnsi="Arial" w:cs="Arial"/>
          <w:b/>
        </w:rPr>
        <w:t>@gmail.com</w:t>
      </w:r>
    </w:p>
    <w:p w:rsidR="00CC7602" w:rsidRPr="00240DC2" w:rsidRDefault="00BA0B9A" w:rsidP="00CC7602">
      <w:pPr>
        <w:ind w:right="-603"/>
        <w:jc w:val="both"/>
      </w:pPr>
      <w:r>
        <w:rPr>
          <w:noProof/>
        </w:rPr>
        <w:pict>
          <v:line id="Straight Connector 2" o:spid="_x0000_s1031" style="position:absolute;left:0;text-align:left;z-index:251660288;visibility:visible;mso-wrap-distance-top:-3e-5mm;mso-wrap-distance-bottom:-3e-5mm;mso-width-relative:margin;mso-height-relative:margin" from="0,12.2pt" to="523.9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" strokecolor="black [3213]" strokeweight="1.5pt">
            <o:lock v:ext="edit" shapetype="f"/>
          </v:line>
        </w:pict>
      </w:r>
    </w:p>
    <w:p w:rsidR="00CC7602" w:rsidRPr="008E7939" w:rsidRDefault="00CC7602" w:rsidP="00852A94">
      <w:pPr>
        <w:spacing w:after="120" w:line="240" w:lineRule="auto"/>
        <w:ind w:right="-605"/>
        <w:jc w:val="both"/>
        <w:rPr>
          <w:rFonts w:ascii="Arial" w:hAnsi="Arial" w:cs="Arial"/>
          <w:b/>
        </w:rPr>
      </w:pPr>
      <w:r w:rsidRPr="008E7939">
        <w:rPr>
          <w:rFonts w:ascii="Arial" w:hAnsi="Arial" w:cs="Arial"/>
          <w:b/>
        </w:rPr>
        <w:t>Summary</w:t>
      </w:r>
    </w:p>
    <w:p w:rsidR="00CC7602" w:rsidRPr="00240DC2" w:rsidRDefault="00BA0B9A" w:rsidP="00CC7602">
      <w:pPr>
        <w:spacing w:after="0"/>
        <w:ind w:right="-60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line id="Straight Connector 9" o:spid="_x0000_s1030" style="position:absolute;left:0;text-align:left;z-index:251665408;visibility:visible;mso-wrap-distance-top:-3e-5mm;mso-wrap-distance-bottom:-3e-5mm;mso-width-relative:margin" from="0,3.55pt" to="523.9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" strokecolor="black [3213]" strokeweight="1.5pt">
            <o:lock v:ext="edit" shapetype="f"/>
          </v:line>
        </w:pict>
      </w:r>
    </w:p>
    <w:p w:rsidR="008E7939" w:rsidRPr="00784BC9" w:rsidRDefault="008E7939" w:rsidP="00E048D2">
      <w:pPr>
        <w:pStyle w:val="ListParagraph"/>
        <w:numPr>
          <w:ilvl w:val="0"/>
          <w:numId w:val="22"/>
        </w:numPr>
        <w:tabs>
          <w:tab w:val="left" w:pos="450"/>
        </w:tabs>
        <w:spacing w:after="0" w:line="259" w:lineRule="auto"/>
        <w:ind w:left="360"/>
        <w:rPr>
          <w:rFonts w:ascii="Arial" w:hAnsi="Arial" w:cs="Arial"/>
        </w:rPr>
      </w:pPr>
      <w:r w:rsidRPr="00784BC9">
        <w:rPr>
          <w:rFonts w:ascii="Arial" w:hAnsi="Arial" w:cs="Arial"/>
          <w:b/>
        </w:rPr>
        <w:t>5+</w:t>
      </w:r>
      <w:r w:rsidR="00CC7602" w:rsidRPr="00784BC9">
        <w:rPr>
          <w:rFonts w:ascii="Arial" w:hAnsi="Arial" w:cs="Arial"/>
          <w:b/>
        </w:rPr>
        <w:t xml:space="preserve"> years</w:t>
      </w:r>
      <w:r w:rsidR="00CC7602" w:rsidRPr="00784BC9">
        <w:t xml:space="preserve"> of experience</w:t>
      </w:r>
      <w:r w:rsidRPr="00784BC9">
        <w:t xml:space="preserve"> in full </w:t>
      </w:r>
      <w:r w:rsidRPr="00784BC9">
        <w:rPr>
          <w:rFonts w:ascii="Arial" w:hAnsi="Arial" w:cs="Arial"/>
          <w:b/>
        </w:rPr>
        <w:t>Software Development Life Cycle (SDLC)</w:t>
      </w:r>
      <w:r w:rsidRPr="00784BC9">
        <w:rPr>
          <w:rFonts w:ascii="Arial" w:hAnsi="Arial" w:cs="Arial"/>
        </w:rPr>
        <w:t xml:space="preserve"> that includes Analyzin</w:t>
      </w:r>
      <w:r w:rsidR="00C7055C" w:rsidRPr="00784BC9">
        <w:rPr>
          <w:rFonts w:ascii="Arial" w:hAnsi="Arial" w:cs="Arial"/>
        </w:rPr>
        <w:t>g, Designing, Coding, Testing, I</w:t>
      </w:r>
      <w:r w:rsidRPr="00784BC9">
        <w:rPr>
          <w:rFonts w:ascii="Arial" w:hAnsi="Arial" w:cs="Arial"/>
        </w:rPr>
        <w:t>mplementation Production Support.</w:t>
      </w:r>
    </w:p>
    <w:p w:rsidR="008E7939" w:rsidRPr="00784BC9" w:rsidRDefault="008E7939" w:rsidP="00E048D2">
      <w:pPr>
        <w:pStyle w:val="ListParagraph"/>
        <w:numPr>
          <w:ilvl w:val="0"/>
          <w:numId w:val="22"/>
        </w:numPr>
        <w:tabs>
          <w:tab w:val="left" w:pos="450"/>
        </w:tabs>
        <w:spacing w:after="0" w:line="259" w:lineRule="auto"/>
        <w:ind w:left="360"/>
        <w:rPr>
          <w:rFonts w:ascii="Arial" w:hAnsi="Arial" w:cs="Arial"/>
          <w:b/>
        </w:rPr>
      </w:pPr>
      <w:r w:rsidRPr="00784BC9">
        <w:rPr>
          <w:rFonts w:ascii="Arial" w:hAnsi="Arial" w:cs="Arial"/>
        </w:rPr>
        <w:t xml:space="preserve">Excellent implementation skills with </w:t>
      </w:r>
      <w:r w:rsidRPr="00784BC9">
        <w:rPr>
          <w:rFonts w:ascii="Arial" w:hAnsi="Arial" w:cs="Arial"/>
          <w:b/>
        </w:rPr>
        <w:t xml:space="preserve">Core Java, Java Beans, J2EE JSP, Servlets, EJB, JMS, JSF, Struts, Spring, Hibernate, JDBC, XML, Web Services </w:t>
      </w:r>
      <w:r w:rsidRPr="00784BC9">
        <w:rPr>
          <w:rFonts w:ascii="Arial" w:hAnsi="Arial" w:cs="Arial"/>
        </w:rPr>
        <w:t>and</w:t>
      </w:r>
      <w:r w:rsidRPr="00784BC9">
        <w:rPr>
          <w:rFonts w:ascii="Arial" w:hAnsi="Arial" w:cs="Arial"/>
          <w:b/>
        </w:rPr>
        <w:t xml:space="preserve"> Design Patterns.</w:t>
      </w:r>
    </w:p>
    <w:p w:rsidR="008E7939" w:rsidRPr="00784BC9" w:rsidRDefault="008E7939" w:rsidP="00E048D2">
      <w:pPr>
        <w:pStyle w:val="ListParagraph"/>
        <w:numPr>
          <w:ilvl w:val="0"/>
          <w:numId w:val="22"/>
        </w:numPr>
        <w:tabs>
          <w:tab w:val="left" w:pos="450"/>
        </w:tabs>
        <w:spacing w:after="0" w:line="259" w:lineRule="auto"/>
        <w:ind w:left="360"/>
        <w:rPr>
          <w:rFonts w:ascii="Arial" w:hAnsi="Arial" w:cs="Arial"/>
          <w:b/>
        </w:rPr>
      </w:pPr>
      <w:r w:rsidRPr="00784BC9">
        <w:rPr>
          <w:rFonts w:ascii="Arial" w:hAnsi="Arial" w:cs="Arial"/>
        </w:rPr>
        <w:t xml:space="preserve">Expertise in developing and updating a web page quickly and effectively using </w:t>
      </w:r>
      <w:r w:rsidRPr="00784BC9">
        <w:rPr>
          <w:rFonts w:ascii="Arial" w:hAnsi="Arial" w:cs="Arial"/>
          <w:b/>
        </w:rPr>
        <w:t>HTML5, CSS3, AngularJS, Bootstrap</w:t>
      </w:r>
      <w:r w:rsidRPr="00784BC9">
        <w:rPr>
          <w:rFonts w:ascii="Arial" w:hAnsi="Arial" w:cs="Arial"/>
        </w:rPr>
        <w:t xml:space="preserve"> and</w:t>
      </w:r>
      <w:r w:rsidRPr="00784BC9">
        <w:rPr>
          <w:rFonts w:ascii="Arial" w:hAnsi="Arial" w:cs="Arial"/>
          <w:b/>
        </w:rPr>
        <w:t xml:space="preserve"> JQuery</w:t>
      </w:r>
      <w:r w:rsidR="00EF76E4" w:rsidRPr="00784BC9">
        <w:rPr>
          <w:rFonts w:ascii="Arial" w:hAnsi="Arial" w:cs="Arial"/>
        </w:rPr>
        <w:t xml:space="preserve"> with the webpage </w:t>
      </w:r>
      <w:r w:rsidR="00EF76E4" w:rsidRPr="00784BC9">
        <w:rPr>
          <w:rFonts w:ascii="Arial" w:hAnsi="Arial" w:cs="Arial"/>
          <w:b/>
        </w:rPr>
        <w:t>C</w:t>
      </w:r>
      <w:r w:rsidRPr="00784BC9">
        <w:rPr>
          <w:rFonts w:ascii="Arial" w:hAnsi="Arial" w:cs="Arial"/>
          <w:b/>
        </w:rPr>
        <w:t>ross</w:t>
      </w:r>
      <w:r w:rsidR="00EF76E4" w:rsidRPr="00784BC9">
        <w:rPr>
          <w:rFonts w:ascii="Arial" w:hAnsi="Arial" w:cs="Arial"/>
          <w:b/>
        </w:rPr>
        <w:t xml:space="preserve"> Browser Compatibility </w:t>
      </w:r>
      <w:r w:rsidR="00EF76E4" w:rsidRPr="00784BC9">
        <w:rPr>
          <w:rFonts w:ascii="Arial" w:hAnsi="Arial" w:cs="Arial"/>
        </w:rPr>
        <w:t xml:space="preserve">and </w:t>
      </w:r>
      <w:r w:rsidR="00EF76E4" w:rsidRPr="00784BC9">
        <w:rPr>
          <w:rFonts w:ascii="Arial" w:hAnsi="Arial" w:cs="Arial"/>
          <w:b/>
        </w:rPr>
        <w:t>Responsive</w:t>
      </w:r>
      <w:r w:rsidR="00C7055C" w:rsidRPr="00784BC9">
        <w:rPr>
          <w:rFonts w:ascii="Arial" w:hAnsi="Arial" w:cs="Arial"/>
          <w:b/>
        </w:rPr>
        <w:t xml:space="preserve"> Web</w:t>
      </w:r>
      <w:r w:rsidR="00EF76E4" w:rsidRPr="00784BC9">
        <w:rPr>
          <w:rFonts w:ascii="Arial" w:hAnsi="Arial" w:cs="Arial"/>
          <w:b/>
        </w:rPr>
        <w:t xml:space="preserve"> D</w:t>
      </w:r>
      <w:r w:rsidRPr="00784BC9">
        <w:rPr>
          <w:rFonts w:ascii="Arial" w:hAnsi="Arial" w:cs="Arial"/>
          <w:b/>
        </w:rPr>
        <w:t xml:space="preserve">esign. </w:t>
      </w:r>
    </w:p>
    <w:p w:rsidR="00C7055C" w:rsidRPr="00784BC9" w:rsidRDefault="00C7055C" w:rsidP="00E048D2">
      <w:pPr>
        <w:pStyle w:val="ListParagraph"/>
        <w:numPr>
          <w:ilvl w:val="0"/>
          <w:numId w:val="22"/>
        </w:numPr>
        <w:tabs>
          <w:tab w:val="left" w:pos="450"/>
        </w:tabs>
        <w:spacing w:after="0" w:line="259" w:lineRule="auto"/>
        <w:ind w:left="360"/>
        <w:rPr>
          <w:rFonts w:ascii="Arial" w:hAnsi="Arial" w:cs="Arial"/>
          <w:b/>
        </w:rPr>
      </w:pPr>
      <w:r w:rsidRPr="00784BC9">
        <w:rPr>
          <w:rFonts w:ascii="Arial" w:hAnsi="Arial" w:cs="Arial"/>
        </w:rPr>
        <w:t xml:space="preserve">Experience in </w:t>
      </w:r>
      <w:r w:rsidRPr="00784BC9">
        <w:rPr>
          <w:rFonts w:ascii="Arial" w:hAnsi="Arial" w:cs="Arial"/>
          <w:b/>
        </w:rPr>
        <w:t>AngularJS</w:t>
      </w:r>
      <w:r w:rsidRPr="00784BC9">
        <w:rPr>
          <w:rFonts w:ascii="Arial" w:hAnsi="Arial" w:cs="Arial"/>
        </w:rPr>
        <w:t xml:space="preserve"> and </w:t>
      </w:r>
      <w:r w:rsidRPr="00784BC9">
        <w:rPr>
          <w:rFonts w:ascii="Arial" w:hAnsi="Arial" w:cs="Arial"/>
          <w:b/>
        </w:rPr>
        <w:t>Backbone.js</w:t>
      </w:r>
      <w:r w:rsidRPr="00784BC9">
        <w:rPr>
          <w:rFonts w:ascii="Arial" w:hAnsi="Arial" w:cs="Arial"/>
        </w:rPr>
        <w:t xml:space="preserve"> for Dynamic Web Development.</w:t>
      </w:r>
    </w:p>
    <w:p w:rsidR="008E7939" w:rsidRPr="00784BC9" w:rsidRDefault="008E7939" w:rsidP="00E048D2">
      <w:pPr>
        <w:pStyle w:val="ListParagraph"/>
        <w:numPr>
          <w:ilvl w:val="0"/>
          <w:numId w:val="22"/>
        </w:numPr>
        <w:tabs>
          <w:tab w:val="left" w:pos="450"/>
        </w:tabs>
        <w:spacing w:after="0" w:line="259" w:lineRule="auto"/>
        <w:ind w:left="360"/>
        <w:rPr>
          <w:rFonts w:ascii="Arial" w:hAnsi="Arial" w:cs="Arial"/>
        </w:rPr>
      </w:pPr>
      <w:r w:rsidRPr="00784BC9">
        <w:rPr>
          <w:rFonts w:ascii="Arial" w:hAnsi="Arial" w:cs="Arial"/>
        </w:rPr>
        <w:t xml:space="preserve">Developed web applications by implementing </w:t>
      </w:r>
      <w:r w:rsidRPr="00784BC9">
        <w:rPr>
          <w:rFonts w:ascii="Arial" w:hAnsi="Arial" w:cs="Arial"/>
          <w:b/>
        </w:rPr>
        <w:t>Model View Controller (MVC)</w:t>
      </w:r>
      <w:r w:rsidRPr="00784BC9">
        <w:rPr>
          <w:rFonts w:ascii="Arial" w:hAnsi="Arial" w:cs="Arial"/>
        </w:rPr>
        <w:t xml:space="preserve"> architecture using</w:t>
      </w:r>
      <w:r w:rsidRPr="00784BC9">
        <w:rPr>
          <w:rFonts w:ascii="Arial" w:hAnsi="Arial" w:cs="Arial"/>
          <w:b/>
        </w:rPr>
        <w:t xml:space="preserve"> JSP</w:t>
      </w:r>
      <w:r w:rsidRPr="00784BC9">
        <w:rPr>
          <w:rFonts w:ascii="Arial" w:hAnsi="Arial" w:cs="Arial"/>
        </w:rPr>
        <w:t xml:space="preserve"> pages that interact with </w:t>
      </w:r>
      <w:r w:rsidRPr="00784BC9">
        <w:rPr>
          <w:rFonts w:ascii="Arial" w:hAnsi="Arial" w:cs="Arial"/>
          <w:b/>
        </w:rPr>
        <w:t>Servlets</w:t>
      </w:r>
      <w:r w:rsidRPr="00784BC9">
        <w:rPr>
          <w:rFonts w:ascii="Arial" w:hAnsi="Arial" w:cs="Arial"/>
        </w:rPr>
        <w:t>.</w:t>
      </w:r>
    </w:p>
    <w:p w:rsidR="008E7939" w:rsidRPr="00784BC9" w:rsidRDefault="008E7939" w:rsidP="00E048D2">
      <w:pPr>
        <w:pStyle w:val="ListParagraph"/>
        <w:numPr>
          <w:ilvl w:val="0"/>
          <w:numId w:val="22"/>
        </w:numPr>
        <w:tabs>
          <w:tab w:val="left" w:pos="450"/>
        </w:tabs>
        <w:spacing w:after="0" w:line="259" w:lineRule="auto"/>
        <w:ind w:left="360"/>
        <w:rPr>
          <w:rFonts w:ascii="Arial" w:hAnsi="Arial" w:cs="Arial"/>
          <w:b/>
        </w:rPr>
      </w:pPr>
      <w:r w:rsidRPr="00784BC9">
        <w:rPr>
          <w:rFonts w:ascii="Arial" w:hAnsi="Arial" w:cs="Arial"/>
        </w:rPr>
        <w:t xml:space="preserve">Extensively worked and implemented several design patterns such </w:t>
      </w:r>
      <w:r w:rsidRPr="00784BC9">
        <w:rPr>
          <w:rFonts w:ascii="Arial" w:hAnsi="Arial" w:cs="Arial"/>
          <w:b/>
        </w:rPr>
        <w:t xml:space="preserve">as MVC, Session Facade, Service Locator, DAO, DTO, Singleton, Object Factory </w:t>
      </w:r>
      <w:r w:rsidRPr="00784BC9">
        <w:rPr>
          <w:rFonts w:ascii="Arial" w:hAnsi="Arial" w:cs="Arial"/>
        </w:rPr>
        <w:t>and</w:t>
      </w:r>
      <w:r w:rsidRPr="00784BC9">
        <w:rPr>
          <w:rFonts w:ascii="Arial" w:hAnsi="Arial" w:cs="Arial"/>
          <w:b/>
        </w:rPr>
        <w:t xml:space="preserve"> Front Controller.</w:t>
      </w:r>
    </w:p>
    <w:p w:rsidR="008E7939" w:rsidRPr="00784BC9" w:rsidRDefault="008E7939" w:rsidP="00E048D2">
      <w:pPr>
        <w:pStyle w:val="ListParagraph"/>
        <w:numPr>
          <w:ilvl w:val="0"/>
          <w:numId w:val="22"/>
        </w:numPr>
        <w:tabs>
          <w:tab w:val="left" w:pos="450"/>
        </w:tabs>
        <w:spacing w:after="0" w:line="259" w:lineRule="auto"/>
        <w:ind w:left="360"/>
        <w:rPr>
          <w:rFonts w:ascii="Arial" w:hAnsi="Arial" w:cs="Arial"/>
          <w:b/>
        </w:rPr>
      </w:pPr>
      <w:r w:rsidRPr="00784BC9">
        <w:rPr>
          <w:rFonts w:ascii="Arial" w:hAnsi="Arial" w:cs="Arial"/>
        </w:rPr>
        <w:t xml:space="preserve">Application development experience using </w:t>
      </w:r>
      <w:r w:rsidRPr="00784BC9">
        <w:rPr>
          <w:rFonts w:ascii="Arial" w:hAnsi="Arial" w:cs="Arial"/>
          <w:b/>
        </w:rPr>
        <w:t xml:space="preserve">Multithreading, Collection, Serialization, Exception Handling, Spring MVC, Spring IOC, Spring AOP </w:t>
      </w:r>
      <w:r w:rsidRPr="00784BC9">
        <w:rPr>
          <w:rFonts w:ascii="Arial" w:hAnsi="Arial" w:cs="Arial"/>
        </w:rPr>
        <w:t>and</w:t>
      </w:r>
      <w:r w:rsidRPr="00784BC9">
        <w:rPr>
          <w:rFonts w:ascii="Arial" w:hAnsi="Arial" w:cs="Arial"/>
          <w:b/>
        </w:rPr>
        <w:t xml:space="preserve"> OOPS concepts </w:t>
      </w:r>
    </w:p>
    <w:p w:rsidR="008E7939" w:rsidRPr="00784BC9" w:rsidRDefault="008E7939" w:rsidP="00E048D2">
      <w:pPr>
        <w:pStyle w:val="ListParagraph"/>
        <w:numPr>
          <w:ilvl w:val="0"/>
          <w:numId w:val="22"/>
        </w:numPr>
        <w:tabs>
          <w:tab w:val="left" w:pos="450"/>
        </w:tabs>
        <w:spacing w:after="0" w:line="259" w:lineRule="auto"/>
        <w:ind w:left="360"/>
        <w:rPr>
          <w:rFonts w:ascii="Arial" w:hAnsi="Arial" w:cs="Arial"/>
        </w:rPr>
      </w:pPr>
      <w:r w:rsidRPr="00784BC9">
        <w:rPr>
          <w:rFonts w:ascii="Arial" w:hAnsi="Arial" w:cs="Arial"/>
        </w:rPr>
        <w:t xml:space="preserve">Strong </w:t>
      </w:r>
      <w:r w:rsidRPr="00784BC9">
        <w:rPr>
          <w:rFonts w:ascii="Arial" w:hAnsi="Arial" w:cs="Arial"/>
          <w:b/>
        </w:rPr>
        <w:t>J2EE Development</w:t>
      </w:r>
      <w:r w:rsidRPr="00784BC9">
        <w:rPr>
          <w:rFonts w:ascii="Arial" w:hAnsi="Arial" w:cs="Arial"/>
        </w:rPr>
        <w:t xml:space="preserve"> skills including </w:t>
      </w:r>
      <w:r w:rsidRPr="00784BC9">
        <w:rPr>
          <w:rFonts w:ascii="Arial" w:hAnsi="Arial" w:cs="Arial"/>
          <w:b/>
        </w:rPr>
        <w:t>RESTful Web Services</w:t>
      </w:r>
      <w:r w:rsidRPr="00784BC9">
        <w:rPr>
          <w:rFonts w:ascii="Arial" w:hAnsi="Arial" w:cs="Arial"/>
        </w:rPr>
        <w:t xml:space="preserve"> and </w:t>
      </w:r>
      <w:r w:rsidRPr="00784BC9">
        <w:rPr>
          <w:rFonts w:ascii="Arial" w:hAnsi="Arial" w:cs="Arial"/>
          <w:b/>
        </w:rPr>
        <w:t>JDBC.</w:t>
      </w:r>
    </w:p>
    <w:p w:rsidR="008E7939" w:rsidRPr="00784BC9" w:rsidRDefault="008E7939" w:rsidP="00E048D2">
      <w:pPr>
        <w:pStyle w:val="ListParagraph"/>
        <w:numPr>
          <w:ilvl w:val="0"/>
          <w:numId w:val="22"/>
        </w:numPr>
        <w:tabs>
          <w:tab w:val="left" w:pos="450"/>
        </w:tabs>
        <w:spacing w:after="0" w:line="259" w:lineRule="auto"/>
        <w:ind w:left="360"/>
        <w:rPr>
          <w:rFonts w:ascii="Arial" w:hAnsi="Arial" w:cs="Arial"/>
        </w:rPr>
      </w:pPr>
      <w:r w:rsidRPr="00784BC9">
        <w:rPr>
          <w:rFonts w:ascii="Arial" w:hAnsi="Arial" w:cs="Arial"/>
        </w:rPr>
        <w:t xml:space="preserve">Good knowledge in design skills using </w:t>
      </w:r>
      <w:r w:rsidRPr="00784BC9">
        <w:rPr>
          <w:rFonts w:ascii="Arial" w:hAnsi="Arial" w:cs="Arial"/>
          <w:b/>
        </w:rPr>
        <w:t>Rational Rose, Clear Cas</w:t>
      </w:r>
      <w:r w:rsidR="00EF76E4" w:rsidRPr="00784BC9">
        <w:rPr>
          <w:rFonts w:ascii="Arial" w:hAnsi="Arial" w:cs="Arial"/>
          <w:b/>
        </w:rPr>
        <w:t xml:space="preserve">e </w:t>
      </w:r>
      <w:r w:rsidR="00EF76E4" w:rsidRPr="00784BC9">
        <w:rPr>
          <w:rFonts w:ascii="Arial" w:hAnsi="Arial" w:cs="Arial"/>
        </w:rPr>
        <w:t>and</w:t>
      </w:r>
      <w:r w:rsidR="00EF76E4" w:rsidRPr="00784BC9">
        <w:rPr>
          <w:rFonts w:ascii="Arial" w:hAnsi="Arial" w:cs="Arial"/>
          <w:b/>
        </w:rPr>
        <w:t xml:space="preserve"> Unified Modeling Language (</w:t>
      </w:r>
      <w:r w:rsidRPr="00784BC9">
        <w:rPr>
          <w:rFonts w:ascii="Arial" w:hAnsi="Arial" w:cs="Arial"/>
          <w:b/>
        </w:rPr>
        <w:t>UML</w:t>
      </w:r>
      <w:r w:rsidR="00EF76E4" w:rsidRPr="00784BC9">
        <w:rPr>
          <w:rFonts w:ascii="Arial" w:hAnsi="Arial" w:cs="Arial"/>
          <w:b/>
        </w:rPr>
        <w:t>)</w:t>
      </w:r>
      <w:r w:rsidRPr="00784BC9">
        <w:rPr>
          <w:rFonts w:ascii="Arial" w:hAnsi="Arial" w:cs="Arial"/>
        </w:rPr>
        <w:t xml:space="preserve"> to create </w:t>
      </w:r>
      <w:r w:rsidR="00EF76E4" w:rsidRPr="00784BC9">
        <w:rPr>
          <w:rFonts w:ascii="Arial" w:hAnsi="Arial" w:cs="Arial"/>
        </w:rPr>
        <w:t>mock-ups</w:t>
      </w:r>
      <w:r w:rsidRPr="00784BC9">
        <w:rPr>
          <w:rFonts w:ascii="Arial" w:hAnsi="Arial" w:cs="Arial"/>
        </w:rPr>
        <w:t xml:space="preserve"> and prototypes.</w:t>
      </w:r>
    </w:p>
    <w:p w:rsidR="008E7939" w:rsidRPr="00784BC9" w:rsidRDefault="000A103C" w:rsidP="00E048D2">
      <w:pPr>
        <w:pStyle w:val="ListParagraph"/>
        <w:numPr>
          <w:ilvl w:val="0"/>
          <w:numId w:val="22"/>
        </w:numPr>
        <w:tabs>
          <w:tab w:val="left" w:pos="450"/>
        </w:tabs>
        <w:spacing w:after="0" w:line="259" w:lineRule="auto"/>
        <w:ind w:left="360"/>
        <w:rPr>
          <w:rFonts w:ascii="Arial" w:hAnsi="Arial" w:cs="Arial"/>
          <w:b/>
        </w:rPr>
      </w:pPr>
      <w:r w:rsidRPr="00784BC9">
        <w:rPr>
          <w:rFonts w:ascii="Arial" w:hAnsi="Arial" w:cs="Arial"/>
        </w:rPr>
        <w:t xml:space="preserve">Working knowledge and thorough exposure on compatibility issues and perform testing on different version of browsers </w:t>
      </w:r>
      <w:r w:rsidR="008E7939" w:rsidRPr="00784BC9">
        <w:rPr>
          <w:rFonts w:ascii="Arial" w:hAnsi="Arial" w:cs="Arial"/>
        </w:rPr>
        <w:t xml:space="preserve">like </w:t>
      </w:r>
      <w:r w:rsidR="008E7939" w:rsidRPr="00784BC9">
        <w:rPr>
          <w:rFonts w:ascii="Arial" w:hAnsi="Arial" w:cs="Arial"/>
          <w:b/>
        </w:rPr>
        <w:t xml:space="preserve">Safari, IE-8, 9, 10, Mozilla Firefox </w:t>
      </w:r>
      <w:r w:rsidR="008E7939" w:rsidRPr="00784BC9">
        <w:rPr>
          <w:rFonts w:ascii="Arial" w:hAnsi="Arial" w:cs="Arial"/>
        </w:rPr>
        <w:t>and</w:t>
      </w:r>
      <w:r w:rsidR="008E7939" w:rsidRPr="00784BC9">
        <w:rPr>
          <w:rFonts w:ascii="Arial" w:hAnsi="Arial" w:cs="Arial"/>
          <w:b/>
        </w:rPr>
        <w:t xml:space="preserve"> Google Chrome.</w:t>
      </w:r>
    </w:p>
    <w:p w:rsidR="008E7939" w:rsidRPr="00784BC9" w:rsidRDefault="008E7939" w:rsidP="00E048D2">
      <w:pPr>
        <w:pStyle w:val="ListParagraph"/>
        <w:numPr>
          <w:ilvl w:val="0"/>
          <w:numId w:val="22"/>
        </w:numPr>
        <w:tabs>
          <w:tab w:val="left" w:pos="450"/>
        </w:tabs>
        <w:spacing w:after="0" w:line="259" w:lineRule="auto"/>
        <w:ind w:left="360"/>
        <w:rPr>
          <w:rFonts w:ascii="Arial" w:hAnsi="Arial" w:cs="Arial"/>
          <w:b/>
        </w:rPr>
      </w:pPr>
      <w:r w:rsidRPr="00784BC9">
        <w:rPr>
          <w:rFonts w:ascii="Arial" w:hAnsi="Arial" w:cs="Arial"/>
        </w:rPr>
        <w:t xml:space="preserve">Good knowledge of database connectivity (JDBC) for databases like </w:t>
      </w:r>
      <w:r w:rsidRPr="00784BC9">
        <w:rPr>
          <w:rFonts w:ascii="Arial" w:hAnsi="Arial" w:cs="Arial"/>
          <w:b/>
        </w:rPr>
        <w:t xml:space="preserve">Oracle, DB2, SQL Server, MySQL, NoSQL, MS Access. </w:t>
      </w:r>
    </w:p>
    <w:p w:rsidR="008E7939" w:rsidRPr="00784BC9" w:rsidRDefault="008E7939" w:rsidP="00E048D2">
      <w:pPr>
        <w:pStyle w:val="ListParagraph"/>
        <w:numPr>
          <w:ilvl w:val="0"/>
          <w:numId w:val="22"/>
        </w:numPr>
        <w:tabs>
          <w:tab w:val="left" w:pos="450"/>
        </w:tabs>
        <w:spacing w:after="0" w:line="259" w:lineRule="auto"/>
        <w:ind w:left="360"/>
        <w:rPr>
          <w:rFonts w:ascii="Arial" w:hAnsi="Arial" w:cs="Arial"/>
          <w:b/>
        </w:rPr>
      </w:pPr>
      <w:r w:rsidRPr="00784BC9">
        <w:rPr>
          <w:rFonts w:ascii="Arial" w:hAnsi="Arial" w:cs="Arial"/>
        </w:rPr>
        <w:t xml:space="preserve">Extensive experience with </w:t>
      </w:r>
      <w:r w:rsidRPr="00784BC9">
        <w:rPr>
          <w:rFonts w:ascii="Arial" w:hAnsi="Arial" w:cs="Arial"/>
          <w:b/>
        </w:rPr>
        <w:t>Application servers</w:t>
      </w:r>
      <w:r w:rsidRPr="00784BC9">
        <w:rPr>
          <w:rFonts w:ascii="Arial" w:hAnsi="Arial" w:cs="Arial"/>
        </w:rPr>
        <w:t xml:space="preserve"> and </w:t>
      </w:r>
      <w:r w:rsidRPr="00784BC9">
        <w:rPr>
          <w:rFonts w:ascii="Arial" w:hAnsi="Arial" w:cs="Arial"/>
          <w:b/>
        </w:rPr>
        <w:t>Web technologies</w:t>
      </w:r>
      <w:r w:rsidRPr="00784BC9">
        <w:rPr>
          <w:rFonts w:ascii="Arial" w:hAnsi="Arial" w:cs="Arial"/>
        </w:rPr>
        <w:t xml:space="preserve"> like </w:t>
      </w:r>
      <w:r w:rsidRPr="00784BC9">
        <w:rPr>
          <w:rFonts w:ascii="Arial" w:hAnsi="Arial" w:cs="Arial"/>
          <w:b/>
        </w:rPr>
        <w:t>IIS 7.0, WebLogic, WebSphere, Apache Tomcat.</w:t>
      </w:r>
    </w:p>
    <w:p w:rsidR="008E7939" w:rsidRPr="00784BC9" w:rsidRDefault="008E7939" w:rsidP="00E048D2">
      <w:pPr>
        <w:pStyle w:val="ListParagraph"/>
        <w:numPr>
          <w:ilvl w:val="0"/>
          <w:numId w:val="22"/>
        </w:numPr>
        <w:tabs>
          <w:tab w:val="left" w:pos="450"/>
        </w:tabs>
        <w:spacing w:after="0" w:line="259" w:lineRule="auto"/>
        <w:ind w:left="360"/>
        <w:rPr>
          <w:rFonts w:ascii="Arial" w:hAnsi="Arial" w:cs="Arial"/>
          <w:b/>
        </w:rPr>
      </w:pPr>
      <w:r w:rsidRPr="00784BC9">
        <w:rPr>
          <w:rFonts w:ascii="Arial" w:hAnsi="Arial" w:cs="Arial"/>
        </w:rPr>
        <w:t xml:space="preserve">Worked with socket functionalities using </w:t>
      </w:r>
      <w:r w:rsidRPr="00784BC9">
        <w:rPr>
          <w:rFonts w:ascii="Arial" w:hAnsi="Arial" w:cs="Arial"/>
          <w:b/>
        </w:rPr>
        <w:t>TCP IP Protocol</w:t>
      </w:r>
      <w:r w:rsidRPr="00784BC9">
        <w:rPr>
          <w:rFonts w:ascii="Arial" w:hAnsi="Arial" w:cs="Arial"/>
        </w:rPr>
        <w:t xml:space="preserve"> and familiarity with </w:t>
      </w:r>
      <w:r w:rsidRPr="00784BC9">
        <w:rPr>
          <w:rFonts w:ascii="Arial" w:hAnsi="Arial" w:cs="Arial"/>
          <w:b/>
        </w:rPr>
        <w:t>HTTP/HTTPS, Web services, JSON and XML.</w:t>
      </w:r>
    </w:p>
    <w:p w:rsidR="008E7939" w:rsidRPr="00784BC9" w:rsidRDefault="008E7939" w:rsidP="00E048D2">
      <w:pPr>
        <w:pStyle w:val="ListParagraph"/>
        <w:numPr>
          <w:ilvl w:val="0"/>
          <w:numId w:val="22"/>
        </w:numPr>
        <w:tabs>
          <w:tab w:val="left" w:pos="450"/>
        </w:tabs>
        <w:spacing w:after="0" w:line="259" w:lineRule="auto"/>
        <w:ind w:left="360"/>
        <w:rPr>
          <w:rFonts w:ascii="Arial" w:hAnsi="Arial" w:cs="Arial"/>
          <w:b/>
        </w:rPr>
      </w:pPr>
      <w:r w:rsidRPr="00784BC9">
        <w:rPr>
          <w:rFonts w:ascii="Arial" w:hAnsi="Arial" w:cs="Arial"/>
        </w:rPr>
        <w:t xml:space="preserve">Worked expertly in various IDEs including </w:t>
      </w:r>
      <w:r w:rsidRPr="00784BC9">
        <w:rPr>
          <w:rFonts w:ascii="Arial" w:hAnsi="Arial" w:cs="Arial"/>
          <w:b/>
        </w:rPr>
        <w:t>Eclipse, MY Eclips</w:t>
      </w:r>
      <w:r w:rsidR="00EF76E4" w:rsidRPr="00784BC9">
        <w:rPr>
          <w:rFonts w:ascii="Arial" w:hAnsi="Arial" w:cs="Arial"/>
          <w:b/>
        </w:rPr>
        <w:t xml:space="preserve">e, </w:t>
      </w:r>
      <w:r w:rsidR="00EF76E4" w:rsidRPr="00784BC9">
        <w:rPr>
          <w:rFonts w:ascii="Arial" w:hAnsi="Arial" w:cs="Arial"/>
        </w:rPr>
        <w:t>and</w:t>
      </w:r>
      <w:r w:rsidRPr="00784BC9">
        <w:rPr>
          <w:rFonts w:ascii="Arial" w:hAnsi="Arial" w:cs="Arial"/>
          <w:b/>
        </w:rPr>
        <w:t xml:space="preserve"> IBM RAD.</w:t>
      </w:r>
    </w:p>
    <w:p w:rsidR="00EF76E4" w:rsidRPr="00784BC9" w:rsidRDefault="008E7939" w:rsidP="00E048D2">
      <w:pPr>
        <w:pStyle w:val="ListParagraph"/>
        <w:numPr>
          <w:ilvl w:val="0"/>
          <w:numId w:val="22"/>
        </w:numPr>
        <w:tabs>
          <w:tab w:val="left" w:pos="450"/>
        </w:tabs>
        <w:spacing w:after="0" w:line="259" w:lineRule="auto"/>
        <w:ind w:left="360"/>
        <w:rPr>
          <w:rFonts w:ascii="Arial" w:hAnsi="Arial" w:cs="Arial"/>
        </w:rPr>
      </w:pPr>
      <w:r w:rsidRPr="00784BC9">
        <w:rPr>
          <w:rFonts w:ascii="Arial" w:hAnsi="Arial" w:cs="Arial"/>
        </w:rPr>
        <w:t xml:space="preserve">Good experience with </w:t>
      </w:r>
      <w:r w:rsidRPr="00784BC9">
        <w:rPr>
          <w:rFonts w:ascii="Arial" w:hAnsi="Arial" w:cs="Arial"/>
          <w:b/>
        </w:rPr>
        <w:t>Log4J, JUnit</w:t>
      </w:r>
      <w:r w:rsidRPr="00784BC9">
        <w:rPr>
          <w:rFonts w:ascii="Arial" w:hAnsi="Arial" w:cs="Arial"/>
        </w:rPr>
        <w:t xml:space="preserve"> for testing; &amp;</w:t>
      </w:r>
      <w:r w:rsidRPr="00784BC9">
        <w:rPr>
          <w:rFonts w:ascii="Arial" w:hAnsi="Arial" w:cs="Arial"/>
          <w:b/>
        </w:rPr>
        <w:t>CVS, SVN, Clear Case</w:t>
      </w:r>
      <w:r w:rsidRPr="00784BC9">
        <w:rPr>
          <w:rFonts w:ascii="Arial" w:hAnsi="Arial" w:cs="Arial"/>
        </w:rPr>
        <w:t xml:space="preserve"> for </w:t>
      </w:r>
      <w:r w:rsidRPr="00784BC9">
        <w:rPr>
          <w:rFonts w:ascii="Arial" w:hAnsi="Arial" w:cs="Arial"/>
          <w:b/>
        </w:rPr>
        <w:t>Version Control.</w:t>
      </w:r>
    </w:p>
    <w:p w:rsidR="00E048D2" w:rsidRDefault="00E048D2" w:rsidP="00E048D2">
      <w:pPr>
        <w:pStyle w:val="ListParagraph"/>
        <w:numPr>
          <w:ilvl w:val="0"/>
          <w:numId w:val="22"/>
        </w:numPr>
        <w:tabs>
          <w:tab w:val="left" w:pos="450"/>
        </w:tabs>
        <w:spacing w:after="0" w:line="259" w:lineRule="auto"/>
        <w:ind w:left="360"/>
        <w:rPr>
          <w:rFonts w:ascii="Arial" w:hAnsi="Arial" w:cs="Arial"/>
        </w:rPr>
      </w:pPr>
      <w:r w:rsidRPr="00E048D2">
        <w:rPr>
          <w:rFonts w:ascii="Arial" w:hAnsi="Arial" w:cs="Arial"/>
        </w:rPr>
        <w:t xml:space="preserve">Strong RDBMS skills in </w:t>
      </w:r>
      <w:r w:rsidRPr="00E048D2">
        <w:rPr>
          <w:rFonts w:ascii="Arial" w:hAnsi="Arial" w:cs="Arial"/>
          <w:b/>
        </w:rPr>
        <w:t>Oracle, MYSQL</w:t>
      </w:r>
      <w:r>
        <w:rPr>
          <w:rFonts w:ascii="Arial" w:hAnsi="Arial" w:cs="Arial"/>
        </w:rPr>
        <w:t xml:space="preserve"> and </w:t>
      </w:r>
      <w:r w:rsidRPr="00E048D2">
        <w:rPr>
          <w:rFonts w:ascii="Arial" w:hAnsi="Arial" w:cs="Arial"/>
          <w:b/>
        </w:rPr>
        <w:t>SQL Server</w:t>
      </w:r>
      <w:r w:rsidRPr="00E048D2">
        <w:rPr>
          <w:rFonts w:ascii="Arial" w:hAnsi="Arial" w:cs="Arial"/>
        </w:rPr>
        <w:t xml:space="preserve">. </w:t>
      </w:r>
    </w:p>
    <w:p w:rsidR="008E7939" w:rsidRPr="00784BC9" w:rsidRDefault="008E7939" w:rsidP="00E048D2">
      <w:pPr>
        <w:pStyle w:val="ListParagraph"/>
        <w:numPr>
          <w:ilvl w:val="0"/>
          <w:numId w:val="22"/>
        </w:numPr>
        <w:tabs>
          <w:tab w:val="left" w:pos="450"/>
        </w:tabs>
        <w:spacing w:after="0" w:line="259" w:lineRule="auto"/>
        <w:ind w:left="360"/>
        <w:rPr>
          <w:rFonts w:ascii="Arial" w:hAnsi="Arial" w:cs="Arial"/>
        </w:rPr>
      </w:pPr>
      <w:r w:rsidRPr="00784BC9">
        <w:rPr>
          <w:rFonts w:ascii="Arial" w:hAnsi="Arial" w:cs="Arial"/>
        </w:rPr>
        <w:t>Possess excellent communication and Problem Solving skills and the ability to work as a team member, as well as independently.</w:t>
      </w:r>
    </w:p>
    <w:p w:rsidR="00CC7602" w:rsidRPr="00784BC9" w:rsidRDefault="00CC7602" w:rsidP="00CC7602">
      <w:pPr>
        <w:tabs>
          <w:tab w:val="right" w:pos="9360"/>
        </w:tabs>
        <w:spacing w:after="0"/>
        <w:ind w:right="-603"/>
        <w:jc w:val="both"/>
        <w:rPr>
          <w:rFonts w:ascii="Times New Roman" w:hAnsi="Times New Roman" w:cs="Times New Roman"/>
          <w:b/>
        </w:rPr>
      </w:pPr>
    </w:p>
    <w:p w:rsidR="00CC7602" w:rsidRPr="00784BC9" w:rsidRDefault="00BF6A7E" w:rsidP="00852A94">
      <w:pPr>
        <w:spacing w:after="120" w:line="240" w:lineRule="auto"/>
        <w:ind w:right="-605"/>
        <w:jc w:val="both"/>
        <w:rPr>
          <w:rFonts w:ascii="Arial" w:hAnsi="Arial" w:cs="Arial"/>
          <w:b/>
        </w:rPr>
      </w:pPr>
      <w:r w:rsidRPr="00784BC9">
        <w:rPr>
          <w:rFonts w:ascii="Arial" w:hAnsi="Arial" w:cs="Arial"/>
          <w:b/>
        </w:rPr>
        <w:t>Technical Expertise</w:t>
      </w:r>
    </w:p>
    <w:p w:rsidR="00CC7602" w:rsidRPr="00784BC9" w:rsidRDefault="00BA0B9A" w:rsidP="00CC7602">
      <w:pPr>
        <w:spacing w:after="0"/>
        <w:ind w:right="-603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line id="Straight Connector 6" o:spid="_x0000_s1029" style="position:absolute;left:0;text-align:left;z-index:251668480;visibility:visible;mso-wrap-distance-top:-3e-5mm;mso-wrap-distance-bottom:-3e-5mm;mso-width-relative:margin" from="0,4.6pt" to="523.9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" strokecolor="black [3213]" strokeweight="1.5pt">
            <o:lock v:ext="edit" shapetype="f"/>
          </v:line>
        </w:pict>
      </w:r>
    </w:p>
    <w:p w:rsidR="000A103C" w:rsidRPr="00784BC9" w:rsidRDefault="000A103C" w:rsidP="00A308D3">
      <w:pPr>
        <w:spacing w:after="120" w:line="240" w:lineRule="auto"/>
        <w:ind w:right="-605"/>
        <w:jc w:val="both"/>
        <w:rPr>
          <w:rFonts w:ascii="Times New Roman" w:hAnsi="Times New Roman" w:cs="Times New Roman"/>
          <w:b/>
          <w:noProof/>
        </w:rPr>
      </w:pPr>
    </w:p>
    <w:tbl>
      <w:tblPr>
        <w:tblW w:w="0" w:type="auto"/>
        <w:tblInd w:w="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19"/>
        <w:gridCol w:w="6586"/>
      </w:tblGrid>
      <w:tr w:rsidR="009915A2" w:rsidRPr="00784BC9" w:rsidTr="00E048D2">
        <w:trPr>
          <w:trHeight w:val="555"/>
        </w:trPr>
        <w:tc>
          <w:tcPr>
            <w:tcW w:w="2419" w:type="dxa"/>
            <w:shd w:val="clear" w:color="auto" w:fill="auto"/>
          </w:tcPr>
          <w:p w:rsidR="009915A2" w:rsidRPr="00784BC9" w:rsidRDefault="009915A2" w:rsidP="009915A2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84BC9">
              <w:rPr>
                <w:rFonts w:ascii="Arial" w:hAnsi="Arial" w:cs="Arial"/>
                <w:b/>
              </w:rPr>
              <w:t>Web Technologies</w:t>
            </w:r>
          </w:p>
        </w:tc>
        <w:tc>
          <w:tcPr>
            <w:tcW w:w="6586" w:type="dxa"/>
            <w:shd w:val="clear" w:color="auto" w:fill="auto"/>
          </w:tcPr>
          <w:p w:rsidR="009915A2" w:rsidRPr="00784BC9" w:rsidRDefault="009C699F" w:rsidP="009915A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HTML5, CSS3, JavaScript, J</w:t>
            </w:r>
            <w:r w:rsidR="009915A2" w:rsidRPr="00784BC9">
              <w:rPr>
                <w:rFonts w:ascii="Arial" w:hAnsi="Arial" w:cs="Arial"/>
              </w:rPr>
              <w:t>Query, AJAX, JSON, AngularJS, Bootstrap, XML, JSP, EJB</w:t>
            </w:r>
          </w:p>
        </w:tc>
      </w:tr>
      <w:tr w:rsidR="009915A2" w:rsidRPr="00784BC9" w:rsidTr="00E048D2">
        <w:trPr>
          <w:trHeight w:val="286"/>
        </w:trPr>
        <w:tc>
          <w:tcPr>
            <w:tcW w:w="2419" w:type="dxa"/>
            <w:shd w:val="clear" w:color="auto" w:fill="auto"/>
          </w:tcPr>
          <w:p w:rsidR="009915A2" w:rsidRPr="00784BC9" w:rsidRDefault="009915A2" w:rsidP="009915A2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84BC9">
              <w:rPr>
                <w:rFonts w:ascii="Arial" w:hAnsi="Arial" w:cs="Arial"/>
                <w:b/>
              </w:rPr>
              <w:t>Databases</w:t>
            </w:r>
          </w:p>
        </w:tc>
        <w:tc>
          <w:tcPr>
            <w:tcW w:w="6586" w:type="dxa"/>
            <w:shd w:val="clear" w:color="auto" w:fill="auto"/>
          </w:tcPr>
          <w:p w:rsidR="009915A2" w:rsidRPr="00784BC9" w:rsidRDefault="009915A2" w:rsidP="009915A2">
            <w:pPr>
              <w:spacing w:after="0" w:line="240" w:lineRule="auto"/>
              <w:rPr>
                <w:rFonts w:ascii="Arial" w:hAnsi="Arial" w:cs="Arial"/>
              </w:rPr>
            </w:pPr>
            <w:r w:rsidRPr="00784BC9">
              <w:rPr>
                <w:rFonts w:ascii="Arial" w:hAnsi="Arial" w:cs="Arial"/>
              </w:rPr>
              <w:t>SQL Server, MySQL, Oracle, MS-Access</w:t>
            </w:r>
          </w:p>
        </w:tc>
      </w:tr>
      <w:tr w:rsidR="009915A2" w:rsidRPr="00784BC9" w:rsidTr="00E048D2">
        <w:trPr>
          <w:trHeight w:val="269"/>
        </w:trPr>
        <w:tc>
          <w:tcPr>
            <w:tcW w:w="2419" w:type="dxa"/>
            <w:shd w:val="clear" w:color="auto" w:fill="auto"/>
          </w:tcPr>
          <w:p w:rsidR="009915A2" w:rsidRPr="00784BC9" w:rsidRDefault="009915A2" w:rsidP="009915A2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84BC9">
              <w:rPr>
                <w:rFonts w:ascii="Arial" w:hAnsi="Arial" w:cs="Arial"/>
                <w:b/>
              </w:rPr>
              <w:t>Operating System</w:t>
            </w:r>
          </w:p>
        </w:tc>
        <w:tc>
          <w:tcPr>
            <w:tcW w:w="6586" w:type="dxa"/>
            <w:shd w:val="clear" w:color="auto" w:fill="auto"/>
          </w:tcPr>
          <w:p w:rsidR="009915A2" w:rsidRPr="00784BC9" w:rsidRDefault="009915A2" w:rsidP="009915A2">
            <w:pPr>
              <w:spacing w:after="0" w:line="240" w:lineRule="auto"/>
              <w:rPr>
                <w:rFonts w:ascii="Arial" w:hAnsi="Arial" w:cs="Arial"/>
              </w:rPr>
            </w:pPr>
            <w:r w:rsidRPr="00784BC9">
              <w:rPr>
                <w:rFonts w:ascii="Arial" w:hAnsi="Arial" w:cs="Arial"/>
              </w:rPr>
              <w:t>Windows 7/XP/Vista/2000, Linux, UNIX.</w:t>
            </w:r>
          </w:p>
        </w:tc>
      </w:tr>
      <w:tr w:rsidR="009915A2" w:rsidRPr="00784BC9" w:rsidTr="00E048D2">
        <w:trPr>
          <w:trHeight w:val="286"/>
        </w:trPr>
        <w:tc>
          <w:tcPr>
            <w:tcW w:w="2419" w:type="dxa"/>
            <w:shd w:val="clear" w:color="auto" w:fill="auto"/>
          </w:tcPr>
          <w:p w:rsidR="009915A2" w:rsidRPr="00784BC9" w:rsidRDefault="009915A2" w:rsidP="009915A2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84BC9">
              <w:rPr>
                <w:rFonts w:ascii="Arial" w:hAnsi="Arial" w:cs="Arial"/>
                <w:b/>
              </w:rPr>
              <w:t>Application Server</w:t>
            </w:r>
          </w:p>
        </w:tc>
        <w:tc>
          <w:tcPr>
            <w:tcW w:w="6586" w:type="dxa"/>
            <w:shd w:val="clear" w:color="auto" w:fill="auto"/>
          </w:tcPr>
          <w:p w:rsidR="009915A2" w:rsidRPr="00784BC9" w:rsidRDefault="009915A2" w:rsidP="009915A2">
            <w:pPr>
              <w:spacing w:after="0" w:line="240" w:lineRule="auto"/>
              <w:rPr>
                <w:rFonts w:ascii="Arial" w:hAnsi="Arial" w:cs="Arial"/>
              </w:rPr>
            </w:pPr>
            <w:r w:rsidRPr="00784BC9">
              <w:rPr>
                <w:rFonts w:ascii="Arial" w:hAnsi="Arial" w:cs="Arial"/>
              </w:rPr>
              <w:t>WebLogic, WebSphere, Apache Tomcat, IIS</w:t>
            </w:r>
          </w:p>
        </w:tc>
      </w:tr>
      <w:tr w:rsidR="009915A2" w:rsidRPr="00784BC9" w:rsidTr="00E048D2">
        <w:trPr>
          <w:trHeight w:val="286"/>
        </w:trPr>
        <w:tc>
          <w:tcPr>
            <w:tcW w:w="2419" w:type="dxa"/>
            <w:shd w:val="clear" w:color="auto" w:fill="auto"/>
          </w:tcPr>
          <w:p w:rsidR="009915A2" w:rsidRPr="00784BC9" w:rsidRDefault="009915A2" w:rsidP="009915A2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84BC9">
              <w:rPr>
                <w:rFonts w:ascii="Arial" w:hAnsi="Arial" w:cs="Arial"/>
                <w:b/>
              </w:rPr>
              <w:t>Source Control</w:t>
            </w:r>
          </w:p>
        </w:tc>
        <w:tc>
          <w:tcPr>
            <w:tcW w:w="6586" w:type="dxa"/>
            <w:shd w:val="clear" w:color="auto" w:fill="auto"/>
          </w:tcPr>
          <w:p w:rsidR="009915A2" w:rsidRPr="00784BC9" w:rsidRDefault="009915A2" w:rsidP="009915A2">
            <w:pPr>
              <w:spacing w:after="0" w:line="240" w:lineRule="auto"/>
              <w:rPr>
                <w:rFonts w:ascii="Arial" w:hAnsi="Arial" w:cs="Arial"/>
              </w:rPr>
            </w:pPr>
            <w:r w:rsidRPr="00784BC9">
              <w:rPr>
                <w:rFonts w:ascii="Arial" w:hAnsi="Arial" w:cs="Arial"/>
              </w:rPr>
              <w:t>CVS, SVN, Clear Case</w:t>
            </w:r>
          </w:p>
        </w:tc>
      </w:tr>
      <w:tr w:rsidR="009915A2" w:rsidRPr="00784BC9" w:rsidTr="00E048D2">
        <w:trPr>
          <w:trHeight w:val="269"/>
        </w:trPr>
        <w:tc>
          <w:tcPr>
            <w:tcW w:w="2419" w:type="dxa"/>
            <w:shd w:val="clear" w:color="auto" w:fill="auto"/>
          </w:tcPr>
          <w:p w:rsidR="009915A2" w:rsidRPr="00784BC9" w:rsidRDefault="009915A2" w:rsidP="009915A2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84BC9">
              <w:rPr>
                <w:rFonts w:ascii="Arial" w:hAnsi="Arial" w:cs="Arial"/>
                <w:b/>
              </w:rPr>
              <w:t>Frameworks</w:t>
            </w:r>
          </w:p>
        </w:tc>
        <w:tc>
          <w:tcPr>
            <w:tcW w:w="6586" w:type="dxa"/>
            <w:shd w:val="clear" w:color="auto" w:fill="auto"/>
          </w:tcPr>
          <w:p w:rsidR="009915A2" w:rsidRPr="00784BC9" w:rsidRDefault="009915A2" w:rsidP="009915A2">
            <w:pPr>
              <w:spacing w:after="0" w:line="240" w:lineRule="auto"/>
              <w:rPr>
                <w:rFonts w:ascii="Arial" w:hAnsi="Arial" w:cs="Arial"/>
              </w:rPr>
            </w:pPr>
            <w:r w:rsidRPr="00784BC9">
              <w:rPr>
                <w:rFonts w:ascii="Arial" w:hAnsi="Arial" w:cs="Arial"/>
              </w:rPr>
              <w:t>Spring, Struts, Hibernate, MVC, AngularJS, BackboneJS</w:t>
            </w:r>
          </w:p>
        </w:tc>
      </w:tr>
      <w:tr w:rsidR="009915A2" w:rsidRPr="00784BC9" w:rsidTr="00E048D2">
        <w:trPr>
          <w:trHeight w:val="286"/>
        </w:trPr>
        <w:tc>
          <w:tcPr>
            <w:tcW w:w="2419" w:type="dxa"/>
            <w:shd w:val="clear" w:color="auto" w:fill="auto"/>
          </w:tcPr>
          <w:p w:rsidR="009915A2" w:rsidRPr="00784BC9" w:rsidRDefault="009915A2" w:rsidP="009915A2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84BC9">
              <w:rPr>
                <w:rFonts w:ascii="Arial" w:hAnsi="Arial" w:cs="Arial"/>
                <w:b/>
              </w:rPr>
              <w:t>Protocols</w:t>
            </w:r>
          </w:p>
        </w:tc>
        <w:tc>
          <w:tcPr>
            <w:tcW w:w="6586" w:type="dxa"/>
            <w:shd w:val="clear" w:color="auto" w:fill="auto"/>
          </w:tcPr>
          <w:p w:rsidR="009915A2" w:rsidRPr="00784BC9" w:rsidRDefault="009915A2" w:rsidP="009915A2">
            <w:pPr>
              <w:spacing w:after="0" w:line="240" w:lineRule="auto"/>
              <w:rPr>
                <w:rFonts w:ascii="Arial" w:hAnsi="Arial" w:cs="Arial"/>
              </w:rPr>
            </w:pPr>
            <w:r w:rsidRPr="00784BC9">
              <w:rPr>
                <w:rFonts w:ascii="Arial" w:hAnsi="Arial" w:cs="Arial"/>
              </w:rPr>
              <w:t>HTTP, FTP, TCP/IP, LAN and WAN</w:t>
            </w:r>
          </w:p>
        </w:tc>
      </w:tr>
      <w:tr w:rsidR="009915A2" w:rsidRPr="00784BC9" w:rsidTr="00E048D2">
        <w:trPr>
          <w:trHeight w:val="109"/>
        </w:trPr>
        <w:tc>
          <w:tcPr>
            <w:tcW w:w="2419" w:type="dxa"/>
            <w:shd w:val="clear" w:color="auto" w:fill="auto"/>
          </w:tcPr>
          <w:p w:rsidR="009915A2" w:rsidRPr="00784BC9" w:rsidRDefault="009915A2" w:rsidP="009915A2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84BC9">
              <w:rPr>
                <w:rFonts w:ascii="Arial" w:hAnsi="Arial" w:cs="Arial"/>
                <w:b/>
              </w:rPr>
              <w:t>IDE Tools</w:t>
            </w:r>
          </w:p>
        </w:tc>
        <w:tc>
          <w:tcPr>
            <w:tcW w:w="6586" w:type="dxa"/>
            <w:shd w:val="clear" w:color="auto" w:fill="auto"/>
          </w:tcPr>
          <w:p w:rsidR="009915A2" w:rsidRPr="00784BC9" w:rsidRDefault="009915A2" w:rsidP="009915A2">
            <w:pPr>
              <w:spacing w:after="0" w:line="240" w:lineRule="auto"/>
              <w:rPr>
                <w:rFonts w:ascii="Arial" w:hAnsi="Arial" w:cs="Arial"/>
              </w:rPr>
            </w:pPr>
            <w:r w:rsidRPr="00784BC9">
              <w:rPr>
                <w:rFonts w:ascii="Arial" w:hAnsi="Arial" w:cs="Arial"/>
              </w:rPr>
              <w:t>Eclipse, Net Beans, My Eclipse, RAD</w:t>
            </w:r>
          </w:p>
        </w:tc>
      </w:tr>
      <w:tr w:rsidR="009915A2" w:rsidRPr="00784BC9" w:rsidTr="00E048D2">
        <w:trPr>
          <w:trHeight w:val="109"/>
        </w:trPr>
        <w:tc>
          <w:tcPr>
            <w:tcW w:w="2419" w:type="dxa"/>
            <w:shd w:val="clear" w:color="auto" w:fill="auto"/>
          </w:tcPr>
          <w:p w:rsidR="009915A2" w:rsidRPr="00784BC9" w:rsidRDefault="009915A2" w:rsidP="009915A2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84BC9">
              <w:rPr>
                <w:rFonts w:ascii="Arial" w:hAnsi="Arial" w:cs="Arial"/>
                <w:b/>
              </w:rPr>
              <w:t>GUI</w:t>
            </w:r>
          </w:p>
        </w:tc>
        <w:tc>
          <w:tcPr>
            <w:tcW w:w="6586" w:type="dxa"/>
            <w:shd w:val="clear" w:color="auto" w:fill="auto"/>
          </w:tcPr>
          <w:p w:rsidR="009915A2" w:rsidRPr="00784BC9" w:rsidRDefault="009915A2" w:rsidP="009915A2">
            <w:pPr>
              <w:spacing w:after="0" w:line="240" w:lineRule="auto"/>
              <w:rPr>
                <w:rFonts w:ascii="Arial" w:hAnsi="Arial" w:cs="Arial"/>
              </w:rPr>
            </w:pPr>
            <w:r w:rsidRPr="00784BC9">
              <w:rPr>
                <w:rFonts w:ascii="Arial" w:hAnsi="Arial" w:cs="Arial"/>
              </w:rPr>
              <w:t xml:space="preserve">Visual Studio, Notepad++, Edit Plus, Eclipse IDE, </w:t>
            </w:r>
          </w:p>
        </w:tc>
      </w:tr>
    </w:tbl>
    <w:p w:rsidR="009915A2" w:rsidRPr="00784BC9" w:rsidRDefault="009915A2" w:rsidP="00A308D3">
      <w:pPr>
        <w:spacing w:after="120" w:line="240" w:lineRule="auto"/>
        <w:ind w:right="-605"/>
        <w:jc w:val="both"/>
        <w:rPr>
          <w:rFonts w:ascii="Times New Roman" w:hAnsi="Times New Roman" w:cs="Times New Roman"/>
          <w:b/>
          <w:noProof/>
        </w:rPr>
      </w:pPr>
    </w:p>
    <w:p w:rsidR="00A327B8" w:rsidRDefault="00A327B8" w:rsidP="00A308D3">
      <w:pPr>
        <w:spacing w:after="120" w:line="240" w:lineRule="auto"/>
        <w:ind w:right="-605"/>
        <w:jc w:val="both"/>
        <w:rPr>
          <w:rFonts w:ascii="Arial" w:hAnsi="Arial" w:cs="Arial"/>
          <w:b/>
          <w:noProof/>
        </w:rPr>
      </w:pPr>
    </w:p>
    <w:p w:rsidR="00E354B4" w:rsidRPr="00784BC9" w:rsidRDefault="00CC7602" w:rsidP="00A308D3">
      <w:pPr>
        <w:spacing w:after="120" w:line="240" w:lineRule="auto"/>
        <w:ind w:right="-605"/>
        <w:jc w:val="both"/>
        <w:rPr>
          <w:rFonts w:ascii="Arial" w:hAnsi="Arial" w:cs="Arial"/>
          <w:b/>
          <w:noProof/>
        </w:rPr>
      </w:pPr>
      <w:r w:rsidRPr="00784BC9">
        <w:rPr>
          <w:rFonts w:ascii="Arial" w:hAnsi="Arial" w:cs="Arial"/>
          <w:b/>
          <w:noProof/>
        </w:rPr>
        <w:lastRenderedPageBreak/>
        <w:t>Pro</w:t>
      </w:r>
      <w:r w:rsidR="002052A5" w:rsidRPr="00784BC9">
        <w:rPr>
          <w:rFonts w:ascii="Arial" w:hAnsi="Arial" w:cs="Arial"/>
          <w:b/>
          <w:noProof/>
        </w:rPr>
        <w:t xml:space="preserve">fessional Experience </w:t>
      </w:r>
    </w:p>
    <w:p w:rsidR="00E354B4" w:rsidRPr="00784BC9" w:rsidRDefault="00BA0B9A" w:rsidP="000B6531">
      <w:pPr>
        <w:tabs>
          <w:tab w:val="left" w:pos="2917"/>
        </w:tabs>
        <w:spacing w:after="120" w:line="240" w:lineRule="auto"/>
        <w:ind w:right="-605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line id="Straight Connector 3" o:spid="_x0000_s1028" style="position:absolute;left:0;text-align:left;z-index:251674624;visibility:visible;mso-wrap-distance-top:-3e-5mm;mso-wrap-distance-bottom:-3e-5mm;mso-width-relative:margin" from="0,2.65pt" to="522.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" strokecolor="black [3213]" strokeweight="1.5pt">
            <o:lock v:ext="edit" shapetype="f"/>
          </v:line>
        </w:pict>
      </w:r>
    </w:p>
    <w:p w:rsidR="00E44787" w:rsidRPr="00784BC9" w:rsidRDefault="009915A2" w:rsidP="00E44787">
      <w:pPr>
        <w:shd w:val="clear" w:color="auto" w:fill="E0E0E0"/>
        <w:spacing w:after="120" w:line="240" w:lineRule="auto"/>
        <w:rPr>
          <w:rFonts w:ascii="Arial" w:hAnsi="Arial" w:cs="Arial"/>
          <w:b/>
        </w:rPr>
      </w:pPr>
      <w:r w:rsidRPr="00784BC9">
        <w:rPr>
          <w:rFonts w:ascii="Arial" w:hAnsi="Arial" w:cs="Arial"/>
          <w:b/>
        </w:rPr>
        <w:t>Client:</w:t>
      </w:r>
      <w:r w:rsidRPr="00784BC9">
        <w:rPr>
          <w:rFonts w:ascii="Arial" w:hAnsi="Arial" w:cs="Arial"/>
          <w:b/>
        </w:rPr>
        <w:tab/>
      </w:r>
      <w:r w:rsidRPr="00784BC9">
        <w:rPr>
          <w:rFonts w:ascii="Arial" w:hAnsi="Arial" w:cs="Arial"/>
          <w:b/>
        </w:rPr>
        <w:tab/>
        <w:t>Guardian Life, Bethlehem, PA</w:t>
      </w:r>
    </w:p>
    <w:p w:rsidR="00E44787" w:rsidRPr="00784BC9" w:rsidRDefault="00E44787" w:rsidP="00E44787">
      <w:pPr>
        <w:shd w:val="clear" w:color="auto" w:fill="E0E0E0"/>
        <w:spacing w:after="120" w:line="240" w:lineRule="auto"/>
        <w:rPr>
          <w:rFonts w:ascii="Arial" w:hAnsi="Arial" w:cs="Arial"/>
          <w:b/>
        </w:rPr>
      </w:pPr>
      <w:r w:rsidRPr="00784BC9">
        <w:rPr>
          <w:rFonts w:ascii="Arial" w:hAnsi="Arial" w:cs="Arial"/>
          <w:b/>
        </w:rPr>
        <w:t>Role:</w:t>
      </w:r>
      <w:r w:rsidRPr="00784BC9">
        <w:rPr>
          <w:rFonts w:ascii="Arial" w:hAnsi="Arial" w:cs="Arial"/>
          <w:b/>
        </w:rPr>
        <w:tab/>
      </w:r>
      <w:r w:rsidRPr="00784BC9">
        <w:rPr>
          <w:rFonts w:ascii="Arial" w:hAnsi="Arial" w:cs="Arial"/>
          <w:b/>
        </w:rPr>
        <w:tab/>
      </w:r>
      <w:r w:rsidR="00CD7D4A">
        <w:rPr>
          <w:rFonts w:ascii="Arial" w:hAnsi="Arial" w:cs="Arial"/>
          <w:b/>
        </w:rPr>
        <w:t>Java</w:t>
      </w:r>
      <w:r w:rsidR="00A41259">
        <w:rPr>
          <w:rFonts w:ascii="Arial" w:hAnsi="Arial" w:cs="Arial"/>
          <w:b/>
        </w:rPr>
        <w:t>/J2EE</w:t>
      </w:r>
      <w:r w:rsidR="009915A2" w:rsidRPr="00784BC9">
        <w:rPr>
          <w:rFonts w:ascii="Arial" w:hAnsi="Arial" w:cs="Arial"/>
          <w:b/>
        </w:rPr>
        <w:t>Developer</w:t>
      </w:r>
    </w:p>
    <w:p w:rsidR="00E44787" w:rsidRPr="00784BC9" w:rsidRDefault="009915A2" w:rsidP="00E44787">
      <w:pPr>
        <w:shd w:val="clear" w:color="auto" w:fill="E0E0E0"/>
        <w:spacing w:after="120" w:line="240" w:lineRule="auto"/>
        <w:rPr>
          <w:rFonts w:ascii="Arial" w:hAnsi="Arial" w:cs="Arial"/>
          <w:b/>
        </w:rPr>
      </w:pPr>
      <w:r w:rsidRPr="00784BC9">
        <w:rPr>
          <w:rFonts w:ascii="Arial" w:hAnsi="Arial" w:cs="Arial"/>
          <w:b/>
        </w:rPr>
        <w:t>Duration:</w:t>
      </w:r>
      <w:r w:rsidRPr="00784BC9">
        <w:rPr>
          <w:rFonts w:ascii="Arial" w:hAnsi="Arial" w:cs="Arial"/>
          <w:b/>
        </w:rPr>
        <w:tab/>
        <w:t>April</w:t>
      </w:r>
      <w:r w:rsidR="00E44787" w:rsidRPr="00784BC9">
        <w:rPr>
          <w:rFonts w:ascii="Arial" w:hAnsi="Arial" w:cs="Arial"/>
          <w:b/>
        </w:rPr>
        <w:t xml:space="preserve"> 2015 – Till Date</w:t>
      </w:r>
    </w:p>
    <w:p w:rsidR="00E44787" w:rsidRPr="00784BC9" w:rsidRDefault="00E44787" w:rsidP="00E048D2">
      <w:pPr>
        <w:spacing w:after="0" w:line="264" w:lineRule="auto"/>
        <w:rPr>
          <w:rFonts w:ascii="Arial" w:hAnsi="Arial" w:cs="Arial"/>
          <w:b/>
          <w:u w:val="single"/>
        </w:rPr>
      </w:pPr>
      <w:r w:rsidRPr="00784BC9">
        <w:rPr>
          <w:rFonts w:ascii="Arial" w:hAnsi="Arial" w:cs="Arial"/>
          <w:b/>
          <w:u w:val="single"/>
        </w:rPr>
        <w:t>Responsibilities</w:t>
      </w:r>
    </w:p>
    <w:p w:rsidR="009915A2" w:rsidRPr="00784BC9" w:rsidRDefault="009915A2" w:rsidP="002764C2">
      <w:pPr>
        <w:pStyle w:val="ListParagraph"/>
        <w:numPr>
          <w:ilvl w:val="0"/>
          <w:numId w:val="23"/>
        </w:numPr>
        <w:spacing w:after="0" w:line="259" w:lineRule="auto"/>
        <w:ind w:left="360"/>
        <w:rPr>
          <w:rFonts w:ascii="Arial" w:hAnsi="Arial" w:cs="Arial"/>
        </w:rPr>
      </w:pPr>
      <w:r w:rsidRPr="00784BC9">
        <w:rPr>
          <w:rFonts w:ascii="Arial" w:hAnsi="Arial" w:cs="Arial"/>
        </w:rPr>
        <w:t>Involved in all the phases of SDLC including Requirements Gathering, Design &amp; Analysis of the Customer Specifications, Development and Customization of the Application.</w:t>
      </w:r>
    </w:p>
    <w:p w:rsidR="009915A2" w:rsidRPr="00784BC9" w:rsidRDefault="009915A2" w:rsidP="002764C2">
      <w:pPr>
        <w:pStyle w:val="ListParagraph"/>
        <w:numPr>
          <w:ilvl w:val="0"/>
          <w:numId w:val="23"/>
        </w:numPr>
        <w:spacing w:after="0" w:line="259" w:lineRule="auto"/>
        <w:ind w:left="360"/>
        <w:rPr>
          <w:rFonts w:ascii="Arial" w:hAnsi="Arial" w:cs="Arial"/>
        </w:rPr>
      </w:pPr>
      <w:r w:rsidRPr="00784BC9">
        <w:rPr>
          <w:rFonts w:ascii="Arial" w:hAnsi="Arial" w:cs="Arial"/>
        </w:rPr>
        <w:t>Agile development was promoted in all aspects of the project- right from requirements phase to production support.</w:t>
      </w:r>
    </w:p>
    <w:p w:rsidR="009915A2" w:rsidRPr="00784BC9" w:rsidRDefault="009915A2" w:rsidP="002764C2">
      <w:pPr>
        <w:numPr>
          <w:ilvl w:val="0"/>
          <w:numId w:val="23"/>
        </w:numPr>
        <w:spacing w:after="0" w:line="259" w:lineRule="auto"/>
        <w:ind w:left="360"/>
        <w:rPr>
          <w:rFonts w:ascii="Arial" w:hAnsi="Arial" w:cs="Arial"/>
        </w:rPr>
      </w:pPr>
      <w:r w:rsidRPr="00784BC9">
        <w:rPr>
          <w:rFonts w:ascii="Arial" w:hAnsi="Arial" w:cs="Arial"/>
        </w:rPr>
        <w:t>Created dynamic HTML pages, used JavaScript for client-side validations. JSP, HTML, Angular JS and CSS to design the front-end components and AJAX to create interactive front-end GUI.</w:t>
      </w:r>
    </w:p>
    <w:p w:rsidR="009915A2" w:rsidRPr="00784BC9" w:rsidRDefault="009915A2" w:rsidP="002764C2">
      <w:pPr>
        <w:numPr>
          <w:ilvl w:val="0"/>
          <w:numId w:val="23"/>
        </w:numPr>
        <w:spacing w:after="0" w:line="259" w:lineRule="auto"/>
        <w:ind w:left="360"/>
        <w:rPr>
          <w:rFonts w:ascii="Arial" w:hAnsi="Arial" w:cs="Arial"/>
        </w:rPr>
      </w:pPr>
      <w:r w:rsidRPr="00784BC9">
        <w:rPr>
          <w:rFonts w:ascii="Arial" w:hAnsi="Arial" w:cs="Arial"/>
        </w:rPr>
        <w:t>Created additional JavaScript modules for validating, testing, and restricting user inputs.</w:t>
      </w:r>
    </w:p>
    <w:p w:rsidR="009915A2" w:rsidRPr="00784BC9" w:rsidRDefault="009915A2" w:rsidP="002764C2">
      <w:pPr>
        <w:numPr>
          <w:ilvl w:val="0"/>
          <w:numId w:val="23"/>
        </w:numPr>
        <w:spacing w:after="0" w:line="259" w:lineRule="auto"/>
        <w:ind w:left="360"/>
        <w:rPr>
          <w:rFonts w:ascii="Arial" w:hAnsi="Arial" w:cs="Arial"/>
        </w:rPr>
      </w:pPr>
      <w:r w:rsidRPr="00784BC9">
        <w:rPr>
          <w:rFonts w:ascii="Arial" w:hAnsi="Arial" w:cs="Arial"/>
        </w:rPr>
        <w:t xml:space="preserve">Responsible for developing Web pages by leveraging AngularJS Framework and making the application responsive using Bootstrap media queries. </w:t>
      </w:r>
    </w:p>
    <w:p w:rsidR="009915A2" w:rsidRPr="00784BC9" w:rsidRDefault="009915A2" w:rsidP="002764C2">
      <w:pPr>
        <w:numPr>
          <w:ilvl w:val="0"/>
          <w:numId w:val="23"/>
        </w:numPr>
        <w:spacing w:after="0" w:line="259" w:lineRule="auto"/>
        <w:ind w:left="360"/>
        <w:rPr>
          <w:rFonts w:ascii="Arial" w:hAnsi="Arial" w:cs="Arial"/>
        </w:rPr>
      </w:pPr>
      <w:r w:rsidRPr="00784BC9">
        <w:rPr>
          <w:rFonts w:ascii="Arial" w:hAnsi="Arial" w:cs="Arial"/>
        </w:rPr>
        <w:t>Developed CSS styles to maintain the uniformity of all the screens throughout the application and positioning of screen objects.</w:t>
      </w:r>
    </w:p>
    <w:p w:rsidR="009915A2" w:rsidRPr="00784BC9" w:rsidRDefault="009915A2" w:rsidP="002764C2">
      <w:pPr>
        <w:numPr>
          <w:ilvl w:val="0"/>
          <w:numId w:val="23"/>
        </w:numPr>
        <w:spacing w:after="0" w:line="259" w:lineRule="auto"/>
        <w:ind w:left="360"/>
        <w:rPr>
          <w:rFonts w:ascii="Arial" w:hAnsi="Arial" w:cs="Arial"/>
        </w:rPr>
      </w:pPr>
      <w:r w:rsidRPr="00784BC9">
        <w:rPr>
          <w:rFonts w:ascii="Arial" w:hAnsi="Arial" w:cs="Arial"/>
        </w:rPr>
        <w:t>Made AJAX calls using Backbone.js for getting data and parsing it for showing on webpage.</w:t>
      </w:r>
    </w:p>
    <w:p w:rsidR="009915A2" w:rsidRPr="00784BC9" w:rsidRDefault="009915A2" w:rsidP="002764C2">
      <w:pPr>
        <w:numPr>
          <w:ilvl w:val="0"/>
          <w:numId w:val="23"/>
        </w:numPr>
        <w:spacing w:after="0" w:line="259" w:lineRule="auto"/>
        <w:ind w:left="360"/>
        <w:rPr>
          <w:rFonts w:ascii="Arial" w:hAnsi="Arial" w:cs="Arial"/>
        </w:rPr>
      </w:pPr>
      <w:r w:rsidRPr="00784BC9">
        <w:rPr>
          <w:rFonts w:ascii="Arial" w:hAnsi="Arial" w:cs="Arial"/>
        </w:rPr>
        <w:t>Successfully handled JSON/XML data and carried out JSON/XML parsing for form submissions and DOM manipulation.</w:t>
      </w:r>
    </w:p>
    <w:p w:rsidR="009915A2" w:rsidRPr="00784BC9" w:rsidRDefault="002764C2" w:rsidP="002764C2">
      <w:pPr>
        <w:numPr>
          <w:ilvl w:val="0"/>
          <w:numId w:val="23"/>
        </w:numPr>
        <w:spacing w:after="0" w:line="259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Wrote</w:t>
      </w:r>
      <w:r w:rsidR="009915A2" w:rsidRPr="00784BC9">
        <w:rPr>
          <w:rFonts w:ascii="Arial" w:hAnsi="Arial" w:cs="Arial"/>
        </w:rPr>
        <w:t xml:space="preserve"> application level code to interact with APIs, Web Services using AJAX, JSON and XML.</w:t>
      </w:r>
    </w:p>
    <w:p w:rsidR="009915A2" w:rsidRDefault="009915A2" w:rsidP="002764C2">
      <w:pPr>
        <w:numPr>
          <w:ilvl w:val="0"/>
          <w:numId w:val="23"/>
        </w:numPr>
        <w:spacing w:after="0" w:line="259" w:lineRule="auto"/>
        <w:ind w:left="360"/>
        <w:rPr>
          <w:rFonts w:ascii="Arial" w:hAnsi="Arial" w:cs="Arial"/>
        </w:rPr>
      </w:pPr>
      <w:r w:rsidRPr="00784BC9">
        <w:rPr>
          <w:rFonts w:ascii="Arial" w:hAnsi="Arial" w:cs="Arial"/>
        </w:rPr>
        <w:t>Wo</w:t>
      </w:r>
      <w:r w:rsidR="002764C2">
        <w:rPr>
          <w:rFonts w:ascii="Arial" w:hAnsi="Arial" w:cs="Arial"/>
        </w:rPr>
        <w:t>rked with QA team</w:t>
      </w:r>
      <w:r w:rsidRPr="00784BC9">
        <w:rPr>
          <w:rFonts w:ascii="Arial" w:hAnsi="Arial" w:cs="Arial"/>
        </w:rPr>
        <w:t xml:space="preserve"> in fixing the reported bugs/defects and checking cross platform compatibility.</w:t>
      </w:r>
    </w:p>
    <w:p w:rsidR="002764C2" w:rsidRDefault="002764C2" w:rsidP="002764C2">
      <w:pPr>
        <w:numPr>
          <w:ilvl w:val="0"/>
          <w:numId w:val="23"/>
        </w:numPr>
        <w:spacing w:after="0" w:line="259" w:lineRule="auto"/>
        <w:ind w:left="360"/>
        <w:rPr>
          <w:rFonts w:ascii="Arial" w:hAnsi="Arial" w:cs="Arial"/>
        </w:rPr>
      </w:pPr>
      <w:r w:rsidRPr="002764C2">
        <w:rPr>
          <w:rFonts w:ascii="Arial" w:hAnsi="Arial" w:cs="Arial"/>
        </w:rPr>
        <w:t>Extensively used Core Spring Framework for Dependency Injection of components.</w:t>
      </w:r>
    </w:p>
    <w:p w:rsidR="002764C2" w:rsidRDefault="002764C2" w:rsidP="002764C2">
      <w:pPr>
        <w:pStyle w:val="ListParagraph"/>
        <w:numPr>
          <w:ilvl w:val="0"/>
          <w:numId w:val="23"/>
        </w:numPr>
        <w:spacing w:after="0" w:line="259" w:lineRule="auto"/>
        <w:ind w:left="360"/>
        <w:rPr>
          <w:rFonts w:ascii="Arial" w:hAnsi="Arial" w:cs="Arial"/>
        </w:rPr>
      </w:pPr>
      <w:r w:rsidRPr="002764C2">
        <w:rPr>
          <w:rFonts w:ascii="Arial" w:hAnsi="Arial" w:cs="Arial"/>
        </w:rPr>
        <w:t>Used Hibernate for mapping java classes with database and create</w:t>
      </w:r>
      <w:r>
        <w:rPr>
          <w:rFonts w:ascii="Arial" w:hAnsi="Arial" w:cs="Arial"/>
        </w:rPr>
        <w:t>d queries with Hibernate Query L</w:t>
      </w:r>
      <w:r w:rsidRPr="002764C2">
        <w:rPr>
          <w:rFonts w:ascii="Arial" w:hAnsi="Arial" w:cs="Arial"/>
        </w:rPr>
        <w:t>anguage (HQL).</w:t>
      </w:r>
    </w:p>
    <w:p w:rsidR="002764C2" w:rsidRPr="002764C2" w:rsidRDefault="002764C2" w:rsidP="002764C2">
      <w:pPr>
        <w:pStyle w:val="ListParagraph"/>
        <w:numPr>
          <w:ilvl w:val="0"/>
          <w:numId w:val="23"/>
        </w:numPr>
        <w:spacing w:after="0" w:line="259" w:lineRule="auto"/>
        <w:ind w:left="360"/>
        <w:rPr>
          <w:rFonts w:ascii="Arial" w:hAnsi="Arial" w:cs="Arial"/>
        </w:rPr>
      </w:pPr>
      <w:r w:rsidRPr="002764C2">
        <w:rPr>
          <w:rFonts w:ascii="Arial" w:hAnsi="Arial" w:cs="Arial"/>
        </w:rPr>
        <w:t>Used Oracle 11g database for</w:t>
      </w:r>
      <w:r>
        <w:rPr>
          <w:rFonts w:ascii="Arial" w:hAnsi="Arial" w:cs="Arial"/>
        </w:rPr>
        <w:t xml:space="preserve"> table creation and</w:t>
      </w:r>
      <w:r w:rsidRPr="002764C2">
        <w:rPr>
          <w:rFonts w:ascii="Arial" w:hAnsi="Arial" w:cs="Arial"/>
        </w:rPr>
        <w:t xml:space="preserve"> writing SQL queries using Joins and Stored Procedures.</w:t>
      </w:r>
    </w:p>
    <w:p w:rsidR="009915A2" w:rsidRPr="00784BC9" w:rsidRDefault="009915A2" w:rsidP="002764C2">
      <w:pPr>
        <w:numPr>
          <w:ilvl w:val="0"/>
          <w:numId w:val="23"/>
        </w:numPr>
        <w:spacing w:after="0" w:line="259" w:lineRule="auto"/>
        <w:ind w:left="360"/>
        <w:rPr>
          <w:rFonts w:ascii="Arial" w:hAnsi="Arial" w:cs="Arial"/>
        </w:rPr>
      </w:pPr>
      <w:r w:rsidRPr="00784BC9">
        <w:rPr>
          <w:rFonts w:ascii="Arial" w:hAnsi="Arial" w:cs="Arial"/>
        </w:rPr>
        <w:t>Was responsible in automating the deployment process by developing Maven build scripts.</w:t>
      </w:r>
    </w:p>
    <w:p w:rsidR="009915A2" w:rsidRDefault="009915A2" w:rsidP="002764C2">
      <w:pPr>
        <w:numPr>
          <w:ilvl w:val="0"/>
          <w:numId w:val="23"/>
        </w:numPr>
        <w:spacing w:after="0" w:line="259" w:lineRule="auto"/>
        <w:ind w:left="360"/>
        <w:rPr>
          <w:rFonts w:ascii="Arial" w:hAnsi="Arial" w:cs="Arial"/>
        </w:rPr>
      </w:pPr>
      <w:r w:rsidRPr="00784BC9">
        <w:rPr>
          <w:rFonts w:ascii="Arial" w:hAnsi="Arial" w:cs="Arial"/>
        </w:rPr>
        <w:t>Used Log4J for enabling logging and debugging at the runtime; and JUnit for testing in TDD.</w:t>
      </w:r>
    </w:p>
    <w:p w:rsidR="009915A2" w:rsidRDefault="009915A2" w:rsidP="002764C2">
      <w:pPr>
        <w:numPr>
          <w:ilvl w:val="0"/>
          <w:numId w:val="23"/>
        </w:numPr>
        <w:spacing w:after="0" w:line="259" w:lineRule="auto"/>
        <w:ind w:left="360"/>
        <w:rPr>
          <w:rFonts w:ascii="Arial" w:hAnsi="Arial" w:cs="Arial"/>
        </w:rPr>
      </w:pPr>
      <w:r w:rsidRPr="00784BC9">
        <w:rPr>
          <w:rFonts w:ascii="Arial" w:hAnsi="Arial" w:cs="Arial"/>
        </w:rPr>
        <w:t>Created Action Classes which route submittals to appropriate Enterprise Java Bean (EJB) components and render retrieved information.</w:t>
      </w:r>
    </w:p>
    <w:p w:rsidR="002764C2" w:rsidRPr="00784BC9" w:rsidRDefault="002764C2" w:rsidP="002764C2">
      <w:pPr>
        <w:numPr>
          <w:ilvl w:val="0"/>
          <w:numId w:val="23"/>
        </w:numPr>
        <w:spacing w:after="0" w:line="259" w:lineRule="auto"/>
        <w:ind w:left="360"/>
        <w:rPr>
          <w:rFonts w:ascii="Arial" w:hAnsi="Arial" w:cs="Arial"/>
        </w:rPr>
      </w:pPr>
      <w:r w:rsidRPr="002764C2">
        <w:rPr>
          <w:rFonts w:ascii="Arial" w:hAnsi="Arial" w:cs="Arial"/>
        </w:rPr>
        <w:t>Developed Messag</w:t>
      </w:r>
      <w:r>
        <w:rPr>
          <w:rFonts w:ascii="Arial" w:hAnsi="Arial" w:cs="Arial"/>
        </w:rPr>
        <w:t>e Driven Bean components in WebS</w:t>
      </w:r>
      <w:r w:rsidRPr="002764C2">
        <w:rPr>
          <w:rFonts w:ascii="Arial" w:hAnsi="Arial" w:cs="Arial"/>
        </w:rPr>
        <w:t>phere MQ Series for e-mailing and Data transfer between client and the providers</w:t>
      </w:r>
    </w:p>
    <w:p w:rsidR="009915A2" w:rsidRPr="00784BC9" w:rsidRDefault="009915A2" w:rsidP="002764C2">
      <w:pPr>
        <w:numPr>
          <w:ilvl w:val="0"/>
          <w:numId w:val="23"/>
        </w:numPr>
        <w:spacing w:after="0" w:line="259" w:lineRule="auto"/>
        <w:ind w:left="360"/>
        <w:rPr>
          <w:rFonts w:ascii="Arial" w:hAnsi="Arial" w:cs="Arial"/>
        </w:rPr>
      </w:pPr>
      <w:r w:rsidRPr="00784BC9">
        <w:rPr>
          <w:rFonts w:ascii="Arial" w:hAnsi="Arial" w:cs="Arial"/>
        </w:rPr>
        <w:t>Involved in Production Support and minor enhancements as per application requirements.</w:t>
      </w:r>
    </w:p>
    <w:p w:rsidR="00BA7F49" w:rsidRDefault="009915A2" w:rsidP="002764C2">
      <w:pPr>
        <w:numPr>
          <w:ilvl w:val="0"/>
          <w:numId w:val="23"/>
        </w:numPr>
        <w:spacing w:after="0" w:line="259" w:lineRule="auto"/>
        <w:ind w:left="360"/>
        <w:rPr>
          <w:rFonts w:ascii="Arial" w:hAnsi="Arial" w:cs="Arial"/>
        </w:rPr>
      </w:pPr>
      <w:r w:rsidRPr="00784BC9">
        <w:rPr>
          <w:rFonts w:ascii="Arial" w:hAnsi="Arial" w:cs="Arial"/>
        </w:rPr>
        <w:t>Participated actively in various team meetings with IT staff and provided useful insight regarding various design changes and major IT related decisions.</w:t>
      </w:r>
    </w:p>
    <w:p w:rsidR="00A327B8" w:rsidRPr="00784BC9" w:rsidRDefault="00A327B8" w:rsidP="00A327B8">
      <w:pPr>
        <w:spacing w:after="0" w:line="259" w:lineRule="auto"/>
        <w:ind w:left="720"/>
        <w:rPr>
          <w:rFonts w:ascii="Arial" w:hAnsi="Arial" w:cs="Arial"/>
        </w:rPr>
      </w:pPr>
    </w:p>
    <w:p w:rsidR="00E44787" w:rsidRPr="00784BC9" w:rsidRDefault="00E44787" w:rsidP="00E44787">
      <w:pPr>
        <w:tabs>
          <w:tab w:val="left" w:pos="540"/>
        </w:tabs>
        <w:spacing w:after="0" w:line="240" w:lineRule="auto"/>
        <w:rPr>
          <w:rFonts w:ascii="Arial" w:hAnsi="Arial" w:cs="Arial"/>
          <w:b/>
        </w:rPr>
      </w:pPr>
      <w:r w:rsidRPr="00784BC9">
        <w:rPr>
          <w:rFonts w:ascii="Arial" w:hAnsi="Arial" w:cs="Arial"/>
          <w:b/>
          <w:u w:val="single"/>
        </w:rPr>
        <w:t>Environment</w:t>
      </w:r>
    </w:p>
    <w:p w:rsidR="00E44787" w:rsidRPr="00784BC9" w:rsidRDefault="00E44787" w:rsidP="00E44787">
      <w:pPr>
        <w:tabs>
          <w:tab w:val="left" w:pos="540"/>
        </w:tabs>
        <w:spacing w:after="0" w:line="240" w:lineRule="auto"/>
        <w:rPr>
          <w:rFonts w:ascii="Arial" w:hAnsi="Arial" w:cs="Arial"/>
          <w:b/>
        </w:rPr>
      </w:pPr>
    </w:p>
    <w:p w:rsidR="00BA7F49" w:rsidRPr="00784BC9" w:rsidRDefault="00BA7F49" w:rsidP="002F53C3">
      <w:pPr>
        <w:shd w:val="clear" w:color="auto" w:fill="E0E0E0"/>
        <w:spacing w:after="120" w:line="240" w:lineRule="auto"/>
        <w:jc w:val="both"/>
        <w:rPr>
          <w:rFonts w:ascii="Arial" w:hAnsi="Arial" w:cs="Arial"/>
        </w:rPr>
      </w:pPr>
      <w:r w:rsidRPr="00784BC9">
        <w:rPr>
          <w:rFonts w:ascii="Arial" w:hAnsi="Arial" w:cs="Arial"/>
        </w:rPr>
        <w:t xml:space="preserve">JAVA, </w:t>
      </w:r>
      <w:proofErr w:type="gramStart"/>
      <w:r w:rsidRPr="00784BC9">
        <w:rPr>
          <w:rFonts w:ascii="Arial" w:hAnsi="Arial" w:cs="Arial"/>
        </w:rPr>
        <w:t>Spring</w:t>
      </w:r>
      <w:proofErr w:type="gramEnd"/>
      <w:r w:rsidRPr="00784BC9">
        <w:rPr>
          <w:rFonts w:ascii="Arial" w:hAnsi="Arial" w:cs="Arial"/>
        </w:rPr>
        <w:t xml:space="preserve">, AJAX, EJB, JSP, Hibernate, HTML, CSS, JavaScript, </w:t>
      </w:r>
      <w:r w:rsidR="002F53C3" w:rsidRPr="00784BC9">
        <w:rPr>
          <w:rFonts w:ascii="Arial" w:hAnsi="Arial" w:cs="Arial"/>
        </w:rPr>
        <w:t xml:space="preserve">AngularJS, </w:t>
      </w:r>
      <w:r w:rsidR="002764C2">
        <w:rPr>
          <w:rFonts w:ascii="Arial" w:hAnsi="Arial" w:cs="Arial"/>
        </w:rPr>
        <w:t>XML, Oracle11</w:t>
      </w:r>
      <w:r w:rsidRPr="00784BC9">
        <w:rPr>
          <w:rFonts w:ascii="Arial" w:hAnsi="Arial" w:cs="Arial"/>
        </w:rPr>
        <w:t>g, Maven, JUnit, WebSphere, RAD, UNIX, Windows.</w:t>
      </w:r>
    </w:p>
    <w:p w:rsidR="0058278D" w:rsidRPr="00784BC9" w:rsidRDefault="0058278D" w:rsidP="00E354B4">
      <w:pPr>
        <w:spacing w:line="264" w:lineRule="auto"/>
        <w:rPr>
          <w:rFonts w:ascii="Arial" w:hAnsi="Arial" w:cs="Arial"/>
          <w:b/>
          <w:u w:val="single"/>
        </w:rPr>
      </w:pPr>
    </w:p>
    <w:p w:rsidR="00E44787" w:rsidRPr="00784BC9" w:rsidRDefault="00E44787" w:rsidP="00E44787">
      <w:pPr>
        <w:shd w:val="clear" w:color="auto" w:fill="E0E0E0"/>
        <w:spacing w:after="120" w:line="240" w:lineRule="auto"/>
        <w:rPr>
          <w:rFonts w:ascii="Arial" w:hAnsi="Arial" w:cs="Arial"/>
          <w:b/>
        </w:rPr>
      </w:pPr>
      <w:r w:rsidRPr="00784BC9">
        <w:rPr>
          <w:rFonts w:ascii="Arial" w:hAnsi="Arial" w:cs="Arial"/>
          <w:b/>
        </w:rPr>
        <w:t>C</w:t>
      </w:r>
      <w:r w:rsidR="00BA7F49" w:rsidRPr="00784BC9">
        <w:rPr>
          <w:rFonts w:ascii="Arial" w:hAnsi="Arial" w:cs="Arial"/>
          <w:b/>
        </w:rPr>
        <w:t>lient:</w:t>
      </w:r>
      <w:r w:rsidR="00BA7F49" w:rsidRPr="00784BC9">
        <w:rPr>
          <w:rFonts w:ascii="Arial" w:hAnsi="Arial" w:cs="Arial"/>
          <w:b/>
        </w:rPr>
        <w:tab/>
      </w:r>
      <w:r w:rsidR="00BA7F49" w:rsidRPr="00784BC9">
        <w:rPr>
          <w:rFonts w:ascii="Arial" w:hAnsi="Arial" w:cs="Arial"/>
          <w:b/>
        </w:rPr>
        <w:tab/>
        <w:t>Lexmark International, Lexington,KY</w:t>
      </w:r>
    </w:p>
    <w:p w:rsidR="00E44787" w:rsidRPr="00784BC9" w:rsidRDefault="00E44787" w:rsidP="00E44787">
      <w:pPr>
        <w:shd w:val="clear" w:color="auto" w:fill="E0E0E0"/>
        <w:spacing w:after="120" w:line="240" w:lineRule="auto"/>
        <w:rPr>
          <w:rFonts w:ascii="Arial" w:hAnsi="Arial" w:cs="Arial"/>
          <w:b/>
        </w:rPr>
      </w:pPr>
      <w:r w:rsidRPr="00784BC9">
        <w:rPr>
          <w:rFonts w:ascii="Arial" w:hAnsi="Arial" w:cs="Arial"/>
          <w:b/>
        </w:rPr>
        <w:t>Role:</w:t>
      </w:r>
      <w:r w:rsidRPr="00784BC9">
        <w:rPr>
          <w:rFonts w:ascii="Arial" w:hAnsi="Arial" w:cs="Arial"/>
          <w:b/>
        </w:rPr>
        <w:tab/>
      </w:r>
      <w:r w:rsidRPr="00784BC9">
        <w:rPr>
          <w:rFonts w:ascii="Arial" w:hAnsi="Arial" w:cs="Arial"/>
          <w:b/>
        </w:rPr>
        <w:tab/>
      </w:r>
      <w:r w:rsidR="00CD7D4A">
        <w:rPr>
          <w:rFonts w:ascii="Arial" w:hAnsi="Arial" w:cs="Arial"/>
          <w:b/>
        </w:rPr>
        <w:t>Java</w:t>
      </w:r>
      <w:r w:rsidR="00A41259">
        <w:rPr>
          <w:rFonts w:ascii="Arial" w:hAnsi="Arial" w:cs="Arial"/>
          <w:b/>
        </w:rPr>
        <w:t>/J2EE</w:t>
      </w:r>
      <w:r w:rsidR="00BA7F49" w:rsidRPr="00784BC9">
        <w:rPr>
          <w:rFonts w:ascii="Arial" w:hAnsi="Arial" w:cs="Arial"/>
          <w:b/>
        </w:rPr>
        <w:t xml:space="preserve"> Developer</w:t>
      </w:r>
    </w:p>
    <w:p w:rsidR="00E44787" w:rsidRPr="00784BC9" w:rsidRDefault="00E44787" w:rsidP="00E44787">
      <w:pPr>
        <w:shd w:val="clear" w:color="auto" w:fill="E0E0E0"/>
        <w:spacing w:after="120" w:line="240" w:lineRule="auto"/>
        <w:rPr>
          <w:rFonts w:ascii="Arial" w:hAnsi="Arial" w:cs="Arial"/>
          <w:b/>
        </w:rPr>
      </w:pPr>
      <w:r w:rsidRPr="00784BC9">
        <w:rPr>
          <w:rFonts w:ascii="Arial" w:hAnsi="Arial" w:cs="Arial"/>
          <w:b/>
        </w:rPr>
        <w:t>Duration:</w:t>
      </w:r>
      <w:r w:rsidRPr="00784BC9">
        <w:rPr>
          <w:rFonts w:ascii="Arial" w:hAnsi="Arial" w:cs="Arial"/>
          <w:b/>
        </w:rPr>
        <w:tab/>
      </w:r>
      <w:r w:rsidR="00BA7F49" w:rsidRPr="00784BC9">
        <w:rPr>
          <w:rFonts w:ascii="Arial" w:hAnsi="Arial" w:cs="Arial"/>
          <w:b/>
        </w:rPr>
        <w:t xml:space="preserve">July 2013 – March </w:t>
      </w:r>
      <w:r w:rsidRPr="00784BC9">
        <w:rPr>
          <w:rFonts w:ascii="Arial" w:hAnsi="Arial" w:cs="Arial"/>
          <w:b/>
        </w:rPr>
        <w:t>2015</w:t>
      </w:r>
    </w:p>
    <w:p w:rsidR="00E354B4" w:rsidRPr="00784BC9" w:rsidRDefault="00E354B4" w:rsidP="00E048D2">
      <w:pPr>
        <w:spacing w:after="0" w:line="264" w:lineRule="auto"/>
        <w:rPr>
          <w:rFonts w:ascii="Arial" w:hAnsi="Arial" w:cs="Arial"/>
          <w:b/>
          <w:u w:val="single"/>
        </w:rPr>
      </w:pPr>
      <w:r w:rsidRPr="00784BC9">
        <w:rPr>
          <w:rFonts w:ascii="Arial" w:hAnsi="Arial" w:cs="Arial"/>
          <w:b/>
          <w:u w:val="single"/>
        </w:rPr>
        <w:t>Responsibilities</w:t>
      </w:r>
    </w:p>
    <w:p w:rsidR="00BA7F49" w:rsidRPr="00784BC9" w:rsidRDefault="00BA7F49" w:rsidP="002764C2">
      <w:pPr>
        <w:numPr>
          <w:ilvl w:val="0"/>
          <w:numId w:val="25"/>
        </w:numPr>
        <w:spacing w:after="0" w:line="259" w:lineRule="auto"/>
        <w:ind w:left="360"/>
        <w:rPr>
          <w:rFonts w:ascii="Arial" w:hAnsi="Arial" w:cs="Arial"/>
        </w:rPr>
      </w:pPr>
      <w:r w:rsidRPr="00784BC9">
        <w:rPr>
          <w:rFonts w:ascii="Arial" w:hAnsi="Arial" w:cs="Arial"/>
        </w:rPr>
        <w:t>Worked with business analysts to understand their business models and goals and help define strategy, content, and features.</w:t>
      </w:r>
    </w:p>
    <w:p w:rsidR="00BA7F49" w:rsidRPr="00784BC9" w:rsidRDefault="00BA7F49" w:rsidP="002764C2">
      <w:pPr>
        <w:numPr>
          <w:ilvl w:val="0"/>
          <w:numId w:val="25"/>
        </w:numPr>
        <w:spacing w:after="0" w:line="259" w:lineRule="auto"/>
        <w:ind w:left="360"/>
        <w:rPr>
          <w:rFonts w:ascii="Arial" w:hAnsi="Arial" w:cs="Arial"/>
        </w:rPr>
      </w:pPr>
      <w:r w:rsidRPr="00784BC9">
        <w:rPr>
          <w:rFonts w:ascii="Arial" w:hAnsi="Arial" w:cs="Arial"/>
        </w:rPr>
        <w:t>Responsible for the design and development of Front End layout and navigation bar using HTML5, CSS3 and JavaScript.</w:t>
      </w:r>
    </w:p>
    <w:p w:rsidR="00BA7F49" w:rsidRPr="00784BC9" w:rsidRDefault="00BA7F49" w:rsidP="002764C2">
      <w:pPr>
        <w:numPr>
          <w:ilvl w:val="0"/>
          <w:numId w:val="25"/>
        </w:numPr>
        <w:spacing w:after="0" w:line="259" w:lineRule="auto"/>
        <w:ind w:left="360"/>
        <w:rPr>
          <w:rFonts w:ascii="Arial" w:hAnsi="Arial" w:cs="Arial"/>
        </w:rPr>
      </w:pPr>
      <w:r w:rsidRPr="00784BC9">
        <w:rPr>
          <w:rFonts w:ascii="Arial" w:hAnsi="Arial" w:cs="Arial"/>
        </w:rPr>
        <w:lastRenderedPageBreak/>
        <w:t>Developed all the pages using HTML, XUL, DHTML, XSL/XSLT, XHTML, DOM, CSS, AngularJS</w:t>
      </w:r>
      <w:r w:rsidR="00990485" w:rsidRPr="00784BC9">
        <w:rPr>
          <w:rFonts w:ascii="Arial" w:hAnsi="Arial" w:cs="Arial"/>
        </w:rPr>
        <w:t>, JSON, JavaScript, J</w:t>
      </w:r>
      <w:r w:rsidRPr="00784BC9">
        <w:rPr>
          <w:rFonts w:ascii="Arial" w:hAnsi="Arial" w:cs="Arial"/>
        </w:rPr>
        <w:t xml:space="preserve">Query, </w:t>
      </w:r>
      <w:r w:rsidR="002764C2" w:rsidRPr="00784BC9">
        <w:rPr>
          <w:rFonts w:ascii="Arial" w:hAnsi="Arial" w:cs="Arial"/>
        </w:rPr>
        <w:t>and AJAX</w:t>
      </w:r>
      <w:r w:rsidRPr="00784BC9">
        <w:rPr>
          <w:rFonts w:ascii="Arial" w:hAnsi="Arial" w:cs="Arial"/>
        </w:rPr>
        <w:t>.</w:t>
      </w:r>
    </w:p>
    <w:p w:rsidR="00BA7F49" w:rsidRPr="00784BC9" w:rsidRDefault="00BA7F49" w:rsidP="002764C2">
      <w:pPr>
        <w:numPr>
          <w:ilvl w:val="0"/>
          <w:numId w:val="25"/>
        </w:numPr>
        <w:spacing w:after="0" w:line="259" w:lineRule="auto"/>
        <w:ind w:left="360"/>
        <w:rPr>
          <w:rFonts w:ascii="Arial" w:hAnsi="Arial" w:cs="Arial"/>
        </w:rPr>
      </w:pPr>
      <w:r w:rsidRPr="00784BC9">
        <w:rPr>
          <w:rFonts w:ascii="Arial" w:hAnsi="Arial" w:cs="Arial"/>
        </w:rPr>
        <w:t>Created a custom, single-page, responsive web application to replace a legacy line-of-business web application, developed using client side MVC Design using Angular JS and the front end framework.</w:t>
      </w:r>
    </w:p>
    <w:p w:rsidR="00BA7F49" w:rsidRPr="00784BC9" w:rsidRDefault="00BA7F49" w:rsidP="002764C2">
      <w:pPr>
        <w:numPr>
          <w:ilvl w:val="0"/>
          <w:numId w:val="25"/>
        </w:numPr>
        <w:spacing w:after="0" w:line="259" w:lineRule="auto"/>
        <w:ind w:left="360"/>
        <w:rPr>
          <w:rFonts w:ascii="Arial" w:hAnsi="Arial" w:cs="Arial"/>
        </w:rPr>
      </w:pPr>
      <w:r w:rsidRPr="00784BC9">
        <w:rPr>
          <w:rFonts w:ascii="Arial" w:hAnsi="Arial" w:cs="Arial"/>
        </w:rPr>
        <w:t>JSON was used extensively to exchange data between various systems and tiers.</w:t>
      </w:r>
    </w:p>
    <w:p w:rsidR="00BA7F49" w:rsidRPr="00784BC9" w:rsidRDefault="00BA7F49" w:rsidP="002764C2">
      <w:pPr>
        <w:numPr>
          <w:ilvl w:val="0"/>
          <w:numId w:val="25"/>
        </w:numPr>
        <w:spacing w:after="0" w:line="259" w:lineRule="auto"/>
        <w:ind w:left="360"/>
        <w:rPr>
          <w:rFonts w:ascii="Arial" w:hAnsi="Arial" w:cs="Arial"/>
        </w:rPr>
      </w:pPr>
      <w:r w:rsidRPr="00784BC9">
        <w:rPr>
          <w:rFonts w:ascii="Arial" w:hAnsi="Arial" w:cs="Arial"/>
        </w:rPr>
        <w:t>Handled browser compatibility issues in HTML, CSS and JavaScript for IE, Firefox and Chrom</w:t>
      </w:r>
      <w:r w:rsidR="00E048D2">
        <w:rPr>
          <w:rFonts w:ascii="Arial" w:hAnsi="Arial" w:cs="Arial"/>
        </w:rPr>
        <w:t>e</w:t>
      </w:r>
      <w:r w:rsidRPr="00784BC9">
        <w:rPr>
          <w:rFonts w:ascii="Arial" w:hAnsi="Arial" w:cs="Arial"/>
        </w:rPr>
        <w:t>.</w:t>
      </w:r>
    </w:p>
    <w:p w:rsidR="00BA7F49" w:rsidRPr="00784BC9" w:rsidRDefault="00BA7F49" w:rsidP="002764C2">
      <w:pPr>
        <w:numPr>
          <w:ilvl w:val="0"/>
          <w:numId w:val="25"/>
        </w:numPr>
        <w:spacing w:after="0" w:line="259" w:lineRule="auto"/>
        <w:ind w:left="360"/>
        <w:rPr>
          <w:rFonts w:ascii="Arial" w:hAnsi="Arial" w:cs="Arial"/>
        </w:rPr>
      </w:pPr>
      <w:r w:rsidRPr="00784BC9">
        <w:rPr>
          <w:rFonts w:ascii="Arial" w:hAnsi="Arial" w:cs="Arial"/>
        </w:rPr>
        <w:t>Responsible for creating the screens with table-less designs meeting W3C standards.</w:t>
      </w:r>
    </w:p>
    <w:p w:rsidR="00BA7F49" w:rsidRPr="00784BC9" w:rsidRDefault="00BA7F49" w:rsidP="002764C2">
      <w:pPr>
        <w:numPr>
          <w:ilvl w:val="0"/>
          <w:numId w:val="25"/>
        </w:numPr>
        <w:spacing w:after="0" w:line="259" w:lineRule="auto"/>
        <w:ind w:left="360"/>
        <w:rPr>
          <w:rFonts w:ascii="Arial" w:hAnsi="Arial" w:cs="Arial"/>
        </w:rPr>
      </w:pPr>
      <w:r w:rsidRPr="00784BC9">
        <w:rPr>
          <w:rFonts w:ascii="Arial" w:hAnsi="Arial" w:cs="Arial"/>
        </w:rPr>
        <w:t>Resolved the issues for the pages with low traffic and high load time; which decreased maintenance expenses for department.</w:t>
      </w:r>
    </w:p>
    <w:p w:rsidR="00BA7F49" w:rsidRPr="00784BC9" w:rsidRDefault="00BA7F49" w:rsidP="002764C2">
      <w:pPr>
        <w:numPr>
          <w:ilvl w:val="0"/>
          <w:numId w:val="25"/>
        </w:numPr>
        <w:spacing w:after="0" w:line="259" w:lineRule="auto"/>
        <w:ind w:left="360"/>
        <w:rPr>
          <w:rFonts w:ascii="Arial" w:hAnsi="Arial" w:cs="Arial"/>
        </w:rPr>
      </w:pPr>
      <w:r w:rsidRPr="00784BC9">
        <w:rPr>
          <w:rFonts w:ascii="Arial" w:hAnsi="Arial" w:cs="Arial"/>
        </w:rPr>
        <w:t>Designed XML schemas and parsers for scalable XML documents used with Web Services and real-time reporting.</w:t>
      </w:r>
    </w:p>
    <w:p w:rsidR="00BA7F49" w:rsidRPr="00784BC9" w:rsidRDefault="00BA7F49" w:rsidP="002764C2">
      <w:pPr>
        <w:numPr>
          <w:ilvl w:val="0"/>
          <w:numId w:val="25"/>
        </w:numPr>
        <w:spacing w:after="0" w:line="259" w:lineRule="auto"/>
        <w:ind w:left="360"/>
        <w:rPr>
          <w:rFonts w:ascii="Arial" w:hAnsi="Arial" w:cs="Arial"/>
        </w:rPr>
      </w:pPr>
      <w:r w:rsidRPr="00784BC9">
        <w:rPr>
          <w:rFonts w:ascii="Arial" w:hAnsi="Arial" w:cs="Arial"/>
        </w:rPr>
        <w:t>Involved in bug fixing on functionality, performance and designing issues with JavaScript and JQuery.</w:t>
      </w:r>
    </w:p>
    <w:p w:rsidR="00BA7F49" w:rsidRDefault="00BA7F49" w:rsidP="002764C2">
      <w:pPr>
        <w:numPr>
          <w:ilvl w:val="0"/>
          <w:numId w:val="25"/>
        </w:numPr>
        <w:spacing w:after="0" w:line="259" w:lineRule="auto"/>
        <w:ind w:left="360"/>
        <w:rPr>
          <w:rFonts w:ascii="Arial" w:hAnsi="Arial" w:cs="Arial"/>
        </w:rPr>
      </w:pPr>
      <w:r w:rsidRPr="00784BC9">
        <w:rPr>
          <w:rFonts w:ascii="Arial" w:hAnsi="Arial" w:cs="Arial"/>
        </w:rPr>
        <w:t>Developed Service Implementation and Data Access Objects by extending Hibernate DAO Support.</w:t>
      </w:r>
    </w:p>
    <w:p w:rsidR="002764C2" w:rsidRPr="00784BC9" w:rsidRDefault="002764C2" w:rsidP="002764C2">
      <w:pPr>
        <w:numPr>
          <w:ilvl w:val="0"/>
          <w:numId w:val="25"/>
        </w:numPr>
        <w:spacing w:after="0" w:line="259" w:lineRule="auto"/>
        <w:ind w:left="360"/>
        <w:rPr>
          <w:rFonts w:ascii="Arial" w:hAnsi="Arial" w:cs="Arial"/>
        </w:rPr>
      </w:pPr>
      <w:r w:rsidRPr="002764C2">
        <w:rPr>
          <w:rFonts w:ascii="Arial" w:hAnsi="Arial" w:cs="Arial"/>
        </w:rPr>
        <w:t>Used Spring-Hibernate integration and JPA ORM in the back end to fetch data from Oracle and MySQL databases.</w:t>
      </w:r>
    </w:p>
    <w:p w:rsidR="00BA7F49" w:rsidRPr="00784BC9" w:rsidRDefault="00BA7F49" w:rsidP="002764C2">
      <w:pPr>
        <w:numPr>
          <w:ilvl w:val="0"/>
          <w:numId w:val="25"/>
        </w:numPr>
        <w:spacing w:after="0" w:line="259" w:lineRule="auto"/>
        <w:ind w:left="360"/>
        <w:rPr>
          <w:rFonts w:ascii="Arial" w:hAnsi="Arial" w:cs="Arial"/>
        </w:rPr>
      </w:pPr>
      <w:r w:rsidRPr="00784BC9">
        <w:rPr>
          <w:rFonts w:ascii="Arial" w:hAnsi="Arial" w:cs="Arial"/>
        </w:rPr>
        <w:t>Used Java Messaging Services (JMS) for reliable and asynchronous exchange of important information such as payment status report to MQ Server using MQ Series.</w:t>
      </w:r>
    </w:p>
    <w:p w:rsidR="00BA7F49" w:rsidRPr="00784BC9" w:rsidRDefault="00BA7F49" w:rsidP="002764C2">
      <w:pPr>
        <w:numPr>
          <w:ilvl w:val="0"/>
          <w:numId w:val="25"/>
        </w:numPr>
        <w:spacing w:after="0" w:line="259" w:lineRule="auto"/>
        <w:ind w:left="360"/>
        <w:rPr>
          <w:rFonts w:ascii="Arial" w:hAnsi="Arial" w:cs="Arial"/>
        </w:rPr>
      </w:pPr>
      <w:r w:rsidRPr="00784BC9">
        <w:rPr>
          <w:rFonts w:ascii="Arial" w:hAnsi="Arial" w:cs="Arial"/>
        </w:rPr>
        <w:t>Involved in development and finalization of changes in features regarding login and account management to further enhance user experience while retaining optimal functionality of the key features provided.</w:t>
      </w:r>
    </w:p>
    <w:p w:rsidR="00B90BC2" w:rsidRPr="00784BC9" w:rsidRDefault="00B90BC2" w:rsidP="00B90BC2">
      <w:pPr>
        <w:spacing w:after="0" w:line="259" w:lineRule="auto"/>
        <w:ind w:left="720"/>
        <w:rPr>
          <w:rFonts w:ascii="Arial" w:hAnsi="Arial" w:cs="Arial"/>
        </w:rPr>
      </w:pPr>
    </w:p>
    <w:p w:rsidR="00E354B4" w:rsidRPr="00784BC9" w:rsidRDefault="00E354B4" w:rsidP="00E354B4">
      <w:pPr>
        <w:tabs>
          <w:tab w:val="left" w:pos="540"/>
        </w:tabs>
        <w:spacing w:after="0" w:line="240" w:lineRule="auto"/>
        <w:rPr>
          <w:rFonts w:ascii="Arial" w:hAnsi="Arial" w:cs="Arial"/>
          <w:b/>
        </w:rPr>
      </w:pPr>
      <w:r w:rsidRPr="00784BC9">
        <w:rPr>
          <w:rFonts w:ascii="Arial" w:hAnsi="Arial" w:cs="Arial"/>
          <w:b/>
          <w:u w:val="single"/>
        </w:rPr>
        <w:t>Environment</w:t>
      </w:r>
    </w:p>
    <w:p w:rsidR="00604176" w:rsidRDefault="00E048D2" w:rsidP="00E048D2">
      <w:pPr>
        <w:shd w:val="clear" w:color="auto" w:fill="E5DFEC" w:themeFill="accent4" w:themeFillTint="33"/>
        <w:spacing w:before="120"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Java, Hibernate, </w:t>
      </w:r>
      <w:proofErr w:type="gramStart"/>
      <w:r>
        <w:rPr>
          <w:rFonts w:ascii="Arial" w:hAnsi="Arial" w:cs="Arial"/>
        </w:rPr>
        <w:t>Spring</w:t>
      </w:r>
      <w:proofErr w:type="gramEnd"/>
      <w:r>
        <w:rPr>
          <w:rFonts w:ascii="Arial" w:hAnsi="Arial" w:cs="Arial"/>
        </w:rPr>
        <w:t>, JavaS</w:t>
      </w:r>
      <w:r w:rsidRPr="00E048D2">
        <w:rPr>
          <w:rFonts w:ascii="Arial" w:hAnsi="Arial" w:cs="Arial"/>
        </w:rPr>
        <w:t>cript, JQuery</w:t>
      </w:r>
      <w:r>
        <w:rPr>
          <w:rFonts w:ascii="Arial" w:hAnsi="Arial" w:cs="Arial"/>
        </w:rPr>
        <w:t>, Blade Logic, Jenkins, WebLogic Server, Oracle</w:t>
      </w:r>
      <w:r w:rsidRPr="00E048D2">
        <w:rPr>
          <w:rFonts w:ascii="Arial" w:hAnsi="Arial" w:cs="Arial"/>
        </w:rPr>
        <w:t>, Eclipse, J-Unit, JIRA, Maven, HTML</w:t>
      </w:r>
    </w:p>
    <w:p w:rsidR="00E048D2" w:rsidRPr="00784BC9" w:rsidRDefault="00E048D2" w:rsidP="00E048D2">
      <w:pPr>
        <w:spacing w:before="120" w:after="120" w:line="240" w:lineRule="auto"/>
        <w:jc w:val="both"/>
        <w:rPr>
          <w:rFonts w:ascii="Arial" w:hAnsi="Arial" w:cs="Arial"/>
          <w:b/>
          <w:bCs/>
          <w:u w:val="single"/>
        </w:rPr>
      </w:pPr>
    </w:p>
    <w:p w:rsidR="00C464FC" w:rsidRPr="00784BC9" w:rsidRDefault="00E354B4" w:rsidP="00E354B4">
      <w:pPr>
        <w:shd w:val="clear" w:color="auto" w:fill="E0E0E0"/>
        <w:spacing w:after="120" w:line="240" w:lineRule="auto"/>
        <w:rPr>
          <w:rFonts w:ascii="Arial" w:hAnsi="Arial" w:cs="Arial"/>
          <w:b/>
        </w:rPr>
      </w:pPr>
      <w:r w:rsidRPr="00784BC9">
        <w:rPr>
          <w:rFonts w:ascii="Arial" w:hAnsi="Arial" w:cs="Arial"/>
          <w:b/>
        </w:rPr>
        <w:t>Client:</w:t>
      </w:r>
      <w:r w:rsidRPr="00784BC9">
        <w:rPr>
          <w:rFonts w:ascii="Arial" w:hAnsi="Arial" w:cs="Arial"/>
          <w:b/>
        </w:rPr>
        <w:tab/>
      </w:r>
      <w:r w:rsidRPr="00784BC9">
        <w:rPr>
          <w:rFonts w:ascii="Arial" w:hAnsi="Arial" w:cs="Arial"/>
          <w:b/>
        </w:rPr>
        <w:tab/>
      </w:r>
      <w:r w:rsidR="00C464FC" w:rsidRPr="00784BC9">
        <w:rPr>
          <w:rFonts w:ascii="Arial" w:hAnsi="Arial" w:cs="Arial"/>
          <w:b/>
        </w:rPr>
        <w:t>Assurant Health (Insurance), Atlanta, GA</w:t>
      </w:r>
    </w:p>
    <w:p w:rsidR="00E354B4" w:rsidRPr="00784BC9" w:rsidRDefault="00CD7D4A" w:rsidP="00E354B4">
      <w:pPr>
        <w:shd w:val="clear" w:color="auto" w:fill="E0E0E0"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Role: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1F5D27">
        <w:rPr>
          <w:rFonts w:ascii="Arial" w:hAnsi="Arial" w:cs="Arial"/>
          <w:b/>
        </w:rPr>
        <w:t>Java</w:t>
      </w:r>
      <w:r w:rsidR="00C464FC" w:rsidRPr="00784BC9">
        <w:rPr>
          <w:rFonts w:ascii="Arial" w:hAnsi="Arial" w:cs="Arial"/>
          <w:b/>
        </w:rPr>
        <w:t xml:space="preserve"> Developer</w:t>
      </w:r>
    </w:p>
    <w:p w:rsidR="00E354B4" w:rsidRPr="00784BC9" w:rsidRDefault="00C464FC" w:rsidP="00E354B4">
      <w:pPr>
        <w:shd w:val="clear" w:color="auto" w:fill="E0E0E0"/>
        <w:spacing w:after="120" w:line="480" w:lineRule="auto"/>
        <w:rPr>
          <w:rFonts w:ascii="Arial" w:hAnsi="Arial" w:cs="Arial"/>
          <w:b/>
        </w:rPr>
      </w:pPr>
      <w:r w:rsidRPr="00784BC9">
        <w:rPr>
          <w:rFonts w:ascii="Arial" w:hAnsi="Arial" w:cs="Arial"/>
          <w:b/>
        </w:rPr>
        <w:t>Duration:</w:t>
      </w:r>
      <w:r w:rsidRPr="00784BC9">
        <w:rPr>
          <w:rFonts w:ascii="Arial" w:hAnsi="Arial" w:cs="Arial"/>
          <w:b/>
        </w:rPr>
        <w:tab/>
        <w:t>Nov2011 – May 2013</w:t>
      </w:r>
    </w:p>
    <w:p w:rsidR="002052A5" w:rsidRPr="00784BC9" w:rsidRDefault="002052A5" w:rsidP="00E048D2">
      <w:pPr>
        <w:spacing w:before="120" w:after="0" w:line="480" w:lineRule="auto"/>
        <w:jc w:val="both"/>
        <w:rPr>
          <w:rFonts w:ascii="Arial" w:hAnsi="Arial" w:cs="Arial"/>
          <w:b/>
          <w:bCs/>
          <w:u w:val="single"/>
        </w:rPr>
      </w:pPr>
      <w:r w:rsidRPr="00784BC9">
        <w:rPr>
          <w:rFonts w:ascii="Arial" w:hAnsi="Arial" w:cs="Arial"/>
          <w:b/>
          <w:bCs/>
          <w:u w:val="single"/>
        </w:rPr>
        <w:t>Responsibilities</w:t>
      </w:r>
    </w:p>
    <w:p w:rsidR="00C464FC" w:rsidRPr="00784BC9" w:rsidRDefault="00C464FC" w:rsidP="002764C2">
      <w:pPr>
        <w:numPr>
          <w:ilvl w:val="0"/>
          <w:numId w:val="27"/>
        </w:numPr>
        <w:spacing w:after="0" w:line="259" w:lineRule="auto"/>
        <w:ind w:left="360"/>
        <w:rPr>
          <w:rFonts w:ascii="Arial" w:hAnsi="Arial" w:cs="Arial"/>
        </w:rPr>
      </w:pPr>
      <w:r w:rsidRPr="00784BC9">
        <w:rPr>
          <w:rFonts w:ascii="Arial" w:hAnsi="Arial" w:cs="Arial"/>
        </w:rPr>
        <w:t>Involved in discussions with the System Analyst to identify the technical requirements.</w:t>
      </w:r>
    </w:p>
    <w:p w:rsidR="00C464FC" w:rsidRPr="00784BC9" w:rsidRDefault="00C464FC" w:rsidP="002764C2">
      <w:pPr>
        <w:numPr>
          <w:ilvl w:val="0"/>
          <w:numId w:val="27"/>
        </w:numPr>
        <w:spacing w:after="0" w:line="259" w:lineRule="auto"/>
        <w:ind w:left="360"/>
        <w:rPr>
          <w:rFonts w:ascii="Arial" w:hAnsi="Arial" w:cs="Arial"/>
        </w:rPr>
      </w:pPr>
      <w:r w:rsidRPr="00784BC9">
        <w:rPr>
          <w:rFonts w:ascii="Arial" w:hAnsi="Arial" w:cs="Arial"/>
        </w:rPr>
        <w:t>Developed user interactive websites using web technologies like HTML, XHTML, and CSS according to health insurance standards.</w:t>
      </w:r>
    </w:p>
    <w:p w:rsidR="00C464FC" w:rsidRPr="00784BC9" w:rsidRDefault="00C464FC" w:rsidP="002764C2">
      <w:pPr>
        <w:numPr>
          <w:ilvl w:val="0"/>
          <w:numId w:val="27"/>
        </w:numPr>
        <w:spacing w:after="0" w:line="259" w:lineRule="auto"/>
        <w:ind w:left="360"/>
        <w:rPr>
          <w:rFonts w:ascii="Arial" w:hAnsi="Arial" w:cs="Arial"/>
        </w:rPr>
      </w:pPr>
      <w:r w:rsidRPr="00784BC9">
        <w:rPr>
          <w:rFonts w:ascii="Arial" w:hAnsi="Arial" w:cs="Arial"/>
        </w:rPr>
        <w:t>Understood design layouts from graphic designer and converted the page using HTML, CSS and other editors like Dream Weaver, Notepad.</w:t>
      </w:r>
    </w:p>
    <w:p w:rsidR="00C464FC" w:rsidRPr="00784BC9" w:rsidRDefault="00C464FC" w:rsidP="002764C2">
      <w:pPr>
        <w:numPr>
          <w:ilvl w:val="0"/>
          <w:numId w:val="27"/>
        </w:numPr>
        <w:spacing w:after="0" w:line="259" w:lineRule="auto"/>
        <w:ind w:left="360"/>
        <w:rPr>
          <w:rFonts w:ascii="Arial" w:hAnsi="Arial" w:cs="Arial"/>
        </w:rPr>
      </w:pPr>
      <w:r w:rsidRPr="00784BC9">
        <w:rPr>
          <w:rFonts w:ascii="Arial" w:hAnsi="Arial" w:cs="Arial"/>
        </w:rPr>
        <w:t>Responsible for maintaining current websites that include updating web pages,</w:t>
      </w:r>
      <w:r w:rsidR="00E048D2">
        <w:rPr>
          <w:rFonts w:ascii="Arial" w:hAnsi="Arial" w:cs="Arial"/>
        </w:rPr>
        <w:t xml:space="preserve"> upload new </w:t>
      </w:r>
      <w:r w:rsidRPr="00784BC9">
        <w:rPr>
          <w:rFonts w:ascii="Arial" w:hAnsi="Arial" w:cs="Arial"/>
        </w:rPr>
        <w:t>changes.</w:t>
      </w:r>
    </w:p>
    <w:p w:rsidR="00C464FC" w:rsidRPr="00784BC9" w:rsidRDefault="00C464FC" w:rsidP="002764C2">
      <w:pPr>
        <w:numPr>
          <w:ilvl w:val="0"/>
          <w:numId w:val="27"/>
        </w:numPr>
        <w:spacing w:after="0" w:line="259" w:lineRule="auto"/>
        <w:ind w:left="360"/>
        <w:rPr>
          <w:rFonts w:ascii="Arial" w:hAnsi="Arial" w:cs="Arial"/>
        </w:rPr>
      </w:pPr>
      <w:r w:rsidRPr="00784BC9">
        <w:rPr>
          <w:rFonts w:ascii="Arial" w:hAnsi="Arial" w:cs="Arial"/>
        </w:rPr>
        <w:t>Developed JavaScript library for rendering domain-specific layout XML to the web.</w:t>
      </w:r>
    </w:p>
    <w:p w:rsidR="00C464FC" w:rsidRPr="00784BC9" w:rsidRDefault="00C464FC" w:rsidP="002764C2">
      <w:pPr>
        <w:numPr>
          <w:ilvl w:val="0"/>
          <w:numId w:val="27"/>
        </w:numPr>
        <w:spacing w:after="0" w:line="259" w:lineRule="auto"/>
        <w:ind w:left="360"/>
        <w:rPr>
          <w:rFonts w:ascii="Arial" w:hAnsi="Arial" w:cs="Arial"/>
        </w:rPr>
      </w:pPr>
      <w:r w:rsidRPr="00784BC9">
        <w:rPr>
          <w:rFonts w:ascii="Arial" w:hAnsi="Arial" w:cs="Arial"/>
        </w:rPr>
        <w:t>New classes and functionality designed using several jQuery components for CRM implementation for customer service.</w:t>
      </w:r>
    </w:p>
    <w:p w:rsidR="00C464FC" w:rsidRPr="00784BC9" w:rsidRDefault="00E048D2" w:rsidP="002764C2">
      <w:pPr>
        <w:numPr>
          <w:ilvl w:val="0"/>
          <w:numId w:val="27"/>
        </w:numPr>
        <w:spacing w:after="0" w:line="259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Wrote</w:t>
      </w:r>
      <w:r w:rsidR="00C464FC" w:rsidRPr="00784BC9">
        <w:rPr>
          <w:rFonts w:ascii="Arial" w:hAnsi="Arial" w:cs="Arial"/>
        </w:rPr>
        <w:t xml:space="preserve"> application level code to interact with APIs, RESTful Web Services using AJAX and JSON.</w:t>
      </w:r>
    </w:p>
    <w:p w:rsidR="002764C2" w:rsidRDefault="002764C2" w:rsidP="002764C2">
      <w:pPr>
        <w:numPr>
          <w:ilvl w:val="0"/>
          <w:numId w:val="27"/>
        </w:numPr>
        <w:spacing w:after="0" w:line="259" w:lineRule="auto"/>
        <w:ind w:left="360"/>
        <w:rPr>
          <w:rFonts w:ascii="Arial" w:hAnsi="Arial" w:cs="Arial"/>
        </w:rPr>
      </w:pPr>
      <w:r w:rsidRPr="002764C2">
        <w:rPr>
          <w:rFonts w:ascii="Arial" w:hAnsi="Arial" w:cs="Arial"/>
        </w:rPr>
        <w:t>Implemented HibernateORM tool integration with Struts MVC to interact with back e</w:t>
      </w:r>
      <w:r>
        <w:rPr>
          <w:rFonts w:ascii="Arial" w:hAnsi="Arial" w:cs="Arial"/>
        </w:rPr>
        <w:t>nd persistence system (Oracle</w:t>
      </w:r>
      <w:r w:rsidRPr="002764C2">
        <w:rPr>
          <w:rFonts w:ascii="Arial" w:hAnsi="Arial" w:cs="Arial"/>
        </w:rPr>
        <w:t>).</w:t>
      </w:r>
    </w:p>
    <w:p w:rsidR="00E048D2" w:rsidRDefault="00E048D2" w:rsidP="00E048D2">
      <w:pPr>
        <w:numPr>
          <w:ilvl w:val="0"/>
          <w:numId w:val="27"/>
        </w:numPr>
        <w:spacing w:after="0" w:line="259" w:lineRule="auto"/>
        <w:ind w:left="360"/>
        <w:rPr>
          <w:rFonts w:ascii="Arial" w:hAnsi="Arial" w:cs="Arial"/>
        </w:rPr>
      </w:pPr>
      <w:r w:rsidRPr="00E048D2">
        <w:rPr>
          <w:rFonts w:ascii="Arial" w:hAnsi="Arial" w:cs="Arial"/>
        </w:rPr>
        <w:t>Used JPA and Hibernate in the DAO layer to manage the CRUD operations.</w:t>
      </w:r>
    </w:p>
    <w:p w:rsidR="00C464FC" w:rsidRDefault="00C464FC" w:rsidP="002764C2">
      <w:pPr>
        <w:numPr>
          <w:ilvl w:val="0"/>
          <w:numId w:val="27"/>
        </w:numPr>
        <w:spacing w:after="0" w:line="259" w:lineRule="auto"/>
        <w:ind w:left="360"/>
        <w:rPr>
          <w:rFonts w:ascii="Arial" w:hAnsi="Arial" w:cs="Arial"/>
        </w:rPr>
      </w:pPr>
      <w:r w:rsidRPr="00784BC9">
        <w:rPr>
          <w:rFonts w:ascii="Arial" w:hAnsi="Arial" w:cs="Arial"/>
        </w:rPr>
        <w:t>Used to interact with Business Analyst and Business owner to give up the best designing features for the product users.</w:t>
      </w:r>
    </w:p>
    <w:p w:rsidR="00E048D2" w:rsidRPr="00784BC9" w:rsidRDefault="00E048D2" w:rsidP="00E048D2">
      <w:pPr>
        <w:numPr>
          <w:ilvl w:val="0"/>
          <w:numId w:val="27"/>
        </w:numPr>
        <w:spacing w:after="0" w:line="259" w:lineRule="auto"/>
        <w:ind w:left="360"/>
        <w:rPr>
          <w:rFonts w:ascii="Arial" w:hAnsi="Arial" w:cs="Arial"/>
        </w:rPr>
      </w:pPr>
      <w:r w:rsidRPr="00E048D2">
        <w:rPr>
          <w:rFonts w:ascii="Arial" w:hAnsi="Arial" w:cs="Arial"/>
        </w:rPr>
        <w:t>Used the Spring framework to build the front-tier and applied the Model-View-Controller design pattern</w:t>
      </w:r>
    </w:p>
    <w:p w:rsidR="00C464FC" w:rsidRPr="00784BC9" w:rsidRDefault="00C464FC" w:rsidP="002764C2">
      <w:pPr>
        <w:numPr>
          <w:ilvl w:val="0"/>
          <w:numId w:val="27"/>
        </w:numPr>
        <w:spacing w:after="0" w:line="259" w:lineRule="auto"/>
        <w:ind w:left="360"/>
        <w:rPr>
          <w:rFonts w:ascii="Arial" w:hAnsi="Arial" w:cs="Arial"/>
        </w:rPr>
      </w:pPr>
      <w:r w:rsidRPr="00784BC9">
        <w:rPr>
          <w:rFonts w:ascii="Arial" w:hAnsi="Arial" w:cs="Arial"/>
        </w:rPr>
        <w:t>Configured &amp; managed the Internet Information Server (IIS) which handles the project.</w:t>
      </w:r>
    </w:p>
    <w:p w:rsidR="00C464FC" w:rsidRPr="00784BC9" w:rsidRDefault="00C464FC" w:rsidP="002764C2">
      <w:pPr>
        <w:numPr>
          <w:ilvl w:val="0"/>
          <w:numId w:val="27"/>
        </w:numPr>
        <w:spacing w:after="0" w:line="259" w:lineRule="auto"/>
        <w:ind w:left="360"/>
        <w:rPr>
          <w:rFonts w:ascii="Arial" w:hAnsi="Arial" w:cs="Arial"/>
        </w:rPr>
      </w:pPr>
      <w:r w:rsidRPr="00784BC9">
        <w:rPr>
          <w:rFonts w:ascii="Arial" w:hAnsi="Arial" w:cs="Arial"/>
        </w:rPr>
        <w:t>Researched and identified the well versed open source tool to implement the cross browser application to achieve the web standards.</w:t>
      </w:r>
    </w:p>
    <w:p w:rsidR="00C464FC" w:rsidRPr="00784BC9" w:rsidRDefault="00C464FC" w:rsidP="002764C2">
      <w:pPr>
        <w:numPr>
          <w:ilvl w:val="0"/>
          <w:numId w:val="27"/>
        </w:numPr>
        <w:spacing w:after="0" w:line="259" w:lineRule="auto"/>
        <w:ind w:left="360"/>
        <w:rPr>
          <w:rFonts w:ascii="Arial" w:hAnsi="Arial" w:cs="Arial"/>
        </w:rPr>
      </w:pPr>
      <w:r w:rsidRPr="00784BC9">
        <w:rPr>
          <w:rFonts w:ascii="Arial" w:hAnsi="Arial" w:cs="Arial"/>
        </w:rPr>
        <w:t>Actively participated in day-to-day meeting, status meeting, strong reporting and effective communication with project manager.</w:t>
      </w:r>
    </w:p>
    <w:p w:rsidR="00B90BC2" w:rsidRPr="00784BC9" w:rsidRDefault="00B90BC2" w:rsidP="00B90BC2">
      <w:pPr>
        <w:spacing w:after="0" w:line="259" w:lineRule="auto"/>
        <w:ind w:left="720"/>
        <w:rPr>
          <w:rFonts w:ascii="Arial" w:hAnsi="Arial" w:cs="Arial"/>
        </w:rPr>
      </w:pPr>
    </w:p>
    <w:p w:rsidR="002052A5" w:rsidRPr="00784BC9" w:rsidRDefault="002052A5" w:rsidP="002052A5">
      <w:pPr>
        <w:jc w:val="both"/>
        <w:rPr>
          <w:rFonts w:ascii="Arial" w:hAnsi="Arial" w:cs="Arial"/>
          <w:b/>
        </w:rPr>
      </w:pPr>
      <w:r w:rsidRPr="00784BC9">
        <w:rPr>
          <w:rFonts w:ascii="Arial" w:hAnsi="Arial" w:cs="Arial"/>
          <w:b/>
          <w:u w:val="single"/>
        </w:rPr>
        <w:lastRenderedPageBreak/>
        <w:t>Environment</w:t>
      </w:r>
    </w:p>
    <w:p w:rsidR="002052A5" w:rsidRPr="00784BC9" w:rsidRDefault="00E048D2" w:rsidP="00C464FC">
      <w:pPr>
        <w:shd w:val="clear" w:color="auto" w:fill="E0E0E0"/>
        <w:spacing w:after="120" w:line="240" w:lineRule="auto"/>
        <w:jc w:val="both"/>
        <w:rPr>
          <w:rFonts w:ascii="Arial" w:hAnsi="Arial" w:cs="Arial"/>
        </w:rPr>
      </w:pPr>
      <w:r w:rsidRPr="00E048D2">
        <w:rPr>
          <w:rFonts w:ascii="Arial" w:hAnsi="Arial" w:cs="Arial"/>
        </w:rPr>
        <w:t>Java, Spring MVC, Spring RES</w:t>
      </w:r>
      <w:r>
        <w:rPr>
          <w:rFonts w:ascii="Arial" w:hAnsi="Arial" w:cs="Arial"/>
        </w:rPr>
        <w:t>T, JavaScript, JQuery, AngularJS</w:t>
      </w:r>
      <w:r w:rsidRPr="00E048D2">
        <w:rPr>
          <w:rFonts w:ascii="Arial" w:hAnsi="Arial" w:cs="Arial"/>
        </w:rPr>
        <w:t>, CSS3, AJAX, JSP, Servlet, JSON, Java,</w:t>
      </w:r>
      <w:r>
        <w:rPr>
          <w:rFonts w:ascii="Arial" w:hAnsi="Arial" w:cs="Arial"/>
        </w:rPr>
        <w:t xml:space="preserve"> Maven, Apache Tomcat, Log4j, MySQL</w:t>
      </w:r>
      <w:r w:rsidRPr="00E048D2">
        <w:rPr>
          <w:rFonts w:ascii="Arial" w:hAnsi="Arial" w:cs="Arial"/>
        </w:rPr>
        <w:t>, Hibernate, Eclipse</w:t>
      </w:r>
    </w:p>
    <w:p w:rsidR="003549FF" w:rsidRPr="00784BC9" w:rsidRDefault="003549FF" w:rsidP="002052A5">
      <w:pPr>
        <w:spacing w:line="264" w:lineRule="auto"/>
        <w:rPr>
          <w:rFonts w:ascii="Arial" w:hAnsi="Arial" w:cs="Arial"/>
          <w:b/>
        </w:rPr>
      </w:pPr>
    </w:p>
    <w:p w:rsidR="002052A5" w:rsidRPr="00784BC9" w:rsidRDefault="002052A5" w:rsidP="0096677C">
      <w:pPr>
        <w:shd w:val="clear" w:color="auto" w:fill="E0E0E0"/>
        <w:spacing w:after="120" w:line="240" w:lineRule="auto"/>
        <w:rPr>
          <w:rFonts w:ascii="Arial" w:hAnsi="Arial" w:cs="Arial"/>
          <w:b/>
        </w:rPr>
      </w:pPr>
      <w:r w:rsidRPr="00784BC9">
        <w:rPr>
          <w:rFonts w:ascii="Arial" w:hAnsi="Arial" w:cs="Arial"/>
          <w:b/>
        </w:rPr>
        <w:t>Client:</w:t>
      </w:r>
      <w:r w:rsidRPr="00784BC9">
        <w:rPr>
          <w:rFonts w:ascii="Arial" w:hAnsi="Arial" w:cs="Arial"/>
          <w:b/>
        </w:rPr>
        <w:tab/>
      </w:r>
      <w:r w:rsidRPr="00784BC9">
        <w:rPr>
          <w:rFonts w:ascii="Arial" w:hAnsi="Arial" w:cs="Arial"/>
          <w:b/>
        </w:rPr>
        <w:tab/>
      </w:r>
      <w:r w:rsidR="00B90BC2" w:rsidRPr="00784BC9">
        <w:rPr>
          <w:rFonts w:ascii="Arial" w:hAnsi="Arial" w:cs="Arial"/>
          <w:b/>
        </w:rPr>
        <w:t>Commerce Bank, Kansas City, MO</w:t>
      </w:r>
    </w:p>
    <w:p w:rsidR="002052A5" w:rsidRPr="00784BC9" w:rsidRDefault="002052A5" w:rsidP="0096677C">
      <w:pPr>
        <w:shd w:val="clear" w:color="auto" w:fill="E0E0E0"/>
        <w:spacing w:after="120" w:line="240" w:lineRule="auto"/>
        <w:rPr>
          <w:rFonts w:ascii="Arial" w:hAnsi="Arial" w:cs="Arial"/>
          <w:b/>
        </w:rPr>
      </w:pPr>
      <w:r w:rsidRPr="00784BC9">
        <w:rPr>
          <w:rFonts w:ascii="Arial" w:hAnsi="Arial" w:cs="Arial"/>
          <w:b/>
        </w:rPr>
        <w:t>Role:</w:t>
      </w:r>
      <w:r w:rsidRPr="00784BC9">
        <w:rPr>
          <w:rFonts w:ascii="Arial" w:hAnsi="Arial" w:cs="Arial"/>
          <w:b/>
        </w:rPr>
        <w:tab/>
      </w:r>
      <w:r w:rsidRPr="00784BC9">
        <w:rPr>
          <w:rFonts w:ascii="Arial" w:hAnsi="Arial" w:cs="Arial"/>
          <w:b/>
        </w:rPr>
        <w:tab/>
      </w:r>
      <w:r w:rsidR="00B90BC2" w:rsidRPr="00784BC9">
        <w:rPr>
          <w:rFonts w:ascii="Arial" w:hAnsi="Arial" w:cs="Arial"/>
          <w:b/>
        </w:rPr>
        <w:t>Web Developer</w:t>
      </w:r>
    </w:p>
    <w:p w:rsidR="002052A5" w:rsidRPr="00784BC9" w:rsidRDefault="00431387" w:rsidP="0096677C">
      <w:pPr>
        <w:shd w:val="clear" w:color="auto" w:fill="E0E0E0"/>
        <w:spacing w:after="120" w:line="240" w:lineRule="auto"/>
        <w:rPr>
          <w:rFonts w:ascii="Arial" w:hAnsi="Arial" w:cs="Arial"/>
          <w:b/>
        </w:rPr>
      </w:pPr>
      <w:r w:rsidRPr="00784BC9">
        <w:rPr>
          <w:rFonts w:ascii="Arial" w:hAnsi="Arial" w:cs="Arial"/>
          <w:b/>
        </w:rPr>
        <w:t>Duration:</w:t>
      </w:r>
      <w:r w:rsidRPr="00784BC9">
        <w:rPr>
          <w:rFonts w:ascii="Arial" w:hAnsi="Arial" w:cs="Arial"/>
          <w:b/>
        </w:rPr>
        <w:tab/>
      </w:r>
      <w:r w:rsidR="00B90BC2" w:rsidRPr="00784BC9">
        <w:rPr>
          <w:rFonts w:ascii="Arial" w:hAnsi="Arial" w:cs="Arial"/>
          <w:b/>
        </w:rPr>
        <w:t>Jan 2011 – Oct 2011</w:t>
      </w:r>
    </w:p>
    <w:p w:rsidR="002052A5" w:rsidRPr="00784BC9" w:rsidRDefault="002052A5" w:rsidP="00E048D2">
      <w:pPr>
        <w:spacing w:after="0" w:line="264" w:lineRule="auto"/>
        <w:rPr>
          <w:rFonts w:ascii="Arial" w:hAnsi="Arial" w:cs="Arial"/>
          <w:b/>
          <w:u w:val="single"/>
        </w:rPr>
      </w:pPr>
      <w:r w:rsidRPr="00784BC9">
        <w:rPr>
          <w:rFonts w:ascii="Arial" w:hAnsi="Arial" w:cs="Arial"/>
          <w:b/>
          <w:u w:val="single"/>
        </w:rPr>
        <w:t>Responsibilities</w:t>
      </w:r>
    </w:p>
    <w:p w:rsidR="00B90BC2" w:rsidRPr="00784BC9" w:rsidRDefault="00B90BC2" w:rsidP="002764C2">
      <w:pPr>
        <w:numPr>
          <w:ilvl w:val="0"/>
          <w:numId w:val="29"/>
        </w:numPr>
        <w:spacing w:after="0" w:line="259" w:lineRule="auto"/>
        <w:ind w:left="360"/>
        <w:rPr>
          <w:rFonts w:ascii="Arial" w:hAnsi="Arial" w:cs="Arial"/>
        </w:rPr>
      </w:pPr>
      <w:r w:rsidRPr="00784BC9">
        <w:rPr>
          <w:rFonts w:ascii="Arial" w:hAnsi="Arial" w:cs="Arial"/>
        </w:rPr>
        <w:t>Involved in maintenance and support that including other existing applications.</w:t>
      </w:r>
    </w:p>
    <w:p w:rsidR="00B90BC2" w:rsidRPr="00784BC9" w:rsidRDefault="00B90BC2" w:rsidP="002764C2">
      <w:pPr>
        <w:numPr>
          <w:ilvl w:val="0"/>
          <w:numId w:val="29"/>
        </w:numPr>
        <w:spacing w:after="0" w:line="259" w:lineRule="auto"/>
        <w:ind w:left="360"/>
        <w:rPr>
          <w:rFonts w:ascii="Arial" w:hAnsi="Arial" w:cs="Arial"/>
        </w:rPr>
      </w:pPr>
      <w:r w:rsidRPr="00784BC9">
        <w:rPr>
          <w:rFonts w:ascii="Arial" w:hAnsi="Arial" w:cs="Arial"/>
        </w:rPr>
        <w:t xml:space="preserve">Designed and added new functionality extended existing application using J2EE, XML, AJAX, Servlets, and JSP. </w:t>
      </w:r>
    </w:p>
    <w:p w:rsidR="00B90BC2" w:rsidRPr="00784BC9" w:rsidRDefault="00B90BC2" w:rsidP="002764C2">
      <w:pPr>
        <w:numPr>
          <w:ilvl w:val="0"/>
          <w:numId w:val="29"/>
        </w:numPr>
        <w:spacing w:after="0" w:line="259" w:lineRule="auto"/>
        <w:ind w:left="360"/>
        <w:rPr>
          <w:rFonts w:ascii="Arial" w:hAnsi="Arial" w:cs="Arial"/>
        </w:rPr>
      </w:pPr>
      <w:r w:rsidRPr="00784BC9">
        <w:rPr>
          <w:rFonts w:ascii="Arial" w:hAnsi="Arial" w:cs="Arial"/>
        </w:rPr>
        <w:t>Developed screen functionality using HTML, CSS, JavaScript and JQUERY.</w:t>
      </w:r>
    </w:p>
    <w:p w:rsidR="00B90BC2" w:rsidRPr="00784BC9" w:rsidRDefault="00B90BC2" w:rsidP="002764C2">
      <w:pPr>
        <w:numPr>
          <w:ilvl w:val="0"/>
          <w:numId w:val="29"/>
        </w:numPr>
        <w:spacing w:after="0" w:line="259" w:lineRule="auto"/>
        <w:ind w:left="360"/>
        <w:rPr>
          <w:rFonts w:ascii="Arial" w:hAnsi="Arial" w:cs="Arial"/>
        </w:rPr>
      </w:pPr>
      <w:r w:rsidRPr="00784BC9">
        <w:rPr>
          <w:rFonts w:ascii="Arial" w:hAnsi="Arial" w:cs="Arial"/>
        </w:rPr>
        <w:t>Client side validations are done using JavaScript and server side validations are done using Struts validator framework.</w:t>
      </w:r>
    </w:p>
    <w:p w:rsidR="00B90BC2" w:rsidRPr="00784BC9" w:rsidRDefault="00B90BC2" w:rsidP="002764C2">
      <w:pPr>
        <w:numPr>
          <w:ilvl w:val="0"/>
          <w:numId w:val="29"/>
        </w:numPr>
        <w:spacing w:after="0" w:line="259" w:lineRule="auto"/>
        <w:ind w:left="360"/>
        <w:rPr>
          <w:rFonts w:ascii="Arial" w:hAnsi="Arial" w:cs="Arial"/>
        </w:rPr>
      </w:pPr>
      <w:r w:rsidRPr="00784BC9">
        <w:rPr>
          <w:rFonts w:ascii="Arial" w:hAnsi="Arial" w:cs="Arial"/>
        </w:rPr>
        <w:t>Worked alongside backend Java programmers to troubleshoot JavaScript related issues with front-end connectivity.</w:t>
      </w:r>
    </w:p>
    <w:p w:rsidR="00B90BC2" w:rsidRPr="00784BC9" w:rsidRDefault="00B90BC2" w:rsidP="002764C2">
      <w:pPr>
        <w:numPr>
          <w:ilvl w:val="0"/>
          <w:numId w:val="29"/>
        </w:numPr>
        <w:spacing w:after="0" w:line="259" w:lineRule="auto"/>
        <w:ind w:left="360"/>
        <w:rPr>
          <w:rFonts w:ascii="Arial" w:hAnsi="Arial" w:cs="Arial"/>
        </w:rPr>
      </w:pPr>
      <w:r w:rsidRPr="00784BC9">
        <w:rPr>
          <w:rFonts w:ascii="Arial" w:hAnsi="Arial" w:cs="Arial"/>
        </w:rPr>
        <w:t>Develop attractive UI to combine new module with login system with JQuery framework.</w:t>
      </w:r>
    </w:p>
    <w:p w:rsidR="00B90BC2" w:rsidRPr="00784BC9" w:rsidRDefault="00B90BC2" w:rsidP="002764C2">
      <w:pPr>
        <w:numPr>
          <w:ilvl w:val="0"/>
          <w:numId w:val="29"/>
        </w:numPr>
        <w:spacing w:after="0" w:line="259" w:lineRule="auto"/>
        <w:ind w:left="360"/>
        <w:rPr>
          <w:rFonts w:ascii="Arial" w:hAnsi="Arial" w:cs="Arial"/>
        </w:rPr>
      </w:pPr>
      <w:r w:rsidRPr="00784BC9">
        <w:rPr>
          <w:rFonts w:ascii="Arial" w:hAnsi="Arial" w:cs="Arial"/>
        </w:rPr>
        <w:t>Built user friendly web pages to arrange text, pictures and videos with CSS and Bootstrap.</w:t>
      </w:r>
    </w:p>
    <w:p w:rsidR="00B90BC2" w:rsidRPr="00784BC9" w:rsidRDefault="00B90BC2" w:rsidP="002764C2">
      <w:pPr>
        <w:numPr>
          <w:ilvl w:val="0"/>
          <w:numId w:val="29"/>
        </w:numPr>
        <w:spacing w:after="0" w:line="259" w:lineRule="auto"/>
        <w:ind w:left="360"/>
        <w:rPr>
          <w:rFonts w:ascii="Arial" w:hAnsi="Arial" w:cs="Arial"/>
        </w:rPr>
      </w:pPr>
      <w:r w:rsidRPr="00784BC9">
        <w:rPr>
          <w:rFonts w:ascii="Arial" w:hAnsi="Arial" w:cs="Arial"/>
        </w:rPr>
        <w:t>Designed and created the database tables and wrote SQL queries, Joins, PL/SQL sub programs like stored procedures, triggers and functions to access DB2.</w:t>
      </w:r>
    </w:p>
    <w:p w:rsidR="00B90BC2" w:rsidRPr="00784BC9" w:rsidRDefault="00B90BC2" w:rsidP="002764C2">
      <w:pPr>
        <w:numPr>
          <w:ilvl w:val="0"/>
          <w:numId w:val="29"/>
        </w:numPr>
        <w:spacing w:after="0" w:line="259" w:lineRule="auto"/>
        <w:ind w:left="360"/>
        <w:rPr>
          <w:rFonts w:ascii="Arial" w:hAnsi="Arial" w:cs="Arial"/>
        </w:rPr>
      </w:pPr>
      <w:r w:rsidRPr="00784BC9">
        <w:rPr>
          <w:rFonts w:ascii="Arial" w:hAnsi="Arial" w:cs="Arial"/>
        </w:rPr>
        <w:t>Assist customer team in developing and deploying other sites and deploying in a multi-site configuration.</w:t>
      </w:r>
    </w:p>
    <w:p w:rsidR="00B90BC2" w:rsidRPr="00784BC9" w:rsidRDefault="00B90BC2" w:rsidP="002764C2">
      <w:pPr>
        <w:numPr>
          <w:ilvl w:val="0"/>
          <w:numId w:val="29"/>
        </w:numPr>
        <w:spacing w:after="0" w:line="259" w:lineRule="auto"/>
        <w:ind w:left="360"/>
        <w:rPr>
          <w:rFonts w:ascii="Arial" w:hAnsi="Arial" w:cs="Arial"/>
        </w:rPr>
      </w:pPr>
      <w:r w:rsidRPr="00784BC9">
        <w:rPr>
          <w:rFonts w:ascii="Arial" w:hAnsi="Arial" w:cs="Arial"/>
        </w:rPr>
        <w:t>Used Subversion (SVN) as a repository tool and as a version control.</w:t>
      </w:r>
    </w:p>
    <w:p w:rsidR="00B90BC2" w:rsidRPr="00784BC9" w:rsidRDefault="00B90BC2" w:rsidP="002764C2">
      <w:pPr>
        <w:numPr>
          <w:ilvl w:val="0"/>
          <w:numId w:val="29"/>
        </w:numPr>
        <w:spacing w:after="0" w:line="259" w:lineRule="auto"/>
        <w:ind w:left="360"/>
        <w:rPr>
          <w:rFonts w:ascii="Arial" w:hAnsi="Arial" w:cs="Arial"/>
        </w:rPr>
      </w:pPr>
      <w:r w:rsidRPr="00784BC9">
        <w:rPr>
          <w:rFonts w:ascii="Arial" w:hAnsi="Arial" w:cs="Arial"/>
        </w:rPr>
        <w:t>Participated actively in production support to fix defects reported by clients and QA team.</w:t>
      </w:r>
    </w:p>
    <w:p w:rsidR="00990485" w:rsidRPr="00784BC9" w:rsidRDefault="00990485" w:rsidP="00990485">
      <w:pPr>
        <w:spacing w:after="0" w:line="259" w:lineRule="auto"/>
        <w:ind w:left="720"/>
        <w:rPr>
          <w:rFonts w:ascii="Arial" w:hAnsi="Arial" w:cs="Arial"/>
        </w:rPr>
      </w:pPr>
    </w:p>
    <w:p w:rsidR="002052A5" w:rsidRPr="00784BC9" w:rsidRDefault="002052A5" w:rsidP="003549FF">
      <w:pPr>
        <w:spacing w:after="0" w:line="480" w:lineRule="auto"/>
        <w:jc w:val="both"/>
        <w:rPr>
          <w:rFonts w:ascii="Arial" w:hAnsi="Arial" w:cs="Arial"/>
          <w:b/>
        </w:rPr>
      </w:pPr>
      <w:r w:rsidRPr="00784BC9">
        <w:rPr>
          <w:rFonts w:ascii="Arial" w:hAnsi="Arial" w:cs="Arial"/>
          <w:b/>
          <w:u w:val="single"/>
        </w:rPr>
        <w:t>Environment</w:t>
      </w:r>
    </w:p>
    <w:p w:rsidR="006514C2" w:rsidRPr="00784BC9" w:rsidRDefault="006514C2" w:rsidP="006514C2">
      <w:pPr>
        <w:shd w:val="clear" w:color="auto" w:fill="E0E0E0"/>
        <w:spacing w:after="120" w:line="240" w:lineRule="auto"/>
        <w:jc w:val="both"/>
        <w:rPr>
          <w:rFonts w:ascii="Arial" w:hAnsi="Arial" w:cs="Arial"/>
        </w:rPr>
      </w:pPr>
      <w:r w:rsidRPr="00784BC9">
        <w:rPr>
          <w:rFonts w:ascii="Arial" w:hAnsi="Arial" w:cs="Arial"/>
        </w:rPr>
        <w:t>HTML, CSS, DOM, JavaScript, JQuery, AJAX, JSON, Eclipse, DB2, SVN, XML</w:t>
      </w:r>
    </w:p>
    <w:p w:rsidR="006514C2" w:rsidRPr="00784BC9" w:rsidRDefault="006514C2" w:rsidP="003549FF">
      <w:pPr>
        <w:spacing w:after="0" w:line="480" w:lineRule="auto"/>
        <w:jc w:val="both"/>
        <w:rPr>
          <w:rFonts w:ascii="Arial" w:hAnsi="Arial" w:cs="Arial"/>
          <w:b/>
        </w:rPr>
      </w:pPr>
    </w:p>
    <w:p w:rsidR="00D76A5E" w:rsidRPr="00784BC9" w:rsidRDefault="00BA0B9A" w:rsidP="00D76A5E">
      <w:pPr>
        <w:spacing w:after="120" w:line="240" w:lineRule="auto"/>
        <w:ind w:right="-605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line id="Straight Connector 5" o:spid="_x0000_s1027" style="position:absolute;left:0;text-align:left;z-index:251676672;visibility:visible;mso-wrap-distance-top:-3e-5mm;mso-wrap-distance-bottom:-3e-5mm;mso-width-relative:margin" from="0,19.35pt" to="523.9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" strokecolor="black [3213]" strokeweight="1.5pt">
            <o:lock v:ext="edit" shapetype="f"/>
          </v:line>
        </w:pict>
      </w:r>
      <w:r w:rsidR="00D76A5E" w:rsidRPr="00784BC9">
        <w:rPr>
          <w:rFonts w:ascii="Arial" w:hAnsi="Arial" w:cs="Arial"/>
          <w:b/>
        </w:rPr>
        <w:t>Education</w:t>
      </w:r>
    </w:p>
    <w:p w:rsidR="00D76A5E" w:rsidRPr="00784BC9" w:rsidRDefault="00D76A5E" w:rsidP="00D76A5E">
      <w:pPr>
        <w:pStyle w:val="ListParagraph"/>
        <w:spacing w:after="0"/>
        <w:ind w:right="-603"/>
        <w:jc w:val="both"/>
        <w:rPr>
          <w:rFonts w:ascii="Arial" w:hAnsi="Arial" w:cs="Arial"/>
        </w:rPr>
      </w:pPr>
    </w:p>
    <w:p w:rsidR="00D76A5E" w:rsidRPr="00784BC9" w:rsidRDefault="00D76A5E" w:rsidP="00D76A5E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222222"/>
        </w:rPr>
      </w:pPr>
      <w:r w:rsidRPr="00784BC9">
        <w:rPr>
          <w:rFonts w:ascii="Arial" w:hAnsi="Arial" w:cs="Arial"/>
          <w:b/>
          <w:bCs/>
          <w:color w:val="222222"/>
        </w:rPr>
        <w:t xml:space="preserve">Bachelor of Science in </w:t>
      </w:r>
      <w:r w:rsidR="00850A16" w:rsidRPr="00784BC9">
        <w:rPr>
          <w:rFonts w:ascii="Arial" w:hAnsi="Arial" w:cs="Arial"/>
          <w:b/>
          <w:bCs/>
          <w:color w:val="222222"/>
        </w:rPr>
        <w:t xml:space="preserve">Software </w:t>
      </w:r>
      <w:r w:rsidRPr="00784BC9">
        <w:rPr>
          <w:rFonts w:ascii="Arial" w:hAnsi="Arial" w:cs="Arial"/>
          <w:b/>
          <w:bCs/>
          <w:color w:val="222222"/>
        </w:rPr>
        <w:t>Engineering</w:t>
      </w:r>
      <w:r w:rsidRPr="00784BC9">
        <w:rPr>
          <w:rFonts w:ascii="Arial" w:hAnsi="Arial" w:cs="Arial"/>
          <w:color w:val="222222"/>
        </w:rPr>
        <w:t>                                     </w:t>
      </w:r>
    </w:p>
    <w:p w:rsidR="00D76A5E" w:rsidRPr="00784BC9" w:rsidRDefault="003A2B36" w:rsidP="00D76A5E">
      <w:pPr>
        <w:spacing w:after="0" w:line="240" w:lineRule="auto"/>
        <w:rPr>
          <w:rFonts w:ascii="Arial" w:eastAsia="Times New Roman" w:hAnsi="Arial" w:cs="Arial"/>
        </w:rPr>
      </w:pPr>
      <w:r w:rsidRPr="00784BC9">
        <w:rPr>
          <w:rFonts w:ascii="Arial" w:hAnsi="Arial" w:cs="Arial"/>
          <w:bCs/>
          <w:color w:val="222222"/>
        </w:rPr>
        <w:t>University</w:t>
      </w:r>
      <w:r w:rsidR="00850A16" w:rsidRPr="00784BC9">
        <w:rPr>
          <w:rFonts w:ascii="Arial" w:hAnsi="Arial" w:cs="Arial"/>
          <w:bCs/>
          <w:color w:val="222222"/>
        </w:rPr>
        <w:t xml:space="preserve"> of Texas at Dallas</w:t>
      </w:r>
    </w:p>
    <w:p w:rsidR="00E01F4E" w:rsidRPr="00784BC9" w:rsidRDefault="00E01F4E"/>
    <w:sectPr w:rsidR="00E01F4E" w:rsidRPr="00784BC9" w:rsidSect="00095715">
      <w:pgSz w:w="11907" w:h="16839" w:code="9"/>
      <w:pgMar w:top="720" w:right="720" w:bottom="720" w:left="720" w:header="720" w:footer="720" w:gutter="0"/>
      <w:pgBorders w:offsetFrom="page">
        <w:top w:val="double" w:sz="4" w:space="27" w:color="auto"/>
        <w:left w:val="double" w:sz="4" w:space="27" w:color="auto"/>
        <w:bottom w:val="double" w:sz="4" w:space="27" w:color="auto"/>
        <w:right w:val="double" w:sz="4" w:space="27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7"/>
    <w:lvl w:ilvl="0">
      <w:start w:val="1"/>
      <w:numFmt w:val="bullet"/>
      <w:lvlText w:val=""/>
      <w:lvlJc w:val="left"/>
      <w:pPr>
        <w:tabs>
          <w:tab w:val="num" w:pos="504"/>
        </w:tabs>
        <w:ind w:left="504" w:hanging="432"/>
      </w:pPr>
      <w:rPr>
        <w:rFonts w:ascii="Symbol" w:hAnsi="Symbol" w:cs="Times New Roman"/>
        <w:color w:val="auto"/>
        <w:sz w:val="22"/>
        <w:szCs w:val="22"/>
      </w:rPr>
    </w:lvl>
  </w:abstractNum>
  <w:abstractNum w:abstractNumId="1">
    <w:nsid w:val="00000002"/>
    <w:multiLevelType w:val="singleLevel"/>
    <w:tmpl w:val="00000002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2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b w:val="0"/>
      </w:rPr>
    </w:lvl>
  </w:abstractNum>
  <w:abstractNum w:abstractNumId="4">
    <w:nsid w:val="00E8704D"/>
    <w:multiLevelType w:val="hybridMultilevel"/>
    <w:tmpl w:val="90B88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17F0987"/>
    <w:multiLevelType w:val="hybridMultilevel"/>
    <w:tmpl w:val="510238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99004C7"/>
    <w:multiLevelType w:val="hybridMultilevel"/>
    <w:tmpl w:val="31B08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BA61E12"/>
    <w:multiLevelType w:val="hybridMultilevel"/>
    <w:tmpl w:val="FA6CA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27D7E81"/>
    <w:multiLevelType w:val="hybridMultilevel"/>
    <w:tmpl w:val="D0F4A0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7A0159C"/>
    <w:multiLevelType w:val="hybridMultilevel"/>
    <w:tmpl w:val="543E4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F139CA"/>
    <w:multiLevelType w:val="hybridMultilevel"/>
    <w:tmpl w:val="1E086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1A1482"/>
    <w:multiLevelType w:val="hybridMultilevel"/>
    <w:tmpl w:val="C4C8E8E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E722681"/>
    <w:multiLevelType w:val="hybridMultilevel"/>
    <w:tmpl w:val="A9F0E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7F4155"/>
    <w:multiLevelType w:val="hybridMultilevel"/>
    <w:tmpl w:val="519C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10B0D"/>
    <w:multiLevelType w:val="hybridMultilevel"/>
    <w:tmpl w:val="3E664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A62951"/>
    <w:multiLevelType w:val="hybridMultilevel"/>
    <w:tmpl w:val="7D70A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8F5A7A"/>
    <w:multiLevelType w:val="hybridMultilevel"/>
    <w:tmpl w:val="8DC07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CF2433"/>
    <w:multiLevelType w:val="hybridMultilevel"/>
    <w:tmpl w:val="0316D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8B3D13"/>
    <w:multiLevelType w:val="hybridMultilevel"/>
    <w:tmpl w:val="92AA1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424F9E"/>
    <w:multiLevelType w:val="hybridMultilevel"/>
    <w:tmpl w:val="38100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3587D09"/>
    <w:multiLevelType w:val="hybridMultilevel"/>
    <w:tmpl w:val="08F02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CB2BF7"/>
    <w:multiLevelType w:val="hybridMultilevel"/>
    <w:tmpl w:val="C05E5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C27097"/>
    <w:multiLevelType w:val="hybridMultilevel"/>
    <w:tmpl w:val="9ECCA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0136C2E"/>
    <w:multiLevelType w:val="hybridMultilevel"/>
    <w:tmpl w:val="0E6A7648"/>
    <w:lvl w:ilvl="0" w:tplc="42A66A90">
      <w:numFmt w:val="bullet"/>
      <w:lvlText w:val="-"/>
      <w:lvlJc w:val="left"/>
      <w:pPr>
        <w:ind w:left="17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4">
    <w:nsid w:val="408A2BC7"/>
    <w:multiLevelType w:val="hybridMultilevel"/>
    <w:tmpl w:val="7824A09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5">
    <w:nsid w:val="421E4136"/>
    <w:multiLevelType w:val="hybridMultilevel"/>
    <w:tmpl w:val="C978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394D32"/>
    <w:multiLevelType w:val="hybridMultilevel"/>
    <w:tmpl w:val="5A2A5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7267B7"/>
    <w:multiLevelType w:val="hybridMultilevel"/>
    <w:tmpl w:val="43B26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A9180D"/>
    <w:multiLevelType w:val="hybridMultilevel"/>
    <w:tmpl w:val="D6F04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5B3954"/>
    <w:multiLevelType w:val="hybridMultilevel"/>
    <w:tmpl w:val="173A6778"/>
    <w:lvl w:ilvl="0" w:tplc="42A66A9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8"/>
  </w:num>
  <w:num w:numId="4">
    <w:abstractNumId w:val="12"/>
  </w:num>
  <w:num w:numId="5">
    <w:abstractNumId w:val="27"/>
  </w:num>
  <w:num w:numId="6">
    <w:abstractNumId w:val="29"/>
  </w:num>
  <w:num w:numId="7">
    <w:abstractNumId w:val="28"/>
  </w:num>
  <w:num w:numId="8">
    <w:abstractNumId w:val="2"/>
  </w:num>
  <w:num w:numId="9">
    <w:abstractNumId w:val="0"/>
  </w:num>
  <w:num w:numId="10">
    <w:abstractNumId w:val="1"/>
  </w:num>
  <w:num w:numId="11">
    <w:abstractNumId w:val="3"/>
  </w:num>
  <w:num w:numId="12">
    <w:abstractNumId w:val="23"/>
  </w:num>
  <w:num w:numId="13">
    <w:abstractNumId w:val="10"/>
  </w:num>
  <w:num w:numId="14">
    <w:abstractNumId w:val="5"/>
  </w:num>
  <w:num w:numId="15">
    <w:abstractNumId w:val="13"/>
  </w:num>
  <w:num w:numId="16">
    <w:abstractNumId w:val="11"/>
  </w:num>
  <w:num w:numId="17">
    <w:abstractNumId w:val="6"/>
  </w:num>
  <w:num w:numId="18">
    <w:abstractNumId w:val="8"/>
  </w:num>
  <w:num w:numId="19">
    <w:abstractNumId w:val="19"/>
  </w:num>
  <w:num w:numId="20">
    <w:abstractNumId w:val="7"/>
  </w:num>
  <w:num w:numId="21">
    <w:abstractNumId w:val="22"/>
  </w:num>
  <w:num w:numId="22">
    <w:abstractNumId w:val="24"/>
  </w:num>
  <w:num w:numId="23">
    <w:abstractNumId w:val="26"/>
  </w:num>
  <w:num w:numId="24">
    <w:abstractNumId w:val="25"/>
  </w:num>
  <w:num w:numId="25">
    <w:abstractNumId w:val="14"/>
  </w:num>
  <w:num w:numId="26">
    <w:abstractNumId w:val="17"/>
  </w:num>
  <w:num w:numId="27">
    <w:abstractNumId w:val="16"/>
  </w:num>
  <w:num w:numId="28">
    <w:abstractNumId w:val="20"/>
  </w:num>
  <w:num w:numId="29">
    <w:abstractNumId w:val="15"/>
  </w:num>
  <w:num w:numId="30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C7602"/>
    <w:rsid w:val="00027711"/>
    <w:rsid w:val="00037FE3"/>
    <w:rsid w:val="0004234C"/>
    <w:rsid w:val="00056D5E"/>
    <w:rsid w:val="00095715"/>
    <w:rsid w:val="000A103C"/>
    <w:rsid w:val="000B6531"/>
    <w:rsid w:val="000B670F"/>
    <w:rsid w:val="000C56F2"/>
    <w:rsid w:val="000D25AC"/>
    <w:rsid w:val="000E133C"/>
    <w:rsid w:val="000E6253"/>
    <w:rsid w:val="000F3353"/>
    <w:rsid w:val="00101BD9"/>
    <w:rsid w:val="001269B3"/>
    <w:rsid w:val="001333F2"/>
    <w:rsid w:val="00142E42"/>
    <w:rsid w:val="00156269"/>
    <w:rsid w:val="001569FE"/>
    <w:rsid w:val="0016364A"/>
    <w:rsid w:val="00171F58"/>
    <w:rsid w:val="0018308D"/>
    <w:rsid w:val="00183A81"/>
    <w:rsid w:val="0018416C"/>
    <w:rsid w:val="00191A7C"/>
    <w:rsid w:val="0019226E"/>
    <w:rsid w:val="001B7733"/>
    <w:rsid w:val="001F5D27"/>
    <w:rsid w:val="002052A5"/>
    <w:rsid w:val="0024366F"/>
    <w:rsid w:val="002445D4"/>
    <w:rsid w:val="00246F13"/>
    <w:rsid w:val="002764C2"/>
    <w:rsid w:val="0029721D"/>
    <w:rsid w:val="002E3771"/>
    <w:rsid w:val="002F1852"/>
    <w:rsid w:val="002F53C3"/>
    <w:rsid w:val="002F6753"/>
    <w:rsid w:val="00300CE0"/>
    <w:rsid w:val="00316F04"/>
    <w:rsid w:val="003549FF"/>
    <w:rsid w:val="00380382"/>
    <w:rsid w:val="003A248A"/>
    <w:rsid w:val="003A2B36"/>
    <w:rsid w:val="003D28A1"/>
    <w:rsid w:val="003D7133"/>
    <w:rsid w:val="003E2DAB"/>
    <w:rsid w:val="00412397"/>
    <w:rsid w:val="0042583E"/>
    <w:rsid w:val="00431387"/>
    <w:rsid w:val="00446E06"/>
    <w:rsid w:val="00497901"/>
    <w:rsid w:val="004A1DC7"/>
    <w:rsid w:val="004E7EF1"/>
    <w:rsid w:val="005201B9"/>
    <w:rsid w:val="00530D7E"/>
    <w:rsid w:val="00534C36"/>
    <w:rsid w:val="00563D2A"/>
    <w:rsid w:val="00565351"/>
    <w:rsid w:val="00572431"/>
    <w:rsid w:val="0058278D"/>
    <w:rsid w:val="00587170"/>
    <w:rsid w:val="005B37BB"/>
    <w:rsid w:val="005C73A9"/>
    <w:rsid w:val="005E0C5B"/>
    <w:rsid w:val="005F0151"/>
    <w:rsid w:val="00602CBA"/>
    <w:rsid w:val="00604176"/>
    <w:rsid w:val="00611E6C"/>
    <w:rsid w:val="00616C2D"/>
    <w:rsid w:val="00634363"/>
    <w:rsid w:val="006514C2"/>
    <w:rsid w:val="00673A9D"/>
    <w:rsid w:val="00674DE5"/>
    <w:rsid w:val="0068066B"/>
    <w:rsid w:val="006904D4"/>
    <w:rsid w:val="00692A9E"/>
    <w:rsid w:val="006A71C0"/>
    <w:rsid w:val="006B4FE0"/>
    <w:rsid w:val="006E03D5"/>
    <w:rsid w:val="006E0A92"/>
    <w:rsid w:val="006E1CC7"/>
    <w:rsid w:val="006E2D09"/>
    <w:rsid w:val="007273DF"/>
    <w:rsid w:val="0073379F"/>
    <w:rsid w:val="00736EB0"/>
    <w:rsid w:val="00752816"/>
    <w:rsid w:val="00757A97"/>
    <w:rsid w:val="00761142"/>
    <w:rsid w:val="00763164"/>
    <w:rsid w:val="00784BC9"/>
    <w:rsid w:val="007B2F63"/>
    <w:rsid w:val="007D080A"/>
    <w:rsid w:val="007D27DA"/>
    <w:rsid w:val="007E79BC"/>
    <w:rsid w:val="007F69AD"/>
    <w:rsid w:val="00827C1F"/>
    <w:rsid w:val="00850A16"/>
    <w:rsid w:val="00852894"/>
    <w:rsid w:val="00852A94"/>
    <w:rsid w:val="00870012"/>
    <w:rsid w:val="00876D70"/>
    <w:rsid w:val="008C0B8D"/>
    <w:rsid w:val="008E632F"/>
    <w:rsid w:val="008E7939"/>
    <w:rsid w:val="008F645D"/>
    <w:rsid w:val="00913A68"/>
    <w:rsid w:val="00914A5B"/>
    <w:rsid w:val="00920A67"/>
    <w:rsid w:val="009512DB"/>
    <w:rsid w:val="0096423B"/>
    <w:rsid w:val="0096677C"/>
    <w:rsid w:val="00976169"/>
    <w:rsid w:val="00980E0A"/>
    <w:rsid w:val="00990485"/>
    <w:rsid w:val="009915A2"/>
    <w:rsid w:val="00992385"/>
    <w:rsid w:val="00997E5F"/>
    <w:rsid w:val="009A5B8D"/>
    <w:rsid w:val="009C699F"/>
    <w:rsid w:val="009C7E04"/>
    <w:rsid w:val="009E0BB7"/>
    <w:rsid w:val="00A06FCF"/>
    <w:rsid w:val="00A13F1B"/>
    <w:rsid w:val="00A308D3"/>
    <w:rsid w:val="00A30C36"/>
    <w:rsid w:val="00A319F0"/>
    <w:rsid w:val="00A327B8"/>
    <w:rsid w:val="00A41259"/>
    <w:rsid w:val="00A65371"/>
    <w:rsid w:val="00A67879"/>
    <w:rsid w:val="00A97546"/>
    <w:rsid w:val="00AB3CBD"/>
    <w:rsid w:val="00AC3508"/>
    <w:rsid w:val="00AD030F"/>
    <w:rsid w:val="00B1488D"/>
    <w:rsid w:val="00B152FE"/>
    <w:rsid w:val="00B1751E"/>
    <w:rsid w:val="00B21C92"/>
    <w:rsid w:val="00B250C7"/>
    <w:rsid w:val="00B3028F"/>
    <w:rsid w:val="00B334E0"/>
    <w:rsid w:val="00B37B61"/>
    <w:rsid w:val="00B37F8E"/>
    <w:rsid w:val="00B419D4"/>
    <w:rsid w:val="00B75522"/>
    <w:rsid w:val="00B90BC2"/>
    <w:rsid w:val="00B90C36"/>
    <w:rsid w:val="00BA0024"/>
    <w:rsid w:val="00BA0B9A"/>
    <w:rsid w:val="00BA7F49"/>
    <w:rsid w:val="00BB3764"/>
    <w:rsid w:val="00BB3E22"/>
    <w:rsid w:val="00BE6B34"/>
    <w:rsid w:val="00BF5294"/>
    <w:rsid w:val="00BF6A7E"/>
    <w:rsid w:val="00C464FC"/>
    <w:rsid w:val="00C7055C"/>
    <w:rsid w:val="00CA014C"/>
    <w:rsid w:val="00CA43A6"/>
    <w:rsid w:val="00CA5802"/>
    <w:rsid w:val="00CC7602"/>
    <w:rsid w:val="00CD7D4A"/>
    <w:rsid w:val="00CE5DD4"/>
    <w:rsid w:val="00CF3BB0"/>
    <w:rsid w:val="00D275EB"/>
    <w:rsid w:val="00D356A0"/>
    <w:rsid w:val="00D35963"/>
    <w:rsid w:val="00D47795"/>
    <w:rsid w:val="00D51228"/>
    <w:rsid w:val="00D56274"/>
    <w:rsid w:val="00D63C11"/>
    <w:rsid w:val="00D76A5E"/>
    <w:rsid w:val="00D82964"/>
    <w:rsid w:val="00D84DD4"/>
    <w:rsid w:val="00DB6134"/>
    <w:rsid w:val="00DF5CE4"/>
    <w:rsid w:val="00E01F4E"/>
    <w:rsid w:val="00E024FC"/>
    <w:rsid w:val="00E02C6A"/>
    <w:rsid w:val="00E048D2"/>
    <w:rsid w:val="00E05173"/>
    <w:rsid w:val="00E135A8"/>
    <w:rsid w:val="00E13F7B"/>
    <w:rsid w:val="00E202F2"/>
    <w:rsid w:val="00E25707"/>
    <w:rsid w:val="00E354B4"/>
    <w:rsid w:val="00E44127"/>
    <w:rsid w:val="00E44787"/>
    <w:rsid w:val="00E55D08"/>
    <w:rsid w:val="00E667CE"/>
    <w:rsid w:val="00E92826"/>
    <w:rsid w:val="00EB5181"/>
    <w:rsid w:val="00ED7E23"/>
    <w:rsid w:val="00EE6B3E"/>
    <w:rsid w:val="00EF55B5"/>
    <w:rsid w:val="00EF76E4"/>
    <w:rsid w:val="00F058C8"/>
    <w:rsid w:val="00F26D02"/>
    <w:rsid w:val="00F320E6"/>
    <w:rsid w:val="00F679F1"/>
    <w:rsid w:val="00F7659C"/>
    <w:rsid w:val="00F76ECA"/>
    <w:rsid w:val="00FB33C9"/>
    <w:rsid w:val="00FB618E"/>
    <w:rsid w:val="00FD5BD6"/>
    <w:rsid w:val="00FD69A1"/>
    <w:rsid w:val="00FE00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C7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602"/>
  </w:style>
  <w:style w:type="paragraph" w:styleId="ListParagraph">
    <w:name w:val="List Paragraph"/>
    <w:basedOn w:val="Normal"/>
    <w:uiPriority w:val="34"/>
    <w:qFormat/>
    <w:rsid w:val="00CC760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C7602"/>
  </w:style>
  <w:style w:type="character" w:customStyle="1" w:styleId="apple-converted-space">
    <w:name w:val="apple-converted-space"/>
    <w:basedOn w:val="DefaultParagraphFont"/>
    <w:rsid w:val="00CC7602"/>
  </w:style>
  <w:style w:type="paragraph" w:styleId="BodyText">
    <w:name w:val="Body Text"/>
    <w:basedOn w:val="Normal"/>
    <w:link w:val="BodyTextChar"/>
    <w:rsid w:val="00CC7602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CC7602"/>
    <w:rPr>
      <w:rFonts w:ascii="Arial" w:eastAsia="Times New Roman" w:hAnsi="Arial" w:cs="Times New Roman"/>
      <w:sz w:val="24"/>
      <w:szCs w:val="24"/>
      <w:lang w:eastAsia="ar-SA"/>
    </w:rPr>
  </w:style>
  <w:style w:type="paragraph" w:styleId="BodyText2">
    <w:name w:val="Body Text 2"/>
    <w:basedOn w:val="Normal"/>
    <w:link w:val="BodyText2Char"/>
    <w:rsid w:val="00CC7602"/>
    <w:pPr>
      <w:suppressAutoHyphens/>
      <w:spacing w:after="120" w:line="480" w:lineRule="auto"/>
    </w:pPr>
    <w:rPr>
      <w:rFonts w:ascii="Calibri" w:eastAsia="Times New Roman" w:hAnsi="Calibri" w:cs="Times New Roman"/>
      <w:lang w:eastAsia="ar-SA"/>
    </w:rPr>
  </w:style>
  <w:style w:type="character" w:customStyle="1" w:styleId="BodyText2Char">
    <w:name w:val="Body Text 2 Char"/>
    <w:basedOn w:val="DefaultParagraphFont"/>
    <w:link w:val="BodyText2"/>
    <w:rsid w:val="00CC7602"/>
    <w:rPr>
      <w:rFonts w:ascii="Calibri" w:eastAsia="Times New Roman" w:hAnsi="Calibri" w:cs="Times New Roman"/>
      <w:lang w:eastAsia="ar-SA"/>
    </w:rPr>
  </w:style>
  <w:style w:type="paragraph" w:customStyle="1" w:styleId="WW-PlainText">
    <w:name w:val="WW-Plain Text"/>
    <w:basedOn w:val="Normal"/>
    <w:rsid w:val="00CC7602"/>
    <w:pPr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ar-SA"/>
    </w:rPr>
  </w:style>
  <w:style w:type="character" w:styleId="HTMLTypewriter">
    <w:name w:val="HTML Typewriter"/>
    <w:rsid w:val="00BF6A7E"/>
    <w:rPr>
      <w:rFonts w:ascii="Courier New" w:eastAsia="Courier New" w:hAnsi="Courier New" w:cs="Courier New"/>
      <w:sz w:val="20"/>
      <w:szCs w:val="20"/>
    </w:rPr>
  </w:style>
  <w:style w:type="paragraph" w:customStyle="1" w:styleId="CompanyName">
    <w:name w:val="Company Name"/>
    <w:basedOn w:val="Normal"/>
    <w:next w:val="Normal"/>
    <w:rsid w:val="002052A5"/>
    <w:pPr>
      <w:tabs>
        <w:tab w:val="left" w:pos="0"/>
        <w:tab w:val="left" w:pos="2160"/>
        <w:tab w:val="right" w:pos="6480"/>
      </w:tabs>
      <w:suppressAutoHyphens/>
      <w:spacing w:before="240" w:after="40" w:line="240" w:lineRule="auto"/>
      <w:jc w:val="both"/>
    </w:pPr>
    <w:rPr>
      <w:rFonts w:ascii="Tahoma" w:eastAsia="Batang" w:hAnsi="Tahoma" w:cs="Tahoma"/>
      <w:bCs/>
      <w:sz w:val="20"/>
      <w:szCs w:val="20"/>
      <w:lang w:eastAsia="ar-SA"/>
    </w:rPr>
  </w:style>
  <w:style w:type="paragraph" w:customStyle="1" w:styleId="Normal11points">
    <w:name w:val="Normal+11 points"/>
    <w:basedOn w:val="Normal"/>
    <w:rsid w:val="002052A5"/>
    <w:pPr>
      <w:suppressAutoHyphens/>
      <w:spacing w:after="0" w:line="240" w:lineRule="auto"/>
      <w:ind w:left="720" w:hanging="360"/>
    </w:pPr>
    <w:rPr>
      <w:rFonts w:ascii="Times New Roman" w:eastAsia="Times New Roman" w:hAnsi="Times New Roman" w:cs="Times New Roman"/>
      <w:sz w:val="24"/>
      <w:lang w:eastAsia="ar-SA"/>
    </w:rPr>
  </w:style>
  <w:style w:type="paragraph" w:customStyle="1" w:styleId="MediumGrid21">
    <w:name w:val="Medium Grid 21"/>
    <w:rsid w:val="002052A5"/>
    <w:pPr>
      <w:suppressAutoHyphens/>
      <w:spacing w:after="0" w:line="240" w:lineRule="auto"/>
    </w:pPr>
    <w:rPr>
      <w:rFonts w:ascii="Calibri" w:eastAsia="Arial" w:hAnsi="Calibri" w:cs="Times New Roman"/>
      <w:lang w:eastAsia="ar-SA"/>
    </w:rPr>
  </w:style>
  <w:style w:type="paragraph" w:customStyle="1" w:styleId="Normal10pt">
    <w:name w:val="Normal + 10 pt"/>
    <w:basedOn w:val="Normal"/>
    <w:rsid w:val="002052A5"/>
    <w:pPr>
      <w:suppressAutoHyphens/>
      <w:spacing w:before="280" w:after="280" w:line="264" w:lineRule="auto"/>
      <w:ind w:left="720" w:hanging="360"/>
      <w:jc w:val="both"/>
    </w:pPr>
    <w:rPr>
      <w:rFonts w:ascii="Times New Roman" w:eastAsia="Times New Roman" w:hAnsi="Times New Roman" w:cs="Times New Roman"/>
      <w:color w:val="000000"/>
      <w:sz w:val="20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1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533230-FB46-4A21-9B76-9141D2B91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1549</Words>
  <Characters>8831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2016-09-27T21:53:00Z</dcterms:created>
  <dcterms:modified xsi:type="dcterms:W3CDTF">2016-09-27T21:53:00Z</dcterms:modified>
</cp:coreProperties>
</file>