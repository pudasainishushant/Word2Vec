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E7E" w:rsidRPr="00F23E7E" w:rsidRDefault="00F23E7E" w:rsidP="00F23E7E">
      <w:pPr>
        <w:jc w:val="center"/>
        <w:rPr>
          <w:rFonts w:cstheme="minorHAnsi"/>
          <w:b/>
        </w:rPr>
      </w:pPr>
      <w:r w:rsidRPr="00F23E7E">
        <w:rPr>
          <w:rFonts w:cstheme="minorHAnsi"/>
          <w:b/>
        </w:rPr>
        <w:t>Kamalakar. Veerati</w:t>
      </w:r>
    </w:p>
    <w:p w:rsidR="00272EF1" w:rsidRPr="00F23E7E" w:rsidRDefault="00272EF1" w:rsidP="002D30E6">
      <w:pPr>
        <w:jc w:val="both"/>
        <w:rPr>
          <w:rFonts w:cstheme="minorHAnsi"/>
          <w:b/>
        </w:rPr>
      </w:pPr>
      <w:r w:rsidRPr="00F23E7E">
        <w:rPr>
          <w:rFonts w:cstheme="minorHAnsi"/>
          <w:b/>
        </w:rPr>
        <w:t>Objective</w:t>
      </w:r>
      <w:r w:rsidR="00665EDD" w:rsidRPr="00F23E7E">
        <w:rPr>
          <w:rFonts w:cstheme="minorHAnsi"/>
          <w:b/>
        </w:rPr>
        <w:t>:</w:t>
      </w:r>
    </w:p>
    <w:p w:rsidR="00272EF1" w:rsidRPr="00F23E7E" w:rsidRDefault="00E347F6" w:rsidP="002D30E6">
      <w:pPr>
        <w:jc w:val="both"/>
        <w:rPr>
          <w:rFonts w:cstheme="minorHAnsi"/>
        </w:rPr>
      </w:pPr>
      <w:r w:rsidRPr="00F23E7E">
        <w:rPr>
          <w:rFonts w:cstheme="minorHAnsi"/>
        </w:rPr>
        <w:t>T</w:t>
      </w:r>
      <w:r w:rsidR="00272EF1" w:rsidRPr="00F23E7E">
        <w:rPr>
          <w:rFonts w:cstheme="minorHAnsi"/>
        </w:rPr>
        <w:t xml:space="preserve">o be a part of professionally managed dynamic organization which provides ample opportunities to each individual’s growth. Aiming to be </w:t>
      </w:r>
      <w:r w:rsidR="003D56E7" w:rsidRPr="00F23E7E">
        <w:rPr>
          <w:rFonts w:cstheme="minorHAnsi"/>
        </w:rPr>
        <w:t>one of</w:t>
      </w:r>
      <w:r w:rsidR="00272EF1" w:rsidRPr="00F23E7E">
        <w:rPr>
          <w:rFonts w:cstheme="minorHAnsi"/>
        </w:rPr>
        <w:t xml:space="preserve"> the successful analyst who takes a challenging and high performance oriented role in the respective field to develop complex project with efficiency and quality by utilizing my skills, knowledge &amp; experience</w:t>
      </w:r>
      <w:r w:rsidR="003D56E7" w:rsidRPr="00F23E7E">
        <w:rPr>
          <w:rFonts w:cstheme="minorHAnsi"/>
        </w:rPr>
        <w:t>.</w:t>
      </w:r>
    </w:p>
    <w:p w:rsidR="003D56E7" w:rsidRPr="00F23E7E" w:rsidRDefault="003D56E7" w:rsidP="002D30E6">
      <w:pPr>
        <w:jc w:val="both"/>
        <w:rPr>
          <w:rFonts w:cstheme="minorHAnsi"/>
        </w:rPr>
      </w:pPr>
    </w:p>
    <w:p w:rsidR="00F06757" w:rsidRPr="00F23E7E" w:rsidRDefault="00146CAE" w:rsidP="002D30E6">
      <w:pPr>
        <w:jc w:val="both"/>
        <w:rPr>
          <w:rFonts w:cstheme="minorHAnsi"/>
          <w:b/>
        </w:rPr>
      </w:pPr>
      <w:r w:rsidRPr="00F23E7E">
        <w:rPr>
          <w:rFonts w:cstheme="minorHAnsi"/>
          <w:b/>
        </w:rPr>
        <w:t xml:space="preserve">Professional </w:t>
      </w:r>
      <w:r w:rsidR="00272EF1" w:rsidRPr="00F23E7E">
        <w:rPr>
          <w:rFonts w:cstheme="minorHAnsi"/>
          <w:b/>
        </w:rPr>
        <w:t>Summary</w:t>
      </w:r>
      <w:r w:rsidR="00665EDD" w:rsidRPr="00F23E7E">
        <w:rPr>
          <w:rFonts w:cstheme="minorHAnsi"/>
          <w:b/>
        </w:rPr>
        <w:t>:</w:t>
      </w:r>
    </w:p>
    <w:p w:rsidR="00F06757" w:rsidRPr="00F23E7E" w:rsidRDefault="0063761C" w:rsidP="00122A04">
      <w:pPr>
        <w:pStyle w:val="ListParagraph"/>
        <w:numPr>
          <w:ilvl w:val="0"/>
          <w:numId w:val="9"/>
        </w:numPr>
        <w:rPr>
          <w:rFonts w:cstheme="minorHAnsi"/>
        </w:rPr>
      </w:pPr>
      <w:r w:rsidRPr="00F23E7E">
        <w:rPr>
          <w:rFonts w:cstheme="minorHAnsi"/>
        </w:rPr>
        <w:t xml:space="preserve">Extensive </w:t>
      </w:r>
      <w:r w:rsidR="00F06757" w:rsidRPr="00F23E7E">
        <w:rPr>
          <w:rFonts w:cstheme="minorHAnsi"/>
        </w:rPr>
        <w:t>experience in software testing in quality assurance principles, process and test methodologies</w:t>
      </w:r>
      <w:r w:rsidR="00BF3A4E" w:rsidRPr="00F23E7E">
        <w:rPr>
          <w:rFonts w:cstheme="minorHAnsi"/>
        </w:rPr>
        <w:t>.</w:t>
      </w:r>
    </w:p>
    <w:p w:rsidR="00F06757" w:rsidRPr="00F23E7E" w:rsidRDefault="00F06757" w:rsidP="00122A04">
      <w:pPr>
        <w:pStyle w:val="ListParagraph"/>
        <w:numPr>
          <w:ilvl w:val="0"/>
          <w:numId w:val="9"/>
        </w:numPr>
        <w:rPr>
          <w:rFonts w:cstheme="minorHAnsi"/>
        </w:rPr>
      </w:pPr>
      <w:r w:rsidRPr="00F23E7E">
        <w:rPr>
          <w:rFonts w:cstheme="minorHAnsi"/>
        </w:rPr>
        <w:t xml:space="preserve">Understanding SDLC, STLC processes, analysis of functional &amp; business requirements, web based </w:t>
      </w:r>
      <w:r w:rsidR="003D56E7" w:rsidRPr="00F23E7E">
        <w:rPr>
          <w:rFonts w:cstheme="minorHAnsi"/>
        </w:rPr>
        <w:t>client/server &amp; centralized applications</w:t>
      </w:r>
    </w:p>
    <w:p w:rsidR="00F06757" w:rsidRPr="00F23E7E" w:rsidRDefault="00F06757" w:rsidP="00122A04">
      <w:pPr>
        <w:pStyle w:val="ListParagraph"/>
        <w:numPr>
          <w:ilvl w:val="0"/>
          <w:numId w:val="9"/>
        </w:numPr>
        <w:rPr>
          <w:rFonts w:cstheme="minorHAnsi"/>
        </w:rPr>
      </w:pPr>
      <w:r w:rsidRPr="00F23E7E">
        <w:rPr>
          <w:rFonts w:cstheme="minorHAnsi"/>
        </w:rPr>
        <w:t>Experience in functional, integration, regression, UAT &amp; GUI testing</w:t>
      </w:r>
    </w:p>
    <w:p w:rsidR="00F06757" w:rsidRPr="00F23E7E" w:rsidRDefault="00F06757" w:rsidP="00122A04">
      <w:pPr>
        <w:pStyle w:val="ListParagraph"/>
        <w:numPr>
          <w:ilvl w:val="0"/>
          <w:numId w:val="9"/>
        </w:numPr>
        <w:rPr>
          <w:rFonts w:cstheme="minorHAnsi"/>
        </w:rPr>
      </w:pPr>
      <w:r w:rsidRPr="00F23E7E">
        <w:rPr>
          <w:rFonts w:cstheme="minorHAnsi"/>
        </w:rPr>
        <w:t>Exposure in testing methodology, defect life cycle</w:t>
      </w:r>
    </w:p>
    <w:p w:rsidR="00F06757" w:rsidRPr="00F23E7E" w:rsidRDefault="00F06757" w:rsidP="00122A04">
      <w:pPr>
        <w:pStyle w:val="ListParagraph"/>
        <w:numPr>
          <w:ilvl w:val="0"/>
          <w:numId w:val="9"/>
        </w:numPr>
        <w:rPr>
          <w:rFonts w:cstheme="minorHAnsi"/>
        </w:rPr>
      </w:pPr>
      <w:r w:rsidRPr="00F23E7E">
        <w:rPr>
          <w:rFonts w:cstheme="minorHAnsi"/>
        </w:rPr>
        <w:t>Preparing test results reports, reviews, bug reporting, debug process</w:t>
      </w:r>
    </w:p>
    <w:p w:rsidR="00F06757" w:rsidRPr="00F23E7E" w:rsidRDefault="00F06757" w:rsidP="00122A04">
      <w:pPr>
        <w:pStyle w:val="ListParagraph"/>
        <w:numPr>
          <w:ilvl w:val="0"/>
          <w:numId w:val="9"/>
        </w:numPr>
        <w:rPr>
          <w:rFonts w:cstheme="minorHAnsi"/>
        </w:rPr>
      </w:pPr>
      <w:r w:rsidRPr="00F23E7E">
        <w:rPr>
          <w:rFonts w:cstheme="minorHAnsi"/>
        </w:rPr>
        <w:t>Execution of test cases from functional specs &amp; designed documents</w:t>
      </w:r>
    </w:p>
    <w:p w:rsidR="00F06757" w:rsidRPr="00F23E7E" w:rsidRDefault="00F06757" w:rsidP="00122A04">
      <w:pPr>
        <w:pStyle w:val="ListParagraph"/>
        <w:numPr>
          <w:ilvl w:val="0"/>
          <w:numId w:val="9"/>
        </w:numPr>
        <w:rPr>
          <w:rFonts w:cstheme="minorHAnsi"/>
        </w:rPr>
      </w:pPr>
      <w:r w:rsidRPr="00F23E7E">
        <w:rPr>
          <w:rFonts w:cstheme="minorHAnsi"/>
        </w:rPr>
        <w:t>Generation of defect reports, tracking the status of each defect and analyzing the bugs using Test Director &amp; Quality Center</w:t>
      </w:r>
    </w:p>
    <w:p w:rsidR="00F06757" w:rsidRPr="00F23E7E" w:rsidRDefault="00F06757" w:rsidP="00122A04">
      <w:pPr>
        <w:pStyle w:val="ListParagraph"/>
        <w:numPr>
          <w:ilvl w:val="0"/>
          <w:numId w:val="9"/>
        </w:numPr>
        <w:rPr>
          <w:rFonts w:cstheme="minorHAnsi"/>
        </w:rPr>
      </w:pPr>
      <w:r w:rsidRPr="00F23E7E">
        <w:rPr>
          <w:rFonts w:cstheme="minorHAnsi"/>
        </w:rPr>
        <w:t>Involved in manual testing of applications on windows environment</w:t>
      </w:r>
    </w:p>
    <w:p w:rsidR="00F06757" w:rsidRPr="00F23E7E" w:rsidRDefault="00F06757" w:rsidP="00122A04">
      <w:pPr>
        <w:pStyle w:val="ListParagraph"/>
        <w:numPr>
          <w:ilvl w:val="0"/>
          <w:numId w:val="9"/>
        </w:numPr>
        <w:rPr>
          <w:rFonts w:cstheme="minorHAnsi"/>
        </w:rPr>
      </w:pPr>
      <w:r w:rsidRPr="00F23E7E">
        <w:rPr>
          <w:rFonts w:cstheme="minorHAnsi"/>
        </w:rPr>
        <w:t>Exposure in writing test scenarios, black box testing</w:t>
      </w:r>
    </w:p>
    <w:p w:rsidR="00F06757" w:rsidRPr="00F23E7E" w:rsidRDefault="00F06757" w:rsidP="00122A04">
      <w:pPr>
        <w:pStyle w:val="ListParagraph"/>
        <w:numPr>
          <w:ilvl w:val="0"/>
          <w:numId w:val="9"/>
        </w:numPr>
        <w:rPr>
          <w:rFonts w:cstheme="minorHAnsi"/>
        </w:rPr>
      </w:pPr>
      <w:r w:rsidRPr="00F23E7E">
        <w:rPr>
          <w:rFonts w:cstheme="minorHAnsi"/>
        </w:rPr>
        <w:t>Working with developers in resolving issue</w:t>
      </w:r>
      <w:r w:rsidR="00EF0BD4" w:rsidRPr="00F23E7E">
        <w:rPr>
          <w:rFonts w:cstheme="minorHAnsi"/>
        </w:rPr>
        <w:t>s time</w:t>
      </w:r>
      <w:r w:rsidRPr="00F23E7E">
        <w:rPr>
          <w:rFonts w:cstheme="minorHAnsi"/>
        </w:rPr>
        <w:t>ly and perform multiple tasks concurrently</w:t>
      </w:r>
    </w:p>
    <w:p w:rsidR="00F06757" w:rsidRPr="00F23E7E" w:rsidRDefault="00F06757" w:rsidP="00122A04">
      <w:pPr>
        <w:pStyle w:val="ListParagraph"/>
        <w:numPr>
          <w:ilvl w:val="0"/>
          <w:numId w:val="9"/>
        </w:numPr>
        <w:rPr>
          <w:rFonts w:cstheme="minorHAnsi"/>
        </w:rPr>
      </w:pPr>
      <w:r w:rsidRPr="00F23E7E">
        <w:rPr>
          <w:rFonts w:cstheme="minorHAnsi"/>
        </w:rPr>
        <w:t>Functional knowledge on SQL</w:t>
      </w:r>
      <w:r w:rsidR="00574F2F" w:rsidRPr="00F23E7E">
        <w:rPr>
          <w:rFonts w:cstheme="minorHAnsi"/>
        </w:rPr>
        <w:t>.</w:t>
      </w:r>
    </w:p>
    <w:p w:rsidR="00F06757" w:rsidRPr="00F23E7E" w:rsidRDefault="00F06757" w:rsidP="00122A04">
      <w:pPr>
        <w:pStyle w:val="ListParagraph"/>
        <w:numPr>
          <w:ilvl w:val="0"/>
          <w:numId w:val="9"/>
        </w:numPr>
        <w:rPr>
          <w:rFonts w:cstheme="minorHAnsi"/>
        </w:rPr>
      </w:pPr>
      <w:r w:rsidRPr="00F23E7E">
        <w:rPr>
          <w:rFonts w:cstheme="minorHAnsi"/>
        </w:rPr>
        <w:t>Good in problem solving skills, organizational, time management skills</w:t>
      </w:r>
    </w:p>
    <w:p w:rsidR="00F06757" w:rsidRPr="00F23E7E" w:rsidRDefault="00F06757" w:rsidP="00122A04">
      <w:pPr>
        <w:pStyle w:val="ListParagraph"/>
        <w:numPr>
          <w:ilvl w:val="0"/>
          <w:numId w:val="9"/>
        </w:numPr>
        <w:rPr>
          <w:rFonts w:cstheme="minorHAnsi"/>
        </w:rPr>
      </w:pPr>
      <w:r w:rsidRPr="00F23E7E">
        <w:rPr>
          <w:rFonts w:cstheme="minorHAnsi"/>
        </w:rPr>
        <w:t>Ability to be flexible, adapt to any given situation &amp; circumstances</w:t>
      </w:r>
    </w:p>
    <w:p w:rsidR="00F06757" w:rsidRPr="00F23E7E" w:rsidRDefault="00F06757" w:rsidP="00122A04">
      <w:pPr>
        <w:pStyle w:val="ListParagraph"/>
        <w:numPr>
          <w:ilvl w:val="0"/>
          <w:numId w:val="9"/>
        </w:numPr>
        <w:rPr>
          <w:rFonts w:cstheme="minorHAnsi"/>
        </w:rPr>
      </w:pPr>
      <w:r w:rsidRPr="00F23E7E">
        <w:rPr>
          <w:rFonts w:cstheme="minorHAnsi"/>
        </w:rPr>
        <w:t>Learn from co-workers, analytical and following work ethics</w:t>
      </w:r>
    </w:p>
    <w:p w:rsidR="00F06757" w:rsidRPr="00F23E7E" w:rsidRDefault="00F06757" w:rsidP="00122A04">
      <w:pPr>
        <w:pStyle w:val="ListParagraph"/>
        <w:numPr>
          <w:ilvl w:val="0"/>
          <w:numId w:val="9"/>
        </w:numPr>
        <w:rPr>
          <w:rFonts w:cstheme="minorHAnsi"/>
        </w:rPr>
      </w:pPr>
      <w:r w:rsidRPr="00F23E7E">
        <w:rPr>
          <w:rFonts w:cstheme="minorHAnsi"/>
        </w:rPr>
        <w:t>Positive attitude, pro-active, sincere, committed, well organised</w:t>
      </w:r>
      <w:r w:rsidR="003D56E7" w:rsidRPr="00F23E7E">
        <w:rPr>
          <w:rFonts w:cstheme="minorHAnsi"/>
        </w:rPr>
        <w:t>.</w:t>
      </w:r>
    </w:p>
    <w:p w:rsidR="002F4C05" w:rsidRPr="00F23E7E" w:rsidRDefault="002F4C05" w:rsidP="00122A04">
      <w:pPr>
        <w:pStyle w:val="ListParagraph"/>
        <w:numPr>
          <w:ilvl w:val="0"/>
          <w:numId w:val="9"/>
        </w:numPr>
        <w:rPr>
          <w:rFonts w:cstheme="minorHAnsi"/>
        </w:rPr>
      </w:pPr>
      <w:r w:rsidRPr="00F23E7E">
        <w:rPr>
          <w:rFonts w:cstheme="minorHAnsi"/>
        </w:rPr>
        <w:t>Good knowledge of web technologies and good exposure to XML.</w:t>
      </w:r>
    </w:p>
    <w:p w:rsidR="002F4C05" w:rsidRPr="00F23E7E" w:rsidRDefault="002F4C05" w:rsidP="00122A04">
      <w:pPr>
        <w:pStyle w:val="ListParagraph"/>
        <w:numPr>
          <w:ilvl w:val="0"/>
          <w:numId w:val="9"/>
        </w:numPr>
        <w:rPr>
          <w:rFonts w:cstheme="minorHAnsi"/>
        </w:rPr>
      </w:pPr>
      <w:r w:rsidRPr="00F23E7E">
        <w:rPr>
          <w:rFonts w:cstheme="minorHAnsi"/>
        </w:rPr>
        <w:t>Excellent communication, analytical, troubleshooting, and presentation skills</w:t>
      </w:r>
    </w:p>
    <w:p w:rsidR="00C6128A" w:rsidRPr="00F23E7E" w:rsidRDefault="002F4C05" w:rsidP="002D30E6">
      <w:pPr>
        <w:pStyle w:val="ListParagraph"/>
        <w:numPr>
          <w:ilvl w:val="0"/>
          <w:numId w:val="9"/>
        </w:numPr>
        <w:jc w:val="both"/>
        <w:rPr>
          <w:rFonts w:cstheme="minorHAnsi"/>
        </w:rPr>
      </w:pPr>
      <w:r w:rsidRPr="00F23E7E">
        <w:rPr>
          <w:rFonts w:cstheme="minorHAnsi"/>
        </w:rPr>
        <w:t>Good Interaction with developers, managers and team members.</w:t>
      </w:r>
    </w:p>
    <w:p w:rsidR="00272EF1" w:rsidRPr="00F23E7E" w:rsidRDefault="00272EF1" w:rsidP="002D30E6">
      <w:pPr>
        <w:jc w:val="both"/>
        <w:rPr>
          <w:rFonts w:cstheme="minorHAnsi"/>
        </w:rPr>
      </w:pPr>
      <w:r w:rsidRPr="00F23E7E">
        <w:rPr>
          <w:rFonts w:cstheme="minorHAnsi"/>
          <w:b/>
        </w:rPr>
        <w:t>Technical Skills:</w:t>
      </w:r>
    </w:p>
    <w:p w:rsidR="00272EF1" w:rsidRPr="00F23E7E" w:rsidRDefault="00272EF1" w:rsidP="00595376">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F23E7E">
        <w:rPr>
          <w:rFonts w:cstheme="minorHAnsi"/>
        </w:rPr>
        <w:t>Testing Management Tools ALM (Quality Center)</w:t>
      </w:r>
    </w:p>
    <w:p w:rsidR="00272EF1" w:rsidRPr="00F23E7E" w:rsidRDefault="00272EF1" w:rsidP="00595376">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F23E7E">
        <w:rPr>
          <w:rFonts w:cstheme="minorHAnsi"/>
        </w:rPr>
        <w:t>Defect Tracking Quality Center, JIRA</w:t>
      </w:r>
    </w:p>
    <w:p w:rsidR="00272EF1" w:rsidRPr="00F23E7E" w:rsidRDefault="00826844" w:rsidP="00595376">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F23E7E">
        <w:rPr>
          <w:rFonts w:cstheme="minorHAnsi"/>
        </w:rPr>
        <w:t>Database SQL</w:t>
      </w:r>
    </w:p>
    <w:p w:rsidR="00272EF1" w:rsidRPr="00F23E7E" w:rsidRDefault="00272EF1" w:rsidP="00595376">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F23E7E">
        <w:rPr>
          <w:rFonts w:cstheme="minorHAnsi"/>
        </w:rPr>
        <w:t xml:space="preserve">Scripting </w:t>
      </w:r>
      <w:r w:rsidR="00ED16CD" w:rsidRPr="00F23E7E">
        <w:rPr>
          <w:rFonts w:cstheme="minorHAnsi"/>
        </w:rPr>
        <w:t>Language XML</w:t>
      </w:r>
      <w:r w:rsidR="00F90DAE" w:rsidRPr="00F23E7E">
        <w:rPr>
          <w:rFonts w:cstheme="minorHAnsi"/>
        </w:rPr>
        <w:t>.</w:t>
      </w:r>
    </w:p>
    <w:p w:rsidR="00272EF1" w:rsidRPr="00F23E7E" w:rsidRDefault="00272EF1" w:rsidP="00595376">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F23E7E">
        <w:rPr>
          <w:rFonts w:cstheme="minorHAnsi"/>
        </w:rPr>
        <w:t>Project Tools MS office (Word, Excel, PowerPoint, Outlook)</w:t>
      </w:r>
    </w:p>
    <w:p w:rsidR="00272EF1" w:rsidRPr="00F23E7E" w:rsidRDefault="00272EF1" w:rsidP="00595376">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F23E7E">
        <w:rPr>
          <w:rFonts w:cstheme="minorHAnsi"/>
        </w:rPr>
        <w:t>Project Methodologies Waterfall, Agile, Agile SCRUM</w:t>
      </w:r>
    </w:p>
    <w:p w:rsidR="009F1F42" w:rsidRPr="00F23E7E" w:rsidRDefault="009F1F42" w:rsidP="009F1F42">
      <w:pPr>
        <w:jc w:val="both"/>
        <w:rPr>
          <w:rFonts w:cstheme="minorHAnsi"/>
        </w:rPr>
      </w:pPr>
    </w:p>
    <w:p w:rsidR="00F23E7E" w:rsidRPr="00F23E7E" w:rsidRDefault="00F23E7E" w:rsidP="009F1F42">
      <w:pPr>
        <w:jc w:val="both"/>
        <w:rPr>
          <w:rFonts w:cstheme="minorHAnsi"/>
          <w:b/>
        </w:rPr>
      </w:pPr>
    </w:p>
    <w:p w:rsidR="009F1F42" w:rsidRPr="00F23E7E" w:rsidRDefault="009F1F42" w:rsidP="009F1F42">
      <w:pPr>
        <w:jc w:val="both"/>
        <w:rPr>
          <w:rFonts w:cstheme="minorHAnsi"/>
          <w:b/>
        </w:rPr>
      </w:pPr>
      <w:r w:rsidRPr="00F23E7E">
        <w:rPr>
          <w:rFonts w:cstheme="minorHAnsi"/>
          <w:b/>
        </w:rPr>
        <w:lastRenderedPageBreak/>
        <w:t>Educational qualification:</w:t>
      </w:r>
    </w:p>
    <w:p w:rsidR="009F1F42" w:rsidRPr="00F23E7E" w:rsidRDefault="009F1F42" w:rsidP="009F1F42">
      <w:pPr>
        <w:pStyle w:val="ListParagraph"/>
        <w:numPr>
          <w:ilvl w:val="0"/>
          <w:numId w:val="10"/>
        </w:numPr>
        <w:jc w:val="both"/>
        <w:rPr>
          <w:rFonts w:cstheme="minorHAnsi"/>
        </w:rPr>
      </w:pPr>
      <w:r w:rsidRPr="00F23E7E">
        <w:rPr>
          <w:rFonts w:cstheme="minorHAnsi"/>
        </w:rPr>
        <w:t>Bachelor's degree in science</w:t>
      </w:r>
      <w:r w:rsidR="00906D41" w:rsidRPr="00F23E7E">
        <w:rPr>
          <w:rFonts w:cstheme="minorHAnsi"/>
        </w:rPr>
        <w:t>.</w:t>
      </w:r>
    </w:p>
    <w:p w:rsidR="00906D41" w:rsidRPr="00F23E7E" w:rsidRDefault="00826844" w:rsidP="002D30E6">
      <w:pPr>
        <w:pStyle w:val="ListParagraph"/>
        <w:numPr>
          <w:ilvl w:val="0"/>
          <w:numId w:val="10"/>
        </w:numPr>
        <w:jc w:val="both"/>
        <w:rPr>
          <w:rFonts w:cstheme="minorHAnsi"/>
          <w:b/>
        </w:rPr>
      </w:pPr>
      <w:r w:rsidRPr="00F23E7E">
        <w:rPr>
          <w:rFonts w:cstheme="minorHAnsi"/>
        </w:rPr>
        <w:t>Master’s in Information Systems M</w:t>
      </w:r>
      <w:r w:rsidR="009F1F42" w:rsidRPr="00F23E7E">
        <w:rPr>
          <w:rFonts w:cstheme="minorHAnsi"/>
        </w:rPr>
        <w:t>anagement from Virginia international university, VIRGINIA</w:t>
      </w:r>
      <w:r w:rsidR="00906D41" w:rsidRPr="00F23E7E">
        <w:rPr>
          <w:rFonts w:cstheme="minorHAnsi"/>
        </w:rPr>
        <w:t>.</w:t>
      </w:r>
    </w:p>
    <w:p w:rsidR="0057644D" w:rsidRPr="00F23E7E" w:rsidRDefault="00595F23" w:rsidP="00906D41">
      <w:pPr>
        <w:jc w:val="both"/>
        <w:rPr>
          <w:rFonts w:cstheme="minorHAnsi"/>
          <w:b/>
        </w:rPr>
      </w:pPr>
      <w:r w:rsidRPr="00F23E7E">
        <w:rPr>
          <w:rFonts w:cstheme="minorHAnsi"/>
          <w:b/>
        </w:rPr>
        <w:t>Work Experience:</w:t>
      </w:r>
    </w:p>
    <w:p w:rsidR="00F23E7E" w:rsidRDefault="007E3D63" w:rsidP="007E3D63">
      <w:pPr>
        <w:spacing w:after="0" w:line="240" w:lineRule="auto"/>
        <w:jc w:val="both"/>
        <w:rPr>
          <w:rFonts w:eastAsia="Times New Roman" w:cstheme="minorHAnsi"/>
          <w:b/>
        </w:rPr>
      </w:pPr>
      <w:r w:rsidRPr="00F23E7E">
        <w:rPr>
          <w:rFonts w:eastAsia="Times New Roman" w:cstheme="minorHAnsi"/>
          <w:b/>
        </w:rPr>
        <w:t>Premera Blue Cross, Mountlake Terrace, WA</w:t>
      </w:r>
      <w:r w:rsidRPr="00F23E7E">
        <w:rPr>
          <w:rFonts w:eastAsia="Times New Roman" w:cstheme="minorHAnsi"/>
          <w:b/>
        </w:rPr>
        <w:tab/>
      </w:r>
      <w:r w:rsidRPr="00F23E7E">
        <w:rPr>
          <w:rFonts w:eastAsia="Times New Roman" w:cstheme="minorHAnsi"/>
          <w:b/>
        </w:rPr>
        <w:tab/>
      </w:r>
      <w:r w:rsidRPr="00F23E7E">
        <w:rPr>
          <w:rFonts w:eastAsia="Times New Roman" w:cstheme="minorHAnsi"/>
          <w:b/>
        </w:rPr>
        <w:tab/>
      </w:r>
      <w:r w:rsidRPr="00F23E7E">
        <w:rPr>
          <w:rFonts w:eastAsia="Times New Roman" w:cstheme="minorHAnsi"/>
          <w:b/>
        </w:rPr>
        <w:tab/>
      </w:r>
      <w:r w:rsidRPr="00F23E7E">
        <w:rPr>
          <w:rFonts w:eastAsia="Times New Roman" w:cstheme="minorHAnsi"/>
          <w:b/>
        </w:rPr>
        <w:tab/>
      </w:r>
      <w:r w:rsidR="00F61F9C" w:rsidRPr="00F23E7E">
        <w:rPr>
          <w:rFonts w:eastAsia="Times New Roman" w:cstheme="minorHAnsi"/>
          <w:b/>
        </w:rPr>
        <w:t xml:space="preserve">                                 </w:t>
      </w:r>
    </w:p>
    <w:p w:rsidR="007E3D63" w:rsidRPr="00F23E7E" w:rsidRDefault="00F61F9C" w:rsidP="007E3D63">
      <w:pPr>
        <w:spacing w:after="0" w:line="240" w:lineRule="auto"/>
        <w:jc w:val="both"/>
        <w:rPr>
          <w:rFonts w:eastAsia="Times New Roman" w:cstheme="minorHAnsi"/>
          <w:b/>
        </w:rPr>
      </w:pPr>
      <w:r w:rsidRPr="00F23E7E">
        <w:rPr>
          <w:rFonts w:eastAsia="Times New Roman" w:cstheme="minorHAnsi"/>
          <w:b/>
        </w:rPr>
        <w:t>July 2015- Present</w:t>
      </w:r>
    </w:p>
    <w:p w:rsidR="007E3D63" w:rsidRPr="00F23E7E" w:rsidRDefault="00F61F9C" w:rsidP="007E3D63">
      <w:pPr>
        <w:spacing w:after="0" w:line="240" w:lineRule="auto"/>
        <w:jc w:val="both"/>
        <w:rPr>
          <w:rFonts w:cstheme="minorHAnsi"/>
          <w:b/>
        </w:rPr>
      </w:pPr>
      <w:r w:rsidRPr="00F23E7E">
        <w:rPr>
          <w:rFonts w:cstheme="minorHAnsi"/>
          <w:b/>
        </w:rPr>
        <w:t>QA Analyst</w:t>
      </w:r>
      <w:r w:rsidR="007E3D63" w:rsidRPr="00F23E7E">
        <w:rPr>
          <w:rFonts w:cstheme="minorHAnsi"/>
          <w:b/>
        </w:rPr>
        <w:tab/>
      </w:r>
      <w:r w:rsidR="007E3D63" w:rsidRPr="00F23E7E">
        <w:rPr>
          <w:rFonts w:cstheme="minorHAnsi"/>
          <w:b/>
        </w:rPr>
        <w:tab/>
      </w:r>
      <w:r w:rsidR="007E3D63" w:rsidRPr="00F23E7E">
        <w:rPr>
          <w:rFonts w:cstheme="minorHAnsi"/>
          <w:b/>
        </w:rPr>
        <w:tab/>
      </w:r>
      <w:r w:rsidR="007E3D63" w:rsidRPr="00F23E7E">
        <w:rPr>
          <w:rFonts w:cstheme="minorHAnsi"/>
          <w:b/>
        </w:rPr>
        <w:tab/>
      </w:r>
      <w:r w:rsidR="007E3D63" w:rsidRPr="00F23E7E">
        <w:rPr>
          <w:rFonts w:cstheme="minorHAnsi"/>
          <w:b/>
        </w:rPr>
        <w:tab/>
      </w:r>
      <w:r w:rsidR="007E3D63" w:rsidRPr="00F23E7E">
        <w:rPr>
          <w:rFonts w:cstheme="minorHAnsi"/>
          <w:b/>
        </w:rPr>
        <w:tab/>
      </w:r>
      <w:r w:rsidR="007E3D63" w:rsidRPr="00F23E7E">
        <w:rPr>
          <w:rFonts w:cstheme="minorHAnsi"/>
          <w:b/>
        </w:rPr>
        <w:tab/>
      </w:r>
      <w:r w:rsidR="007E3D63" w:rsidRPr="00F23E7E">
        <w:rPr>
          <w:rFonts w:cstheme="minorHAnsi"/>
          <w:b/>
        </w:rPr>
        <w:tab/>
      </w:r>
      <w:r w:rsidR="007E3D63" w:rsidRPr="00F23E7E">
        <w:rPr>
          <w:rFonts w:cstheme="minorHAnsi"/>
          <w:b/>
        </w:rPr>
        <w:tab/>
      </w:r>
      <w:r w:rsidR="007E3D63" w:rsidRPr="00F23E7E">
        <w:rPr>
          <w:rFonts w:cstheme="minorHAnsi"/>
          <w:b/>
        </w:rPr>
        <w:tab/>
      </w:r>
    </w:p>
    <w:p w:rsidR="007E3D63" w:rsidRPr="00F23E7E" w:rsidRDefault="007E3D63" w:rsidP="007E3D63">
      <w:pPr>
        <w:shd w:val="clear" w:color="auto" w:fill="FFFFFF"/>
        <w:spacing w:after="0" w:line="240" w:lineRule="auto"/>
        <w:jc w:val="both"/>
        <w:rPr>
          <w:rFonts w:eastAsia="Times New Roman" w:cstheme="minorHAnsi"/>
        </w:rPr>
      </w:pPr>
      <w:r w:rsidRPr="00F23E7E">
        <w:rPr>
          <w:rFonts w:eastAsia="Times New Roman" w:cstheme="minorHAnsi"/>
        </w:rPr>
        <w:t>The scope of SGMP (Small Group Market Place) project is to increase efficiency by reducing manual effort for small groups (1-50). Benefits</w:t>
      </w:r>
      <w:r w:rsidRPr="00F23E7E">
        <w:rPr>
          <w:rFonts w:cstheme="minorHAnsi"/>
        </w:rPr>
        <w:t xml:space="preserve"> Focus (vendor)</w:t>
      </w:r>
      <w:r w:rsidR="00F23E7E">
        <w:rPr>
          <w:rFonts w:cstheme="minorHAnsi"/>
        </w:rPr>
        <w:t xml:space="preserve"> </w:t>
      </w:r>
      <w:r w:rsidRPr="00F23E7E">
        <w:rPr>
          <w:rFonts w:cstheme="minorHAnsi"/>
        </w:rPr>
        <w:t>provides Premera Blue Cross a Cloud - Based Web Application (Market Place) that helps producers shop for, enroll in, manage and exchange its plans and benefits for small groups. As a Quality Analyst, I was involved in End to End testing</w:t>
      </w:r>
      <w:r w:rsidRPr="00F23E7E">
        <w:rPr>
          <w:rFonts w:eastAsia="Times New Roman" w:cstheme="minorHAnsi"/>
        </w:rPr>
        <w:t xml:space="preserve"> for various applications integrated such as Marketplace/HIX, Enrollment Center, Facets and validating EDI 834 and XML files.</w:t>
      </w:r>
    </w:p>
    <w:p w:rsidR="007E3D63" w:rsidRPr="00F23E7E" w:rsidRDefault="007E3D63" w:rsidP="007E3D63">
      <w:pPr>
        <w:shd w:val="clear" w:color="auto" w:fill="FFFFFF"/>
        <w:spacing w:after="0" w:line="240" w:lineRule="auto"/>
        <w:jc w:val="both"/>
        <w:rPr>
          <w:rFonts w:eastAsia="Times New Roman" w:cstheme="minorHAnsi"/>
        </w:rPr>
      </w:pPr>
    </w:p>
    <w:p w:rsidR="007E3D63" w:rsidRPr="00F23E7E" w:rsidRDefault="007E3D63" w:rsidP="007E3D63">
      <w:pPr>
        <w:shd w:val="clear" w:color="auto" w:fill="FFFFFF"/>
        <w:spacing w:after="0" w:line="240" w:lineRule="auto"/>
        <w:jc w:val="both"/>
        <w:rPr>
          <w:rFonts w:eastAsia="Times New Roman" w:cstheme="minorHAnsi"/>
          <w:b/>
          <w:bCs/>
        </w:rPr>
      </w:pPr>
      <w:r w:rsidRPr="00F23E7E">
        <w:rPr>
          <w:rFonts w:eastAsia="Times New Roman" w:cstheme="minorHAnsi"/>
          <w:b/>
          <w:bCs/>
        </w:rPr>
        <w:t>Responsibilities: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Tested HIPAA EDI HIX Transactions and Code Sets Standards such as 834 / 999 transactions.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Prepare Test Data and share with team members including BAs.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Involve in testing Market Place (web application) validating various modules and functionalities of Carrier and HR portals using corresponding roles.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Worked on EDI 834 HIX transactions for Benefit Enrollments for various states.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Involved in Front-end Testing for Web-Based Applications like Marketplace, Siebel and Enrollment Center.</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Performed Functional Testing, System Testing, Ad-hoc Testing, Integration Testing, End to End Testing, Regression Testing, Exploratory Testing and User Acceptance Testing (UAT).</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Logged and tracked Market Place defects using JIRA and work with Benefit</w:t>
      </w:r>
      <w:r w:rsidR="00F61F9C" w:rsidRPr="00F23E7E">
        <w:rPr>
          <w:rFonts w:cstheme="minorHAnsi"/>
        </w:rPr>
        <w:t xml:space="preserve"> </w:t>
      </w:r>
      <w:r w:rsidRPr="00F23E7E">
        <w:rPr>
          <w:rFonts w:cstheme="minorHAnsi"/>
        </w:rPr>
        <w:t>Focus to resolve the issues.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Validate XML Schema that contained enrollment data from Market Place with Siebel that data loaded as expected.</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Executed Test Cases for XML/SOAP and RESTFUL services using SoapUI tool.</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Reported bugs and tracked defects using JIRA. </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Set up 834 Dashboard, Translator and Scheduler manually for the test groups and validate members enrolled in the benefits in Facets 5.3.</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Validate 834 EDI files, request for batch job to load the files and validate membership in Facets.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Executed SQL queries against MS SQL Server to retrieve test groups and manipulate date for testing purpose.</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Log and track bugs using Microsoft Team Foundation Server 2013 (TFS), categorize them based on the severity and interacted with developers in resolving critical and high defects.</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Actively participated in Defect tracking using HP ALM.</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 xml:space="preserve">Advocated and followed best practices of designing Test Case &amp; logging Defect in </w:t>
      </w:r>
      <w:r w:rsidRPr="00F23E7E">
        <w:rPr>
          <w:rFonts w:cstheme="minorHAnsi"/>
          <w:bCs/>
        </w:rPr>
        <w:t>HP ALM.</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 xml:space="preserve">Maintained </w:t>
      </w:r>
      <w:r w:rsidRPr="00F23E7E">
        <w:rPr>
          <w:rFonts w:cstheme="minorHAnsi"/>
          <w:bCs/>
        </w:rPr>
        <w:t xml:space="preserve">RTM </w:t>
      </w:r>
      <w:r w:rsidRPr="00F23E7E">
        <w:rPr>
          <w:rFonts w:cstheme="minorHAnsi"/>
        </w:rPr>
        <w:t xml:space="preserve">for proper Test Cases &amp; Test Scripts coverage within </w:t>
      </w:r>
      <w:r w:rsidRPr="00F23E7E">
        <w:rPr>
          <w:rFonts w:cstheme="minorHAnsi"/>
          <w:bCs/>
        </w:rPr>
        <w:t>HP ALM.</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Perform Regression Testing for fixes and Enhancements of the application.</w:t>
      </w:r>
    </w:p>
    <w:p w:rsidR="00C93CC8" w:rsidRPr="00F23E7E" w:rsidRDefault="00C93CC8" w:rsidP="00C93CC8">
      <w:pPr>
        <w:pStyle w:val="ListParagraph"/>
        <w:numPr>
          <w:ilvl w:val="0"/>
          <w:numId w:val="11"/>
        </w:numPr>
        <w:spacing w:after="0" w:line="240" w:lineRule="auto"/>
        <w:ind w:left="360"/>
        <w:jc w:val="both"/>
        <w:rPr>
          <w:rFonts w:cstheme="minorHAnsi"/>
        </w:rPr>
      </w:pPr>
      <w:r w:rsidRPr="00F23E7E">
        <w:rPr>
          <w:rFonts w:cstheme="minorHAnsi"/>
        </w:rPr>
        <w:t>Worked actively with QA Automation Team for Regression Testing and maintained the script.</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Participate in allocation and estimation of QA effort for CRs, Enhancements and bug fix.</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t>Participate in daily Testing Call with vendor, Weekly Status Report and Defect Triage meetings to provide updates and input.</w:t>
      </w:r>
    </w:p>
    <w:p w:rsidR="007E3D63" w:rsidRPr="00F23E7E" w:rsidRDefault="007E3D63" w:rsidP="007E3D63">
      <w:pPr>
        <w:pStyle w:val="ListParagraph"/>
        <w:numPr>
          <w:ilvl w:val="0"/>
          <w:numId w:val="11"/>
        </w:numPr>
        <w:spacing w:after="0" w:line="240" w:lineRule="auto"/>
        <w:ind w:left="360"/>
        <w:jc w:val="both"/>
        <w:rPr>
          <w:rFonts w:cstheme="minorHAnsi"/>
        </w:rPr>
      </w:pPr>
      <w:r w:rsidRPr="00F23E7E">
        <w:rPr>
          <w:rFonts w:cstheme="minorHAnsi"/>
        </w:rPr>
        <w:lastRenderedPageBreak/>
        <w:t>Provide ongoing support to UAT team and trained new QAs and BAs on SGMP project.</w:t>
      </w:r>
    </w:p>
    <w:p w:rsidR="00A1683B" w:rsidRPr="00F23E7E" w:rsidRDefault="0057644D" w:rsidP="007E3D63">
      <w:pPr>
        <w:spacing w:after="0" w:line="240" w:lineRule="auto"/>
        <w:jc w:val="both"/>
        <w:rPr>
          <w:rFonts w:eastAsia="Times New Roman" w:cstheme="minorHAnsi"/>
        </w:rPr>
      </w:pPr>
      <w:r w:rsidRPr="00F23E7E">
        <w:rPr>
          <w:rFonts w:cstheme="minorHAnsi"/>
          <w:b/>
        </w:rPr>
        <w:t>Environm</w:t>
      </w:r>
      <w:r w:rsidR="00826844" w:rsidRPr="00F23E7E">
        <w:rPr>
          <w:rFonts w:cstheme="minorHAnsi"/>
          <w:b/>
        </w:rPr>
        <w:t>ent:</w:t>
      </w:r>
      <w:r w:rsidR="007E3D63" w:rsidRPr="00F23E7E">
        <w:rPr>
          <w:rFonts w:cstheme="minorHAnsi"/>
        </w:rPr>
        <w:t xml:space="preserve"> HP ALM, </w:t>
      </w:r>
      <w:r w:rsidRPr="00F23E7E">
        <w:rPr>
          <w:rFonts w:cstheme="minorHAnsi"/>
        </w:rPr>
        <w:t xml:space="preserve">MS Excel, SQL, </w:t>
      </w:r>
      <w:r w:rsidR="007E3D63" w:rsidRPr="00F23E7E">
        <w:rPr>
          <w:rFonts w:cstheme="minorHAnsi"/>
        </w:rPr>
        <w:t xml:space="preserve">TFS, JIRA, </w:t>
      </w:r>
      <w:r w:rsidRPr="00F23E7E">
        <w:rPr>
          <w:rFonts w:cstheme="minorHAnsi"/>
        </w:rPr>
        <w:t xml:space="preserve">Business Objects, </w:t>
      </w:r>
      <w:r w:rsidR="00826844" w:rsidRPr="00F23E7E">
        <w:rPr>
          <w:rFonts w:cstheme="minorHAnsi"/>
        </w:rPr>
        <w:t>Agile</w:t>
      </w:r>
      <w:r w:rsidR="007E3D63" w:rsidRPr="00F23E7E">
        <w:rPr>
          <w:rFonts w:cstheme="minorHAnsi"/>
        </w:rPr>
        <w:t xml:space="preserve">, </w:t>
      </w:r>
      <w:r w:rsidR="007E3D63" w:rsidRPr="00F23E7E">
        <w:rPr>
          <w:rFonts w:eastAsia="Times New Roman" w:cstheme="minorHAnsi"/>
        </w:rPr>
        <w:t>SoapUI, SharePoint, Windows.</w:t>
      </w:r>
    </w:p>
    <w:p w:rsidR="007E3D63" w:rsidRPr="00F23E7E" w:rsidRDefault="007E3D63" w:rsidP="007E3D63">
      <w:pPr>
        <w:spacing w:after="0" w:line="240" w:lineRule="auto"/>
        <w:jc w:val="both"/>
        <w:rPr>
          <w:rFonts w:eastAsia="Times New Roman" w:cstheme="minorHAnsi"/>
        </w:rPr>
      </w:pPr>
    </w:p>
    <w:p w:rsidR="007E3D63" w:rsidRPr="00F23E7E" w:rsidRDefault="007E3D63" w:rsidP="007E3D63">
      <w:pPr>
        <w:spacing w:after="0" w:line="240" w:lineRule="auto"/>
        <w:jc w:val="both"/>
        <w:rPr>
          <w:rFonts w:eastAsia="Times New Roman" w:cstheme="minorHAnsi"/>
        </w:rPr>
      </w:pPr>
    </w:p>
    <w:p w:rsidR="00F23E7E" w:rsidRDefault="00565A3A" w:rsidP="005D13B0">
      <w:pPr>
        <w:spacing w:after="0"/>
        <w:rPr>
          <w:rFonts w:cstheme="minorHAnsi"/>
          <w:b/>
        </w:rPr>
      </w:pPr>
      <w:r w:rsidRPr="00F23E7E">
        <w:rPr>
          <w:rFonts w:cstheme="minorHAnsi"/>
          <w:b/>
        </w:rPr>
        <w:t>Emblem Health, NY</w:t>
      </w:r>
      <w:r w:rsidRPr="00F23E7E">
        <w:rPr>
          <w:rFonts w:cstheme="minorHAnsi"/>
          <w:b/>
        </w:rPr>
        <w:tab/>
      </w:r>
      <w:r w:rsidRPr="00F23E7E">
        <w:rPr>
          <w:rFonts w:cstheme="minorHAnsi"/>
          <w:b/>
        </w:rPr>
        <w:tab/>
      </w:r>
      <w:r w:rsidRPr="00F23E7E">
        <w:rPr>
          <w:rFonts w:cstheme="minorHAnsi"/>
          <w:b/>
        </w:rPr>
        <w:tab/>
      </w:r>
      <w:r w:rsidRPr="00F23E7E">
        <w:rPr>
          <w:rFonts w:cstheme="minorHAnsi"/>
          <w:b/>
        </w:rPr>
        <w:tab/>
      </w:r>
      <w:r w:rsidRPr="00F23E7E">
        <w:rPr>
          <w:rFonts w:cstheme="minorHAnsi"/>
          <w:b/>
        </w:rPr>
        <w:tab/>
      </w:r>
      <w:r w:rsidRPr="00F23E7E">
        <w:rPr>
          <w:rFonts w:cstheme="minorHAnsi"/>
          <w:b/>
        </w:rPr>
        <w:tab/>
      </w:r>
      <w:r w:rsidRPr="00F23E7E">
        <w:rPr>
          <w:rFonts w:cstheme="minorHAnsi"/>
          <w:b/>
        </w:rPr>
        <w:tab/>
      </w:r>
      <w:r w:rsidRPr="00F23E7E">
        <w:rPr>
          <w:rFonts w:cstheme="minorHAnsi"/>
          <w:b/>
        </w:rPr>
        <w:tab/>
      </w:r>
      <w:r w:rsidRPr="00F23E7E">
        <w:rPr>
          <w:rFonts w:cstheme="minorHAnsi"/>
          <w:b/>
        </w:rPr>
        <w:tab/>
        <w:t xml:space="preserve">             </w:t>
      </w:r>
      <w:r w:rsidR="00EF0BD4" w:rsidRPr="00F23E7E">
        <w:rPr>
          <w:rFonts w:cstheme="minorHAnsi"/>
          <w:b/>
        </w:rPr>
        <w:t xml:space="preserve">  </w:t>
      </w:r>
    </w:p>
    <w:p w:rsidR="00565A3A" w:rsidRPr="00F23E7E" w:rsidRDefault="00554D27" w:rsidP="005D13B0">
      <w:pPr>
        <w:spacing w:after="0"/>
        <w:rPr>
          <w:rFonts w:cstheme="minorHAnsi"/>
          <w:b/>
        </w:rPr>
      </w:pPr>
      <w:r w:rsidRPr="00F23E7E">
        <w:rPr>
          <w:rFonts w:cstheme="minorHAnsi"/>
          <w:b/>
        </w:rPr>
        <w:t xml:space="preserve">Nov </w:t>
      </w:r>
      <w:r w:rsidR="00565A3A" w:rsidRPr="00F23E7E">
        <w:rPr>
          <w:rFonts w:cstheme="minorHAnsi"/>
          <w:b/>
        </w:rPr>
        <w:t xml:space="preserve">2013- </w:t>
      </w:r>
      <w:r w:rsidRPr="00F23E7E">
        <w:rPr>
          <w:rFonts w:cstheme="minorHAnsi"/>
          <w:b/>
        </w:rPr>
        <w:t>June 2015</w:t>
      </w:r>
    </w:p>
    <w:p w:rsidR="00565A3A" w:rsidRPr="00F23E7E" w:rsidRDefault="00565A3A" w:rsidP="005D13B0">
      <w:pPr>
        <w:spacing w:after="0"/>
        <w:rPr>
          <w:rFonts w:cstheme="minorHAnsi"/>
          <w:b/>
        </w:rPr>
      </w:pPr>
      <w:r w:rsidRPr="00F23E7E">
        <w:rPr>
          <w:rFonts w:cstheme="minorHAnsi"/>
          <w:b/>
        </w:rPr>
        <w:t>QA Analyst</w:t>
      </w:r>
    </w:p>
    <w:p w:rsidR="00565A3A" w:rsidRPr="00F23E7E" w:rsidRDefault="00565A3A" w:rsidP="005D13B0">
      <w:pPr>
        <w:spacing w:after="0"/>
        <w:jc w:val="both"/>
        <w:rPr>
          <w:rFonts w:cstheme="minorHAnsi"/>
          <w:b/>
        </w:rPr>
      </w:pPr>
      <w:r w:rsidRPr="00F23E7E">
        <w:rPr>
          <w:rFonts w:cstheme="minorHAnsi"/>
          <w:b/>
        </w:rPr>
        <w:t>HCR HIX SSP Membership</w:t>
      </w:r>
    </w:p>
    <w:p w:rsidR="00565A3A" w:rsidRPr="00F23E7E" w:rsidRDefault="00565A3A" w:rsidP="005D13B0">
      <w:pPr>
        <w:spacing w:after="0"/>
        <w:jc w:val="both"/>
        <w:rPr>
          <w:rFonts w:cstheme="minorHAnsi"/>
        </w:rPr>
      </w:pPr>
      <w:r w:rsidRPr="00F23E7E">
        <w:rPr>
          <w:rFonts w:cstheme="minorHAnsi"/>
        </w:rPr>
        <w:t>Due to enactment of PPACA, Emblem</w:t>
      </w:r>
      <w:r w:rsidR="00920E83" w:rsidRPr="00F23E7E">
        <w:rPr>
          <w:rFonts w:cstheme="minorHAnsi"/>
        </w:rPr>
        <w:t xml:space="preserve"> </w:t>
      </w:r>
      <w:r w:rsidRPr="00F23E7E">
        <w:rPr>
          <w:rFonts w:cstheme="minorHAnsi"/>
        </w:rPr>
        <w:t>Health has made business decision to participate in NYS Public Health Insurance Exchange (HIX). The primary purpose of the project was to review, build/enhance enrollment, billing, claim &amp; customer services process that are required t</w:t>
      </w:r>
      <w:r w:rsidR="005D13B0" w:rsidRPr="00F23E7E">
        <w:rPr>
          <w:rFonts w:cstheme="minorHAnsi"/>
        </w:rPr>
        <w:t>o participated in the exchange.</w:t>
      </w:r>
    </w:p>
    <w:p w:rsidR="005D13B0" w:rsidRPr="00F23E7E" w:rsidRDefault="005D13B0" w:rsidP="005D13B0">
      <w:pPr>
        <w:spacing w:after="0"/>
        <w:jc w:val="both"/>
        <w:rPr>
          <w:rFonts w:cstheme="minorHAnsi"/>
        </w:rPr>
      </w:pPr>
    </w:p>
    <w:p w:rsidR="00565A3A" w:rsidRPr="00F23E7E" w:rsidRDefault="00565A3A" w:rsidP="00565A3A">
      <w:pPr>
        <w:pStyle w:val="ecxmsonormal"/>
        <w:shd w:val="clear" w:color="auto" w:fill="FFFFFF"/>
        <w:spacing w:after="0"/>
        <w:rPr>
          <w:rFonts w:asciiTheme="minorHAnsi" w:hAnsiTheme="minorHAnsi" w:cstheme="minorHAnsi"/>
          <w:b/>
          <w:sz w:val="22"/>
          <w:szCs w:val="22"/>
        </w:rPr>
      </w:pPr>
      <w:r w:rsidRPr="00F23E7E">
        <w:rPr>
          <w:rFonts w:asciiTheme="minorHAnsi" w:hAnsiTheme="minorHAnsi" w:cstheme="minorHAnsi"/>
          <w:b/>
          <w:sz w:val="22"/>
          <w:szCs w:val="22"/>
        </w:rPr>
        <w:t>Responsibilities:</w:t>
      </w:r>
    </w:p>
    <w:p w:rsidR="00565A3A" w:rsidRPr="00F23E7E" w:rsidRDefault="00565A3A" w:rsidP="00565A3A">
      <w:pPr>
        <w:pStyle w:val="ListParagraph"/>
        <w:numPr>
          <w:ilvl w:val="0"/>
          <w:numId w:val="17"/>
        </w:numPr>
        <w:spacing w:after="0" w:line="240" w:lineRule="auto"/>
        <w:rPr>
          <w:rFonts w:cstheme="minorHAnsi"/>
        </w:rPr>
      </w:pPr>
      <w:r w:rsidRPr="00F23E7E">
        <w:rPr>
          <w:rFonts w:cstheme="minorHAnsi"/>
        </w:rPr>
        <w:t>Created and executed test cases for triggering events for a special enrollment using Quality Center</w:t>
      </w:r>
      <w:r w:rsidR="00EF0BD4" w:rsidRPr="00F23E7E">
        <w:rPr>
          <w:rFonts w:cstheme="minorHAnsi"/>
        </w:rPr>
        <w:t>/ALM</w:t>
      </w:r>
      <w:r w:rsidRPr="00F23E7E">
        <w:rPr>
          <w:rFonts w:cstheme="minorHAnsi"/>
        </w:rPr>
        <w:t>.</w:t>
      </w:r>
    </w:p>
    <w:p w:rsidR="00565A3A" w:rsidRPr="00F23E7E" w:rsidRDefault="00565A3A" w:rsidP="00565A3A">
      <w:pPr>
        <w:pStyle w:val="ListParagraph"/>
        <w:numPr>
          <w:ilvl w:val="0"/>
          <w:numId w:val="17"/>
        </w:numPr>
        <w:spacing w:after="0" w:line="240" w:lineRule="auto"/>
        <w:rPr>
          <w:rFonts w:cstheme="minorHAnsi"/>
        </w:rPr>
      </w:pPr>
      <w:r w:rsidRPr="00F23E7E">
        <w:rPr>
          <w:rFonts w:cstheme="minorHAnsi"/>
        </w:rPr>
        <w:t>Created test scenarios for Membership Accuracy Testing</w:t>
      </w:r>
    </w:p>
    <w:p w:rsidR="00565A3A" w:rsidRPr="00F23E7E" w:rsidRDefault="00565A3A" w:rsidP="00565A3A">
      <w:pPr>
        <w:pStyle w:val="ListParagraph"/>
        <w:numPr>
          <w:ilvl w:val="0"/>
          <w:numId w:val="17"/>
        </w:numPr>
        <w:spacing w:after="0" w:line="240" w:lineRule="auto"/>
        <w:rPr>
          <w:rFonts w:cstheme="minorHAnsi"/>
        </w:rPr>
      </w:pPr>
      <w:r w:rsidRPr="00F23E7E">
        <w:rPr>
          <w:rFonts w:cstheme="minorHAnsi"/>
        </w:rPr>
        <w:t>Used SQL Queries to perform back-end testing on 834 Medicaid transaction report; validated that the report is produced with the specified data fields and timestamps.</w:t>
      </w:r>
    </w:p>
    <w:p w:rsidR="00920E83" w:rsidRPr="00F23E7E" w:rsidRDefault="00920E83" w:rsidP="00920E83">
      <w:pPr>
        <w:pStyle w:val="ListParagraph"/>
        <w:numPr>
          <w:ilvl w:val="0"/>
          <w:numId w:val="17"/>
        </w:numPr>
        <w:spacing w:after="0" w:line="240" w:lineRule="auto"/>
        <w:rPr>
          <w:rFonts w:cstheme="minorHAnsi"/>
        </w:rPr>
      </w:pPr>
      <w:r w:rsidRPr="00F23E7E">
        <w:rPr>
          <w:rFonts w:cstheme="minorHAnsi"/>
        </w:rPr>
        <w:t>Participated in SDOH and SME meetings to learn/understand business requirements.</w:t>
      </w:r>
    </w:p>
    <w:p w:rsidR="00920E83" w:rsidRPr="00F23E7E" w:rsidRDefault="00920E83" w:rsidP="00920E83">
      <w:pPr>
        <w:pStyle w:val="ListParagraph"/>
        <w:numPr>
          <w:ilvl w:val="0"/>
          <w:numId w:val="17"/>
        </w:numPr>
        <w:spacing w:after="0" w:line="240" w:lineRule="auto"/>
        <w:rPr>
          <w:rFonts w:cstheme="minorHAnsi"/>
        </w:rPr>
      </w:pPr>
      <w:r w:rsidRPr="00F23E7E">
        <w:rPr>
          <w:rFonts w:cstheme="minorHAnsi"/>
        </w:rPr>
        <w:t>Leveraged enrollment capabilities to reduce the cycle time for welcome kits to be sent to members timely.</w:t>
      </w:r>
    </w:p>
    <w:p w:rsidR="00565A3A" w:rsidRPr="00F23E7E" w:rsidRDefault="00565A3A" w:rsidP="00565A3A">
      <w:pPr>
        <w:pStyle w:val="ListParagraph"/>
        <w:numPr>
          <w:ilvl w:val="0"/>
          <w:numId w:val="17"/>
        </w:numPr>
        <w:spacing w:after="0" w:line="240" w:lineRule="auto"/>
        <w:rPr>
          <w:rFonts w:cstheme="minorHAnsi"/>
        </w:rPr>
      </w:pPr>
      <w:r w:rsidRPr="00F23E7E">
        <w:rPr>
          <w:rFonts w:cstheme="minorHAnsi"/>
        </w:rPr>
        <w:t>Performed front-end (Online Data Entry) and back-end testing to ensure that the fields are updated accordingly and check functionalities of online manual data entry.</w:t>
      </w:r>
    </w:p>
    <w:p w:rsidR="00565A3A" w:rsidRPr="00F23E7E" w:rsidRDefault="00EF0BD4" w:rsidP="00565A3A">
      <w:pPr>
        <w:pStyle w:val="ListParagraph"/>
        <w:numPr>
          <w:ilvl w:val="0"/>
          <w:numId w:val="17"/>
        </w:numPr>
        <w:spacing w:after="0" w:line="240" w:lineRule="auto"/>
        <w:rPr>
          <w:rFonts w:cstheme="minorHAnsi"/>
        </w:rPr>
      </w:pPr>
      <w:r w:rsidRPr="00F23E7E">
        <w:rPr>
          <w:rFonts w:cstheme="minorHAnsi"/>
        </w:rPr>
        <w:t>F</w:t>
      </w:r>
      <w:r w:rsidR="00484A34" w:rsidRPr="00F23E7E">
        <w:rPr>
          <w:rFonts w:cstheme="minorHAnsi"/>
        </w:rPr>
        <w:t>unctionality:</w:t>
      </w:r>
      <w:r w:rsidR="00565A3A" w:rsidRPr="00F23E7E">
        <w:rPr>
          <w:rFonts w:cstheme="minorHAnsi"/>
        </w:rPr>
        <w:t xml:space="preserve"> Verified Member ID, Mailing/Residential address, HIX Member ID, Martial Status, etc.</w:t>
      </w:r>
    </w:p>
    <w:p w:rsidR="00565A3A" w:rsidRPr="00F23E7E" w:rsidRDefault="00565A3A" w:rsidP="00565A3A">
      <w:pPr>
        <w:pStyle w:val="ListParagraph"/>
        <w:numPr>
          <w:ilvl w:val="0"/>
          <w:numId w:val="17"/>
        </w:numPr>
        <w:spacing w:after="0" w:line="240" w:lineRule="auto"/>
        <w:rPr>
          <w:rFonts w:cstheme="minorHAnsi"/>
        </w:rPr>
      </w:pPr>
      <w:r w:rsidRPr="00F23E7E">
        <w:rPr>
          <w:rFonts w:cstheme="minorHAnsi"/>
        </w:rPr>
        <w:t>Reviewed test region to determine if member demographic, eligibility information was loaded using business specifications.</w:t>
      </w:r>
    </w:p>
    <w:p w:rsidR="00565A3A" w:rsidRPr="00F23E7E" w:rsidRDefault="00565A3A" w:rsidP="00565A3A">
      <w:pPr>
        <w:pStyle w:val="ListParagraph"/>
        <w:numPr>
          <w:ilvl w:val="0"/>
          <w:numId w:val="17"/>
        </w:numPr>
        <w:spacing w:after="0" w:line="240" w:lineRule="auto"/>
        <w:rPr>
          <w:rFonts w:cstheme="minorHAnsi"/>
        </w:rPr>
      </w:pPr>
      <w:r w:rsidRPr="00F23E7E">
        <w:rPr>
          <w:rFonts w:cstheme="minorHAnsi"/>
        </w:rPr>
        <w:t>Extensively used Quality Center for defect tracking; Generated graphs and reports for requirement with linked defects, tabular defects, defect progress, fixed/rejected defects and defect age/trend.</w:t>
      </w:r>
    </w:p>
    <w:p w:rsidR="00565A3A" w:rsidRPr="00F23E7E" w:rsidRDefault="00565A3A" w:rsidP="00565A3A">
      <w:pPr>
        <w:pStyle w:val="ListParagraph"/>
        <w:numPr>
          <w:ilvl w:val="0"/>
          <w:numId w:val="17"/>
        </w:numPr>
        <w:spacing w:after="0" w:line="240" w:lineRule="auto"/>
        <w:rPr>
          <w:rFonts w:cstheme="minorHAnsi"/>
        </w:rPr>
      </w:pPr>
      <w:r w:rsidRPr="00F23E7E">
        <w:rPr>
          <w:rFonts w:cstheme="minorHAnsi"/>
        </w:rPr>
        <w:t>Interacted with various departments ( Health Care Reform, CHPlus Enrollment, Medicaid Enrollment, Customer Service, and Billing) to gain in-depth knowledge of State and Federal requirements and other relevant regulations for EDI 834 Claims processing and adjudication.</w:t>
      </w:r>
    </w:p>
    <w:p w:rsidR="00565A3A" w:rsidRPr="00F23E7E" w:rsidRDefault="00565A3A" w:rsidP="00565A3A">
      <w:pPr>
        <w:rPr>
          <w:rFonts w:cstheme="minorHAnsi"/>
        </w:rPr>
      </w:pPr>
      <w:bookmarkStart w:id="0" w:name="_GoBack"/>
      <w:bookmarkEnd w:id="0"/>
      <w:r w:rsidRPr="00F23E7E">
        <w:rPr>
          <w:rFonts w:cstheme="minorHAnsi"/>
          <w:b/>
        </w:rPr>
        <w:t xml:space="preserve">Environment: </w:t>
      </w:r>
      <w:r w:rsidRPr="00F23E7E">
        <w:rPr>
          <w:rFonts w:cstheme="minorHAnsi"/>
        </w:rPr>
        <w:t xml:space="preserve">HIPAA, EDI, Windows 7, HP ALM / Quality Center, </w:t>
      </w:r>
      <w:r w:rsidR="00EF0BD4" w:rsidRPr="00F23E7E">
        <w:rPr>
          <w:rFonts w:cstheme="minorHAnsi"/>
        </w:rPr>
        <w:t>SharePoint</w:t>
      </w:r>
      <w:r w:rsidRPr="00F23E7E">
        <w:rPr>
          <w:rFonts w:cstheme="minorHAnsi"/>
        </w:rPr>
        <w:t>, Microsoft Office Suites, Oracle 11g</w:t>
      </w:r>
    </w:p>
    <w:p w:rsidR="00565A3A" w:rsidRPr="00F23E7E" w:rsidRDefault="00565A3A" w:rsidP="007E3D63">
      <w:pPr>
        <w:spacing w:after="0" w:line="240" w:lineRule="auto"/>
        <w:jc w:val="both"/>
        <w:rPr>
          <w:rFonts w:eastAsia="Times New Roman" w:cstheme="minorHAnsi"/>
        </w:rPr>
      </w:pPr>
    </w:p>
    <w:p w:rsidR="00565A3A" w:rsidRPr="00F23E7E" w:rsidRDefault="00565A3A" w:rsidP="00615DE1">
      <w:pPr>
        <w:jc w:val="both"/>
        <w:rPr>
          <w:rFonts w:cstheme="minorHAnsi"/>
        </w:rPr>
      </w:pPr>
    </w:p>
    <w:p w:rsidR="00F23E7E" w:rsidRDefault="003B105F" w:rsidP="003B105F">
      <w:pPr>
        <w:pStyle w:val="Heading3"/>
        <w:numPr>
          <w:ilvl w:val="2"/>
          <w:numId w:val="12"/>
        </w:numPr>
        <w:jc w:val="both"/>
        <w:rPr>
          <w:rFonts w:asciiTheme="minorHAnsi" w:hAnsiTheme="minorHAnsi" w:cstheme="minorHAnsi"/>
          <w:bCs w:val="0"/>
          <w:szCs w:val="22"/>
        </w:rPr>
      </w:pPr>
      <w:r w:rsidRPr="00F23E7E">
        <w:rPr>
          <w:rFonts w:asciiTheme="minorHAnsi" w:hAnsiTheme="minorHAnsi" w:cstheme="minorHAnsi"/>
          <w:bCs w:val="0"/>
          <w:szCs w:val="22"/>
        </w:rPr>
        <w:t>Mercy Health System, Chicago, IL</w:t>
      </w:r>
      <w:r w:rsidR="00615DE1" w:rsidRPr="00F23E7E">
        <w:rPr>
          <w:rFonts w:asciiTheme="minorHAnsi" w:hAnsiTheme="minorHAnsi" w:cstheme="minorHAnsi"/>
          <w:bCs w:val="0"/>
          <w:szCs w:val="22"/>
        </w:rPr>
        <w:t xml:space="preserve">                                                                              </w:t>
      </w:r>
      <w:r w:rsidR="00EF0BD4" w:rsidRPr="00F23E7E">
        <w:rPr>
          <w:rFonts w:asciiTheme="minorHAnsi" w:hAnsiTheme="minorHAnsi" w:cstheme="minorHAnsi"/>
          <w:bCs w:val="0"/>
          <w:szCs w:val="22"/>
        </w:rPr>
        <w:t xml:space="preserve">                    </w:t>
      </w:r>
    </w:p>
    <w:p w:rsidR="003B105F" w:rsidRPr="00F23E7E" w:rsidRDefault="001555FC" w:rsidP="003B105F">
      <w:pPr>
        <w:pStyle w:val="Heading3"/>
        <w:numPr>
          <w:ilvl w:val="2"/>
          <w:numId w:val="12"/>
        </w:numPr>
        <w:jc w:val="both"/>
        <w:rPr>
          <w:rFonts w:asciiTheme="minorHAnsi" w:hAnsiTheme="minorHAnsi" w:cstheme="minorHAnsi"/>
          <w:bCs w:val="0"/>
          <w:szCs w:val="22"/>
        </w:rPr>
      </w:pPr>
      <w:r w:rsidRPr="00F23E7E">
        <w:rPr>
          <w:rFonts w:asciiTheme="minorHAnsi" w:hAnsiTheme="minorHAnsi" w:cstheme="minorHAnsi"/>
          <w:bCs w:val="0"/>
          <w:szCs w:val="22"/>
        </w:rPr>
        <w:t xml:space="preserve">March </w:t>
      </w:r>
      <w:r w:rsidR="00565A3A" w:rsidRPr="00F23E7E">
        <w:rPr>
          <w:rFonts w:asciiTheme="minorHAnsi" w:hAnsiTheme="minorHAnsi" w:cstheme="minorHAnsi"/>
          <w:bCs w:val="0"/>
          <w:szCs w:val="22"/>
        </w:rPr>
        <w:t xml:space="preserve">2012- </w:t>
      </w:r>
      <w:r w:rsidRPr="00F23E7E">
        <w:rPr>
          <w:rFonts w:asciiTheme="minorHAnsi" w:hAnsiTheme="minorHAnsi" w:cstheme="minorHAnsi"/>
          <w:bCs w:val="0"/>
          <w:szCs w:val="22"/>
        </w:rPr>
        <w:t>Oct 2013</w:t>
      </w:r>
    </w:p>
    <w:p w:rsidR="003B105F" w:rsidRPr="00F23E7E" w:rsidRDefault="003B105F" w:rsidP="00615DE1">
      <w:pPr>
        <w:pStyle w:val="Heading3"/>
        <w:numPr>
          <w:ilvl w:val="2"/>
          <w:numId w:val="12"/>
        </w:numPr>
        <w:jc w:val="both"/>
        <w:rPr>
          <w:rFonts w:asciiTheme="minorHAnsi" w:hAnsiTheme="minorHAnsi" w:cstheme="minorHAnsi"/>
          <w:bCs w:val="0"/>
          <w:szCs w:val="22"/>
        </w:rPr>
      </w:pPr>
      <w:r w:rsidRPr="00F23E7E">
        <w:rPr>
          <w:rFonts w:asciiTheme="minorHAnsi" w:hAnsiTheme="minorHAnsi" w:cstheme="minorHAnsi"/>
          <w:bCs w:val="0"/>
          <w:szCs w:val="22"/>
        </w:rPr>
        <w:t>QA Analyst</w:t>
      </w:r>
    </w:p>
    <w:p w:rsidR="003B105F" w:rsidRPr="00F23E7E" w:rsidRDefault="003B105F" w:rsidP="00615DE1">
      <w:pPr>
        <w:jc w:val="both"/>
        <w:rPr>
          <w:rFonts w:cstheme="minorHAnsi"/>
        </w:rPr>
      </w:pPr>
      <w:r w:rsidRPr="00F23E7E">
        <w:rPr>
          <w:rFonts w:cstheme="minorHAnsi"/>
        </w:rPr>
        <w:t xml:space="preserve">Facets is a part of TriZetto's suite of enterprise administration systems. It supports medical and dental claims processing and offers comprehensive consumer-directed health capabilities with advanced HSA/HRA functionality Facets is a comprehensive healthcare management and administration suite of software designed exclusively for payers. </w:t>
      </w:r>
    </w:p>
    <w:p w:rsidR="003B105F" w:rsidRPr="00F23E7E" w:rsidRDefault="003B105F" w:rsidP="00615DE1">
      <w:pPr>
        <w:jc w:val="both"/>
        <w:rPr>
          <w:rFonts w:cstheme="minorHAnsi"/>
        </w:rPr>
      </w:pPr>
      <w:r w:rsidRPr="00F23E7E">
        <w:rPr>
          <w:rFonts w:cstheme="minorHAnsi"/>
        </w:rPr>
        <w:lastRenderedPageBreak/>
        <w:t>Involved in Claims Adjudication, Claims Payment, Coordination of Benefits (COB), dental implementation, membership and UAT.</w:t>
      </w:r>
    </w:p>
    <w:p w:rsidR="003B105F" w:rsidRPr="00F23E7E" w:rsidRDefault="003B105F" w:rsidP="003B105F">
      <w:pPr>
        <w:rPr>
          <w:rFonts w:cstheme="minorHAnsi"/>
        </w:rPr>
      </w:pPr>
    </w:p>
    <w:p w:rsidR="003B105F" w:rsidRPr="00F23E7E" w:rsidRDefault="003B105F" w:rsidP="00615DE1">
      <w:pPr>
        <w:spacing w:after="0"/>
        <w:rPr>
          <w:rFonts w:cstheme="minorHAnsi"/>
          <w:b/>
        </w:rPr>
      </w:pPr>
      <w:r w:rsidRPr="00F23E7E">
        <w:rPr>
          <w:rFonts w:cstheme="minorHAnsi"/>
          <w:b/>
        </w:rPr>
        <w:t>Responsibilities:</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Involved in preparing Test Plan and Test Cases based on business requirements.</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Wrote Test Cases in Excel based on Technical Specifications, Functional Specifications and Business rules for online application system.</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Authored Test cases for HIPAA EDI Transactions 270/271, 276/277,837/835.</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Tested HIPAA Transactions and Code Sets Standards according to the test scenarios such as 270/271, 276/277,837/835 transactions.</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Executed Configuration Testing to check if the application was compatible in different environment for each module of the application</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Tested the SOAP requests and responses using the tool called SOAPUI.</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Executed Test cases manually by composing 270, 276,837 EDI files and dropped inbound and check response 271,277,835 using interleaves and outbound.</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Involved in working on real time test harness.</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Logged defects in Quality Center and interacted with the developers to resolve technical issues.</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Prepared test matrices based through defect status in Quality Center.</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Authored and executed Test cases manually for Tiered Benefit and mapped from website to PMHS.</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Responsible for writing the Test Cases and Test Scenarios based on the Functional Specification and Technical Specification in Excel and exported them in Mercury Quality Center.</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Logged errors reported defects, determined repair priorities, did regression testing and close by using Mercury Quality Center.</w:t>
      </w:r>
    </w:p>
    <w:p w:rsidR="003B105F" w:rsidRPr="00F23E7E" w:rsidRDefault="003B105F" w:rsidP="003B105F">
      <w:pPr>
        <w:numPr>
          <w:ilvl w:val="0"/>
          <w:numId w:val="14"/>
        </w:numPr>
        <w:suppressAutoHyphens/>
        <w:spacing w:after="0" w:line="240" w:lineRule="auto"/>
        <w:jc w:val="both"/>
        <w:rPr>
          <w:rFonts w:eastAsia="MS Mincho" w:cstheme="minorHAnsi"/>
        </w:rPr>
      </w:pPr>
      <w:r w:rsidRPr="00F23E7E">
        <w:rPr>
          <w:rFonts w:eastAsia="MS Mincho" w:cstheme="minorHAnsi"/>
        </w:rPr>
        <w:t>Performed Integration Testing with PMSH, LRSP and Website, System Testing and Regression Testing.</w:t>
      </w:r>
    </w:p>
    <w:p w:rsidR="003B105F" w:rsidRPr="00F23E7E" w:rsidRDefault="003B105F" w:rsidP="003B105F">
      <w:pPr>
        <w:jc w:val="both"/>
        <w:rPr>
          <w:rFonts w:eastAsia="MS Mincho" w:cstheme="minorHAnsi"/>
        </w:rPr>
      </w:pPr>
      <w:r w:rsidRPr="00F23E7E">
        <w:rPr>
          <w:rFonts w:cstheme="minorHAnsi"/>
          <w:b/>
        </w:rPr>
        <w:t>Environment:</w:t>
      </w:r>
      <w:r w:rsidRPr="00F23E7E">
        <w:rPr>
          <w:rFonts w:eastAsia="MS Mincho" w:cstheme="minorHAnsi"/>
        </w:rPr>
        <w:t xml:space="preserve"> </w:t>
      </w:r>
      <w:r w:rsidR="00E804C4" w:rsidRPr="00F23E7E">
        <w:rPr>
          <w:rFonts w:eastAsia="MS Mincho" w:cstheme="minorHAnsi"/>
        </w:rPr>
        <w:t xml:space="preserve">Windows, Oracle, HP </w:t>
      </w:r>
      <w:r w:rsidRPr="00F23E7E">
        <w:rPr>
          <w:rFonts w:eastAsia="MS Mincho" w:cstheme="minorHAnsi"/>
        </w:rPr>
        <w:t>Quality Center, MS Excel, MS-Visio, F</w:t>
      </w:r>
      <w:r w:rsidR="00EF0BD4" w:rsidRPr="00F23E7E">
        <w:rPr>
          <w:rFonts w:eastAsia="MS Mincho" w:cstheme="minorHAnsi"/>
        </w:rPr>
        <w:t>ile Aid, Oracle, HIPPA, EDI</w:t>
      </w:r>
      <w:r w:rsidRPr="00F23E7E">
        <w:rPr>
          <w:rFonts w:eastAsia="MS Mincho" w:cstheme="minorHAnsi"/>
        </w:rPr>
        <w:t xml:space="preserve">, XML, Facets , </w:t>
      </w:r>
      <w:r w:rsidR="00565A3A" w:rsidRPr="00F23E7E">
        <w:rPr>
          <w:rFonts w:eastAsia="MS Mincho" w:cstheme="minorHAnsi"/>
        </w:rPr>
        <w:t xml:space="preserve">HP </w:t>
      </w:r>
      <w:r w:rsidRPr="00F23E7E">
        <w:rPr>
          <w:rFonts w:eastAsia="MS Mincho" w:cstheme="minorHAnsi"/>
        </w:rPr>
        <w:t>Quality Center.</w:t>
      </w:r>
    </w:p>
    <w:p w:rsidR="00565A3A" w:rsidRPr="00F23E7E" w:rsidRDefault="00565A3A" w:rsidP="00565A3A">
      <w:pPr>
        <w:jc w:val="both"/>
        <w:rPr>
          <w:rFonts w:cstheme="minorHAnsi"/>
        </w:rPr>
      </w:pPr>
    </w:p>
    <w:p w:rsidR="00F23E7E" w:rsidRDefault="00565A3A" w:rsidP="00565A3A">
      <w:pPr>
        <w:pStyle w:val="Closing"/>
        <w:tabs>
          <w:tab w:val="left" w:pos="7320"/>
        </w:tabs>
        <w:rPr>
          <w:rFonts w:asciiTheme="minorHAnsi" w:hAnsiTheme="minorHAnsi" w:cstheme="minorHAnsi"/>
          <w:b/>
          <w:bCs/>
          <w:sz w:val="22"/>
          <w:szCs w:val="22"/>
        </w:rPr>
      </w:pPr>
      <w:r w:rsidRPr="00F23E7E">
        <w:rPr>
          <w:rFonts w:asciiTheme="minorHAnsi" w:hAnsiTheme="minorHAnsi" w:cstheme="minorHAnsi"/>
          <w:b/>
          <w:bCs/>
          <w:sz w:val="22"/>
          <w:szCs w:val="22"/>
        </w:rPr>
        <w:t xml:space="preserve">Tenet Healthcare Corporation, Dallas, TX                                                                                      </w:t>
      </w:r>
    </w:p>
    <w:p w:rsidR="00565A3A" w:rsidRPr="00F23E7E" w:rsidRDefault="00565A3A" w:rsidP="00565A3A">
      <w:pPr>
        <w:pStyle w:val="Closing"/>
        <w:tabs>
          <w:tab w:val="left" w:pos="7320"/>
        </w:tabs>
        <w:rPr>
          <w:rFonts w:asciiTheme="minorHAnsi" w:hAnsiTheme="minorHAnsi" w:cstheme="minorHAnsi"/>
          <w:b/>
          <w:bCs/>
          <w:sz w:val="22"/>
          <w:szCs w:val="22"/>
        </w:rPr>
      </w:pPr>
      <w:r w:rsidRPr="00F23E7E">
        <w:rPr>
          <w:rFonts w:asciiTheme="minorHAnsi" w:hAnsiTheme="minorHAnsi" w:cstheme="minorHAnsi"/>
          <w:b/>
          <w:bCs/>
          <w:sz w:val="22"/>
          <w:szCs w:val="22"/>
        </w:rPr>
        <w:t xml:space="preserve">Sept 2010- </w:t>
      </w:r>
      <w:r w:rsidR="001555FC" w:rsidRPr="00F23E7E">
        <w:rPr>
          <w:rFonts w:asciiTheme="minorHAnsi" w:hAnsiTheme="minorHAnsi" w:cstheme="minorHAnsi"/>
          <w:b/>
          <w:bCs/>
          <w:sz w:val="22"/>
          <w:szCs w:val="22"/>
        </w:rPr>
        <w:t>Feb 2012</w:t>
      </w:r>
    </w:p>
    <w:p w:rsidR="00565A3A" w:rsidRPr="00F23E7E" w:rsidRDefault="00565A3A" w:rsidP="00565A3A">
      <w:pPr>
        <w:pStyle w:val="Closing"/>
        <w:tabs>
          <w:tab w:val="left" w:pos="7320"/>
        </w:tabs>
        <w:rPr>
          <w:rFonts w:asciiTheme="minorHAnsi" w:hAnsiTheme="minorHAnsi" w:cstheme="minorHAnsi"/>
          <w:sz w:val="22"/>
          <w:szCs w:val="22"/>
        </w:rPr>
      </w:pPr>
      <w:r w:rsidRPr="00F23E7E">
        <w:rPr>
          <w:rFonts w:asciiTheme="minorHAnsi" w:hAnsiTheme="minorHAnsi" w:cstheme="minorHAnsi"/>
          <w:b/>
          <w:bCs/>
          <w:sz w:val="22"/>
          <w:szCs w:val="22"/>
        </w:rPr>
        <w:t>QA Analyst</w:t>
      </w:r>
    </w:p>
    <w:p w:rsidR="00565A3A" w:rsidRPr="00F23E7E" w:rsidRDefault="00565A3A" w:rsidP="00565A3A">
      <w:pPr>
        <w:rPr>
          <w:rFonts w:cstheme="minorHAnsi"/>
        </w:rPr>
      </w:pPr>
      <w:r w:rsidRPr="00F23E7E">
        <w:rPr>
          <w:rFonts w:cstheme="minorHAnsi"/>
        </w:rPr>
        <w:t>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 As a QA Tester, I was involved in various kinds of testing of the HIPPA application modules like Membership and Claims with ICD-9 standards.</w:t>
      </w:r>
    </w:p>
    <w:p w:rsidR="00565A3A" w:rsidRPr="00F23E7E" w:rsidRDefault="00565A3A" w:rsidP="00565A3A">
      <w:pPr>
        <w:rPr>
          <w:rFonts w:cstheme="minorHAnsi"/>
        </w:rPr>
      </w:pPr>
    </w:p>
    <w:p w:rsidR="00565A3A" w:rsidRPr="00F23E7E" w:rsidRDefault="00565A3A" w:rsidP="00565A3A">
      <w:pPr>
        <w:pStyle w:val="Closing"/>
        <w:tabs>
          <w:tab w:val="left" w:pos="7320"/>
        </w:tabs>
        <w:rPr>
          <w:rFonts w:asciiTheme="minorHAnsi" w:hAnsiTheme="minorHAnsi" w:cstheme="minorHAnsi"/>
          <w:sz w:val="22"/>
          <w:szCs w:val="22"/>
        </w:rPr>
      </w:pPr>
      <w:r w:rsidRPr="00F23E7E">
        <w:rPr>
          <w:rFonts w:asciiTheme="minorHAnsi" w:hAnsiTheme="minorHAnsi" w:cstheme="minorHAnsi"/>
          <w:b/>
          <w:sz w:val="22"/>
          <w:szCs w:val="22"/>
        </w:rPr>
        <w:t>Responsibilities:</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 xml:space="preserve">Involved in writing Test Plan and making sure that the development process is according to the requirements </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 xml:space="preserve">Involved in Back End Testing by extracting flat files from the server, which were generated by a Batch process to verify data against expected results </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lastRenderedPageBreak/>
        <w:t>Reviewed test assignments, developed test plans and scripts, and conducted test as assigned.</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Used Microsoft excels to write test case and exported to Quality Center.</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 xml:space="preserve">Validate EDI Claim Process according to HIPAA compliance. </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Involved in testing HIPAA Database, which incorporates all the transaction sets</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Validated the translated HIPAA files with the proprietary CCR (Common Claim Record) implementations</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 xml:space="preserve">Tested data to check HIPPA- eligible &amp; participation check for individual coverage </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 xml:space="preserve">Conducted result analysis and interacted with developers to resolve bugs </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Assisted in UAT (User acceptance testing) testing.</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Performed Smoke Testing.</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Perform Integration Testing.</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 xml:space="preserve">Responsible for Database testing using SQL and UNIX Shell Scripting for queries and database functions. </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Performed regression, system testing and end-to-end testing of the application.</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Involved in GUI and functional testing of the application</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Created Complex SQL Scripts and embedded them into Unix Shell Scripts to perform the back end testing.</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Tested and validated the database tables using SQL queries Documented problems found during test using Quality Center and communicated recorded problems to the responsible QA or development personnel.</w:t>
      </w:r>
    </w:p>
    <w:p w:rsidR="00565A3A" w:rsidRPr="00F23E7E" w:rsidRDefault="00565A3A" w:rsidP="00565A3A">
      <w:pPr>
        <w:numPr>
          <w:ilvl w:val="0"/>
          <w:numId w:val="16"/>
        </w:numPr>
        <w:tabs>
          <w:tab w:val="left" w:pos="720"/>
        </w:tabs>
        <w:suppressAutoHyphens/>
        <w:spacing w:after="0" w:line="100" w:lineRule="atLeast"/>
        <w:jc w:val="both"/>
        <w:rPr>
          <w:rFonts w:cstheme="minorHAnsi"/>
        </w:rPr>
      </w:pPr>
      <w:r w:rsidRPr="00F23E7E">
        <w:rPr>
          <w:rFonts w:cstheme="minorHAnsi"/>
        </w:rPr>
        <w:t>Participated in Status Review Meetings.</w:t>
      </w:r>
    </w:p>
    <w:p w:rsidR="00565A3A" w:rsidRPr="00F23E7E" w:rsidRDefault="00565A3A" w:rsidP="00565A3A">
      <w:pPr>
        <w:jc w:val="both"/>
        <w:rPr>
          <w:rFonts w:cstheme="minorHAnsi"/>
        </w:rPr>
      </w:pPr>
      <w:r w:rsidRPr="00F23E7E">
        <w:rPr>
          <w:rFonts w:cstheme="minorHAnsi"/>
          <w:b/>
          <w:bCs/>
        </w:rPr>
        <w:t>Environment</w:t>
      </w:r>
      <w:r w:rsidRPr="00F23E7E">
        <w:rPr>
          <w:rFonts w:cstheme="minorHAnsi"/>
          <w:b/>
        </w:rPr>
        <w:t>:</w:t>
      </w:r>
      <w:r w:rsidRPr="00F23E7E">
        <w:rPr>
          <w:rFonts w:cstheme="minorHAnsi"/>
        </w:rPr>
        <w:t xml:space="preserve"> MS Office Tools, UML, Ms Visio, Windows XP, Oracle,  MS SQL Server, HP QC.</w:t>
      </w:r>
    </w:p>
    <w:p w:rsidR="00565A3A" w:rsidRPr="00F23E7E" w:rsidRDefault="00565A3A" w:rsidP="003B105F">
      <w:pPr>
        <w:jc w:val="both"/>
        <w:rPr>
          <w:rFonts w:eastAsia="MS Mincho" w:cstheme="minorHAnsi"/>
        </w:rPr>
      </w:pPr>
    </w:p>
    <w:p w:rsidR="00D42918" w:rsidRPr="00F23E7E" w:rsidRDefault="00D42918" w:rsidP="00851FA6">
      <w:pPr>
        <w:ind w:left="270"/>
        <w:jc w:val="both"/>
        <w:rPr>
          <w:rFonts w:cstheme="minorHAnsi"/>
        </w:rPr>
      </w:pPr>
    </w:p>
    <w:sectPr w:rsidR="00D42918" w:rsidRPr="00F23E7E" w:rsidSect="00F23E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2F9" w:rsidRDefault="009C02F9" w:rsidP="00510AB5">
      <w:pPr>
        <w:spacing w:after="0" w:line="240" w:lineRule="auto"/>
      </w:pPr>
      <w:r>
        <w:separator/>
      </w:r>
    </w:p>
  </w:endnote>
  <w:endnote w:type="continuationSeparator" w:id="1">
    <w:p w:rsidR="009C02F9" w:rsidRDefault="009C02F9" w:rsidP="00510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decorative"/>
    <w:pitch w:val="default"/>
    <w:sig w:usb0="00000000" w:usb1="C000247B" w:usb2="00000009" w:usb3="00000000" w:csb0="2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2F9" w:rsidRDefault="009C02F9" w:rsidP="00510AB5">
      <w:pPr>
        <w:spacing w:after="0" w:line="240" w:lineRule="auto"/>
      </w:pPr>
      <w:r>
        <w:separator/>
      </w:r>
    </w:p>
  </w:footnote>
  <w:footnote w:type="continuationSeparator" w:id="1">
    <w:p w:rsidR="009C02F9" w:rsidRDefault="009C02F9" w:rsidP="00510A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1D2A04"/>
    <w:multiLevelType w:val="multilevel"/>
    <w:tmpl w:val="10F6226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D716A10"/>
    <w:multiLevelType w:val="hybridMultilevel"/>
    <w:tmpl w:val="4B24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B33DF"/>
    <w:multiLevelType w:val="multilevel"/>
    <w:tmpl w:val="79E01B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25C35B91"/>
    <w:multiLevelType w:val="hybridMultilevel"/>
    <w:tmpl w:val="00983486"/>
    <w:lvl w:ilvl="0" w:tplc="E2B255E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2066D7"/>
    <w:multiLevelType w:val="hybridMultilevel"/>
    <w:tmpl w:val="6B843E76"/>
    <w:lvl w:ilvl="0" w:tplc="E2B255E6">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477FB9"/>
    <w:multiLevelType w:val="hybridMultilevel"/>
    <w:tmpl w:val="F4BECB04"/>
    <w:lvl w:ilvl="0" w:tplc="8A90563E">
      <w:numFmt w:val="bullet"/>
      <w:lvlText w:val="•"/>
      <w:lvlJc w:val="left"/>
      <w:pPr>
        <w:ind w:left="720" w:hanging="360"/>
      </w:pPr>
      <w:rPr>
        <w:rFonts w:ascii="Verdana" w:eastAsia="MS Mincho"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900BC7"/>
    <w:multiLevelType w:val="hybridMultilevel"/>
    <w:tmpl w:val="1B9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75B"/>
    <w:multiLevelType w:val="hybridMultilevel"/>
    <w:tmpl w:val="2270A23E"/>
    <w:lvl w:ilvl="0" w:tplc="04090001">
      <w:start w:val="1"/>
      <w:numFmt w:val="bullet"/>
      <w:lvlText w:val=""/>
      <w:lvlJc w:val="left"/>
      <w:pPr>
        <w:ind w:left="5490" w:hanging="360"/>
      </w:pPr>
      <w:rPr>
        <w:rFonts w:ascii="Symbol" w:hAnsi="Symbol"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11">
    <w:nsid w:val="43670F5A"/>
    <w:multiLevelType w:val="hybridMultilevel"/>
    <w:tmpl w:val="A528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AD39B6"/>
    <w:multiLevelType w:val="hybridMultilevel"/>
    <w:tmpl w:val="5ECC3D6A"/>
    <w:lvl w:ilvl="0" w:tplc="E2B255E6">
      <w:start w:val="1"/>
      <w:numFmt w:val="bullet"/>
      <w:lvlText w:val=""/>
      <w:lvlJc w:val="left"/>
      <w:pPr>
        <w:ind w:left="540" w:hanging="360"/>
      </w:pPr>
      <w:rPr>
        <w:rFonts w:ascii="Symbol" w:hAnsi="Symbol" w:hint="default"/>
        <w:sz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607537A6"/>
    <w:multiLevelType w:val="hybridMultilevel"/>
    <w:tmpl w:val="32DEFDD0"/>
    <w:lvl w:ilvl="0" w:tplc="E2B255E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08465B"/>
    <w:multiLevelType w:val="hybridMultilevel"/>
    <w:tmpl w:val="ADAE5870"/>
    <w:lvl w:ilvl="0" w:tplc="E2B255E6">
      <w:start w:val="1"/>
      <w:numFmt w:val="bullet"/>
      <w:lvlText w:val=""/>
      <w:lvlJc w:val="left"/>
      <w:pPr>
        <w:ind w:left="630" w:hanging="360"/>
      </w:pPr>
      <w:rPr>
        <w:rFonts w:ascii="Symbol" w:hAnsi="Symbol" w:hint="default"/>
        <w:sz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789C50EA"/>
    <w:multiLevelType w:val="hybridMultilevel"/>
    <w:tmpl w:val="EAAA20B6"/>
    <w:lvl w:ilvl="0" w:tplc="E2B255E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DA3166"/>
    <w:multiLevelType w:val="hybridMultilevel"/>
    <w:tmpl w:val="9E106DDE"/>
    <w:lvl w:ilvl="0" w:tplc="E2B255E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6"/>
  </w:num>
  <w:num w:numId="5">
    <w:abstractNumId w:val="14"/>
  </w:num>
  <w:num w:numId="6">
    <w:abstractNumId w:val="13"/>
  </w:num>
  <w:num w:numId="7">
    <w:abstractNumId w:val="16"/>
  </w:num>
  <w:num w:numId="8">
    <w:abstractNumId w:val="11"/>
  </w:num>
  <w:num w:numId="9">
    <w:abstractNumId w:val="4"/>
  </w:num>
  <w:num w:numId="10">
    <w:abstractNumId w:val="15"/>
  </w:num>
  <w:num w:numId="11">
    <w:abstractNumId w:val="10"/>
  </w:num>
  <w:num w:numId="12">
    <w:abstractNumId w:val="0"/>
  </w:num>
  <w:num w:numId="13">
    <w:abstractNumId w:val="2"/>
  </w:num>
  <w:num w:numId="14">
    <w:abstractNumId w:val="3"/>
  </w:num>
  <w:num w:numId="15">
    <w:abstractNumId w:val="1"/>
  </w:num>
  <w:num w:numId="16">
    <w:abstractNumId w:val="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5519"/>
    <w:rsid w:val="00080D59"/>
    <w:rsid w:val="000908F4"/>
    <w:rsid w:val="000C459F"/>
    <w:rsid w:val="000D1DE2"/>
    <w:rsid w:val="000E1C33"/>
    <w:rsid w:val="00113DFD"/>
    <w:rsid w:val="00122A04"/>
    <w:rsid w:val="00133CE5"/>
    <w:rsid w:val="00146CAE"/>
    <w:rsid w:val="00154C76"/>
    <w:rsid w:val="001555FC"/>
    <w:rsid w:val="00165057"/>
    <w:rsid w:val="00196AA1"/>
    <w:rsid w:val="001A581E"/>
    <w:rsid w:val="001F70AD"/>
    <w:rsid w:val="00210B89"/>
    <w:rsid w:val="00233E56"/>
    <w:rsid w:val="0026592B"/>
    <w:rsid w:val="00272EF1"/>
    <w:rsid w:val="002D30E6"/>
    <w:rsid w:val="002F4C05"/>
    <w:rsid w:val="00323683"/>
    <w:rsid w:val="00394CF1"/>
    <w:rsid w:val="003B105F"/>
    <w:rsid w:val="003D56E7"/>
    <w:rsid w:val="003D73CA"/>
    <w:rsid w:val="003F01BA"/>
    <w:rsid w:val="00414701"/>
    <w:rsid w:val="00424868"/>
    <w:rsid w:val="00484251"/>
    <w:rsid w:val="00484A34"/>
    <w:rsid w:val="004863E3"/>
    <w:rsid w:val="004D6A37"/>
    <w:rsid w:val="00510AB5"/>
    <w:rsid w:val="00537D4A"/>
    <w:rsid w:val="005427C2"/>
    <w:rsid w:val="00554D27"/>
    <w:rsid w:val="00565A3A"/>
    <w:rsid w:val="00574F2F"/>
    <w:rsid w:val="0057644D"/>
    <w:rsid w:val="0058620D"/>
    <w:rsid w:val="00595376"/>
    <w:rsid w:val="00595F23"/>
    <w:rsid w:val="005C1451"/>
    <w:rsid w:val="005D13B0"/>
    <w:rsid w:val="005E15D4"/>
    <w:rsid w:val="00615DE1"/>
    <w:rsid w:val="0063761C"/>
    <w:rsid w:val="00665EDD"/>
    <w:rsid w:val="006867D7"/>
    <w:rsid w:val="00705F9F"/>
    <w:rsid w:val="007066A8"/>
    <w:rsid w:val="00714627"/>
    <w:rsid w:val="00745519"/>
    <w:rsid w:val="00774C42"/>
    <w:rsid w:val="007D3745"/>
    <w:rsid w:val="007E3D63"/>
    <w:rsid w:val="00826844"/>
    <w:rsid w:val="00851FA6"/>
    <w:rsid w:val="008A603C"/>
    <w:rsid w:val="008F1FF2"/>
    <w:rsid w:val="00906D41"/>
    <w:rsid w:val="00920E83"/>
    <w:rsid w:val="009719E7"/>
    <w:rsid w:val="009A0B7D"/>
    <w:rsid w:val="009B1801"/>
    <w:rsid w:val="009C02F9"/>
    <w:rsid w:val="009C50D0"/>
    <w:rsid w:val="009D0B86"/>
    <w:rsid w:val="009F1F42"/>
    <w:rsid w:val="00A1683B"/>
    <w:rsid w:val="00A76D8E"/>
    <w:rsid w:val="00A972C4"/>
    <w:rsid w:val="00AA2873"/>
    <w:rsid w:val="00AB797B"/>
    <w:rsid w:val="00B339AF"/>
    <w:rsid w:val="00BF3A4E"/>
    <w:rsid w:val="00C30A66"/>
    <w:rsid w:val="00C6128A"/>
    <w:rsid w:val="00C6322C"/>
    <w:rsid w:val="00C67581"/>
    <w:rsid w:val="00C70480"/>
    <w:rsid w:val="00C87929"/>
    <w:rsid w:val="00C93CC8"/>
    <w:rsid w:val="00D42918"/>
    <w:rsid w:val="00D66A00"/>
    <w:rsid w:val="00DE60DB"/>
    <w:rsid w:val="00DF0A8D"/>
    <w:rsid w:val="00E347F6"/>
    <w:rsid w:val="00E5200E"/>
    <w:rsid w:val="00E70C84"/>
    <w:rsid w:val="00E76C5A"/>
    <w:rsid w:val="00E804C4"/>
    <w:rsid w:val="00E92656"/>
    <w:rsid w:val="00E93187"/>
    <w:rsid w:val="00EC1D55"/>
    <w:rsid w:val="00ED16CD"/>
    <w:rsid w:val="00EF0BD4"/>
    <w:rsid w:val="00F06757"/>
    <w:rsid w:val="00F239AA"/>
    <w:rsid w:val="00F23E7E"/>
    <w:rsid w:val="00F61F9C"/>
    <w:rsid w:val="00F90DAE"/>
    <w:rsid w:val="00FA4856"/>
    <w:rsid w:val="00FA48DC"/>
    <w:rsid w:val="00FA5B4D"/>
    <w:rsid w:val="00FC41B8"/>
    <w:rsid w:val="00FF57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0DB"/>
  </w:style>
  <w:style w:type="paragraph" w:styleId="Heading3">
    <w:name w:val="heading 3"/>
    <w:basedOn w:val="Normal"/>
    <w:next w:val="Normal"/>
    <w:link w:val="Heading3Char"/>
    <w:qFormat/>
    <w:rsid w:val="003B105F"/>
    <w:pPr>
      <w:keepNext/>
      <w:tabs>
        <w:tab w:val="num" w:pos="2160"/>
      </w:tabs>
      <w:suppressAutoHyphens/>
      <w:spacing w:after="0" w:line="240" w:lineRule="auto"/>
      <w:ind w:left="2160" w:hanging="360"/>
      <w:outlineLvl w:val="2"/>
    </w:pPr>
    <w:rPr>
      <w:rFonts w:ascii="Times New Roman" w:eastAsia="MS Mincho" w:hAnsi="Times New Roman" w:cs="Times New Roman"/>
      <w:b/>
      <w:bCs/>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E7"/>
    <w:pPr>
      <w:ind w:left="720"/>
      <w:contextualSpacing/>
    </w:pPr>
  </w:style>
  <w:style w:type="paragraph" w:styleId="NoSpacing">
    <w:name w:val="No Spacing"/>
    <w:uiPriority w:val="1"/>
    <w:qFormat/>
    <w:rsid w:val="00080D59"/>
    <w:pPr>
      <w:spacing w:after="0" w:line="240" w:lineRule="auto"/>
    </w:pPr>
  </w:style>
  <w:style w:type="paragraph" w:styleId="Header">
    <w:name w:val="header"/>
    <w:basedOn w:val="Normal"/>
    <w:link w:val="HeaderChar"/>
    <w:uiPriority w:val="99"/>
    <w:semiHidden/>
    <w:unhideWhenUsed/>
    <w:rsid w:val="00510A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AB5"/>
  </w:style>
  <w:style w:type="paragraph" w:styleId="Footer">
    <w:name w:val="footer"/>
    <w:basedOn w:val="Normal"/>
    <w:link w:val="FooterChar"/>
    <w:uiPriority w:val="99"/>
    <w:semiHidden/>
    <w:unhideWhenUsed/>
    <w:rsid w:val="00510A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0AB5"/>
  </w:style>
  <w:style w:type="character" w:customStyle="1" w:styleId="Heading3Char">
    <w:name w:val="Heading 3 Char"/>
    <w:basedOn w:val="DefaultParagraphFont"/>
    <w:link w:val="Heading3"/>
    <w:rsid w:val="003B105F"/>
    <w:rPr>
      <w:rFonts w:ascii="Times New Roman" w:eastAsia="MS Mincho" w:hAnsi="Times New Roman" w:cs="Times New Roman"/>
      <w:b/>
      <w:bCs/>
      <w:szCs w:val="24"/>
      <w:lang w:eastAsia="ar-SA"/>
    </w:rPr>
  </w:style>
  <w:style w:type="paragraph" w:styleId="Closing">
    <w:name w:val="Closing"/>
    <w:basedOn w:val="Normal"/>
    <w:link w:val="ClosingChar"/>
    <w:rsid w:val="00615DE1"/>
    <w:pPr>
      <w:suppressAutoHyphens/>
      <w:spacing w:after="0" w:line="100" w:lineRule="atLeast"/>
    </w:pPr>
    <w:rPr>
      <w:rFonts w:ascii="Times New Roman" w:eastAsia="Times New Roman" w:hAnsi="Times New Roman" w:cs="Times New Roman"/>
      <w:kern w:val="1"/>
      <w:sz w:val="20"/>
      <w:szCs w:val="20"/>
      <w:lang w:eastAsia="ar-SA"/>
    </w:rPr>
  </w:style>
  <w:style w:type="character" w:customStyle="1" w:styleId="ClosingChar">
    <w:name w:val="Closing Char"/>
    <w:basedOn w:val="DefaultParagraphFont"/>
    <w:link w:val="Closing"/>
    <w:rsid w:val="00615DE1"/>
    <w:rPr>
      <w:rFonts w:ascii="Times New Roman" w:eastAsia="Times New Roman" w:hAnsi="Times New Roman" w:cs="Times New Roman"/>
      <w:kern w:val="1"/>
      <w:sz w:val="20"/>
      <w:szCs w:val="20"/>
      <w:lang w:eastAsia="ar-SA"/>
    </w:rPr>
  </w:style>
  <w:style w:type="paragraph" w:customStyle="1" w:styleId="ecxmsonormal">
    <w:name w:val="ecxmsonormal"/>
    <w:basedOn w:val="Normal"/>
    <w:rsid w:val="00565A3A"/>
    <w:pPr>
      <w:spacing w:after="324" w:line="240" w:lineRule="auto"/>
    </w:pPr>
    <w:rPr>
      <w:rFonts w:ascii="Times New Roman" w:eastAsiaTheme="minorEastAsia" w:hAnsi="Times New Roman" w:cs="Times New Roman"/>
      <w:sz w:val="24"/>
      <w:szCs w:val="24"/>
    </w:rPr>
  </w:style>
  <w:style w:type="character" w:customStyle="1" w:styleId="normalchar">
    <w:name w:val="normal__char"/>
    <w:basedOn w:val="DefaultParagraphFont"/>
    <w:rsid w:val="00565A3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2017-01-30T16:15:00Z</dcterms:created>
  <dcterms:modified xsi:type="dcterms:W3CDTF">2017-01-30T16:15:00Z</dcterms:modified>
</cp:coreProperties>
</file>